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6E3AB" w14:textId="77777777" w:rsidR="0045207C" w:rsidRDefault="0045207C" w:rsidP="007724B4">
      <w:pPr>
        <w:pStyle w:val="Heading3"/>
      </w:pPr>
      <w:r>
        <w:t>XT</w:t>
      </w:r>
      <w:r>
        <w:rPr>
          <w:rFonts w:ascii="Tahoma" w:hAnsi="Tahoma" w:cs="Tahoma"/>
        </w:rPr>
        <w:t>��</w:t>
      </w:r>
      <w:r>
        <w:t>n</w:t>
      </w:r>
      <w:r>
        <w:rPr>
          <w:rFonts w:ascii="Tahoma" w:hAnsi="Tahoma" w:cs="Tahoma"/>
        </w:rPr>
        <w:t>��</w:t>
      </w:r>
      <w:r>
        <w:t>1</w:t>
      </w:r>
      <w:r>
        <w:rPr>
          <w:rFonts w:ascii="Tahoma" w:hAnsi="Tahoma" w:cs="Tahoma"/>
        </w:rPr>
        <w:t>�</w:t>
      </w:r>
      <w:r>
        <w:t>r</w:t>
      </w:r>
      <w:r>
        <w:rPr>
          <w:rFonts w:ascii="Tahoma" w:hAnsi="Tahoma" w:cs="Tahoma"/>
        </w:rPr>
        <w:t>���</w:t>
      </w:r>
      <w:r>
        <w:t>J</w:t>
      </w:r>
      <w:r>
        <w:rPr>
          <w:rFonts w:ascii="Tahoma" w:hAnsi="Tahoma" w:cs="Tahoma"/>
        </w:rPr>
        <w:t>���</w:t>
      </w:r>
      <w:r>
        <w:t>m</w:t>
      </w:r>
      <w:r>
        <w:rPr>
          <w:rFonts w:ascii="Tahoma" w:hAnsi="Tahoma" w:cs="Tahoma"/>
        </w:rPr>
        <w:t>���</w:t>
      </w:r>
      <w:r>
        <w:t>`x)D</w:t>
      </w:r>
      <w:r>
        <w:rPr>
          <w:rFonts w:ascii="Tahoma" w:hAnsi="Tahoma" w:cs="Tahoma"/>
        </w:rPr>
        <w:t>�</w:t>
      </w:r>
      <w:r>
        <w:t>M</w:t>
      </w:r>
      <w:r>
        <w:rPr>
          <w:rFonts w:ascii="Tahoma" w:hAnsi="Tahoma" w:cs="Tahoma"/>
        </w:rPr>
        <w:t>���</w:t>
      </w:r>
      <w:r>
        <w:t>z@</w:t>
      </w:r>
      <w:r>
        <w:rPr>
          <w:rFonts w:ascii="Tahoma" w:hAnsi="Tahoma" w:cs="Tahoma"/>
        </w:rPr>
        <w:t>�</w:t>
      </w:r>
      <w:r>
        <w:t xml:space="preserve">]a;TZ16 </w:t>
      </w:r>
      <w:r>
        <w:rPr>
          <w:rFonts w:ascii="Tahoma" w:hAnsi="Tahoma" w:cs="Tahoma"/>
        </w:rPr>
        <w:t>��</w:t>
      </w:r>
      <w:r>
        <w:t>2c</w:t>
      </w:r>
      <w:r>
        <w:rPr>
          <w:rFonts w:ascii="Tahoma" w:hAnsi="Tahoma" w:cs="Tahoma"/>
        </w:rPr>
        <w:t>�</w:t>
      </w:r>
      <w:r>
        <w:t>lC</w:t>
      </w:r>
      <w:r>
        <w:rPr>
          <w:rFonts w:ascii="Tahoma" w:hAnsi="Tahoma" w:cs="Tahoma"/>
        </w:rPr>
        <w:t>���</w:t>
      </w:r>
      <w:r>
        <w:t>Z%</w:t>
      </w:r>
      <w:r>
        <w:rPr>
          <w:rFonts w:ascii="Tahoma" w:hAnsi="Tahoma" w:cs="Tahoma"/>
        </w:rPr>
        <w:t>�</w:t>
      </w:r>
      <w:r>
        <w:t>Y</w:t>
      </w:r>
      <w:r>
        <w:rPr>
          <w:rFonts w:ascii="Tahoma" w:hAnsi="Tahoma" w:cs="Tahoma"/>
        </w:rPr>
        <w:t>�</w:t>
      </w:r>
      <w:r>
        <w:t>2</w:t>
      </w:r>
      <w:r>
        <w:rPr>
          <w:rFonts w:ascii="Tahoma" w:hAnsi="Tahoma" w:cs="Tahoma"/>
        </w:rPr>
        <w:t>���</w:t>
      </w:r>
      <w:r>
        <w:t>!ƨJm(LU.</w:t>
      </w:r>
      <w:r>
        <w:rPr>
          <w:rFonts w:ascii="Tahoma" w:hAnsi="Tahoma" w:cs="Tahoma"/>
        </w:rPr>
        <w:t>�</w:t>
      </w:r>
      <w:r>
        <w:t>\T*</w:t>
      </w:r>
      <w:r>
        <w:rPr>
          <w:rFonts w:ascii="Tahoma" w:hAnsi="Tahoma" w:cs="Tahoma"/>
        </w:rPr>
        <w:t>�</w:t>
      </w:r>
      <w:r>
        <w:t>Y</w:t>
      </w:r>
      <w:r>
        <w:rPr>
          <w:rFonts w:ascii="Tahoma" w:hAnsi="Tahoma" w:cs="Tahoma"/>
        </w:rPr>
        <w:t>�</w:t>
      </w:r>
      <w:r>
        <w:t>*B</w:t>
      </w:r>
      <w:r>
        <w:rPr>
          <w:rFonts w:ascii="Tahoma" w:hAnsi="Tahoma" w:cs="Tahoma"/>
        </w:rPr>
        <w:t>��</w:t>
      </w:r>
      <w:r>
        <w:t>s)</w:t>
      </w:r>
      <w:r>
        <w:rPr>
          <w:rFonts w:ascii="Tahoma" w:hAnsi="Tahoma" w:cs="Tahoma"/>
        </w:rPr>
        <w:t>�</w:t>
      </w:r>
      <w:r>
        <w:t>e:</w:t>
      </w:r>
      <w:r>
        <w:rPr>
          <w:rFonts w:ascii="Tahoma" w:hAnsi="Tahoma" w:cs="Tahoma"/>
        </w:rPr>
        <w:t>�����</w:t>
      </w:r>
      <w:r>
        <w:t>ya</w:t>
      </w:r>
      <w:r>
        <w:rPr>
          <w:rFonts w:ascii="Tahoma" w:hAnsi="Tahoma" w:cs="Tahoma"/>
        </w:rPr>
        <w:t>�</w:t>
      </w:r>
      <w:r>
        <w:t>ra</w:t>
      </w:r>
      <w:r>
        <w:rPr>
          <w:rFonts w:ascii="Tahoma" w:hAnsi="Tahoma" w:cs="Tahoma"/>
        </w:rPr>
        <w:t>�</w:t>
      </w:r>
      <w:r>
        <w:t>\.iW</w:t>
      </w:r>
      <w:r>
        <w:rPr>
          <w:rFonts w:ascii="Tahoma" w:hAnsi="Tahoma" w:cs="Tahoma"/>
        </w:rPr>
        <w:t>�</w:t>
      </w:r>
      <w:r>
        <w:t>Q9</w:t>
      </w:r>
      <w:r>
        <w:rPr>
          <w:rFonts w:ascii="Tahoma" w:hAnsi="Tahoma" w:cs="Tahoma"/>
        </w:rPr>
        <w:t>�����</w:t>
      </w:r>
      <w:r>
        <w:t>R</w:t>
      </w:r>
      <w:r>
        <w:rPr>
          <w:rFonts w:ascii="Tahoma" w:hAnsi="Tahoma" w:cs="Tahoma"/>
        </w:rPr>
        <w:t>��</w:t>
      </w:r>
      <w:r>
        <w:rPr>
          <w:rFonts w:ascii="Calibri" w:hAnsi="Calibri" w:cs="Calibri"/>
        </w:rPr>
        <w:t>޶</w:t>
      </w:r>
      <w:r>
        <w:t>m</w:t>
      </w:r>
      <w:r>
        <w:rPr>
          <w:rFonts w:ascii="Tahoma" w:hAnsi="Tahoma" w:cs="Tahoma"/>
        </w:rPr>
        <w:t>�</w:t>
      </w:r>
      <w:r>
        <w:t>5</w:t>
      </w:r>
      <w:r>
        <w:rPr>
          <w:rFonts w:ascii="Tahoma" w:hAnsi="Tahoma" w:cs="Tahoma"/>
        </w:rPr>
        <w:t>��</w:t>
      </w:r>
      <w:r>
        <w:t>.</w:t>
      </w:r>
      <w:r>
        <w:rPr>
          <w:rFonts w:ascii="Tahoma" w:hAnsi="Tahoma" w:cs="Tahoma"/>
        </w:rPr>
        <w:t>��</w:t>
      </w:r>
      <w:r>
        <w:t>mj</w:t>
      </w:r>
      <w:r>
        <w:rPr>
          <w:rFonts w:ascii="Tahoma" w:hAnsi="Tahoma" w:cs="Tahoma"/>
        </w:rPr>
        <w:t>��</w:t>
      </w:r>
      <w:r>
        <w:t>t</w:t>
      </w:r>
      <w:r>
        <w:rPr>
          <w:rFonts w:ascii="Tahoma" w:hAnsi="Tahoma" w:cs="Tahoma"/>
        </w:rPr>
        <w:t>�</w:t>
      </w:r>
    </w:p>
    <w:p w14:paraId="75191E97" w14:textId="77777777" w:rsidR="0045207C" w:rsidRDefault="0045207C" w:rsidP="007724B4">
      <w:pPr>
        <w:pStyle w:val="Heading3"/>
      </w:pPr>
      <w:r>
        <w:t>V:jlf</w:t>
      </w:r>
      <w:r>
        <w:rPr>
          <w:rFonts w:ascii="Tahoma" w:hAnsi="Tahoma" w:cs="Tahoma"/>
        </w:rPr>
        <w:t>����</w:t>
      </w:r>
      <w:r>
        <w:t>lif</w:t>
      </w:r>
      <w:r>
        <w:rPr>
          <w:rFonts w:ascii="Tahoma" w:hAnsi="Tahoma" w:cs="Tahoma"/>
        </w:rPr>
        <w:t>���</w:t>
      </w:r>
    </w:p>
    <w:p w14:paraId="5FB77047" w14:textId="77777777" w:rsidR="0045207C" w:rsidRDefault="0045207C" w:rsidP="007724B4">
      <w:pPr>
        <w:pStyle w:val="Heading3"/>
      </w:pPr>
      <w:r>
        <w:rPr>
          <w:rFonts w:ascii="Tahoma" w:hAnsi="Tahoma" w:cs="Tahoma"/>
        </w:rPr>
        <w:t>�</w:t>
      </w:r>
      <w:r>
        <w:t>1</w:t>
      </w:r>
      <w:r>
        <w:rPr>
          <w:rFonts w:ascii="Tahoma" w:hAnsi="Tahoma" w:cs="Tahoma"/>
        </w:rPr>
        <w:t>��</w:t>
      </w:r>
      <w:r>
        <w:rPr>
          <w:rFonts w:ascii="Gadugi" w:hAnsi="Gadugi" w:cs="Gadugi"/>
        </w:rPr>
        <w:t>ᖵ</w:t>
      </w:r>
      <w:r>
        <w:rPr>
          <w:rFonts w:ascii="Tahoma" w:hAnsi="Tahoma" w:cs="Tahoma"/>
        </w:rPr>
        <w:t>�</w:t>
      </w:r>
      <w:r>
        <w:t>\r</w:t>
      </w:r>
    </w:p>
    <w:p w14:paraId="1B5B4383" w14:textId="77777777" w:rsidR="0045207C" w:rsidRDefault="0045207C" w:rsidP="007724B4">
      <w:pPr>
        <w:pStyle w:val="Heading3"/>
      </w:pPr>
      <w:r>
        <w:t>@`Zt</w:t>
      </w:r>
      <w:r>
        <w:rPr>
          <w:rFonts w:ascii="Tahoma" w:hAnsi="Tahoma" w:cs="Tahoma"/>
        </w:rPr>
        <w:t>�</w:t>
      </w:r>
      <w:r>
        <w:t>d</w:t>
      </w:r>
      <w:r>
        <w:rPr>
          <w:rFonts w:ascii="Tahoma" w:hAnsi="Tahoma" w:cs="Tahoma"/>
        </w:rPr>
        <w:t>�</w:t>
      </w:r>
      <w:r>
        <w:t>ZJ</w:t>
      </w:r>
      <w:r>
        <w:rPr>
          <w:rFonts w:ascii="Tahoma" w:hAnsi="Tahoma" w:cs="Tahoma"/>
        </w:rPr>
        <w:t>�</w:t>
      </w:r>
      <w:r>
        <w:t>)</w:t>
      </w:r>
      <w:r>
        <w:rPr>
          <w:rFonts w:ascii="Tahoma" w:hAnsi="Tahoma" w:cs="Tahoma"/>
        </w:rPr>
        <w:t>�</w:t>
      </w:r>
      <w:r>
        <w:t>Lf*U</w:t>
      </w:r>
      <w:r>
        <w:rPr>
          <w:rFonts w:ascii="Tahoma" w:hAnsi="Tahoma" w:cs="Tahoma"/>
        </w:rPr>
        <w:t>����</w:t>
      </w:r>
      <w:r>
        <w:t>*"ciC</w:t>
      </w:r>
      <w:r>
        <w:rPr>
          <w:rFonts w:ascii="Tahoma" w:hAnsi="Tahoma" w:cs="Tahoma"/>
        </w:rPr>
        <w:t>�</w:t>
      </w:r>
      <w:r>
        <w:t>\</w:t>
      </w:r>
      <w:r>
        <w:rPr>
          <w:rFonts w:ascii="Tahoma" w:hAnsi="Tahoma" w:cs="Tahoma"/>
        </w:rPr>
        <w:t>�</w:t>
      </w:r>
      <w:r>
        <w:t>$}</w:t>
      </w:r>
      <w:r>
        <w:rPr>
          <w:rFonts w:ascii="Tahoma" w:hAnsi="Tahoma" w:cs="Tahoma"/>
        </w:rPr>
        <w:t>���</w:t>
      </w:r>
      <w:r>
        <w:t>GLAf!</w:t>
      </w:r>
      <w:r>
        <w:rPr>
          <w:rFonts w:ascii="Tahoma" w:hAnsi="Tahoma" w:cs="Tahoma"/>
        </w:rPr>
        <w:t>��</w:t>
      </w:r>
      <w:r>
        <w:t>l</w:t>
      </w:r>
      <w:r>
        <w:rPr>
          <w:rFonts w:ascii="Tahoma" w:hAnsi="Tahoma" w:cs="Tahoma"/>
        </w:rPr>
        <w:t>�</w:t>
      </w:r>
      <w:r>
        <w:t>w</w:t>
      </w:r>
      <w:r>
        <w:rPr>
          <w:rFonts w:ascii="Tahoma" w:hAnsi="Tahoma" w:cs="Tahoma"/>
        </w:rPr>
        <w:t>��</w:t>
      </w:r>
      <w:r>
        <w:t>ZhZ</w:t>
      </w:r>
      <w:r>
        <w:rPr>
          <w:rFonts w:ascii="Tahoma" w:hAnsi="Tahoma" w:cs="Tahoma"/>
        </w:rPr>
        <w:t>�</w:t>
      </w:r>
      <w:r>
        <w:t>ҏ</w:t>
      </w:r>
      <w:r>
        <w:rPr>
          <w:rFonts w:ascii="Tahoma" w:hAnsi="Tahoma" w:cs="Tahoma"/>
        </w:rPr>
        <w:t>��</w:t>
      </w:r>
      <w:r>
        <w:t>*</w:t>
      </w:r>
      <w:r>
        <w:rPr>
          <w:rFonts w:ascii="Tahoma" w:hAnsi="Tahoma" w:cs="Tahoma"/>
        </w:rPr>
        <w:t>��</w:t>
      </w:r>
      <w:r>
        <w:t>S&lt;L</w:t>
      </w:r>
      <w:r>
        <w:rPr>
          <w:rFonts w:ascii="Tahoma" w:hAnsi="Tahoma" w:cs="Tahoma"/>
        </w:rPr>
        <w:t>�</w:t>
      </w:r>
      <w:r>
        <w:t>ç</w:t>
      </w:r>
      <w:r>
        <w:rPr>
          <w:rFonts w:ascii="Tahoma" w:hAnsi="Tahoma" w:cs="Tahoma"/>
        </w:rPr>
        <w:t>����</w:t>
      </w:r>
      <w:r>
        <w:t>\.JɅ</w:t>
      </w:r>
      <w:r>
        <w:rPr>
          <w:rFonts w:ascii="Tahoma" w:hAnsi="Tahoma" w:cs="Tahoma"/>
        </w:rPr>
        <w:t>��</w:t>
      </w:r>
      <w:r>
        <w:t>sʇ</w:t>
      </w:r>
      <w:r>
        <w:rPr>
          <w:rFonts w:ascii="Tahoma" w:hAnsi="Tahoma" w:cs="Tahoma"/>
        </w:rPr>
        <w:t>�</w:t>
      </w:r>
      <w:r>
        <w:t>h</w:t>
      </w:r>
      <w:r>
        <w:rPr>
          <w:rFonts w:ascii="Tahoma" w:hAnsi="Tahoma" w:cs="Tahoma"/>
        </w:rPr>
        <w:t>��</w:t>
      </w:r>
      <w:r>
        <w:t>ב</w:t>
      </w:r>
      <w:r>
        <w:rPr>
          <w:rFonts w:ascii="Tahoma" w:hAnsi="Tahoma" w:cs="Tahoma"/>
        </w:rPr>
        <w:t>�</w:t>
      </w:r>
      <w:r>
        <w:t>f</w:t>
      </w:r>
      <w:r>
        <w:rPr>
          <w:rFonts w:ascii="Tahoma" w:hAnsi="Tahoma" w:cs="Tahoma"/>
        </w:rPr>
        <w:t>�</w:t>
      </w:r>
      <w:r>
        <w:t>&lt;C</w:t>
      </w:r>
      <w:r>
        <w:rPr>
          <w:rFonts w:ascii="Tahoma" w:hAnsi="Tahoma" w:cs="Tahoma"/>
        </w:rPr>
        <w:t>�</w:t>
      </w:r>
      <w:r>
        <w:t>A&gt;!9</w:t>
      </w:r>
      <w:r>
        <w:rPr>
          <w:rFonts w:ascii="Tahoma" w:hAnsi="Tahoma" w:cs="Tahoma"/>
        </w:rPr>
        <w:t>���</w:t>
      </w:r>
      <w:r>
        <w:t>O</w:t>
      </w:r>
      <w:r>
        <w:rPr>
          <w:rFonts w:ascii="Tahoma" w:hAnsi="Tahoma" w:cs="Tahoma"/>
        </w:rPr>
        <w:t>��</w:t>
      </w:r>
      <w:r>
        <w:t>0c</w:t>
      </w:r>
      <w:r>
        <w:rPr>
          <w:rFonts w:ascii="Tahoma" w:hAnsi="Tahoma" w:cs="Tahoma"/>
        </w:rPr>
        <w:t>�</w:t>
      </w:r>
      <w:r>
        <w:t>#.W</w:t>
      </w:r>
      <w:r>
        <w:rPr>
          <w:rFonts w:ascii="Tahoma" w:hAnsi="Tahoma" w:cs="Tahoma"/>
        </w:rPr>
        <w:t>�</w:t>
      </w:r>
      <w:r>
        <w:t>O</w:t>
      </w:r>
      <w:r>
        <w:rPr>
          <w:rFonts w:ascii="Tahoma" w:hAnsi="Tahoma" w:cs="Tahoma"/>
        </w:rPr>
        <w:t>��</w:t>
      </w:r>
      <w:r>
        <w:t>'</w:t>
      </w:r>
      <w:r>
        <w:rPr>
          <w:rFonts w:ascii="Tahoma" w:hAnsi="Tahoma" w:cs="Tahoma"/>
        </w:rPr>
        <w:t>���</w:t>
      </w:r>
      <w:r>
        <w:t>y$</w:t>
      </w:r>
      <w:r>
        <w:rPr>
          <w:rFonts w:ascii="Tahoma" w:hAnsi="Tahoma" w:cs="Tahoma"/>
        </w:rPr>
        <w:t>�</w:t>
      </w:r>
      <w:r>
        <w:t>+_7</w:t>
      </w:r>
      <w:r>
        <w:rPr>
          <w:rFonts w:ascii="Tahoma" w:hAnsi="Tahoma" w:cs="Tahoma"/>
        </w:rPr>
        <w:t>�</w:t>
      </w:r>
      <w:r>
        <w:t>g&gt;</w:t>
      </w:r>
      <w:r>
        <w:rPr>
          <w:rFonts w:ascii="Tahoma" w:hAnsi="Tahoma" w:cs="Tahoma"/>
        </w:rPr>
        <w:t>����</w:t>
      </w:r>
      <w:r>
        <w:t>!</w:t>
      </w:r>
      <w:r>
        <w:rPr>
          <w:rFonts w:ascii="Tahoma" w:hAnsi="Tahoma" w:cs="Tahoma"/>
        </w:rPr>
        <w:t>�</w:t>
      </w:r>
      <w:r>
        <w:t>S</w:t>
      </w:r>
      <w:r>
        <w:rPr>
          <w:rFonts w:ascii="Tahoma" w:hAnsi="Tahoma" w:cs="Tahoma"/>
        </w:rPr>
        <w:t>�</w:t>
      </w:r>
      <w:r>
        <w:t>]</w:t>
      </w:r>
      <w:r>
        <w:rPr>
          <w:rFonts w:ascii="Tahoma" w:hAnsi="Tahoma" w:cs="Tahoma"/>
        </w:rPr>
        <w:t>����</w:t>
      </w:r>
      <w:r>
        <w:t>I</w:t>
      </w:r>
      <w:r>
        <w:rPr>
          <w:rFonts w:ascii="Tahoma" w:hAnsi="Tahoma" w:cs="Tahoma"/>
        </w:rPr>
        <w:t>�</w:t>
      </w:r>
      <w:r>
        <w:t>e</w:t>
      </w:r>
      <w:r>
        <w:rPr>
          <w:rFonts w:ascii="Tahoma" w:hAnsi="Tahoma" w:cs="Tahoma"/>
        </w:rPr>
        <w:t>������</w:t>
      </w:r>
      <w:r>
        <w:t>3</w:t>
      </w:r>
      <w:r>
        <w:rPr>
          <w:rFonts w:ascii="Tahoma" w:hAnsi="Tahoma" w:cs="Tahoma"/>
        </w:rPr>
        <w:t>�����</w:t>
      </w:r>
      <w:r>
        <w:t>c</w:t>
      </w:r>
      <w:r>
        <w:rPr>
          <w:rFonts w:ascii="Tahoma" w:hAnsi="Tahoma" w:cs="Tahoma"/>
        </w:rPr>
        <w:t>�</w:t>
      </w:r>
      <w:r>
        <w:t>g</w:t>
      </w:r>
      <w:r>
        <w:rPr>
          <w:rFonts w:ascii="Tahoma" w:hAnsi="Tahoma" w:cs="Tahoma"/>
        </w:rPr>
        <w:t>�</w:t>
      </w:r>
      <w:r>
        <w:t>)</w:t>
      </w:r>
      <w:r>
        <w:rPr>
          <w:rFonts w:ascii="Tahoma" w:hAnsi="Tahoma" w:cs="Tahoma"/>
        </w:rPr>
        <w:t>��</w:t>
      </w:r>
      <w:r>
        <w:t>C</w:t>
      </w:r>
      <w:r>
        <w:rPr>
          <w:rFonts w:ascii="Tahoma" w:hAnsi="Tahoma" w:cs="Tahoma"/>
        </w:rPr>
        <w:t>�</w:t>
      </w:r>
      <w:r>
        <w:t>n</w:t>
      </w:r>
      <w:r>
        <w:rPr>
          <w:rFonts w:ascii="Tahoma" w:hAnsi="Tahoma" w:cs="Tahoma"/>
        </w:rPr>
        <w:t>�</w:t>
      </w:r>
      <w:r>
        <w:t>#|</w:t>
      </w:r>
      <w:r>
        <w:rPr>
          <w:rFonts w:ascii="Tahoma" w:hAnsi="Tahoma" w:cs="Tahoma"/>
        </w:rPr>
        <w:t>�</w:t>
      </w:r>
      <w:r>
        <w:t>F</w:t>
      </w:r>
      <w:r>
        <w:rPr>
          <w:rFonts w:ascii="Tahoma" w:hAnsi="Tahoma" w:cs="Tahoma"/>
        </w:rPr>
        <w:t>�</w:t>
      </w:r>
      <w:r>
        <w:t>,</w:t>
      </w:r>
      <w:r>
        <w:rPr>
          <w:rFonts w:ascii="Tahoma" w:hAnsi="Tahoma" w:cs="Tahoma"/>
        </w:rPr>
        <w:t>�</w:t>
      </w:r>
      <w:r>
        <w:t>c$</w:t>
      </w:r>
      <w:r>
        <w:rPr>
          <w:rFonts w:ascii="Tahoma" w:hAnsi="Tahoma" w:cs="Tahoma"/>
        </w:rPr>
        <w:t>��</w:t>
      </w:r>
      <w:r>
        <w:t>b</w:t>
      </w:r>
      <w:r>
        <w:rPr>
          <w:rFonts w:ascii="Tahoma" w:hAnsi="Tahoma" w:cs="Tahoma"/>
        </w:rPr>
        <w:t>�����</w:t>
      </w:r>
      <w:r>
        <w:t>=1u</w:t>
      </w:r>
      <w:r>
        <w:rPr>
          <w:rFonts w:ascii="Tahoma" w:hAnsi="Tahoma" w:cs="Tahoma"/>
        </w:rPr>
        <w:t>���</w:t>
      </w:r>
      <w:r>
        <w:rPr>
          <w:rFonts w:ascii="Calibri" w:hAnsi="Calibri" w:cs="Calibri"/>
        </w:rPr>
        <w:t>̇</w:t>
      </w:r>
      <w:r>
        <w:rPr>
          <w:rFonts w:ascii="Tahoma" w:hAnsi="Tahoma" w:cs="Tahoma"/>
        </w:rPr>
        <w:t>��</w:t>
      </w:r>
      <w:r>
        <w:t>tB|9</w:t>
      </w:r>
      <w:r>
        <w:rPr>
          <w:rFonts w:ascii="Tahoma" w:hAnsi="Tahoma" w:cs="Tahoma"/>
        </w:rPr>
        <w:t>�</w:t>
      </w:r>
      <w:r>
        <w:t>ru</w:t>
      </w:r>
      <w:r>
        <w:rPr>
          <w:rFonts w:ascii="Tahoma" w:hAnsi="Tahoma" w:cs="Tahoma"/>
        </w:rPr>
        <w:t>�</w:t>
      </w:r>
      <w:r>
        <w:t>x</w:t>
      </w:r>
      <w:r>
        <w:rPr>
          <w:rFonts w:ascii="Tahoma" w:hAnsi="Tahoma" w:cs="Tahoma"/>
        </w:rPr>
        <w:t>���</w:t>
      </w:r>
      <w:r>
        <w:t>ϛq</w:t>
      </w:r>
      <w:r>
        <w:rPr>
          <w:rFonts w:hint="cs"/>
        </w:rPr>
        <w:t>ݽ</w:t>
      </w:r>
      <w:r>
        <w:rPr>
          <w:rFonts w:ascii="Tahoma" w:hAnsi="Tahoma" w:cs="Tahoma"/>
        </w:rPr>
        <w:t>�</w:t>
      </w:r>
      <w:r>
        <w:t>{"@</w:t>
      </w:r>
      <w:r>
        <w:rPr>
          <w:rFonts w:ascii="Tahoma" w:hAnsi="Tahoma" w:cs="Tahoma"/>
        </w:rPr>
        <w:t>��</w:t>
      </w:r>
      <w:r>
        <w:t>&gt;+</w:t>
      </w:r>
      <w:r>
        <w:rPr>
          <w:rFonts w:ascii="Tahoma" w:hAnsi="Tahoma" w:cs="Tahoma"/>
        </w:rPr>
        <w:t>��</w:t>
      </w:r>
      <w:r>
        <w:t>Ӏ</w:t>
      </w:r>
      <w:r>
        <w:rPr>
          <w:rFonts w:ascii="Tahoma" w:hAnsi="Tahoma" w:cs="Tahoma"/>
        </w:rPr>
        <w:t>�</w:t>
      </w:r>
      <w:r>
        <w:t>d"&amp;</w:t>
      </w:r>
      <w:r>
        <w:rPr>
          <w:rFonts w:ascii="Tahoma" w:hAnsi="Tahoma" w:cs="Tahoma"/>
        </w:rPr>
        <w:t>⸮�⸮��</w:t>
      </w:r>
      <w:r>
        <w:t>N</w:t>
      </w:r>
      <w:r>
        <w:rPr>
          <w:rFonts w:ascii="Tahoma" w:hAnsi="Tahoma" w:cs="Tahoma"/>
        </w:rPr>
        <w:t>���</w:t>
      </w:r>
      <w:r>
        <w:t>g</w:t>
      </w:r>
      <w:r>
        <w:rPr>
          <w:rFonts w:ascii="Tahoma" w:hAnsi="Tahoma" w:cs="Tahoma"/>
        </w:rPr>
        <w:t>�</w:t>
      </w:r>
      <w:r>
        <w:t>5</w:t>
      </w:r>
      <w:r>
        <w:rPr>
          <w:rFonts w:ascii="Tahoma" w:hAnsi="Tahoma" w:cs="Tahoma"/>
        </w:rPr>
        <w:t>���</w:t>
      </w:r>
      <w:r>
        <w:t>:</w:t>
      </w:r>
      <w:r>
        <w:rPr>
          <w:rFonts w:ascii="Tahoma" w:hAnsi="Tahoma" w:cs="Tahoma"/>
        </w:rPr>
        <w:t>�</w:t>
      </w:r>
      <w:r>
        <w:t>e"</w:t>
      </w:r>
      <w:r>
        <w:rPr>
          <w:rFonts w:ascii="Tahoma" w:hAnsi="Tahoma" w:cs="Tahoma"/>
        </w:rPr>
        <w:t>�</w:t>
      </w:r>
      <w:r>
        <w:t>}</w:t>
      </w:r>
      <w:r>
        <w:rPr>
          <w:rFonts w:ascii="Tahoma" w:hAnsi="Tahoma" w:cs="Tahoma"/>
        </w:rPr>
        <w:t>�</w:t>
      </w:r>
      <w:r>
        <w:t>f</w:t>
      </w:r>
      <w:r>
        <w:rPr>
          <w:rFonts w:ascii="Tahoma" w:hAnsi="Tahoma" w:cs="Tahoma"/>
        </w:rPr>
        <w:t>�</w:t>
      </w:r>
      <w:r>
        <w:t>7</w:t>
      </w:r>
      <w:r>
        <w:rPr>
          <w:rFonts w:ascii="Tahoma" w:hAnsi="Tahoma" w:cs="Tahoma"/>
        </w:rPr>
        <w:t>�</w:t>
      </w:r>
      <w:r>
        <w:t>'</w:t>
      </w:r>
      <w:r>
        <w:rPr>
          <w:rFonts w:ascii="Tahoma" w:hAnsi="Tahoma" w:cs="Tahoma"/>
        </w:rPr>
        <w:t>�</w:t>
      </w:r>
      <w:r>
        <w:t>&lt;</w:t>
      </w:r>
      <w:r>
        <w:rPr>
          <w:rFonts w:ascii="Tahoma" w:hAnsi="Tahoma" w:cs="Tahoma"/>
        </w:rPr>
        <w:t>�</w:t>
      </w:r>
      <w:r>
        <w:t>p</w:t>
      </w:r>
      <w:r>
        <w:rPr>
          <w:rFonts w:ascii="Tahoma" w:hAnsi="Tahoma" w:cs="Tahoma"/>
        </w:rPr>
        <w:t>�</w:t>
      </w:r>
      <w:r>
        <w:t>O</w:t>
      </w:r>
      <w:r>
        <w:rPr>
          <w:rFonts w:ascii="Tahoma" w:hAnsi="Tahoma" w:cs="Tahoma"/>
        </w:rPr>
        <w:t>�</w:t>
      </w:r>
      <w:r>
        <w:t>1&amp;϶/m(#</w:t>
      </w:r>
      <w:r>
        <w:rPr>
          <w:rFonts w:ascii="Tahoma" w:hAnsi="Tahoma" w:cs="Tahoma"/>
        </w:rPr>
        <w:t>�</w:t>
      </w:r>
      <w:r>
        <w:t>N2W</w:t>
      </w:r>
      <w:r>
        <w:rPr>
          <w:rFonts w:hint="eastAsia"/>
        </w:rPr>
        <w:t>ٹ</w:t>
      </w:r>
      <w:r>
        <w:t>)X</w:t>
      </w:r>
      <w:r>
        <w:rPr>
          <w:rFonts w:ascii="Tahoma" w:hAnsi="Tahoma" w:cs="Tahoma"/>
        </w:rPr>
        <w:t>�</w:t>
      </w:r>
      <w:r>
        <w:t>V</w:t>
      </w:r>
      <w:r>
        <w:rPr>
          <w:rFonts w:ascii="Tahoma" w:hAnsi="Tahoma" w:cs="Tahoma"/>
        </w:rPr>
        <w:t>�⸮�</w:t>
      </w:r>
      <w:r>
        <w:t>JSqs</w:t>
      </w:r>
      <w:r>
        <w:rPr>
          <w:rFonts w:ascii="Tahoma" w:hAnsi="Tahoma" w:cs="Tahoma"/>
        </w:rPr>
        <w:t>���</w:t>
      </w:r>
      <w:r>
        <w:t>Ӿ</w:t>
      </w:r>
      <w:r>
        <w:rPr>
          <w:rFonts w:ascii="Tahoma" w:hAnsi="Tahoma" w:cs="Tahoma"/>
        </w:rPr>
        <w:t>��</w:t>
      </w:r>
      <w:r>
        <w:t xml:space="preserve">      =ر</w:t>
      </w:r>
      <w:r>
        <w:rPr>
          <w:rFonts w:ascii="Tahoma" w:hAnsi="Tahoma" w:cs="Tahoma"/>
        </w:rPr>
        <w:t>�</w:t>
      </w:r>
      <w:r>
        <w:t>M</w:t>
      </w:r>
      <w:r>
        <w:rPr>
          <w:rFonts w:ascii="Tahoma" w:hAnsi="Tahoma" w:cs="Tahoma"/>
        </w:rPr>
        <w:t>�</w:t>
      </w:r>
    </w:p>
    <w:p w14:paraId="1739CBC3" w14:textId="77777777" w:rsidR="0045207C" w:rsidRDefault="0045207C" w:rsidP="007724B4">
      <w:pPr>
        <w:pStyle w:val="Heading3"/>
      </w:pPr>
      <w:r>
        <w:rPr>
          <w:rFonts w:ascii="Tahoma" w:hAnsi="Tahoma" w:cs="Tahoma"/>
        </w:rPr>
        <w:t>��</w:t>
      </w:r>
      <w:r>
        <w:t>g9Id</w:t>
      </w:r>
      <w:r>
        <w:rPr>
          <w:rFonts w:ascii="Tahoma" w:hAnsi="Tahoma" w:cs="Tahoma"/>
        </w:rPr>
        <w:t>����</w:t>
      </w:r>
      <w:r>
        <w:t>D҉'</w:t>
      </w:r>
      <w:r>
        <w:rPr>
          <w:rFonts w:ascii="Tahoma" w:hAnsi="Tahoma" w:cs="Tahoma"/>
        </w:rPr>
        <w:t>����</w:t>
      </w:r>
      <w:r>
        <w:t></w:t>
      </w:r>
      <w:r>
        <w:rPr>
          <w:rFonts w:ascii="Tahoma" w:hAnsi="Tahoma" w:cs="Tahoma"/>
        </w:rPr>
        <w:t>��</w:t>
      </w:r>
      <w:r>
        <w:t>Őn</w:t>
      </w:r>
      <w:r>
        <w:rPr>
          <w:rFonts w:ascii="Tahoma" w:hAnsi="Tahoma" w:cs="Tahoma"/>
        </w:rPr>
        <w:t>�</w:t>
      </w:r>
      <w:r>
        <w:t>i</w:t>
      </w:r>
      <w:r>
        <w:rPr>
          <w:rFonts w:ascii="Tahoma" w:hAnsi="Tahoma" w:cs="Tahoma"/>
        </w:rPr>
        <w:t>�</w:t>
      </w:r>
      <w:r>
        <w:t>Ἳ</w:t>
      </w:r>
      <w:r>
        <w:rPr>
          <w:rFonts w:ascii="Tahoma" w:hAnsi="Tahoma" w:cs="Tahoma"/>
        </w:rPr>
        <w:t>�������</w:t>
      </w:r>
      <w:r>
        <w:t xml:space="preserve"> 8</w:t>
      </w:r>
      <w:r>
        <w:rPr>
          <w:rFonts w:ascii="Tahoma" w:hAnsi="Tahoma" w:cs="Tahoma"/>
        </w:rPr>
        <w:t>�</w:t>
      </w:r>
      <w:r>
        <w:t>&amp;</w:t>
      </w:r>
      <w:r>
        <w:rPr>
          <w:rFonts w:ascii="Tahoma" w:hAnsi="Tahoma" w:cs="Tahoma"/>
        </w:rPr>
        <w:t>�</w:t>
      </w:r>
      <w:r>
        <w:t>z</w:t>
      </w:r>
      <w:r>
        <w:rPr>
          <w:rFonts w:ascii="Tahoma" w:hAnsi="Tahoma" w:cs="Tahoma"/>
        </w:rPr>
        <w:t>��</w:t>
      </w:r>
      <w:r>
        <w:t>Rn</w:t>
      </w:r>
      <w:r>
        <w:rPr>
          <w:rFonts w:ascii="Tahoma" w:hAnsi="Tahoma" w:cs="Tahoma"/>
        </w:rPr>
        <w:t>����</w:t>
      </w:r>
      <w:r>
        <w:t>:b</w:t>
      </w:r>
      <w:r>
        <w:rPr>
          <w:rFonts w:ascii="Tahoma" w:hAnsi="Tahoma" w:cs="Tahoma"/>
        </w:rPr>
        <w:t>�</w:t>
      </w:r>
      <w:r>
        <w:t>&lt;</w:t>
      </w:r>
      <w:r>
        <w:rPr>
          <w:rFonts w:ascii="Tahoma" w:hAnsi="Tahoma" w:cs="Tahoma"/>
        </w:rPr>
        <w:t>��</w:t>
      </w:r>
      <w:r>
        <w:t>9</w:t>
      </w:r>
      <w:r>
        <w:rPr>
          <w:rFonts w:ascii="Tahoma" w:hAnsi="Tahoma" w:cs="Tahoma"/>
        </w:rPr>
        <w:t>��</w:t>
      </w:r>
      <w:r>
        <w:t xml:space="preserve">        </w:t>
      </w:r>
      <w:r>
        <w:rPr>
          <w:rFonts w:ascii="Tahoma" w:hAnsi="Tahoma" w:cs="Tahoma"/>
        </w:rPr>
        <w:t>��</w:t>
      </w:r>
      <w:r>
        <w:t xml:space="preserve">      </w:t>
      </w:r>
      <w:r>
        <w:rPr>
          <w:rFonts w:ascii="Tahoma" w:hAnsi="Tahoma" w:cs="Tahoma"/>
        </w:rPr>
        <w:t>���</w:t>
      </w:r>
      <w:r>
        <w:rPr>
          <w:rFonts w:ascii="Microsoft JhengHei" w:eastAsia="Microsoft JhengHei" w:hAnsi="Microsoft JhengHei" w:cs="Microsoft JhengHei" w:hint="eastAsia"/>
        </w:rPr>
        <w:t>辗</w:t>
      </w:r>
      <w:r>
        <w:rPr>
          <w:rFonts w:ascii="Tahoma" w:hAnsi="Tahoma" w:cs="Tahoma"/>
        </w:rPr>
        <w:t>�</w:t>
      </w:r>
      <w:r>
        <w:t>mh</w:t>
      </w:r>
    </w:p>
    <w:p w14:paraId="1F4AC325" w14:textId="77777777" w:rsidR="0045207C" w:rsidRDefault="0045207C" w:rsidP="007724B4">
      <w:pPr>
        <w:pStyle w:val="Heading3"/>
      </w:pPr>
      <w:r>
        <w:t>@~B</w:t>
      </w:r>
      <w:r>
        <w:rPr>
          <w:rFonts w:ascii="Tahoma" w:hAnsi="Tahoma" w:cs="Tahoma"/>
        </w:rPr>
        <w:t>�</w:t>
      </w:r>
      <w:r>
        <w:t>S</w:t>
      </w:r>
      <w:r>
        <w:rPr>
          <w:rFonts w:ascii="Tahoma" w:hAnsi="Tahoma" w:cs="Tahoma"/>
        </w:rPr>
        <w:t>�</w:t>
      </w:r>
      <w:r>
        <w:t>I</w:t>
      </w:r>
      <w:r>
        <w:rPr>
          <w:rFonts w:ascii="Tahoma" w:hAnsi="Tahoma" w:cs="Tahoma"/>
        </w:rPr>
        <w:t>����</w:t>
      </w:r>
      <w:r>
        <w:t>?</w:t>
      </w:r>
      <w:r>
        <w:rPr>
          <w:rFonts w:ascii="Tahoma" w:hAnsi="Tahoma" w:cs="Tahoma"/>
        </w:rPr>
        <w:t>��</w:t>
      </w:r>
      <w:r>
        <w:t>aOW\</w:t>
      </w:r>
      <w:r>
        <w:rPr>
          <w:rFonts w:ascii="Tahoma" w:hAnsi="Tahoma" w:cs="Tahoma"/>
        </w:rPr>
        <w:t>�</w:t>
      </w:r>
      <w:r>
        <w:t>|m</w:t>
      </w:r>
      <w:r>
        <w:rPr>
          <w:rFonts w:ascii="Tahoma" w:hAnsi="Tahoma" w:cs="Tahoma"/>
        </w:rPr>
        <w:t>�</w:t>
      </w:r>
      <w:r>
        <w:rPr>
          <w:rFonts w:ascii="Ebrima" w:hAnsi="Ebrima" w:cs="Ebrima"/>
        </w:rPr>
        <w:t>߉</w:t>
      </w:r>
      <w:r>
        <w:t>)H</w:t>
      </w:r>
      <w:r>
        <w:rPr>
          <w:rFonts w:ascii="Tahoma" w:hAnsi="Tahoma" w:cs="Tahoma"/>
        </w:rPr>
        <w:t>�</w:t>
      </w:r>
      <w:r>
        <w:t>\</w:t>
      </w:r>
      <w:r>
        <w:rPr>
          <w:rFonts w:ascii="Tahoma" w:hAnsi="Tahoma" w:cs="Tahoma"/>
        </w:rPr>
        <w:t>�</w:t>
      </w:r>
      <w:r>
        <w:t>r={</w:t>
      </w:r>
      <w:r>
        <w:rPr>
          <w:rFonts w:ascii="Tahoma" w:hAnsi="Tahoma" w:cs="Tahoma"/>
        </w:rPr>
        <w:t>�</w:t>
      </w:r>
      <w:r>
        <w:t>G_</w:t>
      </w:r>
      <w:r>
        <w:rPr>
          <w:rFonts w:ascii="Tahoma" w:hAnsi="Tahoma" w:cs="Tahoma"/>
        </w:rPr>
        <w:t>�</w:t>
      </w:r>
      <w:r>
        <w:t>A%</w:t>
      </w:r>
    </w:p>
    <w:p w14:paraId="122D2AFA" w14:textId="77777777" w:rsidR="0045207C" w:rsidRDefault="0045207C" w:rsidP="007724B4">
      <w:pPr>
        <w:pStyle w:val="Heading3"/>
      </w:pPr>
      <w:r>
        <w:t>SB</w:t>
      </w:r>
      <w:r>
        <w:rPr>
          <w:rFonts w:ascii="Tahoma" w:hAnsi="Tahoma" w:cs="Tahoma"/>
        </w:rPr>
        <w:t>�</w:t>
      </w:r>
      <w:r>
        <w:t>A</w:t>
      </w:r>
      <w:r>
        <w:rPr>
          <w:rFonts w:ascii="Tahoma" w:hAnsi="Tahoma" w:cs="Tahoma"/>
        </w:rPr>
        <w:t>�</w:t>
      </w:r>
      <w:r>
        <w:t>)IK</w:t>
      </w:r>
      <w:r>
        <w:rPr>
          <w:rFonts w:ascii="Segoe UI Historic" w:hAnsi="Segoe UI Historic" w:cs="Segoe UI Historic"/>
        </w:rPr>
        <w:t>݇</w:t>
      </w:r>
      <w:r>
        <w:t>k</w:t>
      </w:r>
      <w:r>
        <w:rPr>
          <w:rFonts w:ascii="Tahoma" w:hAnsi="Tahoma" w:cs="Tahoma"/>
        </w:rPr>
        <w:t>��</w:t>
      </w:r>
      <w:r>
        <w:t>OR;</w:t>
      </w:r>
      <w:r>
        <w:rPr>
          <w:rFonts w:ascii="Tahoma" w:hAnsi="Tahoma" w:cs="Tahoma"/>
        </w:rPr>
        <w:t>�</w:t>
      </w:r>
      <w:r>
        <w:t>۞</w:t>
      </w:r>
      <w:r>
        <w:rPr>
          <w:rFonts w:ascii="Tahoma" w:hAnsi="Tahoma" w:cs="Tahoma"/>
        </w:rPr>
        <w:t>��</w:t>
      </w:r>
      <w:r>
        <w:t>&gt;</w:t>
      </w:r>
      <w:r>
        <w:rPr>
          <w:rFonts w:ascii="Tahoma" w:hAnsi="Tahoma" w:cs="Tahoma"/>
        </w:rPr>
        <w:t>�</w:t>
      </w:r>
      <w:r>
        <w:t>k</w:t>
      </w:r>
    </w:p>
    <w:p w14:paraId="69D665B3" w14:textId="77777777" w:rsidR="0045207C" w:rsidRDefault="0045207C" w:rsidP="007724B4">
      <w:pPr>
        <w:pStyle w:val="Heading3"/>
      </w:pPr>
      <w:r>
        <w:rPr>
          <w:rFonts w:ascii="Tahoma" w:hAnsi="Tahoma" w:cs="Tahoma"/>
        </w:rPr>
        <w:t>�</w:t>
      </w:r>
      <w:r>
        <w:t>+</w:t>
      </w:r>
      <w:r>
        <w:rPr>
          <w:rFonts w:ascii="Tahoma" w:hAnsi="Tahoma" w:cs="Tahoma"/>
        </w:rPr>
        <w:t>���</w:t>
      </w:r>
      <w:r>
        <w:t>&amp;Qk</w:t>
      </w:r>
      <w:r>
        <w:rPr>
          <w:rFonts w:ascii="Tahoma" w:hAnsi="Tahoma" w:cs="Tahoma"/>
        </w:rPr>
        <w:t>�</w:t>
      </w:r>
      <w:r>
        <w:t>`-</w:t>
      </w:r>
      <w:r>
        <w:rPr>
          <w:rFonts w:ascii="Tahoma" w:hAnsi="Tahoma" w:cs="Tahoma"/>
        </w:rPr>
        <w:t>⸮</w:t>
      </w:r>
      <w:r>
        <w:t>5</w:t>
      </w:r>
      <w:r>
        <w:rPr>
          <w:rFonts w:ascii="Tahoma" w:hAnsi="Tahoma" w:cs="Tahoma"/>
        </w:rPr>
        <w:t>�</w:t>
      </w:r>
      <w:r>
        <w:t>CO</w:t>
      </w:r>
      <w:r>
        <w:rPr>
          <w:rFonts w:ascii="Tahoma" w:hAnsi="Tahoma" w:cs="Tahoma"/>
        </w:rPr>
        <w:t>����</w:t>
      </w:r>
      <w:r>
        <w:t>k</w:t>
      </w:r>
      <w:r>
        <w:rPr>
          <w:rFonts w:ascii="Tahoma" w:hAnsi="Tahoma" w:cs="Tahoma"/>
        </w:rPr>
        <w:t>�</w:t>
      </w:r>
      <w:r>
        <w:t>2</w:t>
      </w:r>
      <w:r>
        <w:rPr>
          <w:rFonts w:ascii="Tahoma" w:hAnsi="Tahoma" w:cs="Tahoma"/>
        </w:rPr>
        <w:t>�</w:t>
      </w:r>
      <w:r>
        <w:t>g</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p>
    <w:p w14:paraId="61087CA9" w14:textId="77777777" w:rsidR="0045207C" w:rsidRDefault="0045207C" w:rsidP="007724B4">
      <w:pPr>
        <w:pStyle w:val="Heading3"/>
      </w:pPr>
      <w:r>
        <w:t>L</w:t>
      </w:r>
      <w:r>
        <w:rPr>
          <w:rFonts w:ascii="Tahoma" w:hAnsi="Tahoma" w:cs="Tahoma"/>
        </w:rPr>
        <w:t>����</w:t>
      </w:r>
      <w:r>
        <w:t>8</w:t>
      </w:r>
      <w:r>
        <w:rPr>
          <w:rFonts w:ascii="Tahoma" w:hAnsi="Tahoma" w:cs="Tahoma"/>
        </w:rPr>
        <w:t>���</w:t>
      </w:r>
      <w:r>
        <w:t>o</w:t>
      </w:r>
    </w:p>
    <w:p w14:paraId="1DA34A2B" w14:textId="77777777" w:rsidR="0045207C" w:rsidRDefault="0045207C" w:rsidP="007724B4">
      <w:pPr>
        <w:pStyle w:val="Heading3"/>
      </w:pPr>
      <w:r>
        <w:rPr>
          <w:rFonts w:ascii="Tahoma" w:hAnsi="Tahoma" w:cs="Tahoma"/>
        </w:rPr>
        <w:t>�</w:t>
      </w:r>
      <w:r>
        <w:t>Nd</w:t>
      </w:r>
      <w:r>
        <w:rPr>
          <w:rFonts w:ascii="Tahoma" w:hAnsi="Tahoma" w:cs="Tahoma"/>
        </w:rPr>
        <w:t>�</w:t>
      </w:r>
      <w:r>
        <w:t>G</w:t>
      </w:r>
      <w:r>
        <w:rPr>
          <w:rFonts w:ascii="Tahoma" w:hAnsi="Tahoma" w:cs="Tahoma"/>
        </w:rPr>
        <w:t>��</w:t>
      </w:r>
      <w:r>
        <w:t>DK</w:t>
      </w:r>
      <w:r>
        <w:rPr>
          <w:rFonts w:ascii="Tahoma" w:hAnsi="Tahoma" w:cs="Tahoma"/>
        </w:rPr>
        <w:t>�</w:t>
      </w:r>
      <w:r>
        <w:t>e</w:t>
      </w:r>
      <w:r>
        <w:rPr>
          <w:rFonts w:ascii="Tahoma" w:hAnsi="Tahoma" w:cs="Tahoma"/>
        </w:rPr>
        <w:t>�</w:t>
      </w:r>
      <w:r>
        <w:t>y</w:t>
      </w:r>
      <w:r>
        <w:rPr>
          <w:rFonts w:ascii="Tahoma" w:hAnsi="Tahoma" w:cs="Tahoma"/>
        </w:rPr>
        <w:t>�</w:t>
      </w:r>
      <w:r>
        <w:t>Cs</w:t>
      </w:r>
      <w:r>
        <w:rPr>
          <w:rFonts w:ascii="Tahoma" w:hAnsi="Tahoma" w:cs="Tahoma"/>
        </w:rPr>
        <w:t>�</w:t>
      </w:r>
      <w:r>
        <w:rPr>
          <w:rFonts w:ascii="Microsoft JhengHei" w:eastAsia="Microsoft JhengHei" w:hAnsi="Microsoft JhengHei" w:cs="Microsoft JhengHei" w:hint="eastAsia"/>
        </w:rPr>
        <w:t>獌</w:t>
      </w:r>
      <w:r>
        <w:t>g</w:t>
      </w:r>
      <w:r>
        <w:rPr>
          <w:rFonts w:ascii="Tahoma" w:hAnsi="Tahoma" w:cs="Tahoma"/>
        </w:rPr>
        <w:t>�</w:t>
      </w:r>
      <w:r>
        <w:t>@Km</w:t>
      </w:r>
      <w:r>
        <w:rPr>
          <w:rFonts w:ascii="Tahoma" w:hAnsi="Tahoma" w:cs="Tahoma"/>
        </w:rPr>
        <w:t>��⸮</w:t>
      </w:r>
      <w:r>
        <w:t>@</w:t>
      </w:r>
      <w:r>
        <w:rPr>
          <w:rFonts w:ascii="Tahoma" w:hAnsi="Tahoma" w:cs="Tahoma"/>
        </w:rPr>
        <w:t>�</w:t>
      </w:r>
      <w:r>
        <w:t>#</w:t>
      </w:r>
      <w:r>
        <w:rPr>
          <w:rFonts w:ascii="Tahoma" w:hAnsi="Tahoma" w:cs="Tahoma"/>
        </w:rPr>
        <w:t>����</w:t>
      </w:r>
      <w:r>
        <w:t>ͳ</w:t>
      </w:r>
      <w:r>
        <w:rPr>
          <w:rFonts w:ascii="Tahoma" w:hAnsi="Tahoma" w:cs="Tahoma"/>
        </w:rPr>
        <w:t>����</w:t>
      </w:r>
      <w:r>
        <w:t>4</w:t>
      </w:r>
      <w:r>
        <w:rPr>
          <w:rFonts w:ascii="Tahoma" w:hAnsi="Tahoma" w:cs="Tahoma"/>
        </w:rPr>
        <w:t>�</w:t>
      </w:r>
      <w:r>
        <w:t>4</w:t>
      </w:r>
      <w:r>
        <w:rPr>
          <w:rFonts w:ascii="Tahoma" w:hAnsi="Tahoma" w:cs="Tahoma"/>
        </w:rPr>
        <w:t>�</w:t>
      </w:r>
      <w:r>
        <w:t>%</w:t>
      </w:r>
      <w:r>
        <w:rPr>
          <w:rFonts w:ascii="Tahoma" w:hAnsi="Tahoma" w:cs="Tahoma"/>
        </w:rPr>
        <w:t>�</w:t>
      </w:r>
      <w:r>
        <w:t>7!</w:t>
      </w:r>
      <w:r>
        <w:rPr>
          <w:rFonts w:ascii="Tahoma" w:hAnsi="Tahoma" w:cs="Tahoma"/>
        </w:rPr>
        <w:t>�</w:t>
      </w:r>
      <w:r>
        <w:t>N</w:t>
      </w:r>
      <w:r>
        <w:rPr>
          <w:rFonts w:ascii="Tahoma" w:hAnsi="Tahoma" w:cs="Tahoma"/>
        </w:rPr>
        <w:t>��</w:t>
      </w:r>
      <w:r>
        <w:t>*</w:t>
      </w:r>
      <w:r>
        <w:rPr>
          <w:rFonts w:ascii="Tahoma" w:hAnsi="Tahoma" w:cs="Tahoma"/>
        </w:rPr>
        <w:t>���</w:t>
      </w:r>
      <w:r>
        <w:t>=1</w:t>
      </w:r>
      <w:r>
        <w:rPr>
          <w:rFonts w:ascii="Tahoma" w:hAnsi="Tahoma" w:cs="Tahoma"/>
        </w:rPr>
        <w:t>�</w:t>
      </w:r>
      <w:r>
        <w:rPr>
          <w:rFonts w:hint="cs"/>
        </w:rPr>
        <w:t>ی</w:t>
      </w:r>
      <w:r>
        <w:rPr>
          <w:rFonts w:ascii="Tahoma" w:hAnsi="Tahoma" w:cs="Tahoma"/>
        </w:rPr>
        <w:t>�</w:t>
      </w:r>
      <w:r>
        <w:t>w</w:t>
      </w:r>
      <w:r>
        <w:rPr>
          <w:rFonts w:ascii="Tahoma" w:hAnsi="Tahoma" w:cs="Tahoma"/>
        </w:rPr>
        <w:t>⸮�</w:t>
      </w:r>
      <w:r>
        <w:t>)</w:t>
      </w:r>
      <w:r>
        <w:rPr>
          <w:rFonts w:ascii="Tahoma" w:hAnsi="Tahoma" w:cs="Tahoma"/>
        </w:rPr>
        <w:t>��</w:t>
      </w:r>
      <w:r>
        <w:t>ڈ</w:t>
      </w:r>
      <w:r>
        <w:rPr>
          <w:rFonts w:ascii="Tahoma" w:hAnsi="Tahoma" w:cs="Tahoma"/>
        </w:rPr>
        <w:t>��</w:t>
      </w:r>
      <w:r>
        <w:t>ɉ</w:t>
      </w:r>
      <w:r>
        <w:rPr>
          <w:rFonts w:ascii="Tahoma" w:hAnsi="Tahoma" w:cs="Tahoma"/>
        </w:rPr>
        <w:t>�</w:t>
      </w:r>
      <w:r>
        <w:t>چ</w:t>
      </w:r>
      <w:r>
        <w:rPr>
          <w:rFonts w:ascii="Tahoma" w:hAnsi="Tahoma" w:cs="Tahoma"/>
        </w:rPr>
        <w:t>�</w:t>
      </w:r>
      <w:r>
        <w:t>{d</w:t>
      </w:r>
      <w:r>
        <w:rPr>
          <w:rFonts w:ascii="Tahoma" w:hAnsi="Tahoma" w:cs="Tahoma"/>
        </w:rPr>
        <w:t>��</w:t>
      </w:r>
      <w:r>
        <w:t>J</w:t>
      </w:r>
      <w:r>
        <w:rPr>
          <w:rFonts w:ascii="Tahoma" w:hAnsi="Tahoma" w:cs="Tahoma"/>
        </w:rPr>
        <w:t>��</w:t>
      </w:r>
      <w:r>
        <w:rPr>
          <w:rFonts w:hint="cs"/>
        </w:rPr>
        <w:t>ݙ</w:t>
      </w:r>
      <w:r>
        <w:rPr>
          <w:rFonts w:ascii="Tahoma" w:hAnsi="Tahoma" w:cs="Tahoma"/>
        </w:rPr>
        <w:t>�</w:t>
      </w:r>
      <w:r>
        <w:t>WrX</w:t>
      </w:r>
      <w:r>
        <w:rPr>
          <w:rFonts w:ascii="Tahoma" w:hAnsi="Tahoma" w:cs="Tahoma"/>
        </w:rPr>
        <w:t>��</w:t>
      </w:r>
      <w:r>
        <w:t>}</w:t>
      </w:r>
      <w:r>
        <w:rPr>
          <w:rFonts w:ascii="Tahoma" w:hAnsi="Tahoma" w:cs="Tahoma"/>
        </w:rPr>
        <w:t>��</w:t>
      </w:r>
      <w:r>
        <w:t>A</w:t>
      </w:r>
      <w:r>
        <w:rPr>
          <w:rFonts w:ascii="Tahoma" w:hAnsi="Tahoma" w:cs="Tahoma"/>
        </w:rPr>
        <w:t>�</w:t>
      </w:r>
      <w:r>
        <w:t>L*4A!</w:t>
      </w:r>
      <w:r>
        <w:rPr>
          <w:rFonts w:ascii="Tahoma" w:hAnsi="Tahoma" w:cs="Tahoma"/>
        </w:rPr>
        <w:t>��</w:t>
      </w:r>
      <w:r>
        <w:t>o</w:t>
      </w:r>
      <w:r>
        <w:rPr>
          <w:rFonts w:ascii="Tahoma" w:hAnsi="Tahoma" w:cs="Tahoma"/>
        </w:rPr>
        <w:t>����</w:t>
      </w:r>
      <w:r>
        <w:t>5</w:t>
      </w:r>
      <w:r>
        <w:rPr>
          <w:rFonts w:ascii="Tahoma" w:hAnsi="Tahoma" w:cs="Tahoma"/>
        </w:rPr>
        <w:t>��</w:t>
      </w:r>
      <w:r>
        <w:t>L|`f+</w:t>
      </w:r>
      <w:r>
        <w:rPr>
          <w:rFonts w:ascii="Tahoma" w:hAnsi="Tahoma" w:cs="Tahoma"/>
        </w:rPr>
        <w:t>�</w:t>
      </w:r>
      <w:r>
        <w:t>T</w:t>
      </w:r>
      <w:r>
        <w:rPr>
          <w:rFonts w:ascii="Tahoma" w:hAnsi="Tahoma" w:cs="Tahoma"/>
        </w:rPr>
        <w:t>�</w:t>
      </w:r>
      <w:r>
        <w:t>t</w:t>
      </w:r>
      <w:r>
        <w:rPr>
          <w:rFonts w:ascii="Tahoma" w:hAnsi="Tahoma" w:cs="Tahoma"/>
        </w:rPr>
        <w:t>⸮</w:t>
      </w:r>
      <w:r>
        <w:t>s</w:t>
      </w:r>
      <w:r>
        <w:rPr>
          <w:rFonts w:ascii="Ebrima" w:hAnsi="Ebrima" w:cs="Ebrima"/>
        </w:rPr>
        <w:t>ߗ</w:t>
      </w:r>
      <w:r>
        <w:t>zhF%</w:t>
      </w:r>
      <w:r>
        <w:rPr>
          <w:rFonts w:ascii="Tahoma" w:hAnsi="Tahoma" w:cs="Tahoma"/>
        </w:rPr>
        <w:t>��</w:t>
      </w:r>
      <w:r>
        <w:t>&lt;</w:t>
      </w:r>
      <w:r>
        <w:rPr>
          <w:rFonts w:ascii="Tahoma" w:hAnsi="Tahoma" w:cs="Tahoma"/>
        </w:rPr>
        <w:t>�</w:t>
      </w:r>
      <w:r>
        <w:t>Ê</w:t>
      </w:r>
      <w:r>
        <w:rPr>
          <w:rFonts w:ascii="Tahoma" w:hAnsi="Tahoma" w:cs="Tahoma"/>
        </w:rPr>
        <w:t>�</w:t>
      </w:r>
      <w:r>
        <w:t xml:space="preserve">*`I </w:t>
      </w:r>
      <w:r>
        <w:rPr>
          <w:rFonts w:ascii="Tahoma" w:hAnsi="Tahoma" w:cs="Tahoma"/>
        </w:rPr>
        <w:t>���</w:t>
      </w:r>
      <w:r>
        <w:t>5</w:t>
      </w:r>
      <w:r>
        <w:rPr>
          <w:rFonts w:ascii="Tahoma" w:hAnsi="Tahoma" w:cs="Tahoma"/>
        </w:rPr>
        <w:t>���</w:t>
      </w:r>
      <w:r>
        <w:t>,l</w:t>
      </w:r>
      <w:r>
        <w:rPr>
          <w:rFonts w:ascii="Tahoma" w:hAnsi="Tahoma" w:cs="Tahoma"/>
        </w:rPr>
        <w:t>����</w:t>
      </w:r>
      <w:r>
        <w:t>Y`</w:t>
      </w:r>
      <w:r>
        <w:rPr>
          <w:rFonts w:ascii="Tahoma" w:hAnsi="Tahoma" w:cs="Tahoma"/>
        </w:rPr>
        <w:t>��</w:t>
      </w:r>
      <w:r>
        <w:t>$l'</w:t>
      </w:r>
      <w:r>
        <w:rPr>
          <w:rFonts w:ascii="Tahoma" w:hAnsi="Tahoma" w:cs="Tahoma"/>
        </w:rPr>
        <w:t>�</w:t>
      </w:r>
      <w:r>
        <w:t>R</w:t>
      </w:r>
      <w:r>
        <w:rPr>
          <w:rFonts w:ascii="Tahoma" w:hAnsi="Tahoma" w:cs="Tahoma"/>
        </w:rPr>
        <w:t>������</w:t>
      </w:r>
      <w:r>
        <w:t>BcG}</w:t>
      </w:r>
      <w:r>
        <w:rPr>
          <w:rFonts w:ascii="Tahoma" w:hAnsi="Tahoma" w:cs="Tahoma"/>
        </w:rPr>
        <w:t>�</w:t>
      </w:r>
      <w:r>
        <w:t>}%i</w:t>
      </w:r>
      <w:r>
        <w:rPr>
          <w:rFonts w:ascii="Tahoma" w:hAnsi="Tahoma" w:cs="Tahoma"/>
        </w:rPr>
        <w:t>���</w:t>
      </w:r>
      <w:r>
        <w:t>^:N</w:t>
      </w:r>
      <w:r>
        <w:rPr>
          <w:rFonts w:ascii="Tahoma" w:hAnsi="Tahoma" w:cs="Tahoma"/>
        </w:rPr>
        <w:t>�</w:t>
      </w:r>
      <w:r>
        <w:t>pBNxb:</w:t>
      </w:r>
      <w:r>
        <w:rPr>
          <w:rFonts w:ascii="Tahoma" w:hAnsi="Tahoma" w:cs="Tahoma"/>
        </w:rPr>
        <w:t>�</w:t>
      </w:r>
      <w:r>
        <w:t>I</w:t>
      </w:r>
      <w:r>
        <w:rPr>
          <w:rFonts w:ascii="Tahoma" w:hAnsi="Tahoma" w:cs="Tahoma"/>
        </w:rPr>
        <w:t>�</w:t>
      </w:r>
      <w:r>
        <w:t>w</w:t>
      </w:r>
      <w:r>
        <w:rPr>
          <w:rFonts w:ascii="Tahoma" w:hAnsi="Tahoma" w:cs="Tahoma"/>
        </w:rPr>
        <w:t>���</w:t>
      </w:r>
      <w:r>
        <w:t>:</w:t>
      </w:r>
      <w:r>
        <w:rPr>
          <w:rFonts w:ascii="Tahoma" w:hAnsi="Tahoma" w:cs="Tahoma"/>
        </w:rPr>
        <w:t>�</w:t>
      </w:r>
      <w:r>
        <w:t>=</w:t>
      </w:r>
      <w:r>
        <w:rPr>
          <w:rFonts w:ascii="Tahoma" w:hAnsi="Tahoma" w:cs="Tahoma"/>
        </w:rPr>
        <w:t>�</w:t>
      </w:r>
      <w:r>
        <w:t>n</w:t>
      </w:r>
      <w:r>
        <w:rPr>
          <w:rFonts w:ascii="Tahoma" w:hAnsi="Tahoma" w:cs="Tahoma"/>
        </w:rPr>
        <w:t>�</w:t>
      </w:r>
      <w:r>
        <w:t>"c</w:t>
      </w:r>
      <w:r>
        <w:rPr>
          <w:rFonts w:ascii="Tahoma" w:hAnsi="Tahoma" w:cs="Tahoma"/>
        </w:rPr>
        <w:t>�</w:t>
      </w:r>
      <w:r>
        <w:t>Nv</w:t>
      </w:r>
      <w:r>
        <w:rPr>
          <w:rFonts w:ascii="Tahoma" w:hAnsi="Tahoma" w:cs="Tahoma"/>
        </w:rPr>
        <w:t>�����</w:t>
      </w:r>
      <w:r>
        <w:t>،4X</w:t>
      </w:r>
      <w:r>
        <w:rPr>
          <w:rFonts w:ascii="Tahoma" w:hAnsi="Tahoma" w:cs="Tahoma"/>
        </w:rPr>
        <w:t>�</w:t>
      </w:r>
      <w:r>
        <w:t>;O</w:t>
      </w:r>
      <w:r>
        <w:rPr>
          <w:rFonts w:ascii="Tahoma" w:hAnsi="Tahoma" w:cs="Tahoma"/>
        </w:rPr>
        <w:t>�</w:t>
      </w:r>
      <w:r>
        <w:t>O</w:t>
      </w:r>
      <w:r>
        <w:rPr>
          <w:rFonts w:ascii="Tahoma" w:hAnsi="Tahoma" w:cs="Tahoma"/>
        </w:rPr>
        <w:t>�</w:t>
      </w:r>
      <w:r>
        <w:t>Fj</w:t>
      </w:r>
      <w:r>
        <w:rPr>
          <w:rFonts w:ascii="Tahoma" w:hAnsi="Tahoma" w:cs="Tahoma"/>
        </w:rPr>
        <w:t>��</w:t>
      </w:r>
      <w:r>
        <w:t>z</w:t>
      </w:r>
      <w:r>
        <w:rPr>
          <w:rFonts w:ascii="Tahoma" w:hAnsi="Tahoma" w:cs="Tahoma"/>
        </w:rPr>
        <w:t>���</w:t>
      </w:r>
      <w:r>
        <w:t>8</w:t>
      </w:r>
    </w:p>
    <w:p w14:paraId="1C61273E" w14:textId="77777777" w:rsidR="0045207C" w:rsidRDefault="0045207C" w:rsidP="007724B4">
      <w:pPr>
        <w:pStyle w:val="Heading3"/>
      </w:pPr>
      <w:r>
        <w:rPr>
          <w:rFonts w:ascii="Tahoma" w:hAnsi="Tahoma" w:cs="Tahoma"/>
        </w:rPr>
        <w:t>���</w:t>
      </w:r>
      <w:r>
        <w:t>K</w:t>
      </w:r>
      <w:r>
        <w:rPr>
          <w:rFonts w:ascii="Tahoma" w:hAnsi="Tahoma" w:cs="Tahoma"/>
        </w:rPr>
        <w:t>�</w:t>
      </w:r>
      <w:r>
        <w:t>$</w:t>
      </w:r>
      <w:r>
        <w:rPr>
          <w:rFonts w:ascii="Tahoma" w:hAnsi="Tahoma" w:cs="Tahoma"/>
        </w:rPr>
        <w:t>�</w:t>
      </w:r>
    </w:p>
    <w:p w14:paraId="562B4446" w14:textId="77777777" w:rsidR="0045207C" w:rsidRDefault="0045207C" w:rsidP="007724B4">
      <w:pPr>
        <w:pStyle w:val="Heading3"/>
      </w:pPr>
      <w:r>
        <w:t>]O%</w:t>
      </w:r>
      <w:r>
        <w:rPr>
          <w:rFonts w:ascii="Tahoma" w:hAnsi="Tahoma" w:cs="Tahoma"/>
        </w:rPr>
        <w:t>�</w:t>
      </w:r>
      <w:r>
        <w:t>R</w:t>
      </w:r>
      <w:r>
        <w:rPr>
          <w:rFonts w:ascii="Tahoma" w:hAnsi="Tahoma" w:cs="Tahoma"/>
        </w:rPr>
        <w:t>�</w:t>
      </w:r>
      <w:r>
        <w:t>A</w:t>
      </w:r>
      <w:r>
        <w:rPr>
          <w:rFonts w:ascii="Tahoma" w:hAnsi="Tahoma" w:cs="Tahoma"/>
        </w:rPr>
        <w:t>�</w:t>
      </w:r>
      <w:r>
        <w:t>@</w:t>
      </w:r>
      <w:r>
        <w:rPr>
          <w:rFonts w:ascii="Tahoma" w:hAnsi="Tahoma" w:cs="Tahoma"/>
        </w:rPr>
        <w:t>�</w:t>
      </w:r>
      <w:r>
        <w:t>z8</w:t>
      </w:r>
      <w:r>
        <w:rPr>
          <w:rFonts w:ascii="Tahoma" w:hAnsi="Tahoma" w:cs="Tahoma"/>
        </w:rPr>
        <w:t>�</w:t>
      </w:r>
      <w:r>
        <w:t>i</w:t>
      </w:r>
      <w:r>
        <w:rPr>
          <w:rFonts w:ascii="Tahoma" w:hAnsi="Tahoma" w:cs="Tahoma"/>
        </w:rPr>
        <w:t>��</w:t>
      </w:r>
      <w:r>
        <w:t>*)5$</w:t>
      </w:r>
      <w:r>
        <w:rPr>
          <w:rFonts w:ascii="Tahoma" w:hAnsi="Tahoma" w:cs="Tahoma"/>
        </w:rPr>
        <w:t>�⸮</w:t>
      </w:r>
      <w:r>
        <w:t>e</w:t>
      </w:r>
      <w:r>
        <w:rPr>
          <w:rFonts w:ascii="Tahoma" w:hAnsi="Tahoma" w:cs="Tahoma"/>
        </w:rPr>
        <w:t>�</w:t>
      </w:r>
      <w:r>
        <w:t>%</w:t>
      </w:r>
      <w:r>
        <w:rPr>
          <w:rFonts w:ascii="Tahoma" w:hAnsi="Tahoma" w:cs="Tahoma"/>
        </w:rPr>
        <w:t>�</w:t>
      </w:r>
      <w:r>
        <w:t>c&lt;</w:t>
      </w:r>
      <w:r>
        <w:rPr>
          <w:rFonts w:ascii="Tahoma" w:hAnsi="Tahoma" w:cs="Tahoma"/>
        </w:rPr>
        <w:t>�</w:t>
      </w:r>
      <w:r>
        <w:t>N</w:t>
      </w:r>
      <w:r>
        <w:rPr>
          <w:rFonts w:ascii="Tahoma" w:hAnsi="Tahoma" w:cs="Tahoma"/>
        </w:rPr>
        <w:t>�</w:t>
      </w:r>
      <w:r>
        <w:t>'</w:t>
      </w:r>
      <w:r>
        <w:rPr>
          <w:rFonts w:ascii="Tahoma" w:hAnsi="Tahoma" w:cs="Tahoma"/>
        </w:rPr>
        <w:t>��</w:t>
      </w:r>
      <w:r>
        <w:t>`!</w:t>
      </w:r>
      <w:r>
        <w:rPr>
          <w:rFonts w:ascii="Tahoma" w:hAnsi="Tahoma" w:cs="Tahoma"/>
        </w:rPr>
        <w:t>�</w:t>
      </w:r>
      <w:r>
        <w:t>kI+%/W4</w:t>
      </w:r>
      <w:r>
        <w:rPr>
          <w:rFonts w:ascii="Tahoma" w:hAnsi="Tahoma" w:cs="Tahoma"/>
        </w:rPr>
        <w:t>��</w:t>
      </w:r>
      <w:r>
        <w:t>x`</w:t>
      </w:r>
      <w:r>
        <w:rPr>
          <w:rFonts w:ascii="Tahoma" w:hAnsi="Tahoma" w:cs="Tahoma"/>
        </w:rPr>
        <w:t>�</w:t>
      </w:r>
      <w:r>
        <w:t>1</w:t>
      </w:r>
      <w:r>
        <w:rPr>
          <w:rFonts w:ascii="Tahoma" w:hAnsi="Tahoma" w:cs="Tahoma"/>
        </w:rPr>
        <w:t>���</w:t>
      </w:r>
      <w:r>
        <w:t xml:space="preserve"> ?R!</w:t>
      </w:r>
      <w:r>
        <w:rPr>
          <w:rFonts w:ascii="Tahoma" w:hAnsi="Tahoma" w:cs="Tahoma"/>
        </w:rPr>
        <w:t>���</w:t>
      </w:r>
      <w:r>
        <w:t>zi</w:t>
      </w:r>
      <w:r>
        <w:rPr>
          <w:rFonts w:ascii="Tahoma" w:hAnsi="Tahoma" w:cs="Tahoma"/>
        </w:rPr>
        <w:t>�</w:t>
      </w:r>
    </w:p>
    <w:p w14:paraId="54E70799" w14:textId="77777777" w:rsidR="0045207C" w:rsidRDefault="0045207C" w:rsidP="007724B4">
      <w:pPr>
        <w:pStyle w:val="Heading3"/>
      </w:pPr>
      <w:r>
        <w:t>`</w:t>
      </w:r>
      <w:r>
        <w:rPr>
          <w:rFonts w:ascii="Tahoma" w:hAnsi="Tahoma" w:cs="Tahoma"/>
        </w:rPr>
        <w:t>�</w:t>
      </w:r>
      <w:r>
        <w:t>4HL"</w:t>
      </w:r>
      <w:r>
        <w:rPr>
          <w:rFonts w:ascii="Tahoma" w:hAnsi="Tahoma" w:cs="Tahoma"/>
        </w:rPr>
        <w:t>����</w:t>
      </w:r>
      <w:r>
        <w:t>[</w:t>
      </w:r>
      <w:r>
        <w:rPr>
          <w:rFonts w:ascii="Tahoma" w:hAnsi="Tahoma" w:cs="Tahoma"/>
        </w:rPr>
        <w:t>�</w:t>
      </w:r>
      <w:r>
        <w:t>6</w:t>
      </w:r>
      <w:r>
        <w:rPr>
          <w:rFonts w:ascii="Tahoma" w:hAnsi="Tahoma" w:cs="Tahoma"/>
        </w:rPr>
        <w:t>���</w:t>
      </w:r>
      <w:r>
        <w:rPr>
          <w:rFonts w:ascii="Calibri" w:hAnsi="Calibri" w:cs="Calibri"/>
        </w:rPr>
        <w:t>̮</w:t>
      </w:r>
      <w:r>
        <w:rPr>
          <w:rFonts w:ascii="Tahoma" w:hAnsi="Tahoma" w:cs="Tahoma"/>
        </w:rPr>
        <w:t>�</w:t>
      </w:r>
      <w:r>
        <w:t>|n</w:t>
      </w:r>
      <w:r>
        <w:rPr>
          <w:rFonts w:ascii="Tahoma" w:hAnsi="Tahoma" w:cs="Tahoma"/>
        </w:rPr>
        <w:t>��</w:t>
      </w:r>
      <w:r>
        <w:t>þ</w:t>
      </w:r>
      <w:r>
        <w:rPr>
          <w:rFonts w:ascii="Tahoma" w:hAnsi="Tahoma" w:cs="Tahoma"/>
        </w:rPr>
        <w:t>���</w:t>
      </w:r>
      <w:r>
        <w:t>%f</w:t>
      </w:r>
      <w:r>
        <w:rPr>
          <w:rFonts w:ascii="Tahoma" w:hAnsi="Tahoma" w:cs="Tahoma"/>
        </w:rPr>
        <w:t>�</w:t>
      </w:r>
      <w:r>
        <w:t>j۩_</w:t>
      </w:r>
      <w:r>
        <w:rPr>
          <w:rFonts w:ascii="Tahoma" w:hAnsi="Tahoma" w:cs="Tahoma"/>
        </w:rPr>
        <w:t>�</w:t>
      </w:r>
      <w:r>
        <w:t>7O</w:t>
      </w:r>
    </w:p>
    <w:p w14:paraId="3E1B4E13" w14:textId="77777777" w:rsidR="0045207C" w:rsidRDefault="0045207C" w:rsidP="007724B4">
      <w:pPr>
        <w:pStyle w:val="Heading3"/>
      </w:pPr>
      <w:r>
        <w:t>w</w:t>
      </w:r>
      <w:r>
        <w:rPr>
          <w:rFonts w:ascii="Tahoma" w:hAnsi="Tahoma" w:cs="Tahoma"/>
        </w:rPr>
        <w:t>�</w:t>
      </w:r>
      <w:r>
        <w:t>m</w:t>
      </w:r>
      <w:r>
        <w:rPr>
          <w:rFonts w:ascii="Tahoma" w:hAnsi="Tahoma" w:cs="Tahoma"/>
        </w:rPr>
        <w:t>�</w:t>
      </w:r>
      <w:r>
        <w:t>VT8</w:t>
      </w:r>
    </w:p>
    <w:p w14:paraId="388F1268" w14:textId="77777777" w:rsidR="0045207C" w:rsidRDefault="0045207C" w:rsidP="007724B4">
      <w:pPr>
        <w:pStyle w:val="Heading3"/>
      </w:pPr>
      <w:r>
        <w:rPr>
          <w:rFonts w:ascii="Tahoma" w:hAnsi="Tahoma" w:cs="Tahoma"/>
        </w:rPr>
        <w:t>��</w:t>
      </w:r>
      <w:r>
        <w:t>'D</w:t>
      </w:r>
      <w:r>
        <w:rPr>
          <w:rFonts w:ascii="Tahoma" w:hAnsi="Tahoma" w:cs="Tahoma"/>
        </w:rPr>
        <w:t>��</w:t>
      </w:r>
      <w:r>
        <w:rPr>
          <w:rFonts w:ascii="Calibri" w:hAnsi="Calibri" w:cs="Calibri"/>
        </w:rPr>
        <w:t>̮</w:t>
      </w:r>
      <w:r>
        <w:t>"</w:t>
      </w:r>
      <w:r>
        <w:rPr>
          <w:rFonts w:ascii="Tahoma" w:hAnsi="Tahoma" w:cs="Tahoma"/>
        </w:rPr>
        <w:t>�</w:t>
      </w:r>
      <w:r>
        <w:t>V</w:t>
      </w:r>
      <w:r>
        <w:rPr>
          <w:rFonts w:ascii="Tahoma" w:hAnsi="Tahoma" w:cs="Tahoma"/>
        </w:rPr>
        <w:t>��</w:t>
      </w:r>
      <w:r>
        <w:t>U</w:t>
      </w:r>
      <w:r>
        <w:rPr>
          <w:rFonts w:ascii="Tahoma" w:hAnsi="Tahoma" w:cs="Tahoma"/>
        </w:rPr>
        <w:t>�����</w:t>
      </w:r>
      <w:r>
        <w:t>?؊</w:t>
      </w:r>
      <w:r>
        <w:rPr>
          <w:rFonts w:ascii="Tahoma" w:hAnsi="Tahoma" w:cs="Tahoma"/>
        </w:rPr>
        <w:t>�</w:t>
      </w:r>
      <w:r>
        <w:t>oht`</w:t>
      </w:r>
      <w:r>
        <w:rPr>
          <w:rFonts w:ascii="Tahoma" w:hAnsi="Tahoma" w:cs="Tahoma"/>
        </w:rPr>
        <w:t>�</w:t>
      </w:r>
      <w:r>
        <w:t>v&lt;</w:t>
      </w:r>
      <w:r>
        <w:rPr>
          <w:rFonts w:ascii="Tahoma" w:hAnsi="Tahoma" w:cs="Tahoma"/>
        </w:rPr>
        <w:t>�</w:t>
      </w:r>
      <w:r>
        <w:t>q</w:t>
      </w:r>
      <w:r>
        <w:rPr>
          <w:rFonts w:ascii="Tahoma" w:hAnsi="Tahoma" w:cs="Tahoma"/>
        </w:rPr>
        <w:t>�</w:t>
      </w:r>
      <w:r>
        <w:t>d</w:t>
      </w:r>
      <w:r>
        <w:rPr>
          <w:rFonts w:ascii="Tahoma" w:hAnsi="Tahoma" w:cs="Tahoma"/>
        </w:rPr>
        <w:t>��</w:t>
      </w:r>
      <w:r>
        <w:t>7t/</w:t>
      </w:r>
      <w:r>
        <w:rPr>
          <w:rFonts w:ascii="Tahoma" w:hAnsi="Tahoma" w:cs="Tahoma"/>
        </w:rPr>
        <w:t>����</w:t>
      </w:r>
      <w:r>
        <w:t>V</w:t>
      </w:r>
      <w:r>
        <w:rPr>
          <w:rFonts w:ascii="Tahoma" w:hAnsi="Tahoma" w:cs="Tahoma"/>
        </w:rPr>
        <w:t>�</w:t>
      </w:r>
      <w:r>
        <w:t>j</w:t>
      </w:r>
      <w:r>
        <w:rPr>
          <w:rFonts w:ascii="Tahoma" w:hAnsi="Tahoma" w:cs="Tahoma"/>
        </w:rPr>
        <w:t>��</w:t>
      </w:r>
      <w:r>
        <w:t>Ȩ</w:t>
      </w:r>
      <w:r>
        <w:rPr>
          <w:rFonts w:ascii="Tahoma" w:hAnsi="Tahoma" w:cs="Tahoma"/>
        </w:rPr>
        <w:t>�</w:t>
      </w:r>
      <w:r>
        <w:t>})</w:t>
      </w:r>
      <w:r>
        <w:rPr>
          <w:rFonts w:ascii="Tahoma" w:hAnsi="Tahoma" w:cs="Tahoma"/>
        </w:rPr>
        <w:t>���</w:t>
      </w:r>
      <w:r>
        <w:t>z-</w:t>
      </w:r>
      <w:r>
        <w:rPr>
          <w:rFonts w:ascii="Tahoma" w:hAnsi="Tahoma" w:cs="Tahoma"/>
        </w:rPr>
        <w:t>��</w:t>
      </w:r>
      <w:r>
        <w:rPr>
          <w:rFonts w:ascii="Segoe UI Historic" w:hAnsi="Segoe UI Historic" w:cs="Segoe UI Historic"/>
        </w:rPr>
        <w:t>ܕ</w:t>
      </w:r>
      <w:r>
        <w:rPr>
          <w:rFonts w:ascii="Tahoma" w:hAnsi="Tahoma" w:cs="Tahoma"/>
        </w:rPr>
        <w:t>����</w:t>
      </w:r>
      <w:r>
        <w:t>N</w:t>
      </w:r>
      <w:r>
        <w:rPr>
          <w:rFonts w:ascii="Tahoma" w:hAnsi="Tahoma" w:cs="Tahoma"/>
        </w:rPr>
        <w:t>���</w:t>
      </w:r>
      <w:r>
        <w:t>6</w:t>
      </w:r>
      <w:r>
        <w:rPr>
          <w:rFonts w:ascii="Tahoma" w:hAnsi="Tahoma" w:cs="Tahoma"/>
        </w:rPr>
        <w:t>�</w:t>
      </w:r>
      <w:r>
        <w:t>Ik-</w:t>
      </w:r>
      <w:r>
        <w:rPr>
          <w:rFonts w:ascii="Tahoma" w:hAnsi="Tahoma" w:cs="Tahoma"/>
        </w:rPr>
        <w:t>�</w:t>
      </w:r>
      <w:r>
        <w:t xml:space="preserve">        $</w:t>
      </w:r>
      <w:r>
        <w:rPr>
          <w:rFonts w:ascii="Tahoma" w:hAnsi="Tahoma" w:cs="Tahoma"/>
        </w:rPr>
        <w:t>�</w:t>
      </w:r>
      <w:r>
        <w:t>0</w:t>
      </w:r>
      <w:r>
        <w:rPr>
          <w:rFonts w:ascii="Tahoma" w:hAnsi="Tahoma" w:cs="Tahoma"/>
        </w:rPr>
        <w:t>�</w:t>
      </w:r>
      <w:r>
        <w:t>&gt;pJ</w:t>
      </w:r>
      <w:r>
        <w:rPr>
          <w:rFonts w:ascii="Tahoma" w:hAnsi="Tahoma" w:cs="Tahoma"/>
        </w:rPr>
        <w:t>���</w:t>
      </w:r>
      <w:r>
        <w:t>M</w:t>
      </w:r>
      <w:r>
        <w:rPr>
          <w:rFonts w:ascii="Tahoma" w:hAnsi="Tahoma" w:cs="Tahoma"/>
        </w:rPr>
        <w:t>��</w:t>
      </w:r>
      <w:r>
        <w:t>MpY</w:t>
      </w:r>
      <w:r>
        <w:rPr>
          <w:rFonts w:ascii="Tahoma" w:hAnsi="Tahoma" w:cs="Tahoma"/>
        </w:rPr>
        <w:t>��</w:t>
      </w:r>
      <w:r>
        <w:t>QGRUơ</w:t>
      </w:r>
      <w:r>
        <w:rPr>
          <w:rFonts w:ascii="Tahoma" w:hAnsi="Tahoma" w:cs="Tahoma"/>
        </w:rPr>
        <w:t>�</w:t>
      </w:r>
      <w:r>
        <w:t>1</w:t>
      </w:r>
      <w:r>
        <w:rPr>
          <w:rFonts w:ascii="Tahoma" w:hAnsi="Tahoma" w:cs="Tahoma"/>
        </w:rPr>
        <w:t>��</w:t>
      </w:r>
      <w:r>
        <w:t>(I</w:t>
      </w:r>
      <w:r>
        <w:rPr>
          <w:rFonts w:ascii="Tahoma" w:hAnsi="Tahoma" w:cs="Tahoma"/>
        </w:rPr>
        <w:t>�</w:t>
      </w:r>
      <w:r>
        <w:t>?^</w:t>
      </w:r>
      <w:r>
        <w:rPr>
          <w:rFonts w:ascii="Tahoma" w:hAnsi="Tahoma" w:cs="Tahoma"/>
        </w:rPr>
        <w:t>�</w:t>
      </w:r>
      <w:r>
        <w:t>m</w:t>
      </w:r>
      <w:r>
        <w:rPr>
          <w:rFonts w:ascii="Tahoma" w:hAnsi="Tahoma" w:cs="Tahoma"/>
        </w:rPr>
        <w:t>�</w:t>
      </w:r>
    </w:p>
    <w:p w14:paraId="63C20203" w14:textId="77777777" w:rsidR="0045207C" w:rsidRDefault="0045207C" w:rsidP="007724B4">
      <w:pPr>
        <w:pStyle w:val="Heading3"/>
      </w:pPr>
      <w:r>
        <w:rPr>
          <w:rFonts w:ascii="Tahoma" w:hAnsi="Tahoma" w:cs="Tahoma"/>
        </w:rPr>
        <w:t>�</w:t>
      </w:r>
      <w:r>
        <w:t>h</w:t>
      </w:r>
      <w:r>
        <w:rPr>
          <w:rFonts w:ascii="Tahoma" w:hAnsi="Tahoma" w:cs="Tahoma"/>
        </w:rPr>
        <w:t>�</w:t>
      </w:r>
      <w:r>
        <w:t>*</w:t>
      </w:r>
      <w:r>
        <w:rPr>
          <w:rFonts w:ascii="Tahoma" w:hAnsi="Tahoma" w:cs="Tahoma"/>
        </w:rPr>
        <w:t>�</w:t>
      </w:r>
      <w:r>
        <w:t xml:space="preserve">9a </w:t>
      </w:r>
      <w:r>
        <w:rPr>
          <w:rFonts w:ascii="Tahoma" w:hAnsi="Tahoma" w:cs="Tahoma"/>
        </w:rPr>
        <w:t>�</w:t>
      </w:r>
      <w:r>
        <w:t>DH</w:t>
      </w:r>
      <w:r>
        <w:rPr>
          <w:rFonts w:ascii="Tahoma" w:hAnsi="Tahoma" w:cs="Tahoma"/>
        </w:rPr>
        <w:t>�</w:t>
      </w:r>
    </w:p>
    <w:p w14:paraId="24D40BF3" w14:textId="77777777" w:rsidR="0045207C" w:rsidRDefault="0045207C" w:rsidP="007724B4">
      <w:pPr>
        <w:pStyle w:val="Heading3"/>
      </w:pPr>
      <w:r>
        <w:rPr>
          <w:rFonts w:ascii="Tahoma" w:hAnsi="Tahoma" w:cs="Tahoma"/>
        </w:rPr>
        <w:t>�</w:t>
      </w:r>
      <w:r>
        <w:t>3</w:t>
      </w:r>
      <w:r>
        <w:rPr>
          <w:rFonts w:ascii="Tahoma" w:hAnsi="Tahoma" w:cs="Tahoma"/>
        </w:rPr>
        <w:t>��</w:t>
      </w:r>
      <w:r>
        <w:t>3</w:t>
      </w:r>
      <w:r>
        <w:rPr>
          <w:rFonts w:ascii="Tahoma" w:hAnsi="Tahoma" w:cs="Tahoma"/>
        </w:rPr>
        <w:t>�</w:t>
      </w:r>
      <w:r>
        <w:t>:4W@</w:t>
      </w:r>
      <w:r>
        <w:rPr>
          <w:rFonts w:ascii="Tahoma" w:hAnsi="Tahoma" w:cs="Tahoma"/>
        </w:rPr>
        <w:t>�������</w:t>
      </w:r>
      <w:r>
        <w:t>,J</w:t>
      </w:r>
      <w:r>
        <w:rPr>
          <w:rFonts w:ascii="Tahoma" w:hAnsi="Tahoma" w:cs="Tahoma"/>
        </w:rPr>
        <w:t>���</w:t>
      </w:r>
      <w:r>
        <w:t>C7</w:t>
      </w:r>
      <w:r>
        <w:rPr>
          <w:rFonts w:ascii="Tahoma" w:hAnsi="Tahoma" w:cs="Tahoma"/>
        </w:rPr>
        <w:t>�</w:t>
      </w:r>
      <w:r>
        <w:t>؃</w:t>
      </w:r>
      <w:r>
        <w:rPr>
          <w:rFonts w:ascii="Tahoma" w:hAnsi="Tahoma" w:cs="Tahoma"/>
        </w:rPr>
        <w:t>���</w:t>
      </w:r>
      <w:r>
        <w:t>X`</w:t>
      </w:r>
      <w:r>
        <w:rPr>
          <w:rFonts w:ascii="Tahoma" w:hAnsi="Tahoma" w:cs="Tahoma"/>
        </w:rPr>
        <w:t>�</w:t>
      </w:r>
      <w:r>
        <w:t>\</w:t>
      </w:r>
      <w:r>
        <w:rPr>
          <w:rFonts w:ascii="Tahoma" w:hAnsi="Tahoma" w:cs="Tahoma"/>
        </w:rPr>
        <w:t>�</w:t>
      </w:r>
      <w:r>
        <w:t>Z</w:t>
      </w:r>
      <w:r>
        <w:rPr>
          <w:rFonts w:ascii="Tahoma" w:hAnsi="Tahoma" w:cs="Tahoma"/>
        </w:rPr>
        <w:t>�</w:t>
      </w:r>
      <w:r>
        <w:t>Vkw</w:t>
      </w:r>
      <w:r>
        <w:rPr>
          <w:rFonts w:ascii="Tahoma" w:hAnsi="Tahoma" w:cs="Tahoma"/>
        </w:rPr>
        <w:t>�</w:t>
      </w:r>
      <w:r>
        <w:t>Ĭn!</w:t>
      </w:r>
      <w:r>
        <w:rPr>
          <w:rFonts w:ascii="Tahoma" w:hAnsi="Tahoma" w:cs="Tahoma"/>
        </w:rPr>
        <w:t>�</w:t>
      </w:r>
      <w:r>
        <w:t>V</w:t>
      </w:r>
      <w:r>
        <w:rPr>
          <w:rFonts w:ascii="Tahoma" w:hAnsi="Tahoma" w:cs="Tahoma"/>
        </w:rPr>
        <w:t>��</w:t>
      </w:r>
      <w:r>
        <w:t>@Ҧ'(1</w:t>
      </w:r>
      <w:r>
        <w:rPr>
          <w:rFonts w:ascii="Tahoma" w:hAnsi="Tahoma" w:cs="Tahoma"/>
        </w:rPr>
        <w:t>�</w:t>
      </w:r>
      <w:r>
        <w:t>#2</w:t>
      </w:r>
      <w:r>
        <w:rPr>
          <w:rFonts w:ascii="Tahoma" w:hAnsi="Tahoma" w:cs="Tahoma"/>
        </w:rPr>
        <w:t>��</w:t>
      </w:r>
      <w:r>
        <w:t>d%{/iM:</w:t>
      </w:r>
      <w:r>
        <w:rPr>
          <w:rFonts w:hint="cs"/>
        </w:rPr>
        <w:t>ڤ</w:t>
      </w:r>
      <w:r>
        <w:t>J</w:t>
      </w:r>
      <w:r>
        <w:rPr>
          <w:rFonts w:ascii="Tahoma" w:hAnsi="Tahoma" w:cs="Tahoma"/>
        </w:rPr>
        <w:t>���</w:t>
      </w:r>
      <w:r>
        <w:t>w</w:t>
      </w:r>
      <w:r>
        <w:rPr>
          <w:rFonts w:ascii="Tahoma" w:hAnsi="Tahoma" w:cs="Tahoma"/>
        </w:rPr>
        <w:t>��</w:t>
      </w:r>
      <w:r>
        <w:t>`</w:t>
      </w:r>
      <w:r>
        <w:rPr>
          <w:rFonts w:ascii="Tahoma" w:hAnsi="Tahoma" w:cs="Tahoma"/>
        </w:rPr>
        <w:t>�</w:t>
      </w:r>
      <w:r>
        <w:t>ڑ</w:t>
      </w:r>
      <w:r>
        <w:rPr>
          <w:rFonts w:ascii="Tahoma" w:hAnsi="Tahoma" w:cs="Tahoma"/>
        </w:rPr>
        <w:t>���</w:t>
      </w:r>
      <w:r>
        <w:t>@r</w:t>
      </w:r>
      <w:r>
        <w:rPr>
          <w:rFonts w:ascii="Tahoma" w:hAnsi="Tahoma" w:cs="Tahoma"/>
        </w:rPr>
        <w:t>�</w:t>
      </w:r>
      <w:r>
        <w:t>XX</w:t>
      </w:r>
      <w:r>
        <w:rPr>
          <w:rFonts w:hint="cs"/>
        </w:rPr>
        <w:t>ە</w:t>
      </w:r>
      <w:r>
        <w:rPr>
          <w:rFonts w:ascii="Tahoma" w:hAnsi="Tahoma" w:cs="Tahoma"/>
        </w:rPr>
        <w:t>�</w:t>
      </w:r>
      <w:r>
        <w:t>;</w:t>
      </w:r>
      <w:r>
        <w:rPr>
          <w:rFonts w:ascii="Tahoma" w:hAnsi="Tahoma" w:cs="Tahoma"/>
        </w:rPr>
        <w:t>��</w:t>
      </w:r>
      <w:r>
        <w:t>l64M</w:t>
      </w:r>
      <w:r>
        <w:rPr>
          <w:rFonts w:ascii="Tahoma" w:hAnsi="Tahoma" w:cs="Tahoma"/>
        </w:rPr>
        <w:t>���</w:t>
      </w:r>
      <w:r>
        <w:t>[</w:t>
      </w:r>
      <w:r>
        <w:rPr>
          <w:rFonts w:ascii="Tahoma" w:hAnsi="Tahoma" w:cs="Tahoma"/>
        </w:rPr>
        <w:t>�</w:t>
      </w:r>
      <w:r>
        <w:t>إ</w:t>
      </w:r>
      <w:r>
        <w:rPr>
          <w:rFonts w:ascii="Tahoma" w:hAnsi="Tahoma" w:cs="Tahoma"/>
        </w:rPr>
        <w:t>����</w:t>
      </w:r>
      <w:r>
        <w:t>!</w:t>
      </w:r>
      <w:r>
        <w:rPr>
          <w:rFonts w:ascii="Malgun Gothic" w:eastAsia="Malgun Gothic" w:hAnsi="Malgun Gothic" w:cs="Malgun Gothic" w:hint="eastAsia"/>
        </w:rPr>
        <w:t>䞧</w:t>
      </w:r>
      <w:r>
        <w:rPr>
          <w:rFonts w:ascii="Tahoma" w:hAnsi="Tahoma" w:cs="Tahoma"/>
        </w:rPr>
        <w:t>��</w:t>
      </w:r>
      <w:r>
        <w:t>Ҁ</w:t>
      </w:r>
      <w:r>
        <w:rPr>
          <w:rFonts w:ascii="Tahoma" w:hAnsi="Tahoma" w:cs="Tahoma"/>
        </w:rPr>
        <w:t>�</w:t>
      </w:r>
      <w:r>
        <w:t>&lt;</w:t>
      </w:r>
      <w:r>
        <w:rPr>
          <w:rFonts w:ascii="Tahoma" w:hAnsi="Tahoma" w:cs="Tahoma"/>
        </w:rPr>
        <w:t>���</w:t>
      </w:r>
      <w:r>
        <w:t>u`</w:t>
      </w:r>
      <w:r>
        <w:rPr>
          <w:rFonts w:ascii="Tahoma" w:hAnsi="Tahoma" w:cs="Tahoma"/>
        </w:rPr>
        <w:t>�</w:t>
      </w:r>
      <w:r>
        <w:t>t</w:t>
      </w:r>
      <w:r>
        <w:rPr>
          <w:rFonts w:ascii="Tahoma" w:hAnsi="Tahoma" w:cs="Tahoma"/>
        </w:rPr>
        <w:t>��</w:t>
      </w:r>
      <w:r>
        <w:t>^</w:t>
      </w:r>
      <w:r>
        <w:rPr>
          <w:rFonts w:ascii="Tahoma" w:hAnsi="Tahoma" w:cs="Tahoma"/>
        </w:rPr>
        <w:t>�</w:t>
      </w:r>
      <w:r>
        <w:rPr>
          <w:rFonts w:ascii="Segoe UI Historic" w:hAnsi="Segoe UI Historic" w:cs="Segoe UI Historic"/>
        </w:rPr>
        <w:t>܁</w:t>
      </w:r>
      <w:r>
        <w:rPr>
          <w:rFonts w:ascii="Tahoma" w:hAnsi="Tahoma" w:cs="Tahoma"/>
        </w:rPr>
        <w:t>�</w:t>
      </w:r>
      <w:r>
        <w:t>֤E</w:t>
      </w:r>
      <w:r>
        <w:rPr>
          <w:rFonts w:ascii="Tahoma" w:hAnsi="Tahoma" w:cs="Tahoma"/>
        </w:rPr>
        <w:t>�</w:t>
      </w:r>
    </w:p>
    <w:p w14:paraId="75DB4177" w14:textId="77777777" w:rsidR="0045207C" w:rsidRDefault="0045207C" w:rsidP="007724B4">
      <w:pPr>
        <w:pStyle w:val="Heading3"/>
      </w:pPr>
      <w:r>
        <w:t>@o#</w:t>
      </w:r>
      <w:r>
        <w:rPr>
          <w:rFonts w:ascii="Tahoma" w:hAnsi="Tahoma" w:cs="Tahoma"/>
        </w:rPr>
        <w:t>��</w:t>
      </w:r>
      <w:r>
        <w:t>'"$y</w:t>
      </w:r>
      <w:r>
        <w:rPr>
          <w:rFonts w:ascii="Tahoma" w:hAnsi="Tahoma" w:cs="Tahoma"/>
        </w:rPr>
        <w:t>��</w:t>
      </w:r>
      <w:r>
        <w:t>'Im</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_?~</w:t>
      </w:r>
      <w:r>
        <w:rPr>
          <w:rFonts w:ascii="Tahoma" w:hAnsi="Tahoma" w:cs="Tahoma"/>
        </w:rPr>
        <w:t>��</w:t>
      </w:r>
      <w:r>
        <w:t>+</w:t>
      </w:r>
      <w:r>
        <w:rPr>
          <w:rFonts w:ascii="Tahoma" w:hAnsi="Tahoma" w:cs="Tahoma"/>
        </w:rPr>
        <w:t>���</w:t>
      </w:r>
      <w:r>
        <w:t>/w./</w:t>
      </w:r>
      <w:r>
        <w:rPr>
          <w:rFonts w:ascii="Tahoma" w:hAnsi="Tahoma" w:cs="Tahoma"/>
        </w:rPr>
        <w:t>����</w:t>
      </w:r>
      <w:r>
        <w:t>D</w:t>
      </w:r>
      <w:r>
        <w:rPr>
          <w:rFonts w:ascii="Tahoma" w:hAnsi="Tahoma" w:cs="Tahoma"/>
        </w:rPr>
        <w:t>�</w:t>
      </w:r>
      <w:r>
        <w:t>pj</w:t>
      </w:r>
      <w:r>
        <w:rPr>
          <w:rFonts w:ascii="Tahoma" w:hAnsi="Tahoma" w:cs="Tahoma"/>
        </w:rPr>
        <w:t>��</w:t>
      </w:r>
      <w:r>
        <w:t>Wc</w:t>
      </w:r>
      <w:r>
        <w:rPr>
          <w:rFonts w:ascii="Tahoma" w:hAnsi="Tahoma" w:cs="Tahoma"/>
        </w:rPr>
        <w:t>�</w:t>
      </w:r>
      <w:r>
        <w:t>t</w:t>
      </w:r>
      <w:r>
        <w:rPr>
          <w:rFonts w:ascii="Tahoma" w:hAnsi="Tahoma" w:cs="Tahoma"/>
        </w:rPr>
        <w:t>�</w:t>
      </w:r>
      <w:r>
        <w:t>a</w:t>
      </w:r>
      <w:r>
        <w:rPr>
          <w:rFonts w:ascii="Tahoma" w:hAnsi="Tahoma" w:cs="Tahoma"/>
        </w:rPr>
        <w:t>��</w:t>
      </w:r>
      <w:r>
        <w:t>v</w:t>
      </w:r>
      <w:r>
        <w:rPr>
          <w:rFonts w:ascii="Tahoma" w:hAnsi="Tahoma" w:cs="Tahoma"/>
        </w:rPr>
        <w:t>�����</w:t>
      </w:r>
      <w:r>
        <w:t>;</w:t>
      </w:r>
      <w:r>
        <w:rPr>
          <w:rFonts w:ascii="Tahoma" w:hAnsi="Tahoma" w:cs="Tahoma"/>
        </w:rPr>
        <w:t>��</w:t>
      </w:r>
      <w:r>
        <w:t>M</w:t>
      </w:r>
      <w:r>
        <w:rPr>
          <w:rFonts w:ascii="Tahoma" w:hAnsi="Tahoma" w:cs="Tahoma"/>
        </w:rPr>
        <w:t>�</w:t>
      </w:r>
      <w:r>
        <w:t>[o</w:t>
      </w:r>
      <w:r>
        <w:rPr>
          <w:rFonts w:ascii="Tahoma" w:hAnsi="Tahoma" w:cs="Tahoma"/>
        </w:rPr>
        <w:t>��</w:t>
      </w:r>
      <w:r>
        <w:t>f</w:t>
      </w:r>
      <w:r>
        <w:rPr>
          <w:rFonts w:ascii="Tahoma" w:hAnsi="Tahoma" w:cs="Tahoma"/>
        </w:rPr>
        <w:t>�</w:t>
      </w:r>
      <w:r>
        <w:t>Ǩ</w:t>
      </w:r>
      <w:r>
        <w:rPr>
          <w:rFonts w:ascii="Tahoma" w:hAnsi="Tahoma" w:cs="Tahoma"/>
        </w:rPr>
        <w:t>�</w:t>
      </w:r>
      <w:r>
        <w:t>p</w:t>
      </w:r>
      <w:r>
        <w:rPr>
          <w:rFonts w:ascii="Tahoma" w:hAnsi="Tahoma" w:cs="Tahoma"/>
        </w:rPr>
        <w:t>��</w:t>
      </w:r>
      <w:r>
        <w:t>|</w:t>
      </w:r>
      <w:r>
        <w:rPr>
          <w:rFonts w:ascii="Tahoma" w:hAnsi="Tahoma" w:cs="Tahoma"/>
        </w:rPr>
        <w:t>�</w:t>
      </w:r>
      <w:r>
        <w:t>K_</w:t>
      </w:r>
      <w:r>
        <w:rPr>
          <w:rFonts w:ascii="Tahoma" w:hAnsi="Tahoma" w:cs="Tahoma"/>
        </w:rPr>
        <w:t>��</w:t>
      </w:r>
      <w:r>
        <w:t>xu)=</w:t>
      </w:r>
      <w:r>
        <w:rPr>
          <w:rFonts w:ascii="Tahoma" w:hAnsi="Tahoma" w:cs="Tahoma"/>
        </w:rPr>
        <w:t>��</w:t>
      </w:r>
      <w:r>
        <w:t>rN{</w:t>
      </w:r>
      <w:r>
        <w:rPr>
          <w:rFonts w:ascii="Tahoma" w:hAnsi="Tahoma" w:cs="Tahoma"/>
        </w:rPr>
        <w:t>���</w:t>
      </w:r>
      <w:r>
        <w:t>?</w:t>
      </w:r>
    </w:p>
    <w:p w14:paraId="776B6A6A" w14:textId="77777777" w:rsidR="0045207C" w:rsidRDefault="0045207C" w:rsidP="007724B4">
      <w:pPr>
        <w:pStyle w:val="Heading3"/>
      </w:pPr>
      <w:r>
        <w:t xml:space="preserve"> A</w:t>
      </w:r>
      <w:r>
        <w:rPr>
          <w:rFonts w:ascii="Tahoma" w:hAnsi="Tahoma" w:cs="Tahoma"/>
        </w:rPr>
        <w:t>����</w:t>
      </w:r>
    </w:p>
    <w:p w14:paraId="6EDE4BD5" w14:textId="77777777" w:rsidR="0045207C" w:rsidRDefault="0045207C" w:rsidP="007724B4">
      <w:pPr>
        <w:pStyle w:val="Heading3"/>
      </w:pPr>
      <w:r>
        <w:rPr>
          <w:rFonts w:ascii="Tahoma" w:hAnsi="Tahoma" w:cs="Tahoma"/>
        </w:rPr>
        <w:lastRenderedPageBreak/>
        <w:t>�</w:t>
      </w:r>
      <w:r>
        <w:t>?</w:t>
      </w:r>
      <w:r>
        <w:rPr>
          <w:rFonts w:ascii="Tahoma" w:hAnsi="Tahoma" w:cs="Tahoma"/>
        </w:rPr>
        <w:t>�</w:t>
      </w:r>
      <w:r>
        <w:t>;</w:t>
      </w:r>
      <w:r>
        <w:rPr>
          <w:rFonts w:ascii="Tahoma" w:hAnsi="Tahoma" w:cs="Tahoma"/>
        </w:rPr>
        <w:t>�</w:t>
      </w:r>
      <w:r>
        <w:t>۟</w:t>
      </w:r>
      <w:r>
        <w:rPr>
          <w:rFonts w:ascii="Tahoma" w:hAnsi="Tahoma" w:cs="Tahoma"/>
        </w:rPr>
        <w:t>��</w:t>
      </w:r>
      <w:r>
        <w:t>_</w:t>
      </w:r>
      <w:r>
        <w:rPr>
          <w:rFonts w:ascii="Tahoma" w:hAnsi="Tahoma" w:cs="Tahoma"/>
        </w:rPr>
        <w:t>���</w:t>
      </w:r>
      <w:r>
        <w:t>&gt;</w:t>
      </w:r>
      <w:r>
        <w:rPr>
          <w:rFonts w:ascii="Tahoma" w:hAnsi="Tahoma" w:cs="Tahoma"/>
        </w:rPr>
        <w:t>��</w:t>
      </w:r>
      <w:r>
        <w:t>&gt;</w:t>
      </w:r>
      <w:r>
        <w:rPr>
          <w:rFonts w:ascii="Tahoma" w:hAnsi="Tahoma" w:cs="Tahoma"/>
        </w:rPr>
        <w:t>��</w:t>
      </w:r>
    </w:p>
    <w:p w14:paraId="611016CC" w14:textId="77777777" w:rsidR="0045207C" w:rsidRDefault="0045207C" w:rsidP="007724B4">
      <w:pPr>
        <w:pStyle w:val="Heading3"/>
      </w:pPr>
      <w:r>
        <w:rPr>
          <w:rFonts w:ascii="Tahoma" w:hAnsi="Tahoma" w:cs="Tahoma"/>
        </w:rPr>
        <w:t>�</w:t>
      </w:r>
      <w:r>
        <w:t>W@</w:t>
      </w:r>
      <w:r>
        <w:rPr>
          <w:rFonts w:ascii="Tahoma" w:hAnsi="Tahoma" w:cs="Tahoma"/>
        </w:rPr>
        <w:t>����</w:t>
      </w:r>
      <w:r>
        <w:t>7</w:t>
      </w:r>
      <w:r>
        <w:rPr>
          <w:rFonts w:ascii="Tahoma" w:hAnsi="Tahoma" w:cs="Tahoma"/>
        </w:rPr>
        <w:t>��</w:t>
      </w:r>
    </w:p>
    <w:p w14:paraId="41478A05" w14:textId="77777777" w:rsidR="0045207C" w:rsidRDefault="0045207C" w:rsidP="007724B4">
      <w:pPr>
        <w:pStyle w:val="Heading3"/>
      </w:pPr>
      <w:r>
        <w:t>F8&gt;</w:t>
      </w:r>
      <w:r>
        <w:rPr>
          <w:rFonts w:ascii="Tahoma" w:hAnsi="Tahoma" w:cs="Tahoma"/>
        </w:rPr>
        <w:t>��</w:t>
      </w:r>
      <w:r>
        <w:t>}</w:t>
      </w:r>
      <w:r>
        <w:rPr>
          <w:rFonts w:ascii="Tahoma" w:hAnsi="Tahoma" w:cs="Tahoma"/>
        </w:rPr>
        <w:t>�</w:t>
      </w:r>
      <w:r>
        <w:t>37</w:t>
      </w:r>
      <w:r>
        <w:rPr>
          <w:rFonts w:ascii="Tahoma" w:hAnsi="Tahoma" w:cs="Tahoma"/>
        </w:rPr>
        <w:t>���</w:t>
      </w:r>
      <w:r>
        <w:t>:n//</w:t>
      </w:r>
      <w:r>
        <w:rPr>
          <w:rFonts w:ascii="Tahoma" w:hAnsi="Tahoma" w:cs="Tahoma"/>
        </w:rPr>
        <w:t>��</w:t>
      </w:r>
      <w:r>
        <w:t>z</w:t>
      </w:r>
      <w:r>
        <w:rPr>
          <w:rFonts w:ascii="Tahoma" w:hAnsi="Tahoma" w:cs="Tahoma"/>
        </w:rPr>
        <w:t>�</w:t>
      </w:r>
      <w:r>
        <w:rPr>
          <w:rFonts w:hint="cs"/>
        </w:rPr>
        <w:t>ۋ</w:t>
      </w:r>
      <w:r>
        <w:t>;</w:t>
      </w:r>
      <w:r>
        <w:rPr>
          <w:rFonts w:ascii="Tahoma" w:hAnsi="Tahoma" w:cs="Tahoma"/>
        </w:rPr>
        <w:t>�</w:t>
      </w:r>
      <w:r>
        <w:t>%</w:t>
      </w:r>
      <w:r>
        <w:rPr>
          <w:rFonts w:ascii="Tahoma" w:hAnsi="Tahoma" w:cs="Tahoma"/>
        </w:rPr>
        <w:t>����</w:t>
      </w:r>
      <w:r>
        <w:t>,</w:t>
      </w:r>
      <w:r>
        <w:rPr>
          <w:rFonts w:ascii="Tahoma" w:hAnsi="Tahoma" w:cs="Tahoma"/>
        </w:rPr>
        <w:t>��</w:t>
      </w:r>
      <w:r>
        <w:t xml:space="preserve"> 1</w:t>
      </w:r>
      <w:r>
        <w:rPr>
          <w:rFonts w:ascii="Tahoma" w:hAnsi="Tahoma" w:cs="Tahoma"/>
        </w:rPr>
        <w:t>��</w:t>
      </w:r>
      <w:r>
        <w:t>])e</w:t>
      </w:r>
      <w:r>
        <w:rPr>
          <w:rFonts w:ascii="Tahoma" w:hAnsi="Tahoma" w:cs="Tahoma"/>
        </w:rPr>
        <w:t>��</w:t>
      </w:r>
      <w:r>
        <w:t>}\</w:t>
      </w:r>
      <w:r>
        <w:rPr>
          <w:rFonts w:ascii="Tahoma" w:hAnsi="Tahoma" w:cs="Tahoma"/>
        </w:rPr>
        <w:t>�</w:t>
      </w:r>
      <w:r>
        <w:t>n/</w:t>
      </w:r>
      <w:r>
        <w:rPr>
          <w:rFonts w:ascii="Tahoma" w:hAnsi="Tahoma" w:cs="Tahoma"/>
        </w:rPr>
        <w:t>�</w:t>
      </w:r>
      <w:r>
        <w:t>"</w:t>
      </w:r>
      <w:r>
        <w:rPr>
          <w:rFonts w:ascii="Tahoma" w:hAnsi="Tahoma" w:cs="Tahoma"/>
        </w:rPr>
        <w:t>���</w:t>
      </w:r>
      <w:r>
        <w:t>}</w:t>
      </w:r>
      <w:r>
        <w:rPr>
          <w:rFonts w:ascii="Tahoma" w:hAnsi="Tahoma" w:cs="Tahoma"/>
        </w:rPr>
        <w:t>�</w:t>
      </w:r>
      <w:r>
        <w:t>]R</w:t>
      </w:r>
      <w:r>
        <w:rPr>
          <w:rFonts w:ascii="Tahoma" w:hAnsi="Tahoma" w:cs="Tahoma"/>
        </w:rPr>
        <w:t>�</w:t>
      </w:r>
      <w:r>
        <w:t>=B$h DT.!B$-</w:t>
      </w:r>
      <w:r>
        <w:rPr>
          <w:rFonts w:ascii="Tahoma" w:hAnsi="Tahoma" w:cs="Tahoma"/>
        </w:rPr>
        <w:t>�</w:t>
      </w:r>
      <w:r>
        <w:t>'</w:t>
      </w:r>
      <w:r>
        <w:rPr>
          <w:rFonts w:ascii="Tahoma" w:hAnsi="Tahoma" w:cs="Tahoma"/>
        </w:rPr>
        <w:t>�</w:t>
      </w:r>
      <w:r>
        <w:t>5=g5</w:t>
      </w:r>
      <w:r>
        <w:rPr>
          <w:rFonts w:ascii="Tahoma" w:hAnsi="Tahoma" w:cs="Tahoma"/>
        </w:rPr>
        <w:t>��</w:t>
      </w:r>
      <w:r>
        <w:t>u/</w:t>
      </w:r>
      <w:r>
        <w:rPr>
          <w:rFonts w:ascii="Tahoma" w:hAnsi="Tahoma" w:cs="Tahoma"/>
        </w:rPr>
        <w:t>���</w:t>
      </w:r>
      <w:r>
        <w:t>0</w:t>
      </w:r>
      <w:r>
        <w:rPr>
          <w:rFonts w:ascii="Tahoma" w:hAnsi="Tahoma" w:cs="Tahoma"/>
        </w:rPr>
        <w:t>�</w:t>
      </w:r>
      <w:r>
        <w:t>u}</w:t>
      </w:r>
      <w:r>
        <w:rPr>
          <w:rFonts w:ascii="Tahoma" w:hAnsi="Tahoma" w:cs="Tahoma"/>
        </w:rPr>
        <w:t>�</w:t>
      </w:r>
      <w:r>
        <w:t>MU</w:t>
      </w:r>
      <w:r>
        <w:rPr>
          <w:rFonts w:ascii="Tahoma" w:hAnsi="Tahoma" w:cs="Tahoma"/>
        </w:rPr>
        <w:t>��</w:t>
      </w:r>
      <w:r>
        <w:t>rJb</w:t>
      </w:r>
      <w:r>
        <w:rPr>
          <w:rFonts w:ascii="Tahoma" w:hAnsi="Tahoma" w:cs="Tahoma"/>
        </w:rPr>
        <w:t>⸮�����</w:t>
      </w:r>
      <w:r>
        <w:t xml:space="preserve">i    </w:t>
      </w:r>
      <w:r>
        <w:rPr>
          <w:rFonts w:ascii="Tahoma" w:hAnsi="Tahoma" w:cs="Tahoma"/>
        </w:rPr>
        <w:t>�</w:t>
      </w:r>
      <w:r>
        <w:t>.</w:t>
      </w:r>
      <w:r>
        <w:rPr>
          <w:rFonts w:ascii="Tahoma" w:hAnsi="Tahoma" w:cs="Tahoma"/>
        </w:rPr>
        <w:t>�</w:t>
      </w:r>
      <w:r>
        <w:t>sU</w:t>
      </w:r>
      <w:r>
        <w:rPr>
          <w:rFonts w:ascii="Tahoma" w:hAnsi="Tahoma" w:cs="Tahoma"/>
        </w:rPr>
        <w:t>�</w:t>
      </w:r>
      <w:r>
        <w:t>S</w:t>
      </w:r>
      <w:r>
        <w:rPr>
          <w:rFonts w:ascii="Tahoma" w:hAnsi="Tahoma" w:cs="Tahoma"/>
        </w:rPr>
        <w:t>�</w:t>
      </w:r>
      <w:r>
        <w:t xml:space="preserve"> </w:t>
      </w:r>
      <w:r>
        <w:rPr>
          <w:rFonts w:ascii="Tahoma" w:hAnsi="Tahoma" w:cs="Tahoma"/>
        </w:rPr>
        <w:t>�</w:t>
      </w:r>
      <w:r>
        <w:t>@</w:t>
      </w:r>
      <w:r>
        <w:rPr>
          <w:rFonts w:ascii="Tahoma" w:hAnsi="Tahoma" w:cs="Tahoma"/>
        </w:rPr>
        <w:t>���</w:t>
      </w:r>
      <w:r>
        <w:t>V</w:t>
      </w:r>
      <w:r>
        <w:rPr>
          <w:rFonts w:ascii="Tahoma" w:hAnsi="Tahoma" w:cs="Tahoma"/>
        </w:rPr>
        <w:t>��</w:t>
      </w:r>
      <w:r>
        <w:t>e</w:t>
      </w:r>
      <w:r>
        <w:rPr>
          <w:rFonts w:ascii="Tahoma" w:hAnsi="Tahoma" w:cs="Tahoma"/>
        </w:rPr>
        <w:t>��</w:t>
      </w:r>
      <w:r>
        <w:t>)!0-</w:t>
      </w:r>
      <w:r>
        <w:rPr>
          <w:rFonts w:ascii="Tahoma" w:hAnsi="Tahoma" w:cs="Tahoma"/>
        </w:rPr>
        <w:t>�</w:t>
      </w:r>
      <w:r>
        <w:t>%</w:t>
      </w:r>
      <w:r>
        <w:rPr>
          <w:rFonts w:ascii="Tahoma" w:hAnsi="Tahoma" w:cs="Tahoma"/>
        </w:rPr>
        <w:t>��</w:t>
      </w:r>
      <w:r>
        <w:t>zP+</w:t>
      </w:r>
      <w:r>
        <w:rPr>
          <w:rFonts w:ascii="Tahoma" w:hAnsi="Tahoma" w:cs="Tahoma"/>
        </w:rPr>
        <w:t>��</w:t>
      </w:r>
      <w:r>
        <w:t>K-</w:t>
      </w:r>
      <w:r>
        <w:rPr>
          <w:rFonts w:ascii="Tahoma" w:hAnsi="Tahoma" w:cs="Tahoma"/>
        </w:rPr>
        <w:t>����</w:t>
      </w:r>
      <w:r>
        <w:t>}</w:t>
      </w:r>
      <w:r>
        <w:rPr>
          <w:rFonts w:ascii="Tahoma" w:hAnsi="Tahoma" w:cs="Tahoma"/>
        </w:rPr>
        <w:t>�</w:t>
      </w:r>
      <w:r>
        <w:t xml:space="preserve">^      </w:t>
      </w:r>
      <w:r>
        <w:rPr>
          <w:rFonts w:ascii="Tahoma" w:hAnsi="Tahoma" w:cs="Tahoma"/>
        </w:rPr>
        <w:t>�</w:t>
      </w:r>
      <w:r>
        <w:t>1MCi</w:t>
      </w:r>
      <w:r>
        <w:rPr>
          <w:rFonts w:ascii="Tahoma" w:hAnsi="Tahoma" w:cs="Tahoma"/>
        </w:rPr>
        <w:t>��</w:t>
      </w:r>
      <w:r>
        <w:t>p</w:t>
      </w:r>
      <w:r>
        <w:rPr>
          <w:rFonts w:ascii="Tahoma" w:hAnsi="Tahoma" w:cs="Tahoma"/>
        </w:rPr>
        <w:t>�</w:t>
      </w:r>
      <w:r>
        <w:t>mT+</w:t>
      </w:r>
      <w:r>
        <w:rPr>
          <w:rFonts w:ascii="Tahoma" w:hAnsi="Tahoma" w:cs="Tahoma"/>
        </w:rPr>
        <w:t>�������</w:t>
      </w:r>
      <w:r>
        <w:t>)@b</w:t>
      </w:r>
      <w:r>
        <w:rPr>
          <w:rFonts w:ascii="Tahoma" w:hAnsi="Tahoma" w:cs="Tahoma"/>
        </w:rPr>
        <w:t>�</w:t>
      </w:r>
      <w:r>
        <w:t>m</w:t>
      </w:r>
      <w:r>
        <w:rPr>
          <w:rFonts w:ascii="Tahoma" w:hAnsi="Tahoma" w:cs="Tahoma"/>
        </w:rPr>
        <w:t>�</w:t>
      </w:r>
      <w:r>
        <w:t>g</w:t>
      </w:r>
      <w:r>
        <w:rPr>
          <w:rFonts w:ascii="Tahoma" w:hAnsi="Tahoma" w:cs="Tahoma"/>
        </w:rPr>
        <w:t>��</w:t>
      </w:r>
      <w:r>
        <w:t>l</w:t>
      </w:r>
      <w:r>
        <w:rPr>
          <w:rFonts w:ascii="Tahoma" w:hAnsi="Tahoma" w:cs="Tahoma"/>
        </w:rPr>
        <w:t>�����</w:t>
      </w:r>
      <w:r>
        <w:t>I</w:t>
      </w:r>
      <w:r>
        <w:rPr>
          <w:rFonts w:ascii="Tahoma" w:hAnsi="Tahoma" w:cs="Tahoma"/>
        </w:rPr>
        <w:t>��</w:t>
      </w:r>
      <w:r>
        <w:t>X7</w:t>
      </w:r>
      <w:r>
        <w:rPr>
          <w:rFonts w:ascii="Tahoma" w:hAnsi="Tahoma" w:cs="Tahoma"/>
        </w:rPr>
        <w:t>���</w:t>
      </w:r>
      <w:r>
        <w:t>k</w:t>
      </w:r>
      <w:r>
        <w:rPr>
          <w:rFonts w:ascii="Tahoma" w:hAnsi="Tahoma" w:cs="Tahoma"/>
        </w:rPr>
        <w:t>�</w:t>
      </w:r>
      <w:r>
        <w:rPr>
          <w:rFonts w:hint="cs"/>
        </w:rPr>
        <w:t>ݶ</w:t>
      </w:r>
      <w:r>
        <w:rPr>
          <w:rFonts w:ascii="Tahoma" w:hAnsi="Tahoma" w:cs="Tahoma"/>
        </w:rPr>
        <w:t>��</w:t>
      </w:r>
      <w:r>
        <w:t>X</w:t>
      </w:r>
      <w:r>
        <w:rPr>
          <w:rFonts w:ascii="Tahoma" w:hAnsi="Tahoma" w:cs="Tahoma"/>
        </w:rPr>
        <w:t>���</w:t>
      </w:r>
      <w:r>
        <w:t>4m</w:t>
      </w:r>
      <w:r>
        <w:rPr>
          <w:rFonts w:ascii="Tahoma" w:hAnsi="Tahoma" w:cs="Tahoma"/>
        </w:rPr>
        <w:t>�</w:t>
      </w:r>
      <w:r>
        <w:t>j</w:t>
      </w:r>
      <w:r>
        <w:rPr>
          <w:rFonts w:hint="cs"/>
        </w:rPr>
        <w:t>ڇ</w:t>
      </w:r>
      <w:r>
        <w:t>"6</w:t>
      </w:r>
      <w:r>
        <w:rPr>
          <w:rFonts w:hint="cs"/>
        </w:rPr>
        <w:t>ۦ</w:t>
      </w:r>
      <w:r>
        <w:rPr>
          <w:rFonts w:ascii="Tahoma" w:hAnsi="Tahoma" w:cs="Tahoma"/>
        </w:rPr>
        <w:t>��</w:t>
      </w:r>
      <w:r>
        <w:t>Դ</w:t>
      </w:r>
      <w:r>
        <w:rPr>
          <w:rFonts w:ascii="Tahoma" w:hAnsi="Tahoma" w:cs="Tahoma"/>
        </w:rPr>
        <w:t>�</w:t>
      </w:r>
      <w:r>
        <w:t>Q+3</w:t>
      </w:r>
    </w:p>
    <w:p w14:paraId="7086A998" w14:textId="77777777" w:rsidR="0045207C" w:rsidRDefault="0045207C" w:rsidP="007724B4">
      <w:pPr>
        <w:pStyle w:val="Heading3"/>
      </w:pPr>
      <w:r>
        <w:rPr>
          <w:rFonts w:ascii="Tahoma" w:hAnsi="Tahoma" w:cs="Tahoma"/>
        </w:rPr>
        <w:t>�</w:t>
      </w:r>
      <w:r>
        <w:t>p+</w:t>
      </w:r>
      <w:r>
        <w:rPr>
          <w:rFonts w:ascii="Tahoma" w:hAnsi="Tahoma" w:cs="Tahoma"/>
        </w:rPr>
        <w:t>�</w:t>
      </w:r>
      <w:r>
        <w:t>{</w:t>
      </w:r>
      <w:r>
        <w:rPr>
          <w:rFonts w:ascii="Tahoma" w:hAnsi="Tahoma" w:cs="Tahoma"/>
        </w:rPr>
        <w:t>�</w:t>
      </w:r>
      <w:r>
        <w:t>ңn%</w:t>
      </w:r>
      <w:r>
        <w:rPr>
          <w:rFonts w:ascii="Tahoma" w:hAnsi="Tahoma" w:cs="Tahoma"/>
        </w:rPr>
        <w:t>��</w:t>
      </w:r>
      <w:r>
        <w:t>e</w:t>
      </w:r>
      <w:r>
        <w:rPr>
          <w:rFonts w:ascii="Tahoma" w:hAnsi="Tahoma" w:cs="Tahoma"/>
        </w:rPr>
        <w:t>�����</w:t>
      </w:r>
      <w:r>
        <w:t>!</w:t>
      </w:r>
      <w:r>
        <w:rPr>
          <w:rFonts w:ascii="Calibri" w:hAnsi="Calibri" w:cs="Calibri"/>
        </w:rPr>
        <w:t>׵</w:t>
      </w:r>
    </w:p>
    <w:p w14:paraId="79252CDE" w14:textId="77777777" w:rsidR="0045207C" w:rsidRDefault="0045207C" w:rsidP="007724B4">
      <w:pPr>
        <w:pStyle w:val="Heading3"/>
      </w:pPr>
      <w:r>
        <w:t>[I</w:t>
      </w:r>
      <w:r>
        <w:rPr>
          <w:rFonts w:ascii="Tahoma" w:hAnsi="Tahoma" w:cs="Tahoma"/>
        </w:rPr>
        <w:t>�</w:t>
      </w:r>
      <w:r>
        <w:t>$</w:t>
      </w:r>
      <w:r>
        <w:rPr>
          <w:rFonts w:ascii="Tahoma" w:hAnsi="Tahoma" w:cs="Tahoma"/>
        </w:rPr>
        <w:t>��</w:t>
      </w:r>
      <w:r>
        <w:t>ƈj</w:t>
      </w:r>
      <w:r>
        <w:rPr>
          <w:rFonts w:ascii="Tahoma" w:hAnsi="Tahoma" w:cs="Tahoma"/>
        </w:rPr>
        <w:t>�</w:t>
      </w:r>
      <w:r>
        <w:t>ֵ2</w:t>
      </w:r>
      <w:r>
        <w:rPr>
          <w:rFonts w:ascii="Tahoma" w:hAnsi="Tahoma" w:cs="Tahoma"/>
        </w:rPr>
        <w:t>�</w:t>
      </w:r>
      <w:r>
        <w:t>!ٍ</w:t>
      </w:r>
      <w:r>
        <w:rPr>
          <w:rFonts w:ascii="Tahoma" w:hAnsi="Tahoma" w:cs="Tahoma"/>
        </w:rPr>
        <w:t>�</w:t>
      </w:r>
      <w:r>
        <w:t>`</w:t>
      </w:r>
      <w:r>
        <w:rPr>
          <w:rFonts w:ascii="Tahoma" w:hAnsi="Tahoma" w:cs="Tahoma"/>
        </w:rPr>
        <w:t>���</w:t>
      </w:r>
      <w:r>
        <w:t>K</w:t>
      </w:r>
      <w:r>
        <w:rPr>
          <w:rFonts w:ascii="Tahoma" w:hAnsi="Tahoma" w:cs="Tahoma"/>
        </w:rPr>
        <w:t>���</w:t>
      </w:r>
      <w:r>
        <w:t>ԭ</w:t>
      </w:r>
      <w:r>
        <w:rPr>
          <w:rFonts w:ascii="Tahoma" w:hAnsi="Tahoma" w:cs="Tahoma"/>
        </w:rPr>
        <w:t>�</w:t>
      </w:r>
      <w:r>
        <w:t>W</w:t>
      </w:r>
      <w:r>
        <w:rPr>
          <w:rFonts w:ascii="Tahoma" w:hAnsi="Tahoma" w:cs="Tahoma"/>
        </w:rPr>
        <w:t>�</w:t>
      </w:r>
      <w:r>
        <w:t>z$ x7</w:t>
      </w:r>
      <w:r>
        <w:rPr>
          <w:rFonts w:ascii="Tahoma" w:hAnsi="Tahoma" w:cs="Tahoma"/>
        </w:rPr>
        <w:t>�</w:t>
      </w:r>
      <w:r>
        <w:t>%</w:t>
      </w:r>
      <w:r>
        <w:rPr>
          <w:rFonts w:ascii="Tahoma" w:hAnsi="Tahoma" w:cs="Tahoma"/>
        </w:rPr>
        <w:t>��</w:t>
      </w:r>
      <w:r>
        <w:t>p</w:t>
      </w:r>
      <w:r>
        <w:rPr>
          <w:rFonts w:ascii="Tahoma" w:hAnsi="Tahoma" w:cs="Tahoma"/>
        </w:rPr>
        <w:t>�</w:t>
      </w:r>
      <w:r>
        <w:t>jV</w:t>
      </w:r>
      <w:r>
        <w:rPr>
          <w:rFonts w:ascii="Tahoma" w:hAnsi="Tahoma" w:cs="Tahoma"/>
        </w:rPr>
        <w:t>��</w:t>
      </w:r>
      <w:r>
        <w:rPr>
          <w:rFonts w:ascii="Calibri" w:hAnsi="Calibri" w:cs="Calibri"/>
        </w:rPr>
        <w:t>͇</w:t>
      </w:r>
      <w:r>
        <w:rPr>
          <w:rFonts w:ascii="Tahoma" w:hAnsi="Tahoma" w:cs="Tahoma"/>
        </w:rPr>
        <w:t>�</w:t>
      </w:r>
      <w:r>
        <w:t>K</w:t>
      </w:r>
      <w:r>
        <w:rPr>
          <w:rFonts w:ascii="Tahoma" w:hAnsi="Tahoma" w:cs="Tahoma"/>
        </w:rPr>
        <w:t>�</w:t>
      </w:r>
    </w:p>
    <w:p w14:paraId="22373C35" w14:textId="77777777" w:rsidR="0045207C" w:rsidRDefault="0045207C" w:rsidP="007724B4">
      <w:pPr>
        <w:pStyle w:val="Heading3"/>
      </w:pPr>
      <w:r>
        <w:t>N</w:t>
      </w:r>
      <w:r>
        <w:rPr>
          <w:rFonts w:ascii="Tahoma" w:hAnsi="Tahoma" w:cs="Tahoma"/>
        </w:rPr>
        <w:t>�</w:t>
      </w:r>
      <w:r>
        <w:t>fz</w:t>
      </w:r>
      <w:r>
        <w:rPr>
          <w:rFonts w:ascii="Tahoma" w:hAnsi="Tahoma" w:cs="Tahoma"/>
        </w:rPr>
        <w:t>���</w:t>
      </w:r>
      <w:r>
        <w:t>Z</w:t>
      </w:r>
      <w:r>
        <w:rPr>
          <w:rFonts w:ascii="Tahoma" w:hAnsi="Tahoma" w:cs="Tahoma"/>
        </w:rPr>
        <w:t>�</w:t>
      </w:r>
      <w:r>
        <w:t>,ᶤ</w:t>
      </w:r>
      <w:r>
        <w:rPr>
          <w:rFonts w:ascii="Tahoma" w:hAnsi="Tahoma" w:cs="Tahoma"/>
        </w:rPr>
        <w:t>��</w:t>
      </w:r>
      <w:r>
        <w:t>&amp;"</w:t>
      </w:r>
    </w:p>
    <w:p w14:paraId="3C0D84F6" w14:textId="77777777" w:rsidR="0045207C" w:rsidRDefault="0045207C" w:rsidP="007724B4">
      <w:pPr>
        <w:pStyle w:val="Heading3"/>
      </w:pPr>
      <w:r>
        <w:t>r</w:t>
      </w:r>
      <w:r>
        <w:rPr>
          <w:rFonts w:ascii="Tahoma" w:hAnsi="Tahoma" w:cs="Tahoma"/>
        </w:rPr>
        <w:t>���</w:t>
      </w:r>
      <w:r>
        <w:t>N1</w:t>
      </w:r>
      <w:r>
        <w:rPr>
          <w:rFonts w:ascii="Tahoma" w:hAnsi="Tahoma" w:cs="Tahoma"/>
        </w:rPr>
        <w:t>�</w:t>
      </w:r>
      <w:r>
        <w:t>C</w:t>
      </w:r>
      <w:r>
        <w:rPr>
          <w:rFonts w:ascii="Tahoma" w:hAnsi="Tahoma" w:cs="Tahoma"/>
        </w:rPr>
        <w:t>����</w:t>
      </w:r>
      <w:r>
        <w:t>b</w:t>
      </w:r>
      <w:r>
        <w:rPr>
          <w:rFonts w:ascii="Tahoma" w:hAnsi="Tahoma" w:cs="Tahoma"/>
        </w:rPr>
        <w:t>�</w:t>
      </w:r>
      <w:r>
        <w:t>$</w:t>
      </w:r>
      <w:r>
        <w:rPr>
          <w:rFonts w:ascii="Tahoma" w:hAnsi="Tahoma" w:cs="Tahoma"/>
        </w:rPr>
        <w:t>�</w:t>
      </w:r>
      <w:r>
        <w:t>V@</w:t>
      </w:r>
      <w:r>
        <w:rPr>
          <w:rFonts w:ascii="Tahoma" w:hAnsi="Tahoma" w:cs="Tahoma"/>
        </w:rPr>
        <w:t>�⸮</w:t>
      </w:r>
      <w:r>
        <w:t>&amp;^</w:t>
      </w:r>
      <w:r>
        <w:rPr>
          <w:rFonts w:ascii="Tahoma" w:hAnsi="Tahoma" w:cs="Tahoma"/>
        </w:rPr>
        <w:t>�</w:t>
      </w:r>
      <w:r>
        <w:t>B</w:t>
      </w:r>
      <w:r>
        <w:rPr>
          <w:rFonts w:ascii="Tahoma" w:hAnsi="Tahoma" w:cs="Tahoma"/>
        </w:rPr>
        <w:t>�</w:t>
      </w:r>
      <w:r>
        <w:t>V</w:t>
      </w:r>
    </w:p>
    <w:p w14:paraId="6DB2A4AF" w14:textId="77777777" w:rsidR="0045207C" w:rsidRDefault="0045207C" w:rsidP="007724B4">
      <w:pPr>
        <w:pStyle w:val="Heading3"/>
      </w:pPr>
      <w:r>
        <w:t>aj</w:t>
      </w:r>
      <w:r>
        <w:rPr>
          <w:rFonts w:ascii="Tahoma" w:hAnsi="Tahoma" w:cs="Tahoma"/>
        </w:rPr>
        <w:t>��������</w:t>
      </w:r>
      <w:r>
        <w:t>F</w:t>
      </w:r>
      <w:r>
        <w:rPr>
          <w:rFonts w:ascii="Tahoma" w:hAnsi="Tahoma" w:cs="Tahoma"/>
        </w:rPr>
        <w:t>���</w:t>
      </w:r>
      <w:r>
        <w:t>'^</w:t>
      </w:r>
      <w:r>
        <w:rPr>
          <w:rFonts w:ascii="Tahoma" w:hAnsi="Tahoma" w:cs="Tahoma"/>
        </w:rPr>
        <w:t>�</w:t>
      </w:r>
      <w:r>
        <w:t>ӄ</w:t>
      </w:r>
      <w:r>
        <w:rPr>
          <w:rFonts w:ascii="Tahoma" w:hAnsi="Tahoma" w:cs="Tahoma"/>
        </w:rPr>
        <w:t>�</w:t>
      </w:r>
      <w:r>
        <w:t>i</w:t>
      </w:r>
      <w:r>
        <w:rPr>
          <w:rFonts w:ascii="Tahoma" w:hAnsi="Tahoma" w:cs="Tahoma"/>
        </w:rPr>
        <w:t>��</w:t>
      </w:r>
      <w:r>
        <w:t>t;Ɇ|</w:t>
      </w:r>
      <w:r>
        <w:rPr>
          <w:rFonts w:ascii="Tahoma" w:hAnsi="Tahoma" w:cs="Tahoma"/>
        </w:rPr>
        <w:t>��</w:t>
      </w:r>
      <w:r>
        <w:t>kS'0cj</w:t>
      </w:r>
      <w:r>
        <w:rPr>
          <w:rFonts w:ascii="Tahoma" w:hAnsi="Tahoma" w:cs="Tahoma"/>
        </w:rPr>
        <w:t>�</w:t>
      </w:r>
      <w:r>
        <w:t>8'</w:t>
      </w:r>
      <w:r>
        <w:rPr>
          <w:rFonts w:ascii="Tahoma" w:hAnsi="Tahoma" w:cs="Tahoma"/>
        </w:rPr>
        <w:t>��</w:t>
      </w:r>
      <w:r>
        <w:t>JH{</w:t>
      </w:r>
      <w:r>
        <w:rPr>
          <w:rFonts w:ascii="Tahoma" w:hAnsi="Tahoma" w:cs="Tahoma"/>
        </w:rPr>
        <w:t>��</w:t>
      </w:r>
      <w:r>
        <w:t>}k,!</w:t>
      </w:r>
      <w:r>
        <w:rPr>
          <w:rFonts w:ascii="Tahoma" w:hAnsi="Tahoma" w:cs="Tahoma"/>
        </w:rPr>
        <w:t>��</w:t>
      </w:r>
      <w:r>
        <w:t>n</w:t>
      </w:r>
      <w:r>
        <w:rPr>
          <w:rFonts w:ascii="Tahoma" w:hAnsi="Tahoma" w:cs="Tahoma"/>
        </w:rPr>
        <w:t>������</w:t>
      </w:r>
      <w:r>
        <w:t>6e</w:t>
      </w:r>
      <w:r>
        <w:rPr>
          <w:rFonts w:ascii="Tahoma" w:hAnsi="Tahoma" w:cs="Tahoma"/>
        </w:rPr>
        <w:t>�</w:t>
      </w:r>
      <w:r>
        <w:t>#8</w:t>
      </w:r>
      <w:r>
        <w:rPr>
          <w:rFonts w:ascii="Tahoma" w:hAnsi="Tahoma" w:cs="Tahoma"/>
        </w:rPr>
        <w:t>�</w:t>
      </w:r>
      <w:r>
        <w:t>+</w:t>
      </w:r>
      <w:r>
        <w:rPr>
          <w:rFonts w:ascii="Tahoma" w:hAnsi="Tahoma" w:cs="Tahoma"/>
        </w:rPr>
        <w:t>��</w:t>
      </w:r>
      <w:r>
        <w:t>l</w:t>
      </w:r>
      <w:r>
        <w:rPr>
          <w:rFonts w:ascii="MV Boli" w:hAnsi="MV Boli" w:cs="MV Boli"/>
        </w:rPr>
        <w:t>ދ</w:t>
      </w:r>
      <w:r>
        <w:t>j</w:t>
      </w:r>
      <w:r>
        <w:rPr>
          <w:rFonts w:ascii="Tahoma" w:hAnsi="Tahoma" w:cs="Tahoma"/>
        </w:rPr>
        <w:t>���</w:t>
      </w:r>
      <w:r>
        <w:t xml:space="preserve">        طvX~</w:t>
      </w:r>
      <w:r>
        <w:rPr>
          <w:rFonts w:ascii="Tahoma" w:hAnsi="Tahoma" w:cs="Tahoma"/>
        </w:rPr>
        <w:t>�</w:t>
      </w:r>
      <w:r>
        <w:rPr>
          <w:rFonts w:ascii="Segoe UI Historic" w:hAnsi="Segoe UI Historic" w:cs="Segoe UI Historic"/>
        </w:rPr>
        <w:t>ܜ</w:t>
      </w:r>
      <w:r>
        <w:rPr>
          <w:rFonts w:ascii="Tahoma" w:hAnsi="Tahoma" w:cs="Tahoma"/>
        </w:rPr>
        <w:t>��</w:t>
      </w:r>
      <w:r>
        <w:t>(k</w:t>
      </w:r>
      <w:r>
        <w:rPr>
          <w:rFonts w:ascii="Tahoma" w:hAnsi="Tahoma" w:cs="Tahoma"/>
        </w:rPr>
        <w:t>����</w:t>
      </w:r>
      <w:r>
        <w:t>t+</w:t>
      </w:r>
      <w:r>
        <w:rPr>
          <w:rFonts w:ascii="Tahoma" w:hAnsi="Tahoma" w:cs="Tahoma"/>
        </w:rPr>
        <w:t>���</w:t>
      </w:r>
      <w:r>
        <w:t>.</w:t>
      </w:r>
      <w:r>
        <w:rPr>
          <w:rFonts w:ascii="Tahoma" w:hAnsi="Tahoma" w:cs="Tahoma"/>
        </w:rPr>
        <w:t>�</w:t>
      </w:r>
      <w:r>
        <w:t>S</w:t>
      </w:r>
      <w:r>
        <w:rPr>
          <w:rFonts w:ascii="Tahoma" w:hAnsi="Tahoma" w:cs="Tahoma"/>
        </w:rPr>
        <w:t>�</w:t>
      </w:r>
      <w:r>
        <w:t>[</w:t>
      </w:r>
      <w:r>
        <w:rPr>
          <w:rFonts w:ascii="Tahoma" w:hAnsi="Tahoma" w:cs="Tahoma"/>
        </w:rPr>
        <w:t>�</w:t>
      </w:r>
      <w:r>
        <w:t>6</w:t>
      </w:r>
      <w:r>
        <w:rPr>
          <w:rFonts w:ascii="Tahoma" w:hAnsi="Tahoma" w:cs="Tahoma"/>
        </w:rPr>
        <w:t>�</w:t>
      </w:r>
      <w:r>
        <w:t>1</w:t>
      </w:r>
      <w:r>
        <w:rPr>
          <w:rFonts w:ascii="Tahoma" w:hAnsi="Tahoma" w:cs="Tahoma"/>
        </w:rPr>
        <w:t>��</w:t>
      </w:r>
      <w:r>
        <w:t>~</w:t>
      </w:r>
      <w:r>
        <w:rPr>
          <w:rFonts w:ascii="Tahoma" w:hAnsi="Tahoma" w:cs="Tahoma"/>
        </w:rPr>
        <w:t>��</w:t>
      </w:r>
      <w:r>
        <w:t>дX2heOR</w:t>
      </w:r>
      <w:r>
        <w:rPr>
          <w:rFonts w:ascii="Tahoma" w:hAnsi="Tahoma" w:cs="Tahoma"/>
        </w:rPr>
        <w:t>�����</w:t>
      </w:r>
      <w:r>
        <w:t>Q4</w:t>
      </w:r>
      <w:r>
        <w:rPr>
          <w:rFonts w:ascii="Tahoma" w:hAnsi="Tahoma" w:cs="Tahoma"/>
        </w:rPr>
        <w:t>�</w:t>
      </w:r>
      <w:r>
        <w:t>\xRcu</w:t>
      </w:r>
      <w:r>
        <w:rPr>
          <w:rFonts w:ascii="Tahoma" w:hAnsi="Tahoma" w:cs="Tahoma"/>
        </w:rPr>
        <w:t>�</w:t>
      </w:r>
      <w:r>
        <w:t>6:</w:t>
      </w:r>
      <w:r>
        <w:rPr>
          <w:rFonts w:ascii="Tahoma" w:hAnsi="Tahoma" w:cs="Tahoma"/>
        </w:rPr>
        <w:t>�</w:t>
      </w:r>
      <w:r>
        <w:t>j</w:t>
      </w:r>
      <w:r>
        <w:rPr>
          <w:rFonts w:ascii="Tahoma" w:hAnsi="Tahoma" w:cs="Tahoma"/>
        </w:rPr>
        <w:t>�</w:t>
      </w:r>
      <w:r>
        <w:t>\</w:t>
      </w:r>
      <w:r>
        <w:rPr>
          <w:rFonts w:ascii="Tahoma" w:hAnsi="Tahoma" w:cs="Tahoma"/>
        </w:rPr>
        <w:t>�</w:t>
      </w:r>
      <w:r>
        <w:t>\</w:t>
      </w:r>
      <w:r>
        <w:rPr>
          <w:rFonts w:hint="eastAsia"/>
        </w:rPr>
        <w:t></w:t>
      </w:r>
      <w:r>
        <w:t>8&gt;</w:t>
      </w:r>
      <w:r>
        <w:rPr>
          <w:rFonts w:ascii="Tahoma" w:hAnsi="Tahoma" w:cs="Tahoma"/>
        </w:rPr>
        <w:t>�</w:t>
      </w:r>
      <w:r>
        <w:t>h8</w:t>
      </w:r>
      <w:r>
        <w:rPr>
          <w:rFonts w:ascii="Tahoma" w:hAnsi="Tahoma" w:cs="Tahoma"/>
        </w:rPr>
        <w:t>�</w:t>
      </w:r>
      <w:r>
        <w:t>&lt;L}Tơ</w:t>
      </w:r>
      <w:r>
        <w:rPr>
          <w:rFonts w:ascii="Tahoma" w:hAnsi="Tahoma" w:cs="Tahoma"/>
        </w:rPr>
        <w:t>����</w:t>
      </w:r>
      <w:r>
        <w:t>l</w:t>
      </w:r>
      <w:r>
        <w:rPr>
          <w:rFonts w:ascii="Tahoma" w:hAnsi="Tahoma" w:cs="Tahoma"/>
        </w:rPr>
        <w:t>�</w:t>
      </w:r>
      <w:r>
        <w:t>s</w:t>
      </w:r>
      <w:r>
        <w:rPr>
          <w:rFonts w:ascii="Tahoma" w:hAnsi="Tahoma" w:cs="Tahoma"/>
        </w:rPr>
        <w:t>�</w:t>
      </w:r>
      <w:r>
        <w:t>dn</w:t>
      </w:r>
      <w:r>
        <w:rPr>
          <w:rFonts w:ascii="Tahoma" w:hAnsi="Tahoma" w:cs="Tahoma"/>
        </w:rPr>
        <w:t>�</w:t>
      </w:r>
      <w:r>
        <w:rPr>
          <w:rFonts w:ascii="Calibri" w:hAnsi="Calibri" w:cs="Calibri"/>
        </w:rPr>
        <w:t>̧</w:t>
      </w:r>
      <w:r>
        <w:t>zCO</w:t>
      </w:r>
      <w:r>
        <w:rPr>
          <w:rFonts w:ascii="Tahoma" w:hAnsi="Tahoma" w:cs="Tahoma"/>
        </w:rPr>
        <w:t>�</w:t>
      </w:r>
      <w:r>
        <w:t>DX</w:t>
      </w:r>
      <w:r>
        <w:rPr>
          <w:rFonts w:ascii="Tahoma" w:hAnsi="Tahoma" w:cs="Tahoma"/>
        </w:rPr>
        <w:t>�</w:t>
      </w:r>
      <w:r>
        <w:t>k</w:t>
      </w:r>
      <w:r>
        <w:rPr>
          <w:rFonts w:ascii="Tahoma" w:hAnsi="Tahoma" w:cs="Tahoma"/>
        </w:rPr>
        <w:t>�</w:t>
      </w:r>
      <w:r>
        <w:t>q</w:t>
      </w:r>
      <w:r>
        <w:rPr>
          <w:rFonts w:ascii="Tahoma" w:hAnsi="Tahoma" w:cs="Tahoma"/>
        </w:rPr>
        <w:t>��</w:t>
      </w:r>
      <w:r>
        <w:t>a</w:t>
      </w:r>
      <w:r>
        <w:rPr>
          <w:rFonts w:ascii="Tahoma" w:hAnsi="Tahoma" w:cs="Tahoma"/>
        </w:rPr>
        <w:t>�</w:t>
      </w:r>
      <w:r>
        <w:t>*</w:t>
      </w:r>
      <w:r>
        <w:rPr>
          <w:rFonts w:ascii="Tahoma" w:hAnsi="Tahoma" w:cs="Tahoma"/>
        </w:rPr>
        <w:t>�</w:t>
      </w:r>
      <w:r>
        <w:t>Sc4x</w:t>
      </w:r>
      <w:r>
        <w:rPr>
          <w:rFonts w:ascii="Tahoma" w:hAnsi="Tahoma" w:cs="Tahoma"/>
        </w:rPr>
        <w:t>���</w:t>
      </w:r>
      <w:r>
        <w:t>6;C4UZ</w:t>
      </w:r>
      <w:r>
        <w:rPr>
          <w:rFonts w:ascii="Tahoma" w:hAnsi="Tahoma" w:cs="Tahoma"/>
        </w:rPr>
        <w:t>���</w:t>
      </w:r>
      <w:r>
        <w:t>N</w:t>
      </w:r>
    </w:p>
    <w:p w14:paraId="7964CD2D" w14:textId="77777777" w:rsidR="0045207C" w:rsidRDefault="0045207C" w:rsidP="007724B4">
      <w:pPr>
        <w:pStyle w:val="Heading3"/>
      </w:pPr>
      <w:r>
        <w:t>lг</w:t>
      </w:r>
      <w:r>
        <w:rPr>
          <w:rFonts w:ascii="Tahoma" w:hAnsi="Tahoma" w:cs="Tahoma"/>
        </w:rPr>
        <w:t>�</w:t>
      </w:r>
      <w:r>
        <w:t>i</w:t>
      </w:r>
      <w:r>
        <w:rPr>
          <w:rFonts w:ascii="Tahoma" w:hAnsi="Tahoma" w:cs="Tahoma"/>
        </w:rPr>
        <w:t>��</w:t>
      </w:r>
      <w:r>
        <w:t>H</w:t>
      </w:r>
      <w:r>
        <w:rPr>
          <w:rFonts w:ascii="Tahoma" w:hAnsi="Tahoma" w:cs="Tahoma"/>
        </w:rPr>
        <w:t>��</w:t>
      </w:r>
      <w:r>
        <w:t>:]</w:t>
      </w:r>
      <w:r>
        <w:rPr>
          <w:rFonts w:ascii="Tahoma" w:hAnsi="Tahoma" w:cs="Tahoma"/>
        </w:rPr>
        <w:t>�����</w:t>
      </w:r>
      <w:r>
        <w:t>I&lt;bC,%TFO</w:t>
      </w:r>
      <w:r>
        <w:rPr>
          <w:rFonts w:ascii="Tahoma" w:hAnsi="Tahoma" w:cs="Tahoma"/>
        </w:rPr>
        <w:t>�</w:t>
      </w:r>
      <w:r>
        <w:t>U#</w:t>
      </w:r>
      <w:r>
        <w:rPr>
          <w:rFonts w:ascii="Tahoma" w:hAnsi="Tahoma" w:cs="Tahoma"/>
        </w:rPr>
        <w:t>�</w:t>
      </w:r>
      <w:r>
        <w:t>p'y</w:t>
      </w:r>
      <w:r>
        <w:rPr>
          <w:rFonts w:ascii="Tahoma" w:hAnsi="Tahoma" w:cs="Tahoma"/>
        </w:rPr>
        <w:t>��</w:t>
      </w:r>
      <w:r>
        <w:t>}</w:t>
      </w:r>
      <w:r>
        <w:rPr>
          <w:rFonts w:ascii="Tahoma" w:hAnsi="Tahoma" w:cs="Tahoma"/>
        </w:rPr>
        <w:t>���</w:t>
      </w:r>
      <w:r>
        <w:t>Dͦ</w:t>
      </w:r>
      <w:r>
        <w:rPr>
          <w:rFonts w:ascii="Tahoma" w:hAnsi="Tahoma" w:cs="Tahoma"/>
        </w:rPr>
        <w:t>�</w:t>
      </w:r>
      <w:r>
        <w:t>2</w:t>
      </w:r>
      <w:r>
        <w:rPr>
          <w:rFonts w:ascii="Tahoma" w:hAnsi="Tahoma" w:cs="Tahoma"/>
        </w:rPr>
        <w:t>��</w:t>
      </w:r>
      <w:r>
        <w:t>ث</w:t>
      </w:r>
      <w:r>
        <w:rPr>
          <w:rFonts w:ascii="Tahoma" w:hAnsi="Tahoma" w:cs="Tahoma"/>
        </w:rPr>
        <w:t>�����</w:t>
      </w:r>
      <w:r>
        <w:t>=</w:t>
      </w:r>
      <w:r>
        <w:rPr>
          <w:rFonts w:ascii="Tahoma" w:hAnsi="Tahoma" w:cs="Tahoma"/>
        </w:rPr>
        <w:t>���</w:t>
      </w:r>
      <w:r>
        <w:t>؇</w:t>
      </w:r>
      <w:r>
        <w:rPr>
          <w:rFonts w:ascii="Tahoma" w:hAnsi="Tahoma" w:cs="Tahoma"/>
        </w:rPr>
        <w:t>�</w:t>
      </w:r>
      <w:r>
        <w:t>r</w:t>
      </w:r>
      <w:r>
        <w:rPr>
          <w:rFonts w:ascii="Tahoma" w:hAnsi="Tahoma" w:cs="Tahoma"/>
        </w:rPr>
        <w:t>�</w:t>
      </w:r>
      <w:r>
        <w:t>T</w:t>
      </w:r>
      <w:r>
        <w:rPr>
          <w:rFonts w:ascii="Tahoma" w:hAnsi="Tahoma" w:cs="Tahoma"/>
        </w:rPr>
        <w:t>�</w:t>
      </w:r>
      <w:r>
        <w:t>4</w:t>
      </w:r>
      <w:r>
        <w:rPr>
          <w:rFonts w:ascii="Tahoma" w:hAnsi="Tahoma" w:cs="Tahoma"/>
        </w:rPr>
        <w:t>�</w:t>
      </w:r>
      <w:r>
        <w:t>l</w:t>
      </w:r>
      <w:r>
        <w:rPr>
          <w:rFonts w:ascii="Tahoma" w:hAnsi="Tahoma" w:cs="Tahoma"/>
        </w:rPr>
        <w:t>�</w:t>
      </w:r>
      <w:r>
        <w:t>tx</w:t>
      </w:r>
    </w:p>
    <w:p w14:paraId="2B201E13" w14:textId="77777777" w:rsidR="0045207C" w:rsidRDefault="0045207C" w:rsidP="007724B4">
      <w:pPr>
        <w:pStyle w:val="Heading3"/>
      </w:pPr>
      <w:r>
        <w:rPr>
          <w:rFonts w:ascii="Tahoma" w:hAnsi="Tahoma" w:cs="Tahoma"/>
        </w:rPr>
        <w:t>�</w:t>
      </w:r>
      <w:r>
        <w:t>w</w:t>
      </w:r>
      <w:r>
        <w:rPr>
          <w:rFonts w:ascii="Tahoma" w:hAnsi="Tahoma" w:cs="Tahoma"/>
        </w:rPr>
        <w:t>����</w:t>
      </w:r>
      <w:r>
        <w:t xml:space="preserve">  </w:t>
      </w:r>
      <w:r>
        <w:rPr>
          <w:rFonts w:ascii="Tahoma" w:hAnsi="Tahoma" w:cs="Tahoma"/>
        </w:rPr>
        <w:t>�</w:t>
      </w:r>
      <w:r>
        <w:t>2</w:t>
      </w:r>
      <w:r>
        <w:rPr>
          <w:rFonts w:ascii="Tahoma" w:hAnsi="Tahoma" w:cs="Tahoma"/>
        </w:rPr>
        <w:t>����</w:t>
      </w:r>
      <w:r>
        <w:t>_y</w:t>
      </w:r>
      <w:r>
        <w:rPr>
          <w:rFonts w:ascii="Tahoma" w:hAnsi="Tahoma" w:cs="Tahoma"/>
        </w:rPr>
        <w:t>�</w:t>
      </w:r>
      <w:r>
        <w:t>O9</w:t>
      </w:r>
      <w:r>
        <w:rPr>
          <w:rFonts w:ascii="Tahoma" w:hAnsi="Tahoma" w:cs="Tahoma"/>
        </w:rPr>
        <w:t>����</w:t>
      </w:r>
      <w:r>
        <w:t>~</w:t>
      </w:r>
      <w:r>
        <w:rPr>
          <w:rFonts w:ascii="Tahoma" w:hAnsi="Tahoma" w:cs="Tahoma"/>
        </w:rPr>
        <w:t>�</w:t>
      </w:r>
      <w:r>
        <w:t>?</w:t>
      </w:r>
      <w:r>
        <w:rPr>
          <w:rFonts w:ascii="Tahoma" w:hAnsi="Tahoma" w:cs="Tahoma"/>
        </w:rPr>
        <w:t>⸮����</w:t>
      </w:r>
      <w:r>
        <w:t>"=ω</w:t>
      </w:r>
      <w:r>
        <w:rPr>
          <w:rFonts w:ascii="Tahoma" w:hAnsi="Tahoma" w:cs="Tahoma"/>
        </w:rPr>
        <w:t>⸮</w:t>
      </w:r>
      <w:r>
        <w:t>R%</w:t>
      </w:r>
      <w:r>
        <w:rPr>
          <w:rFonts w:ascii="Tahoma" w:hAnsi="Tahoma" w:cs="Tahoma"/>
        </w:rPr>
        <w:t>�</w:t>
      </w:r>
      <w:r>
        <w:t>U</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Q</w:t>
      </w:r>
      <w:r>
        <w:rPr>
          <w:rFonts w:ascii="Tahoma" w:hAnsi="Tahoma" w:cs="Tahoma"/>
        </w:rPr>
        <w:t>����</w:t>
      </w:r>
      <w:r>
        <w:t>ʩI0</w:t>
      </w:r>
      <w:r>
        <w:rPr>
          <w:rFonts w:ascii="Tahoma" w:hAnsi="Tahoma" w:cs="Tahoma"/>
        </w:rPr>
        <w:t>�����</w:t>
      </w:r>
      <w:r>
        <w:t>N</w:t>
      </w:r>
      <w:r>
        <w:rPr>
          <w:rFonts w:ascii="Tahoma" w:hAnsi="Tahoma" w:cs="Tahoma"/>
        </w:rPr>
        <w:t>��</w:t>
      </w:r>
      <w:r>
        <w:t>!</w:t>
      </w:r>
      <w:r>
        <w:rPr>
          <w:rFonts w:ascii="Tahoma" w:hAnsi="Tahoma" w:cs="Tahoma"/>
        </w:rPr>
        <w:t>�</w:t>
      </w:r>
      <w:r>
        <w:t>a</w:t>
      </w:r>
    </w:p>
    <w:p w14:paraId="0A2E99F2" w14:textId="77777777" w:rsidR="0045207C" w:rsidRDefault="0045207C" w:rsidP="007724B4">
      <w:pPr>
        <w:pStyle w:val="Heading3"/>
      </w:pPr>
      <w:r>
        <w:t>6</w:t>
      </w:r>
      <w:r>
        <w:rPr>
          <w:rFonts w:ascii="Tahoma" w:hAnsi="Tahoma" w:cs="Tahoma"/>
        </w:rPr>
        <w:t>��</w:t>
      </w:r>
      <w:r>
        <w:t>,</w:t>
      </w:r>
      <w:r>
        <w:rPr>
          <w:rFonts w:ascii="Tahoma" w:hAnsi="Tahoma" w:cs="Tahoma"/>
        </w:rPr>
        <w:t>��</w:t>
      </w:r>
      <w:r>
        <w:t>~</w:t>
      </w:r>
      <w:r>
        <w:rPr>
          <w:rFonts w:ascii="Tahoma" w:hAnsi="Tahoma" w:cs="Tahoma"/>
        </w:rPr>
        <w:t>�</w:t>
      </w:r>
      <w:r>
        <w:t>E</w:t>
      </w:r>
      <w:r>
        <w:rPr>
          <w:rFonts w:ascii="Tahoma" w:hAnsi="Tahoma" w:cs="Tahoma"/>
        </w:rPr>
        <w:t>�</w:t>
      </w:r>
      <w:r>
        <w:t>3     H</w:t>
      </w:r>
      <w:r>
        <w:rPr>
          <w:rFonts w:ascii="Tahoma" w:hAnsi="Tahoma" w:cs="Tahoma"/>
        </w:rPr>
        <w:t>�</w:t>
      </w:r>
      <w:r>
        <w:t xml:space="preserve">      C</w:t>
      </w:r>
      <w:r>
        <w:rPr>
          <w:rFonts w:ascii="Tahoma" w:hAnsi="Tahoma" w:cs="Tahoma"/>
        </w:rPr>
        <w:t>��</w:t>
      </w:r>
      <w:r>
        <w:t>hf</w:t>
      </w:r>
      <w:r>
        <w:rPr>
          <w:rFonts w:ascii="Tahoma" w:hAnsi="Tahoma" w:cs="Tahoma"/>
        </w:rPr>
        <w:t>��</w:t>
      </w:r>
      <w:r>
        <w:t>~</w:t>
      </w:r>
      <w:r>
        <w:rPr>
          <w:rFonts w:ascii="Tahoma" w:hAnsi="Tahoma" w:cs="Tahoma"/>
        </w:rPr>
        <w:t>�</w:t>
      </w:r>
      <w:r>
        <w:t>F</w:t>
      </w:r>
      <w:r>
        <w:rPr>
          <w:rFonts w:ascii="Tahoma" w:hAnsi="Tahoma" w:cs="Tahoma"/>
        </w:rPr>
        <w:t>�</w:t>
      </w:r>
      <w:r>
        <w:t>g</w:t>
      </w:r>
      <w:r>
        <w:rPr>
          <w:rFonts w:ascii="Tahoma" w:hAnsi="Tahoma" w:cs="Tahoma"/>
        </w:rPr>
        <w:t>�</w:t>
      </w:r>
      <w:r>
        <w:t>5ǡ0b</w:t>
      </w:r>
      <w:r>
        <w:rPr>
          <w:rFonts w:hint="cs"/>
        </w:rPr>
        <w:t>ۂ</w:t>
      </w:r>
      <w:r>
        <w:t>h</w:t>
      </w:r>
      <w:r>
        <w:rPr>
          <w:rFonts w:ascii="Tahoma" w:hAnsi="Tahoma" w:cs="Tahoma"/>
        </w:rPr>
        <w:t>��</w:t>
      </w:r>
      <w:r>
        <w:t>!</w:t>
      </w:r>
      <w:r>
        <w:rPr>
          <w:rFonts w:ascii="Tahoma" w:hAnsi="Tahoma" w:cs="Tahoma"/>
        </w:rPr>
        <w:t>�</w:t>
      </w:r>
      <w:r>
        <w:t>!3</w:t>
      </w:r>
      <w:r>
        <w:rPr>
          <w:rFonts w:ascii="Tahoma" w:hAnsi="Tahoma" w:cs="Tahoma"/>
        </w:rPr>
        <w:t>�</w:t>
      </w:r>
      <w:r>
        <w:t>DNU</w:t>
      </w:r>
      <w:r>
        <w:rPr>
          <w:rFonts w:ascii="Tahoma" w:hAnsi="Tahoma" w:cs="Tahoma"/>
        </w:rPr>
        <w:t>��</w:t>
      </w:r>
      <w:r>
        <w:t>B7w</w:t>
      </w:r>
      <w:r>
        <w:rPr>
          <w:rFonts w:ascii="Tahoma" w:hAnsi="Tahoma" w:cs="Tahoma"/>
        </w:rPr>
        <w:t>��</w:t>
      </w:r>
      <w:r>
        <w:t>!'k^0d</w:t>
      </w:r>
      <w:r>
        <w:rPr>
          <w:rFonts w:ascii="Tahoma" w:hAnsi="Tahoma" w:cs="Tahoma"/>
        </w:rPr>
        <w:t>�</w:t>
      </w:r>
      <w:r>
        <w:t>S</w:t>
      </w:r>
      <w:r>
        <w:rPr>
          <w:rFonts w:ascii="Tahoma" w:hAnsi="Tahoma" w:cs="Tahoma"/>
        </w:rPr>
        <w:t>�</w:t>
      </w:r>
      <w:r>
        <w:t>;</w:t>
      </w:r>
      <w:r>
        <w:rPr>
          <w:rFonts w:ascii="Tahoma" w:hAnsi="Tahoma" w:cs="Tahoma"/>
        </w:rPr>
        <w:t>�</w:t>
      </w:r>
      <w:r>
        <w:t>MY</w:t>
      </w:r>
      <w:r>
        <w:rPr>
          <w:rFonts w:ascii="Tahoma" w:hAnsi="Tahoma" w:cs="Tahoma"/>
        </w:rPr>
        <w:t>��������</w:t>
      </w:r>
      <w:r>
        <w:t>8d</w:t>
      </w:r>
      <w:r>
        <w:rPr>
          <w:rFonts w:ascii="Tahoma" w:hAnsi="Tahoma" w:cs="Tahoma"/>
        </w:rPr>
        <w:t>�</w:t>
      </w:r>
      <w:r>
        <w:rPr>
          <w:rFonts w:ascii="Microsoft JhengHei" w:eastAsia="Microsoft JhengHei" w:hAnsi="Microsoft JhengHei" w:cs="Microsoft JhengHei" w:hint="eastAsia"/>
        </w:rPr>
        <w:t>僁</w:t>
      </w:r>
      <w:r>
        <w:t>m</w:t>
      </w:r>
      <w:r>
        <w:rPr>
          <w:rFonts w:ascii="Tahoma" w:hAnsi="Tahoma" w:cs="Tahoma"/>
        </w:rPr>
        <w:t>�</w:t>
      </w:r>
      <w:r>
        <w:t>{</w:t>
      </w:r>
      <w:r>
        <w:rPr>
          <w:rFonts w:ascii="Tahoma" w:hAnsi="Tahoma" w:cs="Tahoma"/>
        </w:rPr>
        <w:t>��</w:t>
      </w:r>
      <w:r>
        <w:t>W^tR</w:t>
      </w:r>
      <w:r>
        <w:rPr>
          <w:rFonts w:ascii="Tahoma" w:hAnsi="Tahoma" w:cs="Tahoma"/>
        </w:rPr>
        <w:t>����</w:t>
      </w:r>
      <w:r>
        <w:t>T</w:t>
      </w:r>
      <w:r>
        <w:rPr>
          <w:rFonts w:ascii="Tahoma" w:hAnsi="Tahoma" w:cs="Tahoma"/>
        </w:rPr>
        <w:t>�</w:t>
      </w:r>
      <w:r>
        <w:t>LA</w:t>
      </w:r>
      <w:r>
        <w:rPr>
          <w:rFonts w:ascii="Tahoma" w:hAnsi="Tahoma" w:cs="Tahoma"/>
        </w:rPr>
        <w:t>⸮</w:t>
      </w:r>
      <w:r>
        <w:t>j</w:t>
      </w:r>
    </w:p>
    <w:p w14:paraId="38D480A0" w14:textId="77777777" w:rsidR="0045207C" w:rsidRDefault="0045207C" w:rsidP="007724B4">
      <w:pPr>
        <w:pStyle w:val="Heading3"/>
      </w:pPr>
      <w:r>
        <w:rPr>
          <w:rFonts w:ascii="Tahoma" w:hAnsi="Tahoma" w:cs="Tahoma"/>
        </w:rPr>
        <w:t>�</w:t>
      </w:r>
      <w:r>
        <w:t>cm</w:t>
      </w:r>
      <w:r>
        <w:rPr>
          <w:rFonts w:ascii="Tahoma" w:hAnsi="Tahoma" w:cs="Tahoma"/>
        </w:rPr>
        <w:t>��</w:t>
      </w:r>
      <w:r>
        <w:t>l</w:t>
      </w:r>
      <w:r>
        <w:rPr>
          <w:rFonts w:ascii="Tahoma" w:hAnsi="Tahoma" w:cs="Tahoma"/>
        </w:rPr>
        <w:t>��</w:t>
      </w:r>
      <w:r>
        <w:t>F</w:t>
      </w:r>
      <w:r>
        <w:rPr>
          <w:rFonts w:ascii="Tahoma" w:hAnsi="Tahoma" w:cs="Tahoma"/>
        </w:rPr>
        <w:t>��</w:t>
      </w:r>
      <w:r>
        <w:t>!</w:t>
      </w:r>
      <w:r>
        <w:rPr>
          <w:rFonts w:ascii="Tahoma" w:hAnsi="Tahoma" w:cs="Tahoma"/>
        </w:rPr>
        <w:t>�</w:t>
      </w:r>
      <w:r>
        <w:t>=</w:t>
      </w:r>
      <w:r>
        <w:rPr>
          <w:rFonts w:ascii="Tahoma" w:hAnsi="Tahoma" w:cs="Tahoma"/>
        </w:rPr>
        <w:t>�</w:t>
      </w:r>
      <w:r>
        <w:t>&gt; bi</w:t>
      </w:r>
      <w:r>
        <w:rPr>
          <w:rFonts w:ascii="Tahoma" w:hAnsi="Tahoma" w:cs="Tahoma"/>
        </w:rPr>
        <w:t>�</w:t>
      </w:r>
      <w:r>
        <w:t>Ε#KO</w:t>
      </w:r>
      <w:r>
        <w:rPr>
          <w:rFonts w:ascii="Tahoma" w:hAnsi="Tahoma" w:cs="Tahoma"/>
        </w:rPr>
        <w:t>��</w:t>
      </w:r>
      <w:r>
        <w:t>i</w:t>
      </w:r>
      <w:r>
        <w:rPr>
          <w:rFonts w:ascii="Tahoma" w:hAnsi="Tahoma" w:cs="Tahoma"/>
        </w:rPr>
        <w:t>��</w:t>
      </w:r>
      <w:r>
        <w:t>{</w:t>
      </w:r>
      <w:r>
        <w:rPr>
          <w:rFonts w:ascii="Tahoma" w:hAnsi="Tahoma" w:cs="Tahoma"/>
        </w:rPr>
        <w:t>���</w:t>
      </w:r>
      <w:r>
        <w:t>X</w:t>
      </w:r>
      <w:r>
        <w:rPr>
          <w:rFonts w:ascii="Tahoma" w:hAnsi="Tahoma" w:cs="Tahoma"/>
        </w:rPr>
        <w:t>�</w:t>
      </w:r>
      <w:r>
        <w:t>Ŧ</w:t>
      </w:r>
      <w:r>
        <w:rPr>
          <w:rFonts w:ascii="Tahoma" w:hAnsi="Tahoma" w:cs="Tahoma"/>
        </w:rPr>
        <w:t>�</w:t>
      </w:r>
      <w:r>
        <w:t>n</w:t>
      </w:r>
      <w:r>
        <w:rPr>
          <w:rFonts w:ascii="Tahoma" w:hAnsi="Tahoma" w:cs="Tahoma"/>
        </w:rPr>
        <w:t>�</w:t>
      </w:r>
      <w:r>
        <w:t>6_</w:t>
      </w:r>
      <w:r>
        <w:rPr>
          <w:rFonts w:ascii="Tahoma" w:hAnsi="Tahoma" w:cs="Tahoma"/>
        </w:rPr>
        <w:t>��⸮</w:t>
      </w:r>
      <w:r>
        <w:t>RIgD</w:t>
      </w:r>
      <w:r>
        <w:rPr>
          <w:rFonts w:ascii="Tahoma" w:hAnsi="Tahoma" w:cs="Tahoma"/>
        </w:rPr>
        <w:t>�</w:t>
      </w:r>
      <w:r>
        <w:t>)</w:t>
      </w:r>
      <w:r>
        <w:rPr>
          <w:rFonts w:ascii="Tahoma" w:hAnsi="Tahoma" w:cs="Tahoma"/>
        </w:rPr>
        <w:t>�</w:t>
      </w:r>
      <w:r>
        <w:t>s@I</w:t>
      </w:r>
      <w:r>
        <w:rPr>
          <w:rFonts w:ascii="Tahoma" w:hAnsi="Tahoma" w:cs="Tahoma"/>
        </w:rPr>
        <w:t>⸮</w:t>
      </w:r>
      <w:r>
        <w:t>Cإ9;%.</w:t>
      </w:r>
      <w:r>
        <w:rPr>
          <w:rFonts w:ascii="Tahoma" w:hAnsi="Tahoma" w:cs="Tahoma"/>
        </w:rPr>
        <w:t>⸮����</w:t>
      </w:r>
      <w:r>
        <w:t>)</w:t>
      </w:r>
      <w:r>
        <w:rPr>
          <w:rFonts w:ascii="Tahoma" w:hAnsi="Tahoma" w:cs="Tahoma"/>
        </w:rPr>
        <w:t>�</w:t>
      </w:r>
      <w:r>
        <w:t>ɶE</w:t>
      </w:r>
      <w:r>
        <w:rPr>
          <w:rFonts w:ascii="Tahoma" w:hAnsi="Tahoma" w:cs="Tahoma"/>
        </w:rPr>
        <w:t>�</w:t>
      </w:r>
      <w:r>
        <w:t>H</w:t>
      </w:r>
      <w:r>
        <w:rPr>
          <w:rFonts w:ascii="Tahoma" w:hAnsi="Tahoma" w:cs="Tahoma"/>
        </w:rPr>
        <w:t>���</w:t>
      </w:r>
      <w:r>
        <w:t>rF8</w:t>
      </w:r>
      <w:r>
        <w:rPr>
          <w:rFonts w:ascii="Tahoma" w:hAnsi="Tahoma" w:cs="Tahoma"/>
        </w:rPr>
        <w:t>�</w:t>
      </w:r>
      <w:r>
        <w:t>~</w:t>
      </w:r>
      <w:r>
        <w:rPr>
          <w:rFonts w:ascii="Tahoma" w:hAnsi="Tahoma" w:cs="Tahoma"/>
        </w:rPr>
        <w:t>��</w:t>
      </w:r>
      <w:r>
        <w:t>] D</w:t>
      </w:r>
      <w:r>
        <w:rPr>
          <w:rFonts w:ascii="Tahoma" w:hAnsi="Tahoma" w:cs="Tahoma"/>
        </w:rPr>
        <w:t>�</w:t>
      </w:r>
      <w:r>
        <w:t>pqʨ=</w:t>
      </w:r>
      <w:r>
        <w:rPr>
          <w:rFonts w:hint="cs"/>
        </w:rPr>
        <w:t>ۂ</w:t>
      </w:r>
      <w:r>
        <w:rPr>
          <w:rFonts w:ascii="Tahoma" w:hAnsi="Tahoma" w:cs="Tahoma"/>
        </w:rPr>
        <w:t>�</w:t>
      </w:r>
      <w:r>
        <w:t>֋</w:t>
      </w:r>
      <w:r>
        <w:rPr>
          <w:rFonts w:ascii="Tahoma" w:hAnsi="Tahoma" w:cs="Tahoma"/>
        </w:rPr>
        <w:t>�</w:t>
      </w:r>
      <w:r>
        <w:t>v</w:t>
      </w:r>
      <w:r>
        <w:rPr>
          <w:rFonts w:ascii="Tahoma" w:hAnsi="Tahoma" w:cs="Tahoma"/>
        </w:rPr>
        <w:t>�</w:t>
      </w:r>
      <w:r>
        <w:t>u</w:t>
      </w:r>
      <w:r>
        <w:rPr>
          <w:rFonts w:ascii="Tahoma" w:hAnsi="Tahoma" w:cs="Tahoma"/>
        </w:rPr>
        <w:t>��</w:t>
      </w:r>
      <w:r>
        <w:t>&gt;</w:t>
      </w:r>
      <w:r>
        <w:rPr>
          <w:rFonts w:ascii="Tahoma" w:hAnsi="Tahoma" w:cs="Tahoma"/>
        </w:rPr>
        <w:t>��</w:t>
      </w:r>
      <w:r>
        <w:t>u3</w:t>
      </w:r>
      <w:r>
        <w:rPr>
          <w:rFonts w:ascii="Tahoma" w:hAnsi="Tahoma" w:cs="Tahoma"/>
        </w:rPr>
        <w:t>�</w:t>
      </w:r>
      <w:r>
        <w:t>\</w:t>
      </w:r>
      <w:r>
        <w:rPr>
          <w:rFonts w:ascii="Tahoma" w:hAnsi="Tahoma" w:cs="Tahoma"/>
        </w:rPr>
        <w:t>��</w:t>
      </w:r>
      <w:r>
        <w:t>%</w:t>
      </w:r>
      <w:r>
        <w:rPr>
          <w:rFonts w:ascii="Tahoma" w:hAnsi="Tahoma" w:cs="Tahoma"/>
        </w:rPr>
        <w:t>�</w:t>
      </w:r>
      <w:r>
        <w:t>d</w:t>
      </w:r>
    </w:p>
    <w:p w14:paraId="4B575E4E" w14:textId="77777777" w:rsidR="0045207C" w:rsidRDefault="0045207C" w:rsidP="007724B4">
      <w:pPr>
        <w:pStyle w:val="Heading3"/>
      </w:pPr>
      <w:r>
        <w:rPr>
          <w:rFonts w:ascii="Tahoma" w:hAnsi="Tahoma" w:cs="Tahoma"/>
        </w:rPr>
        <w:t>���</w:t>
      </w:r>
      <w:r>
        <w:t>}?</w:t>
      </w:r>
      <w:r>
        <w:rPr>
          <w:rFonts w:ascii="Tahoma" w:hAnsi="Tahoma" w:cs="Tahoma"/>
        </w:rPr>
        <w:t>�</w:t>
      </w:r>
      <w:r>
        <w:t>z</w:t>
      </w:r>
      <w:r>
        <w:rPr>
          <w:rFonts w:ascii="Tahoma" w:hAnsi="Tahoma" w:cs="Tahoma"/>
        </w:rPr>
        <w:t>��</w:t>
      </w:r>
      <w:r>
        <w:t>w</w:t>
      </w:r>
      <w:r>
        <w:rPr>
          <w:rFonts w:ascii="Tahoma" w:hAnsi="Tahoma" w:cs="Tahoma"/>
        </w:rPr>
        <w:t>�</w:t>
      </w:r>
      <w:r>
        <w:t>u</w:t>
      </w:r>
      <w:r>
        <w:rPr>
          <w:rFonts w:ascii="Tahoma" w:hAnsi="Tahoma" w:cs="Tahoma"/>
        </w:rPr>
        <w:t>���</w:t>
      </w:r>
      <w:r>
        <w:t>/</w:t>
      </w:r>
      <w:r>
        <w:rPr>
          <w:rFonts w:ascii="Tahoma" w:hAnsi="Tahoma" w:cs="Tahoma"/>
        </w:rPr>
        <w:t>�����</w:t>
      </w:r>
      <w:r>
        <w:t>f</w:t>
      </w:r>
      <w:r>
        <w:rPr>
          <w:rFonts w:ascii="Tahoma" w:hAnsi="Tahoma" w:cs="Tahoma"/>
        </w:rPr>
        <w:t>�</w:t>
      </w:r>
      <w:r>
        <w:t>LhA{d</w:t>
      </w:r>
      <w:r>
        <w:rPr>
          <w:rFonts w:ascii="Tahoma" w:hAnsi="Tahoma" w:cs="Tahoma"/>
        </w:rPr>
        <w:t>�</w:t>
      </w:r>
      <w:r>
        <w:t>m</w:t>
      </w:r>
      <w:r>
        <w:rPr>
          <w:rFonts w:ascii="Tahoma" w:hAnsi="Tahoma" w:cs="Tahoma"/>
        </w:rPr>
        <w:t>��</w:t>
      </w:r>
      <w:r>
        <w:t>1</w:t>
      </w:r>
      <w:r>
        <w:rPr>
          <w:rFonts w:ascii="Tahoma" w:hAnsi="Tahoma" w:cs="Tahoma"/>
        </w:rPr>
        <w:t>��</w:t>
      </w:r>
      <w:r>
        <w:t>kr</w:t>
      </w:r>
      <w:r>
        <w:rPr>
          <w:rFonts w:ascii="Tahoma" w:hAnsi="Tahoma" w:cs="Tahoma"/>
        </w:rPr>
        <w:t>�</w:t>
      </w:r>
      <w:r>
        <w:t>*q</w:t>
      </w:r>
      <w:r>
        <w:rPr>
          <w:rFonts w:ascii="Tahoma" w:hAnsi="Tahoma" w:cs="Tahoma"/>
        </w:rPr>
        <w:t>��</w:t>
      </w:r>
      <w:r>
        <w:t>0</w:t>
      </w:r>
      <w:r>
        <w:rPr>
          <w:rFonts w:ascii="Tahoma" w:hAnsi="Tahoma" w:cs="Tahoma"/>
        </w:rPr>
        <w:t>�</w:t>
      </w:r>
      <w:r>
        <w:t>:</w:t>
      </w:r>
      <w:r>
        <w:rPr>
          <w:rFonts w:ascii="Tahoma" w:hAnsi="Tahoma" w:cs="Tahoma"/>
        </w:rPr>
        <w:t>�</w:t>
      </w:r>
      <w:r>
        <w:t>Q\</w:t>
      </w:r>
      <w:r>
        <w:rPr>
          <w:rFonts w:ascii="Tahoma" w:hAnsi="Tahoma" w:cs="Tahoma"/>
        </w:rPr>
        <w:t>�</w:t>
      </w:r>
      <w:r>
        <w:t>dLO</w:t>
      </w:r>
      <w:r>
        <w:rPr>
          <w:rFonts w:ascii="Tahoma" w:hAnsi="Tahoma" w:cs="Tahoma"/>
        </w:rPr>
        <w:t>�</w:t>
      </w:r>
      <w:r>
        <w:t xml:space="preserve"> </w:t>
      </w:r>
      <w:r>
        <w:rPr>
          <w:rFonts w:ascii="Tahoma" w:hAnsi="Tahoma" w:cs="Tahoma"/>
        </w:rPr>
        <w:t>�</w:t>
      </w:r>
      <w:r>
        <w:t>}5</w:t>
      </w:r>
      <w:r>
        <w:rPr>
          <w:rFonts w:ascii="Tahoma" w:hAnsi="Tahoma" w:cs="Tahoma"/>
        </w:rPr>
        <w:t>�����</w:t>
      </w:r>
      <w:r>
        <w:t>O_~</w:t>
      </w:r>
      <w:r>
        <w:rPr>
          <w:rFonts w:ascii="Tahoma" w:hAnsi="Tahoma" w:cs="Tahoma"/>
        </w:rPr>
        <w:t>��</w:t>
      </w:r>
      <w:r>
        <w:t>o</w:t>
      </w:r>
      <w:r>
        <w:rPr>
          <w:rFonts w:ascii="Tahoma" w:hAnsi="Tahoma" w:cs="Tahoma"/>
        </w:rPr>
        <w:t>�</w:t>
      </w:r>
      <w:r>
        <w:t>}</w:t>
      </w:r>
      <w:r>
        <w:rPr>
          <w:rFonts w:ascii="Tahoma" w:hAnsi="Tahoma" w:cs="Tahoma"/>
        </w:rPr>
        <w:t>��</w:t>
      </w:r>
      <w:r>
        <w:t>om6</w:t>
      </w:r>
      <w:r>
        <w:rPr>
          <w:rFonts w:ascii="Tahoma" w:hAnsi="Tahoma" w:cs="Tahoma"/>
        </w:rPr>
        <w:t>�</w:t>
      </w:r>
      <w:r>
        <w:t>/</w:t>
      </w:r>
      <w:r>
        <w:rPr>
          <w:rFonts w:ascii="Tahoma" w:hAnsi="Tahoma" w:cs="Tahoma"/>
        </w:rPr>
        <w:t>��</w:t>
      </w:r>
      <w:r>
        <w:t>c</w:t>
      </w:r>
      <w:r>
        <w:rPr>
          <w:rFonts w:ascii="Tahoma" w:hAnsi="Tahoma" w:cs="Tahoma"/>
        </w:rPr>
        <w:t>�</w:t>
      </w:r>
      <w:r>
        <w:t>\~</w:t>
      </w:r>
      <w:r>
        <w:rPr>
          <w:rFonts w:ascii="Tahoma" w:hAnsi="Tahoma" w:cs="Tahoma"/>
        </w:rPr>
        <w:t>��</w:t>
      </w:r>
      <w:r>
        <w:t>W_</w:t>
      </w:r>
      <w:r>
        <w:rPr>
          <w:rFonts w:ascii="Tahoma" w:hAnsi="Tahoma" w:cs="Tahoma"/>
        </w:rPr>
        <w:t>���</w:t>
      </w:r>
      <w:r>
        <w:t>(</w:t>
      </w:r>
      <w:r>
        <w:rPr>
          <w:rFonts w:ascii="Tahoma" w:hAnsi="Tahoma" w:cs="Tahoma"/>
        </w:rPr>
        <w:t>��</w:t>
      </w:r>
      <w:r>
        <w:t xml:space="preserve">   </w:t>
      </w:r>
      <w:r>
        <w:rPr>
          <w:rFonts w:ascii="Tahoma" w:hAnsi="Tahoma" w:cs="Tahoma"/>
        </w:rPr>
        <w:t>����</w:t>
      </w:r>
      <w:r>
        <w:t>IEND</w:t>
      </w:r>
      <w:r>
        <w:rPr>
          <w:rFonts w:ascii="Tahoma" w:hAnsi="Tahoma" w:cs="Tahoma"/>
        </w:rPr>
        <w:t>�</w:t>
      </w:r>
      <w:r>
        <w:t>B`</w:t>
      </w:r>
      <w:r>
        <w:rPr>
          <w:rFonts w:ascii="Tahoma" w:hAnsi="Tahoma" w:cs="Tahoma"/>
        </w:rPr>
        <w:t>��</w:t>
      </w:r>
      <w:r>
        <w:t>PNG</w:t>
      </w:r>
    </w:p>
    <w:p w14:paraId="71C9AA8D" w14:textId="77777777" w:rsidR="0045207C" w:rsidRDefault="0045207C" w:rsidP="007724B4">
      <w:pPr>
        <w:pStyle w:val="Heading3"/>
      </w:pPr>
      <w:r>
        <w:rPr>
          <w:rFonts w:ascii="Tahoma" w:hAnsi="Tahoma" w:cs="Tahoma"/>
        </w:rPr>
        <w:t>⸮</w:t>
      </w:r>
      <w:r>
        <w:t>&gt;T</w:t>
      </w:r>
      <w:r>
        <w:rPr>
          <w:rFonts w:ascii="Tahoma" w:hAnsi="Tahoma" w:cs="Tahoma"/>
        </w:rPr>
        <w:t>��</w:t>
      </w:r>
      <w:r>
        <w:t>T)</w:t>
      </w:r>
      <w:r>
        <w:rPr>
          <w:rFonts w:ascii="Tahoma" w:hAnsi="Tahoma" w:cs="Tahoma"/>
        </w:rPr>
        <w:t>�</w:t>
      </w:r>
      <w:r>
        <w:t>C</w:t>
      </w:r>
      <w:r>
        <w:rPr>
          <w:rFonts w:ascii="Tahoma" w:hAnsi="Tahoma" w:cs="Tahoma"/>
        </w:rPr>
        <w:t>�</w:t>
      </w:r>
      <w:r>
        <w:t>,</w:t>
      </w:r>
      <w:r>
        <w:rPr>
          <w:rFonts w:ascii="Tahoma" w:hAnsi="Tahoma" w:cs="Tahoma"/>
        </w:rPr>
        <w:t>��</w:t>
      </w:r>
      <w:r>
        <w:t>I&amp;</w:t>
      </w:r>
    </w:p>
    <w:p w14:paraId="60A0E9B8" w14:textId="77777777" w:rsidR="0045207C" w:rsidRDefault="0045207C" w:rsidP="007724B4">
      <w:pPr>
        <w:pStyle w:val="Heading3"/>
      </w:pPr>
      <w:r>
        <w:rPr>
          <w:rFonts w:ascii="Tahoma" w:hAnsi="Tahoma" w:cs="Tahoma"/>
        </w:rPr>
        <w:t>�</w:t>
      </w:r>
      <w:r>
        <w:t>o</w:t>
      </w:r>
      <w:r>
        <w:rPr>
          <w:rFonts w:ascii="Tahoma" w:hAnsi="Tahoma" w:cs="Tahoma"/>
        </w:rPr>
        <w:t>�</w:t>
      </w:r>
      <w:r>
        <w:t>ս%</w:t>
      </w:r>
      <w:r>
        <w:rPr>
          <w:rFonts w:ascii="Tahoma" w:hAnsi="Tahoma" w:cs="Tahoma"/>
        </w:rPr>
        <w:t>�</w:t>
      </w:r>
      <w:r>
        <w:t>z</w:t>
      </w:r>
    </w:p>
    <w:p w14:paraId="1833137C" w14:textId="77777777" w:rsidR="0045207C" w:rsidRDefault="0045207C" w:rsidP="007724B4">
      <w:pPr>
        <w:pStyle w:val="Heading3"/>
      </w:pPr>
      <w:r>
        <w:t>IHDR9HZL</w:t>
      </w:r>
      <w:r>
        <w:rPr>
          <w:rFonts w:ascii="Tahoma" w:hAnsi="Tahoma" w:cs="Tahoma"/>
        </w:rPr>
        <w:t>���</w:t>
      </w:r>
      <w:r>
        <w:t>.</w:t>
      </w:r>
      <w:r>
        <w:rPr>
          <w:rFonts w:ascii="Tahoma" w:hAnsi="Tahoma" w:cs="Tahoma"/>
        </w:rPr>
        <w:t>�</w:t>
      </w:r>
      <w:r>
        <w:t>?</w:t>
      </w:r>
      <w:r>
        <w:rPr>
          <w:rFonts w:ascii="Tahoma" w:hAnsi="Tahoma" w:cs="Tahoma"/>
        </w:rPr>
        <w:t>��</w:t>
      </w:r>
      <w:r>
        <w:t>pHYs</w:t>
      </w:r>
      <w:r>
        <w:rPr>
          <w:rFonts w:ascii="Tahoma" w:hAnsi="Tahoma" w:cs="Tahoma"/>
        </w:rPr>
        <w:t>���</w:t>
      </w:r>
      <w:r>
        <w:t>+IDATx</w:t>
      </w:r>
      <w:r>
        <w:rPr>
          <w:rFonts w:ascii="Tahoma" w:hAnsi="Tahoma" w:cs="Tahoma"/>
        </w:rPr>
        <w:t>��</w:t>
      </w:r>
      <w:r>
        <w:t>M</w:t>
      </w:r>
      <w:r>
        <w:rPr>
          <w:rFonts w:ascii="Tahoma" w:hAnsi="Tahoma" w:cs="Tahoma"/>
        </w:rPr>
        <w:t>���</w:t>
      </w:r>
      <w:r>
        <w:t>y</w:t>
      </w:r>
      <w:r>
        <w:rPr>
          <w:rFonts w:ascii="Tahoma" w:hAnsi="Tahoma" w:cs="Tahoma"/>
        </w:rPr>
        <w:t>���</w:t>
      </w:r>
      <w:r>
        <w:t>~</w:t>
      </w:r>
      <w:r>
        <w:rPr>
          <w:rFonts w:ascii="Tahoma" w:hAnsi="Tahoma" w:cs="Tahoma"/>
        </w:rPr>
        <w:t>�</w:t>
      </w:r>
      <w:r>
        <w:t>sj</w:t>
      </w:r>
      <w:r>
        <w:rPr>
          <w:rFonts w:ascii="Tahoma" w:hAnsi="Tahoma" w:cs="Tahoma"/>
        </w:rPr>
        <w:t>����</w:t>
      </w:r>
      <w:r>
        <w:t>q</w:t>
      </w:r>
      <w:r>
        <w:rPr>
          <w:rFonts w:ascii="Tahoma" w:hAnsi="Tahoma" w:cs="Tahoma"/>
        </w:rPr>
        <w:t>�</w:t>
      </w:r>
      <w:r>
        <w:t>d&lt;</w:t>
      </w:r>
      <w:r>
        <w:rPr>
          <w:rFonts w:ascii="Tahoma" w:hAnsi="Tahoma" w:cs="Tahoma"/>
        </w:rPr>
        <w:t>�</w:t>
      </w:r>
      <w:r>
        <w:t>'</w:t>
      </w:r>
      <w:r>
        <w:rPr>
          <w:rFonts w:ascii="Tahoma" w:hAnsi="Tahoma" w:cs="Tahoma"/>
        </w:rPr>
        <w:t>�</w:t>
      </w:r>
      <w:r>
        <w:t>X</w:t>
      </w:r>
      <w:r>
        <w:rPr>
          <w:rFonts w:ascii="Tahoma" w:hAnsi="Tahoma" w:cs="Tahoma"/>
        </w:rPr>
        <w:t>�</w:t>
      </w:r>
      <w:r>
        <w:t>H</w:t>
      </w:r>
      <w:r>
        <w:rPr>
          <w:rFonts w:ascii="Tahoma" w:hAnsi="Tahoma" w:cs="Tahoma"/>
        </w:rPr>
        <w:t>�</w:t>
      </w:r>
      <w:r>
        <w:t>2,"</w:t>
      </w:r>
      <w:r>
        <w:rPr>
          <w:rFonts w:ascii="Tahoma" w:hAnsi="Tahoma" w:cs="Tahoma"/>
        </w:rPr>
        <w:t>��</w:t>
      </w:r>
    </w:p>
    <w:p w14:paraId="7A7F3524" w14:textId="77777777" w:rsidR="0045207C" w:rsidRDefault="0045207C" w:rsidP="007724B4">
      <w:pPr>
        <w:pStyle w:val="Heading3"/>
      </w:pPr>
      <w:r>
        <w:rPr>
          <w:rFonts w:ascii="Tahoma" w:hAnsi="Tahoma" w:cs="Tahoma"/>
        </w:rPr>
        <w:t>��</w:t>
      </w:r>
      <w:r>
        <w:t>@,</w:t>
      </w:r>
      <w:r>
        <w:rPr>
          <w:rFonts w:ascii="Tahoma" w:hAnsi="Tahoma" w:cs="Tahoma"/>
        </w:rPr>
        <w:t>������</w:t>
      </w:r>
      <w:r>
        <w:t>H</w:t>
      </w:r>
      <w:r>
        <w:rPr>
          <w:rFonts w:ascii="Tahoma" w:hAnsi="Tahoma" w:cs="Tahoma"/>
        </w:rPr>
        <w:t>��</w:t>
      </w:r>
      <w:r>
        <w:t>!@</w:t>
      </w:r>
      <w:r>
        <w:rPr>
          <w:rFonts w:ascii="Tahoma" w:hAnsi="Tahoma" w:cs="Tahoma"/>
        </w:rPr>
        <w:t>�</w:t>
      </w:r>
      <w:r>
        <w:t>XR0$,</w:t>
      </w:r>
      <w:r>
        <w:rPr>
          <w:rFonts w:ascii="Tahoma" w:hAnsi="Tahoma" w:cs="Tahoma"/>
        </w:rPr>
        <w:t>��</w:t>
      </w:r>
      <w:r>
        <w:t>A</w:t>
      </w:r>
      <w:r>
        <w:rPr>
          <w:rFonts w:ascii="Tahoma" w:hAnsi="Tahoma" w:cs="Tahoma"/>
        </w:rPr>
        <w:t>����</w:t>
      </w:r>
      <w:r>
        <w:t>`</w:t>
      </w:r>
      <w:r>
        <w:rPr>
          <w:rFonts w:ascii="Tahoma" w:hAnsi="Tahoma" w:cs="Tahoma"/>
        </w:rPr>
        <w:t>�</w:t>
      </w:r>
      <w:r>
        <w:t>?3i</w:t>
      </w:r>
      <w:r>
        <w:rPr>
          <w:rFonts w:ascii="Tahoma" w:hAnsi="Tahoma" w:cs="Tahoma"/>
        </w:rPr>
        <w:t>��</w:t>
      </w:r>
      <w:r>
        <w:t>tU</w:t>
      </w:r>
      <w:r>
        <w:rPr>
          <w:rFonts w:ascii="Tahoma" w:hAnsi="Tahoma" w:cs="Tahoma"/>
        </w:rPr>
        <w:t>�</w:t>
      </w:r>
      <w:r>
        <w:t>9</w:t>
      </w:r>
      <w:r>
        <w:rPr>
          <w:rFonts w:ascii="Tahoma" w:hAnsi="Tahoma" w:cs="Tahoma"/>
        </w:rPr>
        <w:t>�</w:t>
      </w:r>
      <w:r>
        <w:t>s</w:t>
      </w:r>
      <w:r>
        <w:rPr>
          <w:rFonts w:ascii="Tahoma" w:hAnsi="Tahoma" w:cs="Tahoma"/>
        </w:rPr>
        <w:t>�</w:t>
      </w:r>
      <w:r>
        <w:t>,</w:t>
      </w:r>
      <w:r>
        <w:rPr>
          <w:rFonts w:ascii="Tahoma" w:hAnsi="Tahoma" w:cs="Tahoma"/>
        </w:rPr>
        <w:t>���</w:t>
      </w:r>
      <w:r>
        <w:t>_WX]</w:t>
      </w:r>
      <w:r>
        <w:rPr>
          <w:rFonts w:ascii="Tahoma" w:hAnsi="Tahoma" w:cs="Tahoma"/>
        </w:rPr>
        <w:t>�</w:t>
      </w:r>
      <w:r>
        <w:t>W*U</w:t>
      </w:r>
      <w:r>
        <w:rPr>
          <w:rFonts w:ascii="Tahoma" w:hAnsi="Tahoma" w:cs="Tahoma"/>
        </w:rPr>
        <w:t>��</w:t>
      </w:r>
      <w:r>
        <w:t>s</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j]</w:t>
      </w:r>
      <w:r>
        <w:rPr>
          <w:rFonts w:ascii="Tahoma" w:hAnsi="Tahoma" w:cs="Tahoma"/>
        </w:rPr>
        <w:t>��</w:t>
      </w:r>
      <w:r>
        <w:t>u</w:t>
      </w:r>
      <w:r>
        <w:rPr>
          <w:rFonts w:ascii="Tahoma" w:hAnsi="Tahoma" w:cs="Tahoma"/>
        </w:rPr>
        <w:t>���</w:t>
      </w:r>
      <w:r>
        <w:t>պZW</w:t>
      </w:r>
      <w:r>
        <w:rPr>
          <w:rFonts w:ascii="Tahoma" w:hAnsi="Tahoma" w:cs="Tahoma"/>
        </w:rPr>
        <w:t>�</w:t>
      </w:r>
      <w:r>
        <w:t>j]</w:t>
      </w:r>
      <w:r>
        <w:rPr>
          <w:rFonts w:ascii="Tahoma" w:hAnsi="Tahoma" w:cs="Tahoma"/>
        </w:rPr>
        <w:t>��</w:t>
      </w:r>
      <w:r>
        <w:t>u</w:t>
      </w:r>
      <w:r>
        <w:rPr>
          <w:rFonts w:ascii="Tahoma" w:hAnsi="Tahoma" w:cs="Tahoma"/>
        </w:rPr>
        <w:t>���</w:t>
      </w:r>
      <w:r>
        <w:t>պZW</w:t>
      </w:r>
      <w:r>
        <w:rPr>
          <w:rFonts w:ascii="Tahoma" w:hAnsi="Tahoma" w:cs="Tahoma"/>
        </w:rPr>
        <w:t>�</w:t>
      </w:r>
      <w:r>
        <w:t>j]</w:t>
      </w:r>
      <w:r>
        <w:rPr>
          <w:rFonts w:ascii="Tahoma" w:hAnsi="Tahoma" w:cs="Tahoma"/>
        </w:rPr>
        <w:t>��</w:t>
      </w:r>
      <w:r>
        <w:t>u</w:t>
      </w:r>
      <w:r>
        <w:rPr>
          <w:rFonts w:ascii="Tahoma" w:hAnsi="Tahoma" w:cs="Tahoma"/>
        </w:rPr>
        <w:t>�����</w:t>
      </w:r>
      <w:r>
        <w:t>w?</w:t>
      </w:r>
      <w:r>
        <w:rPr>
          <w:rFonts w:ascii="Tahoma" w:hAnsi="Tahoma" w:cs="Tahoma"/>
        </w:rPr>
        <w:t>����</w:t>
      </w:r>
      <w:r>
        <w:t>K{</w:t>
      </w:r>
      <w:r>
        <w:rPr>
          <w:rFonts w:ascii="Tahoma" w:hAnsi="Tahoma" w:cs="Tahoma"/>
        </w:rPr>
        <w:t>��</w:t>
      </w:r>
      <w:r>
        <w:t>o</w:t>
      </w:r>
      <w:r>
        <w:rPr>
          <w:rFonts w:ascii="Tahoma" w:hAnsi="Tahoma" w:cs="Tahoma"/>
        </w:rPr>
        <w:t>�</w:t>
      </w:r>
      <w:r>
        <w:t>6)</w:t>
      </w:r>
      <w:r>
        <w:rPr>
          <w:rFonts w:ascii="Tahoma" w:hAnsi="Tahoma" w:cs="Tahoma"/>
        </w:rPr>
        <w:t>�</w:t>
      </w:r>
      <w:r>
        <w:t>Ox&gt;</w:t>
      </w:r>
      <w:r>
        <w:rPr>
          <w:rFonts w:ascii="Tahoma" w:hAnsi="Tahoma" w:cs="Tahoma"/>
        </w:rPr>
        <w:t>�</w:t>
      </w:r>
      <w:r>
        <w:t>I</w:t>
      </w:r>
      <w:r>
        <w:rPr>
          <w:rFonts w:ascii="Tahoma" w:hAnsi="Tahoma" w:cs="Tahoma"/>
        </w:rPr>
        <w:t>�</w:t>
      </w:r>
      <w:r>
        <w:t>"</w:t>
      </w:r>
      <w:r>
        <w:rPr>
          <w:rFonts w:ascii="Tahoma" w:hAnsi="Tahoma" w:cs="Tahoma"/>
        </w:rPr>
        <w:t>�</w:t>
      </w:r>
      <w:r>
        <w:t>w</w:t>
      </w:r>
      <w:r>
        <w:rPr>
          <w:rFonts w:ascii="Tahoma" w:hAnsi="Tahoma" w:cs="Tahoma"/>
        </w:rPr>
        <w:t>�����</w:t>
      </w:r>
      <w:r>
        <w:rPr>
          <w:rFonts w:ascii="MV Boli" w:hAnsi="MV Boli" w:cs="MV Boli"/>
        </w:rPr>
        <w:t>ސ</w:t>
      </w:r>
      <w:r>
        <w:rPr>
          <w:rFonts w:ascii="Tahoma" w:hAnsi="Tahoma" w:cs="Tahoma"/>
        </w:rPr>
        <w:t>����</w:t>
      </w:r>
      <w:r>
        <w:t>mKZU</w:t>
      </w:r>
      <w:r>
        <w:rPr>
          <w:rFonts w:ascii="Tahoma" w:hAnsi="Tahoma" w:cs="Tahoma"/>
        </w:rPr>
        <w:t>��</w:t>
      </w:r>
      <w:r>
        <w:t>z</w:t>
      </w:r>
      <w:r>
        <w:rPr>
          <w:rFonts w:ascii="Tahoma" w:hAnsi="Tahoma" w:cs="Tahoma"/>
        </w:rPr>
        <w:t>�</w:t>
      </w:r>
    </w:p>
    <w:p w14:paraId="7D268FA6" w14:textId="77777777" w:rsidR="0045207C" w:rsidRDefault="0045207C" w:rsidP="007724B4">
      <w:pPr>
        <w:pStyle w:val="Heading3"/>
      </w:pPr>
      <w:r>
        <w:t>y</w:t>
      </w:r>
      <w:r>
        <w:rPr>
          <w:rFonts w:ascii="Tahoma" w:hAnsi="Tahoma" w:cs="Tahoma"/>
        </w:rPr>
        <w:t>���</w:t>
      </w:r>
      <w:r>
        <w:t>&lt;H</w:t>
      </w:r>
      <w:r>
        <w:rPr>
          <w:rFonts w:ascii="Tahoma" w:hAnsi="Tahoma" w:cs="Tahoma"/>
        </w:rPr>
        <w:t>�</w:t>
      </w:r>
      <w:r>
        <w:t>o</w:t>
      </w:r>
      <w:r>
        <w:rPr>
          <w:rFonts w:ascii="Tahoma" w:hAnsi="Tahoma" w:cs="Tahoma"/>
        </w:rPr>
        <w:t>��</w:t>
      </w:r>
      <w:r>
        <w:t>'</w:t>
      </w:r>
      <w:r>
        <w:rPr>
          <w:rFonts w:ascii="Tahoma" w:hAnsi="Tahoma" w:cs="Tahoma"/>
        </w:rPr>
        <w:t>�����</w:t>
      </w:r>
      <w:r>
        <w:rPr>
          <w:rFonts w:ascii="MS Gothic" w:eastAsia="MS Gothic" w:hAnsi="MS Gothic" w:cs="MS Gothic" w:hint="eastAsia"/>
        </w:rPr>
        <w:t>鋿</w:t>
      </w:r>
      <w:r>
        <w:rPr>
          <w:rFonts w:ascii="Tahoma" w:hAnsi="Tahoma" w:cs="Tahoma"/>
        </w:rPr>
        <w:t>�</w:t>
      </w:r>
      <w:r>
        <w:t>'60</w:t>
      </w:r>
      <w:r>
        <w:rPr>
          <w:rFonts w:ascii="Malgun Gothic" w:eastAsia="Malgun Gothic" w:hAnsi="Malgun Gothic" w:cs="Malgun Gothic" w:hint="eastAsia"/>
        </w:rPr>
        <w:t>ힲ</w:t>
      </w:r>
      <w:r>
        <w:rPr>
          <w:rFonts w:ascii="Tahoma" w:hAnsi="Tahoma" w:cs="Tahoma"/>
        </w:rPr>
        <w:t>�</w:t>
      </w:r>
      <w:r>
        <w:t>ѷ</w:t>
      </w:r>
      <w:r>
        <w:rPr>
          <w:rFonts w:ascii="Tahoma" w:hAnsi="Tahoma" w:cs="Tahoma"/>
        </w:rPr>
        <w:t>���</w:t>
      </w:r>
      <w:r>
        <w:t>3/</w:t>
      </w:r>
      <w:r>
        <w:rPr>
          <w:rFonts w:ascii="Tahoma" w:hAnsi="Tahoma" w:cs="Tahoma"/>
        </w:rPr>
        <w:t>�</w:t>
      </w:r>
      <w:r>
        <w:t>ȏ}</w:t>
      </w:r>
      <w:r>
        <w:rPr>
          <w:rFonts w:ascii="Tahoma" w:hAnsi="Tahoma" w:cs="Tahoma"/>
        </w:rPr>
        <w:t>�</w:t>
      </w:r>
      <w:r>
        <w:t>/</w:t>
      </w:r>
      <w:r>
        <w:rPr>
          <w:rFonts w:ascii="Tahoma" w:hAnsi="Tahoma" w:cs="Tahoma"/>
        </w:rPr>
        <w:t>���</w:t>
      </w:r>
      <w:r>
        <w:t>&gt;</w:t>
      </w:r>
      <w:r>
        <w:rPr>
          <w:rFonts w:ascii="Tahoma" w:hAnsi="Tahoma" w:cs="Tahoma"/>
        </w:rPr>
        <w:t>��</w:t>
      </w:r>
      <w:r>
        <w:t>d5</w:t>
      </w:r>
      <w:r>
        <w:rPr>
          <w:rFonts w:ascii="Tahoma" w:hAnsi="Tahoma" w:cs="Tahoma"/>
        </w:rPr>
        <w:t>����</w:t>
      </w:r>
      <w:r>
        <w:t>ZB       C</w:t>
      </w:r>
      <w:r>
        <w:rPr>
          <w:rFonts w:ascii="Tahoma" w:hAnsi="Tahoma" w:cs="Tahoma"/>
        </w:rPr>
        <w:t>��</w:t>
      </w:r>
      <w:r>
        <w:t>M[</w:t>
      </w:r>
      <w:r>
        <w:rPr>
          <w:rFonts w:ascii="Tahoma" w:hAnsi="Tahoma" w:cs="Tahoma"/>
        </w:rPr>
        <w:t>��</w:t>
      </w:r>
      <w:r>
        <w:t>\</w:t>
      </w:r>
      <w:r>
        <w:rPr>
          <w:rFonts w:ascii="Tahoma" w:hAnsi="Tahoma" w:cs="Tahoma"/>
        </w:rPr>
        <w:t>�</w:t>
      </w:r>
      <w:r>
        <w:t>v</w:t>
      </w:r>
      <w:r>
        <w:rPr>
          <w:rFonts w:ascii="Tahoma" w:hAnsi="Tahoma" w:cs="Tahoma"/>
        </w:rPr>
        <w:t>��</w:t>
      </w:r>
      <w:r>
        <w:t>6m</w:t>
      </w:r>
      <w:r>
        <w:rPr>
          <w:rFonts w:ascii="Tahoma" w:hAnsi="Tahoma" w:cs="Tahoma"/>
        </w:rPr>
        <w:t>�</w:t>
      </w:r>
      <w:r>
        <w:t>j</w:t>
      </w:r>
      <w:r>
        <w:rPr>
          <w:rFonts w:ascii="Tahoma" w:hAnsi="Tahoma" w:cs="Tahoma"/>
        </w:rPr>
        <w:t>��</w:t>
      </w:r>
      <w:r>
        <w:t>v</w:t>
      </w:r>
      <w:r>
        <w:rPr>
          <w:rFonts w:ascii="Tahoma" w:hAnsi="Tahoma" w:cs="Tahoma"/>
        </w:rPr>
        <w:t>��</w:t>
      </w:r>
      <w:r>
        <w:t>X  n</w:t>
      </w:r>
      <w:r>
        <w:rPr>
          <w:rFonts w:ascii="Tahoma" w:hAnsi="Tahoma" w:cs="Tahoma"/>
        </w:rPr>
        <w:t>�</w:t>
      </w:r>
      <w:r>
        <w:t>[</w:t>
      </w:r>
      <w:r>
        <w:rPr>
          <w:rFonts w:ascii="Tahoma" w:hAnsi="Tahoma" w:cs="Tahoma"/>
        </w:rPr>
        <w:t>���</w:t>
      </w:r>
      <w:r>
        <w:t>j%</w:t>
      </w:r>
      <w:r>
        <w:rPr>
          <w:rFonts w:ascii="Tahoma" w:hAnsi="Tahoma" w:cs="Tahoma"/>
        </w:rPr>
        <w:t>�</w:t>
      </w:r>
      <w:r>
        <w:t>4m</w:t>
      </w:r>
      <w:r>
        <w:rPr>
          <w:rFonts w:ascii="Tahoma" w:hAnsi="Tahoma" w:cs="Tahoma"/>
        </w:rPr>
        <w:t>�</w:t>
      </w:r>
      <w:r>
        <w:t>Y</w:t>
      </w:r>
      <w:r>
        <w:rPr>
          <w:rFonts w:ascii="Tahoma" w:hAnsi="Tahoma" w:cs="Tahoma"/>
        </w:rPr>
        <w:t>�</w:t>
      </w:r>
      <w:r>
        <w:t>H</w:t>
      </w:r>
      <w:r>
        <w:rPr>
          <w:rFonts w:ascii="Tahoma" w:hAnsi="Tahoma" w:cs="Tahoma"/>
        </w:rPr>
        <w:t>�</w:t>
      </w:r>
      <w:r>
        <w:t>Z</w:t>
      </w:r>
      <w:r>
        <w:rPr>
          <w:rFonts w:ascii="Tahoma" w:hAnsi="Tahoma" w:cs="Tahoma"/>
        </w:rPr>
        <w:t>����</w:t>
      </w:r>
      <w:r>
        <w:t>n7</w:t>
      </w:r>
      <w:r>
        <w:rPr>
          <w:rFonts w:ascii="Tahoma" w:hAnsi="Tahoma" w:cs="Tahoma"/>
        </w:rPr>
        <w:t>�</w:t>
      </w:r>
      <w:r>
        <w:t>FC</w:t>
      </w:r>
      <w:r>
        <w:rPr>
          <w:rFonts w:ascii="Tahoma" w:hAnsi="Tahoma" w:cs="Tahoma"/>
        </w:rPr>
        <w:t>���</w:t>
      </w:r>
      <w:r>
        <w:t>8&lt;xP/</w:t>
      </w:r>
      <w:r>
        <w:rPr>
          <w:rFonts w:ascii="Tahoma" w:hAnsi="Tahoma" w:cs="Tahoma"/>
        </w:rPr>
        <w:t>���</w:t>
      </w:r>
      <w:r>
        <w:t>4</w:t>
      </w:r>
    </w:p>
    <w:p w14:paraId="4B61D0F6" w14:textId="77777777" w:rsidR="0045207C" w:rsidRDefault="0045207C" w:rsidP="007724B4">
      <w:pPr>
        <w:pStyle w:val="Heading3"/>
      </w:pPr>
      <w:r>
        <w:rPr>
          <w:rFonts w:ascii="Tahoma" w:hAnsi="Tahoma" w:cs="Tahoma"/>
        </w:rPr>
        <w:t>�</w:t>
      </w:r>
      <w:r>
        <w:t>0</w:t>
      </w:r>
      <w:r>
        <w:rPr>
          <w:rFonts w:ascii="Tahoma" w:hAnsi="Tahoma" w:cs="Tahoma"/>
        </w:rPr>
        <w:t>���������</w:t>
      </w:r>
      <w:r>
        <w:t>D</w:t>
      </w:r>
    </w:p>
    <w:p w14:paraId="029A3860" w14:textId="77777777" w:rsidR="0045207C" w:rsidRDefault="0045207C" w:rsidP="007724B4">
      <w:pPr>
        <w:pStyle w:val="Heading3"/>
      </w:pPr>
      <w:r>
        <w:rPr>
          <w:rFonts w:ascii="Tahoma" w:hAnsi="Tahoma" w:cs="Tahoma"/>
        </w:rPr>
        <w:t>���</w:t>
      </w:r>
      <w:r>
        <w:t>pY</w:t>
      </w:r>
      <w:r>
        <w:rPr>
          <w:rFonts w:ascii="Tahoma" w:hAnsi="Tahoma" w:cs="Tahoma"/>
        </w:rPr>
        <w:t>��</w:t>
      </w:r>
      <w:r>
        <w:t>Q</w:t>
      </w:r>
      <w:r>
        <w:rPr>
          <w:rFonts w:ascii="Tahoma" w:hAnsi="Tahoma" w:cs="Tahoma"/>
        </w:rPr>
        <w:t>�</w:t>
      </w:r>
      <w:r>
        <w:rPr>
          <w:rFonts w:ascii="Microsoft JhengHei" w:eastAsia="Microsoft JhengHei" w:hAnsi="Microsoft JhengHei" w:cs="Microsoft JhengHei" w:hint="eastAsia"/>
        </w:rPr>
        <w:t>婜</w:t>
      </w:r>
      <w:r>
        <w:t>R</w:t>
      </w:r>
      <w:r>
        <w:rPr>
          <w:rFonts w:ascii="Tahoma" w:hAnsi="Tahoma" w:cs="Tahoma"/>
        </w:rPr>
        <w:t>�</w:t>
      </w:r>
      <w:r>
        <w:t>Kk</w:t>
      </w:r>
      <w:r>
        <w:rPr>
          <w:rFonts w:ascii="Tahoma" w:hAnsi="Tahoma" w:cs="Tahoma"/>
        </w:rPr>
        <w:t>��</w:t>
      </w:r>
      <w:r>
        <w:t>&gt;x</w:t>
      </w:r>
      <w:r>
        <w:rPr>
          <w:rFonts w:ascii="Tahoma" w:hAnsi="Tahoma" w:cs="Tahoma"/>
        </w:rPr>
        <w:t>�</w:t>
      </w:r>
      <w:r>
        <w:t>J</w:t>
      </w:r>
      <w:r>
        <w:rPr>
          <w:rFonts w:ascii="Tahoma" w:hAnsi="Tahoma" w:cs="Tahoma"/>
        </w:rPr>
        <w:t>��</w:t>
      </w:r>
      <w:r>
        <w:t>_?</w:t>
      </w:r>
      <w:r>
        <w:rPr>
          <w:rFonts w:ascii="Tahoma" w:hAnsi="Tahoma" w:cs="Tahoma"/>
        </w:rPr>
        <w:t>�</w:t>
      </w:r>
      <w:r>
        <w:t>/</w:t>
      </w:r>
      <w:r>
        <w:rPr>
          <w:rFonts w:ascii="Tahoma" w:hAnsi="Tahoma" w:cs="Tahoma"/>
        </w:rPr>
        <w:t>�</w:t>
      </w:r>
      <w:r>
        <w:t>]</w:t>
      </w:r>
      <w:r>
        <w:rPr>
          <w:rFonts w:ascii="Tahoma" w:hAnsi="Tahoma" w:cs="Tahoma"/>
        </w:rPr>
        <w:t>��</w:t>
      </w:r>
    </w:p>
    <w:p w14:paraId="71716788" w14:textId="77777777" w:rsidR="0045207C" w:rsidRDefault="0045207C" w:rsidP="007724B4">
      <w:pPr>
        <w:pStyle w:val="Heading3"/>
      </w:pPr>
      <w:r>
        <w:rPr>
          <w:rFonts w:ascii="Tahoma" w:hAnsi="Tahoma" w:cs="Tahoma"/>
        </w:rPr>
        <w:t>�</w:t>
      </w:r>
      <w:r>
        <w:t>V</w:t>
      </w:r>
      <w:r>
        <w:rPr>
          <w:rFonts w:ascii="Tahoma" w:hAnsi="Tahoma" w:cs="Tahoma"/>
        </w:rPr>
        <w:t>�</w:t>
      </w:r>
      <w:r>
        <w:t>2E</w:t>
      </w:r>
      <w:r>
        <w:rPr>
          <w:rFonts w:ascii="Tahoma" w:hAnsi="Tahoma" w:cs="Tahoma"/>
        </w:rPr>
        <w:t>�</w:t>
      </w:r>
      <w:r>
        <w:t>Մhԛo</w:t>
      </w:r>
      <w:r>
        <w:rPr>
          <w:rFonts w:ascii="Tahoma" w:hAnsi="Tahoma" w:cs="Tahoma"/>
        </w:rPr>
        <w:t>�</w:t>
      </w:r>
      <w:r>
        <w:t>֫_</w:t>
      </w:r>
      <w:r>
        <w:rPr>
          <w:rFonts w:ascii="Tahoma" w:hAnsi="Tahoma" w:cs="Tahoma"/>
        </w:rPr>
        <w:t>��</w:t>
      </w:r>
      <w:r>
        <w:t>5</w:t>
      </w:r>
      <w:r>
        <w:rPr>
          <w:rFonts w:ascii="Tahoma" w:hAnsi="Tahoma" w:cs="Tahoma"/>
        </w:rPr>
        <w:t>��</w:t>
      </w:r>
      <w:r>
        <w:t>;7</w:t>
      </w:r>
      <w:r>
        <w:rPr>
          <w:rFonts w:ascii="Tahoma" w:hAnsi="Tahoma" w:cs="Tahoma"/>
        </w:rPr>
        <w:t>��</w:t>
      </w:r>
      <w:r>
        <w:t>7g</w:t>
      </w:r>
      <w:r>
        <w:rPr>
          <w:rFonts w:ascii="Tahoma" w:hAnsi="Tahoma" w:cs="Tahoma"/>
        </w:rPr>
        <w:t>���</w:t>
      </w:r>
      <w:r>
        <w:t>?</w:t>
      </w:r>
      <w:r>
        <w:rPr>
          <w:rFonts w:ascii="Tahoma" w:hAnsi="Tahoma" w:cs="Tahoma"/>
        </w:rPr>
        <w:t>����</w:t>
      </w:r>
      <w:r>
        <w:t>kמ}8oB</w:t>
      </w:r>
      <w:r>
        <w:rPr>
          <w:rFonts w:ascii="Tahoma" w:hAnsi="Tahoma" w:cs="Tahoma"/>
        </w:rPr>
        <w:t>�</w:t>
      </w:r>
      <w:r>
        <w:t>Q</w:t>
      </w:r>
      <w:r>
        <w:rPr>
          <w:rFonts w:ascii="Tahoma" w:hAnsi="Tahoma" w:cs="Tahoma"/>
        </w:rPr>
        <w:t>�</w:t>
      </w:r>
      <w:r>
        <w:t>ӈҩ!4</w:t>
      </w:r>
      <w:r>
        <w:rPr>
          <w:rFonts w:ascii="Tahoma" w:hAnsi="Tahoma" w:cs="Tahoma"/>
        </w:rPr>
        <w:t>����⸮���</w:t>
      </w:r>
      <w:r>
        <w:t>-!</w:t>
      </w:r>
      <w:r>
        <w:rPr>
          <w:rFonts w:ascii="Tahoma" w:hAnsi="Tahoma" w:cs="Tahoma"/>
        </w:rPr>
        <w:t>��</w:t>
      </w:r>
      <w:r>
        <w:t>O</w:t>
      </w:r>
      <w:r>
        <w:rPr>
          <w:rFonts w:ascii="Tahoma" w:hAnsi="Tahoma" w:cs="Tahoma"/>
        </w:rPr>
        <w:t>��</w:t>
      </w:r>
      <w:r>
        <w:t>S@P</w:t>
      </w:r>
      <w:r>
        <w:rPr>
          <w:rFonts w:ascii="Tahoma" w:hAnsi="Tahoma" w:cs="Tahoma"/>
        </w:rPr>
        <w:t>�</w:t>
      </w:r>
      <w:r>
        <w:t>Mw</w:t>
      </w:r>
      <w:r>
        <w:rPr>
          <w:rFonts w:ascii="Tahoma" w:hAnsi="Tahoma" w:cs="Tahoma"/>
        </w:rPr>
        <w:t>��</w:t>
      </w:r>
      <w:r>
        <w:t>.</w:t>
      </w:r>
      <w:r>
        <w:rPr>
          <w:rFonts w:ascii="Tahoma" w:hAnsi="Tahoma" w:cs="Tahoma"/>
        </w:rPr>
        <w:t>�</w:t>
      </w:r>
      <w:r>
        <w:t>9</w:t>
      </w:r>
      <w:r>
        <w:rPr>
          <w:rFonts w:ascii="Tahoma" w:hAnsi="Tahoma" w:cs="Tahoma"/>
        </w:rPr>
        <w:t>���</w:t>
      </w:r>
      <w:r>
        <w:t>G</w:t>
      </w:r>
      <w:r>
        <w:rPr>
          <w:rFonts w:ascii="Calibri" w:hAnsi="Calibri" w:cs="Calibri"/>
        </w:rPr>
        <w:t>޾</w:t>
      </w:r>
      <w:r>
        <w:t>~</w:t>
      </w:r>
      <w:r>
        <w:rPr>
          <w:rFonts w:ascii="Tahoma" w:hAnsi="Tahoma" w:cs="Tahoma"/>
        </w:rPr>
        <w:t>�</w:t>
      </w:r>
      <w:r>
        <w:t>C</w:t>
      </w:r>
      <w:r>
        <w:rPr>
          <w:rFonts w:ascii="Tahoma" w:hAnsi="Tahoma" w:cs="Tahoma"/>
        </w:rPr>
        <w:t>�</w:t>
      </w:r>
      <w:r>
        <w:t>}</w:t>
      </w:r>
      <w:r>
        <w:rPr>
          <w:rFonts w:ascii="Tahoma" w:hAnsi="Tahoma" w:cs="Tahoma"/>
        </w:rPr>
        <w:t>�</w:t>
      </w:r>
      <w:r>
        <w:t>_</w:t>
      </w:r>
      <w:r>
        <w:rPr>
          <w:rFonts w:ascii="Tahoma" w:hAnsi="Tahoma" w:cs="Tahoma"/>
        </w:rPr>
        <w:t>���</w:t>
      </w:r>
      <w:r>
        <w:t>9!I</w:t>
      </w:r>
      <w:r>
        <w:rPr>
          <w:rFonts w:ascii="Tahoma" w:hAnsi="Tahoma" w:cs="Tahoma"/>
        </w:rPr>
        <w:t>���</w:t>
      </w:r>
      <w:r>
        <w:t>7</w:t>
      </w:r>
      <w:r>
        <w:rPr>
          <w:rFonts w:ascii="Tahoma" w:hAnsi="Tahoma" w:cs="Tahoma"/>
        </w:rPr>
        <w:t>�</w:t>
      </w:r>
      <w:r>
        <w:t>˶</w:t>
      </w:r>
      <w:r>
        <w:rPr>
          <w:rFonts w:ascii="Tahoma" w:hAnsi="Tahoma" w:cs="Tahoma"/>
        </w:rPr>
        <w:t>�</w:t>
      </w:r>
      <w:r>
        <w:t>N</w:t>
      </w:r>
      <w:r>
        <w:rPr>
          <w:rFonts w:ascii="Tahoma" w:hAnsi="Tahoma" w:cs="Tahoma"/>
        </w:rPr>
        <w:t>�</w:t>
      </w:r>
      <w:r>
        <w:t>Y</w:t>
      </w:r>
      <w:r>
        <w:rPr>
          <w:rFonts w:ascii="Tahoma" w:hAnsi="Tahoma" w:cs="Tahoma"/>
        </w:rPr>
        <w:t>��</w:t>
      </w:r>
      <w:r>
        <w:t>LsGJ</w:t>
      </w:r>
    </w:p>
    <w:p w14:paraId="269DB024" w14:textId="77777777" w:rsidR="0045207C" w:rsidRDefault="0045207C" w:rsidP="007724B4">
      <w:pPr>
        <w:pStyle w:val="Heading3"/>
      </w:pPr>
      <w:r>
        <w:rPr>
          <w:rFonts w:ascii="Tahoma" w:hAnsi="Tahoma" w:cs="Tahoma"/>
        </w:rPr>
        <w:t>�</w:t>
      </w:r>
      <w:r>
        <w:t>,</w:t>
      </w:r>
      <w:r>
        <w:rPr>
          <w:rFonts w:ascii="Tahoma" w:hAnsi="Tahoma" w:cs="Tahoma"/>
        </w:rPr>
        <w:t>��</w:t>
      </w:r>
      <w:r>
        <w:t>(</w:t>
      </w:r>
      <w:r>
        <w:rPr>
          <w:rFonts w:ascii="Tahoma" w:hAnsi="Tahoma" w:cs="Tahoma"/>
        </w:rPr>
        <w:t>�</w:t>
      </w:r>
      <w:r>
        <w:t>i«</w:t>
      </w:r>
      <w:r>
        <w:rPr>
          <w:rFonts w:ascii="Tahoma" w:hAnsi="Tahoma" w:cs="Tahoma"/>
        </w:rPr>
        <w:t>����</w:t>
      </w:r>
      <w:r>
        <w:t>~</w:t>
      </w:r>
      <w:r>
        <w:rPr>
          <w:rFonts w:ascii="Tahoma" w:hAnsi="Tahoma" w:cs="Tahoma"/>
        </w:rPr>
        <w:t>��</w:t>
      </w:r>
      <w:r>
        <w:t>|uo</w:t>
      </w:r>
      <w:r>
        <w:rPr>
          <w:rFonts w:ascii="Tahoma" w:hAnsi="Tahoma" w:cs="Tahoma"/>
        </w:rPr>
        <w:t>������</w:t>
      </w:r>
      <w:r>
        <w:t>Ç</w:t>
      </w:r>
      <w:r>
        <w:rPr>
          <w:rFonts w:ascii="Tahoma" w:hAnsi="Tahoma" w:cs="Tahoma"/>
        </w:rPr>
        <w:t>�</w:t>
      </w:r>
      <w:r>
        <w:t>H~</w:t>
      </w:r>
      <w:r>
        <w:rPr>
          <w:rFonts w:ascii="Tahoma" w:hAnsi="Tahoma" w:cs="Tahoma"/>
        </w:rPr>
        <w:t>�</w:t>
      </w:r>
      <w:r>
        <w:t>f4</w:t>
      </w:r>
      <w:r>
        <w:rPr>
          <w:rFonts w:ascii="Tahoma" w:hAnsi="Tahoma" w:cs="Tahoma"/>
        </w:rPr>
        <w:t>������������</w:t>
      </w:r>
      <w:r>
        <w:rPr>
          <w:rFonts w:ascii="Malgun Gothic" w:eastAsia="Malgun Gothic" w:hAnsi="Malgun Gothic" w:cs="Malgun Gothic" w:hint="eastAsia"/>
        </w:rPr>
        <w:t>곿</w:t>
      </w:r>
      <w:r>
        <w:rPr>
          <w:rFonts w:ascii="Tahoma" w:hAnsi="Tahoma" w:cs="Tahoma"/>
        </w:rPr>
        <w:t>��</w:t>
      </w:r>
      <w:r>
        <w:t>5Z</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w:t>
      </w:r>
      <w:r>
        <w:rPr>
          <w:rFonts w:ascii="Tahoma" w:hAnsi="Tahoma" w:cs="Tahoma"/>
        </w:rPr>
        <w:t>���</w:t>
      </w:r>
      <w:r>
        <w:t>{</w:t>
      </w:r>
      <w:r>
        <w:rPr>
          <w:rFonts w:ascii="Tahoma" w:hAnsi="Tahoma" w:cs="Tahoma"/>
        </w:rPr>
        <w:t>����</w:t>
      </w:r>
      <w:r>
        <w:t>"\</w:t>
      </w:r>
      <w:r>
        <w:rPr>
          <w:rFonts w:hint="cs"/>
        </w:rPr>
        <w:t>ݺ</w:t>
      </w:r>
      <w:r>
        <w:rPr>
          <w:rFonts w:ascii="Tahoma" w:hAnsi="Tahoma" w:cs="Tahoma"/>
        </w:rPr>
        <w:t>����</w:t>
      </w:r>
      <w:r>
        <w:t>mBV/[./֪</w:t>
      </w:r>
      <w:r>
        <w:rPr>
          <w:rFonts w:ascii="Tahoma" w:hAnsi="Tahoma" w:cs="Tahoma"/>
        </w:rPr>
        <w:t>�</w:t>
      </w:r>
      <w:r>
        <w:t>r</w:t>
      </w:r>
      <w:r>
        <w:rPr>
          <w:rFonts w:ascii="Tahoma" w:hAnsi="Tahoma" w:cs="Tahoma"/>
        </w:rPr>
        <w:t>�</w:t>
      </w:r>
      <w:r>
        <w:t>ױ#</w:t>
      </w:r>
      <w:r>
        <w:rPr>
          <w:rFonts w:ascii="Tahoma" w:hAnsi="Tahoma" w:cs="Tahoma"/>
        </w:rPr>
        <w:t>��</w:t>
      </w:r>
      <w:r>
        <w:t>j[</w:t>
      </w:r>
      <w:r>
        <w:rPr>
          <w:rFonts w:ascii="Tahoma" w:hAnsi="Tahoma" w:cs="Tahoma"/>
        </w:rPr>
        <w:t>���</w:t>
      </w:r>
      <w:r>
        <w:t>i</w:t>
      </w:r>
      <w:r>
        <w:rPr>
          <w:rFonts w:ascii="Tahoma" w:hAnsi="Tahoma" w:cs="Tahoma"/>
        </w:rPr>
        <w:t>��</w:t>
      </w:r>
      <w:r>
        <w:t>&lt;h</w:t>
      </w:r>
      <w:r>
        <w:rPr>
          <w:rFonts w:ascii="Tahoma" w:hAnsi="Tahoma" w:cs="Tahoma"/>
        </w:rPr>
        <w:t>���</w:t>
      </w:r>
    </w:p>
    <w:p w14:paraId="0A7B167E" w14:textId="77777777" w:rsidR="0045207C" w:rsidRDefault="0045207C" w:rsidP="007724B4">
      <w:pPr>
        <w:pStyle w:val="Heading3"/>
      </w:pPr>
      <w:r>
        <w:rPr>
          <w:rFonts w:ascii="Tahoma" w:hAnsi="Tahoma" w:cs="Tahoma"/>
        </w:rPr>
        <w:t>�</w:t>
      </w:r>
      <w:r>
        <w:t>yN</w:t>
      </w:r>
      <w:r>
        <w:rPr>
          <w:rFonts w:ascii="Tahoma" w:hAnsi="Tahoma" w:cs="Tahoma"/>
        </w:rPr>
        <w:t>�����</w:t>
      </w:r>
      <w:r>
        <w:t>V</w:t>
      </w:r>
    </w:p>
    <w:p w14:paraId="2F1AA934" w14:textId="77777777" w:rsidR="0045207C" w:rsidRDefault="0045207C" w:rsidP="007724B4">
      <w:pPr>
        <w:pStyle w:val="Heading3"/>
      </w:pPr>
      <w:r>
        <w:rPr>
          <w:rFonts w:ascii="Tahoma" w:hAnsi="Tahoma" w:cs="Tahoma"/>
        </w:rPr>
        <w:t>���</w:t>
      </w:r>
      <w:r>
        <w:t>:</w:t>
      </w:r>
      <w:r>
        <w:rPr>
          <w:rFonts w:ascii="Tahoma" w:hAnsi="Tahoma" w:cs="Tahoma"/>
        </w:rPr>
        <w:t>�</w:t>
      </w:r>
      <w:r>
        <w:t>X</w:t>
      </w:r>
      <w:r>
        <w:rPr>
          <w:rFonts w:ascii="Tahoma" w:hAnsi="Tahoma" w:cs="Tahoma"/>
        </w:rPr>
        <w:t>�</w:t>
      </w:r>
      <w:r>
        <w:t>Om</w:t>
      </w:r>
      <w:r>
        <w:rPr>
          <w:rFonts w:ascii="Tahoma" w:hAnsi="Tahoma" w:cs="Tahoma"/>
        </w:rPr>
        <w:t>���</w:t>
      </w:r>
      <w:r>
        <w:t>p</w:t>
      </w:r>
      <w:r>
        <w:rPr>
          <w:rFonts w:ascii="Tahoma" w:hAnsi="Tahoma" w:cs="Tahoma"/>
        </w:rPr>
        <w:t>��</w:t>
      </w:r>
      <w:r>
        <w:t>+27ؘi24</w:t>
      </w:r>
      <w:r>
        <w:rPr>
          <w:rFonts w:ascii="Tahoma" w:hAnsi="Tahoma" w:cs="Tahoma"/>
        </w:rPr>
        <w:t>�</w:t>
      </w:r>
      <w:r>
        <w:t>lf&amp;</w:t>
      </w:r>
      <w:r>
        <w:rPr>
          <w:rFonts w:ascii="Tahoma" w:hAnsi="Tahoma" w:cs="Tahoma"/>
        </w:rPr>
        <w:t>�</w:t>
      </w:r>
      <w:r>
        <w:t>g</w:t>
      </w:r>
      <w:r>
        <w:rPr>
          <w:rFonts w:ascii="Tahoma" w:hAnsi="Tahoma" w:cs="Tahoma"/>
        </w:rPr>
        <w:t>�</w:t>
      </w:r>
      <w:r>
        <w:t>bb}</w:t>
      </w:r>
      <w:r>
        <w:rPr>
          <w:rFonts w:ascii="Tahoma" w:hAnsi="Tahoma" w:cs="Tahoma"/>
        </w:rPr>
        <w:t>��</w:t>
      </w:r>
      <w:r>
        <w:t>П</w:t>
      </w:r>
      <w:r>
        <w:rPr>
          <w:rFonts w:hint="cs"/>
        </w:rPr>
        <w:t>ڽ</w:t>
      </w:r>
      <w:r>
        <w:t>Ӊ&amp;</w:t>
      </w:r>
      <w:r>
        <w:rPr>
          <w:rFonts w:ascii="Tahoma" w:hAnsi="Tahoma" w:cs="Tahoma"/>
        </w:rPr>
        <w:t>���</w:t>
      </w:r>
      <w:r>
        <w:t>m{"Bʥn̈kN'</w:t>
      </w:r>
      <w:r>
        <w:rPr>
          <w:rFonts w:ascii="Tahoma" w:hAnsi="Tahoma" w:cs="Tahoma"/>
        </w:rPr>
        <w:t>�</w:t>
      </w:r>
      <w:r>
        <w:t>d</w:t>
      </w:r>
      <w:r>
        <w:rPr>
          <w:rFonts w:ascii="Tahoma" w:hAnsi="Tahoma" w:cs="Tahoma"/>
        </w:rPr>
        <w:t>��</w:t>
      </w:r>
    </w:p>
    <w:p w14:paraId="2CDA0A08" w14:textId="77777777" w:rsidR="0045207C" w:rsidRDefault="0045207C" w:rsidP="007724B4">
      <w:pPr>
        <w:pStyle w:val="Heading3"/>
      </w:pPr>
      <w:r>
        <w:t>H)</w:t>
      </w:r>
      <w:r>
        <w:rPr>
          <w:rFonts w:ascii="Tahoma" w:hAnsi="Tahoma" w:cs="Tahoma"/>
        </w:rPr>
        <w:t>��</w:t>
      </w:r>
      <w:r>
        <w:t>ًpC</w:t>
      </w:r>
      <w:r>
        <w:rPr>
          <w:rFonts w:ascii="Tahoma" w:hAnsi="Tahoma" w:cs="Tahoma"/>
        </w:rPr>
        <w:t>���⸮���</w:t>
      </w:r>
      <w:r>
        <w:t>nFv</w:t>
      </w:r>
      <w:r>
        <w:rPr>
          <w:rFonts w:ascii="Tahoma" w:hAnsi="Tahoma" w:cs="Tahoma"/>
        </w:rPr>
        <w:t>���</w:t>
      </w:r>
      <w:r>
        <w:t>8</w:t>
      </w:r>
      <w:r>
        <w:rPr>
          <w:rFonts w:ascii="Tahoma" w:hAnsi="Tahoma" w:cs="Tahoma"/>
        </w:rPr>
        <w:t>���</w:t>
      </w:r>
      <w:r>
        <w:t>I</w:t>
      </w:r>
      <w:r>
        <w:rPr>
          <w:rFonts w:ascii="Tahoma" w:hAnsi="Tahoma" w:cs="Tahoma"/>
        </w:rPr>
        <w:t>��</w:t>
      </w:r>
      <w:r>
        <w:t>&amp;$</w:t>
      </w:r>
      <w:r>
        <w:rPr>
          <w:rFonts w:ascii="Tahoma" w:hAnsi="Tahoma" w:cs="Tahoma"/>
        </w:rPr>
        <w:t>�</w:t>
      </w:r>
      <w:r>
        <w:t>B</w:t>
      </w:r>
      <w:r>
        <w:rPr>
          <w:rFonts w:ascii="Tahoma" w:hAnsi="Tahoma" w:cs="Tahoma"/>
        </w:rPr>
        <w:t>��</w:t>
      </w:r>
      <w:r>
        <w:t>`7E</w:t>
      </w:r>
      <w:r>
        <w:rPr>
          <w:rFonts w:ascii="Tahoma" w:hAnsi="Tahoma" w:cs="Tahoma"/>
        </w:rPr>
        <w:t>�</w:t>
      </w:r>
      <w:r>
        <w:t>L</w:t>
      </w:r>
      <w:r>
        <w:rPr>
          <w:rFonts w:ascii="Tahoma" w:hAnsi="Tahoma" w:cs="Tahoma"/>
        </w:rPr>
        <w:t>�</w:t>
      </w:r>
      <w:r>
        <w:t>$</w:t>
      </w:r>
      <w:r>
        <w:rPr>
          <w:rFonts w:ascii="Tahoma" w:hAnsi="Tahoma" w:cs="Tahoma"/>
        </w:rPr>
        <w:t>�</w:t>
      </w:r>
      <w:r>
        <w:t>H</w:t>
      </w:r>
      <w:r>
        <w:rPr>
          <w:rFonts w:ascii="Tahoma" w:hAnsi="Tahoma" w:cs="Tahoma"/>
        </w:rPr>
        <w:t>�</w:t>
      </w:r>
      <w:r>
        <w:t>M%</w:t>
      </w:r>
      <w:r>
        <w:rPr>
          <w:rFonts w:ascii="Tahoma" w:hAnsi="Tahoma" w:cs="Tahoma"/>
        </w:rPr>
        <w:t>�</w:t>
      </w:r>
      <w:r>
        <w:t>-aR/&gt;&amp;$</w:t>
      </w:r>
      <w:r>
        <w:rPr>
          <w:rFonts w:ascii="Tahoma" w:hAnsi="Tahoma" w:cs="Tahoma"/>
        </w:rPr>
        <w:t>�</w:t>
      </w:r>
      <w:r>
        <w:t>m6</w:t>
      </w:r>
      <w:r>
        <w:rPr>
          <w:rFonts w:ascii="Tahoma" w:hAnsi="Tahoma" w:cs="Tahoma"/>
        </w:rPr>
        <w:t>�</w:t>
      </w:r>
      <w:r>
        <w:t>62</w:t>
      </w:r>
      <w:r>
        <w:rPr>
          <w:rFonts w:ascii="Tahoma" w:hAnsi="Tahoma" w:cs="Tahoma"/>
        </w:rPr>
        <w:t>��</w:t>
      </w:r>
      <w:r>
        <w:t>r</w:t>
      </w:r>
      <w:r>
        <w:rPr>
          <w:rFonts w:ascii="Tahoma" w:hAnsi="Tahoma" w:cs="Tahoma"/>
        </w:rPr>
        <w:t>�</w:t>
      </w:r>
      <w:r>
        <w:t>U&lt;Nb+</w:t>
      </w:r>
      <w:r>
        <w:rPr>
          <w:rFonts w:ascii="Tahoma" w:hAnsi="Tahoma" w:cs="Tahoma"/>
        </w:rPr>
        <w:t>��</w:t>
      </w:r>
      <w:r>
        <w:t>r\</w:t>
      </w:r>
      <w:r>
        <w:rPr>
          <w:rFonts w:ascii="Tahoma" w:hAnsi="Tahoma" w:cs="Tahoma"/>
        </w:rPr>
        <w:t>��</w:t>
      </w:r>
      <w:r>
        <w:t>&gt;%</w:t>
      </w:r>
    </w:p>
    <w:p w14:paraId="43BF9C17" w14:textId="77777777" w:rsidR="0045207C" w:rsidRDefault="0045207C" w:rsidP="007724B4">
      <w:pPr>
        <w:pStyle w:val="Heading3"/>
      </w:pPr>
      <w:r>
        <w:rPr>
          <w:rFonts w:ascii="Tahoma" w:hAnsi="Tahoma" w:cs="Tahoma"/>
        </w:rPr>
        <w:t>�</w:t>
      </w:r>
      <w:r>
        <w:t>xZQǒeg</w:t>
      </w:r>
      <w:r>
        <w:rPr>
          <w:rFonts w:ascii="Tahoma" w:hAnsi="Tahoma" w:cs="Tahoma"/>
        </w:rPr>
        <w:t>��</w:t>
      </w:r>
      <w:r>
        <w:t>l</w:t>
      </w:r>
    </w:p>
    <w:p w14:paraId="28D3E743" w14:textId="77777777" w:rsidR="0045207C" w:rsidRDefault="0045207C" w:rsidP="007724B4">
      <w:pPr>
        <w:pStyle w:val="Heading3"/>
      </w:pPr>
      <w:r>
        <w:t>A</w:t>
      </w:r>
      <w:r>
        <w:rPr>
          <w:rFonts w:ascii="Tahoma" w:hAnsi="Tahoma" w:cs="Tahoma"/>
        </w:rPr>
        <w:t>���</w:t>
      </w:r>
      <w:r>
        <w:t>:</w:t>
      </w:r>
      <w:r>
        <w:rPr>
          <w:rFonts w:ascii="Tahoma" w:hAnsi="Tahoma" w:cs="Tahoma"/>
        </w:rPr>
        <w:t>���</w:t>
      </w:r>
    </w:p>
    <w:p w14:paraId="645BC510" w14:textId="77777777" w:rsidR="0045207C" w:rsidRDefault="0045207C" w:rsidP="007724B4">
      <w:pPr>
        <w:pStyle w:val="Heading3"/>
      </w:pPr>
      <w:r>
        <w:rPr>
          <w:rFonts w:ascii="Tahoma" w:hAnsi="Tahoma" w:cs="Tahoma"/>
        </w:rPr>
        <w:t>���</w:t>
      </w:r>
      <w:r>
        <w:t>7iS</w:t>
      </w:r>
      <w:r>
        <w:rPr>
          <w:rFonts w:ascii="Tahoma" w:hAnsi="Tahoma" w:cs="Tahoma"/>
        </w:rPr>
        <w:t>�</w:t>
      </w:r>
      <w:r>
        <w:t>dLf</w:t>
      </w:r>
      <w:r>
        <w:rPr>
          <w:rFonts w:ascii="Tahoma" w:hAnsi="Tahoma" w:cs="Tahoma"/>
        </w:rPr>
        <w:t>�</w:t>
      </w:r>
      <w:r>
        <w:t>A</w:t>
      </w:r>
      <w:r>
        <w:rPr>
          <w:rFonts w:ascii="Tahoma" w:hAnsi="Tahoma" w:cs="Tahoma"/>
        </w:rPr>
        <w:t>�</w:t>
      </w:r>
      <w:r>
        <w:t>Hș</w:t>
      </w:r>
      <w:r>
        <w:rPr>
          <w:rFonts w:ascii="Tahoma" w:hAnsi="Tahoma" w:cs="Tahoma"/>
        </w:rPr>
        <w:t>�</w:t>
      </w:r>
      <w:r>
        <w:t>B</w:t>
      </w:r>
      <w:r>
        <w:rPr>
          <w:rFonts w:ascii="Tahoma" w:hAnsi="Tahoma" w:cs="Tahoma"/>
        </w:rPr>
        <w:t>�</w:t>
      </w:r>
      <w:r>
        <w:t>E</w:t>
      </w:r>
      <w:r>
        <w:rPr>
          <w:rFonts w:ascii="Tahoma" w:hAnsi="Tahoma" w:cs="Tahoma"/>
        </w:rPr>
        <w:t>�</w:t>
      </w:r>
      <w:r>
        <w:t>x\Hr</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8</w:t>
      </w:r>
      <w:r>
        <w:rPr>
          <w:rFonts w:ascii="Tahoma" w:hAnsi="Tahoma" w:cs="Tahoma"/>
        </w:rPr>
        <w:t>��</w:t>
      </w:r>
      <w:r>
        <w:t>i&amp;]</w:t>
      </w:r>
      <w:r>
        <w:rPr>
          <w:rFonts w:ascii="Tahoma" w:hAnsi="Tahoma" w:cs="Tahoma"/>
        </w:rPr>
        <w:t>�</w:t>
      </w:r>
      <w:r>
        <w:t>7IN^</w:t>
      </w:r>
      <w:r>
        <w:rPr>
          <w:rFonts w:ascii="Tahoma" w:hAnsi="Tahoma" w:cs="Tahoma"/>
        </w:rPr>
        <w:t>�</w:t>
      </w:r>
      <w:r>
        <w:t>l</w:t>
      </w:r>
      <w:r>
        <w:rPr>
          <w:rFonts w:ascii="Tahoma" w:hAnsi="Tahoma" w:cs="Tahoma"/>
        </w:rPr>
        <w:t>�⸮�</w:t>
      </w:r>
      <w:r>
        <w:t>5</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R</w:t>
      </w:r>
      <w:r>
        <w:rPr>
          <w:rFonts w:ascii="Tahoma" w:hAnsi="Tahoma" w:cs="Tahoma"/>
        </w:rPr>
        <w:t>��</w:t>
      </w:r>
      <w:r>
        <w:t>@</w:t>
      </w:r>
      <w:r>
        <w:rPr>
          <w:rFonts w:ascii="Tahoma" w:hAnsi="Tahoma" w:cs="Tahoma"/>
        </w:rPr>
        <w:t>�</w:t>
      </w:r>
      <w:r>
        <w:t>m</w:t>
      </w:r>
      <w:r>
        <w:rPr>
          <w:rFonts w:ascii="Tahoma" w:hAnsi="Tahoma" w:cs="Tahoma"/>
        </w:rPr>
        <w:t>��</w:t>
      </w:r>
      <w:r>
        <w:t>M*UȌ</w:t>
      </w:r>
      <w:r>
        <w:rPr>
          <w:rFonts w:ascii="Tahoma" w:hAnsi="Tahoma" w:cs="Tahoma"/>
        </w:rPr>
        <w:t>�</w:t>
      </w:r>
      <w:r>
        <w:t>l</w:t>
      </w:r>
      <w:r>
        <w:rPr>
          <w:rFonts w:ascii="Tahoma" w:hAnsi="Tahoma" w:cs="Tahoma"/>
        </w:rPr>
        <w:t>�</w:t>
      </w:r>
      <w:r>
        <w:t>T</w:t>
      </w:r>
      <w:r>
        <w:rPr>
          <w:rFonts w:ascii="Tahoma" w:hAnsi="Tahoma" w:cs="Tahoma"/>
        </w:rPr>
        <w:t>��</w:t>
      </w:r>
      <w:r>
        <w:t>2</w:t>
      </w:r>
      <w:r>
        <w:rPr>
          <w:rFonts w:ascii="Tahoma" w:hAnsi="Tahoma" w:cs="Tahoma"/>
        </w:rPr>
        <w:t>���</w:t>
      </w:r>
      <w:r>
        <w:t>gN8</w:t>
      </w:r>
      <w:r>
        <w:rPr>
          <w:rFonts w:ascii="Tahoma" w:hAnsi="Tahoma" w:cs="Tahoma"/>
        </w:rPr>
        <w:t>�</w:t>
      </w:r>
      <w:r>
        <w:t>l</w:t>
      </w:r>
      <w:r>
        <w:rPr>
          <w:rFonts w:ascii="Tahoma" w:hAnsi="Tahoma" w:cs="Tahoma"/>
        </w:rPr>
        <w:t>�</w:t>
      </w:r>
      <w:r>
        <w:t>I</w:t>
      </w:r>
      <w:r>
        <w:rPr>
          <w:rFonts w:ascii="Tahoma" w:hAnsi="Tahoma" w:cs="Tahoma"/>
        </w:rPr>
        <w:t>���</w:t>
      </w:r>
      <w:r>
        <w:t>i!q</w:t>
      </w:r>
      <w:r>
        <w:rPr>
          <w:rFonts w:ascii="Tahoma" w:hAnsi="Tahoma" w:cs="Tahoma"/>
        </w:rPr>
        <w:t>���</w:t>
      </w:r>
      <w:r>
        <w:t>͵</w:t>
      </w:r>
      <w:r>
        <w:rPr>
          <w:rFonts w:ascii="Tahoma" w:hAnsi="Tahoma" w:cs="Tahoma"/>
        </w:rPr>
        <w:t>�</w:t>
      </w:r>
      <w:r>
        <w:t>TI</w:t>
      </w:r>
      <w:r>
        <w:rPr>
          <w:rFonts w:ascii="Tahoma" w:hAnsi="Tahoma" w:cs="Tahoma"/>
        </w:rPr>
        <w:t>��</w:t>
      </w:r>
      <w:r>
        <w:t>t13</w:t>
      </w:r>
      <w:r>
        <w:rPr>
          <w:rFonts w:ascii="Tahoma" w:hAnsi="Tahoma" w:cs="Tahoma"/>
        </w:rPr>
        <w:t>�</w:t>
      </w:r>
      <w:r>
        <w:t>b</w:t>
      </w:r>
      <w:r>
        <w:rPr>
          <w:rFonts w:ascii="Tahoma" w:hAnsi="Tahoma" w:cs="Tahoma"/>
        </w:rPr>
        <w:t>�</w:t>
      </w:r>
      <w:r>
        <w:t>m</w:t>
      </w:r>
      <w:r>
        <w:rPr>
          <w:rFonts w:ascii="Tahoma" w:hAnsi="Tahoma" w:cs="Tahoma"/>
        </w:rPr>
        <w:t>����</w:t>
      </w:r>
      <w:r>
        <w:t>$</w:t>
      </w:r>
      <w:r>
        <w:rPr>
          <w:rFonts w:ascii="Tahoma" w:hAnsi="Tahoma" w:cs="Tahoma"/>
        </w:rPr>
        <w:t>�</w:t>
      </w:r>
      <w:r>
        <w:t>M{y</w:t>
      </w:r>
      <w:r>
        <w:rPr>
          <w:rFonts w:ascii="Tahoma" w:hAnsi="Tahoma" w:cs="Tahoma"/>
        </w:rPr>
        <w:t>�</w:t>
      </w:r>
      <w:r>
        <w:t>C8D</w:t>
      </w:r>
      <w:r>
        <w:rPr>
          <w:rFonts w:ascii="Tahoma" w:hAnsi="Tahoma" w:cs="Tahoma"/>
        </w:rPr>
        <w:t>�����</w:t>
      </w:r>
      <w:r>
        <w:t>{A</w:t>
      </w:r>
      <w:r>
        <w:rPr>
          <w:rFonts w:ascii="Tahoma" w:hAnsi="Tahoma" w:cs="Tahoma"/>
        </w:rPr>
        <w:t>���</w:t>
      </w:r>
      <w:r>
        <w:t>v&lt;V%</w:t>
      </w:r>
      <w:r>
        <w:rPr>
          <w:rFonts w:ascii="Tahoma" w:hAnsi="Tahoma" w:cs="Tahoma"/>
        </w:rPr>
        <w:t>�</w:t>
      </w:r>
      <w:r>
        <w:t>V!R</w:t>
      </w:r>
      <w:r>
        <w:rPr>
          <w:rFonts w:ascii="Tahoma" w:hAnsi="Tahoma" w:cs="Tahoma"/>
        </w:rPr>
        <w:t>��</w:t>
      </w:r>
      <w:r>
        <w:t>E</w:t>
      </w:r>
      <w:r>
        <w:rPr>
          <w:rFonts w:ascii="Tahoma" w:hAnsi="Tahoma" w:cs="Tahoma"/>
        </w:rPr>
        <w:t>���</w:t>
      </w:r>
      <w:r>
        <w:t>8LĚ#</w:t>
      </w:r>
      <w:r>
        <w:rPr>
          <w:rFonts w:ascii="Tahoma" w:hAnsi="Tahoma" w:cs="Tahoma"/>
        </w:rPr>
        <w:t>���</w:t>
      </w:r>
      <w:r>
        <w:t>H</w:t>
      </w:r>
      <w:r>
        <w:rPr>
          <w:rFonts w:ascii="Tahoma" w:hAnsi="Tahoma" w:cs="Tahoma"/>
        </w:rPr>
        <w:t>�����</w:t>
      </w:r>
      <w:r>
        <w:t>)/:</w:t>
      </w:r>
      <w:r>
        <w:rPr>
          <w:rFonts w:ascii="Tahoma" w:hAnsi="Tahoma" w:cs="Tahoma"/>
        </w:rPr>
        <w:t>��</w:t>
      </w:r>
      <w:r>
        <w:t>uo</w:t>
      </w:r>
      <w:r>
        <w:rPr>
          <w:rFonts w:ascii="Tahoma" w:hAnsi="Tahoma" w:cs="Tahoma"/>
        </w:rPr>
        <w:t>���</w:t>
      </w:r>
      <w:r>
        <w:t>-</w:t>
      </w:r>
      <w:r>
        <w:rPr>
          <w:rFonts w:ascii="Tahoma" w:hAnsi="Tahoma" w:cs="Tahoma"/>
        </w:rPr>
        <w:t>���</w:t>
      </w:r>
      <w:r>
        <w:t>c &amp;</w:t>
      </w:r>
      <w:r>
        <w:rPr>
          <w:rFonts w:ascii="Tahoma" w:hAnsi="Tahoma" w:cs="Tahoma"/>
        </w:rPr>
        <w:t>�</w:t>
      </w:r>
      <w:r>
        <w:t>j7</w:t>
      </w:r>
      <w:r>
        <w:rPr>
          <w:rFonts w:ascii="Tahoma" w:hAnsi="Tahoma" w:cs="Tahoma"/>
        </w:rPr>
        <w:t>��</w:t>
      </w:r>
      <w:r>
        <w:t>xΌ</w:t>
      </w:r>
      <w:r>
        <w:rPr>
          <w:rFonts w:ascii="Tahoma" w:hAnsi="Tahoma" w:cs="Tahoma"/>
        </w:rPr>
        <w:t>���</w:t>
      </w:r>
      <w:r>
        <w:t>&lt;C</w:t>
      </w:r>
      <w:r>
        <w:rPr>
          <w:rFonts w:ascii="Tahoma" w:hAnsi="Tahoma" w:cs="Tahoma"/>
        </w:rPr>
        <w:t>�</w:t>
      </w:r>
      <w:r>
        <w:t>{</w:t>
      </w:r>
      <w:r>
        <w:rPr>
          <w:rFonts w:ascii="Tahoma" w:hAnsi="Tahoma" w:cs="Tahoma"/>
        </w:rPr>
        <w:t>�</w:t>
      </w:r>
      <w:r>
        <w:t>x</w:t>
      </w:r>
      <w:r>
        <w:rPr>
          <w:rFonts w:ascii="Tahoma" w:hAnsi="Tahoma" w:cs="Tahoma"/>
        </w:rPr>
        <w:t>�</w:t>
      </w:r>
      <w:r>
        <w:t>I</w:t>
      </w:r>
      <w:r>
        <w:rPr>
          <w:rFonts w:ascii="Tahoma" w:hAnsi="Tahoma" w:cs="Tahoma"/>
        </w:rPr>
        <w:t>�</w:t>
      </w:r>
      <w:r>
        <w:t>Z</w:t>
      </w:r>
      <w:r>
        <w:rPr>
          <w:rFonts w:ascii="Tahoma" w:hAnsi="Tahoma" w:cs="Tahoma"/>
        </w:rPr>
        <w:t>�</w:t>
      </w:r>
      <w:r>
        <w:t>i</w:t>
      </w:r>
      <w:r>
        <w:rPr>
          <w:rFonts w:ascii="Tahoma" w:hAnsi="Tahoma" w:cs="Tahoma"/>
        </w:rPr>
        <w:t>��</w:t>
      </w:r>
      <w:r>
        <w:t>RJ</w:t>
      </w:r>
      <w:r>
        <w:rPr>
          <w:rFonts w:ascii="Tahoma" w:hAnsi="Tahoma" w:cs="Tahoma"/>
        </w:rPr>
        <w:t>�</w:t>
      </w:r>
      <w:r>
        <w:t>D</w:t>
      </w:r>
      <w:r>
        <w:rPr>
          <w:rFonts w:ascii="Tahoma" w:hAnsi="Tahoma" w:cs="Tahoma"/>
        </w:rPr>
        <w:t>����</w:t>
      </w:r>
      <w:r>
        <w:t>"p</w:t>
      </w:r>
      <w:r>
        <w:rPr>
          <w:rFonts w:ascii="Tahoma" w:hAnsi="Tahoma" w:cs="Tahoma"/>
        </w:rPr>
        <w:t>�</w:t>
      </w:r>
      <w:r>
        <w:t>T</w:t>
      </w:r>
      <w:r>
        <w:rPr>
          <w:rFonts w:ascii="Tahoma" w:hAnsi="Tahoma" w:cs="Tahoma"/>
        </w:rPr>
        <w:t>�</w:t>
      </w:r>
      <w:r>
        <w:t>TR</w:t>
      </w:r>
      <w:r>
        <w:rPr>
          <w:rFonts w:ascii="Tahoma" w:hAnsi="Tahoma" w:cs="Tahoma"/>
        </w:rPr>
        <w:t>��</w:t>
      </w:r>
      <w:r>
        <w:t>=</w:t>
      </w:r>
      <w:r>
        <w:rPr>
          <w:rFonts w:ascii="Tahoma" w:hAnsi="Tahoma" w:cs="Tahoma"/>
        </w:rPr>
        <w:t>�</w:t>
      </w:r>
      <w:r>
        <w:t>G-</w:t>
      </w:r>
    </w:p>
    <w:p w14:paraId="2FA3DAD8" w14:textId="77777777" w:rsidR="0045207C" w:rsidRDefault="0045207C" w:rsidP="007724B4">
      <w:pPr>
        <w:pStyle w:val="Heading3"/>
      </w:pPr>
      <w:r>
        <w:rPr>
          <w:rFonts w:ascii="Tahoma" w:hAnsi="Tahoma" w:cs="Tahoma"/>
        </w:rPr>
        <w:t>�</w:t>
      </w:r>
      <w:r>
        <w:t>g</w:t>
      </w:r>
      <w:r>
        <w:rPr>
          <w:rFonts w:ascii="Tahoma" w:hAnsi="Tahoma" w:cs="Tahoma"/>
        </w:rPr>
        <w:t>��</w:t>
      </w:r>
      <w:r>
        <w:t>O</w:t>
      </w:r>
      <w:r>
        <w:rPr>
          <w:rFonts w:hint="cs"/>
        </w:rPr>
        <w:t>ۉ</w:t>
      </w:r>
      <w:r>
        <w:rPr>
          <w:rFonts w:ascii="Tahoma" w:hAnsi="Tahoma" w:cs="Tahoma"/>
        </w:rPr>
        <w:t>�</w:t>
      </w:r>
      <w:r>
        <w:t>ä86!</w:t>
      </w:r>
      <w:r>
        <w:rPr>
          <w:rFonts w:ascii="Tahoma" w:hAnsi="Tahoma" w:cs="Tahoma"/>
        </w:rPr>
        <w:t>�</w:t>
      </w:r>
      <w:r>
        <w:t>$A S</w:t>
      </w:r>
      <w:r>
        <w:rPr>
          <w:rFonts w:ascii="Tahoma" w:hAnsi="Tahoma" w:cs="Tahoma"/>
        </w:rPr>
        <w:t>��</w:t>
      </w:r>
      <w:r>
        <w:t>h</w:t>
      </w:r>
      <w:r>
        <w:rPr>
          <w:rFonts w:ascii="Tahoma" w:hAnsi="Tahoma" w:cs="Tahoma"/>
        </w:rPr>
        <w:t>�</w:t>
      </w:r>
      <w:r>
        <w:t>!</w:t>
      </w:r>
      <w:r>
        <w:rPr>
          <w:rFonts w:ascii="Tahoma" w:hAnsi="Tahoma" w:cs="Tahoma"/>
        </w:rPr>
        <w:t>�</w:t>
      </w:r>
      <w:r>
        <w:t>o</w:t>
      </w:r>
      <w:r>
        <w:rPr>
          <w:rFonts w:ascii="Tahoma" w:hAnsi="Tahoma" w:cs="Tahoma"/>
        </w:rPr>
        <w:t>�</w:t>
      </w:r>
      <w:r>
        <w:rPr>
          <w:rFonts w:ascii="Ebrima" w:hAnsi="Ebrima" w:cs="Ebrima"/>
        </w:rPr>
        <w:t>ߞ</w:t>
      </w:r>
      <w:r>
        <w:rPr>
          <w:rFonts w:ascii="Tahoma" w:hAnsi="Tahoma" w:cs="Tahoma"/>
        </w:rPr>
        <w:t>�</w:t>
      </w:r>
      <w:r>
        <w:t>2} s</w:t>
      </w:r>
      <w:r>
        <w:rPr>
          <w:rFonts w:ascii="Tahoma" w:hAnsi="Tahoma" w:cs="Tahoma"/>
        </w:rPr>
        <w:t>�</w:t>
      </w:r>
      <w:r>
        <w:t>ֹD</w:t>
      </w:r>
      <w:r>
        <w:rPr>
          <w:rFonts w:ascii="Tahoma" w:hAnsi="Tahoma" w:cs="Tahoma"/>
        </w:rPr>
        <w:t>��</w:t>
      </w:r>
      <w:r>
        <w:rPr>
          <w:rFonts w:ascii="Segoe UI Historic" w:hAnsi="Segoe UI Historic" w:cs="Segoe UI Historic"/>
        </w:rPr>
        <w:t>܍</w:t>
      </w:r>
      <w:r>
        <w:t>e</w:t>
      </w:r>
      <w:r>
        <w:rPr>
          <w:rFonts w:ascii="Tahoma" w:hAnsi="Tahoma" w:cs="Tahoma"/>
        </w:rPr>
        <w:t>�</w:t>
      </w:r>
      <w:r>
        <w:rPr>
          <w:rFonts w:ascii="Calibri" w:hAnsi="Calibri" w:cs="Calibri"/>
        </w:rPr>
        <w:t>԰</w:t>
      </w:r>
      <w:r>
        <w:rPr>
          <w:rFonts w:ascii="Tahoma" w:hAnsi="Tahoma" w:cs="Tahoma"/>
        </w:rPr>
        <w:t>��</w:t>
      </w:r>
      <w:r>
        <w:t>SK</w:t>
      </w:r>
      <w:r>
        <w:rPr>
          <w:rFonts w:ascii="Tahoma" w:hAnsi="Tahoma" w:cs="Tahoma"/>
        </w:rPr>
        <w:t>����</w:t>
      </w:r>
      <w:r>
        <w:t>g0</w:t>
      </w:r>
      <w:r>
        <w:rPr>
          <w:rFonts w:ascii="Tahoma" w:hAnsi="Tahoma" w:cs="Tahoma"/>
        </w:rPr>
        <w:t>��</w:t>
      </w:r>
      <w:r>
        <w:t>J[</w:t>
      </w:r>
      <w:r>
        <w:rPr>
          <w:rFonts w:ascii="Ebrima" w:hAnsi="Ebrima" w:cs="Ebrima"/>
        </w:rPr>
        <w:t>ߪ</w:t>
      </w:r>
      <w:r>
        <w:t>s</w:t>
      </w:r>
      <w:r>
        <w:rPr>
          <w:rFonts w:ascii="Tahoma" w:hAnsi="Tahoma" w:cs="Tahoma"/>
        </w:rPr>
        <w:t>�</w:t>
      </w:r>
      <w:r>
        <w:t>]d</w:t>
      </w:r>
      <w:r>
        <w:rPr>
          <w:rFonts w:ascii="Tahoma" w:hAnsi="Tahoma" w:cs="Tahoma"/>
        </w:rPr>
        <w:t>�</w:t>
      </w:r>
      <w:r>
        <w:t>@U҆</w:t>
      </w:r>
      <w:r>
        <w:rPr>
          <w:rFonts w:ascii="Tahoma" w:hAnsi="Tahoma" w:cs="Tahoma"/>
        </w:rPr>
        <w:t>���</w:t>
      </w:r>
      <w:r>
        <w:t>rsU</w:t>
      </w:r>
      <w:r>
        <w:rPr>
          <w:rFonts w:ascii="Tahoma" w:hAnsi="Tahoma" w:cs="Tahoma"/>
        </w:rPr>
        <w:t>�</w:t>
      </w:r>
      <w:r>
        <w:t>H(</w:t>
      </w:r>
      <w:r>
        <w:rPr>
          <w:rFonts w:ascii="Tahoma" w:hAnsi="Tahoma" w:cs="Tahoma"/>
        </w:rPr>
        <w:t>�</w:t>
      </w:r>
      <w:r>
        <w:t>3</w:t>
      </w:r>
      <w:r>
        <w:rPr>
          <w:rFonts w:ascii="Tahoma" w:hAnsi="Tahoma" w:cs="Tahoma"/>
        </w:rPr>
        <w:t>�</w:t>
      </w:r>
      <w:r>
        <w:t>u</w:t>
      </w:r>
      <w:r>
        <w:rPr>
          <w:rFonts w:ascii="Tahoma" w:hAnsi="Tahoma" w:cs="Tahoma"/>
        </w:rPr>
        <w:t>��</w:t>
      </w:r>
      <w:r>
        <w:t>ιn</w:t>
      </w:r>
      <w:r>
        <w:rPr>
          <w:rFonts w:ascii="Tahoma" w:hAnsi="Tahoma" w:cs="Tahoma"/>
        </w:rPr>
        <w:t>���</w:t>
      </w:r>
      <w:r>
        <w:t>*:+</w:t>
      </w:r>
      <w:r>
        <w:rPr>
          <w:rFonts w:ascii="Tahoma" w:hAnsi="Tahoma" w:cs="Tahoma"/>
        </w:rPr>
        <w:t>�</w:t>
      </w:r>
      <w:r>
        <w:t>8</w:t>
      </w:r>
      <w:r>
        <w:rPr>
          <w:rFonts w:ascii="Tahoma" w:hAnsi="Tahoma" w:cs="Tahoma"/>
        </w:rPr>
        <w:t>��</w:t>
      </w:r>
      <w:r>
        <w:t>e^</w:t>
      </w:r>
      <w:r>
        <w:rPr>
          <w:rFonts w:ascii="Tahoma" w:hAnsi="Tahoma" w:cs="Tahoma"/>
        </w:rPr>
        <w:t>�</w:t>
      </w:r>
      <w:r>
        <w:t>Fe</w:t>
      </w:r>
      <w:r>
        <w:rPr>
          <w:rFonts w:ascii="Tahoma" w:hAnsi="Tahoma" w:cs="Tahoma"/>
        </w:rPr>
        <w:t>�</w:t>
      </w:r>
      <w:r>
        <w:t>kQ</w:t>
      </w:r>
      <w:r>
        <w:rPr>
          <w:rFonts w:ascii="Tahoma" w:hAnsi="Tahoma" w:cs="Tahoma"/>
        </w:rPr>
        <w:t>��</w:t>
      </w:r>
      <w:r>
        <w:t>p8</w:t>
      </w:r>
      <w:r>
        <w:rPr>
          <w:rFonts w:ascii="Tahoma" w:hAnsi="Tahoma" w:cs="Tahoma"/>
        </w:rPr>
        <w:t>��</w:t>
      </w:r>
      <w:r>
        <w:t>N</w:t>
      </w:r>
      <w:r>
        <w:rPr>
          <w:rFonts w:ascii="Tahoma" w:hAnsi="Tahoma" w:cs="Tahoma"/>
        </w:rPr>
        <w:t>���</w:t>
      </w:r>
      <w:r>
        <w:t>[x</w:t>
      </w:r>
      <w:r>
        <w:rPr>
          <w:rFonts w:ascii="Tahoma" w:hAnsi="Tahoma" w:cs="Tahoma"/>
        </w:rPr>
        <w:t>�</w:t>
      </w:r>
      <w:r>
        <w:t>\</w:t>
      </w:r>
      <w:r>
        <w:rPr>
          <w:rFonts w:ascii="Tahoma" w:hAnsi="Tahoma" w:cs="Tahoma"/>
        </w:rPr>
        <w:t>��</w:t>
      </w:r>
      <w:r>
        <w:t>3</w:t>
      </w:r>
      <w:r>
        <w:rPr>
          <w:rFonts w:ascii="Tahoma" w:hAnsi="Tahoma" w:cs="Tahoma"/>
        </w:rPr>
        <w:t>�</w:t>
      </w:r>
      <w:r>
        <w:t xml:space="preserve">)   </w:t>
      </w:r>
      <w:r>
        <w:rPr>
          <w:rFonts w:ascii="Tahoma" w:hAnsi="Tahoma" w:cs="Tahoma"/>
        </w:rPr>
        <w:t>�</w:t>
      </w:r>
    </w:p>
    <w:p w14:paraId="3C0F56C1" w14:textId="77777777" w:rsidR="0045207C" w:rsidRDefault="0045207C" w:rsidP="007724B4">
      <w:pPr>
        <w:pStyle w:val="Heading3"/>
      </w:pPr>
      <w:r>
        <w:rPr>
          <w:rFonts w:ascii="Tahoma" w:hAnsi="Tahoma" w:cs="Tahoma"/>
        </w:rPr>
        <w:t>�</w:t>
      </w:r>
      <w:r>
        <w:t>e</w:t>
      </w:r>
      <w:r>
        <w:rPr>
          <w:rFonts w:ascii="Tahoma" w:hAnsi="Tahoma" w:cs="Tahoma"/>
        </w:rPr>
        <w:t>�</w:t>
      </w:r>
      <w:r>
        <w:t>s</w:t>
      </w:r>
      <w:r>
        <w:rPr>
          <w:rFonts w:ascii="Tahoma" w:hAnsi="Tahoma" w:cs="Tahoma"/>
        </w:rPr>
        <w:t>���</w:t>
      </w:r>
      <w:r>
        <w:t>5yt</w:t>
      </w:r>
      <w:r>
        <w:rPr>
          <w:rFonts w:ascii="Tahoma" w:hAnsi="Tahoma" w:cs="Tahoma"/>
        </w:rPr>
        <w:t>���</w:t>
      </w:r>
      <w:r>
        <w:t>&lt;</w:t>
      </w:r>
      <w:r>
        <w:rPr>
          <w:rFonts w:ascii="Tahoma" w:hAnsi="Tahoma" w:cs="Tahoma"/>
        </w:rPr>
        <w:t>���</w:t>
      </w:r>
      <w:r>
        <w:t>T</w:t>
      </w:r>
      <w:r>
        <w:rPr>
          <w:rFonts w:ascii="Tahoma" w:hAnsi="Tahoma" w:cs="Tahoma"/>
        </w:rPr>
        <w:t>��</w:t>
      </w:r>
      <w:r>
        <w:t>:</w:t>
      </w:r>
      <w:r>
        <w:rPr>
          <w:rFonts w:ascii="Tahoma" w:hAnsi="Tahoma" w:cs="Tahoma"/>
        </w:rPr>
        <w:t>���</w:t>
      </w:r>
      <w:r>
        <w:t>1i</w:t>
      </w:r>
      <w:r>
        <w:rPr>
          <w:rFonts w:ascii="Tahoma" w:hAnsi="Tahoma" w:cs="Tahoma"/>
        </w:rPr>
        <w:t>��</w:t>
      </w:r>
      <w:r>
        <w:t>~</w:t>
      </w:r>
      <w:r>
        <w:rPr>
          <w:rFonts w:ascii="Tahoma" w:hAnsi="Tahoma" w:cs="Tahoma"/>
        </w:rPr>
        <w:t>�</w:t>
      </w:r>
      <w:r>
        <w:t>D</w:t>
      </w:r>
      <w:r>
        <w:rPr>
          <w:rFonts w:ascii="Tahoma" w:hAnsi="Tahoma" w:cs="Tahoma"/>
        </w:rPr>
        <w:t>���</w:t>
      </w:r>
      <w:r>
        <w:rPr>
          <w:rFonts w:ascii="Calibri" w:hAnsi="Calibri" w:cs="Calibri"/>
        </w:rPr>
        <w:t>׉</w:t>
      </w:r>
      <w:r>
        <w:rPr>
          <w:rFonts w:ascii="Tahoma" w:hAnsi="Tahoma" w:cs="Tahoma"/>
        </w:rPr>
        <w:t>��</w:t>
      </w:r>
      <w:r>
        <w:t>P</w:t>
      </w:r>
      <w:r>
        <w:rPr>
          <w:rFonts w:ascii="Tahoma" w:hAnsi="Tahoma" w:cs="Tahoma"/>
        </w:rPr>
        <w:t>�</w:t>
      </w:r>
      <w:r>
        <w:t>H'l</w:t>
      </w:r>
      <w:r>
        <w:rPr>
          <w:rFonts w:ascii="Tahoma" w:hAnsi="Tahoma" w:cs="Tahoma"/>
        </w:rPr>
        <w:t>�</w:t>
      </w:r>
      <w:r>
        <w:t>5</w:t>
      </w:r>
      <w:r>
        <w:rPr>
          <w:rFonts w:ascii="Tahoma" w:hAnsi="Tahoma" w:cs="Tahoma"/>
        </w:rPr>
        <w:t>��</w:t>
      </w:r>
      <w:r>
        <w:t>&gt;</w:t>
      </w:r>
      <w:r>
        <w:rPr>
          <w:rFonts w:ascii="Tahoma" w:hAnsi="Tahoma" w:cs="Tahoma"/>
        </w:rPr>
        <w:t>�</w:t>
      </w:r>
      <w:r>
        <w:t>r</w:t>
      </w:r>
      <w:r>
        <w:rPr>
          <w:rFonts w:ascii="Tahoma" w:hAnsi="Tahoma" w:cs="Tahoma"/>
        </w:rPr>
        <w:t>�</w:t>
      </w:r>
      <w:r>
        <w:t>yh</w:t>
      </w:r>
      <w:r>
        <w:rPr>
          <w:rFonts w:ascii="Tahoma" w:hAnsi="Tahoma" w:cs="Tahoma"/>
        </w:rPr>
        <w:t>�</w:t>
      </w:r>
      <w:r>
        <w:t>Iv</w:t>
      </w:r>
      <w:r>
        <w:rPr>
          <w:rFonts w:ascii="Tahoma" w:hAnsi="Tahoma" w:cs="Tahoma"/>
        </w:rPr>
        <w:t>�</w:t>
      </w:r>
      <w:r>
        <w:t>\</w:t>
      </w:r>
      <w:r>
        <w:rPr>
          <w:rFonts w:ascii="Tahoma" w:hAnsi="Tahoma" w:cs="Tahoma"/>
        </w:rPr>
        <w:t>���</w:t>
      </w:r>
      <w:r>
        <w:t>M</w:t>
      </w:r>
      <w:r>
        <w:rPr>
          <w:rFonts w:ascii="Tahoma" w:hAnsi="Tahoma" w:cs="Tahoma"/>
        </w:rPr>
        <w:t>�</w:t>
      </w:r>
      <w:r>
        <w:t>r-</w:t>
      </w:r>
      <w:r>
        <w:rPr>
          <w:rFonts w:ascii="Calibri" w:hAnsi="Calibri" w:cs="Calibri"/>
        </w:rPr>
        <w:t>׈</w:t>
      </w:r>
      <w:r>
        <w:t>j</w:t>
      </w:r>
      <w:r>
        <w:rPr>
          <w:rFonts w:ascii="Tahoma" w:hAnsi="Tahoma" w:cs="Tahoma"/>
        </w:rPr>
        <w:t>�</w:t>
      </w:r>
      <w:r>
        <w:t>^</w:t>
      </w:r>
      <w:r>
        <w:rPr>
          <w:rFonts w:ascii="Tahoma" w:hAnsi="Tahoma" w:cs="Tahoma"/>
        </w:rPr>
        <w:t>�</w:t>
      </w:r>
      <w:r>
        <w:t>3Y</w:t>
      </w:r>
      <w:r>
        <w:rPr>
          <w:rFonts w:ascii="Tahoma" w:hAnsi="Tahoma" w:cs="Tahoma"/>
        </w:rPr>
        <w:t>�</w:t>
      </w:r>
      <w:r>
        <w:t>Eϓ</w:t>
      </w:r>
      <w:r>
        <w:rPr>
          <w:rFonts w:ascii="Tahoma" w:hAnsi="Tahoma" w:cs="Tahoma"/>
        </w:rPr>
        <w:t>��</w:t>
      </w:r>
      <w:r>
        <w:t>=</w:t>
      </w:r>
      <w:r>
        <w:rPr>
          <w:rFonts w:ascii="Tahoma" w:hAnsi="Tahoma" w:cs="Tahoma"/>
        </w:rPr>
        <w:t>�����</w:t>
      </w:r>
      <w:r>
        <w:t>{?</w:t>
      </w:r>
      <w:r>
        <w:rPr>
          <w:rFonts w:ascii="Tahoma" w:hAnsi="Tahoma" w:cs="Tahoma"/>
        </w:rPr>
        <w:t>��</w:t>
      </w:r>
      <w:r>
        <w:t>G</w:t>
      </w:r>
      <w:r>
        <w:rPr>
          <w:rFonts w:ascii="Tahoma" w:hAnsi="Tahoma" w:cs="Tahoma"/>
        </w:rPr>
        <w:t>�</w:t>
      </w:r>
      <w:r>
        <w:t>gp</w:t>
      </w:r>
      <w:r>
        <w:rPr>
          <w:rFonts w:ascii="Tahoma" w:hAnsi="Tahoma" w:cs="Tahoma"/>
        </w:rPr>
        <w:t>�</w:t>
      </w:r>
      <w:r>
        <w:t>&amp;</w:t>
      </w:r>
      <w:r>
        <w:rPr>
          <w:rFonts w:ascii="Tahoma" w:hAnsi="Tahoma" w:cs="Tahoma"/>
        </w:rPr>
        <w:t>��</w:t>
      </w:r>
      <w:r>
        <w:t xml:space="preserve"> </w:t>
      </w:r>
      <w:r>
        <w:rPr>
          <w:rFonts w:ascii="Tahoma" w:hAnsi="Tahoma" w:cs="Tahoma"/>
        </w:rPr>
        <w:t>�����</w:t>
      </w:r>
      <w:r>
        <w:t>v</w:t>
      </w:r>
      <w:r>
        <w:rPr>
          <w:rFonts w:ascii="MV Boli" w:hAnsi="MV Boli" w:cs="MV Boli"/>
        </w:rPr>
        <w:t>ު</w:t>
      </w:r>
      <w:r>
        <w:rPr>
          <w:rFonts w:ascii="Tahoma" w:hAnsi="Tahoma" w:cs="Tahoma"/>
        </w:rPr>
        <w:t>��</w:t>
      </w:r>
      <w:r>
        <w:t>TX)Y</w:t>
      </w:r>
      <w:r>
        <w:rPr>
          <w:rFonts w:ascii="Tahoma" w:hAnsi="Tahoma" w:cs="Tahoma"/>
        </w:rPr>
        <w:t>�</w:t>
      </w:r>
      <w:r>
        <w:t>\</w:t>
      </w:r>
      <w:r>
        <w:rPr>
          <w:rFonts w:ascii="Tahoma" w:hAnsi="Tahoma" w:cs="Tahoma"/>
        </w:rPr>
        <w:t>��</w:t>
      </w:r>
      <w:r>
        <w:t>M</w:t>
      </w:r>
      <w:r>
        <w:rPr>
          <w:rFonts w:ascii="Tahoma" w:hAnsi="Tahoma" w:cs="Tahoma"/>
        </w:rPr>
        <w:t>������</w:t>
      </w:r>
      <w:r>
        <w:t>Yn &amp;</w:t>
      </w:r>
      <w:r>
        <w:rPr>
          <w:rFonts w:ascii="Tahoma" w:hAnsi="Tahoma" w:cs="Tahoma"/>
        </w:rPr>
        <w:t>�</w:t>
      </w:r>
      <w:r>
        <w:t>E</w:t>
      </w:r>
      <w:r>
        <w:rPr>
          <w:rFonts w:ascii="Tahoma" w:hAnsi="Tahoma" w:cs="Tahoma"/>
        </w:rPr>
        <w:t>���</w:t>
      </w:r>
      <w:r>
        <w:t>V</w:t>
      </w:r>
      <w:r>
        <w:rPr>
          <w:rFonts w:ascii="Tahoma" w:hAnsi="Tahoma" w:cs="Tahoma"/>
        </w:rPr>
        <w:t>��</w:t>
      </w:r>
      <w:r>
        <w:t>Ɵ</w:t>
      </w:r>
      <w:r>
        <w:rPr>
          <w:rFonts w:ascii="Tahoma" w:hAnsi="Tahoma" w:cs="Tahoma"/>
        </w:rPr>
        <w:t>�</w:t>
      </w:r>
      <w:r>
        <w:t>~</w:t>
      </w:r>
      <w:r>
        <w:rPr>
          <w:rFonts w:ascii="Tahoma" w:hAnsi="Tahoma" w:cs="Tahoma"/>
        </w:rPr>
        <w:t>�⸮</w:t>
      </w:r>
      <w:r>
        <w:t>[*m</w:t>
      </w:r>
      <w:r>
        <w:rPr>
          <w:rFonts w:ascii="Tahoma" w:hAnsi="Tahoma" w:cs="Tahoma"/>
        </w:rPr>
        <w:t>�</w:t>
      </w:r>
      <w:r>
        <w:t>$Q</w:t>
      </w:r>
      <w:r>
        <w:rPr>
          <w:rFonts w:ascii="Tahoma" w:hAnsi="Tahoma" w:cs="Tahoma"/>
        </w:rPr>
        <w:t>���</w:t>
      </w:r>
      <w:r>
        <w:t>ʦ;</w:t>
      </w:r>
      <w:r>
        <w:rPr>
          <w:rFonts w:ascii="Tahoma" w:hAnsi="Tahoma" w:cs="Tahoma"/>
        </w:rPr>
        <w:t>�</w:t>
      </w:r>
      <w:r>
        <w:t>Z!&amp;</w:t>
      </w:r>
      <w:r>
        <w:rPr>
          <w:rFonts w:ascii="Tahoma" w:hAnsi="Tahoma" w:cs="Tahoma"/>
        </w:rPr>
        <w:t>���</w:t>
      </w:r>
      <w:r>
        <w:t>1</w:t>
      </w:r>
      <w:r>
        <w:rPr>
          <w:rFonts w:ascii="Tahoma" w:hAnsi="Tahoma" w:cs="Tahoma"/>
        </w:rPr>
        <w:t>�</w:t>
      </w:r>
      <w:r>
        <w:t>.g,)ˇ:</w:t>
      </w:r>
      <w:r>
        <w:rPr>
          <w:rFonts w:ascii="Tahoma" w:hAnsi="Tahoma" w:cs="Tahoma"/>
        </w:rPr>
        <w:t>�</w:t>
      </w:r>
      <w:r>
        <w:t>X</w:t>
      </w:r>
      <w:r>
        <w:rPr>
          <w:rFonts w:ascii="Tahoma" w:hAnsi="Tahoma" w:cs="Tahoma"/>
        </w:rPr>
        <w:t>��</w:t>
      </w:r>
      <w:r>
        <w:t>F</w:t>
      </w:r>
      <w:r>
        <w:rPr>
          <w:rFonts w:ascii="Tahoma" w:hAnsi="Tahoma" w:cs="Tahoma"/>
        </w:rPr>
        <w:t>�</w:t>
      </w:r>
      <w:r>
        <w:t>6p</w:t>
      </w:r>
    </w:p>
    <w:p w14:paraId="337FEC20" w14:textId="77777777" w:rsidR="0045207C" w:rsidRDefault="0045207C" w:rsidP="007724B4">
      <w:pPr>
        <w:pStyle w:val="Heading3"/>
      </w:pPr>
      <w:r>
        <w:rPr>
          <w:rFonts w:ascii="Tahoma" w:hAnsi="Tahoma" w:cs="Tahoma"/>
        </w:rPr>
        <w:t>���</w:t>
      </w:r>
      <w:r>
        <w:t>a</w:t>
      </w:r>
      <w:r>
        <w:rPr>
          <w:rFonts w:ascii="Tahoma" w:hAnsi="Tahoma" w:cs="Tahoma"/>
        </w:rPr>
        <w:t>�</w:t>
      </w:r>
      <w:r>
        <w:t>&lt;</w:t>
      </w:r>
      <w:r>
        <w:rPr>
          <w:rFonts w:ascii="Tahoma" w:hAnsi="Tahoma" w:cs="Tahoma"/>
        </w:rPr>
        <w:t>���</w:t>
      </w:r>
      <w:r>
        <w:t>Á</w:t>
      </w:r>
      <w:r>
        <w:rPr>
          <w:rFonts w:ascii="Tahoma" w:hAnsi="Tahoma" w:cs="Tahoma"/>
        </w:rPr>
        <w:t>��</w:t>
      </w:r>
      <w:r>
        <w:t>,]</w:t>
      </w:r>
      <w:r>
        <w:rPr>
          <w:rFonts w:ascii="Tahoma" w:hAnsi="Tahoma" w:cs="Tahoma"/>
        </w:rPr>
        <w:t>�</w:t>
      </w:r>
      <w:r>
        <w:t>)</w:t>
      </w:r>
      <w:r>
        <w:rPr>
          <w:rFonts w:ascii="Tahoma" w:hAnsi="Tahoma" w:cs="Tahoma"/>
        </w:rPr>
        <w:t>�</w:t>
      </w:r>
      <w:r>
        <w:t>IG</w:t>
      </w:r>
      <w:r>
        <w:rPr>
          <w:rFonts w:ascii="Tahoma" w:hAnsi="Tahoma" w:cs="Tahoma"/>
        </w:rPr>
        <w:t>�</w:t>
      </w:r>
      <w:r>
        <w:t>v</w:t>
      </w:r>
      <w:r>
        <w:rPr>
          <w:rFonts w:ascii="Tahoma" w:hAnsi="Tahoma" w:cs="Tahoma"/>
        </w:rPr>
        <w:t>��</w:t>
      </w:r>
      <w:r>
        <w:t>f!9      s</w:t>
      </w:r>
      <w:r>
        <w:rPr>
          <w:rFonts w:ascii="Tahoma" w:hAnsi="Tahoma" w:cs="Tahoma"/>
        </w:rPr>
        <w:t>��</w:t>
      </w:r>
      <w:r>
        <w:t>&gt;</w:t>
      </w:r>
    </w:p>
    <w:p w14:paraId="4D926270" w14:textId="77777777" w:rsidR="0045207C" w:rsidRDefault="0045207C" w:rsidP="007724B4">
      <w:pPr>
        <w:pStyle w:val="Heading3"/>
      </w:pPr>
      <w:r>
        <w:rPr>
          <w:rFonts w:ascii="Tahoma" w:hAnsi="Tahoma" w:cs="Tahoma"/>
        </w:rPr>
        <w:t>���</w:t>
      </w:r>
      <w:r>
        <w:t>p</w:t>
      </w:r>
      <w:r>
        <w:rPr>
          <w:rFonts w:ascii="Tahoma" w:hAnsi="Tahoma" w:cs="Tahoma"/>
        </w:rPr>
        <w:t>�</w:t>
      </w:r>
      <w:r>
        <w:t>|4S</w:t>
      </w:r>
      <w:r>
        <w:rPr>
          <w:rFonts w:ascii="Tahoma" w:hAnsi="Tahoma" w:cs="Tahoma"/>
        </w:rPr>
        <w:t>�</w:t>
      </w:r>
      <w:r>
        <w:t>T</w:t>
      </w:r>
      <w:r>
        <w:rPr>
          <w:rFonts w:ascii="Tahoma" w:hAnsi="Tahoma" w:cs="Tahoma"/>
        </w:rPr>
        <w:t>����</w:t>
      </w:r>
      <w:r>
        <w:rPr>
          <w:rFonts w:ascii="MS Gothic" w:eastAsia="MS Gothic" w:hAnsi="MS Gothic" w:cs="MS Gothic" w:hint="eastAsia"/>
        </w:rPr>
        <w:t>芄</w:t>
      </w:r>
      <w:r>
        <w:rPr>
          <w:rFonts w:ascii="Tahoma" w:hAnsi="Tahoma" w:cs="Tahoma"/>
        </w:rPr>
        <w:t>��</w:t>
      </w:r>
      <w:r>
        <w:t>:j</w:t>
      </w:r>
      <w:r>
        <w:rPr>
          <w:rFonts w:ascii="Tahoma" w:hAnsi="Tahoma" w:cs="Tahoma"/>
        </w:rPr>
        <w:t>���</w:t>
      </w:r>
      <w:r>
        <w:t>f</w:t>
      </w:r>
    </w:p>
    <w:p w14:paraId="03D7423A" w14:textId="77777777" w:rsidR="0045207C" w:rsidRDefault="0045207C" w:rsidP="007724B4">
      <w:pPr>
        <w:pStyle w:val="Heading3"/>
      </w:pPr>
      <w:r>
        <w:rPr>
          <w:rFonts w:ascii="Tahoma" w:hAnsi="Tahoma" w:cs="Tahoma"/>
        </w:rPr>
        <w:t>�</w:t>
      </w:r>
      <w:r>
        <w:t>{</w:t>
      </w:r>
      <w:r>
        <w:rPr>
          <w:rFonts w:ascii="Tahoma" w:hAnsi="Tahoma" w:cs="Tahoma"/>
        </w:rPr>
        <w:t>�</w:t>
      </w:r>
      <w:r>
        <w:t>sŝ</w:t>
      </w:r>
      <w:r>
        <w:rPr>
          <w:rFonts w:ascii="Tahoma" w:hAnsi="Tahoma" w:cs="Tahoma"/>
        </w:rPr>
        <w:t>����</w:t>
      </w:r>
      <w:r>
        <w:t>l</w:t>
      </w:r>
      <w:r>
        <w:rPr>
          <w:rFonts w:ascii="MS Gothic" w:eastAsia="MS Gothic" w:hAnsi="MS Gothic" w:cs="MS Gothic" w:hint="eastAsia"/>
        </w:rPr>
        <w:t>稻</w:t>
      </w:r>
      <w:r>
        <w:rPr>
          <w:rFonts w:ascii="Tahoma" w:hAnsi="Tahoma" w:cs="Tahoma"/>
        </w:rPr>
        <w:t>��</w:t>
      </w:r>
      <w:r>
        <w:t>hIl</w:t>
      </w:r>
      <w:r>
        <w:rPr>
          <w:rFonts w:ascii="Tahoma" w:hAnsi="Tahoma" w:cs="Tahoma"/>
        </w:rPr>
        <w:t>�</w:t>
      </w:r>
    </w:p>
    <w:p w14:paraId="74144EE2" w14:textId="77777777" w:rsidR="0045207C" w:rsidRDefault="0045207C" w:rsidP="007724B4">
      <w:pPr>
        <w:pStyle w:val="Heading3"/>
      </w:pPr>
      <w:r>
        <w:t>J2</w:t>
      </w:r>
      <w:r>
        <w:rPr>
          <w:rFonts w:ascii="Tahoma" w:hAnsi="Tahoma" w:cs="Tahoma"/>
        </w:rPr>
        <w:t>�</w:t>
      </w:r>
      <w:r>
        <w:t>j</w:t>
      </w:r>
      <w:r>
        <w:rPr>
          <w:rFonts w:ascii="Tahoma" w:hAnsi="Tahoma" w:cs="Tahoma"/>
        </w:rPr>
        <w:t>�</w:t>
      </w:r>
      <w:r>
        <w:t>I</w:t>
      </w:r>
      <w:r>
        <w:rPr>
          <w:rFonts w:ascii="Tahoma" w:hAnsi="Tahoma" w:cs="Tahoma"/>
        </w:rPr>
        <w:t>����</w:t>
      </w:r>
      <w:r>
        <w:t>8</w:t>
      </w:r>
      <w:r>
        <w:rPr>
          <w:rFonts w:ascii="Tahoma" w:hAnsi="Tahoma" w:cs="Tahoma"/>
        </w:rPr>
        <w:t>�</w:t>
      </w:r>
      <w:r>
        <w:t>t6</w:t>
      </w:r>
      <w:r>
        <w:rPr>
          <w:rFonts w:ascii="Tahoma" w:hAnsi="Tahoma" w:cs="Tahoma"/>
        </w:rPr>
        <w:t>�</w:t>
      </w:r>
      <w:r>
        <w:t>z2v</w:t>
      </w:r>
      <w:r>
        <w:rPr>
          <w:rFonts w:ascii="Tahoma" w:hAnsi="Tahoma" w:cs="Tahoma"/>
        </w:rPr>
        <w:t>����</w:t>
      </w:r>
      <w:r>
        <w:t>0</w:t>
      </w:r>
      <w:r>
        <w:rPr>
          <w:rFonts w:ascii="Tahoma" w:hAnsi="Tahoma" w:cs="Tahoma"/>
        </w:rPr>
        <w:t>����</w:t>
      </w:r>
      <w:r>
        <w:t>!</w:t>
      </w:r>
      <w:r>
        <w:rPr>
          <w:rFonts w:ascii="Tahoma" w:hAnsi="Tahoma" w:cs="Tahoma"/>
        </w:rPr>
        <w:t>�</w:t>
      </w:r>
      <w:r>
        <w:t>c՚9</w:t>
      </w:r>
      <w:r>
        <w:rPr>
          <w:rFonts w:ascii="Tahoma" w:hAnsi="Tahoma" w:cs="Tahoma"/>
        </w:rPr>
        <w:t>�</w:t>
      </w:r>
      <w:r>
        <w:t>M5Mk</w:t>
      </w:r>
      <w:r>
        <w:rPr>
          <w:rFonts w:ascii="Tahoma" w:hAnsi="Tahoma" w:cs="Tahoma"/>
        </w:rPr>
        <w:t>����</w:t>
      </w:r>
      <w:r>
        <w:t>-M</w:t>
      </w:r>
      <w:r>
        <w:rPr>
          <w:rFonts w:ascii="Tahoma" w:hAnsi="Tahoma" w:cs="Tahoma"/>
        </w:rPr>
        <w:t>�</w:t>
      </w:r>
      <w:r>
        <w:t>4K5yRMSU</w:t>
      </w:r>
      <w:r>
        <w:rPr>
          <w:rFonts w:ascii="Tahoma" w:hAnsi="Tahoma" w:cs="Tahoma"/>
        </w:rPr>
        <w:t>�</w:t>
      </w:r>
    </w:p>
    <w:p w14:paraId="4A232D8F" w14:textId="77777777" w:rsidR="0045207C" w:rsidRDefault="0045207C" w:rsidP="007724B4">
      <w:pPr>
        <w:pStyle w:val="Heading3"/>
      </w:pPr>
      <w:r>
        <w:t>j</w:t>
      </w:r>
      <w:r>
        <w:rPr>
          <w:rFonts w:ascii="Tahoma" w:hAnsi="Tahoma" w:cs="Tahoma"/>
        </w:rPr>
        <w:t>���</w:t>
      </w:r>
      <w:r>
        <w:t>k̞G</w:t>
      </w:r>
      <w:r>
        <w:rPr>
          <w:rFonts w:ascii="Tahoma" w:hAnsi="Tahoma" w:cs="Tahoma"/>
        </w:rPr>
        <w:t>��</w:t>
      </w:r>
      <w:r>
        <w:rPr>
          <w:rFonts w:ascii="Segoe UI Historic" w:hAnsi="Segoe UI Historic" w:cs="Segoe UI Historic"/>
        </w:rPr>
        <w:t>݈</w:t>
      </w:r>
    </w:p>
    <w:p w14:paraId="4297B1B9" w14:textId="77777777" w:rsidR="0045207C" w:rsidRDefault="0045207C" w:rsidP="007724B4">
      <w:pPr>
        <w:pStyle w:val="Heading3"/>
      </w:pPr>
      <w:r>
        <w:rPr>
          <w:rFonts w:ascii="Tahoma" w:hAnsi="Tahoma" w:cs="Tahoma"/>
        </w:rPr>
        <w:t>�</w:t>
      </w:r>
      <w:r>
        <w:t>[[</w:t>
      </w:r>
      <w:r>
        <w:rPr>
          <w:rFonts w:ascii="Tahoma" w:hAnsi="Tahoma" w:cs="Tahoma"/>
        </w:rPr>
        <w:t>�</w:t>
      </w:r>
      <w:r>
        <w:t>1RL</w:t>
      </w:r>
      <w:r>
        <w:rPr>
          <w:rFonts w:ascii="Tahoma" w:hAnsi="Tahoma" w:cs="Tahoma"/>
        </w:rPr>
        <w:t>�</w:t>
      </w:r>
      <w:r>
        <w:t>#</w:t>
      </w:r>
      <w:r>
        <w:rPr>
          <w:rFonts w:ascii="Tahoma" w:hAnsi="Tahoma" w:cs="Tahoma"/>
        </w:rPr>
        <w:t>��</w:t>
      </w:r>
      <w:r>
        <w:t>dH</w:t>
      </w:r>
      <w:r>
        <w:rPr>
          <w:rFonts w:ascii="Tahoma" w:hAnsi="Tahoma" w:cs="Tahoma"/>
        </w:rPr>
        <w:t>�</w:t>
      </w:r>
      <w:r>
        <w:t>W</w:t>
      </w:r>
      <w:r>
        <w:rPr>
          <w:rFonts w:ascii="Tahoma" w:hAnsi="Tahoma" w:cs="Tahoma"/>
        </w:rPr>
        <w:t>�</w:t>
      </w:r>
      <w:r>
        <w:t>zE</w:t>
      </w:r>
      <w:r>
        <w:rPr>
          <w:rFonts w:ascii="Tahoma" w:hAnsi="Tahoma" w:cs="Tahoma"/>
        </w:rPr>
        <w:t>��</w:t>
      </w:r>
      <w:r>
        <w:t>Ӆ,</w:t>
      </w:r>
      <w:r>
        <w:rPr>
          <w:rFonts w:ascii="Tahoma" w:hAnsi="Tahoma" w:cs="Tahoma"/>
        </w:rPr>
        <w:t>��</w:t>
      </w:r>
      <w:r>
        <w:t>Br</w:t>
      </w:r>
      <w:r>
        <w:rPr>
          <w:rFonts w:ascii="Tahoma" w:hAnsi="Tahoma" w:cs="Tahoma"/>
        </w:rPr>
        <w:t>�</w:t>
      </w:r>
      <w:r>
        <w:t>CV</w:t>
      </w:r>
      <w:r>
        <w:rPr>
          <w:rFonts w:ascii="Tahoma" w:hAnsi="Tahoma" w:cs="Tahoma"/>
        </w:rPr>
        <w:t>��</w:t>
      </w:r>
      <w:r>
        <w:t>؉&amp;Dv&amp;</w:t>
      </w:r>
      <w:r>
        <w:rPr>
          <w:rFonts w:ascii="Tahoma" w:hAnsi="Tahoma" w:cs="Tahoma"/>
        </w:rPr>
        <w:t>�</w:t>
      </w:r>
      <w:r>
        <w:t>&amp;2</w:t>
      </w:r>
      <w:r>
        <w:rPr>
          <w:rFonts w:ascii="Tahoma" w:hAnsi="Tahoma" w:cs="Tahoma"/>
        </w:rPr>
        <w:t>�</w:t>
      </w:r>
      <w:r>
        <w:t>ʶ</w:t>
      </w:r>
      <w:r>
        <w:rPr>
          <w:rFonts w:ascii="Tahoma" w:hAnsi="Tahoma" w:cs="Tahoma"/>
        </w:rPr>
        <w:t>��</w:t>
      </w:r>
      <w:r>
        <w:t>*</w:t>
      </w:r>
    </w:p>
    <w:p w14:paraId="5089D9D4" w14:textId="77777777" w:rsidR="0045207C" w:rsidRDefault="0045207C" w:rsidP="007724B4">
      <w:pPr>
        <w:pStyle w:val="Heading3"/>
      </w:pPr>
      <w:r>
        <w:rPr>
          <w:rFonts w:ascii="Tahoma" w:hAnsi="Tahoma" w:cs="Tahoma"/>
        </w:rPr>
        <w:t>�</w:t>
      </w:r>
      <w:r>
        <w:t>9</w:t>
      </w:r>
      <w:r>
        <w:rPr>
          <w:rFonts w:ascii="Tahoma" w:hAnsi="Tahoma" w:cs="Tahoma"/>
        </w:rPr>
        <w:t>�</w:t>
      </w:r>
      <w:r>
        <w:t>FJK</w:t>
      </w:r>
      <w:r>
        <w:rPr>
          <w:rFonts w:ascii="Tahoma" w:hAnsi="Tahoma" w:cs="Tahoma"/>
        </w:rPr>
        <w:t>�</w:t>
      </w:r>
      <w:r>
        <w:t>4ծJa</w:t>
      </w:r>
      <w:r>
        <w:rPr>
          <w:rFonts w:ascii="Tahoma" w:hAnsi="Tahoma" w:cs="Tahoma"/>
        </w:rPr>
        <w:t>�</w:t>
      </w:r>
      <w:r>
        <w:t>Q</w:t>
      </w:r>
      <w:r>
        <w:rPr>
          <w:rFonts w:ascii="Tahoma" w:hAnsi="Tahoma" w:cs="Tahoma"/>
        </w:rPr>
        <w:t>��</w:t>
      </w:r>
      <w:r>
        <w:t>&amp;MO</w:t>
      </w:r>
      <w:r>
        <w:rPr>
          <w:rFonts w:ascii="Tahoma" w:hAnsi="Tahoma" w:cs="Tahoma"/>
        </w:rPr>
        <w:t>�</w:t>
      </w:r>
      <w:r>
        <w:t>$</w:t>
      </w:r>
      <w:r>
        <w:rPr>
          <w:rFonts w:ascii="Tahoma" w:hAnsi="Tahoma" w:cs="Tahoma"/>
        </w:rPr>
        <w:t>�</w:t>
      </w:r>
      <w:r>
        <w:t>MV</w:t>
      </w:r>
      <w:r>
        <w:rPr>
          <w:rFonts w:ascii="Tahoma" w:hAnsi="Tahoma" w:cs="Tahoma"/>
        </w:rPr>
        <w:t>�</w:t>
      </w:r>
      <w:r>
        <w:t>f</w:t>
      </w:r>
      <w:r>
        <w:rPr>
          <w:rFonts w:ascii="Tahoma" w:hAnsi="Tahoma" w:cs="Tahoma"/>
        </w:rPr>
        <w:t>���</w:t>
      </w:r>
      <w:r>
        <w:t>vә</w:t>
      </w:r>
      <w:r>
        <w:rPr>
          <w:rFonts w:ascii="Tahoma" w:hAnsi="Tahoma" w:cs="Tahoma"/>
        </w:rPr>
        <w:t>�</w:t>
      </w:r>
      <w:r>
        <w:t>Q&amp;</w:t>
      </w:r>
      <w:r>
        <w:rPr>
          <w:rFonts w:ascii="Tahoma" w:hAnsi="Tahoma" w:cs="Tahoma"/>
        </w:rPr>
        <w:t>����</w:t>
      </w:r>
      <w:r>
        <w:t>&amp;</w:t>
      </w:r>
      <w:r>
        <w:rPr>
          <w:rFonts w:ascii="Tahoma" w:hAnsi="Tahoma" w:cs="Tahoma"/>
        </w:rPr>
        <w:t>���</w:t>
      </w:r>
      <w:r>
        <w:t>'</w:t>
      </w:r>
      <w:r>
        <w:rPr>
          <w:rFonts w:ascii="Tahoma" w:hAnsi="Tahoma" w:cs="Tahoma"/>
        </w:rPr>
        <w:t>��</w:t>
      </w:r>
    </w:p>
    <w:p w14:paraId="537668C4" w14:textId="77777777" w:rsidR="0045207C" w:rsidRDefault="0045207C" w:rsidP="007724B4">
      <w:pPr>
        <w:pStyle w:val="Heading3"/>
      </w:pPr>
      <w:r>
        <w:t xml:space="preserve"> </w:t>
      </w:r>
      <w:r>
        <w:rPr>
          <w:rFonts w:ascii="Tahoma" w:hAnsi="Tahoma" w:cs="Tahoma"/>
        </w:rPr>
        <w:t>�</w:t>
      </w:r>
      <w:r>
        <w:t>lֲ</w:t>
      </w:r>
      <w:r>
        <w:rPr>
          <w:rFonts w:ascii="Tahoma" w:hAnsi="Tahoma" w:cs="Tahoma"/>
        </w:rPr>
        <w:t>�</w:t>
      </w:r>
      <w:r>
        <w:t>r</w:t>
      </w:r>
      <w:r>
        <w:rPr>
          <w:rFonts w:ascii="Tahoma" w:hAnsi="Tahoma" w:cs="Tahoma"/>
        </w:rPr>
        <w:t>�</w:t>
      </w:r>
      <w:r>
        <w:t xml:space="preserve">i2       </w:t>
      </w:r>
      <w:r>
        <w:rPr>
          <w:rFonts w:ascii="Tahoma" w:hAnsi="Tahoma" w:cs="Tahoma"/>
        </w:rPr>
        <w:t>�</w:t>
      </w:r>
      <w:r>
        <w:t>C</w:t>
      </w:r>
      <w:r>
        <w:rPr>
          <w:rFonts w:ascii="Tahoma" w:hAnsi="Tahoma" w:cs="Tahoma"/>
        </w:rPr>
        <w:t>�</w:t>
      </w:r>
      <w:r>
        <w:t>^</w:t>
      </w:r>
      <w:r>
        <w:rPr>
          <w:rFonts w:ascii="Tahoma" w:hAnsi="Tahoma" w:cs="Tahoma"/>
        </w:rPr>
        <w:t>�</w:t>
      </w:r>
      <w:r>
        <w:t>4</w:t>
      </w:r>
      <w:r>
        <w:rPr>
          <w:rFonts w:ascii="Tahoma" w:hAnsi="Tahoma" w:cs="Tahoma"/>
        </w:rPr>
        <w:t>�</w:t>
      </w:r>
      <w:r>
        <w:t>p</w:t>
      </w:r>
      <w:r>
        <w:rPr>
          <w:rFonts w:ascii="Tahoma" w:hAnsi="Tahoma" w:cs="Tahoma"/>
        </w:rPr>
        <w:t>����</w:t>
      </w:r>
      <w:r>
        <w:t xml:space="preserve">    j</w:t>
      </w:r>
      <w:r>
        <w:rPr>
          <w:rFonts w:ascii="Tahoma" w:hAnsi="Tahoma" w:cs="Tahoma"/>
        </w:rPr>
        <w:t>��</w:t>
      </w:r>
      <w:r>
        <w:t>L)</w:t>
      </w:r>
      <w:r>
        <w:rPr>
          <w:rFonts w:ascii="Tahoma" w:hAnsi="Tahoma" w:cs="Tahoma"/>
        </w:rPr>
        <w:t>���</w:t>
      </w:r>
      <w:r>
        <w:t>m</w:t>
      </w:r>
    </w:p>
    <w:p w14:paraId="009DFD60" w14:textId="77777777" w:rsidR="0045207C" w:rsidRDefault="0045207C" w:rsidP="007724B4">
      <w:pPr>
        <w:pStyle w:val="Heading3"/>
      </w:pPr>
      <w:r>
        <w:rPr>
          <w:rFonts w:ascii="Tahoma" w:hAnsi="Tahoma" w:cs="Tahoma"/>
        </w:rPr>
        <w:t>���</w:t>
      </w:r>
      <w:r>
        <w:t>=A</w:t>
      </w:r>
      <w:r>
        <w:rPr>
          <w:rFonts w:ascii="Tahoma" w:hAnsi="Tahoma" w:cs="Tahoma"/>
        </w:rPr>
        <w:t>���</w:t>
      </w:r>
      <w:r>
        <w:t>3</w:t>
      </w:r>
      <w:r>
        <w:rPr>
          <w:rFonts w:ascii="Tahoma" w:hAnsi="Tahoma" w:cs="Tahoma"/>
        </w:rPr>
        <w:t>�</w:t>
      </w:r>
      <w:r>
        <w:t>iNr</w:t>
      </w:r>
      <w:r>
        <w:rPr>
          <w:rFonts w:ascii="Tahoma" w:hAnsi="Tahoma" w:cs="Tahoma"/>
        </w:rPr>
        <w:t>⸮</w:t>
      </w:r>
      <w:r>
        <w:rPr>
          <w:rFonts w:ascii="Malgun Gothic" w:eastAsia="Malgun Gothic" w:hAnsi="Malgun Gothic" w:cs="Malgun Gothic" w:hint="eastAsia"/>
        </w:rPr>
        <w:t>톱</w:t>
      </w:r>
      <w:r>
        <w:rPr>
          <w:rFonts w:ascii="Tahoma" w:hAnsi="Tahoma" w:cs="Tahoma"/>
        </w:rPr>
        <w:t>�</w:t>
      </w:r>
      <w:r>
        <w:t>`v3)</w:t>
      </w:r>
      <w:r>
        <w:rPr>
          <w:rFonts w:ascii="Tahoma" w:hAnsi="Tahoma" w:cs="Tahoma"/>
        </w:rPr>
        <w:t>��</w:t>
      </w:r>
    </w:p>
    <w:p w14:paraId="480DFB01" w14:textId="77777777" w:rsidR="0045207C" w:rsidRDefault="0045207C" w:rsidP="007724B4">
      <w:pPr>
        <w:pStyle w:val="Heading3"/>
      </w:pPr>
      <w:r>
        <w:rPr>
          <w:rFonts w:ascii="Tahoma" w:hAnsi="Tahoma" w:cs="Tahoma"/>
        </w:rPr>
        <w:t>�</w:t>
      </w:r>
      <w:r>
        <w:t>Q(</w:t>
      </w:r>
      <w:r>
        <w:rPr>
          <w:rFonts w:ascii="Tahoma" w:hAnsi="Tahoma" w:cs="Tahoma"/>
        </w:rPr>
        <w:t>�</w:t>
      </w:r>
      <w:r>
        <w:t>i</w:t>
      </w:r>
      <w:r>
        <w:rPr>
          <w:rFonts w:ascii="Tahoma" w:hAnsi="Tahoma" w:cs="Tahoma"/>
        </w:rPr>
        <w:t>��</w:t>
      </w:r>
      <w:r>
        <w:t xml:space="preserve"> </w:t>
      </w:r>
      <w:r>
        <w:rPr>
          <w:rFonts w:ascii="Tahoma" w:hAnsi="Tahoma" w:cs="Tahoma"/>
        </w:rPr>
        <w:t>��</w:t>
      </w:r>
      <w:r>
        <w:t>Y</w:t>
      </w:r>
      <w:r>
        <w:rPr>
          <w:rFonts w:ascii="Tahoma" w:hAnsi="Tahoma" w:cs="Tahoma"/>
        </w:rPr>
        <w:t>�</w:t>
      </w:r>
      <w:r>
        <w:t>Y9</w:t>
      </w:r>
      <w:r>
        <w:rPr>
          <w:rFonts w:ascii="Tahoma" w:hAnsi="Tahoma" w:cs="Tahoma"/>
        </w:rPr>
        <w:t>�</w:t>
      </w:r>
      <w:r>
        <w:t>@</w:t>
      </w:r>
      <w:r>
        <w:rPr>
          <w:rFonts w:ascii="Tahoma" w:hAnsi="Tahoma" w:cs="Tahoma"/>
        </w:rPr>
        <w:t>�����</w:t>
      </w:r>
      <w:r>
        <w:t>k</w:t>
      </w:r>
      <w:r>
        <w:rPr>
          <w:rFonts w:ascii="Malgun Gothic" w:eastAsia="Malgun Gothic" w:hAnsi="Malgun Gothic" w:cs="Malgun Gothic" w:hint="eastAsia"/>
        </w:rPr>
        <w:t>핐</w:t>
      </w:r>
      <w:r>
        <w:rPr>
          <w:rFonts w:ascii="Tahoma" w:hAnsi="Tahoma" w:cs="Tahoma"/>
        </w:rPr>
        <w:t>��</w:t>
      </w:r>
      <w:r>
        <w:t>,Y4&gt;</w:t>
      </w:r>
      <w:r>
        <w:rPr>
          <w:rFonts w:ascii="Tahoma" w:hAnsi="Tahoma" w:cs="Tahoma"/>
        </w:rPr>
        <w:t>�</w:t>
      </w:r>
      <w:r>
        <w:t>P</w:t>
      </w:r>
    </w:p>
    <w:p w14:paraId="5B6338DE" w14:textId="77777777" w:rsidR="0045207C" w:rsidRDefault="0045207C" w:rsidP="007724B4">
      <w:pPr>
        <w:pStyle w:val="Heading3"/>
      </w:pPr>
      <w:r>
        <w:t>֊</w:t>
      </w:r>
      <w:r>
        <w:rPr>
          <w:rFonts w:ascii="Tahoma" w:hAnsi="Tahoma" w:cs="Tahoma"/>
        </w:rPr>
        <w:t>�</w:t>
      </w:r>
      <w:r>
        <w:t>N     f</w:t>
      </w:r>
      <w:r>
        <w:rPr>
          <w:rFonts w:ascii="Tahoma" w:hAnsi="Tahoma" w:cs="Tahoma"/>
        </w:rPr>
        <w:t>��</w:t>
      </w:r>
      <w:r>
        <w:t>T-R</w:t>
      </w:r>
      <w:r>
        <w:rPr>
          <w:rFonts w:ascii="Tahoma" w:hAnsi="Tahoma" w:cs="Tahoma"/>
        </w:rPr>
        <w:t>��</w:t>
      </w:r>
      <w:r>
        <w:t>:</w:t>
      </w:r>
      <w:r>
        <w:rPr>
          <w:rFonts w:ascii="Tahoma" w:hAnsi="Tahoma" w:cs="Tahoma"/>
        </w:rPr>
        <w:t>�</w:t>
      </w:r>
      <w:r>
        <w:rPr>
          <w:rFonts w:ascii="Malgun Gothic" w:eastAsia="Malgun Gothic" w:hAnsi="Malgun Gothic" w:cs="Malgun Gothic" w:hint="eastAsia"/>
        </w:rPr>
        <w:t>횔</w:t>
      </w:r>
      <w:r>
        <w:rPr>
          <w:rFonts w:ascii="Tahoma" w:hAnsi="Tahoma" w:cs="Tahoma"/>
        </w:rPr>
        <w:t>�</w:t>
      </w:r>
      <w:r>
        <w:t>y</w:t>
      </w:r>
      <w:r>
        <w:rPr>
          <w:rFonts w:ascii="Tahoma" w:hAnsi="Tahoma" w:cs="Tahoma"/>
        </w:rPr>
        <w:t>�</w:t>
      </w:r>
      <w:r>
        <w:rPr>
          <w:rFonts w:ascii="Calibri" w:hAnsi="Calibri" w:cs="Calibri"/>
        </w:rPr>
        <w:t>̙</w:t>
      </w:r>
      <w:r>
        <w:t>I</w:t>
      </w:r>
      <w:r>
        <w:rPr>
          <w:rFonts w:ascii="Tahoma" w:hAnsi="Tahoma" w:cs="Tahoma"/>
        </w:rPr>
        <w:t>��</w:t>
      </w:r>
      <w:r>
        <w:t>q</w:t>
      </w:r>
      <w:r>
        <w:rPr>
          <w:rFonts w:ascii="Tahoma" w:hAnsi="Tahoma" w:cs="Tahoma"/>
        </w:rPr>
        <w:t>��</w:t>
      </w:r>
      <w:r>
        <w:t>F</w:t>
      </w:r>
      <w:r>
        <w:rPr>
          <w:rFonts w:ascii="Tahoma" w:hAnsi="Tahoma" w:cs="Tahoma"/>
        </w:rPr>
        <w:t>�</w:t>
      </w:r>
      <w:r>
        <w:t>T</w:t>
      </w:r>
      <w:r>
        <w:rPr>
          <w:rFonts w:ascii="Tahoma" w:hAnsi="Tahoma" w:cs="Tahoma"/>
        </w:rPr>
        <w:t>�</w:t>
      </w:r>
      <w:r>
        <w:t>X"F</w:t>
      </w:r>
      <w:r>
        <w:rPr>
          <w:rFonts w:ascii="Tahoma" w:hAnsi="Tahoma" w:cs="Tahoma"/>
        </w:rPr>
        <w:t>�</w:t>
      </w:r>
      <w:r>
        <w:t>I@</w:t>
      </w:r>
      <w:r>
        <w:rPr>
          <w:rFonts w:ascii="Tahoma" w:hAnsi="Tahoma" w:cs="Tahoma"/>
        </w:rPr>
        <w:t>��</w:t>
      </w:r>
      <w:r>
        <w:t xml:space="preserve">      h</w:t>
      </w:r>
      <w:r>
        <w:rPr>
          <w:rFonts w:ascii="Tahoma" w:hAnsi="Tahoma" w:cs="Tahoma"/>
        </w:rPr>
        <w:t>�</w:t>
      </w:r>
      <w:r>
        <w:t>$Y</w:t>
      </w:r>
      <w:r>
        <w:rPr>
          <w:rFonts w:ascii="Tahoma" w:hAnsi="Tahoma" w:cs="Tahoma"/>
        </w:rPr>
        <w:t>�</w:t>
      </w:r>
      <w:r>
        <w:t>U&gt;</w:t>
      </w:r>
      <w:r>
        <w:rPr>
          <w:rFonts w:ascii="Tahoma" w:hAnsi="Tahoma" w:cs="Tahoma"/>
        </w:rPr>
        <w:t>�</w:t>
      </w:r>
      <w:r>
        <w:t>M&amp;</w:t>
      </w:r>
      <w:r>
        <w:rPr>
          <w:rFonts w:ascii="Tahoma" w:hAnsi="Tahoma" w:cs="Tahoma"/>
        </w:rPr>
        <w:t>�</w:t>
      </w:r>
      <w:r>
        <w:t>N4</w:t>
      </w:r>
      <w:r>
        <w:rPr>
          <w:rFonts w:ascii="Tahoma" w:hAnsi="Tahoma" w:cs="Tahoma"/>
        </w:rPr>
        <w:t>�</w:t>
      </w:r>
      <w:r>
        <w:t>!</w:t>
      </w:r>
      <w:r>
        <w:rPr>
          <w:rFonts w:ascii="Tahoma" w:hAnsi="Tahoma" w:cs="Tahoma"/>
        </w:rPr>
        <w:t>�</w:t>
      </w:r>
      <w:r>
        <w:t>@YD</w:t>
      </w:r>
      <w:r>
        <w:rPr>
          <w:rFonts w:ascii="Tahoma" w:hAnsi="Tahoma" w:cs="Tahoma"/>
        </w:rPr>
        <w:t>��</w:t>
      </w:r>
      <w:r>
        <w:t>E</w:t>
      </w:r>
      <w:r>
        <w:rPr>
          <w:rFonts w:ascii="Tahoma" w:hAnsi="Tahoma" w:cs="Tahoma"/>
        </w:rPr>
        <w:t>�</w:t>
      </w:r>
      <w:r>
        <w:t xml:space="preserve"> '</w:t>
      </w:r>
      <w:r>
        <w:rPr>
          <w:rFonts w:ascii="Tahoma" w:hAnsi="Tahoma" w:cs="Tahoma"/>
        </w:rPr>
        <w:t>�</w:t>
      </w:r>
      <w:r>
        <w:t>J</w:t>
      </w:r>
      <w:r>
        <w:rPr>
          <w:rFonts w:ascii="Tahoma" w:hAnsi="Tahoma" w:cs="Tahoma"/>
        </w:rPr>
        <w:t>�</w:t>
      </w:r>
      <w:r>
        <w:t>x&amp;{U*</w:t>
      </w:r>
      <w:r>
        <w:rPr>
          <w:rFonts w:ascii="Tahoma" w:hAnsi="Tahoma" w:cs="Tahoma"/>
        </w:rPr>
        <w:t>��</w:t>
      </w:r>
      <w:r>
        <w:t>9</w:t>
      </w:r>
      <w:r>
        <w:rPr>
          <w:rFonts w:ascii="Tahoma" w:hAnsi="Tahoma" w:cs="Tahoma"/>
        </w:rPr>
        <w:t>�</w:t>
      </w:r>
      <w:r>
        <w:t>(\</w:t>
      </w:r>
      <w:r>
        <w:rPr>
          <w:rFonts w:ascii="Tahoma" w:hAnsi="Tahoma" w:cs="Tahoma"/>
        </w:rPr>
        <w:t>�</w:t>
      </w:r>
      <w:r>
        <w:t xml:space="preserve">'       </w:t>
      </w:r>
      <w:r>
        <w:rPr>
          <w:rFonts w:ascii="Tahoma" w:hAnsi="Tahoma" w:cs="Tahoma"/>
        </w:rPr>
        <w:t>��</w:t>
      </w:r>
      <w:r>
        <w:t>Zm</w:t>
      </w:r>
      <w:r>
        <w:rPr>
          <w:rFonts w:ascii="Tahoma" w:hAnsi="Tahoma" w:cs="Tahoma"/>
        </w:rPr>
        <w:t>�</w:t>
      </w:r>
      <w:r>
        <w:t>t</w:t>
      </w:r>
      <w:r>
        <w:rPr>
          <w:rFonts w:ascii="Tahoma" w:hAnsi="Tahoma" w:cs="Tahoma"/>
        </w:rPr>
        <w:t>�</w:t>
      </w:r>
      <w:r>
        <w:t xml:space="preserve"> </w:t>
      </w:r>
      <w:r>
        <w:rPr>
          <w:rFonts w:ascii="Tahoma" w:hAnsi="Tahoma" w:cs="Tahoma"/>
        </w:rPr>
        <w:t>�</w:t>
      </w:r>
      <w:r>
        <w:t>Fg</w:t>
      </w:r>
      <w:r>
        <w:rPr>
          <w:rFonts w:ascii="Tahoma" w:hAnsi="Tahoma" w:cs="Tahoma"/>
        </w:rPr>
        <w:t>�</w:t>
      </w:r>
      <w:r>
        <w:rPr>
          <w:rFonts w:ascii="Malgun Gothic" w:eastAsia="Malgun Gothic" w:hAnsi="Malgun Gothic" w:cs="Malgun Gothic" w:hint="eastAsia"/>
        </w:rPr>
        <w:t>㥑</w:t>
      </w:r>
      <w:r>
        <w:t>3B</w:t>
      </w:r>
      <w:r>
        <w:rPr>
          <w:rFonts w:ascii="Tahoma" w:hAnsi="Tahoma" w:cs="Tahoma"/>
        </w:rPr>
        <w:t>�</w:t>
      </w:r>
    </w:p>
    <w:p w14:paraId="08898A59" w14:textId="77777777" w:rsidR="0045207C" w:rsidRDefault="0045207C" w:rsidP="007724B4">
      <w:pPr>
        <w:pStyle w:val="Heading3"/>
      </w:pPr>
      <w:r>
        <w:t>B</w:t>
      </w:r>
      <w:r>
        <w:rPr>
          <w:rFonts w:ascii="Tahoma" w:hAnsi="Tahoma" w:cs="Tahoma"/>
        </w:rPr>
        <w:t>��</w:t>
      </w:r>
      <w:r>
        <w:t>D</w:t>
      </w:r>
      <w:r>
        <w:rPr>
          <w:rFonts w:ascii="Tahoma" w:hAnsi="Tahoma" w:cs="Tahoma"/>
        </w:rPr>
        <w:t>�</w:t>
      </w:r>
      <w:r>
        <w:t>dH</w:t>
      </w:r>
      <w:r>
        <w:rPr>
          <w:rFonts w:ascii="Tahoma" w:hAnsi="Tahoma" w:cs="Tahoma"/>
        </w:rPr>
        <w:t>��</w:t>
      </w:r>
      <w:r>
        <w:t>I</w:t>
      </w:r>
      <w:r>
        <w:rPr>
          <w:rFonts w:ascii="Tahoma" w:hAnsi="Tahoma" w:cs="Tahoma"/>
        </w:rPr>
        <w:t>�</w:t>
      </w:r>
      <w:r>
        <w:t>v</w:t>
      </w:r>
      <w:r>
        <w:rPr>
          <w:rFonts w:ascii="Tahoma" w:hAnsi="Tahoma" w:cs="Tahoma"/>
        </w:rPr>
        <w:t>�</w:t>
      </w:r>
      <w:r>
        <w:t>A=^</w:t>
      </w:r>
      <w:r>
        <w:rPr>
          <w:rFonts w:ascii="Tahoma" w:hAnsi="Tahoma" w:cs="Tahoma"/>
        </w:rPr>
        <w:t>�</w:t>
      </w:r>
      <w:r>
        <w:t>q</w:t>
      </w:r>
      <w:r>
        <w:rPr>
          <w:rFonts w:ascii="Tahoma" w:hAnsi="Tahoma" w:cs="Tahoma"/>
        </w:rPr>
        <w:t>���</w:t>
      </w:r>
      <w:r>
        <w:t>ر</w:t>
      </w:r>
      <w:r>
        <w:rPr>
          <w:rFonts w:ascii="Tahoma" w:hAnsi="Tahoma" w:cs="Tahoma"/>
        </w:rPr>
        <w:t>��</w:t>
      </w:r>
      <w:r>
        <w:t>ġYP</w:t>
      </w:r>
      <w:r>
        <w:rPr>
          <w:rFonts w:ascii="Tahoma" w:hAnsi="Tahoma" w:cs="Tahoma"/>
        </w:rPr>
        <w:t>��</w:t>
      </w:r>
      <w:r>
        <w:t>F</w:t>
      </w:r>
      <w:r>
        <w:rPr>
          <w:rFonts w:ascii="Tahoma" w:hAnsi="Tahoma" w:cs="Tahoma"/>
        </w:rPr>
        <w:t>���</w:t>
      </w:r>
      <w:r>
        <w:t>t</w:t>
      </w:r>
      <w:r>
        <w:rPr>
          <w:rFonts w:ascii="Tahoma" w:hAnsi="Tahoma" w:cs="Tahoma"/>
        </w:rPr>
        <w:t>��</w:t>
      </w:r>
      <w:r>
        <w:t>R</w:t>
      </w:r>
      <w:r>
        <w:rPr>
          <w:rFonts w:ascii="Tahoma" w:hAnsi="Tahoma" w:cs="Tahoma"/>
        </w:rPr>
        <w:t>�</w:t>
      </w:r>
      <w:r>
        <w:t>"UL</w:t>
      </w:r>
      <w:r>
        <w:rPr>
          <w:rFonts w:ascii="Tahoma" w:hAnsi="Tahoma" w:cs="Tahoma"/>
        </w:rPr>
        <w:t>���</w:t>
      </w:r>
      <w:r>
        <w:t>Y\=!</w:t>
      </w:r>
      <w:r>
        <w:rPr>
          <w:rFonts w:ascii="Tahoma" w:hAnsi="Tahoma" w:cs="Tahoma"/>
        </w:rPr>
        <w:t>�</w:t>
      </w:r>
      <w:r>
        <w:t>f</w:t>
      </w:r>
      <w:r>
        <w:rPr>
          <w:rFonts w:ascii="Tahoma" w:hAnsi="Tahoma" w:cs="Tahoma"/>
        </w:rPr>
        <w:t>��</w:t>
      </w:r>
      <w:r>
        <w:t>&lt;;</w:t>
      </w:r>
      <w:r>
        <w:rPr>
          <w:rFonts w:ascii="Tahoma" w:hAnsi="Tahoma" w:cs="Tahoma"/>
        </w:rPr>
        <w:t>�</w:t>
      </w:r>
      <w:r>
        <w:t xml:space="preserve"> </w:t>
      </w:r>
      <w:r>
        <w:rPr>
          <w:rFonts w:ascii="Tahoma" w:hAnsi="Tahoma" w:cs="Tahoma"/>
        </w:rPr>
        <w:t>�</w:t>
      </w:r>
      <w:r>
        <w:t>tx</w:t>
      </w:r>
      <w:r>
        <w:rPr>
          <w:rFonts w:ascii="Tahoma" w:hAnsi="Tahoma" w:cs="Tahoma"/>
        </w:rPr>
        <w:t>���</w:t>
      </w:r>
      <w:r>
        <w:t>$2T</w:t>
      </w:r>
      <w:r>
        <w:rPr>
          <w:rFonts w:ascii="Tahoma" w:hAnsi="Tahoma" w:cs="Tahoma"/>
        </w:rPr>
        <w:t>������</w:t>
      </w:r>
      <w:r>
        <w:t>&lt;$</w:t>
      </w:r>
      <w:r>
        <w:rPr>
          <w:rFonts w:ascii="Tahoma" w:hAnsi="Tahoma" w:cs="Tahoma"/>
        </w:rPr>
        <w:t>��</w:t>
      </w:r>
      <w:r>
        <w:t>R</w:t>
      </w:r>
      <w:r>
        <w:rPr>
          <w:rFonts w:ascii="Tahoma" w:hAnsi="Tahoma" w:cs="Tahoma"/>
        </w:rPr>
        <w:t>�</w:t>
      </w:r>
      <w:r>
        <w:t>N</w:t>
      </w:r>
      <w:r>
        <w:rPr>
          <w:rFonts w:ascii="Tahoma" w:hAnsi="Tahoma" w:cs="Tahoma"/>
        </w:rPr>
        <w:t>�</w:t>
      </w:r>
      <w:r>
        <w:t>,;BЀF</w:t>
      </w:r>
      <w:r>
        <w:rPr>
          <w:rFonts w:ascii="Tahoma" w:hAnsi="Tahoma" w:cs="Tahoma"/>
        </w:rPr>
        <w:t>�</w:t>
      </w:r>
      <w:r>
        <w:rPr>
          <w:rFonts w:ascii="Calibri" w:hAnsi="Calibri" w:cs="Calibri"/>
        </w:rPr>
        <w:t>̑</w:t>
      </w:r>
      <w:r>
        <w:rPr>
          <w:rFonts w:ascii="Tahoma" w:hAnsi="Tahoma" w:cs="Tahoma"/>
        </w:rPr>
        <w:t>��</w:t>
      </w:r>
    </w:p>
    <w:p w14:paraId="1F8D28D0" w14:textId="77777777" w:rsidR="0045207C" w:rsidRDefault="0045207C" w:rsidP="007724B4">
      <w:pPr>
        <w:pStyle w:val="Heading3"/>
      </w:pPr>
      <w:r>
        <w:t xml:space="preserve">*       </w:t>
      </w:r>
      <w:r>
        <w:rPr>
          <w:rFonts w:ascii="Tahoma" w:hAnsi="Tahoma" w:cs="Tahoma"/>
        </w:rPr>
        <w:t>�</w:t>
      </w:r>
      <w:r>
        <w:t>z</w:t>
      </w:r>
      <w:r>
        <w:rPr>
          <w:rFonts w:ascii="Tahoma" w:hAnsi="Tahoma" w:cs="Tahoma"/>
        </w:rPr>
        <w:t>�</w:t>
      </w:r>
      <w:r>
        <w:t>F</w:t>
      </w:r>
      <w:r>
        <w:rPr>
          <w:rFonts w:ascii="Tahoma" w:hAnsi="Tahoma" w:cs="Tahoma"/>
        </w:rPr>
        <w:t>��</w:t>
      </w:r>
      <w:r>
        <w:t>MN</w:t>
      </w:r>
      <w:r>
        <w:rPr>
          <w:rFonts w:ascii="Tahoma" w:hAnsi="Tahoma" w:cs="Tahoma"/>
        </w:rPr>
        <w:t>��</w:t>
      </w:r>
      <w:r>
        <w:t>]\</w:t>
      </w:r>
    </w:p>
    <w:p w14:paraId="05637B0C" w14:textId="77777777" w:rsidR="0045207C" w:rsidRDefault="0045207C" w:rsidP="007724B4">
      <w:pPr>
        <w:pStyle w:val="Heading3"/>
      </w:pPr>
      <w:r>
        <w:rPr>
          <w:rFonts w:ascii="Tahoma" w:hAnsi="Tahoma" w:cs="Tahoma"/>
        </w:rPr>
        <w:t>�����</w:t>
      </w:r>
      <w:r>
        <w:t>q</w:t>
      </w:r>
      <w:r>
        <w:rPr>
          <w:rFonts w:ascii="Tahoma" w:hAnsi="Tahoma" w:cs="Tahoma"/>
        </w:rPr>
        <w:t>�</w:t>
      </w:r>
      <w:r>
        <w:t>IS</w:t>
      </w:r>
      <w:r>
        <w:rPr>
          <w:rFonts w:ascii="Tahoma" w:hAnsi="Tahoma" w:cs="Tahoma"/>
        </w:rPr>
        <w:t>�</w:t>
      </w:r>
      <w:r>
        <w:t>AV</w:t>
      </w:r>
      <w:r>
        <w:rPr>
          <w:rFonts w:ascii="Tahoma" w:hAnsi="Tahoma" w:cs="Tahoma"/>
        </w:rPr>
        <w:t>�</w:t>
      </w:r>
      <w:r>
        <w:t>F</w:t>
      </w:r>
      <w:r>
        <w:rPr>
          <w:rFonts w:ascii="Tahoma" w:hAnsi="Tahoma" w:cs="Tahoma"/>
        </w:rPr>
        <w:t>�</w:t>
      </w:r>
      <w:r>
        <w:t>R</w:t>
      </w:r>
      <w:r>
        <w:rPr>
          <w:rFonts w:ascii="Tahoma" w:hAnsi="Tahoma" w:cs="Tahoma"/>
        </w:rPr>
        <w:t>�</w:t>
      </w:r>
      <w:r>
        <w:t>h8u</w:t>
      </w:r>
      <w:r>
        <w:rPr>
          <w:rFonts w:ascii="Tahoma" w:hAnsi="Tahoma" w:cs="Tahoma"/>
        </w:rPr>
        <w:t>��</w:t>
      </w:r>
      <w:r>
        <w:t>(</w:t>
      </w:r>
    </w:p>
    <w:p w14:paraId="547439C6" w14:textId="77777777" w:rsidR="0045207C" w:rsidRDefault="0045207C" w:rsidP="007724B4">
      <w:pPr>
        <w:pStyle w:val="Heading3"/>
      </w:pPr>
      <w:r>
        <w:rPr>
          <w:rFonts w:ascii="Tahoma" w:hAnsi="Tahoma" w:cs="Tahoma"/>
        </w:rPr>
        <w:t>��</w:t>
      </w:r>
      <w:r>
        <w:t>C</w:t>
      </w:r>
      <w:r>
        <w:rPr>
          <w:rFonts w:ascii="Tahoma" w:hAnsi="Tahoma" w:cs="Tahoma"/>
        </w:rPr>
        <w:t>�</w:t>
      </w:r>
      <w:r>
        <w:t>&lt;^</w:t>
      </w:r>
      <w:r>
        <w:rPr>
          <w:rFonts w:ascii="Tahoma" w:hAnsi="Tahoma" w:cs="Tahoma"/>
        </w:rPr>
        <w:t>��</w:t>
      </w:r>
      <w:r>
        <w:t>K</w:t>
      </w:r>
      <w:r>
        <w:rPr>
          <w:rFonts w:ascii="Tahoma" w:hAnsi="Tahoma" w:cs="Tahoma"/>
        </w:rPr>
        <w:t>��</w:t>
      </w:r>
      <w:r>
        <w:t>xG</w:t>
      </w:r>
      <w:r>
        <w:rPr>
          <w:rFonts w:ascii="Tahoma" w:hAnsi="Tahoma" w:cs="Tahoma"/>
        </w:rPr>
        <w:t>��</w:t>
      </w:r>
      <w:r>
        <w:t>&amp;</w:t>
      </w:r>
      <w:r>
        <w:rPr>
          <w:rFonts w:ascii="Tahoma" w:hAnsi="Tahoma" w:cs="Tahoma"/>
        </w:rPr>
        <w:t>��</w:t>
      </w:r>
      <w:r>
        <w:t>bq</w:t>
      </w:r>
      <w:r>
        <w:rPr>
          <w:rFonts w:ascii="Tahoma" w:hAnsi="Tahoma" w:cs="Tahoma"/>
        </w:rPr>
        <w:t>�</w:t>
      </w:r>
    </w:p>
    <w:p w14:paraId="09D94689" w14:textId="77777777" w:rsidR="0045207C" w:rsidRDefault="0045207C" w:rsidP="007724B4">
      <w:pPr>
        <w:pStyle w:val="Heading3"/>
      </w:pPr>
      <w:r>
        <w:rPr>
          <w:rFonts w:ascii="Tahoma" w:hAnsi="Tahoma" w:cs="Tahoma"/>
        </w:rPr>
        <w:t>���</w:t>
      </w:r>
      <w:r>
        <w:t xml:space="preserve">A </w:t>
      </w:r>
      <w:r>
        <w:rPr>
          <w:rFonts w:ascii="Tahoma" w:hAnsi="Tahoma" w:cs="Tahoma"/>
        </w:rPr>
        <w:t>�</w:t>
      </w:r>
      <w:r>
        <w:t xml:space="preserve"> </w:t>
      </w:r>
      <w:r>
        <w:rPr>
          <w:rFonts w:ascii="Tahoma" w:hAnsi="Tahoma" w:cs="Tahoma"/>
        </w:rPr>
        <w:t>�</w:t>
      </w:r>
      <w:r>
        <w:t xml:space="preserve">        .e</w:t>
      </w:r>
      <w:r>
        <w:rPr>
          <w:rFonts w:ascii="Tahoma" w:hAnsi="Tahoma" w:cs="Tahoma"/>
        </w:rPr>
        <w:t>�</w:t>
      </w:r>
      <w:r>
        <w:t>X</w:t>
      </w:r>
    </w:p>
    <w:p w14:paraId="6F73B4EE" w14:textId="77777777" w:rsidR="0045207C" w:rsidRDefault="0045207C" w:rsidP="007724B4">
      <w:pPr>
        <w:pStyle w:val="Heading3"/>
      </w:pPr>
      <w:r>
        <w:rPr>
          <w:rFonts w:ascii="Tahoma" w:hAnsi="Tahoma" w:cs="Tahoma"/>
        </w:rPr>
        <w:t>�</w:t>
      </w:r>
      <w:r>
        <w:t>^</w:t>
      </w:r>
      <w:r>
        <w:rPr>
          <w:rFonts w:ascii="Tahoma" w:hAnsi="Tahoma" w:cs="Tahoma"/>
        </w:rPr>
        <w:t>�</w:t>
      </w:r>
      <w:r>
        <w:t>0ɨ-c#=Τ</w:t>
      </w:r>
      <w:r>
        <w:rPr>
          <w:rFonts w:ascii="Tahoma" w:hAnsi="Tahoma" w:cs="Tahoma"/>
        </w:rPr>
        <w:t>�</w:t>
      </w:r>
    </w:p>
    <w:p w14:paraId="44F11362" w14:textId="77777777" w:rsidR="0045207C" w:rsidRDefault="0045207C" w:rsidP="007724B4">
      <w:pPr>
        <w:pStyle w:val="Heading3"/>
      </w:pPr>
      <w:r>
        <w:rPr>
          <w:rFonts w:ascii="Tahoma" w:hAnsi="Tahoma" w:cs="Tahoma"/>
        </w:rPr>
        <w:t>�</w:t>
      </w:r>
    </w:p>
    <w:p w14:paraId="6F81796E" w14:textId="77777777" w:rsidR="0045207C" w:rsidRDefault="0045207C" w:rsidP="007724B4">
      <w:pPr>
        <w:pStyle w:val="Heading3"/>
      </w:pPr>
      <w:r>
        <w:t>QAD</w:t>
      </w:r>
      <w:r>
        <w:rPr>
          <w:rFonts w:ascii="Tahoma" w:hAnsi="Tahoma" w:cs="Tahoma"/>
        </w:rPr>
        <w:t>�</w:t>
      </w:r>
      <w:r>
        <w:t>E</w:t>
      </w:r>
      <w:r>
        <w:rPr>
          <w:rFonts w:ascii="Tahoma" w:hAnsi="Tahoma" w:cs="Tahoma"/>
        </w:rPr>
        <w:t>����</w:t>
      </w:r>
      <w:r>
        <w:t>'</w:t>
      </w:r>
      <w:r>
        <w:rPr>
          <w:rFonts w:ascii="Tahoma" w:hAnsi="Tahoma" w:cs="Tahoma"/>
        </w:rPr>
        <w:t>��</w:t>
      </w:r>
      <w:r>
        <w:t>y1|!</w:t>
      </w:r>
      <w:r>
        <w:rPr>
          <w:rFonts w:ascii="Tahoma" w:hAnsi="Tahoma" w:cs="Tahoma"/>
        </w:rPr>
        <w:t>�</w:t>
      </w:r>
      <w:r>
        <w:t>Qd</w:t>
      </w:r>
    </w:p>
    <w:p w14:paraId="551C6134" w14:textId="77777777" w:rsidR="0045207C" w:rsidRDefault="0045207C" w:rsidP="007724B4">
      <w:pPr>
        <w:pStyle w:val="Heading3"/>
      </w:pPr>
      <w:r>
        <w:t>H</w:t>
      </w:r>
      <w:r>
        <w:rPr>
          <w:rFonts w:ascii="Tahoma" w:hAnsi="Tahoma" w:cs="Tahoma"/>
        </w:rPr>
        <w:t>�</w:t>
      </w:r>
    </w:p>
    <w:p w14:paraId="3CC9E5A0" w14:textId="77777777" w:rsidR="0045207C" w:rsidRDefault="0045207C" w:rsidP="007724B4">
      <w:pPr>
        <w:pStyle w:val="Heading3"/>
      </w:pPr>
      <w:r>
        <w:rPr>
          <w:rFonts w:ascii="Tahoma" w:hAnsi="Tahoma" w:cs="Tahoma"/>
        </w:rPr>
        <w:t>�</w:t>
      </w:r>
      <w:r>
        <w:t>Z</w:t>
      </w:r>
      <w:r>
        <w:rPr>
          <w:rFonts w:ascii="Tahoma" w:hAnsi="Tahoma" w:cs="Tahoma"/>
        </w:rPr>
        <w:t>�</w:t>
      </w:r>
      <w:r>
        <w:t>&amp;D</w:t>
      </w:r>
      <w:r>
        <w:rPr>
          <w:rFonts w:ascii="Tahoma" w:hAnsi="Tahoma" w:cs="Tahoma"/>
        </w:rPr>
        <w:t>��</w:t>
      </w:r>
      <w:r>
        <w:t>$&amp;</w:t>
      </w:r>
      <w:r>
        <w:rPr>
          <w:rFonts w:ascii="Tahoma" w:hAnsi="Tahoma" w:cs="Tahoma"/>
        </w:rPr>
        <w:t>��</w:t>
      </w:r>
      <w:r>
        <w:t>І</w:t>
      </w:r>
      <w:r>
        <w:rPr>
          <w:rFonts w:ascii="Tahoma" w:hAnsi="Tahoma" w:cs="Tahoma"/>
        </w:rPr>
        <w:t>��</w:t>
      </w:r>
      <w:r>
        <w:t>'</w:t>
      </w:r>
      <w:r>
        <w:rPr>
          <w:rFonts w:ascii="Tahoma" w:hAnsi="Tahoma" w:cs="Tahoma"/>
        </w:rPr>
        <w:t>�</w:t>
      </w:r>
      <w:r>
        <w:t>;k</w:t>
      </w:r>
      <w:r>
        <w:rPr>
          <w:rFonts w:ascii="Tahoma" w:hAnsi="Tahoma" w:cs="Tahoma"/>
        </w:rPr>
        <w:t>����</w:t>
      </w:r>
      <w:r>
        <w:t>h</w:t>
      </w:r>
      <w:r>
        <w:rPr>
          <w:rFonts w:ascii="Tahoma" w:hAnsi="Tahoma" w:cs="Tahoma"/>
        </w:rPr>
        <w:t>�</w:t>
      </w:r>
      <w:r>
        <w:t>Ba</w:t>
      </w:r>
      <w:r>
        <w:rPr>
          <w:rFonts w:ascii="Tahoma" w:hAnsi="Tahoma" w:cs="Tahoma"/>
        </w:rPr>
        <w:t>�</w:t>
      </w:r>
      <w:r>
        <w:t>0I</w:t>
      </w:r>
      <w:r>
        <w:rPr>
          <w:rFonts w:ascii="Tahoma" w:hAnsi="Tahoma" w:cs="Tahoma"/>
        </w:rPr>
        <w:t>�</w:t>
      </w:r>
      <w:r>
        <w:t>[9</w:t>
      </w:r>
      <w:r>
        <w:rPr>
          <w:rFonts w:ascii="Tahoma" w:hAnsi="Tahoma" w:cs="Tahoma"/>
        </w:rPr>
        <w:t>�</w:t>
      </w:r>
      <w:r>
        <w:t>P</w:t>
      </w:r>
      <w:r>
        <w:rPr>
          <w:rFonts w:ascii="Tahoma" w:hAnsi="Tahoma" w:cs="Tahoma"/>
        </w:rPr>
        <w:t>��</w:t>
      </w:r>
      <w:r>
        <w:t xml:space="preserve">I   J </w:t>
      </w:r>
      <w:r>
        <w:rPr>
          <w:rFonts w:ascii="Tahoma" w:hAnsi="Tahoma" w:cs="Tahoma"/>
        </w:rPr>
        <w:t>��</w:t>
      </w:r>
      <w:r>
        <w:t>?</w:t>
      </w:r>
      <w:r>
        <w:rPr>
          <w:rFonts w:ascii="Tahoma" w:hAnsi="Tahoma" w:cs="Tahoma"/>
        </w:rPr>
        <w:t>��</w:t>
      </w:r>
      <w:r>
        <w:t>l</w:t>
      </w:r>
      <w:r>
        <w:rPr>
          <w:rFonts w:ascii="Tahoma" w:hAnsi="Tahoma" w:cs="Tahoma"/>
        </w:rPr>
        <w:t>���</w:t>
      </w:r>
      <w:r>
        <w:t>&lt;</w:t>
      </w:r>
      <w:r>
        <w:rPr>
          <w:rFonts w:ascii="Tahoma" w:hAnsi="Tahoma" w:cs="Tahoma"/>
        </w:rPr>
        <w:t>�</w:t>
      </w:r>
      <w:r>
        <w:t>iB</w:t>
      </w:r>
      <w:r>
        <w:rPr>
          <w:rFonts w:ascii="Tahoma" w:hAnsi="Tahoma" w:cs="Tahoma"/>
        </w:rPr>
        <w:t>�</w:t>
      </w:r>
      <w:r>
        <w:t>R</w:t>
      </w:r>
      <w:r>
        <w:rPr>
          <w:rFonts w:ascii="Tahoma" w:hAnsi="Tahoma" w:cs="Tahoma"/>
        </w:rPr>
        <w:t>��</w:t>
      </w:r>
      <w:r>
        <w:t>ؓ</w:t>
      </w:r>
      <w:r>
        <w:rPr>
          <w:rFonts w:ascii="Tahoma" w:hAnsi="Tahoma" w:cs="Tahoma"/>
        </w:rPr>
        <w:t>�</w:t>
      </w:r>
      <w:r>
        <w:t>GWEĀ9L</w:t>
      </w:r>
      <w:r>
        <w:rPr>
          <w:rFonts w:ascii="Tahoma" w:hAnsi="Tahoma" w:cs="Tahoma"/>
        </w:rPr>
        <w:t>�</w:t>
      </w:r>
      <w:r>
        <w:t>/</w:t>
      </w:r>
    </w:p>
    <w:p w14:paraId="287B0DE2" w14:textId="77777777" w:rsidR="0045207C" w:rsidRDefault="0045207C" w:rsidP="007724B4">
      <w:pPr>
        <w:pStyle w:val="Heading3"/>
      </w:pPr>
      <w:r>
        <w:rPr>
          <w:rFonts w:ascii="Tahoma" w:hAnsi="Tahoma" w:cs="Tahoma"/>
        </w:rPr>
        <w:t>��</w:t>
      </w:r>
      <w:r>
        <w:t>B</w:t>
      </w:r>
      <w:r>
        <w:rPr>
          <w:rFonts w:ascii="Tahoma" w:hAnsi="Tahoma" w:cs="Tahoma"/>
        </w:rPr>
        <w:t>�⸮��</w:t>
      </w:r>
      <w:r>
        <w:t>DMY</w:t>
      </w:r>
      <w:r>
        <w:rPr>
          <w:rFonts w:ascii="Tahoma" w:hAnsi="Tahoma" w:cs="Tahoma"/>
        </w:rPr>
        <w:t>��</w:t>
      </w:r>
      <w:r>
        <w:t>K42</w:t>
      </w:r>
    </w:p>
    <w:p w14:paraId="13D05A04" w14:textId="77777777" w:rsidR="0045207C" w:rsidRDefault="0045207C" w:rsidP="007724B4">
      <w:pPr>
        <w:pStyle w:val="Heading3"/>
      </w:pPr>
      <w:r>
        <w:rPr>
          <w:rFonts w:ascii="Tahoma" w:hAnsi="Tahoma" w:cs="Tahoma"/>
        </w:rPr>
        <w:t>⸮</w:t>
      </w:r>
      <w:r>
        <w:t>oN</w:t>
      </w:r>
      <w:r>
        <w:rPr>
          <w:rFonts w:ascii="Tahoma" w:hAnsi="Tahoma" w:cs="Tahoma"/>
        </w:rPr>
        <w:t>�</w:t>
      </w:r>
      <w:r>
        <w:t>$)p</w:t>
      </w:r>
      <w:r>
        <w:rPr>
          <w:rFonts w:ascii="Tahoma" w:hAnsi="Tahoma" w:cs="Tahoma"/>
        </w:rPr>
        <w:t>���</w:t>
      </w:r>
      <w:r>
        <w:t>%</w:t>
      </w:r>
      <w:r>
        <w:rPr>
          <w:rFonts w:ascii="Tahoma" w:hAnsi="Tahoma" w:cs="Tahoma"/>
        </w:rPr>
        <w:t>�</w:t>
      </w:r>
      <w:r>
        <w:t>p)&amp;ØI9</w:t>
      </w:r>
      <w:r>
        <w:rPr>
          <w:rFonts w:ascii="Tahoma" w:hAnsi="Tahoma" w:cs="Tahoma"/>
        </w:rPr>
        <w:t>�</w:t>
      </w:r>
      <w:r>
        <w:t>x</w:t>
      </w:r>
      <w:r>
        <w:rPr>
          <w:rFonts w:ascii="Tahoma" w:hAnsi="Tahoma" w:cs="Tahoma"/>
        </w:rPr>
        <w:t>�</w:t>
      </w:r>
      <w:r>
        <w:t>=YBwX</w:t>
      </w:r>
      <w:r>
        <w:rPr>
          <w:rFonts w:ascii="Tahoma" w:hAnsi="Tahoma" w:cs="Tahoma"/>
        </w:rPr>
        <w:t>���</w:t>
      </w:r>
      <w:r>
        <w:t>`%!`E</w:t>
      </w:r>
      <w:r>
        <w:rPr>
          <w:rFonts w:ascii="Tahoma" w:hAnsi="Tahoma" w:cs="Tahoma"/>
        </w:rPr>
        <w:t>�</w:t>
      </w:r>
      <w:r>
        <w:t>`h</w:t>
      </w:r>
      <w:r>
        <w:rPr>
          <w:rFonts w:ascii="Tahoma" w:hAnsi="Tahoma" w:cs="Tahoma"/>
        </w:rPr>
        <w:t>���</w:t>
      </w:r>
      <w:r>
        <w:t>;W</w:t>
      </w:r>
      <w:r>
        <w:rPr>
          <w:rFonts w:ascii="Tahoma" w:hAnsi="Tahoma" w:cs="Tahoma"/>
        </w:rPr>
        <w:t>��</w:t>
      </w:r>
      <w:r>
        <w:t>Rs</w:t>
      </w:r>
      <w:r>
        <w:rPr>
          <w:rFonts w:ascii="Tahoma" w:hAnsi="Tahoma" w:cs="Tahoma"/>
        </w:rPr>
        <w:t>��</w:t>
      </w:r>
      <w:r>
        <w:t>w</w:t>
      </w:r>
      <w:r>
        <w:rPr>
          <w:rFonts w:ascii="Tahoma" w:hAnsi="Tahoma" w:cs="Tahoma"/>
        </w:rPr>
        <w:t>������</w:t>
      </w:r>
      <w:r>
        <w:t>?</w:t>
      </w:r>
      <w:r>
        <w:rPr>
          <w:rFonts w:ascii="Tahoma" w:hAnsi="Tahoma" w:cs="Tahoma"/>
        </w:rPr>
        <w:t>��</w:t>
      </w:r>
      <w:r>
        <w:t>SA&gt;</w:t>
      </w:r>
    </w:p>
    <w:p w14:paraId="3B1A06CC" w14:textId="77777777" w:rsidR="0045207C" w:rsidRDefault="0045207C" w:rsidP="007724B4">
      <w:pPr>
        <w:pStyle w:val="Heading3"/>
      </w:pPr>
      <w:r>
        <w:rPr>
          <w:rFonts w:ascii="Tahoma" w:hAnsi="Tahoma" w:cs="Tahoma"/>
        </w:rPr>
        <w:t>��</w:t>
      </w:r>
      <w:r>
        <w:t>g</w:t>
      </w:r>
      <w:r>
        <w:rPr>
          <w:rFonts w:ascii="Tahoma" w:hAnsi="Tahoma" w:cs="Tahoma"/>
        </w:rPr>
        <w:t>�</w:t>
      </w:r>
      <w:r>
        <w:t>sW^Gxw</w:t>
      </w:r>
      <w:r>
        <w:rPr>
          <w:rFonts w:ascii="Tahoma" w:hAnsi="Tahoma" w:cs="Tahoma"/>
        </w:rPr>
        <w:t>�</w:t>
      </w:r>
      <w:r>
        <w:t>^</w:t>
      </w:r>
      <w:r>
        <w:rPr>
          <w:rFonts w:ascii="Tahoma" w:hAnsi="Tahoma" w:cs="Tahoma"/>
        </w:rPr>
        <w:t>�</w:t>
      </w:r>
      <w:r>
        <w:t>]</w:t>
      </w:r>
      <w:r>
        <w:rPr>
          <w:rFonts w:ascii="Tahoma" w:hAnsi="Tahoma" w:cs="Tahoma"/>
        </w:rPr>
        <w:t>��</w:t>
      </w:r>
      <w:r>
        <w:t>y</w:t>
      </w:r>
      <w:r>
        <w:rPr>
          <w:rFonts w:ascii="Tahoma" w:hAnsi="Tahoma" w:cs="Tahoma"/>
        </w:rPr>
        <w:t>���</w:t>
      </w:r>
      <w:r>
        <w:t>&lt;w=nf;</w:t>
      </w:r>
      <w:r>
        <w:rPr>
          <w:rFonts w:ascii="Tahoma" w:hAnsi="Tahoma" w:cs="Tahoma"/>
        </w:rPr>
        <w:t>�</w:t>
      </w:r>
      <w:r>
        <w:t>;r</w:t>
      </w:r>
      <w:r>
        <w:rPr>
          <w:rFonts w:ascii="Tahoma" w:hAnsi="Tahoma" w:cs="Tahoma"/>
        </w:rPr>
        <w:t>�</w:t>
      </w:r>
      <w:r>
        <w:t>y|</w:t>
      </w:r>
      <w:r>
        <w:rPr>
          <w:rFonts w:ascii="Tahoma" w:hAnsi="Tahoma" w:cs="Tahoma"/>
        </w:rPr>
        <w:t>���</w:t>
      </w:r>
      <w:r>
        <w:t>/|</w:t>
      </w:r>
      <w:r>
        <w:rPr>
          <w:rFonts w:ascii="Tahoma" w:hAnsi="Tahoma" w:cs="Tahoma"/>
        </w:rPr>
        <w:t>�</w:t>
      </w:r>
      <w:r>
        <w:t>3&gt;yp</w:t>
      </w:r>
      <w:r>
        <w:rPr>
          <w:rFonts w:ascii="Tahoma" w:hAnsi="Tahoma" w:cs="Tahoma"/>
        </w:rPr>
        <w:t>��</w:t>
      </w:r>
      <w:r>
        <w:t>?</w:t>
      </w:r>
      <w:r>
        <w:rPr>
          <w:rFonts w:ascii="Tahoma" w:hAnsi="Tahoma" w:cs="Tahoma"/>
        </w:rPr>
        <w:t>������</w:t>
      </w:r>
      <w:r>
        <w:t>+/</w:t>
      </w:r>
      <w:r>
        <w:rPr>
          <w:rFonts w:ascii="Tahoma" w:hAnsi="Tahoma" w:cs="Tahoma"/>
        </w:rPr>
        <w:t>�������</w:t>
      </w:r>
      <w:r>
        <w:t>Z(</w:t>
      </w:r>
      <w:r>
        <w:rPr>
          <w:rFonts w:ascii="Tahoma" w:hAnsi="Tahoma" w:cs="Tahoma"/>
        </w:rPr>
        <w:t>���</w:t>
      </w:r>
      <w:r>
        <w:t>J-</w:t>
      </w:r>
      <w:r>
        <w:rPr>
          <w:rFonts w:ascii="Tahoma" w:hAnsi="Tahoma" w:cs="Tahoma"/>
        </w:rPr>
        <w:t>�</w:t>
      </w:r>
      <w:r>
        <w:t>@]</w:t>
      </w:r>
      <w:r>
        <w:rPr>
          <w:rFonts w:ascii="Tahoma" w:hAnsi="Tahoma" w:cs="Tahoma"/>
        </w:rPr>
        <w:t>�</w:t>
      </w:r>
      <w:r>
        <w:t>I6</w:t>
      </w:r>
      <w:r>
        <w:rPr>
          <w:rFonts w:ascii="Tahoma" w:hAnsi="Tahoma" w:cs="Tahoma"/>
        </w:rPr>
        <w:t>�</w:t>
      </w:r>
      <w:r>
        <w:t>n</w:t>
      </w:r>
      <w:r>
        <w:rPr>
          <w:rFonts w:ascii="Tahoma" w:hAnsi="Tahoma" w:cs="Tahoma"/>
        </w:rPr>
        <w:t>��</w:t>
      </w:r>
      <w:r>
        <w:t>l}</w:t>
      </w:r>
      <w:r>
        <w:rPr>
          <w:rFonts w:ascii="Tahoma" w:hAnsi="Tahoma" w:cs="Tahoma"/>
        </w:rPr>
        <w:t>�</w:t>
      </w:r>
      <w:r>
        <w:t>G</w:t>
      </w:r>
      <w:r>
        <w:rPr>
          <w:rFonts w:ascii="Tahoma" w:hAnsi="Tahoma" w:cs="Tahoma"/>
        </w:rPr>
        <w:t>�</w:t>
      </w:r>
      <w:r>
        <w:t>='</w:t>
      </w:r>
      <w:r>
        <w:rPr>
          <w:rFonts w:ascii="Tahoma" w:hAnsi="Tahoma" w:cs="Tahoma"/>
        </w:rPr>
        <w:t>�⸮</w:t>
      </w:r>
      <w:r>
        <w:t>6d</w:t>
      </w:r>
      <w:r>
        <w:rPr>
          <w:rFonts w:ascii="Tahoma" w:hAnsi="Tahoma" w:cs="Tahoma"/>
        </w:rPr>
        <w:t>��</w:t>
      </w:r>
    </w:p>
    <w:p w14:paraId="7083948D" w14:textId="77777777" w:rsidR="0045207C" w:rsidRDefault="0045207C" w:rsidP="007724B4">
      <w:pPr>
        <w:pStyle w:val="Heading3"/>
      </w:pPr>
      <w:r>
        <w:t>t,oQo</w:t>
      </w:r>
      <w:r>
        <w:rPr>
          <w:rFonts w:ascii="Tahoma" w:hAnsi="Tahoma" w:cs="Tahoma"/>
        </w:rPr>
        <w:t>�</w:t>
      </w:r>
      <w:r>
        <w:rPr>
          <w:rFonts w:ascii="Calibri" w:hAnsi="Calibri" w:cs="Calibri"/>
        </w:rPr>
        <w:t>͏</w:t>
      </w:r>
      <w:r>
        <w:rPr>
          <w:rFonts w:ascii="Tahoma" w:hAnsi="Tahoma" w:cs="Tahoma"/>
        </w:rPr>
        <w:t>��</w:t>
      </w:r>
      <w:r>
        <w:t>o</w:t>
      </w:r>
      <w:r>
        <w:rPr>
          <w:rFonts w:ascii="Tahoma" w:hAnsi="Tahoma" w:cs="Tahoma"/>
        </w:rPr>
        <w:t>�</w:t>
      </w:r>
      <w:r>
        <w:t>Ͽ</w:t>
      </w:r>
      <w:r>
        <w:rPr>
          <w:rFonts w:ascii="Tahoma" w:hAnsi="Tahoma" w:cs="Tahoma"/>
        </w:rPr>
        <w:t>�</w:t>
      </w:r>
      <w:r>
        <w:t>n~</w:t>
      </w:r>
      <w:r>
        <w:rPr>
          <w:rFonts w:ascii="Tahoma" w:hAnsi="Tahoma" w:cs="Tahoma"/>
        </w:rPr>
        <w:t>�</w:t>
      </w:r>
      <w:r>
        <w:t>Y</w:t>
      </w:r>
      <w:r>
        <w:rPr>
          <w:rFonts w:ascii="Tahoma" w:hAnsi="Tahoma" w:cs="Tahoma"/>
        </w:rPr>
        <w:t>��</w:t>
      </w:r>
      <w:r>
        <w:t>\t</w:t>
      </w:r>
      <w:r>
        <w:rPr>
          <w:rFonts w:ascii="Tahoma" w:hAnsi="Tahoma" w:cs="Tahoma"/>
        </w:rPr>
        <w:t>��</w:t>
      </w:r>
      <w:r>
        <w:t>~</w:t>
      </w:r>
      <w:r>
        <w:rPr>
          <w:rFonts w:ascii="Tahoma" w:hAnsi="Tahoma" w:cs="Tahoma"/>
        </w:rPr>
        <w:t>���</w:t>
      </w:r>
      <w:r>
        <w:t>kׯ_?</w:t>
      </w:r>
      <w:r>
        <w:rPr>
          <w:rFonts w:ascii="Tahoma" w:hAnsi="Tahoma" w:cs="Tahoma"/>
        </w:rPr>
        <w:t>�</w:t>
      </w:r>
      <w:r>
        <w:t>g</w:t>
      </w:r>
      <w:r>
        <w:rPr>
          <w:rFonts w:ascii="Tahoma" w:hAnsi="Tahoma" w:cs="Tahoma"/>
        </w:rPr>
        <w:t>�</w:t>
      </w:r>
      <w:r>
        <w:t>VB</w:t>
      </w:r>
      <w:r>
        <w:rPr>
          <w:rFonts w:ascii="Tahoma" w:hAnsi="Tahoma" w:cs="Tahoma"/>
        </w:rPr>
        <w:t>�</w:t>
      </w:r>
      <w:r>
        <w:t>(</w:t>
      </w:r>
      <w:r>
        <w:rPr>
          <w:rFonts w:ascii="Tahoma" w:hAnsi="Tahoma" w:cs="Tahoma"/>
        </w:rPr>
        <w:t>��</w:t>
      </w:r>
      <w:r>
        <w:t>Pj6</w:t>
      </w:r>
      <w:r>
        <w:rPr>
          <w:rFonts w:ascii="Tahoma" w:hAnsi="Tahoma" w:cs="Tahoma"/>
        </w:rPr>
        <w:t>�</w:t>
      </w:r>
      <w:r>
        <w:t>.*</w:t>
      </w:r>
      <w:r>
        <w:rPr>
          <w:rFonts w:ascii="Tahoma" w:hAnsi="Tahoma" w:cs="Tahoma"/>
        </w:rPr>
        <w:t>������</w:t>
      </w:r>
      <w:r>
        <w:t>9Ũ</w:t>
      </w:r>
      <w:r>
        <w:rPr>
          <w:rFonts w:ascii="Tahoma" w:hAnsi="Tahoma" w:cs="Tahoma"/>
        </w:rPr>
        <w:t>��</w:t>
      </w:r>
      <w:r>
        <w:t xml:space="preserve"> </w:t>
      </w:r>
      <w:r>
        <w:rPr>
          <w:rFonts w:ascii="Tahoma" w:hAnsi="Tahoma" w:cs="Tahoma"/>
        </w:rPr>
        <w:t>�</w:t>
      </w:r>
      <w:r>
        <w:t>!</w:t>
      </w:r>
      <w:r>
        <w:rPr>
          <w:rFonts w:ascii="Tahoma" w:hAnsi="Tahoma" w:cs="Tahoma"/>
        </w:rPr>
        <w:t>���</w:t>
      </w:r>
      <w:r>
        <w:t>5Tמ</w:t>
      </w:r>
      <w:r>
        <w:rPr>
          <w:rFonts w:ascii="Tahoma" w:hAnsi="Tahoma" w:cs="Tahoma"/>
        </w:rPr>
        <w:t>�</w:t>
      </w:r>
      <w:r>
        <w:t>b</w:t>
      </w:r>
      <w:r>
        <w:rPr>
          <w:rFonts w:ascii="Tahoma" w:hAnsi="Tahoma" w:cs="Tahoma"/>
        </w:rPr>
        <w:t>��</w:t>
      </w:r>
      <w:r>
        <w:t>Q</w:t>
      </w:r>
      <w:r>
        <w:rPr>
          <w:rFonts w:ascii="Tahoma" w:hAnsi="Tahoma" w:cs="Tahoma"/>
        </w:rPr>
        <w:t>���</w:t>
      </w:r>
      <w:r>
        <w:t>W</w:t>
      </w:r>
      <w:r>
        <w:rPr>
          <w:rFonts w:ascii="Tahoma" w:hAnsi="Tahoma" w:cs="Tahoma"/>
        </w:rPr>
        <w:t>�</w:t>
      </w:r>
      <w:r>
        <w:t>~}</w:t>
      </w:r>
      <w:r>
        <w:rPr>
          <w:rFonts w:ascii="Tahoma" w:hAnsi="Tahoma" w:cs="Tahoma"/>
        </w:rPr>
        <w:t>�����</w:t>
      </w:r>
      <w:r>
        <w:t>Η~</w:t>
      </w:r>
      <w:r>
        <w:rPr>
          <w:rFonts w:ascii="Tahoma" w:hAnsi="Tahoma" w:cs="Tahoma"/>
        </w:rPr>
        <w:t>�</w:t>
      </w:r>
      <w:r>
        <w:t>1!</w:t>
      </w:r>
      <w:r>
        <w:rPr>
          <w:rFonts w:ascii="Tahoma" w:hAnsi="Tahoma" w:cs="Tahoma"/>
        </w:rPr>
        <w:t>����</w:t>
      </w:r>
      <w:r>
        <w:rPr>
          <w:rFonts w:ascii="MV Boli" w:hAnsi="MV Boli" w:cs="MV Boli"/>
        </w:rPr>
        <w:t>ޯ</w:t>
      </w:r>
      <w:r>
        <w:t>TGTZ</w:t>
      </w:r>
      <w:r>
        <w:rPr>
          <w:rFonts w:ascii="Tahoma" w:hAnsi="Tahoma" w:cs="Tahoma"/>
        </w:rPr>
        <w:t>�</w:t>
      </w:r>
      <w:r>
        <w:t>'</w:t>
      </w:r>
      <w:r>
        <w:rPr>
          <w:rFonts w:ascii="Tahoma" w:hAnsi="Tahoma" w:cs="Tahoma"/>
        </w:rPr>
        <w:t>�</w:t>
      </w:r>
      <w:r>
        <w:t>xq</w:t>
      </w:r>
      <w:r>
        <w:rPr>
          <w:rFonts w:ascii="Tahoma" w:hAnsi="Tahoma" w:cs="Tahoma"/>
        </w:rPr>
        <w:t>��</w:t>
      </w:r>
      <w:r>
        <w:t>qs</w:t>
      </w:r>
    </w:p>
    <w:p w14:paraId="02E6DA44" w14:textId="77777777" w:rsidR="0045207C" w:rsidRDefault="0045207C" w:rsidP="007724B4">
      <w:pPr>
        <w:pStyle w:val="Heading3"/>
      </w:pPr>
      <w:r>
        <w:rPr>
          <w:rFonts w:ascii="Tahoma" w:hAnsi="Tahoma" w:cs="Tahoma"/>
        </w:rPr>
        <w:t>��</w:t>
      </w:r>
      <w:r>
        <w:t>Nײ</w:t>
      </w:r>
      <w:r>
        <w:rPr>
          <w:rFonts w:hint="cs"/>
        </w:rPr>
        <w:t>ۀ</w:t>
      </w:r>
      <w:r>
        <w:rPr>
          <w:rFonts w:ascii="Tahoma" w:hAnsi="Tahoma" w:cs="Tahoma"/>
        </w:rPr>
        <w:t>�</w:t>
      </w:r>
      <w:r>
        <w:t>o</w:t>
      </w:r>
      <w:r>
        <w:rPr>
          <w:rFonts w:ascii="Tahoma" w:hAnsi="Tahoma" w:cs="Tahoma"/>
        </w:rPr>
        <w:t>�</w:t>
      </w:r>
      <w:r>
        <w:t>q</w:t>
      </w:r>
      <w:r>
        <w:rPr>
          <w:rFonts w:ascii="Tahoma" w:hAnsi="Tahoma" w:cs="Tahoma"/>
        </w:rPr>
        <w:t>�</w:t>
      </w:r>
      <w:r>
        <w:t>:</w:t>
      </w:r>
      <w:r>
        <w:rPr>
          <w:rFonts w:ascii="Tahoma" w:hAnsi="Tahoma" w:cs="Tahoma"/>
        </w:rPr>
        <w:t>�</w:t>
      </w:r>
      <w:r>
        <w:t>8,</w:t>
      </w:r>
      <w:r>
        <w:rPr>
          <w:rFonts w:ascii="Tahoma" w:hAnsi="Tahoma" w:cs="Tahoma"/>
        </w:rPr>
        <w:t>�</w:t>
      </w:r>
      <w:r>
        <w:rPr>
          <w:rFonts w:hint="cs"/>
        </w:rPr>
        <w:t>ݧ</w:t>
      </w:r>
      <w:r>
        <w:rPr>
          <w:rFonts w:ascii="Tahoma" w:hAnsi="Tahoma" w:cs="Tahoma"/>
        </w:rPr>
        <w:t>⸮</w:t>
      </w:r>
      <w:r>
        <w:t>k</w:t>
      </w:r>
      <w:r>
        <w:rPr>
          <w:rFonts w:ascii="Tahoma" w:hAnsi="Tahoma" w:cs="Tahoma"/>
        </w:rPr>
        <w:t>���</w:t>
      </w:r>
      <w:r>
        <w:t>Mdl</w:t>
      </w:r>
      <w:r>
        <w:rPr>
          <w:rFonts w:ascii="Tahoma" w:hAnsi="Tahoma" w:cs="Tahoma"/>
        </w:rPr>
        <w:t>⸮�</w:t>
      </w:r>
      <w:r>
        <w:t>e</w:t>
      </w:r>
      <w:r>
        <w:rPr>
          <w:rFonts w:ascii="Tahoma" w:hAnsi="Tahoma" w:cs="Tahoma"/>
        </w:rPr>
        <w:t>��</w:t>
      </w:r>
      <w:r>
        <w:t>r@</w:t>
      </w:r>
      <w:r>
        <w:rPr>
          <w:rFonts w:ascii="Tahoma" w:hAnsi="Tahoma" w:cs="Tahoma"/>
        </w:rPr>
        <w:t>��</w:t>
      </w:r>
      <w:r>
        <w:t>L</w:t>
      </w:r>
      <w:r>
        <w:rPr>
          <w:rFonts w:ascii="Tahoma" w:hAnsi="Tahoma" w:cs="Tahoma"/>
        </w:rPr>
        <w:t>�</w:t>
      </w:r>
      <w:r>
        <w:t>m</w:t>
      </w:r>
      <w:r>
        <w:rPr>
          <w:rFonts w:ascii="Tahoma" w:hAnsi="Tahoma" w:cs="Tahoma"/>
        </w:rPr>
        <w:t>�</w:t>
      </w:r>
      <w:r>
        <w:rPr>
          <w:rFonts w:ascii="Ebrima" w:hAnsi="Ebrima" w:cs="Ebrima"/>
        </w:rPr>
        <w:t>ꘫ</w:t>
      </w:r>
      <w:r>
        <w:rPr>
          <w:rFonts w:ascii="Tahoma" w:hAnsi="Tahoma" w:cs="Tahoma"/>
        </w:rPr>
        <w:t>��</w:t>
      </w:r>
      <w:r>
        <w:t>ʧ.ȓ</w:t>
      </w:r>
      <w:r>
        <w:rPr>
          <w:rFonts w:ascii="Tahoma" w:hAnsi="Tahoma" w:cs="Tahoma"/>
        </w:rPr>
        <w:t>��</w:t>
      </w:r>
      <w:r>
        <w:t>=</w:t>
      </w:r>
      <w:r>
        <w:rPr>
          <w:rFonts w:ascii="Tahoma" w:hAnsi="Tahoma" w:cs="Tahoma"/>
        </w:rPr>
        <w:t>�</w:t>
      </w:r>
      <w:r>
        <w:t>C</w:t>
      </w:r>
      <w:r>
        <w:rPr>
          <w:rFonts w:ascii="Tahoma" w:hAnsi="Tahoma" w:cs="Tahoma"/>
        </w:rPr>
        <w:t>���</w:t>
      </w:r>
      <w:r>
        <w:t>*x</w:t>
      </w:r>
    </w:p>
    <w:p w14:paraId="6D500BB0" w14:textId="77777777" w:rsidR="0045207C" w:rsidRDefault="0045207C" w:rsidP="007724B4">
      <w:pPr>
        <w:pStyle w:val="Heading3"/>
      </w:pPr>
      <w:r>
        <w:rPr>
          <w:rFonts w:ascii="Tahoma" w:hAnsi="Tahoma" w:cs="Tahoma"/>
        </w:rPr>
        <w:t>�</w:t>
      </w:r>
      <w:r>
        <w:t>fF</w:t>
      </w:r>
      <w:r>
        <w:rPr>
          <w:rFonts w:ascii="Tahoma" w:hAnsi="Tahoma" w:cs="Tahoma"/>
        </w:rPr>
        <w:t>�</w:t>
      </w:r>
      <w:r>
        <w:t>g"</w:t>
      </w:r>
      <w:r>
        <w:rPr>
          <w:rFonts w:ascii="Tahoma" w:hAnsi="Tahoma" w:cs="Tahoma"/>
        </w:rPr>
        <w:t>�</w:t>
      </w:r>
      <w:r>
        <w:t>_J</w:t>
      </w:r>
      <w:r>
        <w:rPr>
          <w:rFonts w:ascii="Tahoma" w:hAnsi="Tahoma" w:cs="Tahoma"/>
        </w:rPr>
        <w:t>��</w:t>
      </w:r>
      <w:r>
        <w:t>0O</w:t>
      </w:r>
      <w:r>
        <w:rPr>
          <w:rFonts w:ascii="Tahoma" w:hAnsi="Tahoma" w:cs="Tahoma"/>
        </w:rPr>
        <w:t>�</w:t>
      </w:r>
      <w:r>
        <w:t>&gt;</w:t>
      </w:r>
      <w:r>
        <w:rPr>
          <w:rFonts w:ascii="Tahoma" w:hAnsi="Tahoma" w:cs="Tahoma"/>
        </w:rPr>
        <w:t>�</w:t>
      </w:r>
      <w:r>
        <w:t>;+</w:t>
      </w:r>
      <w:r>
        <w:rPr>
          <w:rFonts w:ascii="Tahoma" w:hAnsi="Tahoma" w:cs="Tahoma"/>
        </w:rPr>
        <w:t>��</w:t>
      </w:r>
      <w:r>
        <w:t>S</w:t>
      </w:r>
      <w:r>
        <w:rPr>
          <w:rFonts w:ascii="Tahoma" w:hAnsi="Tahoma" w:cs="Tahoma"/>
        </w:rPr>
        <w:t>�</w:t>
      </w:r>
      <w:r>
        <w:t>3</w:t>
      </w:r>
      <w:r>
        <w:rPr>
          <w:rFonts w:ascii="Tahoma" w:hAnsi="Tahoma" w:cs="Tahoma"/>
        </w:rPr>
        <w:t>���</w:t>
      </w:r>
      <w:r>
        <w:t>cD</w:t>
      </w:r>
      <w:r>
        <w:rPr>
          <w:rFonts w:ascii="Tahoma" w:hAnsi="Tahoma" w:cs="Tahoma"/>
        </w:rPr>
        <w:t>����</w:t>
      </w:r>
      <w:r>
        <w:t>i c&lt;</w:t>
      </w:r>
      <w:r>
        <w:rPr>
          <w:rFonts w:ascii="Tahoma" w:hAnsi="Tahoma" w:cs="Tahoma"/>
        </w:rPr>
        <w:t>�</w:t>
      </w:r>
      <w:r>
        <w:t>\</w:t>
      </w:r>
      <w:r>
        <w:rPr>
          <w:rFonts w:ascii="Tahoma" w:hAnsi="Tahoma" w:cs="Tahoma"/>
        </w:rPr>
        <w:t>�</w:t>
      </w:r>
    </w:p>
    <w:p w14:paraId="32DD467E" w14:textId="77777777" w:rsidR="0045207C" w:rsidRDefault="0045207C" w:rsidP="007724B4">
      <w:pPr>
        <w:pStyle w:val="Heading3"/>
      </w:pPr>
      <w:r>
        <w:rPr>
          <w:rFonts w:ascii="Tahoma" w:hAnsi="Tahoma" w:cs="Tahoma"/>
        </w:rPr>
        <w:t>��</w:t>
      </w:r>
      <w:r>
        <w:t>h[dZ</w:t>
      </w:r>
    </w:p>
    <w:p w14:paraId="6DE61B60" w14:textId="77777777" w:rsidR="0045207C" w:rsidRDefault="0045207C" w:rsidP="007724B4">
      <w:pPr>
        <w:pStyle w:val="Heading3"/>
      </w:pPr>
      <w:r>
        <w:rPr>
          <w:rFonts w:ascii="Tahoma" w:hAnsi="Tahoma" w:cs="Tahoma"/>
        </w:rPr>
        <w:t>�</w:t>
      </w:r>
      <w:r>
        <w:rPr>
          <w:rFonts w:hint="cs"/>
        </w:rPr>
        <w:t>ݦ</w:t>
      </w:r>
      <w:r>
        <w:t>g</w:t>
      </w:r>
      <w:r>
        <w:rPr>
          <w:rFonts w:ascii="Tahoma" w:hAnsi="Tahoma" w:cs="Tahoma"/>
        </w:rPr>
        <w:t>��</w:t>
      </w:r>
      <w:r>
        <w:rPr>
          <w:rFonts w:ascii="Calibri" w:hAnsi="Calibri" w:cs="Calibri"/>
        </w:rPr>
        <w:t>݋</w:t>
      </w:r>
      <w:r>
        <w:rPr>
          <w:rFonts w:ascii="Tahoma" w:hAnsi="Tahoma" w:cs="Tahoma"/>
        </w:rPr>
        <w:t>����</w:t>
      </w:r>
      <w:r>
        <w:t>$</w:t>
      </w:r>
      <w:r>
        <w:rPr>
          <w:rFonts w:ascii="Tahoma" w:hAnsi="Tahoma" w:cs="Tahoma"/>
        </w:rPr>
        <w:t>���</w:t>
      </w:r>
      <w:r>
        <w:t>"</w:t>
      </w:r>
      <w:r>
        <w:rPr>
          <w:rFonts w:ascii="Tahoma" w:hAnsi="Tahoma" w:cs="Tahoma"/>
        </w:rPr>
        <w:t>��</w:t>
      </w:r>
      <w:r>
        <w:t>4*</w:t>
      </w:r>
      <w:r>
        <w:rPr>
          <w:rFonts w:ascii="Tahoma" w:hAnsi="Tahoma" w:cs="Tahoma"/>
        </w:rPr>
        <w:t>�</w:t>
      </w:r>
      <w:r>
        <w:t>0M</w:t>
      </w:r>
      <w:r>
        <w:rPr>
          <w:rFonts w:ascii="Tahoma" w:hAnsi="Tahoma" w:cs="Tahoma"/>
        </w:rPr>
        <w:t>�</w:t>
      </w:r>
      <w:r>
        <w:t>Fj!1</w:t>
      </w:r>
      <w:r>
        <w:rPr>
          <w:rFonts w:ascii="Tahoma" w:hAnsi="Tahoma" w:cs="Tahoma"/>
        </w:rPr>
        <w:t>��</w:t>
      </w:r>
      <w:r>
        <w:t>Nv</w:t>
      </w:r>
      <w:r>
        <w:rPr>
          <w:rFonts w:ascii="Calibri" w:hAnsi="Calibri" w:cs="Calibri"/>
        </w:rPr>
        <w:t>޵</w:t>
      </w:r>
      <w:r>
        <w:t>T</w:t>
      </w:r>
      <w:r>
        <w:rPr>
          <w:rFonts w:ascii="Tahoma" w:hAnsi="Tahoma" w:cs="Tahoma"/>
        </w:rPr>
        <w:t>��</w:t>
      </w:r>
      <w:r>
        <w:t>Y</w:t>
      </w:r>
      <w:r>
        <w:rPr>
          <w:rFonts w:ascii="Tahoma" w:hAnsi="Tahoma" w:cs="Tahoma"/>
        </w:rPr>
        <w:t>�</w:t>
      </w:r>
      <w:r>
        <w:t>bm</w:t>
      </w:r>
      <w:r>
        <w:rPr>
          <w:rFonts w:ascii="Tahoma" w:hAnsi="Tahoma" w:cs="Tahoma"/>
        </w:rPr>
        <w:t>�</w:t>
      </w:r>
      <w:r>
        <w:t>2ϝ3</w:t>
      </w:r>
      <w:r>
        <w:rPr>
          <w:rFonts w:ascii="Tahoma" w:hAnsi="Tahoma" w:cs="Tahoma"/>
        </w:rPr>
        <w:t>�</w:t>
      </w:r>
      <w:r>
        <w:t>P</w:t>
      </w:r>
      <w:r>
        <w:rPr>
          <w:rFonts w:ascii="Tahoma" w:hAnsi="Tahoma" w:cs="Tahoma"/>
        </w:rPr>
        <w:t>����</w:t>
      </w:r>
      <w:r>
        <w:t>a</w:t>
      </w:r>
      <w:r>
        <w:rPr>
          <w:rFonts w:ascii="Tahoma" w:hAnsi="Tahoma" w:cs="Tahoma"/>
        </w:rPr>
        <w:t>�</w:t>
      </w:r>
      <w:r>
        <w:t>YF</w:t>
      </w:r>
      <w:r>
        <w:rPr>
          <w:rFonts w:ascii="Tahoma" w:hAnsi="Tahoma" w:cs="Tahoma"/>
        </w:rPr>
        <w:t>��</w:t>
      </w:r>
      <w:r>
        <w:t>t\c$</w:t>
      </w:r>
      <w:r>
        <w:rPr>
          <w:rFonts w:ascii="Tahoma" w:hAnsi="Tahoma" w:cs="Tahoma"/>
        </w:rPr>
        <w:t>���</w:t>
      </w:r>
      <w:r>
        <w:t>C</w:t>
      </w:r>
      <w:r>
        <w:rPr>
          <w:rFonts w:ascii="Tahoma" w:hAnsi="Tahoma" w:cs="Tahoma"/>
        </w:rPr>
        <w:t>��</w:t>
      </w:r>
      <w:r>
        <w:t>J</w:t>
      </w:r>
      <w:r>
        <w:rPr>
          <w:rFonts w:ascii="Tahoma" w:hAnsi="Tahoma" w:cs="Tahoma"/>
        </w:rPr>
        <w:t>���</w:t>
      </w:r>
      <w:r>
        <w:t>4</w:t>
      </w:r>
      <w:r>
        <w:rPr>
          <w:rFonts w:ascii="Tahoma" w:hAnsi="Tahoma" w:cs="Tahoma"/>
        </w:rPr>
        <w:t>�����</w:t>
      </w:r>
      <w:r>
        <w:t>SѬ</w:t>
      </w:r>
      <w:r>
        <w:rPr>
          <w:rFonts w:ascii="Tahoma" w:hAnsi="Tahoma" w:cs="Tahoma"/>
        </w:rPr>
        <w:t>������</w:t>
      </w:r>
      <w:r>
        <w:t>(</w:t>
      </w:r>
      <w:r>
        <w:rPr>
          <w:rFonts w:ascii="Tahoma" w:hAnsi="Tahoma" w:cs="Tahoma"/>
        </w:rPr>
        <w:t>��</w:t>
      </w:r>
      <w:r>
        <w:t>D</w:t>
      </w:r>
      <w:r>
        <w:rPr>
          <w:rFonts w:ascii="Tahoma" w:hAnsi="Tahoma" w:cs="Tahoma"/>
        </w:rPr>
        <w:t>�</w:t>
      </w:r>
      <w:r>
        <w:t>;P</w:t>
      </w:r>
      <w:r>
        <w:rPr>
          <w:rFonts w:ascii="Tahoma" w:hAnsi="Tahoma" w:cs="Tahoma"/>
        </w:rPr>
        <w:t>�</w:t>
      </w:r>
      <w:r>
        <w:t>[</w:t>
      </w:r>
      <w:r>
        <w:rPr>
          <w:rFonts w:ascii="Tahoma" w:hAnsi="Tahoma" w:cs="Tahoma"/>
        </w:rPr>
        <w:t>�</w:t>
      </w:r>
      <w:r>
        <w:t>O</w:t>
      </w:r>
      <w:r>
        <w:rPr>
          <w:rFonts w:ascii="Tahoma" w:hAnsi="Tahoma" w:cs="Tahoma"/>
        </w:rPr>
        <w:t>�</w:t>
      </w:r>
      <w:r>
        <w:rPr>
          <w:rFonts w:ascii="Calibri" w:hAnsi="Calibri" w:cs="Calibri"/>
        </w:rPr>
        <w:t>̬</w:t>
      </w:r>
      <w:r>
        <w:t>c-</w:t>
      </w:r>
    </w:p>
    <w:p w14:paraId="2FB51648" w14:textId="77777777" w:rsidR="0045207C" w:rsidRDefault="0045207C" w:rsidP="007724B4">
      <w:pPr>
        <w:pStyle w:val="Heading3"/>
      </w:pPr>
      <w:r>
        <w:rPr>
          <w:rFonts w:ascii="Tahoma" w:hAnsi="Tahoma" w:cs="Tahoma"/>
        </w:rPr>
        <w:t>���</w:t>
      </w:r>
      <w:r>
        <w:t>}</w:t>
      </w:r>
      <w:r>
        <w:rPr>
          <w:rFonts w:ascii="Tahoma" w:hAnsi="Tahoma" w:cs="Tahoma"/>
        </w:rPr>
        <w:t>�</w:t>
      </w:r>
      <w:r>
        <w:t>hW</w:t>
      </w:r>
      <w:r>
        <w:rPr>
          <w:rFonts w:ascii="Tahoma" w:hAnsi="Tahoma" w:cs="Tahoma"/>
        </w:rPr>
        <w:t>�</w:t>
      </w:r>
      <w:r>
        <w:t>&lt;&amp;</w:t>
      </w:r>
      <w:r>
        <w:rPr>
          <w:rFonts w:ascii="Tahoma" w:hAnsi="Tahoma" w:cs="Tahoma"/>
        </w:rPr>
        <w:t>���</w:t>
      </w:r>
      <w:r>
        <w:t xml:space="preserve">   </w:t>
      </w:r>
      <w:r>
        <w:rPr>
          <w:rFonts w:ascii="Tahoma" w:hAnsi="Tahoma" w:cs="Tahoma"/>
        </w:rPr>
        <w:t>�</w:t>
      </w:r>
      <w:r>
        <w:t>UuBYC</w:t>
      </w:r>
      <w:r>
        <w:rPr>
          <w:rFonts w:ascii="Tahoma" w:hAnsi="Tahoma" w:cs="Tahoma"/>
        </w:rPr>
        <w:t>��</w:t>
      </w:r>
      <w:r>
        <w:t>&lt;|</w:t>
      </w:r>
      <w:r>
        <w:rPr>
          <w:rFonts w:ascii="Tahoma" w:hAnsi="Tahoma" w:cs="Tahoma"/>
        </w:rPr>
        <w:t>�</w:t>
      </w:r>
      <w:r>
        <w:t>6</w:t>
      </w:r>
      <w:r>
        <w:rPr>
          <w:rFonts w:ascii="Tahoma" w:hAnsi="Tahoma" w:cs="Tahoma"/>
        </w:rPr>
        <w:t>�</w:t>
      </w:r>
    </w:p>
    <w:p w14:paraId="51248AEB" w14:textId="77777777" w:rsidR="0045207C" w:rsidRDefault="0045207C" w:rsidP="007724B4">
      <w:pPr>
        <w:pStyle w:val="Heading3"/>
      </w:pPr>
      <w:r>
        <w:rPr>
          <w:rFonts w:ascii="Tahoma" w:hAnsi="Tahoma" w:cs="Tahoma"/>
        </w:rPr>
        <w:t>�</w:t>
      </w:r>
      <w:r>
        <w:t>M3m&amp;q</w:t>
      </w:r>
      <w:r>
        <w:rPr>
          <w:rFonts w:ascii="Tahoma" w:hAnsi="Tahoma" w:cs="Tahoma"/>
        </w:rPr>
        <w:t>�</w:t>
      </w:r>
      <w:r>
        <w:t>Μ</w:t>
      </w:r>
      <w:r>
        <w:rPr>
          <w:rFonts w:ascii="Tahoma" w:hAnsi="Tahoma" w:cs="Tahoma"/>
        </w:rPr>
        <w:t>�</w:t>
      </w:r>
      <w:r>
        <w:t>¦Y</w:t>
      </w:r>
      <w:r>
        <w:rPr>
          <w:rFonts w:ascii="Tahoma" w:hAnsi="Tahoma" w:cs="Tahoma"/>
        </w:rPr>
        <w:t>�</w:t>
      </w:r>
      <w:r>
        <w:t>;</w:t>
      </w:r>
      <w:r>
        <w:rPr>
          <w:rFonts w:ascii="Tahoma" w:hAnsi="Tahoma" w:cs="Tahoma"/>
        </w:rPr>
        <w:t>��</w:t>
      </w:r>
      <w:r>
        <w:t>_</w:t>
      </w:r>
      <w:r>
        <w:rPr>
          <w:rFonts w:ascii="Tahoma" w:hAnsi="Tahoma" w:cs="Tahoma"/>
        </w:rPr>
        <w:t>���</w:t>
      </w:r>
      <w:r>
        <w:t>f</w:t>
      </w:r>
      <w:r>
        <w:rPr>
          <w:rFonts w:ascii="Tahoma" w:hAnsi="Tahoma" w:cs="Tahoma"/>
        </w:rPr>
        <w:t>���</w:t>
      </w:r>
      <w:r>
        <w:t>m</w:t>
      </w:r>
      <w:r>
        <w:rPr>
          <w:rFonts w:ascii="Segoe UI Historic" w:hAnsi="Segoe UI Historic" w:cs="Segoe UI Historic"/>
        </w:rPr>
        <w:t>ܩ</w:t>
      </w:r>
      <w:r>
        <w:t>8</w:t>
      </w:r>
      <w:r>
        <w:rPr>
          <w:rFonts w:ascii="Tahoma" w:hAnsi="Tahoma" w:cs="Tahoma"/>
        </w:rPr>
        <w:t>���</w:t>
      </w:r>
      <w:r>
        <w:t>Q</w:t>
      </w:r>
      <w:r>
        <w:rPr>
          <w:rFonts w:ascii="Tahoma" w:hAnsi="Tahoma" w:cs="Tahoma"/>
        </w:rPr>
        <w:t>��</w:t>
      </w:r>
      <w:r>
        <w:t>hf</w:t>
      </w:r>
      <w:r>
        <w:rPr>
          <w:rFonts w:ascii="Tahoma" w:hAnsi="Tahoma" w:cs="Tahoma"/>
        </w:rPr>
        <w:t>�</w:t>
      </w:r>
      <w:r>
        <w:t>ՙ</w:t>
      </w:r>
    </w:p>
    <w:p w14:paraId="01F22D25" w14:textId="77777777" w:rsidR="0045207C" w:rsidRDefault="0045207C" w:rsidP="007724B4">
      <w:pPr>
        <w:pStyle w:val="Heading3"/>
      </w:pPr>
      <w:r>
        <w:t>g</w:t>
      </w:r>
      <w:r>
        <w:rPr>
          <w:rFonts w:ascii="Tahoma" w:hAnsi="Tahoma" w:cs="Tahoma"/>
        </w:rPr>
        <w:t>��</w:t>
      </w:r>
      <w:r>
        <w:t>p</w:t>
      </w:r>
      <w:r>
        <w:rPr>
          <w:rFonts w:ascii="Tahoma" w:hAnsi="Tahoma" w:cs="Tahoma"/>
        </w:rPr>
        <w:t>�</w:t>
      </w:r>
      <w:r>
        <w:t>y</w:t>
      </w:r>
      <w:r>
        <w:rPr>
          <w:rFonts w:ascii="Tahoma" w:hAnsi="Tahoma" w:cs="Tahoma"/>
        </w:rPr>
        <w:t>�</w:t>
      </w:r>
      <w:r>
        <w:t>Ojt-Q</w:t>
      </w:r>
      <w:r>
        <w:rPr>
          <w:rFonts w:ascii="Tahoma" w:hAnsi="Tahoma" w:cs="Tahoma"/>
        </w:rPr>
        <w:t>���</w:t>
      </w:r>
      <w:r>
        <w:t>B</w:t>
      </w:r>
      <w:r>
        <w:rPr>
          <w:rFonts w:ascii="Tahoma" w:hAnsi="Tahoma" w:cs="Tahoma"/>
        </w:rPr>
        <w:t>�</w:t>
      </w:r>
      <w:r>
        <w:t>`T</w:t>
      </w:r>
      <w:r>
        <w:rPr>
          <w:rFonts w:ascii="Tahoma" w:hAnsi="Tahoma" w:cs="Tahoma"/>
        </w:rPr>
        <w:t>�</w:t>
      </w:r>
      <w:r>
        <w:t xml:space="preserve"> "</w:t>
      </w:r>
      <w:r>
        <w:rPr>
          <w:rFonts w:ascii="Tahoma" w:hAnsi="Tahoma" w:cs="Tahoma"/>
        </w:rPr>
        <w:t>��</w:t>
      </w:r>
      <w:r>
        <w:t>H</w:t>
      </w:r>
      <w:r>
        <w:rPr>
          <w:rFonts w:ascii="Tahoma" w:hAnsi="Tahoma" w:cs="Tahoma"/>
        </w:rPr>
        <w:t>�</w:t>
      </w:r>
      <w:r>
        <w:t xml:space="preserve">ض     </w:t>
      </w:r>
      <w:r>
        <w:rPr>
          <w:rFonts w:ascii="Tahoma" w:hAnsi="Tahoma" w:cs="Tahoma"/>
        </w:rPr>
        <w:t>�</w:t>
      </w:r>
      <w:r>
        <w:t>VР[=</w:t>
      </w:r>
      <w:r>
        <w:rPr>
          <w:rFonts w:ascii="Tahoma" w:hAnsi="Tahoma" w:cs="Tahoma"/>
        </w:rPr>
        <w:t>�</w:t>
      </w:r>
      <w:r>
        <w:t>P</w:t>
      </w:r>
      <w:r>
        <w:rPr>
          <w:rFonts w:ascii="Tahoma" w:hAnsi="Tahoma" w:cs="Tahoma"/>
        </w:rPr>
        <w:t>���</w:t>
      </w:r>
      <w:r>
        <w:t>G:a</w:t>
      </w:r>
      <w:r>
        <w:rPr>
          <w:rFonts w:ascii="Tahoma" w:hAnsi="Tahoma" w:cs="Tahoma"/>
        </w:rPr>
        <w:t>�</w:t>
      </w:r>
      <w:r>
        <w:t>g[</w:t>
      </w:r>
      <w:r>
        <w:rPr>
          <w:rFonts w:ascii="Tahoma" w:hAnsi="Tahoma" w:cs="Tahoma"/>
        </w:rPr>
        <w:t>�������</w:t>
      </w:r>
      <w:r>
        <w:t>؂(</w:t>
      </w:r>
      <w:r>
        <w:rPr>
          <w:rFonts w:ascii="Tahoma" w:hAnsi="Tahoma" w:cs="Tahoma"/>
        </w:rPr>
        <w:t>��</w:t>
      </w:r>
      <w:r>
        <w:t>m[</w:t>
      </w:r>
      <w:r>
        <w:rPr>
          <w:rFonts w:ascii="Tahoma" w:hAnsi="Tahoma" w:cs="Tahoma"/>
        </w:rPr>
        <w:t>⸮�</w:t>
      </w:r>
      <w:r>
        <w:rPr>
          <w:rFonts w:hint="cs"/>
        </w:rPr>
        <w:t>ڻ</w:t>
      </w:r>
      <w:r>
        <w:rPr>
          <w:rFonts w:ascii="Tahoma" w:hAnsi="Tahoma" w:cs="Tahoma"/>
        </w:rPr>
        <w:t>�</w:t>
      </w:r>
      <w:r>
        <w:t>1z</w:t>
      </w:r>
      <w:r>
        <w:rPr>
          <w:rFonts w:ascii="Tahoma" w:hAnsi="Tahoma" w:cs="Tahoma"/>
        </w:rPr>
        <w:t>�⸮</w:t>
      </w:r>
      <w:r>
        <w:t>S</w:t>
      </w:r>
    </w:p>
    <w:p w14:paraId="42BA9AC4" w14:textId="77777777" w:rsidR="0045207C" w:rsidRDefault="0045207C" w:rsidP="007724B4">
      <w:pPr>
        <w:pStyle w:val="Heading3"/>
      </w:pPr>
      <w:r>
        <w:rPr>
          <w:rFonts w:ascii="Tahoma" w:hAnsi="Tahoma" w:cs="Tahoma"/>
        </w:rPr>
        <w:t>���</w:t>
      </w:r>
      <w:r>
        <w:rPr>
          <w:rFonts w:ascii="Segoe UI Historic" w:hAnsi="Segoe UI Historic" w:cs="Segoe UI Historic"/>
        </w:rPr>
        <w:t>ܵ</w:t>
      </w:r>
      <w:r>
        <w:rPr>
          <w:rFonts w:ascii="Tahoma" w:hAnsi="Tahoma" w:cs="Tahoma"/>
        </w:rPr>
        <w:t>�</w:t>
      </w:r>
      <w:r>
        <w:t>'</w:t>
      </w:r>
      <w:r>
        <w:rPr>
          <w:rFonts w:hint="cs"/>
        </w:rPr>
        <w:t>ډ</w:t>
      </w:r>
      <w:r>
        <w:t>O</w:t>
      </w:r>
      <w:r>
        <w:rPr>
          <w:rFonts w:ascii="Tahoma" w:hAnsi="Tahoma" w:cs="Tahoma"/>
        </w:rPr>
        <w:t>�</w:t>
      </w:r>
      <w:r>
        <w:t>$</w:t>
      </w:r>
      <w:r>
        <w:rPr>
          <w:rFonts w:ascii="Tahoma" w:hAnsi="Tahoma" w:cs="Tahoma"/>
        </w:rPr>
        <w:t>����</w:t>
      </w:r>
      <w:r>
        <w:t>%</w:t>
      </w:r>
      <w:r>
        <w:rPr>
          <w:rFonts w:ascii="Tahoma" w:hAnsi="Tahoma" w:cs="Tahoma"/>
        </w:rPr>
        <w:t>����</w:t>
      </w:r>
      <w:r>
        <w:t>1</w:t>
      </w:r>
      <w:r>
        <w:rPr>
          <w:rFonts w:ascii="Tahoma" w:hAnsi="Tahoma" w:cs="Tahoma"/>
        </w:rPr>
        <w:t>�</w:t>
      </w:r>
      <w:r>
        <w:t>@gT</w:t>
      </w:r>
      <w:r>
        <w:rPr>
          <w:rFonts w:ascii="Tahoma" w:hAnsi="Tahoma" w:cs="Tahoma"/>
        </w:rPr>
        <w:t>�������</w:t>
      </w:r>
      <w:r>
        <w:t>t@#۸</w:t>
      </w:r>
      <w:r>
        <w:rPr>
          <w:rFonts w:ascii="Tahoma" w:hAnsi="Tahoma" w:cs="Tahoma"/>
        </w:rPr>
        <w:t>��</w:t>
      </w:r>
      <w:r>
        <w:t>νwqi</w:t>
      </w:r>
      <w:r>
        <w:rPr>
          <w:rFonts w:ascii="Tahoma" w:hAnsi="Tahoma" w:cs="Tahoma"/>
        </w:rPr>
        <w:t>��</w:t>
      </w:r>
      <w:r>
        <w:t>l</w:t>
      </w:r>
      <w:r>
        <w:rPr>
          <w:rFonts w:ascii="Tahoma" w:hAnsi="Tahoma" w:cs="Tahoma"/>
        </w:rPr>
        <w:t>�������</w:t>
      </w:r>
      <w:r>
        <w:t>gVC͑R$</w:t>
      </w:r>
      <w:r>
        <w:rPr>
          <w:rFonts w:ascii="Tahoma" w:hAnsi="Tahoma" w:cs="Tahoma"/>
        </w:rPr>
        <w:t>��</w:t>
      </w:r>
      <w:r>
        <w:t>-ti7</w:t>
      </w:r>
      <w:r>
        <w:rPr>
          <w:rFonts w:ascii="Tahoma" w:hAnsi="Tahoma" w:cs="Tahoma"/>
        </w:rPr>
        <w:t>���</w:t>
      </w:r>
      <w:r>
        <w:t>9</w:t>
      </w:r>
      <w:r>
        <w:rPr>
          <w:rFonts w:ascii="Tahoma" w:hAnsi="Tahoma" w:cs="Tahoma"/>
        </w:rPr>
        <w:t>���</w:t>
      </w:r>
      <w:r>
        <w:t>]</w:t>
      </w:r>
      <w:r>
        <w:rPr>
          <w:rFonts w:ascii="Tahoma" w:hAnsi="Tahoma" w:cs="Tahoma"/>
        </w:rPr>
        <w:t>���</w:t>
      </w:r>
      <w:r>
        <w:t>c</w:t>
      </w:r>
      <w:r>
        <w:rPr>
          <w:rFonts w:ascii="Tahoma" w:hAnsi="Tahoma" w:cs="Tahoma"/>
        </w:rPr>
        <w:t>��</w:t>
      </w:r>
      <w:r>
        <w:t>X</w:t>
      </w:r>
      <w:r>
        <w:rPr>
          <w:rFonts w:ascii="Tahoma" w:hAnsi="Tahoma" w:cs="Tahoma"/>
        </w:rPr>
        <w:t>⸮</w:t>
      </w:r>
      <w:r>
        <w:t>Y@t</w:t>
      </w:r>
      <w:r>
        <w:rPr>
          <w:rFonts w:ascii="Tahoma" w:hAnsi="Tahoma" w:cs="Tahoma"/>
        </w:rPr>
        <w:t>�</w:t>
      </w:r>
      <w:r>
        <w:t>pR</w:t>
      </w:r>
      <w:r>
        <w:rPr>
          <w:rFonts w:ascii="Tahoma" w:hAnsi="Tahoma" w:cs="Tahoma"/>
        </w:rPr>
        <w:t>��</w:t>
      </w:r>
      <w:r>
        <w:t>L</w:t>
      </w:r>
      <w:r>
        <w:rPr>
          <w:rFonts w:ascii="Tahoma" w:hAnsi="Tahoma" w:cs="Tahoma"/>
        </w:rPr>
        <w:t>�</w:t>
      </w:r>
      <w:r>
        <w:t>(</w:t>
      </w:r>
      <w:r>
        <w:rPr>
          <w:rFonts w:ascii="Tahoma" w:hAnsi="Tahoma" w:cs="Tahoma"/>
        </w:rPr>
        <w:t>�</w:t>
      </w:r>
      <w:r>
        <w:t>3G2 #</w:t>
      </w:r>
      <w:r>
        <w:rPr>
          <w:rFonts w:ascii="Tahoma" w:hAnsi="Tahoma" w:cs="Tahoma"/>
        </w:rPr>
        <w:t>�</w:t>
      </w:r>
      <w:r>
        <w:t>t</w:t>
      </w:r>
      <w:r>
        <w:rPr>
          <w:rFonts w:ascii="Tahoma" w:hAnsi="Tahoma" w:cs="Tahoma"/>
        </w:rPr>
        <w:t>�</w:t>
      </w:r>
      <w:r>
        <w:t>e2</w:t>
      </w:r>
      <w:r>
        <w:rPr>
          <w:rFonts w:ascii="Tahoma" w:hAnsi="Tahoma" w:cs="Tahoma"/>
        </w:rPr>
        <w:t>�</w:t>
      </w:r>
      <w:r>
        <w:t>c</w:t>
      </w:r>
      <w:r>
        <w:rPr>
          <w:rFonts w:ascii="Tahoma" w:hAnsi="Tahoma" w:cs="Tahoma"/>
        </w:rPr>
        <w:t>��</w:t>
      </w:r>
      <w:r>
        <w:t>2N</w:t>
      </w:r>
      <w:r>
        <w:rPr>
          <w:rFonts w:ascii="Tahoma" w:hAnsi="Tahoma" w:cs="Tahoma"/>
        </w:rPr>
        <w:t>��������</w:t>
      </w:r>
    </w:p>
    <w:p w14:paraId="0BD01F22" w14:textId="77777777" w:rsidR="0045207C" w:rsidRDefault="0045207C" w:rsidP="007724B4">
      <w:pPr>
        <w:pStyle w:val="Heading3"/>
      </w:pPr>
      <w:r>
        <w:rPr>
          <w:rFonts w:ascii="Tahoma" w:hAnsi="Tahoma" w:cs="Tahoma"/>
        </w:rPr>
        <w:t>�</w:t>
      </w:r>
      <w:r>
        <w:t>f</w:t>
      </w:r>
      <w:r>
        <w:rPr>
          <w:rFonts w:ascii="Tahoma" w:hAnsi="Tahoma" w:cs="Tahoma"/>
        </w:rPr>
        <w:t>��</w:t>
      </w:r>
      <w:r>
        <w:t>t</w:t>
      </w:r>
      <w:r>
        <w:rPr>
          <w:rFonts w:ascii="Tahoma" w:hAnsi="Tahoma" w:cs="Tahoma"/>
        </w:rPr>
        <w:t>�</w:t>
      </w:r>
      <w:r>
        <w:t>~</w:t>
      </w:r>
      <w:r>
        <w:rPr>
          <w:rFonts w:ascii="Tahoma" w:hAnsi="Tahoma" w:cs="Tahoma"/>
        </w:rPr>
        <w:t>�</w:t>
      </w:r>
      <w:r>
        <w:t>&lt;?</w:t>
      </w:r>
      <w:r>
        <w:rPr>
          <w:rFonts w:hint="cs"/>
        </w:rPr>
        <w:t>ڬ</w:t>
      </w:r>
      <w:r>
        <w:rPr>
          <w:rFonts w:ascii="Tahoma" w:hAnsi="Tahoma" w:cs="Tahoma"/>
        </w:rPr>
        <w:t>���</w:t>
      </w:r>
      <w:r>
        <w:t>N</w:t>
      </w:r>
      <w:r>
        <w:rPr>
          <w:rFonts w:ascii="Tahoma" w:hAnsi="Tahoma" w:cs="Tahoma"/>
        </w:rPr>
        <w:t>�</w:t>
      </w:r>
      <w:r>
        <w:t>\f%R</w:t>
      </w:r>
      <w:r>
        <w:rPr>
          <w:rFonts w:ascii="Tahoma" w:hAnsi="Tahoma" w:cs="Tahoma"/>
        </w:rPr>
        <w:t>�</w:t>
      </w:r>
      <w:r>
        <w:rPr>
          <w:rFonts w:ascii="Calibri" w:hAnsi="Calibri" w:cs="Calibri"/>
        </w:rPr>
        <w:t>͌</w:t>
      </w:r>
      <w:r>
        <w:t>.p)</w:t>
      </w:r>
    </w:p>
    <w:p w14:paraId="4A47223C" w14:textId="77777777" w:rsidR="0045207C" w:rsidRDefault="0045207C" w:rsidP="007724B4">
      <w:pPr>
        <w:pStyle w:val="Heading3"/>
      </w:pPr>
      <w:r>
        <w:t>x</w:t>
      </w:r>
      <w:r>
        <w:rPr>
          <w:rFonts w:ascii="Tahoma" w:hAnsi="Tahoma" w:cs="Tahoma"/>
        </w:rPr>
        <w:t>�</w:t>
      </w:r>
      <w:r>
        <w:t>b</w:t>
      </w:r>
      <w:r>
        <w:rPr>
          <w:rFonts w:ascii="Tahoma" w:hAnsi="Tahoma" w:cs="Tahoma"/>
        </w:rPr>
        <w:t>�</w:t>
      </w:r>
      <w:r>
        <w:t>U</w:t>
      </w:r>
      <w:r>
        <w:rPr>
          <w:rFonts w:ascii="Tahoma" w:hAnsi="Tahoma" w:cs="Tahoma"/>
        </w:rPr>
        <w:t>�⸮</w:t>
      </w:r>
      <w:r>
        <w:t>a</w:t>
      </w:r>
      <w:r>
        <w:rPr>
          <w:rFonts w:ascii="Tahoma" w:hAnsi="Tahoma" w:cs="Tahoma"/>
        </w:rPr>
        <w:t>����</w:t>
      </w:r>
      <w:r>
        <w:t>l</w:t>
      </w:r>
      <w:r>
        <w:rPr>
          <w:rFonts w:ascii="Tahoma" w:hAnsi="Tahoma" w:cs="Tahoma"/>
        </w:rPr>
        <w:t>�</w:t>
      </w:r>
      <w:r>
        <w:t>&lt;</w:t>
      </w:r>
      <w:r>
        <w:rPr>
          <w:rFonts w:ascii="Tahoma" w:hAnsi="Tahoma" w:cs="Tahoma"/>
        </w:rPr>
        <w:t>�</w:t>
      </w:r>
      <w:r>
        <w:t>1</w:t>
      </w:r>
      <w:r>
        <w:rPr>
          <w:rFonts w:ascii="Tahoma" w:hAnsi="Tahoma" w:cs="Tahoma"/>
        </w:rPr>
        <w:t>����</w:t>
      </w:r>
      <w:r>
        <w:t>.@</w:t>
      </w:r>
      <w:r>
        <w:rPr>
          <w:rFonts w:ascii="Tahoma" w:hAnsi="Tahoma" w:cs="Tahoma"/>
        </w:rPr>
        <w:t>�</w:t>
      </w:r>
      <w:r>
        <w:t>o`;^</w:t>
      </w:r>
      <w:r>
        <w:rPr>
          <w:rFonts w:ascii="Tahoma" w:hAnsi="Tahoma" w:cs="Tahoma"/>
        </w:rPr>
        <w:t>�</w:t>
      </w:r>
      <w:r>
        <w:t>I</w:t>
      </w:r>
      <w:r>
        <w:rPr>
          <w:rFonts w:ascii="Tahoma" w:hAnsi="Tahoma" w:cs="Tahoma"/>
        </w:rPr>
        <w:t>���</w:t>
      </w:r>
      <w:r>
        <w:t>hb</w:t>
      </w:r>
      <w:r>
        <w:rPr>
          <w:rFonts w:ascii="Tahoma" w:hAnsi="Tahoma" w:cs="Tahoma"/>
        </w:rPr>
        <w:t>������</w:t>
      </w:r>
      <w:r>
        <w:t>a</w:t>
      </w:r>
      <w:r>
        <w:rPr>
          <w:rFonts w:ascii="Tahoma" w:hAnsi="Tahoma" w:cs="Tahoma"/>
        </w:rPr>
        <w:t>����</w:t>
      </w:r>
      <w:r>
        <w:t>d</w:t>
      </w:r>
      <w:r>
        <w:rPr>
          <w:rFonts w:ascii="Tahoma" w:hAnsi="Tahoma" w:cs="Tahoma"/>
        </w:rPr>
        <w:t>�</w:t>
      </w:r>
    </w:p>
    <w:p w14:paraId="25F92B32" w14:textId="77777777" w:rsidR="0045207C" w:rsidRDefault="0045207C" w:rsidP="007724B4">
      <w:pPr>
        <w:pStyle w:val="Heading3"/>
      </w:pPr>
      <w:r>
        <w:rPr>
          <w:rFonts w:ascii="Tahoma" w:hAnsi="Tahoma" w:cs="Tahoma"/>
        </w:rPr>
        <w:t>�</w:t>
      </w:r>
      <w:r>
        <w:t>(</w:t>
      </w:r>
      <w:r>
        <w:rPr>
          <w:rFonts w:ascii="Tahoma" w:hAnsi="Tahoma" w:cs="Tahoma"/>
        </w:rPr>
        <w:t>����</w:t>
      </w:r>
      <w:r>
        <w:t>3#</w:t>
      </w:r>
      <w:r>
        <w:rPr>
          <w:rFonts w:ascii="Tahoma" w:hAnsi="Tahoma" w:cs="Tahoma"/>
        </w:rPr>
        <w:t>�</w:t>
      </w:r>
      <w:r>
        <w:t>1</w:t>
      </w:r>
      <w:r>
        <w:rPr>
          <w:rFonts w:ascii="Tahoma" w:hAnsi="Tahoma" w:cs="Tahoma"/>
        </w:rPr>
        <w:t>���</w:t>
      </w:r>
      <w:r>
        <w:t>v</w:t>
      </w:r>
      <w:r>
        <w:rPr>
          <w:rFonts w:ascii="Tahoma" w:hAnsi="Tahoma" w:cs="Tahoma"/>
        </w:rPr>
        <w:t>��</w:t>
      </w:r>
      <w:r>
        <w:t>t8</w:t>
      </w:r>
      <w:r>
        <w:rPr>
          <w:rFonts w:ascii="Tahoma" w:hAnsi="Tahoma" w:cs="Tahoma"/>
        </w:rPr>
        <w:t>�</w:t>
      </w:r>
      <w:r>
        <w:t>,tP4BщE</w:t>
      </w:r>
      <w:r>
        <w:rPr>
          <w:rFonts w:ascii="Tahoma" w:hAnsi="Tahoma" w:cs="Tahoma"/>
        </w:rPr>
        <w:t>�</w:t>
      </w:r>
    </w:p>
    <w:p w14:paraId="62FAD702" w14:textId="77777777" w:rsidR="0045207C" w:rsidRDefault="0045207C" w:rsidP="007724B4">
      <w:pPr>
        <w:pStyle w:val="Heading3"/>
      </w:pPr>
      <w:r>
        <w:rPr>
          <w:rFonts w:ascii="Tahoma" w:hAnsi="Tahoma" w:cs="Tahoma"/>
        </w:rPr>
        <w:t>��</w:t>
      </w:r>
      <w:r>
        <w:t>9</w:t>
      </w:r>
      <w:r>
        <w:rPr>
          <w:rFonts w:ascii="Tahoma" w:hAnsi="Tahoma" w:cs="Tahoma"/>
        </w:rPr>
        <w:t>�</w:t>
      </w:r>
      <w:r>
        <w:t>4</w:t>
      </w:r>
      <w:r>
        <w:rPr>
          <w:rFonts w:ascii="Tahoma" w:hAnsi="Tahoma" w:cs="Tahoma"/>
        </w:rPr>
        <w:t>����</w:t>
      </w:r>
      <w:r>
        <w:t>8&amp;;BD9N7</w:t>
      </w:r>
      <w:r>
        <w:rPr>
          <w:rFonts w:ascii="Tahoma" w:hAnsi="Tahoma" w:cs="Tahoma"/>
        </w:rPr>
        <w:t>�</w:t>
      </w:r>
      <w:r>
        <w:t>5</w:t>
      </w:r>
      <w:r>
        <w:rPr>
          <w:rFonts w:ascii="Tahoma" w:hAnsi="Tahoma" w:cs="Tahoma"/>
        </w:rPr>
        <w:t>��</w:t>
      </w:r>
      <w:r>
        <w:t>\R</w:t>
      </w:r>
      <w:r>
        <w:rPr>
          <w:rFonts w:ascii="Tahoma" w:hAnsi="Tahoma" w:cs="Tahoma"/>
        </w:rPr>
        <w:t>��</w:t>
      </w:r>
      <w:r>
        <w:t>(M</w:t>
      </w:r>
      <w:r>
        <w:rPr>
          <w:rFonts w:ascii="Tahoma" w:hAnsi="Tahoma" w:cs="Tahoma"/>
        </w:rPr>
        <w:t>�</w:t>
      </w:r>
      <w:r>
        <w:t>fP</w:t>
      </w:r>
      <w:r>
        <w:rPr>
          <w:rFonts w:ascii="Tahoma" w:hAnsi="Tahoma" w:cs="Tahoma"/>
        </w:rPr>
        <w:t>��</w:t>
      </w:r>
      <w:r>
        <w:t>B</w:t>
      </w:r>
      <w:r>
        <w:rPr>
          <w:rFonts w:ascii="Tahoma" w:hAnsi="Tahoma" w:cs="Tahoma"/>
        </w:rPr>
        <w:t>�</w:t>
      </w:r>
      <w:r>
        <w:t>.</w:t>
      </w:r>
      <w:r>
        <w:rPr>
          <w:rFonts w:ascii="Tahoma" w:hAnsi="Tahoma" w:cs="Tahoma"/>
        </w:rPr>
        <w:t>�</w:t>
      </w:r>
      <w:r>
        <w:t>I</w:t>
      </w:r>
      <w:r>
        <w:rPr>
          <w:rFonts w:ascii="Tahoma" w:hAnsi="Tahoma" w:cs="Tahoma"/>
        </w:rPr>
        <w:t>�</w:t>
      </w:r>
      <w:r>
        <w:t>:@Gh</w:t>
      </w:r>
      <w:r>
        <w:rPr>
          <w:rFonts w:ascii="Tahoma" w:hAnsi="Tahoma" w:cs="Tahoma"/>
        </w:rPr>
        <w:t>��</w:t>
      </w:r>
      <w:r>
        <w:t>}D]4</w:t>
      </w:r>
      <w:r>
        <w:rPr>
          <w:rFonts w:ascii="Tahoma" w:hAnsi="Tahoma" w:cs="Tahoma"/>
        </w:rPr>
        <w:t>�</w:t>
      </w:r>
      <w:r>
        <w:t>k</w:t>
      </w:r>
      <w:r>
        <w:rPr>
          <w:rFonts w:ascii="Tahoma" w:hAnsi="Tahoma" w:cs="Tahoma"/>
        </w:rPr>
        <w:t>��⸮</w:t>
      </w:r>
      <w:r>
        <w:t>؎@N</w:t>
      </w:r>
      <w:r>
        <w:rPr>
          <w:rFonts w:ascii="Tahoma" w:hAnsi="Tahoma" w:cs="Tahoma"/>
        </w:rPr>
        <w:t>�</w:t>
      </w:r>
      <w:r>
        <w:t>0</w:t>
      </w:r>
      <w:r>
        <w:rPr>
          <w:rFonts w:ascii="Tahoma" w:hAnsi="Tahoma" w:cs="Tahoma"/>
        </w:rPr>
        <w:t>�</w:t>
      </w:r>
      <w:r>
        <w:t>4</w:t>
      </w:r>
      <w:r>
        <w:rPr>
          <w:rFonts w:ascii="Tahoma" w:hAnsi="Tahoma" w:cs="Tahoma"/>
        </w:rPr>
        <w:t>���</w:t>
      </w:r>
      <w:r>
        <w:t>"8Z</w:t>
      </w:r>
      <w:r>
        <w:rPr>
          <w:rFonts w:ascii="Tahoma" w:hAnsi="Tahoma" w:cs="Tahoma"/>
        </w:rPr>
        <w:t>�</w:t>
      </w:r>
      <w:r>
        <w:t>h</w:t>
      </w:r>
      <w:r>
        <w:rPr>
          <w:rFonts w:ascii="Tahoma" w:hAnsi="Tahoma" w:cs="Tahoma"/>
        </w:rPr>
        <w:t>�</w:t>
      </w:r>
      <w:r>
        <w:t>${</w:t>
      </w:r>
    </w:p>
    <w:p w14:paraId="4C174A42" w14:textId="77777777" w:rsidR="0045207C" w:rsidRDefault="0045207C" w:rsidP="007724B4">
      <w:pPr>
        <w:pStyle w:val="Heading3"/>
      </w:pPr>
      <w:r>
        <w:t>}</w:t>
      </w:r>
      <w:r>
        <w:rPr>
          <w:rFonts w:ascii="Segoe UI Historic" w:hAnsi="Segoe UI Historic" w:cs="Segoe UI Historic"/>
        </w:rPr>
        <w:t>܂</w:t>
      </w:r>
      <w:r>
        <w:rPr>
          <w:rFonts w:ascii="Tahoma" w:hAnsi="Tahoma" w:cs="Tahoma"/>
        </w:rPr>
        <w:t>�</w:t>
      </w:r>
      <w:r>
        <w:t>e</w:t>
      </w:r>
      <w:r>
        <w:rPr>
          <w:rFonts w:ascii="Tahoma" w:hAnsi="Tahoma" w:cs="Tahoma"/>
        </w:rPr>
        <w:t>��</w:t>
      </w:r>
      <w:r>
        <w:t>c</w:t>
      </w:r>
      <w:r>
        <w:rPr>
          <w:rFonts w:ascii="Tahoma" w:hAnsi="Tahoma" w:cs="Tahoma"/>
        </w:rPr>
        <w:t>��</w:t>
      </w:r>
      <w:r>
        <w:t>A</w:t>
      </w:r>
      <w:r>
        <w:rPr>
          <w:rFonts w:ascii="Tahoma" w:hAnsi="Tahoma" w:cs="Tahoma"/>
        </w:rPr>
        <w:t>�</w:t>
      </w:r>
    </w:p>
    <w:p w14:paraId="34889A59" w14:textId="77777777" w:rsidR="0045207C" w:rsidRDefault="0045207C" w:rsidP="007724B4">
      <w:pPr>
        <w:pStyle w:val="Heading3"/>
      </w:pPr>
      <w:r>
        <w:t>L</w:t>
      </w:r>
      <w:r>
        <w:rPr>
          <w:rFonts w:ascii="Tahoma" w:hAnsi="Tahoma" w:cs="Tahoma"/>
        </w:rPr>
        <w:t>�</w:t>
      </w:r>
      <w:r>
        <w:t>T</w:t>
      </w:r>
      <w:r>
        <w:rPr>
          <w:rFonts w:ascii="Tahoma" w:hAnsi="Tahoma" w:cs="Tahoma"/>
        </w:rPr>
        <w:t>�</w:t>
      </w:r>
      <w:r>
        <w:t>T</w:t>
      </w:r>
      <w:r>
        <w:rPr>
          <w:rFonts w:ascii="Tahoma" w:hAnsi="Tahoma" w:cs="Tahoma"/>
        </w:rPr>
        <w:t>��</w:t>
      </w:r>
      <w:r>
        <w:t>O\</w:t>
      </w:r>
      <w:r>
        <w:rPr>
          <w:rFonts w:ascii="Tahoma" w:hAnsi="Tahoma" w:cs="Tahoma"/>
        </w:rPr>
        <w:t>���</w:t>
      </w:r>
      <w:r>
        <w:t>[</w:t>
      </w:r>
    </w:p>
    <w:p w14:paraId="77961009" w14:textId="77777777" w:rsidR="0045207C" w:rsidRDefault="0045207C" w:rsidP="007724B4">
      <w:pPr>
        <w:pStyle w:val="Heading3"/>
      </w:pPr>
      <w:r>
        <w:t>d</w:t>
      </w:r>
      <w:r>
        <w:rPr>
          <w:rFonts w:ascii="Tahoma" w:hAnsi="Tahoma" w:cs="Tahoma"/>
        </w:rPr>
        <w:t>�</w:t>
      </w:r>
      <w:r>
        <w:t>'d`</w:t>
      </w:r>
      <w:r>
        <w:rPr>
          <w:rFonts w:ascii="Tahoma" w:hAnsi="Tahoma" w:cs="Tahoma"/>
        </w:rPr>
        <w:t>�</w:t>
      </w:r>
      <w:r>
        <w:t>&lt;</w:t>
      </w:r>
      <w:r>
        <w:rPr>
          <w:rFonts w:ascii="Tahoma" w:hAnsi="Tahoma" w:cs="Tahoma"/>
        </w:rPr>
        <w:t>�</w:t>
      </w:r>
      <w:r>
        <w:t>Ȅ</w:t>
      </w:r>
      <w:r>
        <w:rPr>
          <w:rFonts w:ascii="Tahoma" w:hAnsi="Tahoma" w:cs="Tahoma"/>
        </w:rPr>
        <w:t>�</w:t>
      </w:r>
    </w:p>
    <w:p w14:paraId="52F222F4" w14:textId="77777777" w:rsidR="0045207C" w:rsidRDefault="0045207C" w:rsidP="007724B4">
      <w:pPr>
        <w:pStyle w:val="Heading3"/>
      </w:pPr>
      <w:r>
        <w:rPr>
          <w:rFonts w:ascii="Tahoma" w:hAnsi="Tahoma" w:cs="Tahoma"/>
        </w:rPr>
        <w:t>��</w:t>
      </w:r>
      <w:r>
        <w:t>)Lq4</w:t>
      </w:r>
      <w:r>
        <w:rPr>
          <w:rFonts w:ascii="Tahoma" w:hAnsi="Tahoma" w:cs="Tahoma"/>
        </w:rPr>
        <w:t>�</w:t>
      </w:r>
      <w:r>
        <w:t>5</w:t>
      </w:r>
      <w:r>
        <w:rPr>
          <w:rFonts w:ascii="Tahoma" w:hAnsi="Tahoma" w:cs="Tahoma"/>
        </w:rPr>
        <w:t>��</w:t>
      </w:r>
      <w:r>
        <w:t>"</w:t>
      </w:r>
      <w:r>
        <w:rPr>
          <w:rFonts w:ascii="Tahoma" w:hAnsi="Tahoma" w:cs="Tahoma"/>
        </w:rPr>
        <w:t>��</w:t>
      </w:r>
      <w:r>
        <w:t>|</w:t>
      </w:r>
      <w:r>
        <w:rPr>
          <w:rFonts w:ascii="Tahoma" w:hAnsi="Tahoma" w:cs="Tahoma"/>
        </w:rPr>
        <w:t>��</w:t>
      </w:r>
      <w:r>
        <w:t xml:space="preserve">        </w:t>
      </w:r>
      <w:r>
        <w:rPr>
          <w:rFonts w:ascii="Tahoma" w:hAnsi="Tahoma" w:cs="Tahoma"/>
        </w:rPr>
        <w:t>�</w:t>
      </w:r>
      <w:r>
        <w:t>L</w:t>
      </w:r>
      <w:r>
        <w:rPr>
          <w:rFonts w:ascii="Tahoma" w:hAnsi="Tahoma" w:cs="Tahoma"/>
        </w:rPr>
        <w:t>��</w:t>
      </w:r>
      <w:r>
        <w:t>^</w:t>
      </w:r>
      <w:r>
        <w:rPr>
          <w:rFonts w:ascii="Tahoma" w:hAnsi="Tahoma" w:cs="Tahoma"/>
        </w:rPr>
        <w:t>�</w:t>
      </w:r>
      <w:r>
        <w:t>#</w:t>
      </w:r>
      <w:r>
        <w:rPr>
          <w:rFonts w:ascii="Tahoma" w:hAnsi="Tahoma" w:cs="Tahoma"/>
        </w:rPr>
        <w:t>����</w:t>
      </w:r>
      <w:r>
        <w:t>8</w:t>
      </w:r>
      <w:r>
        <w:rPr>
          <w:rFonts w:ascii="Tahoma" w:hAnsi="Tahoma" w:cs="Tahoma"/>
        </w:rPr>
        <w:t>��</w:t>
      </w:r>
      <w:r>
        <w:t>1,</w:t>
      </w:r>
      <w:r>
        <w:rPr>
          <w:rFonts w:ascii="Tahoma" w:hAnsi="Tahoma" w:cs="Tahoma"/>
        </w:rPr>
        <w:t>�</w:t>
      </w:r>
      <w:r>
        <w:t>m8</w:t>
      </w:r>
    </w:p>
    <w:p w14:paraId="2E33C3E2" w14:textId="77777777" w:rsidR="0045207C" w:rsidRDefault="0045207C" w:rsidP="007724B4">
      <w:pPr>
        <w:pStyle w:val="Heading3"/>
      </w:pPr>
      <w:r>
        <w:t>MV</w:t>
      </w:r>
      <w:r>
        <w:rPr>
          <w:rFonts w:ascii="Tahoma" w:hAnsi="Tahoma" w:cs="Tahoma"/>
        </w:rPr>
        <w:t>�����</w:t>
      </w:r>
      <w:r>
        <w:t>4</w:t>
      </w:r>
      <w:r>
        <w:rPr>
          <w:rFonts w:ascii="Tahoma" w:hAnsi="Tahoma" w:cs="Tahoma"/>
        </w:rPr>
        <w:t>�</w:t>
      </w:r>
      <w:r>
        <w:t>ѽ</w:t>
      </w:r>
      <w:r>
        <w:rPr>
          <w:rFonts w:ascii="Tahoma" w:hAnsi="Tahoma" w:cs="Tahoma"/>
        </w:rPr>
        <w:t>��</w:t>
      </w:r>
      <w:r>
        <w:t>NA%\sXXkw</w:t>
      </w:r>
      <w:r>
        <w:rPr>
          <w:rFonts w:ascii="Tahoma" w:hAnsi="Tahoma" w:cs="Tahoma"/>
        </w:rPr>
        <w:t>��</w:t>
      </w:r>
      <w:r>
        <w:t>ʒ</w:t>
      </w:r>
      <w:r>
        <w:rPr>
          <w:rFonts w:ascii="Tahoma" w:hAnsi="Tahoma" w:cs="Tahoma"/>
        </w:rPr>
        <w:t>�⸮</w:t>
      </w:r>
      <w:r>
        <w:t>$5"</w:t>
      </w:r>
      <w:r>
        <w:rPr>
          <w:rFonts w:ascii="Tahoma" w:hAnsi="Tahoma" w:cs="Tahoma"/>
        </w:rPr>
        <w:t>��</w:t>
      </w:r>
      <w:r>
        <w:t xml:space="preserve">$ </w:t>
      </w:r>
      <w:r>
        <w:rPr>
          <w:rFonts w:ascii="Tahoma" w:hAnsi="Tahoma" w:cs="Tahoma"/>
        </w:rPr>
        <w:t>�</w:t>
      </w:r>
      <w:r>
        <w:t>G&amp;R,</w:t>
      </w:r>
    </w:p>
    <w:p w14:paraId="12EE7565" w14:textId="77777777" w:rsidR="0045207C" w:rsidRDefault="0045207C" w:rsidP="007724B4">
      <w:pPr>
        <w:pStyle w:val="Heading3"/>
      </w:pPr>
      <w:r>
        <w:rPr>
          <w:rFonts w:ascii="Tahoma" w:hAnsi="Tahoma" w:cs="Tahoma"/>
        </w:rPr>
        <w:t>����</w:t>
      </w:r>
      <w:r>
        <w:t>u</w:t>
      </w:r>
      <w:r>
        <w:rPr>
          <w:rFonts w:ascii="Tahoma" w:hAnsi="Tahoma" w:cs="Tahoma"/>
        </w:rPr>
        <w:t>�</w:t>
      </w:r>
      <w:r>
        <w:t>A</w:t>
      </w:r>
      <w:r>
        <w:rPr>
          <w:rFonts w:ascii="Tahoma" w:hAnsi="Tahoma" w:cs="Tahoma"/>
        </w:rPr>
        <w:t>�</w:t>
      </w:r>
      <w:r>
        <w:t>vq</w:t>
      </w:r>
      <w:r>
        <w:rPr>
          <w:rFonts w:ascii="Tahoma" w:hAnsi="Tahoma" w:cs="Tahoma"/>
        </w:rPr>
        <w:t>���</w:t>
      </w:r>
      <w:r>
        <w:t>u</w:t>
      </w:r>
      <w:r>
        <w:rPr>
          <w:rFonts w:ascii="Tahoma" w:hAnsi="Tahoma" w:cs="Tahoma"/>
        </w:rPr>
        <w:t>��</w:t>
      </w:r>
      <w:r>
        <w:t>ˠ{</w:t>
      </w:r>
      <w:r>
        <w:rPr>
          <w:rFonts w:ascii="Tahoma" w:hAnsi="Tahoma" w:cs="Tahoma"/>
        </w:rPr>
        <w:t>�</w:t>
      </w:r>
      <w:r>
        <w:t>AgM</w:t>
      </w:r>
      <w:r>
        <w:rPr>
          <w:rFonts w:ascii="Tahoma" w:hAnsi="Tahoma" w:cs="Tahoma"/>
        </w:rPr>
        <w:t>��⸮</w:t>
      </w:r>
      <w:r>
        <w:t>i</w:t>
      </w:r>
      <w:r>
        <w:rPr>
          <w:rFonts w:ascii="Tahoma" w:hAnsi="Tahoma" w:cs="Tahoma"/>
        </w:rPr>
        <w:t>��</w:t>
      </w:r>
      <w:r>
        <w:t xml:space="preserve">Fv  </w:t>
      </w:r>
      <w:r>
        <w:rPr>
          <w:rFonts w:ascii="Tahoma" w:hAnsi="Tahoma" w:cs="Tahoma"/>
        </w:rPr>
        <w:t>���</w:t>
      </w:r>
      <w:r>
        <w:t>Nh</w:t>
      </w:r>
      <w:r>
        <w:rPr>
          <w:rFonts w:ascii="Tahoma" w:hAnsi="Tahoma" w:cs="Tahoma"/>
        </w:rPr>
        <w:t>�</w:t>
      </w:r>
      <w:r>
        <w:t>!</w:t>
      </w:r>
      <w:r>
        <w:rPr>
          <w:rFonts w:ascii="Tahoma" w:hAnsi="Tahoma" w:cs="Tahoma"/>
        </w:rPr>
        <w:t>��</w:t>
      </w:r>
      <w:r>
        <w:t>E</w:t>
      </w:r>
      <w:r>
        <w:rPr>
          <w:rFonts w:ascii="Tahoma" w:hAnsi="Tahoma" w:cs="Tahoma"/>
        </w:rPr>
        <w:t>��</w:t>
      </w:r>
      <w:r>
        <w:t>i@,</w:t>
      </w:r>
      <w:r>
        <w:rPr>
          <w:rFonts w:ascii="Tahoma" w:hAnsi="Tahoma" w:cs="Tahoma"/>
        </w:rPr>
        <w:t>��</w:t>
      </w:r>
      <w:r>
        <w:t>P</w:t>
      </w:r>
      <w:r>
        <w:rPr>
          <w:rFonts w:ascii="Tahoma" w:hAnsi="Tahoma" w:cs="Tahoma"/>
        </w:rPr>
        <w:t>�</w:t>
      </w:r>
      <w:r>
        <w:t>A</w:t>
      </w:r>
      <w:r>
        <w:rPr>
          <w:rFonts w:ascii="Tahoma" w:hAnsi="Tahoma" w:cs="Tahoma"/>
        </w:rPr>
        <w:t>��</w:t>
      </w:r>
      <w:r>
        <w:t>T&amp;</w:t>
      </w:r>
      <w:r>
        <w:rPr>
          <w:rFonts w:ascii="Tahoma" w:hAnsi="Tahoma" w:cs="Tahoma"/>
        </w:rPr>
        <w:t>�</w:t>
      </w:r>
      <w:r>
        <w:t>@</w:t>
      </w:r>
      <w:r>
        <w:rPr>
          <w:rFonts w:ascii="Tahoma" w:hAnsi="Tahoma" w:cs="Tahoma"/>
        </w:rPr>
        <w:t>�</w:t>
      </w:r>
      <w:r>
        <w:t>-u4k</w:t>
      </w:r>
      <w:r>
        <w:rPr>
          <w:rFonts w:ascii="Tahoma" w:hAnsi="Tahoma" w:cs="Tahoma"/>
        </w:rPr>
        <w:t>�</w:t>
      </w:r>
      <w:r>
        <w:t>=/</w:t>
      </w:r>
      <w:r>
        <w:rPr>
          <w:rFonts w:ascii="Tahoma" w:hAnsi="Tahoma" w:cs="Tahoma"/>
        </w:rPr>
        <w:t>�</w:t>
      </w:r>
      <w:r>
        <w:t>#Liف</w:t>
      </w:r>
      <w:r>
        <w:rPr>
          <w:rFonts w:ascii="Tahoma" w:hAnsi="Tahoma" w:cs="Tahoma"/>
        </w:rPr>
        <w:t>��</w:t>
      </w:r>
      <w:r>
        <w:t>c.</w:t>
      </w:r>
      <w:r>
        <w:rPr>
          <w:rFonts w:ascii="Tahoma" w:hAnsi="Tahoma" w:cs="Tahoma"/>
        </w:rPr>
        <w:t>��</w:t>
      </w:r>
      <w:r>
        <w:t>äGu1"</w:t>
      </w:r>
    </w:p>
    <w:p w14:paraId="611A5152" w14:textId="77777777" w:rsidR="0045207C" w:rsidRDefault="0045207C" w:rsidP="007724B4">
      <w:pPr>
        <w:pStyle w:val="Heading3"/>
      </w:pPr>
      <w:r>
        <w:rPr>
          <w:rFonts w:ascii="Tahoma" w:hAnsi="Tahoma" w:cs="Tahoma"/>
        </w:rPr>
        <w:t>�</w:t>
      </w:r>
    </w:p>
    <w:p w14:paraId="49AEA861" w14:textId="77777777" w:rsidR="0045207C" w:rsidRDefault="0045207C" w:rsidP="007724B4">
      <w:pPr>
        <w:pStyle w:val="Heading3"/>
      </w:pPr>
      <w:r>
        <w:t>.!</w:t>
      </w:r>
      <w:r>
        <w:rPr>
          <w:rFonts w:ascii="Tahoma" w:hAnsi="Tahoma" w:cs="Tahoma"/>
        </w:rPr>
        <w:t>�</w:t>
      </w:r>
      <w:r>
        <w:t>,6Z</w:t>
      </w:r>
      <w:r>
        <w:rPr>
          <w:rFonts w:ascii="Tahoma" w:hAnsi="Tahoma" w:cs="Tahoma"/>
        </w:rPr>
        <w:t>�</w:t>
      </w:r>
      <w:r>
        <w:t>xt</w:t>
      </w:r>
      <w:r>
        <w:rPr>
          <w:rFonts w:ascii="Tahoma" w:hAnsi="Tahoma" w:cs="Tahoma"/>
        </w:rPr>
        <w:t>��</w:t>
      </w:r>
      <w:r>
        <w:t>z</w:t>
      </w:r>
      <w:r>
        <w:rPr>
          <w:rFonts w:ascii="Tahoma" w:hAnsi="Tahoma" w:cs="Tahoma"/>
        </w:rPr>
        <w:t>���</w:t>
      </w:r>
      <w:r>
        <w:t>Ɣ1</w:t>
      </w:r>
      <w:r>
        <w:rPr>
          <w:rFonts w:ascii="Tahoma" w:hAnsi="Tahoma" w:cs="Tahoma"/>
        </w:rPr>
        <w:t>�</w:t>
      </w:r>
      <w:r>
        <w:t>6KD.S+,</w:t>
      </w:r>
      <w:r>
        <w:rPr>
          <w:rFonts w:ascii="Tahoma" w:hAnsi="Tahoma" w:cs="Tahoma"/>
        </w:rPr>
        <w:t>�</w:t>
      </w:r>
      <w:r>
        <w:t>NU4</w:t>
      </w:r>
      <w:r>
        <w:rPr>
          <w:rFonts w:ascii="Tahoma" w:hAnsi="Tahoma" w:cs="Tahoma"/>
        </w:rPr>
        <w:t>��</w:t>
      </w:r>
      <w:r>
        <w:t>%</w:t>
      </w:r>
      <w:r>
        <w:rPr>
          <w:rFonts w:ascii="Tahoma" w:hAnsi="Tahoma" w:cs="Tahoma"/>
        </w:rPr>
        <w:t>�</w:t>
      </w:r>
      <w:r>
        <w:t>F</w:t>
      </w:r>
    </w:p>
    <w:p w14:paraId="4C7E792A" w14:textId="77777777" w:rsidR="0045207C" w:rsidRDefault="0045207C" w:rsidP="007724B4">
      <w:pPr>
        <w:pStyle w:val="Heading3"/>
      </w:pPr>
      <w:r>
        <w:rPr>
          <w:rFonts w:ascii="Tahoma" w:hAnsi="Tahoma" w:cs="Tahoma"/>
        </w:rPr>
        <w:t>�</w:t>
      </w:r>
      <w:r>
        <w:t>}</w:t>
      </w:r>
    </w:p>
    <w:p w14:paraId="2AFB17A0" w14:textId="77777777" w:rsidR="0045207C" w:rsidRDefault="0045207C" w:rsidP="007724B4">
      <w:pPr>
        <w:pStyle w:val="Heading3"/>
      </w:pPr>
      <w:r>
        <w:t>.</w:t>
      </w:r>
      <w:r>
        <w:rPr>
          <w:rFonts w:ascii="Tahoma" w:hAnsi="Tahoma" w:cs="Tahoma"/>
        </w:rPr>
        <w:t>��</w:t>
      </w:r>
      <w:r>
        <w:t>1L'dF" B</w:t>
      </w:r>
      <w:r>
        <w:rPr>
          <w:rFonts w:ascii="Tahoma" w:hAnsi="Tahoma" w:cs="Tahoma"/>
        </w:rPr>
        <w:t>��</w:t>
      </w:r>
      <w:r>
        <w:t>z!:</w:t>
      </w:r>
      <w:r>
        <w:rPr>
          <w:rFonts w:ascii="Tahoma" w:hAnsi="Tahoma" w:cs="Tahoma"/>
        </w:rPr>
        <w:t>�</w:t>
      </w:r>
      <w:r>
        <w:t>D5Z</w:t>
      </w:r>
      <w:r>
        <w:rPr>
          <w:rFonts w:ascii="Tahoma" w:hAnsi="Tahoma" w:cs="Tahoma"/>
        </w:rPr>
        <w:t>��</w:t>
      </w:r>
      <w:r>
        <w:t>%h0</w:t>
      </w:r>
      <w:r>
        <w:rPr>
          <w:rFonts w:ascii="Tahoma" w:hAnsi="Tahoma" w:cs="Tahoma"/>
        </w:rPr>
        <w:t>��</w:t>
      </w:r>
      <w:r>
        <w:t>q</w:t>
      </w:r>
      <w:r>
        <w:rPr>
          <w:rFonts w:ascii="Tahoma" w:hAnsi="Tahoma" w:cs="Tahoma"/>
        </w:rPr>
        <w:t>�</w:t>
      </w:r>
      <w:r>
        <w:t>+O</w:t>
      </w:r>
    </w:p>
    <w:p w14:paraId="7DC62705" w14:textId="77777777" w:rsidR="0045207C" w:rsidRDefault="0045207C" w:rsidP="007724B4">
      <w:pPr>
        <w:pStyle w:val="Heading3"/>
      </w:pPr>
      <w:r>
        <w:t>&lt;Y</w:t>
      </w:r>
      <w:r>
        <w:rPr>
          <w:rFonts w:ascii="Tahoma" w:hAnsi="Tahoma" w:cs="Tahoma"/>
        </w:rPr>
        <w:t>�</w:t>
      </w:r>
      <w:r>
        <w:t>cX</w:t>
      </w:r>
      <w:r>
        <w:rPr>
          <w:rFonts w:ascii="Tahoma" w:hAnsi="Tahoma" w:cs="Tahoma"/>
        </w:rPr>
        <w:t>�</w:t>
      </w:r>
      <w:r>
        <w:t>A</w:t>
      </w:r>
      <w:r>
        <w:rPr>
          <w:rFonts w:ascii="Tahoma" w:hAnsi="Tahoma" w:cs="Tahoma"/>
        </w:rPr>
        <w:t>�����</w:t>
      </w:r>
      <w:r>
        <w:t>OT</w:t>
      </w:r>
      <w:r>
        <w:rPr>
          <w:rFonts w:ascii="Tahoma" w:hAnsi="Tahoma" w:cs="Tahoma"/>
        </w:rPr>
        <w:t>�</w:t>
      </w:r>
      <w:r>
        <w:t>H</w:t>
      </w:r>
      <w:r>
        <w:rPr>
          <w:rFonts w:ascii="Tahoma" w:hAnsi="Tahoma" w:cs="Tahoma"/>
        </w:rPr>
        <w:t>��</w:t>
      </w:r>
      <w:r>
        <w:t>('Y</w:t>
      </w:r>
      <w:r>
        <w:rPr>
          <w:rFonts w:ascii="Tahoma" w:hAnsi="Tahoma" w:cs="Tahoma"/>
        </w:rPr>
        <w:t>�</w:t>
      </w:r>
      <w:r>
        <w:t>b</w:t>
      </w:r>
      <w:r>
        <w:rPr>
          <w:rFonts w:ascii="Tahoma" w:hAnsi="Tahoma" w:cs="Tahoma"/>
        </w:rPr>
        <w:t>�</w:t>
      </w:r>
      <w:r>
        <w:t>#</w:t>
      </w:r>
      <w:r>
        <w:rPr>
          <w:rFonts w:ascii="Tahoma" w:hAnsi="Tahoma" w:cs="Tahoma"/>
        </w:rPr>
        <w:t>�</w:t>
      </w:r>
      <w:r>
        <w:t>z</w:t>
      </w:r>
      <w:r>
        <w:rPr>
          <w:rFonts w:ascii="Tahoma" w:hAnsi="Tahoma" w:cs="Tahoma"/>
        </w:rPr>
        <w:t>�</w:t>
      </w:r>
      <w:r>
        <w:t>G,</w:t>
      </w:r>
      <w:r>
        <w:rPr>
          <w:rFonts w:ascii="Tahoma" w:hAnsi="Tahoma" w:cs="Tahoma"/>
        </w:rPr>
        <w:t>�</w:t>
      </w:r>
      <w:r>
        <w:t>&lt;K^&lt;[</w:t>
      </w:r>
      <w:r>
        <w:rPr>
          <w:rFonts w:ascii="Tahoma" w:hAnsi="Tahoma" w:cs="Tahoma"/>
        </w:rPr>
        <w:t>�</w:t>
      </w:r>
      <w:r>
        <w:t>.Q</w:t>
      </w:r>
      <w:r>
        <w:rPr>
          <w:rFonts w:ascii="Tahoma" w:hAnsi="Tahoma" w:cs="Tahoma"/>
        </w:rPr>
        <w:t>��</w:t>
      </w:r>
      <w:r>
        <w:t>g</w:t>
      </w:r>
      <w:r>
        <w:rPr>
          <w:rFonts w:ascii="Tahoma" w:hAnsi="Tahoma" w:cs="Tahoma"/>
        </w:rPr>
        <w:t>����</w:t>
      </w:r>
      <w:r>
        <w:t>(</w:t>
      </w:r>
      <w:r>
        <w:rPr>
          <w:rFonts w:ascii="Tahoma" w:hAnsi="Tahoma" w:cs="Tahoma"/>
        </w:rPr>
        <w:t>��</w:t>
      </w:r>
      <w:r>
        <w:t>NC</w:t>
      </w:r>
      <w:r>
        <w:rPr>
          <w:rFonts w:ascii="Tahoma" w:hAnsi="Tahoma" w:cs="Tahoma"/>
        </w:rPr>
        <w:t>�</w:t>
      </w:r>
      <w:r>
        <w:t>y</w:t>
      </w:r>
      <w:r>
        <w:rPr>
          <w:rFonts w:ascii="Tahoma" w:hAnsi="Tahoma" w:cs="Tahoma"/>
        </w:rPr>
        <w:t>����</w:t>
      </w:r>
    </w:p>
    <w:p w14:paraId="35D3D91D" w14:textId="77777777" w:rsidR="0045207C" w:rsidRDefault="0045207C" w:rsidP="007724B4">
      <w:pPr>
        <w:pStyle w:val="Heading3"/>
      </w:pPr>
      <w:r>
        <w:t>LF8H</w:t>
      </w:r>
      <w:r>
        <w:rPr>
          <w:rFonts w:ascii="Tahoma" w:hAnsi="Tahoma" w:cs="Tahoma"/>
        </w:rPr>
        <w:t>��</w:t>
      </w:r>
      <w:r>
        <w:t>H</w:t>
      </w:r>
      <w:r>
        <w:rPr>
          <w:rFonts w:ascii="Tahoma" w:hAnsi="Tahoma" w:cs="Tahoma"/>
        </w:rPr>
        <w:t>���</w:t>
      </w:r>
      <w:r>
        <w:t>3</w:t>
      </w:r>
      <w:r>
        <w:rPr>
          <w:rFonts w:ascii="Tahoma" w:hAnsi="Tahoma" w:cs="Tahoma"/>
        </w:rPr>
        <w:t>�</w:t>
      </w:r>
      <w:r>
        <w:t>'</w:t>
      </w:r>
      <w:r>
        <w:rPr>
          <w:rFonts w:ascii="Tahoma" w:hAnsi="Tahoma" w:cs="Tahoma"/>
        </w:rPr>
        <w:t>�</w:t>
      </w:r>
      <w:r>
        <w:t>JK</w:t>
      </w:r>
      <w:r>
        <w:rPr>
          <w:rFonts w:ascii="Segoe UI Historic" w:hAnsi="Segoe UI Historic" w:cs="Segoe UI Historic"/>
        </w:rPr>
        <w:t>ܧ</w:t>
      </w:r>
      <w:r>
        <w:rPr>
          <w:rFonts w:ascii="Tahoma" w:hAnsi="Tahoma" w:cs="Tahoma"/>
        </w:rPr>
        <w:t>�</w:t>
      </w:r>
      <w:r>
        <w:t>Ӡ4</w:t>
      </w:r>
      <w:r>
        <w:rPr>
          <w:rFonts w:ascii="Tahoma" w:hAnsi="Tahoma" w:cs="Tahoma"/>
        </w:rPr>
        <w:t>��</w:t>
      </w:r>
      <w:r>
        <w:t>J</w:t>
      </w:r>
      <w:r>
        <w:rPr>
          <w:rFonts w:ascii="Tahoma" w:hAnsi="Tahoma" w:cs="Tahoma"/>
        </w:rPr>
        <w:t>���</w:t>
      </w:r>
      <w:r>
        <w:t>&gt;B"kI</w:t>
      </w:r>
      <w:r>
        <w:rPr>
          <w:rFonts w:ascii="Tahoma" w:hAnsi="Tahoma" w:cs="Tahoma"/>
        </w:rPr>
        <w:t>�⸮</w:t>
      </w:r>
      <w:r>
        <w:t xml:space="preserve"> V</w:t>
      </w:r>
      <w:r>
        <w:rPr>
          <w:rFonts w:ascii="Segoe UI Historic" w:hAnsi="Segoe UI Historic" w:cs="Segoe UI Historic"/>
        </w:rPr>
        <w:t>܁</w:t>
      </w:r>
      <w:r>
        <w:t>zd</w:t>
      </w:r>
      <w:r>
        <w:rPr>
          <w:rFonts w:ascii="Tahoma" w:hAnsi="Tahoma" w:cs="Tahoma"/>
        </w:rPr>
        <w:t>���</w:t>
      </w:r>
      <w:r>
        <w:t>&gt;&gt;&amp;</w:t>
      </w:r>
      <w:r>
        <w:rPr>
          <w:rFonts w:ascii="Tahoma" w:hAnsi="Tahoma" w:cs="Tahoma"/>
        </w:rPr>
        <w:t>�</w:t>
      </w:r>
      <w:r>
        <w:t>:8</w:t>
      </w:r>
      <w:r>
        <w:rPr>
          <w:rFonts w:ascii="Tahoma" w:hAnsi="Tahoma" w:cs="Tahoma"/>
        </w:rPr>
        <w:t>�</w:t>
      </w:r>
      <w:r>
        <w:t>C</w:t>
      </w:r>
      <w:r>
        <w:rPr>
          <w:rFonts w:ascii="Tahoma" w:hAnsi="Tahoma" w:cs="Tahoma"/>
        </w:rPr>
        <w:t>����</w:t>
      </w:r>
      <w:r>
        <w:t>$l</w:t>
      </w:r>
      <w:r>
        <w:rPr>
          <w:rFonts w:ascii="Tahoma" w:hAnsi="Tahoma" w:cs="Tahoma"/>
        </w:rPr>
        <w:t>�����</w:t>
      </w:r>
      <w:r>
        <w:t>b</w:t>
      </w:r>
      <w:r>
        <w:rPr>
          <w:rFonts w:ascii="Tahoma" w:hAnsi="Tahoma" w:cs="Tahoma"/>
        </w:rPr>
        <w:t>�</w:t>
      </w:r>
      <w:r>
        <w:t>N</w:t>
      </w:r>
      <w:r>
        <w:rPr>
          <w:rFonts w:ascii="Tahoma" w:hAnsi="Tahoma" w:cs="Tahoma"/>
        </w:rPr>
        <w:t>����</w:t>
      </w:r>
      <w:r>
        <w:t>`(</w:t>
      </w:r>
      <w:r>
        <w:rPr>
          <w:rFonts w:ascii="Tahoma" w:hAnsi="Tahoma" w:cs="Tahoma"/>
        </w:rPr>
        <w:t>���</w:t>
      </w:r>
      <w:r>
        <w:t>0</w:t>
      </w:r>
      <w:r>
        <w:rPr>
          <w:rFonts w:ascii="Tahoma" w:hAnsi="Tahoma" w:cs="Tahoma"/>
        </w:rPr>
        <w:t>����</w:t>
      </w:r>
      <w:r>
        <w:t>L`</w:t>
      </w:r>
      <w:r>
        <w:rPr>
          <w:rFonts w:ascii="Tahoma" w:hAnsi="Tahoma" w:cs="Tahoma"/>
        </w:rPr>
        <w:t>�</w:t>
      </w:r>
      <w:r>
        <w:t xml:space="preserve"> ,</w:t>
      </w:r>
      <w:r>
        <w:rPr>
          <w:rFonts w:ascii="Tahoma" w:hAnsi="Tahoma" w:cs="Tahoma"/>
        </w:rPr>
        <w:t>�</w:t>
      </w:r>
      <w:r>
        <w:t>##</w:t>
      </w:r>
      <w:r>
        <w:rPr>
          <w:rFonts w:ascii="Tahoma" w:hAnsi="Tahoma" w:cs="Tahoma"/>
        </w:rPr>
        <w:t>�</w:t>
      </w:r>
    </w:p>
    <w:p w14:paraId="1B3CEF66" w14:textId="77777777" w:rsidR="0045207C" w:rsidRDefault="0045207C" w:rsidP="007724B4">
      <w:pPr>
        <w:pStyle w:val="Heading3"/>
      </w:pPr>
      <w:r>
        <w:rPr>
          <w:rFonts w:ascii="Tahoma" w:hAnsi="Tahoma" w:cs="Tahoma"/>
        </w:rPr>
        <w:t>���</w:t>
      </w:r>
      <w:r>
        <w:t>Z</w:t>
      </w:r>
      <w:r>
        <w:rPr>
          <w:rFonts w:ascii="Tahoma" w:hAnsi="Tahoma" w:cs="Tahoma"/>
        </w:rPr>
        <w:t>�</w:t>
      </w:r>
      <w:r>
        <w:t>H</w:t>
      </w:r>
      <w:r>
        <w:rPr>
          <w:rFonts w:ascii="Tahoma" w:hAnsi="Tahoma" w:cs="Tahoma"/>
        </w:rPr>
        <w:t>�</w:t>
      </w:r>
      <w:r>
        <w:t>a$-{!</w:t>
      </w:r>
      <w:r>
        <w:rPr>
          <w:rFonts w:ascii="Tahoma" w:hAnsi="Tahoma" w:cs="Tahoma"/>
        </w:rPr>
        <w:t>���</w:t>
      </w:r>
      <w:r>
        <w:t>*8</w:t>
      </w:r>
      <w:r>
        <w:rPr>
          <w:rFonts w:ascii="Tahoma" w:hAnsi="Tahoma" w:cs="Tahoma"/>
        </w:rPr>
        <w:t>�</w:t>
      </w:r>
      <w:r>
        <w:t>j</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"y</w:t>
      </w:r>
      <w:r>
        <w:rPr>
          <w:rFonts w:ascii="Tahoma" w:hAnsi="Tahoma" w:cs="Tahoma"/>
        </w:rPr>
        <w:t>��</w:t>
      </w:r>
      <w:r>
        <w:t>H</w:t>
      </w:r>
      <w:r>
        <w:rPr>
          <w:rFonts w:ascii="Tahoma" w:hAnsi="Tahoma" w:cs="Tahoma"/>
        </w:rPr>
        <w:t>���</w:t>
      </w:r>
      <w:r>
        <w:t>#</w:t>
      </w:r>
      <w:r>
        <w:rPr>
          <w:rFonts w:ascii="Tahoma" w:hAnsi="Tahoma" w:cs="Tahoma"/>
        </w:rPr>
        <w:t>����</w:t>
      </w:r>
      <w:r>
        <w:t>8</w:t>
      </w:r>
      <w:r>
        <w:rPr>
          <w:rFonts w:ascii="Tahoma" w:hAnsi="Tahoma" w:cs="Tahoma"/>
        </w:rPr>
        <w:t>�</w:t>
      </w:r>
      <w:r>
        <w:t>C</w:t>
      </w:r>
      <w:r>
        <w:rPr>
          <w:rFonts w:ascii="Tahoma" w:hAnsi="Tahoma" w:cs="Tahoma"/>
        </w:rPr>
        <w:t>��</w:t>
      </w:r>
      <w:r>
        <w:t>=</w:t>
      </w:r>
      <w:r>
        <w:rPr>
          <w:rFonts w:ascii="Tahoma" w:hAnsi="Tahoma" w:cs="Tahoma"/>
        </w:rPr>
        <w:t>�⸮�</w:t>
      </w:r>
      <w:r>
        <w:t>fq</w:t>
      </w:r>
      <w:r>
        <w:rPr>
          <w:rFonts w:ascii="Tahoma" w:hAnsi="Tahoma" w:cs="Tahoma"/>
        </w:rPr>
        <w:t>��</w:t>
      </w:r>
      <w:r>
        <w:t>Dj</w:t>
      </w:r>
      <w:r>
        <w:rPr>
          <w:rFonts w:ascii="Tahoma" w:hAnsi="Tahoma" w:cs="Tahoma"/>
        </w:rPr>
        <w:t>�</w:t>
      </w:r>
      <w:r>
        <w:t>MZT7</w:t>
      </w:r>
    </w:p>
    <w:p w14:paraId="0BB8E8EF" w14:textId="77777777" w:rsidR="0045207C" w:rsidRDefault="0045207C" w:rsidP="007724B4">
      <w:pPr>
        <w:pStyle w:val="Heading3"/>
      </w:pPr>
      <w:r>
        <w:rPr>
          <w:rFonts w:ascii="Tahoma" w:hAnsi="Tahoma" w:cs="Tahoma"/>
        </w:rPr>
        <w:t>��</w:t>
      </w:r>
      <w:r>
        <w:t>N</w:t>
      </w:r>
      <w:r>
        <w:rPr>
          <w:rFonts w:ascii="Tahoma" w:hAnsi="Tahoma" w:cs="Tahoma"/>
        </w:rPr>
        <w:t>�</w:t>
      </w:r>
      <w:r>
        <w:t>c</w:t>
      </w:r>
      <w:r>
        <w:rPr>
          <w:rFonts w:ascii="Tahoma" w:hAnsi="Tahoma" w:cs="Tahoma"/>
        </w:rPr>
        <w:t>�</w:t>
      </w:r>
      <w:r>
        <w:t>x</w:t>
      </w:r>
      <w:r>
        <w:rPr>
          <w:rFonts w:ascii="Tahoma" w:hAnsi="Tahoma" w:cs="Tahoma"/>
        </w:rPr>
        <w:t>��</w:t>
      </w:r>
      <w:r>
        <w:t>J</w:t>
      </w:r>
      <w:r>
        <w:rPr>
          <w:rFonts w:ascii="Tahoma" w:hAnsi="Tahoma" w:cs="Tahoma"/>
        </w:rPr>
        <w:t>��</w:t>
      </w:r>
      <w:r>
        <w:t>&amp;F</w:t>
      </w:r>
      <w:r>
        <w:rPr>
          <w:rFonts w:ascii="Tahoma" w:hAnsi="Tahoma" w:cs="Tahoma"/>
        </w:rPr>
        <w:t>���</w:t>
      </w:r>
      <w:r>
        <w:t>=n\.</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6</w:t>
      </w:r>
    </w:p>
    <w:p w14:paraId="4FCCDA3C" w14:textId="77777777" w:rsidR="0045207C" w:rsidRDefault="0045207C" w:rsidP="007724B4">
      <w:pPr>
        <w:pStyle w:val="Heading3"/>
      </w:pPr>
      <w:r>
        <w:rPr>
          <w:rFonts w:ascii="Tahoma" w:hAnsi="Tahoma" w:cs="Tahoma"/>
        </w:rPr>
        <w:t>�</w:t>
      </w:r>
      <w:r>
        <w:t>J!</w:t>
      </w:r>
      <w:r>
        <w:rPr>
          <w:rFonts w:ascii="Tahoma" w:hAnsi="Tahoma" w:cs="Tahoma"/>
        </w:rPr>
        <w:t>���</w:t>
      </w:r>
      <w:r>
        <w:t>])(XK</w:t>
      </w:r>
      <w:r>
        <w:rPr>
          <w:rFonts w:ascii="Tahoma" w:hAnsi="Tahoma" w:cs="Tahoma"/>
        </w:rPr>
        <w:t>�</w:t>
      </w:r>
      <w:r>
        <w:rPr>
          <w:rFonts w:ascii="MingLiU-ExtB" w:eastAsia="MingLiU-ExtB" w:hAnsi="MingLiU-ExtB" w:cs="MingLiU-ExtB" w:hint="eastAsia"/>
        </w:rPr>
        <w:t>𫅨</w:t>
      </w:r>
      <w:r>
        <w:rPr>
          <w:rFonts w:ascii="Tahoma" w:hAnsi="Tahoma" w:cs="Tahoma"/>
        </w:rPr>
        <w:t>��</w:t>
      </w:r>
      <w:r>
        <w:t>^i</w:t>
      </w:r>
      <w:r>
        <w:rPr>
          <w:rFonts w:ascii="Tahoma" w:hAnsi="Tahoma" w:cs="Tahoma"/>
        </w:rPr>
        <w:t>�</w:t>
      </w:r>
      <w:r>
        <w:t>G</w:t>
      </w:r>
      <w:r>
        <w:rPr>
          <w:rFonts w:ascii="Tahoma" w:hAnsi="Tahoma" w:cs="Tahoma"/>
        </w:rPr>
        <w:t>��</w:t>
      </w:r>
      <w:r>
        <w:t>bi#</w:t>
      </w:r>
      <w:r>
        <w:rPr>
          <w:rFonts w:ascii="Tahoma" w:hAnsi="Tahoma" w:cs="Tahoma"/>
        </w:rPr>
        <w:t>�</w:t>
      </w:r>
      <w:r>
        <w:t>8H</w:t>
      </w:r>
      <w:r>
        <w:rPr>
          <w:rFonts w:ascii="Tahoma" w:hAnsi="Tahoma" w:cs="Tahoma"/>
        </w:rPr>
        <w:t>�</w:t>
      </w:r>
      <w:r>
        <w:t>F</w:t>
      </w:r>
      <w:r>
        <w:rPr>
          <w:rFonts w:ascii="Tahoma" w:hAnsi="Tahoma" w:cs="Tahoma"/>
        </w:rPr>
        <w:t>����</w:t>
      </w:r>
      <w:r>
        <w:t>β =</w:t>
      </w:r>
      <w:r>
        <w:rPr>
          <w:rFonts w:ascii="Tahoma" w:hAnsi="Tahoma" w:cs="Tahoma"/>
        </w:rPr>
        <w:t>���</w:t>
      </w:r>
      <w:r>
        <w:t>yJ:#</w:t>
      </w:r>
      <w:r>
        <w:rPr>
          <w:rFonts w:ascii="Tahoma" w:hAnsi="Tahoma" w:cs="Tahoma"/>
        </w:rPr>
        <w:t>��⸮</w:t>
      </w:r>
      <w:r>
        <w:t>e</w:t>
      </w:r>
      <w:r>
        <w:rPr>
          <w:rFonts w:ascii="Tahoma" w:hAnsi="Tahoma" w:cs="Tahoma"/>
        </w:rPr>
        <w:t>�</w:t>
      </w:r>
      <w:r>
        <w:t>Z</w:t>
      </w:r>
      <w:r>
        <w:rPr>
          <w:rFonts w:ascii="Tahoma" w:hAnsi="Tahoma" w:cs="Tahoma"/>
        </w:rPr>
        <w:t>�</w:t>
      </w:r>
      <w:r>
        <w:t>HE0</w:t>
      </w:r>
      <w:r>
        <w:rPr>
          <w:rFonts w:ascii="Tahoma" w:hAnsi="Tahoma" w:cs="Tahoma"/>
        </w:rPr>
        <w:t>���</w:t>
      </w:r>
      <w:r>
        <w:t>1</w:t>
      </w:r>
      <w:r>
        <w:rPr>
          <w:rFonts w:ascii="Tahoma" w:hAnsi="Tahoma" w:cs="Tahoma"/>
        </w:rPr>
        <w:t>�</w:t>
      </w:r>
      <w:r>
        <w:t>؛</w:t>
      </w:r>
      <w:r>
        <w:rPr>
          <w:rFonts w:ascii="Tahoma" w:hAnsi="Tahoma" w:cs="Tahoma"/>
        </w:rPr>
        <w:t>�</w:t>
      </w:r>
      <w:r>
        <w:t>1</w:t>
      </w:r>
      <w:r>
        <w:rPr>
          <w:rFonts w:ascii="Tahoma" w:hAnsi="Tahoma" w:cs="Tahoma"/>
        </w:rPr>
        <w:t>���</w:t>
      </w:r>
    </w:p>
    <w:p w14:paraId="00DD1F98" w14:textId="77777777" w:rsidR="0045207C" w:rsidRDefault="0045207C" w:rsidP="007724B4">
      <w:pPr>
        <w:pStyle w:val="Heading3"/>
      </w:pPr>
      <w:r>
        <w:t>R^f</w:t>
      </w:r>
      <w:r>
        <w:rPr>
          <w:rFonts w:ascii="Tahoma" w:hAnsi="Tahoma" w:cs="Tahoma"/>
        </w:rPr>
        <w:t>�</w:t>
      </w:r>
    </w:p>
    <w:p w14:paraId="3E11BDFF" w14:textId="77777777" w:rsidR="0045207C" w:rsidRDefault="0045207C" w:rsidP="007724B4">
      <w:pPr>
        <w:pStyle w:val="Heading3"/>
      </w:pPr>
      <w:r>
        <w:t>_</w:t>
      </w:r>
      <w:r>
        <w:rPr>
          <w:rFonts w:ascii="Tahoma" w:hAnsi="Tahoma" w:cs="Tahoma"/>
        </w:rPr>
        <w:t>���</w:t>
      </w:r>
      <w:r>
        <w:t>?</w:t>
      </w:r>
      <w:r>
        <w:rPr>
          <w:rFonts w:ascii="Tahoma" w:hAnsi="Tahoma" w:cs="Tahoma"/>
        </w:rPr>
        <w:t>�</w:t>
      </w:r>
      <w:r>
        <w:t>&gt;</w:t>
      </w:r>
      <w:r>
        <w:rPr>
          <w:rFonts w:ascii="Tahoma" w:hAnsi="Tahoma" w:cs="Tahoma"/>
        </w:rPr>
        <w:t>��</w:t>
      </w:r>
      <w:r>
        <w:t>$</w:t>
      </w:r>
      <w:r>
        <w:rPr>
          <w:rFonts w:ascii="Tahoma" w:hAnsi="Tahoma" w:cs="Tahoma"/>
        </w:rPr>
        <w:t>�</w:t>
      </w:r>
      <w:r>
        <w:t>Y</w:t>
      </w:r>
      <w:r>
        <w:rPr>
          <w:rFonts w:ascii="Tahoma" w:hAnsi="Tahoma" w:cs="Tahoma"/>
        </w:rPr>
        <w:t>����</w:t>
      </w:r>
      <w:r>
        <w:t>U</w:t>
      </w:r>
      <w:r>
        <w:rPr>
          <w:rFonts w:ascii="Tahoma" w:hAnsi="Tahoma" w:cs="Tahoma"/>
        </w:rPr>
        <w:t>��</w:t>
      </w:r>
      <w:r>
        <w:t>4</w:t>
      </w:r>
      <w:r>
        <w:rPr>
          <w:rFonts w:ascii="Tahoma" w:hAnsi="Tahoma" w:cs="Tahoma"/>
        </w:rPr>
        <w:t>�</w:t>
      </w:r>
      <w:r>
        <w:t>~</w:t>
      </w:r>
      <w:r>
        <w:rPr>
          <w:rFonts w:ascii="Tahoma" w:hAnsi="Tahoma" w:cs="Tahoma"/>
        </w:rPr>
        <w:t>�</w:t>
      </w:r>
      <w:r>
        <w:t>i</w:t>
      </w:r>
      <w:r>
        <w:rPr>
          <w:rFonts w:ascii="Tahoma" w:hAnsi="Tahoma" w:cs="Tahoma"/>
        </w:rPr>
        <w:t>��</w:t>
      </w:r>
      <w:r>
        <w:t>{&gt;</w:t>
      </w:r>
      <w:r>
        <w:rPr>
          <w:rFonts w:ascii="Tahoma" w:hAnsi="Tahoma" w:cs="Tahoma"/>
        </w:rPr>
        <w:t>�</w:t>
      </w:r>
      <w:r>
        <w:t>|%&gt;</w:t>
      </w:r>
      <w:r>
        <w:rPr>
          <w:rFonts w:ascii="Tahoma" w:hAnsi="Tahoma" w:cs="Tahoma"/>
        </w:rPr>
        <w:t>����</w:t>
      </w:r>
      <w:r>
        <w:t xml:space="preserve">    Vk</w:t>
      </w:r>
      <w:r>
        <w:rPr>
          <w:rFonts w:ascii="Tahoma" w:hAnsi="Tahoma" w:cs="Tahoma"/>
        </w:rPr>
        <w:t>��</w:t>
      </w:r>
      <w:r>
        <w:t>O</w:t>
      </w:r>
      <w:r>
        <w:rPr>
          <w:rFonts w:ascii="Tahoma" w:hAnsi="Tahoma" w:cs="Tahoma"/>
        </w:rPr>
        <w:t>��</w:t>
      </w:r>
      <w:r>
        <w:t>Y</w:t>
      </w:r>
      <w:r>
        <w:rPr>
          <w:rFonts w:ascii="Tahoma" w:hAnsi="Tahoma" w:cs="Tahoma"/>
        </w:rPr>
        <w:t>��</w:t>
      </w:r>
      <w:r>
        <w:t>U</w:t>
      </w:r>
      <w:r>
        <w:rPr>
          <w:rFonts w:ascii="Tahoma" w:hAnsi="Tahoma" w:cs="Tahoma"/>
        </w:rPr>
        <w:t>�</w:t>
      </w:r>
      <w:r>
        <w:t>_I</w:t>
      </w:r>
      <w:r>
        <w:rPr>
          <w:rFonts w:ascii="Tahoma" w:hAnsi="Tahoma" w:cs="Tahoma"/>
        </w:rPr>
        <w:t>��</w:t>
      </w:r>
      <w:r>
        <w:t>?</w:t>
      </w:r>
      <w:r>
        <w:rPr>
          <w:rFonts w:ascii="Tahoma" w:hAnsi="Tahoma" w:cs="Tahoma"/>
        </w:rPr>
        <w:t>��</w:t>
      </w:r>
      <w:r>
        <w:t>&gt;</w:t>
      </w:r>
      <w:r>
        <w:rPr>
          <w:rFonts w:ascii="Tahoma" w:hAnsi="Tahoma" w:cs="Tahoma"/>
        </w:rPr>
        <w:t>�</w:t>
      </w:r>
      <w:r>
        <w:t>Ϲ</w:t>
      </w:r>
      <w:r>
        <w:rPr>
          <w:rFonts w:ascii="Tahoma" w:hAnsi="Tahoma" w:cs="Tahoma"/>
        </w:rPr>
        <w:t>�</w:t>
      </w:r>
      <w:r>
        <w:t>N</w:t>
      </w:r>
      <w:r>
        <w:rPr>
          <w:rFonts w:ascii="Tahoma" w:hAnsi="Tahoma" w:cs="Tahoma"/>
        </w:rPr>
        <w:t>�</w:t>
      </w:r>
      <w:r>
        <w:t>&amp;</w:t>
      </w:r>
      <w:r>
        <w:rPr>
          <w:rFonts w:ascii="Tahoma" w:hAnsi="Tahoma" w:cs="Tahoma"/>
        </w:rPr>
        <w:t>���</w:t>
      </w:r>
      <w:r>
        <w:t>O}v3M/</w:t>
      </w:r>
      <w:r>
        <w:rPr>
          <w:rFonts w:ascii="Tahoma" w:hAnsi="Tahoma" w:cs="Tahoma"/>
        </w:rPr>
        <w:t>�</w:t>
      </w:r>
      <w:r>
        <w:t>|</w:t>
      </w:r>
      <w:r>
        <w:rPr>
          <w:rFonts w:ascii="Tahoma" w:hAnsi="Tahoma" w:cs="Tahoma"/>
        </w:rPr>
        <w:t>��</w:t>
      </w:r>
      <w:r>
        <w:t>&gt;</w:t>
      </w:r>
      <w:r>
        <w:rPr>
          <w:rFonts w:ascii="Tahoma" w:hAnsi="Tahoma" w:cs="Tahoma"/>
        </w:rPr>
        <w:t>�</w:t>
      </w:r>
      <w:r>
        <w:t>tY</w:t>
      </w:r>
      <w:r>
        <w:rPr>
          <w:rFonts w:ascii="Tahoma" w:hAnsi="Tahoma" w:cs="Tahoma"/>
        </w:rPr>
        <w:t>��</w:t>
      </w:r>
      <w:r>
        <w:t>*&lt;&lt;</w:t>
      </w:r>
      <w:r>
        <w:rPr>
          <w:rFonts w:ascii="Tahoma" w:hAnsi="Tahoma" w:cs="Tahoma"/>
        </w:rPr>
        <w:t>��</w:t>
      </w:r>
      <w:r>
        <w:rPr>
          <w:rFonts w:ascii="Calibri" w:hAnsi="Calibri" w:cs="Calibri"/>
        </w:rPr>
        <w:t>䷹</w:t>
      </w:r>
      <w:r>
        <w:rPr>
          <w:rFonts w:ascii="Tahoma" w:hAnsi="Tahoma" w:cs="Tahoma"/>
        </w:rPr>
        <w:t>�</w:t>
      </w:r>
      <w:r>
        <w:t>=_</w:t>
      </w:r>
      <w:r>
        <w:rPr>
          <w:rFonts w:ascii="Tahoma" w:hAnsi="Tahoma" w:cs="Tahoma"/>
        </w:rPr>
        <w:t>������</w:t>
      </w:r>
      <w:r>
        <w:t>4</w:t>
      </w:r>
      <w:r>
        <w:rPr>
          <w:rFonts w:ascii="Tahoma" w:hAnsi="Tahoma" w:cs="Tahoma"/>
        </w:rPr>
        <w:t>����</w:t>
      </w:r>
      <w:r>
        <w:t>w</w:t>
      </w:r>
      <w:r>
        <w:rPr>
          <w:rFonts w:ascii="Ebrima" w:hAnsi="Ebrima" w:cs="Ebrima"/>
        </w:rPr>
        <w:t>߾</w:t>
      </w:r>
      <w:r>
        <w:rPr>
          <w:rFonts w:ascii="Tahoma" w:hAnsi="Tahoma" w:cs="Tahoma"/>
        </w:rPr>
        <w:t>��</w:t>
      </w:r>
      <w:r>
        <w:t>?</w:t>
      </w:r>
      <w:r>
        <w:rPr>
          <w:rFonts w:ascii="Tahoma" w:hAnsi="Tahoma" w:cs="Tahoma"/>
        </w:rPr>
        <w:t>���</w:t>
      </w:r>
      <w:r>
        <w:t>_T</w:t>
      </w:r>
      <w:r>
        <w:rPr>
          <w:rFonts w:ascii="Tahoma" w:hAnsi="Tahoma" w:cs="Tahoma"/>
        </w:rPr>
        <w:t>�</w:t>
      </w:r>
      <w:r>
        <w:t>&lt;-k</w:t>
      </w:r>
      <w:r>
        <w:rPr>
          <w:rFonts w:ascii="Tahoma" w:hAnsi="Tahoma" w:cs="Tahoma"/>
        </w:rPr>
        <w:t>���</w:t>
      </w:r>
      <w:r>
        <w:t>|</w:t>
      </w:r>
      <w:r>
        <w:rPr>
          <w:rFonts w:ascii="Tahoma" w:hAnsi="Tahoma" w:cs="Tahoma"/>
        </w:rPr>
        <w:t>�</w:t>
      </w:r>
      <w:r>
        <w:t>}</w:t>
      </w:r>
      <w:r>
        <w:rPr>
          <w:rFonts w:ascii="Tahoma" w:hAnsi="Tahoma" w:cs="Tahoma"/>
        </w:rPr>
        <w:t>������</w:t>
      </w:r>
      <w:r>
        <w:t>&amp;I</w:t>
      </w:r>
      <w:r>
        <w:rPr>
          <w:rFonts w:ascii="Tahoma" w:hAnsi="Tahoma" w:cs="Tahoma"/>
        </w:rPr>
        <w:t>��</w:t>
      </w:r>
      <w:r>
        <w:t>}</w:t>
      </w:r>
      <w:r>
        <w:rPr>
          <w:rFonts w:ascii="Tahoma" w:hAnsi="Tahoma" w:cs="Tahoma"/>
        </w:rPr>
        <w:t>�����</w:t>
      </w:r>
      <w:r>
        <w:t>&gt;</w:t>
      </w:r>
      <w:r>
        <w:rPr>
          <w:rFonts w:ascii="Tahoma" w:hAnsi="Tahoma" w:cs="Tahoma"/>
        </w:rPr>
        <w:t>�</w:t>
      </w:r>
      <w:r>
        <w:t>t</w:t>
      </w:r>
      <w:r>
        <w:rPr>
          <w:rFonts w:ascii="Tahoma" w:hAnsi="Tahoma" w:cs="Tahoma"/>
        </w:rPr>
        <w:t>��������</w:t>
      </w:r>
      <w:r>
        <w:t>&gt;</w:t>
      </w:r>
      <w:r>
        <w:rPr>
          <w:rFonts w:ascii="Tahoma" w:hAnsi="Tahoma" w:cs="Tahoma"/>
        </w:rPr>
        <w:t>�</w:t>
      </w:r>
      <w:r>
        <w:t>2</w:t>
      </w:r>
      <w:r>
        <w:rPr>
          <w:rFonts w:ascii="Tahoma" w:hAnsi="Tahoma" w:cs="Tahoma"/>
        </w:rPr>
        <w:t>��</w:t>
      </w:r>
      <w:r>
        <w:t>~</w:t>
      </w:r>
      <w:r>
        <w:rPr>
          <w:rFonts w:ascii="Tahoma" w:hAnsi="Tahoma" w:cs="Tahoma"/>
        </w:rPr>
        <w:t>�</w:t>
      </w:r>
      <w:r>
        <w:t>+</w:t>
      </w:r>
      <w:r>
        <w:rPr>
          <w:rFonts w:ascii="Tahoma" w:hAnsi="Tahoma" w:cs="Tahoma"/>
        </w:rPr>
        <w:t>��</w:t>
      </w:r>
      <w:r>
        <w:t>5</w:t>
      </w:r>
      <w:r>
        <w:rPr>
          <w:rFonts w:ascii="Tahoma" w:hAnsi="Tahoma" w:cs="Tahoma"/>
        </w:rPr>
        <w:t>���</w:t>
      </w:r>
      <w:r>
        <w:t>?</w:t>
      </w:r>
      <w:r>
        <w:rPr>
          <w:rFonts w:ascii="Tahoma" w:hAnsi="Tahoma" w:cs="Tahoma"/>
        </w:rPr>
        <w:t>��</w:t>
      </w:r>
      <w:r>
        <w:t>f</w:t>
      </w:r>
      <w:r>
        <w:rPr>
          <w:rFonts w:ascii="Tahoma" w:hAnsi="Tahoma" w:cs="Tahoma"/>
        </w:rPr>
        <w:t>��</w:t>
      </w:r>
      <w:r>
        <w:t>"</w:t>
      </w:r>
      <w:r>
        <w:rPr>
          <w:rFonts w:ascii="Tahoma" w:hAnsi="Tahoma" w:cs="Tahoma"/>
        </w:rPr>
        <w:t>������</w:t>
      </w:r>
      <w:r>
        <w:t>L&lt;ͦ</w:t>
      </w:r>
      <w:r>
        <w:rPr>
          <w:rFonts w:ascii="Tahoma" w:hAnsi="Tahoma" w:cs="Tahoma"/>
        </w:rPr>
        <w:t>�</w:t>
      </w:r>
      <w:r>
        <w:t>[G</w:t>
      </w:r>
      <w:r>
        <w:rPr>
          <w:rFonts w:ascii="Tahoma" w:hAnsi="Tahoma" w:cs="Tahoma"/>
        </w:rPr>
        <w:t>�</w:t>
      </w:r>
      <w:r>
        <w:t>Ӊ</w:t>
      </w:r>
      <w:r>
        <w:rPr>
          <w:rFonts w:ascii="Tahoma" w:hAnsi="Tahoma" w:cs="Tahoma"/>
        </w:rPr>
        <w:t>�����</w:t>
      </w:r>
      <w:r>
        <w:t>9</w:t>
      </w:r>
      <w:r>
        <w:rPr>
          <w:rFonts w:ascii="Tahoma" w:hAnsi="Tahoma" w:cs="Tahoma"/>
        </w:rPr>
        <w:t>��</w:t>
      </w:r>
      <w:r>
        <w:t>z=z8</w:t>
      </w:r>
      <w:r>
        <w:rPr>
          <w:rFonts w:ascii="Tahoma" w:hAnsi="Tahoma" w:cs="Tahoma"/>
        </w:rPr>
        <w:t>��</w:t>
      </w:r>
      <w:r>
        <w:t>R:</w:t>
      </w:r>
      <w:r>
        <w:rPr>
          <w:rFonts w:ascii="Malgun Gothic" w:eastAsia="Malgun Gothic" w:hAnsi="Malgun Gothic" w:cs="Malgun Gothic" w:hint="eastAsia"/>
        </w:rPr>
        <w:t>㓻</w:t>
      </w:r>
      <w:r>
        <w:t>v</w:t>
      </w:r>
      <w:r>
        <w:rPr>
          <w:rFonts w:ascii="Tahoma" w:hAnsi="Tahoma" w:cs="Tahoma"/>
        </w:rPr>
        <w:t>�</w:t>
      </w:r>
      <w:r>
        <w:t>i</w:t>
      </w:r>
      <w:r>
        <w:rPr>
          <w:rFonts w:ascii="Tahoma" w:hAnsi="Tahoma" w:cs="Tahoma"/>
        </w:rPr>
        <w:t>��</w:t>
      </w:r>
      <w:r>
        <w:t>-;;!</w:t>
      </w:r>
      <w:r>
        <w:rPr>
          <w:rFonts w:ascii="Tahoma" w:hAnsi="Tahoma" w:cs="Tahoma"/>
        </w:rPr>
        <w:t>��</w:t>
      </w:r>
      <w:r>
        <w:t>a</w:t>
      </w:r>
      <w:r>
        <w:rPr>
          <w:rFonts w:ascii="Tahoma" w:hAnsi="Tahoma" w:cs="Tahoma"/>
        </w:rPr>
        <w:t>�</w:t>
      </w:r>
      <w:r>
        <w:t>ˢ</w:t>
      </w:r>
      <w:r>
        <w:rPr>
          <w:rFonts w:ascii="Tahoma" w:hAnsi="Tahoma" w:cs="Tahoma"/>
        </w:rPr>
        <w:t>��</w:t>
      </w:r>
      <w:r>
        <w:t>Ö</w:t>
      </w:r>
      <w:r>
        <w:rPr>
          <w:rFonts w:ascii="Tahoma" w:hAnsi="Tahoma" w:cs="Tahoma"/>
        </w:rPr>
        <w:t>�</w:t>
      </w:r>
      <w:r>
        <w:t>|h</w:t>
      </w:r>
      <w:r>
        <w:rPr>
          <w:rFonts w:ascii="Tahoma" w:hAnsi="Tahoma" w:cs="Tahoma"/>
        </w:rPr>
        <w:t>�</w:t>
      </w:r>
    </w:p>
    <w:p w14:paraId="49B2A6D2" w14:textId="77777777" w:rsidR="0045207C" w:rsidRDefault="0045207C" w:rsidP="007724B4">
      <w:pPr>
        <w:pStyle w:val="Heading3"/>
      </w:pPr>
      <w:r>
        <w:t>&gt;</w:t>
      </w:r>
      <w:r>
        <w:rPr>
          <w:rFonts w:ascii="Tahoma" w:hAnsi="Tahoma" w:cs="Tahoma"/>
        </w:rPr>
        <w:t>��</w:t>
      </w:r>
      <w:r>
        <w:t>x    +</w:t>
      </w:r>
      <w:r>
        <w:rPr>
          <w:rFonts w:ascii="Tahoma" w:hAnsi="Tahoma" w:cs="Tahoma"/>
        </w:rPr>
        <w:t>�</w:t>
      </w:r>
      <w:r>
        <w:t>sB</w:t>
      </w:r>
      <w:r>
        <w:rPr>
          <w:rFonts w:ascii="Tahoma" w:hAnsi="Tahoma" w:cs="Tahoma"/>
        </w:rPr>
        <w:t>�</w:t>
      </w:r>
      <w:r>
        <w:t>K</w:t>
      </w:r>
      <w:r>
        <w:rPr>
          <w:rFonts w:ascii="Tahoma" w:hAnsi="Tahoma" w:cs="Tahoma"/>
        </w:rPr>
        <w:t>��</w:t>
      </w:r>
      <w:r>
        <w:t>A%/</w:t>
      </w:r>
      <w:r>
        <w:rPr>
          <w:rFonts w:ascii="Tahoma" w:hAnsi="Tahoma" w:cs="Tahoma"/>
        </w:rPr>
        <w:t>����</w:t>
      </w:r>
      <w:r>
        <w:t>I</w:t>
      </w:r>
      <w:r>
        <w:rPr>
          <w:rFonts w:ascii="Tahoma" w:hAnsi="Tahoma" w:cs="Tahoma"/>
        </w:rPr>
        <w:t>�</w:t>
      </w:r>
      <w:r>
        <w:t>қ+/</w:t>
      </w:r>
      <w:r>
        <w:rPr>
          <w:rFonts w:ascii="Tahoma" w:hAnsi="Tahoma" w:cs="Tahoma"/>
        </w:rPr>
        <w:t>�����</w:t>
      </w:r>
      <w:r>
        <w:t>z      4y</w:t>
      </w:r>
      <w:r>
        <w:rPr>
          <w:rFonts w:ascii="Tahoma" w:hAnsi="Tahoma" w:cs="Tahoma"/>
        </w:rPr>
        <w:t>�</w:t>
      </w:r>
      <w:r>
        <w:t>CR?</w:t>
      </w:r>
      <w:r>
        <w:rPr>
          <w:rFonts w:ascii="Tahoma" w:hAnsi="Tahoma" w:cs="Tahoma"/>
        </w:rPr>
        <w:t>���</w:t>
      </w:r>
      <w:r>
        <w:t>%RI</w:t>
      </w:r>
      <w:r>
        <w:rPr>
          <w:rFonts w:ascii="Tahoma" w:hAnsi="Tahoma" w:cs="Tahoma"/>
        </w:rPr>
        <w:t>���</w:t>
      </w:r>
      <w:r>
        <w:t>_</w:t>
      </w:r>
      <w:r>
        <w:rPr>
          <w:rFonts w:ascii="Tahoma" w:hAnsi="Tahoma" w:cs="Tahoma"/>
        </w:rPr>
        <w:t>�</w:t>
      </w:r>
      <w:r>
        <w:t>&lt;</w:t>
      </w:r>
      <w:r>
        <w:rPr>
          <w:rFonts w:ascii="Tahoma" w:hAnsi="Tahoma" w:cs="Tahoma"/>
        </w:rPr>
        <w:t>�</w:t>
      </w:r>
      <w:r>
        <w:t>O</w:t>
      </w:r>
      <w:r>
        <w:rPr>
          <w:rFonts w:ascii="Tahoma" w:hAnsi="Tahoma" w:cs="Tahoma"/>
        </w:rPr>
        <w:t>�</w:t>
      </w:r>
      <w:r>
        <w:t>h9I</w:t>
      </w:r>
      <w:r>
        <w:rPr>
          <w:rFonts w:ascii="Tahoma" w:hAnsi="Tahoma" w:cs="Tahoma"/>
        </w:rPr>
        <w:t>�</w:t>
      </w:r>
      <w:r>
        <w:t>4M</w:t>
      </w:r>
      <w:r>
        <w:rPr>
          <w:rFonts w:ascii="Tahoma" w:hAnsi="Tahoma" w:cs="Tahoma"/>
        </w:rPr>
        <w:t>�</w:t>
      </w:r>
      <w:r>
        <w:t>B</w:t>
      </w:r>
      <w:r>
        <w:rPr>
          <w:rFonts w:ascii="Tahoma" w:hAnsi="Tahoma" w:cs="Tahoma"/>
        </w:rPr>
        <w:t>���</w:t>
      </w:r>
      <w:r>
        <w:t>&gt;</w:t>
      </w:r>
      <w:r>
        <w:rPr>
          <w:rFonts w:ascii="Tahoma" w:hAnsi="Tahoma" w:cs="Tahoma"/>
        </w:rPr>
        <w:t>��</w:t>
      </w:r>
      <w:r>
        <w:t>U</w:t>
      </w:r>
      <w:r>
        <w:rPr>
          <w:rFonts w:ascii="Tahoma" w:hAnsi="Tahoma" w:cs="Tahoma"/>
        </w:rPr>
        <w:t>��</w:t>
      </w:r>
      <w:r>
        <w:t>;</w:t>
      </w:r>
      <w:r>
        <w:rPr>
          <w:rFonts w:ascii="Tahoma" w:hAnsi="Tahoma" w:cs="Tahoma"/>
        </w:rPr>
        <w:t>�</w:t>
      </w:r>
      <w:r>
        <w:t>&lt;|</w:t>
      </w:r>
      <w:r>
        <w:rPr>
          <w:rFonts w:ascii="Tahoma" w:hAnsi="Tahoma" w:cs="Tahoma"/>
        </w:rPr>
        <w:t>�</w:t>
      </w:r>
      <w:r>
        <w:t>7~</w:t>
      </w:r>
      <w:r>
        <w:rPr>
          <w:rFonts w:ascii="Tahoma" w:hAnsi="Tahoma" w:cs="Tahoma"/>
        </w:rPr>
        <w:t>��������</w:t>
      </w:r>
      <w:r>
        <w:t>w~</w:t>
      </w:r>
      <w:r>
        <w:rPr>
          <w:rFonts w:ascii="Tahoma" w:hAnsi="Tahoma" w:cs="Tahoma"/>
        </w:rPr>
        <w:t>�</w:t>
      </w:r>
      <w:r>
        <w:t>ٗ?v</w:t>
      </w:r>
      <w:r>
        <w:rPr>
          <w:rFonts w:ascii="Tahoma" w:hAnsi="Tahoma" w:cs="Tahoma"/>
        </w:rPr>
        <w:t>�</w:t>
      </w:r>
      <w:r>
        <w:t>ɕ</w:t>
      </w:r>
      <w:r>
        <w:rPr>
          <w:rFonts w:ascii="Tahoma" w:hAnsi="Tahoma" w:cs="Tahoma"/>
        </w:rPr>
        <w:t>�</w:t>
      </w:r>
      <w:r>
        <w:t>ſ</w:t>
      </w:r>
      <w:r>
        <w:rPr>
          <w:rFonts w:ascii="Tahoma" w:hAnsi="Tahoma" w:cs="Tahoma"/>
        </w:rPr>
        <w:t>�</w:t>
      </w:r>
      <w:r>
        <w:rPr>
          <w:rFonts w:hint="cs"/>
        </w:rPr>
        <w:t>ݣ</w:t>
      </w:r>
      <w:r>
        <w:t>O</w:t>
      </w:r>
      <w:r>
        <w:rPr>
          <w:rFonts w:ascii="Tahoma" w:hAnsi="Tahoma" w:cs="Tahoma"/>
        </w:rPr>
        <w:t>������</w:t>
      </w:r>
      <w:r>
        <w:t>[_</w:t>
      </w:r>
      <w:r>
        <w:rPr>
          <w:rFonts w:ascii="Tahoma" w:hAnsi="Tahoma" w:cs="Tahoma"/>
        </w:rPr>
        <w:t>��</w:t>
      </w:r>
      <w:r>
        <w:t>w</w:t>
      </w:r>
      <w:r>
        <w:rPr>
          <w:rFonts w:ascii="Tahoma" w:hAnsi="Tahoma" w:cs="Tahoma"/>
        </w:rPr>
        <w:t>�����</w:t>
      </w:r>
      <w:r>
        <w:t>k</w:t>
      </w:r>
      <w:r>
        <w:rPr>
          <w:rFonts w:ascii="Tahoma" w:hAnsi="Tahoma" w:cs="Tahoma"/>
        </w:rPr>
        <w:t>�</w:t>
      </w:r>
      <w:r>
        <w:t>}</w:t>
      </w:r>
      <w:r>
        <w:rPr>
          <w:rFonts w:ascii="Tahoma" w:hAnsi="Tahoma" w:cs="Tahoma"/>
        </w:rPr>
        <w:t>���</w:t>
      </w:r>
      <w:r>
        <w:t>K</w:t>
      </w:r>
      <w:r>
        <w:rPr>
          <w:rFonts w:ascii="Tahoma" w:hAnsi="Tahoma" w:cs="Tahoma"/>
        </w:rPr>
        <w:t>�����������</w:t>
      </w:r>
      <w:r>
        <w:t>~</w:t>
      </w:r>
      <w:r>
        <w:rPr>
          <w:rFonts w:ascii="Tahoma" w:hAnsi="Tahoma" w:cs="Tahoma"/>
        </w:rPr>
        <w:t>�</w:t>
      </w:r>
      <w:r>
        <w:t>#7</w:t>
      </w:r>
      <w:r>
        <w:rPr>
          <w:rFonts w:ascii="Tahoma" w:hAnsi="Tahoma" w:cs="Tahoma"/>
        </w:rPr>
        <w:t>�</w:t>
      </w:r>
      <w:r>
        <w:t xml:space="preserve">' </w:t>
      </w:r>
      <w:r>
        <w:rPr>
          <w:rFonts w:ascii="Tahoma" w:hAnsi="Tahoma" w:cs="Tahoma"/>
        </w:rPr>
        <w:t>�</w:t>
      </w:r>
      <w:r>
        <w:t>I</w:t>
      </w:r>
      <w:r>
        <w:rPr>
          <w:rFonts w:ascii="Tahoma" w:hAnsi="Tahoma" w:cs="Tahoma"/>
        </w:rPr>
        <w:t>��</w:t>
      </w:r>
      <w:r>
        <w:t>ϏȞ</w:t>
      </w:r>
      <w:r>
        <w:rPr>
          <w:rFonts w:ascii="Tahoma" w:hAnsi="Tahoma" w:cs="Tahoma"/>
        </w:rPr>
        <w:t>���</w:t>
      </w:r>
      <w:r>
        <w:t>kk|</w:t>
      </w:r>
      <w:r>
        <w:rPr>
          <w:rFonts w:ascii="Tahoma" w:hAnsi="Tahoma" w:cs="Tahoma"/>
        </w:rPr>
        <w:t>��</w:t>
      </w:r>
      <w:r>
        <w:t>{y</w:t>
      </w:r>
      <w:r>
        <w:rPr>
          <w:rFonts w:ascii="Tahoma" w:hAnsi="Tahoma" w:cs="Tahoma"/>
        </w:rPr>
        <w:t>��</w:t>
      </w:r>
      <w:r>
        <w:t>|</w:t>
      </w:r>
      <w:r>
        <w:rPr>
          <w:rFonts w:ascii="Tahoma" w:hAnsi="Tahoma" w:cs="Tahoma"/>
        </w:rPr>
        <w:t>�����</w:t>
      </w:r>
      <w:r>
        <w:t>w</w:t>
      </w:r>
      <w:r>
        <w:rPr>
          <w:rFonts w:ascii="Tahoma" w:hAnsi="Tahoma" w:cs="Tahoma"/>
        </w:rPr>
        <w:t>����</w:t>
      </w:r>
      <w:r>
        <w:t>'q</w:t>
      </w:r>
      <w:r>
        <w:rPr>
          <w:rFonts w:ascii="Tahoma" w:hAnsi="Tahoma" w:cs="Tahoma"/>
        </w:rPr>
        <w:t>���</w:t>
      </w:r>
      <w:r>
        <w:t>|</w:t>
      </w:r>
      <w:r>
        <w:rPr>
          <w:rFonts w:ascii="Tahoma" w:hAnsi="Tahoma" w:cs="Tahoma"/>
        </w:rPr>
        <w:t>����</w:t>
      </w:r>
      <w:r>
        <w:t>j</w:t>
      </w:r>
      <w:r>
        <w:rPr>
          <w:rFonts w:ascii="Tahoma" w:hAnsi="Tahoma" w:cs="Tahoma"/>
        </w:rPr>
        <w:t>��</w:t>
      </w:r>
      <w:r>
        <w:t>)</w:t>
      </w:r>
      <w:r>
        <w:rPr>
          <w:rFonts w:ascii="Tahoma" w:hAnsi="Tahoma" w:cs="Tahoma"/>
        </w:rPr>
        <w:t>���</w:t>
      </w:r>
      <w:r>
        <w:t>f^</w:t>
      </w:r>
      <w:r>
        <w:rPr>
          <w:rFonts w:ascii="Tahoma" w:hAnsi="Tahoma" w:cs="Tahoma"/>
        </w:rPr>
        <w:t>�</w:t>
      </w:r>
      <w:r>
        <w:t>V</w:t>
      </w:r>
      <w:r>
        <w:rPr>
          <w:rFonts w:ascii="Tahoma" w:hAnsi="Tahoma" w:cs="Tahoma"/>
        </w:rPr>
        <w:t>�</w:t>
      </w:r>
      <w:r>
        <w:t>4</w:t>
      </w:r>
      <w:r>
        <w:rPr>
          <w:rFonts w:ascii="Tahoma" w:hAnsi="Tahoma" w:cs="Tahoma"/>
        </w:rPr>
        <w:t>��</w:t>
      </w:r>
      <w:r>
        <w:t>VUX]</w:t>
      </w:r>
      <w:r>
        <w:rPr>
          <w:rFonts w:ascii="Tahoma" w:hAnsi="Tahoma" w:cs="Tahoma"/>
        </w:rPr>
        <w:t>�</w:t>
      </w:r>
      <w:r>
        <w:t>z</w:t>
      </w:r>
      <w:r>
        <w:rPr>
          <w:rFonts w:ascii="Tahoma" w:hAnsi="Tahoma" w:cs="Tahoma"/>
        </w:rPr>
        <w:t>��</w:t>
      </w:r>
      <w:r>
        <w:t>j</w:t>
      </w:r>
      <w:r>
        <w:rPr>
          <w:rFonts w:ascii="Tahoma" w:hAnsi="Tahoma" w:cs="Tahoma"/>
        </w:rPr>
        <w:t>��</w:t>
      </w:r>
      <w:r>
        <w:t>d</w:t>
      </w:r>
      <w:r>
        <w:rPr>
          <w:rFonts w:ascii="Tahoma" w:hAnsi="Tahoma" w:cs="Tahoma"/>
        </w:rPr>
        <w:t>����</w:t>
      </w:r>
      <w:r>
        <w:t>U</w:t>
      </w:r>
      <w:r>
        <w:rPr>
          <w:rFonts w:ascii="Tahoma" w:hAnsi="Tahoma" w:cs="Tahoma"/>
        </w:rPr>
        <w:t>�</w:t>
      </w:r>
      <w:r>
        <w:t>ga5</w:t>
      </w:r>
    </w:p>
    <w:p w14:paraId="65B69AA8" w14:textId="77777777" w:rsidR="0045207C" w:rsidRDefault="0045207C" w:rsidP="007724B4">
      <w:pPr>
        <w:pStyle w:val="Heading3"/>
      </w:pPr>
      <w:r>
        <w:t>=s</w:t>
      </w:r>
      <w:r>
        <w:rPr>
          <w:rFonts w:ascii="Tahoma" w:hAnsi="Tahoma" w:cs="Tahoma"/>
        </w:rPr>
        <w:t>�</w:t>
      </w:r>
      <w:r>
        <w:t>6~</w:t>
      </w:r>
      <w:r>
        <w:rPr>
          <w:rFonts w:ascii="Tahoma" w:hAnsi="Tahoma" w:cs="Tahoma"/>
        </w:rPr>
        <w:t>�</w:t>
      </w:r>
      <w:r>
        <w:t>ż</w:t>
      </w:r>
      <w:r>
        <w:rPr>
          <w:rFonts w:ascii="Tahoma" w:hAnsi="Tahoma" w:cs="Tahoma"/>
        </w:rPr>
        <w:t>�</w:t>
      </w:r>
      <w:r>
        <w:t>}a</w:t>
      </w:r>
      <w:r>
        <w:rPr>
          <w:rFonts w:ascii="Tahoma" w:hAnsi="Tahoma" w:cs="Tahoma"/>
        </w:rPr>
        <w:t>�����</w:t>
      </w:r>
      <w:r>
        <w:t>I|</w:t>
      </w:r>
      <w:r>
        <w:rPr>
          <w:rFonts w:ascii="Tahoma" w:hAnsi="Tahoma" w:cs="Tahoma"/>
        </w:rPr>
        <w:t>�</w:t>
      </w:r>
      <w:r>
        <w:t>=s{Z?</w:t>
      </w:r>
      <w:r>
        <w:rPr>
          <w:rFonts w:ascii="Tahoma" w:hAnsi="Tahoma" w:cs="Tahoma"/>
        </w:rPr>
        <w:t>�</w:t>
      </w:r>
      <w:r>
        <w:t>_=</w:t>
      </w:r>
      <w:r>
        <w:rPr>
          <w:rFonts w:ascii="Tahoma" w:hAnsi="Tahoma" w:cs="Tahoma"/>
        </w:rPr>
        <w:t>�</w:t>
      </w:r>
      <w:r>
        <w:rPr>
          <w:rFonts w:ascii="Ebrima" w:hAnsi="Ebrima" w:cs="Ebrima"/>
        </w:rPr>
        <w:t>߻</w:t>
      </w:r>
      <w:r>
        <w:rPr>
          <w:rFonts w:ascii="Tahoma" w:hAnsi="Tahoma" w:cs="Tahoma"/>
        </w:rPr>
        <w:t>�����</w:t>
      </w:r>
      <w:r>
        <w:t>{</w:t>
      </w:r>
      <w:r>
        <w:rPr>
          <w:rFonts w:ascii="Tahoma" w:hAnsi="Tahoma" w:cs="Tahoma"/>
        </w:rPr>
        <w:t>�</w:t>
      </w:r>
      <w:r>
        <w:t>۾</w:t>
      </w:r>
      <w:r>
        <w:rPr>
          <w:rFonts w:ascii="Tahoma" w:hAnsi="Tahoma" w:cs="Tahoma"/>
        </w:rPr>
        <w:t>�����</w:t>
      </w:r>
      <w:r>
        <w:t>β~</w:t>
      </w:r>
      <w:r>
        <w:rPr>
          <w:rFonts w:ascii="Tahoma" w:hAnsi="Tahoma" w:cs="Tahoma"/>
        </w:rPr>
        <w:t>��</w:t>
      </w:r>
      <w:r>
        <w:t>qמ</w:t>
      </w:r>
      <w:r>
        <w:rPr>
          <w:rFonts w:ascii="Tahoma" w:hAnsi="Tahoma" w:cs="Tahoma"/>
        </w:rPr>
        <w:t>�</w:t>
      </w:r>
      <w:r>
        <w:t>i</w:t>
      </w:r>
      <w:r>
        <w:rPr>
          <w:rFonts w:ascii="Tahoma" w:hAnsi="Tahoma" w:cs="Tahoma"/>
        </w:rPr>
        <w:t>�</w:t>
      </w:r>
      <w:r>
        <w:t>s</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rPr>
          <w:rFonts w:hint="cs"/>
        </w:rPr>
        <w:t>ؿ</w:t>
      </w:r>
      <w:r>
        <w:t>&lt;Z</w:t>
      </w:r>
      <w:r>
        <w:rPr>
          <w:rFonts w:ascii="Tahoma" w:hAnsi="Tahoma" w:cs="Tahoma"/>
        </w:rPr>
        <w:t>������</w:t>
      </w:r>
      <w:r>
        <w:t>on</w:t>
      </w:r>
      <w:r>
        <w:rPr>
          <w:rFonts w:ascii="Tahoma" w:hAnsi="Tahoma" w:cs="Tahoma"/>
        </w:rPr>
        <w:t>��</w:t>
      </w:r>
      <w:r>
        <w:t>/m</w:t>
      </w:r>
      <w:r>
        <w:rPr>
          <w:rFonts w:ascii="Tahoma" w:hAnsi="Tahoma" w:cs="Tahoma"/>
        </w:rPr>
        <w:t>�����</w:t>
      </w:r>
      <w:r>
        <w:t>i</w:t>
      </w:r>
      <w:r>
        <w:rPr>
          <w:rFonts w:ascii="Tahoma" w:hAnsi="Tahoma" w:cs="Tahoma"/>
        </w:rPr>
        <w:t>������</w:t>
      </w:r>
    </w:p>
    <w:p w14:paraId="29580D1A" w14:textId="77777777" w:rsidR="0045207C" w:rsidRDefault="0045207C" w:rsidP="007724B4">
      <w:pPr>
        <w:pStyle w:val="Heading3"/>
      </w:pPr>
      <w:r>
        <w:rPr>
          <w:rFonts w:ascii="Tahoma" w:hAnsi="Tahoma" w:cs="Tahoma"/>
        </w:rPr>
        <w:t>��������</w:t>
      </w:r>
      <w:r>
        <w:t>VMB</w:t>
      </w:r>
      <w:r>
        <w:rPr>
          <w:rFonts w:ascii="Tahoma" w:hAnsi="Tahoma" w:cs="Tahoma"/>
        </w:rPr>
        <w:t>��</w:t>
      </w:r>
      <w:r>
        <w:t>ьn</w:t>
      </w:r>
      <w:r>
        <w:rPr>
          <w:rFonts w:ascii="Tahoma" w:hAnsi="Tahoma" w:cs="Tahoma"/>
        </w:rPr>
        <w:t>���</w:t>
      </w:r>
      <w:r>
        <w:t>?</w:t>
      </w:r>
      <w:r>
        <w:rPr>
          <w:rFonts w:ascii="Tahoma" w:hAnsi="Tahoma" w:cs="Tahoma"/>
        </w:rPr>
        <w:t>���</w:t>
      </w:r>
      <w:r>
        <w:t>p</w:t>
      </w:r>
      <w:r>
        <w:rPr>
          <w:rFonts w:ascii="Tahoma" w:hAnsi="Tahoma" w:cs="Tahoma"/>
        </w:rPr>
        <w:t>�</w:t>
      </w:r>
      <w:r>
        <w:t xml:space="preserve">        </w:t>
      </w:r>
      <w:r>
        <w:rPr>
          <w:rFonts w:ascii="Tahoma" w:hAnsi="Tahoma" w:cs="Tahoma"/>
        </w:rPr>
        <w:t>��</w:t>
      </w:r>
      <w:r>
        <w:rPr>
          <w:rFonts w:ascii="MV Boli" w:hAnsi="MV Boli" w:cs="MV Boli"/>
        </w:rPr>
        <w:t>ޟ</w:t>
      </w:r>
      <w:r>
        <w:rPr>
          <w:rFonts w:ascii="Tahoma" w:hAnsi="Tahoma" w:cs="Tahoma"/>
        </w:rPr>
        <w:t>���</w:t>
      </w:r>
      <w:r>
        <w:rPr>
          <w:rFonts w:hint="cs"/>
        </w:rPr>
        <w:t>ݛ</w:t>
      </w:r>
      <w:r>
        <w:rPr>
          <w:rFonts w:ascii="Tahoma" w:hAnsi="Tahoma" w:cs="Tahoma"/>
        </w:rPr>
        <w:t>������</w:t>
      </w:r>
      <w:r>
        <w:t>6</w:t>
      </w:r>
      <w:r>
        <w:rPr>
          <w:rFonts w:ascii="Tahoma" w:hAnsi="Tahoma" w:cs="Tahoma"/>
        </w:rPr>
        <w:t>�</w:t>
      </w:r>
      <w:r>
        <w:t>]{ZMOm&gt;</w:t>
      </w:r>
      <w:r>
        <w:rPr>
          <w:rFonts w:ascii="Tahoma" w:hAnsi="Tahoma" w:cs="Tahoma"/>
        </w:rPr>
        <w:t>��������������</w:t>
      </w:r>
      <w:r>
        <w:t>sG</w:t>
      </w:r>
      <w:r>
        <w:rPr>
          <w:rFonts w:ascii="Tahoma" w:hAnsi="Tahoma" w:cs="Tahoma"/>
        </w:rPr>
        <w:t>����</w:t>
      </w:r>
      <w:r>
        <w:t>^0</w:t>
      </w:r>
      <w:r>
        <w:rPr>
          <w:rFonts w:ascii="Tahoma" w:hAnsi="Tahoma" w:cs="Tahoma"/>
        </w:rPr>
        <w:t>����</w:t>
      </w:r>
      <w:r>
        <w:t>^</w:t>
      </w:r>
      <w:r>
        <w:rPr>
          <w:rFonts w:ascii="Tahoma" w:hAnsi="Tahoma" w:cs="Tahoma"/>
        </w:rPr>
        <w:t>������</w:t>
      </w:r>
      <w:r>
        <w:t>||</w:t>
      </w:r>
      <w:r>
        <w:rPr>
          <w:rFonts w:ascii="Tahoma" w:hAnsi="Tahoma" w:cs="Tahoma"/>
        </w:rPr>
        <w:t>�</w:t>
      </w:r>
      <w:r>
        <w:t>w</w:t>
      </w:r>
      <w:r>
        <w:rPr>
          <w:rFonts w:ascii="Tahoma" w:hAnsi="Tahoma" w:cs="Tahoma"/>
        </w:rPr>
        <w:t>��</w:t>
      </w:r>
      <w:r>
        <w:t>H</w:t>
      </w:r>
      <w:r>
        <w:rPr>
          <w:rFonts w:ascii="Tahoma" w:hAnsi="Tahoma" w:cs="Tahoma"/>
        </w:rPr>
        <w:t>�</w:t>
      </w:r>
      <w:r>
        <w:t>|i</w:t>
      </w:r>
      <w:r>
        <w:rPr>
          <w:rFonts w:ascii="Tahoma" w:hAnsi="Tahoma" w:cs="Tahoma"/>
        </w:rPr>
        <w:t>��</w:t>
      </w:r>
      <w:r>
        <w:t>[</w:t>
      </w:r>
      <w:r>
        <w:rPr>
          <w:rFonts w:ascii="Tahoma" w:hAnsi="Tahoma" w:cs="Tahoma"/>
        </w:rPr>
        <w:t>����</w:t>
      </w:r>
      <w:r>
        <w:t>nf</w:t>
      </w:r>
      <w:r>
        <w:rPr>
          <w:rFonts w:ascii="Tahoma" w:hAnsi="Tahoma" w:cs="Tahoma"/>
        </w:rPr>
        <w:t>��</w:t>
      </w:r>
      <w:r>
        <w:t>T</w:t>
      </w:r>
      <w:r>
        <w:rPr>
          <w:rFonts w:ascii="Tahoma" w:hAnsi="Tahoma" w:cs="Tahoma"/>
        </w:rPr>
        <w:t>��</w:t>
      </w:r>
      <w:r>
        <w:t>i</w:t>
      </w:r>
      <w:r>
        <w:rPr>
          <w:rFonts w:ascii="Tahoma" w:hAnsi="Tahoma" w:cs="Tahoma"/>
        </w:rPr>
        <w:t>�</w:t>
      </w:r>
      <w:r>
        <w:t>zp</w:t>
      </w:r>
      <w:r>
        <w:rPr>
          <w:rFonts w:ascii="Tahoma" w:hAnsi="Tahoma" w:cs="Tahoma"/>
        </w:rPr>
        <w:t>��</w:t>
      </w:r>
      <w:r>
        <w:t>5</w:t>
      </w:r>
      <w:r>
        <w:rPr>
          <w:rFonts w:ascii="Tahoma" w:hAnsi="Tahoma" w:cs="Tahoma"/>
        </w:rPr>
        <w:t>���</w:t>
      </w:r>
      <w:r>
        <w:t>.</w:t>
      </w:r>
    </w:p>
    <w:p w14:paraId="31FB71C4" w14:textId="77777777" w:rsidR="0045207C" w:rsidRDefault="0045207C" w:rsidP="007724B4">
      <w:pPr>
        <w:pStyle w:val="Heading3"/>
      </w:pPr>
      <w:r>
        <w:t>w</w:t>
      </w:r>
      <w:r>
        <w:rPr>
          <w:rFonts w:ascii="Tahoma" w:hAnsi="Tahoma" w:cs="Tahoma"/>
        </w:rPr>
        <w:t>��</w:t>
      </w:r>
      <w:r>
        <w:t>$q</w:t>
      </w:r>
      <w:r>
        <w:rPr>
          <w:rFonts w:ascii="Tahoma" w:hAnsi="Tahoma" w:cs="Tahoma"/>
        </w:rPr>
        <w:t>����</w:t>
      </w:r>
      <w:r>
        <w:t>C7</w:t>
      </w:r>
      <w:r>
        <w:rPr>
          <w:rFonts w:ascii="Tahoma" w:hAnsi="Tahoma" w:cs="Tahoma"/>
        </w:rPr>
        <w:t>�</w:t>
      </w:r>
      <w:r>
        <w:t>nl&amp;</w:t>
      </w:r>
      <w:r>
        <w:rPr>
          <w:rFonts w:ascii="Tahoma" w:hAnsi="Tahoma" w:cs="Tahoma"/>
        </w:rPr>
        <w:t>��</w:t>
      </w:r>
      <w:r>
        <w:rPr>
          <w:rFonts w:ascii="MV Boli" w:hAnsi="MV Boli" w:cs="MV Boli"/>
        </w:rPr>
        <w:t>ަ</w:t>
      </w:r>
      <w:r>
        <w:t>s</w:t>
      </w:r>
      <w:r>
        <w:rPr>
          <w:rFonts w:ascii="Tahoma" w:hAnsi="Tahoma" w:cs="Tahoma"/>
        </w:rPr>
        <w:t>��</w:t>
      </w:r>
      <w:r>
        <w:t>K</w:t>
      </w:r>
      <w:r>
        <w:rPr>
          <w:rFonts w:ascii="Tahoma" w:hAnsi="Tahoma" w:cs="Tahoma"/>
        </w:rPr>
        <w:t>�</w:t>
      </w:r>
      <w:r>
        <w:t>O</w:t>
      </w:r>
      <w:r>
        <w:rPr>
          <w:rFonts w:ascii="Tahoma" w:hAnsi="Tahoma" w:cs="Tahoma"/>
        </w:rPr>
        <w:t>���</w:t>
      </w:r>
      <w:r>
        <w:t>v</w:t>
      </w:r>
      <w:r>
        <w:rPr>
          <w:rFonts w:ascii="Tahoma" w:hAnsi="Tahoma" w:cs="Tahoma"/>
        </w:rPr>
        <w:t>�������</w:t>
      </w:r>
      <w:r>
        <w:t>V</w:t>
      </w:r>
      <w:r>
        <w:rPr>
          <w:rFonts w:ascii="Tahoma" w:hAnsi="Tahoma" w:cs="Tahoma"/>
        </w:rPr>
        <w:t>�</w:t>
      </w:r>
      <w:r>
        <w:t>|</w:t>
      </w:r>
      <w:r>
        <w:rPr>
          <w:rFonts w:ascii="Tahoma" w:hAnsi="Tahoma" w:cs="Tahoma"/>
        </w:rPr>
        <w:t>�</w:t>
      </w:r>
      <w:r>
        <w:t>2</w:t>
      </w:r>
      <w:r>
        <w:rPr>
          <w:rFonts w:ascii="Tahoma" w:hAnsi="Tahoma" w:cs="Tahoma"/>
        </w:rPr>
        <w:t>��</w:t>
      </w:r>
      <w:r>
        <w:t>;</w:t>
      </w:r>
      <w:r>
        <w:rPr>
          <w:rFonts w:ascii="Tahoma" w:hAnsi="Tahoma" w:cs="Tahoma"/>
        </w:rPr>
        <w:t>�����</w:t>
      </w:r>
      <w:r>
        <w:t>֭</w:t>
      </w:r>
      <w:r>
        <w:rPr>
          <w:rFonts w:ascii="Tahoma" w:hAnsi="Tahoma" w:cs="Tahoma"/>
        </w:rPr>
        <w:t>���</w:t>
      </w:r>
      <w:r>
        <w:rPr>
          <w:rFonts w:hint="cs"/>
        </w:rPr>
        <w:t>ڎ</w:t>
      </w:r>
      <w:r>
        <w:rPr>
          <w:rFonts w:ascii="Tahoma" w:hAnsi="Tahoma" w:cs="Tahoma"/>
        </w:rPr>
        <w:t>�</w:t>
      </w:r>
      <w:r>
        <w:t>\&amp;</w:t>
      </w:r>
      <w:r>
        <w:rPr>
          <w:rFonts w:ascii="Tahoma" w:hAnsi="Tahoma" w:cs="Tahoma"/>
        </w:rPr>
        <w:t>��</w:t>
      </w:r>
      <w:r>
        <w:t>lн</w:t>
      </w:r>
      <w:r>
        <w:rPr>
          <w:rFonts w:ascii="Tahoma" w:hAnsi="Tahoma" w:cs="Tahoma"/>
        </w:rPr>
        <w:t>���</w:t>
      </w:r>
      <w:r>
        <w:t>Z</w:t>
      </w:r>
      <w:r>
        <w:rPr>
          <w:rFonts w:ascii="Tahoma" w:hAnsi="Tahoma" w:cs="Tahoma"/>
        </w:rPr>
        <w:t>�</w:t>
      </w:r>
      <w:r>
        <w:rPr>
          <w:rFonts w:hint="cs"/>
        </w:rPr>
        <w:t>ڻ</w:t>
      </w:r>
      <w:r>
        <w:t>L</w:t>
      </w:r>
      <w:r>
        <w:rPr>
          <w:rFonts w:ascii="Tahoma" w:hAnsi="Tahoma" w:cs="Tahoma"/>
        </w:rPr>
        <w:t>�</w:t>
      </w:r>
      <w:r>
        <w:t>&lt;)</w:t>
      </w:r>
      <w:r>
        <w:rPr>
          <w:rFonts w:ascii="Tahoma" w:hAnsi="Tahoma" w:cs="Tahoma"/>
        </w:rPr>
        <w:t>�⸮�����</w:t>
      </w:r>
      <w:r>
        <w:t>el</w:t>
      </w:r>
      <w:r>
        <w:rPr>
          <w:rFonts w:ascii="Tahoma" w:hAnsi="Tahoma" w:cs="Tahoma"/>
        </w:rPr>
        <w:t>�</w:t>
      </w:r>
      <w:r>
        <w:t>z</w:t>
      </w:r>
      <w:r>
        <w:rPr>
          <w:rFonts w:ascii="Tahoma" w:hAnsi="Tahoma" w:cs="Tahoma"/>
        </w:rPr>
        <w:t>����������</w:t>
      </w:r>
      <w:r>
        <w:t>]</w:t>
      </w:r>
      <w:r>
        <w:rPr>
          <w:rFonts w:ascii="Tahoma" w:hAnsi="Tahoma" w:cs="Tahoma"/>
        </w:rPr>
        <w:t>�</w:t>
      </w:r>
      <w:r>
        <w:t>ƌƤ</w:t>
      </w:r>
      <w:r>
        <w:rPr>
          <w:rFonts w:ascii="Tahoma" w:hAnsi="Tahoma" w:cs="Tahoma"/>
        </w:rPr>
        <w:t>�</w:t>
      </w:r>
      <w:r>
        <w:t>vG</w:t>
      </w:r>
      <w:r>
        <w:rPr>
          <w:rFonts w:ascii="Tahoma" w:hAnsi="Tahoma" w:cs="Tahoma"/>
        </w:rPr>
        <w:t>�</w:t>
      </w:r>
      <w:r>
        <w:t>/</w:t>
      </w:r>
      <w:r>
        <w:rPr>
          <w:rFonts w:ascii="Tahoma" w:hAnsi="Tahoma" w:cs="Tahoma"/>
        </w:rPr>
        <w:t>�</w:t>
      </w:r>
      <w:r>
        <w:t>^4</w:t>
      </w:r>
      <w:r>
        <w:rPr>
          <w:rFonts w:ascii="Tahoma" w:hAnsi="Tahoma" w:cs="Tahoma"/>
        </w:rPr>
        <w:t>�</w:t>
      </w:r>
      <w:r>
        <w:t>&gt;ut</w:t>
      </w:r>
      <w:r>
        <w:rPr>
          <w:rFonts w:ascii="Tahoma" w:hAnsi="Tahoma" w:cs="Tahoma"/>
        </w:rPr>
        <w:t>�</w:t>
      </w:r>
      <w:r>
        <w:t>q</w:t>
      </w:r>
      <w:r>
        <w:rPr>
          <w:rFonts w:ascii="Tahoma" w:hAnsi="Tahoma" w:cs="Tahoma"/>
        </w:rPr>
        <w:t>��</w:t>
      </w:r>
      <w:r>
        <w:t>4Ӭ</w:t>
      </w:r>
      <w:r>
        <w:rPr>
          <w:rFonts w:ascii="Tahoma" w:hAnsi="Tahoma" w:cs="Tahoma"/>
        </w:rPr>
        <w:t>���</w:t>
      </w:r>
      <w:r>
        <w:t>K</w:t>
      </w:r>
      <w:r>
        <w:rPr>
          <w:rFonts w:ascii="Tahoma" w:hAnsi="Tahoma" w:cs="Tahoma"/>
        </w:rPr>
        <w:t>�</w:t>
      </w:r>
      <w:r>
        <w:t>OY</w:t>
      </w:r>
      <w:r>
        <w:rPr>
          <w:rFonts w:ascii="Tahoma" w:hAnsi="Tahoma" w:cs="Tahoma"/>
        </w:rPr>
        <w:t>���</w:t>
      </w:r>
      <w:r>
        <w:t>TO&gt;</w:t>
      </w:r>
      <w:r>
        <w:rPr>
          <w:rFonts w:ascii="Tahoma" w:hAnsi="Tahoma" w:cs="Tahoma"/>
        </w:rPr>
        <w:t>�</w:t>
      </w:r>
      <w:r>
        <w:t>.</w:t>
      </w:r>
      <w:r>
        <w:rPr>
          <w:rFonts w:ascii="Tahoma" w:hAnsi="Tahoma" w:cs="Tahoma"/>
        </w:rPr>
        <w:t>�����</w:t>
      </w:r>
      <w:r>
        <w:t>Ɋw</w:t>
      </w:r>
      <w:r>
        <w:rPr>
          <w:rFonts w:ascii="Tahoma" w:hAnsi="Tahoma" w:cs="Tahoma"/>
        </w:rPr>
        <w:t>��</w:t>
      </w:r>
      <w:r>
        <w:t xml:space="preserve">l </w:t>
      </w:r>
      <w:r>
        <w:rPr>
          <w:rFonts w:ascii="Tahoma" w:hAnsi="Tahoma" w:cs="Tahoma"/>
        </w:rPr>
        <w:t>��</w:t>
      </w:r>
      <w:r>
        <w:t>&amp;</w:t>
      </w:r>
      <w:r>
        <w:rPr>
          <w:rFonts w:ascii="Tahoma" w:hAnsi="Tahoma" w:cs="Tahoma"/>
        </w:rPr>
        <w:t>��</w:t>
      </w:r>
      <w:r>
        <w:t>s</w:t>
      </w:r>
      <w:r>
        <w:rPr>
          <w:rFonts w:ascii="Tahoma" w:hAnsi="Tahoma" w:cs="Tahoma"/>
        </w:rPr>
        <w:t>�</w:t>
      </w:r>
      <w:r>
        <w:t>L</w:t>
      </w:r>
      <w:r>
        <w:rPr>
          <w:rFonts w:ascii="Segoe UI Historic" w:hAnsi="Segoe UI Historic" w:cs="Segoe UI Historic"/>
        </w:rPr>
        <w:t>ܵ</w:t>
      </w:r>
      <w:r>
        <w:rPr>
          <w:rFonts w:ascii="Tahoma" w:hAnsi="Tahoma" w:cs="Tahoma"/>
        </w:rPr>
        <w:t>��</w:t>
      </w:r>
    </w:p>
    <w:p w14:paraId="16484572" w14:textId="77777777" w:rsidR="0045207C" w:rsidRDefault="0045207C" w:rsidP="007724B4">
      <w:pPr>
        <w:pStyle w:val="Heading3"/>
      </w:pPr>
      <w:r>
        <w:rPr>
          <w:rFonts w:ascii="Tahoma" w:hAnsi="Tahoma" w:cs="Tahoma"/>
        </w:rPr>
        <w:t>�</w:t>
      </w:r>
      <w:r>
        <w:t>8</w:t>
      </w:r>
      <w:r>
        <w:rPr>
          <w:rFonts w:ascii="Tahoma" w:hAnsi="Tahoma" w:cs="Tahoma"/>
        </w:rPr>
        <w:t>�</w:t>
      </w:r>
      <w:r>
        <w:t>v</w:t>
      </w:r>
      <w:r>
        <w:rPr>
          <w:rFonts w:ascii="Tahoma" w:hAnsi="Tahoma" w:cs="Tahoma"/>
        </w:rPr>
        <w:t>���⸮�</w:t>
      </w:r>
      <w:r>
        <w:t>2</w:t>
      </w:r>
      <w:r>
        <w:rPr>
          <w:rFonts w:ascii="Tahoma" w:hAnsi="Tahoma" w:cs="Tahoma"/>
        </w:rPr>
        <w:t>����</w:t>
      </w:r>
      <w:r>
        <w:t>R</w:t>
      </w:r>
      <w:r>
        <w:rPr>
          <w:rFonts w:ascii="Tahoma" w:hAnsi="Tahoma" w:cs="Tahoma"/>
        </w:rPr>
        <w:t>�</w:t>
      </w:r>
      <w:r>
        <w:t>k</w:t>
      </w:r>
    </w:p>
    <w:p w14:paraId="6D9CE6B3" w14:textId="77777777" w:rsidR="0045207C" w:rsidRDefault="0045207C" w:rsidP="007724B4">
      <w:pPr>
        <w:pStyle w:val="Heading3"/>
      </w:pPr>
      <w:r>
        <w:rPr>
          <w:rFonts w:ascii="Tahoma" w:hAnsi="Tahoma" w:cs="Tahoma"/>
        </w:rPr>
        <w:t>�����</w:t>
      </w:r>
      <w:r>
        <w:t>9e</w:t>
      </w:r>
      <w:r>
        <w:rPr>
          <w:rFonts w:ascii="Tahoma" w:hAnsi="Tahoma" w:cs="Tahoma"/>
        </w:rPr>
        <w:t>�</w:t>
      </w:r>
      <w:r>
        <w:t>pWJO</w:t>
      </w:r>
      <w:r>
        <w:rPr>
          <w:rFonts w:ascii="Tahoma" w:hAnsi="Tahoma" w:cs="Tahoma"/>
        </w:rPr>
        <w:t>�</w:t>
      </w:r>
      <w:r>
        <w:t>pӺp0'</w:t>
      </w:r>
      <w:r>
        <w:rPr>
          <w:rFonts w:ascii="Tahoma" w:hAnsi="Tahoma" w:cs="Tahoma"/>
        </w:rPr>
        <w:t>��</w:t>
      </w:r>
      <w:r>
        <w:t>j</w:t>
      </w:r>
      <w:r>
        <w:rPr>
          <w:rFonts w:ascii="Tahoma" w:hAnsi="Tahoma" w:cs="Tahoma"/>
        </w:rPr>
        <w:t>�</w:t>
      </w:r>
      <w:r>
        <w:t>VSO{ϯ</w:t>
      </w:r>
      <w:r>
        <w:rPr>
          <w:rFonts w:ascii="Tahoma" w:hAnsi="Tahoma" w:cs="Tahoma"/>
        </w:rPr>
        <w:t>��</w:t>
      </w:r>
      <w:r>
        <w:t>6o</w:t>
      </w:r>
      <w:r>
        <w:rPr>
          <w:rFonts w:ascii="Tahoma" w:hAnsi="Tahoma" w:cs="Tahoma"/>
        </w:rPr>
        <w:t>�������</w:t>
      </w:r>
      <w:r>
        <w:t>k</w:t>
      </w:r>
      <w:r>
        <w:rPr>
          <w:rFonts w:ascii="Tahoma" w:hAnsi="Tahoma" w:cs="Tahoma"/>
        </w:rPr>
        <w:t>�</w:t>
      </w:r>
      <w:r>
        <w:t>.Ct</w:t>
      </w:r>
      <w:r>
        <w:rPr>
          <w:rFonts w:ascii="Tahoma" w:hAnsi="Tahoma" w:cs="Tahoma"/>
        </w:rPr>
        <w:t>�</w:t>
      </w:r>
      <w:r>
        <w:t>u</w:t>
      </w:r>
      <w:r>
        <w:rPr>
          <w:rFonts w:ascii="Tahoma" w:hAnsi="Tahoma" w:cs="Tahoma"/>
        </w:rPr>
        <w:t>�⸮���</w:t>
      </w:r>
      <w:r>
        <w:t>&lt;</w:t>
      </w:r>
      <w:r>
        <w:rPr>
          <w:rFonts w:ascii="Tahoma" w:hAnsi="Tahoma" w:cs="Tahoma"/>
        </w:rPr>
        <w:t>���</w:t>
      </w:r>
      <w:r>
        <w:t>O</w:t>
      </w:r>
      <w:r>
        <w:rPr>
          <w:rFonts w:ascii="Calibri" w:hAnsi="Calibri" w:cs="Calibri"/>
        </w:rPr>
        <w:t>޼</w:t>
      </w:r>
      <w:r>
        <w:t>u</w:t>
      </w:r>
      <w:r>
        <w:rPr>
          <w:rFonts w:ascii="Tahoma" w:hAnsi="Tahoma" w:cs="Tahoma"/>
        </w:rPr>
        <w:t>���</w:t>
      </w:r>
      <w:r>
        <w:t>_~c</w:t>
      </w:r>
      <w:r>
        <w:rPr>
          <w:rFonts w:ascii="Tahoma" w:hAnsi="Tahoma" w:cs="Tahoma"/>
        </w:rPr>
        <w:t>�</w:t>
      </w:r>
      <w:r>
        <w:t>7</w:t>
      </w:r>
      <w:r>
        <w:rPr>
          <w:rFonts w:ascii="Tahoma" w:hAnsi="Tahoma" w:cs="Tahoma"/>
        </w:rPr>
        <w:t>�</w:t>
      </w:r>
      <w:r>
        <w:t>z</w:t>
      </w:r>
      <w:r>
        <w:rPr>
          <w:rFonts w:ascii="Tahoma" w:hAnsi="Tahoma" w:cs="Tahoma"/>
        </w:rPr>
        <w:t>��</w:t>
      </w:r>
      <w:r>
        <w:t>wV</w:t>
      </w:r>
      <w:r>
        <w:rPr>
          <w:rFonts w:ascii="Tahoma" w:hAnsi="Tahoma" w:cs="Tahoma"/>
        </w:rPr>
        <w:t>�����</w:t>
      </w:r>
      <w:r>
        <w:t xml:space="preserve">t   </w:t>
      </w:r>
      <w:r>
        <w:rPr>
          <w:rFonts w:ascii="Tahoma" w:hAnsi="Tahoma" w:cs="Tahoma"/>
        </w:rPr>
        <w:t>�</w:t>
      </w:r>
      <w:r>
        <w:t>uum</w:t>
      </w:r>
      <w:r>
        <w:rPr>
          <w:rFonts w:ascii="Tahoma" w:hAnsi="Tahoma" w:cs="Tahoma"/>
        </w:rPr>
        <w:t>�</w:t>
      </w:r>
      <w:r>
        <w:t>o</w:t>
      </w:r>
      <w:r>
        <w:rPr>
          <w:rFonts w:ascii="Tahoma" w:hAnsi="Tahoma" w:cs="Tahoma"/>
        </w:rPr>
        <w:t>�</w:t>
      </w:r>
      <w:r>
        <w:t>u/o</w:t>
      </w:r>
      <w:r>
        <w:rPr>
          <w:rFonts w:ascii="Tahoma" w:hAnsi="Tahoma" w:cs="Tahoma"/>
        </w:rPr>
        <w:t>���</w:t>
      </w:r>
      <w:r>
        <w:t>G{7</w:t>
      </w:r>
      <w:r>
        <w:rPr>
          <w:rFonts w:ascii="Tahoma" w:hAnsi="Tahoma" w:cs="Tahoma"/>
        </w:rPr>
        <w:t>���</w:t>
      </w:r>
      <w:r>
        <w:t>a["Y</w:t>
      </w:r>
    </w:p>
    <w:p w14:paraId="374B5B63" w14:textId="77777777" w:rsidR="0045207C" w:rsidRDefault="0045207C" w:rsidP="007724B4">
      <w:pPr>
        <w:pStyle w:val="Heading3"/>
      </w:pPr>
      <w:r>
        <w:rPr>
          <w:rFonts w:ascii="MV Boli" w:hAnsi="MV Boli" w:cs="MV Boli"/>
        </w:rPr>
        <w:t>ޕ</w:t>
      </w:r>
      <w:r>
        <w:t>IEND</w:t>
      </w:r>
      <w:r>
        <w:rPr>
          <w:rFonts w:ascii="Tahoma" w:hAnsi="Tahoma" w:cs="Tahoma"/>
        </w:rPr>
        <w:t>�</w:t>
      </w:r>
      <w:r>
        <w:t>B`</w:t>
      </w:r>
      <w:r>
        <w:rPr>
          <w:rFonts w:ascii="Tahoma" w:hAnsi="Tahoma" w:cs="Tahoma"/>
        </w:rPr>
        <w:t>��</w:t>
      </w:r>
      <w:r>
        <w:t>PNG</w:t>
      </w:r>
    </w:p>
    <w:p w14:paraId="60FDB044" w14:textId="77777777" w:rsidR="0045207C" w:rsidRDefault="0045207C" w:rsidP="007724B4">
      <w:pPr>
        <w:pStyle w:val="Heading3"/>
      </w:pPr>
      <w:r>
        <w:rPr>
          <w:rFonts w:ascii="Tahoma" w:hAnsi="Tahoma" w:cs="Tahoma"/>
        </w:rPr>
        <w:t>⸮</w:t>
      </w:r>
    </w:p>
    <w:p w14:paraId="7F600F98" w14:textId="77777777" w:rsidR="0045207C" w:rsidRDefault="0045207C" w:rsidP="007724B4">
      <w:pPr>
        <w:pStyle w:val="Heading3"/>
      </w:pPr>
    </w:p>
    <w:p w14:paraId="234333D4" w14:textId="77777777" w:rsidR="0045207C" w:rsidRDefault="0045207C" w:rsidP="007724B4">
      <w:pPr>
        <w:pStyle w:val="Heading3"/>
      </w:pPr>
      <w:r>
        <w:t>IHDR</w:t>
      </w:r>
      <w:r>
        <w:rPr>
          <w:rFonts w:ascii="Segoe UI Historic" w:hAnsi="Segoe UI Historic" w:cs="Segoe UI Historic"/>
        </w:rPr>
        <w:t>݊</w:t>
      </w:r>
      <w:r>
        <w:t>o  pHYs</w:t>
      </w:r>
      <w:r>
        <w:rPr>
          <w:rFonts w:ascii="Tahoma" w:hAnsi="Tahoma" w:cs="Tahoma"/>
        </w:rPr>
        <w:t>���</w:t>
      </w:r>
      <w:r>
        <w:t>+IDATX</w:t>
      </w:r>
      <w:r>
        <w:rPr>
          <w:rFonts w:ascii="Tahoma" w:hAnsi="Tahoma" w:cs="Tahoma"/>
        </w:rPr>
        <w:t>��</w:t>
      </w:r>
      <w:r>
        <w:t>1nGE</w:t>
      </w:r>
      <w:r>
        <w:rPr>
          <w:rFonts w:ascii="Tahoma" w:hAnsi="Tahoma" w:cs="Tahoma"/>
        </w:rPr>
        <w:t>���</w:t>
      </w:r>
      <w:r>
        <w:rPr>
          <w:rFonts w:ascii="MS Gothic" w:eastAsia="MS Gothic" w:hAnsi="MS Gothic" w:cs="MS Gothic" w:hint="eastAsia"/>
        </w:rPr>
        <w:t>咒</w:t>
      </w:r>
      <w:r>
        <w:t>!S</w:t>
      </w:r>
      <w:r>
        <w:rPr>
          <w:rFonts w:ascii="Tahoma" w:hAnsi="Tahoma" w:cs="Tahoma"/>
        </w:rPr>
        <w:t>�</w:t>
      </w:r>
      <w:r>
        <w:t>+</w:t>
      </w:r>
      <w:r>
        <w:rPr>
          <w:rFonts w:ascii="Tahoma" w:hAnsi="Tahoma" w:cs="Tahoma"/>
        </w:rPr>
        <w:t>�</w:t>
      </w:r>
      <w:r>
        <w:t>|E</w:t>
      </w:r>
      <w:r>
        <w:rPr>
          <w:rFonts w:ascii="Tahoma" w:hAnsi="Tahoma" w:cs="Tahoma"/>
        </w:rPr>
        <w:t>���</w:t>
      </w:r>
      <w:r>
        <w:t>ag&gt;</w:t>
      </w:r>
      <w:r>
        <w:rPr>
          <w:rFonts w:ascii="Tahoma" w:hAnsi="Tahoma" w:cs="Tahoma"/>
        </w:rPr>
        <w:t>�</w:t>
      </w:r>
      <w:r>
        <w:t>)s</w:t>
      </w:r>
      <w:r>
        <w:rPr>
          <w:rFonts w:ascii="Tahoma" w:hAnsi="Tahoma" w:cs="Tahoma"/>
        </w:rPr>
        <w:t>��</w:t>
      </w:r>
      <w:r>
        <w:t>Wq</w:t>
      </w:r>
      <w:r>
        <w:rPr>
          <w:rFonts w:ascii="Tahoma" w:hAnsi="Tahoma" w:cs="Tahoma"/>
        </w:rPr>
        <w:t>�</w:t>
      </w:r>
      <w:r>
        <w:t>Ѐ</w:t>
      </w:r>
      <w:r>
        <w:rPr>
          <w:rFonts w:ascii="Tahoma" w:hAnsi="Tahoma" w:cs="Tahoma"/>
        </w:rPr>
        <w:t>�����</w:t>
      </w:r>
      <w:r>
        <w:t>A</w:t>
      </w:r>
      <w:r>
        <w:rPr>
          <w:rFonts w:ascii="Tahoma" w:hAnsi="Tahoma" w:cs="Tahoma"/>
        </w:rPr>
        <w:t>�</w:t>
      </w:r>
      <w:r>
        <w:t>,II4L&amp;J</w:t>
      </w:r>
      <w:r>
        <w:rPr>
          <w:rFonts w:ascii="Tahoma" w:hAnsi="Tahoma" w:cs="Tahoma"/>
        </w:rPr>
        <w:t>���</w:t>
      </w:r>
      <w:r>
        <w:t>nMW</w:t>
      </w:r>
      <w:r>
        <w:rPr>
          <w:rFonts w:ascii="Tahoma" w:hAnsi="Tahoma" w:cs="Tahoma"/>
        </w:rPr>
        <w:t>�</w:t>
      </w:r>
      <w:r>
        <w:t>L</w:t>
      </w:r>
      <w:r>
        <w:rPr>
          <w:rFonts w:ascii="Tahoma" w:hAnsi="Tahoma" w:cs="Tahoma"/>
        </w:rPr>
        <w:t>��</w:t>
      </w:r>
      <w:r>
        <w:t>U5</w:t>
      </w:r>
      <w:r>
        <w:rPr>
          <w:rFonts w:ascii="Tahoma" w:hAnsi="Tahoma" w:cs="Tahoma"/>
        </w:rPr>
        <w:t>��</w:t>
      </w:r>
      <w:r>
        <w:t>ի</w:t>
      </w:r>
      <w:r>
        <w:rPr>
          <w:rFonts w:ascii="Tahoma" w:hAnsi="Tahoma" w:cs="Tahoma"/>
        </w:rPr>
        <w:t>�</w:t>
      </w:r>
      <w:r>
        <w:t>^</w:t>
      </w:r>
      <w:r>
        <w:rPr>
          <w:rFonts w:ascii="Tahoma" w:hAnsi="Tahoma" w:cs="Tahoma"/>
        </w:rPr>
        <w:t>�</w:t>
      </w:r>
      <w:r>
        <w:t>x</w:t>
      </w:r>
      <w:r>
        <w:rPr>
          <w:rFonts w:ascii="Tahoma" w:hAnsi="Tahoma" w:cs="Tahoma"/>
        </w:rPr>
        <w:t>����</w:t>
      </w:r>
      <w:r>
        <w:t>~z</w:t>
      </w:r>
      <w:r>
        <w:rPr>
          <w:rFonts w:ascii="Tahoma" w:hAnsi="Tahoma" w:cs="Tahoma"/>
        </w:rPr>
        <w:t>�</w:t>
      </w:r>
      <w:r>
        <w:t>z</w:t>
      </w:r>
      <w:r>
        <w:rPr>
          <w:rFonts w:ascii="Tahoma" w:hAnsi="Tahoma" w:cs="Tahoma"/>
        </w:rPr>
        <w:t>�����</w:t>
      </w:r>
      <w:r>
        <w:t>7o</w:t>
      </w:r>
      <w:r>
        <w:rPr>
          <w:rFonts w:ascii="Tahoma" w:hAnsi="Tahoma" w:cs="Tahoma"/>
        </w:rPr>
        <w:t>��</w:t>
      </w:r>
      <w:r>
        <w:t>u</w:t>
      </w:r>
      <w:r>
        <w:rPr>
          <w:rFonts w:ascii="Tahoma" w:hAnsi="Tahoma" w:cs="Tahoma"/>
        </w:rPr>
        <w:t>�</w:t>
      </w:r>
      <w:r>
        <w:t>qko</w:t>
      </w:r>
      <w:r>
        <w:rPr>
          <w:rFonts w:ascii="Tahoma" w:hAnsi="Tahoma" w:cs="Tahoma"/>
        </w:rPr>
        <w:t>�</w:t>
      </w:r>
      <w:r>
        <w:t>O</w:t>
      </w:r>
      <w:r>
        <w:rPr>
          <w:rFonts w:ascii="Tahoma" w:hAnsi="Tahoma" w:cs="Tahoma"/>
        </w:rPr>
        <w:t>��</w:t>
      </w:r>
      <w:r>
        <w:t>]=</w:t>
      </w:r>
      <w:r>
        <w:rPr>
          <w:rFonts w:ascii="Tahoma" w:hAnsi="Tahoma" w:cs="Tahoma"/>
        </w:rPr>
        <w:t>�</w:t>
      </w:r>
      <w:r>
        <w:t>{</w:t>
      </w:r>
      <w:r>
        <w:rPr>
          <w:rFonts w:ascii="Tahoma" w:hAnsi="Tahoma" w:cs="Tahoma"/>
        </w:rPr>
        <w:t>������</w:t>
      </w:r>
      <w:r>
        <w:t>Y</w:t>
      </w:r>
      <w:r>
        <w:rPr>
          <w:rFonts w:ascii="Tahoma" w:hAnsi="Tahoma" w:cs="Tahoma"/>
        </w:rPr>
        <w:t>�����</w:t>
      </w:r>
      <w:r>
        <w:t>o</w:t>
      </w:r>
      <w:r>
        <w:rPr>
          <w:rFonts w:ascii="Tahoma" w:hAnsi="Tahoma" w:cs="Tahoma"/>
        </w:rPr>
        <w:t>���</w:t>
      </w:r>
      <w:r>
        <w:t>6</w:t>
      </w:r>
      <w:r>
        <w:rPr>
          <w:rFonts w:ascii="Tahoma" w:hAnsi="Tahoma" w:cs="Tahoma"/>
        </w:rPr>
        <w:t>�</w:t>
      </w:r>
      <w:r>
        <w:t>kԳw</w:t>
      </w:r>
      <w:r>
        <w:rPr>
          <w:rFonts w:ascii="Tahoma" w:hAnsi="Tahoma" w:cs="Tahoma"/>
        </w:rPr>
        <w:t>�</w:t>
      </w:r>
      <w:r>
        <w:t>?N4p&lt;</w:t>
      </w:r>
      <w:r>
        <w:rPr>
          <w:rFonts w:ascii="Tahoma" w:hAnsi="Tahoma" w:cs="Tahoma"/>
        </w:rPr>
        <w:t>�</w:t>
      </w:r>
      <w:r>
        <w:t>ָj</w:t>
      </w:r>
      <w:r>
        <w:rPr>
          <w:rFonts w:ascii="Tahoma" w:hAnsi="Tahoma" w:cs="Tahoma"/>
        </w:rPr>
        <w:t>���</w:t>
      </w:r>
      <w:r>
        <w:t>D</w:t>
      </w:r>
      <w:r>
        <w:rPr>
          <w:rFonts w:ascii="Tahoma" w:hAnsi="Tahoma" w:cs="Tahoma"/>
        </w:rPr>
        <w:t>��</w:t>
      </w:r>
      <w:r>
        <w:t>f</w:t>
      </w:r>
      <w:r>
        <w:rPr>
          <w:rFonts w:ascii="Tahoma" w:hAnsi="Tahoma" w:cs="Tahoma"/>
        </w:rPr>
        <w:t>��</w:t>
      </w:r>
      <w:r>
        <w:t>&gt;</w:t>
      </w:r>
      <w:r>
        <w:rPr>
          <w:rFonts w:ascii="Tahoma" w:hAnsi="Tahoma" w:cs="Tahoma"/>
        </w:rPr>
        <w:t>�</w:t>
      </w:r>
      <w:r>
        <w:t>K</w:t>
      </w:r>
      <w:r>
        <w:rPr>
          <w:rFonts w:ascii="Tahoma" w:hAnsi="Tahoma" w:cs="Tahoma"/>
        </w:rPr>
        <w:t>�</w:t>
      </w:r>
      <w:r>
        <w:t>0</w:t>
      </w:r>
      <w:r>
        <w:rPr>
          <w:rFonts w:ascii="Tahoma" w:hAnsi="Tahoma" w:cs="Tahoma"/>
        </w:rPr>
        <w:t>���</w:t>
      </w:r>
      <w:r>
        <w:t>e</w:t>
      </w:r>
      <w:r>
        <w:rPr>
          <w:rFonts w:ascii="Tahoma" w:hAnsi="Tahoma" w:cs="Tahoma"/>
        </w:rPr>
        <w:t>�������</w:t>
      </w:r>
    </w:p>
    <w:p w14:paraId="64281E5C" w14:textId="77777777" w:rsidR="0045207C" w:rsidRDefault="0045207C" w:rsidP="007724B4">
      <w:pPr>
        <w:pStyle w:val="Heading3"/>
      </w:pPr>
      <w:r>
        <w:t>?6</w:t>
      </w:r>
      <w:r>
        <w:rPr>
          <w:rFonts w:ascii="Tahoma" w:hAnsi="Tahoma" w:cs="Tahoma"/>
        </w:rPr>
        <w:t>�����</w:t>
      </w:r>
      <w:r>
        <w:t>w1.</w:t>
      </w:r>
      <w:r>
        <w:rPr>
          <w:rFonts w:ascii="Tahoma" w:hAnsi="Tahoma" w:cs="Tahoma"/>
        </w:rPr>
        <w:t>��</w:t>
      </w:r>
      <w:r>
        <w:t>8</w:t>
      </w:r>
      <w:r>
        <w:rPr>
          <w:rFonts w:ascii="Tahoma" w:hAnsi="Tahoma" w:cs="Tahoma"/>
        </w:rPr>
        <w:t>���</w:t>
      </w:r>
      <w:r>
        <w:t>j&gt;</w:t>
      </w:r>
      <w:r>
        <w:rPr>
          <w:rFonts w:ascii="Tahoma" w:hAnsi="Tahoma" w:cs="Tahoma"/>
        </w:rPr>
        <w:t>��</w:t>
      </w:r>
      <w:r>
        <w:t>Rϰ</w:t>
      </w:r>
      <w:r>
        <w:rPr>
          <w:rFonts w:ascii="Tahoma" w:hAnsi="Tahoma" w:cs="Tahoma"/>
        </w:rPr>
        <w:t>�</w:t>
      </w:r>
      <w:r>
        <w:t>zȾ</w:t>
      </w:r>
      <w:r>
        <w:rPr>
          <w:rFonts w:ascii="Tahoma" w:hAnsi="Tahoma" w:cs="Tahoma"/>
        </w:rPr>
        <w:t>��</w:t>
      </w:r>
      <w:r>
        <w:t>/</w:t>
      </w:r>
      <w:r>
        <w:rPr>
          <w:rFonts w:ascii="Tahoma" w:hAnsi="Tahoma" w:cs="Tahoma"/>
        </w:rPr>
        <w:t>�</w:t>
      </w:r>
      <w:r>
        <w:t>Oj</w:t>
      </w:r>
      <w:r>
        <w:rPr>
          <w:rFonts w:ascii="Tahoma" w:hAnsi="Tahoma" w:cs="Tahoma"/>
        </w:rPr>
        <w:t>����</w:t>
      </w:r>
      <w:r>
        <w:t>^</w:t>
      </w:r>
      <w:r>
        <w:rPr>
          <w:rFonts w:ascii="Tahoma" w:hAnsi="Tahoma" w:cs="Tahoma"/>
        </w:rPr>
        <w:t>���</w:t>
      </w:r>
      <w:r>
        <w:t>I</w:t>
      </w:r>
      <w:r>
        <w:rPr>
          <w:rFonts w:ascii="Tahoma" w:hAnsi="Tahoma" w:cs="Tahoma"/>
        </w:rPr>
        <w:t>��</w:t>
      </w:r>
      <w:r>
        <w:t>%)</w:t>
      </w:r>
      <w:r>
        <w:rPr>
          <w:rFonts w:ascii="Tahoma" w:hAnsi="Tahoma" w:cs="Tahoma"/>
        </w:rPr>
        <w:t>��</w:t>
      </w:r>
      <w:r>
        <w:t>8{</w:t>
      </w:r>
      <w:r>
        <w:rPr>
          <w:rFonts w:ascii="Tahoma" w:hAnsi="Tahoma" w:cs="Tahoma"/>
        </w:rPr>
        <w:t>�</w:t>
      </w:r>
      <w:r>
        <w:t xml:space="preserve"> O</w:t>
      </w:r>
      <w:r>
        <w:rPr>
          <w:rFonts w:ascii="Tahoma" w:hAnsi="Tahoma" w:cs="Tahoma"/>
        </w:rPr>
        <w:t>������</w:t>
      </w:r>
      <w:r>
        <w:t>$uV</w:t>
      </w:r>
      <w:r>
        <w:rPr>
          <w:rFonts w:ascii="Tahoma" w:hAnsi="Tahoma" w:cs="Tahoma"/>
        </w:rPr>
        <w:t>��</w:t>
      </w:r>
      <w:r>
        <w:t>9</w:t>
      </w:r>
      <w:r>
        <w:rPr>
          <w:rFonts w:ascii="Tahoma" w:hAnsi="Tahoma" w:cs="Tahoma"/>
        </w:rPr>
        <w:t>������</w:t>
      </w:r>
      <w:r>
        <w:t>p</w:t>
      </w:r>
      <w:r>
        <w:rPr>
          <w:rFonts w:ascii="Tahoma" w:hAnsi="Tahoma" w:cs="Tahoma"/>
        </w:rPr>
        <w:t>��</w:t>
      </w:r>
      <w:r>
        <w:t>m,K</w:t>
      </w:r>
      <w:r>
        <w:rPr>
          <w:rFonts w:ascii="Tahoma" w:hAnsi="Tahoma" w:cs="Tahoma"/>
        </w:rPr>
        <w:t>��</w:t>
      </w:r>
      <w:r>
        <w:t>S7</w:t>
      </w:r>
      <w:r>
        <w:rPr>
          <w:rFonts w:ascii="Tahoma" w:hAnsi="Tahoma" w:cs="Tahoma"/>
        </w:rPr>
        <w:t>�</w:t>
      </w:r>
      <w:r>
        <w:t>nkr</w:t>
      </w:r>
      <w:r>
        <w:rPr>
          <w:rFonts w:ascii="Tahoma" w:hAnsi="Tahoma" w:cs="Tahoma"/>
        </w:rPr>
        <w:t>�</w:t>
      </w:r>
      <w:r>
        <w:t>$U</w:t>
      </w:r>
      <w:r>
        <w:rPr>
          <w:rFonts w:ascii="Tahoma" w:hAnsi="Tahoma" w:cs="Tahoma"/>
        </w:rPr>
        <w:t>�</w:t>
      </w:r>
      <w:r>
        <w:t>5</w:t>
      </w:r>
      <w:r>
        <w:rPr>
          <w:rFonts w:ascii="Tahoma" w:hAnsi="Tahoma" w:cs="Tahoma"/>
        </w:rPr>
        <w:t>���</w:t>
      </w:r>
      <w:r>
        <w:t>7</w:t>
      </w:r>
      <w:r>
        <w:rPr>
          <w:rFonts w:ascii="Tahoma" w:hAnsi="Tahoma" w:cs="Tahoma"/>
        </w:rPr>
        <w:t>��</w:t>
      </w:r>
      <w:r>
        <w:t>b</w:t>
      </w:r>
      <w:r>
        <w:rPr>
          <w:rFonts w:ascii="Tahoma" w:hAnsi="Tahoma" w:cs="Tahoma"/>
        </w:rPr>
        <w:t>�</w:t>
      </w:r>
      <w:r>
        <w:t>f\</w:t>
      </w:r>
      <w:r>
        <w:rPr>
          <w:rFonts w:ascii="Tahoma" w:hAnsi="Tahoma" w:cs="Tahoma"/>
        </w:rPr>
        <w:t>��</w:t>
      </w:r>
      <w:r>
        <w:rPr>
          <w:rFonts w:ascii="Calibri" w:hAnsi="Calibri" w:cs="Calibri"/>
        </w:rPr>
        <w:t>̽</w:t>
      </w:r>
      <w:r>
        <w:rPr>
          <w:rFonts w:ascii="Tahoma" w:hAnsi="Tahoma" w:cs="Tahoma"/>
        </w:rPr>
        <w:t>�</w:t>
      </w:r>
    </w:p>
    <w:p w14:paraId="7221A129" w14:textId="77777777" w:rsidR="0045207C" w:rsidRDefault="0045207C" w:rsidP="007724B4">
      <w:pPr>
        <w:pStyle w:val="Heading3"/>
      </w:pPr>
      <w:r>
        <w:rPr>
          <w:rFonts w:ascii="Tahoma" w:hAnsi="Tahoma" w:cs="Tahoma"/>
        </w:rPr>
        <w:t>��</w:t>
      </w:r>
      <w:r>
        <w:t>n_sn</w:t>
      </w:r>
      <w:r>
        <w:rPr>
          <w:rFonts w:ascii="Tahoma" w:hAnsi="Tahoma" w:cs="Tahoma"/>
        </w:rPr>
        <w:t>�</w:t>
      </w:r>
      <w:r>
        <w:t>ԭ</w:t>
      </w:r>
      <w:r>
        <w:rPr>
          <w:rFonts w:ascii="Tahoma" w:hAnsi="Tahoma" w:cs="Tahoma"/>
        </w:rPr>
        <w:t>�</w:t>
      </w:r>
      <w:r>
        <w:t>n</w:t>
      </w:r>
      <w:r>
        <w:rPr>
          <w:rFonts w:ascii="Tahoma" w:hAnsi="Tahoma" w:cs="Tahoma"/>
        </w:rPr>
        <w:t>�</w:t>
      </w:r>
      <w:r>
        <w:t>Ll$o</w:t>
      </w:r>
      <w:r>
        <w:rPr>
          <w:rFonts w:ascii="Tahoma" w:hAnsi="Tahoma" w:cs="Tahoma"/>
        </w:rPr>
        <w:t>���</w:t>
      </w:r>
      <w:r>
        <w:t>x$</w:t>
      </w:r>
      <w:r>
        <w:rPr>
          <w:rFonts w:ascii="Tahoma" w:hAnsi="Tahoma" w:cs="Tahoma"/>
        </w:rPr>
        <w:t>�</w:t>
      </w:r>
      <w:r>
        <w:t>t</w:t>
      </w:r>
      <w:r>
        <w:rPr>
          <w:rFonts w:ascii="Tahoma" w:hAnsi="Tahoma" w:cs="Tahoma"/>
        </w:rPr>
        <w:t>���</w:t>
      </w:r>
      <w:r>
        <w:t>eגo{</w:t>
      </w:r>
      <w:r>
        <w:rPr>
          <w:rFonts w:ascii="Tahoma" w:hAnsi="Tahoma" w:cs="Tahoma"/>
        </w:rPr>
        <w:t>�</w:t>
      </w:r>
    </w:p>
    <w:p w14:paraId="0F3097C3" w14:textId="77777777" w:rsidR="0045207C" w:rsidRDefault="0045207C" w:rsidP="007724B4">
      <w:pPr>
        <w:pStyle w:val="Heading3"/>
      </w:pPr>
      <w:r>
        <w:rPr>
          <w:rFonts w:ascii="Tahoma" w:hAnsi="Tahoma" w:cs="Tahoma"/>
        </w:rPr>
        <w:t>��</w:t>
      </w:r>
      <w:r>
        <w:t>rv</w:t>
      </w:r>
      <w:r>
        <w:rPr>
          <w:rFonts w:ascii="Tahoma" w:hAnsi="Tahoma" w:cs="Tahoma"/>
        </w:rPr>
        <w:t>�</w:t>
      </w:r>
      <w:r>
        <w:t>^</w:t>
      </w:r>
      <w:r>
        <w:rPr>
          <w:rFonts w:ascii="Tahoma" w:hAnsi="Tahoma" w:cs="Tahoma"/>
        </w:rPr>
        <w:t>�</w:t>
      </w:r>
      <w:r>
        <w:t>=</w:t>
      </w:r>
      <w:r>
        <w:rPr>
          <w:rFonts w:ascii="Tahoma" w:hAnsi="Tahoma" w:cs="Tahoma"/>
        </w:rPr>
        <w:t>�</w:t>
      </w:r>
      <w:r>
        <w:t>7</w:t>
      </w:r>
      <w:r>
        <w:rPr>
          <w:rFonts w:ascii="Tahoma" w:hAnsi="Tahoma" w:cs="Tahoma"/>
        </w:rPr>
        <w:t>��������</w:t>
      </w:r>
      <w:r>
        <w:t>+ͮf</w:t>
      </w:r>
      <w:r>
        <w:rPr>
          <w:rFonts w:ascii="Tahoma" w:hAnsi="Tahoma" w:cs="Tahoma"/>
        </w:rPr>
        <w:t>��</w:t>
      </w:r>
      <w:r>
        <w:t>QV</w:t>
      </w:r>
      <w:r>
        <w:rPr>
          <w:rFonts w:ascii="Tahoma" w:hAnsi="Tahoma" w:cs="Tahoma"/>
        </w:rPr>
        <w:t>�</w:t>
      </w:r>
      <w:r>
        <w:t>j3;č6a.</w:t>
      </w:r>
      <w:r>
        <w:rPr>
          <w:rFonts w:ascii="Tahoma" w:hAnsi="Tahoma" w:cs="Tahoma"/>
        </w:rPr>
        <w:t>�</w:t>
      </w:r>
      <w:r>
        <w:t>-</w:t>
      </w:r>
      <w:r>
        <w:rPr>
          <w:rFonts w:ascii="Tahoma" w:hAnsi="Tahoma" w:cs="Tahoma"/>
        </w:rPr>
        <w:t>���</w:t>
      </w:r>
      <w:r>
        <w:t>V</w:t>
      </w:r>
      <w:r>
        <w:rPr>
          <w:rFonts w:ascii="Tahoma" w:hAnsi="Tahoma" w:cs="Tahoma"/>
        </w:rPr>
        <w:t>�</w:t>
      </w:r>
      <w:r>
        <w:t>"</w:t>
      </w:r>
      <w:r>
        <w:rPr>
          <w:rFonts w:ascii="Tahoma" w:hAnsi="Tahoma" w:cs="Tahoma"/>
        </w:rPr>
        <w:t>���</w:t>
      </w:r>
      <w:r>
        <w:t>8</w:t>
      </w:r>
      <w:r>
        <w:rPr>
          <w:rFonts w:ascii="Tahoma" w:hAnsi="Tahoma" w:cs="Tahoma"/>
        </w:rPr>
        <w:t>��</w:t>
      </w:r>
      <w:r>
        <w:t>:</w:t>
      </w:r>
      <w:r>
        <w:rPr>
          <w:rFonts w:ascii="Tahoma" w:hAnsi="Tahoma" w:cs="Tahoma"/>
        </w:rPr>
        <w:t>��</w:t>
      </w:r>
      <w:r>
        <w:t>ZY˾ĮM</w:t>
      </w:r>
      <w:r>
        <w:rPr>
          <w:rFonts w:ascii="Tahoma" w:hAnsi="Tahoma" w:cs="Tahoma"/>
        </w:rPr>
        <w:t>�</w:t>
      </w:r>
      <w:r>
        <w:t>0!</w:t>
      </w:r>
      <w:r>
        <w:rPr>
          <w:rFonts w:ascii="Tahoma" w:hAnsi="Tahoma" w:cs="Tahoma"/>
        </w:rPr>
        <w:t>�</w:t>
      </w:r>
      <w:r>
        <w:t>UMY*</w:t>
      </w:r>
      <w:r>
        <w:rPr>
          <w:rFonts w:ascii="Tahoma" w:hAnsi="Tahoma" w:cs="Tahoma"/>
        </w:rPr>
        <w:t>���</w:t>
      </w:r>
      <w:r>
        <w:t>r</w:t>
      </w:r>
      <w:r>
        <w:rPr>
          <w:rFonts w:ascii="Tahoma" w:hAnsi="Tahoma" w:cs="Tahoma"/>
        </w:rPr>
        <w:t>�</w:t>
      </w:r>
      <w:r>
        <w:t>4&amp;Ǆ</w:t>
      </w:r>
    </w:p>
    <w:p w14:paraId="563ABCAD" w14:textId="77777777" w:rsidR="0045207C" w:rsidRDefault="0045207C" w:rsidP="007724B4">
      <w:pPr>
        <w:pStyle w:val="Heading3"/>
      </w:pPr>
      <w:r>
        <w:rPr>
          <w:rFonts w:ascii="Tahoma" w:hAnsi="Tahoma" w:cs="Tahoma"/>
        </w:rPr>
        <w:t>�</w:t>
      </w:r>
      <w:r>
        <w:t>S3^</w:t>
      </w:r>
      <w:r>
        <w:rPr>
          <w:rFonts w:ascii="Tahoma" w:hAnsi="Tahoma" w:cs="Tahoma"/>
        </w:rPr>
        <w:t>��</w:t>
      </w:r>
      <w:r>
        <w:t>а</w:t>
      </w:r>
      <w:r>
        <w:rPr>
          <w:rFonts w:ascii="Tahoma" w:hAnsi="Tahoma" w:cs="Tahoma"/>
        </w:rPr>
        <w:t>�</w:t>
      </w:r>
      <w:r>
        <w:t>l=</w:t>
      </w:r>
      <w:r>
        <w:rPr>
          <w:rFonts w:ascii="Tahoma" w:hAnsi="Tahoma" w:cs="Tahoma"/>
        </w:rPr>
        <w:t>�</w:t>
      </w:r>
      <w:r>
        <w:t>ӻ</w:t>
      </w:r>
      <w:r>
        <w:rPr>
          <w:rFonts w:ascii="Tahoma" w:hAnsi="Tahoma" w:cs="Tahoma"/>
        </w:rPr>
        <w:t>��</w:t>
      </w:r>
      <w:r>
        <w:t>GN</w:t>
      </w:r>
      <w:r>
        <w:rPr>
          <w:rFonts w:ascii="Tahoma" w:hAnsi="Tahoma" w:cs="Tahoma"/>
        </w:rPr>
        <w:t>��</w:t>
      </w:r>
      <w:r>
        <w:t>MU+</w:t>
      </w:r>
      <w:r>
        <w:rPr>
          <w:rFonts w:ascii="Tahoma" w:hAnsi="Tahoma" w:cs="Tahoma"/>
        </w:rPr>
        <w:t>�</w:t>
      </w:r>
      <w:r>
        <w:t>R</w:t>
      </w:r>
      <w:r>
        <w:rPr>
          <w:rFonts w:ascii="MS Gothic" w:eastAsia="MS Gothic" w:hAnsi="MS Gothic" w:cs="MS Gothic" w:hint="eastAsia"/>
        </w:rPr>
        <w:t>墔</w:t>
      </w:r>
      <w:r>
        <w:rPr>
          <w:rFonts w:ascii="Tahoma" w:hAnsi="Tahoma" w:cs="Tahoma"/>
        </w:rPr>
        <w:t>�</w:t>
      </w:r>
      <w:r>
        <w:t>*</w:t>
      </w:r>
      <w:r>
        <w:rPr>
          <w:rFonts w:ascii="Tahoma" w:hAnsi="Tahoma" w:cs="Tahoma"/>
        </w:rPr>
        <w:t>��</w:t>
      </w:r>
      <w:r>
        <w:t>-WQ</w:t>
      </w:r>
      <w:r>
        <w:rPr>
          <w:rFonts w:ascii="Tahoma" w:hAnsi="Tahoma" w:cs="Tahoma"/>
        </w:rPr>
        <w:t>��</w:t>
      </w:r>
      <w:r>
        <w:t>J%D</w:t>
      </w:r>
      <w:r>
        <w:rPr>
          <w:rFonts w:ascii="Tahoma" w:hAnsi="Tahoma" w:cs="Tahoma"/>
        </w:rPr>
        <w:t>��</w:t>
      </w:r>
      <w:r>
        <w:t>R</w:t>
      </w:r>
      <w:r>
        <w:rPr>
          <w:rFonts w:ascii="Tahoma" w:hAnsi="Tahoma" w:cs="Tahoma"/>
        </w:rPr>
        <w:t>�</w:t>
      </w:r>
      <w:r>
        <w:t>\</w:t>
      </w:r>
      <w:r>
        <w:rPr>
          <w:rFonts w:ascii="Tahoma" w:hAnsi="Tahoma" w:cs="Tahoma"/>
        </w:rPr>
        <w:t>��</w:t>
      </w:r>
      <w:r>
        <w:t>&amp;</w:t>
      </w:r>
      <w:r>
        <w:rPr>
          <w:rFonts w:ascii="Tahoma" w:hAnsi="Tahoma" w:cs="Tahoma"/>
        </w:rPr>
        <w:t>��</w:t>
      </w:r>
      <w:r>
        <w:t>GH</w:t>
      </w:r>
      <w:r>
        <w:rPr>
          <w:rFonts w:ascii="Tahoma" w:hAnsi="Tahoma" w:cs="Tahoma"/>
        </w:rPr>
        <w:t>���</w:t>
      </w:r>
      <w:r>
        <w:t>j</w:t>
      </w:r>
      <w:r>
        <w:rPr>
          <w:rFonts w:ascii="Tahoma" w:hAnsi="Tahoma" w:cs="Tahoma"/>
        </w:rPr>
        <w:t>���</w:t>
      </w:r>
      <w:r>
        <w:t>,</w:t>
      </w:r>
      <w:r>
        <w:rPr>
          <w:rFonts w:ascii="Malgun Gothic" w:eastAsia="Malgun Gothic" w:hAnsi="Malgun Gothic" w:cs="Malgun Gothic" w:hint="eastAsia"/>
        </w:rPr>
        <w:t>곥</w:t>
      </w:r>
      <w:r>
        <w:t>&lt;</w:t>
      </w:r>
      <w:r>
        <w:rPr>
          <w:rFonts w:ascii="Tahoma" w:hAnsi="Tahoma" w:cs="Tahoma"/>
        </w:rPr>
        <w:t>�</w:t>
      </w:r>
      <w:r>
        <w:t>l[</w:t>
      </w:r>
      <w:r>
        <w:rPr>
          <w:rFonts w:ascii="Tahoma" w:hAnsi="Tahoma" w:cs="Tahoma"/>
        </w:rPr>
        <w:t>�</w:t>
      </w:r>
      <w:r>
        <w:t>#OF</w:t>
      </w:r>
      <w:r>
        <w:rPr>
          <w:rFonts w:ascii="Tahoma" w:hAnsi="Tahoma" w:cs="Tahoma"/>
        </w:rPr>
        <w:t>�</w:t>
      </w:r>
      <w:r>
        <w:t>Z</w:t>
      </w:r>
      <w:r>
        <w:rPr>
          <w:rFonts w:ascii="Tahoma" w:hAnsi="Tahoma" w:cs="Tahoma"/>
        </w:rPr>
        <w:t>���������</w:t>
      </w:r>
      <w:r>
        <w:t>%</w:t>
      </w:r>
      <w:r>
        <w:rPr>
          <w:rFonts w:ascii="Tahoma" w:hAnsi="Tahoma" w:cs="Tahoma"/>
        </w:rPr>
        <w:t>��</w:t>
      </w:r>
      <w:r>
        <w:t>I#</w:t>
      </w:r>
      <w:r>
        <w:rPr>
          <w:rFonts w:ascii="Tahoma" w:hAnsi="Tahoma" w:cs="Tahoma"/>
        </w:rPr>
        <w:t>��</w:t>
      </w:r>
      <w:r>
        <w:t>J</w:t>
      </w:r>
      <w:r>
        <w:rPr>
          <w:rFonts w:ascii="Tahoma" w:hAnsi="Tahoma" w:cs="Tahoma"/>
        </w:rPr>
        <w:t>��</w:t>
      </w:r>
      <w:r>
        <w:t>2</w:t>
      </w:r>
      <w:r>
        <w:rPr>
          <w:rFonts w:ascii="Tahoma" w:hAnsi="Tahoma" w:cs="Tahoma"/>
        </w:rPr>
        <w:t>�</w:t>
      </w:r>
      <w:r>
        <w:t>#</w:t>
      </w:r>
      <w:r>
        <w:rPr>
          <w:rFonts w:ascii="Tahoma" w:hAnsi="Tahoma" w:cs="Tahoma"/>
        </w:rPr>
        <w:t>��</w:t>
      </w:r>
      <w:r>
        <w:t>2</w:t>
      </w:r>
      <w:r>
        <w:rPr>
          <w:rFonts w:ascii="Tahoma" w:hAnsi="Tahoma" w:cs="Tahoma"/>
        </w:rPr>
        <w:t>���</w:t>
      </w:r>
      <w:r>
        <w:t>DI</w:t>
      </w:r>
      <w:r>
        <w:rPr>
          <w:rFonts w:ascii="Tahoma" w:hAnsi="Tahoma" w:cs="Tahoma"/>
        </w:rPr>
        <w:t>�</w:t>
      </w:r>
    </w:p>
    <w:p w14:paraId="26651277" w14:textId="77777777" w:rsidR="0045207C" w:rsidRDefault="0045207C" w:rsidP="007724B4">
      <w:pPr>
        <w:pStyle w:val="Heading3"/>
      </w:pPr>
      <w:r>
        <w:t>I</w:t>
      </w:r>
      <w:r>
        <w:rPr>
          <w:rFonts w:ascii="Tahoma" w:hAnsi="Tahoma" w:cs="Tahoma"/>
        </w:rPr>
        <w:t>��</w:t>
      </w:r>
      <w:r>
        <w:t>h</w:t>
      </w:r>
      <w:r>
        <w:rPr>
          <w:rFonts w:ascii="Tahoma" w:hAnsi="Tahoma" w:cs="Tahoma"/>
        </w:rPr>
        <w:t>��</w:t>
      </w:r>
      <w:r>
        <w:t>+</w:t>
      </w:r>
      <w:r>
        <w:rPr>
          <w:rFonts w:ascii="Tahoma" w:hAnsi="Tahoma" w:cs="Tahoma"/>
        </w:rPr>
        <w:t>���</w:t>
      </w:r>
      <w:r>
        <w:t>l</w:t>
      </w:r>
      <w:r>
        <w:rPr>
          <w:rFonts w:ascii="Tahoma" w:hAnsi="Tahoma" w:cs="Tahoma"/>
        </w:rPr>
        <w:t>�</w:t>
      </w:r>
      <w:r>
        <w:t>l</w:t>
      </w:r>
      <w:r>
        <w:rPr>
          <w:rFonts w:ascii="Tahoma" w:hAnsi="Tahoma" w:cs="Tahoma"/>
        </w:rPr>
        <w:t>��</w:t>
      </w:r>
      <w:r>
        <w:t>f</w:t>
      </w:r>
      <w:r>
        <w:rPr>
          <w:rFonts w:ascii="Tahoma" w:hAnsi="Tahoma" w:cs="Tahoma"/>
        </w:rPr>
        <w:t>��</w:t>
      </w:r>
      <w:r>
        <w:t>p</w:t>
      </w:r>
      <w:r>
        <w:rPr>
          <w:rFonts w:ascii="Tahoma" w:hAnsi="Tahoma" w:cs="Tahoma"/>
        </w:rPr>
        <w:t>��</w:t>
      </w:r>
    </w:p>
    <w:p w14:paraId="0E821C00" w14:textId="77777777" w:rsidR="0045207C" w:rsidRDefault="0045207C" w:rsidP="007724B4">
      <w:pPr>
        <w:pStyle w:val="Heading3"/>
      </w:pPr>
      <w:r>
        <w:t>Y</w:t>
      </w:r>
      <w:r>
        <w:rPr>
          <w:rFonts w:ascii="Tahoma" w:hAnsi="Tahoma" w:cs="Tahoma"/>
        </w:rPr>
        <w:t>�</w:t>
      </w:r>
      <w:r>
        <w:t>.kr</w:t>
      </w:r>
      <w:r>
        <w:rPr>
          <w:rFonts w:ascii="Tahoma" w:hAnsi="Tahoma" w:cs="Tahoma"/>
        </w:rPr>
        <w:t>��</w:t>
      </w:r>
      <w:r>
        <w:t>TXk1[</w:t>
      </w:r>
      <w:r>
        <w:rPr>
          <w:rFonts w:ascii="Tahoma" w:hAnsi="Tahoma" w:cs="Tahoma"/>
        </w:rPr>
        <w:t>�</w:t>
      </w:r>
      <w:r>
        <w:t>\</w:t>
      </w:r>
      <w:r>
        <w:rPr>
          <w:rFonts w:ascii="Tahoma" w:hAnsi="Tahoma" w:cs="Tahoma"/>
        </w:rPr>
        <w:t>��</w:t>
      </w:r>
      <w:r>
        <w:t>5</w:t>
      </w:r>
      <w:r>
        <w:rPr>
          <w:rFonts w:ascii="Tahoma" w:hAnsi="Tahoma" w:cs="Tahoma"/>
        </w:rPr>
        <w:t>��</w:t>
      </w:r>
      <w:r>
        <w:t>[</w:t>
      </w:r>
      <w:r>
        <w:rPr>
          <w:rFonts w:ascii="Tahoma" w:hAnsi="Tahoma" w:cs="Tahoma"/>
        </w:rPr>
        <w:t>���</w:t>
      </w:r>
      <w:r>
        <w:t>6u</w:t>
      </w:r>
      <w:r>
        <w:rPr>
          <w:rFonts w:ascii="Tahoma" w:hAnsi="Tahoma" w:cs="Tahoma"/>
        </w:rPr>
        <w:t>��</w:t>
      </w:r>
      <w:r>
        <w:t>Y</w:t>
      </w:r>
      <w:r>
        <w:rPr>
          <w:rFonts w:ascii="Tahoma" w:hAnsi="Tahoma" w:cs="Tahoma"/>
        </w:rPr>
        <w:t>�</w:t>
      </w:r>
      <w:r>
        <w:t xml:space="preserve">to </w:t>
      </w:r>
      <w:r>
        <w:rPr>
          <w:rFonts w:ascii="Tahoma" w:hAnsi="Tahoma" w:cs="Tahoma"/>
        </w:rPr>
        <w:t>�</w:t>
      </w:r>
      <w:r>
        <w:t>:</w:t>
      </w:r>
      <w:r>
        <w:rPr>
          <w:rFonts w:ascii="Tahoma" w:hAnsi="Tahoma" w:cs="Tahoma"/>
        </w:rPr>
        <w:t>�</w:t>
      </w:r>
      <w:r>
        <w:t>@~</w:t>
      </w:r>
      <w:r>
        <w:rPr>
          <w:rFonts w:ascii="Tahoma" w:hAnsi="Tahoma" w:cs="Tahoma"/>
        </w:rPr>
        <w:t>����</w:t>
      </w:r>
      <w:r>
        <w:t>w</w:t>
      </w:r>
      <w:r>
        <w:rPr>
          <w:rFonts w:ascii="Tahoma" w:hAnsi="Tahoma" w:cs="Tahoma"/>
        </w:rPr>
        <w:t>�</w:t>
      </w:r>
      <w:r>
        <w:t>w"l</w:t>
      </w:r>
      <w:r>
        <w:rPr>
          <w:rFonts w:ascii="Tahoma" w:hAnsi="Tahoma" w:cs="Tahoma"/>
        </w:rPr>
        <w:t>�</w:t>
      </w:r>
      <w:r>
        <w:t>jB&gt;</w:t>
      </w:r>
      <w:r>
        <w:rPr>
          <w:rFonts w:ascii="Tahoma" w:hAnsi="Tahoma" w:cs="Tahoma"/>
        </w:rPr>
        <w:t>��</w:t>
      </w:r>
      <w:r>
        <w:t>N</w:t>
      </w:r>
      <w:r>
        <w:rPr>
          <w:rFonts w:ascii="Tahoma" w:hAnsi="Tahoma" w:cs="Tahoma"/>
        </w:rPr>
        <w:t>�</w:t>
      </w:r>
      <w:r>
        <w:t xml:space="preserve">  U</w:t>
      </w:r>
      <w:r>
        <w:rPr>
          <w:rFonts w:ascii="Tahoma" w:hAnsi="Tahoma" w:cs="Tahoma"/>
        </w:rPr>
        <w:t>�</w:t>
      </w:r>
      <w:r>
        <w:t xml:space="preserve">      </w:t>
      </w:r>
      <w:r>
        <w:rPr>
          <w:rFonts w:ascii="Tahoma" w:hAnsi="Tahoma" w:cs="Tahoma"/>
        </w:rPr>
        <w:t>��</w:t>
      </w:r>
    </w:p>
    <w:p w14:paraId="3078EB64" w14:textId="77777777" w:rsidR="0045207C" w:rsidRDefault="0045207C" w:rsidP="007724B4">
      <w:pPr>
        <w:pStyle w:val="Heading3"/>
      </w:pPr>
      <w:r>
        <w:t xml:space="preserve">؁       </w:t>
      </w:r>
      <w:r>
        <w:rPr>
          <w:rFonts w:ascii="Tahoma" w:hAnsi="Tahoma" w:cs="Tahoma"/>
        </w:rPr>
        <w:t>�</w:t>
      </w:r>
      <w:r>
        <w:t>P</w:t>
      </w:r>
      <w:r>
        <w:rPr>
          <w:rFonts w:ascii="Tahoma" w:hAnsi="Tahoma" w:cs="Tahoma"/>
        </w:rPr>
        <w:t>�</w:t>
      </w:r>
      <w:r>
        <w:t>FF</w:t>
      </w:r>
      <w:r>
        <w:rPr>
          <w:rFonts w:ascii="Tahoma" w:hAnsi="Tahoma" w:cs="Tahoma"/>
        </w:rPr>
        <w:t>�</w:t>
      </w:r>
      <w:r>
        <w:t>2</w:t>
      </w:r>
      <w:r>
        <w:rPr>
          <w:rFonts w:ascii="Tahoma" w:hAnsi="Tahoma" w:cs="Tahoma"/>
        </w:rPr>
        <w:t>��</w:t>
      </w:r>
      <w:r>
        <w:t>DQ</w:t>
      </w:r>
      <w:r>
        <w:rPr>
          <w:rFonts w:ascii="Tahoma" w:hAnsi="Tahoma" w:cs="Tahoma"/>
        </w:rPr>
        <w:t>��</w:t>
      </w:r>
      <w:r>
        <w:t>Ug</w:t>
      </w:r>
      <w:r>
        <w:rPr>
          <w:rFonts w:ascii="Tahoma" w:hAnsi="Tahoma" w:cs="Tahoma"/>
        </w:rPr>
        <w:t>����</w:t>
      </w:r>
      <w:r>
        <w:t>y</w:t>
      </w:r>
      <w:r>
        <w:rPr>
          <w:rFonts w:ascii="Tahoma" w:hAnsi="Tahoma" w:cs="Tahoma"/>
        </w:rPr>
        <w:t>�</w:t>
      </w:r>
      <w:r>
        <w:rPr>
          <w:rFonts w:ascii="Malgun Gothic" w:eastAsia="Malgun Gothic" w:hAnsi="Malgun Gothic" w:cs="Malgun Gothic" w:hint="eastAsia"/>
        </w:rPr>
        <w:t>멞</w:t>
      </w:r>
      <w:r>
        <w:t>j</w:t>
      </w:r>
      <w:r>
        <w:rPr>
          <w:rFonts w:ascii="Tahoma" w:hAnsi="Tahoma" w:cs="Tahoma"/>
        </w:rPr>
        <w:t>��</w:t>
      </w:r>
      <w:r>
        <w:t>=</w:t>
      </w:r>
      <w:r>
        <w:rPr>
          <w:rFonts w:ascii="Tahoma" w:hAnsi="Tahoma" w:cs="Tahoma"/>
        </w:rPr>
        <w:t>�</w:t>
      </w:r>
      <w:r>
        <w:t>nM.</w:t>
      </w:r>
      <w:r>
        <w:rPr>
          <w:rFonts w:ascii="Tahoma" w:hAnsi="Tahoma" w:cs="Tahoma"/>
        </w:rPr>
        <w:t>�</w:t>
      </w:r>
      <w:r>
        <w:t xml:space="preserve">        ˢɭlJ</w:t>
      </w:r>
      <w:r>
        <w:rPr>
          <w:rFonts w:ascii="Tahoma" w:hAnsi="Tahoma" w:cs="Tahoma"/>
        </w:rPr>
        <w:t>��</w:t>
      </w:r>
      <w:r>
        <w:t>FQ</w:t>
      </w:r>
      <w:r>
        <w:rPr>
          <w:rFonts w:ascii="Tahoma" w:hAnsi="Tahoma" w:cs="Tahoma"/>
        </w:rPr>
        <w:t>�</w:t>
      </w:r>
      <w:r>
        <w:t>J</w:t>
      </w:r>
      <w:r>
        <w:rPr>
          <w:rFonts w:ascii="Tahoma" w:hAnsi="Tahoma" w:cs="Tahoma"/>
        </w:rPr>
        <w:t>���</w:t>
      </w:r>
      <w:r>
        <w:t>(T</w:t>
      </w:r>
      <w:r>
        <w:rPr>
          <w:rFonts w:ascii="Tahoma" w:hAnsi="Tahoma" w:cs="Tahoma"/>
        </w:rPr>
        <w:t>�</w:t>
      </w:r>
      <w:r>
        <w:t>be</w:t>
      </w:r>
      <w:r>
        <w:rPr>
          <w:rFonts w:ascii="Tahoma" w:hAnsi="Tahoma" w:cs="Tahoma"/>
        </w:rPr>
        <w:t>�</w:t>
      </w:r>
      <w:r>
        <w:t>Z</w:t>
      </w:r>
      <w:r>
        <w:rPr>
          <w:rFonts w:ascii="Tahoma" w:hAnsi="Tahoma" w:cs="Tahoma"/>
        </w:rPr>
        <w:t>��</w:t>
      </w:r>
      <w:r>
        <w:t>*{</w:t>
      </w:r>
      <w:r>
        <w:rPr>
          <w:rFonts w:ascii="Tahoma" w:hAnsi="Tahoma" w:cs="Tahoma"/>
        </w:rPr>
        <w:t>�</w:t>
      </w:r>
      <w:r>
        <w:t>Yu=8</w:t>
      </w:r>
      <w:r>
        <w:rPr>
          <w:rFonts w:ascii="Tahoma" w:hAnsi="Tahoma" w:cs="Tahoma"/>
        </w:rPr>
        <w:t>���</w:t>
      </w:r>
      <w:r>
        <w:t>s</w:t>
      </w:r>
      <w:r>
        <w:rPr>
          <w:rFonts w:ascii="Tahoma" w:hAnsi="Tahoma" w:cs="Tahoma"/>
        </w:rPr>
        <w:t>�</w:t>
      </w:r>
      <w:r>
        <w:t>+1E</w:t>
      </w:r>
      <w:r>
        <w:rPr>
          <w:rFonts w:ascii="Tahoma" w:hAnsi="Tahoma" w:cs="Tahoma"/>
        </w:rPr>
        <w:t>�</w:t>
      </w:r>
      <w:r>
        <w:t>q</w:t>
      </w:r>
      <w:r>
        <w:rPr>
          <w:rFonts w:ascii="Tahoma" w:hAnsi="Tahoma" w:cs="Tahoma"/>
        </w:rPr>
        <w:t>��</w:t>
      </w:r>
      <w:r>
        <w:t>m</w:t>
      </w:r>
      <w:r>
        <w:rPr>
          <w:rFonts w:ascii="Tahoma" w:hAnsi="Tahoma" w:cs="Tahoma"/>
        </w:rPr>
        <w:t>⸮�</w:t>
      </w:r>
      <w:r>
        <w:t>F</w:t>
      </w:r>
      <w:r>
        <w:rPr>
          <w:rFonts w:ascii="Tahoma" w:hAnsi="Tahoma" w:cs="Tahoma"/>
        </w:rPr>
        <w:t>����</w:t>
      </w:r>
      <w:r>
        <w:t>f</w:t>
      </w:r>
      <w:r>
        <w:rPr>
          <w:rFonts w:ascii="Tahoma" w:hAnsi="Tahoma" w:cs="Tahoma"/>
        </w:rPr>
        <w:t>�����</w:t>
      </w:r>
      <w:r>
        <w:t>a</w:t>
      </w:r>
      <w:r>
        <w:rPr>
          <w:rFonts w:ascii="Tahoma" w:hAnsi="Tahoma" w:cs="Tahoma"/>
        </w:rPr>
        <w:t>��</w:t>
      </w:r>
      <w:r>
        <w:t>I</w:t>
      </w:r>
      <w:r>
        <w:rPr>
          <w:rFonts w:ascii="Tahoma" w:hAnsi="Tahoma" w:cs="Tahoma"/>
        </w:rPr>
        <w:t>�</w:t>
      </w:r>
      <w:r>
        <w:t>4V</w:t>
      </w:r>
      <w:r>
        <w:rPr>
          <w:rFonts w:ascii="Tahoma" w:hAnsi="Tahoma" w:cs="Tahoma"/>
        </w:rPr>
        <w:t>���</w:t>
      </w:r>
      <w:r>
        <w:t>r</w:t>
      </w:r>
      <w:r>
        <w:rPr>
          <w:rFonts w:ascii="Tahoma" w:hAnsi="Tahoma" w:cs="Tahoma"/>
        </w:rPr>
        <w:t>�</w:t>
      </w:r>
      <w:r>
        <w:t>2</w:t>
      </w:r>
      <w:r>
        <w:rPr>
          <w:rFonts w:ascii="Tahoma" w:hAnsi="Tahoma" w:cs="Tahoma"/>
        </w:rPr>
        <w:t>�</w:t>
      </w:r>
      <w:r>
        <w:t>,</w:t>
      </w:r>
      <w:r>
        <w:rPr>
          <w:rFonts w:ascii="Tahoma" w:hAnsi="Tahoma" w:cs="Tahoma"/>
        </w:rPr>
        <w:t>���</w:t>
      </w:r>
      <w:r>
        <w:t>w</w:t>
      </w:r>
      <w:r>
        <w:rPr>
          <w:rFonts w:ascii="Tahoma" w:hAnsi="Tahoma" w:cs="Tahoma"/>
        </w:rPr>
        <w:t>�����</w:t>
      </w:r>
      <w:r>
        <w:t>oK</w:t>
      </w:r>
      <w:r>
        <w:rPr>
          <w:rFonts w:ascii="Tahoma" w:hAnsi="Tahoma" w:cs="Tahoma"/>
        </w:rPr>
        <w:t>�</w:t>
      </w:r>
      <w:r>
        <w:t>b</w:t>
      </w:r>
      <w:r>
        <w:rPr>
          <w:rFonts w:ascii="Tahoma" w:hAnsi="Tahoma" w:cs="Tahoma"/>
        </w:rPr>
        <w:t>�</w:t>
      </w:r>
      <w:r>
        <w:t>1I</w:t>
      </w:r>
      <w:r>
        <w:rPr>
          <w:rFonts w:ascii="Tahoma" w:hAnsi="Tahoma" w:cs="Tahoma"/>
        </w:rPr>
        <w:t>�</w:t>
      </w:r>
      <w:r>
        <w:t>w</w:t>
      </w:r>
      <w:r>
        <w:rPr>
          <w:rFonts w:ascii="Tahoma" w:hAnsi="Tahoma" w:cs="Tahoma"/>
        </w:rPr>
        <w:t>���</w:t>
      </w:r>
      <w:r>
        <w:t>5</w:t>
      </w:r>
      <w:r>
        <w:rPr>
          <w:rFonts w:ascii="Tahoma" w:hAnsi="Tahoma" w:cs="Tahoma"/>
        </w:rPr>
        <w:t>�</w:t>
      </w:r>
    </w:p>
    <w:p w14:paraId="29EB286E" w14:textId="77777777" w:rsidR="0045207C" w:rsidRDefault="0045207C" w:rsidP="007724B4">
      <w:pPr>
        <w:pStyle w:val="Heading3"/>
      </w:pPr>
      <w:r>
        <w:rPr>
          <w:rFonts w:ascii="Tahoma" w:hAnsi="Tahoma" w:cs="Tahoma"/>
        </w:rPr>
        <w:t>��</w:t>
      </w:r>
      <w:r>
        <w:t>щZ</w:t>
      </w:r>
      <w:r>
        <w:rPr>
          <w:rFonts w:ascii="Tahoma" w:hAnsi="Tahoma" w:cs="Tahoma"/>
        </w:rPr>
        <w:t>�</w:t>
      </w:r>
      <w:r>
        <w:t>BT</w:t>
      </w:r>
      <w:r>
        <w:rPr>
          <w:rFonts w:ascii="Tahoma" w:hAnsi="Tahoma" w:cs="Tahoma"/>
        </w:rPr>
        <w:t>����</w:t>
      </w:r>
      <w:r>
        <w:t>H&amp;</w:t>
      </w:r>
      <w:r>
        <w:rPr>
          <w:rFonts w:ascii="Tahoma" w:hAnsi="Tahoma" w:cs="Tahoma"/>
        </w:rPr>
        <w:t>�</w:t>
      </w:r>
      <w:r>
        <w:t>\W!d</w:t>
      </w:r>
      <w:r>
        <w:rPr>
          <w:rFonts w:ascii="Tahoma" w:hAnsi="Tahoma" w:cs="Tahoma"/>
        </w:rPr>
        <w:t>�</w:t>
      </w:r>
      <w:r>
        <w:t>b6.o</w:t>
      </w:r>
      <w:r>
        <w:rPr>
          <w:rFonts w:ascii="Tahoma" w:hAnsi="Tahoma" w:cs="Tahoma"/>
        </w:rPr>
        <w:t>�</w:t>
      </w:r>
      <w:r>
        <w:t>Y</w:t>
      </w:r>
      <w:r>
        <w:rPr>
          <w:rFonts w:ascii="Tahoma" w:hAnsi="Tahoma" w:cs="Tahoma"/>
        </w:rPr>
        <w:t>�</w:t>
      </w:r>
      <w:r>
        <w:t>t</w:t>
      </w:r>
      <w:r>
        <w:rPr>
          <w:rFonts w:ascii="Tahoma" w:hAnsi="Tahoma" w:cs="Tahoma"/>
        </w:rPr>
        <w:t>����</w:t>
      </w:r>
      <w:r>
        <w:t>G</w:t>
      </w:r>
      <w:r>
        <w:rPr>
          <w:rFonts w:ascii="Tahoma" w:hAnsi="Tahoma" w:cs="Tahoma"/>
        </w:rPr>
        <w:t>���</w:t>
      </w:r>
      <w:r>
        <w:t>b6k</w:t>
      </w:r>
      <w:r>
        <w:rPr>
          <w:rFonts w:ascii="Tahoma" w:hAnsi="Tahoma" w:cs="Tahoma"/>
        </w:rPr>
        <w:t>�</w:t>
      </w:r>
      <w:r>
        <w:t>M</w:t>
      </w:r>
      <w:r>
        <w:rPr>
          <w:rFonts w:ascii="Segoe UI Historic" w:hAnsi="Segoe UI Historic" w:cs="Segoe UI Historic"/>
        </w:rPr>
        <w:t>ܩ</w:t>
      </w:r>
      <w:r>
        <w:rPr>
          <w:rFonts w:ascii="Tahoma" w:hAnsi="Tahoma" w:cs="Tahoma"/>
        </w:rPr>
        <w:t>�</w:t>
      </w:r>
    </w:p>
    <w:p w14:paraId="3D7ADA47" w14:textId="77777777" w:rsidR="0045207C" w:rsidRDefault="0045207C" w:rsidP="007724B4">
      <w:pPr>
        <w:pStyle w:val="Heading3"/>
      </w:pPr>
      <w:r>
        <w:rPr>
          <w:rFonts w:ascii="Tahoma" w:hAnsi="Tahoma" w:cs="Tahoma"/>
        </w:rPr>
        <w:t>�</w:t>
      </w:r>
      <w:r>
        <w:t>r,</w:t>
      </w:r>
      <w:r>
        <w:rPr>
          <w:rFonts w:ascii="Tahoma" w:hAnsi="Tahoma" w:cs="Tahoma"/>
        </w:rPr>
        <w:t>��</w:t>
      </w:r>
      <w:r>
        <w:t>a</w:t>
      </w:r>
      <w:r>
        <w:rPr>
          <w:rFonts w:ascii="Tahoma" w:hAnsi="Tahoma" w:cs="Tahoma"/>
        </w:rPr>
        <w:t>�</w:t>
      </w:r>
      <w:r>
        <w:t>Rְe[</w:t>
      </w:r>
      <w:r>
        <w:rPr>
          <w:rFonts w:ascii="Tahoma" w:hAnsi="Tahoma" w:cs="Tahoma"/>
        </w:rPr>
        <w:t>���</w:t>
      </w:r>
      <w:r>
        <w:t>Y</w:t>
      </w:r>
      <w:r>
        <w:rPr>
          <w:rFonts w:ascii="Tahoma" w:hAnsi="Tahoma" w:cs="Tahoma"/>
        </w:rPr>
        <w:t>�</w:t>
      </w:r>
      <w:r>
        <w:t>Z$</w:t>
      </w:r>
      <w:r>
        <w:rPr>
          <w:rFonts w:ascii="Tahoma" w:hAnsi="Tahoma" w:cs="Tahoma"/>
        </w:rPr>
        <w:t>��</w:t>
      </w:r>
      <w:r>
        <w:t>A</w:t>
      </w:r>
      <w:r>
        <w:rPr>
          <w:rFonts w:ascii="Tahoma" w:hAnsi="Tahoma" w:cs="Tahoma"/>
        </w:rPr>
        <w:t>�</w:t>
      </w:r>
      <w:r>
        <w:t>bi</w:t>
      </w:r>
      <w:r>
        <w:rPr>
          <w:rFonts w:ascii="Tahoma" w:hAnsi="Tahoma" w:cs="Tahoma"/>
        </w:rPr>
        <w:t>��</w:t>
      </w:r>
      <w:r>
        <w:t>8}Qi1</w:t>
      </w:r>
      <w:r>
        <w:rPr>
          <w:rFonts w:ascii="Tahoma" w:hAnsi="Tahoma" w:cs="Tahoma"/>
        </w:rPr>
        <w:t>�</w:t>
      </w:r>
      <w:r>
        <w:t>YLm</w:t>
      </w:r>
      <w:r>
        <w:rPr>
          <w:rFonts w:ascii="Tahoma" w:hAnsi="Tahoma" w:cs="Tahoma"/>
        </w:rPr>
        <w:t>����</w:t>
      </w:r>
      <w:r>
        <w:t>7</w:t>
      </w:r>
      <w:r>
        <w:rPr>
          <w:rFonts w:ascii="Tahoma" w:hAnsi="Tahoma" w:cs="Tahoma"/>
        </w:rPr>
        <w:t>�</w:t>
      </w:r>
      <w:r>
        <w:t>~</w:t>
      </w:r>
      <w:r>
        <w:rPr>
          <w:rFonts w:ascii="Tahoma" w:hAnsi="Tahoma" w:cs="Tahoma"/>
        </w:rPr>
        <w:t>��</w:t>
      </w:r>
      <w:r>
        <w:t>_No</w:t>
      </w:r>
      <w:r>
        <w:rPr>
          <w:rFonts w:ascii="Tahoma" w:hAnsi="Tahoma" w:cs="Tahoma"/>
        </w:rPr>
        <w:t>�������</w:t>
      </w:r>
      <w:r>
        <w:t>$p</w:t>
      </w:r>
      <w:r>
        <w:rPr>
          <w:rFonts w:ascii="Tahoma" w:hAnsi="Tahoma" w:cs="Tahoma"/>
        </w:rPr>
        <w:t>��</w:t>
      </w:r>
      <w:r>
        <w:t>8</w:t>
      </w:r>
      <w:r>
        <w:rPr>
          <w:rFonts w:ascii="Tahoma" w:hAnsi="Tahoma" w:cs="Tahoma"/>
        </w:rPr>
        <w:t>��</w:t>
      </w:r>
      <w:r>
        <w:t>IEND</w:t>
      </w:r>
      <w:r>
        <w:rPr>
          <w:rFonts w:ascii="Tahoma" w:hAnsi="Tahoma" w:cs="Tahoma"/>
        </w:rPr>
        <w:t>�</w:t>
      </w:r>
      <w:r>
        <w:t>B`</w:t>
      </w:r>
      <w:r>
        <w:rPr>
          <w:rFonts w:ascii="Tahoma" w:hAnsi="Tahoma" w:cs="Tahoma"/>
        </w:rPr>
        <w:t>��</w:t>
      </w:r>
      <w:r>
        <w:t>PNG</w:t>
      </w:r>
    </w:p>
    <w:p w14:paraId="2D14B939" w14:textId="77777777" w:rsidR="0045207C" w:rsidRDefault="0045207C" w:rsidP="007724B4">
      <w:pPr>
        <w:pStyle w:val="Heading3"/>
      </w:pPr>
      <w:r>
        <w:rPr>
          <w:rFonts w:ascii="Tahoma" w:hAnsi="Tahoma" w:cs="Tahoma"/>
        </w:rPr>
        <w:t>⸮</w:t>
      </w:r>
    </w:p>
    <w:p w14:paraId="0F129AF9" w14:textId="77777777" w:rsidR="0045207C" w:rsidRDefault="0045207C" w:rsidP="007724B4">
      <w:pPr>
        <w:pStyle w:val="Heading3"/>
      </w:pPr>
    </w:p>
    <w:p w14:paraId="57CFFF13" w14:textId="77777777" w:rsidR="0045207C" w:rsidRDefault="0045207C" w:rsidP="007724B4">
      <w:pPr>
        <w:pStyle w:val="Heading3"/>
      </w:pPr>
      <w:r>
        <w:t>IHDRP</w:t>
      </w:r>
      <w:r>
        <w:rPr>
          <w:rFonts w:ascii="Tahoma" w:hAnsi="Tahoma" w:cs="Tahoma"/>
        </w:rPr>
        <w:t>��</w:t>
      </w:r>
      <w:r>
        <w:t>2</w:t>
      </w:r>
      <w:r>
        <w:rPr>
          <w:rFonts w:ascii="Tahoma" w:hAnsi="Tahoma" w:cs="Tahoma"/>
        </w:rPr>
        <w:t>�</w:t>
      </w:r>
      <w:r>
        <w:t xml:space="preserve">       pHYs</w:t>
      </w:r>
      <w:r>
        <w:rPr>
          <w:rFonts w:ascii="Tahoma" w:hAnsi="Tahoma" w:cs="Tahoma"/>
        </w:rPr>
        <w:t>���</w:t>
      </w:r>
      <w:r>
        <w:t>+DATx</w:t>
      </w:r>
      <w:r>
        <w:rPr>
          <w:rFonts w:ascii="Tahoma" w:hAnsi="Tahoma" w:cs="Tahoma"/>
        </w:rPr>
        <w:t>��</w:t>
      </w:r>
      <w:r>
        <w:t>1kQ</w:t>
      </w:r>
      <w:r>
        <w:rPr>
          <w:rFonts w:ascii="Tahoma" w:hAnsi="Tahoma" w:cs="Tahoma"/>
        </w:rPr>
        <w:t>��</w:t>
      </w:r>
      <w:r>
        <w:t>}</w:t>
      </w:r>
      <w:r>
        <w:rPr>
          <w:rFonts w:ascii="Tahoma" w:hAnsi="Tahoma" w:cs="Tahoma"/>
        </w:rPr>
        <w:t>�</w:t>
      </w:r>
      <w:r>
        <w:t>v</w:t>
      </w:r>
      <w:r>
        <w:rPr>
          <w:rFonts w:ascii="Tahoma" w:hAnsi="Tahoma" w:cs="Tahoma"/>
        </w:rPr>
        <w:t>�</w:t>
      </w:r>
      <w:r>
        <w:t>˺</w:t>
      </w:r>
      <w:r>
        <w:rPr>
          <w:rFonts w:ascii="Tahoma" w:hAnsi="Tahoma" w:cs="Tahoma"/>
        </w:rPr>
        <w:t>��</w:t>
      </w:r>
      <w:r>
        <w:t>JaԈ</w:t>
      </w:r>
      <w:r>
        <w:rPr>
          <w:rFonts w:ascii="Tahoma" w:hAnsi="Tahoma" w:cs="Tahoma"/>
        </w:rPr>
        <w:t>���</w:t>
      </w:r>
      <w:r>
        <w:t>2E</w:t>
      </w:r>
    </w:p>
    <w:p w14:paraId="617953B7" w14:textId="77777777" w:rsidR="0045207C" w:rsidRDefault="0045207C" w:rsidP="007724B4">
      <w:pPr>
        <w:pStyle w:val="Heading3"/>
      </w:pPr>
      <w:r>
        <w:rPr>
          <w:rFonts w:ascii="Tahoma" w:hAnsi="Tahoma" w:cs="Tahoma"/>
        </w:rPr>
        <w:t>���</w:t>
      </w:r>
      <w:r>
        <w:t>VZY</w:t>
      </w:r>
      <w:r>
        <w:rPr>
          <w:rFonts w:ascii="Tahoma" w:hAnsi="Tahoma" w:cs="Tahoma"/>
        </w:rPr>
        <w:t>��</w:t>
      </w:r>
      <w:r>
        <w:t>-</w:t>
      </w:r>
      <w:r>
        <w:rPr>
          <w:rFonts w:ascii="Tahoma" w:hAnsi="Tahoma" w:cs="Tahoma"/>
        </w:rPr>
        <w:t>�</w:t>
      </w:r>
      <w:r>
        <w:t>ğ`</w:t>
      </w:r>
      <w:r>
        <w:rPr>
          <w:rFonts w:ascii="Tahoma" w:hAnsi="Tahoma" w:cs="Tahoma"/>
        </w:rPr>
        <w:t>��</w:t>
      </w:r>
      <w:r>
        <w:t>״1Iaa3</w:t>
      </w:r>
      <w:r>
        <w:rPr>
          <w:rFonts w:ascii="Tahoma" w:hAnsi="Tahoma" w:cs="Tahoma"/>
        </w:rPr>
        <w:t>�</w:t>
      </w:r>
      <w:r>
        <w:t>If</w:t>
      </w:r>
      <w:r>
        <w:rPr>
          <w:rFonts w:ascii="Calibri" w:hAnsi="Calibri" w:cs="Calibri"/>
        </w:rPr>
        <w:t>޻</w:t>
      </w:r>
      <w:r>
        <w:rPr>
          <w:rFonts w:ascii="Tahoma" w:hAnsi="Tahoma" w:cs="Tahoma"/>
        </w:rPr>
        <w:t>�</w:t>
      </w:r>
      <w:r>
        <w:t>Mv</w:t>
      </w:r>
      <w:r>
        <w:rPr>
          <w:rFonts w:ascii="Tahoma" w:hAnsi="Tahoma" w:cs="Tahoma"/>
        </w:rPr>
        <w:t>�</w:t>
      </w:r>
      <w:r>
        <w:t>Yx</w:t>
      </w:r>
      <w:r>
        <w:rPr>
          <w:rFonts w:ascii="Tahoma" w:hAnsi="Tahoma" w:cs="Tahoma"/>
        </w:rPr>
        <w:t>��</w:t>
      </w:r>
      <w:r>
        <w:t xml:space="preserve"> </w:t>
      </w:r>
      <w:r>
        <w:rPr>
          <w:rFonts w:ascii="Tahoma" w:hAnsi="Tahoma" w:cs="Tahoma"/>
        </w:rPr>
        <w:t>�</w:t>
      </w:r>
      <w:r>
        <w:t>90</w:t>
      </w:r>
      <w:r>
        <w:rPr>
          <w:rFonts w:ascii="Tahoma" w:hAnsi="Tahoma" w:cs="Tahoma"/>
        </w:rPr>
        <w:t>�</w:t>
      </w:r>
      <w:r>
        <w:t>M</w:t>
      </w:r>
      <w:r>
        <w:rPr>
          <w:rFonts w:ascii="Tahoma" w:hAnsi="Tahoma" w:cs="Tahoma"/>
        </w:rPr>
        <w:t>��</w:t>
      </w:r>
      <w:r>
        <w:t>sνof7+</w:t>
      </w:r>
      <w:r>
        <w:rPr>
          <w:rFonts w:ascii="Tahoma" w:hAnsi="Tahoma" w:cs="Tahoma"/>
        </w:rPr>
        <w:t>���������</w:t>
      </w:r>
      <w:r>
        <w:t>k</w:t>
      </w:r>
      <w:r>
        <w:rPr>
          <w:rFonts w:ascii="Tahoma" w:hAnsi="Tahoma" w:cs="Tahoma"/>
        </w:rPr>
        <w:t>��</w:t>
      </w:r>
      <w:r>
        <w:t>3U]uM</w:t>
      </w:r>
      <w:r>
        <w:rPr>
          <w:rFonts w:ascii="Tahoma" w:hAnsi="Tahoma" w:cs="Tahoma"/>
        </w:rPr>
        <w:t>�</w:t>
      </w:r>
      <w:r>
        <w:t>z</w:t>
      </w:r>
      <w:r>
        <w:rPr>
          <w:rFonts w:ascii="Tahoma" w:hAnsi="Tahoma" w:cs="Tahoma"/>
        </w:rPr>
        <w:t>�</w:t>
      </w:r>
      <w:r>
        <w:t>S</w:t>
      </w:r>
      <w:r>
        <w:rPr>
          <w:rFonts w:ascii="Tahoma" w:hAnsi="Tahoma" w:cs="Tahoma"/>
        </w:rPr>
        <w:t>������</w:t>
      </w:r>
      <w:r>
        <w:t>@`{{{</w:t>
      </w:r>
      <w:r>
        <w:rPr>
          <w:rFonts w:ascii="Tahoma" w:hAnsi="Tahoma" w:cs="Tahoma"/>
        </w:rPr>
        <w:t>�����</w:t>
      </w:r>
      <w:r>
        <w:t>r</w:t>
      </w:r>
      <w:r>
        <w:rPr>
          <w:rFonts w:ascii="Tahoma" w:hAnsi="Tahoma" w:cs="Tahoma"/>
        </w:rPr>
        <w:t>�</w:t>
      </w:r>
      <w:r>
        <w:t>i+</w:t>
      </w:r>
      <w:r>
        <w:rPr>
          <w:rFonts w:ascii="Tahoma" w:hAnsi="Tahoma" w:cs="Tahoma"/>
        </w:rPr>
        <w:t>�</w:t>
      </w:r>
      <w:r>
        <w:t>,</w:t>
      </w:r>
      <w:r>
        <w:rPr>
          <w:rFonts w:ascii="Tahoma" w:hAnsi="Tahoma" w:cs="Tahoma"/>
        </w:rPr>
        <w:t>�</w:t>
      </w:r>
    </w:p>
    <w:p w14:paraId="068D8F31" w14:textId="77777777" w:rsidR="0045207C" w:rsidRDefault="0045207C" w:rsidP="007724B4">
      <w:pPr>
        <w:pStyle w:val="Heading3"/>
      </w:pPr>
      <w:r>
        <w:rPr>
          <w:rFonts w:ascii="Tahoma" w:hAnsi="Tahoma" w:cs="Tahoma"/>
        </w:rPr>
        <w:t>�</w:t>
      </w:r>
      <w:r>
        <w:t>{</w:t>
      </w:r>
      <w:r>
        <w:rPr>
          <w:rFonts w:ascii="Tahoma" w:hAnsi="Tahoma" w:cs="Tahoma"/>
        </w:rPr>
        <w:t>���</w:t>
      </w:r>
      <w:r>
        <w:t>Z</w:t>
      </w:r>
      <w:r>
        <w:rPr>
          <w:rFonts w:ascii="Tahoma" w:hAnsi="Tahoma" w:cs="Tahoma"/>
        </w:rPr>
        <w:t>�</w:t>
      </w:r>
      <w:r>
        <w:t>Dc%</w:t>
      </w:r>
      <w:r>
        <w:rPr>
          <w:rFonts w:ascii="Tahoma" w:hAnsi="Tahoma" w:cs="Tahoma"/>
        </w:rPr>
        <w:t>�</w:t>
      </w:r>
      <w:r>
        <w:t>5</w:t>
      </w:r>
      <w:r>
        <w:rPr>
          <w:rFonts w:ascii="Tahoma" w:hAnsi="Tahoma" w:cs="Tahoma"/>
        </w:rPr>
        <w:t>��</w:t>
      </w:r>
      <w:r>
        <w:t>y</w:t>
      </w:r>
      <w:r>
        <w:rPr>
          <w:rFonts w:ascii="Tahoma" w:hAnsi="Tahoma" w:cs="Tahoma"/>
        </w:rPr>
        <w:t>�</w:t>
      </w:r>
      <w:r>
        <w:t>&lt;</w:t>
      </w:r>
      <w:r>
        <w:rPr>
          <w:rFonts w:ascii="Tahoma" w:hAnsi="Tahoma" w:cs="Tahoma"/>
        </w:rPr>
        <w:t>⸮�</w:t>
      </w:r>
      <w:r>
        <w:t>&lt;</w:t>
      </w:r>
      <w:r>
        <w:rPr>
          <w:rFonts w:ascii="Tahoma" w:hAnsi="Tahoma" w:cs="Tahoma"/>
        </w:rPr>
        <w:t>����</w:t>
      </w:r>
      <w:r>
        <w:t>bH</w:t>
      </w:r>
      <w:r>
        <w:rPr>
          <w:rFonts w:ascii="Tahoma" w:hAnsi="Tahoma" w:cs="Tahoma"/>
        </w:rPr>
        <w:t>��</w:t>
      </w:r>
      <w:r>
        <w:t>zywu</w:t>
      </w:r>
      <w:r>
        <w:rPr>
          <w:rFonts w:ascii="Tahoma" w:hAnsi="Tahoma" w:cs="Tahoma"/>
        </w:rPr>
        <w:t>�</w:t>
      </w:r>
      <w:r>
        <w:t>I'</w:t>
      </w:r>
      <w:r>
        <w:rPr>
          <w:rFonts w:ascii="Tahoma" w:hAnsi="Tahoma" w:cs="Tahoma"/>
        </w:rPr>
        <w:t>�</w:t>
      </w:r>
      <w:r>
        <w:t>-g</w:t>
      </w:r>
      <w:r>
        <w:rPr>
          <w:rFonts w:ascii="Tahoma" w:hAnsi="Tahoma" w:cs="Tahoma"/>
        </w:rPr>
        <w:t>��</w:t>
      </w:r>
      <w:r>
        <w:t>"r</w:t>
      </w:r>
      <w:r>
        <w:rPr>
          <w:rFonts w:ascii="Tahoma" w:hAnsi="Tahoma" w:cs="Tahoma"/>
        </w:rPr>
        <w:t>��</w:t>
      </w:r>
      <w:r>
        <w:rPr>
          <w:rFonts w:ascii="MV Boli" w:hAnsi="MV Boli" w:cs="MV Boli"/>
        </w:rPr>
        <w:t>ޅ</w:t>
      </w:r>
      <w:r>
        <w:t>mw</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K`</w:t>
      </w:r>
      <w:r>
        <w:rPr>
          <w:rFonts w:ascii="Tahoma" w:hAnsi="Tahoma" w:cs="Tahoma"/>
        </w:rPr>
        <w:t>�</w:t>
      </w:r>
      <w:r>
        <w:t>B</w:t>
      </w:r>
      <w:r>
        <w:rPr>
          <w:rFonts w:ascii="Tahoma" w:hAnsi="Tahoma" w:cs="Tahoma"/>
        </w:rPr>
        <w:t>��</w:t>
      </w:r>
      <w:r>
        <w:t>ec</w:t>
      </w:r>
      <w:r>
        <w:rPr>
          <w:rFonts w:ascii="Tahoma" w:hAnsi="Tahoma" w:cs="Tahoma"/>
        </w:rPr>
        <w:t>�</w:t>
      </w:r>
      <w:r>
        <w:t>&amp;</w:t>
      </w:r>
      <w:r>
        <w:rPr>
          <w:rFonts w:ascii="Tahoma" w:hAnsi="Tahoma" w:cs="Tahoma"/>
        </w:rPr>
        <w:t>��</w:t>
      </w:r>
      <w:r>
        <w:t>1</w:t>
      </w:r>
      <w:r>
        <w:rPr>
          <w:rFonts w:ascii="Tahoma" w:hAnsi="Tahoma" w:cs="Tahoma"/>
        </w:rPr>
        <w:t>��</w:t>
      </w:r>
      <w:r>
        <w:t>1</w:t>
      </w:r>
      <w:r>
        <w:rPr>
          <w:rFonts w:ascii="Tahoma" w:hAnsi="Tahoma" w:cs="Tahoma"/>
        </w:rPr>
        <w:t>�</w:t>
      </w:r>
      <w:r>
        <w:t>,#j</w:t>
      </w:r>
      <w:r>
        <w:rPr>
          <w:rFonts w:ascii="Tahoma" w:hAnsi="Tahoma" w:cs="Tahoma"/>
        </w:rPr>
        <w:t>��</w:t>
      </w:r>
      <w:r>
        <w:t>b0,Y</w:t>
      </w:r>
      <w:r>
        <w:rPr>
          <w:rFonts w:ascii="Tahoma" w:hAnsi="Tahoma" w:cs="Tahoma"/>
        </w:rPr>
        <w:t>�</w:t>
      </w:r>
      <w:r>
        <w:t>H</w:t>
      </w:r>
      <w:r>
        <w:rPr>
          <w:rFonts w:ascii="Tahoma" w:hAnsi="Tahoma" w:cs="Tahoma"/>
        </w:rPr>
        <w:t>�</w:t>
      </w:r>
      <w:r>
        <w:t>hB;</w:t>
      </w:r>
      <w:r>
        <w:rPr>
          <w:rFonts w:ascii="Tahoma" w:hAnsi="Tahoma" w:cs="Tahoma"/>
        </w:rPr>
        <w:t>�����</w:t>
      </w:r>
      <w:r>
        <w:t>x-</w:t>
      </w:r>
      <w:r>
        <w:rPr>
          <w:rFonts w:ascii="Tahoma" w:hAnsi="Tahoma" w:cs="Tahoma"/>
        </w:rPr>
        <w:t>���</w:t>
      </w:r>
      <w:r>
        <w:t xml:space="preserve">Ǳ1 </w:t>
      </w:r>
      <w:r>
        <w:rPr>
          <w:rFonts w:ascii="Tahoma" w:hAnsi="Tahoma" w:cs="Tahoma"/>
        </w:rPr>
        <w:t>�</w:t>
      </w:r>
      <w:r>
        <w:t>F</w:t>
      </w:r>
      <w:r>
        <w:rPr>
          <w:rFonts w:ascii="Tahoma" w:hAnsi="Tahoma" w:cs="Tahoma"/>
        </w:rPr>
        <w:t>���</w:t>
      </w:r>
      <w:r>
        <w:t>$</w:t>
      </w:r>
      <w:r>
        <w:rPr>
          <w:rFonts w:ascii="Tahoma" w:hAnsi="Tahoma" w:cs="Tahoma"/>
        </w:rPr>
        <w:t>�</w:t>
      </w:r>
      <w:r>
        <w:t>Yd</w:t>
      </w:r>
      <w:r>
        <w:rPr>
          <w:rFonts w:ascii="Tahoma" w:hAnsi="Tahoma" w:cs="Tahoma"/>
        </w:rPr>
        <w:t>�</w:t>
      </w:r>
      <w:r>
        <w:t>`N</w:t>
      </w:r>
      <w:r>
        <w:rPr>
          <w:rFonts w:ascii="Tahoma" w:hAnsi="Tahoma" w:cs="Tahoma"/>
        </w:rPr>
        <w:t>���</w:t>
      </w:r>
      <w:r>
        <w:t>{</w:t>
      </w:r>
      <w:r>
        <w:rPr>
          <w:rFonts w:ascii="Tahoma" w:hAnsi="Tahoma" w:cs="Tahoma"/>
        </w:rPr>
        <w:t>�</w:t>
      </w:r>
      <w:r>
        <w:t>%</w:t>
      </w:r>
      <w:r>
        <w:rPr>
          <w:rFonts w:ascii="Tahoma" w:hAnsi="Tahoma" w:cs="Tahoma"/>
        </w:rPr>
        <w:t>�</w:t>
      </w:r>
      <w:r>
        <w:t>&lt;t4</w:t>
      </w:r>
      <w:r>
        <w:rPr>
          <w:rFonts w:ascii="Tahoma" w:hAnsi="Tahoma" w:cs="Tahoma"/>
        </w:rPr>
        <w:t>�</w:t>
      </w:r>
      <w:r>
        <w:t>@QB</w:t>
      </w:r>
    </w:p>
    <w:p w14:paraId="7FBAFA01" w14:textId="77777777" w:rsidR="0045207C" w:rsidRDefault="0045207C" w:rsidP="007724B4">
      <w:pPr>
        <w:pStyle w:val="Heading3"/>
      </w:pPr>
      <w:r>
        <w:rPr>
          <w:rFonts w:ascii="Tahoma" w:hAnsi="Tahoma" w:cs="Tahoma"/>
        </w:rPr>
        <w:t>��</w:t>
      </w:r>
      <w:r>
        <w:t>"\</w:t>
      </w:r>
      <w:r>
        <w:rPr>
          <w:rFonts w:hint="cs"/>
        </w:rPr>
        <w:t>ڷ</w:t>
      </w:r>
      <w:r>
        <w:rPr>
          <w:rFonts w:ascii="Tahoma" w:hAnsi="Tahoma" w:cs="Tahoma"/>
        </w:rPr>
        <w:t>��</w:t>
      </w:r>
      <w:r>
        <w:t>M</w:t>
      </w:r>
      <w:r>
        <w:rPr>
          <w:rFonts w:ascii="Tahoma" w:hAnsi="Tahoma" w:cs="Tahoma"/>
        </w:rPr>
        <w:t>��</w:t>
      </w:r>
      <w:r>
        <w:t>%</w:t>
      </w:r>
      <w:r>
        <w:rPr>
          <w:rFonts w:ascii="Tahoma" w:hAnsi="Tahoma" w:cs="Tahoma"/>
        </w:rPr>
        <w:t>�</w:t>
      </w:r>
      <w:r>
        <w:t xml:space="preserve"> </w:t>
      </w:r>
      <w:r>
        <w:rPr>
          <w:rFonts w:ascii="Tahoma" w:hAnsi="Tahoma" w:cs="Tahoma"/>
        </w:rPr>
        <w:t>�</w:t>
      </w:r>
      <w:r>
        <w:t>y҅a</w:t>
      </w:r>
      <w:r>
        <w:rPr>
          <w:rFonts w:ascii="Tahoma" w:hAnsi="Tahoma" w:cs="Tahoma"/>
        </w:rPr>
        <w:t>�</w:t>
      </w:r>
      <w:r>
        <w:t>S",</w:t>
      </w:r>
      <w:r>
        <w:rPr>
          <w:rFonts w:ascii="Tahoma" w:hAnsi="Tahoma" w:cs="Tahoma"/>
        </w:rPr>
        <w:t>�</w:t>
      </w:r>
      <w:r>
        <w:t>tj</w:t>
      </w:r>
      <w:r>
        <w:rPr>
          <w:rFonts w:ascii="Tahoma" w:hAnsi="Tahoma" w:cs="Tahoma"/>
        </w:rPr>
        <w:t>��</w:t>
      </w:r>
      <w:r>
        <w:t>k</w:t>
      </w:r>
      <w:r>
        <w:rPr>
          <w:rFonts w:ascii="Tahoma" w:hAnsi="Tahoma" w:cs="Tahoma"/>
        </w:rPr>
        <w:t>����</w:t>
      </w:r>
      <w:r>
        <w:t>@3m</w:t>
      </w:r>
      <w:r>
        <w:rPr>
          <w:rFonts w:ascii="Tahoma" w:hAnsi="Tahoma" w:cs="Tahoma"/>
        </w:rPr>
        <w:t>��</w:t>
      </w:r>
      <w:r>
        <w:t>\</w:t>
      </w:r>
      <w:r>
        <w:rPr>
          <w:rFonts w:ascii="Tahoma" w:hAnsi="Tahoma" w:cs="Tahoma"/>
        </w:rPr>
        <w:t>��</w:t>
      </w:r>
      <w:r>
        <w:t>j</w:t>
      </w:r>
      <w:r>
        <w:rPr>
          <w:rFonts w:ascii="Tahoma" w:hAnsi="Tahoma" w:cs="Tahoma"/>
        </w:rPr>
        <w:t>�</w:t>
      </w:r>
      <w:r>
        <w:t>V`</w:t>
      </w:r>
      <w:r>
        <w:rPr>
          <w:rFonts w:ascii="Tahoma" w:hAnsi="Tahoma" w:cs="Tahoma"/>
        </w:rPr>
        <w:t>�</w:t>
      </w:r>
      <w:r>
        <w:t>0</w:t>
      </w:r>
    </w:p>
    <w:p w14:paraId="4315E2D6" w14:textId="77777777" w:rsidR="0045207C" w:rsidRDefault="0045207C" w:rsidP="007724B4">
      <w:pPr>
        <w:pStyle w:val="Heading3"/>
      </w:pPr>
      <w:r>
        <w:rPr>
          <w:rFonts w:ascii="Tahoma" w:hAnsi="Tahoma" w:cs="Tahoma"/>
        </w:rPr>
        <w:t>�</w:t>
      </w:r>
      <w:r>
        <w:t>ͲI</w:t>
      </w:r>
      <w:r>
        <w:rPr>
          <w:rFonts w:ascii="Tahoma" w:hAnsi="Tahoma" w:cs="Tahoma"/>
        </w:rPr>
        <w:t>�</w:t>
      </w:r>
      <w:r>
        <w:t>I</w:t>
      </w:r>
      <w:r>
        <w:rPr>
          <w:rFonts w:ascii="Tahoma" w:hAnsi="Tahoma" w:cs="Tahoma"/>
        </w:rPr>
        <w:t>�</w:t>
      </w:r>
      <w:r>
        <w:t>a</w:t>
      </w:r>
      <w:r>
        <w:rPr>
          <w:rFonts w:ascii="Tahoma" w:hAnsi="Tahoma" w:cs="Tahoma"/>
        </w:rPr>
        <w:t>�</w:t>
      </w:r>
      <w:r>
        <w:t>%</w:t>
      </w:r>
      <w:r>
        <w:rPr>
          <w:rFonts w:ascii="Tahoma" w:hAnsi="Tahoma" w:cs="Tahoma"/>
        </w:rPr>
        <w:t>��⸮</w:t>
      </w:r>
      <w:r>
        <w:t>C</w:t>
      </w:r>
      <w:r>
        <w:rPr>
          <w:rFonts w:ascii="Tahoma" w:hAnsi="Tahoma" w:cs="Tahoma"/>
        </w:rPr>
        <w:t>�</w:t>
      </w:r>
    </w:p>
    <w:p w14:paraId="39AC09EE" w14:textId="77777777" w:rsidR="0045207C" w:rsidRDefault="0045207C" w:rsidP="007724B4">
      <w:pPr>
        <w:pStyle w:val="Heading3"/>
      </w:pPr>
      <w:r>
        <w:rPr>
          <w:rFonts w:ascii="Tahoma" w:hAnsi="Tahoma" w:cs="Tahoma"/>
        </w:rPr>
        <w:t>��</w:t>
      </w:r>
      <w:r>
        <w:t>@</w:t>
      </w:r>
      <w:r>
        <w:rPr>
          <w:rFonts w:ascii="Tahoma" w:hAnsi="Tahoma" w:cs="Tahoma"/>
        </w:rPr>
        <w:t>�</w:t>
      </w:r>
      <w:r>
        <w:t>HI!</w:t>
      </w:r>
      <w:r>
        <w:rPr>
          <w:rFonts w:ascii="Tahoma" w:hAnsi="Tahoma" w:cs="Tahoma"/>
        </w:rPr>
        <w:t>��</w:t>
      </w:r>
      <w:r>
        <w:t>lv2</w:t>
      </w:r>
      <w:r>
        <w:rPr>
          <w:rFonts w:ascii="Tahoma" w:hAnsi="Tahoma" w:cs="Tahoma"/>
        </w:rPr>
        <w:t>��</w:t>
      </w:r>
      <w:r>
        <w:t>W</w:t>
      </w:r>
      <w:r>
        <w:rPr>
          <w:rFonts w:ascii="Tahoma" w:hAnsi="Tahoma" w:cs="Tahoma"/>
        </w:rPr>
        <w:t>��</w:t>
      </w:r>
    </w:p>
    <w:p w14:paraId="1805AF4D" w14:textId="77777777" w:rsidR="0045207C" w:rsidRDefault="0045207C" w:rsidP="007724B4">
      <w:pPr>
        <w:pStyle w:val="Heading3"/>
      </w:pPr>
      <w:r>
        <w:t>@a</w:t>
      </w:r>
      <w:r>
        <w:rPr>
          <w:rFonts w:ascii="Tahoma" w:hAnsi="Tahoma" w:cs="Tahoma"/>
        </w:rPr>
        <w:t>��</w:t>
      </w:r>
      <w:r>
        <w:t>J</w:t>
      </w:r>
      <w:r>
        <w:rPr>
          <w:rFonts w:ascii="Tahoma" w:hAnsi="Tahoma" w:cs="Tahoma"/>
        </w:rPr>
        <w:t>�</w:t>
      </w:r>
      <w:r>
        <w:t>H|</w:t>
      </w:r>
      <w:r>
        <w:rPr>
          <w:rFonts w:ascii="Tahoma" w:hAnsi="Tahoma" w:cs="Tahoma"/>
        </w:rPr>
        <w:t>��</w:t>
      </w:r>
      <w:r>
        <w:t>Hi</w:t>
      </w:r>
    </w:p>
    <w:p w14:paraId="2D22ED86" w14:textId="77777777" w:rsidR="0045207C" w:rsidRDefault="0045207C" w:rsidP="007724B4">
      <w:pPr>
        <w:pStyle w:val="Heading3"/>
      </w:pPr>
      <w:r>
        <w:rPr>
          <w:rFonts w:ascii="Tahoma" w:hAnsi="Tahoma" w:cs="Tahoma"/>
        </w:rPr>
        <w:t>�</w:t>
      </w:r>
      <w:r>
        <w:t>`</w:t>
      </w:r>
      <w:r>
        <w:rPr>
          <w:rFonts w:ascii="Tahoma" w:hAnsi="Tahoma" w:cs="Tahoma"/>
        </w:rPr>
        <w:t>�</w:t>
      </w:r>
      <w:r>
        <w:t>)</w:t>
      </w:r>
    </w:p>
    <w:p w14:paraId="2FFEEB46" w14:textId="77777777" w:rsidR="0045207C" w:rsidRDefault="0045207C" w:rsidP="007724B4">
      <w:pPr>
        <w:pStyle w:val="Heading3"/>
      </w:pPr>
      <w:r>
        <w:rPr>
          <w:rFonts w:ascii="Tahoma" w:hAnsi="Tahoma" w:cs="Tahoma"/>
        </w:rPr>
        <w:t>�</w:t>
      </w:r>
      <w:r>
        <w:t>c</w:t>
      </w:r>
      <w:r>
        <w:rPr>
          <w:rFonts w:ascii="Tahoma" w:hAnsi="Tahoma" w:cs="Tahoma"/>
        </w:rPr>
        <w:t>�</w:t>
      </w:r>
      <w:r>
        <w:t>Y</w:t>
      </w:r>
      <w:r>
        <w:rPr>
          <w:rFonts w:ascii="Tahoma" w:hAnsi="Tahoma" w:cs="Tahoma"/>
        </w:rPr>
        <w:t>�</w:t>
      </w:r>
      <w:r>
        <w:t>@&gt;Tj</w:t>
      </w:r>
      <w:r>
        <w:rPr>
          <w:rFonts w:ascii="Tahoma" w:hAnsi="Tahoma" w:cs="Tahoma"/>
        </w:rPr>
        <w:t>���</w:t>
      </w:r>
      <w:r>
        <w:t>k</w:t>
      </w:r>
      <w:r>
        <w:rPr>
          <w:rFonts w:ascii="Tahoma" w:hAnsi="Tahoma" w:cs="Tahoma"/>
        </w:rPr>
        <w:t>��</w:t>
      </w:r>
      <w:r>
        <w:t>"</w:t>
      </w:r>
      <w:r>
        <w:rPr>
          <w:rFonts w:ascii="Tahoma" w:hAnsi="Tahoma" w:cs="Tahoma"/>
        </w:rPr>
        <w:t>�</w:t>
      </w:r>
      <w:r>
        <w:t>9</w:t>
      </w:r>
      <w:r>
        <w:rPr>
          <w:rFonts w:ascii="Tahoma" w:hAnsi="Tahoma" w:cs="Tahoma"/>
        </w:rPr>
        <w:t>�⸮</w:t>
      </w:r>
      <w:r>
        <w:t>ó</w:t>
      </w:r>
      <w:r>
        <w:rPr>
          <w:rFonts w:ascii="Tahoma" w:hAnsi="Tahoma" w:cs="Tahoma"/>
        </w:rPr>
        <w:t>�</w:t>
      </w:r>
      <w:r>
        <w:t>L</w:t>
      </w:r>
      <w:r>
        <w:rPr>
          <w:rFonts w:ascii="Tahoma" w:hAnsi="Tahoma" w:cs="Tahoma"/>
        </w:rPr>
        <w:t>���</w:t>
      </w:r>
      <w:r>
        <w:t>Zp</w:t>
      </w:r>
      <w:r>
        <w:rPr>
          <w:rFonts w:ascii="Tahoma" w:hAnsi="Tahoma" w:cs="Tahoma"/>
        </w:rPr>
        <w:t>��</w:t>
      </w:r>
      <w:r>
        <w:t>=</w:t>
      </w:r>
      <w:r>
        <w:rPr>
          <w:rFonts w:ascii="Tahoma" w:hAnsi="Tahoma" w:cs="Tahoma"/>
        </w:rPr>
        <w:t>��</w:t>
      </w:r>
      <w:r>
        <w:t>7T</w:t>
      </w:r>
      <w:r>
        <w:rPr>
          <w:rFonts w:ascii="Tahoma" w:hAnsi="Tahoma" w:cs="Tahoma"/>
        </w:rPr>
        <w:t>��</w:t>
      </w:r>
      <w:r>
        <w:t>y9</w:t>
      </w:r>
      <w:r>
        <w:rPr>
          <w:rFonts w:ascii="Tahoma" w:hAnsi="Tahoma" w:cs="Tahoma"/>
        </w:rPr>
        <w:t>�</w:t>
      </w:r>
      <w:r>
        <w:t>8</w:t>
      </w:r>
      <w:r>
        <w:rPr>
          <w:rFonts w:ascii="Tahoma" w:hAnsi="Tahoma" w:cs="Tahoma"/>
        </w:rPr>
        <w:t>�</w:t>
      </w:r>
      <w:r>
        <w:t>!</w:t>
      </w:r>
      <w:r>
        <w:rPr>
          <w:rFonts w:ascii="Calibri" w:hAnsi="Calibri" w:cs="Calibri"/>
        </w:rPr>
        <w:t>׋</w:t>
      </w:r>
      <w:r>
        <w:t>o</w:t>
      </w:r>
      <w:r>
        <w:rPr>
          <w:rFonts w:ascii="Tahoma" w:hAnsi="Tahoma" w:cs="Tahoma"/>
        </w:rPr>
        <w:t>�</w:t>
      </w:r>
      <w:r>
        <w:t xml:space="preserve">  1^</w:t>
      </w:r>
      <w:r>
        <w:rPr>
          <w:rFonts w:ascii="Tahoma" w:hAnsi="Tahoma" w:cs="Tahoma"/>
        </w:rPr>
        <w:t>��</w:t>
      </w:r>
    </w:p>
    <w:p w14:paraId="61949BBE" w14:textId="77777777" w:rsidR="0045207C" w:rsidRDefault="0045207C" w:rsidP="007724B4">
      <w:pPr>
        <w:pStyle w:val="Heading3"/>
      </w:pPr>
      <w:r>
        <w:rPr>
          <w:rFonts w:ascii="Tahoma" w:hAnsi="Tahoma" w:cs="Tahoma"/>
        </w:rPr>
        <w:t>�</w:t>
      </w:r>
      <w:r>
        <w:t>&gt;v</w:t>
      </w:r>
      <w:r>
        <w:rPr>
          <w:rFonts w:ascii="Tahoma" w:hAnsi="Tahoma" w:cs="Tahoma"/>
        </w:rPr>
        <w:t>�</w:t>
      </w:r>
      <w:r>
        <w:t>;</w:t>
      </w:r>
      <w:r>
        <w:rPr>
          <w:rFonts w:ascii="Tahoma" w:hAnsi="Tahoma" w:cs="Tahoma"/>
        </w:rPr>
        <w:t>�����</w:t>
      </w:r>
      <w:r>
        <w:t>'</w:t>
      </w:r>
      <w:r>
        <w:rPr>
          <w:rFonts w:ascii="Tahoma" w:hAnsi="Tahoma" w:cs="Tahoma"/>
        </w:rPr>
        <w:t>��</w:t>
      </w:r>
      <w:r>
        <w:t>ga:</w:t>
      </w:r>
      <w:r>
        <w:rPr>
          <w:rFonts w:ascii="Tahoma" w:hAnsi="Tahoma" w:cs="Tahoma"/>
        </w:rPr>
        <w:t>�</w:t>
      </w:r>
      <w:r>
        <w:t>_</w:t>
      </w:r>
      <w:r>
        <w:rPr>
          <w:rFonts w:ascii="Tahoma" w:hAnsi="Tahoma" w:cs="Tahoma"/>
        </w:rPr>
        <w:t>�</w:t>
      </w:r>
      <w:r>
        <w:t>A:</w:t>
      </w:r>
      <w:r>
        <w:rPr>
          <w:rFonts w:ascii="Tahoma" w:hAnsi="Tahoma" w:cs="Tahoma"/>
        </w:rPr>
        <w:t>��</w:t>
      </w:r>
      <w:r>
        <w:t>ف</w:t>
      </w:r>
      <w:r>
        <w:rPr>
          <w:rFonts w:ascii="Tahoma" w:hAnsi="Tahoma" w:cs="Tahoma"/>
        </w:rPr>
        <w:t>�</w:t>
      </w:r>
      <w:r>
        <w:t>0E</w:t>
      </w:r>
      <w:r>
        <w:rPr>
          <w:rFonts w:ascii="Tahoma" w:hAnsi="Tahoma" w:cs="Tahoma"/>
        </w:rPr>
        <w:t>��</w:t>
      </w:r>
      <w:r>
        <w:t>0</w:t>
      </w:r>
      <w:r>
        <w:rPr>
          <w:rFonts w:ascii="Tahoma" w:hAnsi="Tahoma" w:cs="Tahoma"/>
        </w:rPr>
        <w:t>��</w:t>
      </w:r>
      <w:r>
        <w:t>;</w:t>
      </w:r>
      <w:r>
        <w:rPr>
          <w:rFonts w:ascii="Tahoma" w:hAnsi="Tahoma" w:cs="Tahoma"/>
        </w:rPr>
        <w:t>����</w:t>
      </w:r>
      <w:r>
        <w:t>F</w:t>
      </w:r>
      <w:r>
        <w:rPr>
          <w:rFonts w:ascii="Tahoma" w:hAnsi="Tahoma" w:cs="Tahoma"/>
        </w:rPr>
        <w:t>�</w:t>
      </w:r>
      <w:r>
        <w:t>9</w:t>
      </w:r>
      <w:r>
        <w:rPr>
          <w:rFonts w:ascii="Tahoma" w:hAnsi="Tahoma" w:cs="Tahoma"/>
        </w:rPr>
        <w:t>�</w:t>
      </w:r>
      <w:r>
        <w:t xml:space="preserve">كt </w:t>
      </w:r>
      <w:r>
        <w:rPr>
          <w:rFonts w:ascii="Tahoma" w:hAnsi="Tahoma" w:cs="Tahoma"/>
        </w:rPr>
        <w:t>��</w:t>
      </w:r>
      <w:r>
        <w:t>t RH</w:t>
      </w:r>
      <w:r>
        <w:rPr>
          <w:rFonts w:ascii="Tahoma" w:hAnsi="Tahoma" w:cs="Tahoma"/>
        </w:rPr>
        <w:t>�</w:t>
      </w:r>
      <w:r>
        <w:t>H</w:t>
      </w:r>
      <w:r>
        <w:rPr>
          <w:rFonts w:ascii="Tahoma" w:hAnsi="Tahoma" w:cs="Tahoma"/>
        </w:rPr>
        <w:t>�</w:t>
      </w:r>
      <w:r>
        <w:t xml:space="preserve">  E</w:t>
      </w:r>
      <w:r>
        <w:rPr>
          <w:rFonts w:ascii="Tahoma" w:hAnsi="Tahoma" w:cs="Tahoma"/>
        </w:rPr>
        <w:t>�</w:t>
      </w:r>
      <w:r>
        <w:t>H</w:t>
      </w:r>
      <w:r>
        <w:rPr>
          <w:rFonts w:ascii="Tahoma" w:hAnsi="Tahoma" w:cs="Tahoma"/>
        </w:rPr>
        <w:t>�</w:t>
      </w:r>
      <w:r>
        <w:t>H]ogсH</w:t>
      </w:r>
      <w:r>
        <w:rPr>
          <w:rFonts w:ascii="Tahoma" w:hAnsi="Tahoma" w:cs="Tahoma"/>
        </w:rPr>
        <w:t>�</w:t>
      </w:r>
      <w:r>
        <w:t>6V</w:t>
      </w:r>
      <w:r>
        <w:rPr>
          <w:rFonts w:ascii="Tahoma" w:hAnsi="Tahoma" w:cs="Tahoma"/>
        </w:rPr>
        <w:t>�</w:t>
      </w:r>
      <w:r>
        <w:t>?</w:t>
      </w:r>
      <w:r>
        <w:rPr>
          <w:rFonts w:ascii="Tahoma" w:hAnsi="Tahoma" w:cs="Tahoma"/>
        </w:rPr>
        <w:t>�</w:t>
      </w:r>
      <w:r>
        <w:t>TkK</w:t>
      </w:r>
      <w:r>
        <w:rPr>
          <w:rFonts w:ascii="Tahoma" w:hAnsi="Tahoma" w:cs="Tahoma"/>
        </w:rPr>
        <w:t>�</w:t>
      </w:r>
      <w:r>
        <w:t>$e</w:t>
      </w:r>
      <w:r>
        <w:rPr>
          <w:rFonts w:ascii="Tahoma" w:hAnsi="Tahoma" w:cs="Tahoma"/>
        </w:rPr>
        <w:t>��</w:t>
      </w:r>
      <w:r>
        <w:t>9</w:t>
      </w:r>
      <w:r>
        <w:rPr>
          <w:rFonts w:ascii="Tahoma" w:hAnsi="Tahoma" w:cs="Tahoma"/>
        </w:rPr>
        <w:t>�</w:t>
      </w:r>
      <w:r>
        <w:t xml:space="preserve">       q</w:t>
      </w:r>
      <w:r>
        <w:rPr>
          <w:rFonts w:ascii="Tahoma" w:hAnsi="Tahoma" w:cs="Tahoma"/>
        </w:rPr>
        <w:t>��</w:t>
      </w:r>
      <w:r>
        <w:t>PU</w:t>
      </w:r>
      <w:r>
        <w:rPr>
          <w:rFonts w:ascii="Tahoma" w:hAnsi="Tahoma" w:cs="Tahoma"/>
        </w:rPr>
        <w:t>���</w:t>
      </w:r>
      <w:r>
        <w:t>?*̲</w:t>
      </w:r>
      <w:r>
        <w:rPr>
          <w:rFonts w:ascii="Tahoma" w:hAnsi="Tahoma" w:cs="Tahoma"/>
        </w:rPr>
        <w:t>�</w:t>
      </w:r>
      <w:r>
        <w:t>φ</w:t>
      </w:r>
      <w:r>
        <w:rPr>
          <w:rFonts w:ascii="Tahoma" w:hAnsi="Tahoma" w:cs="Tahoma"/>
        </w:rPr>
        <w:t>�</w:t>
      </w:r>
      <w:r>
        <w:t>y</w:t>
      </w:r>
      <w:r>
        <w:rPr>
          <w:rFonts w:ascii="Tahoma" w:hAnsi="Tahoma" w:cs="Tahoma"/>
        </w:rPr>
        <w:t>��</w:t>
      </w:r>
      <w:r>
        <w:t>ln</w:t>
      </w:r>
      <w:r>
        <w:rPr>
          <w:rFonts w:ascii="Tahoma" w:hAnsi="Tahoma" w:cs="Tahoma"/>
        </w:rPr>
        <w:t>��</w:t>
      </w:r>
      <w:r>
        <w:t>4ME?;&lt;E</w:t>
      </w:r>
      <w:r>
        <w:rPr>
          <w:rFonts w:ascii="Tahoma" w:hAnsi="Tahoma" w:cs="Tahoma"/>
        </w:rPr>
        <w:t>�</w:t>
      </w:r>
      <w:r>
        <w:t>k</w:t>
      </w:r>
      <w:r>
        <w:rPr>
          <w:rFonts w:ascii="Tahoma" w:hAnsi="Tahoma" w:cs="Tahoma"/>
        </w:rPr>
        <w:t>��</w:t>
      </w:r>
      <w:r>
        <w:t>:</w:t>
      </w:r>
      <w:r>
        <w:rPr>
          <w:rFonts w:ascii="Tahoma" w:hAnsi="Tahoma" w:cs="Tahoma"/>
        </w:rPr>
        <w:t>⸮�</w:t>
      </w:r>
      <w:r>
        <w:t>&gt;</w:t>
      </w:r>
      <w:r>
        <w:rPr>
          <w:rFonts w:ascii="Tahoma" w:hAnsi="Tahoma" w:cs="Tahoma"/>
        </w:rPr>
        <w:t>�</w:t>
      </w:r>
      <w:r>
        <w:t>;</w:t>
      </w:r>
      <w:r>
        <w:rPr>
          <w:rFonts w:ascii="Tahoma" w:hAnsi="Tahoma" w:cs="Tahoma"/>
        </w:rPr>
        <w:t>�</w:t>
      </w:r>
      <w:r>
        <w:t>}L</w:t>
      </w:r>
      <w:r>
        <w:rPr>
          <w:rFonts w:ascii="Tahoma" w:hAnsi="Tahoma" w:cs="Tahoma"/>
        </w:rPr>
        <w:t>���</w:t>
      </w:r>
      <w:r>
        <w:t>^</w:t>
      </w:r>
      <w:r>
        <w:rPr>
          <w:rFonts w:ascii="Tahoma" w:hAnsi="Tahoma" w:cs="Tahoma"/>
        </w:rPr>
        <w:t>�</w:t>
      </w:r>
      <w:r>
        <w:t>$</w:t>
      </w:r>
      <w:r>
        <w:rPr>
          <w:rFonts w:ascii="Tahoma" w:hAnsi="Tahoma" w:cs="Tahoma"/>
        </w:rPr>
        <w:t>��</w:t>
      </w:r>
      <w:r>
        <w:t>p</w:t>
      </w:r>
      <w:r>
        <w:rPr>
          <w:rFonts w:ascii="Tahoma" w:hAnsi="Tahoma" w:cs="Tahoma"/>
        </w:rPr>
        <w:t>�</w:t>
      </w:r>
      <w:r>
        <w:t>T</w:t>
      </w:r>
      <w:r>
        <w:rPr>
          <w:rFonts w:ascii="Tahoma" w:hAnsi="Tahoma" w:cs="Tahoma"/>
        </w:rPr>
        <w:t>�</w:t>
      </w:r>
      <w:r>
        <w:t>9</w:t>
      </w:r>
      <w:r>
        <w:rPr>
          <w:rFonts w:ascii="Tahoma" w:hAnsi="Tahoma" w:cs="Tahoma"/>
        </w:rPr>
        <w:t>���</w:t>
      </w:r>
      <w:r>
        <w:t>~Ǳ=&lt;&lt;</w:t>
      </w:r>
      <w:r>
        <w:rPr>
          <w:rFonts w:ascii="Tahoma" w:hAnsi="Tahoma" w:cs="Tahoma"/>
        </w:rPr>
        <w:t>��</w:t>
      </w:r>
      <w:r>
        <w:t>@</w:t>
      </w:r>
    </w:p>
    <w:p w14:paraId="1D27B486" w14:textId="77777777" w:rsidR="0045207C" w:rsidRDefault="0045207C" w:rsidP="007724B4">
      <w:pPr>
        <w:pStyle w:val="Heading3"/>
      </w:pPr>
      <w:r>
        <w:rPr>
          <w:rFonts w:ascii="Tahoma" w:hAnsi="Tahoma" w:cs="Tahoma"/>
        </w:rPr>
        <w:t>�</w:t>
      </w:r>
      <w:r>
        <w:rPr>
          <w:rFonts w:ascii="Calibri" w:hAnsi="Calibri" w:cs="Calibri"/>
        </w:rPr>
        <w:t>͝</w:t>
      </w:r>
      <w:r>
        <w:rPr>
          <w:rFonts w:ascii="Tahoma" w:hAnsi="Tahoma" w:cs="Tahoma"/>
        </w:rPr>
        <w:t>���</w:t>
      </w:r>
      <w:r>
        <w:t>q</w:t>
      </w:r>
      <w:r>
        <w:rPr>
          <w:rFonts w:ascii="Tahoma" w:hAnsi="Tahoma" w:cs="Tahoma"/>
        </w:rPr>
        <w:t>�</w:t>
      </w:r>
      <w:r>
        <w:t>8</w:t>
      </w:r>
      <w:r>
        <w:rPr>
          <w:rFonts w:ascii="Tahoma" w:hAnsi="Tahoma" w:cs="Tahoma"/>
        </w:rPr>
        <w:t>��</w:t>
      </w:r>
      <w:r>
        <w:t>{ϫ</w:t>
      </w:r>
      <w:r>
        <w:rPr>
          <w:rFonts w:ascii="Tahoma" w:hAnsi="Tahoma" w:cs="Tahoma"/>
        </w:rPr>
        <w:t>�</w:t>
      </w:r>
      <w:r>
        <w:t>ʲ</w:t>
      </w:r>
      <w:r>
        <w:rPr>
          <w:rFonts w:ascii="Tahoma" w:hAnsi="Tahoma" w:cs="Tahoma"/>
        </w:rPr>
        <w:t>���</w:t>
      </w:r>
      <w:r>
        <w:t>_</w:t>
      </w:r>
      <w:r>
        <w:rPr>
          <w:rFonts w:ascii="Tahoma" w:hAnsi="Tahoma" w:cs="Tahoma"/>
        </w:rPr>
        <w:t>��</w:t>
      </w:r>
      <w:r>
        <w:t>`</w:t>
      </w:r>
      <w:r>
        <w:rPr>
          <w:rFonts w:ascii="Tahoma" w:hAnsi="Tahoma" w:cs="Tahoma"/>
        </w:rPr>
        <w:t>�</w:t>
      </w:r>
      <w:r>
        <w:t>"+8</w:t>
      </w:r>
      <w:r>
        <w:rPr>
          <w:rFonts w:ascii="Tahoma" w:hAnsi="Tahoma" w:cs="Tahoma"/>
        </w:rPr>
        <w:t>��</w:t>
      </w:r>
      <w:r>
        <w:t>7</w:t>
      </w:r>
      <w:r>
        <w:rPr>
          <w:rFonts w:ascii="Tahoma" w:hAnsi="Tahoma" w:cs="Tahoma"/>
        </w:rPr>
        <w:t>��</w:t>
      </w:r>
      <w:r>
        <w:t>S</w:t>
      </w:r>
      <w:r>
        <w:rPr>
          <w:rFonts w:ascii="Tahoma" w:hAnsi="Tahoma" w:cs="Tahoma"/>
        </w:rPr>
        <w:t>��</w:t>
      </w:r>
      <w:r>
        <w:t>.</w:t>
      </w:r>
      <w:r>
        <w:rPr>
          <w:rFonts w:ascii="Tahoma" w:hAnsi="Tahoma" w:cs="Tahoma"/>
        </w:rPr>
        <w:t>����</w:t>
      </w:r>
      <w:r>
        <w:t>g</w:t>
      </w:r>
      <w:r>
        <w:rPr>
          <w:rFonts w:ascii="Tahoma" w:hAnsi="Tahoma" w:cs="Tahoma"/>
        </w:rPr>
        <w:t>��</w:t>
      </w:r>
      <w:r>
        <w:t>N\(bͯ</w:t>
      </w:r>
    </w:p>
    <w:p w14:paraId="17452CC2" w14:textId="77777777" w:rsidR="0045207C" w:rsidRDefault="0045207C" w:rsidP="007724B4">
      <w:pPr>
        <w:pStyle w:val="Heading3"/>
      </w:pPr>
      <w:r>
        <w:rPr>
          <w:rFonts w:ascii="Tahoma" w:hAnsi="Tahoma" w:cs="Tahoma"/>
        </w:rPr>
        <w:t>��</w:t>
      </w:r>
      <w:r>
        <w:t>@@</w:t>
      </w:r>
      <w:r>
        <w:rPr>
          <w:rFonts w:ascii="Tahoma" w:hAnsi="Tahoma" w:cs="Tahoma"/>
        </w:rPr>
        <w:t>���</w:t>
      </w:r>
      <w:r>
        <w:t>ǐ&amp;A</w:t>
      </w:r>
      <w:r>
        <w:rPr>
          <w:rFonts w:ascii="Tahoma" w:hAnsi="Tahoma" w:cs="Tahoma"/>
        </w:rPr>
        <w:t>��</w:t>
      </w:r>
      <w:r>
        <w:t>E</w:t>
      </w:r>
      <w:r>
        <w:rPr>
          <w:rFonts w:ascii="Tahoma" w:hAnsi="Tahoma" w:cs="Tahoma"/>
        </w:rPr>
        <w:t>�</w:t>
      </w:r>
      <w:r>
        <w:t>j</w:t>
      </w:r>
      <w:r>
        <w:rPr>
          <w:rFonts w:ascii="Tahoma" w:hAnsi="Tahoma" w:cs="Tahoma"/>
        </w:rPr>
        <w:t>�</w:t>
      </w:r>
      <w:r>
        <w:t>D?~</w:t>
      </w:r>
      <w:r>
        <w:rPr>
          <w:rFonts w:ascii="Tahoma" w:hAnsi="Tahoma" w:cs="Tahoma"/>
        </w:rPr>
        <w:t>��</w:t>
      </w:r>
      <w:r>
        <w:t>(</w:t>
      </w:r>
      <w:r>
        <w:rPr>
          <w:rFonts w:ascii="Tahoma" w:hAnsi="Tahoma" w:cs="Tahoma"/>
        </w:rPr>
        <w:t>��</w:t>
      </w:r>
      <w:r>
        <w:t>SDIEND</w:t>
      </w:r>
      <w:r>
        <w:rPr>
          <w:rFonts w:ascii="Tahoma" w:hAnsi="Tahoma" w:cs="Tahoma"/>
        </w:rPr>
        <w:t>�</w:t>
      </w:r>
      <w:r>
        <w:t>B`</w:t>
      </w:r>
      <w:r>
        <w:rPr>
          <w:rFonts w:ascii="Tahoma" w:hAnsi="Tahoma" w:cs="Tahoma"/>
        </w:rPr>
        <w:t>�</w:t>
      </w:r>
      <w:r>
        <w:t>&lt;STYLE&gt;</w:t>
      </w:r>
    </w:p>
    <w:p w14:paraId="53D2CB2B" w14:textId="77777777" w:rsidR="0045207C" w:rsidRDefault="0045207C" w:rsidP="007724B4">
      <w:pPr>
        <w:pStyle w:val="Heading3"/>
      </w:pPr>
      <w:r>
        <w:t xml:space="preserve">        &lt;VERSION&gt;</w:t>
      </w:r>
    </w:p>
    <w:p w14:paraId="58C90F67" w14:textId="77777777" w:rsidR="0045207C" w:rsidRDefault="0045207C" w:rsidP="007724B4">
      <w:pPr>
        <w:pStyle w:val="Heading3"/>
      </w:pPr>
      <w:r>
        <w:t xml:space="preserve">                &lt;NUMBER&gt;2007&lt;/NUMBER&gt;</w:t>
      </w:r>
    </w:p>
    <w:p w14:paraId="3460DA01" w14:textId="77777777" w:rsidR="0045207C" w:rsidRDefault="0045207C" w:rsidP="007724B4">
      <w:pPr>
        <w:pStyle w:val="Heading3"/>
      </w:pPr>
      <w:r>
        <w:t xml:space="preserve">                &lt;TYPE&gt;20&lt;/TYPE&gt;</w:t>
      </w:r>
    </w:p>
    <w:p w14:paraId="02982E4F" w14:textId="77777777" w:rsidR="0045207C" w:rsidRDefault="0045207C" w:rsidP="007724B4">
      <w:pPr>
        <w:pStyle w:val="Heading3"/>
      </w:pPr>
      <w:r>
        <w:t xml:space="preserve">                &lt;ID_PREFIX&gt;WINDOWS7_&lt;/ID_PREFIX&gt;</w:t>
      </w:r>
    </w:p>
    <w:p w14:paraId="23354D4A" w14:textId="77777777" w:rsidR="0045207C" w:rsidRDefault="0045207C" w:rsidP="007724B4">
      <w:pPr>
        <w:pStyle w:val="Heading3"/>
      </w:pPr>
      <w:r>
        <w:t xml:space="preserve">        &lt;/VERSION&gt;</w:t>
      </w:r>
    </w:p>
    <w:p w14:paraId="4EE2D964" w14:textId="77777777" w:rsidR="0045207C" w:rsidRDefault="0045207C" w:rsidP="007724B4">
      <w:pPr>
        <w:pStyle w:val="Heading3"/>
      </w:pPr>
      <w:r>
        <w:t xml:space="preserve">        &lt;DESCRIPTION&gt;</w:t>
      </w:r>
    </w:p>
    <w:p w14:paraId="6FBAA313" w14:textId="77777777" w:rsidR="0045207C" w:rsidRDefault="0045207C" w:rsidP="007724B4">
      <w:pPr>
        <w:pStyle w:val="Heading3"/>
      </w:pPr>
      <w:r>
        <w:t xml:space="preserve">                &lt;NAME&gt;Windows7&lt;/NAME&gt;</w:t>
      </w:r>
    </w:p>
    <w:p w14:paraId="660EF042" w14:textId="77777777" w:rsidR="0045207C" w:rsidRDefault="0045207C" w:rsidP="007724B4">
      <w:pPr>
        <w:pStyle w:val="Heading3"/>
      </w:pPr>
      <w:r>
        <w:t xml:space="preserve">        &lt;/DESCRIPTION&gt;</w:t>
      </w:r>
    </w:p>
    <w:p w14:paraId="66240497" w14:textId="77777777" w:rsidR="0045207C" w:rsidRDefault="0045207C" w:rsidP="007724B4">
      <w:pPr>
        <w:pStyle w:val="Heading3"/>
      </w:pPr>
      <w:r>
        <w:t xml:space="preserve">        &lt;MENU&gt;</w:t>
      </w:r>
    </w:p>
    <w:p w14:paraId="0ED11549" w14:textId="77777777" w:rsidR="0045207C" w:rsidRDefault="0045207C" w:rsidP="007724B4">
      <w:pPr>
        <w:pStyle w:val="Heading3"/>
      </w:pPr>
      <w:r>
        <w:t xml:space="preserve">                &lt;ItemBack&gt;</w:t>
      </w:r>
    </w:p>
    <w:p w14:paraId="062A51BD" w14:textId="77777777" w:rsidR="0045207C" w:rsidRDefault="0045207C" w:rsidP="007724B4">
      <w:pPr>
        <w:pStyle w:val="Heading3"/>
      </w:pPr>
      <w:r>
        <w:t xml:space="preserve">                        &lt;SIZE&gt;20, 20&lt;/SIZE&gt;</w:t>
      </w:r>
    </w:p>
    <w:p w14:paraId="208E6653" w14:textId="77777777" w:rsidR="0045207C" w:rsidRDefault="0045207C" w:rsidP="007724B4">
      <w:pPr>
        <w:pStyle w:val="Heading3"/>
      </w:pPr>
      <w:r>
        <w:t xml:space="preserve">                        &lt;CORNERS&gt;2, 2, 2, 2&lt;/CORNERS&gt;</w:t>
      </w:r>
    </w:p>
    <w:p w14:paraId="11F84D81" w14:textId="77777777" w:rsidR="0045207C" w:rsidRDefault="0045207C" w:rsidP="007724B4">
      <w:pPr>
        <w:pStyle w:val="Heading3"/>
      </w:pPr>
      <w:r>
        <w:t xml:space="preserve">                &lt;/ItemBack&gt;</w:t>
      </w:r>
    </w:p>
    <w:p w14:paraId="7DC20F0C" w14:textId="77777777" w:rsidR="0045207C" w:rsidRDefault="0045207C" w:rsidP="007724B4">
      <w:pPr>
        <w:pStyle w:val="Heading3"/>
      </w:pPr>
      <w:r>
        <w:t xml:space="preserve">                &lt;ItemCheck&gt;</w:t>
      </w:r>
    </w:p>
    <w:p w14:paraId="18C8409D" w14:textId="77777777" w:rsidR="0045207C" w:rsidRDefault="0045207C" w:rsidP="007724B4">
      <w:pPr>
        <w:pStyle w:val="Heading3"/>
      </w:pPr>
      <w:r>
        <w:t xml:space="preserve">                        &lt;SIZE&gt;10, 14&lt;/SIZE&gt;</w:t>
      </w:r>
    </w:p>
    <w:p w14:paraId="5563873F" w14:textId="77777777" w:rsidR="0045207C" w:rsidRDefault="0045207C" w:rsidP="007724B4">
      <w:pPr>
        <w:pStyle w:val="Heading3"/>
      </w:pPr>
      <w:r>
        <w:t xml:space="preserve">                &lt;/ItemCheck&gt;</w:t>
      </w:r>
    </w:p>
    <w:p w14:paraId="66486F46" w14:textId="77777777" w:rsidR="0045207C" w:rsidRDefault="0045207C" w:rsidP="007724B4">
      <w:pPr>
        <w:pStyle w:val="Heading3"/>
      </w:pPr>
      <w:r>
        <w:t xml:space="preserve">                &lt;ItemRadio&gt;</w:t>
      </w:r>
    </w:p>
    <w:p w14:paraId="03E1C625" w14:textId="77777777" w:rsidR="0045207C" w:rsidRDefault="0045207C" w:rsidP="007724B4">
      <w:pPr>
        <w:pStyle w:val="Heading3"/>
      </w:pPr>
      <w:r>
        <w:t xml:space="preserve">                        &lt;SIZE&gt;10, 14&lt;/SIZE&gt;</w:t>
      </w:r>
    </w:p>
    <w:p w14:paraId="077B3AA2" w14:textId="77777777" w:rsidR="0045207C" w:rsidRDefault="0045207C" w:rsidP="007724B4">
      <w:pPr>
        <w:pStyle w:val="Heading3"/>
      </w:pPr>
      <w:r>
        <w:t xml:space="preserve">                &lt;/ItemRadio&gt;</w:t>
      </w:r>
    </w:p>
    <w:p w14:paraId="1D850D61" w14:textId="77777777" w:rsidR="0045207C" w:rsidRDefault="0045207C" w:rsidP="007724B4">
      <w:pPr>
        <w:pStyle w:val="Heading3"/>
      </w:pPr>
      <w:r>
        <w:t xml:space="preserve">                &lt;Highlighted&gt;</w:t>
      </w:r>
    </w:p>
    <w:p w14:paraId="145F0261" w14:textId="77777777" w:rsidR="0045207C" w:rsidRDefault="0045207C" w:rsidP="007724B4">
      <w:pPr>
        <w:pStyle w:val="Heading3"/>
      </w:pPr>
      <w:r>
        <w:t xml:space="preserve">                        &lt;SIZE&gt;55, 22&lt;/SIZE&gt;</w:t>
      </w:r>
    </w:p>
    <w:p w14:paraId="1BEB094C" w14:textId="77777777" w:rsidR="0045207C" w:rsidRDefault="0045207C" w:rsidP="007724B4">
      <w:pPr>
        <w:pStyle w:val="Heading3"/>
      </w:pPr>
      <w:r>
        <w:t xml:space="preserve">                        &lt;CORNERS&gt;3, 2, 3, 2&lt;/CORNERS&gt;</w:t>
      </w:r>
    </w:p>
    <w:p w14:paraId="22D07C15" w14:textId="77777777" w:rsidR="0045207C" w:rsidRDefault="0045207C" w:rsidP="007724B4">
      <w:pPr>
        <w:pStyle w:val="Heading3"/>
      </w:pPr>
      <w:r>
        <w:t xml:space="preserve">                &lt;/Highlighted&gt;</w:t>
      </w:r>
    </w:p>
    <w:p w14:paraId="3334F271" w14:textId="77777777" w:rsidR="0045207C" w:rsidRDefault="0045207C" w:rsidP="007724B4">
      <w:pPr>
        <w:pStyle w:val="Heading3"/>
      </w:pPr>
      <w:r>
        <w:t xml:space="preserve">                &lt;HighlightedDisabled&gt;</w:t>
      </w:r>
    </w:p>
    <w:p w14:paraId="1145B777" w14:textId="77777777" w:rsidR="0045207C" w:rsidRDefault="0045207C" w:rsidP="007724B4">
      <w:pPr>
        <w:pStyle w:val="Heading3"/>
      </w:pPr>
      <w:r>
        <w:t xml:space="preserve">                        &lt;SIZE&gt;55, 22&lt;/SIZE&gt;</w:t>
      </w:r>
    </w:p>
    <w:p w14:paraId="3A9BFE9D" w14:textId="77777777" w:rsidR="0045207C" w:rsidRDefault="0045207C" w:rsidP="007724B4">
      <w:pPr>
        <w:pStyle w:val="Heading3"/>
      </w:pPr>
      <w:r>
        <w:t xml:space="preserve">                        &lt;CORNERS&gt;2, 2, 2, 2&lt;/CORNERS&gt;</w:t>
      </w:r>
    </w:p>
    <w:p w14:paraId="0D839139" w14:textId="77777777" w:rsidR="0045207C" w:rsidRDefault="0045207C" w:rsidP="007724B4">
      <w:pPr>
        <w:pStyle w:val="Heading3"/>
      </w:pPr>
      <w:r>
        <w:t xml:space="preserve">                &lt;/HighlightedDisabled&gt;</w:t>
      </w:r>
    </w:p>
    <w:p w14:paraId="0B66F66D" w14:textId="77777777" w:rsidR="0045207C" w:rsidRDefault="0045207C" w:rsidP="007724B4">
      <w:pPr>
        <w:pStyle w:val="Heading3"/>
      </w:pPr>
      <w:r>
        <w:t xml:space="preserve">                &lt;BorderSize&gt;2&lt;/BorderSize&gt;</w:t>
      </w:r>
    </w:p>
    <w:p w14:paraId="0808685A" w14:textId="77777777" w:rsidR="0045207C" w:rsidRDefault="0045207C" w:rsidP="007724B4">
      <w:pPr>
        <w:pStyle w:val="Heading3"/>
      </w:pPr>
      <w:r>
        <w:t xml:space="preserve">        &lt;/MENU&gt;</w:t>
      </w:r>
    </w:p>
    <w:p w14:paraId="4597F360" w14:textId="77777777" w:rsidR="0045207C" w:rsidRDefault="0045207C" w:rsidP="007724B4">
      <w:pPr>
        <w:pStyle w:val="Heading3"/>
      </w:pPr>
      <w:r>
        <w:t xml:space="preserve">        &lt;BARS&gt;</w:t>
      </w:r>
    </w:p>
    <w:p w14:paraId="716089EE" w14:textId="77777777" w:rsidR="0045207C" w:rsidRDefault="0045207C" w:rsidP="007724B4">
      <w:pPr>
        <w:pStyle w:val="Heading3"/>
      </w:pPr>
      <w:r>
        <w:t xml:space="preserve">                &lt;RIBBONBAR&gt;</w:t>
      </w:r>
    </w:p>
    <w:p w14:paraId="1F986A6C" w14:textId="77777777" w:rsidR="0045207C" w:rsidRDefault="0045207C" w:rsidP="007724B4">
      <w:pPr>
        <w:pStyle w:val="Heading3"/>
      </w:pPr>
      <w:r>
        <w:t xml:space="preserve">                        &lt;Bkgnd&gt;243, 247, 252&lt;/Bkgnd&gt;</w:t>
      </w:r>
    </w:p>
    <w:p w14:paraId="3537678F" w14:textId="77777777" w:rsidR="0045207C" w:rsidRDefault="0045207C" w:rsidP="007724B4">
      <w:pPr>
        <w:pStyle w:val="Heading3"/>
      </w:pPr>
      <w:r>
        <w:t xml:space="preserve">                        &lt;GradientLight&gt;223, 233, 245&lt;/GradientLight&gt;</w:t>
      </w:r>
    </w:p>
    <w:p w14:paraId="298CA6E0" w14:textId="77777777" w:rsidR="0045207C" w:rsidRDefault="0045207C" w:rsidP="007724B4">
      <w:pPr>
        <w:pStyle w:val="Heading3"/>
      </w:pPr>
      <w:r>
        <w:t xml:space="preserve">                        &lt;GradientDark&gt;223, 233, 245&lt;/GradientDark&gt;</w:t>
      </w:r>
    </w:p>
    <w:p w14:paraId="13EAB59F" w14:textId="77777777" w:rsidR="0045207C" w:rsidRDefault="0045207C" w:rsidP="007724B4">
      <w:pPr>
        <w:pStyle w:val="Heading3"/>
      </w:pPr>
      <w:r>
        <w:t xml:space="preserve">                &lt;/RIBBONBAR&gt;</w:t>
      </w:r>
    </w:p>
    <w:p w14:paraId="2E464ADD" w14:textId="77777777" w:rsidR="0045207C" w:rsidRDefault="0045207C" w:rsidP="007724B4">
      <w:pPr>
        <w:pStyle w:val="Heading3"/>
      </w:pPr>
      <w:r>
        <w:t xml:space="preserve">        &lt;/BARS&gt;</w:t>
      </w:r>
    </w:p>
    <w:p w14:paraId="59B2B94E" w14:textId="77777777" w:rsidR="0045207C" w:rsidRDefault="0045207C" w:rsidP="007724B4">
      <w:pPr>
        <w:pStyle w:val="Heading3"/>
      </w:pPr>
      <w:r>
        <w:t xml:space="preserve">        &lt;RIBBON&gt;</w:t>
      </w:r>
    </w:p>
    <w:p w14:paraId="387BC7F1" w14:textId="77777777" w:rsidR="0045207C" w:rsidRDefault="0045207C" w:rsidP="007724B4">
      <w:pPr>
        <w:pStyle w:val="Heading3"/>
      </w:pPr>
      <w:r>
        <w:t xml:space="preserve">                &lt;PANEL&gt;</w:t>
      </w:r>
    </w:p>
    <w:p w14:paraId="7FB243E3" w14:textId="77777777" w:rsidR="0045207C" w:rsidRDefault="0045207C" w:rsidP="007724B4">
      <w:pPr>
        <w:pStyle w:val="Heading3"/>
      </w:pPr>
      <w:r>
        <w:t xml:space="preserve">                        &lt;BACK&gt;</w:t>
      </w:r>
    </w:p>
    <w:p w14:paraId="74E34569" w14:textId="77777777" w:rsidR="0045207C" w:rsidRDefault="0045207C" w:rsidP="007724B4">
      <w:pPr>
        <w:pStyle w:val="Heading3"/>
      </w:pPr>
      <w:r>
        <w:t xml:space="preserve">                                &lt;FULL&gt;</w:t>
      </w:r>
    </w:p>
    <w:p w14:paraId="4DEAC75A" w14:textId="77777777" w:rsidR="0045207C" w:rsidRDefault="0045207C" w:rsidP="007724B4">
      <w:pPr>
        <w:pStyle w:val="Heading3"/>
      </w:pPr>
      <w:r>
        <w:t xml:space="preserve">                                        &lt;SIZE&gt;50, 89&lt;/SIZE&gt;</w:t>
      </w:r>
    </w:p>
    <w:p w14:paraId="42EEAB6D" w14:textId="77777777" w:rsidR="0045207C" w:rsidRDefault="0045207C" w:rsidP="007724B4">
      <w:pPr>
        <w:pStyle w:val="Heading3"/>
      </w:pPr>
      <w:r>
        <w:t xml:space="preserve">                                        &lt;CORNERS&gt;4, 5, 4, 5&lt;/CORNERS&gt;</w:t>
      </w:r>
    </w:p>
    <w:p w14:paraId="5933455F" w14:textId="77777777" w:rsidR="0045207C" w:rsidRDefault="0045207C" w:rsidP="007724B4">
      <w:pPr>
        <w:pStyle w:val="Heading3"/>
      </w:pPr>
      <w:r>
        <w:t xml:space="preserve">                                &lt;/FULL&gt;</w:t>
      </w:r>
    </w:p>
    <w:p w14:paraId="1EF92003" w14:textId="77777777" w:rsidR="0045207C" w:rsidRDefault="0045207C" w:rsidP="007724B4">
      <w:pPr>
        <w:pStyle w:val="Heading3"/>
      </w:pPr>
      <w:r>
        <w:t xml:space="preserve">                                &lt;SEPARATOR&gt;</w:t>
      </w:r>
    </w:p>
    <w:p w14:paraId="564DC60A" w14:textId="77777777" w:rsidR="0045207C" w:rsidRDefault="0045207C" w:rsidP="007724B4">
      <w:pPr>
        <w:pStyle w:val="Heading3"/>
      </w:pPr>
      <w:r>
        <w:t xml:space="preserve">                                        &lt;SIZE&gt;3, 61&lt;/SIZE&gt;</w:t>
      </w:r>
    </w:p>
    <w:p w14:paraId="00B35B42" w14:textId="77777777" w:rsidR="0045207C" w:rsidRDefault="0045207C" w:rsidP="007724B4">
      <w:pPr>
        <w:pStyle w:val="Heading3"/>
      </w:pPr>
      <w:r>
        <w:t xml:space="preserve">                                        &lt;CORNERS&gt;1, 10, 1, 8&lt;/CORNERS&gt;</w:t>
      </w:r>
    </w:p>
    <w:p w14:paraId="7BC09C7C" w14:textId="77777777" w:rsidR="0045207C" w:rsidRDefault="0045207C" w:rsidP="007724B4">
      <w:pPr>
        <w:pStyle w:val="Heading3"/>
      </w:pPr>
      <w:r>
        <w:t xml:space="preserve">                                &lt;/SEPARATOR&gt;</w:t>
      </w:r>
    </w:p>
    <w:p w14:paraId="27403304" w14:textId="77777777" w:rsidR="0045207C" w:rsidRDefault="0045207C" w:rsidP="007724B4">
      <w:pPr>
        <w:pStyle w:val="Heading3"/>
      </w:pPr>
      <w:r>
        <w:t xml:space="preserve">                        &lt;/BACK&gt;</w:t>
      </w:r>
    </w:p>
    <w:p w14:paraId="64F1EA1B" w14:textId="77777777" w:rsidR="0045207C" w:rsidRDefault="0045207C" w:rsidP="007724B4">
      <w:pPr>
        <w:pStyle w:val="Heading3"/>
      </w:pPr>
      <w:r>
        <w:t xml:space="preserve">                        &lt;CAPTION&gt;</w:t>
      </w:r>
    </w:p>
    <w:p w14:paraId="2FAEFCDB" w14:textId="77777777" w:rsidR="0045207C" w:rsidRDefault="0045207C" w:rsidP="007724B4">
      <w:pPr>
        <w:pStyle w:val="Heading3"/>
      </w:pPr>
      <w:r>
        <w:t xml:space="preserve">                                &lt;LAUNCH_BTN&gt;</w:t>
      </w:r>
    </w:p>
    <w:p w14:paraId="67271860" w14:textId="77777777" w:rsidR="0045207C" w:rsidRDefault="0045207C" w:rsidP="007724B4">
      <w:pPr>
        <w:pStyle w:val="Heading3"/>
      </w:pPr>
      <w:r>
        <w:t xml:space="preserve">                                        &lt;SIZE&gt;15, 14&lt;/SIZE&gt;</w:t>
      </w:r>
    </w:p>
    <w:p w14:paraId="61DF0B44" w14:textId="77777777" w:rsidR="0045207C" w:rsidRDefault="0045207C" w:rsidP="007724B4">
      <w:pPr>
        <w:pStyle w:val="Heading3"/>
      </w:pPr>
      <w:r>
        <w:t xml:space="preserve">                                        &lt;CORNERS&gt;2, 2, 2, 2&lt;/CORNERS&gt;</w:t>
      </w:r>
    </w:p>
    <w:p w14:paraId="44C01B3A" w14:textId="77777777" w:rsidR="0045207C" w:rsidRDefault="0045207C" w:rsidP="007724B4">
      <w:pPr>
        <w:pStyle w:val="Heading3"/>
      </w:pPr>
      <w:r>
        <w:t xml:space="preserve">                                &lt;/LAUNCH_BTN&gt;</w:t>
      </w:r>
    </w:p>
    <w:p w14:paraId="18E14CA6" w14:textId="77777777" w:rsidR="0045207C" w:rsidRDefault="0045207C" w:rsidP="007724B4">
      <w:pPr>
        <w:pStyle w:val="Heading3"/>
      </w:pPr>
      <w:r>
        <w:t xml:space="preserve">                                &lt;LAUNCH_ICON&gt;</w:t>
      </w:r>
    </w:p>
    <w:p w14:paraId="16464836" w14:textId="77777777" w:rsidR="0045207C" w:rsidRDefault="0045207C" w:rsidP="007724B4">
      <w:pPr>
        <w:pStyle w:val="Heading3"/>
      </w:pPr>
      <w:r>
        <w:t xml:space="preserve">                                        &lt;SIZE&gt;8, 8&lt;/SIZE&gt;</w:t>
      </w:r>
    </w:p>
    <w:p w14:paraId="214CF32C" w14:textId="77777777" w:rsidR="0045207C" w:rsidRDefault="0045207C" w:rsidP="007724B4">
      <w:pPr>
        <w:pStyle w:val="Heading3"/>
      </w:pPr>
      <w:r>
        <w:t xml:space="preserve">                                &lt;/LAUNCH_ICON&gt;</w:t>
      </w:r>
    </w:p>
    <w:p w14:paraId="20199143" w14:textId="77777777" w:rsidR="0045207C" w:rsidRDefault="0045207C" w:rsidP="007724B4">
      <w:pPr>
        <w:pStyle w:val="Heading3"/>
      </w:pPr>
      <w:r>
        <w:t xml:space="preserve">                                &lt;TextNormal&gt;115, 131, 153&lt;/TextNormal&gt;</w:t>
      </w:r>
    </w:p>
    <w:p w14:paraId="0FE68C9D" w14:textId="77777777" w:rsidR="0045207C" w:rsidRDefault="0045207C" w:rsidP="007724B4">
      <w:pPr>
        <w:pStyle w:val="Heading3"/>
      </w:pPr>
      <w:r>
        <w:t xml:space="preserve">                                &lt;TextHighlighted&gt;115, 131, 153&lt;/TextHighlighted&gt;</w:t>
      </w:r>
    </w:p>
    <w:p w14:paraId="1AAD0B46" w14:textId="77777777" w:rsidR="0045207C" w:rsidRDefault="0045207C" w:rsidP="007724B4">
      <w:pPr>
        <w:pStyle w:val="Heading3"/>
      </w:pPr>
      <w:r>
        <w:t xml:space="preserve">                        &lt;/CAPTION&gt;</w:t>
      </w:r>
    </w:p>
    <w:p w14:paraId="7B9644A8" w14:textId="77777777" w:rsidR="0045207C" w:rsidRDefault="0045207C" w:rsidP="007724B4">
      <w:pPr>
        <w:pStyle w:val="Heading3"/>
      </w:pPr>
      <w:r>
        <w:t xml:space="preserve">                        &lt;BUTTONS&gt;</w:t>
      </w:r>
    </w:p>
    <w:p w14:paraId="4ED4E521" w14:textId="77777777" w:rsidR="0045207C" w:rsidRDefault="0045207C" w:rsidP="007724B4">
      <w:pPr>
        <w:pStyle w:val="Heading3"/>
      </w:pPr>
      <w:r>
        <w:t xml:space="preserve">                                &lt;BUTTON_GROUP_F&gt;</w:t>
      </w:r>
    </w:p>
    <w:p w14:paraId="586705D1" w14:textId="77777777" w:rsidR="0045207C" w:rsidRDefault="0045207C" w:rsidP="007724B4">
      <w:pPr>
        <w:pStyle w:val="Heading3"/>
      </w:pPr>
      <w:r>
        <w:t xml:space="preserve">                                        &lt;SIZE&gt;22, 22&lt;/SIZE&gt;</w:t>
      </w:r>
    </w:p>
    <w:p w14:paraId="0357132C" w14:textId="77777777" w:rsidR="0045207C" w:rsidRDefault="0045207C" w:rsidP="007724B4">
      <w:pPr>
        <w:pStyle w:val="Heading3"/>
      </w:pPr>
      <w:r>
        <w:t xml:space="preserve">                                        &lt;CORNERS&gt;3, 3, 3, 2&lt;/CORNERS&gt;</w:t>
      </w:r>
    </w:p>
    <w:p w14:paraId="3E873635" w14:textId="77777777" w:rsidR="0045207C" w:rsidRDefault="0045207C" w:rsidP="007724B4">
      <w:pPr>
        <w:pStyle w:val="Heading3"/>
      </w:pPr>
      <w:r>
        <w:t xml:space="preserve">                                &lt;/BUTTON_GROUP_F&gt;</w:t>
      </w:r>
    </w:p>
    <w:p w14:paraId="64376412" w14:textId="77777777" w:rsidR="0045207C" w:rsidRDefault="0045207C" w:rsidP="007724B4">
      <w:pPr>
        <w:pStyle w:val="Heading3"/>
      </w:pPr>
      <w:r>
        <w:t xml:space="preserve">                                &lt;BUTTON_GROUP_M&gt;</w:t>
      </w:r>
    </w:p>
    <w:p w14:paraId="3C06F80E" w14:textId="77777777" w:rsidR="0045207C" w:rsidRDefault="0045207C" w:rsidP="007724B4">
      <w:pPr>
        <w:pStyle w:val="Heading3"/>
      </w:pPr>
      <w:r>
        <w:t xml:space="preserve">                                        &lt;SIZE&gt;22, 22&lt;/SIZE&gt;</w:t>
      </w:r>
    </w:p>
    <w:p w14:paraId="7267120A" w14:textId="77777777" w:rsidR="0045207C" w:rsidRDefault="0045207C" w:rsidP="007724B4">
      <w:pPr>
        <w:pStyle w:val="Heading3"/>
      </w:pPr>
      <w:r>
        <w:t xml:space="preserve">                                        &lt;CORNERS&gt;1, 3, 3, 2&lt;/CORNERS&gt;</w:t>
      </w:r>
    </w:p>
    <w:p w14:paraId="772C0B7B" w14:textId="77777777" w:rsidR="0045207C" w:rsidRDefault="0045207C" w:rsidP="007724B4">
      <w:pPr>
        <w:pStyle w:val="Heading3"/>
      </w:pPr>
      <w:r>
        <w:t xml:space="preserve">                                &lt;/BUTTON_GROUP_M&gt;</w:t>
      </w:r>
    </w:p>
    <w:p w14:paraId="6FC165A4" w14:textId="77777777" w:rsidR="0045207C" w:rsidRDefault="0045207C" w:rsidP="007724B4">
      <w:pPr>
        <w:pStyle w:val="Heading3"/>
      </w:pPr>
      <w:r>
        <w:t xml:space="preserve">                                &lt;BUTTON_GROUP_L&gt;</w:t>
      </w:r>
    </w:p>
    <w:p w14:paraId="69653D6F" w14:textId="77777777" w:rsidR="0045207C" w:rsidRDefault="0045207C" w:rsidP="007724B4">
      <w:pPr>
        <w:pStyle w:val="Heading3"/>
      </w:pPr>
      <w:r>
        <w:t xml:space="preserve">                                        &lt;SIZE&gt;22, 22&lt;/SIZE&gt;</w:t>
      </w:r>
    </w:p>
    <w:p w14:paraId="6BF2CB13" w14:textId="77777777" w:rsidR="0045207C" w:rsidRDefault="0045207C" w:rsidP="007724B4">
      <w:pPr>
        <w:pStyle w:val="Heading3"/>
      </w:pPr>
      <w:r>
        <w:t xml:space="preserve">                                        &lt;CORNERS&gt;1, 3, 3, 2&lt;/CORNERS&gt;</w:t>
      </w:r>
    </w:p>
    <w:p w14:paraId="5C658C7D" w14:textId="77777777" w:rsidR="0045207C" w:rsidRDefault="0045207C" w:rsidP="007724B4">
      <w:pPr>
        <w:pStyle w:val="Heading3"/>
      </w:pPr>
      <w:r>
        <w:t xml:space="preserve">                                &lt;/BUTTON_GROUP_L&gt;</w:t>
      </w:r>
    </w:p>
    <w:p w14:paraId="3ECB8987" w14:textId="77777777" w:rsidR="0045207C" w:rsidRDefault="0045207C" w:rsidP="007724B4">
      <w:pPr>
        <w:pStyle w:val="Heading3"/>
      </w:pPr>
      <w:r>
        <w:t xml:space="preserve">                                &lt;BUTTON_GROUP_S&gt;</w:t>
      </w:r>
    </w:p>
    <w:p w14:paraId="2167CC06" w14:textId="77777777" w:rsidR="0045207C" w:rsidRDefault="0045207C" w:rsidP="007724B4">
      <w:pPr>
        <w:pStyle w:val="Heading3"/>
      </w:pPr>
      <w:r>
        <w:t xml:space="preserve">                                        &lt;SIZE&gt;22, 22&lt;/SIZE&gt;</w:t>
      </w:r>
    </w:p>
    <w:p w14:paraId="260ABCB3" w14:textId="77777777" w:rsidR="0045207C" w:rsidRDefault="0045207C" w:rsidP="007724B4">
      <w:pPr>
        <w:pStyle w:val="Heading3"/>
      </w:pPr>
      <w:r>
        <w:t xml:space="preserve">                                        &lt;CORNERS&gt;3, 3, 3, 2&lt;/CORNERS&gt;</w:t>
      </w:r>
    </w:p>
    <w:p w14:paraId="04F5F38D" w14:textId="77777777" w:rsidR="0045207C" w:rsidRDefault="0045207C" w:rsidP="007724B4">
      <w:pPr>
        <w:pStyle w:val="Heading3"/>
      </w:pPr>
      <w:r>
        <w:t xml:space="preserve">                                &lt;/BUTTON_GROUP_S&gt;</w:t>
      </w:r>
    </w:p>
    <w:p w14:paraId="6A8D1780" w14:textId="77777777" w:rsidR="0045207C" w:rsidRDefault="0045207C" w:rsidP="007724B4">
      <w:pPr>
        <w:pStyle w:val="Heading3"/>
      </w:pPr>
      <w:r>
        <w:t xml:space="preserve">                                &lt;BUTTON_GROUPMENU_F_C&gt;</w:t>
      </w:r>
    </w:p>
    <w:p w14:paraId="41CB7AF1" w14:textId="77777777" w:rsidR="0045207C" w:rsidRDefault="0045207C" w:rsidP="007724B4">
      <w:pPr>
        <w:pStyle w:val="Heading3"/>
      </w:pPr>
      <w:r>
        <w:t xml:space="preserve">                                        &lt;SIZE&gt;22, 22&lt;/SIZE&gt;</w:t>
      </w:r>
    </w:p>
    <w:p w14:paraId="3638498A" w14:textId="77777777" w:rsidR="0045207C" w:rsidRDefault="0045207C" w:rsidP="007724B4">
      <w:pPr>
        <w:pStyle w:val="Heading3"/>
      </w:pPr>
      <w:r>
        <w:t xml:space="preserve">                                        &lt;CORNERS&gt;3, 3, 3, 2&lt;/CORNERS&gt;</w:t>
      </w:r>
    </w:p>
    <w:p w14:paraId="286A12BE" w14:textId="77777777" w:rsidR="0045207C" w:rsidRDefault="0045207C" w:rsidP="007724B4">
      <w:pPr>
        <w:pStyle w:val="Heading3"/>
      </w:pPr>
      <w:r>
        <w:t xml:space="preserve">                                &lt;/BUTTON_GROUPMENU_F_C&gt;</w:t>
      </w:r>
    </w:p>
    <w:p w14:paraId="085DD42D" w14:textId="77777777" w:rsidR="0045207C" w:rsidRDefault="0045207C" w:rsidP="007724B4">
      <w:pPr>
        <w:pStyle w:val="Heading3"/>
      </w:pPr>
      <w:r>
        <w:t xml:space="preserve">                                &lt;BUTTON_GROUPMENU_F_M&gt;</w:t>
      </w:r>
    </w:p>
    <w:p w14:paraId="12A16AF6" w14:textId="77777777" w:rsidR="0045207C" w:rsidRDefault="0045207C" w:rsidP="007724B4">
      <w:pPr>
        <w:pStyle w:val="Heading3"/>
      </w:pPr>
      <w:r>
        <w:t xml:space="preserve">                                        &lt;SIZE&gt;10, 22&lt;/SIZE&gt;</w:t>
      </w:r>
    </w:p>
    <w:p w14:paraId="55912413" w14:textId="77777777" w:rsidR="0045207C" w:rsidRDefault="0045207C" w:rsidP="007724B4">
      <w:pPr>
        <w:pStyle w:val="Heading3"/>
      </w:pPr>
      <w:r>
        <w:t xml:space="preserve">                                        &lt;CORNERS&gt;1, 3, 2, 2&lt;/CORNERS&gt;</w:t>
      </w:r>
    </w:p>
    <w:p w14:paraId="3C21DC65" w14:textId="77777777" w:rsidR="0045207C" w:rsidRDefault="0045207C" w:rsidP="007724B4">
      <w:pPr>
        <w:pStyle w:val="Heading3"/>
      </w:pPr>
      <w:r>
        <w:t xml:space="preserve">                                &lt;/BUTTON_GROUPMENU_F_M&gt;</w:t>
      </w:r>
    </w:p>
    <w:p w14:paraId="7A10F351" w14:textId="77777777" w:rsidR="0045207C" w:rsidRDefault="0045207C" w:rsidP="007724B4">
      <w:pPr>
        <w:pStyle w:val="Heading3"/>
      </w:pPr>
      <w:r>
        <w:t xml:space="preserve">                                &lt;BUTTON_GROUPMENU_M_C&gt;</w:t>
      </w:r>
    </w:p>
    <w:p w14:paraId="77536874" w14:textId="77777777" w:rsidR="0045207C" w:rsidRDefault="0045207C" w:rsidP="007724B4">
      <w:pPr>
        <w:pStyle w:val="Heading3"/>
      </w:pPr>
      <w:r>
        <w:t xml:space="preserve">                                        &lt;SIZE&gt;22, 22&lt;/SIZE&gt;</w:t>
      </w:r>
    </w:p>
    <w:p w14:paraId="55DB180F" w14:textId="77777777" w:rsidR="0045207C" w:rsidRDefault="0045207C" w:rsidP="007724B4">
      <w:pPr>
        <w:pStyle w:val="Heading3"/>
      </w:pPr>
      <w:r>
        <w:t xml:space="preserve">                                        &lt;CORNERS&gt;1, 3, 3, 2&lt;/CORNERS&gt;</w:t>
      </w:r>
    </w:p>
    <w:p w14:paraId="5136E345" w14:textId="77777777" w:rsidR="0045207C" w:rsidRDefault="0045207C" w:rsidP="007724B4">
      <w:pPr>
        <w:pStyle w:val="Heading3"/>
      </w:pPr>
      <w:r>
        <w:t xml:space="preserve">                                &lt;/BUTTON_GROUPMENU_M_C&gt;</w:t>
      </w:r>
    </w:p>
    <w:p w14:paraId="41B9B684" w14:textId="77777777" w:rsidR="0045207C" w:rsidRDefault="0045207C" w:rsidP="007724B4">
      <w:pPr>
        <w:pStyle w:val="Heading3"/>
      </w:pPr>
      <w:r>
        <w:t xml:space="preserve">                                &lt;BUTTON_GROUPMENU_M_M&gt;</w:t>
      </w:r>
    </w:p>
    <w:p w14:paraId="0C9BC7BD" w14:textId="77777777" w:rsidR="0045207C" w:rsidRDefault="0045207C" w:rsidP="007724B4">
      <w:pPr>
        <w:pStyle w:val="Heading3"/>
      </w:pPr>
      <w:r>
        <w:t xml:space="preserve">                                        &lt;SIZE&gt;10, 22&lt;/SIZE&gt;</w:t>
      </w:r>
    </w:p>
    <w:p w14:paraId="4F4A52B5" w14:textId="77777777" w:rsidR="0045207C" w:rsidRDefault="0045207C" w:rsidP="007724B4">
      <w:pPr>
        <w:pStyle w:val="Heading3"/>
      </w:pPr>
      <w:r>
        <w:t xml:space="preserve">                                        &lt;CORNERS&gt;1, 3, 2, 2&lt;/CORNERS&gt;</w:t>
      </w:r>
    </w:p>
    <w:p w14:paraId="7153DAAB" w14:textId="77777777" w:rsidR="0045207C" w:rsidRDefault="0045207C" w:rsidP="007724B4">
      <w:pPr>
        <w:pStyle w:val="Heading3"/>
      </w:pPr>
      <w:r>
        <w:t xml:space="preserve">                                &lt;/BUTTON_GROUPMENU_M_M&gt;</w:t>
      </w:r>
    </w:p>
    <w:p w14:paraId="38F8C80F" w14:textId="77777777" w:rsidR="0045207C" w:rsidRDefault="0045207C" w:rsidP="007724B4">
      <w:pPr>
        <w:pStyle w:val="Heading3"/>
      </w:pPr>
      <w:r>
        <w:t xml:space="preserve">                                &lt;BUTTON_GROUPMENU_L_C&gt;</w:t>
      </w:r>
    </w:p>
    <w:p w14:paraId="3B1FBDB1" w14:textId="77777777" w:rsidR="0045207C" w:rsidRDefault="0045207C" w:rsidP="007724B4">
      <w:pPr>
        <w:pStyle w:val="Heading3"/>
      </w:pPr>
      <w:r>
        <w:t xml:space="preserve">                                        &lt;SIZE&gt;22, 22&lt;/SIZE&gt;</w:t>
      </w:r>
    </w:p>
    <w:p w14:paraId="4BBD0BC3" w14:textId="77777777" w:rsidR="0045207C" w:rsidRDefault="0045207C" w:rsidP="007724B4">
      <w:pPr>
        <w:pStyle w:val="Heading3"/>
      </w:pPr>
      <w:r>
        <w:t xml:space="preserve">                                        &lt;CORNERS&gt;1, 3, 3, 2&lt;/CORNERS&gt;</w:t>
      </w:r>
    </w:p>
    <w:p w14:paraId="2E79173A" w14:textId="77777777" w:rsidR="0045207C" w:rsidRDefault="0045207C" w:rsidP="007724B4">
      <w:pPr>
        <w:pStyle w:val="Heading3"/>
      </w:pPr>
      <w:r>
        <w:t xml:space="preserve">                                &lt;/BUTTON_GROUPMENU_L_C&gt;</w:t>
      </w:r>
    </w:p>
    <w:p w14:paraId="767CC84F" w14:textId="77777777" w:rsidR="0045207C" w:rsidRDefault="0045207C" w:rsidP="007724B4">
      <w:pPr>
        <w:pStyle w:val="Heading3"/>
      </w:pPr>
      <w:r>
        <w:t xml:space="preserve">                                &lt;BUTTON_GROUPMENU_L_M&gt;</w:t>
      </w:r>
    </w:p>
    <w:p w14:paraId="2C1D8067" w14:textId="77777777" w:rsidR="0045207C" w:rsidRDefault="0045207C" w:rsidP="007724B4">
      <w:pPr>
        <w:pStyle w:val="Heading3"/>
      </w:pPr>
      <w:r>
        <w:t xml:space="preserve">                                        &lt;SIZE&gt;11, 22&lt;/SIZE&gt;</w:t>
      </w:r>
    </w:p>
    <w:p w14:paraId="02D3B315" w14:textId="77777777" w:rsidR="0045207C" w:rsidRDefault="0045207C" w:rsidP="007724B4">
      <w:pPr>
        <w:pStyle w:val="Heading3"/>
      </w:pPr>
      <w:r>
        <w:t xml:space="preserve">                                        &lt;CORNERS&gt;1, 3, 2, 2&lt;/CORNERS&gt;</w:t>
      </w:r>
    </w:p>
    <w:p w14:paraId="0E89E0EF" w14:textId="77777777" w:rsidR="0045207C" w:rsidRDefault="0045207C" w:rsidP="007724B4">
      <w:pPr>
        <w:pStyle w:val="Heading3"/>
      </w:pPr>
      <w:r>
        <w:t xml:space="preserve">                                &lt;/BUTTON_GROUPMENU_L_M&gt;</w:t>
      </w:r>
    </w:p>
    <w:p w14:paraId="5A86DC0F" w14:textId="77777777" w:rsidR="0045207C" w:rsidRDefault="0045207C" w:rsidP="007724B4">
      <w:pPr>
        <w:pStyle w:val="Heading3"/>
      </w:pPr>
      <w:r>
        <w:t xml:space="preserve">                                &lt;BUTTON_NORMAL_S&gt;</w:t>
      </w:r>
    </w:p>
    <w:p w14:paraId="02B514E1" w14:textId="77777777" w:rsidR="0045207C" w:rsidRDefault="0045207C" w:rsidP="007724B4">
      <w:pPr>
        <w:pStyle w:val="Heading3"/>
      </w:pPr>
      <w:r>
        <w:t xml:space="preserve">                                        &lt;SIZE&gt;22, 22&lt;/SIZE&gt;</w:t>
      </w:r>
    </w:p>
    <w:p w14:paraId="77EE9EA7" w14:textId="77777777" w:rsidR="0045207C" w:rsidRDefault="0045207C" w:rsidP="007724B4">
      <w:pPr>
        <w:pStyle w:val="Heading3"/>
      </w:pPr>
      <w:r>
        <w:t xml:space="preserve">                                        &lt;CORNERS&gt;3, 3, 3, 2&lt;/CORNERS&gt;</w:t>
      </w:r>
    </w:p>
    <w:p w14:paraId="18495F3D" w14:textId="77777777" w:rsidR="0045207C" w:rsidRDefault="0045207C" w:rsidP="007724B4">
      <w:pPr>
        <w:pStyle w:val="Heading3"/>
      </w:pPr>
      <w:r>
        <w:t xml:space="preserve">                                &lt;/BUTTON_NORMAL_S&gt;</w:t>
      </w:r>
    </w:p>
    <w:p w14:paraId="51D76739" w14:textId="77777777" w:rsidR="0045207C" w:rsidRDefault="0045207C" w:rsidP="007724B4">
      <w:pPr>
        <w:pStyle w:val="Heading3"/>
      </w:pPr>
      <w:r>
        <w:t xml:space="preserve">                                &lt;BUTTON_NORMAL_B&gt;</w:t>
      </w:r>
    </w:p>
    <w:p w14:paraId="4F9FDB29" w14:textId="77777777" w:rsidR="0045207C" w:rsidRDefault="0045207C" w:rsidP="007724B4">
      <w:pPr>
        <w:pStyle w:val="Heading3"/>
      </w:pPr>
      <w:r>
        <w:t xml:space="preserve">                                        &lt;SIZE&gt;42, 66&lt;/SIZE&gt;</w:t>
      </w:r>
    </w:p>
    <w:p w14:paraId="42A78B7C" w14:textId="77777777" w:rsidR="0045207C" w:rsidRDefault="0045207C" w:rsidP="007724B4">
      <w:pPr>
        <w:pStyle w:val="Heading3"/>
      </w:pPr>
      <w:r>
        <w:t xml:space="preserve">                                        &lt;CORNERS&gt;3, 3, 3, 3&lt;/CORNERS&gt;</w:t>
      </w:r>
    </w:p>
    <w:p w14:paraId="309EFADA" w14:textId="77777777" w:rsidR="0045207C" w:rsidRDefault="0045207C" w:rsidP="007724B4">
      <w:pPr>
        <w:pStyle w:val="Heading3"/>
      </w:pPr>
      <w:r>
        <w:t xml:space="preserve">                                &lt;/BUTTON_NORMAL_B&gt;</w:t>
      </w:r>
    </w:p>
    <w:p w14:paraId="5E0A38C3" w14:textId="77777777" w:rsidR="0045207C" w:rsidRDefault="0045207C" w:rsidP="007724B4">
      <w:pPr>
        <w:pStyle w:val="Heading3"/>
      </w:pPr>
      <w:r>
        <w:t xml:space="preserve">                                &lt;BUTTON_DEFAULT&gt;</w:t>
      </w:r>
    </w:p>
    <w:p w14:paraId="49307A30" w14:textId="77777777" w:rsidR="0045207C" w:rsidRDefault="0045207C" w:rsidP="007724B4">
      <w:pPr>
        <w:pStyle w:val="Heading3"/>
      </w:pPr>
      <w:r>
        <w:t xml:space="preserve">                                        &lt;SIZE&gt;42, 87&lt;/SIZE&gt;</w:t>
      </w:r>
    </w:p>
    <w:p w14:paraId="63CC6C1C" w14:textId="77777777" w:rsidR="0045207C" w:rsidRDefault="0045207C" w:rsidP="007724B4">
      <w:pPr>
        <w:pStyle w:val="Heading3"/>
      </w:pPr>
      <w:r>
        <w:t xml:space="preserve">                                        &lt;CORNERS&gt;3, 34, 3, 2&lt;/CORNERS&gt;</w:t>
      </w:r>
    </w:p>
    <w:p w14:paraId="345C64DC" w14:textId="77777777" w:rsidR="0045207C" w:rsidRDefault="0045207C" w:rsidP="007724B4">
      <w:pPr>
        <w:pStyle w:val="Heading3"/>
      </w:pPr>
      <w:r>
        <w:t xml:space="preserve">                                &lt;/BUTTON_DEFAULT&gt;</w:t>
      </w:r>
    </w:p>
    <w:p w14:paraId="57961AF8" w14:textId="77777777" w:rsidR="0045207C" w:rsidRDefault="0045207C" w:rsidP="007724B4">
      <w:pPr>
        <w:pStyle w:val="Heading3"/>
      </w:pPr>
      <w:r>
        <w:t xml:space="preserve">                                &lt;BUTTON_DEFAULT_ICON&gt;</w:t>
      </w:r>
    </w:p>
    <w:p w14:paraId="34958E23" w14:textId="77777777" w:rsidR="0045207C" w:rsidRDefault="0045207C" w:rsidP="007724B4">
      <w:pPr>
        <w:pStyle w:val="Heading3"/>
      </w:pPr>
      <w:r>
        <w:t xml:space="preserve">                                        &lt;SIZE&gt;38, 38&lt;/SIZE&gt;</w:t>
      </w:r>
    </w:p>
    <w:p w14:paraId="687A99B9" w14:textId="77777777" w:rsidR="0045207C" w:rsidRDefault="0045207C" w:rsidP="007724B4">
      <w:pPr>
        <w:pStyle w:val="Heading3"/>
      </w:pPr>
      <w:r>
        <w:t xml:space="preserve">                                        &lt;CORNERS&gt;6, 6, 6, 6&lt;/CORNERS&gt;</w:t>
      </w:r>
    </w:p>
    <w:p w14:paraId="42683336" w14:textId="77777777" w:rsidR="0045207C" w:rsidRDefault="0045207C" w:rsidP="007724B4">
      <w:pPr>
        <w:pStyle w:val="Heading3"/>
      </w:pPr>
      <w:r>
        <w:t xml:space="preserve">                                &lt;/BUTTON_DEFAULT_ICON&gt;</w:t>
      </w:r>
    </w:p>
    <w:p w14:paraId="328172C3" w14:textId="77777777" w:rsidR="0045207C" w:rsidRDefault="0045207C" w:rsidP="007724B4">
      <w:pPr>
        <w:pStyle w:val="Heading3"/>
      </w:pPr>
      <w:r>
        <w:t xml:space="preserve">                                &lt;BUTTON_DEFAULT_IMAGE&gt;</w:t>
      </w:r>
    </w:p>
    <w:p w14:paraId="2B1C7C02" w14:textId="77777777" w:rsidR="0045207C" w:rsidRDefault="0045207C" w:rsidP="007724B4">
      <w:pPr>
        <w:pStyle w:val="Heading3"/>
      </w:pPr>
      <w:r>
        <w:t xml:space="preserve">                                        &lt;SIZE&gt;15, 16&lt;/SIZE&gt;</w:t>
      </w:r>
    </w:p>
    <w:p w14:paraId="7ECE120B" w14:textId="77777777" w:rsidR="0045207C" w:rsidRDefault="0045207C" w:rsidP="007724B4">
      <w:pPr>
        <w:pStyle w:val="Heading3"/>
      </w:pPr>
      <w:r>
        <w:t xml:space="preserve">                                &lt;/BUTTON_DEFAULT_IMAGE&gt;</w:t>
      </w:r>
    </w:p>
    <w:p w14:paraId="42972E7A" w14:textId="77777777" w:rsidR="0045207C" w:rsidRDefault="0045207C" w:rsidP="007724B4">
      <w:pPr>
        <w:pStyle w:val="Heading3"/>
      </w:pPr>
      <w:r>
        <w:t xml:space="preserve">                                &lt;BUTTON_DEFAULT_QAT&gt;</w:t>
      </w:r>
    </w:p>
    <w:p w14:paraId="3CDEC92D" w14:textId="77777777" w:rsidR="0045207C" w:rsidRDefault="0045207C" w:rsidP="007724B4">
      <w:pPr>
        <w:pStyle w:val="Heading3"/>
      </w:pPr>
      <w:r>
        <w:t xml:space="preserve">                                        &lt;SIZE&gt;22, 22&lt;/SIZE&gt;</w:t>
      </w:r>
    </w:p>
    <w:p w14:paraId="49D8886E" w14:textId="77777777" w:rsidR="0045207C" w:rsidRDefault="0045207C" w:rsidP="007724B4">
      <w:pPr>
        <w:pStyle w:val="Heading3"/>
      </w:pPr>
      <w:r>
        <w:t xml:space="preserve">                                        &lt;CORNERS&gt;3, 3, 3, 3&lt;/CORNERS&gt;</w:t>
      </w:r>
    </w:p>
    <w:p w14:paraId="12F6CFF0" w14:textId="77777777" w:rsidR="0045207C" w:rsidRDefault="0045207C" w:rsidP="007724B4">
      <w:pPr>
        <w:pStyle w:val="Heading3"/>
      </w:pPr>
      <w:r>
        <w:t xml:space="preserve">                                &lt;/BUTTON_DEFAULT_QAT&gt;</w:t>
      </w:r>
    </w:p>
    <w:p w14:paraId="2193D3DA" w14:textId="77777777" w:rsidR="0045207C" w:rsidRDefault="0045207C" w:rsidP="007724B4">
      <w:pPr>
        <w:pStyle w:val="Heading3"/>
      </w:pPr>
      <w:r>
        <w:t xml:space="preserve">                                &lt;BUTTON_MENU_H_C&gt;</w:t>
      </w:r>
    </w:p>
    <w:p w14:paraId="3F33055F" w14:textId="77777777" w:rsidR="0045207C" w:rsidRDefault="0045207C" w:rsidP="007724B4">
      <w:pPr>
        <w:pStyle w:val="Heading3"/>
      </w:pPr>
      <w:r>
        <w:t xml:space="preserve">                                        &lt;SIZE&gt;22, 22&lt;/SIZE&gt;</w:t>
      </w:r>
    </w:p>
    <w:p w14:paraId="2361E9AD" w14:textId="77777777" w:rsidR="0045207C" w:rsidRDefault="0045207C" w:rsidP="007724B4">
      <w:pPr>
        <w:pStyle w:val="Heading3"/>
      </w:pPr>
      <w:r>
        <w:t xml:space="preserve">                                        &lt;CORNERS&gt;3, 3, 3, 2&lt;/CORNERS&gt;</w:t>
      </w:r>
    </w:p>
    <w:p w14:paraId="7E4E555B" w14:textId="77777777" w:rsidR="0045207C" w:rsidRDefault="0045207C" w:rsidP="007724B4">
      <w:pPr>
        <w:pStyle w:val="Heading3"/>
      </w:pPr>
      <w:r>
        <w:t xml:space="preserve">                                &lt;/BUTTON_MENU_H_C&gt;</w:t>
      </w:r>
    </w:p>
    <w:p w14:paraId="1E2D7727" w14:textId="77777777" w:rsidR="0045207C" w:rsidRDefault="0045207C" w:rsidP="007724B4">
      <w:pPr>
        <w:pStyle w:val="Heading3"/>
      </w:pPr>
      <w:r>
        <w:t xml:space="preserve">                                &lt;BUTTON_MENU_H_M&gt;</w:t>
      </w:r>
    </w:p>
    <w:p w14:paraId="5140C6A5" w14:textId="77777777" w:rsidR="0045207C" w:rsidRDefault="0045207C" w:rsidP="007724B4">
      <w:pPr>
        <w:pStyle w:val="Heading3"/>
      </w:pPr>
      <w:r>
        <w:t xml:space="preserve">                                        &lt;SIZE&gt;11, 22&lt;/SIZE&gt;</w:t>
      </w:r>
    </w:p>
    <w:p w14:paraId="3D11799D" w14:textId="77777777" w:rsidR="0045207C" w:rsidRDefault="0045207C" w:rsidP="007724B4">
      <w:pPr>
        <w:pStyle w:val="Heading3"/>
      </w:pPr>
      <w:r>
        <w:t xml:space="preserve">                                        &lt;CORNERS&gt;1, 3, 3, 2&lt;/CORNERS&gt;</w:t>
      </w:r>
    </w:p>
    <w:p w14:paraId="6273556C" w14:textId="77777777" w:rsidR="0045207C" w:rsidRDefault="0045207C" w:rsidP="007724B4">
      <w:pPr>
        <w:pStyle w:val="Heading3"/>
      </w:pPr>
      <w:r>
        <w:t xml:space="preserve">                                &lt;/BUTTON_MENU_H_M&gt;</w:t>
      </w:r>
    </w:p>
    <w:p w14:paraId="7DA104D2" w14:textId="77777777" w:rsidR="0045207C" w:rsidRDefault="0045207C" w:rsidP="007724B4">
      <w:pPr>
        <w:pStyle w:val="Heading3"/>
      </w:pPr>
      <w:r>
        <w:t xml:space="preserve">                                &lt;BUTTON_MENU_V_C&gt;</w:t>
      </w:r>
    </w:p>
    <w:p w14:paraId="2542DE68" w14:textId="77777777" w:rsidR="0045207C" w:rsidRDefault="0045207C" w:rsidP="007724B4">
      <w:pPr>
        <w:pStyle w:val="Heading3"/>
      </w:pPr>
      <w:r>
        <w:t xml:space="preserve">                                        &lt;SIZE&gt;42, 38&lt;/SIZE&gt;</w:t>
      </w:r>
    </w:p>
    <w:p w14:paraId="115B07D6" w14:textId="77777777" w:rsidR="0045207C" w:rsidRDefault="0045207C" w:rsidP="007724B4">
      <w:pPr>
        <w:pStyle w:val="Heading3"/>
      </w:pPr>
      <w:r>
        <w:t xml:space="preserve">                                        &lt;CORNERS&gt;3, 3, 3, 2&lt;/CORNERS&gt;</w:t>
      </w:r>
    </w:p>
    <w:p w14:paraId="6C485E3A" w14:textId="77777777" w:rsidR="0045207C" w:rsidRDefault="0045207C" w:rsidP="007724B4">
      <w:pPr>
        <w:pStyle w:val="Heading3"/>
      </w:pPr>
      <w:r>
        <w:t xml:space="preserve">                                &lt;/BUTTON_MENU_V_C&gt;</w:t>
      </w:r>
    </w:p>
    <w:p w14:paraId="2F53CDD5" w14:textId="77777777" w:rsidR="0045207C" w:rsidRDefault="0045207C" w:rsidP="007724B4">
      <w:pPr>
        <w:pStyle w:val="Heading3"/>
      </w:pPr>
      <w:r>
        <w:t xml:space="preserve">                                &lt;BUTTON_MENU_V_M&gt;</w:t>
      </w:r>
    </w:p>
    <w:p w14:paraId="3D0C3A79" w14:textId="77777777" w:rsidR="0045207C" w:rsidRDefault="0045207C" w:rsidP="007724B4">
      <w:pPr>
        <w:pStyle w:val="Heading3"/>
      </w:pPr>
      <w:r>
        <w:t xml:space="preserve">                                        &lt;SIZE&gt;42, 28&lt;/SIZE&gt;</w:t>
      </w:r>
    </w:p>
    <w:p w14:paraId="192C027C" w14:textId="77777777" w:rsidR="0045207C" w:rsidRDefault="0045207C" w:rsidP="007724B4">
      <w:pPr>
        <w:pStyle w:val="Heading3"/>
      </w:pPr>
      <w:r>
        <w:t xml:space="preserve">                                        &lt;CORNERS&gt;3, 1, 3, 2&lt;/CORNERS&gt;</w:t>
      </w:r>
    </w:p>
    <w:p w14:paraId="4868104F" w14:textId="77777777" w:rsidR="0045207C" w:rsidRDefault="0045207C" w:rsidP="007724B4">
      <w:pPr>
        <w:pStyle w:val="Heading3"/>
      </w:pPr>
      <w:r>
        <w:t xml:space="preserve">                                &lt;/BUTTON_MENU_V_M&gt;</w:t>
      </w:r>
    </w:p>
    <w:p w14:paraId="5B46888E" w14:textId="77777777" w:rsidR="0045207C" w:rsidRDefault="0045207C" w:rsidP="007724B4">
      <w:pPr>
        <w:pStyle w:val="Heading3"/>
      </w:pPr>
      <w:r>
        <w:t xml:space="preserve">                                &lt;BUTTON_GROUP&gt;</w:t>
      </w:r>
    </w:p>
    <w:p w14:paraId="3BF191F8" w14:textId="77777777" w:rsidR="0045207C" w:rsidRDefault="0045207C" w:rsidP="007724B4">
      <w:pPr>
        <w:pStyle w:val="Heading3"/>
      </w:pPr>
      <w:r>
        <w:t xml:space="preserve">                                        &lt;SIZE&gt;7, 7&lt;/SIZE&gt;</w:t>
      </w:r>
    </w:p>
    <w:p w14:paraId="3D799D87" w14:textId="77777777" w:rsidR="0045207C" w:rsidRDefault="0045207C" w:rsidP="007724B4">
      <w:pPr>
        <w:pStyle w:val="Heading3"/>
      </w:pPr>
      <w:r>
        <w:t xml:space="preserve">                                        &lt;CORNERS&gt;3, 3, 3, 3&lt;/CORNERS&gt;</w:t>
      </w:r>
    </w:p>
    <w:p w14:paraId="7D9D13FD" w14:textId="77777777" w:rsidR="0045207C" w:rsidRDefault="0045207C" w:rsidP="007724B4">
      <w:pPr>
        <w:pStyle w:val="Heading3"/>
      </w:pPr>
      <w:r>
        <w:t xml:space="preserve">                                        &lt;SIDES&gt;2, 2, 2, 2&lt;/SIDES&gt;</w:t>
      </w:r>
    </w:p>
    <w:p w14:paraId="0E14C9D9" w14:textId="77777777" w:rsidR="0045207C" w:rsidRDefault="0045207C" w:rsidP="007724B4">
      <w:pPr>
        <w:pStyle w:val="Heading3"/>
      </w:pPr>
      <w:r>
        <w:t xml:space="preserve">                                &lt;/BUTTON_GROUP&gt;</w:t>
      </w:r>
    </w:p>
    <w:p w14:paraId="4E9043E7" w14:textId="77777777" w:rsidR="0045207C" w:rsidRDefault="0045207C" w:rsidP="007724B4">
      <w:pPr>
        <w:pStyle w:val="Heading3"/>
      </w:pPr>
      <w:r>
        <w:t xml:space="preserve">                                &lt;BUTTON_PNL_T&gt;</w:t>
      </w:r>
    </w:p>
    <w:p w14:paraId="0F89C5FE" w14:textId="77777777" w:rsidR="0045207C" w:rsidRDefault="0045207C" w:rsidP="007724B4">
      <w:pPr>
        <w:pStyle w:val="Heading3"/>
      </w:pPr>
      <w:r>
        <w:t xml:space="preserve">                                        &lt;SIZE&gt;15, 21&lt;/SIZE&gt;</w:t>
      </w:r>
    </w:p>
    <w:p w14:paraId="337D6948" w14:textId="77777777" w:rsidR="0045207C" w:rsidRDefault="0045207C" w:rsidP="007724B4">
      <w:pPr>
        <w:pStyle w:val="Heading3"/>
      </w:pPr>
      <w:r>
        <w:t xml:space="preserve">                                        &lt;CORNERS&gt;3, 3, 3, 2&lt;/CORNERS&gt;</w:t>
      </w:r>
    </w:p>
    <w:p w14:paraId="6D3CB7FC" w14:textId="77777777" w:rsidR="0045207C" w:rsidRDefault="0045207C" w:rsidP="007724B4">
      <w:pPr>
        <w:pStyle w:val="Heading3"/>
      </w:pPr>
      <w:r>
        <w:t xml:space="preserve">                                &lt;/BUTTON_PNL_T&gt;</w:t>
      </w:r>
    </w:p>
    <w:p w14:paraId="4D6B2DAA" w14:textId="77777777" w:rsidR="0045207C" w:rsidRDefault="0045207C" w:rsidP="007724B4">
      <w:pPr>
        <w:pStyle w:val="Heading3"/>
      </w:pPr>
      <w:r>
        <w:t xml:space="preserve">                                &lt;BUTTON_PNL_M&gt;</w:t>
      </w:r>
    </w:p>
    <w:p w14:paraId="23C3BAFC" w14:textId="77777777" w:rsidR="0045207C" w:rsidRDefault="0045207C" w:rsidP="007724B4">
      <w:pPr>
        <w:pStyle w:val="Heading3"/>
      </w:pPr>
      <w:r>
        <w:t xml:space="preserve">                                        &lt;SIZE&gt;15, 19&lt;/SIZE&gt;</w:t>
      </w:r>
    </w:p>
    <w:p w14:paraId="26E9226D" w14:textId="77777777" w:rsidR="0045207C" w:rsidRDefault="0045207C" w:rsidP="007724B4">
      <w:pPr>
        <w:pStyle w:val="Heading3"/>
      </w:pPr>
      <w:r>
        <w:t xml:space="preserve">                                        &lt;CORNERS&gt;3, 3, 3, 1&lt;/CORNERS&gt;</w:t>
      </w:r>
    </w:p>
    <w:p w14:paraId="58DA7102" w14:textId="77777777" w:rsidR="0045207C" w:rsidRDefault="0045207C" w:rsidP="007724B4">
      <w:pPr>
        <w:pStyle w:val="Heading3"/>
      </w:pPr>
      <w:r>
        <w:t xml:space="preserve">                                &lt;/BUTTON_PNL_M&gt;</w:t>
      </w:r>
    </w:p>
    <w:p w14:paraId="4F2E4985" w14:textId="77777777" w:rsidR="0045207C" w:rsidRDefault="0045207C" w:rsidP="007724B4">
      <w:pPr>
        <w:pStyle w:val="Heading3"/>
      </w:pPr>
      <w:r>
        <w:t xml:space="preserve">                                &lt;BUTTON_PNL_B&gt;</w:t>
      </w:r>
    </w:p>
    <w:p w14:paraId="3DC74D75" w14:textId="77777777" w:rsidR="0045207C" w:rsidRDefault="0045207C" w:rsidP="007724B4">
      <w:pPr>
        <w:pStyle w:val="Heading3"/>
      </w:pPr>
      <w:r>
        <w:t xml:space="preserve">                                        &lt;SIZE&gt;15, 20&lt;/SIZE&gt;</w:t>
      </w:r>
    </w:p>
    <w:p w14:paraId="21F348B0" w14:textId="77777777" w:rsidR="0045207C" w:rsidRDefault="0045207C" w:rsidP="007724B4">
      <w:pPr>
        <w:pStyle w:val="Heading3"/>
      </w:pPr>
      <w:r>
        <w:t xml:space="preserve">                                        &lt;CORNERS&gt;3, 2, 3, 2&lt;/CORNERS&gt;</w:t>
      </w:r>
    </w:p>
    <w:p w14:paraId="0D3850D9" w14:textId="77777777" w:rsidR="0045207C" w:rsidRDefault="0045207C" w:rsidP="007724B4">
      <w:pPr>
        <w:pStyle w:val="Heading3"/>
      </w:pPr>
      <w:r>
        <w:t xml:space="preserve">                                &lt;/BUTTON_PNL_B&gt;</w:t>
      </w:r>
    </w:p>
    <w:p w14:paraId="44823E31" w14:textId="77777777" w:rsidR="0045207C" w:rsidRDefault="0045207C" w:rsidP="007724B4">
      <w:pPr>
        <w:pStyle w:val="Heading3"/>
      </w:pPr>
      <w:r>
        <w:t xml:space="preserve">                        &lt;/BUTTONS&gt;</w:t>
      </w:r>
    </w:p>
    <w:p w14:paraId="5398C1D4" w14:textId="77777777" w:rsidR="0045207C" w:rsidRDefault="0045207C" w:rsidP="007724B4">
      <w:pPr>
        <w:pStyle w:val="Heading3"/>
      </w:pPr>
      <w:r>
        <w:t xml:space="preserve">                        &lt;EDIT&gt;</w:t>
      </w:r>
    </w:p>
    <w:p w14:paraId="2650CEAA" w14:textId="77777777" w:rsidR="0045207C" w:rsidRDefault="0045207C" w:rsidP="007724B4">
      <w:pPr>
        <w:pStyle w:val="Heading3"/>
      </w:pPr>
      <w:r>
        <w:t xml:space="preserve">                                &lt;Normal&gt;243, 247, 252&lt;/Normal&gt;</w:t>
      </w:r>
    </w:p>
    <w:p w14:paraId="051511C6" w14:textId="77777777" w:rsidR="0045207C" w:rsidRDefault="0045207C" w:rsidP="007724B4">
      <w:pPr>
        <w:pStyle w:val="Heading3"/>
      </w:pPr>
      <w:r>
        <w:t xml:space="preserve">                                &lt;BorderNormal&gt;170, 187, 210&lt;/BorderNormal&gt;</w:t>
      </w:r>
    </w:p>
    <w:p w14:paraId="14578D62" w14:textId="77777777" w:rsidR="0045207C" w:rsidRDefault="0045207C" w:rsidP="007724B4">
      <w:pPr>
        <w:pStyle w:val="Heading3"/>
      </w:pPr>
      <w:r>
        <w:t xml:space="preserve">                                &lt;BorderHighlighted&gt;170, 187, 210&lt;/BorderHighlighted&gt;</w:t>
      </w:r>
    </w:p>
    <w:p w14:paraId="7DD7A1C5" w14:textId="77777777" w:rsidR="0045207C" w:rsidRDefault="0045207C" w:rsidP="007724B4">
      <w:pPr>
        <w:pStyle w:val="Heading3"/>
      </w:pPr>
      <w:r>
        <w:t xml:space="preserve">                                &lt;BorderDisabled&gt;170, 187, 210&lt;/BorderDisabled&gt;</w:t>
      </w:r>
    </w:p>
    <w:p w14:paraId="5465F31C" w14:textId="77777777" w:rsidR="0045207C" w:rsidRDefault="0045207C" w:rsidP="007724B4">
      <w:pPr>
        <w:pStyle w:val="Heading3"/>
      </w:pPr>
      <w:r>
        <w:t xml:space="preserve">                                &lt;BorderPressed&gt;170, 187, 210&lt;/BorderPressed&gt;</w:t>
      </w:r>
    </w:p>
    <w:p w14:paraId="662C4C6A" w14:textId="77777777" w:rsidR="0045207C" w:rsidRDefault="0045207C" w:rsidP="007724B4">
      <w:pPr>
        <w:pStyle w:val="Heading3"/>
      </w:pPr>
      <w:r>
        <w:t xml:space="preserve">                                &lt;BUTTON&gt;</w:t>
      </w:r>
    </w:p>
    <w:p w14:paraId="4C7C7724" w14:textId="77777777" w:rsidR="0045207C" w:rsidRDefault="0045207C" w:rsidP="007724B4">
      <w:pPr>
        <w:pStyle w:val="Heading3"/>
      </w:pPr>
      <w:r>
        <w:t xml:space="preserve">                                        &lt;IMAGE&gt;</w:t>
      </w:r>
    </w:p>
    <w:p w14:paraId="5DF38AD9" w14:textId="77777777" w:rsidR="0045207C" w:rsidRDefault="0045207C" w:rsidP="007724B4">
      <w:pPr>
        <w:pStyle w:val="Heading3"/>
      </w:pPr>
      <w:r>
        <w:t xml:space="preserve">                                                &lt;SIZE&gt;12, 22&lt;/SIZE&gt;</w:t>
      </w:r>
    </w:p>
    <w:p w14:paraId="6322A0D0" w14:textId="77777777" w:rsidR="0045207C" w:rsidRDefault="0045207C" w:rsidP="007724B4">
      <w:pPr>
        <w:pStyle w:val="Heading3"/>
      </w:pPr>
      <w:r>
        <w:t xml:space="preserve">                                                &lt;CORNERS&gt;2, 3, 2, 2&lt;/CORNERS&gt;</w:t>
      </w:r>
    </w:p>
    <w:p w14:paraId="428040AD" w14:textId="77777777" w:rsidR="0045207C" w:rsidRDefault="0045207C" w:rsidP="007724B4">
      <w:pPr>
        <w:pStyle w:val="Heading3"/>
      </w:pPr>
      <w:r>
        <w:t xml:space="preserve">                                        &lt;/IMAGE&gt;</w:t>
      </w:r>
    </w:p>
    <w:p w14:paraId="4D3E0304" w14:textId="77777777" w:rsidR="0045207C" w:rsidRDefault="0045207C" w:rsidP="007724B4">
      <w:pPr>
        <w:pStyle w:val="Heading3"/>
      </w:pPr>
      <w:r>
        <w:t xml:space="preserve">                                &lt;/BUTTON&gt;</w:t>
      </w:r>
    </w:p>
    <w:p w14:paraId="5F0685F2" w14:textId="77777777" w:rsidR="0045207C" w:rsidRDefault="0045207C" w:rsidP="007724B4">
      <w:pPr>
        <w:pStyle w:val="Heading3"/>
      </w:pPr>
      <w:r>
        <w:t xml:space="preserve">                        &lt;/EDIT&gt;</w:t>
      </w:r>
    </w:p>
    <w:p w14:paraId="184D786C" w14:textId="77777777" w:rsidR="0045207C" w:rsidRDefault="0045207C" w:rsidP="007724B4">
      <w:pPr>
        <w:pStyle w:val="Heading3"/>
      </w:pPr>
      <w:r>
        <w:t xml:space="preserve">                &lt;/PANEL&gt;</w:t>
      </w:r>
    </w:p>
    <w:p w14:paraId="6F118319" w14:textId="77777777" w:rsidR="0045207C" w:rsidRDefault="0045207C" w:rsidP="007724B4">
      <w:pPr>
        <w:pStyle w:val="Heading3"/>
      </w:pPr>
      <w:r>
        <w:t xml:space="preserve">                &lt;CATEGORY&gt;</w:t>
      </w:r>
    </w:p>
    <w:p w14:paraId="0DDF5B4F" w14:textId="77777777" w:rsidR="0045207C" w:rsidRDefault="0045207C" w:rsidP="007724B4">
      <w:pPr>
        <w:pStyle w:val="Heading3"/>
      </w:pPr>
      <w:r>
        <w:t xml:space="preserve">                        &lt;BACK&gt;</w:t>
      </w:r>
    </w:p>
    <w:p w14:paraId="4CBE97AD" w14:textId="77777777" w:rsidR="0045207C" w:rsidRDefault="0045207C" w:rsidP="007724B4">
      <w:pPr>
        <w:pStyle w:val="Heading3"/>
      </w:pPr>
      <w:r>
        <w:t xml:space="preserve">                                &lt;SIZE&gt;3, 92&lt;/SIZE&gt;</w:t>
      </w:r>
    </w:p>
    <w:p w14:paraId="46CDA79B" w14:textId="77777777" w:rsidR="0045207C" w:rsidRDefault="0045207C" w:rsidP="007724B4">
      <w:pPr>
        <w:pStyle w:val="Heading3"/>
      </w:pPr>
      <w:r>
        <w:t xml:space="preserve">                                &lt;CORNERS&gt;1, 2, 1, 5&lt;/CORNERS&gt;</w:t>
      </w:r>
    </w:p>
    <w:p w14:paraId="5AA3C464" w14:textId="77777777" w:rsidR="0045207C" w:rsidRDefault="0045207C" w:rsidP="007724B4">
      <w:pPr>
        <w:pStyle w:val="Heading3"/>
      </w:pPr>
      <w:r>
        <w:t xml:space="preserve">                        &lt;/BACK&gt;</w:t>
      </w:r>
    </w:p>
    <w:p w14:paraId="57B21D6C" w14:textId="77777777" w:rsidR="0045207C" w:rsidRDefault="0045207C" w:rsidP="007724B4">
      <w:pPr>
        <w:pStyle w:val="Heading3"/>
      </w:pPr>
      <w:r>
        <w:t xml:space="preserve">                        &lt;TAB&gt;</w:t>
      </w:r>
    </w:p>
    <w:p w14:paraId="671FA40E" w14:textId="77777777" w:rsidR="0045207C" w:rsidRDefault="0045207C" w:rsidP="007724B4">
      <w:pPr>
        <w:pStyle w:val="Heading3"/>
      </w:pPr>
      <w:r>
        <w:t xml:space="preserve">                                &lt;BUTTON&gt;</w:t>
      </w:r>
    </w:p>
    <w:p w14:paraId="43E59589" w14:textId="77777777" w:rsidR="0045207C" w:rsidRDefault="0045207C" w:rsidP="007724B4">
      <w:pPr>
        <w:pStyle w:val="Heading3"/>
      </w:pPr>
      <w:r>
        <w:t xml:space="preserve">                                        &lt;SIZE&gt;13, 24&lt;/SIZE&gt;</w:t>
      </w:r>
    </w:p>
    <w:p w14:paraId="59A68A8D" w14:textId="77777777" w:rsidR="0045207C" w:rsidRDefault="0045207C" w:rsidP="007724B4">
      <w:pPr>
        <w:pStyle w:val="Heading3"/>
      </w:pPr>
      <w:r>
        <w:t xml:space="preserve">                                        &lt;CORNERS&gt;4, 4, 4, 2&lt;/CORNERS&gt;</w:t>
      </w:r>
    </w:p>
    <w:p w14:paraId="651E1EA2" w14:textId="77777777" w:rsidR="0045207C" w:rsidRDefault="0045207C" w:rsidP="007724B4">
      <w:pPr>
        <w:pStyle w:val="Heading3"/>
      </w:pPr>
      <w:r>
        <w:t xml:space="preserve">                                &lt;/BUTTON&gt;</w:t>
      </w:r>
    </w:p>
    <w:p w14:paraId="4F8A1DC5" w14:textId="77777777" w:rsidR="0045207C" w:rsidRDefault="0045207C" w:rsidP="007724B4">
      <w:pPr>
        <w:pStyle w:val="Heading3"/>
      </w:pPr>
      <w:r>
        <w:t xml:space="preserve">                        &lt;/TAB&gt;</w:t>
      </w:r>
    </w:p>
    <w:p w14:paraId="00A4DE25" w14:textId="77777777" w:rsidR="0045207C" w:rsidRDefault="0045207C" w:rsidP="007724B4">
      <w:pPr>
        <w:pStyle w:val="Heading3"/>
      </w:pPr>
      <w:r>
        <w:t xml:space="preserve">                        &lt;TAB_SEPARATOR&gt;</w:t>
      </w:r>
    </w:p>
    <w:p w14:paraId="4FEAE12C" w14:textId="77777777" w:rsidR="0045207C" w:rsidRDefault="0045207C" w:rsidP="007724B4">
      <w:pPr>
        <w:pStyle w:val="Heading3"/>
      </w:pPr>
      <w:r>
        <w:t xml:space="preserve">                                &lt;SIZE&gt;1, 23&lt;/SIZE&gt;</w:t>
      </w:r>
    </w:p>
    <w:p w14:paraId="00CD2384" w14:textId="77777777" w:rsidR="0045207C" w:rsidRDefault="0045207C" w:rsidP="007724B4">
      <w:pPr>
        <w:pStyle w:val="Heading3"/>
      </w:pPr>
      <w:r>
        <w:t xml:space="preserve">                        &lt;/TAB_SEPARATOR&gt;</w:t>
      </w:r>
    </w:p>
    <w:p w14:paraId="58D82551" w14:textId="77777777" w:rsidR="0045207C" w:rsidRDefault="0045207C" w:rsidP="007724B4">
      <w:pPr>
        <w:pStyle w:val="Heading3"/>
      </w:pPr>
      <w:r>
        <w:t xml:space="preserve">                        &lt;BUTTON_PAGE_L&gt;</w:t>
      </w:r>
    </w:p>
    <w:p w14:paraId="771C6E43" w14:textId="77777777" w:rsidR="0045207C" w:rsidRDefault="0045207C" w:rsidP="007724B4">
      <w:pPr>
        <w:pStyle w:val="Heading3"/>
      </w:pPr>
      <w:r>
        <w:t xml:space="preserve">                                &lt;SIZE&gt;14, 92&lt;/SIZE&gt;</w:t>
      </w:r>
    </w:p>
    <w:p w14:paraId="18BF03D7" w14:textId="77777777" w:rsidR="0045207C" w:rsidRDefault="0045207C" w:rsidP="007724B4">
      <w:pPr>
        <w:pStyle w:val="Heading3"/>
      </w:pPr>
      <w:r>
        <w:t xml:space="preserve">                                &lt;CORNERS&gt;3, 37, 3, 5&lt;/CORNERS&gt;</w:t>
      </w:r>
    </w:p>
    <w:p w14:paraId="7303208D" w14:textId="77777777" w:rsidR="0045207C" w:rsidRDefault="0045207C" w:rsidP="007724B4">
      <w:pPr>
        <w:pStyle w:val="Heading3"/>
      </w:pPr>
      <w:r>
        <w:t xml:space="preserve">                        &lt;/BUTTON_PAGE_L&gt;</w:t>
      </w:r>
    </w:p>
    <w:p w14:paraId="5A04AC12" w14:textId="77777777" w:rsidR="0045207C" w:rsidRDefault="0045207C" w:rsidP="007724B4">
      <w:pPr>
        <w:pStyle w:val="Heading3"/>
      </w:pPr>
      <w:r>
        <w:t xml:space="preserve">                        &lt;BUTTON_PAGE_R&gt;</w:t>
      </w:r>
    </w:p>
    <w:p w14:paraId="004A0948" w14:textId="77777777" w:rsidR="0045207C" w:rsidRDefault="0045207C" w:rsidP="007724B4">
      <w:pPr>
        <w:pStyle w:val="Heading3"/>
      </w:pPr>
      <w:r>
        <w:t xml:space="preserve">                                &lt;SIZE&gt;14, 92&lt;/SIZE&gt;</w:t>
      </w:r>
    </w:p>
    <w:p w14:paraId="3352C15C" w14:textId="77777777" w:rsidR="0045207C" w:rsidRDefault="0045207C" w:rsidP="007724B4">
      <w:pPr>
        <w:pStyle w:val="Heading3"/>
      </w:pPr>
      <w:r>
        <w:t xml:space="preserve">                                &lt;CORNERS&gt;3, 37, 3, 5&lt;/CORNERS&gt;</w:t>
      </w:r>
    </w:p>
    <w:p w14:paraId="08D0B4BA" w14:textId="77777777" w:rsidR="0045207C" w:rsidRDefault="0045207C" w:rsidP="007724B4">
      <w:pPr>
        <w:pStyle w:val="Heading3"/>
      </w:pPr>
      <w:r>
        <w:t xml:space="preserve">                        &lt;/BUTTON_PAGE_R&gt;</w:t>
      </w:r>
    </w:p>
    <w:p w14:paraId="49B1FE50" w14:textId="77777777" w:rsidR="0045207C" w:rsidRDefault="0045207C" w:rsidP="007724B4">
      <w:pPr>
        <w:pStyle w:val="Heading3"/>
      </w:pPr>
      <w:r>
        <w:t xml:space="preserve">                &lt;/CATEGORY&gt;</w:t>
      </w:r>
    </w:p>
    <w:p w14:paraId="4C762C7C" w14:textId="77777777" w:rsidR="0045207C" w:rsidRDefault="0045207C" w:rsidP="007724B4">
      <w:pPr>
        <w:pStyle w:val="Heading3"/>
      </w:pPr>
      <w:r>
        <w:t xml:space="preserve">                &lt;CONTEXT&gt;</w:t>
      </w:r>
    </w:p>
    <w:p w14:paraId="6C9580B0" w14:textId="77777777" w:rsidR="0045207C" w:rsidRDefault="0045207C" w:rsidP="007724B4">
      <w:pPr>
        <w:pStyle w:val="Heading3"/>
      </w:pPr>
      <w:r>
        <w:t xml:space="preserve">                        &lt;CATEGORY&gt;</w:t>
      </w:r>
    </w:p>
    <w:p w14:paraId="3E76D281" w14:textId="77777777" w:rsidR="0045207C" w:rsidRDefault="0045207C" w:rsidP="007724B4">
      <w:pPr>
        <w:pStyle w:val="Heading3"/>
      </w:pPr>
      <w:r>
        <w:t xml:space="preserve">                                &lt;BACK&gt;</w:t>
      </w:r>
    </w:p>
    <w:p w14:paraId="6F766E5C" w14:textId="77777777" w:rsidR="0045207C" w:rsidRDefault="0045207C" w:rsidP="007724B4">
      <w:pPr>
        <w:pStyle w:val="Heading3"/>
      </w:pPr>
      <w:r>
        <w:t xml:space="preserve">                                        &lt;SIZE&gt;3, 92&lt;/SIZE&gt;</w:t>
      </w:r>
    </w:p>
    <w:p w14:paraId="2D74B4E9" w14:textId="77777777" w:rsidR="0045207C" w:rsidRDefault="0045207C" w:rsidP="007724B4">
      <w:pPr>
        <w:pStyle w:val="Heading3"/>
      </w:pPr>
      <w:r>
        <w:t xml:space="preserve">                                        &lt;CORNERS&gt;1, 2, 1, 5&lt;/CORNERS&gt;</w:t>
      </w:r>
    </w:p>
    <w:p w14:paraId="714D214A" w14:textId="77777777" w:rsidR="0045207C" w:rsidRDefault="0045207C" w:rsidP="007724B4">
      <w:pPr>
        <w:pStyle w:val="Heading3"/>
      </w:pPr>
      <w:r>
        <w:t xml:space="preserve">                                &lt;/BACK&gt;</w:t>
      </w:r>
    </w:p>
    <w:p w14:paraId="3702FB23" w14:textId="77777777" w:rsidR="0045207C" w:rsidRDefault="0045207C" w:rsidP="007724B4">
      <w:pPr>
        <w:pStyle w:val="Heading3"/>
      </w:pPr>
      <w:r>
        <w:t xml:space="preserve">                                &lt;TAB&gt;</w:t>
      </w:r>
    </w:p>
    <w:p w14:paraId="08692CE2" w14:textId="77777777" w:rsidR="0045207C" w:rsidRDefault="0045207C" w:rsidP="007724B4">
      <w:pPr>
        <w:pStyle w:val="Heading3"/>
      </w:pPr>
      <w:r>
        <w:t xml:space="preserve">                                        &lt;BUTTON&gt;</w:t>
      </w:r>
    </w:p>
    <w:p w14:paraId="45EB924C" w14:textId="77777777" w:rsidR="0045207C" w:rsidRDefault="0045207C" w:rsidP="007724B4">
      <w:pPr>
        <w:pStyle w:val="Heading3"/>
      </w:pPr>
      <w:r>
        <w:t xml:space="preserve">                                                &lt;SIZE&gt;13, 24&lt;/SIZE&gt;</w:t>
      </w:r>
    </w:p>
    <w:p w14:paraId="79585049" w14:textId="77777777" w:rsidR="0045207C" w:rsidRDefault="0045207C" w:rsidP="007724B4">
      <w:pPr>
        <w:pStyle w:val="Heading3"/>
      </w:pPr>
      <w:r>
        <w:t xml:space="preserve">                                                &lt;CORNERS&gt;4, 4, 4, 2&lt;/CORNERS&gt;</w:t>
      </w:r>
    </w:p>
    <w:p w14:paraId="4C0D0930" w14:textId="77777777" w:rsidR="0045207C" w:rsidRDefault="0045207C" w:rsidP="007724B4">
      <w:pPr>
        <w:pStyle w:val="Heading3"/>
      </w:pPr>
      <w:r>
        <w:t xml:space="preserve">                                        &lt;/BUTTON&gt;</w:t>
      </w:r>
    </w:p>
    <w:p w14:paraId="2B265C44" w14:textId="77777777" w:rsidR="0045207C" w:rsidRDefault="0045207C" w:rsidP="007724B4">
      <w:pPr>
        <w:pStyle w:val="Heading3"/>
      </w:pPr>
      <w:r>
        <w:t xml:space="preserve">                                &lt;/TAB&gt;</w:t>
      </w:r>
    </w:p>
    <w:p w14:paraId="79AE70C5" w14:textId="77777777" w:rsidR="0045207C" w:rsidRDefault="0045207C" w:rsidP="007724B4">
      <w:pPr>
        <w:pStyle w:val="Heading3"/>
      </w:pPr>
      <w:r>
        <w:t xml:space="preserve">                                &lt;CAPTION&gt;</w:t>
      </w:r>
    </w:p>
    <w:p w14:paraId="34292E21" w14:textId="77777777" w:rsidR="0045207C" w:rsidRDefault="0045207C" w:rsidP="007724B4">
      <w:pPr>
        <w:pStyle w:val="Heading3"/>
      </w:pPr>
      <w:r>
        <w:t xml:space="preserve">                                        &lt;BACK&gt;</w:t>
      </w:r>
    </w:p>
    <w:p w14:paraId="2ADB6582" w14:textId="77777777" w:rsidR="0045207C" w:rsidRDefault="0045207C" w:rsidP="007724B4">
      <w:pPr>
        <w:pStyle w:val="Heading3"/>
      </w:pPr>
      <w:r>
        <w:t xml:space="preserve">                                                &lt;SIZE&gt;80, 19&lt;/SIZE&gt;</w:t>
      </w:r>
    </w:p>
    <w:p w14:paraId="3DD1E493" w14:textId="77777777" w:rsidR="0045207C" w:rsidRDefault="0045207C" w:rsidP="007724B4">
      <w:pPr>
        <w:pStyle w:val="Heading3"/>
      </w:pPr>
      <w:r>
        <w:t xml:space="preserve">                                                &lt;CORNERS&gt;1, 1, 1, 2&lt;/CORNERS&gt;</w:t>
      </w:r>
    </w:p>
    <w:p w14:paraId="383AA5A8" w14:textId="77777777" w:rsidR="0045207C" w:rsidRDefault="0045207C" w:rsidP="007724B4">
      <w:pPr>
        <w:pStyle w:val="Heading3"/>
      </w:pPr>
      <w:r>
        <w:t xml:space="preserve">                                        &lt;/BACK&gt;</w:t>
      </w:r>
    </w:p>
    <w:p w14:paraId="3CF1F818" w14:textId="77777777" w:rsidR="0045207C" w:rsidRDefault="0045207C" w:rsidP="007724B4">
      <w:pPr>
        <w:pStyle w:val="Heading3"/>
      </w:pPr>
      <w:r>
        <w:t xml:space="preserve">                                &lt;/CAPTION&gt;</w:t>
      </w:r>
    </w:p>
    <w:p w14:paraId="29C7974C" w14:textId="77777777" w:rsidR="0045207C" w:rsidRDefault="0045207C" w:rsidP="007724B4">
      <w:pPr>
        <w:pStyle w:val="Heading3"/>
      </w:pPr>
      <w:r>
        <w:t xml:space="preserve">                        &lt;/CATEGORY&gt;</w:t>
      </w:r>
    </w:p>
    <w:p w14:paraId="69040BA2" w14:textId="77777777" w:rsidR="0045207C" w:rsidRDefault="0045207C" w:rsidP="007724B4">
      <w:pPr>
        <w:pStyle w:val="Heading3"/>
      </w:pPr>
      <w:r>
        <w:t xml:space="preserve">                        &lt;SEPARATOR&gt;</w:t>
      </w:r>
    </w:p>
    <w:p w14:paraId="5B3F3B90" w14:textId="77777777" w:rsidR="0045207C" w:rsidRDefault="0045207C" w:rsidP="007724B4">
      <w:pPr>
        <w:pStyle w:val="Heading3"/>
      </w:pPr>
      <w:r>
        <w:t xml:space="preserve">                                &lt;SIZE&gt;3, 26&lt;/SIZE&gt;</w:t>
      </w:r>
    </w:p>
    <w:p w14:paraId="23DCEADE" w14:textId="77777777" w:rsidR="0045207C" w:rsidRDefault="0045207C" w:rsidP="007724B4">
      <w:pPr>
        <w:pStyle w:val="Heading3"/>
      </w:pPr>
      <w:r>
        <w:t xml:space="preserve">                                &lt;CORNERS&gt;1, 1, 1, 1&lt;/CORNERS&gt;</w:t>
      </w:r>
    </w:p>
    <w:p w14:paraId="6D2AFB2C" w14:textId="77777777" w:rsidR="0045207C" w:rsidRDefault="0045207C" w:rsidP="007724B4">
      <w:pPr>
        <w:pStyle w:val="Heading3"/>
      </w:pPr>
      <w:r>
        <w:t xml:space="preserve">                        &lt;/SEPARATOR&gt;</w:t>
      </w:r>
    </w:p>
    <w:p w14:paraId="24F2AD7D" w14:textId="77777777" w:rsidR="0045207C" w:rsidRDefault="0045207C" w:rsidP="007724B4">
      <w:pPr>
        <w:pStyle w:val="Heading3"/>
      </w:pPr>
      <w:r>
        <w:t xml:space="preserve">                &lt;/CONTEXT&gt;</w:t>
      </w:r>
    </w:p>
    <w:p w14:paraId="0CF65A79" w14:textId="77777777" w:rsidR="0045207C" w:rsidRDefault="0045207C" w:rsidP="007724B4">
      <w:pPr>
        <w:pStyle w:val="Heading3"/>
      </w:pPr>
      <w:r>
        <w:t xml:space="preserve">                &lt;CAPTION&gt;</w:t>
      </w:r>
    </w:p>
    <w:p w14:paraId="61F98110" w14:textId="77777777" w:rsidR="0045207C" w:rsidRDefault="0045207C" w:rsidP="007724B4">
      <w:pPr>
        <w:pStyle w:val="Heading3"/>
      </w:pPr>
      <w:r>
        <w:t xml:space="preserve">                        &lt;QA&gt;</w:t>
      </w:r>
    </w:p>
    <w:p w14:paraId="3BD929FD" w14:textId="77777777" w:rsidR="0045207C" w:rsidRDefault="0045207C" w:rsidP="007724B4">
      <w:pPr>
        <w:pStyle w:val="Heading3"/>
      </w:pPr>
      <w:r>
        <w:t xml:space="preserve">                                &lt;SIZE&gt;32, 26&lt;/SIZE&gt;</w:t>
      </w:r>
    </w:p>
    <w:p w14:paraId="152CAD53" w14:textId="77777777" w:rsidR="0045207C" w:rsidRDefault="0045207C" w:rsidP="007724B4">
      <w:pPr>
        <w:pStyle w:val="Heading3"/>
      </w:pPr>
      <w:r>
        <w:t xml:space="preserve">                                &lt;CORNERS&gt;14, 11, 14, 11&lt;/CORNERS&gt;</w:t>
      </w:r>
    </w:p>
    <w:p w14:paraId="6E01F788" w14:textId="77777777" w:rsidR="0045207C" w:rsidRDefault="0045207C" w:rsidP="007724B4">
      <w:pPr>
        <w:pStyle w:val="Heading3"/>
      </w:pPr>
      <w:r>
        <w:t xml:space="preserve">                        &lt;/QA&gt;</w:t>
      </w:r>
    </w:p>
    <w:p w14:paraId="5C8206F4" w14:textId="77777777" w:rsidR="0045207C" w:rsidRDefault="0045207C" w:rsidP="007724B4">
      <w:pPr>
        <w:pStyle w:val="Heading3"/>
      </w:pPr>
      <w:r>
        <w:t xml:space="preserve">                &lt;/CAPTION&gt;</w:t>
      </w:r>
    </w:p>
    <w:p w14:paraId="0351A3DF" w14:textId="77777777" w:rsidR="0045207C" w:rsidRDefault="0045207C" w:rsidP="007724B4">
      <w:pPr>
        <w:pStyle w:val="Heading3"/>
      </w:pPr>
      <w:r>
        <w:t xml:space="preserve">                &lt;MAIN_BUTTON&gt;</w:t>
      </w:r>
    </w:p>
    <w:p w14:paraId="6E0864B2" w14:textId="77777777" w:rsidR="0045207C" w:rsidRDefault="0045207C" w:rsidP="007724B4">
      <w:pPr>
        <w:pStyle w:val="Heading3"/>
      </w:pPr>
      <w:r>
        <w:t xml:space="preserve">                        &lt;SIZE&gt;56, 23&lt;/SIZE&gt;</w:t>
      </w:r>
    </w:p>
    <w:p w14:paraId="530BF3D5" w14:textId="77777777" w:rsidR="0045207C" w:rsidRDefault="0045207C" w:rsidP="007724B4">
      <w:pPr>
        <w:pStyle w:val="Heading3"/>
      </w:pPr>
      <w:r>
        <w:t xml:space="preserve">                        &lt;CORNERS&gt;2, 4, 3, 2&lt;/CORNERS&gt;</w:t>
      </w:r>
    </w:p>
    <w:p w14:paraId="0C9603D4" w14:textId="77777777" w:rsidR="0045207C" w:rsidRDefault="0045207C" w:rsidP="007724B4">
      <w:pPr>
        <w:pStyle w:val="Heading3"/>
      </w:pPr>
      <w:r>
        <w:t xml:space="preserve">                &lt;/MAIN_BUTTON&gt;</w:t>
      </w:r>
    </w:p>
    <w:p w14:paraId="721DA07F" w14:textId="77777777" w:rsidR="0045207C" w:rsidRDefault="0045207C" w:rsidP="007724B4">
      <w:pPr>
        <w:pStyle w:val="Heading3"/>
      </w:pPr>
      <w:r>
        <w:t xml:space="preserve">                &lt;MAIN&gt;</w:t>
      </w:r>
    </w:p>
    <w:p w14:paraId="75A32916" w14:textId="77777777" w:rsidR="0045207C" w:rsidRDefault="0045207C" w:rsidP="007724B4">
      <w:pPr>
        <w:pStyle w:val="Heading3"/>
      </w:pPr>
      <w:r>
        <w:t xml:space="preserve">                        &lt;BACK&gt;</w:t>
      </w:r>
    </w:p>
    <w:p w14:paraId="0F6C2210" w14:textId="77777777" w:rsidR="0045207C" w:rsidRDefault="0045207C" w:rsidP="007724B4">
      <w:pPr>
        <w:pStyle w:val="Heading3"/>
      </w:pPr>
      <w:r>
        <w:t xml:space="preserve">                                &lt;SIZE&gt;9, 51&lt;/SIZE&gt;</w:t>
      </w:r>
    </w:p>
    <w:p w14:paraId="42637709" w14:textId="77777777" w:rsidR="0045207C" w:rsidRDefault="0045207C" w:rsidP="007724B4">
      <w:pPr>
        <w:pStyle w:val="Heading3"/>
      </w:pPr>
      <w:r>
        <w:t xml:space="preserve">                                &lt;CORNERS&gt;1, 24, 1, 17&lt;/CORNERS&gt;</w:t>
      </w:r>
    </w:p>
    <w:p w14:paraId="7CDA6916" w14:textId="77777777" w:rsidR="0045207C" w:rsidRDefault="0045207C" w:rsidP="007724B4">
      <w:pPr>
        <w:pStyle w:val="Heading3"/>
      </w:pPr>
      <w:r>
        <w:t xml:space="preserve">                        &lt;/BACK&gt;</w:t>
      </w:r>
    </w:p>
    <w:p w14:paraId="61FE6282" w14:textId="77777777" w:rsidR="0045207C" w:rsidRDefault="0045207C" w:rsidP="007724B4">
      <w:pPr>
        <w:pStyle w:val="Heading3"/>
      </w:pPr>
      <w:r>
        <w:t xml:space="preserve">                        &lt;BUTTON&gt;</w:t>
      </w:r>
    </w:p>
    <w:p w14:paraId="7715F641" w14:textId="77777777" w:rsidR="0045207C" w:rsidRDefault="0045207C" w:rsidP="007724B4">
      <w:pPr>
        <w:pStyle w:val="Heading3"/>
      </w:pPr>
      <w:r>
        <w:t xml:space="preserve">                                &lt;SIZE&gt;54, 23&lt;/SIZE&gt;</w:t>
      </w:r>
    </w:p>
    <w:p w14:paraId="2095246F" w14:textId="77777777" w:rsidR="0045207C" w:rsidRDefault="0045207C" w:rsidP="007724B4">
      <w:pPr>
        <w:pStyle w:val="Heading3"/>
      </w:pPr>
      <w:r>
        <w:t xml:space="preserve">                                &lt;CORNERS&gt;3, 3, 3, 2&lt;/CORNERS&gt;</w:t>
      </w:r>
    </w:p>
    <w:p w14:paraId="14A383E1" w14:textId="77777777" w:rsidR="0045207C" w:rsidRDefault="0045207C" w:rsidP="007724B4">
      <w:pPr>
        <w:pStyle w:val="Heading3"/>
      </w:pPr>
      <w:r>
        <w:t xml:space="preserve">                        &lt;/BUTTON&gt;</w:t>
      </w:r>
    </w:p>
    <w:p w14:paraId="60070223" w14:textId="77777777" w:rsidR="0045207C" w:rsidRDefault="0045207C" w:rsidP="007724B4">
      <w:pPr>
        <w:pStyle w:val="Heading3"/>
      </w:pPr>
      <w:r>
        <w:t xml:space="preserve">                &lt;/MAIN&gt;</w:t>
      </w:r>
    </w:p>
    <w:p w14:paraId="07E9E9C9" w14:textId="77777777" w:rsidR="0045207C" w:rsidRDefault="0045207C" w:rsidP="007724B4">
      <w:pPr>
        <w:pStyle w:val="Heading3"/>
      </w:pPr>
      <w:r>
        <w:t xml:space="preserve">                &lt;STATUS&gt;</w:t>
      </w:r>
    </w:p>
    <w:p w14:paraId="33BA7B2B" w14:textId="77777777" w:rsidR="0045207C" w:rsidRDefault="0045207C" w:rsidP="007724B4">
      <w:pPr>
        <w:pStyle w:val="Heading3"/>
      </w:pPr>
      <w:r>
        <w:t xml:space="preserve">                        &lt;PANE_BUTTON&gt;</w:t>
      </w:r>
    </w:p>
    <w:p w14:paraId="1413EE79" w14:textId="77777777" w:rsidR="0045207C" w:rsidRDefault="0045207C" w:rsidP="007724B4">
      <w:pPr>
        <w:pStyle w:val="Heading3"/>
      </w:pPr>
      <w:r>
        <w:t xml:space="preserve">                                &lt;SIZE&gt;22, 22&lt;/SIZE&gt;</w:t>
      </w:r>
    </w:p>
    <w:p w14:paraId="5BB0673B" w14:textId="77777777" w:rsidR="0045207C" w:rsidRDefault="0045207C" w:rsidP="007724B4">
      <w:pPr>
        <w:pStyle w:val="Heading3"/>
      </w:pPr>
      <w:r>
        <w:t xml:space="preserve">                                &lt;CORNERS&gt;3, 3, 3, 2&lt;/CORNERS&gt;</w:t>
      </w:r>
    </w:p>
    <w:p w14:paraId="19752305" w14:textId="77777777" w:rsidR="0045207C" w:rsidRDefault="0045207C" w:rsidP="007724B4">
      <w:pPr>
        <w:pStyle w:val="Heading3"/>
      </w:pPr>
      <w:r>
        <w:t xml:space="preserve">                        &lt;/PANE_BUTTON&gt;</w:t>
      </w:r>
    </w:p>
    <w:p w14:paraId="3DCD2F76" w14:textId="77777777" w:rsidR="0045207C" w:rsidRDefault="0045207C" w:rsidP="007724B4">
      <w:pPr>
        <w:pStyle w:val="Heading3"/>
      </w:pPr>
      <w:r>
        <w:t xml:space="preserve">                        &lt;SLIDER&gt;</w:t>
      </w:r>
    </w:p>
    <w:p w14:paraId="03A2A800" w14:textId="77777777" w:rsidR="0045207C" w:rsidRDefault="0045207C" w:rsidP="007724B4">
      <w:pPr>
        <w:pStyle w:val="Heading3"/>
      </w:pPr>
      <w:r>
        <w:t xml:space="preserve">                                &lt;PLUS&gt;</w:t>
      </w:r>
    </w:p>
    <w:p w14:paraId="1213AB38" w14:textId="77777777" w:rsidR="0045207C" w:rsidRDefault="0045207C" w:rsidP="007724B4">
      <w:pPr>
        <w:pStyle w:val="Heading3"/>
      </w:pPr>
      <w:r>
        <w:t xml:space="preserve">                                        &lt;SIZE&gt;18, 18&lt;/SIZE&gt;</w:t>
      </w:r>
    </w:p>
    <w:p w14:paraId="179C450F" w14:textId="77777777" w:rsidR="0045207C" w:rsidRDefault="0045207C" w:rsidP="007724B4">
      <w:pPr>
        <w:pStyle w:val="Heading3"/>
      </w:pPr>
      <w:r>
        <w:t xml:space="preserve">                                        &lt;CORNERS&gt;0, 0, 0, 0&lt;/CORNERS&gt;</w:t>
      </w:r>
    </w:p>
    <w:p w14:paraId="61120F63" w14:textId="77777777" w:rsidR="0045207C" w:rsidRDefault="0045207C" w:rsidP="007724B4">
      <w:pPr>
        <w:pStyle w:val="Heading3"/>
      </w:pPr>
      <w:r>
        <w:t xml:space="preserve">                                &lt;/PLUS&gt;</w:t>
      </w:r>
    </w:p>
    <w:p w14:paraId="0CE538FC" w14:textId="77777777" w:rsidR="0045207C" w:rsidRDefault="0045207C" w:rsidP="007724B4">
      <w:pPr>
        <w:pStyle w:val="Heading3"/>
      </w:pPr>
      <w:r>
        <w:t xml:space="preserve">                                &lt;MINUS&gt;</w:t>
      </w:r>
    </w:p>
    <w:p w14:paraId="50C7E43A" w14:textId="77777777" w:rsidR="0045207C" w:rsidRDefault="0045207C" w:rsidP="007724B4">
      <w:pPr>
        <w:pStyle w:val="Heading3"/>
      </w:pPr>
      <w:r>
        <w:t xml:space="preserve">                                        &lt;SIZE&gt;18, 18&lt;/SIZE&gt;</w:t>
      </w:r>
    </w:p>
    <w:p w14:paraId="1F8B6641" w14:textId="77777777" w:rsidR="0045207C" w:rsidRDefault="0045207C" w:rsidP="007724B4">
      <w:pPr>
        <w:pStyle w:val="Heading3"/>
      </w:pPr>
      <w:r>
        <w:t xml:space="preserve">                                        &lt;CORNERS&gt;0, 0, 0, 0&lt;/CORNERS&gt;</w:t>
      </w:r>
    </w:p>
    <w:p w14:paraId="41DE95A5" w14:textId="77777777" w:rsidR="0045207C" w:rsidRDefault="0045207C" w:rsidP="007724B4">
      <w:pPr>
        <w:pStyle w:val="Heading3"/>
      </w:pPr>
      <w:r>
        <w:t xml:space="preserve">                                &lt;/MINUS&gt;</w:t>
      </w:r>
    </w:p>
    <w:p w14:paraId="131FA01A" w14:textId="77777777" w:rsidR="0045207C" w:rsidRDefault="0045207C" w:rsidP="007724B4">
      <w:pPr>
        <w:pStyle w:val="Heading3"/>
      </w:pPr>
      <w:r>
        <w:t xml:space="preserve">                        &lt;/SLIDER&gt;</w:t>
      </w:r>
    </w:p>
    <w:p w14:paraId="3F4DD206" w14:textId="77777777" w:rsidR="0045207C" w:rsidRDefault="0045207C" w:rsidP="007724B4">
      <w:pPr>
        <w:pStyle w:val="Heading3"/>
      </w:pPr>
      <w:r>
        <w:t xml:space="preserve">                &lt;/STATUS&gt;</w:t>
      </w:r>
    </w:p>
    <w:p w14:paraId="277EFC15" w14:textId="77777777" w:rsidR="0045207C" w:rsidRDefault="0045207C" w:rsidP="007724B4">
      <w:pPr>
        <w:pStyle w:val="Heading3"/>
      </w:pPr>
      <w:r>
        <w:t xml:space="preserve">                &lt;BORDERS&gt;</w:t>
      </w:r>
    </w:p>
    <w:p w14:paraId="4D998B8B" w14:textId="77777777" w:rsidR="0045207C" w:rsidRDefault="0045207C" w:rsidP="007724B4">
      <w:pPr>
        <w:pStyle w:val="Heading3"/>
      </w:pPr>
      <w:r>
        <w:t xml:space="preserve">                        &lt;QAT&gt;</w:t>
      </w:r>
    </w:p>
    <w:p w14:paraId="168B2C24" w14:textId="77777777" w:rsidR="0045207C" w:rsidRDefault="0045207C" w:rsidP="007724B4">
      <w:pPr>
        <w:pStyle w:val="Heading3"/>
      </w:pPr>
      <w:r>
        <w:t xml:space="preserve">                                &lt;SIZE&gt;7, 7&lt;/SIZE&gt;</w:t>
      </w:r>
    </w:p>
    <w:p w14:paraId="74290FFB" w14:textId="77777777" w:rsidR="0045207C" w:rsidRDefault="0045207C" w:rsidP="007724B4">
      <w:pPr>
        <w:pStyle w:val="Heading3"/>
      </w:pPr>
      <w:r>
        <w:t xml:space="preserve">                                &lt;CORNERS&gt;3, 3, 3, 3&lt;/CORNERS&gt;</w:t>
      </w:r>
    </w:p>
    <w:p w14:paraId="66570525" w14:textId="77777777" w:rsidR="0045207C" w:rsidRDefault="0045207C" w:rsidP="007724B4">
      <w:pPr>
        <w:pStyle w:val="Heading3"/>
      </w:pPr>
      <w:r>
        <w:t xml:space="preserve">                                &lt;SIDES&gt;2, 2, 2, 2&lt;/SIDES&gt;</w:t>
      </w:r>
    </w:p>
    <w:p w14:paraId="336D4B1D" w14:textId="77777777" w:rsidR="0045207C" w:rsidRDefault="0045207C" w:rsidP="007724B4">
      <w:pPr>
        <w:pStyle w:val="Heading3"/>
      </w:pPr>
      <w:r>
        <w:t xml:space="preserve">                        &lt;/QAT&gt;</w:t>
      </w:r>
    </w:p>
    <w:p w14:paraId="02E755E1" w14:textId="77777777" w:rsidR="0045207C" w:rsidRDefault="0045207C" w:rsidP="007724B4">
      <w:pPr>
        <w:pStyle w:val="Heading3"/>
      </w:pPr>
      <w:r>
        <w:t xml:space="preserve">                        &lt;FLOATY&gt;</w:t>
      </w:r>
    </w:p>
    <w:p w14:paraId="7FD65102" w14:textId="77777777" w:rsidR="0045207C" w:rsidRDefault="0045207C" w:rsidP="007724B4">
      <w:pPr>
        <w:pStyle w:val="Heading3"/>
      </w:pPr>
      <w:r>
        <w:t xml:space="preserve">                                &lt;SIZE&gt;7, 7&lt;/SIZE&gt;</w:t>
      </w:r>
    </w:p>
    <w:p w14:paraId="5BEEA360" w14:textId="77777777" w:rsidR="0045207C" w:rsidRDefault="0045207C" w:rsidP="007724B4">
      <w:pPr>
        <w:pStyle w:val="Heading3"/>
      </w:pPr>
      <w:r>
        <w:t xml:space="preserve">                                &lt;CORNERS&gt;3, 3, 3, 3&lt;/CORNERS&gt;</w:t>
      </w:r>
    </w:p>
    <w:p w14:paraId="6CFE8F23" w14:textId="77777777" w:rsidR="0045207C" w:rsidRDefault="0045207C" w:rsidP="007724B4">
      <w:pPr>
        <w:pStyle w:val="Heading3"/>
      </w:pPr>
      <w:r>
        <w:t xml:space="preserve">                                &lt;SIDES&gt;2, 2, 2, 2&lt;/SIDES&gt;</w:t>
      </w:r>
    </w:p>
    <w:p w14:paraId="7CC615D1" w14:textId="77777777" w:rsidR="0045207C" w:rsidRDefault="0045207C" w:rsidP="007724B4">
      <w:pPr>
        <w:pStyle w:val="Heading3"/>
      </w:pPr>
      <w:r>
        <w:t xml:space="preserve">                        &lt;/FLOATY&gt;</w:t>
      </w:r>
    </w:p>
    <w:p w14:paraId="563FE68A" w14:textId="77777777" w:rsidR="0045207C" w:rsidRDefault="0045207C" w:rsidP="007724B4">
      <w:pPr>
        <w:pStyle w:val="Heading3"/>
      </w:pPr>
      <w:r>
        <w:t xml:space="preserve">                        &lt;PANEL&gt;</w:t>
      </w:r>
    </w:p>
    <w:p w14:paraId="6C7C2076" w14:textId="77777777" w:rsidR="0045207C" w:rsidRDefault="0045207C" w:rsidP="007724B4">
      <w:pPr>
        <w:pStyle w:val="Heading3"/>
      </w:pPr>
      <w:r>
        <w:t xml:space="preserve">                                &lt;SIZE&gt;5, 5&lt;/SIZE&gt;</w:t>
      </w:r>
    </w:p>
    <w:p w14:paraId="70F63105" w14:textId="77777777" w:rsidR="0045207C" w:rsidRDefault="0045207C" w:rsidP="007724B4">
      <w:pPr>
        <w:pStyle w:val="Heading3"/>
      </w:pPr>
      <w:r>
        <w:t xml:space="preserve">                                &lt;CORNERS&gt;2, 2, 2, 2&lt;/CORNERS&gt;</w:t>
      </w:r>
    </w:p>
    <w:p w14:paraId="2FC38B39" w14:textId="77777777" w:rsidR="0045207C" w:rsidRDefault="0045207C" w:rsidP="007724B4">
      <w:pPr>
        <w:pStyle w:val="Heading3"/>
      </w:pPr>
      <w:r>
        <w:t xml:space="preserve">                                &lt;SIDES&gt;1, 1, 1, 1&lt;/SIDES&gt;</w:t>
      </w:r>
    </w:p>
    <w:p w14:paraId="7BC0CDAA" w14:textId="77777777" w:rsidR="0045207C" w:rsidRDefault="0045207C" w:rsidP="007724B4">
      <w:pPr>
        <w:pStyle w:val="Heading3"/>
      </w:pPr>
      <w:r>
        <w:t xml:space="preserve">                        &lt;/PANEL&gt;</w:t>
      </w:r>
    </w:p>
    <w:p w14:paraId="2E9EE94C" w14:textId="77777777" w:rsidR="0045207C" w:rsidRDefault="0045207C" w:rsidP="007724B4">
      <w:pPr>
        <w:pStyle w:val="Heading3"/>
      </w:pPr>
      <w:r>
        <w:t xml:space="preserve">                &lt;/BORDERS&gt;</w:t>
      </w:r>
    </w:p>
    <w:p w14:paraId="2168C9E0" w14:textId="77777777" w:rsidR="0045207C" w:rsidRDefault="0045207C" w:rsidP="007724B4">
      <w:pPr>
        <w:pStyle w:val="Heading3"/>
      </w:pPr>
      <w:r>
        <w:t xml:space="preserve">        &lt;/RIBBON&gt;</w:t>
      </w:r>
    </w:p>
    <w:p w14:paraId="4C1551DE" w14:textId="77777777" w:rsidR="0045207C" w:rsidRDefault="0045207C" w:rsidP="007724B4">
      <w:pPr>
        <w:pStyle w:val="Heading3"/>
      </w:pPr>
      <w:r>
        <w:t>&lt;/STYLE&gt;</w:t>
      </w:r>
    </w:p>
    <w:p w14:paraId="68F29407" w14:textId="77777777" w:rsidR="0045207C" w:rsidRDefault="0045207C" w:rsidP="007724B4">
      <w:pPr>
        <w:pStyle w:val="Heading3"/>
      </w:pPr>
      <w:r>
        <w:rPr>
          <w:rFonts w:ascii="Tahoma" w:hAnsi="Tahoma" w:cs="Tahoma"/>
        </w:rPr>
        <w:t>�</w:t>
      </w:r>
      <w:r>
        <w:t>PNG</w:t>
      </w:r>
    </w:p>
    <w:p w14:paraId="3D25BD57" w14:textId="77777777" w:rsidR="0045207C" w:rsidRDefault="0045207C" w:rsidP="007724B4">
      <w:pPr>
        <w:pStyle w:val="Heading3"/>
      </w:pPr>
      <w:r>
        <w:rPr>
          <w:rFonts w:ascii="Tahoma" w:hAnsi="Tahoma" w:cs="Tahoma"/>
        </w:rPr>
        <w:t>⸮</w:t>
      </w:r>
    </w:p>
    <w:p w14:paraId="6BDD828D" w14:textId="77777777" w:rsidR="0045207C" w:rsidRDefault="0045207C" w:rsidP="007724B4">
      <w:pPr>
        <w:pStyle w:val="Heading3"/>
      </w:pPr>
    </w:p>
    <w:p w14:paraId="2BE65429" w14:textId="77777777" w:rsidR="0045207C" w:rsidRDefault="0045207C" w:rsidP="007724B4">
      <w:pPr>
        <w:pStyle w:val="Heading3"/>
      </w:pPr>
      <w:r>
        <w:t>IHDRci</w:t>
      </w:r>
      <w:r>
        <w:rPr>
          <w:rFonts w:ascii="Tahoma" w:hAnsi="Tahoma" w:cs="Tahoma"/>
        </w:rPr>
        <w:t>��</w:t>
      </w:r>
      <w:r>
        <w:t xml:space="preserve">        pHYs</w:t>
      </w:r>
    </w:p>
    <w:p w14:paraId="3E3762F7" w14:textId="77777777" w:rsidR="0045207C" w:rsidRDefault="0045207C" w:rsidP="007724B4">
      <w:pPr>
        <w:pStyle w:val="Heading3"/>
      </w:pPr>
    </w:p>
    <w:p w14:paraId="6DDC6ECD" w14:textId="77777777" w:rsidR="0045207C" w:rsidRDefault="0045207C" w:rsidP="007724B4">
      <w:pPr>
        <w:pStyle w:val="Heading3"/>
      </w:pPr>
      <w:r>
        <w:rPr>
          <w:rFonts w:ascii="Tahoma" w:hAnsi="Tahoma" w:cs="Tahoma"/>
        </w:rPr>
        <w:t>��</w:t>
      </w:r>
    </w:p>
    <w:p w14:paraId="3C939CD8" w14:textId="77777777" w:rsidR="0045207C" w:rsidRDefault="0045207C" w:rsidP="007724B4">
      <w:pPr>
        <w:pStyle w:val="Heading3"/>
      </w:pPr>
      <w:r>
        <w:t>OiCCPPhotoshop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05F4D361" w14:textId="77777777" w:rsidR="0045207C" w:rsidRDefault="0045207C" w:rsidP="007724B4">
      <w:pPr>
        <w:pStyle w:val="Heading3"/>
      </w:pPr>
      <w:r>
        <w:rPr>
          <w:rFonts w:ascii="Tahoma" w:hAnsi="Tahoma" w:cs="Tahoma"/>
        </w:rPr>
        <w:t>�</w:t>
      </w:r>
    </w:p>
    <w:p w14:paraId="1C5DD99A" w14:textId="77777777" w:rsidR="0045207C" w:rsidRDefault="0045207C" w:rsidP="007724B4">
      <w:pPr>
        <w:pStyle w:val="Heading3"/>
      </w:pPr>
      <w:r>
        <w:rPr>
          <w:rFonts w:ascii="Tahoma" w:hAnsi="Tahoma" w:cs="Tahoma"/>
        </w:rPr>
        <w:t>��</w:t>
      </w:r>
      <w:r>
        <w:t>!</w:t>
      </w:r>
      <w:r>
        <w:rPr>
          <w:rFonts w:ascii="Tahoma" w:hAnsi="Tahoma" w:cs="Tahoma"/>
        </w:rPr>
        <w:t>���������</w:t>
      </w:r>
      <w:r>
        <w:t>{</w:t>
      </w:r>
      <w:r>
        <w:rPr>
          <w:rFonts w:ascii="Tahoma" w:hAnsi="Tahoma" w:cs="Tahoma"/>
        </w:rPr>
        <w:t>�</w:t>
      </w:r>
      <w:r>
        <w:t>kּ</w:t>
      </w:r>
      <w:r>
        <w:rPr>
          <w:rFonts w:ascii="Tahoma" w:hAnsi="Tahoma" w:cs="Tahoma"/>
        </w:rPr>
        <w:t>������</w:t>
      </w:r>
      <w:r>
        <w:t>&gt;</w:t>
      </w:r>
      <w:r>
        <w:rPr>
          <w:rFonts w:ascii="Tahoma" w:hAnsi="Tahoma" w:cs="Tahoma"/>
        </w:rPr>
        <w:t>����</w:t>
      </w:r>
    </w:p>
    <w:p w14:paraId="5771A69C" w14:textId="77777777" w:rsidR="0045207C" w:rsidRDefault="0045207C" w:rsidP="007724B4">
      <w:pPr>
        <w:pStyle w:val="Heading3"/>
      </w:pPr>
      <w:r>
        <w:rPr>
          <w:rFonts w:ascii="Tahoma" w:hAnsi="Tahoma" w:cs="Tahoma"/>
        </w:rPr>
        <w:t>�</w:t>
      </w:r>
      <w:r>
        <w:t>H3Q5</w:t>
      </w:r>
      <w:r>
        <w:rPr>
          <w:rFonts w:ascii="Tahoma" w:hAnsi="Tahoma" w:cs="Tahoma"/>
        </w:rPr>
        <w:t>�</w:t>
      </w:r>
    </w:p>
    <w:p w14:paraId="3E119B51" w14:textId="77777777" w:rsidR="0045207C" w:rsidRDefault="0045207C" w:rsidP="007724B4">
      <w:pPr>
        <w:pStyle w:val="Heading3"/>
      </w:pPr>
      <w:r>
        <w:rPr>
          <w:rFonts w:ascii="Tahoma" w:hAnsi="Tahoma" w:cs="Tahoma"/>
        </w:rPr>
        <w:t>�</w:t>
      </w:r>
      <w:r>
        <w:t>B</w:t>
      </w:r>
      <w:r>
        <w:rPr>
          <w:rFonts w:ascii="Tahoma" w:hAnsi="Tahoma" w:cs="Tahoma"/>
        </w:rPr>
        <w:t>������</w:t>
      </w:r>
      <w:r>
        <w:t>.@</w:t>
      </w:r>
      <w:r>
        <w:rPr>
          <w:rFonts w:ascii="Tahoma" w:hAnsi="Tahoma" w:cs="Tahoma"/>
        </w:rPr>
        <w:t>�</w:t>
      </w:r>
    </w:p>
    <w:p w14:paraId="44805ACD"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~&lt;&lt;+"</w:t>
      </w:r>
      <w:r>
        <w:rPr>
          <w:rFonts w:ascii="Tahoma" w:hAnsi="Tahoma" w:cs="Tahoma"/>
        </w:rPr>
        <w:t>��</w:t>
      </w:r>
      <w:r>
        <w:t>x</w:t>
      </w:r>
      <w:r>
        <w:rPr>
          <w:rFonts w:ascii="Tahoma" w:hAnsi="Tahoma" w:cs="Tahoma"/>
        </w:rPr>
        <w:t>�</w:t>
      </w:r>
    </w:p>
    <w:p w14:paraId="0B28454A"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22F6E10E" w14:textId="77777777" w:rsidR="0045207C" w:rsidRDefault="0045207C" w:rsidP="007724B4">
      <w:pPr>
        <w:pStyle w:val="Heading3"/>
      </w:pPr>
      <w:r>
        <w:rPr>
          <w:rFonts w:ascii="Tahoma" w:hAnsi="Tahoma" w:cs="Tahoma"/>
        </w:rPr>
        <w:t>�</w:t>
      </w:r>
    </w:p>
    <w:p w14:paraId="7424A043"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w:t>
      </w:r>
      <w:r>
        <w:rPr>
          <w:rFonts w:ascii="Tahoma" w:hAnsi="Tahoma" w:cs="Tahoma"/>
        </w:rPr>
        <w:t>�</w:t>
      </w:r>
      <w:r>
        <w:t>t~</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w:t>
      </w:r>
    </w:p>
    <w:p w14:paraId="3C2523CD"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77DB33E1"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2F6238B9"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6626DFF4"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7C6A902B"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1F29BD7B"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1F56D4E7"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613264C1"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65501AD9" w14:textId="77777777" w:rsidR="0045207C" w:rsidRDefault="0045207C" w:rsidP="007724B4">
      <w:pPr>
        <w:pStyle w:val="Heading3"/>
      </w:pPr>
    </w:p>
    <w:p w14:paraId="4D22F5C3"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513B0824"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60B41FCC"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7934C353" w14:textId="77777777" w:rsidR="0045207C" w:rsidRDefault="0045207C" w:rsidP="007724B4">
      <w:pPr>
        <w:pStyle w:val="Heading3"/>
      </w:pPr>
      <w:r>
        <w:t>c</w:t>
      </w:r>
      <w:r>
        <w:rPr>
          <w:rFonts w:ascii="Tahoma" w:hAnsi="Tahoma" w:cs="Tahoma"/>
        </w:rPr>
        <w:t>�</w:t>
      </w:r>
      <w:r>
        <w:t>x,!k</w:t>
      </w:r>
    </w:p>
    <w:p w14:paraId="78364EC5"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J'\'Gg</w:t>
      </w:r>
      <w:r>
        <w:rPr>
          <w:rFonts w:ascii="Tahoma" w:hAnsi="Tahoma" w:cs="Tahoma"/>
        </w:rPr>
        <w:t>����</w:t>
      </w:r>
      <w:r>
        <w:t>S</w:t>
      </w:r>
      <w:r>
        <w:rPr>
          <w:rFonts w:ascii="Tahoma" w:hAnsi="Tahoma" w:cs="Tahoma"/>
        </w:rPr>
        <w:t>�</w:t>
      </w:r>
      <w:r>
        <w:t>S</w:t>
      </w:r>
      <w:r>
        <w:rPr>
          <w:rFonts w:hint="cs"/>
        </w:rPr>
        <w:t>ݧ</w:t>
      </w:r>
    </w:p>
    <w:p w14:paraId="5678D313"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w:t>
      </w:r>
      <w:r>
        <w:rPr>
          <w:rFonts w:ascii="Tahoma" w:hAnsi="Tahoma" w:cs="Tahoma"/>
        </w:rPr>
        <w:t>��</w:t>
      </w:r>
      <w:r>
        <w:t>Lo</w:t>
      </w:r>
      <w:r>
        <w:rPr>
          <w:rFonts w:ascii="Tahoma" w:hAnsi="Tahoma" w:cs="Tahoma"/>
        </w:rPr>
        <w:t>��</w:t>
      </w:r>
      <w:r>
        <w:t>y</w:t>
      </w:r>
      <w:r>
        <w:rPr>
          <w:rFonts w:ascii="Tahoma" w:hAnsi="Tahoma" w:cs="Tahoma"/>
        </w:rPr>
        <w:t>���</w:t>
      </w:r>
      <w:r>
        <w:t>}/</w:t>
      </w:r>
      <w:r>
        <w:rPr>
          <w:rFonts w:ascii="Tahoma" w:hAnsi="Tahoma" w:cs="Tahoma"/>
        </w:rPr>
        <w:t>�</w:t>
      </w:r>
      <w:r>
        <w:t>T</w:t>
      </w:r>
      <w:r>
        <w:rPr>
          <w:rFonts w:ascii="Tahoma" w:hAnsi="Tahoma" w:cs="Tahoma"/>
        </w:rPr>
        <w:t>�</w:t>
      </w:r>
      <w:r>
        <w:t>m</w:t>
      </w:r>
      <w:r>
        <w:rPr>
          <w:rFonts w:ascii="Tahoma" w:hAnsi="Tahoma" w:cs="Tahoma"/>
        </w:rPr>
        <w:t>���</w:t>
      </w:r>
      <w:r>
        <w:t>G</w:t>
      </w:r>
    </w:p>
    <w:p w14:paraId="74467550" w14:textId="77777777" w:rsidR="0045207C" w:rsidRDefault="0045207C" w:rsidP="007724B4">
      <w:pPr>
        <w:pStyle w:val="Heading3"/>
      </w:pPr>
      <w:r>
        <w:t>X</w:t>
      </w:r>
      <w:r>
        <w:rPr>
          <w:rFonts w:ascii="Tahoma" w:hAnsi="Tahoma" w:cs="Tahoma"/>
        </w:rPr>
        <w:t>�</w:t>
      </w:r>
    </w:p>
    <w:p w14:paraId="4E0F701A" w14:textId="77777777" w:rsidR="0045207C" w:rsidRDefault="0045207C" w:rsidP="007724B4">
      <w:pPr>
        <w:pStyle w:val="Heading3"/>
      </w:pPr>
      <w:r>
        <w:t>$</w:t>
      </w:r>
      <w:r>
        <w:rPr>
          <w:rFonts w:ascii="Tahoma" w:hAnsi="Tahoma" w:cs="Tahoma"/>
        </w:rPr>
        <w:t>�</w:t>
      </w:r>
    </w:p>
    <w:p w14:paraId="414C80F8"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w:t>
      </w:r>
      <w:r>
        <w:rPr>
          <w:rFonts w:ascii="Tahoma" w:hAnsi="Tahoma" w:cs="Tahoma"/>
        </w:rPr>
        <w:t>�</w:t>
      </w:r>
      <w:r>
        <w:t>@C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gð</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2EFC76AC" w14:textId="77777777" w:rsidR="0045207C" w:rsidRDefault="0045207C" w:rsidP="007724B4">
      <w:pPr>
        <w:pStyle w:val="Heading3"/>
      </w:pPr>
      <w:r>
        <w:rPr>
          <w:rFonts w:ascii="Tahoma" w:hAnsi="Tahoma" w:cs="Tahoma"/>
        </w:rPr>
        <w:t>���</w:t>
      </w:r>
      <w:r>
        <w:t>Z~s</w:t>
      </w:r>
      <w:r>
        <w:rPr>
          <w:rFonts w:ascii="Tahoma" w:hAnsi="Tahoma" w:cs="Tahoma"/>
        </w:rPr>
        <w:t>�</w:t>
      </w:r>
      <w:r>
        <w:t>r:V:</w:t>
      </w:r>
      <w:r>
        <w:rPr>
          <w:rFonts w:ascii="MV Boli" w:hAnsi="MV Boli" w:cs="MV Boli"/>
        </w:rPr>
        <w:t>ޚ</w:t>
      </w:r>
      <w:r>
        <w:rPr>
          <w:rFonts w:hint="eastAsia"/>
        </w:rPr>
        <w:t>Μ</w:t>
      </w:r>
      <w:r>
        <w:rPr>
          <w:rFonts w:ascii="Tahoma" w:hAnsi="Tahoma" w:cs="Tahoma"/>
        </w:rPr>
        <w:t>�</w:t>
      </w:r>
      <w:r>
        <w:t>?}</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26617063" w14:textId="77777777" w:rsidR="0045207C" w:rsidRDefault="0045207C" w:rsidP="007724B4">
      <w:pPr>
        <w:pStyle w:val="Heading3"/>
      </w:pPr>
      <w:r>
        <w:rPr>
          <w:rFonts w:ascii="Tahoma" w:hAnsi="Tahoma" w:cs="Tahoma"/>
        </w:rPr>
        <w:t>��</w:t>
      </w:r>
      <w:r>
        <w:t>0k</w:t>
      </w:r>
      <w:r>
        <w:rPr>
          <w:rFonts w:ascii="Ebrima" w:hAnsi="Ebrima" w:cs="Ebrima"/>
        </w:rPr>
        <w:t>߬</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w:t>
      </w:r>
      <w:r>
        <w:rPr>
          <w:rFonts w:ascii="Tahoma" w:hAnsi="Tahoma" w:cs="Tahoma"/>
        </w:rPr>
        <w:t>��</w:t>
      </w:r>
      <w:r>
        <w:t>z|!</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w:t>
      </w:r>
      <w:r>
        <w:rPr>
          <w:rFonts w:ascii="Tahoma" w:hAnsi="Tahoma" w:cs="Tahoma"/>
        </w:rPr>
        <w:t>���</w:t>
      </w:r>
      <w:r>
        <w:t>a</w:t>
      </w:r>
      <w:r>
        <w:rPr>
          <w:rFonts w:ascii="Tahoma" w:hAnsi="Tahoma" w:cs="Tahoma"/>
        </w:rPr>
        <w:t>�</w:t>
      </w:r>
      <w:r>
        <w:t>a</w:t>
      </w:r>
      <w:r>
        <w:rPr>
          <w:rFonts w:ascii="Tahoma" w:hAnsi="Tahoma" w:cs="Tahoma"/>
        </w:rPr>
        <w:t>��</w:t>
      </w:r>
      <w:r>
        <w:t>~</w:t>
      </w:r>
    </w:p>
    <w:p w14:paraId="03215FE2"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32681361" w14:textId="77777777" w:rsidR="0045207C" w:rsidRDefault="0045207C" w:rsidP="007724B4">
      <w:pPr>
        <w:pStyle w:val="Heading3"/>
      </w:pPr>
      <w:r>
        <w:rPr>
          <w:rFonts w:ascii="Tahoma" w:hAnsi="Tahoma" w:cs="Tahoma"/>
        </w:rPr>
        <w:t>�</w:t>
      </w:r>
      <w:r>
        <w:t>{</w:t>
      </w:r>
      <w:r>
        <w:rPr>
          <w:rFonts w:ascii="Tahoma" w:hAnsi="Tahoma" w:cs="Tahoma"/>
        </w:rPr>
        <w:t>�</w:t>
      </w:r>
      <w:r>
        <w:t>/</w:t>
      </w:r>
      <w:r>
        <w:rPr>
          <w:rFonts w:ascii="Tahoma" w:hAnsi="Tahoma" w:cs="Tahoma"/>
        </w:rPr>
        <w:t>�</w:t>
      </w:r>
      <w:r>
        <w:t>]py</w:t>
      </w:r>
      <w:r>
        <w:rPr>
          <w:rFonts w:ascii="Tahoma" w:hAnsi="Tahoma" w:cs="Tahoma"/>
        </w:rPr>
        <w:t>�����</w:t>
      </w:r>
      <w:r>
        <w:t>.,:</w:t>
      </w:r>
      <w:r>
        <w:rPr>
          <w:rFonts w:ascii="Tahoma" w:hAnsi="Tahoma" w:cs="Tahoma"/>
        </w:rPr>
        <w:t>�</w:t>
      </w:r>
      <w:r>
        <w:t>@L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5DBC4582"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1AC371D5"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56F2B78B"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38782E0E"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w:t>
      </w:r>
      <w:r>
        <w:rPr>
          <w:rFonts w:ascii="Tahoma" w:hAnsi="Tahoma" w:cs="Tahoma"/>
        </w:rPr>
        <w:t>�</w:t>
      </w:r>
      <w:r>
        <w:t>&amp;zMk</w:t>
      </w:r>
      <w:r>
        <w:rPr>
          <w:rFonts w:ascii="Tahoma" w:hAnsi="Tahoma" w:cs="Tahoma"/>
        </w:rPr>
        <w:t>�</w:t>
      </w:r>
      <w:r>
        <w:t>^</w:t>
      </w:r>
      <w:r>
        <w:rPr>
          <w:rFonts w:ascii="Tahoma" w:hAnsi="Tahoma" w:cs="Tahoma"/>
        </w:rPr>
        <w:t>�</w:t>
      </w:r>
      <w:r>
        <w:t>ʂ</w:t>
      </w:r>
      <w:r>
        <w:rPr>
          <w:rFonts w:ascii="Tahoma" w:hAnsi="Tahoma" w:cs="Tahoma"/>
        </w:rPr>
        <w:t>��</w:t>
      </w:r>
      <w:r>
        <w:t>k</w:t>
      </w:r>
      <w:r>
        <w:rPr>
          <w:rFonts w:ascii="Tahoma" w:hAnsi="Tahoma" w:cs="Tahoma"/>
        </w:rPr>
        <w:t>�</w:t>
      </w:r>
    </w:p>
    <w:p w14:paraId="758BB1C3" w14:textId="77777777" w:rsidR="0045207C" w:rsidRDefault="0045207C" w:rsidP="007724B4">
      <w:pPr>
        <w:pStyle w:val="Heading3"/>
      </w:pPr>
      <w:r>
        <w:t>U</w:t>
      </w:r>
    </w:p>
    <w:p w14:paraId="0B2F8E83" w14:textId="77777777" w:rsidR="0045207C" w:rsidRDefault="0045207C" w:rsidP="007724B4">
      <w:pPr>
        <w:pStyle w:val="Heading3"/>
      </w:pPr>
      <w:r>
        <w:rPr>
          <w:rFonts w:ascii="Tahoma" w:hAnsi="Tahoma" w:cs="Tahoma"/>
        </w:rPr>
        <w:t>�</w:t>
      </w:r>
      <w:r>
        <w:t>}</w:t>
      </w:r>
      <w:r>
        <w:rPr>
          <w:rFonts w:ascii="Tahoma" w:hAnsi="Tahoma" w:cs="Tahoma"/>
        </w:rPr>
        <w:t>����</w:t>
      </w:r>
      <w:r>
        <w:t>]OX/Y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w:t>
      </w:r>
      <w:r>
        <w:rPr>
          <w:rFonts w:ascii="Tahoma" w:hAnsi="Tahoma" w:cs="Tahoma"/>
        </w:rPr>
        <w:t>����</w:t>
      </w:r>
      <w:r>
        <w:t>n</w:t>
      </w:r>
    </w:p>
    <w:p w14:paraId="3A7AF70E" w14:textId="77777777" w:rsidR="0045207C" w:rsidRDefault="0045207C" w:rsidP="007724B4">
      <w:pPr>
        <w:pStyle w:val="Heading3"/>
      </w:pPr>
      <w:r>
        <w:rPr>
          <w:rFonts w:ascii="Tahoma" w:hAnsi="Tahoma" w:cs="Tahoma"/>
        </w:rPr>
        <w:t>�</w:t>
      </w:r>
      <w:r>
        <w:rPr>
          <w:rFonts w:hint="cs"/>
        </w:rPr>
        <w:t>ڴ</w:t>
      </w:r>
    </w:p>
    <w:p w14:paraId="1A64A828"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2293D8BB" w14:textId="77777777" w:rsidR="0045207C" w:rsidRDefault="0045207C" w:rsidP="007724B4">
      <w:pPr>
        <w:pStyle w:val="Heading3"/>
      </w:pPr>
      <w:r>
        <w:t>6</w:t>
      </w:r>
    </w:p>
    <w:p w14:paraId="1CEE3B61"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7A68A99D" w14:textId="77777777" w:rsidR="0045207C" w:rsidRDefault="0045207C" w:rsidP="007724B4">
      <w:pPr>
        <w:pStyle w:val="Heading3"/>
      </w:pPr>
      <w:r>
        <w:t>:</w:t>
      </w:r>
      <w:r>
        <w:rPr>
          <w:rFonts w:ascii="Tahoma" w:hAnsi="Tahoma" w:cs="Tahoma"/>
        </w:rPr>
        <w:t>�</w:t>
      </w:r>
      <w:r>
        <w:t>v</w:t>
      </w:r>
      <w:r>
        <w:rPr>
          <w:rFonts w:ascii="Tahoma" w:hAnsi="Tahoma" w:cs="Tahoma"/>
        </w:rPr>
        <w:t>�</w:t>
      </w:r>
      <w:r>
        <w:t>{</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[b[</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1C3FE0C7"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w:t>
      </w:r>
      <w:r>
        <w:rPr>
          <w:rFonts w:ascii="Tahoma" w:hAnsi="Tahoma" w:cs="Tahoma"/>
        </w:rPr>
        <w:t>�</w:t>
      </w:r>
      <w:r>
        <w:t>IDATx</w:t>
      </w:r>
      <w:r>
        <w:rPr>
          <w:rFonts w:ascii="Tahoma" w:hAnsi="Tahoma" w:cs="Tahoma"/>
        </w:rPr>
        <w:t>�</w:t>
      </w:r>
      <w:r>
        <w:rPr>
          <w:rFonts w:ascii="Malgun Gothic" w:eastAsia="Malgun Gothic" w:hAnsi="Malgun Gothic" w:cs="Malgun Gothic" w:hint="eastAsia"/>
        </w:rPr>
        <w:t>옿</w:t>
      </w:r>
      <w:r>
        <w:t>kA</w:t>
      </w:r>
      <w:r>
        <w:rPr>
          <w:rFonts w:ascii="Tahoma" w:hAnsi="Tahoma" w:cs="Tahoma"/>
        </w:rPr>
        <w:t>�</w:t>
      </w:r>
      <w:r>
        <w:t>?ovv</w:t>
      </w:r>
      <w:r>
        <w:rPr>
          <w:rFonts w:ascii="Tahoma" w:hAnsi="Tahoma" w:cs="Tahoma"/>
        </w:rPr>
        <w:t>�</w:t>
      </w:r>
      <w:r>
        <w:t>G</w:t>
      </w:r>
      <w:r>
        <w:rPr>
          <w:rFonts w:ascii="Tahoma" w:hAnsi="Tahoma" w:cs="Tahoma"/>
        </w:rPr>
        <w:t>�</w:t>
      </w:r>
      <w:r>
        <w:t>IAK</w:t>
      </w:r>
    </w:p>
    <w:p w14:paraId="599EE5C4" w14:textId="77777777" w:rsidR="0045207C" w:rsidRDefault="0045207C" w:rsidP="007724B4">
      <w:pPr>
        <w:pStyle w:val="Heading3"/>
      </w:pPr>
      <w:r>
        <w:rPr>
          <w:rFonts w:ascii="Tahoma" w:hAnsi="Tahoma" w:cs="Tahoma"/>
        </w:rPr>
        <w:t>�</w:t>
      </w:r>
      <w:r>
        <w:t>hc+m</w:t>
      </w:r>
      <w:r>
        <w:rPr>
          <w:rFonts w:ascii="Tahoma" w:hAnsi="Tahoma" w:cs="Tahoma"/>
        </w:rPr>
        <w:t>��</w:t>
      </w:r>
      <w:r>
        <w:t>?</w:t>
      </w:r>
      <w:r>
        <w:rPr>
          <w:rFonts w:ascii="Tahoma" w:hAnsi="Tahoma" w:cs="Tahoma"/>
        </w:rPr>
        <w:t>�</w:t>
      </w:r>
      <w:r>
        <w:t>SDF,L#V</w:t>
      </w:r>
      <w:r>
        <w:rPr>
          <w:rFonts w:ascii="Tahoma" w:hAnsi="Tahoma" w:cs="Tahoma"/>
        </w:rPr>
        <w:t>⸮</w:t>
      </w:r>
      <w:r>
        <w:t>H</w:t>
      </w:r>
      <w:r>
        <w:rPr>
          <w:rFonts w:ascii="Tahoma" w:hAnsi="Tahoma" w:cs="Tahoma"/>
        </w:rPr>
        <w:t>��</w:t>
      </w:r>
      <w:r>
        <w:t>E</w:t>
      </w:r>
      <w:r>
        <w:rPr>
          <w:rFonts w:ascii="Tahoma" w:hAnsi="Tahoma" w:cs="Tahoma"/>
        </w:rPr>
        <w:t>���</w:t>
      </w:r>
      <w:r>
        <w:t>&lt;</w:t>
      </w:r>
      <w:r>
        <w:rPr>
          <w:rFonts w:ascii="Tahoma" w:hAnsi="Tahoma" w:cs="Tahoma"/>
        </w:rPr>
        <w:t>��</w:t>
      </w:r>
      <w:r>
        <w:t>K</w:t>
      </w:r>
      <w:r>
        <w:rPr>
          <w:rFonts w:ascii="Tahoma" w:hAnsi="Tahoma" w:cs="Tahoma"/>
        </w:rPr>
        <w:t>�����</w:t>
      </w:r>
      <w:r>
        <w:t>\r</w:t>
      </w:r>
      <w:r>
        <w:rPr>
          <w:rFonts w:ascii="Tahoma" w:hAnsi="Tahoma" w:cs="Tahoma"/>
        </w:rPr>
        <w:t>���</w:t>
      </w:r>
      <w:r>
        <w:t>ǽy</w:t>
      </w:r>
      <w:r>
        <w:rPr>
          <w:rFonts w:ascii="Tahoma" w:hAnsi="Tahoma" w:cs="Tahoma"/>
        </w:rPr>
        <w:t>��</w:t>
      </w:r>
      <w:r>
        <w:t>3</w:t>
      </w:r>
      <w:r>
        <w:rPr>
          <w:rFonts w:ascii="Tahoma" w:hAnsi="Tahoma" w:cs="Tahoma"/>
        </w:rPr>
        <w:t>��</w:t>
      </w:r>
      <w:r>
        <w:t>cO</w:t>
      </w:r>
      <w:r>
        <w:rPr>
          <w:rFonts w:ascii="Tahoma" w:hAnsi="Tahoma" w:cs="Tahoma"/>
        </w:rPr>
        <w:t>����</w:t>
      </w:r>
      <w:r>
        <w:t>4X</w:t>
      </w:r>
      <w:r>
        <w:rPr>
          <w:rFonts w:ascii="Tahoma" w:hAnsi="Tahoma" w:cs="Tahoma"/>
        </w:rPr>
        <w:t>��</w:t>
      </w:r>
      <w:r>
        <w:t>[M</w:t>
      </w:r>
      <w:r>
        <w:rPr>
          <w:rFonts w:ascii="Tahoma" w:hAnsi="Tahoma" w:cs="Tahoma"/>
        </w:rPr>
        <w:t>�</w:t>
      </w:r>
      <w:r>
        <w:t>y</w:t>
      </w:r>
      <w:r>
        <w:rPr>
          <w:rFonts w:ascii="Tahoma" w:hAnsi="Tahoma" w:cs="Tahoma"/>
        </w:rPr>
        <w:t>�</w:t>
      </w:r>
      <w:r>
        <w:t>s</w:t>
      </w:r>
      <w:r>
        <w:rPr>
          <w:rFonts w:ascii="Tahoma" w:hAnsi="Tahoma" w:cs="Tahoma"/>
        </w:rPr>
        <w:t>����</w:t>
      </w:r>
      <w:r>
        <w:t>'</w:t>
      </w:r>
      <w:r>
        <w:rPr>
          <w:rFonts w:ascii="Tahoma" w:hAnsi="Tahoma" w:cs="Tahoma"/>
        </w:rPr>
        <w:t>������</w:t>
      </w:r>
      <w:r>
        <w:t>V</w:t>
      </w:r>
      <w:r>
        <w:rPr>
          <w:rFonts w:ascii="Tahoma" w:hAnsi="Tahoma" w:cs="Tahoma"/>
        </w:rPr>
        <w:t>���</w:t>
      </w:r>
      <w:r>
        <w:t>6</w:t>
      </w:r>
      <w:r>
        <w:rPr>
          <w:rFonts w:ascii="Tahoma" w:hAnsi="Tahoma" w:cs="Tahoma"/>
        </w:rPr>
        <w:t>�</w:t>
      </w:r>
      <w:r>
        <w:t>o</w:t>
      </w:r>
      <w:r>
        <w:rPr>
          <w:rFonts w:ascii="Tahoma" w:hAnsi="Tahoma" w:cs="Tahoma"/>
        </w:rPr>
        <w:t>�</w:t>
      </w:r>
      <w:r>
        <w:rPr>
          <w:rFonts w:hint="cs"/>
        </w:rPr>
        <w:t>ݜ</w:t>
      </w:r>
      <w:r>
        <w:rPr>
          <w:rFonts w:ascii="Tahoma" w:hAnsi="Tahoma" w:cs="Tahoma"/>
        </w:rPr>
        <w:t>�</w:t>
      </w:r>
      <w:r>
        <w:t>x}s</w:t>
      </w:r>
      <w:r>
        <w:rPr>
          <w:rFonts w:ascii="Tahoma" w:hAnsi="Tahoma" w:cs="Tahoma"/>
        </w:rPr>
        <w:t>�</w:t>
      </w:r>
      <w:r>
        <w:t>`m\</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op</w:t>
      </w:r>
      <w:r>
        <w:rPr>
          <w:rFonts w:ascii="Tahoma" w:hAnsi="Tahoma" w:cs="Tahoma"/>
        </w:rPr>
        <w:t>��</w:t>
      </w:r>
      <w:r>
        <w:t>mL</w:t>
      </w:r>
      <w:r>
        <w:rPr>
          <w:rFonts w:ascii="Tahoma" w:hAnsi="Tahoma" w:cs="Tahoma"/>
        </w:rPr>
        <w:t>���</w:t>
      </w:r>
      <w:r>
        <w:t>veΗ</w:t>
      </w:r>
      <w:r>
        <w:rPr>
          <w:rFonts w:ascii="Tahoma" w:hAnsi="Tahoma" w:cs="Tahoma"/>
        </w:rPr>
        <w:t>�</w:t>
      </w:r>
      <w:r>
        <w:t>[ĬG</w:t>
      </w:r>
      <w:r>
        <w:rPr>
          <w:rFonts w:ascii="Tahoma" w:hAnsi="Tahoma" w:cs="Tahoma"/>
        </w:rPr>
        <w:t>�</w:t>
      </w:r>
      <w:r>
        <w:t>V</w:t>
      </w:r>
      <w:r>
        <w:rPr>
          <w:rFonts w:ascii="Tahoma" w:hAnsi="Tahoma" w:cs="Tahoma"/>
        </w:rPr>
        <w:t>�</w:t>
      </w:r>
      <w:r>
        <w:t>DI</w:t>
      </w:r>
      <w:r>
        <w:rPr>
          <w:rFonts w:ascii="Tahoma" w:hAnsi="Tahoma" w:cs="Tahoma"/>
        </w:rPr>
        <w:t>��</w:t>
      </w:r>
      <w:r>
        <w:t>o</w:t>
      </w:r>
      <w:r>
        <w:rPr>
          <w:rFonts w:ascii="Tahoma" w:hAnsi="Tahoma" w:cs="Tahoma"/>
        </w:rPr>
        <w:t>����</w:t>
      </w:r>
      <w:r>
        <w:t>O</w:t>
      </w:r>
      <w:r>
        <w:rPr>
          <w:rFonts w:ascii="Tahoma" w:hAnsi="Tahoma" w:cs="Tahoma"/>
        </w:rPr>
        <w:t>�</w:t>
      </w:r>
      <w:r>
        <w:t>B</w:t>
      </w:r>
      <w:r>
        <w:rPr>
          <w:rFonts w:ascii="Tahoma" w:hAnsi="Tahoma" w:cs="Tahoma"/>
        </w:rPr>
        <w:t>���</w:t>
      </w:r>
      <w:r>
        <w:t>Z</w:t>
      </w:r>
      <w:r>
        <w:rPr>
          <w:rFonts w:hint="eastAsia"/>
        </w:rPr>
        <w:t></w:t>
      </w:r>
      <w:r>
        <w:t>I2$[</w:t>
      </w:r>
      <w:r>
        <w:rPr>
          <w:rFonts w:ascii="Tahoma" w:hAnsi="Tahoma" w:cs="Tahoma"/>
        </w:rPr>
        <w:t>���</w:t>
      </w:r>
      <w:r>
        <w:t>r</w:t>
      </w:r>
      <w:r>
        <w:rPr>
          <w:rFonts w:ascii="Tahoma" w:hAnsi="Tahoma" w:cs="Tahoma"/>
        </w:rPr>
        <w:t>���</w:t>
      </w:r>
      <w:r>
        <w:t>T</w:t>
      </w:r>
      <w:r>
        <w:rPr>
          <w:rFonts w:ascii="Tahoma" w:hAnsi="Tahoma" w:cs="Tahoma"/>
        </w:rPr>
        <w:t>��������</w:t>
      </w:r>
      <w:r>
        <w:t>SE</w:t>
      </w:r>
      <w:r>
        <w:rPr>
          <w:rFonts w:ascii="Tahoma" w:hAnsi="Tahoma" w:cs="Tahoma"/>
        </w:rPr>
        <w:t>�</w:t>
      </w:r>
      <w:r>
        <w:t>D</w:t>
      </w:r>
      <w:r>
        <w:rPr>
          <w:rFonts w:ascii="Tahoma" w:hAnsi="Tahoma" w:cs="Tahoma"/>
        </w:rPr>
        <w:t>��</w:t>
      </w:r>
      <w:r>
        <w:t>D</w:t>
      </w:r>
      <w:r>
        <w:rPr>
          <w:rFonts w:ascii="Tahoma" w:hAnsi="Tahoma" w:cs="Tahoma"/>
        </w:rPr>
        <w:t>��</w:t>
      </w:r>
      <w:r>
        <w:t>Q</w:t>
      </w:r>
      <w:r>
        <w:rPr>
          <w:rFonts w:ascii="Tahoma" w:hAnsi="Tahoma" w:cs="Tahoma"/>
        </w:rPr>
        <w:t>����</w:t>
      </w:r>
      <w:r>
        <w:t>ƛ</w:t>
      </w:r>
      <w:r>
        <w:rPr>
          <w:rFonts w:ascii="Tahoma" w:hAnsi="Tahoma" w:cs="Tahoma"/>
        </w:rPr>
        <w:t>�</w:t>
      </w:r>
    </w:p>
    <w:p w14:paraId="3FE1883D" w14:textId="77777777" w:rsidR="0045207C" w:rsidRDefault="0045207C" w:rsidP="007724B4">
      <w:pPr>
        <w:pStyle w:val="Heading3"/>
      </w:pPr>
      <w:r>
        <w:t>`[</w:t>
      </w:r>
      <w:r>
        <w:rPr>
          <w:rFonts w:ascii="Tahoma" w:hAnsi="Tahoma" w:cs="Tahoma"/>
        </w:rPr>
        <w:t>�</w:t>
      </w:r>
      <w:r>
        <w:t>*(d</w:t>
      </w:r>
      <w:r>
        <w:rPr>
          <w:rFonts w:ascii="Tahoma" w:hAnsi="Tahoma" w:cs="Tahoma"/>
        </w:rPr>
        <w:t>������</w:t>
      </w:r>
      <w:r>
        <w:t>#</w:t>
      </w:r>
      <w:r>
        <w:rPr>
          <w:rFonts w:ascii="Tahoma" w:hAnsi="Tahoma" w:cs="Tahoma"/>
        </w:rPr>
        <w:t>�</w:t>
      </w:r>
      <w:r>
        <w:t>*</w:t>
      </w:r>
      <w:r>
        <w:rPr>
          <w:rFonts w:ascii="Tahoma" w:hAnsi="Tahoma" w:cs="Tahoma"/>
        </w:rPr>
        <w:t>�</w:t>
      </w:r>
      <w:r>
        <w:t>.p_</w:t>
      </w:r>
      <w:r>
        <w:rPr>
          <w:rFonts w:ascii="Tahoma" w:hAnsi="Tahoma" w:cs="Tahoma"/>
        </w:rPr>
        <w:t>�</w:t>
      </w:r>
      <w:r>
        <w:t>h</w:t>
      </w:r>
      <w:r>
        <w:rPr>
          <w:rFonts w:ascii="Tahoma" w:hAnsi="Tahoma" w:cs="Tahoma"/>
        </w:rPr>
        <w:t>�</w:t>
      </w:r>
      <w:r>
        <w:t>6:</w:t>
      </w:r>
      <w:r>
        <w:rPr>
          <w:rFonts w:ascii="Tahoma" w:hAnsi="Tahoma" w:cs="Tahoma"/>
        </w:rPr>
        <w:t>⸮</w:t>
      </w:r>
      <w:r>
        <w:t>W</w:t>
      </w:r>
      <w:r>
        <w:rPr>
          <w:rFonts w:ascii="Tahoma" w:hAnsi="Tahoma" w:cs="Tahoma"/>
        </w:rPr>
        <w:t>�</w:t>
      </w:r>
      <w:r>
        <w:t>+</w:t>
      </w:r>
      <w:r>
        <w:rPr>
          <w:rFonts w:ascii="Tahoma" w:hAnsi="Tahoma" w:cs="Tahoma"/>
        </w:rPr>
        <w:t>�</w:t>
      </w:r>
      <w:r>
        <w:t>Rx</w:t>
      </w:r>
      <w:r>
        <w:rPr>
          <w:rFonts w:ascii="Tahoma" w:hAnsi="Tahoma" w:cs="Tahoma"/>
        </w:rPr>
        <w:t>��</w:t>
      </w:r>
      <w:r>
        <w:t>!</w:t>
      </w:r>
      <w:r>
        <w:rPr>
          <w:rFonts w:hint="cs"/>
        </w:rPr>
        <w:t>ۑ</w:t>
      </w:r>
      <w:r>
        <w:t>3</w:t>
      </w:r>
      <w:r>
        <w:rPr>
          <w:rFonts w:ascii="Tahoma" w:hAnsi="Tahoma" w:cs="Tahoma"/>
        </w:rPr>
        <w:t>���</w:t>
      </w:r>
      <w:r>
        <w:t xml:space="preserve"> u</w:t>
      </w:r>
      <w:r>
        <w:rPr>
          <w:rFonts w:ascii="Tahoma" w:hAnsi="Tahoma" w:cs="Tahoma"/>
        </w:rPr>
        <w:t>���</w:t>
      </w:r>
      <w:r>
        <w:t>&lt;</w:t>
      </w:r>
      <w:r>
        <w:rPr>
          <w:rFonts w:ascii="Tahoma" w:hAnsi="Tahoma" w:cs="Tahoma"/>
        </w:rPr>
        <w:t>��</w:t>
      </w:r>
      <w:r>
        <w:t>6</w:t>
      </w:r>
      <w:r>
        <w:rPr>
          <w:rFonts w:ascii="Tahoma" w:hAnsi="Tahoma" w:cs="Tahoma"/>
        </w:rPr>
        <w:t>�</w:t>
      </w:r>
      <w:r>
        <w:t>'v</w:t>
      </w:r>
      <w:r>
        <w:rPr>
          <w:rFonts w:ascii="Tahoma" w:hAnsi="Tahoma" w:cs="Tahoma"/>
        </w:rPr>
        <w:t>�</w:t>
      </w:r>
      <w:r>
        <w:rPr>
          <w:rFonts w:ascii="Ebrima" w:hAnsi="Ebrima" w:cs="Ebrima"/>
        </w:rPr>
        <w:t>ߵ</w:t>
      </w:r>
      <w:r>
        <w:rPr>
          <w:rFonts w:ascii="Tahoma" w:hAnsi="Tahoma" w:cs="Tahoma"/>
        </w:rPr>
        <w:t>�</w:t>
      </w:r>
      <w:r>
        <w:t xml:space="preserve">rb        </w:t>
      </w:r>
      <w:r>
        <w:rPr>
          <w:rFonts w:ascii="Tahoma" w:hAnsi="Tahoma" w:cs="Tahoma"/>
        </w:rPr>
        <w:t>�����</w:t>
      </w:r>
      <w:r>
        <w:t>A</w:t>
      </w:r>
      <w:r>
        <w:rPr>
          <w:rFonts w:ascii="Tahoma" w:hAnsi="Tahoma" w:cs="Tahoma"/>
        </w:rPr>
        <w:t>�</w:t>
      </w:r>
      <w:r>
        <w:t>' *@</w:t>
      </w:r>
      <w:r>
        <w:rPr>
          <w:rFonts w:ascii="Tahoma" w:hAnsi="Tahoma" w:cs="Tahoma"/>
        </w:rPr>
        <w:t>��</w:t>
      </w:r>
      <w:r>
        <w:t>v</w:t>
      </w:r>
      <w:r>
        <w:rPr>
          <w:rFonts w:ascii="Tahoma" w:hAnsi="Tahoma" w:cs="Tahoma"/>
        </w:rPr>
        <w:t>�</w:t>
      </w:r>
      <w:r>
        <w:t>4</w:t>
      </w:r>
      <w:r>
        <w:rPr>
          <w:rFonts w:ascii="Tahoma" w:hAnsi="Tahoma" w:cs="Tahoma"/>
        </w:rPr>
        <w:t>���</w:t>
      </w:r>
      <w:r>
        <w:rPr>
          <w:rFonts w:ascii="Ebrima" w:hAnsi="Ebrima" w:cs="Ebrima"/>
        </w:rPr>
        <w:t>ߵ</w:t>
      </w:r>
      <w:r>
        <w:t>n</w:t>
      </w:r>
      <w:r>
        <w:rPr>
          <w:rFonts w:ascii="Tahoma" w:hAnsi="Tahoma" w:cs="Tahoma"/>
        </w:rPr>
        <w:t>�</w:t>
      </w:r>
    </w:p>
    <w:p w14:paraId="4A34658D" w14:textId="77777777" w:rsidR="0045207C" w:rsidRDefault="0045207C" w:rsidP="007724B4">
      <w:pPr>
        <w:pStyle w:val="Heading3"/>
      </w:pPr>
      <w:r>
        <w:t>D</w:t>
      </w:r>
      <w:r>
        <w:rPr>
          <w:rFonts w:ascii="Tahoma" w:hAnsi="Tahoma" w:cs="Tahoma"/>
        </w:rPr>
        <w:t>��</w:t>
      </w:r>
      <w:r>
        <w:t>"</w:t>
      </w:r>
      <w:r>
        <w:rPr>
          <w:rFonts w:ascii="Tahoma" w:hAnsi="Tahoma" w:cs="Tahoma"/>
        </w:rPr>
        <w:t>�</w:t>
      </w:r>
      <w:r>
        <w:t>*ў</w:t>
      </w:r>
      <w:r>
        <w:rPr>
          <w:rFonts w:ascii="MS Gothic" w:eastAsia="MS Gothic" w:hAnsi="MS Gothic" w:cs="MS Gothic" w:hint="eastAsia"/>
        </w:rPr>
        <w:t>㊴</w:t>
      </w:r>
      <w:r>
        <w:t>:</w:t>
      </w:r>
      <w:r>
        <w:rPr>
          <w:rFonts w:ascii="Tahoma" w:hAnsi="Tahoma" w:cs="Tahoma"/>
        </w:rPr>
        <w:t>����</w:t>
      </w:r>
      <w:r>
        <w:t>n</w:t>
      </w:r>
      <w:r>
        <w:rPr>
          <w:rFonts w:ascii="Tahoma" w:hAnsi="Tahoma" w:cs="Tahoma"/>
        </w:rPr>
        <w:t>�</w:t>
      </w:r>
      <w:r>
        <w:t>5TP&lt;</w:t>
      </w:r>
      <w:r>
        <w:rPr>
          <w:rFonts w:ascii="Tahoma" w:hAnsi="Tahoma" w:cs="Tahoma"/>
        </w:rPr>
        <w:t>���</w:t>
      </w:r>
      <w:r>
        <w:t>0</w:t>
      </w:r>
      <w:r>
        <w:rPr>
          <w:rFonts w:ascii="Tahoma" w:hAnsi="Tahoma" w:cs="Tahoma"/>
        </w:rPr>
        <w:t>⸮</w:t>
      </w:r>
      <w:r>
        <w:t>W</w:t>
      </w:r>
      <w:r>
        <w:rPr>
          <w:rFonts w:ascii="Tahoma" w:hAnsi="Tahoma" w:cs="Tahoma"/>
        </w:rPr>
        <w:t>�</w:t>
      </w:r>
    </w:p>
    <w:p w14:paraId="5728A072" w14:textId="77777777" w:rsidR="0045207C" w:rsidRDefault="0045207C" w:rsidP="007724B4">
      <w:pPr>
        <w:pStyle w:val="Heading3"/>
      </w:pPr>
      <w:r>
        <w:t>g</w:t>
      </w:r>
      <w:r>
        <w:rPr>
          <w:rFonts w:ascii="Tahoma" w:hAnsi="Tahoma" w:cs="Tahoma"/>
        </w:rPr>
        <w:t>��</w:t>
      </w:r>
      <w:r>
        <w:t>C</w:t>
      </w:r>
      <w:r>
        <w:rPr>
          <w:rFonts w:ascii="Tahoma" w:hAnsi="Tahoma" w:cs="Tahoma"/>
        </w:rPr>
        <w:t>�</w:t>
      </w:r>
      <w:r>
        <w:t>+</w:t>
      </w:r>
      <w:r>
        <w:rPr>
          <w:rFonts w:ascii="Tahoma" w:hAnsi="Tahoma" w:cs="Tahoma"/>
        </w:rPr>
        <w:t>�</w:t>
      </w:r>
      <w:r>
        <w:t>{</w:t>
      </w:r>
      <w:r>
        <w:rPr>
          <w:rFonts w:ascii="Tahoma" w:hAnsi="Tahoma" w:cs="Tahoma"/>
        </w:rPr>
        <w:t>���</w:t>
      </w:r>
      <w:r>
        <w:t>o</w:t>
      </w:r>
      <w:r>
        <w:rPr>
          <w:rFonts w:ascii="Tahoma" w:hAnsi="Tahoma" w:cs="Tahoma"/>
        </w:rPr>
        <w:t>�</w:t>
      </w:r>
      <w:r>
        <w:t>=</w:t>
      </w:r>
      <w:r>
        <w:rPr>
          <w:rFonts w:ascii="Tahoma" w:hAnsi="Tahoma" w:cs="Tahoma"/>
        </w:rPr>
        <w:t>�</w:t>
      </w:r>
      <w:r>
        <w:t>P</w:t>
      </w:r>
      <w:r>
        <w:rPr>
          <w:rFonts w:ascii="Tahoma" w:hAnsi="Tahoma" w:cs="Tahoma"/>
        </w:rPr>
        <w:t>�</w:t>
      </w:r>
      <w:r>
        <w:t>@[</w:t>
      </w:r>
      <w:r>
        <w:rPr>
          <w:rFonts w:ascii="Tahoma" w:hAnsi="Tahoma" w:cs="Tahoma"/>
        </w:rPr>
        <w:t>��</w:t>
      </w:r>
      <w:r>
        <w:t>3</w:t>
      </w:r>
      <w:r>
        <w:rPr>
          <w:rFonts w:ascii="Tahoma" w:hAnsi="Tahoma" w:cs="Tahoma"/>
        </w:rPr>
        <w:t>��</w:t>
      </w:r>
      <w:r>
        <w:t>z</w:t>
      </w:r>
      <w:r>
        <w:rPr>
          <w:rFonts w:ascii="Tahoma" w:hAnsi="Tahoma" w:cs="Tahoma"/>
        </w:rPr>
        <w:t>�</w:t>
      </w:r>
      <w:r>
        <w:t>v</w:t>
      </w:r>
      <w:r>
        <w:rPr>
          <w:rFonts w:ascii="Tahoma" w:hAnsi="Tahoma" w:cs="Tahoma"/>
        </w:rPr>
        <w:t>�</w:t>
      </w:r>
      <w:r>
        <w:t>*c</w:t>
      </w:r>
      <w:r>
        <w:rPr>
          <w:rFonts w:ascii="Tahoma" w:hAnsi="Tahoma" w:cs="Tahoma"/>
        </w:rPr>
        <w:t>��</w:t>
      </w:r>
      <w:r>
        <w:t>N#A</w:t>
      </w:r>
      <w:r>
        <w:rPr>
          <w:rFonts w:ascii="Tahoma" w:hAnsi="Tahoma" w:cs="Tahoma"/>
        </w:rPr>
        <w:t>�</w:t>
      </w:r>
      <w:r>
        <w:t>Y</w:t>
      </w:r>
      <w:r>
        <w:rPr>
          <w:rFonts w:ascii="Tahoma" w:hAnsi="Tahoma" w:cs="Tahoma"/>
        </w:rPr>
        <w:t>��</w:t>
      </w:r>
      <w:r>
        <w:t>5G</w:t>
      </w:r>
      <w:r>
        <w:rPr>
          <w:rFonts w:ascii="Tahoma" w:hAnsi="Tahoma" w:cs="Tahoma"/>
        </w:rPr>
        <w:t>�</w:t>
      </w:r>
      <w:r>
        <w:t>T8</w:t>
      </w:r>
      <w:r>
        <w:rPr>
          <w:rFonts w:ascii="Tahoma" w:hAnsi="Tahoma" w:cs="Tahoma"/>
        </w:rPr>
        <w:t>����</w:t>
      </w:r>
      <w:r>
        <w:t>u</w:t>
      </w:r>
      <w:r>
        <w:rPr>
          <w:rFonts w:ascii="Tahoma" w:hAnsi="Tahoma" w:cs="Tahoma"/>
        </w:rPr>
        <w:t>�</w:t>
      </w:r>
      <w:r>
        <w:t>ЁI</w:t>
      </w:r>
      <w:r>
        <w:rPr>
          <w:rFonts w:ascii="Tahoma" w:hAnsi="Tahoma" w:cs="Tahoma"/>
        </w:rPr>
        <w:t>��</w:t>
      </w:r>
    </w:p>
    <w:p w14:paraId="4CA02788" w14:textId="77777777" w:rsidR="0045207C" w:rsidRDefault="0045207C" w:rsidP="007724B4">
      <w:pPr>
        <w:pStyle w:val="Heading3"/>
      </w:pPr>
      <w:r>
        <w:t>e</w:t>
      </w:r>
      <w:r>
        <w:rPr>
          <w:rFonts w:ascii="Tahoma" w:hAnsi="Tahoma" w:cs="Tahoma"/>
        </w:rPr>
        <w:t>�</w:t>
      </w:r>
    </w:p>
    <w:p w14:paraId="37195862" w14:textId="77777777" w:rsidR="0045207C" w:rsidRDefault="0045207C" w:rsidP="007724B4">
      <w:pPr>
        <w:pStyle w:val="Heading3"/>
      </w:pPr>
      <w:r>
        <w:t>5</w:t>
      </w:r>
      <w:r>
        <w:rPr>
          <w:rFonts w:ascii="Tahoma" w:hAnsi="Tahoma" w:cs="Tahoma"/>
        </w:rPr>
        <w:t>�</w:t>
      </w:r>
      <w:r>
        <w:t>P</w:t>
      </w:r>
      <w:r>
        <w:rPr>
          <w:rFonts w:ascii="Tahoma" w:hAnsi="Tahoma" w:cs="Tahoma"/>
        </w:rPr>
        <w:t>��</w:t>
      </w:r>
      <w:r>
        <w:t xml:space="preserve"> </w:t>
      </w:r>
      <w:r>
        <w:rPr>
          <w:rFonts w:ascii="Tahoma" w:hAnsi="Tahoma" w:cs="Tahoma"/>
        </w:rPr>
        <w:t>�������</w:t>
      </w:r>
      <w:r>
        <w:t>j:;`#L</w:t>
      </w:r>
      <w:r>
        <w:rPr>
          <w:rFonts w:ascii="Tahoma" w:hAnsi="Tahoma" w:cs="Tahoma"/>
        </w:rPr>
        <w:t>�</w:t>
      </w:r>
      <w:r>
        <w:t>B</w:t>
      </w:r>
      <w:r>
        <w:rPr>
          <w:rFonts w:ascii="Tahoma" w:hAnsi="Tahoma" w:cs="Tahoma"/>
        </w:rPr>
        <w:t>�</w:t>
      </w:r>
    </w:p>
    <w:p w14:paraId="6260887B" w14:textId="77777777" w:rsidR="0045207C" w:rsidRDefault="0045207C" w:rsidP="007724B4">
      <w:pPr>
        <w:pStyle w:val="Heading3"/>
      </w:pPr>
      <w:r>
        <w:t>R</w:t>
      </w:r>
      <w:r>
        <w:rPr>
          <w:rFonts w:ascii="Tahoma" w:hAnsi="Tahoma" w:cs="Tahoma"/>
        </w:rPr>
        <w:t>���</w:t>
      </w:r>
      <w:r>
        <w:t>Rl</w:t>
      </w:r>
      <w:r>
        <w:rPr>
          <w:rFonts w:ascii="Tahoma" w:hAnsi="Tahoma" w:cs="Tahoma"/>
        </w:rPr>
        <w:t>����</w:t>
      </w:r>
      <w:r>
        <w:rPr>
          <w:rFonts w:ascii="Ebrima" w:hAnsi="Ebrima" w:cs="Ebrima"/>
        </w:rPr>
        <w:t>߁</w:t>
      </w:r>
      <w:r>
        <w:t>I</w:t>
      </w:r>
      <w:r>
        <w:rPr>
          <w:rFonts w:ascii="Tahoma" w:hAnsi="Tahoma" w:cs="Tahoma"/>
        </w:rPr>
        <w:t>⸮</w:t>
      </w:r>
      <w:r>
        <w:t>3</w:t>
      </w:r>
      <w:r>
        <w:rPr>
          <w:rFonts w:ascii="Tahoma" w:hAnsi="Tahoma" w:cs="Tahoma"/>
        </w:rPr>
        <w:t>�</w:t>
      </w:r>
      <w:r>
        <w:t>$~</w:t>
      </w:r>
      <w:r>
        <w:rPr>
          <w:rFonts w:ascii="Tahoma" w:hAnsi="Tahoma" w:cs="Tahoma"/>
        </w:rPr>
        <w:t>��</w:t>
      </w:r>
      <w:r>
        <w:t>LfW</w:t>
      </w:r>
      <w:r>
        <w:rPr>
          <w:rFonts w:ascii="Tahoma" w:hAnsi="Tahoma" w:cs="Tahoma"/>
        </w:rPr>
        <w:t>��</w:t>
      </w:r>
      <w:r>
        <w:t>5?</w:t>
      </w:r>
      <w:r>
        <w:rPr>
          <w:rFonts w:ascii="Tahoma" w:hAnsi="Tahoma" w:cs="Tahoma"/>
        </w:rPr>
        <w:t>��</w:t>
      </w:r>
      <w:r>
        <w:t>q*h*</w:t>
      </w:r>
      <w:r>
        <w:rPr>
          <w:rFonts w:ascii="Tahoma" w:hAnsi="Tahoma" w:cs="Tahoma"/>
        </w:rPr>
        <w:t>�</w:t>
      </w:r>
    </w:p>
    <w:p w14:paraId="2C60D191" w14:textId="77777777" w:rsidR="0045207C" w:rsidRDefault="0045207C" w:rsidP="007724B4">
      <w:pPr>
        <w:pStyle w:val="Heading3"/>
      </w:pPr>
      <w:r>
        <w:rPr>
          <w:rFonts w:ascii="Tahoma" w:hAnsi="Tahoma" w:cs="Tahoma"/>
        </w:rPr>
        <w:t>��</w:t>
      </w:r>
      <w:r>
        <w:t>6</w:t>
      </w:r>
      <w:r>
        <w:rPr>
          <w:rFonts w:ascii="Tahoma" w:hAnsi="Tahoma" w:cs="Tahoma"/>
        </w:rPr>
        <w:t>�</w:t>
      </w:r>
      <w:r>
        <w:t>,+ R</w:t>
      </w:r>
    </w:p>
    <w:p w14:paraId="19547D52" w14:textId="77777777" w:rsidR="0045207C" w:rsidRDefault="0045207C" w:rsidP="007724B4">
      <w:pPr>
        <w:pStyle w:val="Heading3"/>
      </w:pPr>
      <w:r>
        <w:t>&amp;*f2</w:t>
      </w:r>
      <w:r>
        <w:rPr>
          <w:rFonts w:ascii="Tahoma" w:hAnsi="Tahoma" w:cs="Tahoma"/>
        </w:rPr>
        <w:t>��</w:t>
      </w:r>
      <w:r>
        <w:t>4S</w:t>
      </w:r>
      <w:r>
        <w:rPr>
          <w:rFonts w:ascii="Tahoma" w:hAnsi="Tahoma" w:cs="Tahoma"/>
        </w:rPr>
        <w:t>��</w:t>
      </w:r>
      <w:r>
        <w:t>=p1</w:t>
      </w:r>
      <w:r>
        <w:rPr>
          <w:rFonts w:ascii="Tahoma" w:hAnsi="Tahoma" w:cs="Tahoma"/>
        </w:rPr>
        <w:t>��</w:t>
      </w:r>
      <w:r>
        <w:t>Q</w:t>
      </w:r>
      <w:r>
        <w:rPr>
          <w:rFonts w:ascii="Tahoma" w:hAnsi="Tahoma" w:cs="Tahoma"/>
        </w:rPr>
        <w:t>�</w:t>
      </w:r>
      <w:r>
        <w:t>N</w:t>
      </w:r>
      <w:r>
        <w:rPr>
          <w:rFonts w:ascii="Tahoma" w:hAnsi="Tahoma" w:cs="Tahoma"/>
        </w:rPr>
        <w:t>�</w:t>
      </w:r>
      <w:r>
        <w:t>&amp;</w:t>
      </w:r>
      <w:r>
        <w:rPr>
          <w:rFonts w:ascii="Tahoma" w:hAnsi="Tahoma" w:cs="Tahoma"/>
        </w:rPr>
        <w:t>��</w:t>
      </w:r>
    </w:p>
    <w:p w14:paraId="59587DDE" w14:textId="77777777" w:rsidR="0045207C" w:rsidRDefault="0045207C" w:rsidP="007724B4">
      <w:pPr>
        <w:pStyle w:val="Heading3"/>
      </w:pPr>
      <w:r>
        <w:rPr>
          <w:rFonts w:ascii="Tahoma" w:hAnsi="Tahoma" w:cs="Tahoma"/>
        </w:rPr>
        <w:t>�</w:t>
      </w:r>
      <w:r>
        <w:t>?</w:t>
      </w:r>
      <w:r>
        <w:rPr>
          <w:rFonts w:ascii="Tahoma" w:hAnsi="Tahoma" w:cs="Tahoma"/>
        </w:rPr>
        <w:t>�</w:t>
      </w:r>
      <w:r>
        <w:t>ê</w:t>
      </w:r>
      <w:r>
        <w:rPr>
          <w:rFonts w:ascii="Tahoma" w:hAnsi="Tahoma" w:cs="Tahoma"/>
        </w:rPr>
        <w:t>�</w:t>
      </w:r>
      <w:r>
        <w:t>v`</w:t>
      </w:r>
      <w:r>
        <w:rPr>
          <w:rFonts w:ascii="Tahoma" w:hAnsi="Tahoma" w:cs="Tahoma"/>
        </w:rPr>
        <w:t>�����</w:t>
      </w:r>
      <w:r>
        <w:t>3</w:t>
      </w:r>
      <w:r>
        <w:rPr>
          <w:rFonts w:ascii="Tahoma" w:hAnsi="Tahoma" w:cs="Tahoma"/>
        </w:rPr>
        <w:t>������</w:t>
      </w:r>
      <w:r>
        <w:rPr>
          <w:rFonts w:ascii="Calibri" w:hAnsi="Calibri" w:cs="Calibri"/>
        </w:rPr>
        <w:t>͟</w:t>
      </w:r>
      <w:r>
        <w:rPr>
          <w:rFonts w:ascii="Tahoma" w:hAnsi="Tahoma" w:cs="Tahoma"/>
        </w:rPr>
        <w:t>�</w:t>
      </w:r>
      <w:r>
        <w:t>W</w:t>
      </w:r>
    </w:p>
    <w:p w14:paraId="32E187A3" w14:textId="77777777" w:rsidR="0045207C" w:rsidRDefault="0045207C" w:rsidP="007724B4">
      <w:pPr>
        <w:pStyle w:val="Heading3"/>
      </w:pPr>
      <w:r>
        <w:t xml:space="preserve"> iCv</w:t>
      </w:r>
      <w:r>
        <w:rPr>
          <w:rFonts w:ascii="Tahoma" w:hAnsi="Tahoma" w:cs="Tahoma"/>
        </w:rPr>
        <w:t>�</w:t>
      </w:r>
      <w:r>
        <w:t>T</w:t>
      </w:r>
      <w:r>
        <w:rPr>
          <w:rFonts w:ascii="Tahoma" w:hAnsi="Tahoma" w:cs="Tahoma"/>
        </w:rPr>
        <w:t>�</w:t>
      </w:r>
      <w:r>
        <w:t>0</w:t>
      </w:r>
      <w:r>
        <w:rPr>
          <w:rFonts w:ascii="Tahoma" w:hAnsi="Tahoma" w:cs="Tahoma"/>
        </w:rPr>
        <w:t>�</w:t>
      </w:r>
      <w:r>
        <w:t>`XM</w:t>
      </w:r>
      <w:r>
        <w:rPr>
          <w:rFonts w:ascii="Tahoma" w:hAnsi="Tahoma" w:cs="Tahoma"/>
        </w:rPr>
        <w:t>����</w:t>
      </w:r>
      <w:r>
        <w:t>a</w:t>
      </w:r>
      <w:r>
        <w:rPr>
          <w:rFonts w:ascii="Tahoma" w:hAnsi="Tahoma" w:cs="Tahoma"/>
        </w:rPr>
        <w:t>�</w:t>
      </w:r>
      <w:r>
        <w:t>4fTQc</w:t>
      </w:r>
      <w:r>
        <w:rPr>
          <w:rFonts w:ascii="Tahoma" w:hAnsi="Tahoma" w:cs="Tahoma"/>
        </w:rPr>
        <w:t>��</w:t>
      </w:r>
      <w:r>
        <w:rPr>
          <w:rFonts w:ascii="Calibri" w:hAnsi="Calibri" w:cs="Calibri"/>
        </w:rPr>
        <w:t>̦</w:t>
      </w:r>
      <w:r>
        <w:t xml:space="preserve"> </w:t>
      </w:r>
      <w:r>
        <w:rPr>
          <w:rFonts w:ascii="Tahoma" w:hAnsi="Tahoma" w:cs="Tahoma"/>
        </w:rPr>
        <w:t>�</w:t>
      </w:r>
      <w:r>
        <w:t>Ri</w:t>
      </w:r>
      <w:r>
        <w:rPr>
          <w:rFonts w:ascii="Tahoma" w:hAnsi="Tahoma" w:cs="Tahoma"/>
        </w:rPr>
        <w:t>�</w:t>
      </w:r>
    </w:p>
    <w:p w14:paraId="111D57D4" w14:textId="77777777" w:rsidR="0045207C" w:rsidRDefault="0045207C" w:rsidP="007724B4">
      <w:pPr>
        <w:pStyle w:val="Heading3"/>
      </w:pPr>
      <w:r>
        <w:t>:w@f</w:t>
      </w:r>
      <w:r>
        <w:rPr>
          <w:rFonts w:ascii="Tahoma" w:hAnsi="Tahoma" w:cs="Tahoma"/>
        </w:rPr>
        <w:t>�</w:t>
      </w:r>
      <w:r>
        <w:t>k</w:t>
      </w:r>
      <w:r>
        <w:rPr>
          <w:rFonts w:ascii="Tahoma" w:hAnsi="Tahoma" w:cs="Tahoma"/>
        </w:rPr>
        <w:t>�</w:t>
      </w:r>
      <w:r>
        <w:t>]0</w:t>
      </w:r>
      <w:r>
        <w:rPr>
          <w:rFonts w:ascii="Tahoma" w:hAnsi="Tahoma" w:cs="Tahoma"/>
        </w:rPr>
        <w:t>�</w:t>
      </w:r>
      <w:r>
        <w:t>C</w:t>
      </w:r>
      <w:r>
        <w:rPr>
          <w:rFonts w:ascii="Tahoma" w:hAnsi="Tahoma" w:cs="Tahoma"/>
        </w:rPr>
        <w:t>⸮�</w:t>
      </w:r>
      <w:r>
        <w:t>0</w:t>
      </w:r>
      <w:r>
        <w:rPr>
          <w:rFonts w:ascii="Tahoma" w:hAnsi="Tahoma" w:cs="Tahoma"/>
        </w:rPr>
        <w:t>�</w:t>
      </w:r>
      <w:r>
        <w:t>Y</w:t>
      </w:r>
      <w:r>
        <w:rPr>
          <w:rFonts w:ascii="Tahoma" w:hAnsi="Tahoma" w:cs="Tahoma"/>
        </w:rPr>
        <w:t>�</w:t>
      </w:r>
      <w:r>
        <w:t>6</w:t>
      </w:r>
      <w:r>
        <w:rPr>
          <w:rFonts w:ascii="Tahoma" w:hAnsi="Tahoma" w:cs="Tahoma"/>
        </w:rPr>
        <w:t>�</w:t>
      </w:r>
      <w:r>
        <w:t>SL</w:t>
      </w:r>
      <w:r>
        <w:rPr>
          <w:rFonts w:ascii="Tahoma" w:hAnsi="Tahoma" w:cs="Tahoma"/>
        </w:rPr>
        <w:t>�</w:t>
      </w:r>
      <w:r>
        <w:t>յ*</w:t>
      </w:r>
      <w:r>
        <w:rPr>
          <w:rFonts w:ascii="Tahoma" w:hAnsi="Tahoma" w:cs="Tahoma"/>
        </w:rPr>
        <w:t>�</w:t>
      </w:r>
      <w:r>
        <w:t>?</w:t>
      </w:r>
      <w:r>
        <w:rPr>
          <w:rFonts w:ascii="Tahoma" w:hAnsi="Tahoma" w:cs="Tahoma"/>
        </w:rPr>
        <w:t>��</w:t>
      </w:r>
      <w:r>
        <w:t>2H</w:t>
      </w:r>
    </w:p>
    <w:p w14:paraId="2DBF0ACD" w14:textId="77777777" w:rsidR="0045207C" w:rsidRDefault="0045207C" w:rsidP="007724B4">
      <w:pPr>
        <w:pStyle w:val="Heading3"/>
      </w:pPr>
      <w:r>
        <w:rPr>
          <w:rFonts w:hint="eastAsia"/>
        </w:rPr>
        <w:t>Ď</w:t>
      </w:r>
      <w:r>
        <w:t>*H</w:t>
      </w:r>
    </w:p>
    <w:p w14:paraId="150E2973" w14:textId="77777777" w:rsidR="0045207C" w:rsidRDefault="0045207C" w:rsidP="007724B4">
      <w:pPr>
        <w:pStyle w:val="Heading3"/>
      </w:pPr>
      <w:r>
        <w:rPr>
          <w:rFonts w:ascii="Tahoma" w:hAnsi="Tahoma" w:cs="Tahoma"/>
        </w:rPr>
        <w:t>�</w:t>
      </w:r>
      <w:r>
        <w:t>|</w:t>
      </w:r>
      <w:r>
        <w:rPr>
          <w:rFonts w:ascii="Tahoma" w:hAnsi="Tahoma" w:cs="Tahoma"/>
        </w:rPr>
        <w:t>�</w:t>
      </w:r>
      <w:r>
        <w:t>G*U</w:t>
      </w:r>
      <w:r>
        <w:rPr>
          <w:rFonts w:ascii="Tahoma" w:hAnsi="Tahoma" w:cs="Tahoma"/>
        </w:rPr>
        <w:t>�</w:t>
      </w:r>
      <w:r>
        <w:t>w</w:t>
      </w:r>
      <w:r>
        <w:rPr>
          <w:rFonts w:ascii="Tahoma" w:hAnsi="Tahoma" w:cs="Tahoma"/>
        </w:rPr>
        <w:t>�</w:t>
      </w:r>
      <w:r>
        <w:t>O;</w:t>
      </w:r>
      <w:r>
        <w:rPr>
          <w:rFonts w:ascii="Tahoma" w:hAnsi="Tahoma" w:cs="Tahoma"/>
        </w:rPr>
        <w:t>��</w:t>
      </w:r>
      <w:r>
        <w:t>ROB</w:t>
      </w:r>
      <w:r>
        <w:rPr>
          <w:rFonts w:ascii="Tahoma" w:hAnsi="Tahoma" w:cs="Tahoma"/>
        </w:rPr>
        <w:t>�</w:t>
      </w:r>
    </w:p>
    <w:p w14:paraId="5B58E57C" w14:textId="77777777" w:rsidR="0045207C" w:rsidRDefault="0045207C" w:rsidP="007724B4">
      <w:pPr>
        <w:pStyle w:val="Heading3"/>
      </w:pPr>
      <w:r>
        <w:t>(</w:t>
      </w:r>
      <w:r>
        <w:rPr>
          <w:rFonts w:ascii="Tahoma" w:hAnsi="Tahoma" w:cs="Tahoma"/>
        </w:rPr>
        <w:t>��</w:t>
      </w:r>
      <w:r>
        <w:t>NA@</w:t>
      </w:r>
      <w:r>
        <w:rPr>
          <w:rFonts w:ascii="Tahoma" w:hAnsi="Tahoma" w:cs="Tahoma"/>
        </w:rPr>
        <w:t>��</w:t>
      </w:r>
      <w:r>
        <w:t>-</w:t>
      </w:r>
      <w:r>
        <w:rPr>
          <w:rFonts w:ascii="Tahoma" w:hAnsi="Tahoma" w:cs="Tahoma"/>
        </w:rPr>
        <w:t>�</w:t>
      </w:r>
      <w:r>
        <w:t>=</w:t>
      </w:r>
      <w:r>
        <w:rPr>
          <w:rFonts w:ascii="Tahoma" w:hAnsi="Tahoma" w:cs="Tahoma"/>
        </w:rPr>
        <w:t>����</w:t>
      </w:r>
      <w:r>
        <w:rPr>
          <w:rFonts w:hint="cs"/>
        </w:rPr>
        <w:t>ڴ</w:t>
      </w:r>
      <w:r>
        <w:rPr>
          <w:rFonts w:ascii="Tahoma" w:hAnsi="Tahoma" w:cs="Tahoma"/>
        </w:rPr>
        <w:t>��</w:t>
      </w:r>
      <w:r>
        <w:t>p#</w:t>
      </w:r>
      <w:r>
        <w:rPr>
          <w:rFonts w:ascii="Tahoma" w:hAnsi="Tahoma" w:cs="Tahoma"/>
        </w:rPr>
        <w:t>�</w:t>
      </w:r>
      <w:r>
        <w:t xml:space="preserve">   </w:t>
      </w:r>
      <w:r>
        <w:rPr>
          <w:rFonts w:ascii="Tahoma" w:hAnsi="Tahoma" w:cs="Tahoma"/>
        </w:rPr>
        <w:t>�</w:t>
      </w:r>
      <w:r>
        <w:t>B</w:t>
      </w:r>
      <w:r>
        <w:rPr>
          <w:rFonts w:ascii="Tahoma" w:hAnsi="Tahoma" w:cs="Tahoma"/>
        </w:rPr>
        <w:t>���</w:t>
      </w:r>
      <w:r>
        <w:t>ȨZ</w:t>
      </w:r>
      <w:r>
        <w:rPr>
          <w:rFonts w:ascii="Tahoma" w:hAnsi="Tahoma" w:cs="Tahoma"/>
        </w:rPr>
        <w:t>��</w:t>
      </w:r>
      <w:r>
        <w:t>*</w:t>
      </w:r>
      <w:r>
        <w:rPr>
          <w:rFonts w:ascii="Tahoma" w:hAnsi="Tahoma" w:cs="Tahoma"/>
        </w:rPr>
        <w:t>����</w:t>
      </w:r>
      <w:r>
        <w:t>*d</w:t>
      </w:r>
      <w:r>
        <w:rPr>
          <w:rFonts w:ascii="Tahoma" w:hAnsi="Tahoma" w:cs="Tahoma"/>
        </w:rPr>
        <w:t>�</w:t>
      </w:r>
      <w:r>
        <w:t>jP</w:t>
      </w:r>
      <w:r>
        <w:rPr>
          <w:rFonts w:ascii="Tahoma" w:hAnsi="Tahoma" w:cs="Tahoma"/>
        </w:rPr>
        <w:t>���</w:t>
      </w:r>
      <w:r>
        <w:t>n</w:t>
      </w:r>
      <w:r>
        <w:rPr>
          <w:rFonts w:ascii="Tahoma" w:hAnsi="Tahoma" w:cs="Tahoma"/>
        </w:rPr>
        <w:t>���</w:t>
      </w:r>
      <w:r>
        <w:t xml:space="preserve">      d5Y&amp;3t#</w:t>
      </w:r>
      <w:r>
        <w:rPr>
          <w:rFonts w:ascii="Tahoma" w:hAnsi="Tahoma" w:cs="Tahoma"/>
        </w:rPr>
        <w:t>�����</w:t>
      </w:r>
      <w:r>
        <w:t>D^-Lm</w:t>
      </w:r>
      <w:r>
        <w:rPr>
          <w:rFonts w:ascii="Tahoma" w:hAnsi="Tahoma" w:cs="Tahoma"/>
        </w:rPr>
        <w:t>�</w:t>
      </w:r>
      <w:r>
        <w:t>t</w:t>
      </w:r>
      <w:r>
        <w:rPr>
          <w:rFonts w:ascii="Tahoma" w:hAnsi="Tahoma" w:cs="Tahoma"/>
        </w:rPr>
        <w:t>��</w:t>
      </w:r>
      <w:r>
        <w:rPr>
          <w:rFonts w:ascii="Ebrima" w:hAnsi="Ebrima" w:cs="Ebrima"/>
        </w:rPr>
        <w:t>ߞ</w:t>
      </w:r>
      <w:r>
        <w:t>h</w:t>
      </w:r>
      <w:r>
        <w:rPr>
          <w:rFonts w:ascii="Tahoma" w:hAnsi="Tahoma" w:cs="Tahoma"/>
        </w:rPr>
        <w:t>�</w:t>
      </w:r>
      <w:r>
        <w:t>y</w:t>
      </w:r>
      <w:r>
        <w:rPr>
          <w:rFonts w:ascii="Tahoma" w:hAnsi="Tahoma" w:cs="Tahoma"/>
        </w:rPr>
        <w:t>��</w:t>
      </w:r>
      <w:r>
        <w:t>ub</w:t>
      </w:r>
      <w:r>
        <w:rPr>
          <w:rFonts w:ascii="Tahoma" w:hAnsi="Tahoma" w:cs="Tahoma"/>
        </w:rPr>
        <w:t>�������</w:t>
      </w:r>
      <w:r>
        <w:t>IEND</w:t>
      </w:r>
      <w:r>
        <w:rPr>
          <w:rFonts w:ascii="Tahoma" w:hAnsi="Tahoma" w:cs="Tahoma"/>
        </w:rPr>
        <w:t>�</w:t>
      </w:r>
      <w:r>
        <w:t>B`</w:t>
      </w:r>
      <w:r>
        <w:rPr>
          <w:rFonts w:ascii="Tahoma" w:hAnsi="Tahoma" w:cs="Tahoma"/>
        </w:rPr>
        <w:t>��</w:t>
      </w:r>
      <w:r>
        <w:t>PNG</w:t>
      </w:r>
    </w:p>
    <w:p w14:paraId="7C68B589" w14:textId="77777777" w:rsidR="0045207C" w:rsidRDefault="0045207C" w:rsidP="007724B4">
      <w:pPr>
        <w:pStyle w:val="Heading3"/>
      </w:pPr>
      <w:r>
        <w:rPr>
          <w:rFonts w:ascii="Tahoma" w:hAnsi="Tahoma" w:cs="Tahoma"/>
        </w:rPr>
        <w:t>⸮</w:t>
      </w:r>
    </w:p>
    <w:p w14:paraId="580953C3" w14:textId="77777777" w:rsidR="0045207C" w:rsidRDefault="0045207C" w:rsidP="007724B4">
      <w:pPr>
        <w:pStyle w:val="Heading3"/>
      </w:pPr>
    </w:p>
    <w:p w14:paraId="78DF3794" w14:textId="77777777" w:rsidR="0045207C" w:rsidRDefault="0045207C" w:rsidP="007724B4">
      <w:pPr>
        <w:pStyle w:val="Heading3"/>
      </w:pPr>
      <w:r>
        <w:t>IHDR</w:t>
      </w:r>
      <w:r>
        <w:rPr>
          <w:rFonts w:ascii="Tahoma" w:hAnsi="Tahoma" w:cs="Tahoma"/>
        </w:rPr>
        <w:t>���</w:t>
      </w:r>
      <w:r>
        <w:t xml:space="preserve"> pHYs</w:t>
      </w:r>
      <w:r>
        <w:rPr>
          <w:rFonts w:ascii="Tahoma" w:hAnsi="Tahoma" w:cs="Tahoma"/>
        </w:rPr>
        <w:t>���</w:t>
      </w:r>
      <w:r>
        <w:t>o</w:t>
      </w:r>
      <w:r>
        <w:rPr>
          <w:rFonts w:ascii="Tahoma" w:hAnsi="Tahoma" w:cs="Tahoma"/>
        </w:rPr>
        <w:t>�</w:t>
      </w:r>
      <w:r>
        <w:t>d</w:t>
      </w:r>
    </w:p>
    <w:p w14:paraId="26641D81" w14:textId="77777777" w:rsidR="0045207C" w:rsidRDefault="0045207C" w:rsidP="007724B4">
      <w:pPr>
        <w:pStyle w:val="Heading3"/>
      </w:pPr>
      <w:r>
        <w:t>OiCCPPhotoshop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69CCB7B3" w14:textId="77777777" w:rsidR="0045207C" w:rsidRDefault="0045207C" w:rsidP="007724B4">
      <w:pPr>
        <w:pStyle w:val="Heading3"/>
      </w:pPr>
      <w:r>
        <w:rPr>
          <w:rFonts w:ascii="Tahoma" w:hAnsi="Tahoma" w:cs="Tahoma"/>
        </w:rPr>
        <w:t>�</w:t>
      </w:r>
    </w:p>
    <w:p w14:paraId="6DB0460F" w14:textId="77777777" w:rsidR="0045207C" w:rsidRDefault="0045207C" w:rsidP="007724B4">
      <w:pPr>
        <w:pStyle w:val="Heading3"/>
      </w:pPr>
      <w:r>
        <w:rPr>
          <w:rFonts w:ascii="Tahoma" w:hAnsi="Tahoma" w:cs="Tahoma"/>
        </w:rPr>
        <w:t>��</w:t>
      </w:r>
      <w:r>
        <w:t>!</w:t>
      </w:r>
      <w:r>
        <w:rPr>
          <w:rFonts w:ascii="Tahoma" w:hAnsi="Tahoma" w:cs="Tahoma"/>
        </w:rPr>
        <w:t>���������</w:t>
      </w:r>
      <w:r>
        <w:t>{</w:t>
      </w:r>
      <w:r>
        <w:rPr>
          <w:rFonts w:ascii="Tahoma" w:hAnsi="Tahoma" w:cs="Tahoma"/>
        </w:rPr>
        <w:t>�</w:t>
      </w:r>
      <w:r>
        <w:t>kּ</w:t>
      </w:r>
      <w:r>
        <w:rPr>
          <w:rFonts w:ascii="Tahoma" w:hAnsi="Tahoma" w:cs="Tahoma"/>
        </w:rPr>
        <w:t>������</w:t>
      </w:r>
      <w:r>
        <w:t>&gt;</w:t>
      </w:r>
      <w:r>
        <w:rPr>
          <w:rFonts w:ascii="Tahoma" w:hAnsi="Tahoma" w:cs="Tahoma"/>
        </w:rPr>
        <w:t>����</w:t>
      </w:r>
    </w:p>
    <w:p w14:paraId="1E7CAD34" w14:textId="77777777" w:rsidR="0045207C" w:rsidRDefault="0045207C" w:rsidP="007724B4">
      <w:pPr>
        <w:pStyle w:val="Heading3"/>
      </w:pPr>
      <w:r>
        <w:rPr>
          <w:rFonts w:ascii="Tahoma" w:hAnsi="Tahoma" w:cs="Tahoma"/>
        </w:rPr>
        <w:t>�</w:t>
      </w:r>
      <w:r>
        <w:t>H3Q5</w:t>
      </w:r>
      <w:r>
        <w:rPr>
          <w:rFonts w:ascii="Tahoma" w:hAnsi="Tahoma" w:cs="Tahoma"/>
        </w:rPr>
        <w:t>�</w:t>
      </w:r>
    </w:p>
    <w:p w14:paraId="300D7231" w14:textId="77777777" w:rsidR="0045207C" w:rsidRDefault="0045207C" w:rsidP="007724B4">
      <w:pPr>
        <w:pStyle w:val="Heading3"/>
      </w:pPr>
      <w:r>
        <w:rPr>
          <w:rFonts w:ascii="Tahoma" w:hAnsi="Tahoma" w:cs="Tahoma"/>
        </w:rPr>
        <w:t>�</w:t>
      </w:r>
      <w:r>
        <w:t>B</w:t>
      </w:r>
      <w:r>
        <w:rPr>
          <w:rFonts w:ascii="Tahoma" w:hAnsi="Tahoma" w:cs="Tahoma"/>
        </w:rPr>
        <w:t>������</w:t>
      </w:r>
      <w:r>
        <w:t>.@</w:t>
      </w:r>
      <w:r>
        <w:rPr>
          <w:rFonts w:ascii="Tahoma" w:hAnsi="Tahoma" w:cs="Tahoma"/>
        </w:rPr>
        <w:t>�</w:t>
      </w:r>
    </w:p>
    <w:p w14:paraId="0EE29486"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~&lt;&lt;+"</w:t>
      </w:r>
      <w:r>
        <w:rPr>
          <w:rFonts w:ascii="Tahoma" w:hAnsi="Tahoma" w:cs="Tahoma"/>
        </w:rPr>
        <w:t>��</w:t>
      </w:r>
      <w:r>
        <w:t>x</w:t>
      </w:r>
      <w:r>
        <w:rPr>
          <w:rFonts w:ascii="Tahoma" w:hAnsi="Tahoma" w:cs="Tahoma"/>
        </w:rPr>
        <w:t>�</w:t>
      </w:r>
    </w:p>
    <w:p w14:paraId="2568A08A"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39E38907" w14:textId="77777777" w:rsidR="0045207C" w:rsidRDefault="0045207C" w:rsidP="007724B4">
      <w:pPr>
        <w:pStyle w:val="Heading3"/>
      </w:pPr>
      <w:r>
        <w:rPr>
          <w:rFonts w:ascii="Tahoma" w:hAnsi="Tahoma" w:cs="Tahoma"/>
        </w:rPr>
        <w:t>�</w:t>
      </w:r>
    </w:p>
    <w:p w14:paraId="690CA28A"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w:t>
      </w:r>
      <w:r>
        <w:rPr>
          <w:rFonts w:ascii="Tahoma" w:hAnsi="Tahoma" w:cs="Tahoma"/>
        </w:rPr>
        <w:t>�</w:t>
      </w:r>
      <w:r>
        <w:t>t~</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w:t>
      </w:r>
    </w:p>
    <w:p w14:paraId="24C46F89"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1EF7A7B9"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1DEA2C97"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3BBD622A"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6B6BBFC5"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1FA8D298"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2AA3C598"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67E030C8"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1EBC5D52" w14:textId="77777777" w:rsidR="0045207C" w:rsidRDefault="0045207C" w:rsidP="007724B4">
      <w:pPr>
        <w:pStyle w:val="Heading3"/>
      </w:pPr>
    </w:p>
    <w:p w14:paraId="3B54E583"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42F59A72"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6332E8AB"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3314DF7C" w14:textId="77777777" w:rsidR="0045207C" w:rsidRDefault="0045207C" w:rsidP="007724B4">
      <w:pPr>
        <w:pStyle w:val="Heading3"/>
      </w:pPr>
      <w:r>
        <w:t>c</w:t>
      </w:r>
      <w:r>
        <w:rPr>
          <w:rFonts w:ascii="Tahoma" w:hAnsi="Tahoma" w:cs="Tahoma"/>
        </w:rPr>
        <w:t>�</w:t>
      </w:r>
      <w:r>
        <w:t>x,!k</w:t>
      </w:r>
    </w:p>
    <w:p w14:paraId="42CE5916"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J'\'Gg</w:t>
      </w:r>
      <w:r>
        <w:rPr>
          <w:rFonts w:ascii="Tahoma" w:hAnsi="Tahoma" w:cs="Tahoma"/>
        </w:rPr>
        <w:t>����</w:t>
      </w:r>
      <w:r>
        <w:t>S</w:t>
      </w:r>
      <w:r>
        <w:rPr>
          <w:rFonts w:ascii="Tahoma" w:hAnsi="Tahoma" w:cs="Tahoma"/>
        </w:rPr>
        <w:t>�</w:t>
      </w:r>
      <w:r>
        <w:t>S</w:t>
      </w:r>
      <w:r>
        <w:rPr>
          <w:rFonts w:hint="cs"/>
        </w:rPr>
        <w:t>ݧ</w:t>
      </w:r>
    </w:p>
    <w:p w14:paraId="013C6DF3"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w:t>
      </w:r>
      <w:r>
        <w:rPr>
          <w:rFonts w:ascii="Tahoma" w:hAnsi="Tahoma" w:cs="Tahoma"/>
        </w:rPr>
        <w:t>��</w:t>
      </w:r>
      <w:r>
        <w:t>Lo</w:t>
      </w:r>
      <w:r>
        <w:rPr>
          <w:rFonts w:ascii="Tahoma" w:hAnsi="Tahoma" w:cs="Tahoma"/>
        </w:rPr>
        <w:t>��</w:t>
      </w:r>
      <w:r>
        <w:t>y</w:t>
      </w:r>
      <w:r>
        <w:rPr>
          <w:rFonts w:ascii="Tahoma" w:hAnsi="Tahoma" w:cs="Tahoma"/>
        </w:rPr>
        <w:t>���</w:t>
      </w:r>
      <w:r>
        <w:t>}/</w:t>
      </w:r>
      <w:r>
        <w:rPr>
          <w:rFonts w:ascii="Tahoma" w:hAnsi="Tahoma" w:cs="Tahoma"/>
        </w:rPr>
        <w:t>�</w:t>
      </w:r>
      <w:r>
        <w:t>T</w:t>
      </w:r>
      <w:r>
        <w:rPr>
          <w:rFonts w:ascii="Tahoma" w:hAnsi="Tahoma" w:cs="Tahoma"/>
        </w:rPr>
        <w:t>�</w:t>
      </w:r>
      <w:r>
        <w:t>m</w:t>
      </w:r>
      <w:r>
        <w:rPr>
          <w:rFonts w:ascii="Tahoma" w:hAnsi="Tahoma" w:cs="Tahoma"/>
        </w:rPr>
        <w:t>���</w:t>
      </w:r>
      <w:r>
        <w:t>G</w:t>
      </w:r>
    </w:p>
    <w:p w14:paraId="0652A54C" w14:textId="77777777" w:rsidR="0045207C" w:rsidRDefault="0045207C" w:rsidP="007724B4">
      <w:pPr>
        <w:pStyle w:val="Heading3"/>
      </w:pPr>
      <w:r>
        <w:t>X</w:t>
      </w:r>
      <w:r>
        <w:rPr>
          <w:rFonts w:ascii="Tahoma" w:hAnsi="Tahoma" w:cs="Tahoma"/>
        </w:rPr>
        <w:t>�</w:t>
      </w:r>
    </w:p>
    <w:p w14:paraId="2B9C19EC" w14:textId="77777777" w:rsidR="0045207C" w:rsidRDefault="0045207C" w:rsidP="007724B4">
      <w:pPr>
        <w:pStyle w:val="Heading3"/>
      </w:pPr>
      <w:r>
        <w:t>$</w:t>
      </w:r>
      <w:r>
        <w:rPr>
          <w:rFonts w:ascii="Tahoma" w:hAnsi="Tahoma" w:cs="Tahoma"/>
        </w:rPr>
        <w:t>�</w:t>
      </w:r>
    </w:p>
    <w:p w14:paraId="1E9B3262"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w:t>
      </w:r>
      <w:r>
        <w:rPr>
          <w:rFonts w:ascii="Tahoma" w:hAnsi="Tahoma" w:cs="Tahoma"/>
        </w:rPr>
        <w:t>�</w:t>
      </w:r>
      <w:r>
        <w:t>@C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gð</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42E8A445" w14:textId="77777777" w:rsidR="0045207C" w:rsidRDefault="0045207C" w:rsidP="007724B4">
      <w:pPr>
        <w:pStyle w:val="Heading3"/>
      </w:pPr>
      <w:r>
        <w:rPr>
          <w:rFonts w:ascii="Tahoma" w:hAnsi="Tahoma" w:cs="Tahoma"/>
        </w:rPr>
        <w:t>���</w:t>
      </w:r>
      <w:r>
        <w:t>Z~s</w:t>
      </w:r>
      <w:r>
        <w:rPr>
          <w:rFonts w:ascii="Tahoma" w:hAnsi="Tahoma" w:cs="Tahoma"/>
        </w:rPr>
        <w:t>�</w:t>
      </w:r>
      <w:r>
        <w:t>r:V:</w:t>
      </w:r>
      <w:r>
        <w:rPr>
          <w:rFonts w:ascii="MV Boli" w:hAnsi="MV Boli" w:cs="MV Boli"/>
        </w:rPr>
        <w:t>ޚ</w:t>
      </w:r>
      <w:r>
        <w:rPr>
          <w:rFonts w:hint="eastAsia"/>
        </w:rPr>
        <w:t>Μ</w:t>
      </w:r>
      <w:r>
        <w:rPr>
          <w:rFonts w:ascii="Tahoma" w:hAnsi="Tahoma" w:cs="Tahoma"/>
        </w:rPr>
        <w:t>�</w:t>
      </w:r>
      <w:r>
        <w:t>?}</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71F2B1E9" w14:textId="77777777" w:rsidR="0045207C" w:rsidRDefault="0045207C" w:rsidP="007724B4">
      <w:pPr>
        <w:pStyle w:val="Heading3"/>
      </w:pPr>
      <w:r>
        <w:rPr>
          <w:rFonts w:ascii="Tahoma" w:hAnsi="Tahoma" w:cs="Tahoma"/>
        </w:rPr>
        <w:t>��</w:t>
      </w:r>
      <w:r>
        <w:t>0k</w:t>
      </w:r>
      <w:r>
        <w:rPr>
          <w:rFonts w:ascii="Ebrima" w:hAnsi="Ebrima" w:cs="Ebrima"/>
        </w:rPr>
        <w:t>߬</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w:t>
      </w:r>
      <w:r>
        <w:rPr>
          <w:rFonts w:ascii="Tahoma" w:hAnsi="Tahoma" w:cs="Tahoma"/>
        </w:rPr>
        <w:t>��</w:t>
      </w:r>
      <w:r>
        <w:t>z|!</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w:t>
      </w:r>
      <w:r>
        <w:rPr>
          <w:rFonts w:ascii="Tahoma" w:hAnsi="Tahoma" w:cs="Tahoma"/>
        </w:rPr>
        <w:t>���</w:t>
      </w:r>
      <w:r>
        <w:t>a</w:t>
      </w:r>
      <w:r>
        <w:rPr>
          <w:rFonts w:ascii="Tahoma" w:hAnsi="Tahoma" w:cs="Tahoma"/>
        </w:rPr>
        <w:t>�</w:t>
      </w:r>
      <w:r>
        <w:t>a</w:t>
      </w:r>
      <w:r>
        <w:rPr>
          <w:rFonts w:ascii="Tahoma" w:hAnsi="Tahoma" w:cs="Tahoma"/>
        </w:rPr>
        <w:t>��</w:t>
      </w:r>
      <w:r>
        <w:t>~</w:t>
      </w:r>
    </w:p>
    <w:p w14:paraId="06A01AB4"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472D23F6" w14:textId="77777777" w:rsidR="0045207C" w:rsidRDefault="0045207C" w:rsidP="007724B4">
      <w:pPr>
        <w:pStyle w:val="Heading3"/>
      </w:pPr>
      <w:r>
        <w:rPr>
          <w:rFonts w:ascii="Tahoma" w:hAnsi="Tahoma" w:cs="Tahoma"/>
        </w:rPr>
        <w:t>�</w:t>
      </w:r>
      <w:r>
        <w:t>{</w:t>
      </w:r>
      <w:r>
        <w:rPr>
          <w:rFonts w:ascii="Tahoma" w:hAnsi="Tahoma" w:cs="Tahoma"/>
        </w:rPr>
        <w:t>�</w:t>
      </w:r>
      <w:r>
        <w:t>/</w:t>
      </w:r>
      <w:r>
        <w:rPr>
          <w:rFonts w:ascii="Tahoma" w:hAnsi="Tahoma" w:cs="Tahoma"/>
        </w:rPr>
        <w:t>�</w:t>
      </w:r>
      <w:r>
        <w:t>]py</w:t>
      </w:r>
      <w:r>
        <w:rPr>
          <w:rFonts w:ascii="Tahoma" w:hAnsi="Tahoma" w:cs="Tahoma"/>
        </w:rPr>
        <w:t>�����</w:t>
      </w:r>
      <w:r>
        <w:t>.,:</w:t>
      </w:r>
      <w:r>
        <w:rPr>
          <w:rFonts w:ascii="Tahoma" w:hAnsi="Tahoma" w:cs="Tahoma"/>
        </w:rPr>
        <w:t>�</w:t>
      </w:r>
      <w:r>
        <w:t>@L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29C97387"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3061CFBF"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336B93BA"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410F0908"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w:t>
      </w:r>
      <w:r>
        <w:rPr>
          <w:rFonts w:ascii="Tahoma" w:hAnsi="Tahoma" w:cs="Tahoma"/>
        </w:rPr>
        <w:t>�</w:t>
      </w:r>
      <w:r>
        <w:t>&amp;zMk</w:t>
      </w:r>
      <w:r>
        <w:rPr>
          <w:rFonts w:ascii="Tahoma" w:hAnsi="Tahoma" w:cs="Tahoma"/>
        </w:rPr>
        <w:t>�</w:t>
      </w:r>
      <w:r>
        <w:t>^</w:t>
      </w:r>
      <w:r>
        <w:rPr>
          <w:rFonts w:ascii="Tahoma" w:hAnsi="Tahoma" w:cs="Tahoma"/>
        </w:rPr>
        <w:t>�</w:t>
      </w:r>
      <w:r>
        <w:t>ʂ</w:t>
      </w:r>
      <w:r>
        <w:rPr>
          <w:rFonts w:ascii="Tahoma" w:hAnsi="Tahoma" w:cs="Tahoma"/>
        </w:rPr>
        <w:t>��</w:t>
      </w:r>
      <w:r>
        <w:t>k</w:t>
      </w:r>
      <w:r>
        <w:rPr>
          <w:rFonts w:ascii="Tahoma" w:hAnsi="Tahoma" w:cs="Tahoma"/>
        </w:rPr>
        <w:t>�</w:t>
      </w:r>
    </w:p>
    <w:p w14:paraId="78DA562A" w14:textId="77777777" w:rsidR="0045207C" w:rsidRDefault="0045207C" w:rsidP="007724B4">
      <w:pPr>
        <w:pStyle w:val="Heading3"/>
      </w:pPr>
      <w:r>
        <w:t>U</w:t>
      </w:r>
    </w:p>
    <w:p w14:paraId="6B28766D" w14:textId="77777777" w:rsidR="0045207C" w:rsidRDefault="0045207C" w:rsidP="007724B4">
      <w:pPr>
        <w:pStyle w:val="Heading3"/>
      </w:pPr>
      <w:r>
        <w:rPr>
          <w:rFonts w:ascii="Tahoma" w:hAnsi="Tahoma" w:cs="Tahoma"/>
        </w:rPr>
        <w:t>�</w:t>
      </w:r>
      <w:r>
        <w:t>}</w:t>
      </w:r>
      <w:r>
        <w:rPr>
          <w:rFonts w:ascii="Tahoma" w:hAnsi="Tahoma" w:cs="Tahoma"/>
        </w:rPr>
        <w:t>����</w:t>
      </w:r>
      <w:r>
        <w:t>]OX/Y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w:t>
      </w:r>
      <w:r>
        <w:rPr>
          <w:rFonts w:ascii="Tahoma" w:hAnsi="Tahoma" w:cs="Tahoma"/>
        </w:rPr>
        <w:t>����</w:t>
      </w:r>
      <w:r>
        <w:t>n</w:t>
      </w:r>
    </w:p>
    <w:p w14:paraId="0A542677" w14:textId="77777777" w:rsidR="0045207C" w:rsidRDefault="0045207C" w:rsidP="007724B4">
      <w:pPr>
        <w:pStyle w:val="Heading3"/>
      </w:pPr>
      <w:r>
        <w:rPr>
          <w:rFonts w:ascii="Tahoma" w:hAnsi="Tahoma" w:cs="Tahoma"/>
        </w:rPr>
        <w:t>�</w:t>
      </w:r>
      <w:r>
        <w:rPr>
          <w:rFonts w:hint="cs"/>
        </w:rPr>
        <w:t>ڴ</w:t>
      </w:r>
    </w:p>
    <w:p w14:paraId="5954683D"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162FD12B" w14:textId="77777777" w:rsidR="0045207C" w:rsidRDefault="0045207C" w:rsidP="007724B4">
      <w:pPr>
        <w:pStyle w:val="Heading3"/>
      </w:pPr>
      <w:r>
        <w:t>6</w:t>
      </w:r>
    </w:p>
    <w:p w14:paraId="43780C67"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6F80A494" w14:textId="77777777" w:rsidR="0045207C" w:rsidRDefault="0045207C" w:rsidP="007724B4">
      <w:pPr>
        <w:pStyle w:val="Heading3"/>
      </w:pPr>
      <w:r>
        <w:t>:</w:t>
      </w:r>
      <w:r>
        <w:rPr>
          <w:rFonts w:ascii="Tahoma" w:hAnsi="Tahoma" w:cs="Tahoma"/>
        </w:rPr>
        <w:t>�</w:t>
      </w:r>
      <w:r>
        <w:t>v</w:t>
      </w:r>
      <w:r>
        <w:rPr>
          <w:rFonts w:ascii="Tahoma" w:hAnsi="Tahoma" w:cs="Tahoma"/>
        </w:rPr>
        <w:t>�</w:t>
      </w:r>
      <w:r>
        <w:t>{</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[b[</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3536C7D0"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w:t>
      </w:r>
      <w:r>
        <w:rPr>
          <w:rFonts w:ascii="Tahoma" w:hAnsi="Tahoma" w:cs="Tahoma"/>
        </w:rPr>
        <w:t>�</w:t>
      </w:r>
      <w:r>
        <w:t>IDATx</w:t>
      </w:r>
      <w:r>
        <w:rPr>
          <w:rFonts w:hint="cs"/>
        </w:rPr>
        <w:t>ڤ</w:t>
      </w:r>
      <w:r>
        <w:rPr>
          <w:rFonts w:ascii="Tahoma" w:hAnsi="Tahoma" w:cs="Tahoma"/>
        </w:rPr>
        <w:t>�</w:t>
      </w:r>
      <w:r>
        <w:t>=</w:t>
      </w:r>
      <w:r>
        <w:rPr>
          <w:rFonts w:ascii="Tahoma" w:hAnsi="Tahoma" w:cs="Tahoma"/>
        </w:rPr>
        <w:t>�</w:t>
      </w:r>
      <w:r>
        <w:t>0</w:t>
      </w:r>
    </w:p>
    <w:p w14:paraId="119C4EC2" w14:textId="77777777" w:rsidR="0045207C" w:rsidRDefault="0045207C" w:rsidP="007724B4">
      <w:pPr>
        <w:pStyle w:val="Heading3"/>
      </w:pPr>
      <w:r>
        <w:rPr>
          <w:rFonts w:ascii="Tahoma" w:hAnsi="Tahoma" w:cs="Tahoma"/>
        </w:rPr>
        <w:t>��</w:t>
      </w:r>
      <w:r>
        <w:t>D</w:t>
      </w:r>
      <w:r>
        <w:rPr>
          <w:rFonts w:ascii="Tahoma" w:hAnsi="Tahoma" w:cs="Tahoma"/>
        </w:rPr>
        <w:t>�</w:t>
      </w:r>
      <w:r>
        <w:t>'`</w:t>
      </w:r>
      <w:r>
        <w:rPr>
          <w:rFonts w:ascii="Tahoma" w:hAnsi="Tahoma" w:cs="Tahoma"/>
        </w:rPr>
        <w:t>��</w:t>
      </w:r>
      <w:r>
        <w:t xml:space="preserve"> 7@L</w:t>
      </w:r>
      <w:r>
        <w:rPr>
          <w:rFonts w:ascii="Tahoma" w:hAnsi="Tahoma" w:cs="Tahoma"/>
        </w:rPr>
        <w:t>���</w:t>
      </w:r>
      <w:r>
        <w:t xml:space="preserve"> 6~C</w:t>
      </w:r>
      <w:r>
        <w:rPr>
          <w:rFonts w:ascii="Tahoma" w:hAnsi="Tahoma" w:cs="Tahoma"/>
        </w:rPr>
        <w:t>��</w:t>
      </w:r>
      <w:r>
        <w:t>iE</w:t>
      </w:r>
      <w:r>
        <w:rPr>
          <w:rFonts w:ascii="Tahoma" w:hAnsi="Tahoma" w:cs="Tahoma"/>
        </w:rPr>
        <w:t>�</w:t>
      </w:r>
      <w:r>
        <w:t>H</w:t>
      </w:r>
      <w:r>
        <w:rPr>
          <w:rFonts w:ascii="Tahoma" w:hAnsi="Tahoma" w:cs="Tahoma"/>
        </w:rPr>
        <w:t>��</w:t>
      </w:r>
      <w:r>
        <w:t>d</w:t>
      </w:r>
      <w:r>
        <w:rPr>
          <w:rFonts w:ascii="Tahoma" w:hAnsi="Tahoma" w:cs="Tahoma"/>
        </w:rPr>
        <w:t>����</w:t>
      </w:r>
      <w:r>
        <w:t>_D8</w:t>
      </w:r>
      <w:r>
        <w:rPr>
          <w:rFonts w:ascii="Tahoma" w:hAnsi="Tahoma" w:cs="Tahoma"/>
        </w:rPr>
        <w:t>���</w:t>
      </w:r>
      <w:r>
        <w:t xml:space="preserve"> &lt;</w:t>
      </w:r>
      <w:r>
        <w:rPr>
          <w:rFonts w:ascii="Tahoma" w:hAnsi="Tahoma" w:cs="Tahoma"/>
        </w:rPr>
        <w:t>��</w:t>
      </w:r>
      <w:r>
        <w:t>c</w:t>
      </w:r>
      <w:r>
        <w:rPr>
          <w:rFonts w:ascii="Tahoma" w:hAnsi="Tahoma" w:cs="Tahoma"/>
        </w:rPr>
        <w:t>�</w:t>
      </w:r>
      <w:r>
        <w:t>l$&amp;z</w:t>
      </w:r>
      <w:r>
        <w:rPr>
          <w:rFonts w:ascii="Tahoma" w:hAnsi="Tahoma" w:cs="Tahoma"/>
        </w:rPr>
        <w:t>��</w:t>
      </w:r>
    </w:p>
    <w:p w14:paraId="348613F0" w14:textId="77777777" w:rsidR="0045207C" w:rsidRDefault="0045207C" w:rsidP="007724B4">
      <w:pPr>
        <w:pStyle w:val="Heading3"/>
      </w:pPr>
      <w:r>
        <w:rPr>
          <w:rFonts w:ascii="Tahoma" w:hAnsi="Tahoma" w:cs="Tahoma"/>
        </w:rPr>
        <w:t>�</w:t>
      </w:r>
      <w:r>
        <w:t>k</w:t>
      </w:r>
      <w:r>
        <w:rPr>
          <w:rFonts w:ascii="Tahoma" w:hAnsi="Tahoma" w:cs="Tahoma"/>
        </w:rPr>
        <w:t>�</w:t>
      </w:r>
      <w:r>
        <w:t>r</w:t>
      </w:r>
      <w:r>
        <w:rPr>
          <w:rFonts w:ascii="Tahoma" w:hAnsi="Tahoma" w:cs="Tahoma"/>
        </w:rPr>
        <w:t>�</w:t>
      </w:r>
      <w:r>
        <w:t>MU</w:t>
      </w:r>
      <w:r>
        <w:rPr>
          <w:rFonts w:ascii="Tahoma" w:hAnsi="Tahoma" w:cs="Tahoma"/>
        </w:rPr>
        <w:t>��</w:t>
      </w:r>
    </w:p>
    <w:p w14:paraId="16B79F27" w14:textId="77777777" w:rsidR="0045207C" w:rsidRDefault="0045207C" w:rsidP="007724B4">
      <w:pPr>
        <w:pStyle w:val="Heading3"/>
      </w:pPr>
      <w:r>
        <w:rPr>
          <w:rFonts w:ascii="Tahoma" w:hAnsi="Tahoma" w:cs="Tahoma"/>
        </w:rPr>
        <w:t>�</w:t>
      </w:r>
      <w:r>
        <w:t>}</w:t>
      </w:r>
    </w:p>
    <w:p w14:paraId="1D616127" w14:textId="77777777" w:rsidR="0045207C" w:rsidRDefault="0045207C" w:rsidP="007724B4">
      <w:pPr>
        <w:pStyle w:val="Heading3"/>
      </w:pPr>
      <w:r>
        <w:t>՛*</w:t>
      </w:r>
      <w:r>
        <w:rPr>
          <w:rFonts w:ascii="Tahoma" w:hAnsi="Tahoma" w:cs="Tahoma"/>
        </w:rPr>
        <w:t>��</w:t>
      </w:r>
      <w:r>
        <w:t>(O@</w:t>
      </w:r>
      <w:r>
        <w:rPr>
          <w:rFonts w:ascii="Tahoma" w:hAnsi="Tahoma" w:cs="Tahoma"/>
        </w:rPr>
        <w:t>��</w:t>
      </w:r>
      <w:r>
        <w:t>Q</w:t>
      </w:r>
      <w:r>
        <w:rPr>
          <w:rFonts w:ascii="Tahoma" w:hAnsi="Tahoma" w:cs="Tahoma"/>
        </w:rPr>
        <w:t>�</w:t>
      </w:r>
      <w:r>
        <w:t>&amp;M</w:t>
      </w:r>
      <w:r>
        <w:rPr>
          <w:rFonts w:ascii="Tahoma" w:hAnsi="Tahoma" w:cs="Tahoma"/>
        </w:rPr>
        <w:t>��</w:t>
      </w:r>
      <w:r>
        <w:t>1Ҩ</w:t>
      </w:r>
      <w:r>
        <w:rPr>
          <w:rFonts w:ascii="Tahoma" w:hAnsi="Tahoma" w:cs="Tahoma"/>
        </w:rPr>
        <w:t>�</w:t>
      </w:r>
      <w:r>
        <w:t>03</w:t>
      </w:r>
      <w:r>
        <w:rPr>
          <w:rFonts w:ascii="Tahoma" w:hAnsi="Tahoma" w:cs="Tahoma"/>
        </w:rPr>
        <w:t>��</w:t>
      </w:r>
      <w:r>
        <w:t>]</w:t>
      </w:r>
      <w:r>
        <w:rPr>
          <w:rFonts w:ascii="Tahoma" w:hAnsi="Tahoma" w:cs="Tahoma"/>
        </w:rPr>
        <w:t>�</w:t>
      </w:r>
      <w:r>
        <w:t>*</w:t>
      </w:r>
      <w:r>
        <w:rPr>
          <w:rFonts w:ascii="Tahoma" w:hAnsi="Tahoma" w:cs="Tahoma"/>
        </w:rPr>
        <w:t>�</w:t>
      </w:r>
      <w:r>
        <w:t>b</w:t>
      </w:r>
      <w:r>
        <w:rPr>
          <w:rFonts w:ascii="Tahoma" w:hAnsi="Tahoma" w:cs="Tahoma"/>
        </w:rPr>
        <w:t>�</w:t>
      </w:r>
      <w:r>
        <w:t>K</w:t>
      </w:r>
      <w:r>
        <w:rPr>
          <w:rFonts w:ascii="Tahoma" w:hAnsi="Tahoma" w:cs="Tahoma"/>
        </w:rPr>
        <w:t>��</w:t>
      </w:r>
      <w:r>
        <w:t>:</w:t>
      </w:r>
      <w:r>
        <w:rPr>
          <w:rFonts w:ascii="Tahoma" w:hAnsi="Tahoma" w:cs="Tahoma"/>
        </w:rPr>
        <w:t>�</w:t>
      </w:r>
      <w:r>
        <w:rPr>
          <w:rFonts w:ascii="Ebrima" w:hAnsi="Ebrima" w:cs="Ebrima"/>
        </w:rPr>
        <w:t>ߔ</w:t>
      </w:r>
      <w:r>
        <w:t>f\</w:t>
      </w:r>
      <w:r>
        <w:rPr>
          <w:rFonts w:ascii="Tahoma" w:hAnsi="Tahoma" w:cs="Tahoma"/>
        </w:rPr>
        <w:t>�</w:t>
      </w:r>
      <w:r>
        <w:t>iF</w:t>
      </w:r>
      <w:r>
        <w:rPr>
          <w:rFonts w:ascii="Tahoma" w:hAnsi="Tahoma" w:cs="Tahoma"/>
        </w:rPr>
        <w:t>���</w:t>
      </w:r>
      <w:r>
        <w:t>i</w:t>
      </w:r>
      <w:r>
        <w:rPr>
          <w:rFonts w:ascii="Tahoma" w:hAnsi="Tahoma" w:cs="Tahoma"/>
        </w:rPr>
        <w:t>��</w:t>
      </w:r>
      <w:r>
        <w:t>P</w:t>
      </w:r>
      <w:r>
        <w:rPr>
          <w:rFonts w:ascii="Tahoma" w:hAnsi="Tahoma" w:cs="Tahoma"/>
        </w:rPr>
        <w:t>�</w:t>
      </w:r>
      <w:r>
        <w:t>)</w:t>
      </w:r>
      <w:r>
        <w:rPr>
          <w:rFonts w:ascii="Tahoma" w:hAnsi="Tahoma" w:cs="Tahoma"/>
        </w:rPr>
        <w:t>��</w:t>
      </w:r>
      <w:r>
        <w:t>ng,</w:t>
      </w:r>
      <w:r>
        <w:rPr>
          <w:rFonts w:ascii="Tahoma" w:hAnsi="Tahoma" w:cs="Tahoma"/>
        </w:rPr>
        <w:t>���</w:t>
      </w:r>
      <w:r>
        <w:t>G</w:t>
      </w:r>
      <w:r>
        <w:rPr>
          <w:rFonts w:ascii="Tahoma" w:hAnsi="Tahoma" w:cs="Tahoma"/>
        </w:rPr>
        <w:t>�������</w:t>
      </w:r>
      <w:r>
        <w:t>J</w:t>
      </w:r>
      <w:r>
        <w:rPr>
          <w:rFonts w:ascii="Tahoma" w:hAnsi="Tahoma" w:cs="Tahoma"/>
        </w:rPr>
        <w:t>����</w:t>
      </w:r>
    </w:p>
    <w:p w14:paraId="3BD8E1AC" w14:textId="77777777" w:rsidR="0045207C" w:rsidRDefault="0045207C" w:rsidP="007724B4">
      <w:pPr>
        <w:pStyle w:val="Heading3"/>
      </w:pPr>
      <w:r>
        <w:t>:</w:t>
      </w:r>
      <w:r>
        <w:rPr>
          <w:rFonts w:ascii="Tahoma" w:hAnsi="Tahoma" w:cs="Tahoma"/>
        </w:rPr>
        <w:t>���</w:t>
      </w:r>
      <w:r>
        <w:t>_</w:t>
      </w:r>
      <w:r>
        <w:rPr>
          <w:rFonts w:ascii="Tahoma" w:hAnsi="Tahoma" w:cs="Tahoma"/>
        </w:rPr>
        <w:t>��</w:t>
      </w:r>
      <w:r>
        <w:t>-,</w:t>
      </w:r>
      <w:r>
        <w:rPr>
          <w:rFonts w:ascii="Tahoma" w:hAnsi="Tahoma" w:cs="Tahoma"/>
        </w:rPr>
        <w:t>������</w:t>
      </w:r>
      <w:r>
        <w:t>]</w:t>
      </w:r>
      <w:r>
        <w:rPr>
          <w:rFonts w:ascii="Tahoma" w:hAnsi="Tahoma" w:cs="Tahoma"/>
        </w:rPr>
        <w:t>�</w:t>
      </w:r>
      <w:r>
        <w:t>\o</w:t>
      </w:r>
      <w:r>
        <w:rPr>
          <w:rFonts w:ascii="Tahoma" w:hAnsi="Tahoma" w:cs="Tahoma"/>
        </w:rPr>
        <w:t>�</w:t>
      </w:r>
      <w:r>
        <w:t>!</w:t>
      </w:r>
      <w:r>
        <w:rPr>
          <w:rFonts w:ascii="Tahoma" w:hAnsi="Tahoma" w:cs="Tahoma"/>
        </w:rPr>
        <w:t>�</w:t>
      </w:r>
      <w:r>
        <w:t>O</w:t>
      </w:r>
      <w:r>
        <w:rPr>
          <w:rFonts w:ascii="Tahoma" w:hAnsi="Tahoma" w:cs="Tahoma"/>
        </w:rPr>
        <w:t>�</w:t>
      </w:r>
      <w:r>
        <w:t>Ql֏</w:t>
      </w:r>
      <w:r>
        <w:rPr>
          <w:rFonts w:ascii="Tahoma" w:hAnsi="Tahoma" w:cs="Tahoma"/>
        </w:rPr>
        <w:t>�</w:t>
      </w:r>
      <w:r>
        <w:t>sNM</w:t>
      </w:r>
      <w:r>
        <w:rPr>
          <w:rFonts w:ascii="Tahoma" w:hAnsi="Tahoma" w:cs="Tahoma"/>
        </w:rPr>
        <w:t>�</w:t>
      </w:r>
      <w:r>
        <w:t>u</w:t>
      </w:r>
      <w:r>
        <w:rPr>
          <w:rFonts w:ascii="Tahoma" w:hAnsi="Tahoma" w:cs="Tahoma"/>
        </w:rPr>
        <w:t>�</w:t>
      </w:r>
      <w:r>
        <w:t>(</w:t>
      </w:r>
      <w:r>
        <w:rPr>
          <w:rFonts w:ascii="Tahoma" w:hAnsi="Tahoma" w:cs="Tahoma"/>
        </w:rPr>
        <w:t>�</w:t>
      </w:r>
      <w:r>
        <w:t>#l</w:t>
      </w:r>
      <w:r>
        <w:rPr>
          <w:rFonts w:ascii="Tahoma" w:hAnsi="Tahoma" w:cs="Tahoma"/>
        </w:rPr>
        <w:t>�</w:t>
      </w:r>
      <w:r>
        <w:t>|</w:t>
      </w:r>
      <w:r>
        <w:rPr>
          <w:rFonts w:ascii="Tahoma" w:hAnsi="Tahoma" w:cs="Tahoma"/>
        </w:rPr>
        <w:t>�</w:t>
      </w:r>
      <w:r>
        <w:t>E&gt;</w:t>
      </w:r>
      <w:r>
        <w:rPr>
          <w:rFonts w:ascii="Tahoma" w:hAnsi="Tahoma" w:cs="Tahoma"/>
        </w:rPr>
        <w:t>�</w:t>
      </w:r>
      <w:r>
        <w:t>IEND</w:t>
      </w:r>
      <w:r>
        <w:rPr>
          <w:rFonts w:ascii="Tahoma" w:hAnsi="Tahoma" w:cs="Tahoma"/>
        </w:rPr>
        <w:t>�</w:t>
      </w:r>
      <w:r>
        <w:t>B`</w:t>
      </w:r>
      <w:r>
        <w:rPr>
          <w:rFonts w:ascii="Tahoma" w:hAnsi="Tahoma" w:cs="Tahoma"/>
        </w:rPr>
        <w:t>��</w:t>
      </w:r>
      <w:r>
        <w:t>PNG</w:t>
      </w:r>
    </w:p>
    <w:p w14:paraId="0A56486C" w14:textId="77777777" w:rsidR="0045207C" w:rsidRDefault="0045207C" w:rsidP="007724B4">
      <w:pPr>
        <w:pStyle w:val="Heading3"/>
      </w:pPr>
      <w:r>
        <w:rPr>
          <w:rFonts w:ascii="Tahoma" w:hAnsi="Tahoma" w:cs="Tahoma"/>
        </w:rPr>
        <w:t>⸮</w:t>
      </w:r>
    </w:p>
    <w:p w14:paraId="2B250EE8" w14:textId="77777777" w:rsidR="0045207C" w:rsidRDefault="0045207C" w:rsidP="007724B4">
      <w:pPr>
        <w:pStyle w:val="Heading3"/>
      </w:pPr>
    </w:p>
    <w:p w14:paraId="47B9B28C" w14:textId="77777777" w:rsidR="0045207C" w:rsidRDefault="0045207C" w:rsidP="007724B4">
      <w:pPr>
        <w:pStyle w:val="Heading3"/>
      </w:pPr>
      <w:r>
        <w:t>IHDR</w:t>
      </w:r>
    </w:p>
    <w:p w14:paraId="3A037DA6" w14:textId="77777777" w:rsidR="0045207C" w:rsidRDefault="0045207C" w:rsidP="007724B4">
      <w:pPr>
        <w:pStyle w:val="Heading3"/>
      </w:pPr>
      <w:r>
        <w:t>-~</w:t>
      </w:r>
      <w:r>
        <w:rPr>
          <w:rFonts w:ascii="Tahoma" w:hAnsi="Tahoma" w:cs="Tahoma"/>
        </w:rPr>
        <w:t>�</w:t>
      </w:r>
      <w:r>
        <w:t xml:space="preserve">     pHYs</w:t>
      </w:r>
    </w:p>
    <w:p w14:paraId="32F82C83" w14:textId="77777777" w:rsidR="0045207C" w:rsidRDefault="0045207C" w:rsidP="007724B4">
      <w:pPr>
        <w:pStyle w:val="Heading3"/>
      </w:pPr>
    </w:p>
    <w:p w14:paraId="75D063F2" w14:textId="77777777" w:rsidR="0045207C" w:rsidRDefault="0045207C" w:rsidP="007724B4">
      <w:pPr>
        <w:pStyle w:val="Heading3"/>
      </w:pPr>
      <w:r>
        <w:rPr>
          <w:rFonts w:ascii="Tahoma" w:hAnsi="Tahoma" w:cs="Tahoma"/>
        </w:rPr>
        <w:t>��</w:t>
      </w:r>
      <w:r>
        <w:t>~</w:t>
      </w:r>
      <w:r>
        <w:rPr>
          <w:rFonts w:ascii="Tahoma" w:hAnsi="Tahoma" w:cs="Tahoma"/>
        </w:rPr>
        <w:t>�</w:t>
      </w:r>
    </w:p>
    <w:p w14:paraId="56972A42" w14:textId="77777777" w:rsidR="0045207C" w:rsidRDefault="0045207C" w:rsidP="007724B4">
      <w:pPr>
        <w:pStyle w:val="Heading3"/>
      </w:pPr>
      <w:r>
        <w:t>OiCCPPhotoshop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003CFCD3" w14:textId="77777777" w:rsidR="0045207C" w:rsidRDefault="0045207C" w:rsidP="007724B4">
      <w:pPr>
        <w:pStyle w:val="Heading3"/>
      </w:pPr>
      <w:r>
        <w:rPr>
          <w:rFonts w:ascii="Tahoma" w:hAnsi="Tahoma" w:cs="Tahoma"/>
        </w:rPr>
        <w:t>�</w:t>
      </w:r>
    </w:p>
    <w:p w14:paraId="3EBBCBC5" w14:textId="77777777" w:rsidR="0045207C" w:rsidRDefault="0045207C" w:rsidP="007724B4">
      <w:pPr>
        <w:pStyle w:val="Heading3"/>
      </w:pPr>
      <w:r>
        <w:rPr>
          <w:rFonts w:ascii="Tahoma" w:hAnsi="Tahoma" w:cs="Tahoma"/>
        </w:rPr>
        <w:t>��</w:t>
      </w:r>
      <w:r>
        <w:t>!</w:t>
      </w:r>
      <w:r>
        <w:rPr>
          <w:rFonts w:ascii="Tahoma" w:hAnsi="Tahoma" w:cs="Tahoma"/>
        </w:rPr>
        <w:t>���������</w:t>
      </w:r>
      <w:r>
        <w:t>{</w:t>
      </w:r>
      <w:r>
        <w:rPr>
          <w:rFonts w:ascii="Tahoma" w:hAnsi="Tahoma" w:cs="Tahoma"/>
        </w:rPr>
        <w:t>�</w:t>
      </w:r>
      <w:r>
        <w:t>kּ</w:t>
      </w:r>
      <w:r>
        <w:rPr>
          <w:rFonts w:ascii="Tahoma" w:hAnsi="Tahoma" w:cs="Tahoma"/>
        </w:rPr>
        <w:t>������</w:t>
      </w:r>
      <w:r>
        <w:t>&gt;</w:t>
      </w:r>
      <w:r>
        <w:rPr>
          <w:rFonts w:ascii="Tahoma" w:hAnsi="Tahoma" w:cs="Tahoma"/>
        </w:rPr>
        <w:t>����</w:t>
      </w:r>
    </w:p>
    <w:p w14:paraId="45852959" w14:textId="77777777" w:rsidR="0045207C" w:rsidRDefault="0045207C" w:rsidP="007724B4">
      <w:pPr>
        <w:pStyle w:val="Heading3"/>
      </w:pPr>
      <w:r>
        <w:rPr>
          <w:rFonts w:ascii="Tahoma" w:hAnsi="Tahoma" w:cs="Tahoma"/>
        </w:rPr>
        <w:t>�</w:t>
      </w:r>
      <w:r>
        <w:t>H3Q5</w:t>
      </w:r>
      <w:r>
        <w:rPr>
          <w:rFonts w:ascii="Tahoma" w:hAnsi="Tahoma" w:cs="Tahoma"/>
        </w:rPr>
        <w:t>�</w:t>
      </w:r>
    </w:p>
    <w:p w14:paraId="209008F6" w14:textId="77777777" w:rsidR="0045207C" w:rsidRDefault="0045207C" w:rsidP="007724B4">
      <w:pPr>
        <w:pStyle w:val="Heading3"/>
      </w:pPr>
      <w:r>
        <w:rPr>
          <w:rFonts w:ascii="Tahoma" w:hAnsi="Tahoma" w:cs="Tahoma"/>
        </w:rPr>
        <w:t>�</w:t>
      </w:r>
      <w:r>
        <w:t>B</w:t>
      </w:r>
      <w:r>
        <w:rPr>
          <w:rFonts w:ascii="Tahoma" w:hAnsi="Tahoma" w:cs="Tahoma"/>
        </w:rPr>
        <w:t>������</w:t>
      </w:r>
      <w:r>
        <w:t>.@</w:t>
      </w:r>
      <w:r>
        <w:rPr>
          <w:rFonts w:ascii="Tahoma" w:hAnsi="Tahoma" w:cs="Tahoma"/>
        </w:rPr>
        <w:t>�</w:t>
      </w:r>
    </w:p>
    <w:p w14:paraId="50B47FBC"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~&lt;&lt;+"</w:t>
      </w:r>
      <w:r>
        <w:rPr>
          <w:rFonts w:ascii="Tahoma" w:hAnsi="Tahoma" w:cs="Tahoma"/>
        </w:rPr>
        <w:t>��</w:t>
      </w:r>
      <w:r>
        <w:t>x</w:t>
      </w:r>
      <w:r>
        <w:rPr>
          <w:rFonts w:ascii="Tahoma" w:hAnsi="Tahoma" w:cs="Tahoma"/>
        </w:rPr>
        <w:t>�</w:t>
      </w:r>
    </w:p>
    <w:p w14:paraId="37953C3E"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7334F468" w14:textId="77777777" w:rsidR="0045207C" w:rsidRDefault="0045207C" w:rsidP="007724B4">
      <w:pPr>
        <w:pStyle w:val="Heading3"/>
      </w:pPr>
      <w:r>
        <w:rPr>
          <w:rFonts w:ascii="Tahoma" w:hAnsi="Tahoma" w:cs="Tahoma"/>
        </w:rPr>
        <w:t>�</w:t>
      </w:r>
    </w:p>
    <w:p w14:paraId="51912A79"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w:t>
      </w:r>
      <w:r>
        <w:rPr>
          <w:rFonts w:ascii="Tahoma" w:hAnsi="Tahoma" w:cs="Tahoma"/>
        </w:rPr>
        <w:t>�</w:t>
      </w:r>
      <w:r>
        <w:t>t~</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w:t>
      </w:r>
    </w:p>
    <w:p w14:paraId="491744FD"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1CBE805E"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534F638C"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27AAE40D"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61FB99AB"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0C4311E3"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0411E000"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3CCB0BC2"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548EEE50" w14:textId="77777777" w:rsidR="0045207C" w:rsidRDefault="0045207C" w:rsidP="007724B4">
      <w:pPr>
        <w:pStyle w:val="Heading3"/>
      </w:pPr>
    </w:p>
    <w:p w14:paraId="0A594EEE"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1F35A81A"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687EA44A"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5D71A996" w14:textId="77777777" w:rsidR="0045207C" w:rsidRDefault="0045207C" w:rsidP="007724B4">
      <w:pPr>
        <w:pStyle w:val="Heading3"/>
      </w:pPr>
      <w:r>
        <w:t>c</w:t>
      </w:r>
      <w:r>
        <w:rPr>
          <w:rFonts w:ascii="Tahoma" w:hAnsi="Tahoma" w:cs="Tahoma"/>
        </w:rPr>
        <w:t>�</w:t>
      </w:r>
      <w:r>
        <w:t>x,!k</w:t>
      </w:r>
    </w:p>
    <w:p w14:paraId="6C83BF40"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J'\'Gg</w:t>
      </w:r>
      <w:r>
        <w:rPr>
          <w:rFonts w:ascii="Tahoma" w:hAnsi="Tahoma" w:cs="Tahoma"/>
        </w:rPr>
        <w:t>����</w:t>
      </w:r>
      <w:r>
        <w:t>S</w:t>
      </w:r>
      <w:r>
        <w:rPr>
          <w:rFonts w:ascii="Tahoma" w:hAnsi="Tahoma" w:cs="Tahoma"/>
        </w:rPr>
        <w:t>�</w:t>
      </w:r>
      <w:r>
        <w:t>S</w:t>
      </w:r>
      <w:r>
        <w:rPr>
          <w:rFonts w:hint="cs"/>
        </w:rPr>
        <w:t>ݧ</w:t>
      </w:r>
    </w:p>
    <w:p w14:paraId="154CD956"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w:t>
      </w:r>
      <w:r>
        <w:rPr>
          <w:rFonts w:ascii="Tahoma" w:hAnsi="Tahoma" w:cs="Tahoma"/>
        </w:rPr>
        <w:t>��</w:t>
      </w:r>
      <w:r>
        <w:t>Lo</w:t>
      </w:r>
      <w:r>
        <w:rPr>
          <w:rFonts w:ascii="Tahoma" w:hAnsi="Tahoma" w:cs="Tahoma"/>
        </w:rPr>
        <w:t>��</w:t>
      </w:r>
      <w:r>
        <w:t>y</w:t>
      </w:r>
      <w:r>
        <w:rPr>
          <w:rFonts w:ascii="Tahoma" w:hAnsi="Tahoma" w:cs="Tahoma"/>
        </w:rPr>
        <w:t>���</w:t>
      </w:r>
      <w:r>
        <w:t>}/</w:t>
      </w:r>
      <w:r>
        <w:rPr>
          <w:rFonts w:ascii="Tahoma" w:hAnsi="Tahoma" w:cs="Tahoma"/>
        </w:rPr>
        <w:t>�</w:t>
      </w:r>
      <w:r>
        <w:t>T</w:t>
      </w:r>
      <w:r>
        <w:rPr>
          <w:rFonts w:ascii="Tahoma" w:hAnsi="Tahoma" w:cs="Tahoma"/>
        </w:rPr>
        <w:t>�</w:t>
      </w:r>
      <w:r>
        <w:t>m</w:t>
      </w:r>
      <w:r>
        <w:rPr>
          <w:rFonts w:ascii="Tahoma" w:hAnsi="Tahoma" w:cs="Tahoma"/>
        </w:rPr>
        <w:t>���</w:t>
      </w:r>
      <w:r>
        <w:t>G</w:t>
      </w:r>
    </w:p>
    <w:p w14:paraId="403A7F0D" w14:textId="77777777" w:rsidR="0045207C" w:rsidRDefault="0045207C" w:rsidP="007724B4">
      <w:pPr>
        <w:pStyle w:val="Heading3"/>
      </w:pPr>
      <w:r>
        <w:t>X</w:t>
      </w:r>
      <w:r>
        <w:rPr>
          <w:rFonts w:ascii="Tahoma" w:hAnsi="Tahoma" w:cs="Tahoma"/>
        </w:rPr>
        <w:t>�</w:t>
      </w:r>
    </w:p>
    <w:p w14:paraId="1F28E227" w14:textId="77777777" w:rsidR="0045207C" w:rsidRDefault="0045207C" w:rsidP="007724B4">
      <w:pPr>
        <w:pStyle w:val="Heading3"/>
      </w:pPr>
      <w:r>
        <w:t>$</w:t>
      </w:r>
      <w:r>
        <w:rPr>
          <w:rFonts w:ascii="Tahoma" w:hAnsi="Tahoma" w:cs="Tahoma"/>
        </w:rPr>
        <w:t>�</w:t>
      </w:r>
    </w:p>
    <w:p w14:paraId="7E78B021"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w:t>
      </w:r>
      <w:r>
        <w:rPr>
          <w:rFonts w:ascii="Tahoma" w:hAnsi="Tahoma" w:cs="Tahoma"/>
        </w:rPr>
        <w:t>�</w:t>
      </w:r>
      <w:r>
        <w:t>@C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gð</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7709EA81" w14:textId="77777777" w:rsidR="0045207C" w:rsidRDefault="0045207C" w:rsidP="007724B4">
      <w:pPr>
        <w:pStyle w:val="Heading3"/>
      </w:pPr>
      <w:r>
        <w:rPr>
          <w:rFonts w:ascii="Tahoma" w:hAnsi="Tahoma" w:cs="Tahoma"/>
        </w:rPr>
        <w:t>���</w:t>
      </w:r>
      <w:r>
        <w:t>Z~s</w:t>
      </w:r>
      <w:r>
        <w:rPr>
          <w:rFonts w:ascii="Tahoma" w:hAnsi="Tahoma" w:cs="Tahoma"/>
        </w:rPr>
        <w:t>�</w:t>
      </w:r>
      <w:r>
        <w:t>r:V:</w:t>
      </w:r>
      <w:r>
        <w:rPr>
          <w:rFonts w:ascii="MV Boli" w:hAnsi="MV Boli" w:cs="MV Boli"/>
        </w:rPr>
        <w:t>ޚ</w:t>
      </w:r>
      <w:r>
        <w:rPr>
          <w:rFonts w:hint="eastAsia"/>
        </w:rPr>
        <w:t>Μ</w:t>
      </w:r>
      <w:r>
        <w:rPr>
          <w:rFonts w:ascii="Tahoma" w:hAnsi="Tahoma" w:cs="Tahoma"/>
        </w:rPr>
        <w:t>�</w:t>
      </w:r>
      <w:r>
        <w:t>?}</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52765544" w14:textId="77777777" w:rsidR="0045207C" w:rsidRDefault="0045207C" w:rsidP="007724B4">
      <w:pPr>
        <w:pStyle w:val="Heading3"/>
      </w:pPr>
      <w:r>
        <w:rPr>
          <w:rFonts w:ascii="Tahoma" w:hAnsi="Tahoma" w:cs="Tahoma"/>
        </w:rPr>
        <w:t>��</w:t>
      </w:r>
      <w:r>
        <w:t>0k</w:t>
      </w:r>
      <w:r>
        <w:rPr>
          <w:rFonts w:ascii="Ebrima" w:hAnsi="Ebrima" w:cs="Ebrima"/>
        </w:rPr>
        <w:t>߬</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w:t>
      </w:r>
      <w:r>
        <w:rPr>
          <w:rFonts w:ascii="Tahoma" w:hAnsi="Tahoma" w:cs="Tahoma"/>
        </w:rPr>
        <w:t>��</w:t>
      </w:r>
      <w:r>
        <w:t>z|!</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w:t>
      </w:r>
      <w:r>
        <w:rPr>
          <w:rFonts w:ascii="Tahoma" w:hAnsi="Tahoma" w:cs="Tahoma"/>
        </w:rPr>
        <w:t>���</w:t>
      </w:r>
      <w:r>
        <w:t>a</w:t>
      </w:r>
      <w:r>
        <w:rPr>
          <w:rFonts w:ascii="Tahoma" w:hAnsi="Tahoma" w:cs="Tahoma"/>
        </w:rPr>
        <w:t>�</w:t>
      </w:r>
      <w:r>
        <w:t>a</w:t>
      </w:r>
      <w:r>
        <w:rPr>
          <w:rFonts w:ascii="Tahoma" w:hAnsi="Tahoma" w:cs="Tahoma"/>
        </w:rPr>
        <w:t>��</w:t>
      </w:r>
      <w:r>
        <w:t>~</w:t>
      </w:r>
    </w:p>
    <w:p w14:paraId="20B1FC07"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671E68B7" w14:textId="77777777" w:rsidR="0045207C" w:rsidRDefault="0045207C" w:rsidP="007724B4">
      <w:pPr>
        <w:pStyle w:val="Heading3"/>
      </w:pPr>
      <w:r>
        <w:rPr>
          <w:rFonts w:ascii="Tahoma" w:hAnsi="Tahoma" w:cs="Tahoma"/>
        </w:rPr>
        <w:t>�</w:t>
      </w:r>
      <w:r>
        <w:t>{</w:t>
      </w:r>
      <w:r>
        <w:rPr>
          <w:rFonts w:ascii="Tahoma" w:hAnsi="Tahoma" w:cs="Tahoma"/>
        </w:rPr>
        <w:t>�</w:t>
      </w:r>
      <w:r>
        <w:t>/</w:t>
      </w:r>
      <w:r>
        <w:rPr>
          <w:rFonts w:ascii="Tahoma" w:hAnsi="Tahoma" w:cs="Tahoma"/>
        </w:rPr>
        <w:t>�</w:t>
      </w:r>
      <w:r>
        <w:t>]py</w:t>
      </w:r>
      <w:r>
        <w:rPr>
          <w:rFonts w:ascii="Tahoma" w:hAnsi="Tahoma" w:cs="Tahoma"/>
        </w:rPr>
        <w:t>�����</w:t>
      </w:r>
      <w:r>
        <w:t>.,:</w:t>
      </w:r>
      <w:r>
        <w:rPr>
          <w:rFonts w:ascii="Tahoma" w:hAnsi="Tahoma" w:cs="Tahoma"/>
        </w:rPr>
        <w:t>�</w:t>
      </w:r>
      <w:r>
        <w:t>@L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14A41BF6"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76D159EC"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58739D5B"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6668982E"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w:t>
      </w:r>
      <w:r>
        <w:rPr>
          <w:rFonts w:ascii="Tahoma" w:hAnsi="Tahoma" w:cs="Tahoma"/>
        </w:rPr>
        <w:t>�</w:t>
      </w:r>
      <w:r>
        <w:t>&amp;zMk</w:t>
      </w:r>
      <w:r>
        <w:rPr>
          <w:rFonts w:ascii="Tahoma" w:hAnsi="Tahoma" w:cs="Tahoma"/>
        </w:rPr>
        <w:t>�</w:t>
      </w:r>
      <w:r>
        <w:t>^</w:t>
      </w:r>
      <w:r>
        <w:rPr>
          <w:rFonts w:ascii="Tahoma" w:hAnsi="Tahoma" w:cs="Tahoma"/>
        </w:rPr>
        <w:t>�</w:t>
      </w:r>
      <w:r>
        <w:t>ʂ</w:t>
      </w:r>
      <w:r>
        <w:rPr>
          <w:rFonts w:ascii="Tahoma" w:hAnsi="Tahoma" w:cs="Tahoma"/>
        </w:rPr>
        <w:t>��</w:t>
      </w:r>
      <w:r>
        <w:t>k</w:t>
      </w:r>
      <w:r>
        <w:rPr>
          <w:rFonts w:ascii="Tahoma" w:hAnsi="Tahoma" w:cs="Tahoma"/>
        </w:rPr>
        <w:t>�</w:t>
      </w:r>
    </w:p>
    <w:p w14:paraId="55A2FAAC" w14:textId="77777777" w:rsidR="0045207C" w:rsidRDefault="0045207C" w:rsidP="007724B4">
      <w:pPr>
        <w:pStyle w:val="Heading3"/>
      </w:pPr>
      <w:r>
        <w:t>U</w:t>
      </w:r>
    </w:p>
    <w:p w14:paraId="687769C8" w14:textId="77777777" w:rsidR="0045207C" w:rsidRDefault="0045207C" w:rsidP="007724B4">
      <w:pPr>
        <w:pStyle w:val="Heading3"/>
      </w:pPr>
      <w:r>
        <w:rPr>
          <w:rFonts w:ascii="Tahoma" w:hAnsi="Tahoma" w:cs="Tahoma"/>
        </w:rPr>
        <w:t>�</w:t>
      </w:r>
      <w:r>
        <w:t>}</w:t>
      </w:r>
      <w:r>
        <w:rPr>
          <w:rFonts w:ascii="Tahoma" w:hAnsi="Tahoma" w:cs="Tahoma"/>
        </w:rPr>
        <w:t>����</w:t>
      </w:r>
      <w:r>
        <w:t>]OX/Y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w:t>
      </w:r>
      <w:r>
        <w:rPr>
          <w:rFonts w:ascii="Tahoma" w:hAnsi="Tahoma" w:cs="Tahoma"/>
        </w:rPr>
        <w:t>����</w:t>
      </w:r>
      <w:r>
        <w:t>n</w:t>
      </w:r>
    </w:p>
    <w:p w14:paraId="4821FA91" w14:textId="77777777" w:rsidR="0045207C" w:rsidRDefault="0045207C" w:rsidP="007724B4">
      <w:pPr>
        <w:pStyle w:val="Heading3"/>
      </w:pPr>
      <w:r>
        <w:rPr>
          <w:rFonts w:ascii="Tahoma" w:hAnsi="Tahoma" w:cs="Tahoma"/>
        </w:rPr>
        <w:t>�</w:t>
      </w:r>
      <w:r>
        <w:rPr>
          <w:rFonts w:hint="cs"/>
        </w:rPr>
        <w:t>ڴ</w:t>
      </w:r>
    </w:p>
    <w:p w14:paraId="5A966F81"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5840981B" w14:textId="77777777" w:rsidR="0045207C" w:rsidRDefault="0045207C" w:rsidP="007724B4">
      <w:pPr>
        <w:pStyle w:val="Heading3"/>
      </w:pPr>
      <w:r>
        <w:t>6</w:t>
      </w:r>
    </w:p>
    <w:p w14:paraId="41182165"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55C5F482" w14:textId="77777777" w:rsidR="0045207C" w:rsidRDefault="0045207C" w:rsidP="007724B4">
      <w:pPr>
        <w:pStyle w:val="Heading3"/>
      </w:pPr>
      <w:r>
        <w:t>:</w:t>
      </w:r>
      <w:r>
        <w:rPr>
          <w:rFonts w:ascii="Tahoma" w:hAnsi="Tahoma" w:cs="Tahoma"/>
        </w:rPr>
        <w:t>�</w:t>
      </w:r>
      <w:r>
        <w:t>v</w:t>
      </w:r>
      <w:r>
        <w:rPr>
          <w:rFonts w:ascii="Tahoma" w:hAnsi="Tahoma" w:cs="Tahoma"/>
        </w:rPr>
        <w:t>�</w:t>
      </w:r>
      <w:r>
        <w:t>{</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[b[</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264210BF"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w:t>
      </w:r>
      <w:r>
        <w:rPr>
          <w:rFonts w:ascii="Tahoma" w:hAnsi="Tahoma" w:cs="Tahoma"/>
        </w:rPr>
        <w:t>�</w:t>
      </w:r>
      <w:r>
        <w:t>IDATx</w:t>
      </w:r>
      <w:r>
        <w:rPr>
          <w:rFonts w:ascii="Tahoma" w:hAnsi="Tahoma" w:cs="Tahoma"/>
        </w:rPr>
        <w:t>��</w:t>
      </w:r>
      <w:r>
        <w:t>=LA</w:t>
      </w:r>
      <w:r>
        <w:rPr>
          <w:rFonts w:ascii="Tahoma" w:hAnsi="Tahoma" w:cs="Tahoma"/>
        </w:rPr>
        <w:t>�����</w:t>
      </w:r>
      <w:r>
        <w:t>۽</w:t>
      </w:r>
      <w:r>
        <w:rPr>
          <w:rFonts w:ascii="Tahoma" w:hAnsi="Tahoma" w:cs="Tahoma"/>
        </w:rPr>
        <w:t>�</w:t>
      </w:r>
      <w:r>
        <w:t>e5b</w:t>
      </w:r>
      <w:r>
        <w:rPr>
          <w:rFonts w:ascii="Tahoma" w:hAnsi="Tahoma" w:cs="Tahoma"/>
        </w:rPr>
        <w:t>�</w:t>
      </w:r>
      <w:r>
        <w:t>hlr</w:t>
      </w:r>
      <w:r>
        <w:rPr>
          <w:rFonts w:ascii="Tahoma" w:hAnsi="Tahoma" w:cs="Tahoma"/>
        </w:rPr>
        <w:t>�</w:t>
      </w:r>
      <w:r>
        <w:t xml:space="preserve">        9r</w:t>
      </w:r>
      <w:r>
        <w:rPr>
          <w:rFonts w:ascii="Tahoma" w:hAnsi="Tahoma" w:cs="Tahoma"/>
        </w:rPr>
        <w:t>�⸮</w:t>
      </w:r>
      <w:r>
        <w:t>:,</w:t>
      </w:r>
      <w:r>
        <w:rPr>
          <w:rFonts w:ascii="Tahoma" w:hAnsi="Tahoma" w:cs="Tahoma"/>
        </w:rPr>
        <w:t>�</w:t>
      </w:r>
      <w:r>
        <w:t>0XSCb"</w:t>
      </w:r>
      <w:r>
        <w:rPr>
          <w:rFonts w:ascii="Tahoma" w:hAnsi="Tahoma" w:cs="Tahoma"/>
        </w:rPr>
        <w:t>��</w:t>
      </w:r>
      <w:r>
        <w:t>T&amp;:</w:t>
      </w:r>
      <w:r>
        <w:rPr>
          <w:rFonts w:ascii="Tahoma" w:hAnsi="Tahoma" w:cs="Tahoma"/>
        </w:rPr>
        <w:t>⸮</w:t>
      </w:r>
    </w:p>
    <w:p w14:paraId="4F8929FB" w14:textId="77777777" w:rsidR="0045207C" w:rsidRDefault="0045207C" w:rsidP="007724B4">
      <w:pPr>
        <w:pStyle w:val="Heading3"/>
      </w:pPr>
      <w:r>
        <w:rPr>
          <w:rFonts w:ascii="Tahoma" w:hAnsi="Tahoma" w:cs="Tahoma"/>
        </w:rPr>
        <w:t>�</w:t>
      </w:r>
      <w:r>
        <w:t>ÉcqT</w:t>
      </w:r>
      <w:r>
        <w:rPr>
          <w:rFonts w:ascii="Tahoma" w:hAnsi="Tahoma" w:cs="Tahoma"/>
        </w:rPr>
        <w:t>���</w:t>
      </w:r>
      <w:r>
        <w:t>Nü</w:t>
      </w:r>
      <w:r>
        <w:rPr>
          <w:rFonts w:ascii="Tahoma" w:hAnsi="Tahoma" w:cs="Tahoma"/>
        </w:rPr>
        <w:t>�</w:t>
      </w:r>
      <w:r>
        <w:t>v,؅Eן</w:t>
      </w:r>
      <w:r>
        <w:rPr>
          <w:rFonts w:ascii="Tahoma" w:hAnsi="Tahoma" w:cs="Tahoma"/>
        </w:rPr>
        <w:t>�����</w:t>
      </w:r>
      <w:r>
        <w:t>dg</w:t>
      </w:r>
      <w:r>
        <w:rPr>
          <w:rFonts w:ascii="Tahoma" w:hAnsi="Tahoma" w:cs="Tahoma"/>
        </w:rPr>
        <w:t>�</w:t>
      </w:r>
      <w:r>
        <w:t>ggvg</w:t>
      </w:r>
      <w:r>
        <w:rPr>
          <w:rFonts w:ascii="Tahoma" w:hAnsi="Tahoma" w:cs="Tahoma"/>
        </w:rPr>
        <w:t>�</w:t>
      </w:r>
      <w:r>
        <w:t>ͷb</w:t>
      </w:r>
      <w:r>
        <w:rPr>
          <w:rFonts w:ascii="Tahoma" w:hAnsi="Tahoma" w:cs="Tahoma"/>
        </w:rPr>
        <w:t>�</w:t>
      </w:r>
      <w:r>
        <w:t>a</w:t>
      </w:r>
      <w:r>
        <w:rPr>
          <w:rFonts w:ascii="Tahoma" w:hAnsi="Tahoma" w:cs="Tahoma"/>
        </w:rPr>
        <w:t>�</w:t>
      </w:r>
      <w:r>
        <w:t xml:space="preserve"> j</w:t>
      </w:r>
      <w:r>
        <w:rPr>
          <w:rFonts w:ascii="Tahoma" w:hAnsi="Tahoma" w:cs="Tahoma"/>
        </w:rPr>
        <w:t>��</w:t>
      </w:r>
    </w:p>
    <w:p w14:paraId="5C1C5DAB" w14:textId="77777777" w:rsidR="0045207C" w:rsidRDefault="0045207C" w:rsidP="007724B4">
      <w:pPr>
        <w:pStyle w:val="Heading3"/>
      </w:pPr>
      <w:r>
        <w:rPr>
          <w:rFonts w:ascii="Tahoma" w:hAnsi="Tahoma" w:cs="Tahoma"/>
        </w:rPr>
        <w:t>�</w:t>
      </w:r>
    </w:p>
    <w:p w14:paraId="47426102" w14:textId="77777777" w:rsidR="0045207C" w:rsidRDefault="0045207C" w:rsidP="007724B4">
      <w:pPr>
        <w:pStyle w:val="Heading3"/>
      </w:pPr>
      <w:r>
        <w:rPr>
          <w:rFonts w:ascii="Tahoma" w:hAnsi="Tahoma" w:cs="Tahoma"/>
        </w:rPr>
        <w:t>���</w:t>
      </w:r>
      <w:r>
        <w:t>O</w:t>
      </w:r>
      <w:r>
        <w:rPr>
          <w:rFonts w:ascii="Tahoma" w:hAnsi="Tahoma" w:cs="Tahoma"/>
        </w:rPr>
        <w:t>����</w:t>
      </w:r>
      <w:r>
        <w:t>)</w:t>
      </w:r>
      <w:r>
        <w:rPr>
          <w:rFonts w:ascii="Tahoma" w:hAnsi="Tahoma" w:cs="Tahoma"/>
        </w:rPr>
        <w:t>���</w:t>
      </w:r>
    </w:p>
    <w:p w14:paraId="5890552E" w14:textId="77777777" w:rsidR="0045207C" w:rsidRDefault="0045207C" w:rsidP="007724B4">
      <w:pPr>
        <w:pStyle w:val="Heading3"/>
      </w:pPr>
      <w:r>
        <w:rPr>
          <w:rFonts w:ascii="Tahoma" w:hAnsi="Tahoma" w:cs="Tahoma"/>
        </w:rPr>
        <w:t>�</w:t>
      </w:r>
      <w:r>
        <w:t>ö</w:t>
      </w:r>
      <w:r>
        <w:rPr>
          <w:rFonts w:ascii="Tahoma" w:hAnsi="Tahoma" w:cs="Tahoma"/>
        </w:rPr>
        <w:t>��</w:t>
      </w:r>
      <w:r>
        <w:t>ÄOÜ</w:t>
      </w:r>
      <w:r>
        <w:rPr>
          <w:rFonts w:ascii="Tahoma" w:hAnsi="Tahoma" w:cs="Tahoma"/>
        </w:rPr>
        <w:t>�</w:t>
      </w:r>
      <w:r>
        <w:t>nNäÉ5</w:t>
      </w:r>
      <w:r>
        <w:rPr>
          <w:rFonts w:ascii="Tahoma" w:hAnsi="Tahoma" w:cs="Tahoma"/>
        </w:rPr>
        <w:t>�</w:t>
      </w:r>
      <w:r>
        <w:t>=</w:t>
      </w:r>
      <w:r>
        <w:rPr>
          <w:rFonts w:ascii="Tahoma" w:hAnsi="Tahoma" w:cs="Tahoma"/>
        </w:rPr>
        <w:t>��</w:t>
      </w:r>
      <w:r>
        <w:t>Aˬ</w:t>
      </w:r>
      <w:r>
        <w:rPr>
          <w:rFonts w:ascii="Tahoma" w:hAnsi="Tahoma" w:cs="Tahoma"/>
        </w:rPr>
        <w:t>�</w:t>
      </w:r>
      <w:r>
        <w:t>Ȯ</w:t>
      </w:r>
      <w:r>
        <w:rPr>
          <w:rFonts w:ascii="Tahoma" w:hAnsi="Tahoma" w:cs="Tahoma"/>
        </w:rPr>
        <w:t>��</w:t>
      </w:r>
      <w:r>
        <w:t>å</w:t>
      </w:r>
      <w:r>
        <w:rPr>
          <w:rFonts w:ascii="Tahoma" w:hAnsi="Tahoma" w:cs="Tahoma"/>
        </w:rPr>
        <w:t>��</w:t>
      </w:r>
      <w:r>
        <w:t>Å</w:t>
      </w:r>
      <w:r>
        <w:rPr>
          <w:rFonts w:ascii="Tahoma" w:hAnsi="Tahoma" w:cs="Tahoma"/>
        </w:rPr>
        <w:t>�</w:t>
      </w:r>
      <w:r>
        <w:t>)ˬ</w:t>
      </w:r>
      <w:r>
        <w:rPr>
          <w:rFonts w:ascii="Tahoma" w:hAnsi="Tahoma" w:cs="Tahoma"/>
        </w:rPr>
        <w:t>����</w:t>
      </w:r>
      <w:r>
        <w:t>4éH</w:t>
      </w:r>
      <w:r>
        <w:rPr>
          <w:rFonts w:ascii="Tahoma" w:hAnsi="Tahoma" w:cs="Tahoma"/>
        </w:rPr>
        <w:t>�</w:t>
      </w:r>
      <w:r>
        <w:t>lˬ</w:t>
      </w:r>
      <w:r>
        <w:rPr>
          <w:rFonts w:ascii="Tahoma" w:hAnsi="Tahoma" w:cs="Tahoma"/>
        </w:rPr>
        <w:t>��</w:t>
      </w:r>
      <w:r>
        <w:t>ÅZ</w:t>
      </w:r>
      <w:r>
        <w:rPr>
          <w:rFonts w:ascii="Tahoma" w:hAnsi="Tahoma" w:cs="Tahoma"/>
        </w:rPr>
        <w:t>��</w:t>
      </w:r>
      <w:r>
        <w:t>cV        f</w:t>
      </w:r>
      <w:r>
        <w:rPr>
          <w:rFonts w:ascii="Tahoma" w:hAnsi="Tahoma" w:cs="Tahoma"/>
        </w:rPr>
        <w:t>�</w:t>
      </w:r>
      <w:r>
        <w:t>É</w:t>
      </w:r>
      <w:r>
        <w:rPr>
          <w:rFonts w:ascii="Tahoma" w:hAnsi="Tahoma" w:cs="Tahoma"/>
        </w:rPr>
        <w:t>�</w:t>
      </w:r>
      <w:r>
        <w:t>c</w:t>
      </w:r>
      <w:r>
        <w:rPr>
          <w:rFonts w:ascii="Tahoma" w:hAnsi="Tahoma" w:cs="Tahoma"/>
        </w:rPr>
        <w:t>��</w:t>
      </w:r>
      <w:r>
        <w:t>ҪeVF#(</w:t>
      </w:r>
      <w:r>
        <w:rPr>
          <w:rFonts w:ascii="Tahoma" w:hAnsi="Tahoma" w:cs="Tahoma"/>
        </w:rPr>
        <w:t>���</w:t>
      </w:r>
      <w:r>
        <w:t>bVM</w:t>
      </w:r>
      <w:r>
        <w:rPr>
          <w:rFonts w:ascii="Tahoma" w:hAnsi="Tahoma" w:cs="Tahoma"/>
        </w:rPr>
        <w:t>�</w:t>
      </w:r>
      <w:r>
        <w:t>0&amp;prS</w:t>
      </w:r>
      <w:r>
        <w:rPr>
          <w:rFonts w:ascii="Tahoma" w:hAnsi="Tahoma" w:cs="Tahoma"/>
        </w:rPr>
        <w:t>�</w:t>
      </w:r>
      <w:r>
        <w:t>U&amp;Y$</w:t>
      </w:r>
      <w:r>
        <w:rPr>
          <w:rFonts w:ascii="Tahoma" w:hAnsi="Tahoma" w:cs="Tahoma"/>
        </w:rPr>
        <w:t>�</w:t>
      </w:r>
      <w:r>
        <w:t>A&amp;</w:t>
      </w:r>
      <w:r>
        <w:rPr>
          <w:rFonts w:ascii="Tahoma" w:hAnsi="Tahoma" w:cs="Tahoma"/>
        </w:rPr>
        <w:t>���</w:t>
      </w:r>
      <w:r>
        <w:t>TBH2</w:t>
      </w:r>
      <w:r>
        <w:rPr>
          <w:rFonts w:ascii="Tahoma" w:hAnsi="Tahoma" w:cs="Tahoma"/>
        </w:rPr>
        <w:t>�</w:t>
      </w:r>
      <w:r>
        <w:t>6I$</w:t>
      </w:r>
      <w:r>
        <w:rPr>
          <w:rFonts w:ascii="Tahoma" w:hAnsi="Tahoma" w:cs="Tahoma"/>
        </w:rPr>
        <w:t>�</w:t>
      </w:r>
      <w:r>
        <w:t>4</w:t>
      </w:r>
      <w:r>
        <w:rPr>
          <w:rFonts w:ascii="Tahoma" w:hAnsi="Tahoma" w:cs="Tahoma"/>
        </w:rPr>
        <w:t>��</w:t>
      </w:r>
      <w:r>
        <w:t>ՠ</w:t>
      </w:r>
      <w:r>
        <w:rPr>
          <w:rFonts w:ascii="Tahoma" w:hAnsi="Tahoma" w:cs="Tahoma"/>
        </w:rPr>
        <w:t>�</w:t>
      </w:r>
      <w:r>
        <w:t>E&amp;</w:t>
      </w:r>
      <w:r>
        <w:rPr>
          <w:rFonts w:ascii="Tahoma" w:hAnsi="Tahoma" w:cs="Tahoma"/>
        </w:rPr>
        <w:t>�</w:t>
      </w:r>
      <w:r>
        <w:t>D"</w:t>
      </w:r>
      <w:r>
        <w:rPr>
          <w:rFonts w:ascii="Tahoma" w:hAnsi="Tahoma" w:cs="Tahoma"/>
        </w:rPr>
        <w:t>�</w:t>
      </w:r>
      <w:r>
        <w:t>a</w:t>
      </w:r>
      <w:r>
        <w:rPr>
          <w:rFonts w:ascii="Tahoma" w:hAnsi="Tahoma" w:cs="Tahoma"/>
        </w:rPr>
        <w:t>����</w:t>
      </w:r>
      <w:r>
        <w:t>N</w:t>
      </w:r>
      <w:r>
        <w:rPr>
          <w:rFonts w:ascii="Tahoma" w:hAnsi="Tahoma" w:cs="Tahoma"/>
        </w:rPr>
        <w:t>��</w:t>
      </w:r>
      <w:r>
        <w:t>k</w:t>
      </w:r>
      <w:r>
        <w:rPr>
          <w:rFonts w:ascii="Tahoma" w:hAnsi="Tahoma" w:cs="Tahoma"/>
        </w:rPr>
        <w:t>����</w:t>
      </w:r>
      <w:r>
        <w:t>yC</w:t>
      </w:r>
      <w:r>
        <w:rPr>
          <w:rFonts w:ascii="Tahoma" w:hAnsi="Tahoma" w:cs="Tahoma"/>
        </w:rPr>
        <w:t>�</w:t>
      </w:r>
      <w:r>
        <w:t>&amp;yk</w:t>
      </w:r>
      <w:r>
        <w:rPr>
          <w:rFonts w:ascii="Tahoma" w:hAnsi="Tahoma" w:cs="Tahoma"/>
        </w:rPr>
        <w:t>�</w:t>
      </w:r>
      <w:r>
        <w:t>b</w:t>
      </w:r>
      <w:r>
        <w:rPr>
          <w:rFonts w:ascii="Tahoma" w:hAnsi="Tahoma" w:cs="Tahoma"/>
        </w:rPr>
        <w:t>�</w:t>
      </w:r>
      <w:r>
        <w:t>å/</w:t>
      </w:r>
      <w:r>
        <w:rPr>
          <w:rFonts w:ascii="Tahoma" w:hAnsi="Tahoma" w:cs="Tahoma"/>
        </w:rPr>
        <w:t>�</w:t>
      </w:r>
    </w:p>
    <w:p w14:paraId="34209C2E" w14:textId="77777777" w:rsidR="0045207C" w:rsidRDefault="0045207C" w:rsidP="007724B4">
      <w:pPr>
        <w:pStyle w:val="Heading3"/>
      </w:pPr>
      <w:r>
        <w:rPr>
          <w:rFonts w:ascii="Tahoma" w:hAnsi="Tahoma" w:cs="Tahoma"/>
        </w:rPr>
        <w:t>�</w:t>
      </w:r>
      <w:r>
        <w:t>T</w:t>
      </w:r>
      <w:r>
        <w:rPr>
          <w:rFonts w:ascii="Tahoma" w:hAnsi="Tahoma" w:cs="Tahoma"/>
        </w:rPr>
        <w:t>�</w:t>
      </w:r>
      <w:r>
        <w:t>#</w:t>
      </w:r>
      <w:r>
        <w:rPr>
          <w:rFonts w:ascii="Tahoma" w:hAnsi="Tahoma" w:cs="Tahoma"/>
        </w:rPr>
        <w:t>�</w:t>
      </w:r>
      <w:r>
        <w:t>λe</w:t>
      </w:r>
      <w:r>
        <w:rPr>
          <w:rFonts w:ascii="Tahoma" w:hAnsi="Tahoma" w:cs="Tahoma"/>
        </w:rPr>
        <w:t>�</w:t>
      </w:r>
      <w:r>
        <w:t>Q</w:t>
      </w:r>
      <w:r>
        <w:rPr>
          <w:rFonts w:ascii="Tahoma" w:hAnsi="Tahoma" w:cs="Tahoma"/>
        </w:rPr>
        <w:t>����</w:t>
      </w:r>
      <w:r>
        <w:t>Ü</w:t>
      </w:r>
      <w:r>
        <w:rPr>
          <w:rFonts w:ascii="Tahoma" w:hAnsi="Tahoma" w:cs="Tahoma"/>
        </w:rPr>
        <w:t>�</w:t>
      </w:r>
      <w:r>
        <w:t>V</w:t>
      </w:r>
      <w:r>
        <w:rPr>
          <w:rFonts w:ascii="Tahoma" w:hAnsi="Tahoma" w:cs="Tahoma"/>
        </w:rPr>
        <w:t>�</w:t>
      </w:r>
      <w:r>
        <w:t>gÄ</w:t>
      </w:r>
      <w:r>
        <w:rPr>
          <w:rFonts w:ascii="Tahoma" w:hAnsi="Tahoma" w:cs="Tahoma"/>
        </w:rPr>
        <w:t>�</w:t>
      </w:r>
      <w:r>
        <w:t>É</w:t>
      </w:r>
      <w:r>
        <w:rPr>
          <w:rFonts w:ascii="Tahoma" w:hAnsi="Tahoma" w:cs="Tahoma"/>
        </w:rPr>
        <w:t>�</w:t>
      </w:r>
      <w:r>
        <w:t>V!p</w:t>
      </w:r>
      <w:r>
        <w:rPr>
          <w:rFonts w:ascii="MV Boli" w:hAnsi="MV Boli" w:cs="MV Boli"/>
        </w:rPr>
        <w:t>ޭ</w:t>
      </w:r>
      <w:r>
        <w:rPr>
          <w:rFonts w:ascii="Tahoma" w:hAnsi="Tahoma" w:cs="Tahoma"/>
        </w:rPr>
        <w:t>����</w:t>
      </w:r>
      <w:r>
        <w:t>k"c</w:t>
      </w:r>
      <w:r>
        <w:rPr>
          <w:rFonts w:ascii="Tahoma" w:hAnsi="Tahoma" w:cs="Tahoma"/>
        </w:rPr>
        <w:t>��</w:t>
      </w:r>
      <w:r>
        <w:t>R</w:t>
      </w:r>
      <w:r>
        <w:rPr>
          <w:rFonts w:ascii="Tahoma" w:hAnsi="Tahoma" w:cs="Tahoma"/>
        </w:rPr>
        <w:t>��</w:t>
      </w:r>
      <w:r>
        <w:t>-öXÜ+</w:t>
      </w:r>
      <w:r>
        <w:rPr>
          <w:rFonts w:ascii="Tahoma" w:hAnsi="Tahoma" w:cs="Tahoma"/>
        </w:rPr>
        <w:t>�</w:t>
      </w:r>
      <w:r>
        <w:t>67Ɓu        8É</w:t>
      </w:r>
      <w:r>
        <w:rPr>
          <w:rFonts w:ascii="Tahoma" w:hAnsi="Tahoma" w:cs="Tahoma"/>
        </w:rPr>
        <w:t>�</w:t>
      </w:r>
      <w:r>
        <w:t>R</w:t>
      </w:r>
      <w:r>
        <w:rPr>
          <w:rFonts w:ascii="Tahoma" w:hAnsi="Tahoma" w:cs="Tahoma"/>
        </w:rPr>
        <w:t>�</w:t>
      </w:r>
      <w:r>
        <w:t>PäÄ</w:t>
      </w:r>
      <w:r>
        <w:rPr>
          <w:rFonts w:ascii="Tahoma" w:hAnsi="Tahoma" w:cs="Tahoma"/>
        </w:rPr>
        <w:t>�</w:t>
      </w:r>
      <w:r>
        <w:t xml:space="preserve"> c</w:t>
      </w:r>
      <w:r>
        <w:rPr>
          <w:rFonts w:ascii="Tahoma" w:hAnsi="Tahoma" w:cs="Tahoma"/>
        </w:rPr>
        <w:t>�</w:t>
      </w:r>
      <w:r>
        <w:t xml:space="preserve">hokA)h      </w:t>
      </w:r>
      <w:r>
        <w:rPr>
          <w:rFonts w:ascii="Tahoma" w:hAnsi="Tahoma" w:cs="Tahoma"/>
        </w:rPr>
        <w:t>�</w:t>
      </w:r>
      <w:r>
        <w:t>ÉÉ:u</w:t>
      </w:r>
      <w:r>
        <w:rPr>
          <w:rFonts w:ascii="Tahoma" w:hAnsi="Tahoma" w:cs="Tahoma"/>
        </w:rPr>
        <w:t>�����</w:t>
      </w:r>
      <w:r>
        <w:t>WY</w:t>
      </w:r>
      <w:r>
        <w:rPr>
          <w:rFonts w:ascii="Tahoma" w:hAnsi="Tahoma" w:cs="Tahoma"/>
        </w:rPr>
        <w:t>�</w:t>
      </w:r>
      <w:r>
        <w:t>&gt;</w:t>
      </w:r>
      <w:r>
        <w:rPr>
          <w:rFonts w:ascii="Tahoma" w:hAnsi="Tahoma" w:cs="Tahoma"/>
        </w:rPr>
        <w:t>�</w:t>
      </w:r>
      <w:r>
        <w:t>:</w:t>
      </w:r>
      <w:r>
        <w:rPr>
          <w:rFonts w:ascii="Tahoma" w:hAnsi="Tahoma" w:cs="Tahoma"/>
        </w:rPr>
        <w:t>�</w:t>
      </w:r>
      <w:r>
        <w:t>Y</w:t>
      </w:r>
      <w:r>
        <w:rPr>
          <w:rFonts w:ascii="Tahoma" w:hAnsi="Tahoma" w:cs="Tahoma"/>
        </w:rPr>
        <w:t>���</w:t>
      </w:r>
      <w:r>
        <w:t>r</w:t>
      </w:r>
      <w:r>
        <w:rPr>
          <w:rFonts w:ascii="Tahoma" w:hAnsi="Tahoma" w:cs="Tahoma"/>
        </w:rPr>
        <w:t>��</w:t>
      </w:r>
      <w:r>
        <w:t>'</w:t>
      </w:r>
      <w:r>
        <w:rPr>
          <w:rFonts w:ascii="Tahoma" w:hAnsi="Tahoma" w:cs="Tahoma"/>
        </w:rPr>
        <w:t>��</w:t>
      </w:r>
      <w:r>
        <w:t>r</w:t>
      </w:r>
      <w:r>
        <w:rPr>
          <w:rFonts w:ascii="Tahoma" w:hAnsi="Tahoma" w:cs="Tahoma"/>
        </w:rPr>
        <w:t>��</w:t>
      </w:r>
      <w:r>
        <w:t>!</w:t>
      </w:r>
      <w:r>
        <w:rPr>
          <w:rFonts w:ascii="Tahoma" w:hAnsi="Tahoma" w:cs="Tahoma"/>
        </w:rPr>
        <w:t>�</w:t>
      </w:r>
      <w:r>
        <w:t>Aga$</w:t>
      </w:r>
      <w:r>
        <w:rPr>
          <w:rFonts w:ascii="Tahoma" w:hAnsi="Tahoma" w:cs="Tahoma"/>
        </w:rPr>
        <w:t>�</w:t>
      </w:r>
      <w:r>
        <w:t>q</w:t>
      </w:r>
      <w:r>
        <w:rPr>
          <w:rFonts w:ascii="Tahoma" w:hAnsi="Tahoma" w:cs="Tahoma"/>
        </w:rPr>
        <w:t>�</w:t>
      </w:r>
      <w:r>
        <w:t>a-;Ӧ</w:t>
      </w:r>
      <w:r>
        <w:rPr>
          <w:rFonts w:ascii="Tahoma" w:hAnsi="Tahoma" w:cs="Tahoma"/>
        </w:rPr>
        <w:t>��</w:t>
      </w:r>
      <w:r>
        <w:t>9-Äk</w:t>
      </w:r>
      <w:r>
        <w:rPr>
          <w:rFonts w:ascii="Tahoma" w:hAnsi="Tahoma" w:cs="Tahoma"/>
        </w:rPr>
        <w:t>�</w:t>
      </w:r>
      <w:r>
        <w:t>cٙ61</w:t>
      </w:r>
      <w:r>
        <w:rPr>
          <w:rFonts w:ascii="Tahoma" w:hAnsi="Tahoma" w:cs="Tahoma"/>
        </w:rPr>
        <w:t>�</w:t>
      </w:r>
      <w:r>
        <w:t>nEk</w:t>
      </w:r>
      <w:r>
        <w:rPr>
          <w:rFonts w:ascii="Tahoma" w:hAnsi="Tahoma" w:cs="Tahoma"/>
        </w:rPr>
        <w:t>�</w:t>
      </w:r>
      <w:r>
        <w:t>˹K</w:t>
      </w:r>
      <w:r>
        <w:rPr>
          <w:rFonts w:ascii="Tahoma" w:hAnsi="Tahoma" w:cs="Tahoma"/>
        </w:rPr>
        <w:t>�</w:t>
      </w:r>
      <w:r>
        <w:t>NS</w:t>
      </w:r>
      <w:r>
        <w:rPr>
          <w:rFonts w:ascii="Tahoma" w:hAnsi="Tahoma" w:cs="Tahoma"/>
        </w:rPr>
        <w:t>�</w:t>
      </w:r>
      <w:r>
        <w:t>w"</w:t>
      </w:r>
      <w:r>
        <w:rPr>
          <w:rFonts w:ascii="Tahoma" w:hAnsi="Tahoma" w:cs="Tahoma"/>
        </w:rPr>
        <w:t>��</w:t>
      </w:r>
      <w:r>
        <w:t>u</w:t>
      </w:r>
      <w:r>
        <w:rPr>
          <w:rFonts w:ascii="Tahoma" w:hAnsi="Tahoma" w:cs="Tahoma"/>
        </w:rPr>
        <w:t>��</w:t>
      </w:r>
      <w:r>
        <w:t>_</w:t>
      </w:r>
      <w:r>
        <w:rPr>
          <w:rFonts w:ascii="Tahoma" w:hAnsi="Tahoma" w:cs="Tahoma"/>
        </w:rPr>
        <w:t>�</w:t>
      </w:r>
      <w:r>
        <w:t>G</w:t>
      </w:r>
      <w:r>
        <w:rPr>
          <w:rFonts w:ascii="Tahoma" w:hAnsi="Tahoma" w:cs="Tahoma"/>
        </w:rPr>
        <w:t>��</w:t>
      </w:r>
      <w:r>
        <w:t>!É</w:t>
      </w:r>
      <w:r>
        <w:rPr>
          <w:rFonts w:ascii="Tahoma" w:hAnsi="Tahoma" w:cs="Tahoma"/>
        </w:rPr>
        <w:t>���</w:t>
      </w:r>
      <w:r>
        <w:t>r8U</w:t>
      </w:r>
      <w:r>
        <w:rPr>
          <w:rFonts w:ascii="Tahoma" w:hAnsi="Tahoma" w:cs="Tahoma"/>
        </w:rPr>
        <w:t>��</w:t>
      </w:r>
      <w:r>
        <w:t>"</w:t>
      </w:r>
      <w:r>
        <w:rPr>
          <w:rFonts w:ascii="Calibri" w:eastAsia="Calibri" w:hAnsi="Calibri" w:cs="Calibri" w:hint="eastAsia"/>
        </w:rPr>
        <w:t>響</w:t>
      </w:r>
      <w:r>
        <w:rPr>
          <w:rFonts w:ascii="Tahoma" w:hAnsi="Tahoma" w:cs="Tahoma"/>
        </w:rPr>
        <w:t>�</w:t>
      </w:r>
      <w:r>
        <w:t>6</w:t>
      </w:r>
      <w:r>
        <w:rPr>
          <w:rFonts w:ascii="Tahoma" w:hAnsi="Tahoma" w:cs="Tahoma"/>
        </w:rPr>
        <w:t>��</w:t>
      </w:r>
      <w:r>
        <w:t>1X</w:t>
      </w:r>
      <w:r>
        <w:rPr>
          <w:rFonts w:ascii="Tahoma" w:hAnsi="Tahoma" w:cs="Tahoma"/>
        </w:rPr>
        <w:t>���</w:t>
      </w:r>
      <w:r>
        <w:t>&gt;;</w:t>
      </w:r>
      <w:r>
        <w:rPr>
          <w:rFonts w:ascii="Tahoma" w:hAnsi="Tahoma" w:cs="Tahoma"/>
        </w:rPr>
        <w:t>���</w:t>
      </w:r>
      <w:r>
        <w:t>ä</w:t>
      </w:r>
      <w:r>
        <w:rPr>
          <w:rFonts w:ascii="Tahoma" w:hAnsi="Tahoma" w:cs="Tahoma"/>
        </w:rPr>
        <w:t>�</w:t>
      </w:r>
      <w:r>
        <w:t>h?0</w:t>
      </w:r>
      <w:r>
        <w:rPr>
          <w:rFonts w:ascii="Tahoma" w:hAnsi="Tahoma" w:cs="Tahoma"/>
        </w:rPr>
        <w:t>���</w:t>
      </w:r>
      <w:r>
        <w:t>&gt;ÅX</w:t>
      </w:r>
      <w:r>
        <w:rPr>
          <w:rFonts w:ascii="Tahoma" w:hAnsi="Tahoma" w:cs="Tahoma"/>
        </w:rPr>
        <w:t>���</w:t>
      </w:r>
      <w:r>
        <w:t>p;s3</w:t>
      </w:r>
      <w:r>
        <w:rPr>
          <w:rFonts w:ascii="Tahoma" w:hAnsi="Tahoma" w:cs="Tahoma"/>
        </w:rPr>
        <w:t>�</w:t>
      </w:r>
      <w:r>
        <w:t>s</w:t>
      </w:r>
      <w:r>
        <w:rPr>
          <w:rFonts w:ascii="Tahoma" w:hAnsi="Tahoma" w:cs="Tahoma"/>
        </w:rPr>
        <w:t>�</w:t>
      </w:r>
      <w:r>
        <w:t>a</w:t>
      </w:r>
      <w:r>
        <w:rPr>
          <w:rFonts w:ascii="Tahoma" w:hAnsi="Tahoma" w:cs="Tahoma"/>
        </w:rPr>
        <w:t>��</w:t>
      </w:r>
      <w:r>
        <w:t>Å'</w:t>
      </w:r>
      <w:r>
        <w:rPr>
          <w:rFonts w:ascii="Tahoma" w:hAnsi="Tahoma" w:cs="Tahoma"/>
        </w:rPr>
        <w:t>���</w:t>
      </w:r>
      <w:r>
        <w:t>R1</w:t>
      </w:r>
      <w:r>
        <w:rPr>
          <w:rFonts w:ascii="Tahoma" w:hAnsi="Tahoma" w:cs="Tahoma"/>
        </w:rPr>
        <w:t>�</w:t>
      </w:r>
      <w:r>
        <w:t>t</w:t>
      </w:r>
      <w:r>
        <w:rPr>
          <w:rFonts w:ascii="Tahoma" w:hAnsi="Tahoma" w:cs="Tahoma"/>
        </w:rPr>
        <w:t>�</w:t>
      </w:r>
      <w:r>
        <w:t>ؙ</w:t>
      </w:r>
      <w:r>
        <w:rPr>
          <w:rFonts w:ascii="Tahoma" w:hAnsi="Tahoma" w:cs="Tahoma"/>
        </w:rPr>
        <w:t>�</w:t>
      </w:r>
      <w:r>
        <w:t>iÖX</w:t>
      </w:r>
      <w:r>
        <w:rPr>
          <w:rFonts w:ascii="Tahoma" w:hAnsi="Tahoma" w:cs="Tahoma"/>
        </w:rPr>
        <w:t>��</w:t>
      </w:r>
      <w:r>
        <w:t>dh</w:t>
      </w:r>
      <w:r>
        <w:rPr>
          <w:rFonts w:ascii="Tahoma" w:hAnsi="Tahoma" w:cs="Tahoma"/>
        </w:rPr>
        <w:t>��</w:t>
      </w:r>
      <w:r>
        <w:t>k</w:t>
      </w:r>
      <w:r>
        <w:rPr>
          <w:rFonts w:ascii="Tahoma" w:hAnsi="Tahoma" w:cs="Tahoma"/>
        </w:rPr>
        <w:t>���</w:t>
      </w:r>
      <w:r>
        <w:t>yt</w:t>
      </w:r>
    </w:p>
    <w:p w14:paraId="62145BB6" w14:textId="77777777" w:rsidR="0045207C" w:rsidRDefault="0045207C" w:rsidP="007724B4">
      <w:pPr>
        <w:pStyle w:val="Heading3"/>
      </w:pPr>
      <w:r>
        <w:rPr>
          <w:rFonts w:ascii="Tahoma" w:hAnsi="Tahoma" w:cs="Tahoma"/>
        </w:rPr>
        <w:t>�</w:t>
      </w:r>
      <w:r>
        <w:t>N</w:t>
      </w:r>
      <w:r>
        <w:rPr>
          <w:rFonts w:ascii="Tahoma" w:hAnsi="Tahoma" w:cs="Tahoma"/>
        </w:rPr>
        <w:t>�</w:t>
      </w:r>
      <w:r>
        <w:t>8</w:t>
      </w:r>
      <w:r>
        <w:rPr>
          <w:rFonts w:ascii="Tahoma" w:hAnsi="Tahoma" w:cs="Tahoma"/>
        </w:rPr>
        <w:t>�</w:t>
      </w:r>
      <w:r>
        <w:t>k</w:t>
      </w:r>
      <w:r>
        <w:rPr>
          <w:rFonts w:ascii="Tahoma" w:hAnsi="Tahoma" w:cs="Tahoma"/>
        </w:rPr>
        <w:t>�</w:t>
      </w:r>
      <w:r>
        <w:t>`ɰ</w:t>
      </w:r>
      <w:r>
        <w:rPr>
          <w:rFonts w:ascii="Tahoma" w:hAnsi="Tahoma" w:cs="Tahoma"/>
        </w:rPr>
        <w:t>�������</w:t>
      </w:r>
      <w:r>
        <w:t>a=</w:t>
      </w:r>
      <w:r>
        <w:rPr>
          <w:rFonts w:ascii="Tahoma" w:hAnsi="Tahoma" w:cs="Tahoma"/>
        </w:rPr>
        <w:t>����</w:t>
      </w:r>
      <w:r>
        <w:t xml:space="preserve">x </w:t>
      </w:r>
      <w:r>
        <w:rPr>
          <w:rFonts w:ascii="Tahoma" w:hAnsi="Tahoma" w:cs="Tahoma"/>
        </w:rPr>
        <w:t>��</w:t>
      </w:r>
      <w:r>
        <w:rPr>
          <w:rFonts w:ascii="Malgun Gothic" w:eastAsia="Malgun Gothic" w:hAnsi="Malgun Gothic" w:cs="Malgun Gothic" w:hint="eastAsia"/>
        </w:rPr>
        <w:t>죕</w:t>
      </w:r>
      <w:r>
        <w:rPr>
          <w:rFonts w:ascii="Tahoma" w:hAnsi="Tahoma" w:cs="Tahoma"/>
        </w:rPr>
        <w:t>��</w:t>
      </w:r>
      <w:r>
        <w:t>uPYF#</w:t>
      </w:r>
      <w:r>
        <w:rPr>
          <w:rFonts w:ascii="Tahoma" w:hAnsi="Tahoma" w:cs="Tahoma"/>
        </w:rPr>
        <w:t>�</w:t>
      </w:r>
      <w:r>
        <w:t>R</w:t>
      </w:r>
      <w:r>
        <w:rPr>
          <w:rFonts w:ascii="Tahoma" w:hAnsi="Tahoma" w:cs="Tahoma"/>
        </w:rPr>
        <w:t>���</w:t>
      </w:r>
      <w:r>
        <w:t>"</w:t>
      </w:r>
      <w:r>
        <w:rPr>
          <w:rFonts w:ascii="Tahoma" w:hAnsi="Tahoma" w:cs="Tahoma"/>
        </w:rPr>
        <w:t>�</w:t>
      </w:r>
      <w:r>
        <w:t>k</w:t>
      </w:r>
      <w:r>
        <w:rPr>
          <w:rFonts w:ascii="Tahoma" w:hAnsi="Tahoma" w:cs="Tahoma"/>
        </w:rPr>
        <w:t>�</w:t>
      </w:r>
      <w:r>
        <w:t>YA</w:t>
      </w:r>
      <w:r>
        <w:rPr>
          <w:rFonts w:ascii="Tahoma" w:hAnsi="Tahoma" w:cs="Tahoma"/>
        </w:rPr>
        <w:t>�</w:t>
      </w:r>
      <w:r>
        <w:t>P</w:t>
      </w:r>
      <w:r>
        <w:rPr>
          <w:rFonts w:ascii="Tahoma" w:hAnsi="Tahoma" w:cs="Tahoma"/>
        </w:rPr>
        <w:t>�</w:t>
      </w:r>
      <w:r>
        <w:t>7lk</w:t>
      </w:r>
      <w:r>
        <w:rPr>
          <w:rFonts w:ascii="Tahoma" w:hAnsi="Tahoma" w:cs="Tahoma"/>
        </w:rPr>
        <w:t>�</w:t>
      </w:r>
      <w:r>
        <w:t>b</w:t>
      </w:r>
      <w:r>
        <w:rPr>
          <w:rFonts w:ascii="Tahoma" w:hAnsi="Tahoma" w:cs="Tahoma"/>
        </w:rPr>
        <w:t>����</w:t>
      </w:r>
      <w:r>
        <w:t>Ӳ</w:t>
      </w:r>
      <w:r>
        <w:rPr>
          <w:rFonts w:ascii="Tahoma" w:hAnsi="Tahoma" w:cs="Tahoma"/>
        </w:rPr>
        <w:t>��</w:t>
      </w:r>
      <w:r>
        <w:t>Ynm^,D</w:t>
      </w:r>
      <w:r>
        <w:rPr>
          <w:rFonts w:ascii="Tahoma" w:hAnsi="Tahoma" w:cs="Tahoma"/>
        </w:rPr>
        <w:t>����</w:t>
      </w:r>
    </w:p>
    <w:p w14:paraId="420F4E80" w14:textId="77777777" w:rsidR="0045207C" w:rsidRDefault="0045207C" w:rsidP="007724B4">
      <w:pPr>
        <w:pStyle w:val="Heading3"/>
      </w:pPr>
      <w:r>
        <w:rPr>
          <w:rFonts w:ascii="Tahoma" w:hAnsi="Tahoma" w:cs="Tahoma"/>
        </w:rPr>
        <w:t>�</w:t>
      </w:r>
      <w:r>
        <w:rPr>
          <w:rFonts w:ascii="Microsoft Yi Baiti" w:eastAsia="Microsoft Yi Baiti" w:hAnsi="Microsoft Yi Baiti" w:cs="Microsoft Yi Baiti" w:hint="eastAsia"/>
        </w:rPr>
        <w:t>ꂖ</w:t>
      </w:r>
      <w:r>
        <w:rPr>
          <w:rFonts w:ascii="Tahoma" w:hAnsi="Tahoma" w:cs="Tahoma"/>
        </w:rPr>
        <w:t>�</w:t>
      </w:r>
      <w:r>
        <w:t>'</w:t>
      </w:r>
      <w:r>
        <w:rPr>
          <w:rFonts w:ascii="Tahoma" w:hAnsi="Tahoma" w:cs="Tahoma"/>
        </w:rPr>
        <w:t>��</w:t>
      </w:r>
      <w:r>
        <w:t>1</w:t>
      </w:r>
      <w:r>
        <w:rPr>
          <w:rFonts w:ascii="Tahoma" w:hAnsi="Tahoma" w:cs="Tahoma"/>
        </w:rPr>
        <w:t>�</w:t>
      </w:r>
      <w:r>
        <w:t>toS</w:t>
      </w:r>
      <w:r>
        <w:rPr>
          <w:rFonts w:ascii="Tahoma" w:hAnsi="Tahoma" w:cs="Tahoma"/>
        </w:rPr>
        <w:t>�����</w:t>
      </w:r>
      <w:r>
        <w:t>C</w:t>
      </w:r>
      <w:r>
        <w:rPr>
          <w:rFonts w:ascii="Tahoma" w:hAnsi="Tahoma" w:cs="Tahoma"/>
        </w:rPr>
        <w:t>��</w:t>
      </w:r>
      <w:r>
        <w:t>?</w:t>
      </w:r>
      <w:r>
        <w:rPr>
          <w:rFonts w:ascii="Tahoma" w:hAnsi="Tahoma" w:cs="Tahoma"/>
        </w:rPr>
        <w:t>�</w:t>
      </w:r>
      <w:r>
        <w:t>IEND</w:t>
      </w:r>
      <w:r>
        <w:rPr>
          <w:rFonts w:ascii="Tahoma" w:hAnsi="Tahoma" w:cs="Tahoma"/>
        </w:rPr>
        <w:t>�</w:t>
      </w:r>
      <w:r>
        <w:t>B`</w:t>
      </w:r>
      <w:r>
        <w:rPr>
          <w:rFonts w:ascii="Tahoma" w:hAnsi="Tahoma" w:cs="Tahoma"/>
        </w:rPr>
        <w:t>��</w:t>
      </w:r>
      <w:r>
        <w:t>PNG</w:t>
      </w:r>
    </w:p>
    <w:p w14:paraId="6043683A" w14:textId="77777777" w:rsidR="0045207C" w:rsidRDefault="0045207C" w:rsidP="007724B4">
      <w:pPr>
        <w:pStyle w:val="Heading3"/>
      </w:pPr>
      <w:r>
        <w:rPr>
          <w:rFonts w:ascii="Tahoma" w:hAnsi="Tahoma" w:cs="Tahoma"/>
        </w:rPr>
        <w:t>⸮</w:t>
      </w:r>
    </w:p>
    <w:p w14:paraId="15027036" w14:textId="77777777" w:rsidR="0045207C" w:rsidRDefault="0045207C" w:rsidP="007724B4">
      <w:pPr>
        <w:pStyle w:val="Heading3"/>
      </w:pPr>
    </w:p>
    <w:p w14:paraId="199773C1" w14:textId="77777777" w:rsidR="0045207C" w:rsidRDefault="0045207C" w:rsidP="007724B4">
      <w:pPr>
        <w:pStyle w:val="Heading3"/>
      </w:pPr>
      <w:r>
        <w:t>IHDʚ%   pHYs</w:t>
      </w:r>
      <w:r>
        <w:rPr>
          <w:rFonts w:ascii="Tahoma" w:hAnsi="Tahoma" w:cs="Tahoma"/>
        </w:rPr>
        <w:t>���</w:t>
      </w:r>
      <w:r>
        <w:t>+</w:t>
      </w:r>
    </w:p>
    <w:p w14:paraId="62406610" w14:textId="77777777" w:rsidR="0045207C" w:rsidRDefault="0045207C" w:rsidP="007724B4">
      <w:pPr>
        <w:pStyle w:val="Heading3"/>
      </w:pPr>
      <w:r>
        <w:t>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5B98616E" w14:textId="77777777" w:rsidR="0045207C" w:rsidRDefault="0045207C" w:rsidP="007724B4">
      <w:pPr>
        <w:pStyle w:val="Heading3"/>
      </w:pPr>
      <w:r>
        <w:rPr>
          <w:rFonts w:ascii="Tahoma" w:hAnsi="Tahoma" w:cs="Tahoma"/>
        </w:rPr>
        <w:t>�</w:t>
      </w:r>
    </w:p>
    <w:p w14:paraId="7FDEAF32"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1CF40322" w14:textId="77777777" w:rsidR="0045207C" w:rsidRDefault="0045207C" w:rsidP="007724B4">
      <w:pPr>
        <w:pStyle w:val="Heading3"/>
      </w:pPr>
      <w:r>
        <w:rPr>
          <w:rFonts w:ascii="Tahoma" w:hAnsi="Tahoma" w:cs="Tahoma"/>
        </w:rPr>
        <w:t>�</w:t>
      </w:r>
      <w:r>
        <w:t>H3Q5</w:t>
      </w:r>
      <w:r>
        <w:rPr>
          <w:rFonts w:ascii="Tahoma" w:hAnsi="Tahoma" w:cs="Tahoma"/>
        </w:rPr>
        <w:t>�</w:t>
      </w:r>
    </w:p>
    <w:p w14:paraId="5828ED77"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352ADE53"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489FE5CD"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393FC689" w14:textId="77777777" w:rsidR="0045207C" w:rsidRDefault="0045207C" w:rsidP="007724B4">
      <w:pPr>
        <w:pStyle w:val="Heading3"/>
      </w:pPr>
      <w:r>
        <w:rPr>
          <w:rFonts w:ascii="Tahoma" w:hAnsi="Tahoma" w:cs="Tahoma"/>
        </w:rPr>
        <w:t>�</w:t>
      </w:r>
    </w:p>
    <w:p w14:paraId="5EB0402C"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2A9ABFFD"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0DC404E3"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33FC1FE1"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6A5FC30B"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76CA61B2"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4D12EEA9"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6A5AB31E"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34966B0D"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0995B3CF" w14:textId="77777777" w:rsidR="0045207C" w:rsidRDefault="0045207C" w:rsidP="007724B4">
      <w:pPr>
        <w:pStyle w:val="Heading3"/>
      </w:pPr>
    </w:p>
    <w:p w14:paraId="4F1FB6C2"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0EB310EA"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069C8BB9"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3EA8D9DA" w14:textId="77777777" w:rsidR="0045207C" w:rsidRDefault="0045207C" w:rsidP="007724B4">
      <w:pPr>
        <w:pStyle w:val="Heading3"/>
      </w:pPr>
      <w:r>
        <w:t>c</w:t>
      </w:r>
      <w:r>
        <w:rPr>
          <w:rFonts w:ascii="Tahoma" w:hAnsi="Tahoma" w:cs="Tahoma"/>
        </w:rPr>
        <w:t>�</w:t>
      </w:r>
      <w:r>
        <w:t>x,!k</w:t>
      </w:r>
    </w:p>
    <w:p w14:paraId="6EBA4906"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7B905A4C"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6BE4FDD5" w14:textId="77777777" w:rsidR="0045207C" w:rsidRDefault="0045207C" w:rsidP="007724B4">
      <w:pPr>
        <w:pStyle w:val="Heading3"/>
      </w:pPr>
      <w:r>
        <w:t>X</w:t>
      </w:r>
      <w:r>
        <w:rPr>
          <w:rFonts w:ascii="Tahoma" w:hAnsi="Tahoma" w:cs="Tahoma"/>
        </w:rPr>
        <w:t>�</w:t>
      </w:r>
    </w:p>
    <w:p w14:paraId="4AEAC7B1" w14:textId="77777777" w:rsidR="0045207C" w:rsidRDefault="0045207C" w:rsidP="007724B4">
      <w:pPr>
        <w:pStyle w:val="Heading3"/>
      </w:pPr>
      <w:r>
        <w:t>$</w:t>
      </w:r>
      <w:r>
        <w:rPr>
          <w:rFonts w:ascii="Tahoma" w:hAnsi="Tahoma" w:cs="Tahoma"/>
        </w:rPr>
        <w:t>�</w:t>
      </w:r>
    </w:p>
    <w:p w14:paraId="2BFBC01F"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gð</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74063189"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2CA75187"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29EF6C28"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6114F247"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7B9F6D06"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2E267A37"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152B4D5A"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3943201B"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5F337E4E" w14:textId="77777777" w:rsidR="0045207C" w:rsidRDefault="0045207C" w:rsidP="007724B4">
      <w:pPr>
        <w:pStyle w:val="Heading3"/>
      </w:pPr>
      <w:r>
        <w:t>U</w:t>
      </w:r>
    </w:p>
    <w:p w14:paraId="55814FA6"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5CD980EC" w14:textId="77777777" w:rsidR="0045207C" w:rsidRDefault="0045207C" w:rsidP="007724B4">
      <w:pPr>
        <w:pStyle w:val="Heading3"/>
      </w:pPr>
      <w:r>
        <w:rPr>
          <w:rFonts w:ascii="Tahoma" w:hAnsi="Tahoma" w:cs="Tahoma"/>
        </w:rPr>
        <w:t>�</w:t>
      </w:r>
      <w:r>
        <w:rPr>
          <w:rFonts w:hint="cs"/>
        </w:rPr>
        <w:t>ڴ</w:t>
      </w:r>
    </w:p>
    <w:p w14:paraId="1F33D3F9"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2257C310" w14:textId="77777777" w:rsidR="0045207C" w:rsidRDefault="0045207C" w:rsidP="007724B4">
      <w:pPr>
        <w:pStyle w:val="Heading3"/>
      </w:pPr>
      <w:r>
        <w:t>6</w:t>
      </w:r>
    </w:p>
    <w:p w14:paraId="1BE2FADB"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6DBE6651"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3C682B8F"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F=IDATx</w:t>
      </w:r>
      <w:r>
        <w:rPr>
          <w:rFonts w:ascii="Tahoma" w:hAnsi="Tahoma" w:cs="Tahoma"/>
        </w:rPr>
        <w:t>�</w:t>
      </w:r>
      <w:r>
        <w:t>Lɱ!</w:t>
      </w:r>
    </w:p>
    <w:p w14:paraId="035BE9CA" w14:textId="77777777" w:rsidR="0045207C" w:rsidRDefault="0045207C" w:rsidP="007724B4">
      <w:pPr>
        <w:pStyle w:val="Heading3"/>
      </w:pPr>
      <w:r>
        <w:rPr>
          <w:rFonts w:ascii="Tahoma" w:hAnsi="Tahoma" w:cs="Tahoma"/>
        </w:rPr>
        <w:t>�</w:t>
      </w:r>
      <w:r>
        <w:t>0</w:t>
      </w:r>
      <w:r>
        <w:rPr>
          <w:rFonts w:ascii="Tahoma" w:hAnsi="Tahoma" w:cs="Tahoma"/>
        </w:rPr>
        <w:t>��</w:t>
      </w:r>
      <w:r>
        <w:t>]P</w:t>
      </w:r>
      <w:r>
        <w:rPr>
          <w:rFonts w:ascii="Tahoma" w:hAnsi="Tahoma" w:cs="Tahoma"/>
        </w:rPr>
        <w:t>�</w:t>
      </w:r>
      <w:r>
        <w:t>ÓiO̵</w:t>
      </w:r>
      <w:r>
        <w:rPr>
          <w:rFonts w:ascii="Tahoma" w:hAnsi="Tahoma" w:cs="Tahoma"/>
        </w:rPr>
        <w:t>�</w:t>
      </w:r>
    </w:p>
    <w:p w14:paraId="78249FE1" w14:textId="77777777" w:rsidR="0045207C" w:rsidRDefault="0045207C" w:rsidP="007724B4">
      <w:pPr>
        <w:pStyle w:val="Heading3"/>
      </w:pPr>
      <w:r>
        <w:rPr>
          <w:rFonts w:ascii="Tahoma" w:hAnsi="Tahoma" w:cs="Tahoma"/>
        </w:rPr>
        <w:t>���</w:t>
      </w:r>
      <w:r>
        <w:t>Fo(3</w:t>
      </w:r>
      <w:r>
        <w:rPr>
          <w:rFonts w:ascii="Tahoma" w:hAnsi="Tahoma" w:cs="Tahoma"/>
        </w:rPr>
        <w:t>�</w:t>
      </w:r>
      <w:r>
        <w:t>l</w:t>
      </w:r>
      <w:r>
        <w:rPr>
          <w:rFonts w:ascii="Tahoma" w:hAnsi="Tahoma" w:cs="Tahoma"/>
        </w:rPr>
        <w:t>�</w:t>
      </w:r>
      <w:r>
        <w:t>e</w:t>
      </w:r>
      <w:r>
        <w:rPr>
          <w:rFonts w:ascii="Tahoma" w:hAnsi="Tahoma" w:cs="Tahoma"/>
        </w:rPr>
        <w:t>��</w:t>
      </w:r>
      <w:r>
        <w:t>"Ⱦ</w:t>
      </w:r>
      <w:r>
        <w:rPr>
          <w:rFonts w:ascii="Tahoma" w:hAnsi="Tahoma" w:cs="Tahoma"/>
        </w:rPr>
        <w:t>���</w:t>
      </w:r>
      <w:r>
        <w:t>6</w:t>
      </w:r>
      <w:r>
        <w:rPr>
          <w:rFonts w:ascii="Tahoma" w:hAnsi="Tahoma" w:cs="Tahoma"/>
        </w:rPr>
        <w:t>���</w:t>
      </w:r>
    </w:p>
    <w:p w14:paraId="30166F1A" w14:textId="77777777" w:rsidR="0045207C" w:rsidRDefault="0045207C" w:rsidP="007724B4">
      <w:pPr>
        <w:pStyle w:val="Heading3"/>
      </w:pPr>
      <w:r>
        <w:rPr>
          <w:rFonts w:ascii="Tahoma" w:hAnsi="Tahoma" w:cs="Tahoma"/>
        </w:rPr>
        <w:t>�</w:t>
      </w:r>
      <w:r>
        <w:t>Ff</w:t>
      </w:r>
      <w:r>
        <w:rPr>
          <w:rFonts w:ascii="Tahoma" w:hAnsi="Tahoma" w:cs="Tahoma"/>
        </w:rPr>
        <w:t>�</w:t>
      </w:r>
      <w:r>
        <w:t>2XIEND</w:t>
      </w:r>
      <w:r>
        <w:rPr>
          <w:rFonts w:ascii="Tahoma" w:hAnsi="Tahoma" w:cs="Tahoma"/>
        </w:rPr>
        <w:t>�</w:t>
      </w:r>
      <w:r>
        <w:t>B`</w:t>
      </w:r>
      <w:r>
        <w:rPr>
          <w:rFonts w:ascii="Tahoma" w:hAnsi="Tahoma" w:cs="Tahoma"/>
        </w:rPr>
        <w:t>��</w:t>
      </w:r>
      <w:r>
        <w:t>PNG</w:t>
      </w:r>
    </w:p>
    <w:p w14:paraId="67B115BB" w14:textId="77777777" w:rsidR="0045207C" w:rsidRDefault="0045207C" w:rsidP="007724B4">
      <w:pPr>
        <w:pStyle w:val="Heading3"/>
      </w:pPr>
      <w:r>
        <w:rPr>
          <w:rFonts w:ascii="Tahoma" w:hAnsi="Tahoma" w:cs="Tahoma"/>
        </w:rPr>
        <w:t>⸮</w:t>
      </w:r>
    </w:p>
    <w:p w14:paraId="0F9B863F" w14:textId="77777777" w:rsidR="0045207C" w:rsidRDefault="0045207C" w:rsidP="007724B4">
      <w:pPr>
        <w:pStyle w:val="Heading3"/>
      </w:pPr>
    </w:p>
    <w:p w14:paraId="5C79D429" w14:textId="77777777" w:rsidR="0045207C" w:rsidRDefault="0045207C" w:rsidP="007724B4">
      <w:pPr>
        <w:pStyle w:val="Heading3"/>
      </w:pPr>
      <w:r>
        <w:t>IHDR2</w:t>
      </w:r>
      <w:r>
        <w:rPr>
          <w:rFonts w:ascii="Tahoma" w:hAnsi="Tahoma" w:cs="Tahoma"/>
        </w:rPr>
        <w:t>��</w:t>
      </w:r>
      <w:r>
        <w:t>i        pHYs</w:t>
      </w:r>
      <w:r>
        <w:rPr>
          <w:rFonts w:ascii="Tahoma" w:hAnsi="Tahoma" w:cs="Tahoma"/>
        </w:rPr>
        <w:t>���</w:t>
      </w:r>
      <w:r>
        <w:t>o</w:t>
      </w:r>
      <w:r>
        <w:rPr>
          <w:rFonts w:ascii="Tahoma" w:hAnsi="Tahoma" w:cs="Tahoma"/>
        </w:rPr>
        <w:t>�</w:t>
      </w:r>
      <w:r>
        <w:t>d</w:t>
      </w:r>
    </w:p>
    <w:p w14:paraId="48CD085A" w14:textId="77777777" w:rsidR="0045207C" w:rsidRDefault="0045207C" w:rsidP="007724B4">
      <w:pPr>
        <w:pStyle w:val="Heading3"/>
      </w:pPr>
      <w:r>
        <w:t>OiCCPPhotoshop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7CC64E44" w14:textId="77777777" w:rsidR="0045207C" w:rsidRDefault="0045207C" w:rsidP="007724B4">
      <w:pPr>
        <w:pStyle w:val="Heading3"/>
      </w:pPr>
      <w:r>
        <w:rPr>
          <w:rFonts w:ascii="Tahoma" w:hAnsi="Tahoma" w:cs="Tahoma"/>
        </w:rPr>
        <w:t>�</w:t>
      </w:r>
    </w:p>
    <w:p w14:paraId="5EB58448"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74A0A87A" w14:textId="77777777" w:rsidR="0045207C" w:rsidRDefault="0045207C" w:rsidP="007724B4">
      <w:pPr>
        <w:pStyle w:val="Heading3"/>
      </w:pPr>
      <w:r>
        <w:rPr>
          <w:rFonts w:ascii="Tahoma" w:hAnsi="Tahoma" w:cs="Tahoma"/>
        </w:rPr>
        <w:t>�</w:t>
      </w:r>
      <w:r>
        <w:t>H3Q5</w:t>
      </w:r>
      <w:r>
        <w:rPr>
          <w:rFonts w:ascii="Tahoma" w:hAnsi="Tahoma" w:cs="Tahoma"/>
        </w:rPr>
        <w:t>�</w:t>
      </w:r>
    </w:p>
    <w:p w14:paraId="526C46DB"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1EE72730"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24D717EF"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6ABDE7D7" w14:textId="77777777" w:rsidR="0045207C" w:rsidRDefault="0045207C" w:rsidP="007724B4">
      <w:pPr>
        <w:pStyle w:val="Heading3"/>
      </w:pPr>
      <w:r>
        <w:rPr>
          <w:rFonts w:ascii="Tahoma" w:hAnsi="Tahoma" w:cs="Tahoma"/>
        </w:rPr>
        <w:t>�</w:t>
      </w:r>
    </w:p>
    <w:p w14:paraId="12740FE8"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0992E0DF"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62C97738"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65EF7FA0"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300006A0"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0C0AF860"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1BE742F5"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120080CE"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385A2379"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750F9B1E" w14:textId="77777777" w:rsidR="0045207C" w:rsidRDefault="0045207C" w:rsidP="007724B4">
      <w:pPr>
        <w:pStyle w:val="Heading3"/>
      </w:pPr>
    </w:p>
    <w:p w14:paraId="72BEB6A5"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1971D5C0"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3F21D954"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109B364C" w14:textId="77777777" w:rsidR="0045207C" w:rsidRDefault="0045207C" w:rsidP="007724B4">
      <w:pPr>
        <w:pStyle w:val="Heading3"/>
      </w:pPr>
      <w:r>
        <w:t>c</w:t>
      </w:r>
      <w:r>
        <w:rPr>
          <w:rFonts w:ascii="Tahoma" w:hAnsi="Tahoma" w:cs="Tahoma"/>
        </w:rPr>
        <w:t>�</w:t>
      </w:r>
      <w:r>
        <w:t>x,!k</w:t>
      </w:r>
    </w:p>
    <w:p w14:paraId="2D7EBFBA"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728E0C4C"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4E7AB59F" w14:textId="77777777" w:rsidR="0045207C" w:rsidRDefault="0045207C" w:rsidP="007724B4">
      <w:pPr>
        <w:pStyle w:val="Heading3"/>
      </w:pPr>
      <w:r>
        <w:t>X</w:t>
      </w:r>
      <w:r>
        <w:rPr>
          <w:rFonts w:ascii="Tahoma" w:hAnsi="Tahoma" w:cs="Tahoma"/>
        </w:rPr>
        <w:t>�</w:t>
      </w:r>
    </w:p>
    <w:p w14:paraId="549671E6" w14:textId="77777777" w:rsidR="0045207C" w:rsidRDefault="0045207C" w:rsidP="007724B4">
      <w:pPr>
        <w:pStyle w:val="Heading3"/>
      </w:pPr>
      <w:r>
        <w:t>$</w:t>
      </w:r>
      <w:r>
        <w:rPr>
          <w:rFonts w:ascii="Tahoma" w:hAnsi="Tahoma" w:cs="Tahoma"/>
        </w:rPr>
        <w:t>�</w:t>
      </w:r>
    </w:p>
    <w:p w14:paraId="2A9C55EE"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gð</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4A9948FA"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75917D87"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698994A8"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5E18F188"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7DF6DBF3"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0260E88D"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5AC612A8"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7BC6A207"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0E42E613" w14:textId="77777777" w:rsidR="0045207C" w:rsidRDefault="0045207C" w:rsidP="007724B4">
      <w:pPr>
        <w:pStyle w:val="Heading3"/>
      </w:pPr>
      <w:r>
        <w:t>U</w:t>
      </w:r>
    </w:p>
    <w:p w14:paraId="37812060"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6FC3C290" w14:textId="77777777" w:rsidR="0045207C" w:rsidRDefault="0045207C" w:rsidP="007724B4">
      <w:pPr>
        <w:pStyle w:val="Heading3"/>
      </w:pPr>
      <w:r>
        <w:rPr>
          <w:rFonts w:ascii="Tahoma" w:hAnsi="Tahoma" w:cs="Tahoma"/>
        </w:rPr>
        <w:t>�</w:t>
      </w:r>
      <w:r>
        <w:rPr>
          <w:rFonts w:hint="cs"/>
        </w:rPr>
        <w:t>ڴ</w:t>
      </w:r>
    </w:p>
    <w:p w14:paraId="440BF74A"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1A1A97CB" w14:textId="77777777" w:rsidR="0045207C" w:rsidRDefault="0045207C" w:rsidP="007724B4">
      <w:pPr>
        <w:pStyle w:val="Heading3"/>
      </w:pPr>
      <w:r>
        <w:t>6</w:t>
      </w:r>
    </w:p>
    <w:p w14:paraId="093E0C49"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2C69EF36"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770AC846"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F3IDATx</w:t>
      </w:r>
      <w:r>
        <w:rPr>
          <w:rFonts w:ascii="Tahoma" w:hAnsi="Tahoma" w:cs="Tahoma"/>
        </w:rPr>
        <w:t>��</w:t>
      </w:r>
      <w:r>
        <w:t>Åˮ,KqÅ+</w:t>
      </w:r>
      <w:r>
        <w:rPr>
          <w:rFonts w:ascii="Tahoma" w:hAnsi="Tahoma" w:cs="Tahoma"/>
        </w:rPr>
        <w:t>��</w:t>
      </w:r>
      <w:r>
        <w:t>&gt;</w:t>
      </w:r>
      <w:r>
        <w:rPr>
          <w:rFonts w:ascii="Tahoma" w:hAnsi="Tahoma" w:cs="Tahoma"/>
        </w:rPr>
        <w:t>�</w:t>
      </w:r>
      <w:r>
        <w:t>&gt;l&lt;</w:t>
      </w:r>
      <w:r>
        <w:rPr>
          <w:rFonts w:ascii="Tahoma" w:hAnsi="Tahoma" w:cs="Tahoma"/>
        </w:rPr>
        <w:t>�</w:t>
      </w:r>
      <w:r>
        <w:t>HFHf</w:t>
      </w:r>
      <w:r>
        <w:rPr>
          <w:rFonts w:ascii="Tahoma" w:hAnsi="Tahoma" w:cs="Tahoma"/>
        </w:rPr>
        <w:t>�</w:t>
      </w:r>
      <w:r>
        <w:t>%</w:t>
      </w:r>
      <w:r>
        <w:rPr>
          <w:rFonts w:ascii="Tahoma" w:hAnsi="Tahoma" w:cs="Tahoma"/>
        </w:rPr>
        <w:t>����</w:t>
      </w:r>
      <w:r>
        <w:t>3-Y</w:t>
      </w:r>
      <w:r>
        <w:rPr>
          <w:rFonts w:ascii="Tahoma" w:hAnsi="Tahoma" w:cs="Tahoma"/>
        </w:rPr>
        <w:t>�</w:t>
      </w:r>
      <w:r>
        <w:t>2</w:t>
      </w:r>
      <w:r>
        <w:rPr>
          <w:rFonts w:ascii="Tahoma" w:hAnsi="Tahoma" w:cs="Tahoma"/>
        </w:rPr>
        <w:t>���</w:t>
      </w:r>
      <w:r>
        <w:t>X\^ww,"</w:t>
      </w:r>
      <w:r>
        <w:rPr>
          <w:rFonts w:ascii="Tahoma" w:hAnsi="Tahoma" w:cs="Tahoma"/>
        </w:rPr>
        <w:t>�</w:t>
      </w:r>
      <w:r>
        <w:t>U]</w:t>
      </w:r>
      <w:r>
        <w:rPr>
          <w:rFonts w:ascii="Tahoma" w:hAnsi="Tahoma" w:cs="Tahoma"/>
        </w:rPr>
        <w:t>��</w:t>
      </w:r>
      <w:r>
        <w:t>{</w:t>
      </w:r>
      <w:r>
        <w:rPr>
          <w:rFonts w:ascii="Tahoma" w:hAnsi="Tahoma" w:cs="Tahoma"/>
        </w:rPr>
        <w:t>�</w:t>
      </w:r>
    </w:p>
    <w:p w14:paraId="73B22794" w14:textId="77777777" w:rsidR="0045207C" w:rsidRDefault="0045207C" w:rsidP="007724B4">
      <w:pPr>
        <w:pStyle w:val="Heading3"/>
      </w:pPr>
      <w:r>
        <w:rPr>
          <w:rFonts w:ascii="Tahoma" w:hAnsi="Tahoma" w:cs="Tahoma"/>
        </w:rPr>
        <w:t>�</w:t>
      </w:r>
      <w:r>
        <w:t>[</w:t>
      </w:r>
      <w:r>
        <w:rPr>
          <w:rFonts w:ascii="Tahoma" w:hAnsi="Tahoma" w:cs="Tahoma"/>
        </w:rPr>
        <w:t>���</w:t>
      </w:r>
      <w:r>
        <w:t>ʊ</w:t>
      </w:r>
      <w:r>
        <w:rPr>
          <w:rFonts w:ascii="Tahoma" w:hAnsi="Tahoma" w:cs="Tahoma"/>
        </w:rPr>
        <w:t>���</w:t>
      </w:r>
      <w:r>
        <w:t>Y}(</w:t>
      </w:r>
    </w:p>
    <w:p w14:paraId="14A5463D" w14:textId="77777777" w:rsidR="0045207C" w:rsidRDefault="0045207C" w:rsidP="007724B4">
      <w:pPr>
        <w:pStyle w:val="Heading3"/>
      </w:pPr>
      <w:r>
        <w:rPr>
          <w:rFonts w:ascii="Tahoma" w:hAnsi="Tahoma" w:cs="Tahoma"/>
        </w:rPr>
        <w:t>����</w:t>
      </w:r>
      <w:r>
        <w:t>dY@</w:t>
      </w:r>
      <w:r>
        <w:rPr>
          <w:rFonts w:ascii="Tahoma" w:hAnsi="Tahoma" w:cs="Tahoma"/>
        </w:rPr>
        <w:t>�</w:t>
      </w:r>
      <w:r>
        <w:t>dY@</w:t>
      </w:r>
      <w:r>
        <w:rPr>
          <w:rFonts w:ascii="Tahoma" w:hAnsi="Tahoma" w:cs="Tahoma"/>
        </w:rPr>
        <w:t>�</w:t>
      </w:r>
      <w:r>
        <w:t>dY@</w:t>
      </w:r>
      <w:r>
        <w:rPr>
          <w:rFonts w:ascii="Tahoma" w:hAnsi="Tahoma" w:cs="Tahoma"/>
        </w:rPr>
        <w:t>�</w:t>
      </w:r>
      <w:r>
        <w:t>dY@</w:t>
      </w:r>
      <w:r>
        <w:rPr>
          <w:rFonts w:ascii="Tahoma" w:hAnsi="Tahoma" w:cs="Tahoma"/>
        </w:rPr>
        <w:t>�</w:t>
      </w:r>
      <w:r>
        <w:t>dY@</w:t>
      </w:r>
      <w:r>
        <w:rPr>
          <w:rFonts w:ascii="Tahoma" w:hAnsi="Tahoma" w:cs="Tahoma"/>
        </w:rPr>
        <w:t>�</w:t>
      </w:r>
      <w:r>
        <w:t>dY@</w:t>
      </w:r>
      <w:r>
        <w:rPr>
          <w:rFonts w:ascii="Tahoma" w:hAnsi="Tahoma" w:cs="Tahoma"/>
        </w:rPr>
        <w:t>�</w:t>
      </w:r>
      <w:r>
        <w:t>dY@</w:t>
      </w:r>
      <w:r>
        <w:rPr>
          <w:rFonts w:ascii="Tahoma" w:hAnsi="Tahoma" w:cs="Tahoma"/>
        </w:rPr>
        <w:t>�</w:t>
      </w:r>
      <w:r>
        <w:t>dY@</w:t>
      </w:r>
      <w:r>
        <w:rPr>
          <w:rFonts w:ascii="Tahoma" w:hAnsi="Tahoma" w:cs="Tahoma"/>
        </w:rPr>
        <w:t>�</w:t>
      </w:r>
      <w:r>
        <w:t>dY@</w:t>
      </w:r>
      <w:r>
        <w:rPr>
          <w:rFonts w:ascii="Tahoma" w:hAnsi="Tahoma" w:cs="Tahoma"/>
        </w:rPr>
        <w:t>�</w:t>
      </w:r>
      <w:r>
        <w:t>dY@</w:t>
      </w:r>
      <w:r>
        <w:rPr>
          <w:rFonts w:ascii="Tahoma" w:hAnsi="Tahoma" w:cs="Tahoma"/>
        </w:rPr>
        <w:t>�</w:t>
      </w:r>
      <w:r>
        <w:t>dY@</w:t>
      </w:r>
      <w:r>
        <w:rPr>
          <w:rFonts w:ascii="Tahoma" w:hAnsi="Tahoma" w:cs="Tahoma"/>
        </w:rPr>
        <w:t>�</w:t>
      </w:r>
      <w:r>
        <w:t>dY@</w:t>
      </w:r>
      <w:r>
        <w:rPr>
          <w:rFonts w:ascii="Tahoma" w:hAnsi="Tahoma" w:cs="Tahoma"/>
        </w:rPr>
        <w:t>�</w:t>
      </w:r>
      <w:r>
        <w:t>dY@</w:t>
      </w:r>
      <w:r>
        <w:rPr>
          <w:rFonts w:ascii="Tahoma" w:hAnsi="Tahoma" w:cs="Tahoma"/>
        </w:rPr>
        <w:t>�</w:t>
      </w:r>
      <w:r>
        <w:t>dY@</w:t>
      </w:r>
      <w:r>
        <w:rPr>
          <w:rFonts w:ascii="Tahoma" w:hAnsi="Tahoma" w:cs="Tahoma"/>
        </w:rPr>
        <w:t>�</w:t>
      </w:r>
      <w:r>
        <w:t>dY@</w:t>
      </w:r>
      <w:r>
        <w:rPr>
          <w:rFonts w:ascii="Tahoma" w:hAnsi="Tahoma" w:cs="Tahoma"/>
        </w:rPr>
        <w:t>�</w:t>
      </w:r>
      <w:r>
        <w:t>dY@</w:t>
      </w:r>
      <w:r>
        <w:rPr>
          <w:rFonts w:ascii="Tahoma" w:hAnsi="Tahoma" w:cs="Tahoma"/>
        </w:rPr>
        <w:t>�</w:t>
      </w:r>
      <w:r>
        <w:t>dY@</w:t>
      </w:r>
      <w:r>
        <w:rPr>
          <w:rFonts w:ascii="Tahoma" w:hAnsi="Tahoma" w:cs="Tahoma"/>
        </w:rPr>
        <w:t>��</w:t>
      </w:r>
      <w:r>
        <w:t xml:space="preserve">Z </w:t>
      </w:r>
      <w:r>
        <w:rPr>
          <w:rFonts w:ascii="Tahoma" w:hAnsi="Tahoma" w:cs="Tahoma"/>
        </w:rPr>
        <w:t>�</w:t>
      </w:r>
      <w:r>
        <w:t>{y</w:t>
      </w:r>
      <w:r>
        <w:rPr>
          <w:rFonts w:ascii="Tahoma" w:hAnsi="Tahoma" w:cs="Tahoma"/>
        </w:rPr>
        <w:t>�</w:t>
      </w:r>
      <w:r>
        <w:t>/</w:t>
      </w:r>
      <w:r>
        <w:rPr>
          <w:rFonts w:ascii="Tahoma" w:hAnsi="Tahoma" w:cs="Tahoma"/>
        </w:rPr>
        <w:t>����</w:t>
      </w:r>
      <w:r>
        <w:t>;</w:t>
      </w:r>
      <w:r>
        <w:rPr>
          <w:rFonts w:ascii="Tahoma" w:hAnsi="Tahoma" w:cs="Tahoma"/>
        </w:rPr>
        <w:t>��</w:t>
      </w:r>
      <w:r>
        <w:t>Q</w:t>
      </w:r>
      <w:r>
        <w:rPr>
          <w:rFonts w:ascii="Tahoma" w:hAnsi="Tahoma" w:cs="Tahoma"/>
        </w:rPr>
        <w:t>�</w:t>
      </w:r>
      <w:r>
        <w:t>J</w:t>
      </w:r>
      <w:r>
        <w:rPr>
          <w:rFonts w:ascii="Tahoma" w:hAnsi="Tahoma" w:cs="Tahoma"/>
        </w:rPr>
        <w:t>�</w:t>
      </w:r>
      <w:r>
        <w:t>w</w:t>
      </w:r>
      <w:r>
        <w:rPr>
          <w:rFonts w:ascii="Tahoma" w:hAnsi="Tahoma" w:cs="Tahoma"/>
        </w:rPr>
        <w:t>��</w:t>
      </w:r>
      <w:r>
        <w:t>!</w:t>
      </w:r>
      <w:r>
        <w:rPr>
          <w:rFonts w:ascii="Tahoma" w:hAnsi="Tahoma" w:cs="Tahoma"/>
        </w:rPr>
        <w:t>�</w:t>
      </w:r>
      <w:r>
        <w:t>F</w:t>
      </w:r>
      <w:r>
        <w:rPr>
          <w:rFonts w:ascii="Tahoma" w:hAnsi="Tahoma" w:cs="Tahoma"/>
        </w:rPr>
        <w:t>�</w:t>
      </w:r>
      <w:r>
        <w:t>5</w:t>
      </w:r>
      <w:r>
        <w:rPr>
          <w:rFonts w:ascii="Tahoma" w:hAnsi="Tahoma" w:cs="Tahoma"/>
        </w:rPr>
        <w:t>�</w:t>
      </w:r>
      <w:r>
        <w:t>_</w:t>
      </w:r>
      <w:r>
        <w:rPr>
          <w:rFonts w:ascii="Tahoma" w:hAnsi="Tahoma" w:cs="Tahoma"/>
        </w:rPr>
        <w:t>�</w:t>
      </w:r>
    </w:p>
    <w:p w14:paraId="2384542D" w14:textId="77777777" w:rsidR="0045207C" w:rsidRDefault="0045207C" w:rsidP="007724B4">
      <w:pPr>
        <w:pStyle w:val="Heading3"/>
      </w:pPr>
      <w:r>
        <w:rPr>
          <w:rFonts w:ascii="Tahoma" w:hAnsi="Tahoma" w:cs="Tahoma"/>
        </w:rPr>
        <w:t>�</w:t>
      </w:r>
      <w:r>
        <w:t>o</w:t>
      </w:r>
      <w:r>
        <w:rPr>
          <w:rFonts w:ascii="Tahoma" w:hAnsi="Tahoma" w:cs="Tahoma"/>
        </w:rPr>
        <w:t>���</w:t>
      </w:r>
      <w:r>
        <w:t>K</w:t>
      </w:r>
      <w:r>
        <w:rPr>
          <w:rFonts w:ascii="Tahoma" w:hAnsi="Tahoma" w:cs="Tahoma"/>
        </w:rPr>
        <w:t>�</w:t>
      </w:r>
      <w:r>
        <w:t>;</w:t>
      </w:r>
      <w:r>
        <w:rPr>
          <w:rFonts w:ascii="Tahoma" w:hAnsi="Tahoma" w:cs="Tahoma"/>
        </w:rPr>
        <w:t>�</w:t>
      </w:r>
      <w:r>
        <w:t>VϽ</w:t>
      </w:r>
      <w:r>
        <w:rPr>
          <w:rFonts w:ascii="Tahoma" w:hAnsi="Tahoma" w:cs="Tahoma"/>
        </w:rPr>
        <w:t>���</w:t>
      </w:r>
      <w:r>
        <w:t></w:t>
      </w:r>
      <w:r>
        <w:rPr>
          <w:rFonts w:ascii="Tahoma" w:hAnsi="Tahoma" w:cs="Tahoma"/>
        </w:rPr>
        <w:t>�</w:t>
      </w:r>
      <w:r>
        <w:t>&lt;&gt;</w:t>
      </w:r>
      <w:r>
        <w:rPr>
          <w:rFonts w:ascii="Tahoma" w:hAnsi="Tahoma" w:cs="Tahoma"/>
        </w:rPr>
        <w:t>�����</w:t>
      </w:r>
      <w:r>
        <w:t>˿#</w:t>
      </w:r>
      <w:r>
        <w:rPr>
          <w:rFonts w:ascii="Tahoma" w:hAnsi="Tahoma" w:cs="Tahoma"/>
        </w:rPr>
        <w:t>��</w:t>
      </w:r>
      <w:r>
        <w:t xml:space="preserve">     ~!</w:t>
      </w:r>
      <w:r>
        <w:rPr>
          <w:rFonts w:ascii="Tahoma" w:hAnsi="Tahoma" w:cs="Tahoma"/>
        </w:rPr>
        <w:t>�</w:t>
      </w:r>
      <w:r>
        <w:t>/</w:t>
      </w:r>
      <w:r>
        <w:rPr>
          <w:rFonts w:ascii="Tahoma" w:hAnsi="Tahoma" w:cs="Tahoma"/>
        </w:rPr>
        <w:t>��</w:t>
      </w:r>
      <w:r>
        <w:t>o</w:t>
      </w:r>
      <w:r>
        <w:rPr>
          <w:rFonts w:ascii="Tahoma" w:hAnsi="Tahoma" w:cs="Tahoma"/>
        </w:rPr>
        <w:t>��</w:t>
      </w:r>
      <w:r>
        <w:t>3i</w:t>
      </w:r>
      <w:r>
        <w:rPr>
          <w:rFonts w:ascii="Tahoma" w:hAnsi="Tahoma" w:cs="Tahoma"/>
        </w:rPr>
        <w:t>�</w:t>
      </w:r>
      <w:r>
        <w:t>6</w:t>
      </w:r>
      <w:r>
        <w:rPr>
          <w:rFonts w:ascii="Tahoma" w:hAnsi="Tahoma" w:cs="Tahoma"/>
        </w:rPr>
        <w:t>�</w:t>
      </w:r>
      <w:r>
        <w:t>y</w:t>
      </w:r>
      <w:r>
        <w:rPr>
          <w:rFonts w:ascii="Tahoma" w:hAnsi="Tahoma" w:cs="Tahoma"/>
        </w:rPr>
        <w:t>������</w:t>
      </w:r>
      <w:r>
        <w:t>^</w:t>
      </w:r>
      <w:r>
        <w:rPr>
          <w:rFonts w:ascii="Tahoma" w:hAnsi="Tahoma" w:cs="Tahoma"/>
        </w:rPr>
        <w:t>��</w:t>
      </w:r>
    </w:p>
    <w:p w14:paraId="269DF6CD" w14:textId="77777777" w:rsidR="0045207C" w:rsidRDefault="0045207C" w:rsidP="007724B4">
      <w:pPr>
        <w:pStyle w:val="Heading3"/>
      </w:pPr>
      <w:r>
        <w:rPr>
          <w:rFonts w:ascii="Tahoma" w:hAnsi="Tahoma" w:cs="Tahoma"/>
        </w:rPr>
        <w:t>����</w:t>
      </w:r>
      <w:r>
        <w:t>b)_</w:t>
      </w:r>
      <w:r>
        <w:rPr>
          <w:rFonts w:ascii="Tahoma" w:hAnsi="Tahoma" w:cs="Tahoma"/>
        </w:rPr>
        <w:t>��</w:t>
      </w:r>
      <w:r>
        <w:t>c&gt;</w:t>
      </w:r>
      <w:r>
        <w:rPr>
          <w:rFonts w:ascii="Tahoma" w:hAnsi="Tahoma" w:cs="Tahoma"/>
        </w:rPr>
        <w:t>��</w:t>
      </w:r>
      <w:r>
        <w:t>2&gt;,</w:t>
      </w:r>
      <w:r>
        <w:rPr>
          <w:rFonts w:ascii="Tahoma" w:hAnsi="Tahoma" w:cs="Tahoma"/>
        </w:rPr>
        <w:t>��</w:t>
      </w:r>
      <w:r>
        <w:t>m</w:t>
      </w:r>
      <w:r>
        <w:rPr>
          <w:rFonts w:ascii="Tahoma" w:hAnsi="Tahoma" w:cs="Tahoma"/>
        </w:rPr>
        <w:t>�</w:t>
      </w:r>
      <w:r>
        <w:t>$N&gt;</w:t>
      </w:r>
      <w:r>
        <w:rPr>
          <w:rFonts w:ascii="Tahoma" w:hAnsi="Tahoma" w:cs="Tahoma"/>
        </w:rPr>
        <w:t>�</w:t>
      </w:r>
      <w:r>
        <w:t>M</w:t>
      </w:r>
      <w:r>
        <w:rPr>
          <w:rFonts w:ascii="Tahoma" w:hAnsi="Tahoma" w:cs="Tahoma"/>
        </w:rPr>
        <w:t>�</w:t>
      </w:r>
      <w:r>
        <w:t>oS</w:t>
      </w:r>
    </w:p>
    <w:p w14:paraId="1511CFA5" w14:textId="77777777" w:rsidR="0045207C" w:rsidRDefault="0045207C" w:rsidP="007724B4">
      <w:pPr>
        <w:pStyle w:val="Heading3"/>
      </w:pPr>
      <w:r>
        <w:rPr>
          <w:rFonts w:ascii="Tahoma" w:hAnsi="Tahoma" w:cs="Tahoma"/>
        </w:rPr>
        <w:t>⸮�</w:t>
      </w:r>
      <w:r>
        <w:t>\</w:t>
      </w:r>
      <w:r>
        <w:rPr>
          <w:rFonts w:ascii="Tahoma" w:hAnsi="Tahoma" w:cs="Tahoma"/>
        </w:rPr>
        <w:t>�</w:t>
      </w:r>
      <w:r>
        <w:t>{</w:t>
      </w:r>
      <w:r>
        <w:rPr>
          <w:rFonts w:ascii="Tahoma" w:hAnsi="Tahoma" w:cs="Tahoma"/>
        </w:rPr>
        <w:t>�</w:t>
      </w:r>
      <w:r>
        <w:t>z</w:t>
      </w:r>
      <w:r>
        <w:rPr>
          <w:rFonts w:ascii="Tahoma" w:hAnsi="Tahoma" w:cs="Tahoma"/>
        </w:rPr>
        <w:t>�</w:t>
      </w:r>
      <w:r>
        <w:t>h</w:t>
      </w:r>
      <w:r>
        <w:rPr>
          <w:rFonts w:ascii="Tahoma" w:hAnsi="Tahoma" w:cs="Tahoma"/>
        </w:rPr>
        <w:t>��</w:t>
      </w:r>
      <w:r>
        <w:t>,</w:t>
      </w:r>
      <w:r>
        <w:rPr>
          <w:rFonts w:ascii="Tahoma" w:hAnsi="Tahoma" w:cs="Tahoma"/>
        </w:rPr>
        <w:t>��</w:t>
      </w:r>
      <w:r>
        <w:t>|</w:t>
      </w:r>
      <w:r>
        <w:rPr>
          <w:rFonts w:ascii="Calibri" w:hAnsi="Calibri" w:cs="Calibri"/>
        </w:rPr>
        <w:t>჈</w:t>
      </w:r>
      <w:r>
        <w:rPr>
          <w:rFonts w:ascii="Tahoma" w:hAnsi="Tahoma" w:cs="Tahoma"/>
        </w:rPr>
        <w:t>�</w:t>
      </w:r>
      <w:r>
        <w:t>Q</w:t>
      </w:r>
      <w:r>
        <w:rPr>
          <w:rFonts w:ascii="Tahoma" w:hAnsi="Tahoma" w:cs="Tahoma"/>
        </w:rPr>
        <w:t>�</w:t>
      </w:r>
      <w:r>
        <w:t xml:space="preserve">    </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ךב</w:t>
      </w:r>
      <w:r>
        <w:rPr>
          <w:rFonts w:ascii="Tahoma" w:hAnsi="Tahoma" w:cs="Tahoma"/>
        </w:rPr>
        <w:t>���</w:t>
      </w:r>
    </w:p>
    <w:p w14:paraId="6757B71E" w14:textId="77777777" w:rsidR="0045207C" w:rsidRDefault="0045207C" w:rsidP="007724B4">
      <w:pPr>
        <w:pStyle w:val="Heading3"/>
      </w:pPr>
      <w:r>
        <w:t>@l</w:t>
      </w:r>
      <w:r>
        <w:rPr>
          <w:rFonts w:ascii="Tahoma" w:hAnsi="Tahoma" w:cs="Tahoma"/>
        </w:rPr>
        <w:t>���</w:t>
      </w:r>
      <w:r>
        <w:t>@</w:t>
      </w:r>
      <w:r>
        <w:rPr>
          <w:rFonts w:ascii="Tahoma" w:hAnsi="Tahoma" w:cs="Tahoma"/>
        </w:rPr>
        <w:t>�</w:t>
      </w:r>
      <w:r>
        <w:t>&lt;Y</w:t>
      </w:r>
      <w:r>
        <w:rPr>
          <w:rFonts w:ascii="Tahoma" w:hAnsi="Tahoma" w:cs="Tahoma"/>
        </w:rPr>
        <w:t>��</w:t>
      </w:r>
      <w:r>
        <w:t>6</w:t>
      </w:r>
      <w:r>
        <w:rPr>
          <w:rFonts w:ascii="Tahoma" w:hAnsi="Tahoma" w:cs="Tahoma"/>
        </w:rPr>
        <w:t>���</w:t>
      </w:r>
      <w:r>
        <w:t>y</w:t>
      </w:r>
      <w:r>
        <w:rPr>
          <w:rFonts w:ascii="Tahoma" w:hAnsi="Tahoma" w:cs="Tahoma"/>
        </w:rPr>
        <w:t>���</w:t>
      </w:r>
      <w:r>
        <w:t>ȗ</w:t>
      </w:r>
      <w:r>
        <w:rPr>
          <w:rFonts w:ascii="Tahoma" w:hAnsi="Tahoma" w:cs="Tahoma"/>
        </w:rPr>
        <w:t>�����</w:t>
      </w:r>
      <w:r>
        <w:t>m</w:t>
      </w:r>
      <w:r>
        <w:rPr>
          <w:rFonts w:ascii="Tahoma" w:hAnsi="Tahoma" w:cs="Tahoma"/>
        </w:rPr>
        <w:t>���</w:t>
      </w:r>
      <w:r>
        <w:t>(y</w:t>
      </w:r>
      <w:r>
        <w:rPr>
          <w:rFonts w:ascii="Tahoma" w:hAnsi="Tahoma" w:cs="Tahoma"/>
        </w:rPr>
        <w:t>⸮�</w:t>
      </w:r>
      <w:r>
        <w:t>e</w:t>
      </w:r>
      <w:r>
        <w:rPr>
          <w:rFonts w:ascii="Tahoma" w:hAnsi="Tahoma" w:cs="Tahoma"/>
        </w:rPr>
        <w:t>�</w:t>
      </w:r>
      <w:r>
        <w:t>J5</w:t>
      </w:r>
      <w:r>
        <w:rPr>
          <w:rFonts w:ascii="Tahoma" w:hAnsi="Tahoma" w:cs="Tahoma"/>
        </w:rPr>
        <w:t>��</w:t>
      </w:r>
      <w:r>
        <w:t>hC'</w:t>
      </w:r>
      <w:r>
        <w:rPr>
          <w:rFonts w:ascii="Tahoma" w:hAnsi="Tahoma" w:cs="Tahoma"/>
        </w:rPr>
        <w:t>��</w:t>
      </w:r>
      <w:r>
        <w:t>"</w:t>
      </w:r>
      <w:r>
        <w:rPr>
          <w:rFonts w:ascii="Tahoma" w:hAnsi="Tahoma" w:cs="Tahoma"/>
        </w:rPr>
        <w:t>��</w:t>
      </w:r>
      <w:r>
        <w:t>G</w:t>
      </w:r>
      <w:r>
        <w:rPr>
          <w:rFonts w:ascii="Tahoma" w:hAnsi="Tahoma" w:cs="Tahoma"/>
        </w:rPr>
        <w:t>�</w:t>
      </w:r>
      <w:r>
        <w:t>S</w:t>
      </w:r>
      <w:r>
        <w:rPr>
          <w:rFonts w:ascii="Tahoma" w:hAnsi="Tahoma" w:cs="Tahoma"/>
        </w:rPr>
        <w:t>�</w:t>
      </w:r>
      <w:r>
        <w:t>-e0  /:</w:t>
      </w:r>
      <w:r>
        <w:rPr>
          <w:rFonts w:ascii="Tahoma" w:hAnsi="Tahoma" w:cs="Tahoma"/>
        </w:rPr>
        <w:t>��</w:t>
      </w:r>
      <w:r>
        <w:t>H</w:t>
      </w:r>
      <w:r>
        <w:rPr>
          <w:rFonts w:ascii="Tahoma" w:hAnsi="Tahoma" w:cs="Tahoma"/>
        </w:rPr>
        <w:t>���</w:t>
      </w:r>
      <w:r>
        <w:t xml:space="preserve"> l</w:t>
      </w:r>
      <w:r>
        <w:rPr>
          <w:rFonts w:ascii="Tahoma" w:hAnsi="Tahoma" w:cs="Tahoma"/>
        </w:rPr>
        <w:t>�</w:t>
      </w:r>
      <w:r>
        <w:t>K^</w:t>
      </w:r>
      <w:r>
        <w:rPr>
          <w:rFonts w:ascii="Tahoma" w:hAnsi="Tahoma" w:cs="Tahoma"/>
        </w:rPr>
        <w:t>�</w:t>
      </w:r>
      <w:r>
        <w:t>e</w:t>
      </w:r>
      <w:r>
        <w:rPr>
          <w:rFonts w:ascii="Tahoma" w:hAnsi="Tahoma" w:cs="Tahoma"/>
        </w:rPr>
        <w:t>��</w:t>
      </w:r>
      <w:r>
        <w:t>#</w:t>
      </w:r>
      <w:r>
        <w:rPr>
          <w:rFonts w:ascii="Tahoma" w:hAnsi="Tahoma" w:cs="Tahoma"/>
        </w:rPr>
        <w:t>���</w:t>
      </w:r>
      <w:r>
        <w:t>q</w:t>
      </w:r>
      <w:r>
        <w:rPr>
          <w:rFonts w:ascii="Tahoma" w:hAnsi="Tahoma" w:cs="Tahoma"/>
        </w:rPr>
        <w:t>�</w:t>
      </w:r>
      <w:r>
        <w:t>)</w:t>
      </w:r>
      <w:r>
        <w:rPr>
          <w:rFonts w:ascii="Tahoma" w:hAnsi="Tahoma" w:cs="Tahoma"/>
        </w:rPr>
        <w:t>��</w:t>
      </w:r>
      <w:r>
        <w:t>p&lt;</w:t>
      </w:r>
    </w:p>
    <w:p w14:paraId="2B18F35C" w14:textId="77777777" w:rsidR="0045207C" w:rsidRDefault="0045207C" w:rsidP="007724B4">
      <w:pPr>
        <w:pStyle w:val="Heading3"/>
      </w:pPr>
      <w:r>
        <w:t>&amp;e</w:t>
      </w:r>
      <w:r>
        <w:rPr>
          <w:rFonts w:ascii="Tahoma" w:hAnsi="Tahoma" w:cs="Tahoma"/>
        </w:rPr>
        <w:t>�</w:t>
      </w:r>
      <w:r>
        <w:t>t</w:t>
      </w:r>
      <w:r>
        <w:rPr>
          <w:rFonts w:ascii="Tahoma" w:hAnsi="Tahoma" w:cs="Tahoma"/>
        </w:rPr>
        <w:t>�</w:t>
      </w:r>
      <w:r>
        <w:t>c</w:t>
      </w:r>
      <w:r>
        <w:rPr>
          <w:rFonts w:ascii="Tahoma" w:hAnsi="Tahoma" w:cs="Tahoma"/>
        </w:rPr>
        <w:t>�</w:t>
      </w:r>
      <w:r>
        <w:t>ow</w:t>
      </w:r>
      <w:r>
        <w:rPr>
          <w:rFonts w:ascii="Tahoma" w:hAnsi="Tahoma" w:cs="Tahoma"/>
        </w:rPr>
        <w:t>����</w:t>
      </w:r>
    </w:p>
    <w:p w14:paraId="773CD4C1" w14:textId="77777777" w:rsidR="0045207C" w:rsidRDefault="0045207C" w:rsidP="007724B4">
      <w:pPr>
        <w:pStyle w:val="Heading3"/>
      </w:pPr>
      <w:r>
        <w:t>,v</w:t>
      </w:r>
      <w:r>
        <w:rPr>
          <w:rFonts w:ascii="Tahoma" w:hAnsi="Tahoma" w:cs="Tahoma"/>
        </w:rPr>
        <w:t>�</w:t>
      </w:r>
      <w:r>
        <w:t>~</w:t>
      </w:r>
      <w:r>
        <w:rPr>
          <w:rFonts w:ascii="Tahoma" w:hAnsi="Tahoma" w:cs="Tahoma"/>
        </w:rPr>
        <w:t>�</w:t>
      </w:r>
      <w:r>
        <w:t>yU</w:t>
      </w:r>
      <w:r>
        <w:rPr>
          <w:rFonts w:ascii="Tahoma" w:hAnsi="Tahoma" w:cs="Tahoma"/>
        </w:rPr>
        <w:t>�</w:t>
      </w:r>
      <w:r>
        <w:t>؁</w:t>
      </w:r>
      <w:r>
        <w:rPr>
          <w:rFonts w:ascii="Tahoma" w:hAnsi="Tahoma" w:cs="Tahoma"/>
        </w:rPr>
        <w:t>�</w:t>
      </w:r>
      <w:r>
        <w:t>~</w:t>
      </w:r>
      <w:r>
        <w:rPr>
          <w:rFonts w:ascii="Tahoma" w:hAnsi="Tahoma" w:cs="Tahoma"/>
        </w:rPr>
        <w:t>�</w:t>
      </w:r>
      <w:r>
        <w:t>mw</w:t>
      </w:r>
      <w:r>
        <w:rPr>
          <w:rFonts w:ascii="Tahoma" w:hAnsi="Tahoma" w:cs="Tahoma"/>
        </w:rPr>
        <w:t>�</w:t>
      </w:r>
      <w:r>
        <w:t>H{</w:t>
      </w:r>
      <w:r>
        <w:rPr>
          <w:rFonts w:ascii="Tahoma" w:hAnsi="Tahoma" w:cs="Tahoma"/>
        </w:rPr>
        <w:t>���</w:t>
      </w:r>
    </w:p>
    <w:p w14:paraId="73BAE320" w14:textId="77777777" w:rsidR="0045207C" w:rsidRDefault="0045207C" w:rsidP="007724B4">
      <w:pPr>
        <w:pStyle w:val="Heading3"/>
      </w:pPr>
      <w:r>
        <w:t>f</w:t>
      </w:r>
      <w:r>
        <w:rPr>
          <w:rFonts w:ascii="Tahoma" w:hAnsi="Tahoma" w:cs="Tahoma"/>
        </w:rPr>
        <w:t>�⸮�</w:t>
      </w:r>
      <w:r>
        <w:t>z0</w:t>
      </w:r>
      <w:r>
        <w:rPr>
          <w:rFonts w:ascii="Tahoma" w:hAnsi="Tahoma" w:cs="Tahoma"/>
        </w:rPr>
        <w:t>��</w:t>
      </w:r>
      <w:r>
        <w:t>W</w:t>
      </w:r>
      <w:r>
        <w:rPr>
          <w:rFonts w:ascii="Tahoma" w:hAnsi="Tahoma" w:cs="Tahoma"/>
        </w:rPr>
        <w:t>��</w:t>
      </w:r>
      <w:r>
        <w:t>!</w:t>
      </w:r>
      <w:r>
        <w:rPr>
          <w:rFonts w:ascii="Tahoma" w:hAnsi="Tahoma" w:cs="Tahoma"/>
        </w:rPr>
        <w:t>��</w:t>
      </w:r>
      <w:r>
        <w:rPr>
          <w:rFonts w:hint="cs"/>
        </w:rPr>
        <w:t>ڴ</w:t>
      </w:r>
      <w:r>
        <w:t>$$(</w:t>
      </w:r>
      <w:r>
        <w:rPr>
          <w:rFonts w:ascii="Tahoma" w:hAnsi="Tahoma" w:cs="Tahoma"/>
        </w:rPr>
        <w:t>�</w:t>
      </w:r>
      <w:r>
        <w:t>/&lt;</w:t>
      </w:r>
      <w:r>
        <w:rPr>
          <w:rFonts w:ascii="Tahoma" w:hAnsi="Tahoma" w:cs="Tahoma"/>
        </w:rPr>
        <w:t>��</w:t>
      </w:r>
      <w:r>
        <w:t>a</w:t>
      </w:r>
      <w:r>
        <w:rPr>
          <w:rFonts w:ascii="Tahoma" w:hAnsi="Tahoma" w:cs="Tahoma"/>
        </w:rPr>
        <w:t>�</w:t>
      </w:r>
      <w:r>
        <w:rPr>
          <w:rFonts w:hint="cs"/>
        </w:rPr>
        <w:t>ٽ</w:t>
      </w:r>
      <w:r>
        <w:rPr>
          <w:rFonts w:ascii="Tahoma" w:hAnsi="Tahoma" w:cs="Tahoma"/>
        </w:rPr>
        <w:t>����</w:t>
      </w:r>
      <w:r>
        <w:t>&gt;"</w:t>
      </w:r>
      <w:r>
        <w:rPr>
          <w:rFonts w:ascii="Tahoma" w:hAnsi="Tahoma" w:cs="Tahoma"/>
        </w:rPr>
        <w:t>�</w:t>
      </w:r>
    </w:p>
    <w:p w14:paraId="63A83BEF" w14:textId="77777777" w:rsidR="0045207C" w:rsidRDefault="0045207C" w:rsidP="007724B4">
      <w:pPr>
        <w:pStyle w:val="Heading3"/>
      </w:pPr>
      <w:r>
        <w:t>?</w:t>
      </w:r>
      <w:r>
        <w:rPr>
          <w:rFonts w:ascii="Tahoma" w:hAnsi="Tahoma" w:cs="Tahoma"/>
        </w:rPr>
        <w:t>�</w:t>
      </w:r>
      <w:r>
        <w:t>7</w:t>
      </w:r>
      <w:r>
        <w:rPr>
          <w:rFonts w:ascii="Tahoma" w:hAnsi="Tahoma" w:cs="Tahoma"/>
        </w:rPr>
        <w:t>�</w:t>
      </w:r>
      <w:r>
        <w:t>/Ӥ</w:t>
      </w:r>
    </w:p>
    <w:p w14:paraId="48101CA9" w14:textId="77777777" w:rsidR="0045207C" w:rsidRDefault="0045207C" w:rsidP="007724B4">
      <w:pPr>
        <w:pStyle w:val="Heading3"/>
      </w:pPr>
      <w:r>
        <w:rPr>
          <w:rFonts w:ascii="Tahoma" w:hAnsi="Tahoma" w:cs="Tahoma"/>
        </w:rPr>
        <w:t>�</w:t>
      </w:r>
      <w:r>
        <w:t>@σ</w:t>
      </w:r>
      <w:r>
        <w:rPr>
          <w:rFonts w:ascii="Tahoma" w:hAnsi="Tahoma" w:cs="Tahoma"/>
        </w:rPr>
        <w:t>��</w:t>
      </w:r>
      <w:r>
        <w:t>@n</w:t>
      </w:r>
      <w:r>
        <w:rPr>
          <w:rFonts w:ascii="Tahoma" w:hAnsi="Tahoma" w:cs="Tahoma"/>
        </w:rPr>
        <w:t>��</w:t>
      </w:r>
      <w:r>
        <w:t>P</w:t>
      </w:r>
      <w:r>
        <w:rPr>
          <w:rFonts w:ascii="Tahoma" w:hAnsi="Tahoma" w:cs="Tahoma"/>
        </w:rPr>
        <w:t>�</w:t>
      </w:r>
      <w:r>
        <w:t>I9iDaZ:vv</w:t>
      </w:r>
      <w:r>
        <w:rPr>
          <w:rFonts w:ascii="Tahoma" w:hAnsi="Tahoma" w:cs="Tahoma"/>
        </w:rPr>
        <w:t>���</w:t>
      </w:r>
      <w:r>
        <w:t>D</w:t>
      </w:r>
      <w:r>
        <w:rPr>
          <w:rFonts w:ascii="Tahoma" w:hAnsi="Tahoma" w:cs="Tahoma"/>
        </w:rPr>
        <w:t>�</w:t>
      </w:r>
      <w:r>
        <w:t>]+&gt;</w:t>
      </w:r>
      <w:r>
        <w:rPr>
          <w:rFonts w:ascii="Tahoma" w:hAnsi="Tahoma" w:cs="Tahoma"/>
        </w:rPr>
        <w:t>�����</w:t>
      </w:r>
      <w:r>
        <w:t>L</w:t>
      </w:r>
      <w:r>
        <w:rPr>
          <w:rFonts w:ascii="Tahoma" w:hAnsi="Tahoma" w:cs="Tahoma"/>
        </w:rPr>
        <w:t>�</w:t>
      </w:r>
      <w:r>
        <w:t>z</w:t>
      </w:r>
      <w:r>
        <w:rPr>
          <w:rFonts w:ascii="Tahoma" w:hAnsi="Tahoma" w:cs="Tahoma"/>
        </w:rPr>
        <w:t>⸮</w:t>
      </w:r>
      <w:r>
        <w:t>öd</w:t>
      </w:r>
    </w:p>
    <w:p w14:paraId="2D285B42" w14:textId="77777777" w:rsidR="0045207C" w:rsidRDefault="0045207C" w:rsidP="007724B4">
      <w:pPr>
        <w:pStyle w:val="Heading3"/>
      </w:pPr>
      <w:r>
        <w:rPr>
          <w:rFonts w:hint="eastAsia"/>
        </w:rPr>
        <w:t>Ü</w:t>
      </w:r>
      <w:r>
        <w:rPr>
          <w:rFonts w:ascii="Tahoma" w:hAnsi="Tahoma" w:cs="Tahoma"/>
        </w:rPr>
        <w:t>�</w:t>
      </w:r>
      <w:r>
        <w:t>'</w:t>
      </w:r>
      <w:r>
        <w:rPr>
          <w:rFonts w:ascii="Tahoma" w:hAnsi="Tahoma" w:cs="Tahoma"/>
        </w:rPr>
        <w:t>�</w:t>
      </w:r>
      <w:r>
        <w:t>Ü</w:t>
      </w:r>
      <w:r>
        <w:rPr>
          <w:rFonts w:ascii="Tahoma" w:hAnsi="Tahoma" w:cs="Tahoma"/>
        </w:rPr>
        <w:t>��</w:t>
      </w:r>
      <w:r>
        <w:t>$#Iz</w:t>
      </w:r>
      <w:r>
        <w:rPr>
          <w:rFonts w:ascii="Tahoma" w:hAnsi="Tahoma" w:cs="Tahoma"/>
        </w:rPr>
        <w:t>�</w:t>
      </w:r>
      <w:r>
        <w:t>Γu</w:t>
      </w:r>
      <w:r>
        <w:rPr>
          <w:rFonts w:ascii="Malgun Gothic" w:eastAsia="Malgun Gothic" w:hAnsi="Malgun Gothic" w:cs="Malgun Gothic" w:hint="eastAsia"/>
        </w:rPr>
        <w:t>䞩膀</w:t>
      </w:r>
      <w:r>
        <w:rPr>
          <w:rFonts w:ascii="Tahoma" w:hAnsi="Tahoma" w:cs="Tahoma"/>
        </w:rPr>
        <w:t>��</w:t>
      </w:r>
      <w:r>
        <w:t>jLUF?y</w:t>
      </w:r>
      <w:r>
        <w:rPr>
          <w:rFonts w:ascii="Tahoma" w:hAnsi="Tahoma" w:cs="Tahoma"/>
        </w:rPr>
        <w:t>��</w:t>
      </w:r>
      <w:r>
        <w:t>Yê$</w:t>
      </w:r>
      <w:r>
        <w:rPr>
          <w:rFonts w:ascii="Tahoma" w:hAnsi="Tahoma" w:cs="Tahoma"/>
        </w:rPr>
        <w:t>�</w:t>
      </w:r>
      <w:r>
        <w:t>'</w:t>
      </w:r>
      <w:r>
        <w:rPr>
          <w:rFonts w:ascii="MS Gothic" w:eastAsia="MS Gothic" w:hAnsi="MS Gothic" w:cs="MS Gothic" w:hint="eastAsia"/>
        </w:rPr>
        <w:t>稗</w:t>
      </w:r>
      <w:r>
        <w:rPr>
          <w:rFonts w:ascii="Tahoma" w:hAnsi="Tahoma" w:cs="Tahoma"/>
        </w:rPr>
        <w:t>����</w:t>
      </w:r>
      <w:r>
        <w:t>hKl</w:t>
      </w:r>
      <w:r>
        <w:rPr>
          <w:rFonts w:ascii="Tahoma" w:hAnsi="Tahoma" w:cs="Tahoma"/>
        </w:rPr>
        <w:t>�</w:t>
      </w:r>
      <w:r>
        <w:rPr>
          <w:rFonts w:ascii="Calibri" w:hAnsi="Calibri" w:cs="Calibri"/>
        </w:rPr>
        <w:t>׍</w:t>
      </w:r>
      <w:r>
        <w:rPr>
          <w:rFonts w:ascii="Tahoma" w:hAnsi="Tahoma" w:cs="Tahoma"/>
        </w:rPr>
        <w:t>�</w:t>
      </w:r>
      <w:r>
        <w:t>ZR</w:t>
      </w:r>
      <w:r>
        <w:rPr>
          <w:rFonts w:ascii="Tahoma" w:hAnsi="Tahoma" w:cs="Tahoma"/>
        </w:rPr>
        <w:t>��</w:t>
      </w:r>
      <w:r>
        <w:t>k</w:t>
      </w:r>
      <w:r>
        <w:rPr>
          <w:rFonts w:ascii="Tahoma" w:hAnsi="Tahoma" w:cs="Tahoma"/>
        </w:rPr>
        <w:t>�</w:t>
      </w:r>
      <w:r>
        <w:t>"</w:t>
      </w:r>
      <w:r>
        <w:rPr>
          <w:rFonts w:ascii="Tahoma" w:hAnsi="Tahoma" w:cs="Tahoma"/>
        </w:rPr>
        <w:t>�</w:t>
      </w:r>
      <w:r>
        <w:t>z</w:t>
      </w:r>
      <w:r>
        <w:rPr>
          <w:rFonts w:ascii="Tahoma" w:hAnsi="Tahoma" w:cs="Tahoma"/>
        </w:rPr>
        <w:t>������</w:t>
      </w:r>
      <w:r>
        <w:rPr>
          <w:rFonts w:ascii="MV Boli" w:hAnsi="MV Boli" w:cs="MV Boli"/>
        </w:rPr>
        <w:t>ަ</w:t>
      </w:r>
      <w:r>
        <w:t>5f</w:t>
      </w:r>
      <w:r>
        <w:rPr>
          <w:rFonts w:ascii="Tahoma" w:hAnsi="Tahoma" w:cs="Tahoma"/>
        </w:rPr>
        <w:t>���</w:t>
      </w:r>
      <w:r>
        <w:t>)FÖ;4</w:t>
      </w:r>
      <w:r>
        <w:rPr>
          <w:rFonts w:ascii="Tahoma" w:hAnsi="Tahoma" w:cs="Tahoma"/>
        </w:rPr>
        <w:t>�����</w:t>
      </w:r>
      <w:r>
        <w:t>f</w:t>
      </w:r>
      <w:r>
        <w:rPr>
          <w:rFonts w:ascii="Tahoma" w:hAnsi="Tahoma" w:cs="Tahoma"/>
        </w:rPr>
        <w:t>��</w:t>
      </w:r>
      <w:r>
        <w:t>/</w:t>
      </w:r>
      <w:r>
        <w:rPr>
          <w:rFonts w:ascii="Tahoma" w:hAnsi="Tahoma" w:cs="Tahoma"/>
        </w:rPr>
        <w:t>��</w:t>
      </w:r>
      <w:r>
        <w:t>ü</w:t>
      </w:r>
      <w:r>
        <w:rPr>
          <w:rFonts w:ascii="Tahoma" w:hAnsi="Tahoma" w:cs="Tahoma"/>
        </w:rPr>
        <w:t>�</w:t>
      </w:r>
    </w:p>
    <w:p w14:paraId="0041C0FB" w14:textId="77777777" w:rsidR="0045207C" w:rsidRDefault="0045207C" w:rsidP="007724B4">
      <w:pPr>
        <w:pStyle w:val="Heading3"/>
      </w:pPr>
      <w:r>
        <w:rPr>
          <w:rFonts w:ascii="Tahoma" w:hAnsi="Tahoma" w:cs="Tahoma"/>
        </w:rPr>
        <w:t>��</w:t>
      </w:r>
      <w:r>
        <w:t>m</w:t>
      </w:r>
      <w:r>
        <w:rPr>
          <w:rFonts w:ascii="Tahoma" w:hAnsi="Tahoma" w:cs="Tahoma"/>
        </w:rPr>
        <w:t>�</w:t>
      </w:r>
      <w:r>
        <w:t>3</w:t>
      </w:r>
      <w:r>
        <w:rPr>
          <w:rFonts w:ascii="Tahoma" w:hAnsi="Tahoma" w:cs="Tahoma"/>
        </w:rPr>
        <w:t>�</w:t>
      </w:r>
      <w:r>
        <w:t>Ök</w:t>
      </w:r>
      <w:r>
        <w:rPr>
          <w:rFonts w:ascii="Tahoma" w:hAnsi="Tahoma" w:cs="Tahoma"/>
        </w:rPr>
        <w:t>�</w:t>
      </w:r>
      <w:r>
        <w:t>!</w:t>
      </w:r>
      <w:r>
        <w:rPr>
          <w:rFonts w:ascii="Tahoma" w:hAnsi="Tahoma" w:cs="Tahoma"/>
        </w:rPr>
        <w:t>�</w:t>
      </w:r>
      <w:r>
        <w:t>R</w:t>
      </w:r>
      <w:r>
        <w:rPr>
          <w:rFonts w:ascii="Tahoma" w:hAnsi="Tahoma" w:cs="Tahoma"/>
        </w:rPr>
        <w:t>�</w:t>
      </w:r>
      <w:r>
        <w:t>*'É&gt;</w:t>
      </w:r>
      <w:r>
        <w:rPr>
          <w:rFonts w:ascii="Tahoma" w:hAnsi="Tahoma" w:cs="Tahoma"/>
        </w:rPr>
        <w:t>�</w:t>
      </w:r>
      <w:r>
        <w:t>k3</w:t>
      </w:r>
      <w:r>
        <w:rPr>
          <w:rFonts w:ascii="Tahoma" w:hAnsi="Tahoma" w:cs="Tahoma"/>
        </w:rPr>
        <w:t>�</w:t>
      </w:r>
      <w:r>
        <w:t>VJ</w:t>
      </w:r>
      <w:r>
        <w:rPr>
          <w:rFonts w:ascii="Tahoma" w:hAnsi="Tahoma" w:cs="Tahoma"/>
        </w:rPr>
        <w:t>��</w:t>
      </w:r>
      <w:r>
        <w:t>E</w:t>
      </w:r>
      <w:r>
        <w:rPr>
          <w:rFonts w:ascii="Tahoma" w:hAnsi="Tahoma" w:cs="Tahoma"/>
        </w:rPr>
        <w:t>��</w:t>
      </w:r>
      <w:r>
        <w:t>7</w:t>
      </w:r>
      <w:r>
        <w:rPr>
          <w:rFonts w:ascii="Tahoma" w:hAnsi="Tahoma" w:cs="Tahoma"/>
        </w:rPr>
        <w:t>�</w:t>
      </w:r>
      <w:r>
        <w:t>X</w:t>
      </w:r>
    </w:p>
    <w:p w14:paraId="75951407" w14:textId="77777777" w:rsidR="0045207C" w:rsidRDefault="0045207C" w:rsidP="007724B4">
      <w:pPr>
        <w:pStyle w:val="Heading3"/>
      </w:pPr>
      <w:r>
        <w:t>t</w:t>
      </w:r>
      <w:r>
        <w:rPr>
          <w:rFonts w:ascii="Tahoma" w:hAnsi="Tahoma" w:cs="Tahoma"/>
        </w:rPr>
        <w:t>���</w:t>
      </w:r>
      <w:r>
        <w:rPr>
          <w:rFonts w:ascii="Calibri" w:hAnsi="Calibri" w:cs="Calibri"/>
        </w:rPr>
        <w:t>̒</w:t>
      </w:r>
      <w:r>
        <w:rPr>
          <w:rFonts w:ascii="Tahoma" w:hAnsi="Tahoma" w:cs="Tahoma"/>
        </w:rPr>
        <w:t>��</w:t>
      </w:r>
      <w:r>
        <w:t>s</w:t>
      </w:r>
      <w:r>
        <w:rPr>
          <w:rFonts w:ascii="Tahoma" w:hAnsi="Tahoma" w:cs="Tahoma"/>
        </w:rPr>
        <w:t>���</w:t>
      </w:r>
      <w:r>
        <w:t>+w</w:t>
      </w:r>
      <w:r>
        <w:rPr>
          <w:rFonts w:ascii="Tahoma" w:hAnsi="Tahoma" w:cs="Tahoma"/>
        </w:rPr>
        <w:t>�</w:t>
      </w:r>
      <w:r>
        <w:t>#</w:t>
      </w:r>
      <w:r>
        <w:rPr>
          <w:rFonts w:ascii="Tahoma" w:hAnsi="Tahoma" w:cs="Tahoma"/>
        </w:rPr>
        <w:t>��</w:t>
      </w:r>
      <w:r>
        <w:t>@</w:t>
      </w:r>
      <w:r>
        <w:rPr>
          <w:rFonts w:ascii="Tahoma" w:hAnsi="Tahoma" w:cs="Tahoma"/>
        </w:rPr>
        <w:t>�</w:t>
      </w:r>
      <w:r>
        <w:t>E</w:t>
      </w:r>
      <w:r>
        <w:rPr>
          <w:rFonts w:ascii="Tahoma" w:hAnsi="Tahoma" w:cs="Tahoma"/>
        </w:rPr>
        <w:t>�</w:t>
      </w:r>
      <w:r>
        <w:t>bʹ</w:t>
      </w:r>
      <w:r>
        <w:rPr>
          <w:rFonts w:ascii="Tahoma" w:hAnsi="Tahoma" w:cs="Tahoma"/>
        </w:rPr>
        <w:t>��</w:t>
      </w:r>
      <w:r>
        <w:t xml:space="preserve">       </w:t>
      </w:r>
      <w:r>
        <w:rPr>
          <w:rFonts w:ascii="Tahoma" w:hAnsi="Tahoma" w:cs="Tahoma"/>
        </w:rPr>
        <w:t>��</w:t>
      </w:r>
      <w:r>
        <w:t>\</w:t>
      </w:r>
      <w:r>
        <w:rPr>
          <w:rFonts w:ascii="Tahoma" w:hAnsi="Tahoma" w:cs="Tahoma"/>
        </w:rPr>
        <w:t>�</w:t>
      </w:r>
      <w:r>
        <w:t>;0v</w:t>
      </w:r>
      <w:r>
        <w:rPr>
          <w:rFonts w:ascii="Tahoma" w:hAnsi="Tahoma" w:cs="Tahoma"/>
        </w:rPr>
        <w:t>�</w:t>
      </w:r>
      <w:r>
        <w:t>$</w:t>
      </w:r>
      <w:r>
        <w:rPr>
          <w:rFonts w:ascii="Tahoma" w:hAnsi="Tahoma" w:cs="Tahoma"/>
        </w:rPr>
        <w:t>�</w:t>
      </w:r>
      <w:r>
        <w:t>2q</w:t>
      </w:r>
      <w:r>
        <w:rPr>
          <w:rFonts w:ascii="Tahoma" w:hAnsi="Tahoma" w:cs="Tahoma"/>
        </w:rPr>
        <w:t>�</w:t>
      </w:r>
      <w:r>
        <w:t>|</w:t>
      </w:r>
      <w:r>
        <w:rPr>
          <w:rFonts w:ascii="Tahoma" w:hAnsi="Tahoma" w:cs="Tahoma"/>
        </w:rPr>
        <w:t>��</w:t>
      </w:r>
      <w:r>
        <w:t>#</w:t>
      </w:r>
      <w:r>
        <w:rPr>
          <w:rFonts w:ascii="Tahoma" w:hAnsi="Tahoma" w:cs="Tahoma"/>
        </w:rPr>
        <w:t>����</w:t>
      </w:r>
      <w:r>
        <w:t>k</w:t>
      </w:r>
      <w:r>
        <w:rPr>
          <w:rFonts w:ascii="Tahoma" w:hAnsi="Tahoma" w:cs="Tahoma"/>
        </w:rPr>
        <w:t>���</w:t>
      </w:r>
      <w:r>
        <w:t>Dj</w:t>
      </w:r>
      <w:r>
        <w:rPr>
          <w:rFonts w:ascii="Tahoma" w:hAnsi="Tahoma" w:cs="Tahoma"/>
        </w:rPr>
        <w:t>�������</w:t>
      </w:r>
      <w:r>
        <w:t>A</w:t>
      </w:r>
      <w:r>
        <w:rPr>
          <w:rFonts w:ascii="Tahoma" w:hAnsi="Tahoma" w:cs="Tahoma"/>
        </w:rPr>
        <w:t>���</w:t>
      </w:r>
      <w:r>
        <w:t>@B</w:t>
      </w:r>
      <w:r>
        <w:rPr>
          <w:rFonts w:ascii="Tahoma" w:hAnsi="Tahoma" w:cs="Tahoma"/>
        </w:rPr>
        <w:t>��</w:t>
      </w:r>
      <w:r>
        <w:t>k</w:t>
      </w:r>
    </w:p>
    <w:p w14:paraId="732E4F3F" w14:textId="77777777" w:rsidR="0045207C" w:rsidRDefault="0045207C" w:rsidP="007724B4">
      <w:pPr>
        <w:pStyle w:val="Heading3"/>
      </w:pPr>
      <w:r>
        <w:rPr>
          <w:rFonts w:ascii="Tahoma" w:hAnsi="Tahoma" w:cs="Tahoma"/>
        </w:rPr>
        <w:t>�</w:t>
      </w:r>
      <w:r>
        <w:t>aƥ=</w:t>
      </w:r>
      <w:r>
        <w:rPr>
          <w:rFonts w:ascii="Tahoma" w:hAnsi="Tahoma" w:cs="Tahoma"/>
        </w:rPr>
        <w:t>�</w:t>
      </w:r>
      <w:r>
        <w:t>ă</w:t>
      </w:r>
      <w:r>
        <w:rPr>
          <w:rFonts w:ascii="Tahoma" w:hAnsi="Tahoma" w:cs="Tahoma"/>
        </w:rPr>
        <w:t>�</w:t>
      </w:r>
      <w:r>
        <w:t>(Bop</w:t>
      </w:r>
      <w:r>
        <w:rPr>
          <w:rFonts w:ascii="Tahoma" w:hAnsi="Tahoma" w:cs="Tahoma"/>
        </w:rPr>
        <w:t>�</w:t>
      </w:r>
      <w:r>
        <w:t>x</w:t>
      </w:r>
      <w:r>
        <w:rPr>
          <w:rFonts w:ascii="Tahoma" w:hAnsi="Tahoma" w:cs="Tahoma"/>
        </w:rPr>
        <w:t>�������</w:t>
      </w:r>
      <w:r>
        <w:t>XS</w:t>
      </w:r>
      <w:r>
        <w:rPr>
          <w:rFonts w:ascii="MV Boli" w:hAnsi="MV Boli" w:cs="MV Boli"/>
        </w:rPr>
        <w:t>ީ</w:t>
      </w:r>
      <w:r>
        <w:rPr>
          <w:rFonts w:ascii="Tahoma" w:hAnsi="Tahoma" w:cs="Tahoma"/>
        </w:rPr>
        <w:t>�</w:t>
      </w:r>
      <w:r>
        <w:t>}_o</w:t>
      </w:r>
      <w:r>
        <w:rPr>
          <w:rFonts w:ascii="Tahoma" w:hAnsi="Tahoma" w:cs="Tahoma"/>
        </w:rPr>
        <w:t>�</w:t>
      </w:r>
      <w:r>
        <w:t>Ρ</w:t>
      </w:r>
      <w:r>
        <w:rPr>
          <w:rFonts w:ascii="Tahoma" w:hAnsi="Tahoma" w:cs="Tahoma"/>
        </w:rPr>
        <w:t>�</w:t>
      </w:r>
    </w:p>
    <w:p w14:paraId="52A3121B" w14:textId="77777777" w:rsidR="0045207C" w:rsidRDefault="0045207C" w:rsidP="007724B4">
      <w:pPr>
        <w:pStyle w:val="Heading3"/>
      </w:pPr>
      <w:r>
        <w:t>a</w:t>
      </w:r>
      <w:r>
        <w:rPr>
          <w:rFonts w:ascii="Tahoma" w:hAnsi="Tahoma" w:cs="Tahoma"/>
        </w:rPr>
        <w:t>���</w:t>
      </w:r>
      <w:r>
        <w:t>t</w:t>
      </w:r>
      <w:r>
        <w:rPr>
          <w:rFonts w:ascii="Tahoma" w:hAnsi="Tahoma" w:cs="Tahoma"/>
        </w:rPr>
        <w:t>�</w:t>
      </w:r>
      <w:r>
        <w:t>uM</w:t>
      </w:r>
      <w:r>
        <w:rPr>
          <w:rFonts w:ascii="Tahoma" w:hAnsi="Tahoma" w:cs="Tahoma"/>
        </w:rPr>
        <w:t>���</w:t>
      </w:r>
      <w:r>
        <w:t>4</w:t>
      </w:r>
      <w:r>
        <w:rPr>
          <w:rFonts w:ascii="Tahoma" w:hAnsi="Tahoma" w:cs="Tahoma"/>
        </w:rPr>
        <w:t>�</w:t>
      </w:r>
      <w:r>
        <w:t>j</w:t>
      </w:r>
      <w:r>
        <w:rPr>
          <w:rFonts w:ascii="Tahoma" w:hAnsi="Tahoma" w:cs="Tahoma"/>
        </w:rPr>
        <w:t>��</w:t>
      </w:r>
      <w:r>
        <w:t>Ň5</w:t>
      </w:r>
      <w:r>
        <w:rPr>
          <w:rFonts w:ascii="Tahoma" w:hAnsi="Tahoma" w:cs="Tahoma"/>
        </w:rPr>
        <w:t>��</w:t>
      </w:r>
      <w:r>
        <w:t>`{J</w:t>
      </w:r>
      <w:r>
        <w:rPr>
          <w:rFonts w:ascii="Tahoma" w:hAnsi="Tahoma" w:cs="Tahoma"/>
        </w:rPr>
        <w:t>�������</w:t>
      </w:r>
      <w:r>
        <w:t>~/</w:t>
      </w:r>
      <w:r>
        <w:rPr>
          <w:rFonts w:ascii="Tahoma" w:hAnsi="Tahoma" w:cs="Tahoma"/>
        </w:rPr>
        <w:t>��</w:t>
      </w:r>
      <w:r>
        <w:t>2^</w:t>
      </w:r>
      <w:r>
        <w:rPr>
          <w:rFonts w:ascii="Tahoma" w:hAnsi="Tahoma" w:cs="Tahoma"/>
        </w:rPr>
        <w:t>��</w:t>
      </w:r>
      <w:r>
        <w:t>I</w:t>
      </w:r>
      <w:r>
        <w:rPr>
          <w:rFonts w:ascii="Tahoma" w:hAnsi="Tahoma" w:cs="Tahoma"/>
        </w:rPr>
        <w:t>���</w:t>
      </w:r>
      <w:r>
        <w:t>p9</w:t>
      </w:r>
    </w:p>
    <w:p w14:paraId="54FA7724" w14:textId="77777777" w:rsidR="0045207C" w:rsidRDefault="0045207C" w:rsidP="007724B4">
      <w:pPr>
        <w:pStyle w:val="Heading3"/>
      </w:pPr>
      <w:r>
        <w:rPr>
          <w:rFonts w:ascii="Tahoma" w:hAnsi="Tahoma" w:cs="Tahoma"/>
        </w:rPr>
        <w:t>�</w:t>
      </w:r>
      <w:r>
        <w:t>ö</w:t>
      </w:r>
      <w:r>
        <w:rPr>
          <w:rFonts w:ascii="Tahoma" w:hAnsi="Tahoma" w:cs="Tahoma"/>
        </w:rPr>
        <w:t>�</w:t>
      </w:r>
      <w:r>
        <w:t>7N</w:t>
      </w:r>
      <w:r>
        <w:rPr>
          <w:rFonts w:ascii="Tahoma" w:hAnsi="Tahoma" w:cs="Tahoma"/>
        </w:rPr>
        <w:t>��</w:t>
      </w:r>
      <w:r>
        <w:rPr>
          <w:rFonts w:hint="cs"/>
        </w:rPr>
        <w:t>ڟ</w:t>
      </w:r>
      <w:r>
        <w:t>g</w:t>
      </w:r>
      <w:r>
        <w:rPr>
          <w:rFonts w:ascii="Tahoma" w:hAnsi="Tahoma" w:cs="Tahoma"/>
        </w:rPr>
        <w:t>��</w:t>
      </w:r>
      <w:r>
        <w:t>-</w:t>
      </w:r>
      <w:r>
        <w:rPr>
          <w:rFonts w:ascii="Tahoma" w:hAnsi="Tahoma" w:cs="Tahoma"/>
        </w:rPr>
        <w:t>�</w:t>
      </w:r>
      <w:r>
        <w:t>jƣO</w:t>
      </w:r>
      <w:r>
        <w:rPr>
          <w:rFonts w:ascii="Tahoma" w:hAnsi="Tahoma" w:cs="Tahoma"/>
        </w:rPr>
        <w:t>��</w:t>
      </w:r>
      <w:r>
        <w:t>Om</w:t>
      </w:r>
      <w:r>
        <w:rPr>
          <w:rFonts w:ascii="Tahoma" w:hAnsi="Tahoma" w:cs="Tahoma"/>
        </w:rPr>
        <w:t>��</w:t>
      </w:r>
      <w:r>
        <w:t>!</w:t>
      </w:r>
      <w:r>
        <w:rPr>
          <w:rFonts w:ascii="Tahoma" w:hAnsi="Tahoma" w:cs="Tahoma"/>
        </w:rPr>
        <w:t>�</w:t>
      </w:r>
      <w:r>
        <w:t>;3-</w:t>
      </w:r>
      <w:r>
        <w:rPr>
          <w:rFonts w:ascii="Tahoma" w:hAnsi="Tahoma" w:cs="Tahoma"/>
        </w:rPr>
        <w:t>�</w:t>
      </w:r>
      <w:r>
        <w:t>;</w:t>
      </w:r>
      <w:r>
        <w:rPr>
          <w:rFonts w:ascii="Tahoma" w:hAnsi="Tahoma" w:cs="Tahoma"/>
        </w:rPr>
        <w:t>����</w:t>
      </w:r>
      <w:r>
        <w:t>S</w:t>
      </w:r>
      <w:r>
        <w:rPr>
          <w:rFonts w:ascii="Tahoma" w:hAnsi="Tahoma" w:cs="Tahoma"/>
        </w:rPr>
        <w:t>��</w:t>
      </w:r>
      <w:r>
        <w:t>g</w:t>
      </w:r>
      <w:r>
        <w:rPr>
          <w:rFonts w:ascii="Malgun Gothic" w:eastAsia="Malgun Gothic" w:hAnsi="Malgun Gothic" w:cs="Malgun Gothic" w:hint="eastAsia"/>
        </w:rPr>
        <w:t>넵</w:t>
      </w:r>
      <w:r>
        <w:t>Fn</w:t>
      </w:r>
      <w:r>
        <w:rPr>
          <w:rFonts w:ascii="Tahoma" w:hAnsi="Tahoma" w:cs="Tahoma"/>
        </w:rPr>
        <w:t>�</w:t>
      </w:r>
      <w:r>
        <w:t>ë</w:t>
      </w:r>
      <w:r>
        <w:rPr>
          <w:rFonts w:ascii="Tahoma" w:hAnsi="Tahoma" w:cs="Tahoma"/>
        </w:rPr>
        <w:t>�</w:t>
      </w:r>
      <w:r>
        <w:t>O2ï</w:t>
      </w:r>
      <w:r>
        <w:rPr>
          <w:rFonts w:ascii="Tahoma" w:hAnsi="Tahoma" w:cs="Tahoma"/>
        </w:rPr>
        <w:t>���</w:t>
      </w:r>
      <w:r>
        <w:t>:</w:t>
      </w:r>
      <w:r>
        <w:rPr>
          <w:rFonts w:ascii="Tahoma" w:hAnsi="Tahoma" w:cs="Tahoma"/>
        </w:rPr>
        <w:t>��</w:t>
      </w:r>
      <w:r>
        <w:t>t=ȼ_;</w:t>
      </w:r>
      <w:r>
        <w:rPr>
          <w:rFonts w:ascii="Tahoma" w:hAnsi="Tahoma" w:cs="Tahoma"/>
        </w:rPr>
        <w:t>�</w:t>
      </w:r>
      <w:r>
        <w:t>:</w:t>
      </w:r>
      <w:r>
        <w:rPr>
          <w:rFonts w:ascii="Tahoma" w:hAnsi="Tahoma" w:cs="Tahoma"/>
        </w:rPr>
        <w:t>�</w:t>
      </w:r>
      <w:r>
        <w:t>#</w:t>
      </w:r>
      <w:r>
        <w:rPr>
          <w:rFonts w:ascii="Tahoma" w:hAnsi="Tahoma" w:cs="Tahoma"/>
        </w:rPr>
        <w:t>���</w:t>
      </w:r>
      <w:r>
        <w:t>U-&gt;</w:t>
      </w:r>
      <w:r>
        <w:rPr>
          <w:rFonts w:ascii="Tahoma" w:hAnsi="Tahoma" w:cs="Tahoma"/>
        </w:rPr>
        <w:t>��</w:t>
      </w:r>
      <w:r>
        <w:t>}</w:t>
      </w:r>
      <w:r>
        <w:rPr>
          <w:rFonts w:ascii="Tahoma" w:hAnsi="Tahoma" w:cs="Tahoma"/>
        </w:rPr>
        <w:t>�</w:t>
      </w:r>
      <w:r>
        <w:t>Ձ</w:t>
      </w:r>
      <w:r>
        <w:rPr>
          <w:rFonts w:ascii="Tahoma" w:hAnsi="Tahoma" w:cs="Tahoma"/>
        </w:rPr>
        <w:t>�</w:t>
      </w:r>
      <w:r>
        <w:t>@</w:t>
      </w:r>
      <w:r>
        <w:rPr>
          <w:rFonts w:ascii="Tahoma" w:hAnsi="Tahoma" w:cs="Tahoma"/>
        </w:rPr>
        <w:t>�</w:t>
      </w:r>
      <w:r>
        <w:t>;</w:t>
      </w:r>
      <w:r>
        <w:rPr>
          <w:rFonts w:ascii="Tahoma" w:hAnsi="Tahoma" w:cs="Tahoma"/>
        </w:rPr>
        <w:t>�</w:t>
      </w:r>
      <w:r>
        <w:t>|</w:t>
      </w:r>
    </w:p>
    <w:p w14:paraId="27B9780C" w14:textId="77777777" w:rsidR="0045207C" w:rsidRDefault="0045207C" w:rsidP="007724B4">
      <w:pPr>
        <w:pStyle w:val="Heading3"/>
      </w:pPr>
      <w:r>
        <w:t>3</w:t>
      </w:r>
      <w:r>
        <w:rPr>
          <w:rFonts w:ascii="Tahoma" w:hAnsi="Tahoma" w:cs="Tahoma"/>
        </w:rPr>
        <w:t>�����</w:t>
      </w:r>
      <w:r>
        <w:t>2SȲ</w:t>
      </w:r>
      <w:r>
        <w:rPr>
          <w:rFonts w:ascii="Tahoma" w:hAnsi="Tahoma" w:cs="Tahoma"/>
        </w:rPr>
        <w:t>����</w:t>
      </w:r>
      <w:r>
        <w:t>D</w:t>
      </w:r>
      <w:r>
        <w:rPr>
          <w:rFonts w:ascii="Tahoma" w:hAnsi="Tahoma" w:cs="Tahoma"/>
        </w:rPr>
        <w:t>�</w:t>
      </w:r>
    </w:p>
    <w:p w14:paraId="113F2147" w14:textId="77777777" w:rsidR="0045207C" w:rsidRDefault="0045207C" w:rsidP="007724B4">
      <w:pPr>
        <w:pStyle w:val="Heading3"/>
      </w:pPr>
      <w:r>
        <w:rPr>
          <w:rFonts w:ascii="Tahoma" w:hAnsi="Tahoma" w:cs="Tahoma"/>
        </w:rPr>
        <w:t>�</w:t>
      </w:r>
      <w:r>
        <w:t>P8&gt;0</w:t>
      </w:r>
      <w:r>
        <w:rPr>
          <w:rFonts w:ascii="Tahoma" w:hAnsi="Tahoma" w:cs="Tahoma"/>
        </w:rPr>
        <w:t>�</w:t>
      </w:r>
      <w:r>
        <w:t>o</w:t>
      </w:r>
      <w:r>
        <w:rPr>
          <w:rFonts w:ascii="Tahoma" w:hAnsi="Tahoma" w:cs="Tahoma"/>
        </w:rPr>
        <w:t>�</w:t>
      </w:r>
      <w:r>
        <w:rPr>
          <w:rFonts w:ascii="Malgun Gothic" w:eastAsia="Malgun Gothic" w:hAnsi="Malgun Gothic" w:cs="Malgun Gothic" w:hint="eastAsia"/>
        </w:rPr>
        <w:t>㻱</w:t>
      </w:r>
      <w:r>
        <w:t>dL</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r>
        <w:t>D</w:t>
      </w:r>
      <w:r>
        <w:rPr>
          <w:rFonts w:ascii="Tahoma" w:hAnsi="Tahoma" w:cs="Tahoma"/>
        </w:rPr>
        <w:t>��</w:t>
      </w:r>
      <w:r>
        <w:t>9!hg</w:t>
      </w:r>
      <w:r>
        <w:rPr>
          <w:rFonts w:ascii="Tahoma" w:hAnsi="Tahoma" w:cs="Tahoma"/>
        </w:rPr>
        <w:t>���</w:t>
      </w:r>
      <w:r>
        <w:t>B̠</w:t>
      </w:r>
      <w:r>
        <w:rPr>
          <w:rFonts w:ascii="Tahoma" w:hAnsi="Tahoma" w:cs="Tahoma"/>
        </w:rPr>
        <w:t>��</w:t>
      </w:r>
      <w:r>
        <w:t>qT&gt;dHo#p</w:t>
      </w:r>
      <w:r>
        <w:rPr>
          <w:rFonts w:ascii="Tahoma" w:hAnsi="Tahoma" w:cs="Tahoma"/>
        </w:rPr>
        <w:t>��</w:t>
      </w:r>
      <w:r>
        <w:t>#</w:t>
      </w:r>
      <w:r>
        <w:rPr>
          <w:rFonts w:ascii="Tahoma" w:hAnsi="Tahoma" w:cs="Tahoma"/>
        </w:rPr>
        <w:t>��</w:t>
      </w:r>
      <w:r>
        <w:t>bvu</w:t>
      </w:r>
      <w:r>
        <w:rPr>
          <w:rFonts w:ascii="Tahoma" w:hAnsi="Tahoma" w:cs="Tahoma"/>
        </w:rPr>
        <w:t>����</w:t>
      </w:r>
      <w:r>
        <w:t>D</w:t>
      </w:r>
      <w:r>
        <w:rPr>
          <w:rFonts w:ascii="Tahoma" w:hAnsi="Tahoma" w:cs="Tahoma"/>
        </w:rPr>
        <w:t>�</w:t>
      </w:r>
      <w:r>
        <w:t>q</w:t>
      </w:r>
      <w:r>
        <w:rPr>
          <w:rFonts w:ascii="Tahoma" w:hAnsi="Tahoma" w:cs="Tahoma"/>
        </w:rPr>
        <w:t>�</w:t>
      </w:r>
      <w:r>
        <w:t>j^</w:t>
      </w:r>
      <w:r>
        <w:rPr>
          <w:rFonts w:ascii="Tahoma" w:hAnsi="Tahoma" w:cs="Tahoma"/>
        </w:rPr>
        <w:t>�</w:t>
      </w:r>
      <w:r>
        <w:t>60</w:t>
      </w:r>
      <w:r>
        <w:rPr>
          <w:rFonts w:ascii="Tahoma" w:hAnsi="Tahoma" w:cs="Tahoma"/>
        </w:rPr>
        <w:t>���</w:t>
      </w:r>
      <w:r>
        <w:t>N</w:t>
      </w:r>
      <w:r>
        <w:rPr>
          <w:rFonts w:ascii="Tahoma" w:hAnsi="Tahoma" w:cs="Tahoma"/>
        </w:rPr>
        <w:t>�</w:t>
      </w:r>
      <w:r>
        <w:t>(p</w:t>
      </w:r>
      <w:r>
        <w:rPr>
          <w:rFonts w:ascii="Tahoma" w:hAnsi="Tahoma" w:cs="Tahoma"/>
        </w:rPr>
        <w:t>��</w:t>
      </w:r>
      <w:r>
        <w:t>Sӊ</w:t>
      </w:r>
      <w:r>
        <w:rPr>
          <w:rFonts w:ascii="Tahoma" w:hAnsi="Tahoma" w:cs="Tahoma"/>
        </w:rPr>
        <w:t>��</w:t>
      </w:r>
      <w:r>
        <w:t>sbƻdC</w:t>
      </w:r>
      <w:r>
        <w:rPr>
          <w:rFonts w:ascii="Tahoma" w:hAnsi="Tahoma" w:cs="Tahoma"/>
        </w:rPr>
        <w:t>�����</w:t>
      </w:r>
      <w:r>
        <w:t>s2</w:t>
      </w:r>
      <w:r>
        <w:rPr>
          <w:rFonts w:ascii="Tahoma" w:hAnsi="Tahoma" w:cs="Tahoma"/>
        </w:rPr>
        <w:t>�</w:t>
      </w:r>
      <w:r>
        <w:t>k</w:t>
      </w:r>
      <w:r>
        <w:rPr>
          <w:rFonts w:ascii="Tahoma" w:hAnsi="Tahoma" w:cs="Tahoma"/>
        </w:rPr>
        <w:t>�</w:t>
      </w:r>
      <w:r>
        <w:rPr>
          <w:rFonts w:ascii="Calibri" w:hAnsi="Calibri" w:cs="Calibri"/>
        </w:rPr>
        <w:t>܎</w:t>
      </w:r>
      <w:r>
        <w:t>r</w:t>
      </w:r>
      <w:r>
        <w:rPr>
          <w:rFonts w:ascii="Tahoma" w:hAnsi="Tahoma" w:cs="Tahoma"/>
        </w:rPr>
        <w:t>�</w:t>
      </w:r>
      <w:r>
        <w:t>;?</w:t>
      </w:r>
      <w:r>
        <w:rPr>
          <w:rFonts w:ascii="Tahoma" w:hAnsi="Tahoma" w:cs="Tahoma"/>
        </w:rPr>
        <w:t>�</w:t>
      </w:r>
      <w:r>
        <w:t>]</w:t>
      </w:r>
      <w:r>
        <w:rPr>
          <w:rFonts w:ascii="Tahoma" w:hAnsi="Tahoma" w:cs="Tahoma"/>
        </w:rPr>
        <w:t>��</w:t>
      </w:r>
      <w:r>
        <w:t>Y</w:t>
      </w:r>
      <w:r>
        <w:rPr>
          <w:rFonts w:ascii="Tahoma" w:hAnsi="Tahoma" w:cs="Tahoma"/>
        </w:rPr>
        <w:t>�</w:t>
      </w:r>
      <w:r>
        <w:t>v</w:t>
      </w:r>
      <w:r>
        <w:rPr>
          <w:rFonts w:ascii="Tahoma" w:hAnsi="Tahoma" w:cs="Tahoma"/>
        </w:rPr>
        <w:t>��</w:t>
      </w:r>
      <w:r>
        <w:rPr>
          <w:rFonts w:ascii="Segoe UI Historic" w:hAnsi="Segoe UI Historic" w:cs="Segoe UI Historic"/>
        </w:rPr>
        <w:t>ܧ</w:t>
      </w:r>
      <w:r>
        <w:rPr>
          <w:rFonts w:ascii="Tahoma" w:hAnsi="Tahoma" w:cs="Tahoma"/>
        </w:rPr>
        <w:t>���</w:t>
      </w:r>
      <w:r>
        <w:t>2+E</w:t>
      </w:r>
      <w:r>
        <w:rPr>
          <w:rFonts w:ascii="Tahoma" w:hAnsi="Tahoma" w:cs="Tahoma"/>
        </w:rPr>
        <w:t>�</w:t>
      </w:r>
      <w:r>
        <w:t>5=</w:t>
      </w:r>
      <w:r>
        <w:rPr>
          <w:rFonts w:ascii="Tahoma" w:hAnsi="Tahoma" w:cs="Tahoma"/>
        </w:rPr>
        <w:t>�</w:t>
      </w:r>
      <w:r>
        <w:t>T&gt;</w:t>
      </w:r>
      <w:r>
        <w:rPr>
          <w:rFonts w:ascii="Tahoma" w:hAnsi="Tahoma" w:cs="Tahoma"/>
        </w:rPr>
        <w:t>��</w:t>
      </w:r>
      <w:r>
        <w:t>w</w:t>
      </w:r>
      <w:r>
        <w:rPr>
          <w:rFonts w:ascii="Tahoma" w:hAnsi="Tahoma" w:cs="Tahoma"/>
        </w:rPr>
        <w:t>�</w:t>
      </w:r>
      <w:r>
        <w:t>a</w:t>
      </w:r>
      <w:r>
        <w:rPr>
          <w:rFonts w:ascii="Tahoma" w:hAnsi="Tahoma" w:cs="Tahoma"/>
        </w:rPr>
        <w:t>�</w:t>
      </w:r>
      <w:r>
        <w:t>ŕ</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q</w:t>
      </w:r>
      <w:r>
        <w:rPr>
          <w:rFonts w:ascii="Tahoma" w:hAnsi="Tahoma" w:cs="Tahoma"/>
        </w:rPr>
        <w:t>�</w:t>
      </w:r>
      <w:r>
        <w:t>@</w:t>
      </w:r>
    </w:p>
    <w:p w14:paraId="3DEC6E1F" w14:textId="77777777" w:rsidR="0045207C" w:rsidRDefault="0045207C" w:rsidP="007724B4">
      <w:pPr>
        <w:pStyle w:val="Heading3"/>
      </w:pPr>
    </w:p>
    <w:p w14:paraId="3249601F" w14:textId="77777777" w:rsidR="0045207C" w:rsidRDefault="0045207C" w:rsidP="007724B4">
      <w:pPr>
        <w:pStyle w:val="Heading3"/>
      </w:pPr>
      <w:r>
        <w:t>k</w:t>
      </w:r>
      <w:r>
        <w:rPr>
          <w:rFonts w:hint="cs"/>
        </w:rPr>
        <w:t>ڻ</w:t>
      </w:r>
      <w:r>
        <w:t>#</w:t>
      </w:r>
      <w:r>
        <w:rPr>
          <w:rFonts w:ascii="Tahoma" w:hAnsi="Tahoma" w:cs="Tahoma"/>
        </w:rPr>
        <w:t>�</w:t>
      </w:r>
      <w:r>
        <w:t>D</w:t>
      </w:r>
      <w:r>
        <w:rPr>
          <w:rFonts w:ascii="Tahoma" w:hAnsi="Tahoma" w:cs="Tahoma"/>
        </w:rPr>
        <w:t>�</w:t>
      </w:r>
      <w:r>
        <w:t>\</w:t>
      </w:r>
      <w:r>
        <w:rPr>
          <w:rFonts w:ascii="Tahoma" w:hAnsi="Tahoma" w:cs="Tahoma"/>
        </w:rPr>
        <w:t>��</w:t>
      </w:r>
      <w:r>
        <w:t>0</w:t>
      </w:r>
      <w:r>
        <w:rPr>
          <w:rFonts w:ascii="Tahoma" w:hAnsi="Tahoma" w:cs="Tahoma"/>
        </w:rPr>
        <w:t>��⸮���</w:t>
      </w:r>
      <w:r>
        <w:t>&gt;</w:t>
      </w:r>
      <w:r>
        <w:rPr>
          <w:rFonts w:ascii="Tahoma" w:hAnsi="Tahoma" w:cs="Tahoma"/>
        </w:rPr>
        <w:t>�</w:t>
      </w:r>
      <w:r>
        <w:t>4</w:t>
      </w:r>
      <w:r>
        <w:rPr>
          <w:rFonts w:ascii="Tahoma" w:hAnsi="Tahoma" w:cs="Tahoma"/>
        </w:rPr>
        <w:t>��</w:t>
      </w:r>
      <w:r>
        <w:t>6F</w:t>
      </w:r>
      <w:r>
        <w:rPr>
          <w:rFonts w:ascii="Tahoma" w:hAnsi="Tahoma" w:cs="Tahoma"/>
        </w:rPr>
        <w:t>�</w:t>
      </w:r>
      <w:r>
        <w:t>i</w:t>
      </w:r>
      <w:r>
        <w:rPr>
          <w:rFonts w:ascii="Tahoma" w:hAnsi="Tahoma" w:cs="Tahoma"/>
        </w:rPr>
        <w:t>�</w:t>
      </w:r>
      <w:r>
        <w:t>o</w:t>
      </w:r>
      <w:r>
        <w:rPr>
          <w:rFonts w:ascii="Tahoma" w:hAnsi="Tahoma" w:cs="Tahoma"/>
        </w:rPr>
        <w:t>�</w:t>
      </w:r>
      <w:r>
        <w:t>w&gt;</w:t>
      </w:r>
      <w:r>
        <w:rPr>
          <w:rFonts w:ascii="Tahoma" w:hAnsi="Tahoma" w:cs="Tahoma"/>
        </w:rPr>
        <w:t>��</w:t>
      </w:r>
      <w:r>
        <w:t>&gt;)</w:t>
      </w:r>
      <w:r>
        <w:rPr>
          <w:rFonts w:ascii="Tahoma" w:hAnsi="Tahoma" w:cs="Tahoma"/>
        </w:rPr>
        <w:t>�</w:t>
      </w:r>
      <w:r>
        <w:t>w</w:t>
      </w:r>
      <w:r>
        <w:rPr>
          <w:rFonts w:ascii="Tahoma" w:hAnsi="Tahoma" w:cs="Tahoma"/>
        </w:rPr>
        <w:t>�</w:t>
      </w:r>
      <w:r>
        <w:t>_</w:t>
      </w:r>
    </w:p>
    <w:p w14:paraId="43F95C54" w14:textId="77777777" w:rsidR="0045207C" w:rsidRDefault="0045207C" w:rsidP="007724B4">
      <w:pPr>
        <w:pStyle w:val="Heading3"/>
      </w:pPr>
      <w:r>
        <w:rPr>
          <w:rFonts w:ascii="Tahoma" w:hAnsi="Tahoma" w:cs="Tahoma"/>
        </w:rPr>
        <w:t>�</w:t>
      </w:r>
      <w:r>
        <w:t>ľrx=Gr</w:t>
      </w:r>
      <w:r>
        <w:rPr>
          <w:rFonts w:ascii="Tahoma" w:hAnsi="Tahoma" w:cs="Tahoma"/>
        </w:rPr>
        <w:t>�</w:t>
      </w:r>
      <w:r>
        <w:t>5o</w:t>
      </w:r>
      <w:r>
        <w:rPr>
          <w:rFonts w:ascii="Tahoma" w:hAnsi="Tahoma" w:cs="Tahoma"/>
        </w:rPr>
        <w:t>�</w:t>
      </w:r>
      <w:r>
        <w:t>F</w:t>
      </w:r>
      <w:r>
        <w:rPr>
          <w:rFonts w:ascii="Tahoma" w:hAnsi="Tahoma" w:cs="Tahoma"/>
        </w:rPr>
        <w:t>��</w:t>
      </w:r>
      <w:r>
        <w:t>M</w:t>
      </w:r>
      <w:r>
        <w:rPr>
          <w:rFonts w:ascii="Tahoma" w:hAnsi="Tahoma" w:cs="Tahoma"/>
        </w:rPr>
        <w:t>�</w:t>
      </w:r>
      <w:r>
        <w:t>@g)ʮ</w:t>
      </w:r>
      <w:r>
        <w:rPr>
          <w:rFonts w:ascii="Tahoma" w:hAnsi="Tahoma" w:cs="Tahoma"/>
        </w:rPr>
        <w:t>�</w:t>
      </w:r>
      <w:r>
        <w:t>f</w:t>
      </w:r>
      <w:r>
        <w:rPr>
          <w:rFonts w:ascii="Tahoma" w:hAnsi="Tahoma" w:cs="Tahoma"/>
        </w:rPr>
        <w:t>����</w:t>
      </w:r>
      <w:r>
        <w:t>&lt;]</w:t>
      </w:r>
      <w:r>
        <w:rPr>
          <w:rFonts w:ascii="Tahoma" w:hAnsi="Tahoma" w:cs="Tahoma"/>
        </w:rPr>
        <w:t>�</w:t>
      </w:r>
      <w:r>
        <w:t>^)</w:t>
      </w:r>
      <w:r>
        <w:rPr>
          <w:rFonts w:ascii="Tahoma" w:hAnsi="Tahoma" w:cs="Tahoma"/>
        </w:rPr>
        <w:t>�</w:t>
      </w:r>
      <w:r>
        <w:t>I-</w:t>
      </w:r>
      <w:r>
        <w:rPr>
          <w:rFonts w:ascii="Tahoma" w:hAnsi="Tahoma" w:cs="Tahoma"/>
        </w:rPr>
        <w:t>�</w:t>
      </w:r>
      <w:r>
        <w:t>I</w:t>
      </w:r>
      <w:r>
        <w:rPr>
          <w:rFonts w:ascii="Tahoma" w:hAnsi="Tahoma" w:cs="Tahoma"/>
        </w:rPr>
        <w:t>�</w:t>
      </w:r>
      <w:r>
        <w:t>Кo</w:t>
      </w:r>
      <w:r>
        <w:rPr>
          <w:rFonts w:ascii="Tahoma" w:hAnsi="Tahoma" w:cs="Tahoma"/>
        </w:rPr>
        <w:t>�</w:t>
      </w:r>
      <w:r>
        <w:t>A</w:t>
      </w:r>
      <w:r>
        <w:rPr>
          <w:rFonts w:ascii="Tahoma" w:hAnsi="Tahoma" w:cs="Tahoma"/>
        </w:rPr>
        <w:t>��</w:t>
      </w:r>
      <w:r>
        <w:t>8</w:t>
      </w:r>
      <w:r>
        <w:rPr>
          <w:rFonts w:ascii="Tahoma" w:hAnsi="Tahoma" w:cs="Tahoma"/>
        </w:rPr>
        <w:t>�</w:t>
      </w:r>
      <w:r>
        <w:t>SSy</w:t>
      </w:r>
      <w:r>
        <w:rPr>
          <w:rFonts w:ascii="Tahoma" w:hAnsi="Tahoma" w:cs="Tahoma"/>
        </w:rPr>
        <w:t>�</w:t>
      </w:r>
      <w:r>
        <w:t>0</w:t>
      </w:r>
      <w:r>
        <w:rPr>
          <w:rFonts w:ascii="Tahoma" w:hAnsi="Tahoma" w:cs="Tahoma"/>
        </w:rPr>
        <w:t>�</w:t>
      </w:r>
      <w:r>
        <w:t>\</w:t>
      </w:r>
      <w:r>
        <w:rPr>
          <w:rFonts w:ascii="Tahoma" w:hAnsi="Tahoma" w:cs="Tahoma"/>
        </w:rPr>
        <w:t>�</w:t>
      </w:r>
      <w:r>
        <w:t xml:space="preserve">Z </w:t>
      </w:r>
      <w:r>
        <w:rPr>
          <w:rFonts w:ascii="Tahoma" w:hAnsi="Tahoma" w:cs="Tahoma"/>
        </w:rPr>
        <w:t>�</w:t>
      </w:r>
      <w:r>
        <w:t>6</w:t>
      </w:r>
      <w:r>
        <w:rPr>
          <w:rFonts w:ascii="Tahoma" w:hAnsi="Tahoma" w:cs="Tahoma"/>
        </w:rPr>
        <w:t>�</w:t>
      </w:r>
      <w:r>
        <w:t>#</w:t>
      </w:r>
      <w:r>
        <w:rPr>
          <w:rFonts w:ascii="Tahoma" w:hAnsi="Tahoma" w:cs="Tahoma"/>
        </w:rPr>
        <w:t>����</w:t>
      </w:r>
      <w:r>
        <w:t>$</w:t>
      </w:r>
      <w:r>
        <w:rPr>
          <w:rFonts w:ascii="Tahoma" w:hAnsi="Tahoma" w:cs="Tahoma"/>
        </w:rPr>
        <w:t>�</w:t>
      </w:r>
      <w:r>
        <w:t>I</w:t>
      </w:r>
      <w:r>
        <w:rPr>
          <w:rFonts w:ascii="Tahoma" w:hAnsi="Tahoma" w:cs="Tahoma"/>
        </w:rPr>
        <w:t>�</w:t>
      </w:r>
      <w:r>
        <w:t>b*suVX</w:t>
      </w:r>
      <w:r>
        <w:rPr>
          <w:rFonts w:ascii="Tahoma" w:hAnsi="Tahoma" w:cs="Tahoma"/>
        </w:rPr>
        <w:t>�</w:t>
      </w:r>
      <w:r>
        <w:t>Q</w:t>
      </w:r>
      <w:r>
        <w:rPr>
          <w:rFonts w:ascii="Tahoma" w:hAnsi="Tahoma" w:cs="Tahoma"/>
        </w:rPr>
        <w:t>��</w:t>
      </w:r>
      <w:r>
        <w:t>S</w:t>
      </w:r>
      <w:r>
        <w:rPr>
          <w:rFonts w:ascii="Tahoma" w:hAnsi="Tahoma" w:cs="Tahoma"/>
        </w:rPr>
        <w:t>�</w:t>
      </w:r>
      <w:r>
        <w:t>"</w:t>
      </w:r>
      <w:r>
        <w:rPr>
          <w:rFonts w:ascii="Tahoma" w:hAnsi="Tahoma" w:cs="Tahoma"/>
        </w:rPr>
        <w:t>�</w:t>
      </w:r>
      <w:r>
        <w:t>Z</w:t>
      </w:r>
      <w:r>
        <w:rPr>
          <w:rFonts w:ascii="Tahoma" w:hAnsi="Tahoma" w:cs="Tahoma"/>
        </w:rPr>
        <w:t>�</w:t>
      </w:r>
      <w:r>
        <w:t>&amp;T&lt;</w:t>
      </w:r>
      <w:r>
        <w:rPr>
          <w:rFonts w:ascii="Tahoma" w:hAnsi="Tahoma" w:cs="Tahoma"/>
        </w:rPr>
        <w:t>�</w:t>
      </w:r>
      <w:r>
        <w:t xml:space="preserve"> </w:t>
      </w:r>
      <w:r>
        <w:rPr>
          <w:rFonts w:ascii="Tahoma" w:hAnsi="Tahoma" w:cs="Tahoma"/>
        </w:rPr>
        <w:t>�</w:t>
      </w:r>
      <w:r>
        <w:t>n</w:t>
      </w:r>
      <w:r>
        <w:rPr>
          <w:rFonts w:ascii="Tahoma" w:hAnsi="Tahoma" w:cs="Tahoma"/>
        </w:rPr>
        <w:t>���</w:t>
      </w:r>
      <w:r>
        <w:t>!</w:t>
      </w:r>
      <w:r>
        <w:rPr>
          <w:rFonts w:ascii="Tahoma" w:hAnsi="Tahoma" w:cs="Tahoma"/>
        </w:rPr>
        <w:t>��</w:t>
      </w:r>
      <w:r>
        <w:t>#</w:t>
      </w:r>
      <w:r>
        <w:rPr>
          <w:rFonts w:ascii="Tahoma" w:hAnsi="Tahoma" w:cs="Tahoma"/>
        </w:rPr>
        <w:t>���</w:t>
      </w:r>
      <w:r>
        <w:t>j</w:t>
      </w:r>
      <w:r>
        <w:rPr>
          <w:rFonts w:ascii="Tahoma" w:hAnsi="Tahoma" w:cs="Tahoma"/>
        </w:rPr>
        <w:t>��</w:t>
      </w:r>
      <w:r>
        <w:t>%</w:t>
      </w:r>
      <w:r>
        <w:rPr>
          <w:rFonts w:ascii="Tahoma" w:hAnsi="Tahoma" w:cs="Tahoma"/>
        </w:rPr>
        <w:t>�</w:t>
      </w:r>
      <w:r>
        <w:t>+</w:t>
      </w:r>
      <w:r>
        <w:rPr>
          <w:rFonts w:ascii="Tahoma" w:hAnsi="Tahoma" w:cs="Tahoma"/>
        </w:rPr>
        <w:t>�����</w:t>
      </w:r>
      <w:r>
        <w:t>95#8</w:t>
      </w:r>
      <w:r>
        <w:rPr>
          <w:rFonts w:ascii="Tahoma" w:hAnsi="Tahoma" w:cs="Tahoma"/>
        </w:rPr>
        <w:t>�</w:t>
      </w:r>
      <w:r>
        <w:t>x&gt;</w:t>
      </w:r>
      <w:r>
        <w:rPr>
          <w:rFonts w:ascii="Tahoma" w:hAnsi="Tahoma" w:cs="Tahoma"/>
        </w:rPr>
        <w:t>�</w:t>
      </w:r>
      <w:r>
        <w:t>:LGf</w:t>
      </w:r>
      <w:r>
        <w:rPr>
          <w:rFonts w:ascii="Tahoma" w:hAnsi="Tahoma" w:cs="Tahoma"/>
        </w:rPr>
        <w:t>���</w:t>
      </w:r>
      <w:r>
        <w:t>O</w:t>
      </w:r>
      <w:r>
        <w:rPr>
          <w:rFonts w:ascii="Tahoma" w:hAnsi="Tahoma" w:cs="Tahoma"/>
        </w:rPr>
        <w:t>��</w:t>
      </w:r>
      <w:r>
        <w:t>f{R</w:t>
      </w:r>
      <w:r>
        <w:rPr>
          <w:rFonts w:ascii="Tahoma" w:hAnsi="Tahoma" w:cs="Tahoma"/>
        </w:rPr>
        <w:t>��</w:t>
      </w:r>
      <w:r>
        <w:t>H</w:t>
      </w:r>
      <w:r>
        <w:rPr>
          <w:rFonts w:ascii="Tahoma" w:hAnsi="Tahoma" w:cs="Tahoma"/>
        </w:rPr>
        <w:t>��</w:t>
      </w:r>
      <w:r>
        <w:t>&gt;</w:t>
      </w:r>
      <w:r>
        <w:rPr>
          <w:rFonts w:ascii="Tahoma" w:hAnsi="Tahoma" w:cs="Tahoma"/>
        </w:rPr>
        <w:t>�</w:t>
      </w:r>
      <w:r>
        <w:t>Dc+</w:t>
      </w:r>
      <w:r>
        <w:rPr>
          <w:rFonts w:ascii="Tahoma" w:hAnsi="Tahoma" w:cs="Tahoma"/>
        </w:rPr>
        <w:t>�</w:t>
      </w:r>
      <w:r>
        <w:t>yWS</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Uٜ</w:t>
      </w:r>
      <w:r>
        <w:rPr>
          <w:rFonts w:ascii="Tahoma" w:hAnsi="Tahoma" w:cs="Tahoma"/>
        </w:rPr>
        <w:t>��</w:t>
      </w:r>
      <w:r>
        <w:t>g</w:t>
      </w:r>
      <w:r>
        <w:rPr>
          <w:rFonts w:ascii="Tahoma" w:hAnsi="Tahoma" w:cs="Tahoma"/>
        </w:rPr>
        <w:t>��</w:t>
      </w:r>
      <w:r>
        <w:t>T</w:t>
      </w:r>
      <w:r>
        <w:rPr>
          <w:rFonts w:ascii="Tahoma" w:hAnsi="Tahoma" w:cs="Tahoma"/>
        </w:rPr>
        <w:t>��</w:t>
      </w:r>
      <w:r>
        <w:t>X</w:t>
      </w:r>
      <w:r>
        <w:rPr>
          <w:rFonts w:ascii="Tahoma" w:hAnsi="Tahoma" w:cs="Tahoma"/>
        </w:rPr>
        <w:t>��</w:t>
      </w:r>
      <w:r>
        <w:t>TkgZlY</w:t>
      </w:r>
      <w:r>
        <w:rPr>
          <w:rFonts w:ascii="Tahoma" w:hAnsi="Tahoma" w:cs="Tahoma"/>
        </w:rPr>
        <w:t>�</w:t>
      </w:r>
      <w:r>
        <w:t>b</w:t>
      </w:r>
      <w:r>
        <w:rPr>
          <w:rFonts w:ascii="Tahoma" w:hAnsi="Tahoma" w:cs="Tahoma"/>
        </w:rPr>
        <w:t>�</w:t>
      </w:r>
      <w:r>
        <w:t>qr</w:t>
      </w:r>
      <w:r>
        <w:rPr>
          <w:rFonts w:ascii="Tahoma" w:hAnsi="Tahoma" w:cs="Tahoma"/>
        </w:rPr>
        <w:t>��</w:t>
      </w:r>
      <w:r>
        <w:t>kE}</w:t>
      </w:r>
      <w:r>
        <w:rPr>
          <w:rFonts w:ascii="Tahoma" w:hAnsi="Tahoma" w:cs="Tahoma"/>
        </w:rPr>
        <w:t>��</w:t>
      </w:r>
      <w:r>
        <w:t>.</w:t>
      </w:r>
      <w:r>
        <w:rPr>
          <w:rFonts w:ascii="Tahoma" w:hAnsi="Tahoma" w:cs="Tahoma"/>
        </w:rPr>
        <w:t>�</w:t>
      </w:r>
      <w:r>
        <w:t>ra</w:t>
      </w:r>
      <w:r>
        <w:rPr>
          <w:rFonts w:ascii="Tahoma" w:hAnsi="Tahoma" w:cs="Tahoma"/>
        </w:rPr>
        <w:t>��</w:t>
      </w:r>
      <w:r>
        <w:t>&lt;tv</w:t>
      </w:r>
    </w:p>
    <w:p w14:paraId="5057DEE7" w14:textId="77777777" w:rsidR="0045207C" w:rsidRDefault="0045207C" w:rsidP="007724B4">
      <w:pPr>
        <w:pStyle w:val="Heading3"/>
      </w:pPr>
      <w:r>
        <w:t>}</w:t>
      </w:r>
      <w:r>
        <w:rPr>
          <w:rFonts w:ascii="Tahoma" w:hAnsi="Tahoma" w:cs="Tahoma"/>
        </w:rPr>
        <w:t>�</w:t>
      </w:r>
      <w:r>
        <w:rPr>
          <w:rFonts w:hint="cs"/>
        </w:rPr>
        <w:t>ڹ</w:t>
      </w:r>
      <w:r>
        <w:t>U</w:t>
      </w:r>
      <w:r>
        <w:rPr>
          <w:rFonts w:ascii="Tahoma" w:hAnsi="Tahoma" w:cs="Tahoma"/>
        </w:rPr>
        <w:t>�</w:t>
      </w:r>
      <w:r>
        <w:t>'8Ě/.O+Y[</w:t>
      </w:r>
      <w:r>
        <w:rPr>
          <w:rFonts w:ascii="Tahoma" w:hAnsi="Tahoma" w:cs="Tahoma"/>
        </w:rPr>
        <w:t>��</w:t>
      </w:r>
      <w:r>
        <w:t>kQ</w:t>
      </w:r>
      <w:r>
        <w:rPr>
          <w:rFonts w:ascii="Tahoma" w:hAnsi="Tahoma" w:cs="Tahoma"/>
        </w:rPr>
        <w:t>�</w:t>
      </w:r>
      <w:r>
        <w:t>GQk</w:t>
      </w:r>
      <w:r>
        <w:rPr>
          <w:rFonts w:ascii="Tahoma" w:hAnsi="Tahoma" w:cs="Tahoma"/>
        </w:rPr>
        <w:t>�</w:t>
      </w:r>
      <w:r>
        <w:t>:Șy</w:t>
      </w:r>
      <w:r>
        <w:rPr>
          <w:rFonts w:ascii="Tahoma" w:hAnsi="Tahoma" w:cs="Tahoma"/>
        </w:rPr>
        <w:t>��</w:t>
      </w:r>
      <w:r>
        <w:t>Q</w:t>
      </w:r>
      <w:r>
        <w:rPr>
          <w:rFonts w:ascii="Tahoma" w:hAnsi="Tahoma" w:cs="Tahoma"/>
        </w:rPr>
        <w:t>�</w:t>
      </w:r>
      <w:r>
        <w:t>O</w:t>
      </w:r>
      <w:r>
        <w:rPr>
          <w:rFonts w:ascii="Tahoma" w:hAnsi="Tahoma" w:cs="Tahoma"/>
        </w:rPr>
        <w:t>�����</w:t>
      </w:r>
      <w:r>
        <w:t>q</w:t>
      </w:r>
      <w:r>
        <w:rPr>
          <w:rFonts w:ascii="Tahoma" w:hAnsi="Tahoma" w:cs="Tahoma"/>
        </w:rPr>
        <w:t>����</w:t>
      </w:r>
      <w:r>
        <w:t>|</w:t>
      </w:r>
      <w:r>
        <w:rPr>
          <w:rFonts w:ascii="Tahoma" w:hAnsi="Tahoma" w:cs="Tahoma"/>
        </w:rPr>
        <w:t>��</w:t>
      </w:r>
    </w:p>
    <w:p w14:paraId="560F1C55" w14:textId="77777777" w:rsidR="0045207C" w:rsidRDefault="0045207C" w:rsidP="007724B4">
      <w:pPr>
        <w:pStyle w:val="Heading3"/>
      </w:pPr>
      <w:r>
        <w:t>(</w:t>
      </w:r>
      <w:r>
        <w:rPr>
          <w:rFonts w:ascii="Tahoma" w:hAnsi="Tahoma" w:cs="Tahoma"/>
        </w:rPr>
        <w:t>���</w:t>
      </w:r>
      <w:r>
        <w:t>cEj</w:t>
      </w:r>
      <w:r>
        <w:rPr>
          <w:rFonts w:ascii="Tahoma" w:hAnsi="Tahoma" w:cs="Tahoma"/>
        </w:rPr>
        <w:t>�</w:t>
      </w:r>
      <w:r>
        <w:rPr>
          <w:rFonts w:ascii="Calibri" w:hAnsi="Calibri" w:cs="Calibri"/>
        </w:rPr>
        <w:t>͍</w:t>
      </w:r>
      <w:r>
        <w:rPr>
          <w:rFonts w:ascii="Tahoma" w:hAnsi="Tahoma" w:cs="Tahoma"/>
        </w:rPr>
        <w:t>�</w:t>
      </w:r>
      <w:r>
        <w:t>2</w:t>
      </w:r>
      <w:r>
        <w:rPr>
          <w:rFonts w:ascii="Tahoma" w:hAnsi="Tahoma" w:cs="Tahoma"/>
        </w:rPr>
        <w:t>�</w:t>
      </w:r>
      <w:r>
        <w:t>%{</w:t>
      </w:r>
      <w:r>
        <w:rPr>
          <w:rFonts w:ascii="Tahoma" w:hAnsi="Tahoma" w:cs="Tahoma"/>
        </w:rPr>
        <w:t>�</w:t>
      </w:r>
      <w:r>
        <w:t>1z</w:t>
      </w:r>
      <w:r>
        <w:rPr>
          <w:rFonts w:ascii="Tahoma" w:hAnsi="Tahoma" w:cs="Tahoma"/>
        </w:rPr>
        <w:t>�</w:t>
      </w:r>
      <w:r>
        <w:t>:!</w:t>
      </w:r>
      <w:r>
        <w:rPr>
          <w:rFonts w:ascii="Tahoma" w:hAnsi="Tahoma" w:cs="Tahoma"/>
        </w:rPr>
        <w:t>��</w:t>
      </w:r>
      <w:r>
        <w:t>yÖ</w:t>
      </w:r>
      <w:r>
        <w:rPr>
          <w:rFonts w:ascii="Tahoma" w:hAnsi="Tahoma" w:cs="Tahoma"/>
        </w:rPr>
        <w:t>�</w:t>
      </w:r>
    </w:p>
    <w:p w14:paraId="1CBECF9C" w14:textId="77777777" w:rsidR="0045207C" w:rsidRDefault="0045207C" w:rsidP="007724B4">
      <w:pPr>
        <w:pStyle w:val="Heading3"/>
      </w:pPr>
      <w:r>
        <w:t>*e</w:t>
      </w:r>
      <w:r>
        <w:rPr>
          <w:rFonts w:ascii="Tahoma" w:hAnsi="Tahoma" w:cs="Tahoma"/>
        </w:rPr>
        <w:t>�</w:t>
      </w:r>
      <w:r>
        <w:t>w?</w:t>
      </w:r>
      <w:r>
        <w:rPr>
          <w:rFonts w:ascii="Tahoma" w:hAnsi="Tahoma" w:cs="Tahoma"/>
        </w:rPr>
        <w:t>���</w:t>
      </w:r>
      <w:r>
        <w:t>rgZL</w:t>
      </w:r>
      <w:r>
        <w:rPr>
          <w:rFonts w:ascii="Tahoma" w:hAnsi="Tahoma" w:cs="Tahoma"/>
        </w:rPr>
        <w:t>�</w:t>
      </w:r>
      <w:r>
        <w:t>u</w:t>
      </w:r>
      <w:r>
        <w:rPr>
          <w:rFonts w:ascii="Tahoma" w:hAnsi="Tahoma" w:cs="Tahoma"/>
        </w:rPr>
        <w:t>�</w:t>
      </w:r>
    </w:p>
    <w:p w14:paraId="5F2F4845" w14:textId="77777777" w:rsidR="0045207C" w:rsidRDefault="0045207C" w:rsidP="007724B4">
      <w:pPr>
        <w:pStyle w:val="Heading3"/>
      </w:pPr>
      <w:r>
        <w:t>3ä%L</w:t>
      </w:r>
      <w:r>
        <w:rPr>
          <w:rFonts w:ascii="Tahoma" w:hAnsi="Tahoma" w:cs="Tahoma"/>
        </w:rPr>
        <w:t>��</w:t>
      </w:r>
      <w:r>
        <w:t>*</w:t>
      </w:r>
      <w:r>
        <w:rPr>
          <w:rFonts w:ascii="Tahoma" w:hAnsi="Tahoma" w:cs="Tahoma"/>
        </w:rPr>
        <w:t>��</w:t>
      </w:r>
      <w:r>
        <w:t>N9e%n</w:t>
      </w:r>
      <w:r>
        <w:rPr>
          <w:rFonts w:ascii="Tahoma" w:hAnsi="Tahoma" w:cs="Tahoma"/>
        </w:rPr>
        <w:t>�</w:t>
      </w:r>
      <w:r>
        <w:t>%q</w:t>
      </w:r>
      <w:r>
        <w:rPr>
          <w:rFonts w:ascii="Tahoma" w:hAnsi="Tahoma" w:cs="Tahoma"/>
        </w:rPr>
        <w:t>�</w:t>
      </w:r>
      <w:r>
        <w:t>X</w:t>
      </w:r>
      <w:r>
        <w:rPr>
          <w:rFonts w:ascii="Tahoma" w:hAnsi="Tahoma" w:cs="Tahoma"/>
        </w:rPr>
        <w:t>⸮������</w:t>
      </w:r>
      <w:r>
        <w:t>ѴtհS</w:t>
      </w:r>
      <w:r>
        <w:rPr>
          <w:rFonts w:ascii="Tahoma" w:hAnsi="Tahoma" w:cs="Tahoma"/>
        </w:rPr>
        <w:t>�⸮</w:t>
      </w:r>
      <w:r>
        <w:t>K</w:t>
      </w:r>
      <w:r>
        <w:rPr>
          <w:rFonts w:ascii="Tahoma" w:hAnsi="Tahoma" w:cs="Tahoma"/>
        </w:rPr>
        <w:t>�����</w:t>
      </w:r>
      <w:r>
        <w:t>u</w:t>
      </w:r>
      <w:r>
        <w:rPr>
          <w:rFonts w:ascii="Tahoma" w:hAnsi="Tahoma" w:cs="Tahoma"/>
        </w:rPr>
        <w:t>���</w:t>
      </w:r>
      <w:r>
        <w:t>c</w:t>
      </w:r>
    </w:p>
    <w:p w14:paraId="33F46C8A" w14:textId="77777777" w:rsidR="0045207C" w:rsidRDefault="0045207C" w:rsidP="007724B4">
      <w:pPr>
        <w:pStyle w:val="Heading3"/>
      </w:pPr>
      <w:r>
        <w:t>3</w:t>
      </w:r>
      <w:r>
        <w:rPr>
          <w:rFonts w:ascii="Tahoma" w:hAnsi="Tahoma" w:cs="Tahoma"/>
        </w:rPr>
        <w:t>�</w:t>
      </w:r>
      <w:r>
        <w:t>f</w:t>
      </w:r>
      <w:r>
        <w:rPr>
          <w:rFonts w:ascii="Tahoma" w:hAnsi="Tahoma" w:cs="Tahoma"/>
        </w:rPr>
        <w:t>���</w:t>
      </w:r>
      <w:r>
        <w:t>#wö</w:t>
      </w:r>
    </w:p>
    <w:p w14:paraId="42F4AC12" w14:textId="77777777" w:rsidR="0045207C" w:rsidRDefault="0045207C" w:rsidP="007724B4">
      <w:pPr>
        <w:pStyle w:val="Heading3"/>
      </w:pPr>
      <w:r>
        <w:rPr>
          <w:rFonts w:ascii="Tahoma" w:hAnsi="Tahoma" w:cs="Tahoma"/>
        </w:rPr>
        <w:t>���</w:t>
      </w:r>
      <w:r>
        <w:t>:</w:t>
      </w:r>
      <w:r>
        <w:rPr>
          <w:rFonts w:ascii="Tahoma" w:hAnsi="Tahoma" w:cs="Tahoma"/>
        </w:rPr>
        <w:t>��</w:t>
      </w:r>
      <w:r>
        <w:t>g7</w:t>
      </w:r>
      <w:r>
        <w:rPr>
          <w:rFonts w:ascii="Tahoma" w:hAnsi="Tahoma" w:cs="Tahoma"/>
        </w:rPr>
        <w:t>�</w:t>
      </w:r>
      <w:r>
        <w:t>M</w:t>
      </w:r>
      <w:r>
        <w:rPr>
          <w:rFonts w:ascii="Tahoma" w:hAnsi="Tahoma" w:cs="Tahoma"/>
        </w:rPr>
        <w:t>�</w:t>
      </w:r>
      <w:r>
        <w:t>8-&amp;</w:t>
      </w:r>
      <w:r>
        <w:rPr>
          <w:rFonts w:ascii="Tahoma" w:hAnsi="Tahoma" w:cs="Tahoma"/>
        </w:rPr>
        <w:t>�</w:t>
      </w:r>
      <w:r>
        <w:t>VC</w:t>
      </w:r>
      <w:r>
        <w:rPr>
          <w:rFonts w:ascii="Gadugi" w:hAnsi="Gadugi" w:cs="Gadugi"/>
        </w:rPr>
        <w:t>Ꮂ</w:t>
      </w:r>
      <w:r>
        <w:t>+</w:t>
      </w:r>
      <w:r>
        <w:rPr>
          <w:rFonts w:ascii="Tahoma" w:hAnsi="Tahoma" w:cs="Tahoma"/>
        </w:rPr>
        <w:t>�</w:t>
      </w:r>
      <w:r>
        <w:t>qÅa</w:t>
      </w:r>
      <w:r>
        <w:rPr>
          <w:rFonts w:ascii="Tahoma" w:hAnsi="Tahoma" w:cs="Tahoma"/>
        </w:rPr>
        <w:t>��</w:t>
      </w:r>
      <w:r>
        <w:t>É%</w:t>
      </w:r>
    </w:p>
    <w:p w14:paraId="3F7A0262" w14:textId="77777777" w:rsidR="0045207C" w:rsidRDefault="0045207C" w:rsidP="007724B4">
      <w:pPr>
        <w:pStyle w:val="Heading3"/>
      </w:pPr>
      <w:r>
        <w:rPr>
          <w:rFonts w:ascii="Tahoma" w:hAnsi="Tahoma" w:cs="Tahoma"/>
        </w:rPr>
        <w:t>���</w:t>
      </w:r>
      <w:r>
        <w:t>n</w:t>
      </w:r>
      <w:r>
        <w:rPr>
          <w:rFonts w:ascii="Tahoma" w:hAnsi="Tahoma" w:cs="Tahoma"/>
        </w:rPr>
        <w:t>�</w:t>
      </w:r>
      <w:r>
        <w:t>c</w:t>
      </w:r>
      <w:r>
        <w:rPr>
          <w:rFonts w:ascii="Tahoma" w:hAnsi="Tahoma" w:cs="Tahoma"/>
        </w:rPr>
        <w:t>�</w:t>
      </w:r>
      <w:r>
        <w:t>A'</w:t>
      </w:r>
      <w:r>
        <w:rPr>
          <w:rFonts w:ascii="Tahoma" w:hAnsi="Tahoma" w:cs="Tahoma"/>
        </w:rPr>
        <w:t>��</w:t>
      </w:r>
      <w:r>
        <w:t>/</w:t>
      </w:r>
      <w:r>
        <w:rPr>
          <w:rFonts w:ascii="Tahoma" w:hAnsi="Tahoma" w:cs="Tahoma"/>
        </w:rPr>
        <w:t>��</w:t>
      </w:r>
      <w:r>
        <w:t>d</w:t>
      </w:r>
      <w:r>
        <w:rPr>
          <w:rFonts w:ascii="Tahoma" w:hAnsi="Tahoma" w:cs="Tahoma"/>
        </w:rPr>
        <w:t>�</w:t>
      </w:r>
      <w:r>
        <w:t>Å</w:t>
      </w:r>
      <w:r>
        <w:rPr>
          <w:rFonts w:hint="cs"/>
        </w:rPr>
        <w:t>ݠ</w:t>
      </w:r>
      <w:r>
        <w:rPr>
          <w:rFonts w:ascii="Tahoma" w:hAnsi="Tahoma" w:cs="Tahoma"/>
        </w:rPr>
        <w:t>���</w:t>
      </w:r>
      <w:r>
        <w:t>OFjQaW'Գ8ҺAr</w:t>
      </w:r>
      <w:r>
        <w:rPr>
          <w:rFonts w:ascii="Tahoma" w:hAnsi="Tahoma" w:cs="Tahoma"/>
        </w:rPr>
        <w:t>�</w:t>
      </w:r>
      <w:r>
        <w:t>#j</w:t>
      </w:r>
      <w:r>
        <w:rPr>
          <w:rFonts w:ascii="Tahoma" w:hAnsi="Tahoma" w:cs="Tahoma"/>
        </w:rPr>
        <w:t>�����</w:t>
      </w:r>
      <w:r>
        <w:t xml:space="preserve"> b</w:t>
      </w:r>
      <w:r>
        <w:rPr>
          <w:rFonts w:ascii="Tahoma" w:hAnsi="Tahoma" w:cs="Tahoma"/>
        </w:rPr>
        <w:t>�</w:t>
      </w:r>
      <w:r>
        <w:t>"</w:t>
      </w:r>
      <w:r>
        <w:rPr>
          <w:rFonts w:ascii="Tahoma" w:hAnsi="Tahoma" w:cs="Tahoma"/>
        </w:rPr>
        <w:t>�</w:t>
      </w:r>
      <w:r>
        <w:t>s]3       \l</w:t>
      </w:r>
      <w:r>
        <w:rPr>
          <w:rFonts w:ascii="Tahoma" w:hAnsi="Tahoma" w:cs="Tahoma"/>
        </w:rPr>
        <w:t>�</w:t>
      </w:r>
      <w:r>
        <w:t>ms</w:t>
      </w:r>
      <w:r>
        <w:rPr>
          <w:rFonts w:ascii="Tahoma" w:hAnsi="Tahoma" w:cs="Tahoma"/>
        </w:rPr>
        <w:t>��</w:t>
      </w:r>
      <w:r>
        <w:t>3</w:t>
      </w:r>
      <w:r>
        <w:rPr>
          <w:rFonts w:ascii="Tahoma" w:hAnsi="Tahoma" w:cs="Tahoma"/>
        </w:rPr>
        <w:t>����</w:t>
      </w:r>
      <w:r>
        <w:t>I</w:t>
      </w:r>
      <w:r>
        <w:rPr>
          <w:rFonts w:ascii="Tahoma" w:hAnsi="Tahoma" w:cs="Tahoma"/>
        </w:rPr>
        <w:t>�</w:t>
      </w:r>
      <w:r>
        <w:t>8v</w:t>
      </w:r>
      <w:r>
        <w:rPr>
          <w:rFonts w:ascii="Tahoma" w:hAnsi="Tahoma" w:cs="Tahoma"/>
        </w:rPr>
        <w:t>�</w:t>
      </w:r>
      <w:r>
        <w:t>mW</w:t>
      </w:r>
      <w:r>
        <w:rPr>
          <w:rFonts w:ascii="Tahoma" w:hAnsi="Tahoma" w:cs="Tahoma"/>
        </w:rPr>
        <w:t>�</w:t>
      </w:r>
      <w:r>
        <w:t>a'</w:t>
      </w:r>
      <w:r>
        <w:rPr>
          <w:rFonts w:ascii="Tahoma" w:hAnsi="Tahoma" w:cs="Tahoma"/>
        </w:rPr>
        <w:t>���</w:t>
      </w:r>
      <w:r>
        <w:t>TJ{#;9h</w:t>
      </w:r>
      <w:r>
        <w:rPr>
          <w:rFonts w:ascii="Tahoma" w:hAnsi="Tahoma" w:cs="Tahoma"/>
        </w:rPr>
        <w:t>�</w:t>
      </w:r>
      <w:r>
        <w:t>&amp;G</w:t>
      </w:r>
      <w:r>
        <w:rPr>
          <w:rFonts w:ascii="Tahoma" w:hAnsi="Tahoma" w:cs="Tahoma"/>
        </w:rPr>
        <w:t>��</w:t>
      </w:r>
      <w:r>
        <w:t>8</w:t>
      </w:r>
      <w:r>
        <w:rPr>
          <w:rFonts w:ascii="Tahoma" w:hAnsi="Tahoma" w:cs="Tahoma"/>
        </w:rPr>
        <w:t>�</w:t>
      </w:r>
      <w:r>
        <w:t>x15</w:t>
      </w:r>
      <w:r>
        <w:rPr>
          <w:rFonts w:ascii="Tahoma" w:hAnsi="Tahoma" w:cs="Tahoma"/>
        </w:rPr>
        <w:t>��</w:t>
      </w:r>
    </w:p>
    <w:p w14:paraId="46BA4D42" w14:textId="77777777" w:rsidR="0045207C" w:rsidRDefault="0045207C" w:rsidP="007724B4">
      <w:pPr>
        <w:pStyle w:val="Heading3"/>
      </w:pPr>
      <w:r>
        <w:rPr>
          <w:rFonts w:ascii="Tahoma" w:hAnsi="Tahoma" w:cs="Tahoma"/>
        </w:rPr>
        <w:t>��</w:t>
      </w:r>
      <w:r>
        <w:rPr>
          <w:rFonts w:ascii="Calibri" w:hAnsi="Calibri" w:cs="Calibri"/>
        </w:rPr>
        <w:t>𸶧</w:t>
      </w:r>
      <w:r>
        <w:t>=</w:t>
      </w:r>
      <w:r>
        <w:rPr>
          <w:rFonts w:ascii="Tahoma" w:hAnsi="Tahoma" w:cs="Tahoma"/>
        </w:rPr>
        <w:t>�⸮��</w:t>
      </w:r>
      <w:r>
        <w:t>D`ZJ</w:t>
      </w:r>
      <w:r>
        <w:rPr>
          <w:rFonts w:ascii="Tahoma" w:hAnsi="Tahoma" w:cs="Tahoma"/>
        </w:rPr>
        <w:t>�</w:t>
      </w:r>
      <w:r>
        <w:t>gdˮ</w:t>
      </w:r>
      <w:r>
        <w:rPr>
          <w:rFonts w:ascii="Tahoma" w:hAnsi="Tahoma" w:cs="Tahoma"/>
        </w:rPr>
        <w:t>�</w:t>
      </w:r>
    </w:p>
    <w:p w14:paraId="7432A6C7" w14:textId="77777777" w:rsidR="0045207C" w:rsidRDefault="0045207C" w:rsidP="007724B4">
      <w:pPr>
        <w:pStyle w:val="Heading3"/>
      </w:pPr>
      <w:r>
        <w:rPr>
          <w:rFonts w:ascii="Tahoma" w:hAnsi="Tahoma" w:cs="Tahoma"/>
        </w:rPr>
        <w:t>�</w:t>
      </w:r>
      <w:r>
        <w:t>D</w:t>
      </w:r>
      <w:r>
        <w:rPr>
          <w:rFonts w:ascii="Segoe UI Historic" w:hAnsi="Segoe UI Historic" w:cs="Segoe UI Historic"/>
        </w:rPr>
        <w:t>ܱ</w:t>
      </w:r>
      <w:r>
        <w:rPr>
          <w:rFonts w:ascii="Tahoma" w:hAnsi="Tahoma" w:cs="Tahoma"/>
        </w:rPr>
        <w:t>�</w:t>
      </w:r>
      <w:r>
        <w:t>ұs</w:t>
      </w:r>
      <w:r>
        <w:rPr>
          <w:rFonts w:ascii="Tahoma" w:hAnsi="Tahoma" w:cs="Tahoma"/>
        </w:rPr>
        <w:t>�</w:t>
      </w:r>
      <w:r>
        <w:t>A}4jXa</w:t>
      </w:r>
      <w:r>
        <w:rPr>
          <w:rFonts w:ascii="Tahoma" w:hAnsi="Tahoma" w:cs="Tahoma"/>
        </w:rPr>
        <w:t>�</w:t>
      </w:r>
      <w:r>
        <w:t>q</w:t>
      </w:r>
      <w:r>
        <w:rPr>
          <w:rFonts w:ascii="Tahoma" w:hAnsi="Tahoma" w:cs="Tahoma"/>
        </w:rPr>
        <w:t>�</w:t>
      </w:r>
      <w:r>
        <w:t>q</w:t>
      </w:r>
      <w:r>
        <w:rPr>
          <w:rFonts w:ascii="Tahoma" w:hAnsi="Tahoma" w:cs="Tahoma"/>
        </w:rPr>
        <w:t>�</w:t>
      </w:r>
      <w:r>
        <w:t>e</w:t>
      </w:r>
      <w:r>
        <w:rPr>
          <w:rFonts w:ascii="Tahoma" w:hAnsi="Tahoma" w:cs="Tahoma"/>
        </w:rPr>
        <w:t>��</w:t>
      </w:r>
      <w:r>
        <w:t>R&gt;4A(</w:t>
      </w:r>
      <w:r>
        <w:rPr>
          <w:rFonts w:ascii="Tahoma" w:hAnsi="Tahoma" w:cs="Tahoma"/>
        </w:rPr>
        <w:t>��</w:t>
      </w:r>
      <w:r>
        <w:t>g+VC</w:t>
      </w:r>
      <w:r>
        <w:rPr>
          <w:rFonts w:ascii="Tahoma" w:hAnsi="Tahoma" w:cs="Tahoma"/>
        </w:rPr>
        <w:t>⸮</w:t>
      </w:r>
      <w:r>
        <w:t>(</w:t>
      </w:r>
    </w:p>
    <w:p w14:paraId="56351D46" w14:textId="77777777" w:rsidR="0045207C" w:rsidRDefault="0045207C" w:rsidP="007724B4">
      <w:pPr>
        <w:pStyle w:val="Heading3"/>
      </w:pPr>
      <w:r>
        <w:rPr>
          <w:rFonts w:ascii="Tahoma" w:hAnsi="Tahoma" w:cs="Tahoma"/>
        </w:rPr>
        <w:t>�</w:t>
      </w:r>
      <w:r>
        <w:t>8D'</w:t>
      </w:r>
      <w:r>
        <w:rPr>
          <w:rFonts w:ascii="Tahoma" w:hAnsi="Tahoma" w:cs="Tahoma"/>
        </w:rPr>
        <w:t>�</w:t>
      </w:r>
      <w:r>
        <w:t>6</w:t>
      </w:r>
      <w:r>
        <w:rPr>
          <w:rFonts w:ascii="Tahoma" w:hAnsi="Tahoma" w:cs="Tahoma"/>
        </w:rPr>
        <w:t>��</w:t>
      </w:r>
      <w:r>
        <w:t>#</w:t>
      </w:r>
      <w:r>
        <w:rPr>
          <w:rFonts w:ascii="Calibri" w:hAnsi="Calibri" w:cs="Calibri"/>
        </w:rPr>
        <w:t>΍</w:t>
      </w:r>
      <w:r>
        <w:rPr>
          <w:rFonts w:ascii="Tahoma" w:hAnsi="Tahoma" w:cs="Tahoma"/>
        </w:rPr>
        <w:t>�</w:t>
      </w:r>
      <w:r>
        <w:t>4</w:t>
      </w:r>
      <w:r>
        <w:rPr>
          <w:rFonts w:ascii="Tahoma" w:hAnsi="Tahoma" w:cs="Tahoma"/>
        </w:rPr>
        <w:t>������</w:t>
      </w:r>
      <w:r>
        <w:t xml:space="preserve">Pɡ </w:t>
      </w:r>
      <w:r>
        <w:rPr>
          <w:rFonts w:ascii="Tahoma" w:hAnsi="Tahoma" w:cs="Tahoma"/>
        </w:rPr>
        <w:t>�</w:t>
      </w:r>
      <w:r>
        <w:t>k</w:t>
      </w:r>
      <w:r>
        <w:rPr>
          <w:rFonts w:ascii="Tahoma" w:hAnsi="Tahoma" w:cs="Tahoma"/>
        </w:rPr>
        <w:t>�</w:t>
      </w:r>
      <w:r>
        <w:t>H</w:t>
      </w:r>
      <w:r>
        <w:rPr>
          <w:rFonts w:ascii="Tahoma" w:hAnsi="Tahoma" w:cs="Tahoma"/>
        </w:rPr>
        <w:t>��</w:t>
      </w:r>
      <w:r>
        <w:t>@]</w:t>
      </w:r>
      <w:r>
        <w:rPr>
          <w:rFonts w:ascii="Tahoma" w:hAnsi="Tahoma" w:cs="Tahoma"/>
        </w:rPr>
        <w:t>��</w:t>
      </w:r>
      <w:r>
        <w:t>-</w:t>
      </w:r>
      <w:r>
        <w:rPr>
          <w:rFonts w:ascii="Tahoma" w:hAnsi="Tahoma" w:cs="Tahoma"/>
        </w:rPr>
        <w:t>�</w:t>
      </w:r>
      <w:r>
        <w:t>L+g</w:t>
      </w:r>
      <w:r>
        <w:rPr>
          <w:rFonts w:ascii="Tahoma" w:hAnsi="Tahoma" w:cs="Tahoma"/>
        </w:rPr>
        <w:t>��</w:t>
      </w:r>
      <w:r>
        <w:t>"</w:t>
      </w:r>
      <w:r>
        <w:rPr>
          <w:rFonts w:ascii="Tahoma" w:hAnsi="Tahoma" w:cs="Tahoma"/>
        </w:rPr>
        <w:t>�</w:t>
      </w:r>
      <w:r>
        <w:t>ȴ</w:t>
      </w:r>
      <w:r>
        <w:rPr>
          <w:rFonts w:ascii="Tahoma" w:hAnsi="Tahoma" w:cs="Tahoma"/>
        </w:rPr>
        <w:t>��</w:t>
      </w:r>
      <w:r>
        <w:t>f</w:t>
      </w:r>
      <w:r>
        <w:rPr>
          <w:rFonts w:ascii="Tahoma" w:hAnsi="Tahoma" w:cs="Tahoma"/>
        </w:rPr>
        <w:t>�</w:t>
      </w:r>
      <w:r>
        <w:t>y̰</w:t>
      </w:r>
      <w:r>
        <w:rPr>
          <w:rFonts w:ascii="Tahoma" w:hAnsi="Tahoma" w:cs="Tahoma"/>
        </w:rPr>
        <w:t>��</w:t>
      </w:r>
      <w:r>
        <w:t>m</w:t>
      </w:r>
      <w:r>
        <w:rPr>
          <w:rFonts w:ascii="Tahoma" w:hAnsi="Tahoma" w:cs="Tahoma"/>
        </w:rPr>
        <w:t>��</w:t>
      </w:r>
      <w:r>
        <w:t>!p</w:t>
      </w:r>
      <w:r>
        <w:rPr>
          <w:rFonts w:ascii="Tahoma" w:hAnsi="Tahoma" w:cs="Tahoma"/>
        </w:rPr>
        <w:t>��</w:t>
      </w:r>
      <w:r>
        <w:t>.</w:t>
      </w:r>
      <w:r>
        <w:rPr>
          <w:rFonts w:ascii="Tahoma" w:hAnsi="Tahoma" w:cs="Tahoma"/>
        </w:rPr>
        <w:t>�</w:t>
      </w:r>
      <w:r>
        <w:t>bG</w:t>
      </w:r>
      <w:r>
        <w:rPr>
          <w:rFonts w:ascii="Tahoma" w:hAnsi="Tahoma" w:cs="Tahoma"/>
        </w:rPr>
        <w:t>�</w:t>
      </w:r>
      <w:r>
        <w:t>&gt;</w:t>
      </w:r>
      <w:r>
        <w:rPr>
          <w:rFonts w:ascii="Tahoma" w:hAnsi="Tahoma" w:cs="Tahoma"/>
        </w:rPr>
        <w:t>����</w:t>
      </w:r>
      <w:r>
        <w:t>o</w:t>
      </w:r>
      <w:r>
        <w:rPr>
          <w:rFonts w:ascii="Tahoma" w:hAnsi="Tahoma" w:cs="Tahoma"/>
        </w:rPr>
        <w:t>�</w:t>
      </w:r>
      <w:r>
        <w:t>$</w:t>
      </w:r>
      <w:r>
        <w:rPr>
          <w:rFonts w:ascii="Tahoma" w:hAnsi="Tahoma" w:cs="Tahoma"/>
        </w:rPr>
        <w:t>�</w:t>
      </w:r>
      <w:r>
        <w:t>G</w:t>
      </w:r>
    </w:p>
    <w:p w14:paraId="4EB0DF5E" w14:textId="77777777" w:rsidR="0045207C" w:rsidRDefault="0045207C" w:rsidP="007724B4">
      <w:pPr>
        <w:pStyle w:val="Heading3"/>
      </w:pPr>
      <w:r>
        <w:t>g</w:t>
      </w:r>
      <w:r>
        <w:rPr>
          <w:rFonts w:ascii="Tahoma" w:hAnsi="Tahoma" w:cs="Tahoma"/>
        </w:rPr>
        <w:t>�</w:t>
      </w:r>
      <w:r>
        <w:t>S}</w:t>
      </w:r>
      <w:r>
        <w:rPr>
          <w:rFonts w:ascii="Tahoma" w:hAnsi="Tahoma" w:cs="Tahoma"/>
        </w:rPr>
        <w:t>����</w:t>
      </w:r>
      <w:r>
        <w:t>a</w:t>
      </w:r>
      <w:r>
        <w:rPr>
          <w:rFonts w:ascii="Tahoma" w:hAnsi="Tahoma" w:cs="Tahoma"/>
        </w:rPr>
        <w:t>⸮�</w:t>
      </w:r>
      <w:r>
        <w:t>M</w:t>
      </w:r>
      <w:r>
        <w:rPr>
          <w:rFonts w:ascii="Tahoma" w:hAnsi="Tahoma" w:cs="Tahoma"/>
        </w:rPr>
        <w:t>�</w:t>
      </w:r>
      <w:r>
        <w:t>&lt;</w:t>
      </w:r>
      <w:r>
        <w:rPr>
          <w:rFonts w:ascii="Tahoma" w:hAnsi="Tahoma" w:cs="Tahoma"/>
        </w:rPr>
        <w:t>���</w:t>
      </w:r>
      <w:r>
        <w:t>u</w:t>
      </w:r>
      <w:r>
        <w:rPr>
          <w:rFonts w:ascii="Tahoma" w:hAnsi="Tahoma" w:cs="Tahoma"/>
        </w:rPr>
        <w:t>�</w:t>
      </w:r>
      <w:r>
        <w:rPr>
          <w:rFonts w:ascii="Calibri" w:hAnsi="Calibri" w:cs="Calibri"/>
        </w:rPr>
        <w:t>ͣ</w:t>
      </w:r>
      <w:r>
        <w:t>9</w:t>
      </w:r>
      <w:r>
        <w:rPr>
          <w:rFonts w:ascii="Tahoma" w:hAnsi="Tahoma" w:cs="Tahoma"/>
        </w:rPr>
        <w:t>�</w:t>
      </w:r>
      <w:r>
        <w:t>TS4ÅR3</w:t>
      </w:r>
      <w:r>
        <w:rPr>
          <w:rFonts w:ascii="Tahoma" w:hAnsi="Tahoma" w:cs="Tahoma"/>
        </w:rPr>
        <w:t>��</w:t>
      </w:r>
      <w:r>
        <w:t>&lt;d</w:t>
      </w:r>
      <w:r>
        <w:rPr>
          <w:rFonts w:ascii="Tahoma" w:hAnsi="Tahoma" w:cs="Tahoma"/>
        </w:rPr>
        <w:t>�</w:t>
      </w:r>
      <w:r>
        <w:t>I=2</w:t>
      </w:r>
      <w:r>
        <w:rPr>
          <w:rFonts w:ascii="Tahoma" w:hAnsi="Tahoma" w:cs="Tahoma"/>
        </w:rPr>
        <w:t>�</w:t>
      </w:r>
      <w:r>
        <w:t>t</w:t>
      </w:r>
      <w:r>
        <w:rPr>
          <w:rFonts w:ascii="Tahoma" w:hAnsi="Tahoma" w:cs="Tahoma"/>
        </w:rPr>
        <w:t>�</w:t>
      </w:r>
      <w:r>
        <w:t>x</w:t>
      </w:r>
      <w:r>
        <w:rPr>
          <w:rFonts w:ascii="Tahoma" w:hAnsi="Tahoma" w:cs="Tahoma"/>
        </w:rPr>
        <w:t>��</w:t>
      </w:r>
      <w:r>
        <w:t>v</w:t>
      </w:r>
      <w:r>
        <w:rPr>
          <w:rFonts w:ascii="Tahoma" w:hAnsi="Tahoma" w:cs="Tahoma"/>
        </w:rPr>
        <w:t>�</w:t>
      </w:r>
      <w:r>
        <w:t>L</w:t>
      </w:r>
      <w:r>
        <w:rPr>
          <w:rFonts w:ascii="Tahoma" w:hAnsi="Tahoma" w:cs="Tahoma"/>
        </w:rPr>
        <w:t>�</w:t>
      </w:r>
      <w:r>
        <w:t>lN;</w:t>
      </w:r>
      <w:r>
        <w:rPr>
          <w:rFonts w:ascii="Tahoma" w:hAnsi="Tahoma" w:cs="Tahoma"/>
        </w:rPr>
        <w:t>���</w:t>
      </w:r>
      <w:r>
        <w:t>ö&lt;</w:t>
      </w:r>
      <w:r>
        <w:rPr>
          <w:rFonts w:ascii="Tahoma" w:hAnsi="Tahoma" w:cs="Tahoma"/>
        </w:rPr>
        <w:t>�</w:t>
      </w:r>
      <w:r>
        <w:t>'Ö5</w:t>
      </w:r>
      <w:r>
        <w:rPr>
          <w:rFonts w:ascii="Tahoma" w:hAnsi="Tahoma" w:cs="Tahoma"/>
        </w:rPr>
        <w:t>�</w:t>
      </w:r>
      <w:r>
        <w:t xml:space="preserve">.    </w:t>
      </w:r>
      <w:r>
        <w:rPr>
          <w:rFonts w:ascii="Tahoma" w:hAnsi="Tahoma" w:cs="Tahoma"/>
        </w:rPr>
        <w:t>�</w:t>
      </w:r>
      <w:r>
        <w:t>c</w:t>
      </w:r>
      <w:r>
        <w:rPr>
          <w:rFonts w:ascii="Tahoma" w:hAnsi="Tahoma" w:cs="Tahoma"/>
        </w:rPr>
        <w:t>�</w:t>
      </w:r>
      <w:r>
        <w:t>f</w:t>
      </w:r>
      <w:r>
        <w:rPr>
          <w:rFonts w:ascii="Tahoma" w:hAnsi="Tahoma" w:cs="Tahoma"/>
        </w:rPr>
        <w:t>�</w:t>
      </w:r>
      <w:r>
        <w:t>gj</w:t>
      </w:r>
      <w:r>
        <w:rPr>
          <w:rFonts w:ascii="Tahoma" w:hAnsi="Tahoma" w:cs="Tahoma"/>
        </w:rPr>
        <w:t>�</w:t>
      </w:r>
      <w:r>
        <w:t>-</w:t>
      </w:r>
      <w:r>
        <w:rPr>
          <w:rFonts w:ascii="Tahoma" w:hAnsi="Tahoma" w:cs="Tahoma"/>
        </w:rPr>
        <w:t>�</w:t>
      </w:r>
      <w:r>
        <w:t>2</w:t>
      </w:r>
      <w:r>
        <w:rPr>
          <w:rFonts w:ascii="Tahoma" w:hAnsi="Tahoma" w:cs="Tahoma"/>
        </w:rPr>
        <w:t>�</w:t>
      </w:r>
      <w:r>
        <w:t>C</w:t>
      </w:r>
      <w:r>
        <w:rPr>
          <w:rFonts w:ascii="Tahoma" w:hAnsi="Tahoma" w:cs="Tahoma"/>
        </w:rPr>
        <w:t>�</w:t>
      </w:r>
      <w:r>
        <w:t>T</w:t>
      </w:r>
      <w:r>
        <w:rPr>
          <w:rFonts w:ascii="Tahoma" w:hAnsi="Tahoma" w:cs="Tahoma"/>
        </w:rPr>
        <w:t>�����</w:t>
      </w:r>
      <w:r>
        <w:t>^U</w:t>
      </w:r>
      <w:r>
        <w:rPr>
          <w:rFonts w:ascii="Tahoma" w:hAnsi="Tahoma" w:cs="Tahoma"/>
        </w:rPr>
        <w:t>��</w:t>
      </w:r>
      <w:r>
        <w:t>!</w:t>
      </w:r>
      <w:r>
        <w:rPr>
          <w:rFonts w:ascii="Tahoma" w:hAnsi="Tahoma" w:cs="Tahoma"/>
        </w:rPr>
        <w:t>�</w:t>
      </w:r>
      <w:r>
        <w:t>9</w:t>
      </w:r>
      <w:r>
        <w:rPr>
          <w:rFonts w:ascii="Tahoma" w:hAnsi="Tahoma" w:cs="Tahoma"/>
        </w:rPr>
        <w:t>�</w:t>
      </w:r>
      <w:r>
        <w:t>q^@</w:t>
      </w:r>
      <w:r>
        <w:rPr>
          <w:rFonts w:ascii="Tahoma" w:hAnsi="Tahoma" w:cs="Tahoma"/>
        </w:rPr>
        <w:t>��</w:t>
      </w:r>
      <w:r>
        <w:t>q</w:t>
      </w:r>
      <w:r>
        <w:rPr>
          <w:rFonts w:ascii="Tahoma" w:hAnsi="Tahoma" w:cs="Tahoma"/>
        </w:rPr>
        <w:t>�</w:t>
      </w:r>
      <w:r>
        <w:t>h4</w:t>
      </w:r>
      <w:r>
        <w:rPr>
          <w:rFonts w:ascii="Tahoma" w:hAnsi="Tahoma" w:cs="Tahoma"/>
        </w:rPr>
        <w:t>�</w:t>
      </w:r>
      <w:r>
        <w:t>q</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j</w:t>
      </w:r>
      <w:r>
        <w:rPr>
          <w:rFonts w:ascii="Tahoma" w:hAnsi="Tahoma" w:cs="Tahoma"/>
        </w:rPr>
        <w:t>�</w:t>
      </w:r>
      <w:r>
        <w:t xml:space="preserve"> </w:t>
      </w:r>
      <w:r>
        <w:rPr>
          <w:rFonts w:ascii="Tahoma" w:hAnsi="Tahoma" w:cs="Tahoma"/>
        </w:rPr>
        <w:t>�</w:t>
      </w:r>
      <w:r>
        <w:t>C:3</w:t>
      </w:r>
      <w:r>
        <w:rPr>
          <w:rFonts w:ascii="Tahoma" w:hAnsi="Tahoma" w:cs="Tahoma"/>
        </w:rPr>
        <w:t>�����</w:t>
      </w:r>
      <w:r>
        <w:t xml:space="preserve">   </w:t>
      </w:r>
      <w:r>
        <w:rPr>
          <w:rFonts w:ascii="Tahoma" w:hAnsi="Tahoma" w:cs="Tahoma"/>
        </w:rPr>
        <w:t>��</w:t>
      </w:r>
      <w:r>
        <w:t>ö?;#mG#</w:t>
      </w:r>
      <w:r>
        <w:rPr>
          <w:rFonts w:ascii="Tahoma" w:hAnsi="Tahoma" w:cs="Tahoma"/>
        </w:rPr>
        <w:t>�</w:t>
      </w:r>
      <w:r>
        <w:t>G</w:t>
      </w:r>
      <w:r>
        <w:rPr>
          <w:rFonts w:ascii="Tahoma" w:hAnsi="Tahoma" w:cs="Tahoma"/>
        </w:rPr>
        <w:t>�</w:t>
      </w:r>
      <w:r>
        <w:t>A</w:t>
      </w:r>
      <w:r>
        <w:rPr>
          <w:rFonts w:ascii="Tahoma" w:hAnsi="Tahoma" w:cs="Tahoma"/>
        </w:rPr>
        <w:t>�</w:t>
      </w:r>
      <w:r>
        <w:t>É</w:t>
      </w:r>
      <w:r>
        <w:rPr>
          <w:rFonts w:ascii="Tahoma" w:hAnsi="Tahoma" w:cs="Tahoma"/>
        </w:rPr>
        <w:t>���</w:t>
      </w:r>
      <w:r>
        <w:t>А</w:t>
      </w:r>
      <w:r>
        <w:rPr>
          <w:rFonts w:ascii="Tahoma" w:hAnsi="Tahoma" w:cs="Tahoma"/>
        </w:rPr>
        <w:t>�⸮���</w:t>
      </w:r>
      <w:r>
        <w:t>cdk</w:t>
      </w:r>
      <w:r>
        <w:rPr>
          <w:rFonts w:ascii="Tahoma" w:hAnsi="Tahoma" w:cs="Tahoma"/>
        </w:rPr>
        <w:t>�</w:t>
      </w:r>
      <w:r>
        <w:t>TA':</w:t>
      </w:r>
      <w:r>
        <w:rPr>
          <w:rFonts w:ascii="Tahoma" w:hAnsi="Tahoma" w:cs="Tahoma"/>
        </w:rPr>
        <w:t>�</w:t>
      </w:r>
      <w:r>
        <w:t>Ü</w:t>
      </w:r>
      <w:r>
        <w:rPr>
          <w:rFonts w:ascii="Tahoma" w:hAnsi="Tahoma" w:cs="Tahoma"/>
        </w:rPr>
        <w:t>⸮</w:t>
      </w:r>
      <w:r>
        <w:t>j</w:t>
      </w:r>
      <w:r>
        <w:rPr>
          <w:rFonts w:ascii="Tahoma" w:hAnsi="Tahoma" w:cs="Tahoma"/>
        </w:rPr>
        <w:t>�</w:t>
      </w:r>
      <w:r>
        <w:t>ҷü</w:t>
      </w:r>
      <w:r>
        <w:rPr>
          <w:rFonts w:ascii="Tahoma" w:hAnsi="Tahoma" w:cs="Tahoma"/>
        </w:rPr>
        <w:t>�</w:t>
      </w:r>
    </w:p>
    <w:p w14:paraId="72760A4A" w14:textId="77777777" w:rsidR="0045207C" w:rsidRDefault="0045207C" w:rsidP="007724B4">
      <w:pPr>
        <w:pStyle w:val="Heading3"/>
      </w:pPr>
      <w:r>
        <w:t>5+</w:t>
      </w:r>
      <w:r>
        <w:rPr>
          <w:rFonts w:ascii="MS Gothic" w:eastAsia="MS Gothic" w:hAnsi="MS Gothic" w:cs="MS Gothic" w:hint="eastAsia"/>
        </w:rPr>
        <w:t>駪</w:t>
      </w:r>
      <w:r>
        <w:t>E</w:t>
      </w:r>
      <w:r>
        <w:rPr>
          <w:rFonts w:ascii="Tahoma" w:hAnsi="Tahoma" w:cs="Tahoma"/>
        </w:rPr>
        <w:t>�</w:t>
      </w:r>
      <w:r>
        <w:t>ÜÅ</w:t>
      </w:r>
    </w:p>
    <w:p w14:paraId="35759D5D" w14:textId="77777777" w:rsidR="0045207C" w:rsidRDefault="0045207C" w:rsidP="007724B4">
      <w:pPr>
        <w:pStyle w:val="Heading3"/>
      </w:pPr>
      <w:r>
        <w:rPr>
          <w:rFonts w:hint="eastAsia"/>
        </w:rPr>
        <w:t>å</w:t>
      </w:r>
      <w:r>
        <w:rPr>
          <w:rFonts w:ascii="Tahoma" w:hAnsi="Tahoma" w:cs="Tahoma"/>
        </w:rPr>
        <w:t>�</w:t>
      </w:r>
      <w:r>
        <w:t>#i</w:t>
      </w:r>
      <w:r>
        <w:rPr>
          <w:rFonts w:ascii="Tahoma" w:hAnsi="Tahoma" w:cs="Tahoma"/>
        </w:rPr>
        <w:t>�</w:t>
      </w:r>
      <w:r>
        <w:t>#ۖB</w:t>
      </w:r>
      <w:r>
        <w:rPr>
          <w:rFonts w:ascii="Tahoma" w:hAnsi="Tahoma" w:cs="Tahoma"/>
        </w:rPr>
        <w:t>�</w:t>
      </w:r>
      <w:r>
        <w:t xml:space="preserve"> </w:t>
      </w:r>
      <w:r>
        <w:rPr>
          <w:rFonts w:ascii="Tahoma" w:hAnsi="Tahoma" w:cs="Tahoma"/>
        </w:rPr>
        <w:t>�</w:t>
      </w:r>
      <w:r>
        <w:t>&gt;'</w:t>
      </w:r>
      <w:r>
        <w:rPr>
          <w:rFonts w:ascii="Tahoma" w:hAnsi="Tahoma" w:cs="Tahoma"/>
        </w:rPr>
        <w:t>�</w:t>
      </w:r>
      <w:r>
        <w:t>;</w:t>
      </w:r>
      <w:r>
        <w:rPr>
          <w:rFonts w:ascii="Tahoma" w:hAnsi="Tahoma" w:cs="Tahoma"/>
        </w:rPr>
        <w:t>�</w:t>
      </w:r>
      <w:r>
        <w:t>9</w:t>
      </w:r>
      <w:r>
        <w:rPr>
          <w:rFonts w:ascii="Tahoma" w:hAnsi="Tahoma" w:cs="Tahoma"/>
        </w:rPr>
        <w:t>�</w:t>
      </w:r>
      <w:r>
        <w:t>X</w:t>
      </w:r>
      <w:r>
        <w:rPr>
          <w:rFonts w:ascii="Tahoma" w:hAnsi="Tahoma" w:cs="Tahoma"/>
        </w:rPr>
        <w:t>��</w:t>
      </w:r>
      <w:r>
        <w:t>Ö</w:t>
      </w:r>
      <w:r>
        <w:rPr>
          <w:rFonts w:ascii="Tahoma" w:hAnsi="Tahoma" w:cs="Tahoma"/>
        </w:rPr>
        <w:t>��</w:t>
      </w:r>
      <w:r>
        <w:t>&amp;</w:t>
      </w:r>
      <w:r>
        <w:rPr>
          <w:rFonts w:ascii="Tahoma" w:hAnsi="Tahoma" w:cs="Tahoma"/>
        </w:rPr>
        <w:t>�</w:t>
      </w:r>
      <w:r>
        <w:t>հHUEls</w:t>
      </w:r>
      <w:r>
        <w:rPr>
          <w:rFonts w:ascii="Tahoma" w:hAnsi="Tahoma" w:cs="Tahoma"/>
        </w:rPr>
        <w:t>⸮��</w:t>
      </w:r>
      <w:r>
        <w:t>?</w:t>
      </w:r>
      <w:r>
        <w:rPr>
          <w:rFonts w:ascii="Tahoma" w:hAnsi="Tahoma" w:cs="Tahoma"/>
        </w:rPr>
        <w:t>�</w:t>
      </w:r>
      <w:r>
        <w:t>)</w:t>
      </w:r>
    </w:p>
    <w:p w14:paraId="7C22C296" w14:textId="77777777" w:rsidR="0045207C" w:rsidRDefault="0045207C" w:rsidP="007724B4">
      <w:pPr>
        <w:pStyle w:val="Heading3"/>
      </w:pPr>
      <w:r>
        <w:rPr>
          <w:rFonts w:ascii="Tahoma" w:hAnsi="Tahoma" w:cs="Tahoma"/>
        </w:rPr>
        <w:t>�</w:t>
      </w:r>
      <w:r>
        <w:rPr>
          <w:rFonts w:ascii="Calibri" w:eastAsia="Calibri" w:hAnsi="Calibri" w:cs="Calibri" w:hint="eastAsia"/>
        </w:rPr>
        <w:t>􈬻</w:t>
      </w:r>
      <w:r>
        <w:t>#8</w:t>
      </w:r>
      <w:r>
        <w:rPr>
          <w:rFonts w:ascii="Tahoma" w:hAnsi="Tahoma" w:cs="Tahoma"/>
        </w:rPr>
        <w:t>����</w:t>
      </w:r>
      <w:r>
        <w:t>X!&lt;</w:t>
      </w:r>
      <w:r>
        <w:rPr>
          <w:rFonts w:ascii="Tahoma" w:hAnsi="Tahoma" w:cs="Tahoma"/>
        </w:rPr>
        <w:t>��</w:t>
      </w:r>
      <w:r>
        <w:t>ҢԐ</w:t>
      </w:r>
      <w:r>
        <w:rPr>
          <w:rFonts w:ascii="Tahoma" w:hAnsi="Tahoma" w:cs="Tahoma"/>
        </w:rPr>
        <w:t>��</w:t>
      </w:r>
    </w:p>
    <w:p w14:paraId="5C8FF179" w14:textId="77777777" w:rsidR="0045207C" w:rsidRDefault="0045207C" w:rsidP="007724B4">
      <w:pPr>
        <w:pStyle w:val="Heading3"/>
      </w:pPr>
      <w:r>
        <w:rPr>
          <w:rFonts w:ascii="Tahoma" w:hAnsi="Tahoma" w:cs="Tahoma"/>
        </w:rPr>
        <w:t>��</w:t>
      </w:r>
      <w:r>
        <w:t>v</w:t>
      </w:r>
      <w:r>
        <w:rPr>
          <w:rFonts w:ascii="Tahoma" w:hAnsi="Tahoma" w:cs="Tahoma"/>
        </w:rPr>
        <w:t>��</w:t>
      </w:r>
      <w:r>
        <w:t>aB</w:t>
      </w:r>
      <w:r>
        <w:rPr>
          <w:rFonts w:ascii="Tahoma" w:hAnsi="Tahoma" w:cs="Tahoma"/>
        </w:rPr>
        <w:t>��</w:t>
      </w:r>
      <w:r>
        <w:t>t</w:t>
      </w:r>
      <w:r>
        <w:rPr>
          <w:rFonts w:ascii="Tahoma" w:hAnsi="Tahoma" w:cs="Tahoma"/>
        </w:rPr>
        <w:t>�</w:t>
      </w:r>
      <w:r>
        <w:t>Qac</w:t>
      </w:r>
      <w:r>
        <w:rPr>
          <w:rFonts w:ascii="Tahoma" w:hAnsi="Tahoma" w:cs="Tahoma"/>
        </w:rPr>
        <w:t>��</w:t>
      </w:r>
      <w:r>
        <w:t>*</w:t>
      </w:r>
      <w:r>
        <w:rPr>
          <w:rFonts w:ascii="Tahoma" w:hAnsi="Tahoma" w:cs="Tahoma"/>
        </w:rPr>
        <w:t>��</w:t>
      </w:r>
      <w:r>
        <w:t>ՌX</w:t>
      </w:r>
      <w:r>
        <w:rPr>
          <w:rFonts w:ascii="Tahoma" w:hAnsi="Tahoma" w:cs="Tahoma"/>
        </w:rPr>
        <w:t>��</w:t>
      </w:r>
      <w:r>
        <w:t>4</w:t>
      </w:r>
      <w:r>
        <w:rPr>
          <w:rFonts w:ascii="Tahoma" w:hAnsi="Tahoma" w:cs="Tahoma"/>
        </w:rPr>
        <w:t>�</w:t>
      </w:r>
      <w:r>
        <w:t>f#</w:t>
      </w:r>
    </w:p>
    <w:p w14:paraId="192F87E6" w14:textId="77777777" w:rsidR="0045207C" w:rsidRDefault="0045207C" w:rsidP="007724B4">
      <w:pPr>
        <w:pStyle w:val="Heading3"/>
      </w:pPr>
      <w:r>
        <w:t xml:space="preserve">D       </w:t>
      </w:r>
      <w:r>
        <w:rPr>
          <w:rFonts w:ascii="Tahoma" w:hAnsi="Tahoma" w:cs="Tahoma"/>
        </w:rPr>
        <w:t>��</w:t>
      </w:r>
      <w:r>
        <w:t>V</w:t>
      </w:r>
      <w:r>
        <w:rPr>
          <w:rFonts w:ascii="Tahoma" w:hAnsi="Tahoma" w:cs="Tahoma"/>
        </w:rPr>
        <w:t>���</w:t>
      </w:r>
    </w:p>
    <w:p w14:paraId="4F7D4D55" w14:textId="77777777" w:rsidR="0045207C" w:rsidRDefault="0045207C" w:rsidP="007724B4">
      <w:pPr>
        <w:pStyle w:val="Heading3"/>
      </w:pPr>
      <w:r>
        <w:rPr>
          <w:rFonts w:ascii="Tahoma" w:hAnsi="Tahoma" w:cs="Tahoma"/>
        </w:rPr>
        <w:t>�</w:t>
      </w:r>
      <w:r>
        <w:t>49</w:t>
      </w:r>
      <w:r>
        <w:rPr>
          <w:rFonts w:ascii="Tahoma" w:hAnsi="Tahoma" w:cs="Tahoma"/>
        </w:rPr>
        <w:t>��</w:t>
      </w:r>
      <w:r>
        <w:t>9</w:t>
      </w:r>
      <w:r>
        <w:rPr>
          <w:rFonts w:ascii="Tahoma" w:hAnsi="Tahoma" w:cs="Tahoma"/>
        </w:rPr>
        <w:t>�</w:t>
      </w:r>
      <w:r>
        <w:t>CKm</w:t>
      </w:r>
      <w:r>
        <w:rPr>
          <w:rFonts w:ascii="Tahoma" w:hAnsi="Tahoma" w:cs="Tahoma"/>
        </w:rPr>
        <w:t>�</w:t>
      </w:r>
      <w:r>
        <w:t>b</w:t>
      </w:r>
      <w:r>
        <w:rPr>
          <w:rFonts w:ascii="Tahoma" w:hAnsi="Tahoma" w:cs="Tahoma"/>
        </w:rPr>
        <w:t>�</w:t>
      </w:r>
      <w:r>
        <w:t>Za</w:t>
      </w:r>
      <w:r>
        <w:rPr>
          <w:rFonts w:ascii="Tahoma" w:hAnsi="Tahoma" w:cs="Tahoma"/>
        </w:rPr>
        <w:t>��</w:t>
      </w:r>
      <w:r>
        <w:t>ѠNjv#</w:t>
      </w:r>
      <w:r>
        <w:rPr>
          <w:rFonts w:ascii="Tahoma" w:hAnsi="Tahoma" w:cs="Tahoma"/>
        </w:rPr>
        <w:t>�</w:t>
      </w:r>
      <w:r>
        <w:t>j4åAAÖ5E</w:t>
      </w:r>
      <w:r>
        <w:rPr>
          <w:rFonts w:ascii="Tahoma" w:hAnsi="Tahoma" w:cs="Tahoma"/>
        </w:rPr>
        <w:t>���</w:t>
      </w:r>
      <w:r>
        <w:t>4</w:t>
      </w:r>
      <w:r>
        <w:rPr>
          <w:rFonts w:ascii="Tahoma" w:hAnsi="Tahoma" w:cs="Tahoma"/>
        </w:rPr>
        <w:t>�</w:t>
      </w:r>
      <w:r>
        <w:t>ImÉ</w:t>
      </w:r>
      <w:r>
        <w:rPr>
          <w:rFonts w:ascii="Tahoma" w:hAnsi="Tahoma" w:cs="Tahoma"/>
        </w:rPr>
        <w:t>��</w:t>
      </w:r>
      <w:r>
        <w:t>Blˬ)</w:t>
      </w:r>
      <w:r>
        <w:rPr>
          <w:rFonts w:ascii="Tahoma" w:hAnsi="Tahoma" w:cs="Tahoma"/>
        </w:rPr>
        <w:t>�</w:t>
      </w:r>
      <w:r>
        <w:t>b</w:t>
      </w:r>
      <w:r>
        <w:rPr>
          <w:rFonts w:ascii="Tahoma" w:hAnsi="Tahoma" w:cs="Tahoma"/>
        </w:rPr>
        <w:t>�</w:t>
      </w:r>
      <w:r>
        <w:t>Üe</w:t>
      </w:r>
      <w:r>
        <w:rPr>
          <w:rFonts w:ascii="Tahoma" w:hAnsi="Tahoma" w:cs="Tahoma"/>
        </w:rPr>
        <w:t>��</w:t>
      </w:r>
      <w:r>
        <w:t>a</w:t>
      </w:r>
      <w:r>
        <w:rPr>
          <w:rFonts w:ascii="Tahoma" w:hAnsi="Tahoma" w:cs="Tahoma"/>
        </w:rPr>
        <w:t>���</w:t>
      </w:r>
      <w:r>
        <w:t>7</w:t>
      </w:r>
      <w:r>
        <w:rPr>
          <w:rFonts w:ascii="Tahoma" w:hAnsi="Tahoma" w:cs="Tahoma"/>
        </w:rPr>
        <w:t>���</w:t>
      </w:r>
      <w:r>
        <w:t>3)Q</w:t>
      </w:r>
      <w:r>
        <w:rPr>
          <w:rFonts w:ascii="Tahoma" w:hAnsi="Tahoma" w:cs="Tahoma"/>
        </w:rPr>
        <w:t>��</w:t>
      </w:r>
      <w:r>
        <w:t>#;</w:t>
      </w:r>
      <w:r>
        <w:rPr>
          <w:rFonts w:ascii="Tahoma" w:hAnsi="Tahoma" w:cs="Tahoma"/>
        </w:rPr>
        <w:t>��</w:t>
      </w:r>
      <w:r>
        <w:t>'Ashe</w:t>
      </w:r>
      <w:r>
        <w:rPr>
          <w:rFonts w:ascii="Tahoma" w:hAnsi="Tahoma" w:cs="Tahoma"/>
        </w:rPr>
        <w:t>�</w:t>
      </w:r>
      <w:r>
        <w:t>So</w:t>
      </w:r>
      <w:r>
        <w:rPr>
          <w:rFonts w:ascii="Tahoma" w:hAnsi="Tahoma" w:cs="Tahoma"/>
        </w:rPr>
        <w:t>��</w:t>
      </w:r>
      <w:r>
        <w:t>lB7</w:t>
      </w:r>
      <w:r>
        <w:rPr>
          <w:rFonts w:ascii="Tahoma" w:hAnsi="Tahoma" w:cs="Tahoma"/>
        </w:rPr>
        <w:t>�</w:t>
      </w:r>
      <w:r>
        <w:t>Ӂ</w:t>
      </w:r>
      <w:r>
        <w:rPr>
          <w:rFonts w:ascii="Tahoma" w:hAnsi="Tahoma" w:cs="Tahoma"/>
        </w:rPr>
        <w:t>�</w:t>
      </w:r>
      <w:r>
        <w:t>vb</w:t>
      </w:r>
      <w:r>
        <w:rPr>
          <w:rFonts w:ascii="Tahoma" w:hAnsi="Tahoma" w:cs="Tahoma"/>
        </w:rPr>
        <w:t>��</w:t>
      </w:r>
    </w:p>
    <w:p w14:paraId="150C9A5C" w14:textId="77777777" w:rsidR="0045207C" w:rsidRDefault="0045207C" w:rsidP="007724B4">
      <w:pPr>
        <w:pStyle w:val="Heading3"/>
      </w:pPr>
      <w:r>
        <w:t>/</w:t>
      </w:r>
      <w:r>
        <w:rPr>
          <w:rFonts w:ascii="Tahoma" w:hAnsi="Tahoma" w:cs="Tahoma"/>
        </w:rPr>
        <w:t>�</w:t>
      </w:r>
      <w:r>
        <w:t>0</w:t>
      </w:r>
      <w:r>
        <w:rPr>
          <w:rFonts w:ascii="Tahoma" w:hAnsi="Tahoma" w:cs="Tahoma"/>
        </w:rPr>
        <w:t>�</w:t>
      </w:r>
      <w:r>
        <w:t>2</w:t>
      </w:r>
      <w:r>
        <w:rPr>
          <w:rFonts w:ascii="Tahoma" w:hAnsi="Tahoma" w:cs="Tahoma"/>
        </w:rPr>
        <w:t>��</w:t>
      </w:r>
      <w:r>
        <w:t>&amp;*Ʃ</w:t>
      </w:r>
      <w:r>
        <w:rPr>
          <w:rFonts w:ascii="Tahoma" w:hAnsi="Tahoma" w:cs="Tahoma"/>
        </w:rPr>
        <w:t>��</w:t>
      </w:r>
      <w:r>
        <w:t>Ӗ-xǧ</w:t>
      </w:r>
      <w:r>
        <w:rPr>
          <w:rFonts w:ascii="Tahoma" w:hAnsi="Tahoma" w:cs="Tahoma"/>
        </w:rPr>
        <w:t>�</w:t>
      </w:r>
    </w:p>
    <w:p w14:paraId="1F8A8527" w14:textId="77777777" w:rsidR="0045207C" w:rsidRDefault="0045207C" w:rsidP="007724B4">
      <w:pPr>
        <w:pStyle w:val="Heading3"/>
      </w:pPr>
      <w:r>
        <w:t>ɍv</w:t>
      </w:r>
      <w:r>
        <w:rPr>
          <w:rFonts w:ascii="Tahoma" w:hAnsi="Tahoma" w:cs="Tahoma"/>
        </w:rPr>
        <w:t>���</w:t>
      </w:r>
      <w:r>
        <w:t>Jc</w:t>
      </w:r>
      <w:r>
        <w:rPr>
          <w:rFonts w:ascii="Tahoma" w:hAnsi="Tahoma" w:cs="Tahoma"/>
        </w:rPr>
        <w:t>�</w:t>
      </w:r>
      <w:r>
        <w:t>J</w:t>
      </w:r>
      <w:r>
        <w:rPr>
          <w:rFonts w:ascii="Tahoma" w:hAnsi="Tahoma" w:cs="Tahoma"/>
        </w:rPr>
        <w:t>�����</w:t>
      </w:r>
      <w:r>
        <w:t>$</w:t>
      </w:r>
      <w:r>
        <w:rPr>
          <w:rFonts w:ascii="Tahoma" w:hAnsi="Tahoma" w:cs="Tahoma"/>
        </w:rPr>
        <w:t>�</w:t>
      </w:r>
      <w:r>
        <w:t>Ü</w:t>
      </w:r>
      <w:r>
        <w:rPr>
          <w:rFonts w:ascii="Tahoma" w:hAnsi="Tahoma" w:cs="Tahoma"/>
        </w:rPr>
        <w:t>�</w:t>
      </w:r>
      <w:r>
        <w:t>+GF</w:t>
      </w:r>
      <w:r>
        <w:rPr>
          <w:rFonts w:ascii="Tahoma" w:hAnsi="Tahoma" w:cs="Tahoma"/>
        </w:rPr>
        <w:t>�</w:t>
      </w:r>
      <w:r>
        <w:t>&gt;</w:t>
      </w:r>
      <w:r>
        <w:rPr>
          <w:rFonts w:ascii="Tahoma" w:hAnsi="Tahoma" w:cs="Tahoma"/>
        </w:rPr>
        <w:t>��</w:t>
      </w:r>
    </w:p>
    <w:p w14:paraId="2022F8D2" w14:textId="77777777" w:rsidR="0045207C" w:rsidRDefault="0045207C" w:rsidP="007724B4">
      <w:pPr>
        <w:pStyle w:val="Heading3"/>
      </w:pPr>
      <w:r>
        <w:rPr>
          <w:rFonts w:ascii="Tahoma" w:hAnsi="Tahoma" w:cs="Tahoma"/>
        </w:rPr>
        <w:t>��</w:t>
      </w:r>
      <w:r>
        <w:t>8W</w:t>
      </w:r>
      <w:r>
        <w:rPr>
          <w:rFonts w:ascii="Tahoma" w:hAnsi="Tahoma" w:cs="Tahoma"/>
        </w:rPr>
        <w:t>�</w:t>
      </w:r>
      <w:r>
        <w:t>V</w:t>
      </w:r>
      <w:r>
        <w:rPr>
          <w:rFonts w:ascii="Tahoma" w:hAnsi="Tahoma" w:cs="Tahoma"/>
        </w:rPr>
        <w:t>��</w:t>
      </w:r>
      <w:r>
        <w:t>H</w:t>
      </w:r>
      <w:r>
        <w:rPr>
          <w:rFonts w:ascii="Tahoma" w:hAnsi="Tahoma" w:cs="Tahoma"/>
        </w:rPr>
        <w:t>�</w:t>
      </w:r>
      <w:r>
        <w:t>F</w:t>
      </w:r>
      <w:r>
        <w:rPr>
          <w:rFonts w:ascii="Tahoma" w:hAnsi="Tahoma" w:cs="Tahoma"/>
        </w:rPr>
        <w:t>�</w:t>
      </w:r>
      <w:r>
        <w:t>Ü</w:t>
      </w:r>
      <w:r>
        <w:rPr>
          <w:rFonts w:ascii="Tahoma" w:hAnsi="Tahoma" w:cs="Tahoma"/>
        </w:rPr>
        <w:t>�</w:t>
      </w:r>
      <w:r>
        <w:t>=</w:t>
      </w:r>
      <w:r>
        <w:rPr>
          <w:rFonts w:ascii="Tahoma" w:hAnsi="Tahoma" w:cs="Tahoma"/>
        </w:rPr>
        <w:t>���</w:t>
      </w:r>
      <w:r>
        <w:t>v</w:t>
      </w:r>
      <w:r>
        <w:rPr>
          <w:rFonts w:ascii="Tahoma" w:hAnsi="Tahoma" w:cs="Tahoma"/>
        </w:rPr>
        <w:t>�</w:t>
      </w:r>
      <w:r>
        <w:t>J$</w:t>
      </w:r>
      <w:r>
        <w:rPr>
          <w:rFonts w:ascii="Tahoma" w:hAnsi="Tahoma" w:cs="Tahoma"/>
        </w:rPr>
        <w:t>��</w:t>
      </w:r>
      <w:r>
        <w:t>3</w:t>
      </w:r>
      <w:r>
        <w:rPr>
          <w:rFonts w:ascii="Tahoma" w:hAnsi="Tahoma" w:cs="Tahoma"/>
        </w:rPr>
        <w:t>���</w:t>
      </w:r>
      <w:r>
        <w:t>դ</w:t>
      </w:r>
      <w:r>
        <w:rPr>
          <w:rFonts w:ascii="Tahoma" w:hAnsi="Tahoma" w:cs="Tahoma"/>
        </w:rPr>
        <w:t>�</w:t>
      </w:r>
      <w:r>
        <w:t>o</w:t>
      </w:r>
      <w:r>
        <w:rPr>
          <w:rFonts w:ascii="Tahoma" w:hAnsi="Tahoma" w:cs="Tahoma"/>
        </w:rPr>
        <w:t>��</w:t>
      </w:r>
      <w:r>
        <w:t>ɬEu</w:t>
      </w:r>
      <w:r>
        <w:rPr>
          <w:rFonts w:ascii="Tahoma" w:hAnsi="Tahoma" w:cs="Tahoma"/>
        </w:rPr>
        <w:t>�</w:t>
      </w:r>
      <w:r>
        <w:t>F</w:t>
      </w:r>
    </w:p>
    <w:p w14:paraId="78B046FC" w14:textId="77777777" w:rsidR="0045207C" w:rsidRDefault="0045207C" w:rsidP="007724B4">
      <w:pPr>
        <w:pStyle w:val="Heading3"/>
      </w:pPr>
      <w:r>
        <w:rPr>
          <w:rFonts w:ascii="Tahoma" w:hAnsi="Tahoma" w:cs="Tahoma"/>
        </w:rPr>
        <w:t>�</w:t>
      </w:r>
      <w:r>
        <w:t>f</w:t>
      </w:r>
      <w:r>
        <w:rPr>
          <w:rFonts w:ascii="Tahoma" w:hAnsi="Tahoma" w:cs="Tahoma"/>
        </w:rPr>
        <w:t>�</w:t>
      </w:r>
      <w:r>
        <w:t>+</w:t>
      </w:r>
      <w:r>
        <w:rPr>
          <w:rFonts w:ascii="Tahoma" w:hAnsi="Tahoma" w:cs="Tahoma"/>
        </w:rPr>
        <w:t>���</w:t>
      </w:r>
      <w:r>
        <w:t>hF</w:t>
      </w:r>
      <w:r>
        <w:rPr>
          <w:rFonts w:ascii="Tahoma" w:hAnsi="Tahoma" w:cs="Tahoma"/>
        </w:rPr>
        <w:t>�</w:t>
      </w:r>
      <w:r>
        <w:t>N</w:t>
      </w:r>
      <w:r>
        <w:rPr>
          <w:rFonts w:ascii="Tahoma" w:hAnsi="Tahoma" w:cs="Tahoma"/>
        </w:rPr>
        <w:t>�</w:t>
      </w:r>
    </w:p>
    <w:p w14:paraId="1DA02251" w14:textId="77777777" w:rsidR="0045207C" w:rsidRDefault="0045207C" w:rsidP="007724B4">
      <w:pPr>
        <w:pStyle w:val="Heading3"/>
      </w:pPr>
      <w:r>
        <w:t>Ἰ</w:t>
      </w:r>
      <w:r>
        <w:rPr>
          <w:rFonts w:ascii="Tahoma" w:hAnsi="Tahoma" w:cs="Tahoma"/>
        </w:rPr>
        <w:t>�</w:t>
      </w:r>
      <w:r>
        <w:t>n</w:t>
      </w:r>
      <w:r>
        <w:rPr>
          <w:rFonts w:ascii="Tahoma" w:hAnsi="Tahoma" w:cs="Tahoma"/>
        </w:rPr>
        <w:t>�</w:t>
      </w:r>
    </w:p>
    <w:p w14:paraId="23513F24" w14:textId="77777777" w:rsidR="0045207C" w:rsidRDefault="0045207C" w:rsidP="007724B4">
      <w:pPr>
        <w:pStyle w:val="Heading3"/>
      </w:pPr>
      <w:r>
        <w:rPr>
          <w:rFonts w:ascii="Tahoma" w:hAnsi="Tahoma" w:cs="Tahoma"/>
        </w:rPr>
        <w:t>��</w:t>
      </w:r>
      <w:r>
        <w:t>ZM5</w:t>
      </w:r>
      <w:r>
        <w:rPr>
          <w:rFonts w:ascii="Tahoma" w:hAnsi="Tahoma" w:cs="Tahoma"/>
        </w:rPr>
        <w:t>�</w:t>
      </w:r>
      <w:r>
        <w:t>F</w:t>
      </w:r>
      <w:r>
        <w:rPr>
          <w:rFonts w:ascii="Tahoma" w:hAnsi="Tahoma" w:cs="Tahoma"/>
        </w:rPr>
        <w:t>�</w:t>
      </w:r>
      <w:r>
        <w:t>xK;</w:t>
      </w:r>
      <w:r>
        <w:rPr>
          <w:rFonts w:ascii="Tahoma" w:hAnsi="Tahoma" w:cs="Tahoma"/>
        </w:rPr>
        <w:t>��</w:t>
      </w:r>
      <w:r>
        <w:t>o&amp;</w:t>
      </w:r>
      <w:r>
        <w:rPr>
          <w:rFonts w:ascii="Tahoma" w:hAnsi="Tahoma" w:cs="Tahoma"/>
        </w:rPr>
        <w:t>��</w:t>
      </w:r>
      <w:r>
        <w:t>0</w:t>
      </w:r>
      <w:r>
        <w:rPr>
          <w:rFonts w:ascii="Tahoma" w:hAnsi="Tahoma" w:cs="Tahoma"/>
        </w:rPr>
        <w:t>��</w:t>
      </w:r>
      <w:r>
        <w:t>A6aA*R</w:t>
      </w:r>
      <w:r>
        <w:rPr>
          <w:rFonts w:ascii="Tahoma" w:hAnsi="Tahoma" w:cs="Tahoma"/>
        </w:rPr>
        <w:t>��</w:t>
      </w:r>
      <w:r>
        <w:t>n</w:t>
      </w:r>
      <w:r>
        <w:rPr>
          <w:rFonts w:ascii="Tahoma" w:hAnsi="Tahoma" w:cs="Tahoma"/>
        </w:rPr>
        <w:t>��</w:t>
      </w:r>
      <w:r>
        <w:t>nh</w:t>
      </w:r>
      <w:r>
        <w:rPr>
          <w:rFonts w:ascii="Tahoma" w:hAnsi="Tahoma" w:cs="Tahoma"/>
        </w:rPr>
        <w:t>����</w:t>
      </w:r>
      <w:r>
        <w:t>$ÄÜ</w:t>
      </w:r>
      <w:r>
        <w:rPr>
          <w:rFonts w:ascii="Tahoma" w:hAnsi="Tahoma" w:cs="Tahoma"/>
        </w:rPr>
        <w:t>�</w:t>
      </w:r>
      <w:r>
        <w:t>2W</w:t>
      </w:r>
      <w:r>
        <w:rPr>
          <w:rFonts w:ascii="Tahoma" w:hAnsi="Tahoma" w:cs="Tahoma"/>
        </w:rPr>
        <w:t>����</w:t>
      </w:r>
      <w:r>
        <w:t>O</w:t>
      </w:r>
      <w:r>
        <w:rPr>
          <w:rFonts w:ascii="Tahoma" w:hAnsi="Tahoma" w:cs="Tahoma"/>
        </w:rPr>
        <w:t>��</w:t>
      </w:r>
      <w:r>
        <w:t>lE</w:t>
      </w:r>
      <w:r>
        <w:rPr>
          <w:rFonts w:ascii="Tahoma" w:hAnsi="Tahoma" w:cs="Tahoma"/>
        </w:rPr>
        <w:t>�</w:t>
      </w:r>
      <w:r>
        <w:t>jx?Éwg</w:t>
      </w:r>
      <w:r>
        <w:rPr>
          <w:rFonts w:ascii="Tahoma" w:hAnsi="Tahoma" w:cs="Tahoma"/>
        </w:rPr>
        <w:t>����⸮</w:t>
      </w:r>
      <w:r>
        <w:t>T</w:t>
      </w:r>
      <w:r>
        <w:rPr>
          <w:rFonts w:ascii="Tahoma" w:hAnsi="Tahoma" w:cs="Tahoma"/>
        </w:rPr>
        <w:t>�</w:t>
      </w:r>
      <w:r>
        <w:t>Ü</w:t>
      </w:r>
      <w:r>
        <w:rPr>
          <w:rFonts w:ascii="Tahoma" w:hAnsi="Tahoma" w:cs="Tahoma"/>
        </w:rPr>
        <w:t>�</w:t>
      </w:r>
      <w:r>
        <w:t>07</w:t>
      </w:r>
      <w:r>
        <w:rPr>
          <w:rFonts w:ascii="Tahoma" w:hAnsi="Tahoma" w:cs="Tahoma"/>
        </w:rPr>
        <w:t>�</w:t>
      </w:r>
      <w:r>
        <w:t>*.djה</w:t>
      </w:r>
      <w:r>
        <w:rPr>
          <w:rFonts w:ascii="Tahoma" w:hAnsi="Tahoma" w:cs="Tahoma"/>
        </w:rPr>
        <w:t>���</w:t>
      </w:r>
      <w:r>
        <w:t>3</w:t>
      </w:r>
      <w:r>
        <w:rPr>
          <w:rFonts w:ascii="Tahoma" w:hAnsi="Tahoma" w:cs="Tahoma"/>
        </w:rPr>
        <w:t>�</w:t>
      </w:r>
      <w:r>
        <w:t>t63</w:t>
      </w:r>
      <w:r>
        <w:rPr>
          <w:rFonts w:ascii="Tahoma" w:hAnsi="Tahoma" w:cs="Tahoma"/>
        </w:rPr>
        <w:t>����</w:t>
      </w:r>
      <w:r>
        <w:t>YЫN</w:t>
      </w:r>
      <w:r>
        <w:rPr>
          <w:rFonts w:ascii="Tahoma" w:hAnsi="Tahoma" w:cs="Tahoma"/>
        </w:rPr>
        <w:t>�</w:t>
      </w:r>
      <w:r>
        <w:t>!</w:t>
      </w:r>
      <w:r>
        <w:rPr>
          <w:rFonts w:ascii="Tahoma" w:hAnsi="Tahoma" w:cs="Tahoma"/>
        </w:rPr>
        <w:t>�</w:t>
      </w:r>
      <w:r>
        <w:t>i</w:t>
      </w:r>
      <w:r>
        <w:rPr>
          <w:rFonts w:ascii="Tahoma" w:hAnsi="Tahoma" w:cs="Tahoma"/>
        </w:rPr>
        <w:t>�</w:t>
      </w:r>
      <w:r>
        <w:t>6</w:t>
      </w:r>
      <w:r>
        <w:rPr>
          <w:rFonts w:ascii="Tahoma" w:hAnsi="Tahoma" w:cs="Tahoma"/>
        </w:rPr>
        <w:t>�</w:t>
      </w:r>
      <w:r>
        <w:t>f</w:t>
      </w:r>
      <w:r>
        <w:rPr>
          <w:rFonts w:ascii="Tahoma" w:hAnsi="Tahoma" w:cs="Tahoma"/>
        </w:rPr>
        <w:t>��</w:t>
      </w:r>
    </w:p>
    <w:p w14:paraId="7EF00704" w14:textId="77777777" w:rsidR="0045207C" w:rsidRDefault="0045207C" w:rsidP="007724B4">
      <w:pPr>
        <w:pStyle w:val="Heading3"/>
      </w:pPr>
      <w:r>
        <w:rPr>
          <w:rFonts w:ascii="Tahoma" w:hAnsi="Tahoma" w:cs="Tahoma"/>
        </w:rPr>
        <w:t>�</w:t>
      </w:r>
      <w:r>
        <w:t>U</w:t>
      </w:r>
      <w:r>
        <w:rPr>
          <w:rFonts w:ascii="Tahoma" w:hAnsi="Tahoma" w:cs="Tahoma"/>
        </w:rPr>
        <w:t>���</w:t>
      </w:r>
      <w:r>
        <w:t>!</w:t>
      </w:r>
      <w:r>
        <w:rPr>
          <w:rFonts w:ascii="Tahoma" w:hAnsi="Tahoma" w:cs="Tahoma"/>
        </w:rPr>
        <w:t>��</w:t>
      </w:r>
      <w:r>
        <w:t>=</w:t>
      </w:r>
      <w:r>
        <w:rPr>
          <w:rFonts w:ascii="Tahoma" w:hAnsi="Tahoma" w:cs="Tahoma"/>
        </w:rPr>
        <w:t>��</w:t>
      </w:r>
      <w:r>
        <w:t>h</w:t>
      </w:r>
      <w:r>
        <w:rPr>
          <w:rFonts w:ascii="Tahoma" w:hAnsi="Tahoma" w:cs="Tahoma"/>
        </w:rPr>
        <w:t>��</w:t>
      </w:r>
    </w:p>
    <w:p w14:paraId="594A1478" w14:textId="77777777" w:rsidR="0045207C" w:rsidRDefault="0045207C" w:rsidP="007724B4">
      <w:pPr>
        <w:pStyle w:val="Heading3"/>
      </w:pPr>
      <w:r>
        <w:t>`</w:t>
      </w:r>
      <w:r>
        <w:rPr>
          <w:rFonts w:ascii="Tahoma" w:hAnsi="Tahoma" w:cs="Tahoma"/>
        </w:rPr>
        <w:t>��</w:t>
      </w:r>
      <w:r>
        <w:t>oD</w:t>
      </w:r>
      <w:r>
        <w:rPr>
          <w:rFonts w:ascii="Tahoma" w:hAnsi="Tahoma" w:cs="Tahoma"/>
        </w:rPr>
        <w:t>��</w:t>
      </w:r>
      <w:r>
        <w:t>Df'Yh</w:t>
      </w:r>
      <w:r>
        <w:rPr>
          <w:rFonts w:ascii="Tahoma" w:hAnsi="Tahoma" w:cs="Tahoma"/>
        </w:rPr>
        <w:t>�</w:t>
      </w:r>
      <w:r>
        <w:t>@i٢H</w:t>
      </w:r>
      <w:r>
        <w:rPr>
          <w:rFonts w:ascii="Tahoma" w:hAnsi="Tahoma" w:cs="Tahoma"/>
        </w:rPr>
        <w:t>����</w:t>
      </w:r>
      <w:r>
        <w:t>1Sy+</w:t>
      </w:r>
      <w:r>
        <w:rPr>
          <w:rFonts w:ascii="Tahoma" w:hAnsi="Tahoma" w:cs="Tahoma"/>
        </w:rPr>
        <w:t>��</w:t>
      </w:r>
      <w:r>
        <w:t>إ</w:t>
      </w:r>
      <w:r>
        <w:rPr>
          <w:rFonts w:ascii="Tahoma" w:hAnsi="Tahoma" w:cs="Tahoma"/>
        </w:rPr>
        <w:t>����</w:t>
      </w:r>
      <w:r>
        <w:t>6Zyٖx</w:t>
      </w:r>
      <w:r>
        <w:rPr>
          <w:rFonts w:ascii="Tahoma" w:hAnsi="Tahoma" w:cs="Tahoma"/>
        </w:rPr>
        <w:t>��</w:t>
      </w:r>
      <w:r>
        <w:t>3</w:t>
      </w:r>
      <w:r>
        <w:rPr>
          <w:rFonts w:ascii="Tahoma" w:hAnsi="Tahoma" w:cs="Tahoma"/>
        </w:rPr>
        <w:t>��</w:t>
      </w:r>
      <w:r>
        <w:t xml:space="preserve">      I</w:t>
      </w:r>
      <w:r>
        <w:rPr>
          <w:rFonts w:ascii="Tahoma" w:hAnsi="Tahoma" w:cs="Tahoma"/>
        </w:rPr>
        <w:t>�</w:t>
      </w:r>
      <w:r>
        <w:t>M</w:t>
      </w:r>
      <w:r>
        <w:rPr>
          <w:rFonts w:ascii="Tahoma" w:hAnsi="Tahoma" w:cs="Tahoma"/>
        </w:rPr>
        <w:t>�</w:t>
      </w:r>
      <w:r>
        <w:t>x</w:t>
      </w:r>
      <w:r>
        <w:rPr>
          <w:rFonts w:ascii="Tahoma" w:hAnsi="Tahoma" w:cs="Tahoma"/>
        </w:rPr>
        <w:t>�</w:t>
      </w:r>
      <w:r>
        <w:t>b</w:t>
      </w:r>
    </w:p>
    <w:p w14:paraId="0A002EB7" w14:textId="77777777" w:rsidR="0045207C" w:rsidRDefault="0045207C" w:rsidP="007724B4">
      <w:pPr>
        <w:pStyle w:val="Heading3"/>
      </w:pPr>
      <w:r>
        <w:rPr>
          <w:rFonts w:ascii="Tahoma" w:hAnsi="Tahoma" w:cs="Tahoma"/>
        </w:rPr>
        <w:t>����</w:t>
      </w:r>
      <w:r>
        <w:t xml:space="preserve"> 8</w:t>
      </w:r>
      <w:r>
        <w:rPr>
          <w:rFonts w:ascii="Tahoma" w:hAnsi="Tahoma" w:cs="Tahoma"/>
        </w:rPr>
        <w:t>�</w:t>
      </w:r>
      <w:r>
        <w:t>1</w:t>
      </w:r>
      <w:r>
        <w:rPr>
          <w:rFonts w:ascii="Tahoma" w:hAnsi="Tahoma" w:cs="Tahoma"/>
        </w:rPr>
        <w:t>���</w:t>
      </w:r>
      <w:r>
        <w:t>J</w:t>
      </w:r>
      <w:r>
        <w:rPr>
          <w:rFonts w:ascii="Tahoma" w:hAnsi="Tahoma" w:cs="Tahoma"/>
        </w:rPr>
        <w:t>�</w:t>
      </w:r>
      <w:r>
        <w:t>L</w:t>
      </w:r>
      <w:r>
        <w:rPr>
          <w:rFonts w:ascii="Tahoma" w:hAnsi="Tahoma" w:cs="Tahoma"/>
        </w:rPr>
        <w:t>�</w:t>
      </w:r>
      <w:r>
        <w:t>F</w:t>
      </w:r>
      <w:r>
        <w:rPr>
          <w:rFonts w:ascii="Tahoma" w:hAnsi="Tahoma" w:cs="Tahoma"/>
        </w:rPr>
        <w:t>�</w:t>
      </w:r>
      <w:r>
        <w:t>V8</w:t>
      </w:r>
      <w:r>
        <w:rPr>
          <w:rFonts w:ascii="Tahoma" w:hAnsi="Tahoma" w:cs="Tahoma"/>
        </w:rPr>
        <w:t>��</w:t>
      </w:r>
      <w:r>
        <w:t>}П</w:t>
      </w:r>
      <w:r>
        <w:rPr>
          <w:rFonts w:ascii="Tahoma" w:hAnsi="Tahoma" w:cs="Tahoma"/>
        </w:rPr>
        <w:t>��</w:t>
      </w:r>
      <w:r>
        <w:t>11</w:t>
      </w:r>
      <w:r>
        <w:rPr>
          <w:rFonts w:ascii="Tahoma" w:hAnsi="Tahoma" w:cs="Tahoma"/>
        </w:rPr>
        <w:t>��</w:t>
      </w:r>
      <w:r>
        <w:t>C</w:t>
      </w:r>
      <w:r>
        <w:rPr>
          <w:rFonts w:ascii="Tahoma" w:hAnsi="Tahoma" w:cs="Tahoma"/>
        </w:rPr>
        <w:t>��</w:t>
      </w:r>
      <w:r>
        <w:t>=</w:t>
      </w:r>
      <w:r>
        <w:rPr>
          <w:rFonts w:ascii="Tahoma" w:hAnsi="Tahoma" w:cs="Tahoma"/>
        </w:rPr>
        <w:t>��</w:t>
      </w:r>
      <w:r>
        <w:t>i</w:t>
      </w:r>
      <w:r>
        <w:rPr>
          <w:rFonts w:ascii="Tahoma" w:hAnsi="Tahoma" w:cs="Tahoma"/>
        </w:rPr>
        <w:t>�</w:t>
      </w:r>
      <w:r>
        <w:t>4</w:t>
      </w:r>
      <w:r>
        <w:rPr>
          <w:rFonts w:ascii="Tahoma" w:hAnsi="Tahoma" w:cs="Tahoma"/>
        </w:rPr>
        <w:t>��</w:t>
      </w:r>
      <w:r>
        <w:t>2LΌ͙</w:t>
      </w:r>
      <w:r>
        <w:rPr>
          <w:rFonts w:ascii="Tahoma" w:hAnsi="Tahoma" w:cs="Tahoma"/>
        </w:rPr>
        <w:t>�</w:t>
      </w:r>
      <w:r>
        <w:t>`</w:t>
      </w:r>
      <w:r>
        <w:rPr>
          <w:rFonts w:ascii="Tahoma" w:hAnsi="Tahoma" w:cs="Tahoma"/>
        </w:rPr>
        <w:t>���</w:t>
      </w:r>
    </w:p>
    <w:p w14:paraId="440CE445" w14:textId="77777777" w:rsidR="0045207C" w:rsidRDefault="0045207C" w:rsidP="007724B4">
      <w:pPr>
        <w:pStyle w:val="Heading3"/>
      </w:pPr>
      <w:r>
        <w:t>u</w:t>
      </w:r>
    </w:p>
    <w:p w14:paraId="3D9DF0FA" w14:textId="77777777" w:rsidR="0045207C" w:rsidRDefault="0045207C" w:rsidP="007724B4">
      <w:pPr>
        <w:pStyle w:val="Heading3"/>
      </w:pPr>
      <w:r>
        <w:rPr>
          <w:rFonts w:ascii="Tahoma" w:hAnsi="Tahoma" w:cs="Tahoma"/>
        </w:rPr>
        <w:t>�</w:t>
      </w:r>
      <w:r>
        <w:t>gYk</w:t>
      </w:r>
      <w:r>
        <w:rPr>
          <w:rFonts w:ascii="Tahoma" w:hAnsi="Tahoma" w:cs="Tahoma"/>
        </w:rPr>
        <w:t>�</w:t>
      </w:r>
      <w:r>
        <w:t>ȼ</w:t>
      </w:r>
      <w:r>
        <w:rPr>
          <w:rFonts w:ascii="Tahoma" w:hAnsi="Tahoma" w:cs="Tahoma"/>
        </w:rPr>
        <w:t>�</w:t>
      </w:r>
      <w:r>
        <w:t>m;</w:t>
      </w:r>
      <w:r>
        <w:rPr>
          <w:rFonts w:ascii="Tahoma" w:hAnsi="Tahoma" w:cs="Tahoma"/>
        </w:rPr>
        <w:t>����</w:t>
      </w:r>
      <w:r>
        <w:t>gΛ</w:t>
      </w:r>
      <w:r>
        <w:rPr>
          <w:rFonts w:ascii="Tahoma" w:hAnsi="Tahoma" w:cs="Tahoma"/>
        </w:rPr>
        <w:t>�</w:t>
      </w:r>
      <w:r>
        <w:t>0Y</w:t>
      </w:r>
      <w:r>
        <w:rPr>
          <w:rFonts w:ascii="Tahoma" w:hAnsi="Tahoma" w:cs="Tahoma"/>
        </w:rPr>
        <w:t>��</w:t>
      </w:r>
      <w:r>
        <w:t>e2C</w:t>
      </w:r>
      <w:r>
        <w:rPr>
          <w:rFonts w:ascii="Tahoma" w:hAnsi="Tahoma" w:cs="Tahoma"/>
        </w:rPr>
        <w:t>����</w:t>
      </w:r>
      <w:r>
        <w:t>1</w:t>
      </w:r>
      <w:r>
        <w:rPr>
          <w:rFonts w:ascii="Tahoma" w:hAnsi="Tahoma" w:cs="Tahoma"/>
        </w:rPr>
        <w:t>�</w:t>
      </w:r>
      <w:r>
        <w:t>6</w:t>
      </w:r>
      <w:r>
        <w:rPr>
          <w:rFonts w:ascii="Tahoma" w:hAnsi="Tahoma" w:cs="Tahoma"/>
        </w:rPr>
        <w:t>��</w:t>
      </w:r>
      <w:r>
        <w:t>ئ</w:t>
      </w:r>
      <w:r>
        <w:rPr>
          <w:rFonts w:ascii="Tahoma" w:hAnsi="Tahoma" w:cs="Tahoma"/>
        </w:rPr>
        <w:t>�</w:t>
      </w:r>
      <w:r>
        <w:t>cVQMv'</w:t>
      </w:r>
      <w:r>
        <w:rPr>
          <w:rFonts w:ascii="Tahoma" w:hAnsi="Tahoma" w:cs="Tahoma"/>
        </w:rPr>
        <w:t>��</w:t>
      </w:r>
      <w:r>
        <w:rPr>
          <w:rFonts w:ascii="MV Boli" w:hAnsi="MV Boli" w:cs="MV Boli"/>
        </w:rPr>
        <w:t>ޓ</w:t>
      </w:r>
      <w:r>
        <w:rPr>
          <w:rFonts w:ascii="Tahoma" w:hAnsi="Tahoma" w:cs="Tahoma"/>
        </w:rPr>
        <w:t>⸮����</w:t>
      </w:r>
      <w:r>
        <w:t>L</w:t>
      </w:r>
      <w:r>
        <w:rPr>
          <w:rFonts w:ascii="Tahoma" w:hAnsi="Tahoma" w:cs="Tahoma"/>
        </w:rPr>
        <w:t>��</w:t>
      </w:r>
      <w:r>
        <w:t>F2vy5-p</w:t>
      </w:r>
      <w:r>
        <w:rPr>
          <w:rFonts w:ascii="Tahoma" w:hAnsi="Tahoma" w:cs="Tahoma"/>
        </w:rPr>
        <w:t>�</w:t>
      </w:r>
      <w:r>
        <w:t>)</w:t>
      </w:r>
      <w:r>
        <w:rPr>
          <w:rFonts w:ascii="Tahoma" w:hAnsi="Tahoma" w:cs="Tahoma"/>
        </w:rPr>
        <w:t>��</w:t>
      </w:r>
      <w:r>
        <w:t>f</w:t>
      </w:r>
      <w:r>
        <w:rPr>
          <w:rFonts w:ascii="Tahoma" w:hAnsi="Tahoma" w:cs="Tahoma"/>
        </w:rPr>
        <w:t>���</w:t>
      </w:r>
      <w:r>
        <w:t>6</w:t>
      </w:r>
      <w:r>
        <w:rPr>
          <w:rFonts w:ascii="Tahoma" w:hAnsi="Tahoma" w:cs="Tahoma"/>
        </w:rPr>
        <w:t>�</w:t>
      </w:r>
      <w:r>
        <w:t>b^c</w:t>
      </w:r>
      <w:r>
        <w:rPr>
          <w:rFonts w:ascii="Tahoma" w:hAnsi="Tahoma" w:cs="Tahoma"/>
        </w:rPr>
        <w:t>���</w:t>
      </w:r>
      <w:r>
        <w:t>U</w:t>
      </w:r>
      <w:r>
        <w:rPr>
          <w:rFonts w:ascii="Tahoma" w:hAnsi="Tahoma" w:cs="Tahoma"/>
        </w:rPr>
        <w:t>��</w:t>
      </w:r>
      <w:r>
        <w:t>fN+</w:t>
      </w:r>
      <w:r>
        <w:rPr>
          <w:rFonts w:ascii="Tahoma" w:hAnsi="Tahoma" w:cs="Tahoma"/>
        </w:rPr>
        <w:t>���</w:t>
      </w:r>
      <w:r>
        <w:t>+</w:t>
      </w:r>
      <w:r>
        <w:rPr>
          <w:rFonts w:ascii="Tahoma" w:hAnsi="Tahoma" w:cs="Tahoma"/>
        </w:rPr>
        <w:t>�</w:t>
      </w:r>
      <w:r>
        <w:t>GĞKUA</w:t>
      </w:r>
      <w:r>
        <w:rPr>
          <w:rFonts w:ascii="Tahoma" w:hAnsi="Tahoma" w:cs="Tahoma"/>
        </w:rPr>
        <w:t>�</w:t>
      </w:r>
      <w:r>
        <w:t>bF</w:t>
      </w:r>
      <w:r>
        <w:rPr>
          <w:rFonts w:ascii="Tahoma" w:hAnsi="Tahoma" w:cs="Tahoma"/>
        </w:rPr>
        <w:t>��</w:t>
      </w:r>
      <w:r>
        <w:t>W</w:t>
      </w:r>
      <w:r>
        <w:rPr>
          <w:rFonts w:ascii="Tahoma" w:hAnsi="Tahoma" w:cs="Tahoma"/>
        </w:rPr>
        <w:t>���</w:t>
      </w:r>
      <w:r>
        <w:t>-</w:t>
      </w:r>
      <w:r>
        <w:rPr>
          <w:rFonts w:ascii="Tahoma" w:hAnsi="Tahoma" w:cs="Tahoma"/>
        </w:rPr>
        <w:t>�</w:t>
      </w:r>
      <w:r>
        <w:t xml:space="preserve">FCЃ        </w:t>
      </w:r>
      <w:r>
        <w:rPr>
          <w:rFonts w:ascii="Tahoma" w:hAnsi="Tahoma" w:cs="Tahoma"/>
        </w:rPr>
        <w:t>�</w:t>
      </w:r>
      <w:r>
        <w:t>Q</w:t>
      </w:r>
      <w:r>
        <w:rPr>
          <w:rFonts w:ascii="Tahoma" w:hAnsi="Tahoma" w:cs="Tahoma"/>
        </w:rPr>
        <w:t>�</w:t>
      </w:r>
      <w:r>
        <w:t>pa</w:t>
      </w:r>
      <w:r>
        <w:rPr>
          <w:rFonts w:ascii="Tahoma" w:hAnsi="Tahoma" w:cs="Tahoma"/>
        </w:rPr>
        <w:t>�</w:t>
      </w:r>
      <w:r>
        <w:t>|&gt;</w:t>
      </w:r>
      <w:r>
        <w:rPr>
          <w:rFonts w:ascii="Tahoma" w:hAnsi="Tahoma" w:cs="Tahoma"/>
        </w:rPr>
        <w:t>�</w:t>
      </w:r>
      <w:r>
        <w:t>56J</w:t>
      </w:r>
      <w:r>
        <w:rPr>
          <w:rFonts w:ascii="Tahoma" w:hAnsi="Tahoma" w:cs="Tahoma"/>
        </w:rPr>
        <w:t>����</w:t>
      </w:r>
      <w:r>
        <w:t>-</w:t>
      </w:r>
      <w:r>
        <w:rPr>
          <w:rFonts w:ascii="Tahoma" w:hAnsi="Tahoma" w:cs="Tahoma"/>
        </w:rPr>
        <w:t>��</w:t>
      </w:r>
      <w:r>
        <w:t xml:space="preserve">Q    </w:t>
      </w:r>
      <w:r>
        <w:rPr>
          <w:rFonts w:ascii="Tahoma" w:hAnsi="Tahoma" w:cs="Tahoma"/>
        </w:rPr>
        <w:t>����</w:t>
      </w:r>
      <w:r>
        <w:t>C</w:t>
      </w:r>
      <w:r>
        <w:rPr>
          <w:rFonts w:ascii="Tahoma" w:hAnsi="Tahoma" w:cs="Tahoma"/>
        </w:rPr>
        <w:t>���</w:t>
      </w:r>
      <w:r>
        <w:t>Ü͡X</w:t>
      </w:r>
      <w:r>
        <w:rPr>
          <w:rFonts w:ascii="Tahoma" w:hAnsi="Tahoma" w:cs="Tahoma"/>
        </w:rPr>
        <w:t>�</w:t>
      </w:r>
      <w:r>
        <w:t>Ti</w:t>
      </w:r>
      <w:r>
        <w:rPr>
          <w:rFonts w:ascii="Tahoma" w:hAnsi="Tahoma" w:cs="Tahoma"/>
        </w:rPr>
        <w:t>�</w:t>
      </w:r>
      <w:r>
        <w:t>7</w:t>
      </w:r>
      <w:r>
        <w:rPr>
          <w:rFonts w:ascii="Tahoma" w:hAnsi="Tahoma" w:cs="Tahoma"/>
        </w:rPr>
        <w:t>�</w:t>
      </w:r>
      <w:r>
        <w:t>G</w:t>
      </w:r>
    </w:p>
    <w:p w14:paraId="6F326C5A" w14:textId="77777777" w:rsidR="0045207C" w:rsidRDefault="0045207C" w:rsidP="007724B4">
      <w:pPr>
        <w:pStyle w:val="Heading3"/>
      </w:pPr>
      <w:r>
        <w:rPr>
          <w:rFonts w:ascii="Tahoma" w:hAnsi="Tahoma" w:cs="Tahoma"/>
        </w:rPr>
        <w:t>�</w:t>
      </w:r>
      <w:r>
        <w:t>É</w:t>
      </w:r>
      <w:r>
        <w:rPr>
          <w:rFonts w:ascii="Tahoma" w:hAnsi="Tahoma" w:cs="Tahoma"/>
        </w:rPr>
        <w:t>�</w:t>
      </w:r>
      <w:r>
        <w:t>M</w:t>
      </w:r>
      <w:r>
        <w:rPr>
          <w:rFonts w:ascii="Tahoma" w:hAnsi="Tahoma" w:cs="Tahoma"/>
        </w:rPr>
        <w:t>���</w:t>
      </w:r>
      <w:r>
        <w:t>l=a</w:t>
      </w:r>
      <w:r>
        <w:rPr>
          <w:rFonts w:ascii="Tahoma" w:hAnsi="Tahoma" w:cs="Tahoma"/>
        </w:rPr>
        <w:t>��</w:t>
      </w:r>
      <w:r>
        <w:t>b5</w:t>
      </w:r>
      <w:r>
        <w:rPr>
          <w:rFonts w:ascii="Tahoma" w:hAnsi="Tahoma" w:cs="Tahoma"/>
        </w:rPr>
        <w:t>��</w:t>
      </w:r>
      <w:r>
        <w:t>c2</w:t>
      </w:r>
      <w:r>
        <w:rPr>
          <w:rFonts w:ascii="Tahoma" w:hAnsi="Tahoma" w:cs="Tahoma"/>
        </w:rPr>
        <w:t>�</w:t>
      </w:r>
      <w:r>
        <w:t>v</w:t>
      </w:r>
      <w:r>
        <w:rPr>
          <w:rFonts w:ascii="Tahoma" w:hAnsi="Tahoma" w:cs="Tahoma"/>
        </w:rPr>
        <w:t>�</w:t>
      </w:r>
      <w:r>
        <w:t>v</w:t>
      </w:r>
    </w:p>
    <w:p w14:paraId="7C73A81C" w14:textId="77777777" w:rsidR="0045207C" w:rsidRDefault="0045207C" w:rsidP="007724B4">
      <w:pPr>
        <w:pStyle w:val="Heading3"/>
      </w:pPr>
      <w:r>
        <w:rPr>
          <w:rFonts w:ascii="Tahoma" w:hAnsi="Tahoma" w:cs="Tahoma"/>
        </w:rPr>
        <w:t>�</w:t>
      </w:r>
      <w:r>
        <w:t>gä</w:t>
      </w:r>
      <w:r>
        <w:rPr>
          <w:rFonts w:ascii="Tahoma" w:hAnsi="Tahoma" w:cs="Tahoma"/>
        </w:rPr>
        <w:t>����</w:t>
      </w:r>
      <w:r>
        <w:t>AI</w:t>
      </w:r>
      <w:r>
        <w:rPr>
          <w:rFonts w:ascii="Tahoma" w:hAnsi="Tahoma" w:cs="Tahoma"/>
        </w:rPr>
        <w:t>⸮</w:t>
      </w:r>
      <w:r>
        <w:t xml:space="preserve">- </w:t>
      </w:r>
      <w:r>
        <w:rPr>
          <w:rFonts w:ascii="Tahoma" w:hAnsi="Tahoma" w:cs="Tahoma"/>
        </w:rPr>
        <w:t>���</w:t>
      </w:r>
      <w:r>
        <w:t>cƀb0</w:t>
      </w:r>
      <w:r>
        <w:rPr>
          <w:rFonts w:ascii="Tahoma" w:hAnsi="Tahoma" w:cs="Tahoma"/>
        </w:rPr>
        <w:t>�</w:t>
      </w:r>
      <w:r>
        <w:t>Q</w:t>
      </w:r>
      <w:r>
        <w:rPr>
          <w:rFonts w:ascii="Tahoma" w:hAnsi="Tahoma" w:cs="Tahoma"/>
        </w:rPr>
        <w:t>�</w:t>
      </w:r>
      <w:r>
        <w:t>&gt;ďZ</w:t>
      </w:r>
      <w:r>
        <w:rPr>
          <w:rFonts w:ascii="Tahoma" w:hAnsi="Tahoma" w:cs="Tahoma"/>
        </w:rPr>
        <w:t>�</w:t>
      </w:r>
      <w:r>
        <w:t>x˜</w:t>
      </w:r>
      <w:r>
        <w:rPr>
          <w:rFonts w:ascii="Tahoma" w:hAnsi="Tahoma" w:cs="Tahoma"/>
        </w:rPr>
        <w:t>�</w:t>
      </w:r>
      <w:r>
        <w:t>j</w:t>
      </w:r>
      <w:r>
        <w:rPr>
          <w:rFonts w:ascii="Tahoma" w:hAnsi="Tahoma" w:cs="Tahoma"/>
        </w:rPr>
        <w:t>�</w:t>
      </w:r>
      <w:r>
        <w:t>#a$</w:t>
      </w:r>
      <w:r>
        <w:rPr>
          <w:rFonts w:ascii="Tahoma" w:hAnsi="Tahoma" w:cs="Tahoma"/>
        </w:rPr>
        <w:t>��</w:t>
      </w:r>
      <w:r>
        <w:t>qW</w:t>
      </w:r>
      <w:r>
        <w:rPr>
          <w:rFonts w:ascii="Tahoma" w:hAnsi="Tahoma" w:cs="Tahoma"/>
        </w:rPr>
        <w:t>��</w:t>
      </w:r>
      <w:r>
        <w:t>Ԩ</w:t>
      </w:r>
      <w:r>
        <w:rPr>
          <w:rFonts w:ascii="Tahoma" w:hAnsi="Tahoma" w:cs="Tahoma"/>
        </w:rPr>
        <w:t>�</w:t>
      </w:r>
      <w:r>
        <w:t>s</w:t>
      </w:r>
      <w:r>
        <w:rPr>
          <w:rFonts w:ascii="Tahoma" w:hAnsi="Tahoma" w:cs="Tahoma"/>
        </w:rPr>
        <w:t>�������</w:t>
      </w:r>
      <w:r>
        <w:t>D</w:t>
      </w:r>
      <w:r>
        <w:rPr>
          <w:rFonts w:ascii="Tahoma" w:hAnsi="Tahoma" w:cs="Tahoma"/>
        </w:rPr>
        <w:t>�</w:t>
      </w:r>
      <w:r>
        <w:t>[J7[</w:t>
      </w:r>
      <w:r>
        <w:rPr>
          <w:rFonts w:ascii="Tahoma" w:hAnsi="Tahoma" w:cs="Tahoma"/>
        </w:rPr>
        <w:t>��</w:t>
      </w:r>
      <w:r>
        <w:t>&amp;%0</w:t>
      </w:r>
      <w:r>
        <w:rPr>
          <w:rFonts w:ascii="Tahoma" w:hAnsi="Tahoma" w:cs="Tahoma"/>
        </w:rPr>
        <w:t>�</w:t>
      </w:r>
      <w:r>
        <w:t>)}</w:t>
      </w:r>
      <w:r>
        <w:rPr>
          <w:rFonts w:ascii="Tahoma" w:hAnsi="Tahoma" w:cs="Tahoma"/>
        </w:rPr>
        <w:t>��</w:t>
      </w:r>
      <w:r>
        <w:t>yS</w:t>
      </w:r>
    </w:p>
    <w:p w14:paraId="7C053E44" w14:textId="77777777" w:rsidR="0045207C" w:rsidRDefault="0045207C" w:rsidP="007724B4">
      <w:pPr>
        <w:pStyle w:val="Heading3"/>
      </w:pPr>
      <w:r>
        <w:rPr>
          <w:rFonts w:ascii="Tahoma" w:hAnsi="Tahoma" w:cs="Tahoma"/>
        </w:rPr>
        <w:t>�</w:t>
      </w:r>
      <w:r>
        <w:t>FZ</w:t>
      </w:r>
      <w:r>
        <w:rPr>
          <w:rFonts w:ascii="Tahoma" w:hAnsi="Tahoma" w:cs="Tahoma"/>
        </w:rPr>
        <w:t>���</w:t>
      </w:r>
      <w:r>
        <w:t>,g^0</w:t>
      </w:r>
      <w:r>
        <w:rPr>
          <w:rFonts w:ascii="Tahoma" w:hAnsi="Tahoma" w:cs="Tahoma"/>
        </w:rPr>
        <w:t>��</w:t>
      </w:r>
      <w:r>
        <w:t>d</w:t>
      </w:r>
      <w:r>
        <w:rPr>
          <w:rFonts w:ascii="Tahoma" w:hAnsi="Tahoma" w:cs="Tahoma"/>
        </w:rPr>
        <w:t>����</w:t>
      </w:r>
      <w:r>
        <w:t>bQzJ</w:t>
      </w:r>
      <w:r>
        <w:rPr>
          <w:rFonts w:ascii="Tahoma" w:hAnsi="Tahoma" w:cs="Tahoma"/>
        </w:rPr>
        <w:t>����</w:t>
      </w:r>
      <w:r>
        <w:t>e</w:t>
      </w:r>
      <w:r>
        <w:rPr>
          <w:rFonts w:ascii="Tahoma" w:hAnsi="Tahoma" w:cs="Tahoma"/>
        </w:rPr>
        <w:t>�</w:t>
      </w:r>
      <w:r>
        <w:t>pH,</w:t>
      </w:r>
      <w:r>
        <w:rPr>
          <w:rFonts w:ascii="Calibri" w:hAnsi="Calibri" w:cs="Calibri"/>
        </w:rPr>
        <w:t>﷊</w:t>
      </w:r>
      <w:r>
        <w:t xml:space="preserve"> ,$</w:t>
      </w:r>
      <w:r>
        <w:rPr>
          <w:rFonts w:ascii="Tahoma" w:hAnsi="Tahoma" w:cs="Tahoma"/>
        </w:rPr>
        <w:t>��</w:t>
      </w:r>
      <w:r>
        <w:t>,</w:t>
      </w:r>
      <w:r>
        <w:rPr>
          <w:rFonts w:ascii="Tahoma" w:hAnsi="Tahoma" w:cs="Tahoma"/>
        </w:rPr>
        <w:t>����</w:t>
      </w:r>
      <w:r>
        <w:t>D!</w:t>
      </w:r>
      <w:r>
        <w:rPr>
          <w:rFonts w:ascii="Tahoma" w:hAnsi="Tahoma" w:cs="Tahoma"/>
        </w:rPr>
        <w:t>�</w:t>
      </w:r>
      <w:r>
        <w:t>H</w:t>
      </w:r>
      <w:r>
        <w:rPr>
          <w:rFonts w:ascii="Tahoma" w:hAnsi="Tahoma" w:cs="Tahoma"/>
        </w:rPr>
        <w:t>�</w:t>
      </w:r>
    </w:p>
    <w:p w14:paraId="7032BFE5" w14:textId="77777777" w:rsidR="0045207C" w:rsidRDefault="0045207C" w:rsidP="007724B4">
      <w:pPr>
        <w:pStyle w:val="Heading3"/>
      </w:pPr>
      <w:r>
        <w:t>a</w:t>
      </w:r>
      <w:r>
        <w:rPr>
          <w:rFonts w:ascii="Tahoma" w:hAnsi="Tahoma" w:cs="Tahoma"/>
        </w:rPr>
        <w:t>�</w:t>
      </w:r>
      <w:r>
        <w:t>Kp</w:t>
      </w:r>
      <w:r>
        <w:rPr>
          <w:rFonts w:ascii="Tahoma" w:hAnsi="Tahoma" w:cs="Tahoma"/>
        </w:rPr>
        <w:t>�</w:t>
      </w:r>
      <w:r>
        <w:t>~</w:t>
      </w:r>
      <w:r>
        <w:rPr>
          <w:rFonts w:ascii="Tahoma" w:hAnsi="Tahoma" w:cs="Tahoma"/>
        </w:rPr>
        <w:t>�</w:t>
      </w:r>
      <w:r>
        <w:t>Q[</w:t>
      </w:r>
      <w:r>
        <w:rPr>
          <w:rFonts w:ascii="Tahoma" w:hAnsi="Tahoma" w:cs="Tahoma"/>
        </w:rPr>
        <w:t>�</w:t>
      </w:r>
      <w:r>
        <w:t>1</w:t>
      </w:r>
      <w:r>
        <w:rPr>
          <w:rFonts w:ascii="Tahoma" w:hAnsi="Tahoma" w:cs="Tahoma"/>
        </w:rPr>
        <w:t>�</w:t>
      </w:r>
      <w:r>
        <w:t>. L̍d</w:t>
      </w:r>
      <w:r>
        <w:rPr>
          <w:rFonts w:ascii="Tahoma" w:hAnsi="Tahoma" w:cs="Tahoma"/>
        </w:rPr>
        <w:t>��</w:t>
      </w:r>
      <w:r>
        <w:t>qo</w:t>
      </w:r>
      <w:r>
        <w:rPr>
          <w:rFonts w:ascii="Tahoma" w:hAnsi="Tahoma" w:cs="Tahoma"/>
        </w:rPr>
        <w:t>�</w:t>
      </w:r>
      <w:r>
        <w:t>6</w:t>
      </w:r>
      <w:r>
        <w:rPr>
          <w:rFonts w:ascii="Tahoma" w:hAnsi="Tahoma" w:cs="Tahoma"/>
        </w:rPr>
        <w:t>�</w:t>
      </w:r>
      <w:r>
        <w:t>.</w:t>
      </w:r>
      <w:r>
        <w:rPr>
          <w:rFonts w:ascii="Tahoma" w:hAnsi="Tahoma" w:cs="Tahoma"/>
        </w:rPr>
        <w:t>�</w:t>
      </w:r>
      <w:r>
        <w:t>_@</w:t>
      </w:r>
      <w:r>
        <w:rPr>
          <w:rFonts w:ascii="Tahoma" w:hAnsi="Tahoma" w:cs="Tahoma"/>
        </w:rPr>
        <w:t>�</w:t>
      </w:r>
      <w:r>
        <w:t>@,</w:t>
      </w:r>
      <w:r>
        <w:rPr>
          <w:rFonts w:ascii="Tahoma" w:hAnsi="Tahoma" w:cs="Tahoma"/>
        </w:rPr>
        <w:t>�</w:t>
      </w:r>
      <w:r>
        <w:t>jO</w:t>
      </w:r>
      <w:r>
        <w:rPr>
          <w:rFonts w:ascii="Tahoma" w:hAnsi="Tahoma" w:cs="Tahoma"/>
        </w:rPr>
        <w:t>�</w:t>
      </w:r>
    </w:p>
    <w:p w14:paraId="65F8A482" w14:textId="77777777" w:rsidR="0045207C" w:rsidRDefault="0045207C" w:rsidP="007724B4">
      <w:pPr>
        <w:pStyle w:val="Heading3"/>
      </w:pPr>
      <w:r>
        <w:rPr>
          <w:rFonts w:ascii="Tahoma" w:hAnsi="Tahoma" w:cs="Tahoma"/>
        </w:rPr>
        <w:t>�</w:t>
      </w:r>
      <w:r>
        <w:t>i</w:t>
      </w:r>
      <w:r>
        <w:rPr>
          <w:rFonts w:ascii="Tahoma" w:hAnsi="Tahoma" w:cs="Tahoma"/>
        </w:rPr>
        <w:t>�</w:t>
      </w:r>
      <w:r>
        <w:t>U</w:t>
      </w:r>
      <w:r>
        <w:rPr>
          <w:rFonts w:ascii="Tahoma" w:hAnsi="Tahoma" w:cs="Tahoma"/>
        </w:rPr>
        <w:t>�</w:t>
      </w:r>
      <w:r>
        <w:t>R</w:t>
      </w:r>
      <w:r>
        <w:rPr>
          <w:rFonts w:ascii="Tahoma" w:hAnsi="Tahoma" w:cs="Tahoma"/>
        </w:rPr>
        <w:t>�</w:t>
      </w:r>
      <w:r>
        <w:t>j</w:t>
      </w:r>
      <w:r>
        <w:rPr>
          <w:rFonts w:ascii="Tahoma" w:hAnsi="Tahoma" w:cs="Tahoma"/>
        </w:rPr>
        <w:t>��</w:t>
      </w:r>
      <w:r>
        <w:t>l7";</w:t>
      </w:r>
      <w:r>
        <w:rPr>
          <w:rFonts w:ascii="Tahoma" w:hAnsi="Tahoma" w:cs="Tahoma"/>
        </w:rPr>
        <w:t>��</w:t>
      </w:r>
      <w:r>
        <w:t>P</w:t>
      </w:r>
      <w:r>
        <w:rPr>
          <w:rFonts w:ascii="Tahoma" w:hAnsi="Tahoma" w:cs="Tahoma"/>
        </w:rPr>
        <w:t>��</w:t>
      </w:r>
      <w:r>
        <w:t>f</w:t>
      </w:r>
      <w:r>
        <w:rPr>
          <w:rFonts w:ascii="Tahoma" w:hAnsi="Tahoma" w:cs="Tahoma"/>
        </w:rPr>
        <w:t>�</w:t>
      </w:r>
      <w:r>
        <w:t>b#Q</w:t>
      </w:r>
      <w:r>
        <w:rPr>
          <w:rFonts w:ascii="Tahoma" w:hAnsi="Tahoma" w:cs="Tahoma"/>
        </w:rPr>
        <w:t>���</w:t>
      </w:r>
      <w:r>
        <w:t>^*U</w:t>
      </w:r>
      <w:r>
        <w:rPr>
          <w:rFonts w:ascii="Tahoma" w:hAnsi="Tahoma" w:cs="Tahoma"/>
        </w:rPr>
        <w:t>�</w:t>
      </w:r>
      <w:r>
        <w:t>X&gt;</w:t>
      </w:r>
      <w:r>
        <w:rPr>
          <w:rFonts w:ascii="Tahoma" w:hAnsi="Tahoma" w:cs="Tahoma"/>
        </w:rPr>
        <w:t>�</w:t>
      </w:r>
      <w:r>
        <w:t>a</w:t>
      </w:r>
      <w:r>
        <w:rPr>
          <w:rFonts w:ascii="Tahoma" w:hAnsi="Tahoma" w:cs="Tahoma"/>
        </w:rPr>
        <w:t>�</w:t>
      </w:r>
      <w:r>
        <w:t>g</w:t>
      </w:r>
      <w:r>
        <w:rPr>
          <w:rFonts w:ascii="Tahoma" w:hAnsi="Tahoma" w:cs="Tahoma"/>
        </w:rPr>
        <w:t>��</w:t>
      </w:r>
      <w:r>
        <w:t>Ԕ* ]</w:t>
      </w:r>
      <w:r>
        <w:rPr>
          <w:rFonts w:ascii="Tahoma" w:hAnsi="Tahoma" w:cs="Tahoma"/>
        </w:rPr>
        <w:t>��</w:t>
      </w:r>
      <w:r>
        <w:rPr>
          <w:rFonts w:ascii="Ebrima" w:hAnsi="Ebrima" w:cs="Ebrima"/>
        </w:rPr>
        <w:t>ኻ</w:t>
      </w:r>
      <w:r>
        <w:rPr>
          <w:rFonts w:ascii="Tahoma" w:hAnsi="Tahoma" w:cs="Tahoma"/>
        </w:rPr>
        <w:t>����</w:t>
      </w:r>
      <w:r>
        <w:t>\"</w:t>
      </w:r>
      <w:r>
        <w:rPr>
          <w:rFonts w:ascii="Tahoma" w:hAnsi="Tahoma" w:cs="Tahoma"/>
        </w:rPr>
        <w:t>��</w:t>
      </w:r>
      <w:r>
        <w:t>U</w:t>
      </w:r>
      <w:r>
        <w:rPr>
          <w:rFonts w:ascii="Tahoma" w:hAnsi="Tahoma" w:cs="Tahoma"/>
        </w:rPr>
        <w:t>�</w:t>
      </w:r>
      <w:r>
        <w:t>'w</w:t>
      </w:r>
      <w:r>
        <w:rPr>
          <w:rFonts w:ascii="Tahoma" w:hAnsi="Tahoma" w:cs="Tahoma"/>
        </w:rPr>
        <w:t>�</w:t>
      </w:r>
      <w:r>
        <w:t>A</w:t>
      </w:r>
      <w:r>
        <w:rPr>
          <w:rFonts w:ascii="Tahoma" w:hAnsi="Tahoma" w:cs="Tahoma"/>
        </w:rPr>
        <w:t>���</w:t>
      </w:r>
      <w:r>
        <w:t>)</w:t>
      </w:r>
      <w:r>
        <w:rPr>
          <w:rFonts w:ascii="Tahoma" w:hAnsi="Tahoma" w:cs="Tahoma"/>
        </w:rPr>
        <w:t>�</w:t>
      </w:r>
      <w:r>
        <w:t>M</w:t>
      </w:r>
      <w:r>
        <w:rPr>
          <w:rFonts w:ascii="Tahoma" w:hAnsi="Tahoma" w:cs="Tahoma"/>
        </w:rPr>
        <w:t>�</w:t>
      </w:r>
      <w:r>
        <w:t>aO</w:t>
      </w:r>
      <w:r>
        <w:rPr>
          <w:rFonts w:ascii="Tahoma" w:hAnsi="Tahoma" w:cs="Tahoma"/>
        </w:rPr>
        <w:t>�</w:t>
      </w:r>
      <w:r>
        <w:t>oNld</w:t>
      </w:r>
      <w:r>
        <w:rPr>
          <w:rFonts w:ascii="Tahoma" w:hAnsi="Tahoma" w:cs="Tahoma"/>
        </w:rPr>
        <w:t>���</w:t>
      </w:r>
      <w:r>
        <w:t>)مf</w:t>
      </w:r>
      <w:r>
        <w:rPr>
          <w:rFonts w:ascii="Tahoma" w:hAnsi="Tahoma" w:cs="Tahoma"/>
        </w:rPr>
        <w:t>��</w:t>
      </w:r>
      <w:r>
        <w:t>pjp</w:t>
      </w:r>
      <w:r>
        <w:rPr>
          <w:rFonts w:ascii="Tahoma" w:hAnsi="Tahoma" w:cs="Tahoma"/>
        </w:rPr>
        <w:t>�⸮</w:t>
      </w:r>
      <w:r>
        <w:t>Z</w:t>
      </w:r>
      <w:r>
        <w:rPr>
          <w:rFonts w:ascii="Tahoma" w:hAnsi="Tahoma" w:cs="Tahoma"/>
        </w:rPr>
        <w:t>�</w:t>
      </w:r>
      <w:r>
        <w:t>$b</w:t>
      </w:r>
      <w:r>
        <w:rPr>
          <w:rFonts w:ascii="Tahoma" w:hAnsi="Tahoma" w:cs="Tahoma"/>
        </w:rPr>
        <w:t>�</w:t>
      </w:r>
      <w:r>
        <w:t>/</w:t>
      </w:r>
      <w:r>
        <w:rPr>
          <w:rFonts w:ascii="Tahoma" w:hAnsi="Tahoma" w:cs="Tahoma"/>
        </w:rPr>
        <w:t>�</w:t>
      </w:r>
      <w:r>
        <w:t>Yu</w:t>
      </w:r>
      <w:r>
        <w:rPr>
          <w:rFonts w:ascii="Tahoma" w:hAnsi="Tahoma" w:cs="Tahoma"/>
        </w:rPr>
        <w:t>���</w:t>
      </w:r>
      <w:r>
        <w:t>xp</w:t>
      </w:r>
      <w:r>
        <w:rPr>
          <w:rFonts w:ascii="Tahoma" w:hAnsi="Tahoma" w:cs="Tahoma"/>
        </w:rPr>
        <w:t>����</w:t>
      </w:r>
      <w:r>
        <w:t>É</w:t>
      </w:r>
      <w:r>
        <w:rPr>
          <w:rFonts w:ascii="Tahoma" w:hAnsi="Tahoma" w:cs="Tahoma"/>
        </w:rPr>
        <w:t>�</w:t>
      </w:r>
      <w:r>
        <w:t>w</w:t>
      </w:r>
      <w:r>
        <w:rPr>
          <w:rFonts w:ascii="Tahoma" w:hAnsi="Tahoma" w:cs="Tahoma"/>
        </w:rPr>
        <w:t>��</w:t>
      </w:r>
      <w:r>
        <w:t>Or</w:t>
      </w:r>
      <w:r>
        <w:rPr>
          <w:rFonts w:ascii="Tahoma" w:hAnsi="Tahoma" w:cs="Tahoma"/>
        </w:rPr>
        <w:t>�</w:t>
      </w:r>
      <w:r>
        <w:t>j</w:t>
      </w:r>
      <w:r>
        <w:rPr>
          <w:rFonts w:ascii="Tahoma" w:hAnsi="Tahoma" w:cs="Tahoma"/>
        </w:rPr>
        <w:t>��</w:t>
      </w:r>
      <w:r>
        <w:t>éb</w:t>
      </w:r>
      <w:r>
        <w:rPr>
          <w:rFonts w:ascii="Tahoma" w:hAnsi="Tahoma" w:cs="Tahoma"/>
        </w:rPr>
        <w:t>�</w:t>
      </w:r>
      <w:r>
        <w:t>E</w:t>
      </w:r>
      <w:r>
        <w:rPr>
          <w:rFonts w:ascii="Tahoma" w:hAnsi="Tahoma" w:cs="Tahoma"/>
        </w:rPr>
        <w:t>�</w:t>
      </w:r>
      <w:r>
        <w:t>Hl</w:t>
      </w:r>
      <w:r>
        <w:rPr>
          <w:rFonts w:ascii="Tahoma" w:hAnsi="Tahoma" w:cs="Tahoma"/>
        </w:rPr>
        <w:t>��</w:t>
      </w:r>
      <w:r>
        <w:t>T0</w:t>
      </w:r>
      <w:r>
        <w:rPr>
          <w:rFonts w:ascii="Tahoma" w:hAnsi="Tahoma" w:cs="Tahoma"/>
        </w:rPr>
        <w:t>�</w:t>
      </w:r>
      <w:r>
        <w:t>JJ</w:t>
      </w:r>
      <w:r>
        <w:rPr>
          <w:rFonts w:ascii="Tahoma" w:hAnsi="Tahoma" w:cs="Tahoma"/>
        </w:rPr>
        <w:t>��</w:t>
      </w:r>
      <w:r>
        <w:t>j</w:t>
      </w:r>
      <w:r>
        <w:rPr>
          <w:rFonts w:ascii="Tahoma" w:hAnsi="Tahoma" w:cs="Tahoma"/>
        </w:rPr>
        <w:t>�</w:t>
      </w:r>
      <w:r>
        <w:t>yʺ/</w:t>
      </w:r>
      <w:r>
        <w:rPr>
          <w:rFonts w:ascii="Tahoma" w:hAnsi="Tahoma" w:cs="Tahoma"/>
        </w:rPr>
        <w:t>��</w:t>
      </w:r>
      <w:r>
        <w:t>=</w:t>
      </w:r>
      <w:r>
        <w:rPr>
          <w:rFonts w:ascii="Tahoma" w:hAnsi="Tahoma" w:cs="Tahoma"/>
        </w:rPr>
        <w:t>��</w:t>
      </w:r>
      <w:r>
        <w:t>zI*w</w:t>
      </w:r>
      <w:r>
        <w:rPr>
          <w:rFonts w:ascii="Tahoma" w:hAnsi="Tahoma" w:cs="Tahoma"/>
        </w:rPr>
        <w:t>�</w:t>
      </w:r>
      <w:r>
        <w:t>˰Axb</w:t>
      </w:r>
      <w:r>
        <w:rPr>
          <w:rFonts w:ascii="Segoe UI Historic" w:hAnsi="Segoe UI Historic" w:cs="Segoe UI Historic"/>
        </w:rPr>
        <w:t>ܒ</w:t>
      </w:r>
      <w:r>
        <w:rPr>
          <w:rFonts w:ascii="Tahoma" w:hAnsi="Tahoma" w:cs="Tahoma"/>
        </w:rPr>
        <w:t>�����</w:t>
      </w:r>
      <w:r>
        <w:t>É</w:t>
      </w:r>
      <w:r>
        <w:rPr>
          <w:rFonts w:ascii="Tahoma" w:hAnsi="Tahoma" w:cs="Tahoma"/>
        </w:rPr>
        <w:t>�</w:t>
      </w:r>
      <w:r>
        <w:t>÷</w:t>
      </w:r>
      <w:r>
        <w:rPr>
          <w:rFonts w:ascii="Tahoma" w:hAnsi="Tahoma" w:cs="Tahoma"/>
        </w:rPr>
        <w:t>��</w:t>
      </w:r>
      <w:r>
        <w:t>Վ</w:t>
      </w:r>
      <w:r>
        <w:rPr>
          <w:rFonts w:ascii="Tahoma" w:hAnsi="Tahoma" w:cs="Tahoma"/>
        </w:rPr>
        <w:t>���</w:t>
      </w:r>
      <w:r>
        <w:t>&amp;-</w:t>
      </w:r>
      <w:r>
        <w:rPr>
          <w:rFonts w:ascii="Tahoma" w:hAnsi="Tahoma" w:cs="Tahoma"/>
        </w:rPr>
        <w:t>���</w:t>
      </w:r>
      <w:r>
        <w:t>%</w:t>
      </w:r>
      <w:r>
        <w:rPr>
          <w:rFonts w:ascii="Tahoma" w:hAnsi="Tahoma" w:cs="Tahoma"/>
        </w:rPr>
        <w:t>��</w:t>
      </w:r>
      <w:r>
        <w:t>qO</w:t>
      </w:r>
      <w:r>
        <w:rPr>
          <w:rFonts w:ascii="Tahoma" w:hAnsi="Tahoma" w:cs="Tahoma"/>
        </w:rPr>
        <w:t>�</w:t>
      </w:r>
      <w:r>
        <w:t>ԕ</w:t>
      </w:r>
      <w:r>
        <w:rPr>
          <w:rFonts w:ascii="Tahoma" w:hAnsi="Tahoma" w:cs="Tahoma"/>
        </w:rPr>
        <w:t>��</w:t>
      </w:r>
      <w:r>
        <w:t>g</w:t>
      </w:r>
      <w:r>
        <w:rPr>
          <w:rFonts w:ascii="Tahoma" w:hAnsi="Tahoma" w:cs="Tahoma"/>
        </w:rPr>
        <w:t>�</w:t>
      </w:r>
      <w:r>
        <w:t>i</w:t>
      </w:r>
      <w:r>
        <w:rPr>
          <w:rFonts w:ascii="Tahoma" w:hAnsi="Tahoma" w:cs="Tahoma"/>
        </w:rPr>
        <w:t>�</w:t>
      </w:r>
      <w:r>
        <w:t>p</w:t>
      </w:r>
      <w:r>
        <w:rPr>
          <w:rFonts w:ascii="Tahoma" w:hAnsi="Tahoma" w:cs="Tahoma"/>
        </w:rPr>
        <w:t>����</w:t>
      </w:r>
      <w:r>
        <w:t>j</w:t>
      </w:r>
      <w:r>
        <w:rPr>
          <w:rFonts w:ascii="Tahoma" w:hAnsi="Tahoma" w:cs="Tahoma"/>
        </w:rPr>
        <w:t>�</w:t>
      </w:r>
      <w:r>
        <w:t>$c</w:t>
      </w:r>
      <w:r>
        <w:rPr>
          <w:rFonts w:ascii="Tahoma" w:hAnsi="Tahoma" w:cs="Tahoma"/>
        </w:rPr>
        <w:t>�</w:t>
      </w:r>
      <w:r>
        <w:t>LP</w:t>
      </w:r>
      <w:r>
        <w:rPr>
          <w:rFonts w:ascii="Tahoma" w:hAnsi="Tahoma" w:cs="Tahoma"/>
        </w:rPr>
        <w:t>����</w:t>
      </w:r>
      <w:r>
        <w:t>b</w:t>
      </w:r>
      <w:r>
        <w:rPr>
          <w:rFonts w:ascii="Tahoma" w:hAnsi="Tahoma" w:cs="Tahoma"/>
        </w:rPr>
        <w:t>�</w:t>
      </w:r>
      <w:r>
        <w:t>(4lxe</w:t>
      </w:r>
      <w:r>
        <w:rPr>
          <w:rFonts w:ascii="Tahoma" w:hAnsi="Tahoma" w:cs="Tahoma"/>
        </w:rPr>
        <w:t>���</w:t>
      </w:r>
      <w:r>
        <w:t>ü</w:t>
      </w:r>
      <w:r>
        <w:rPr>
          <w:rFonts w:ascii="Tahoma" w:hAnsi="Tahoma" w:cs="Tahoma"/>
        </w:rPr>
        <w:t>�</w:t>
      </w:r>
      <w:r>
        <w:t>Mk#</w:t>
      </w:r>
      <w:r>
        <w:rPr>
          <w:rFonts w:ascii="Tahoma" w:hAnsi="Tahoma" w:cs="Tahoma"/>
        </w:rPr>
        <w:t>���������</w:t>
      </w:r>
      <w:r>
        <w:t>d</w:t>
      </w:r>
      <w:r>
        <w:rPr>
          <w:rFonts w:ascii="Tahoma" w:hAnsi="Tahoma" w:cs="Tahoma"/>
        </w:rPr>
        <w:t>�</w:t>
      </w:r>
      <w:r>
        <w:t>/ä</w:t>
      </w:r>
      <w:r>
        <w:rPr>
          <w:rFonts w:ascii="Segoe UI Historic" w:hAnsi="Segoe UI Historic" w:cs="Segoe UI Historic"/>
        </w:rPr>
        <w:t>܉</w:t>
      </w:r>
      <w:r>
        <w:rPr>
          <w:rFonts w:ascii="Tahoma" w:hAnsi="Tahoma" w:cs="Tahoma"/>
        </w:rPr>
        <w:t>�</w:t>
      </w:r>
      <w:r>
        <w:t>Iü</w:t>
      </w:r>
      <w:r>
        <w:rPr>
          <w:rFonts w:ascii="Tahoma" w:hAnsi="Tahoma" w:cs="Tahoma"/>
        </w:rPr>
        <w:t>��</w:t>
      </w:r>
      <w:r>
        <w:t>=&lt;Q</w:t>
      </w:r>
    </w:p>
    <w:p w14:paraId="0ECBF3DC" w14:textId="77777777" w:rsidR="0045207C" w:rsidRDefault="0045207C" w:rsidP="007724B4">
      <w:pPr>
        <w:pStyle w:val="Heading3"/>
      </w:pPr>
      <w:r>
        <w:rPr>
          <w:rFonts w:ascii="Tahoma" w:hAnsi="Tahoma" w:cs="Tahoma"/>
        </w:rPr>
        <w:t>�</w:t>
      </w:r>
      <w:r>
        <w:t>,</w:t>
      </w:r>
      <w:r>
        <w:rPr>
          <w:rFonts w:ascii="Tahoma" w:hAnsi="Tahoma" w:cs="Tahoma"/>
        </w:rPr>
        <w:t>�</w:t>
      </w:r>
      <w:r>
        <w:t>Z</w:t>
      </w:r>
      <w:r>
        <w:rPr>
          <w:rFonts w:ascii="Tahoma" w:hAnsi="Tahoma" w:cs="Tahoma"/>
        </w:rPr>
        <w:t>���</w:t>
      </w:r>
      <w:r>
        <w:t>åå</w:t>
      </w:r>
      <w:r>
        <w:rPr>
          <w:rFonts w:ascii="Tahoma" w:hAnsi="Tahoma" w:cs="Tahoma"/>
        </w:rPr>
        <w:t>��</w:t>
      </w:r>
      <w:r>
        <w:t>cSsnQ</w:t>
      </w:r>
      <w:r>
        <w:rPr>
          <w:rFonts w:ascii="Tahoma" w:hAnsi="Tahoma" w:cs="Tahoma"/>
        </w:rPr>
        <w:t>�</w:t>
      </w:r>
      <w:r>
        <w:t>ä</w:t>
      </w:r>
      <w:r>
        <w:rPr>
          <w:rFonts w:ascii="Tahoma" w:hAnsi="Tahoma" w:cs="Tahoma"/>
        </w:rPr>
        <w:t>�</w:t>
      </w:r>
      <w:r>
        <w:t>u</w:t>
      </w:r>
      <w:r>
        <w:rPr>
          <w:rFonts w:ascii="Tahoma" w:hAnsi="Tahoma" w:cs="Tahoma"/>
        </w:rPr>
        <w:t>�</w:t>
      </w:r>
      <w:r>
        <w:t>+</w:t>
      </w:r>
      <w:r>
        <w:rPr>
          <w:rFonts w:ascii="Tahoma" w:hAnsi="Tahoma" w:cs="Tahoma"/>
        </w:rPr>
        <w:t>����������</w:t>
      </w:r>
    </w:p>
    <w:p w14:paraId="4156F03A" w14:textId="77777777" w:rsidR="0045207C" w:rsidRDefault="0045207C" w:rsidP="007724B4">
      <w:pPr>
        <w:pStyle w:val="Heading3"/>
      </w:pPr>
      <w:r>
        <w:rPr>
          <w:rFonts w:ascii="Tahoma" w:hAnsi="Tahoma" w:cs="Tahoma"/>
        </w:rPr>
        <w:t>�����</w:t>
      </w:r>
    </w:p>
    <w:p w14:paraId="3F4AA87A" w14:textId="77777777" w:rsidR="0045207C" w:rsidRDefault="0045207C" w:rsidP="007724B4">
      <w:pPr>
        <w:pStyle w:val="Heading3"/>
      </w:pPr>
      <w:r>
        <w:rPr>
          <w:rFonts w:ascii="Tahoma" w:hAnsi="Tahoma" w:cs="Tahoma"/>
        </w:rPr>
        <w:t>�</w:t>
      </w:r>
      <w:r>
        <w:t>O</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(V</w:t>
      </w:r>
      <w:r>
        <w:rPr>
          <w:rFonts w:ascii="Tahoma" w:hAnsi="Tahoma" w:cs="Tahoma"/>
        </w:rPr>
        <w:t>����</w:t>
      </w:r>
      <w:r>
        <w:t>;</w:t>
      </w:r>
      <w:r>
        <w:rPr>
          <w:rFonts w:ascii="Tahoma" w:hAnsi="Tahoma" w:cs="Tahoma"/>
        </w:rPr>
        <w:t>�</w:t>
      </w:r>
      <w:r>
        <w:t>WvÄ</w:t>
      </w:r>
      <w:r>
        <w:rPr>
          <w:rFonts w:ascii="Tahoma" w:hAnsi="Tahoma" w:cs="Tahoma"/>
        </w:rPr>
        <w:t>����</w:t>
      </w:r>
      <w:r>
        <w:t>r</w:t>
      </w:r>
      <w:r>
        <w:rPr>
          <w:rFonts w:ascii="Tahoma" w:hAnsi="Tahoma" w:cs="Tahoma"/>
        </w:rPr>
        <w:t>�</w:t>
      </w:r>
      <w:r>
        <w:t>=</w:t>
      </w:r>
      <w:r>
        <w:rPr>
          <w:rFonts w:ascii="Tahoma" w:hAnsi="Tahoma" w:cs="Tahoma"/>
        </w:rPr>
        <w:t>��</w:t>
      </w:r>
      <w:r>
        <w:t>_É_C</w:t>
      </w:r>
      <w:r>
        <w:rPr>
          <w:rFonts w:ascii="Tahoma" w:hAnsi="Tahoma" w:cs="Tahoma"/>
        </w:rPr>
        <w:t>�</w:t>
      </w:r>
      <w:r>
        <w:t>Å</w:t>
      </w:r>
      <w:r>
        <w:rPr>
          <w:rFonts w:ascii="Tahoma" w:hAnsi="Tahoma" w:cs="Tahoma"/>
        </w:rPr>
        <w:t>��</w:t>
      </w:r>
    </w:p>
    <w:p w14:paraId="2E2E2E22" w14:textId="77777777" w:rsidR="0045207C" w:rsidRDefault="0045207C" w:rsidP="007724B4">
      <w:pPr>
        <w:pStyle w:val="Heading3"/>
      </w:pPr>
      <w:r>
        <w:rPr>
          <w:rFonts w:ascii="Tahoma" w:hAnsi="Tahoma" w:cs="Tahoma"/>
        </w:rPr>
        <w:t>�</w:t>
      </w:r>
      <w:r>
        <w:t>ü</w:t>
      </w:r>
      <w:r>
        <w:rPr>
          <w:rFonts w:ascii="Tahoma" w:hAnsi="Tahoma" w:cs="Tahoma"/>
        </w:rPr>
        <w:t>���</w:t>
      </w:r>
      <w:r>
        <w:t>7</w:t>
      </w:r>
      <w:r>
        <w:rPr>
          <w:rFonts w:ascii="Tahoma" w:hAnsi="Tahoma" w:cs="Tahoma"/>
        </w:rPr>
        <w:t>���</w:t>
      </w:r>
      <w:r>
        <w:t>u</w:t>
      </w:r>
      <w:r>
        <w:rPr>
          <w:rFonts w:ascii="Tahoma" w:hAnsi="Tahoma" w:cs="Tahoma"/>
        </w:rPr>
        <w:t>����</w:t>
      </w:r>
      <w:r>
        <w:t>UǪQmSIEND</w:t>
      </w:r>
      <w:r>
        <w:rPr>
          <w:rFonts w:ascii="Tahoma" w:hAnsi="Tahoma" w:cs="Tahoma"/>
        </w:rPr>
        <w:t>�</w:t>
      </w:r>
      <w:r>
        <w:t>Bé</w:t>
      </w:r>
      <w:r>
        <w:rPr>
          <w:rFonts w:ascii="Tahoma" w:hAnsi="Tahoma" w:cs="Tahoma"/>
        </w:rPr>
        <w:t>��</w:t>
      </w:r>
      <w:r>
        <w:t>PNG</w:t>
      </w:r>
    </w:p>
    <w:p w14:paraId="3CAC91B6" w14:textId="77777777" w:rsidR="0045207C" w:rsidRDefault="0045207C" w:rsidP="007724B4">
      <w:pPr>
        <w:pStyle w:val="Heading3"/>
      </w:pPr>
      <w:r>
        <w:rPr>
          <w:rFonts w:ascii="Tahoma" w:hAnsi="Tahoma" w:cs="Tahoma"/>
        </w:rPr>
        <w:t>⸮</w:t>
      </w:r>
    </w:p>
    <w:p w14:paraId="435ED845" w14:textId="77777777" w:rsidR="0045207C" w:rsidRDefault="0045207C" w:rsidP="007724B4">
      <w:pPr>
        <w:pStyle w:val="Heading3"/>
      </w:pPr>
    </w:p>
    <w:p w14:paraId="289BB126" w14:textId="77777777" w:rsidR="0045207C" w:rsidRDefault="0045207C" w:rsidP="007724B4">
      <w:pPr>
        <w:pStyle w:val="Heading3"/>
      </w:pPr>
      <w:r>
        <w:t>IHDRhX</w:t>
      </w:r>
      <w:r>
        <w:rPr>
          <w:rFonts w:ascii="Tahoma" w:hAnsi="Tahoma" w:cs="Tahoma"/>
        </w:rPr>
        <w:t>�</w:t>
      </w:r>
      <w:r>
        <w:t>b        pHYs</w:t>
      </w:r>
      <w:r>
        <w:rPr>
          <w:rFonts w:ascii="Tahoma" w:hAnsi="Tahoma" w:cs="Tahoma"/>
        </w:rPr>
        <w:t>���</w:t>
      </w:r>
      <w:r>
        <w:t>o</w:t>
      </w:r>
      <w:r>
        <w:rPr>
          <w:rFonts w:ascii="Tahoma" w:hAnsi="Tahoma" w:cs="Tahoma"/>
        </w:rPr>
        <w:t>�</w:t>
      </w:r>
      <w:r>
        <w:t>d</w:t>
      </w:r>
    </w:p>
    <w:p w14:paraId="77E7CFB9" w14:textId="77777777" w:rsidR="0045207C" w:rsidRDefault="0045207C" w:rsidP="007724B4">
      <w:pPr>
        <w:pStyle w:val="Heading3"/>
      </w:pPr>
      <w:r>
        <w:t>OiCCPPhotoshop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1318F302" w14:textId="77777777" w:rsidR="0045207C" w:rsidRDefault="0045207C" w:rsidP="007724B4">
      <w:pPr>
        <w:pStyle w:val="Heading3"/>
      </w:pPr>
      <w:r>
        <w:rPr>
          <w:rFonts w:ascii="Tahoma" w:hAnsi="Tahoma" w:cs="Tahoma"/>
        </w:rPr>
        <w:t>�</w:t>
      </w:r>
    </w:p>
    <w:p w14:paraId="3F2F3E83"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127DF691" w14:textId="77777777" w:rsidR="0045207C" w:rsidRDefault="0045207C" w:rsidP="007724B4">
      <w:pPr>
        <w:pStyle w:val="Heading3"/>
      </w:pPr>
      <w:r>
        <w:rPr>
          <w:rFonts w:ascii="Tahoma" w:hAnsi="Tahoma" w:cs="Tahoma"/>
        </w:rPr>
        <w:t>�</w:t>
      </w:r>
      <w:r>
        <w:t>H3Q5</w:t>
      </w:r>
      <w:r>
        <w:rPr>
          <w:rFonts w:ascii="Tahoma" w:hAnsi="Tahoma" w:cs="Tahoma"/>
        </w:rPr>
        <w:t>�</w:t>
      </w:r>
    </w:p>
    <w:p w14:paraId="0568DD64"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2301E819"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1B31C55A"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5F6CBEFF" w14:textId="77777777" w:rsidR="0045207C" w:rsidRDefault="0045207C" w:rsidP="007724B4">
      <w:pPr>
        <w:pStyle w:val="Heading3"/>
      </w:pPr>
      <w:r>
        <w:rPr>
          <w:rFonts w:ascii="Tahoma" w:hAnsi="Tahoma" w:cs="Tahoma"/>
        </w:rPr>
        <w:t>�</w:t>
      </w:r>
    </w:p>
    <w:p w14:paraId="69E82A68"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0AAFB598"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11D64B95"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651E51EB"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57398673"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54E7E110"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5EB2033E"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6E3358F5"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42E89D60"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70EA34C7" w14:textId="77777777" w:rsidR="0045207C" w:rsidRDefault="0045207C" w:rsidP="007724B4">
      <w:pPr>
        <w:pStyle w:val="Heading3"/>
      </w:pPr>
    </w:p>
    <w:p w14:paraId="63F7AC61"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2F9CE945"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31ADC25A"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7205B8B4" w14:textId="77777777" w:rsidR="0045207C" w:rsidRDefault="0045207C" w:rsidP="007724B4">
      <w:pPr>
        <w:pStyle w:val="Heading3"/>
      </w:pPr>
      <w:r>
        <w:t>c</w:t>
      </w:r>
      <w:r>
        <w:rPr>
          <w:rFonts w:ascii="Tahoma" w:hAnsi="Tahoma" w:cs="Tahoma"/>
        </w:rPr>
        <w:t>�</w:t>
      </w:r>
      <w:r>
        <w:t>x,!k</w:t>
      </w:r>
    </w:p>
    <w:p w14:paraId="608BD291"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6F19E435"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4F54B5CC" w14:textId="77777777" w:rsidR="0045207C" w:rsidRDefault="0045207C" w:rsidP="007724B4">
      <w:pPr>
        <w:pStyle w:val="Heading3"/>
      </w:pPr>
      <w:r>
        <w:t>X</w:t>
      </w:r>
      <w:r>
        <w:rPr>
          <w:rFonts w:ascii="Tahoma" w:hAnsi="Tahoma" w:cs="Tahoma"/>
        </w:rPr>
        <w:t>�</w:t>
      </w:r>
    </w:p>
    <w:p w14:paraId="7FCF265A" w14:textId="77777777" w:rsidR="0045207C" w:rsidRDefault="0045207C" w:rsidP="007724B4">
      <w:pPr>
        <w:pStyle w:val="Heading3"/>
      </w:pPr>
      <w:r>
        <w:t>$</w:t>
      </w:r>
      <w:r>
        <w:rPr>
          <w:rFonts w:ascii="Tahoma" w:hAnsi="Tahoma" w:cs="Tahoma"/>
        </w:rPr>
        <w:t>�</w:t>
      </w:r>
    </w:p>
    <w:p w14:paraId="48FF4354"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gð</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03C6D871"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7E6A223E"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48B09165"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38C6A6AF"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37F55CFE"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5AFD58CF"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4444E38D"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21DA76B6"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5508D977" w14:textId="77777777" w:rsidR="0045207C" w:rsidRDefault="0045207C" w:rsidP="007724B4">
      <w:pPr>
        <w:pStyle w:val="Heading3"/>
      </w:pPr>
      <w:r>
        <w:t>U</w:t>
      </w:r>
    </w:p>
    <w:p w14:paraId="4F8B90A8"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3839627C" w14:textId="77777777" w:rsidR="0045207C" w:rsidRDefault="0045207C" w:rsidP="007724B4">
      <w:pPr>
        <w:pStyle w:val="Heading3"/>
      </w:pPr>
      <w:r>
        <w:rPr>
          <w:rFonts w:ascii="Tahoma" w:hAnsi="Tahoma" w:cs="Tahoma"/>
        </w:rPr>
        <w:t>�</w:t>
      </w:r>
      <w:r>
        <w:rPr>
          <w:rFonts w:hint="cs"/>
        </w:rPr>
        <w:t>ڴ</w:t>
      </w:r>
    </w:p>
    <w:p w14:paraId="0C8406A4"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3FFF8204" w14:textId="77777777" w:rsidR="0045207C" w:rsidRDefault="0045207C" w:rsidP="007724B4">
      <w:pPr>
        <w:pStyle w:val="Heading3"/>
      </w:pPr>
      <w:r>
        <w:t>6</w:t>
      </w:r>
    </w:p>
    <w:p w14:paraId="482BB562"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4FDA59F3"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06B9A7F5"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w:t>
      </w:r>
      <w:r>
        <w:rPr>
          <w:rFonts w:ascii="Tahoma" w:hAnsi="Tahoma" w:cs="Tahoma"/>
        </w:rPr>
        <w:t>�</w:t>
      </w:r>
      <w:r>
        <w:t>IDATx</w:t>
      </w:r>
      <w:r>
        <w:rPr>
          <w:rFonts w:hint="cs"/>
        </w:rPr>
        <w:t>ڜ</w:t>
      </w:r>
      <w:r>
        <w:rPr>
          <w:rFonts w:ascii="Tahoma" w:hAnsi="Tahoma" w:cs="Tahoma"/>
        </w:rPr>
        <w:t>�</w:t>
      </w:r>
      <w:r>
        <w:t>IB1</w:t>
      </w:r>
    </w:p>
    <w:p w14:paraId="1B6D0BF7" w14:textId="77777777" w:rsidR="0045207C" w:rsidRDefault="0045207C" w:rsidP="007724B4">
      <w:pPr>
        <w:pStyle w:val="Heading3"/>
      </w:pPr>
      <w:r>
        <w:t>C</w:t>
      </w:r>
      <w:r>
        <w:rPr>
          <w:rFonts w:ascii="Tahoma" w:hAnsi="Tahoma" w:cs="Tahoma"/>
        </w:rPr>
        <w:t>��</w:t>
      </w:r>
      <w:r>
        <w:t>#</w:t>
      </w:r>
      <w:r>
        <w:rPr>
          <w:rFonts w:ascii="Tahoma" w:hAnsi="Tahoma" w:cs="Tahoma"/>
        </w:rPr>
        <w:t>���</w:t>
      </w:r>
      <w:r>
        <w:t>8</w:t>
      </w:r>
    </w:p>
    <w:p w14:paraId="4170D1C8" w14:textId="77777777" w:rsidR="0045207C" w:rsidRDefault="0045207C" w:rsidP="007724B4">
      <w:pPr>
        <w:pStyle w:val="Heading3"/>
      </w:pPr>
      <w:r>
        <w:rPr>
          <w:rFonts w:ascii="Tahoma" w:hAnsi="Tahoma" w:cs="Tahoma"/>
        </w:rPr>
        <w:t>��</w:t>
      </w:r>
      <w:r>
        <w:t>h</w:t>
      </w:r>
      <w:r>
        <w:rPr>
          <w:rFonts w:ascii="Tahoma" w:hAnsi="Tahoma" w:cs="Tahoma"/>
        </w:rPr>
        <w:t>�</w:t>
      </w:r>
      <w:r>
        <w:rPr>
          <w:rFonts w:ascii="Ebrima" w:hAnsi="Ebrima" w:cs="Ebrima"/>
        </w:rPr>
        <w:t>ߑ</w:t>
      </w:r>
      <w:r>
        <w:rPr>
          <w:rFonts w:ascii="Tahoma" w:hAnsi="Tahoma" w:cs="Tahoma"/>
        </w:rPr>
        <w:t>�</w:t>
      </w:r>
      <w:r>
        <w:t>RQǎ</w:t>
      </w:r>
      <w:r>
        <w:rPr>
          <w:rFonts w:ascii="Tahoma" w:hAnsi="Tahoma" w:cs="Tahoma"/>
        </w:rPr>
        <w:t>���</w:t>
      </w:r>
      <w:r>
        <w:t>U</w:t>
      </w:r>
      <w:r>
        <w:rPr>
          <w:rFonts w:ascii="Tahoma" w:hAnsi="Tahoma" w:cs="Tahoma"/>
        </w:rPr>
        <w:t>�</w:t>
      </w:r>
      <w:r>
        <w:t>u</w:t>
      </w:r>
      <w:r>
        <w:rPr>
          <w:rFonts w:ascii="Tahoma" w:hAnsi="Tahoma" w:cs="Tahoma"/>
        </w:rPr>
        <w:t>�</w:t>
      </w:r>
      <w:r>
        <w:t>O</w:t>
      </w:r>
      <w:r>
        <w:rPr>
          <w:rFonts w:ascii="Tahoma" w:hAnsi="Tahoma" w:cs="Tahoma"/>
        </w:rPr>
        <w:t>�</w:t>
      </w:r>
      <w:r>
        <w:t>!</w:t>
      </w:r>
      <w:r>
        <w:rPr>
          <w:rFonts w:ascii="Tahoma" w:hAnsi="Tahoma" w:cs="Tahoma"/>
        </w:rPr>
        <w:t>����</w:t>
      </w:r>
      <w:r>
        <w:t>"2,</w:t>
      </w:r>
      <w:r>
        <w:rPr>
          <w:rFonts w:ascii="Tahoma" w:hAnsi="Tahoma" w:cs="Tahoma"/>
        </w:rPr>
        <w:t>��</w:t>
      </w:r>
      <w:r>
        <w:t>l1</w:t>
      </w:r>
      <w:r>
        <w:rPr>
          <w:rFonts w:ascii="Tahoma" w:hAnsi="Tahoma" w:cs="Tahoma"/>
        </w:rPr>
        <w:t>��</w:t>
      </w:r>
      <w:r>
        <w:t>a3R</w:t>
      </w:r>
      <w:r>
        <w:rPr>
          <w:rFonts w:ascii="Tahoma" w:hAnsi="Tahoma" w:cs="Tahoma"/>
        </w:rPr>
        <w:t>�</w:t>
      </w:r>
      <w:r>
        <w:t>A</w:t>
      </w:r>
      <w:r>
        <w:rPr>
          <w:rFonts w:ascii="Tahoma" w:hAnsi="Tahoma" w:cs="Tahoma"/>
        </w:rPr>
        <w:t>�</w:t>
      </w:r>
      <w:r>
        <w:rPr>
          <w:rFonts w:ascii="Ebrima" w:hAnsi="Ebrima" w:cs="Ebrima"/>
        </w:rPr>
        <w:t>߃</w:t>
      </w:r>
      <w:r>
        <w:t>H</w:t>
      </w:r>
      <w:r>
        <w:rPr>
          <w:rFonts w:ascii="Tahoma" w:hAnsi="Tahoma" w:cs="Tahoma"/>
        </w:rPr>
        <w:t>��</w:t>
      </w:r>
      <w:r>
        <w:t>)</w:t>
      </w:r>
      <w:r>
        <w:rPr>
          <w:rFonts w:ascii="Tahoma" w:hAnsi="Tahoma" w:cs="Tahoma"/>
        </w:rPr>
        <w:t>��</w:t>
      </w:r>
      <w:r>
        <w:t>d</w:t>
      </w:r>
    </w:p>
    <w:p w14:paraId="202CB156" w14:textId="77777777" w:rsidR="0045207C" w:rsidRDefault="0045207C" w:rsidP="007724B4">
      <w:pPr>
        <w:pStyle w:val="Heading3"/>
      </w:pPr>
      <w:r>
        <w:rPr>
          <w:rFonts w:ascii="Tahoma" w:hAnsi="Tahoma" w:cs="Tahoma"/>
        </w:rPr>
        <w:t>�</w:t>
      </w:r>
      <w:r>
        <w:t>ZXC̈́</w:t>
      </w:r>
      <w:r>
        <w:rPr>
          <w:rFonts w:ascii="Tahoma" w:hAnsi="Tahoma" w:cs="Tahoma"/>
        </w:rPr>
        <w:t>�</w:t>
      </w:r>
      <w:r>
        <w:t>é0</w:t>
      </w:r>
      <w:r>
        <w:rPr>
          <w:rFonts w:ascii="Tahoma" w:hAnsi="Tahoma" w:cs="Tahoma"/>
        </w:rPr>
        <w:t>����</w:t>
      </w:r>
      <w:r>
        <w:t>T#Fé</w:t>
      </w:r>
      <w:r>
        <w:rPr>
          <w:rFonts w:ascii="Tahoma" w:hAnsi="Tahoma" w:cs="Tahoma"/>
        </w:rPr>
        <w:t>�</w:t>
      </w:r>
      <w:r>
        <w:t>Uu</w:t>
      </w:r>
      <w:r>
        <w:rPr>
          <w:rFonts w:ascii="Tahoma" w:hAnsi="Tahoma" w:cs="Tahoma"/>
        </w:rPr>
        <w:t>���</w:t>
      </w:r>
      <w:r>
        <w:t>y</w:t>
      </w:r>
      <w:r>
        <w:rPr>
          <w:rFonts w:hint="cs"/>
        </w:rPr>
        <w:t>ۥ</w:t>
      </w:r>
      <w:r>
        <w:rPr>
          <w:rFonts w:ascii="Tahoma" w:hAnsi="Tahoma" w:cs="Tahoma"/>
        </w:rPr>
        <w:t>�</w:t>
      </w:r>
      <w:r>
        <w:t>V</w:t>
      </w:r>
      <w:r>
        <w:rPr>
          <w:rFonts w:ascii="Tahoma" w:hAnsi="Tahoma" w:cs="Tahoma"/>
        </w:rPr>
        <w:t>�</w:t>
      </w:r>
      <w:r>
        <w:t>3</w:t>
      </w:r>
    </w:p>
    <w:p w14:paraId="6D9BF540" w14:textId="77777777" w:rsidR="0045207C" w:rsidRDefault="0045207C" w:rsidP="007724B4">
      <w:pPr>
        <w:pStyle w:val="Heading3"/>
      </w:pPr>
      <w:r>
        <w:t>9</w:t>
      </w:r>
      <w:r>
        <w:rPr>
          <w:rFonts w:ascii="Tahoma" w:hAnsi="Tahoma" w:cs="Tahoma"/>
        </w:rPr>
        <w:t>����</w:t>
      </w:r>
      <w:r>
        <w:t>7lö6</w:t>
      </w:r>
      <w:r>
        <w:rPr>
          <w:rFonts w:ascii="Tahoma" w:hAnsi="Tahoma" w:cs="Tahoma"/>
        </w:rPr>
        <w:t>�</w:t>
      </w:r>
      <w:r>
        <w:t>N</w:t>
      </w:r>
      <w:r>
        <w:rPr>
          <w:rFonts w:ascii="Tahoma" w:hAnsi="Tahoma" w:cs="Tahoma"/>
        </w:rPr>
        <w:t>�����</w:t>
      </w:r>
      <w:r>
        <w:t>Ʋ</w:t>
      </w:r>
      <w:r>
        <w:rPr>
          <w:rFonts w:ascii="Tahoma" w:hAnsi="Tahoma" w:cs="Tahoma"/>
        </w:rPr>
        <w:t>��</w:t>
      </w:r>
      <w:r>
        <w:t>R</w:t>
      </w:r>
      <w:r>
        <w:rPr>
          <w:rFonts w:ascii="Malgun Gothic" w:eastAsia="Malgun Gothic" w:hAnsi="Malgun Gothic" w:cs="Malgun Gothic" w:hint="eastAsia"/>
        </w:rPr>
        <w:t>㮷</w:t>
      </w:r>
      <w:r>
        <w:t>Gɨ</w:t>
      </w:r>
      <w:r>
        <w:rPr>
          <w:rFonts w:ascii="Tahoma" w:hAnsi="Tahoma" w:cs="Tahoma"/>
        </w:rPr>
        <w:t>�</w:t>
      </w:r>
      <w:r>
        <w:t>#</w:t>
      </w:r>
      <w:r>
        <w:rPr>
          <w:rFonts w:ascii="Tahoma" w:hAnsi="Tahoma" w:cs="Tahoma"/>
        </w:rPr>
        <w:t>�</w:t>
      </w:r>
      <w:r>
        <w:t>i</w:t>
      </w:r>
      <w:r>
        <w:rPr>
          <w:rFonts w:ascii="Tahoma" w:hAnsi="Tahoma" w:cs="Tahoma"/>
        </w:rPr>
        <w:t>�</w:t>
      </w:r>
      <w:r>
        <w:t>bE3C0öIEND</w:t>
      </w:r>
      <w:r>
        <w:rPr>
          <w:rFonts w:ascii="Tahoma" w:hAnsi="Tahoma" w:cs="Tahoma"/>
        </w:rPr>
        <w:t>�</w:t>
      </w:r>
      <w:r>
        <w:t>Bé</w:t>
      </w:r>
      <w:r>
        <w:rPr>
          <w:rFonts w:ascii="Tahoma" w:hAnsi="Tahoma" w:cs="Tahoma"/>
        </w:rPr>
        <w:t>��</w:t>
      </w:r>
      <w:r>
        <w:t>PNG</w:t>
      </w:r>
    </w:p>
    <w:p w14:paraId="131C7D42" w14:textId="77777777" w:rsidR="0045207C" w:rsidRDefault="0045207C" w:rsidP="007724B4">
      <w:pPr>
        <w:pStyle w:val="Heading3"/>
      </w:pPr>
      <w:r>
        <w:rPr>
          <w:rFonts w:ascii="Tahoma" w:hAnsi="Tahoma" w:cs="Tahoma"/>
        </w:rPr>
        <w:t>⸮</w:t>
      </w:r>
    </w:p>
    <w:p w14:paraId="46FDFAC2" w14:textId="77777777" w:rsidR="0045207C" w:rsidRDefault="0045207C" w:rsidP="007724B4">
      <w:pPr>
        <w:pStyle w:val="Heading3"/>
      </w:pPr>
    </w:p>
    <w:p w14:paraId="1889BDA5" w14:textId="77777777" w:rsidR="0045207C" w:rsidRDefault="0045207C" w:rsidP="007724B4">
      <w:pPr>
        <w:pStyle w:val="Heading3"/>
      </w:pPr>
      <w:r>
        <w:t>IHDRd+</w:t>
      </w:r>
      <w:r>
        <w:rPr>
          <w:rFonts w:ascii="Tahoma" w:hAnsi="Tahoma" w:cs="Tahoma"/>
        </w:rPr>
        <w:t>�</w:t>
      </w:r>
      <w:r>
        <w:t xml:space="preserve"> pHYs</w:t>
      </w:r>
      <w:r>
        <w:rPr>
          <w:rFonts w:ascii="Tahoma" w:hAnsi="Tahoma" w:cs="Tahoma"/>
        </w:rPr>
        <w:t>���</w:t>
      </w:r>
      <w:r>
        <w:t>+</w:t>
      </w:r>
    </w:p>
    <w:p w14:paraId="773D1C42" w14:textId="77777777" w:rsidR="0045207C" w:rsidRDefault="0045207C" w:rsidP="007724B4">
      <w:pPr>
        <w:pStyle w:val="Heading3"/>
      </w:pPr>
      <w:r>
        <w:t>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7E720E74" w14:textId="77777777" w:rsidR="0045207C" w:rsidRDefault="0045207C" w:rsidP="007724B4">
      <w:pPr>
        <w:pStyle w:val="Heading3"/>
      </w:pPr>
      <w:r>
        <w:rPr>
          <w:rFonts w:ascii="Tahoma" w:hAnsi="Tahoma" w:cs="Tahoma"/>
        </w:rPr>
        <w:t>�</w:t>
      </w:r>
    </w:p>
    <w:p w14:paraId="78A1695B"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6353B394" w14:textId="77777777" w:rsidR="0045207C" w:rsidRDefault="0045207C" w:rsidP="007724B4">
      <w:pPr>
        <w:pStyle w:val="Heading3"/>
      </w:pPr>
      <w:r>
        <w:rPr>
          <w:rFonts w:ascii="Tahoma" w:hAnsi="Tahoma" w:cs="Tahoma"/>
        </w:rPr>
        <w:t>�</w:t>
      </w:r>
      <w:r>
        <w:t>H3Q5</w:t>
      </w:r>
      <w:r>
        <w:rPr>
          <w:rFonts w:ascii="Tahoma" w:hAnsi="Tahoma" w:cs="Tahoma"/>
        </w:rPr>
        <w:t>�</w:t>
      </w:r>
    </w:p>
    <w:p w14:paraId="1D1D27C8"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028BF688"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4E7D6ED6"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3D11E0C3" w14:textId="77777777" w:rsidR="0045207C" w:rsidRDefault="0045207C" w:rsidP="007724B4">
      <w:pPr>
        <w:pStyle w:val="Heading3"/>
      </w:pPr>
      <w:r>
        <w:rPr>
          <w:rFonts w:ascii="Tahoma" w:hAnsi="Tahoma" w:cs="Tahoma"/>
        </w:rPr>
        <w:t>�</w:t>
      </w:r>
    </w:p>
    <w:p w14:paraId="71E85B39"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7A00975C"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03BB95CB"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4E6E397A"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759FE804"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1294D479"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72A7D289"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2B44D4E5"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0AA82A3D"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70691FDA" w14:textId="77777777" w:rsidR="0045207C" w:rsidRDefault="0045207C" w:rsidP="007724B4">
      <w:pPr>
        <w:pStyle w:val="Heading3"/>
      </w:pPr>
    </w:p>
    <w:p w14:paraId="0BF7E928"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40B859DB"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7B5BF47B"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11BF0F4B" w14:textId="77777777" w:rsidR="0045207C" w:rsidRDefault="0045207C" w:rsidP="007724B4">
      <w:pPr>
        <w:pStyle w:val="Heading3"/>
      </w:pPr>
      <w:r>
        <w:t>c</w:t>
      </w:r>
      <w:r>
        <w:rPr>
          <w:rFonts w:ascii="Tahoma" w:hAnsi="Tahoma" w:cs="Tahoma"/>
        </w:rPr>
        <w:t>�</w:t>
      </w:r>
      <w:r>
        <w:t>x,!k</w:t>
      </w:r>
    </w:p>
    <w:p w14:paraId="69BA666B"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2EF7FD39"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7ABA5230" w14:textId="77777777" w:rsidR="0045207C" w:rsidRDefault="0045207C" w:rsidP="007724B4">
      <w:pPr>
        <w:pStyle w:val="Heading3"/>
      </w:pPr>
      <w:r>
        <w:t>X</w:t>
      </w:r>
      <w:r>
        <w:rPr>
          <w:rFonts w:ascii="Tahoma" w:hAnsi="Tahoma" w:cs="Tahoma"/>
        </w:rPr>
        <w:t>�</w:t>
      </w:r>
    </w:p>
    <w:p w14:paraId="58EFFD83" w14:textId="77777777" w:rsidR="0045207C" w:rsidRDefault="0045207C" w:rsidP="007724B4">
      <w:pPr>
        <w:pStyle w:val="Heading3"/>
      </w:pPr>
      <w:r>
        <w:t>$</w:t>
      </w:r>
      <w:r>
        <w:rPr>
          <w:rFonts w:ascii="Tahoma" w:hAnsi="Tahoma" w:cs="Tahoma"/>
        </w:rPr>
        <w:t>�</w:t>
      </w:r>
    </w:p>
    <w:p w14:paraId="09DD7105"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gð</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0F458BE9"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7A151ADF"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16B4C3D1"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2FC8E47F"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48F29F1F"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1ECF50F0"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1260D784"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28388BA4"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1C51DE42" w14:textId="77777777" w:rsidR="0045207C" w:rsidRDefault="0045207C" w:rsidP="007724B4">
      <w:pPr>
        <w:pStyle w:val="Heading3"/>
      </w:pPr>
      <w:r>
        <w:t>U</w:t>
      </w:r>
    </w:p>
    <w:p w14:paraId="0BC84EFD"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1E8AFE8D" w14:textId="77777777" w:rsidR="0045207C" w:rsidRDefault="0045207C" w:rsidP="007724B4">
      <w:pPr>
        <w:pStyle w:val="Heading3"/>
      </w:pPr>
      <w:r>
        <w:rPr>
          <w:rFonts w:ascii="Tahoma" w:hAnsi="Tahoma" w:cs="Tahoma"/>
        </w:rPr>
        <w:t>�</w:t>
      </w:r>
      <w:r>
        <w:rPr>
          <w:rFonts w:hint="cs"/>
        </w:rPr>
        <w:t>ڴ</w:t>
      </w:r>
    </w:p>
    <w:p w14:paraId="55543B5E"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1B765E51" w14:textId="77777777" w:rsidR="0045207C" w:rsidRDefault="0045207C" w:rsidP="007724B4">
      <w:pPr>
        <w:pStyle w:val="Heading3"/>
      </w:pPr>
      <w:r>
        <w:t>6</w:t>
      </w:r>
    </w:p>
    <w:p w14:paraId="270D02BF"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392F3181"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628AECB7"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w:t>
      </w:r>
      <w:r>
        <w:rPr>
          <w:rFonts w:ascii="Tahoma" w:hAnsi="Tahoma" w:cs="Tahoma"/>
        </w:rPr>
        <w:t>�</w:t>
      </w:r>
      <w:r>
        <w:t>IDATx</w:t>
      </w:r>
      <w:r>
        <w:rPr>
          <w:rFonts w:ascii="Tahoma" w:hAnsi="Tahoma" w:cs="Tahoma"/>
        </w:rPr>
        <w:t>�</w:t>
      </w:r>
      <w:r>
        <w:rPr>
          <w:rFonts w:ascii="Segoe UI Historic" w:hAnsi="Segoe UI Historic" w:cs="Segoe UI Historic"/>
        </w:rPr>
        <w:t>ܘ</w:t>
      </w:r>
      <w:r>
        <w:t>ˎ</w:t>
      </w:r>
      <w:r>
        <w:rPr>
          <w:rFonts w:ascii="Tahoma" w:hAnsi="Tahoma" w:cs="Tahoma"/>
        </w:rPr>
        <w:t>�</w:t>
      </w:r>
      <w:r>
        <w:t>0</w:t>
      </w:r>
      <w:r>
        <w:rPr>
          <w:rFonts w:ascii="Tahoma" w:hAnsi="Tahoma" w:cs="Tahoma"/>
        </w:rPr>
        <w:t>��</w:t>
      </w:r>
      <w:r>
        <w:t>c;M;#$</w:t>
      </w:r>
      <w:r>
        <w:rPr>
          <w:rFonts w:ascii="Tahoma" w:hAnsi="Tahoma" w:cs="Tahoma"/>
        </w:rPr>
        <w:t>�</w:t>
      </w:r>
      <w:r>
        <w:t>Q</w:t>
      </w:r>
      <w:r>
        <w:rPr>
          <w:rFonts w:ascii="Tahoma" w:hAnsi="Tahoma" w:cs="Tahoma"/>
        </w:rPr>
        <w:t>�</w:t>
      </w:r>
      <w:r>
        <w:t>bx</w:t>
      </w:r>
    </w:p>
    <w:p w14:paraId="06A813EE" w14:textId="77777777" w:rsidR="0045207C" w:rsidRDefault="0045207C" w:rsidP="007724B4">
      <w:pPr>
        <w:pStyle w:val="Heading3"/>
      </w:pPr>
      <w:r>
        <w:t>x</w:t>
      </w:r>
      <w:r>
        <w:rPr>
          <w:rFonts w:ascii="Tahoma" w:hAnsi="Tahoma" w:cs="Tahoma"/>
        </w:rPr>
        <w:t>�</w:t>
      </w:r>
      <w:r>
        <w:t>&lt;([#^V</w:t>
      </w:r>
      <w:r>
        <w:rPr>
          <w:rFonts w:ascii="Tahoma" w:hAnsi="Tahoma" w:cs="Tahoma"/>
        </w:rPr>
        <w:t>����</w:t>
      </w:r>
      <w:r>
        <w:t>&amp;</w:t>
      </w:r>
      <w:r>
        <w:rPr>
          <w:rFonts w:ascii="Tahoma" w:hAnsi="Tahoma" w:cs="Tahoma"/>
        </w:rPr>
        <w:t>�</w:t>
      </w:r>
      <w:r>
        <w:t>a</w:t>
      </w:r>
      <w:r>
        <w:rPr>
          <w:rFonts w:ascii="Tahoma" w:hAnsi="Tahoma" w:cs="Tahoma"/>
        </w:rPr>
        <w:t>�</w:t>
      </w:r>
      <w:r>
        <w:t>KӴ</w:t>
      </w:r>
      <w:r>
        <w:rPr>
          <w:rFonts w:ascii="Tahoma" w:hAnsi="Tahoma" w:cs="Tahoma"/>
        </w:rPr>
        <w:t>��</w:t>
      </w:r>
      <w:r>
        <w:t>Y</w:t>
      </w:r>
      <w:r>
        <w:rPr>
          <w:rFonts w:ascii="Tahoma" w:hAnsi="Tahoma" w:cs="Tahoma"/>
        </w:rPr>
        <w:t>��</w:t>
      </w:r>
      <w:r>
        <w:t>R;v</w:t>
      </w:r>
      <w:r>
        <w:rPr>
          <w:rFonts w:ascii="Tahoma" w:hAnsi="Tahoma" w:cs="Tahoma"/>
        </w:rPr>
        <w:t>�������</w:t>
      </w:r>
      <w:r>
        <w:t>ԗ/4</w:t>
      </w:r>
      <w:r>
        <w:rPr>
          <w:rFonts w:ascii="Tahoma" w:hAnsi="Tahoma" w:cs="Tahoma"/>
        </w:rPr>
        <w:t>�</w:t>
      </w:r>
      <w:r>
        <w:t>|</w:t>
      </w:r>
      <w:r>
        <w:rPr>
          <w:rFonts w:ascii="Tahoma" w:hAnsi="Tahoma" w:cs="Tahoma"/>
        </w:rPr>
        <w:t>�</w:t>
      </w:r>
      <w:r>
        <w:t>X</w:t>
      </w:r>
      <w:r>
        <w:rPr>
          <w:rFonts w:ascii="Tahoma" w:hAnsi="Tahoma" w:cs="Tahoma"/>
        </w:rPr>
        <w:t>���</w:t>
      </w:r>
      <w:r>
        <w:t>9</w:t>
      </w:r>
      <w:r>
        <w:rPr>
          <w:rFonts w:ascii="Tahoma" w:hAnsi="Tahoma" w:cs="Tahoma"/>
        </w:rPr>
        <w:t>��</w:t>
      </w:r>
      <w:r>
        <w:t xml:space="preserve">g </w:t>
      </w:r>
      <w:r>
        <w:rPr>
          <w:rFonts w:ascii="Tahoma" w:hAnsi="Tahoma" w:cs="Tahoma"/>
        </w:rPr>
        <w:t>��</w:t>
      </w:r>
      <w:r>
        <w:t>R</w:t>
      </w:r>
      <w:r>
        <w:rPr>
          <w:rFonts w:ascii="Tahoma" w:hAnsi="Tahoma" w:cs="Tahoma"/>
        </w:rPr>
        <w:t>���</w:t>
      </w:r>
      <w:r>
        <w:t>x</w:t>
      </w:r>
      <w:r>
        <w:rPr>
          <w:rFonts w:ascii="Tahoma" w:hAnsi="Tahoma" w:cs="Tahoma"/>
        </w:rPr>
        <w:t>��</w:t>
      </w:r>
      <w:r>
        <w:t>8y0q</w:t>
      </w:r>
      <w:r>
        <w:rPr>
          <w:rFonts w:ascii="Tahoma" w:hAnsi="Tahoma" w:cs="Tahoma"/>
        </w:rPr>
        <w:t>�</w:t>
      </w:r>
      <w:r>
        <w:t>p</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kt};}</w:t>
      </w:r>
      <w:r>
        <w:rPr>
          <w:rFonts w:ascii="Tahoma" w:hAnsi="Tahoma" w:cs="Tahoma"/>
        </w:rPr>
        <w:t>�</w:t>
      </w:r>
      <w:r>
        <w:t>f'</w:t>
      </w:r>
      <w:r>
        <w:rPr>
          <w:rFonts w:ascii="Tahoma" w:hAnsi="Tahoma" w:cs="Tahoma"/>
        </w:rPr>
        <w:t>����</w:t>
      </w:r>
      <w:r>
        <w:t>"Z</w:t>
      </w:r>
      <w:r>
        <w:rPr>
          <w:rFonts w:ascii="Tahoma" w:hAnsi="Tahoma" w:cs="Tahoma"/>
        </w:rPr>
        <w:t>�</w:t>
      </w:r>
      <w:r>
        <w:t>B}7y6</w:t>
      </w:r>
      <w:r>
        <w:rPr>
          <w:rFonts w:ascii="Tahoma" w:hAnsi="Tahoma" w:cs="Tahoma"/>
        </w:rPr>
        <w:t>���</w:t>
      </w:r>
      <w:r>
        <w:t>p</w:t>
      </w:r>
      <w:r>
        <w:rPr>
          <w:rFonts w:ascii="Tahoma" w:hAnsi="Tahoma" w:cs="Tahoma"/>
        </w:rPr>
        <w:t>�</w:t>
      </w:r>
      <w:r>
        <w:t>b</w:t>
      </w:r>
      <w:r>
        <w:rPr>
          <w:rFonts w:ascii="Tahoma" w:hAnsi="Tahoma" w:cs="Tahoma"/>
        </w:rPr>
        <w:t>��</w:t>
      </w:r>
      <w:r>
        <w:t>z</w:t>
      </w:r>
      <w:r>
        <w:rPr>
          <w:rFonts w:ascii="Tahoma" w:hAnsi="Tahoma" w:cs="Tahoma"/>
        </w:rPr>
        <w:t>���</w:t>
      </w:r>
      <w:r>
        <w:t>U</w:t>
      </w:r>
      <w:r>
        <w:rPr>
          <w:rFonts w:ascii="Tahoma" w:hAnsi="Tahoma" w:cs="Tahoma"/>
        </w:rPr>
        <w:t>�</w:t>
      </w:r>
      <w:r>
        <w:t>i</w:t>
      </w:r>
      <w:r>
        <w:rPr>
          <w:rFonts w:ascii="Tahoma" w:hAnsi="Tahoma" w:cs="Tahoma"/>
        </w:rPr>
        <w:t>�</w:t>
      </w:r>
      <w:r>
        <w:t>P</w:t>
      </w:r>
      <w:r>
        <w:rPr>
          <w:rFonts w:ascii="Tahoma" w:hAnsi="Tahoma" w:cs="Tahoma"/>
        </w:rPr>
        <w:t>�����</w:t>
      </w:r>
      <w:r>
        <w:t>R</w:t>
      </w:r>
      <w:r>
        <w:rPr>
          <w:rFonts w:ascii="Tahoma" w:hAnsi="Tahoma" w:cs="Tahoma"/>
        </w:rPr>
        <w:t>���</w:t>
      </w:r>
      <w:r>
        <w:t xml:space="preserve"> e</w:t>
      </w:r>
      <w:r>
        <w:rPr>
          <w:rFonts w:ascii="Tahoma" w:hAnsi="Tahoma" w:cs="Tahoma"/>
        </w:rPr>
        <w:t>�</w:t>
      </w:r>
      <w:r>
        <w:t>&amp;</w:t>
      </w:r>
      <w:r>
        <w:rPr>
          <w:rFonts w:ascii="Tahoma" w:hAnsi="Tahoma" w:cs="Tahoma"/>
        </w:rPr>
        <w:t>��</w:t>
      </w:r>
      <w:r>
        <w:t>y</w:t>
      </w:r>
      <w:r>
        <w:rPr>
          <w:rFonts w:ascii="Tahoma" w:hAnsi="Tahoma" w:cs="Tahoma"/>
        </w:rPr>
        <w:t>�</w:t>
      </w:r>
      <w:r>
        <w:t>S</w:t>
      </w:r>
      <w:r>
        <w:rPr>
          <w:rFonts w:ascii="Tahoma" w:hAnsi="Tahoma" w:cs="Tahoma"/>
        </w:rPr>
        <w:t>�</w:t>
      </w:r>
      <w:r>
        <w:t>8PNՔk</w:t>
      </w:r>
      <w:r>
        <w:rPr>
          <w:rFonts w:ascii="Tahoma" w:hAnsi="Tahoma" w:cs="Tahoma"/>
        </w:rPr>
        <w:t>�</w:t>
      </w:r>
      <w:r>
        <w:t>L</w:t>
      </w:r>
      <w:r>
        <w:rPr>
          <w:rFonts w:ascii="Tahoma" w:hAnsi="Tahoma" w:cs="Tahoma"/>
        </w:rPr>
        <w:t>��</w:t>
      </w:r>
      <w:r>
        <w:t>Lx:</w:t>
      </w:r>
      <w:r>
        <w:rPr>
          <w:rFonts w:ascii="Tahoma" w:hAnsi="Tahoma" w:cs="Tahoma"/>
        </w:rPr>
        <w:t>���</w:t>
      </w:r>
      <w:r>
        <w:t>!</w:t>
      </w:r>
      <w:r>
        <w:rPr>
          <w:rFonts w:ascii="Tahoma" w:hAnsi="Tahoma" w:cs="Tahoma"/>
        </w:rPr>
        <w:t>�</w:t>
      </w:r>
      <w:r>
        <w:t>?</w:t>
      </w:r>
      <w:r>
        <w:rPr>
          <w:rFonts w:ascii="Tahoma" w:hAnsi="Tahoma" w:cs="Tahoma"/>
        </w:rPr>
        <w:t>��</w:t>
      </w:r>
      <w:r>
        <w:rPr>
          <w:rFonts w:ascii="Segoe UI Historic" w:hAnsi="Segoe UI Historic" w:cs="Segoe UI Historic"/>
        </w:rPr>
        <w:t>ܣ</w:t>
      </w:r>
      <w:r>
        <w:rPr>
          <w:rFonts w:ascii="Tahoma" w:hAnsi="Tahoma" w:cs="Tahoma"/>
        </w:rPr>
        <w:t>�</w:t>
      </w:r>
      <w:r>
        <w:t>0</w:t>
      </w:r>
      <w:r>
        <w:rPr>
          <w:rFonts w:ascii="Tahoma" w:hAnsi="Tahoma" w:cs="Tahoma"/>
        </w:rPr>
        <w:t>�</w:t>
      </w:r>
      <w:r>
        <w:t>_s{</w:t>
      </w:r>
      <w:r>
        <w:rPr>
          <w:rFonts w:ascii="Tahoma" w:hAnsi="Tahoma" w:cs="Tahoma"/>
        </w:rPr>
        <w:t>����</w:t>
      </w:r>
      <w:r>
        <w:t>l</w:t>
      </w:r>
      <w:r>
        <w:rPr>
          <w:rFonts w:ascii="Tahoma" w:hAnsi="Tahoma" w:cs="Tahoma"/>
        </w:rPr>
        <w:t>��</w:t>
      </w:r>
      <w:r>
        <w:t>J</w:t>
      </w:r>
      <w:r>
        <w:rPr>
          <w:rFonts w:ascii="Tahoma" w:hAnsi="Tahoma" w:cs="Tahoma"/>
        </w:rPr>
        <w:t>��</w:t>
      </w:r>
      <w:r>
        <w:t>?;B</w:t>
      </w:r>
      <w:r>
        <w:rPr>
          <w:rFonts w:ascii="Tahoma" w:hAnsi="Tahoma" w:cs="Tahoma"/>
        </w:rPr>
        <w:t>��</w:t>
      </w:r>
      <w:r>
        <w:t xml:space="preserve">  #</w:t>
      </w:r>
      <w:r>
        <w:rPr>
          <w:rFonts w:ascii="Tahoma" w:hAnsi="Tahoma" w:cs="Tahoma"/>
        </w:rPr>
        <w:t>��</w:t>
      </w:r>
      <w:r>
        <w:t>?</w:t>
      </w:r>
    </w:p>
    <w:p w14:paraId="79115711" w14:textId="77777777" w:rsidR="0045207C" w:rsidRDefault="0045207C" w:rsidP="007724B4">
      <w:pPr>
        <w:pStyle w:val="Heading3"/>
      </w:pPr>
      <w:r>
        <w:rPr>
          <w:rFonts w:ascii="Tahoma" w:hAnsi="Tahoma" w:cs="Tahoma"/>
        </w:rPr>
        <w:t>�</w:t>
      </w:r>
      <w:r>
        <w:t>P9}</w:t>
      </w:r>
      <w:r>
        <w:rPr>
          <w:rFonts w:ascii="Tahoma" w:hAnsi="Tahoma" w:cs="Tahoma"/>
        </w:rPr>
        <w:t>����</w:t>
      </w:r>
      <w:r>
        <w:t>)</w:t>
      </w:r>
      <w:r>
        <w:rPr>
          <w:rFonts w:ascii="Tahoma" w:hAnsi="Tahoma" w:cs="Tahoma"/>
        </w:rPr>
        <w:t>���</w:t>
      </w:r>
      <w:r>
        <w:t>g</w:t>
      </w:r>
      <w:r>
        <w:rPr>
          <w:rFonts w:ascii="Tahoma" w:hAnsi="Tahoma" w:cs="Tahoma"/>
        </w:rPr>
        <w:t>����</w:t>
      </w:r>
      <w:r>
        <w:t>S)</w:t>
      </w:r>
      <w:r>
        <w:rPr>
          <w:rFonts w:ascii="Tahoma" w:hAnsi="Tahoma" w:cs="Tahoma"/>
        </w:rPr>
        <w:t>�</w:t>
      </w:r>
      <w:r>
        <w:t>kg</w:t>
      </w:r>
      <w:r>
        <w:rPr>
          <w:rFonts w:ascii="Tahoma" w:hAnsi="Tahoma" w:cs="Tahoma"/>
        </w:rPr>
        <w:t>������</w:t>
      </w:r>
      <w:r>
        <w:t>)</w:t>
      </w:r>
      <w:r>
        <w:rPr>
          <w:rFonts w:ascii="Tahoma" w:hAnsi="Tahoma" w:cs="Tahoma"/>
        </w:rPr>
        <w:t>�</w:t>
      </w:r>
      <w:r>
        <w:t>Af</w:t>
      </w:r>
      <w:r>
        <w:rPr>
          <w:rFonts w:ascii="Tahoma" w:hAnsi="Tahoma" w:cs="Tahoma"/>
        </w:rPr>
        <w:t>��</w:t>
      </w:r>
      <w:r>
        <w:t>Ée,é9</w:t>
      </w:r>
      <w:r>
        <w:rPr>
          <w:rFonts w:ascii="Tahoma" w:hAnsi="Tahoma" w:cs="Tahoma"/>
        </w:rPr>
        <w:t>���</w:t>
      </w:r>
      <w:r>
        <w:t>Pc</w:t>
      </w:r>
      <w:r>
        <w:rPr>
          <w:rFonts w:ascii="Tahoma" w:hAnsi="Tahoma" w:cs="Tahoma"/>
        </w:rPr>
        <w:t>��</w:t>
      </w:r>
      <w:r>
        <w:t>5</w:t>
      </w:r>
      <w:r>
        <w:rPr>
          <w:rFonts w:ascii="Tahoma" w:hAnsi="Tahoma" w:cs="Tahoma"/>
        </w:rPr>
        <w:t>��</w:t>
      </w:r>
      <w:r>
        <w:t>ef</w:t>
      </w:r>
      <w:r>
        <w:rPr>
          <w:rFonts w:ascii="Tahoma" w:hAnsi="Tahoma" w:cs="Tahoma"/>
        </w:rPr>
        <w:t>��</w:t>
      </w:r>
      <w:r>
        <w:t>I</w:t>
      </w:r>
      <w:r>
        <w:rPr>
          <w:rFonts w:ascii="Tahoma" w:hAnsi="Tahoma" w:cs="Tahoma"/>
        </w:rPr>
        <w:t>���</w:t>
      </w:r>
      <w:r>
        <w:t>m</w:t>
      </w:r>
      <w:r>
        <w:rPr>
          <w:rFonts w:ascii="Tahoma" w:hAnsi="Tahoma" w:cs="Tahoma"/>
        </w:rPr>
        <w:t>��</w:t>
      </w:r>
      <w:r>
        <w:t>O9w</w:t>
      </w:r>
      <w:r>
        <w:rPr>
          <w:rFonts w:ascii="Tahoma" w:hAnsi="Tahoma" w:cs="Tahoma"/>
        </w:rPr>
        <w:t>��</w:t>
      </w:r>
      <w:r>
        <w:t>8</w:t>
      </w:r>
      <w:r>
        <w:rPr>
          <w:rFonts w:ascii="Tahoma" w:hAnsi="Tahoma" w:cs="Tahoma"/>
        </w:rPr>
        <w:t>���</w:t>
      </w:r>
      <w:r>
        <w:t>ʍ</w:t>
      </w:r>
      <w:r>
        <w:rPr>
          <w:rFonts w:ascii="Tahoma" w:hAnsi="Tahoma" w:cs="Tahoma"/>
        </w:rPr>
        <w:t>��</w:t>
      </w:r>
      <w:r>
        <w:t>-</w:t>
      </w:r>
      <w:r>
        <w:rPr>
          <w:rFonts w:ascii="Tahoma" w:hAnsi="Tahoma" w:cs="Tahoma"/>
        </w:rPr>
        <w:t>�</w:t>
      </w:r>
    </w:p>
    <w:p w14:paraId="29461D90" w14:textId="77777777" w:rsidR="0045207C" w:rsidRDefault="0045207C" w:rsidP="007724B4">
      <w:pPr>
        <w:pStyle w:val="Heading3"/>
      </w:pPr>
      <w:r>
        <w:rPr>
          <w:rFonts w:hint="eastAsia"/>
        </w:rPr>
        <w:t>Ä</w:t>
      </w:r>
      <w:r>
        <w:t>zp%</w:t>
      </w:r>
      <w:r>
        <w:rPr>
          <w:rFonts w:ascii="Tahoma" w:hAnsi="Tahoma" w:cs="Tahoma"/>
        </w:rPr>
        <w:t>��</w:t>
      </w:r>
      <w:r>
        <w:t>D</w:t>
      </w:r>
    </w:p>
    <w:p w14:paraId="01E8F6DB" w14:textId="77777777" w:rsidR="0045207C" w:rsidRDefault="0045207C" w:rsidP="007724B4">
      <w:pPr>
        <w:pStyle w:val="Heading3"/>
      </w:pPr>
      <w:r>
        <w:t>Pv(&amp;</w:t>
      </w:r>
      <w:r>
        <w:rPr>
          <w:rFonts w:ascii="Tahoma" w:hAnsi="Tahoma" w:cs="Tahoma"/>
        </w:rPr>
        <w:t>�</w:t>
      </w:r>
      <w:r>
        <w:t>I</w:t>
      </w:r>
      <w:r>
        <w:rPr>
          <w:rFonts w:ascii="Tahoma" w:hAnsi="Tahoma" w:cs="Tahoma"/>
        </w:rPr>
        <w:t>��</w:t>
      </w:r>
      <w:r>
        <w:t>!b</w:t>
      </w:r>
      <w:r>
        <w:rPr>
          <w:rFonts w:ascii="Tahoma" w:hAnsi="Tahoma" w:cs="Tahoma"/>
        </w:rPr>
        <w:t>����</w:t>
      </w:r>
      <w:r>
        <w:t>PA</w:t>
      </w:r>
      <w:r>
        <w:rPr>
          <w:rFonts w:ascii="Tahoma" w:hAnsi="Tahoma" w:cs="Tahoma"/>
        </w:rPr>
        <w:t>�</w:t>
      </w:r>
      <w:r>
        <w:t>.</w:t>
      </w:r>
      <w:r>
        <w:rPr>
          <w:rFonts w:ascii="Tahoma" w:hAnsi="Tahoma" w:cs="Tahoma"/>
        </w:rPr>
        <w:t>�����</w:t>
      </w:r>
      <w:r>
        <w:t>&lt;</w:t>
      </w:r>
      <w:r>
        <w:rPr>
          <w:rFonts w:ascii="Tahoma" w:hAnsi="Tahoma" w:cs="Tahoma"/>
        </w:rPr>
        <w:t>�</w:t>
      </w:r>
      <w:r>
        <w:t>pE</w:t>
      </w:r>
      <w:r>
        <w:rPr>
          <w:rFonts w:ascii="Tahoma" w:hAnsi="Tahoma" w:cs="Tahoma"/>
        </w:rPr>
        <w:t>��</w:t>
      </w:r>
    </w:p>
    <w:p w14:paraId="6152E55B" w14:textId="77777777" w:rsidR="0045207C" w:rsidRDefault="0045207C" w:rsidP="007724B4">
      <w:pPr>
        <w:pStyle w:val="Heading3"/>
      </w:pPr>
      <w:r>
        <w:rPr>
          <w:rFonts w:hint="eastAsia"/>
        </w:rPr>
        <w:t>ü</w:t>
      </w:r>
      <w:r>
        <w:rPr>
          <w:rFonts w:ascii="Tahoma" w:hAnsi="Tahoma" w:cs="Tahoma"/>
        </w:rPr>
        <w:t>�</w:t>
      </w:r>
      <w:r>
        <w:t>H</w:t>
      </w:r>
      <w:r>
        <w:rPr>
          <w:rFonts w:ascii="Tahoma" w:hAnsi="Tahoma" w:cs="Tahoma"/>
        </w:rPr>
        <w:t>�</w:t>
      </w:r>
      <w:r>
        <w:t>/åx</w:t>
      </w:r>
      <w:r>
        <w:rPr>
          <w:rFonts w:ascii="Tahoma" w:hAnsi="Tahoma" w:cs="Tahoma"/>
        </w:rPr>
        <w:t>��</w:t>
      </w:r>
      <w:r>
        <w:t>hR</w:t>
      </w:r>
      <w:r>
        <w:rPr>
          <w:rFonts w:ascii="Tahoma" w:hAnsi="Tahoma" w:cs="Tahoma"/>
        </w:rPr>
        <w:t>��</w:t>
      </w:r>
      <w:r>
        <w:t>nT</w:t>
      </w:r>
      <w:r>
        <w:rPr>
          <w:rFonts w:ascii="Tahoma" w:hAnsi="Tahoma" w:cs="Tahoma"/>
        </w:rPr>
        <w:t>��</w:t>
      </w:r>
      <w:r>
        <w:t>l</w:t>
      </w:r>
      <w:r>
        <w:rPr>
          <w:rFonts w:ascii="Tahoma" w:hAnsi="Tahoma" w:cs="Tahoma"/>
        </w:rPr>
        <w:t>�</w:t>
      </w:r>
      <w:r>
        <w:t>W</w:t>
      </w:r>
      <w:r>
        <w:rPr>
          <w:rFonts w:ascii="Tahoma" w:hAnsi="Tahoma" w:cs="Tahoma"/>
        </w:rPr>
        <w:t>�����</w:t>
      </w:r>
    </w:p>
    <w:p w14:paraId="4435BDEF" w14:textId="77777777" w:rsidR="0045207C" w:rsidRDefault="0045207C" w:rsidP="007724B4">
      <w:pPr>
        <w:pStyle w:val="Heading3"/>
      </w:pPr>
      <w:r>
        <w:rPr>
          <w:rFonts w:ascii="Tahoma" w:hAnsi="Tahoma" w:cs="Tahoma"/>
        </w:rPr>
        <w:t>�</w:t>
      </w:r>
      <w:r>
        <w:t>Å1</w:t>
      </w:r>
      <w:r>
        <w:rPr>
          <w:rFonts w:ascii="Tahoma" w:hAnsi="Tahoma" w:cs="Tahoma"/>
        </w:rPr>
        <w:t>�</w:t>
      </w:r>
      <w:r>
        <w:t>#</w:t>
      </w:r>
      <w:r>
        <w:rPr>
          <w:rFonts w:ascii="Tahoma" w:hAnsi="Tahoma" w:cs="Tahoma"/>
        </w:rPr>
        <w:t>�</w:t>
      </w:r>
      <w:r>
        <w:t>Ä</w:t>
      </w:r>
      <w:r>
        <w:rPr>
          <w:rFonts w:ascii="Tahoma" w:hAnsi="Tahoma" w:cs="Tahoma"/>
        </w:rPr>
        <w:t>�</w:t>
      </w:r>
      <w:r>
        <w:t>r=</w:t>
      </w:r>
      <w:r>
        <w:rPr>
          <w:rFonts w:ascii="Tahoma" w:hAnsi="Tahoma" w:cs="Tahoma"/>
        </w:rPr>
        <w:t>�</w:t>
      </w:r>
    </w:p>
    <w:p w14:paraId="5CC45D8D" w14:textId="77777777" w:rsidR="0045207C" w:rsidRDefault="0045207C" w:rsidP="007724B4">
      <w:pPr>
        <w:pStyle w:val="Heading3"/>
      </w:pPr>
      <w:r>
        <w:t>Fm</w:t>
      </w:r>
      <w:r>
        <w:rPr>
          <w:rFonts w:ascii="Tahoma" w:hAnsi="Tahoma" w:cs="Tahoma"/>
        </w:rPr>
        <w:t>�</w:t>
      </w:r>
      <w:r>
        <w:t>m</w:t>
      </w:r>
      <w:r>
        <w:rPr>
          <w:rFonts w:ascii="Tahoma" w:hAnsi="Tahoma" w:cs="Tahoma"/>
        </w:rPr>
        <w:t>��</w:t>
      </w:r>
      <w:r>
        <w:rPr>
          <w:rFonts w:ascii="Segoe UI Symbol" w:hAnsi="Segoe UI Symbol" w:cs="Segoe UI Symbol"/>
        </w:rPr>
        <w:t>⬔</w:t>
      </w:r>
      <w:r>
        <w:rPr>
          <w:rFonts w:ascii="Tahoma" w:hAnsi="Tahoma" w:cs="Tahoma"/>
        </w:rPr>
        <w:t>�</w:t>
      </w:r>
      <w:r>
        <w:t>l</w:t>
      </w:r>
      <w:r>
        <w:rPr>
          <w:rFonts w:ascii="Tahoma" w:hAnsi="Tahoma" w:cs="Tahoma"/>
        </w:rPr>
        <w:t>�</w:t>
      </w:r>
      <w:r>
        <w:t>Ä</w:t>
      </w:r>
      <w:r>
        <w:rPr>
          <w:rFonts w:ascii="Tahoma" w:hAnsi="Tahoma" w:cs="Tahoma"/>
        </w:rPr>
        <w:t>��</w:t>
      </w:r>
      <w:r>
        <w:t>hSo</w:t>
      </w:r>
      <w:r>
        <w:rPr>
          <w:rFonts w:ascii="Tahoma" w:hAnsi="Tahoma" w:cs="Tahoma"/>
        </w:rPr>
        <w:t>����</w:t>
      </w:r>
      <w:r>
        <w:t>io</w:t>
      </w:r>
      <w:r>
        <w:rPr>
          <w:rFonts w:ascii="Tahoma" w:hAnsi="Tahoma" w:cs="Tahoma"/>
        </w:rPr>
        <w:t>�����</w:t>
      </w:r>
    </w:p>
    <w:p w14:paraId="7445E15B" w14:textId="77777777" w:rsidR="0045207C" w:rsidRDefault="0045207C" w:rsidP="007724B4">
      <w:pPr>
        <w:pStyle w:val="Heading3"/>
      </w:pPr>
      <w:r>
        <w:rPr>
          <w:rFonts w:ascii="Tahoma" w:hAnsi="Tahoma" w:cs="Tahoma"/>
        </w:rPr>
        <w:t>�</w:t>
      </w:r>
      <w:r>
        <w:t>E</w:t>
      </w:r>
      <w:r>
        <w:rPr>
          <w:rFonts w:ascii="Tahoma" w:hAnsi="Tahoma" w:cs="Tahoma"/>
        </w:rPr>
        <w:t>���</w:t>
      </w:r>
      <w:r>
        <w:rPr>
          <w:rFonts w:hint="cs"/>
        </w:rPr>
        <w:t>ٲ</w:t>
      </w:r>
      <w:r>
        <w:t>8</w:t>
      </w:r>
      <w:r>
        <w:rPr>
          <w:rFonts w:ascii="Tahoma" w:hAnsi="Tahoma" w:cs="Tahoma"/>
        </w:rPr>
        <w:t>�</w:t>
      </w:r>
      <w:r>
        <w:t>E</w:t>
      </w:r>
      <w:r>
        <w:rPr>
          <w:rFonts w:ascii="Tahoma" w:hAnsi="Tahoma" w:cs="Tahoma"/>
        </w:rPr>
        <w:t>�</w:t>
      </w:r>
      <w:r>
        <w:t>n</w:t>
      </w:r>
      <w:r>
        <w:rPr>
          <w:rFonts w:ascii="Tahoma" w:hAnsi="Tahoma" w:cs="Tahoma"/>
        </w:rPr>
        <w:t>�</w:t>
      </w:r>
      <w:r>
        <w:t>K</w:t>
      </w:r>
      <w:r>
        <w:rPr>
          <w:rFonts w:ascii="Tahoma" w:hAnsi="Tahoma" w:cs="Tahoma"/>
        </w:rPr>
        <w:t>��</w:t>
      </w:r>
      <w:r>
        <w:t>;=x</w:t>
      </w:r>
      <w:r>
        <w:rPr>
          <w:rFonts w:ascii="Tahoma" w:hAnsi="Tahoma" w:cs="Tahoma"/>
        </w:rPr>
        <w:t>�</w:t>
      </w:r>
      <w:r>
        <w:t>N</w:t>
      </w:r>
      <w:r>
        <w:rPr>
          <w:rFonts w:ascii="Tahoma" w:hAnsi="Tahoma" w:cs="Tahoma"/>
        </w:rPr>
        <w:t>�</w:t>
      </w:r>
    </w:p>
    <w:p w14:paraId="37E358EB" w14:textId="77777777" w:rsidR="0045207C" w:rsidRDefault="0045207C" w:rsidP="007724B4">
      <w:pPr>
        <w:pStyle w:val="Heading3"/>
      </w:pPr>
      <w:r>
        <w:t>;)</w:t>
      </w:r>
    </w:p>
    <w:p w14:paraId="27D708C3" w14:textId="77777777" w:rsidR="0045207C" w:rsidRDefault="0045207C" w:rsidP="007724B4">
      <w:pPr>
        <w:pStyle w:val="Heading3"/>
      </w:pPr>
      <w:r>
        <w:rPr>
          <w:rFonts w:ascii="Tahoma" w:hAnsi="Tahoma" w:cs="Tahoma"/>
        </w:rPr>
        <w:t>��</w:t>
      </w:r>
      <w:r>
        <w:t>w=</w:t>
      </w:r>
    </w:p>
    <w:p w14:paraId="7F77EF10" w14:textId="77777777" w:rsidR="0045207C" w:rsidRDefault="0045207C" w:rsidP="007724B4">
      <w:pPr>
        <w:pStyle w:val="Heading3"/>
      </w:pPr>
      <w:r>
        <w:t xml:space="preserve">% </w:t>
      </w:r>
      <w:r>
        <w:rPr>
          <w:rFonts w:ascii="Tahoma" w:hAnsi="Tahoma" w:cs="Tahoma"/>
        </w:rPr>
        <w:t>�</w:t>
      </w:r>
      <w:r>
        <w:t>V)h</w:t>
      </w:r>
    </w:p>
    <w:p w14:paraId="371B2AEE" w14:textId="77777777" w:rsidR="0045207C" w:rsidRDefault="0045207C" w:rsidP="007724B4">
      <w:pPr>
        <w:pStyle w:val="Heading3"/>
      </w:pPr>
      <w:r>
        <w:t>ZkH</w:t>
      </w:r>
      <w:r>
        <w:rPr>
          <w:rFonts w:ascii="Tahoma" w:hAnsi="Tahoma" w:cs="Tahoma"/>
        </w:rPr>
        <w:t>�</w:t>
      </w:r>
      <w:r>
        <w:t>öc</w:t>
      </w:r>
      <w:r>
        <w:rPr>
          <w:rFonts w:ascii="Tahoma" w:hAnsi="Tahoma" w:cs="Tahoma"/>
        </w:rPr>
        <w:t>�</w:t>
      </w:r>
      <w:r>
        <w:t>9%͏</w:t>
      </w:r>
      <w:r>
        <w:rPr>
          <w:rFonts w:ascii="Tahoma" w:hAnsi="Tahoma" w:cs="Tahoma"/>
        </w:rPr>
        <w:t>��</w:t>
      </w:r>
      <w:r>
        <w:t>8+</w:t>
      </w:r>
      <w:r>
        <w:rPr>
          <w:rFonts w:ascii="Tahoma" w:hAnsi="Tahoma" w:cs="Tahoma"/>
        </w:rPr>
        <w:t>���</w:t>
      </w:r>
      <w:r>
        <w:t>W</w:t>
      </w:r>
    </w:p>
    <w:p w14:paraId="284AB884" w14:textId="77777777" w:rsidR="0045207C" w:rsidRDefault="0045207C" w:rsidP="007724B4">
      <w:pPr>
        <w:pStyle w:val="Heading3"/>
      </w:pPr>
      <w:r>
        <w:rPr>
          <w:rFonts w:ascii="Tahoma" w:hAnsi="Tahoma" w:cs="Tahoma"/>
        </w:rPr>
        <w:t>�</w:t>
      </w:r>
      <w:r>
        <w:t>0_</w:t>
      </w:r>
      <w:r>
        <w:rPr>
          <w:rFonts w:ascii="Tahoma" w:hAnsi="Tahoma" w:cs="Tahoma"/>
        </w:rPr>
        <w:t>�</w:t>
      </w:r>
      <w:r>
        <w:t>&gt;</w:t>
      </w:r>
      <w:r>
        <w:rPr>
          <w:rFonts w:ascii="Tahoma" w:hAnsi="Tahoma" w:cs="Tahoma"/>
        </w:rPr>
        <w:t>�</w:t>
      </w:r>
      <w:r>
        <w:t>é$</w:t>
      </w:r>
      <w:r>
        <w:rPr>
          <w:rFonts w:ascii="Tahoma" w:hAnsi="Tahoma" w:cs="Tahoma"/>
        </w:rPr>
        <w:t>��</w:t>
      </w:r>
      <w:r>
        <w:t>H</w:t>
      </w:r>
      <w:r>
        <w:rPr>
          <w:rFonts w:ascii="Tahoma" w:hAnsi="Tahoma" w:cs="Tahoma"/>
        </w:rPr>
        <w:t>�</w:t>
      </w:r>
      <w:r>
        <w:t xml:space="preserve"> </w:t>
      </w:r>
      <w:r>
        <w:rPr>
          <w:rFonts w:ascii="Tahoma" w:hAnsi="Tahoma" w:cs="Tahoma"/>
        </w:rPr>
        <w:t>��</w:t>
      </w:r>
      <w:r>
        <w:t xml:space="preserve"> ),;É    </w:t>
      </w:r>
      <w:r>
        <w:rPr>
          <w:rFonts w:ascii="Tahoma" w:hAnsi="Tahoma" w:cs="Tahoma"/>
        </w:rPr>
        <w:t>�</w:t>
      </w:r>
      <w:r>
        <w:rPr>
          <w:rFonts w:ascii="Malgun Gothic" w:eastAsia="Malgun Gothic" w:hAnsi="Malgun Gothic" w:cs="Malgun Gothic" w:hint="eastAsia"/>
        </w:rPr>
        <w:t>액</w:t>
      </w:r>
      <w:r>
        <w:rPr>
          <w:rFonts w:ascii="Tahoma" w:hAnsi="Tahoma" w:cs="Tahoma"/>
        </w:rPr>
        <w:t>��</w:t>
      </w:r>
      <w:r>
        <w:t>q</w:t>
      </w:r>
      <w:r>
        <w:rPr>
          <w:rFonts w:ascii="Tahoma" w:hAnsi="Tahoma" w:cs="Tahoma"/>
        </w:rPr>
        <w:t>�</w:t>
      </w:r>
      <w:r>
        <w:t>zϾ</w:t>
      </w:r>
      <w:r>
        <w:rPr>
          <w:rFonts w:ascii="Tahoma" w:hAnsi="Tahoma" w:cs="Tahoma"/>
        </w:rPr>
        <w:t>��</w:t>
      </w:r>
      <w:r>
        <w:t>üQ</w:t>
      </w:r>
      <w:r>
        <w:rPr>
          <w:rFonts w:ascii="Tahoma" w:hAnsi="Tahoma" w:cs="Tahoma"/>
        </w:rPr>
        <w:t>�����</w:t>
      </w:r>
      <w:r>
        <w:t>_</w:t>
      </w:r>
      <w:r>
        <w:rPr>
          <w:rFonts w:ascii="Tahoma" w:hAnsi="Tahoma" w:cs="Tahoma"/>
        </w:rPr>
        <w:t>����</w:t>
      </w:r>
      <w:r>
        <w:t>Mb</w:t>
      </w:r>
      <w:r>
        <w:rPr>
          <w:rFonts w:ascii="Tahoma" w:hAnsi="Tahoma" w:cs="Tahoma"/>
        </w:rPr>
        <w:t>��</w:t>
      </w:r>
      <w:r>
        <w:t>É</w:t>
      </w:r>
      <w:r>
        <w:rPr>
          <w:rFonts w:ascii="Tahoma" w:hAnsi="Tahoma" w:cs="Tahoma"/>
        </w:rPr>
        <w:t>�</w:t>
      </w:r>
      <w:r>
        <w:t>Ö</w:t>
      </w:r>
      <w:r>
        <w:rPr>
          <w:rFonts w:ascii="Tahoma" w:hAnsi="Tahoma" w:cs="Tahoma"/>
        </w:rPr>
        <w:t>�</w:t>
      </w:r>
      <w:r>
        <w:t>5ä</w:t>
      </w:r>
      <w:r>
        <w:rPr>
          <w:rFonts w:ascii="Tahoma" w:hAnsi="Tahoma" w:cs="Tahoma"/>
        </w:rPr>
        <w:t>���</w:t>
      </w:r>
      <w:r>
        <w:t>3V</w:t>
      </w:r>
      <w:r>
        <w:rPr>
          <w:rFonts w:ascii="Tahoma" w:hAnsi="Tahoma" w:cs="Tahoma"/>
        </w:rPr>
        <w:t>�</w:t>
      </w:r>
      <w:r>
        <w:t>Q</w:t>
      </w:r>
      <w:r>
        <w:rPr>
          <w:rFonts w:ascii="Tahoma" w:hAnsi="Tahoma" w:cs="Tahoma"/>
        </w:rPr>
        <w:t>�</w:t>
      </w:r>
      <w:r>
        <w:t>~</w:t>
      </w:r>
      <w:r>
        <w:rPr>
          <w:rFonts w:ascii="Tahoma" w:hAnsi="Tahoma" w:cs="Tahoma"/>
        </w:rPr>
        <w:t>��</w:t>
      </w:r>
      <w:r>
        <w:t>W0</w:t>
      </w:r>
      <w:r>
        <w:rPr>
          <w:rFonts w:ascii="Tahoma" w:hAnsi="Tahoma" w:cs="Tahoma"/>
        </w:rPr>
        <w:t>�</w:t>
      </w:r>
      <w:r>
        <w:t>=</w:t>
      </w:r>
      <w:r>
        <w:rPr>
          <w:rFonts w:ascii="Tahoma" w:hAnsi="Tahoma" w:cs="Tahoma"/>
        </w:rPr>
        <w:t>���</w:t>
      </w:r>
      <w:r>
        <w:t>e</w:t>
      </w:r>
      <w:r>
        <w:rPr>
          <w:rFonts w:hint="cs"/>
        </w:rPr>
        <w:t>ڗ</w:t>
      </w:r>
      <w:r>
        <w:rPr>
          <w:rFonts w:ascii="Tahoma" w:hAnsi="Tahoma" w:cs="Tahoma"/>
        </w:rPr>
        <w:t>����</w:t>
      </w:r>
      <w:r>
        <w:t>o</w:t>
      </w:r>
      <w:r>
        <w:rPr>
          <w:rFonts w:ascii="Tahoma" w:hAnsi="Tahoma" w:cs="Tahoma"/>
        </w:rPr>
        <w:t>��</w:t>
      </w:r>
      <w:r>
        <w:t>;g</w:t>
      </w:r>
      <w:r>
        <w:rPr>
          <w:rFonts w:ascii="Tahoma" w:hAnsi="Tahoma" w:cs="Tahoma"/>
        </w:rPr>
        <w:t>�</w:t>
      </w:r>
      <w:r>
        <w:t>]7Yq</w:t>
      </w:r>
      <w:r>
        <w:rPr>
          <w:rFonts w:ascii="Tahoma" w:hAnsi="Tahoma" w:cs="Tahoma"/>
        </w:rPr>
        <w:t>��</w:t>
      </w:r>
      <w:r>
        <w:t>*</w:t>
      </w:r>
      <w:r>
        <w:rPr>
          <w:rFonts w:ascii="Tahoma" w:hAnsi="Tahoma" w:cs="Tahoma"/>
        </w:rPr>
        <w:t>��</w:t>
      </w:r>
      <w:r>
        <w:t>K-</w:t>
      </w:r>
      <w:r>
        <w:rPr>
          <w:rFonts w:ascii="Tahoma" w:hAnsi="Tahoma" w:cs="Tahoma"/>
        </w:rPr>
        <w:t>��</w:t>
      </w:r>
      <w:r>
        <w:t>h</w:t>
      </w:r>
      <w:r>
        <w:rPr>
          <w:rFonts w:ascii="Tahoma" w:hAnsi="Tahoma" w:cs="Tahoma"/>
        </w:rPr>
        <w:t>�</w:t>
      </w:r>
      <w:r>
        <w:t xml:space="preserve"> Z</w:t>
      </w:r>
      <w:r>
        <w:rPr>
          <w:rFonts w:ascii="Tahoma" w:hAnsi="Tahoma" w:cs="Tahoma"/>
        </w:rPr>
        <w:t>�</w:t>
      </w:r>
      <w:r>
        <w:t>S</w:t>
      </w:r>
      <w:r>
        <w:rPr>
          <w:rFonts w:ascii="Tahoma" w:hAnsi="Tahoma" w:cs="Tahoma"/>
        </w:rPr>
        <w:t>�</w:t>
      </w:r>
      <w:r>
        <w:t>7</w:t>
      </w:r>
      <w:r>
        <w:rPr>
          <w:rFonts w:ascii="Tahoma" w:hAnsi="Tahoma" w:cs="Tahoma"/>
        </w:rPr>
        <w:t>�����</w:t>
      </w:r>
      <w:r>
        <w:t xml:space="preserve"> </w:t>
      </w:r>
      <w:r>
        <w:rPr>
          <w:rFonts w:ascii="Tahoma" w:hAnsi="Tahoma" w:cs="Tahoma"/>
        </w:rPr>
        <w:t>�</w:t>
      </w:r>
      <w:r>
        <w:t>IEND</w:t>
      </w:r>
      <w:r>
        <w:rPr>
          <w:rFonts w:ascii="Tahoma" w:hAnsi="Tahoma" w:cs="Tahoma"/>
        </w:rPr>
        <w:t>�</w:t>
      </w:r>
      <w:r>
        <w:t>Bé</w:t>
      </w:r>
      <w:r>
        <w:rPr>
          <w:rFonts w:ascii="Tahoma" w:hAnsi="Tahoma" w:cs="Tahoma"/>
        </w:rPr>
        <w:t>��</w:t>
      </w:r>
      <w:r>
        <w:t>PNG</w:t>
      </w:r>
    </w:p>
    <w:p w14:paraId="55956171" w14:textId="77777777" w:rsidR="0045207C" w:rsidRDefault="0045207C" w:rsidP="007724B4">
      <w:pPr>
        <w:pStyle w:val="Heading3"/>
      </w:pPr>
      <w:r>
        <w:rPr>
          <w:rFonts w:ascii="Tahoma" w:hAnsi="Tahoma" w:cs="Tahoma"/>
        </w:rPr>
        <w:t>⸮</w:t>
      </w:r>
    </w:p>
    <w:p w14:paraId="5EC7FC73" w14:textId="77777777" w:rsidR="0045207C" w:rsidRDefault="0045207C" w:rsidP="007724B4">
      <w:pPr>
        <w:pStyle w:val="Heading3"/>
      </w:pPr>
    </w:p>
    <w:p w14:paraId="392C9DCC" w14:textId="77777777" w:rsidR="0045207C" w:rsidRDefault="0045207C" w:rsidP="007724B4">
      <w:pPr>
        <w:pStyle w:val="Heading3"/>
      </w:pPr>
      <w:r>
        <w:t>IHDRd+</w:t>
      </w:r>
      <w:r>
        <w:rPr>
          <w:rFonts w:ascii="Tahoma" w:hAnsi="Tahoma" w:cs="Tahoma"/>
        </w:rPr>
        <w:t>�</w:t>
      </w:r>
      <w:r>
        <w:t xml:space="preserve"> pHYs</w:t>
      </w:r>
      <w:r>
        <w:rPr>
          <w:rFonts w:ascii="Tahoma" w:hAnsi="Tahoma" w:cs="Tahoma"/>
        </w:rPr>
        <w:t>���</w:t>
      </w:r>
      <w:r>
        <w:t>+DATX</w:t>
      </w:r>
      <w:r>
        <w:rPr>
          <w:rFonts w:ascii="Tahoma" w:hAnsi="Tahoma" w:cs="Tahoma"/>
        </w:rPr>
        <w:t>�</w:t>
      </w:r>
      <w:r>
        <w:rPr>
          <w:rFonts w:hint="cs"/>
        </w:rPr>
        <w:t>ݘ</w:t>
      </w:r>
      <w:r>
        <w:t>K</w:t>
      </w:r>
      <w:r>
        <w:rPr>
          <w:rFonts w:ascii="Tahoma" w:hAnsi="Tahoma" w:cs="Tahoma"/>
        </w:rPr>
        <w:t>��</w:t>
      </w:r>
      <w:r>
        <w:t>0</w:t>
      </w:r>
    </w:p>
    <w:p w14:paraId="7FAE62AA" w14:textId="77777777" w:rsidR="0045207C" w:rsidRDefault="0045207C" w:rsidP="007724B4">
      <w:pPr>
        <w:pStyle w:val="Heading3"/>
      </w:pPr>
      <w:r>
        <w:rPr>
          <w:rFonts w:ascii="Tahoma" w:hAnsi="Tahoma" w:cs="Tahoma"/>
        </w:rPr>
        <w:t>��</w:t>
      </w:r>
      <w:r>
        <w:t>&lt;</w:t>
      </w:r>
    </w:p>
    <w:p w14:paraId="600BFF81" w14:textId="77777777" w:rsidR="0045207C" w:rsidRDefault="0045207C" w:rsidP="007724B4">
      <w:pPr>
        <w:pStyle w:val="Heading3"/>
      </w:pPr>
      <w:r>
        <w:rPr>
          <w:rFonts w:ascii="Tahoma" w:hAnsi="Tahoma" w:cs="Tahoma"/>
        </w:rPr>
        <w:t>��</w:t>
      </w:r>
      <w:r>
        <w:t>k</w:t>
      </w:r>
      <w:r>
        <w:rPr>
          <w:rFonts w:ascii="Tahoma" w:hAnsi="Tahoma" w:cs="Tahoma"/>
        </w:rPr>
        <w:t>�</w:t>
      </w:r>
      <w:r>
        <w:t>Xw</w:t>
      </w:r>
      <w:r>
        <w:rPr>
          <w:rFonts w:ascii="Tahoma" w:hAnsi="Tahoma" w:cs="Tahoma"/>
        </w:rPr>
        <w:t>�</w:t>
      </w:r>
      <w:r>
        <w:t>P</w:t>
      </w:r>
      <w:r>
        <w:rPr>
          <w:rFonts w:ascii="Tahoma" w:hAnsi="Tahoma" w:cs="Tahoma"/>
        </w:rPr>
        <w:t>�</w:t>
      </w:r>
      <w:r>
        <w:t>b</w:t>
      </w:r>
      <w:r>
        <w:rPr>
          <w:rFonts w:ascii="Tahoma" w:hAnsi="Tahoma" w:cs="Tahoma"/>
        </w:rPr>
        <w:t>�</w:t>
      </w:r>
      <w:r>
        <w:t>9</w:t>
      </w:r>
      <w:r>
        <w:rPr>
          <w:rFonts w:ascii="Tahoma" w:hAnsi="Tahoma" w:cs="Tahoma"/>
        </w:rPr>
        <w:t>�</w:t>
      </w:r>
      <w:r>
        <w:t>I</w:t>
      </w:r>
    </w:p>
    <w:p w14:paraId="4755D97F" w14:textId="77777777" w:rsidR="0045207C" w:rsidRDefault="0045207C" w:rsidP="007724B4">
      <w:pPr>
        <w:pStyle w:val="Heading3"/>
      </w:pPr>
      <w:r>
        <w:t>3</w:t>
      </w:r>
      <w:r>
        <w:rPr>
          <w:rFonts w:ascii="Tahoma" w:hAnsi="Tahoma" w:cs="Tahoma"/>
        </w:rPr>
        <w:t>���</w:t>
      </w:r>
      <w:r>
        <w:t>AJ</w:t>
      </w:r>
      <w:r>
        <w:rPr>
          <w:rFonts w:ascii="Tahoma" w:hAnsi="Tahoma" w:cs="Tahoma"/>
        </w:rPr>
        <w:t>����</w:t>
      </w:r>
      <w:r>
        <w:t>.</w:t>
      </w:r>
      <w:r>
        <w:rPr>
          <w:rFonts w:ascii="Tahoma" w:hAnsi="Tahoma" w:cs="Tahoma"/>
        </w:rPr>
        <w:t>�</w:t>
      </w:r>
    </w:p>
    <w:p w14:paraId="4385AA9D" w14:textId="77777777" w:rsidR="0045207C" w:rsidRDefault="0045207C" w:rsidP="007724B4">
      <w:pPr>
        <w:pStyle w:val="Heading3"/>
      </w:pPr>
      <w:r>
        <w:rPr>
          <w:rFonts w:ascii="Tahoma" w:hAnsi="Tahoma" w:cs="Tahoma"/>
        </w:rPr>
        <w:t>�</w:t>
      </w:r>
      <w:r>
        <w:t>î</w:t>
      </w:r>
      <w:r>
        <w:rPr>
          <w:rFonts w:ascii="Tahoma" w:hAnsi="Tahoma" w:cs="Tahoma"/>
        </w:rPr>
        <w:t>�����</w:t>
      </w:r>
      <w:r>
        <w:t>ö</w:t>
      </w:r>
      <w:r>
        <w:rPr>
          <w:rFonts w:ascii="Tahoma" w:hAnsi="Tahoma" w:cs="Tahoma"/>
        </w:rPr>
        <w:t>���</w:t>
      </w:r>
      <w:r>
        <w:t>u</w:t>
      </w:r>
      <w:r>
        <w:rPr>
          <w:rFonts w:ascii="Tahoma" w:hAnsi="Tahoma" w:cs="Tahoma"/>
        </w:rPr>
        <w:t>�</w:t>
      </w:r>
      <w:r>
        <w:t>ǀ</w:t>
      </w:r>
      <w:r>
        <w:rPr>
          <w:rFonts w:ascii="Tahoma" w:hAnsi="Tahoma" w:cs="Tahoma"/>
        </w:rPr>
        <w:t>��</w:t>
      </w:r>
      <w:r>
        <w:t>w</w:t>
      </w:r>
    </w:p>
    <w:p w14:paraId="79EF1BD4" w14:textId="77777777" w:rsidR="0045207C" w:rsidRDefault="0045207C" w:rsidP="007724B4">
      <w:pPr>
        <w:pStyle w:val="Heading3"/>
      </w:pPr>
      <w:r>
        <w:rPr>
          <w:rFonts w:hint="eastAsia"/>
        </w:rPr>
        <w:t>À</w:t>
      </w:r>
      <w:r>
        <w:rPr>
          <w:rFonts w:ascii="Tahoma" w:hAnsi="Tahoma" w:cs="Tahoma"/>
        </w:rPr>
        <w:t>���</w:t>
      </w:r>
      <w:r>
        <w:t>)%</w:t>
      </w:r>
      <w:r>
        <w:rPr>
          <w:rFonts w:ascii="Tahoma" w:hAnsi="Tahoma" w:cs="Tahoma"/>
        </w:rPr>
        <w:t>�</w:t>
      </w:r>
      <w:r>
        <w:t>sn</w:t>
      </w:r>
      <w:r>
        <w:rPr>
          <w:rFonts w:ascii="Tahoma" w:hAnsi="Tahoma" w:cs="Tahoma"/>
        </w:rPr>
        <w:t>��</w:t>
      </w:r>
      <w:r>
        <w:t>e</w:t>
      </w:r>
      <w:r>
        <w:rPr>
          <w:rFonts w:ascii="Tahoma" w:hAnsi="Tahoma" w:cs="Tahoma"/>
        </w:rPr>
        <w:t>�</w:t>
      </w:r>
      <w:r>
        <w:rPr>
          <w:rFonts w:ascii="MS Gothic" w:eastAsia="MS Gothic" w:hAnsi="MS Gothic" w:cs="MS Gothic" w:hint="eastAsia"/>
        </w:rPr>
        <w:t>８</w:t>
      </w:r>
      <w:r>
        <w:rPr>
          <w:rFonts w:ascii="Tahoma" w:hAnsi="Tahoma" w:cs="Tahoma"/>
        </w:rPr>
        <w:t>�</w:t>
      </w:r>
      <w:r>
        <w:t>:</w:t>
      </w:r>
      <w:r>
        <w:rPr>
          <w:rFonts w:ascii="Tahoma" w:hAnsi="Tahoma" w:cs="Tahoma"/>
        </w:rPr>
        <w:t>�</w:t>
      </w:r>
      <w:r>
        <w:t>ü</w:t>
      </w:r>
      <w:r>
        <w:rPr>
          <w:rFonts w:ascii="Tahoma" w:hAnsi="Tahoma" w:cs="Tahoma"/>
        </w:rPr>
        <w:t>�</w:t>
      </w:r>
      <w:r>
        <w:rPr>
          <w:rFonts w:ascii="Ebrima" w:hAnsi="Ebrima" w:cs="Ebrima"/>
        </w:rPr>
        <w:t>߃</w:t>
      </w:r>
      <w:r>
        <w:rPr>
          <w:rFonts w:ascii="Tahoma" w:hAnsi="Tahoma" w:cs="Tahoma"/>
        </w:rPr>
        <w:t>��</w:t>
      </w:r>
      <w:r>
        <w:t>&lt;٠a</w:t>
      </w:r>
      <w:r>
        <w:rPr>
          <w:rFonts w:ascii="Tahoma" w:hAnsi="Tahoma" w:cs="Tahoma"/>
        </w:rPr>
        <w:t>�</w:t>
      </w:r>
      <w:r>
        <w:t>s</w:t>
      </w:r>
      <w:r>
        <w:rPr>
          <w:rFonts w:ascii="Tahoma" w:hAnsi="Tahoma" w:cs="Tahoma"/>
        </w:rPr>
        <w:t>�</w:t>
      </w:r>
      <w:r>
        <w:t>?</w:t>
      </w:r>
      <w:r>
        <w:rPr>
          <w:rFonts w:ascii="Tahoma" w:hAnsi="Tahoma" w:cs="Tahoma"/>
        </w:rPr>
        <w:t>�</w:t>
      </w:r>
      <w:r>
        <w:t>O</w:t>
      </w:r>
      <w:r>
        <w:rPr>
          <w:rFonts w:ascii="Tahoma" w:hAnsi="Tahoma" w:cs="Tahoma"/>
        </w:rPr>
        <w:t>�</w:t>
      </w:r>
      <w:r>
        <w:t>5X"B</w:t>
      </w:r>
      <w:r>
        <w:rPr>
          <w:rFonts w:ascii="Tahoma" w:hAnsi="Tahoma" w:cs="Tahoma"/>
        </w:rPr>
        <w:t>�</w:t>
      </w:r>
      <w:r>
        <w:t>9r</w:t>
      </w:r>
      <w:r>
        <w:rPr>
          <w:rFonts w:ascii="Tahoma" w:hAnsi="Tahoma" w:cs="Tahoma"/>
        </w:rPr>
        <w:t>�</w:t>
      </w:r>
      <w:r>
        <w:t>#</w:t>
      </w:r>
      <w:r>
        <w:rPr>
          <w:rFonts w:ascii="Calibri" w:hAnsi="Calibri" w:cs="Calibri"/>
        </w:rPr>
        <w:t>՘</w:t>
      </w:r>
      <w:r>
        <w:rPr>
          <w:rFonts w:ascii="Tahoma" w:hAnsi="Tahoma" w:cs="Tahoma"/>
        </w:rPr>
        <w:t>�</w:t>
      </w:r>
      <w:r>
        <w:rPr>
          <w:rFonts w:ascii="Calibri" w:hAnsi="Calibri" w:cs="Calibri"/>
        </w:rPr>
        <w:t>̷</w:t>
      </w:r>
      <w:r>
        <w:rPr>
          <w:rFonts w:ascii="Tahoma" w:hAnsi="Tahoma" w:cs="Tahoma"/>
        </w:rPr>
        <w:t>�</w:t>
      </w:r>
      <w:r>
        <w:t>=</w:t>
      </w:r>
      <w:r>
        <w:rPr>
          <w:rFonts w:ascii="Tahoma" w:hAnsi="Tahoma" w:cs="Tahoma"/>
        </w:rPr>
        <w:t>��</w:t>
      </w:r>
      <w:r>
        <w:t>/ϊ"å</w:t>
      </w:r>
      <w:r>
        <w:rPr>
          <w:rFonts w:ascii="Tahoma" w:hAnsi="Tahoma" w:cs="Tahoma"/>
        </w:rPr>
        <w:t>��</w:t>
      </w:r>
      <w:r>
        <w:t>Ä9"</w:t>
      </w:r>
      <w:r>
        <w:rPr>
          <w:rFonts w:ascii="Tahoma" w:hAnsi="Tahoma" w:cs="Tahoma"/>
        </w:rPr>
        <w:t>��</w:t>
      </w:r>
      <w:r>
        <w:t>US</w:t>
      </w:r>
      <w:r>
        <w:rPr>
          <w:rFonts w:ascii="Tahoma" w:hAnsi="Tahoma" w:cs="Tahoma"/>
        </w:rPr>
        <w:t>�</w:t>
      </w:r>
      <w:r>
        <w:t>7</w:t>
      </w:r>
    </w:p>
    <w:p w14:paraId="650B8934" w14:textId="77777777" w:rsidR="0045207C" w:rsidRDefault="0045207C" w:rsidP="007724B4">
      <w:pPr>
        <w:pStyle w:val="Heading3"/>
      </w:pPr>
      <w:r>
        <w:rPr>
          <w:rFonts w:hint="eastAsia"/>
        </w:rPr>
        <w:t>å</w:t>
      </w:r>
      <w:r>
        <w:t>V1</w:t>
      </w:r>
      <w:r>
        <w:rPr>
          <w:rFonts w:ascii="Tahoma" w:hAnsi="Tahoma" w:cs="Tahoma"/>
        </w:rPr>
        <w:t>�</w:t>
      </w:r>
      <w:r>
        <w:t>V</w:t>
      </w:r>
      <w:r>
        <w:rPr>
          <w:rFonts w:ascii="Tahoma" w:hAnsi="Tahoma" w:cs="Tahoma"/>
        </w:rPr>
        <w:t>�</w:t>
      </w:r>
      <w:r>
        <w:t>#</w:t>
      </w:r>
      <w:r>
        <w:rPr>
          <w:rFonts w:ascii="Tahoma" w:hAnsi="Tahoma" w:cs="Tahoma"/>
        </w:rPr>
        <w:t>�</w:t>
      </w:r>
      <w:r>
        <w:t>B*</w:t>
      </w:r>
      <w:r>
        <w:rPr>
          <w:rFonts w:ascii="Tahoma" w:hAnsi="Tahoma" w:cs="Tahoma"/>
        </w:rPr>
        <w:t>�</w:t>
      </w:r>
      <w:r>
        <w:t>ZÉ</w:t>
      </w:r>
      <w:r>
        <w:rPr>
          <w:rFonts w:ascii="Tahoma" w:hAnsi="Tahoma" w:cs="Tahoma"/>
        </w:rPr>
        <w:t>�</w:t>
      </w:r>
    </w:p>
    <w:p w14:paraId="069B6D08" w14:textId="77777777" w:rsidR="0045207C" w:rsidRDefault="0045207C" w:rsidP="007724B4">
      <w:pPr>
        <w:pStyle w:val="Heading3"/>
      </w:pPr>
      <w:r>
        <w:rPr>
          <w:rFonts w:ascii="Tahoma" w:hAnsi="Tahoma" w:cs="Tahoma"/>
        </w:rPr>
        <w:t>�</w:t>
      </w:r>
      <w:r>
        <w:t>p:</w:t>
      </w:r>
      <w:r>
        <w:rPr>
          <w:rFonts w:ascii="Tahoma" w:hAnsi="Tahoma" w:cs="Tahoma"/>
        </w:rPr>
        <w:t>�</w:t>
      </w:r>
      <w:r>
        <w:t>&lt;</w:t>
      </w:r>
      <w:r>
        <w:rPr>
          <w:rFonts w:ascii="Tahoma" w:hAnsi="Tahoma" w:cs="Tahoma"/>
        </w:rPr>
        <w:t>�</w:t>
      </w:r>
      <w:r>
        <w:t>dѺ</w:t>
      </w:r>
      <w:r>
        <w:rPr>
          <w:rFonts w:ascii="Tahoma" w:hAnsi="Tahoma" w:cs="Tahoma"/>
        </w:rPr>
        <w:t>��</w:t>
      </w:r>
      <w:r>
        <w:t>äF</w:t>
      </w:r>
      <w:r>
        <w:rPr>
          <w:rFonts w:ascii="Tahoma" w:hAnsi="Tahoma" w:cs="Tahoma"/>
        </w:rPr>
        <w:t>���</w:t>
      </w:r>
      <w:r>
        <w:t>Ä՝S</w:t>
      </w:r>
      <w:r>
        <w:rPr>
          <w:rFonts w:ascii="Tahoma" w:hAnsi="Tahoma" w:cs="Tahoma"/>
        </w:rPr>
        <w:t>��</w:t>
      </w:r>
    </w:p>
    <w:p w14:paraId="13B276EB" w14:textId="77777777" w:rsidR="0045207C" w:rsidRDefault="0045207C" w:rsidP="007724B4">
      <w:pPr>
        <w:pStyle w:val="Heading3"/>
      </w:pPr>
      <w:r>
        <w:t>i</w:t>
      </w:r>
      <w:r>
        <w:rPr>
          <w:rFonts w:ascii="Tahoma" w:hAnsi="Tahoma" w:cs="Tahoma"/>
        </w:rPr>
        <w:t>��</w:t>
      </w:r>
      <w:r>
        <w:t>ÉD</w:t>
      </w:r>
      <w:r>
        <w:rPr>
          <w:rFonts w:ascii="Tahoma" w:hAnsi="Tahoma" w:cs="Tahoma"/>
        </w:rPr>
        <w:t>�����</w:t>
      </w:r>
      <w:r>
        <w:t>R5</w:t>
      </w:r>
      <w:r>
        <w:rPr>
          <w:rFonts w:ascii="Tahoma" w:hAnsi="Tahoma" w:cs="Tahoma"/>
        </w:rPr>
        <w:t>�</w:t>
      </w:r>
      <w:r>
        <w:t>t/L</w:t>
      </w:r>
      <w:r>
        <w:rPr>
          <w:rFonts w:ascii="Tahoma" w:hAnsi="Tahoma" w:cs="Tahoma"/>
        </w:rPr>
        <w:t>���</w:t>
      </w:r>
      <w:r>
        <w:t>Sm</w:t>
      </w:r>
      <w:r>
        <w:rPr>
          <w:rFonts w:ascii="Tahoma" w:hAnsi="Tahoma" w:cs="Tahoma"/>
        </w:rPr>
        <w:t>�</w:t>
      </w:r>
      <w:r>
        <w:t>r?</w:t>
      </w:r>
      <w:r>
        <w:rPr>
          <w:rFonts w:ascii="Tahoma" w:hAnsi="Tahoma" w:cs="Tahoma"/>
        </w:rPr>
        <w:t>�</w:t>
      </w:r>
      <w:r>
        <w:t>S</w:t>
      </w:r>
      <w:r>
        <w:rPr>
          <w:rFonts w:ascii="Tahoma" w:hAnsi="Tahoma" w:cs="Tahoma"/>
        </w:rPr>
        <w:t>�</w:t>
      </w:r>
      <w:r>
        <w:t>6</w:t>
      </w:r>
      <w:r>
        <w:rPr>
          <w:rFonts w:ascii="Tahoma" w:hAnsi="Tahoma" w:cs="Tahoma"/>
        </w:rPr>
        <w:t>�</w:t>
      </w:r>
      <w:r>
        <w:t>!</w:t>
      </w:r>
      <w:r>
        <w:rPr>
          <w:rFonts w:ascii="Tahoma" w:hAnsi="Tahoma" w:cs="Tahoma"/>
        </w:rPr>
        <w:t>�</w:t>
      </w:r>
      <w:r>
        <w:t>IK</w:t>
      </w:r>
      <w:r>
        <w:rPr>
          <w:rFonts w:ascii="Tahoma" w:hAnsi="Tahoma" w:cs="Tahoma"/>
        </w:rPr>
        <w:t>���</w:t>
      </w:r>
      <w:r>
        <w:t>P*</w:t>
      </w:r>
      <w:r>
        <w:rPr>
          <w:rFonts w:ascii="Tahoma" w:hAnsi="Tahoma" w:cs="Tahoma"/>
        </w:rPr>
        <w:t>��</w:t>
      </w:r>
      <w:r>
        <w:t>R</w:t>
      </w:r>
      <w:r>
        <w:rPr>
          <w:rFonts w:ascii="Tahoma" w:hAnsi="Tahoma" w:cs="Tahoma"/>
        </w:rPr>
        <w:t>�</w:t>
      </w:r>
      <w:r>
        <w:t>Z</w:t>
      </w:r>
      <w:r>
        <w:rPr>
          <w:rFonts w:ascii="Tahoma" w:hAnsi="Tahoma" w:cs="Tahoma"/>
        </w:rPr>
        <w:t>�</w:t>
      </w:r>
      <w:r>
        <w:t>&lt;b.</w:t>
      </w:r>
      <w:r>
        <w:rPr>
          <w:rFonts w:ascii="Tahoma" w:hAnsi="Tahoma" w:cs="Tahoma"/>
        </w:rPr>
        <w:t>����</w:t>
      </w:r>
      <w:r>
        <w:t>Z</w:t>
      </w:r>
    </w:p>
    <w:p w14:paraId="4088D2E3" w14:textId="77777777" w:rsidR="0045207C" w:rsidRDefault="0045207C" w:rsidP="007724B4">
      <w:pPr>
        <w:pStyle w:val="Heading3"/>
      </w:pPr>
      <w:r>
        <w:rPr>
          <w:rFonts w:ascii="Tahoma" w:hAnsi="Tahoma" w:cs="Tahoma"/>
        </w:rPr>
        <w:t>�</w:t>
      </w:r>
      <w:r>
        <w:rPr>
          <w:rFonts w:ascii="MV Boli" w:hAnsi="MV Boli" w:cs="MV Boli"/>
        </w:rPr>
        <w:t>ޏ</w:t>
      </w:r>
      <w:r>
        <w:rPr>
          <w:rFonts w:ascii="Tahoma" w:hAnsi="Tahoma" w:cs="Tahoma"/>
        </w:rPr>
        <w:t>��</w:t>
      </w:r>
      <w:r>
        <w:t>ö)</w:t>
      </w:r>
      <w:r>
        <w:rPr>
          <w:rFonts w:ascii="Tahoma" w:hAnsi="Tahoma" w:cs="Tahoma"/>
        </w:rPr>
        <w:t>�</w:t>
      </w:r>
      <w:r>
        <w:t>*</w:t>
      </w:r>
      <w:r>
        <w:rPr>
          <w:rFonts w:ascii="Tahoma" w:hAnsi="Tahoma" w:cs="Tahoma"/>
        </w:rPr>
        <w:t>�</w:t>
      </w:r>
      <w:r>
        <w:t>jq</w:t>
      </w:r>
      <w:r>
        <w:rPr>
          <w:rFonts w:ascii="Tahoma" w:hAnsi="Tahoma" w:cs="Tahoma"/>
        </w:rPr>
        <w:t>��</w:t>
      </w:r>
      <w:r>
        <w:t>am</w:t>
      </w:r>
      <w:r>
        <w:rPr>
          <w:rFonts w:ascii="Tahoma" w:hAnsi="Tahoma" w:cs="Tahoma"/>
        </w:rPr>
        <w:t>���</w:t>
      </w:r>
      <w:r>
        <w:t>sk</w:t>
      </w:r>
    </w:p>
    <w:p w14:paraId="5C0F2D2C" w14:textId="77777777" w:rsidR="0045207C" w:rsidRDefault="0045207C" w:rsidP="007724B4">
      <w:pPr>
        <w:pStyle w:val="Heading3"/>
      </w:pPr>
      <w:r>
        <w:t>k</w:t>
      </w:r>
      <w:r>
        <w:rPr>
          <w:rFonts w:ascii="Tahoma" w:hAnsi="Tahoma" w:cs="Tahoma"/>
        </w:rPr>
        <w:t>�</w:t>
      </w:r>
      <w:r>
        <w:t>-</w:t>
      </w:r>
      <w:r>
        <w:rPr>
          <w:rFonts w:ascii="Tahoma" w:hAnsi="Tahoma" w:cs="Tahoma"/>
        </w:rPr>
        <w:t>����</w:t>
      </w:r>
      <w:r>
        <w:t> </w:t>
      </w:r>
      <w:r>
        <w:rPr>
          <w:rFonts w:hint="cs"/>
        </w:rPr>
        <w:t>ۺ</w:t>
      </w:r>
      <w:r>
        <w:t>W</w:t>
      </w:r>
      <w:r>
        <w:rPr>
          <w:rFonts w:ascii="Tahoma" w:hAnsi="Tahoma" w:cs="Tahoma"/>
        </w:rPr>
        <w:t>����</w:t>
      </w:r>
      <w:r>
        <w:t>YUZ</w:t>
      </w:r>
      <w:r>
        <w:rPr>
          <w:rFonts w:ascii="Tahoma" w:hAnsi="Tahoma" w:cs="Tahoma"/>
        </w:rPr>
        <w:t>�</w:t>
      </w:r>
      <w:r>
        <w:t>e</w:t>
      </w:r>
      <w:r>
        <w:rPr>
          <w:rFonts w:ascii="Tahoma" w:hAnsi="Tahoma" w:cs="Tahoma"/>
        </w:rPr>
        <w:t>�</w:t>
      </w:r>
      <w:r>
        <w:rPr>
          <w:rFonts w:ascii="Calibri" w:hAnsi="Calibri" w:cs="Calibri"/>
        </w:rPr>
        <w:t>׵</w:t>
      </w:r>
      <w:r>
        <w:rPr>
          <w:rFonts w:ascii="Tahoma" w:hAnsi="Tahoma" w:cs="Tahoma"/>
        </w:rPr>
        <w:t>�</w:t>
      </w:r>
      <w:r>
        <w:t>n</w:t>
      </w:r>
      <w:r>
        <w:rPr>
          <w:rFonts w:ascii="Tahoma" w:hAnsi="Tahoma" w:cs="Tahoma"/>
        </w:rPr>
        <w:t>�</w:t>
      </w:r>
      <w:r>
        <w:t>U</w:t>
      </w:r>
      <w:r>
        <w:rPr>
          <w:rFonts w:ascii="Tahoma" w:hAnsi="Tahoma" w:cs="Tahoma"/>
        </w:rPr>
        <w:t>�</w:t>
      </w:r>
      <w:r>
        <w:t>g</w:t>
      </w:r>
      <w:r>
        <w:rPr>
          <w:rFonts w:ascii="Tahoma" w:hAnsi="Tahoma" w:cs="Tahoma"/>
        </w:rPr>
        <w:t>�</w:t>
      </w:r>
      <w:r>
        <w:t>bC</w:t>
      </w:r>
      <w:r>
        <w:rPr>
          <w:rFonts w:ascii="Tahoma" w:hAnsi="Tahoma" w:cs="Tahoma"/>
        </w:rPr>
        <w:t>��</w:t>
      </w:r>
    </w:p>
    <w:p w14:paraId="4D44E19A" w14:textId="77777777" w:rsidR="0045207C" w:rsidRDefault="0045207C" w:rsidP="007724B4">
      <w:pPr>
        <w:pStyle w:val="Heading3"/>
      </w:pPr>
      <w:r>
        <w:rPr>
          <w:rFonts w:ascii="Tahoma" w:hAnsi="Tahoma" w:cs="Tahoma"/>
        </w:rPr>
        <w:t>�</w:t>
      </w:r>
      <w:r>
        <w:t>L</w:t>
      </w:r>
      <w:r>
        <w:rPr>
          <w:rFonts w:ascii="Tahoma" w:hAnsi="Tahoma" w:cs="Tahoma"/>
        </w:rPr>
        <w:t>�</w:t>
      </w:r>
      <w:r>
        <w:t>R</w:t>
      </w:r>
      <w:r>
        <w:rPr>
          <w:rFonts w:ascii="Tahoma" w:hAnsi="Tahoma" w:cs="Tahoma"/>
        </w:rPr>
        <w:t>�</w:t>
      </w:r>
      <w:r>
        <w:t>6</w:t>
      </w:r>
      <w:r>
        <w:rPr>
          <w:rFonts w:ascii="Tahoma" w:hAnsi="Tahoma" w:cs="Tahoma"/>
        </w:rPr>
        <w:t>�</w:t>
      </w:r>
      <w:r>
        <w:t>oI4vÅ</w:t>
      </w:r>
      <w:r>
        <w:rPr>
          <w:rFonts w:ascii="Tahoma" w:hAnsi="Tahoma" w:cs="Tahoma"/>
        </w:rPr>
        <w:t>��</w:t>
      </w:r>
      <w:r>
        <w:t>v</w:t>
      </w:r>
      <w:r>
        <w:rPr>
          <w:rFonts w:ascii="Calibri" w:hAnsi="Calibri" w:cs="Calibri"/>
        </w:rPr>
        <w:t>΁</w:t>
      </w:r>
      <w:r>
        <w:rPr>
          <w:rFonts w:ascii="Tahoma" w:hAnsi="Tahoma" w:cs="Tahoma"/>
        </w:rPr>
        <w:t>��</w:t>
      </w:r>
      <w:r>
        <w:t>/E</w:t>
      </w:r>
      <w:r>
        <w:rPr>
          <w:rFonts w:ascii="Tahoma" w:hAnsi="Tahoma" w:cs="Tahoma"/>
        </w:rPr>
        <w:t>�</w:t>
      </w:r>
      <w:r>
        <w:rPr>
          <w:rFonts w:ascii="Malgun Gothic" w:eastAsia="Malgun Gothic" w:hAnsi="Malgun Gothic" w:cs="Malgun Gothic" w:hint="eastAsia"/>
        </w:rPr>
        <w:t>쑵</w:t>
      </w:r>
      <w:r>
        <w:rPr>
          <w:rFonts w:ascii="Tahoma" w:hAnsi="Tahoma" w:cs="Tahoma"/>
        </w:rPr>
        <w:t>�</w:t>
      </w:r>
      <w:r>
        <w:t>rNǝnK</w:t>
      </w:r>
      <w:r>
        <w:rPr>
          <w:rFonts w:ascii="Tahoma" w:hAnsi="Tahoma" w:cs="Tahoma"/>
        </w:rPr>
        <w:t>�</w:t>
      </w:r>
      <w:r>
        <w:t>f</w:t>
      </w:r>
      <w:r>
        <w:rPr>
          <w:rFonts w:ascii="Tahoma" w:hAnsi="Tahoma" w:cs="Tahoma"/>
        </w:rPr>
        <w:t>�</w:t>
      </w:r>
      <w:r>
        <w:t>&amp;i</w:t>
      </w:r>
      <w:r>
        <w:rPr>
          <w:rFonts w:ascii="Tahoma" w:hAnsi="Tahoma" w:cs="Tahoma"/>
        </w:rPr>
        <w:t>�</w:t>
      </w:r>
      <w:r>
        <w:t>J?Q</w:t>
      </w:r>
      <w:r>
        <w:rPr>
          <w:rFonts w:ascii="Tahoma" w:hAnsi="Tahoma" w:cs="Tahoma"/>
        </w:rPr>
        <w:t>�</w:t>
      </w:r>
      <w:r>
        <w:t>ä?QX</w:t>
      </w:r>
      <w:r>
        <w:rPr>
          <w:rFonts w:ascii="Tahoma" w:hAnsi="Tahoma" w:cs="Tahoma"/>
        </w:rPr>
        <w:t>��</w:t>
      </w:r>
      <w:r>
        <w:t>&gt;+ʂV</w:t>
      </w:r>
      <w:r>
        <w:rPr>
          <w:rFonts w:ascii="Tahoma" w:hAnsi="Tahoma" w:cs="Tahoma"/>
        </w:rPr>
        <w:t>�</w:t>
      </w:r>
      <w:r>
        <w:t>&amp;</w:t>
      </w:r>
      <w:r>
        <w:rPr>
          <w:rFonts w:ascii="Tahoma" w:hAnsi="Tahoma" w:cs="Tahoma"/>
        </w:rPr>
        <w:t>�</w:t>
      </w:r>
      <w:r>
        <w:t>֑</w:t>
      </w:r>
      <w:r>
        <w:rPr>
          <w:rFonts w:ascii="Tahoma" w:hAnsi="Tahoma" w:cs="Tahoma"/>
        </w:rPr>
        <w:t>�</w:t>
      </w:r>
    </w:p>
    <w:p w14:paraId="668FAB02" w14:textId="77777777" w:rsidR="0045207C" w:rsidRDefault="0045207C" w:rsidP="007724B4">
      <w:pPr>
        <w:pStyle w:val="Heading3"/>
      </w:pPr>
      <w:r>
        <w:rPr>
          <w:rFonts w:ascii="Tahoma" w:hAnsi="Tahoma" w:cs="Tahoma"/>
        </w:rPr>
        <w:t>�</w:t>
      </w:r>
      <w:r>
        <w:t>V2hQG</w:t>
      </w:r>
      <w:r>
        <w:rPr>
          <w:rFonts w:ascii="Tahoma" w:hAnsi="Tahoma" w:cs="Tahoma"/>
        </w:rPr>
        <w:t>�</w:t>
      </w:r>
      <w:r>
        <w:t>Հ֋a</w:t>
      </w:r>
      <w:r>
        <w:rPr>
          <w:rFonts w:ascii="Tahoma" w:hAnsi="Tahoma" w:cs="Tahoma"/>
        </w:rPr>
        <w:t>�</w:t>
      </w:r>
      <w:r>
        <w:t>B</w:t>
      </w:r>
      <w:r>
        <w:rPr>
          <w:rFonts w:ascii="Tahoma" w:hAnsi="Tahoma" w:cs="Tahoma"/>
        </w:rPr>
        <w:t>�</w:t>
      </w:r>
      <w:r>
        <w:t>s!</w:t>
      </w:r>
      <w:r>
        <w:rPr>
          <w:rFonts w:ascii="Tahoma" w:hAnsi="Tahoma" w:cs="Tahoma"/>
        </w:rPr>
        <w:t>��</w:t>
      </w:r>
      <w:r>
        <w:t>5</w:t>
      </w:r>
      <w:r>
        <w:rPr>
          <w:rFonts w:ascii="Tahoma" w:hAnsi="Tahoma" w:cs="Tahoma"/>
        </w:rPr>
        <w:t>��</w:t>
      </w:r>
      <w:r>
        <w:t>ο%</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3</w:t>
      </w:r>
      <w:r>
        <w:rPr>
          <w:rFonts w:ascii="Tahoma" w:hAnsi="Tahoma" w:cs="Tahoma"/>
        </w:rPr>
        <w:t>���</w:t>
      </w:r>
      <w:r>
        <w:t>c</w:t>
      </w:r>
      <w:r>
        <w:rPr>
          <w:rFonts w:ascii="Tahoma" w:hAnsi="Tahoma" w:cs="Tahoma"/>
        </w:rPr>
        <w:t>�����</w:t>
      </w:r>
      <w:r>
        <w:t>-=</w:t>
      </w:r>
      <w:r>
        <w:rPr>
          <w:rFonts w:ascii="Tahoma" w:hAnsi="Tahoma" w:cs="Tahoma"/>
        </w:rPr>
        <w:t>�</w:t>
      </w:r>
      <w:r>
        <w:t xml:space="preserve">   k+</w:t>
      </w:r>
      <w:r>
        <w:rPr>
          <w:rFonts w:ascii="Tahoma" w:hAnsi="Tahoma" w:cs="Tahoma"/>
        </w:rPr>
        <w:t>��</w:t>
      </w:r>
      <w:r>
        <w:t>ʭ9</w:t>
      </w:r>
      <w:r>
        <w:rPr>
          <w:rFonts w:ascii="Tahoma" w:hAnsi="Tahoma" w:cs="Tahoma"/>
        </w:rPr>
        <w:t>�</w:t>
      </w:r>
      <w:r>
        <w:t>D9</w:t>
      </w:r>
      <w:r>
        <w:rPr>
          <w:rFonts w:ascii="Tahoma" w:hAnsi="Tahoma" w:cs="Tahoma"/>
        </w:rPr>
        <w:t>�</w:t>
      </w:r>
      <w:r>
        <w:t>CƲB</w:t>
      </w:r>
      <w:r>
        <w:rPr>
          <w:rFonts w:ascii="Tahoma" w:hAnsi="Tahoma" w:cs="Tahoma"/>
        </w:rPr>
        <w:t>���</w:t>
      </w:r>
      <w:r>
        <w:t>n7</w:t>
      </w:r>
      <w:r>
        <w:rPr>
          <w:rFonts w:ascii="Tahoma" w:hAnsi="Tahoma" w:cs="Tahoma"/>
        </w:rPr>
        <w:t>�</w:t>
      </w:r>
      <w:r>
        <w:t>A</w:t>
      </w:r>
      <w:r>
        <w:rPr>
          <w:rFonts w:ascii="Tahoma" w:hAnsi="Tahoma" w:cs="Tahoma"/>
        </w:rPr>
        <w:t>����</w:t>
      </w:r>
      <w:r>
        <w:t>n9</w:t>
      </w:r>
      <w:r>
        <w:rPr>
          <w:rFonts w:ascii="Tahoma" w:hAnsi="Tahoma" w:cs="Tahoma"/>
        </w:rPr>
        <w:t>�</w:t>
      </w:r>
      <w:r>
        <w:t>V,</w:t>
      </w:r>
      <w:r>
        <w:rPr>
          <w:rFonts w:ascii="Tahoma" w:hAnsi="Tahoma" w:cs="Tahoma"/>
        </w:rPr>
        <w:t>��</w:t>
      </w:r>
      <w:r>
        <w:t>b</w:t>
      </w:r>
      <w:r>
        <w:rPr>
          <w:rFonts w:ascii="Tahoma" w:hAnsi="Tahoma" w:cs="Tahoma"/>
        </w:rPr>
        <w:t>�</w:t>
      </w:r>
      <w:r>
        <w:t>V</w:t>
      </w:r>
      <w:r>
        <w:rPr>
          <w:rFonts w:ascii="Tahoma" w:hAnsi="Tahoma" w:cs="Tahoma"/>
        </w:rPr>
        <w:t>�</w:t>
      </w:r>
      <w:r>
        <w:t>ä</w:t>
      </w:r>
      <w:r>
        <w:rPr>
          <w:rFonts w:ascii="Tahoma" w:hAnsi="Tahoma" w:cs="Tahoma"/>
        </w:rPr>
        <w:t>��</w:t>
      </w:r>
      <w:r>
        <w:t>s</w:t>
      </w:r>
      <w:r>
        <w:rPr>
          <w:rFonts w:ascii="Tahoma" w:hAnsi="Tahoma" w:cs="Tahoma"/>
        </w:rPr>
        <w:t>�</w:t>
      </w:r>
      <w:r>
        <w:t>W'</w:t>
      </w:r>
      <w:r>
        <w:rPr>
          <w:rFonts w:ascii="Tahoma" w:hAnsi="Tahoma" w:cs="Tahoma"/>
        </w:rPr>
        <w:t>��</w:t>
      </w:r>
      <w:r>
        <w:t>R</w:t>
      </w:r>
      <w:r>
        <w:rPr>
          <w:rFonts w:ascii="Tahoma" w:hAnsi="Tahoma" w:cs="Tahoma"/>
        </w:rPr>
        <w:t>��</w:t>
      </w:r>
      <w:r>
        <w:t>x</w:t>
      </w:r>
      <w:r>
        <w:rPr>
          <w:rFonts w:ascii="Tahoma" w:hAnsi="Tahoma" w:cs="Tahoma"/>
        </w:rPr>
        <w:t>���</w:t>
      </w:r>
    </w:p>
    <w:p w14:paraId="30A0524E" w14:textId="77777777" w:rsidR="0045207C" w:rsidRDefault="0045207C" w:rsidP="007724B4">
      <w:pPr>
        <w:pStyle w:val="Heading3"/>
      </w:pPr>
      <w:r>
        <w:rPr>
          <w:rFonts w:ascii="Tahoma" w:hAnsi="Tahoma" w:cs="Tahoma"/>
        </w:rPr>
        <w:t>��</w:t>
      </w:r>
    </w:p>
    <w:p w14:paraId="1182475E" w14:textId="77777777" w:rsidR="0045207C" w:rsidRDefault="0045207C" w:rsidP="007724B4">
      <w:pPr>
        <w:pStyle w:val="Heading3"/>
      </w:pPr>
      <w:r>
        <w:t>1F8</w:t>
      </w:r>
      <w:r>
        <w:rPr>
          <w:rFonts w:ascii="Tahoma" w:hAnsi="Tahoma" w:cs="Tahoma"/>
        </w:rPr>
        <w:t>���</w:t>
      </w:r>
      <w:r>
        <w:t>&gt;</w:t>
      </w:r>
      <w:r>
        <w:rPr>
          <w:rFonts w:ascii="Tahoma" w:hAnsi="Tahoma" w:cs="Tahoma"/>
        </w:rPr>
        <w:t>�</w:t>
      </w:r>
      <w:r>
        <w:t>å</w:t>
      </w:r>
      <w:r>
        <w:rPr>
          <w:rFonts w:ascii="Tahoma" w:hAnsi="Tahoma" w:cs="Tahoma"/>
        </w:rPr>
        <w:t>�</w:t>
      </w:r>
      <w:r>
        <w:t>O</w:t>
      </w:r>
      <w:r>
        <w:rPr>
          <w:rFonts w:ascii="Tahoma" w:hAnsi="Tahoma" w:cs="Tahoma"/>
        </w:rPr>
        <w:t>�</w:t>
      </w:r>
      <w:r>
        <w:t>.</w:t>
      </w:r>
      <w:r>
        <w:rPr>
          <w:rFonts w:ascii="Tahoma" w:hAnsi="Tahoma" w:cs="Tahoma"/>
        </w:rPr>
        <w:t>��</w:t>
      </w:r>
      <w:r>
        <w:t>yIEND</w:t>
      </w:r>
      <w:r>
        <w:rPr>
          <w:rFonts w:ascii="Tahoma" w:hAnsi="Tahoma" w:cs="Tahoma"/>
        </w:rPr>
        <w:t>�</w:t>
      </w:r>
      <w:r>
        <w:t>Bé</w:t>
      </w:r>
      <w:r>
        <w:rPr>
          <w:rFonts w:ascii="Tahoma" w:hAnsi="Tahoma" w:cs="Tahoma"/>
        </w:rPr>
        <w:t>��</w:t>
      </w:r>
      <w:r>
        <w:t>PNG</w:t>
      </w:r>
    </w:p>
    <w:p w14:paraId="4DF88A22" w14:textId="77777777" w:rsidR="0045207C" w:rsidRDefault="0045207C" w:rsidP="007724B4">
      <w:pPr>
        <w:pStyle w:val="Heading3"/>
      </w:pPr>
      <w:r>
        <w:rPr>
          <w:rFonts w:ascii="Tahoma" w:hAnsi="Tahoma" w:cs="Tahoma"/>
        </w:rPr>
        <w:t>⸮</w:t>
      </w:r>
    </w:p>
    <w:p w14:paraId="52D821E7" w14:textId="77777777" w:rsidR="0045207C" w:rsidRDefault="0045207C" w:rsidP="007724B4">
      <w:pPr>
        <w:pStyle w:val="Heading3"/>
      </w:pPr>
    </w:p>
    <w:p w14:paraId="489975CE" w14:textId="77777777" w:rsidR="0045207C" w:rsidRDefault="0045207C" w:rsidP="007724B4">
      <w:pPr>
        <w:pStyle w:val="Heading3"/>
      </w:pPr>
      <w:r>
        <w:t>IHDR</w:t>
      </w:r>
      <w:r>
        <w:rPr>
          <w:rFonts w:ascii="Tahoma" w:hAnsi="Tahoma" w:cs="Tahoma"/>
        </w:rPr>
        <w:t>�</w:t>
      </w:r>
      <w:r>
        <w:t>1</w:t>
      </w:r>
      <w:r>
        <w:rPr>
          <w:rFonts w:ascii="Tahoma" w:hAnsi="Tahoma" w:cs="Tahoma"/>
        </w:rPr>
        <w:t>��</w:t>
      </w:r>
      <w:r>
        <w:t xml:space="preserve">        pHYs</w:t>
      </w:r>
      <w:r>
        <w:rPr>
          <w:rFonts w:ascii="Tahoma" w:hAnsi="Tahoma" w:cs="Tahoma"/>
        </w:rPr>
        <w:t>���</w:t>
      </w:r>
      <w:r>
        <w:t>+</w:t>
      </w:r>
    </w:p>
    <w:p w14:paraId="42494657" w14:textId="77777777" w:rsidR="0045207C" w:rsidRDefault="0045207C" w:rsidP="007724B4">
      <w:pPr>
        <w:pStyle w:val="Heading3"/>
      </w:pPr>
      <w:r>
        <w:t>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101C3DAB" w14:textId="77777777" w:rsidR="0045207C" w:rsidRDefault="0045207C" w:rsidP="007724B4">
      <w:pPr>
        <w:pStyle w:val="Heading3"/>
      </w:pPr>
      <w:r>
        <w:rPr>
          <w:rFonts w:ascii="Tahoma" w:hAnsi="Tahoma" w:cs="Tahoma"/>
        </w:rPr>
        <w:t>�</w:t>
      </w:r>
    </w:p>
    <w:p w14:paraId="2676763B"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29A27640" w14:textId="77777777" w:rsidR="0045207C" w:rsidRDefault="0045207C" w:rsidP="007724B4">
      <w:pPr>
        <w:pStyle w:val="Heading3"/>
      </w:pPr>
      <w:r>
        <w:rPr>
          <w:rFonts w:ascii="Tahoma" w:hAnsi="Tahoma" w:cs="Tahoma"/>
        </w:rPr>
        <w:t>�</w:t>
      </w:r>
      <w:r>
        <w:t>H3Q5</w:t>
      </w:r>
      <w:r>
        <w:rPr>
          <w:rFonts w:ascii="Tahoma" w:hAnsi="Tahoma" w:cs="Tahoma"/>
        </w:rPr>
        <w:t>�</w:t>
      </w:r>
    </w:p>
    <w:p w14:paraId="589F2D4C"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6D99915A"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376A143F"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7B9773C0" w14:textId="77777777" w:rsidR="0045207C" w:rsidRDefault="0045207C" w:rsidP="007724B4">
      <w:pPr>
        <w:pStyle w:val="Heading3"/>
      </w:pPr>
      <w:r>
        <w:rPr>
          <w:rFonts w:ascii="Tahoma" w:hAnsi="Tahoma" w:cs="Tahoma"/>
        </w:rPr>
        <w:t>�</w:t>
      </w:r>
    </w:p>
    <w:p w14:paraId="7C4075CC"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4FF4066C"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5FA74C0D"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301D815D"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76F8A32D"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3B98DFBF"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72CC7987"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295F1366"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3F780480"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7A51712C" w14:textId="77777777" w:rsidR="0045207C" w:rsidRDefault="0045207C" w:rsidP="007724B4">
      <w:pPr>
        <w:pStyle w:val="Heading3"/>
      </w:pPr>
    </w:p>
    <w:p w14:paraId="216F9A8D"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5188C68C"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0735D2F6"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36EAE2A3" w14:textId="77777777" w:rsidR="0045207C" w:rsidRDefault="0045207C" w:rsidP="007724B4">
      <w:pPr>
        <w:pStyle w:val="Heading3"/>
      </w:pPr>
      <w:r>
        <w:t>c</w:t>
      </w:r>
      <w:r>
        <w:rPr>
          <w:rFonts w:ascii="Tahoma" w:hAnsi="Tahoma" w:cs="Tahoma"/>
        </w:rPr>
        <w:t>�</w:t>
      </w:r>
      <w:r>
        <w:t>x,!k</w:t>
      </w:r>
    </w:p>
    <w:p w14:paraId="6C0554B0"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238EDD19"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3AC4D6FB" w14:textId="77777777" w:rsidR="0045207C" w:rsidRDefault="0045207C" w:rsidP="007724B4">
      <w:pPr>
        <w:pStyle w:val="Heading3"/>
      </w:pPr>
      <w:r>
        <w:t>X</w:t>
      </w:r>
      <w:r>
        <w:rPr>
          <w:rFonts w:ascii="Tahoma" w:hAnsi="Tahoma" w:cs="Tahoma"/>
        </w:rPr>
        <w:t>�</w:t>
      </w:r>
    </w:p>
    <w:p w14:paraId="2C783F4A" w14:textId="77777777" w:rsidR="0045207C" w:rsidRDefault="0045207C" w:rsidP="007724B4">
      <w:pPr>
        <w:pStyle w:val="Heading3"/>
      </w:pPr>
      <w:r>
        <w:t>$</w:t>
      </w:r>
      <w:r>
        <w:rPr>
          <w:rFonts w:ascii="Tahoma" w:hAnsi="Tahoma" w:cs="Tahoma"/>
        </w:rPr>
        <w:t>�</w:t>
      </w:r>
    </w:p>
    <w:p w14:paraId="1C20C723"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gð</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3084479B"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5DBBE07F"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0BA04427"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1E6341BE"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60DDEAFE"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3C8CEB5D"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052E2781"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56AE35BC"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74505E23" w14:textId="77777777" w:rsidR="0045207C" w:rsidRDefault="0045207C" w:rsidP="007724B4">
      <w:pPr>
        <w:pStyle w:val="Heading3"/>
      </w:pPr>
      <w:r>
        <w:t>U</w:t>
      </w:r>
    </w:p>
    <w:p w14:paraId="4A3853AF"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6DEF3ADC" w14:textId="77777777" w:rsidR="0045207C" w:rsidRDefault="0045207C" w:rsidP="007724B4">
      <w:pPr>
        <w:pStyle w:val="Heading3"/>
      </w:pPr>
      <w:r>
        <w:rPr>
          <w:rFonts w:ascii="Tahoma" w:hAnsi="Tahoma" w:cs="Tahoma"/>
        </w:rPr>
        <w:t>�</w:t>
      </w:r>
      <w:r>
        <w:rPr>
          <w:rFonts w:hint="cs"/>
        </w:rPr>
        <w:t>ڴ</w:t>
      </w:r>
    </w:p>
    <w:p w14:paraId="0DB20568"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01862773" w14:textId="77777777" w:rsidR="0045207C" w:rsidRDefault="0045207C" w:rsidP="007724B4">
      <w:pPr>
        <w:pStyle w:val="Heading3"/>
      </w:pPr>
      <w:r>
        <w:t>6</w:t>
      </w:r>
    </w:p>
    <w:p w14:paraId="12A410E4"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3B28B174"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232C7E14"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w:t>
      </w:r>
      <w:r>
        <w:rPr>
          <w:rFonts w:ascii="Tahoma" w:hAnsi="Tahoma" w:cs="Tahoma"/>
        </w:rPr>
        <w:t>�</w:t>
      </w:r>
      <w:r>
        <w:t>IDATx</w:t>
      </w:r>
      <w:r>
        <w:rPr>
          <w:rFonts w:ascii="Tahoma" w:hAnsi="Tahoma" w:cs="Tahoma"/>
        </w:rPr>
        <w:t>���</w:t>
      </w:r>
      <w:r>
        <w:t>1j</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p>
    <w:p w14:paraId="7CED99A2" w14:textId="77777777" w:rsidR="0045207C" w:rsidRDefault="0045207C" w:rsidP="007724B4">
      <w:pPr>
        <w:pStyle w:val="Heading3"/>
      </w:pPr>
      <w:r>
        <w:t>D</w:t>
      </w:r>
      <w:r>
        <w:rPr>
          <w:rFonts w:ascii="Tahoma" w:hAnsi="Tahoma" w:cs="Tahoma"/>
        </w:rPr>
        <w:t>��</w:t>
      </w:r>
    </w:p>
    <w:p w14:paraId="422BC9EC" w14:textId="77777777" w:rsidR="0045207C" w:rsidRDefault="0045207C" w:rsidP="007724B4">
      <w:pPr>
        <w:pStyle w:val="Heading3"/>
      </w:pPr>
      <w:r>
        <w:rPr>
          <w:rFonts w:ascii="Tahoma" w:hAnsi="Tahoma" w:cs="Tahoma"/>
        </w:rPr>
        <w:t>��</w:t>
      </w:r>
      <w:r>
        <w:t>mr</w:t>
      </w:r>
      <w:r>
        <w:rPr>
          <w:rFonts w:ascii="Tahoma" w:hAnsi="Tahoma" w:cs="Tahoma"/>
        </w:rPr>
        <w:t>�</w:t>
      </w:r>
      <w:r>
        <w:t>!</w:t>
      </w:r>
      <w:r>
        <w:rPr>
          <w:rFonts w:ascii="Tahoma" w:hAnsi="Tahoma" w:cs="Tahoma"/>
        </w:rPr>
        <w:t>�</w:t>
      </w:r>
      <w:r>
        <w:t>H</w:t>
      </w:r>
      <w:r>
        <w:rPr>
          <w:rFonts w:ascii="Tahoma" w:hAnsi="Tahoma" w:cs="Tahoma"/>
        </w:rPr>
        <w:t>���</w:t>
      </w:r>
      <w:r>
        <w:t>!iCBZ</w:t>
      </w:r>
      <w:r>
        <w:rPr>
          <w:rFonts w:ascii="Tahoma" w:hAnsi="Tahoma" w:cs="Tahoma"/>
        </w:rPr>
        <w:t>�</w:t>
      </w:r>
      <w:r>
        <w:t>Pc056</w:t>
      </w:r>
      <w:r>
        <w:rPr>
          <w:rFonts w:ascii="Tahoma" w:hAnsi="Tahoma" w:cs="Tahoma"/>
        </w:rPr>
        <w:t>��</w:t>
      </w:r>
      <w:r>
        <w:t>"</w:t>
      </w:r>
      <w:r>
        <w:rPr>
          <w:rFonts w:ascii="Tahoma" w:hAnsi="Tahoma" w:cs="Tahoma"/>
        </w:rPr>
        <w:t>����</w:t>
      </w:r>
      <w:r>
        <w:t>6</w:t>
      </w:r>
      <w:r>
        <w:rPr>
          <w:rFonts w:ascii="Tahoma" w:hAnsi="Tahoma" w:cs="Tahoma"/>
        </w:rPr>
        <w:t>����</w:t>
      </w:r>
      <w:r>
        <w:t>0_.</w:t>
      </w:r>
      <w:r>
        <w:rPr>
          <w:rFonts w:ascii="Tahoma" w:hAnsi="Tahoma" w:cs="Tahoma"/>
        </w:rPr>
        <w:t>��</w:t>
      </w:r>
      <w:r>
        <w:t>{</w:t>
      </w:r>
      <w:r>
        <w:rPr>
          <w:rFonts w:ascii="Tahoma" w:hAnsi="Tahoma" w:cs="Tahoma"/>
        </w:rPr>
        <w:t>��</w:t>
      </w:r>
      <w:r>
        <w:t>IDv</w:t>
      </w:r>
      <w:r>
        <w:rPr>
          <w:rFonts w:ascii="Tahoma" w:hAnsi="Tahoma" w:cs="Tahoma"/>
        </w:rPr>
        <w:t>�</w:t>
      </w:r>
      <w:r>
        <w:t>3&gt;</w:t>
      </w:r>
      <w:r>
        <w:rPr>
          <w:rFonts w:ascii="Tahoma" w:hAnsi="Tahoma" w:cs="Tahoma"/>
        </w:rPr>
        <w:t>�</w:t>
      </w:r>
      <w:r>
        <w:t>w8</w:t>
      </w:r>
      <w:r>
        <w:rPr>
          <w:rFonts w:ascii="Tahoma" w:hAnsi="Tahoma" w:cs="Tahoma"/>
        </w:rPr>
        <w:t>��</w:t>
      </w:r>
      <w:r>
        <w:t>C</w:t>
      </w:r>
      <w:r>
        <w:rPr>
          <w:rFonts w:ascii="Tahoma" w:hAnsi="Tahoma" w:cs="Tahoma"/>
        </w:rPr>
        <w:t>��</w:t>
      </w:r>
      <w:r>
        <w:t>&amp;</w:t>
      </w:r>
      <w:r>
        <w:rPr>
          <w:rFonts w:ascii="Tahoma" w:hAnsi="Tahoma" w:cs="Tahoma"/>
        </w:rPr>
        <w:t>��</w:t>
      </w:r>
      <w:r>
        <w:t>u&lt;</w:t>
      </w:r>
      <w:r>
        <w:rPr>
          <w:rFonts w:ascii="Tahoma" w:hAnsi="Tahoma" w:cs="Tahoma"/>
        </w:rPr>
        <w:t>�</w:t>
      </w:r>
      <w:r>
        <w:t>Ϸ</w:t>
      </w:r>
      <w:r>
        <w:rPr>
          <w:rFonts w:ascii="Tahoma" w:hAnsi="Tahoma" w:cs="Tahoma"/>
        </w:rPr>
        <w:t>��</w:t>
      </w:r>
      <w:r>
        <w:t>s?</w:t>
      </w:r>
      <w:r>
        <w:rPr>
          <w:rFonts w:ascii="Tahoma" w:hAnsi="Tahoma" w:cs="Tahoma"/>
        </w:rPr>
        <w:t>���</w:t>
      </w:r>
      <w:r>
        <w:t>@</w:t>
      </w:r>
      <w:r>
        <w:rPr>
          <w:rFonts w:ascii="Tahoma" w:hAnsi="Tahoma" w:cs="Tahoma"/>
        </w:rPr>
        <w:t>�</w:t>
      </w:r>
      <w:r>
        <w:t>7</w:t>
      </w:r>
      <w:r>
        <w:rPr>
          <w:rFonts w:ascii="Tahoma" w:hAnsi="Tahoma" w:cs="Tahoma"/>
        </w:rPr>
        <w:t>�</w:t>
      </w:r>
      <w:r>
        <w:t>/W9</w:t>
      </w:r>
      <w:r>
        <w:rPr>
          <w:rFonts w:ascii="Tahoma" w:hAnsi="Tahoma" w:cs="Tahoma"/>
        </w:rPr>
        <w:t>�</w:t>
      </w:r>
      <w:r>
        <w:t>r2</w:t>
      </w:r>
      <w:r>
        <w:rPr>
          <w:rFonts w:ascii="Tahoma" w:hAnsi="Tahoma" w:cs="Tahoma"/>
        </w:rPr>
        <w:t>��</w:t>
      </w:r>
    </w:p>
    <w:p w14:paraId="24EE3622" w14:textId="77777777" w:rsidR="0045207C" w:rsidRDefault="0045207C" w:rsidP="007724B4">
      <w:pPr>
        <w:pStyle w:val="Heading3"/>
      </w:pPr>
      <w:r>
        <w:t>f</w:t>
      </w:r>
      <w:r>
        <w:rPr>
          <w:rFonts w:ascii="Tahoma" w:hAnsi="Tahoma" w:cs="Tahoma"/>
        </w:rPr>
        <w:t>�</w:t>
      </w:r>
      <w:r>
        <w:t>o@%9^</w:t>
      </w:r>
      <w:r>
        <w:rPr>
          <w:rFonts w:ascii="Tahoma" w:hAnsi="Tahoma" w:cs="Tahoma"/>
        </w:rPr>
        <w:t>�</w:t>
      </w:r>
      <w:r>
        <w:t>S</w:t>
      </w:r>
      <w:r>
        <w:rPr>
          <w:rFonts w:ascii="Tahoma" w:hAnsi="Tahoma" w:cs="Tahoma"/>
        </w:rPr>
        <w:t>��</w:t>
      </w:r>
      <w:r>
        <w:t>]</w:t>
      </w:r>
      <w:r>
        <w:rPr>
          <w:rFonts w:hint="cs"/>
        </w:rPr>
        <w:t>ڃ</w:t>
      </w:r>
      <w:r>
        <w:rPr>
          <w:rFonts w:ascii="Tahoma" w:hAnsi="Tahoma" w:cs="Tahoma"/>
        </w:rPr>
        <w:t>�</w:t>
      </w:r>
      <w:r>
        <w:t>N 9*</w:t>
      </w:r>
      <w:r>
        <w:rPr>
          <w:rFonts w:ascii="Tahoma" w:hAnsi="Tahoma" w:cs="Tahoma"/>
        </w:rPr>
        <w:t>�����</w:t>
      </w:r>
      <w:r>
        <w:t>"</w:t>
      </w:r>
      <w:r>
        <w:rPr>
          <w:rFonts w:ascii="Tahoma" w:hAnsi="Tahoma" w:cs="Tahoma"/>
        </w:rPr>
        <w:t>�</w:t>
      </w:r>
      <w:r>
        <w:t>UIp</w:t>
      </w:r>
      <w:r>
        <w:rPr>
          <w:rFonts w:ascii="Tahoma" w:hAnsi="Tahoma" w:cs="Tahoma"/>
        </w:rPr>
        <w:t>�</w:t>
      </w:r>
      <w:r>
        <w:t>M</w:t>
      </w:r>
      <w:r>
        <w:rPr>
          <w:rFonts w:ascii="Tahoma" w:hAnsi="Tahoma" w:cs="Tahoma"/>
        </w:rPr>
        <w:t>�</w:t>
      </w:r>
    </w:p>
    <w:p w14:paraId="619F7032" w14:textId="77777777" w:rsidR="0045207C" w:rsidRDefault="0045207C" w:rsidP="007724B4">
      <w:pPr>
        <w:pStyle w:val="Heading3"/>
      </w:pPr>
      <w:r>
        <w:t>I</w:t>
      </w:r>
    </w:p>
    <w:p w14:paraId="3CA010B2" w14:textId="77777777" w:rsidR="0045207C" w:rsidRDefault="0045207C" w:rsidP="007724B4">
      <w:pPr>
        <w:pStyle w:val="Heading3"/>
      </w:pPr>
      <w:r>
        <w:rPr>
          <w:rFonts w:ascii="Tahoma" w:hAnsi="Tahoma" w:cs="Tahoma"/>
        </w:rPr>
        <w:t>��</w:t>
      </w:r>
      <w:r>
        <w:t>u]</w:t>
      </w:r>
      <w:r>
        <w:rPr>
          <w:rFonts w:ascii="Tahoma" w:hAnsi="Tahoma" w:cs="Tahoma"/>
        </w:rPr>
        <w:t>�⸮</w:t>
      </w:r>
      <w:r>
        <w:t>E</w:t>
      </w:r>
      <w:r>
        <w:rPr>
          <w:rFonts w:ascii="Tahoma" w:hAnsi="Tahoma" w:cs="Tahoma"/>
        </w:rPr>
        <w:t>��</w:t>
      </w:r>
      <w:r>
        <w:t>iD</w:t>
      </w:r>
      <w:r>
        <w:rPr>
          <w:rFonts w:ascii="Tahoma" w:hAnsi="Tahoma" w:cs="Tahoma"/>
        </w:rPr>
        <w:t>��</w:t>
      </w:r>
      <w:r>
        <w:t>cY!$</w:t>
      </w:r>
      <w:r>
        <w:rPr>
          <w:rFonts w:ascii="Tahoma" w:hAnsi="Tahoma" w:cs="Tahoma"/>
        </w:rPr>
        <w:t>�</w:t>
      </w:r>
      <w:r>
        <w:t>˲`</w:t>
      </w:r>
      <w:r>
        <w:rPr>
          <w:rFonts w:ascii="Tahoma" w:hAnsi="Tahoma" w:cs="Tahoma"/>
        </w:rPr>
        <w:t>�</w:t>
      </w:r>
      <w:r>
        <w:t>g83K</w:t>
      </w:r>
      <w:r>
        <w:rPr>
          <w:rFonts w:ascii="Tahoma" w:hAnsi="Tahoma" w:cs="Tahoma"/>
        </w:rPr>
        <w:t>�</w:t>
      </w:r>
      <w:r>
        <w:t xml:space="preserve"> </w:t>
      </w:r>
      <w:r>
        <w:rPr>
          <w:rFonts w:ascii="Tahoma" w:hAnsi="Tahoma" w:cs="Tahoma"/>
        </w:rPr>
        <w:t>�</w:t>
      </w:r>
      <w:r>
        <w:t>3ˇ</w:t>
      </w:r>
      <w:r>
        <w:rPr>
          <w:rFonts w:ascii="Tahoma" w:hAnsi="Tahoma" w:cs="Tahoma"/>
        </w:rPr>
        <w:t>��</w:t>
      </w:r>
    </w:p>
    <w:p w14:paraId="63AD5108" w14:textId="77777777" w:rsidR="0045207C" w:rsidRDefault="0045207C" w:rsidP="007724B4">
      <w:pPr>
        <w:pStyle w:val="Heading3"/>
      </w:pPr>
      <w:r>
        <w:t>f</w:t>
      </w:r>
      <w:r>
        <w:rPr>
          <w:rFonts w:ascii="Tahoma" w:hAnsi="Tahoma" w:cs="Tahoma"/>
        </w:rPr>
        <w:t>�</w:t>
      </w:r>
      <w:r>
        <w:rPr>
          <w:rFonts w:ascii="Ebrima" w:hAnsi="Ebrima" w:cs="Ebrima"/>
        </w:rPr>
        <w:t>߂</w:t>
      </w:r>
      <w:r>
        <w:rPr>
          <w:rFonts w:ascii="Tahoma" w:hAnsi="Tahoma" w:cs="Tahoma"/>
        </w:rPr>
        <w:t>��</w:t>
      </w:r>
      <w:r>
        <w:t>c2c</w:t>
      </w:r>
      <w:r>
        <w:rPr>
          <w:rFonts w:ascii="Tahoma" w:hAnsi="Tahoma" w:cs="Tahoma"/>
        </w:rPr>
        <w:t>��</w:t>
      </w:r>
      <w:r>
        <w:t>BH</w:t>
      </w:r>
      <w:r>
        <w:rPr>
          <w:rFonts w:ascii="Tahoma" w:hAnsi="Tahoma" w:cs="Tahoma"/>
        </w:rPr>
        <w:t>��</w:t>
      </w:r>
      <w:r>
        <w:t>{</w:t>
      </w:r>
      <w:r>
        <w:rPr>
          <w:rFonts w:ascii="Tahoma" w:hAnsi="Tahoma" w:cs="Tahoma"/>
        </w:rPr>
        <w:t>�</w:t>
      </w:r>
      <w:r>
        <w:t>Y</w:t>
      </w:r>
      <w:r>
        <w:rPr>
          <w:rFonts w:ascii="Tahoma" w:hAnsi="Tahoma" w:cs="Tahoma"/>
        </w:rPr>
        <w:t>�</w:t>
      </w:r>
      <w:r>
        <w:t>G۶</w:t>
      </w:r>
      <w:r>
        <w:rPr>
          <w:rFonts w:ascii="Tahoma" w:hAnsi="Tahoma" w:cs="Tahoma"/>
        </w:rPr>
        <w:t>�</w:t>
      </w:r>
      <w:r>
        <w:t>=</w:t>
      </w:r>
      <w:r>
        <w:rPr>
          <w:rFonts w:ascii="Tahoma" w:hAnsi="Tahoma" w:cs="Tahoma"/>
        </w:rPr>
        <w:t>��</w:t>
      </w:r>
      <w:r>
        <w:t>Vc</w:t>
      </w:r>
      <w:r>
        <w:rPr>
          <w:rFonts w:ascii="Tahoma" w:hAnsi="Tahoma" w:cs="Tahoma"/>
        </w:rPr>
        <w:t>�</w:t>
      </w:r>
      <w:r>
        <w:t>Q</w:t>
      </w:r>
      <w:r>
        <w:rPr>
          <w:rFonts w:ascii="Tahoma" w:hAnsi="Tahoma" w:cs="Tahoma"/>
        </w:rPr>
        <w:t>��</w:t>
      </w:r>
      <w:r>
        <w:t>IEND</w:t>
      </w:r>
      <w:r>
        <w:rPr>
          <w:rFonts w:ascii="Tahoma" w:hAnsi="Tahoma" w:cs="Tahoma"/>
        </w:rPr>
        <w:t>�</w:t>
      </w:r>
      <w:r>
        <w:t>B`</w:t>
      </w:r>
      <w:r>
        <w:rPr>
          <w:rFonts w:ascii="Tahoma" w:hAnsi="Tahoma" w:cs="Tahoma"/>
        </w:rPr>
        <w:t>��</w:t>
      </w:r>
      <w:r>
        <w:t>PNG</w:t>
      </w:r>
    </w:p>
    <w:p w14:paraId="0B0A8DFB" w14:textId="77777777" w:rsidR="0045207C" w:rsidRDefault="0045207C" w:rsidP="007724B4">
      <w:pPr>
        <w:pStyle w:val="Heading3"/>
      </w:pPr>
      <w:r>
        <w:rPr>
          <w:rFonts w:ascii="Tahoma" w:hAnsi="Tahoma" w:cs="Tahoma"/>
        </w:rPr>
        <w:t>⸮</w:t>
      </w:r>
    </w:p>
    <w:p w14:paraId="2EF58324" w14:textId="77777777" w:rsidR="0045207C" w:rsidRDefault="0045207C" w:rsidP="007724B4">
      <w:pPr>
        <w:pStyle w:val="Heading3"/>
      </w:pPr>
    </w:p>
    <w:p w14:paraId="1BB4D552" w14:textId="77777777" w:rsidR="0045207C" w:rsidRDefault="0045207C" w:rsidP="007724B4">
      <w:pPr>
        <w:pStyle w:val="Heading3"/>
      </w:pPr>
      <w:r>
        <w:t>IHDR</w:t>
      </w:r>
    </w:p>
    <w:p w14:paraId="03686B15" w14:textId="77777777" w:rsidR="0045207C" w:rsidRDefault="0045207C" w:rsidP="007724B4">
      <w:pPr>
        <w:pStyle w:val="Heading3"/>
      </w:pPr>
      <w:r>
        <w:t>X</w:t>
      </w:r>
      <w:r>
        <w:rPr>
          <w:rFonts w:ascii="Tahoma" w:hAnsi="Tahoma" w:cs="Tahoma"/>
        </w:rPr>
        <w:t>�</w:t>
      </w:r>
      <w:r>
        <w:t>.;    pHYs</w:t>
      </w:r>
    </w:p>
    <w:p w14:paraId="57E0B242" w14:textId="77777777" w:rsidR="0045207C" w:rsidRDefault="0045207C" w:rsidP="007724B4">
      <w:pPr>
        <w:pStyle w:val="Heading3"/>
      </w:pPr>
    </w:p>
    <w:p w14:paraId="62237F91" w14:textId="77777777" w:rsidR="0045207C" w:rsidRDefault="0045207C" w:rsidP="007724B4">
      <w:pPr>
        <w:pStyle w:val="Heading3"/>
      </w:pPr>
      <w:r>
        <w:rPr>
          <w:rFonts w:ascii="Tahoma" w:hAnsi="Tahoma" w:cs="Tahoma"/>
        </w:rPr>
        <w:t>��</w:t>
      </w:r>
      <w:r>
        <w:t>~</w:t>
      </w:r>
      <w:r>
        <w:rPr>
          <w:rFonts w:ascii="Tahoma" w:hAnsi="Tahoma" w:cs="Tahoma"/>
        </w:rPr>
        <w:t>�</w:t>
      </w:r>
    </w:p>
    <w:p w14:paraId="06E1C59B" w14:textId="77777777" w:rsidR="0045207C" w:rsidRDefault="0045207C" w:rsidP="007724B4">
      <w:pPr>
        <w:pStyle w:val="Heading3"/>
      </w:pPr>
      <w:r>
        <w:t>OiCCPPhotoshop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1E667C50" w14:textId="77777777" w:rsidR="0045207C" w:rsidRDefault="0045207C" w:rsidP="007724B4">
      <w:pPr>
        <w:pStyle w:val="Heading3"/>
      </w:pPr>
      <w:r>
        <w:rPr>
          <w:rFonts w:ascii="Tahoma" w:hAnsi="Tahoma" w:cs="Tahoma"/>
        </w:rPr>
        <w:t>�</w:t>
      </w:r>
    </w:p>
    <w:p w14:paraId="5CBBDAF5" w14:textId="77777777" w:rsidR="0045207C" w:rsidRDefault="0045207C" w:rsidP="007724B4">
      <w:pPr>
        <w:pStyle w:val="Heading3"/>
      </w:pPr>
      <w:r>
        <w:rPr>
          <w:rFonts w:ascii="Tahoma" w:hAnsi="Tahoma" w:cs="Tahoma"/>
        </w:rPr>
        <w:t>��</w:t>
      </w:r>
      <w:r>
        <w:t>!</w:t>
      </w:r>
      <w:r>
        <w:rPr>
          <w:rFonts w:ascii="Tahoma" w:hAnsi="Tahoma" w:cs="Tahoma"/>
        </w:rPr>
        <w:t>���������</w:t>
      </w:r>
      <w:r>
        <w:t>{</w:t>
      </w:r>
      <w:r>
        <w:rPr>
          <w:rFonts w:ascii="Tahoma" w:hAnsi="Tahoma" w:cs="Tahoma"/>
        </w:rPr>
        <w:t>�</w:t>
      </w:r>
      <w:r>
        <w:t>kּ</w:t>
      </w:r>
      <w:r>
        <w:rPr>
          <w:rFonts w:ascii="Tahoma" w:hAnsi="Tahoma" w:cs="Tahoma"/>
        </w:rPr>
        <w:t>������</w:t>
      </w:r>
      <w:r>
        <w:t>&gt;</w:t>
      </w:r>
      <w:r>
        <w:rPr>
          <w:rFonts w:ascii="Tahoma" w:hAnsi="Tahoma" w:cs="Tahoma"/>
        </w:rPr>
        <w:t>����</w:t>
      </w:r>
    </w:p>
    <w:p w14:paraId="2DCBD74D" w14:textId="77777777" w:rsidR="0045207C" w:rsidRDefault="0045207C" w:rsidP="007724B4">
      <w:pPr>
        <w:pStyle w:val="Heading3"/>
      </w:pPr>
      <w:r>
        <w:rPr>
          <w:rFonts w:ascii="Tahoma" w:hAnsi="Tahoma" w:cs="Tahoma"/>
        </w:rPr>
        <w:t>�</w:t>
      </w:r>
      <w:r>
        <w:t>H3Q5</w:t>
      </w:r>
      <w:r>
        <w:rPr>
          <w:rFonts w:ascii="Tahoma" w:hAnsi="Tahoma" w:cs="Tahoma"/>
        </w:rPr>
        <w:t>�</w:t>
      </w:r>
    </w:p>
    <w:p w14:paraId="000F66D7" w14:textId="77777777" w:rsidR="0045207C" w:rsidRDefault="0045207C" w:rsidP="007724B4">
      <w:pPr>
        <w:pStyle w:val="Heading3"/>
      </w:pPr>
      <w:r>
        <w:rPr>
          <w:rFonts w:ascii="Tahoma" w:hAnsi="Tahoma" w:cs="Tahoma"/>
        </w:rPr>
        <w:t>�</w:t>
      </w:r>
      <w:r>
        <w:t>B</w:t>
      </w:r>
      <w:r>
        <w:rPr>
          <w:rFonts w:ascii="Tahoma" w:hAnsi="Tahoma" w:cs="Tahoma"/>
        </w:rPr>
        <w:t>������</w:t>
      </w:r>
      <w:r>
        <w:t>.@</w:t>
      </w:r>
      <w:r>
        <w:rPr>
          <w:rFonts w:ascii="Tahoma" w:hAnsi="Tahoma" w:cs="Tahoma"/>
        </w:rPr>
        <w:t>�</w:t>
      </w:r>
    </w:p>
    <w:p w14:paraId="69E8EC9E"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~&lt;&lt;+"</w:t>
      </w:r>
      <w:r>
        <w:rPr>
          <w:rFonts w:ascii="Tahoma" w:hAnsi="Tahoma" w:cs="Tahoma"/>
        </w:rPr>
        <w:t>��</w:t>
      </w:r>
      <w:r>
        <w:t>x</w:t>
      </w:r>
      <w:r>
        <w:rPr>
          <w:rFonts w:ascii="Tahoma" w:hAnsi="Tahoma" w:cs="Tahoma"/>
        </w:rPr>
        <w:t>�</w:t>
      </w:r>
    </w:p>
    <w:p w14:paraId="27CA512D"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1799026B" w14:textId="77777777" w:rsidR="0045207C" w:rsidRDefault="0045207C" w:rsidP="007724B4">
      <w:pPr>
        <w:pStyle w:val="Heading3"/>
      </w:pPr>
      <w:r>
        <w:rPr>
          <w:rFonts w:ascii="Tahoma" w:hAnsi="Tahoma" w:cs="Tahoma"/>
        </w:rPr>
        <w:t>�</w:t>
      </w:r>
    </w:p>
    <w:p w14:paraId="63FE78E4"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3470C19C"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64C03E09"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3E18BA3C"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55AD56E7"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75EBC437"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70D36C30"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79EA512A"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2D38AF78"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72B06821" w14:textId="77777777" w:rsidR="0045207C" w:rsidRDefault="0045207C" w:rsidP="007724B4">
      <w:pPr>
        <w:pStyle w:val="Heading3"/>
      </w:pPr>
    </w:p>
    <w:p w14:paraId="7497BC83"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7C27D79C"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1F877CC7"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2BCA9092" w14:textId="77777777" w:rsidR="0045207C" w:rsidRDefault="0045207C" w:rsidP="007724B4">
      <w:pPr>
        <w:pStyle w:val="Heading3"/>
      </w:pPr>
      <w:r>
        <w:t>c</w:t>
      </w:r>
      <w:r>
        <w:rPr>
          <w:rFonts w:ascii="Tahoma" w:hAnsi="Tahoma" w:cs="Tahoma"/>
        </w:rPr>
        <w:t>�</w:t>
      </w:r>
      <w:r>
        <w:t>x,!k</w:t>
      </w:r>
    </w:p>
    <w:p w14:paraId="1519064F"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7C13D34C"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1F9DF935" w14:textId="77777777" w:rsidR="0045207C" w:rsidRDefault="0045207C" w:rsidP="007724B4">
      <w:pPr>
        <w:pStyle w:val="Heading3"/>
      </w:pPr>
      <w:r>
        <w:t>X</w:t>
      </w:r>
      <w:r>
        <w:rPr>
          <w:rFonts w:ascii="Tahoma" w:hAnsi="Tahoma" w:cs="Tahoma"/>
        </w:rPr>
        <w:t>�</w:t>
      </w:r>
    </w:p>
    <w:p w14:paraId="0A6E1DA1" w14:textId="77777777" w:rsidR="0045207C" w:rsidRDefault="0045207C" w:rsidP="007724B4">
      <w:pPr>
        <w:pStyle w:val="Heading3"/>
      </w:pPr>
      <w:r>
        <w:t>$</w:t>
      </w:r>
      <w:r>
        <w:rPr>
          <w:rFonts w:ascii="Tahoma" w:hAnsi="Tahoma" w:cs="Tahoma"/>
        </w:rPr>
        <w:t>�</w:t>
      </w:r>
    </w:p>
    <w:p w14:paraId="3D7365E2"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gð</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0F185204"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330F1ECC"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661D4C8D"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0D0EB244"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07D9838B"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3E981EBF"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6CE06884"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781675B4"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10AE6E02" w14:textId="77777777" w:rsidR="0045207C" w:rsidRDefault="0045207C" w:rsidP="007724B4">
      <w:pPr>
        <w:pStyle w:val="Heading3"/>
      </w:pPr>
      <w:r>
        <w:t>U</w:t>
      </w:r>
    </w:p>
    <w:p w14:paraId="0EBF00B2"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508A6875" w14:textId="77777777" w:rsidR="0045207C" w:rsidRDefault="0045207C" w:rsidP="007724B4">
      <w:pPr>
        <w:pStyle w:val="Heading3"/>
      </w:pPr>
      <w:r>
        <w:rPr>
          <w:rFonts w:ascii="Tahoma" w:hAnsi="Tahoma" w:cs="Tahoma"/>
        </w:rPr>
        <w:t>�</w:t>
      </w:r>
      <w:r>
        <w:rPr>
          <w:rFonts w:hint="cs"/>
        </w:rPr>
        <w:t>ڴ</w:t>
      </w:r>
    </w:p>
    <w:p w14:paraId="68D62865"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7AD88700" w14:textId="77777777" w:rsidR="0045207C" w:rsidRDefault="0045207C" w:rsidP="007724B4">
      <w:pPr>
        <w:pStyle w:val="Heading3"/>
      </w:pPr>
      <w:r>
        <w:t>6</w:t>
      </w:r>
    </w:p>
    <w:p w14:paraId="5FC002CF"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6438AA1F"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6CE348D1"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w:t>
      </w:r>
      <w:r>
        <w:rPr>
          <w:rFonts w:ascii="Tahoma" w:hAnsi="Tahoma" w:cs="Tahoma"/>
        </w:rPr>
        <w:t>�</w:t>
      </w:r>
      <w:r>
        <w:t>IDATx</w:t>
      </w:r>
      <w:r>
        <w:rPr>
          <w:rFonts w:hint="cs"/>
        </w:rPr>
        <w:t>ڤ</w:t>
      </w:r>
      <w:r>
        <w:rPr>
          <w:rFonts w:ascii="Tahoma" w:hAnsi="Tahoma" w:cs="Tahoma"/>
        </w:rPr>
        <w:t>��</w:t>
      </w:r>
      <w:r>
        <w:t>k</w:t>
      </w:r>
      <w:r>
        <w:rPr>
          <w:rFonts w:ascii="Tahoma" w:hAnsi="Tahoma" w:cs="Tahoma"/>
        </w:rPr>
        <w:t>�</w:t>
      </w:r>
      <w:r>
        <w:t>@</w:t>
      </w:r>
      <w:r>
        <w:rPr>
          <w:rFonts w:ascii="Tahoma" w:hAnsi="Tahoma" w:cs="Tahoma"/>
        </w:rPr>
        <w:t>�</w:t>
      </w:r>
      <w:r>
        <w:t>?</w:t>
      </w:r>
      <w:r>
        <w:rPr>
          <w:rFonts w:ascii="Tahoma" w:hAnsi="Tahoma" w:cs="Tahoma"/>
        </w:rPr>
        <w:t>����</w:t>
      </w:r>
      <w:r>
        <w:t>A</w:t>
      </w:r>
      <w:r>
        <w:rPr>
          <w:rFonts w:ascii="Tahoma" w:hAnsi="Tahoma" w:cs="Tahoma"/>
        </w:rPr>
        <w:t>��</w:t>
      </w:r>
    </w:p>
    <w:p w14:paraId="666D66CB" w14:textId="77777777" w:rsidR="0045207C" w:rsidRDefault="0045207C" w:rsidP="007724B4">
      <w:pPr>
        <w:pStyle w:val="Heading3"/>
      </w:pPr>
      <w:r>
        <w:t>%$</w:t>
      </w:r>
      <w:r>
        <w:rPr>
          <w:rFonts w:ascii="Tahoma" w:hAnsi="Tahoma" w:cs="Tahoma"/>
        </w:rPr>
        <w:t>���</w:t>
      </w:r>
      <w:r>
        <w:t>e</w:t>
      </w:r>
      <w:r>
        <w:rPr>
          <w:rFonts w:ascii="Tahoma" w:hAnsi="Tahoma" w:cs="Tahoma"/>
        </w:rPr>
        <w:t>�</w:t>
      </w:r>
      <w:r>
        <w:t>T(t(</w:t>
      </w:r>
      <w:r>
        <w:rPr>
          <w:rFonts w:ascii="Tahoma" w:hAnsi="Tahoma" w:cs="Tahoma"/>
        </w:rPr>
        <w:t>�</w:t>
      </w:r>
      <w:r>
        <w:t>B</w:t>
      </w:r>
      <w:r>
        <w:rPr>
          <w:rFonts w:ascii="Tahoma" w:hAnsi="Tahoma" w:cs="Tahoma"/>
        </w:rPr>
        <w:t>�</w:t>
      </w:r>
      <w:r>
        <w:t>H</w:t>
      </w:r>
      <w:r>
        <w:rPr>
          <w:rFonts w:ascii="Tahoma" w:hAnsi="Tahoma" w:cs="Tahoma"/>
        </w:rPr>
        <w:t>�</w:t>
      </w:r>
      <w:r>
        <w:t>]L)2</w:t>
      </w:r>
      <w:r>
        <w:rPr>
          <w:rFonts w:ascii="Tahoma" w:hAnsi="Tahoma" w:cs="Tahoma"/>
        </w:rPr>
        <w:t>�</w:t>
      </w:r>
      <w:r>
        <w:t>[K</w:t>
      </w:r>
      <w:r>
        <w:rPr>
          <w:rFonts w:ascii="Tahoma" w:hAnsi="Tahoma" w:cs="Tahoma"/>
        </w:rPr>
        <w:t>�</w:t>
      </w:r>
      <w:r>
        <w:t>2u͟2</w:t>
      </w:r>
      <w:r>
        <w:rPr>
          <w:rFonts w:ascii="Tahoma" w:hAnsi="Tahoma" w:cs="Tahoma"/>
        </w:rPr>
        <w:t>�</w:t>
      </w:r>
      <w:r>
        <w:t>B[</w:t>
      </w:r>
      <w:r>
        <w:rPr>
          <w:rFonts w:ascii="Tahoma" w:hAnsi="Tahoma" w:cs="Tahoma"/>
        </w:rPr>
        <w:t>��</w:t>
      </w:r>
      <w:r>
        <w:t>Ԑ</w:t>
      </w:r>
      <w:r>
        <w:rPr>
          <w:rFonts w:ascii="Tahoma" w:hAnsi="Tahoma" w:cs="Tahoma"/>
        </w:rPr>
        <w:t>�</w:t>
      </w:r>
      <w:r>
        <w:t>'</w:t>
      </w:r>
      <w:r>
        <w:rPr>
          <w:rFonts w:ascii="Tahoma" w:hAnsi="Tahoma" w:cs="Tahoma"/>
        </w:rPr>
        <w:t>���</w:t>
      </w:r>
      <w:r>
        <w:t>"Ԗt</w:t>
      </w:r>
      <w:r>
        <w:rPr>
          <w:rFonts w:ascii="Tahoma" w:hAnsi="Tahoma" w:cs="Tahoma"/>
        </w:rPr>
        <w:t>���</w:t>
      </w:r>
      <w:r>
        <w:t xml:space="preserve"> $</w:t>
      </w:r>
      <w:r>
        <w:rPr>
          <w:rFonts w:ascii="Tahoma" w:hAnsi="Tahoma" w:cs="Tahoma"/>
        </w:rPr>
        <w:t>�</w:t>
      </w:r>
      <w:r>
        <w:t>@</w:t>
      </w:r>
      <w:r>
        <w:rPr>
          <w:rFonts w:ascii="Tahoma" w:hAnsi="Tahoma" w:cs="Tahoma"/>
        </w:rPr>
        <w:t>��</w:t>
      </w:r>
      <w:r>
        <w:t>&gt;</w:t>
      </w:r>
      <w:r>
        <w:rPr>
          <w:rFonts w:ascii="Tahoma" w:hAnsi="Tahoma" w:cs="Tahoma"/>
        </w:rPr>
        <w:t>���</w:t>
      </w:r>
      <w:r>
        <w:t>{</w:t>
      </w:r>
      <w:r>
        <w:rPr>
          <w:rFonts w:ascii="Tahoma" w:hAnsi="Tahoma" w:cs="Tahoma"/>
        </w:rPr>
        <w:t>�</w:t>
      </w:r>
      <w:r>
        <w:t>2</w:t>
      </w:r>
      <w:r>
        <w:rPr>
          <w:rFonts w:ascii="Tahoma" w:hAnsi="Tahoma" w:cs="Tahoma"/>
        </w:rPr>
        <w:t>�</w:t>
      </w:r>
      <w:r>
        <w:t>=</w:t>
      </w:r>
      <w:r>
        <w:rPr>
          <w:rFonts w:ascii="Tahoma" w:hAnsi="Tahoma" w:cs="Tahoma"/>
        </w:rPr>
        <w:t>�</w:t>
      </w:r>
      <w:r>
        <w:t>J</w:t>
      </w:r>
      <w:r>
        <w:rPr>
          <w:rFonts w:ascii="Tahoma" w:hAnsi="Tahoma" w:cs="Tahoma"/>
        </w:rPr>
        <w:t>�</w:t>
      </w:r>
      <w:r>
        <w:t>k~</w:t>
      </w:r>
      <w:r>
        <w:rPr>
          <w:rFonts w:ascii="Tahoma" w:hAnsi="Tahoma" w:cs="Tahoma"/>
        </w:rPr>
        <w:t>�</w:t>
      </w:r>
      <w:r>
        <w:t>rŻ</w:t>
      </w:r>
      <w:r>
        <w:rPr>
          <w:rFonts w:ascii="Tahoma" w:hAnsi="Tahoma" w:cs="Tahoma"/>
        </w:rPr>
        <w:t>���</w:t>
      </w:r>
      <w:r>
        <w:t>`</w:t>
      </w:r>
      <w:r>
        <w:rPr>
          <w:rFonts w:ascii="Tahoma" w:hAnsi="Tahoma" w:cs="Tahoma"/>
        </w:rPr>
        <w:t>�</w:t>
      </w:r>
      <w:r>
        <w:t>;f</w:t>
      </w:r>
      <w:r>
        <w:rPr>
          <w:rFonts w:ascii="Tahoma" w:hAnsi="Tahoma" w:cs="Tahoma"/>
        </w:rPr>
        <w:t>���</w:t>
      </w:r>
      <w:r>
        <w:rPr>
          <w:rFonts w:ascii="MS Gothic" w:eastAsia="MS Gothic" w:hAnsi="MS Gothic" w:cs="MS Gothic" w:hint="eastAsia"/>
        </w:rPr>
        <w:t>泅</w:t>
      </w:r>
      <w:r>
        <w:rPr>
          <w:rFonts w:ascii="Tahoma" w:hAnsi="Tahoma" w:cs="Tahoma"/>
        </w:rPr>
        <w:t>��</w:t>
      </w:r>
      <w:r>
        <w:t>Χ_</w:t>
      </w:r>
      <w:r>
        <w:rPr>
          <w:rFonts w:ascii="Tahoma" w:hAnsi="Tahoma" w:cs="Tahoma"/>
        </w:rPr>
        <w:t>�</w:t>
      </w:r>
      <w:r>
        <w:t>X</w:t>
      </w:r>
      <w:r>
        <w:rPr>
          <w:rFonts w:ascii="Tahoma" w:hAnsi="Tahoma" w:cs="Tahoma"/>
        </w:rPr>
        <w:t>��</w:t>
      </w:r>
      <w:r>
        <w:t xml:space="preserve">        @1:</w:t>
      </w:r>
      <w:r>
        <w:rPr>
          <w:rFonts w:ascii="Tahoma" w:hAnsi="Tahoma" w:cs="Tahoma"/>
        </w:rPr>
        <w:t>�</w:t>
      </w:r>
      <w:r>
        <w:t>p</w:t>
      </w:r>
      <w:r>
        <w:rPr>
          <w:rFonts w:ascii="Tahoma" w:hAnsi="Tahoma" w:cs="Tahoma"/>
        </w:rPr>
        <w:t>��</w:t>
      </w:r>
      <w:r>
        <w:t>89\</w:t>
      </w:r>
      <w:r>
        <w:rPr>
          <w:rFonts w:ascii="Tahoma" w:hAnsi="Tahoma" w:cs="Tahoma"/>
        </w:rPr>
        <w:t>���</w:t>
      </w:r>
      <w:r>
        <w:t>w2EM</w:t>
      </w:r>
      <w:r>
        <w:rPr>
          <w:rFonts w:ascii="Tahoma" w:hAnsi="Tahoma" w:cs="Tahoma"/>
        </w:rPr>
        <w:t>��</w:t>
      </w:r>
      <w:r>
        <w:t>lL</w:t>
      </w:r>
      <w:r>
        <w:rPr>
          <w:rFonts w:ascii="Tahoma" w:hAnsi="Tahoma" w:cs="Tahoma"/>
        </w:rPr>
        <w:t>�</w:t>
      </w:r>
      <w:r>
        <w:t>ī</w:t>
      </w:r>
      <w:r>
        <w:rPr>
          <w:rFonts w:ascii="Tahoma" w:hAnsi="Tahoma" w:cs="Tahoma"/>
        </w:rPr>
        <w:t>�</w:t>
      </w:r>
      <w:r>
        <w:t>g</w:t>
      </w:r>
      <w:r>
        <w:rPr>
          <w:rFonts w:ascii="Tahoma" w:hAnsi="Tahoma" w:cs="Tahoma"/>
        </w:rPr>
        <w:t>�</w:t>
      </w:r>
      <w:r>
        <w:t>l</w:t>
      </w:r>
      <w:r>
        <w:rPr>
          <w:rFonts w:ascii="Tahoma" w:hAnsi="Tahoma" w:cs="Tahoma"/>
        </w:rPr>
        <w:t>�</w:t>
      </w:r>
      <w:r>
        <w:t>@</w:t>
      </w:r>
      <w:r>
        <w:rPr>
          <w:rFonts w:ascii="Tahoma" w:hAnsi="Tahoma" w:cs="Tahoma"/>
        </w:rPr>
        <w:t>����</w:t>
      </w:r>
      <w:r>
        <w:t>V</w:t>
      </w:r>
      <w:r>
        <w:rPr>
          <w:rFonts w:ascii="Tahoma" w:hAnsi="Tahoma" w:cs="Tahoma"/>
        </w:rPr>
        <w:t>��</w:t>
      </w:r>
      <w:r>
        <w:t>Fm)=</w:t>
      </w:r>
      <w:r>
        <w:rPr>
          <w:rFonts w:ascii="Tahoma" w:hAnsi="Tahoma" w:cs="Tahoma"/>
        </w:rPr>
        <w:t>��</w:t>
      </w:r>
      <w:r>
        <w:t>Ӈ</w:t>
      </w:r>
      <w:r>
        <w:rPr>
          <w:rFonts w:ascii="Tahoma" w:hAnsi="Tahoma" w:cs="Tahoma"/>
        </w:rPr>
        <w:t>�</w:t>
      </w:r>
      <w:r>
        <w:t>6=j</w:t>
      </w:r>
      <w:r>
        <w:rPr>
          <w:rFonts w:ascii="Tahoma" w:hAnsi="Tahoma" w:cs="Tahoma"/>
        </w:rPr>
        <w:t>�</w:t>
      </w:r>
      <w:r>
        <w:t>?</w:t>
      </w:r>
      <w:r>
        <w:rPr>
          <w:rFonts w:ascii="Tahoma" w:hAnsi="Tahoma" w:cs="Tahoma"/>
        </w:rPr>
        <w:t>��</w:t>
      </w:r>
      <w:r>
        <w:t>G</w:t>
      </w:r>
      <w:r>
        <w:rPr>
          <w:rFonts w:ascii="Tahoma" w:hAnsi="Tahoma" w:cs="Tahoma"/>
        </w:rPr>
        <w:t>��</w:t>
      </w:r>
      <w:r>
        <w:t>[e:{</w:t>
      </w:r>
      <w:r>
        <w:rPr>
          <w:rFonts w:ascii="Tahoma" w:hAnsi="Tahoma" w:cs="Tahoma"/>
        </w:rPr>
        <w:t>���</w:t>
      </w:r>
      <w:r>
        <w:t>o|</w:t>
      </w:r>
      <w:r>
        <w:rPr>
          <w:rFonts w:ascii="Tahoma" w:hAnsi="Tahoma" w:cs="Tahoma"/>
        </w:rPr>
        <w:t>��</w:t>
      </w:r>
      <w:r>
        <w:t>)</w:t>
      </w:r>
      <w:r>
        <w:rPr>
          <w:rFonts w:ascii="Tahoma" w:hAnsi="Tahoma" w:cs="Tahoma"/>
        </w:rPr>
        <w:t>�</w:t>
      </w:r>
      <w:r>
        <w:t>Ҝ</w:t>
      </w:r>
      <w:r>
        <w:rPr>
          <w:rFonts w:ascii="Tahoma" w:hAnsi="Tahoma" w:cs="Tahoma"/>
        </w:rPr>
        <w:t>�</w:t>
      </w:r>
      <w:r>
        <w:t>e@</w:t>
      </w:r>
      <w:r>
        <w:rPr>
          <w:rFonts w:ascii="Calibri" w:hAnsi="Calibri" w:cs="Calibri"/>
        </w:rPr>
        <w:t>𹱒</w:t>
      </w:r>
      <w:r>
        <w:t>@y</w:t>
      </w:r>
      <w:r>
        <w:rPr>
          <w:rFonts w:ascii="Tahoma" w:hAnsi="Tahoma" w:cs="Tahoma"/>
        </w:rPr>
        <w:t>�</w:t>
      </w:r>
      <w:r>
        <w:t>|</w:t>
      </w:r>
      <w:r>
        <w:rPr>
          <w:rFonts w:ascii="Tahoma" w:hAnsi="Tahoma" w:cs="Tahoma"/>
        </w:rPr>
        <w:t>��</w:t>
      </w:r>
      <w:r>
        <w:t>L</w:t>
      </w:r>
      <w:r>
        <w:rPr>
          <w:rFonts w:ascii="Tahoma" w:hAnsi="Tahoma" w:cs="Tahoma"/>
        </w:rPr>
        <w:t>��</w:t>
      </w:r>
      <w:r>
        <w:t>"@&amp;</w:t>
      </w:r>
      <w:r>
        <w:rPr>
          <w:rFonts w:ascii="Tahoma" w:hAnsi="Tahoma" w:cs="Tahoma"/>
        </w:rPr>
        <w:t>��</w:t>
      </w:r>
      <w:r>
        <w:t>J</w:t>
      </w:r>
      <w:r>
        <w:rPr>
          <w:rFonts w:ascii="Tahoma" w:hAnsi="Tahoma" w:cs="Tahoma"/>
        </w:rPr>
        <w:t>����</w:t>
      </w:r>
      <w:r>
        <w:t>2</w:t>
      </w:r>
      <w:r>
        <w:rPr>
          <w:rFonts w:ascii="Tahoma" w:hAnsi="Tahoma" w:cs="Tahoma"/>
        </w:rPr>
        <w:t>�</w:t>
      </w:r>
      <w:r>
        <w:t>2</w:t>
      </w:r>
      <w:r>
        <w:rPr>
          <w:rFonts w:ascii="Tahoma" w:hAnsi="Tahoma" w:cs="Tahoma"/>
        </w:rPr>
        <w:t>��</w:t>
      </w:r>
      <w:r>
        <w:t>$</w:t>
      </w:r>
      <w:r>
        <w:rPr>
          <w:rFonts w:ascii="Tahoma" w:hAnsi="Tahoma" w:cs="Tahoma"/>
        </w:rPr>
        <w:t>�</w:t>
      </w:r>
      <w:r>
        <w:t>w</w:t>
      </w:r>
      <w:r>
        <w:rPr>
          <w:rFonts w:ascii="Tahoma" w:hAnsi="Tahoma" w:cs="Tahoma"/>
        </w:rPr>
        <w:t>�</w:t>
      </w:r>
      <w:r>
        <w:t>2z</w:t>
      </w:r>
      <w:r>
        <w:rPr>
          <w:rFonts w:ascii="Tahoma" w:hAnsi="Tahoma" w:cs="Tahoma"/>
        </w:rPr>
        <w:t>�</w:t>
      </w:r>
      <w:r>
        <w:t>w'cqVCk</w:t>
      </w:r>
      <w:r>
        <w:rPr>
          <w:rFonts w:ascii="Tahoma" w:hAnsi="Tahoma" w:cs="Tahoma"/>
        </w:rPr>
        <w:t>���</w:t>
      </w:r>
      <w:r>
        <w:t>c</w:t>
      </w:r>
      <w:r>
        <w:rPr>
          <w:rFonts w:ascii="Tahoma" w:hAnsi="Tahoma" w:cs="Tahoma"/>
        </w:rPr>
        <w:t>�</w:t>
      </w:r>
      <w:r>
        <w:t>V</w:t>
      </w:r>
      <w:r>
        <w:rPr>
          <w:rFonts w:ascii="Tahoma" w:hAnsi="Tahoma" w:cs="Tahoma"/>
        </w:rPr>
        <w:t>���</w:t>
      </w:r>
      <w:r>
        <w:t>VJ</w:t>
      </w:r>
      <w:r>
        <w:rPr>
          <w:rFonts w:ascii="Tahoma" w:hAnsi="Tahoma" w:cs="Tahoma"/>
        </w:rPr>
        <w:t>�</w:t>
      </w:r>
      <w:r>
        <w:t>ryvF</w:t>
      </w:r>
      <w:r>
        <w:rPr>
          <w:rFonts w:ascii="Tahoma" w:hAnsi="Tahoma" w:cs="Tahoma"/>
        </w:rPr>
        <w:t>�</w:t>
      </w:r>
      <w:r>
        <w:t>5</w:t>
      </w:r>
      <w:r>
        <w:rPr>
          <w:rFonts w:ascii="Tahoma" w:hAnsi="Tahoma" w:cs="Tahoma"/>
        </w:rPr>
        <w:t>���</w:t>
      </w:r>
      <w:r>
        <w:t>q(</w:t>
      </w:r>
      <w:r>
        <w:rPr>
          <w:rFonts w:ascii="Tahoma" w:hAnsi="Tahoma" w:cs="Tahoma"/>
        </w:rPr>
        <w:t>�</w:t>
      </w:r>
      <w:r>
        <w:t>J</w:t>
      </w:r>
      <w:r>
        <w:rPr>
          <w:rFonts w:ascii="Tahoma" w:hAnsi="Tahoma" w:cs="Tahoma"/>
        </w:rPr>
        <w:t>��</w:t>
      </w:r>
      <w:r>
        <w:t>(</w:t>
      </w:r>
      <w:r>
        <w:rPr>
          <w:rFonts w:ascii="Tahoma" w:hAnsi="Tahoma" w:cs="Tahoma"/>
        </w:rPr>
        <w:t>�</w:t>
      </w:r>
      <w:r>
        <w:t>)%B</w:t>
      </w:r>
      <w:r>
        <w:rPr>
          <w:rFonts w:ascii="Tahoma" w:hAnsi="Tahoma" w:cs="Tahoma"/>
        </w:rPr>
        <w:t>�</w:t>
      </w:r>
      <w:r>
        <w:t>|0</w:t>
      </w:r>
      <w:r>
        <w:rPr>
          <w:rFonts w:ascii="Tahoma" w:hAnsi="Tahoma" w:cs="Tahoma"/>
        </w:rPr>
        <w:t>�</w:t>
      </w:r>
      <w:r>
        <w:t xml:space="preserve"> </w:t>
      </w:r>
      <w:r>
        <w:rPr>
          <w:rFonts w:ascii="Tahoma" w:hAnsi="Tahoma" w:cs="Tahoma"/>
        </w:rPr>
        <w:t>��</w:t>
      </w:r>
      <w:r>
        <w:t>&gt;</w:t>
      </w:r>
      <w:r>
        <w:rPr>
          <w:rFonts w:ascii="Tahoma" w:hAnsi="Tahoma" w:cs="Tahoma"/>
        </w:rPr>
        <w:t>�</w:t>
      </w:r>
      <w:r>
        <w:t>^</w:t>
      </w:r>
      <w:r>
        <w:rPr>
          <w:rFonts w:ascii="Tahoma" w:hAnsi="Tahoma" w:cs="Tahoma"/>
        </w:rPr>
        <w:t>�</w:t>
      </w:r>
      <w:r>
        <w:t>5</w:t>
      </w:r>
      <w:r>
        <w:rPr>
          <w:rFonts w:ascii="Tahoma" w:hAnsi="Tahoma" w:cs="Tahoma"/>
        </w:rPr>
        <w:t>�</w:t>
      </w:r>
      <w:r>
        <w:t>Ʉ8</w:t>
      </w:r>
      <w:r>
        <w:rPr>
          <w:rFonts w:ascii="Tahoma" w:hAnsi="Tahoma" w:cs="Tahoma"/>
        </w:rPr>
        <w:t>�</w:t>
      </w:r>
      <w:r>
        <w:t>S6</w:t>
      </w:r>
      <w:r>
        <w:rPr>
          <w:rFonts w:ascii="Tahoma" w:hAnsi="Tahoma" w:cs="Tahoma"/>
        </w:rPr>
        <w:t>�</w:t>
      </w:r>
      <w:r>
        <w:t>8a2</w:t>
      </w:r>
    </w:p>
    <w:p w14:paraId="0E0D771B" w14:textId="77777777" w:rsidR="0045207C" w:rsidRDefault="0045207C" w:rsidP="007724B4">
      <w:pPr>
        <w:pStyle w:val="Heading3"/>
      </w:pPr>
      <w:r>
        <w:rPr>
          <w:rFonts w:ascii="Tahoma" w:hAnsi="Tahoma" w:cs="Tahoma"/>
        </w:rPr>
        <w:t>���</w:t>
      </w:r>
      <w:r>
        <w:t>h</w:t>
      </w:r>
      <w:r>
        <w:rPr>
          <w:rFonts w:ascii="Tahoma" w:hAnsi="Tahoma" w:cs="Tahoma"/>
        </w:rPr>
        <w:t>���</w:t>
      </w:r>
      <w:r>
        <w:t>J</w:t>
      </w:r>
      <w:r>
        <w:rPr>
          <w:rFonts w:ascii="Tahoma" w:hAnsi="Tahoma" w:cs="Tahoma"/>
        </w:rPr>
        <w:t>��</w:t>
      </w:r>
      <w:r>
        <w:t>m</w:t>
      </w:r>
      <w:r>
        <w:rPr>
          <w:rFonts w:hint="cs"/>
        </w:rPr>
        <w:t>ی</w:t>
      </w:r>
      <w:r>
        <w:rPr>
          <w:rFonts w:ascii="Tahoma" w:hAnsi="Tahoma" w:cs="Tahoma"/>
        </w:rPr>
        <w:t>�</w:t>
      </w:r>
      <w:r>
        <w:t>c</w:t>
      </w:r>
      <w:r>
        <w:rPr>
          <w:rFonts w:ascii="Tahoma" w:hAnsi="Tahoma" w:cs="Tahoma"/>
        </w:rPr>
        <w:t>��</w:t>
      </w:r>
      <w:r>
        <w:t>.J</w:t>
      </w:r>
      <w:r>
        <w:rPr>
          <w:rFonts w:ascii="Tahoma" w:hAnsi="Tahoma" w:cs="Tahoma"/>
        </w:rPr>
        <w:t>��</w:t>
      </w:r>
    </w:p>
    <w:p w14:paraId="359EF5DD" w14:textId="77777777" w:rsidR="0045207C" w:rsidRDefault="0045207C" w:rsidP="007724B4">
      <w:pPr>
        <w:pStyle w:val="Heading3"/>
      </w:pPr>
      <w:r>
        <w:t>!pÅ˲0</w:t>
      </w:r>
      <w:r>
        <w:rPr>
          <w:rFonts w:ascii="Tahoma" w:hAnsi="Tahoma" w:cs="Tahoma"/>
        </w:rPr>
        <w:t>��</w:t>
      </w:r>
      <w:r>
        <w:rPr>
          <w:rFonts w:hint="cs"/>
        </w:rPr>
        <w:t>ڒ</w:t>
      </w:r>
      <w:r>
        <w:t>al</w:t>
      </w:r>
      <w:r>
        <w:rPr>
          <w:rFonts w:ascii="Tahoma" w:hAnsi="Tahoma" w:cs="Tahoma"/>
        </w:rPr>
        <w:t>�</w:t>
      </w:r>
      <w:r>
        <w:t>Fʛcȳ</w:t>
      </w:r>
      <w:r>
        <w:rPr>
          <w:rFonts w:ascii="Tahoma" w:hAnsi="Tahoma" w:cs="Tahoma"/>
        </w:rPr>
        <w:t>�</w:t>
      </w:r>
      <w:r>
        <w:t>6#</w:t>
      </w:r>
      <w:r>
        <w:rPr>
          <w:rFonts w:ascii="Tahoma" w:hAnsi="Tahoma" w:cs="Tahoma"/>
        </w:rPr>
        <w:t>���</w:t>
      </w:r>
      <w:r>
        <w:t>kK</w:t>
      </w:r>
      <w:r>
        <w:rPr>
          <w:rFonts w:ascii="Tahoma" w:hAnsi="Tahoma" w:cs="Tahoma"/>
        </w:rPr>
        <w:t>��</w:t>
      </w:r>
      <w:r>
        <w:t>B</w:t>
      </w:r>
      <w:r>
        <w:rPr>
          <w:rFonts w:ascii="Tahoma" w:hAnsi="Tahoma" w:cs="Tahoma"/>
        </w:rPr>
        <w:t>�</w:t>
      </w:r>
      <w:r>
        <w:t>u</w:t>
      </w:r>
      <w:r>
        <w:rPr>
          <w:rFonts w:ascii="Tahoma" w:hAnsi="Tahoma" w:cs="Tahoma"/>
        </w:rPr>
        <w:t>�</w:t>
      </w:r>
      <w:r>
        <w:t>=</w:t>
      </w:r>
      <w:r>
        <w:rPr>
          <w:rFonts w:ascii="Tahoma" w:hAnsi="Tahoma" w:cs="Tahoma"/>
        </w:rPr>
        <w:t>��</w:t>
      </w:r>
      <w:r>
        <w:t>ĠdF</w:t>
      </w:r>
      <w:r>
        <w:rPr>
          <w:rFonts w:ascii="Tahoma" w:hAnsi="Tahoma" w:cs="Tahoma"/>
        </w:rPr>
        <w:t>�</w:t>
      </w:r>
      <w:r>
        <w:t>3OIEND</w:t>
      </w:r>
      <w:r>
        <w:rPr>
          <w:rFonts w:ascii="Tahoma" w:hAnsi="Tahoma" w:cs="Tahoma"/>
        </w:rPr>
        <w:t>�</w:t>
      </w:r>
      <w:r>
        <w:t>Bé</w:t>
      </w:r>
      <w:r>
        <w:rPr>
          <w:rFonts w:ascii="Tahoma" w:hAnsi="Tahoma" w:cs="Tahoma"/>
        </w:rPr>
        <w:t>��</w:t>
      </w:r>
      <w:r>
        <w:t>PNG</w:t>
      </w:r>
    </w:p>
    <w:p w14:paraId="2E4AFBD3" w14:textId="77777777" w:rsidR="0045207C" w:rsidRDefault="0045207C" w:rsidP="007724B4">
      <w:pPr>
        <w:pStyle w:val="Heading3"/>
      </w:pPr>
      <w:r>
        <w:rPr>
          <w:rFonts w:ascii="Tahoma" w:hAnsi="Tahoma" w:cs="Tahoma"/>
        </w:rPr>
        <w:t>⸮</w:t>
      </w:r>
    </w:p>
    <w:p w14:paraId="0DAB8DA5" w14:textId="77777777" w:rsidR="0045207C" w:rsidRDefault="0045207C" w:rsidP="007724B4">
      <w:pPr>
        <w:pStyle w:val="Heading3"/>
      </w:pPr>
    </w:p>
    <w:p w14:paraId="0965AB11" w14:textId="77777777" w:rsidR="0045207C" w:rsidRDefault="0045207C" w:rsidP="007724B4">
      <w:pPr>
        <w:pStyle w:val="Heading3"/>
      </w:pPr>
      <w:r>
        <w:t>IHDR</w:t>
      </w:r>
    </w:p>
    <w:p w14:paraId="1C606087" w14:textId="77777777" w:rsidR="0045207C" w:rsidRDefault="0045207C" w:rsidP="007724B4">
      <w:pPr>
        <w:pStyle w:val="Heading3"/>
      </w:pPr>
      <w:r>
        <w:t>X</w:t>
      </w:r>
      <w:r>
        <w:rPr>
          <w:rFonts w:ascii="Tahoma" w:hAnsi="Tahoma" w:cs="Tahoma"/>
        </w:rPr>
        <w:t>�</w:t>
      </w:r>
      <w:r>
        <w:t>.;    pHYs</w:t>
      </w:r>
    </w:p>
    <w:p w14:paraId="3863DB1C" w14:textId="77777777" w:rsidR="0045207C" w:rsidRDefault="0045207C" w:rsidP="007724B4">
      <w:pPr>
        <w:pStyle w:val="Heading3"/>
      </w:pPr>
    </w:p>
    <w:p w14:paraId="69D98042" w14:textId="77777777" w:rsidR="0045207C" w:rsidRDefault="0045207C" w:rsidP="007724B4">
      <w:pPr>
        <w:pStyle w:val="Heading3"/>
      </w:pPr>
      <w:r>
        <w:rPr>
          <w:rFonts w:ascii="Tahoma" w:hAnsi="Tahoma" w:cs="Tahoma"/>
        </w:rPr>
        <w:t>��</w:t>
      </w:r>
      <w:r>
        <w:t>ü</w:t>
      </w:r>
      <w:r>
        <w:rPr>
          <w:rFonts w:ascii="Tahoma" w:hAnsi="Tahoma" w:cs="Tahoma"/>
        </w:rPr>
        <w:t>�</w:t>
      </w:r>
    </w:p>
    <w:p w14:paraId="581A61EE" w14:textId="77777777" w:rsidR="0045207C" w:rsidRDefault="0045207C" w:rsidP="007724B4">
      <w:pPr>
        <w:pStyle w:val="Heading3"/>
      </w:pPr>
      <w:r>
        <w:t>OiCCPPhotoshop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072BCE44" w14:textId="77777777" w:rsidR="0045207C" w:rsidRDefault="0045207C" w:rsidP="007724B4">
      <w:pPr>
        <w:pStyle w:val="Heading3"/>
      </w:pPr>
      <w:r>
        <w:rPr>
          <w:rFonts w:ascii="Tahoma" w:hAnsi="Tahoma" w:cs="Tahoma"/>
        </w:rPr>
        <w:t>�</w:t>
      </w:r>
    </w:p>
    <w:p w14:paraId="3694C246"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03EDBA6B" w14:textId="77777777" w:rsidR="0045207C" w:rsidRDefault="0045207C" w:rsidP="007724B4">
      <w:pPr>
        <w:pStyle w:val="Heading3"/>
      </w:pPr>
      <w:r>
        <w:rPr>
          <w:rFonts w:ascii="Tahoma" w:hAnsi="Tahoma" w:cs="Tahoma"/>
        </w:rPr>
        <w:t>�</w:t>
      </w:r>
      <w:r>
        <w:t>H3Q5</w:t>
      </w:r>
      <w:r>
        <w:rPr>
          <w:rFonts w:ascii="Tahoma" w:hAnsi="Tahoma" w:cs="Tahoma"/>
        </w:rPr>
        <w:t>�</w:t>
      </w:r>
    </w:p>
    <w:p w14:paraId="52155D2F"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18A4A466"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7F43AC1A"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622E537C" w14:textId="77777777" w:rsidR="0045207C" w:rsidRDefault="0045207C" w:rsidP="007724B4">
      <w:pPr>
        <w:pStyle w:val="Heading3"/>
      </w:pPr>
      <w:r>
        <w:rPr>
          <w:rFonts w:ascii="Tahoma" w:hAnsi="Tahoma" w:cs="Tahoma"/>
        </w:rPr>
        <w:t>�</w:t>
      </w:r>
    </w:p>
    <w:p w14:paraId="2645A792"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593A589D"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2E66714D"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2B1570E3"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70988D1A"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276A1A14"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2C774004"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75DFAF9E"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21613C42"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2A516D32" w14:textId="77777777" w:rsidR="0045207C" w:rsidRDefault="0045207C" w:rsidP="007724B4">
      <w:pPr>
        <w:pStyle w:val="Heading3"/>
      </w:pPr>
    </w:p>
    <w:p w14:paraId="10D6DA01"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1D760CBE"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54D38739"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51F78A5F" w14:textId="77777777" w:rsidR="0045207C" w:rsidRDefault="0045207C" w:rsidP="007724B4">
      <w:pPr>
        <w:pStyle w:val="Heading3"/>
      </w:pPr>
      <w:r>
        <w:t>c</w:t>
      </w:r>
      <w:r>
        <w:rPr>
          <w:rFonts w:ascii="Tahoma" w:hAnsi="Tahoma" w:cs="Tahoma"/>
        </w:rPr>
        <w:t>�</w:t>
      </w:r>
      <w:r>
        <w:t>x,!k</w:t>
      </w:r>
    </w:p>
    <w:p w14:paraId="2084313C"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0A6192A8"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5C43F1EC" w14:textId="77777777" w:rsidR="0045207C" w:rsidRDefault="0045207C" w:rsidP="007724B4">
      <w:pPr>
        <w:pStyle w:val="Heading3"/>
      </w:pPr>
      <w:r>
        <w:t>X</w:t>
      </w:r>
      <w:r>
        <w:rPr>
          <w:rFonts w:ascii="Tahoma" w:hAnsi="Tahoma" w:cs="Tahoma"/>
        </w:rPr>
        <w:t>�</w:t>
      </w:r>
    </w:p>
    <w:p w14:paraId="35A4E219" w14:textId="77777777" w:rsidR="0045207C" w:rsidRDefault="0045207C" w:rsidP="007724B4">
      <w:pPr>
        <w:pStyle w:val="Heading3"/>
      </w:pPr>
      <w:r>
        <w:t>$</w:t>
      </w:r>
      <w:r>
        <w:rPr>
          <w:rFonts w:ascii="Tahoma" w:hAnsi="Tahoma" w:cs="Tahoma"/>
        </w:rPr>
        <w:t>�</w:t>
      </w:r>
    </w:p>
    <w:p w14:paraId="11829A1F"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gð</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5A5F6436"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18945A5D"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0E5B6719"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638EDE3B"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7AF06774"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73BDCE2A"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539B195E"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00290B96"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41AE2434" w14:textId="77777777" w:rsidR="0045207C" w:rsidRDefault="0045207C" w:rsidP="007724B4">
      <w:pPr>
        <w:pStyle w:val="Heading3"/>
      </w:pPr>
      <w:r>
        <w:t>U</w:t>
      </w:r>
    </w:p>
    <w:p w14:paraId="50AFA6E6"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7DA29CC5" w14:textId="77777777" w:rsidR="0045207C" w:rsidRDefault="0045207C" w:rsidP="007724B4">
      <w:pPr>
        <w:pStyle w:val="Heading3"/>
      </w:pPr>
      <w:r>
        <w:rPr>
          <w:rFonts w:ascii="Tahoma" w:hAnsi="Tahoma" w:cs="Tahoma"/>
        </w:rPr>
        <w:t>�</w:t>
      </w:r>
      <w:r>
        <w:rPr>
          <w:rFonts w:hint="cs"/>
        </w:rPr>
        <w:t>ڴ</w:t>
      </w:r>
    </w:p>
    <w:p w14:paraId="62651BE3"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5BEBCA13" w14:textId="77777777" w:rsidR="0045207C" w:rsidRDefault="0045207C" w:rsidP="007724B4">
      <w:pPr>
        <w:pStyle w:val="Heading3"/>
      </w:pPr>
      <w:r>
        <w:t>6</w:t>
      </w:r>
    </w:p>
    <w:p w14:paraId="7FB42958"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3DA30B22"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32EEDC10"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w:t>
      </w:r>
      <w:r>
        <w:rPr>
          <w:rFonts w:ascii="Tahoma" w:hAnsi="Tahoma" w:cs="Tahoma"/>
        </w:rPr>
        <w:t>�</w:t>
      </w:r>
      <w:r>
        <w:t>IDATx</w:t>
      </w:r>
      <w:r>
        <w:rPr>
          <w:rFonts w:ascii="Tahoma" w:hAnsi="Tahoma" w:cs="Tahoma"/>
        </w:rPr>
        <w:t>�</w:t>
      </w:r>
      <w:r>
        <w:t>b</w:t>
      </w:r>
      <w:r>
        <w:rPr>
          <w:rFonts w:ascii="Tahoma" w:hAnsi="Tahoma" w:cs="Tahoma"/>
        </w:rPr>
        <w:t>����</w:t>
      </w:r>
      <w:r>
        <w:t>?</w:t>
      </w:r>
      <w:r>
        <w:rPr>
          <w:rFonts w:ascii="Tahoma" w:hAnsi="Tahoma" w:cs="Tahoma"/>
        </w:rPr>
        <w:t>���</w:t>
      </w:r>
      <w:r>
        <w:t>H@}</w:t>
      </w:r>
      <w:r>
        <w:rPr>
          <w:rFonts w:ascii="Tahoma" w:hAnsi="Tahoma" w:cs="Tahoma"/>
        </w:rPr>
        <w:t>�</w:t>
      </w:r>
      <w:r>
        <w:t>,0Ƌ</w:t>
      </w:r>
      <w:r>
        <w:rPr>
          <w:rFonts w:ascii="Tahoma" w:hAnsi="Tahoma" w:cs="Tahoma"/>
        </w:rPr>
        <w:t>�</w:t>
      </w:r>
      <w:r>
        <w:t>?o{ʰ</w:t>
      </w:r>
      <w:r>
        <w:rPr>
          <w:rFonts w:ascii="Tahoma" w:hAnsi="Tahoma" w:cs="Tahoma"/>
        </w:rPr>
        <w:t>��</w:t>
      </w:r>
      <w:r>
        <w:t>+?;1</w:t>
      </w:r>
      <w:r>
        <w:rPr>
          <w:rFonts w:ascii="Tahoma" w:hAnsi="Tahoma" w:cs="Tahoma"/>
        </w:rPr>
        <w:t>�</w:t>
      </w:r>
      <w:r>
        <w:t>X/i    avT</w:t>
      </w:r>
      <w:r>
        <w:rPr>
          <w:rFonts w:ascii="Tahoma" w:hAnsi="Tahoma" w:cs="Tahoma"/>
        </w:rPr>
        <w:t>���</w:t>
      </w:r>
      <w:r>
        <w:t>=e</w:t>
      </w:r>
      <w:r>
        <w:rPr>
          <w:rFonts w:ascii="Tahoma" w:hAnsi="Tahoma" w:cs="Tahoma"/>
        </w:rPr>
        <w:t>�</w:t>
      </w:r>
      <w:r>
        <w:t>^rn</w:t>
      </w:r>
      <w:r>
        <w:rPr>
          <w:rFonts w:ascii="Tahoma" w:hAnsi="Tahoma" w:cs="Tahoma"/>
        </w:rPr>
        <w:t>�</w:t>
      </w:r>
      <w:r>
        <w:t>]</w:t>
      </w:r>
      <w:r>
        <w:rPr>
          <w:rFonts w:ascii="Tahoma" w:hAnsi="Tahoma" w:cs="Tahoma"/>
        </w:rPr>
        <w:t>⸮��</w:t>
      </w:r>
      <w:r>
        <w:t>j5</w:t>
      </w:r>
      <w:r>
        <w:rPr>
          <w:rFonts w:ascii="Tahoma" w:hAnsi="Tahoma" w:cs="Tahoma"/>
        </w:rPr>
        <w:t>�</w:t>
      </w:r>
      <w:r>
        <w:t>$d</w:t>
      </w:r>
      <w:r>
        <w:rPr>
          <w:rFonts w:ascii="Tahoma" w:hAnsi="Tahoma" w:cs="Tahoma"/>
        </w:rPr>
        <w:t>�</w:t>
      </w:r>
      <w:r>
        <w:t>,F</w:t>
      </w:r>
      <w:r>
        <w:rPr>
          <w:rFonts w:ascii="Tahoma" w:hAnsi="Tahoma" w:cs="Tahoma"/>
        </w:rPr>
        <w:t>�</w:t>
      </w:r>
      <w:r>
        <w:t>g</w:t>
      </w:r>
      <w:r>
        <w:rPr>
          <w:rFonts w:ascii="Tahoma" w:hAnsi="Tahoma" w:cs="Tahoma"/>
        </w:rPr>
        <w:t>���</w:t>
      </w:r>
      <w:r>
        <w:t>0$</w:t>
      </w:r>
      <w:r>
        <w:rPr>
          <w:rFonts w:ascii="Tahoma" w:hAnsi="Tahoma" w:cs="Tahoma"/>
        </w:rPr>
        <w:t>���</w:t>
      </w:r>
      <w:r>
        <w:t>n</w:t>
      </w:r>
      <w:r>
        <w:rPr>
          <w:rFonts w:ascii="Tahoma" w:hAnsi="Tahoma" w:cs="Tahoma"/>
        </w:rPr>
        <w:t>���</w:t>
      </w:r>
      <w:r>
        <w:t>F</w:t>
      </w:r>
      <w:r>
        <w:rPr>
          <w:rFonts w:ascii="Tahoma" w:hAnsi="Tahoma" w:cs="Tahoma"/>
        </w:rPr>
        <w:t>��</w:t>
      </w:r>
      <w:r>
        <w:t>é1</w:t>
      </w:r>
      <w:r>
        <w:rPr>
          <w:rFonts w:ascii="Tahoma" w:hAnsi="Tahoma" w:cs="Tahoma"/>
        </w:rPr>
        <w:t>�����</w:t>
      </w:r>
      <w:r>
        <w:t>!</w:t>
      </w:r>
      <w:r>
        <w:rPr>
          <w:rFonts w:ascii="Tahoma" w:hAnsi="Tahoma" w:cs="Tahoma"/>
        </w:rPr>
        <w:t>�</w:t>
      </w:r>
      <w:r>
        <w:t>z</w:t>
      </w:r>
      <w:r>
        <w:rPr>
          <w:rFonts w:ascii="Tahoma" w:hAnsi="Tahoma" w:cs="Tahoma"/>
        </w:rPr>
        <w:t>�������</w:t>
      </w:r>
      <w:r>
        <w:t>g</w:t>
      </w:r>
      <w:r>
        <w:rPr>
          <w:rFonts w:ascii="Tahoma" w:hAnsi="Tahoma" w:cs="Tahoma"/>
        </w:rPr>
        <w:t>��</w:t>
      </w:r>
      <w:r>
        <w:t>_</w:t>
      </w:r>
      <w:r>
        <w:rPr>
          <w:rFonts w:ascii="Tahoma" w:hAnsi="Tahoma" w:cs="Tahoma"/>
        </w:rPr>
        <w:t>�</w:t>
      </w:r>
      <w:r>
        <w:t>20000pss3</w:t>
      </w:r>
      <w:r>
        <w:rPr>
          <w:rFonts w:ascii="Tahoma" w:hAnsi="Tahoma" w:cs="Tahoma"/>
        </w:rPr>
        <w:t>���</w:t>
      </w:r>
      <w:r>
        <w:t>2033</w:t>
      </w:r>
      <w:r>
        <w:rPr>
          <w:rFonts w:ascii="Tahoma" w:hAnsi="Tahoma" w:cs="Tahoma"/>
        </w:rPr>
        <w:t>�</w:t>
      </w:r>
      <w:r>
        <w:t>*</w:t>
      </w:r>
      <w:r>
        <w:rPr>
          <w:rFonts w:ascii="Tahoma" w:hAnsi="Tahoma" w:cs="Tahoma"/>
        </w:rPr>
        <w:t>���</w:t>
      </w:r>
      <w:r>
        <w:t>3Ç</w:t>
      </w:r>
      <w:r>
        <w:rPr>
          <w:rFonts w:ascii="Tahoma" w:hAnsi="Tahoma" w:cs="Tahoma"/>
        </w:rPr>
        <w:t>�</w:t>
      </w:r>
      <w:r>
        <w:t>&amp;</w:t>
      </w:r>
      <w:r>
        <w:rPr>
          <w:rFonts w:ascii="Tahoma" w:hAnsi="Tahoma" w:cs="Tahoma"/>
        </w:rPr>
        <w:t>���</w:t>
      </w:r>
      <w:r>
        <w:t>V</w:t>
      </w:r>
      <w:r>
        <w:rPr>
          <w:rFonts w:ascii="Tahoma" w:hAnsi="Tahoma" w:cs="Tahoma"/>
        </w:rPr>
        <w:t>�</w:t>
      </w:r>
      <w:r>
        <w:t>LB</w:t>
      </w:r>
      <w:r>
        <w:rPr>
          <w:rFonts w:ascii="Tahoma" w:hAnsi="Tahoma" w:cs="Tahoma"/>
        </w:rPr>
        <w:t>�</w:t>
      </w:r>
      <w:r>
        <w:t>b</w:t>
      </w:r>
      <w:r>
        <w:rPr>
          <w:rFonts w:ascii="Tahoma" w:hAnsi="Tahoma" w:cs="Tahoma"/>
        </w:rPr>
        <w:t>�</w:t>
      </w:r>
      <w:r>
        <w:t>{</w:t>
      </w:r>
      <w:r>
        <w:rPr>
          <w:rFonts w:ascii="Tahoma" w:hAnsi="Tahoma" w:cs="Tahoma"/>
        </w:rPr>
        <w:t>���</w:t>
      </w:r>
      <w:r>
        <w:t>Y</w:t>
      </w:r>
    </w:p>
    <w:p w14:paraId="107D1AF2" w14:textId="77777777" w:rsidR="0045207C" w:rsidRDefault="0045207C" w:rsidP="007724B4">
      <w:pPr>
        <w:pStyle w:val="Heading3"/>
      </w:pPr>
      <w:r>
        <w:rPr>
          <w:rFonts w:ascii="Tahoma" w:hAnsi="Tahoma" w:cs="Tahoma"/>
        </w:rPr>
        <w:t>�</w:t>
      </w:r>
      <w:r>
        <w:t>F^^^</w:t>
      </w:r>
      <w:r>
        <w:rPr>
          <w:rFonts w:ascii="Tahoma" w:hAnsi="Tahoma" w:cs="Tahoma"/>
        </w:rPr>
        <w:t>�</w:t>
      </w:r>
      <w:r>
        <w:t>`</w:t>
      </w:r>
      <w:r>
        <w:rPr>
          <w:rFonts w:ascii="Tahoma" w:hAnsi="Tahoma" w:cs="Tahoma"/>
        </w:rPr>
        <w:t>�</w:t>
      </w:r>
      <w:r>
        <w:t>J1</w:t>
      </w:r>
      <w:r>
        <w:rPr>
          <w:rFonts w:ascii="Tahoma" w:hAnsi="Tahoma" w:cs="Tahoma"/>
        </w:rPr>
        <w:t>�</w:t>
      </w:r>
      <w:r>
        <w:t>qDb</w:t>
      </w:r>
      <w:r>
        <w:rPr>
          <w:rFonts w:ascii="Tahoma" w:hAnsi="Tahoma" w:cs="Tahoma"/>
        </w:rPr>
        <w:t>�</w:t>
      </w:r>
      <w:r>
        <w:t>H</w:t>
      </w:r>
      <w:r>
        <w:rPr>
          <w:rFonts w:ascii="Tahoma" w:hAnsi="Tahoma" w:cs="Tahoma"/>
        </w:rPr>
        <w:t>��</w:t>
      </w:r>
      <w:r>
        <w:t>IEND</w:t>
      </w:r>
      <w:r>
        <w:rPr>
          <w:rFonts w:ascii="Tahoma" w:hAnsi="Tahoma" w:cs="Tahoma"/>
        </w:rPr>
        <w:t>�</w:t>
      </w:r>
      <w:r>
        <w:t>B`</w:t>
      </w:r>
      <w:r>
        <w:rPr>
          <w:rFonts w:ascii="Tahoma" w:hAnsi="Tahoma" w:cs="Tahoma"/>
        </w:rPr>
        <w:t>��</w:t>
      </w:r>
      <w:r>
        <w:t>PNG</w:t>
      </w:r>
    </w:p>
    <w:p w14:paraId="2A7F742E" w14:textId="77777777" w:rsidR="0045207C" w:rsidRDefault="0045207C" w:rsidP="007724B4">
      <w:pPr>
        <w:pStyle w:val="Heading3"/>
      </w:pPr>
      <w:r>
        <w:rPr>
          <w:rFonts w:ascii="Tahoma" w:hAnsi="Tahoma" w:cs="Tahoma"/>
        </w:rPr>
        <w:t>⸮</w:t>
      </w:r>
    </w:p>
    <w:p w14:paraId="7698E060" w14:textId="77777777" w:rsidR="0045207C" w:rsidRDefault="0045207C" w:rsidP="007724B4">
      <w:pPr>
        <w:pStyle w:val="Heading3"/>
      </w:pPr>
    </w:p>
    <w:p w14:paraId="61E4B0A5" w14:textId="77777777" w:rsidR="0045207C" w:rsidRDefault="0045207C" w:rsidP="007724B4">
      <w:pPr>
        <w:pStyle w:val="Heading3"/>
      </w:pPr>
      <w:r>
        <w:t>IHDR#</w:t>
      </w:r>
      <w:r>
        <w:rPr>
          <w:rFonts w:ascii="Tahoma" w:hAnsi="Tahoma" w:cs="Tahoma"/>
        </w:rPr>
        <w:t>��</w:t>
      </w:r>
      <w:r>
        <w:t xml:space="preserve"> pHYs</w:t>
      </w:r>
    </w:p>
    <w:p w14:paraId="1D5987D4" w14:textId="77777777" w:rsidR="0045207C" w:rsidRDefault="0045207C" w:rsidP="007724B4">
      <w:pPr>
        <w:pStyle w:val="Heading3"/>
      </w:pPr>
    </w:p>
    <w:p w14:paraId="0EBC9A59" w14:textId="77777777" w:rsidR="0045207C" w:rsidRDefault="0045207C" w:rsidP="007724B4">
      <w:pPr>
        <w:pStyle w:val="Heading3"/>
      </w:pPr>
      <w:r>
        <w:rPr>
          <w:rFonts w:ascii="Tahoma" w:hAnsi="Tahoma" w:cs="Tahoma"/>
        </w:rPr>
        <w:t>��</w:t>
      </w:r>
    </w:p>
    <w:p w14:paraId="747A02FF" w14:textId="77777777" w:rsidR="0045207C" w:rsidRDefault="0045207C" w:rsidP="007724B4">
      <w:pPr>
        <w:pStyle w:val="Heading3"/>
      </w:pPr>
      <w:r>
        <w:t>OiCCPPhotoshop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07D1F976" w14:textId="77777777" w:rsidR="0045207C" w:rsidRDefault="0045207C" w:rsidP="007724B4">
      <w:pPr>
        <w:pStyle w:val="Heading3"/>
      </w:pPr>
      <w:r>
        <w:rPr>
          <w:rFonts w:ascii="Tahoma" w:hAnsi="Tahoma" w:cs="Tahoma"/>
        </w:rPr>
        <w:t>�</w:t>
      </w:r>
    </w:p>
    <w:p w14:paraId="1D5BCB0F" w14:textId="77777777" w:rsidR="0045207C" w:rsidRDefault="0045207C" w:rsidP="007724B4">
      <w:pPr>
        <w:pStyle w:val="Heading3"/>
      </w:pPr>
      <w:r>
        <w:rPr>
          <w:rFonts w:ascii="Tahoma" w:hAnsi="Tahoma" w:cs="Tahoma"/>
        </w:rPr>
        <w:t>��</w:t>
      </w:r>
      <w:r>
        <w:t>!</w:t>
      </w:r>
      <w:r>
        <w:rPr>
          <w:rFonts w:ascii="Tahoma" w:hAnsi="Tahoma" w:cs="Tahoma"/>
        </w:rPr>
        <w:t>���������</w:t>
      </w:r>
      <w:r>
        <w:t>{</w:t>
      </w:r>
      <w:r>
        <w:rPr>
          <w:rFonts w:ascii="Tahoma" w:hAnsi="Tahoma" w:cs="Tahoma"/>
        </w:rPr>
        <w:t>�</w:t>
      </w:r>
      <w:r>
        <w:t>kּ</w:t>
      </w:r>
      <w:r>
        <w:rPr>
          <w:rFonts w:ascii="Tahoma" w:hAnsi="Tahoma" w:cs="Tahoma"/>
        </w:rPr>
        <w:t>������</w:t>
      </w:r>
      <w:r>
        <w:t>&gt;</w:t>
      </w:r>
      <w:r>
        <w:rPr>
          <w:rFonts w:ascii="Tahoma" w:hAnsi="Tahoma" w:cs="Tahoma"/>
        </w:rPr>
        <w:t>����</w:t>
      </w:r>
    </w:p>
    <w:p w14:paraId="6589B1D9" w14:textId="77777777" w:rsidR="0045207C" w:rsidRDefault="0045207C" w:rsidP="007724B4">
      <w:pPr>
        <w:pStyle w:val="Heading3"/>
      </w:pPr>
      <w:r>
        <w:rPr>
          <w:rFonts w:ascii="Tahoma" w:hAnsi="Tahoma" w:cs="Tahoma"/>
        </w:rPr>
        <w:t>�</w:t>
      </w:r>
      <w:r>
        <w:t>H3Q5</w:t>
      </w:r>
      <w:r>
        <w:rPr>
          <w:rFonts w:ascii="Tahoma" w:hAnsi="Tahoma" w:cs="Tahoma"/>
        </w:rPr>
        <w:t>�</w:t>
      </w:r>
    </w:p>
    <w:p w14:paraId="6E78C2E5" w14:textId="77777777" w:rsidR="0045207C" w:rsidRDefault="0045207C" w:rsidP="007724B4">
      <w:pPr>
        <w:pStyle w:val="Heading3"/>
      </w:pPr>
      <w:r>
        <w:rPr>
          <w:rFonts w:ascii="Tahoma" w:hAnsi="Tahoma" w:cs="Tahoma"/>
        </w:rPr>
        <w:t>�</w:t>
      </w:r>
      <w:r>
        <w:t>B</w:t>
      </w:r>
      <w:r>
        <w:rPr>
          <w:rFonts w:ascii="Tahoma" w:hAnsi="Tahoma" w:cs="Tahoma"/>
        </w:rPr>
        <w:t>������</w:t>
      </w:r>
      <w:r>
        <w:t>.@</w:t>
      </w:r>
      <w:r>
        <w:rPr>
          <w:rFonts w:ascii="Tahoma" w:hAnsi="Tahoma" w:cs="Tahoma"/>
        </w:rPr>
        <w:t>�</w:t>
      </w:r>
    </w:p>
    <w:p w14:paraId="29D9CF11"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~&lt;&lt;+"</w:t>
      </w:r>
      <w:r>
        <w:rPr>
          <w:rFonts w:ascii="Tahoma" w:hAnsi="Tahoma" w:cs="Tahoma"/>
        </w:rPr>
        <w:t>��</w:t>
      </w:r>
      <w:r>
        <w:t>x</w:t>
      </w:r>
      <w:r>
        <w:rPr>
          <w:rFonts w:ascii="Tahoma" w:hAnsi="Tahoma" w:cs="Tahoma"/>
        </w:rPr>
        <w:t>�</w:t>
      </w:r>
    </w:p>
    <w:p w14:paraId="23E98D07"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51D414D1" w14:textId="77777777" w:rsidR="0045207C" w:rsidRDefault="0045207C" w:rsidP="007724B4">
      <w:pPr>
        <w:pStyle w:val="Heading3"/>
      </w:pPr>
      <w:r>
        <w:rPr>
          <w:rFonts w:ascii="Tahoma" w:hAnsi="Tahoma" w:cs="Tahoma"/>
        </w:rPr>
        <w:t>�</w:t>
      </w:r>
    </w:p>
    <w:p w14:paraId="502F7682"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47E2383C"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4C943BEC"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6DCBBCAD"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3C1220EC"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1E85E31D"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1166A029"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291B0975"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0D4688B3"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65F70188" w14:textId="77777777" w:rsidR="0045207C" w:rsidRDefault="0045207C" w:rsidP="007724B4">
      <w:pPr>
        <w:pStyle w:val="Heading3"/>
      </w:pPr>
    </w:p>
    <w:p w14:paraId="5002BBB0"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13E71D64"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245F3FA0"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75189CBC" w14:textId="77777777" w:rsidR="0045207C" w:rsidRDefault="0045207C" w:rsidP="007724B4">
      <w:pPr>
        <w:pStyle w:val="Heading3"/>
      </w:pPr>
      <w:r>
        <w:t>c</w:t>
      </w:r>
      <w:r>
        <w:rPr>
          <w:rFonts w:ascii="Tahoma" w:hAnsi="Tahoma" w:cs="Tahoma"/>
        </w:rPr>
        <w:t>�</w:t>
      </w:r>
      <w:r>
        <w:t>x,!k</w:t>
      </w:r>
    </w:p>
    <w:p w14:paraId="4C41E0AA"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1654CA14"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4DD91F75" w14:textId="77777777" w:rsidR="0045207C" w:rsidRDefault="0045207C" w:rsidP="007724B4">
      <w:pPr>
        <w:pStyle w:val="Heading3"/>
      </w:pPr>
      <w:r>
        <w:t>X</w:t>
      </w:r>
      <w:r>
        <w:rPr>
          <w:rFonts w:ascii="Tahoma" w:hAnsi="Tahoma" w:cs="Tahoma"/>
        </w:rPr>
        <w:t>�</w:t>
      </w:r>
    </w:p>
    <w:p w14:paraId="1D989C34" w14:textId="77777777" w:rsidR="0045207C" w:rsidRDefault="0045207C" w:rsidP="007724B4">
      <w:pPr>
        <w:pStyle w:val="Heading3"/>
      </w:pPr>
      <w:r>
        <w:t>$</w:t>
      </w:r>
      <w:r>
        <w:rPr>
          <w:rFonts w:ascii="Tahoma" w:hAnsi="Tahoma" w:cs="Tahoma"/>
        </w:rPr>
        <w:t>�</w:t>
      </w:r>
    </w:p>
    <w:p w14:paraId="02AD426C"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gð</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4BD9E04E"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007EFD97"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22D32787"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19A03D30"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335822EF"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5740E767"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6FFA41EE"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6EC03202"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5E4B5BF4" w14:textId="77777777" w:rsidR="0045207C" w:rsidRDefault="0045207C" w:rsidP="007724B4">
      <w:pPr>
        <w:pStyle w:val="Heading3"/>
      </w:pPr>
      <w:r>
        <w:t>U</w:t>
      </w:r>
    </w:p>
    <w:p w14:paraId="0C1388C5"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64729AF9" w14:textId="77777777" w:rsidR="0045207C" w:rsidRDefault="0045207C" w:rsidP="007724B4">
      <w:pPr>
        <w:pStyle w:val="Heading3"/>
      </w:pPr>
      <w:r>
        <w:rPr>
          <w:rFonts w:ascii="Tahoma" w:hAnsi="Tahoma" w:cs="Tahoma"/>
        </w:rPr>
        <w:t>�</w:t>
      </w:r>
      <w:r>
        <w:rPr>
          <w:rFonts w:hint="cs"/>
        </w:rPr>
        <w:t>ڴ</w:t>
      </w:r>
    </w:p>
    <w:p w14:paraId="1BB01F25"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4EA79C5E" w14:textId="77777777" w:rsidR="0045207C" w:rsidRDefault="0045207C" w:rsidP="007724B4">
      <w:pPr>
        <w:pStyle w:val="Heading3"/>
      </w:pPr>
      <w:r>
        <w:t>6</w:t>
      </w:r>
    </w:p>
    <w:p w14:paraId="0F269865"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56B110CA"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61DDF4C4"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F1IDATx</w:t>
      </w:r>
      <w:r>
        <w:rPr>
          <w:rFonts w:hint="cs"/>
        </w:rPr>
        <w:t>ڼ</w:t>
      </w:r>
      <w:r>
        <w:rPr>
          <w:rFonts w:ascii="Tahoma" w:hAnsi="Tahoma" w:cs="Tahoma"/>
        </w:rPr>
        <w:t>�</w:t>
      </w:r>
      <w:r>
        <w:t>O</w:t>
      </w:r>
      <w:r>
        <w:rPr>
          <w:rFonts w:ascii="Tahoma" w:hAnsi="Tahoma" w:cs="Tahoma"/>
        </w:rPr>
        <w:t>�</w:t>
      </w:r>
      <w:r>
        <w:t>$G</w:t>
      </w:r>
      <w:r>
        <w:rPr>
          <w:rFonts w:ascii="Tahoma" w:hAnsi="Tahoma" w:cs="Tahoma"/>
        </w:rPr>
        <w:t>���</w:t>
      </w:r>
      <w:r>
        <w:t>U</w:t>
      </w:r>
      <w:r>
        <w:rPr>
          <w:rFonts w:ascii="Tahoma" w:hAnsi="Tahoma" w:cs="Tahoma"/>
        </w:rPr>
        <w:t>��</w:t>
      </w:r>
      <w:r>
        <w:t>3</w:t>
      </w:r>
      <w:r>
        <w:rPr>
          <w:rFonts w:ascii="Tahoma" w:hAnsi="Tahoma" w:cs="Tahoma"/>
        </w:rPr>
        <w:t>�</w:t>
      </w:r>
      <w:r>
        <w:t>c{</w:t>
      </w:r>
      <w:r>
        <w:rPr>
          <w:rFonts w:ascii="Tahoma" w:hAnsi="Tahoma" w:cs="Tahoma"/>
        </w:rPr>
        <w:t>��</w:t>
      </w:r>
      <w:r>
        <w:t>]</w:t>
      </w:r>
      <w:r>
        <w:rPr>
          <w:rFonts w:ascii="Tahoma" w:hAnsi="Tahoma" w:cs="Tahoma"/>
        </w:rPr>
        <w:t>�</w:t>
      </w:r>
      <w:r>
        <w:t>k</w:t>
      </w:r>
      <w:r>
        <w:rPr>
          <w:rFonts w:ascii="Tahoma" w:hAnsi="Tahoma" w:cs="Tahoma"/>
        </w:rPr>
        <w:t>�</w:t>
      </w:r>
      <w:r>
        <w:t>z</w:t>
      </w:r>
      <w:r>
        <w:rPr>
          <w:rFonts w:ascii="Tahoma" w:hAnsi="Tahoma" w:cs="Tahoma"/>
        </w:rPr>
        <w:t>�</w:t>
      </w:r>
      <w:r>
        <w:t xml:space="preserve">. </w:t>
      </w:r>
      <w:r>
        <w:rPr>
          <w:rFonts w:ascii="Tahoma" w:hAnsi="Tahoma" w:cs="Tahoma"/>
        </w:rPr>
        <w:t>�</w:t>
      </w:r>
      <w:r>
        <w:t>,</w:t>
      </w:r>
      <w:r>
        <w:rPr>
          <w:rFonts w:ascii="Tahoma" w:hAnsi="Tahoma" w:cs="Tahoma"/>
        </w:rPr>
        <w:t>�</w:t>
      </w:r>
      <w:r>
        <w:rPr>
          <w:rFonts w:ascii="Segoe UI Historic" w:hAnsi="Segoe UI Historic" w:cs="Segoe UI Historic"/>
        </w:rPr>
        <w:t>ܹ</w:t>
      </w:r>
      <w:r>
        <w:rPr>
          <w:rFonts w:ascii="Tahoma" w:hAnsi="Tahoma" w:cs="Tahoma"/>
        </w:rPr>
        <w:t>�</w:t>
      </w:r>
      <w:r>
        <w:t>!</w:t>
      </w:r>
      <w:r>
        <w:rPr>
          <w:rFonts w:ascii="Tahoma" w:hAnsi="Tahoma" w:cs="Tahoma"/>
        </w:rPr>
        <w:t>�</w:t>
      </w:r>
      <w:r>
        <w:t>(</w:t>
      </w:r>
      <w:r>
        <w:rPr>
          <w:rFonts w:ascii="Tahoma" w:hAnsi="Tahoma" w:cs="Tahoma"/>
        </w:rPr>
        <w:t>�</w:t>
      </w:r>
      <w:r>
        <w:t>0</w:t>
      </w:r>
      <w:r>
        <w:rPr>
          <w:rFonts w:ascii="Tahoma" w:hAnsi="Tahoma" w:cs="Tahoma"/>
        </w:rPr>
        <w:t>�</w:t>
      </w:r>
      <w:r>
        <w:t>,</w:t>
      </w:r>
    </w:p>
    <w:p w14:paraId="1B03E5D0" w14:textId="77777777" w:rsidR="0045207C" w:rsidRDefault="0045207C" w:rsidP="007724B4">
      <w:pPr>
        <w:pStyle w:val="Heading3"/>
      </w:pPr>
      <w:r>
        <w:t>H</w:t>
      </w:r>
      <w:r>
        <w:rPr>
          <w:rFonts w:ascii="Tahoma" w:hAnsi="Tahoma" w:cs="Tahoma"/>
        </w:rPr>
        <w:t>����</w:t>
      </w:r>
    </w:p>
    <w:p w14:paraId="7F941189" w14:textId="77777777" w:rsidR="0045207C" w:rsidRDefault="0045207C" w:rsidP="007724B4">
      <w:pPr>
        <w:pStyle w:val="Heading3"/>
      </w:pPr>
      <w:r>
        <w:rPr>
          <w:rFonts w:ascii="Tahoma" w:hAnsi="Tahoma" w:cs="Tahoma"/>
        </w:rPr>
        <w:t>��</w:t>
      </w:r>
      <w:r>
        <w:t>+[</w:t>
      </w:r>
      <w:r>
        <w:rPr>
          <w:rFonts w:ascii="Tahoma" w:hAnsi="Tahoma" w:cs="Tahoma"/>
        </w:rPr>
        <w:t>�</w:t>
      </w:r>
      <w:r>
        <w:t>cl$</w:t>
      </w:r>
      <w:r>
        <w:rPr>
          <w:rFonts w:ascii="Tahoma" w:hAnsi="Tahoma" w:cs="Tahoma"/>
        </w:rPr>
        <w:t>��</w:t>
      </w:r>
      <w:r>
        <w:t>^v</w:t>
      </w:r>
      <w:r>
        <w:rPr>
          <w:rFonts w:ascii="Tahoma" w:hAnsi="Tahoma" w:cs="Tahoma"/>
        </w:rPr>
        <w:t>�</w:t>
      </w:r>
      <w:r>
        <w:t>lwuU</w:t>
      </w:r>
      <w:r>
        <w:rPr>
          <w:rFonts w:ascii="Tahoma" w:hAnsi="Tahoma" w:cs="Tahoma"/>
        </w:rPr>
        <w:t>�</w:t>
      </w:r>
      <w:r>
        <w:rPr>
          <w:rFonts w:ascii="Calibri" w:hAnsi="Calibri" w:cs="Calibri"/>
        </w:rPr>
        <w:t>̬</w:t>
      </w:r>
      <w:r>
        <w:t>ʮ</w:t>
      </w:r>
      <w:r>
        <w:rPr>
          <w:rFonts w:ascii="Tahoma" w:hAnsi="Tahoma" w:cs="Tahoma"/>
        </w:rPr>
        <w:t>�</w:t>
      </w:r>
      <w:r>
        <w:t>f</w:t>
      </w:r>
      <w:r>
        <w:rPr>
          <w:rFonts w:ascii="Tahoma" w:hAnsi="Tahoma" w:cs="Tahoma"/>
        </w:rPr>
        <w:t>�</w:t>
      </w:r>
      <w:r>
        <w:t>k)</w:t>
      </w:r>
      <w:r>
        <w:rPr>
          <w:rFonts w:ascii="Tahoma" w:hAnsi="Tahoma" w:cs="Tahoma"/>
        </w:rPr>
        <w:t>�</w:t>
      </w:r>
      <w:r>
        <w:t>gz</w:t>
      </w:r>
      <w:r>
        <w:rPr>
          <w:rFonts w:ascii="Tahoma" w:hAnsi="Tahoma" w:cs="Tahoma"/>
        </w:rPr>
        <w:t>��</w:t>
      </w:r>
      <w:r>
        <w:t>_F</w:t>
      </w:r>
      <w:r>
        <w:rPr>
          <w:rFonts w:ascii="Tahoma" w:hAnsi="Tahoma" w:cs="Tahoma"/>
        </w:rPr>
        <w:t>���</w:t>
      </w:r>
      <w:r>
        <w:t>)</w:t>
      </w:r>
      <w:r>
        <w:rPr>
          <w:rFonts w:ascii="Tahoma" w:hAnsi="Tahoma" w:cs="Tahoma"/>
        </w:rPr>
        <w:t>�</w:t>
      </w:r>
      <w:r>
        <w:t>ʟ</w:t>
      </w:r>
      <w:r>
        <w:rPr>
          <w:rFonts w:ascii="Tahoma" w:hAnsi="Tahoma" w:cs="Tahoma"/>
        </w:rPr>
        <w:t>�</w:t>
      </w:r>
      <w:r>
        <w:t>z</w:t>
      </w:r>
      <w:r>
        <w:rPr>
          <w:rFonts w:ascii="Tahoma" w:hAnsi="Tahoma" w:cs="Tahoma"/>
        </w:rPr>
        <w:t>��</w:t>
      </w:r>
      <w:r>
        <w:t>|</w:t>
      </w:r>
      <w:r>
        <w:rPr>
          <w:rFonts w:ascii="Tahoma" w:hAnsi="Tahoma" w:cs="Tahoma"/>
        </w:rPr>
        <w:t>��</w:t>
      </w:r>
      <w:r>
        <w:t>1/y</w:t>
      </w:r>
      <w:r>
        <w:rPr>
          <w:rFonts w:ascii="Tahoma" w:hAnsi="Tahoma" w:cs="Tahoma"/>
        </w:rPr>
        <w:t>�������</w:t>
      </w:r>
      <w:r>
        <w:t>\</w:t>
      </w:r>
      <w:r>
        <w:rPr>
          <w:rFonts w:ascii="Tahoma" w:hAnsi="Tahoma" w:cs="Tahoma"/>
        </w:rPr>
        <w:t>��</w:t>
      </w:r>
    </w:p>
    <w:p w14:paraId="6E719EB7" w14:textId="77777777" w:rsidR="0045207C" w:rsidRDefault="0045207C" w:rsidP="007724B4">
      <w:pPr>
        <w:pStyle w:val="Heading3"/>
      </w:pPr>
    </w:p>
    <w:p w14:paraId="17E2CCB1" w14:textId="77777777" w:rsidR="0045207C" w:rsidRDefault="0045207C" w:rsidP="007724B4">
      <w:pPr>
        <w:pStyle w:val="Heading3"/>
      </w:pP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w:t>
      </w:r>
      <w:r>
        <w:rPr>
          <w:rFonts w:ascii="Tahoma" w:hAnsi="Tahoma" w:cs="Tahoma"/>
        </w:rPr>
        <w:t>�</w:t>
      </w:r>
      <w:r>
        <w:t>,</w:t>
      </w:r>
      <w:r>
        <w:rPr>
          <w:rFonts w:ascii="Tahoma" w:hAnsi="Tahoma" w:cs="Tahoma"/>
        </w:rPr>
        <w:t>��</w:t>
      </w:r>
      <w:r>
        <w:t>K7T</w:t>
      </w:r>
      <w:r>
        <w:rPr>
          <w:rFonts w:ascii="Tahoma" w:hAnsi="Tahoma" w:cs="Tahoma"/>
        </w:rPr>
        <w:t>��</w:t>
      </w:r>
      <w:r>
        <w:t>k</w:t>
      </w:r>
      <w:r>
        <w:rPr>
          <w:rFonts w:ascii="Tahoma" w:hAnsi="Tahoma" w:cs="Tahoma"/>
        </w:rPr>
        <w:t>���</w:t>
      </w:r>
      <w:r>
        <w:t>ZP</w:t>
      </w:r>
      <w:r>
        <w:rPr>
          <w:rFonts w:ascii="Tahoma" w:hAnsi="Tahoma" w:cs="Tahoma"/>
        </w:rPr>
        <w:t>�</w:t>
      </w:r>
      <w:r>
        <w:t>(4(</w:t>
      </w:r>
      <w:r>
        <w:rPr>
          <w:rFonts w:ascii="Tahoma" w:hAnsi="Tahoma" w:cs="Tahoma"/>
        </w:rPr>
        <w:t>�</w:t>
      </w:r>
      <w:r>
        <w:t>I</w:t>
      </w:r>
      <w:r>
        <w:rPr>
          <w:rFonts w:ascii="Tahoma" w:hAnsi="Tahoma" w:cs="Tahoma"/>
        </w:rPr>
        <w:t>�</w:t>
      </w:r>
      <w:r>
        <w:t>p^</w:t>
      </w:r>
    </w:p>
    <w:p w14:paraId="72D35FAA" w14:textId="77777777" w:rsidR="0045207C" w:rsidRDefault="0045207C" w:rsidP="007724B4">
      <w:pPr>
        <w:pStyle w:val="Heading3"/>
      </w:pPr>
      <w:r>
        <w:rPr>
          <w:rFonts w:ascii="Tahoma" w:hAnsi="Tahoma" w:cs="Tahoma"/>
        </w:rPr>
        <w:t>�</w:t>
      </w:r>
      <w:r>
        <w:t>i</w:t>
      </w:r>
      <w:r>
        <w:rPr>
          <w:rFonts w:ascii="Tahoma" w:hAnsi="Tahoma" w:cs="Tahoma"/>
        </w:rPr>
        <w:t>�</w:t>
      </w:r>
      <w:r>
        <w:t>e</w:t>
      </w:r>
      <w:r>
        <w:rPr>
          <w:rFonts w:ascii="Tahoma" w:hAnsi="Tahoma" w:cs="Tahoma"/>
        </w:rPr>
        <w:t>�</w:t>
      </w:r>
      <w:r>
        <w:t>M</w:t>
      </w:r>
      <w:r>
        <w:rPr>
          <w:rFonts w:ascii="Tahoma" w:hAnsi="Tahoma" w:cs="Tahoma"/>
        </w:rPr>
        <w:t>��</w:t>
      </w:r>
      <w:r>
        <w:t>2R</w:t>
      </w:r>
      <w:r>
        <w:rPr>
          <w:rFonts w:ascii="Tahoma" w:hAnsi="Tahoma" w:cs="Tahoma"/>
        </w:rPr>
        <w:t>�</w:t>
      </w:r>
      <w:r>
        <w:t>gX</w:t>
      </w:r>
      <w:r>
        <w:rPr>
          <w:rFonts w:ascii="Tahoma" w:hAnsi="Tahoma" w:cs="Tahoma"/>
        </w:rPr>
        <w:t>���</w:t>
      </w:r>
      <w:r>
        <w:t>W</w:t>
      </w:r>
      <w:r>
        <w:rPr>
          <w:rFonts w:ascii="Tahoma" w:hAnsi="Tahoma" w:cs="Tahoma"/>
        </w:rPr>
        <w:t>�</w:t>
      </w:r>
      <w:r>
        <w:t>L</w:t>
      </w:r>
      <w:r>
        <w:rPr>
          <w:rFonts w:ascii="Tahoma" w:hAnsi="Tahoma" w:cs="Tahoma"/>
        </w:rPr>
        <w:t>��</w:t>
      </w:r>
      <w:r>
        <w:t>z9E</w:t>
      </w:r>
      <w:r>
        <w:rPr>
          <w:rFonts w:ascii="Tahoma" w:hAnsi="Tahoma" w:cs="Tahoma"/>
        </w:rPr>
        <w:t>��</w:t>
      </w:r>
      <w:r>
        <w:t>C</w:t>
      </w:r>
      <w:r>
        <w:rPr>
          <w:rFonts w:ascii="Tahoma" w:hAnsi="Tahoma" w:cs="Tahoma"/>
        </w:rPr>
        <w:t>�</w:t>
      </w:r>
      <w:r>
        <w:t>*</w:t>
      </w:r>
      <w:r>
        <w:rPr>
          <w:rFonts w:ascii="Tahoma" w:hAnsi="Tahoma" w:cs="Tahoma"/>
        </w:rPr>
        <w:t>��</w:t>
      </w:r>
      <w:r>
        <w:t>{h</w:t>
      </w:r>
      <w:r>
        <w:rPr>
          <w:rFonts w:ascii="Tahoma" w:hAnsi="Tahoma" w:cs="Tahoma"/>
        </w:rPr>
        <w:t>�</w:t>
      </w:r>
      <w:r>
        <w:t>4</w:t>
      </w:r>
      <w:r>
        <w:rPr>
          <w:rFonts w:ascii="Tahoma" w:hAnsi="Tahoma" w:cs="Tahoma"/>
        </w:rPr>
        <w:t>���</w:t>
      </w:r>
      <w:r>
        <w:t>q</w:t>
      </w:r>
      <w:r>
        <w:rPr>
          <w:rFonts w:ascii="Tahoma" w:hAnsi="Tahoma" w:cs="Tahoma"/>
        </w:rPr>
        <w:t>���</w:t>
      </w:r>
      <w:r>
        <w:t>`</w:t>
      </w:r>
      <w:r>
        <w:rPr>
          <w:rFonts w:ascii="Tahoma" w:hAnsi="Tahoma" w:cs="Tahoma"/>
        </w:rPr>
        <w:t>�</w:t>
      </w:r>
      <w:r>
        <w:t>0</w:t>
      </w:r>
      <w:r>
        <w:rPr>
          <w:rFonts w:ascii="Tahoma" w:hAnsi="Tahoma" w:cs="Tahoma"/>
        </w:rPr>
        <w:t>��</w:t>
      </w:r>
      <w:r>
        <w:t>S\</w:t>
      </w:r>
      <w:r>
        <w:rPr>
          <w:rFonts w:ascii="Tahoma" w:hAnsi="Tahoma" w:cs="Tahoma"/>
        </w:rPr>
        <w:t>����</w:t>
      </w:r>
      <w:r>
        <w:t>S</w:t>
      </w:r>
      <w:r>
        <w:rPr>
          <w:rFonts w:ascii="Tahoma" w:hAnsi="Tahoma" w:cs="Tahoma"/>
        </w:rPr>
        <w:t>�</w:t>
      </w:r>
      <w:r>
        <w:t>eѴ</w:t>
      </w:r>
      <w:r>
        <w:rPr>
          <w:rFonts w:ascii="Tahoma" w:hAnsi="Tahoma" w:cs="Tahoma"/>
        </w:rPr>
        <w:t>�</w:t>
      </w:r>
      <w:r>
        <w:t>W</w:t>
      </w:r>
    </w:p>
    <w:p w14:paraId="3209F3E5" w14:textId="77777777" w:rsidR="0045207C" w:rsidRDefault="0045207C" w:rsidP="007724B4">
      <w:pPr>
        <w:pStyle w:val="Heading3"/>
      </w:pPr>
      <w:r>
        <w:rPr>
          <w:rFonts w:ascii="Tahoma" w:hAnsi="Tahoma" w:cs="Tahoma"/>
        </w:rPr>
        <w:t>�</w:t>
      </w:r>
      <w:r>
        <w:t>ZϠX</w:t>
      </w:r>
      <w:r>
        <w:rPr>
          <w:rFonts w:ascii="Tahoma" w:hAnsi="Tahoma" w:cs="Tahoma"/>
        </w:rPr>
        <w:t>�</w:t>
      </w:r>
      <w:r>
        <w:t>g</w:t>
      </w:r>
      <w:r>
        <w:rPr>
          <w:rFonts w:ascii="Tahoma" w:hAnsi="Tahoma" w:cs="Tahoma"/>
        </w:rPr>
        <w:t>���</w:t>
      </w:r>
      <w:r>
        <w:t>r</w:t>
      </w:r>
    </w:p>
    <w:p w14:paraId="42DE6AD6" w14:textId="77777777" w:rsidR="0045207C" w:rsidRDefault="0045207C" w:rsidP="007724B4">
      <w:pPr>
        <w:pStyle w:val="Heading3"/>
      </w:pPr>
      <w:r>
        <w:rPr>
          <w:rFonts w:ascii="Tahoma" w:hAnsi="Tahoma" w:cs="Tahoma"/>
        </w:rPr>
        <w:t>�</w:t>
      </w:r>
      <w:r>
        <w:rPr>
          <w:rFonts w:ascii="MS Gothic" w:eastAsia="MS Gothic" w:hAnsi="MS Gothic" w:cs="MS Gothic" w:hint="eastAsia"/>
        </w:rPr>
        <w:t>晄</w:t>
      </w:r>
      <w:r>
        <w:t>+</w:t>
      </w:r>
      <w:r>
        <w:rPr>
          <w:rFonts w:ascii="Tahoma" w:hAnsi="Tahoma" w:cs="Tahoma"/>
        </w:rPr>
        <w:t>��</w:t>
      </w:r>
      <w:r>
        <w:t>bVX</w:t>
      </w:r>
      <w:r>
        <w:rPr>
          <w:rFonts w:ascii="Tahoma" w:hAnsi="Tahoma" w:cs="Tahoma"/>
        </w:rPr>
        <w:t>����</w:t>
      </w:r>
      <w:r>
        <w:t>f</w:t>
      </w:r>
      <w:r>
        <w:rPr>
          <w:rFonts w:ascii="Tahoma" w:hAnsi="Tahoma" w:cs="Tahoma"/>
        </w:rPr>
        <w:t>�</w:t>
      </w:r>
      <w:r>
        <w:t xml:space="preserve"> Y</w:t>
      </w:r>
      <w:r>
        <w:rPr>
          <w:rFonts w:ascii="Tahoma" w:hAnsi="Tahoma" w:cs="Tahoma"/>
        </w:rPr>
        <w:t>�</w:t>
      </w:r>
      <w:r>
        <w:t>F</w:t>
      </w:r>
      <w:r>
        <w:rPr>
          <w:rFonts w:ascii="Tahoma" w:hAnsi="Tahoma" w:cs="Tahoma"/>
        </w:rPr>
        <w:t>�</w:t>
      </w:r>
      <w:r>
        <w:t>1</w:t>
      </w:r>
      <w:r>
        <w:rPr>
          <w:rFonts w:ascii="Tahoma" w:hAnsi="Tahoma" w:cs="Tahoma"/>
        </w:rPr>
        <w:t>���</w:t>
      </w:r>
      <w:r>
        <w:rPr>
          <w:rFonts w:ascii="Calibri" w:hAnsi="Calibri" w:cs="Calibri"/>
        </w:rPr>
        <w:t>̟</w:t>
      </w:r>
      <w:r>
        <w:rPr>
          <w:rFonts w:ascii="Tahoma" w:hAnsi="Tahoma" w:cs="Tahoma"/>
        </w:rPr>
        <w:t>�</w:t>
      </w:r>
      <w:r>
        <w:t>ƈ`</w:t>
      </w:r>
      <w:r>
        <w:rPr>
          <w:rFonts w:ascii="Tahoma" w:hAnsi="Tahoma" w:cs="Tahoma"/>
        </w:rPr>
        <w:t>�</w:t>
      </w:r>
      <w:r>
        <w:t>ْEV</w:t>
      </w:r>
      <w:r>
        <w:rPr>
          <w:rFonts w:ascii="Tahoma" w:hAnsi="Tahoma" w:cs="Tahoma"/>
        </w:rPr>
        <w:t>�</w:t>
      </w:r>
      <w:r>
        <w:t>&lt;</w:t>
      </w:r>
      <w:r>
        <w:rPr>
          <w:rFonts w:ascii="Tahoma" w:hAnsi="Tahoma" w:cs="Tahoma"/>
        </w:rPr>
        <w:t>�</w:t>
      </w:r>
      <w:r>
        <w:t>tF</w:t>
      </w:r>
      <w:r>
        <w:rPr>
          <w:rFonts w:ascii="Tahoma" w:hAnsi="Tahoma" w:cs="Tahoma"/>
        </w:rPr>
        <w:t>�</w:t>
      </w:r>
      <w:r>
        <w:t>[</w:t>
      </w:r>
      <w:r>
        <w:rPr>
          <w:rFonts w:ascii="Tahoma" w:hAnsi="Tahoma" w:cs="Tahoma"/>
        </w:rPr>
        <w:t>��</w:t>
      </w:r>
      <w:r>
        <w:t>pS</w:t>
      </w:r>
      <w:r>
        <w:rPr>
          <w:rFonts w:ascii="Tahoma" w:hAnsi="Tahoma" w:cs="Tahoma"/>
        </w:rPr>
        <w:t>��</w:t>
      </w:r>
      <w:r>
        <w:t>=gp</w:t>
      </w:r>
      <w:r>
        <w:rPr>
          <w:rFonts w:ascii="Tahoma" w:hAnsi="Tahoma" w:cs="Tahoma"/>
        </w:rPr>
        <w:t>�</w:t>
      </w:r>
      <w:r>
        <w:t>y</w:t>
      </w:r>
      <w:r>
        <w:rPr>
          <w:rFonts w:ascii="Tahoma" w:hAnsi="Tahoma" w:cs="Tahoma"/>
        </w:rPr>
        <w:t>�</w:t>
      </w:r>
      <w:r>
        <w:t>F</w:t>
      </w:r>
      <w:r>
        <w:rPr>
          <w:rFonts w:ascii="Tahoma" w:hAnsi="Tahoma" w:cs="Tahoma"/>
        </w:rPr>
        <w:t>��</w:t>
      </w:r>
      <w:r>
        <w:t>p</w:t>
      </w:r>
      <w:r>
        <w:rPr>
          <w:rFonts w:ascii="Tahoma" w:hAnsi="Tahoma" w:cs="Tahoma"/>
        </w:rPr>
        <w:t>�</w:t>
      </w:r>
      <w:r>
        <w:t>s</w:t>
      </w:r>
      <w:r>
        <w:rPr>
          <w:rFonts w:ascii="Tahoma" w:hAnsi="Tahoma" w:cs="Tahoma"/>
        </w:rPr>
        <w:t>�</w:t>
      </w:r>
      <w:r>
        <w:t>\</w:t>
      </w:r>
      <w:r>
        <w:rPr>
          <w:rFonts w:ascii="Tahoma" w:hAnsi="Tahoma" w:cs="Tahoma"/>
        </w:rPr>
        <w:t>��</w:t>
      </w:r>
      <w:r>
        <w:t>J</w:t>
      </w:r>
      <w:r>
        <w:rPr>
          <w:rFonts w:ascii="Tahoma" w:hAnsi="Tahoma" w:cs="Tahoma"/>
        </w:rPr>
        <w:t>��</w:t>
      </w:r>
      <w:r>
        <w:t>5</w:t>
      </w:r>
      <w:r>
        <w:rPr>
          <w:rFonts w:ascii="Tahoma" w:hAnsi="Tahoma" w:cs="Tahoma"/>
        </w:rPr>
        <w:t>⸮��</w:t>
      </w:r>
      <w:r>
        <w:t>ϓ</w:t>
      </w:r>
      <w:r>
        <w:rPr>
          <w:rFonts w:ascii="Tahoma" w:hAnsi="Tahoma" w:cs="Tahoma"/>
        </w:rPr>
        <w:t>��</w:t>
      </w:r>
      <w:r>
        <w:t>&amp;</w:t>
      </w:r>
      <w:r>
        <w:rPr>
          <w:rFonts w:ascii="Tahoma" w:hAnsi="Tahoma" w:cs="Tahoma"/>
        </w:rPr>
        <w:t>�</w:t>
      </w:r>
      <w:r>
        <w:t>d</w:t>
      </w:r>
      <w:r>
        <w:rPr>
          <w:rFonts w:hint="cs"/>
        </w:rPr>
        <w:t>ٵ</w:t>
      </w:r>
      <w:r>
        <w:rPr>
          <w:rFonts w:ascii="Tahoma" w:hAnsi="Tahoma" w:cs="Tahoma"/>
        </w:rPr>
        <w:t>�</w:t>
      </w:r>
      <w:r>
        <w:t>Y͈A</w:t>
      </w:r>
      <w:r>
        <w:rPr>
          <w:rFonts w:ascii="Tahoma" w:hAnsi="Tahoma" w:cs="Tahoma"/>
        </w:rPr>
        <w:t>����</w:t>
      </w:r>
      <w:r>
        <w:t>,H</w:t>
      </w:r>
      <w:r>
        <w:rPr>
          <w:rFonts w:hint="cs"/>
        </w:rPr>
        <w:t>ڐ</w:t>
      </w:r>
      <w:r>
        <w:rPr>
          <w:rFonts w:ascii="Tahoma" w:hAnsi="Tahoma" w:cs="Tahoma"/>
        </w:rPr>
        <w:t>�</w:t>
      </w:r>
      <w:r>
        <w:t>dD</w:t>
      </w:r>
      <w:r>
        <w:rPr>
          <w:rFonts w:ascii="Tahoma" w:hAnsi="Tahoma" w:cs="Tahoma"/>
        </w:rPr>
        <w:t>�</w:t>
      </w:r>
      <w:r>
        <w:t>[</w:t>
      </w:r>
      <w:r>
        <w:rPr>
          <w:rFonts w:ascii="Tahoma" w:hAnsi="Tahoma" w:cs="Tahoma"/>
        </w:rPr>
        <w:t>��</w:t>
      </w:r>
      <w:r>
        <w:t>iqc$s7</w:t>
      </w:r>
      <w:r>
        <w:rPr>
          <w:rFonts w:ascii="Tahoma" w:hAnsi="Tahoma" w:cs="Tahoma"/>
        </w:rPr>
        <w:t>��</w:t>
      </w:r>
      <w:r>
        <w:t>sb@$</w:t>
      </w:r>
      <w:r>
        <w:rPr>
          <w:rFonts w:ascii="Tahoma" w:hAnsi="Tahoma" w:cs="Tahoma"/>
        </w:rPr>
        <w:t>�</w:t>
      </w:r>
      <w:r>
        <w:t>0</w:t>
      </w:r>
      <w:r>
        <w:rPr>
          <w:rFonts w:ascii="Tahoma" w:hAnsi="Tahoma" w:cs="Tahoma"/>
        </w:rPr>
        <w:t>�</w:t>
      </w:r>
      <w:r>
        <w:t>OKb</w:t>
      </w:r>
      <w:r>
        <w:rPr>
          <w:rFonts w:ascii="Tahoma" w:hAnsi="Tahoma" w:cs="Tahoma"/>
        </w:rPr>
        <w:t>�</w:t>
      </w:r>
      <w:r>
        <w:t>cp</w:t>
      </w:r>
      <w:r>
        <w:rPr>
          <w:rFonts w:ascii="MS Gothic" w:eastAsia="MS Gothic" w:hAnsi="MS Gothic" w:cs="MS Gothic" w:hint="eastAsia"/>
        </w:rPr>
        <w:t>鎈</w:t>
      </w:r>
      <w:r>
        <w:t>IQ</w:t>
      </w:r>
      <w:r>
        <w:rPr>
          <w:rFonts w:ascii="Tahoma" w:hAnsi="Tahoma" w:cs="Tahoma"/>
        </w:rPr>
        <w:t>�</w:t>
      </w:r>
      <w:r>
        <w:t>[ցJxs</w:t>
      </w:r>
      <w:r>
        <w:rPr>
          <w:rFonts w:ascii="Tahoma" w:hAnsi="Tahoma" w:cs="Tahoma"/>
        </w:rPr>
        <w:t>���</w:t>
      </w:r>
      <w:r>
        <w:t>"8</w:t>
      </w:r>
      <w:r>
        <w:rPr>
          <w:rFonts w:ascii="Tahoma" w:hAnsi="Tahoma" w:cs="Tahoma"/>
        </w:rPr>
        <w:t>�</w:t>
      </w:r>
      <w:r>
        <w:t>B2&amp;E</w:t>
      </w:r>
      <w:r>
        <w:rPr>
          <w:rFonts w:ascii="Tahoma" w:hAnsi="Tahoma" w:cs="Tahoma"/>
        </w:rPr>
        <w:t>�</w:t>
      </w:r>
      <w:r>
        <w:t>d</w:t>
      </w:r>
      <w:r>
        <w:rPr>
          <w:rFonts w:ascii="Tahoma" w:hAnsi="Tahoma" w:cs="Tahoma"/>
        </w:rPr>
        <w:t>��</w:t>
      </w:r>
      <w:r>
        <w:t>D</w:t>
      </w:r>
      <w:r>
        <w:rPr>
          <w:rFonts w:ascii="Tahoma" w:hAnsi="Tahoma" w:cs="Tahoma"/>
        </w:rPr>
        <w:t>����</w:t>
      </w:r>
      <w:r>
        <w:t>r</w:t>
      </w:r>
      <w:r>
        <w:rPr>
          <w:rFonts w:ascii="Tahoma" w:hAnsi="Tahoma" w:cs="Tahoma"/>
        </w:rPr>
        <w:t>��</w:t>
      </w:r>
      <w:r>
        <w:t>քã/&lt;</w:t>
      </w:r>
      <w:r>
        <w:rPr>
          <w:rFonts w:ascii="Tahoma" w:hAnsi="Tahoma" w:cs="Tahoma"/>
        </w:rPr>
        <w:t>�</w:t>
      </w:r>
      <w:r>
        <w:t>t9</w:t>
      </w:r>
      <w:r>
        <w:rPr>
          <w:rFonts w:ascii="Tahoma" w:hAnsi="Tahoma" w:cs="Tahoma"/>
        </w:rPr>
        <w:t>���</w:t>
      </w:r>
      <w:r>
        <w:t>.</w:t>
      </w:r>
      <w:r>
        <w:rPr>
          <w:rFonts w:ascii="Tahoma" w:hAnsi="Tahoma" w:cs="Tahoma"/>
        </w:rPr>
        <w:t>���</w:t>
      </w:r>
      <w:r>
        <w:t>r</w:t>
      </w:r>
      <w:r>
        <w:rPr>
          <w:rFonts w:ascii="Tahoma" w:hAnsi="Tahoma" w:cs="Tahoma"/>
        </w:rPr>
        <w:t>�⸮���</w:t>
      </w:r>
      <w:r>
        <w:t>y</w:t>
      </w:r>
      <w:r>
        <w:rPr>
          <w:rFonts w:ascii="Tahoma" w:hAnsi="Tahoma" w:cs="Tahoma"/>
        </w:rPr>
        <w:t>�</w:t>
      </w:r>
      <w:r>
        <w:t>}=</w:t>
      </w:r>
      <w:r>
        <w:rPr>
          <w:rFonts w:ascii="Tahoma" w:hAnsi="Tahoma" w:cs="Tahoma"/>
        </w:rPr>
        <w:t>�</w:t>
      </w:r>
      <w:r>
        <w:t>/8/</w:t>
      </w:r>
      <w:r>
        <w:rPr>
          <w:rFonts w:ascii="Tahoma" w:hAnsi="Tahoma" w:cs="Tahoma"/>
        </w:rPr>
        <w:t>�</w:t>
      </w:r>
      <w:r>
        <w:t>/</w:t>
      </w:r>
      <w:r>
        <w:rPr>
          <w:rFonts w:ascii="Tahoma" w:hAnsi="Tahoma" w:cs="Tahoma"/>
        </w:rPr>
        <w:t>��</w:t>
      </w:r>
      <w:r>
        <w:t>U</w:t>
      </w:r>
      <w:r>
        <w:rPr>
          <w:rFonts w:ascii="Tahoma" w:hAnsi="Tahoma" w:cs="Tahoma"/>
        </w:rPr>
        <w:t>������</w:t>
      </w:r>
      <w:r>
        <w:t>F</w:t>
      </w:r>
      <w:r>
        <w:rPr>
          <w:rFonts w:ascii="Tahoma" w:hAnsi="Tahoma" w:cs="Tahoma"/>
        </w:rPr>
        <w:t>�</w:t>
      </w:r>
      <w:r>
        <w:t>h</w:t>
      </w:r>
      <w:r>
        <w:rPr>
          <w:rFonts w:ascii="Tahoma" w:hAnsi="Tahoma" w:cs="Tahoma"/>
        </w:rPr>
        <w:t>����</w:t>
      </w:r>
      <w:r>
        <w:t>N^</w:t>
      </w:r>
      <w:r>
        <w:rPr>
          <w:rFonts w:ascii="Tahoma" w:hAnsi="Tahoma" w:cs="Tahoma"/>
        </w:rPr>
        <w:t>�</w:t>
      </w:r>
      <w:r>
        <w:t>l</w:t>
      </w:r>
      <w:r>
        <w:rPr>
          <w:rFonts w:ascii="Tahoma" w:hAnsi="Tahoma" w:cs="Tahoma"/>
        </w:rPr>
        <w:t>��</w:t>
      </w:r>
      <w:r>
        <w:t>z</w:t>
      </w:r>
      <w:r>
        <w:rPr>
          <w:rFonts w:ascii="Tahoma" w:hAnsi="Tahoma" w:cs="Tahoma"/>
        </w:rPr>
        <w:t>���</w:t>
      </w:r>
      <w:r>
        <w:t>ŧ</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U</w:t>
      </w:r>
      <w:r>
        <w:rPr>
          <w:rFonts w:ascii="Tahoma" w:hAnsi="Tahoma" w:cs="Tahoma"/>
        </w:rPr>
        <w:t>��</w:t>
      </w:r>
      <w:r>
        <w:t>Ο</w:t>
      </w:r>
      <w:r>
        <w:rPr>
          <w:rFonts w:ascii="Tahoma" w:hAnsi="Tahoma" w:cs="Tahoma"/>
        </w:rPr>
        <w:t>�</w:t>
      </w:r>
      <w:r>
        <w:t>K</w:t>
      </w:r>
      <w:r>
        <w:rPr>
          <w:rFonts w:ascii="Tahoma" w:hAnsi="Tahoma" w:cs="Tahoma"/>
        </w:rPr>
        <w:t>��</w:t>
      </w:r>
      <w:r>
        <w:t>E'P</w:t>
      </w:r>
      <w:r>
        <w:rPr>
          <w:rFonts w:ascii="Tahoma" w:hAnsi="Tahoma" w:cs="Tahoma"/>
        </w:rPr>
        <w:t>���</w:t>
      </w:r>
      <w:r>
        <w:t>K*</w:t>
      </w:r>
      <w:r>
        <w:rPr>
          <w:rFonts w:ascii="Tahoma" w:hAnsi="Tahoma" w:cs="Tahoma"/>
        </w:rPr>
        <w:t>��</w:t>
      </w:r>
      <w:r>
        <w:t>µ</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zSrA[&amp;EJ</w:t>
      </w:r>
      <w:r>
        <w:rPr>
          <w:rFonts w:ascii="Tahoma" w:hAnsi="Tahoma" w:cs="Tahoma"/>
        </w:rPr>
        <w:t>���</w:t>
      </w:r>
      <w:r>
        <w:t>-</w:t>
      </w:r>
      <w:r>
        <w:rPr>
          <w:rFonts w:ascii="Tahoma" w:hAnsi="Tahoma" w:cs="Tahoma"/>
        </w:rPr>
        <w:t>�</w:t>
      </w:r>
      <w:r>
        <w:t>f`</w:t>
      </w:r>
      <w:r>
        <w:rPr>
          <w:rFonts w:ascii="Tahoma" w:hAnsi="Tahoma" w:cs="Tahoma"/>
        </w:rPr>
        <w:t>�</w:t>
      </w:r>
      <w:r>
        <w:t>N</w:t>
      </w:r>
      <w:r>
        <w:rPr>
          <w:rFonts w:ascii="Tahoma" w:hAnsi="Tahoma" w:cs="Tahoma"/>
        </w:rPr>
        <w:t>�</w:t>
      </w:r>
      <w:r>
        <w:t>%!~&lt;`</w:t>
      </w:r>
      <w:r>
        <w:rPr>
          <w:rFonts w:ascii="Tahoma" w:hAnsi="Tahoma" w:cs="Tahoma"/>
        </w:rPr>
        <w:t>�</w:t>
      </w:r>
      <w:r>
        <w:t>2</w:t>
      </w:r>
      <w:r>
        <w:rPr>
          <w:rFonts w:ascii="Tahoma" w:hAnsi="Tahoma" w:cs="Tahoma"/>
        </w:rPr>
        <w:t>��</w:t>
      </w:r>
    </w:p>
    <w:p w14:paraId="69B57AFE" w14:textId="77777777" w:rsidR="0045207C" w:rsidRDefault="0045207C" w:rsidP="007724B4">
      <w:pPr>
        <w:pStyle w:val="Heading3"/>
      </w:pPr>
      <w:r>
        <w:rPr>
          <w:rFonts w:hint="eastAsia"/>
        </w:rPr>
        <w:t>ط</w:t>
      </w:r>
      <w:r>
        <w:rPr>
          <w:rFonts w:ascii="Tahoma" w:hAnsi="Tahoma" w:cs="Tahoma"/>
        </w:rPr>
        <w:t>�</w:t>
      </w:r>
      <w:r>
        <w:t>g#7</w:t>
      </w:r>
      <w:r>
        <w:rPr>
          <w:rFonts w:ascii="Tahoma" w:hAnsi="Tahoma" w:cs="Tahoma"/>
        </w:rPr>
        <w:t>��</w:t>
      </w:r>
      <w:r>
        <w:t>xq</w:t>
      </w:r>
      <w:r>
        <w:rPr>
          <w:rFonts w:ascii="Tahoma" w:hAnsi="Tahoma" w:cs="Tahoma"/>
        </w:rPr>
        <w:t>��⸮</w:t>
      </w:r>
      <w:r>
        <w:t>9|x</w:t>
      </w:r>
      <w:r>
        <w:rPr>
          <w:rFonts w:ascii="Tahoma" w:hAnsi="Tahoma" w:cs="Tahoma"/>
        </w:rPr>
        <w:t>���</w:t>
      </w:r>
      <w:r>
        <w:t>&gt;</w:t>
      </w:r>
      <w:r>
        <w:rPr>
          <w:rFonts w:ascii="Tahoma" w:hAnsi="Tahoma" w:cs="Tahoma"/>
        </w:rPr>
        <w:t>�</w:t>
      </w:r>
      <w:r>
        <w:t>ĩ,*</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ٹך3</w:t>
      </w:r>
    </w:p>
    <w:p w14:paraId="723C47A6" w14:textId="77777777" w:rsidR="0045207C" w:rsidRDefault="0045207C" w:rsidP="007724B4">
      <w:pPr>
        <w:pStyle w:val="Heading3"/>
      </w:pPr>
    </w:p>
    <w:p w14:paraId="0D95A24B" w14:textId="77777777" w:rsidR="0045207C" w:rsidRDefault="0045207C" w:rsidP="007724B4">
      <w:pPr>
        <w:pStyle w:val="Heading3"/>
      </w:pPr>
      <w:r>
        <w:rPr>
          <w:rFonts w:ascii="Tahoma" w:hAnsi="Tahoma" w:cs="Tahoma"/>
        </w:rPr>
        <w:t>�����</w:t>
      </w:r>
      <w:r>
        <w:t>TRz</w:t>
      </w:r>
      <w:r>
        <w:rPr>
          <w:rFonts w:ascii="Tahoma" w:hAnsi="Tahoma" w:cs="Tahoma"/>
        </w:rPr>
        <w:t>��</w:t>
      </w:r>
      <w:r>
        <w:t>H</w:t>
      </w:r>
      <w:r>
        <w:rPr>
          <w:rFonts w:ascii="Tahoma" w:hAnsi="Tahoma" w:cs="Tahoma"/>
        </w:rPr>
        <w:t>�</w:t>
      </w:r>
      <w:r>
        <w:t>K</w:t>
      </w:r>
      <w:r>
        <w:rPr>
          <w:rFonts w:ascii="Tahoma" w:hAnsi="Tahoma" w:cs="Tahoma"/>
        </w:rPr>
        <w:t>�</w:t>
      </w:r>
      <w:r>
        <w:t>H</w:t>
      </w:r>
      <w:r>
        <w:rPr>
          <w:rFonts w:ascii="Tahoma" w:hAnsi="Tahoma" w:cs="Tahoma"/>
        </w:rPr>
        <w:t>��</w:t>
      </w:r>
      <w:r>
        <w:t xml:space="preserve">       </w:t>
      </w:r>
      <w:r>
        <w:rPr>
          <w:rFonts w:ascii="Tahoma" w:hAnsi="Tahoma" w:cs="Tahoma"/>
        </w:rPr>
        <w:t>�</w:t>
      </w:r>
      <w:r>
        <w:t>6</w:t>
      </w:r>
      <w:r>
        <w:rPr>
          <w:rFonts w:ascii="Tahoma" w:hAnsi="Tahoma" w:cs="Tahoma"/>
        </w:rPr>
        <w:t>�</w:t>
      </w:r>
      <w:r>
        <w:t>:</w:t>
      </w:r>
      <w:r>
        <w:rPr>
          <w:rFonts w:ascii="Tahoma" w:hAnsi="Tahoma" w:cs="Tahoma"/>
        </w:rPr>
        <w:t>�</w:t>
      </w:r>
      <w:r>
        <w:t>u</w:t>
      </w:r>
      <w:r>
        <w:rPr>
          <w:rFonts w:ascii="Tahoma" w:hAnsi="Tahoma" w:cs="Tahoma"/>
        </w:rPr>
        <w:t>�</w:t>
      </w:r>
      <w:r>
        <w:t>B</w:t>
      </w:r>
      <w:r>
        <w:rPr>
          <w:rFonts w:ascii="Tahoma" w:hAnsi="Tahoma" w:cs="Tahoma"/>
        </w:rPr>
        <w:t>�</w:t>
      </w:r>
      <w:r>
        <w:t>ml</w:t>
      </w:r>
      <w:r>
        <w:rPr>
          <w:rFonts w:ascii="Tahoma" w:hAnsi="Tahoma" w:cs="Tahoma"/>
        </w:rPr>
        <w:t>�</w:t>
      </w:r>
      <w:r>
        <w:t>8p</w:t>
      </w:r>
      <w:r>
        <w:rPr>
          <w:rFonts w:ascii="Tahoma" w:hAnsi="Tahoma" w:cs="Tahoma"/>
        </w:rPr>
        <w:t>���</w:t>
      </w:r>
      <w:r>
        <w:t>NblF</w:t>
      </w:r>
      <w:r>
        <w:rPr>
          <w:rFonts w:ascii="Tahoma" w:hAnsi="Tahoma" w:cs="Tahoma"/>
        </w:rPr>
        <w:t>�</w:t>
      </w:r>
      <w:r>
        <w:t>3P</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&amp;</w:t>
      </w:r>
      <w:r>
        <w:rPr>
          <w:rFonts w:ascii="Tahoma" w:hAnsi="Tahoma" w:cs="Tahoma"/>
        </w:rPr>
        <w:t>�</w:t>
      </w:r>
      <w:r>
        <w:t>ʤ)</w:t>
      </w:r>
      <w:r>
        <w:rPr>
          <w:rFonts w:ascii="Tahoma" w:hAnsi="Tahoma" w:cs="Tahoma"/>
        </w:rPr>
        <w:t>����</w:t>
      </w:r>
      <w:r>
        <w:rPr>
          <w:rFonts w:ascii="Ebrima" w:hAnsi="Ebrima" w:cs="Ebrima"/>
        </w:rPr>
        <w:t>߫</w:t>
      </w:r>
      <w:r>
        <w:t xml:space="preserve">       tE</w:t>
      </w:r>
      <w:r>
        <w:rPr>
          <w:rFonts w:ascii="Tahoma" w:hAnsi="Tahoma" w:cs="Tahoma"/>
        </w:rPr>
        <w:t>�</w:t>
      </w:r>
      <w:r>
        <w:t xml:space="preserve">PT </w:t>
      </w:r>
      <w:r>
        <w:rPr>
          <w:rFonts w:ascii="Tahoma" w:hAnsi="Tahoma" w:cs="Tahoma"/>
        </w:rPr>
        <w:t>�</w:t>
      </w:r>
      <w:r>
        <w:t>`</w:t>
      </w:r>
      <w:r>
        <w:rPr>
          <w:rFonts w:ascii="Tahoma" w:hAnsi="Tahoma" w:cs="Tahoma"/>
        </w:rPr>
        <w:t>��</w:t>
      </w:r>
      <w:r>
        <w:t>]^EL</w:t>
      </w:r>
      <w:r>
        <w:rPr>
          <w:rFonts w:ascii="Tahoma" w:hAnsi="Tahoma" w:cs="Tahoma"/>
        </w:rPr>
        <w:t>�����</w:t>
      </w:r>
      <w:r>
        <w:t>tE=Xe\B</w:t>
      </w:r>
      <w:r>
        <w:rPr>
          <w:rFonts w:ascii="Tahoma" w:hAnsi="Tahoma" w:cs="Tahoma"/>
        </w:rPr>
        <w:t>�</w:t>
      </w:r>
      <w:r>
        <w:t>Lx</w:t>
      </w:r>
    </w:p>
    <w:p w14:paraId="407FDBCE" w14:textId="77777777" w:rsidR="0045207C" w:rsidRDefault="0045207C" w:rsidP="007724B4">
      <w:pPr>
        <w:pStyle w:val="Heading3"/>
      </w:pPr>
      <w:r>
        <w:t>SE`SDp</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w:t>
      </w:r>
      <w:r>
        <w:rPr>
          <w:rFonts w:ascii="Tahoma" w:hAnsi="Tahoma" w:cs="Tahoma"/>
        </w:rPr>
        <w:t>�</w:t>
      </w:r>
      <w:r>
        <w:t>4O</w:t>
      </w:r>
      <w:r>
        <w:rPr>
          <w:rFonts w:ascii="Tahoma" w:hAnsi="Tahoma" w:cs="Tahoma"/>
        </w:rPr>
        <w:t>��</w:t>
      </w:r>
      <w:r>
        <w:t>TaSF</w:t>
      </w:r>
      <w:r>
        <w:rPr>
          <w:rFonts w:ascii="Tahoma" w:hAnsi="Tahoma" w:cs="Tahoma"/>
        </w:rPr>
        <w:t>�</w:t>
      </w:r>
    </w:p>
    <w:p w14:paraId="04204F66" w14:textId="77777777" w:rsidR="0045207C" w:rsidRDefault="0045207C" w:rsidP="007724B4">
      <w:pPr>
        <w:pStyle w:val="Heading3"/>
      </w:pPr>
      <w:r>
        <w:rPr>
          <w:rFonts w:ascii="Tahoma" w:hAnsi="Tahoma" w:cs="Tahoma"/>
        </w:rPr>
        <w:t>��</w:t>
      </w:r>
    </w:p>
    <w:p w14:paraId="66929C32" w14:textId="77777777" w:rsidR="0045207C" w:rsidRDefault="0045207C" w:rsidP="007724B4">
      <w:pPr>
        <w:pStyle w:val="Heading3"/>
      </w:pPr>
      <w:r>
        <w:t>k</w:t>
      </w:r>
      <w:r>
        <w:rPr>
          <w:rFonts w:ascii="Tahoma" w:hAnsi="Tahoma" w:cs="Tahoma"/>
        </w:rPr>
        <w:t>�</w:t>
      </w:r>
      <w:r>
        <w:t>:</w:t>
      </w:r>
      <w:r>
        <w:rPr>
          <w:rFonts w:ascii="Tahoma" w:hAnsi="Tahoma" w:cs="Tahoma"/>
        </w:rPr>
        <w:t>��</w:t>
      </w:r>
      <w:r>
        <w:t>&lt;3</w:t>
      </w:r>
      <w:r>
        <w:rPr>
          <w:rFonts w:ascii="Tahoma" w:hAnsi="Tahoma" w:cs="Tahoma"/>
        </w:rPr>
        <w:t>�</w:t>
      </w:r>
      <w:r>
        <w:t>o</w:t>
      </w:r>
      <w:r>
        <w:rPr>
          <w:rFonts w:ascii="Tahoma" w:hAnsi="Tahoma" w:cs="Tahoma"/>
        </w:rPr>
        <w:t>��</w:t>
      </w:r>
      <w:r>
        <w:t>r=p</w:t>
      </w:r>
      <w:r>
        <w:rPr>
          <w:rFonts w:ascii="Tahoma" w:hAnsi="Tahoma" w:cs="Tahoma"/>
        </w:rPr>
        <w:t>�</w:t>
      </w:r>
      <w:r>
        <w:t>y</w:t>
      </w:r>
      <w:r>
        <w:rPr>
          <w:rFonts w:ascii="Tahoma" w:hAnsi="Tahoma" w:cs="Tahoma"/>
        </w:rPr>
        <w:t>����������</w:t>
      </w:r>
      <w:r>
        <w:t>B</w:t>
      </w:r>
      <w:r>
        <w:rPr>
          <w:rFonts w:ascii="Tahoma" w:hAnsi="Tahoma" w:cs="Tahoma"/>
        </w:rPr>
        <w:t>�</w:t>
      </w:r>
      <w:r>
        <w:t>`[</w:t>
      </w:r>
      <w:r>
        <w:rPr>
          <w:rFonts w:ascii="Tahoma" w:hAnsi="Tahoma" w:cs="Tahoma"/>
        </w:rPr>
        <w:t>�</w:t>
      </w:r>
      <w:r>
        <w:t>g</w:t>
      </w:r>
      <w:r>
        <w:rPr>
          <w:rFonts w:ascii="Tahoma" w:hAnsi="Tahoma" w:cs="Tahoma"/>
        </w:rPr>
        <w:t>���</w:t>
      </w:r>
      <w:r>
        <w:t>ľ</w:t>
      </w:r>
      <w:r>
        <w:rPr>
          <w:rFonts w:ascii="Tahoma" w:hAnsi="Tahoma" w:cs="Tahoma"/>
        </w:rPr>
        <w:t>�</w:t>
      </w:r>
      <w:r>
        <w:t>t</w:t>
      </w:r>
      <w:r>
        <w:rPr>
          <w:rFonts w:ascii="Tahoma" w:hAnsi="Tahoma" w:cs="Tahoma"/>
        </w:rPr>
        <w:t>�</w:t>
      </w:r>
      <w:r>
        <w:t>T/</w:t>
      </w:r>
      <w:r>
        <w:rPr>
          <w:rFonts w:ascii="Tahoma" w:hAnsi="Tahoma" w:cs="Tahoma"/>
        </w:rPr>
        <w:t>���</w:t>
      </w:r>
      <w:r>
        <w:t>^?</w:t>
      </w:r>
      <w:r>
        <w:rPr>
          <w:rFonts w:ascii="Tahoma" w:hAnsi="Tahoma" w:cs="Tahoma"/>
        </w:rPr>
        <w:t>�</w:t>
      </w:r>
      <w:r>
        <w:t>h8</w:t>
      </w:r>
      <w:r>
        <w:rPr>
          <w:rFonts w:ascii="Tahoma" w:hAnsi="Tahoma" w:cs="Tahoma"/>
        </w:rPr>
        <w:t>�</w:t>
      </w:r>
      <w:r>
        <w:t>B[</w:t>
      </w:r>
      <w:r>
        <w:rPr>
          <w:rFonts w:ascii="Segoe UI Historic" w:hAnsi="Segoe UI Historic" w:cs="Segoe UI Historic"/>
        </w:rPr>
        <w:t>ܼ</w:t>
      </w:r>
      <w:r>
        <w:rPr>
          <w:rFonts w:ascii="Tahoma" w:hAnsi="Tahoma" w:cs="Tahoma"/>
        </w:rPr>
        <w:t>�</w:t>
      </w:r>
      <w:r>
        <w:t>jӓ7</w:t>
      </w:r>
      <w:r>
        <w:rPr>
          <w:rFonts w:ascii="Tahoma" w:hAnsi="Tahoma" w:cs="Tahoma"/>
        </w:rPr>
        <w:t>��</w:t>
      </w:r>
      <w:r>
        <w:t>S0</w:t>
      </w:r>
      <w:r>
        <w:rPr>
          <w:rFonts w:ascii="Tahoma" w:hAnsi="Tahoma" w:cs="Tahoma"/>
        </w:rPr>
        <w:t>������������</w:t>
      </w:r>
      <w:r>
        <w:t>w~</w:t>
      </w:r>
      <w:r>
        <w:rPr>
          <w:rFonts w:ascii="Tahoma" w:hAnsi="Tahoma" w:cs="Tahoma"/>
        </w:rPr>
        <w:t>�</w:t>
      </w:r>
      <w:r>
        <w:t>=</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V</w:t>
      </w:r>
      <w:r>
        <w:rPr>
          <w:rFonts w:ascii="Tahoma" w:hAnsi="Tahoma" w:cs="Tahoma"/>
        </w:rPr>
        <w:t>�����</w:t>
      </w:r>
      <w:r>
        <w:t>'</w:t>
      </w:r>
      <w:r>
        <w:rPr>
          <w:rFonts w:ascii="Tahoma" w:hAnsi="Tahoma" w:cs="Tahoma"/>
        </w:rPr>
        <w:t>�����</w:t>
      </w:r>
      <w:r>
        <w:t>4</w:t>
      </w:r>
      <w:r>
        <w:rPr>
          <w:rFonts w:ascii="Tahoma" w:hAnsi="Tahoma" w:cs="Tahoma"/>
        </w:rPr>
        <w:t>�</w:t>
      </w:r>
      <w:r>
        <w:t>\H</w:t>
      </w:r>
      <w:r>
        <w:rPr>
          <w:rFonts w:ascii="Tahoma" w:hAnsi="Tahoma" w:cs="Tahoma"/>
        </w:rPr>
        <w:t>��</w:t>
      </w:r>
      <w:r>
        <w:t>ȸ</w:t>
      </w:r>
      <w:r>
        <w:rPr>
          <w:rFonts w:ascii="Tahoma" w:hAnsi="Tahoma" w:cs="Tahoma"/>
        </w:rPr>
        <w:t>��</w:t>
      </w:r>
      <w:r>
        <w:t>_</w:t>
      </w:r>
      <w:r>
        <w:rPr>
          <w:rFonts w:ascii="Tahoma" w:hAnsi="Tahoma" w:cs="Tahoma"/>
        </w:rPr>
        <w:t>���</w:t>
      </w:r>
      <w:r>
        <w:t>(</w:t>
      </w:r>
      <w:r>
        <w:rPr>
          <w:rFonts w:ascii="Tahoma" w:hAnsi="Tahoma" w:cs="Tahoma"/>
        </w:rPr>
        <w:t>���</w:t>
      </w:r>
      <w:r>
        <w:t>/</w:t>
      </w:r>
      <w:r>
        <w:rPr>
          <w:rFonts w:ascii="Tahoma" w:hAnsi="Tahoma" w:cs="Tahoma"/>
        </w:rPr>
        <w:t>��</w:t>
      </w:r>
      <w:r>
        <w:t>x</w:t>
      </w:r>
      <w:r>
        <w:rPr>
          <w:rFonts w:ascii="Tahoma" w:hAnsi="Tahoma" w:cs="Tahoma"/>
        </w:rPr>
        <w:t>���</w:t>
      </w:r>
      <w:r>
        <w:t>h</w:t>
      </w:r>
      <w:r>
        <w:rPr>
          <w:rFonts w:ascii="Tahoma" w:hAnsi="Tahoma" w:cs="Tahoma"/>
        </w:rPr>
        <w:t>�</w:t>
      </w:r>
      <w:r>
        <w:t>A</w:t>
      </w:r>
      <w:r>
        <w:rPr>
          <w:rFonts w:ascii="Tahoma" w:hAnsi="Tahoma" w:cs="Tahoma"/>
        </w:rPr>
        <w:t>��</w:t>
      </w:r>
      <w:r>
        <w:t>om</w:t>
      </w:r>
      <w:r>
        <w:rPr>
          <w:rFonts w:ascii="Tahoma" w:hAnsi="Tahoma" w:cs="Tahoma"/>
        </w:rPr>
        <w:t>����</w:t>
      </w:r>
      <w:r>
        <w:t>&gt;xB</w:t>
      </w:r>
      <w:r>
        <w:rPr>
          <w:rFonts w:ascii="Tahoma" w:hAnsi="Tahoma" w:cs="Tahoma"/>
        </w:rPr>
        <w:t>�</w:t>
      </w:r>
      <w:r>
        <w:t>9</w:t>
      </w:r>
      <w:r>
        <w:rPr>
          <w:rFonts w:ascii="Tahoma" w:hAnsi="Tahoma" w:cs="Tahoma"/>
        </w:rPr>
        <w:t>�</w:t>
      </w:r>
      <w:r>
        <w:t>ɞɲ</w:t>
      </w:r>
      <w:r>
        <w:rPr>
          <w:rFonts w:ascii="Tahoma" w:hAnsi="Tahoma" w:cs="Tahoma"/>
        </w:rPr>
        <w:t>�</w:t>
      </w:r>
      <w:r>
        <w:t>aR2</w:t>
      </w:r>
      <w:r>
        <w:rPr>
          <w:rFonts w:ascii="Tahoma" w:hAnsi="Tahoma" w:cs="Tahoma"/>
        </w:rPr>
        <w:t>�</w:t>
      </w:r>
      <w:r>
        <w:t>ձMe</w:t>
      </w:r>
      <w:r>
        <w:rPr>
          <w:rFonts w:ascii="Tahoma" w:hAnsi="Tahoma" w:cs="Tahoma"/>
        </w:rPr>
        <w:t>��</w:t>
      </w:r>
      <w:r>
        <w:t>Ә</w:t>
      </w:r>
      <w:r>
        <w:rPr>
          <w:rFonts w:ascii="Tahoma" w:hAnsi="Tahoma" w:cs="Tahoma"/>
        </w:rPr>
        <w:t>����</w:t>
      </w:r>
      <w:r>
        <w:t>g1K</w:t>
      </w:r>
      <w:r>
        <w:rPr>
          <w:rFonts w:ascii="Tahoma" w:hAnsi="Tahoma" w:cs="Tahoma"/>
        </w:rPr>
        <w:t>�</w:t>
      </w:r>
      <w:r>
        <w:t xml:space="preserve">ä#é  </w:t>
      </w:r>
      <w:r>
        <w:rPr>
          <w:rFonts w:ascii="Tahoma" w:hAnsi="Tahoma" w:cs="Tahoma"/>
        </w:rPr>
        <w:t>�</w:t>
      </w:r>
      <w:r>
        <w:t>lÖ</w:t>
      </w:r>
      <w:r>
        <w:rPr>
          <w:rFonts w:ascii="Tahoma" w:hAnsi="Tahoma" w:cs="Tahoma"/>
        </w:rPr>
        <w:t>�</w:t>
      </w:r>
      <w:r>
        <w:t>5S</w:t>
      </w:r>
      <w:r>
        <w:rPr>
          <w:rFonts w:ascii="Tahoma" w:hAnsi="Tahoma" w:cs="Tahoma"/>
        </w:rPr>
        <w:t>�</w:t>
      </w:r>
      <w:r>
        <w:t>Å</w:t>
      </w:r>
      <w:r>
        <w:rPr>
          <w:rFonts w:ascii="Tahoma" w:hAnsi="Tahoma" w:cs="Tahoma"/>
        </w:rPr>
        <w:t>�</w:t>
      </w:r>
      <w:r>
        <w:t>+</w:t>
      </w:r>
      <w:r>
        <w:rPr>
          <w:rFonts w:ascii="Tahoma" w:hAnsi="Tahoma" w:cs="Tahoma"/>
        </w:rPr>
        <w:t>�</w:t>
      </w:r>
      <w:r>
        <w:t>ö</w:t>
      </w:r>
      <w:r>
        <w:rPr>
          <w:rFonts w:ascii="Tahoma" w:hAnsi="Tahoma" w:cs="Tahoma"/>
        </w:rPr>
        <w:t>�</w:t>
      </w:r>
      <w:r>
        <w:t>!</w:t>
      </w:r>
      <w:r>
        <w:rPr>
          <w:rFonts w:hint="cs"/>
        </w:rPr>
        <w:t>ڿ</w:t>
      </w:r>
      <w:r>
        <w:rPr>
          <w:rFonts w:ascii="Tahoma" w:hAnsi="Tahoma" w:cs="Tahoma"/>
        </w:rPr>
        <w:t>�</w:t>
      </w:r>
      <w:r>
        <w:t>r</w:t>
      </w:r>
      <w:r>
        <w:rPr>
          <w:rFonts w:ascii="Tahoma" w:hAnsi="Tahoma" w:cs="Tahoma"/>
        </w:rPr>
        <w:t>�</w:t>
      </w:r>
      <w:r>
        <w:t>Ö</w:t>
      </w:r>
      <w:r>
        <w:rPr>
          <w:rFonts w:ascii="Tahoma" w:hAnsi="Tahoma" w:cs="Tahoma"/>
        </w:rPr>
        <w:t>�</w:t>
      </w:r>
      <w:r>
        <w:t>xP</w:t>
      </w:r>
      <w:r>
        <w:rPr>
          <w:rFonts w:ascii="Tahoma" w:hAnsi="Tahoma" w:cs="Tahoma"/>
        </w:rPr>
        <w:t>�</w:t>
      </w:r>
      <w:r>
        <w:t>H</w:t>
      </w:r>
      <w:r>
        <w:rPr>
          <w:rFonts w:ascii="Tahoma" w:hAnsi="Tahoma" w:cs="Tahoma"/>
        </w:rPr>
        <w:t>�</w:t>
      </w:r>
      <w:r>
        <w:t>w</w:t>
      </w:r>
      <w:r>
        <w:rPr>
          <w:rFonts w:ascii="Tahoma" w:hAnsi="Tahoma" w:cs="Tahoma"/>
        </w:rPr>
        <w:t>���</w:t>
      </w:r>
      <w:r>
        <w:t>P</w:t>
      </w:r>
      <w:r>
        <w:rPr>
          <w:rFonts w:ascii="Tahoma" w:hAnsi="Tahoma" w:cs="Tahoma"/>
        </w:rPr>
        <w:t>�</w:t>
      </w:r>
      <w:r>
        <w:t>S</w:t>
      </w:r>
      <w:r>
        <w:rPr>
          <w:rFonts w:ascii="Tahoma" w:hAnsi="Tahoma" w:cs="Tahoma"/>
        </w:rPr>
        <w:t>����⸮</w:t>
      </w:r>
      <w:r>
        <w:t>w</w:t>
      </w:r>
      <w:r>
        <w:rPr>
          <w:rFonts w:ascii="Tahoma" w:hAnsi="Tahoma" w:cs="Tahoma"/>
        </w:rPr>
        <w:t>�</w:t>
      </w:r>
      <w:r>
        <w:t>(</w:t>
      </w:r>
      <w:r>
        <w:rPr>
          <w:rFonts w:ascii="Tahoma" w:hAnsi="Tahoma" w:cs="Tahoma"/>
        </w:rPr>
        <w:t>�</w:t>
      </w:r>
      <w:r>
        <w:t>nR</w:t>
      </w:r>
      <w:r>
        <w:rPr>
          <w:rFonts w:hint="cs"/>
        </w:rPr>
        <w:t>ٻ</w:t>
      </w:r>
      <w:r>
        <w:t>J</w:t>
      </w:r>
      <w:r>
        <w:rPr>
          <w:rFonts w:ascii="Tahoma" w:hAnsi="Tahoma" w:cs="Tahoma"/>
        </w:rPr>
        <w:t>�</w:t>
      </w:r>
      <w:r>
        <w:t>Ä</w:t>
      </w:r>
      <w:r>
        <w:rPr>
          <w:rFonts w:ascii="Tahoma" w:hAnsi="Tahoma" w:cs="Tahoma"/>
        </w:rPr>
        <w:t>�</w:t>
      </w:r>
      <w:r>
        <w:t>m</w:t>
      </w:r>
      <w:r>
        <w:rPr>
          <w:rFonts w:ascii="Tahoma" w:hAnsi="Tahoma" w:cs="Tahoma"/>
        </w:rPr>
        <w:t>�</w:t>
      </w:r>
      <w:r>
        <w:t>d.</w:t>
      </w:r>
      <w:r>
        <w:rPr>
          <w:rFonts w:ascii="Tahoma" w:hAnsi="Tahoma" w:cs="Tahoma"/>
        </w:rPr>
        <w:t>����</w:t>
      </w:r>
      <w:r>
        <w:t>ԛ(</w:t>
      </w:r>
      <w:r>
        <w:rPr>
          <w:rFonts w:ascii="Tahoma" w:hAnsi="Tahoma" w:cs="Tahoma"/>
        </w:rPr>
        <w:t>��</w:t>
      </w:r>
      <w:r>
        <w:t>ü1</w:t>
      </w:r>
      <w:r>
        <w:rPr>
          <w:rFonts w:ascii="Tahoma" w:hAnsi="Tahoma" w:cs="Tahoma"/>
        </w:rPr>
        <w:t>�</w:t>
      </w:r>
      <w:r>
        <w:t>ϫmPe4</w:t>
      </w:r>
      <w:r>
        <w:rPr>
          <w:rFonts w:ascii="Tahoma" w:hAnsi="Tahoma" w:cs="Tahoma"/>
        </w:rPr>
        <w:t>������</w:t>
      </w:r>
      <w:r>
        <w:t>Å</w:t>
      </w:r>
      <w:r>
        <w:rPr>
          <w:rFonts w:ascii="Tahoma" w:hAnsi="Tahoma" w:cs="Tahoma"/>
        </w:rPr>
        <w:t>�</w:t>
      </w:r>
      <w:r>
        <w:t>UT</w:t>
      </w:r>
      <w:r>
        <w:rPr>
          <w:rFonts w:ascii="Tahoma" w:hAnsi="Tahoma" w:cs="Tahoma"/>
        </w:rPr>
        <w:t>�</w:t>
      </w:r>
      <w:r>
        <w:t>*</w:t>
      </w:r>
      <w:r>
        <w:rPr>
          <w:rFonts w:ascii="Tahoma" w:hAnsi="Tahoma" w:cs="Tahoma"/>
        </w:rPr>
        <w:t>�</w:t>
      </w:r>
      <w:r>
        <w:t>&gt;R</w:t>
      </w:r>
      <w:r>
        <w:rPr>
          <w:rFonts w:ascii="Tahoma" w:hAnsi="Tahoma" w:cs="Tahoma"/>
        </w:rPr>
        <w:t>���</w:t>
      </w:r>
      <w:r>
        <w:t>.J</w:t>
      </w:r>
      <w:r>
        <w:rPr>
          <w:rFonts w:ascii="Tahoma" w:hAnsi="Tahoma" w:cs="Tahoma"/>
        </w:rPr>
        <w:t>�</w:t>
      </w:r>
      <w:r>
        <w:t>Uz</w:t>
      </w:r>
      <w:r>
        <w:rPr>
          <w:rFonts w:ascii="Tahoma" w:hAnsi="Tahoma" w:cs="Tahoma"/>
        </w:rPr>
        <w:t>�</w:t>
      </w:r>
      <w:r>
        <w:t>&lt;</w:t>
      </w:r>
      <w:r>
        <w:rPr>
          <w:rFonts w:ascii="Calibri" w:hAnsi="Calibri" w:cs="Calibri"/>
        </w:rPr>
        <w:t>߼</w:t>
      </w:r>
      <w:r>
        <w:t>+</w:t>
      </w:r>
      <w:r>
        <w:rPr>
          <w:rFonts w:ascii="Tahoma" w:hAnsi="Tahoma" w:cs="Tahoma"/>
        </w:rPr>
        <w:t>��</w:t>
      </w:r>
      <w:r>
        <w:t>S</w:t>
      </w:r>
      <w:r>
        <w:rPr>
          <w:rFonts w:ascii="Tahoma" w:hAnsi="Tahoma" w:cs="Tahoma"/>
        </w:rPr>
        <w:t>�</w:t>
      </w:r>
    </w:p>
    <w:p w14:paraId="217F2772" w14:textId="77777777" w:rsidR="0045207C" w:rsidRDefault="0045207C" w:rsidP="007724B4">
      <w:pPr>
        <w:pStyle w:val="Heading3"/>
      </w:pPr>
      <w:r>
        <w:t>%</w:t>
      </w:r>
      <w:r>
        <w:rPr>
          <w:rFonts w:ascii="Tahoma" w:hAnsi="Tahoma" w:cs="Tahoma"/>
        </w:rPr>
        <w:t>���</w:t>
      </w:r>
      <w:r>
        <w:t>v</w:t>
      </w:r>
      <w:r>
        <w:rPr>
          <w:rFonts w:ascii="Tahoma" w:hAnsi="Tahoma" w:cs="Tahoma"/>
        </w:rPr>
        <w:t>�</w:t>
      </w:r>
      <w:r>
        <w:rPr>
          <w:rFonts w:ascii="MS Gothic" w:eastAsia="MS Gothic" w:hAnsi="MS Gothic" w:cs="MS Gothic" w:hint="eastAsia"/>
        </w:rPr>
        <w:t>鱵</w:t>
      </w:r>
      <w:r>
        <w:t xml:space="preserve">        S</w:t>
      </w:r>
      <w:r>
        <w:rPr>
          <w:rFonts w:ascii="Tahoma" w:hAnsi="Tahoma" w:cs="Tahoma"/>
        </w:rPr>
        <w:t>����</w:t>
      </w:r>
      <w:r>
        <w:t>&gt;</w:t>
      </w:r>
      <w:r>
        <w:rPr>
          <w:rFonts w:ascii="Tahoma" w:hAnsi="Tahoma" w:cs="Tahoma"/>
        </w:rPr>
        <w:t>�������</w:t>
      </w:r>
      <w:r>
        <w:t>Z</w:t>
      </w:r>
      <w:r>
        <w:rPr>
          <w:rFonts w:ascii="Tahoma" w:hAnsi="Tahoma" w:cs="Tahoma"/>
        </w:rPr>
        <w:t>�</w:t>
      </w:r>
      <w:r>
        <w:t>1Եt,d</w:t>
      </w:r>
      <w:r>
        <w:rPr>
          <w:rFonts w:ascii="Tahoma" w:hAnsi="Tahoma" w:cs="Tahoma"/>
        </w:rPr>
        <w:t>�</w:t>
      </w:r>
      <w:r>
        <w:t>1A</w:t>
      </w:r>
      <w:r>
        <w:rPr>
          <w:rFonts w:ascii="Tahoma" w:hAnsi="Tahoma" w:cs="Tahoma"/>
        </w:rPr>
        <w:t>�</w:t>
      </w:r>
      <w:r>
        <w:rPr>
          <w:rFonts w:hint="cs"/>
        </w:rPr>
        <w:t>ڬ</w:t>
      </w:r>
      <w:r>
        <w:rPr>
          <w:rFonts w:ascii="Tahoma" w:hAnsi="Tahoma" w:cs="Tahoma"/>
        </w:rPr>
        <w:t>��</w:t>
      </w:r>
      <w:r>
        <w:t>j</w:t>
      </w:r>
      <w:r>
        <w:rPr>
          <w:rFonts w:ascii="Tahoma" w:hAnsi="Tahoma" w:cs="Tahoma"/>
        </w:rPr>
        <w:t>���</w:t>
      </w:r>
      <w:r>
        <w:t>*</w:t>
      </w:r>
      <w:r>
        <w:rPr>
          <w:rFonts w:ascii="Tahoma" w:hAnsi="Tahoma" w:cs="Tahoma"/>
        </w:rPr>
        <w:t>��</w:t>
      </w:r>
      <w:r>
        <w:t>L</w:t>
      </w:r>
      <w:r>
        <w:rPr>
          <w:rFonts w:ascii="Tahoma" w:hAnsi="Tahoma" w:cs="Tahoma"/>
        </w:rPr>
        <w:t>��</w:t>
      </w:r>
      <w:r>
        <w:t>ؗ</w:t>
      </w:r>
      <w:r>
        <w:rPr>
          <w:rFonts w:ascii="Tahoma" w:hAnsi="Tahoma" w:cs="Tahoma"/>
        </w:rPr>
        <w:t>����</w:t>
      </w:r>
      <w:r>
        <w:t>jq</w:t>
      </w:r>
      <w:r>
        <w:rPr>
          <w:rFonts w:ascii="Tahoma" w:hAnsi="Tahoma" w:cs="Tahoma"/>
        </w:rPr>
        <w:t>��</w:t>
      </w:r>
      <w:r>
        <w:t>7</w:t>
      </w:r>
      <w:r>
        <w:rPr>
          <w:rFonts w:ascii="Tahoma" w:hAnsi="Tahoma" w:cs="Tahoma"/>
        </w:rPr>
        <w:t>��</w:t>
      </w:r>
      <w:r>
        <w:t>!</w:t>
      </w:r>
      <w:r>
        <w:rPr>
          <w:rFonts w:ascii="Tahoma" w:hAnsi="Tahoma" w:cs="Tahoma"/>
        </w:rPr>
        <w:t>���</w:t>
      </w:r>
      <w:r>
        <w:t>v</w:t>
      </w:r>
      <w:r>
        <w:rPr>
          <w:rFonts w:ascii="Tahoma" w:hAnsi="Tahoma" w:cs="Tahoma"/>
        </w:rPr>
        <w:t>������</w:t>
      </w:r>
      <w:r>
        <w:t>y</w:t>
      </w:r>
      <w:r>
        <w:rPr>
          <w:rFonts w:ascii="Tahoma" w:hAnsi="Tahoma" w:cs="Tahoma"/>
        </w:rPr>
        <w:t>��</w:t>
      </w:r>
      <w:r>
        <w:rPr>
          <w:rFonts w:ascii="Ebrima" w:hAnsi="Ebrima" w:cs="Ebrima"/>
        </w:rPr>
        <w:t>ߧ</w:t>
      </w:r>
      <w:r>
        <w:rPr>
          <w:rFonts w:ascii="Segoe UI Historic" w:hAnsi="Segoe UI Historic" w:cs="Segoe UI Historic"/>
        </w:rPr>
        <w:t>ܾ</w:t>
      </w:r>
      <w:r>
        <w:rPr>
          <w:rFonts w:ascii="Tahoma" w:hAnsi="Tahoma" w:cs="Tahoma"/>
        </w:rPr>
        <w:t>⸮</w:t>
      </w:r>
      <w:r>
        <w:t>\n</w:t>
      </w:r>
      <w:r>
        <w:rPr>
          <w:rFonts w:ascii="Tahoma" w:hAnsi="Tahoma" w:cs="Tahoma"/>
        </w:rPr>
        <w:t>�</w:t>
      </w:r>
      <w:r>
        <w:t>k</w:t>
      </w:r>
      <w:r>
        <w:rPr>
          <w:rFonts w:ascii="Tahoma" w:hAnsi="Tahoma" w:cs="Tahoma"/>
        </w:rPr>
        <w:t>��</w:t>
      </w:r>
      <w:r>
        <w:t>!||7xE9</w:t>
      </w:r>
      <w:r>
        <w:rPr>
          <w:rFonts w:hint="cs"/>
        </w:rPr>
        <w:t>ݣڹ</w:t>
      </w:r>
      <w:r>
        <w:t>:</w:t>
      </w:r>
      <w:r>
        <w:rPr>
          <w:rFonts w:ascii="Tahoma" w:hAnsi="Tahoma" w:cs="Tahoma"/>
        </w:rPr>
        <w:t>���</w:t>
      </w:r>
      <w:r>
        <w:t>S:1I.</w:t>
      </w:r>
      <w:r>
        <w:rPr>
          <w:rFonts w:ascii="Tahoma" w:hAnsi="Tahoma" w:cs="Tahoma"/>
        </w:rPr>
        <w:t>�</w:t>
      </w:r>
      <w:r>
        <w:t>1y</w:t>
      </w:r>
      <w:r>
        <w:rPr>
          <w:rFonts w:ascii="Tahoma" w:hAnsi="Tahoma" w:cs="Tahoma"/>
        </w:rPr>
        <w:t>�</w:t>
      </w:r>
      <w:r>
        <w:t>t</w:t>
      </w:r>
      <w:r>
        <w:rPr>
          <w:rFonts w:ascii="Tahoma" w:hAnsi="Tahoma" w:cs="Tahoma"/>
        </w:rPr>
        <w:t>��</w:t>
      </w:r>
    </w:p>
    <w:p w14:paraId="26190EDE" w14:textId="77777777" w:rsidR="0045207C" w:rsidRDefault="0045207C" w:rsidP="007724B4">
      <w:pPr>
        <w:pStyle w:val="Heading3"/>
      </w:pPr>
      <w:r>
        <w:rPr>
          <w:rFonts w:ascii="Tahoma" w:hAnsi="Tahoma" w:cs="Tahoma"/>
        </w:rPr>
        <w:t>�</w:t>
      </w:r>
      <w:r>
        <w:t xml:space="preserve"> </w:t>
      </w:r>
      <w:r>
        <w:rPr>
          <w:rFonts w:ascii="Tahoma" w:hAnsi="Tahoma" w:cs="Tahoma"/>
        </w:rPr>
        <w:t>�</w:t>
      </w:r>
      <w:r>
        <w:t>1</w:t>
      </w:r>
      <w:r>
        <w:rPr>
          <w:rFonts w:ascii="Tahoma" w:hAnsi="Tahoma" w:cs="Tahoma"/>
        </w:rPr>
        <w:t>��</w:t>
      </w:r>
      <w:r>
        <w:t>ӫ</w:t>
      </w:r>
      <w:r>
        <w:rPr>
          <w:rFonts w:ascii="Tahoma" w:hAnsi="Tahoma" w:cs="Tahoma"/>
        </w:rPr>
        <w:t>�</w:t>
      </w:r>
      <w:r>
        <w:t>6#Y</w:t>
      </w:r>
      <w:r>
        <w:rPr>
          <w:rFonts w:ascii="Tahoma" w:hAnsi="Tahoma" w:cs="Tahoma"/>
        </w:rPr>
        <w:t>�</w:t>
      </w:r>
    </w:p>
    <w:p w14:paraId="2A5C14F2" w14:textId="77777777" w:rsidR="0045207C" w:rsidRDefault="0045207C" w:rsidP="007724B4">
      <w:pPr>
        <w:pStyle w:val="Heading3"/>
      </w:pPr>
      <w:r>
        <w:t>T</w:t>
      </w:r>
      <w:r>
        <w:rPr>
          <w:rFonts w:hint="cs"/>
        </w:rPr>
        <w:t>ڏ</w:t>
      </w:r>
      <w:r>
        <w:rPr>
          <w:rFonts w:ascii="Tahoma" w:hAnsi="Tahoma" w:cs="Tahoma"/>
        </w:rPr>
        <w:t>����</w:t>
      </w:r>
      <w:r>
        <w:t>=</w:t>
      </w:r>
      <w:r>
        <w:rPr>
          <w:rFonts w:ascii="Tahoma" w:hAnsi="Tahoma" w:cs="Tahoma"/>
        </w:rPr>
        <w:t>���</w:t>
      </w:r>
      <w:r>
        <w:t>&gt;</w:t>
      </w:r>
      <w:r>
        <w:rPr>
          <w:rFonts w:ascii="Tahoma" w:hAnsi="Tahoma" w:cs="Tahoma"/>
        </w:rPr>
        <w:t>�</w:t>
      </w:r>
      <w:r>
        <w:t>7kv</w:t>
      </w:r>
      <w:r>
        <w:rPr>
          <w:rFonts w:ascii="Tahoma" w:hAnsi="Tahoma" w:cs="Tahoma"/>
        </w:rPr>
        <w:t>��</w:t>
      </w:r>
      <w:r>
        <w:t>(</w:t>
      </w:r>
    </w:p>
    <w:p w14:paraId="299C4788" w14:textId="77777777" w:rsidR="0045207C" w:rsidRDefault="0045207C" w:rsidP="007724B4">
      <w:pPr>
        <w:pStyle w:val="Heading3"/>
      </w:pPr>
      <w:r>
        <w:rPr>
          <w:rFonts w:ascii="Tahoma" w:hAnsi="Tahoma" w:cs="Tahoma"/>
        </w:rPr>
        <w:t>�</w:t>
      </w:r>
      <w:r>
        <w:t>ہ</w:t>
      </w:r>
      <w:r>
        <w:rPr>
          <w:rFonts w:ascii="Tahoma" w:hAnsi="Tahoma" w:cs="Tahoma"/>
        </w:rPr>
        <w:t>�</w:t>
      </w:r>
      <w:r>
        <w:t>K</w:t>
      </w:r>
      <w:r>
        <w:rPr>
          <w:rFonts w:ascii="Tahoma" w:hAnsi="Tahoma" w:cs="Tahoma"/>
        </w:rPr>
        <w:t>�</w:t>
      </w:r>
    </w:p>
    <w:p w14:paraId="6B70E80C" w14:textId="77777777" w:rsidR="0045207C" w:rsidRDefault="0045207C" w:rsidP="007724B4">
      <w:pPr>
        <w:pStyle w:val="Heading3"/>
      </w:pPr>
      <w:r>
        <w:t>Xd</w:t>
      </w:r>
      <w:r>
        <w:rPr>
          <w:rFonts w:ascii="Tahoma" w:hAnsi="Tahoma" w:cs="Tahoma"/>
        </w:rPr>
        <w:t>��</w:t>
      </w:r>
      <w:r>
        <w:t>E</w:t>
      </w:r>
      <w:r>
        <w:rPr>
          <w:rFonts w:ascii="Tahoma" w:hAnsi="Tahoma" w:cs="Tahoma"/>
        </w:rPr>
        <w:t>����</w:t>
      </w:r>
      <w:r>
        <w:t>w</w:t>
      </w:r>
      <w:r>
        <w:rPr>
          <w:rFonts w:ascii="Tahoma" w:hAnsi="Tahoma" w:cs="Tahoma"/>
        </w:rPr>
        <w:t>��</w:t>
      </w:r>
      <w:r>
        <w:t>#6 #</w:t>
      </w:r>
      <w:r>
        <w:rPr>
          <w:rFonts w:ascii="Tahoma" w:hAnsi="Tahoma" w:cs="Tahoma"/>
        </w:rPr>
        <w:t>�</w:t>
      </w:r>
      <w:r>
        <w:t>q</w:t>
      </w:r>
      <w:r>
        <w:rPr>
          <w:rFonts w:ascii="Tahoma" w:hAnsi="Tahoma" w:cs="Tahoma"/>
        </w:rPr>
        <w:t>������</w:t>
      </w:r>
      <w:r>
        <w:t>q</w:t>
      </w:r>
      <w:r>
        <w:rPr>
          <w:rFonts w:ascii="Tahoma" w:hAnsi="Tahoma" w:cs="Tahoma"/>
        </w:rPr>
        <w:t>�</w:t>
      </w:r>
    </w:p>
    <w:p w14:paraId="658304AD" w14:textId="77777777" w:rsidR="0045207C" w:rsidRDefault="0045207C" w:rsidP="007724B4">
      <w:pPr>
        <w:pStyle w:val="Heading3"/>
      </w:pPr>
      <w:r>
        <w:t>o</w:t>
      </w:r>
      <w:r>
        <w:rPr>
          <w:rFonts w:ascii="Tahoma" w:hAnsi="Tahoma" w:cs="Tahoma"/>
        </w:rPr>
        <w:t>�</w:t>
      </w:r>
      <w:r>
        <w:t>T&lt;9</w:t>
      </w:r>
      <w:r>
        <w:rPr>
          <w:rFonts w:ascii="Tahoma" w:hAnsi="Tahoma" w:cs="Tahoma"/>
        </w:rPr>
        <w:t>�</w:t>
      </w:r>
      <w:r>
        <w:t>]</w:t>
      </w:r>
      <w:r>
        <w:rPr>
          <w:rFonts w:ascii="Tahoma" w:hAnsi="Tahoma" w:cs="Tahoma"/>
        </w:rPr>
        <w:t>��</w:t>
      </w:r>
      <w:r>
        <w:t>1,8</w:t>
      </w:r>
      <w:r>
        <w:rPr>
          <w:rFonts w:ascii="Tahoma" w:hAnsi="Tahoma" w:cs="Tahoma"/>
        </w:rPr>
        <w:t>�</w:t>
      </w:r>
      <w:r>
        <w:rPr>
          <w:rFonts w:ascii="Segoe UI Historic" w:hAnsi="Segoe UI Historic" w:cs="Segoe UI Historic"/>
        </w:rPr>
        <w:t>ܹ</w:t>
      </w:r>
      <w:r>
        <w:rPr>
          <w:rFonts w:ascii="Tahoma" w:hAnsi="Tahoma" w:cs="Tahoma"/>
        </w:rPr>
        <w:t>��</w:t>
      </w:r>
      <w:r>
        <w:t>G</w:t>
      </w:r>
      <w:r>
        <w:rPr>
          <w:rFonts w:ascii="Tahoma" w:hAnsi="Tahoma" w:cs="Tahoma"/>
        </w:rPr>
        <w:t>��</w:t>
      </w:r>
      <w:r>
        <w:rPr>
          <w:rFonts w:hint="cs"/>
        </w:rPr>
        <w:t>ڕ</w:t>
      </w:r>
      <w:r>
        <w:rPr>
          <w:rFonts w:ascii="Tahoma" w:hAnsi="Tahoma" w:cs="Tahoma"/>
        </w:rPr>
        <w:t>��</w:t>
      </w:r>
      <w:r>
        <w:t>I</w:t>
      </w:r>
      <w:r>
        <w:rPr>
          <w:rFonts w:ascii="Tahoma" w:hAnsi="Tahoma" w:cs="Tahoma"/>
        </w:rPr>
        <w:t>��</w:t>
      </w:r>
      <w:r>
        <w:t>T</w:t>
      </w:r>
      <w:r>
        <w:rPr>
          <w:rFonts w:ascii="Tahoma" w:hAnsi="Tahoma" w:cs="Tahoma"/>
        </w:rPr>
        <w:t>���</w:t>
      </w:r>
      <w:r>
        <w:t>iåö0üHOw</w:t>
      </w:r>
      <w:r>
        <w:rPr>
          <w:rFonts w:ascii="Tahoma" w:hAnsi="Tahoma" w:cs="Tahoma"/>
        </w:rPr>
        <w:t>�</w:t>
      </w:r>
      <w:r>
        <w:t>E</w:t>
      </w:r>
      <w:r>
        <w:rPr>
          <w:rFonts w:ascii="Tahoma" w:hAnsi="Tahoma" w:cs="Tahoma"/>
        </w:rPr>
        <w:t>��</w:t>
      </w:r>
      <w:r>
        <w:t>p</w:t>
      </w:r>
      <w:r>
        <w:rPr>
          <w:rFonts w:ascii="Tahoma" w:hAnsi="Tahoma" w:cs="Tahoma"/>
        </w:rPr>
        <w:t>�</w:t>
      </w:r>
      <w:r>
        <w:t>Ü</w:t>
      </w:r>
      <w:r>
        <w:rPr>
          <w:rFonts w:ascii="Tahoma" w:hAnsi="Tahoma" w:cs="Tahoma"/>
        </w:rPr>
        <w:t>����</w:t>
      </w:r>
      <w:r>
        <w:t>Xw</w:t>
      </w:r>
      <w:r>
        <w:rPr>
          <w:rFonts w:ascii="Tahoma" w:hAnsi="Tahoma" w:cs="Tahoma"/>
        </w:rPr>
        <w:t>��</w:t>
      </w:r>
      <w:r>
        <w:t>+</w:t>
      </w:r>
      <w:r>
        <w:rPr>
          <w:rFonts w:ascii="Calibri" w:hAnsi="Calibri" w:cs="Calibri"/>
        </w:rPr>
        <w:t>׾</w:t>
      </w:r>
      <w:r>
        <w:rPr>
          <w:rFonts w:ascii="Tahoma" w:hAnsi="Tahoma" w:cs="Tahoma"/>
        </w:rPr>
        <w:t>�</w:t>
      </w:r>
      <w:r>
        <w:rPr>
          <w:rFonts w:ascii="MV Boli" w:hAnsi="MV Boli" w:cs="MV Boli"/>
        </w:rPr>
        <w:t>މ</w:t>
      </w:r>
      <w:r>
        <w:rPr>
          <w:rFonts w:ascii="Tahoma" w:hAnsi="Tahoma" w:cs="Tahoma"/>
        </w:rPr>
        <w:t>�</w:t>
      </w:r>
      <w:r>
        <w:t xml:space="preserve"> O</w:t>
      </w:r>
      <w:r>
        <w:rPr>
          <w:rFonts w:ascii="Tahoma" w:hAnsi="Tahoma" w:cs="Tahoma"/>
        </w:rPr>
        <w:t>���</w:t>
      </w:r>
      <w:r>
        <w:t>3Öå</w:t>
      </w:r>
      <w:r>
        <w:rPr>
          <w:rFonts w:ascii="Tahoma" w:hAnsi="Tahoma" w:cs="Tahoma"/>
        </w:rPr>
        <w:t>�</w:t>
      </w:r>
      <w:r>
        <w:t>!/å</w:t>
      </w:r>
      <w:r>
        <w:rPr>
          <w:rFonts w:ascii="Tahoma" w:hAnsi="Tahoma" w:cs="Tahoma"/>
        </w:rPr>
        <w:t>�</w:t>
      </w:r>
      <w:r>
        <w:t>'k</w:t>
      </w:r>
      <w:r>
        <w:rPr>
          <w:rFonts w:ascii="Tahoma" w:hAnsi="Tahoma" w:cs="Tahoma"/>
        </w:rPr>
        <w:t>���</w:t>
      </w:r>
      <w:r>
        <w:t>L</w:t>
      </w:r>
      <w:r>
        <w:rPr>
          <w:rFonts w:ascii="Tahoma" w:hAnsi="Tahoma" w:cs="Tahoma"/>
        </w:rPr>
        <w:t>�</w:t>
      </w:r>
      <w:r>
        <w:t>BQ</w:t>
      </w:r>
      <w:r>
        <w:rPr>
          <w:rFonts w:ascii="Tahoma" w:hAnsi="Tahoma" w:cs="Tahoma"/>
        </w:rPr>
        <w:t>�</w:t>
      </w:r>
      <w:r>
        <w:t>z</w:t>
      </w:r>
      <w:r>
        <w:rPr>
          <w:rFonts w:ascii="Tahoma" w:hAnsi="Tahoma" w:cs="Tahoma"/>
        </w:rPr>
        <w:t>�</w:t>
      </w:r>
      <w:r>
        <w:t>'*</w:t>
      </w:r>
    </w:p>
    <w:p w14:paraId="6E574579" w14:textId="77777777" w:rsidR="0045207C" w:rsidRDefault="0045207C" w:rsidP="007724B4">
      <w:pPr>
        <w:pStyle w:val="Heading3"/>
      </w:pPr>
      <w:r>
        <w:t xml:space="preserve">        </w:t>
      </w:r>
      <w:r>
        <w:rPr>
          <w:rFonts w:ascii="Tahoma" w:hAnsi="Tahoma" w:cs="Tahoma"/>
        </w:rPr>
        <w:t>�</w:t>
      </w:r>
      <w:r>
        <w:t>i</w:t>
      </w:r>
      <w:r>
        <w:rPr>
          <w:rFonts w:ascii="Tahoma" w:hAnsi="Tahoma" w:cs="Tahoma"/>
        </w:rPr>
        <w:t>�</w:t>
      </w:r>
      <w:r>
        <w:t>G</w:t>
      </w:r>
      <w:r>
        <w:rPr>
          <w:rFonts w:ascii="Tahoma" w:hAnsi="Tahoma" w:cs="Tahoma"/>
        </w:rPr>
        <w:t>�</w:t>
      </w:r>
    </w:p>
    <w:p w14:paraId="251130FD" w14:textId="77777777" w:rsidR="0045207C" w:rsidRDefault="0045207C" w:rsidP="007724B4">
      <w:pPr>
        <w:pStyle w:val="Heading3"/>
      </w:pPr>
      <w:r>
        <w:rPr>
          <w:rFonts w:ascii="Tahoma" w:hAnsi="Tahoma" w:cs="Tahoma"/>
        </w:rPr>
        <w:t>�</w:t>
      </w:r>
      <w:r>
        <w:t>z</w:t>
      </w:r>
      <w:r>
        <w:rPr>
          <w:rFonts w:ascii="Tahoma" w:hAnsi="Tahoma" w:cs="Tahoma"/>
        </w:rPr>
        <w:t>�</w:t>
      </w:r>
      <w:r>
        <w:t>=</w:t>
      </w:r>
      <w:r>
        <w:rPr>
          <w:rFonts w:hint="cs"/>
        </w:rPr>
        <w:t>ݝ</w:t>
      </w:r>
      <w:r>
        <w:rPr>
          <w:rFonts w:ascii="Tahoma" w:hAnsi="Tahoma" w:cs="Tahoma"/>
        </w:rPr>
        <w:t>�</w:t>
      </w:r>
      <w:r>
        <w:t>u</w:t>
      </w:r>
      <w:r>
        <w:rPr>
          <w:rFonts w:ascii="Tahoma" w:hAnsi="Tahoma" w:cs="Tahoma"/>
        </w:rPr>
        <w:t>���</w:t>
      </w:r>
      <w:r>
        <w:t>J</w:t>
      </w:r>
      <w:r>
        <w:rPr>
          <w:rFonts w:ascii="Tahoma" w:hAnsi="Tahoma" w:cs="Tahoma"/>
        </w:rPr>
        <w:t>�</w:t>
      </w:r>
      <w:r>
        <w:t>A</w:t>
      </w:r>
      <w:r>
        <w:rPr>
          <w:rFonts w:ascii="Tahoma" w:hAnsi="Tahoma" w:cs="Tahoma"/>
        </w:rPr>
        <w:t>��</w:t>
      </w:r>
    </w:p>
    <w:p w14:paraId="1F912178" w14:textId="77777777" w:rsidR="0045207C" w:rsidRDefault="0045207C" w:rsidP="007724B4">
      <w:pPr>
        <w:pStyle w:val="Heading3"/>
      </w:pPr>
      <w:r>
        <w:rPr>
          <w:rFonts w:ascii="Tahoma" w:hAnsi="Tahoma" w:cs="Tahoma"/>
        </w:rPr>
        <w:t>�</w:t>
      </w:r>
      <w:r>
        <w:t>g7#</w:t>
      </w:r>
      <w:r>
        <w:rPr>
          <w:rFonts w:ascii="Tahoma" w:hAnsi="Tahoma" w:cs="Tahoma"/>
        </w:rPr>
        <w:t>��⸮�</w:t>
      </w:r>
    </w:p>
    <w:p w14:paraId="1DBDBDFB" w14:textId="77777777" w:rsidR="0045207C" w:rsidRDefault="0045207C" w:rsidP="007724B4">
      <w:pPr>
        <w:pStyle w:val="Heading3"/>
      </w:pPr>
      <w:r>
        <w:t>U=B</w:t>
      </w:r>
      <w:r>
        <w:rPr>
          <w:rFonts w:ascii="Segoe UI Historic" w:hAnsi="Segoe UI Historic" w:cs="Segoe UI Historic"/>
        </w:rPr>
        <w:t>ݍ</w:t>
      </w:r>
      <w:r>
        <w:rPr>
          <w:rFonts w:ascii="Tahoma" w:hAnsi="Tahoma" w:cs="Tahoma"/>
        </w:rPr>
        <w:t>�</w:t>
      </w:r>
      <w:r>
        <w:t>ä</w:t>
      </w:r>
      <w:r>
        <w:rPr>
          <w:rFonts w:ascii="Tahoma" w:hAnsi="Tahoma" w:cs="Tahoma"/>
        </w:rPr>
        <w:t>�</w:t>
      </w:r>
      <w:r>
        <w:t>c</w:t>
      </w:r>
      <w:r>
        <w:rPr>
          <w:rFonts w:ascii="Tahoma" w:hAnsi="Tahoma" w:cs="Tahoma"/>
        </w:rPr>
        <w:t>��</w:t>
      </w:r>
      <w:r>
        <w:t>.b</w:t>
      </w:r>
      <w:r>
        <w:rPr>
          <w:rFonts w:ascii="Tahoma" w:hAnsi="Tahoma" w:cs="Tahoma"/>
        </w:rPr>
        <w:t>�</w:t>
      </w:r>
      <w:r>
        <w:t>M,</w:t>
      </w:r>
      <w:r>
        <w:rPr>
          <w:rFonts w:ascii="Tahoma" w:hAnsi="Tahoma" w:cs="Tahoma"/>
        </w:rPr>
        <w:t>�</w:t>
      </w:r>
      <w:r>
        <w:t>7</w:t>
      </w:r>
      <w:r>
        <w:rPr>
          <w:rFonts w:ascii="Tahoma" w:hAnsi="Tahoma" w:cs="Tahoma"/>
        </w:rPr>
        <w:t>�</w:t>
      </w:r>
      <w:r>
        <w:t>u(</w:t>
      </w:r>
      <w:r>
        <w:rPr>
          <w:rFonts w:ascii="Segoe UI Historic" w:hAnsi="Segoe UI Historic" w:cs="Segoe UI Historic"/>
        </w:rPr>
        <w:t>܇</w:t>
      </w:r>
      <w:r>
        <w:rPr>
          <w:rFonts w:ascii="Tahoma" w:hAnsi="Tahoma" w:cs="Tahoma"/>
        </w:rPr>
        <w:t>���</w:t>
      </w:r>
      <w:r>
        <w:t>fTh'a</w:t>
      </w:r>
      <w:r>
        <w:rPr>
          <w:rFonts w:ascii="Tahoma" w:hAnsi="Tahoma" w:cs="Tahoma"/>
        </w:rPr>
        <w:t>��</w:t>
      </w:r>
      <w:r>
        <w:t>:</w:t>
      </w:r>
      <w:r>
        <w:rPr>
          <w:rFonts w:ascii="Tahoma" w:hAnsi="Tahoma" w:cs="Tahoma"/>
        </w:rPr>
        <w:t>�</w:t>
      </w:r>
    </w:p>
    <w:p w14:paraId="132E014E"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 xml:space="preserve">l </w:t>
      </w:r>
      <w:r>
        <w:rPr>
          <w:rFonts w:ascii="Tahoma" w:hAnsi="Tahoma" w:cs="Tahoma"/>
        </w:rPr>
        <w:t>�</w:t>
      </w:r>
      <w:r>
        <w:t>4</w:t>
      </w:r>
      <w:r>
        <w:rPr>
          <w:rFonts w:ascii="Tahoma" w:hAnsi="Tahoma" w:cs="Tahoma"/>
        </w:rPr>
        <w:t>�</w:t>
      </w:r>
      <w:r>
        <w:t>Nǳ</w:t>
      </w:r>
      <w:r>
        <w:rPr>
          <w:rFonts w:ascii="Tahoma" w:hAnsi="Tahoma" w:cs="Tahoma"/>
        </w:rPr>
        <w:t>��</w:t>
      </w:r>
      <w:r>
        <w:t>L</w:t>
      </w:r>
      <w:r>
        <w:rPr>
          <w:rFonts w:ascii="Tahoma" w:hAnsi="Tahoma" w:cs="Tahoma"/>
        </w:rPr>
        <w:t>�</w:t>
      </w:r>
      <w:r>
        <w:t>Gc?</w:t>
      </w:r>
      <w:r>
        <w:rPr>
          <w:rFonts w:ascii="Tahoma" w:hAnsi="Tahoma" w:cs="Tahoma"/>
        </w:rPr>
        <w:t>��</w:t>
      </w:r>
      <w:r>
        <w:t>C</w:t>
      </w:r>
      <w:r>
        <w:rPr>
          <w:rFonts w:ascii="Tahoma" w:hAnsi="Tahoma" w:cs="Tahoma"/>
        </w:rPr>
        <w:t>�</w:t>
      </w:r>
      <w:r>
        <w:t>j8A</w:t>
      </w:r>
      <w:r>
        <w:rPr>
          <w:rFonts w:ascii="Tahoma" w:hAnsi="Tahoma" w:cs="Tahoma"/>
        </w:rPr>
        <w:t>�</w:t>
      </w:r>
      <w:r>
        <w:t>'</w:t>
      </w:r>
      <w:r>
        <w:rPr>
          <w:rFonts w:ascii="Tahoma" w:hAnsi="Tahoma" w:cs="Tahoma"/>
        </w:rPr>
        <w:t>��</w:t>
      </w:r>
    </w:p>
    <w:p w14:paraId="66F4CCE0" w14:textId="77777777" w:rsidR="0045207C" w:rsidRDefault="0045207C" w:rsidP="007724B4">
      <w:pPr>
        <w:pStyle w:val="Heading3"/>
      </w:pPr>
      <w:r>
        <w:t>V&lt;</w:t>
      </w:r>
      <w:r>
        <w:rPr>
          <w:rFonts w:ascii="Tahoma" w:hAnsi="Tahoma" w:cs="Tahoma"/>
        </w:rPr>
        <w:t>�</w:t>
      </w:r>
      <w:r>
        <w:t>J</w:t>
      </w:r>
      <w:r>
        <w:rPr>
          <w:rFonts w:ascii="Tahoma" w:hAnsi="Tahoma" w:cs="Tahoma"/>
        </w:rPr>
        <w:t>����</w:t>
      </w:r>
      <w:r>
        <w:t>Ä</w:t>
      </w:r>
      <w:r>
        <w:rPr>
          <w:rFonts w:ascii="Tahoma" w:hAnsi="Tahoma" w:cs="Tahoma"/>
        </w:rPr>
        <w:t>�</w:t>
      </w:r>
      <w:r>
        <w:t>7j</w:t>
      </w:r>
      <w:r>
        <w:rPr>
          <w:rFonts w:ascii="Tahoma" w:hAnsi="Tahoma" w:cs="Tahoma"/>
        </w:rPr>
        <w:t>�������</w:t>
      </w:r>
      <w:r>
        <w:t>r&amp;Ԓ</w:t>
      </w:r>
      <w:r>
        <w:rPr>
          <w:rFonts w:ascii="Tahoma" w:hAnsi="Tahoma" w:cs="Tahoma"/>
        </w:rPr>
        <w:t>�</w:t>
      </w:r>
      <w:r>
        <w:t>_D</w:t>
      </w:r>
      <w:r>
        <w:rPr>
          <w:rFonts w:ascii="Tahoma" w:hAnsi="Tahoma" w:cs="Tahoma"/>
        </w:rPr>
        <w:t>�</w:t>
      </w:r>
      <w:r>
        <w:t>g</w:t>
      </w:r>
      <w:r>
        <w:rPr>
          <w:rFonts w:ascii="Tahoma" w:hAnsi="Tahoma" w:cs="Tahoma"/>
        </w:rPr>
        <w:t>���</w:t>
      </w:r>
      <w:r>
        <w:t>/</w:t>
      </w:r>
      <w:r>
        <w:rPr>
          <w:rFonts w:ascii="Tahoma" w:hAnsi="Tahoma" w:cs="Tahoma"/>
        </w:rPr>
        <w:t>�</w:t>
      </w:r>
      <w:r>
        <w:t xml:space="preserve">        </w:t>
      </w:r>
      <w:r>
        <w:rPr>
          <w:rFonts w:ascii="Tahoma" w:hAnsi="Tahoma" w:cs="Tahoma"/>
        </w:rPr>
        <w:t>�</w:t>
      </w:r>
      <w:r>
        <w:t>Eı</w:t>
      </w:r>
      <w:r>
        <w:rPr>
          <w:rFonts w:ascii="Tahoma" w:hAnsi="Tahoma" w:cs="Tahoma"/>
        </w:rPr>
        <w:t>�</w:t>
      </w:r>
      <w:r>
        <w:t>(Å</w:t>
      </w:r>
      <w:r>
        <w:rPr>
          <w:rFonts w:ascii="Tahoma" w:hAnsi="Tahoma" w:cs="Tahoma"/>
        </w:rPr>
        <w:t>�</w:t>
      </w:r>
      <w:r>
        <w:t>Hm</w:t>
      </w:r>
      <w:r>
        <w:rPr>
          <w:rFonts w:ascii="Tahoma" w:hAnsi="Tahoma" w:cs="Tahoma"/>
        </w:rPr>
        <w:t>��</w:t>
      </w:r>
      <w:r>
        <w:t>1/</w:t>
      </w:r>
      <w:r>
        <w:rPr>
          <w:rFonts w:ascii="Tahoma" w:hAnsi="Tahoma" w:cs="Tahoma"/>
        </w:rPr>
        <w:t>��</w:t>
      </w:r>
      <w:r>
        <w:t>w</w:t>
      </w:r>
      <w:r>
        <w:rPr>
          <w:rFonts w:ascii="Tahoma" w:hAnsi="Tahoma" w:cs="Tahoma"/>
        </w:rPr>
        <w:t>�</w:t>
      </w:r>
      <w:r>
        <w:t>Kg</w:t>
      </w:r>
      <w:r>
        <w:rPr>
          <w:rFonts w:ascii="Tahoma" w:hAnsi="Tahoma" w:cs="Tahoma"/>
        </w:rPr>
        <w:t>��</w:t>
      </w:r>
      <w:r>
        <w:t>Ö</w:t>
      </w:r>
      <w:r>
        <w:rPr>
          <w:rFonts w:ascii="Tahoma" w:hAnsi="Tahoma" w:cs="Tahoma"/>
        </w:rPr>
        <w:t>��</w:t>
      </w:r>
      <w:r>
        <w:t>HEa</w:t>
      </w:r>
      <w:r>
        <w:rPr>
          <w:rFonts w:ascii="Tahoma" w:hAnsi="Tahoma" w:cs="Tahoma"/>
        </w:rPr>
        <w:t>�</w:t>
      </w:r>
      <w:r>
        <w:t>,</w:t>
      </w:r>
      <w:r>
        <w:rPr>
          <w:rFonts w:ascii="Tahoma" w:hAnsi="Tahoma" w:cs="Tahoma"/>
        </w:rPr>
        <w:t>�</w:t>
      </w:r>
      <w:r>
        <w:t>c;</w:t>
      </w:r>
      <w:r>
        <w:rPr>
          <w:rFonts w:ascii="Tahoma" w:hAnsi="Tahoma" w:cs="Tahoma"/>
        </w:rPr>
        <w:t>��</w:t>
      </w:r>
      <w:r>
        <w:t>Ö</w:t>
      </w:r>
      <w:r>
        <w:rPr>
          <w:rFonts w:ascii="Tahoma" w:hAnsi="Tahoma" w:cs="Tahoma"/>
        </w:rPr>
        <w:t>�</w:t>
      </w:r>
      <w:r>
        <w:t>u</w:t>
      </w:r>
      <w:r>
        <w:rPr>
          <w:rFonts w:ascii="Tahoma" w:hAnsi="Tahoma" w:cs="Tahoma"/>
        </w:rPr>
        <w:t>�</w:t>
      </w:r>
      <w:r>
        <w:t>_</w:t>
      </w:r>
      <w:r>
        <w:rPr>
          <w:rFonts w:ascii="Tahoma" w:hAnsi="Tahoma" w:cs="Tahoma"/>
        </w:rPr>
        <w:t>����</w:t>
      </w:r>
      <w:r>
        <w:t>F</w:t>
      </w:r>
      <w:r>
        <w:rPr>
          <w:rFonts w:ascii="Tahoma" w:hAnsi="Tahoma" w:cs="Tahoma"/>
        </w:rPr>
        <w:t>�</w:t>
      </w:r>
      <w:r>
        <w:t>Ö</w:t>
      </w:r>
      <w:r>
        <w:rPr>
          <w:rFonts w:ascii="Tahoma" w:hAnsi="Tahoma" w:cs="Tahoma"/>
        </w:rPr>
        <w:t>�</w:t>
      </w:r>
      <w:r>
        <w:t>-</w:t>
      </w:r>
      <w:r>
        <w:rPr>
          <w:rFonts w:ascii="Tahoma" w:hAnsi="Tahoma" w:cs="Tahoma"/>
        </w:rPr>
        <w:t>�</w:t>
      </w:r>
      <w:r>
        <w:t>08</w:t>
      </w:r>
      <w:r>
        <w:rPr>
          <w:rFonts w:ascii="Tahoma" w:hAnsi="Tahoma" w:cs="Tahoma"/>
        </w:rPr>
        <w:t>��</w:t>
      </w:r>
      <w:r>
        <w:t>r</w:t>
      </w:r>
      <w:r>
        <w:rPr>
          <w:rFonts w:ascii="Tahoma" w:hAnsi="Tahoma" w:cs="Tahoma"/>
        </w:rPr>
        <w:t>�</w:t>
      </w:r>
      <w:r>
        <w:t>doB#</w:t>
      </w:r>
      <w:r>
        <w:rPr>
          <w:rFonts w:hint="cs"/>
        </w:rPr>
        <w:t>ٵ</w:t>
      </w:r>
      <w:r>
        <w:rPr>
          <w:rFonts w:ascii="Tahoma" w:hAnsi="Tahoma" w:cs="Tahoma"/>
        </w:rPr>
        <w:t>��</w:t>
      </w:r>
      <w:r>
        <w:t>Ü</w:t>
      </w:r>
      <w:r>
        <w:rPr>
          <w:rFonts w:ascii="Tahoma" w:hAnsi="Tahoma" w:cs="Tahoma"/>
        </w:rPr>
        <w:t>��</w:t>
      </w:r>
      <w:r>
        <w:t>#շ</w:t>
      </w:r>
      <w:r>
        <w:rPr>
          <w:rFonts w:ascii="Tahoma" w:hAnsi="Tahoma" w:cs="Tahoma"/>
        </w:rPr>
        <w:t>���</w:t>
      </w:r>
      <w:r>
        <w:t>-h</w:t>
      </w:r>
      <w:r>
        <w:rPr>
          <w:rFonts w:ascii="Tahoma" w:hAnsi="Tahoma" w:cs="Tahoma"/>
        </w:rPr>
        <w:t>���</w:t>
      </w:r>
      <w:r>
        <w:t>A</w:t>
      </w:r>
      <w:r>
        <w:rPr>
          <w:rFonts w:ascii="Tahoma" w:hAnsi="Tahoma" w:cs="Tahoma"/>
        </w:rPr>
        <w:t>��</w:t>
      </w:r>
      <w:r>
        <w:t>J</w:t>
      </w:r>
      <w:r>
        <w:rPr>
          <w:rFonts w:ascii="Tahoma" w:hAnsi="Tahoma" w:cs="Tahoma"/>
        </w:rPr>
        <w:t>��</w:t>
      </w:r>
      <w:r>
        <w:t>O</w:t>
      </w:r>
      <w:r>
        <w:rPr>
          <w:rFonts w:ascii="Tahoma" w:hAnsi="Tahoma" w:cs="Tahoma"/>
        </w:rPr>
        <w:t>����</w:t>
      </w:r>
      <w:r>
        <w:t>"$</w:t>
      </w:r>
      <w:r>
        <w:rPr>
          <w:rFonts w:ascii="Tahoma" w:hAnsi="Tahoma" w:cs="Tahoma"/>
        </w:rPr>
        <w:t>�</w:t>
      </w:r>
      <w:r>
        <w:t>X</w:t>
      </w:r>
      <w:r>
        <w:rPr>
          <w:rFonts w:ascii="Tahoma" w:hAnsi="Tahoma" w:cs="Tahoma"/>
        </w:rPr>
        <w:t>��</w:t>
      </w:r>
      <w:r>
        <w:t>L)</w:t>
      </w:r>
      <w:r>
        <w:rPr>
          <w:rFonts w:ascii="Tahoma" w:hAnsi="Tahoma" w:cs="Tahoma"/>
        </w:rPr>
        <w:t>�����</w:t>
      </w:r>
      <w:r>
        <w:t>v</w:t>
      </w:r>
      <w:r>
        <w:rPr>
          <w:rFonts w:ascii="Tahoma" w:hAnsi="Tahoma" w:cs="Tahoma"/>
        </w:rPr>
        <w:t>���</w:t>
      </w:r>
      <w:r>
        <w:t>)</w:t>
      </w:r>
      <w:r>
        <w:rPr>
          <w:rFonts w:ascii="Tahoma" w:hAnsi="Tahoma" w:cs="Tahoma"/>
        </w:rPr>
        <w:t>�</w:t>
      </w:r>
      <w:r>
        <w:t>Sé</w:t>
      </w:r>
      <w:r>
        <w:rPr>
          <w:rFonts w:ascii="Tahoma" w:hAnsi="Tahoma" w:cs="Tahoma"/>
        </w:rPr>
        <w:t>��</w:t>
      </w:r>
      <w:r>
        <w:t>P</w:t>
      </w:r>
      <w:r>
        <w:rPr>
          <w:rFonts w:ascii="Tahoma" w:hAnsi="Tahoma" w:cs="Tahoma"/>
        </w:rPr>
        <w:t>����</w:t>
      </w:r>
      <w:r>
        <w:t>6Z</w:t>
      </w:r>
      <w:r>
        <w:rPr>
          <w:rFonts w:ascii="Tahoma" w:hAnsi="Tahoma" w:cs="Tahoma"/>
        </w:rPr>
        <w:t>��</w:t>
      </w:r>
      <w:r>
        <w:t>y</w:t>
      </w:r>
      <w:r>
        <w:rPr>
          <w:rFonts w:ascii="Tahoma" w:hAnsi="Tahoma" w:cs="Tahoma"/>
        </w:rPr>
        <w:t>��⸮��</w:t>
      </w:r>
      <w:r>
        <w:t>Uä</w:t>
      </w:r>
      <w:r>
        <w:rPr>
          <w:rFonts w:ascii="Tahoma" w:hAnsi="Tahoma" w:cs="Tahoma"/>
        </w:rPr>
        <w:t>����</w:t>
      </w:r>
      <w:r>
        <w:t>=</w:t>
      </w:r>
      <w:r>
        <w:rPr>
          <w:rFonts w:ascii="Tahoma" w:hAnsi="Tahoma" w:cs="Tahoma"/>
        </w:rPr>
        <w:t>�</w:t>
      </w:r>
      <w:r>
        <w:t>oö=U</w:t>
      </w:r>
      <w:r>
        <w:rPr>
          <w:rFonts w:ascii="Tahoma" w:hAnsi="Tahoma" w:cs="Tahoma"/>
        </w:rPr>
        <w:t>�</w:t>
      </w:r>
    </w:p>
    <w:p w14:paraId="58648869" w14:textId="77777777" w:rsidR="0045207C" w:rsidRDefault="0045207C" w:rsidP="007724B4">
      <w:pPr>
        <w:pStyle w:val="Heading3"/>
      </w:pPr>
      <w:r>
        <w:t>(Ѱ</w:t>
      </w:r>
      <w:r>
        <w:rPr>
          <w:rFonts w:ascii="Tahoma" w:hAnsi="Tahoma" w:cs="Tahoma"/>
        </w:rPr>
        <w:t>�</w:t>
      </w:r>
      <w:r>
        <w:t>I</w:t>
      </w:r>
      <w:r>
        <w:rPr>
          <w:rFonts w:ascii="Tahoma" w:hAnsi="Tahoma" w:cs="Tahoma"/>
        </w:rPr>
        <w:t>��</w:t>
      </w:r>
      <w:r>
        <w:t>c</w:t>
      </w:r>
      <w:r>
        <w:rPr>
          <w:rFonts w:ascii="Tahoma" w:hAnsi="Tahoma" w:cs="Tahoma"/>
        </w:rPr>
        <w:t>�</w:t>
      </w:r>
      <w:r>
        <w:t>ử</w:t>
      </w:r>
      <w:r>
        <w:rPr>
          <w:rFonts w:ascii="Tahoma" w:hAnsi="Tahoma" w:cs="Tahoma"/>
        </w:rPr>
        <w:t>��</w:t>
      </w:r>
      <w:r>
        <w:t>"</w:t>
      </w:r>
      <w:r>
        <w:rPr>
          <w:rFonts w:ascii="Tahoma" w:hAnsi="Tahoma" w:cs="Tahoma"/>
        </w:rPr>
        <w:t>��</w:t>
      </w:r>
      <w:r>
        <w:t>o</w:t>
      </w:r>
      <w:r>
        <w:rPr>
          <w:rFonts w:ascii="Tahoma" w:hAnsi="Tahoma" w:cs="Tahoma"/>
        </w:rPr>
        <w:t>�</w:t>
      </w:r>
      <w:r>
        <w:t>T</w:t>
      </w:r>
      <w:r>
        <w:rPr>
          <w:rFonts w:ascii="Tahoma" w:hAnsi="Tahoma" w:cs="Tahoma"/>
        </w:rPr>
        <w:t>�</w:t>
      </w:r>
      <w:r>
        <w:t>ǟ</w:t>
      </w:r>
      <w:r>
        <w:rPr>
          <w:rFonts w:ascii="Calibri" w:eastAsia="Calibri" w:hAnsi="Calibri" w:cs="Calibri" w:hint="eastAsia"/>
        </w:rPr>
        <w:t>􃏮</w:t>
      </w:r>
      <w:r>
        <w:rPr>
          <w:rFonts w:ascii="Tahoma" w:hAnsi="Tahoma" w:cs="Tahoma"/>
        </w:rPr>
        <w:t>�</w:t>
      </w:r>
      <w:r>
        <w:t>F</w:t>
      </w:r>
      <w:r>
        <w:rPr>
          <w:rFonts w:ascii="Tahoma" w:hAnsi="Tahoma" w:cs="Tahoma"/>
        </w:rPr>
        <w:t>�</w:t>
      </w:r>
      <w:r>
        <w:t>"+</w:t>
      </w:r>
      <w:r>
        <w:rPr>
          <w:rFonts w:ascii="Tahoma" w:hAnsi="Tahoma" w:cs="Tahoma"/>
        </w:rPr>
        <w:t>�</w:t>
      </w:r>
      <w:r>
        <w:t>$</w:t>
      </w:r>
      <w:r>
        <w:rPr>
          <w:rFonts w:ascii="Tahoma" w:hAnsi="Tahoma" w:cs="Tahoma"/>
        </w:rPr>
        <w:t>���</w:t>
      </w:r>
      <w:r>
        <w:t>q</w:t>
      </w:r>
      <w:r>
        <w:rPr>
          <w:rFonts w:ascii="Tahoma" w:hAnsi="Tahoma" w:cs="Tahoma"/>
        </w:rPr>
        <w:t>���</w:t>
      </w:r>
      <w:r>
        <w:t>D</w:t>
      </w:r>
      <w:r>
        <w:rPr>
          <w:rFonts w:ascii="Tahoma" w:hAnsi="Tahoma" w:cs="Tahoma"/>
        </w:rPr>
        <w:t>��</w:t>
      </w:r>
      <w:r>
        <w:t>gc#</w:t>
      </w:r>
      <w:r>
        <w:rPr>
          <w:rFonts w:ascii="Tahoma" w:hAnsi="Tahoma" w:cs="Tahoma"/>
        </w:rPr>
        <w:t>�</w:t>
      </w:r>
      <w:r>
        <w:t>IEND</w:t>
      </w:r>
      <w:r>
        <w:rPr>
          <w:rFonts w:ascii="Tahoma" w:hAnsi="Tahoma" w:cs="Tahoma"/>
        </w:rPr>
        <w:t>�</w:t>
      </w:r>
      <w:r>
        <w:t>B`</w:t>
      </w:r>
      <w:r>
        <w:rPr>
          <w:rFonts w:ascii="Tahoma" w:hAnsi="Tahoma" w:cs="Tahoma"/>
        </w:rPr>
        <w:t>��</w:t>
      </w:r>
      <w:r>
        <w:t>PNG</w:t>
      </w:r>
    </w:p>
    <w:p w14:paraId="23D21896" w14:textId="77777777" w:rsidR="0045207C" w:rsidRDefault="0045207C" w:rsidP="007724B4">
      <w:pPr>
        <w:pStyle w:val="Heading3"/>
      </w:pPr>
      <w:r>
        <w:rPr>
          <w:rFonts w:ascii="Tahoma" w:hAnsi="Tahoma" w:cs="Tahoma"/>
        </w:rPr>
        <w:t>⸮</w:t>
      </w:r>
    </w:p>
    <w:p w14:paraId="4E05F04F" w14:textId="77777777" w:rsidR="0045207C" w:rsidRDefault="0045207C" w:rsidP="007724B4">
      <w:pPr>
        <w:pStyle w:val="Heading3"/>
      </w:pPr>
    </w:p>
    <w:p w14:paraId="54E0DAEB" w14:textId="77777777" w:rsidR="0045207C" w:rsidRDefault="0045207C" w:rsidP="007724B4">
      <w:pPr>
        <w:pStyle w:val="Heading3"/>
      </w:pPr>
      <w:r>
        <w:t>IHDR#</w:t>
      </w:r>
      <w:r>
        <w:rPr>
          <w:rFonts w:ascii="Tahoma" w:hAnsi="Tahoma" w:cs="Tahoma"/>
        </w:rPr>
        <w:t>��</w:t>
      </w:r>
      <w:r>
        <w:t xml:space="preserve"> pHYs</w:t>
      </w:r>
    </w:p>
    <w:p w14:paraId="513B4981" w14:textId="77777777" w:rsidR="0045207C" w:rsidRDefault="0045207C" w:rsidP="007724B4">
      <w:pPr>
        <w:pStyle w:val="Heading3"/>
      </w:pPr>
    </w:p>
    <w:p w14:paraId="6A7FB56C" w14:textId="77777777" w:rsidR="0045207C" w:rsidRDefault="0045207C" w:rsidP="007724B4">
      <w:pPr>
        <w:pStyle w:val="Heading3"/>
      </w:pPr>
      <w:r>
        <w:rPr>
          <w:rFonts w:ascii="Tahoma" w:hAnsi="Tahoma" w:cs="Tahoma"/>
        </w:rPr>
        <w:t>��</w:t>
      </w:r>
    </w:p>
    <w:p w14:paraId="405FEF17" w14:textId="77777777" w:rsidR="0045207C" w:rsidRDefault="0045207C" w:rsidP="007724B4">
      <w:pPr>
        <w:pStyle w:val="Heading3"/>
      </w:pPr>
      <w:r>
        <w:t>OiCCPPhotoshop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3B640CB0" w14:textId="77777777" w:rsidR="0045207C" w:rsidRDefault="0045207C" w:rsidP="007724B4">
      <w:pPr>
        <w:pStyle w:val="Heading3"/>
      </w:pPr>
      <w:r>
        <w:rPr>
          <w:rFonts w:ascii="Tahoma" w:hAnsi="Tahoma" w:cs="Tahoma"/>
        </w:rPr>
        <w:t>�</w:t>
      </w:r>
    </w:p>
    <w:p w14:paraId="084792C8" w14:textId="77777777" w:rsidR="0045207C" w:rsidRDefault="0045207C" w:rsidP="007724B4">
      <w:pPr>
        <w:pStyle w:val="Heading3"/>
      </w:pPr>
      <w:r>
        <w:rPr>
          <w:rFonts w:ascii="Tahoma" w:hAnsi="Tahoma" w:cs="Tahoma"/>
        </w:rPr>
        <w:t>��</w:t>
      </w:r>
      <w:r>
        <w:t>!</w:t>
      </w:r>
      <w:r>
        <w:rPr>
          <w:rFonts w:ascii="Tahoma" w:hAnsi="Tahoma" w:cs="Tahoma"/>
        </w:rPr>
        <w:t>���������</w:t>
      </w:r>
      <w:r>
        <w:t>{</w:t>
      </w:r>
      <w:r>
        <w:rPr>
          <w:rFonts w:ascii="Tahoma" w:hAnsi="Tahoma" w:cs="Tahoma"/>
        </w:rPr>
        <w:t>�</w:t>
      </w:r>
      <w:r>
        <w:t>kּ</w:t>
      </w:r>
      <w:r>
        <w:rPr>
          <w:rFonts w:ascii="Tahoma" w:hAnsi="Tahoma" w:cs="Tahoma"/>
        </w:rPr>
        <w:t>������</w:t>
      </w:r>
      <w:r>
        <w:t>&gt;</w:t>
      </w:r>
      <w:r>
        <w:rPr>
          <w:rFonts w:ascii="Tahoma" w:hAnsi="Tahoma" w:cs="Tahoma"/>
        </w:rPr>
        <w:t>����</w:t>
      </w:r>
    </w:p>
    <w:p w14:paraId="3CD6CA23" w14:textId="77777777" w:rsidR="0045207C" w:rsidRDefault="0045207C" w:rsidP="007724B4">
      <w:pPr>
        <w:pStyle w:val="Heading3"/>
      </w:pPr>
      <w:r>
        <w:rPr>
          <w:rFonts w:ascii="Tahoma" w:hAnsi="Tahoma" w:cs="Tahoma"/>
        </w:rPr>
        <w:t>�</w:t>
      </w:r>
      <w:r>
        <w:t>H3Q5</w:t>
      </w:r>
      <w:r>
        <w:rPr>
          <w:rFonts w:ascii="Tahoma" w:hAnsi="Tahoma" w:cs="Tahoma"/>
        </w:rPr>
        <w:t>�</w:t>
      </w:r>
    </w:p>
    <w:p w14:paraId="1715857F" w14:textId="77777777" w:rsidR="0045207C" w:rsidRDefault="0045207C" w:rsidP="007724B4">
      <w:pPr>
        <w:pStyle w:val="Heading3"/>
      </w:pPr>
      <w:r>
        <w:rPr>
          <w:rFonts w:ascii="Tahoma" w:hAnsi="Tahoma" w:cs="Tahoma"/>
        </w:rPr>
        <w:t>�</w:t>
      </w:r>
      <w:r>
        <w:t>B</w:t>
      </w:r>
      <w:r>
        <w:rPr>
          <w:rFonts w:ascii="Tahoma" w:hAnsi="Tahoma" w:cs="Tahoma"/>
        </w:rPr>
        <w:t>������</w:t>
      </w:r>
      <w:r>
        <w:t>.@</w:t>
      </w:r>
      <w:r>
        <w:rPr>
          <w:rFonts w:ascii="Tahoma" w:hAnsi="Tahoma" w:cs="Tahoma"/>
        </w:rPr>
        <w:t>�</w:t>
      </w:r>
    </w:p>
    <w:p w14:paraId="2FAF1861"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~&lt;&lt;+"</w:t>
      </w:r>
      <w:r>
        <w:rPr>
          <w:rFonts w:ascii="Tahoma" w:hAnsi="Tahoma" w:cs="Tahoma"/>
        </w:rPr>
        <w:t>��</w:t>
      </w:r>
      <w:r>
        <w:t>x</w:t>
      </w:r>
      <w:r>
        <w:rPr>
          <w:rFonts w:ascii="Tahoma" w:hAnsi="Tahoma" w:cs="Tahoma"/>
        </w:rPr>
        <w:t>�</w:t>
      </w:r>
    </w:p>
    <w:p w14:paraId="6B470067"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1DE74DFB" w14:textId="77777777" w:rsidR="0045207C" w:rsidRDefault="0045207C" w:rsidP="007724B4">
      <w:pPr>
        <w:pStyle w:val="Heading3"/>
      </w:pPr>
      <w:r>
        <w:rPr>
          <w:rFonts w:ascii="Tahoma" w:hAnsi="Tahoma" w:cs="Tahoma"/>
        </w:rPr>
        <w:t>�</w:t>
      </w:r>
    </w:p>
    <w:p w14:paraId="4DA752A6"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271A9A8D"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42A7CA72"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3A0E4C3C"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518F64F3"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05209F3D"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4F899C49"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6D3D6E0A"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68B36772"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45947D52" w14:textId="77777777" w:rsidR="0045207C" w:rsidRDefault="0045207C" w:rsidP="007724B4">
      <w:pPr>
        <w:pStyle w:val="Heading3"/>
      </w:pPr>
    </w:p>
    <w:p w14:paraId="6C9884C2"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3229FBBE"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0FAB65D8"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3D6EBD53" w14:textId="77777777" w:rsidR="0045207C" w:rsidRDefault="0045207C" w:rsidP="007724B4">
      <w:pPr>
        <w:pStyle w:val="Heading3"/>
      </w:pPr>
      <w:r>
        <w:t>c</w:t>
      </w:r>
      <w:r>
        <w:rPr>
          <w:rFonts w:ascii="Tahoma" w:hAnsi="Tahoma" w:cs="Tahoma"/>
        </w:rPr>
        <w:t>�</w:t>
      </w:r>
      <w:r>
        <w:t>x,!k</w:t>
      </w:r>
    </w:p>
    <w:p w14:paraId="5C61F949"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35A54115"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1FBE9B1F" w14:textId="77777777" w:rsidR="0045207C" w:rsidRDefault="0045207C" w:rsidP="007724B4">
      <w:pPr>
        <w:pStyle w:val="Heading3"/>
      </w:pPr>
      <w:r>
        <w:t>X</w:t>
      </w:r>
      <w:r>
        <w:rPr>
          <w:rFonts w:ascii="Tahoma" w:hAnsi="Tahoma" w:cs="Tahoma"/>
        </w:rPr>
        <w:t>�</w:t>
      </w:r>
    </w:p>
    <w:p w14:paraId="6E51BB97" w14:textId="77777777" w:rsidR="0045207C" w:rsidRDefault="0045207C" w:rsidP="007724B4">
      <w:pPr>
        <w:pStyle w:val="Heading3"/>
      </w:pPr>
      <w:r>
        <w:t>$</w:t>
      </w:r>
      <w:r>
        <w:rPr>
          <w:rFonts w:ascii="Tahoma" w:hAnsi="Tahoma" w:cs="Tahoma"/>
        </w:rPr>
        <w:t>�</w:t>
      </w:r>
    </w:p>
    <w:p w14:paraId="50968D0F"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gð</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3AAE665F"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4F9A0FE5"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6460A5AC"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6AC09D62"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7A62BA00"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38868670"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1BE05B05"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09108A9D"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5AA25A90" w14:textId="77777777" w:rsidR="0045207C" w:rsidRDefault="0045207C" w:rsidP="007724B4">
      <w:pPr>
        <w:pStyle w:val="Heading3"/>
      </w:pPr>
      <w:r>
        <w:t>U</w:t>
      </w:r>
    </w:p>
    <w:p w14:paraId="217922A0"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3F322593" w14:textId="77777777" w:rsidR="0045207C" w:rsidRDefault="0045207C" w:rsidP="007724B4">
      <w:pPr>
        <w:pStyle w:val="Heading3"/>
      </w:pPr>
      <w:r>
        <w:rPr>
          <w:rFonts w:ascii="Tahoma" w:hAnsi="Tahoma" w:cs="Tahoma"/>
        </w:rPr>
        <w:t>�</w:t>
      </w:r>
      <w:r>
        <w:rPr>
          <w:rFonts w:hint="cs"/>
        </w:rPr>
        <w:t>ڴ</w:t>
      </w:r>
    </w:p>
    <w:p w14:paraId="01D83CE4"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5FA4AB0D" w14:textId="77777777" w:rsidR="0045207C" w:rsidRDefault="0045207C" w:rsidP="007724B4">
      <w:pPr>
        <w:pStyle w:val="Heading3"/>
      </w:pPr>
      <w:r>
        <w:t>6</w:t>
      </w:r>
    </w:p>
    <w:p w14:paraId="4B4302B7"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64CC1406"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04291974"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FUIDATx</w:t>
      </w:r>
      <w:r>
        <w:rPr>
          <w:rFonts w:hint="cs"/>
        </w:rPr>
        <w:t>ڴ</w:t>
      </w:r>
      <w:r>
        <w:rPr>
          <w:rFonts w:ascii="Tahoma" w:hAnsi="Tahoma" w:cs="Tahoma"/>
        </w:rPr>
        <w:t>��������</w:t>
      </w:r>
      <w:r>
        <w:t>.</w:t>
      </w:r>
      <w:r>
        <w:rPr>
          <w:rFonts w:ascii="Tahoma" w:hAnsi="Tahoma" w:cs="Tahoma"/>
        </w:rPr>
        <w:t>���</w:t>
      </w:r>
      <w:r>
        <w:t>$Kp</w:t>
      </w:r>
      <w:r>
        <w:rPr>
          <w:rFonts w:ascii="Tahoma" w:hAnsi="Tahoma" w:cs="Tahoma"/>
        </w:rPr>
        <w:t>�</w:t>
      </w:r>
      <w:r>
        <w:t>ȁ X</w:t>
      </w:r>
      <w:r>
        <w:rPr>
          <w:rFonts w:ascii="Tahoma" w:hAnsi="Tahoma" w:cs="Tahoma"/>
        </w:rPr>
        <w:t>��</w:t>
      </w:r>
      <w:r>
        <w:t>_@</w:t>
      </w:r>
      <w:r>
        <w:rPr>
          <w:rFonts w:ascii="Tahoma" w:hAnsi="Tahoma" w:cs="Tahoma"/>
        </w:rPr>
        <w:t>�</w:t>
      </w:r>
      <w:r>
        <w:t>GQ</w:t>
      </w:r>
      <w:r>
        <w:rPr>
          <w:rFonts w:ascii="Tahoma" w:hAnsi="Tahoma" w:cs="Tahoma"/>
        </w:rPr>
        <w:t>�</w:t>
      </w:r>
      <w:r>
        <w:t>XP</w:t>
      </w:r>
      <w:r>
        <w:rPr>
          <w:rFonts w:ascii="Tahoma" w:hAnsi="Tahoma" w:cs="Tahoma"/>
        </w:rPr>
        <w:t>��</w:t>
      </w:r>
      <w:r>
        <w:t>^</w:t>
      </w:r>
      <w:r>
        <w:rPr>
          <w:rFonts w:ascii="Tahoma" w:hAnsi="Tahoma" w:cs="Tahoma"/>
        </w:rPr>
        <w:t>�</w:t>
      </w:r>
      <w:r>
        <w:t>0</w:t>
      </w:r>
    </w:p>
    <w:p w14:paraId="37C22080" w14:textId="77777777" w:rsidR="0045207C" w:rsidRDefault="0045207C" w:rsidP="007724B4">
      <w:pPr>
        <w:pStyle w:val="Heading3"/>
      </w:pPr>
      <w:r>
        <w:t>,p [</w:t>
      </w:r>
      <w:r>
        <w:rPr>
          <w:rFonts w:ascii="Tahoma" w:hAnsi="Tahoma" w:cs="Tahoma"/>
        </w:rPr>
        <w:t>��</w:t>
      </w:r>
      <w:r>
        <w:t>,%6`</w:t>
      </w:r>
      <w:r>
        <w:rPr>
          <w:rFonts w:ascii="Tahoma" w:hAnsi="Tahoma" w:cs="Tahoma"/>
        </w:rPr>
        <w:t>��</w:t>
      </w:r>
      <w:r>
        <w:t>jg</w:t>
      </w:r>
      <w:r>
        <w:rPr>
          <w:rFonts w:ascii="Tahoma" w:hAnsi="Tahoma" w:cs="Tahoma"/>
        </w:rPr>
        <w:t>�</w:t>
      </w:r>
      <w:r>
        <w:t>Ow9</w:t>
      </w:r>
      <w:r>
        <w:rPr>
          <w:rFonts w:ascii="Tahoma" w:hAnsi="Tahoma" w:cs="Tahoma"/>
        </w:rPr>
        <w:t>�</w:t>
      </w:r>
      <w:r>
        <w:t>&amp;o</w:t>
      </w:r>
      <w:r>
        <w:rPr>
          <w:rFonts w:ascii="Tahoma" w:hAnsi="Tahoma" w:cs="Tahoma"/>
        </w:rPr>
        <w:t>�</w:t>
      </w:r>
      <w:r>
        <w:t>ù</w:t>
      </w:r>
      <w:r>
        <w:rPr>
          <w:rFonts w:ascii="Tahoma" w:hAnsi="Tahoma" w:cs="Tahoma"/>
        </w:rPr>
        <w:t>������������</w:t>
      </w:r>
      <w:r>
        <w:t>u</w:t>
      </w:r>
      <w:r>
        <w:rPr>
          <w:rFonts w:ascii="Tahoma" w:hAnsi="Tahoma" w:cs="Tahoma"/>
        </w:rPr>
        <w:t>�</w:t>
      </w:r>
      <w:r>
        <w:rPr>
          <w:rFonts w:ascii="Microsoft JhengHei" w:eastAsia="Microsoft JhengHei" w:hAnsi="Microsoft JhengHei" w:cs="Microsoft JhengHei" w:hint="eastAsia"/>
        </w:rPr>
        <w:t>勯</w:t>
      </w:r>
      <w:r>
        <w:rPr>
          <w:rFonts w:ascii="Tahoma" w:hAnsi="Tahoma" w:cs="Tahoma"/>
        </w:rPr>
        <w:t>���</w:t>
      </w:r>
      <w:r>
        <w:t>m</w:t>
      </w:r>
      <w:r>
        <w:rPr>
          <w:rFonts w:ascii="Tahoma" w:hAnsi="Tahoma" w:cs="Tahoma"/>
        </w:rPr>
        <w:t>�</w:t>
      </w:r>
      <w:r>
        <w:t>Ң</w:t>
      </w:r>
      <w:r>
        <w:rPr>
          <w:rFonts w:ascii="Tahoma" w:hAnsi="Tahoma" w:cs="Tahoma"/>
        </w:rPr>
        <w:t>����</w:t>
      </w:r>
      <w:r>
        <w:t>=</w:t>
      </w:r>
      <w:r>
        <w:rPr>
          <w:rFonts w:ascii="Tahoma" w:hAnsi="Tahoma" w:cs="Tahoma"/>
        </w:rPr>
        <w:t>���</w:t>
      </w:r>
      <w:r>
        <w:t>-</w:t>
      </w:r>
      <w:r>
        <w:rPr>
          <w:rFonts w:ascii="Tahoma" w:hAnsi="Tahoma" w:cs="Tahoma"/>
        </w:rPr>
        <w:t>��������</w:t>
      </w:r>
      <w:r>
        <w:t xml:space="preserve">  |</w:t>
      </w:r>
      <w:r>
        <w:rPr>
          <w:rFonts w:ascii="Tahoma" w:hAnsi="Tahoma" w:cs="Tahoma"/>
        </w:rPr>
        <w:t>��</w:t>
      </w:r>
      <w:r>
        <w:t>S    JB</w:t>
      </w:r>
      <w:r>
        <w:rPr>
          <w:rFonts w:ascii="Tahoma" w:hAnsi="Tahoma" w:cs="Tahoma"/>
        </w:rPr>
        <w:t>�������</w:t>
      </w:r>
      <w:r>
        <w:t>a</w:t>
      </w:r>
      <w:r>
        <w:rPr>
          <w:rFonts w:ascii="Tahoma" w:hAnsi="Tahoma" w:cs="Tahoma"/>
        </w:rPr>
        <w:t>�</w:t>
      </w:r>
      <w:r>
        <w:t>|</w:t>
      </w:r>
      <w:r>
        <w:rPr>
          <w:rFonts w:ascii="Tahoma" w:hAnsi="Tahoma" w:cs="Tahoma"/>
        </w:rPr>
        <w:t>�</w:t>
      </w:r>
      <w:r>
        <w:t>r</w:t>
      </w:r>
      <w:r>
        <w:rPr>
          <w:rFonts w:ascii="Tahoma" w:hAnsi="Tahoma" w:cs="Tahoma"/>
        </w:rPr>
        <w:t>��</w:t>
      </w:r>
      <w:r>
        <w:t>]</w:t>
      </w:r>
      <w:r>
        <w:rPr>
          <w:rFonts w:ascii="Tahoma" w:hAnsi="Tahoma" w:cs="Tahoma"/>
        </w:rPr>
        <w:t>��������</w:t>
      </w:r>
      <w:r>
        <w:t>û</w:t>
      </w:r>
      <w:r>
        <w:rPr>
          <w:rFonts w:ascii="Tahoma" w:hAnsi="Tahoma" w:cs="Tahoma"/>
        </w:rPr>
        <w:t>��</w:t>
      </w:r>
      <w:r>
        <w:t>b</w:t>
      </w:r>
      <w:r>
        <w:rPr>
          <w:rFonts w:ascii="Tahoma" w:hAnsi="Tahoma" w:cs="Tahoma"/>
        </w:rPr>
        <w:t>�</w:t>
      </w:r>
      <w:r>
        <w:t>x</w:t>
      </w:r>
      <w:r>
        <w:rPr>
          <w:rFonts w:ascii="Tahoma" w:hAnsi="Tahoma" w:cs="Tahoma"/>
        </w:rPr>
        <w:t>�</w:t>
      </w:r>
      <w:r>
        <w:t>YZ</w:t>
      </w:r>
      <w:r>
        <w:rPr>
          <w:rFonts w:ascii="Tahoma" w:hAnsi="Tahoma" w:cs="Tahoma"/>
        </w:rPr>
        <w:t>�����</w:t>
      </w:r>
      <w:r>
        <w:rPr>
          <w:rFonts w:ascii="Segoe UI Historic" w:hAnsi="Segoe UI Historic" w:cs="Segoe UI Historic"/>
        </w:rPr>
        <w:t>܉</w:t>
      </w:r>
      <w:r>
        <w:t>&gt;</w:t>
      </w:r>
      <w:r>
        <w:rPr>
          <w:rFonts w:ascii="Tahoma" w:hAnsi="Tahoma" w:cs="Tahoma"/>
        </w:rPr>
        <w:t>�����</w:t>
      </w:r>
      <w:r>
        <w:t>2</w:t>
      </w:r>
      <w:r>
        <w:rPr>
          <w:rFonts w:ascii="Tahoma" w:hAnsi="Tahoma" w:cs="Tahoma"/>
        </w:rPr>
        <w:t>��</w:t>
      </w:r>
      <w:r>
        <w:t>pb</w:t>
      </w:r>
      <w:r>
        <w:rPr>
          <w:rFonts w:ascii="Tahoma" w:hAnsi="Tahoma" w:cs="Tahoma"/>
        </w:rPr>
        <w:t>�</w:t>
      </w:r>
      <w:r>
        <w:t>Gg</w:t>
      </w:r>
      <w:r>
        <w:rPr>
          <w:rFonts w:ascii="Tahoma" w:hAnsi="Tahoma" w:cs="Tahoma"/>
        </w:rPr>
        <w:t>���</w:t>
      </w:r>
      <w:r>
        <w:t>r%</w:t>
      </w:r>
      <w:r>
        <w:rPr>
          <w:rFonts w:ascii="Tahoma" w:hAnsi="Tahoma" w:cs="Tahoma"/>
        </w:rPr>
        <w:t>�</w:t>
      </w:r>
      <w:r>
        <w:t>`</w:t>
      </w:r>
      <w:r>
        <w:rPr>
          <w:rFonts w:ascii="Tahoma" w:hAnsi="Tahoma" w:cs="Tahoma"/>
        </w:rPr>
        <w:t>�</w:t>
      </w:r>
      <w:r>
        <w:t>'</w:t>
      </w:r>
      <w:r>
        <w:rPr>
          <w:rFonts w:ascii="Tahoma" w:hAnsi="Tahoma" w:cs="Tahoma"/>
        </w:rPr>
        <w:t>�</w:t>
      </w:r>
      <w:r>
        <w:t>jb`</w:t>
      </w:r>
      <w:r>
        <w:rPr>
          <w:rFonts w:ascii="Tahoma" w:hAnsi="Tahoma" w:cs="Tahoma"/>
        </w:rPr>
        <w:t>���</w:t>
      </w:r>
      <w:r>
        <w:t>C</w:t>
      </w:r>
      <w:r>
        <w:rPr>
          <w:rFonts w:ascii="Tahoma" w:hAnsi="Tahoma" w:cs="Tahoma"/>
        </w:rPr>
        <w:t>��</w:t>
      </w:r>
      <w:r>
        <w:t>P,</w:t>
      </w:r>
      <w:r>
        <w:rPr>
          <w:rFonts w:ascii="Tahoma" w:hAnsi="Tahoma" w:cs="Tahoma"/>
        </w:rPr>
        <w:t>�</w:t>
      </w:r>
      <w:r>
        <w:t>o</w:t>
      </w:r>
      <w:r>
        <w:rPr>
          <w:rFonts w:ascii="Tahoma" w:hAnsi="Tahoma" w:cs="Tahoma"/>
        </w:rPr>
        <w:t>�</w:t>
      </w:r>
      <w:r>
        <w:t>@ev</w:t>
      </w:r>
    </w:p>
    <w:p w14:paraId="2D65B288" w14:textId="77777777" w:rsidR="0045207C" w:rsidRDefault="0045207C" w:rsidP="007724B4">
      <w:pPr>
        <w:pStyle w:val="Heading3"/>
      </w:pPr>
      <w:r>
        <w:t>M</w:t>
      </w:r>
      <w:r>
        <w:rPr>
          <w:rFonts w:ascii="Tahoma" w:hAnsi="Tahoma" w:cs="Tahoma"/>
        </w:rPr>
        <w:t>�</w:t>
      </w:r>
      <w:r>
        <w:t>ƕ</w:t>
      </w:r>
      <w:r>
        <w:rPr>
          <w:rFonts w:ascii="Tahoma" w:hAnsi="Tahoma" w:cs="Tahoma"/>
        </w:rPr>
        <w:t>��</w:t>
      </w:r>
      <w:r>
        <w:t>љ</w:t>
      </w:r>
      <w:r>
        <w:rPr>
          <w:rFonts w:ascii="Tahoma" w:hAnsi="Tahoma" w:cs="Tahoma"/>
        </w:rPr>
        <w:t>����</w:t>
      </w:r>
      <w:r>
        <w:t>8</w:t>
      </w:r>
      <w:r>
        <w:rPr>
          <w:rFonts w:ascii="Tahoma" w:hAnsi="Tahoma" w:cs="Tahoma"/>
        </w:rPr>
        <w:t>���</w:t>
      </w:r>
      <w:r>
        <w:t>=</w:t>
      </w:r>
      <w:r>
        <w:rPr>
          <w:rFonts w:ascii="Tahoma" w:hAnsi="Tahoma" w:cs="Tahoma"/>
        </w:rPr>
        <w:t>����</w:t>
      </w:r>
      <w:r>
        <w:t>'Y</w:t>
      </w:r>
      <w:r>
        <w:rPr>
          <w:rFonts w:ascii="Tahoma" w:hAnsi="Tahoma" w:cs="Tahoma"/>
        </w:rPr>
        <w:t>����</w:t>
      </w:r>
      <w:r>
        <w:t>%l</w:t>
      </w:r>
      <w:r>
        <w:rPr>
          <w:rFonts w:ascii="Gadugi" w:hAnsi="Gadugi" w:cs="Gadugi"/>
        </w:rPr>
        <w:t>ᐫ</w:t>
      </w:r>
      <w:r>
        <w:t>}</w:t>
      </w:r>
      <w:r>
        <w:rPr>
          <w:rFonts w:ascii="Tahoma" w:hAnsi="Tahoma" w:cs="Tahoma"/>
        </w:rPr>
        <w:t>��</w:t>
      </w:r>
      <w:r>
        <w:t>Wsw=\</w:t>
      </w:r>
      <w:r>
        <w:rPr>
          <w:rFonts w:ascii="Tahoma" w:hAnsi="Tahoma" w:cs="Tahoma"/>
        </w:rPr>
        <w:t>�����</w:t>
      </w:r>
      <w:r>
        <w:t>y0</w:t>
      </w:r>
      <w:r>
        <w:rPr>
          <w:rFonts w:ascii="Tahoma" w:hAnsi="Tahoma" w:cs="Tahoma"/>
        </w:rPr>
        <w:t>��</w:t>
      </w:r>
    </w:p>
    <w:p w14:paraId="317ED1B1" w14:textId="77777777" w:rsidR="0045207C" w:rsidRDefault="0045207C" w:rsidP="007724B4">
      <w:pPr>
        <w:pStyle w:val="Heading3"/>
      </w:pPr>
      <w:r>
        <w:t>r@</w:t>
      </w:r>
      <w:r>
        <w:rPr>
          <w:rFonts w:ascii="Tahoma" w:hAnsi="Tahoma" w:cs="Tahoma"/>
        </w:rPr>
        <w:t>��</w:t>
      </w:r>
      <w:r>
        <w:t>wX</w:t>
      </w:r>
      <w:r>
        <w:rPr>
          <w:rFonts w:ascii="Tahoma" w:hAnsi="Tahoma" w:cs="Tahoma"/>
        </w:rPr>
        <w:t>��</w:t>
      </w:r>
      <w:r>
        <w:t>s!</w:t>
      </w:r>
      <w:r>
        <w:rPr>
          <w:rFonts w:ascii="Tahoma" w:hAnsi="Tahoma" w:cs="Tahoma"/>
        </w:rPr>
        <w:t>�</w:t>
      </w:r>
      <w:r>
        <w:t>r]</w:t>
      </w:r>
      <w:r>
        <w:rPr>
          <w:rFonts w:ascii="Tahoma" w:hAnsi="Tahoma" w:cs="Tahoma"/>
        </w:rPr>
        <w:t>��</w:t>
      </w:r>
      <w:r>
        <w:t>A0Q</w:t>
      </w:r>
      <w:r>
        <w:rPr>
          <w:rFonts w:ascii="Tahoma" w:hAnsi="Tahoma" w:cs="Tahoma"/>
        </w:rPr>
        <w:t>�</w:t>
      </w:r>
      <w:r>
        <w:t>Mِ</w:t>
      </w:r>
      <w:r>
        <w:rPr>
          <w:rFonts w:ascii="Tahoma" w:hAnsi="Tahoma" w:cs="Tahoma"/>
        </w:rPr>
        <w:t>��</w:t>
      </w:r>
      <w:r>
        <w:t>LƩu</w:t>
      </w:r>
      <w:r>
        <w:rPr>
          <w:rFonts w:ascii="Tahoma" w:hAnsi="Tahoma" w:cs="Tahoma"/>
        </w:rPr>
        <w:t>�</w:t>
      </w:r>
      <w:r>
        <w:t>n*</w:t>
      </w:r>
      <w:r>
        <w:rPr>
          <w:rFonts w:ascii="Tahoma" w:hAnsi="Tahoma" w:cs="Tahoma"/>
        </w:rPr>
        <w:t>��</w:t>
      </w:r>
      <w:r>
        <w:t>:</w:t>
      </w:r>
      <w:r>
        <w:rPr>
          <w:rFonts w:ascii="Tahoma" w:hAnsi="Tahoma" w:cs="Tahoma"/>
        </w:rPr>
        <w:t>�</w:t>
      </w:r>
      <w:r>
        <w:t>D</w:t>
      </w:r>
      <w:r>
        <w:rPr>
          <w:rFonts w:ascii="Tahoma" w:hAnsi="Tahoma" w:cs="Tahoma"/>
        </w:rPr>
        <w:t>��</w:t>
      </w:r>
      <w:r>
        <w:t>r)H*</w:t>
      </w:r>
      <w:r>
        <w:rPr>
          <w:rFonts w:ascii="Tahoma" w:hAnsi="Tahoma" w:cs="Tahoma"/>
        </w:rPr>
        <w:t>��</w:t>
      </w:r>
      <w:r>
        <w:t>J</w:t>
      </w:r>
      <w:r>
        <w:rPr>
          <w:rFonts w:ascii="Tahoma" w:hAnsi="Tahoma" w:cs="Tahoma"/>
        </w:rPr>
        <w:t>��</w:t>
      </w:r>
      <w:r>
        <w:t>Q</w:t>
      </w:r>
      <w:r>
        <w:rPr>
          <w:rFonts w:ascii="Tahoma" w:hAnsi="Tahoma" w:cs="Tahoma"/>
        </w:rPr>
        <w:t>�</w:t>
      </w:r>
      <w:r>
        <w:t>o</w:t>
      </w:r>
      <w:r>
        <w:rPr>
          <w:rFonts w:ascii="Tahoma" w:hAnsi="Tahoma" w:cs="Tahoma"/>
        </w:rPr>
        <w:t>�</w:t>
      </w:r>
      <w:r>
        <w:t>*</w:t>
      </w:r>
      <w:r>
        <w:rPr>
          <w:rFonts w:ascii="Tahoma" w:hAnsi="Tahoma" w:cs="Tahoma"/>
        </w:rPr>
        <w:t>��</w:t>
      </w:r>
      <w:r>
        <w:t>akE4</w:t>
      </w:r>
      <w:r>
        <w:rPr>
          <w:rFonts w:ascii="Tahoma" w:hAnsi="Tahoma" w:cs="Tahoma"/>
        </w:rPr>
        <w:t>�</w:t>
      </w:r>
      <w:r>
        <w:t>V;,</w:t>
      </w:r>
      <w:r>
        <w:rPr>
          <w:rFonts w:ascii="Tahoma" w:hAnsi="Tahoma" w:cs="Tahoma"/>
        </w:rPr>
        <w:t>�</w:t>
      </w:r>
      <w:r>
        <w:t>qZ</w:t>
      </w:r>
      <w:r>
        <w:rPr>
          <w:rFonts w:ascii="Tahoma" w:hAnsi="Tahoma" w:cs="Tahoma"/>
        </w:rPr>
        <w:t>�</w:t>
      </w:r>
      <w:r>
        <w:t>U</w:t>
      </w:r>
      <w:r>
        <w:rPr>
          <w:rFonts w:ascii="Tahoma" w:hAnsi="Tahoma" w:cs="Tahoma"/>
        </w:rPr>
        <w:t>����</w:t>
      </w:r>
      <w:r>
        <w:t>&lt;</w:t>
      </w:r>
      <w:r>
        <w:rPr>
          <w:rFonts w:ascii="Tahoma" w:hAnsi="Tahoma" w:cs="Tahoma"/>
        </w:rPr>
        <w:t>���</w:t>
      </w:r>
      <w:r>
        <w:t>YÉ</w:t>
      </w:r>
      <w:r>
        <w:rPr>
          <w:rFonts w:ascii="Tahoma" w:hAnsi="Tahoma" w:cs="Tahoma"/>
        </w:rPr>
        <w:t>��</w:t>
      </w:r>
      <w:r>
        <w:t>å</w:t>
      </w:r>
      <w:r>
        <w:rPr>
          <w:rFonts w:ascii="Segoe UI Historic" w:hAnsi="Segoe UI Historic" w:cs="Segoe UI Historic"/>
        </w:rPr>
        <w:t>ܩ</w:t>
      </w:r>
      <w:r>
        <w:t>"XΝ</w:t>
      </w:r>
      <w:r>
        <w:rPr>
          <w:rFonts w:ascii="Tahoma" w:hAnsi="Tahoma" w:cs="Tahoma"/>
        </w:rPr>
        <w:t>�</w:t>
      </w:r>
      <w:r>
        <w:t>i</w:t>
      </w:r>
      <w:r>
        <w:rPr>
          <w:rFonts w:ascii="Tahoma" w:hAnsi="Tahoma" w:cs="Tahoma"/>
        </w:rPr>
        <w:t>��</w:t>
      </w:r>
      <w:r>
        <w:t>ӜÜ</w:t>
      </w:r>
      <w:r>
        <w:rPr>
          <w:rFonts w:ascii="Tahoma" w:hAnsi="Tahoma" w:cs="Tahoma"/>
        </w:rPr>
        <w:t>��</w:t>
      </w:r>
      <w:r>
        <w:t>#</w:t>
      </w:r>
      <w:r>
        <w:rPr>
          <w:rFonts w:ascii="Tahoma" w:hAnsi="Tahoma" w:cs="Tahoma"/>
        </w:rPr>
        <w:t>��</w:t>
      </w:r>
      <w:r>
        <w:t>Öh</w:t>
      </w:r>
      <w:r>
        <w:rPr>
          <w:rFonts w:ascii="Tahoma" w:hAnsi="Tahoma" w:cs="Tahoma"/>
        </w:rPr>
        <w:t>��</w:t>
      </w:r>
      <w:r>
        <w:t>D</w:t>
      </w:r>
      <w:r>
        <w:rPr>
          <w:rFonts w:ascii="Tahoma" w:hAnsi="Tahoma" w:cs="Tahoma"/>
        </w:rPr>
        <w:t>�</w:t>
      </w:r>
      <w:r>
        <w:t>0</w:t>
      </w:r>
      <w:r>
        <w:rPr>
          <w:rFonts w:ascii="Tahoma" w:hAnsi="Tahoma" w:cs="Tahoma"/>
        </w:rPr>
        <w:t>��</w:t>
      </w:r>
      <w:r>
        <w:t>q</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u</w:t>
      </w:r>
      <w:r>
        <w:rPr>
          <w:rFonts w:ascii="Tahoma" w:hAnsi="Tahoma" w:cs="Tahoma"/>
        </w:rPr>
        <w:t>��</w:t>
      </w:r>
      <w:r>
        <w:t>4</w:t>
      </w:r>
      <w:r>
        <w:rPr>
          <w:rFonts w:ascii="Tahoma" w:hAnsi="Tahoma" w:cs="Tahoma"/>
        </w:rPr>
        <w:t>�</w:t>
      </w:r>
      <w:r>
        <w:t>#&amp;</w:t>
      </w:r>
      <w:r>
        <w:rPr>
          <w:rFonts w:ascii="Tahoma" w:hAnsi="Tahoma" w:cs="Tahoma"/>
        </w:rPr>
        <w:t>�</w:t>
      </w:r>
      <w:r>
        <w:t>OY^</w:t>
      </w:r>
      <w:r>
        <w:rPr>
          <w:rFonts w:ascii="Tahoma" w:hAnsi="Tahoma" w:cs="Tahoma"/>
        </w:rPr>
        <w:t>�</w:t>
      </w:r>
      <w:r>
        <w:t>% q</w:t>
      </w:r>
      <w:r>
        <w:rPr>
          <w:rFonts w:ascii="Tahoma" w:hAnsi="Tahoma" w:cs="Tahoma"/>
        </w:rPr>
        <w:t>�</w:t>
      </w:r>
      <w:r>
        <w:t>q</w:t>
      </w:r>
      <w:r>
        <w:rPr>
          <w:rFonts w:ascii="Tahoma" w:hAnsi="Tahoma" w:cs="Tahoma"/>
        </w:rPr>
        <w:t>���</w:t>
      </w:r>
      <w:r>
        <w:t>)</w:t>
      </w:r>
      <w:r>
        <w:rPr>
          <w:rFonts w:ascii="Tahoma" w:hAnsi="Tahoma" w:cs="Tahoma"/>
        </w:rPr>
        <w:t>��</w:t>
      </w:r>
      <w:r>
        <w:t>v</w:t>
      </w:r>
      <w:r>
        <w:rPr>
          <w:rFonts w:ascii="Tahoma" w:hAnsi="Tahoma" w:cs="Tahoma"/>
        </w:rPr>
        <w:t>���</w:t>
      </w:r>
      <w:r>
        <w: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yu</w:t>
      </w:r>
      <w:r>
        <w:rPr>
          <w:rFonts w:ascii="Tahoma" w:hAnsi="Tahoma" w:cs="Tahoma"/>
        </w:rPr>
        <w:t>�</w:t>
      </w:r>
      <w:r>
        <w:t>,OR</w:t>
      </w:r>
      <w:r>
        <w:rPr>
          <w:rFonts w:ascii="Tahoma" w:hAnsi="Tahoma" w:cs="Tahoma"/>
        </w:rPr>
        <w:t>�</w:t>
      </w:r>
      <w:r>
        <w:t>.</w:t>
      </w:r>
      <w:r>
        <w:rPr>
          <w:rFonts w:ascii="Tahoma" w:hAnsi="Tahoma" w:cs="Tahoma"/>
        </w:rPr>
        <w:t>�</w:t>
      </w:r>
      <w:r>
        <w:t>x</w:t>
      </w:r>
      <w:r>
        <w:rPr>
          <w:rFonts w:ascii="Tahoma" w:hAnsi="Tahoma" w:cs="Tahoma"/>
        </w:rPr>
        <w:t>���</w:t>
      </w:r>
      <w:r>
        <w:t>n9é</w:t>
      </w:r>
      <w:r>
        <w:rPr>
          <w:rFonts w:ascii="Tahoma" w:hAnsi="Tahoma" w:cs="Tahoma"/>
        </w:rPr>
        <w:t>�</w:t>
      </w:r>
      <w:r>
        <w:t>Ö4</w:t>
      </w:r>
      <w:r>
        <w:rPr>
          <w:rFonts w:ascii="Tahoma" w:hAnsi="Tahoma" w:cs="Tahoma"/>
        </w:rPr>
        <w:t>��</w:t>
      </w:r>
      <w:r>
        <w:t xml:space="preserve">   </w:t>
      </w:r>
      <w:r>
        <w:rPr>
          <w:rFonts w:ascii="Tahoma" w:hAnsi="Tahoma" w:cs="Tahoma"/>
        </w:rPr>
        <w:t>�</w:t>
      </w:r>
      <w:r>
        <w:t>üA</w:t>
      </w:r>
      <w:r>
        <w:rPr>
          <w:rFonts w:ascii="Tahoma" w:hAnsi="Tahoma" w:cs="Tahoma"/>
        </w:rPr>
        <w:t>��</w:t>
      </w:r>
      <w:r>
        <w:t>M'</w:t>
      </w:r>
      <w:r>
        <w:rPr>
          <w:rFonts w:ascii="Tahoma" w:hAnsi="Tahoma" w:cs="Tahoma"/>
        </w:rPr>
        <w:t>�</w:t>
      </w:r>
      <w:r>
        <w:t>éR</w:t>
      </w:r>
      <w:r>
        <w:rPr>
          <w:rFonts w:ascii="Tahoma" w:hAnsi="Tahoma" w:cs="Tahoma"/>
        </w:rPr>
        <w:t>��</w:t>
      </w:r>
      <w:r>
        <w:t>=</w:t>
      </w:r>
      <w:r>
        <w:rPr>
          <w:rFonts w:ascii="Tahoma" w:hAnsi="Tahoma" w:cs="Tahoma"/>
        </w:rPr>
        <w:t>�����</w:t>
      </w:r>
      <w:r>
        <w:t>6</w:t>
      </w:r>
      <w:r>
        <w:rPr>
          <w:rFonts w:ascii="Tahoma" w:hAnsi="Tahoma" w:cs="Tahoma"/>
        </w:rPr>
        <w:t>���</w:t>
      </w:r>
    </w:p>
    <w:p w14:paraId="693F354F" w14:textId="77777777" w:rsidR="0045207C" w:rsidRDefault="0045207C" w:rsidP="007724B4">
      <w:pPr>
        <w:pStyle w:val="Heading3"/>
      </w:pPr>
      <w:r>
        <w:rPr>
          <w:rFonts w:ascii="Tahoma" w:hAnsi="Tahoma" w:cs="Tahoma"/>
        </w:rPr>
        <w:t>��</w:t>
      </w:r>
      <w:r>
        <w:t>i</w:t>
      </w:r>
      <w:r>
        <w:rPr>
          <w:rFonts w:ascii="Tahoma" w:hAnsi="Tahoma" w:cs="Tahoma"/>
        </w:rPr>
        <w:t>��</w:t>
      </w:r>
      <w:r>
        <w:t>#_1e</w:t>
      </w:r>
      <w:r>
        <w:rPr>
          <w:rFonts w:ascii="Tahoma" w:hAnsi="Tahoma" w:cs="Tahoma"/>
        </w:rPr>
        <w:t>��</w:t>
      </w:r>
      <w:r>
        <w:t>WEE</w:t>
      </w:r>
      <w:r>
        <w:rPr>
          <w:rFonts w:ascii="Tahoma" w:hAnsi="Tahoma" w:cs="Tahoma"/>
        </w:rPr>
        <w:t>�����</w:t>
      </w:r>
      <w:r>
        <w:t>c</w:t>
      </w:r>
      <w:r>
        <w:rPr>
          <w:rFonts w:ascii="Tahoma" w:hAnsi="Tahoma" w:cs="Tahoma"/>
        </w:rPr>
        <w:t>��</w:t>
      </w:r>
      <w:r>
        <w:t>I</w:t>
      </w:r>
      <w:r>
        <w:rPr>
          <w:rFonts w:ascii="Tahoma" w:hAnsi="Tahoma" w:cs="Tahoma"/>
        </w:rPr>
        <w:t>�����</w:t>
      </w:r>
      <w:r>
        <w:t>Ah4z,</w:t>
      </w:r>
      <w:r>
        <w:rPr>
          <w:rFonts w:ascii="Tahoma" w:hAnsi="Tahoma" w:cs="Tahoma"/>
        </w:rPr>
        <w:t>��</w:t>
      </w:r>
      <w:r>
        <w:t>Z"</w:t>
      </w:r>
      <w:r>
        <w:rPr>
          <w:rFonts w:ascii="Tahoma" w:hAnsi="Tahoma" w:cs="Tahoma"/>
        </w:rPr>
        <w:t>�</w:t>
      </w:r>
      <w:r>
        <w:t>ʥ?</w:t>
      </w:r>
      <w:r>
        <w:rPr>
          <w:rFonts w:ascii="Tahoma" w:hAnsi="Tahoma" w:cs="Tahoma"/>
        </w:rPr>
        <w:t>��</w:t>
      </w:r>
      <w:r>
        <w:t>s</w:t>
      </w:r>
      <w:r>
        <w:rPr>
          <w:rFonts w:ascii="Tahoma" w:hAnsi="Tahoma" w:cs="Tahoma"/>
        </w:rPr>
        <w:t>�</w:t>
      </w:r>
      <w:r>
        <w:t>Ö</w:t>
      </w:r>
      <w:r>
        <w:rPr>
          <w:rFonts w:ascii="Tahoma" w:hAnsi="Tahoma" w:cs="Tahoma"/>
        </w:rPr>
        <w:t>�</w:t>
      </w:r>
    </w:p>
    <w:p w14:paraId="38ED18E0" w14:textId="77777777" w:rsidR="0045207C" w:rsidRDefault="0045207C" w:rsidP="007724B4">
      <w:pPr>
        <w:pStyle w:val="Heading3"/>
      </w:pPr>
      <w:r>
        <w:t>xT</w:t>
      </w:r>
      <w:r>
        <w:rPr>
          <w:rFonts w:ascii="Tahoma" w:hAnsi="Tahoma" w:cs="Tahoma"/>
        </w:rPr>
        <w:t>�</w:t>
      </w:r>
      <w:r>
        <w:t>ĶP3pP</w:t>
      </w:r>
    </w:p>
    <w:p w14:paraId="7AE028E8" w14:textId="77777777" w:rsidR="0045207C" w:rsidRDefault="0045207C" w:rsidP="007724B4">
      <w:pPr>
        <w:pStyle w:val="Heading3"/>
      </w:pPr>
      <w:r>
        <w:t>U0+</w:t>
      </w:r>
      <w:r>
        <w:rPr>
          <w:rFonts w:ascii="Tahoma" w:hAnsi="Tahoma" w:cs="Tahoma"/>
        </w:rPr>
        <w:t>��</w:t>
      </w:r>
      <w:r>
        <w:rPr>
          <w:rFonts w:ascii="Malgun Gothic" w:eastAsia="Malgun Gothic" w:hAnsi="Malgun Gothic" w:cs="Malgun Gothic" w:hint="eastAsia"/>
        </w:rPr>
        <w:t>䢧</w:t>
      </w:r>
      <w:r>
        <w:rPr>
          <w:rFonts w:ascii="Tahoma" w:hAnsi="Tahoma" w:cs="Tahoma"/>
        </w:rPr>
        <w:t>���</w:t>
      </w:r>
      <w:r>
        <w:t>R</w:t>
      </w:r>
      <w:r>
        <w:rPr>
          <w:rFonts w:ascii="Tahoma" w:hAnsi="Tahoma" w:cs="Tahoma"/>
        </w:rPr>
        <w:t>�</w:t>
      </w:r>
      <w:r>
        <w:t>0</w:t>
      </w:r>
      <w:r>
        <w:rPr>
          <w:rFonts w:ascii="Tahoma" w:hAnsi="Tahoma" w:cs="Tahoma"/>
        </w:rPr>
        <w:t>�</w:t>
      </w:r>
      <w:r>
        <w:t>4NV0</w:t>
      </w:r>
      <w:r>
        <w:rPr>
          <w:rFonts w:ascii="Tahoma" w:hAnsi="Tahoma" w:cs="Tahoma"/>
        </w:rPr>
        <w:t>���</w:t>
      </w:r>
      <w:r>
        <w:t>Ü</w:t>
      </w:r>
      <w:r>
        <w:rPr>
          <w:rFonts w:ascii="Tahoma" w:hAnsi="Tahoma" w:cs="Tahoma"/>
        </w:rPr>
        <w:t>���</w:t>
      </w:r>
      <w:r>
        <w:t>ä</w:t>
      </w:r>
      <w:r>
        <w:rPr>
          <w:rFonts w:ascii="Tahoma" w:hAnsi="Tahoma" w:cs="Tahoma"/>
        </w:rPr>
        <w:t>�</w:t>
      </w:r>
      <w:r>
        <w:t>X</w:t>
      </w:r>
      <w:r>
        <w:rPr>
          <w:rFonts w:ascii="Tahoma" w:hAnsi="Tahoma" w:cs="Tahoma"/>
        </w:rPr>
        <w:t>�</w:t>
      </w:r>
      <w:r>
        <w:t>$U</w:t>
      </w:r>
      <w:r>
        <w:rPr>
          <w:rFonts w:ascii="Tahoma" w:hAnsi="Tahoma" w:cs="Tahoma"/>
        </w:rPr>
        <w:t>�</w:t>
      </w:r>
      <w:r>
        <w:t>O</w:t>
      </w:r>
      <w:r>
        <w:rPr>
          <w:rFonts w:ascii="Tahoma" w:hAnsi="Tahoma" w:cs="Tahoma"/>
        </w:rPr>
        <w:t>�</w:t>
      </w:r>
      <w:r>
        <w:t>4</w:t>
      </w:r>
      <w:r>
        <w:rPr>
          <w:rFonts w:ascii="Tahoma" w:hAnsi="Tahoma" w:cs="Tahoma"/>
        </w:rPr>
        <w:t>�</w:t>
      </w:r>
      <w:r>
        <w:t>P</w:t>
      </w:r>
      <w:r>
        <w:rPr>
          <w:rFonts w:ascii="Tahoma" w:hAnsi="Tahoma" w:cs="Tahoma"/>
        </w:rPr>
        <w:t>��</w:t>
      </w:r>
      <w:r>
        <w:t>ʊ:Ö!h</w:t>
      </w:r>
      <w:r>
        <w:rPr>
          <w:rFonts w:ascii="Tahoma" w:hAnsi="Tahoma" w:cs="Tahoma"/>
        </w:rPr>
        <w:t>⸮</w:t>
      </w:r>
    </w:p>
    <w:p w14:paraId="048E3CD4" w14:textId="77777777" w:rsidR="0045207C" w:rsidRDefault="0045207C" w:rsidP="007724B4">
      <w:pPr>
        <w:pStyle w:val="Heading3"/>
      </w:pPr>
    </w:p>
    <w:p w14:paraId="5FC03DE5" w14:textId="77777777" w:rsidR="0045207C" w:rsidRDefault="0045207C" w:rsidP="007724B4">
      <w:pPr>
        <w:pStyle w:val="Heading3"/>
      </w:pPr>
      <w:r>
        <w:rPr>
          <w:rFonts w:hint="eastAsia"/>
        </w:rPr>
        <w:t>е</w:t>
      </w:r>
      <w:r>
        <w:t>y</w:t>
      </w:r>
      <w:r>
        <w:rPr>
          <w:rFonts w:ascii="Tahoma" w:hAnsi="Tahoma" w:cs="Tahoma"/>
        </w:rPr>
        <w:t>�</w:t>
      </w:r>
      <w:r>
        <w:t>C</w:t>
      </w:r>
      <w:r>
        <w:rPr>
          <w:rFonts w:ascii="Tahoma" w:hAnsi="Tahoma" w:cs="Tahoma"/>
        </w:rPr>
        <w:t>�</w:t>
      </w:r>
      <w:r>
        <w:t>&gt;</w:t>
      </w:r>
      <w:r>
        <w:rPr>
          <w:rFonts w:ascii="Tahoma" w:hAnsi="Tahoma" w:cs="Tahoma"/>
        </w:rPr>
        <w:t>�</w:t>
      </w:r>
      <w:r>
        <w:t>UD</w:t>
      </w:r>
      <w:r>
        <w:rPr>
          <w:rFonts w:ascii="Tahoma" w:hAnsi="Tahoma" w:cs="Tahoma"/>
        </w:rPr>
        <w:t>�</w:t>
      </w:r>
      <w:r>
        <w:t>!</w:t>
      </w:r>
      <w:r>
        <w:rPr>
          <w:rFonts w:ascii="Tahoma" w:hAnsi="Tahoma" w:cs="Tahoma"/>
        </w:rPr>
        <w:t>�</w:t>
      </w:r>
      <w:r>
        <w:t>T}?</w:t>
      </w:r>
      <w:r>
        <w:rPr>
          <w:rFonts w:ascii="Tahoma" w:hAnsi="Tahoma" w:cs="Tahoma"/>
        </w:rPr>
        <w:t>��</w:t>
      </w:r>
      <w:r>
        <w:t>x</w:t>
      </w:r>
      <w:r>
        <w:rPr>
          <w:rFonts w:ascii="Tahoma" w:hAnsi="Tahoma" w:cs="Tahoma"/>
        </w:rPr>
        <w:t>�</w:t>
      </w:r>
      <w:r>
        <w:t>`</w:t>
      </w:r>
      <w:r>
        <w:rPr>
          <w:rFonts w:ascii="Tahoma" w:hAnsi="Tahoma" w:cs="Tahoma"/>
        </w:rPr>
        <w:t>�</w:t>
      </w:r>
      <w:r>
        <w:t>6</w:t>
      </w:r>
      <w:r>
        <w:rPr>
          <w:rFonts w:ascii="Tahoma" w:hAnsi="Tahoma" w:cs="Tahoma"/>
        </w:rPr>
        <w:t>����</w:t>
      </w:r>
      <w:r>
        <w:t>2</w:t>
      </w:r>
      <w:r>
        <w:rPr>
          <w:rFonts w:ascii="Tahoma" w:hAnsi="Tahoma" w:cs="Tahoma"/>
        </w:rPr>
        <w:t>���</w:t>
      </w:r>
      <w:r>
        <w:t>!</w:t>
      </w:r>
      <w:r>
        <w:rPr>
          <w:rFonts w:ascii="Tahoma" w:hAnsi="Tahoma" w:cs="Tahoma"/>
        </w:rPr>
        <w:t>�</w:t>
      </w:r>
      <w:r>
        <w:t>hS</w:t>
      </w:r>
      <w:r>
        <w:rPr>
          <w:rFonts w:ascii="Tahoma" w:hAnsi="Tahoma" w:cs="Tahoma"/>
        </w:rPr>
        <w:t>�</w:t>
      </w:r>
      <w:r>
        <w:t>m</w:t>
      </w:r>
      <w:r>
        <w:rPr>
          <w:rFonts w:ascii="Segoe UI Historic" w:hAnsi="Segoe UI Historic" w:cs="Segoe UI Historic"/>
        </w:rPr>
        <w:t>ܼ</w:t>
      </w:r>
      <w:r>
        <w:t>x</w:t>
      </w:r>
      <w:r>
        <w:rPr>
          <w:rFonts w:ascii="Tahoma" w:hAnsi="Tahoma" w:cs="Tahoma"/>
        </w:rPr>
        <w:t>�������</w:t>
      </w:r>
      <w:r>
        <w:t>"X</w:t>
      </w:r>
      <w:r>
        <w:rPr>
          <w:rFonts w:ascii="Tahoma" w:hAnsi="Tahoma" w:cs="Tahoma"/>
        </w:rPr>
        <w:t>�</w:t>
      </w:r>
      <w:r>
        <w:t>UַAZЮ</w:t>
      </w:r>
      <w:r>
        <w:rPr>
          <w:rFonts w:ascii="Tahoma" w:hAnsi="Tahoma" w:cs="Tahoma"/>
        </w:rPr>
        <w:t>�</w:t>
      </w:r>
      <w:r>
        <w:t>&gt;</w:t>
      </w:r>
      <w:r>
        <w:rPr>
          <w:rFonts w:ascii="Tahoma" w:hAnsi="Tahoma" w:cs="Tahoma"/>
        </w:rPr>
        <w:t>���</w:t>
      </w:r>
      <w:r>
        <w:t xml:space="preserve">      39</w:t>
      </w:r>
      <w:r>
        <w:rPr>
          <w:rFonts w:ascii="Tahoma" w:hAnsi="Tahoma" w:cs="Tahoma"/>
        </w:rPr>
        <w:t>�</w:t>
      </w:r>
      <w:r>
        <w:t>m</w:t>
      </w:r>
      <w:r>
        <w:rPr>
          <w:rFonts w:ascii="Tahoma" w:hAnsi="Tahoma" w:cs="Tahoma"/>
        </w:rPr>
        <w:t>�</w:t>
      </w:r>
      <w:r>
        <w:t>9</w:t>
      </w:r>
      <w:r>
        <w:rPr>
          <w:rFonts w:ascii="Tahoma" w:hAnsi="Tahoma" w:cs="Tahoma"/>
        </w:rPr>
        <w:t>�</w:t>
      </w:r>
    </w:p>
    <w:p w14:paraId="6D1372D3" w14:textId="77777777" w:rsidR="0045207C" w:rsidRDefault="0045207C" w:rsidP="007724B4">
      <w:pPr>
        <w:pStyle w:val="Heading3"/>
      </w:pPr>
      <w:r>
        <w:rPr>
          <w:rFonts w:ascii="Tahoma" w:hAnsi="Tahoma" w:cs="Tahoma"/>
        </w:rPr>
        <w:t>���</w:t>
      </w:r>
    </w:p>
    <w:p w14:paraId="1E28F36D" w14:textId="77777777" w:rsidR="0045207C" w:rsidRDefault="0045207C" w:rsidP="007724B4">
      <w:pPr>
        <w:pStyle w:val="Heading3"/>
      </w:pPr>
      <w:r>
        <w:rPr>
          <w:rFonts w:ascii="Tahoma" w:hAnsi="Tahoma" w:cs="Tahoma"/>
        </w:rPr>
        <w:t>�����</w:t>
      </w:r>
      <w:r>
        <w:t>7</w:t>
      </w:r>
      <w:r>
        <w:rPr>
          <w:rFonts w:ascii="Tahoma" w:hAnsi="Tahoma" w:cs="Tahoma"/>
        </w:rPr>
        <w:t>���</w:t>
      </w:r>
      <w:r>
        <w:t>I</w:t>
      </w:r>
      <w:r>
        <w:rPr>
          <w:rFonts w:ascii="Tahoma" w:hAnsi="Tahoma" w:cs="Tahoma"/>
        </w:rPr>
        <w:t>�</w:t>
      </w:r>
      <w:r>
        <w:t>*</w:t>
      </w:r>
      <w:r>
        <w:rPr>
          <w:rFonts w:ascii="Tahoma" w:hAnsi="Tahoma" w:cs="Tahoma"/>
        </w:rPr>
        <w:t>���</w:t>
      </w:r>
      <w:r>
        <w:t>T</w:t>
      </w:r>
      <w:r>
        <w:rPr>
          <w:rFonts w:ascii="Tahoma" w:hAnsi="Tahoma" w:cs="Tahoma"/>
        </w:rPr>
        <w:t>�</w:t>
      </w:r>
      <w:r>
        <w:t>R</w:t>
      </w:r>
      <w:r>
        <w:rPr>
          <w:rFonts w:ascii="Tahoma" w:hAnsi="Tahoma" w:cs="Tahoma"/>
        </w:rPr>
        <w:t>���</w:t>
      </w:r>
      <w:r>
        <w:t>^</w:t>
      </w:r>
      <w:r>
        <w:rPr>
          <w:rFonts w:ascii="Tahoma" w:hAnsi="Tahoma" w:cs="Tahoma"/>
        </w:rPr>
        <w:t>���</w:t>
      </w:r>
      <w:r>
        <w:t>ɇe</w:t>
      </w:r>
      <w:r>
        <w:rPr>
          <w:rFonts w:ascii="Tahoma" w:hAnsi="Tahoma" w:cs="Tahoma"/>
        </w:rPr>
        <w:t>����</w:t>
      </w:r>
      <w:r>
        <w:t>&gt;</w:t>
      </w:r>
      <w:r>
        <w:rPr>
          <w:rFonts w:ascii="Tahoma" w:hAnsi="Tahoma" w:cs="Tahoma"/>
        </w:rPr>
        <w:t>�</w:t>
      </w:r>
      <w:r>
        <w:t>p</w:t>
      </w:r>
      <w:r>
        <w:rPr>
          <w:rFonts w:ascii="Tahoma" w:hAnsi="Tahoma" w:cs="Tahoma"/>
        </w:rPr>
        <w:t>�</w:t>
      </w:r>
      <w:r>
        <w:t>_</w:t>
      </w:r>
      <w:r>
        <w:rPr>
          <w:rFonts w:ascii="Tahoma" w:hAnsi="Tahoma" w:cs="Tahoma"/>
        </w:rPr>
        <w:t>��</w:t>
      </w:r>
      <w:r>
        <w:t>m-1</w:t>
      </w:r>
      <w:r>
        <w:rPr>
          <w:rFonts w:ascii="Tahoma" w:hAnsi="Tahoma" w:cs="Tahoma"/>
        </w:rPr>
        <w:t>�</w:t>
      </w:r>
      <w:r>
        <w:t>g</w:t>
      </w:r>
      <w:r>
        <w:rPr>
          <w:rFonts w:ascii="Tahoma" w:hAnsi="Tahoma" w:cs="Tahoma"/>
        </w:rPr>
        <w:t>��</w:t>
      </w:r>
      <w:r>
        <w:t>z</w:t>
      </w:r>
    </w:p>
    <w:p w14:paraId="240F704B" w14:textId="77777777" w:rsidR="0045207C" w:rsidRDefault="0045207C" w:rsidP="007724B4">
      <w:pPr>
        <w:pStyle w:val="Heading3"/>
      </w:pPr>
      <w:r>
        <w:t>+</w:t>
      </w:r>
      <w:r>
        <w:rPr>
          <w:rFonts w:ascii="Tahoma" w:hAnsi="Tahoma" w:cs="Tahoma"/>
        </w:rPr>
        <w:t>����</w:t>
      </w:r>
      <w:r>
        <w:t>OJ</w:t>
      </w:r>
      <w:r>
        <w:rPr>
          <w:rFonts w:ascii="Tahoma" w:hAnsi="Tahoma" w:cs="Tahoma"/>
        </w:rPr>
        <w:t>���������</w:t>
      </w:r>
      <w:r>
        <w:t>s</w:t>
      </w:r>
      <w:r>
        <w:rPr>
          <w:rFonts w:ascii="Tahoma" w:hAnsi="Tahoma" w:cs="Tahoma"/>
        </w:rPr>
        <w:t>���</w:t>
      </w:r>
      <w:r>
        <w:t>['</w:t>
      </w:r>
      <w:r>
        <w:rPr>
          <w:rFonts w:ascii="Segoe UI Symbol" w:hAnsi="Segoe UI Symbol" w:cs="Segoe UI Symbol"/>
        </w:rPr>
        <w:t>⠾</w:t>
      </w:r>
      <w:r>
        <w:rPr>
          <w:rFonts w:ascii="Tahoma" w:hAnsi="Tahoma" w:cs="Tahoma"/>
        </w:rPr>
        <w:t>���</w:t>
      </w:r>
      <w:r>
        <w:t>H</w:t>
      </w:r>
      <w:r>
        <w:rPr>
          <w:rFonts w:ascii="Tahoma" w:hAnsi="Tahoma" w:cs="Tahoma"/>
        </w:rPr>
        <w:t>�</w:t>
      </w:r>
      <w:r>
        <w:t>K</w:t>
      </w:r>
      <w:r>
        <w:rPr>
          <w:rFonts w:ascii="Tahoma" w:hAnsi="Tahoma" w:cs="Tahoma"/>
        </w:rPr>
        <w:t>�</w:t>
      </w:r>
      <w:r>
        <w:t>g</w:t>
      </w:r>
      <w:r>
        <w:rPr>
          <w:rFonts w:ascii="Tahoma" w:hAnsi="Tahoma" w:cs="Tahoma"/>
        </w:rPr>
        <w:t>�</w:t>
      </w:r>
      <w:r>
        <w:t>0p</w:t>
      </w:r>
      <w:r>
        <w:rPr>
          <w:rFonts w:ascii="Tahoma" w:hAnsi="Tahoma" w:cs="Tahoma"/>
        </w:rPr>
        <w:t>�</w:t>
      </w:r>
      <w:r>
        <w:t>ü&amp;</w:t>
      </w:r>
      <w:r>
        <w:rPr>
          <w:rFonts w:ascii="Tahoma" w:hAnsi="Tahoma" w:cs="Tahoma"/>
        </w:rPr>
        <w:t>�</w:t>
      </w:r>
      <w:r>
        <w:t>_</w:t>
      </w:r>
      <w:r>
        <w:rPr>
          <w:rFonts w:ascii="Tahoma" w:hAnsi="Tahoma" w:cs="Tahoma"/>
        </w:rPr>
        <w:t>��⸮</w:t>
      </w:r>
      <w:r>
        <w:t>pZ</w:t>
      </w:r>
    </w:p>
    <w:p w14:paraId="7F53C2F6" w14:textId="77777777" w:rsidR="0045207C" w:rsidRDefault="0045207C" w:rsidP="007724B4">
      <w:pPr>
        <w:pStyle w:val="Heading3"/>
      </w:pPr>
      <w:r>
        <w:rPr>
          <w:rFonts w:ascii="Tahoma" w:hAnsi="Tahoma" w:cs="Tahoma"/>
        </w:rPr>
        <w:t>��</w:t>
      </w:r>
      <w:r>
        <w:t>w+O</w:t>
      </w:r>
      <w:r>
        <w:rPr>
          <w:rFonts w:ascii="Tahoma" w:hAnsi="Tahoma" w:cs="Tahoma"/>
        </w:rPr>
        <w:t>��</w:t>
      </w:r>
      <w:r>
        <w:t>s</w:t>
      </w:r>
      <w:r>
        <w:rPr>
          <w:rFonts w:ascii="Tahoma" w:hAnsi="Tahoma" w:cs="Tahoma"/>
        </w:rPr>
        <w:t>�����</w:t>
      </w:r>
      <w:r>
        <w:t>S</w:t>
      </w:r>
      <w:r>
        <w:rPr>
          <w:rFonts w:ascii="Tahoma" w:hAnsi="Tahoma" w:cs="Tahoma"/>
        </w:rPr>
        <w:t>�</w:t>
      </w:r>
      <w:r>
        <w:t>Y</w:t>
      </w:r>
      <w:r>
        <w:rPr>
          <w:rFonts w:ascii="Tahoma" w:hAnsi="Tahoma" w:cs="Tahoma"/>
        </w:rPr>
        <w:t>�</w:t>
      </w:r>
      <w:r>
        <w:t>la</w:t>
      </w:r>
    </w:p>
    <w:p w14:paraId="4B6B4FC7" w14:textId="77777777" w:rsidR="0045207C" w:rsidRDefault="0045207C" w:rsidP="007724B4">
      <w:pPr>
        <w:pStyle w:val="Heading3"/>
      </w:pPr>
      <w:r>
        <w:rPr>
          <w:rFonts w:ascii="Tahoma" w:hAnsi="Tahoma" w:cs="Tahoma"/>
        </w:rPr>
        <w:t>��</w:t>
      </w:r>
      <w:r>
        <w:t>ü</w:t>
      </w:r>
      <w:r>
        <w:rPr>
          <w:rFonts w:ascii="Tahoma" w:hAnsi="Tahoma" w:cs="Tahoma"/>
        </w:rPr>
        <w:t>�</w:t>
      </w:r>
      <w:r>
        <w:t>Y</w:t>
      </w:r>
      <w:r>
        <w:rPr>
          <w:rFonts w:ascii="Tahoma" w:hAnsi="Tahoma" w:cs="Tahoma"/>
        </w:rPr>
        <w:t>��</w:t>
      </w:r>
      <w:r>
        <w:t>8TV</w:t>
      </w:r>
      <w:r>
        <w:rPr>
          <w:rFonts w:ascii="Tahoma" w:hAnsi="Tahoma" w:cs="Tahoma"/>
        </w:rPr>
        <w:t>�����</w:t>
      </w:r>
      <w:r>
        <w:t>%</w:t>
      </w:r>
      <w:r>
        <w:rPr>
          <w:rFonts w:ascii="Tahoma" w:hAnsi="Tahoma" w:cs="Tahoma"/>
        </w:rPr>
        <w:t>�</w:t>
      </w:r>
      <w:r>
        <w:t xml:space="preserve">Y </w:t>
      </w:r>
      <w:r>
        <w:rPr>
          <w:rFonts w:ascii="Tahoma" w:hAnsi="Tahoma" w:cs="Tahoma"/>
        </w:rPr>
        <w:t>������</w:t>
      </w:r>
      <w:r>
        <w:t>5Å</w:t>
      </w:r>
      <w:r>
        <w:rPr>
          <w:rFonts w:ascii="Tahoma" w:hAnsi="Tahoma" w:cs="Tahoma"/>
        </w:rPr>
        <w:t>�</w:t>
      </w:r>
      <w:r>
        <w:t>a</w:t>
      </w:r>
      <w:r>
        <w:rPr>
          <w:rFonts w:ascii="Tahoma" w:hAnsi="Tahoma" w:cs="Tahoma"/>
        </w:rPr>
        <w:t>�������</w:t>
      </w:r>
      <w:r>
        <w:t>x</w:t>
      </w:r>
      <w:r>
        <w:rPr>
          <w:rFonts w:ascii="Tahoma" w:hAnsi="Tahoma" w:cs="Tahoma"/>
        </w:rPr>
        <w:t>��</w:t>
      </w:r>
      <w:r>
        <w:t>A</w:t>
      </w:r>
      <w:r>
        <w:rPr>
          <w:rFonts w:ascii="Tahoma" w:hAnsi="Tahoma" w:cs="Tahoma"/>
        </w:rPr>
        <w:t>�</w:t>
      </w:r>
      <w:r>
        <w:t>äÉ</w:t>
      </w:r>
      <w:r>
        <w:rPr>
          <w:rFonts w:ascii="Tahoma" w:hAnsi="Tahoma" w:cs="Tahoma"/>
        </w:rPr>
        <w:t>���</w:t>
      </w:r>
      <w:r>
        <w:t>"nC6å*</w:t>
      </w:r>
      <w:r>
        <w:rPr>
          <w:rFonts w:ascii="Tahoma" w:hAnsi="Tahoma" w:cs="Tahoma"/>
        </w:rPr>
        <w:t>�</w:t>
      </w:r>
      <w:r>
        <w:t>"</w:t>
      </w:r>
      <w:r>
        <w:rPr>
          <w:rFonts w:ascii="Tahoma" w:hAnsi="Tahoma" w:cs="Tahoma"/>
        </w:rPr>
        <w:t>���</w:t>
      </w:r>
      <w:r>
        <w:t>K</w:t>
      </w:r>
      <w:r>
        <w:rPr>
          <w:rFonts w:ascii="Tahoma" w:hAnsi="Tahoma" w:cs="Tahoma"/>
        </w:rPr>
        <w:t>�</w:t>
      </w:r>
      <w:r>
        <w:t>?op/b:</w:t>
      </w:r>
      <w:r>
        <w:rPr>
          <w:rFonts w:ascii="Tahoma" w:hAnsi="Tahoma" w:cs="Tahoma"/>
        </w:rPr>
        <w:t>��</w:t>
      </w:r>
      <w:r>
        <w:t>1</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A</w:t>
      </w:r>
      <w:r>
        <w:rPr>
          <w:rFonts w:ascii="Tahoma" w:hAnsi="Tahoma" w:cs="Tahoma"/>
        </w:rPr>
        <w:t>��</w:t>
      </w:r>
      <w:r>
        <w:t>?UC</w:t>
      </w:r>
      <w:r>
        <w:rPr>
          <w:rFonts w:ascii="Tahoma" w:hAnsi="Tahoma" w:cs="Tahoma"/>
        </w:rPr>
        <w:t>�</w:t>
      </w:r>
      <w:r>
        <w:t>e</w:t>
      </w:r>
      <w:r>
        <w:rPr>
          <w:rFonts w:ascii="Tahoma" w:hAnsi="Tahoma" w:cs="Tahoma"/>
        </w:rPr>
        <w:t>��</w:t>
      </w:r>
      <w:r>
        <w:t>*</w:t>
      </w:r>
      <w:r>
        <w:rPr>
          <w:rFonts w:ascii="Tahoma" w:hAnsi="Tahoma" w:cs="Tahoma"/>
        </w:rPr>
        <w:t>�</w:t>
      </w:r>
      <w:r>
        <w:t>x</w:t>
      </w:r>
    </w:p>
    <w:p w14:paraId="6EE05B3C" w14:textId="77777777" w:rsidR="0045207C" w:rsidRDefault="0045207C" w:rsidP="007724B4">
      <w:pPr>
        <w:pStyle w:val="Heading3"/>
      </w:pPr>
      <w:r>
        <w:t>i</w:t>
      </w:r>
      <w:r>
        <w:rPr>
          <w:rFonts w:ascii="Tahoma" w:hAnsi="Tahoma" w:cs="Tahoma"/>
        </w:rPr>
        <w:t>��</w:t>
      </w:r>
      <w:r>
        <w:t>g</w:t>
      </w:r>
      <w:r>
        <w:rPr>
          <w:rFonts w:ascii="Tahoma" w:hAnsi="Tahoma" w:cs="Tahoma"/>
        </w:rPr>
        <w:t>�</w:t>
      </w:r>
      <w:r>
        <w:t>W:Т</w:t>
      </w:r>
      <w:r>
        <w:rPr>
          <w:rFonts w:ascii="Tahoma" w:hAnsi="Tahoma" w:cs="Tahoma"/>
        </w:rPr>
        <w:t>��</w:t>
      </w:r>
      <w:r>
        <w:t>e</w:t>
      </w:r>
      <w:r>
        <w:rPr>
          <w:rFonts w:ascii="Tahoma" w:hAnsi="Tahoma" w:cs="Tahoma"/>
        </w:rPr>
        <w:t>�</w:t>
      </w:r>
      <w:r>
        <w:t>GÉ</w:t>
      </w:r>
      <w:r>
        <w:rPr>
          <w:rFonts w:ascii="Tahoma" w:hAnsi="Tahoma" w:cs="Tahoma"/>
        </w:rPr>
        <w:t>�</w:t>
      </w:r>
      <w:r>
        <w:t>,</w:t>
      </w:r>
      <w:r>
        <w:rPr>
          <w:rFonts w:ascii="Tahoma" w:hAnsi="Tahoma" w:cs="Tahoma"/>
        </w:rPr>
        <w:t>�������</w:t>
      </w:r>
      <w:r>
        <w:t>J</w:t>
      </w:r>
      <w:r>
        <w:rPr>
          <w:rFonts w:ascii="Tahoma" w:hAnsi="Tahoma" w:cs="Tahoma"/>
        </w:rPr>
        <w:t>�</w:t>
      </w:r>
      <w:r>
        <w:t>A</w:t>
      </w:r>
      <w:r>
        <w:rPr>
          <w:rFonts w:ascii="Tahoma" w:hAnsi="Tahoma" w:cs="Tahoma"/>
        </w:rPr>
        <w:t>���⸮��</w:t>
      </w:r>
      <w:r>
        <w:t>e</w:t>
      </w:r>
      <w:r>
        <w:rPr>
          <w:rFonts w:ascii="Tahoma" w:hAnsi="Tahoma" w:cs="Tahoma"/>
        </w:rPr>
        <w:t>���</w:t>
      </w:r>
      <w:r>
        <w:t>å_</w:t>
      </w:r>
      <w:r>
        <w:rPr>
          <w:rFonts w:ascii="Tahoma" w:hAnsi="Tahoma" w:cs="Tahoma"/>
        </w:rPr>
        <w:t>��</w:t>
      </w:r>
      <w:r>
        <w:t>Sw</w:t>
      </w:r>
      <w:r>
        <w:rPr>
          <w:rFonts w:ascii="Tahoma" w:hAnsi="Tahoma" w:cs="Tahoma"/>
        </w:rPr>
        <w:t>�</w:t>
      </w:r>
      <w:r>
        <w:t>/۳</w:t>
      </w:r>
      <w:r>
        <w:rPr>
          <w:rFonts w:ascii="Tahoma" w:hAnsi="Tahoma" w:cs="Tahoma"/>
        </w:rPr>
        <w:t>�</w:t>
      </w:r>
      <w:r>
        <w:t>Pnå</w:t>
      </w:r>
      <w:r>
        <w:rPr>
          <w:rFonts w:ascii="Tahoma" w:hAnsi="Tahoma" w:cs="Tahoma"/>
        </w:rPr>
        <w:t>�</w:t>
      </w:r>
      <w:r>
        <w:t>g</w:t>
      </w:r>
      <w:r>
        <w:rPr>
          <w:rFonts w:ascii="Tahoma" w:hAnsi="Tahoma" w:cs="Tahoma"/>
        </w:rPr>
        <w:t>�</w:t>
      </w:r>
      <w:r>
        <w:t>5</w:t>
      </w:r>
      <w:r>
        <w:rPr>
          <w:rFonts w:ascii="Tahoma" w:hAnsi="Tahoma" w:cs="Tahoma"/>
        </w:rPr>
        <w:t>�</w:t>
      </w:r>
      <w:r>
        <w:t>%</w:t>
      </w:r>
      <w:r>
        <w:rPr>
          <w:rFonts w:ascii="Tahoma" w:hAnsi="Tahoma" w:cs="Tahoma"/>
        </w:rPr>
        <w:t>�</w:t>
      </w:r>
      <w:r>
        <w:t>umÉ</w:t>
      </w:r>
      <w:r>
        <w:rPr>
          <w:rFonts w:ascii="Tahoma" w:hAnsi="Tahoma" w:cs="Tahoma"/>
        </w:rPr>
        <w:t>�</w:t>
      </w:r>
      <w:r>
        <w:t>p</w:t>
      </w:r>
      <w:r>
        <w:rPr>
          <w:rFonts w:hint="cs"/>
        </w:rPr>
        <w:t>ڃ</w:t>
      </w:r>
      <w:r>
        <w:t>N</w:t>
      </w:r>
      <w:r>
        <w:rPr>
          <w:rFonts w:ascii="Tahoma" w:hAnsi="Tahoma" w:cs="Tahoma"/>
        </w:rPr>
        <w:t>��</w:t>
      </w:r>
      <w:r>
        <w:t>cyÉ</w:t>
      </w:r>
      <w:r>
        <w:rPr>
          <w:rFonts w:ascii="Tahoma" w:hAnsi="Tahoma" w:cs="Tahoma"/>
        </w:rPr>
        <w:t>�</w:t>
      </w:r>
      <w:r>
        <w:t>"</w:t>
      </w:r>
      <w:r>
        <w:rPr>
          <w:rFonts w:ascii="Tahoma" w:hAnsi="Tahoma" w:cs="Tahoma"/>
        </w:rPr>
        <w:t>�</w:t>
      </w:r>
      <w:r>
        <w:t>fi+cRä</w:t>
      </w:r>
      <w:r>
        <w:rPr>
          <w:rFonts w:ascii="Tahoma" w:hAnsi="Tahoma" w:cs="Tahoma"/>
        </w:rPr>
        <w:t>��</w:t>
      </w:r>
      <w:r>
        <w:t>g</w:t>
      </w:r>
      <w:r>
        <w:rPr>
          <w:rFonts w:ascii="Tahoma" w:hAnsi="Tahoma" w:cs="Tahoma"/>
        </w:rPr>
        <w:t>�</w:t>
      </w:r>
      <w:r>
        <w:t>(</w:t>
      </w:r>
      <w:r>
        <w:rPr>
          <w:rFonts w:ascii="Tahoma" w:hAnsi="Tahoma" w:cs="Tahoma"/>
        </w:rPr>
        <w:t>����</w:t>
      </w:r>
      <w:r>
        <w:t>&gt;</w:t>
      </w:r>
      <w:r>
        <w:rPr>
          <w:rFonts w:ascii="Tahoma" w:hAnsi="Tahoma" w:cs="Tahoma"/>
        </w:rPr>
        <w:t>��</w:t>
      </w:r>
      <w:r>
        <w:t>7H</w:t>
      </w:r>
      <w:r>
        <w:rPr>
          <w:rFonts w:ascii="Tahoma" w:hAnsi="Tahoma" w:cs="Tahoma"/>
        </w:rPr>
        <w:t>��</w:t>
      </w:r>
      <w:r>
        <w:t>DοO</w:t>
      </w:r>
      <w:r>
        <w:rPr>
          <w:rFonts w:ascii="Tahoma" w:hAnsi="Tahoma" w:cs="Tahoma"/>
        </w:rPr>
        <w:t>�</w:t>
      </w:r>
      <w:r>
        <w:t>;</w:t>
      </w:r>
      <w:r>
        <w:rPr>
          <w:rFonts w:ascii="Tahoma" w:hAnsi="Tahoma" w:cs="Tahoma"/>
        </w:rPr>
        <w:t>���</w:t>
      </w:r>
      <w:r>
        <w:t>9v</w:t>
      </w:r>
      <w:r>
        <w:rPr>
          <w:rFonts w:ascii="Tahoma" w:hAnsi="Tahoma" w:cs="Tahoma"/>
        </w:rPr>
        <w:t>����</w:t>
      </w:r>
      <w:r>
        <w:t>)ikg</w:t>
      </w:r>
      <w:r>
        <w:rPr>
          <w:rFonts w:ascii="Tahoma" w:hAnsi="Tahoma" w:cs="Tahoma"/>
        </w:rPr>
        <w:t>�</w:t>
      </w:r>
      <w:r>
        <w:t>n</w:t>
      </w:r>
      <w:r>
        <w:rPr>
          <w:rFonts w:ascii="Tahoma" w:hAnsi="Tahoma" w:cs="Tahoma"/>
        </w:rPr>
        <w:t>��</w:t>
      </w:r>
      <w:r>
        <w:t>c</w:t>
      </w:r>
      <w:r>
        <w:rPr>
          <w:rFonts w:ascii="Tahoma" w:hAnsi="Tahoma" w:cs="Tahoma"/>
        </w:rPr>
        <w:t>��</w:t>
      </w:r>
    </w:p>
    <w:p w14:paraId="3018F3C0" w14:textId="77777777" w:rsidR="0045207C" w:rsidRDefault="0045207C" w:rsidP="007724B4">
      <w:pPr>
        <w:pStyle w:val="Heading3"/>
      </w:pPr>
      <w:r>
        <w:rPr>
          <w:rFonts w:ascii="Tahoma" w:hAnsi="Tahoma" w:cs="Tahoma"/>
        </w:rPr>
        <w:t>��</w:t>
      </w:r>
      <w:r>
        <w:t>/</w:t>
      </w:r>
      <w:r>
        <w:rPr>
          <w:rFonts w:ascii="Tahoma" w:hAnsi="Tahoma" w:cs="Tahoma"/>
        </w:rPr>
        <w:t>��</w:t>
      </w:r>
      <w:r>
        <w:t>W$#</w:t>
      </w:r>
      <w:r>
        <w:rPr>
          <w:rFonts w:ascii="Tahoma" w:hAnsi="Tahoma" w:cs="Tahoma"/>
        </w:rPr>
        <w:t>��</w:t>
      </w:r>
      <w:r>
        <w:t xml:space="preserve">- </w:t>
      </w:r>
      <w:r>
        <w:rPr>
          <w:rFonts w:ascii="Tahoma" w:hAnsi="Tahoma" w:cs="Tahoma"/>
        </w:rPr>
        <w:t>���</w:t>
      </w:r>
      <w:r>
        <w:rPr>
          <w:rFonts w:ascii="Segoe UI Historic" w:hAnsi="Segoe UI Historic" w:cs="Segoe UI Historic"/>
        </w:rPr>
        <w:t>ܥ</w:t>
      </w:r>
      <w:r>
        <w:t>$</w:t>
      </w:r>
      <w:r>
        <w:rPr>
          <w:rFonts w:ascii="Tahoma" w:hAnsi="Tahoma" w:cs="Tahoma"/>
        </w:rPr>
        <w:t>���</w:t>
      </w:r>
      <w:r>
        <w:t>_</w:t>
      </w:r>
      <w:r>
        <w:rPr>
          <w:rFonts w:ascii="Tahoma" w:hAnsi="Tahoma" w:cs="Tahoma"/>
        </w:rPr>
        <w:t>�</w:t>
      </w:r>
      <w:r>
        <w:t>U</w:t>
      </w:r>
      <w:r>
        <w:rPr>
          <w:rFonts w:ascii="Tahoma" w:hAnsi="Tahoma" w:cs="Tahoma"/>
        </w:rPr>
        <w:t>��</w:t>
      </w:r>
      <w:r>
        <w:t>J/</w:t>
      </w:r>
      <w:r>
        <w:rPr>
          <w:rFonts w:ascii="Tahoma" w:hAnsi="Tahoma" w:cs="Tahoma"/>
        </w:rPr>
        <w:t>��</w:t>
      </w:r>
      <w:r>
        <w:t>5ǋ*</w:t>
      </w:r>
      <w:r>
        <w:rPr>
          <w:rFonts w:ascii="Tahoma" w:hAnsi="Tahoma" w:cs="Tahoma"/>
        </w:rPr>
        <w:t>���</w:t>
      </w:r>
      <w:r>
        <w:t>O</w:t>
      </w:r>
      <w:r>
        <w:rPr>
          <w:rFonts w:ascii="Ebrima" w:hAnsi="Ebrima" w:cs="Ebrima"/>
        </w:rPr>
        <w:t>߀</w:t>
      </w:r>
      <w:r>
        <w:rPr>
          <w:rFonts w:ascii="Tahoma" w:hAnsi="Tahoma" w:cs="Tahoma"/>
        </w:rPr>
        <w:t>�</w:t>
      </w:r>
      <w:r>
        <w:t>ä9</w:t>
      </w:r>
      <w:r>
        <w:rPr>
          <w:rFonts w:ascii="Tahoma" w:hAnsi="Tahoma" w:cs="Tahoma"/>
        </w:rPr>
        <w:t>�</w:t>
      </w:r>
      <w:r>
        <w:t>W</w:t>
      </w:r>
      <w:r>
        <w:rPr>
          <w:rFonts w:ascii="Tahoma" w:hAnsi="Tahoma" w:cs="Tahoma"/>
        </w:rPr>
        <w:t>�</w:t>
      </w:r>
      <w:r>
        <w:t>Z</w:t>
      </w:r>
      <w:r>
        <w:rPr>
          <w:rFonts w:ascii="Tahoma" w:hAnsi="Tahoma" w:cs="Tahoma"/>
        </w:rPr>
        <w:t>�</w:t>
      </w:r>
      <w:r>
        <w:rPr>
          <w:rFonts w:ascii="Malgun Gothic" w:eastAsia="Malgun Gothic" w:hAnsi="Malgun Gothic" w:cs="Malgun Gothic" w:hint="eastAsia"/>
        </w:rPr>
        <w:t>䍭</w:t>
      </w:r>
      <w:r>
        <w:rPr>
          <w:rFonts w:ascii="Tahoma" w:hAnsi="Tahoma" w:cs="Tahoma"/>
        </w:rPr>
        <w:t>�</w:t>
      </w:r>
      <w:r>
        <w:t>"</w:t>
      </w:r>
      <w:r>
        <w:rPr>
          <w:rFonts w:ascii="Tahoma" w:hAnsi="Tahoma" w:cs="Tahoma"/>
        </w:rPr>
        <w:t>�</w:t>
      </w:r>
      <w:r>
        <w:t>ö9</w:t>
      </w:r>
      <w:r>
        <w:rPr>
          <w:rFonts w:ascii="Tahoma" w:hAnsi="Tahoma" w:cs="Tahoma"/>
        </w:rPr>
        <w:t>���</w:t>
      </w:r>
      <w:r>
        <w:t>w</w:t>
      </w:r>
      <w:r>
        <w:rPr>
          <w:rFonts w:ascii="Tahoma" w:hAnsi="Tahoma" w:cs="Tahoma"/>
        </w:rPr>
        <w:t>���</w:t>
      </w:r>
    </w:p>
    <w:p w14:paraId="484BD668" w14:textId="77777777" w:rsidR="0045207C" w:rsidRDefault="0045207C" w:rsidP="007724B4">
      <w:pPr>
        <w:pStyle w:val="Heading3"/>
      </w:pPr>
      <w:r>
        <w:rPr>
          <w:rFonts w:ascii="Tahoma" w:hAnsi="Tahoma" w:cs="Tahoma"/>
        </w:rPr>
        <w:t>�</w:t>
      </w:r>
      <w:r>
        <w:t>Q</w:t>
      </w:r>
      <w:r>
        <w:rPr>
          <w:rFonts w:ascii="Tahoma" w:hAnsi="Tahoma" w:cs="Tahoma"/>
        </w:rPr>
        <w:t>�</w:t>
      </w:r>
      <w:r>
        <w:t>dA</w:t>
      </w:r>
      <w:r>
        <w:rPr>
          <w:rFonts w:ascii="Tahoma" w:hAnsi="Tahoma" w:cs="Tahoma"/>
        </w:rPr>
        <w:t>�</w:t>
      </w:r>
    </w:p>
    <w:p w14:paraId="206D1C77" w14:textId="77777777" w:rsidR="0045207C" w:rsidRDefault="0045207C" w:rsidP="007724B4">
      <w:pPr>
        <w:pStyle w:val="Heading3"/>
      </w:pPr>
      <w:r>
        <w:t>֊</w:t>
      </w:r>
      <w:r>
        <w:rPr>
          <w:rFonts w:ascii="Tahoma" w:hAnsi="Tahoma" w:cs="Tahoma"/>
        </w:rPr>
        <w:t>��</w:t>
      </w:r>
      <w:r>
        <w:t>Q</w:t>
      </w:r>
      <w:r>
        <w:rPr>
          <w:rFonts w:ascii="Tahoma" w:hAnsi="Tahoma" w:cs="Tahoma"/>
        </w:rPr>
        <w:t>�</w:t>
      </w:r>
      <w:r>
        <w:t>bÜצb</w:t>
      </w:r>
      <w:r>
        <w:rPr>
          <w:rFonts w:ascii="Tahoma" w:hAnsi="Tahoma" w:cs="Tahoma"/>
        </w:rPr>
        <w:t>���</w:t>
      </w:r>
      <w:r>
        <w:t>H</w:t>
      </w:r>
      <w:r>
        <w:rPr>
          <w:rFonts w:ascii="Tahoma" w:hAnsi="Tahoma" w:cs="Tahoma"/>
        </w:rPr>
        <w:t>�</w:t>
      </w:r>
      <w:r>
        <w:t>RÄ</w:t>
      </w:r>
      <w:r>
        <w:rPr>
          <w:rFonts w:ascii="Tahoma" w:hAnsi="Tahoma" w:cs="Tahoma"/>
        </w:rPr>
        <w:t>�</w:t>
      </w:r>
      <w:r>
        <w:t>v</w:t>
      </w:r>
      <w:r>
        <w:rPr>
          <w:rFonts w:ascii="Tahoma" w:hAnsi="Tahoma" w:cs="Tahoma"/>
        </w:rPr>
        <w:t>�</w:t>
      </w:r>
      <w:r>
        <w:t>6</w:t>
      </w:r>
      <w:r>
        <w:rPr>
          <w:rFonts w:ascii="Tahoma" w:hAnsi="Tahoma" w:cs="Tahoma"/>
        </w:rPr>
        <w:t>���</w:t>
      </w:r>
      <w:r>
        <w:t>å</w:t>
      </w:r>
      <w:r>
        <w:rPr>
          <w:rFonts w:ascii="Tahoma" w:hAnsi="Tahoma" w:cs="Tahoma"/>
        </w:rPr>
        <w:t>����</w:t>
      </w:r>
      <w:r>
        <w:t>?</w:t>
      </w:r>
      <w:r>
        <w:rPr>
          <w:rFonts w:ascii="Tahoma" w:hAnsi="Tahoma" w:cs="Tahoma"/>
        </w:rPr>
        <w:t>�</w:t>
      </w:r>
      <w:r>
        <w:t>t</w:t>
      </w:r>
      <w:r>
        <w:rPr>
          <w:rFonts w:ascii="Tahoma" w:hAnsi="Tahoma" w:cs="Tahoma"/>
        </w:rPr>
        <w:t>�</w:t>
      </w:r>
      <w:r>
        <w:t>o</w:t>
      </w:r>
      <w:r>
        <w:rPr>
          <w:rFonts w:ascii="Tahoma" w:hAnsi="Tahoma" w:cs="Tahoma"/>
        </w:rPr>
        <w:t>�</w:t>
      </w:r>
      <w:r>
        <w:t>ÅX</w:t>
      </w:r>
      <w:r>
        <w:rPr>
          <w:rFonts w:ascii="Tahoma" w:hAnsi="Tahoma" w:cs="Tahoma"/>
        </w:rPr>
        <w:t>�����</w:t>
      </w:r>
      <w:r>
        <w:t>bu</w:t>
      </w:r>
      <w:r>
        <w:rPr>
          <w:rFonts w:ascii="Tahoma" w:hAnsi="Tahoma" w:cs="Tahoma"/>
        </w:rPr>
        <w:t>�</w:t>
      </w:r>
      <w:r>
        <w:t>Ey</w:t>
      </w:r>
      <w:r>
        <w:rPr>
          <w:rFonts w:ascii="Tahoma" w:hAnsi="Tahoma" w:cs="Tahoma"/>
        </w:rPr>
        <w:t>��</w:t>
      </w:r>
      <w:r>
        <w:t>S</w:t>
      </w:r>
      <w:r>
        <w:rPr>
          <w:rFonts w:ascii="Tahoma" w:hAnsi="Tahoma" w:cs="Tahoma"/>
        </w:rPr>
        <w:t>�</w:t>
      </w:r>
      <w:r>
        <w:rPr>
          <w:rFonts w:hint="cs"/>
        </w:rPr>
        <w:t>ݷ</w:t>
      </w:r>
      <w:r>
        <w:rPr>
          <w:rFonts w:ascii="Tahoma" w:hAnsi="Tahoma" w:cs="Tahoma"/>
        </w:rPr>
        <w:t>�</w:t>
      </w:r>
      <w:r>
        <w:t>`</w:t>
      </w:r>
    </w:p>
    <w:p w14:paraId="14E9BC0D" w14:textId="77777777" w:rsidR="0045207C" w:rsidRDefault="0045207C" w:rsidP="007724B4">
      <w:pPr>
        <w:pStyle w:val="Heading3"/>
      </w:pPr>
      <w:r>
        <w:rPr>
          <w:rFonts w:ascii="Tahoma" w:hAnsi="Tahoma" w:cs="Tahoma"/>
        </w:rPr>
        <w:t>�</w:t>
      </w:r>
      <w:r>
        <w:t>&gt;</w:t>
      </w:r>
      <w:r>
        <w:rPr>
          <w:rFonts w:ascii="Tahoma" w:hAnsi="Tahoma" w:cs="Tahoma"/>
        </w:rPr>
        <w:t>�</w:t>
      </w:r>
      <w:r>
        <w:t>v</w:t>
      </w:r>
      <w:r>
        <w:rPr>
          <w:rFonts w:ascii="Tahoma" w:hAnsi="Tahoma" w:cs="Tahoma"/>
        </w:rPr>
        <w:t>��</w:t>
      </w:r>
      <w:r>
        <w:t>O</w:t>
      </w:r>
      <w:r>
        <w:rPr>
          <w:rFonts w:ascii="Tahoma" w:hAnsi="Tahoma" w:cs="Tahoma"/>
        </w:rPr>
        <w:t>�����</w:t>
      </w:r>
      <w:r>
        <w:t>'Hg</w:t>
      </w:r>
      <w:r>
        <w:rPr>
          <w:rFonts w:ascii="Tahoma" w:hAnsi="Tahoma" w:cs="Tahoma"/>
        </w:rPr>
        <w:t>��</w:t>
      </w:r>
      <w:r>
        <w:t>=!</w:t>
      </w:r>
      <w:r>
        <w:rPr>
          <w:rFonts w:ascii="Tahoma" w:hAnsi="Tahoma" w:cs="Tahoma"/>
        </w:rPr>
        <w:t>�</w:t>
      </w:r>
      <w:r>
        <w:t>Ü</w:t>
      </w:r>
      <w:r>
        <w:rPr>
          <w:rFonts w:ascii="Tahoma" w:hAnsi="Tahoma" w:cs="Tahoma"/>
        </w:rPr>
        <w:t>��</w:t>
      </w:r>
      <w:r>
        <w:t>I8;</w:t>
      </w:r>
      <w:r>
        <w:rPr>
          <w:rFonts w:ascii="Tahoma" w:hAnsi="Tahoma" w:cs="Tahoma"/>
        </w:rPr>
        <w:t>�</w:t>
      </w:r>
      <w:r>
        <w:t>sU$!</w:t>
      </w:r>
      <w:r>
        <w:rPr>
          <w:rFonts w:ascii="Tahoma" w:hAnsi="Tahoma" w:cs="Tahoma"/>
        </w:rPr>
        <w:t>��</w:t>
      </w:r>
      <w:r>
        <w:t>)1</w:t>
      </w:r>
      <w:r>
        <w:rPr>
          <w:rFonts w:ascii="Tahoma" w:hAnsi="Tahoma" w:cs="Tahoma"/>
        </w:rPr>
        <w:t>����</w:t>
      </w:r>
      <w:r>
        <w:t>ْ</w:t>
      </w:r>
      <w:r>
        <w:rPr>
          <w:rFonts w:ascii="Tahoma" w:hAnsi="Tahoma" w:cs="Tahoma"/>
        </w:rPr>
        <w:t>���</w:t>
      </w:r>
      <w:r>
        <w:t>=</w:t>
      </w:r>
      <w:r>
        <w:rPr>
          <w:rFonts w:ascii="Tahoma" w:hAnsi="Tahoma" w:cs="Tahoma"/>
        </w:rPr>
        <w:t>�</w:t>
      </w:r>
      <w:r>
        <w:t>0</w:t>
      </w:r>
      <w:r>
        <w:rPr>
          <w:rFonts w:ascii="Tahoma" w:hAnsi="Tahoma" w:cs="Tahoma"/>
        </w:rPr>
        <w:t>���</w:t>
      </w:r>
      <w:r>
        <w:t>Է,</w:t>
      </w:r>
      <w:r>
        <w:rPr>
          <w:rFonts w:ascii="Tahoma" w:hAnsi="Tahoma" w:cs="Tahoma"/>
        </w:rPr>
        <w:t>�</w:t>
      </w:r>
      <w:r>
        <w:t>x</w:t>
      </w:r>
      <w:r>
        <w:rPr>
          <w:rFonts w:ascii="Tahoma" w:hAnsi="Tahoma" w:cs="Tahoma"/>
        </w:rPr>
        <w:t>��</w:t>
      </w:r>
      <w:r>
        <w:t>$Å</w:t>
      </w:r>
      <w:r>
        <w:rPr>
          <w:rFonts w:ascii="Tahoma" w:hAnsi="Tahoma" w:cs="Tahoma"/>
        </w:rPr>
        <w:t>��</w:t>
      </w:r>
      <w:r>
        <w:t>Ä</w:t>
      </w:r>
      <w:r>
        <w:rPr>
          <w:rFonts w:ascii="Tahoma" w:hAnsi="Tahoma" w:cs="Tahoma"/>
        </w:rPr>
        <w:t>�</w:t>
      </w:r>
      <w:r>
        <w:t>KGü.</w:t>
      </w:r>
      <w:r>
        <w:rPr>
          <w:rFonts w:ascii="Tahoma" w:hAnsi="Tahoma" w:cs="Tahoma"/>
        </w:rPr>
        <w:t>�</w:t>
      </w:r>
      <w:r>
        <w:t>J</w:t>
      </w:r>
      <w:r>
        <w:rPr>
          <w:rFonts w:ascii="Tahoma" w:hAnsi="Tahoma" w:cs="Tahoma"/>
        </w:rPr>
        <w:t>�</w:t>
      </w:r>
      <w:r>
        <w:t>r</w:t>
      </w:r>
      <w:r>
        <w:rPr>
          <w:rFonts w:ascii="Tahoma" w:hAnsi="Tahoma" w:cs="Tahoma"/>
        </w:rPr>
        <w:t>�</w:t>
      </w:r>
      <w:r>
        <w:t>y</w:t>
      </w:r>
      <w:r>
        <w:rPr>
          <w:rFonts w:ascii="Tahoma" w:hAnsi="Tahoma" w:cs="Tahoma"/>
        </w:rPr>
        <w:t>�</w:t>
      </w:r>
      <w:r>
        <w:t>O</w:t>
      </w:r>
      <w:r>
        <w:rPr>
          <w:rFonts w:ascii="Tahoma" w:hAnsi="Tahoma" w:cs="Tahoma"/>
        </w:rPr>
        <w:t>�</w:t>
      </w:r>
      <w:r>
        <w:t>gn</w:t>
      </w:r>
      <w:r>
        <w:rPr>
          <w:rFonts w:ascii="Tahoma" w:hAnsi="Tahoma" w:cs="Tahoma"/>
        </w:rPr>
        <w:t>�</w:t>
      </w:r>
      <w:r>
        <w:t>G</w:t>
      </w:r>
      <w:r>
        <w:rPr>
          <w:rFonts w:ascii="Tahoma" w:hAnsi="Tahoma" w:cs="Tahoma"/>
        </w:rPr>
        <w:t>�</w:t>
      </w:r>
      <w:r>
        <w:t>7</w:t>
      </w:r>
      <w:r>
        <w:rPr>
          <w:rFonts w:ascii="Tahoma" w:hAnsi="Tahoma" w:cs="Tahoma"/>
        </w:rPr>
        <w:t>��</w:t>
      </w:r>
      <w:r>
        <w:t>Wyi</w:t>
      </w:r>
      <w:r>
        <w:rPr>
          <w:rFonts w:ascii="Tahoma" w:hAnsi="Tahoma" w:cs="Tahoma"/>
        </w:rPr>
        <w:t>�</w:t>
      </w:r>
      <w:r>
        <w:t>1</w:t>
      </w:r>
      <w:r>
        <w:rPr>
          <w:rFonts w:ascii="Tahoma" w:hAnsi="Tahoma" w:cs="Tahoma"/>
        </w:rPr>
        <w:t>�</w:t>
      </w:r>
      <w:r>
        <w:t>'É</w:t>
      </w:r>
      <w:r>
        <w:rPr>
          <w:rFonts w:ascii="Tahoma" w:hAnsi="Tahoma" w:cs="Tahoma"/>
        </w:rPr>
        <w:t>�</w:t>
      </w:r>
      <w:r>
        <w:t>ÜZ</w:t>
      </w:r>
      <w:r>
        <w:rPr>
          <w:rFonts w:ascii="Tahoma" w:hAnsi="Tahoma" w:cs="Tahoma"/>
        </w:rPr>
        <w:t>�</w:t>
      </w:r>
      <w:r>
        <w:t>4</w:t>
      </w:r>
      <w:r>
        <w:rPr>
          <w:rFonts w:ascii="Tahoma" w:hAnsi="Tahoma" w:cs="Tahoma"/>
        </w:rPr>
        <w:t>�</w:t>
      </w:r>
      <w:r>
        <w:t>fδ6&lt;Ü0</w:t>
      </w:r>
      <w:r>
        <w:rPr>
          <w:rFonts w:ascii="Tahoma" w:hAnsi="Tahoma" w:cs="Tahoma"/>
        </w:rPr>
        <w:t>��</w:t>
      </w:r>
      <w:r>
        <w:t>E</w:t>
      </w:r>
      <w:r>
        <w:rPr>
          <w:rFonts w:ascii="Tahoma" w:hAnsi="Tahoma" w:cs="Tahoma"/>
        </w:rPr>
        <w:t>���</w:t>
      </w:r>
      <w:r>
        <w:t>N</w:t>
      </w:r>
      <w:r>
        <w:rPr>
          <w:rFonts w:ascii="Tahoma" w:hAnsi="Tahoma" w:cs="Tahoma"/>
        </w:rPr>
        <w:t>�</w:t>
      </w:r>
      <w:r>
        <w:t>=z</w:t>
      </w:r>
      <w:r>
        <w:rPr>
          <w:rFonts w:ascii="Tahoma" w:hAnsi="Tahoma" w:cs="Tahoma"/>
        </w:rPr>
        <w:t>�</w:t>
      </w:r>
      <w:r>
        <w:t>&lt;;.A</w:t>
      </w:r>
      <w:r>
        <w:rPr>
          <w:rFonts w:ascii="Tahoma" w:hAnsi="Tahoma" w:cs="Tahoma"/>
        </w:rPr>
        <w:t>���</w:t>
      </w:r>
      <w:r>
        <w:t>)</w:t>
      </w:r>
      <w:r>
        <w:rPr>
          <w:rFonts w:ascii="Tahoma" w:hAnsi="Tahoma" w:cs="Tahoma"/>
        </w:rPr>
        <w:t>�</w:t>
      </w:r>
      <w:r>
        <w:t>PM</w:t>
      </w:r>
      <w:r>
        <w:rPr>
          <w:rFonts w:ascii="Tahoma" w:hAnsi="Tahoma" w:cs="Tahoma"/>
        </w:rPr>
        <w:t>�</w:t>
      </w:r>
      <w:r>
        <w:t>O:yv,</w:t>
      </w:r>
    </w:p>
    <w:p w14:paraId="65E008C0" w14:textId="77777777" w:rsidR="0045207C" w:rsidRDefault="0045207C" w:rsidP="007724B4">
      <w:pPr>
        <w:pStyle w:val="Heading3"/>
      </w:pPr>
      <w:r>
        <w:t>*</w:t>
      </w:r>
      <w:r>
        <w:rPr>
          <w:rFonts w:ascii="Tahoma" w:hAnsi="Tahoma" w:cs="Tahoma"/>
        </w:rPr>
        <w:t>��</w:t>
      </w:r>
      <w:r>
        <w:t>h</w:t>
      </w:r>
      <w:r>
        <w:rPr>
          <w:rFonts w:ascii="Tahoma" w:hAnsi="Tahoma" w:cs="Tahoma"/>
        </w:rPr>
        <w:t>��</w:t>
      </w:r>
      <w:r>
        <w:t>Nö&lt;</w:t>
      </w:r>
      <w:r>
        <w:rPr>
          <w:rFonts w:ascii="Tahoma" w:hAnsi="Tahoma" w:cs="Tahoma"/>
        </w:rPr>
        <w:t>��</w:t>
      </w:r>
      <w:r>
        <w:t>ھ</w:t>
      </w:r>
      <w:r>
        <w:rPr>
          <w:rFonts w:ascii="Tahoma" w:hAnsi="Tahoma" w:cs="Tahoma"/>
        </w:rPr>
        <w:t>��</w:t>
      </w:r>
      <w:r>
        <w:t>57e</w:t>
      </w:r>
      <w:r>
        <w:rPr>
          <w:rFonts w:ascii="Tahoma" w:hAnsi="Tahoma" w:cs="Tahoma"/>
        </w:rPr>
        <w:t>��</w:t>
      </w:r>
      <w:r>
        <w:t>é4-</w:t>
      </w:r>
      <w:r>
        <w:rPr>
          <w:rFonts w:ascii="Tahoma" w:hAnsi="Tahoma" w:cs="Tahoma"/>
        </w:rPr>
        <w:t>����</w:t>
      </w:r>
      <w:r>
        <w:t>L</w:t>
      </w:r>
      <w:r>
        <w:rPr>
          <w:rFonts w:ascii="Tahoma" w:hAnsi="Tahoma" w:cs="Tahoma"/>
        </w:rPr>
        <w:t>�</w:t>
      </w:r>
      <w:r>
        <w:t>/Å</w:t>
      </w:r>
      <w:r>
        <w:rPr>
          <w:rFonts w:ascii="Tahoma" w:hAnsi="Tahoma" w:cs="Tahoma"/>
        </w:rPr>
        <w:t>�</w:t>
      </w:r>
      <w:r>
        <w:t>gO</w:t>
      </w:r>
      <w:r>
        <w:rPr>
          <w:rFonts w:ascii="Tahoma" w:hAnsi="Tahoma" w:cs="Tahoma"/>
        </w:rPr>
        <w:t>��</w:t>
      </w:r>
      <w:r>
        <w:t>BEk</w:t>
      </w:r>
      <w:r>
        <w:rPr>
          <w:rFonts w:ascii="Tahoma" w:hAnsi="Tahoma" w:cs="Tahoma"/>
        </w:rPr>
        <w:t>�</w:t>
      </w:r>
      <w:r>
        <w:t xml:space="preserve">Z+       </w:t>
      </w:r>
      <w:r>
        <w:rPr>
          <w:rFonts w:ascii="Tahoma" w:hAnsi="Tahoma" w:cs="Tahoma"/>
        </w:rPr>
        <w:t>�</w:t>
      </w:r>
      <w:r>
        <w:t>2</w:t>
      </w:r>
      <w:r>
        <w:rPr>
          <w:rFonts w:ascii="Tahoma" w:hAnsi="Tahoma" w:cs="Tahoma"/>
        </w:rPr>
        <w:t>������</w:t>
      </w:r>
      <w:r>
        <w:t>ü</w:t>
      </w:r>
      <w:r>
        <w:rPr>
          <w:rFonts w:ascii="Tahoma" w:hAnsi="Tahoma" w:cs="Tahoma"/>
        </w:rPr>
        <w:t>�</w:t>
      </w:r>
      <w:r>
        <w:t>ü</w:t>
      </w:r>
      <w:r>
        <w:rPr>
          <w:rFonts w:ascii="Tahoma" w:hAnsi="Tahoma" w:cs="Tahoma"/>
        </w:rPr>
        <w:t>��</w:t>
      </w:r>
      <w:r>
        <w:t>eg</w:t>
      </w:r>
      <w:r>
        <w:rPr>
          <w:rFonts w:ascii="Tahoma" w:hAnsi="Tahoma" w:cs="Tahoma"/>
        </w:rPr>
        <w:t>�</w:t>
      </w:r>
      <w:r>
        <w:t>-4</w:t>
      </w:r>
      <w:r>
        <w:rPr>
          <w:rFonts w:ascii="Tahoma" w:hAnsi="Tahoma" w:cs="Tahoma"/>
        </w:rPr>
        <w:t>��</w:t>
      </w:r>
      <w:r>
        <w:rPr>
          <w:rFonts w:ascii="MV Boli" w:hAnsi="MV Boli" w:cs="MV Boli"/>
        </w:rPr>
        <w:t>ހ</w:t>
      </w:r>
      <w:r>
        <w:rPr>
          <w:rFonts w:ascii="Tahoma" w:hAnsi="Tahoma" w:cs="Tahoma"/>
        </w:rPr>
        <w:t>��</w:t>
      </w:r>
      <w:r>
        <w:t>X</w:t>
      </w:r>
      <w:r>
        <w:rPr>
          <w:rFonts w:ascii="Tahoma" w:hAnsi="Tahoma" w:cs="Tahoma"/>
        </w:rPr>
        <w:t>����</w:t>
      </w:r>
      <w:r>
        <w:t>j</w:t>
      </w:r>
      <w:r>
        <w:rPr>
          <w:rFonts w:ascii="Tahoma" w:hAnsi="Tahoma" w:cs="Tahoma"/>
        </w:rPr>
        <w:t>��</w:t>
      </w:r>
      <w:r>
        <w:t>z</w:t>
      </w:r>
      <w:r>
        <w:rPr>
          <w:rFonts w:ascii="Tahoma" w:hAnsi="Tahoma" w:cs="Tahoma"/>
        </w:rPr>
        <w:t>��</w:t>
      </w:r>
      <w:r>
        <w:t>ü</w:t>
      </w:r>
    </w:p>
    <w:p w14:paraId="5EBC9945" w14:textId="77777777" w:rsidR="0045207C" w:rsidRDefault="0045207C" w:rsidP="007724B4">
      <w:pPr>
        <w:pStyle w:val="Heading3"/>
      </w:pPr>
      <w:r>
        <w:rPr>
          <w:rFonts w:hint="eastAsia"/>
        </w:rPr>
        <w:t>Ö</w:t>
      </w:r>
      <w:r>
        <w:t>B</w:t>
      </w:r>
      <w:r>
        <w:rPr>
          <w:rFonts w:ascii="Tahoma" w:hAnsi="Tahoma" w:cs="Tahoma"/>
        </w:rPr>
        <w:t>����</w:t>
      </w:r>
      <w:r>
        <w:t>Ü</w:t>
      </w:r>
      <w:r>
        <w:rPr>
          <w:rFonts w:ascii="Tahoma" w:hAnsi="Tahoma" w:cs="Tahoma"/>
        </w:rPr>
        <w:t>���</w:t>
      </w:r>
      <w:r>
        <w:rPr>
          <w:rFonts w:ascii="Calibri" w:hAnsi="Calibri" w:cs="Calibri"/>
        </w:rPr>
        <w:t>׮</w:t>
      </w:r>
      <w:r>
        <w:rPr>
          <w:rFonts w:ascii="Tahoma" w:hAnsi="Tahoma" w:cs="Tahoma"/>
        </w:rPr>
        <w:t>��</w:t>
      </w:r>
      <w:r>
        <w:t>0</w:t>
      </w:r>
      <w:r>
        <w:rPr>
          <w:rFonts w:ascii="Tahoma" w:hAnsi="Tahoma" w:cs="Tahoma"/>
        </w:rPr>
        <w:t>�</w:t>
      </w:r>
      <w:r>
        <w:t>-</w:t>
      </w:r>
      <w:r>
        <w:rPr>
          <w:rFonts w:ascii="Tahoma" w:hAnsi="Tahoma" w:cs="Tahoma"/>
        </w:rPr>
        <w:t>��</w:t>
      </w:r>
      <w:r>
        <w:t>3</w:t>
      </w:r>
      <w:r>
        <w:rPr>
          <w:rFonts w:ascii="Tahoma" w:hAnsi="Tahoma" w:cs="Tahoma"/>
        </w:rPr>
        <w:t>����</w:t>
      </w:r>
      <w:r>
        <w:t>-x</w:t>
      </w:r>
      <w:r>
        <w:rPr>
          <w:rFonts w:ascii="Tahoma" w:hAnsi="Tahoma" w:cs="Tahoma"/>
        </w:rPr>
        <w:t>��</w:t>
      </w:r>
      <w:r>
        <w:t>0</w:t>
      </w:r>
      <w:r>
        <w:rPr>
          <w:rFonts w:ascii="Malgun Gothic" w:eastAsia="Malgun Gothic" w:hAnsi="Malgun Gothic" w:cs="Malgun Gothic" w:hint="eastAsia"/>
        </w:rPr>
        <w:t>엠</w:t>
      </w:r>
      <w:r>
        <w:t>O</w:t>
      </w:r>
      <w:r>
        <w:rPr>
          <w:rFonts w:ascii="Tahoma" w:hAnsi="Tahoma" w:cs="Tahoma"/>
        </w:rPr>
        <w:t>���</w:t>
      </w:r>
      <w:r>
        <w:t>**j</w:t>
      </w:r>
      <w:r>
        <w:rPr>
          <w:rFonts w:ascii="Tahoma" w:hAnsi="Tahoma" w:cs="Tahoma"/>
        </w:rPr>
        <w:t>�</w:t>
      </w:r>
      <w:r>
        <w:t>;</w:t>
      </w:r>
      <w:r>
        <w:rPr>
          <w:rFonts w:ascii="Tahoma" w:hAnsi="Tahoma" w:cs="Tahoma"/>
        </w:rPr>
        <w:t>�</w:t>
      </w:r>
      <w:r>
        <w:t>b</w:t>
      </w:r>
      <w:r>
        <w:rPr>
          <w:rFonts w:ascii="Tahoma" w:hAnsi="Tahoma" w:cs="Tahoma"/>
        </w:rPr>
        <w:t>���</w:t>
      </w:r>
      <w:r>
        <w:t>6%</w:t>
      </w:r>
      <w:r>
        <w:rPr>
          <w:rFonts w:ascii="Tahoma" w:hAnsi="Tahoma" w:cs="Tahoma"/>
        </w:rPr>
        <w:t>��</w:t>
      </w:r>
      <w:r>
        <w:t>B</w:t>
      </w:r>
      <w:r>
        <w:rPr>
          <w:rFonts w:ascii="Tahoma" w:hAnsi="Tahoma" w:cs="Tahoma"/>
        </w:rPr>
        <w:t>���</w:t>
      </w:r>
      <w:r>
        <w:t>x?</w:t>
      </w:r>
      <w:r>
        <w:rPr>
          <w:rFonts w:ascii="Tahoma" w:hAnsi="Tahoma" w:cs="Tahoma"/>
        </w:rPr>
        <w:t>�</w:t>
      </w:r>
      <w:r>
        <w:t>Ö=</w:t>
      </w:r>
    </w:p>
    <w:p w14:paraId="0450DF03" w14:textId="77777777" w:rsidR="0045207C" w:rsidRDefault="0045207C" w:rsidP="007724B4">
      <w:pPr>
        <w:pStyle w:val="Heading3"/>
      </w:pPr>
      <w:r>
        <w:t>3&amp;R</w:t>
      </w:r>
      <w:r>
        <w:rPr>
          <w:rFonts w:ascii="Tahoma" w:hAnsi="Tahoma" w:cs="Tahoma"/>
        </w:rPr>
        <w:t>�</w:t>
      </w:r>
    </w:p>
    <w:p w14:paraId="2D881BA1" w14:textId="77777777" w:rsidR="0045207C" w:rsidRDefault="0045207C" w:rsidP="007724B4">
      <w:pPr>
        <w:pStyle w:val="Heading3"/>
      </w:pPr>
      <w:r>
        <w:rPr>
          <w:rFonts w:ascii="Tahoma" w:hAnsi="Tahoma" w:cs="Tahoma"/>
        </w:rPr>
        <w:t>�</w:t>
      </w:r>
      <w:r>
        <w:t>r?˃m</w:t>
      </w:r>
      <w:r>
        <w:rPr>
          <w:rFonts w:ascii="Tahoma" w:hAnsi="Tahoma" w:cs="Tahoma"/>
        </w:rPr>
        <w:t>�</w:t>
      </w:r>
      <w:r>
        <w:t>?ü</w:t>
      </w:r>
      <w:r>
        <w:rPr>
          <w:rFonts w:ascii="Tahoma" w:hAnsi="Tahoma" w:cs="Tahoma"/>
        </w:rPr>
        <w:t>�</w:t>
      </w:r>
      <w:r>
        <w:t>;</w:t>
      </w:r>
      <w:r>
        <w:rPr>
          <w:rFonts w:ascii="Tahoma" w:hAnsi="Tahoma" w:cs="Tahoma"/>
        </w:rPr>
        <w:t>�</w:t>
      </w:r>
      <w:r>
        <w:t>É</w:t>
      </w:r>
      <w:r>
        <w:rPr>
          <w:rFonts w:ascii="Tahoma" w:hAnsi="Tahoma" w:cs="Tahoma"/>
        </w:rPr>
        <w:t>����</w:t>
      </w:r>
      <w:r>
        <w:t>(Åd</w:t>
      </w:r>
      <w:r>
        <w:rPr>
          <w:rFonts w:ascii="Tahoma" w:hAnsi="Tahoma" w:cs="Tahoma"/>
        </w:rPr>
        <w:t>�</w:t>
      </w:r>
      <w:r>
        <w:t>ԇ</w:t>
      </w:r>
      <w:r>
        <w:rPr>
          <w:rFonts w:ascii="Tahoma" w:hAnsi="Tahoma" w:cs="Tahoma"/>
        </w:rPr>
        <w:t>�</w:t>
      </w:r>
      <w:r>
        <w:t>lé9</w:t>
      </w:r>
      <w:r>
        <w:rPr>
          <w:rFonts w:ascii="Tahoma" w:hAnsi="Tahoma" w:cs="Tahoma"/>
        </w:rPr>
        <w:t>�</w:t>
      </w:r>
      <w:r>
        <w:t>oS</w:t>
      </w:r>
      <w:r>
        <w:rPr>
          <w:rFonts w:ascii="Tahoma" w:hAnsi="Tahoma" w:cs="Tahoma"/>
        </w:rPr>
        <w:t>��</w:t>
      </w:r>
      <w:r>
        <w:t>"</w:t>
      </w:r>
      <w:r>
        <w:rPr>
          <w:rFonts w:ascii="Tahoma" w:hAnsi="Tahoma" w:cs="Tahoma"/>
        </w:rPr>
        <w:t>�</w:t>
      </w:r>
      <w:r>
        <w:t>C</w:t>
      </w:r>
      <w:r>
        <w:rPr>
          <w:rFonts w:ascii="Tahoma" w:hAnsi="Tahoma" w:cs="Tahoma"/>
        </w:rPr>
        <w:t>��</w:t>
      </w:r>
      <w:r>
        <w:t>IEND</w:t>
      </w:r>
      <w:r>
        <w:rPr>
          <w:rFonts w:ascii="Tahoma" w:hAnsi="Tahoma" w:cs="Tahoma"/>
        </w:rPr>
        <w:t>�</w:t>
      </w:r>
      <w:r>
        <w:t>Bé</w:t>
      </w:r>
      <w:r>
        <w:rPr>
          <w:rFonts w:ascii="Tahoma" w:hAnsi="Tahoma" w:cs="Tahoma"/>
        </w:rPr>
        <w:t>��</w:t>
      </w:r>
      <w:r>
        <w:t>PNG</w:t>
      </w:r>
    </w:p>
    <w:p w14:paraId="5998C967" w14:textId="77777777" w:rsidR="0045207C" w:rsidRDefault="0045207C" w:rsidP="007724B4">
      <w:pPr>
        <w:pStyle w:val="Heading3"/>
      </w:pPr>
      <w:r>
        <w:rPr>
          <w:rFonts w:ascii="Tahoma" w:hAnsi="Tahoma" w:cs="Tahoma"/>
        </w:rPr>
        <w:t>⸮</w:t>
      </w:r>
    </w:p>
    <w:p w14:paraId="55734D0F" w14:textId="77777777" w:rsidR="0045207C" w:rsidRDefault="0045207C" w:rsidP="007724B4">
      <w:pPr>
        <w:pStyle w:val="Heading3"/>
      </w:pPr>
    </w:p>
    <w:p w14:paraId="43600DB8" w14:textId="77777777" w:rsidR="0045207C" w:rsidRDefault="0045207C" w:rsidP="007724B4">
      <w:pPr>
        <w:pStyle w:val="Heading3"/>
      </w:pPr>
      <w:r>
        <w:t>IHDR#</w:t>
      </w:r>
      <w:r>
        <w:rPr>
          <w:rFonts w:ascii="Tahoma" w:hAnsi="Tahoma" w:cs="Tahoma"/>
        </w:rPr>
        <w:t>��</w:t>
      </w:r>
      <w:r>
        <w:t xml:space="preserve"> pHYs</w:t>
      </w:r>
    </w:p>
    <w:p w14:paraId="56FB1A71" w14:textId="77777777" w:rsidR="0045207C" w:rsidRDefault="0045207C" w:rsidP="007724B4">
      <w:pPr>
        <w:pStyle w:val="Heading3"/>
      </w:pPr>
    </w:p>
    <w:p w14:paraId="7A324FA4" w14:textId="77777777" w:rsidR="0045207C" w:rsidRDefault="0045207C" w:rsidP="007724B4">
      <w:pPr>
        <w:pStyle w:val="Heading3"/>
      </w:pPr>
      <w:r>
        <w:rPr>
          <w:rFonts w:ascii="Tahoma" w:hAnsi="Tahoma" w:cs="Tahoma"/>
        </w:rPr>
        <w:t>��</w:t>
      </w:r>
    </w:p>
    <w:p w14:paraId="77264AAC" w14:textId="77777777" w:rsidR="0045207C" w:rsidRDefault="0045207C" w:rsidP="007724B4">
      <w:pPr>
        <w:pStyle w:val="Heading3"/>
      </w:pPr>
      <w:r>
        <w:t>OiCCPPhotoshop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130BB1AE" w14:textId="77777777" w:rsidR="0045207C" w:rsidRDefault="0045207C" w:rsidP="007724B4">
      <w:pPr>
        <w:pStyle w:val="Heading3"/>
      </w:pPr>
      <w:r>
        <w:rPr>
          <w:rFonts w:ascii="Tahoma" w:hAnsi="Tahoma" w:cs="Tahoma"/>
        </w:rPr>
        <w:t>�</w:t>
      </w:r>
    </w:p>
    <w:p w14:paraId="42AC2A2A"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61DA71CF" w14:textId="77777777" w:rsidR="0045207C" w:rsidRDefault="0045207C" w:rsidP="007724B4">
      <w:pPr>
        <w:pStyle w:val="Heading3"/>
      </w:pPr>
      <w:r>
        <w:rPr>
          <w:rFonts w:ascii="Tahoma" w:hAnsi="Tahoma" w:cs="Tahoma"/>
        </w:rPr>
        <w:t>�</w:t>
      </w:r>
      <w:r>
        <w:t>H3Q5</w:t>
      </w:r>
      <w:r>
        <w:rPr>
          <w:rFonts w:ascii="Tahoma" w:hAnsi="Tahoma" w:cs="Tahoma"/>
        </w:rPr>
        <w:t>�</w:t>
      </w:r>
    </w:p>
    <w:p w14:paraId="144D0943"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6A691ADE"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5D389415"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5E95D6DF" w14:textId="77777777" w:rsidR="0045207C" w:rsidRDefault="0045207C" w:rsidP="007724B4">
      <w:pPr>
        <w:pStyle w:val="Heading3"/>
      </w:pPr>
      <w:r>
        <w:rPr>
          <w:rFonts w:ascii="Tahoma" w:hAnsi="Tahoma" w:cs="Tahoma"/>
        </w:rPr>
        <w:t>�</w:t>
      </w:r>
    </w:p>
    <w:p w14:paraId="356122C5"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6A7FBFC6"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41ECF176"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39F8103D"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7C93BBDD"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4A9B06F8"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38673156"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69DC7087"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48D5E567"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50CE6BA5" w14:textId="77777777" w:rsidR="0045207C" w:rsidRDefault="0045207C" w:rsidP="007724B4">
      <w:pPr>
        <w:pStyle w:val="Heading3"/>
      </w:pPr>
    </w:p>
    <w:p w14:paraId="1A0480DF"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39D09C04"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12FE175A"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38D29FA1" w14:textId="77777777" w:rsidR="0045207C" w:rsidRDefault="0045207C" w:rsidP="007724B4">
      <w:pPr>
        <w:pStyle w:val="Heading3"/>
      </w:pPr>
      <w:r>
        <w:t>c</w:t>
      </w:r>
      <w:r>
        <w:rPr>
          <w:rFonts w:ascii="Tahoma" w:hAnsi="Tahoma" w:cs="Tahoma"/>
        </w:rPr>
        <w:t>�</w:t>
      </w:r>
      <w:r>
        <w:t>x,!k</w:t>
      </w:r>
    </w:p>
    <w:p w14:paraId="0342A55B"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2ECE3A93"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38A9DAD1" w14:textId="77777777" w:rsidR="0045207C" w:rsidRDefault="0045207C" w:rsidP="007724B4">
      <w:pPr>
        <w:pStyle w:val="Heading3"/>
      </w:pPr>
      <w:r>
        <w:t>X</w:t>
      </w:r>
      <w:r>
        <w:rPr>
          <w:rFonts w:ascii="Tahoma" w:hAnsi="Tahoma" w:cs="Tahoma"/>
        </w:rPr>
        <w:t>�</w:t>
      </w:r>
    </w:p>
    <w:p w14:paraId="673C645B" w14:textId="77777777" w:rsidR="0045207C" w:rsidRDefault="0045207C" w:rsidP="007724B4">
      <w:pPr>
        <w:pStyle w:val="Heading3"/>
      </w:pPr>
      <w:r>
        <w:t>$</w:t>
      </w:r>
      <w:r>
        <w:rPr>
          <w:rFonts w:ascii="Tahoma" w:hAnsi="Tahoma" w:cs="Tahoma"/>
        </w:rPr>
        <w:t>�</w:t>
      </w:r>
    </w:p>
    <w:p w14:paraId="12E2EE7F"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gð</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26E44625"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1E63C246"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7420C02F"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2779B33A"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02DD7E22"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063C8B76"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5BBEEEAE"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46D77E9D"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54212FCA" w14:textId="77777777" w:rsidR="0045207C" w:rsidRDefault="0045207C" w:rsidP="007724B4">
      <w:pPr>
        <w:pStyle w:val="Heading3"/>
      </w:pPr>
      <w:r>
        <w:t>U</w:t>
      </w:r>
    </w:p>
    <w:p w14:paraId="183341A9"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016AABBE" w14:textId="77777777" w:rsidR="0045207C" w:rsidRDefault="0045207C" w:rsidP="007724B4">
      <w:pPr>
        <w:pStyle w:val="Heading3"/>
      </w:pPr>
      <w:r>
        <w:rPr>
          <w:rFonts w:ascii="Tahoma" w:hAnsi="Tahoma" w:cs="Tahoma"/>
        </w:rPr>
        <w:t>�</w:t>
      </w:r>
      <w:r>
        <w:rPr>
          <w:rFonts w:hint="cs"/>
        </w:rPr>
        <w:t>ڴ</w:t>
      </w:r>
    </w:p>
    <w:p w14:paraId="744B461A"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06CD487D" w14:textId="77777777" w:rsidR="0045207C" w:rsidRDefault="0045207C" w:rsidP="007724B4">
      <w:pPr>
        <w:pStyle w:val="Heading3"/>
      </w:pPr>
      <w:r>
        <w:t>6</w:t>
      </w:r>
    </w:p>
    <w:p w14:paraId="0C6297CA"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3D65D296"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064C92CC"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w:t>
      </w:r>
      <w:r>
        <w:rPr>
          <w:rFonts w:ascii="Tahoma" w:hAnsi="Tahoma" w:cs="Tahoma"/>
        </w:rPr>
        <w:t>�</w:t>
      </w:r>
      <w:r>
        <w:t>IDATx</w:t>
      </w:r>
      <w:r>
        <w:rPr>
          <w:rFonts w:hint="cs"/>
        </w:rPr>
        <w:t>ڴ</w:t>
      </w:r>
      <w:r>
        <w:rPr>
          <w:rFonts w:ascii="Tahoma" w:hAnsi="Tahoma" w:cs="Tahoma"/>
        </w:rPr>
        <w:t>�</w:t>
      </w:r>
      <w:r>
        <w:t>K</w:t>
      </w:r>
      <w:r>
        <w:rPr>
          <w:rFonts w:ascii="Tahoma" w:hAnsi="Tahoma" w:cs="Tahoma"/>
        </w:rPr>
        <w:t>�</w:t>
      </w:r>
      <w:r>
        <w:t>$G</w:t>
      </w:r>
      <w:r>
        <w:rPr>
          <w:rFonts w:ascii="Tahoma" w:hAnsi="Tahoma" w:cs="Tahoma"/>
        </w:rPr>
        <w:t>��</w:t>
      </w:r>
      <w:r>
        <w:t>{#*</w:t>
      </w:r>
      <w:r>
        <w:rPr>
          <w:rFonts w:ascii="Tahoma" w:hAnsi="Tahoma" w:cs="Tahoma"/>
        </w:rPr>
        <w:t>�</w:t>
      </w:r>
      <w:r>
        <w:rPr>
          <w:rFonts w:ascii="Malgun Gothic" w:eastAsia="Malgun Gothic" w:hAnsi="Malgun Gothic" w:cs="Malgun Gothic" w:hint="eastAsia"/>
        </w:rPr>
        <w:t>힗</w:t>
      </w:r>
      <w:r>
        <w:rPr>
          <w:rFonts w:ascii="Tahoma" w:hAnsi="Tahoma" w:cs="Tahoma"/>
        </w:rPr>
        <w:t>�</w:t>
      </w:r>
      <w:r>
        <w:t>l</w:t>
      </w:r>
      <w:r>
        <w:rPr>
          <w:rFonts w:ascii="Tahoma" w:hAnsi="Tahoma" w:cs="Tahoma"/>
        </w:rPr>
        <w:t>��</w:t>
      </w:r>
      <w:r>
        <w:t>B</w:t>
      </w:r>
    </w:p>
    <w:p w14:paraId="42A84878" w14:textId="77777777" w:rsidR="0045207C" w:rsidRDefault="0045207C" w:rsidP="007724B4">
      <w:pPr>
        <w:pStyle w:val="Heading3"/>
      </w:pPr>
      <w:r>
        <w:t>,</w:t>
      </w:r>
      <w:r>
        <w:rPr>
          <w:rFonts w:ascii="Tahoma" w:hAnsi="Tahoma" w:cs="Tahoma"/>
        </w:rPr>
        <w:t>��</w:t>
      </w:r>
      <w:r>
        <w:t>%H</w:t>
      </w:r>
      <w:r>
        <w:rPr>
          <w:rFonts w:ascii="Tahoma" w:hAnsi="Tahoma" w:cs="Tahoma"/>
        </w:rPr>
        <w:t>�</w:t>
      </w:r>
    </w:p>
    <w:p w14:paraId="4CF0EB73" w14:textId="77777777" w:rsidR="0045207C" w:rsidRDefault="0045207C" w:rsidP="007724B4">
      <w:pPr>
        <w:pStyle w:val="Heading3"/>
      </w:pPr>
      <w:r>
        <w:t>?</w:t>
      </w:r>
      <w:r>
        <w:rPr>
          <w:rFonts w:ascii="Tahoma" w:hAnsi="Tahoma" w:cs="Tahoma"/>
        </w:rPr>
        <w:t>�����</w:t>
      </w:r>
      <w:r>
        <w:t>B</w:t>
      </w:r>
      <w:r>
        <w:rPr>
          <w:rFonts w:ascii="Tahoma" w:hAnsi="Tahoma" w:cs="Tahoma"/>
        </w:rPr>
        <w:t>�</w:t>
      </w:r>
      <w:r>
        <w:t>%#!</w:t>
      </w:r>
      <w:r>
        <w:rPr>
          <w:rFonts w:ascii="Tahoma" w:hAnsi="Tahoma" w:cs="Tahoma"/>
        </w:rPr>
        <w:t>��</w:t>
      </w:r>
      <w:r>
        <w:t>!</w:t>
      </w:r>
      <w:r>
        <w:rPr>
          <w:rFonts w:hint="cs"/>
        </w:rPr>
        <w:t>ٲ</w:t>
      </w:r>
      <w:r>
        <w:t>1</w:t>
      </w:r>
      <w:r>
        <w:rPr>
          <w:rFonts w:ascii="Tahoma" w:hAnsi="Tahoma" w:cs="Tahoma"/>
        </w:rPr>
        <w:t>�</w:t>
      </w:r>
      <w:r>
        <w:t>Fv</w:t>
      </w:r>
      <w:r>
        <w:rPr>
          <w:rFonts w:ascii="Tahoma" w:hAnsi="Tahoma" w:cs="Tahoma"/>
        </w:rPr>
        <w:t>��</w:t>
      </w:r>
      <w:r>
        <w:t>a</w:t>
      </w:r>
      <w:r>
        <w:rPr>
          <w:rFonts w:ascii="Tahoma" w:hAnsi="Tahoma" w:cs="Tahoma"/>
        </w:rPr>
        <w:t>�</w:t>
      </w:r>
      <w:r>
        <w:t>M?</w:t>
      </w:r>
      <w:r>
        <w:rPr>
          <w:rFonts w:ascii="Tahoma" w:hAnsi="Tahoma" w:cs="Tahoma"/>
        </w:rPr>
        <w:t>�</w:t>
      </w:r>
      <w:r>
        <w:t>2</w:t>
      </w:r>
      <w:r>
        <w:rPr>
          <w:rFonts w:ascii="Malgun Gothic" w:eastAsia="Malgun Gothic" w:hAnsi="Malgun Gothic" w:cs="Malgun Gothic" w:hint="eastAsia"/>
        </w:rPr>
        <w:t>㲈</w:t>
      </w:r>
      <w:r>
        <w:rPr>
          <w:rFonts w:ascii="Tahoma" w:hAnsi="Tahoma" w:cs="Tahoma"/>
        </w:rPr>
        <w:t>�</w:t>
      </w:r>
      <w:r>
        <w:rPr>
          <w:rFonts w:ascii="Calibri" w:hAnsi="Calibri" w:cs="Calibri"/>
        </w:rPr>
        <w:t>̨</w:t>
      </w:r>
      <w:r>
        <w:rPr>
          <w:rFonts w:ascii="Tahoma" w:hAnsi="Tahoma" w:cs="Tahoma"/>
        </w:rPr>
        <w:t>��</w:t>
      </w:r>
      <w:r>
        <w:t>vWvJ</w:t>
      </w:r>
      <w:r>
        <w:rPr>
          <w:rFonts w:ascii="Tahoma" w:hAnsi="Tahoma" w:cs="Tahoma"/>
        </w:rPr>
        <w:t>����</w:t>
      </w:r>
      <w:r>
        <w:t>:y</w:t>
      </w:r>
      <w:r>
        <w:rPr>
          <w:rFonts w:ascii="Tahoma" w:hAnsi="Tahoma" w:cs="Tahoma"/>
        </w:rPr>
        <w:t>�</w:t>
      </w:r>
      <w:r>
        <w:t>č{</w:t>
      </w:r>
      <w:r>
        <w:rPr>
          <w:rFonts w:ascii="Tahoma" w:hAnsi="Tahoma" w:cs="Tahoma"/>
        </w:rPr>
        <w:t>�����</w:t>
      </w:r>
      <w:r>
        <w:t>1F&lt;</w:t>
      </w:r>
      <w:r>
        <w:rPr>
          <w:rFonts w:ascii="Tahoma" w:hAnsi="Tahoma" w:cs="Tahoma"/>
        </w:rPr>
        <w:t>����</w:t>
      </w:r>
      <w:r>
        <w:t>7_</w:t>
      </w:r>
      <w:r>
        <w:rPr>
          <w:rFonts w:ascii="Tahoma" w:hAnsi="Tahoma" w:cs="Tahoma"/>
        </w:rPr>
        <w:t>�</w:t>
      </w:r>
      <w:r>
        <w:t>+r</w:t>
      </w:r>
      <w:r>
        <w:rPr>
          <w:rFonts w:ascii="Tahoma" w:hAnsi="Tahoma" w:cs="Tahoma"/>
        </w:rPr>
        <w:t>�</w:t>
      </w:r>
      <w:r>
        <w:t>l-</w:t>
      </w:r>
      <w:r>
        <w:rPr>
          <w:rFonts w:ascii="Tahoma" w:hAnsi="Tahoma" w:cs="Tahoma"/>
        </w:rPr>
        <w:t>�</w:t>
      </w:r>
      <w:r>
        <w:t>0</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v4@</w:t>
      </w:r>
      <w:r>
        <w:rPr>
          <w:rFonts w:ascii="Tahoma" w:hAnsi="Tahoma" w:cs="Tahoma"/>
        </w:rPr>
        <w:t>�</w:t>
      </w:r>
      <w:r>
        <w:t>E`</w:t>
      </w:r>
      <w:r>
        <w:rPr>
          <w:rFonts w:ascii="Tahoma" w:hAnsi="Tahoma" w:cs="Tahoma"/>
        </w:rPr>
        <w:t>��</w:t>
      </w:r>
      <w:r>
        <w:t>qv`</w:t>
      </w:r>
      <w:r>
        <w:rPr>
          <w:rFonts w:ascii="Tahoma" w:hAnsi="Tahoma" w:cs="Tahoma"/>
        </w:rPr>
        <w:t>�</w:t>
      </w:r>
      <w:r>
        <w:t>)</w:t>
      </w:r>
      <w:r>
        <w:rPr>
          <w:rFonts w:ascii="Tahoma" w:hAnsi="Tahoma" w:cs="Tahoma"/>
        </w:rPr>
        <w:t>�</w:t>
      </w:r>
    </w:p>
    <w:p w14:paraId="51857C09" w14:textId="77777777" w:rsidR="0045207C" w:rsidRDefault="0045207C" w:rsidP="007724B4">
      <w:pPr>
        <w:pStyle w:val="Heading3"/>
      </w:pPr>
      <w:r>
        <w:t>̮</w:t>
      </w:r>
      <w:r>
        <w:rPr>
          <w:rFonts w:ascii="Tahoma" w:hAnsi="Tahoma" w:cs="Tahoma"/>
        </w:rPr>
        <w:t>�</w:t>
      </w:r>
      <w:r>
        <w:t>,</w:t>
      </w:r>
      <w:r>
        <w:rPr>
          <w:rFonts w:ascii="Tahoma" w:hAnsi="Tahoma" w:cs="Tahoma"/>
        </w:rPr>
        <w:t>�</w:t>
      </w:r>
      <w:r>
        <w:t xml:space="preserve">    l)b0</w:t>
      </w:r>
      <w:r>
        <w:rPr>
          <w:rFonts w:ascii="Tahoma" w:hAnsi="Tahoma" w:cs="Tahoma"/>
        </w:rPr>
        <w:t>���</w:t>
      </w:r>
      <w:r>
        <w:t>d,y</w:t>
      </w:r>
      <w:r>
        <w:rPr>
          <w:rFonts w:ascii="Tahoma" w:hAnsi="Tahoma" w:cs="Tahoma"/>
        </w:rPr>
        <w:t>�</w:t>
      </w:r>
      <w:r>
        <w:t>|0</w:t>
      </w:r>
      <w:r>
        <w:rPr>
          <w:rFonts w:ascii="Tahoma" w:hAnsi="Tahoma" w:cs="Tahoma"/>
        </w:rPr>
        <w:t>����</w:t>
      </w:r>
      <w:r>
        <w:t>@~</w:t>
      </w:r>
      <w:r>
        <w:rPr>
          <w:rFonts w:ascii="Tahoma" w:hAnsi="Tahoma" w:cs="Tahoma"/>
        </w:rPr>
        <w:t>�</w:t>
      </w:r>
      <w:r>
        <w:t>\t3</w:t>
      </w:r>
      <w:r>
        <w:rPr>
          <w:rFonts w:ascii="Tahoma" w:hAnsi="Tahoma" w:cs="Tahoma"/>
        </w:rPr>
        <w:t>��</w:t>
      </w:r>
      <w:r>
        <w:t>i</w:t>
      </w:r>
      <w:r>
        <w:rPr>
          <w:rFonts w:ascii="Tahoma" w:hAnsi="Tahoma" w:cs="Tahoma"/>
        </w:rPr>
        <w:t>�</w:t>
      </w:r>
      <w:r>
        <w:t>Ӧ</w:t>
      </w:r>
      <w:r>
        <w:rPr>
          <w:rFonts w:ascii="Tahoma" w:hAnsi="Tahoma" w:cs="Tahoma"/>
        </w:rPr>
        <w:t>���</w:t>
      </w:r>
      <w:r>
        <w:t>Bf~7</w:t>
      </w:r>
      <w:r>
        <w:rPr>
          <w:rFonts w:ascii="Tahoma" w:hAnsi="Tahoma" w:cs="Tahoma"/>
        </w:rPr>
        <w:t>�</w:t>
      </w:r>
      <w:r>
        <w:t>د'</w:t>
      </w:r>
      <w:r>
        <w:rPr>
          <w:rFonts w:ascii="Tahoma" w:hAnsi="Tahoma" w:cs="Tahoma"/>
        </w:rPr>
        <w:t>�</w:t>
      </w:r>
    </w:p>
    <w:p w14:paraId="08F43645" w14:textId="77777777" w:rsidR="0045207C" w:rsidRDefault="0045207C" w:rsidP="007724B4">
      <w:pPr>
        <w:pStyle w:val="Heading3"/>
      </w:pPr>
      <w:r>
        <w:rPr>
          <w:rFonts w:ascii="Tahoma" w:hAnsi="Tahoma" w:cs="Tahoma"/>
        </w:rPr>
        <w:t>�</w:t>
      </w:r>
    </w:p>
    <w:p w14:paraId="1BD2B61B" w14:textId="77777777" w:rsidR="0045207C" w:rsidRDefault="0045207C" w:rsidP="007724B4">
      <w:pPr>
        <w:pStyle w:val="Heading3"/>
      </w:pPr>
      <w:r>
        <w:t>@,Em</w:t>
      </w:r>
      <w:r>
        <w:rPr>
          <w:rFonts w:ascii="Tahoma" w:hAnsi="Tahoma" w:cs="Tahoma"/>
        </w:rPr>
        <w:t>�</w:t>
      </w:r>
      <w:r>
        <w:t>Z</w:t>
      </w:r>
      <w:r>
        <w:rPr>
          <w:rFonts w:ascii="Tahoma" w:hAnsi="Tahoma" w:cs="Tahoma"/>
        </w:rPr>
        <w:t>�����</w:t>
      </w:r>
      <w:r>
        <w:t>Lgm@E</w:t>
      </w:r>
      <w:r>
        <w:rPr>
          <w:rFonts w:ascii="Tahoma" w:hAnsi="Tahoma" w:cs="Tahoma"/>
        </w:rPr>
        <w:t>�</w:t>
      </w:r>
      <w:r>
        <w:t>-[</w:t>
      </w:r>
    </w:p>
    <w:p w14:paraId="7DA0F6C2" w14:textId="77777777" w:rsidR="0045207C" w:rsidRDefault="0045207C" w:rsidP="007724B4">
      <w:pPr>
        <w:pStyle w:val="Heading3"/>
      </w:pPr>
      <w:r>
        <w:rPr>
          <w:rFonts w:ascii="Tahoma" w:hAnsi="Tahoma" w:cs="Tahoma"/>
        </w:rPr>
        <w:t>�</w:t>
      </w:r>
      <w:r>
        <w:t>ӻ</w:t>
      </w:r>
      <w:r>
        <w:rPr>
          <w:rFonts w:ascii="Tahoma" w:hAnsi="Tahoma" w:cs="Tahoma"/>
        </w:rPr>
        <w:t>�</w:t>
      </w:r>
      <w:r>
        <w:t>2</w:t>
      </w:r>
      <w:r>
        <w:rPr>
          <w:rFonts w:ascii="Tahoma" w:hAnsi="Tahoma" w:cs="Tahoma"/>
        </w:rPr>
        <w:t>��</w:t>
      </w:r>
      <w:r>
        <w:t>?</w:t>
      </w:r>
      <w:r>
        <w:rPr>
          <w:rFonts w:ascii="Tahoma" w:hAnsi="Tahoma" w:cs="Tahoma"/>
        </w:rPr>
        <w:t>�</w:t>
      </w:r>
      <w:r>
        <w:t>:</w:t>
      </w:r>
      <w:r>
        <w:rPr>
          <w:rFonts w:ascii="Tahoma" w:hAnsi="Tahoma" w:cs="Tahoma"/>
        </w:rPr>
        <w:t>���</w:t>
      </w:r>
      <w:r>
        <w:t>ָÄ</w:t>
      </w:r>
      <w:r>
        <w:rPr>
          <w:rFonts w:ascii="Tahoma" w:hAnsi="Tahoma" w:cs="Tahoma"/>
        </w:rPr>
        <w:t>��</w:t>
      </w:r>
      <w:r>
        <w:t>Yy</w:t>
      </w:r>
      <w:r>
        <w:rPr>
          <w:rFonts w:ascii="Tahoma" w:hAnsi="Tahoma" w:cs="Tahoma"/>
        </w:rPr>
        <w:t>�</w:t>
      </w:r>
      <w:r>
        <w:t>M@</w:t>
      </w:r>
      <w:r>
        <w:rPr>
          <w:rFonts w:ascii="Tahoma" w:hAnsi="Tahoma" w:cs="Tahoma"/>
        </w:rPr>
        <w:t>��</w:t>
      </w:r>
      <w:r>
        <w:t>Y!</w:t>
      </w:r>
      <w:r>
        <w:rPr>
          <w:rFonts w:ascii="Tahoma" w:hAnsi="Tahoma" w:cs="Tahoma"/>
        </w:rPr>
        <w:t>��</w:t>
      </w:r>
      <w:r>
        <w:t>Vb</w:t>
      </w:r>
    </w:p>
    <w:p w14:paraId="23275F39" w14:textId="77777777" w:rsidR="0045207C" w:rsidRDefault="0045207C" w:rsidP="007724B4">
      <w:pPr>
        <w:pStyle w:val="Heading3"/>
      </w:pPr>
    </w:p>
    <w:p w14:paraId="387CD32B" w14:textId="77777777" w:rsidR="0045207C" w:rsidRDefault="0045207C" w:rsidP="007724B4">
      <w:pPr>
        <w:pStyle w:val="Heading3"/>
      </w:pPr>
      <w:r>
        <w:rPr>
          <w:rFonts w:ascii="Tahoma" w:hAnsi="Tahoma" w:cs="Tahoma"/>
        </w:rPr>
        <w:t>�</w:t>
      </w:r>
      <w:r>
        <w:t>*</w:t>
      </w:r>
      <w:r>
        <w:rPr>
          <w:rFonts w:ascii="Tahoma" w:hAnsi="Tahoma" w:cs="Tahoma"/>
        </w:rPr>
        <w:t>�</w:t>
      </w:r>
      <w:r>
        <w:t>1</w:t>
      </w:r>
      <w:r>
        <w:rPr>
          <w:rFonts w:ascii="Tahoma" w:hAnsi="Tahoma" w:cs="Tahoma"/>
        </w:rPr>
        <w:t>�</w:t>
      </w:r>
      <w:r>
        <w:t>M.</w:t>
      </w:r>
      <w:r>
        <w:rPr>
          <w:rFonts w:ascii="Tahoma" w:hAnsi="Tahoma" w:cs="Tahoma"/>
        </w:rPr>
        <w:t>��</w:t>
      </w:r>
      <w:r>
        <w:t>.&gt;</w:t>
      </w:r>
      <w:r>
        <w:rPr>
          <w:rFonts w:ascii="Tahoma" w:hAnsi="Tahoma" w:cs="Tahoma"/>
        </w:rPr>
        <w:t>�</w:t>
      </w:r>
      <w:r>
        <w:t>V</w:t>
      </w:r>
      <w:r>
        <w:rPr>
          <w:rFonts w:ascii="Tahoma" w:hAnsi="Tahoma" w:cs="Tahoma"/>
        </w:rPr>
        <w:t>�</w:t>
      </w:r>
    </w:p>
    <w:p w14:paraId="27BDDAB6" w14:textId="77777777" w:rsidR="0045207C" w:rsidRDefault="0045207C" w:rsidP="007724B4">
      <w:pPr>
        <w:pStyle w:val="Heading3"/>
      </w:pPr>
      <w:r>
        <w:rPr>
          <w:rFonts w:ascii="Tahoma" w:hAnsi="Tahoma" w:cs="Tahoma"/>
        </w:rPr>
        <w:t>�</w:t>
      </w:r>
      <w:r>
        <w:t>N</w:t>
      </w:r>
      <w:r>
        <w:rPr>
          <w:rFonts w:ascii="Tahoma" w:hAnsi="Tahoma" w:cs="Tahoma"/>
        </w:rPr>
        <w:t>�</w:t>
      </w:r>
      <w:r>
        <w:t>Ö</w:t>
      </w:r>
      <w:r>
        <w:rPr>
          <w:rFonts w:ascii="Tahoma" w:hAnsi="Tahoma" w:cs="Tahoma"/>
        </w:rPr>
        <w:t>��</w:t>
      </w:r>
      <w:r>
        <w:t>E&gt;Hz</w:t>
      </w:r>
      <w:r>
        <w:rPr>
          <w:rFonts w:ascii="Tahoma" w:hAnsi="Tahoma" w:cs="Tahoma"/>
        </w:rPr>
        <w:t>�����</w:t>
      </w:r>
      <w:r>
        <w:t>Z!</w:t>
      </w:r>
      <w:r>
        <w:rPr>
          <w:rFonts w:ascii="Tahoma" w:hAnsi="Tahoma" w:cs="Tahoma"/>
        </w:rPr>
        <w:t>���</w:t>
      </w:r>
      <w:r>
        <w:t>"</w:t>
      </w:r>
      <w:r>
        <w:rPr>
          <w:rFonts w:ascii="Tahoma" w:hAnsi="Tahoma" w:cs="Tahoma"/>
        </w:rPr>
        <w:t>�</w:t>
      </w:r>
      <w:r>
        <w:t>,</w:t>
      </w:r>
      <w:r>
        <w:rPr>
          <w:rFonts w:ascii="Tahoma" w:hAnsi="Tahoma" w:cs="Tahoma"/>
        </w:rPr>
        <w:t>��</w:t>
      </w:r>
      <w:r>
        <w:t>=H</w:t>
      </w:r>
      <w:r>
        <w:rPr>
          <w:rFonts w:ascii="Tahoma" w:hAnsi="Tahoma" w:cs="Tahoma"/>
        </w:rPr>
        <w:t>�</w:t>
      </w:r>
      <w:r>
        <w:t>&gt;</w:t>
      </w:r>
      <w:r>
        <w:rPr>
          <w:rFonts w:ascii="Tahoma" w:hAnsi="Tahoma" w:cs="Tahoma"/>
        </w:rPr>
        <w:t>�</w:t>
      </w:r>
      <w:r>
        <w:t>ë</w:t>
      </w:r>
      <w:r>
        <w:rPr>
          <w:rFonts w:ascii="Tahoma" w:hAnsi="Tahoma" w:cs="Tahoma"/>
        </w:rPr>
        <w:t>���</w:t>
      </w:r>
      <w:r>
        <w:t>jd</w:t>
      </w:r>
      <w:r>
        <w:rPr>
          <w:rFonts w:ascii="Tahoma" w:hAnsi="Tahoma" w:cs="Tahoma"/>
        </w:rPr>
        <w:t>�</w:t>
      </w:r>
      <w:r>
        <w:t>!</w:t>
      </w:r>
      <w:r>
        <w:rPr>
          <w:rFonts w:ascii="Tahoma" w:hAnsi="Tahoma" w:cs="Tahoma"/>
        </w:rPr>
        <w:t>�</w:t>
      </w:r>
      <w:r>
        <w:t>P</w:t>
      </w:r>
      <w:r>
        <w:rPr>
          <w:rFonts w:ascii="Tahoma" w:hAnsi="Tahoma" w:cs="Tahoma"/>
        </w:rPr>
        <w:t>��</w:t>
      </w:r>
      <w:r>
        <w:t>I</w:t>
      </w:r>
      <w:r>
        <w:rPr>
          <w:rFonts w:ascii="Tahoma" w:hAnsi="Tahoma" w:cs="Tahoma"/>
        </w:rPr>
        <w:t>�</w:t>
      </w:r>
      <w:r>
        <w:t>,</w:t>
      </w:r>
      <w:r>
        <w:rPr>
          <w:rFonts w:ascii="Tahoma" w:hAnsi="Tahoma" w:cs="Tahoma"/>
        </w:rPr>
        <w:t>���</w:t>
      </w:r>
      <w:r>
        <w:t>T.</w:t>
      </w:r>
      <w:r>
        <w:rPr>
          <w:rFonts w:ascii="Tahoma" w:hAnsi="Tahoma" w:cs="Tahoma"/>
        </w:rPr>
        <w:t>��</w:t>
      </w:r>
      <w:r>
        <w:t>C</w:t>
      </w:r>
      <w:r>
        <w:rPr>
          <w:rFonts w:ascii="Tahoma" w:hAnsi="Tahoma" w:cs="Tahoma"/>
        </w:rPr>
        <w:t>�</w:t>
      </w:r>
      <w:r>
        <w:t>k</w:t>
      </w:r>
      <w:r>
        <w:rPr>
          <w:rFonts w:ascii="Tahoma" w:hAnsi="Tahoma" w:cs="Tahoma"/>
        </w:rPr>
        <w:t>��</w:t>
      </w:r>
      <w:r>
        <w:t>Y</w:t>
      </w:r>
      <w:r>
        <w:rPr>
          <w:rFonts w:ascii="Tahoma" w:hAnsi="Tahoma" w:cs="Tahoma"/>
        </w:rPr>
        <w:t>�</w:t>
      </w:r>
      <w:r>
        <w:t>T</w:t>
      </w:r>
      <w:r>
        <w:rPr>
          <w:rFonts w:ascii="Tahoma" w:hAnsi="Tahoma" w:cs="Tahoma"/>
        </w:rPr>
        <w:t>�</w:t>
      </w:r>
      <w:r>
        <w:t>Ö</w:t>
      </w:r>
      <w:r>
        <w:rPr>
          <w:rFonts w:ascii="Tahoma" w:hAnsi="Tahoma" w:cs="Tahoma"/>
        </w:rPr>
        <w:t>����</w:t>
      </w:r>
      <w:r>
        <w:t>Ö</w:t>
      </w:r>
      <w:r>
        <w:rPr>
          <w:rFonts w:ascii="Tahoma" w:hAnsi="Tahoma" w:cs="Tahoma"/>
        </w:rPr>
        <w:t>�</w:t>
      </w:r>
    </w:p>
    <w:p w14:paraId="397C3389" w14:textId="77777777" w:rsidR="0045207C" w:rsidRDefault="0045207C" w:rsidP="007724B4">
      <w:pPr>
        <w:pStyle w:val="Heading3"/>
      </w:pPr>
      <w:r>
        <w:rPr>
          <w:rFonts w:ascii="Tahoma" w:hAnsi="Tahoma" w:cs="Tahoma"/>
        </w:rPr>
        <w:t>�</w:t>
      </w:r>
      <w:r>
        <w:t>6</w:t>
      </w:r>
      <w:r>
        <w:rPr>
          <w:rFonts w:ascii="Tahoma" w:hAnsi="Tahoma" w:cs="Tahoma"/>
        </w:rPr>
        <w:t>�����</w:t>
      </w:r>
      <w:r>
        <w:t>)y*</w:t>
      </w:r>
      <w:r>
        <w:rPr>
          <w:rFonts w:ascii="Tahoma" w:hAnsi="Tahoma" w:cs="Tahoma"/>
        </w:rPr>
        <w:t>�</w:t>
      </w:r>
      <w:r>
        <w:t>ö</w:t>
      </w:r>
      <w:r>
        <w:rPr>
          <w:rFonts w:ascii="Tahoma" w:hAnsi="Tahoma" w:cs="Tahoma"/>
        </w:rPr>
        <w:t>�</w:t>
      </w:r>
      <w:r>
        <w:t>=</w:t>
      </w:r>
      <w:r>
        <w:rPr>
          <w:rFonts w:ascii="Tahoma" w:hAnsi="Tahoma" w:cs="Tahoma"/>
        </w:rPr>
        <w:t>�</w:t>
      </w:r>
      <w:r>
        <w:t>Å</w:t>
      </w:r>
      <w:r>
        <w:rPr>
          <w:rFonts w:ascii="Tahoma" w:hAnsi="Tahoma" w:cs="Tahoma"/>
        </w:rPr>
        <w:t>��</w:t>
      </w:r>
      <w:r>
        <w:t>1Ii</w:t>
      </w:r>
      <w:r>
        <w:rPr>
          <w:rFonts w:ascii="Tahoma" w:hAnsi="Tahoma" w:cs="Tahoma"/>
        </w:rPr>
        <w:t>�</w:t>
      </w:r>
      <w:r>
        <w:t>oy</w:t>
      </w:r>
      <w:r>
        <w:rPr>
          <w:rFonts w:ascii="Tahoma" w:hAnsi="Tahoma" w:cs="Tahoma"/>
        </w:rPr>
        <w:t>��</w:t>
      </w:r>
      <w:r>
        <w:t>C</w:t>
      </w:r>
      <w:r>
        <w:rPr>
          <w:rFonts w:ascii="Tahoma" w:hAnsi="Tahoma" w:cs="Tahoma"/>
        </w:rPr>
        <w:t>��</w:t>
      </w:r>
      <w:r>
        <w:t>M</w:t>
      </w:r>
      <w:r>
        <w:rPr>
          <w:rFonts w:ascii="Tahoma" w:hAnsi="Tahoma" w:cs="Tahoma"/>
        </w:rPr>
        <w:t>��</w:t>
      </w:r>
      <w:r>
        <w:t>_å</w:t>
      </w:r>
      <w:r>
        <w:rPr>
          <w:rFonts w:ascii="Tahoma" w:hAnsi="Tahoma" w:cs="Tahoma"/>
        </w:rPr>
        <w:t>��</w:t>
      </w:r>
      <w:r>
        <w:t>W</w:t>
      </w:r>
      <w:r>
        <w:rPr>
          <w:rFonts w:ascii="Tahoma" w:hAnsi="Tahoma" w:cs="Tahoma"/>
        </w:rPr>
        <w:t>�</w:t>
      </w:r>
      <w:r>
        <w:t>-7</w:t>
      </w:r>
      <w:r>
        <w:rPr>
          <w:rFonts w:ascii="Tahoma" w:hAnsi="Tahoma" w:cs="Tahoma"/>
        </w:rPr>
        <w:t>�</w:t>
      </w:r>
      <w:r>
        <w:t>y=</w:t>
      </w:r>
      <w:r>
        <w:rPr>
          <w:rFonts w:ascii="Tahoma" w:hAnsi="Tahoma" w:cs="Tahoma"/>
        </w:rPr>
        <w:t>��</w:t>
      </w:r>
      <w:r>
        <w:t>äω</w:t>
      </w:r>
      <w:r>
        <w:rPr>
          <w:rFonts w:ascii="Tahoma" w:hAnsi="Tahoma" w:cs="Tahoma"/>
        </w:rPr>
        <w:t>���</w:t>
      </w:r>
      <w:r>
        <w:t>WF</w:t>
      </w:r>
      <w:r>
        <w:rPr>
          <w:rFonts w:ascii="Tahoma" w:hAnsi="Tahoma" w:cs="Tahoma"/>
        </w:rPr>
        <w:t>����</w:t>
      </w:r>
      <w:r>
        <w:t>-</w:t>
      </w:r>
      <w:r>
        <w:rPr>
          <w:rFonts w:ascii="Tahoma" w:hAnsi="Tahoma" w:cs="Tahoma"/>
        </w:rPr>
        <w:t>�</w:t>
      </w:r>
      <w:r>
        <w:t>e</w:t>
      </w:r>
      <w:r>
        <w:rPr>
          <w:rFonts w:ascii="Tahoma" w:hAnsi="Tahoma" w:cs="Tahoma"/>
        </w:rPr>
        <w:t>�</w:t>
      </w:r>
      <w:r>
        <w:t>m</w:t>
      </w:r>
      <w:r>
        <w:rPr>
          <w:rFonts w:ascii="Tahoma" w:hAnsi="Tahoma" w:cs="Tahoma"/>
        </w:rPr>
        <w:t>�</w:t>
      </w:r>
      <w:r>
        <w:t>L</w:t>
      </w:r>
      <w:r>
        <w:rPr>
          <w:rFonts w:ascii="Tahoma" w:hAnsi="Tahoma" w:cs="Tahoma"/>
        </w:rPr>
        <w:t>�������������</w:t>
      </w:r>
      <w:r>
        <w:t>:</w:t>
      </w:r>
      <w:r>
        <w:rPr>
          <w:rFonts w:ascii="Tahoma" w:hAnsi="Tahoma" w:cs="Tahoma"/>
        </w:rPr>
        <w:t>������</w:t>
      </w:r>
      <w:r>
        <w:t>kd</w:t>
      </w:r>
      <w:r>
        <w:rPr>
          <w:rFonts w:ascii="Tahoma" w:hAnsi="Tahoma" w:cs="Tahoma"/>
        </w:rPr>
        <w:t>�</w:t>
      </w:r>
      <w:r>
        <w:t>j</w:t>
      </w:r>
      <w:r>
        <w:rPr>
          <w:rFonts w:ascii="Tahoma" w:hAnsi="Tahoma" w:cs="Tahoma"/>
        </w:rPr>
        <w:t>���</w:t>
      </w:r>
      <w:r>
        <w:t>.</w:t>
      </w:r>
      <w:r>
        <w:rPr>
          <w:rFonts w:ascii="Tahoma" w:hAnsi="Tahoma" w:cs="Tahoma"/>
        </w:rPr>
        <w:t>��������</w:t>
      </w:r>
      <w:r>
        <w:t>ln</w:t>
      </w:r>
      <w:r>
        <w:rPr>
          <w:rFonts w:ascii="Tahoma" w:hAnsi="Tahoma" w:cs="Tahoma"/>
        </w:rPr>
        <w:t>�</w:t>
      </w:r>
      <w:r>
        <w:t>k!</w:t>
      </w:r>
      <w:r>
        <w:rPr>
          <w:rFonts w:ascii="Tahoma" w:hAnsi="Tahoma" w:cs="Tahoma"/>
        </w:rPr>
        <w:t>�</w:t>
      </w:r>
      <w:r>
        <w:t>v</w:t>
      </w:r>
      <w:r>
        <w:rPr>
          <w:rFonts w:ascii="Tahoma" w:hAnsi="Tahoma" w:cs="Tahoma"/>
        </w:rPr>
        <w:t>���</w:t>
      </w:r>
      <w:r>
        <w:t>$G</w:t>
      </w:r>
    </w:p>
    <w:p w14:paraId="6CD1EA2E" w14:textId="77777777" w:rsidR="0045207C" w:rsidRDefault="0045207C" w:rsidP="007724B4">
      <w:pPr>
        <w:pStyle w:val="Heading3"/>
      </w:pPr>
      <w:r>
        <w:rPr>
          <w:rFonts w:ascii="Tahoma" w:hAnsi="Tahoma" w:cs="Tahoma"/>
        </w:rPr>
        <w:t>�</w:t>
      </w:r>
      <w:r>
        <w:t>Q</w:t>
      </w:r>
      <w:r>
        <w:rPr>
          <w:rFonts w:ascii="Tahoma" w:hAnsi="Tahoma" w:cs="Tahoma"/>
        </w:rPr>
        <w:t>����������</w:t>
      </w:r>
      <w:r>
        <w:rPr>
          <w:rFonts w:ascii="Malgun Gothic" w:eastAsia="Malgun Gothic" w:hAnsi="Malgun Gothic" w:cs="Malgun Gothic" w:hint="eastAsia"/>
        </w:rPr>
        <w:t>댸</w:t>
      </w:r>
      <w:r>
        <w:rPr>
          <w:rFonts w:ascii="Tahoma" w:hAnsi="Tahoma" w:cs="Tahoma"/>
        </w:rPr>
        <w:t>�</w:t>
      </w:r>
      <w:r>
        <w:t>p:R</w:t>
      </w:r>
      <w:r>
        <w:rPr>
          <w:rFonts w:ascii="Tahoma" w:hAnsi="Tahoma" w:cs="Tahoma"/>
        </w:rPr>
        <w:t>�</w:t>
      </w:r>
      <w:r>
        <w:t>ä=</w:t>
      </w:r>
      <w:r>
        <w:rPr>
          <w:rFonts w:ascii="Tahoma" w:hAnsi="Tahoma" w:cs="Tahoma"/>
        </w:rPr>
        <w:t>������</w:t>
      </w:r>
      <w:r>
        <w:t>&gt;</w:t>
      </w:r>
      <w:r>
        <w:rPr>
          <w:rFonts w:ascii="Tahoma" w:hAnsi="Tahoma" w:cs="Tahoma"/>
        </w:rPr>
        <w:t>���</w:t>
      </w:r>
    </w:p>
    <w:p w14:paraId="4C11D7A1" w14:textId="77777777" w:rsidR="0045207C" w:rsidRDefault="0045207C" w:rsidP="007724B4">
      <w:pPr>
        <w:pStyle w:val="Heading3"/>
      </w:pPr>
      <w:r>
        <w:rPr>
          <w:rFonts w:ascii="Tahoma" w:hAnsi="Tahoma" w:cs="Tahoma"/>
        </w:rPr>
        <w:t>���</w:t>
      </w:r>
      <w:r>
        <w:t>K?q</w:t>
      </w:r>
      <w:r>
        <w:rPr>
          <w:rFonts w:ascii="Tahoma" w:hAnsi="Tahoma" w:cs="Tahoma"/>
        </w:rPr>
        <w:t>�</w:t>
      </w:r>
      <w:r>
        <w:t>?H</w:t>
      </w:r>
      <w:r>
        <w:rPr>
          <w:rFonts w:ascii="Tahoma" w:hAnsi="Tahoma" w:cs="Tahoma"/>
        </w:rPr>
        <w:t>�</w:t>
      </w:r>
      <w:r>
        <w:t>tp</w:t>
      </w:r>
      <w:r>
        <w:rPr>
          <w:rFonts w:ascii="Tahoma" w:hAnsi="Tahoma" w:cs="Tahoma"/>
        </w:rPr>
        <w:t>��</w:t>
      </w:r>
      <w:r>
        <w:t>2rN</w:t>
      </w:r>
      <w:r>
        <w:rPr>
          <w:rFonts w:ascii="Tahoma" w:hAnsi="Tahoma" w:cs="Tahoma"/>
        </w:rPr>
        <w:t>��</w:t>
      </w:r>
      <w:r>
        <w:t>U#</w:t>
      </w:r>
      <w:r>
        <w:rPr>
          <w:rFonts w:ascii="Tahoma" w:hAnsi="Tahoma" w:cs="Tahoma"/>
        </w:rPr>
        <w:t>�</w:t>
      </w:r>
      <w:r>
        <w:t>v9%YcM%][</w:t>
      </w:r>
      <w:r>
        <w:rPr>
          <w:rFonts w:ascii="Tahoma" w:hAnsi="Tahoma" w:cs="Tahoma"/>
        </w:rPr>
        <w:t>�</w:t>
      </w:r>
      <w:r>
        <w:t>D2</w:t>
      </w:r>
      <w:r>
        <w:rPr>
          <w:rFonts w:ascii="Tahoma" w:hAnsi="Tahoma" w:cs="Tahoma"/>
        </w:rPr>
        <w:t>��</w:t>
      </w:r>
      <w:r>
        <w:t>9O</w:t>
      </w:r>
      <w:r>
        <w:rPr>
          <w:rFonts w:ascii="Tahoma" w:hAnsi="Tahoma" w:cs="Tahoma"/>
        </w:rPr>
        <w:t>�</w:t>
      </w:r>
      <w:r>
        <w:t>q</w:t>
      </w:r>
      <w:r>
        <w:rPr>
          <w:rFonts w:ascii="Tahoma" w:hAnsi="Tahoma" w:cs="Tahoma"/>
        </w:rPr>
        <w:t>����</w:t>
      </w:r>
      <w:r>
        <w:t>9ï</w:t>
      </w:r>
      <w:r>
        <w:rPr>
          <w:rFonts w:ascii="Tahoma" w:hAnsi="Tahoma" w:cs="Tahoma"/>
        </w:rPr>
        <w:t>�</w:t>
      </w:r>
      <w:r>
        <w:t>b}</w:t>
      </w:r>
      <w:r>
        <w:rPr>
          <w:rFonts w:ascii="Tahoma" w:hAnsi="Tahoma" w:cs="Tahoma"/>
        </w:rPr>
        <w:t>���</w:t>
      </w:r>
      <w:r>
        <w:t>֎</w:t>
      </w:r>
      <w:r>
        <w:rPr>
          <w:rFonts w:ascii="Tahoma" w:hAnsi="Tahoma" w:cs="Tahoma"/>
        </w:rPr>
        <w:t>������</w:t>
      </w:r>
      <w:r>
        <w:t>Q6o</w:t>
      </w:r>
      <w:r>
        <w:rPr>
          <w:rFonts w:ascii="Tahoma" w:hAnsi="Tahoma" w:cs="Tahoma"/>
        </w:rPr>
        <w:t>�</w:t>
      </w:r>
      <w:r>
        <w:t>29'</w:t>
      </w:r>
      <w:r>
        <w:rPr>
          <w:rFonts w:ascii="Tahoma" w:hAnsi="Tahoma" w:cs="Tahoma"/>
        </w:rPr>
        <w:t>�</w:t>
      </w:r>
      <w:r>
        <w:t>2</w:t>
      </w:r>
      <w:r>
        <w:rPr>
          <w:rFonts w:ascii="Tahoma" w:hAnsi="Tahoma" w:cs="Tahoma"/>
        </w:rPr>
        <w:t>�</w:t>
      </w:r>
      <w:r>
        <w:t>ZP</w:t>
      </w:r>
      <w:r>
        <w:rPr>
          <w:rFonts w:ascii="Tahoma" w:hAnsi="Tahoma" w:cs="Tahoma"/>
        </w:rPr>
        <w:t>�</w:t>
      </w:r>
      <w:r>
        <w:t>TU</w:t>
      </w:r>
      <w:r>
        <w:rPr>
          <w:rFonts w:ascii="Tahoma" w:hAnsi="Tahoma" w:cs="Tahoma"/>
        </w:rPr>
        <w:t>�</w:t>
      </w:r>
      <w:r>
        <w:t>'@</w:t>
      </w:r>
      <w:r>
        <w:rPr>
          <w:rFonts w:ascii="Tahoma" w:hAnsi="Tahoma" w:cs="Tahoma"/>
        </w:rPr>
        <w:t>�</w:t>
      </w:r>
      <w:r>
        <w:t>q</w:t>
      </w:r>
      <w:r>
        <w:rPr>
          <w:rFonts w:ascii="Ebrima" w:hAnsi="Ebrima" w:cs="Ebrima"/>
        </w:rPr>
        <w:t>ߝ</w:t>
      </w:r>
      <w:r>
        <w:rPr>
          <w:rFonts w:ascii="Tahoma" w:hAnsi="Tahoma" w:cs="Tahoma"/>
        </w:rPr>
        <w:t>�</w:t>
      </w:r>
      <w:r>
        <w:t>-.</w:t>
      </w:r>
      <w:r>
        <w:rPr>
          <w:rFonts w:ascii="Tahoma" w:hAnsi="Tahoma" w:cs="Tahoma"/>
        </w:rPr>
        <w:t>�</w:t>
      </w:r>
      <w:r>
        <w:t>YjXCl2|</w:t>
      </w:r>
      <w:r>
        <w:rPr>
          <w:rFonts w:ascii="Tahoma" w:hAnsi="Tahoma" w:cs="Tahoma"/>
        </w:rPr>
        <w:t>��</w:t>
      </w:r>
    </w:p>
    <w:p w14:paraId="638A0B23" w14:textId="77777777" w:rsidR="0045207C" w:rsidRDefault="0045207C" w:rsidP="007724B4">
      <w:pPr>
        <w:pStyle w:val="Heading3"/>
      </w:pPr>
      <w:r>
        <w:t>&lt;</w:t>
      </w:r>
      <w:r>
        <w:rPr>
          <w:rFonts w:ascii="Tahoma" w:hAnsi="Tahoma" w:cs="Tahoma"/>
        </w:rPr>
        <w:t>�</w:t>
      </w:r>
      <w:r>
        <w:t>A]</w:t>
      </w:r>
      <w:r>
        <w:rPr>
          <w:rFonts w:ascii="Tahoma" w:hAnsi="Tahoma" w:cs="Tahoma"/>
        </w:rPr>
        <w:t>�</w:t>
      </w:r>
      <w:r>
        <w:t>EM</w:t>
      </w:r>
      <w:r>
        <w:rPr>
          <w:rFonts w:ascii="Tahoma" w:hAnsi="Tahoma" w:cs="Tahoma"/>
        </w:rPr>
        <w:t>��</w:t>
      </w:r>
    </w:p>
    <w:p w14:paraId="41DA1AC7" w14:textId="77777777" w:rsidR="0045207C" w:rsidRDefault="0045207C" w:rsidP="007724B4">
      <w:pPr>
        <w:pStyle w:val="Heading3"/>
      </w:pPr>
      <w:r>
        <w:rPr>
          <w:rFonts w:ascii="Tahoma" w:hAnsi="Tahoma" w:cs="Tahoma"/>
        </w:rPr>
        <w:t>�</w:t>
      </w:r>
      <w:r>
        <w:t>bI</w:t>
      </w:r>
      <w:r>
        <w:rPr>
          <w:rFonts w:ascii="Tahoma" w:hAnsi="Tahoma" w:cs="Tahoma"/>
        </w:rPr>
        <w:t>����</w:t>
      </w:r>
      <w:r>
        <w:t>;</w:t>
      </w:r>
      <w:r>
        <w:rPr>
          <w:rFonts w:ascii="Tahoma" w:hAnsi="Tahoma" w:cs="Tahoma"/>
        </w:rPr>
        <w:t>�</w:t>
      </w:r>
      <w:r>
        <w:t>Z</w:t>
      </w:r>
      <w:r>
        <w:rPr>
          <w:rFonts w:ascii="Tahoma" w:hAnsi="Tahoma" w:cs="Tahoma"/>
        </w:rPr>
        <w:t>�</w:t>
      </w:r>
      <w:r>
        <w:t>5h</w:t>
      </w:r>
      <w:r>
        <w:rPr>
          <w:rFonts w:ascii="Tahoma" w:hAnsi="Tahoma" w:cs="Tahoma"/>
        </w:rPr>
        <w:t>�</w:t>
      </w:r>
      <w:r>
        <w:t>]</w:t>
      </w:r>
      <w:r>
        <w:rPr>
          <w:rFonts w:ascii="Tahoma" w:hAnsi="Tahoma" w:cs="Tahoma"/>
        </w:rPr>
        <w:t>�</w:t>
      </w:r>
      <w:r>
        <w:t>}oJU</w:t>
      </w:r>
      <w:r>
        <w:rPr>
          <w:rFonts w:ascii="Tahoma" w:hAnsi="Tahoma" w:cs="Tahoma"/>
        </w:rPr>
        <w:t>�</w:t>
      </w:r>
      <w:r>
        <w:t>t</w:t>
      </w:r>
      <w:r>
        <w:rPr>
          <w:rFonts w:ascii="Tahoma" w:hAnsi="Tahoma" w:cs="Tahoma"/>
        </w:rPr>
        <w:t>�</w:t>
      </w:r>
      <w:r>
        <w:t>@Q</w:t>
      </w:r>
      <w:r>
        <w:rPr>
          <w:rFonts w:ascii="Tahoma" w:hAnsi="Tahoma" w:cs="Tahoma"/>
        </w:rPr>
        <w:t>�</w:t>
      </w:r>
      <w:r>
        <w:t>e8</w:t>
      </w:r>
      <w:r>
        <w:rPr>
          <w:rFonts w:ascii="Tahoma" w:hAnsi="Tahoma" w:cs="Tahoma"/>
        </w:rPr>
        <w:t>����</w:t>
      </w:r>
    </w:p>
    <w:p w14:paraId="67420EB2" w14:textId="77777777" w:rsidR="0045207C" w:rsidRDefault="0045207C" w:rsidP="007724B4">
      <w:pPr>
        <w:pStyle w:val="Heading3"/>
      </w:pPr>
      <w:r>
        <w:t>`</w:t>
      </w:r>
      <w:r>
        <w:rPr>
          <w:rFonts w:ascii="Tahoma" w:hAnsi="Tahoma" w:cs="Tahoma"/>
        </w:rPr>
        <w:t>�</w:t>
      </w:r>
      <w:r>
        <w:t xml:space="preserve">      R</w:t>
      </w:r>
      <w:r>
        <w:rPr>
          <w:rFonts w:ascii="Tahoma" w:hAnsi="Tahoma" w:cs="Tahoma"/>
        </w:rPr>
        <w:t>��</w:t>
      </w:r>
      <w:r>
        <w:t>X')</w:t>
      </w:r>
      <w:r>
        <w:rPr>
          <w:rFonts w:ascii="Tahoma" w:hAnsi="Tahoma" w:cs="Tahoma"/>
        </w:rPr>
        <w:t>�</w:t>
      </w:r>
      <w:r>
        <w:t>*e</w:t>
      </w:r>
      <w:r>
        <w:rPr>
          <w:rFonts w:ascii="Tahoma" w:hAnsi="Tahoma" w:cs="Tahoma"/>
        </w:rPr>
        <w:t>��</w:t>
      </w:r>
      <w:r>
        <w:t>l</w:t>
      </w:r>
      <w:r>
        <w:rPr>
          <w:rFonts w:ascii="Tahoma" w:hAnsi="Tahoma" w:cs="Tahoma"/>
        </w:rPr>
        <w:t>��</w:t>
      </w:r>
      <w:r>
        <w:t>xrt</w:t>
      </w:r>
      <w:r>
        <w:rPr>
          <w:rFonts w:ascii="Tahoma" w:hAnsi="Tahoma" w:cs="Tahoma"/>
        </w:rPr>
        <w:t>���</w:t>
      </w:r>
    </w:p>
    <w:p w14:paraId="6C3AAAAA" w14:textId="77777777" w:rsidR="0045207C" w:rsidRDefault="0045207C" w:rsidP="007724B4">
      <w:pPr>
        <w:pStyle w:val="Heading3"/>
      </w:pPr>
      <w:r>
        <w:t>ȗ</w:t>
      </w:r>
      <w:r>
        <w:rPr>
          <w:rFonts w:ascii="Tahoma" w:hAnsi="Tahoma" w:cs="Tahoma"/>
        </w:rPr>
        <w:t>�</w:t>
      </w:r>
      <w:r>
        <w:t>IQ</w:t>
      </w:r>
      <w:r>
        <w:rPr>
          <w:rFonts w:ascii="Tahoma" w:hAnsi="Tahoma" w:cs="Tahoma"/>
        </w:rPr>
        <w:t>��</w:t>
      </w:r>
      <w:r>
        <w:t>!S</w:t>
      </w:r>
      <w:r>
        <w:rPr>
          <w:rFonts w:ascii="Tahoma" w:hAnsi="Tahoma" w:cs="Tahoma"/>
        </w:rPr>
        <w:t>��</w:t>
      </w:r>
      <w:r>
        <w:t>q=Ö</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r_q</w:t>
      </w:r>
      <w:r>
        <w:rPr>
          <w:rFonts w:ascii="Tahoma" w:hAnsi="Tahoma" w:cs="Tahoma"/>
        </w:rPr>
        <w:t>��</w:t>
      </w:r>
      <w:r>
        <w:t>R</w:t>
      </w:r>
      <w:r>
        <w:rPr>
          <w:rFonts w:ascii="Tahoma" w:hAnsi="Tahoma" w:cs="Tahoma"/>
        </w:rPr>
        <w:t>��</w:t>
      </w:r>
      <w:r>
        <w:t>Ä_</w:t>
      </w:r>
      <w:r>
        <w:rPr>
          <w:rFonts w:ascii="Tahoma" w:hAnsi="Tahoma" w:cs="Tahoma"/>
        </w:rPr>
        <w:t>��</w:t>
      </w:r>
      <w:r>
        <w:t>wM</w:t>
      </w:r>
    </w:p>
    <w:p w14:paraId="21B21A18" w14:textId="77777777" w:rsidR="0045207C" w:rsidRDefault="0045207C" w:rsidP="007724B4">
      <w:pPr>
        <w:pStyle w:val="Heading3"/>
      </w:pPr>
      <w:r>
        <w:t>y</w:t>
      </w:r>
      <w:r>
        <w:rPr>
          <w:rFonts w:ascii="Tahoma" w:hAnsi="Tahoma" w:cs="Tahoma"/>
        </w:rPr>
        <w:t>�</w:t>
      </w:r>
      <w:r>
        <w:t>O</w:t>
      </w:r>
      <w:r>
        <w:rPr>
          <w:rFonts w:ascii="Tahoma" w:hAnsi="Tahoma" w:cs="Tahoma"/>
        </w:rPr>
        <w:t>���</w:t>
      </w:r>
      <w:r>
        <w:t>Ϩ</w:t>
      </w:r>
      <w:r>
        <w:rPr>
          <w:rFonts w:ascii="Tahoma" w:hAnsi="Tahoma" w:cs="Tahoma"/>
        </w:rPr>
        <w:t>��</w:t>
      </w:r>
      <w:r>
        <w:t>X</w:t>
      </w:r>
      <w:r>
        <w:rPr>
          <w:rFonts w:ascii="Tahoma" w:hAnsi="Tahoma" w:cs="Tahoma"/>
        </w:rPr>
        <w:t>�</w:t>
      </w:r>
      <w:r>
        <w:t>2</w:t>
      </w:r>
      <w:r>
        <w:rPr>
          <w:rFonts w:ascii="Tahoma" w:hAnsi="Tahoma" w:cs="Tahoma"/>
        </w:rPr>
        <w:t>��</w:t>
      </w:r>
      <w:r>
        <w:t>?Ŀ</w:t>
      </w:r>
      <w:r>
        <w:rPr>
          <w:rFonts w:ascii="Tahoma" w:hAnsi="Tahoma" w:cs="Tahoma"/>
        </w:rPr>
        <w:t>�����</w:t>
      </w:r>
      <w:r>
        <w:t>å</w:t>
      </w:r>
      <w:r>
        <w:rPr>
          <w:rFonts w:ascii="Tahoma" w:hAnsi="Tahoma" w:cs="Tahoma"/>
        </w:rPr>
        <w:t>�����</w:t>
      </w:r>
      <w:r>
        <w:t>ü2Z</w:t>
      </w:r>
      <w:r>
        <w:rPr>
          <w:rFonts w:ascii="Tahoma" w:hAnsi="Tahoma" w:cs="Tahoma"/>
        </w:rPr>
        <w:t>�</w:t>
      </w:r>
      <w:r>
        <w:t>f</w:t>
      </w:r>
      <w:r>
        <w:rPr>
          <w:rFonts w:ascii="Tahoma" w:hAnsi="Tahoma" w:cs="Tahoma"/>
        </w:rPr>
        <w:t>���</w:t>
      </w:r>
      <w:r>
        <w:t>ü</w:t>
      </w:r>
      <w:r>
        <w:rPr>
          <w:rFonts w:ascii="Tahoma" w:hAnsi="Tahoma" w:cs="Tahoma"/>
        </w:rPr>
        <w:t>�</w:t>
      </w:r>
      <w:r>
        <w:t>_</w:t>
      </w:r>
      <w:r>
        <w:rPr>
          <w:rFonts w:ascii="Tahoma" w:hAnsi="Tahoma" w:cs="Tahoma"/>
        </w:rPr>
        <w:t>��</w:t>
      </w:r>
      <w:r>
        <w:t>Q#Ü</w:t>
      </w:r>
      <w:r>
        <w:rPr>
          <w:rFonts w:ascii="Tahoma" w:hAnsi="Tahoma" w:cs="Tahoma"/>
        </w:rPr>
        <w:t>�</w:t>
      </w:r>
      <w:r>
        <w:t>Ü</w:t>
      </w:r>
      <w:r>
        <w:rPr>
          <w:rFonts w:ascii="Tahoma" w:hAnsi="Tahoma" w:cs="Tahoma"/>
        </w:rPr>
        <w:t>�����</w:t>
      </w:r>
      <w:r>
        <w:t>NG</w:t>
      </w:r>
      <w:r>
        <w:rPr>
          <w:rFonts w:ascii="Tahoma" w:hAnsi="Tahoma" w:cs="Tahoma"/>
        </w:rPr>
        <w:t>��</w:t>
      </w:r>
      <w:r>
        <w:t>3</w:t>
      </w:r>
      <w:r>
        <w:rPr>
          <w:rFonts w:ascii="Tahoma" w:hAnsi="Tahoma" w:cs="Tahoma"/>
        </w:rPr>
        <w:t>�</w:t>
      </w:r>
      <w:r>
        <w:t>Üסg</w:t>
      </w:r>
      <w:r>
        <w:rPr>
          <w:rFonts w:ascii="Tahoma" w:hAnsi="Tahoma" w:cs="Tahoma"/>
        </w:rPr>
        <w:t>�</w:t>
      </w:r>
      <w:r>
        <w:rPr>
          <w:rFonts w:ascii="MS Gothic" w:eastAsia="MS Gothic" w:hAnsi="MS Gothic" w:cs="MS Gothic" w:hint="eastAsia"/>
        </w:rPr>
        <w:t>慱</w:t>
      </w:r>
      <w:r>
        <w:rPr>
          <w:rFonts w:ascii="Tahoma" w:hAnsi="Tahoma" w:cs="Tahoma"/>
        </w:rPr>
        <w:t>��</w:t>
      </w:r>
      <w:r>
        <w:t>fd</w:t>
      </w:r>
      <w:r>
        <w:rPr>
          <w:rFonts w:ascii="Tahoma" w:hAnsi="Tahoma" w:cs="Tahoma"/>
        </w:rPr>
        <w:t>�</w:t>
      </w:r>
      <w:r>
        <w:t>RL</w:t>
      </w:r>
      <w:r>
        <w:rPr>
          <w:rFonts w:ascii="Tahoma" w:hAnsi="Tahoma" w:cs="Tahoma"/>
        </w:rPr>
        <w:t>�</w:t>
      </w:r>
      <w:r>
        <w:t>8Ö</w:t>
      </w:r>
      <w:r>
        <w:rPr>
          <w:rFonts w:ascii="Tahoma" w:hAnsi="Tahoma" w:cs="Tahoma"/>
        </w:rPr>
        <w:t>����</w:t>
      </w:r>
      <w:r>
        <w:t>&lt;$ÜvY3)T:</w:t>
      </w:r>
    </w:p>
    <w:p w14:paraId="489FD892" w14:textId="77777777" w:rsidR="0045207C" w:rsidRDefault="0045207C" w:rsidP="007724B4">
      <w:pPr>
        <w:pStyle w:val="Heading3"/>
      </w:pPr>
      <w:r>
        <w:rPr>
          <w:rFonts w:ascii="Tahoma" w:hAnsi="Tahoma" w:cs="Tahoma"/>
        </w:rPr>
        <w:t>�</w:t>
      </w:r>
      <w:r>
        <w:t>rզ%I</w:t>
      </w:r>
      <w:r>
        <w:rPr>
          <w:rFonts w:ascii="Tahoma" w:hAnsi="Tahoma" w:cs="Tahoma"/>
        </w:rPr>
        <w:t>�</w:t>
      </w:r>
      <w:r>
        <w:t>9</w:t>
      </w:r>
      <w:r>
        <w:rPr>
          <w:rFonts w:ascii="Tahoma" w:hAnsi="Tahoma" w:cs="Tahoma"/>
        </w:rPr>
        <w:t>�</w:t>
      </w:r>
      <w:r>
        <w:t>ē</w:t>
      </w:r>
      <w:r>
        <w:rPr>
          <w:rFonts w:ascii="Tahoma" w:hAnsi="Tahoma" w:cs="Tahoma"/>
        </w:rPr>
        <w:t>�</w:t>
      </w:r>
      <w:r>
        <w:t>9</w:t>
      </w:r>
      <w:r>
        <w:rPr>
          <w:rFonts w:ascii="Tahoma" w:hAnsi="Tahoma" w:cs="Tahoma"/>
        </w:rPr>
        <w:t>��</w:t>
      </w:r>
      <w:r>
        <w:t>'</w:t>
      </w:r>
      <w:r>
        <w:rPr>
          <w:rFonts w:ascii="Tahoma" w:hAnsi="Tahoma" w:cs="Tahoma"/>
        </w:rPr>
        <w:t>�</w:t>
      </w:r>
      <w:r>
        <w:t>Mz</w:t>
      </w:r>
      <w:r>
        <w:rPr>
          <w:rFonts w:ascii="Tahoma" w:hAnsi="Tahoma" w:cs="Tahoma"/>
        </w:rPr>
        <w:t>���</w:t>
      </w:r>
      <w:r>
        <w:t>ÉÉ</w:t>
      </w:r>
      <w:r>
        <w:rPr>
          <w:rFonts w:ascii="Tahoma" w:hAnsi="Tahoma" w:cs="Tahoma"/>
        </w:rPr>
        <w:t>�</w:t>
      </w:r>
      <w:r>
        <w:t>,</w:t>
      </w:r>
      <w:r>
        <w:rPr>
          <w:rFonts w:ascii="Tahoma" w:hAnsi="Tahoma" w:cs="Tahoma"/>
        </w:rPr>
        <w:t>�</w:t>
      </w:r>
      <w:r>
        <w:t>u</w:t>
      </w:r>
      <w:r>
        <w:rPr>
          <w:rFonts w:ascii="Tahoma" w:hAnsi="Tahoma" w:cs="Tahoma"/>
        </w:rPr>
        <w:t>����</w:t>
      </w:r>
      <w:r>
        <w:t>&lt;R</w:t>
      </w:r>
      <w:r>
        <w:rPr>
          <w:rFonts w:ascii="Tahoma" w:hAnsi="Tahoma" w:cs="Tahoma"/>
        </w:rPr>
        <w:t>�</w:t>
      </w:r>
      <w:r>
        <w:t>bŵ</w:t>
      </w:r>
      <w:r>
        <w:rPr>
          <w:rFonts w:ascii="Tahoma" w:hAnsi="Tahoma" w:cs="Tahoma"/>
        </w:rPr>
        <w:t>��</w:t>
      </w:r>
      <w:r>
        <w:t>n</w:t>
      </w:r>
      <w:r>
        <w:rPr>
          <w:rFonts w:ascii="Tahoma" w:hAnsi="Tahoma" w:cs="Tahoma"/>
        </w:rPr>
        <w:t>�</w:t>
      </w:r>
      <w:r>
        <w:t>d</w:t>
      </w:r>
      <w:r>
        <w:rPr>
          <w:rFonts w:ascii="Tahoma" w:hAnsi="Tahoma" w:cs="Tahoma"/>
        </w:rPr>
        <w:t>�</w:t>
      </w:r>
      <w:r>
        <w:t>C</w:t>
      </w:r>
      <w:r>
        <w:rPr>
          <w:rFonts w:ascii="Tahoma" w:hAnsi="Tahoma" w:cs="Tahoma"/>
        </w:rPr>
        <w:t>��</w:t>
      </w:r>
      <w:r>
        <w:t>o</w:t>
      </w:r>
      <w:r>
        <w:rPr>
          <w:rFonts w:ascii="Tahoma" w:hAnsi="Tahoma" w:cs="Tahoma"/>
        </w:rPr>
        <w:t>��</w:t>
      </w:r>
      <w:r>
        <w:t>5</w:t>
      </w:r>
      <w:r>
        <w:rPr>
          <w:rFonts w:ascii="Tahoma" w:hAnsi="Tahoma" w:cs="Tahoma"/>
        </w:rPr>
        <w:t>��</w:t>
      </w:r>
      <w:r>
        <w:t>m</w:t>
      </w:r>
      <w:r>
        <w:rPr>
          <w:rFonts w:ascii="Tahoma" w:hAnsi="Tahoma" w:cs="Tahoma"/>
        </w:rPr>
        <w:t>��</w:t>
      </w:r>
      <w:r>
        <w:t>Ü</w:t>
      </w:r>
      <w:r>
        <w:rPr>
          <w:rFonts w:ascii="Tahoma" w:hAnsi="Tahoma" w:cs="Tahoma"/>
        </w:rPr>
        <w:t>�</w:t>
      </w:r>
      <w:r>
        <w:t>˦</w:t>
      </w:r>
      <w:r>
        <w:rPr>
          <w:rFonts w:ascii="Tahoma" w:hAnsi="Tahoma" w:cs="Tahoma"/>
        </w:rPr>
        <w:t>���</w:t>
      </w:r>
      <w:r>
        <w:t>r</w:t>
      </w:r>
      <w:r>
        <w:rPr>
          <w:rFonts w:ascii="Tahoma" w:hAnsi="Tahoma" w:cs="Tahoma"/>
        </w:rPr>
        <w:t>�������</w:t>
      </w:r>
      <w:r>
        <w:t>ä</w:t>
      </w:r>
      <w:r>
        <w:rPr>
          <w:rFonts w:ascii="Tahoma" w:hAnsi="Tahoma" w:cs="Tahoma"/>
        </w:rPr>
        <w:t>���</w:t>
      </w:r>
      <w:r>
        <w:t>H+ԻM</w:t>
      </w:r>
      <w:r>
        <w:rPr>
          <w:rFonts w:ascii="Tahoma" w:hAnsi="Tahoma" w:cs="Tahoma"/>
        </w:rPr>
        <w:t>���</w:t>
      </w:r>
      <w:r>
        <w:t>Sp&gt;</w:t>
      </w:r>
      <w:r>
        <w:rPr>
          <w:rFonts w:ascii="Tahoma" w:hAnsi="Tahoma" w:cs="Tahoma"/>
        </w:rPr>
        <w:t>�</w:t>
      </w:r>
      <w:r>
        <w:t>O*</w:t>
      </w:r>
      <w:r>
        <w:rPr>
          <w:rFonts w:ascii="Tahoma" w:hAnsi="Tahoma" w:cs="Tahoma"/>
        </w:rPr>
        <w:t>�</w:t>
      </w:r>
      <w:r>
        <w:t>Bդ</w:t>
      </w:r>
      <w:r>
        <w:rPr>
          <w:rFonts w:ascii="Tahoma" w:hAnsi="Tahoma" w:cs="Tahoma"/>
        </w:rPr>
        <w:t>�</w:t>
      </w:r>
      <w:r>
        <w:t>3Kb</w:t>
      </w:r>
      <w:r>
        <w:rPr>
          <w:rFonts w:ascii="Tahoma" w:hAnsi="Tahoma" w:cs="Tahoma"/>
        </w:rPr>
        <w:t>⸮</w:t>
      </w:r>
      <w:r>
        <w:t>R</w:t>
      </w:r>
      <w:r>
        <w:rPr>
          <w:rFonts w:ascii="Tahoma" w:hAnsi="Tahoma" w:cs="Tahoma"/>
        </w:rPr>
        <w:t>��</w:t>
      </w:r>
      <w:r>
        <w:t>A</w:t>
      </w:r>
      <w:r>
        <w:rPr>
          <w:rFonts w:ascii="Tahoma" w:hAnsi="Tahoma" w:cs="Tahoma"/>
        </w:rPr>
        <w:t>�</w:t>
      </w:r>
      <w:r>
        <w:t>Z,m8O5WG</w:t>
      </w:r>
      <w:r>
        <w:rPr>
          <w:rFonts w:ascii="Tahoma" w:hAnsi="Tahoma" w:cs="Tahoma"/>
        </w:rPr>
        <w:t>���</w:t>
      </w:r>
      <w:r>
        <w:t>JK</w:t>
      </w:r>
      <w:r>
        <w:rPr>
          <w:rFonts w:ascii="Tahoma" w:hAnsi="Tahoma" w:cs="Tahoma"/>
        </w:rPr>
        <w:t>���</w:t>
      </w:r>
      <w:r>
        <w:t>@</w:t>
      </w:r>
      <w:r>
        <w:rPr>
          <w:rFonts w:ascii="Tahoma" w:hAnsi="Tahoma" w:cs="Tahoma"/>
        </w:rPr>
        <w:t>���</w:t>
      </w:r>
      <w:r>
        <w:t>d</w:t>
      </w:r>
      <w:r>
        <w:rPr>
          <w:rFonts w:ascii="Tahoma" w:hAnsi="Tahoma" w:cs="Tahoma"/>
        </w:rPr>
        <w:t>�</w:t>
      </w:r>
      <w:r>
        <w:t>_</w:t>
      </w:r>
      <w:r>
        <w:rPr>
          <w:rFonts w:ascii="Tahoma" w:hAnsi="Tahoma" w:cs="Tahoma"/>
        </w:rPr>
        <w:t>��</w:t>
      </w:r>
      <w:r>
        <w:t>E</w:t>
      </w:r>
      <w:r>
        <w:rPr>
          <w:rFonts w:ascii="Tahoma" w:hAnsi="Tahoma" w:cs="Tahoma"/>
        </w:rPr>
        <w:t>�</w:t>
      </w:r>
      <w:r>
        <w:t>n</w:t>
      </w:r>
      <w:r>
        <w:rPr>
          <w:rFonts w:ascii="Tahoma" w:hAnsi="Tahoma" w:cs="Tahoma"/>
        </w:rPr>
        <w:t>��</w:t>
      </w:r>
      <w:r>
        <w:t>dn</w:t>
      </w:r>
      <w:r>
        <w:rPr>
          <w:rFonts w:ascii="Tahoma" w:hAnsi="Tahoma" w:cs="Tahoma"/>
        </w:rPr>
        <w:t>��</w:t>
      </w:r>
      <w:r>
        <w:t>-@</w:t>
      </w:r>
      <w:r>
        <w:rPr>
          <w:rFonts w:ascii="Tahoma" w:hAnsi="Tahoma" w:cs="Tahoma"/>
        </w:rPr>
        <w:t>�</w:t>
      </w:r>
      <w:r>
        <w:t>4F</w:t>
      </w:r>
      <w:r>
        <w:rPr>
          <w:rFonts w:ascii="Tahoma" w:hAnsi="Tahoma" w:cs="Tahoma"/>
        </w:rPr>
        <w:t>��</w:t>
      </w:r>
      <w:r>
        <w:t>kdz6</w:t>
      </w:r>
      <w:r>
        <w:rPr>
          <w:rFonts w:ascii="Tahoma" w:hAnsi="Tahoma" w:cs="Tahoma"/>
        </w:rPr>
        <w:t>�</w:t>
      </w:r>
      <w:r>
        <w:t>z</w:t>
      </w:r>
      <w:r>
        <w:rPr>
          <w:rFonts w:ascii="Tahoma" w:hAnsi="Tahoma" w:cs="Tahoma"/>
        </w:rPr>
        <w:t>�</w:t>
      </w:r>
      <w:r>
        <w:t>/0ĵ</w:t>
      </w:r>
      <w:r>
        <w:rPr>
          <w:rFonts w:ascii="Tahoma" w:hAnsi="Tahoma" w:cs="Tahoma"/>
        </w:rPr>
        <w:t>�</w:t>
      </w:r>
      <w:r>
        <w:t>==</w:t>
      </w:r>
      <w:r>
        <w:rPr>
          <w:rFonts w:ascii="Tahoma" w:hAnsi="Tahoma" w:cs="Tahoma"/>
        </w:rPr>
        <w:t>�</w:t>
      </w:r>
      <w:r>
        <w:t>Y</w:t>
      </w:r>
      <w:r>
        <w:rPr>
          <w:rFonts w:ascii="Tahoma" w:hAnsi="Tahoma" w:cs="Tahoma"/>
        </w:rPr>
        <w:t>���</w:t>
      </w:r>
      <w:r>
        <w:t>.0</w:t>
      </w:r>
      <w:r>
        <w:rPr>
          <w:rFonts w:ascii="Tahoma" w:hAnsi="Tahoma" w:cs="Tahoma"/>
        </w:rPr>
        <w:t>�</w:t>
      </w:r>
      <w:r>
        <w:t>c/</w:t>
      </w:r>
      <w:r>
        <w:rPr>
          <w:rFonts w:ascii="Tahoma" w:hAnsi="Tahoma" w:cs="Tahoma"/>
        </w:rPr>
        <w:t>���</w:t>
      </w:r>
      <w:r>
        <w:t>}с</w:t>
      </w:r>
      <w:r>
        <w:rPr>
          <w:rFonts w:ascii="Tahoma" w:hAnsi="Tahoma" w:cs="Tahoma"/>
        </w:rPr>
        <w:t>��</w:t>
      </w:r>
      <w:r>
        <w:t>V</w:t>
      </w:r>
      <w:r>
        <w:rPr>
          <w:rFonts w:ascii="Tahoma" w:hAnsi="Tahoma" w:cs="Tahoma"/>
        </w:rPr>
        <w:t>�</w:t>
      </w:r>
      <w:r>
        <w:t>B</w:t>
      </w:r>
      <w:r>
        <w:rPr>
          <w:rFonts w:hint="cs"/>
        </w:rPr>
        <w:t>ڸ</w:t>
      </w:r>
      <w:r>
        <w:rPr>
          <w:rFonts w:ascii="Tahoma" w:hAnsi="Tahoma" w:cs="Tahoma"/>
        </w:rPr>
        <w:t>��</w:t>
      </w:r>
      <w:r>
        <w:t>&amp;NiDy</w:t>
      </w:r>
      <w:r>
        <w:rPr>
          <w:rFonts w:ascii="Tahoma" w:hAnsi="Tahoma" w:cs="Tahoma"/>
        </w:rPr>
        <w:t>�������</w:t>
      </w:r>
      <w:r>
        <w:t>G</w:t>
      </w:r>
      <w:r>
        <w:rPr>
          <w:rFonts w:ascii="Tahoma" w:hAnsi="Tahoma" w:cs="Tahoma"/>
        </w:rPr>
        <w:t>����</w:t>
      </w:r>
      <w:r>
        <w:t>3</w:t>
      </w:r>
      <w:r>
        <w:rPr>
          <w:rFonts w:ascii="Tahoma" w:hAnsi="Tahoma" w:cs="Tahoma"/>
        </w:rPr>
        <w:t>���</w:t>
      </w:r>
      <w:r>
        <w:t>DG</w:t>
      </w:r>
      <w:r>
        <w:rPr>
          <w:rFonts w:ascii="Tahoma" w:hAnsi="Tahoma" w:cs="Tahoma"/>
        </w:rPr>
        <w:t>��</w:t>
      </w:r>
      <w:r>
        <w:t>L</w:t>
      </w:r>
      <w:r>
        <w:rPr>
          <w:rFonts w:ascii="Tahoma" w:hAnsi="Tahoma" w:cs="Tahoma"/>
        </w:rPr>
        <w:t>���</w:t>
      </w:r>
      <w:r>
        <w:t>u</w:t>
      </w:r>
      <w:r>
        <w:rPr>
          <w:rFonts w:ascii="Tahoma" w:hAnsi="Tahoma" w:cs="Tahoma"/>
        </w:rPr>
        <w:t>����</w:t>
      </w:r>
      <w:r>
        <w:t>[8]</w:t>
      </w:r>
      <w:r>
        <w:rPr>
          <w:rFonts w:ascii="Tahoma" w:hAnsi="Tahoma" w:cs="Tahoma"/>
        </w:rPr>
        <w:t>��</w:t>
      </w:r>
      <w:r>
        <w:t>}</w:t>
      </w:r>
      <w:r>
        <w:rPr>
          <w:rFonts w:ascii="Tahoma" w:hAnsi="Tahoma" w:cs="Tahoma"/>
        </w:rPr>
        <w:t>�</w:t>
      </w:r>
      <w:r>
        <w:t>w&gt;Z-</w:t>
      </w:r>
      <w:r>
        <w:rPr>
          <w:rFonts w:ascii="Tahoma" w:hAnsi="Tahoma" w:cs="Tahoma"/>
        </w:rPr>
        <w:t>����</w:t>
      </w:r>
      <w:r>
        <w:t>{</w:t>
      </w:r>
      <w:r>
        <w:rPr>
          <w:rFonts w:ascii="Tahoma" w:hAnsi="Tahoma" w:cs="Tahoma"/>
        </w:rPr>
        <w:t>��</w:t>
      </w:r>
      <w:r>
        <w:rPr>
          <w:rFonts w:ascii="Segoe UI Historic" w:hAnsi="Segoe UI Historic" w:cs="Segoe UI Historic"/>
        </w:rPr>
        <w:t>݁</w:t>
      </w:r>
      <w:r>
        <w:t>CC=</w:t>
      </w:r>
      <w:r>
        <w:rPr>
          <w:rFonts w:ascii="Tahoma" w:hAnsi="Tahoma" w:cs="Tahoma"/>
        </w:rPr>
        <w:t>���</w:t>
      </w:r>
      <w:r>
        <w:t>o</w:t>
      </w:r>
      <w:r>
        <w:rPr>
          <w:rFonts w:ascii="Tahoma" w:hAnsi="Tahoma" w:cs="Tahoma"/>
        </w:rPr>
        <w:t>�</w:t>
      </w:r>
      <w:r>
        <w:t>?</w:t>
      </w:r>
      <w:r>
        <w:rPr>
          <w:rFonts w:ascii="Tahoma" w:hAnsi="Tahoma" w:cs="Tahoma"/>
        </w:rPr>
        <w:t>��</w:t>
      </w:r>
      <w:r>
        <w:t>Q-</w:t>
      </w:r>
      <w:r>
        <w:rPr>
          <w:rFonts w:ascii="Tahoma" w:hAnsi="Tahoma" w:cs="Tahoma"/>
        </w:rPr>
        <w:t>�</w:t>
      </w:r>
      <w:r>
        <w:t>qV$Oh</w:t>
      </w:r>
      <w:r>
        <w:rPr>
          <w:rFonts w:ascii="Tahoma" w:hAnsi="Tahoma" w:cs="Tahoma"/>
        </w:rPr>
        <w:t>�</w:t>
      </w:r>
      <w:r>
        <w:t>^v{Ѥ[;</w:t>
      </w:r>
      <w:r>
        <w:rPr>
          <w:rFonts w:ascii="Tahoma" w:hAnsi="Tahoma" w:cs="Tahoma"/>
        </w:rPr>
        <w:t>��</w:t>
      </w:r>
      <w:r>
        <w:t>d</w:t>
      </w:r>
      <w:r>
        <w:rPr>
          <w:rFonts w:ascii="Tahoma" w:hAnsi="Tahoma" w:cs="Tahoma"/>
        </w:rPr>
        <w:t>�</w:t>
      </w:r>
      <w:r>
        <w:t>V</w:t>
      </w:r>
      <w:r>
        <w:rPr>
          <w:rFonts w:ascii="Tahoma" w:hAnsi="Tahoma" w:cs="Tahoma"/>
        </w:rPr>
        <w:t>���</w:t>
      </w:r>
      <w:r>
        <w:t>HXQ</w:t>
      </w:r>
      <w:r>
        <w:rPr>
          <w:rFonts w:ascii="Tahoma" w:hAnsi="Tahoma" w:cs="Tahoma"/>
        </w:rPr>
        <w:t>��</w:t>
      </w:r>
      <w:r>
        <w:t>T</w:t>
      </w:r>
      <w:r>
        <w:rPr>
          <w:rFonts w:ascii="Tahoma" w:hAnsi="Tahoma" w:cs="Tahoma"/>
        </w:rPr>
        <w:t>��</w:t>
      </w:r>
      <w:r>
        <w:t>Q</w:t>
      </w:r>
      <w:r>
        <w:rPr>
          <w:rFonts w:ascii="Tahoma" w:hAnsi="Tahoma" w:cs="Tahoma"/>
        </w:rPr>
        <w:t>��</w:t>
      </w:r>
      <w:r>
        <w:t>+B</w:t>
      </w:r>
      <w:r>
        <w:rPr>
          <w:rFonts w:ascii="Tahoma" w:hAnsi="Tahoma" w:cs="Tahoma"/>
        </w:rPr>
        <w:t>�</w:t>
      </w:r>
      <w:r>
        <w:t>o</w:t>
      </w:r>
      <w:r>
        <w:rPr>
          <w:rFonts w:ascii="Tahoma" w:hAnsi="Tahoma" w:cs="Tahoma"/>
        </w:rPr>
        <w:t>�</w:t>
      </w:r>
      <w:r>
        <w:t>}&lt;</w:t>
      </w:r>
      <w:r>
        <w:rPr>
          <w:rFonts w:ascii="Tahoma" w:hAnsi="Tahoma" w:cs="Tahoma"/>
        </w:rPr>
        <w:t>�</w:t>
      </w:r>
      <w:r>
        <w:t>ѿ;/p-</w:t>
      </w:r>
      <w:r>
        <w:rPr>
          <w:rFonts w:ascii="Tahoma" w:hAnsi="Tahoma" w:cs="Tahoma"/>
        </w:rPr>
        <w:t>��</w:t>
      </w:r>
      <w:r>
        <w:t>ύ</w:t>
      </w:r>
      <w:r>
        <w:rPr>
          <w:rFonts w:ascii="Tahoma" w:hAnsi="Tahoma" w:cs="Tahoma"/>
        </w:rPr>
        <w:t>�</w:t>
      </w:r>
      <w:r>
        <w:t>t</w:t>
      </w:r>
      <w:r>
        <w:rPr>
          <w:rFonts w:ascii="Tahoma" w:hAnsi="Tahoma" w:cs="Tahoma"/>
        </w:rPr>
        <w:t>���</w:t>
      </w:r>
      <w:r>
        <w:t>θpV</w:t>
      </w:r>
      <w:r>
        <w:rPr>
          <w:rFonts w:ascii="Tahoma" w:hAnsi="Tahoma" w:cs="Tahoma"/>
        </w:rPr>
        <w:t>������</w:t>
      </w:r>
      <w:r>
        <w:t>V</w:t>
      </w:r>
      <w:r>
        <w:rPr>
          <w:rFonts w:ascii="Tahoma" w:hAnsi="Tahoma" w:cs="Tahoma"/>
        </w:rPr>
        <w:t>�</w:t>
      </w:r>
      <w:r>
        <w:t>w</w:t>
      </w:r>
      <w:r>
        <w:rPr>
          <w:rFonts w:ascii="Tahoma" w:hAnsi="Tahoma" w:cs="Tahoma"/>
        </w:rPr>
        <w:t>��</w:t>
      </w:r>
      <w:r>
        <w:t>]oĪ</w:t>
      </w:r>
      <w:r>
        <w:rPr>
          <w:rFonts w:ascii="Tahoma" w:hAnsi="Tahoma" w:cs="Tahoma"/>
        </w:rPr>
        <w:t>����</w:t>
      </w:r>
      <w:r>
        <w:t>L</w:t>
      </w:r>
      <w:r>
        <w:rPr>
          <w:rFonts w:ascii="Tahoma" w:hAnsi="Tahoma" w:cs="Tahoma"/>
        </w:rPr>
        <w:t>��</w:t>
      </w:r>
      <w:r>
        <w:t>Qq}</w:t>
      </w:r>
      <w:r>
        <w:rPr>
          <w:rFonts w:ascii="Tahoma" w:hAnsi="Tahoma" w:cs="Tahoma"/>
        </w:rPr>
        <w:t>��</w:t>
      </w:r>
      <w:r>
        <w:t>ƣE</w:t>
      </w:r>
      <w:r>
        <w:rPr>
          <w:rFonts w:ascii="Tahoma" w:hAnsi="Tahoma" w:cs="Tahoma"/>
        </w:rPr>
        <w:t>�</w:t>
      </w:r>
      <w:r>
        <w:t>sSXc:</w:t>
      </w:r>
      <w:r>
        <w:rPr>
          <w:rFonts w:ascii="Tahoma" w:hAnsi="Tahoma" w:cs="Tahoma"/>
        </w:rPr>
        <w:t>�����</w:t>
      </w:r>
      <w:r>
        <w:t>j</w:t>
      </w:r>
      <w:r>
        <w:rPr>
          <w:rFonts w:ascii="Tahoma" w:hAnsi="Tahoma" w:cs="Tahoma"/>
        </w:rPr>
        <w:t>�</w:t>
      </w:r>
      <w:r>
        <w:t>Y</w:t>
      </w:r>
      <w:r>
        <w:rPr>
          <w:rFonts w:ascii="Tahoma" w:hAnsi="Tahoma" w:cs="Tahoma"/>
        </w:rPr>
        <w:t>�</w:t>
      </w:r>
      <w:r>
        <w:t>^mԭ\-</w:t>
      </w:r>
      <w:r>
        <w:rPr>
          <w:rFonts w:ascii="Tahoma" w:hAnsi="Tahoma" w:cs="Tahoma"/>
        </w:rPr>
        <w:t>�</w:t>
      </w:r>
      <w:r>
        <w:t>r</w:t>
      </w:r>
      <w:r>
        <w:rPr>
          <w:rFonts w:ascii="Tahoma" w:hAnsi="Tahoma" w:cs="Tahoma"/>
        </w:rPr>
        <w:t>�</w:t>
      </w:r>
      <w:r>
        <w:t>G</w:t>
      </w:r>
      <w:r>
        <w:rPr>
          <w:rFonts w:ascii="Tahoma" w:hAnsi="Tahoma" w:cs="Tahoma"/>
        </w:rPr>
        <w:t>����</w:t>
      </w:r>
      <w:r>
        <w:t>Q</w:t>
      </w:r>
      <w:r>
        <w:rPr>
          <w:rFonts w:ascii="Tahoma" w:hAnsi="Tahoma" w:cs="Tahoma"/>
        </w:rPr>
        <w:t>��</w:t>
      </w:r>
      <w:r>
        <w:t>O#2</w:t>
      </w:r>
      <w:r>
        <w:rPr>
          <w:rFonts w:ascii="Tahoma" w:hAnsi="Tahoma" w:cs="Tahoma"/>
        </w:rPr>
        <w:t>���⸮</w:t>
      </w:r>
      <w:r>
        <w:t>6Nk</w:t>
      </w:r>
      <w:r>
        <w:rPr>
          <w:rFonts w:ascii="Tahoma" w:hAnsi="Tahoma" w:cs="Tahoma"/>
        </w:rPr>
        <w:t>�</w:t>
      </w:r>
      <w:r>
        <w:t>&lt;</w:t>
      </w:r>
      <w:r>
        <w:rPr>
          <w:rFonts w:ascii="Tahoma" w:hAnsi="Tahoma" w:cs="Tahoma"/>
        </w:rPr>
        <w:t>��</w:t>
      </w:r>
      <w:r>
        <w:t>?</w:t>
      </w:r>
      <w:r>
        <w:rPr>
          <w:rFonts w:ascii="Tahoma" w:hAnsi="Tahoma" w:cs="Tahoma"/>
        </w:rPr>
        <w:t>�</w:t>
      </w:r>
      <w:r>
        <w:t>o</w:t>
      </w:r>
      <w:r>
        <w:rPr>
          <w:rFonts w:ascii="Tahoma" w:hAnsi="Tahoma" w:cs="Tahoma"/>
        </w:rPr>
        <w:t>�</w:t>
      </w:r>
      <w:r>
        <w:t>ϡ9I</w:t>
      </w:r>
      <w:r>
        <w:rPr>
          <w:rFonts w:ascii="Tahoma" w:hAnsi="Tahoma" w:cs="Tahoma"/>
        </w:rPr>
        <w:t>�</w:t>
      </w:r>
    </w:p>
    <w:p w14:paraId="37442850" w14:textId="77777777" w:rsidR="0045207C" w:rsidRDefault="0045207C" w:rsidP="007724B4">
      <w:pPr>
        <w:pStyle w:val="Heading3"/>
      </w:pPr>
      <w:r>
        <w:rPr>
          <w:rFonts w:ascii="Tahoma" w:hAnsi="Tahoma" w:cs="Tahoma"/>
        </w:rPr>
        <w:t>�</w:t>
      </w:r>
      <w:r>
        <w:t>z</w:t>
      </w:r>
      <w:r>
        <w:rPr>
          <w:rFonts w:ascii="Tahoma" w:hAnsi="Tahoma" w:cs="Tahoma"/>
        </w:rPr>
        <w:t>�</w:t>
      </w:r>
      <w:r>
        <w:t>_qk</w:t>
      </w:r>
      <w:r>
        <w:rPr>
          <w:rFonts w:ascii="Tahoma" w:hAnsi="Tahoma" w:cs="Tahoma"/>
        </w:rPr>
        <w:t>�</w:t>
      </w:r>
      <w:r>
        <w:t>5</w:t>
      </w:r>
      <w:r>
        <w:rPr>
          <w:rFonts w:ascii="Tahoma" w:hAnsi="Tahoma" w:cs="Tahoma"/>
        </w:rPr>
        <w:t>��</w:t>
      </w:r>
      <w:r>
        <w:t>xO</w:t>
      </w:r>
      <w:r>
        <w:rPr>
          <w:rFonts w:ascii="Tahoma" w:hAnsi="Tahoma" w:cs="Tahoma"/>
        </w:rPr>
        <w:t>���</w:t>
      </w:r>
      <w:r>
        <w:t>q</w:t>
      </w:r>
      <w:r>
        <w:rPr>
          <w:rFonts w:ascii="Tahoma" w:hAnsi="Tahoma" w:cs="Tahoma"/>
        </w:rPr>
        <w:t>�</w:t>
      </w:r>
      <w:r>
        <w:t>b</w:t>
      </w:r>
      <w:r>
        <w:rPr>
          <w:rFonts w:ascii="Tahoma" w:hAnsi="Tahoma" w:cs="Tahoma"/>
        </w:rPr>
        <w:t>��</w:t>
      </w:r>
      <w:r>
        <w:t>9-</w:t>
      </w:r>
    </w:p>
    <w:p w14:paraId="4CCB65A5" w14:textId="77777777" w:rsidR="0045207C" w:rsidRDefault="0045207C" w:rsidP="007724B4">
      <w:pPr>
        <w:pStyle w:val="Heading3"/>
      </w:pPr>
      <w:r>
        <w:rPr>
          <w:rFonts w:ascii="Tahoma" w:hAnsi="Tahoma" w:cs="Tahoma"/>
        </w:rPr>
        <w:t>���</w:t>
      </w:r>
      <w:r>
        <w:t>y</w:t>
      </w:r>
      <w:r>
        <w:rPr>
          <w:rFonts w:ascii="Tahoma" w:hAnsi="Tahoma" w:cs="Tahoma"/>
        </w:rPr>
        <w:t>�</w:t>
      </w:r>
      <w:r>
        <w:t>$`</w:t>
      </w:r>
      <w:r>
        <w:rPr>
          <w:rFonts w:ascii="Tahoma" w:hAnsi="Tahoma" w:cs="Tahoma"/>
        </w:rPr>
        <w:t>�</w:t>
      </w:r>
      <w:r>
        <w:t>@</w:t>
      </w:r>
      <w:r>
        <w:rPr>
          <w:rFonts w:ascii="Tahoma" w:hAnsi="Tahoma" w:cs="Tahoma"/>
        </w:rPr>
        <w:t>�</w:t>
      </w:r>
      <w:r>
        <w:t>4</w:t>
      </w:r>
      <w:r>
        <w:rPr>
          <w:rFonts w:ascii="Tahoma" w:hAnsi="Tahoma" w:cs="Tahoma"/>
        </w:rPr>
        <w:t>��</w:t>
      </w:r>
    </w:p>
    <w:p w14:paraId="320749F4" w14:textId="77777777" w:rsidR="0045207C" w:rsidRDefault="0045207C" w:rsidP="007724B4">
      <w:pPr>
        <w:pStyle w:val="Heading3"/>
      </w:pPr>
      <w:r>
        <w:rPr>
          <w:rFonts w:hint="cs"/>
        </w:rPr>
        <w:t>ۊ</w:t>
      </w:r>
      <w:r>
        <w:rPr>
          <w:rFonts w:ascii="Tahoma" w:hAnsi="Tahoma" w:cs="Tahoma"/>
        </w:rPr>
        <w:t>�</w:t>
      </w:r>
      <w:r>
        <w:t>$</w:t>
      </w:r>
      <w:r>
        <w:rPr>
          <w:rFonts w:ascii="Tahoma" w:hAnsi="Tahoma" w:cs="Tahoma"/>
        </w:rPr>
        <w:t>��</w:t>
      </w:r>
      <w:r>
        <w:t>6</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5ϖt-</w:t>
      </w:r>
      <w:r>
        <w:rPr>
          <w:rFonts w:ascii="Tahoma" w:hAnsi="Tahoma" w:cs="Tahoma"/>
        </w:rPr>
        <w:t>��</w:t>
      </w:r>
      <w:r>
        <w:t>Fa</w:t>
      </w:r>
      <w:r>
        <w:rPr>
          <w:rFonts w:ascii="Tahoma" w:hAnsi="Tahoma" w:cs="Tahoma"/>
        </w:rPr>
        <w:t>�</w:t>
      </w:r>
      <w:r>
        <w:t>lQ</w:t>
      </w:r>
      <w:r>
        <w:rPr>
          <w:rFonts w:ascii="Tahoma" w:hAnsi="Tahoma" w:cs="Tahoma"/>
        </w:rPr>
        <w:t>����</w:t>
      </w:r>
      <w:r>
        <w:t>b</w:t>
      </w:r>
      <w:r>
        <w:rPr>
          <w:rFonts w:ascii="Tahoma" w:hAnsi="Tahoma" w:cs="Tahoma"/>
        </w:rPr>
        <w:t>��</w:t>
      </w:r>
      <w:r>
        <w:t>+</w:t>
      </w:r>
      <w:r>
        <w:rPr>
          <w:rFonts w:ascii="Tahoma" w:hAnsi="Tahoma" w:cs="Tahoma"/>
        </w:rPr>
        <w:t>��</w:t>
      </w:r>
      <w:r>
        <w:t>&lt;</w:t>
      </w:r>
      <w:r>
        <w:rPr>
          <w:rFonts w:ascii="Tahoma" w:hAnsi="Tahoma" w:cs="Tahoma"/>
        </w:rPr>
        <w:t>��</w:t>
      </w:r>
      <w:r>
        <w:t>#r</w:t>
      </w:r>
      <w:r>
        <w:rPr>
          <w:rFonts w:ascii="Tahoma" w:hAnsi="Tahoma" w:cs="Tahoma"/>
        </w:rPr>
        <w:t>�</w:t>
      </w:r>
      <w:r>
        <w:t>!</w:t>
      </w:r>
      <w:r>
        <w:rPr>
          <w:rFonts w:ascii="Tahoma" w:hAnsi="Tahoma" w:cs="Tahoma"/>
        </w:rPr>
        <w:t>�</w:t>
      </w:r>
      <w:r>
        <w:t>i</w:t>
      </w:r>
      <w:r>
        <w:rPr>
          <w:rFonts w:ascii="Tahoma" w:hAnsi="Tahoma" w:cs="Tahoma"/>
        </w:rPr>
        <w:t>��</w:t>
      </w:r>
      <w:r>
        <w:t>Km</w:t>
      </w:r>
      <w:r>
        <w:rPr>
          <w:rFonts w:ascii="Tahoma" w:hAnsi="Tahoma" w:cs="Tahoma"/>
        </w:rPr>
        <w:t>��</w:t>
      </w:r>
      <w:r>
        <w:t>y</w:t>
      </w:r>
      <w:r>
        <w:rPr>
          <w:rFonts w:ascii="Tahoma" w:hAnsi="Tahoma" w:cs="Tahoma"/>
        </w:rPr>
        <w:t>���</w:t>
      </w:r>
      <w:r>
        <w:t>RHg</w:t>
      </w:r>
      <w:r>
        <w:rPr>
          <w:rFonts w:ascii="Tahoma" w:hAnsi="Tahoma" w:cs="Tahoma"/>
        </w:rPr>
        <w:t>�</w:t>
      </w:r>
      <w:r>
        <w:t>D/-0</w:t>
      </w:r>
      <w:r>
        <w:rPr>
          <w:rFonts w:ascii="Tahoma" w:hAnsi="Tahoma" w:cs="Tahoma"/>
        </w:rPr>
        <w:t>�</w:t>
      </w:r>
      <w:r>
        <w:t>C</w:t>
      </w:r>
      <w:r>
        <w:rPr>
          <w:rFonts w:ascii="Tahoma" w:hAnsi="Tahoma" w:cs="Tahoma"/>
        </w:rPr>
        <w:t>�</w:t>
      </w:r>
      <w:r>
        <w:t>F</w:t>
      </w:r>
      <w:r>
        <w:rPr>
          <w:rFonts w:ascii="Tahoma" w:hAnsi="Tahoma" w:cs="Tahoma"/>
        </w:rPr>
        <w:t>��</w:t>
      </w:r>
      <w:r>
        <w:t>8S</w:t>
      </w:r>
      <w:r>
        <w:rPr>
          <w:rFonts w:ascii="Tahoma" w:hAnsi="Tahoma" w:cs="Tahoma"/>
        </w:rPr>
        <w:t>�</w:t>
      </w:r>
      <w:r>
        <w:t>{</w:t>
      </w:r>
      <w:r>
        <w:rPr>
          <w:rFonts w:ascii="Tahoma" w:hAnsi="Tahoma" w:cs="Tahoma"/>
        </w:rPr>
        <w:t>��</w:t>
      </w:r>
      <w:r>
        <w:t xml:space="preserve"> x</w:t>
      </w:r>
      <w:r>
        <w:rPr>
          <w:rFonts w:ascii="Tahoma" w:hAnsi="Tahoma" w:cs="Tahoma"/>
        </w:rPr>
        <w:t>�</w:t>
      </w:r>
      <w:r>
        <w:t>v^8g</w:t>
      </w:r>
      <w:r>
        <w:rPr>
          <w:rFonts w:ascii="Tahoma" w:hAnsi="Tahoma" w:cs="Tahoma"/>
        </w:rPr>
        <w:t>�</w:t>
      </w:r>
      <w:r>
        <w:t>]</w:t>
      </w:r>
      <w:r>
        <w:rPr>
          <w:rFonts w:ascii="Tahoma" w:hAnsi="Tahoma" w:cs="Tahoma"/>
        </w:rPr>
        <w:t>��</w:t>
      </w:r>
      <w:r>
        <w:t>FoG]d</w:t>
      </w:r>
      <w:r>
        <w:rPr>
          <w:rFonts w:ascii="Tahoma" w:hAnsi="Tahoma" w:cs="Tahoma"/>
        </w:rPr>
        <w:t>�</w:t>
      </w:r>
      <w:r>
        <w:t>{</w:t>
      </w:r>
      <w:r>
        <w:rPr>
          <w:rFonts w:ascii="Tahoma" w:hAnsi="Tahoma" w:cs="Tahoma"/>
        </w:rPr>
        <w:t>��</w:t>
      </w:r>
      <w:r>
        <w:t>"</w:t>
      </w:r>
      <w:r>
        <w:rPr>
          <w:rFonts w:ascii="Tahoma" w:hAnsi="Tahoma" w:cs="Tahoma"/>
        </w:rPr>
        <w:t>�⸮</w:t>
      </w:r>
      <w:r>
        <w:t>p</w:t>
      </w:r>
      <w:r>
        <w:rPr>
          <w:rFonts w:ascii="Tahoma" w:hAnsi="Tahoma" w:cs="Tahoma"/>
        </w:rPr>
        <w:t>����</w:t>
      </w:r>
      <w:r>
        <w:t>ɭ</w:t>
      </w:r>
    </w:p>
    <w:p w14:paraId="5CACD567" w14:textId="77777777" w:rsidR="0045207C" w:rsidRDefault="0045207C" w:rsidP="007724B4">
      <w:pPr>
        <w:pStyle w:val="Heading3"/>
      </w:pPr>
      <w:r>
        <w:rPr>
          <w:rFonts w:ascii="Tahoma" w:hAnsi="Tahoma" w:cs="Tahoma"/>
        </w:rPr>
        <w:t>�</w:t>
      </w:r>
      <w:r>
        <w:t>0</w:t>
      </w:r>
      <w:r>
        <w:rPr>
          <w:rFonts w:ascii="Tahoma" w:hAnsi="Tahoma" w:cs="Tahoma"/>
        </w:rPr>
        <w:t>��</w:t>
      </w:r>
      <w:r>
        <w:t>f</w:t>
      </w:r>
      <w:r>
        <w:rPr>
          <w:rFonts w:ascii="Tahoma" w:hAnsi="Tahoma" w:cs="Tahoma"/>
        </w:rPr>
        <w:t>�</w:t>
      </w:r>
      <w:r>
        <w:t>1</w:t>
      </w:r>
      <w:r>
        <w:rPr>
          <w:rFonts w:ascii="Tahoma" w:hAnsi="Tahoma" w:cs="Tahoma"/>
        </w:rPr>
        <w:t>���</w:t>
      </w:r>
      <w:r>
        <w:t>00</w:t>
      </w:r>
      <w:r>
        <w:rPr>
          <w:rFonts w:ascii="Tahoma" w:hAnsi="Tahoma" w:cs="Tahoma"/>
        </w:rPr>
        <w:t>��</w:t>
      </w:r>
      <w:r>
        <w:t>mq</w:t>
      </w:r>
      <w:r>
        <w:rPr>
          <w:rFonts w:ascii="Tahoma" w:hAnsi="Tahoma" w:cs="Tahoma"/>
        </w:rPr>
        <w:t>�</w:t>
      </w:r>
      <w:r>
        <w:t>&gt;</w:t>
      </w:r>
      <w:r>
        <w:rPr>
          <w:rFonts w:ascii="Tahoma" w:hAnsi="Tahoma" w:cs="Tahoma"/>
        </w:rPr>
        <w:t>��</w:t>
      </w:r>
      <w:r>
        <w:t>Ϥ</w:t>
      </w:r>
      <w:r>
        <w:rPr>
          <w:rFonts w:ascii="Tahoma" w:hAnsi="Tahoma" w:cs="Tahoma"/>
        </w:rPr>
        <w:t>����</w:t>
      </w:r>
      <w:r>
        <w:t>[2L</w:t>
      </w:r>
      <w:r>
        <w:rPr>
          <w:rFonts w:ascii="Tahoma" w:hAnsi="Tahoma" w:cs="Tahoma"/>
        </w:rPr>
        <w:t>��</w:t>
      </w:r>
      <w:r>
        <w:t>y</w:t>
      </w:r>
      <w:r>
        <w:rPr>
          <w:rFonts w:ascii="Tahoma" w:hAnsi="Tahoma" w:cs="Tahoma"/>
        </w:rPr>
        <w:t>��</w:t>
      </w:r>
      <w:r>
        <w:t>?[</w:t>
      </w:r>
      <w:r>
        <w:rPr>
          <w:rFonts w:ascii="Tahoma" w:hAnsi="Tahoma" w:cs="Tahoma"/>
        </w:rPr>
        <w:t>���</w:t>
      </w:r>
      <w:r>
        <w:t>*Nd</w:t>
      </w:r>
      <w:r>
        <w:rPr>
          <w:rFonts w:ascii="Tahoma" w:hAnsi="Tahoma" w:cs="Tahoma"/>
        </w:rPr>
        <w:t>�</w:t>
      </w:r>
      <w:r>
        <w:t>3</w:t>
      </w:r>
      <w:r>
        <w:rPr>
          <w:rFonts w:ascii="Microsoft JhengHei" w:eastAsia="Microsoft JhengHei" w:hAnsi="Microsoft JhengHei" w:cs="Microsoft JhengHei" w:hint="eastAsia"/>
        </w:rPr>
        <w:t>铘</w:t>
      </w:r>
      <w:r>
        <w:t>f</w:t>
      </w:r>
      <w:r>
        <w:rPr>
          <w:rFonts w:ascii="Tahoma" w:hAnsi="Tahoma" w:cs="Tahoma"/>
        </w:rPr>
        <w:t>��</w:t>
      </w:r>
      <w:r>
        <w:t>5</w:t>
      </w:r>
      <w:r>
        <w:rPr>
          <w:rFonts w:ascii="Tahoma" w:hAnsi="Tahoma" w:cs="Tahoma"/>
        </w:rPr>
        <w:t>�</w:t>
      </w:r>
      <w:r>
        <w:t>&amp;</w:t>
      </w:r>
      <w:r>
        <w:rPr>
          <w:rFonts w:ascii="Tahoma" w:hAnsi="Tahoma" w:cs="Tahoma"/>
        </w:rPr>
        <w:t>����</w:t>
      </w:r>
      <w:r>
        <w:t>Ͼ9</w:t>
      </w:r>
      <w:r>
        <w:rPr>
          <w:rFonts w:ascii="Tahoma" w:hAnsi="Tahoma" w:cs="Tahoma"/>
        </w:rPr>
        <w:t>�</w:t>
      </w:r>
      <w:r>
        <w:t>3ph</w:t>
      </w:r>
      <w:r>
        <w:rPr>
          <w:rFonts w:ascii="Tahoma" w:hAnsi="Tahoma" w:cs="Tahoma"/>
        </w:rPr>
        <w:t>���</w:t>
      </w:r>
      <w:r>
        <w:t>*</w:t>
      </w:r>
      <w:r>
        <w:rPr>
          <w:rFonts w:ascii="Tahoma" w:hAnsi="Tahoma" w:cs="Tahoma"/>
        </w:rPr>
        <w:t>�</w:t>
      </w:r>
      <w:r>
        <w:t>(</w:t>
      </w:r>
      <w:r>
        <w:rPr>
          <w:rFonts w:ascii="Tahoma" w:hAnsi="Tahoma" w:cs="Tahoma"/>
        </w:rPr>
        <w:t>�</w:t>
      </w:r>
      <w:r>
        <w:t>j</w:t>
      </w:r>
      <w:r>
        <w:rPr>
          <w:rFonts w:ascii="Tahoma" w:hAnsi="Tahoma" w:cs="Tahoma"/>
        </w:rPr>
        <w:t>�</w:t>
      </w:r>
      <w:r>
        <w:t>i1</w:t>
      </w:r>
      <w:r>
        <w:rPr>
          <w:rFonts w:ascii="Tahoma" w:hAnsi="Tahoma" w:cs="Tahoma"/>
        </w:rPr>
        <w:t>��</w:t>
      </w:r>
      <w:r>
        <w:t>u</w:t>
      </w:r>
      <w:r>
        <w:rPr>
          <w:rFonts w:ascii="Tahoma" w:hAnsi="Tahoma" w:cs="Tahoma"/>
        </w:rPr>
        <w:t>�����</w:t>
      </w:r>
      <w:r>
        <w:t>.</w:t>
      </w:r>
      <w:r>
        <w:rPr>
          <w:rFonts w:ascii="Tahoma" w:hAnsi="Tahoma" w:cs="Tahoma"/>
        </w:rPr>
        <w:t>��</w:t>
      </w:r>
      <w:r>
        <w:t>&lt;</w:t>
      </w:r>
      <w:r>
        <w:rPr>
          <w:rFonts w:ascii="Tahoma" w:hAnsi="Tahoma" w:cs="Tahoma"/>
        </w:rPr>
        <w:t>�⸮��</w:t>
      </w:r>
    </w:p>
    <w:p w14:paraId="6D83C05C" w14:textId="77777777" w:rsidR="0045207C" w:rsidRDefault="0045207C" w:rsidP="007724B4">
      <w:pPr>
        <w:pStyle w:val="Heading3"/>
      </w:pPr>
      <w:r>
        <w:t>Lӛq</w:t>
      </w:r>
      <w:r>
        <w:rPr>
          <w:rFonts w:ascii="Tahoma" w:hAnsi="Tahoma" w:cs="Tahoma"/>
        </w:rPr>
        <w:t>�</w:t>
      </w:r>
      <w:r>
        <w:t>%*$M</w:t>
      </w:r>
      <w:r>
        <w:rPr>
          <w:rFonts w:ascii="Tahoma" w:hAnsi="Tahoma" w:cs="Tahoma"/>
        </w:rPr>
        <w:t>�</w:t>
      </w:r>
      <w:r>
        <w:t>}y</w:t>
      </w:r>
      <w:r>
        <w:rPr>
          <w:rFonts w:ascii="Tahoma" w:hAnsi="Tahoma" w:cs="Tahoma"/>
        </w:rPr>
        <w:t>�</w:t>
      </w:r>
      <w:r>
        <w:t>gNo[</w:t>
      </w:r>
      <w:r>
        <w:rPr>
          <w:rFonts w:ascii="Tahoma" w:hAnsi="Tahoma" w:cs="Tahoma"/>
        </w:rPr>
        <w:t>�</w:t>
      </w:r>
      <w:r>
        <w:t>k</w:t>
      </w:r>
      <w:r>
        <w:rPr>
          <w:rFonts w:ascii="Tahoma" w:hAnsi="Tahoma" w:cs="Tahoma"/>
        </w:rPr>
        <w:t>��</w:t>
      </w:r>
      <w:r>
        <w:t>N</w:t>
      </w:r>
      <w:r>
        <w:rPr>
          <w:rFonts w:ascii="Tahoma" w:hAnsi="Tahoma" w:cs="Tahoma"/>
        </w:rPr>
        <w:t>�</w:t>
      </w:r>
      <w:r>
        <w:t>{&lt;</w:t>
      </w:r>
      <w:r>
        <w:rPr>
          <w:rFonts w:ascii="Tahoma" w:hAnsi="Tahoma" w:cs="Tahoma"/>
        </w:rPr>
        <w:t>���</w:t>
      </w:r>
      <w:r>
        <w:t>7</w:t>
      </w:r>
      <w:r>
        <w:rPr>
          <w:rFonts w:ascii="Tahoma" w:hAnsi="Tahoma" w:cs="Tahoma"/>
        </w:rPr>
        <w:t>�</w:t>
      </w:r>
      <w:r>
        <w:t>!7M`</w:t>
      </w:r>
      <w:r>
        <w:rPr>
          <w:rFonts w:ascii="Tahoma" w:hAnsi="Tahoma" w:cs="Tahoma"/>
        </w:rPr>
        <w:t>��</w:t>
      </w:r>
      <w:r>
        <w:t>_</w:t>
      </w:r>
      <w:r>
        <w:rPr>
          <w:rFonts w:ascii="Tahoma" w:hAnsi="Tahoma" w:cs="Tahoma"/>
        </w:rPr>
        <w:t>��</w:t>
      </w:r>
      <w:r>
        <w:t>b(}</w:t>
      </w:r>
      <w:r>
        <w:rPr>
          <w:rFonts w:ascii="Tahoma" w:hAnsi="Tahoma" w:cs="Tahoma"/>
        </w:rPr>
        <w:t>��</w:t>
      </w:r>
      <w:r>
        <w:t>)</w:t>
      </w:r>
      <w:r>
        <w:rPr>
          <w:rFonts w:ascii="Tahoma" w:hAnsi="Tahoma" w:cs="Tahoma"/>
        </w:rPr>
        <w:t>���</w:t>
      </w:r>
      <w:r>
        <w:t>K</w:t>
      </w:r>
      <w:r>
        <w:rPr>
          <w:rFonts w:ascii="Tahoma" w:hAnsi="Tahoma" w:cs="Tahoma"/>
        </w:rPr>
        <w:t>�</w:t>
      </w:r>
      <w:r>
        <w:t>KN</w:t>
      </w:r>
      <w:r>
        <w:rPr>
          <w:rFonts w:ascii="Tahoma" w:hAnsi="Tahoma" w:cs="Tahoma"/>
        </w:rPr>
        <w:t>��</w:t>
      </w:r>
      <w:r>
        <w:t>H=s</w:t>
      </w:r>
      <w:r>
        <w:rPr>
          <w:rFonts w:ascii="Tahoma" w:hAnsi="Tahoma" w:cs="Tahoma"/>
        </w:rPr>
        <w:t>����</w:t>
      </w:r>
      <w:r>
        <w:t>N</w:t>
      </w:r>
      <w:r>
        <w:rPr>
          <w:rFonts w:ascii="Tahoma" w:hAnsi="Tahoma" w:cs="Tahoma"/>
        </w:rPr>
        <w:t>�</w:t>
      </w:r>
      <w:r>
        <w:t>j8</w:t>
      </w:r>
      <w:r>
        <w:rPr>
          <w:rFonts w:ascii="Tahoma" w:hAnsi="Tahoma" w:cs="Tahoma"/>
        </w:rPr>
        <w:t>��</w:t>
      </w:r>
      <w:r>
        <w:t>@</w:t>
      </w:r>
      <w:r>
        <w:rPr>
          <w:rFonts w:ascii="Tahoma" w:hAnsi="Tahoma" w:cs="Tahoma"/>
        </w:rPr>
        <w:t>�</w:t>
      </w:r>
      <w:r>
        <w:rPr>
          <w:rFonts w:ascii="MS Gothic" w:eastAsia="MS Gothic" w:hAnsi="MS Gothic" w:cs="MS Gothic" w:hint="eastAsia"/>
        </w:rPr>
        <w:t>ヿ</w:t>
      </w:r>
      <w:r>
        <w:t>R</w:t>
      </w:r>
      <w:r>
        <w:rPr>
          <w:rFonts w:ascii="Tahoma" w:hAnsi="Tahoma" w:cs="Tahoma"/>
        </w:rPr>
        <w:t>�</w:t>
      </w:r>
      <w:r>
        <w:t>xy</w:t>
      </w:r>
      <w:r>
        <w:rPr>
          <w:rFonts w:ascii="Tahoma" w:hAnsi="Tahoma" w:cs="Tahoma"/>
        </w:rPr>
        <w:t>��</w:t>
      </w:r>
      <w:r>
        <w:t>Y7:</w:t>
      </w:r>
      <w:r>
        <w:rPr>
          <w:rFonts w:ascii="Tahoma" w:hAnsi="Tahoma" w:cs="Tahoma"/>
        </w:rPr>
        <w:t>�</w:t>
      </w:r>
      <w:r>
        <w:t>IQ</w:t>
      </w:r>
      <w:r>
        <w:rPr>
          <w:rFonts w:ascii="Tahoma" w:hAnsi="Tahoma" w:cs="Tahoma"/>
        </w:rPr>
        <w:t>��</w:t>
      </w:r>
      <w:r>
        <w:t>?</w:t>
      </w:r>
      <w:r>
        <w:rPr>
          <w:rFonts w:ascii="Tahoma" w:hAnsi="Tahoma" w:cs="Tahoma"/>
        </w:rPr>
        <w:t>��</w:t>
      </w:r>
      <w:r>
        <w:t>eĶ</w:t>
      </w:r>
      <w:r>
        <w:rPr>
          <w:rFonts w:ascii="Tahoma" w:hAnsi="Tahoma" w:cs="Tahoma"/>
        </w:rPr>
        <w:t>��</w:t>
      </w:r>
      <w:r>
        <w:t>C7</w:t>
      </w:r>
      <w:r>
        <w:rPr>
          <w:rFonts w:ascii="Tahoma" w:hAnsi="Tahoma" w:cs="Tahoma"/>
        </w:rPr>
        <w:t>�</w:t>
      </w:r>
      <w:r>
        <w:t>O</w:t>
      </w:r>
      <w:r>
        <w:rPr>
          <w:rFonts w:ascii="Tahoma" w:hAnsi="Tahoma" w:cs="Tahoma"/>
        </w:rPr>
        <w:t>��</w:t>
      </w:r>
      <w:r>
        <w:t>*</w:t>
      </w:r>
      <w:r>
        <w:rPr>
          <w:rFonts w:ascii="Tahoma" w:hAnsi="Tahoma" w:cs="Tahoma"/>
        </w:rPr>
        <w:t>���</w:t>
      </w:r>
      <w:r>
        <w:t>IQ</w:t>
      </w:r>
      <w:r>
        <w:rPr>
          <w:rFonts w:ascii="Tahoma" w:hAnsi="Tahoma" w:cs="Tahoma"/>
        </w:rPr>
        <w:t>�</w:t>
      </w:r>
      <w:r>
        <w:t>U</w:t>
      </w:r>
      <w:r>
        <w:rPr>
          <w:rFonts w:ascii="Tahoma" w:hAnsi="Tahoma" w:cs="Tahoma"/>
        </w:rPr>
        <w:t>�</w:t>
      </w:r>
      <w:r>
        <w:t>IEND</w:t>
      </w:r>
      <w:r>
        <w:rPr>
          <w:rFonts w:ascii="Tahoma" w:hAnsi="Tahoma" w:cs="Tahoma"/>
        </w:rPr>
        <w:t>�</w:t>
      </w:r>
      <w:r>
        <w:t>B`</w:t>
      </w:r>
      <w:r>
        <w:rPr>
          <w:rFonts w:ascii="Tahoma" w:hAnsi="Tahoma" w:cs="Tahoma"/>
        </w:rPr>
        <w:t>��</w:t>
      </w:r>
      <w:r>
        <w:t>PNG</w:t>
      </w:r>
    </w:p>
    <w:p w14:paraId="7277717F" w14:textId="77777777" w:rsidR="0045207C" w:rsidRDefault="0045207C" w:rsidP="007724B4">
      <w:pPr>
        <w:pStyle w:val="Heading3"/>
      </w:pPr>
      <w:r>
        <w:rPr>
          <w:rFonts w:ascii="Tahoma" w:hAnsi="Tahoma" w:cs="Tahoma"/>
        </w:rPr>
        <w:t>⸮</w:t>
      </w:r>
    </w:p>
    <w:p w14:paraId="6B49FA83" w14:textId="77777777" w:rsidR="0045207C" w:rsidRDefault="0045207C" w:rsidP="007724B4">
      <w:pPr>
        <w:pStyle w:val="Heading3"/>
      </w:pPr>
    </w:p>
    <w:p w14:paraId="101C6AA7" w14:textId="77777777" w:rsidR="0045207C" w:rsidRDefault="0045207C" w:rsidP="007724B4">
      <w:pPr>
        <w:pStyle w:val="Heading3"/>
      </w:pPr>
      <w:r>
        <w:t>IHDR#</w:t>
      </w:r>
      <w:r>
        <w:rPr>
          <w:rFonts w:ascii="Tahoma" w:hAnsi="Tahoma" w:cs="Tahoma"/>
        </w:rPr>
        <w:t>��</w:t>
      </w:r>
      <w:r>
        <w:t xml:space="preserve"> pHYs</w:t>
      </w:r>
    </w:p>
    <w:p w14:paraId="2D345446" w14:textId="77777777" w:rsidR="0045207C" w:rsidRDefault="0045207C" w:rsidP="007724B4">
      <w:pPr>
        <w:pStyle w:val="Heading3"/>
      </w:pPr>
    </w:p>
    <w:p w14:paraId="4B91BF78" w14:textId="77777777" w:rsidR="0045207C" w:rsidRDefault="0045207C" w:rsidP="007724B4">
      <w:pPr>
        <w:pStyle w:val="Heading3"/>
      </w:pPr>
      <w:r>
        <w:rPr>
          <w:rFonts w:ascii="Tahoma" w:hAnsi="Tahoma" w:cs="Tahoma"/>
        </w:rPr>
        <w:t>��</w:t>
      </w:r>
    </w:p>
    <w:p w14:paraId="316B47B8" w14:textId="77777777" w:rsidR="0045207C" w:rsidRDefault="0045207C" w:rsidP="007724B4">
      <w:pPr>
        <w:pStyle w:val="Heading3"/>
      </w:pPr>
      <w:r>
        <w:t>OiCCPPhotoshop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7BAB319C" w14:textId="77777777" w:rsidR="0045207C" w:rsidRDefault="0045207C" w:rsidP="007724B4">
      <w:pPr>
        <w:pStyle w:val="Heading3"/>
      </w:pPr>
      <w:r>
        <w:rPr>
          <w:rFonts w:ascii="Tahoma" w:hAnsi="Tahoma" w:cs="Tahoma"/>
        </w:rPr>
        <w:t>�</w:t>
      </w:r>
    </w:p>
    <w:p w14:paraId="719B30B8" w14:textId="77777777" w:rsidR="0045207C" w:rsidRDefault="0045207C" w:rsidP="007724B4">
      <w:pPr>
        <w:pStyle w:val="Heading3"/>
      </w:pPr>
      <w:r>
        <w:rPr>
          <w:rFonts w:ascii="Tahoma" w:hAnsi="Tahoma" w:cs="Tahoma"/>
        </w:rPr>
        <w:t>��</w:t>
      </w:r>
      <w:r>
        <w:t>!</w:t>
      </w:r>
      <w:r>
        <w:rPr>
          <w:rFonts w:ascii="Tahoma" w:hAnsi="Tahoma" w:cs="Tahoma"/>
        </w:rPr>
        <w:t>���������</w:t>
      </w:r>
      <w:r>
        <w:t>{</w:t>
      </w:r>
      <w:r>
        <w:rPr>
          <w:rFonts w:ascii="Tahoma" w:hAnsi="Tahoma" w:cs="Tahoma"/>
        </w:rPr>
        <w:t>�</w:t>
      </w:r>
      <w:r>
        <w:t>kּ</w:t>
      </w:r>
      <w:r>
        <w:rPr>
          <w:rFonts w:ascii="Tahoma" w:hAnsi="Tahoma" w:cs="Tahoma"/>
        </w:rPr>
        <w:t>������</w:t>
      </w:r>
      <w:r>
        <w:t>&gt;</w:t>
      </w:r>
      <w:r>
        <w:rPr>
          <w:rFonts w:ascii="Tahoma" w:hAnsi="Tahoma" w:cs="Tahoma"/>
        </w:rPr>
        <w:t>����</w:t>
      </w:r>
    </w:p>
    <w:p w14:paraId="69A8F735" w14:textId="77777777" w:rsidR="0045207C" w:rsidRDefault="0045207C" w:rsidP="007724B4">
      <w:pPr>
        <w:pStyle w:val="Heading3"/>
      </w:pPr>
      <w:r>
        <w:rPr>
          <w:rFonts w:ascii="Tahoma" w:hAnsi="Tahoma" w:cs="Tahoma"/>
        </w:rPr>
        <w:t>�</w:t>
      </w:r>
      <w:r>
        <w:t>H3Q5</w:t>
      </w:r>
      <w:r>
        <w:rPr>
          <w:rFonts w:ascii="Tahoma" w:hAnsi="Tahoma" w:cs="Tahoma"/>
        </w:rPr>
        <w:t>�</w:t>
      </w:r>
    </w:p>
    <w:p w14:paraId="1220898B" w14:textId="77777777" w:rsidR="0045207C" w:rsidRDefault="0045207C" w:rsidP="007724B4">
      <w:pPr>
        <w:pStyle w:val="Heading3"/>
      </w:pPr>
      <w:r>
        <w:rPr>
          <w:rFonts w:ascii="Tahoma" w:hAnsi="Tahoma" w:cs="Tahoma"/>
        </w:rPr>
        <w:t>�</w:t>
      </w:r>
      <w:r>
        <w:t>B</w:t>
      </w:r>
      <w:r>
        <w:rPr>
          <w:rFonts w:ascii="Tahoma" w:hAnsi="Tahoma" w:cs="Tahoma"/>
        </w:rPr>
        <w:t>������</w:t>
      </w:r>
      <w:r>
        <w:t>.@</w:t>
      </w:r>
      <w:r>
        <w:rPr>
          <w:rFonts w:ascii="Tahoma" w:hAnsi="Tahoma" w:cs="Tahoma"/>
        </w:rPr>
        <w:t>�</w:t>
      </w:r>
    </w:p>
    <w:p w14:paraId="05495272"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~&lt;&lt;+"</w:t>
      </w:r>
      <w:r>
        <w:rPr>
          <w:rFonts w:ascii="Tahoma" w:hAnsi="Tahoma" w:cs="Tahoma"/>
        </w:rPr>
        <w:t>��</w:t>
      </w:r>
      <w:r>
        <w:t>x</w:t>
      </w:r>
      <w:r>
        <w:rPr>
          <w:rFonts w:ascii="Tahoma" w:hAnsi="Tahoma" w:cs="Tahoma"/>
        </w:rPr>
        <w:t>�</w:t>
      </w:r>
    </w:p>
    <w:p w14:paraId="68EC94B0"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57110365" w14:textId="77777777" w:rsidR="0045207C" w:rsidRDefault="0045207C" w:rsidP="007724B4">
      <w:pPr>
        <w:pStyle w:val="Heading3"/>
      </w:pPr>
      <w:r>
        <w:rPr>
          <w:rFonts w:ascii="Tahoma" w:hAnsi="Tahoma" w:cs="Tahoma"/>
        </w:rPr>
        <w:t>�</w:t>
      </w:r>
    </w:p>
    <w:p w14:paraId="42BC2344"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46A1BEEB"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462627B2"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40CDA7D6"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2CACA438"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7624CC43"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7CBD10F6"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7C40997C"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554D2E72"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0CFBA3C2" w14:textId="77777777" w:rsidR="0045207C" w:rsidRDefault="0045207C" w:rsidP="007724B4">
      <w:pPr>
        <w:pStyle w:val="Heading3"/>
      </w:pPr>
    </w:p>
    <w:p w14:paraId="2CC602E0"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43690419"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2ECEF9D1"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55528C62" w14:textId="77777777" w:rsidR="0045207C" w:rsidRDefault="0045207C" w:rsidP="007724B4">
      <w:pPr>
        <w:pStyle w:val="Heading3"/>
      </w:pPr>
      <w:r>
        <w:t>c</w:t>
      </w:r>
      <w:r>
        <w:rPr>
          <w:rFonts w:ascii="Tahoma" w:hAnsi="Tahoma" w:cs="Tahoma"/>
        </w:rPr>
        <w:t>�</w:t>
      </w:r>
      <w:r>
        <w:t>x,!k</w:t>
      </w:r>
    </w:p>
    <w:p w14:paraId="5AE0740D"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6FD0F880"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3EDA4847" w14:textId="77777777" w:rsidR="0045207C" w:rsidRDefault="0045207C" w:rsidP="007724B4">
      <w:pPr>
        <w:pStyle w:val="Heading3"/>
      </w:pPr>
      <w:r>
        <w:t>X</w:t>
      </w:r>
      <w:r>
        <w:rPr>
          <w:rFonts w:ascii="Tahoma" w:hAnsi="Tahoma" w:cs="Tahoma"/>
        </w:rPr>
        <w:t>�</w:t>
      </w:r>
    </w:p>
    <w:p w14:paraId="57139658" w14:textId="77777777" w:rsidR="0045207C" w:rsidRDefault="0045207C" w:rsidP="007724B4">
      <w:pPr>
        <w:pStyle w:val="Heading3"/>
      </w:pPr>
      <w:r>
        <w:t>$</w:t>
      </w:r>
      <w:r>
        <w:rPr>
          <w:rFonts w:ascii="Tahoma" w:hAnsi="Tahoma" w:cs="Tahoma"/>
        </w:rPr>
        <w:t>�</w:t>
      </w:r>
    </w:p>
    <w:p w14:paraId="257BA3E8"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gð</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134BD160"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5EAC1E66"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0C1716AF"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6CCDF311"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33F2B58F"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012BF576"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0E74606D"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21A3DDB0"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267C6EBC" w14:textId="77777777" w:rsidR="0045207C" w:rsidRDefault="0045207C" w:rsidP="007724B4">
      <w:pPr>
        <w:pStyle w:val="Heading3"/>
      </w:pPr>
      <w:r>
        <w:t>U</w:t>
      </w:r>
    </w:p>
    <w:p w14:paraId="0EB0F090"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3509805E" w14:textId="77777777" w:rsidR="0045207C" w:rsidRDefault="0045207C" w:rsidP="007724B4">
      <w:pPr>
        <w:pStyle w:val="Heading3"/>
      </w:pPr>
      <w:r>
        <w:rPr>
          <w:rFonts w:ascii="Tahoma" w:hAnsi="Tahoma" w:cs="Tahoma"/>
        </w:rPr>
        <w:t>�</w:t>
      </w:r>
      <w:r>
        <w:rPr>
          <w:rFonts w:hint="cs"/>
        </w:rPr>
        <w:t>ڴ</w:t>
      </w:r>
    </w:p>
    <w:p w14:paraId="488E733F"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1BE818F5" w14:textId="77777777" w:rsidR="0045207C" w:rsidRDefault="0045207C" w:rsidP="007724B4">
      <w:pPr>
        <w:pStyle w:val="Heading3"/>
      </w:pPr>
      <w:r>
        <w:t>6</w:t>
      </w:r>
    </w:p>
    <w:p w14:paraId="321241BA"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0170446E"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4AFDEADB"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w:t>
      </w:r>
      <w:r>
        <w:rPr>
          <w:rFonts w:ascii="Tahoma" w:hAnsi="Tahoma" w:cs="Tahoma"/>
        </w:rPr>
        <w:t>�</w:t>
      </w:r>
      <w:r>
        <w:t>IDATx</w:t>
      </w:r>
      <w:r>
        <w:rPr>
          <w:rFonts w:hint="cs"/>
        </w:rPr>
        <w:t>ڴ</w:t>
      </w:r>
      <w:r>
        <w:rPr>
          <w:rFonts w:ascii="Tahoma" w:hAnsi="Tahoma" w:cs="Tahoma"/>
        </w:rPr>
        <w:t>�</w:t>
      </w:r>
      <w:r>
        <w:t>ϏG</w:t>
      </w:r>
      <w:r>
        <w:rPr>
          <w:rFonts w:ascii="Tahoma" w:hAnsi="Tahoma" w:cs="Tahoma"/>
        </w:rPr>
        <w:t>�</w:t>
      </w:r>
      <w:r>
        <w:t>?</w:t>
      </w:r>
      <w:r>
        <w:rPr>
          <w:rFonts w:ascii="Tahoma" w:hAnsi="Tahoma" w:cs="Tahoma"/>
        </w:rPr>
        <w:t>���</w:t>
      </w:r>
      <w:r>
        <w:t>{vf</w:t>
      </w:r>
      <w:r>
        <w:rPr>
          <w:rFonts w:ascii="Tahoma" w:hAnsi="Tahoma" w:cs="Tahoma"/>
        </w:rPr>
        <w:t>�</w:t>
      </w:r>
      <w:r>
        <w:t>^</w:t>
      </w:r>
      <w:r>
        <w:rPr>
          <w:rFonts w:ascii="Tahoma" w:hAnsi="Tahoma" w:cs="Tahoma"/>
        </w:rPr>
        <w:t>�</w:t>
      </w:r>
    </w:p>
    <w:p w14:paraId="0A27A490" w14:textId="77777777" w:rsidR="0045207C" w:rsidRDefault="0045207C" w:rsidP="007724B4">
      <w:pPr>
        <w:pStyle w:val="Heading3"/>
      </w:pPr>
    </w:p>
    <w:p w14:paraId="2DE0CE74" w14:textId="77777777" w:rsidR="0045207C" w:rsidRDefault="0045207C" w:rsidP="007724B4">
      <w:pPr>
        <w:pStyle w:val="Heading3"/>
      </w:pPr>
      <w:r>
        <w:rPr>
          <w:rFonts w:ascii="Tahoma" w:hAnsi="Tahoma" w:cs="Tahoma"/>
        </w:rPr>
        <w:t>�</w:t>
      </w:r>
      <w:r>
        <w:t>6pA</w:t>
      </w:r>
      <w:r>
        <w:rPr>
          <w:rFonts w:ascii="Tahoma" w:hAnsi="Tahoma" w:cs="Tahoma"/>
        </w:rPr>
        <w:t>�</w:t>
      </w:r>
      <w:r>
        <w:t>N</w:t>
      </w:r>
      <w:r>
        <w:rPr>
          <w:rFonts w:ascii="Tahoma" w:hAnsi="Tahoma" w:cs="Tahoma"/>
        </w:rPr>
        <w:t>�</w:t>
      </w:r>
      <w:r>
        <w:t>A</w:t>
      </w:r>
      <w:r>
        <w:rPr>
          <w:rFonts w:ascii="Tahoma" w:hAnsi="Tahoma" w:cs="Tahoma"/>
        </w:rPr>
        <w:t>����</w:t>
      </w:r>
      <w:r>
        <w:t>#q</w:t>
      </w:r>
      <w:r>
        <w:rPr>
          <w:rFonts w:ascii="Tahoma" w:hAnsi="Tahoma" w:cs="Tahoma"/>
        </w:rPr>
        <w:t>���</w:t>
      </w:r>
      <w:r>
        <w:t>S</w:t>
      </w:r>
      <w:r>
        <w:rPr>
          <w:rFonts w:ascii="Tahoma" w:hAnsi="Tahoma" w:cs="Tahoma"/>
        </w:rPr>
        <w:t>�</w:t>
      </w:r>
      <w:r>
        <w:t>K</w:t>
      </w:r>
      <w:r>
        <w:rPr>
          <w:rFonts w:ascii="Tahoma" w:hAnsi="Tahoma" w:cs="Tahoma"/>
        </w:rPr>
        <w:t>�</w:t>
      </w:r>
      <w:r>
        <w:t xml:space="preserve">   "n</w:t>
      </w:r>
      <w:r>
        <w:rPr>
          <w:rFonts w:ascii="Tahoma" w:hAnsi="Tahoma" w:cs="Tahoma"/>
        </w:rPr>
        <w:t>��</w:t>
      </w:r>
      <w:r>
        <w:t>$</w:t>
      </w:r>
      <w:r>
        <w:rPr>
          <w:rFonts w:ascii="Tahoma" w:hAnsi="Tahoma" w:cs="Tahoma"/>
        </w:rPr>
        <w:t>���</w:t>
      </w:r>
      <w:r>
        <w:t>6</w:t>
      </w:r>
      <w:r>
        <w:rPr>
          <w:rFonts w:ascii="Tahoma" w:hAnsi="Tahoma" w:cs="Tahoma"/>
        </w:rPr>
        <w:t>�</w:t>
      </w:r>
      <w:r>
        <w:t>d</w:t>
      </w:r>
      <w:r>
        <w:rPr>
          <w:rFonts w:ascii="Tahoma" w:hAnsi="Tahoma" w:cs="Tahoma"/>
        </w:rPr>
        <w:t>�</w:t>
      </w:r>
      <w:r>
        <w:rPr>
          <w:rFonts w:hint="cs"/>
        </w:rPr>
        <w:t>ڎ</w:t>
      </w:r>
      <w:r>
        <w:rPr>
          <w:rFonts w:ascii="Tahoma" w:hAnsi="Tahoma" w:cs="Tahoma"/>
        </w:rPr>
        <w:t>����</w:t>
      </w:r>
      <w:r>
        <w:t>]</w:t>
      </w:r>
      <w:r>
        <w:rPr>
          <w:rFonts w:ascii="Tahoma" w:hAnsi="Tahoma" w:cs="Tahoma"/>
        </w:rPr>
        <w:t>�</w:t>
      </w:r>
      <w:r>
        <w:t>CUwW</w:t>
      </w:r>
      <w:r>
        <w:rPr>
          <w:rFonts w:ascii="Tahoma" w:hAnsi="Tahoma" w:cs="Tahoma"/>
        </w:rPr>
        <w:t>����</w:t>
      </w:r>
      <w:r>
        <w:t>w</w:t>
      </w:r>
      <w:r>
        <w:rPr>
          <w:rFonts w:ascii="Tahoma" w:hAnsi="Tahoma" w:cs="Tahoma"/>
        </w:rPr>
        <w:t>��</w:t>
      </w:r>
      <w:r>
        <w:t>vOw}</w:t>
      </w:r>
      <w:r>
        <w:rPr>
          <w:rFonts w:ascii="Tahoma" w:hAnsi="Tahoma" w:cs="Tahoma"/>
        </w:rPr>
        <w:t>���</w:t>
      </w:r>
      <w:r>
        <w:t>^</w:t>
      </w:r>
      <w:r>
        <w:rPr>
          <w:rFonts w:ascii="Tahoma" w:hAnsi="Tahoma" w:cs="Tahoma"/>
        </w:rPr>
        <w:t>��</w:t>
      </w:r>
      <w:r>
        <w:t>{</w:t>
      </w:r>
      <w:r>
        <w:rPr>
          <w:rFonts w:ascii="Tahoma" w:hAnsi="Tahoma" w:cs="Tahoma"/>
        </w:rPr>
        <w:t>�</w:t>
      </w:r>
      <w:r>
        <w:t>WT</w:t>
      </w:r>
      <w:r>
        <w:rPr>
          <w:rFonts w:ascii="Tahoma" w:hAnsi="Tahoma" w:cs="Tahoma"/>
        </w:rPr>
        <w:t>�����</w:t>
      </w:r>
      <w:r>
        <w:rPr>
          <w:rFonts w:ascii="Calibri" w:hAnsi="Calibri" w:cs="Calibri"/>
        </w:rPr>
        <w:t>޾</w:t>
      </w:r>
      <w:r>
        <w:rPr>
          <w:rFonts w:ascii="Tahoma" w:hAnsi="Tahoma" w:cs="Tahoma"/>
        </w:rPr>
        <w:t>�</w:t>
      </w:r>
      <w:r>
        <w:t>&gt;&gt;gϬ</w:t>
      </w:r>
      <w:r>
        <w:rPr>
          <w:rFonts w:ascii="Tahoma" w:hAnsi="Tahoma" w:cs="Tahoma"/>
        </w:rPr>
        <w:t>���</w:t>
      </w:r>
      <w:r>
        <w:t>E</w:t>
      </w:r>
      <w:r>
        <w:rPr>
          <w:rFonts w:ascii="Tahoma" w:hAnsi="Tahoma" w:cs="Tahoma"/>
        </w:rPr>
        <w:t>�������</w:t>
      </w:r>
      <w:r>
        <w:t>[lom</w:t>
      </w:r>
      <w:r>
        <w:rPr>
          <w:rFonts w:ascii="Tahoma" w:hAnsi="Tahoma" w:cs="Tahoma"/>
        </w:rPr>
        <w:t>����</w:t>
      </w:r>
      <w:r>
        <w:t>}&gt;</w:t>
      </w:r>
      <w:r>
        <w:rPr>
          <w:rFonts w:ascii="Tahoma" w:hAnsi="Tahoma" w:cs="Tahoma"/>
        </w:rPr>
        <w:t>���</w:t>
      </w:r>
      <w:r>
        <w:t>;8</w:t>
      </w:r>
      <w:r>
        <w:rPr>
          <w:rFonts w:ascii="Tahoma" w:hAnsi="Tahoma" w:cs="Tahoma"/>
        </w:rPr>
        <w:t>������</w:t>
      </w:r>
      <w:r>
        <w:rPr>
          <w:rFonts w:ascii="Segoe UI Historic" w:hAnsi="Segoe UI Historic" w:cs="Segoe UI Historic"/>
        </w:rPr>
        <w:t>܃</w:t>
      </w:r>
      <w:r>
        <w:t>&lt;!</w:t>
      </w:r>
      <w:r>
        <w:rPr>
          <w:rFonts w:ascii="Tahoma" w:hAnsi="Tahoma" w:cs="Tahoma"/>
        </w:rPr>
        <w:t>�</w:t>
      </w:r>
      <w:r>
        <w:t>և</w:t>
      </w:r>
      <w:r>
        <w:rPr>
          <w:rFonts w:ascii="Tahoma" w:hAnsi="Tahoma" w:cs="Tahoma"/>
        </w:rPr>
        <w:t>�</w:t>
      </w:r>
      <w:r>
        <w:t>[</w:t>
      </w:r>
      <w:r>
        <w:rPr>
          <w:rFonts w:ascii="Tahoma" w:hAnsi="Tahoma" w:cs="Tahoma"/>
        </w:rPr>
        <w:t>������</w:t>
      </w:r>
      <w:r>
        <w:t>k</w:t>
      </w:r>
      <w:r>
        <w:rPr>
          <w:rFonts w:hint="cs"/>
        </w:rPr>
        <w:t>ڼ</w:t>
      </w:r>
      <w:r>
        <w:rPr>
          <w:rFonts w:ascii="Tahoma" w:hAnsi="Tahoma" w:cs="Tahoma"/>
        </w:rPr>
        <w:t>��</w:t>
      </w:r>
      <w:r>
        <w:t>Ǖ*</w:t>
      </w:r>
      <w:r>
        <w:rPr>
          <w:rFonts w:ascii="Tahoma" w:hAnsi="Tahoma" w:cs="Tahoma"/>
        </w:rPr>
        <w:t>�</w:t>
      </w:r>
      <w:r>
        <w:t>@</w:t>
      </w:r>
      <w:r>
        <w:rPr>
          <w:rFonts w:ascii="Tahoma" w:hAnsi="Tahoma" w:cs="Tahoma"/>
        </w:rPr>
        <w:t>�</w:t>
      </w:r>
      <w:r>
        <w:t>`</w:t>
      </w:r>
      <w:r>
        <w:rPr>
          <w:rFonts w:ascii="Tahoma" w:hAnsi="Tahoma" w:cs="Tahoma"/>
        </w:rPr>
        <w:t>�</w:t>
      </w:r>
      <w:r>
        <w:t>$X</w:t>
      </w:r>
      <w:r>
        <w:rPr>
          <w:rFonts w:ascii="Tahoma" w:hAnsi="Tahoma" w:cs="Tahoma"/>
        </w:rPr>
        <w:t>�</w:t>
      </w:r>
      <w:r>
        <w:t xml:space="preserve"> </w:t>
      </w:r>
      <w:r>
        <w:rPr>
          <w:rFonts w:ascii="Tahoma" w:hAnsi="Tahoma" w:cs="Tahoma"/>
        </w:rPr>
        <w:t>��</w:t>
      </w:r>
      <w:r>
        <w:t>D*4</w:t>
      </w:r>
      <w:r>
        <w:rPr>
          <w:rFonts w:ascii="Tahoma" w:hAnsi="Tahoma" w:cs="Tahoma"/>
        </w:rPr>
        <w:t>�</w:t>
      </w:r>
      <w:r>
        <w:t>X</w:t>
      </w:r>
      <w:r>
        <w:rPr>
          <w:rFonts w:ascii="Tahoma" w:hAnsi="Tahoma" w:cs="Tahoma"/>
        </w:rPr>
        <w:t>�</w:t>
      </w:r>
      <w:r>
        <w:t xml:space="preserve">     /</w:t>
      </w:r>
      <w:r>
        <w:rPr>
          <w:rFonts w:ascii="Tahoma" w:hAnsi="Tahoma" w:cs="Tahoma"/>
        </w:rPr>
        <w:t>�</w:t>
      </w:r>
      <w:r>
        <w:t>)</w:t>
      </w:r>
      <w:r>
        <w:rPr>
          <w:rFonts w:ascii="Tahoma" w:hAnsi="Tahoma" w:cs="Tahoma"/>
        </w:rPr>
        <w:t>�</w:t>
      </w:r>
      <w:r>
        <w:rPr>
          <w:rFonts w:hint="cs"/>
        </w:rPr>
        <w:t>ښ</w:t>
      </w:r>
    </w:p>
    <w:p w14:paraId="245CFD14" w14:textId="77777777" w:rsidR="0045207C" w:rsidRDefault="0045207C" w:rsidP="007724B4">
      <w:pPr>
        <w:pStyle w:val="Heading3"/>
      </w:pPr>
      <w:r>
        <w:t>x/</w:t>
      </w:r>
      <w:r>
        <w:rPr>
          <w:rFonts w:ascii="Tahoma" w:hAnsi="Tahoma" w:cs="Tahoma"/>
        </w:rPr>
        <w:t>�</w:t>
      </w:r>
      <w:r>
        <w:t>c</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H</w:t>
      </w:r>
      <w:r>
        <w:rPr>
          <w:rFonts w:ascii="Tahoma" w:hAnsi="Tahoma" w:cs="Tahoma"/>
        </w:rPr>
        <w:t>�</w:t>
      </w:r>
      <w:r>
        <w:t>T</w:t>
      </w:r>
      <w:r>
        <w:rPr>
          <w:rFonts w:ascii="Tahoma" w:hAnsi="Tahoma" w:cs="Tahoma"/>
        </w:rPr>
        <w:t>���</w:t>
      </w:r>
      <w:r>
        <w:t>`</w:t>
      </w:r>
      <w:r>
        <w:rPr>
          <w:rFonts w:ascii="Tahoma" w:hAnsi="Tahoma" w:cs="Tahoma"/>
        </w:rPr>
        <w:t>�</w:t>
      </w:r>
      <w:r>
        <w:t>0</w:t>
      </w:r>
      <w:r>
        <w:rPr>
          <w:rFonts w:ascii="Tahoma" w:hAnsi="Tahoma" w:cs="Tahoma"/>
        </w:rPr>
        <w:t>�</w:t>
      </w:r>
      <w:r>
        <w:t>-H</w:t>
      </w:r>
      <w:r>
        <w:rPr>
          <w:rFonts w:ascii="Tahoma" w:hAnsi="Tahoma" w:cs="Tahoma"/>
        </w:rPr>
        <w:t>�</w:t>
      </w:r>
      <w:r>
        <w:t>N'</w:t>
      </w:r>
      <w:r>
        <w:rPr>
          <w:rFonts w:ascii="Tahoma" w:hAnsi="Tahoma" w:cs="Tahoma"/>
        </w:rPr>
        <w:t>���</w:t>
      </w:r>
      <w:r>
        <w:t>e</w:t>
      </w:r>
      <w:r>
        <w:rPr>
          <w:rFonts w:ascii="Tahoma" w:hAnsi="Tahoma" w:cs="Tahoma"/>
        </w:rPr>
        <w:t>����</w:t>
      </w:r>
      <w:r>
        <w:t>z&gt;hzE</w:t>
      </w:r>
      <w:r>
        <w:rPr>
          <w:rFonts w:ascii="Tahoma" w:hAnsi="Tahoma" w:cs="Tahoma"/>
        </w:rPr>
        <w:t>�</w:t>
      </w:r>
      <w:r>
        <w:t>I</w:t>
      </w:r>
      <w:r>
        <w:rPr>
          <w:rFonts w:ascii="Tahoma" w:hAnsi="Tahoma" w:cs="Tahoma"/>
        </w:rPr>
        <w:t>�</w:t>
      </w:r>
      <w:r>
        <w:t>T</w:t>
      </w:r>
      <w:r>
        <w:rPr>
          <w:rFonts w:ascii="Tahoma" w:hAnsi="Tahoma" w:cs="Tahoma"/>
        </w:rPr>
        <w:t>���</w:t>
      </w:r>
    </w:p>
    <w:p w14:paraId="1E659FF1" w14:textId="77777777" w:rsidR="0045207C" w:rsidRDefault="0045207C" w:rsidP="007724B4">
      <w:pPr>
        <w:pStyle w:val="Heading3"/>
      </w:pPr>
      <w:r>
        <w:rPr>
          <w:rFonts w:ascii="Tahoma" w:hAnsi="Tahoma" w:cs="Tahoma"/>
        </w:rPr>
        <w:t>�</w:t>
      </w:r>
      <w:r>
        <w:t>ˇa</w:t>
      </w:r>
      <w:r>
        <w:rPr>
          <w:rFonts w:ascii="Tahoma" w:hAnsi="Tahoma" w:cs="Tahoma"/>
        </w:rPr>
        <w:t>�</w:t>
      </w:r>
      <w:r>
        <w:t>L,bJ</w:t>
      </w:r>
      <w:r>
        <w:rPr>
          <w:rFonts w:ascii="Tahoma" w:hAnsi="Tahoma" w:cs="Tahoma"/>
        </w:rPr>
        <w:t>�</w:t>
      </w:r>
      <w:r>
        <w:t>V</w:t>
      </w:r>
      <w:r>
        <w:rPr>
          <w:rFonts w:ascii="Tahoma" w:hAnsi="Tahoma" w:cs="Tahoma"/>
        </w:rPr>
        <w:t>��</w:t>
      </w:r>
      <w:r>
        <w:t>A4</w:t>
      </w:r>
      <w:r>
        <w:rPr>
          <w:rFonts w:ascii="Tahoma" w:hAnsi="Tahoma" w:cs="Tahoma"/>
        </w:rPr>
        <w:t>�</w:t>
      </w:r>
      <w:r>
        <w:t>N@</w:t>
      </w:r>
      <w:r>
        <w:rPr>
          <w:rFonts w:ascii="Tahoma" w:hAnsi="Tahoma" w:cs="Tahoma"/>
        </w:rPr>
        <w:t>�</w:t>
      </w:r>
      <w:r>
        <w:t>b</w:t>
      </w:r>
      <w:r>
        <w:rPr>
          <w:rFonts w:ascii="Tahoma" w:hAnsi="Tahoma" w:cs="Tahoma"/>
        </w:rPr>
        <w:t>�</w:t>
      </w:r>
      <w:r>
        <w:t>P/</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w:t>
      </w:r>
      <w:r>
        <w:rPr>
          <w:rFonts w:ascii="Tahoma" w:hAnsi="Tahoma" w:cs="Tahoma"/>
        </w:rPr>
        <w:t>�</w:t>
      </w:r>
      <w:r>
        <w:t>&lt;</w:t>
      </w:r>
      <w:r>
        <w:rPr>
          <w:rFonts w:ascii="Tahoma" w:hAnsi="Tahoma" w:cs="Tahoma"/>
        </w:rPr>
        <w:t>��⸮</w:t>
      </w:r>
      <w:r>
        <w:t xml:space="preserve">   </w:t>
      </w:r>
      <w:r>
        <w:rPr>
          <w:rFonts w:ascii="Tahoma" w:hAnsi="Tahoma" w:cs="Tahoma"/>
        </w:rPr>
        <w:t>�</w:t>
      </w:r>
      <w:r>
        <w:t>$Z</w:t>
      </w:r>
      <w:r>
        <w:rPr>
          <w:rFonts w:ascii="Tahoma" w:hAnsi="Tahoma" w:cs="Tahoma"/>
        </w:rPr>
        <w:t>��</w:t>
      </w:r>
      <w:r>
        <w:t>\p</w:t>
      </w:r>
      <w:r>
        <w:rPr>
          <w:rFonts w:ascii="Tahoma" w:hAnsi="Tahoma" w:cs="Tahoma"/>
        </w:rPr>
        <w:t>��</w:t>
      </w:r>
      <w:r>
        <w:t>sF</w:t>
      </w:r>
      <w:r>
        <w:rPr>
          <w:rFonts w:ascii="Tahoma" w:hAnsi="Tahoma" w:cs="Tahoma"/>
        </w:rPr>
        <w:t>�</w:t>
      </w:r>
      <w:r>
        <w:t>R</w:t>
      </w:r>
      <w:r>
        <w:rPr>
          <w:rFonts w:ascii="Tahoma" w:hAnsi="Tahoma" w:cs="Tahoma"/>
        </w:rPr>
        <w:t>�</w:t>
      </w:r>
      <w:r>
        <w:t>1</w:t>
      </w:r>
      <w:r>
        <w:rPr>
          <w:rFonts w:ascii="Tahoma" w:hAnsi="Tahoma" w:cs="Tahoma"/>
        </w:rPr>
        <w:t>�</w:t>
      </w:r>
      <w:r>
        <w:t>h</w:t>
      </w:r>
      <w:r>
        <w:rPr>
          <w:rFonts w:ascii="Tahoma" w:hAnsi="Tahoma" w:cs="Tahoma"/>
        </w:rPr>
        <w:t>��</w:t>
      </w:r>
      <w:r>
        <w:t>eiPmH</w:t>
      </w:r>
      <w:r>
        <w:rPr>
          <w:rFonts w:ascii="Tahoma" w:hAnsi="Tahoma" w:cs="Tahoma"/>
        </w:rPr>
        <w:t>�</w:t>
      </w:r>
      <w:r>
        <w:t>T</w:t>
      </w:r>
      <w:r>
        <w:rPr>
          <w:rFonts w:ascii="Tahoma" w:hAnsi="Tahoma" w:cs="Tahoma"/>
        </w:rPr>
        <w:t>��</w:t>
      </w:r>
      <w:r>
        <w:t>ö</w:t>
      </w:r>
      <w:r>
        <w:rPr>
          <w:rFonts w:ascii="Tahoma" w:hAnsi="Tahoma" w:cs="Tahoma"/>
        </w:rPr>
        <w:t>��</w:t>
      </w:r>
      <w:r>
        <w:t>MS</w:t>
      </w:r>
      <w:r>
        <w:rPr>
          <w:rFonts w:ascii="Tahoma" w:hAnsi="Tahoma" w:cs="Tahoma"/>
        </w:rPr>
        <w:t>�</w:t>
      </w:r>
      <w:r>
        <w:t>B</w:t>
      </w:r>
      <w:r>
        <w:rPr>
          <w:rFonts w:ascii="Tahoma" w:hAnsi="Tahoma" w:cs="Tahoma"/>
        </w:rPr>
        <w:t>�</w:t>
      </w:r>
      <w:r>
        <w:t>r</w:t>
      </w:r>
    </w:p>
    <w:p w14:paraId="3BB59274" w14:textId="77777777" w:rsidR="0045207C" w:rsidRDefault="0045207C" w:rsidP="007724B4">
      <w:pPr>
        <w:pStyle w:val="Heading3"/>
      </w:pPr>
      <w:r>
        <w:rPr>
          <w:rFonts w:ascii="Tahoma" w:hAnsi="Tahoma" w:cs="Tahoma"/>
        </w:rPr>
        <w:t>����</w:t>
      </w:r>
      <w:r>
        <w:t>u</w:t>
      </w:r>
      <w:r>
        <w:rPr>
          <w:rFonts w:ascii="Tahoma" w:hAnsi="Tahoma" w:cs="Tahoma"/>
        </w:rPr>
        <w:t>���</w:t>
      </w:r>
      <w:r>
        <w:t>#</w:t>
      </w:r>
      <w:r>
        <w:rPr>
          <w:rFonts w:ascii="Tahoma" w:hAnsi="Tahoma" w:cs="Tahoma"/>
        </w:rPr>
        <w:t>���</w:t>
      </w:r>
      <w:r>
        <w:t>ws</w:t>
      </w:r>
      <w:r>
        <w:rPr>
          <w:rFonts w:ascii="Tahoma" w:hAnsi="Tahoma" w:cs="Tahoma"/>
        </w:rPr>
        <w:t>����</w:t>
      </w:r>
      <w:r>
        <w:t>֣+</w:t>
      </w:r>
      <w:r>
        <w:rPr>
          <w:rFonts w:ascii="Tahoma" w:hAnsi="Tahoma" w:cs="Tahoma"/>
        </w:rPr>
        <w:t>�</w:t>
      </w:r>
    </w:p>
    <w:p w14:paraId="3FC044EE" w14:textId="77777777" w:rsidR="0045207C" w:rsidRDefault="0045207C" w:rsidP="007724B4">
      <w:pPr>
        <w:pStyle w:val="Heading3"/>
      </w:pPr>
      <w:r>
        <w:t>!</w:t>
      </w:r>
      <w:r>
        <w:rPr>
          <w:rFonts w:ascii="Tahoma" w:hAnsi="Tahoma" w:cs="Tahoma"/>
        </w:rPr>
        <w:t>���</w:t>
      </w:r>
      <w:r>
        <w:t>.yGä</w:t>
      </w:r>
      <w:r>
        <w:rPr>
          <w:rFonts w:ascii="Tahoma" w:hAnsi="Tahoma" w:cs="Tahoma"/>
        </w:rPr>
        <w:t>�</w:t>
      </w:r>
      <w:r>
        <w:t>É</w:t>
      </w:r>
      <w:r>
        <w:rPr>
          <w:rFonts w:ascii="Tahoma" w:hAnsi="Tahoma" w:cs="Tahoma"/>
        </w:rPr>
        <w:t>�</w:t>
      </w:r>
      <w:r>
        <w:t>46</w:t>
      </w:r>
      <w:r>
        <w:rPr>
          <w:rFonts w:ascii="Tahoma" w:hAnsi="Tahoma" w:cs="Tahoma"/>
        </w:rPr>
        <w:t>������</w:t>
      </w:r>
      <w:r>
        <w:t>Ü&amp;I</w:t>
      </w:r>
      <w:r>
        <w:rPr>
          <w:rFonts w:ascii="Tahoma" w:hAnsi="Tahoma" w:cs="Tahoma"/>
        </w:rPr>
        <w:t>���</w:t>
      </w:r>
      <w:r>
        <w:t>*</w:t>
      </w:r>
      <w:r>
        <w:rPr>
          <w:rFonts w:ascii="Tahoma" w:hAnsi="Tahoma" w:cs="Tahoma"/>
        </w:rPr>
        <w:t>�</w:t>
      </w:r>
      <w:r>
        <w:t xml:space="preserve">     </w:t>
      </w:r>
      <w:r>
        <w:rPr>
          <w:rFonts w:ascii="Tahoma" w:hAnsi="Tahoma" w:cs="Tahoma"/>
        </w:rPr>
        <w:t>���</w:t>
      </w:r>
      <w:r>
        <w:t>+jw+GI</w:t>
      </w:r>
      <w:r>
        <w:rPr>
          <w:rFonts w:ascii="Tahoma" w:hAnsi="Tahoma" w:cs="Tahoma"/>
        </w:rPr>
        <w:t>�</w:t>
      </w:r>
      <w:r>
        <w:t>#</w:t>
      </w:r>
      <w:r>
        <w:rPr>
          <w:rFonts w:ascii="Tahoma" w:hAnsi="Tahoma" w:cs="Tahoma"/>
        </w:rPr>
        <w:t>����</w:t>
      </w:r>
      <w:r>
        <w:t>Sx</w:t>
      </w:r>
      <w:r>
        <w:rPr>
          <w:rFonts w:ascii="Tahoma" w:hAnsi="Tahoma" w:cs="Tahoma"/>
        </w:rPr>
        <w:t>���</w:t>
      </w:r>
      <w:r>
        <w:t>)*8</w:t>
      </w:r>
      <w:r>
        <w:rPr>
          <w:rFonts w:ascii="Tahoma" w:hAnsi="Tahoma" w:cs="Tahoma"/>
        </w:rPr>
        <w:t>�</w:t>
      </w:r>
      <w:r>
        <w:t>a</w:t>
      </w:r>
      <w:r>
        <w:rPr>
          <w:rFonts w:ascii="Tahoma" w:hAnsi="Tahoma" w:cs="Tahoma"/>
        </w:rPr>
        <w:t>�</w:t>
      </w:r>
      <w:r>
        <w:t>HFk)</w:t>
      </w:r>
      <w:r>
        <w:rPr>
          <w:rFonts w:ascii="Tahoma" w:hAnsi="Tahoma" w:cs="Tahoma"/>
        </w:rPr>
        <w:t>�</w:t>
      </w:r>
      <w:r>
        <w:t>aÖ</w:t>
      </w:r>
      <w:r>
        <w:rPr>
          <w:rFonts w:ascii="Tahoma" w:hAnsi="Tahoma" w:cs="Tahoma"/>
        </w:rPr>
        <w:t>��</w:t>
      </w:r>
      <w:r>
        <w:t>(ZHt</w:t>
      </w:r>
      <w:r>
        <w:rPr>
          <w:rFonts w:ascii="Tahoma" w:hAnsi="Tahoma" w:cs="Tahoma"/>
        </w:rPr>
        <w:t>�</w:t>
      </w:r>
      <w:r>
        <w:t>xрX</w:t>
      </w:r>
      <w:r>
        <w:rPr>
          <w:rFonts w:ascii="Tahoma" w:hAnsi="Tahoma" w:cs="Tahoma"/>
        </w:rPr>
        <w:t>���</w:t>
      </w:r>
    </w:p>
    <w:p w14:paraId="4E2141AA" w14:textId="77777777" w:rsidR="0045207C" w:rsidRDefault="0045207C" w:rsidP="007724B4">
      <w:pPr>
        <w:pStyle w:val="Heading3"/>
      </w:pPr>
      <w:r>
        <w:rPr>
          <w:rFonts w:ascii="Tahoma" w:hAnsi="Tahoma" w:cs="Tahoma"/>
        </w:rPr>
        <w:t>��</w:t>
      </w:r>
      <w:r>
        <w:t>?</w:t>
      </w:r>
      <w:r>
        <w:rPr>
          <w:rFonts w:ascii="Tahoma" w:hAnsi="Tahoma" w:cs="Tahoma"/>
        </w:rPr>
        <w:t>���</w:t>
      </w:r>
      <w:r>
        <w:t>5J</w:t>
      </w:r>
      <w:r>
        <w:rPr>
          <w:rFonts w:ascii="Tahoma" w:hAnsi="Tahoma" w:cs="Tahoma"/>
        </w:rPr>
        <w:t>�</w:t>
      </w:r>
      <w:r>
        <w:t>Rmo</w:t>
      </w:r>
      <w:r>
        <w:rPr>
          <w:rFonts w:ascii="Tahoma" w:hAnsi="Tahoma" w:cs="Tahoma"/>
        </w:rPr>
        <w:t>�����</w:t>
      </w:r>
      <w:r>
        <w:t>ƚ&amp;</w:t>
      </w:r>
      <w:r>
        <w:rPr>
          <w:rFonts w:ascii="Tahoma" w:hAnsi="Tahoma" w:cs="Tahoma"/>
        </w:rPr>
        <w:t>����</w:t>
      </w:r>
      <w:r>
        <w:t>cme</w:t>
      </w:r>
      <w:r>
        <w:rPr>
          <w:rFonts w:ascii="Tahoma" w:hAnsi="Tahoma" w:cs="Tahoma"/>
        </w:rPr>
        <w:t>��</w:t>
      </w:r>
      <w:r>
        <w:t>*o_</w:t>
      </w:r>
      <w:r>
        <w:rPr>
          <w:rFonts w:ascii="Tahoma" w:hAnsi="Tahoma" w:cs="Tahoma"/>
        </w:rPr>
        <w:t>�</w:t>
      </w:r>
      <w:r>
        <w:t>É'</w:t>
      </w:r>
      <w:r>
        <w:rPr>
          <w:rFonts w:ascii="Tahoma" w:hAnsi="Tahoma" w:cs="Tahoma"/>
        </w:rPr>
        <w:t>�</w:t>
      </w:r>
      <w:r>
        <w:t>9</w:t>
      </w:r>
      <w:r>
        <w:rPr>
          <w:rFonts w:ascii="Tahoma" w:hAnsi="Tahoma" w:cs="Tahoma"/>
        </w:rPr>
        <w:t>��</w:t>
      </w:r>
      <w:r>
        <w:t>ü</w:t>
      </w:r>
      <w:r>
        <w:rPr>
          <w:rFonts w:ascii="Tahoma" w:hAnsi="Tahoma" w:cs="Tahoma"/>
        </w:rPr>
        <w:t>��</w:t>
      </w:r>
      <w:r>
        <w:rPr>
          <w:rFonts w:ascii="MS Gothic" w:eastAsia="MS Gothic" w:hAnsi="MS Gothic" w:cs="MS Gothic" w:hint="eastAsia"/>
        </w:rPr>
        <w:t>券</w:t>
      </w:r>
      <w:r>
        <w:rPr>
          <w:rFonts w:ascii="Tahoma" w:hAnsi="Tahoma" w:cs="Tahoma"/>
        </w:rPr>
        <w:t>���</w:t>
      </w:r>
      <w:r>
        <w:t>(</w:t>
      </w:r>
      <w:r>
        <w:rPr>
          <w:rFonts w:ascii="Tahoma" w:hAnsi="Tahoma" w:cs="Tahoma"/>
        </w:rPr>
        <w:t>���</w:t>
      </w:r>
      <w:r>
        <w:t>/</w:t>
      </w:r>
      <w:r>
        <w:rPr>
          <w:rFonts w:ascii="Tahoma" w:hAnsi="Tahoma" w:cs="Tahoma"/>
        </w:rPr>
        <w:t>����</w:t>
      </w:r>
      <w:r>
        <w:t>?ax</w:t>
      </w:r>
      <w:r>
        <w:rPr>
          <w:rFonts w:ascii="Tahoma" w:hAnsi="Tahoma" w:cs="Tahoma"/>
        </w:rPr>
        <w:t>��</w:t>
      </w:r>
      <w:r>
        <w:t>Ü</w:t>
      </w:r>
      <w:r>
        <w:rPr>
          <w:rFonts w:ascii="Tahoma" w:hAnsi="Tahoma" w:cs="Tahoma"/>
        </w:rPr>
        <w:t>��</w:t>
      </w:r>
      <w:r>
        <w:t>x7å</w:t>
      </w:r>
      <w:r>
        <w:rPr>
          <w:rFonts w:ascii="Tahoma" w:hAnsi="Tahoma" w:cs="Tahoma"/>
        </w:rPr>
        <w:t>���</w:t>
      </w:r>
    </w:p>
    <w:p w14:paraId="6CE1037A" w14:textId="77777777" w:rsidR="0045207C" w:rsidRDefault="0045207C" w:rsidP="007724B4">
      <w:pPr>
        <w:pStyle w:val="Heading3"/>
      </w:pPr>
      <w:r>
        <w:rPr>
          <w:rFonts w:ascii="Tahoma" w:hAnsi="Tahoma" w:cs="Tahoma"/>
        </w:rPr>
        <w:t>��</w:t>
      </w:r>
      <w:r>
        <w:t>F</w:t>
      </w:r>
      <w:r>
        <w:rPr>
          <w:rFonts w:ascii="Tahoma" w:hAnsi="Tahoma" w:cs="Tahoma"/>
        </w:rPr>
        <w:t>��</w:t>
      </w:r>
      <w:r>
        <w:t xml:space="preserve"> ö</w:t>
      </w:r>
      <w:r>
        <w:rPr>
          <w:rFonts w:ascii="Tahoma" w:hAnsi="Tahoma" w:cs="Tahoma"/>
        </w:rPr>
        <w:t>����</w:t>
      </w:r>
      <w:r>
        <w:t>&amp;</w:t>
      </w:r>
      <w:r>
        <w:rPr>
          <w:rFonts w:ascii="Tahoma" w:hAnsi="Tahoma" w:cs="Tahoma"/>
        </w:rPr>
        <w:t>�</w:t>
      </w:r>
      <w:r>
        <w:t>7/</w:t>
      </w:r>
      <w:r>
        <w:rPr>
          <w:rFonts w:ascii="Tahoma" w:hAnsi="Tahoma" w:cs="Tahoma"/>
        </w:rPr>
        <w:t>�</w:t>
      </w:r>
      <w:r>
        <w:t>˹</w:t>
      </w:r>
      <w:r>
        <w:rPr>
          <w:rFonts w:ascii="Tahoma" w:hAnsi="Tahoma" w:cs="Tahoma"/>
        </w:rPr>
        <w:t>�</w:t>
      </w:r>
    </w:p>
    <w:p w14:paraId="0F4F4EAB" w14:textId="77777777" w:rsidR="0045207C" w:rsidRDefault="0045207C" w:rsidP="007724B4">
      <w:pPr>
        <w:pStyle w:val="Heading3"/>
      </w:pPr>
      <w:r>
        <w:rPr>
          <w:rFonts w:ascii="Tahoma" w:hAnsi="Tahoma" w:cs="Tahoma"/>
        </w:rPr>
        <w:t>�</w:t>
      </w:r>
      <w:r>
        <w:t>lÅLi</w:t>
      </w:r>
      <w:r>
        <w:rPr>
          <w:rFonts w:ascii="Tahoma" w:hAnsi="Tahoma" w:cs="Tahoma"/>
        </w:rPr>
        <w:t>�</w:t>
      </w:r>
      <w:r>
        <w:t>c</w:t>
      </w:r>
      <w:r>
        <w:rPr>
          <w:rFonts w:ascii="Tahoma" w:hAnsi="Tahoma" w:cs="Tahoma"/>
        </w:rPr>
        <w:t>�⸮</w:t>
      </w:r>
      <w:r>
        <w:t>p92</w:t>
      </w:r>
      <w:r>
        <w:rPr>
          <w:rFonts w:ascii="Tahoma" w:hAnsi="Tahoma" w:cs="Tahoma"/>
        </w:rPr>
        <w:t>�</w:t>
      </w:r>
      <w:r>
        <w:t>Éέ2</w:t>
      </w:r>
      <w:r>
        <w:rPr>
          <w:rFonts w:ascii="Tahoma" w:hAnsi="Tahoma" w:cs="Tahoma"/>
        </w:rPr>
        <w:t>��</w:t>
      </w:r>
      <w:r>
        <w:t>ö</w:t>
      </w:r>
      <w:r>
        <w:rPr>
          <w:rFonts w:ascii="Tahoma" w:hAnsi="Tahoma" w:cs="Tahoma"/>
        </w:rPr>
        <w:t>����</w:t>
      </w:r>
    </w:p>
    <w:p w14:paraId="7089A699" w14:textId="77777777" w:rsidR="0045207C" w:rsidRDefault="0045207C" w:rsidP="007724B4">
      <w:pPr>
        <w:pStyle w:val="Heading3"/>
      </w:pPr>
      <w:r>
        <w:t>XP</w:t>
      </w:r>
      <w:r>
        <w:rPr>
          <w:rFonts w:ascii="Tahoma" w:hAnsi="Tahoma" w:cs="Tahoma"/>
        </w:rPr>
        <w:t>�</w:t>
      </w:r>
      <w:r>
        <w:t>"</w:t>
      </w:r>
      <w:r>
        <w:rPr>
          <w:rFonts w:ascii="Tahoma" w:hAnsi="Tahoma" w:cs="Tahoma"/>
        </w:rPr>
        <w:t>�</w:t>
      </w:r>
      <w:r>
        <w:t>-</w:t>
      </w:r>
      <w:r>
        <w:rPr>
          <w:rFonts w:ascii="Tahoma" w:hAnsi="Tahoma" w:cs="Tahoma"/>
        </w:rPr>
        <w:t>���</w:t>
      </w:r>
      <w:r>
        <w:t>Ŭ</w:t>
      </w:r>
      <w:r>
        <w:rPr>
          <w:rFonts w:ascii="Tahoma" w:hAnsi="Tahoma" w:cs="Tahoma"/>
        </w:rPr>
        <w:t>�</w:t>
      </w:r>
      <w:r>
        <w:t>Rd</w:t>
      </w:r>
      <w:r>
        <w:rPr>
          <w:rFonts w:ascii="Tahoma" w:hAnsi="Tahoma" w:cs="Tahoma"/>
        </w:rPr>
        <w:t>�����</w:t>
      </w:r>
      <w:r>
        <w:t>EG</w:t>
      </w:r>
      <w:r>
        <w:rPr>
          <w:rFonts w:ascii="Tahoma" w:hAnsi="Tahoma" w:cs="Tahoma"/>
        </w:rPr>
        <w:t>�</w:t>
      </w:r>
      <w:r>
        <w:t>/</w:t>
      </w:r>
      <w:r>
        <w:rPr>
          <w:rFonts w:ascii="Tahoma" w:hAnsi="Tahoma" w:cs="Tahoma"/>
        </w:rPr>
        <w:t>�</w:t>
      </w:r>
      <w:r>
        <w:t>'v</w:t>
      </w:r>
      <w:r>
        <w:rPr>
          <w:rFonts w:ascii="Tahoma" w:hAnsi="Tahoma" w:cs="Tahoma"/>
        </w:rPr>
        <w:t>���</w:t>
      </w:r>
      <w:r>
        <w:t>åQ</w:t>
      </w:r>
      <w:r>
        <w:rPr>
          <w:rFonts w:ascii="Tahoma" w:hAnsi="Tahoma" w:cs="Tahoma"/>
        </w:rPr>
        <w:t>��</w:t>
      </w:r>
      <w:r>
        <w:t xml:space="preserve">        Ä</w:t>
      </w:r>
      <w:r>
        <w:rPr>
          <w:rFonts w:ascii="Tahoma" w:hAnsi="Tahoma" w:cs="Tahoma"/>
        </w:rPr>
        <w:t>�⸮</w:t>
      </w:r>
      <w:r>
        <w:t>-&gt;</w:t>
      </w:r>
      <w:r>
        <w:rPr>
          <w:rFonts w:ascii="Tahoma" w:hAnsi="Tahoma" w:cs="Tahoma"/>
        </w:rPr>
        <w:t>�</w:t>
      </w:r>
      <w:r>
        <w:t>h</w:t>
      </w:r>
      <w:r>
        <w:rPr>
          <w:rFonts w:ascii="Tahoma" w:hAnsi="Tahoma" w:cs="Tahoma"/>
        </w:rPr>
        <w:t>�</w:t>
      </w:r>
      <w:r>
        <w:t>j</w:t>
      </w:r>
    </w:p>
    <w:p w14:paraId="6BC9296D" w14:textId="77777777" w:rsidR="0045207C" w:rsidRDefault="0045207C" w:rsidP="007724B4">
      <w:pPr>
        <w:pStyle w:val="Heading3"/>
      </w:pPr>
      <w:r>
        <w:t>xü</w:t>
      </w:r>
      <w:r>
        <w:rPr>
          <w:rFonts w:ascii="Tahoma" w:hAnsi="Tahoma" w:cs="Tahoma"/>
        </w:rPr>
        <w:t>��</w:t>
      </w:r>
      <w:r>
        <w:t>9</w:t>
      </w:r>
      <w:r>
        <w:rPr>
          <w:rFonts w:ascii="Tahoma" w:hAnsi="Tahoma" w:cs="Tahoma"/>
        </w:rPr>
        <w:t>��</w:t>
      </w:r>
      <w:r>
        <w:t>I7</w:t>
      </w:r>
      <w:r>
        <w:rPr>
          <w:rFonts w:ascii="Tahoma" w:hAnsi="Tahoma" w:cs="Tahoma"/>
        </w:rPr>
        <w:t>�</w:t>
      </w:r>
      <w:r>
        <w:t>M</w:t>
      </w:r>
      <w:r>
        <w:rPr>
          <w:rFonts w:ascii="Tahoma" w:hAnsi="Tahoma" w:cs="Tahoma"/>
        </w:rPr>
        <w:t>���</w:t>
      </w:r>
      <w:r>
        <w:t>yeéi</w:t>
      </w:r>
      <w:r>
        <w:rPr>
          <w:rFonts w:ascii="Tahoma" w:hAnsi="Tahoma" w:cs="Tahoma"/>
        </w:rPr>
        <w:t>��</w:t>
      </w:r>
      <w:r>
        <w:t>zöåxRXE#M:20</w:t>
      </w:r>
      <w:r>
        <w:rPr>
          <w:rFonts w:ascii="Tahoma" w:hAnsi="Tahoma" w:cs="Tahoma"/>
        </w:rPr>
        <w:t>���</w:t>
      </w:r>
      <w:r>
        <w:t>:</w:t>
      </w:r>
      <w:r>
        <w:rPr>
          <w:rFonts w:ascii="Tahoma" w:hAnsi="Tahoma" w:cs="Tahoma"/>
        </w:rPr>
        <w:t>�</w:t>
      </w:r>
      <w:r>
        <w:t>Hm</w:t>
      </w:r>
      <w:r>
        <w:rPr>
          <w:rFonts w:ascii="Tahoma" w:hAnsi="Tahoma" w:cs="Tahoma"/>
        </w:rPr>
        <w:t>��</w:t>
      </w:r>
      <w:r>
        <w:t>Ä</w:t>
      </w:r>
      <w:r>
        <w:rPr>
          <w:rFonts w:ascii="Tahoma" w:hAnsi="Tahoma" w:cs="Tahoma"/>
        </w:rPr>
        <w:t>���</w:t>
      </w:r>
      <w:r>
        <w:t>pZObm5</w:t>
      </w:r>
      <w:r>
        <w:rPr>
          <w:rFonts w:ascii="Tahoma" w:hAnsi="Tahoma" w:cs="Tahoma"/>
        </w:rPr>
        <w:t>�</w:t>
      </w:r>
      <w:r>
        <w:t>U</w:t>
      </w:r>
      <w:r>
        <w:rPr>
          <w:rFonts w:ascii="Tahoma" w:hAnsi="Tahoma" w:cs="Tahoma"/>
        </w:rPr>
        <w:t>��</w:t>
      </w:r>
      <w:r>
        <w:t>8p&amp;      U</w:t>
      </w:r>
      <w:r>
        <w:rPr>
          <w:rFonts w:ascii="Tahoma" w:hAnsi="Tahoma" w:cs="Tahoma"/>
        </w:rPr>
        <w:t>�</w:t>
      </w:r>
      <w:r>
        <w:t>qW</w:t>
      </w:r>
      <w:r>
        <w:rPr>
          <w:rFonts w:ascii="Tahoma" w:hAnsi="Tahoma" w:cs="Tahoma"/>
        </w:rPr>
        <w:t>��</w:t>
      </w:r>
      <w:r>
        <w:t>ظJ</w:t>
      </w:r>
      <w:r>
        <w:rPr>
          <w:rFonts w:ascii="Tahoma" w:hAnsi="Tahoma" w:cs="Tahoma"/>
        </w:rPr>
        <w:t>�</w:t>
      </w:r>
      <w:r>
        <w:t>k*</w:t>
      </w:r>
      <w:r>
        <w:rPr>
          <w:rFonts w:ascii="Tahoma" w:hAnsi="Tahoma" w:cs="Tahoma"/>
        </w:rPr>
        <w:t>���</w:t>
      </w:r>
      <w:r>
        <w:t>K</w:t>
      </w:r>
      <w:r>
        <w:rPr>
          <w:rFonts w:ascii="Tahoma" w:hAnsi="Tahoma" w:cs="Tahoma"/>
        </w:rPr>
        <w:t>���</w:t>
      </w:r>
      <w:r>
        <w:t>Ūd</w:t>
      </w:r>
      <w:r>
        <w:rPr>
          <w:rFonts w:ascii="Tahoma" w:hAnsi="Tahoma" w:cs="Tahoma"/>
        </w:rPr>
        <w:t>�</w:t>
      </w:r>
      <w:r>
        <w:t>E</w:t>
      </w:r>
      <w:r>
        <w:rPr>
          <w:rFonts w:ascii="Tahoma" w:hAnsi="Tahoma" w:cs="Tahoma"/>
        </w:rPr>
        <w:t>�</w:t>
      </w:r>
      <w:r>
        <w:t>1</w:t>
      </w:r>
      <w:r>
        <w:rPr>
          <w:rFonts w:ascii="Tahoma" w:hAnsi="Tahoma" w:cs="Tahoma"/>
        </w:rPr>
        <w:t>�</w:t>
      </w:r>
      <w:r>
        <w:t>2</w:t>
      </w:r>
      <w:r>
        <w:rPr>
          <w:rFonts w:ascii="Tahoma" w:hAnsi="Tahoma" w:cs="Tahoma"/>
        </w:rPr>
        <w:t>�</w:t>
      </w:r>
      <w:r>
        <w:t>pÖ</w:t>
      </w:r>
      <w:r>
        <w:rPr>
          <w:rFonts w:ascii="Tahoma" w:hAnsi="Tahoma" w:cs="Tahoma"/>
        </w:rPr>
        <w:t>��</w:t>
      </w:r>
      <w:r>
        <w:t>H%Wu:</w:t>
      </w:r>
      <w:r>
        <w:rPr>
          <w:rFonts w:ascii="Tahoma" w:hAnsi="Tahoma" w:cs="Tahoma"/>
        </w:rPr>
        <w:t>�</w:t>
      </w:r>
      <w:r>
        <w:t>J(Ö</w:t>
      </w:r>
      <w:r>
        <w:rPr>
          <w:rFonts w:ascii="Tahoma" w:hAnsi="Tahoma" w:cs="Tahoma"/>
        </w:rPr>
        <w:t>�</w:t>
      </w:r>
      <w:r>
        <w:t>*å</w:t>
      </w:r>
      <w:r>
        <w:rPr>
          <w:rFonts w:ascii="Tahoma" w:hAnsi="Tahoma" w:cs="Tahoma"/>
        </w:rPr>
        <w:t>�</w:t>
      </w:r>
      <w:r>
        <w:t>0</w:t>
      </w:r>
      <w:r>
        <w:rPr>
          <w:rFonts w:ascii="Tahoma" w:hAnsi="Tahoma" w:cs="Tahoma"/>
        </w:rPr>
        <w:t>����</w:t>
      </w:r>
      <w:r>
        <w:t xml:space="preserve"> KMɵ</w:t>
      </w:r>
      <w:r>
        <w:rPr>
          <w:rFonts w:ascii="Tahoma" w:hAnsi="Tahoma" w:cs="Tahoma"/>
        </w:rPr>
        <w:t>��</w:t>
      </w:r>
      <w:r>
        <w:t>L</w:t>
      </w:r>
      <w:r>
        <w:rPr>
          <w:rFonts w:ascii="Tahoma" w:hAnsi="Tahoma" w:cs="Tahoma"/>
        </w:rPr>
        <w:t>�</w:t>
      </w:r>
      <w:r>
        <w:t>&gt;</w:t>
      </w:r>
      <w:r>
        <w:rPr>
          <w:rFonts w:ascii="Tahoma" w:hAnsi="Tahoma" w:cs="Tahoma"/>
        </w:rPr>
        <w:t>����</w:t>
      </w:r>
      <w:r>
        <w:t>ÖÜ</w:t>
      </w:r>
      <w:r>
        <w:rPr>
          <w:rFonts w:ascii="Tahoma" w:hAnsi="Tahoma" w:cs="Tahoma"/>
        </w:rPr>
        <w:t>���</w:t>
      </w:r>
    </w:p>
    <w:p w14:paraId="1F471F87" w14:textId="77777777" w:rsidR="0045207C" w:rsidRDefault="0045207C" w:rsidP="007724B4">
      <w:pPr>
        <w:pStyle w:val="Heading3"/>
      </w:pPr>
      <w:r>
        <w:t>N</w:t>
      </w:r>
      <w:r>
        <w:rPr>
          <w:rFonts w:ascii="Tahoma" w:hAnsi="Tahoma" w:cs="Tahoma"/>
        </w:rPr>
        <w:t>�</w:t>
      </w:r>
      <w:r>
        <w:t>0</w:t>
      </w:r>
      <w:r>
        <w:rPr>
          <w:rFonts w:ascii="Tahoma" w:hAnsi="Tahoma" w:cs="Tahoma"/>
        </w:rPr>
        <w:t>�</w:t>
      </w:r>
      <w:r>
        <w:t>E3</w:t>
      </w:r>
      <w:r>
        <w:rPr>
          <w:rFonts w:ascii="Tahoma" w:hAnsi="Tahoma" w:cs="Tahoma"/>
        </w:rPr>
        <w:t>����</w:t>
      </w:r>
      <w:r>
        <w:t>;u</w:t>
      </w:r>
      <w:r>
        <w:rPr>
          <w:rFonts w:ascii="Tahoma" w:hAnsi="Tahoma" w:cs="Tahoma"/>
        </w:rPr>
        <w:t>���</w:t>
      </w:r>
      <w:r>
        <w:t>)</w:t>
      </w:r>
      <w:r>
        <w:rPr>
          <w:rFonts w:ascii="Tahoma" w:hAnsi="Tahoma" w:cs="Tahoma"/>
        </w:rPr>
        <w:t>�</w:t>
      </w:r>
      <w:r>
        <w:t>S</w:t>
      </w:r>
      <w:r>
        <w:rPr>
          <w:rFonts w:ascii="Tahoma" w:hAnsi="Tahoma" w:cs="Tahoma"/>
        </w:rPr>
        <w:t>�����</w:t>
      </w:r>
    </w:p>
    <w:p w14:paraId="06914B4C" w14:textId="77777777" w:rsidR="0045207C" w:rsidRDefault="0045207C" w:rsidP="007724B4">
      <w:pPr>
        <w:pStyle w:val="Heading3"/>
      </w:pPr>
      <w:r>
        <w:t>&amp;</w:t>
      </w:r>
      <w:r>
        <w:rPr>
          <w:rFonts w:ascii="Tahoma" w:hAnsi="Tahoma" w:cs="Tahoma"/>
        </w:rPr>
        <w:t>��</w:t>
      </w:r>
      <w:r>
        <w:t>9H</w:t>
      </w:r>
      <w:r>
        <w:rPr>
          <w:rFonts w:ascii="Tahoma" w:hAnsi="Tahoma" w:cs="Tahoma"/>
        </w:rPr>
        <w:t>��</w:t>
      </w:r>
      <w:r>
        <w:t>.Ég</w:t>
      </w:r>
    </w:p>
    <w:p w14:paraId="0F026081" w14:textId="77777777" w:rsidR="0045207C" w:rsidRDefault="0045207C" w:rsidP="007724B4">
      <w:pPr>
        <w:pStyle w:val="Heading3"/>
      </w:pPr>
      <w:r>
        <w:t>?</w:t>
      </w:r>
    </w:p>
    <w:p w14:paraId="693CE9AF" w14:textId="77777777" w:rsidR="0045207C" w:rsidRDefault="0045207C" w:rsidP="007724B4">
      <w:pPr>
        <w:pStyle w:val="Heading3"/>
      </w:pPr>
      <w:r>
        <w:t>_6V</w:t>
      </w:r>
    </w:p>
    <w:p w14:paraId="60DDE0F3" w14:textId="77777777" w:rsidR="0045207C" w:rsidRDefault="0045207C" w:rsidP="007724B4">
      <w:pPr>
        <w:pStyle w:val="Heading3"/>
      </w:pPr>
      <w:r>
        <w:rPr>
          <w:rFonts w:ascii="Tahoma" w:hAnsi="Tahoma" w:cs="Tahoma"/>
        </w:rPr>
        <w:t>��</w:t>
      </w:r>
      <w:r>
        <w:t>9</w:t>
      </w:r>
      <w:r>
        <w:rPr>
          <w:rFonts w:ascii="Tahoma" w:hAnsi="Tahoma" w:cs="Tahoma"/>
        </w:rPr>
        <w:t>���</w:t>
      </w:r>
      <w:r>
        <w:t>Q</w:t>
      </w:r>
      <w:r>
        <w:rPr>
          <w:rFonts w:ascii="Tahoma" w:hAnsi="Tahoma" w:cs="Tahoma"/>
        </w:rPr>
        <w:t>�</w:t>
      </w:r>
      <w:r>
        <w:t>6</w:t>
      </w:r>
      <w:r>
        <w:rPr>
          <w:rFonts w:ascii="Tahoma" w:hAnsi="Tahoma" w:cs="Tahoma"/>
        </w:rPr>
        <w:t>��</w:t>
      </w:r>
      <w:r>
        <w:t>Tä6Ra#</w:t>
      </w:r>
      <w:r>
        <w:rPr>
          <w:rFonts w:ascii="Tahoma" w:hAnsi="Tahoma" w:cs="Tahoma"/>
        </w:rPr>
        <w:t>��</w:t>
      </w:r>
      <w:r>
        <w:t>@V</w:t>
      </w:r>
      <w:r>
        <w:rPr>
          <w:rFonts w:ascii="Tahoma" w:hAnsi="Tahoma" w:cs="Tahoma"/>
        </w:rPr>
        <w:t>��</w:t>
      </w:r>
      <w:r>
        <w:t>^f4</w:t>
      </w:r>
      <w:r>
        <w:rPr>
          <w:rFonts w:ascii="Tahoma" w:hAnsi="Tahoma" w:cs="Tahoma"/>
        </w:rPr>
        <w:t>��</w:t>
      </w:r>
      <w:r>
        <w:t>E`AS</w:t>
      </w:r>
      <w:r>
        <w:rPr>
          <w:rFonts w:ascii="Tahoma" w:hAnsi="Tahoma" w:cs="Tahoma"/>
        </w:rPr>
        <w:t>��</w:t>
      </w:r>
      <w:r>
        <w:t>eMnhw}n</w:t>
      </w:r>
      <w:r>
        <w:rPr>
          <w:rFonts w:ascii="Tahoma" w:hAnsi="Tahoma" w:cs="Tahoma"/>
        </w:rPr>
        <w:t>�</w:t>
      </w:r>
      <w:r>
        <w:t>BNo0</w:t>
      </w:r>
      <w:r>
        <w:rPr>
          <w:rFonts w:ascii="Tahoma" w:hAnsi="Tahoma" w:cs="Tahoma"/>
        </w:rPr>
        <w:t>���</w:t>
      </w:r>
      <w:r>
        <w:t>JO</w:t>
      </w:r>
      <w:r>
        <w:rPr>
          <w:rFonts w:ascii="Tahoma" w:hAnsi="Tahoma" w:cs="Tahoma"/>
        </w:rPr>
        <w:t>������</w:t>
      </w:r>
      <w:r>
        <w:t>^</w:t>
      </w:r>
      <w:r>
        <w:rPr>
          <w:rFonts w:ascii="Tahoma" w:hAnsi="Tahoma" w:cs="Tahoma"/>
        </w:rPr>
        <w:t>�</w:t>
      </w:r>
      <w:r>
        <w:t>tb.2z</w:t>
      </w:r>
      <w:r>
        <w:rPr>
          <w:rFonts w:ascii="Tahoma" w:hAnsi="Tahoma" w:cs="Tahoma"/>
        </w:rPr>
        <w:t>�</w:t>
      </w:r>
      <w:r>
        <w:t>_A</w:t>
      </w:r>
      <w:r>
        <w:rPr>
          <w:rFonts w:ascii="Tahoma" w:hAnsi="Tahoma" w:cs="Tahoma"/>
        </w:rPr>
        <w:t>����</w:t>
      </w:r>
      <w:r>
        <w:t>!</w:t>
      </w:r>
      <w:r>
        <w:rPr>
          <w:rFonts w:ascii="Tahoma" w:hAnsi="Tahoma" w:cs="Tahoma"/>
        </w:rPr>
        <w:t>���</w:t>
      </w:r>
      <w:r>
        <w:t>N/</w:t>
      </w:r>
      <w:r>
        <w:rPr>
          <w:rFonts w:ascii="Tahoma" w:hAnsi="Tahoma" w:cs="Tahoma"/>
        </w:rPr>
        <w:t>����</w:t>
      </w:r>
      <w:r>
        <w:t>/r</w:t>
      </w:r>
      <w:r>
        <w:rPr>
          <w:rFonts w:ascii="Tahoma" w:hAnsi="Tahoma" w:cs="Tahoma"/>
        </w:rPr>
        <w:t>�</w:t>
      </w:r>
      <w:r>
        <w:t>um</w:t>
      </w:r>
      <w:r>
        <w:rPr>
          <w:rFonts w:ascii="Tahoma" w:hAnsi="Tahoma" w:cs="Tahoma"/>
        </w:rPr>
        <w:t>�</w:t>
      </w:r>
      <w:r>
        <w:t>,</w:t>
      </w:r>
      <w:r>
        <w:rPr>
          <w:rFonts w:ascii="Tahoma" w:hAnsi="Tahoma" w:cs="Tahoma"/>
        </w:rPr>
        <w:t>�</w:t>
      </w:r>
      <w:r>
        <w:t>k_</w:t>
      </w:r>
      <w:r>
        <w:rPr>
          <w:rFonts w:ascii="Tahoma" w:hAnsi="Tahoma" w:cs="Tahoma"/>
        </w:rPr>
        <w:t>�</w:t>
      </w:r>
      <w:r>
        <w:t>iR</w:t>
      </w:r>
      <w:r>
        <w:rPr>
          <w:rFonts w:ascii="Tahoma" w:hAnsi="Tahoma" w:cs="Tahoma"/>
        </w:rPr>
        <w:t>�</w:t>
      </w:r>
      <w:r>
        <w:t>p</w:t>
      </w:r>
      <w:r>
        <w:rPr>
          <w:rFonts w:ascii="Tahoma" w:hAnsi="Tahoma" w:cs="Tahoma"/>
        </w:rPr>
        <w:t>����</w:t>
      </w:r>
      <w:r>
        <w:t>u</w:t>
      </w:r>
      <w:r>
        <w:rPr>
          <w:rFonts w:ascii="Tahoma" w:hAnsi="Tahoma" w:cs="Tahoma"/>
        </w:rPr>
        <w:t>��</w:t>
      </w:r>
      <w:r>
        <w:t>n</w:t>
      </w:r>
      <w:r>
        <w:rPr>
          <w:rFonts w:ascii="Malgun Gothic" w:eastAsia="Malgun Gothic" w:hAnsi="Malgun Gothic" w:cs="Malgun Gothic" w:hint="eastAsia"/>
        </w:rPr>
        <w:t>㦓</w:t>
      </w:r>
      <w:r>
        <w:t>s</w:t>
      </w:r>
      <w:r>
        <w:rPr>
          <w:rFonts w:ascii="Tahoma" w:hAnsi="Tahoma" w:cs="Tahoma"/>
        </w:rPr>
        <w:t>���</w:t>
      </w:r>
      <w:r>
        <w:t>:</w:t>
      </w:r>
      <w:r>
        <w:rPr>
          <w:rFonts w:ascii="Tahoma" w:hAnsi="Tahoma" w:cs="Tahoma"/>
        </w:rPr>
        <w:t>����</w:t>
      </w:r>
      <w:r>
        <w:t>ʳ</w:t>
      </w:r>
      <w:r>
        <w:rPr>
          <w:rFonts w:ascii="Tahoma" w:hAnsi="Tahoma" w:cs="Tahoma"/>
        </w:rPr>
        <w:t>��⸮��⸮�</w:t>
      </w:r>
      <w:r>
        <w:t>'\4</w:t>
      </w:r>
    </w:p>
    <w:p w14:paraId="3B0BA637" w14:textId="77777777" w:rsidR="0045207C" w:rsidRDefault="0045207C" w:rsidP="007724B4">
      <w:pPr>
        <w:pStyle w:val="Heading3"/>
      </w:pPr>
      <w:r>
        <w:rPr>
          <w:rFonts w:ascii="Tahoma" w:hAnsi="Tahoma" w:cs="Tahoma"/>
        </w:rPr>
        <w:t>�</w:t>
      </w:r>
      <w:r>
        <w:t>d</w:t>
      </w:r>
      <w:r>
        <w:rPr>
          <w:rFonts w:ascii="Tahoma" w:hAnsi="Tahoma" w:cs="Tahoma"/>
        </w:rPr>
        <w:t>�</w:t>
      </w:r>
      <w:r>
        <w:t>d</w:t>
      </w:r>
      <w:r>
        <w:rPr>
          <w:rFonts w:ascii="Tahoma" w:hAnsi="Tahoma" w:cs="Tahoma"/>
        </w:rPr>
        <w:t>�</w:t>
      </w:r>
      <w:r>
        <w:t>o,=</w:t>
      </w:r>
      <w:r>
        <w:rPr>
          <w:rFonts w:ascii="Tahoma" w:hAnsi="Tahoma" w:cs="Tahoma"/>
        </w:rPr>
        <w:t>��</w:t>
      </w:r>
      <w:r>
        <w:t>E</w:t>
      </w:r>
      <w:r>
        <w:rPr>
          <w:rFonts w:ascii="Tahoma" w:hAnsi="Tahoma" w:cs="Tahoma"/>
        </w:rPr>
        <w:t>�</w:t>
      </w:r>
      <w:r>
        <w:t>M1]</w:t>
      </w:r>
      <w:r>
        <w:rPr>
          <w:rFonts w:ascii="Tahoma" w:hAnsi="Tahoma" w:cs="Tahoma"/>
        </w:rPr>
        <w:t>���</w:t>
      </w:r>
      <w:r>
        <w:t>=</w:t>
      </w:r>
      <w:r>
        <w:rPr>
          <w:rFonts w:ascii="Tahoma" w:hAnsi="Tahoma" w:cs="Tahoma"/>
        </w:rPr>
        <w:t>�</w:t>
      </w:r>
      <w:r>
        <w:t>^</w:t>
      </w:r>
      <w:r>
        <w:rPr>
          <w:rFonts w:ascii="Tahoma" w:hAnsi="Tahoma" w:cs="Tahoma"/>
        </w:rPr>
        <w:t>���</w:t>
      </w:r>
      <w:r>
        <w:t xml:space="preserve">        </w:t>
      </w:r>
      <w:r>
        <w:rPr>
          <w:rFonts w:ascii="Tahoma" w:hAnsi="Tahoma" w:cs="Tahoma"/>
        </w:rPr>
        <w:t>��</w:t>
      </w:r>
      <w:r>
        <w:t>w</w:t>
      </w:r>
      <w:r>
        <w:rPr>
          <w:rFonts w:ascii="Tahoma" w:hAnsi="Tahoma" w:cs="Tahoma"/>
        </w:rPr>
        <w:t>�</w:t>
      </w:r>
      <w:r>
        <w:t>HK</w:t>
      </w:r>
      <w:r>
        <w:rPr>
          <w:rFonts w:ascii="Tahoma" w:hAnsi="Tahoma" w:cs="Tahoma"/>
        </w:rPr>
        <w:t>�</w:t>
      </w:r>
      <w:r>
        <w:t>M,</w:t>
      </w:r>
      <w:r>
        <w:rPr>
          <w:rFonts w:ascii="Tahoma" w:hAnsi="Tahoma" w:cs="Tahoma"/>
        </w:rPr>
        <w:t>���</w:t>
      </w:r>
      <w:r>
        <w:t>'ҤN</w:t>
      </w:r>
      <w:r>
        <w:rPr>
          <w:rFonts w:ascii="Tahoma" w:hAnsi="Tahoma" w:cs="Tahoma"/>
        </w:rPr>
        <w:t>�</w:t>
      </w:r>
      <w:r>
        <w:t>1</w:t>
      </w:r>
      <w:r>
        <w:rPr>
          <w:rFonts w:ascii="Tahoma" w:hAnsi="Tahoma" w:cs="Tahoma"/>
        </w:rPr>
        <w:t>�</w:t>
      </w:r>
      <w:r>
        <w:t>X</w:t>
      </w:r>
      <w:r>
        <w:rPr>
          <w:rFonts w:ascii="Tahoma" w:hAnsi="Tahoma" w:cs="Tahoma"/>
        </w:rPr>
        <w:t>�</w:t>
      </w:r>
      <w:r>
        <w:t>U</w:t>
      </w:r>
      <w:r>
        <w:rPr>
          <w:rFonts w:ascii="Tahoma" w:hAnsi="Tahoma" w:cs="Tahoma"/>
        </w:rPr>
        <w:t>�</w:t>
      </w:r>
      <w:r>
        <w:t>6</w:t>
      </w:r>
      <w:r>
        <w:rPr>
          <w:rFonts w:ascii="Tahoma" w:hAnsi="Tahoma" w:cs="Tahoma"/>
        </w:rPr>
        <w:t>�</w:t>
      </w:r>
      <w:r>
        <w:t>tcbN</w:t>
      </w:r>
      <w:r>
        <w:rPr>
          <w:rFonts w:ascii="Tahoma" w:hAnsi="Tahoma" w:cs="Tahoma"/>
        </w:rPr>
        <w:t>����</w:t>
      </w:r>
      <w:r>
        <w:t>D</w:t>
      </w:r>
    </w:p>
    <w:p w14:paraId="48F460F3" w14:textId="77777777" w:rsidR="0045207C" w:rsidRDefault="0045207C" w:rsidP="007724B4">
      <w:pPr>
        <w:pStyle w:val="Heading3"/>
      </w:pPr>
      <w:r>
        <w:rPr>
          <w:rFonts w:ascii="Tahoma" w:hAnsi="Tahoma" w:cs="Tahoma"/>
        </w:rPr>
        <w:t>�</w:t>
      </w:r>
      <w:r>
        <w:t xml:space="preserve">       </w:t>
      </w:r>
      <w:r>
        <w:rPr>
          <w:rFonts w:ascii="Tahoma" w:hAnsi="Tahoma" w:cs="Tahoma"/>
        </w:rPr>
        <w:t>�</w:t>
      </w:r>
      <w:r>
        <w:t>G.</w:t>
      </w:r>
      <w:r>
        <w:rPr>
          <w:rFonts w:ascii="Tahoma" w:hAnsi="Tahoma" w:cs="Tahoma"/>
        </w:rPr>
        <w:t>�</w:t>
      </w:r>
      <w:r>
        <w:t>.</w:t>
      </w:r>
      <w:r>
        <w:rPr>
          <w:rFonts w:ascii="Tahoma" w:hAnsi="Tahoma" w:cs="Tahoma"/>
        </w:rPr>
        <w:t>��</w:t>
      </w:r>
      <w:r>
        <w:t>z</w:t>
      </w:r>
      <w:r>
        <w:rPr>
          <w:rFonts w:ascii="Tahoma" w:hAnsi="Tahoma" w:cs="Tahoma"/>
        </w:rPr>
        <w:t>��</w:t>
      </w:r>
      <w:r>
        <w:t>Z</w:t>
      </w:r>
      <w:r>
        <w:rPr>
          <w:rFonts w:ascii="Tahoma" w:hAnsi="Tahoma" w:cs="Tahoma"/>
        </w:rPr>
        <w:t>�</w:t>
      </w:r>
      <w:r>
        <w:t>np</w:t>
      </w:r>
      <w:r>
        <w:rPr>
          <w:rFonts w:ascii="Tahoma" w:hAnsi="Tahoma" w:cs="Tahoma"/>
        </w:rPr>
        <w:t>��</w:t>
      </w:r>
      <w:r>
        <w:t>B</w:t>
      </w:r>
      <w:r>
        <w:rPr>
          <w:rFonts w:ascii="Tahoma" w:hAnsi="Tahoma" w:cs="Tahoma"/>
        </w:rPr>
        <w:t>��</w:t>
      </w:r>
      <w:r>
        <w:t>Hr</w:t>
      </w:r>
      <w:r>
        <w:rPr>
          <w:rFonts w:ascii="Tahoma" w:hAnsi="Tahoma" w:cs="Tahoma"/>
        </w:rPr>
        <w:t>��</w:t>
      </w:r>
      <w:r>
        <w:t>ҩ</w:t>
      </w:r>
      <w:r>
        <w:rPr>
          <w:rFonts w:ascii="Tahoma" w:hAnsi="Tahoma" w:cs="Tahoma"/>
        </w:rPr>
        <w:t>�</w:t>
      </w:r>
      <w:r>
        <w:t>I</w:t>
      </w:r>
      <w:r>
        <w:rPr>
          <w:rFonts w:ascii="Tahoma" w:hAnsi="Tahoma" w:cs="Tahoma"/>
        </w:rPr>
        <w:t>�</w:t>
      </w:r>
      <w:r>
        <w:t>Ұ8s</w:t>
      </w:r>
      <w:r>
        <w:rPr>
          <w:rFonts w:ascii="Tahoma" w:hAnsi="Tahoma" w:cs="Tahoma"/>
        </w:rPr>
        <w:t>�</w:t>
      </w:r>
      <w:r>
        <w:t>MԸ</w:t>
      </w:r>
      <w:r>
        <w:rPr>
          <w:rFonts w:ascii="Tahoma" w:hAnsi="Tahoma" w:cs="Tahoma"/>
        </w:rPr>
        <w:t>�</w:t>
      </w:r>
      <w:r>
        <w:t>PL</w:t>
      </w:r>
      <w:r>
        <w:rPr>
          <w:rFonts w:ascii="Tahoma" w:hAnsi="Tahoma" w:cs="Tahoma"/>
        </w:rPr>
        <w:t>�</w:t>
      </w:r>
      <w:r>
        <w:t>V</w:t>
      </w:r>
      <w:r>
        <w:rPr>
          <w:rFonts w:ascii="Tahoma" w:hAnsi="Tahoma" w:cs="Tahoma"/>
        </w:rPr>
        <w:t>�</w:t>
      </w:r>
      <w:r>
        <w:t>e&gt;</w:t>
      </w:r>
      <w:r>
        <w:rPr>
          <w:rFonts w:ascii="Tahoma" w:hAnsi="Tahoma" w:cs="Tahoma"/>
        </w:rPr>
        <w:t>�</w:t>
      </w:r>
      <w:r>
        <w:t>j=*w</w:t>
      </w:r>
      <w:r>
        <w:rPr>
          <w:rFonts w:ascii="Tahoma" w:hAnsi="Tahoma" w:cs="Tahoma"/>
        </w:rPr>
        <w:t>���</w:t>
      </w:r>
      <w:r>
        <w:t>:#</w:t>
      </w:r>
      <w:r>
        <w:rPr>
          <w:rFonts w:ascii="Tahoma" w:hAnsi="Tahoma" w:cs="Tahoma"/>
        </w:rPr>
        <w:t>�</w:t>
      </w:r>
      <w:r>
        <w:t>u</w:t>
      </w:r>
      <w:r>
        <w:rPr>
          <w:rFonts w:ascii="Tahoma" w:hAnsi="Tahoma" w:cs="Tahoma"/>
        </w:rPr>
        <w:t>�</w:t>
      </w:r>
      <w:r>
        <w:t>,*</w:t>
      </w:r>
      <w:r>
        <w:rPr>
          <w:rFonts w:ascii="Tahoma" w:hAnsi="Tahoma" w:cs="Tahoma"/>
        </w:rPr>
        <w:t>��</w:t>
      </w:r>
      <w:r>
        <w:t>s</w:t>
      </w:r>
      <w:r>
        <w:rPr>
          <w:rFonts w:ascii="Tahoma" w:hAnsi="Tahoma" w:cs="Tahoma"/>
        </w:rPr>
        <w:t>���</w:t>
      </w:r>
      <w:r>
        <w:t>L5</w:t>
      </w:r>
      <w:r>
        <w:rPr>
          <w:rFonts w:ascii="Tahoma" w:hAnsi="Tahoma" w:cs="Tahoma"/>
        </w:rPr>
        <w:t>�</w:t>
      </w:r>
      <w:r>
        <w:t>iL</w:t>
      </w:r>
      <w:r>
        <w:rPr>
          <w:rFonts w:ascii="Tahoma" w:hAnsi="Tahoma" w:cs="Tahoma"/>
        </w:rPr>
        <w:t>�</w:t>
      </w:r>
      <w:r>
        <w:t>)Ag</w:t>
      </w:r>
      <w:r>
        <w:rPr>
          <w:rFonts w:ascii="Tahoma" w:hAnsi="Tahoma" w:cs="Tahoma"/>
        </w:rPr>
        <w:t>�</w:t>
      </w:r>
    </w:p>
    <w:p w14:paraId="6238235E" w14:textId="77777777" w:rsidR="0045207C" w:rsidRDefault="0045207C" w:rsidP="007724B4">
      <w:pPr>
        <w:pStyle w:val="Heading3"/>
      </w:pPr>
      <w:r>
        <w:t>4</w:t>
      </w:r>
      <w:r>
        <w:rPr>
          <w:rFonts w:ascii="Tahoma" w:hAnsi="Tahoma" w:cs="Tahoma"/>
        </w:rPr>
        <w:t>����</w:t>
      </w:r>
      <w:r>
        <w:t>5</w:t>
      </w:r>
      <w:r>
        <w:rPr>
          <w:rFonts w:ascii="Tahoma" w:hAnsi="Tahoma" w:cs="Tahoma"/>
        </w:rPr>
        <w:t>�</w:t>
      </w:r>
      <w:r>
        <w:t>yT</w:t>
      </w:r>
      <w:r>
        <w:rPr>
          <w:rFonts w:ascii="Tahoma" w:hAnsi="Tahoma" w:cs="Tahoma"/>
        </w:rPr>
        <w:t>�</w:t>
      </w:r>
      <w:r>
        <w:t>&lt;</w:t>
      </w:r>
      <w:r>
        <w:rPr>
          <w:rFonts w:ascii="Tahoma" w:hAnsi="Tahoma" w:cs="Tahoma"/>
        </w:rPr>
        <w:t>�</w:t>
      </w:r>
      <w:r>
        <w:t>&gt;ҏm</w:t>
      </w:r>
      <w:r>
        <w:rPr>
          <w:rFonts w:ascii="Tahoma" w:hAnsi="Tahoma" w:cs="Tahoma"/>
        </w:rPr>
        <w:t>��</w:t>
      </w:r>
      <w:r>
        <w:t>ELJ</w:t>
      </w:r>
      <w:r>
        <w:rPr>
          <w:rFonts w:ascii="Tahoma" w:hAnsi="Tahoma" w:cs="Tahoma"/>
        </w:rPr>
        <w:t>���</w:t>
      </w:r>
      <w:r>
        <w:t>N</w:t>
      </w:r>
      <w:r>
        <w:rPr>
          <w:rFonts w:ascii="Tahoma" w:hAnsi="Tahoma" w:cs="Tahoma"/>
        </w:rPr>
        <w:t>�</w:t>
      </w:r>
      <w:r>
        <w:t>j</w:t>
      </w:r>
      <w:r>
        <w:rPr>
          <w:rFonts w:ascii="Tahoma" w:hAnsi="Tahoma" w:cs="Tahoma"/>
        </w:rPr>
        <w:t>�</w:t>
      </w:r>
      <w:r>
        <w:t>t</w:t>
      </w:r>
      <w:r>
        <w:rPr>
          <w:rFonts w:ascii="Tahoma" w:hAnsi="Tahoma" w:cs="Tahoma"/>
        </w:rPr>
        <w:t>�</w:t>
      </w:r>
      <w:r>
        <w:t>փl</w:t>
      </w:r>
      <w:r>
        <w:rPr>
          <w:rFonts w:ascii="Tahoma" w:hAnsi="Tahoma" w:cs="Tahoma"/>
        </w:rPr>
        <w:t>�</w:t>
      </w:r>
      <w:r>
        <w:t>H</w:t>
      </w:r>
      <w:r>
        <w:rPr>
          <w:rFonts w:hint="cs"/>
        </w:rPr>
        <w:t>ۈ</w:t>
      </w:r>
      <w:r>
        <w:t>R</w:t>
      </w:r>
      <w:r>
        <w:rPr>
          <w:rFonts w:ascii="Tahoma" w:hAnsi="Tahoma" w:cs="Tahoma"/>
        </w:rPr>
        <w:t>���</w:t>
      </w:r>
      <w:r>
        <w:rPr>
          <w:rFonts w:ascii="Malgun Gothic" w:eastAsia="Malgun Gothic" w:hAnsi="Malgun Gothic" w:cs="Malgun Gothic" w:hint="eastAsia"/>
        </w:rPr>
        <w:t>㪄</w:t>
      </w:r>
      <w:r>
        <w:t>ez1</w:t>
      </w:r>
      <w:r>
        <w:rPr>
          <w:rFonts w:ascii="Tahoma" w:hAnsi="Tahoma" w:cs="Tahoma"/>
        </w:rPr>
        <w:t>���</w:t>
      </w:r>
      <w:r>
        <w:t>$</w:t>
      </w:r>
      <w:r>
        <w:rPr>
          <w:rFonts w:ascii="Microsoft JhengHei" w:eastAsia="Microsoft JhengHei" w:hAnsi="Microsoft JhengHei" w:cs="Microsoft JhengHei" w:hint="eastAsia"/>
        </w:rPr>
        <w:t>积</w:t>
      </w:r>
      <w:r>
        <w:t>p</w:t>
      </w:r>
      <w:r>
        <w:rPr>
          <w:rFonts w:ascii="Tahoma" w:hAnsi="Tahoma" w:cs="Tahoma"/>
        </w:rPr>
        <w:t>��</w:t>
      </w:r>
    </w:p>
    <w:p w14:paraId="1EB1A5DE" w14:textId="77777777" w:rsidR="0045207C" w:rsidRDefault="0045207C" w:rsidP="007724B4">
      <w:pPr>
        <w:pStyle w:val="Heading3"/>
      </w:pPr>
      <w:r>
        <w:t>6</w:t>
      </w:r>
      <w:r>
        <w:rPr>
          <w:rFonts w:ascii="Tahoma" w:hAnsi="Tahoma" w:cs="Tahoma"/>
        </w:rPr>
        <w:t>��</w:t>
      </w:r>
      <w:r>
        <w:t>F</w:t>
      </w:r>
      <w:r>
        <w:rPr>
          <w:rFonts w:ascii="Tahoma" w:hAnsi="Tahoma" w:cs="Tahoma"/>
        </w:rPr>
        <w:t>��</w:t>
      </w:r>
      <w:r>
        <w:t>.</w:t>
      </w:r>
      <w:r>
        <w:rPr>
          <w:rFonts w:ascii="Tahoma" w:hAnsi="Tahoma" w:cs="Tahoma"/>
        </w:rPr>
        <w:t>��</w:t>
      </w:r>
      <w:r>
        <w:t>,;,</w:t>
      </w:r>
      <w:r>
        <w:rPr>
          <w:rFonts w:ascii="Tahoma" w:hAnsi="Tahoma" w:cs="Tahoma"/>
        </w:rPr>
        <w:t>�</w:t>
      </w:r>
      <w:r>
        <w:t>Pԋ</w:t>
      </w:r>
      <w:r>
        <w:rPr>
          <w:rFonts w:ascii="Tahoma" w:hAnsi="Tahoma" w:cs="Tahoma"/>
        </w:rPr>
        <w:t>��</w:t>
      </w:r>
      <w:r>
        <w:t>G%?}%</w:t>
      </w:r>
      <w:r>
        <w:rPr>
          <w:rFonts w:ascii="Tahoma" w:hAnsi="Tahoma" w:cs="Tahoma"/>
        </w:rPr>
        <w:t>��</w:t>
      </w:r>
      <w:r>
        <w:t>7~</w:t>
      </w:r>
      <w:r>
        <w:rPr>
          <w:rFonts w:ascii="Tahoma" w:hAnsi="Tahoma" w:cs="Tahoma"/>
        </w:rPr>
        <w:t>��</w:t>
      </w:r>
      <w:r>
        <w:t>O</w:t>
      </w:r>
      <w:r>
        <w:rPr>
          <w:rFonts w:ascii="Tahoma" w:hAnsi="Tahoma" w:cs="Tahoma"/>
        </w:rPr>
        <w:t>��</w:t>
      </w:r>
      <w:r>
        <w:t>K</w:t>
      </w:r>
      <w:r>
        <w:rPr>
          <w:rFonts w:ascii="Tahoma" w:hAnsi="Tahoma" w:cs="Tahoma"/>
        </w:rPr>
        <w:t>��</w:t>
      </w:r>
      <w:r>
        <w:t>6</w:t>
      </w:r>
      <w:r>
        <w:rPr>
          <w:rFonts w:ascii="Tahoma" w:hAnsi="Tahoma" w:cs="Tahoma"/>
        </w:rPr>
        <w:t>����</w:t>
      </w:r>
      <w:r>
        <w:t>q8|</w:t>
      </w:r>
      <w:r>
        <w:rPr>
          <w:rFonts w:ascii="Tahoma" w:hAnsi="Tahoma" w:cs="Tahoma"/>
        </w:rPr>
        <w:t>���</w:t>
      </w:r>
      <w:r>
        <w:t>n</w:t>
      </w:r>
      <w:r>
        <w:rPr>
          <w:rFonts w:ascii="Tahoma" w:hAnsi="Tahoma" w:cs="Tahoma"/>
        </w:rPr>
        <w:t>�</w:t>
      </w:r>
      <w:r>
        <w:t>%x</w:t>
      </w:r>
      <w:r>
        <w:rPr>
          <w:rFonts w:ascii="Tahoma" w:hAnsi="Tahoma" w:cs="Tahoma"/>
        </w:rPr>
        <w:t>�</w:t>
      </w:r>
      <w:r>
        <w:t>%=38`c</w:t>
      </w:r>
      <w:r>
        <w:rPr>
          <w:rFonts w:ascii="Tahoma" w:hAnsi="Tahoma" w:cs="Tahoma"/>
        </w:rPr>
        <w:t>�</w:t>
      </w:r>
      <w:r>
        <w:t>r</w:t>
      </w:r>
      <w:r>
        <w:rPr>
          <w:rFonts w:ascii="Tahoma" w:hAnsi="Tahoma" w:cs="Tahoma"/>
        </w:rPr>
        <w:t>�</w:t>
      </w:r>
      <w:r>
        <w:t>G</w:t>
      </w:r>
      <w:r>
        <w:rPr>
          <w:rFonts w:ascii="Tahoma" w:hAnsi="Tahoma" w:cs="Tahoma"/>
        </w:rPr>
        <w:t>�</w:t>
      </w:r>
      <w:r>
        <w:t>D</w:t>
      </w:r>
      <w:r>
        <w:rPr>
          <w:rFonts w:ascii="Tahoma" w:hAnsi="Tahoma" w:cs="Tahoma"/>
        </w:rPr>
        <w:t>��</w:t>
      </w:r>
      <w:r>
        <w:t>s</w:t>
      </w:r>
      <w:r>
        <w:rPr>
          <w:rFonts w:ascii="Tahoma" w:hAnsi="Tahoma" w:cs="Tahoma"/>
        </w:rPr>
        <w:t>��</w:t>
      </w:r>
      <w:r>
        <w:rPr>
          <w:rFonts w:ascii="Ebrima" w:hAnsi="Ebrima" w:cs="Ebrima"/>
        </w:rPr>
        <w:t>߹</w:t>
      </w:r>
      <w:r>
        <w:t>3</w:t>
      </w:r>
      <w:r>
        <w:rPr>
          <w:rFonts w:ascii="Tahoma" w:hAnsi="Tahoma" w:cs="Tahoma"/>
        </w:rPr>
        <w:t>�</w:t>
      </w:r>
      <w:r>
        <w:t>f</w:t>
      </w:r>
      <w:r>
        <w:rPr>
          <w:rFonts w:ascii="Tahoma" w:hAnsi="Tahoma" w:cs="Tahoma"/>
        </w:rPr>
        <w:t>�����</w:t>
      </w:r>
      <w:r>
        <w:t>Kd</w:t>
      </w:r>
      <w:r>
        <w:rPr>
          <w:rFonts w:ascii="Tahoma" w:hAnsi="Tahoma" w:cs="Tahoma"/>
        </w:rPr>
        <w:t>�</w:t>
      </w:r>
      <w:r>
        <w:t>3</w:t>
      </w:r>
      <w:r>
        <w:rPr>
          <w:rFonts w:ascii="Tahoma" w:hAnsi="Tahoma" w:cs="Tahoma"/>
        </w:rPr>
        <w:t>�����</w:t>
      </w:r>
      <w:r>
        <w:t>)&gt;z</w:t>
      </w:r>
      <w:r>
        <w:rPr>
          <w:rFonts w:ascii="Tahoma" w:hAnsi="Tahoma" w:cs="Tahoma"/>
        </w:rPr>
        <w:t>���</w:t>
      </w:r>
      <w:r>
        <w:t>+</w:t>
      </w:r>
      <w:r>
        <w:rPr>
          <w:rFonts w:ascii="Tahoma" w:hAnsi="Tahoma" w:cs="Tahoma"/>
        </w:rPr>
        <w:t>����</w:t>
      </w:r>
      <w:r>
        <w:t>^,</w:t>
      </w:r>
      <w:r>
        <w:rPr>
          <w:rFonts w:ascii="Tahoma" w:hAnsi="Tahoma" w:cs="Tahoma"/>
        </w:rPr>
        <w:t>�</w:t>
      </w:r>
      <w:r>
        <w:t>R</w:t>
      </w:r>
      <w:r>
        <w:rPr>
          <w:rFonts w:ascii="Tahoma" w:hAnsi="Tahoma" w:cs="Tahoma"/>
        </w:rPr>
        <w:t>�</w:t>
      </w:r>
      <w:r>
        <w:t>)H</w:t>
      </w:r>
      <w:r>
        <w:rPr>
          <w:rFonts w:ascii="Tahoma" w:hAnsi="Tahoma" w:cs="Tahoma"/>
        </w:rPr>
        <w:t>�</w:t>
      </w:r>
      <w:r>
        <w:t>BÅj</w:t>
      </w:r>
      <w:r>
        <w:rPr>
          <w:rFonts w:ascii="Tahoma" w:hAnsi="Tahoma" w:cs="Tahoma"/>
        </w:rPr>
        <w:t>�</w:t>
      </w:r>
      <w:r>
        <w:t>d</w:t>
      </w:r>
      <w:r>
        <w:rPr>
          <w:rFonts w:ascii="Tahoma" w:hAnsi="Tahoma" w:cs="Tahoma"/>
        </w:rPr>
        <w:t>�</w:t>
      </w:r>
      <w:r>
        <w:t>:</w:t>
      </w:r>
      <w:r>
        <w:rPr>
          <w:rFonts w:ascii="Tahoma" w:hAnsi="Tahoma" w:cs="Tahoma"/>
        </w:rPr>
        <w:t>�</w:t>
      </w:r>
      <w:r>
        <w:t>/zR</w:t>
      </w:r>
      <w:r>
        <w:rPr>
          <w:rFonts w:ascii="Tahoma" w:hAnsi="Tahoma" w:cs="Tahoma"/>
        </w:rPr>
        <w:t>��</w:t>
      </w:r>
      <w:r>
        <w:t>H</w:t>
      </w:r>
      <w:r>
        <w:rPr>
          <w:rFonts w:ascii="Tahoma" w:hAnsi="Tahoma" w:cs="Tahoma"/>
        </w:rPr>
        <w:t>��</w:t>
      </w:r>
      <w:r>
        <w:t>D</w:t>
      </w:r>
      <w:r>
        <w:rPr>
          <w:rFonts w:ascii="Tahoma" w:hAnsi="Tahoma" w:cs="Tahoma"/>
        </w:rPr>
        <w:t>��</w:t>
      </w:r>
      <w:r>
        <w:t>8</w:t>
      </w:r>
      <w:r>
        <w:rPr>
          <w:rFonts w:ascii="Tahoma" w:hAnsi="Tahoma" w:cs="Tahoma"/>
        </w:rPr>
        <w:t>�</w:t>
      </w:r>
      <w:r>
        <w:t>J</w:t>
      </w:r>
      <w:r>
        <w:rPr>
          <w:rFonts w:ascii="Tahoma" w:hAnsi="Tahoma" w:cs="Tahoma"/>
        </w:rPr>
        <w:t>�</w:t>
      </w:r>
      <w:r>
        <w:t>'</w:t>
      </w:r>
      <w:r>
        <w:rPr>
          <w:rFonts w:ascii="Tahoma" w:hAnsi="Tahoma" w:cs="Tahoma"/>
        </w:rPr>
        <w:t>�</w:t>
      </w:r>
      <w:r>
        <w:t>-</w:t>
      </w:r>
      <w:r>
        <w:rPr>
          <w:rFonts w:ascii="Tahoma" w:hAnsi="Tahoma" w:cs="Tahoma"/>
        </w:rPr>
        <w:t>��</w:t>
      </w:r>
      <w:r>
        <w:t>=7</w:t>
      </w:r>
      <w:r>
        <w:rPr>
          <w:rFonts w:ascii="Tahoma" w:hAnsi="Tahoma" w:cs="Tahoma"/>
        </w:rPr>
        <w:t>���</w:t>
      </w:r>
      <w:r>
        <w:t>uл</w:t>
      </w:r>
      <w:r>
        <w:rPr>
          <w:rFonts w:ascii="Tahoma" w:hAnsi="Tahoma" w:cs="Tahoma"/>
        </w:rPr>
        <w:t>�����</w:t>
      </w:r>
      <w:r>
        <w:t>T</w:t>
      </w:r>
      <w:r>
        <w:rPr>
          <w:rFonts w:ascii="Tahoma" w:hAnsi="Tahoma" w:cs="Tahoma"/>
        </w:rPr>
        <w:t>�</w:t>
      </w:r>
      <w:r>
        <w:t>O</w:t>
      </w:r>
      <w:r>
        <w:rPr>
          <w:rFonts w:ascii="Tahoma" w:hAnsi="Tahoma" w:cs="Tahoma"/>
        </w:rPr>
        <w:t>����</w:t>
      </w:r>
      <w:r>
        <w:t>r</w:t>
      </w:r>
      <w:r>
        <w:rPr>
          <w:rFonts w:ascii="Tahoma" w:hAnsi="Tahoma" w:cs="Tahoma"/>
        </w:rPr>
        <w:t>���</w:t>
      </w:r>
      <w:r>
        <w:t>5</w:t>
      </w:r>
      <w:r>
        <w:rPr>
          <w:rFonts w:ascii="Tahoma" w:hAnsi="Tahoma" w:cs="Tahoma"/>
        </w:rPr>
        <w:t>����</w:t>
      </w:r>
      <w:r>
        <w:t>E</w:t>
      </w:r>
      <w:r>
        <w:rPr>
          <w:rFonts w:ascii="Tahoma" w:hAnsi="Tahoma" w:cs="Tahoma"/>
        </w:rPr>
        <w:t>�</w:t>
      </w:r>
      <w:r>
        <w:t>å</w:t>
      </w:r>
      <w:r>
        <w:rPr>
          <w:rFonts w:ascii="Tahoma" w:hAnsi="Tahoma" w:cs="Tahoma"/>
        </w:rPr>
        <w:t>��</w:t>
      </w:r>
      <w:r>
        <w:t>3</w:t>
      </w:r>
      <w:r>
        <w:rPr>
          <w:rFonts w:ascii="Tahoma" w:hAnsi="Tahoma" w:cs="Tahoma"/>
        </w:rPr>
        <w:t>�</w:t>
      </w:r>
      <w:r>
        <w:t>m</w:t>
      </w:r>
      <w:r>
        <w:rPr>
          <w:rFonts w:ascii="Tahoma" w:hAnsi="Tahoma" w:cs="Tahoma"/>
        </w:rPr>
        <w:t>�</w:t>
      </w:r>
      <w:r>
        <w:t>H</w:t>
      </w:r>
      <w:r>
        <w:rPr>
          <w:rFonts w:ascii="Tahoma" w:hAnsi="Tahoma" w:cs="Tahoma"/>
        </w:rPr>
        <w:t>���</w:t>
      </w:r>
      <w:r>
        <w:t>n</w:t>
      </w:r>
      <w:r>
        <w:rPr>
          <w:rFonts w:ascii="Tahoma" w:hAnsi="Tahoma" w:cs="Tahoma"/>
        </w:rPr>
        <w:t>�</w:t>
      </w:r>
      <w:r>
        <w:t>'e</w:t>
      </w:r>
      <w:r>
        <w:rPr>
          <w:rFonts w:ascii="Tahoma" w:hAnsi="Tahoma" w:cs="Tahoma"/>
        </w:rPr>
        <w:t>�</w:t>
      </w:r>
      <w:r>
        <w:t>1Uq</w:t>
      </w:r>
      <w:r>
        <w:rPr>
          <w:rFonts w:ascii="Tahoma" w:hAnsi="Tahoma" w:cs="Tahoma"/>
        </w:rPr>
        <w:t>���</w:t>
      </w:r>
      <w:r>
        <w:t>(</w:t>
      </w:r>
      <w:r>
        <w:rPr>
          <w:rFonts w:ascii="Tahoma" w:hAnsi="Tahoma" w:cs="Tahoma"/>
        </w:rPr>
        <w:t>�</w:t>
      </w:r>
      <w:r>
        <w:t>O</w:t>
      </w:r>
      <w:r>
        <w:rPr>
          <w:rFonts w:ascii="Tahoma" w:hAnsi="Tahoma" w:cs="Tahoma"/>
        </w:rPr>
        <w:t>�����</w:t>
      </w:r>
      <w:r>
        <w:t>E</w:t>
      </w:r>
      <w:r>
        <w:rPr>
          <w:rFonts w:ascii="Tahoma" w:hAnsi="Tahoma" w:cs="Tahoma"/>
        </w:rPr>
        <w:t>������</w:t>
      </w:r>
      <w:r>
        <w:t>K</w:t>
      </w:r>
      <w:r>
        <w:rPr>
          <w:rFonts w:ascii="Tahoma" w:hAnsi="Tahoma" w:cs="Tahoma"/>
        </w:rPr>
        <w:t>�������</w:t>
      </w:r>
      <w:r>
        <w:t>Ü</w:t>
      </w:r>
      <w:r>
        <w:rPr>
          <w:rFonts w:ascii="Tahoma" w:hAnsi="Tahoma" w:cs="Tahoma"/>
        </w:rPr>
        <w:t>�����</w:t>
      </w:r>
      <w:r>
        <w:t>KQ</w:t>
      </w:r>
      <w:r>
        <w:rPr>
          <w:rFonts w:ascii="Tahoma" w:hAnsi="Tahoma" w:cs="Tahoma"/>
        </w:rPr>
        <w:t>�</w:t>
      </w:r>
      <w:r>
        <w:t>_</w:t>
      </w:r>
      <w:r>
        <w:rPr>
          <w:rFonts w:ascii="Tahoma" w:hAnsi="Tahoma" w:cs="Tahoma"/>
        </w:rPr>
        <w:t>��������</w:t>
      </w:r>
      <w:r>
        <w:t>E</w:t>
      </w:r>
      <w:r>
        <w:rPr>
          <w:rFonts w:ascii="Tahoma" w:hAnsi="Tahoma" w:cs="Tahoma"/>
        </w:rPr>
        <w:t>����</w:t>
      </w:r>
      <w:r>
        <w:t>é</w:t>
      </w:r>
      <w:r>
        <w:rPr>
          <w:rFonts w:ascii="Tahoma" w:hAnsi="Tahoma" w:cs="Tahoma"/>
        </w:rPr>
        <w:t>�</w:t>
      </w:r>
      <w:r>
        <w:t>h</w:t>
      </w:r>
      <w:r>
        <w:rPr>
          <w:rFonts w:ascii="Tahoma" w:hAnsi="Tahoma" w:cs="Tahoma"/>
        </w:rPr>
        <w:t>�</w:t>
      </w:r>
      <w:r>
        <w:t>9f</w:t>
      </w:r>
      <w:r>
        <w:rPr>
          <w:rFonts w:ascii="Tahoma" w:hAnsi="Tahoma" w:cs="Tahoma"/>
        </w:rPr>
        <w:t>�</w:t>
      </w:r>
      <w:r>
        <w:t>ä</w:t>
      </w:r>
      <w:r>
        <w:rPr>
          <w:rFonts w:ascii="Tahoma" w:hAnsi="Tahoma" w:cs="Tahoma"/>
        </w:rPr>
        <w:t>�����</w:t>
      </w:r>
      <w:r>
        <w:t>*</w:t>
      </w:r>
      <w:r>
        <w:rPr>
          <w:rFonts w:ascii="Tahoma" w:hAnsi="Tahoma" w:cs="Tahoma"/>
        </w:rPr>
        <w:t>��</w:t>
      </w:r>
      <w:r>
        <w:t>˺</w:t>
      </w:r>
      <w:r>
        <w:rPr>
          <w:rFonts w:ascii="Tahoma" w:hAnsi="Tahoma" w:cs="Tahoma"/>
        </w:rPr>
        <w:t>����</w:t>
      </w:r>
      <w:r>
        <w:t>å</w:t>
      </w:r>
      <w:r>
        <w:rPr>
          <w:rFonts w:ascii="Tahoma" w:hAnsi="Tahoma" w:cs="Tahoma"/>
        </w:rPr>
        <w:t>��</w:t>
      </w:r>
      <w:r>
        <w:t>o</w:t>
      </w:r>
      <w:r>
        <w:rPr>
          <w:rFonts w:ascii="Tahoma" w:hAnsi="Tahoma" w:cs="Tahoma"/>
        </w:rPr>
        <w:t>��</w:t>
      </w:r>
      <w:r>
        <w:t>X</w:t>
      </w:r>
      <w:r>
        <w:rPr>
          <w:rFonts w:ascii="Tahoma" w:hAnsi="Tahoma" w:cs="Tahoma"/>
        </w:rPr>
        <w:t>��</w:t>
      </w:r>
      <w:r>
        <w:t>λ</w:t>
      </w:r>
      <w:r>
        <w:rPr>
          <w:rFonts w:ascii="Tahoma" w:hAnsi="Tahoma" w:cs="Tahoma"/>
        </w:rPr>
        <w:t>��</w:t>
      </w:r>
      <w:r>
        <w:t>n</w:t>
      </w:r>
      <w:r>
        <w:rPr>
          <w:rFonts w:ascii="Tahoma" w:hAnsi="Tahoma" w:cs="Tahoma"/>
        </w:rPr>
        <w:t>�</w:t>
      </w:r>
      <w:r>
        <w:t>w</w:t>
      </w:r>
      <w:r>
        <w:rPr>
          <w:rFonts w:ascii="Tahoma" w:hAnsi="Tahoma" w:cs="Tahoma"/>
        </w:rPr>
        <w:t>���</w:t>
      </w:r>
      <w:r>
        <w:t>zc-,f</w:t>
      </w:r>
      <w:r>
        <w:rPr>
          <w:rFonts w:ascii="Tahoma" w:hAnsi="Tahoma" w:cs="Tahoma"/>
        </w:rPr>
        <w:t>�⸮</w:t>
      </w:r>
      <w:r>
        <w:t>Ӹ</w:t>
      </w:r>
      <w:r>
        <w:rPr>
          <w:rFonts w:ascii="Tahoma" w:hAnsi="Tahoma" w:cs="Tahoma"/>
        </w:rPr>
        <w:t>�</w:t>
      </w:r>
      <w:r>
        <w:t>S</w:t>
      </w:r>
      <w:r>
        <w:rPr>
          <w:rFonts w:ascii="Tahoma" w:hAnsi="Tahoma" w:cs="Tahoma"/>
        </w:rPr>
        <w:t>���</w:t>
      </w:r>
      <w:r>
        <w:t>Ü1</w:t>
      </w:r>
      <w:r>
        <w:rPr>
          <w:rFonts w:ascii="Tahoma" w:hAnsi="Tahoma" w:cs="Tahoma"/>
        </w:rPr>
        <w:t>�</w:t>
      </w:r>
      <w:r>
        <w:t>И</w:t>
      </w:r>
      <w:r>
        <w:rPr>
          <w:rFonts w:ascii="Tahoma" w:hAnsi="Tahoma" w:cs="Tahoma"/>
        </w:rPr>
        <w:t>�</w:t>
      </w:r>
      <w:r>
        <w:t>xЭ</w:t>
      </w:r>
      <w:r>
        <w:rPr>
          <w:rFonts w:ascii="Tahoma" w:hAnsi="Tahoma" w:cs="Tahoma"/>
        </w:rPr>
        <w:t>�</w:t>
      </w:r>
      <w:r>
        <w:t>.</w:t>
      </w:r>
      <w:r>
        <w:rPr>
          <w:rFonts w:ascii="Tahoma" w:hAnsi="Tahoma" w:cs="Tahoma"/>
        </w:rPr>
        <w:t>��</w:t>
      </w:r>
      <w:r>
        <w:t>ԏ</w:t>
      </w:r>
    </w:p>
    <w:p w14:paraId="2034EB86" w14:textId="77777777" w:rsidR="0045207C" w:rsidRDefault="0045207C" w:rsidP="007724B4">
      <w:pPr>
        <w:pStyle w:val="Heading3"/>
      </w:pPr>
      <w:r>
        <w:t>#s</w:t>
      </w:r>
      <w:r>
        <w:rPr>
          <w:rFonts w:ascii="Tahoma" w:hAnsi="Tahoma" w:cs="Tahoma"/>
        </w:rPr>
        <w:t>�</w:t>
      </w:r>
      <w:r>
        <w:t>Y</w:t>
      </w:r>
      <w:r>
        <w:rPr>
          <w:rFonts w:ascii="Tahoma" w:hAnsi="Tahoma" w:cs="Tahoma"/>
        </w:rPr>
        <w:t>��</w:t>
      </w:r>
      <w:r>
        <w:t>)2Ǔ</w:t>
      </w:r>
      <w:r>
        <w:rPr>
          <w:rFonts w:ascii="Tahoma" w:hAnsi="Tahoma" w:cs="Tahoma"/>
        </w:rPr>
        <w:t>��</w:t>
      </w:r>
      <w:r>
        <w:t>4</w:t>
      </w:r>
      <w:r>
        <w:rPr>
          <w:rFonts w:ascii="Tahoma" w:hAnsi="Tahoma" w:cs="Tahoma"/>
        </w:rPr>
        <w:t>����</w:t>
      </w:r>
      <w:r>
        <w:t>MP</w:t>
      </w:r>
      <w:r>
        <w:rPr>
          <w:rFonts w:ascii="Tahoma" w:hAnsi="Tahoma" w:cs="Tahoma"/>
        </w:rPr>
        <w:t>�</w:t>
      </w:r>
      <w:r>
        <w:t>Y</w:t>
      </w:r>
      <w:r>
        <w:rPr>
          <w:rFonts w:ascii="Tahoma" w:hAnsi="Tahoma" w:cs="Tahoma"/>
        </w:rPr>
        <w:t>�</w:t>
      </w:r>
      <w:r>
        <w:t>ǵN͑</w:t>
      </w:r>
      <w:r>
        <w:rPr>
          <w:rFonts w:ascii="Tahoma" w:hAnsi="Tahoma" w:cs="Tahoma"/>
        </w:rPr>
        <w:t>���</w:t>
      </w:r>
      <w:r>
        <w:t>%</w:t>
      </w:r>
      <w:r>
        <w:rPr>
          <w:rFonts w:ascii="Tahoma" w:hAnsi="Tahoma" w:cs="Tahoma"/>
        </w:rPr>
        <w:t>���</w:t>
      </w:r>
      <w:r>
        <w:t>yGé?</w:t>
      </w:r>
    </w:p>
    <w:p w14:paraId="293C3E29" w14:textId="77777777" w:rsidR="0045207C" w:rsidRDefault="0045207C" w:rsidP="007724B4">
      <w:pPr>
        <w:pStyle w:val="Heading3"/>
      </w:pPr>
      <w:r>
        <w:rPr>
          <w:rFonts w:ascii="Tahoma" w:hAnsi="Tahoma" w:cs="Tahoma"/>
        </w:rPr>
        <w:t>�</w:t>
      </w:r>
      <w:r>
        <w:t>ä</w:t>
      </w:r>
      <w:r>
        <w:rPr>
          <w:rFonts w:ascii="Tahoma" w:hAnsi="Tahoma" w:cs="Tahoma"/>
        </w:rPr>
        <w:t>��</w:t>
      </w:r>
      <w:r>
        <w:t>g</w:t>
      </w:r>
      <w:r>
        <w:rPr>
          <w:rFonts w:ascii="Tahoma" w:hAnsi="Tahoma" w:cs="Tahoma"/>
        </w:rPr>
        <w:t>��</w:t>
      </w:r>
    </w:p>
    <w:p w14:paraId="07297381" w14:textId="77777777" w:rsidR="0045207C" w:rsidRDefault="0045207C" w:rsidP="007724B4">
      <w:pPr>
        <w:pStyle w:val="Heading3"/>
      </w:pPr>
      <w:r>
        <w:t>?</w:t>
      </w:r>
      <w:r>
        <w:rPr>
          <w:rFonts w:ascii="Tahoma" w:hAnsi="Tahoma" w:cs="Tahoma"/>
        </w:rPr>
        <w:t>��</w:t>
      </w:r>
      <w:r>
        <w:t>&amp;1;</w:t>
      </w:r>
      <w:r>
        <w:rPr>
          <w:rFonts w:ascii="Tahoma" w:hAnsi="Tahoma" w:cs="Tahoma"/>
        </w:rPr>
        <w:t>�</w:t>
      </w:r>
      <w:r>
        <w:t>C˩</w:t>
      </w:r>
      <w:r>
        <w:rPr>
          <w:rFonts w:ascii="Tahoma" w:hAnsi="Tahoma" w:cs="Tahoma"/>
        </w:rPr>
        <w:t>�</w:t>
      </w:r>
      <w:r>
        <w:t>IEND</w:t>
      </w:r>
      <w:r>
        <w:rPr>
          <w:rFonts w:ascii="Tahoma" w:hAnsi="Tahoma" w:cs="Tahoma"/>
        </w:rPr>
        <w:t>�</w:t>
      </w:r>
      <w:r>
        <w:t>B`</w:t>
      </w:r>
      <w:r>
        <w:rPr>
          <w:rFonts w:ascii="Tahoma" w:hAnsi="Tahoma" w:cs="Tahoma"/>
        </w:rPr>
        <w:t>��</w:t>
      </w:r>
      <w:r>
        <w:t>PNG</w:t>
      </w:r>
    </w:p>
    <w:p w14:paraId="5C40CFB6" w14:textId="77777777" w:rsidR="0045207C" w:rsidRDefault="0045207C" w:rsidP="007724B4">
      <w:pPr>
        <w:pStyle w:val="Heading3"/>
      </w:pPr>
      <w:r>
        <w:rPr>
          <w:rFonts w:ascii="Tahoma" w:hAnsi="Tahoma" w:cs="Tahoma"/>
        </w:rPr>
        <w:t>⸮</w:t>
      </w:r>
    </w:p>
    <w:p w14:paraId="3D6D6DA2" w14:textId="77777777" w:rsidR="0045207C" w:rsidRDefault="0045207C" w:rsidP="007724B4">
      <w:pPr>
        <w:pStyle w:val="Heading3"/>
      </w:pPr>
    </w:p>
    <w:p w14:paraId="2A13A4A3" w14:textId="77777777" w:rsidR="0045207C" w:rsidRDefault="0045207C" w:rsidP="007724B4">
      <w:pPr>
        <w:pStyle w:val="Heading3"/>
      </w:pPr>
      <w:r>
        <w:t>IHDR</w:t>
      </w:r>
      <w:r>
        <w:rPr>
          <w:rFonts w:ascii="Tahoma" w:hAnsi="Tahoma" w:cs="Tahoma"/>
        </w:rPr>
        <w:t>��</w:t>
      </w:r>
      <w:r>
        <w:t>' pHYs</w:t>
      </w:r>
      <w:r>
        <w:rPr>
          <w:rFonts w:ascii="Tahoma" w:hAnsi="Tahoma" w:cs="Tahoma"/>
        </w:rPr>
        <w:t>���</w:t>
      </w:r>
      <w:r>
        <w:t>o</w:t>
      </w:r>
      <w:r>
        <w:rPr>
          <w:rFonts w:ascii="Tahoma" w:hAnsi="Tahoma" w:cs="Tahoma"/>
        </w:rPr>
        <w:t>�</w:t>
      </w:r>
      <w:r>
        <w:t>d</w:t>
      </w:r>
    </w:p>
    <w:p w14:paraId="4E9FD150" w14:textId="77777777" w:rsidR="0045207C" w:rsidRDefault="0045207C" w:rsidP="007724B4">
      <w:pPr>
        <w:pStyle w:val="Heading3"/>
      </w:pPr>
      <w:r>
        <w:t>OiCCPPhotoshop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642DCA91" w14:textId="77777777" w:rsidR="0045207C" w:rsidRDefault="0045207C" w:rsidP="007724B4">
      <w:pPr>
        <w:pStyle w:val="Heading3"/>
      </w:pPr>
      <w:r>
        <w:rPr>
          <w:rFonts w:ascii="Tahoma" w:hAnsi="Tahoma" w:cs="Tahoma"/>
        </w:rPr>
        <w:t>�</w:t>
      </w:r>
    </w:p>
    <w:p w14:paraId="4BC11B14"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4A38B883" w14:textId="77777777" w:rsidR="0045207C" w:rsidRDefault="0045207C" w:rsidP="007724B4">
      <w:pPr>
        <w:pStyle w:val="Heading3"/>
      </w:pPr>
      <w:r>
        <w:rPr>
          <w:rFonts w:ascii="Tahoma" w:hAnsi="Tahoma" w:cs="Tahoma"/>
        </w:rPr>
        <w:t>�</w:t>
      </w:r>
      <w:r>
        <w:t>H3Q5</w:t>
      </w:r>
      <w:r>
        <w:rPr>
          <w:rFonts w:ascii="Tahoma" w:hAnsi="Tahoma" w:cs="Tahoma"/>
        </w:rPr>
        <w:t>�</w:t>
      </w:r>
    </w:p>
    <w:p w14:paraId="7D0B6928"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39CE0F21"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31273889"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48B0A78D" w14:textId="77777777" w:rsidR="0045207C" w:rsidRDefault="0045207C" w:rsidP="007724B4">
      <w:pPr>
        <w:pStyle w:val="Heading3"/>
      </w:pPr>
      <w:r>
        <w:rPr>
          <w:rFonts w:ascii="Tahoma" w:hAnsi="Tahoma" w:cs="Tahoma"/>
        </w:rPr>
        <w:t>�</w:t>
      </w:r>
    </w:p>
    <w:p w14:paraId="3C18A683"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18B8C4B6"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035F3AC9"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775EDB20"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0D095DFA"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3B670355"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79F7A09A"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2BD93426"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46B2678D"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453B6C95" w14:textId="77777777" w:rsidR="0045207C" w:rsidRDefault="0045207C" w:rsidP="007724B4">
      <w:pPr>
        <w:pStyle w:val="Heading3"/>
      </w:pPr>
    </w:p>
    <w:p w14:paraId="13C15A3C"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7BAF7BEC"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1631FB8E"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168C42F1" w14:textId="77777777" w:rsidR="0045207C" w:rsidRDefault="0045207C" w:rsidP="007724B4">
      <w:pPr>
        <w:pStyle w:val="Heading3"/>
      </w:pPr>
      <w:r>
        <w:t>c</w:t>
      </w:r>
      <w:r>
        <w:rPr>
          <w:rFonts w:ascii="Tahoma" w:hAnsi="Tahoma" w:cs="Tahoma"/>
        </w:rPr>
        <w:t>�</w:t>
      </w:r>
      <w:r>
        <w:t>x,!k</w:t>
      </w:r>
    </w:p>
    <w:p w14:paraId="1DF0CE8D"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3A30B723"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79EE913A" w14:textId="77777777" w:rsidR="0045207C" w:rsidRDefault="0045207C" w:rsidP="007724B4">
      <w:pPr>
        <w:pStyle w:val="Heading3"/>
      </w:pPr>
      <w:r>
        <w:t>X</w:t>
      </w:r>
      <w:r>
        <w:rPr>
          <w:rFonts w:ascii="Tahoma" w:hAnsi="Tahoma" w:cs="Tahoma"/>
        </w:rPr>
        <w:t>�</w:t>
      </w:r>
    </w:p>
    <w:p w14:paraId="50466444" w14:textId="77777777" w:rsidR="0045207C" w:rsidRDefault="0045207C" w:rsidP="007724B4">
      <w:pPr>
        <w:pStyle w:val="Heading3"/>
      </w:pPr>
      <w:r>
        <w:t>$</w:t>
      </w:r>
      <w:r>
        <w:rPr>
          <w:rFonts w:ascii="Tahoma" w:hAnsi="Tahoma" w:cs="Tahoma"/>
        </w:rPr>
        <w:t>�</w:t>
      </w:r>
    </w:p>
    <w:p w14:paraId="37816AD5"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gð</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7AEC36F5"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53053D14"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0B050DA6"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5BE94390"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1ED1D63D"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73149D5A"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78E57290"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1568FBAC"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778BA49C" w14:textId="77777777" w:rsidR="0045207C" w:rsidRDefault="0045207C" w:rsidP="007724B4">
      <w:pPr>
        <w:pStyle w:val="Heading3"/>
      </w:pPr>
      <w:r>
        <w:t>U</w:t>
      </w:r>
    </w:p>
    <w:p w14:paraId="4336FE8A"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2FCFD65D" w14:textId="77777777" w:rsidR="0045207C" w:rsidRDefault="0045207C" w:rsidP="007724B4">
      <w:pPr>
        <w:pStyle w:val="Heading3"/>
      </w:pPr>
      <w:r>
        <w:rPr>
          <w:rFonts w:ascii="Tahoma" w:hAnsi="Tahoma" w:cs="Tahoma"/>
        </w:rPr>
        <w:t>�</w:t>
      </w:r>
      <w:r>
        <w:rPr>
          <w:rFonts w:hint="cs"/>
        </w:rPr>
        <w:t>ڴ</w:t>
      </w:r>
    </w:p>
    <w:p w14:paraId="535F8CA5"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13A36E23" w14:textId="77777777" w:rsidR="0045207C" w:rsidRDefault="0045207C" w:rsidP="007724B4">
      <w:pPr>
        <w:pStyle w:val="Heading3"/>
      </w:pPr>
      <w:r>
        <w:t>6</w:t>
      </w:r>
    </w:p>
    <w:p w14:paraId="7FC4E02B"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3ED8DF50"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20FBC61F"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w:t>
      </w:r>
      <w:r>
        <w:rPr>
          <w:rFonts w:ascii="Tahoma" w:hAnsi="Tahoma" w:cs="Tahoma"/>
        </w:rPr>
        <w:t>�</w:t>
      </w:r>
      <w:r>
        <w:t>IDATx</w:t>
      </w:r>
      <w:r>
        <w:rPr>
          <w:rFonts w:hint="cs"/>
        </w:rPr>
        <w:t>ڴ</w:t>
      </w:r>
      <w:r>
        <w:rPr>
          <w:rFonts w:ascii="Tahoma" w:hAnsi="Tahoma" w:cs="Tahoma"/>
        </w:rPr>
        <w:t>��</w:t>
      </w:r>
      <w:r>
        <w:t>oE</w:t>
      </w:r>
      <w:r>
        <w:rPr>
          <w:rFonts w:ascii="Tahoma" w:hAnsi="Tahoma" w:cs="Tahoma"/>
        </w:rPr>
        <w:t>����</w:t>
      </w:r>
      <w:r>
        <w:t>Y</w:t>
      </w:r>
      <w:r>
        <w:rPr>
          <w:rFonts w:ascii="Tahoma" w:hAnsi="Tahoma" w:cs="Tahoma"/>
        </w:rPr>
        <w:t>���</w:t>
      </w:r>
      <w:r>
        <w:t>%B</w:t>
      </w:r>
      <w:r>
        <w:rPr>
          <w:rFonts w:ascii="Tahoma" w:hAnsi="Tahoma" w:cs="Tahoma"/>
        </w:rPr>
        <w:t>�</w:t>
      </w:r>
    </w:p>
    <w:p w14:paraId="75EC66BB" w14:textId="77777777" w:rsidR="0045207C" w:rsidRDefault="0045207C" w:rsidP="007724B4">
      <w:pPr>
        <w:pStyle w:val="Heading3"/>
      </w:pPr>
      <w:r>
        <w:t xml:space="preserve">B </w:t>
      </w:r>
      <w:r>
        <w:rPr>
          <w:rFonts w:ascii="MV Boli" w:hAnsi="MV Boli" w:cs="MV Boli"/>
        </w:rPr>
        <w:t>ޜ</w:t>
      </w:r>
      <w:r>
        <w:t xml:space="preserve">x    </w:t>
      </w:r>
      <w:r>
        <w:rPr>
          <w:rFonts w:ascii="Tahoma" w:hAnsi="Tahoma" w:cs="Tahoma"/>
        </w:rPr>
        <w:t>���</w:t>
      </w:r>
      <w:r>
        <w:t>p</w:t>
      </w:r>
      <w:r>
        <w:rPr>
          <w:rFonts w:ascii="Tahoma" w:hAnsi="Tahoma" w:cs="Tahoma"/>
        </w:rPr>
        <w:t>���</w:t>
      </w:r>
      <w:r>
        <w:t>Ù</w:t>
      </w:r>
      <w:r>
        <w:rPr>
          <w:rFonts w:ascii="Tahoma" w:hAnsi="Tahoma" w:cs="Tahoma"/>
        </w:rPr>
        <w:t>�</w:t>
      </w:r>
      <w:r>
        <w:t>8 !</w:t>
      </w:r>
      <w:r>
        <w:rPr>
          <w:rFonts w:ascii="Tahoma" w:hAnsi="Tahoma" w:cs="Tahoma"/>
        </w:rPr>
        <w:t>���</w:t>
      </w:r>
      <w:r>
        <w:t>p</w:t>
      </w:r>
      <w:r>
        <w:rPr>
          <w:rFonts w:ascii="Tahoma" w:hAnsi="Tahoma" w:cs="Tahoma"/>
        </w:rPr>
        <w:t>�</w:t>
      </w:r>
    </w:p>
    <w:p w14:paraId="092DFB1D" w14:textId="77777777" w:rsidR="0045207C" w:rsidRDefault="0045207C" w:rsidP="007724B4">
      <w:pPr>
        <w:pStyle w:val="Heading3"/>
      </w:pPr>
      <w:r>
        <w:t>0</w:t>
      </w:r>
      <w:r>
        <w:rPr>
          <w:rFonts w:ascii="Tahoma" w:hAnsi="Tahoma" w:cs="Tahoma"/>
        </w:rPr>
        <w:t>���������</w:t>
      </w:r>
      <w:r>
        <w:t>=;</w:t>
      </w:r>
      <w:r>
        <w:rPr>
          <w:rFonts w:ascii="Tahoma" w:hAnsi="Tahoma" w:cs="Tahoma"/>
        </w:rPr>
        <w:t>�</w:t>
      </w:r>
      <w:r>
        <w:t>clϸ</w:t>
      </w:r>
      <w:r>
        <w:rPr>
          <w:rFonts w:ascii="Tahoma" w:hAnsi="Tahoma" w:cs="Tahoma"/>
        </w:rPr>
        <w:t>��</w:t>
      </w:r>
      <w:r>
        <w:t>g</w:t>
      </w:r>
      <w:r>
        <w:rPr>
          <w:rFonts w:ascii="Tahoma" w:hAnsi="Tahoma" w:cs="Tahoma"/>
        </w:rPr>
        <w:t>�</w:t>
      </w:r>
      <w:r>
        <w:t>3</w:t>
      </w:r>
      <w:r>
        <w:rPr>
          <w:rFonts w:ascii="Tahoma" w:hAnsi="Tahoma" w:cs="Tahoma"/>
        </w:rPr>
        <w:t>��</w:t>
      </w:r>
      <w:r>
        <w:t>TW</w:t>
      </w:r>
      <w:r>
        <w:rPr>
          <w:rFonts w:ascii="Tahoma" w:hAnsi="Tahoma" w:cs="Tahoma"/>
        </w:rPr>
        <w:t>���</w:t>
      </w:r>
      <w:r>
        <w:t>VT</w:t>
      </w:r>
      <w:r>
        <w:rPr>
          <w:rFonts w:ascii="Tahoma" w:hAnsi="Tahoma" w:cs="Tahoma"/>
        </w:rPr>
        <w:t>��</w:t>
      </w:r>
      <w:r>
        <w:t>Ϟ</w:t>
      </w:r>
      <w:r>
        <w:rPr>
          <w:rFonts w:ascii="Tahoma" w:hAnsi="Tahoma" w:cs="Tahoma"/>
        </w:rPr>
        <w:t>��</w:t>
      </w:r>
      <w:r>
        <w:t>֧t1</w:t>
      </w:r>
      <w:r>
        <w:rPr>
          <w:rFonts w:ascii="Tahoma" w:hAnsi="Tahoma" w:cs="Tahoma"/>
        </w:rPr>
        <w:t>��</w:t>
      </w:r>
      <w:r>
        <w:t>O</w:t>
      </w:r>
      <w:r>
        <w:rPr>
          <w:rFonts w:ascii="Tahoma" w:hAnsi="Tahoma" w:cs="Tahoma"/>
        </w:rPr>
        <w:t>�</w:t>
      </w:r>
      <w:r>
        <w:rPr>
          <w:rFonts w:ascii="Segoe UI Symbol" w:hAnsi="Segoe UI Symbol" w:cs="Segoe UI Symbol"/>
        </w:rPr>
        <w:t>✸</w:t>
      </w:r>
      <w:r>
        <w:rPr>
          <w:rFonts w:ascii="Tahoma" w:hAnsi="Tahoma" w:cs="Tahoma"/>
        </w:rPr>
        <w:t>�</w:t>
      </w:r>
      <w:r>
        <w:t>'</w:t>
      </w:r>
      <w:r>
        <w:rPr>
          <w:rFonts w:ascii="Tahoma" w:hAnsi="Tahoma" w:cs="Tahoma"/>
        </w:rPr>
        <w:t>����</w:t>
      </w:r>
      <w:r>
        <w:t>0</w:t>
      </w:r>
      <w:r>
        <w:rPr>
          <w:rFonts w:ascii="Tahoma" w:hAnsi="Tahoma" w:cs="Tahoma"/>
        </w:rPr>
        <w:t>���</w:t>
      </w:r>
      <w:r>
        <w:t>}"1</w:t>
      </w:r>
      <w:r>
        <w:rPr>
          <w:rFonts w:ascii="Tahoma" w:hAnsi="Tahoma" w:cs="Tahoma"/>
        </w:rPr>
        <w:t>���</w:t>
      </w:r>
      <w:r>
        <w:t>%</w:t>
      </w:r>
      <w:r>
        <w:rPr>
          <w:rFonts w:ascii="Tahoma" w:hAnsi="Tahoma" w:cs="Tahoma"/>
        </w:rPr>
        <w:t>��</w:t>
      </w:r>
      <w:r>
        <w:t>P</w:t>
      </w:r>
      <w:r>
        <w:rPr>
          <w:rFonts w:ascii="Tahoma" w:hAnsi="Tahoma" w:cs="Tahoma"/>
        </w:rPr>
        <w:t>�</w:t>
      </w:r>
      <w:r>
        <w:t>s'</w:t>
      </w:r>
      <w:r>
        <w:rPr>
          <w:rFonts w:ascii="Tahoma" w:hAnsi="Tahoma" w:cs="Tahoma"/>
        </w:rPr>
        <w:t>�</w:t>
      </w:r>
      <w:r>
        <w:t>b</w:t>
      </w:r>
      <w:r>
        <w:rPr>
          <w:rFonts w:ascii="Tahoma" w:hAnsi="Tahoma" w:cs="Tahoma"/>
        </w:rPr>
        <w:t>��</w:t>
      </w:r>
      <w:r>
        <w:t>A</w:t>
      </w:r>
      <w:r>
        <w:rPr>
          <w:rFonts w:ascii="Tahoma" w:hAnsi="Tahoma" w:cs="Tahoma"/>
        </w:rPr>
        <w:t>�</w:t>
      </w:r>
      <w:r>
        <w:t>&gt;</w:t>
      </w:r>
      <w:r>
        <w:rPr>
          <w:rFonts w:ascii="Tahoma" w:hAnsi="Tahoma" w:cs="Tahoma"/>
        </w:rPr>
        <w:t>�</w:t>
      </w:r>
      <w:r>
        <w:t>\</w:t>
      </w:r>
      <w:r>
        <w:rPr>
          <w:rFonts w:ascii="Tahoma" w:hAnsi="Tahoma" w:cs="Tahoma"/>
        </w:rPr>
        <w:t>�</w:t>
      </w:r>
    </w:p>
    <w:p w14:paraId="44073FA8" w14:textId="77777777" w:rsidR="0045207C" w:rsidRDefault="0045207C" w:rsidP="007724B4">
      <w:pPr>
        <w:pStyle w:val="Heading3"/>
      </w:pPr>
      <w:r>
        <w:t>N</w:t>
      </w:r>
      <w:r>
        <w:rPr>
          <w:rFonts w:ascii="Tahoma" w:hAnsi="Tahoma" w:cs="Tahoma"/>
        </w:rPr>
        <w:t>�</w:t>
      </w:r>
      <w:r>
        <w:t>s</w:t>
      </w:r>
      <w:r>
        <w:rPr>
          <w:rFonts w:ascii="Tahoma" w:hAnsi="Tahoma" w:cs="Tahoma"/>
        </w:rPr>
        <w:t>��</w:t>
      </w:r>
      <w:r>
        <w:t>D'#(6A</w:t>
      </w:r>
      <w:r>
        <w:rPr>
          <w:rFonts w:ascii="Tahoma" w:hAnsi="Tahoma" w:cs="Tahoma"/>
        </w:rPr>
        <w:t>�</w:t>
      </w:r>
      <w:r>
        <w:t>i</w:t>
      </w:r>
      <w:r>
        <w:rPr>
          <w:rFonts w:ascii="Tahoma" w:hAnsi="Tahoma" w:cs="Tahoma"/>
        </w:rPr>
        <w:t>�</w:t>
      </w:r>
      <w:r>
        <w:t>C</w:t>
      </w:r>
      <w:r>
        <w:rPr>
          <w:rFonts w:ascii="Tahoma" w:hAnsi="Tahoma" w:cs="Tahoma"/>
        </w:rPr>
        <w:t>�</w:t>
      </w:r>
      <w:r>
        <w:t>}X</w:t>
      </w:r>
      <w:r>
        <w:rPr>
          <w:rFonts w:ascii="Tahoma" w:hAnsi="Tahoma" w:cs="Tahoma"/>
        </w:rPr>
        <w:t>��</w:t>
      </w:r>
      <w:r>
        <w:t>r</w:t>
      </w:r>
      <w:r>
        <w:rPr>
          <w:rFonts w:ascii="Tahoma" w:hAnsi="Tahoma" w:cs="Tahoma"/>
        </w:rPr>
        <w:t>��</w:t>
      </w:r>
      <w:r>
        <w:t>E+</w:t>
      </w:r>
      <w:r>
        <w:rPr>
          <w:rFonts w:ascii="Tahoma" w:hAnsi="Tahoma" w:cs="Tahoma"/>
        </w:rPr>
        <w:t>�</w:t>
      </w:r>
      <w:r>
        <w:t>J</w:t>
      </w:r>
      <w:r>
        <w:rPr>
          <w:rFonts w:ascii="Tahoma" w:hAnsi="Tahoma" w:cs="Tahoma"/>
        </w:rPr>
        <w:t>�</w:t>
      </w:r>
      <w:r>
        <w:t>VF</w:t>
      </w:r>
      <w:r>
        <w:rPr>
          <w:rFonts w:ascii="Tahoma" w:hAnsi="Tahoma" w:cs="Tahoma"/>
        </w:rPr>
        <w:t>�</w:t>
      </w:r>
      <w:r>
        <w:t>?m7sZ</w:t>
      </w:r>
      <w:r>
        <w:rPr>
          <w:rFonts w:ascii="Tahoma" w:hAnsi="Tahoma" w:cs="Tahoma"/>
        </w:rPr>
        <w:t>��</w:t>
      </w:r>
      <w:r>
        <w:t>8</w:t>
      </w:r>
      <w:r>
        <w:rPr>
          <w:rFonts w:ascii="Tahoma" w:hAnsi="Tahoma" w:cs="Tahoma"/>
        </w:rPr>
        <w:t>���</w:t>
      </w:r>
      <w:r>
        <w:t>;</w:t>
      </w:r>
      <w:r>
        <w:rPr>
          <w:rFonts w:ascii="Tahoma" w:hAnsi="Tahoma" w:cs="Tahoma"/>
        </w:rPr>
        <w:t>�</w:t>
      </w:r>
      <w:r>
        <w:t>2</w:t>
      </w:r>
      <w:r>
        <w:rPr>
          <w:rFonts w:ascii="Tahoma" w:hAnsi="Tahoma" w:cs="Tahoma"/>
        </w:rPr>
        <w:t>��</w:t>
      </w:r>
      <w:r>
        <w:t>b</w:t>
      </w:r>
      <w:r>
        <w:rPr>
          <w:rFonts w:ascii="Tahoma" w:hAnsi="Tahoma" w:cs="Tahoma"/>
        </w:rPr>
        <w:t>�</w:t>
      </w:r>
      <w:r>
        <w:t>h</w:t>
      </w:r>
      <w:r>
        <w:rPr>
          <w:rFonts w:ascii="Tahoma" w:hAnsi="Tahoma" w:cs="Tahoma"/>
        </w:rPr>
        <w:t>�</w:t>
      </w:r>
      <w:r>
        <w:t>VK</w:t>
      </w:r>
      <w:r>
        <w:rPr>
          <w:rFonts w:ascii="Tahoma" w:hAnsi="Tahoma" w:cs="Tahoma"/>
        </w:rPr>
        <w:t>��</w:t>
      </w:r>
      <w:r>
        <w:t>Ed</w:t>
      </w:r>
      <w:r>
        <w:rPr>
          <w:rFonts w:ascii="Tahoma" w:hAnsi="Tahoma" w:cs="Tahoma"/>
        </w:rPr>
        <w:t>�</w:t>
      </w:r>
      <w:r>
        <w:t>d</w:t>
      </w:r>
      <w:r>
        <w:rPr>
          <w:rFonts w:ascii="Tahoma" w:hAnsi="Tahoma" w:cs="Tahoma"/>
        </w:rPr>
        <w:t>��</w:t>
      </w:r>
      <w:r>
        <w:t>v</w:t>
      </w:r>
      <w:r>
        <w:rPr>
          <w:rFonts w:ascii="Tahoma" w:hAnsi="Tahoma" w:cs="Tahoma"/>
        </w:rPr>
        <w:t>�</w:t>
      </w:r>
      <w:r>
        <w:t>U</w:t>
      </w:r>
      <w:r>
        <w:rPr>
          <w:rFonts w:ascii="MS Gothic" w:eastAsia="MS Gothic" w:hAnsi="MS Gothic" w:cs="MS Gothic" w:hint="eastAsia"/>
        </w:rPr>
        <w:t>返</w:t>
      </w:r>
      <w:r>
        <w:rPr>
          <w:rFonts w:ascii="Tahoma" w:hAnsi="Tahoma" w:cs="Tahoma"/>
        </w:rPr>
        <w:t>���</w:t>
      </w:r>
      <w:r>
        <w:t>V</w:t>
      </w:r>
      <w:r>
        <w:rPr>
          <w:rFonts w:ascii="Tahoma" w:hAnsi="Tahoma" w:cs="Tahoma"/>
        </w:rPr>
        <w:t>�</w:t>
      </w:r>
    </w:p>
    <w:p w14:paraId="6521EBBE" w14:textId="77777777" w:rsidR="0045207C" w:rsidRDefault="0045207C" w:rsidP="007724B4">
      <w:pPr>
        <w:pStyle w:val="Heading3"/>
      </w:pPr>
      <w:r>
        <w:rPr>
          <w:rFonts w:ascii="Tahoma" w:hAnsi="Tahoma" w:cs="Tahoma"/>
        </w:rPr>
        <w:t>�</w:t>
      </w:r>
      <w:r>
        <w:rPr>
          <w:rFonts w:hint="cs"/>
        </w:rPr>
        <w:t>ݽ</w:t>
      </w:r>
      <w:r>
        <w:rPr>
          <w:rFonts w:ascii="Tahoma" w:hAnsi="Tahoma" w:cs="Tahoma"/>
        </w:rPr>
        <w:t>����</w:t>
      </w:r>
      <w:r>
        <w:t>f</w:t>
      </w:r>
      <w:r>
        <w:rPr>
          <w:rFonts w:ascii="Tahoma" w:hAnsi="Tahoma" w:cs="Tahoma"/>
        </w:rPr>
        <w:t>��</w:t>
      </w:r>
      <w:r>
        <w:t>Ög</w:t>
      </w:r>
    </w:p>
    <w:p w14:paraId="615DBE73" w14:textId="77777777" w:rsidR="0045207C" w:rsidRDefault="0045207C" w:rsidP="007724B4">
      <w:pPr>
        <w:pStyle w:val="Heading3"/>
      </w:pPr>
      <w:r>
        <w:rPr>
          <w:rFonts w:ascii="Tahoma" w:hAnsi="Tahoma" w:cs="Tahoma"/>
        </w:rPr>
        <w:t>�</w:t>
      </w:r>
      <w:r>
        <w:t>&amp;</w:t>
      </w:r>
      <w:r>
        <w:rPr>
          <w:rFonts w:ascii="Tahoma" w:hAnsi="Tahoma" w:cs="Tahoma"/>
        </w:rPr>
        <w:t>���</w:t>
      </w:r>
      <w:r>
        <w:t>H&lt;</w:t>
      </w:r>
      <w:r>
        <w:rPr>
          <w:rFonts w:ascii="Tahoma" w:hAnsi="Tahoma" w:cs="Tahoma"/>
        </w:rPr>
        <w:t>�</w:t>
      </w:r>
      <w:r>
        <w:t>pm4</w:t>
      </w:r>
      <w:r>
        <w:rPr>
          <w:rFonts w:ascii="Tahoma" w:hAnsi="Tahoma" w:cs="Tahoma"/>
        </w:rPr>
        <w:t>��</w:t>
      </w:r>
      <w:r>
        <w:t>n</w:t>
      </w:r>
      <w:r>
        <w:rPr>
          <w:rFonts w:ascii="Tahoma" w:hAnsi="Tahoma" w:cs="Tahoma"/>
        </w:rPr>
        <w:t>�</w:t>
      </w:r>
      <w:r>
        <w:t>63</w:t>
      </w:r>
      <w:r>
        <w:rPr>
          <w:rFonts w:ascii="Tahoma" w:hAnsi="Tahoma" w:cs="Tahoma"/>
        </w:rPr>
        <w:t>��</w:t>
      </w:r>
      <w:r>
        <w:t>v</w:t>
      </w:r>
      <w:r>
        <w:rPr>
          <w:rFonts w:ascii="Tahoma" w:hAnsi="Tahoma" w:cs="Tahoma"/>
        </w:rPr>
        <w:t>��</w:t>
      </w:r>
      <w:r>
        <w:t>X;</w:t>
      </w:r>
      <w:r>
        <w:rPr>
          <w:rFonts w:ascii="Tahoma" w:hAnsi="Tahoma" w:cs="Tahoma"/>
        </w:rPr>
        <w:t>��</w:t>
      </w:r>
      <w:r>
        <w:rPr>
          <w:rFonts w:ascii="Calibri" w:hAnsi="Calibri" w:cs="Calibri"/>
        </w:rPr>
        <w:t>͖</w:t>
      </w:r>
      <w:r>
        <w:rPr>
          <w:rFonts w:ascii="Tahoma" w:hAnsi="Tahoma" w:cs="Tahoma"/>
        </w:rPr>
        <w:t>�</w:t>
      </w:r>
      <w:r>
        <w:t>q</w:t>
      </w:r>
      <w:r>
        <w:rPr>
          <w:rFonts w:ascii="Tahoma" w:hAnsi="Tahoma" w:cs="Tahoma"/>
        </w:rPr>
        <w:t>�</w:t>
      </w:r>
      <w:r>
        <w:t>Lm1f</w:t>
      </w:r>
      <w:r>
        <w:rPr>
          <w:rFonts w:ascii="Tahoma" w:hAnsi="Tahoma" w:cs="Tahoma"/>
        </w:rPr>
        <w:t>�</w:t>
      </w:r>
      <w:r>
        <w:t>3VÄlÖé</w:t>
      </w:r>
      <w:r>
        <w:rPr>
          <w:rFonts w:ascii="Calibri" w:hAnsi="Calibri" w:cs="Calibri"/>
        </w:rPr>
        <w:t>͹</w:t>
      </w:r>
      <w:r>
        <w:rPr>
          <w:rFonts w:ascii="Tahoma" w:hAnsi="Tahoma" w:cs="Tahoma"/>
        </w:rPr>
        <w:t>���</w:t>
      </w:r>
      <w:r>
        <w:t>b</w:t>
      </w:r>
      <w:r>
        <w:rPr>
          <w:rFonts w:ascii="Tahoma" w:hAnsi="Tahoma" w:cs="Tahoma"/>
        </w:rPr>
        <w:t>��</w:t>
      </w:r>
      <w:r>
        <w:t>ʱ</w:t>
      </w:r>
      <w:r>
        <w:rPr>
          <w:rFonts w:ascii="Tahoma" w:hAnsi="Tahoma" w:cs="Tahoma"/>
        </w:rPr>
        <w:t>��</w:t>
      </w:r>
    </w:p>
    <w:p w14:paraId="6460273A" w14:textId="77777777" w:rsidR="0045207C" w:rsidRDefault="0045207C" w:rsidP="007724B4">
      <w:pPr>
        <w:pStyle w:val="Heading3"/>
      </w:pPr>
      <w:r>
        <w:t>c</w:t>
      </w:r>
      <w:r>
        <w:rPr>
          <w:rFonts w:ascii="Tahoma" w:hAnsi="Tahoma" w:cs="Tahoma"/>
        </w:rPr>
        <w:t>�</w:t>
      </w:r>
      <w:r>
        <w:t>eг</w:t>
      </w:r>
      <w:r>
        <w:rPr>
          <w:rFonts w:ascii="Tahoma" w:hAnsi="Tahoma" w:cs="Tahoma"/>
        </w:rPr>
        <w:t>�</w:t>
      </w:r>
      <w:r>
        <w:t>&lt;&gt;5</w:t>
      </w:r>
      <w:r>
        <w:rPr>
          <w:rFonts w:ascii="Tahoma" w:hAnsi="Tahoma" w:cs="Tahoma"/>
        </w:rPr>
        <w:t>���</w:t>
      </w:r>
      <w:r>
        <w:t>ä</w:t>
      </w:r>
      <w:r>
        <w:rPr>
          <w:rFonts w:ascii="Tahoma" w:hAnsi="Tahoma" w:cs="Tahoma"/>
        </w:rPr>
        <w:t>�</w:t>
      </w:r>
      <w:r>
        <w:t>Ä</w:t>
      </w:r>
      <w:r>
        <w:rPr>
          <w:rFonts w:ascii="Tahoma" w:hAnsi="Tahoma" w:cs="Tahoma"/>
        </w:rPr>
        <w:t>�</w:t>
      </w:r>
      <w:r>
        <w:t>h&lt;pa</w:t>
      </w:r>
      <w:r>
        <w:rPr>
          <w:rFonts w:ascii="Tahoma" w:hAnsi="Tahoma" w:cs="Tahoma"/>
        </w:rPr>
        <w:t>��</w:t>
      </w:r>
      <w:r>
        <w:t>&gt;0Lj</w:t>
      </w:r>
      <w:r>
        <w:rPr>
          <w:rFonts w:ascii="Tahoma" w:hAnsi="Tahoma" w:cs="Tahoma"/>
        </w:rPr>
        <w:t>����</w:t>
      </w:r>
      <w:r>
        <w:t>A</w:t>
      </w:r>
      <w:r>
        <w:rPr>
          <w:rFonts w:ascii="Tahoma" w:hAnsi="Tahoma" w:cs="Tahoma"/>
        </w:rPr>
        <w:t>�</w:t>
      </w:r>
      <w:r>
        <w:t>RS</w:t>
      </w:r>
      <w:r>
        <w:rPr>
          <w:rFonts w:ascii="Tahoma" w:hAnsi="Tahoma" w:cs="Tahoma"/>
        </w:rPr>
        <w:t>�</w:t>
      </w:r>
      <w:r>
        <w:t>چ</w:t>
      </w:r>
      <w:r>
        <w:rPr>
          <w:rFonts w:ascii="Tahoma" w:hAnsi="Tahoma" w:cs="Tahoma"/>
        </w:rPr>
        <w:t>�</w:t>
      </w:r>
      <w:r>
        <w:t>H</w:t>
      </w:r>
      <w:r>
        <w:rPr>
          <w:rFonts w:ascii="Tahoma" w:hAnsi="Tahoma" w:cs="Tahoma"/>
        </w:rPr>
        <w:t>�</w:t>
      </w:r>
      <w:r>
        <w:t>0</w:t>
      </w:r>
      <w:r>
        <w:rPr>
          <w:rFonts w:ascii="Tahoma" w:hAnsi="Tahoma" w:cs="Tahoma"/>
        </w:rPr>
        <w:t>��</w:t>
      </w:r>
      <w:r>
        <w:t>Q</w:t>
      </w:r>
      <w:r>
        <w:rPr>
          <w:rFonts w:ascii="Tahoma" w:hAnsi="Tahoma" w:cs="Tahoma"/>
        </w:rPr>
        <w:t>�</w:t>
      </w:r>
      <w:r>
        <w:t>+NKp</w:t>
      </w:r>
      <w:r>
        <w:rPr>
          <w:rFonts w:ascii="Tahoma" w:hAnsi="Tahoma" w:cs="Tahoma"/>
        </w:rPr>
        <w:t>��</w:t>
      </w:r>
      <w:r>
        <w:t>Πw</w:t>
      </w:r>
      <w:r>
        <w:rPr>
          <w:rFonts w:ascii="Tahoma" w:hAnsi="Tahoma" w:cs="Tahoma"/>
        </w:rPr>
        <w:t>����</w:t>
      </w:r>
      <w:r>
        <w:t>0w</w:t>
      </w:r>
    </w:p>
    <w:p w14:paraId="57CDDA06" w14:textId="77777777" w:rsidR="0045207C" w:rsidRDefault="0045207C" w:rsidP="007724B4">
      <w:pPr>
        <w:pStyle w:val="Heading3"/>
      </w:pPr>
      <w:r>
        <w:rPr>
          <w:rFonts w:ascii="Tahoma" w:hAnsi="Tahoma" w:cs="Tahoma"/>
        </w:rPr>
        <w:t>�</w:t>
      </w:r>
      <w:r>
        <w:t>4</w:t>
      </w:r>
      <w:r>
        <w:rPr>
          <w:rFonts w:ascii="Tahoma" w:hAnsi="Tahoma" w:cs="Tahoma"/>
        </w:rPr>
        <w:t>��</w:t>
      </w:r>
      <w:r>
        <w:t>I</w:t>
      </w:r>
      <w:r>
        <w:rPr>
          <w:rFonts w:ascii="Tahoma" w:hAnsi="Tahoma" w:cs="Tahoma"/>
        </w:rPr>
        <w:t>�</w:t>
      </w:r>
      <w:r>
        <w:rPr>
          <w:rFonts w:ascii="MV Boli" w:hAnsi="MV Boli" w:cs="MV Boli"/>
        </w:rPr>
        <w:t>ޗ</w:t>
      </w:r>
      <w:r>
        <w:rPr>
          <w:rFonts w:ascii="Tahoma" w:hAnsi="Tahoma" w:cs="Tahoma"/>
        </w:rPr>
        <w:t>��</w:t>
      </w:r>
      <w:r>
        <w:t>éV</w:t>
      </w:r>
    </w:p>
    <w:p w14:paraId="0F31FEFC" w14:textId="77777777" w:rsidR="0045207C" w:rsidRDefault="0045207C" w:rsidP="007724B4">
      <w:pPr>
        <w:pStyle w:val="Heading3"/>
      </w:pPr>
      <w:r>
        <w:rPr>
          <w:rFonts w:hint="eastAsia"/>
        </w:rPr>
        <w:t>É</w:t>
      </w:r>
      <w:r>
        <w:rPr>
          <w:rFonts w:ascii="Tahoma" w:hAnsi="Tahoma" w:cs="Tahoma"/>
        </w:rPr>
        <w:t>���</w:t>
      </w:r>
      <w:r>
        <w:t>/L</w:t>
      </w:r>
      <w:r>
        <w:rPr>
          <w:rFonts w:ascii="Tahoma" w:hAnsi="Tahoma" w:cs="Tahoma"/>
        </w:rPr>
        <w:t>�</w:t>
      </w:r>
      <w:r>
        <w:t>9H4</w:t>
      </w:r>
      <w:r>
        <w:rPr>
          <w:rFonts w:ascii="Tahoma" w:hAnsi="Tahoma" w:cs="Tahoma"/>
        </w:rPr>
        <w:t>�</w:t>
      </w:r>
      <w:r>
        <w:t>Å</w:t>
      </w:r>
      <w:r>
        <w:rPr>
          <w:rFonts w:ascii="Tahoma" w:hAnsi="Tahoma" w:cs="Tahoma"/>
        </w:rPr>
        <w:t>���</w:t>
      </w:r>
      <w:r>
        <w:t>/</w:t>
      </w:r>
      <w:r>
        <w:rPr>
          <w:rFonts w:ascii="Tahoma" w:hAnsi="Tahoma" w:cs="Tahoma"/>
        </w:rPr>
        <w:t>��</w:t>
      </w:r>
      <w:r>
        <w:t>jé</w:t>
      </w:r>
      <w:r>
        <w:rPr>
          <w:rFonts w:ascii="Tahoma" w:hAnsi="Tahoma" w:cs="Tahoma"/>
        </w:rPr>
        <w:t>����</w:t>
      </w:r>
      <w:r>
        <w:t>A</w:t>
      </w:r>
      <w:r>
        <w:rPr>
          <w:rFonts w:ascii="Tahoma" w:hAnsi="Tahoma" w:cs="Tahoma"/>
        </w:rPr>
        <w:t>�</w:t>
      </w:r>
      <w:r>
        <w:t>GUa</w:t>
      </w:r>
      <w:r>
        <w:rPr>
          <w:rFonts w:ascii="Tahoma" w:hAnsi="Tahoma" w:cs="Tahoma"/>
        </w:rPr>
        <w:t>�</w:t>
      </w:r>
      <w:r>
        <w:t>I</w:t>
      </w:r>
      <w:r>
        <w:rPr>
          <w:rFonts w:ascii="Tahoma" w:hAnsi="Tahoma" w:cs="Tahoma"/>
        </w:rPr>
        <w:t>�</w:t>
      </w:r>
      <w:r>
        <w:t>OC$</w:t>
      </w:r>
      <w:r>
        <w:rPr>
          <w:rFonts w:ascii="Tahoma" w:hAnsi="Tahoma" w:cs="Tahoma"/>
        </w:rPr>
        <w:t>�</w:t>
      </w:r>
      <w:r>
        <w:t>ü</w:t>
      </w:r>
      <w:r>
        <w:rPr>
          <w:rFonts w:ascii="Tahoma" w:hAnsi="Tahoma" w:cs="Tahoma"/>
        </w:rPr>
        <w:t>��</w:t>
      </w:r>
      <w:r>
        <w:t>gZC</w:t>
      </w:r>
      <w:r>
        <w:rPr>
          <w:rFonts w:ascii="Tahoma" w:hAnsi="Tahoma" w:cs="Tahoma"/>
        </w:rPr>
        <w:t>�</w:t>
      </w:r>
      <w:r>
        <w:t>1Ö</w:t>
      </w:r>
      <w:r>
        <w:rPr>
          <w:rFonts w:ascii="Tahoma" w:hAnsi="Tahoma" w:cs="Tahoma"/>
        </w:rPr>
        <w:t>��</w:t>
      </w:r>
      <w:r>
        <w:t>+ko</w:t>
      </w:r>
      <w:r>
        <w:rPr>
          <w:rFonts w:ascii="Tahoma" w:hAnsi="Tahoma" w:cs="Tahoma"/>
        </w:rPr>
        <w:t>���</w:t>
      </w:r>
      <w:r>
        <w:t>F</w:t>
      </w:r>
      <w:r>
        <w:rPr>
          <w:rFonts w:ascii="Microsoft JhengHei" w:eastAsia="Microsoft JhengHei" w:hAnsi="Microsoft JhengHei" w:cs="Microsoft JhengHei" w:hint="eastAsia"/>
        </w:rPr>
        <w:t>鈋</w:t>
      </w:r>
      <w:r>
        <w:rPr>
          <w:rFonts w:ascii="Tahoma" w:hAnsi="Tahoma" w:cs="Tahoma"/>
        </w:rPr>
        <w:t>��</w:t>
      </w:r>
      <w:r>
        <w:t>#tCV</w:t>
      </w:r>
      <w:r>
        <w:rPr>
          <w:rFonts w:ascii="Tahoma" w:hAnsi="Tahoma" w:cs="Tahoma"/>
        </w:rPr>
        <w:t>�</w:t>
      </w:r>
      <w:r>
        <w:t>f</w:t>
      </w:r>
      <w:r>
        <w:rPr>
          <w:rFonts w:ascii="Tahoma" w:hAnsi="Tahoma" w:cs="Tahoma"/>
        </w:rPr>
        <w:t>�����</w:t>
      </w:r>
      <w:r>
        <w:t>b:</w:t>
      </w:r>
      <w:r>
        <w:rPr>
          <w:rFonts w:ascii="Tahoma" w:hAnsi="Tahoma" w:cs="Tahoma"/>
        </w:rPr>
        <w:t>��</w:t>
      </w:r>
      <w:r>
        <w:t>ƾ</w:t>
      </w:r>
      <w:r>
        <w:rPr>
          <w:rFonts w:ascii="Tahoma" w:hAnsi="Tahoma" w:cs="Tahoma"/>
        </w:rPr>
        <w:t>�����</w:t>
      </w:r>
      <w:r>
        <w:t>%</w:t>
      </w:r>
      <w:r>
        <w:rPr>
          <w:rFonts w:ascii="Tahoma" w:hAnsi="Tahoma" w:cs="Tahoma"/>
        </w:rPr>
        <w:t>��</w:t>
      </w:r>
      <w:r>
        <w:t>:^</w:t>
      </w:r>
      <w:r>
        <w:rPr>
          <w:rFonts w:ascii="Tahoma" w:hAnsi="Tahoma" w:cs="Tahoma"/>
        </w:rPr>
        <w:t>�</w:t>
      </w:r>
      <w:r>
        <w:rPr>
          <w:rFonts w:ascii="Calibri" w:hAnsi="Calibri" w:cs="Calibri"/>
        </w:rPr>
        <w:t>̙</w:t>
      </w:r>
      <w:r>
        <w:t>4T</w:t>
      </w:r>
      <w:r>
        <w:rPr>
          <w:rFonts w:ascii="Tahoma" w:hAnsi="Tahoma" w:cs="Tahoma"/>
        </w:rPr>
        <w:t>�</w:t>
      </w:r>
      <w:r>
        <w:t>H</w:t>
      </w:r>
      <w:r>
        <w:rPr>
          <w:rFonts w:ascii="Tahoma" w:hAnsi="Tahoma" w:cs="Tahoma"/>
        </w:rPr>
        <w:t>��</w:t>
      </w:r>
      <w:r>
        <w:t>:</w:t>
      </w:r>
      <w:r>
        <w:rPr>
          <w:rFonts w:ascii="Tahoma" w:hAnsi="Tahoma" w:cs="Tahoma"/>
        </w:rPr>
        <w:t>��</w:t>
      </w:r>
      <w:r>
        <w:t>'ҤN</w:t>
      </w:r>
      <w:r>
        <w:rPr>
          <w:rFonts w:ascii="Tahoma" w:hAnsi="Tahoma" w:cs="Tahoma"/>
        </w:rPr>
        <w:t>�</w:t>
      </w:r>
      <w:r>
        <w:t>3eO</w:t>
      </w:r>
      <w:r>
        <w:rPr>
          <w:rFonts w:ascii="Tahoma" w:hAnsi="Tahoma" w:cs="Tahoma"/>
        </w:rPr>
        <w:t>�</w:t>
      </w:r>
      <w:r>
        <w:t>U444</w:t>
      </w:r>
      <w:r>
        <w:rPr>
          <w:rFonts w:ascii="Tahoma" w:hAnsi="Tahoma" w:cs="Tahoma"/>
        </w:rPr>
        <w:t>���</w:t>
      </w:r>
      <w:r>
        <w:t>U</w:t>
      </w:r>
      <w:r>
        <w:rPr>
          <w:rFonts w:ascii="Tahoma" w:hAnsi="Tahoma" w:cs="Tahoma"/>
        </w:rPr>
        <w:t>�</w:t>
      </w:r>
    </w:p>
    <w:p w14:paraId="0C0FC51E" w14:textId="77777777" w:rsidR="0045207C" w:rsidRDefault="0045207C" w:rsidP="007724B4">
      <w:pPr>
        <w:pStyle w:val="Heading3"/>
      </w:pPr>
      <w:r>
        <w:rPr>
          <w:rFonts w:ascii="Tahoma" w:hAnsi="Tahoma" w:cs="Tahoma"/>
        </w:rPr>
        <w:t>���</w:t>
      </w:r>
      <w:r>
        <w:t xml:space="preserve">=    </w:t>
      </w:r>
      <w:r>
        <w:rPr>
          <w:rFonts w:ascii="Tahoma" w:hAnsi="Tahoma" w:cs="Tahoma"/>
        </w:rPr>
        <w:t>�</w:t>
      </w:r>
      <w:r>
        <w:t>'P</w:t>
      </w:r>
      <w:r>
        <w:rPr>
          <w:rFonts w:ascii="Tahoma" w:hAnsi="Tahoma" w:cs="Tahoma"/>
        </w:rPr>
        <w:t>��</w:t>
      </w:r>
      <w:r>
        <w:t>_u</w:t>
      </w:r>
      <w:r>
        <w:rPr>
          <w:rFonts w:ascii="Tahoma" w:hAnsi="Tahoma" w:cs="Tahoma"/>
        </w:rPr>
        <w:t>�</w:t>
      </w:r>
      <w:r>
        <w:t>'</w:t>
      </w:r>
      <w:r>
        <w:rPr>
          <w:rFonts w:ascii="Tahoma" w:hAnsi="Tahoma" w:cs="Tahoma"/>
        </w:rPr>
        <w:t>�</w:t>
      </w:r>
      <w:r>
        <w:t>,ٌ</w:t>
      </w:r>
      <w:r>
        <w:rPr>
          <w:rFonts w:ascii="Tahoma" w:hAnsi="Tahoma" w:cs="Tahoma"/>
        </w:rPr>
        <w:t>��</w:t>
      </w:r>
      <w:r>
        <w:t>E</w:t>
      </w:r>
      <w:r>
        <w:rPr>
          <w:rFonts w:ascii="Tahoma" w:hAnsi="Tahoma" w:cs="Tahoma"/>
        </w:rPr>
        <w:t>�</w:t>
      </w:r>
      <w:r>
        <w:t>$</w:t>
      </w:r>
      <w:r>
        <w:rPr>
          <w:rFonts w:ascii="Tahoma" w:hAnsi="Tahoma" w:cs="Tahoma"/>
        </w:rPr>
        <w:t>���</w:t>
      </w:r>
      <w:r>
        <w:t>tjm</w:t>
      </w:r>
      <w:r>
        <w:rPr>
          <w:rFonts w:ascii="Tahoma" w:hAnsi="Tahoma" w:cs="Tahoma"/>
        </w:rPr>
        <w:t>���</w:t>
      </w:r>
      <w:r>
        <w:t>Y</w:t>
      </w:r>
      <w:r>
        <w:rPr>
          <w:rFonts w:ascii="Tahoma" w:hAnsi="Tahoma" w:cs="Tahoma"/>
        </w:rPr>
        <w:t>�</w:t>
      </w:r>
      <w:r>
        <w:t>9</w:t>
      </w:r>
      <w:r>
        <w:rPr>
          <w:rFonts w:ascii="Tahoma" w:hAnsi="Tahoma" w:cs="Tahoma"/>
        </w:rPr>
        <w:t>�</w:t>
      </w:r>
      <w:r>
        <w:t>&amp;j\Y(&amp;</w:t>
      </w:r>
      <w:r>
        <w:rPr>
          <w:rFonts w:ascii="Tahoma" w:hAnsi="Tahoma" w:cs="Tahoma"/>
        </w:rPr>
        <w:t>�</w:t>
      </w:r>
      <w:r>
        <w:t>)</w:t>
      </w:r>
      <w:r>
        <w:rPr>
          <w:rFonts w:ascii="Tahoma" w:hAnsi="Tahoma" w:cs="Tahoma"/>
        </w:rPr>
        <w:t>�</w:t>
      </w:r>
      <w:r>
        <w:t>ҤU&gt;</w:t>
      </w:r>
      <w:r>
        <w:rPr>
          <w:rFonts w:ascii="Tahoma" w:hAnsi="Tahoma" w:cs="Tahoma"/>
        </w:rPr>
        <w:t>��</w:t>
      </w:r>
      <w:r>
        <w:t>7</w:t>
      </w:r>
      <w:r>
        <w:rPr>
          <w:rFonts w:ascii="Tahoma" w:hAnsi="Tahoma" w:cs="Tahoma"/>
        </w:rPr>
        <w:t>���</w:t>
      </w:r>
      <w:r>
        <w:t>L</w:t>
      </w:r>
      <w:r>
        <w:rPr>
          <w:rFonts w:ascii="Tahoma" w:hAnsi="Tahoma" w:cs="Tahoma"/>
        </w:rPr>
        <w:t>�</w:t>
      </w:r>
      <w:r>
        <w:t>c</w:t>
      </w:r>
      <w:r>
        <w:rPr>
          <w:rFonts w:ascii="Tahoma" w:hAnsi="Tahoma" w:cs="Tahoma"/>
        </w:rPr>
        <w:t>��</w:t>
      </w:r>
      <w:r>
        <w:t>:KY</w:t>
      </w:r>
      <w:r>
        <w:rPr>
          <w:rFonts w:ascii="Tahoma" w:hAnsi="Tahoma" w:cs="Tahoma"/>
        </w:rPr>
        <w:t>�</w:t>
      </w:r>
      <w:r>
        <w:t>g</w:t>
      </w:r>
      <w:r>
        <w:rPr>
          <w:rFonts w:ascii="Tahoma" w:hAnsi="Tahoma" w:cs="Tahoma"/>
        </w:rPr>
        <w:t>��</w:t>
      </w:r>
      <w:r>
        <w:t>z</w:t>
      </w:r>
      <w:r>
        <w:rPr>
          <w:rFonts w:ascii="Tahoma" w:hAnsi="Tahoma" w:cs="Tahoma"/>
        </w:rPr>
        <w:t>�</w:t>
      </w:r>
      <w:r>
        <w:t>jӘ</w:t>
      </w:r>
      <w:r>
        <w:rPr>
          <w:rFonts w:ascii="Tahoma" w:hAnsi="Tahoma" w:cs="Tahoma"/>
        </w:rPr>
        <w:t>�</w:t>
      </w:r>
      <w:r>
        <w:t>SA</w:t>
      </w:r>
    </w:p>
    <w:p w14:paraId="5409D2E2" w14:textId="77777777" w:rsidR="0045207C" w:rsidRDefault="0045207C" w:rsidP="007724B4">
      <w:pPr>
        <w:pStyle w:val="Heading3"/>
      </w:pPr>
      <w:r>
        <w:rPr>
          <w:rFonts w:ascii="Tahoma" w:hAnsi="Tahoma" w:cs="Tahoma"/>
        </w:rPr>
        <w:t>�</w:t>
      </w:r>
      <w:r>
        <w:t>%</w:t>
      </w:r>
      <w:r>
        <w:rPr>
          <w:rFonts w:ascii="Tahoma" w:hAnsi="Tahoma" w:cs="Tahoma"/>
        </w:rPr>
        <w:t>⸮</w:t>
      </w:r>
      <w:r>
        <w:t>s</w:t>
      </w:r>
      <w:r>
        <w:rPr>
          <w:rFonts w:ascii="Tahoma" w:hAnsi="Tahoma" w:cs="Tahoma"/>
        </w:rPr>
        <w:t>�</w:t>
      </w:r>
      <w:r>
        <w:t>h</w:t>
      </w:r>
      <w:r>
        <w:rPr>
          <w:rFonts w:ascii="Tahoma" w:hAnsi="Tahoma" w:cs="Tahoma"/>
        </w:rPr>
        <w:t>��</w:t>
      </w:r>
      <w:r>
        <w:t>&lt;</w:t>
      </w:r>
      <w:r>
        <w:rPr>
          <w:rFonts w:ascii="Tahoma" w:hAnsi="Tahoma" w:cs="Tahoma"/>
        </w:rPr>
        <w:t>�</w:t>
      </w:r>
      <w:r>
        <w:t>rd</w:t>
      </w:r>
      <w:r>
        <w:rPr>
          <w:rFonts w:ascii="Tahoma" w:hAnsi="Tahoma" w:cs="Tahoma"/>
        </w:rPr>
        <w:t>����</w:t>
      </w:r>
      <w:r>
        <w:t>k)eL*</w:t>
      </w:r>
      <w:r>
        <w:rPr>
          <w:rFonts w:ascii="Tahoma" w:hAnsi="Tahoma" w:cs="Tahoma"/>
        </w:rPr>
        <w:t>�����</w:t>
      </w:r>
      <w:r>
        <w:t>j</w:t>
      </w:r>
      <w:r>
        <w:rPr>
          <w:rFonts w:ascii="Tahoma" w:hAnsi="Tahoma" w:cs="Tahoma"/>
        </w:rPr>
        <w:t>��</w:t>
      </w:r>
      <w:r>
        <w:t>t</w:t>
      </w:r>
      <w:r>
        <w:rPr>
          <w:rFonts w:ascii="Tahoma" w:hAnsi="Tahoma" w:cs="Tahoma"/>
        </w:rPr>
        <w:t>�</w:t>
      </w:r>
      <w:r>
        <w:t>l</w:t>
      </w:r>
      <w:r>
        <w:rPr>
          <w:rFonts w:ascii="Tahoma" w:hAnsi="Tahoma" w:cs="Tahoma"/>
        </w:rPr>
        <w:t>�</w:t>
      </w:r>
      <w:r>
        <w:t>H</w:t>
      </w:r>
      <w:r>
        <w:rPr>
          <w:rFonts w:ascii="Tahoma" w:hAnsi="Tahoma" w:cs="Tahoma"/>
        </w:rPr>
        <w:t>��</w:t>
      </w:r>
      <w:r>
        <w:t>*</w:t>
      </w:r>
      <w:r>
        <w:rPr>
          <w:rFonts w:ascii="Tahoma" w:hAnsi="Tahoma" w:cs="Tahoma"/>
        </w:rPr>
        <w:t>��</w:t>
      </w:r>
      <w:r>
        <w:t>F7KX</w:t>
      </w:r>
      <w:r>
        <w:rPr>
          <w:rFonts w:ascii="Tahoma" w:hAnsi="Tahoma" w:cs="Tahoma"/>
        </w:rPr>
        <w:t>��</w:t>
      </w:r>
      <w:r>
        <w:t>"</w:t>
      </w:r>
      <w:r>
        <w:rPr>
          <w:rFonts w:ascii="Tahoma" w:hAnsi="Tahoma" w:cs="Tahoma"/>
        </w:rPr>
        <w:t>�</w:t>
      </w:r>
    </w:p>
    <w:p w14:paraId="17EC10C7" w14:textId="77777777" w:rsidR="0045207C" w:rsidRDefault="0045207C" w:rsidP="007724B4">
      <w:pPr>
        <w:pStyle w:val="Heading3"/>
      </w:pPr>
      <w:r>
        <w:rPr>
          <w:rFonts w:ascii="Tahoma" w:hAnsi="Tahoma" w:cs="Tahoma"/>
        </w:rPr>
        <w:t>�</w:t>
      </w:r>
      <w:r>
        <w:t>rf</w:t>
      </w:r>
      <w:r>
        <w:rPr>
          <w:rFonts w:ascii="Tahoma" w:hAnsi="Tahoma" w:cs="Tahoma"/>
        </w:rPr>
        <w:t>���</w:t>
      </w:r>
      <w:r>
        <w:t>\</w:t>
      </w:r>
      <w:r>
        <w:rPr>
          <w:rFonts w:ascii="Tahoma" w:hAnsi="Tahoma" w:cs="Tahoma"/>
        </w:rPr>
        <w:t>��</w:t>
      </w:r>
      <w:r>
        <w:t>"</w:t>
      </w:r>
      <w:r>
        <w:rPr>
          <w:rFonts w:ascii="Tahoma" w:hAnsi="Tahoma" w:cs="Tahoma"/>
        </w:rPr>
        <w:t>��</w:t>
      </w:r>
      <w:r>
        <w:t>&gt;</w:t>
      </w:r>
      <w:r>
        <w:rPr>
          <w:rFonts w:ascii="Tahoma" w:hAnsi="Tahoma" w:cs="Tahoma"/>
        </w:rPr>
        <w:t>���</w:t>
      </w:r>
      <w:r>
        <w:rPr>
          <w:rFonts w:ascii="Segoe UI Historic" w:hAnsi="Segoe UI Historic" w:cs="Segoe UI Historic"/>
        </w:rPr>
        <w:t>܅</w:t>
      </w:r>
      <w:r>
        <w:rPr>
          <w:rFonts w:ascii="Tahoma" w:hAnsi="Tahoma" w:cs="Tahoma"/>
        </w:rPr>
        <w:t>�</w:t>
      </w:r>
      <w:r>
        <w:t>6B</w:t>
      </w:r>
      <w:r>
        <w:rPr>
          <w:rFonts w:ascii="Tahoma" w:hAnsi="Tahoma" w:cs="Tahoma"/>
        </w:rPr>
        <w:t>�</w:t>
      </w:r>
      <w:r>
        <w:t>`\؁</w:t>
      </w:r>
      <w:r>
        <w:rPr>
          <w:rFonts w:ascii="Tahoma" w:hAnsi="Tahoma" w:cs="Tahoma"/>
        </w:rPr>
        <w:t>��</w:t>
      </w:r>
      <w:r>
        <w:t>\</w:t>
      </w:r>
      <w:r>
        <w:rPr>
          <w:rFonts w:ascii="Tahoma" w:hAnsi="Tahoma" w:cs="Tahoma"/>
        </w:rPr>
        <w:t>���</w:t>
      </w:r>
      <w:r>
        <w:t>g</w:t>
      </w:r>
      <w:r>
        <w:rPr>
          <w:rFonts w:ascii="Tahoma" w:hAnsi="Tahoma" w:cs="Tahoma"/>
        </w:rPr>
        <w:t>�</w:t>
      </w:r>
      <w:r>
        <w:t>J</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rPr>
          <w:rFonts w:ascii="MV Boli" w:hAnsi="MV Boli" w:cs="MV Boli"/>
        </w:rPr>
        <w:t>ޱ</w:t>
      </w:r>
      <w:r>
        <w:rPr>
          <w:rFonts w:ascii="Tahoma" w:hAnsi="Tahoma" w:cs="Tahoma"/>
        </w:rPr>
        <w:t>�</w:t>
      </w:r>
      <w:r>
        <w:t>?EW</w:t>
      </w:r>
      <w:r>
        <w:rPr>
          <w:rFonts w:ascii="Tahoma" w:hAnsi="Tahoma" w:cs="Tahoma"/>
        </w:rPr>
        <w:t>�</w:t>
      </w:r>
      <w:r>
        <w:t>b</w:t>
      </w:r>
      <w:r>
        <w:rPr>
          <w:rFonts w:ascii="Tahoma" w:hAnsi="Tahoma" w:cs="Tahoma"/>
        </w:rPr>
        <w:t>��</w:t>
      </w:r>
      <w:r>
        <w:t>o&gt;</w:t>
      </w:r>
      <w:r>
        <w:rPr>
          <w:rFonts w:ascii="Tahoma" w:hAnsi="Tahoma" w:cs="Tahoma"/>
        </w:rPr>
        <w:t>�</w:t>
      </w:r>
      <w:r>
        <w:t>Gz</w:t>
      </w:r>
      <w:r>
        <w:rPr>
          <w:rFonts w:ascii="Tahoma" w:hAnsi="Tahoma" w:cs="Tahoma"/>
        </w:rPr>
        <w:t>��</w:t>
      </w:r>
      <w:r>
        <w:t>,</w:t>
      </w:r>
      <w:r>
        <w:rPr>
          <w:rFonts w:ascii="Tahoma" w:hAnsi="Tahoma" w:cs="Tahoma"/>
        </w:rPr>
        <w:t>�</w:t>
      </w:r>
      <w:r>
        <w:t xml:space="preserve">      </w:t>
      </w:r>
      <w:r>
        <w:rPr>
          <w:rFonts w:ascii="Tahoma" w:hAnsi="Tahoma" w:cs="Tahoma"/>
        </w:rPr>
        <w:t>��</w:t>
      </w:r>
      <w:r>
        <w:t>jc</w:t>
      </w:r>
      <w:r>
        <w:rPr>
          <w:rFonts w:ascii="Tahoma" w:hAnsi="Tahoma" w:cs="Tahoma"/>
        </w:rPr>
        <w:t>�</w:t>
      </w:r>
      <w:r>
        <w:t>\</w:t>
      </w:r>
      <w:r>
        <w:rPr>
          <w:rFonts w:ascii="Tahoma" w:hAnsi="Tahoma" w:cs="Tahoma"/>
        </w:rPr>
        <w:t>��</w:t>
      </w:r>
      <w:r>
        <w:t>M</w:t>
      </w:r>
      <w:r>
        <w:rPr>
          <w:rFonts w:ascii="Tahoma" w:hAnsi="Tahoma" w:cs="Tahoma"/>
        </w:rPr>
        <w:t>��</w:t>
      </w:r>
      <w:r>
        <w:t>bt</w:t>
      </w:r>
      <w:r>
        <w:rPr>
          <w:rFonts w:ascii="Tahoma" w:hAnsi="Tahoma" w:cs="Tahoma"/>
        </w:rPr>
        <w:t>��</w:t>
      </w:r>
      <w:r>
        <w:t>w=G6&lt;B</w:t>
      </w:r>
      <w:r>
        <w:rPr>
          <w:rFonts w:ascii="Tahoma" w:hAnsi="Tahoma" w:cs="Tahoma"/>
        </w:rPr>
        <w:t>�</w:t>
      </w:r>
    </w:p>
    <w:p w14:paraId="564C729D" w14:textId="77777777" w:rsidR="0045207C" w:rsidRDefault="0045207C" w:rsidP="007724B4">
      <w:pPr>
        <w:pStyle w:val="Heading3"/>
      </w:pPr>
      <w:r>
        <w:rPr>
          <w:rFonts w:ascii="Tahoma" w:hAnsi="Tahoma" w:cs="Tahoma"/>
        </w:rPr>
        <w:t>�</w:t>
      </w:r>
      <w:r>
        <w:t>O</w:t>
      </w:r>
      <w:r>
        <w:rPr>
          <w:rFonts w:ascii="Tahoma" w:hAnsi="Tahoma" w:cs="Tahoma"/>
        </w:rPr>
        <w:t>��</w:t>
      </w:r>
      <w:r>
        <w:t>۷</w:t>
      </w:r>
      <w:r>
        <w:rPr>
          <w:rFonts w:ascii="Tahoma" w:hAnsi="Tahoma" w:cs="Tahoma"/>
        </w:rPr>
        <w:t>���</w:t>
      </w:r>
      <w:r>
        <w:t>+</w:t>
      </w:r>
      <w:r>
        <w:rPr>
          <w:rFonts w:ascii="Tahoma" w:hAnsi="Tahoma" w:cs="Tahoma"/>
        </w:rPr>
        <w:t>�</w:t>
      </w:r>
      <w:r>
        <w:t>G:</w:t>
      </w:r>
      <w:r>
        <w:rPr>
          <w:rFonts w:ascii="Tahoma" w:hAnsi="Tahoma" w:cs="Tahoma"/>
        </w:rPr>
        <w:t>�</w:t>
      </w:r>
      <w:r>
        <w:t>8D</w:t>
      </w:r>
      <w:r>
        <w:rPr>
          <w:rFonts w:ascii="Tahoma" w:hAnsi="Tahoma" w:cs="Tahoma"/>
        </w:rPr>
        <w:t>�</w:t>
      </w:r>
      <w:r>
        <w:t>LLA</w:t>
      </w:r>
      <w:r>
        <w:rPr>
          <w:rFonts w:ascii="Tahoma" w:hAnsi="Tahoma" w:cs="Tahoma"/>
        </w:rPr>
        <w:t>�</w:t>
      </w:r>
      <w:r>
        <w:t>jSK'</w:t>
      </w:r>
      <w:r>
        <w:rPr>
          <w:rFonts w:ascii="Tahoma" w:hAnsi="Tahoma" w:cs="Tahoma"/>
        </w:rPr>
        <w:t>����</w:t>
      </w:r>
      <w:r>
        <w:t>üّ</w:t>
      </w:r>
      <w:r>
        <w:rPr>
          <w:rFonts w:ascii="Tahoma" w:hAnsi="Tahoma" w:cs="Tahoma"/>
        </w:rPr>
        <w:t>��</w:t>
      </w:r>
      <w:r>
        <w:t>E</w:t>
      </w:r>
      <w:r>
        <w:rPr>
          <w:rFonts w:ascii="Tahoma" w:hAnsi="Tahoma" w:cs="Tahoma"/>
        </w:rPr>
        <w:t>���</w:t>
      </w:r>
      <w:r>
        <w:t>$</w:t>
      </w:r>
      <w:r>
        <w:rPr>
          <w:rFonts w:ascii="Tahoma" w:hAnsi="Tahoma" w:cs="Tahoma"/>
        </w:rPr>
        <w:t>��</w:t>
      </w:r>
      <w:r>
        <w:t>9</w:t>
      </w:r>
      <w:r>
        <w:rPr>
          <w:rFonts w:ascii="Tahoma" w:hAnsi="Tahoma" w:cs="Tahoma"/>
        </w:rPr>
        <w:t>�</w:t>
      </w:r>
      <w:r>
        <w:t>J</w:t>
      </w:r>
      <w:r>
        <w:rPr>
          <w:rFonts w:ascii="Tahoma" w:hAnsi="Tahoma" w:cs="Tahoma"/>
        </w:rPr>
        <w:t>�</w:t>
      </w:r>
      <w:r>
        <w:t>#</w:t>
      </w:r>
      <w:r>
        <w:rPr>
          <w:rFonts w:ascii="Tahoma" w:hAnsi="Tahoma" w:cs="Tahoma"/>
        </w:rPr>
        <w:t>��</w:t>
      </w:r>
    </w:p>
    <w:p w14:paraId="4DD5E673" w14:textId="77777777" w:rsidR="0045207C" w:rsidRDefault="0045207C" w:rsidP="007724B4">
      <w:pPr>
        <w:pStyle w:val="Heading3"/>
      </w:pPr>
      <w:r>
        <w:rPr>
          <w:rFonts w:ascii="Tahoma" w:hAnsi="Tahoma" w:cs="Tahoma"/>
        </w:rPr>
        <w:t>����</w:t>
      </w:r>
      <w:r>
        <w:t>6</w:t>
      </w:r>
      <w:r>
        <w:rPr>
          <w:rFonts w:ascii="Tahoma" w:hAnsi="Tahoma" w:cs="Tahoma"/>
        </w:rPr>
        <w:t>��</w:t>
      </w:r>
    </w:p>
    <w:p w14:paraId="21F69575" w14:textId="77777777" w:rsidR="0045207C" w:rsidRDefault="0045207C" w:rsidP="007724B4">
      <w:pPr>
        <w:pStyle w:val="Heading3"/>
      </w:pPr>
      <w:r>
        <w:rPr>
          <w:rFonts w:ascii="Tahoma" w:hAnsi="Tahoma" w:cs="Tahoma"/>
        </w:rPr>
        <w:t>�</w:t>
      </w:r>
      <w:r>
        <w:t>W</w:t>
      </w:r>
      <w:r>
        <w:rPr>
          <w:rFonts w:ascii="Tahoma" w:hAnsi="Tahoma" w:cs="Tahoma"/>
        </w:rPr>
        <w:t>�</w:t>
      </w:r>
      <w:r>
        <w:t>o</w:t>
      </w:r>
      <w:r>
        <w:rPr>
          <w:rFonts w:ascii="Tahoma" w:hAnsi="Tahoma" w:cs="Tahoma"/>
        </w:rPr>
        <w:t>��</w:t>
      </w:r>
      <w:r>
        <w:t>Ü</w:t>
      </w:r>
      <w:r>
        <w:rPr>
          <w:rFonts w:ascii="Tahoma" w:hAnsi="Tahoma" w:cs="Tahoma"/>
        </w:rPr>
        <w:t>��</w:t>
      </w:r>
      <w:r>
        <w:t>=</w:t>
      </w:r>
      <w:r>
        <w:rPr>
          <w:rFonts w:ascii="Tahoma" w:hAnsi="Tahoma" w:cs="Tahoma"/>
        </w:rPr>
        <w:t>�</w:t>
      </w:r>
      <w:r>
        <w:t>=P</w:t>
      </w:r>
      <w:r>
        <w:rPr>
          <w:rFonts w:ascii="Tahoma" w:hAnsi="Tahoma" w:cs="Tahoma"/>
        </w:rPr>
        <w:t>�</w:t>
      </w:r>
      <w:r>
        <w:t>i</w:t>
      </w:r>
      <w:r>
        <w:rPr>
          <w:rFonts w:ascii="Tahoma" w:hAnsi="Tahoma" w:cs="Tahoma"/>
        </w:rPr>
        <w:t>���</w:t>
      </w:r>
      <w:r>
        <w:t>t</w:t>
      </w:r>
      <w:r>
        <w:rPr>
          <w:rFonts w:ascii="Tahoma" w:hAnsi="Tahoma" w:cs="Tahoma"/>
        </w:rPr>
        <w:t>�����</w:t>
      </w:r>
      <w:r>
        <w:t>Q</w:t>
      </w:r>
      <w:r>
        <w:rPr>
          <w:rFonts w:ascii="Tahoma" w:hAnsi="Tahoma" w:cs="Tahoma"/>
        </w:rPr>
        <w:t>�</w:t>
      </w:r>
      <w:r>
        <w:t>KG</w:t>
      </w:r>
      <w:r>
        <w:rPr>
          <w:rFonts w:ascii="Tahoma" w:hAnsi="Tahoma" w:cs="Tahoma"/>
        </w:rPr>
        <w:t>�</w:t>
      </w:r>
      <w:r>
        <w:t>/</w:t>
      </w:r>
      <w:r>
        <w:rPr>
          <w:rFonts w:ascii="Tahoma" w:hAnsi="Tahoma" w:cs="Tahoma"/>
        </w:rPr>
        <w:t>��</w:t>
      </w:r>
      <w:r>
        <w:t>bcf</w:t>
      </w:r>
      <w:r>
        <w:rPr>
          <w:rFonts w:ascii="Tahoma" w:hAnsi="Tahoma" w:cs="Tahoma"/>
        </w:rPr>
        <w:t>�</w:t>
      </w:r>
      <w:r>
        <w:t>u</w:t>
      </w:r>
      <w:r>
        <w:rPr>
          <w:rFonts w:ascii="Tahoma" w:hAnsi="Tahoma" w:cs="Tahoma"/>
        </w:rPr>
        <w:t>�</w:t>
      </w:r>
      <w:r>
        <w:t>1W</w:t>
      </w:r>
      <w:r>
        <w:rPr>
          <w:rFonts w:ascii="Tahoma" w:hAnsi="Tahoma" w:cs="Tahoma"/>
        </w:rPr>
        <w:t>��</w:t>
      </w:r>
      <w:r>
        <w:t>+</w:t>
      </w:r>
      <w:r>
        <w:rPr>
          <w:rFonts w:ascii="Tahoma" w:hAnsi="Tahoma" w:cs="Tahoma"/>
        </w:rPr>
        <w:t>�</w:t>
      </w:r>
      <w:r>
        <w:t>be</w:t>
      </w:r>
      <w:r>
        <w:rPr>
          <w:rFonts w:ascii="Tahoma" w:hAnsi="Tahoma" w:cs="Tahoma"/>
        </w:rPr>
        <w:t>�</w:t>
      </w:r>
    </w:p>
    <w:p w14:paraId="0BD06E84" w14:textId="77777777" w:rsidR="0045207C" w:rsidRDefault="0045207C" w:rsidP="007724B4">
      <w:pPr>
        <w:pStyle w:val="Heading3"/>
      </w:pPr>
      <w:r>
        <w:rPr>
          <w:rFonts w:ascii="Tahoma" w:hAnsi="Tahoma" w:cs="Tahoma"/>
        </w:rPr>
        <w:t>��</w:t>
      </w:r>
      <w:r>
        <w:t>e</w:t>
      </w:r>
      <w:r>
        <w:rPr>
          <w:rFonts w:ascii="Tahoma" w:hAnsi="Tahoma" w:cs="Tahoma"/>
        </w:rPr>
        <w:t>�����</w:t>
      </w:r>
      <w:r>
        <w:t>Ʊ</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w:t>
      </w:r>
      <w:r>
        <w:rPr>
          <w:rFonts w:ascii="Tahoma" w:hAnsi="Tahoma" w:cs="Tahoma"/>
        </w:rPr>
        <w:t>���</w:t>
      </w:r>
      <w:r>
        <w:t>ZlvSKgÓ&lt;</w:t>
      </w:r>
      <w:r>
        <w:rPr>
          <w:rFonts w:ascii="Tahoma" w:hAnsi="Tahoma" w:cs="Tahoma"/>
        </w:rPr>
        <w:t>������</w:t>
      </w:r>
      <w:r>
        <w:t>ңW</w:t>
      </w:r>
      <w:r>
        <w:rPr>
          <w:rFonts w:ascii="Tahoma" w:hAnsi="Tahoma" w:cs="Tahoma"/>
        </w:rPr>
        <w:t>�</w:t>
      </w:r>
      <w:r>
        <w:t>;</w:t>
      </w:r>
      <w:r>
        <w:rPr>
          <w:rFonts w:ascii="Tahoma" w:hAnsi="Tahoma" w:cs="Tahoma"/>
        </w:rPr>
        <w:t>�</w:t>
      </w:r>
      <w:r>
        <w:t>?</w:t>
      </w:r>
      <w:r>
        <w:rPr>
          <w:rFonts w:ascii="Tahoma" w:hAnsi="Tahoma" w:cs="Tahoma"/>
        </w:rPr>
        <w:t>⸮</w:t>
      </w:r>
      <w:r>
        <w:t>U</w:t>
      </w:r>
      <w:r>
        <w:rPr>
          <w:rFonts w:ascii="Tahoma" w:hAnsi="Tahoma" w:cs="Tahoma"/>
        </w:rPr>
        <w:t>��</w:t>
      </w:r>
      <w:r>
        <w:t>Wt</w:t>
      </w:r>
      <w:r>
        <w:rPr>
          <w:rFonts w:ascii="Tahoma" w:hAnsi="Tahoma" w:cs="Tahoma"/>
        </w:rPr>
        <w:t>��</w:t>
      </w:r>
      <w:r>
        <w:t>},</w:t>
      </w:r>
      <w:r>
        <w:rPr>
          <w:rFonts w:ascii="Tahoma" w:hAnsi="Tahoma" w:cs="Tahoma"/>
        </w:rPr>
        <w:t>��</w:t>
      </w:r>
      <w:r>
        <w:t>w</w:t>
      </w:r>
      <w:r>
        <w:rPr>
          <w:rFonts w:ascii="Tahoma" w:hAnsi="Tahoma" w:cs="Tahoma"/>
        </w:rPr>
        <w:t>��</w:t>
      </w:r>
      <w:r>
        <w:t>ʾ</w:t>
      </w:r>
      <w:r>
        <w:rPr>
          <w:rFonts w:ascii="Tahoma" w:hAnsi="Tahoma" w:cs="Tahoma"/>
        </w:rPr>
        <w:t>�</w:t>
      </w:r>
      <w:r>
        <w:t>_</w:t>
      </w:r>
      <w:r>
        <w:rPr>
          <w:rFonts w:ascii="Tahoma" w:hAnsi="Tahoma" w:cs="Tahoma"/>
        </w:rPr>
        <w:t>���</w:t>
      </w:r>
      <w:r>
        <w:t>W</w:t>
      </w:r>
      <w:r>
        <w:rPr>
          <w:rFonts w:ascii="Tahoma" w:hAnsi="Tahoma" w:cs="Tahoma"/>
        </w:rPr>
        <w:t>�</w:t>
      </w:r>
      <w:r>
        <w:t>b</w:t>
      </w:r>
      <w:r>
        <w:rPr>
          <w:rFonts w:ascii="Tahoma" w:hAnsi="Tahoma" w:cs="Tahoma"/>
        </w:rPr>
        <w:t>�</w:t>
      </w:r>
      <w:r>
        <w:t>'c-L</w:t>
      </w:r>
      <w:r>
        <w:rPr>
          <w:rFonts w:ascii="Tahoma" w:hAnsi="Tahoma" w:cs="Tahoma"/>
        </w:rPr>
        <w:t>�</w:t>
      </w:r>
      <w:r>
        <w:t>V</w:t>
      </w:r>
      <w:r>
        <w:rPr>
          <w:rFonts w:ascii="Tahoma" w:hAnsi="Tahoma" w:cs="Tahoma"/>
        </w:rPr>
        <w:t>�</w:t>
      </w:r>
      <w:r>
        <w:t>i\ơ</w:t>
      </w:r>
      <w:r>
        <w:rPr>
          <w:rFonts w:ascii="Tahoma" w:hAnsi="Tahoma" w:cs="Tahoma"/>
        </w:rPr>
        <w:t>�</w:t>
      </w:r>
      <w:r>
        <w:t>|</w:t>
      </w:r>
      <w:r>
        <w:rPr>
          <w:rFonts w:ascii="Tahoma" w:hAnsi="Tahoma" w:cs="Tahoma"/>
        </w:rPr>
        <w:t>�</w:t>
      </w:r>
      <w:r>
        <w:rPr>
          <w:rFonts w:hint="cs"/>
        </w:rPr>
        <w:t>ݻ</w:t>
      </w:r>
      <w:r>
        <w:t>!*z</w:t>
      </w:r>
      <w:r>
        <w:rPr>
          <w:rFonts w:ascii="Tahoma" w:hAnsi="Tahoma" w:cs="Tahoma"/>
        </w:rPr>
        <w:t>⸮</w:t>
      </w:r>
      <w:r>
        <w:t>Ӕ7</w:t>
      </w:r>
      <w:r>
        <w:rPr>
          <w:rFonts w:hint="cs"/>
        </w:rPr>
        <w:t>ڵ</w:t>
      </w:r>
      <w:r>
        <w:rPr>
          <w:rFonts w:ascii="Tahoma" w:hAnsi="Tahoma" w:cs="Tahoma"/>
        </w:rPr>
        <w:t>�</w:t>
      </w:r>
      <w:r>
        <w:t>e</w:t>
      </w:r>
      <w:r>
        <w:rPr>
          <w:rFonts w:ascii="Tahoma" w:hAnsi="Tahoma" w:cs="Tahoma"/>
        </w:rPr>
        <w:t>�</w:t>
      </w:r>
      <w:r>
        <w:t>Ʊ</w:t>
      </w:r>
      <w:r>
        <w:rPr>
          <w:rFonts w:ascii="Tahoma" w:hAnsi="Tahoma" w:cs="Tahoma"/>
        </w:rPr>
        <w:t>�</w:t>
      </w:r>
      <w:r>
        <w:t>cd</w:t>
      </w:r>
      <w:r>
        <w:rPr>
          <w:rFonts w:ascii="Tahoma" w:hAnsi="Tahoma" w:cs="Tahoma"/>
        </w:rPr>
        <w:t>�</w:t>
      </w:r>
      <w:r>
        <w:t>R</w:t>
      </w:r>
      <w:r>
        <w:rPr>
          <w:rFonts w:ascii="Tahoma" w:hAnsi="Tahoma" w:cs="Tahoma"/>
        </w:rPr>
        <w:t>��</w:t>
      </w:r>
      <w:r>
        <w:t>=E&amp;xz      X</w:t>
      </w:r>
      <w:r>
        <w:rPr>
          <w:rFonts w:ascii="Tahoma" w:hAnsi="Tahoma" w:cs="Tahoma"/>
        </w:rPr>
        <w:t>���</w:t>
      </w:r>
      <w:r>
        <w:t>U(</w:t>
      </w:r>
      <w:r>
        <w:rPr>
          <w:rFonts w:ascii="Tahoma" w:hAnsi="Tahoma" w:cs="Tahoma"/>
        </w:rPr>
        <w:t>�</w:t>
      </w:r>
      <w:r>
        <w:t>8</w:t>
      </w:r>
      <w:r>
        <w:rPr>
          <w:rFonts w:ascii="Tahoma" w:hAnsi="Tahoma" w:cs="Tahoma"/>
        </w:rPr>
        <w:t>�</w:t>
      </w:r>
      <w:r>
        <w:t>uj</w:t>
      </w:r>
      <w:r>
        <w:rPr>
          <w:rFonts w:ascii="Tahoma" w:hAnsi="Tahoma" w:cs="Tahoma"/>
        </w:rPr>
        <w:t>�������</w:t>
      </w:r>
      <w:r>
        <w:t>4f</w:t>
      </w:r>
      <w:r>
        <w:rPr>
          <w:rFonts w:ascii="Tahoma" w:hAnsi="Tahoma" w:cs="Tahoma"/>
        </w:rPr>
        <w:t>�</w:t>
      </w:r>
      <w:r>
        <w:t>-</w:t>
      </w:r>
      <w:r>
        <w:rPr>
          <w:rFonts w:ascii="Tahoma" w:hAnsi="Tahoma" w:cs="Tahoma"/>
        </w:rPr>
        <w:t>��</w:t>
      </w:r>
      <w:r>
        <w:t>{</w:t>
      </w:r>
      <w:r>
        <w:rPr>
          <w:rFonts w:ascii="Tahoma" w:hAnsi="Tahoma" w:cs="Tahoma"/>
        </w:rPr>
        <w:t>���</w:t>
      </w:r>
      <w:r>
        <w:t>W-b'</w:t>
      </w:r>
      <w:r>
        <w:rPr>
          <w:rFonts w:ascii="Tahoma" w:hAnsi="Tahoma" w:cs="Tahoma"/>
        </w:rPr>
        <w:t>�</w:t>
      </w:r>
      <w:r>
        <w:t>J</w:t>
      </w:r>
      <w:r>
        <w:rPr>
          <w:rFonts w:ascii="Tahoma" w:hAnsi="Tahoma" w:cs="Tahoma"/>
        </w:rPr>
        <w:t>�</w:t>
      </w:r>
      <w:r>
        <w:t>F_!z</w:t>
      </w:r>
      <w:r>
        <w:rPr>
          <w:rFonts w:ascii="Tahoma" w:hAnsi="Tahoma" w:cs="Tahoma"/>
        </w:rPr>
        <w:t>���</w:t>
      </w:r>
      <w:r>
        <w:t>e</w:t>
      </w:r>
      <w:r>
        <w:rPr>
          <w:rFonts w:ascii="Tahoma" w:hAnsi="Tahoma" w:cs="Tahoma"/>
        </w:rPr>
        <w:t>���</w:t>
      </w:r>
      <w:r>
        <w:t>-</w:t>
      </w:r>
      <w:r>
        <w:rPr>
          <w:rFonts w:ascii="Tahoma" w:hAnsi="Tahoma" w:cs="Tahoma"/>
        </w:rPr>
        <w:t>���</w:t>
      </w:r>
      <w:r>
        <w:t>n</w:t>
      </w:r>
      <w:r>
        <w:rPr>
          <w:rFonts w:ascii="Tahoma" w:hAnsi="Tahoma" w:cs="Tahoma"/>
        </w:rPr>
        <w:t>�</w:t>
      </w:r>
      <w:r>
        <w:t>Ғt</w:t>
      </w:r>
      <w:r>
        <w:rPr>
          <w:rFonts w:ascii="Tahoma" w:hAnsi="Tahoma" w:cs="Tahoma"/>
        </w:rPr>
        <w:t>����</w:t>
      </w:r>
      <w:r>
        <w:t>LM</w:t>
      </w:r>
      <w:r>
        <w:rPr>
          <w:rFonts w:ascii="Tahoma" w:hAnsi="Tahoma" w:cs="Tahoma"/>
        </w:rPr>
        <w:t>�</w:t>
      </w:r>
      <w:r>
        <w:t>=wB</w:t>
      </w:r>
      <w:r>
        <w:rPr>
          <w:rFonts w:ascii="Tahoma" w:hAnsi="Tahoma" w:cs="Tahoma"/>
        </w:rPr>
        <w:t>�</w:t>
      </w:r>
      <w:r>
        <w:t>T</w:t>
      </w:r>
      <w:r>
        <w:rPr>
          <w:rFonts w:ascii="Tahoma" w:hAnsi="Tahoma" w:cs="Tahoma"/>
        </w:rPr>
        <w:t>��</w:t>
      </w:r>
      <w:r>
        <w:t>W</w:t>
      </w:r>
      <w:r>
        <w:rPr>
          <w:rFonts w:ascii="Tahoma" w:hAnsi="Tahoma" w:cs="Tahoma"/>
        </w:rPr>
        <w:t>�</w:t>
      </w:r>
      <w:r>
        <w:t xml:space="preserve">  </w:t>
      </w:r>
      <w:r>
        <w:rPr>
          <w:rFonts w:ascii="Tahoma" w:hAnsi="Tahoma" w:cs="Tahoma"/>
        </w:rPr>
        <w:t>��</w:t>
      </w:r>
      <w:r>
        <w:t>jo</w:t>
      </w:r>
      <w:r>
        <w:rPr>
          <w:rFonts w:ascii="Tahoma" w:hAnsi="Tahoma" w:cs="Tahoma"/>
        </w:rPr>
        <w:t>�</w:t>
      </w:r>
      <w:r>
        <w:t>a</w:t>
      </w:r>
      <w:r>
        <w:rPr>
          <w:rFonts w:ascii="Tahoma" w:hAnsi="Tahoma" w:cs="Tahoma"/>
        </w:rPr>
        <w:t>����</w:t>
      </w:r>
      <w:r>
        <w:t>&gt;</w:t>
      </w:r>
      <w:r>
        <w:rPr>
          <w:rFonts w:ascii="Tahoma" w:hAnsi="Tahoma" w:cs="Tahoma"/>
        </w:rPr>
        <w:t>��</w:t>
      </w:r>
      <w:r>
        <w:t>B#8leiUü5</w:t>
      </w:r>
      <w:r>
        <w:rPr>
          <w:rFonts w:ascii="Tahoma" w:hAnsi="Tahoma" w:cs="Tahoma"/>
        </w:rPr>
        <w:t>�</w:t>
      </w:r>
      <w:r>
        <w:t xml:space="preserve"> </w:t>
      </w:r>
      <w:r>
        <w:rPr>
          <w:rFonts w:ascii="Tahoma" w:hAnsi="Tahoma" w:cs="Tahoma"/>
        </w:rPr>
        <w:t>�</w:t>
      </w:r>
      <w:r>
        <w:t>&gt;f</w:t>
      </w:r>
      <w:r>
        <w:rPr>
          <w:rFonts w:ascii="Tahoma" w:hAnsi="Tahoma" w:cs="Tahoma"/>
        </w:rPr>
        <w:t>�</w:t>
      </w:r>
      <w:r>
        <w:t>Veä</w:t>
      </w:r>
      <w:r>
        <w:rPr>
          <w:rFonts w:ascii="Tahoma" w:hAnsi="Tahoma" w:cs="Tahoma"/>
        </w:rPr>
        <w:t>���</w:t>
      </w:r>
      <w:r>
        <w:t>X</w:t>
      </w:r>
      <w:r>
        <w:rPr>
          <w:rFonts w:ascii="Tahoma" w:hAnsi="Tahoma" w:cs="Tahoma"/>
        </w:rPr>
        <w:t>���</w:t>
      </w:r>
      <w:r>
        <w:t>Ö</w:t>
      </w:r>
      <w:r>
        <w:rPr>
          <w:rFonts w:ascii="Tahoma" w:hAnsi="Tahoma" w:cs="Tahoma"/>
        </w:rPr>
        <w:t>�</w:t>
      </w:r>
      <w:r>
        <w:t>Hm</w:t>
      </w:r>
      <w:r>
        <w:rPr>
          <w:rFonts w:ascii="Tahoma" w:hAnsi="Tahoma" w:cs="Tahoma"/>
        </w:rPr>
        <w:t>�</w:t>
      </w:r>
      <w:r>
        <w:t xml:space="preserve">3    </w:t>
      </w:r>
      <w:r>
        <w:rPr>
          <w:rFonts w:ascii="Tahoma" w:hAnsi="Tahoma" w:cs="Tahoma"/>
        </w:rPr>
        <w:t>�</w:t>
      </w:r>
      <w:r>
        <w:t>:</w:t>
      </w:r>
      <w:r>
        <w:rPr>
          <w:rFonts w:ascii="Tahoma" w:hAnsi="Tahoma" w:cs="Tahoma"/>
        </w:rPr>
        <w:t>�</w:t>
      </w:r>
      <w:r>
        <w:t>i</w:t>
      </w:r>
      <w:r>
        <w:rPr>
          <w:rFonts w:ascii="Tahoma" w:hAnsi="Tahoma" w:cs="Tahoma"/>
        </w:rPr>
        <w:t>�</w:t>
      </w:r>
      <w:r>
        <w:t>G</w:t>
      </w:r>
      <w:r>
        <w:rPr>
          <w:rFonts w:ascii="Tahoma" w:hAnsi="Tahoma" w:cs="Tahoma"/>
        </w:rPr>
        <w:t>�</w:t>
      </w:r>
      <w:r>
        <w:t>x</w:t>
      </w:r>
      <w:r>
        <w:rPr>
          <w:rFonts w:ascii="Tahoma" w:hAnsi="Tahoma" w:cs="Tahoma"/>
        </w:rPr>
        <w:t>����</w:t>
      </w:r>
      <w:r>
        <w:t>Ȳ</w:t>
      </w:r>
      <w:r>
        <w:rPr>
          <w:rFonts w:ascii="Tahoma" w:hAnsi="Tahoma" w:cs="Tahoma"/>
        </w:rPr>
        <w:t>�</w:t>
      </w:r>
      <w:r>
        <w:t>N</w:t>
      </w:r>
      <w:r>
        <w:rPr>
          <w:rFonts w:ascii="Tahoma" w:hAnsi="Tahoma" w:cs="Tahoma"/>
        </w:rPr>
        <w:t>�</w:t>
      </w:r>
      <w:r>
        <w:t>2</w:t>
      </w:r>
      <w:r>
        <w:rPr>
          <w:rFonts w:ascii="Tahoma" w:hAnsi="Tahoma" w:cs="Tahoma"/>
        </w:rPr>
        <w:t>��</w:t>
      </w:r>
      <w:r>
        <w:t>A</w:t>
      </w:r>
      <w:r>
        <w:rPr>
          <w:rFonts w:ascii="Tahoma" w:hAnsi="Tahoma" w:cs="Tahoma"/>
        </w:rPr>
        <w:t>���</w:t>
      </w:r>
      <w:r>
        <w:t>U</w:t>
      </w:r>
      <w:r>
        <w:rPr>
          <w:rFonts w:ascii="Tahoma" w:hAnsi="Tahoma" w:cs="Tahoma"/>
        </w:rPr>
        <w:t>�</w:t>
      </w:r>
      <w:r>
        <w:t>Ö5</w:t>
      </w:r>
      <w:r>
        <w:rPr>
          <w:rFonts w:ascii="Tahoma" w:hAnsi="Tahoma" w:cs="Tahoma"/>
        </w:rPr>
        <w:t>�</w:t>
      </w:r>
      <w:r>
        <w:t>+</w:t>
      </w:r>
      <w:r>
        <w:rPr>
          <w:rFonts w:ascii="Tahoma" w:hAnsi="Tahoma" w:cs="Tahoma"/>
        </w:rPr>
        <w:t>�</w:t>
      </w:r>
      <w:r>
        <w:t>/Ce</w:t>
      </w:r>
      <w:r>
        <w:rPr>
          <w:rFonts w:ascii="Tahoma" w:hAnsi="Tahoma" w:cs="Tahoma"/>
        </w:rPr>
        <w:t>��</w:t>
      </w:r>
    </w:p>
    <w:p w14:paraId="562C7C98" w14:textId="77777777" w:rsidR="0045207C" w:rsidRDefault="0045207C" w:rsidP="007724B4">
      <w:pPr>
        <w:pStyle w:val="Heading3"/>
      </w:pPr>
      <w:r>
        <w:t xml:space="preserve">g </w:t>
      </w:r>
      <w:r>
        <w:rPr>
          <w:rFonts w:ascii="Tahoma" w:hAnsi="Tahoma" w:cs="Tahoma"/>
        </w:rPr>
        <w:t>����</w:t>
      </w:r>
      <w:r>
        <w:t>7</w:t>
      </w:r>
      <w:r>
        <w:rPr>
          <w:rFonts w:ascii="Tahoma" w:hAnsi="Tahoma" w:cs="Tahoma"/>
        </w:rPr>
        <w:t>�</w:t>
      </w:r>
      <w:r>
        <w:t>Ww</w:t>
      </w:r>
      <w:r>
        <w:rPr>
          <w:rFonts w:ascii="Tahoma" w:hAnsi="Tahoma" w:cs="Tahoma"/>
        </w:rPr>
        <w:t>�</w:t>
      </w:r>
      <w:r>
        <w:t>Z:Iå</w:t>
      </w:r>
      <w:r>
        <w:rPr>
          <w:rFonts w:ascii="Tahoma" w:hAnsi="Tahoma" w:cs="Tahoma"/>
        </w:rPr>
        <w:t>����</w:t>
      </w:r>
      <w:r>
        <w:t>P</w:t>
      </w:r>
      <w:r>
        <w:rPr>
          <w:rFonts w:ascii="Tahoma" w:hAnsi="Tahoma" w:cs="Tahoma"/>
        </w:rPr>
        <w:t>��</w:t>
      </w:r>
      <w:r>
        <w:t>A</w:t>
      </w:r>
      <w:r>
        <w:rPr>
          <w:rFonts w:ascii="Tahoma" w:hAnsi="Tahoma" w:cs="Tahoma"/>
        </w:rPr>
        <w:t>�</w:t>
      </w:r>
      <w:r>
        <w:t>ji</w:t>
      </w:r>
      <w:r>
        <w:rPr>
          <w:rFonts w:ascii="Tahoma" w:hAnsi="Tahoma" w:cs="Tahoma"/>
        </w:rPr>
        <w:t>��</w:t>
      </w:r>
      <w:r>
        <w:t>z</w:t>
      </w:r>
      <w:r>
        <w:rPr>
          <w:rFonts w:ascii="Tahoma" w:hAnsi="Tahoma" w:cs="Tahoma"/>
        </w:rPr>
        <w:t>��</w:t>
      </w:r>
      <w:r>
        <w:t>t</w:t>
      </w:r>
      <w:r>
        <w:rPr>
          <w:rFonts w:ascii="Tahoma" w:hAnsi="Tahoma" w:cs="Tahoma"/>
        </w:rPr>
        <w:t>�</w:t>
      </w:r>
      <w:r>
        <w:t>ÅLB</w:t>
      </w:r>
      <w:r>
        <w:rPr>
          <w:rFonts w:ascii="Tahoma" w:hAnsi="Tahoma" w:cs="Tahoma"/>
        </w:rPr>
        <w:t>��</w:t>
      </w:r>
      <w:r>
        <w:t>ǎ</w:t>
      </w:r>
      <w:r>
        <w:rPr>
          <w:rFonts w:ascii="Tahoma" w:hAnsi="Tahoma" w:cs="Tahoma"/>
        </w:rPr>
        <w:t>�</w:t>
      </w:r>
      <w:r>
        <w:t>N¹:(</w:t>
      </w:r>
      <w:r>
        <w:rPr>
          <w:rFonts w:ascii="Tahoma" w:hAnsi="Tahoma" w:cs="Tahoma"/>
        </w:rPr>
        <w:t>��</w:t>
      </w:r>
      <w:r>
        <w:t>k</w:t>
      </w:r>
      <w:r>
        <w:rPr>
          <w:rFonts w:ascii="Tahoma" w:hAnsi="Tahoma" w:cs="Tahoma"/>
        </w:rPr>
        <w:t>��</w:t>
      </w:r>
    </w:p>
    <w:p w14:paraId="03B4A75E" w14:textId="77777777" w:rsidR="0045207C" w:rsidRDefault="0045207C" w:rsidP="007724B4">
      <w:pPr>
        <w:pStyle w:val="Heading3"/>
      </w:pPr>
      <w:r>
        <w:t>6</w:t>
      </w:r>
      <w:r>
        <w:rPr>
          <w:rFonts w:ascii="Tahoma" w:hAnsi="Tahoma" w:cs="Tahoma"/>
        </w:rPr>
        <w:t>�</w:t>
      </w:r>
      <w:r>
        <w:t>q</w:t>
      </w:r>
      <w:r>
        <w:rPr>
          <w:rFonts w:ascii="Tahoma" w:hAnsi="Tahoma" w:cs="Tahoma"/>
        </w:rPr>
        <w:t>��</w:t>
      </w:r>
      <w:r>
        <w:t>f</w:t>
      </w:r>
      <w:r>
        <w:rPr>
          <w:rFonts w:ascii="Tahoma" w:hAnsi="Tahoma" w:cs="Tahoma"/>
        </w:rPr>
        <w:t>���</w:t>
      </w:r>
      <w:r>
        <w:t>tö</w:t>
      </w:r>
      <w:r>
        <w:rPr>
          <w:rFonts w:ascii="Tahoma" w:hAnsi="Tahoma" w:cs="Tahoma"/>
        </w:rPr>
        <w:t>�</w:t>
      </w:r>
      <w:r>
        <w:t>كS</w:t>
      </w:r>
      <w:r>
        <w:rPr>
          <w:rFonts w:ascii="Tahoma" w:hAnsi="Tahoma" w:cs="Tahoma"/>
        </w:rPr>
        <w:t>���</w:t>
      </w:r>
      <w:r>
        <w:t>ö</w:t>
      </w:r>
      <w:r>
        <w:rPr>
          <w:rFonts w:ascii="Tahoma" w:hAnsi="Tahoma" w:cs="Tahoma"/>
        </w:rPr>
        <w:t>�</w:t>
      </w:r>
      <w:r>
        <w:t>4W</w:t>
      </w:r>
      <w:r>
        <w:rPr>
          <w:rFonts w:ascii="Tahoma" w:hAnsi="Tahoma" w:cs="Tahoma"/>
        </w:rPr>
        <w:t>�</w:t>
      </w:r>
      <w:r>
        <w:t>Ö</w:t>
      </w:r>
      <w:r>
        <w:rPr>
          <w:rFonts w:ascii="Tahoma" w:hAnsi="Tahoma" w:cs="Tahoma"/>
        </w:rPr>
        <w:t>�</w:t>
      </w:r>
      <w:r>
        <w:t>Ä</w:t>
      </w:r>
      <w:r>
        <w:rPr>
          <w:rFonts w:ascii="Tahoma" w:hAnsi="Tahoma" w:cs="Tahoma"/>
        </w:rPr>
        <w:t>�</w:t>
      </w:r>
      <w:r>
        <w:t>?U</w:t>
      </w:r>
      <w:r>
        <w:rPr>
          <w:rFonts w:ascii="Tahoma" w:hAnsi="Tahoma" w:cs="Tahoma"/>
        </w:rPr>
        <w:t>�</w:t>
      </w:r>
      <w:r>
        <w:t>T</w:t>
      </w:r>
      <w:r>
        <w:rPr>
          <w:rFonts w:ascii="Tahoma" w:hAnsi="Tahoma" w:cs="Tahoma"/>
        </w:rPr>
        <w:t>�</w:t>
      </w:r>
      <w:r>
        <w:t>a</w:t>
      </w:r>
      <w:r>
        <w:rPr>
          <w:rFonts w:ascii="Tahoma" w:hAnsi="Tahoma" w:cs="Tahoma"/>
        </w:rPr>
        <w:t>�</w:t>
      </w:r>
      <w:r>
        <w:t>"</w:t>
      </w:r>
      <w:r>
        <w:rPr>
          <w:rFonts w:ascii="Tahoma" w:hAnsi="Tahoma" w:cs="Tahoma"/>
        </w:rPr>
        <w:t>�</w:t>
      </w:r>
      <w:r>
        <w:t>2</w:t>
      </w:r>
      <w:r>
        <w:rPr>
          <w:rFonts w:ascii="Tahoma" w:hAnsi="Tahoma" w:cs="Tahoma"/>
        </w:rPr>
        <w:t>�</w:t>
      </w:r>
      <w:r>
        <w:t>!</w:t>
      </w:r>
      <w:r>
        <w:rPr>
          <w:rFonts w:ascii="Tahoma" w:hAnsi="Tahoma" w:cs="Tahoma"/>
        </w:rPr>
        <w:t>���</w:t>
      </w:r>
      <w:r>
        <w:t>Z&lt;W</w:t>
      </w:r>
      <w:r>
        <w:rPr>
          <w:rFonts w:ascii="Calibri" w:hAnsi="Calibri" w:cs="Calibri"/>
        </w:rPr>
        <w:t>׾</w:t>
      </w:r>
      <w:r>
        <w:t>&amp;_</w:t>
      </w:r>
      <w:r>
        <w:rPr>
          <w:rFonts w:ascii="Tahoma" w:hAnsi="Tahoma" w:cs="Tahoma"/>
        </w:rPr>
        <w:t>�</w:t>
      </w:r>
      <w:r>
        <w:t>*</w:t>
      </w:r>
      <w:r>
        <w:rPr>
          <w:rFonts w:ascii="Tahoma" w:hAnsi="Tahoma" w:cs="Tahoma"/>
        </w:rPr>
        <w:t>��</w:t>
      </w:r>
      <w:r>
        <w:t>'</w:t>
      </w:r>
      <w:r>
        <w:rPr>
          <w:rFonts w:ascii="Tahoma" w:hAnsi="Tahoma" w:cs="Tahoma"/>
        </w:rPr>
        <w:t>��</w:t>
      </w:r>
      <w:r>
        <w:t>x</w:t>
      </w:r>
      <w:r>
        <w:rPr>
          <w:rFonts w:ascii="Tahoma" w:hAnsi="Tahoma" w:cs="Tahoma"/>
        </w:rPr>
        <w:t>��</w:t>
      </w:r>
      <w:r>
        <w:t>1</w:t>
      </w:r>
      <w:r>
        <w:rPr>
          <w:rFonts w:ascii="Tahoma" w:hAnsi="Tahoma" w:cs="Tahoma"/>
        </w:rPr>
        <w:t>�</w:t>
      </w:r>
      <w:r>
        <w:t>ǓV</w:t>
      </w:r>
      <w:r>
        <w:rPr>
          <w:rFonts w:ascii="Tahoma" w:hAnsi="Tahoma" w:cs="Tahoma"/>
        </w:rPr>
        <w:t>����</w:t>
      </w:r>
      <w:r>
        <w:t>!</w:t>
      </w:r>
      <w:r>
        <w:rPr>
          <w:rFonts w:ascii="Tahoma" w:hAnsi="Tahoma" w:cs="Tahoma"/>
        </w:rPr>
        <w:t>�</w:t>
      </w:r>
      <w:r>
        <w:t>g</w:t>
      </w:r>
      <w:r>
        <w:rPr>
          <w:rFonts w:ascii="Tahoma" w:hAnsi="Tahoma" w:cs="Tahoma"/>
        </w:rPr>
        <w:t>��</w:t>
      </w:r>
      <w:r>
        <w:t>öx</w:t>
      </w:r>
      <w:r>
        <w:rPr>
          <w:rFonts w:ascii="Tahoma" w:hAnsi="Tahoma" w:cs="Tahoma"/>
        </w:rPr>
        <w:t>���</w:t>
      </w:r>
      <w:r>
        <w:t>üÅ</w:t>
      </w:r>
      <w:r>
        <w:rPr>
          <w:rFonts w:ascii="Tahoma" w:hAnsi="Tahoma" w:cs="Tahoma"/>
        </w:rPr>
        <w:t>���</w:t>
      </w:r>
      <w:r>
        <w:t>kw1</w:t>
      </w:r>
      <w:r>
        <w:rPr>
          <w:rFonts w:ascii="Tahoma" w:hAnsi="Tahoma" w:cs="Tahoma"/>
        </w:rPr>
        <w:t>��</w:t>
      </w:r>
      <w:r>
        <w:t>IEND</w:t>
      </w:r>
      <w:r>
        <w:rPr>
          <w:rFonts w:ascii="Tahoma" w:hAnsi="Tahoma" w:cs="Tahoma"/>
        </w:rPr>
        <w:t>�</w:t>
      </w:r>
      <w:r>
        <w:t>Bé</w:t>
      </w:r>
      <w:r>
        <w:rPr>
          <w:rFonts w:ascii="Tahoma" w:hAnsi="Tahoma" w:cs="Tahoma"/>
        </w:rPr>
        <w:t>��</w:t>
      </w:r>
      <w:r>
        <w:t>PNG</w:t>
      </w:r>
    </w:p>
    <w:p w14:paraId="448573F3" w14:textId="77777777" w:rsidR="0045207C" w:rsidRDefault="0045207C" w:rsidP="007724B4">
      <w:pPr>
        <w:pStyle w:val="Heading3"/>
      </w:pPr>
      <w:r>
        <w:rPr>
          <w:rFonts w:ascii="Tahoma" w:hAnsi="Tahoma" w:cs="Tahoma"/>
        </w:rPr>
        <w:t>⸮</w:t>
      </w:r>
    </w:p>
    <w:p w14:paraId="4EBE10F6" w14:textId="77777777" w:rsidR="0045207C" w:rsidRDefault="0045207C" w:rsidP="007724B4">
      <w:pPr>
        <w:pStyle w:val="Heading3"/>
      </w:pPr>
    </w:p>
    <w:p w14:paraId="6C9D857B" w14:textId="77777777" w:rsidR="0045207C" w:rsidRDefault="0045207C" w:rsidP="007724B4">
      <w:pPr>
        <w:pStyle w:val="Heading3"/>
      </w:pPr>
      <w:r>
        <w:t>IHDR*kÉ͵        pHYs</w:t>
      </w:r>
      <w:r>
        <w:rPr>
          <w:rFonts w:ascii="Tahoma" w:hAnsi="Tahoma" w:cs="Tahoma"/>
        </w:rPr>
        <w:t>���</w:t>
      </w:r>
      <w:r>
        <w:t>o</w:t>
      </w:r>
      <w:r>
        <w:rPr>
          <w:rFonts w:ascii="Tahoma" w:hAnsi="Tahoma" w:cs="Tahoma"/>
        </w:rPr>
        <w:t>�</w:t>
      </w:r>
      <w:r>
        <w:t>d</w:t>
      </w:r>
    </w:p>
    <w:p w14:paraId="7216B0E6" w14:textId="77777777" w:rsidR="0045207C" w:rsidRDefault="0045207C" w:rsidP="007724B4">
      <w:pPr>
        <w:pStyle w:val="Heading3"/>
      </w:pPr>
      <w:r>
        <w:t>OiCCPPhotoshop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6B8D5313" w14:textId="77777777" w:rsidR="0045207C" w:rsidRDefault="0045207C" w:rsidP="007724B4">
      <w:pPr>
        <w:pStyle w:val="Heading3"/>
      </w:pPr>
      <w:r>
        <w:rPr>
          <w:rFonts w:ascii="Tahoma" w:hAnsi="Tahoma" w:cs="Tahoma"/>
        </w:rPr>
        <w:t>�</w:t>
      </w:r>
    </w:p>
    <w:p w14:paraId="27B8F2EB"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7D4BF450" w14:textId="77777777" w:rsidR="0045207C" w:rsidRDefault="0045207C" w:rsidP="007724B4">
      <w:pPr>
        <w:pStyle w:val="Heading3"/>
      </w:pPr>
      <w:r>
        <w:rPr>
          <w:rFonts w:ascii="Tahoma" w:hAnsi="Tahoma" w:cs="Tahoma"/>
        </w:rPr>
        <w:t>�</w:t>
      </w:r>
      <w:r>
        <w:t>H3Q5</w:t>
      </w:r>
      <w:r>
        <w:rPr>
          <w:rFonts w:ascii="Tahoma" w:hAnsi="Tahoma" w:cs="Tahoma"/>
        </w:rPr>
        <w:t>�</w:t>
      </w:r>
    </w:p>
    <w:p w14:paraId="65E8A42F"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28EF9A7C"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0B0640BF"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09EE8D9F" w14:textId="77777777" w:rsidR="0045207C" w:rsidRDefault="0045207C" w:rsidP="007724B4">
      <w:pPr>
        <w:pStyle w:val="Heading3"/>
      </w:pPr>
      <w:r>
        <w:rPr>
          <w:rFonts w:ascii="Tahoma" w:hAnsi="Tahoma" w:cs="Tahoma"/>
        </w:rPr>
        <w:t>�</w:t>
      </w:r>
    </w:p>
    <w:p w14:paraId="1FBBC303"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0135110D"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6BDBD3B8"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6B563C4B"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6653F7C3"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3E54F10C"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5BB020D7"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0EE8BCE3"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11A30FB5"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379E51EB" w14:textId="77777777" w:rsidR="0045207C" w:rsidRDefault="0045207C" w:rsidP="007724B4">
      <w:pPr>
        <w:pStyle w:val="Heading3"/>
      </w:pPr>
    </w:p>
    <w:p w14:paraId="4FB982EE"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1AE0C725"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3C449262"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2DB09F6E" w14:textId="77777777" w:rsidR="0045207C" w:rsidRDefault="0045207C" w:rsidP="007724B4">
      <w:pPr>
        <w:pStyle w:val="Heading3"/>
      </w:pPr>
      <w:r>
        <w:t>c</w:t>
      </w:r>
      <w:r>
        <w:rPr>
          <w:rFonts w:ascii="Tahoma" w:hAnsi="Tahoma" w:cs="Tahoma"/>
        </w:rPr>
        <w:t>�</w:t>
      </w:r>
      <w:r>
        <w:t>x,!k</w:t>
      </w:r>
    </w:p>
    <w:p w14:paraId="6BE11307"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34A3EC1B"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0FA58554" w14:textId="77777777" w:rsidR="0045207C" w:rsidRDefault="0045207C" w:rsidP="007724B4">
      <w:pPr>
        <w:pStyle w:val="Heading3"/>
      </w:pPr>
      <w:r>
        <w:t>X</w:t>
      </w:r>
      <w:r>
        <w:rPr>
          <w:rFonts w:ascii="Tahoma" w:hAnsi="Tahoma" w:cs="Tahoma"/>
        </w:rPr>
        <w:t>�</w:t>
      </w:r>
    </w:p>
    <w:p w14:paraId="5BF89FDC" w14:textId="77777777" w:rsidR="0045207C" w:rsidRDefault="0045207C" w:rsidP="007724B4">
      <w:pPr>
        <w:pStyle w:val="Heading3"/>
      </w:pPr>
      <w:r>
        <w:t>$</w:t>
      </w:r>
      <w:r>
        <w:rPr>
          <w:rFonts w:ascii="Tahoma" w:hAnsi="Tahoma" w:cs="Tahoma"/>
        </w:rPr>
        <w:t>�</w:t>
      </w:r>
    </w:p>
    <w:p w14:paraId="6C19AB89"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gð</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2FD6A733"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58D90FE4"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1A4378CB"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297DCADB"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59DBF57F"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6665DCFB"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6CDB6CD6"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38EB3DE9"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33B2EA56" w14:textId="77777777" w:rsidR="0045207C" w:rsidRDefault="0045207C" w:rsidP="007724B4">
      <w:pPr>
        <w:pStyle w:val="Heading3"/>
      </w:pPr>
      <w:r>
        <w:t>U</w:t>
      </w:r>
    </w:p>
    <w:p w14:paraId="71D4C526"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0A9C2FD4" w14:textId="77777777" w:rsidR="0045207C" w:rsidRDefault="0045207C" w:rsidP="007724B4">
      <w:pPr>
        <w:pStyle w:val="Heading3"/>
      </w:pPr>
      <w:r>
        <w:rPr>
          <w:rFonts w:ascii="Tahoma" w:hAnsi="Tahoma" w:cs="Tahoma"/>
        </w:rPr>
        <w:t>�</w:t>
      </w:r>
      <w:r>
        <w:rPr>
          <w:rFonts w:hint="cs"/>
        </w:rPr>
        <w:t>ڴ</w:t>
      </w:r>
    </w:p>
    <w:p w14:paraId="24E39695"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4A149F4E" w14:textId="77777777" w:rsidR="0045207C" w:rsidRDefault="0045207C" w:rsidP="007724B4">
      <w:pPr>
        <w:pStyle w:val="Heading3"/>
      </w:pPr>
      <w:r>
        <w:t>6</w:t>
      </w:r>
    </w:p>
    <w:p w14:paraId="143050A0"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1C91C313"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1EF5652E"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w:t>
      </w:r>
    </w:p>
    <w:p w14:paraId="47374ECE" w14:textId="77777777" w:rsidR="0045207C" w:rsidRDefault="0045207C" w:rsidP="007724B4">
      <w:pPr>
        <w:pStyle w:val="Heading3"/>
      </w:pPr>
      <w:r>
        <w:rPr>
          <w:rFonts w:ascii="Tahoma" w:hAnsi="Tahoma" w:cs="Tahoma"/>
        </w:rPr>
        <w:t>�</w:t>
      </w:r>
      <w:r>
        <w:t>IDATx</w:t>
      </w:r>
      <w:r>
        <w:rPr>
          <w:rFonts w:ascii="Tahoma" w:hAnsi="Tahoma" w:cs="Tahoma"/>
        </w:rPr>
        <w:t>��</w:t>
      </w:r>
      <w:r>
        <w:t>]K</w:t>
      </w:r>
      <w:r>
        <w:rPr>
          <w:rFonts w:ascii="Tahoma" w:hAnsi="Tahoma" w:cs="Tahoma"/>
        </w:rPr>
        <w:t>�</w:t>
      </w:r>
      <w:r>
        <w:t>W=</w:t>
      </w:r>
      <w:r>
        <w:rPr>
          <w:rFonts w:ascii="Tahoma" w:hAnsi="Tahoma" w:cs="Tahoma"/>
        </w:rPr>
        <w:t>�</w:t>
      </w:r>
      <w:r>
        <w:t>VU</w:t>
      </w:r>
      <w:r>
        <w:rPr>
          <w:rFonts w:ascii="Tahoma" w:hAnsi="Tahoma" w:cs="Tahoma"/>
        </w:rPr>
        <w:t>����</w:t>
      </w:r>
      <w:r>
        <w:t>!q'@</w:t>
      </w:r>
      <w:r>
        <w:rPr>
          <w:rFonts w:ascii="Tahoma" w:hAnsi="Tahoma" w:cs="Tahoma"/>
        </w:rPr>
        <w:t>�</w:t>
      </w:r>
      <w:r>
        <w:t>`</w:t>
      </w:r>
      <w:r>
        <w:rPr>
          <w:rFonts w:ascii="Tahoma" w:hAnsi="Tahoma" w:cs="Tahoma"/>
        </w:rPr>
        <w:t>�</w:t>
      </w:r>
      <w:r>
        <w:t>*"e</w:t>
      </w:r>
    </w:p>
    <w:p w14:paraId="2FD71E69" w14:textId="77777777" w:rsidR="0045207C" w:rsidRDefault="0045207C" w:rsidP="007724B4">
      <w:pPr>
        <w:pStyle w:val="Heading3"/>
      </w:pPr>
      <w:r>
        <w:rPr>
          <w:rFonts w:ascii="Tahoma" w:hAnsi="Tahoma" w:cs="Tahoma"/>
        </w:rPr>
        <w:t>������</w:t>
      </w:r>
    </w:p>
    <w:p w14:paraId="6AB6795C" w14:textId="77777777" w:rsidR="0045207C" w:rsidRDefault="0045207C" w:rsidP="007724B4">
      <w:pPr>
        <w:pStyle w:val="Heading3"/>
      </w:pPr>
      <w:r>
        <w:rPr>
          <w:rFonts w:ascii="Tahoma" w:hAnsi="Tahoma" w:cs="Tahoma"/>
        </w:rPr>
        <w:t>��</w:t>
      </w:r>
    </w:p>
    <w:p w14:paraId="755AA8BE" w14:textId="77777777" w:rsidR="0045207C" w:rsidRDefault="0045207C" w:rsidP="007724B4">
      <w:pPr>
        <w:pStyle w:val="Heading3"/>
      </w:pPr>
      <w:r>
        <w:t>;VABBBB!</w:t>
      </w:r>
      <w:r>
        <w:rPr>
          <w:rFonts w:ascii="Tahoma" w:hAnsi="Tahoma" w:cs="Tahoma"/>
        </w:rPr>
        <w:t>����</w:t>
      </w:r>
    </w:p>
    <w:p w14:paraId="32087790" w14:textId="77777777" w:rsidR="0045207C" w:rsidRDefault="0045207C" w:rsidP="007724B4">
      <w:pPr>
        <w:pStyle w:val="Heading3"/>
      </w:pPr>
      <w:r>
        <w:rPr>
          <w:rFonts w:ascii="Tahoma" w:hAnsi="Tahoma" w:cs="Tahoma"/>
        </w:rPr>
        <w:t>��</w:t>
      </w:r>
      <w:r>
        <w:t>"</w:t>
      </w:r>
      <w:r>
        <w:rPr>
          <w:rFonts w:ascii="Tahoma" w:hAnsi="Tahoma" w:cs="Tahoma"/>
        </w:rPr>
        <w:t>��</w:t>
      </w:r>
    </w:p>
    <w:p w14:paraId="09DF9094" w14:textId="77777777" w:rsidR="0045207C" w:rsidRDefault="0045207C" w:rsidP="007724B4">
      <w:pPr>
        <w:pStyle w:val="Heading3"/>
      </w:pPr>
      <w:r>
        <w:t>(Fv</w:t>
      </w:r>
      <w:r>
        <w:rPr>
          <w:rFonts w:ascii="Tahoma" w:hAnsi="Tahoma" w:cs="Tahoma"/>
        </w:rPr>
        <w:t>����</w:t>
      </w:r>
      <w:r>
        <w:t>~,</w:t>
      </w:r>
      <w:r>
        <w:rPr>
          <w:rFonts w:ascii="Tahoma" w:hAnsi="Tahoma" w:cs="Tahoma"/>
        </w:rPr>
        <w:t>�</w:t>
      </w:r>
      <w:r>
        <w:t>U</w:t>
      </w:r>
      <w:r>
        <w:rPr>
          <w:rFonts w:ascii="Tahoma" w:hAnsi="Tahoma" w:cs="Tahoma"/>
        </w:rPr>
        <w:t>�</w:t>
      </w:r>
      <w:r>
        <w:t>VU</w:t>
      </w:r>
      <w:r>
        <w:rPr>
          <w:rFonts w:ascii="Tahoma" w:hAnsi="Tahoma" w:cs="Tahoma"/>
        </w:rPr>
        <w:t>��</w:t>
      </w:r>
      <w:r>
        <w:t>8=</w:t>
      </w:r>
      <w:r>
        <w:rPr>
          <w:rFonts w:ascii="Tahoma" w:hAnsi="Tahoma" w:cs="Tahoma"/>
        </w:rPr>
        <w:t>�</w:t>
      </w:r>
      <w:r>
        <w:t>WL</w:t>
      </w:r>
      <w:r>
        <w:rPr>
          <w:rFonts w:ascii="Tahoma" w:hAnsi="Tahoma" w:cs="Tahoma"/>
        </w:rPr>
        <w:t>�</w:t>
      </w:r>
      <w:r>
        <w:t>Ԛ</w:t>
      </w:r>
      <w:r>
        <w:rPr>
          <w:rFonts w:ascii="Tahoma" w:hAnsi="Tahoma" w:cs="Tahoma"/>
        </w:rPr>
        <w:t>���</w:t>
      </w:r>
      <w:r>
        <w:t>S</w:t>
      </w:r>
      <w:r>
        <w:rPr>
          <w:rFonts w:ascii="Tahoma" w:hAnsi="Tahoma" w:cs="Tahoma"/>
        </w:rPr>
        <w:t>���</w:t>
      </w:r>
      <w:r>
        <w:t>[</w:t>
      </w:r>
      <w:r>
        <w:rPr>
          <w:rFonts w:ascii="Tahoma" w:hAnsi="Tahoma" w:cs="Tahoma"/>
        </w:rPr>
        <w:t>�</w:t>
      </w:r>
      <w:r>
        <w:t>NQD0</w:t>
      </w:r>
      <w:r>
        <w:rPr>
          <w:rFonts w:ascii="Tahoma" w:hAnsi="Tahoma" w:cs="Tahoma"/>
        </w:rPr>
        <w:t>��</w:t>
      </w:r>
      <w:r>
        <w:t>+R</w:t>
      </w:r>
      <w:r>
        <w:rPr>
          <w:rFonts w:ascii="Tahoma" w:hAnsi="Tahoma" w:cs="Tahoma"/>
        </w:rPr>
        <w:t>��</w:t>
      </w:r>
      <w:r>
        <w:t>4n</w:t>
      </w:r>
      <w:r>
        <w:rPr>
          <w:rFonts w:ascii="Tahoma" w:hAnsi="Tahoma" w:cs="Tahoma"/>
        </w:rPr>
        <w:t>��</w:t>
      </w:r>
      <w:r>
        <w:t>/</w:t>
      </w:r>
      <w:r>
        <w:rPr>
          <w:rFonts w:ascii="Tahoma" w:hAnsi="Tahoma" w:cs="Tahoma"/>
        </w:rPr>
        <w:t>�</w:t>
      </w:r>
      <w:r>
        <w:t>x</w:t>
      </w:r>
      <w:r>
        <w:rPr>
          <w:rFonts w:ascii="Tahoma" w:hAnsi="Tahoma" w:cs="Tahoma"/>
        </w:rPr>
        <w:t>�</w:t>
      </w:r>
      <w:r>
        <w:t>m</w:t>
      </w:r>
      <w:r>
        <w:rPr>
          <w:rFonts w:ascii="MS Gothic" w:eastAsia="MS Gothic" w:hAnsi="MS Gothic" w:cs="MS Gothic" w:hint="eastAsia"/>
        </w:rPr>
        <w:t>擷</w:t>
      </w:r>
      <w:r>
        <w:rPr>
          <w:rFonts w:ascii="Tahoma" w:hAnsi="Tahoma" w:cs="Tahoma"/>
        </w:rPr>
        <w:t>��</w:t>
      </w:r>
      <w:r>
        <w:rPr>
          <w:rFonts w:ascii="Cambria Math" w:hAnsi="Cambria Math" w:cs="Cambria Math"/>
        </w:rPr>
        <w:t>⋿</w:t>
      </w:r>
      <w:r>
        <w:t>V/@</w:t>
      </w:r>
      <w:r>
        <w:rPr>
          <w:rFonts w:ascii="Tahoma" w:hAnsi="Tahoma" w:cs="Tahoma"/>
        </w:rPr>
        <w:t>�</w:t>
      </w:r>
      <w:r>
        <w:t>D   Bd</w:t>
      </w:r>
      <w:r>
        <w:rPr>
          <w:rFonts w:ascii="Tahoma" w:hAnsi="Tahoma" w:cs="Tahoma"/>
        </w:rPr>
        <w:t>�</w:t>
      </w:r>
      <w:r>
        <w:t>b</w:t>
      </w:r>
      <w:r>
        <w:rPr>
          <w:rFonts w:ascii="Tahoma" w:hAnsi="Tahoma" w:cs="Tahoma"/>
        </w:rPr>
        <w:t>�</w:t>
      </w:r>
      <w:r>
        <w:t>*&amp;o=-yQ^w '</w:t>
      </w:r>
      <w:r>
        <w:rPr>
          <w:rFonts w:ascii="Tahoma" w:hAnsi="Tahoma" w:cs="Tahoma"/>
        </w:rPr>
        <w:t>���</w:t>
      </w:r>
      <w:r>
        <w:t xml:space="preserve"> J</w:t>
      </w:r>
      <w:r>
        <w:rPr>
          <w:rFonts w:ascii="Tahoma" w:hAnsi="Tahoma" w:cs="Tahoma"/>
        </w:rPr>
        <w:t>��</w:t>
      </w:r>
      <w:r>
        <w:t>@&gt;W/</w:t>
      </w:r>
      <w:r>
        <w:rPr>
          <w:rFonts w:ascii="Tahoma" w:hAnsi="Tahoma" w:cs="Tahoma"/>
        </w:rPr>
        <w:t>�</w:t>
      </w:r>
      <w:r>
        <w:t>(</w:t>
      </w:r>
      <w:r>
        <w:rPr>
          <w:rFonts w:ascii="Tahoma" w:hAnsi="Tahoma" w:cs="Tahoma"/>
        </w:rPr>
        <w:t>�</w:t>
      </w:r>
      <w:r>
        <w:t>#</w:t>
      </w:r>
      <w:r>
        <w:rPr>
          <w:rFonts w:ascii="Tahoma" w:hAnsi="Tahoma" w:cs="Tahoma"/>
        </w:rPr>
        <w:t>��</w:t>
      </w:r>
      <w:r>
        <w:t>9</w:t>
      </w:r>
      <w:r>
        <w:rPr>
          <w:rFonts w:ascii="Tahoma" w:hAnsi="Tahoma" w:cs="Tahoma"/>
        </w:rPr>
        <w:t>�</w:t>
      </w:r>
      <w:r>
        <w:t xml:space="preserve">UT </w:t>
      </w:r>
      <w:r>
        <w:rPr>
          <w:rFonts w:ascii="Tahoma" w:hAnsi="Tahoma" w:cs="Tahoma"/>
        </w:rPr>
        <w:t>�</w:t>
      </w:r>
    </w:p>
    <w:p w14:paraId="60BA3942" w14:textId="77777777" w:rsidR="0045207C" w:rsidRDefault="0045207C" w:rsidP="007724B4">
      <w:pPr>
        <w:pStyle w:val="Heading3"/>
      </w:pPr>
      <w:r>
        <w:t xml:space="preserve"> ֽ</w:t>
      </w:r>
      <w:r>
        <w:rPr>
          <w:rFonts w:ascii="Tahoma" w:hAnsi="Tahoma" w:cs="Tahoma"/>
        </w:rPr>
        <w:t>�</w:t>
      </w:r>
      <w:r>
        <w:t>l</w:t>
      </w:r>
      <w:r>
        <w:rPr>
          <w:rFonts w:ascii="Tahoma" w:hAnsi="Tahoma" w:cs="Tahoma"/>
        </w:rPr>
        <w:t>�</w:t>
      </w:r>
      <w:r>
        <w:t>1</w:t>
      </w:r>
      <w:r>
        <w:rPr>
          <w:rFonts w:ascii="Tahoma" w:hAnsi="Tahoma" w:cs="Tahoma"/>
        </w:rPr>
        <w:t>�</w:t>
      </w:r>
      <w:r>
        <w:t>X̣=</w:t>
      </w:r>
      <w:r>
        <w:rPr>
          <w:rFonts w:ascii="Tahoma" w:hAnsi="Tahoma" w:cs="Tahoma"/>
        </w:rPr>
        <w:t>��</w:t>
      </w:r>
      <w:r>
        <w:t>1&amp;D@E</w:t>
      </w:r>
      <w:r>
        <w:rPr>
          <w:rFonts w:ascii="Tahoma" w:hAnsi="Tahoma" w:cs="Tahoma"/>
        </w:rPr>
        <w:t>�</w:t>
      </w:r>
      <w:r>
        <w:t>E]LV</w:t>
      </w:r>
      <w:r>
        <w:rPr>
          <w:rFonts w:ascii="Tahoma" w:hAnsi="Tahoma" w:cs="Tahoma"/>
        </w:rPr>
        <w:t>���</w:t>
      </w:r>
      <w:r>
        <w:t>8u[</w:t>
      </w:r>
      <w:r>
        <w:rPr>
          <w:rFonts w:ascii="Tahoma" w:hAnsi="Tahoma" w:cs="Tahoma"/>
        </w:rPr>
        <w:t>⸮�</w:t>
      </w:r>
      <w:r>
        <w:t>PhQtZT</w:t>
      </w:r>
      <w:r>
        <w:rPr>
          <w:rFonts w:ascii="Tahoma" w:hAnsi="Tahoma" w:cs="Tahoma"/>
        </w:rPr>
        <w:t>�</w:t>
      </w:r>
      <w:r>
        <w:t>`Q</w:t>
      </w:r>
      <w:r>
        <w:rPr>
          <w:rFonts w:ascii="Tahoma" w:hAnsi="Tahoma" w:cs="Tahoma"/>
        </w:rPr>
        <w:t>��</w:t>
      </w:r>
      <w:r>
        <w:t>a</w:t>
      </w:r>
      <w:r>
        <w:rPr>
          <w:rFonts w:ascii="Tahoma" w:hAnsi="Tahoma" w:cs="Tahoma"/>
        </w:rPr>
        <w:t>���</w:t>
      </w:r>
      <w:r>
        <w:t>,</w:t>
      </w:r>
      <w:r>
        <w:rPr>
          <w:rFonts w:ascii="Tahoma" w:hAnsi="Tahoma" w:cs="Tahoma"/>
        </w:rPr>
        <w:t>�</w:t>
      </w:r>
      <w:r>
        <w:t>5-</w:t>
      </w:r>
      <w:r>
        <w:rPr>
          <w:rFonts w:ascii="Tahoma" w:hAnsi="Tahoma" w:cs="Tahoma"/>
        </w:rPr>
        <w:t>�</w:t>
      </w:r>
      <w:r>
        <w:t>.</w:t>
      </w:r>
      <w:r>
        <w:rPr>
          <w:rFonts w:ascii="Tahoma" w:hAnsi="Tahoma" w:cs="Tahoma"/>
        </w:rPr>
        <w:t>�</w:t>
      </w:r>
      <w:r>
        <w:t>eF</w:t>
      </w:r>
      <w:r>
        <w:rPr>
          <w:rFonts w:ascii="Tahoma" w:hAnsi="Tahoma" w:cs="Tahoma"/>
        </w:rPr>
        <w:t>�</w:t>
      </w:r>
      <w:r>
        <w:t>Bz</w:t>
      </w:r>
      <w:r>
        <w:rPr>
          <w:rFonts w:ascii="Tahoma" w:hAnsi="Tahoma" w:cs="Tahoma"/>
        </w:rPr>
        <w:t>��</w:t>
      </w:r>
      <w:r>
        <w:rPr>
          <w:rFonts w:hint="cs"/>
        </w:rPr>
        <w:t>ڒ</w:t>
      </w:r>
      <w:r>
        <w:rPr>
          <w:rFonts w:ascii="Tahoma" w:hAnsi="Tahoma" w:cs="Tahoma"/>
        </w:rPr>
        <w:t>����</w:t>
      </w:r>
      <w:r>
        <w:t>(e</w:t>
      </w:r>
      <w:r>
        <w:rPr>
          <w:rFonts w:ascii="Tahoma" w:hAnsi="Tahoma" w:cs="Tahoma"/>
        </w:rPr>
        <w:t>�</w:t>
      </w:r>
      <w:r>
        <w:t>I</w:t>
      </w:r>
      <w:r>
        <w:rPr>
          <w:rFonts w:ascii="Tahoma" w:hAnsi="Tahoma" w:cs="Tahoma"/>
        </w:rPr>
        <w:t>���</w:t>
      </w:r>
      <w:r>
        <w:t>i</w:t>
      </w:r>
      <w:r>
        <w:rPr>
          <w:rFonts w:ascii="Tahoma" w:hAnsi="Tahoma" w:cs="Tahoma"/>
        </w:rPr>
        <w:t>���</w:t>
      </w:r>
      <w:r>
        <w:rPr>
          <w:rFonts w:ascii="Malgun Gothic" w:eastAsia="Malgun Gothic" w:hAnsi="Malgun Gothic" w:cs="Malgun Gothic" w:hint="eastAsia"/>
        </w:rPr>
        <w:t>뫬</w:t>
      </w:r>
      <w:r>
        <w:rPr>
          <w:rFonts w:ascii="Tahoma" w:hAnsi="Tahoma" w:cs="Tahoma"/>
        </w:rPr>
        <w:t>�</w:t>
      </w:r>
      <w:r>
        <w:t>E</w:t>
      </w:r>
      <w:r>
        <w:rPr>
          <w:rFonts w:ascii="Tahoma" w:hAnsi="Tahoma" w:cs="Tahoma"/>
        </w:rPr>
        <w:t>�</w:t>
      </w:r>
      <w:r>
        <w:t>1zPc</w:t>
      </w:r>
      <w:r>
        <w:rPr>
          <w:rFonts w:ascii="Tahoma" w:hAnsi="Tahoma" w:cs="Tahoma"/>
        </w:rPr>
        <w:t>���</w:t>
      </w:r>
      <w:r>
        <w:t>2׳</w:t>
      </w:r>
      <w:r>
        <w:rPr>
          <w:rFonts w:ascii="Tahoma" w:hAnsi="Tahoma" w:cs="Tahoma"/>
        </w:rPr>
        <w:t>�</w:t>
      </w:r>
      <w:r>
        <w:t>å</w:t>
      </w:r>
      <w:r>
        <w:rPr>
          <w:rFonts w:ascii="Tahoma" w:hAnsi="Tahoma" w:cs="Tahoma"/>
        </w:rPr>
        <w:t>�</w:t>
      </w:r>
      <w:r>
        <w:t>0F</w:t>
      </w:r>
      <w:r>
        <w:rPr>
          <w:rFonts w:ascii="Tahoma" w:hAnsi="Tahoma" w:cs="Tahoma"/>
        </w:rPr>
        <w:t>��</w:t>
      </w:r>
      <w:r>
        <w:t>P*</w:t>
      </w:r>
      <w:r>
        <w:rPr>
          <w:rFonts w:ascii="Tahoma" w:hAnsi="Tahoma" w:cs="Tahoma"/>
        </w:rPr>
        <w:t>��</w:t>
      </w:r>
      <w:r>
        <w:t>f</w:t>
      </w:r>
      <w:r>
        <w:rPr>
          <w:rFonts w:ascii="Tahoma" w:hAnsi="Tahoma" w:cs="Tahoma"/>
        </w:rPr>
        <w:t>��</w:t>
      </w:r>
      <w:r>
        <w:t>jѸ</w:t>
      </w:r>
      <w:r>
        <w:rPr>
          <w:rFonts w:ascii="Tahoma" w:hAnsi="Tahoma" w:cs="Tahoma"/>
        </w:rPr>
        <w:t>�</w:t>
      </w:r>
    </w:p>
    <w:p w14:paraId="63337B5B" w14:textId="77777777" w:rsidR="0045207C" w:rsidRDefault="0045207C" w:rsidP="007724B4">
      <w:pPr>
        <w:pStyle w:val="Heading3"/>
      </w:pPr>
      <w:r>
        <w:rPr>
          <w:rFonts w:hint="eastAsia"/>
        </w:rPr>
        <w:t>å</w:t>
      </w:r>
      <w:r>
        <w:t>S</w:t>
      </w:r>
      <w:r>
        <w:rPr>
          <w:rFonts w:ascii="Tahoma" w:hAnsi="Tahoma" w:cs="Tahoma"/>
        </w:rPr>
        <w:t>�</w:t>
      </w:r>
      <w:r>
        <w:t>k</w:t>
      </w:r>
      <w:r>
        <w:rPr>
          <w:rFonts w:ascii="Tahoma" w:hAnsi="Tahoma" w:cs="Tahoma"/>
        </w:rPr>
        <w:t>��</w:t>
      </w:r>
      <w:r>
        <w:t>,</w:t>
      </w:r>
      <w:r>
        <w:rPr>
          <w:rFonts w:ascii="Tahoma" w:hAnsi="Tahoma" w:cs="Tahoma"/>
        </w:rPr>
        <w:t>�����</w:t>
      </w:r>
      <w:r>
        <w:t>π</w:t>
      </w:r>
      <w:r>
        <w:rPr>
          <w:rFonts w:ascii="Tahoma" w:hAnsi="Tahoma" w:cs="Tahoma"/>
        </w:rPr>
        <w:t>�</w:t>
      </w:r>
      <w:r>
        <w:t>;</w:t>
      </w:r>
      <w:r>
        <w:rPr>
          <w:rFonts w:ascii="Tahoma" w:hAnsi="Tahoma" w:cs="Tahoma"/>
        </w:rPr>
        <w:t>�</w:t>
      </w:r>
      <w:r>
        <w:t>,:</w:t>
      </w:r>
      <w:r>
        <w:rPr>
          <w:rFonts w:ascii="Tahoma" w:hAnsi="Tahoma" w:cs="Tahoma"/>
        </w:rPr>
        <w:t>�</w:t>
      </w:r>
      <w:r>
        <w:t>V</w:t>
      </w:r>
      <w:r>
        <w:rPr>
          <w:rFonts w:ascii="Tahoma" w:hAnsi="Tahoma" w:cs="Tahoma"/>
        </w:rPr>
        <w:t>�</w:t>
      </w:r>
      <w:r>
        <w:t xml:space="preserve">   0</w:t>
      </w:r>
      <w:r>
        <w:rPr>
          <w:rFonts w:ascii="Tahoma" w:hAnsi="Tahoma" w:cs="Tahoma"/>
        </w:rPr>
        <w:t>�</w:t>
      </w:r>
      <w:r>
        <w:t>ɖ/</w:t>
      </w:r>
      <w:r>
        <w:rPr>
          <w:rFonts w:ascii="Tahoma" w:hAnsi="Tahoma" w:cs="Tahoma"/>
        </w:rPr>
        <w:t>����</w:t>
      </w:r>
      <w:r>
        <w:t>1</w:t>
      </w:r>
      <w:r>
        <w:rPr>
          <w:rFonts w:ascii="Tahoma" w:hAnsi="Tahoma" w:cs="Tahoma"/>
        </w:rPr>
        <w:t>��</w:t>
      </w:r>
      <w:r>
        <w:t>،sA</w:t>
      </w:r>
      <w:r>
        <w:rPr>
          <w:rFonts w:ascii="Tahoma" w:hAnsi="Tahoma" w:cs="Tahoma"/>
        </w:rPr>
        <w:t>��</w:t>
      </w:r>
      <w:r>
        <w:t>b</w:t>
      </w:r>
      <w:r>
        <w:rPr>
          <w:rFonts w:ascii="Tahoma" w:hAnsi="Tahoma" w:cs="Tahoma"/>
        </w:rPr>
        <w:t>�</w:t>
      </w:r>
      <w:r>
        <w:t>ʫ</w:t>
      </w:r>
      <w:r>
        <w:rPr>
          <w:rFonts w:ascii="Tahoma" w:hAnsi="Tahoma" w:cs="Tahoma"/>
        </w:rPr>
        <w:t>��</w:t>
      </w:r>
      <w:r>
        <w:t>ÜV</w:t>
      </w:r>
      <w:r>
        <w:rPr>
          <w:rFonts w:ascii="Tahoma" w:hAnsi="Tahoma" w:cs="Tahoma"/>
        </w:rPr>
        <w:t>�</w:t>
      </w:r>
      <w:r>
        <w:t>k</w:t>
      </w:r>
      <w:r>
        <w:rPr>
          <w:rFonts w:ascii="Tahoma" w:hAnsi="Tahoma" w:cs="Tahoma"/>
        </w:rPr>
        <w:t>�</w:t>
      </w:r>
      <w:r>
        <w:t xml:space="preserve"> "m</w:t>
      </w:r>
    </w:p>
    <w:p w14:paraId="49103EDB" w14:textId="77777777" w:rsidR="0045207C" w:rsidRDefault="0045207C" w:rsidP="007724B4">
      <w:pPr>
        <w:pStyle w:val="Heading3"/>
      </w:pPr>
      <w:r>
        <w:rPr>
          <w:rFonts w:hint="eastAsia"/>
        </w:rPr>
        <w:t>ÉÄ</w:t>
      </w:r>
      <w:r>
        <w:t>0Å</w:t>
      </w:r>
      <w:r>
        <w:rPr>
          <w:rFonts w:ascii="Tahoma" w:hAnsi="Tahoma" w:cs="Tahoma"/>
        </w:rPr>
        <w:t>�</w:t>
      </w:r>
      <w:r>
        <w:t>7</w:t>
      </w:r>
      <w:r>
        <w:rPr>
          <w:rFonts w:ascii="Tahoma" w:hAnsi="Tahoma" w:cs="Tahoma"/>
        </w:rPr>
        <w:t>�</w:t>
      </w:r>
      <w:r>
        <w:t>Ԛ</w:t>
      </w:r>
    </w:p>
    <w:p w14:paraId="0F482783" w14:textId="77777777" w:rsidR="0045207C" w:rsidRDefault="0045207C" w:rsidP="007724B4">
      <w:pPr>
        <w:pStyle w:val="Heading3"/>
      </w:pPr>
      <w:r>
        <w:t>j</w:t>
      </w:r>
      <w:r>
        <w:rPr>
          <w:rFonts w:ascii="Tahoma" w:hAnsi="Tahoma" w:cs="Tahoma"/>
        </w:rPr>
        <w:t>⸮�</w:t>
      </w:r>
      <w:r>
        <w:t>bדY</w:t>
      </w:r>
      <w:r>
        <w:rPr>
          <w:rFonts w:ascii="Tahoma" w:hAnsi="Tahoma" w:cs="Tahoma"/>
        </w:rPr>
        <w:t>�</w:t>
      </w:r>
    </w:p>
    <w:p w14:paraId="5E2078CC" w14:textId="77777777" w:rsidR="0045207C" w:rsidRDefault="0045207C" w:rsidP="007724B4">
      <w:pPr>
        <w:pStyle w:val="Heading3"/>
      </w:pPr>
      <w:r>
        <w:t>ggy</w:t>
      </w:r>
      <w:r>
        <w:rPr>
          <w:rFonts w:ascii="Tahoma" w:hAnsi="Tahoma" w:cs="Tahoma"/>
        </w:rPr>
        <w:t>�</w:t>
      </w:r>
      <w:r>
        <w:t>B</w:t>
      </w:r>
      <w:r>
        <w:rPr>
          <w:rFonts w:ascii="Tahoma" w:hAnsi="Tahoma" w:cs="Tahoma"/>
        </w:rPr>
        <w:t>�</w:t>
      </w:r>
      <w:r>
        <w:t>F</w:t>
      </w:r>
      <w:r>
        <w:rPr>
          <w:rFonts w:ascii="Tahoma" w:hAnsi="Tahoma" w:cs="Tahoma"/>
        </w:rPr>
        <w:t>���</w:t>
      </w:r>
      <w:r>
        <w:t>A</w:t>
      </w:r>
      <w:r>
        <w:rPr>
          <w:rFonts w:ascii="Tahoma" w:hAnsi="Tahoma" w:cs="Tahoma"/>
        </w:rPr>
        <w:t>�</w:t>
      </w:r>
      <w:r>
        <w:rPr>
          <w:rFonts w:ascii="Calibri" w:hAnsi="Calibri" w:cs="Calibri"/>
        </w:rPr>
        <w:t>̔</w:t>
      </w:r>
      <w:r>
        <w:rPr>
          <w:rFonts w:ascii="Tahoma" w:hAnsi="Tahoma" w:cs="Tahoma"/>
        </w:rPr>
        <w:t>�</w:t>
      </w:r>
      <w:r>
        <w:t>1</w:t>
      </w:r>
      <w:r>
        <w:rPr>
          <w:rFonts w:ascii="Tahoma" w:hAnsi="Tahoma" w:cs="Tahoma"/>
        </w:rPr>
        <w:t>�</w:t>
      </w:r>
      <w:r>
        <w:t>*</w:t>
      </w:r>
      <w:r>
        <w:rPr>
          <w:rFonts w:ascii="Tahoma" w:hAnsi="Tahoma" w:cs="Tahoma"/>
        </w:rPr>
        <w:t>�</w:t>
      </w:r>
    </w:p>
    <w:p w14:paraId="1EC70A65" w14:textId="77777777" w:rsidR="0045207C" w:rsidRDefault="0045207C" w:rsidP="007724B4">
      <w:pPr>
        <w:pStyle w:val="Heading3"/>
      </w:pPr>
      <w:r>
        <w:rPr>
          <w:rFonts w:hint="eastAsia"/>
        </w:rPr>
        <w:t>ÖÅ</w:t>
      </w:r>
      <w:r>
        <w:t>Ʉ</w:t>
      </w:r>
      <w:r>
        <w:rPr>
          <w:rFonts w:ascii="Tahoma" w:hAnsi="Tahoma" w:cs="Tahoma"/>
        </w:rPr>
        <w:t>�</w:t>
      </w:r>
      <w:r>
        <w:t>:</w:t>
      </w:r>
      <w:r>
        <w:rPr>
          <w:rFonts w:ascii="Tahoma" w:hAnsi="Tahoma" w:cs="Tahoma"/>
        </w:rPr>
        <w:t>��</w:t>
      </w:r>
      <w:r>
        <w:t>Y</w:t>
      </w:r>
      <w:r>
        <w:rPr>
          <w:rFonts w:ascii="Tahoma" w:hAnsi="Tahoma" w:cs="Tahoma"/>
        </w:rPr>
        <w:t>���</w:t>
      </w:r>
      <w:r>
        <w:t>#</w:t>
      </w:r>
      <w:r>
        <w:rPr>
          <w:rFonts w:ascii="Tahoma" w:hAnsi="Tahoma" w:cs="Tahoma"/>
        </w:rPr>
        <w:t>���</w:t>
      </w:r>
      <w:r>
        <w:t>'i</w:t>
      </w:r>
      <w:r>
        <w:rPr>
          <w:rFonts w:ascii="Tahoma" w:hAnsi="Tahoma" w:cs="Tahoma"/>
        </w:rPr>
        <w:t>�</w:t>
      </w:r>
      <w:r>
        <w:t>=</w:t>
      </w:r>
      <w:r>
        <w:rPr>
          <w:rFonts w:ascii="Tahoma" w:hAnsi="Tahoma" w:cs="Tahoma"/>
        </w:rPr>
        <w:t>���</w:t>
      </w:r>
      <w:r>
        <w:t>z21</w:t>
      </w:r>
      <w:r>
        <w:rPr>
          <w:rFonts w:ascii="Tahoma" w:hAnsi="Tahoma" w:cs="Tahoma"/>
        </w:rPr>
        <w:t>��</w:t>
      </w:r>
      <w:r>
        <w:t>d</w:t>
      </w:r>
      <w:r>
        <w:rPr>
          <w:rFonts w:ascii="Tahoma" w:hAnsi="Tahoma" w:cs="Tahoma"/>
        </w:rPr>
        <w:t>�</w:t>
      </w:r>
      <w:r>
        <w:t>Gt</w:t>
      </w:r>
      <w:r>
        <w:rPr>
          <w:rFonts w:ascii="Tahoma" w:hAnsi="Tahoma" w:cs="Tahoma"/>
        </w:rPr>
        <w:t>��</w:t>
      </w:r>
      <w:r>
        <w:t>N</w:t>
      </w:r>
      <w:r>
        <w:rPr>
          <w:rFonts w:ascii="Tahoma" w:hAnsi="Tahoma" w:cs="Tahoma"/>
        </w:rPr>
        <w:t>�</w:t>
      </w:r>
      <w:r>
        <w:t>g</w:t>
      </w:r>
      <w:r>
        <w:rPr>
          <w:rFonts w:ascii="Tahoma" w:hAnsi="Tahoma" w:cs="Tahoma"/>
        </w:rPr>
        <w:t>��</w:t>
      </w:r>
      <w:r>
        <w:t>[(</w:t>
      </w:r>
      <w:r>
        <w:rPr>
          <w:rFonts w:ascii="Tahoma" w:hAnsi="Tahoma" w:cs="Tahoma"/>
        </w:rPr>
        <w:t>��</w:t>
      </w:r>
      <w:r>
        <w:t>ְ</w:t>
      </w:r>
      <w:r>
        <w:rPr>
          <w:rFonts w:ascii="Tahoma" w:hAnsi="Tahoma" w:cs="Tahoma"/>
        </w:rPr>
        <w:t>���</w:t>
      </w:r>
      <w:r>
        <w:t>Z</w:t>
      </w:r>
      <w:r>
        <w:rPr>
          <w:rFonts w:ascii="Microsoft JhengHei" w:eastAsia="Microsoft JhengHei" w:hAnsi="Microsoft JhengHei" w:cs="Microsoft JhengHei" w:hint="eastAsia"/>
        </w:rPr>
        <w:t>裶</w:t>
      </w:r>
      <w:r>
        <w:t>j</w:t>
      </w:r>
      <w:r>
        <w:rPr>
          <w:rFonts w:ascii="Tahoma" w:hAnsi="Tahoma" w:cs="Tahoma"/>
        </w:rPr>
        <w:t>�</w:t>
      </w:r>
      <w:r>
        <w:t>~</w:t>
      </w:r>
      <w:r>
        <w:rPr>
          <w:rFonts w:ascii="Tahoma" w:hAnsi="Tahoma" w:cs="Tahoma"/>
        </w:rPr>
        <w:t>���</w:t>
      </w:r>
      <w:r>
        <w:t>w</w:t>
      </w:r>
      <w:r>
        <w:rPr>
          <w:rFonts w:ascii="Tahoma" w:hAnsi="Tahoma" w:cs="Tahoma"/>
        </w:rPr>
        <w:t>�</w:t>
      </w:r>
      <w:r>
        <w:t>^I</w:t>
      </w:r>
      <w:r>
        <w:rPr>
          <w:rFonts w:ascii="Tahoma" w:hAnsi="Tahoma" w:cs="Tahoma"/>
        </w:rPr>
        <w:t>��</w:t>
      </w:r>
      <w:r>
        <w:t>v</w:t>
      </w:r>
      <w:r>
        <w:rPr>
          <w:rFonts w:ascii="Tahoma" w:hAnsi="Tahoma" w:cs="Tahoma"/>
        </w:rPr>
        <w:t>�������</w:t>
      </w:r>
      <w:r>
        <w:t>7</w:t>
      </w:r>
      <w:r>
        <w:rPr>
          <w:rFonts w:ascii="Tahoma" w:hAnsi="Tahoma" w:cs="Tahoma"/>
        </w:rPr>
        <w:t>��</w:t>
      </w:r>
      <w:r>
        <w:t>x</w:t>
      </w:r>
      <w:r>
        <w:rPr>
          <w:rFonts w:ascii="Tahoma" w:hAnsi="Tahoma" w:cs="Tahoma"/>
        </w:rPr>
        <w:t>���</w:t>
      </w:r>
      <w:r>
        <w:t>c$ӲJ</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a\1oa</w:t>
      </w:r>
      <w:r>
        <w:rPr>
          <w:rFonts w:ascii="Tahoma" w:hAnsi="Tahoma" w:cs="Tahoma"/>
        </w:rPr>
        <w:t>�</w:t>
      </w:r>
      <w:r>
        <w:t>{Pb</w:t>
      </w:r>
      <w:r>
        <w:rPr>
          <w:rFonts w:ascii="Tahoma" w:hAnsi="Tahoma" w:cs="Tahoma"/>
        </w:rPr>
        <w:t>�</w:t>
      </w:r>
      <w:r>
        <w:t>=</w:t>
      </w:r>
      <w:r>
        <w:rPr>
          <w:rFonts w:ascii="Tahoma" w:hAnsi="Tahoma" w:cs="Tahoma"/>
        </w:rPr>
        <w:t>���</w:t>
      </w:r>
      <w:r>
        <w:t>k</w:t>
      </w:r>
      <w:r>
        <w:rPr>
          <w:rFonts w:ascii="Tahoma" w:hAnsi="Tahoma" w:cs="Tahoma"/>
        </w:rPr>
        <w:t>��</w:t>
      </w:r>
      <w:r>
        <w:t>z3</w:t>
      </w:r>
      <w:r>
        <w:rPr>
          <w:rFonts w:ascii="Tahoma" w:hAnsi="Tahoma" w:cs="Tahoma"/>
        </w:rPr>
        <w:t>��</w:t>
      </w:r>
      <w:r>
        <w:t>Aβ</w:t>
      </w:r>
      <w:r>
        <w:rPr>
          <w:rFonts w:ascii="Tahoma" w:hAnsi="Tahoma" w:cs="Tahoma"/>
        </w:rPr>
        <w:t>�</w:t>
      </w:r>
      <w:r>
        <w:t>BK</w:t>
      </w:r>
      <w:r>
        <w:rPr>
          <w:rFonts w:ascii="Tahoma" w:hAnsi="Tahoma" w:cs="Tahoma"/>
        </w:rPr>
        <w:t>��</w:t>
      </w:r>
      <w:r>
        <w:t>ˮdjΙr</w:t>
      </w:r>
      <w:r>
        <w:rPr>
          <w:rFonts w:ascii="Tahoma" w:hAnsi="Tahoma" w:cs="Tahoma"/>
        </w:rPr>
        <w:t>���</w:t>
      </w:r>
      <w:r>
        <w:t>?I</w:t>
      </w:r>
      <w:r>
        <w:rPr>
          <w:rFonts w:ascii="Tahoma" w:hAnsi="Tahoma" w:cs="Tahoma"/>
        </w:rPr>
        <w:t>�</w:t>
      </w:r>
      <w:r>
        <w:t>]'`qb</w:t>
      </w:r>
      <w:r>
        <w:rPr>
          <w:rFonts w:ascii="Tahoma" w:hAnsi="Tahoma" w:cs="Tahoma"/>
        </w:rPr>
        <w:t>�</w:t>
      </w:r>
      <w:r>
        <w:t>dB</w:t>
      </w:r>
      <w:r>
        <w:rPr>
          <w:rFonts w:ascii="Tahoma" w:hAnsi="Tahoma" w:cs="Tahoma"/>
        </w:rPr>
        <w:t>��</w:t>
      </w:r>
      <w:r>
        <w:t>w</w:t>
      </w:r>
      <w:r>
        <w:rPr>
          <w:rFonts w:ascii="Tahoma" w:hAnsi="Tahoma" w:cs="Tahoma"/>
        </w:rPr>
        <w:t>��</w:t>
      </w:r>
      <w:r>
        <w:t>d</w:t>
      </w:r>
      <w:r>
        <w:rPr>
          <w:rFonts w:ascii="Tahoma" w:hAnsi="Tahoma" w:cs="Tahoma"/>
        </w:rPr>
        <w:t>�����</w:t>
      </w:r>
      <w:r>
        <w:t>f</w:t>
      </w:r>
      <w:r>
        <w:rPr>
          <w:rFonts w:ascii="Tahoma" w:hAnsi="Tahoma" w:cs="Tahoma"/>
        </w:rPr>
        <w:t>��</w:t>
      </w:r>
      <w:r>
        <w:t>QGMk</w:t>
      </w:r>
      <w:r>
        <w:rPr>
          <w:rFonts w:ascii="Tahoma" w:hAnsi="Tahoma" w:cs="Tahoma"/>
        </w:rPr>
        <w:t>��</w:t>
      </w:r>
    </w:p>
    <w:p w14:paraId="54E687D4" w14:textId="77777777" w:rsidR="0045207C" w:rsidRDefault="0045207C" w:rsidP="007724B4">
      <w:pPr>
        <w:pStyle w:val="Heading3"/>
      </w:pPr>
      <w:r>
        <w:t>ol</w:t>
      </w:r>
      <w:r>
        <w:rPr>
          <w:rFonts w:ascii="Tahoma" w:hAnsi="Tahoma" w:cs="Tahoma"/>
        </w:rPr>
        <w:t>��</w:t>
      </w:r>
      <w:r>
        <w:t>c</w:t>
      </w:r>
      <w:r>
        <w:rPr>
          <w:rFonts w:ascii="Tahoma" w:hAnsi="Tahoma" w:cs="Tahoma"/>
        </w:rPr>
        <w:t>��������</w:t>
      </w:r>
      <w:r>
        <w:t>rVe]</w:t>
      </w:r>
      <w:r>
        <w:rPr>
          <w:rFonts w:ascii="Tahoma" w:hAnsi="Tahoma" w:cs="Tahoma"/>
        </w:rPr>
        <w:t>�</w:t>
      </w:r>
      <w:r>
        <w:t>(.n</w:t>
      </w:r>
      <w:r>
        <w:rPr>
          <w:rFonts w:ascii="Tahoma" w:hAnsi="Tahoma" w:cs="Tahoma"/>
        </w:rPr>
        <w:t>�</w:t>
      </w:r>
      <w:r>
        <w:t>äqt</w:t>
      </w:r>
      <w:r>
        <w:rPr>
          <w:rFonts w:ascii="Tahoma" w:hAnsi="Tahoma" w:cs="Tahoma"/>
        </w:rPr>
        <w:t>��</w:t>
      </w:r>
      <w:r>
        <w:t>G</w:t>
      </w:r>
      <w:r>
        <w:rPr>
          <w:rFonts w:ascii="Tahoma" w:hAnsi="Tahoma" w:cs="Tahoma"/>
        </w:rPr>
        <w:t>�</w:t>
      </w:r>
      <w:r>
        <w:t>;&lt;</w:t>
      </w:r>
      <w:r>
        <w:rPr>
          <w:rFonts w:ascii="Tahoma" w:hAnsi="Tahoma" w:cs="Tahoma"/>
        </w:rPr>
        <w:t>����</w:t>
      </w:r>
      <w:r>
        <w:t>2</w:t>
      </w:r>
      <w:r>
        <w:rPr>
          <w:rFonts w:ascii="Tahoma" w:hAnsi="Tahoma" w:cs="Tahoma"/>
        </w:rPr>
        <w:t>�</w:t>
      </w:r>
      <w:r>
        <w:t>äk&lt;</w:t>
      </w:r>
      <w:r>
        <w:rPr>
          <w:rFonts w:ascii="Tahoma" w:hAnsi="Tahoma" w:cs="Tahoma"/>
        </w:rPr>
        <w:t>��</w:t>
      </w:r>
      <w:r>
        <w:t>(;</w:t>
      </w:r>
      <w:r>
        <w:rPr>
          <w:rFonts w:ascii="Tahoma" w:hAnsi="Tahoma" w:cs="Tahoma"/>
        </w:rPr>
        <w:t>�</w:t>
      </w:r>
      <w:r>
        <w:t>4</w:t>
      </w:r>
      <w:r>
        <w:rPr>
          <w:rFonts w:ascii="Tahoma" w:hAnsi="Tahoma" w:cs="Tahoma"/>
        </w:rPr>
        <w:t>�</w:t>
      </w:r>
      <w:r>
        <w:t>$</w:t>
      </w:r>
      <w:r>
        <w:rPr>
          <w:rFonts w:ascii="Tahoma" w:hAnsi="Tahoma" w:cs="Tahoma"/>
        </w:rPr>
        <w:t>��</w:t>
      </w:r>
      <w:r>
        <w:t>rF</w:t>
      </w:r>
      <w:r>
        <w:rPr>
          <w:rFonts w:ascii="Tahoma" w:hAnsi="Tahoma" w:cs="Tahoma"/>
        </w:rPr>
        <w:t>�</w:t>
      </w:r>
      <w:r>
        <w:t>0</w:t>
      </w:r>
      <w:r>
        <w:rPr>
          <w:rFonts w:ascii="Tahoma" w:hAnsi="Tahoma" w:cs="Tahoma"/>
        </w:rPr>
        <w:t>�</w:t>
      </w:r>
      <w:r>
        <w:t>9</w:t>
      </w:r>
      <w:r>
        <w:rPr>
          <w:rFonts w:ascii="Tahoma" w:hAnsi="Tahoma" w:cs="Tahoma"/>
        </w:rPr>
        <w:t>�</w:t>
      </w:r>
      <w:r>
        <w:t>p</w:t>
      </w:r>
      <w:r>
        <w:rPr>
          <w:rFonts w:ascii="Tahoma" w:hAnsi="Tahoma" w:cs="Tahoma"/>
        </w:rPr>
        <w:t>�</w:t>
      </w:r>
      <w:r>
        <w:t>0</w:t>
      </w:r>
      <w:r>
        <w:rPr>
          <w:rFonts w:ascii="Tahoma" w:hAnsi="Tahoma" w:cs="Tahoma"/>
        </w:rPr>
        <w:t>�</w:t>
      </w:r>
      <w:r>
        <w:t>j</w:t>
      </w:r>
      <w:r>
        <w:rPr>
          <w:rFonts w:ascii="Tahoma" w:hAnsi="Tahoma" w:cs="Tahoma"/>
        </w:rPr>
        <w:t>�</w:t>
      </w:r>
      <w:r>
        <w:t>vÜ</w:t>
      </w:r>
      <w:r>
        <w:rPr>
          <w:rFonts w:ascii="Tahoma" w:hAnsi="Tahoma" w:cs="Tahoma"/>
        </w:rPr>
        <w:t>�</w:t>
      </w:r>
      <w:r>
        <w:t>5</w:t>
      </w:r>
    </w:p>
    <w:p w14:paraId="2AF5A044" w14:textId="77777777" w:rsidR="0045207C" w:rsidRDefault="0045207C" w:rsidP="007724B4">
      <w:pPr>
        <w:pStyle w:val="Heading3"/>
      </w:pPr>
      <w:r>
        <w:rPr>
          <w:rFonts w:ascii="Tahoma" w:hAnsi="Tahoma" w:cs="Tahoma"/>
        </w:rPr>
        <w:t>�</w:t>
      </w:r>
      <w:r>
        <w:t>0</w:t>
      </w:r>
      <w:r>
        <w:rPr>
          <w:rFonts w:ascii="Tahoma" w:hAnsi="Tahoma" w:cs="Tahoma"/>
        </w:rPr>
        <w:t>�</w:t>
      </w:r>
      <w:r>
        <w:t>5</w:t>
      </w:r>
      <w:r>
        <w:rPr>
          <w:rFonts w:ascii="Tahoma" w:hAnsi="Tahoma" w:cs="Tahoma"/>
        </w:rPr>
        <w:t>�</w:t>
      </w:r>
      <w:r>
        <w:t>.</w:t>
      </w:r>
      <w:r>
        <w:rPr>
          <w:rFonts w:ascii="Tahoma" w:hAnsi="Tahoma" w:cs="Tahoma"/>
        </w:rPr>
        <w:t>�������</w:t>
      </w:r>
      <w:r>
        <w:t>s</w:t>
      </w:r>
      <w:r>
        <w:rPr>
          <w:rFonts w:ascii="Tahoma" w:hAnsi="Tahoma" w:cs="Tahoma"/>
        </w:rPr>
        <w:t>��</w:t>
      </w:r>
      <w:r>
        <w:t xml:space="preserve">        </w:t>
      </w:r>
      <w:r>
        <w:rPr>
          <w:rFonts w:ascii="Tahoma" w:hAnsi="Tahoma" w:cs="Tahoma"/>
        </w:rPr>
        <w:t>�</w:t>
      </w:r>
      <w:r>
        <w:t>F</w:t>
      </w:r>
      <w:r>
        <w:rPr>
          <w:rFonts w:ascii="Tahoma" w:hAnsi="Tahoma" w:cs="Tahoma"/>
        </w:rPr>
        <w:t>��</w:t>
      </w:r>
    </w:p>
    <w:p w14:paraId="2C1218C9" w14:textId="77777777" w:rsidR="0045207C" w:rsidRDefault="0045207C" w:rsidP="007724B4">
      <w:pPr>
        <w:pStyle w:val="Heading3"/>
      </w:pPr>
      <w:r>
        <w:t>S</w:t>
      </w:r>
      <w:r>
        <w:rPr>
          <w:rFonts w:ascii="Cambria Math" w:hAnsi="Cambria Math" w:cs="Cambria Math"/>
        </w:rPr>
        <w:t>⅄</w:t>
      </w:r>
      <w:r>
        <w:t xml:space="preserve">P0    </w:t>
      </w:r>
      <w:r>
        <w:rPr>
          <w:rFonts w:ascii="Tahoma" w:hAnsi="Tahoma" w:cs="Tahoma"/>
        </w:rPr>
        <w:t>��</w:t>
      </w:r>
      <w:r>
        <w:t>*</w:t>
      </w:r>
      <w:r>
        <w:rPr>
          <w:rFonts w:ascii="Tahoma" w:hAnsi="Tahoma" w:cs="Tahoma"/>
        </w:rPr>
        <w:t>����</w:t>
      </w:r>
      <w:r>
        <w:t>d</w:t>
      </w:r>
    </w:p>
    <w:p w14:paraId="4D4DA6D1" w14:textId="77777777" w:rsidR="0045207C" w:rsidRDefault="0045207C" w:rsidP="007724B4">
      <w:pPr>
        <w:pStyle w:val="Heading3"/>
      </w:pPr>
      <w:r>
        <w:rPr>
          <w:rFonts w:ascii="Tahoma" w:hAnsi="Tahoma" w:cs="Tahoma"/>
        </w:rPr>
        <w:t>�</w:t>
      </w:r>
      <w:r>
        <w:t>&gt;</w:t>
      </w:r>
      <w:r>
        <w:rPr>
          <w:rFonts w:ascii="Tahoma" w:hAnsi="Tahoma" w:cs="Tahoma"/>
        </w:rPr>
        <w:t>�</w:t>
      </w:r>
      <w:r>
        <w:t>J</w:t>
      </w:r>
      <w:r>
        <w:rPr>
          <w:rFonts w:ascii="Tahoma" w:hAnsi="Tahoma" w:cs="Tahoma"/>
        </w:rPr>
        <w:t>����</w:t>
      </w:r>
      <w:r>
        <w:t>Å</w:t>
      </w:r>
      <w:r>
        <w:rPr>
          <w:rFonts w:ascii="Tahoma" w:hAnsi="Tahoma" w:cs="Tahoma"/>
        </w:rPr>
        <w:t>�</w:t>
      </w:r>
      <w:r>
        <w:t>R</w:t>
      </w:r>
      <w:r>
        <w:rPr>
          <w:rFonts w:ascii="Tahoma" w:hAnsi="Tahoma" w:cs="Tahoma"/>
        </w:rPr>
        <w:t>�</w:t>
      </w:r>
      <w:r>
        <w:t>v&gt;q</w:t>
      </w:r>
      <w:r>
        <w:rPr>
          <w:rFonts w:ascii="Tahoma" w:hAnsi="Tahoma" w:cs="Tahoma"/>
        </w:rPr>
        <w:t>�</w:t>
      </w:r>
      <w:r>
        <w:t>K</w:t>
      </w:r>
      <w:r>
        <w:rPr>
          <w:rFonts w:ascii="Tahoma" w:hAnsi="Tahoma" w:cs="Tahoma"/>
        </w:rPr>
        <w:t>��</w:t>
      </w:r>
      <w:r>
        <w:t>.</w:t>
      </w:r>
      <w:r>
        <w:rPr>
          <w:rFonts w:ascii="Tahoma" w:hAnsi="Tahoma" w:cs="Tahoma"/>
        </w:rPr>
        <w:t>�</w:t>
      </w:r>
      <w:r>
        <w:t>Ü</w:t>
      </w:r>
      <w:r>
        <w:rPr>
          <w:rFonts w:ascii="Tahoma" w:hAnsi="Tahoma" w:cs="Tahoma"/>
        </w:rPr>
        <w:t>��</w:t>
      </w:r>
      <w:r>
        <w:t>&gt;</w:t>
      </w:r>
      <w:r>
        <w:rPr>
          <w:rFonts w:ascii="Tahoma" w:hAnsi="Tahoma" w:cs="Tahoma"/>
        </w:rPr>
        <w:t>����</w:t>
      </w:r>
      <w:r>
        <w:t>k</w:t>
      </w:r>
      <w:r>
        <w:rPr>
          <w:rFonts w:ascii="Tahoma" w:hAnsi="Tahoma" w:cs="Tahoma"/>
        </w:rPr>
        <w:t>����</w:t>
      </w:r>
    </w:p>
    <w:p w14:paraId="37058AED" w14:textId="77777777" w:rsidR="0045207C" w:rsidRDefault="0045207C" w:rsidP="007724B4">
      <w:pPr>
        <w:pStyle w:val="Heading3"/>
      </w:pPr>
      <w:r>
        <w:rPr>
          <w:rFonts w:ascii="Tahoma" w:hAnsi="Tahoma" w:cs="Tahoma"/>
        </w:rPr>
        <w:t>�</w:t>
      </w:r>
      <w:r>
        <w:t>l</w:t>
      </w:r>
      <w:r>
        <w:rPr>
          <w:rFonts w:ascii="Tahoma" w:hAnsi="Tahoma" w:cs="Tahoma"/>
        </w:rPr>
        <w:t>������</w:t>
      </w:r>
      <w:r>
        <w:t>Ԙ</w:t>
      </w:r>
      <w:r>
        <w:rPr>
          <w:rFonts w:ascii="Tahoma" w:hAnsi="Tahoma" w:cs="Tahoma"/>
        </w:rPr>
        <w:t>�</w:t>
      </w:r>
      <w:r>
        <w:t>Ä</w:t>
      </w:r>
      <w:r>
        <w:rPr>
          <w:rFonts w:ascii="Tahoma" w:hAnsi="Tahoma" w:cs="Tahoma"/>
        </w:rPr>
        <w:t>��</w:t>
      </w:r>
      <w:r>
        <w:t>6</w:t>
      </w:r>
      <w:r>
        <w:rPr>
          <w:rFonts w:ascii="Tahoma" w:hAnsi="Tahoma" w:cs="Tahoma"/>
        </w:rPr>
        <w:t>�</w:t>
      </w:r>
      <w:r>
        <w:t>X(É</w:t>
      </w:r>
      <w:r>
        <w:rPr>
          <w:rFonts w:ascii="Tahoma" w:hAnsi="Tahoma" w:cs="Tahoma"/>
        </w:rPr>
        <w:t>��</w:t>
      </w:r>
      <w:r>
        <w:t>L</w:t>
      </w:r>
      <w:r>
        <w:rPr>
          <w:rFonts w:ascii="Tahoma" w:hAnsi="Tahoma" w:cs="Tahoma"/>
        </w:rPr>
        <w:t>�</w:t>
      </w:r>
      <w:r>
        <w:t>.</w:t>
      </w:r>
      <w:r>
        <w:rPr>
          <w:rFonts w:ascii="Tahoma" w:hAnsi="Tahoma" w:cs="Tahoma"/>
        </w:rPr>
        <w:t>�����</w:t>
      </w:r>
      <w:r>
        <w:t>/ST</w:t>
      </w:r>
      <w:r>
        <w:rPr>
          <w:rFonts w:ascii="Tahoma" w:hAnsi="Tahoma" w:cs="Tahoma"/>
        </w:rPr>
        <w:t>�</w:t>
      </w:r>
      <w:r>
        <w:t>wG5</w:t>
      </w:r>
      <w:r>
        <w:rPr>
          <w:rFonts w:ascii="Tahoma" w:hAnsi="Tahoma" w:cs="Tahoma"/>
        </w:rPr>
        <w:t>�</w:t>
      </w:r>
      <w:r>
        <w:t>`G,</w:t>
      </w:r>
      <w:r>
        <w:rPr>
          <w:rFonts w:ascii="Tahoma" w:hAnsi="Tahoma" w:cs="Tahoma"/>
        </w:rPr>
        <w:t>�</w:t>
      </w:r>
      <w:r>
        <w:t>imc}</w:t>
      </w:r>
      <w:r>
        <w:rPr>
          <w:rFonts w:ascii="Tahoma" w:hAnsi="Tahoma" w:cs="Tahoma"/>
        </w:rPr>
        <w:t>���</w:t>
      </w:r>
      <w:r>
        <w:t>59`</w:t>
      </w:r>
      <w:r>
        <w:rPr>
          <w:rFonts w:ascii="Tahoma" w:hAnsi="Tahoma" w:cs="Tahoma"/>
        </w:rPr>
        <w:t>��</w:t>
      </w:r>
      <w:r>
        <w:t>;</w:t>
      </w:r>
      <w:r>
        <w:rPr>
          <w:rFonts w:ascii="Tahoma" w:hAnsi="Tahoma" w:cs="Tahoma"/>
        </w:rPr>
        <w:t>�</w:t>
      </w:r>
      <w:r>
        <w:t>5</w:t>
      </w:r>
      <w:r>
        <w:rPr>
          <w:rFonts w:ascii="Tahoma" w:hAnsi="Tahoma" w:cs="Tahoma"/>
        </w:rPr>
        <w:t>��</w:t>
      </w:r>
      <w:r>
        <w:t>0</w:t>
      </w:r>
      <w:r>
        <w:rPr>
          <w:rFonts w:hint="cs"/>
        </w:rPr>
        <w:t>ݕ</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A</w:t>
      </w:r>
      <w:r>
        <w:rPr>
          <w:rFonts w:ascii="Tahoma" w:hAnsi="Tahoma" w:cs="Tahoma"/>
        </w:rPr>
        <w:t>���</w:t>
      </w:r>
      <w:r>
        <w:t>d@V4,Jd+</w:t>
      </w:r>
      <w:r>
        <w:rPr>
          <w:rFonts w:ascii="Tahoma" w:hAnsi="Tahoma" w:cs="Tahoma"/>
        </w:rPr>
        <w:t>�</w:t>
      </w:r>
      <w:r>
        <w:t>Ļ0Xt</w:t>
      </w:r>
      <w:r>
        <w:rPr>
          <w:rFonts w:ascii="Tahoma" w:hAnsi="Tahoma" w:cs="Tahoma"/>
        </w:rPr>
        <w:t>�</w:t>
      </w:r>
      <w:r>
        <w:t>A</w:t>
      </w:r>
      <w:r>
        <w:rPr>
          <w:rFonts w:ascii="Tahoma" w:hAnsi="Tahoma" w:cs="Tahoma"/>
        </w:rPr>
        <w:t>�</w:t>
      </w:r>
      <w:r>
        <w:t>h</w:t>
      </w:r>
    </w:p>
    <w:p w14:paraId="6AAF6842" w14:textId="77777777" w:rsidR="0045207C" w:rsidRDefault="0045207C" w:rsidP="007724B4">
      <w:pPr>
        <w:pStyle w:val="Heading3"/>
      </w:pPr>
      <w:r>
        <w:t>g}</w:t>
      </w:r>
      <w:r>
        <w:rPr>
          <w:rFonts w:ascii="Tahoma" w:hAnsi="Tahoma" w:cs="Tahoma"/>
        </w:rPr>
        <w:t>�</w:t>
      </w:r>
    </w:p>
    <w:p w14:paraId="663F94B9" w14:textId="77777777" w:rsidR="0045207C" w:rsidRDefault="0045207C" w:rsidP="007724B4">
      <w:pPr>
        <w:pStyle w:val="Heading3"/>
      </w:pPr>
      <w:r>
        <w:t>`V</w:t>
      </w:r>
      <w:r>
        <w:rPr>
          <w:rFonts w:ascii="Tahoma" w:hAnsi="Tahoma" w:cs="Tahoma"/>
        </w:rPr>
        <w:t>�</w:t>
      </w:r>
      <w:r>
        <w:t>X4</w:t>
      </w:r>
      <w:r>
        <w:rPr>
          <w:rFonts w:ascii="Tahoma" w:hAnsi="Tahoma" w:cs="Tahoma"/>
        </w:rPr>
        <w:t>�</w:t>
      </w:r>
      <w:r>
        <w:t>FV{</w:t>
      </w:r>
      <w:r>
        <w:rPr>
          <w:rFonts w:ascii="Tahoma" w:hAnsi="Tahoma" w:cs="Tahoma"/>
        </w:rPr>
        <w:t>�</w:t>
      </w:r>
      <w:r>
        <w:t>[6</w:t>
      </w:r>
      <w:r>
        <w:rPr>
          <w:rFonts w:ascii="Tahoma" w:hAnsi="Tahoma" w:cs="Tahoma"/>
        </w:rPr>
        <w:t>��</w:t>
      </w:r>
      <w:r>
        <w:t>pρ</w:t>
      </w:r>
      <w:r>
        <w:rPr>
          <w:rFonts w:ascii="Tahoma" w:hAnsi="Tahoma" w:cs="Tahoma"/>
        </w:rPr>
        <w:t>��</w:t>
      </w:r>
      <w:r>
        <w:t>&gt;</w:t>
      </w:r>
      <w:r>
        <w:rPr>
          <w:rFonts w:ascii="Tahoma" w:hAnsi="Tahoma" w:cs="Tahoma"/>
        </w:rPr>
        <w:t>����</w:t>
      </w:r>
      <w:r>
        <w:t>aJ%</w:t>
      </w:r>
      <w:r>
        <w:rPr>
          <w:rFonts w:ascii="Tahoma" w:hAnsi="Tahoma" w:cs="Tahoma"/>
        </w:rPr>
        <w:t>��</w:t>
      </w:r>
      <w:r>
        <w:t>M</w:t>
      </w:r>
      <w:r>
        <w:rPr>
          <w:rFonts w:ascii="Tahoma" w:hAnsi="Tahoma" w:cs="Tahoma"/>
        </w:rPr>
        <w:t>��</w:t>
      </w:r>
      <w:r>
        <w:t>z</w:t>
      </w:r>
      <w:r>
        <w:rPr>
          <w:rFonts w:ascii="Tahoma" w:hAnsi="Tahoma" w:cs="Tahoma"/>
        </w:rPr>
        <w:t>��</w:t>
      </w:r>
      <w:r>
        <w:t>(9&amp;</w:t>
      </w:r>
      <w:r>
        <w:rPr>
          <w:rFonts w:ascii="Tahoma" w:hAnsi="Tahoma" w:cs="Tahoma"/>
        </w:rPr>
        <w:t>����</w:t>
      </w:r>
      <w:r>
        <w:t>8pEc</w:t>
      </w:r>
      <w:r>
        <w:rPr>
          <w:rFonts w:ascii="Tahoma" w:hAnsi="Tahoma" w:cs="Tahoma"/>
        </w:rPr>
        <w:t>�</w:t>
      </w:r>
      <w:r>
        <w:t>Q zO</w:t>
      </w:r>
      <w:r>
        <w:rPr>
          <w:rFonts w:ascii="Tahoma" w:hAnsi="Tahoma" w:cs="Tahoma"/>
        </w:rPr>
        <w:t>��</w:t>
      </w:r>
      <w:r>
        <w:t>/</w:t>
      </w:r>
      <w:r>
        <w:rPr>
          <w:rFonts w:ascii="Tahoma" w:hAnsi="Tahoma" w:cs="Tahoma"/>
        </w:rPr>
        <w:t>�</w:t>
      </w:r>
      <w:r>
        <w:t>qh</w:t>
      </w:r>
      <w:r>
        <w:rPr>
          <w:rFonts w:ascii="Tahoma" w:hAnsi="Tahoma" w:cs="Tahoma"/>
        </w:rPr>
        <w:t>��</w:t>
      </w:r>
      <w:r>
        <w:t>i</w:t>
      </w:r>
      <w:r>
        <w:rPr>
          <w:rFonts w:ascii="Tahoma" w:hAnsi="Tahoma" w:cs="Tahoma"/>
        </w:rPr>
        <w:t>�</w:t>
      </w:r>
      <w:r>
        <w:t>L6</w:t>
      </w:r>
      <w:r>
        <w:rPr>
          <w:rFonts w:ascii="Tahoma" w:hAnsi="Tahoma" w:cs="Tahoma"/>
        </w:rPr>
        <w:t>����</w:t>
      </w:r>
      <w:r>
        <w:t>Q</w:t>
      </w:r>
      <w:r>
        <w:rPr>
          <w:rFonts w:ascii="Tahoma" w:hAnsi="Tahoma" w:cs="Tahoma"/>
        </w:rPr>
        <w:t>�</w:t>
      </w:r>
      <w:r>
        <w:t>]yg</w:t>
      </w:r>
      <w:r>
        <w:rPr>
          <w:rFonts w:ascii="Tahoma" w:hAnsi="Tahoma" w:cs="Tahoma"/>
        </w:rPr>
        <w:t>���</w:t>
      </w:r>
      <w:r>
        <w:t>~(å!n</w:t>
      </w:r>
      <w:r>
        <w:rPr>
          <w:rFonts w:ascii="Tahoma" w:hAnsi="Tahoma" w:cs="Tahoma"/>
        </w:rPr>
        <w:t>�</w:t>
      </w:r>
      <w:r>
        <w:t>6</w:t>
      </w:r>
      <w:r>
        <w:rPr>
          <w:rFonts w:ascii="Tahoma" w:hAnsi="Tahoma" w:cs="Tahoma"/>
        </w:rPr>
        <w:t>�</w:t>
      </w:r>
      <w:r>
        <w:t>T</w:t>
      </w:r>
      <w:r>
        <w:rPr>
          <w:rFonts w:ascii="Tahoma" w:hAnsi="Tahoma" w:cs="Tahoma"/>
        </w:rPr>
        <w:t>�</w:t>
      </w:r>
      <w:r>
        <w:t>&lt;</w:t>
      </w:r>
      <w:r>
        <w:rPr>
          <w:rFonts w:ascii="Tahoma" w:hAnsi="Tahoma" w:cs="Tahoma"/>
        </w:rPr>
        <w:t>��</w:t>
      </w:r>
      <w:r>
        <w:t>BÄ</w:t>
      </w:r>
      <w:r>
        <w:rPr>
          <w:rFonts w:ascii="Tahoma" w:hAnsi="Tahoma" w:cs="Tahoma"/>
        </w:rPr>
        <w:t>��</w:t>
      </w:r>
      <w:r>
        <w:t>WT</w:t>
      </w:r>
      <w:r>
        <w:rPr>
          <w:rFonts w:ascii="Tahoma" w:hAnsi="Tahoma" w:cs="Tahoma"/>
        </w:rPr>
        <w:t>��</w:t>
      </w:r>
      <w:r>
        <w:t xml:space="preserve">?        </w:t>
      </w:r>
      <w:r>
        <w:rPr>
          <w:rFonts w:ascii="Tahoma" w:hAnsi="Tahoma" w:cs="Tahoma"/>
        </w:rPr>
        <w:t>�</w:t>
      </w:r>
      <w:r>
        <w:t>t</w:t>
      </w:r>
      <w:r>
        <w:rPr>
          <w:rFonts w:ascii="Tahoma" w:hAnsi="Tahoma" w:cs="Tahoma"/>
        </w:rPr>
        <w:t>�</w:t>
      </w:r>
      <w:r>
        <w:t>)a7v</w:t>
      </w:r>
      <w:r>
        <w:rPr>
          <w:rFonts w:ascii="Tahoma" w:hAnsi="Tahoma" w:cs="Tahoma"/>
        </w:rPr>
        <w:t>��</w:t>
      </w:r>
      <w:r>
        <w:t>Åy</w:t>
      </w:r>
      <w:r>
        <w:rPr>
          <w:rFonts w:ascii="Tahoma" w:hAnsi="Tahoma" w:cs="Tahoma"/>
        </w:rPr>
        <w:t>���</w:t>
      </w:r>
      <w:r>
        <w:t>1</w:t>
      </w:r>
      <w:r>
        <w:rPr>
          <w:rFonts w:ascii="Tahoma" w:hAnsi="Tahoma" w:cs="Tahoma"/>
        </w:rPr>
        <w:t>�</w:t>
      </w:r>
      <w:r>
        <w:t>U</w:t>
      </w:r>
      <w:r>
        <w:rPr>
          <w:rFonts w:ascii="Tahoma" w:hAnsi="Tahoma" w:cs="Tahoma"/>
        </w:rPr>
        <w:t>�</w:t>
      </w:r>
      <w:r>
        <w:t>8</w:t>
      </w:r>
      <w:r>
        <w:rPr>
          <w:rFonts w:ascii="Tahoma" w:hAnsi="Tahoma" w:cs="Tahoma"/>
        </w:rPr>
        <w:t>�</w:t>
      </w:r>
      <w:r>
        <w:t>'Oa</w:t>
      </w:r>
      <w:r>
        <w:rPr>
          <w:rFonts w:ascii="Tahoma" w:hAnsi="Tahoma" w:cs="Tahoma"/>
        </w:rPr>
        <w:t>���</w:t>
      </w:r>
      <w:r>
        <w:t>.E</w:t>
      </w:r>
      <w:r>
        <w:rPr>
          <w:rFonts w:ascii="Tahoma" w:hAnsi="Tahoma" w:cs="Tahoma"/>
        </w:rPr>
        <w:t>��</w:t>
      </w:r>
      <w:r>
        <w:t>Ä</w:t>
      </w:r>
      <w:r>
        <w:rPr>
          <w:rFonts w:ascii="Tahoma" w:hAnsi="Tahoma" w:cs="Tahoma"/>
        </w:rPr>
        <w:t>���</w:t>
      </w:r>
      <w:r>
        <w:rPr>
          <w:rFonts w:ascii="Ebrima" w:hAnsi="Ebrima" w:cs="Ebrima"/>
        </w:rPr>
        <w:t>ߪ</w:t>
      </w:r>
      <w:r>
        <w:t>z</w:t>
      </w:r>
      <w:r>
        <w:rPr>
          <w:rFonts w:ascii="Tahoma" w:hAnsi="Tahoma" w:cs="Tahoma"/>
        </w:rPr>
        <w:t>��</w:t>
      </w:r>
      <w:r>
        <w:t>7</w:t>
      </w:r>
      <w:r>
        <w:rPr>
          <w:rFonts w:ascii="Tahoma" w:hAnsi="Tahoma" w:cs="Tahoma"/>
        </w:rPr>
        <w:t>����</w:t>
      </w:r>
      <w:r>
        <w:t>Wem</w:t>
      </w:r>
      <w:r>
        <w:rPr>
          <w:rFonts w:ascii="Tahoma" w:hAnsi="Tahoma" w:cs="Tahoma"/>
        </w:rPr>
        <w:t>�</w:t>
      </w:r>
      <w:r>
        <w:t xml:space="preserve"> </w:t>
      </w:r>
      <w:r>
        <w:rPr>
          <w:rFonts w:ascii="Tahoma" w:hAnsi="Tahoma" w:cs="Tahoma"/>
        </w:rPr>
        <w:t>�</w:t>
      </w:r>
      <w:r>
        <w:t>o</w:t>
      </w:r>
      <w:r>
        <w:rPr>
          <w:rFonts w:ascii="Tahoma" w:hAnsi="Tahoma" w:cs="Tahoma"/>
        </w:rPr>
        <w:t>�</w:t>
      </w:r>
      <w:r>
        <w:t>*</w:t>
      </w:r>
      <w:r>
        <w:rPr>
          <w:rFonts w:ascii="Tahoma" w:hAnsi="Tahoma" w:cs="Tahoma"/>
        </w:rPr>
        <w:t>���</w:t>
      </w:r>
      <w:r>
        <w:rPr>
          <w:rFonts w:ascii="Malgun Gothic" w:eastAsia="Malgun Gothic" w:hAnsi="Malgun Gothic" w:cs="Malgun Gothic" w:hint="eastAsia"/>
        </w:rPr>
        <w:t>ￏ</w:t>
      </w:r>
      <w:r>
        <w:rPr>
          <w:rFonts w:ascii="Tahoma" w:hAnsi="Tahoma" w:cs="Tahoma"/>
        </w:rPr>
        <w:t>������</w:t>
      </w:r>
      <w:r>
        <w:t>Öç.</w:t>
      </w:r>
      <w:r>
        <w:rPr>
          <w:rFonts w:ascii="Tahoma" w:hAnsi="Tahoma" w:cs="Tahoma"/>
        </w:rPr>
        <w:t>��</w:t>
      </w:r>
      <w:r>
        <w:t>d</w:t>
      </w:r>
      <w:r>
        <w:rPr>
          <w:rFonts w:ascii="Tahoma" w:hAnsi="Tahoma" w:cs="Tahoma"/>
        </w:rPr>
        <w:t>���</w:t>
      </w:r>
      <w:r>
        <w:t>Ü</w:t>
      </w:r>
      <w:r>
        <w:rPr>
          <w:rFonts w:ascii="Tahoma" w:hAnsi="Tahoma" w:cs="Tahoma"/>
        </w:rPr>
        <w:t>�������</w:t>
      </w:r>
      <w:r>
        <w:t>,3&gt;7</w:t>
      </w:r>
      <w:r>
        <w:rPr>
          <w:rFonts w:ascii="Tahoma" w:hAnsi="Tahoma" w:cs="Tahoma"/>
        </w:rPr>
        <w:t>�</w:t>
      </w:r>
      <w:r>
        <w:t>Y4</w:t>
      </w:r>
      <w:r>
        <w:rPr>
          <w:rFonts w:ascii="Tahoma" w:hAnsi="Tahoma" w:cs="Tahoma"/>
        </w:rPr>
        <w:t>��</w:t>
      </w:r>
      <w:r>
        <w:t>1</w:t>
      </w:r>
    </w:p>
    <w:p w14:paraId="30397ADD" w14:textId="77777777" w:rsidR="0045207C" w:rsidRDefault="0045207C" w:rsidP="007724B4">
      <w:pPr>
        <w:pStyle w:val="Heading3"/>
      </w:pPr>
      <w:r>
        <w:rPr>
          <w:rFonts w:ascii="Tahoma" w:hAnsi="Tahoma" w:cs="Tahoma"/>
        </w:rPr>
        <w:t>�</w:t>
      </w:r>
      <w:r>
        <w:t>6</w:t>
      </w:r>
      <w:r>
        <w:rPr>
          <w:rFonts w:ascii="Tahoma" w:hAnsi="Tahoma" w:cs="Tahoma"/>
        </w:rPr>
        <w:t>����</w:t>
      </w:r>
      <w:r>
        <w:t>É</w:t>
      </w:r>
    </w:p>
    <w:p w14:paraId="282B3B37" w14:textId="77777777" w:rsidR="0045207C" w:rsidRDefault="0045207C" w:rsidP="007724B4">
      <w:pPr>
        <w:pStyle w:val="Heading3"/>
      </w:pPr>
      <w:r>
        <w:rPr>
          <w:rFonts w:ascii="Tahoma" w:hAnsi="Tahoma" w:cs="Tahoma"/>
        </w:rPr>
        <w:t>�</w:t>
      </w:r>
      <w:r>
        <w:t>vU</w:t>
      </w:r>
      <w:r>
        <w:rPr>
          <w:rFonts w:ascii="Segoe UI Historic" w:hAnsi="Segoe UI Historic" w:cs="Segoe UI Historic"/>
        </w:rPr>
        <w:t>ܤ</w:t>
      </w:r>
      <w:r>
        <w:rPr>
          <w:rFonts w:ascii="Tahoma" w:hAnsi="Tahoma" w:cs="Tahoma"/>
        </w:rPr>
        <w:t>��</w:t>
      </w:r>
      <w:r>
        <w:t>B</w:t>
      </w:r>
      <w:r>
        <w:rPr>
          <w:rFonts w:ascii="Tahoma" w:hAnsi="Tahoma" w:cs="Tahoma"/>
        </w:rPr>
        <w:t>�</w:t>
      </w:r>
      <w:r>
        <w:t>ü</w:t>
      </w:r>
      <w:r>
        <w:rPr>
          <w:rFonts w:ascii="Tahoma" w:hAnsi="Tahoma" w:cs="Tahoma"/>
        </w:rPr>
        <w:t>�</w:t>
      </w:r>
      <w:r>
        <w:t>)QL</w:t>
      </w:r>
      <w:r>
        <w:rPr>
          <w:rFonts w:ascii="Tahoma" w:hAnsi="Tahoma" w:cs="Tahoma"/>
        </w:rPr>
        <w:t>�</w:t>
      </w:r>
      <w:r>
        <w:t>M</w:t>
      </w:r>
      <w:r>
        <w:rPr>
          <w:rFonts w:ascii="Tahoma" w:hAnsi="Tahoma" w:cs="Tahoma"/>
        </w:rPr>
        <w:t>�</w:t>
      </w:r>
      <w:r>
        <w:t>-*</w:t>
      </w:r>
      <w:r>
        <w:rPr>
          <w:rFonts w:ascii="Tahoma" w:hAnsi="Tahoma" w:cs="Tahoma"/>
        </w:rPr>
        <w:t>���</w:t>
      </w:r>
      <w:r>
        <w:t>b</w:t>
      </w:r>
      <w:r>
        <w:rPr>
          <w:rFonts w:ascii="Tahoma" w:hAnsi="Tahoma" w:cs="Tahoma"/>
        </w:rPr>
        <w:t>��</w:t>
      </w:r>
      <w:r>
        <w:t>K</w:t>
      </w:r>
      <w:r>
        <w:rPr>
          <w:rFonts w:ascii="Tahoma" w:hAnsi="Tahoma" w:cs="Tahoma"/>
        </w:rPr>
        <w:t>�</w:t>
      </w:r>
      <w:r>
        <w:t>C֟</w:t>
      </w:r>
      <w:r>
        <w:rPr>
          <w:rFonts w:ascii="Tahoma" w:hAnsi="Tahoma" w:cs="Tahoma"/>
        </w:rPr>
        <w:t>��</w:t>
      </w:r>
      <w:r>
        <w:t>Eˡ</w:t>
      </w:r>
      <w:r>
        <w:rPr>
          <w:rFonts w:ascii="Tahoma" w:hAnsi="Tahoma" w:cs="Tahoma"/>
        </w:rPr>
        <w:t>�</w:t>
      </w:r>
      <w:r>
        <w:t>.բ</w:t>
      </w:r>
      <w:r>
        <w:rPr>
          <w:rFonts w:ascii="Tahoma" w:hAnsi="Tahoma" w:cs="Tahoma"/>
        </w:rPr>
        <w:t>��</w:t>
      </w:r>
      <w:r>
        <w:t>K</w:t>
      </w:r>
      <w:r>
        <w:rPr>
          <w:rFonts w:ascii="Tahoma" w:hAnsi="Tahoma" w:cs="Tahoma"/>
        </w:rPr>
        <w:t>�</w:t>
      </w:r>
      <w:r>
        <w:t>å,OC֟</w:t>
      </w:r>
      <w:r>
        <w:rPr>
          <w:rFonts w:ascii="Tahoma" w:hAnsi="Tahoma" w:cs="Tahoma"/>
        </w:rPr>
        <w:t>�</w:t>
      </w:r>
      <w:r>
        <w:t>Ü?</w:t>
      </w:r>
    </w:p>
    <w:p w14:paraId="1D8B7909" w14:textId="77777777" w:rsidR="0045207C" w:rsidRDefault="0045207C" w:rsidP="007724B4">
      <w:pPr>
        <w:pStyle w:val="Heading3"/>
      </w:pPr>
      <w:r>
        <w:rPr>
          <w:rFonts w:ascii="Tahoma" w:hAnsi="Tahoma" w:cs="Tahoma"/>
        </w:rPr>
        <w:t>���</w:t>
      </w:r>
      <w:r>
        <w:t>˞d</w:t>
      </w:r>
      <w:r>
        <w:rPr>
          <w:rFonts w:ascii="Tahoma" w:hAnsi="Tahoma" w:cs="Tahoma"/>
        </w:rPr>
        <w:t>���</w:t>
      </w:r>
    </w:p>
    <w:p w14:paraId="0AAF0FC3" w14:textId="77777777" w:rsidR="0045207C" w:rsidRDefault="0045207C" w:rsidP="007724B4">
      <w:pPr>
        <w:pStyle w:val="Heading3"/>
      </w:pPr>
      <w:r>
        <w:t>I</w:t>
      </w:r>
      <w:r>
        <w:rPr>
          <w:rFonts w:ascii="Tahoma" w:hAnsi="Tahoma" w:cs="Tahoma"/>
        </w:rPr>
        <w:t>��</w:t>
      </w:r>
      <w:r>
        <w:t>F</w:t>
      </w:r>
      <w:r>
        <w:rPr>
          <w:rFonts w:hint="eastAsia"/>
        </w:rPr>
        <w:t></w:t>
      </w:r>
      <w:r>
        <w:rPr>
          <w:rFonts w:ascii="Tahoma" w:hAnsi="Tahoma" w:cs="Tahoma"/>
        </w:rPr>
        <w:t>��</w:t>
      </w:r>
      <w:r>
        <w:t>ÉF</w:t>
      </w:r>
      <w:r>
        <w:rPr>
          <w:rFonts w:ascii="Tahoma" w:hAnsi="Tahoma" w:cs="Tahoma"/>
        </w:rPr>
        <w:t>�</w:t>
      </w:r>
      <w:r>
        <w:t>1A7</w:t>
      </w:r>
      <w:r>
        <w:rPr>
          <w:rFonts w:ascii="Tahoma" w:hAnsi="Tahoma" w:cs="Tahoma"/>
        </w:rPr>
        <w:t>�</w:t>
      </w:r>
      <w:r>
        <w:t xml:space="preserve">l </w:t>
      </w:r>
      <w:r>
        <w:rPr>
          <w:rFonts w:ascii="Tahoma" w:hAnsi="Tahoma" w:cs="Tahoma"/>
        </w:rPr>
        <w:t>�</w:t>
      </w:r>
      <w:r>
        <w:t>&amp;S'U</w:t>
      </w:r>
      <w:r>
        <w:rPr>
          <w:rFonts w:ascii="Tahoma" w:hAnsi="Tahoma" w:cs="Tahoma"/>
        </w:rPr>
        <w:t>�</w:t>
      </w:r>
      <w:r>
        <w:t>åH</w:t>
      </w:r>
      <w:r>
        <w:rPr>
          <w:rFonts w:ascii="Tahoma" w:hAnsi="Tahoma" w:cs="Tahoma"/>
        </w:rPr>
        <w:t>��</w:t>
      </w:r>
      <w:r>
        <w:t>U</w:t>
      </w:r>
      <w:r>
        <w:rPr>
          <w:rFonts w:ascii="Tahoma" w:hAnsi="Tahoma" w:cs="Tahoma"/>
        </w:rPr>
        <w:t>���</w:t>
      </w:r>
      <w:r>
        <w:t>Y</w:t>
      </w:r>
      <w:r>
        <w:rPr>
          <w:rFonts w:ascii="Tahoma" w:hAnsi="Tahoma" w:cs="Tahoma"/>
        </w:rPr>
        <w:t>���</w:t>
      </w:r>
    </w:p>
    <w:p w14:paraId="78FC55DF" w14:textId="77777777" w:rsidR="0045207C" w:rsidRDefault="0045207C" w:rsidP="007724B4">
      <w:pPr>
        <w:pStyle w:val="Heading3"/>
      </w:pPr>
      <w:r>
        <w:rPr>
          <w:rFonts w:ascii="Tahoma" w:hAnsi="Tahoma" w:cs="Tahoma"/>
        </w:rPr>
        <w:t>��</w:t>
      </w:r>
      <w:r>
        <w:t>%</w:t>
      </w:r>
      <w:r>
        <w:rPr>
          <w:rFonts w:ascii="Tahoma" w:hAnsi="Tahoma" w:cs="Tahoma"/>
        </w:rPr>
        <w:t>�</w:t>
      </w:r>
      <w:r>
        <w:t>'</w:t>
      </w:r>
      <w:r>
        <w:rPr>
          <w:rFonts w:ascii="Tahoma" w:hAnsi="Tahoma" w:cs="Tahoma"/>
        </w:rPr>
        <w:t>�</w:t>
      </w:r>
      <w:r>
        <w:t>N</w:t>
      </w:r>
      <w:r>
        <w:rPr>
          <w:rFonts w:ascii="Tahoma" w:hAnsi="Tahoma" w:cs="Tahoma"/>
        </w:rPr>
        <w:t>�����</w:t>
      </w:r>
      <w:r>
        <w:t>(</w:t>
      </w:r>
      <w:r>
        <w:rPr>
          <w:rFonts w:ascii="Tahoma" w:hAnsi="Tahoma" w:cs="Tahoma"/>
        </w:rPr>
        <w:t>���</w:t>
      </w:r>
      <w:r>
        <w:t>ö-L</w:t>
      </w:r>
      <w:r>
        <w:rPr>
          <w:rFonts w:ascii="Tahoma" w:hAnsi="Tahoma" w:cs="Tahoma"/>
        </w:rPr>
        <w:t>�</w:t>
      </w:r>
      <w:r>
        <w:t>.F</w:t>
      </w:r>
      <w:r>
        <w:rPr>
          <w:rFonts w:ascii="Tahoma" w:hAnsi="Tahoma" w:cs="Tahoma"/>
        </w:rPr>
        <w:t>�</w:t>
      </w:r>
      <w:r>
        <w:rPr>
          <w:rFonts w:ascii="Calibri" w:hAnsi="Calibri" w:cs="Calibri"/>
        </w:rPr>
        <w:t>̬</w:t>
      </w:r>
      <w:r>
        <w:rPr>
          <w:rFonts w:ascii="Tahoma" w:hAnsi="Tahoma" w:cs="Tahoma"/>
        </w:rPr>
        <w:t>���</w:t>
      </w:r>
      <w:r>
        <w:t>lǨ</w:t>
      </w:r>
      <w:r>
        <w:rPr>
          <w:rFonts w:ascii="Tahoma" w:hAnsi="Tahoma" w:cs="Tahoma"/>
        </w:rPr>
        <w:t>��</w:t>
      </w:r>
      <w:r>
        <w:t>y</w:t>
      </w:r>
      <w:r>
        <w:rPr>
          <w:rFonts w:ascii="Tahoma" w:hAnsi="Tahoma" w:cs="Tahoma"/>
        </w:rPr>
        <w:t>���</w:t>
      </w:r>
      <w:r>
        <w:t>g</w:t>
      </w:r>
      <w:r>
        <w:rPr>
          <w:rFonts w:ascii="Tahoma" w:hAnsi="Tahoma" w:cs="Tahoma"/>
        </w:rPr>
        <w:t>��</w:t>
      </w:r>
      <w:r>
        <w:t>z1</w:t>
      </w:r>
      <w:r>
        <w:rPr>
          <w:rFonts w:ascii="Tahoma" w:hAnsi="Tahoma" w:cs="Tahoma"/>
        </w:rPr>
        <w:t>��</w:t>
      </w:r>
    </w:p>
    <w:p w14:paraId="03774866" w14:textId="77777777" w:rsidR="0045207C" w:rsidRDefault="0045207C" w:rsidP="007724B4">
      <w:pPr>
        <w:pStyle w:val="Heading3"/>
      </w:pPr>
      <w:r>
        <w:t>"1</w:t>
      </w:r>
      <w:r>
        <w:rPr>
          <w:rFonts w:ascii="Tahoma" w:hAnsi="Tahoma" w:cs="Tahoma"/>
        </w:rPr>
        <w:t>��</w:t>
      </w:r>
      <w:r>
        <w:t>cѫ</w:t>
      </w:r>
      <w:r>
        <w:rPr>
          <w:rFonts w:ascii="Tahoma" w:hAnsi="Tahoma" w:cs="Tahoma"/>
        </w:rPr>
        <w:t>��</w:t>
      </w:r>
      <w:r>
        <w:t>$</w:t>
      </w:r>
      <w:r>
        <w:rPr>
          <w:rFonts w:ascii="Tahoma" w:hAnsi="Tahoma" w:cs="Tahoma"/>
        </w:rPr>
        <w:t>�</w:t>
      </w:r>
      <w:r>
        <w:t>s</w:t>
      </w:r>
      <w:r>
        <w:rPr>
          <w:rFonts w:ascii="Tahoma" w:hAnsi="Tahoma" w:cs="Tahoma"/>
        </w:rPr>
        <w:t>�</w:t>
      </w:r>
      <w:r>
        <w:t>e$</w:t>
      </w:r>
      <w:r>
        <w:rPr>
          <w:rFonts w:ascii="Tahoma" w:hAnsi="Tahoma" w:cs="Tahoma"/>
        </w:rPr>
        <w:t>����</w:t>
      </w:r>
      <w:r>
        <w:t>Y</w:t>
      </w:r>
      <w:r>
        <w:rPr>
          <w:rFonts w:ascii="Tahoma" w:hAnsi="Tahoma" w:cs="Tahoma"/>
        </w:rPr>
        <w:t>���</w:t>
      </w:r>
    </w:p>
    <w:p w14:paraId="12211240" w14:textId="77777777" w:rsidR="0045207C" w:rsidRDefault="0045207C" w:rsidP="007724B4">
      <w:pPr>
        <w:pStyle w:val="Heading3"/>
      </w:pPr>
      <w:r>
        <w:rPr>
          <w:rFonts w:ascii="Tahoma" w:hAnsi="Tahoma" w:cs="Tahoma"/>
        </w:rPr>
        <w:t>���</w:t>
      </w:r>
      <w:r>
        <w:t>e</w:t>
      </w:r>
      <w:r>
        <w:rPr>
          <w:rFonts w:ascii="Tahoma" w:hAnsi="Tahoma" w:cs="Tahoma"/>
        </w:rPr>
        <w:t>�</w:t>
      </w:r>
      <w:r>
        <w:t>i</w:t>
      </w:r>
      <w:r>
        <w:rPr>
          <w:rFonts w:ascii="Tahoma" w:hAnsi="Tahoma" w:cs="Tahoma"/>
        </w:rPr>
        <w:t>���</w:t>
      </w:r>
      <w:r>
        <w:t>'</w:t>
      </w:r>
      <w:r>
        <w:rPr>
          <w:rFonts w:ascii="Segoe UI Historic" w:hAnsi="Segoe UI Historic" w:cs="Segoe UI Historic"/>
        </w:rPr>
        <w:t>ܵ</w:t>
      </w:r>
      <w:r>
        <w:rPr>
          <w:rFonts w:ascii="Tahoma" w:hAnsi="Tahoma" w:cs="Tahoma"/>
        </w:rPr>
        <w:t>������</w:t>
      </w:r>
      <w:r>
        <w:t>ˣ</w:t>
      </w:r>
      <w:r>
        <w:rPr>
          <w:rFonts w:ascii="Tahoma" w:hAnsi="Tahoma" w:cs="Tahoma"/>
        </w:rPr>
        <w:t>��</w:t>
      </w:r>
      <w:r>
        <w:t>.</w:t>
      </w:r>
      <w:r>
        <w:rPr>
          <w:rFonts w:ascii="Tahoma" w:hAnsi="Tahoma" w:cs="Tahoma"/>
        </w:rPr>
        <w:t>�</w:t>
      </w:r>
      <w:r>
        <w:t>s</w:t>
      </w:r>
      <w:r>
        <w:rPr>
          <w:rFonts w:ascii="Tahoma" w:hAnsi="Tahoma" w:cs="Tahoma"/>
        </w:rPr>
        <w:t>��</w:t>
      </w:r>
      <w:r>
        <w:t>'2</w:t>
      </w:r>
      <w:r>
        <w:rPr>
          <w:rFonts w:ascii="Tahoma" w:hAnsi="Tahoma" w:cs="Tahoma"/>
        </w:rPr>
        <w:t>����</w:t>
      </w:r>
      <w:r>
        <w:t>s</w:t>
      </w:r>
      <w:r>
        <w:rPr>
          <w:rFonts w:ascii="Tahoma" w:hAnsi="Tahoma" w:cs="Tahoma"/>
        </w:rPr>
        <w:t>�</w:t>
      </w:r>
      <w:r>
        <w:t>?</w:t>
      </w:r>
    </w:p>
    <w:p w14:paraId="19C5E6A3" w14:textId="77777777" w:rsidR="0045207C" w:rsidRDefault="0045207C" w:rsidP="007724B4">
      <w:pPr>
        <w:pStyle w:val="Heading3"/>
      </w:pPr>
      <w:r>
        <w:rPr>
          <w:rFonts w:ascii="Tahoma" w:hAnsi="Tahoma" w:cs="Tahoma"/>
        </w:rPr>
        <w:t>�</w:t>
      </w:r>
    </w:p>
    <w:p w14:paraId="582DB655" w14:textId="77777777" w:rsidR="0045207C" w:rsidRDefault="0045207C" w:rsidP="007724B4">
      <w:pPr>
        <w:pStyle w:val="Heading3"/>
      </w:pPr>
      <w:r>
        <w:t>p</w:t>
      </w:r>
      <w:r>
        <w:rPr>
          <w:rFonts w:ascii="Tahoma" w:hAnsi="Tahoma" w:cs="Tahoma"/>
        </w:rPr>
        <w:t>��</w:t>
      </w:r>
      <w:r>
        <w:t>f},9^̰</w:t>
      </w:r>
      <w:r>
        <w:rPr>
          <w:rFonts w:ascii="Tahoma" w:hAnsi="Tahoma" w:cs="Tahoma"/>
        </w:rPr>
        <w:t>����</w:t>
      </w:r>
      <w:r>
        <w:t>d</w:t>
      </w:r>
      <w:r>
        <w:rPr>
          <w:rFonts w:ascii="Tahoma" w:hAnsi="Tahoma" w:cs="Tahoma"/>
        </w:rPr>
        <w:t>�</w:t>
      </w:r>
      <w:r>
        <w:t>6</w:t>
      </w:r>
      <w:r>
        <w:rPr>
          <w:rFonts w:ascii="Tahoma" w:hAnsi="Tahoma" w:cs="Tahoma"/>
        </w:rPr>
        <w:t>�</w:t>
      </w:r>
      <w:r>
        <w:t>Ö</w:t>
      </w:r>
      <w:r>
        <w:rPr>
          <w:rFonts w:ascii="Tahoma" w:hAnsi="Tahoma" w:cs="Tahoma"/>
        </w:rPr>
        <w:t>��</w:t>
      </w:r>
      <w:r>
        <w:t>&lt;$</w:t>
      </w:r>
      <w:r>
        <w:rPr>
          <w:rFonts w:ascii="Tahoma" w:hAnsi="Tahoma" w:cs="Tahoma"/>
        </w:rPr>
        <w:t>�</w:t>
      </w:r>
      <w:r>
        <w:t xml:space="preserve">É5:b </w:t>
      </w:r>
      <w:r>
        <w:rPr>
          <w:rFonts w:ascii="Tahoma" w:hAnsi="Tahoma" w:cs="Tahoma"/>
        </w:rPr>
        <w:t>�</w:t>
      </w:r>
      <w:r>
        <w:t>vÄ</w:t>
      </w:r>
      <w:r>
        <w:rPr>
          <w:rFonts w:ascii="Tahoma" w:hAnsi="Tahoma" w:cs="Tahoma"/>
        </w:rPr>
        <w:t>����</w:t>
      </w:r>
      <w:r>
        <w:t>?JJ</w:t>
      </w:r>
      <w:r>
        <w:rPr>
          <w:rFonts w:ascii="Tahoma" w:hAnsi="Tahoma" w:cs="Tahoma"/>
        </w:rPr>
        <w:t>������</w:t>
      </w:r>
      <w:r>
        <w:t>q</w:t>
      </w:r>
      <w:r>
        <w:rPr>
          <w:rFonts w:ascii="Tahoma" w:hAnsi="Tahoma" w:cs="Tahoma"/>
        </w:rPr>
        <w:t>�</w:t>
      </w:r>
      <w:r>
        <w:t>M</w:t>
      </w:r>
      <w:r>
        <w:rPr>
          <w:rFonts w:ascii="Tahoma" w:hAnsi="Tahoma" w:cs="Tahoma"/>
        </w:rPr>
        <w:t>����</w:t>
      </w:r>
      <w:r>
        <w:t>5m.</w:t>
      </w:r>
      <w:r>
        <w:rPr>
          <w:rFonts w:ascii="Tahoma" w:hAnsi="Tahoma" w:cs="Tahoma"/>
        </w:rPr>
        <w:t>��</w:t>
      </w:r>
      <w:r>
        <w:t>7</w:t>
      </w:r>
      <w:r>
        <w:rPr>
          <w:rFonts w:ascii="Tahoma" w:hAnsi="Tahoma" w:cs="Tahoma"/>
        </w:rPr>
        <w:t>��</w:t>
      </w:r>
      <w:r>
        <w:t>8</w:t>
      </w:r>
      <w:r>
        <w:rPr>
          <w:rFonts w:ascii="Tahoma" w:hAnsi="Tahoma" w:cs="Tahoma"/>
        </w:rPr>
        <w:t>�</w:t>
      </w:r>
      <w:r>
        <w:t>ÉxM</w:t>
      </w:r>
      <w:r>
        <w:rPr>
          <w:rFonts w:ascii="Tahoma" w:hAnsi="Tahoma" w:cs="Tahoma"/>
        </w:rPr>
        <w:t>�</w:t>
      </w:r>
      <w:r>
        <w:t>G</w:t>
      </w:r>
    </w:p>
    <w:p w14:paraId="6CB8C0C7" w14:textId="77777777" w:rsidR="0045207C" w:rsidRDefault="0045207C" w:rsidP="007724B4">
      <w:pPr>
        <w:pStyle w:val="Heading3"/>
      </w:pPr>
      <w:r>
        <w:t>iK</w:t>
      </w:r>
      <w:r>
        <w:rPr>
          <w:rFonts w:ascii="Tahoma" w:hAnsi="Tahoma" w:cs="Tahoma"/>
        </w:rPr>
        <w:t>�</w:t>
      </w:r>
      <w:r>
        <w:t>$</w:t>
      </w:r>
      <w:r>
        <w:rPr>
          <w:rFonts w:ascii="Tahoma" w:hAnsi="Tahoma" w:cs="Tahoma"/>
        </w:rPr>
        <w:t>�</w:t>
      </w:r>
      <w:r>
        <w:t>ÖI9</w:t>
      </w:r>
      <w:r>
        <w:rPr>
          <w:rFonts w:ascii="Tahoma" w:hAnsi="Tahoma" w:cs="Tahoma"/>
        </w:rPr>
        <w:t>�</w:t>
      </w:r>
      <w:r>
        <w:t>yU</w:t>
      </w:r>
      <w:r>
        <w:rPr>
          <w:rFonts w:ascii="Tahoma" w:hAnsi="Tahoma" w:cs="Tahoma"/>
        </w:rPr>
        <w:t>�</w:t>
      </w:r>
      <w:r>
        <w:t>ne</w:t>
      </w:r>
    </w:p>
    <w:p w14:paraId="06C893B3" w14:textId="77777777" w:rsidR="0045207C" w:rsidRDefault="0045207C" w:rsidP="007724B4">
      <w:pPr>
        <w:pStyle w:val="Heading3"/>
      </w:pPr>
      <w:r>
        <w:rPr>
          <w:rFonts w:ascii="Tahoma" w:hAnsi="Tahoma" w:cs="Tahoma"/>
        </w:rPr>
        <w:t>�</w:t>
      </w:r>
      <w:r>
        <w:t>˦</w:t>
      </w:r>
    </w:p>
    <w:p w14:paraId="57D6E1D0" w14:textId="77777777" w:rsidR="0045207C" w:rsidRDefault="0045207C" w:rsidP="007724B4">
      <w:pPr>
        <w:pStyle w:val="Heading3"/>
      </w:pPr>
      <w:r>
        <w:t>xs</w:t>
      </w:r>
      <w:r>
        <w:rPr>
          <w:rFonts w:ascii="Tahoma" w:hAnsi="Tahoma" w:cs="Tahoma"/>
        </w:rPr>
        <w:t>�</w:t>
      </w:r>
      <w:r>
        <w:t>K5Q=4</w:t>
      </w:r>
      <w:r>
        <w:rPr>
          <w:rFonts w:ascii="Tahoma" w:hAnsi="Tahoma" w:cs="Tahoma"/>
        </w:rPr>
        <w:t>���</w:t>
      </w:r>
      <w:r>
        <w:t>1n</w:t>
      </w:r>
      <w:r>
        <w:rPr>
          <w:rFonts w:ascii="Tahoma" w:hAnsi="Tahoma" w:cs="Tahoma"/>
        </w:rPr>
        <w:t>�</w:t>
      </w:r>
      <w:r>
        <w:t>oc6.</w:t>
      </w:r>
      <w:r>
        <w:rPr>
          <w:rFonts w:ascii="Tahoma" w:hAnsi="Tahoma" w:cs="Tahoma"/>
        </w:rPr>
        <w:t>��</w:t>
      </w:r>
    </w:p>
    <w:p w14:paraId="69A1D3B5" w14:textId="77777777" w:rsidR="0045207C" w:rsidRDefault="0045207C" w:rsidP="007724B4">
      <w:pPr>
        <w:pStyle w:val="Heading3"/>
      </w:pPr>
      <w:r>
        <w:t>t</w:t>
      </w:r>
      <w:r>
        <w:rPr>
          <w:rFonts w:ascii="Tahoma" w:hAnsi="Tahoma" w:cs="Tahoma"/>
        </w:rPr>
        <w:t>��</w:t>
      </w:r>
      <w:r>
        <w:t>8F</w:t>
      </w:r>
      <w:r>
        <w:rPr>
          <w:rFonts w:ascii="Tahoma" w:hAnsi="Tahoma" w:cs="Tahoma"/>
        </w:rPr>
        <w:t>����</w:t>
      </w:r>
      <w:r>
        <w:t>L</w:t>
      </w:r>
      <w:r>
        <w:rPr>
          <w:rFonts w:ascii="Tahoma" w:hAnsi="Tahoma" w:cs="Tahoma"/>
        </w:rPr>
        <w:t>�</w:t>
      </w:r>
      <w:r>
        <w:t>8</w:t>
      </w:r>
      <w:r>
        <w:rPr>
          <w:rFonts w:ascii="Tahoma" w:hAnsi="Tahoma" w:cs="Tahoma"/>
        </w:rPr>
        <w:t>��</w:t>
      </w:r>
      <w:r>
        <w:t>:P&amp;</w:t>
      </w:r>
      <w:r>
        <w:rPr>
          <w:rFonts w:ascii="Tahoma" w:hAnsi="Tahoma" w:cs="Tahoma"/>
        </w:rPr>
        <w:t>��</w:t>
      </w:r>
      <w:r>
        <w:t>3</w:t>
      </w:r>
      <w:r>
        <w:rPr>
          <w:rFonts w:ascii="Tahoma" w:hAnsi="Tahoma" w:cs="Tahoma"/>
        </w:rPr>
        <w:t>�</w:t>
      </w:r>
      <w:r>
        <w:t>ML*</w:t>
      </w:r>
      <w:r>
        <w:rPr>
          <w:rFonts w:ascii="Tahoma" w:hAnsi="Tahoma" w:cs="Tahoma"/>
        </w:rPr>
        <w:t>�</w:t>
      </w:r>
      <w:r>
        <w:t>f</w:t>
      </w:r>
      <w:r>
        <w:rPr>
          <w:rFonts w:ascii="Tahoma" w:hAnsi="Tahoma" w:cs="Tahoma"/>
        </w:rPr>
        <w:t>�</w:t>
      </w:r>
      <w:r>
        <w:t>؈</w:t>
      </w:r>
      <w:r>
        <w:rPr>
          <w:rFonts w:ascii="Tahoma" w:hAnsi="Tahoma" w:cs="Tahoma"/>
        </w:rPr>
        <w:t>����</w:t>
      </w:r>
      <w:r>
        <w:t>KP2</w:t>
      </w:r>
      <w:r>
        <w:rPr>
          <w:rFonts w:ascii="Tahoma" w:hAnsi="Tahoma" w:cs="Tahoma"/>
        </w:rPr>
        <w:t>�</w:t>
      </w:r>
      <w:r>
        <w:t>y</w:t>
      </w:r>
      <w:r>
        <w:rPr>
          <w:rFonts w:ascii="Tahoma" w:hAnsi="Tahoma" w:cs="Tahoma"/>
        </w:rPr>
        <w:t>�</w:t>
      </w:r>
      <w:r>
        <w:t>k8</w:t>
      </w:r>
      <w:r>
        <w:rPr>
          <w:rFonts w:ascii="Tahoma" w:hAnsi="Tahoma" w:cs="Tahoma"/>
        </w:rPr>
        <w:t>�</w:t>
      </w:r>
      <w:r>
        <w:t>آY</w:t>
      </w:r>
      <w:r>
        <w:rPr>
          <w:rFonts w:ascii="Tahoma" w:hAnsi="Tahoma" w:cs="Tahoma"/>
        </w:rPr>
        <w:t>��</w:t>
      </w:r>
      <w:r>
        <w:t>f</w:t>
      </w:r>
      <w:r>
        <w:rPr>
          <w:rFonts w:ascii="Tahoma" w:hAnsi="Tahoma" w:cs="Tahoma"/>
        </w:rPr>
        <w:t>��</w:t>
      </w:r>
      <w:r>
        <w:t>oi</w:t>
      </w:r>
      <w:r>
        <w:rPr>
          <w:rFonts w:ascii="Tahoma" w:hAnsi="Tahoma" w:cs="Tahoma"/>
        </w:rPr>
        <w:t>⸮�</w:t>
      </w:r>
      <w:r>
        <w:t>#</w:t>
      </w:r>
      <w:r>
        <w:rPr>
          <w:rFonts w:ascii="Tahoma" w:hAnsi="Tahoma" w:cs="Tahoma"/>
        </w:rPr>
        <w:t>���⸮��</w:t>
      </w:r>
      <w:r>
        <w:t>#</w:t>
      </w:r>
      <w:r>
        <w:rPr>
          <w:rFonts w:ascii="Tahoma" w:hAnsi="Tahoma" w:cs="Tahoma"/>
        </w:rPr>
        <w:t>��</w:t>
      </w:r>
      <w:r>
        <w:t>uÄz</w:t>
      </w:r>
      <w:r>
        <w:rPr>
          <w:rFonts w:ascii="Tahoma" w:hAnsi="Tahoma" w:cs="Tahoma"/>
        </w:rPr>
        <w:t>�</w:t>
      </w:r>
      <w:r>
        <w:t>M</w:t>
      </w:r>
      <w:r>
        <w:rPr>
          <w:rFonts w:ascii="Tahoma" w:hAnsi="Tahoma" w:cs="Tahoma"/>
        </w:rPr>
        <w:t>�</w:t>
      </w:r>
      <w:r>
        <w:t>a</w:t>
      </w:r>
      <w:r>
        <w:rPr>
          <w:rFonts w:ascii="Tahoma" w:hAnsi="Tahoma" w:cs="Tahoma"/>
        </w:rPr>
        <w:t>�</w:t>
      </w:r>
      <w:r>
        <w:t>L</w:t>
      </w:r>
      <w:r>
        <w:rPr>
          <w:rFonts w:ascii="Tahoma" w:hAnsi="Tahoma" w:cs="Tahoma"/>
        </w:rPr>
        <w:t>�</w:t>
      </w:r>
      <w:r>
        <w:t>U</w:t>
      </w:r>
      <w:r>
        <w:rPr>
          <w:rFonts w:ascii="Tahoma" w:hAnsi="Tahoma" w:cs="Tahoma"/>
        </w:rPr>
        <w:t>�</w:t>
      </w:r>
      <w:r>
        <w:t>É</w:t>
      </w:r>
      <w:r>
        <w:rPr>
          <w:rFonts w:ascii="Tahoma" w:hAnsi="Tahoma" w:cs="Tahoma"/>
        </w:rPr>
        <w:t>��</w:t>
      </w:r>
      <w:r>
        <w:t>2</w:t>
      </w:r>
      <w:r>
        <w:rPr>
          <w:rFonts w:ascii="Tahoma" w:hAnsi="Tahoma" w:cs="Tahoma"/>
        </w:rPr>
        <w:t>�</w:t>
      </w:r>
      <w:r>
        <w:t>dé</w:t>
      </w:r>
      <w:r>
        <w:rPr>
          <w:rFonts w:ascii="Tahoma" w:hAnsi="Tahoma" w:cs="Tahoma"/>
        </w:rPr>
        <w:t>�</w:t>
      </w:r>
      <w:r>
        <w:t>6y</w:t>
      </w:r>
      <w:r>
        <w:rPr>
          <w:rFonts w:ascii="Tahoma" w:hAnsi="Tahoma" w:cs="Tahoma"/>
        </w:rPr>
        <w:t>�</w:t>
      </w:r>
      <w:r>
        <w:t>EQ</w:t>
      </w:r>
      <w:r>
        <w:rPr>
          <w:rFonts w:ascii="Tahoma" w:hAnsi="Tahoma" w:cs="Tahoma"/>
        </w:rPr>
        <w:t>�</w:t>
      </w:r>
      <w:r>
        <w:t>Ä=</w:t>
      </w:r>
    </w:p>
    <w:p w14:paraId="0043BD38" w14:textId="77777777" w:rsidR="0045207C" w:rsidRDefault="0045207C" w:rsidP="007724B4">
      <w:pPr>
        <w:pStyle w:val="Heading3"/>
      </w:pPr>
      <w:r>
        <w:rPr>
          <w:rFonts w:ascii="Tahoma" w:hAnsi="Tahoma" w:cs="Tahoma"/>
        </w:rPr>
        <w:t>�</w:t>
      </w:r>
      <w:r>
        <w:t>#</w:t>
      </w:r>
      <w:r>
        <w:rPr>
          <w:rFonts w:ascii="Tahoma" w:hAnsi="Tahoma" w:cs="Tahoma"/>
        </w:rPr>
        <w:t>�</w:t>
      </w:r>
      <w:r>
        <w:t>fyͺeDz5</w:t>
      </w:r>
      <w:r>
        <w:rPr>
          <w:rFonts w:ascii="Tahoma" w:hAnsi="Tahoma" w:cs="Tahoma"/>
        </w:rPr>
        <w:t>�</w:t>
      </w:r>
    </w:p>
    <w:p w14:paraId="41BEC77D" w14:textId="77777777" w:rsidR="0045207C" w:rsidRDefault="0045207C" w:rsidP="007724B4">
      <w:pPr>
        <w:pStyle w:val="Heading3"/>
      </w:pPr>
      <w:r>
        <w:rPr>
          <w:rFonts w:ascii="Tahoma" w:hAnsi="Tahoma" w:cs="Tahoma"/>
        </w:rPr>
        <w:t>�</w:t>
      </w:r>
      <w:r>
        <w:t>&gt;rJTlÖä</w:t>
      </w:r>
      <w:r>
        <w:rPr>
          <w:rFonts w:ascii="Tahoma" w:hAnsi="Tahoma" w:cs="Tahoma"/>
        </w:rPr>
        <w:t>�</w:t>
      </w:r>
      <w:r>
        <w:t>wN</w:t>
      </w:r>
      <w:r>
        <w:rPr>
          <w:rFonts w:ascii="Tahoma" w:hAnsi="Tahoma" w:cs="Tahoma"/>
        </w:rPr>
        <w:t>���</w:t>
      </w:r>
    </w:p>
    <w:p w14:paraId="4EF7DE74" w14:textId="77777777" w:rsidR="0045207C" w:rsidRDefault="0045207C" w:rsidP="007724B4">
      <w:pPr>
        <w:pStyle w:val="Heading3"/>
      </w:pPr>
      <w:r>
        <w:t>8l</w:t>
      </w:r>
      <w:r>
        <w:rPr>
          <w:rFonts w:ascii="Microsoft JhengHei" w:eastAsia="Microsoft JhengHei" w:hAnsi="Microsoft JhengHei" w:cs="Microsoft JhengHei" w:hint="eastAsia"/>
        </w:rPr>
        <w:t>阙</w:t>
      </w:r>
      <w:r>
        <w:t>U</w:t>
      </w:r>
      <w:r>
        <w:rPr>
          <w:rFonts w:ascii="Tahoma" w:hAnsi="Tahoma" w:cs="Tahoma"/>
        </w:rPr>
        <w:t>�</w:t>
      </w:r>
      <w:r>
        <w:t>0éeռ</w:t>
      </w:r>
      <w:r>
        <w:rPr>
          <w:rFonts w:ascii="Tahoma" w:hAnsi="Tahoma" w:cs="Tahoma"/>
        </w:rPr>
        <w:t>�</w:t>
      </w:r>
      <w:r>
        <w:t>zOzf</w:t>
      </w:r>
      <w:r>
        <w:rPr>
          <w:rFonts w:ascii="Tahoma" w:hAnsi="Tahoma" w:cs="Tahoma"/>
        </w:rPr>
        <w:t>�</w:t>
      </w:r>
      <w:r>
        <w:t>,βf</w:t>
      </w:r>
      <w:r>
        <w:rPr>
          <w:rFonts w:ascii="Tahoma" w:hAnsi="Tahoma" w:cs="Tahoma"/>
        </w:rPr>
        <w:t>��</w:t>
      </w:r>
      <w:r>
        <w:t>f</w:t>
      </w:r>
      <w:r>
        <w:rPr>
          <w:rFonts w:ascii="Tahoma" w:hAnsi="Tahoma" w:cs="Tahoma"/>
        </w:rPr>
        <w:t>�</w:t>
      </w:r>
      <w:r>
        <w:t>ыY8.</w:t>
      </w:r>
      <w:r>
        <w:rPr>
          <w:rFonts w:ascii="Tahoma" w:hAnsi="Tahoma" w:cs="Tahoma"/>
        </w:rPr>
        <w:t>������</w:t>
      </w:r>
      <w:r>
        <w:t>B*</w:t>
      </w:r>
      <w:r>
        <w:rPr>
          <w:rFonts w:ascii="Tahoma" w:hAnsi="Tahoma" w:cs="Tahoma"/>
        </w:rPr>
        <w:t>���</w:t>
      </w:r>
      <w:r>
        <w:t>1pP#</w:t>
      </w:r>
      <w:r>
        <w:rPr>
          <w:rFonts w:ascii="Tahoma" w:hAnsi="Tahoma" w:cs="Tahoma"/>
        </w:rPr>
        <w:t>�</w:t>
      </w:r>
      <w:r>
        <w:t>v</w:t>
      </w:r>
      <w:r>
        <w:rPr>
          <w:rFonts w:ascii="Tahoma" w:hAnsi="Tahoma" w:cs="Tahoma"/>
        </w:rPr>
        <w:t>������</w:t>
      </w:r>
      <w:r>
        <w:t>Éd)uX</w:t>
      </w:r>
      <w:r>
        <w:rPr>
          <w:rFonts w:ascii="Tahoma" w:hAnsi="Tahoma" w:cs="Tahoma"/>
        </w:rPr>
        <w:t>�</w:t>
      </w:r>
      <w:r>
        <w:t>EöUOY</w:t>
      </w:r>
      <w:r>
        <w:rPr>
          <w:rFonts w:ascii="Tahoma" w:hAnsi="Tahoma" w:cs="Tahoma"/>
        </w:rPr>
        <w:t>�</w:t>
      </w:r>
      <w:r>
        <w:t>g</w:t>
      </w:r>
      <w:r>
        <w:rPr>
          <w:rFonts w:ascii="Tahoma" w:hAnsi="Tahoma" w:cs="Tahoma"/>
        </w:rPr>
        <w:t>�</w:t>
      </w:r>
      <w:r>
        <w:t>f</w:t>
      </w:r>
      <w:r>
        <w:rPr>
          <w:rFonts w:ascii="Tahoma" w:hAnsi="Tahoma" w:cs="Tahoma"/>
        </w:rPr>
        <w:t>�</w:t>
      </w:r>
      <w:r>
        <w:t>åE</w:t>
      </w:r>
      <w:r>
        <w:rPr>
          <w:rFonts w:ascii="Tahoma" w:hAnsi="Tahoma" w:cs="Tahoma"/>
        </w:rPr>
        <w:t>⸮</w:t>
      </w:r>
      <w:r>
        <w:t>Ə</w:t>
      </w:r>
      <w:r>
        <w:rPr>
          <w:rFonts w:ascii="Tahoma" w:hAnsi="Tahoma" w:cs="Tahoma"/>
        </w:rPr>
        <w:t>����������</w:t>
      </w:r>
      <w:r>
        <w:t>*g</w:t>
      </w:r>
      <w:r>
        <w:rPr>
          <w:rFonts w:ascii="Tahoma" w:hAnsi="Tahoma" w:cs="Tahoma"/>
        </w:rPr>
        <w:t>�</w:t>
      </w:r>
      <w:r>
        <w:t>+Ä</w:t>
      </w:r>
      <w:r>
        <w:rPr>
          <w:rFonts w:ascii="Tahoma" w:hAnsi="Tahoma" w:cs="Tahoma"/>
        </w:rPr>
        <w:t>��</w:t>
      </w:r>
      <w:r>
        <w:t>o</w:t>
      </w:r>
      <w:r>
        <w:rPr>
          <w:rFonts w:ascii="Tahoma" w:hAnsi="Tahoma" w:cs="Tahoma"/>
        </w:rPr>
        <w:t>��</w:t>
      </w:r>
      <w:r>
        <w:t>Օ</w:t>
      </w:r>
      <w:r>
        <w:rPr>
          <w:rFonts w:ascii="Tahoma" w:hAnsi="Tahoma" w:cs="Tahoma"/>
        </w:rPr>
        <w:t>���</w:t>
      </w:r>
      <w:r>
        <w:t>j</w:t>
      </w:r>
      <w:r>
        <w:rPr>
          <w:rFonts w:ascii="Tahoma" w:hAnsi="Tahoma" w:cs="Tahoma"/>
        </w:rPr>
        <w:t>��</w:t>
      </w:r>
      <w:r>
        <w:t>k</w:t>
      </w:r>
      <w:r>
        <w:rPr>
          <w:rFonts w:ascii="Tahoma" w:hAnsi="Tahoma" w:cs="Tahoma"/>
        </w:rPr>
        <w:t>��</w:t>
      </w:r>
      <w:r>
        <w:t>.</w:t>
      </w:r>
      <w:r>
        <w:rPr>
          <w:rFonts w:ascii="Tahoma" w:hAnsi="Tahoma" w:cs="Tahoma"/>
        </w:rPr>
        <w:t>��</w:t>
      </w:r>
      <w:r>
        <w:t>le;8</w:t>
      </w:r>
      <w:r>
        <w:rPr>
          <w:rFonts w:ascii="Tahoma" w:hAnsi="Tahoma" w:cs="Tahoma"/>
        </w:rPr>
        <w:t>�</w:t>
      </w:r>
      <w:r>
        <w:t>y   TvK</w:t>
      </w:r>
      <w:r>
        <w:rPr>
          <w:rFonts w:ascii="Tahoma" w:hAnsi="Tahoma" w:cs="Tahoma"/>
        </w:rPr>
        <w:t>����</w:t>
      </w:r>
      <w:r>
        <w:t>{</w:t>
      </w:r>
      <w:r>
        <w:rPr>
          <w:rFonts w:ascii="Tahoma" w:hAnsi="Tahoma" w:cs="Tahoma"/>
        </w:rPr>
        <w:t>��</w:t>
      </w:r>
      <w:r>
        <w:t>N</w:t>
      </w:r>
      <w:r>
        <w:rPr>
          <w:rFonts w:ascii="Tahoma" w:hAnsi="Tahoma" w:cs="Tahoma"/>
        </w:rPr>
        <w:t>��</w:t>
      </w:r>
      <w:r>
        <w:t>|o</w:t>
      </w:r>
      <w:r>
        <w:rPr>
          <w:rFonts w:ascii="Tahoma" w:hAnsi="Tahoma" w:cs="Tahoma"/>
        </w:rPr>
        <w:t>�</w:t>
      </w:r>
      <w:r>
        <w:t>*&gt;</w:t>
      </w:r>
      <w:r>
        <w:rPr>
          <w:rFonts w:ascii="Tahoma" w:hAnsi="Tahoma" w:cs="Tahoma"/>
        </w:rPr>
        <w:t>���</w:t>
      </w:r>
      <w:r>
        <w:t>1Z{4</w:t>
      </w:r>
      <w:r>
        <w:rPr>
          <w:rFonts w:ascii="Tahoma" w:hAnsi="Tahoma" w:cs="Tahoma"/>
        </w:rPr>
        <w:t>�</w:t>
      </w:r>
      <w:r>
        <w:t>.</w:t>
      </w:r>
      <w:r>
        <w:rPr>
          <w:rFonts w:ascii="Tahoma" w:hAnsi="Tahoma" w:cs="Tahoma"/>
        </w:rPr>
        <w:t>�</w:t>
      </w:r>
      <w:r>
        <w:t>v</w:t>
      </w:r>
      <w:r>
        <w:rPr>
          <w:rFonts w:ascii="Tahoma" w:hAnsi="Tahoma" w:cs="Tahoma"/>
        </w:rPr>
        <w:t>������</w:t>
      </w:r>
      <w:r>
        <w:t>/\֏</w:t>
      </w:r>
      <w:r>
        <w:rPr>
          <w:rFonts w:ascii="Tahoma" w:hAnsi="Tahoma" w:cs="Tahoma"/>
        </w:rPr>
        <w:t>��</w:t>
      </w:r>
      <w:r>
        <w:t>x</w:t>
      </w:r>
      <w:r>
        <w:rPr>
          <w:rFonts w:ascii="Tahoma" w:hAnsi="Tahoma" w:cs="Tahoma"/>
        </w:rPr>
        <w:t>�</w:t>
      </w:r>
      <w:r>
        <w:t>I</w:t>
      </w:r>
      <w:r>
        <w:rPr>
          <w:rFonts w:ascii="Tahoma" w:hAnsi="Tahoma" w:cs="Tahoma"/>
        </w:rPr>
        <w:t>�</w:t>
      </w:r>
      <w:r>
        <w:t>M9%</w:t>
      </w:r>
      <w:r>
        <w:rPr>
          <w:rFonts w:ascii="Tahoma" w:hAnsi="Tahoma" w:cs="Tahoma"/>
        </w:rPr>
        <w:t>���</w:t>
      </w:r>
      <w:r>
        <w:t>N</w:t>
      </w:r>
      <w:r>
        <w:rPr>
          <w:rFonts w:ascii="Tahoma" w:hAnsi="Tahoma" w:cs="Tahoma"/>
        </w:rPr>
        <w:t>����</w:t>
      </w:r>
      <w:r>
        <w:t>^</w:t>
      </w:r>
      <w:r>
        <w:rPr>
          <w:rFonts w:ascii="Tahoma" w:hAnsi="Tahoma" w:cs="Tahoma"/>
        </w:rPr>
        <w:t>�</w:t>
      </w:r>
      <w:r>
        <w:t>Rt</w:t>
      </w:r>
      <w:r>
        <w:rPr>
          <w:rFonts w:ascii="Tahoma" w:hAnsi="Tahoma" w:cs="Tahoma"/>
        </w:rPr>
        <w:t>��</w:t>
      </w:r>
      <w:r>
        <w:t>LD~</w:t>
      </w:r>
      <w:r>
        <w:rPr>
          <w:rFonts w:ascii="Tahoma" w:hAnsi="Tahoma" w:cs="Tahoma"/>
        </w:rPr>
        <w:t>�</w:t>
      </w:r>
      <w:r>
        <w:t>J</w:t>
      </w:r>
      <w:r>
        <w:rPr>
          <w:rFonts w:ascii="Tahoma" w:hAnsi="Tahoma" w:cs="Tahoma"/>
        </w:rPr>
        <w:t>���</w:t>
      </w:r>
      <w:r>
        <w:t>@5j</w:t>
      </w:r>
      <w:r>
        <w:rPr>
          <w:rFonts w:ascii="Tahoma" w:hAnsi="Tahoma" w:cs="Tahoma"/>
        </w:rPr>
        <w:t>�</w:t>
      </w:r>
      <w:r>
        <w:t>u</w:t>
      </w:r>
      <w:r>
        <w:rPr>
          <w:rFonts w:ascii="Tahoma" w:hAnsi="Tahoma" w:cs="Tahoma"/>
        </w:rPr>
        <w:t>��</w:t>
      </w:r>
      <w:r>
        <w:t>5*ש</w:t>
      </w:r>
      <w:r>
        <w:rPr>
          <w:rFonts w:ascii="Tahoma" w:hAnsi="Tahoma" w:cs="Tahoma"/>
        </w:rPr>
        <w:t>�</w:t>
      </w:r>
      <w:r>
        <w:t>K</w:t>
      </w:r>
      <w:r>
        <w:rPr>
          <w:rFonts w:ascii="Tahoma" w:hAnsi="Tahoma" w:cs="Tahoma"/>
        </w:rPr>
        <w:t>��</w:t>
      </w:r>
      <w:r>
        <w:t>%</w:t>
      </w:r>
      <w:r>
        <w:rPr>
          <w:rFonts w:ascii="Tahoma" w:hAnsi="Tahoma" w:cs="Tahoma"/>
        </w:rPr>
        <w:t>���</w:t>
      </w:r>
      <w:r>
        <w:t>?</w:t>
      </w:r>
      <w:r>
        <w:rPr>
          <w:rFonts w:ascii="Tahoma" w:hAnsi="Tahoma" w:cs="Tahoma"/>
        </w:rPr>
        <w:t>�</w:t>
      </w:r>
      <w:r>
        <w:t>Y</w:t>
      </w:r>
      <w:r>
        <w:rPr>
          <w:rFonts w:ascii="Tahoma" w:hAnsi="Tahoma" w:cs="Tahoma"/>
        </w:rPr>
        <w:t>��</w:t>
      </w:r>
      <w:r>
        <w:t>Ƣ</w:t>
      </w:r>
      <w:r>
        <w:rPr>
          <w:rFonts w:ascii="Tahoma" w:hAnsi="Tahoma" w:cs="Tahoma"/>
        </w:rPr>
        <w:t>�</w:t>
      </w:r>
      <w:r>
        <w:t>&gt;Å</w:t>
      </w:r>
      <w:r>
        <w:rPr>
          <w:rFonts w:ascii="Tahoma" w:hAnsi="Tahoma" w:cs="Tahoma"/>
        </w:rPr>
        <w:t>�</w:t>
      </w:r>
    </w:p>
    <w:p w14:paraId="161DDA6A" w14:textId="77777777" w:rsidR="0045207C" w:rsidRDefault="0045207C" w:rsidP="007724B4">
      <w:pPr>
        <w:pStyle w:val="Heading3"/>
      </w:pPr>
      <w:r>
        <w:t>g9</w:t>
      </w:r>
      <w:r>
        <w:rPr>
          <w:rFonts w:ascii="Tahoma" w:hAnsi="Tahoma" w:cs="Tahoma"/>
        </w:rPr>
        <w:t>��</w:t>
      </w:r>
      <w:r>
        <w:t>P</w:t>
      </w:r>
      <w:r>
        <w:rPr>
          <w:rFonts w:ascii="Tahoma" w:hAnsi="Tahoma" w:cs="Tahoma"/>
        </w:rPr>
        <w:t>���</w:t>
      </w:r>
      <w:r>
        <w:t>?ͽü</w:t>
      </w:r>
      <w:r>
        <w:rPr>
          <w:rFonts w:ascii="Tahoma" w:hAnsi="Tahoma" w:cs="Tahoma"/>
        </w:rPr>
        <w:t>�</w:t>
      </w:r>
      <w:r>
        <w:t>-</w:t>
      </w:r>
      <w:r>
        <w:rPr>
          <w:rFonts w:ascii="Tahoma" w:hAnsi="Tahoma" w:cs="Tahoma"/>
        </w:rPr>
        <w:t>��</w:t>
      </w:r>
      <w:r>
        <w:t>(</w:t>
      </w:r>
      <w:r>
        <w:rPr>
          <w:rFonts w:ascii="Tahoma" w:hAnsi="Tahoma" w:cs="Tahoma"/>
        </w:rPr>
        <w:t>�</w:t>
      </w:r>
      <w:r>
        <w:t>Oq8lq</w:t>
      </w:r>
      <w:r>
        <w:rPr>
          <w:rFonts w:ascii="Tahoma" w:hAnsi="Tahoma" w:cs="Tahoma"/>
        </w:rPr>
        <w:t>��</w:t>
      </w:r>
      <w:r>
        <w:t>ü</w:t>
      </w:r>
      <w:r>
        <w:rPr>
          <w:rFonts w:ascii="Tahoma" w:hAnsi="Tahoma" w:cs="Tahoma"/>
        </w:rPr>
        <w:t>��</w:t>
      </w:r>
      <w:r>
        <w:t>:q</w:t>
      </w:r>
      <w:r>
        <w:rPr>
          <w:rFonts w:ascii="Tahoma" w:hAnsi="Tahoma" w:cs="Tahoma"/>
        </w:rPr>
        <w:t>���</w:t>
      </w:r>
      <w:r>
        <w:t>#</w:t>
      </w:r>
      <w:r>
        <w:rPr>
          <w:rFonts w:ascii="Tahoma" w:hAnsi="Tahoma" w:cs="Tahoma"/>
        </w:rPr>
        <w:t>��</w:t>
      </w:r>
      <w:r>
        <w:t>t</w:t>
      </w:r>
      <w:r>
        <w:rPr>
          <w:rFonts w:ascii="Tahoma" w:hAnsi="Tahoma" w:cs="Tahoma"/>
        </w:rPr>
        <w:t>�</w:t>
      </w:r>
      <w:r>
        <w:t>}</w:t>
      </w:r>
      <w:r>
        <w:rPr>
          <w:rFonts w:ascii="Tahoma" w:hAnsi="Tahoma" w:cs="Tahoma"/>
        </w:rPr>
        <w:t>��</w:t>
      </w:r>
      <w:r>
        <w:t>}</w:t>
      </w:r>
      <w:r>
        <w:rPr>
          <w:rFonts w:ascii="Tahoma" w:hAnsi="Tahoma" w:cs="Tahoma"/>
        </w:rPr>
        <w:t>��</w:t>
      </w:r>
      <w:r>
        <w:t>f</w:t>
      </w:r>
      <w:r>
        <w:rPr>
          <w:rFonts w:ascii="Tahoma" w:hAnsi="Tahoma" w:cs="Tahoma"/>
        </w:rPr>
        <w:t>�</w:t>
      </w:r>
      <w:r>
        <w:t>9$</w:t>
      </w:r>
      <w:r>
        <w:rPr>
          <w:rFonts w:ascii="Tahoma" w:hAnsi="Tahoma" w:cs="Tahoma"/>
        </w:rPr>
        <w:t>�</w:t>
      </w:r>
      <w:r>
        <w:t>I&amp;</w:t>
      </w:r>
      <w:r>
        <w:rPr>
          <w:rFonts w:ascii="Tahoma" w:hAnsi="Tahoma" w:cs="Tahoma"/>
        </w:rPr>
        <w:t>�</w:t>
      </w:r>
      <w:r>
        <w:t>Q</w:t>
      </w:r>
      <w:r>
        <w:rPr>
          <w:rFonts w:ascii="Tahoma" w:hAnsi="Tahoma" w:cs="Tahoma"/>
        </w:rPr>
        <w:t>��</w:t>
      </w:r>
    </w:p>
    <w:p w14:paraId="1250D8EC" w14:textId="77777777" w:rsidR="0045207C" w:rsidRDefault="0045207C" w:rsidP="007724B4">
      <w:pPr>
        <w:pStyle w:val="Heading3"/>
      </w:pPr>
      <w:r>
        <w:t>1:d</w:t>
      </w:r>
      <w:r>
        <w:rPr>
          <w:rFonts w:ascii="Tahoma" w:hAnsi="Tahoma" w:cs="Tahoma"/>
        </w:rPr>
        <w:t>�</w:t>
      </w:r>
      <w:r>
        <w:t>Й</w:t>
      </w:r>
      <w:r>
        <w:rPr>
          <w:rFonts w:ascii="Tahoma" w:hAnsi="Tahoma" w:cs="Tahoma"/>
        </w:rPr>
        <w:t>�</w:t>
      </w:r>
      <w:r>
        <w:t>ٙ</w:t>
      </w:r>
      <w:r>
        <w:rPr>
          <w:rFonts w:ascii="Tahoma" w:hAnsi="Tahoma" w:cs="Tahoma"/>
        </w:rPr>
        <w:t>���</w:t>
      </w:r>
      <w:r>
        <w:t>[y</w:t>
      </w:r>
      <w:r>
        <w:rPr>
          <w:rFonts w:ascii="Tahoma" w:hAnsi="Tahoma" w:cs="Tahoma"/>
        </w:rPr>
        <w:t>⸮</w:t>
      </w:r>
      <w:r>
        <w:t>\</w:t>
      </w:r>
      <w:r>
        <w:rPr>
          <w:rFonts w:ascii="Tahoma" w:hAnsi="Tahoma" w:cs="Tahoma"/>
        </w:rPr>
        <w:t>�</w:t>
      </w:r>
      <w:r>
        <w:t>t</w:t>
      </w:r>
      <w:r>
        <w:rPr>
          <w:rFonts w:ascii="Tahoma" w:hAnsi="Tahoma" w:cs="Tahoma"/>
        </w:rPr>
        <w:t>��</w:t>
      </w:r>
      <w:r>
        <w:t>Ƣ</w:t>
      </w:r>
      <w:r>
        <w:rPr>
          <w:rFonts w:ascii="Tahoma" w:hAnsi="Tahoma" w:cs="Tahoma"/>
        </w:rPr>
        <w:t>�����</w:t>
      </w:r>
      <w:r>
        <w:t>&lt;F</w:t>
      </w:r>
      <w:r>
        <w:rPr>
          <w:rFonts w:ascii="Tahoma" w:hAnsi="Tahoma" w:cs="Tahoma"/>
        </w:rPr>
        <w:t>�</w:t>
      </w:r>
      <w:r>
        <w:t>dZv2</w:t>
      </w:r>
    </w:p>
    <w:p w14:paraId="429E82FE" w14:textId="77777777" w:rsidR="0045207C" w:rsidRDefault="0045207C" w:rsidP="007724B4">
      <w:pPr>
        <w:pStyle w:val="Heading3"/>
      </w:pPr>
      <w:r>
        <w:t>-</w:t>
      </w:r>
      <w:r>
        <w:rPr>
          <w:rFonts w:ascii="Tahoma" w:hAnsi="Tahoma" w:cs="Tahoma"/>
        </w:rPr>
        <w:t>���</w:t>
      </w:r>
      <w:r>
        <w:t>a</w:t>
      </w:r>
      <w:r>
        <w:rPr>
          <w:rFonts w:ascii="Tahoma" w:hAnsi="Tahoma" w:cs="Tahoma"/>
        </w:rPr>
        <w:t>�</w:t>
      </w:r>
      <w:r>
        <w:rPr>
          <w:rFonts w:ascii="Malgun Gothic" w:eastAsia="Malgun Gothic" w:hAnsi="Malgun Gothic" w:cs="Malgun Gothic" w:hint="eastAsia"/>
        </w:rPr>
        <w:t>䁳</w:t>
      </w:r>
      <w:r>
        <w:rPr>
          <w:rFonts w:ascii="Tahoma" w:hAnsi="Tahoma" w:cs="Tahoma"/>
        </w:rPr>
        <w:t>�</w:t>
      </w:r>
      <w:r>
        <w:t>j</w:t>
      </w:r>
      <w:r>
        <w:rPr>
          <w:rFonts w:ascii="Tahoma" w:hAnsi="Tahoma" w:cs="Tahoma"/>
        </w:rPr>
        <w:t>�</w:t>
      </w:r>
      <w:r>
        <w:t>Vu!</w:t>
      </w:r>
      <w:r>
        <w:rPr>
          <w:rFonts w:ascii="Tahoma" w:hAnsi="Tahoma" w:cs="Tahoma"/>
        </w:rPr>
        <w:t>⸮</w:t>
      </w:r>
      <w:r>
        <w:t>Ӊ</w:t>
      </w:r>
      <w:r>
        <w:rPr>
          <w:rFonts w:ascii="Tahoma" w:hAnsi="Tahoma" w:cs="Tahoma"/>
        </w:rPr>
        <w:t>�</w:t>
      </w:r>
      <w:r>
        <w:t>+</w:t>
      </w:r>
      <w:r>
        <w:rPr>
          <w:rFonts w:ascii="Tahoma" w:hAnsi="Tahoma" w:cs="Tahoma"/>
        </w:rPr>
        <w:t>�</w:t>
      </w:r>
      <w:r>
        <w:t>]</w:t>
      </w:r>
      <w:r>
        <w:rPr>
          <w:rFonts w:ascii="Tahoma" w:hAnsi="Tahoma" w:cs="Tahoma"/>
        </w:rPr>
        <w:t>��</w:t>
      </w:r>
      <w:r>
        <w:t>55X</w:t>
      </w:r>
      <w:r>
        <w:rPr>
          <w:rFonts w:ascii="Tahoma" w:hAnsi="Tahoma" w:cs="Tahoma"/>
        </w:rPr>
        <w:t>�</w:t>
      </w:r>
      <w:r>
        <w:t>E</w:t>
      </w:r>
      <w:r>
        <w:rPr>
          <w:rFonts w:ascii="Tahoma" w:hAnsi="Tahoma" w:cs="Tahoma"/>
        </w:rPr>
        <w:t>�</w:t>
      </w:r>
      <w:r>
        <w:t>y</w:t>
      </w:r>
      <w:r>
        <w:rPr>
          <w:rFonts w:ascii="Tahoma" w:hAnsi="Tahoma" w:cs="Tahoma"/>
        </w:rPr>
        <w:t>�����</w:t>
      </w:r>
      <w:r>
        <w:t>f=</w:t>
      </w:r>
      <w:r>
        <w:rPr>
          <w:rFonts w:ascii="Tahoma" w:hAnsi="Tahoma" w:cs="Tahoma"/>
        </w:rPr>
        <w:t>��</w:t>
      </w:r>
      <w:r>
        <w:t>x</w:t>
      </w:r>
      <w:r>
        <w:rPr>
          <w:rFonts w:ascii="Tahoma" w:hAnsi="Tahoma" w:cs="Tahoma"/>
        </w:rPr>
        <w:t>�</w:t>
      </w:r>
      <w:r>
        <w:t>"n</w:t>
      </w:r>
      <w:r>
        <w:rPr>
          <w:rFonts w:ascii="Ebrima" w:hAnsi="Ebrima" w:cs="Ebrima"/>
        </w:rPr>
        <w:t>߾</w:t>
      </w:r>
      <w:r>
        <w:rPr>
          <w:rFonts w:ascii="Tahoma" w:hAnsi="Tahoma" w:cs="Tahoma"/>
        </w:rPr>
        <w:t>��</w:t>
      </w:r>
      <w:r>
        <w:t>֟PI"</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U</w:t>
      </w:r>
      <w:r>
        <w:rPr>
          <w:rFonts w:ascii="Tahoma" w:hAnsi="Tahoma" w:cs="Tahoma"/>
        </w:rPr>
        <w:t>��</w:t>
      </w:r>
      <w:r>
        <w:t>_</w:t>
      </w:r>
      <w:r>
        <w:rPr>
          <w:rFonts w:ascii="Tahoma" w:hAnsi="Tahoma" w:cs="Tahoma"/>
        </w:rPr>
        <w:t>���</w:t>
      </w:r>
      <w:r>
        <w:t>yӥ</w:t>
      </w:r>
      <w:r>
        <w:rPr>
          <w:rFonts w:ascii="Tahoma" w:hAnsi="Tahoma" w:cs="Tahoma"/>
        </w:rPr>
        <w:t>���</w:t>
      </w:r>
      <w:r>
        <w:t>+8</w:t>
      </w:r>
      <w:r>
        <w:rPr>
          <w:rFonts w:ascii="Tahoma" w:hAnsi="Tahoma" w:cs="Tahoma"/>
        </w:rPr>
        <w:t>�����</w:t>
      </w:r>
      <w:r>
        <w:t>'^q</w:t>
      </w:r>
      <w:r>
        <w:rPr>
          <w:rFonts w:ascii="Tahoma" w:hAnsi="Tahoma" w:cs="Tahoma"/>
        </w:rPr>
        <w:t>�</w:t>
      </w:r>
      <w:r>
        <w:t>z</w:t>
      </w:r>
      <w:r>
        <w:rPr>
          <w:rFonts w:ascii="Tahoma" w:hAnsi="Tahoma" w:cs="Tahoma"/>
        </w:rPr>
        <w:t>��</w:t>
      </w:r>
      <w:r>
        <w:rPr>
          <w:rFonts w:ascii="Ebrima" w:hAnsi="Ebrima" w:cs="Ebrima"/>
        </w:rPr>
        <w:t>ߕ</w:t>
      </w:r>
      <w:r>
        <w:rPr>
          <w:rFonts w:ascii="Tahoma" w:hAnsi="Tahoma" w:cs="Tahoma"/>
        </w:rPr>
        <w:t>��</w:t>
      </w:r>
      <w:r>
        <w:t>_</w:t>
      </w:r>
      <w:r>
        <w:rPr>
          <w:rFonts w:ascii="Tahoma" w:hAnsi="Tahoma" w:cs="Tahoma"/>
        </w:rPr>
        <w:t>�����</w:t>
      </w:r>
      <w:r>
        <w:t>5Qp</w:t>
      </w:r>
      <w:r>
        <w:rPr>
          <w:rFonts w:ascii="Tahoma" w:hAnsi="Tahoma" w:cs="Tahoma"/>
        </w:rPr>
        <w:t>��</w:t>
      </w:r>
      <w:r>
        <w:t>e</w:t>
      </w:r>
      <w:r>
        <w:rPr>
          <w:rFonts w:ascii="Tahoma" w:hAnsi="Tahoma" w:cs="Tahoma"/>
        </w:rPr>
        <w:t>���</w:t>
      </w:r>
    </w:p>
    <w:p w14:paraId="56141906" w14:textId="77777777" w:rsidR="0045207C" w:rsidRDefault="0045207C" w:rsidP="007724B4">
      <w:pPr>
        <w:pStyle w:val="Heading3"/>
      </w:pPr>
      <w:r>
        <w:rPr>
          <w:rFonts w:ascii="Tahoma" w:hAnsi="Tahoma" w:cs="Tahoma"/>
        </w:rPr>
        <w:t>���</w:t>
      </w:r>
      <w:r>
        <w:t>g_</w:t>
      </w:r>
      <w:r>
        <w:rPr>
          <w:rFonts w:ascii="Tahoma" w:hAnsi="Tahoma" w:cs="Tahoma"/>
        </w:rPr>
        <w:t>���</w:t>
      </w:r>
      <w:r>
        <w:t>į</w:t>
      </w:r>
      <w:r>
        <w:rPr>
          <w:rFonts w:ascii="Tahoma" w:hAnsi="Tahoma" w:cs="Tahoma"/>
        </w:rPr>
        <w:t>�</w:t>
      </w:r>
      <w:r>
        <w:t>*3</w:t>
      </w:r>
      <w:r>
        <w:rPr>
          <w:rFonts w:ascii="Tahoma" w:hAnsi="Tahoma" w:cs="Tahoma"/>
        </w:rPr>
        <w:t>���������</w:t>
      </w:r>
      <w:r>
        <w:t>_</w:t>
      </w:r>
      <w:r>
        <w:rPr>
          <w:rFonts w:ascii="Tahoma" w:hAnsi="Tahoma" w:cs="Tahoma"/>
        </w:rPr>
        <w:t>�⸮�</w:t>
      </w:r>
      <w:r>
        <w:t xml:space="preserve">D      </w:t>
      </w:r>
      <w:r>
        <w:rPr>
          <w:rFonts w:ascii="Tahoma" w:hAnsi="Tahoma" w:cs="Tahoma"/>
        </w:rPr>
        <w:t>�</w:t>
      </w:r>
      <w:r>
        <w:t>z</w:t>
      </w:r>
      <w:r>
        <w:rPr>
          <w:rFonts w:ascii="Tahoma" w:hAnsi="Tahoma" w:cs="Tahoma"/>
        </w:rPr>
        <w:t>��</w:t>
      </w:r>
    </w:p>
    <w:p w14:paraId="5C10D159" w14:textId="77777777" w:rsidR="0045207C" w:rsidRDefault="0045207C" w:rsidP="007724B4">
      <w:pPr>
        <w:pStyle w:val="Heading3"/>
      </w:pPr>
      <w:r>
        <w:rPr>
          <w:rFonts w:ascii="Tahoma" w:hAnsi="Tahoma" w:cs="Tahoma"/>
        </w:rPr>
        <w:t>�</w:t>
      </w:r>
      <w:r>
        <w:t>EuԐ</w:t>
      </w:r>
      <w:r>
        <w:rPr>
          <w:rFonts w:ascii="Tahoma" w:hAnsi="Tahoma" w:cs="Tahoma"/>
        </w:rPr>
        <w:t>�</w:t>
      </w:r>
      <w:r>
        <w:t>F+</w:t>
      </w:r>
      <w:r>
        <w:rPr>
          <w:rFonts w:ascii="Tahoma" w:hAnsi="Tahoma" w:cs="Tahoma"/>
        </w:rPr>
        <w:t>�</w:t>
      </w:r>
      <w:r>
        <w:t>'</w:t>
      </w:r>
      <w:r>
        <w:rPr>
          <w:rFonts w:ascii="Tahoma" w:hAnsi="Tahoma" w:cs="Tahoma"/>
        </w:rPr>
        <w:t>�</w:t>
      </w:r>
      <w:r>
        <w:t>F+</w:t>
      </w:r>
      <w:r>
        <w:rPr>
          <w:rFonts w:ascii="Tahoma" w:hAnsi="Tahoma" w:cs="Tahoma"/>
        </w:rPr>
        <w:t>����</w:t>
      </w:r>
      <w:r>
        <w:t>'</w:t>
      </w:r>
      <w:r>
        <w:rPr>
          <w:rFonts w:ascii="Tahoma" w:hAnsi="Tahoma" w:cs="Tahoma"/>
        </w:rPr>
        <w:t>�</w:t>
      </w:r>
      <w:r>
        <w:t>R٥p</w:t>
      </w:r>
      <w:r>
        <w:rPr>
          <w:rFonts w:ascii="Tahoma" w:hAnsi="Tahoma" w:cs="Tahoma"/>
        </w:rPr>
        <w:t>�</w:t>
      </w:r>
      <w:r>
        <w:t>4r?</w:t>
      </w:r>
      <w:r>
        <w:rPr>
          <w:rFonts w:ascii="Tahoma" w:hAnsi="Tahoma" w:cs="Tahoma"/>
        </w:rPr>
        <w:t>�����</w:t>
      </w:r>
      <w:r>
        <w:t>'</w:t>
      </w:r>
      <w:r>
        <w:rPr>
          <w:rFonts w:ascii="Tahoma" w:hAnsi="Tahoma" w:cs="Tahoma"/>
        </w:rPr>
        <w:t>��</w:t>
      </w:r>
      <w:r>
        <w:t>J}</w:t>
      </w:r>
      <w:r>
        <w:rPr>
          <w:rFonts w:ascii="Tahoma" w:hAnsi="Tahoma" w:cs="Tahoma"/>
        </w:rPr>
        <w:t>�⸮</w:t>
      </w:r>
      <w:r>
        <w:t>b</w:t>
      </w:r>
      <w:r>
        <w:rPr>
          <w:rFonts w:ascii="Tahoma" w:hAnsi="Tahoma" w:cs="Tahoma"/>
        </w:rPr>
        <w:t>���</w:t>
      </w:r>
      <w:r>
        <w:t>QT</w:t>
      </w:r>
      <w:r>
        <w:rPr>
          <w:rFonts w:ascii="Tahoma" w:hAnsi="Tahoma" w:cs="Tahoma"/>
        </w:rPr>
        <w:t>�</w:t>
      </w:r>
      <w:r>
        <w:t>$-</w:t>
      </w:r>
      <w:r>
        <w:rPr>
          <w:rFonts w:ascii="Tahoma" w:hAnsi="Tahoma" w:cs="Tahoma"/>
        </w:rPr>
        <w:t>���</w:t>
      </w:r>
      <w:r>
        <w:t>Å</w:t>
      </w:r>
      <w:r>
        <w:rPr>
          <w:rFonts w:ascii="Tahoma" w:hAnsi="Tahoma" w:cs="Tahoma"/>
        </w:rPr>
        <w:t>���</w:t>
      </w:r>
      <w:r>
        <w:t>z</w:t>
      </w:r>
      <w:r>
        <w:rPr>
          <w:rFonts w:ascii="Tahoma" w:hAnsi="Tahoma" w:cs="Tahoma"/>
        </w:rPr>
        <w:t>��</w:t>
      </w:r>
      <w:r>
        <w:t>zQ</w:t>
      </w:r>
      <w:r>
        <w:rPr>
          <w:rFonts w:ascii="Tahoma" w:hAnsi="Tahoma" w:cs="Tahoma"/>
        </w:rPr>
        <w:t>��</w:t>
      </w:r>
      <w:r>
        <w:t>ie=</w:t>
      </w:r>
      <w:r>
        <w:rPr>
          <w:rFonts w:ascii="Tahoma" w:hAnsi="Tahoma" w:cs="Tahoma"/>
        </w:rPr>
        <w:t>��</w:t>
      </w:r>
      <w:r>
        <w:t>&gt;</w:t>
      </w:r>
      <w:r>
        <w:rPr>
          <w:rFonts w:ascii="Tahoma" w:hAnsi="Tahoma" w:cs="Tahoma"/>
        </w:rPr>
        <w:t>�</w:t>
      </w:r>
      <w:r>
        <w:t>i;Z</w:t>
      </w:r>
      <w:r>
        <w:rPr>
          <w:rFonts w:ascii="Tahoma" w:hAnsi="Tahoma" w:cs="Tahoma"/>
        </w:rPr>
        <w:t>��</w:t>
      </w:r>
      <w:r>
        <w:t>d;</w:t>
      </w:r>
      <w:r>
        <w:rPr>
          <w:rFonts w:ascii="Tahoma" w:hAnsi="Tahoma" w:cs="Tahoma"/>
        </w:rPr>
        <w:t>�</w:t>
      </w:r>
      <w:r>
        <w:t>y</w:t>
      </w:r>
      <w:r>
        <w:rPr>
          <w:rFonts w:ascii="Tahoma" w:hAnsi="Tahoma" w:cs="Tahoma"/>
        </w:rPr>
        <w:t>�</w:t>
      </w:r>
      <w:r>
        <w:t>4</w:t>
      </w:r>
      <w:r>
        <w:rPr>
          <w:rFonts w:ascii="Tahoma" w:hAnsi="Tahoma" w:cs="Tahoma"/>
        </w:rPr>
        <w:t>���</w:t>
      </w:r>
      <w:r>
        <w:t>T</w:t>
      </w:r>
      <w:r>
        <w:rPr>
          <w:rFonts w:ascii="Tahoma" w:hAnsi="Tahoma" w:cs="Tahoma"/>
        </w:rPr>
        <w:t>�</w:t>
      </w:r>
      <w:r>
        <w:t>L1</w:t>
      </w:r>
      <w:r>
        <w:rPr>
          <w:rFonts w:ascii="Tahoma" w:hAnsi="Tahoma" w:cs="Tahoma"/>
        </w:rPr>
        <w:t>��</w:t>
      </w:r>
      <w:r>
        <w:t>?</w:t>
      </w:r>
      <w:r>
        <w:rPr>
          <w:rFonts w:ascii="Tahoma" w:hAnsi="Tahoma" w:cs="Tahoma"/>
        </w:rPr>
        <w:t>�</w:t>
      </w:r>
      <w:r>
        <w:t>ÖS</w:t>
      </w:r>
      <w:r>
        <w:rPr>
          <w:rFonts w:ascii="Tahoma" w:hAnsi="Tahoma" w:cs="Tahoma"/>
        </w:rPr>
        <w:t>��</w:t>
      </w:r>
      <w:r>
        <w:t>m</w:t>
      </w:r>
      <w:r>
        <w:rPr>
          <w:rFonts w:ascii="Tahoma" w:hAnsi="Tahoma" w:cs="Tahoma"/>
        </w:rPr>
        <w:t>�</w:t>
      </w:r>
      <w:r>
        <w:t>Kx</w:t>
      </w:r>
      <w:r>
        <w:rPr>
          <w:rFonts w:ascii="Tahoma" w:hAnsi="Tahoma" w:cs="Tahoma"/>
        </w:rPr>
        <w:t>�</w:t>
      </w:r>
      <w:r>
        <w:t>6חÅlG</w:t>
      </w:r>
      <w:r>
        <w:rPr>
          <w:rFonts w:ascii="Tahoma" w:hAnsi="Tahoma" w:cs="Tahoma"/>
        </w:rPr>
        <w:t>�������</w:t>
      </w:r>
      <w:r>
        <w:t>R</w:t>
      </w:r>
      <w:r>
        <w:rPr>
          <w:rFonts w:ascii="Tahoma" w:hAnsi="Tahoma" w:cs="Tahoma"/>
        </w:rPr>
        <w:t>�</w:t>
      </w:r>
      <w:r>
        <w:t>&amp;ÅX</w:t>
      </w:r>
      <w:r>
        <w:rPr>
          <w:rFonts w:ascii="Tahoma" w:hAnsi="Tahoma" w:cs="Tahoma"/>
        </w:rPr>
        <w:t>��</w:t>
      </w:r>
      <w:r>
        <w:t>5</w:t>
      </w:r>
      <w:r>
        <w:rPr>
          <w:rFonts w:ascii="Tahoma" w:hAnsi="Tahoma" w:cs="Tahoma"/>
        </w:rPr>
        <w:t>��</w:t>
      </w:r>
      <w:r>
        <w:t>&gt;z</w:t>
      </w:r>
      <w:r>
        <w:rPr>
          <w:rFonts w:ascii="Tahoma" w:hAnsi="Tahoma" w:cs="Tahoma"/>
        </w:rPr>
        <w:t>�</w:t>
      </w:r>
      <w:r>
        <w:rPr>
          <w:rFonts w:ascii="MS Gothic" w:eastAsia="MS Gothic" w:hAnsi="MS Gothic" w:cs="MS Gothic" w:hint="eastAsia"/>
        </w:rPr>
        <w:t>輻</w:t>
      </w:r>
      <w:r>
        <w:t>A</w:t>
      </w:r>
      <w:r>
        <w:rPr>
          <w:rFonts w:ascii="Tahoma" w:hAnsi="Tahoma" w:cs="Tahoma"/>
        </w:rPr>
        <w:t>��</w:t>
      </w:r>
    </w:p>
    <w:p w14:paraId="0C3C18D4" w14:textId="77777777" w:rsidR="0045207C" w:rsidRDefault="0045207C" w:rsidP="007724B4">
      <w:pPr>
        <w:pStyle w:val="Heading3"/>
      </w:pPr>
      <w:r>
        <w:rPr>
          <w:rFonts w:ascii="Tahoma" w:hAnsi="Tahoma" w:cs="Tahoma"/>
        </w:rPr>
        <w:t>��</w:t>
      </w:r>
      <w:r>
        <w:t>;</w:t>
      </w:r>
      <w:r>
        <w:rPr>
          <w:rFonts w:ascii="Tahoma" w:hAnsi="Tahoma" w:cs="Tahoma"/>
        </w:rPr>
        <w:t>���</w:t>
      </w:r>
      <w:r>
        <w:t>t</w:t>
      </w:r>
      <w:r>
        <w:rPr>
          <w:rFonts w:ascii="Tahoma" w:hAnsi="Tahoma" w:cs="Tahoma"/>
        </w:rPr>
        <w:t>��</w:t>
      </w:r>
      <w:r>
        <w:t>&lt;</w:t>
      </w:r>
      <w:r>
        <w:rPr>
          <w:rFonts w:ascii="Tahoma" w:hAnsi="Tahoma" w:cs="Tahoma"/>
        </w:rPr>
        <w:t>�</w:t>
      </w:r>
      <w:r>
        <w:t>'</w:t>
      </w:r>
      <w:r>
        <w:rPr>
          <w:rFonts w:ascii="Tahoma" w:hAnsi="Tahoma" w:cs="Tahoma"/>
        </w:rPr>
        <w:t>�</w:t>
      </w:r>
      <w:r>
        <w:t>=</w:t>
      </w:r>
      <w:r>
        <w:rPr>
          <w:rFonts w:ascii="Tahoma" w:hAnsi="Tahoma" w:cs="Tahoma"/>
        </w:rPr>
        <w:t>�������</w:t>
      </w:r>
      <w:r>
        <w:t>Ö#</w:t>
      </w:r>
      <w:r>
        <w:rPr>
          <w:rFonts w:ascii="Tahoma" w:hAnsi="Tahoma" w:cs="Tahoma"/>
        </w:rPr>
        <w:t>�</w:t>
      </w:r>
      <w:r>
        <w:t xml:space="preserve">        </w:t>
      </w:r>
      <w:r>
        <w:rPr>
          <w:rFonts w:ascii="Tahoma" w:hAnsi="Tahoma" w:cs="Tahoma"/>
        </w:rPr>
        <w:t>��</w:t>
      </w:r>
      <w:r>
        <w:t>Q</w:t>
      </w:r>
      <w:r>
        <w:rPr>
          <w:rFonts w:ascii="Tahoma" w:hAnsi="Tahoma" w:cs="Tahoma"/>
        </w:rPr>
        <w:t>�</w:t>
      </w:r>
      <w:r>
        <w:t>ɳ</w:t>
      </w:r>
      <w:r>
        <w:rPr>
          <w:rFonts w:ascii="Tahoma" w:hAnsi="Tahoma" w:cs="Tahoma"/>
        </w:rPr>
        <w:t>�</w:t>
      </w:r>
      <w:r>
        <w:t>'Hj</w:t>
      </w:r>
      <w:r>
        <w:rPr>
          <w:rFonts w:ascii="Tahoma" w:hAnsi="Tahoma" w:cs="Tahoma"/>
        </w:rPr>
        <w:t>�</w:t>
      </w:r>
      <w:r>
        <w:t>zWq</w:t>
      </w:r>
      <w:r>
        <w:rPr>
          <w:rFonts w:ascii="Tahoma" w:hAnsi="Tahoma" w:cs="Tahoma"/>
        </w:rPr>
        <w:t>����</w:t>
      </w:r>
      <w:r>
        <w:t>Ö϶</w:t>
      </w:r>
      <w:r>
        <w:rPr>
          <w:rFonts w:ascii="Tahoma" w:hAnsi="Tahoma" w:cs="Tahoma"/>
        </w:rPr>
        <w:t>��</w:t>
      </w:r>
      <w:r>
        <w:t>:׳</w:t>
      </w:r>
      <w:r>
        <w:rPr>
          <w:rFonts w:ascii="Tahoma" w:hAnsi="Tahoma" w:cs="Tahoma"/>
        </w:rPr>
        <w:t>�</w:t>
      </w:r>
      <w:r>
        <w:t>LÄm</w:t>
      </w:r>
      <w:r>
        <w:rPr>
          <w:rFonts w:ascii="Tahoma" w:hAnsi="Tahoma" w:cs="Tahoma"/>
        </w:rPr>
        <w:t>��</w:t>
      </w:r>
      <w:r>
        <w:t>z</w:t>
      </w:r>
      <w:r>
        <w:rPr>
          <w:rFonts w:ascii="Tahoma" w:hAnsi="Tahoma" w:cs="Tahoma"/>
        </w:rPr>
        <w:t>�</w:t>
      </w:r>
      <w:r>
        <w:t>-</w:t>
      </w:r>
      <w:r>
        <w:rPr>
          <w:rFonts w:ascii="Tahoma" w:hAnsi="Tahoma" w:cs="Tahoma"/>
        </w:rPr>
        <w:t>�</w:t>
      </w:r>
      <w:r>
        <w:t>O&amp;</w:t>
      </w:r>
      <w:r>
        <w:rPr>
          <w:rFonts w:ascii="Tahoma" w:hAnsi="Tahoma" w:cs="Tahoma"/>
        </w:rPr>
        <w:t>�</w:t>
      </w:r>
      <w:r>
        <w:t xml:space="preserve"> </w:t>
      </w:r>
      <w:r>
        <w:rPr>
          <w:rFonts w:ascii="Tahoma" w:hAnsi="Tahoma" w:cs="Tahoma"/>
        </w:rPr>
        <w:t>�</w:t>
      </w:r>
      <w:r>
        <w:t>i</w:t>
      </w:r>
      <w:r>
        <w:rPr>
          <w:rFonts w:ascii="Tahoma" w:hAnsi="Tahoma" w:cs="Tahoma"/>
        </w:rPr>
        <w:t>�</w:t>
      </w:r>
      <w:r>
        <w:t>j</w:t>
      </w:r>
      <w:r>
        <w:rPr>
          <w:rFonts w:ascii="Tahoma" w:hAnsi="Tahoma" w:cs="Tahoma"/>
        </w:rPr>
        <w:t>�</w:t>
      </w:r>
      <w:r>
        <w:t>z</w:t>
      </w:r>
      <w:r>
        <w:rPr>
          <w:rFonts w:ascii="Tahoma" w:hAnsi="Tahoma" w:cs="Tahoma"/>
        </w:rPr>
        <w:t>�</w:t>
      </w:r>
    </w:p>
    <w:p w14:paraId="78913A27" w14:textId="77777777" w:rsidR="0045207C" w:rsidRDefault="0045207C" w:rsidP="007724B4">
      <w:pPr>
        <w:pStyle w:val="Heading3"/>
      </w:pPr>
      <w:r>
        <w:t>A</w:t>
      </w:r>
      <w:r>
        <w:rPr>
          <w:rFonts w:ascii="Tahoma" w:hAnsi="Tahoma" w:cs="Tahoma"/>
        </w:rPr>
        <w:t>�</w:t>
      </w:r>
      <w:r>
        <w:t>&amp;</w:t>
      </w:r>
      <w:r>
        <w:rPr>
          <w:rFonts w:ascii="Tahoma" w:hAnsi="Tahoma" w:cs="Tahoma"/>
        </w:rPr>
        <w:t>���</w:t>
      </w:r>
      <w:r>
        <w:t>D</w:t>
      </w:r>
      <w:r>
        <w:rPr>
          <w:rFonts w:ascii="Tahoma" w:hAnsi="Tahoma" w:cs="Tahoma"/>
        </w:rPr>
        <w:t>�</w:t>
      </w:r>
      <w:r>
        <w:t>EY</w:t>
      </w:r>
      <w:r>
        <w:rPr>
          <w:rFonts w:ascii="Tahoma" w:hAnsi="Tahoma" w:cs="Tahoma"/>
        </w:rPr>
        <w:t>���</w:t>
      </w:r>
      <w:r>
        <w:t>4Qk21O</w:t>
      </w:r>
      <w:r>
        <w:rPr>
          <w:rFonts w:ascii="Tahoma" w:hAnsi="Tahoma" w:cs="Tahoma"/>
        </w:rPr>
        <w:t>��</w:t>
      </w:r>
      <w:r>
        <w:t>у</w:t>
      </w:r>
      <w:r>
        <w:rPr>
          <w:rFonts w:ascii="Tahoma" w:hAnsi="Tahoma" w:cs="Tahoma"/>
        </w:rPr>
        <w:t>��</w:t>
      </w:r>
      <w:r>
        <w:t>Z</w:t>
      </w:r>
      <w:r>
        <w:rPr>
          <w:rFonts w:ascii="Tahoma" w:hAnsi="Tahoma" w:cs="Tahoma"/>
        </w:rPr>
        <w:t>���</w:t>
      </w:r>
      <w:r>
        <w:t>ä</w:t>
      </w:r>
      <w:r>
        <w:rPr>
          <w:rFonts w:ascii="Tahoma" w:hAnsi="Tahoma" w:cs="Tahoma"/>
        </w:rPr>
        <w:t>��</w:t>
      </w:r>
      <w:r>
        <w:t>2</w:t>
      </w:r>
      <w:r>
        <w:rPr>
          <w:rFonts w:ascii="Tahoma" w:hAnsi="Tahoma" w:cs="Tahoma"/>
        </w:rPr>
        <w:t>���</w:t>
      </w:r>
      <w:r>
        <w:t>u</w:t>
      </w:r>
      <w:r>
        <w:rPr>
          <w:rFonts w:ascii="Tahoma" w:hAnsi="Tahoma" w:cs="Tahoma"/>
        </w:rPr>
        <w:t>����</w:t>
      </w:r>
      <w:r>
        <w:t>V</w:t>
      </w:r>
      <w:r>
        <w:rPr>
          <w:rFonts w:ascii="Tahoma" w:hAnsi="Tahoma" w:cs="Tahoma"/>
        </w:rPr>
        <w:t>��</w:t>
      </w:r>
      <w:r>
        <w:t>zK</w:t>
      </w:r>
      <w:r>
        <w:rPr>
          <w:rFonts w:ascii="Tahoma" w:hAnsi="Tahoma" w:cs="Tahoma"/>
        </w:rPr>
        <w:t>�</w:t>
      </w:r>
      <w:r>
        <w:t>Z(s</w:t>
      </w:r>
      <w:r>
        <w:rPr>
          <w:rFonts w:ascii="Tahoma" w:hAnsi="Tahoma" w:cs="Tahoma"/>
        </w:rPr>
        <w:t>��</w:t>
      </w:r>
      <w:r>
        <w:t>-4M</w:t>
      </w:r>
      <w:r>
        <w:rPr>
          <w:rFonts w:ascii="Tahoma" w:hAnsi="Tahoma" w:cs="Tahoma"/>
        </w:rPr>
        <w:t>�</w:t>
      </w:r>
      <w:r>
        <w:t>^</w:t>
      </w:r>
      <w:r>
        <w:rPr>
          <w:rFonts w:ascii="Tahoma" w:hAnsi="Tahoma" w:cs="Tahoma"/>
        </w:rPr>
        <w:t>�</w:t>
      </w:r>
      <w:r>
        <w:t>&gt;~v}</w:t>
      </w:r>
      <w:r>
        <w:rPr>
          <w:rFonts w:ascii="Tahoma" w:hAnsi="Tahoma" w:cs="Tahoma"/>
        </w:rPr>
        <w:t>��</w:t>
      </w:r>
      <w:r>
        <w:t>&lt;</w:t>
      </w:r>
      <w:r>
        <w:rPr>
          <w:rFonts w:ascii="Tahoma" w:hAnsi="Tahoma" w:cs="Tahoma"/>
        </w:rPr>
        <w:t>�</w:t>
      </w:r>
      <w:r>
        <w:t>LD</w:t>
      </w:r>
      <w:r>
        <w:rPr>
          <w:rFonts w:ascii="Tahoma" w:hAnsi="Tahoma" w:cs="Tahoma"/>
        </w:rPr>
        <w:t>�</w:t>
      </w:r>
      <w:r>
        <w:t>1</w:t>
      </w:r>
      <w:r>
        <w:rPr>
          <w:rFonts w:ascii="Tahoma" w:hAnsi="Tahoma" w:cs="Tahoma"/>
        </w:rPr>
        <w:t>���</w:t>
      </w:r>
      <w:r>
        <w:t>S]</w:t>
      </w:r>
      <w:r>
        <w:rPr>
          <w:rFonts w:ascii="Tahoma" w:hAnsi="Tahoma" w:cs="Tahoma"/>
        </w:rPr>
        <w:t>�</w:t>
      </w:r>
      <w:r>
        <w:t>M</w:t>
      </w:r>
      <w:r>
        <w:rPr>
          <w:rFonts w:ascii="Tahoma" w:hAnsi="Tahoma" w:cs="Tahoma"/>
        </w:rPr>
        <w:t>�</w:t>
      </w:r>
      <w:r>
        <w:t>(</w:t>
      </w:r>
      <w:r>
        <w:rPr>
          <w:rFonts w:ascii="Tahoma" w:hAnsi="Tahoma" w:cs="Tahoma"/>
        </w:rPr>
        <w:t>�</w:t>
      </w:r>
      <w:r>
        <w:t>P&amp;{</w:t>
      </w:r>
      <w:r>
        <w:rPr>
          <w:rFonts w:ascii="Tahoma" w:hAnsi="Tahoma" w:cs="Tahoma"/>
        </w:rPr>
        <w:t>�����</w:t>
      </w:r>
      <w:r>
        <w:t>-4Ҩ</w:t>
      </w:r>
      <w:r>
        <w:rPr>
          <w:rFonts w:ascii="Tahoma" w:hAnsi="Tahoma" w:cs="Tahoma"/>
        </w:rPr>
        <w:t>��</w:t>
      </w:r>
      <w:r>
        <w:t>Zd</w:t>
      </w:r>
      <w:r>
        <w:rPr>
          <w:rFonts w:ascii="Tahoma" w:hAnsi="Tahoma" w:cs="Tahoma"/>
        </w:rPr>
        <w:t>���</w:t>
      </w:r>
      <w:r>
        <w:t>ٰ</w:t>
      </w:r>
      <w:r>
        <w:rPr>
          <w:rFonts w:ascii="Tahoma" w:hAnsi="Tahoma" w:cs="Tahoma"/>
        </w:rPr>
        <w:t>�</w:t>
      </w:r>
      <w:r>
        <w:t>=ѐ0sV</w:t>
      </w:r>
      <w:r>
        <w:rPr>
          <w:rFonts w:ascii="Tahoma" w:hAnsi="Tahoma" w:cs="Tahoma"/>
        </w:rPr>
        <w:t>�</w:t>
      </w:r>
      <w:r>
        <w:t>Q</w:t>
      </w:r>
      <w:r>
        <w:rPr>
          <w:rFonts w:ascii="Tahoma" w:hAnsi="Tahoma" w:cs="Tahoma"/>
        </w:rPr>
        <w:t>�</w:t>
      </w:r>
      <w:r>
        <w:t>F</w:t>
      </w:r>
      <w:r>
        <w:rPr>
          <w:rFonts w:ascii="Tahoma" w:hAnsi="Tahoma" w:cs="Tahoma"/>
        </w:rPr>
        <w:t>����</w:t>
      </w:r>
      <w:r>
        <w:t>es</w:t>
      </w:r>
      <w:r>
        <w:rPr>
          <w:rFonts w:ascii="Tahoma" w:hAnsi="Tahoma" w:cs="Tahoma"/>
        </w:rPr>
        <w:t>�</w:t>
      </w:r>
      <w:r>
        <w:t>G/</w:t>
      </w:r>
      <w:r>
        <w:rPr>
          <w:rFonts w:ascii="Tahoma" w:hAnsi="Tahoma" w:cs="Tahoma"/>
        </w:rPr>
        <w:t>�����</w:t>
      </w:r>
      <w:r>
        <w:t>^</w:t>
      </w:r>
      <w:r>
        <w:rPr>
          <w:rFonts w:ascii="Ebrima" w:hAnsi="Ebrima" w:cs="Ebrima"/>
        </w:rPr>
        <w:t>ߗ</w:t>
      </w:r>
      <w:r>
        <w:rPr>
          <w:rFonts w:ascii="Tahoma" w:hAnsi="Tahoma" w:cs="Tahoma"/>
        </w:rPr>
        <w:t>��</w:t>
      </w:r>
      <w:r>
        <w:rPr>
          <w:rFonts w:ascii="Malgun Gothic" w:eastAsia="Malgun Gothic" w:hAnsi="Malgun Gothic" w:cs="Malgun Gothic" w:hint="eastAsia"/>
        </w:rPr>
        <w:t>뎲</w:t>
      </w:r>
      <w:r>
        <w:t>+vM</w:t>
      </w:r>
      <w:r>
        <w:rPr>
          <w:rFonts w:ascii="Tahoma" w:hAnsi="Tahoma" w:cs="Tahoma"/>
        </w:rPr>
        <w:t>��</w:t>
      </w:r>
      <w:r>
        <w:t>ge=</w:t>
      </w:r>
      <w:r>
        <w:rPr>
          <w:rFonts w:ascii="Tahoma" w:hAnsi="Tahoma" w:cs="Tahoma"/>
        </w:rPr>
        <w:t>�</w:t>
      </w:r>
      <w:r>
        <w:t>Lf|Df</w:t>
      </w:r>
      <w:r>
        <w:rPr>
          <w:rFonts w:ascii="Tahoma" w:hAnsi="Tahoma" w:cs="Tahoma"/>
        </w:rPr>
        <w:t>�</w:t>
      </w:r>
      <w:r>
        <w:t>g</w:t>
      </w:r>
      <w:r>
        <w:rPr>
          <w:rFonts w:ascii="Tahoma" w:hAnsi="Tahoma" w:cs="Tahoma"/>
        </w:rPr>
        <w:t>�</w:t>
      </w:r>
      <w:r>
        <w:t>"</w:t>
      </w:r>
      <w:r>
        <w:rPr>
          <w:rFonts w:ascii="Tahoma" w:hAnsi="Tahoma" w:cs="Tahoma"/>
        </w:rPr>
        <w:t>��</w:t>
      </w:r>
      <w:r>
        <w:t>z</w:t>
      </w:r>
      <w:r>
        <w:rPr>
          <w:rFonts w:ascii="Tahoma" w:hAnsi="Tahoma" w:cs="Tahoma"/>
        </w:rPr>
        <w:t>��</w:t>
      </w:r>
      <w:r>
        <w:t>5</w:t>
      </w:r>
      <w:r>
        <w:rPr>
          <w:rFonts w:ascii="Tahoma" w:hAnsi="Tahoma" w:cs="Tahoma"/>
        </w:rPr>
        <w:t>��</w:t>
      </w:r>
      <w:r>
        <w:t>Ä</w:t>
      </w:r>
      <w:r>
        <w:rPr>
          <w:rFonts w:ascii="Tahoma" w:hAnsi="Tahoma" w:cs="Tahoma"/>
        </w:rPr>
        <w:t>���</w:t>
      </w:r>
      <w:r>
        <w:t>,P,8</w:t>
      </w:r>
      <w:r>
        <w:rPr>
          <w:rFonts w:ascii="Tahoma" w:hAnsi="Tahoma" w:cs="Tahoma"/>
        </w:rPr>
        <w:t>�</w:t>
      </w:r>
      <w:r>
        <w:t>&lt;</w:t>
      </w:r>
      <w:r>
        <w:rPr>
          <w:rFonts w:ascii="Tahoma" w:hAnsi="Tahoma" w:cs="Tahoma"/>
        </w:rPr>
        <w:t>��</w:t>
      </w:r>
      <w:r>
        <w:t>*</w:t>
      </w:r>
      <w:r>
        <w:rPr>
          <w:rFonts w:ascii="Tahoma" w:hAnsi="Tahoma" w:cs="Tahoma"/>
        </w:rPr>
        <w:t>�</w:t>
      </w:r>
      <w:r>
        <w:t>!</w:t>
      </w:r>
      <w:r>
        <w:rPr>
          <w:rFonts w:ascii="Tahoma" w:hAnsi="Tahoma" w:cs="Tahoma"/>
        </w:rPr>
        <w:t>�</w:t>
      </w:r>
      <w:r>
        <w:t>ÖgbjQ</w:t>
      </w:r>
      <w:r>
        <w:rPr>
          <w:rFonts w:ascii="Tahoma" w:hAnsi="Tahoma" w:cs="Tahoma"/>
        </w:rPr>
        <w:t>�</w:t>
      </w:r>
      <w:r>
        <w:t>4+</w:t>
      </w:r>
      <w:r>
        <w:rPr>
          <w:rFonts w:ascii="Tahoma" w:hAnsi="Tahoma" w:cs="Tahoma"/>
        </w:rPr>
        <w:t>�</w:t>
      </w:r>
      <w:r>
        <w:t>Äik</w:t>
      </w:r>
      <w:r>
        <w:rPr>
          <w:rFonts w:ascii="Tahoma" w:hAnsi="Tahoma" w:cs="Tahoma"/>
        </w:rPr>
        <w:t>�</w:t>
      </w:r>
      <w:r>
        <w:t>&amp;2</w:t>
      </w:r>
      <w:r>
        <w:rPr>
          <w:rFonts w:ascii="Tahoma" w:hAnsi="Tahoma" w:cs="Tahoma"/>
        </w:rPr>
        <w:t>�</w:t>
      </w:r>
      <w:r>
        <w:t>G</w:t>
      </w:r>
      <w:r>
        <w:rPr>
          <w:rFonts w:ascii="Tahoma" w:hAnsi="Tahoma" w:cs="Tahoma"/>
        </w:rPr>
        <w:t>��</w:t>
      </w:r>
      <w:r>
        <w:t>.</w:t>
      </w:r>
      <w:r>
        <w:rPr>
          <w:rFonts w:ascii="Tahoma" w:hAnsi="Tahoma" w:cs="Tahoma"/>
        </w:rPr>
        <w:t>��</w:t>
      </w:r>
      <w:r>
        <w:t>Ќ</w:t>
      </w:r>
      <w:r>
        <w:rPr>
          <w:rFonts w:ascii="Tahoma" w:hAnsi="Tahoma" w:cs="Tahoma"/>
        </w:rPr>
        <w:t>���</w:t>
      </w:r>
      <w:r>
        <w:t>Tu</w:t>
      </w:r>
      <w:r>
        <w:rPr>
          <w:rFonts w:ascii="Tahoma" w:hAnsi="Tahoma" w:cs="Tahoma"/>
        </w:rPr>
        <w:t>�</w:t>
      </w:r>
      <w:r>
        <w:t>,</w:t>
      </w:r>
      <w:r>
        <w:rPr>
          <w:rFonts w:ascii="Tahoma" w:hAnsi="Tahoma" w:cs="Tahoma"/>
        </w:rPr>
        <w:t>�</w:t>
      </w:r>
      <w:r>
        <w:t>iў</w:t>
      </w:r>
      <w:r>
        <w:rPr>
          <w:rFonts w:ascii="Tahoma" w:hAnsi="Tahoma" w:cs="Tahoma"/>
        </w:rPr>
        <w:t>�</w:t>
      </w:r>
      <w:r>
        <w:t>5</w:t>
      </w:r>
      <w:r>
        <w:rPr>
          <w:rFonts w:ascii="Tahoma" w:hAnsi="Tahoma" w:cs="Tahoma"/>
        </w:rPr>
        <w:t>�</w:t>
      </w:r>
      <w:r>
        <w:t>v)</w:t>
      </w:r>
      <w:r>
        <w:rPr>
          <w:rFonts w:ascii="Tahoma" w:hAnsi="Tahoma" w:cs="Tahoma"/>
        </w:rPr>
        <w:t>�</w:t>
      </w:r>
      <w:r>
        <w:t>6</w:t>
      </w:r>
      <w:r>
        <w:rPr>
          <w:rFonts w:ascii="Tahoma" w:hAnsi="Tahoma" w:cs="Tahoma"/>
        </w:rPr>
        <w:t>��</w:t>
      </w:r>
      <w:r>
        <w:t>%؛h3</w:t>
      </w:r>
      <w:r>
        <w:rPr>
          <w:rFonts w:ascii="Tahoma" w:hAnsi="Tahoma" w:cs="Tahoma"/>
        </w:rPr>
        <w:t>��⸮�</w:t>
      </w:r>
    </w:p>
    <w:p w14:paraId="7670F2C2" w14:textId="77777777" w:rsidR="0045207C" w:rsidRDefault="0045207C" w:rsidP="007724B4">
      <w:pPr>
        <w:pStyle w:val="Heading3"/>
      </w:pPr>
      <w:r>
        <w:rPr>
          <w:rFonts w:ascii="Tahoma" w:hAnsi="Tahoma" w:cs="Tahoma"/>
        </w:rPr>
        <w:t>�</w:t>
      </w:r>
      <w:r>
        <w:t>3</w:t>
      </w:r>
      <w:r>
        <w:rPr>
          <w:rFonts w:ascii="Tahoma" w:hAnsi="Tahoma" w:cs="Tahoma"/>
        </w:rPr>
        <w:t>�</w:t>
      </w:r>
      <w:r>
        <w:t>;5r</w:t>
      </w:r>
      <w:r>
        <w:rPr>
          <w:rFonts w:ascii="Tahoma" w:hAnsi="Tahoma" w:cs="Tahoma"/>
        </w:rPr>
        <w:t>��</w:t>
      </w:r>
      <w:r>
        <w:t>+5</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U"</w:t>
      </w:r>
      <w:r>
        <w:rPr>
          <w:rFonts w:ascii="Tahoma" w:hAnsi="Tahoma" w:cs="Tahoma"/>
        </w:rPr>
        <w:t>�</w:t>
      </w:r>
      <w:r>
        <w:t>Öax&amp;</w:t>
      </w:r>
      <w:r>
        <w:rPr>
          <w:rFonts w:ascii="Tahoma" w:hAnsi="Tahoma" w:cs="Tahoma"/>
        </w:rPr>
        <w:t>�</w:t>
      </w:r>
      <w:r>
        <w:t>ʝ</w:t>
      </w:r>
      <w:r>
        <w:rPr>
          <w:rFonts w:ascii="Tahoma" w:hAnsi="Tahoma" w:cs="Tahoma"/>
        </w:rPr>
        <w:t>�</w:t>
      </w:r>
      <w:r>
        <w:t>f</w:t>
      </w:r>
      <w:r>
        <w:rPr>
          <w:rFonts w:ascii="Tahoma" w:hAnsi="Tahoma" w:cs="Tahoma"/>
        </w:rPr>
        <w:t>��</w:t>
      </w:r>
      <w:r>
        <w:t>gɤҽ</w:t>
      </w:r>
      <w:r>
        <w:rPr>
          <w:rFonts w:ascii="Tahoma" w:hAnsi="Tahoma" w:cs="Tahoma"/>
        </w:rPr>
        <w:t>��</w:t>
      </w:r>
      <w:r>
        <w:rPr>
          <w:rFonts w:hint="cs"/>
        </w:rPr>
        <w:t>ګ</w:t>
      </w:r>
      <w:r>
        <w:rPr>
          <w:rFonts w:ascii="Tahoma" w:hAnsi="Tahoma" w:cs="Tahoma"/>
        </w:rPr>
        <w:t>��</w:t>
      </w:r>
      <w:r>
        <w:t>H</w:t>
      </w:r>
      <w:r>
        <w:rPr>
          <w:rFonts w:ascii="Tahoma" w:hAnsi="Tahoma" w:cs="Tahoma"/>
        </w:rPr>
        <w:t>�</w:t>
      </w:r>
      <w:r>
        <w:t>9</w:t>
      </w:r>
      <w:r>
        <w:rPr>
          <w:rFonts w:ascii="Tahoma" w:hAnsi="Tahoma" w:cs="Tahoma"/>
        </w:rPr>
        <w:t>�</w:t>
      </w:r>
      <w:r>
        <w:t>o&gt;</w:t>
      </w:r>
      <w:r>
        <w:rPr>
          <w:rFonts w:ascii="Tahoma" w:hAnsi="Tahoma" w:cs="Tahoma"/>
        </w:rPr>
        <w:t>�</w:t>
      </w:r>
      <w:r>
        <w:t>N</w:t>
      </w:r>
      <w:r>
        <w:rPr>
          <w:rFonts w:ascii="Tahoma" w:hAnsi="Tahoma" w:cs="Tahoma"/>
        </w:rPr>
        <w:t>�</w:t>
      </w:r>
      <w:r>
        <w:t>M</w:t>
      </w:r>
      <w:r>
        <w:rPr>
          <w:rFonts w:ascii="Tahoma" w:hAnsi="Tahoma" w:cs="Tahoma"/>
        </w:rPr>
        <w:t>�</w:t>
      </w:r>
      <w:r>
        <w:t>5b</w:t>
      </w:r>
      <w:r>
        <w:rPr>
          <w:rFonts w:ascii="Tahoma" w:hAnsi="Tahoma" w:cs="Tahoma"/>
        </w:rPr>
        <w:t>�</w:t>
      </w:r>
      <w:r>
        <w:t>Ö</w:t>
      </w:r>
      <w:r>
        <w:rPr>
          <w:rFonts w:ascii="Tahoma" w:hAnsi="Tahoma" w:cs="Tahoma"/>
        </w:rPr>
        <w:t>����</w:t>
      </w:r>
      <w:r>
        <w:t>)(</w:t>
      </w:r>
      <w:r>
        <w:rPr>
          <w:rFonts w:ascii="Tahoma" w:hAnsi="Tahoma" w:cs="Tahoma"/>
        </w:rPr>
        <w:t>�⸮</w:t>
      </w:r>
      <w:r>
        <w:t>?</w:t>
      </w:r>
      <w:r>
        <w:rPr>
          <w:rFonts w:ascii="Tahoma" w:hAnsi="Tahoma" w:cs="Tahoma"/>
        </w:rPr>
        <w:t>�</w:t>
      </w:r>
      <w:r>
        <w:t>3y%</w:t>
      </w:r>
      <w:r>
        <w:rPr>
          <w:rFonts w:ascii="Tahoma" w:hAnsi="Tahoma" w:cs="Tahoma"/>
        </w:rPr>
        <w:t>�</w:t>
      </w:r>
      <w:r>
        <w:t>J</w:t>
      </w:r>
      <w:r>
        <w:rPr>
          <w:rFonts w:ascii="Tahoma" w:hAnsi="Tahoma" w:cs="Tahoma"/>
        </w:rPr>
        <w:t>�����</w:t>
      </w:r>
      <w:r>
        <w:t>jE</w:t>
      </w:r>
      <w:r>
        <w:rPr>
          <w:rFonts w:ascii="Tahoma" w:hAnsi="Tahoma" w:cs="Tahoma"/>
        </w:rPr>
        <w:t>��</w:t>
      </w:r>
      <w:r>
        <w:t>˚flL=s</w:t>
      </w:r>
      <w:r>
        <w:rPr>
          <w:rFonts w:ascii="Tahoma" w:hAnsi="Tahoma" w:cs="Tahoma"/>
        </w:rPr>
        <w:t>��</w:t>
      </w:r>
      <w:r>
        <w:t>*</w:t>
      </w:r>
      <w:r>
        <w:rPr>
          <w:rFonts w:ascii="Tahoma" w:hAnsi="Tahoma" w:cs="Tahoma"/>
        </w:rPr>
        <w:t>�</w:t>
      </w:r>
      <w:r>
        <w:t>(ȹGRFZ</w:t>
      </w:r>
      <w:r>
        <w:rPr>
          <w:rFonts w:ascii="Tahoma" w:hAnsi="Tahoma" w:cs="Tahoma"/>
        </w:rPr>
        <w:t>�</w:t>
      </w:r>
      <w:r>
        <w:t>^|Ն</w:t>
      </w:r>
      <w:r>
        <w:rPr>
          <w:rFonts w:ascii="Tahoma" w:hAnsi="Tahoma" w:cs="Tahoma"/>
        </w:rPr>
        <w:t>����</w:t>
      </w:r>
      <w:r>
        <w:t>T</w:t>
      </w:r>
      <w:r>
        <w:rPr>
          <w:rFonts w:ascii="Tahoma" w:hAnsi="Tahoma" w:cs="Tahoma"/>
        </w:rPr>
        <w:t>���</w:t>
      </w:r>
      <w:r>
        <w:t>Y</w:t>
      </w:r>
      <w:r>
        <w:rPr>
          <w:rFonts w:ascii="Tahoma" w:hAnsi="Tahoma" w:cs="Tahoma"/>
        </w:rPr>
        <w:t>��</w:t>
      </w:r>
      <w:r>
        <w:t>k</w:t>
      </w:r>
    </w:p>
    <w:p w14:paraId="661E01C6" w14:textId="77777777" w:rsidR="0045207C" w:rsidRDefault="0045207C" w:rsidP="007724B4">
      <w:pPr>
        <w:pStyle w:val="Heading3"/>
      </w:pPr>
      <w:r>
        <w:t>@</w:t>
      </w:r>
    </w:p>
    <w:p w14:paraId="2836E82A" w14:textId="77777777" w:rsidR="0045207C" w:rsidRDefault="0045207C" w:rsidP="007724B4">
      <w:pPr>
        <w:pStyle w:val="Heading3"/>
      </w:pPr>
      <w:r>
        <w:rPr>
          <w:rFonts w:ascii="Tahoma" w:hAnsi="Tahoma" w:cs="Tahoma"/>
        </w:rPr>
        <w:t>�</w:t>
      </w:r>
      <w:r>
        <w:t>9</w:t>
      </w:r>
    </w:p>
    <w:p w14:paraId="5D7567ED" w14:textId="77777777" w:rsidR="0045207C" w:rsidRDefault="0045207C" w:rsidP="007724B4">
      <w:pPr>
        <w:pStyle w:val="Heading3"/>
      </w:pPr>
      <w:r>
        <w:rPr>
          <w:rFonts w:ascii="Tahoma" w:hAnsi="Tahoma" w:cs="Tahoma"/>
        </w:rPr>
        <w:t>�</w:t>
      </w:r>
      <w:r>
        <w:t>@*GF</w:t>
      </w:r>
      <w:r>
        <w:rPr>
          <w:rFonts w:ascii="Tahoma" w:hAnsi="Tahoma" w:cs="Tahoma"/>
        </w:rPr>
        <w:t>�</w:t>
      </w:r>
      <w:r>
        <w:t>Nn</w:t>
      </w:r>
      <w:r>
        <w:rPr>
          <w:rFonts w:ascii="Tahoma" w:hAnsi="Tahoma" w:cs="Tahoma"/>
        </w:rPr>
        <w:t>�</w:t>
      </w:r>
      <w:r>
        <w:t>,</w:t>
      </w:r>
      <w:r>
        <w:rPr>
          <w:rFonts w:ascii="Tahoma" w:hAnsi="Tahoma" w:cs="Tahoma"/>
        </w:rPr>
        <w:t>��</w:t>
      </w:r>
      <w:r>
        <w:t>5</w:t>
      </w:r>
      <w:r>
        <w:rPr>
          <w:rFonts w:ascii="Tahoma" w:hAnsi="Tahoma" w:cs="Tahoma"/>
        </w:rPr>
        <w:t>�</w:t>
      </w:r>
      <w:r>
        <w:t>j</w:t>
      </w:r>
      <w:r>
        <w:rPr>
          <w:rFonts w:ascii="Tahoma" w:hAnsi="Tahoma" w:cs="Tahoma"/>
        </w:rPr>
        <w:t>�</w:t>
      </w:r>
      <w:r>
        <w:t>\</w:t>
      </w:r>
      <w:r>
        <w:rPr>
          <w:rFonts w:ascii="Tahoma" w:hAnsi="Tahoma" w:cs="Tahoma"/>
        </w:rPr>
        <w:t>��</w:t>
      </w:r>
      <w:r>
        <w:t>EU</w:t>
      </w:r>
      <w:r>
        <w:rPr>
          <w:rFonts w:ascii="Tahoma" w:hAnsi="Tahoma" w:cs="Tahoma"/>
        </w:rPr>
        <w:t>�</w:t>
      </w:r>
      <w:r>
        <w:t>(n2N</w:t>
      </w:r>
      <w:r>
        <w:rPr>
          <w:rFonts w:ascii="Tahoma" w:hAnsi="Tahoma" w:cs="Tahoma"/>
        </w:rPr>
        <w:t>��</w:t>
      </w:r>
      <w:r>
        <w:t>tr@</w:t>
      </w:r>
      <w:r>
        <w:rPr>
          <w:rFonts w:ascii="Tahoma" w:hAnsi="Tahoma" w:cs="Tahoma"/>
        </w:rPr>
        <w:t>����</w:t>
      </w:r>
      <w:r>
        <w:t>ur</w:t>
      </w:r>
      <w:r>
        <w:rPr>
          <w:rFonts w:ascii="Tahoma" w:hAnsi="Tahoma" w:cs="Tahoma"/>
        </w:rPr>
        <w:t>�</w:t>
      </w:r>
      <w:r>
        <w:t xml:space="preserve"> </w:t>
      </w:r>
      <w:r>
        <w:rPr>
          <w:rFonts w:ascii="Tahoma" w:hAnsi="Tahoma" w:cs="Tahoma"/>
        </w:rPr>
        <w:t>����</w:t>
      </w:r>
      <w:r>
        <w:t>z</w:t>
      </w:r>
      <w:r>
        <w:rPr>
          <w:rFonts w:ascii="Tahoma" w:hAnsi="Tahoma" w:cs="Tahoma"/>
        </w:rPr>
        <w:t>�</w:t>
      </w:r>
      <w:r>
        <w:t>f</w:t>
      </w:r>
      <w:r>
        <w:rPr>
          <w:rFonts w:ascii="Tahoma" w:hAnsi="Tahoma" w:cs="Tahoma"/>
        </w:rPr>
        <w:t>��</w:t>
      </w:r>
      <w:r>
        <w:t>ϩw</w:t>
      </w:r>
      <w:r>
        <w:rPr>
          <w:rFonts w:ascii="Tahoma" w:hAnsi="Tahoma" w:cs="Tahoma"/>
        </w:rPr>
        <w:t>�</w:t>
      </w:r>
      <w:r>
        <w:t>4Z</w:t>
      </w:r>
      <w:r>
        <w:rPr>
          <w:rFonts w:ascii="Tahoma" w:hAnsi="Tahoma" w:cs="Tahoma"/>
        </w:rPr>
        <w:t>��</w:t>
      </w:r>
      <w:r>
        <w:t>Ü</w:t>
      </w:r>
      <w:r>
        <w:rPr>
          <w:rFonts w:ascii="Tahoma" w:hAnsi="Tahoma" w:cs="Tahoma"/>
        </w:rPr>
        <w:t>������</w:t>
      </w:r>
      <w:r>
        <w:t>j</w:t>
      </w:r>
      <w:r>
        <w:rPr>
          <w:rFonts w:ascii="Tahoma" w:hAnsi="Tahoma" w:cs="Tahoma"/>
        </w:rPr>
        <w:t>�</w:t>
      </w:r>
      <w:r>
        <w:t>D*</w:t>
      </w:r>
      <w:r>
        <w:rPr>
          <w:rFonts w:ascii="Tahoma" w:hAnsi="Tahoma" w:cs="Tahoma"/>
        </w:rPr>
        <w:t>���</w:t>
      </w:r>
      <w:r>
        <w:t>v</w:t>
      </w:r>
    </w:p>
    <w:p w14:paraId="7C20D2AD" w14:textId="77777777" w:rsidR="0045207C" w:rsidRDefault="0045207C" w:rsidP="007724B4">
      <w:pPr>
        <w:pStyle w:val="Heading3"/>
      </w:pPr>
      <w:r>
        <w:rPr>
          <w:rFonts w:hint="eastAsia"/>
        </w:rPr>
        <w:t>é</w:t>
      </w:r>
      <w:r>
        <w:rPr>
          <w:rFonts w:ascii="Tahoma" w:hAnsi="Tahoma" w:cs="Tahoma"/>
        </w:rPr>
        <w:t>⸮�</w:t>
      </w:r>
      <w:r>
        <w:t>s</w:t>
      </w:r>
      <w:r>
        <w:rPr>
          <w:rFonts w:ascii="Tahoma" w:hAnsi="Tahoma" w:cs="Tahoma"/>
        </w:rPr>
        <w:t>⸮����</w:t>
      </w:r>
      <w:r>
        <w:t>5</w:t>
      </w:r>
      <w:r>
        <w:rPr>
          <w:rFonts w:ascii="Calibri" w:hAnsi="Calibri" w:cs="Calibri"/>
        </w:rPr>
        <w:t>޻</w:t>
      </w:r>
      <w:r>
        <w:t>#8</w:t>
      </w:r>
      <w:r>
        <w:rPr>
          <w:rFonts w:ascii="Tahoma" w:hAnsi="Tahoma" w:cs="Tahoma"/>
        </w:rPr>
        <w:t>�</w:t>
      </w:r>
      <w:r>
        <w:t>PS</w:t>
      </w:r>
      <w:r>
        <w:rPr>
          <w:rFonts w:ascii="Tahoma" w:hAnsi="Tahoma" w:cs="Tahoma"/>
        </w:rPr>
        <w:t>�</w:t>
      </w:r>
      <w:r>
        <w:t>Y[Sw</w:t>
      </w:r>
      <w:r>
        <w:rPr>
          <w:rFonts w:ascii="Tahoma" w:hAnsi="Tahoma" w:cs="Tahoma"/>
        </w:rPr>
        <w:t>����</w:t>
      </w:r>
      <w:r>
        <w:t>p^</w:t>
      </w:r>
      <w:r>
        <w:rPr>
          <w:rFonts w:ascii="Tahoma" w:hAnsi="Tahoma" w:cs="Tahoma"/>
        </w:rPr>
        <w:t>��</w:t>
      </w:r>
      <w:r>
        <w:t>0</w:t>
      </w:r>
      <w:r>
        <w:rPr>
          <w:rFonts w:ascii="Tahoma" w:hAnsi="Tahoma" w:cs="Tahoma"/>
        </w:rPr>
        <w:t>�</w:t>
      </w:r>
      <w:r>
        <w:t>u</w:t>
      </w:r>
      <w:r>
        <w:rPr>
          <w:rFonts w:ascii="Tahoma" w:hAnsi="Tahoma" w:cs="Tahoma"/>
        </w:rPr>
        <w:t>�</w:t>
      </w:r>
      <w:r>
        <w:t>H</w:t>
      </w:r>
      <w:r>
        <w:rPr>
          <w:rFonts w:ascii="Tahoma" w:hAnsi="Tahoma" w:cs="Tahoma"/>
        </w:rPr>
        <w:t>��</w:t>
      </w:r>
      <w:r>
        <w:t>|</w:t>
      </w:r>
      <w:r>
        <w:rPr>
          <w:rFonts w:ascii="Tahoma" w:hAnsi="Tahoma" w:cs="Tahoma"/>
        </w:rPr>
        <w:t>�</w:t>
      </w:r>
      <w:r>
        <w:t>GW\t</w:t>
      </w:r>
      <w:r>
        <w:rPr>
          <w:rFonts w:ascii="Tahoma" w:hAnsi="Tahoma" w:cs="Tahoma"/>
        </w:rPr>
        <w:t>�</w:t>
      </w:r>
      <w:r>
        <w:t>7</w:t>
      </w:r>
      <w:r>
        <w:rPr>
          <w:rFonts w:ascii="Tahoma" w:hAnsi="Tahoma" w:cs="Tahoma"/>
        </w:rPr>
        <w:t>�</w:t>
      </w:r>
      <w:r>
        <w:t>d</w:t>
      </w:r>
      <w:r>
        <w:rPr>
          <w:rFonts w:ascii="Tahoma" w:hAnsi="Tahoma" w:cs="Tahoma"/>
        </w:rPr>
        <w:t>����</w:t>
      </w:r>
      <w:r>
        <w:t>TFׁr</w:t>
      </w:r>
      <w:r>
        <w:rPr>
          <w:rFonts w:ascii="Tahoma" w:hAnsi="Tahoma" w:cs="Tahoma"/>
        </w:rPr>
        <w:t>�</w:t>
      </w:r>
      <w:r>
        <w:t>\</w:t>
      </w:r>
      <w:r>
        <w:rPr>
          <w:rFonts w:ascii="Tahoma" w:hAnsi="Tahoma" w:cs="Tahoma"/>
        </w:rPr>
        <w:t>���</w:t>
      </w:r>
      <w:r>
        <w:t>n</w:t>
      </w:r>
      <w:r>
        <w:rPr>
          <w:rFonts w:ascii="Tahoma" w:hAnsi="Tahoma" w:cs="Tahoma"/>
        </w:rPr>
        <w:t>��</w:t>
      </w:r>
      <w:r>
        <w:t>+?</w:t>
      </w:r>
      <w:r>
        <w:rPr>
          <w:rFonts w:ascii="Tahoma" w:hAnsi="Tahoma" w:cs="Tahoma"/>
        </w:rPr>
        <w:t>�</w:t>
      </w:r>
      <w:r>
        <w:t>y</w:t>
      </w:r>
      <w:r>
        <w:rPr>
          <w:rFonts w:ascii="Tahoma" w:hAnsi="Tahoma" w:cs="Tahoma"/>
        </w:rPr>
        <w:t>�</w:t>
      </w:r>
      <w:r>
        <w:t>l</w:t>
      </w:r>
      <w:r>
        <w:rPr>
          <w:rFonts w:ascii="Tahoma" w:hAnsi="Tahoma" w:cs="Tahoma"/>
        </w:rPr>
        <w:t>���</w:t>
      </w:r>
      <w:r>
        <w:t>i</w:t>
      </w:r>
      <w:r>
        <w:rPr>
          <w:rFonts w:ascii="Tahoma" w:hAnsi="Tahoma" w:cs="Tahoma"/>
        </w:rPr>
        <w:t>��</w:t>
      </w:r>
      <w:r>
        <w:t>Mz</w:t>
      </w:r>
      <w:r>
        <w:rPr>
          <w:rFonts w:ascii="Tahoma" w:hAnsi="Tahoma" w:cs="Tahoma"/>
        </w:rPr>
        <w:t>���</w:t>
      </w:r>
      <w:r>
        <w:t>8l</w:t>
      </w:r>
      <w:r>
        <w:rPr>
          <w:rFonts w:ascii="Tahoma" w:hAnsi="Tahoma" w:cs="Tahoma"/>
        </w:rPr>
        <w:t>�</w:t>
      </w:r>
      <w:r>
        <w:t>4рb^]</w:t>
      </w:r>
      <w:r>
        <w:rPr>
          <w:rFonts w:ascii="Tahoma" w:hAnsi="Tahoma" w:cs="Tahoma"/>
        </w:rPr>
        <w:t>��</w:t>
      </w:r>
      <w:r>
        <w:t>]xc</w:t>
      </w:r>
      <w:r>
        <w:rPr>
          <w:rFonts w:ascii="Tahoma" w:hAnsi="Tahoma" w:cs="Tahoma"/>
        </w:rPr>
        <w:t>����</w:t>
      </w:r>
    </w:p>
    <w:p w14:paraId="123F200D" w14:textId="77777777" w:rsidR="0045207C" w:rsidRDefault="0045207C" w:rsidP="007724B4">
      <w:pPr>
        <w:pStyle w:val="Heading3"/>
      </w:pPr>
      <w:r>
        <w:rPr>
          <w:rFonts w:ascii="Tahoma" w:hAnsi="Tahoma" w:cs="Tahoma"/>
        </w:rPr>
        <w:t>�</w:t>
      </w:r>
      <w:r>
        <w:t>b</w:t>
      </w:r>
      <w:r>
        <w:rPr>
          <w:rFonts w:ascii="Tahoma" w:hAnsi="Tahoma" w:cs="Tahoma"/>
        </w:rPr>
        <w:t>�</w:t>
      </w:r>
      <w:r>
        <w:t>[7</w:t>
      </w:r>
      <w:r>
        <w:rPr>
          <w:rFonts w:ascii="Tahoma" w:hAnsi="Tahoma" w:cs="Tahoma"/>
        </w:rPr>
        <w:t>�����</w:t>
      </w:r>
      <w:r>
        <w:t>&lt;#</w:t>
      </w:r>
      <w:r>
        <w:rPr>
          <w:rFonts w:ascii="Tahoma" w:hAnsi="Tahoma" w:cs="Tahoma"/>
        </w:rPr>
        <w:t>���������</w:t>
      </w:r>
      <w:r>
        <w:t>|[k</w:t>
      </w:r>
      <w:r>
        <w:rPr>
          <w:rFonts w:ascii="Tahoma" w:hAnsi="Tahoma" w:cs="Tahoma"/>
        </w:rPr>
        <w:t>��</w:t>
      </w:r>
      <w:r>
        <w:t>1</w:t>
      </w:r>
      <w:r>
        <w:rPr>
          <w:rFonts w:ascii="Tahoma" w:hAnsi="Tahoma" w:cs="Tahoma"/>
        </w:rPr>
        <w:t>������</w:t>
      </w:r>
      <w:r>
        <w:t>Ƒ</w:t>
      </w:r>
    </w:p>
    <w:p w14:paraId="1ABD471A" w14:textId="77777777" w:rsidR="0045207C" w:rsidRDefault="0045207C" w:rsidP="007724B4">
      <w:pPr>
        <w:pStyle w:val="Heading3"/>
      </w:pPr>
    </w:p>
    <w:p w14:paraId="6A5D62A5" w14:textId="77777777" w:rsidR="0045207C" w:rsidRDefault="0045207C" w:rsidP="007724B4">
      <w:pPr>
        <w:pStyle w:val="Heading3"/>
      </w:pPr>
      <w:r>
        <w:t>}</w:t>
      </w:r>
      <w:r>
        <w:rPr>
          <w:rFonts w:ascii="Tahoma" w:hAnsi="Tahoma" w:cs="Tahoma"/>
        </w:rPr>
        <w:t>��</w:t>
      </w:r>
      <w:r>
        <w:t>D</w:t>
      </w:r>
      <w:r>
        <w:rPr>
          <w:rFonts w:ascii="Segoe UI Historic" w:hAnsi="Segoe UI Historic" w:cs="Segoe UI Historic"/>
        </w:rPr>
        <w:t>݅</w:t>
      </w:r>
      <w:r>
        <w:rPr>
          <w:rFonts w:ascii="Tahoma" w:hAnsi="Tahoma" w:cs="Tahoma"/>
        </w:rPr>
        <w:t>����</w:t>
      </w:r>
      <w:r>
        <w:t>iJxGU`</w:t>
      </w:r>
      <w:r>
        <w:rPr>
          <w:rFonts w:ascii="Tahoma" w:hAnsi="Tahoma" w:cs="Tahoma"/>
        </w:rPr>
        <w:t>��</w:t>
      </w:r>
      <w:r>
        <w:t>I</w:t>
      </w:r>
      <w:r>
        <w:rPr>
          <w:rFonts w:ascii="Tahoma" w:hAnsi="Tahoma" w:cs="Tahoma"/>
        </w:rPr>
        <w:t>���</w:t>
      </w:r>
      <w:r>
        <w:t>#</w:t>
      </w:r>
      <w:r>
        <w:rPr>
          <w:rFonts w:ascii="Tahoma" w:hAnsi="Tahoma" w:cs="Tahoma"/>
        </w:rPr>
        <w:t>���</w:t>
      </w:r>
      <w:r>
        <w:t>p</w:t>
      </w:r>
      <w:r>
        <w:rPr>
          <w:rFonts w:ascii="Tahoma" w:hAnsi="Tahoma" w:cs="Tahoma"/>
        </w:rPr>
        <w:t>��</w:t>
      </w:r>
      <w:r>
        <w:t>{и=</w:t>
      </w:r>
      <w:r>
        <w:rPr>
          <w:rFonts w:ascii="Tahoma" w:hAnsi="Tahoma" w:cs="Tahoma"/>
        </w:rPr>
        <w:t>����</w:t>
      </w:r>
      <w:r>
        <w:t>ɯ</w:t>
      </w:r>
      <w:r>
        <w:rPr>
          <w:rFonts w:ascii="Ebrima" w:hAnsi="Ebrima" w:cs="Ebrima"/>
        </w:rPr>
        <w:t>߾</w:t>
      </w:r>
      <w:r>
        <w:t>"</w:t>
      </w:r>
      <w:r>
        <w:rPr>
          <w:rFonts w:ascii="Tahoma" w:hAnsi="Tahoma" w:cs="Tahoma"/>
        </w:rPr>
        <w:t>��</w:t>
      </w:r>
      <w:r>
        <w:t>=</w:t>
      </w:r>
      <w:r>
        <w:rPr>
          <w:rFonts w:ascii="Tahoma" w:hAnsi="Tahoma" w:cs="Tahoma"/>
        </w:rPr>
        <w:t>���</w:t>
      </w:r>
      <w:r>
        <w:t>Ϊz</w:t>
      </w:r>
      <w:r>
        <w:rPr>
          <w:rFonts w:ascii="Tahoma" w:hAnsi="Tahoma" w:cs="Tahoma"/>
        </w:rPr>
        <w:t>��</w:t>
      </w:r>
      <w:r>
        <w:t>]</w:t>
      </w:r>
      <w:r>
        <w:rPr>
          <w:rFonts w:ascii="Tahoma" w:hAnsi="Tahoma" w:cs="Tahoma"/>
        </w:rPr>
        <w:t>�</w:t>
      </w:r>
      <w:r>
        <w:t>w</w:t>
      </w:r>
      <w:r>
        <w:rPr>
          <w:rFonts w:ascii="Tahoma" w:hAnsi="Tahoma" w:cs="Tahoma"/>
        </w:rPr>
        <w:t>�</w:t>
      </w:r>
      <w:r>
        <w:t>&amp;</w:t>
      </w:r>
      <w:r>
        <w:rPr>
          <w:rFonts w:ascii="Tahoma" w:hAnsi="Tahoma" w:cs="Tahoma"/>
        </w:rPr>
        <w:t>���</w:t>
      </w:r>
      <w:r>
        <w:t>8n</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O</w:t>
      </w:r>
      <w:r>
        <w:rPr>
          <w:rFonts w:ascii="Tahoma" w:hAnsi="Tahoma" w:cs="Tahoma"/>
        </w:rPr>
        <w:t>�</w:t>
      </w:r>
      <w:r>
        <w:t xml:space="preserve">4 </w:t>
      </w:r>
      <w:r>
        <w:rPr>
          <w:rFonts w:ascii="Tahoma" w:hAnsi="Tahoma" w:cs="Tahoma"/>
        </w:rPr>
        <w:t>�</w:t>
      </w:r>
      <w:r>
        <w:t>?0V</w:t>
      </w:r>
      <w:r>
        <w:rPr>
          <w:rFonts w:ascii="Tahoma" w:hAnsi="Tahoma" w:cs="Tahoma"/>
        </w:rPr>
        <w:t>��</w:t>
      </w:r>
      <w:r>
        <w:t>gH</w:t>
      </w:r>
      <w:r>
        <w:rPr>
          <w:rFonts w:ascii="Tahoma" w:hAnsi="Tahoma" w:cs="Tahoma"/>
        </w:rPr>
        <w:t>�</w:t>
      </w:r>
      <w:r>
        <w:t>b</w:t>
      </w:r>
      <w:r>
        <w:rPr>
          <w:rFonts w:ascii="Tahoma" w:hAnsi="Tahoma" w:cs="Tahoma"/>
        </w:rPr>
        <w:t>��</w:t>
      </w:r>
      <w:r>
        <w:t>{`RsĄ</w:t>
      </w:r>
      <w:r>
        <w:rPr>
          <w:rFonts w:ascii="Tahoma" w:hAnsi="Tahoma" w:cs="Tahoma"/>
        </w:rPr>
        <w:t>��</w:t>
      </w:r>
      <w:r>
        <w:t>o6</w:t>
      </w:r>
      <w:r>
        <w:rPr>
          <w:rFonts w:ascii="Tahoma" w:hAnsi="Tahoma" w:cs="Tahoma"/>
        </w:rPr>
        <w:t>�</w:t>
      </w:r>
      <w:r>
        <w:t>Q</w:t>
      </w:r>
      <w:r>
        <w:rPr>
          <w:rFonts w:ascii="Tahoma" w:hAnsi="Tahoma" w:cs="Tahoma"/>
        </w:rPr>
        <w:t>�</w:t>
      </w:r>
      <w:r>
        <w:t>H6</w:t>
      </w:r>
      <w:r>
        <w:rPr>
          <w:rFonts w:ascii="Tahoma" w:hAnsi="Tahoma" w:cs="Tahoma"/>
        </w:rPr>
        <w:t>��</w:t>
      </w:r>
      <w:r>
        <w:t>K</w:t>
      </w:r>
      <w:r>
        <w:rPr>
          <w:rFonts w:ascii="Tahoma" w:hAnsi="Tahoma" w:cs="Tahoma"/>
        </w:rPr>
        <w:t>��</w:t>
      </w:r>
      <w:r>
        <w:t>.}</w:t>
      </w:r>
      <w:r>
        <w:rPr>
          <w:rFonts w:ascii="Tahoma" w:hAnsi="Tahoma" w:cs="Tahoma"/>
        </w:rPr>
        <w:t>��</w:t>
      </w:r>
      <w:r>
        <w:t>]</w:t>
      </w:r>
      <w:r>
        <w:rPr>
          <w:rFonts w:ascii="Tahoma" w:hAnsi="Tahoma" w:cs="Tahoma"/>
        </w:rPr>
        <w:t>�</w:t>
      </w:r>
      <w:r>
        <w:t>YZ</w:t>
      </w:r>
      <w:r>
        <w:rPr>
          <w:rFonts w:ascii="Tahoma" w:hAnsi="Tahoma" w:cs="Tahoma"/>
        </w:rPr>
        <w:t>�</w:t>
      </w:r>
      <w:r>
        <w:rPr>
          <w:rFonts w:ascii="MS Gothic" w:eastAsia="MS Gothic" w:hAnsi="MS Gothic" w:cs="MS Gothic" w:hint="eastAsia"/>
        </w:rPr>
        <w:t>菻</w:t>
      </w:r>
      <w:r>
        <w:rPr>
          <w:rFonts w:ascii="Tahoma" w:hAnsi="Tahoma" w:cs="Tahoma"/>
        </w:rPr>
        <w:t>�</w:t>
      </w:r>
      <w:r>
        <w:t>Bw</w:t>
      </w:r>
      <w:r>
        <w:rPr>
          <w:rFonts w:ascii="Tahoma" w:hAnsi="Tahoma" w:cs="Tahoma"/>
        </w:rPr>
        <w:t>�</w:t>
      </w:r>
      <w:r>
        <w:t>Σ$N</w:t>
      </w:r>
      <w:r>
        <w:rPr>
          <w:rFonts w:ascii="Tahoma" w:hAnsi="Tahoma" w:cs="Tahoma"/>
        </w:rPr>
        <w:t>��</w:t>
      </w:r>
      <w:r>
        <w:t>zB</w:t>
      </w:r>
      <w:r>
        <w:rPr>
          <w:rFonts w:ascii="Tahoma" w:hAnsi="Tahoma" w:cs="Tahoma"/>
        </w:rPr>
        <w:t>�</w:t>
      </w:r>
      <w:r>
        <w:t xml:space="preserve">M      </w:t>
      </w:r>
      <w:r>
        <w:rPr>
          <w:rFonts w:ascii="Tahoma" w:hAnsi="Tahoma" w:cs="Tahoma"/>
        </w:rPr>
        <w:t>�</w:t>
      </w:r>
      <w:r>
        <w:t>Sy</w:t>
      </w:r>
      <w:r>
        <w:rPr>
          <w:rFonts w:ascii="Tahoma" w:hAnsi="Tahoma" w:cs="Tahoma"/>
        </w:rPr>
        <w:t>�</w:t>
      </w:r>
      <w:r>
        <w:t xml:space="preserve"> H  Ì</w:t>
      </w:r>
      <w:r>
        <w:rPr>
          <w:rFonts w:ascii="Tahoma" w:hAnsi="Tahoma" w:cs="Tahoma"/>
        </w:rPr>
        <w:t>��</w:t>
      </w:r>
      <w:r>
        <w:t>(3</w:t>
      </w:r>
      <w:r>
        <w:rPr>
          <w:rFonts w:ascii="Tahoma" w:hAnsi="Tahoma" w:cs="Tahoma"/>
        </w:rPr>
        <w:t>�</w:t>
      </w:r>
      <w:r>
        <w:t>i</w:t>
      </w:r>
      <w:r>
        <w:rPr>
          <w:rFonts w:ascii="Tahoma" w:hAnsi="Tahoma" w:cs="Tahoma"/>
        </w:rPr>
        <w:t>��</w:t>
      </w:r>
      <w:r>
        <w:t>t:</w:t>
      </w:r>
      <w:r>
        <w:rPr>
          <w:rFonts w:ascii="Tahoma" w:hAnsi="Tahoma" w:cs="Tahoma"/>
        </w:rPr>
        <w:t>�</w:t>
      </w:r>
      <w:r>
        <w:t>É</w:t>
      </w:r>
      <w:r>
        <w:rPr>
          <w:rFonts w:ascii="Tahoma" w:hAnsi="Tahoma" w:cs="Tahoma"/>
        </w:rPr>
        <w:t>���</w:t>
      </w:r>
      <w:r>
        <w:t>t:</w:t>
      </w:r>
      <w:r>
        <w:rPr>
          <w:rFonts w:ascii="Tahoma" w:hAnsi="Tahoma" w:cs="Tahoma"/>
        </w:rPr>
        <w:t>�</w:t>
      </w:r>
      <w:r>
        <w:t>É</w:t>
      </w:r>
      <w:r>
        <w:rPr>
          <w:rFonts w:ascii="Tahoma" w:hAnsi="Tahoma" w:cs="Tahoma"/>
        </w:rPr>
        <w:t>���</w:t>
      </w:r>
      <w:r>
        <w:t>t:</w:t>
      </w:r>
      <w:r>
        <w:rPr>
          <w:rFonts w:ascii="Tahoma" w:hAnsi="Tahoma" w:cs="Tahoma"/>
        </w:rPr>
        <w:t>�</w:t>
      </w:r>
      <w:r>
        <w:t>É</w:t>
      </w:r>
      <w:r>
        <w:rPr>
          <w:rFonts w:ascii="Tahoma" w:hAnsi="Tahoma" w:cs="Tahoma"/>
        </w:rPr>
        <w:t>�����</w:t>
      </w:r>
      <w:r>
        <w:t>h</w:t>
      </w:r>
      <w:r>
        <w:rPr>
          <w:rFonts w:ascii="Tahoma" w:hAnsi="Tahoma" w:cs="Tahoma"/>
        </w:rPr>
        <w:t>�����</w:t>
      </w:r>
      <w:r>
        <w:t>å</w:t>
      </w:r>
      <w:r>
        <w:rPr>
          <w:rFonts w:ascii="Tahoma" w:hAnsi="Tahoma" w:cs="Tahoma"/>
        </w:rPr>
        <w:t>���</w:t>
      </w:r>
      <w:r>
        <w:t>4)</w:t>
      </w:r>
      <w:r>
        <w:rPr>
          <w:rFonts w:ascii="Tahoma" w:hAnsi="Tahoma" w:cs="Tahoma"/>
        </w:rPr>
        <w:t>�����</w:t>
      </w:r>
      <w:r>
        <w:t>)U</w:t>
      </w:r>
      <w:r>
        <w:rPr>
          <w:rFonts w:ascii="Tahoma" w:hAnsi="Tahoma" w:cs="Tahoma"/>
        </w:rPr>
        <w:t>�</w:t>
      </w:r>
      <w:r>
        <w:t>'w</w:t>
      </w:r>
      <w:r>
        <w:rPr>
          <w:rFonts w:ascii="Tahoma" w:hAnsi="Tahoma" w:cs="Tahoma"/>
        </w:rPr>
        <w:t>����</w:t>
      </w:r>
      <w:r>
        <w:t>&gt;6VW#</w:t>
      </w:r>
      <w:r>
        <w:rPr>
          <w:rFonts w:ascii="Tahoma" w:hAnsi="Tahoma" w:cs="Tahoma"/>
        </w:rPr>
        <w:t>�</w:t>
      </w:r>
      <w:r>
        <w:t>7öWv&amp;</w:t>
      </w:r>
      <w:r>
        <w:rPr>
          <w:rFonts w:ascii="Tahoma" w:hAnsi="Tahoma" w:cs="Tahoma"/>
        </w:rPr>
        <w:t>���������</w:t>
      </w:r>
      <w:r>
        <w:t>83.</w:t>
      </w:r>
      <w:r>
        <w:rPr>
          <w:rFonts w:ascii="Tahoma" w:hAnsi="Tahoma" w:cs="Tahoma"/>
        </w:rPr>
        <w:t>�</w:t>
      </w:r>
      <w:r>
        <w:t>/&lt;</w:t>
      </w:r>
      <w:r>
        <w:rPr>
          <w:rFonts w:ascii="Tahoma" w:hAnsi="Tahoma" w:cs="Tahoma"/>
        </w:rPr>
        <w:t>��</w:t>
      </w:r>
    </w:p>
    <w:p w14:paraId="1B9E489B" w14:textId="77777777" w:rsidR="0045207C" w:rsidRDefault="0045207C" w:rsidP="007724B4">
      <w:pPr>
        <w:pStyle w:val="Heading3"/>
      </w:pPr>
      <w:r>
        <w:rPr>
          <w:rFonts w:ascii="Tahoma" w:hAnsi="Tahoma" w:cs="Tahoma"/>
        </w:rPr>
        <w:t>�</w:t>
      </w:r>
      <w:r>
        <w:t>f</w:t>
      </w:r>
      <w:r>
        <w:rPr>
          <w:rFonts w:ascii="Tahoma" w:hAnsi="Tahoma" w:cs="Tahoma"/>
        </w:rPr>
        <w:t>�</w:t>
      </w:r>
      <w:r>
        <w:t>6%</w:t>
      </w:r>
      <w:r>
        <w:rPr>
          <w:rFonts w:ascii="Tahoma" w:hAnsi="Tahoma" w:cs="Tahoma"/>
        </w:rPr>
        <w:t>�</w:t>
      </w:r>
      <w:r>
        <w:t>IEND</w:t>
      </w:r>
      <w:r>
        <w:rPr>
          <w:rFonts w:ascii="Tahoma" w:hAnsi="Tahoma" w:cs="Tahoma"/>
        </w:rPr>
        <w:t>�</w:t>
      </w:r>
      <w:r>
        <w:t>B`</w:t>
      </w:r>
      <w:r>
        <w:rPr>
          <w:rFonts w:ascii="Tahoma" w:hAnsi="Tahoma" w:cs="Tahoma"/>
        </w:rPr>
        <w:t>��</w:t>
      </w:r>
      <w:r>
        <w:t>PNG</w:t>
      </w:r>
    </w:p>
    <w:p w14:paraId="22543508" w14:textId="77777777" w:rsidR="0045207C" w:rsidRDefault="0045207C" w:rsidP="007724B4">
      <w:pPr>
        <w:pStyle w:val="Heading3"/>
      </w:pPr>
      <w:r>
        <w:rPr>
          <w:rFonts w:ascii="Tahoma" w:hAnsi="Tahoma" w:cs="Tahoma"/>
        </w:rPr>
        <w:t>⸮</w:t>
      </w:r>
    </w:p>
    <w:p w14:paraId="13833BC4" w14:textId="77777777" w:rsidR="0045207C" w:rsidRDefault="0045207C" w:rsidP="007724B4">
      <w:pPr>
        <w:pStyle w:val="Heading3"/>
      </w:pPr>
    </w:p>
    <w:p w14:paraId="2C988919" w14:textId="77777777" w:rsidR="0045207C" w:rsidRDefault="0045207C" w:rsidP="007724B4">
      <w:pPr>
        <w:pStyle w:val="Heading3"/>
      </w:pPr>
      <w:r>
        <w:t>IHDR"</w:t>
      </w:r>
      <w:r>
        <w:rPr>
          <w:rFonts w:ascii="Tahoma" w:hAnsi="Tahoma" w:cs="Tahoma"/>
        </w:rPr>
        <w:t>��</w:t>
      </w:r>
      <w:r>
        <w:t>_        pHYs</w:t>
      </w:r>
      <w:r>
        <w:rPr>
          <w:rFonts w:ascii="Tahoma" w:hAnsi="Tahoma" w:cs="Tahoma"/>
        </w:rPr>
        <w:t>���</w:t>
      </w:r>
      <w:r>
        <w:t>o</w:t>
      </w:r>
      <w:r>
        <w:rPr>
          <w:rFonts w:ascii="Tahoma" w:hAnsi="Tahoma" w:cs="Tahoma"/>
        </w:rPr>
        <w:t>�</w:t>
      </w:r>
      <w:r>
        <w:t>d</w:t>
      </w:r>
    </w:p>
    <w:p w14:paraId="72D05514" w14:textId="77777777" w:rsidR="0045207C" w:rsidRDefault="0045207C" w:rsidP="007724B4">
      <w:pPr>
        <w:pStyle w:val="Heading3"/>
      </w:pPr>
      <w:r>
        <w:t>OiCCPPhotoshop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3D5CC7AB" w14:textId="77777777" w:rsidR="0045207C" w:rsidRDefault="0045207C" w:rsidP="007724B4">
      <w:pPr>
        <w:pStyle w:val="Heading3"/>
      </w:pPr>
      <w:r>
        <w:rPr>
          <w:rFonts w:ascii="Tahoma" w:hAnsi="Tahoma" w:cs="Tahoma"/>
        </w:rPr>
        <w:t>�</w:t>
      </w:r>
    </w:p>
    <w:p w14:paraId="2B64B813"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51F67948" w14:textId="77777777" w:rsidR="0045207C" w:rsidRDefault="0045207C" w:rsidP="007724B4">
      <w:pPr>
        <w:pStyle w:val="Heading3"/>
      </w:pPr>
      <w:r>
        <w:rPr>
          <w:rFonts w:ascii="Tahoma" w:hAnsi="Tahoma" w:cs="Tahoma"/>
        </w:rPr>
        <w:t>�</w:t>
      </w:r>
      <w:r>
        <w:t>H3Q5</w:t>
      </w:r>
      <w:r>
        <w:rPr>
          <w:rFonts w:ascii="Tahoma" w:hAnsi="Tahoma" w:cs="Tahoma"/>
        </w:rPr>
        <w:t>�</w:t>
      </w:r>
    </w:p>
    <w:p w14:paraId="7797AAD3"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10816188"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4E876211"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3ACA00D7" w14:textId="77777777" w:rsidR="0045207C" w:rsidRDefault="0045207C" w:rsidP="007724B4">
      <w:pPr>
        <w:pStyle w:val="Heading3"/>
      </w:pPr>
      <w:r>
        <w:rPr>
          <w:rFonts w:ascii="Tahoma" w:hAnsi="Tahoma" w:cs="Tahoma"/>
        </w:rPr>
        <w:t>�</w:t>
      </w:r>
    </w:p>
    <w:p w14:paraId="728F09B3"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747410CF"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23B5CDE9"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10A92F1A"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4580A88D"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73CEF439"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657C2817"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671ADE15"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0CC6C2C5"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402AABB3" w14:textId="77777777" w:rsidR="0045207C" w:rsidRDefault="0045207C" w:rsidP="007724B4">
      <w:pPr>
        <w:pStyle w:val="Heading3"/>
      </w:pPr>
    </w:p>
    <w:p w14:paraId="4009CB58"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52CAB63A"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45BD9EF2"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16877585" w14:textId="77777777" w:rsidR="0045207C" w:rsidRDefault="0045207C" w:rsidP="007724B4">
      <w:pPr>
        <w:pStyle w:val="Heading3"/>
      </w:pPr>
      <w:r>
        <w:t>c</w:t>
      </w:r>
      <w:r>
        <w:rPr>
          <w:rFonts w:ascii="Tahoma" w:hAnsi="Tahoma" w:cs="Tahoma"/>
        </w:rPr>
        <w:t>�</w:t>
      </w:r>
      <w:r>
        <w:t>x,!k</w:t>
      </w:r>
    </w:p>
    <w:p w14:paraId="65B42D5B"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4C3CE52F"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57310FD8" w14:textId="77777777" w:rsidR="0045207C" w:rsidRDefault="0045207C" w:rsidP="007724B4">
      <w:pPr>
        <w:pStyle w:val="Heading3"/>
      </w:pPr>
      <w:r>
        <w:t>X</w:t>
      </w:r>
      <w:r>
        <w:rPr>
          <w:rFonts w:ascii="Tahoma" w:hAnsi="Tahoma" w:cs="Tahoma"/>
        </w:rPr>
        <w:t>�</w:t>
      </w:r>
    </w:p>
    <w:p w14:paraId="1039AE29" w14:textId="77777777" w:rsidR="0045207C" w:rsidRDefault="0045207C" w:rsidP="007724B4">
      <w:pPr>
        <w:pStyle w:val="Heading3"/>
      </w:pPr>
      <w:r>
        <w:t>$</w:t>
      </w:r>
      <w:r>
        <w:rPr>
          <w:rFonts w:ascii="Tahoma" w:hAnsi="Tahoma" w:cs="Tahoma"/>
        </w:rPr>
        <w:t>�</w:t>
      </w:r>
    </w:p>
    <w:p w14:paraId="0FDB0276"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gð</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5FFA18BF"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189433DA"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0895EB38"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7A6D7F95"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55C478D4"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6D5C4709"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081E254D"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0789A65C"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46BFD16B" w14:textId="77777777" w:rsidR="0045207C" w:rsidRDefault="0045207C" w:rsidP="007724B4">
      <w:pPr>
        <w:pStyle w:val="Heading3"/>
      </w:pPr>
      <w:r>
        <w:t>U</w:t>
      </w:r>
    </w:p>
    <w:p w14:paraId="47D1BFFA"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54BEA5F2" w14:textId="77777777" w:rsidR="0045207C" w:rsidRDefault="0045207C" w:rsidP="007724B4">
      <w:pPr>
        <w:pStyle w:val="Heading3"/>
      </w:pPr>
      <w:r>
        <w:rPr>
          <w:rFonts w:ascii="Tahoma" w:hAnsi="Tahoma" w:cs="Tahoma"/>
        </w:rPr>
        <w:t>�</w:t>
      </w:r>
      <w:r>
        <w:rPr>
          <w:rFonts w:hint="cs"/>
        </w:rPr>
        <w:t>ڴ</w:t>
      </w:r>
    </w:p>
    <w:p w14:paraId="30F123BC"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2DF4AF93" w14:textId="77777777" w:rsidR="0045207C" w:rsidRDefault="0045207C" w:rsidP="007724B4">
      <w:pPr>
        <w:pStyle w:val="Heading3"/>
      </w:pPr>
      <w:r>
        <w:t>6</w:t>
      </w:r>
    </w:p>
    <w:p w14:paraId="1F0070CC"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6EF40624"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229C9096"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FiIDATx</w:t>
      </w:r>
      <w:r>
        <w:rPr>
          <w:rFonts w:ascii="Tahoma" w:hAnsi="Tahoma" w:cs="Tahoma"/>
        </w:rPr>
        <w:t>�</w:t>
      </w:r>
      <w:r>
        <w:rPr>
          <w:rFonts w:ascii="Malgun Gothic" w:eastAsia="Malgun Gothic" w:hAnsi="Malgun Gothic" w:cs="Malgun Gothic" w:hint="eastAsia"/>
        </w:rPr>
        <w:t>얽</w:t>
      </w:r>
      <w:r>
        <w:t>kA</w:t>
      </w:r>
      <w:r>
        <w:rPr>
          <w:rFonts w:ascii="Tahoma" w:hAnsi="Tahoma" w:cs="Tahoma"/>
        </w:rPr>
        <w:t>�����</w:t>
      </w:r>
      <w:r>
        <w:t>g</w:t>
      </w:r>
      <w:r>
        <w:rPr>
          <w:rFonts w:ascii="Tahoma" w:hAnsi="Tahoma" w:cs="Tahoma"/>
        </w:rPr>
        <w:t>�</w:t>
      </w:r>
      <w:r>
        <w:t>!</w:t>
      </w:r>
      <w:r>
        <w:rPr>
          <w:rFonts w:ascii="Tahoma" w:hAnsi="Tahoma" w:cs="Tahoma"/>
        </w:rPr>
        <w:t>��</w:t>
      </w:r>
      <w:r>
        <w:t>X</w:t>
      </w:r>
      <w:r>
        <w:rPr>
          <w:rFonts w:ascii="Tahoma" w:hAnsi="Tahoma" w:cs="Tahoma"/>
        </w:rPr>
        <w:t>�</w:t>
      </w:r>
      <w:r>
        <w:t>@@I</w:t>
      </w:r>
      <w:r>
        <w:rPr>
          <w:rFonts w:ascii="Tahoma" w:hAnsi="Tahoma" w:cs="Tahoma"/>
        </w:rPr>
        <w:t>������������</w:t>
      </w:r>
      <w:r>
        <w:t xml:space="preserve"> </w:t>
      </w:r>
      <w:r>
        <w:rPr>
          <w:rFonts w:ascii="Tahoma" w:hAnsi="Tahoma" w:cs="Tahoma"/>
        </w:rPr>
        <w:t>�</w:t>
      </w:r>
      <w:r>
        <w:t>F-D</w:t>
      </w:r>
      <w:r>
        <w:rPr>
          <w:rFonts w:ascii="Tahoma" w:hAnsi="Tahoma" w:cs="Tahoma"/>
        </w:rPr>
        <w:t>�</w:t>
      </w:r>
      <w:r>
        <w:t>E</w:t>
      </w:r>
    </w:p>
    <w:p w14:paraId="6B63878E" w14:textId="77777777" w:rsidR="0045207C" w:rsidRDefault="0045207C" w:rsidP="007724B4">
      <w:pPr>
        <w:pStyle w:val="Heading3"/>
      </w:pPr>
      <w:r>
        <w:rPr>
          <w:rFonts w:ascii="Tahoma" w:hAnsi="Tahoma" w:cs="Tahoma"/>
        </w:rPr>
        <w:t>�</w:t>
      </w:r>
      <w:r>
        <w:t>K.</w:t>
      </w:r>
      <w:r>
        <w:rPr>
          <w:rFonts w:ascii="Tahoma" w:hAnsi="Tahoma" w:cs="Tahoma"/>
        </w:rPr>
        <w:t>����</w:t>
      </w:r>
      <w:r>
        <w:t>Z</w:t>
      </w:r>
      <w:r>
        <w:rPr>
          <w:rFonts w:ascii="Tahoma" w:hAnsi="Tahoma" w:cs="Tahoma"/>
        </w:rPr>
        <w:t>����</w:t>
      </w:r>
      <w:r>
        <w:t>!</w:t>
      </w:r>
      <w:r>
        <w:rPr>
          <w:rFonts w:ascii="MV Boli" w:hAnsi="MV Boli" w:cs="MV Boli"/>
        </w:rPr>
        <w:t>ޢ</w:t>
      </w:r>
      <w:r>
        <w:t>Vr</w:t>
      </w:r>
      <w:r>
        <w:rPr>
          <w:rFonts w:ascii="Tahoma" w:hAnsi="Tahoma" w:cs="Tahoma"/>
        </w:rPr>
        <w:t>�����</w:t>
      </w:r>
      <w:r>
        <w:t>y</w:t>
      </w:r>
      <w:r>
        <w:rPr>
          <w:rFonts w:ascii="Ebrima" w:hAnsi="Ebrima" w:cs="Ebrima"/>
        </w:rPr>
        <w:t>ߛ</w:t>
      </w:r>
      <w:r>
        <w:rPr>
          <w:rFonts w:ascii="Tahoma" w:hAnsi="Tahoma" w:cs="Tahoma"/>
        </w:rPr>
        <w:t>�</w:t>
      </w:r>
      <w:r>
        <w:t>=QU</w:t>
      </w:r>
      <w:r>
        <w:rPr>
          <w:rFonts w:ascii="Tahoma" w:hAnsi="Tahoma" w:cs="Tahoma"/>
        </w:rPr>
        <w:t>�</w:t>
      </w:r>
      <w:r>
        <w:t>t</w:t>
      </w:r>
      <w:r>
        <w:rPr>
          <w:rFonts w:ascii="Tahoma" w:hAnsi="Tahoma" w:cs="Tahoma"/>
        </w:rPr>
        <w:t>�</w:t>
      </w:r>
      <w:r>
        <w:t>b</w:t>
      </w:r>
      <w:r>
        <w:rPr>
          <w:rFonts w:ascii="Tahoma" w:hAnsi="Tahoma" w:cs="Tahoma"/>
        </w:rPr>
        <w:t>��</w:t>
      </w:r>
      <w:r>
        <w:t>9</w:t>
      </w:r>
      <w:r>
        <w:rPr>
          <w:rFonts w:ascii="Tahoma" w:hAnsi="Tahoma" w:cs="Tahoma"/>
        </w:rPr>
        <w:t>���</w:t>
      </w:r>
      <w:r>
        <w:t>@</w:t>
      </w:r>
      <w:r>
        <w:rPr>
          <w:rFonts w:ascii="Tahoma" w:hAnsi="Tahoma" w:cs="Tahoma"/>
        </w:rPr>
        <w:t>��</w:t>
      </w:r>
      <w:r>
        <w:t>5</w:t>
      </w:r>
      <w:r>
        <w:rPr>
          <w:rFonts w:ascii="Tahoma" w:hAnsi="Tahoma" w:cs="Tahoma"/>
        </w:rPr>
        <w:t>��</w:t>
      </w:r>
      <w:r>
        <w:rPr>
          <w:rFonts w:ascii="MV Boli" w:hAnsi="MV Boli" w:cs="MV Boli"/>
        </w:rPr>
        <w:t>ޖ</w:t>
      </w:r>
      <w:r>
        <w:rPr>
          <w:rFonts w:ascii="Tahoma" w:hAnsi="Tahoma" w:cs="Tahoma"/>
        </w:rPr>
        <w:t>�</w:t>
      </w:r>
      <w:r>
        <w:t>:ի</w:t>
      </w:r>
      <w:r>
        <w:rPr>
          <w:rFonts w:ascii="Tahoma" w:hAnsi="Tahoma" w:cs="Tahoma"/>
        </w:rPr>
        <w:t>�</w:t>
      </w:r>
      <w:r>
        <w:t>w</w:t>
      </w:r>
      <w:r>
        <w:rPr>
          <w:rFonts w:ascii="Tahoma" w:hAnsi="Tahoma" w:cs="Tahoma"/>
        </w:rPr>
        <w:t>�</w:t>
      </w:r>
      <w:r>
        <w:t>H4</w:t>
      </w:r>
      <w:r>
        <w:rPr>
          <w:rFonts w:ascii="Tahoma" w:hAnsi="Tahoma" w:cs="Tahoma"/>
        </w:rPr>
        <w:t>�</w:t>
      </w:r>
      <w:r>
        <w:t>[</w:t>
      </w:r>
      <w:r>
        <w:rPr>
          <w:rFonts w:ascii="Tahoma" w:hAnsi="Tahoma" w:cs="Tahoma"/>
        </w:rPr>
        <w:t>���</w:t>
      </w:r>
      <w:r>
        <w:t>3</w:t>
      </w:r>
      <w:r>
        <w:rPr>
          <w:rFonts w:ascii="Tahoma" w:hAnsi="Tahoma" w:cs="Tahoma"/>
        </w:rPr>
        <w:t>�</w:t>
      </w:r>
      <w:r>
        <w:t>]D]&gt;c</w:t>
      </w:r>
      <w:r>
        <w:rPr>
          <w:rFonts w:ascii="Tahoma" w:hAnsi="Tahoma" w:cs="Tahoma"/>
        </w:rPr>
        <w:t>�</w:t>
      </w:r>
      <w:r>
        <w:t>w?</w:t>
      </w:r>
      <w:r>
        <w:rPr>
          <w:rFonts w:ascii="Tahoma" w:hAnsi="Tahoma" w:cs="Tahoma"/>
        </w:rPr>
        <w:t>��</w:t>
      </w:r>
      <w:r>
        <w:t>[</w:t>
      </w:r>
      <w:r>
        <w:rPr>
          <w:rFonts w:ascii="Tahoma" w:hAnsi="Tahoma" w:cs="Tahoma"/>
        </w:rPr>
        <w:t>�</w:t>
      </w:r>
      <w:r>
        <w:t>(</w:t>
      </w:r>
      <w:r>
        <w:rPr>
          <w:rFonts w:ascii="Tahoma" w:hAnsi="Tahoma" w:cs="Tahoma"/>
        </w:rPr>
        <w:t>��</w:t>
      </w:r>
      <w:r>
        <w:t>n</w:t>
      </w:r>
      <w:r>
        <w:rPr>
          <w:rFonts w:ascii="Tahoma" w:hAnsi="Tahoma" w:cs="Tahoma"/>
        </w:rPr>
        <w:t>��</w:t>
      </w:r>
      <w:r>
        <w:t>ct</w:t>
      </w:r>
      <w:r>
        <w:rPr>
          <w:rFonts w:ascii="Tahoma" w:hAnsi="Tahoma" w:cs="Tahoma"/>
        </w:rPr>
        <w:t>�</w:t>
      </w:r>
      <w:r>
        <w:t>[X</w:t>
      </w:r>
      <w:r>
        <w:rPr>
          <w:rFonts w:ascii="Tahoma" w:hAnsi="Tahoma" w:cs="Tahoma"/>
        </w:rPr>
        <w:t>�</w:t>
      </w:r>
      <w:r>
        <w:t>&amp;R</w:t>
      </w:r>
      <w:r>
        <w:rPr>
          <w:rFonts w:hint="cs"/>
        </w:rPr>
        <w:t>ݠ</w:t>
      </w:r>
      <w:r>
        <w:rPr>
          <w:rFonts w:ascii="Tahoma" w:hAnsi="Tahoma" w:cs="Tahoma"/>
        </w:rPr>
        <w:t>��</w:t>
      </w:r>
      <w:r>
        <w:t>m</w:t>
      </w:r>
      <w:r>
        <w:rPr>
          <w:rFonts w:ascii="Tahoma" w:hAnsi="Tahoma" w:cs="Tahoma"/>
        </w:rPr>
        <w:t>��</w:t>
      </w:r>
      <w:r>
        <w:t>O</w:t>
      </w:r>
      <w:r>
        <w:rPr>
          <w:rFonts w:ascii="Tahoma" w:hAnsi="Tahoma" w:cs="Tahoma"/>
        </w:rPr>
        <w:t>���</w:t>
      </w:r>
      <w:r>
        <w:t>q9</w:t>
      </w:r>
      <w:r>
        <w:rPr>
          <w:rFonts w:ascii="Tahoma" w:hAnsi="Tahoma" w:cs="Tahoma"/>
        </w:rPr>
        <w:t>�</w:t>
      </w:r>
      <w:r>
        <w:t>*</w:t>
      </w:r>
      <w:r>
        <w:rPr>
          <w:rFonts w:ascii="Tahoma" w:hAnsi="Tahoma" w:cs="Tahoma"/>
        </w:rPr>
        <w:t>��</w:t>
      </w:r>
      <w:r>
        <w:t>xf4</w:t>
      </w:r>
      <w:r>
        <w:rPr>
          <w:rFonts w:ascii="Tahoma" w:hAnsi="Tahoma" w:cs="Tahoma"/>
        </w:rPr>
        <w:t>����</w:t>
      </w:r>
      <w:r>
        <w:t>_?</w:t>
      </w:r>
      <w:r>
        <w:rPr>
          <w:rFonts w:ascii="Tahoma" w:hAnsi="Tahoma" w:cs="Tahoma"/>
        </w:rPr>
        <w:t>��</w:t>
      </w:r>
      <w:r>
        <w:t>t</w:t>
      </w:r>
      <w:r>
        <w:rPr>
          <w:rFonts w:ascii="Tahoma" w:hAnsi="Tahoma" w:cs="Tahoma"/>
        </w:rPr>
        <w:t>�</w:t>
      </w:r>
      <w:r>
        <w:t>e</w:t>
      </w:r>
      <w:r>
        <w:rPr>
          <w:rFonts w:ascii="Tahoma" w:hAnsi="Tahoma" w:cs="Tahoma"/>
        </w:rPr>
        <w:t>��</w:t>
      </w:r>
      <w:r>
        <w:t>Uӡ</w:t>
      </w:r>
      <w:r>
        <w:rPr>
          <w:rFonts w:ascii="Tahoma" w:hAnsi="Tahoma" w:cs="Tahoma"/>
        </w:rPr>
        <w:t>����</w:t>
      </w:r>
      <w:r>
        <w:t>9</w:t>
      </w:r>
      <w:r>
        <w:rPr>
          <w:rFonts w:ascii="Tahoma" w:hAnsi="Tahoma" w:cs="Tahoma"/>
        </w:rPr>
        <w:t>�</w:t>
      </w:r>
      <w:r>
        <w:t>&gt;</w:t>
      </w:r>
      <w:r>
        <w:rPr>
          <w:rFonts w:ascii="Tahoma" w:hAnsi="Tahoma" w:cs="Tahoma"/>
        </w:rPr>
        <w:t>���</w:t>
      </w:r>
      <w:r>
        <w:t>3</w:t>
      </w:r>
      <w:r>
        <w:rPr>
          <w:rFonts w:ascii="Tahoma" w:hAnsi="Tahoma" w:cs="Tahoma"/>
        </w:rPr>
        <w:t>�</w:t>
      </w:r>
      <w:r>
        <w:t>r</w:t>
      </w:r>
      <w:r>
        <w:rPr>
          <w:rFonts w:ascii="Tahoma" w:hAnsi="Tahoma" w:cs="Tahoma"/>
        </w:rPr>
        <w:t>�</w:t>
      </w:r>
    </w:p>
    <w:p w14:paraId="64545436" w14:textId="77777777" w:rsidR="0045207C" w:rsidRDefault="0045207C" w:rsidP="007724B4">
      <w:pPr>
        <w:pStyle w:val="Heading3"/>
      </w:pPr>
      <w:r>
        <w:t>&amp;Q_-S</w:t>
      </w:r>
      <w:r>
        <w:rPr>
          <w:rFonts w:ascii="Tahoma" w:hAnsi="Tahoma" w:cs="Tahoma"/>
        </w:rPr>
        <w:t>���</w:t>
      </w:r>
      <w:r>
        <w:rPr>
          <w:rFonts w:hint="cs"/>
        </w:rPr>
        <w:t>ݢ</w:t>
      </w:r>
      <w:r>
        <w:rPr>
          <w:rFonts w:ascii="Tahoma" w:hAnsi="Tahoma" w:cs="Tahoma"/>
        </w:rPr>
        <w:t>��</w:t>
      </w:r>
      <w:r>
        <w:t>O</w:t>
      </w:r>
      <w:r>
        <w:rPr>
          <w:rFonts w:ascii="Tahoma" w:hAnsi="Tahoma" w:cs="Tahoma"/>
        </w:rPr>
        <w:t>�</w:t>
      </w:r>
      <w:r>
        <w:t>qq</w:t>
      </w:r>
      <w:r>
        <w:rPr>
          <w:rFonts w:ascii="Tahoma" w:hAnsi="Tahoma" w:cs="Tahoma"/>
        </w:rPr>
        <w:t>�</w:t>
      </w:r>
      <w:r>
        <w:t>!!|</w:t>
      </w:r>
      <w:r>
        <w:rPr>
          <w:rFonts w:ascii="Tahoma" w:hAnsi="Tahoma" w:cs="Tahoma"/>
        </w:rPr>
        <w:t>�</w:t>
      </w:r>
      <w:r>
        <w:t>T</w:t>
      </w:r>
      <w:r>
        <w:rPr>
          <w:rFonts w:ascii="Tahoma" w:hAnsi="Tahoma" w:cs="Tahoma"/>
        </w:rPr>
        <w:t>���</w:t>
      </w:r>
      <w:r>
        <w:t>4l!</w:t>
      </w:r>
      <w:r>
        <w:rPr>
          <w:rFonts w:ascii="Tahoma" w:hAnsi="Tahoma" w:cs="Tahoma"/>
        </w:rPr>
        <w:t>�</w:t>
      </w:r>
      <w:r>
        <w:t>B%5</w:t>
      </w:r>
      <w:r>
        <w:rPr>
          <w:rFonts w:ascii="Tahoma" w:hAnsi="Tahoma" w:cs="Tahoma"/>
        </w:rPr>
        <w:t>��</w:t>
      </w:r>
      <w:r>
        <w:t>к</w:t>
      </w:r>
      <w:r>
        <w:rPr>
          <w:rFonts w:ascii="Tahoma" w:hAnsi="Tahoma" w:cs="Tahoma"/>
        </w:rPr>
        <w:t>��</w:t>
      </w:r>
      <w:r>
        <w:t>[</w:t>
      </w:r>
      <w:r>
        <w:rPr>
          <w:rFonts w:ascii="Tahoma" w:hAnsi="Tahoma" w:cs="Tahoma"/>
        </w:rPr>
        <w:t>��</w:t>
      </w:r>
      <w:r>
        <w:t>j+~Gk</w:t>
      </w:r>
      <w:r>
        <w:rPr>
          <w:rFonts w:ascii="Tahoma" w:hAnsi="Tahoma" w:cs="Tahoma"/>
        </w:rPr>
        <w:t>�</w:t>
      </w:r>
      <w:r>
        <w:t>Q</w:t>
      </w:r>
      <w:r>
        <w:rPr>
          <w:rFonts w:ascii="Tahoma" w:hAnsi="Tahoma" w:cs="Tahoma"/>
        </w:rPr>
        <w:t>�</w:t>
      </w:r>
    </w:p>
    <w:p w14:paraId="122F7EC0" w14:textId="77777777" w:rsidR="0045207C" w:rsidRDefault="0045207C" w:rsidP="007724B4">
      <w:pPr>
        <w:pStyle w:val="Heading3"/>
      </w:pPr>
      <w:r>
        <w:rPr>
          <w:rFonts w:ascii="Tahoma" w:hAnsi="Tahoma" w:cs="Tahoma"/>
        </w:rPr>
        <w:t>�</w:t>
      </w:r>
      <w:r>
        <w:t>$</w:t>
      </w:r>
      <w:r>
        <w:rPr>
          <w:rFonts w:ascii="Tahoma" w:hAnsi="Tahoma" w:cs="Tahoma"/>
        </w:rPr>
        <w:t>�</w:t>
      </w:r>
      <w:r>
        <w:t>)</w:t>
      </w:r>
      <w:r>
        <w:rPr>
          <w:rFonts w:ascii="Tahoma" w:hAnsi="Tahoma" w:cs="Tahoma"/>
        </w:rPr>
        <w:t>�</w:t>
      </w:r>
      <w:r>
        <w:t>&gt;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h</w:t>
      </w:r>
      <w:r>
        <w:rPr>
          <w:rFonts w:ascii="Tahoma" w:hAnsi="Tahoma" w:cs="Tahoma"/>
        </w:rPr>
        <w:t>⸮��</w:t>
      </w:r>
      <w:r>
        <w:t>6A^</w:t>
      </w:r>
      <w:r>
        <w:rPr>
          <w:rFonts w:ascii="Tahoma" w:hAnsi="Tahoma" w:cs="Tahoma"/>
        </w:rPr>
        <w:t>��</w:t>
      </w:r>
      <w:r>
        <w:t>P6Z</w:t>
      </w:r>
      <w:r>
        <w:rPr>
          <w:rFonts w:ascii="Tahoma" w:hAnsi="Tahoma" w:cs="Tahoma"/>
        </w:rPr>
        <w:t>�</w:t>
      </w:r>
      <w:r>
        <w:t>X</w:t>
      </w:r>
      <w:r>
        <w:rPr>
          <w:rFonts w:ascii="Tahoma" w:hAnsi="Tahoma" w:cs="Tahoma"/>
        </w:rPr>
        <w:t>�</w:t>
      </w:r>
      <w:r>
        <w:t>u</w:t>
      </w:r>
      <w:r>
        <w:rPr>
          <w:rFonts w:ascii="Tahoma" w:hAnsi="Tahoma" w:cs="Tahoma"/>
        </w:rPr>
        <w:t>�</w:t>
      </w:r>
      <w:r>
        <w:t>7</w:t>
      </w:r>
      <w:r>
        <w:rPr>
          <w:rFonts w:ascii="Tahoma" w:hAnsi="Tahoma" w:cs="Tahoma"/>
        </w:rPr>
        <w:t>��</w:t>
      </w:r>
      <w:r>
        <w:t xml:space="preserve">       ERx</w:t>
      </w:r>
    </w:p>
    <w:p w14:paraId="431E4B24" w14:textId="77777777" w:rsidR="0045207C" w:rsidRDefault="0045207C" w:rsidP="007724B4">
      <w:pPr>
        <w:pStyle w:val="Heading3"/>
      </w:pPr>
      <w:r>
        <w:t>G4|</w:t>
      </w:r>
      <w:r>
        <w:rPr>
          <w:rFonts w:ascii="Tahoma" w:hAnsi="Tahoma" w:cs="Tahoma"/>
        </w:rPr>
        <w:t>�</w:t>
      </w:r>
      <w:r>
        <w:t>@</w:t>
      </w:r>
      <w:r>
        <w:rPr>
          <w:rFonts w:ascii="Tahoma" w:hAnsi="Tahoma" w:cs="Tahoma"/>
        </w:rPr>
        <w:t>�</w:t>
      </w:r>
      <w:r>
        <w:t>]GT</w:t>
      </w:r>
      <w:r>
        <w:rPr>
          <w:rFonts w:ascii="Tahoma" w:hAnsi="Tahoma" w:cs="Tahoma"/>
        </w:rPr>
        <w:t>�</w:t>
      </w:r>
      <w:r>
        <w:t>Γ5</w:t>
      </w:r>
      <w:r>
        <w:rPr>
          <w:rFonts w:ascii="Tahoma" w:hAnsi="Tahoma" w:cs="Tahoma"/>
        </w:rPr>
        <w:t>��</w:t>
      </w:r>
      <w:r>
        <w:t>A</w:t>
      </w:r>
      <w:r>
        <w:rPr>
          <w:rFonts w:ascii="Tahoma" w:hAnsi="Tahoma" w:cs="Tahoma"/>
        </w:rPr>
        <w:t>�</w:t>
      </w:r>
      <w:r>
        <w:t>`</w:t>
      </w:r>
      <w:r>
        <w:rPr>
          <w:rFonts w:ascii="Tahoma" w:hAnsi="Tahoma" w:cs="Tahoma"/>
        </w:rPr>
        <w:t>�</w:t>
      </w:r>
      <w:r>
        <w:t>U</w:t>
      </w:r>
      <w:r>
        <w:rPr>
          <w:rFonts w:ascii="Malgun Gothic" w:eastAsia="Malgun Gothic" w:hAnsi="Malgun Gothic" w:cs="Malgun Gothic" w:hint="eastAsia"/>
        </w:rPr>
        <w:t>귾</w:t>
      </w:r>
      <w:r>
        <w:t>I</w:t>
      </w:r>
      <w:r>
        <w:rPr>
          <w:rFonts w:ascii="Tahoma" w:hAnsi="Tahoma" w:cs="Tahoma"/>
        </w:rPr>
        <w:t>�</w:t>
      </w:r>
      <w:r>
        <w:t>Q</w:t>
      </w:r>
      <w:r>
        <w:rPr>
          <w:rFonts w:ascii="Tahoma" w:hAnsi="Tahoma" w:cs="Tahoma"/>
        </w:rPr>
        <w:t>���</w:t>
      </w:r>
      <w:r>
        <w:t>Z</w:t>
      </w:r>
      <w:r>
        <w:rPr>
          <w:rFonts w:ascii="Tahoma" w:hAnsi="Tahoma" w:cs="Tahoma"/>
        </w:rPr>
        <w:t>⸮</w:t>
      </w:r>
      <w:r>
        <w:t>^&lt;</w:t>
      </w:r>
      <w:r>
        <w:rPr>
          <w:rFonts w:ascii="Tahoma" w:hAnsi="Tahoma" w:cs="Tahoma"/>
        </w:rPr>
        <w:t>�</w:t>
      </w:r>
      <w:r>
        <w:t>m@^=</w:t>
      </w:r>
      <w:r>
        <w:rPr>
          <w:rFonts w:ascii="Tahoma" w:hAnsi="Tahoma" w:cs="Tahoma"/>
        </w:rPr>
        <w:t>��</w:t>
      </w:r>
    </w:p>
    <w:p w14:paraId="7C35712D" w14:textId="77777777" w:rsidR="0045207C" w:rsidRDefault="0045207C" w:rsidP="007724B4">
      <w:pPr>
        <w:pStyle w:val="Heading3"/>
      </w:pPr>
      <w:r>
        <w:rPr>
          <w:rFonts w:ascii="Tahoma" w:hAnsi="Tahoma" w:cs="Tahoma"/>
        </w:rPr>
        <w:t>���</w:t>
      </w:r>
      <w:r>
        <w:t>K</w:t>
      </w:r>
      <w:r>
        <w:rPr>
          <w:rFonts w:ascii="Tahoma" w:hAnsi="Tahoma" w:cs="Tahoma"/>
        </w:rPr>
        <w:t>��</w:t>
      </w:r>
      <w:r>
        <w:t>LPUi</w:t>
      </w:r>
      <w:r>
        <w:rPr>
          <w:rFonts w:ascii="Tahoma" w:hAnsi="Tahoma" w:cs="Tahoma"/>
        </w:rPr>
        <w:t>��</w:t>
      </w:r>
      <w:r>
        <w:t>srzH</w:t>
      </w:r>
      <w:r>
        <w:rPr>
          <w:rFonts w:ascii="Tahoma" w:hAnsi="Tahoma" w:cs="Tahoma"/>
        </w:rPr>
        <w:t>�</w:t>
      </w:r>
      <w:r>
        <w:t>?</w:t>
      </w:r>
      <w:r>
        <w:rPr>
          <w:rFonts w:ascii="Tahoma" w:hAnsi="Tahoma" w:cs="Tahoma"/>
        </w:rPr>
        <w:t>����</w:t>
      </w:r>
      <w:r>
        <w:t>n)p</w:t>
      </w:r>
      <w:r>
        <w:rPr>
          <w:rFonts w:ascii="Tahoma" w:hAnsi="Tahoma" w:cs="Tahoma"/>
        </w:rPr>
        <w:t>�⸮�</w:t>
      </w:r>
      <w:r>
        <w:t>+</w:t>
      </w:r>
      <w:r>
        <w:rPr>
          <w:rFonts w:ascii="Tahoma" w:hAnsi="Tahoma" w:cs="Tahoma"/>
        </w:rPr>
        <w:t>���</w:t>
      </w:r>
      <w:r>
        <w:t>mK</w:t>
      </w:r>
      <w:r>
        <w:rPr>
          <w:rFonts w:ascii="Tahoma" w:hAnsi="Tahoma" w:cs="Tahoma"/>
        </w:rPr>
        <w:t>�</w:t>
      </w:r>
      <w:r>
        <w:t xml:space="preserve"> </w:t>
      </w:r>
      <w:r>
        <w:rPr>
          <w:rFonts w:ascii="Tahoma" w:hAnsi="Tahoma" w:cs="Tahoma"/>
        </w:rPr>
        <w:t>��</w:t>
      </w:r>
      <w:r>
        <w:t>g+</w:t>
      </w:r>
      <w:r>
        <w:rPr>
          <w:rFonts w:ascii="Tahoma" w:hAnsi="Tahoma" w:cs="Tahoma"/>
        </w:rPr>
        <w:t>�</w:t>
      </w:r>
    </w:p>
    <w:p w14:paraId="2943C808" w14:textId="77777777" w:rsidR="0045207C" w:rsidRDefault="0045207C" w:rsidP="007724B4">
      <w:pPr>
        <w:pStyle w:val="Heading3"/>
      </w:pPr>
      <w:r>
        <w:t>~</w:t>
      </w:r>
      <w:r>
        <w:rPr>
          <w:rFonts w:ascii="Tahoma" w:hAnsi="Tahoma" w:cs="Tahoma"/>
        </w:rPr>
        <w:t>���</w:t>
      </w:r>
      <w:r>
        <w:t>A</w:t>
      </w:r>
      <w:r>
        <w:rPr>
          <w:rFonts w:ascii="Tahoma" w:hAnsi="Tahoma" w:cs="Tahoma"/>
        </w:rPr>
        <w:t>�</w:t>
      </w:r>
      <w:r>
        <w:t>ĻZ</w:t>
      </w:r>
      <w:r>
        <w:rPr>
          <w:rFonts w:ascii="Tahoma" w:hAnsi="Tahoma" w:cs="Tahoma"/>
        </w:rPr>
        <w:t>�</w:t>
      </w:r>
      <w:r>
        <w:t>IX\</w:t>
      </w:r>
      <w:r>
        <w:rPr>
          <w:rFonts w:ascii="Tahoma" w:hAnsi="Tahoma" w:cs="Tahoma"/>
        </w:rPr>
        <w:t>�</w:t>
      </w:r>
      <w:r>
        <w:t>aq</w:t>
      </w:r>
      <w:r>
        <w:rPr>
          <w:rFonts w:ascii="Tahoma" w:hAnsi="Tahoma" w:cs="Tahoma"/>
        </w:rPr>
        <w:t>��</w:t>
      </w:r>
      <w:r>
        <w:t>e</w:t>
      </w:r>
      <w:r>
        <w:rPr>
          <w:rFonts w:ascii="MV Boli" w:hAnsi="MV Boli" w:cs="MV Boli"/>
        </w:rPr>
        <w:t>ޛ</w:t>
      </w:r>
      <w:r>
        <w:rPr>
          <w:rFonts w:ascii="Tahoma" w:hAnsi="Tahoma" w:cs="Tahoma"/>
        </w:rPr>
        <w:t>��</w:t>
      </w:r>
      <w:r>
        <w:t>!k</w:t>
      </w:r>
      <w:r>
        <w:rPr>
          <w:rFonts w:ascii="Tahoma" w:hAnsi="Tahoma" w:cs="Tahoma"/>
        </w:rPr>
        <w:t>��</w:t>
      </w:r>
      <w:r>
        <w:t>uԠ</w:t>
      </w:r>
      <w:r>
        <w:rPr>
          <w:rFonts w:ascii="Tahoma" w:hAnsi="Tahoma" w:cs="Tahoma"/>
        </w:rPr>
        <w:t>�</w:t>
      </w:r>
      <w:r>
        <w:t>-</w:t>
      </w:r>
      <w:r>
        <w:rPr>
          <w:rFonts w:ascii="Tahoma" w:hAnsi="Tahoma" w:cs="Tahoma"/>
        </w:rPr>
        <w:t>��</w:t>
      </w:r>
      <w:r>
        <w:t>s3</w:t>
      </w:r>
      <w:r>
        <w:rPr>
          <w:rFonts w:ascii="Tahoma" w:hAnsi="Tahoma" w:cs="Tahoma"/>
        </w:rPr>
        <w:t>��</w:t>
      </w:r>
      <w:r>
        <w:t>$</w:t>
      </w:r>
      <w:r>
        <w:rPr>
          <w:rFonts w:ascii="Tahoma" w:hAnsi="Tahoma" w:cs="Tahoma"/>
        </w:rPr>
        <w:t>�</w:t>
      </w:r>
      <w:r>
        <w:t>pX</w:t>
      </w:r>
      <w:r>
        <w:rPr>
          <w:rFonts w:ascii="Tahoma" w:hAnsi="Tahoma" w:cs="Tahoma"/>
        </w:rPr>
        <w:t>�����</w:t>
      </w:r>
      <w:r>
        <w:t>6</w:t>
      </w:r>
      <w:r>
        <w:rPr>
          <w:rFonts w:ascii="Tahoma" w:hAnsi="Tahoma" w:cs="Tahoma"/>
        </w:rPr>
        <w:t>�</w:t>
      </w:r>
      <w:r>
        <w:t>h</w:t>
      </w:r>
      <w:r>
        <w:rPr>
          <w:rFonts w:ascii="Tahoma" w:hAnsi="Tahoma" w:cs="Tahoma"/>
        </w:rPr>
        <w:t>�</w:t>
      </w:r>
      <w:r>
        <w:t>!,</w:t>
      </w:r>
      <w:r>
        <w:rPr>
          <w:rFonts w:ascii="Tahoma" w:hAnsi="Tahoma" w:cs="Tahoma"/>
        </w:rPr>
        <w:t>�</w:t>
      </w:r>
      <w:r>
        <w:rPr>
          <w:rFonts w:ascii="Malgun Gothic" w:eastAsia="Malgun Gothic" w:hAnsi="Malgun Gothic" w:cs="Malgun Gothic" w:hint="eastAsia"/>
        </w:rPr>
        <w:t>댢</w:t>
      </w:r>
      <w:r>
        <w:t>N</w:t>
      </w:r>
    </w:p>
    <w:p w14:paraId="285D97F9" w14:textId="77777777" w:rsidR="0045207C" w:rsidRDefault="0045207C" w:rsidP="007724B4">
      <w:pPr>
        <w:pStyle w:val="Heading3"/>
      </w:pPr>
      <w:r>
        <w:rPr>
          <w:rFonts w:ascii="Tahoma" w:hAnsi="Tahoma" w:cs="Tahoma"/>
        </w:rPr>
        <w:t>�</w:t>
      </w:r>
      <w:r>
        <w:t>5</w:t>
      </w:r>
      <w:r>
        <w:rPr>
          <w:rFonts w:ascii="Malgun Gothic" w:eastAsia="Malgun Gothic" w:hAnsi="Malgun Gothic" w:cs="Malgun Gothic" w:hint="eastAsia"/>
        </w:rPr>
        <w:t>땍</w:t>
      </w:r>
      <w:r>
        <w:t>@j}'</w:t>
      </w:r>
      <w:r>
        <w:rPr>
          <w:rFonts w:ascii="Tahoma" w:hAnsi="Tahoma" w:cs="Tahoma"/>
        </w:rPr>
        <w:t>�</w:t>
      </w:r>
      <w:r>
        <w:t>x</w:t>
      </w:r>
      <w:r>
        <w:rPr>
          <w:rFonts w:ascii="Tahoma" w:hAnsi="Tahoma" w:cs="Tahoma"/>
        </w:rPr>
        <w:t>�</w:t>
      </w:r>
      <w:r>
        <w:t>kGÖ4</w:t>
      </w:r>
      <w:r>
        <w:rPr>
          <w:rFonts w:ascii="Tahoma" w:hAnsi="Tahoma" w:cs="Tahoma"/>
        </w:rPr>
        <w:t>�</w:t>
      </w:r>
      <w:r>
        <w:t>L</w:t>
      </w:r>
      <w:r>
        <w:rPr>
          <w:rFonts w:ascii="Tahoma" w:hAnsi="Tahoma" w:cs="Tahoma"/>
        </w:rPr>
        <w:t>��</w:t>
      </w:r>
      <w:r>
        <w:t>F1</w:t>
      </w:r>
      <w:r>
        <w:rPr>
          <w:rFonts w:ascii="Tahoma" w:hAnsi="Tahoma" w:cs="Tahoma"/>
        </w:rPr>
        <w:t>�</w:t>
      </w:r>
      <w:r>
        <w:t>Ć</w:t>
      </w:r>
      <w:r>
        <w:rPr>
          <w:rFonts w:ascii="Tahoma" w:hAnsi="Tahoma" w:cs="Tahoma"/>
        </w:rPr>
        <w:t>�</w:t>
      </w:r>
      <w:r>
        <w:t>Mp9d=</w:t>
      </w:r>
      <w:r>
        <w:rPr>
          <w:rFonts w:ascii="Tahoma" w:hAnsi="Tahoma" w:cs="Tahoma"/>
        </w:rPr>
        <w:t>��</w:t>
      </w:r>
      <w:r>
        <w:t>B</w:t>
      </w:r>
      <w:r>
        <w:rPr>
          <w:rFonts w:ascii="Tahoma" w:hAnsi="Tahoma" w:cs="Tahoma"/>
        </w:rPr>
        <w:t>��</w:t>
      </w:r>
      <w:r>
        <w:t>U$Z</w:t>
      </w:r>
      <w:r>
        <w:rPr>
          <w:rFonts w:ascii="Tahoma" w:hAnsi="Tahoma" w:cs="Tahoma"/>
        </w:rPr>
        <w:t>�</w:t>
      </w:r>
      <w:r>
        <w:t>S</w:t>
      </w:r>
      <w:r>
        <w:rPr>
          <w:rFonts w:ascii="Tahoma" w:hAnsi="Tahoma" w:cs="Tahoma"/>
        </w:rPr>
        <w:t>��</w:t>
      </w:r>
      <w:r>
        <w:t>XT</w:t>
      </w:r>
      <w:r>
        <w:rPr>
          <w:rFonts w:ascii="Tahoma" w:hAnsi="Tahoma" w:cs="Tahoma"/>
        </w:rPr>
        <w:t>���</w:t>
      </w:r>
      <w:r>
        <w:rPr>
          <w:rFonts w:ascii="Calibri" w:hAnsi="Calibri" w:cs="Calibri"/>
        </w:rPr>
        <w:t>ຐ</w:t>
      </w:r>
      <w:r>
        <w:rPr>
          <w:rFonts w:ascii="Tahoma" w:hAnsi="Tahoma" w:cs="Tahoma"/>
        </w:rPr>
        <w:t>��</w:t>
      </w:r>
      <w:r>
        <w:t>ى</w:t>
      </w:r>
      <w:r>
        <w:rPr>
          <w:rFonts w:ascii="Tahoma" w:hAnsi="Tahoma" w:cs="Tahoma"/>
        </w:rPr>
        <w:t>��</w:t>
      </w:r>
      <w:r>
        <w:t>KÄ</w:t>
      </w:r>
      <w:r>
        <w:rPr>
          <w:rFonts w:ascii="Tahoma" w:hAnsi="Tahoma" w:cs="Tahoma"/>
        </w:rPr>
        <w:t>�</w:t>
      </w:r>
      <w:r>
        <w:t>ZG</w:t>
      </w:r>
      <w:r>
        <w:rPr>
          <w:rFonts w:ascii="Tahoma" w:hAnsi="Tahoma" w:cs="Tahoma"/>
        </w:rPr>
        <w:t>��</w:t>
      </w:r>
      <w:r>
        <w:t>p</w:t>
      </w:r>
      <w:r>
        <w:rPr>
          <w:rFonts w:ascii="Tahoma" w:hAnsi="Tahoma" w:cs="Tahoma"/>
        </w:rPr>
        <w:t>�⸮���</w:t>
      </w:r>
      <w:r>
        <w:t>)&gt;</w:t>
      </w:r>
      <w:r>
        <w:rPr>
          <w:rFonts w:ascii="Tahoma" w:hAnsi="Tahoma" w:cs="Tahoma"/>
        </w:rPr>
        <w:t>���</w:t>
      </w:r>
    </w:p>
    <w:p w14:paraId="299C06B9" w14:textId="77777777" w:rsidR="0045207C" w:rsidRDefault="0045207C" w:rsidP="007724B4">
      <w:pPr>
        <w:pStyle w:val="Heading3"/>
      </w:pPr>
      <w:r>
        <w:t>/</w:t>
      </w:r>
      <w:r>
        <w:rPr>
          <w:rFonts w:ascii="Tahoma" w:hAnsi="Tahoma" w:cs="Tahoma"/>
        </w:rPr>
        <w:t>�</w:t>
      </w:r>
      <w:r>
        <w:t>"</w:t>
      </w:r>
      <w:r>
        <w:rPr>
          <w:rFonts w:hint="cs"/>
        </w:rPr>
        <w:t>ڥ</w:t>
      </w:r>
      <w:r>
        <w:rPr>
          <w:rFonts w:ascii="Tahoma" w:hAnsi="Tahoma" w:cs="Tahoma"/>
        </w:rPr>
        <w:t>����</w:t>
      </w:r>
      <w:r>
        <w:t>ҖO</w:t>
      </w:r>
      <w:r>
        <w:rPr>
          <w:rFonts w:ascii="Tahoma" w:hAnsi="Tahoma" w:cs="Tahoma"/>
        </w:rPr>
        <w:t>�</w:t>
      </w:r>
      <w:r>
        <w:rPr>
          <w:rFonts w:ascii="Malgun Gothic" w:eastAsia="Malgun Gothic" w:hAnsi="Malgun Gothic" w:cs="Malgun Gothic" w:hint="eastAsia"/>
        </w:rPr>
        <w:t>뇷</w:t>
      </w:r>
      <w:r>
        <w:rPr>
          <w:rFonts w:ascii="Tahoma" w:hAnsi="Tahoma" w:cs="Tahoma"/>
        </w:rPr>
        <w:t>���</w:t>
      </w:r>
      <w:r>
        <w:t>=+</w:t>
      </w:r>
      <w:r>
        <w:rPr>
          <w:rFonts w:ascii="Tahoma" w:hAnsi="Tahoma" w:cs="Tahoma"/>
        </w:rPr>
        <w:t>��</w:t>
      </w:r>
      <w:r>
        <w:t>Ö</w:t>
      </w:r>
      <w:r>
        <w:rPr>
          <w:rFonts w:ascii="Tahoma" w:hAnsi="Tahoma" w:cs="Tahoma"/>
        </w:rPr>
        <w:t>��</w:t>
      </w:r>
      <w:r>
        <w:t>Xd</w:t>
      </w:r>
      <w:r>
        <w:rPr>
          <w:rFonts w:ascii="Tahoma" w:hAnsi="Tahoma" w:cs="Tahoma"/>
        </w:rPr>
        <w:t>�</w:t>
      </w:r>
      <w:r>
        <w:t>p</w:t>
      </w:r>
      <w:r>
        <w:rPr>
          <w:rFonts w:ascii="Tahoma" w:hAnsi="Tahoma" w:cs="Tahoma"/>
        </w:rPr>
        <w:t>��</w:t>
      </w:r>
    </w:p>
    <w:p w14:paraId="61BAA3D3" w14:textId="77777777" w:rsidR="0045207C" w:rsidRDefault="0045207C" w:rsidP="007724B4">
      <w:pPr>
        <w:pStyle w:val="Heading3"/>
      </w:pPr>
      <w:r>
        <w:rPr>
          <w:rFonts w:ascii="Tahoma" w:hAnsi="Tahoma" w:cs="Tahoma"/>
        </w:rPr>
        <w:t>��⸮�</w:t>
      </w:r>
      <w:r>
        <w:t>+X</w:t>
      </w:r>
      <w:r>
        <w:rPr>
          <w:rFonts w:ascii="Tahoma" w:hAnsi="Tahoma" w:cs="Tahoma"/>
        </w:rPr>
        <w:t>�</w:t>
      </w:r>
      <w:r>
        <w:t>B-IEND</w:t>
      </w:r>
      <w:r>
        <w:rPr>
          <w:rFonts w:ascii="Tahoma" w:hAnsi="Tahoma" w:cs="Tahoma"/>
        </w:rPr>
        <w:t>�</w:t>
      </w:r>
      <w:r>
        <w:t>Bé</w:t>
      </w:r>
      <w:r>
        <w:rPr>
          <w:rFonts w:ascii="Tahoma" w:hAnsi="Tahoma" w:cs="Tahoma"/>
        </w:rPr>
        <w:t>��</w:t>
      </w:r>
      <w:r>
        <w:t>PNG</w:t>
      </w:r>
    </w:p>
    <w:p w14:paraId="502BAD78" w14:textId="77777777" w:rsidR="0045207C" w:rsidRDefault="0045207C" w:rsidP="007724B4">
      <w:pPr>
        <w:pStyle w:val="Heading3"/>
      </w:pPr>
      <w:r>
        <w:rPr>
          <w:rFonts w:ascii="Tahoma" w:hAnsi="Tahoma" w:cs="Tahoma"/>
        </w:rPr>
        <w:t>⸮</w:t>
      </w:r>
    </w:p>
    <w:p w14:paraId="36AAA9F0" w14:textId="77777777" w:rsidR="0045207C" w:rsidRDefault="0045207C" w:rsidP="007724B4">
      <w:pPr>
        <w:pStyle w:val="Heading3"/>
      </w:pPr>
    </w:p>
    <w:p w14:paraId="4C4631C1" w14:textId="77777777" w:rsidR="0045207C" w:rsidRDefault="0045207C" w:rsidP="007724B4">
      <w:pPr>
        <w:pStyle w:val="Heading3"/>
      </w:pPr>
      <w:r>
        <w:t>IHD</w:t>
      </w:r>
      <w:r>
        <w:rPr>
          <w:rFonts w:ascii="Tahoma" w:hAnsi="Tahoma" w:cs="Tahoma"/>
        </w:rPr>
        <w:t>����</w:t>
      </w:r>
      <w:r>
        <w:t xml:space="preserve"> pHYs</w:t>
      </w:r>
    </w:p>
    <w:p w14:paraId="3BEFA396" w14:textId="77777777" w:rsidR="0045207C" w:rsidRDefault="0045207C" w:rsidP="007724B4">
      <w:pPr>
        <w:pStyle w:val="Heading3"/>
      </w:pPr>
    </w:p>
    <w:p w14:paraId="73638F99" w14:textId="77777777" w:rsidR="0045207C" w:rsidRDefault="0045207C" w:rsidP="007724B4">
      <w:pPr>
        <w:pStyle w:val="Heading3"/>
      </w:pPr>
      <w:r>
        <w:rPr>
          <w:rFonts w:ascii="Tahoma" w:hAnsi="Tahoma" w:cs="Tahoma"/>
        </w:rPr>
        <w:t>��</w:t>
      </w:r>
      <w:r>
        <w:t>ü</w:t>
      </w:r>
      <w:r>
        <w:rPr>
          <w:rFonts w:ascii="Tahoma" w:hAnsi="Tahoma" w:cs="Tahoma"/>
        </w:rPr>
        <w:t>�</w:t>
      </w:r>
    </w:p>
    <w:p w14:paraId="4D88E62E" w14:textId="77777777" w:rsidR="0045207C" w:rsidRDefault="0045207C" w:rsidP="007724B4">
      <w:pPr>
        <w:pStyle w:val="Heading3"/>
      </w:pPr>
      <w:r>
        <w:t>OiCCPPhotoshop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17F34775" w14:textId="77777777" w:rsidR="0045207C" w:rsidRDefault="0045207C" w:rsidP="007724B4">
      <w:pPr>
        <w:pStyle w:val="Heading3"/>
      </w:pPr>
      <w:r>
        <w:rPr>
          <w:rFonts w:ascii="Tahoma" w:hAnsi="Tahoma" w:cs="Tahoma"/>
        </w:rPr>
        <w:t>�</w:t>
      </w:r>
    </w:p>
    <w:p w14:paraId="6B0917B0"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56DEA004" w14:textId="77777777" w:rsidR="0045207C" w:rsidRDefault="0045207C" w:rsidP="007724B4">
      <w:pPr>
        <w:pStyle w:val="Heading3"/>
      </w:pPr>
      <w:r>
        <w:rPr>
          <w:rFonts w:ascii="Tahoma" w:hAnsi="Tahoma" w:cs="Tahoma"/>
        </w:rPr>
        <w:t>�</w:t>
      </w:r>
      <w:r>
        <w:t>H3Q5</w:t>
      </w:r>
      <w:r>
        <w:rPr>
          <w:rFonts w:ascii="Tahoma" w:hAnsi="Tahoma" w:cs="Tahoma"/>
        </w:rPr>
        <w:t>�</w:t>
      </w:r>
    </w:p>
    <w:p w14:paraId="35AD94A4"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5F2C3397"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3DC403CB"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23D257B8" w14:textId="77777777" w:rsidR="0045207C" w:rsidRDefault="0045207C" w:rsidP="007724B4">
      <w:pPr>
        <w:pStyle w:val="Heading3"/>
      </w:pPr>
      <w:r>
        <w:rPr>
          <w:rFonts w:ascii="Tahoma" w:hAnsi="Tahoma" w:cs="Tahoma"/>
        </w:rPr>
        <w:t>�</w:t>
      </w:r>
    </w:p>
    <w:p w14:paraId="577BE092"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466319C1"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62DFDD59"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413B902D"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2516D6F5"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784128DA"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76C927B5"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1E0535FB"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48F48EF6"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691D56B8" w14:textId="77777777" w:rsidR="0045207C" w:rsidRDefault="0045207C" w:rsidP="007724B4">
      <w:pPr>
        <w:pStyle w:val="Heading3"/>
      </w:pPr>
    </w:p>
    <w:p w14:paraId="2594CB81"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584FD49A"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099BEF64"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3E3B81D5" w14:textId="77777777" w:rsidR="0045207C" w:rsidRDefault="0045207C" w:rsidP="007724B4">
      <w:pPr>
        <w:pStyle w:val="Heading3"/>
      </w:pPr>
      <w:r>
        <w:t>c</w:t>
      </w:r>
      <w:r>
        <w:rPr>
          <w:rFonts w:ascii="Tahoma" w:hAnsi="Tahoma" w:cs="Tahoma"/>
        </w:rPr>
        <w:t>�</w:t>
      </w:r>
      <w:r>
        <w:t>x,!k</w:t>
      </w:r>
    </w:p>
    <w:p w14:paraId="0BF08C31"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263EF60A"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5871A6FD" w14:textId="77777777" w:rsidR="0045207C" w:rsidRDefault="0045207C" w:rsidP="007724B4">
      <w:pPr>
        <w:pStyle w:val="Heading3"/>
      </w:pPr>
      <w:r>
        <w:t>X</w:t>
      </w:r>
      <w:r>
        <w:rPr>
          <w:rFonts w:ascii="Tahoma" w:hAnsi="Tahoma" w:cs="Tahoma"/>
        </w:rPr>
        <w:t>�</w:t>
      </w:r>
    </w:p>
    <w:p w14:paraId="1B200B15" w14:textId="77777777" w:rsidR="0045207C" w:rsidRDefault="0045207C" w:rsidP="007724B4">
      <w:pPr>
        <w:pStyle w:val="Heading3"/>
      </w:pPr>
      <w:r>
        <w:t>$</w:t>
      </w:r>
      <w:r>
        <w:rPr>
          <w:rFonts w:ascii="Tahoma" w:hAnsi="Tahoma" w:cs="Tahoma"/>
        </w:rPr>
        <w:t>�</w:t>
      </w:r>
    </w:p>
    <w:p w14:paraId="3755EFEF"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gð</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76E26C5A"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6763B24D"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76BC2CAE"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2C0B00F4"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3D30604A"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03EAD3F3"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62D1B551"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2225CC6E"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1F204FEF" w14:textId="77777777" w:rsidR="0045207C" w:rsidRDefault="0045207C" w:rsidP="007724B4">
      <w:pPr>
        <w:pStyle w:val="Heading3"/>
      </w:pPr>
      <w:r>
        <w:t>U</w:t>
      </w:r>
    </w:p>
    <w:p w14:paraId="35A7519A"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6EF24940" w14:textId="77777777" w:rsidR="0045207C" w:rsidRDefault="0045207C" w:rsidP="007724B4">
      <w:pPr>
        <w:pStyle w:val="Heading3"/>
      </w:pPr>
      <w:r>
        <w:rPr>
          <w:rFonts w:ascii="Tahoma" w:hAnsi="Tahoma" w:cs="Tahoma"/>
        </w:rPr>
        <w:t>�</w:t>
      </w:r>
      <w:r>
        <w:rPr>
          <w:rFonts w:hint="cs"/>
        </w:rPr>
        <w:t>ڴ</w:t>
      </w:r>
    </w:p>
    <w:p w14:paraId="5FF100F4"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3BBE6F47" w14:textId="77777777" w:rsidR="0045207C" w:rsidRDefault="0045207C" w:rsidP="007724B4">
      <w:pPr>
        <w:pStyle w:val="Heading3"/>
      </w:pPr>
      <w:r>
        <w:t>6</w:t>
      </w:r>
    </w:p>
    <w:p w14:paraId="13BFBA15"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3D526F73"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1E8A74FB"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w:t>
      </w:r>
      <w:r>
        <w:rPr>
          <w:rFonts w:ascii="Tahoma" w:hAnsi="Tahoma" w:cs="Tahoma"/>
        </w:rPr>
        <w:t>�</w:t>
      </w:r>
      <w:r>
        <w:t>IDATx</w:t>
      </w:r>
      <w:r>
        <w:rPr>
          <w:rFonts w:ascii="Tahoma" w:hAnsi="Tahoma" w:cs="Tahoma"/>
        </w:rPr>
        <w:t>�</w:t>
      </w:r>
      <w:r>
        <w:t>Ē</w:t>
      </w:r>
      <w:r>
        <w:rPr>
          <w:rFonts w:ascii="Tahoma" w:hAnsi="Tahoma" w:cs="Tahoma"/>
        </w:rPr>
        <w:t>��</w:t>
      </w:r>
      <w:r>
        <w:t>É</w:t>
      </w:r>
      <w:r>
        <w:rPr>
          <w:rFonts w:ascii="Tahoma" w:hAnsi="Tahoma" w:cs="Tahoma"/>
        </w:rPr>
        <w:t>�</w:t>
      </w:r>
      <w:r>
        <w:t>g</w:t>
      </w:r>
      <w:r>
        <w:rPr>
          <w:rFonts w:ascii="Tahoma" w:hAnsi="Tahoma" w:cs="Tahoma"/>
        </w:rPr>
        <w:t>��</w:t>
      </w:r>
      <w:r>
        <w:t>É</w:t>
      </w:r>
      <w:r>
        <w:rPr>
          <w:rFonts w:ascii="Tahoma" w:hAnsi="Tahoma" w:cs="Tahoma"/>
        </w:rPr>
        <w:t>⸮</w:t>
      </w:r>
      <w:r>
        <w:t>$</w:t>
      </w:r>
      <w:r>
        <w:rPr>
          <w:rFonts w:ascii="Tahoma" w:hAnsi="Tahoma" w:cs="Tahoma"/>
        </w:rPr>
        <w:t>�</w:t>
      </w:r>
      <w:r>
        <w:rPr>
          <w:rFonts w:ascii="Calibri" w:hAnsi="Calibri" w:cs="Calibri"/>
        </w:rPr>
        <w:t>ꮡ</w:t>
      </w:r>
      <w:r>
        <w:t>uEÉH0,?i</w:t>
      </w:r>
      <w:r>
        <w:rPr>
          <w:rFonts w:ascii="Tahoma" w:hAnsi="Tahoma" w:cs="Tahoma"/>
        </w:rPr>
        <w:t>��</w:t>
      </w:r>
      <w:r>
        <w:t>QB</w:t>
      </w:r>
      <w:r>
        <w:rPr>
          <w:rFonts w:ascii="Tahoma" w:hAnsi="Tahoma" w:cs="Tahoma"/>
        </w:rPr>
        <w:t>�</w:t>
      </w:r>
      <w:r>
        <w:t>.</w:t>
      </w:r>
      <w:r>
        <w:rPr>
          <w:rFonts w:ascii="Tahoma" w:hAnsi="Tahoma" w:cs="Tahoma"/>
        </w:rPr>
        <w:t>�</w:t>
      </w:r>
    </w:p>
    <w:p w14:paraId="40B691BB" w14:textId="77777777" w:rsidR="0045207C" w:rsidRDefault="0045207C" w:rsidP="007724B4">
      <w:pPr>
        <w:pStyle w:val="Heading3"/>
      </w:pPr>
      <w:r>
        <w:t>M</w:t>
      </w:r>
      <w:r>
        <w:rPr>
          <w:rFonts w:ascii="Tahoma" w:hAnsi="Tahoma" w:cs="Tahoma"/>
        </w:rPr>
        <w:t>�</w:t>
      </w:r>
      <w:r>
        <w:t>0Ös</w:t>
      </w:r>
      <w:r>
        <w:rPr>
          <w:rFonts w:ascii="Tahoma" w:hAnsi="Tahoma" w:cs="Tahoma"/>
        </w:rPr>
        <w:t>�</w:t>
      </w:r>
      <w:r>
        <w:t>S</w:t>
      </w:r>
      <w:r>
        <w:rPr>
          <w:rFonts w:ascii="Tahoma" w:hAnsi="Tahoma" w:cs="Tahoma"/>
        </w:rPr>
        <w:t>�</w:t>
      </w:r>
      <w:r>
        <w:t>é</w:t>
      </w:r>
      <w:r>
        <w:rPr>
          <w:rFonts w:ascii="Tahoma" w:hAnsi="Tahoma" w:cs="Tahoma"/>
        </w:rPr>
        <w:t>��</w:t>
      </w:r>
      <w:r>
        <w:t>å'vw</w:t>
      </w:r>
      <w:r>
        <w:rPr>
          <w:rFonts w:ascii="Tahoma" w:hAnsi="Tahoma" w:cs="Tahoma"/>
        </w:rPr>
        <w:t>�</w:t>
      </w:r>
      <w:r>
        <w:t>&amp;</w:t>
      </w:r>
      <w:r>
        <w:rPr>
          <w:rFonts w:ascii="Tahoma" w:hAnsi="Tahoma" w:cs="Tahoma"/>
        </w:rPr>
        <w:t>�</w:t>
      </w:r>
      <w:r>
        <w:t>L X4</w:t>
      </w:r>
      <w:r>
        <w:rPr>
          <w:rFonts w:ascii="Tahoma" w:hAnsi="Tahoma" w:cs="Tahoma"/>
        </w:rPr>
        <w:t>�</w:t>
      </w:r>
      <w:r>
        <w:t>1</w:t>
      </w:r>
      <w:r>
        <w:rPr>
          <w:rFonts w:ascii="Tahoma" w:hAnsi="Tahoma" w:cs="Tahoma"/>
        </w:rPr>
        <w:t>��</w:t>
      </w:r>
      <w:r>
        <w:t>x</w:t>
      </w:r>
      <w:r>
        <w:rPr>
          <w:rFonts w:ascii="Tahoma" w:hAnsi="Tahoma" w:cs="Tahoma"/>
        </w:rPr>
        <w:t>����</w:t>
      </w:r>
      <w:r>
        <w:t>l</w:t>
      </w:r>
      <w:r>
        <w:rPr>
          <w:rFonts w:ascii="Tahoma" w:hAnsi="Tahoma" w:cs="Tahoma"/>
        </w:rPr>
        <w:t>���</w:t>
      </w:r>
      <w:r>
        <w:t>v&gt;Züü(</w:t>
      </w:r>
      <w:r>
        <w:rPr>
          <w:rFonts w:ascii="Tahoma" w:hAnsi="Tahoma" w:cs="Tahoma"/>
        </w:rPr>
        <w:t>�</w:t>
      </w:r>
      <w:r>
        <w:t>U</w:t>
      </w:r>
      <w:r>
        <w:rPr>
          <w:rFonts w:ascii="Tahoma" w:hAnsi="Tahoma" w:cs="Tahoma"/>
        </w:rPr>
        <w:t>��</w:t>
      </w:r>
      <w:r>
        <w:t>D%HWsS</w:t>
      </w:r>
      <w:r>
        <w:rPr>
          <w:rFonts w:ascii="Tahoma" w:hAnsi="Tahoma" w:cs="Tahoma"/>
        </w:rPr>
        <w:t>�����</w:t>
      </w:r>
      <w:r>
        <w:t>i</w:t>
      </w:r>
      <w:r>
        <w:rPr>
          <w:rFonts w:ascii="Tahoma" w:hAnsi="Tahoma" w:cs="Tahoma"/>
        </w:rPr>
        <w:t>�</w:t>
      </w:r>
      <w:r>
        <w:t>ӂ</w:t>
      </w:r>
    </w:p>
    <w:p w14:paraId="370196E4" w14:textId="77777777" w:rsidR="0045207C" w:rsidRDefault="0045207C" w:rsidP="007724B4">
      <w:pPr>
        <w:pStyle w:val="Heading3"/>
      </w:pPr>
      <w:r>
        <w:rPr>
          <w:rFonts w:ascii="Tahoma" w:hAnsi="Tahoma" w:cs="Tahoma"/>
        </w:rPr>
        <w:t>�����</w:t>
      </w:r>
      <w:r>
        <w:t>;z</w:t>
      </w:r>
      <w:r>
        <w:rPr>
          <w:rFonts w:ascii="Tahoma" w:hAnsi="Tahoma" w:cs="Tahoma"/>
        </w:rPr>
        <w:t>�</w:t>
      </w:r>
      <w:r>
        <w:t>?</w:t>
      </w:r>
      <w:r>
        <w:rPr>
          <w:rFonts w:ascii="Tahoma" w:hAnsi="Tahoma" w:cs="Tahoma"/>
        </w:rPr>
        <w:t>���</w:t>
      </w:r>
      <w:r>
        <w:t>f</w:t>
      </w:r>
      <w:r>
        <w:rPr>
          <w:rFonts w:ascii="Tahoma" w:hAnsi="Tahoma" w:cs="Tahoma"/>
        </w:rPr>
        <w:t>�</w:t>
      </w:r>
      <w:r>
        <w:t>O</w:t>
      </w:r>
      <w:r>
        <w:rPr>
          <w:rFonts w:ascii="Tahoma" w:hAnsi="Tahoma" w:cs="Tahoma"/>
        </w:rPr>
        <w:t>�</w:t>
      </w:r>
    </w:p>
    <w:p w14:paraId="53066824" w14:textId="77777777" w:rsidR="0045207C" w:rsidRDefault="0045207C" w:rsidP="007724B4">
      <w:pPr>
        <w:pStyle w:val="Heading3"/>
      </w:pPr>
      <w:r>
        <w:t>&lt;d</w:t>
      </w:r>
      <w:r>
        <w:rPr>
          <w:rFonts w:ascii="Tahoma" w:hAnsi="Tahoma" w:cs="Tahoma"/>
        </w:rPr>
        <w:t>��</w:t>
      </w:r>
      <w:r>
        <w:t>(</w:t>
      </w:r>
      <w:r>
        <w:rPr>
          <w:rFonts w:ascii="Tahoma" w:hAnsi="Tahoma" w:cs="Tahoma"/>
        </w:rPr>
        <w:t>�</w:t>
      </w:r>
      <w:r>
        <w:t>(X</w:t>
      </w:r>
      <w:r>
        <w:rPr>
          <w:rFonts w:ascii="Tahoma" w:hAnsi="Tahoma" w:cs="Tahoma"/>
        </w:rPr>
        <w:t>�</w:t>
      </w:r>
      <w:r>
        <w:t>Ü#</w:t>
      </w:r>
      <w:r>
        <w:rPr>
          <w:rFonts w:ascii="Tahoma" w:hAnsi="Tahoma" w:cs="Tahoma"/>
        </w:rPr>
        <w:t>�</w:t>
      </w:r>
      <w:r>
        <w:t>0</w:t>
      </w:r>
      <w:r>
        <w:rPr>
          <w:rFonts w:ascii="Tahoma" w:hAnsi="Tahoma" w:cs="Tahoma"/>
        </w:rPr>
        <w:t>�</w:t>
      </w:r>
      <w:r>
        <w:t>Yz</w:t>
      </w:r>
      <w:r>
        <w:rPr>
          <w:rFonts w:ascii="Tahoma" w:hAnsi="Tahoma" w:cs="Tahoma"/>
        </w:rPr>
        <w:t>��</w:t>
      </w:r>
      <w:r>
        <w:t>Ö-</w:t>
      </w:r>
      <w:r>
        <w:rPr>
          <w:rFonts w:ascii="Tahoma" w:hAnsi="Tahoma" w:cs="Tahoma"/>
        </w:rPr>
        <w:t>�</w:t>
      </w:r>
      <w:r>
        <w:t>;wQ</w:t>
      </w:r>
      <w:r>
        <w:rPr>
          <w:rFonts w:ascii="Tahoma" w:hAnsi="Tahoma" w:cs="Tahoma"/>
        </w:rPr>
        <w:t>��</w:t>
      </w:r>
    </w:p>
    <w:p w14:paraId="37D61993" w14:textId="77777777" w:rsidR="0045207C" w:rsidRDefault="0045207C" w:rsidP="007724B4">
      <w:pPr>
        <w:pStyle w:val="Heading3"/>
      </w:pPr>
      <w:r>
        <w:rPr>
          <w:rFonts w:ascii="Tahoma" w:hAnsi="Tahoma" w:cs="Tahoma"/>
        </w:rPr>
        <w:t>�</w:t>
      </w:r>
      <w:r>
        <w:t>CÜT</w:t>
      </w:r>
      <w:r>
        <w:rPr>
          <w:rFonts w:ascii="MV Boli" w:hAnsi="MV Boli" w:cs="MV Boli"/>
        </w:rPr>
        <w:t>ު</w:t>
      </w:r>
      <w:r>
        <w:t>z</w:t>
      </w:r>
      <w:r>
        <w:rPr>
          <w:rFonts w:ascii="Tahoma" w:hAnsi="Tahoma" w:cs="Tahoma"/>
        </w:rPr>
        <w:t>���</w:t>
      </w:r>
      <w:r>
        <w:t>lx</w:t>
      </w:r>
      <w:r>
        <w:rPr>
          <w:rFonts w:ascii="Tahoma" w:hAnsi="Tahoma" w:cs="Tahoma"/>
        </w:rPr>
        <w:t>��</w:t>
      </w:r>
      <w:r>
        <w:t>X</w:t>
      </w:r>
      <w:r>
        <w:rPr>
          <w:rFonts w:ascii="Tahoma" w:hAnsi="Tahoma" w:cs="Tahoma"/>
        </w:rPr>
        <w:t>�</w:t>
      </w:r>
      <w:r>
        <w:t>&gt;</w:t>
      </w:r>
      <w:r>
        <w:rPr>
          <w:rFonts w:ascii="Tahoma" w:hAnsi="Tahoma" w:cs="Tahoma"/>
        </w:rPr>
        <w:t>�</w:t>
      </w:r>
      <w:r>
        <w:t>I)AD</w:t>
      </w:r>
      <w:r>
        <w:rPr>
          <w:rFonts w:ascii="Tahoma" w:hAnsi="Tahoma" w:cs="Tahoma"/>
        </w:rPr>
        <w:t>��</w:t>
      </w:r>
      <w:r>
        <w:t>gn</w:t>
      </w:r>
      <w:r>
        <w:rPr>
          <w:rFonts w:ascii="Tahoma" w:hAnsi="Tahoma" w:cs="Tahoma"/>
        </w:rPr>
        <w:t>���</w:t>
      </w:r>
      <w:r>
        <w:t>K</w:t>
      </w:r>
      <w:r>
        <w:rPr>
          <w:rFonts w:ascii="Tahoma" w:hAnsi="Tahoma" w:cs="Tahoma"/>
        </w:rPr>
        <w:t>�</w:t>
      </w:r>
      <w:r>
        <w:t>Z</w:t>
      </w:r>
      <w:r>
        <w:rPr>
          <w:rFonts w:ascii="Segoe UI Historic" w:hAnsi="Segoe UI Historic" w:cs="Segoe UI Historic"/>
        </w:rPr>
        <w:t>݀</w:t>
      </w:r>
      <w:r>
        <w:rPr>
          <w:rFonts w:ascii="Tahoma" w:hAnsi="Tahoma" w:cs="Tahoma"/>
        </w:rPr>
        <w:t>�</w:t>
      </w:r>
      <w:r>
        <w:t>k</w:t>
      </w:r>
      <w:r>
        <w:rPr>
          <w:rFonts w:ascii="Tahoma" w:hAnsi="Tahoma" w:cs="Tahoma"/>
        </w:rPr>
        <w:t>��</w:t>
      </w:r>
      <w:r>
        <w:t>9</w:t>
      </w:r>
      <w:r>
        <w:rPr>
          <w:rFonts w:ascii="Tahoma" w:hAnsi="Tahoma" w:cs="Tahoma"/>
        </w:rPr>
        <w:t>�</w:t>
      </w:r>
      <w:r>
        <w:t>d</w:t>
      </w:r>
      <w:r>
        <w:rPr>
          <w:rFonts w:ascii="Tahoma" w:hAnsi="Tahoma" w:cs="Tahoma"/>
        </w:rPr>
        <w:t>�</w:t>
      </w:r>
      <w:r>
        <w:t>IEND</w:t>
      </w:r>
      <w:r>
        <w:rPr>
          <w:rFonts w:ascii="Tahoma" w:hAnsi="Tahoma" w:cs="Tahoma"/>
        </w:rPr>
        <w:t>�</w:t>
      </w:r>
      <w:r>
        <w:t>Bé</w:t>
      </w:r>
      <w:r>
        <w:rPr>
          <w:rFonts w:ascii="Tahoma" w:hAnsi="Tahoma" w:cs="Tahoma"/>
        </w:rPr>
        <w:t>��</w:t>
      </w:r>
      <w:r>
        <w:t>PNG</w:t>
      </w:r>
    </w:p>
    <w:p w14:paraId="2B9FF6D8" w14:textId="77777777" w:rsidR="0045207C" w:rsidRDefault="0045207C" w:rsidP="007724B4">
      <w:pPr>
        <w:pStyle w:val="Heading3"/>
      </w:pPr>
      <w:r>
        <w:rPr>
          <w:rFonts w:ascii="Tahoma" w:hAnsi="Tahoma" w:cs="Tahoma"/>
        </w:rPr>
        <w:t>⸮</w:t>
      </w:r>
    </w:p>
    <w:p w14:paraId="32CD7929" w14:textId="77777777" w:rsidR="0045207C" w:rsidRDefault="0045207C" w:rsidP="007724B4">
      <w:pPr>
        <w:pStyle w:val="Heading3"/>
      </w:pPr>
    </w:p>
    <w:p w14:paraId="0FADF8AF" w14:textId="77777777" w:rsidR="0045207C" w:rsidRDefault="0045207C" w:rsidP="007724B4">
      <w:pPr>
        <w:pStyle w:val="Heading3"/>
      </w:pPr>
      <w:r>
        <w:t>IHDR    Ep"</w:t>
      </w:r>
      <w:r>
        <w:rPr>
          <w:rFonts w:ascii="Tahoma" w:hAnsi="Tahoma" w:cs="Tahoma"/>
        </w:rPr>
        <w:t>�</w:t>
      </w:r>
      <w:r>
        <w:t xml:space="preserve">    pHYs</w:t>
      </w:r>
      <w:r>
        <w:rPr>
          <w:rFonts w:ascii="Tahoma" w:hAnsi="Tahoma" w:cs="Tahoma"/>
        </w:rPr>
        <w:t>���</w:t>
      </w:r>
      <w:r>
        <w:t>o</w:t>
      </w:r>
      <w:r>
        <w:rPr>
          <w:rFonts w:ascii="Tahoma" w:hAnsi="Tahoma" w:cs="Tahoma"/>
        </w:rPr>
        <w:t>�</w:t>
      </w:r>
      <w:r>
        <w:t>d</w:t>
      </w:r>
    </w:p>
    <w:p w14:paraId="2029FC6F" w14:textId="77777777" w:rsidR="0045207C" w:rsidRDefault="0045207C" w:rsidP="007724B4">
      <w:pPr>
        <w:pStyle w:val="Heading3"/>
      </w:pPr>
      <w:r>
        <w:t>OiCCPPhotoshop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05C60445" w14:textId="77777777" w:rsidR="0045207C" w:rsidRDefault="0045207C" w:rsidP="007724B4">
      <w:pPr>
        <w:pStyle w:val="Heading3"/>
      </w:pPr>
      <w:r>
        <w:rPr>
          <w:rFonts w:ascii="Tahoma" w:hAnsi="Tahoma" w:cs="Tahoma"/>
        </w:rPr>
        <w:t>�</w:t>
      </w:r>
    </w:p>
    <w:p w14:paraId="189E8BA8"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1560758A" w14:textId="77777777" w:rsidR="0045207C" w:rsidRDefault="0045207C" w:rsidP="007724B4">
      <w:pPr>
        <w:pStyle w:val="Heading3"/>
      </w:pPr>
      <w:r>
        <w:rPr>
          <w:rFonts w:ascii="Tahoma" w:hAnsi="Tahoma" w:cs="Tahoma"/>
        </w:rPr>
        <w:t>�</w:t>
      </w:r>
      <w:r>
        <w:t>H3Q5</w:t>
      </w:r>
      <w:r>
        <w:rPr>
          <w:rFonts w:ascii="Tahoma" w:hAnsi="Tahoma" w:cs="Tahoma"/>
        </w:rPr>
        <w:t>�</w:t>
      </w:r>
    </w:p>
    <w:p w14:paraId="3089E9E1"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35DE1FCD"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2576C4C1"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5866EC50" w14:textId="77777777" w:rsidR="0045207C" w:rsidRDefault="0045207C" w:rsidP="007724B4">
      <w:pPr>
        <w:pStyle w:val="Heading3"/>
      </w:pPr>
      <w:r>
        <w:rPr>
          <w:rFonts w:ascii="Tahoma" w:hAnsi="Tahoma" w:cs="Tahoma"/>
        </w:rPr>
        <w:t>�</w:t>
      </w:r>
    </w:p>
    <w:p w14:paraId="7F84AED9"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2034A95B"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1F51B88A"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1D214D9E"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21AB64D1"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4747652A"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1900E1CA"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51E2BA94"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021CA273"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1F90D1B9" w14:textId="77777777" w:rsidR="0045207C" w:rsidRDefault="0045207C" w:rsidP="007724B4">
      <w:pPr>
        <w:pStyle w:val="Heading3"/>
      </w:pPr>
    </w:p>
    <w:p w14:paraId="11CA65AD"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1CAB628F"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75F0D114"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3291D0E5" w14:textId="77777777" w:rsidR="0045207C" w:rsidRDefault="0045207C" w:rsidP="007724B4">
      <w:pPr>
        <w:pStyle w:val="Heading3"/>
      </w:pPr>
      <w:r>
        <w:t>c</w:t>
      </w:r>
      <w:r>
        <w:rPr>
          <w:rFonts w:ascii="Tahoma" w:hAnsi="Tahoma" w:cs="Tahoma"/>
        </w:rPr>
        <w:t>�</w:t>
      </w:r>
      <w:r>
        <w:t>x,!k</w:t>
      </w:r>
    </w:p>
    <w:p w14:paraId="1F07B8EF"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064E7734"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0B3FB938" w14:textId="77777777" w:rsidR="0045207C" w:rsidRDefault="0045207C" w:rsidP="007724B4">
      <w:pPr>
        <w:pStyle w:val="Heading3"/>
      </w:pPr>
      <w:r>
        <w:t>X</w:t>
      </w:r>
      <w:r>
        <w:rPr>
          <w:rFonts w:ascii="Tahoma" w:hAnsi="Tahoma" w:cs="Tahoma"/>
        </w:rPr>
        <w:t>�</w:t>
      </w:r>
    </w:p>
    <w:p w14:paraId="26B15D15" w14:textId="77777777" w:rsidR="0045207C" w:rsidRDefault="0045207C" w:rsidP="007724B4">
      <w:pPr>
        <w:pStyle w:val="Heading3"/>
      </w:pPr>
      <w:r>
        <w:t>$</w:t>
      </w:r>
      <w:r>
        <w:rPr>
          <w:rFonts w:ascii="Tahoma" w:hAnsi="Tahoma" w:cs="Tahoma"/>
        </w:rPr>
        <w:t>�</w:t>
      </w:r>
    </w:p>
    <w:p w14:paraId="7D4CA9E5"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gð</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011EAA09"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106DC7DB"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5E98D2F5"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27E1E167"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1F90E6DD"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14F579D7"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284FE082"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1B64A5EF"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7F3E78F8" w14:textId="77777777" w:rsidR="0045207C" w:rsidRDefault="0045207C" w:rsidP="007724B4">
      <w:pPr>
        <w:pStyle w:val="Heading3"/>
      </w:pPr>
      <w:r>
        <w:t>U</w:t>
      </w:r>
    </w:p>
    <w:p w14:paraId="1AB3B64F"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7B65C40C" w14:textId="77777777" w:rsidR="0045207C" w:rsidRDefault="0045207C" w:rsidP="007724B4">
      <w:pPr>
        <w:pStyle w:val="Heading3"/>
      </w:pPr>
      <w:r>
        <w:rPr>
          <w:rFonts w:ascii="Tahoma" w:hAnsi="Tahoma" w:cs="Tahoma"/>
        </w:rPr>
        <w:t>�</w:t>
      </w:r>
      <w:r>
        <w:rPr>
          <w:rFonts w:hint="cs"/>
        </w:rPr>
        <w:t>ڴ</w:t>
      </w:r>
    </w:p>
    <w:p w14:paraId="0A1EE7EA"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5EB3B0AE" w14:textId="77777777" w:rsidR="0045207C" w:rsidRDefault="0045207C" w:rsidP="007724B4">
      <w:pPr>
        <w:pStyle w:val="Heading3"/>
      </w:pPr>
      <w:r>
        <w:t>6</w:t>
      </w:r>
    </w:p>
    <w:p w14:paraId="2E8DF7A7"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17627F7D"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38C18C44"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w:t>
      </w:r>
      <w:r>
        <w:rPr>
          <w:rFonts w:ascii="Tahoma" w:hAnsi="Tahoma" w:cs="Tahoma"/>
        </w:rPr>
        <w:t>�</w:t>
      </w:r>
      <w:r>
        <w:t>IDATx</w:t>
      </w:r>
      <w:r>
        <w:rPr>
          <w:rFonts w:ascii="Tahoma" w:hAnsi="Tahoma" w:cs="Tahoma"/>
        </w:rPr>
        <w:t>�</w:t>
      </w:r>
      <w:r>
        <w:rPr>
          <w:rFonts w:ascii="Calibri" w:hAnsi="Calibri" w:cs="Calibri"/>
        </w:rPr>
        <w:t>̕</w:t>
      </w:r>
      <w:r>
        <w:t>AN</w:t>
      </w:r>
      <w:r>
        <w:rPr>
          <w:rFonts w:ascii="Tahoma" w:hAnsi="Tahoma" w:cs="Tahoma"/>
        </w:rPr>
        <w:t>�</w:t>
      </w:r>
      <w:r>
        <w:t>0E</w:t>
      </w:r>
      <w:r>
        <w:rPr>
          <w:rFonts w:ascii="Tahoma" w:hAnsi="Tahoma" w:cs="Tahoma"/>
        </w:rPr>
        <w:t>�</w:t>
      </w:r>
      <w:r>
        <w:t>w</w:t>
      </w:r>
      <w:r>
        <w:rPr>
          <w:rFonts w:ascii="Tahoma" w:hAnsi="Tahoma" w:cs="Tahoma"/>
        </w:rPr>
        <w:t>��</w:t>
      </w:r>
      <w:r>
        <w:t>@</w:t>
      </w:r>
      <w:r>
        <w:rPr>
          <w:rFonts w:ascii="Tahoma" w:hAnsi="Tahoma" w:cs="Tahoma"/>
        </w:rPr>
        <w:t>�</w:t>
      </w:r>
      <w:r>
        <w:t>~</w:t>
      </w:r>
      <w:r>
        <w:rPr>
          <w:rFonts w:ascii="Tahoma" w:hAnsi="Tahoma" w:cs="Tahoma"/>
        </w:rPr>
        <w:t>��</w:t>
      </w:r>
      <w:r>
        <w:t>-h</w:t>
      </w:r>
      <w:r>
        <w:rPr>
          <w:rFonts w:ascii="Tahoma" w:hAnsi="Tahoma" w:cs="Tahoma"/>
        </w:rPr>
        <w:t>�</w:t>
      </w:r>
      <w:r>
        <w:t>Pn</w:t>
      </w:r>
      <w:r>
        <w:rPr>
          <w:rFonts w:ascii="Tahoma" w:hAnsi="Tahoma" w:cs="Tahoma"/>
        </w:rPr>
        <w:t>�</w:t>
      </w:r>
      <w:r>
        <w:t>XT(</w:t>
      </w:r>
      <w:r>
        <w:rPr>
          <w:rFonts w:ascii="Tahoma" w:hAnsi="Tahoma" w:cs="Tahoma"/>
        </w:rPr>
        <w:t>�</w:t>
      </w:r>
      <w:r>
        <w:t>,</w:t>
      </w:r>
      <w:r>
        <w:rPr>
          <w:rFonts w:ascii="Malgun Gothic" w:eastAsia="Malgun Gothic" w:hAnsi="Malgun Gothic" w:cs="Malgun Gothic" w:hint="eastAsia"/>
        </w:rPr>
        <w:t>쨓</w:t>
      </w:r>
      <w:r>
        <w:rPr>
          <w:rFonts w:ascii="Tahoma" w:hAnsi="Tahoma" w:cs="Tahoma"/>
        </w:rPr>
        <w:t>�</w:t>
      </w:r>
      <w:r>
        <w:t>6</w:t>
      </w:r>
      <w:r>
        <w:rPr>
          <w:rFonts w:ascii="Tahoma" w:hAnsi="Tahoma" w:cs="Tahoma"/>
        </w:rPr>
        <w:t>����</w:t>
      </w:r>
      <w:r>
        <w:t>(</w:t>
      </w:r>
      <w:r>
        <w:rPr>
          <w:rFonts w:ascii="Tahoma" w:hAnsi="Tahoma" w:cs="Tahoma"/>
        </w:rPr>
        <w:t>�</w:t>
      </w:r>
      <w:r>
        <w:t>??Nf,</w:t>
      </w:r>
      <w:r>
        <w:rPr>
          <w:rFonts w:hint="cs"/>
        </w:rPr>
        <w:t>ۼ</w:t>
      </w:r>
      <w:r>
        <w:rPr>
          <w:rFonts w:ascii="Tahoma" w:hAnsi="Tahoma" w:cs="Tahoma"/>
        </w:rPr>
        <w:t>�</w:t>
      </w:r>
      <w:r>
        <w:rPr>
          <w:rFonts w:ascii="Calibri" w:hAnsi="Calibri" w:cs="Calibri"/>
        </w:rPr>
        <w:t>͍</w:t>
      </w:r>
      <w:r>
        <w:t>x}y</w:t>
      </w:r>
      <w:r>
        <w:rPr>
          <w:rFonts w:ascii="Tahoma" w:hAnsi="Tahoma" w:cs="Tahoma"/>
        </w:rPr>
        <w:t>�������</w:t>
      </w:r>
      <w:r>
        <w:t>ntxz</w:t>
      </w:r>
      <w:r>
        <w:rPr>
          <w:rFonts w:ascii="Tahoma" w:hAnsi="Tahoma" w:cs="Tahoma"/>
        </w:rPr>
        <w:t>�</w:t>
      </w:r>
      <w:r>
        <w:t>r/*</w:t>
      </w:r>
      <w:r>
        <w:rPr>
          <w:rFonts w:ascii="Tahoma" w:hAnsi="Tahoma" w:cs="Tahoma"/>
        </w:rPr>
        <w:t>���</w:t>
      </w:r>
      <w:r>
        <w:t>:4</w:t>
      </w:r>
      <w:r>
        <w:rPr>
          <w:rFonts w:ascii="Tahoma" w:hAnsi="Tahoma" w:cs="Tahoma"/>
        </w:rPr>
        <w:t>���</w:t>
      </w:r>
      <w:r>
        <w:t>uhE</w:t>
      </w:r>
      <w:r>
        <w:rPr>
          <w:rFonts w:ascii="Tahoma" w:hAnsi="Tahoma" w:cs="Tahoma"/>
        </w:rPr>
        <w:t>�</w:t>
      </w:r>
      <w:r>
        <w:t>C</w:t>
      </w:r>
      <w:r>
        <w:rPr>
          <w:rFonts w:ascii="Tahoma" w:hAnsi="Tahoma" w:cs="Tahoma"/>
        </w:rPr>
        <w:t>�</w:t>
      </w:r>
      <w:r>
        <w:t>@g</w:t>
      </w:r>
      <w:r>
        <w:rPr>
          <w:rFonts w:ascii="Tahoma" w:hAnsi="Tahoma" w:cs="Tahoma"/>
        </w:rPr>
        <w:t>��</w:t>
      </w:r>
      <w:r>
        <w:t>4</w:t>
      </w:r>
      <w:r>
        <w:rPr>
          <w:rFonts w:ascii="Tahoma" w:hAnsi="Tahoma" w:cs="Tahoma"/>
        </w:rPr>
        <w:t>�����</w:t>
      </w:r>
      <w:r>
        <w:t>.TH</w:t>
      </w:r>
      <w:r>
        <w:rPr>
          <w:rFonts w:ascii="Tahoma" w:hAnsi="Tahoma" w:cs="Tahoma"/>
        </w:rPr>
        <w:t>�</w:t>
      </w:r>
      <w:r>
        <w:t>8</w:t>
      </w:r>
      <w:r>
        <w:rPr>
          <w:rFonts w:ascii="Tahoma" w:hAnsi="Tahoma" w:cs="Tahoma"/>
        </w:rPr>
        <w:t>���</w:t>
      </w:r>
      <w:r>
        <w:t>F)</w:t>
      </w:r>
      <w:r>
        <w:rPr>
          <w:rFonts w:ascii="Tahoma" w:hAnsi="Tahoma" w:cs="Tahoma"/>
        </w:rPr>
        <w:t>�</w:t>
      </w:r>
      <w:r>
        <w:t>_</w:t>
      </w:r>
      <w:r>
        <w:rPr>
          <w:rFonts w:ascii="Tahoma" w:hAnsi="Tahoma" w:cs="Tahoma"/>
        </w:rPr>
        <w:t>�</w:t>
      </w:r>
      <w:r>
        <w:t xml:space="preserve">*       </w:t>
      </w:r>
      <w:r>
        <w:rPr>
          <w:rFonts w:ascii="Tahoma" w:hAnsi="Tahoma" w:cs="Tahoma"/>
        </w:rPr>
        <w:t>�</w:t>
      </w:r>
      <w:r>
        <w:t>a[J</w:t>
      </w:r>
      <w:r>
        <w:rPr>
          <w:rFonts w:ascii="Tahoma" w:hAnsi="Tahoma" w:cs="Tahoma"/>
        </w:rPr>
        <w:t>�</w:t>
      </w:r>
      <w:r>
        <w:t>Bn9G</w:t>
      </w:r>
      <w:r>
        <w:rPr>
          <w:rFonts w:ascii="Tahoma" w:hAnsi="Tahoma" w:cs="Tahoma"/>
        </w:rPr>
        <w:t>�</w:t>
      </w:r>
      <w:r>
        <w:t xml:space="preserve">US </w:t>
      </w:r>
      <w:r>
        <w:rPr>
          <w:rFonts w:ascii="Tahoma" w:hAnsi="Tahoma" w:cs="Tahoma"/>
        </w:rPr>
        <w:t>�</w:t>
      </w:r>
      <w:r>
        <w:t>gGH!eu</w:t>
      </w:r>
      <w:r>
        <w:rPr>
          <w:rFonts w:ascii="Tahoma" w:hAnsi="Tahoma" w:cs="Tahoma"/>
        </w:rPr>
        <w:t>�</w:t>
      </w:r>
      <w:r>
        <w:t>6</w:t>
      </w:r>
      <w:r>
        <w:rPr>
          <w:rFonts w:ascii="Tahoma" w:hAnsi="Tahoma" w:cs="Tahoma"/>
        </w:rPr>
        <w:t>��</w:t>
      </w:r>
    </w:p>
    <w:p w14:paraId="742EECD5" w14:textId="77777777" w:rsidR="0045207C" w:rsidRDefault="0045207C" w:rsidP="007724B4">
      <w:pPr>
        <w:pStyle w:val="Heading3"/>
      </w:pPr>
      <w:r>
        <w:rPr>
          <w:rFonts w:ascii="Tahoma" w:hAnsi="Tahoma" w:cs="Tahoma"/>
        </w:rPr>
        <w:t>���</w:t>
      </w:r>
      <w:r>
        <w:t>rT*̀</w:t>
      </w:r>
      <w:r>
        <w:rPr>
          <w:rFonts w:ascii="Tahoma" w:hAnsi="Tahoma" w:cs="Tahoma"/>
        </w:rPr>
        <w:t>�</w:t>
      </w:r>
    </w:p>
    <w:p w14:paraId="4740A94E" w14:textId="77777777" w:rsidR="0045207C" w:rsidRDefault="0045207C" w:rsidP="007724B4">
      <w:pPr>
        <w:pStyle w:val="Heading3"/>
      </w:pPr>
      <w:r>
        <w:t>.</w:t>
      </w:r>
      <w:r>
        <w:rPr>
          <w:rFonts w:ascii="Tahoma" w:hAnsi="Tahoma" w:cs="Tahoma"/>
        </w:rPr>
        <w:t>��</w:t>
      </w:r>
      <w:r>
        <w:t>$</w:t>
      </w:r>
      <w:r>
        <w:rPr>
          <w:rFonts w:ascii="Tahoma" w:hAnsi="Tahoma" w:cs="Tahoma"/>
        </w:rPr>
        <w:t>������</w:t>
      </w:r>
      <w:r>
        <w:t>j)u_</w:t>
      </w:r>
      <w:r>
        <w:rPr>
          <w:rFonts w:ascii="Tahoma" w:hAnsi="Tahoma" w:cs="Tahoma"/>
        </w:rPr>
        <w:t>�</w:t>
      </w:r>
      <w:r>
        <w:t>`(</w:t>
      </w:r>
    </w:p>
    <w:p w14:paraId="16ABEDFB" w14:textId="77777777" w:rsidR="0045207C" w:rsidRDefault="0045207C" w:rsidP="007724B4">
      <w:pPr>
        <w:pStyle w:val="Heading3"/>
      </w:pPr>
      <w:r>
        <w:t>kiz</w:t>
      </w:r>
      <w:r>
        <w:rPr>
          <w:rFonts w:ascii="Tahoma" w:hAnsi="Tahoma" w:cs="Tahoma"/>
        </w:rPr>
        <w:t>�</w:t>
      </w:r>
      <w:r>
        <w:t>vq</w:t>
      </w:r>
      <w:r>
        <w:rPr>
          <w:rFonts w:ascii="Tahoma" w:hAnsi="Tahoma" w:cs="Tahoma"/>
        </w:rPr>
        <w:t>�</w:t>
      </w:r>
      <w:r>
        <w:t>fH</w:t>
      </w:r>
      <w:r>
        <w:rPr>
          <w:rFonts w:ascii="Tahoma" w:hAnsi="Tahoma" w:cs="Tahoma"/>
        </w:rPr>
        <w:t>��</w:t>
      </w:r>
      <w:r>
        <w:t>bd</w:t>
      </w:r>
      <w:r>
        <w:rPr>
          <w:rFonts w:ascii="Tahoma" w:hAnsi="Tahoma" w:cs="Tahoma"/>
        </w:rPr>
        <w:t>�</w:t>
      </w:r>
      <w:r>
        <w:t>r}Ѿh5</w:t>
      </w:r>
      <w:r>
        <w:rPr>
          <w:rFonts w:ascii="Tahoma" w:hAnsi="Tahoma" w:cs="Tahoma"/>
        </w:rPr>
        <w:t>����</w:t>
      </w:r>
      <w:r>
        <w:t>!</w:t>
      </w:r>
      <w:r>
        <w:rPr>
          <w:rFonts w:ascii="Tahoma" w:hAnsi="Tahoma" w:cs="Tahoma"/>
        </w:rPr>
        <w:t>����</w:t>
      </w:r>
      <w:r>
        <w:t>|J4</w:t>
      </w:r>
      <w:r>
        <w:rPr>
          <w:rFonts w:ascii="Tahoma" w:hAnsi="Tahoma" w:cs="Tahoma"/>
        </w:rPr>
        <w:t>�</w:t>
      </w:r>
      <w:r>
        <w:t>4</w:t>
      </w:r>
      <w:r>
        <w:rPr>
          <w:rFonts w:ascii="Tahoma" w:hAnsi="Tahoma" w:cs="Tahoma"/>
        </w:rPr>
        <w:t>���</w:t>
      </w:r>
      <w:r>
        <w:t>q</w:t>
      </w:r>
      <w:r>
        <w:rPr>
          <w:rFonts w:ascii="Tahoma" w:hAnsi="Tahoma" w:cs="Tahoma"/>
        </w:rPr>
        <w:t>���</w:t>
      </w:r>
      <w:r>
        <w:t>q</w:t>
      </w:r>
      <w:r>
        <w:rPr>
          <w:rFonts w:ascii="Tahoma" w:hAnsi="Tahoma" w:cs="Tahoma"/>
        </w:rPr>
        <w:t>�</w:t>
      </w:r>
      <w:r>
        <w:t>գ</w:t>
      </w:r>
      <w:r>
        <w:rPr>
          <w:rFonts w:ascii="Tahoma" w:hAnsi="Tahoma" w:cs="Tahoma"/>
        </w:rPr>
        <w:t>��</w:t>
      </w:r>
      <w:r>
        <w:t>iN</w:t>
      </w:r>
      <w:r>
        <w:rPr>
          <w:rFonts w:ascii="Tahoma" w:hAnsi="Tahoma" w:cs="Tahoma"/>
        </w:rPr>
        <w:t>���</w:t>
      </w:r>
    </w:p>
    <w:p w14:paraId="5CD56516" w14:textId="77777777" w:rsidR="0045207C" w:rsidRDefault="0045207C" w:rsidP="007724B4">
      <w:pPr>
        <w:pStyle w:val="Heading3"/>
      </w:pPr>
      <w:r>
        <w:rPr>
          <w:rFonts w:ascii="Tahoma" w:hAnsi="Tahoma" w:cs="Tahoma"/>
        </w:rPr>
        <w:t>��</w:t>
      </w:r>
      <w:r>
        <w:t>L)sr</w:t>
      </w:r>
      <w:r>
        <w:rPr>
          <w:rFonts w:ascii="Tahoma" w:hAnsi="Tahoma" w:cs="Tahoma"/>
        </w:rPr>
        <w:t>��</w:t>
      </w:r>
      <w:r>
        <w:t>_</w:t>
      </w:r>
      <w:r>
        <w:rPr>
          <w:rFonts w:ascii="Tahoma" w:hAnsi="Tahoma" w:cs="Tahoma"/>
        </w:rPr>
        <w:t>���</w:t>
      </w:r>
      <w:r>
        <w:t>CvIEND</w:t>
      </w:r>
      <w:r>
        <w:rPr>
          <w:rFonts w:ascii="Tahoma" w:hAnsi="Tahoma" w:cs="Tahoma"/>
        </w:rPr>
        <w:t>�</w:t>
      </w:r>
      <w:r>
        <w:t>Bé</w:t>
      </w:r>
      <w:r>
        <w:rPr>
          <w:rFonts w:ascii="Tahoma" w:hAnsi="Tahoma" w:cs="Tahoma"/>
        </w:rPr>
        <w:t>��</w:t>
      </w:r>
      <w:r>
        <w:t>PNG</w:t>
      </w:r>
    </w:p>
    <w:p w14:paraId="0193F1F6" w14:textId="77777777" w:rsidR="0045207C" w:rsidRDefault="0045207C" w:rsidP="007724B4">
      <w:pPr>
        <w:pStyle w:val="Heading3"/>
      </w:pPr>
      <w:r>
        <w:rPr>
          <w:rFonts w:ascii="Tahoma" w:hAnsi="Tahoma" w:cs="Tahoma"/>
        </w:rPr>
        <w:t>⸮</w:t>
      </w:r>
    </w:p>
    <w:p w14:paraId="23B60C3D" w14:textId="77777777" w:rsidR="0045207C" w:rsidRDefault="0045207C" w:rsidP="007724B4">
      <w:pPr>
        <w:pStyle w:val="Heading3"/>
      </w:pPr>
    </w:p>
    <w:p w14:paraId="1A003789" w14:textId="77777777" w:rsidR="0045207C" w:rsidRDefault="0045207C" w:rsidP="007724B4">
      <w:pPr>
        <w:pStyle w:val="Heading3"/>
      </w:pPr>
      <w:r>
        <w:t>IHDR8:% pHYs</w:t>
      </w:r>
    </w:p>
    <w:p w14:paraId="155F4AAB" w14:textId="77777777" w:rsidR="0045207C" w:rsidRDefault="0045207C" w:rsidP="007724B4">
      <w:pPr>
        <w:pStyle w:val="Heading3"/>
      </w:pPr>
    </w:p>
    <w:p w14:paraId="03C02D52" w14:textId="77777777" w:rsidR="0045207C" w:rsidRDefault="0045207C" w:rsidP="007724B4">
      <w:pPr>
        <w:pStyle w:val="Heading3"/>
      </w:pPr>
      <w:r>
        <w:rPr>
          <w:rFonts w:ascii="Tahoma" w:hAnsi="Tahoma" w:cs="Tahoma"/>
        </w:rPr>
        <w:t>��</w:t>
      </w:r>
      <w:r>
        <w:t>ü</w:t>
      </w:r>
      <w:r>
        <w:rPr>
          <w:rFonts w:ascii="Tahoma" w:hAnsi="Tahoma" w:cs="Tahoma"/>
        </w:rPr>
        <w:t>�</w:t>
      </w:r>
    </w:p>
    <w:p w14:paraId="7E975E8A" w14:textId="77777777" w:rsidR="0045207C" w:rsidRDefault="0045207C" w:rsidP="007724B4">
      <w:pPr>
        <w:pStyle w:val="Heading3"/>
      </w:pPr>
      <w:r>
        <w:t>OiCCPPhotoshop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1012E216" w14:textId="77777777" w:rsidR="0045207C" w:rsidRDefault="0045207C" w:rsidP="007724B4">
      <w:pPr>
        <w:pStyle w:val="Heading3"/>
      </w:pPr>
      <w:r>
        <w:rPr>
          <w:rFonts w:ascii="Tahoma" w:hAnsi="Tahoma" w:cs="Tahoma"/>
        </w:rPr>
        <w:t>�</w:t>
      </w:r>
    </w:p>
    <w:p w14:paraId="3F78314C"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0107F925" w14:textId="77777777" w:rsidR="0045207C" w:rsidRDefault="0045207C" w:rsidP="007724B4">
      <w:pPr>
        <w:pStyle w:val="Heading3"/>
      </w:pPr>
      <w:r>
        <w:rPr>
          <w:rFonts w:ascii="Tahoma" w:hAnsi="Tahoma" w:cs="Tahoma"/>
        </w:rPr>
        <w:t>�</w:t>
      </w:r>
      <w:r>
        <w:t>H3Q5</w:t>
      </w:r>
      <w:r>
        <w:rPr>
          <w:rFonts w:ascii="Tahoma" w:hAnsi="Tahoma" w:cs="Tahoma"/>
        </w:rPr>
        <w:t>�</w:t>
      </w:r>
    </w:p>
    <w:p w14:paraId="29EDAD53"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1E1F1B6D"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2A6BF483"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0A900180" w14:textId="77777777" w:rsidR="0045207C" w:rsidRDefault="0045207C" w:rsidP="007724B4">
      <w:pPr>
        <w:pStyle w:val="Heading3"/>
      </w:pPr>
      <w:r>
        <w:rPr>
          <w:rFonts w:ascii="Tahoma" w:hAnsi="Tahoma" w:cs="Tahoma"/>
        </w:rPr>
        <w:t>�</w:t>
      </w:r>
    </w:p>
    <w:p w14:paraId="5196344C"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0A6130ED"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4D9E9FB5"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5961B1A7"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13E937C6"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750D742E"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202EECF8"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43459B11"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605AC51F"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15493053" w14:textId="77777777" w:rsidR="0045207C" w:rsidRDefault="0045207C" w:rsidP="007724B4">
      <w:pPr>
        <w:pStyle w:val="Heading3"/>
      </w:pPr>
    </w:p>
    <w:p w14:paraId="33CF8F82"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3CC14046"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5CCB934C"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08DEAA99" w14:textId="77777777" w:rsidR="0045207C" w:rsidRDefault="0045207C" w:rsidP="007724B4">
      <w:pPr>
        <w:pStyle w:val="Heading3"/>
      </w:pPr>
      <w:r>
        <w:t>c</w:t>
      </w:r>
      <w:r>
        <w:rPr>
          <w:rFonts w:ascii="Tahoma" w:hAnsi="Tahoma" w:cs="Tahoma"/>
        </w:rPr>
        <w:t>�</w:t>
      </w:r>
      <w:r>
        <w:t>x,!k</w:t>
      </w:r>
    </w:p>
    <w:p w14:paraId="614356D8"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6F677D33"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703AFA78" w14:textId="77777777" w:rsidR="0045207C" w:rsidRDefault="0045207C" w:rsidP="007724B4">
      <w:pPr>
        <w:pStyle w:val="Heading3"/>
      </w:pPr>
      <w:r>
        <w:t>X</w:t>
      </w:r>
      <w:r>
        <w:rPr>
          <w:rFonts w:ascii="Tahoma" w:hAnsi="Tahoma" w:cs="Tahoma"/>
        </w:rPr>
        <w:t>�</w:t>
      </w:r>
    </w:p>
    <w:p w14:paraId="21A7D1FF" w14:textId="77777777" w:rsidR="0045207C" w:rsidRDefault="0045207C" w:rsidP="007724B4">
      <w:pPr>
        <w:pStyle w:val="Heading3"/>
      </w:pPr>
      <w:r>
        <w:t>$</w:t>
      </w:r>
      <w:r>
        <w:rPr>
          <w:rFonts w:ascii="Tahoma" w:hAnsi="Tahoma" w:cs="Tahoma"/>
        </w:rPr>
        <w:t>�</w:t>
      </w:r>
    </w:p>
    <w:p w14:paraId="3E2FD59D"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gð</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4C22C7CB"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6D5795D4"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541BD31C"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4A7EC4FE"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7C582CB8"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5DB896FD"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0D854367"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4C777194"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1D4D0639" w14:textId="77777777" w:rsidR="0045207C" w:rsidRDefault="0045207C" w:rsidP="007724B4">
      <w:pPr>
        <w:pStyle w:val="Heading3"/>
      </w:pPr>
      <w:r>
        <w:t>U</w:t>
      </w:r>
    </w:p>
    <w:p w14:paraId="2EF468D0"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7165BE90" w14:textId="77777777" w:rsidR="0045207C" w:rsidRDefault="0045207C" w:rsidP="007724B4">
      <w:pPr>
        <w:pStyle w:val="Heading3"/>
      </w:pPr>
      <w:r>
        <w:rPr>
          <w:rFonts w:ascii="Tahoma" w:hAnsi="Tahoma" w:cs="Tahoma"/>
        </w:rPr>
        <w:t>�</w:t>
      </w:r>
      <w:r>
        <w:rPr>
          <w:rFonts w:hint="cs"/>
        </w:rPr>
        <w:t>ڴ</w:t>
      </w:r>
    </w:p>
    <w:p w14:paraId="674C93B2"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7FCAF764" w14:textId="77777777" w:rsidR="0045207C" w:rsidRDefault="0045207C" w:rsidP="007724B4">
      <w:pPr>
        <w:pStyle w:val="Heading3"/>
      </w:pPr>
      <w:r>
        <w:t>6</w:t>
      </w:r>
    </w:p>
    <w:p w14:paraId="2881AE77"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120EDDE1"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5F62C1A0"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 xml:space="preserve">F  </w:t>
      </w:r>
      <w:r>
        <w:rPr>
          <w:rFonts w:ascii="Tahoma" w:hAnsi="Tahoma" w:cs="Tahoma"/>
        </w:rPr>
        <w:t>�</w:t>
      </w:r>
      <w:r>
        <w:t>IDATx</w:t>
      </w:r>
      <w:r>
        <w:rPr>
          <w:rFonts w:ascii="Tahoma" w:hAnsi="Tahoma" w:cs="Tahoma"/>
        </w:rPr>
        <w:t>��</w:t>
      </w:r>
      <w:r>
        <w:t>[]</w:t>
      </w:r>
      <w:r>
        <w:rPr>
          <w:rFonts w:ascii="Tahoma" w:hAnsi="Tahoma" w:cs="Tahoma"/>
        </w:rPr>
        <w:t>�</w:t>
      </w:r>
      <w:r>
        <w:t>G=</w:t>
      </w:r>
      <w:r>
        <w:rPr>
          <w:rFonts w:ascii="Tahoma" w:hAnsi="Tahoma" w:cs="Tahoma"/>
        </w:rPr>
        <w:t>��</w:t>
      </w:r>
      <w:r>
        <w:t>fv{c</w:t>
      </w:r>
      <w:r>
        <w:rPr>
          <w:rFonts w:ascii="Tahoma" w:hAnsi="Tahoma" w:cs="Tahoma"/>
        </w:rPr>
        <w:t>�</w:t>
      </w:r>
      <w:r>
        <w:t>$</w:t>
      </w:r>
      <w:r>
        <w:rPr>
          <w:rFonts w:ascii="Tahoma" w:hAnsi="Tahoma" w:cs="Tahoma"/>
        </w:rPr>
        <w:t>���������</w:t>
      </w:r>
      <w:r>
        <w:t>o</w:t>
      </w:r>
      <w:r>
        <w:rPr>
          <w:rFonts w:ascii="Tahoma" w:hAnsi="Tahoma" w:cs="Tahoma"/>
        </w:rPr>
        <w:t>�</w:t>
      </w:r>
      <w:r>
        <w:t>!</w:t>
      </w:r>
      <w:r>
        <w:rPr>
          <w:rFonts w:ascii="Tahoma" w:hAnsi="Tahoma" w:cs="Tahoma"/>
        </w:rPr>
        <w:t>�</w:t>
      </w:r>
      <w:r>
        <w:t xml:space="preserve">/     </w:t>
      </w:r>
      <w:r>
        <w:rPr>
          <w:rFonts w:ascii="Tahoma" w:hAnsi="Tahoma" w:cs="Tahoma"/>
        </w:rPr>
        <w:t>�</w:t>
      </w:r>
      <w:r>
        <w:t>w"</w:t>
      </w:r>
      <w:r>
        <w:rPr>
          <w:rFonts w:ascii="Tahoma" w:hAnsi="Tahoma" w:cs="Tahoma"/>
        </w:rPr>
        <w:t>��</w:t>
      </w:r>
      <w:r>
        <w:t>&lt;</w:t>
      </w:r>
      <w:r>
        <w:rPr>
          <w:rFonts w:ascii="Tahoma" w:hAnsi="Tahoma" w:cs="Tahoma"/>
        </w:rPr>
        <w:t>��</w:t>
      </w:r>
      <w:r>
        <w:t>H</w:t>
      </w:r>
      <w:r>
        <w:rPr>
          <w:rFonts w:ascii="Tahoma" w:hAnsi="Tahoma" w:cs="Tahoma"/>
        </w:rPr>
        <w:t>�</w:t>
      </w:r>
      <w:r>
        <w:t>Rb</w:t>
      </w:r>
      <w:r>
        <w:rPr>
          <w:rFonts w:ascii="Tahoma" w:hAnsi="Tahoma" w:cs="Tahoma"/>
        </w:rPr>
        <w:t>�������</w:t>
      </w:r>
      <w:r>
        <w:t>&lt;tU</w:t>
      </w:r>
      <w:r>
        <w:rPr>
          <w:rFonts w:ascii="Calibri" w:hAnsi="Calibri" w:cs="Calibri"/>
        </w:rPr>
        <w:t>׽</w:t>
      </w:r>
      <w:r>
        <w:t>U</w:t>
      </w:r>
      <w:r>
        <w:rPr>
          <w:rFonts w:ascii="Tahoma" w:hAnsi="Tahoma" w:cs="Tahoma"/>
        </w:rPr>
        <w:t>�</w:t>
      </w:r>
      <w:r>
        <w:t>=</w:t>
      </w:r>
      <w:r>
        <w:rPr>
          <w:rFonts w:ascii="Tahoma" w:hAnsi="Tahoma" w:cs="Tahoma"/>
        </w:rPr>
        <w:t>�</w:t>
      </w:r>
      <w:r>
        <w:t>fW</w:t>
      </w:r>
      <w:r>
        <w:rPr>
          <w:rFonts w:ascii="Tahoma" w:hAnsi="Tahoma" w:cs="Tahoma"/>
        </w:rPr>
        <w:t>�</w:t>
      </w:r>
      <w:r>
        <w:t>iY</w:t>
      </w:r>
      <w:r>
        <w:rPr>
          <w:rFonts w:hint="eastAsia"/>
        </w:rPr>
        <w:t></w:t>
      </w:r>
      <w:r>
        <w:rPr>
          <w:rFonts w:ascii="Tahoma" w:hAnsi="Tahoma" w:cs="Tahoma"/>
        </w:rPr>
        <w:t>�</w:t>
      </w:r>
      <w:r>
        <w:t>:u</w:t>
      </w:r>
      <w:r>
        <w:rPr>
          <w:rFonts w:ascii="Tahoma" w:hAnsi="Tahoma" w:cs="Tahoma"/>
        </w:rPr>
        <w:t>�</w:t>
      </w:r>
      <w:r>
        <w:t>=</w:t>
      </w:r>
      <w:r>
        <w:rPr>
          <w:rFonts w:ascii="Tahoma" w:hAnsi="Tahoma" w:cs="Tahoma"/>
        </w:rPr>
        <w:t>������</w:t>
      </w:r>
      <w:r>
        <w:t>g</w:t>
      </w:r>
      <w:r>
        <w:rPr>
          <w:rFonts w:ascii="Tahoma" w:hAnsi="Tahoma" w:cs="Tahoma"/>
        </w:rPr>
        <w:t>�</w:t>
      </w:r>
      <w:r>
        <w:t>Yo</w:t>
      </w:r>
      <w:r>
        <w:rPr>
          <w:rFonts w:ascii="Tahoma" w:hAnsi="Tahoma" w:cs="Tahoma"/>
        </w:rPr>
        <w:t>�</w:t>
      </w:r>
      <w:r>
        <w:t>n[</w:t>
      </w:r>
      <w:r>
        <w:rPr>
          <w:rFonts w:ascii="Tahoma" w:hAnsi="Tahoma" w:cs="Tahoma"/>
        </w:rPr>
        <w:t>�����</w:t>
      </w:r>
      <w:r>
        <w:t>4X</w:t>
      </w:r>
      <w:r>
        <w:rPr>
          <w:rFonts w:ascii="Tahoma" w:hAnsi="Tahoma" w:cs="Tahoma"/>
        </w:rPr>
        <w:t>��</w:t>
      </w:r>
      <w:r>
        <w:t>/</w:t>
      </w:r>
      <w:r>
        <w:rPr>
          <w:rFonts w:ascii="Tahoma" w:hAnsi="Tahoma" w:cs="Tahoma"/>
        </w:rPr>
        <w:t>���</w:t>
      </w:r>
      <w:r>
        <w:t>o~&gt;</w:t>
      </w:r>
      <w:r>
        <w:rPr>
          <w:rFonts w:ascii="Tahoma" w:hAnsi="Tahoma" w:cs="Tahoma"/>
        </w:rPr>
        <w:t>�</w:t>
      </w:r>
      <w:r>
        <w:t>!m</w:t>
      </w:r>
      <w:r>
        <w:rPr>
          <w:rFonts w:ascii="Tahoma" w:hAnsi="Tahoma" w:cs="Tahoma"/>
        </w:rPr>
        <w:t>�</w:t>
      </w:r>
      <w:r>
        <w:t>&lt;#~</w:t>
      </w:r>
      <w:r>
        <w:rPr>
          <w:rFonts w:ascii="Tahoma" w:hAnsi="Tahoma" w:cs="Tahoma"/>
        </w:rPr>
        <w:t>��</w:t>
      </w:r>
      <w:r>
        <w:t>;x</w:t>
      </w:r>
      <w:r>
        <w:rPr>
          <w:rFonts w:ascii="Tahoma" w:hAnsi="Tahoma" w:cs="Tahoma"/>
        </w:rPr>
        <w:t>�</w:t>
      </w:r>
      <w:r>
        <w:t>'o</w:t>
      </w:r>
      <w:r>
        <w:rPr>
          <w:rFonts w:ascii="Tahoma" w:hAnsi="Tahoma" w:cs="Tahoma"/>
        </w:rPr>
        <w:t>�</w:t>
      </w:r>
      <w:r>
        <w:t>=x</w:t>
      </w:r>
      <w:r>
        <w:rPr>
          <w:rFonts w:ascii="Tahoma" w:hAnsi="Tahoma" w:cs="Tahoma"/>
        </w:rPr>
        <w:t>�</w:t>
      </w:r>
      <w:r>
        <w:t>?</w:t>
      </w:r>
      <w:r>
        <w:rPr>
          <w:rFonts w:ascii="Tahoma" w:hAnsi="Tahoma" w:cs="Tahoma"/>
        </w:rPr>
        <w:t>�</w:t>
      </w:r>
      <w:r>
        <w:t>ś</w:t>
      </w:r>
      <w:r>
        <w:rPr>
          <w:rFonts w:ascii="Tahoma" w:hAnsi="Tahoma" w:cs="Tahoma"/>
        </w:rPr>
        <w:t>���</w:t>
      </w:r>
      <w:r>
        <w:t>p</w:t>
      </w:r>
      <w:r>
        <w:rPr>
          <w:rFonts w:ascii="Tahoma" w:hAnsi="Tahoma" w:cs="Tahoma"/>
        </w:rPr>
        <w:t>���</w:t>
      </w:r>
      <w:r>
        <w:t>.</w:t>
      </w:r>
      <w:r>
        <w:rPr>
          <w:rFonts w:ascii="Tahoma" w:hAnsi="Tahoma" w:cs="Tahoma"/>
        </w:rPr>
        <w:t>�</w:t>
      </w:r>
      <w:r>
        <w:t>:k</w:t>
      </w:r>
      <w:r>
        <w:rPr>
          <w:rFonts w:ascii="Tahoma" w:hAnsi="Tahoma" w:cs="Tahoma"/>
        </w:rPr>
        <w:t>���</w:t>
      </w:r>
      <w:r>
        <w:t>]</w:t>
      </w:r>
      <w:r>
        <w:rPr>
          <w:rFonts w:ascii="Tahoma" w:hAnsi="Tahoma" w:cs="Tahoma"/>
        </w:rPr>
        <w:t>�</w:t>
      </w:r>
      <w:r>
        <w:t xml:space="preserve"> </w:t>
      </w:r>
      <w:r>
        <w:rPr>
          <w:rFonts w:ascii="Tahoma" w:hAnsi="Tahoma" w:cs="Tahoma"/>
        </w:rPr>
        <w:t>�</w:t>
      </w:r>
      <w:r>
        <w:t>&gt;H</w:t>
      </w:r>
      <w:r>
        <w:rPr>
          <w:rFonts w:ascii="Segoe UI Historic" w:hAnsi="Segoe UI Historic" w:cs="Segoe UI Historic"/>
        </w:rPr>
        <w:t>܅</w:t>
      </w:r>
      <w:r>
        <w:rPr>
          <w:rFonts w:ascii="Tahoma" w:hAnsi="Tahoma" w:cs="Tahoma"/>
        </w:rPr>
        <w:t>��</w:t>
      </w:r>
      <w:r>
        <w:t>h8</w:t>
      </w:r>
      <w:r>
        <w:rPr>
          <w:rFonts w:ascii="Tahoma" w:hAnsi="Tahoma" w:cs="Tahoma"/>
        </w:rPr>
        <w:t>�</w:t>
      </w:r>
      <w:r>
        <w:t>Ȱ</w:t>
      </w:r>
      <w:r>
        <w:rPr>
          <w:rFonts w:ascii="Tahoma" w:hAnsi="Tahoma" w:cs="Tahoma"/>
        </w:rPr>
        <w:t>�</w:t>
      </w:r>
      <w:r>
        <w:t>"</w:t>
      </w:r>
      <w:r>
        <w:rPr>
          <w:rFonts w:ascii="Tahoma" w:hAnsi="Tahoma" w:cs="Tahoma"/>
        </w:rPr>
        <w:t>�</w:t>
      </w:r>
      <w:r>
        <w:t>s</w:t>
      </w:r>
      <w:r>
        <w:rPr>
          <w:rFonts w:ascii="Calibri" w:hAnsi="Calibri" w:cs="Calibri"/>
        </w:rPr>
        <w:t>񂧗</w:t>
      </w:r>
      <w:r>
        <w:t>k</w:t>
      </w:r>
      <w:r>
        <w:rPr>
          <w:rFonts w:ascii="Tahoma" w:hAnsi="Tahoma" w:cs="Tahoma"/>
        </w:rPr>
        <w:t>��</w:t>
      </w:r>
      <w:r>
        <w:t>'</w:t>
      </w:r>
      <w:r>
        <w:rPr>
          <w:rFonts w:ascii="Tahoma" w:hAnsi="Tahoma" w:cs="Tahoma"/>
        </w:rPr>
        <w:t>����</w:t>
      </w:r>
      <w:r>
        <w:t>sM</w:t>
      </w:r>
      <w:r>
        <w:rPr>
          <w:rFonts w:ascii="Tahoma" w:hAnsi="Tahoma" w:cs="Tahoma"/>
        </w:rPr>
        <w:t>��</w:t>
      </w:r>
      <w:r>
        <w:t>/Z&lt;</w:t>
      </w:r>
      <w:r>
        <w:rPr>
          <w:rFonts w:ascii="Tahoma" w:hAnsi="Tahoma" w:cs="Tahoma"/>
        </w:rPr>
        <w:t>��</w:t>
      </w:r>
      <w:r>
        <w:t>E$ҹ</w:t>
      </w:r>
    </w:p>
    <w:p w14:paraId="6AAAFC80" w14:textId="77777777" w:rsidR="0045207C" w:rsidRDefault="0045207C" w:rsidP="007724B4">
      <w:pPr>
        <w:pStyle w:val="Heading3"/>
      </w:pPr>
      <w:r>
        <w:rPr>
          <w:rFonts w:ascii="Tahoma" w:hAnsi="Tahoma" w:cs="Tahoma"/>
        </w:rPr>
        <w:t>�</w:t>
      </w:r>
      <w:r>
        <w:t>x</w:t>
      </w:r>
      <w:r>
        <w:rPr>
          <w:rFonts w:ascii="Tahoma" w:hAnsi="Tahoma" w:cs="Tahoma"/>
        </w:rPr>
        <w:t>�</w:t>
      </w:r>
      <w:r>
        <w:t>%</w:t>
      </w:r>
      <w:r>
        <w:rPr>
          <w:rFonts w:ascii="Tahoma" w:hAnsi="Tahoma" w:cs="Tahoma"/>
        </w:rPr>
        <w:t>�</w:t>
      </w:r>
    </w:p>
    <w:p w14:paraId="3CA5B17D" w14:textId="77777777" w:rsidR="0045207C" w:rsidRDefault="0045207C" w:rsidP="007724B4">
      <w:pPr>
        <w:pStyle w:val="Heading3"/>
      </w:pPr>
      <w:r>
        <w:rPr>
          <w:rFonts w:ascii="Tahoma" w:hAnsi="Tahoma" w:cs="Tahoma"/>
        </w:rPr>
        <w:t>��</w:t>
      </w:r>
      <w:r>
        <w:t>K</w:t>
      </w:r>
      <w:r>
        <w:rPr>
          <w:rFonts w:ascii="Tahoma" w:hAnsi="Tahoma" w:cs="Tahoma"/>
        </w:rPr>
        <w:t>⸮�</w:t>
      </w:r>
      <w:r>
        <w:t>&gt;</w:t>
      </w:r>
      <w:r>
        <w:rPr>
          <w:rFonts w:ascii="Tahoma" w:hAnsi="Tahoma" w:cs="Tahoma"/>
        </w:rPr>
        <w:t>����</w:t>
      </w:r>
      <w:r>
        <w:t>Sׅg</w:t>
      </w:r>
      <w:r>
        <w:rPr>
          <w:rFonts w:ascii="Tahoma" w:hAnsi="Tahoma" w:cs="Tahoma"/>
        </w:rPr>
        <w:t>���</w:t>
      </w:r>
      <w:r>
        <w:t>~</w:t>
      </w:r>
      <w:r>
        <w:rPr>
          <w:rFonts w:ascii="Tahoma" w:hAnsi="Tahoma" w:cs="Tahoma"/>
        </w:rPr>
        <w:t>��</w:t>
      </w:r>
      <w:r>
        <w:t>S&lt;x</w:t>
      </w:r>
      <w:r>
        <w:rPr>
          <w:rFonts w:ascii="Tahoma" w:hAnsi="Tahoma" w:cs="Tahoma"/>
        </w:rPr>
        <w:t>�</w:t>
      </w:r>
      <w:r>
        <w:t xml:space="preserve"> </w:t>
      </w:r>
      <w:r>
        <w:rPr>
          <w:rFonts w:ascii="Tahoma" w:hAnsi="Tahoma" w:cs="Tahoma"/>
        </w:rPr>
        <w:t>���</w:t>
      </w:r>
      <w:r>
        <w:rPr>
          <w:rFonts w:ascii="Calibri" w:hAnsi="Calibri" w:cs="Calibri"/>
        </w:rPr>
        <w:t>΃</w:t>
      </w:r>
      <w:r>
        <w:t>d</w:t>
      </w:r>
      <w:r>
        <w:rPr>
          <w:rFonts w:ascii="Tahoma" w:hAnsi="Tahoma" w:cs="Tahoma"/>
        </w:rPr>
        <w:t>�</w:t>
      </w:r>
      <w:r>
        <w:t>Ü8N</w:t>
      </w:r>
      <w:r>
        <w:rPr>
          <w:rFonts w:ascii="Tahoma" w:hAnsi="Tahoma" w:cs="Tahoma"/>
        </w:rPr>
        <w:t>�</w:t>
      </w:r>
      <w:r>
        <w:t>e</w:t>
      </w:r>
    </w:p>
    <w:p w14:paraId="3B96CCF8" w14:textId="77777777" w:rsidR="0045207C" w:rsidRDefault="0045207C" w:rsidP="007724B4">
      <w:pPr>
        <w:pStyle w:val="Heading3"/>
      </w:pPr>
      <w:r>
        <w:t>0Jc</w:t>
      </w:r>
      <w:r>
        <w:rPr>
          <w:rFonts w:ascii="Tahoma" w:hAnsi="Tahoma" w:cs="Tahoma"/>
        </w:rPr>
        <w:t>��</w:t>
      </w:r>
      <w:r>
        <w:t>g</w:t>
      </w:r>
      <w:r>
        <w:rPr>
          <w:rFonts w:ascii="Tahoma" w:hAnsi="Tahoma" w:cs="Tahoma"/>
        </w:rPr>
        <w:t>�</w:t>
      </w:r>
      <w:r>
        <w:t>&amp;M</w:t>
      </w:r>
      <w:r>
        <w:rPr>
          <w:rFonts w:ascii="Tahoma" w:hAnsi="Tahoma" w:cs="Tahoma"/>
        </w:rPr>
        <w:t>�</w:t>
      </w:r>
      <w:r>
        <w:t>,</w:t>
      </w:r>
      <w:r>
        <w:rPr>
          <w:rFonts w:ascii="Tahoma" w:hAnsi="Tahoma" w:cs="Tahoma"/>
        </w:rPr>
        <w:t>�</w:t>
      </w:r>
    </w:p>
    <w:p w14:paraId="234227A7" w14:textId="77777777" w:rsidR="0045207C" w:rsidRDefault="0045207C" w:rsidP="007724B4">
      <w:pPr>
        <w:pStyle w:val="Heading3"/>
      </w:pPr>
      <w:r>
        <w:t>(</w:t>
      </w:r>
      <w:r>
        <w:rPr>
          <w:rFonts w:ascii="Tahoma" w:hAnsi="Tahoma" w:cs="Tahoma"/>
        </w:rPr>
        <w:t>�</w:t>
      </w:r>
      <w:r>
        <w:t>#å/,.</w:t>
      </w:r>
      <w:r>
        <w:rPr>
          <w:rFonts w:ascii="Tahoma" w:hAnsi="Tahoma" w:cs="Tahoma"/>
        </w:rPr>
        <w:t>��</w:t>
      </w:r>
      <w:r>
        <w:t>å</w:t>
      </w:r>
      <w:r>
        <w:rPr>
          <w:rFonts w:ascii="Tahoma" w:hAnsi="Tahoma" w:cs="Tahoma"/>
        </w:rPr>
        <w:t>�</w:t>
      </w:r>
      <w:r>
        <w:t>'</w:t>
      </w:r>
      <w:r>
        <w:rPr>
          <w:rFonts w:ascii="Tahoma" w:hAnsi="Tahoma" w:cs="Tahoma"/>
        </w:rPr>
        <w:t>����</w:t>
      </w:r>
      <w:r>
        <w:t>x</w:t>
      </w:r>
      <w:r>
        <w:rPr>
          <w:rFonts w:ascii="Tahoma" w:hAnsi="Tahoma" w:cs="Tahoma"/>
        </w:rPr>
        <w:t>�</w:t>
      </w:r>
      <w:r>
        <w:t>,W</w:t>
      </w:r>
      <w:r>
        <w:rPr>
          <w:rFonts w:ascii="Tahoma" w:hAnsi="Tahoma" w:cs="Tahoma"/>
        </w:rPr>
        <w:t>�</w:t>
      </w:r>
      <w:r>
        <w:t>m</w:t>
      </w:r>
      <w:r>
        <w:rPr>
          <w:rFonts w:ascii="Tahoma" w:hAnsi="Tahoma" w:cs="Tahoma"/>
        </w:rPr>
        <w:t>�</w:t>
      </w:r>
      <w:r>
        <w:t>4xj</w:t>
      </w:r>
      <w:r>
        <w:rPr>
          <w:rFonts w:ascii="Tahoma" w:hAnsi="Tahoma" w:cs="Tahoma"/>
        </w:rPr>
        <w:t>�</w:t>
      </w:r>
    </w:p>
    <w:p w14:paraId="3BF7F82D" w14:textId="77777777" w:rsidR="0045207C" w:rsidRDefault="0045207C" w:rsidP="007724B4">
      <w:pPr>
        <w:pStyle w:val="Heading3"/>
      </w:pPr>
      <w:r>
        <w:rPr>
          <w:rFonts w:ascii="Tahoma" w:hAnsi="Tahoma" w:cs="Tahoma"/>
        </w:rPr>
        <w:t>��</w:t>
      </w:r>
      <w:r>
        <w:t>2</w:t>
      </w:r>
      <w:r>
        <w:rPr>
          <w:rFonts w:ascii="Tahoma" w:hAnsi="Tahoma" w:cs="Tahoma"/>
        </w:rPr>
        <w:t>�</w:t>
      </w:r>
      <w:r>
        <w:t>;.</w:t>
      </w:r>
      <w:r>
        <w:rPr>
          <w:rFonts w:ascii="Tahoma" w:hAnsi="Tahoma" w:cs="Tahoma"/>
        </w:rPr>
        <w:t>���</w:t>
      </w:r>
      <w:r>
        <w:t>X</w:t>
      </w:r>
      <w:r>
        <w:rPr>
          <w:rFonts w:ascii="Tahoma" w:hAnsi="Tahoma" w:cs="Tahoma"/>
        </w:rPr>
        <w:t>��</w:t>
      </w:r>
      <w:r>
        <w:t>*</w:t>
      </w:r>
      <w:r>
        <w:rPr>
          <w:rFonts w:ascii="Tahoma" w:hAnsi="Tahoma" w:cs="Tahoma"/>
        </w:rPr>
        <w:t>��</w:t>
      </w:r>
      <w:r>
        <w:t>éQ</w:t>
      </w:r>
      <w:r>
        <w:rPr>
          <w:rFonts w:ascii="Tahoma" w:hAnsi="Tahoma" w:cs="Tahoma"/>
        </w:rPr>
        <w:t>�</w:t>
      </w:r>
      <w:r>
        <w:t>Å</w:t>
      </w:r>
      <w:r>
        <w:rPr>
          <w:rFonts w:ascii="Tahoma" w:hAnsi="Tahoma" w:cs="Tahoma"/>
        </w:rPr>
        <w:t>��</w:t>
      </w:r>
      <w:r>
        <w:t>f</w:t>
      </w:r>
      <w:r>
        <w:rPr>
          <w:rFonts w:ascii="Tahoma" w:hAnsi="Tahoma" w:cs="Tahoma"/>
        </w:rPr>
        <w:t>�</w:t>
      </w:r>
      <w:r>
        <w:t>?</w:t>
      </w:r>
      <w:r>
        <w:rPr>
          <w:rFonts w:ascii="Tahoma" w:hAnsi="Tahoma" w:cs="Tahoma"/>
        </w:rPr>
        <w:t>�</w:t>
      </w:r>
      <w:r>
        <w:t xml:space="preserve">       </w:t>
      </w:r>
      <w:r>
        <w:rPr>
          <w:rFonts w:ascii="Tahoma" w:hAnsi="Tahoma" w:cs="Tahoma"/>
        </w:rPr>
        <w:t>�</w:t>
      </w:r>
      <w:r>
        <w:t>պE</w:t>
      </w:r>
      <w:r>
        <w:rPr>
          <w:rFonts w:ascii="Tahoma" w:hAnsi="Tahoma" w:cs="Tahoma"/>
        </w:rPr>
        <w:t>���</w:t>
      </w:r>
      <w:r>
        <w:t>b</w:t>
      </w:r>
      <w:r>
        <w:rPr>
          <w:rFonts w:ascii="Tahoma" w:hAnsi="Tahoma" w:cs="Tahoma"/>
        </w:rPr>
        <w:t>���</w:t>
      </w:r>
      <w:r>
        <w:t>5</w:t>
      </w:r>
      <w:r>
        <w:rPr>
          <w:rFonts w:ascii="Tahoma" w:hAnsi="Tahoma" w:cs="Tahoma"/>
        </w:rPr>
        <w:t>�</w:t>
      </w:r>
      <w:r>
        <w:t>r=</w:t>
      </w:r>
      <w:r>
        <w:rPr>
          <w:rFonts w:ascii="Tahoma" w:hAnsi="Tahoma" w:cs="Tahoma"/>
        </w:rPr>
        <w:t>�</w:t>
      </w:r>
      <w:r>
        <w:t>PJ</w:t>
      </w:r>
      <w:r>
        <w:rPr>
          <w:rFonts w:ascii="Tahoma" w:hAnsi="Tahoma" w:cs="Tahoma"/>
        </w:rPr>
        <w:t>�</w:t>
      </w:r>
      <w:r>
        <w:t>?bE</w:t>
      </w:r>
      <w:r>
        <w:rPr>
          <w:rFonts w:ascii="Tahoma" w:hAnsi="Tahoma" w:cs="Tahoma"/>
        </w:rPr>
        <w:t>�</w:t>
      </w:r>
      <w:r>
        <w:rPr>
          <w:rFonts w:ascii="Calibri" w:hAnsi="Calibri" w:cs="Calibri"/>
        </w:rPr>
        <w:t>΢</w:t>
      </w:r>
      <w:r>
        <w:rPr>
          <w:rFonts w:ascii="Tahoma" w:hAnsi="Tahoma" w:cs="Tahoma"/>
        </w:rPr>
        <w:t>�</w:t>
      </w:r>
      <w:r>
        <w:t>2=g</w:t>
      </w:r>
      <w:r>
        <w:rPr>
          <w:rFonts w:ascii="Tahoma" w:hAnsi="Tahoma" w:cs="Tahoma"/>
        </w:rPr>
        <w:t>�</w:t>
      </w:r>
      <w:r>
        <w:t>nä</w:t>
      </w:r>
      <w:r>
        <w:rPr>
          <w:rFonts w:ascii="Tahoma" w:hAnsi="Tahoma" w:cs="Tahoma"/>
        </w:rPr>
        <w:t>�</w:t>
      </w:r>
      <w:r>
        <w:t>é</w:t>
      </w:r>
      <w:r>
        <w:rPr>
          <w:rFonts w:ascii="Tahoma" w:hAnsi="Tahoma" w:cs="Tahoma"/>
        </w:rPr>
        <w:t>���</w:t>
      </w:r>
      <w:r>
        <w:t>nå</w:t>
      </w:r>
      <w:r>
        <w:rPr>
          <w:rFonts w:ascii="Tahoma" w:hAnsi="Tahoma" w:cs="Tahoma"/>
        </w:rPr>
        <w:t>��</w:t>
      </w:r>
    </w:p>
    <w:p w14:paraId="32F8AD44" w14:textId="77777777" w:rsidR="0045207C" w:rsidRDefault="0045207C" w:rsidP="007724B4">
      <w:pPr>
        <w:pStyle w:val="Heading3"/>
      </w:pPr>
      <w:r>
        <w:t>n</w:t>
      </w:r>
      <w:r>
        <w:rPr>
          <w:rFonts w:ascii="Tahoma" w:hAnsi="Tahoma" w:cs="Tahoma"/>
        </w:rPr>
        <w:t>�</w:t>
      </w:r>
      <w:r>
        <w:t>Å5</w:t>
      </w:r>
      <w:r>
        <w:rPr>
          <w:rFonts w:ascii="Tahoma" w:hAnsi="Tahoma" w:cs="Tahoma"/>
        </w:rPr>
        <w:t>�</w:t>
      </w:r>
      <w:r>
        <w:t>!</w:t>
      </w:r>
      <w:r>
        <w:rPr>
          <w:rFonts w:ascii="Tahoma" w:hAnsi="Tahoma" w:cs="Tahoma"/>
        </w:rPr>
        <w:t>���</w:t>
      </w:r>
      <w:r>
        <w:t>yƸ</w:t>
      </w:r>
      <w:r>
        <w:rPr>
          <w:rFonts w:ascii="Tahoma" w:hAnsi="Tahoma" w:cs="Tahoma"/>
        </w:rPr>
        <w:t>��</w:t>
      </w:r>
      <w:r>
        <w:t>gV</w:t>
      </w:r>
      <w:r>
        <w:rPr>
          <w:rFonts w:ascii="Tahoma" w:hAnsi="Tahoma" w:cs="Tahoma"/>
        </w:rPr>
        <w:t>�</w:t>
      </w:r>
      <w:r>
        <w:t>V</w:t>
      </w:r>
      <w:r>
        <w:rPr>
          <w:rFonts w:ascii="Tahoma" w:hAnsi="Tahoma" w:cs="Tahoma"/>
        </w:rPr>
        <w:t>�</w:t>
      </w:r>
      <w:r>
        <w:t>äÅ</w:t>
      </w:r>
      <w:r>
        <w:rPr>
          <w:rFonts w:ascii="Tahoma" w:hAnsi="Tahoma" w:cs="Tahoma"/>
        </w:rPr>
        <w:t>�</w:t>
      </w:r>
      <w:r>
        <w:t>:t</w:t>
      </w:r>
      <w:r>
        <w:rPr>
          <w:rFonts w:ascii="Tahoma" w:hAnsi="Tahoma" w:cs="Tahoma"/>
        </w:rPr>
        <w:t>��</w:t>
      </w:r>
      <w:r>
        <w:t>%T</w:t>
      </w:r>
      <w:r>
        <w:rPr>
          <w:rFonts w:ascii="Tahoma" w:hAnsi="Tahoma" w:cs="Tahoma"/>
        </w:rPr>
        <w:t>���</w:t>
      </w:r>
      <w:r>
        <w:t>_׃</w:t>
      </w:r>
      <w:r>
        <w:rPr>
          <w:rFonts w:ascii="Tahoma" w:hAnsi="Tahoma" w:cs="Tahoma"/>
        </w:rPr>
        <w:t>�</w:t>
      </w:r>
    </w:p>
    <w:p w14:paraId="091BD828" w14:textId="77777777" w:rsidR="0045207C" w:rsidRDefault="0045207C" w:rsidP="007724B4">
      <w:pPr>
        <w:pStyle w:val="Heading3"/>
      </w:pPr>
      <w:r>
        <w:t>J҉</w:t>
      </w:r>
      <w:r>
        <w:rPr>
          <w:rFonts w:ascii="Tahoma" w:hAnsi="Tahoma" w:cs="Tahoma"/>
        </w:rPr>
        <w:t>�</w:t>
      </w:r>
      <w:r>
        <w:t>6</w:t>
      </w:r>
      <w:r>
        <w:rPr>
          <w:rFonts w:ascii="Tahoma" w:hAnsi="Tahoma" w:cs="Tahoma"/>
        </w:rPr>
        <w:t>���</w:t>
      </w:r>
      <w:r>
        <w:t>ʫ</w:t>
      </w:r>
      <w:r>
        <w:rPr>
          <w:rFonts w:ascii="Tahoma" w:hAnsi="Tahoma" w:cs="Tahoma"/>
        </w:rPr>
        <w:t>��</w:t>
      </w:r>
      <w:r>
        <w:t>NÉ</w:t>
      </w:r>
      <w:r>
        <w:rPr>
          <w:rFonts w:ascii="Tahoma" w:hAnsi="Tahoma" w:cs="Tahoma"/>
        </w:rPr>
        <w:t>���</w:t>
      </w:r>
      <w:r>
        <w:t>+Ö</w:t>
      </w:r>
      <w:r>
        <w:rPr>
          <w:rFonts w:ascii="Tahoma" w:hAnsi="Tahoma" w:cs="Tahoma"/>
        </w:rPr>
        <w:t>�</w:t>
      </w:r>
    </w:p>
    <w:p w14:paraId="0C4030D4" w14:textId="77777777" w:rsidR="0045207C" w:rsidRDefault="0045207C" w:rsidP="007724B4">
      <w:pPr>
        <w:pStyle w:val="Heading3"/>
      </w:pPr>
    </w:p>
    <w:p w14:paraId="159DF4A2" w14:textId="77777777" w:rsidR="0045207C" w:rsidRDefault="0045207C" w:rsidP="007724B4">
      <w:pPr>
        <w:pStyle w:val="Heading3"/>
      </w:pPr>
      <w:r>
        <w:rPr>
          <w:rFonts w:ascii="Tahoma" w:hAnsi="Tahoma" w:cs="Tahoma"/>
        </w:rPr>
        <w:t>�</w:t>
      </w:r>
      <w:r>
        <w:rPr>
          <w:rFonts w:ascii="Segoe UI Historic" w:hAnsi="Segoe UI Historic" w:cs="Segoe UI Historic"/>
        </w:rPr>
        <w:t>ܨ</w:t>
      </w:r>
      <w:r>
        <w:rPr>
          <w:rFonts w:ascii="Tahoma" w:hAnsi="Tahoma" w:cs="Tahoma"/>
        </w:rPr>
        <w:t>�����</w:t>
      </w:r>
      <w:r>
        <w:t>ÜÉ</w:t>
      </w:r>
      <w:r>
        <w:rPr>
          <w:rFonts w:ascii="Tahoma" w:hAnsi="Tahoma" w:cs="Tahoma"/>
        </w:rPr>
        <w:t>�</w:t>
      </w:r>
      <w:r>
        <w:t>D</w:t>
      </w:r>
      <w:r>
        <w:rPr>
          <w:rFonts w:ascii="Tahoma" w:hAnsi="Tahoma" w:cs="Tahoma"/>
        </w:rPr>
        <w:t>�</w:t>
      </w:r>
      <w:r>
        <w:t>cUr</w:t>
      </w:r>
      <w:r>
        <w:rPr>
          <w:rFonts w:ascii="Tahoma" w:hAnsi="Tahoma" w:cs="Tahoma"/>
        </w:rPr>
        <w:t>�</w:t>
      </w:r>
      <w:r>
        <w:t>!լ7Å</w:t>
      </w:r>
      <w:r>
        <w:rPr>
          <w:rFonts w:ascii="Tahoma" w:hAnsi="Tahoma" w:cs="Tahoma"/>
        </w:rPr>
        <w:t>��</w:t>
      </w:r>
      <w:r>
        <w:t>-</w:t>
      </w:r>
      <w:r>
        <w:rPr>
          <w:rFonts w:hint="cs"/>
        </w:rPr>
        <w:t>ڶ</w:t>
      </w:r>
      <w:r>
        <w:t>w~:(</w:t>
      </w:r>
      <w:r>
        <w:rPr>
          <w:rFonts w:ascii="Tahoma" w:hAnsi="Tahoma" w:cs="Tahoma"/>
        </w:rPr>
        <w:t>�</w:t>
      </w:r>
      <w:r>
        <w:t>N</w:t>
      </w:r>
      <w:r>
        <w:rPr>
          <w:rFonts w:ascii="Tahoma" w:hAnsi="Tahoma" w:cs="Tahoma"/>
        </w:rPr>
        <w:t>�</w:t>
      </w:r>
      <w:r>
        <w:t>I֖</w:t>
      </w:r>
      <w:r>
        <w:rPr>
          <w:rFonts w:ascii="Tahoma" w:hAnsi="Tahoma" w:cs="Tahoma"/>
        </w:rPr>
        <w:t>�</w:t>
      </w:r>
      <w:r>
        <w:t xml:space="preserve">Y </w:t>
      </w:r>
      <w:r>
        <w:rPr>
          <w:rFonts w:ascii="Tahoma" w:hAnsi="Tahoma" w:cs="Tahoma"/>
        </w:rPr>
        <w:t>��</w:t>
      </w:r>
      <w:r>
        <w:t>l,</w:t>
      </w:r>
      <w:r>
        <w:rPr>
          <w:rFonts w:ascii="Tahoma" w:hAnsi="Tahoma" w:cs="Tahoma"/>
        </w:rPr>
        <w:t>��</w:t>
      </w:r>
      <w:r>
        <w:t>y!g</w:t>
      </w:r>
      <w:r>
        <w:rPr>
          <w:rFonts w:ascii="Tahoma" w:hAnsi="Tahoma" w:cs="Tahoma"/>
        </w:rPr>
        <w:t>�</w:t>
      </w:r>
      <w:r>
        <w:t>aRJK</w:t>
      </w:r>
      <w:r>
        <w:rPr>
          <w:rFonts w:ascii="Tahoma" w:hAnsi="Tahoma" w:cs="Tahoma"/>
        </w:rPr>
        <w:t>��</w:t>
      </w:r>
      <w:r>
        <w:t>,</w:t>
      </w:r>
      <w:r>
        <w:rPr>
          <w:rFonts w:ascii="Tahoma" w:hAnsi="Tahoma" w:cs="Tahoma"/>
        </w:rPr>
        <w:t>�����</w:t>
      </w:r>
      <w:r>
        <w:t>Dśh:T</w:t>
      </w:r>
      <w:r>
        <w:rPr>
          <w:rFonts w:ascii="Tahoma" w:hAnsi="Tahoma" w:cs="Tahoma"/>
        </w:rPr>
        <w:t>���</w:t>
      </w:r>
      <w:r>
        <w:t>yeOé&gt;</w:t>
      </w:r>
      <w:r>
        <w:rPr>
          <w:rFonts w:ascii="Tahoma" w:hAnsi="Tahoma" w:cs="Tahoma"/>
        </w:rPr>
        <w:t>�</w:t>
      </w:r>
      <w:r>
        <w:t>MQ</w:t>
      </w:r>
      <w:r>
        <w:rPr>
          <w:rFonts w:ascii="Tahoma" w:hAnsi="Tahoma" w:cs="Tahoma"/>
        </w:rPr>
        <w:t>�</w:t>
      </w:r>
      <w:r>
        <w:t>Gx</w:t>
      </w:r>
      <w:r>
        <w:rPr>
          <w:rFonts w:ascii="Tahoma" w:hAnsi="Tahoma" w:cs="Tahoma"/>
        </w:rPr>
        <w:t>�������</w:t>
      </w:r>
      <w:r>
        <w:t>Z</w:t>
      </w:r>
      <w:r>
        <w:rPr>
          <w:rFonts w:ascii="Tahoma" w:hAnsi="Tahoma" w:cs="Tahoma"/>
        </w:rPr>
        <w:t>��</w:t>
      </w:r>
      <w:r>
        <w:t>X</w:t>
      </w:r>
      <w:r>
        <w:rPr>
          <w:rFonts w:ascii="Tahoma" w:hAnsi="Tahoma" w:cs="Tahoma"/>
        </w:rPr>
        <w:t>���</w:t>
      </w:r>
      <w:r>
        <w:t>y</w:t>
      </w:r>
      <w:r>
        <w:rPr>
          <w:rFonts w:ascii="Tahoma" w:hAnsi="Tahoma" w:cs="Tahoma"/>
        </w:rPr>
        <w:t>���</w:t>
      </w:r>
      <w:r>
        <w:t>9</w:t>
      </w:r>
      <w:r>
        <w:rPr>
          <w:rFonts w:ascii="Tahoma" w:hAnsi="Tahoma" w:cs="Tahoma"/>
        </w:rPr>
        <w:t>��</w:t>
      </w:r>
      <w:r>
        <w:t>S</w:t>
      </w:r>
      <w:r>
        <w:rPr>
          <w:rFonts w:ascii="Tahoma" w:hAnsi="Tahoma" w:cs="Tahoma"/>
        </w:rPr>
        <w:t>�</w:t>
      </w:r>
      <w:r>
        <w:t>éb</w:t>
      </w:r>
      <w:r>
        <w:rPr>
          <w:rFonts w:ascii="Tahoma" w:hAnsi="Tahoma" w:cs="Tahoma"/>
        </w:rPr>
        <w:t>�����</w:t>
      </w:r>
      <w:r>
        <w:t>E</w:t>
      </w:r>
      <w:r>
        <w:rPr>
          <w:rFonts w:ascii="Tahoma" w:hAnsi="Tahoma" w:cs="Tahoma"/>
        </w:rPr>
        <w:t>��</w:t>
      </w:r>
      <w:r>
        <w:t>"aB9:</w:t>
      </w:r>
      <w:r>
        <w:rPr>
          <w:rFonts w:ascii="Tahoma" w:hAnsi="Tahoma" w:cs="Tahoma"/>
        </w:rPr>
        <w:t>����</w:t>
      </w:r>
      <w:r>
        <w:t>&lt;Ü%-</w:t>
      </w:r>
      <w:r>
        <w:rPr>
          <w:rFonts w:ascii="Tahoma" w:hAnsi="Tahoma" w:cs="Tahoma"/>
        </w:rPr>
        <w:t>��</w:t>
      </w:r>
      <w:r>
        <w:t>1i</w:t>
      </w:r>
      <w:r>
        <w:rPr>
          <w:rFonts w:ascii="Tahoma" w:hAnsi="Tahoma" w:cs="Tahoma"/>
        </w:rPr>
        <w:t>��</w:t>
      </w:r>
      <w:r>
        <w:t>jä</w:t>
      </w:r>
      <w:r>
        <w:rPr>
          <w:rFonts w:ascii="Tahoma" w:hAnsi="Tahoma" w:cs="Tahoma"/>
        </w:rPr>
        <w:t>�</w:t>
      </w:r>
      <w:r>
        <w:t>uhÉ</w:t>
      </w:r>
      <w:r>
        <w:rPr>
          <w:rFonts w:ascii="Tahoma" w:hAnsi="Tahoma" w:cs="Tahoma"/>
        </w:rPr>
        <w:t>��</w:t>
      </w:r>
      <w:r>
        <w:t>9(</w:t>
      </w:r>
      <w:r>
        <w:rPr>
          <w:rFonts w:ascii="Tahoma" w:hAnsi="Tahoma" w:cs="Tahoma"/>
        </w:rPr>
        <w:t>��</w:t>
      </w:r>
      <w:r>
        <w:t>I4é</w:t>
      </w:r>
      <w:r>
        <w:rPr>
          <w:rFonts w:ascii="Tahoma" w:hAnsi="Tahoma" w:cs="Tahoma"/>
        </w:rPr>
        <w:t>��</w:t>
      </w:r>
      <w:r>
        <w:t>X</w:t>
      </w:r>
      <w:r>
        <w:rPr>
          <w:rFonts w:ascii="Tahoma" w:hAnsi="Tahoma" w:cs="Tahoma"/>
        </w:rPr>
        <w:t>��</w:t>
      </w:r>
      <w:r>
        <w:t>J</w:t>
      </w:r>
      <w:r>
        <w:rPr>
          <w:rFonts w:ascii="Tahoma" w:hAnsi="Tahoma" w:cs="Tahoma"/>
        </w:rPr>
        <w:t>���</w:t>
      </w:r>
      <w:r>
        <w:t>=3</w:t>
      </w:r>
    </w:p>
    <w:p w14:paraId="67BEA67E" w14:textId="77777777" w:rsidR="0045207C" w:rsidRDefault="0045207C" w:rsidP="007724B4">
      <w:pPr>
        <w:pStyle w:val="Heading3"/>
      </w:pPr>
      <w:r>
        <w:t>h</w:t>
      </w:r>
      <w:r>
        <w:rPr>
          <w:rFonts w:ascii="Tahoma" w:hAnsi="Tahoma" w:cs="Tahoma"/>
        </w:rPr>
        <w:t>�</w:t>
      </w:r>
      <w:r>
        <w:t>j</w:t>
      </w:r>
      <w:r>
        <w:rPr>
          <w:rFonts w:ascii="Tahoma" w:hAnsi="Tahoma" w:cs="Tahoma"/>
        </w:rPr>
        <w:t>�</w:t>
      </w:r>
      <w:r>
        <w:t>4</w:t>
      </w:r>
      <w:r>
        <w:rPr>
          <w:rFonts w:ascii="Tahoma" w:hAnsi="Tahoma" w:cs="Tahoma"/>
        </w:rPr>
        <w:t>�</w:t>
      </w:r>
      <w:r>
        <w:t>#</w:t>
      </w:r>
      <w:r>
        <w:rPr>
          <w:rFonts w:ascii="Tahoma" w:hAnsi="Tahoma" w:cs="Tahoma"/>
        </w:rPr>
        <w:t>�</w:t>
      </w:r>
      <w:r>
        <w:t>J</w:t>
      </w:r>
      <w:r>
        <w:rPr>
          <w:rFonts w:ascii="Tahoma" w:hAnsi="Tahoma" w:cs="Tahoma"/>
        </w:rPr>
        <w:t>�</w:t>
      </w:r>
      <w:r>
        <w:t>&lt;ä</w:t>
      </w:r>
      <w:r>
        <w:rPr>
          <w:rFonts w:ascii="Tahoma" w:hAnsi="Tahoma" w:cs="Tahoma"/>
        </w:rPr>
        <w:t>��</w:t>
      </w:r>
      <w:r>
        <w:t>#Ébvrv</w:t>
      </w:r>
      <w:r>
        <w:rPr>
          <w:rFonts w:ascii="Tahoma" w:hAnsi="Tahoma" w:cs="Tahoma"/>
        </w:rPr>
        <w:t>��</w:t>
      </w:r>
      <w:r>
        <w:t>!</w:t>
      </w:r>
      <w:r>
        <w:rPr>
          <w:rFonts w:ascii="Tahoma" w:hAnsi="Tahoma" w:cs="Tahoma"/>
        </w:rPr>
        <w:t>���</w:t>
      </w:r>
      <w:r>
        <w:t>+</w:t>
      </w:r>
      <w:r>
        <w:rPr>
          <w:rFonts w:ascii="Tahoma" w:hAnsi="Tahoma" w:cs="Tahoma"/>
        </w:rPr>
        <w:t>�</w:t>
      </w:r>
      <w:r>
        <w:t>5N</w:t>
      </w:r>
      <w:r>
        <w:rPr>
          <w:rFonts w:ascii="Tahoma" w:hAnsi="Tahoma" w:cs="Tahoma"/>
        </w:rPr>
        <w:t>�����</w:t>
      </w:r>
      <w:r>
        <w:t>ժ</w:t>
      </w:r>
      <w:r>
        <w:rPr>
          <w:rFonts w:ascii="Tahoma" w:hAnsi="Tahoma" w:cs="Tahoma"/>
        </w:rPr>
        <w:t>���</w:t>
      </w:r>
    </w:p>
    <w:p w14:paraId="18062018" w14:textId="77777777" w:rsidR="0045207C" w:rsidRDefault="0045207C" w:rsidP="007724B4">
      <w:pPr>
        <w:pStyle w:val="Heading3"/>
      </w:pPr>
      <w:r>
        <w:t>bfZÜ</w:t>
      </w:r>
      <w:r>
        <w:rPr>
          <w:rFonts w:ascii="Tahoma" w:hAnsi="Tahoma" w:cs="Tahoma"/>
        </w:rPr>
        <w:t>��</w:t>
      </w:r>
      <w:r>
        <w:t>HVa</w:t>
      </w:r>
      <w:r>
        <w:rPr>
          <w:rFonts w:ascii="Tahoma" w:hAnsi="Tahoma" w:cs="Tahoma"/>
        </w:rPr>
        <w:t>�</w:t>
      </w:r>
      <w:r>
        <w:t>ϒ</w:t>
      </w:r>
      <w:r>
        <w:rPr>
          <w:rFonts w:ascii="Tahoma" w:hAnsi="Tahoma" w:cs="Tahoma"/>
        </w:rPr>
        <w:t>�</w:t>
      </w:r>
      <w:r>
        <w:t>b</w:t>
      </w:r>
      <w:r>
        <w:rPr>
          <w:rFonts w:ascii="Calibri" w:hAnsi="Calibri" w:cs="Calibri"/>
        </w:rPr>
        <w:t>񳪋</w:t>
      </w:r>
      <w:r>
        <w:rPr>
          <w:rFonts w:ascii="Tahoma" w:hAnsi="Tahoma" w:cs="Tahoma"/>
        </w:rPr>
        <w:t>��</w:t>
      </w:r>
      <w:r>
        <w:t>О</w:t>
      </w:r>
      <w:r>
        <w:rPr>
          <w:rFonts w:ascii="Tahoma" w:hAnsi="Tahoma" w:cs="Tahoma"/>
        </w:rPr>
        <w:t>��</w:t>
      </w:r>
      <w:r>
        <w:t>.</w:t>
      </w:r>
      <w:r>
        <w:rPr>
          <w:rFonts w:ascii="Tahoma" w:hAnsi="Tahoma" w:cs="Tahoma"/>
        </w:rPr>
        <w:t>���</w:t>
      </w:r>
    </w:p>
    <w:p w14:paraId="3E09F6E9" w14:textId="77777777" w:rsidR="0045207C" w:rsidRDefault="0045207C" w:rsidP="007724B4">
      <w:pPr>
        <w:pStyle w:val="Heading3"/>
      </w:pPr>
      <w:r>
        <w:rPr>
          <w:rFonts w:ascii="Tahoma" w:hAnsi="Tahoma" w:cs="Tahoma"/>
        </w:rPr>
        <w:t>�</w:t>
      </w:r>
      <w:r>
        <w:t>8</w:t>
      </w:r>
      <w:r>
        <w:rPr>
          <w:rFonts w:ascii="Tahoma" w:hAnsi="Tahoma" w:cs="Tahoma"/>
        </w:rPr>
        <w:t>��</w:t>
      </w:r>
      <w:r>
        <w:t>,</w:t>
      </w:r>
    </w:p>
    <w:p w14:paraId="1F521958" w14:textId="77777777" w:rsidR="0045207C" w:rsidRDefault="0045207C" w:rsidP="007724B4">
      <w:pPr>
        <w:pStyle w:val="Heading3"/>
      </w:pPr>
      <w:r>
        <w:t>3M</w:t>
      </w:r>
      <w:r>
        <w:rPr>
          <w:rFonts w:ascii="Tahoma" w:hAnsi="Tahoma" w:cs="Tahoma"/>
        </w:rPr>
        <w:t>⸮</w:t>
      </w:r>
      <w:r>
        <w:t xml:space="preserve">E </w:t>
      </w:r>
      <w:r>
        <w:rPr>
          <w:rFonts w:ascii="Tahoma" w:hAnsi="Tahoma" w:cs="Tahoma"/>
        </w:rPr>
        <w:t>��</w:t>
      </w:r>
      <w:r>
        <w:rPr>
          <w:rFonts w:ascii="Calibri" w:hAnsi="Calibri" w:cs="Calibri"/>
        </w:rPr>
        <w:t>̽</w:t>
      </w:r>
      <w:r>
        <w:t>*B</w:t>
      </w:r>
      <w:r>
        <w:rPr>
          <w:rFonts w:ascii="Tahoma" w:hAnsi="Tahoma" w:cs="Tahoma"/>
        </w:rPr>
        <w:t>�</w:t>
      </w:r>
      <w:r>
        <w:t>kR</w:t>
      </w:r>
      <w:r>
        <w:rPr>
          <w:rFonts w:ascii="Tahoma" w:hAnsi="Tahoma" w:cs="Tahoma"/>
        </w:rPr>
        <w:t>���</w:t>
      </w:r>
      <w:r>
        <w:t>:</w:t>
      </w:r>
      <w:r>
        <w:rPr>
          <w:rFonts w:ascii="Tahoma" w:hAnsi="Tahoma" w:cs="Tahoma"/>
        </w:rPr>
        <w:t>�</w:t>
      </w:r>
      <w:r>
        <w:t>30k|</w:t>
      </w:r>
      <w:r>
        <w:rPr>
          <w:rFonts w:ascii="Tahoma" w:hAnsi="Tahoma" w:cs="Tahoma"/>
        </w:rPr>
        <w:t>�</w:t>
      </w:r>
      <w:r>
        <w:t>{</w:t>
      </w:r>
      <w:r>
        <w:rPr>
          <w:rFonts w:ascii="Tahoma" w:hAnsi="Tahoma" w:cs="Tahoma"/>
        </w:rPr>
        <w:t>��</w:t>
      </w:r>
      <w:r>
        <w:t>w</w:t>
      </w:r>
      <w:r>
        <w:rPr>
          <w:rFonts w:ascii="Tahoma" w:hAnsi="Tahoma" w:cs="Tahoma"/>
        </w:rPr>
        <w:t>�</w:t>
      </w:r>
      <w:r>
        <w:t>B37#Y</w:t>
      </w:r>
      <w:r>
        <w:rPr>
          <w:rFonts w:ascii="Tahoma" w:hAnsi="Tahoma" w:cs="Tahoma"/>
        </w:rPr>
        <w:t>�</w:t>
      </w:r>
      <w:r>
        <w:t>Ü2</w:t>
      </w:r>
      <w:r>
        <w:rPr>
          <w:rFonts w:ascii="Tahoma" w:hAnsi="Tahoma" w:cs="Tahoma"/>
        </w:rPr>
        <w:t>�</w:t>
      </w:r>
      <w:r>
        <w:t>Öw</w:t>
      </w:r>
    </w:p>
    <w:p w14:paraId="2BA3107F" w14:textId="77777777" w:rsidR="0045207C" w:rsidRDefault="0045207C" w:rsidP="007724B4">
      <w:pPr>
        <w:pStyle w:val="Heading3"/>
      </w:pPr>
      <w:r>
        <w:rPr>
          <w:rFonts w:ascii="Tahoma" w:hAnsi="Tahoma" w:cs="Tahoma"/>
        </w:rPr>
        <w:t>��</w:t>
      </w:r>
      <w:r>
        <w:t>_C</w:t>
      </w:r>
      <w:r>
        <w:rPr>
          <w:rFonts w:ascii="Tahoma" w:hAnsi="Tahoma" w:cs="Tahoma"/>
        </w:rPr>
        <w:t>�</w:t>
      </w:r>
      <w:r>
        <w:t>fT&lt;9."ZÖ</w:t>
      </w:r>
      <w:r>
        <w:rPr>
          <w:rFonts w:ascii="Tahoma" w:hAnsi="Tahoma" w:cs="Tahoma"/>
        </w:rPr>
        <w:t>���</w:t>
      </w:r>
      <w:r>
        <w:t>T</w:t>
      </w:r>
      <w:r>
        <w:rPr>
          <w:rFonts w:ascii="Tahoma" w:hAnsi="Tahoma" w:cs="Tahoma"/>
        </w:rPr>
        <w:t>�</w:t>
      </w:r>
      <w:r>
        <w:t>+På</w:t>
      </w:r>
      <w:r>
        <w:rPr>
          <w:rFonts w:ascii="Tahoma" w:hAnsi="Tahoma" w:cs="Tahoma"/>
        </w:rPr>
        <w:t>�</w:t>
      </w:r>
      <w:r>
        <w:t>Tk</w:t>
      </w:r>
      <w:r>
        <w:rPr>
          <w:rFonts w:ascii="Tahoma" w:hAnsi="Tahoma" w:cs="Tahoma"/>
        </w:rPr>
        <w:t>��</w:t>
      </w:r>
      <w:r>
        <w:t>7p</w:t>
      </w:r>
      <w:r>
        <w:rPr>
          <w:rFonts w:ascii="Tahoma" w:hAnsi="Tahoma" w:cs="Tahoma"/>
        </w:rPr>
        <w:t>�������</w:t>
      </w:r>
      <w:r>
        <w:t>éFÅ8</w:t>
      </w:r>
      <w:r>
        <w:rPr>
          <w:rFonts w:ascii="Tahoma" w:hAnsi="Tahoma" w:cs="Tahoma"/>
        </w:rPr>
        <w:t>�</w:t>
      </w:r>
      <w:r>
        <w:t>åR%</w:t>
      </w:r>
    </w:p>
    <w:p w14:paraId="29BCB593" w14:textId="77777777" w:rsidR="0045207C" w:rsidRDefault="0045207C" w:rsidP="007724B4">
      <w:pPr>
        <w:pStyle w:val="Heading3"/>
      </w:pPr>
      <w:r>
        <w:rPr>
          <w:rFonts w:ascii="Tahoma" w:hAnsi="Tahoma" w:cs="Tahoma"/>
        </w:rPr>
        <w:t>�</w:t>
      </w:r>
      <w:r>
        <w:t>ֽ+</w:t>
      </w:r>
      <w:r>
        <w:rPr>
          <w:rFonts w:ascii="Tahoma" w:hAnsi="Tahoma" w:cs="Tahoma"/>
        </w:rPr>
        <w:t>�</w:t>
      </w:r>
      <w:r>
        <w:t>)</w:t>
      </w:r>
      <w:r>
        <w:rPr>
          <w:rFonts w:ascii="Tahoma" w:hAnsi="Tahoma" w:cs="Tahoma"/>
        </w:rPr>
        <w:t>�</w:t>
      </w:r>
      <w:r>
        <w:t>J</w:t>
      </w:r>
      <w:r>
        <w:rPr>
          <w:rFonts w:ascii="Tahoma" w:hAnsi="Tahoma" w:cs="Tahoma"/>
        </w:rPr>
        <w:t>�⸮����</w:t>
      </w:r>
      <w:r>
        <w:t>d"U</w:t>
      </w:r>
      <w:r>
        <w:rPr>
          <w:rFonts w:ascii="Tahoma" w:hAnsi="Tahoma" w:cs="Tahoma"/>
        </w:rPr>
        <w:t>��</w:t>
      </w:r>
      <w:r>
        <w:t>Ŗ</w:t>
      </w:r>
      <w:r>
        <w:rPr>
          <w:rFonts w:ascii="Tahoma" w:hAnsi="Tahoma" w:cs="Tahoma"/>
        </w:rPr>
        <w:t>��</w:t>
      </w:r>
      <w:r>
        <w:t>P</w:t>
      </w:r>
      <w:r>
        <w:rPr>
          <w:rFonts w:ascii="Tahoma" w:hAnsi="Tahoma" w:cs="Tahoma"/>
        </w:rPr>
        <w:t>��</w:t>
      </w:r>
      <w:r>
        <w:t>G</w:t>
      </w:r>
      <w:r>
        <w:rPr>
          <w:rFonts w:ascii="Tahoma" w:hAnsi="Tahoma" w:cs="Tahoma"/>
        </w:rPr>
        <w:t>��</w:t>
      </w:r>
      <w:r>
        <w:t>.</w:t>
      </w:r>
      <w:r>
        <w:rPr>
          <w:rFonts w:ascii="Tahoma" w:hAnsi="Tahoma" w:cs="Tahoma"/>
        </w:rPr>
        <w:t>�</w:t>
      </w:r>
      <w:r>
        <w:t>6</w:t>
      </w:r>
      <w:r>
        <w:rPr>
          <w:rFonts w:ascii="Tahoma" w:hAnsi="Tahoma" w:cs="Tahoma"/>
        </w:rPr>
        <w:t>�</w:t>
      </w:r>
      <w:r>
        <w:t>&gt;x</w:t>
      </w:r>
      <w:r>
        <w:rPr>
          <w:rFonts w:ascii="Tahoma" w:hAnsi="Tahoma" w:cs="Tahoma"/>
        </w:rPr>
        <w:t>��</w:t>
      </w:r>
      <w:r>
        <w:t>üVF</w:t>
      </w:r>
      <w:r>
        <w:rPr>
          <w:rFonts w:ascii="Tahoma" w:hAnsi="Tahoma" w:cs="Tahoma"/>
        </w:rPr>
        <w:t>�</w:t>
      </w:r>
      <w:r>
        <w:t>ÉP1f4</w:t>
      </w:r>
      <w:r>
        <w:rPr>
          <w:rFonts w:ascii="Tahoma" w:hAnsi="Tahoma" w:cs="Tahoma"/>
        </w:rPr>
        <w:t>�������</w:t>
      </w:r>
      <w:r>
        <w:t>s</w:t>
      </w:r>
      <w:r>
        <w:rPr>
          <w:rFonts w:ascii="Tahoma" w:hAnsi="Tahoma" w:cs="Tahoma"/>
        </w:rPr>
        <w:t>���</w:t>
      </w:r>
      <w:r>
        <w:t>*P2¹</w:t>
      </w:r>
      <w:r>
        <w:rPr>
          <w:rFonts w:ascii="Tahoma" w:hAnsi="Tahoma" w:cs="Tahoma"/>
        </w:rPr>
        <w:t>��</w:t>
      </w:r>
      <w:r>
        <w:t>ä</w:t>
      </w:r>
      <w:r>
        <w:rPr>
          <w:rFonts w:ascii="Tahoma" w:hAnsi="Tahoma" w:cs="Tahoma"/>
        </w:rPr>
        <w:t>�</w:t>
      </w:r>
      <w:r>
        <w:rPr>
          <w:rFonts w:ascii="Calibri" w:hAnsi="Calibri" w:cs="Calibri"/>
        </w:rPr>
        <w:t>޸</w:t>
      </w:r>
      <w:r>
        <w:t>=</w:t>
      </w:r>
      <w:r>
        <w:rPr>
          <w:rFonts w:ascii="Tahoma" w:hAnsi="Tahoma" w:cs="Tahoma"/>
        </w:rPr>
        <w:t>�</w:t>
      </w:r>
      <w:r>
        <w:t>x</w:t>
      </w:r>
      <w:r>
        <w:rPr>
          <w:rFonts w:ascii="Tahoma" w:hAnsi="Tahoma" w:cs="Tahoma"/>
        </w:rPr>
        <w:t>���</w:t>
      </w:r>
      <w:r>
        <w:t>C</w:t>
      </w:r>
      <w:r>
        <w:rPr>
          <w:rFonts w:ascii="Tahoma" w:hAnsi="Tahoma" w:cs="Tahoma"/>
        </w:rPr>
        <w:t>�</w:t>
      </w:r>
      <w:r>
        <w:rPr>
          <w:rFonts w:ascii="MV Boli" w:hAnsi="MV Boli" w:cs="MV Boli"/>
        </w:rPr>
        <w:t>ރ</w:t>
      </w:r>
      <w:r>
        <w:rPr>
          <w:rFonts w:ascii="Tahoma" w:hAnsi="Tahoma" w:cs="Tahoma"/>
        </w:rPr>
        <w:t>�</w:t>
      </w:r>
      <w:r>
        <w:t>!</w:t>
      </w:r>
      <w:r>
        <w:rPr>
          <w:rFonts w:ascii="Tahoma" w:hAnsi="Tahoma" w:cs="Tahoma"/>
        </w:rPr>
        <w:t>�</w:t>
      </w:r>
      <w:r>
        <w:t>Z</w:t>
      </w:r>
      <w:r>
        <w:rPr>
          <w:rFonts w:ascii="Tahoma" w:hAnsi="Tahoma" w:cs="Tahoma"/>
        </w:rPr>
        <w:t>�</w:t>
      </w:r>
      <w:r>
        <w:t>h</w:t>
      </w:r>
      <w:r>
        <w:rPr>
          <w:rFonts w:ascii="Tahoma" w:hAnsi="Tahoma" w:cs="Tahoma"/>
        </w:rPr>
        <w:t>��</w:t>
      </w:r>
      <w:r>
        <w:t>$</w:t>
      </w:r>
      <w:r>
        <w:rPr>
          <w:rFonts w:ascii="Tahoma" w:hAnsi="Tahoma" w:cs="Tahoma"/>
        </w:rPr>
        <w:t>�</w:t>
      </w:r>
      <w:r>
        <w:t>x6</w:t>
      </w:r>
      <w:r>
        <w:rPr>
          <w:rFonts w:ascii="Tahoma" w:hAnsi="Tahoma" w:cs="Tahoma"/>
        </w:rPr>
        <w:t>�</w:t>
      </w:r>
      <w:r>
        <w:t>z2L</w:t>
      </w:r>
      <w:r>
        <w:rPr>
          <w:rFonts w:ascii="Tahoma" w:hAnsi="Tahoma" w:cs="Tahoma"/>
        </w:rPr>
        <w:t>�</w:t>
      </w:r>
      <w:r>
        <w:t>dÉ</w:t>
      </w:r>
      <w:r>
        <w:rPr>
          <w:rFonts w:ascii="Tahoma" w:hAnsi="Tahoma" w:cs="Tahoma"/>
        </w:rPr>
        <w:t>�</w:t>
      </w:r>
      <w:r>
        <w:t>&amp;Z</w:t>
      </w:r>
      <w:r>
        <w:rPr>
          <w:rFonts w:ascii="Tahoma" w:hAnsi="Tahoma" w:cs="Tahoma"/>
        </w:rPr>
        <w:t>��</w:t>
      </w:r>
      <w:r>
        <w:t>٥H</w:t>
      </w:r>
      <w:r>
        <w:rPr>
          <w:rFonts w:ascii="Tahoma" w:hAnsi="Tahoma" w:cs="Tahoma"/>
        </w:rPr>
        <w:t>�</w:t>
      </w:r>
      <w:r>
        <w:t>ǔ!֓</w:t>
      </w:r>
      <w:r>
        <w:rPr>
          <w:rFonts w:ascii="Tahoma" w:hAnsi="Tahoma" w:cs="Tahoma"/>
        </w:rPr>
        <w:t>����</w:t>
      </w:r>
      <w:r>
        <w:t>388äö</w:t>
      </w:r>
      <w:r>
        <w:rPr>
          <w:rFonts w:ascii="Tahoma" w:hAnsi="Tahoma" w:cs="Tahoma"/>
        </w:rPr>
        <w:t>�</w:t>
      </w:r>
      <w:r>
        <w:t>C</w:t>
      </w:r>
      <w:r>
        <w:rPr>
          <w:rFonts w:ascii="Tahoma" w:hAnsi="Tahoma" w:cs="Tahoma"/>
        </w:rPr>
        <w:t>��</w:t>
      </w:r>
    </w:p>
    <w:p w14:paraId="478E8F49" w14:textId="77777777" w:rsidR="0045207C" w:rsidRDefault="0045207C" w:rsidP="007724B4">
      <w:pPr>
        <w:pStyle w:val="Heading3"/>
      </w:pPr>
      <w:r>
        <w:rPr>
          <w:rFonts w:ascii="Tahoma" w:hAnsi="Tahoma" w:cs="Tahoma"/>
        </w:rPr>
        <w:t>��</w:t>
      </w:r>
      <w:r>
        <w:t>6</w:t>
      </w:r>
      <w:r>
        <w:rPr>
          <w:rFonts w:ascii="Tahoma" w:hAnsi="Tahoma" w:cs="Tahoma"/>
        </w:rPr>
        <w:t>����</w:t>
      </w:r>
      <w:r>
        <w:t>?</w:t>
      </w:r>
      <w:r>
        <w:rPr>
          <w:rFonts w:ascii="Tahoma" w:hAnsi="Tahoma" w:cs="Tahoma"/>
        </w:rPr>
        <w:t>��</w:t>
      </w:r>
      <w:r>
        <w:t>mxk</w:t>
      </w:r>
      <w:r>
        <w:rPr>
          <w:rFonts w:ascii="Tahoma" w:hAnsi="Tahoma" w:cs="Tahoma"/>
        </w:rPr>
        <w:t>���</w:t>
      </w:r>
      <w:r>
        <w:t>3</w:t>
      </w:r>
      <w:r>
        <w:rPr>
          <w:rFonts w:ascii="Tahoma" w:hAnsi="Tahoma" w:cs="Tahoma"/>
        </w:rPr>
        <w:t>�����</w:t>
      </w:r>
      <w:r>
        <w:t>gü</w:t>
      </w:r>
      <w:r>
        <w:rPr>
          <w:rFonts w:ascii="Tahoma" w:hAnsi="Tahoma" w:cs="Tahoma"/>
        </w:rPr>
        <w:t>�</w:t>
      </w:r>
      <w:r>
        <w:t>˷</w:t>
      </w:r>
      <w:r>
        <w:rPr>
          <w:rFonts w:ascii="Tahoma" w:hAnsi="Tahoma" w:cs="Tahoma"/>
        </w:rPr>
        <w:t>���</w:t>
      </w:r>
      <w:r>
        <w:t>M</w:t>
      </w:r>
      <w:r>
        <w:rPr>
          <w:rFonts w:ascii="Tahoma" w:hAnsi="Tahoma" w:cs="Tahoma"/>
        </w:rPr>
        <w:t>�</w:t>
      </w:r>
      <w:r>
        <w:t>ä</w:t>
      </w:r>
      <w:r>
        <w:rPr>
          <w:rFonts w:ascii="Tahoma" w:hAnsi="Tahoma" w:cs="Tahoma"/>
        </w:rPr>
        <w:t>���</w:t>
      </w:r>
      <w:r>
        <w:t>#</w:t>
      </w:r>
      <w:r>
        <w:rPr>
          <w:rFonts w:ascii="Tahoma" w:hAnsi="Tahoma" w:cs="Tahoma"/>
        </w:rPr>
        <w:t>�</w:t>
      </w:r>
      <w:r>
        <w:t>1</w:t>
      </w:r>
      <w:r>
        <w:rPr>
          <w:rFonts w:ascii="Tahoma" w:hAnsi="Tahoma" w:cs="Tahoma"/>
        </w:rPr>
        <w:t>���</w:t>
      </w:r>
      <w:r>
        <w:t>/</w:t>
      </w:r>
      <w:r>
        <w:rPr>
          <w:rFonts w:ascii="Tahoma" w:hAnsi="Tahoma" w:cs="Tahoma"/>
        </w:rPr>
        <w:t>�</w:t>
      </w:r>
      <w:r>
        <w:t>I</w:t>
      </w:r>
      <w:r>
        <w:rPr>
          <w:rFonts w:ascii="Tahoma" w:hAnsi="Tahoma" w:cs="Tahoma"/>
        </w:rPr>
        <w:t>��</w:t>
      </w:r>
      <w:r>
        <w:t>*möy</w:t>
      </w:r>
      <w:r>
        <w:rPr>
          <w:rFonts w:ascii="Tahoma" w:hAnsi="Tahoma" w:cs="Tahoma"/>
        </w:rPr>
        <w:t>��</w:t>
      </w:r>
      <w:r>
        <w:t>?ü</w:t>
      </w:r>
      <w:r>
        <w:rPr>
          <w:rFonts w:ascii="Tahoma" w:hAnsi="Tahoma" w:cs="Tahoma"/>
        </w:rPr>
        <w:t>��</w:t>
      </w:r>
      <w:r>
        <w:t>˧p</w:t>
      </w:r>
      <w:r>
        <w:rPr>
          <w:rFonts w:ascii="Tahoma" w:hAnsi="Tahoma" w:cs="Tahoma"/>
        </w:rPr>
        <w:t>��</w:t>
      </w:r>
    </w:p>
    <w:p w14:paraId="431BB6EA" w14:textId="77777777" w:rsidR="0045207C" w:rsidRDefault="0045207C" w:rsidP="007724B4">
      <w:pPr>
        <w:pStyle w:val="Heading3"/>
      </w:pPr>
      <w:r>
        <w:rPr>
          <w:rFonts w:hint="eastAsia"/>
        </w:rPr>
        <w:t>Ö</w:t>
      </w:r>
      <w:r>
        <w:rPr>
          <w:rFonts w:ascii="Tahoma" w:hAnsi="Tahoma" w:cs="Tahoma"/>
        </w:rPr>
        <w:t>����</w:t>
      </w:r>
      <w:r>
        <w:t>E</w:t>
      </w:r>
      <w:r>
        <w:rPr>
          <w:rFonts w:ascii="Tahoma" w:hAnsi="Tahoma" w:cs="Tahoma"/>
        </w:rPr>
        <w:t>��</w:t>
      </w:r>
      <w:r>
        <w:t>hö6fÉX</w:t>
      </w:r>
      <w:r>
        <w:rPr>
          <w:rFonts w:ascii="Tahoma" w:hAnsi="Tahoma" w:cs="Tahoma"/>
        </w:rPr>
        <w:t>�</w:t>
      </w:r>
      <w:r>
        <w:rPr>
          <w:rFonts w:ascii="Malgun Gothic" w:eastAsia="Malgun Gothic" w:hAnsi="Malgun Gothic" w:cs="Malgun Gothic" w:hint="eastAsia"/>
        </w:rPr>
        <w:t>뚃</w:t>
      </w:r>
      <w:r>
        <w:t>7</w:t>
      </w:r>
      <w:r>
        <w:rPr>
          <w:rFonts w:ascii="Tahoma" w:hAnsi="Tahoma" w:cs="Tahoma"/>
        </w:rPr>
        <w:t>��</w:t>
      </w:r>
      <w:r>
        <w:t>ɀ</w:t>
      </w:r>
      <w:r>
        <w:rPr>
          <w:rFonts w:ascii="Tahoma" w:hAnsi="Tahoma" w:cs="Tahoma"/>
        </w:rPr>
        <w:t>�</w:t>
      </w:r>
      <w:r>
        <w:t>Zhx</w:t>
      </w:r>
      <w:r>
        <w:rPr>
          <w:rFonts w:ascii="Tahoma" w:hAnsi="Tahoma" w:cs="Tahoma"/>
        </w:rPr>
        <w:t>��</w:t>
      </w:r>
      <w:r>
        <w:t>1 T}</w:t>
      </w:r>
      <w:r>
        <w:rPr>
          <w:rFonts w:ascii="Tahoma" w:hAnsi="Tahoma" w:cs="Tahoma"/>
        </w:rPr>
        <w:t>�</w:t>
      </w:r>
      <w:r>
        <w:t>F</w:t>
      </w:r>
      <w:r>
        <w:rPr>
          <w:rFonts w:ascii="Tahoma" w:hAnsi="Tahoma" w:cs="Tahoma"/>
        </w:rPr>
        <w:t>�</w:t>
      </w:r>
      <w:r>
        <w:t>;</w:t>
      </w:r>
      <w:r>
        <w:rPr>
          <w:rFonts w:ascii="Tahoma" w:hAnsi="Tahoma" w:cs="Tahoma"/>
        </w:rPr>
        <w:t>�</w:t>
      </w:r>
      <w:r>
        <w:t>/</w:t>
      </w:r>
      <w:r>
        <w:rPr>
          <w:rFonts w:ascii="Tahoma" w:hAnsi="Tahoma" w:cs="Tahoma"/>
        </w:rPr>
        <w:t>���</w:t>
      </w:r>
      <w:r>
        <w:t>ğ</w:t>
      </w:r>
      <w:r>
        <w:rPr>
          <w:rFonts w:ascii="Tahoma" w:hAnsi="Tahoma" w:cs="Tahoma"/>
        </w:rPr>
        <w:t>�����</w:t>
      </w:r>
      <w:r>
        <w:t>\{l7bZ</w:t>
      </w:r>
      <w:r>
        <w:rPr>
          <w:rFonts w:ascii="Tahoma" w:hAnsi="Tahoma" w:cs="Tahoma"/>
        </w:rPr>
        <w:t>��</w:t>
      </w:r>
      <w:r>
        <w:t>wu</w:t>
      </w:r>
      <w:r>
        <w:rPr>
          <w:rFonts w:ascii="Tahoma" w:hAnsi="Tahoma" w:cs="Tahoma"/>
        </w:rPr>
        <w:t>����</w:t>
      </w:r>
      <w:r>
        <w:t>G</w:t>
      </w:r>
      <w:r>
        <w:rPr>
          <w:rFonts w:ascii="Tahoma" w:hAnsi="Tahoma" w:cs="Tahoma"/>
        </w:rPr>
        <w:t>��</w:t>
      </w:r>
      <w:r>
        <w:t>j</w:t>
      </w:r>
      <w:r>
        <w:rPr>
          <w:rFonts w:ascii="Tahoma" w:hAnsi="Tahoma" w:cs="Tahoma"/>
        </w:rPr>
        <w:t>�</w:t>
      </w:r>
      <w:r>
        <w:t>D{MX,</w:t>
      </w:r>
      <w:r>
        <w:rPr>
          <w:rFonts w:ascii="Tahoma" w:hAnsi="Tahoma" w:cs="Tahoma"/>
        </w:rPr>
        <w:t>��</w:t>
      </w:r>
      <w:r>
        <w:t>5</w:t>
      </w:r>
      <w:r>
        <w:rPr>
          <w:rFonts w:ascii="Tahoma" w:hAnsi="Tahoma" w:cs="Tahoma"/>
        </w:rPr>
        <w:t>��</w:t>
      </w:r>
      <w:r>
        <w:t>=T</w:t>
      </w:r>
      <w:r>
        <w:rPr>
          <w:rFonts w:ascii="Tahoma" w:hAnsi="Tahoma" w:cs="Tahoma"/>
        </w:rPr>
        <w:t>��</w:t>
      </w:r>
      <w:r>
        <w:t>s</w:t>
      </w:r>
      <w:r>
        <w:rPr>
          <w:rFonts w:ascii="Tahoma" w:hAnsi="Tahoma" w:cs="Tahoma"/>
        </w:rPr>
        <w:t>��</w:t>
      </w:r>
      <w:r>
        <w:t>p</w:t>
      </w:r>
      <w:r>
        <w:rPr>
          <w:rFonts w:ascii="Tahoma" w:hAnsi="Tahoma" w:cs="Tahoma"/>
        </w:rPr>
        <w:t>���</w:t>
      </w:r>
      <w:r>
        <w:t>˖p q</w:t>
      </w:r>
      <w:r>
        <w:rPr>
          <w:rFonts w:ascii="Tahoma" w:hAnsi="Tahoma" w:cs="Tahoma"/>
        </w:rPr>
        <w:t>�</w:t>
      </w:r>
      <w:r>
        <w:t>lѶ</w:t>
      </w:r>
      <w:r>
        <w:rPr>
          <w:rFonts w:ascii="Tahoma" w:hAnsi="Tahoma" w:cs="Tahoma"/>
        </w:rPr>
        <w:t>�</w:t>
      </w:r>
      <w:r>
        <w:t>r;</w:t>
      </w:r>
      <w:r>
        <w:rPr>
          <w:rFonts w:ascii="Tahoma" w:hAnsi="Tahoma" w:cs="Tahoma"/>
        </w:rPr>
        <w:t>��</w:t>
      </w:r>
      <w:r>
        <w:t>EhL</w:t>
      </w:r>
      <w:r>
        <w:rPr>
          <w:rFonts w:ascii="Tahoma" w:hAnsi="Tahoma" w:cs="Tahoma"/>
        </w:rPr>
        <w:t>��</w:t>
      </w:r>
      <w:r>
        <w:t>ÄJ</w:t>
      </w:r>
      <w:r>
        <w:rPr>
          <w:rFonts w:ascii="Tahoma" w:hAnsi="Tahoma" w:cs="Tahoma"/>
        </w:rPr>
        <w:t>�����</w:t>
      </w:r>
      <w:r>
        <w:t>u&gt;</w:t>
      </w:r>
      <w:r>
        <w:rPr>
          <w:rFonts w:ascii="Tahoma" w:hAnsi="Tahoma" w:cs="Tahoma"/>
        </w:rPr>
        <w:t>����</w:t>
      </w:r>
      <w:r>
        <w:t>;E</w:t>
      </w:r>
      <w:r>
        <w:rPr>
          <w:rFonts w:ascii="Tahoma" w:hAnsi="Tahoma" w:cs="Tahoma"/>
        </w:rPr>
        <w:t>����⸮</w:t>
      </w:r>
      <w:r>
        <w:t>/</w:t>
      </w:r>
      <w:r>
        <w:rPr>
          <w:rFonts w:ascii="Tahoma" w:hAnsi="Tahoma" w:cs="Tahoma"/>
        </w:rPr>
        <w:t>��</w:t>
      </w:r>
      <w:r>
        <w:rPr>
          <w:rFonts w:ascii="Calibri" w:hAnsi="Calibri" w:cs="Calibri"/>
        </w:rPr>
        <w:t>׭</w:t>
      </w:r>
      <w:r>
        <w:t>Z</w:t>
      </w:r>
      <w:r>
        <w:rPr>
          <w:rFonts w:ascii="Tahoma" w:hAnsi="Tahoma" w:cs="Tahoma"/>
        </w:rPr>
        <w:t>�����</w:t>
      </w:r>
      <w:r>
        <w:t>j</w:t>
      </w:r>
      <w:r>
        <w:rPr>
          <w:rFonts w:ascii="Tahoma" w:hAnsi="Tahoma" w:cs="Tahoma"/>
        </w:rPr>
        <w:t>�</w:t>
      </w:r>
      <w:r>
        <w:t>G</w:t>
      </w:r>
      <w:r>
        <w:rPr>
          <w:rFonts w:ascii="Tahoma" w:hAnsi="Tahoma" w:cs="Tahoma"/>
        </w:rPr>
        <w:t>���������</w:t>
      </w:r>
    </w:p>
    <w:p w14:paraId="19450F38" w14:textId="77777777" w:rsidR="0045207C" w:rsidRDefault="0045207C" w:rsidP="007724B4">
      <w:pPr>
        <w:pStyle w:val="Heading3"/>
      </w:pPr>
      <w:r>
        <w:t>D*</w:t>
      </w:r>
      <w:r>
        <w:rPr>
          <w:rFonts w:ascii="Tahoma" w:hAnsi="Tahoma" w:cs="Tahoma"/>
        </w:rPr>
        <w:t>�</w:t>
      </w:r>
      <w:r>
        <w:t>H</w:t>
      </w:r>
      <w:r>
        <w:rPr>
          <w:rFonts w:ascii="Tahoma" w:hAnsi="Tahoma" w:cs="Tahoma"/>
        </w:rPr>
        <w:t>�������</w:t>
      </w:r>
      <w:r>
        <w:t>&gt;</w:t>
      </w:r>
      <w:r>
        <w:rPr>
          <w:rFonts w:ascii="Tahoma" w:hAnsi="Tahoma" w:cs="Tahoma"/>
        </w:rPr>
        <w:t>�</w:t>
      </w:r>
      <w:r>
        <w:t>֗+</w:t>
      </w:r>
      <w:r>
        <w:rPr>
          <w:rFonts w:ascii="Tahoma" w:hAnsi="Tahoma" w:cs="Tahoma"/>
        </w:rPr>
        <w:t>�</w:t>
      </w:r>
      <w:r>
        <w:t>b</w:t>
      </w:r>
      <w:r>
        <w:rPr>
          <w:rFonts w:ascii="Tahoma" w:hAnsi="Tahoma" w:cs="Tahoma"/>
        </w:rPr>
        <w:t>��</w:t>
      </w:r>
      <w:r>
        <w:t>ŲúUEgfA</w:t>
      </w:r>
      <w:r>
        <w:rPr>
          <w:rFonts w:ascii="Tahoma" w:hAnsi="Tahoma" w:cs="Tahoma"/>
        </w:rPr>
        <w:t>�</w:t>
      </w:r>
      <w:r>
        <w:t>U</w:t>
      </w:r>
      <w:r>
        <w:rPr>
          <w:rFonts w:ascii="Tahoma" w:hAnsi="Tahoma" w:cs="Tahoma"/>
        </w:rPr>
        <w:t>�</w:t>
      </w:r>
      <w:r>
        <w:t>N</w:t>
      </w:r>
      <w:r>
        <w:rPr>
          <w:rFonts w:ascii="Tahoma" w:hAnsi="Tahoma" w:cs="Tahoma"/>
        </w:rPr>
        <w:t>�</w:t>
      </w:r>
      <w:r>
        <w:t>gf</w:t>
      </w:r>
      <w:r>
        <w:rPr>
          <w:rFonts w:ascii="Tahoma" w:hAnsi="Tahoma" w:cs="Tahoma"/>
        </w:rPr>
        <w:t>�</w:t>
      </w:r>
      <w:r>
        <w:t>-</w:t>
      </w:r>
      <w:r>
        <w:rPr>
          <w:rFonts w:ascii="Tahoma" w:hAnsi="Tahoma" w:cs="Tahoma"/>
        </w:rPr>
        <w:t>�</w:t>
      </w:r>
      <w:r>
        <w:t>m</w:t>
      </w:r>
      <w:r>
        <w:rPr>
          <w:rFonts w:ascii="Tahoma" w:hAnsi="Tahoma" w:cs="Tahoma"/>
        </w:rPr>
        <w:t>�</w:t>
      </w:r>
      <w:r>
        <w:t>4</w:t>
      </w:r>
      <w:r>
        <w:rPr>
          <w:rFonts w:ascii="Tahoma" w:hAnsi="Tahoma" w:cs="Tahoma"/>
        </w:rPr>
        <w:t>�</w:t>
      </w:r>
      <w:r>
        <w:t>_"é31Ü</w:t>
      </w:r>
      <w:r>
        <w:rPr>
          <w:rFonts w:ascii="Tahoma" w:hAnsi="Tahoma" w:cs="Tahoma"/>
        </w:rPr>
        <w:t>����</w:t>
      </w:r>
      <w:r>
        <w:t>E</w:t>
      </w:r>
      <w:r>
        <w:rPr>
          <w:rFonts w:ascii="Tahoma" w:hAnsi="Tahoma" w:cs="Tahoma"/>
        </w:rPr>
        <w:t>�</w:t>
      </w:r>
      <w:r>
        <w:t xml:space="preserve"> </w:t>
      </w:r>
      <w:r>
        <w:rPr>
          <w:rFonts w:ascii="Tahoma" w:hAnsi="Tahoma" w:cs="Tahoma"/>
        </w:rPr>
        <w:t>���</w:t>
      </w:r>
      <w:r>
        <w:t>-</w:t>
      </w:r>
      <w:r>
        <w:rPr>
          <w:rFonts w:ascii="Tahoma" w:hAnsi="Tahoma" w:cs="Tahoma"/>
        </w:rPr>
        <w:t>�</w:t>
      </w:r>
      <w:r>
        <w:t>4</w:t>
      </w:r>
      <w:r>
        <w:rPr>
          <w:rFonts w:ascii="Tahoma" w:hAnsi="Tahoma" w:cs="Tahoma"/>
        </w:rPr>
        <w:t>��</w:t>
      </w:r>
      <w:r>
        <w:t>önͫZp|</w:t>
      </w:r>
      <w:r>
        <w:rPr>
          <w:rFonts w:ascii="Tahoma" w:hAnsi="Tahoma" w:cs="Tahoma"/>
        </w:rPr>
        <w:t>�</w:t>
      </w:r>
      <w:r>
        <w:t>մU|</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ascii="MS Gothic" w:eastAsia="MS Gothic" w:hAnsi="MS Gothic" w:cs="MS Gothic" w:hint="eastAsia"/>
        </w:rPr>
        <w:t>隋</w:t>
      </w:r>
      <w:r>
        <w:t>c*</w:t>
      </w:r>
    </w:p>
    <w:p w14:paraId="09659384" w14:textId="77777777" w:rsidR="0045207C" w:rsidRDefault="0045207C" w:rsidP="007724B4">
      <w:pPr>
        <w:pStyle w:val="Heading3"/>
      </w:pPr>
      <w:r>
        <w:rPr>
          <w:rFonts w:ascii="Tahoma" w:hAnsi="Tahoma" w:cs="Tahoma"/>
        </w:rPr>
        <w:t>��</w:t>
      </w:r>
      <w:r>
        <w:t>`</w:t>
      </w:r>
      <w:r>
        <w:rPr>
          <w:rFonts w:ascii="Tahoma" w:hAnsi="Tahoma" w:cs="Tahoma"/>
        </w:rPr>
        <w:t>�</w:t>
      </w:r>
      <w:r>
        <w:t>*ʫXR</w:t>
      </w:r>
      <w:r>
        <w:rPr>
          <w:rFonts w:ascii="Tahoma" w:hAnsi="Tahoma" w:cs="Tahoma"/>
        </w:rPr>
        <w:t>�</w:t>
      </w:r>
      <w:r>
        <w:t>a3Ң</w:t>
      </w:r>
      <w:r>
        <w:rPr>
          <w:rFonts w:ascii="Tahoma" w:hAnsi="Tahoma" w:cs="Tahoma"/>
        </w:rPr>
        <w:t>�</w:t>
      </w:r>
      <w:r>
        <w:t>Kj</w:t>
      </w:r>
      <w:r>
        <w:rPr>
          <w:rFonts w:ascii="Tahoma" w:hAnsi="Tahoma" w:cs="Tahoma"/>
        </w:rPr>
        <w:t>�</w:t>
      </w:r>
      <w:r>
        <w:t>G</w:t>
      </w:r>
      <w:r>
        <w:rPr>
          <w:rFonts w:ascii="Tahoma" w:hAnsi="Tahoma" w:cs="Tahoma"/>
        </w:rPr>
        <w:t>��</w:t>
      </w:r>
      <w:r>
        <w:t>i(</w:t>
      </w:r>
      <w:r>
        <w:rPr>
          <w:rFonts w:ascii="Tahoma" w:hAnsi="Tahoma" w:cs="Tahoma"/>
        </w:rPr>
        <w:t>�</w:t>
      </w:r>
      <w:r>
        <w:t>DʷO</w:t>
      </w:r>
      <w:r>
        <w:rPr>
          <w:rFonts w:ascii="Tahoma" w:hAnsi="Tahoma" w:cs="Tahoma"/>
        </w:rPr>
        <w:t>�</w:t>
      </w:r>
      <w:r>
        <w:t>$</w:t>
      </w:r>
      <w:r>
        <w:rPr>
          <w:rFonts w:ascii="Tahoma" w:hAnsi="Tahoma" w:cs="Tahoma"/>
        </w:rPr>
        <w:t>��</w:t>
      </w:r>
      <w:r>
        <w:t>-</w:t>
      </w:r>
      <w:r>
        <w:rPr>
          <w:rFonts w:ascii="Tahoma" w:hAnsi="Tahoma" w:cs="Tahoma"/>
        </w:rPr>
        <w:t>���</w:t>
      </w:r>
      <w:r>
        <w:t>T1</w:t>
      </w:r>
      <w:r>
        <w:rPr>
          <w:rFonts w:ascii="Tahoma" w:hAnsi="Tahoma" w:cs="Tahoma"/>
        </w:rPr>
        <w:t>�</w:t>
      </w:r>
      <w:r>
        <w:t>\uh</w:t>
      </w:r>
      <w:r>
        <w:rPr>
          <w:rFonts w:ascii="Tahoma" w:hAnsi="Tahoma" w:cs="Tahoma"/>
        </w:rPr>
        <w:t>����</w:t>
      </w:r>
      <w:r>
        <w:t>vJ</w:t>
      </w:r>
      <w:r>
        <w:rPr>
          <w:rFonts w:ascii="Tahoma" w:hAnsi="Tahoma" w:cs="Tahoma"/>
        </w:rPr>
        <w:t>���</w:t>
      </w:r>
      <w:r>
        <w:t>j</w:t>
      </w:r>
      <w:r>
        <w:rPr>
          <w:rFonts w:ascii="Tahoma" w:hAnsi="Tahoma" w:cs="Tahoma"/>
        </w:rPr>
        <w:t>��</w:t>
      </w:r>
      <w:r>
        <w:t>:</w:t>
      </w:r>
      <w:r>
        <w:rPr>
          <w:rFonts w:ascii="Tahoma" w:hAnsi="Tahoma" w:cs="Tahoma"/>
        </w:rPr>
        <w:t>�</w:t>
      </w:r>
    </w:p>
    <w:p w14:paraId="18D8DCF6" w14:textId="77777777" w:rsidR="0045207C" w:rsidRDefault="0045207C" w:rsidP="007724B4">
      <w:pPr>
        <w:pStyle w:val="Heading3"/>
      </w:pPr>
      <w:r>
        <w:rPr>
          <w:rFonts w:ascii="Tahoma" w:hAnsi="Tahoma" w:cs="Tahoma"/>
        </w:rPr>
        <w:t>�</w:t>
      </w:r>
      <w:r>
        <w:t>(</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EW</w:t>
      </w:r>
      <w:r>
        <w:rPr>
          <w:rFonts w:ascii="Tahoma" w:hAnsi="Tahoma" w:cs="Tahoma"/>
        </w:rPr>
        <w:t>�</w:t>
      </w:r>
      <w:r>
        <w:t>[</w:t>
      </w:r>
      <w:r>
        <w:rPr>
          <w:rFonts w:ascii="Tahoma" w:hAnsi="Tahoma" w:cs="Tahoma"/>
        </w:rPr>
        <w:t>�</w:t>
      </w:r>
      <w:r>
        <w:t>_</w:t>
      </w:r>
      <w:r>
        <w:rPr>
          <w:rFonts w:ascii="Tahoma" w:hAnsi="Tahoma" w:cs="Tahoma"/>
        </w:rPr>
        <w:t>�</w:t>
      </w:r>
      <w:r>
        <w:t>w</w:t>
      </w:r>
      <w:r>
        <w:rPr>
          <w:rFonts w:ascii="Tahoma" w:hAnsi="Tahoma" w:cs="Tahoma"/>
        </w:rPr>
        <w:t>�������</w:t>
      </w:r>
      <w:r>
        <w:t>o</w:t>
      </w:r>
      <w:r>
        <w:rPr>
          <w:rFonts w:ascii="Tahoma" w:hAnsi="Tahoma" w:cs="Tahoma"/>
        </w:rPr>
        <w:t>�</w:t>
      </w:r>
      <w:r>
        <w:t>;</w:t>
      </w:r>
      <w:r>
        <w:rPr>
          <w:rFonts w:ascii="Tahoma" w:hAnsi="Tahoma" w:cs="Tahoma"/>
        </w:rPr>
        <w:t>����</w:t>
      </w:r>
      <w:r>
        <w:t>v</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l</w:t>
      </w:r>
      <w:r>
        <w:rPr>
          <w:rFonts w:ascii="Segoe UI Historic" w:hAnsi="Segoe UI Historic" w:cs="Segoe UI Historic"/>
        </w:rPr>
        <w:t>݉</w:t>
      </w:r>
      <w:r>
        <w:t>K-</w:t>
      </w:r>
    </w:p>
    <w:p w14:paraId="52A19113" w14:textId="77777777" w:rsidR="0045207C" w:rsidRDefault="0045207C" w:rsidP="007724B4">
      <w:pPr>
        <w:pStyle w:val="Heading3"/>
      </w:pPr>
      <w:r>
        <w:rPr>
          <w:rFonts w:ascii="Tahoma" w:hAnsi="Tahoma" w:cs="Tahoma"/>
        </w:rPr>
        <w:t>�</w:t>
      </w:r>
      <w:r>
        <w:t>=</w:t>
      </w:r>
      <w:r>
        <w:rPr>
          <w:rFonts w:ascii="Tahoma" w:hAnsi="Tahoma" w:cs="Tahoma"/>
        </w:rPr>
        <w:t>������</w:t>
      </w:r>
      <w:r>
        <w:t>9</w:t>
      </w:r>
      <w:r>
        <w:rPr>
          <w:rFonts w:ascii="Tahoma" w:hAnsi="Tahoma" w:cs="Tahoma"/>
        </w:rPr>
        <w:t>��</w:t>
      </w:r>
      <w:r>
        <w:t>;</w:t>
      </w:r>
      <w:r>
        <w:rPr>
          <w:rFonts w:ascii="Tahoma" w:hAnsi="Tahoma" w:cs="Tahoma"/>
        </w:rPr>
        <w:t>��</w:t>
      </w:r>
      <w:r>
        <w:t>p</w:t>
      </w:r>
      <w:r>
        <w:rPr>
          <w:rFonts w:ascii="Tahoma" w:hAnsi="Tahoma" w:cs="Tahoma"/>
        </w:rPr>
        <w:t>��</w:t>
      </w:r>
      <w:r>
        <w:t>-؜@</w:t>
      </w:r>
      <w:r>
        <w:rPr>
          <w:rFonts w:ascii="Tahoma" w:hAnsi="Tahoma" w:cs="Tahoma"/>
        </w:rPr>
        <w:t>�</w:t>
      </w:r>
      <w:r>
        <w:t>8_</w:t>
      </w:r>
      <w:r>
        <w:rPr>
          <w:rFonts w:ascii="Tahoma" w:hAnsi="Tahoma" w:cs="Tahoma"/>
        </w:rPr>
        <w:t>�</w:t>
      </w:r>
      <w:r>
        <w:t>ib~</w:t>
      </w:r>
      <w:r>
        <w:rPr>
          <w:rFonts w:ascii="Tahoma" w:hAnsi="Tahoma" w:cs="Tahoma"/>
        </w:rPr>
        <w:t>�����</w:t>
      </w:r>
      <w:r>
        <w:t>$</w:t>
      </w:r>
      <w:r>
        <w:rPr>
          <w:rFonts w:ascii="Tahoma" w:hAnsi="Tahoma" w:cs="Tahoma"/>
        </w:rPr>
        <w:t>��</w:t>
      </w:r>
      <w:r>
        <w:t>ɜ</w:t>
      </w:r>
      <w:r>
        <w:rPr>
          <w:rFonts w:ascii="Tahoma" w:hAnsi="Tahoma" w:cs="Tahoma"/>
        </w:rPr>
        <w:t>��</w:t>
      </w:r>
      <w:r>
        <w:t>Z</w:t>
      </w:r>
      <w:r>
        <w:rPr>
          <w:rFonts w:ascii="Tahoma" w:hAnsi="Tahoma" w:cs="Tahoma"/>
        </w:rPr>
        <w:t>������</w:t>
      </w:r>
      <w:r>
        <w:t>$</w:t>
      </w:r>
      <w:r>
        <w:rPr>
          <w:rFonts w:ascii="Tahoma" w:hAnsi="Tahoma" w:cs="Tahoma"/>
        </w:rPr>
        <w:t>�����</w:t>
      </w:r>
      <w:r>
        <w:t>3|</w:t>
      </w:r>
      <w:r>
        <w:rPr>
          <w:rFonts w:ascii="Tahoma" w:hAnsi="Tahoma" w:cs="Tahoma"/>
        </w:rPr>
        <w:t>��</w:t>
      </w:r>
      <w:r>
        <w:t>A6</w:t>
      </w:r>
      <w:r>
        <w:rPr>
          <w:rFonts w:ascii="Tahoma" w:hAnsi="Tahoma" w:cs="Tahoma"/>
        </w:rPr>
        <w:t>�</w:t>
      </w:r>
      <w:r>
        <w:t>z</w:t>
      </w:r>
      <w:r>
        <w:rPr>
          <w:rFonts w:ascii="Tahoma" w:hAnsi="Tahoma" w:cs="Tahoma"/>
        </w:rPr>
        <w:t>������</w:t>
      </w:r>
      <w:r>
        <w:t>n</w:t>
      </w:r>
      <w:r>
        <w:rPr>
          <w:rFonts w:ascii="Tahoma" w:hAnsi="Tahoma" w:cs="Tahoma"/>
        </w:rPr>
        <w:t>��</w:t>
      </w:r>
      <w:r>
        <w:t>|</w:t>
      </w:r>
      <w:r>
        <w:rPr>
          <w:rFonts w:ascii="Tahoma" w:hAnsi="Tahoma" w:cs="Tahoma"/>
        </w:rPr>
        <w:t>�</w:t>
      </w:r>
      <w:r>
        <w:t>^</w:t>
      </w:r>
      <w:r>
        <w:rPr>
          <w:rFonts w:ascii="Tahoma" w:hAnsi="Tahoma" w:cs="Tahoma"/>
        </w:rPr>
        <w:t>�</w:t>
      </w:r>
      <w:r>
        <w:t>p</w:t>
      </w:r>
      <w:r>
        <w:rPr>
          <w:rFonts w:ascii="Tahoma" w:hAnsi="Tahoma" w:cs="Tahoma"/>
        </w:rPr>
        <w:t>�</w:t>
      </w:r>
      <w:r>
        <w:t>PBK</w:t>
      </w:r>
      <w:r>
        <w:rPr>
          <w:rFonts w:ascii="Tahoma" w:hAnsi="Tahoma" w:cs="Tahoma"/>
        </w:rPr>
        <w:t>��</w:t>
      </w:r>
      <w:r>
        <w:t>*</w:t>
      </w:r>
      <w:r>
        <w:rPr>
          <w:rFonts w:ascii="Tahoma" w:hAnsi="Tahoma" w:cs="Tahoma"/>
        </w:rPr>
        <w:t>�</w:t>
      </w:r>
      <w:r>
        <w:t>eA</w:t>
      </w:r>
      <w:r>
        <w:rPr>
          <w:rFonts w:ascii="Tahoma" w:hAnsi="Tahoma" w:cs="Tahoma"/>
        </w:rPr>
        <w:t>���</w:t>
      </w:r>
      <w:r>
        <w:t>)H</w:t>
      </w:r>
      <w:r>
        <w:rPr>
          <w:rFonts w:ascii="Tahoma" w:hAnsi="Tahoma" w:cs="Tahoma"/>
        </w:rPr>
        <w:t>�⸮��</w:t>
      </w:r>
      <w:r>
        <w:t>Ѫ</w:t>
      </w:r>
      <w:r>
        <w:rPr>
          <w:rFonts w:ascii="Tahoma" w:hAnsi="Tahoma" w:cs="Tahoma"/>
        </w:rPr>
        <w:t>�</w:t>
      </w:r>
      <w:r>
        <w:t>/0*(u^</w:t>
      </w:r>
      <w:r>
        <w:rPr>
          <w:rFonts w:ascii="Tahoma" w:hAnsi="Tahoma" w:cs="Tahoma"/>
        </w:rPr>
        <w:t>��</w:t>
      </w:r>
      <w:r>
        <w:t>D</w:t>
      </w:r>
      <w:r>
        <w:rPr>
          <w:rFonts w:ascii="Tahoma" w:hAnsi="Tahoma" w:cs="Tahoma"/>
        </w:rPr>
        <w:t>��</w:t>
      </w:r>
      <w:r>
        <w:t xml:space="preserve">       '</w:t>
      </w:r>
      <w:r>
        <w:rPr>
          <w:rFonts w:ascii="Tahoma" w:hAnsi="Tahoma" w:cs="Tahoma"/>
        </w:rPr>
        <w:t>��</w:t>
      </w:r>
      <w:r>
        <w:t>r</w:t>
      </w:r>
      <w:r>
        <w:rPr>
          <w:rFonts w:ascii="Tahoma" w:hAnsi="Tahoma" w:cs="Tahoma"/>
        </w:rPr>
        <w:t>��</w:t>
      </w:r>
      <w:r>
        <w:t xml:space="preserve"> 0@Ǿm1</w:t>
      </w:r>
      <w:r>
        <w:rPr>
          <w:rFonts w:ascii="Tahoma" w:hAnsi="Tahoma" w:cs="Tahoma"/>
        </w:rPr>
        <w:t>��</w:t>
      </w:r>
      <w:r>
        <w:t>T</w:t>
      </w:r>
      <w:r>
        <w:rPr>
          <w:rFonts w:ascii="Tahoma" w:hAnsi="Tahoma" w:cs="Tahoma"/>
        </w:rPr>
        <w:t>�</w:t>
      </w:r>
      <w:r>
        <w:t>)</w:t>
      </w:r>
      <w:r>
        <w:rPr>
          <w:rFonts w:ascii="Tahoma" w:hAnsi="Tahoma" w:cs="Tahoma"/>
        </w:rPr>
        <w:t>��</w:t>
      </w:r>
      <w:r>
        <w:t>.</w:t>
      </w:r>
      <w:r>
        <w:rPr>
          <w:rFonts w:ascii="Tahoma" w:hAnsi="Tahoma" w:cs="Tahoma"/>
        </w:rPr>
        <w:t>�</w:t>
      </w:r>
      <w:r>
        <w:t>K%^</w:t>
      </w:r>
      <w:r>
        <w:rPr>
          <w:rFonts w:ascii="Tahoma" w:hAnsi="Tahoma" w:cs="Tahoma"/>
        </w:rPr>
        <w:t>����</w:t>
      </w:r>
      <w:r>
        <w:t>D   rE</w:t>
      </w:r>
      <w:r>
        <w:rPr>
          <w:rFonts w:ascii="Tahoma" w:hAnsi="Tahoma" w:cs="Tahoma"/>
        </w:rPr>
        <w:t>����</w:t>
      </w:r>
      <w:r>
        <w:t>kK</w:t>
      </w:r>
      <w:r>
        <w:rPr>
          <w:rFonts w:ascii="Tahoma" w:hAnsi="Tahoma" w:cs="Tahoma"/>
        </w:rPr>
        <w:t>�</w:t>
      </w:r>
    </w:p>
    <w:p w14:paraId="1B47593A" w14:textId="77777777" w:rsidR="0045207C" w:rsidRDefault="0045207C" w:rsidP="007724B4">
      <w:pPr>
        <w:pStyle w:val="Heading3"/>
      </w:pPr>
      <w:r>
        <w:t>R</w:t>
      </w:r>
      <w:r>
        <w:rPr>
          <w:rFonts w:ascii="Tahoma" w:hAnsi="Tahoma" w:cs="Tahoma"/>
        </w:rPr>
        <w:t>���</w:t>
      </w:r>
      <w:r>
        <w:t>W</w:t>
      </w:r>
      <w:r>
        <w:rPr>
          <w:rFonts w:ascii="Tahoma" w:hAnsi="Tahoma" w:cs="Tahoma"/>
        </w:rPr>
        <w:t>���</w:t>
      </w:r>
      <w:r>
        <w:t>Ԃ</w:t>
      </w:r>
      <w:r>
        <w:rPr>
          <w:rFonts w:ascii="Tahoma" w:hAnsi="Tahoma" w:cs="Tahoma"/>
        </w:rPr>
        <w:t>���</w:t>
      </w:r>
      <w:r>
        <w:t>'_</w:t>
      </w:r>
      <w:r>
        <w:rPr>
          <w:rFonts w:ascii="Tahoma" w:hAnsi="Tahoma" w:cs="Tahoma"/>
        </w:rPr>
        <w:t>��</w:t>
      </w:r>
      <w:r>
        <w:rPr>
          <w:rFonts w:ascii="Calibri" w:hAnsi="Calibri" w:cs="Calibri"/>
        </w:rPr>
        <w:t>׽</w:t>
      </w:r>
      <w:r>
        <w:rPr>
          <w:rFonts w:ascii="Tahoma" w:hAnsi="Tahoma" w:cs="Tahoma"/>
        </w:rPr>
        <w:t>�</w:t>
      </w:r>
      <w:r>
        <w:t>S</w:t>
      </w:r>
      <w:r>
        <w:rPr>
          <w:rFonts w:ascii="Tahoma" w:hAnsi="Tahoma" w:cs="Tahoma"/>
        </w:rPr>
        <w:t>�</w:t>
      </w:r>
      <w:r>
        <w:t>&amp;#</w:t>
      </w:r>
      <w:r>
        <w:rPr>
          <w:rFonts w:ascii="Tahoma" w:hAnsi="Tahoma" w:cs="Tahoma"/>
        </w:rPr>
        <w:t>�</w:t>
      </w:r>
      <w:r>
        <w:t xml:space="preserve"> </w:t>
      </w:r>
      <w:r>
        <w:rPr>
          <w:rFonts w:ascii="Tahoma" w:hAnsi="Tahoma" w:cs="Tahoma"/>
        </w:rPr>
        <w:t>�</w:t>
      </w:r>
      <w:r>
        <w:t>h֪</w:t>
      </w:r>
      <w:r>
        <w:rPr>
          <w:rFonts w:ascii="Tahoma" w:hAnsi="Tahoma" w:cs="Tahoma"/>
        </w:rPr>
        <w:t>��</w:t>
      </w:r>
      <w:r>
        <w:t>\</w:t>
      </w:r>
      <w:r>
        <w:rPr>
          <w:rFonts w:ascii="Tahoma" w:hAnsi="Tahoma" w:cs="Tahoma"/>
        </w:rPr>
        <w:t>�</w:t>
      </w:r>
      <w:r>
        <w:t>+</w:t>
      </w:r>
      <w:r>
        <w:rPr>
          <w:rFonts w:ascii="Tahoma" w:hAnsi="Tahoma" w:cs="Tahoma"/>
        </w:rPr>
        <w:t>�</w:t>
      </w:r>
    </w:p>
    <w:p w14:paraId="1B36B8F3" w14:textId="77777777" w:rsidR="0045207C" w:rsidRDefault="0045207C" w:rsidP="007724B4">
      <w:pPr>
        <w:pStyle w:val="Heading3"/>
      </w:pPr>
      <w:r>
        <w:rPr>
          <w:rFonts w:ascii="Tahoma" w:hAnsi="Tahoma" w:cs="Tahoma"/>
        </w:rPr>
        <w:t>��</w:t>
      </w:r>
      <w:r>
        <w:t>]rP4qx</w:t>
      </w:r>
      <w:r>
        <w:rPr>
          <w:rFonts w:ascii="Tahoma" w:hAnsi="Tahoma" w:cs="Tahoma"/>
        </w:rPr>
        <w:t>���</w:t>
      </w:r>
      <w:r>
        <w:t>W</w:t>
      </w:r>
      <w:r>
        <w:rPr>
          <w:rFonts w:ascii="Tahoma" w:hAnsi="Tahoma" w:cs="Tahoma"/>
        </w:rPr>
        <w:t>�����</w:t>
      </w:r>
      <w:r>
        <w:t>G՛</w:t>
      </w:r>
      <w:r>
        <w:rPr>
          <w:rFonts w:ascii="Tahoma" w:hAnsi="Tahoma" w:cs="Tahoma"/>
        </w:rPr>
        <w:t>���</w:t>
      </w:r>
      <w:r>
        <w:t>U</w:t>
      </w:r>
      <w:r>
        <w:rPr>
          <w:rFonts w:ascii="Tahoma" w:hAnsi="Tahoma" w:cs="Tahoma"/>
        </w:rPr>
        <w:t>��</w:t>
      </w:r>
      <w:r>
        <w:t>k</w:t>
      </w:r>
      <w:r>
        <w:rPr>
          <w:rFonts w:ascii="Tahoma" w:hAnsi="Tahoma" w:cs="Tahoma"/>
        </w:rPr>
        <w:t>�</w:t>
      </w:r>
      <w:r>
        <w:t>,(Q</w:t>
      </w:r>
      <w:r>
        <w:rPr>
          <w:rFonts w:ascii="Tahoma" w:hAnsi="Tahoma" w:cs="Tahoma"/>
        </w:rPr>
        <w:t>��</w:t>
      </w:r>
      <w:r>
        <w:t>]2/</w:t>
      </w:r>
      <w:r>
        <w:rPr>
          <w:rFonts w:ascii="Tahoma" w:hAnsi="Tahoma" w:cs="Tahoma"/>
        </w:rPr>
        <w:t>�</w:t>
      </w:r>
      <w:r>
        <w:t>m</w:t>
      </w:r>
      <w:r>
        <w:rPr>
          <w:rFonts w:ascii="Tahoma" w:hAnsi="Tahoma" w:cs="Tahoma"/>
        </w:rPr>
        <w:t>��</w:t>
      </w:r>
      <w:r>
        <w:t>f(S</w:t>
      </w:r>
      <w:r>
        <w:rPr>
          <w:rFonts w:ascii="Tahoma" w:hAnsi="Tahoma" w:cs="Tahoma"/>
        </w:rPr>
        <w:t>����</w:t>
      </w:r>
      <w:r>
        <w:t>i</w:t>
      </w:r>
      <w:r>
        <w:rPr>
          <w:rFonts w:ascii="Tahoma" w:hAnsi="Tahoma" w:cs="Tahoma"/>
        </w:rPr>
        <w:t>��</w:t>
      </w:r>
      <w:r>
        <w:t>B</w:t>
      </w:r>
      <w:r>
        <w:rPr>
          <w:rFonts w:ascii="Tahoma" w:hAnsi="Tahoma" w:cs="Tahoma"/>
        </w:rPr>
        <w:t>��</w:t>
      </w:r>
      <w:r>
        <w:t>(</w:t>
      </w:r>
      <w:r>
        <w:rPr>
          <w:rFonts w:ascii="Tahoma" w:hAnsi="Tahoma" w:cs="Tahoma"/>
        </w:rPr>
        <w:t>�</w:t>
      </w:r>
      <w:r>
        <w:t>%7</w:t>
      </w:r>
      <w:r>
        <w:rPr>
          <w:rFonts w:ascii="Tahoma" w:hAnsi="Tahoma" w:cs="Tahoma"/>
        </w:rPr>
        <w:t>��</w:t>
      </w:r>
      <w:r>
        <w:t>`"</w:t>
      </w:r>
      <w:r>
        <w:rPr>
          <w:rFonts w:ascii="Tahoma" w:hAnsi="Tahoma" w:cs="Tahoma"/>
        </w:rPr>
        <w:t>�</w:t>
      </w:r>
      <w:r>
        <w:t>hQ2.*</w:t>
      </w:r>
      <w:r>
        <w:rPr>
          <w:rFonts w:ascii="Tahoma" w:hAnsi="Tahoma" w:cs="Tahoma"/>
        </w:rPr>
        <w:t>�</w:t>
      </w:r>
      <w:r>
        <w:t>c</w:t>
      </w:r>
      <w:r>
        <w:rPr>
          <w:rFonts w:ascii="Tahoma" w:hAnsi="Tahoma" w:cs="Tahoma"/>
        </w:rPr>
        <w:t>���</w:t>
      </w:r>
      <w:r>
        <w:t>i</w:t>
      </w:r>
      <w:r>
        <w:rPr>
          <w:rFonts w:ascii="Tahoma" w:hAnsi="Tahoma" w:cs="Tahoma"/>
        </w:rPr>
        <w:t>��</w:t>
      </w:r>
      <w:r>
        <w:t>2</w:t>
      </w:r>
      <w:r>
        <w:rPr>
          <w:rFonts w:ascii="Tahoma" w:hAnsi="Tahoma" w:cs="Tahoma"/>
        </w:rPr>
        <w:t>�</w:t>
      </w:r>
      <w:r>
        <w:t>t</w:t>
      </w:r>
      <w:r>
        <w:rPr>
          <w:rFonts w:ascii="Tahoma" w:hAnsi="Tahoma" w:cs="Tahoma"/>
        </w:rPr>
        <w:t>��</w:t>
      </w:r>
      <w:r>
        <w:t>V</w:t>
      </w:r>
      <w:r>
        <w:rPr>
          <w:rFonts w:ascii="Tahoma" w:hAnsi="Tahoma" w:cs="Tahoma"/>
        </w:rPr>
        <w:t>��</w:t>
      </w:r>
      <w:r>
        <w:t>1A)</w:t>
      </w:r>
      <w:r>
        <w:rPr>
          <w:rFonts w:ascii="Tahoma" w:hAnsi="Tahoma" w:cs="Tahoma"/>
        </w:rPr>
        <w:t>��</w:t>
      </w:r>
      <w:r>
        <w:t>YN</w:t>
      </w:r>
      <w:r>
        <w:rPr>
          <w:rFonts w:ascii="Tahoma" w:hAnsi="Tahoma" w:cs="Tahoma"/>
        </w:rPr>
        <w:t>�</w:t>
      </w:r>
      <w:r>
        <w:t>ü</w:t>
      </w:r>
      <w:r>
        <w:rPr>
          <w:rFonts w:ascii="Tahoma" w:hAnsi="Tahoma" w:cs="Tahoma"/>
        </w:rPr>
        <w:t>�</w:t>
      </w:r>
      <w:r>
        <w:t>F</w:t>
      </w:r>
      <w:r>
        <w:rPr>
          <w:rFonts w:ascii="Tahoma" w:hAnsi="Tahoma" w:cs="Tahoma"/>
        </w:rPr>
        <w:t>���</w:t>
      </w:r>
      <w:r>
        <w:t>H</w:t>
      </w:r>
      <w:r>
        <w:rPr>
          <w:rFonts w:hint="cs"/>
        </w:rPr>
        <w:t>ݮ</w:t>
      </w:r>
      <w:r>
        <w:rPr>
          <w:rFonts w:ascii="Tahoma" w:hAnsi="Tahoma" w:cs="Tahoma"/>
        </w:rPr>
        <w:t>����</w:t>
      </w:r>
      <w:r>
        <w:t>5</w:t>
      </w:r>
      <w:r>
        <w:rPr>
          <w:rFonts w:ascii="Tahoma" w:hAnsi="Tahoma" w:cs="Tahoma"/>
        </w:rPr>
        <w:t>�</w:t>
      </w:r>
      <w:r>
        <w:t>dυ</w:t>
      </w:r>
      <w:r>
        <w:rPr>
          <w:rFonts w:ascii="Tahoma" w:hAnsi="Tahoma" w:cs="Tahoma"/>
        </w:rPr>
        <w:t>��</w:t>
      </w:r>
      <w:r>
        <w:t>1</w:t>
      </w:r>
      <w:r>
        <w:rPr>
          <w:rFonts w:ascii="Tahoma" w:hAnsi="Tahoma" w:cs="Tahoma"/>
        </w:rPr>
        <w:t>�</w:t>
      </w:r>
      <w:r>
        <w:t>Ö2</w:t>
      </w:r>
      <w:r>
        <w:rPr>
          <w:rFonts w:ascii="Tahoma" w:hAnsi="Tahoma" w:cs="Tahoma"/>
        </w:rPr>
        <w:t>����</w:t>
      </w:r>
      <w:r>
        <w:t>d</w:t>
      </w:r>
      <w:r>
        <w:rPr>
          <w:rFonts w:ascii="Tahoma" w:hAnsi="Tahoma" w:cs="Tahoma"/>
        </w:rPr>
        <w:t>��</w:t>
      </w:r>
      <w:r>
        <w:t>v</w:t>
      </w:r>
      <w:r>
        <w:rPr>
          <w:rFonts w:ascii="Tahoma" w:hAnsi="Tahoma" w:cs="Tahoma"/>
        </w:rPr>
        <w:t>��</w:t>
      </w:r>
      <w:r>
        <w:t>&gt;LJCӗ</w:t>
      </w:r>
      <w:r>
        <w:rPr>
          <w:rFonts w:ascii="Tahoma" w:hAnsi="Tahoma" w:cs="Tahoma"/>
        </w:rPr>
        <w:t>�</w:t>
      </w:r>
      <w:r>
        <w:t>P</w:t>
      </w:r>
      <w:r>
        <w:rPr>
          <w:rFonts w:ascii="Tahoma" w:hAnsi="Tahoma" w:cs="Tahoma"/>
        </w:rPr>
        <w:t>��</w:t>
      </w:r>
      <w:r>
        <w:t>9</w:t>
      </w:r>
      <w:r>
        <w:rPr>
          <w:rFonts w:ascii="Segoe UI Historic" w:hAnsi="Segoe UI Historic" w:cs="Segoe UI Historic"/>
        </w:rPr>
        <w:t>ܡ</w:t>
      </w:r>
      <w:r>
        <w:t xml:space="preserve"> ʻcR</w:t>
      </w:r>
      <w:r>
        <w:rPr>
          <w:rFonts w:ascii="Tahoma" w:hAnsi="Tahoma" w:cs="Tahoma"/>
        </w:rPr>
        <w:t>���</w:t>
      </w:r>
      <w:r>
        <w:t>d</w:t>
      </w:r>
      <w:r>
        <w:rPr>
          <w:rFonts w:ascii="Tahoma" w:hAnsi="Tahoma" w:cs="Tahoma"/>
        </w:rPr>
        <w:t>�</w:t>
      </w:r>
      <w:r>
        <w:t>p</w:t>
      </w:r>
      <w:r>
        <w:rPr>
          <w:rFonts w:ascii="Tahoma" w:hAnsi="Tahoma" w:cs="Tahoma"/>
        </w:rPr>
        <w:t>��</w:t>
      </w:r>
    </w:p>
    <w:p w14:paraId="1D620291" w14:textId="77777777" w:rsidR="0045207C" w:rsidRDefault="0045207C" w:rsidP="007724B4">
      <w:pPr>
        <w:pStyle w:val="Heading3"/>
      </w:pPr>
      <w:r>
        <w:t>#b</w:t>
      </w:r>
      <w:r>
        <w:rPr>
          <w:rFonts w:ascii="Microsoft JhengHei" w:eastAsia="Microsoft JhengHei" w:hAnsi="Microsoft JhengHei" w:cs="Microsoft JhengHei" w:hint="eastAsia"/>
        </w:rPr>
        <w:t>緾</w:t>
      </w:r>
      <w:r>
        <w:rPr>
          <w:rFonts w:ascii="Tahoma" w:hAnsi="Tahoma" w:cs="Tahoma"/>
        </w:rPr>
        <w:t>�</w:t>
      </w:r>
      <w:r>
        <w:t>+fZ5</w:t>
      </w:r>
      <w:r>
        <w:rPr>
          <w:rFonts w:ascii="Tahoma" w:hAnsi="Tahoma" w:cs="Tahoma"/>
        </w:rPr>
        <w:t>����</w:t>
      </w:r>
      <w:r>
        <w:t>Dꜘ</w:t>
      </w:r>
      <w:r>
        <w:rPr>
          <w:rFonts w:ascii="Tahoma" w:hAnsi="Tahoma" w:cs="Tahoma"/>
        </w:rPr>
        <w:t>��</w:t>
      </w:r>
      <w:r>
        <w:t>c(</w:t>
      </w:r>
      <w:r>
        <w:rPr>
          <w:rFonts w:ascii="Tahoma" w:hAnsi="Tahoma" w:cs="Tahoma"/>
        </w:rPr>
        <w:t>��</w:t>
      </w:r>
      <w:r>
        <w:t>ԍ</w:t>
      </w:r>
      <w:r>
        <w:rPr>
          <w:rFonts w:ascii="Tahoma" w:hAnsi="Tahoma" w:cs="Tahoma"/>
        </w:rPr>
        <w:t>�</w:t>
      </w:r>
      <w:r>
        <w:t>L$Ä</w:t>
      </w:r>
      <w:r>
        <w:rPr>
          <w:rFonts w:ascii="Tahoma" w:hAnsi="Tahoma" w:cs="Tahoma"/>
        </w:rPr>
        <w:t>��</w:t>
      </w:r>
    </w:p>
    <w:p w14:paraId="540948AB" w14:textId="77777777" w:rsidR="0045207C" w:rsidRDefault="0045207C" w:rsidP="007724B4">
      <w:pPr>
        <w:pStyle w:val="Heading3"/>
      </w:pPr>
      <w:r>
        <w:t>F</w:t>
      </w:r>
      <w:r>
        <w:rPr>
          <w:rFonts w:ascii="Tahoma" w:hAnsi="Tahoma" w:cs="Tahoma"/>
        </w:rPr>
        <w:t>��</w:t>
      </w:r>
      <w:r>
        <w:t>9</w:t>
      </w:r>
      <w:r>
        <w:rPr>
          <w:rFonts w:ascii="Tahoma" w:hAnsi="Tahoma" w:cs="Tahoma"/>
        </w:rPr>
        <w:t>�</w:t>
      </w:r>
      <w:r>
        <w:t>yŢY˰&amp;L</w:t>
      </w:r>
      <w:r>
        <w:rPr>
          <w:rFonts w:ascii="Tahoma" w:hAnsi="Tahoma" w:cs="Tahoma"/>
        </w:rPr>
        <w:t>�</w:t>
      </w:r>
      <w:r>
        <w:t>-</w:t>
      </w:r>
      <w:r>
        <w:rPr>
          <w:rFonts w:ascii="Tahoma" w:hAnsi="Tahoma" w:cs="Tahoma"/>
        </w:rPr>
        <w:t>���</w:t>
      </w:r>
      <w:r>
        <w:t>c</w:t>
      </w:r>
      <w:r>
        <w:rPr>
          <w:rFonts w:ascii="Tahoma" w:hAnsi="Tahoma" w:cs="Tahoma"/>
        </w:rPr>
        <w:t>�</w:t>
      </w:r>
      <w:r>
        <w:t>:Yü</w:t>
      </w:r>
      <w:r>
        <w:rPr>
          <w:rFonts w:ascii="Tahoma" w:hAnsi="Tahoma" w:cs="Tahoma"/>
        </w:rPr>
        <w:t>�</w:t>
      </w:r>
      <w:r>
        <w:t>b</w:t>
      </w:r>
      <w:r>
        <w:rPr>
          <w:rFonts w:ascii="Tahoma" w:hAnsi="Tahoma" w:cs="Tahoma"/>
        </w:rPr>
        <w:t>�</w:t>
      </w:r>
      <w:r>
        <w:t>8X</w:t>
      </w:r>
      <w:r>
        <w:rPr>
          <w:rFonts w:ascii="Tahoma" w:hAnsi="Tahoma" w:cs="Tahoma"/>
        </w:rPr>
        <w:t>�</w:t>
      </w:r>
      <w:r>
        <w:t>б)</w:t>
      </w:r>
      <w:r>
        <w:rPr>
          <w:rFonts w:ascii="Tahoma" w:hAnsi="Tahoma" w:cs="Tahoma"/>
        </w:rPr>
        <w:t>�</w:t>
      </w:r>
      <w:r>
        <w:t>Ül1&gt;</w:t>
      </w:r>
      <w:r>
        <w:rPr>
          <w:rFonts w:ascii="Tahoma" w:hAnsi="Tahoma" w:cs="Tahoma"/>
        </w:rPr>
        <w:t>�</w:t>
      </w:r>
      <w:r>
        <w:t>v</w:t>
      </w:r>
      <w:r>
        <w:rPr>
          <w:rFonts w:ascii="Tahoma" w:hAnsi="Tahoma" w:cs="Tahoma"/>
        </w:rPr>
        <w:t>�⸮�</w:t>
      </w:r>
      <w:r>
        <w:t>g</w:t>
      </w:r>
      <w:r>
        <w:rPr>
          <w:rFonts w:ascii="Tahoma" w:hAnsi="Tahoma" w:cs="Tahoma"/>
        </w:rPr>
        <w:t>��</w:t>
      </w:r>
      <w:r>
        <w:t>5é</w:t>
      </w:r>
      <w:r>
        <w:rPr>
          <w:rFonts w:ascii="Tahoma" w:hAnsi="Tahoma" w:cs="Tahoma"/>
        </w:rPr>
        <w:t>�</w:t>
      </w:r>
      <w:r>
        <w:t>RB""</w:t>
      </w:r>
      <w:r>
        <w:rPr>
          <w:rFonts w:ascii="Tahoma" w:hAnsi="Tahoma" w:cs="Tahoma"/>
        </w:rPr>
        <w:t>��</w:t>
      </w:r>
      <w:r>
        <w:t>:</w:t>
      </w:r>
      <w:r>
        <w:rPr>
          <w:rFonts w:ascii="Tahoma" w:hAnsi="Tahoma" w:cs="Tahoma"/>
        </w:rPr>
        <w:t>�</w:t>
      </w:r>
      <w:r>
        <w:t>=</w:t>
      </w:r>
      <w:r>
        <w:rPr>
          <w:rFonts w:ascii="Tahoma" w:hAnsi="Tahoma" w:cs="Tahoma"/>
        </w:rPr>
        <w:t>�</w:t>
      </w:r>
      <w:r>
        <w:t>k</w:t>
      </w:r>
      <w:r>
        <w:rPr>
          <w:rFonts w:ascii="Tahoma" w:hAnsi="Tahoma" w:cs="Tahoma"/>
        </w:rPr>
        <w:t>������</w:t>
      </w:r>
      <w:r>
        <w:t>f&gt;kt</w:t>
      </w:r>
      <w:r>
        <w:rPr>
          <w:rFonts w:ascii="Tahoma" w:hAnsi="Tahoma" w:cs="Tahoma"/>
        </w:rPr>
        <w:t>�</w:t>
      </w:r>
      <w:r>
        <w:t>9o</w:t>
      </w:r>
    </w:p>
    <w:p w14:paraId="0335B9B7" w14:textId="77777777" w:rsidR="0045207C" w:rsidRDefault="0045207C" w:rsidP="007724B4">
      <w:pPr>
        <w:pStyle w:val="Heading3"/>
      </w:pPr>
      <w:r>
        <w:rPr>
          <w:rFonts w:ascii="Tahoma" w:hAnsi="Tahoma" w:cs="Tahoma"/>
        </w:rPr>
        <w:t>�</w:t>
      </w:r>
      <w:r>
        <w:t>'</w:t>
      </w:r>
      <w:r>
        <w:rPr>
          <w:rFonts w:ascii="Tahoma" w:hAnsi="Tahoma" w:cs="Tahoma"/>
        </w:rPr>
        <w:t>�</w:t>
      </w:r>
      <w:r>
        <w:t>?͔GQ</w:t>
      </w:r>
      <w:r>
        <w:rPr>
          <w:rFonts w:ascii="Tahoma" w:hAnsi="Tahoma" w:cs="Tahoma"/>
        </w:rPr>
        <w:t>�</w:t>
      </w:r>
      <w:r>
        <w:t>R2</w:t>
      </w:r>
      <w:r>
        <w:rPr>
          <w:rFonts w:ascii="Tahoma" w:hAnsi="Tahoma" w:cs="Tahoma"/>
        </w:rPr>
        <w:t>���</w:t>
      </w:r>
      <w:r>
        <w:t>x</w:t>
      </w:r>
      <w:r>
        <w:rPr>
          <w:rFonts w:ascii="Tahoma" w:hAnsi="Tahoma" w:cs="Tahoma"/>
        </w:rPr>
        <w:t>�</w:t>
      </w:r>
      <w:r>
        <w:t>%"</w:t>
      </w:r>
      <w:r>
        <w:rPr>
          <w:rFonts w:ascii="Tahoma" w:hAnsi="Tahoma" w:cs="Tahoma"/>
        </w:rPr>
        <w:t>��</w:t>
      </w:r>
      <w:r>
        <w:t>T/V_,~N</w:t>
      </w:r>
      <w:r>
        <w:rPr>
          <w:rFonts w:ascii="Tahoma" w:hAnsi="Tahoma" w:cs="Tahoma"/>
        </w:rPr>
        <w:t>��</w:t>
      </w:r>
    </w:p>
    <w:p w14:paraId="3F22630B" w14:textId="77777777" w:rsidR="0045207C" w:rsidRDefault="0045207C" w:rsidP="007724B4">
      <w:pPr>
        <w:pStyle w:val="Heading3"/>
      </w:pPr>
      <w:r>
        <w:t>Z</w:t>
      </w:r>
      <w:r>
        <w:rPr>
          <w:rFonts w:ascii="Tahoma" w:hAnsi="Tahoma" w:cs="Tahoma"/>
        </w:rPr>
        <w:t>�</w:t>
      </w:r>
      <w:r>
        <w:t>c</w:t>
      </w:r>
      <w:r>
        <w:rPr>
          <w:rFonts w:ascii="Tahoma" w:hAnsi="Tahoma" w:cs="Tahoma"/>
        </w:rPr>
        <w:t>��</w:t>
      </w:r>
      <w:r>
        <w:t>L</w:t>
      </w:r>
      <w:r>
        <w:rPr>
          <w:rFonts w:ascii="Tahoma" w:hAnsi="Tahoma" w:cs="Tahoma"/>
        </w:rPr>
        <w:t>�</w:t>
      </w:r>
      <w:r>
        <w:rPr>
          <w:rFonts w:ascii="Calibri" w:hAnsi="Calibri" w:cs="Calibri"/>
        </w:rPr>
        <w:t>̈́</w:t>
      </w:r>
      <w:r>
        <w:t>u}</w:t>
      </w:r>
      <w:r>
        <w:rPr>
          <w:rFonts w:ascii="Tahoma" w:hAnsi="Tahoma" w:cs="Tahoma"/>
        </w:rPr>
        <w:t>�</w:t>
      </w:r>
      <w:r>
        <w:t>X</w:t>
      </w:r>
      <w:r>
        <w:rPr>
          <w:rFonts w:ascii="Tahoma" w:hAnsi="Tahoma" w:cs="Tahoma"/>
        </w:rPr>
        <w:t>�</w:t>
      </w:r>
      <w:r>
        <w:t>w</w:t>
      </w:r>
      <w:r>
        <w:rPr>
          <w:rFonts w:ascii="Tahoma" w:hAnsi="Tahoma" w:cs="Tahoma"/>
        </w:rPr>
        <w:t>��</w:t>
      </w:r>
      <w:r>
        <w:t>GC</w:t>
      </w:r>
      <w:r>
        <w:rPr>
          <w:rFonts w:ascii="Tahoma" w:hAnsi="Tahoma" w:cs="Tahoma"/>
        </w:rPr>
        <w:t>�</w:t>
      </w:r>
      <w:r>
        <w:t>&amp;</w:t>
      </w:r>
    </w:p>
    <w:p w14:paraId="253E745E" w14:textId="77777777" w:rsidR="0045207C" w:rsidRDefault="0045207C" w:rsidP="007724B4">
      <w:pPr>
        <w:pStyle w:val="Heading3"/>
      </w:pPr>
      <w:r>
        <w:rPr>
          <w:rFonts w:ascii="Tahoma" w:hAnsi="Tahoma" w:cs="Tahoma"/>
        </w:rPr>
        <w:t>���</w:t>
      </w:r>
    </w:p>
    <w:p w14:paraId="6802FCAF" w14:textId="77777777" w:rsidR="0045207C" w:rsidRDefault="0045207C" w:rsidP="007724B4">
      <w:pPr>
        <w:pStyle w:val="Heading3"/>
      </w:pPr>
      <w:r>
        <w:t>Sl</w:t>
      </w:r>
      <w:r>
        <w:rPr>
          <w:rFonts w:ascii="Tahoma" w:hAnsi="Tahoma" w:cs="Tahoma"/>
        </w:rPr>
        <w:t>�����</w:t>
      </w:r>
      <w:r>
        <w:t>Į</w:t>
      </w:r>
    </w:p>
    <w:p w14:paraId="55A4AACD" w14:textId="77777777" w:rsidR="0045207C" w:rsidRDefault="0045207C" w:rsidP="007724B4">
      <w:pPr>
        <w:pStyle w:val="Heading3"/>
      </w:pPr>
      <w:r>
        <w:rPr>
          <w:rFonts w:ascii="Tahoma" w:hAnsi="Tahoma" w:cs="Tahoma"/>
        </w:rPr>
        <w:t>�</w:t>
      </w:r>
      <w:r>
        <w:t>f</w:t>
      </w:r>
      <w:r>
        <w:rPr>
          <w:rFonts w:ascii="Tahoma" w:hAnsi="Tahoma" w:cs="Tahoma"/>
        </w:rPr>
        <w:t>�</w:t>
      </w:r>
      <w:r>
        <w:t>1</w:t>
      </w:r>
      <w:r>
        <w:rPr>
          <w:rFonts w:ascii="Tahoma" w:hAnsi="Tahoma" w:cs="Tahoma"/>
        </w:rPr>
        <w:t>��</w:t>
      </w:r>
      <w:r>
        <w:t>f</w:t>
      </w:r>
      <w:r>
        <w:rPr>
          <w:rFonts w:ascii="Tahoma" w:hAnsi="Tahoma" w:cs="Tahoma"/>
        </w:rPr>
        <w:t>�</w:t>
      </w:r>
      <w:r>
        <w:t>G-@</w:t>
      </w:r>
      <w:r>
        <w:rPr>
          <w:rFonts w:ascii="Tahoma" w:hAnsi="Tahoma" w:cs="Tahoma"/>
        </w:rPr>
        <w:t>���</w:t>
      </w:r>
      <w:r>
        <w:t>d</w:t>
      </w:r>
      <w:r>
        <w:rPr>
          <w:rFonts w:ascii="Tahoma" w:hAnsi="Tahoma" w:cs="Tahoma"/>
        </w:rPr>
        <w:t>�</w:t>
      </w:r>
      <w:r>
        <w:t>_</w:t>
      </w:r>
      <w:r>
        <w:rPr>
          <w:rFonts w:ascii="Tahoma" w:hAnsi="Tahoma" w:cs="Tahoma"/>
        </w:rPr>
        <w:t>��</w:t>
      </w:r>
      <w:r>
        <w:t>,</w:t>
      </w:r>
    </w:p>
    <w:p w14:paraId="29396386" w14:textId="77777777" w:rsidR="0045207C" w:rsidRDefault="0045207C" w:rsidP="007724B4">
      <w:pPr>
        <w:pStyle w:val="Heading3"/>
      </w:pPr>
      <w:r>
        <w:rPr>
          <w:rFonts w:ascii="Tahoma" w:hAnsi="Tahoma" w:cs="Tahoma"/>
        </w:rPr>
        <w:t>��</w:t>
      </w:r>
      <w:r>
        <w:t>s</w:t>
      </w:r>
      <w:r>
        <w:rPr>
          <w:rFonts w:ascii="Tahoma" w:hAnsi="Tahoma" w:cs="Tahoma"/>
        </w:rPr>
        <w:t>���</w:t>
      </w:r>
      <w:r>
        <w:t>\</w:t>
      </w:r>
      <w:r>
        <w:rPr>
          <w:rFonts w:ascii="Tahoma" w:hAnsi="Tahoma" w:cs="Tahoma"/>
        </w:rPr>
        <w:t>�</w:t>
      </w:r>
      <w:r>
        <w:t>W</w:t>
      </w:r>
      <w:r>
        <w:rPr>
          <w:rFonts w:ascii="Tahoma" w:hAnsi="Tahoma" w:cs="Tahoma"/>
        </w:rPr>
        <w:t>⸮</w:t>
      </w:r>
      <w:r>
        <w:t>1H%</w:t>
      </w:r>
      <w:r>
        <w:rPr>
          <w:rFonts w:ascii="Tahoma" w:hAnsi="Tahoma" w:cs="Tahoma"/>
        </w:rPr>
        <w:t>�</w:t>
      </w:r>
      <w:r>
        <w:t>:</w:t>
      </w:r>
      <w:r>
        <w:rPr>
          <w:rFonts w:ascii="Tahoma" w:hAnsi="Tahoma" w:cs="Tahoma"/>
        </w:rPr>
        <w:t>�</w:t>
      </w:r>
      <w:r>
        <w:t xml:space="preserve">        </w:t>
      </w:r>
      <w:r>
        <w:rPr>
          <w:rFonts w:ascii="Tahoma" w:hAnsi="Tahoma" w:cs="Tahoma"/>
        </w:rPr>
        <w:t>�</w:t>
      </w:r>
      <w:r>
        <w:t>3l</w:t>
      </w:r>
      <w:r>
        <w:rPr>
          <w:rFonts w:ascii="Tahoma" w:hAnsi="Tahoma" w:cs="Tahoma"/>
        </w:rPr>
        <w:t>�</w:t>
      </w:r>
      <w:r>
        <w:t>i</w:t>
      </w:r>
      <w:r>
        <w:rPr>
          <w:rFonts w:ascii="Tahoma" w:hAnsi="Tahoma" w:cs="Tahoma"/>
        </w:rPr>
        <w:t>�</w:t>
      </w:r>
      <w:r>
        <w:rPr>
          <w:rFonts w:ascii="MS Gothic" w:eastAsia="MS Gothic" w:hAnsi="MS Gothic" w:cs="MS Gothic" w:hint="eastAsia"/>
        </w:rPr>
        <w:t>席</w:t>
      </w:r>
      <w:r>
        <w:rPr>
          <w:rFonts w:ascii="Tahoma" w:hAnsi="Tahoma" w:cs="Tahoma"/>
        </w:rPr>
        <w:t>�</w:t>
      </w:r>
      <w:r>
        <w:t>s</w:t>
      </w:r>
      <w:r>
        <w:rPr>
          <w:rFonts w:ascii="Tahoma" w:hAnsi="Tahoma" w:cs="Tahoma"/>
        </w:rPr>
        <w:t>��</w:t>
      </w:r>
      <w:r>
        <w:t>(</w:t>
      </w:r>
      <w:r>
        <w:rPr>
          <w:rFonts w:ascii="Tahoma" w:hAnsi="Tahoma" w:cs="Tahoma"/>
        </w:rPr>
        <w:t>�</w:t>
      </w:r>
      <w:r>
        <w:t>J&gt;</w:t>
      </w:r>
      <w:r>
        <w:rPr>
          <w:rFonts w:ascii="Tahoma" w:hAnsi="Tahoma" w:cs="Tahoma"/>
        </w:rPr>
        <w:t>�</w:t>
      </w:r>
      <w:r>
        <w:t>%'</w:t>
      </w:r>
      <w:r>
        <w:rPr>
          <w:rFonts w:ascii="Tahoma" w:hAnsi="Tahoma" w:cs="Tahoma"/>
        </w:rPr>
        <w:t>�</w:t>
      </w:r>
      <w:r>
        <w:t>kG</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l"uk</w:t>
      </w:r>
      <w:r>
        <w:rPr>
          <w:rFonts w:ascii="Tahoma" w:hAnsi="Tahoma" w:cs="Tahoma"/>
        </w:rPr>
        <w:t>��</w:t>
      </w:r>
    </w:p>
    <w:p w14:paraId="19ABD87C" w14:textId="77777777" w:rsidR="0045207C" w:rsidRDefault="0045207C" w:rsidP="007724B4">
      <w:pPr>
        <w:pStyle w:val="Heading3"/>
      </w:pPr>
      <w:r>
        <w:t>Z</w:t>
      </w:r>
      <w:r>
        <w:rPr>
          <w:rFonts w:ascii="Tahoma" w:hAnsi="Tahoma" w:cs="Tahoma"/>
        </w:rPr>
        <w:t>�</w:t>
      </w:r>
      <w:r>
        <w:t xml:space="preserve">f̩Ƈj </w:t>
      </w:r>
      <w:r>
        <w:rPr>
          <w:rFonts w:ascii="Tahoma" w:hAnsi="Tahoma" w:cs="Tahoma"/>
        </w:rPr>
        <w:t>��</w:t>
      </w:r>
      <w:r>
        <w:t>Z</w:t>
      </w:r>
      <w:r>
        <w:rPr>
          <w:rFonts w:ascii="Tahoma" w:hAnsi="Tahoma" w:cs="Tahoma"/>
        </w:rPr>
        <w:t>⸮��</w:t>
      </w:r>
      <w:r>
        <w:t>VE</w:t>
      </w:r>
      <w:r>
        <w:rPr>
          <w:rFonts w:ascii="Tahoma" w:hAnsi="Tahoma" w:cs="Tahoma"/>
        </w:rPr>
        <w:t>�</w:t>
      </w:r>
      <w:r>
        <w:rPr>
          <w:rFonts w:ascii="MS Gothic" w:eastAsia="MS Gothic" w:hAnsi="MS Gothic" w:cs="MS Gothic" w:hint="eastAsia"/>
        </w:rPr>
        <w:t>憾</w:t>
      </w:r>
      <w:r>
        <w:rPr>
          <w:rFonts w:ascii="Tahoma" w:hAnsi="Tahoma" w:cs="Tahoma"/>
        </w:rPr>
        <w:t>�</w:t>
      </w:r>
      <w:r>
        <w:t>As</w:t>
      </w:r>
      <w:r>
        <w:rPr>
          <w:rFonts w:ascii="Tahoma" w:hAnsi="Tahoma" w:cs="Tahoma"/>
        </w:rPr>
        <w:t>�</w:t>
      </w:r>
      <w:r>
        <w:t>t&lt;\</w:t>
      </w:r>
      <w:r>
        <w:rPr>
          <w:rFonts w:ascii="Tahoma" w:hAnsi="Tahoma" w:cs="Tahoma"/>
        </w:rPr>
        <w:t>��</w:t>
      </w:r>
      <w:r>
        <w:t>,</w:t>
      </w:r>
      <w:r>
        <w:rPr>
          <w:rFonts w:ascii="Tahoma" w:hAnsi="Tahoma" w:cs="Tahoma"/>
        </w:rPr>
        <w:t>�</w:t>
      </w:r>
      <w:r>
        <w:t>*</w:t>
      </w:r>
    </w:p>
    <w:p w14:paraId="709CC77D" w14:textId="77777777" w:rsidR="0045207C" w:rsidRDefault="0045207C" w:rsidP="007724B4">
      <w:pPr>
        <w:pStyle w:val="Heading3"/>
      </w:pPr>
      <w:r>
        <w:rPr>
          <w:rFonts w:ascii="Tahoma" w:hAnsi="Tahoma" w:cs="Tahoma"/>
        </w:rPr>
        <w:t>�</w:t>
      </w:r>
      <w:r>
        <w:t>1Ւ`</w:t>
      </w:r>
      <w:r>
        <w:rPr>
          <w:rFonts w:ascii="Tahoma" w:hAnsi="Tahoma" w:cs="Tahoma"/>
        </w:rPr>
        <w:t>�</w:t>
      </w:r>
      <w:r>
        <w:t>?k*\</w:t>
      </w:r>
      <w:r>
        <w:rPr>
          <w:rFonts w:ascii="Tahoma" w:hAnsi="Tahoma" w:cs="Tahoma"/>
        </w:rPr>
        <w:t>��</w:t>
      </w:r>
      <w:r>
        <w:t>,α</w:t>
      </w:r>
      <w:r>
        <w:rPr>
          <w:rFonts w:ascii="Tahoma" w:hAnsi="Tahoma" w:cs="Tahoma"/>
        </w:rPr>
        <w:t>�</w:t>
      </w:r>
      <w:r>
        <w:t>ّib</w:t>
      </w:r>
      <w:r>
        <w:rPr>
          <w:rFonts w:ascii="Tahoma" w:hAnsi="Tahoma" w:cs="Tahoma"/>
        </w:rPr>
        <w:t>���⸮</w:t>
      </w:r>
      <w:r>
        <w:t>^r</w:t>
      </w:r>
    </w:p>
    <w:p w14:paraId="499DFA53" w14:textId="77777777" w:rsidR="0045207C" w:rsidRDefault="0045207C" w:rsidP="007724B4">
      <w:pPr>
        <w:pStyle w:val="Heading3"/>
      </w:pPr>
      <w:r>
        <w:t>Q</w:t>
      </w:r>
      <w:r>
        <w:rPr>
          <w:rFonts w:ascii="Tahoma" w:hAnsi="Tahoma" w:cs="Tahoma"/>
        </w:rPr>
        <w:t>���</w:t>
      </w:r>
      <w:r>
        <w:t>MQb</w:t>
      </w:r>
      <w:r>
        <w:rPr>
          <w:rFonts w:ascii="Tahoma" w:hAnsi="Tahoma" w:cs="Tahoma"/>
        </w:rPr>
        <w:t>�</w:t>
      </w:r>
      <w:r>
        <w:t>BB</w:t>
      </w:r>
      <w:r>
        <w:rPr>
          <w:rFonts w:ascii="Tahoma" w:hAnsi="Tahoma" w:cs="Tahoma"/>
        </w:rPr>
        <w:t>���</w:t>
      </w:r>
      <w:r>
        <w:t>_</w:t>
      </w:r>
      <w:r>
        <w:rPr>
          <w:rFonts w:ascii="Tahoma" w:hAnsi="Tahoma" w:cs="Tahoma"/>
        </w:rPr>
        <w:t>�</w:t>
      </w:r>
    </w:p>
    <w:p w14:paraId="4C991BFE" w14:textId="77777777" w:rsidR="0045207C" w:rsidRDefault="0045207C" w:rsidP="007724B4">
      <w:pPr>
        <w:pStyle w:val="Heading3"/>
      </w:pPr>
      <w:r>
        <w:rPr>
          <w:rFonts w:ascii="Tahoma" w:hAnsi="Tahoma" w:cs="Tahoma"/>
        </w:rPr>
        <w:t>�</w:t>
      </w:r>
      <w:r>
        <w:t>N#EBQ</w:t>
      </w:r>
      <w:r>
        <w:rPr>
          <w:rFonts w:ascii="Tahoma" w:hAnsi="Tahoma" w:cs="Tahoma"/>
        </w:rPr>
        <w:t>��</w:t>
      </w:r>
      <w:r>
        <w:t>Y</w:t>
      </w:r>
      <w:r>
        <w:rPr>
          <w:rFonts w:ascii="Malgun Gothic" w:eastAsia="Malgun Gothic" w:hAnsi="Malgun Gothic" w:cs="Malgun Gothic" w:hint="eastAsia"/>
        </w:rPr>
        <w:t>섇</w:t>
      </w:r>
      <w:r>
        <w:rPr>
          <w:rFonts w:ascii="Tahoma" w:hAnsi="Tahoma" w:cs="Tahoma"/>
        </w:rPr>
        <w:t>�⸮</w:t>
      </w:r>
      <w:r>
        <w:t>Ԡ</w:t>
      </w:r>
      <w:r>
        <w:rPr>
          <w:rFonts w:ascii="Tahoma" w:hAnsi="Tahoma" w:cs="Tahoma"/>
        </w:rPr>
        <w:t>�</w:t>
      </w:r>
      <w:r>
        <w:t>)</w:t>
      </w:r>
      <w:r>
        <w:rPr>
          <w:rFonts w:ascii="Tahoma" w:hAnsi="Tahoma" w:cs="Tahoma"/>
        </w:rPr>
        <w:t>�</w:t>
      </w:r>
      <w:r>
        <w:t>Dm4</w:t>
      </w:r>
      <w:r>
        <w:rPr>
          <w:rFonts w:ascii="Tahoma" w:hAnsi="Tahoma" w:cs="Tahoma"/>
        </w:rPr>
        <w:t>⸮</w:t>
      </w:r>
      <w:r>
        <w:t>-</w:t>
      </w:r>
      <w:r>
        <w:rPr>
          <w:rFonts w:ascii="Tahoma" w:hAnsi="Tahoma" w:cs="Tahoma"/>
        </w:rPr>
        <w:t>�</w:t>
      </w:r>
      <w:r>
        <w:t>n</w:t>
      </w:r>
      <w:r>
        <w:rPr>
          <w:rFonts w:ascii="Tahoma" w:hAnsi="Tahoma" w:cs="Tahoma"/>
        </w:rPr>
        <w:t>�</w:t>
      </w:r>
      <w:r>
        <w:t>?'</w:t>
      </w:r>
      <w:r>
        <w:rPr>
          <w:rFonts w:ascii="Tahoma" w:hAnsi="Tahoma" w:cs="Tahoma"/>
        </w:rPr>
        <w:t>��</w:t>
      </w:r>
      <w:r>
        <w:t>"J</w:t>
      </w:r>
      <w:r>
        <w:rPr>
          <w:rFonts w:ascii="Tahoma" w:hAnsi="Tahoma" w:cs="Tahoma"/>
        </w:rPr>
        <w:t>��</w:t>
      </w:r>
      <w:r>
        <w:t>j</w:t>
      </w:r>
      <w:r>
        <w:rPr>
          <w:rFonts w:ascii="Tahoma" w:hAnsi="Tahoma" w:cs="Tahoma"/>
        </w:rPr>
        <w:t>�</w:t>
      </w:r>
      <w:r>
        <w:t>M</w:t>
      </w:r>
      <w:r>
        <w:rPr>
          <w:rFonts w:ascii="Tahoma" w:hAnsi="Tahoma" w:cs="Tahoma"/>
        </w:rPr>
        <w:t>�</w:t>
      </w:r>
      <w:r>
        <w:t>r</w:t>
      </w:r>
      <w:r>
        <w:rPr>
          <w:rFonts w:ascii="Tahoma" w:hAnsi="Tahoma" w:cs="Tahoma"/>
        </w:rPr>
        <w:t>�</w:t>
      </w:r>
      <w:r>
        <w:t>/</w:t>
      </w:r>
      <w:r>
        <w:rPr>
          <w:rFonts w:ascii="Tahoma" w:hAnsi="Tahoma" w:cs="Tahoma"/>
        </w:rPr>
        <w:t>���</w:t>
      </w:r>
      <w:r>
        <w:t>P</w:t>
      </w:r>
      <w:r>
        <w:rPr>
          <w:rFonts w:ascii="Tahoma" w:hAnsi="Tahoma" w:cs="Tahoma"/>
        </w:rPr>
        <w:t>���</w:t>
      </w:r>
      <w:r>
        <w:t>H:S7;:</w:t>
      </w:r>
      <w:r>
        <w:rPr>
          <w:rFonts w:ascii="Tahoma" w:hAnsi="Tahoma" w:cs="Tahoma"/>
        </w:rPr>
        <w:t>����</w:t>
      </w:r>
      <w:r>
        <w:t>C</w:t>
      </w:r>
      <w:r>
        <w:rPr>
          <w:rFonts w:ascii="Tahoma" w:hAnsi="Tahoma" w:cs="Tahoma"/>
        </w:rPr>
        <w:t>�</w:t>
      </w:r>
      <w:r>
        <w:t>L</w:t>
      </w:r>
      <w:r>
        <w:rPr>
          <w:rFonts w:ascii="Tahoma" w:hAnsi="Tahoma" w:cs="Tahoma"/>
        </w:rPr>
        <w:t>��</w:t>
      </w:r>
      <w:r>
        <w:t>D"</w:t>
      </w:r>
      <w:r>
        <w:rPr>
          <w:rFonts w:ascii="Tahoma" w:hAnsi="Tahoma" w:cs="Tahoma"/>
        </w:rPr>
        <w:t>�</w:t>
      </w:r>
      <w:r>
        <w:t>V</w:t>
      </w:r>
      <w:r>
        <w:rPr>
          <w:rFonts w:ascii="Tahoma" w:hAnsi="Tahoma" w:cs="Tahoma"/>
        </w:rPr>
        <w:t>⸮</w:t>
      </w:r>
      <w:r>
        <w:t>N</w:t>
      </w:r>
      <w:r>
        <w:rPr>
          <w:rFonts w:ascii="Tahoma" w:hAnsi="Tahoma" w:cs="Tahoma"/>
        </w:rPr>
        <w:t>�</w:t>
      </w:r>
      <w:r>
        <w:t>ä</w:t>
      </w:r>
      <w:r>
        <w:rPr>
          <w:rFonts w:ascii="Tahoma" w:hAnsi="Tahoma" w:cs="Tahoma"/>
        </w:rPr>
        <w:t>�</w:t>
      </w:r>
      <w:r>
        <w:t>Yi</w:t>
      </w:r>
      <w:r>
        <w:rPr>
          <w:rFonts w:ascii="Tahoma" w:hAnsi="Tahoma" w:cs="Tahoma"/>
        </w:rPr>
        <w:t>�</w:t>
      </w:r>
      <w:r>
        <w:t>D&amp;b</w:t>
      </w:r>
      <w:r>
        <w:rPr>
          <w:rFonts w:ascii="Tahoma" w:hAnsi="Tahoma" w:cs="Tahoma"/>
        </w:rPr>
        <w:t>�</w:t>
      </w:r>
      <w:r>
        <w:rPr>
          <w:rFonts w:ascii="Calibri" w:hAnsi="Calibri" w:cs="Calibri"/>
        </w:rPr>
        <w:t>͔</w:t>
      </w:r>
      <w:r>
        <w:rPr>
          <w:rFonts w:ascii="Tahoma" w:hAnsi="Tahoma" w:cs="Tahoma"/>
        </w:rPr>
        <w:t>�</w:t>
      </w:r>
      <w:r>
        <w:t>qW</w:t>
      </w:r>
      <w:r>
        <w:rPr>
          <w:rFonts w:ascii="Tahoma" w:hAnsi="Tahoma" w:cs="Tahoma"/>
        </w:rPr>
        <w:t>�</w:t>
      </w:r>
      <w:r>
        <w:t>zBV=sS</w:t>
      </w:r>
      <w:r>
        <w:rPr>
          <w:rFonts w:ascii="Tahoma" w:hAnsi="Tahoma" w:cs="Tahoma"/>
        </w:rPr>
        <w:t>�</w:t>
      </w:r>
      <w:r>
        <w:t>H</w:t>
      </w:r>
      <w:r>
        <w:rPr>
          <w:rFonts w:ascii="Tahoma" w:hAnsi="Tahoma" w:cs="Tahoma"/>
        </w:rPr>
        <w:t>��</w:t>
      </w:r>
      <w:r>
        <w:t>S</w:t>
      </w:r>
    </w:p>
    <w:p w14:paraId="28D3B0F2" w14:textId="77777777" w:rsidR="0045207C" w:rsidRDefault="0045207C" w:rsidP="007724B4">
      <w:pPr>
        <w:pStyle w:val="Heading3"/>
      </w:pPr>
      <w:r>
        <w:rPr>
          <w:rFonts w:ascii="Tahoma" w:hAnsi="Tahoma" w:cs="Tahoma"/>
        </w:rPr>
        <w:t>�</w:t>
      </w:r>
      <w:r>
        <w:t>Z</w:t>
      </w:r>
      <w:r>
        <w:rPr>
          <w:rFonts w:ascii="Tahoma" w:hAnsi="Tahoma" w:cs="Tahoma"/>
        </w:rPr>
        <w:t>�</w:t>
      </w:r>
      <w:r>
        <w:t>=u</w:t>
      </w:r>
      <w:r>
        <w:rPr>
          <w:rFonts w:ascii="Tahoma" w:hAnsi="Tahoma" w:cs="Tahoma"/>
        </w:rPr>
        <w:t>⸮</w:t>
      </w:r>
      <w:r>
        <w:t>é1å4</w:t>
      </w:r>
      <w:r>
        <w:rPr>
          <w:rFonts w:ascii="Tahoma" w:hAnsi="Tahoma" w:cs="Tahoma"/>
        </w:rPr>
        <w:t>��</w:t>
      </w:r>
      <w:r>
        <w:t>éÄ</w:t>
      </w:r>
      <w:r>
        <w:rPr>
          <w:rFonts w:ascii="Tahoma" w:hAnsi="Tahoma" w:cs="Tahoma"/>
        </w:rPr>
        <w:t>�</w:t>
      </w:r>
      <w:r>
        <w:t>5</w:t>
      </w:r>
      <w:r>
        <w:rPr>
          <w:rFonts w:ascii="Tahoma" w:hAnsi="Tahoma" w:cs="Tahoma"/>
        </w:rPr>
        <w:t>���</w:t>
      </w:r>
      <w:r>
        <w:t>&gt;IWPbR</w:t>
      </w:r>
      <w:r>
        <w:rPr>
          <w:rFonts w:ascii="Tahoma" w:hAnsi="Tahoma" w:cs="Tahoma"/>
        </w:rPr>
        <w:t>�</w:t>
      </w:r>
      <w:r>
        <w:t>M</w:t>
      </w:r>
      <w:r>
        <w:rPr>
          <w:rFonts w:ascii="Tahoma" w:hAnsi="Tahoma" w:cs="Tahoma"/>
        </w:rPr>
        <w:t>�</w:t>
      </w:r>
      <w:r>
        <w:t>(j9</w:t>
      </w:r>
      <w:r>
        <w:rPr>
          <w:rFonts w:ascii="Tahoma" w:hAnsi="Tahoma" w:cs="Tahoma"/>
        </w:rPr>
        <w:t>���</w:t>
      </w:r>
      <w:r>
        <w:t>nü</w:t>
      </w:r>
      <w:r>
        <w:rPr>
          <w:rFonts w:ascii="Tahoma" w:hAnsi="Tahoma" w:cs="Tahoma"/>
        </w:rPr>
        <w:t>����</w:t>
      </w:r>
      <w:r>
        <w:t>Å,b</w:t>
      </w:r>
      <w:r>
        <w:rPr>
          <w:rFonts w:ascii="Tahoma" w:hAnsi="Tahoma" w:cs="Tahoma"/>
        </w:rPr>
        <w:t>��</w:t>
      </w:r>
      <w:r>
        <w:t>w</w:t>
      </w:r>
      <w:r>
        <w:rPr>
          <w:rFonts w:ascii="Tahoma" w:hAnsi="Tahoma" w:cs="Tahoma"/>
        </w:rPr>
        <w:t>�����</w:t>
      </w:r>
      <w:r>
        <w:t>8</w:t>
      </w:r>
      <w:r>
        <w:rPr>
          <w:rFonts w:ascii="Tahoma" w:hAnsi="Tahoma" w:cs="Tahoma"/>
        </w:rPr>
        <w:t>�</w:t>
      </w:r>
      <w:r>
        <w:t>d</w:t>
      </w:r>
      <w:r>
        <w:rPr>
          <w:rFonts w:ascii="Tahoma" w:hAnsi="Tahoma" w:cs="Tahoma"/>
        </w:rPr>
        <w:t>�</w:t>
      </w:r>
      <w:r>
        <w:t>IEND</w:t>
      </w:r>
      <w:r>
        <w:rPr>
          <w:rFonts w:ascii="Tahoma" w:hAnsi="Tahoma" w:cs="Tahoma"/>
        </w:rPr>
        <w:t>�</w:t>
      </w:r>
      <w:r>
        <w:t>B`</w:t>
      </w:r>
      <w:r>
        <w:rPr>
          <w:rFonts w:ascii="Tahoma" w:hAnsi="Tahoma" w:cs="Tahoma"/>
        </w:rPr>
        <w:t>��</w:t>
      </w:r>
      <w:r>
        <w:t>PNG</w:t>
      </w:r>
    </w:p>
    <w:p w14:paraId="5C380D4D" w14:textId="77777777" w:rsidR="0045207C" w:rsidRDefault="0045207C" w:rsidP="007724B4">
      <w:pPr>
        <w:pStyle w:val="Heading3"/>
      </w:pPr>
      <w:r>
        <w:rPr>
          <w:rFonts w:ascii="Tahoma" w:hAnsi="Tahoma" w:cs="Tahoma"/>
        </w:rPr>
        <w:t>⸮</w:t>
      </w:r>
    </w:p>
    <w:p w14:paraId="6D63378F" w14:textId="77777777" w:rsidR="0045207C" w:rsidRDefault="0045207C" w:rsidP="007724B4">
      <w:pPr>
        <w:pStyle w:val="Heading3"/>
      </w:pPr>
    </w:p>
    <w:p w14:paraId="12575B11" w14:textId="77777777" w:rsidR="0045207C" w:rsidRDefault="0045207C" w:rsidP="007724B4">
      <w:pPr>
        <w:pStyle w:val="Heading3"/>
      </w:pPr>
      <w:r>
        <w:t>IHDR*</w:t>
      </w:r>
      <w:r>
        <w:rPr>
          <w:rFonts w:ascii="Tahoma" w:hAnsi="Tahoma" w:cs="Tahoma"/>
        </w:rPr>
        <w:t>��</w:t>
      </w:r>
      <w:r>
        <w:t>,3       pHYs</w:t>
      </w:r>
      <w:r>
        <w:rPr>
          <w:rFonts w:ascii="Tahoma" w:hAnsi="Tahoma" w:cs="Tahoma"/>
        </w:rPr>
        <w:t>���</w:t>
      </w:r>
      <w:r>
        <w:t>+</w:t>
      </w:r>
    </w:p>
    <w:p w14:paraId="3C4D673B" w14:textId="77777777" w:rsidR="0045207C" w:rsidRDefault="0045207C" w:rsidP="007724B4">
      <w:pPr>
        <w:pStyle w:val="Heading3"/>
      </w:pPr>
      <w:r>
        <w:t>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007E03ED" w14:textId="77777777" w:rsidR="0045207C" w:rsidRDefault="0045207C" w:rsidP="007724B4">
      <w:pPr>
        <w:pStyle w:val="Heading3"/>
      </w:pPr>
      <w:r>
        <w:rPr>
          <w:rFonts w:ascii="Tahoma" w:hAnsi="Tahoma" w:cs="Tahoma"/>
        </w:rPr>
        <w:t>�</w:t>
      </w:r>
    </w:p>
    <w:p w14:paraId="7D694521"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4A8DFF5F" w14:textId="77777777" w:rsidR="0045207C" w:rsidRDefault="0045207C" w:rsidP="007724B4">
      <w:pPr>
        <w:pStyle w:val="Heading3"/>
      </w:pPr>
      <w:r>
        <w:rPr>
          <w:rFonts w:ascii="Tahoma" w:hAnsi="Tahoma" w:cs="Tahoma"/>
        </w:rPr>
        <w:t>�</w:t>
      </w:r>
      <w:r>
        <w:t>H3Q5</w:t>
      </w:r>
      <w:r>
        <w:rPr>
          <w:rFonts w:ascii="Tahoma" w:hAnsi="Tahoma" w:cs="Tahoma"/>
        </w:rPr>
        <w:t>�</w:t>
      </w:r>
    </w:p>
    <w:p w14:paraId="448AB29B"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17F2CF02"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58FC4C61"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620AF81B" w14:textId="77777777" w:rsidR="0045207C" w:rsidRDefault="0045207C" w:rsidP="007724B4">
      <w:pPr>
        <w:pStyle w:val="Heading3"/>
      </w:pPr>
      <w:r>
        <w:rPr>
          <w:rFonts w:ascii="Tahoma" w:hAnsi="Tahoma" w:cs="Tahoma"/>
        </w:rPr>
        <w:t>�</w:t>
      </w:r>
    </w:p>
    <w:p w14:paraId="59DD1FF7"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13201FC0"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526EB422"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7C015CB5"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5B4E7C38"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6D0062E8"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42DF5412"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0CA8FEB3"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4A3FC96E"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0C1F67D7" w14:textId="77777777" w:rsidR="0045207C" w:rsidRDefault="0045207C" w:rsidP="007724B4">
      <w:pPr>
        <w:pStyle w:val="Heading3"/>
      </w:pPr>
    </w:p>
    <w:p w14:paraId="2BDF65A5"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344B29CF"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428FACE3"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1CE84D45" w14:textId="77777777" w:rsidR="0045207C" w:rsidRDefault="0045207C" w:rsidP="007724B4">
      <w:pPr>
        <w:pStyle w:val="Heading3"/>
      </w:pPr>
      <w:r>
        <w:t>c</w:t>
      </w:r>
      <w:r>
        <w:rPr>
          <w:rFonts w:ascii="Tahoma" w:hAnsi="Tahoma" w:cs="Tahoma"/>
        </w:rPr>
        <w:t>�</w:t>
      </w:r>
      <w:r>
        <w:t>x,!k</w:t>
      </w:r>
    </w:p>
    <w:p w14:paraId="16E90A83"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05451125"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45AF6BD8" w14:textId="77777777" w:rsidR="0045207C" w:rsidRDefault="0045207C" w:rsidP="007724B4">
      <w:pPr>
        <w:pStyle w:val="Heading3"/>
      </w:pPr>
      <w:r>
        <w:t>X</w:t>
      </w:r>
      <w:r>
        <w:rPr>
          <w:rFonts w:ascii="Tahoma" w:hAnsi="Tahoma" w:cs="Tahoma"/>
        </w:rPr>
        <w:t>�</w:t>
      </w:r>
    </w:p>
    <w:p w14:paraId="75C9082B" w14:textId="77777777" w:rsidR="0045207C" w:rsidRDefault="0045207C" w:rsidP="007724B4">
      <w:pPr>
        <w:pStyle w:val="Heading3"/>
      </w:pPr>
      <w:r>
        <w:t>$</w:t>
      </w:r>
      <w:r>
        <w:rPr>
          <w:rFonts w:ascii="Tahoma" w:hAnsi="Tahoma" w:cs="Tahoma"/>
        </w:rPr>
        <w:t>�</w:t>
      </w:r>
    </w:p>
    <w:p w14:paraId="3C4B5D7F"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gð</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324E9EFD"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0D361F30"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70572EA7"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5BA5C20A"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0111DFC4"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25C2056C"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1F56C1F3"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5E5B51B8"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705AD825" w14:textId="77777777" w:rsidR="0045207C" w:rsidRDefault="0045207C" w:rsidP="007724B4">
      <w:pPr>
        <w:pStyle w:val="Heading3"/>
      </w:pPr>
      <w:r>
        <w:t>U</w:t>
      </w:r>
    </w:p>
    <w:p w14:paraId="6822F2EF"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1FCE9F75" w14:textId="77777777" w:rsidR="0045207C" w:rsidRDefault="0045207C" w:rsidP="007724B4">
      <w:pPr>
        <w:pStyle w:val="Heading3"/>
      </w:pPr>
      <w:r>
        <w:rPr>
          <w:rFonts w:ascii="Tahoma" w:hAnsi="Tahoma" w:cs="Tahoma"/>
        </w:rPr>
        <w:t>�</w:t>
      </w:r>
      <w:r>
        <w:rPr>
          <w:rFonts w:hint="cs"/>
        </w:rPr>
        <w:t>ڴ</w:t>
      </w:r>
    </w:p>
    <w:p w14:paraId="54C7FCCE"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173A589C" w14:textId="77777777" w:rsidR="0045207C" w:rsidRDefault="0045207C" w:rsidP="007724B4">
      <w:pPr>
        <w:pStyle w:val="Heading3"/>
      </w:pPr>
      <w:r>
        <w:t>6</w:t>
      </w:r>
    </w:p>
    <w:p w14:paraId="3466101F"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4A85389F"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73DA10E9"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w:t>
      </w:r>
      <w:r>
        <w:rPr>
          <w:rFonts w:ascii="Tahoma" w:hAnsi="Tahoma" w:cs="Tahoma"/>
        </w:rPr>
        <w:t>�</w:t>
      </w:r>
      <w:r>
        <w:t>IDATx</w:t>
      </w:r>
      <w:r>
        <w:rPr>
          <w:rFonts w:ascii="Tahoma" w:hAnsi="Tahoma" w:cs="Tahoma"/>
        </w:rPr>
        <w:t>��</w:t>
      </w:r>
      <w:r>
        <w:t>]</w:t>
      </w:r>
      <w:r>
        <w:rPr>
          <w:rFonts w:ascii="Tahoma" w:hAnsi="Tahoma" w:cs="Tahoma"/>
        </w:rPr>
        <w:t>��</w:t>
      </w:r>
      <w:r>
        <w:t>e</w:t>
      </w:r>
      <w:r>
        <w:rPr>
          <w:rFonts w:ascii="Tahoma" w:hAnsi="Tahoma" w:cs="Tahoma"/>
        </w:rPr>
        <w:t>�</w:t>
      </w:r>
      <w:r>
        <w:t>Q</w:t>
      </w:r>
      <w:r>
        <w:rPr>
          <w:rFonts w:ascii="Tahoma" w:hAnsi="Tahoma" w:cs="Tahoma"/>
        </w:rPr>
        <w:t>������</w:t>
      </w:r>
      <w:r>
        <w:t>4</w:t>
      </w:r>
      <w:r>
        <w:rPr>
          <w:rFonts w:ascii="Tahoma" w:hAnsi="Tahoma" w:cs="Tahoma"/>
        </w:rPr>
        <w:t>��</w:t>
      </w:r>
      <w:r>
        <w:t xml:space="preserve">q  </w:t>
      </w:r>
      <w:r>
        <w:rPr>
          <w:rFonts w:ascii="Tahoma" w:hAnsi="Tahoma" w:cs="Tahoma"/>
        </w:rPr>
        <w:t>�</w:t>
      </w:r>
      <w:r>
        <w:t>P</w:t>
      </w:r>
      <w:r>
        <w:rPr>
          <w:rFonts w:ascii="Tahoma" w:hAnsi="Tahoma" w:cs="Tahoma"/>
        </w:rPr>
        <w:t>�</w:t>
      </w:r>
      <w:r>
        <w:t>0`</w:t>
      </w:r>
      <w:r>
        <w:rPr>
          <w:rFonts w:ascii="Tahoma" w:hAnsi="Tahoma" w:cs="Tahoma"/>
        </w:rPr>
        <w:t>�</w:t>
      </w:r>
      <w:r>
        <w:t>S</w:t>
      </w:r>
      <w:r>
        <w:rPr>
          <w:rFonts w:ascii="Tahoma" w:hAnsi="Tahoma" w:cs="Tahoma"/>
        </w:rPr>
        <w:t>��</w:t>
      </w:r>
      <w:r>
        <w:t>&lt;/o</w:t>
      </w:r>
      <w:r>
        <w:rPr>
          <w:rFonts w:ascii="Tahoma" w:hAnsi="Tahoma" w:cs="Tahoma"/>
        </w:rPr>
        <w:t>��</w:t>
      </w:r>
      <w:r>
        <w:t>I</w:t>
      </w:r>
      <w:r>
        <w:rPr>
          <w:rFonts w:ascii="Tahoma" w:hAnsi="Tahoma" w:cs="Tahoma"/>
        </w:rPr>
        <w:t>����</w:t>
      </w:r>
      <w:r>
        <w:t xml:space="preserve"> $   L!27)!!</w:t>
      </w:r>
      <w:r>
        <w:rPr>
          <w:rFonts w:ascii="Tahoma" w:hAnsi="Tahoma" w:cs="Tahoma"/>
        </w:rPr>
        <w:t>���</w:t>
      </w:r>
      <w:r>
        <w:t>ظ</w:t>
      </w:r>
      <w:r>
        <w:rPr>
          <w:rFonts w:ascii="Tahoma" w:hAnsi="Tahoma" w:cs="Tahoma"/>
        </w:rPr>
        <w:t>����</w:t>
      </w:r>
      <w:r>
        <w:t>`</w:t>
      </w:r>
      <w:r>
        <w:rPr>
          <w:rFonts w:hint="cs"/>
        </w:rPr>
        <w:t>ݪ</w:t>
      </w:r>
      <w:r>
        <w:t>j</w:t>
      </w:r>
      <w:r>
        <w:rPr>
          <w:rFonts w:ascii="Tahoma" w:hAnsi="Tahoma" w:cs="Tahoma"/>
        </w:rPr>
        <w:t>�</w:t>
      </w:r>
      <w:r>
        <w:t>}</w:t>
      </w:r>
      <w:r>
        <w:rPr>
          <w:rFonts w:ascii="Tahoma" w:hAnsi="Tahoma" w:cs="Tahoma"/>
        </w:rPr>
        <w:t>��</w:t>
      </w:r>
      <w:r>
        <w:t>/</w:t>
      </w:r>
      <w:r>
        <w:rPr>
          <w:rFonts w:ascii="Tahoma" w:hAnsi="Tahoma" w:cs="Tahoma"/>
        </w:rPr>
        <w:t>�</w:t>
      </w:r>
      <w:r>
        <w:t>H</w:t>
      </w:r>
      <w:r>
        <w:rPr>
          <w:rFonts w:ascii="Tahoma" w:hAnsi="Tahoma" w:cs="Tahoma"/>
        </w:rPr>
        <w:t>�����</w:t>
      </w:r>
      <w:r>
        <w:t>\kת</w:t>
      </w:r>
      <w:r>
        <w:rPr>
          <w:rFonts w:ascii="Tahoma" w:hAnsi="Tahoma" w:cs="Tahoma"/>
        </w:rPr>
        <w:t>���</w:t>
      </w:r>
    </w:p>
    <w:p w14:paraId="0FC7C318" w14:textId="77777777" w:rsidR="0045207C" w:rsidRDefault="0045207C" w:rsidP="007724B4">
      <w:pPr>
        <w:pStyle w:val="Heading3"/>
      </w:pP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Calibri" w:hAnsi="Calibri" w:cs="Calibri"/>
        </w:rPr>
        <w:t>௿</w:t>
      </w:r>
      <w:r>
        <w:rPr>
          <w:rFonts w:ascii="Tahoma" w:hAnsi="Tahoma" w:cs="Tahoma"/>
        </w:rPr>
        <w:t>�</w:t>
      </w:r>
      <w:r>
        <w:t>&amp;</w:t>
      </w:r>
      <w:r>
        <w:rPr>
          <w:rFonts w:ascii="Tahoma" w:hAnsi="Tahoma" w:cs="Tahoma"/>
        </w:rPr>
        <w:t>��</w:t>
      </w:r>
      <w:r>
        <w:t>?#</w:t>
      </w:r>
      <w:r>
        <w:rPr>
          <w:rFonts w:ascii="Tahoma" w:hAnsi="Tahoma" w:cs="Tahoma"/>
        </w:rPr>
        <w:t>�</w:t>
      </w:r>
      <w:r>
        <w:rPr>
          <w:rFonts w:ascii="Ebrima" w:hAnsi="Ebrima" w:cs="Ebrima"/>
        </w:rPr>
        <w:t>߿</w:t>
      </w:r>
      <w:r>
        <w:rPr>
          <w:rFonts w:ascii="Tahoma" w:hAnsi="Tahoma" w:cs="Tahoma"/>
        </w:rPr>
        <w:t>�</w:t>
      </w:r>
      <w:r>
        <w:t>$</w:t>
      </w:r>
      <w:r>
        <w:rPr>
          <w:rFonts w:ascii="Tahoma" w:hAnsi="Tahoma" w:cs="Tahoma"/>
        </w:rPr>
        <w:t>��������</w:t>
      </w:r>
      <w:r>
        <w:t>~G</w:t>
      </w:r>
      <w:r>
        <w:rPr>
          <w:rFonts w:ascii="Tahoma" w:hAnsi="Tahoma" w:cs="Tahoma"/>
        </w:rPr>
        <w:t>��</w:t>
      </w:r>
      <w:r>
        <w:t>&gt;</w:t>
      </w:r>
      <w:r>
        <w:rPr>
          <w:rFonts w:ascii="Tahoma" w:hAnsi="Tahoma" w:cs="Tahoma"/>
        </w:rPr>
        <w:t>�</w:t>
      </w:r>
      <w:r>
        <w:t>P^</w:t>
      </w:r>
      <w:r>
        <w:rPr>
          <w:rFonts w:ascii="Tahoma" w:hAnsi="Tahoma" w:cs="Tahoma"/>
        </w:rPr>
        <w:t>�</w:t>
      </w:r>
      <w:r>
        <w:t>O</w:t>
      </w:r>
      <w:r>
        <w:rPr>
          <w:rFonts w:ascii="Tahoma" w:hAnsi="Tahoma" w:cs="Tahoma"/>
        </w:rPr>
        <w:t>�</w:t>
      </w:r>
      <w:r>
        <w:t>$</w:t>
      </w:r>
      <w:r>
        <w:rPr>
          <w:rFonts w:ascii="Tahoma" w:hAnsi="Tahoma" w:cs="Tahoma"/>
        </w:rPr>
        <w:t>��</w:t>
      </w:r>
      <w:r>
        <w:rPr>
          <w:rFonts w:ascii="Ebrima" w:hAnsi="Ebrima" w:cs="Ebrima"/>
        </w:rPr>
        <w:t>߿</w:t>
      </w:r>
      <w:r>
        <w:t>'</w:t>
      </w:r>
      <w:r>
        <w:rPr>
          <w:rFonts w:ascii="Tahoma" w:hAnsi="Tahoma" w:cs="Tahoma"/>
        </w:rPr>
        <w:t>��</w:t>
      </w:r>
      <w:r>
        <w:t>/</w:t>
      </w:r>
      <w:r>
        <w:rPr>
          <w:rFonts w:ascii="Tahoma" w:hAnsi="Tahoma" w:cs="Tahoma"/>
        </w:rPr>
        <w:t>�</w:t>
      </w:r>
      <w:r>
        <w:t>%</w:t>
      </w:r>
      <w:r>
        <w:rPr>
          <w:rFonts w:ascii="Tahoma" w:hAnsi="Tahoma" w:cs="Tahoma"/>
        </w:rPr>
        <w:t>���</w:t>
      </w:r>
      <w:r>
        <w:t>Pk</w:t>
      </w:r>
      <w:r>
        <w:rPr>
          <w:rFonts w:ascii="Tahoma" w:hAnsi="Tahoma" w:cs="Tahoma"/>
        </w:rPr>
        <w:t>�</w:t>
      </w:r>
      <w:r>
        <w:t>)R</w:t>
      </w:r>
      <w:r>
        <w:rPr>
          <w:rFonts w:ascii="Tahoma" w:hAnsi="Tahoma" w:cs="Tahoma"/>
        </w:rPr>
        <w:t>���</w:t>
      </w:r>
      <w:r>
        <w:rPr>
          <w:rFonts w:ascii="Ebrima" w:hAnsi="Ebrima" w:cs="Ebrima"/>
        </w:rPr>
        <w:t>߫</w:t>
      </w:r>
      <w:r>
        <w:t>R</w:t>
      </w:r>
    </w:p>
    <w:p w14:paraId="7D941A59" w14:textId="77777777" w:rsidR="0045207C" w:rsidRDefault="0045207C" w:rsidP="007724B4">
      <w:pPr>
        <w:pStyle w:val="Heading3"/>
      </w:pPr>
      <w:r>
        <w:t>Q</w:t>
      </w:r>
      <w:r>
        <w:rPr>
          <w:rFonts w:ascii="Tahoma" w:hAnsi="Tahoma" w:cs="Tahoma"/>
        </w:rPr>
        <w:t>���</w:t>
      </w:r>
      <w:r>
        <w:t>-pxٟ+</w:t>
      </w:r>
      <w:r>
        <w:rPr>
          <w:rFonts w:ascii="Tahoma" w:hAnsi="Tahoma" w:cs="Tahoma"/>
        </w:rPr>
        <w:t>�</w:t>
      </w:r>
      <w:r>
        <w:t>(</w:t>
      </w:r>
      <w:r>
        <w:rPr>
          <w:rFonts w:ascii="Tahoma" w:hAnsi="Tahoma" w:cs="Tahoma"/>
        </w:rPr>
        <w:t>�</w:t>
      </w:r>
      <w:r>
        <w:t>|</w:t>
      </w:r>
      <w:r>
        <w:rPr>
          <w:rFonts w:ascii="Tahoma" w:hAnsi="Tahoma" w:cs="Tahoma"/>
        </w:rPr>
        <w:t>��</w:t>
      </w:r>
      <w:r>
        <w:t>K</w:t>
      </w:r>
      <w:r>
        <w:rPr>
          <w:rFonts w:ascii="Tahoma" w:hAnsi="Tahoma" w:cs="Tahoma"/>
        </w:rPr>
        <w:t>�</w:t>
      </w:r>
      <w:r>
        <w:t>5ʨ</w:t>
      </w:r>
      <w:r>
        <w:rPr>
          <w:rFonts w:ascii="Tahoma" w:hAnsi="Tahoma" w:cs="Tahoma"/>
        </w:rPr>
        <w:t>�</w:t>
      </w:r>
      <w:r>
        <w:t>Eyz</w:t>
      </w:r>
      <w:r>
        <w:rPr>
          <w:rFonts w:ascii="Tahoma" w:hAnsi="Tahoma" w:cs="Tahoma"/>
        </w:rPr>
        <w:t>�</w:t>
      </w:r>
      <w:r>
        <w:t>u)</w:t>
      </w:r>
      <w:r>
        <w:rPr>
          <w:rFonts w:ascii="Tahoma" w:hAnsi="Tahoma" w:cs="Tahoma"/>
        </w:rPr>
        <w:t>���</w:t>
      </w:r>
      <w:r>
        <w:t>O</w:t>
      </w:r>
      <w:r>
        <w:rPr>
          <w:rFonts w:ascii="Tahoma" w:hAnsi="Tahoma" w:cs="Tahoma"/>
        </w:rPr>
        <w:t>�</w:t>
      </w:r>
      <w:r>
        <w:t>ӓ$</w:t>
      </w:r>
      <w:r>
        <w:rPr>
          <w:rFonts w:ascii="Tahoma" w:hAnsi="Tahoma" w:cs="Tahoma"/>
        </w:rPr>
        <w:t>�</w:t>
      </w:r>
      <w:r>
        <w:t>W</w:t>
      </w:r>
      <w:r>
        <w:rPr>
          <w:rFonts w:ascii="Tahoma" w:hAnsi="Tahoma" w:cs="Tahoma"/>
        </w:rPr>
        <w:t>�</w:t>
      </w:r>
      <w:r>
        <w:t>L</w:t>
      </w:r>
      <w:r>
        <w:rPr>
          <w:rFonts w:ascii="Tahoma" w:hAnsi="Tahoma" w:cs="Tahoma"/>
        </w:rPr>
        <w:t>��</w:t>
      </w:r>
      <w:r>
        <w:t>ra:+]R.K)</w:t>
      </w:r>
      <w:r>
        <w:rPr>
          <w:rFonts w:ascii="Tahoma" w:hAnsi="Tahoma" w:cs="Tahoma"/>
        </w:rPr>
        <w:t>�</w:t>
      </w:r>
      <w:r>
        <w:rPr>
          <w:rFonts w:ascii="Microsoft JhengHei" w:eastAsia="Microsoft JhengHei" w:hAnsi="Microsoft JhengHei" w:cs="Microsoft JhengHei" w:hint="eastAsia"/>
        </w:rPr>
        <w:t>豰</w:t>
      </w:r>
      <w:r>
        <w:rPr>
          <w:rFonts w:ascii="Tahoma" w:hAnsi="Tahoma" w:cs="Tahoma"/>
        </w:rPr>
        <w:t>����</w:t>
      </w:r>
      <w:r>
        <w:t>z&lt;S</w:t>
      </w:r>
      <w:r>
        <w:rPr>
          <w:rFonts w:ascii="Tahoma" w:hAnsi="Tahoma" w:cs="Tahoma"/>
        </w:rPr>
        <w:t>�</w:t>
      </w:r>
      <w:r>
        <w:t>$V&amp;^</w:t>
      </w:r>
      <w:r>
        <w:rPr>
          <w:rFonts w:ascii="Tahoma" w:hAnsi="Tahoma" w:cs="Tahoma"/>
        </w:rPr>
        <w:t>�</w:t>
      </w:r>
      <w:r>
        <w:t>]\</w:t>
      </w:r>
      <w:r>
        <w:rPr>
          <w:rFonts w:ascii="Tahoma" w:hAnsi="Tahoma" w:cs="Tahoma"/>
        </w:rPr>
        <w:t>���</w:t>
      </w:r>
      <w:r>
        <w:t>&lt;</w:t>
      </w:r>
      <w:r>
        <w:rPr>
          <w:rFonts w:ascii="Tahoma" w:hAnsi="Tahoma" w:cs="Tahoma"/>
        </w:rPr>
        <w:t>�</w:t>
      </w:r>
      <w:r>
        <w:t>Z</w:t>
      </w:r>
      <w:r>
        <w:rPr>
          <w:rFonts w:ascii="Tahoma" w:hAnsi="Tahoma" w:cs="Tahoma"/>
        </w:rPr>
        <w:t>�</w:t>
      </w:r>
      <w:r>
        <w:t>3</w:t>
      </w:r>
      <w:r>
        <w:rPr>
          <w:rFonts w:ascii="Tahoma" w:hAnsi="Tahoma" w:cs="Tahoma"/>
        </w:rPr>
        <w:t>�</w:t>
      </w:r>
      <w:r>
        <w:t>:_gP</w:t>
      </w:r>
      <w:r>
        <w:rPr>
          <w:rFonts w:ascii="Tahoma" w:hAnsi="Tahoma" w:cs="Tahoma"/>
        </w:rPr>
        <w:t>�</w:t>
      </w:r>
      <w:r>
        <w:t>:</w:t>
      </w:r>
      <w:r>
        <w:rPr>
          <w:rFonts w:ascii="Tahoma" w:hAnsi="Tahoma" w:cs="Tahoma"/>
        </w:rPr>
        <w:t>��</w:t>
      </w:r>
      <w:r>
        <w:t>&lt;</w:t>
      </w:r>
      <w:r>
        <w:rPr>
          <w:rFonts w:ascii="Tahoma" w:hAnsi="Tahoma" w:cs="Tahoma"/>
        </w:rPr>
        <w:t>�</w:t>
      </w:r>
      <w:r>
        <w:t>C</w:t>
      </w:r>
      <w:r>
        <w:rPr>
          <w:rFonts w:ascii="Tahoma" w:hAnsi="Tahoma" w:cs="Tahoma"/>
        </w:rPr>
        <w:t>�</w:t>
      </w:r>
      <w:r>
        <w:t>W</w:t>
      </w:r>
      <w:r>
        <w:rPr>
          <w:rFonts w:ascii="Tahoma" w:hAnsi="Tahoma" w:cs="Tahoma"/>
        </w:rPr>
        <w:t>�</w:t>
      </w:r>
      <w:r>
        <w:t>]</w:t>
      </w:r>
      <w:r>
        <w:rPr>
          <w:rFonts w:ascii="Tahoma" w:hAnsi="Tahoma" w:cs="Tahoma"/>
        </w:rPr>
        <w:t>�</w:t>
      </w:r>
      <w:r>
        <w:t>y</w:t>
      </w:r>
      <w:r>
        <w:rPr>
          <w:rFonts w:ascii="Tahoma" w:hAnsi="Tahoma" w:cs="Tahoma"/>
        </w:rPr>
        <w:t>�</w:t>
      </w:r>
      <w:r>
        <w:t>{e2ʅ</w:t>
      </w:r>
      <w:r>
        <w:rPr>
          <w:rFonts w:ascii="Tahoma" w:hAnsi="Tahoma" w:cs="Tahoma"/>
        </w:rPr>
        <w:t>�</w:t>
      </w:r>
      <w:r>
        <w:t>5GO</w:t>
      </w:r>
      <w:r>
        <w:rPr>
          <w:rFonts w:ascii="Tahoma" w:hAnsi="Tahoma" w:cs="Tahoma"/>
        </w:rPr>
        <w:t>��</w:t>
      </w:r>
      <w:r>
        <w:t>|</w:t>
      </w:r>
      <w:r>
        <w:rPr>
          <w:rFonts w:ascii="Tahoma" w:hAnsi="Tahoma" w:cs="Tahoma"/>
        </w:rPr>
        <w:t>��</w:t>
      </w:r>
      <w:r>
        <w:t>fIB</w:t>
      </w:r>
      <w:r>
        <w:rPr>
          <w:rFonts w:ascii="Tahoma" w:hAnsi="Tahoma" w:cs="Tahoma"/>
        </w:rPr>
        <w:t>�</w:t>
      </w:r>
      <w:r>
        <w:t>tKDx</w:t>
      </w:r>
      <w:r>
        <w:rPr>
          <w:rFonts w:ascii="Tahoma" w:hAnsi="Tahoma" w:cs="Tahoma"/>
        </w:rPr>
        <w:t>����</w:t>
      </w:r>
    </w:p>
    <w:p w14:paraId="35C3D619" w14:textId="77777777" w:rsidR="0045207C" w:rsidRDefault="0045207C" w:rsidP="007724B4">
      <w:pPr>
        <w:pStyle w:val="Heading3"/>
      </w:pPr>
      <w:r>
        <w:rPr>
          <w:rFonts w:ascii="Tahoma" w:hAnsi="Tahoma" w:cs="Tahoma"/>
        </w:rPr>
        <w:t>��</w:t>
      </w:r>
      <w:r>
        <w:t>h^</w:t>
      </w:r>
      <w:r>
        <w:rPr>
          <w:rFonts w:ascii="Tahoma" w:hAnsi="Tahoma" w:cs="Tahoma"/>
        </w:rPr>
        <w:t>�</w:t>
      </w:r>
      <w:r>
        <w:t>ǐ</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w:t>
      </w:r>
      <w:r>
        <w:rPr>
          <w:rFonts w:ascii="Tahoma" w:hAnsi="Tahoma" w:cs="Tahoma"/>
        </w:rPr>
        <w:t>��</w:t>
      </w:r>
      <w:r>
        <w:t>H</w:t>
      </w:r>
      <w:r>
        <w:rPr>
          <w:rFonts w:ascii="Tahoma" w:hAnsi="Tahoma" w:cs="Tahoma"/>
        </w:rPr>
        <w:t>����</w:t>
      </w:r>
      <w:r>
        <w:t>G</w:t>
      </w:r>
      <w:r>
        <w:rPr>
          <w:rFonts w:ascii="Tahoma" w:hAnsi="Tahoma" w:cs="Tahoma"/>
        </w:rPr>
        <w:t>⸮�</w:t>
      </w:r>
      <w:r>
        <w:t>8</w:t>
      </w:r>
      <w:r>
        <w:rPr>
          <w:rFonts w:ascii="Tahoma" w:hAnsi="Tahoma" w:cs="Tahoma"/>
        </w:rPr>
        <w:t>��</w:t>
      </w:r>
      <w:r>
        <w:t>F6</w:t>
      </w:r>
      <w:r>
        <w:rPr>
          <w:rFonts w:ascii="Tahoma" w:hAnsi="Tahoma" w:cs="Tahoma"/>
        </w:rPr>
        <w:t>��</w:t>
      </w:r>
      <w:r>
        <w:t>2</w:t>
      </w:r>
      <w:r>
        <w:rPr>
          <w:rFonts w:ascii="Tahoma" w:hAnsi="Tahoma" w:cs="Tahoma"/>
        </w:rPr>
        <w:t>�</w:t>
      </w:r>
      <w:r>
        <w:t>p</w:t>
      </w:r>
      <w:r>
        <w:rPr>
          <w:rFonts w:ascii="Tahoma" w:hAnsi="Tahoma" w:cs="Tahoma"/>
        </w:rPr>
        <w:t>�</w:t>
      </w:r>
      <w:r>
        <w:t>-</w:t>
      </w:r>
      <w:r>
        <w:rPr>
          <w:rFonts w:ascii="Tahoma" w:hAnsi="Tahoma" w:cs="Tahoma"/>
        </w:rPr>
        <w:t>���</w:t>
      </w:r>
      <w:r>
        <w:t>w</w:t>
      </w:r>
      <w:r>
        <w:rPr>
          <w:rFonts w:ascii="Tahoma" w:hAnsi="Tahoma" w:cs="Tahoma"/>
        </w:rPr>
        <w:t>��</w:t>
      </w:r>
      <w:r>
        <w:t>{</w:t>
      </w:r>
      <w:r>
        <w:rPr>
          <w:rFonts w:ascii="Tahoma" w:hAnsi="Tahoma" w:cs="Tahoma"/>
        </w:rPr>
        <w:t>�</w:t>
      </w:r>
      <w:r>
        <w:t>`_:</w:t>
      </w:r>
      <w:r>
        <w:rPr>
          <w:rFonts w:ascii="Tahoma" w:hAnsi="Tahoma" w:cs="Tahoma"/>
        </w:rPr>
        <w:t>�</w:t>
      </w:r>
      <w:r>
        <w:t>g</w:t>
      </w:r>
      <w:r>
        <w:rPr>
          <w:rFonts w:ascii="Tahoma" w:hAnsi="Tahoma" w:cs="Tahoma"/>
        </w:rPr>
        <w:t>��</w:t>
      </w:r>
      <w:r>
        <w:t>1</w:t>
      </w:r>
      <w:r>
        <w:rPr>
          <w:rFonts w:ascii="Tahoma" w:hAnsi="Tahoma" w:cs="Tahoma"/>
        </w:rPr>
        <w:t>���</w:t>
      </w:r>
      <w:r>
        <w:t>0</w:t>
      </w:r>
      <w:r>
        <w:rPr>
          <w:rFonts w:ascii="Tahoma" w:hAnsi="Tahoma" w:cs="Tahoma"/>
        </w:rPr>
        <w:t>���</w:t>
      </w:r>
      <w:r>
        <w:t>e</w:t>
      </w:r>
      <w:r>
        <w:rPr>
          <w:rFonts w:ascii="Tahoma" w:hAnsi="Tahoma" w:cs="Tahoma"/>
        </w:rPr>
        <w:t>��</w:t>
      </w:r>
      <w:r>
        <w:t>3</w:t>
      </w:r>
      <w:r>
        <w:rPr>
          <w:rFonts w:ascii="Tahoma" w:hAnsi="Tahoma" w:cs="Tahoma"/>
        </w:rPr>
        <w:t>���</w:t>
      </w:r>
      <w:r>
        <w:t>Xģ</w:t>
      </w:r>
      <w:r>
        <w:rPr>
          <w:rFonts w:ascii="Tahoma" w:hAnsi="Tahoma" w:cs="Tahoma"/>
        </w:rPr>
        <w:t>�</w:t>
      </w:r>
      <w:r>
        <w:t>p</w:t>
      </w:r>
      <w:r>
        <w:rPr>
          <w:rFonts w:ascii="Tahoma" w:hAnsi="Tahoma" w:cs="Tahoma"/>
        </w:rPr>
        <w:t>�</w:t>
      </w:r>
      <w:r>
        <w:t>&gt;</w:t>
      </w:r>
      <w:r>
        <w:rPr>
          <w:rFonts w:ascii="Tahoma" w:hAnsi="Tahoma" w:cs="Tahoma"/>
        </w:rPr>
        <w:t>������</w:t>
      </w:r>
    </w:p>
    <w:p w14:paraId="34F94A09" w14:textId="77777777" w:rsidR="0045207C" w:rsidRDefault="0045207C" w:rsidP="007724B4">
      <w:pPr>
        <w:pStyle w:val="Heading3"/>
      </w:pPr>
      <w:r>
        <w:rPr>
          <w:rFonts w:ascii="Tahoma" w:hAnsi="Tahoma" w:cs="Tahoma"/>
        </w:rPr>
        <w:t>��</w:t>
      </w:r>
      <w:r>
        <w:t>ё</w:t>
      </w:r>
      <w:r>
        <w:rPr>
          <w:rFonts w:ascii="Tahoma" w:hAnsi="Tahoma" w:cs="Tahoma"/>
        </w:rPr>
        <w:t>�</w:t>
      </w:r>
      <w:r>
        <w:t>!7</w:t>
      </w:r>
      <w:r>
        <w:rPr>
          <w:rFonts w:ascii="Tahoma" w:hAnsi="Tahoma" w:cs="Tahoma"/>
        </w:rPr>
        <w:t>��</w:t>
      </w:r>
      <w:r>
        <w:t>*NLE</w:t>
      </w:r>
      <w:r>
        <w:rPr>
          <w:rFonts w:ascii="Tahoma" w:hAnsi="Tahoma" w:cs="Tahoma"/>
        </w:rPr>
        <w:t>�</w:t>
      </w:r>
      <w:r>
        <w:t>N</w:t>
      </w:r>
      <w:r>
        <w:rPr>
          <w:rFonts w:ascii="Tahoma" w:hAnsi="Tahoma" w:cs="Tahoma"/>
        </w:rPr>
        <w:t>�</w:t>
      </w:r>
      <w:r>
        <w:t>P</w:t>
      </w:r>
      <w:r>
        <w:rPr>
          <w:rFonts w:ascii="Tahoma" w:hAnsi="Tahoma" w:cs="Tahoma"/>
        </w:rPr>
        <w:t>����⸮�</w:t>
      </w:r>
      <w:r>
        <w:t>0/U</w:t>
      </w:r>
      <w:r>
        <w:rPr>
          <w:rFonts w:ascii="Tahoma" w:hAnsi="Tahoma" w:cs="Tahoma"/>
        </w:rPr>
        <w:t>��</w:t>
      </w:r>
      <w:r>
        <w:t>9</w:t>
      </w:r>
      <w:r>
        <w:rPr>
          <w:rFonts w:ascii="Tahoma" w:hAnsi="Tahoma" w:cs="Tahoma"/>
        </w:rPr>
        <w:t>�����</w:t>
      </w:r>
      <w:r>
        <w:t>c</w:t>
      </w:r>
      <w:r>
        <w:rPr>
          <w:rFonts w:ascii="Tahoma" w:hAnsi="Tahoma" w:cs="Tahoma"/>
        </w:rPr>
        <w:t>�</w:t>
      </w:r>
      <w:r>
        <w:t>ƫdz"åZ?</w:t>
      </w:r>
      <w:r>
        <w:rPr>
          <w:rFonts w:ascii="Tahoma" w:hAnsi="Tahoma" w:cs="Tahoma"/>
        </w:rPr>
        <w:t>�</w:t>
      </w:r>
      <w:r>
        <w:t>IE</w:t>
      </w:r>
      <w:r>
        <w:rPr>
          <w:rFonts w:ascii="Tahoma" w:hAnsi="Tahoma" w:cs="Tahoma"/>
        </w:rPr>
        <w:t>�</w:t>
      </w:r>
      <w:r>
        <w:t>b</w:t>
      </w:r>
      <w:r>
        <w:rPr>
          <w:rFonts w:ascii="Tahoma" w:hAnsi="Tahoma" w:cs="Tahoma"/>
        </w:rPr>
        <w:t>��</w:t>
      </w:r>
      <w:r>
        <w:t>=</w:t>
      </w:r>
      <w:r>
        <w:rPr>
          <w:rFonts w:ascii="Tahoma" w:hAnsi="Tahoma" w:cs="Tahoma"/>
        </w:rPr>
        <w:t>�</w:t>
      </w:r>
      <w:r>
        <w:t>6</w:t>
      </w:r>
      <w:r>
        <w:rPr>
          <w:rFonts w:ascii="Tahoma" w:hAnsi="Tahoma" w:cs="Tahoma"/>
        </w:rPr>
        <w:t>�</w:t>
      </w:r>
      <w:r>
        <w:t>V</w:t>
      </w:r>
    </w:p>
    <w:p w14:paraId="5A9A03A6" w14:textId="77777777" w:rsidR="0045207C" w:rsidRDefault="0045207C" w:rsidP="007724B4">
      <w:pPr>
        <w:pStyle w:val="Heading3"/>
      </w:pPr>
      <w:r>
        <w:rPr>
          <w:rFonts w:ascii="Tahoma" w:hAnsi="Tahoma" w:cs="Tahoma"/>
        </w:rPr>
        <w:t>�</w:t>
      </w:r>
    </w:p>
    <w:p w14:paraId="618AE2FA" w14:textId="77777777" w:rsidR="0045207C" w:rsidRDefault="0045207C" w:rsidP="007724B4">
      <w:pPr>
        <w:pStyle w:val="Heading3"/>
      </w:pPr>
      <w:r>
        <w:t>m</w:t>
      </w:r>
      <w:r>
        <w:rPr>
          <w:rFonts w:ascii="Tahoma" w:hAnsi="Tahoma" w:cs="Tahoma"/>
        </w:rPr>
        <w:t>����</w:t>
      </w:r>
      <w:r>
        <w:t>g</w:t>
      </w:r>
      <w:r>
        <w:rPr>
          <w:rFonts w:ascii="Tahoma" w:hAnsi="Tahoma" w:cs="Tahoma"/>
        </w:rPr>
        <w:t>��</w:t>
      </w:r>
      <w:r>
        <w:t>O=</w:t>
      </w:r>
      <w:r>
        <w:rPr>
          <w:rFonts w:ascii="Tahoma" w:hAnsi="Tahoma" w:cs="Tahoma"/>
        </w:rPr>
        <w:t>��</w:t>
      </w:r>
      <w:r>
        <w:t>o(:</w:t>
      </w:r>
      <w:r>
        <w:rPr>
          <w:rFonts w:ascii="Tahoma" w:hAnsi="Tahoma" w:cs="Tahoma"/>
        </w:rPr>
        <w:t>���</w:t>
      </w:r>
      <w:r>
        <w:t>g,</w:t>
      </w:r>
      <w:r>
        <w:rPr>
          <w:rFonts w:ascii="Tahoma" w:hAnsi="Tahoma" w:cs="Tahoma"/>
        </w:rPr>
        <w:t>�����</w:t>
      </w:r>
      <w:r>
        <w:t>o</w:t>
      </w:r>
      <w:r>
        <w:rPr>
          <w:rFonts w:ascii="Tahoma" w:hAnsi="Tahoma" w:cs="Tahoma"/>
        </w:rPr>
        <w:t>�</w:t>
      </w:r>
      <w:r>
        <w:t>c&lt;</w:t>
      </w:r>
      <w:r>
        <w:rPr>
          <w:rFonts w:ascii="Tahoma" w:hAnsi="Tahoma" w:cs="Tahoma"/>
        </w:rPr>
        <w:t>�</w:t>
      </w:r>
      <w:r>
        <w:t>S</w:t>
      </w:r>
      <w:r>
        <w:rPr>
          <w:rFonts w:ascii="Tahoma" w:hAnsi="Tahoma" w:cs="Tahoma"/>
        </w:rPr>
        <w:t>�</w:t>
      </w:r>
    </w:p>
    <w:p w14:paraId="28326B56" w14:textId="77777777" w:rsidR="0045207C" w:rsidRDefault="0045207C" w:rsidP="007724B4">
      <w:pPr>
        <w:pStyle w:val="Heading3"/>
      </w:pPr>
      <w:r>
        <w:t>9B</w:t>
      </w:r>
      <w:r>
        <w:rPr>
          <w:rFonts w:ascii="Tahoma" w:hAnsi="Tahoma" w:cs="Tahoma"/>
        </w:rPr>
        <w:t>����</w:t>
      </w:r>
      <w:r>
        <w:t>,</w:t>
      </w:r>
      <w:r>
        <w:rPr>
          <w:rFonts w:ascii="Tahoma" w:hAnsi="Tahoma" w:cs="Tahoma"/>
        </w:rPr>
        <w:t>���</w:t>
      </w:r>
      <w:r>
        <w:t>X</w:t>
      </w:r>
      <w:r>
        <w:rPr>
          <w:rFonts w:ascii="Tahoma" w:hAnsi="Tahoma" w:cs="Tahoma"/>
        </w:rPr>
        <w:t>�</w:t>
      </w:r>
      <w:r>
        <w:t>w</w:t>
      </w:r>
      <w:r>
        <w:rPr>
          <w:rFonts w:ascii="Tahoma" w:hAnsi="Tahoma" w:cs="Tahoma"/>
        </w:rPr>
        <w:t>�</w:t>
      </w:r>
      <w:r>
        <w:t>R</w:t>
      </w:r>
      <w:r>
        <w:rPr>
          <w:rFonts w:ascii="Tahoma" w:hAnsi="Tahoma" w:cs="Tahoma"/>
        </w:rPr>
        <w:t>�</w:t>
      </w:r>
      <w:r>
        <w:t>=</w:t>
      </w:r>
      <w:r>
        <w:rPr>
          <w:rFonts w:ascii="Tahoma" w:hAnsi="Tahoma" w:cs="Tahoma"/>
        </w:rPr>
        <w:t>�</w:t>
      </w:r>
      <w:r>
        <w:t>ch</w:t>
      </w:r>
      <w:r>
        <w:rPr>
          <w:rFonts w:ascii="Tahoma" w:hAnsi="Tahoma" w:cs="Tahoma"/>
        </w:rPr>
        <w:t>��</w:t>
      </w:r>
      <w:r>
        <w:t>"</w:t>
      </w:r>
      <w:r>
        <w:rPr>
          <w:rFonts w:ascii="Tahoma" w:hAnsi="Tahoma" w:cs="Tahoma"/>
        </w:rPr>
        <w:t>��</w:t>
      </w:r>
      <w:r>
        <w:t>Jb</w:t>
      </w:r>
      <w:r>
        <w:rPr>
          <w:rFonts w:ascii="Tahoma" w:hAnsi="Tahoma" w:cs="Tahoma"/>
        </w:rPr>
        <w:t>�</w:t>
      </w:r>
      <w:r>
        <w:t>:</w:t>
      </w:r>
      <w:r>
        <w:rPr>
          <w:rFonts w:ascii="Tahoma" w:hAnsi="Tahoma" w:cs="Tahoma"/>
        </w:rPr>
        <w:t>������</w:t>
      </w:r>
      <w:r>
        <w:t>(n</w:t>
      </w:r>
      <w:r>
        <w:rPr>
          <w:rFonts w:ascii="Tahoma" w:hAnsi="Tahoma" w:cs="Tahoma"/>
        </w:rPr>
        <w:t>����</w:t>
      </w:r>
      <w:r>
        <w:t>ƪ</w:t>
      </w:r>
      <w:r>
        <w:rPr>
          <w:rFonts w:ascii="Tahoma" w:hAnsi="Tahoma" w:cs="Tahoma"/>
        </w:rPr>
        <w:t>�</w:t>
      </w:r>
      <w:r>
        <w:t>hb9éd</w:t>
      </w:r>
      <w:r>
        <w:rPr>
          <w:rFonts w:ascii="Tahoma" w:hAnsi="Tahoma" w:cs="Tahoma"/>
        </w:rPr>
        <w:t>�</w:t>
      </w:r>
    </w:p>
    <w:p w14:paraId="314C85E7" w14:textId="77777777" w:rsidR="0045207C" w:rsidRDefault="0045207C" w:rsidP="007724B4">
      <w:pPr>
        <w:pStyle w:val="Heading3"/>
      </w:pPr>
      <w:r>
        <w:rPr>
          <w:rFonts w:ascii="Tahoma" w:hAnsi="Tahoma" w:cs="Tahoma"/>
        </w:rPr>
        <w:t>���</w:t>
      </w:r>
      <w:r>
        <w:t>w</w:t>
      </w:r>
      <w:r>
        <w:rPr>
          <w:rFonts w:ascii="Tahoma" w:hAnsi="Tahoma" w:cs="Tahoma"/>
        </w:rPr>
        <w:t>��</w:t>
      </w:r>
      <w:r>
        <w:t xml:space="preserve"> Å</w:t>
      </w:r>
      <w:r>
        <w:rPr>
          <w:rFonts w:ascii="Tahoma" w:hAnsi="Tahoma" w:cs="Tahoma"/>
        </w:rPr>
        <w:t>���</w:t>
      </w:r>
      <w:r>
        <w:t>f*</w:t>
      </w:r>
      <w:r>
        <w:rPr>
          <w:rFonts w:ascii="Tahoma" w:hAnsi="Tahoma" w:cs="Tahoma"/>
        </w:rPr>
        <w:t>�</w:t>
      </w:r>
      <w:r>
        <w:t>9;</w:t>
      </w:r>
      <w:r>
        <w:rPr>
          <w:rFonts w:ascii="Tahoma" w:hAnsi="Tahoma" w:cs="Tahoma"/>
        </w:rPr>
        <w:t>�</w:t>
      </w:r>
      <w:r>
        <w:t>ü</w:t>
      </w:r>
      <w:r>
        <w:rPr>
          <w:rFonts w:ascii="Tahoma" w:hAnsi="Tahoma" w:cs="Tahoma"/>
        </w:rPr>
        <w:t>�</w:t>
      </w:r>
      <w:r>
        <w:t>ɘp4J BJ*Ϡx(Håö</w:t>
      </w:r>
      <w:r>
        <w:rPr>
          <w:rFonts w:ascii="Tahoma" w:hAnsi="Tahoma" w:cs="Tahoma"/>
        </w:rPr>
        <w:t>�</w:t>
      </w:r>
      <w:r>
        <w:t xml:space="preserve"> hÖ</w:t>
      </w:r>
      <w:r>
        <w:rPr>
          <w:rFonts w:ascii="Tahoma" w:hAnsi="Tahoma" w:cs="Tahoma"/>
        </w:rPr>
        <w:t>�</w:t>
      </w:r>
      <w:r>
        <w:t>*</w:t>
      </w:r>
      <w:r>
        <w:rPr>
          <w:rFonts w:ascii="Tahoma" w:hAnsi="Tahoma" w:cs="Tahoma"/>
        </w:rPr>
        <w:t>�</w:t>
      </w:r>
      <w:r>
        <w:t>+</w:t>
      </w:r>
    </w:p>
    <w:p w14:paraId="5FB9C994" w14:textId="77777777" w:rsidR="0045207C" w:rsidRDefault="0045207C" w:rsidP="007724B4">
      <w:pPr>
        <w:pStyle w:val="Heading3"/>
      </w:pPr>
      <w:r>
        <w:t>Qa</w:t>
      </w:r>
      <w:r>
        <w:rPr>
          <w:rFonts w:ascii="Tahoma" w:hAnsi="Tahoma" w:cs="Tahoma"/>
        </w:rPr>
        <w:t>��</w:t>
      </w:r>
      <w:r>
        <w:t>%Ä</w:t>
      </w:r>
      <w:r>
        <w:rPr>
          <w:rFonts w:ascii="Tahoma" w:hAnsi="Tahoma" w:cs="Tahoma"/>
        </w:rPr>
        <w:t>��</w:t>
      </w:r>
      <w:r>
        <w:t>FQÉ</w:t>
      </w:r>
      <w:r>
        <w:rPr>
          <w:rFonts w:ascii="Tahoma" w:hAnsi="Tahoma" w:cs="Tahoma"/>
        </w:rPr>
        <w:t>�</w:t>
      </w:r>
      <w:r>
        <w:t>Ȭj</w:t>
      </w:r>
      <w:r>
        <w:rPr>
          <w:rFonts w:ascii="Tahoma" w:hAnsi="Tahoma" w:cs="Tahoma"/>
        </w:rPr>
        <w:t>��</w:t>
      </w:r>
      <w:r>
        <w:t>ö</w:t>
      </w:r>
      <w:r>
        <w:rPr>
          <w:rFonts w:ascii="Tahoma" w:hAnsi="Tahoma" w:cs="Tahoma"/>
        </w:rPr>
        <w:t>�</w:t>
      </w:r>
      <w:r>
        <w:t>t</w:t>
      </w:r>
    </w:p>
    <w:p w14:paraId="75772AB9" w14:textId="77777777" w:rsidR="0045207C" w:rsidRDefault="0045207C" w:rsidP="007724B4">
      <w:pPr>
        <w:pStyle w:val="Heading3"/>
      </w:pPr>
      <w:r>
        <w:rPr>
          <w:rFonts w:ascii="Tahoma" w:hAnsi="Tahoma" w:cs="Tahoma"/>
        </w:rPr>
        <w:t>��</w:t>
      </w:r>
      <w:r>
        <w:t>9</w:t>
      </w:r>
      <w:r>
        <w:rPr>
          <w:rFonts w:ascii="Tahoma" w:hAnsi="Tahoma" w:cs="Tahoma"/>
        </w:rPr>
        <w:t>�</w:t>
      </w:r>
      <w:r>
        <w:t>ʹzTlҏöd</w:t>
      </w:r>
      <w:r>
        <w:rPr>
          <w:rFonts w:ascii="Tahoma" w:hAnsi="Tahoma" w:cs="Tahoma"/>
        </w:rPr>
        <w:t>�</w:t>
      </w:r>
      <w:r>
        <w:t>'</w:t>
      </w:r>
      <w:r>
        <w:rPr>
          <w:rFonts w:ascii="Tahoma" w:hAnsi="Tahoma" w:cs="Tahoma"/>
        </w:rPr>
        <w:t>�</w:t>
      </w:r>
      <w:r>
        <w:t>jh2</w:t>
      </w:r>
      <w:r>
        <w:rPr>
          <w:rFonts w:ascii="Tahoma" w:hAnsi="Tahoma" w:cs="Tahoma"/>
        </w:rPr>
        <w:t>��</w:t>
      </w:r>
      <w:r>
        <w:t>D</w:t>
      </w:r>
      <w:r>
        <w:rPr>
          <w:rFonts w:ascii="Tahoma" w:hAnsi="Tahoma" w:cs="Tahoma"/>
        </w:rPr>
        <w:t>���</w:t>
      </w:r>
      <w:r>
        <w:t>0</w:t>
      </w:r>
      <w:r>
        <w:rPr>
          <w:rFonts w:ascii="Tahoma" w:hAnsi="Tahoma" w:cs="Tahoma"/>
        </w:rPr>
        <w:t>�</w:t>
      </w:r>
      <w:r>
        <w:t>å?vg</w:t>
      </w:r>
      <w:r>
        <w:rPr>
          <w:rFonts w:ascii="Tahoma" w:hAnsi="Tahoma" w:cs="Tahoma"/>
        </w:rPr>
        <w:t>�</w:t>
      </w:r>
      <w:r>
        <w:t>+c#</w:t>
      </w:r>
      <w:r>
        <w:rPr>
          <w:rFonts w:ascii="Tahoma" w:hAnsi="Tahoma" w:cs="Tahoma"/>
        </w:rPr>
        <w:t>�</w:t>
      </w:r>
    </w:p>
    <w:p w14:paraId="77AEF3FD" w14:textId="77777777" w:rsidR="0045207C" w:rsidRDefault="0045207C" w:rsidP="007724B4">
      <w:pPr>
        <w:pStyle w:val="Heading3"/>
      </w:pPr>
      <w:r>
        <w:t>W</w:t>
      </w:r>
      <w:r>
        <w:rPr>
          <w:rFonts w:ascii="Tahoma" w:hAnsi="Tahoma" w:cs="Tahoma"/>
        </w:rPr>
        <w:t>�</w:t>
      </w:r>
      <w:r>
        <w:t>"</w:t>
      </w:r>
      <w:r>
        <w:rPr>
          <w:rFonts w:ascii="Tahoma" w:hAnsi="Tahoma" w:cs="Tahoma"/>
        </w:rPr>
        <w:t>�</w:t>
      </w:r>
      <w:r>
        <w:t>Ö</w:t>
      </w:r>
      <w:r>
        <w:rPr>
          <w:rFonts w:ascii="Tahoma" w:hAnsi="Tahoma" w:cs="Tahoma"/>
        </w:rPr>
        <w:t>��</w:t>
      </w:r>
      <w:r>
        <w:t>R</w:t>
      </w:r>
      <w:r>
        <w:rPr>
          <w:rFonts w:ascii="Tahoma" w:hAnsi="Tahoma" w:cs="Tahoma"/>
        </w:rPr>
        <w:t>���</w:t>
      </w:r>
      <w:r>
        <w:t>(</w:t>
      </w:r>
      <w:r>
        <w:rPr>
          <w:rFonts w:ascii="Tahoma" w:hAnsi="Tahoma" w:cs="Tahoma"/>
        </w:rPr>
        <w:t>�</w:t>
      </w:r>
      <w:r>
        <w:t xml:space="preserve">0! </w:t>
      </w:r>
      <w:r>
        <w:rPr>
          <w:rFonts w:ascii="Tahoma" w:hAnsi="Tahoma" w:cs="Tahoma"/>
        </w:rPr>
        <w:t>�</w:t>
      </w:r>
      <w:r>
        <w:t>3n</w:t>
      </w:r>
      <w:r>
        <w:rPr>
          <w:rFonts w:ascii="Tahoma" w:hAnsi="Tahoma" w:cs="Tahoma"/>
        </w:rPr>
        <w:t>�</w:t>
      </w:r>
      <w:r>
        <w:t>=</w:t>
      </w:r>
      <w:r>
        <w:rPr>
          <w:rFonts w:ascii="Tahoma" w:hAnsi="Tahoma" w:cs="Tahoma"/>
        </w:rPr>
        <w:t>�</w:t>
      </w:r>
      <w:r>
        <w:t>I8</w:t>
      </w:r>
      <w:r>
        <w:rPr>
          <w:rFonts w:ascii="MS Gothic" w:eastAsia="MS Gothic" w:hAnsi="MS Gothic" w:cs="MS Gothic" w:hint="eastAsia"/>
        </w:rPr>
        <w:t>甧</w:t>
      </w:r>
      <w:r>
        <w:rPr>
          <w:rFonts w:ascii="Tahoma" w:hAnsi="Tahoma" w:cs="Tahoma"/>
        </w:rPr>
        <w:t>���</w:t>
      </w:r>
      <w:r>
        <w:t>pCCH</w:t>
      </w:r>
      <w:r>
        <w:rPr>
          <w:rFonts w:ascii="Tahoma" w:hAnsi="Tahoma" w:cs="Tahoma"/>
        </w:rPr>
        <w:t>�</w:t>
      </w:r>
      <w:r>
        <w:t>=ä</w:t>
      </w:r>
      <w:r>
        <w:rPr>
          <w:rFonts w:ascii="Tahoma" w:hAnsi="Tahoma" w:cs="Tahoma"/>
        </w:rPr>
        <w:t>�</w:t>
      </w:r>
    </w:p>
    <w:p w14:paraId="0DD3299F" w14:textId="77777777" w:rsidR="0045207C" w:rsidRDefault="0045207C" w:rsidP="007724B4">
      <w:pPr>
        <w:pStyle w:val="Heading3"/>
      </w:pPr>
      <w:r>
        <w:t>a</w:t>
      </w:r>
      <w:r>
        <w:rPr>
          <w:rFonts w:ascii="Tahoma" w:hAnsi="Tahoma" w:cs="Tahoma"/>
        </w:rPr>
        <w:t>��</w:t>
      </w:r>
      <w:r>
        <w:t>&lt;NL</w:t>
      </w:r>
      <w:r>
        <w:rPr>
          <w:rFonts w:ascii="Tahoma" w:hAnsi="Tahoma" w:cs="Tahoma"/>
        </w:rPr>
        <w:t>�</w:t>
      </w:r>
      <w:r>
        <w:t>fy</w:t>
      </w:r>
      <w:r>
        <w:rPr>
          <w:rFonts w:ascii="Tahoma" w:hAnsi="Tahoma" w:cs="Tahoma"/>
        </w:rPr>
        <w:t>�</w:t>
      </w:r>
      <w:r>
        <w:t>"D</w:t>
      </w:r>
      <w:r>
        <w:rPr>
          <w:rFonts w:ascii="Tahoma" w:hAnsi="Tahoma" w:cs="Tahoma"/>
        </w:rPr>
        <w:t>�</w:t>
      </w:r>
      <w:r>
        <w:t>É</w:t>
      </w:r>
    </w:p>
    <w:p w14:paraId="78F08436" w14:textId="77777777" w:rsidR="0045207C" w:rsidRDefault="0045207C" w:rsidP="007724B4">
      <w:pPr>
        <w:pStyle w:val="Heading3"/>
      </w:pPr>
      <w:r>
        <w:t>E</w:t>
      </w:r>
      <w:r>
        <w:rPr>
          <w:rFonts w:ascii="Tahoma" w:hAnsi="Tahoma" w:cs="Tahoma"/>
        </w:rPr>
        <w:t>���</w:t>
      </w:r>
      <w:r>
        <w:t>8OYCAk;v</w:t>
      </w:r>
      <w:r>
        <w:rPr>
          <w:rFonts w:ascii="Tahoma" w:hAnsi="Tahoma" w:cs="Tahoma"/>
        </w:rPr>
        <w:t>���</w:t>
      </w:r>
      <w:r>
        <w:t>G</w:t>
      </w:r>
      <w:r>
        <w:rPr>
          <w:rFonts w:ascii="Tahoma" w:hAnsi="Tahoma" w:cs="Tahoma"/>
        </w:rPr>
        <w:t>�</w:t>
      </w:r>
      <w:r>
        <w:t>,4u</w:t>
      </w:r>
      <w:r>
        <w:rPr>
          <w:rFonts w:ascii="Tahoma" w:hAnsi="Tahoma" w:cs="Tahoma"/>
        </w:rPr>
        <w:t>�</w:t>
      </w:r>
      <w:r>
        <w:t>F</w:t>
      </w:r>
      <w:r>
        <w:rPr>
          <w:rFonts w:ascii="Tahoma" w:hAnsi="Tahoma" w:cs="Tahoma"/>
        </w:rPr>
        <w:t>�</w:t>
      </w:r>
      <w:r>
        <w:t>äDVF</w:t>
      </w:r>
      <w:r>
        <w:rPr>
          <w:rFonts w:ascii="Tahoma" w:hAnsi="Tahoma" w:cs="Tahoma"/>
        </w:rPr>
        <w:t>���</w:t>
      </w:r>
      <w:r>
        <w:t>F</w:t>
      </w:r>
      <w:r>
        <w:rPr>
          <w:rFonts w:ascii="Tahoma" w:hAnsi="Tahoma" w:cs="Tahoma"/>
        </w:rPr>
        <w:t>�</w:t>
      </w:r>
      <w:r>
        <w:t>ü*R</w:t>
      </w:r>
      <w:r>
        <w:rPr>
          <w:rFonts w:ascii="Tahoma" w:hAnsi="Tahoma" w:cs="Tahoma"/>
        </w:rPr>
        <w:t>�</w:t>
      </w:r>
      <w:r>
        <w:t>I</w:t>
      </w:r>
      <w:r>
        <w:rPr>
          <w:rFonts w:ascii="Tahoma" w:hAnsi="Tahoma" w:cs="Tahoma"/>
        </w:rPr>
        <w:t>�</w:t>
      </w:r>
      <w:r>
        <w:t>L</w:t>
      </w:r>
      <w:r>
        <w:rPr>
          <w:rFonts w:ascii="Tahoma" w:hAnsi="Tahoma" w:cs="Tahoma"/>
        </w:rPr>
        <w:t>�</w:t>
      </w:r>
      <w:r>
        <w:t>VVb'ü</w:t>
      </w:r>
      <w:r>
        <w:rPr>
          <w:rFonts w:ascii="Tahoma" w:hAnsi="Tahoma" w:cs="Tahoma"/>
        </w:rPr>
        <w:t>��</w:t>
      </w:r>
      <w:r>
        <w:t>*</w:t>
      </w:r>
      <w:r>
        <w:rPr>
          <w:rFonts w:ascii="Tahoma" w:hAnsi="Tahoma" w:cs="Tahoma"/>
        </w:rPr>
        <w:t>�</w:t>
      </w:r>
      <w:r>
        <w:t>Ö</w:t>
      </w:r>
    </w:p>
    <w:p w14:paraId="3E0D0873" w14:textId="77777777" w:rsidR="0045207C" w:rsidRDefault="0045207C" w:rsidP="007724B4">
      <w:pPr>
        <w:pStyle w:val="Heading3"/>
      </w:pPr>
      <w:r>
        <w:t>D</w:t>
      </w:r>
      <w:r>
        <w:rPr>
          <w:rFonts w:ascii="Tahoma" w:hAnsi="Tahoma" w:cs="Tahoma"/>
        </w:rPr>
        <w:t>���</w:t>
      </w:r>
      <w:r>
        <w:t>&amp;</w:t>
      </w:r>
      <w:r>
        <w:rPr>
          <w:rFonts w:ascii="Tahoma" w:hAnsi="Tahoma" w:cs="Tahoma"/>
        </w:rPr>
        <w:t>�</w:t>
      </w:r>
      <w:r>
        <w:t>8</w:t>
      </w:r>
      <w:r>
        <w:rPr>
          <w:rFonts w:ascii="Tahoma" w:hAnsi="Tahoma" w:cs="Tahoma"/>
        </w:rPr>
        <w:t>�</w:t>
      </w:r>
      <w:r>
        <w:t>+ǵ</w:t>
      </w:r>
      <w:r>
        <w:rPr>
          <w:rFonts w:ascii="Tahoma" w:hAnsi="Tahoma" w:cs="Tahoma"/>
        </w:rPr>
        <w:t>�</w:t>
      </w:r>
      <w:r>
        <w:t>ÉyL8%</w:t>
      </w:r>
      <w:r>
        <w:rPr>
          <w:rFonts w:ascii="Tahoma" w:hAnsi="Tahoma" w:cs="Tahoma"/>
        </w:rPr>
        <w:t>��</w:t>
      </w:r>
      <w:r>
        <w:t>fn5</w:t>
      </w:r>
      <w:r>
        <w:rPr>
          <w:rFonts w:ascii="Tahoma" w:hAnsi="Tahoma" w:cs="Tahoma"/>
        </w:rPr>
        <w:t>�</w:t>
      </w:r>
      <w:r>
        <w:t>Å"</w:t>
      </w:r>
      <w:r>
        <w:rPr>
          <w:rFonts w:ascii="Tahoma" w:hAnsi="Tahoma" w:cs="Tahoma"/>
        </w:rPr>
        <w:t>��</w:t>
      </w:r>
      <w:r>
        <w:t>RDP</w:t>
      </w:r>
      <w:r>
        <w:rPr>
          <w:rFonts w:ascii="Tahoma" w:hAnsi="Tahoma" w:cs="Tahoma"/>
        </w:rPr>
        <w:t>���</w:t>
      </w:r>
      <w:r>
        <w:t>ȹ</w:t>
      </w:r>
      <w:r>
        <w:rPr>
          <w:rFonts w:ascii="Tahoma" w:hAnsi="Tahoma" w:cs="Tahoma"/>
        </w:rPr>
        <w:t>�</w:t>
      </w:r>
    </w:p>
    <w:p w14:paraId="1509EEEF" w14:textId="77777777" w:rsidR="0045207C" w:rsidRDefault="0045207C" w:rsidP="007724B4">
      <w:pPr>
        <w:pStyle w:val="Heading3"/>
      </w:pPr>
      <w:r>
        <w:t>gӚJ</w:t>
      </w:r>
      <w:r>
        <w:rPr>
          <w:rFonts w:ascii="Tahoma" w:hAnsi="Tahoma" w:cs="Tahoma"/>
        </w:rPr>
        <w:t>��</w:t>
      </w:r>
      <w:r>
        <w:t>6</w:t>
      </w:r>
      <w:r>
        <w:rPr>
          <w:rFonts w:hint="cs"/>
        </w:rPr>
        <w:t>یݑ</w:t>
      </w:r>
      <w:r>
        <w:t>H</w:t>
      </w:r>
      <w:r>
        <w:rPr>
          <w:rFonts w:ascii="Tahoma" w:hAnsi="Tahoma" w:cs="Tahoma"/>
        </w:rPr>
        <w:t>�</w:t>
      </w:r>
      <w:r>
        <w:t xml:space="preserve">A </w:t>
      </w:r>
      <w:r>
        <w:rPr>
          <w:rFonts w:ascii="Tahoma" w:hAnsi="Tahoma" w:cs="Tahoma"/>
        </w:rPr>
        <w:t>�</w:t>
      </w:r>
      <w:r>
        <w:t>l</w:t>
      </w:r>
      <w:r>
        <w:rPr>
          <w:rFonts w:ascii="Tahoma" w:hAnsi="Tahoma" w:cs="Tahoma"/>
        </w:rPr>
        <w:t>��</w:t>
      </w:r>
      <w:r>
        <w:t>å+v</w:t>
      </w:r>
      <w:r>
        <w:rPr>
          <w:rFonts w:ascii="Tahoma" w:hAnsi="Tahoma" w:cs="Tahoma"/>
        </w:rPr>
        <w:t>�</w:t>
      </w:r>
      <w:r>
        <w:t>z</w:t>
      </w:r>
      <w:r>
        <w:rPr>
          <w:rFonts w:ascii="Tahoma" w:hAnsi="Tahoma" w:cs="Tahoma"/>
        </w:rPr>
        <w:t>����</w:t>
      </w:r>
      <w:r>
        <w:t>#</w:t>
      </w:r>
      <w:r>
        <w:rPr>
          <w:rFonts w:ascii="Tahoma" w:hAnsi="Tahoma" w:cs="Tahoma"/>
        </w:rPr>
        <w:t>��</w:t>
      </w:r>
      <w:r>
        <w:t>C</w:t>
      </w:r>
      <w:r>
        <w:rPr>
          <w:rFonts w:ascii="Tahoma" w:hAnsi="Tahoma" w:cs="Tahoma"/>
        </w:rPr>
        <w:t>�����</w:t>
      </w:r>
      <w:r>
        <w:t>1S</w:t>
      </w:r>
      <w:r>
        <w:rPr>
          <w:rFonts w:ascii="Tahoma" w:hAnsi="Tahoma" w:cs="Tahoma"/>
        </w:rPr>
        <w:t>��</w:t>
      </w:r>
      <w:r>
        <w:t>g</w:t>
      </w:r>
      <w:r>
        <w:rPr>
          <w:rFonts w:ascii="Tahoma" w:hAnsi="Tahoma" w:cs="Tahoma"/>
        </w:rPr>
        <w:t>���</w:t>
      </w:r>
      <w:r>
        <w:t>I</w:t>
      </w:r>
      <w:r>
        <w:rPr>
          <w:rFonts w:ascii="Tahoma" w:hAnsi="Tahoma" w:cs="Tahoma"/>
        </w:rPr>
        <w:t>�</w:t>
      </w:r>
      <w:r>
        <w:t>pe#Ü&gt;_wBW</w:t>
      </w:r>
      <w:r>
        <w:rPr>
          <w:rFonts w:ascii="Tahoma" w:hAnsi="Tahoma" w:cs="Tahoma"/>
        </w:rPr>
        <w:t>��</w:t>
      </w:r>
      <w:r>
        <w:t>H</w:t>
      </w:r>
      <w:r>
        <w:rPr>
          <w:rFonts w:ascii="Tahoma" w:hAnsi="Tahoma" w:cs="Tahoma"/>
        </w:rPr>
        <w:t>��</w:t>
      </w:r>
      <w:r>
        <w:t>1</w:t>
      </w:r>
      <w:r>
        <w:rPr>
          <w:rFonts w:ascii="Tahoma" w:hAnsi="Tahoma" w:cs="Tahoma"/>
        </w:rPr>
        <w:t>����</w:t>
      </w:r>
      <w:r>
        <w:t>!</w:t>
      </w:r>
      <w:r>
        <w:rPr>
          <w:rFonts w:ascii="Tahoma" w:hAnsi="Tahoma" w:cs="Tahoma"/>
        </w:rPr>
        <w:t>��</w:t>
      </w:r>
      <w:r>
        <w:t>9</w:t>
      </w:r>
      <w:r>
        <w:rPr>
          <w:rFonts w:ascii="Tahoma" w:hAnsi="Tahoma" w:cs="Tahoma"/>
        </w:rPr>
        <w:t>��</w:t>
      </w:r>
      <w:r>
        <w:t>F</w:t>
      </w:r>
      <w:r>
        <w:rPr>
          <w:rFonts w:ascii="Tahoma" w:hAnsi="Tahoma" w:cs="Tahoma"/>
        </w:rPr>
        <w:t>��</w:t>
      </w:r>
      <w:r>
        <w:t>K</w:t>
      </w:r>
    </w:p>
    <w:p w14:paraId="3920016B" w14:textId="77777777" w:rsidR="0045207C" w:rsidRDefault="0045207C" w:rsidP="007724B4">
      <w:pPr>
        <w:pStyle w:val="Heading3"/>
      </w:pPr>
      <w:r>
        <w:rPr>
          <w:rFonts w:ascii="Tahoma" w:hAnsi="Tahoma" w:cs="Tahoma"/>
        </w:rPr>
        <w:t>��</w:t>
      </w:r>
      <w:r>
        <w:t>c</w:t>
      </w:r>
      <w:r>
        <w:rPr>
          <w:rFonts w:ascii="Tahoma" w:hAnsi="Tahoma" w:cs="Tahoma"/>
        </w:rPr>
        <w:t>�</w:t>
      </w:r>
      <w:r>
        <w:t>p</w:t>
      </w:r>
      <w:r>
        <w:rPr>
          <w:rFonts w:ascii="Tahoma" w:hAnsi="Tahoma" w:cs="Tahoma"/>
        </w:rPr>
        <w:t>�</w:t>
      </w:r>
      <w:r>
        <w:t>T</w:t>
      </w:r>
      <w:r>
        <w:rPr>
          <w:rFonts w:ascii="Tahoma" w:hAnsi="Tahoma" w:cs="Tahoma"/>
        </w:rPr>
        <w:t>��</w:t>
      </w:r>
      <w:r>
        <w:t>S</w:t>
      </w:r>
      <w:r>
        <w:rPr>
          <w:rFonts w:ascii="Tahoma" w:hAnsi="Tahoma" w:cs="Tahoma"/>
        </w:rPr>
        <w:t>��</w:t>
      </w:r>
      <w:r>
        <w:t>s</w:t>
      </w:r>
      <w:r>
        <w:rPr>
          <w:rFonts w:ascii="Tahoma" w:hAnsi="Tahoma" w:cs="Tahoma"/>
        </w:rPr>
        <w:t>���</w:t>
      </w:r>
      <w:r>
        <w:t>qg</w:t>
      </w:r>
      <w:r>
        <w:rPr>
          <w:rFonts w:ascii="Tahoma" w:hAnsi="Tahoma" w:cs="Tahoma"/>
        </w:rPr>
        <w:t>�</w:t>
      </w:r>
      <w:r>
        <w:t>&amp;</w:t>
      </w:r>
      <w:r>
        <w:rPr>
          <w:rFonts w:ascii="Tahoma" w:hAnsi="Tahoma" w:cs="Tahoma"/>
        </w:rPr>
        <w:t>�</w:t>
      </w:r>
      <w:r>
        <w:t>cC5</w:t>
      </w:r>
      <w:r>
        <w:rPr>
          <w:rFonts w:ascii="Tahoma" w:hAnsi="Tahoma" w:cs="Tahoma"/>
        </w:rPr>
        <w:t>��</w:t>
      </w:r>
      <w:r>
        <w:t>Si1E</w:t>
      </w:r>
      <w:r>
        <w:rPr>
          <w:rFonts w:ascii="Tahoma" w:hAnsi="Tahoma" w:cs="Tahoma"/>
        </w:rPr>
        <w:t>�</w:t>
      </w:r>
      <w:r>
        <w:t xml:space="preserve"> </w:t>
      </w:r>
      <w:r>
        <w:rPr>
          <w:rFonts w:ascii="Tahoma" w:hAnsi="Tahoma" w:cs="Tahoma"/>
        </w:rPr>
        <w:t>��</w:t>
      </w:r>
      <w:r>
        <w:t>W</w:t>
      </w:r>
      <w:r>
        <w:rPr>
          <w:rFonts w:ascii="Tahoma" w:hAnsi="Tahoma" w:cs="Tahoma"/>
        </w:rPr>
        <w:t>�</w:t>
      </w:r>
      <w:r>
        <w:t>P</w:t>
      </w:r>
      <w:r>
        <w:rPr>
          <w:rFonts w:ascii="Tahoma" w:hAnsi="Tahoma" w:cs="Tahoma"/>
        </w:rPr>
        <w:t>��</w:t>
      </w:r>
      <w:r>
        <w:t>9</w:t>
      </w:r>
      <w:r>
        <w:rPr>
          <w:rFonts w:ascii="Tahoma" w:hAnsi="Tahoma" w:cs="Tahoma"/>
        </w:rPr>
        <w:t>�</w:t>
      </w:r>
      <w:r>
        <w:t>S</w:t>
      </w:r>
      <w:r>
        <w:rPr>
          <w:rFonts w:ascii="Tahoma" w:hAnsi="Tahoma" w:cs="Tahoma"/>
        </w:rPr>
        <w:t>�</w:t>
      </w:r>
      <w:r>
        <w:t>'</w:t>
      </w:r>
      <w:r>
        <w:rPr>
          <w:rFonts w:ascii="Tahoma" w:hAnsi="Tahoma" w:cs="Tahoma"/>
        </w:rPr>
        <w:t>����</w:t>
      </w:r>
      <w:r>
        <w:t>H</w:t>
      </w:r>
      <w:r>
        <w:rPr>
          <w:rFonts w:ascii="Tahoma" w:hAnsi="Tahoma" w:cs="Tahoma"/>
        </w:rPr>
        <w:t>�</w:t>
      </w:r>
      <w:r>
        <w:t>$&lt;</w:t>
      </w:r>
      <w:r>
        <w:rPr>
          <w:rFonts w:ascii="Tahoma" w:hAnsi="Tahoma" w:cs="Tahoma"/>
        </w:rPr>
        <w:t>�</w:t>
      </w:r>
      <w:r>
        <w:t>Î</w:t>
      </w:r>
      <w:r>
        <w:rPr>
          <w:rFonts w:ascii="Tahoma" w:hAnsi="Tahoma" w:cs="Tahoma"/>
        </w:rPr>
        <w:t>��</w:t>
      </w:r>
      <w:r>
        <w:t>f</w:t>
      </w:r>
      <w:r>
        <w:rPr>
          <w:rFonts w:ascii="Tahoma" w:hAnsi="Tahoma" w:cs="Tahoma"/>
        </w:rPr>
        <w:t>���</w:t>
      </w:r>
      <w:r>
        <w:t>C</w:t>
      </w:r>
      <w:r>
        <w:rPr>
          <w:rFonts w:ascii="Tahoma" w:hAnsi="Tahoma" w:cs="Tahoma"/>
        </w:rPr>
        <w:t>��</w:t>
      </w:r>
    </w:p>
    <w:p w14:paraId="1BE3415C" w14:textId="77777777" w:rsidR="0045207C" w:rsidRDefault="0045207C" w:rsidP="007724B4">
      <w:pPr>
        <w:pStyle w:val="Heading3"/>
      </w:pPr>
      <w:r>
        <w:rPr>
          <w:rFonts w:ascii="Tahoma" w:hAnsi="Tahoma" w:cs="Tahoma"/>
        </w:rPr>
        <w:t>�</w:t>
      </w:r>
      <w:r>
        <w:t>nUۯ</w:t>
      </w:r>
      <w:r>
        <w:rPr>
          <w:rFonts w:ascii="Tahoma" w:hAnsi="Tahoma" w:cs="Tahoma"/>
        </w:rPr>
        <w:t>�</w:t>
      </w:r>
      <w:r>
        <w:t>ä</w:t>
      </w:r>
      <w:r>
        <w:rPr>
          <w:rFonts w:ascii="Tahoma" w:hAnsi="Tahoma" w:cs="Tahoma"/>
        </w:rPr>
        <w:t>��</w:t>
      </w:r>
      <w:r>
        <w:t>Y</w:t>
      </w:r>
      <w:r>
        <w:rPr>
          <w:rFonts w:ascii="Tahoma" w:hAnsi="Tahoma" w:cs="Tahoma"/>
        </w:rPr>
        <w:t>�</w:t>
      </w:r>
      <w:r>
        <w:t>P</w:t>
      </w:r>
      <w:r>
        <w:rPr>
          <w:rFonts w:ascii="Tahoma" w:hAnsi="Tahoma" w:cs="Tahoma"/>
        </w:rPr>
        <w:t>��</w:t>
      </w:r>
      <w:r>
        <w:t>1:</w:t>
      </w:r>
      <w:r>
        <w:rPr>
          <w:rFonts w:ascii="Tahoma" w:hAnsi="Tahoma" w:cs="Tahoma"/>
        </w:rPr>
        <w:t>��</w:t>
      </w:r>
      <w:r>
        <w:t>3</w:t>
      </w:r>
      <w:r>
        <w:rPr>
          <w:rFonts w:ascii="Tahoma" w:hAnsi="Tahoma" w:cs="Tahoma"/>
        </w:rPr>
        <w:t>�����</w:t>
      </w:r>
      <w:r>
        <w:t>_հ</w:t>
      </w:r>
      <w:r>
        <w:rPr>
          <w:rFonts w:ascii="Tahoma" w:hAnsi="Tahoma" w:cs="Tahoma"/>
        </w:rPr>
        <w:t>��</w:t>
      </w:r>
      <w:r>
        <w:t>+</w:t>
      </w:r>
      <w:r>
        <w:rPr>
          <w:rFonts w:ascii="Tahoma" w:hAnsi="Tahoma" w:cs="Tahoma"/>
        </w:rPr>
        <w:t>��</w:t>
      </w:r>
      <w:r>
        <w:t>am*</w:t>
      </w:r>
      <w:r>
        <w:rPr>
          <w:rFonts w:ascii="Tahoma" w:hAnsi="Tahoma" w:cs="Tahoma"/>
        </w:rPr>
        <w:t>��</w:t>
      </w:r>
      <w:r>
        <w:t>w3</w:t>
      </w:r>
    </w:p>
    <w:p w14:paraId="784F37F1" w14:textId="77777777" w:rsidR="0045207C" w:rsidRDefault="0045207C" w:rsidP="007724B4">
      <w:pPr>
        <w:pStyle w:val="Heading3"/>
      </w:pPr>
      <w:r>
        <w:rPr>
          <w:rFonts w:ascii="Tahoma" w:hAnsi="Tahoma" w:cs="Tahoma"/>
        </w:rPr>
        <w:t>�</w:t>
      </w:r>
      <w:r>
        <w:t xml:space="preserve">ȍ&amp;     </w:t>
      </w:r>
      <w:r>
        <w:rPr>
          <w:rFonts w:ascii="Tahoma" w:hAnsi="Tahoma" w:cs="Tahoma"/>
        </w:rPr>
        <w:t>�</w:t>
      </w:r>
      <w:r>
        <w:t>WÜP</w:t>
      </w:r>
      <w:r>
        <w:rPr>
          <w:rFonts w:ascii="Tahoma" w:hAnsi="Tahoma" w:cs="Tahoma"/>
        </w:rPr>
        <w:t>��</w:t>
      </w:r>
      <w:r>
        <w:t>Zu</w:t>
      </w:r>
      <w:r>
        <w:rPr>
          <w:rFonts w:ascii="Tahoma" w:hAnsi="Tahoma" w:cs="Tahoma"/>
        </w:rPr>
        <w:t>��</w:t>
      </w:r>
      <w:r>
        <w:t>H</w:t>
      </w:r>
      <w:r>
        <w:rPr>
          <w:rFonts w:ascii="Tahoma" w:hAnsi="Tahoma" w:cs="Tahoma"/>
        </w:rPr>
        <w:t>�</w:t>
      </w:r>
      <w:r>
        <w:t>Mu</w:t>
      </w:r>
      <w:r>
        <w:rPr>
          <w:rFonts w:ascii="Tahoma" w:hAnsi="Tahoma" w:cs="Tahoma"/>
        </w:rPr>
        <w:t>�</w:t>
      </w:r>
      <w:r>
        <w:t>S0</w:t>
      </w:r>
      <w:r>
        <w:rPr>
          <w:rFonts w:ascii="Tahoma" w:hAnsi="Tahoma" w:cs="Tahoma"/>
        </w:rPr>
        <w:t>�</w:t>
      </w:r>
      <w:r>
        <w:t>h</w:t>
      </w:r>
      <w:r>
        <w:rPr>
          <w:rFonts w:ascii="Tahoma" w:hAnsi="Tahoma" w:cs="Tahoma"/>
        </w:rPr>
        <w:t>�����</w:t>
      </w:r>
      <w:r>
        <w:t>Q</w:t>
      </w:r>
      <w:r>
        <w:rPr>
          <w:rFonts w:ascii="Tahoma" w:hAnsi="Tahoma" w:cs="Tahoma"/>
        </w:rPr>
        <w:t>��</w:t>
      </w:r>
      <w:r>
        <w:t>k֎u</w:t>
      </w:r>
      <w:r>
        <w:rPr>
          <w:rFonts w:ascii="Tahoma" w:hAnsi="Tahoma" w:cs="Tahoma"/>
        </w:rPr>
        <w:t>��</w:t>
      </w:r>
      <w:r>
        <w:t>Aˁ</w:t>
      </w:r>
      <w:r>
        <w:rPr>
          <w:rFonts w:ascii="Tahoma" w:hAnsi="Tahoma" w:cs="Tahoma"/>
        </w:rPr>
        <w:t>��</w:t>
      </w:r>
      <w:r>
        <w:t>/n</w:t>
      </w:r>
      <w:r>
        <w:rPr>
          <w:rFonts w:ascii="Tahoma" w:hAnsi="Tahoma" w:cs="Tahoma"/>
        </w:rPr>
        <w:t>���</w:t>
      </w:r>
      <w:r>
        <w:t>l</w:t>
      </w:r>
      <w:r>
        <w:rPr>
          <w:rFonts w:ascii="Tahoma" w:hAnsi="Tahoma" w:cs="Tahoma"/>
        </w:rPr>
        <w:t>�</w:t>
      </w:r>
      <w:r>
        <w:t>2"</w:t>
      </w:r>
      <w:r>
        <w:rPr>
          <w:rFonts w:ascii="Tahoma" w:hAnsi="Tahoma" w:cs="Tahoma"/>
        </w:rPr>
        <w:t>�</w:t>
      </w:r>
      <w:r>
        <w:t>&amp;</w:t>
      </w:r>
      <w:r>
        <w:rPr>
          <w:rFonts w:ascii="Tahoma" w:hAnsi="Tahoma" w:cs="Tahoma"/>
        </w:rPr>
        <w:t>�</w:t>
      </w:r>
      <w:r>
        <w:t>:</w:t>
      </w:r>
      <w:r>
        <w:rPr>
          <w:rFonts w:ascii="Tahoma" w:hAnsi="Tahoma" w:cs="Tahoma"/>
        </w:rPr>
        <w:t>���</w:t>
      </w:r>
      <w:r>
        <w:t>8</w:t>
      </w:r>
      <w:r>
        <w:rPr>
          <w:rFonts w:ascii="Tahoma" w:hAnsi="Tahoma" w:cs="Tahoma"/>
        </w:rPr>
        <w:t>��</w:t>
      </w:r>
      <w:r>
        <w:t>&gt;tғGw</w:t>
      </w:r>
      <w:r>
        <w:rPr>
          <w:rFonts w:ascii="Tahoma" w:hAnsi="Tahoma" w:cs="Tahoma"/>
        </w:rPr>
        <w:t>�</w:t>
      </w:r>
      <w:r>
        <w:t>IÖy</w:t>
      </w:r>
      <w:r>
        <w:rPr>
          <w:rFonts w:ascii="Tahoma" w:hAnsi="Tahoma" w:cs="Tahoma"/>
        </w:rPr>
        <w:t>��</w:t>
      </w:r>
      <w:r>
        <w:t>jå</w:t>
      </w:r>
      <w:r>
        <w:rPr>
          <w:rFonts w:ascii="Tahoma" w:hAnsi="Tahoma" w:cs="Tahoma"/>
        </w:rPr>
        <w:t>�</w:t>
      </w:r>
      <w:r>
        <w:t>D</w:t>
      </w:r>
      <w:r>
        <w:rPr>
          <w:rFonts w:ascii="Tahoma" w:hAnsi="Tahoma" w:cs="Tahoma"/>
        </w:rPr>
        <w:t>�</w:t>
      </w:r>
      <w:r>
        <w:t>Ѣ</w:t>
      </w:r>
      <w:r>
        <w:rPr>
          <w:rFonts w:ascii="Tahoma" w:hAnsi="Tahoma" w:cs="Tahoma"/>
        </w:rPr>
        <w:t>�</w:t>
      </w:r>
      <w:r>
        <w:t>,Ca</w:t>
      </w:r>
      <w:r>
        <w:rPr>
          <w:rFonts w:ascii="Tahoma" w:hAnsi="Tahoma" w:cs="Tahoma"/>
        </w:rPr>
        <w:t>�</w:t>
      </w:r>
      <w:r>
        <w:t>ué,</w:t>
      </w:r>
      <w:r>
        <w:rPr>
          <w:rFonts w:ascii="Tahoma" w:hAnsi="Tahoma" w:cs="Tahoma"/>
        </w:rPr>
        <w:t>�</w:t>
      </w:r>
      <w:r>
        <w:t>a</w:t>
      </w:r>
      <w:r>
        <w:rPr>
          <w:rFonts w:ascii="Tahoma" w:hAnsi="Tahoma" w:cs="Tahoma"/>
        </w:rPr>
        <w:t>�</w:t>
      </w:r>
      <w:r>
        <w:t>Ä</w:t>
      </w:r>
      <w:r>
        <w:rPr>
          <w:rFonts w:ascii="Tahoma" w:hAnsi="Tahoma" w:cs="Tahoma"/>
        </w:rPr>
        <w:t>���</w:t>
      </w:r>
      <w:r>
        <w:t>҉</w:t>
      </w:r>
      <w:r>
        <w:rPr>
          <w:rFonts w:ascii="Tahoma" w:hAnsi="Tahoma" w:cs="Tahoma"/>
        </w:rPr>
        <w:t>���</w:t>
      </w:r>
      <w:r>
        <w:t>c</w:t>
      </w:r>
      <w:r>
        <w:rPr>
          <w:rFonts w:ascii="Tahoma" w:hAnsi="Tahoma" w:cs="Tahoma"/>
        </w:rPr>
        <w:t>�</w:t>
      </w:r>
    </w:p>
    <w:p w14:paraId="12220A5F" w14:textId="77777777" w:rsidR="0045207C" w:rsidRDefault="0045207C" w:rsidP="007724B4">
      <w:pPr>
        <w:pStyle w:val="Heading3"/>
      </w:pPr>
      <w:r>
        <w:rPr>
          <w:rFonts w:ascii="Tahoma" w:hAnsi="Tahoma" w:cs="Tahoma"/>
        </w:rPr>
        <w:t>�</w:t>
      </w:r>
      <w:r>
        <w:rPr>
          <w:rFonts w:ascii="Calibri" w:hAnsi="Calibri" w:cs="Calibri"/>
        </w:rPr>
        <w:t>͓</w:t>
      </w:r>
      <w:r>
        <w:t>w</w:t>
      </w:r>
      <w:r>
        <w:rPr>
          <w:rFonts w:ascii="Tahoma" w:hAnsi="Tahoma" w:cs="Tahoma"/>
        </w:rPr>
        <w:t>�</w:t>
      </w:r>
      <w:r>
        <w:t>OԘr</w:t>
      </w:r>
      <w:r>
        <w:rPr>
          <w:rFonts w:ascii="Tahoma" w:hAnsi="Tahoma" w:cs="Tahoma"/>
        </w:rPr>
        <w:t>��</w:t>
      </w:r>
      <w:r>
        <w:t>d</w:t>
      </w:r>
      <w:r>
        <w:rPr>
          <w:rFonts w:ascii="Tahoma" w:hAnsi="Tahoma" w:cs="Tahoma"/>
        </w:rPr>
        <w:t>�</w:t>
      </w:r>
      <w:r>
        <w:rPr>
          <w:rFonts w:ascii="Gadugi" w:hAnsi="Gadugi" w:cs="Gadugi"/>
        </w:rPr>
        <w:t>ᣕ</w:t>
      </w:r>
      <w:r>
        <w:t>g</w:t>
      </w:r>
      <w:r>
        <w:rPr>
          <w:rFonts w:ascii="Calibri" w:hAnsi="Calibri" w:cs="Calibri"/>
        </w:rPr>
        <w:t>΂</w:t>
      </w:r>
      <w:r>
        <w:t>L</w:t>
      </w:r>
      <w:r>
        <w:rPr>
          <w:rFonts w:ascii="Tahoma" w:hAnsi="Tahoma" w:cs="Tahoma"/>
        </w:rPr>
        <w:t>��</w:t>
      </w:r>
      <w:r>
        <w:t>Y5</w:t>
      </w:r>
      <w:r>
        <w:rPr>
          <w:rFonts w:ascii="Tahoma" w:hAnsi="Tahoma" w:cs="Tahoma"/>
        </w:rPr>
        <w:t>�</w:t>
      </w:r>
      <w:r>
        <w:t>ʰIÅtљÜ4c</w:t>
      </w:r>
      <w:r>
        <w:rPr>
          <w:rFonts w:ascii="Tahoma" w:hAnsi="Tahoma" w:cs="Tahoma"/>
        </w:rPr>
        <w:t>����</w:t>
      </w:r>
      <w:r>
        <w:t>g</w:t>
      </w:r>
      <w:r>
        <w:rPr>
          <w:rFonts w:ascii="Tahoma" w:hAnsi="Tahoma" w:cs="Tahoma"/>
        </w:rPr>
        <w:t>�</w:t>
      </w:r>
      <w:r>
        <w:t>hiäL</w:t>
      </w:r>
      <w:r>
        <w:rPr>
          <w:rFonts w:ascii="Tahoma" w:hAnsi="Tahoma" w:cs="Tahoma"/>
        </w:rPr>
        <w:t>���</w:t>
      </w:r>
      <w:r>
        <w:t>p!</w:t>
      </w:r>
      <w:r>
        <w:rPr>
          <w:rFonts w:ascii="Tahoma" w:hAnsi="Tahoma" w:cs="Tahoma"/>
        </w:rPr>
        <w:t>�</w:t>
      </w:r>
      <w:r>
        <w:t>h</w:t>
      </w:r>
      <w:r>
        <w:rPr>
          <w:rFonts w:ascii="Tahoma" w:hAnsi="Tahoma" w:cs="Tahoma"/>
        </w:rPr>
        <w:t>�</w:t>
      </w:r>
      <w:r>
        <w:t>ub</w:t>
      </w:r>
      <w:r>
        <w:rPr>
          <w:rFonts w:ascii="Tahoma" w:hAnsi="Tahoma" w:cs="Tahoma"/>
        </w:rPr>
        <w:t>�</w:t>
      </w:r>
      <w:r>
        <w:t>u</w:t>
      </w:r>
      <w:r>
        <w:rPr>
          <w:rFonts w:ascii="Tahoma" w:hAnsi="Tahoma" w:cs="Tahoma"/>
        </w:rPr>
        <w:t>�</w:t>
      </w:r>
      <w:r>
        <w:t>v'</w:t>
      </w:r>
      <w:r>
        <w:rPr>
          <w:rFonts w:ascii="Tahoma" w:hAnsi="Tahoma" w:cs="Tahoma"/>
        </w:rPr>
        <w:t>�</w:t>
      </w:r>
      <w:r>
        <w:t>a</w:t>
      </w:r>
      <w:r>
        <w:rPr>
          <w:rFonts w:ascii="Tahoma" w:hAnsi="Tahoma" w:cs="Tahoma"/>
        </w:rPr>
        <w:t>��</w:t>
      </w:r>
      <w:r>
        <w:t>UOdOF</w:t>
      </w:r>
      <w:r>
        <w:rPr>
          <w:rFonts w:ascii="Tahoma" w:hAnsi="Tahoma" w:cs="Tahoma"/>
        </w:rPr>
        <w:t>��</w:t>
      </w:r>
      <w:r>
        <w:t>su</w:t>
      </w:r>
      <w:r>
        <w:rPr>
          <w:rFonts w:ascii="Tahoma" w:hAnsi="Tahoma" w:cs="Tahoma"/>
        </w:rPr>
        <w:t>��</w:t>
      </w:r>
      <w:r>
        <w:t>q</w:t>
      </w:r>
      <w:r>
        <w:rPr>
          <w:rFonts w:ascii="Tahoma" w:hAnsi="Tahoma" w:cs="Tahoma"/>
        </w:rPr>
        <w:t>�</w:t>
      </w:r>
      <w:r>
        <w:t>Z=ÄW</w:t>
      </w:r>
      <w:r>
        <w:rPr>
          <w:rFonts w:ascii="Tahoma" w:hAnsi="Tahoma" w:cs="Tahoma"/>
        </w:rPr>
        <w:t>���</w:t>
      </w:r>
      <w:r>
        <w:t>.</w:t>
      </w:r>
      <w:r>
        <w:rPr>
          <w:rFonts w:ascii="Tahoma" w:hAnsi="Tahoma" w:cs="Tahoma"/>
        </w:rPr>
        <w:t>���</w:t>
      </w:r>
      <w:r>
        <w:t>"b;Ü</w:t>
      </w:r>
      <w:r>
        <w:rPr>
          <w:rFonts w:ascii="Tahoma" w:hAnsi="Tahoma" w:cs="Tahoma"/>
        </w:rPr>
        <w:t>�</w:t>
      </w:r>
      <w:r>
        <w:rPr>
          <w:rFonts w:ascii="Ebrima" w:hAnsi="Ebrima" w:cs="Ebrima"/>
        </w:rPr>
        <w:t>߹</w:t>
      </w:r>
      <w:r>
        <w:rPr>
          <w:rFonts w:ascii="Tahoma" w:hAnsi="Tahoma" w:cs="Tahoma"/>
        </w:rPr>
        <w:t>��</w:t>
      </w:r>
      <w:r>
        <w:t>2n</w:t>
      </w:r>
      <w:r>
        <w:rPr>
          <w:rFonts w:ascii="Tahoma" w:hAnsi="Tahoma" w:cs="Tahoma"/>
        </w:rPr>
        <w:t>��</w:t>
      </w:r>
      <w:r>
        <w:t>RiN</w:t>
      </w:r>
      <w:r>
        <w:rPr>
          <w:rFonts w:ascii="Tahoma" w:hAnsi="Tahoma" w:cs="Tahoma"/>
        </w:rPr>
        <w:t>��</w:t>
      </w:r>
      <w:r>
        <w:t>7JB</w:t>
      </w:r>
      <w:r>
        <w:rPr>
          <w:rFonts w:ascii="Tahoma" w:hAnsi="Tahoma" w:cs="Tahoma"/>
        </w:rPr>
        <w:t>��</w:t>
      </w:r>
      <w:r>
        <w:t>?VrkC</w:t>
      </w:r>
      <w:r>
        <w:rPr>
          <w:rFonts w:ascii="Tahoma" w:hAnsi="Tahoma" w:cs="Tahoma"/>
        </w:rPr>
        <w:t>��</w:t>
      </w:r>
      <w:r>
        <w:t>r</w:t>
      </w:r>
      <w:r>
        <w:rPr>
          <w:rFonts w:ascii="Tahoma" w:hAnsi="Tahoma" w:cs="Tahoma"/>
        </w:rPr>
        <w:t>�</w:t>
      </w:r>
      <w:r>
        <w:rPr>
          <w:rFonts w:ascii="Segoe UI Historic" w:hAnsi="Segoe UI Historic" w:cs="Segoe UI Historic"/>
        </w:rPr>
        <w:t>ܭ</w:t>
      </w:r>
      <w:r>
        <w:rPr>
          <w:rFonts w:ascii="Tahoma" w:hAnsi="Tahoma" w:cs="Tahoma"/>
        </w:rPr>
        <w:t>��</w:t>
      </w:r>
      <w:r>
        <w:rPr>
          <w:rFonts w:ascii="Segoe UI Historic" w:hAnsi="Segoe UI Historic" w:cs="Segoe UI Historic"/>
        </w:rPr>
        <w:t>ܵ</w:t>
      </w:r>
      <w:r>
        <w:rPr>
          <w:rFonts w:ascii="Tahoma" w:hAnsi="Tahoma" w:cs="Tahoma"/>
        </w:rPr>
        <w:t>��</w:t>
      </w:r>
      <w:r>
        <w:t>L</w:t>
      </w:r>
    </w:p>
    <w:p w14:paraId="3EF48EB1" w14:textId="77777777" w:rsidR="0045207C" w:rsidRDefault="0045207C" w:rsidP="007724B4">
      <w:pPr>
        <w:pStyle w:val="Heading3"/>
      </w:pPr>
      <w:r>
        <w:t>*</w:t>
      </w:r>
      <w:r>
        <w:rPr>
          <w:rFonts w:ascii="Tahoma" w:hAnsi="Tahoma" w:cs="Tahoma"/>
        </w:rPr>
        <w:t>�</w:t>
      </w:r>
      <w:r>
        <w:rPr>
          <w:rFonts w:ascii="MS Gothic" w:eastAsia="MS Gothic" w:hAnsi="MS Gothic" w:cs="MS Gothic" w:hint="eastAsia"/>
        </w:rPr>
        <w:t>劓</w:t>
      </w:r>
      <w:r>
        <w:t xml:space="preserve"> </w:t>
      </w:r>
      <w:r>
        <w:rPr>
          <w:rFonts w:ascii="Tahoma" w:hAnsi="Tahoma" w:cs="Tahoma"/>
        </w:rPr>
        <w:t>����</w:t>
      </w:r>
      <w:r>
        <w:t>z</w:t>
      </w:r>
      <w:r>
        <w:rPr>
          <w:rFonts w:ascii="Tahoma" w:hAnsi="Tahoma" w:cs="Tahoma"/>
        </w:rPr>
        <w:t>�</w:t>
      </w:r>
      <w:r>
        <w:t>V</w:t>
      </w:r>
      <w:r>
        <w:rPr>
          <w:rFonts w:ascii="Tahoma" w:hAnsi="Tahoma" w:cs="Tahoma"/>
        </w:rPr>
        <w:t>�</w:t>
      </w:r>
      <w:r>
        <w:t>uԚO8</w:t>
      </w:r>
      <w:r>
        <w:rPr>
          <w:rFonts w:ascii="Tahoma" w:hAnsi="Tahoma" w:cs="Tahoma"/>
        </w:rPr>
        <w:t>�����</w:t>
      </w:r>
      <w:r>
        <w:t>öbZ</w:t>
      </w:r>
      <w:r>
        <w:rPr>
          <w:rFonts w:ascii="Tahoma" w:hAnsi="Tahoma" w:cs="Tahoma"/>
        </w:rPr>
        <w:t>�</w:t>
      </w:r>
      <w:r>
        <w:t>c</w:t>
      </w:r>
    </w:p>
    <w:p w14:paraId="4712EE46" w14:textId="77777777" w:rsidR="0045207C" w:rsidRDefault="0045207C" w:rsidP="007724B4">
      <w:pPr>
        <w:pStyle w:val="Heading3"/>
      </w:pPr>
    </w:p>
    <w:p w14:paraId="3C4BC254" w14:textId="77777777" w:rsidR="0045207C" w:rsidRDefault="0045207C" w:rsidP="007724B4">
      <w:pPr>
        <w:pStyle w:val="Heading3"/>
      </w:pPr>
      <w:r>
        <w:t>](</w:t>
      </w:r>
      <w:r>
        <w:rPr>
          <w:rFonts w:ascii="Tahoma" w:hAnsi="Tahoma" w:cs="Tahoma"/>
        </w:rPr>
        <w:t>�</w:t>
      </w:r>
      <w:r>
        <w:t>X</w:t>
      </w:r>
      <w:r>
        <w:rPr>
          <w:rFonts w:ascii="Tahoma" w:hAnsi="Tahoma" w:cs="Tahoma"/>
        </w:rPr>
        <w:t>����</w:t>
      </w:r>
      <w:r>
        <w:t>;</w:t>
      </w:r>
      <w:r>
        <w:rPr>
          <w:rFonts w:ascii="Tahoma" w:hAnsi="Tahoma" w:cs="Tahoma"/>
        </w:rPr>
        <w:t>���</w:t>
      </w:r>
      <w:r>
        <w:t>GI</w:t>
      </w:r>
      <w:r>
        <w:rPr>
          <w:rFonts w:ascii="Tahoma" w:hAnsi="Tahoma" w:cs="Tahoma"/>
        </w:rPr>
        <w:t>�</w:t>
      </w:r>
      <w:r>
        <w:t>nÍ%</w:t>
      </w:r>
      <w:r>
        <w:rPr>
          <w:rFonts w:ascii="Tahoma" w:hAnsi="Tahoma" w:cs="Tahoma"/>
        </w:rPr>
        <w:t>�</w:t>
      </w:r>
      <w:r>
        <w:t xml:space="preserve"> z</w:t>
      </w:r>
      <w:r>
        <w:rPr>
          <w:rFonts w:ascii="Tahoma" w:hAnsi="Tahoma" w:cs="Tahoma"/>
        </w:rPr>
        <w:t>��</w:t>
      </w:r>
      <w:r>
        <w:t>}{</w:t>
      </w:r>
      <w:r>
        <w:rPr>
          <w:rFonts w:ascii="Tahoma" w:hAnsi="Tahoma" w:cs="Tahoma"/>
        </w:rPr>
        <w:t>��</w:t>
      </w:r>
      <w:r>
        <w:t>;j</w:t>
      </w:r>
      <w:r>
        <w:rPr>
          <w:rFonts w:ascii="Tahoma" w:hAnsi="Tahoma" w:cs="Tahoma"/>
        </w:rPr>
        <w:t>���</w:t>
      </w:r>
      <w:r>
        <w:t>Z</w:t>
      </w:r>
      <w:r>
        <w:rPr>
          <w:rFonts w:ascii="Tahoma" w:hAnsi="Tahoma" w:cs="Tahoma"/>
        </w:rPr>
        <w:t>�</w:t>
      </w:r>
      <w:r>
        <w:t>e</w:t>
      </w:r>
      <w:r>
        <w:rPr>
          <w:rFonts w:ascii="Tahoma" w:hAnsi="Tahoma" w:cs="Tahoma"/>
        </w:rPr>
        <w:t>��</w:t>
      </w:r>
      <w:r>
        <w:t>envv</w:t>
      </w:r>
      <w:r>
        <w:rPr>
          <w:rFonts w:ascii="Tahoma" w:hAnsi="Tahoma" w:cs="Tahoma"/>
        </w:rPr>
        <w:t>��</w:t>
      </w:r>
      <w:r>
        <w:t>Ko</w:t>
      </w:r>
      <w:r>
        <w:rPr>
          <w:rFonts w:ascii="Tahoma" w:hAnsi="Tahoma" w:cs="Tahoma"/>
        </w:rPr>
        <w:t>⸮�</w:t>
      </w:r>
      <w:r>
        <w:t>S</w:t>
      </w:r>
      <w:r>
        <w:rPr>
          <w:rFonts w:ascii="Tahoma" w:hAnsi="Tahoma" w:cs="Tahoma"/>
        </w:rPr>
        <w:t>��</w:t>
      </w:r>
      <w:r>
        <w:t>*$</w:t>
      </w:r>
      <w:r>
        <w:rPr>
          <w:rFonts w:ascii="Tahoma" w:hAnsi="Tahoma" w:cs="Tahoma"/>
        </w:rPr>
        <w:t>�</w:t>
      </w:r>
      <w:r>
        <w:t xml:space="preserve"> Й8</w:t>
      </w:r>
      <w:r>
        <w:rPr>
          <w:rFonts w:ascii="Tahoma" w:hAnsi="Tahoma" w:cs="Tahoma"/>
        </w:rPr>
        <w:t>�</w:t>
      </w:r>
    </w:p>
    <w:p w14:paraId="416AF49F" w14:textId="77777777" w:rsidR="0045207C" w:rsidRDefault="0045207C" w:rsidP="007724B4">
      <w:pPr>
        <w:pStyle w:val="Heading3"/>
      </w:pPr>
      <w:r>
        <w:rPr>
          <w:rFonts w:ascii="Tahoma" w:hAnsi="Tahoma" w:cs="Tahoma"/>
        </w:rPr>
        <w:t>�����</w:t>
      </w:r>
      <w:r>
        <w:t>ָ</w:t>
      </w:r>
      <w:r>
        <w:rPr>
          <w:rFonts w:ascii="Tahoma" w:hAnsi="Tahoma" w:cs="Tahoma"/>
        </w:rPr>
        <w:t>�</w:t>
      </w:r>
      <w:r>
        <w:t xml:space="preserve"> </w:t>
      </w:r>
      <w:r>
        <w:rPr>
          <w:rFonts w:ascii="Tahoma" w:hAnsi="Tahoma" w:cs="Tahoma"/>
        </w:rPr>
        <w:t>�</w:t>
      </w:r>
      <w:r>
        <w:t>)&lt;B</w:t>
      </w:r>
      <w:r>
        <w:rPr>
          <w:rFonts w:ascii="Tahoma" w:hAnsi="Tahoma" w:cs="Tahoma"/>
        </w:rPr>
        <w:t>��</w:t>
      </w:r>
      <w:r>
        <w:t>%</w:t>
      </w:r>
      <w:r>
        <w:rPr>
          <w:rFonts w:ascii="Tahoma" w:hAnsi="Tahoma" w:cs="Tahoma"/>
        </w:rPr>
        <w:t>�</w:t>
      </w:r>
      <w:r>
        <w:t>C0</w:t>
      </w:r>
      <w:r>
        <w:rPr>
          <w:rFonts w:ascii="Tahoma" w:hAnsi="Tahoma" w:cs="Tahoma"/>
        </w:rPr>
        <w:t>�</w:t>
      </w:r>
    </w:p>
    <w:p w14:paraId="3F374503" w14:textId="77777777" w:rsidR="0045207C" w:rsidRDefault="0045207C" w:rsidP="007724B4">
      <w:pPr>
        <w:pStyle w:val="Heading3"/>
      </w:pPr>
      <w:r>
        <w:rPr>
          <w:rFonts w:ascii="Tahoma" w:hAnsi="Tahoma" w:cs="Tahoma"/>
        </w:rPr>
        <w:t>��</w:t>
      </w:r>
      <w:r>
        <w:t>4</w:t>
      </w:r>
      <w:r>
        <w:rPr>
          <w:rFonts w:ascii="Tahoma" w:hAnsi="Tahoma" w:cs="Tahoma"/>
        </w:rPr>
        <w:t>��</w:t>
      </w:r>
      <w:r>
        <w:t>u)wkL!P</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+U</w:t>
      </w:r>
      <w:r>
        <w:rPr>
          <w:rFonts w:ascii="Tahoma" w:hAnsi="Tahoma" w:cs="Tahoma"/>
        </w:rPr>
        <w:t>�</w:t>
      </w:r>
      <w:r>
        <w:t>y</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w:t>
      </w:r>
    </w:p>
    <w:p w14:paraId="465F6858" w14:textId="77777777" w:rsidR="0045207C" w:rsidRDefault="0045207C" w:rsidP="007724B4">
      <w:pPr>
        <w:pStyle w:val="Heading3"/>
      </w:pP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Q</w:t>
      </w:r>
      <w:r>
        <w:rPr>
          <w:rFonts w:ascii="Tahoma" w:hAnsi="Tahoma" w:cs="Tahoma"/>
        </w:rPr>
        <w:t>�</w:t>
      </w:r>
      <w:r>
        <w:t>H</w:t>
      </w:r>
      <w:r>
        <w:rPr>
          <w:rFonts w:ascii="Tahoma" w:hAnsi="Tahoma" w:cs="Tahoma"/>
        </w:rPr>
        <w:t>�</w:t>
      </w:r>
      <w:r>
        <w:t>"p</w:t>
      </w:r>
      <w:r>
        <w:rPr>
          <w:rFonts w:ascii="Tahoma" w:hAnsi="Tahoma" w:cs="Tahoma"/>
        </w:rPr>
        <w:t>�</w:t>
      </w:r>
      <w:r>
        <w:t>Cӟ;/</w:t>
      </w:r>
      <w:r>
        <w:rPr>
          <w:rFonts w:ascii="Segoe UI Historic" w:hAnsi="Segoe UI Historic" w:cs="Segoe UI Historic"/>
        </w:rPr>
        <w:t>ܖ</w:t>
      </w:r>
      <w:r>
        <w:rPr>
          <w:rFonts w:ascii="Tahoma" w:hAnsi="Tahoma" w:cs="Tahoma"/>
        </w:rPr>
        <w:t>���</w:t>
      </w:r>
      <w:r>
        <w:t>_</w:t>
      </w:r>
      <w:r>
        <w:rPr>
          <w:rFonts w:ascii="Tahoma" w:hAnsi="Tahoma" w:cs="Tahoma"/>
        </w:rPr>
        <w:t>�</w:t>
      </w:r>
      <w:r>
        <w:t>V</w:t>
      </w:r>
      <w:r>
        <w:rPr>
          <w:rFonts w:ascii="Tahoma" w:hAnsi="Tahoma" w:cs="Tahoma"/>
        </w:rPr>
        <w:t>���</w:t>
      </w:r>
      <w:r>
        <w:t>И</w:t>
      </w:r>
    </w:p>
    <w:p w14:paraId="5532D328" w14:textId="77777777" w:rsidR="0045207C" w:rsidRDefault="0045207C" w:rsidP="007724B4">
      <w:pPr>
        <w:pStyle w:val="Heading3"/>
      </w:pPr>
      <w:r>
        <w:t>NS</w:t>
      </w:r>
      <w:r>
        <w:rPr>
          <w:rFonts w:ascii="Tahoma" w:hAnsi="Tahoma" w:cs="Tahoma"/>
        </w:rPr>
        <w:t>�</w:t>
      </w:r>
      <w:r>
        <w:t>n</w:t>
      </w:r>
      <w:r>
        <w:rPr>
          <w:rFonts w:ascii="Tahoma" w:hAnsi="Tahoma" w:cs="Tahoma"/>
        </w:rPr>
        <w:t>�</w:t>
      </w:r>
      <w:r>
        <w:t>f99ǒ</w:t>
      </w:r>
      <w:r>
        <w:rPr>
          <w:rFonts w:ascii="Tahoma" w:hAnsi="Tahoma" w:cs="Tahoma"/>
        </w:rPr>
        <w:t>��⸮</w:t>
      </w:r>
      <w:r>
        <w:t>b</w:t>
      </w:r>
      <w:r>
        <w:rPr>
          <w:rFonts w:ascii="Tahoma" w:hAnsi="Tahoma" w:cs="Tahoma"/>
        </w:rPr>
        <w:t>�</w:t>
      </w:r>
      <w:r>
        <w:t>t%uW</w:t>
      </w:r>
      <w:r>
        <w:rPr>
          <w:rFonts w:ascii="Tahoma" w:hAnsi="Tahoma" w:cs="Tahoma"/>
        </w:rPr>
        <w:t>�</w:t>
      </w:r>
      <w:r>
        <w:t>5</w:t>
      </w:r>
    </w:p>
    <w:p w14:paraId="19DB818C" w14:textId="77777777" w:rsidR="0045207C" w:rsidRDefault="0045207C" w:rsidP="007724B4">
      <w:pPr>
        <w:pStyle w:val="Heading3"/>
      </w:pPr>
      <w:r>
        <w:rPr>
          <w:rFonts w:ascii="Tahoma" w:hAnsi="Tahoma" w:cs="Tahoma"/>
        </w:rPr>
        <w:t>��</w:t>
      </w:r>
    </w:p>
    <w:p w14:paraId="15058D70" w14:textId="77777777" w:rsidR="0045207C" w:rsidRDefault="0045207C" w:rsidP="007724B4">
      <w:pPr>
        <w:pStyle w:val="Heading3"/>
      </w:pPr>
      <w:r>
        <w:rPr>
          <w:rFonts w:ascii="Tahoma" w:hAnsi="Tahoma" w:cs="Tahoma"/>
        </w:rPr>
        <w:t>��</w:t>
      </w:r>
      <w:r>
        <w:t>G~</w:t>
      </w:r>
      <w:r>
        <w:rPr>
          <w:rFonts w:ascii="Tahoma" w:hAnsi="Tahoma" w:cs="Tahoma"/>
        </w:rPr>
        <w:t>���</w:t>
      </w:r>
      <w:r>
        <w:t>_</w:t>
      </w:r>
      <w:r>
        <w:rPr>
          <w:rFonts w:ascii="Tahoma" w:hAnsi="Tahoma" w:cs="Tahoma"/>
        </w:rPr>
        <w:t>��</w:t>
      </w:r>
      <w:r>
        <w:t>O/</w:t>
      </w:r>
    </w:p>
    <w:p w14:paraId="110FB04C" w14:textId="77777777" w:rsidR="0045207C" w:rsidRDefault="0045207C" w:rsidP="007724B4">
      <w:pPr>
        <w:pStyle w:val="Heading3"/>
      </w:pPr>
      <w:r>
        <w:rPr>
          <w:rFonts w:ascii="Tahoma" w:hAnsi="Tahoma" w:cs="Tahoma"/>
        </w:rPr>
        <w:t>���</w:t>
      </w:r>
      <w:r>
        <w:t>o~[</w:t>
      </w:r>
      <w:r>
        <w:rPr>
          <w:rFonts w:ascii="Tahoma" w:hAnsi="Tahoma" w:cs="Tahoma"/>
        </w:rPr>
        <w:t>�</w:t>
      </w:r>
      <w:r>
        <w:t>77</w:t>
      </w:r>
      <w:r>
        <w:rPr>
          <w:rFonts w:ascii="Tahoma" w:hAnsi="Tahoma" w:cs="Tahoma"/>
        </w:rPr>
        <w:t>���</w:t>
      </w:r>
      <w:r>
        <w:t>{r</w:t>
      </w:r>
      <w:r>
        <w:rPr>
          <w:rFonts w:ascii="Tahoma" w:hAnsi="Tahoma" w:cs="Tahoma"/>
        </w:rPr>
        <w:t>��</w:t>
      </w:r>
      <w:r>
        <w:t>,&lt;</w:t>
      </w:r>
      <w:r>
        <w:rPr>
          <w:rFonts w:ascii="Tahoma" w:hAnsi="Tahoma" w:cs="Tahoma"/>
        </w:rPr>
        <w:t>�</w:t>
      </w:r>
      <w:r>
        <w:t>~</w:t>
      </w:r>
      <w:r>
        <w:rPr>
          <w:rFonts w:ascii="Tahoma" w:hAnsi="Tahoma" w:cs="Tahoma"/>
        </w:rPr>
        <w:t>��</w:t>
      </w:r>
      <w:r>
        <w:t>&lt;</w:t>
      </w:r>
      <w:r>
        <w:rPr>
          <w:rFonts w:ascii="Tahoma" w:hAnsi="Tahoma" w:cs="Tahoma"/>
        </w:rPr>
        <w:t>��</w:t>
      </w:r>
      <w:r>
        <w:t>?</w:t>
      </w:r>
      <w:r>
        <w:rPr>
          <w:rFonts w:ascii="Tahoma" w:hAnsi="Tahoma" w:cs="Tahoma"/>
        </w:rPr>
        <w:t>��</w:t>
      </w:r>
      <w:r>
        <w:t>R</w:t>
      </w:r>
      <w:r>
        <w:rPr>
          <w:rFonts w:ascii="Tahoma" w:hAnsi="Tahoma" w:cs="Tahoma"/>
        </w:rPr>
        <w:t>���</w:t>
      </w:r>
      <w:r>
        <w:t>)Y</w:t>
      </w:r>
      <w:r>
        <w:rPr>
          <w:rFonts w:ascii="Tahoma" w:hAnsi="Tahoma" w:cs="Tahoma"/>
        </w:rPr>
        <w:t>���</w:t>
      </w:r>
      <w:r>
        <w:t>*m</w:t>
      </w:r>
      <w:r>
        <w:rPr>
          <w:rFonts w:ascii="Tahoma" w:hAnsi="Tahoma" w:cs="Tahoma"/>
        </w:rPr>
        <w:t>�</w:t>
      </w:r>
      <w:r>
        <w:t>i</w:t>
      </w:r>
      <w:r>
        <w:rPr>
          <w:rFonts w:ascii="Tahoma" w:hAnsi="Tahoma" w:cs="Tahoma"/>
        </w:rPr>
        <w:t>�</w:t>
      </w:r>
      <w:r>
        <w:t>b</w:t>
      </w:r>
      <w:r>
        <w:rPr>
          <w:rFonts w:ascii="Tahoma" w:hAnsi="Tahoma" w:cs="Tahoma"/>
        </w:rPr>
        <w:t>�</w:t>
      </w:r>
      <w:r>
        <w:t>h</w:t>
      </w:r>
      <w:r>
        <w:rPr>
          <w:rFonts w:ascii="Tahoma" w:hAnsi="Tahoma" w:cs="Tahoma"/>
        </w:rPr>
        <w:t>�����</w:t>
      </w:r>
      <w:r>
        <w:t>dZ</w:t>
      </w:r>
      <w:r>
        <w:rPr>
          <w:rFonts w:ascii="Tahoma" w:hAnsi="Tahoma" w:cs="Tahoma"/>
        </w:rPr>
        <w:t>��������������</w:t>
      </w:r>
      <w:r>
        <w:t>u</w:t>
      </w:r>
      <w:r>
        <w:rPr>
          <w:rFonts w:ascii="Tahoma" w:hAnsi="Tahoma" w:cs="Tahoma"/>
        </w:rPr>
        <w:t>��</w:t>
      </w:r>
      <w:r>
        <w:t>E</w:t>
      </w:r>
      <w:r>
        <w:rPr>
          <w:rFonts w:ascii="Tahoma" w:hAnsi="Tahoma" w:cs="Tahoma"/>
        </w:rPr>
        <w:t>��</w:t>
      </w:r>
      <w:r>
        <w:t>'G</w:t>
      </w:r>
      <w:r>
        <w:rPr>
          <w:rFonts w:ascii="Tahoma" w:hAnsi="Tahoma" w:cs="Tahoma"/>
        </w:rPr>
        <w:t>�</w:t>
      </w:r>
      <w:r>
        <w:t>T</w:t>
      </w:r>
      <w:r>
        <w:rPr>
          <w:rFonts w:ascii="Tahoma" w:hAnsi="Tahoma" w:cs="Tahoma"/>
        </w:rPr>
        <w:t>��</w:t>
      </w:r>
      <w:r>
        <w:t>u-v</w:t>
      </w:r>
      <w:r>
        <w:rPr>
          <w:rFonts w:ascii="Tahoma" w:hAnsi="Tahoma" w:cs="Tahoma"/>
        </w:rPr>
        <w:t>�����</w:t>
      </w:r>
      <w:r>
        <w:t>b</w:t>
      </w:r>
      <w:r>
        <w:rPr>
          <w:rFonts w:ascii="Tahoma" w:hAnsi="Tahoma" w:cs="Tahoma"/>
        </w:rPr>
        <w:t>��</w:t>
      </w:r>
      <w:r>
        <w:t>\</w:t>
      </w:r>
      <w:r>
        <w:rPr>
          <w:rFonts w:ascii="Tahoma" w:hAnsi="Tahoma" w:cs="Tahoma"/>
        </w:rPr>
        <w:t>��</w:t>
      </w:r>
    </w:p>
    <w:p w14:paraId="21EB0657" w14:textId="77777777" w:rsidR="0045207C" w:rsidRDefault="0045207C" w:rsidP="007724B4">
      <w:pPr>
        <w:pStyle w:val="Heading3"/>
      </w:pPr>
      <w:r>
        <w:t>Z: V6</w:t>
      </w:r>
      <w:r>
        <w:rPr>
          <w:rFonts w:ascii="Tahoma" w:hAnsi="Tahoma" w:cs="Tahoma"/>
        </w:rPr>
        <w:t>��</w:t>
      </w:r>
      <w:r>
        <w:t>k\</w:t>
      </w:r>
      <w:r>
        <w:rPr>
          <w:rFonts w:ascii="Tahoma" w:hAnsi="Tahoma" w:cs="Tahoma"/>
        </w:rPr>
        <w:t>�</w:t>
      </w:r>
      <w:r>
        <w:t>ب</w:t>
      </w:r>
      <w:r>
        <w:rPr>
          <w:rFonts w:ascii="Tahoma" w:hAnsi="Tahoma" w:cs="Tahoma"/>
        </w:rPr>
        <w:t>�</w:t>
      </w:r>
      <w:r>
        <w:t>e</w:t>
      </w:r>
      <w:r>
        <w:rPr>
          <w:rFonts w:ascii="Tahoma" w:hAnsi="Tahoma" w:cs="Tahoma"/>
        </w:rPr>
        <w:t>�����</w:t>
      </w:r>
      <w:r>
        <w:t>\</w:t>
      </w:r>
      <w:r>
        <w:rPr>
          <w:rFonts w:ascii="Tahoma" w:hAnsi="Tahoma" w:cs="Tahoma"/>
        </w:rPr>
        <w:t>��</w:t>
      </w:r>
      <w:r>
        <w:t>8</w:t>
      </w:r>
      <w:r>
        <w:rPr>
          <w:rFonts w:ascii="Tahoma" w:hAnsi="Tahoma" w:cs="Tahoma"/>
        </w:rPr>
        <w:t>��</w:t>
      </w:r>
      <w:r>
        <w:t>.</w:t>
      </w:r>
      <w:r>
        <w:rPr>
          <w:rFonts w:ascii="Tahoma" w:hAnsi="Tahoma" w:cs="Tahoma"/>
        </w:rPr>
        <w:t>�</w:t>
      </w:r>
      <w:r>
        <w:t>Td</w:t>
      </w:r>
      <w:r>
        <w:rPr>
          <w:rFonts w:ascii="Tahoma" w:hAnsi="Tahoma" w:cs="Tahoma"/>
        </w:rPr>
        <w:t>����</w:t>
      </w:r>
      <w:r>
        <w:t>{Z</w:t>
      </w:r>
    </w:p>
    <w:p w14:paraId="505EE9F5" w14:textId="77777777" w:rsidR="0045207C" w:rsidRDefault="0045207C" w:rsidP="007724B4">
      <w:pPr>
        <w:pStyle w:val="Heading3"/>
      </w:pPr>
      <w:r>
        <w:rPr>
          <w:rFonts w:ascii="Tahoma" w:hAnsi="Tahoma" w:cs="Tahoma"/>
        </w:rPr>
        <w:t>��</w:t>
      </w:r>
      <w:r>
        <w:t>\T</w:t>
      </w:r>
      <w:r>
        <w:rPr>
          <w:rFonts w:ascii="Tahoma" w:hAnsi="Tahoma" w:cs="Tahoma"/>
        </w:rPr>
        <w:t>�</w:t>
      </w:r>
      <w:r>
        <w:t>m</w:t>
      </w:r>
      <w:r>
        <w:rPr>
          <w:rFonts w:ascii="Tahoma" w:hAnsi="Tahoma" w:cs="Tahoma"/>
        </w:rPr>
        <w:t>�</w:t>
      </w:r>
      <w:r>
        <w:t>esMf</w:t>
      </w:r>
      <w:r>
        <w:rPr>
          <w:rFonts w:ascii="Tahoma" w:hAnsi="Tahoma" w:cs="Tahoma"/>
        </w:rPr>
        <w:t>�</w:t>
      </w:r>
      <w:r>
        <w:t>1t</w:t>
      </w:r>
      <w:r>
        <w:rPr>
          <w:rFonts w:ascii="Tahoma" w:hAnsi="Tahoma" w:cs="Tahoma"/>
        </w:rPr>
        <w:t>�</w:t>
      </w:r>
      <w:r>
        <w:t>I</w:t>
      </w:r>
      <w:r>
        <w:rPr>
          <w:rFonts w:ascii="Tahoma" w:hAnsi="Tahoma" w:cs="Tahoma"/>
        </w:rPr>
        <w:t>���</w:t>
      </w:r>
      <w:r>
        <w:t>=S</w:t>
      </w:r>
      <w:r>
        <w:rPr>
          <w:rFonts w:ascii="Tahoma" w:hAnsi="Tahoma" w:cs="Tahoma"/>
        </w:rPr>
        <w:t>�</w:t>
      </w:r>
      <w:r>
        <w:t>U</w:t>
      </w:r>
      <w:r>
        <w:rPr>
          <w:rFonts w:ascii="Tahoma" w:hAnsi="Tahoma" w:cs="Tahoma"/>
        </w:rPr>
        <w:t>��</w:t>
      </w:r>
      <w:r>
        <w:t>&amp;</w:t>
      </w:r>
      <w:r>
        <w:rPr>
          <w:rFonts w:ascii="Tahoma" w:hAnsi="Tahoma" w:cs="Tahoma"/>
        </w:rPr>
        <w:t>��</w:t>
      </w:r>
      <w:r>
        <w:t>z#Gy</w:t>
      </w:r>
      <w:r>
        <w:rPr>
          <w:rFonts w:ascii="Tahoma" w:hAnsi="Tahoma" w:cs="Tahoma"/>
        </w:rPr>
        <w:t>��</w:t>
      </w:r>
      <w:r>
        <w:t>y</w:t>
      </w:r>
      <w:r>
        <w:rPr>
          <w:rFonts w:ascii="Tahoma" w:hAnsi="Tahoma" w:cs="Tahoma"/>
        </w:rPr>
        <w:t>�</w:t>
      </w:r>
      <w:r>
        <w:t>Q</w:t>
      </w:r>
      <w:r>
        <w:rPr>
          <w:rFonts w:ascii="Tahoma" w:hAnsi="Tahoma" w:cs="Tahoma"/>
        </w:rPr>
        <w:t>��</w:t>
      </w:r>
      <w:r>
        <w:t>Ti</w:t>
      </w:r>
      <w:r>
        <w:rPr>
          <w:rFonts w:ascii="Tahoma" w:hAnsi="Tahoma" w:cs="Tahoma"/>
        </w:rPr>
        <w:t>��</w:t>
      </w:r>
      <w:r>
        <w:t>?</w:t>
      </w:r>
      <w:r>
        <w:rPr>
          <w:rFonts w:ascii="Tahoma" w:hAnsi="Tahoma" w:cs="Tahoma"/>
        </w:rPr>
        <w:t>��</w:t>
      </w:r>
      <w:r>
        <w:t>3-G!&lt;R.F</w:t>
      </w:r>
      <w:r>
        <w:rPr>
          <w:rFonts w:ascii="Tahoma" w:hAnsi="Tahoma" w:cs="Tahoma"/>
        </w:rPr>
        <w:t>�</w:t>
      </w:r>
      <w:r>
        <w:t>m</w:t>
      </w:r>
      <w:r>
        <w:rPr>
          <w:rFonts w:ascii="Tahoma" w:hAnsi="Tahoma" w:cs="Tahoma"/>
        </w:rPr>
        <w:t>�</w:t>
      </w:r>
      <w:r>
        <w:t>6</w:t>
      </w:r>
      <w:r>
        <w:rPr>
          <w:rFonts w:ascii="Tahoma" w:hAnsi="Tahoma" w:cs="Tahoma"/>
        </w:rPr>
        <w:t>���</w:t>
      </w:r>
      <w:r>
        <w:t>&lt;</w:t>
      </w:r>
      <w:r>
        <w:rPr>
          <w:rFonts w:ascii="Tahoma" w:hAnsi="Tahoma" w:cs="Tahoma"/>
        </w:rPr>
        <w:t>�</w:t>
      </w:r>
      <w:r>
        <w:t>ȃ</w:t>
      </w:r>
      <w:r>
        <w:rPr>
          <w:rFonts w:ascii="Tahoma" w:hAnsi="Tahoma" w:cs="Tahoma"/>
        </w:rPr>
        <w:t>�</w:t>
      </w:r>
      <w:r>
        <w:t>K</w:t>
      </w:r>
      <w:r>
        <w:rPr>
          <w:rFonts w:ascii="Tahoma" w:hAnsi="Tahoma" w:cs="Tahoma"/>
        </w:rPr>
        <w:t>��</w:t>
      </w:r>
      <w:r>
        <w:t>9V</w:t>
      </w:r>
      <w:r>
        <w:rPr>
          <w:rFonts w:ascii="Tahoma" w:hAnsi="Tahoma" w:cs="Tahoma"/>
        </w:rPr>
        <w:t>��</w:t>
      </w:r>
      <w:r>
        <w:rPr>
          <w:rFonts w:ascii="Malgun Gothic" w:eastAsia="Malgun Gothic" w:hAnsi="Malgun Gothic" w:cs="Malgun Gothic" w:hint="eastAsia"/>
        </w:rPr>
        <w:t>䅒</w:t>
      </w:r>
      <w:r>
        <w:t>z̝</w:t>
      </w:r>
      <w:r>
        <w:rPr>
          <w:rFonts w:ascii="Tahoma" w:hAnsi="Tahoma" w:cs="Tahoma"/>
        </w:rPr>
        <w:t>⸮�</w:t>
      </w:r>
    </w:p>
    <w:p w14:paraId="6442383D" w14:textId="77777777" w:rsidR="0045207C" w:rsidRDefault="0045207C" w:rsidP="007724B4">
      <w:pPr>
        <w:pStyle w:val="Heading3"/>
      </w:pPr>
      <w:r>
        <w:rPr>
          <w:rFonts w:ascii="Tahoma" w:hAnsi="Tahoma" w:cs="Tahoma"/>
        </w:rPr>
        <w:t>����</w:t>
      </w:r>
      <w:r>
        <w:t>бbn</w:t>
      </w:r>
      <w:r>
        <w:rPr>
          <w:rFonts w:ascii="Tahoma" w:hAnsi="Tahoma" w:cs="Tahoma"/>
        </w:rPr>
        <w:t>���</w:t>
      </w:r>
      <w:r>
        <w:t>ؘ3</w:t>
      </w:r>
      <w:r>
        <w:rPr>
          <w:rFonts w:ascii="Tahoma" w:hAnsi="Tahoma" w:cs="Tahoma"/>
        </w:rPr>
        <w:t>�</w:t>
      </w:r>
      <w:r>
        <w:t>C</w:t>
      </w:r>
      <w:r>
        <w:rPr>
          <w:rFonts w:ascii="Tahoma" w:hAnsi="Tahoma" w:cs="Tahoma"/>
        </w:rPr>
        <w:t>������</w:t>
      </w:r>
      <w:r>
        <w:t>I4Mԝ:</w:t>
      </w:r>
      <w:r>
        <w:rPr>
          <w:rFonts w:ascii="Tahoma" w:hAnsi="Tahoma" w:cs="Tahoma"/>
        </w:rPr>
        <w:t>��</w:t>
      </w:r>
      <w:r>
        <w:t>)</w:t>
      </w:r>
      <w:r>
        <w:rPr>
          <w:rFonts w:ascii="Tahoma" w:hAnsi="Tahoma" w:cs="Tahoma"/>
        </w:rPr>
        <w:t>����</w:t>
      </w:r>
      <w:r>
        <w:t>GF</w:t>
      </w:r>
      <w:r>
        <w:rPr>
          <w:rFonts w:ascii="Tahoma" w:hAnsi="Tahoma" w:cs="Tahoma"/>
        </w:rPr>
        <w:t>��</w:t>
      </w:r>
      <w:r>
        <w:t>"R?</w:t>
      </w:r>
      <w:r>
        <w:rPr>
          <w:rFonts w:ascii="Microsoft Yi Baiti" w:eastAsia="Microsoft Yi Baiti" w:hAnsi="Microsoft Yi Baiti" w:cs="Microsoft Yi Baiti" w:hint="eastAsia"/>
        </w:rPr>
        <w:t>ꋅ</w:t>
      </w:r>
      <w:r>
        <w:t>HÜ</w:t>
      </w:r>
      <w:r>
        <w:rPr>
          <w:rFonts w:ascii="Tahoma" w:hAnsi="Tahoma" w:cs="Tahoma"/>
        </w:rPr>
        <w:t>�</w:t>
      </w:r>
      <w:r>
        <w:t>AL</w:t>
      </w:r>
      <w:r>
        <w:rPr>
          <w:rFonts w:ascii="Tahoma" w:hAnsi="Tahoma" w:cs="Tahoma"/>
        </w:rPr>
        <w:t>��</w:t>
      </w:r>
      <w:r>
        <w:t>sx</w:t>
      </w:r>
      <w:r>
        <w:rPr>
          <w:rFonts w:ascii="Tahoma" w:hAnsi="Tahoma" w:cs="Tahoma"/>
        </w:rPr>
        <w:t>�</w:t>
      </w:r>
      <w:r>
        <w:t>x</w:t>
      </w:r>
      <w:r>
        <w:rPr>
          <w:rFonts w:ascii="Tahoma" w:hAnsi="Tahoma" w:cs="Tahoma"/>
        </w:rPr>
        <w:t>�</w:t>
      </w:r>
      <w:r>
        <w:t>a`p</w:t>
      </w:r>
      <w:r>
        <w:rPr>
          <w:rFonts w:ascii="Tahoma" w:hAnsi="Tahoma" w:cs="Tahoma"/>
        </w:rPr>
        <w:t>�</w:t>
      </w:r>
      <w:r>
        <w:t>&gt;z*!</w:t>
      </w:r>
      <w:r>
        <w:rPr>
          <w:rFonts w:ascii="Tahoma" w:hAnsi="Tahoma" w:cs="Tahoma"/>
        </w:rPr>
        <w:t>�</w:t>
      </w:r>
      <w:r>
        <w:t>)"1Ig</w:t>
      </w:r>
      <w:r>
        <w:rPr>
          <w:rFonts w:ascii="Tahoma" w:hAnsi="Tahoma" w:cs="Tahoma"/>
        </w:rPr>
        <w:t>�</w:t>
      </w:r>
      <w:r>
        <w:t>g   Üp</w:t>
      </w:r>
      <w:r>
        <w:rPr>
          <w:rFonts w:ascii="Tahoma" w:hAnsi="Tahoma" w:cs="Tahoma"/>
        </w:rPr>
        <w:t>�</w:t>
      </w:r>
      <w:r>
        <w:t xml:space="preserve"> </w:t>
      </w:r>
      <w:r>
        <w:rPr>
          <w:rFonts w:ascii="Tahoma" w:hAnsi="Tahoma" w:cs="Tahoma"/>
        </w:rPr>
        <w:t>���</w:t>
      </w:r>
      <w:r>
        <w:t>s</w:t>
      </w:r>
      <w:r>
        <w:rPr>
          <w:rFonts w:ascii="Tahoma" w:hAnsi="Tahoma" w:cs="Tahoma"/>
        </w:rPr>
        <w:t>�</w:t>
      </w:r>
      <w:r>
        <w:t>5N'</w:t>
      </w:r>
      <w:r>
        <w:rPr>
          <w:rFonts w:ascii="Tahoma" w:hAnsi="Tahoma" w:cs="Tahoma"/>
        </w:rPr>
        <w:t>�</w:t>
      </w:r>
      <w:r>
        <w:t>&amp;</w:t>
      </w:r>
      <w:r>
        <w:rPr>
          <w:rFonts w:ascii="Tahoma" w:hAnsi="Tahoma" w:cs="Tahoma"/>
        </w:rPr>
        <w:t>����</w:t>
      </w:r>
      <w:r>
        <w:t>:!</w:t>
      </w:r>
      <w:r>
        <w:rPr>
          <w:rFonts w:ascii="Tahoma" w:hAnsi="Tahoma" w:cs="Tahoma"/>
        </w:rPr>
        <w:t>�</w:t>
      </w:r>
      <w:r>
        <w:t>w</w:t>
      </w:r>
      <w:r>
        <w:rPr>
          <w:rFonts w:ascii="Tahoma" w:hAnsi="Tahoma" w:cs="Tahoma"/>
        </w:rPr>
        <w:t>�����</w:t>
      </w:r>
      <w:r>
        <w:t>\#</w:t>
      </w:r>
      <w:r>
        <w:rPr>
          <w:rFonts w:ascii="Tahoma" w:hAnsi="Tahoma" w:cs="Tahoma"/>
        </w:rPr>
        <w:t>����</w:t>
      </w:r>
      <w:r>
        <w:t>T</w:t>
      </w:r>
      <w:r>
        <w:rPr>
          <w:rFonts w:ascii="Tahoma" w:hAnsi="Tahoma" w:cs="Tahoma"/>
        </w:rPr>
        <w:t>�</w:t>
      </w:r>
      <w:r>
        <w:t>'</w:t>
      </w:r>
      <w:r>
        <w:rPr>
          <w:rFonts w:ascii="Tahoma" w:hAnsi="Tahoma" w:cs="Tahoma"/>
        </w:rPr>
        <w:t>�</w:t>
      </w:r>
      <w:r>
        <w:t>h</w:t>
      </w:r>
      <w:r>
        <w:rPr>
          <w:rFonts w:ascii="Tahoma" w:hAnsi="Tahoma" w:cs="Tahoma"/>
        </w:rPr>
        <w:t>�</w:t>
      </w:r>
    </w:p>
    <w:p w14:paraId="5B746D00" w14:textId="77777777" w:rsidR="0045207C" w:rsidRDefault="0045207C" w:rsidP="007724B4">
      <w:pPr>
        <w:pStyle w:val="Heading3"/>
      </w:pPr>
      <w:r>
        <w:t xml:space="preserve"> ũ</w:t>
      </w:r>
      <w:r>
        <w:rPr>
          <w:rFonts w:ascii="Tahoma" w:hAnsi="Tahoma" w:cs="Tahoma"/>
        </w:rPr>
        <w:t>�</w:t>
      </w:r>
      <w:r>
        <w:t>F</w:t>
      </w:r>
      <w:r>
        <w:rPr>
          <w:rFonts w:ascii="Tahoma" w:hAnsi="Tahoma" w:cs="Tahoma"/>
        </w:rPr>
        <w:t>�</w:t>
      </w:r>
      <w:r>
        <w:t>k;</w:t>
      </w:r>
      <w:r>
        <w:rPr>
          <w:rFonts w:ascii="Tahoma" w:hAnsi="Tahoma" w:cs="Tahoma"/>
        </w:rPr>
        <w:t>��</w:t>
      </w:r>
      <w:r>
        <w:t>}</w:t>
      </w:r>
      <w:r>
        <w:rPr>
          <w:rFonts w:ascii="Tahoma" w:hAnsi="Tahoma" w:cs="Tahoma"/>
        </w:rPr>
        <w:t>�</w:t>
      </w:r>
      <w:r>
        <w:t>s0</w:t>
      </w:r>
      <w:r>
        <w:rPr>
          <w:rFonts w:ascii="Tahoma" w:hAnsi="Tahoma" w:cs="Tahoma"/>
        </w:rPr>
        <w:t>�</w:t>
      </w:r>
      <w:r>
        <w:t>A&gt;</w:t>
      </w:r>
      <w:r>
        <w:rPr>
          <w:rFonts w:ascii="Tahoma" w:hAnsi="Tahoma" w:cs="Tahoma"/>
        </w:rPr>
        <w:t>�</w:t>
      </w:r>
      <w:r>
        <w:t>-</w:t>
      </w:r>
      <w:r>
        <w:rPr>
          <w:rFonts w:ascii="Tahoma" w:hAnsi="Tahoma" w:cs="Tahoma"/>
        </w:rPr>
        <w:t>�</w:t>
      </w:r>
      <w:r>
        <w:t>ӱ</w:t>
      </w:r>
      <w:r>
        <w:rPr>
          <w:rFonts w:ascii="Tahoma" w:hAnsi="Tahoma" w:cs="Tahoma"/>
        </w:rPr>
        <w:t>�</w:t>
      </w:r>
      <w:r>
        <w:t>v</w:t>
      </w:r>
      <w:r>
        <w:rPr>
          <w:rFonts w:ascii="Tahoma" w:hAnsi="Tahoma" w:cs="Tahoma"/>
        </w:rPr>
        <w:t>�</w:t>
      </w:r>
      <w:r>
        <w:t>5</w:t>
      </w:r>
      <w:r>
        <w:rPr>
          <w:rFonts w:ascii="Tahoma" w:hAnsi="Tahoma" w:cs="Tahoma"/>
        </w:rPr>
        <w:t>�</w:t>
      </w:r>
      <w:r>
        <w:t>=</w:t>
      </w:r>
      <w:r>
        <w:rPr>
          <w:rFonts w:ascii="Tahoma" w:hAnsi="Tahoma" w:cs="Tahoma"/>
        </w:rPr>
        <w:t>��</w:t>
      </w:r>
      <w:r>
        <w:t>v</w:t>
      </w:r>
      <w:r>
        <w:rPr>
          <w:rFonts w:ascii="Tahoma" w:hAnsi="Tahoma" w:cs="Tahoma"/>
        </w:rPr>
        <w:t>��</w:t>
      </w:r>
      <w:r>
        <w:t>)</w:t>
      </w:r>
      <w:r>
        <w:rPr>
          <w:rFonts w:ascii="Tahoma" w:hAnsi="Tahoma" w:cs="Tahoma"/>
        </w:rPr>
        <w:t>�</w:t>
      </w:r>
      <w:r>
        <w:t>la{</w:t>
      </w:r>
      <w:r>
        <w:rPr>
          <w:rFonts w:ascii="Tahoma" w:hAnsi="Tahoma" w:cs="Tahoma"/>
        </w:rPr>
        <w:t>��</w:t>
      </w:r>
      <w:r>
        <w:t>S</w:t>
      </w:r>
      <w:r>
        <w:rPr>
          <w:rFonts w:ascii="Tahoma" w:hAnsi="Tahoma" w:cs="Tahoma"/>
        </w:rPr>
        <w:t>�</w:t>
      </w:r>
      <w:r>
        <w:t>A</w:t>
      </w:r>
      <w:r>
        <w:rPr>
          <w:rFonts w:ascii="Tahoma" w:hAnsi="Tahoma" w:cs="Tahoma"/>
        </w:rPr>
        <w:t>�</w:t>
      </w:r>
      <w:r>
        <w:t>F\h</w:t>
      </w:r>
      <w:r>
        <w:rPr>
          <w:rFonts w:ascii="Tahoma" w:hAnsi="Tahoma" w:cs="Tahoma"/>
        </w:rPr>
        <w:t>�</w:t>
      </w:r>
      <w:r>
        <w:t>j</w:t>
      </w:r>
      <w:r>
        <w:rPr>
          <w:rFonts w:ascii="Tahoma" w:hAnsi="Tahoma" w:cs="Tahoma"/>
        </w:rPr>
        <w:t>�</w:t>
      </w:r>
      <w:r>
        <w:t>ʲ</w:t>
      </w:r>
      <w:r>
        <w:rPr>
          <w:rFonts w:ascii="Tahoma" w:hAnsi="Tahoma" w:cs="Tahoma"/>
        </w:rPr>
        <w:t>���</w:t>
      </w:r>
    </w:p>
    <w:p w14:paraId="1C8687F9" w14:textId="77777777" w:rsidR="0045207C" w:rsidRDefault="0045207C" w:rsidP="007724B4">
      <w:pPr>
        <w:pStyle w:val="Heading3"/>
      </w:pPr>
      <w:r>
        <w:rPr>
          <w:rFonts w:ascii="Tahoma" w:hAnsi="Tahoma" w:cs="Tahoma"/>
        </w:rPr>
        <w:t>�</w:t>
      </w:r>
      <w:r>
        <w:t>f</w:t>
      </w:r>
      <w:r>
        <w:rPr>
          <w:rFonts w:ascii="Tahoma" w:hAnsi="Tahoma" w:cs="Tahoma"/>
        </w:rPr>
        <w:t>����</w:t>
      </w:r>
      <w:r>
        <w:rPr>
          <w:rFonts w:ascii="Ebrima" w:hAnsi="Ebrima" w:cs="Ebrima"/>
        </w:rPr>
        <w:t>ߕ</w:t>
      </w:r>
      <w:r>
        <w:rPr>
          <w:rFonts w:ascii="Tahoma" w:hAnsi="Tahoma" w:cs="Tahoma"/>
        </w:rPr>
        <w:t>��</w:t>
      </w:r>
      <w:r>
        <w:t>ː.</w:t>
      </w:r>
      <w:r>
        <w:rPr>
          <w:rFonts w:ascii="Tahoma" w:hAnsi="Tahoma" w:cs="Tahoma"/>
        </w:rPr>
        <w:t>�</w:t>
      </w:r>
      <w:r>
        <w:rPr>
          <w:rFonts w:ascii="Malgun Gothic" w:eastAsia="Malgun Gothic" w:hAnsi="Malgun Gothic" w:cs="Malgun Gothic" w:hint="eastAsia"/>
        </w:rPr>
        <w:t>횺</w:t>
      </w:r>
      <w:r>
        <w:rPr>
          <w:rFonts w:ascii="Tahoma" w:hAnsi="Tahoma" w:cs="Tahoma"/>
        </w:rPr>
        <w:t>�</w:t>
      </w:r>
      <w:r>
        <w:t>(</w:t>
      </w:r>
      <w:r>
        <w:rPr>
          <w:rFonts w:ascii="Tahoma" w:hAnsi="Tahoma" w:cs="Tahoma"/>
        </w:rPr>
        <w:t>�</w:t>
      </w:r>
      <w:r>
        <w:t>&lt;</w:t>
      </w:r>
      <w:r>
        <w:rPr>
          <w:rFonts w:ascii="Tahoma" w:hAnsi="Tahoma" w:cs="Tahoma"/>
        </w:rPr>
        <w:t>�</w:t>
      </w:r>
      <w:r>
        <w:t>/^t</w:t>
      </w:r>
      <w:r>
        <w:rPr>
          <w:rFonts w:ascii="Tahoma" w:hAnsi="Tahoma" w:cs="Tahoma"/>
        </w:rPr>
        <w:t>��</w:t>
      </w:r>
      <w:r>
        <w:t>d</w:t>
      </w:r>
      <w:r>
        <w:rPr>
          <w:rFonts w:ascii="Tahoma" w:hAnsi="Tahoma" w:cs="Tahoma"/>
        </w:rPr>
        <w:t>��</w:t>
      </w:r>
      <w:r>
        <w:t>0's7(1</w:t>
      </w:r>
      <w:r>
        <w:rPr>
          <w:rFonts w:ascii="Tahoma" w:hAnsi="Tahoma" w:cs="Tahoma"/>
        </w:rPr>
        <w:t>�</w:t>
      </w:r>
      <w:r>
        <w:t>+</w:t>
      </w:r>
      <w:r>
        <w:rPr>
          <w:rFonts w:ascii="Tahoma" w:hAnsi="Tahoma" w:cs="Tahoma"/>
        </w:rPr>
        <w:t>�</w:t>
      </w:r>
      <w:r>
        <w:t>ӏC</w:t>
      </w:r>
      <w:r>
        <w:rPr>
          <w:rFonts w:ascii="Tahoma" w:hAnsi="Tahoma" w:cs="Tahoma"/>
        </w:rPr>
        <w:t>�</w:t>
      </w:r>
      <w:r>
        <w:t>M6</w:t>
      </w:r>
      <w:r>
        <w:rPr>
          <w:rFonts w:ascii="MV Boli" w:hAnsi="MV Boli" w:cs="MV Boli"/>
        </w:rPr>
        <w:t>ޜ</w:t>
      </w:r>
      <w:r>
        <w:t>vs</w:t>
      </w:r>
      <w:r>
        <w:rPr>
          <w:rFonts w:ascii="Tahoma" w:hAnsi="Tahoma" w:cs="Tahoma"/>
        </w:rPr>
        <w:t>�</w:t>
      </w:r>
      <w:r>
        <w:t>$</w:t>
      </w:r>
      <w:r>
        <w:rPr>
          <w:rFonts w:ascii="Tahoma" w:hAnsi="Tahoma" w:cs="Tahoma"/>
        </w:rPr>
        <w:t>�</w:t>
      </w:r>
      <w:r>
        <w:t>~ %</w:t>
      </w:r>
      <w:r>
        <w:rPr>
          <w:rFonts w:ascii="Tahoma" w:hAnsi="Tahoma" w:cs="Tahoma"/>
        </w:rPr>
        <w:t>���</w:t>
      </w:r>
      <w:r>
        <w:t>&lt;</w:t>
      </w:r>
      <w:r>
        <w:rPr>
          <w:rFonts w:ascii="Tahoma" w:hAnsi="Tahoma" w:cs="Tahoma"/>
        </w:rPr>
        <w:t>���</w:t>
      </w:r>
      <w:r>
        <w:t>n9</w:t>
      </w:r>
      <w:r>
        <w:rPr>
          <w:rFonts w:ascii="Tahoma" w:hAnsi="Tahoma" w:cs="Tahoma"/>
        </w:rPr>
        <w:t>�</w:t>
      </w:r>
      <w:r>
        <w:t>6</w:t>
      </w:r>
      <w:r>
        <w:rPr>
          <w:rFonts w:ascii="Tahoma" w:hAnsi="Tahoma" w:cs="Tahoma"/>
        </w:rPr>
        <w:t>�</w:t>
      </w:r>
      <w:r>
        <w:rPr>
          <w:rFonts w:ascii="MS Gothic" w:eastAsia="MS Gothic" w:hAnsi="MS Gothic" w:cs="MS Gothic" w:hint="eastAsia"/>
        </w:rPr>
        <w:t>虱</w:t>
      </w:r>
      <w:r>
        <w:t>4</w:t>
      </w:r>
    </w:p>
    <w:p w14:paraId="701B0F4E" w14:textId="77777777" w:rsidR="0045207C" w:rsidRDefault="0045207C" w:rsidP="007724B4">
      <w:pPr>
        <w:pStyle w:val="Heading3"/>
      </w:pPr>
      <w:r>
        <w:rPr>
          <w:rFonts w:ascii="Tahoma" w:hAnsi="Tahoma" w:cs="Tahoma"/>
        </w:rPr>
        <w:t>�</w:t>
      </w:r>
      <w:r>
        <w:t>!</w:t>
      </w:r>
      <w:r>
        <w:rPr>
          <w:rFonts w:ascii="Tahoma" w:hAnsi="Tahoma" w:cs="Tahoma"/>
        </w:rPr>
        <w:t>��</w:t>
      </w:r>
      <w:r>
        <w:t>V(&gt;c</w:t>
      </w:r>
      <w:r>
        <w:rPr>
          <w:rFonts w:ascii="Tahoma" w:hAnsi="Tahoma" w:cs="Tahoma"/>
        </w:rPr>
        <w:t>��</w:t>
      </w:r>
      <w:r>
        <w:t>HA</w:t>
      </w:r>
      <w:r>
        <w:rPr>
          <w:rFonts w:ascii="Cambria Math" w:hAnsi="Cambria Math" w:cs="Cambria Math"/>
        </w:rPr>
        <w:t>⍾</w:t>
      </w:r>
      <w:r>
        <w:rPr>
          <w:rFonts w:ascii="Tahoma" w:hAnsi="Tahoma" w:cs="Tahoma"/>
        </w:rPr>
        <w:t>�</w:t>
      </w:r>
      <w:r>
        <w:t>u</w:t>
      </w:r>
      <w:r>
        <w:rPr>
          <w:rFonts w:ascii="Calibri" w:hAnsi="Calibri" w:cs="Calibri"/>
        </w:rPr>
        <w:t>ᤩ</w:t>
      </w:r>
      <w:r>
        <w:rPr>
          <w:rFonts w:ascii="Tahoma" w:hAnsi="Tahoma" w:cs="Tahoma"/>
        </w:rPr>
        <w:t>���</w:t>
      </w:r>
      <w:r>
        <w:t>)</w:t>
      </w:r>
      <w:r>
        <w:rPr>
          <w:rFonts w:ascii="Tahoma" w:hAnsi="Tahoma" w:cs="Tahoma"/>
        </w:rPr>
        <w:t>�</w:t>
      </w:r>
      <w:r>
        <w:t>x4X</w:t>
      </w:r>
      <w:r>
        <w:rPr>
          <w:rFonts w:ascii="Tahoma" w:hAnsi="Tahoma" w:cs="Tahoma"/>
        </w:rPr>
        <w:t>�</w:t>
      </w:r>
      <w:r>
        <w:t>P</w:t>
      </w:r>
      <w:r>
        <w:rPr>
          <w:rFonts w:ascii="Tahoma" w:hAnsi="Tahoma" w:cs="Tahoma"/>
        </w:rPr>
        <w:t>�</w:t>
      </w:r>
      <w:r>
        <w:t>ƓI</w:t>
      </w:r>
      <w:r>
        <w:rPr>
          <w:rFonts w:ascii="Tahoma" w:hAnsi="Tahoma" w:cs="Tahoma"/>
        </w:rPr>
        <w:t>�</w:t>
      </w:r>
      <w:r>
        <w:t>cF</w:t>
      </w:r>
      <w:r>
        <w:rPr>
          <w:rFonts w:ascii="Tahoma" w:hAnsi="Tahoma" w:cs="Tahoma"/>
        </w:rPr>
        <w:t>�</w:t>
      </w:r>
      <w:r>
        <w:t>1</w:t>
      </w:r>
      <w:r>
        <w:rPr>
          <w:rFonts w:ascii="Tahoma" w:hAnsi="Tahoma" w:cs="Tahoma"/>
        </w:rPr>
        <w:t>��</w:t>
      </w:r>
      <w:r>
        <w:t>^m</w:t>
      </w:r>
      <w:r>
        <w:rPr>
          <w:rFonts w:ascii="Tahoma" w:hAnsi="Tahoma" w:cs="Tahoma"/>
        </w:rPr>
        <w:t>�</w:t>
      </w:r>
      <w:r>
        <w:t>vtKk</w:t>
      </w:r>
      <w:r>
        <w:rPr>
          <w:rFonts w:ascii="Tahoma" w:hAnsi="Tahoma" w:cs="Tahoma"/>
        </w:rPr>
        <w:t>�</w:t>
      </w:r>
      <w:r>
        <w:rPr>
          <w:rFonts w:ascii="Ebrima" w:hAnsi="Ebrima" w:cs="Ebrima"/>
        </w:rPr>
        <w:t>ߦ</w:t>
      </w:r>
      <w:r>
        <w:t>6!</w:t>
      </w:r>
      <w:r>
        <w:rPr>
          <w:rFonts w:ascii="Tahoma" w:hAnsi="Tahoma" w:cs="Tahoma"/>
        </w:rPr>
        <w:t>�</w:t>
      </w:r>
      <w:r>
        <w:t>T</w:t>
      </w:r>
      <w:r>
        <w:rPr>
          <w:rFonts w:ascii="Tahoma" w:hAnsi="Tahoma" w:cs="Tahoma"/>
        </w:rPr>
        <w:t>�</w:t>
      </w:r>
      <w:r>
        <w:t>O</w:t>
      </w:r>
      <w:r>
        <w:rPr>
          <w:rFonts w:ascii="Tahoma" w:hAnsi="Tahoma" w:cs="Tahoma"/>
        </w:rPr>
        <w:t>��</w:t>
      </w:r>
      <w:r>
        <w:t>&lt;</w:t>
      </w:r>
      <w:r>
        <w:rPr>
          <w:rFonts w:ascii="Tahoma" w:hAnsi="Tahoma" w:cs="Tahoma"/>
        </w:rPr>
        <w:t>�</w:t>
      </w:r>
      <w:r>
        <w:t>&gt;+Ä</w:t>
      </w:r>
      <w:r>
        <w:rPr>
          <w:rFonts w:ascii="Tahoma" w:hAnsi="Tahoma" w:cs="Tahoma"/>
        </w:rPr>
        <w:t>�</w:t>
      </w:r>
      <w:r>
        <w:t>_</w:t>
      </w:r>
      <w:r>
        <w:rPr>
          <w:rFonts w:ascii="Tahoma" w:hAnsi="Tahoma" w:cs="Tahoma"/>
        </w:rPr>
        <w:t>�</w:t>
      </w:r>
      <w:r>
        <w:t xml:space="preserve">   </w:t>
      </w:r>
      <w:r>
        <w:rPr>
          <w:rFonts w:ascii="Tahoma" w:hAnsi="Tahoma" w:cs="Tahoma"/>
        </w:rPr>
        <w:t>���</w:t>
      </w:r>
      <w:r>
        <w:t>"J</w:t>
      </w:r>
      <w:r>
        <w:rPr>
          <w:rFonts w:ascii="Tahoma" w:hAnsi="Tahoma" w:cs="Tahoma"/>
        </w:rPr>
        <w:t>�</w:t>
      </w:r>
      <w:r>
        <w:t>s</w:t>
      </w:r>
      <w:r>
        <w:rPr>
          <w:rFonts w:ascii="Tahoma" w:hAnsi="Tahoma" w:cs="Tahoma"/>
        </w:rPr>
        <w:t>�</w:t>
      </w:r>
      <w:r>
        <w:t xml:space="preserve">        </w:t>
      </w:r>
      <w:r>
        <w:rPr>
          <w:rFonts w:ascii="Tahoma" w:hAnsi="Tahoma" w:cs="Tahoma"/>
        </w:rPr>
        <w:t>���</w:t>
      </w:r>
      <w:r>
        <w:t>7</w:t>
      </w:r>
      <w:r>
        <w:rPr>
          <w:rFonts w:ascii="Tahoma" w:hAnsi="Tahoma" w:cs="Tahoma"/>
        </w:rPr>
        <w:t>�</w:t>
      </w:r>
      <w:r>
        <w:t>V</w:t>
      </w:r>
      <w:r>
        <w:rPr>
          <w:rFonts w:ascii="Tahoma" w:hAnsi="Tahoma" w:cs="Tahoma"/>
        </w:rPr>
        <w:t>���</w:t>
      </w:r>
      <w:r>
        <w:t>m</w:t>
      </w:r>
      <w:r>
        <w:rPr>
          <w:rFonts w:ascii="Tahoma" w:hAnsi="Tahoma" w:cs="Tahoma"/>
        </w:rPr>
        <w:t>����</w:t>
      </w:r>
      <w:r>
        <w:t>;</w:t>
      </w:r>
      <w:r>
        <w:rPr>
          <w:rFonts w:ascii="Tahoma" w:hAnsi="Tahoma" w:cs="Tahoma"/>
        </w:rPr>
        <w:t>����</w:t>
      </w:r>
      <w:r>
        <w:t>T</w:t>
      </w:r>
      <w:r>
        <w:rPr>
          <w:rFonts w:ascii="Tahoma" w:hAnsi="Tahoma" w:cs="Tahoma"/>
        </w:rPr>
        <w:t>�</w:t>
      </w:r>
      <w:r>
        <w:t>;(</w:t>
      </w:r>
      <w:r>
        <w:rPr>
          <w:rFonts w:ascii="Tahoma" w:hAnsi="Tahoma" w:cs="Tahoma"/>
        </w:rPr>
        <w:t>�</w:t>
      </w:r>
      <w:r>
        <w:t>pĤ^</w:t>
      </w:r>
    </w:p>
    <w:p w14:paraId="592717D9" w14:textId="77777777" w:rsidR="0045207C" w:rsidRDefault="0045207C" w:rsidP="007724B4">
      <w:pPr>
        <w:pStyle w:val="Heading3"/>
      </w:pPr>
      <w:r>
        <w:rPr>
          <w:rFonts w:ascii="Tahoma" w:hAnsi="Tahoma" w:cs="Tahoma"/>
        </w:rPr>
        <w:t>�</w:t>
      </w:r>
    </w:p>
    <w:p w14:paraId="4BCACB0E" w14:textId="77777777" w:rsidR="0045207C" w:rsidRDefault="0045207C" w:rsidP="007724B4">
      <w:pPr>
        <w:pStyle w:val="Heading3"/>
      </w:pPr>
      <w:r>
        <w:rPr>
          <w:rFonts w:ascii="Tahoma" w:hAnsi="Tahoma" w:cs="Tahoma"/>
        </w:rPr>
        <w:t>����</w:t>
      </w:r>
      <w:r>
        <w:t>V</w:t>
      </w:r>
      <w:r>
        <w:rPr>
          <w:rFonts w:ascii="Tahoma" w:hAnsi="Tahoma" w:cs="Tahoma"/>
        </w:rPr>
        <w:t>�</w:t>
      </w:r>
      <w:r>
        <w:t>d3=</w:t>
      </w:r>
      <w:r>
        <w:rPr>
          <w:rFonts w:ascii="Tahoma" w:hAnsi="Tahoma" w:cs="Tahoma"/>
        </w:rPr>
        <w:t>�</w:t>
      </w:r>
      <w:r>
        <w:t>V|</w:t>
      </w:r>
      <w:r>
        <w:rPr>
          <w:rFonts w:ascii="Tahoma" w:hAnsi="Tahoma" w:cs="Tahoma"/>
        </w:rPr>
        <w:t>�</w:t>
      </w:r>
      <w:r>
        <w:t>w</w:t>
      </w:r>
      <w:r>
        <w:rPr>
          <w:rFonts w:ascii="Tahoma" w:hAnsi="Tahoma" w:cs="Tahoma"/>
        </w:rPr>
        <w:t>�</w:t>
      </w:r>
      <w:r>
        <w:t xml:space="preserve">6 </w:t>
      </w:r>
      <w:r>
        <w:rPr>
          <w:rFonts w:ascii="Tahoma" w:hAnsi="Tahoma" w:cs="Tahoma"/>
        </w:rPr>
        <w:t>���</w:t>
      </w:r>
      <w:r>
        <w:t>ŷ5ΠY&amp;D")@</w:t>
      </w:r>
      <w:r>
        <w:rPr>
          <w:rFonts w:ascii="Tahoma" w:hAnsi="Tahoma" w:cs="Tahoma"/>
        </w:rPr>
        <w:t>�</w:t>
      </w:r>
      <w:r>
        <w:t>&amp;</w:t>
      </w:r>
      <w:r>
        <w:rPr>
          <w:rFonts w:ascii="Tahoma" w:hAnsi="Tahoma" w:cs="Tahoma"/>
        </w:rPr>
        <w:t>�����</w:t>
      </w:r>
      <w:r>
        <w:rPr>
          <w:rFonts w:ascii="Segoe UI Historic" w:hAnsi="Segoe UI Historic" w:cs="Segoe UI Historic"/>
        </w:rPr>
        <w:t>ܳ</w:t>
      </w:r>
      <w:r>
        <w:t>'V*</w:t>
      </w:r>
      <w:r>
        <w:rPr>
          <w:rFonts w:ascii="Tahoma" w:hAnsi="Tahoma" w:cs="Tahoma"/>
        </w:rPr>
        <w:t>�</w:t>
      </w:r>
      <w:r>
        <w:t>j</w:t>
      </w:r>
      <w:r>
        <w:rPr>
          <w:rFonts w:ascii="Tahoma" w:hAnsi="Tahoma" w:cs="Tahoma"/>
        </w:rPr>
        <w:t>���</w:t>
      </w:r>
      <w:r>
        <w:t>AW</w:t>
      </w:r>
    </w:p>
    <w:p w14:paraId="3DDCAF27" w14:textId="77777777" w:rsidR="0045207C" w:rsidRDefault="0045207C" w:rsidP="007724B4">
      <w:pPr>
        <w:pStyle w:val="Heading3"/>
      </w:pPr>
      <w:r>
        <w:rPr>
          <w:rFonts w:ascii="Tahoma" w:hAnsi="Tahoma" w:cs="Tahoma"/>
        </w:rPr>
        <w:t>�</w:t>
      </w:r>
      <w:r>
        <w:t>4h</w:t>
      </w:r>
      <w:r>
        <w:rPr>
          <w:rFonts w:ascii="Tahoma" w:hAnsi="Tahoma" w:cs="Tahoma"/>
        </w:rPr>
        <w:t>���</w:t>
      </w:r>
      <w:r>
        <w:t>]</w:t>
      </w:r>
      <w:r>
        <w:rPr>
          <w:rFonts w:ascii="Tahoma" w:hAnsi="Tahoma" w:cs="Tahoma"/>
        </w:rPr>
        <w:t>�</w:t>
      </w:r>
      <w:r>
        <w:t>Ć</w:t>
      </w:r>
      <w:r>
        <w:rPr>
          <w:rFonts w:ascii="Tahoma" w:hAnsi="Tahoma" w:cs="Tahoma"/>
        </w:rPr>
        <w:t>���</w:t>
      </w:r>
      <w:r>
        <w:t>c</w:t>
      </w:r>
      <w:r>
        <w:rPr>
          <w:rFonts w:ascii="Tahoma" w:hAnsi="Tahoma" w:cs="Tahoma"/>
        </w:rPr>
        <w:t>�</w:t>
      </w:r>
      <w:r>
        <w:t>5</w:t>
      </w:r>
      <w:r>
        <w:rPr>
          <w:rFonts w:ascii="Tahoma" w:hAnsi="Tahoma" w:cs="Tahoma"/>
        </w:rPr>
        <w:t>�</w:t>
      </w:r>
      <w:r>
        <w:t>g</w:t>
      </w:r>
      <w:r>
        <w:rPr>
          <w:rFonts w:ascii="Tahoma" w:hAnsi="Tahoma" w:cs="Tahoma"/>
        </w:rPr>
        <w:t>�</w:t>
      </w:r>
      <w:r>
        <w:t>G</w:t>
      </w:r>
      <w:r>
        <w:rPr>
          <w:rFonts w:ascii="Tahoma" w:hAnsi="Tahoma" w:cs="Tahoma"/>
        </w:rPr>
        <w:t>���</w:t>
      </w:r>
      <w:r>
        <w:t>!</w:t>
      </w:r>
      <w:r>
        <w:rPr>
          <w:rFonts w:ascii="Tahoma" w:hAnsi="Tahoma" w:cs="Tahoma"/>
        </w:rPr>
        <w:t>�</w:t>
      </w:r>
      <w:r>
        <w:t>F5</w:t>
      </w:r>
      <w:r>
        <w:rPr>
          <w:rFonts w:ascii="Tahoma" w:hAnsi="Tahoma" w:cs="Tahoma"/>
        </w:rPr>
        <w:t>�</w:t>
      </w:r>
      <w:r>
        <w:t>&lt;pR</w:t>
      </w:r>
      <w:r>
        <w:rPr>
          <w:rFonts w:ascii="Tahoma" w:hAnsi="Tahoma" w:cs="Tahoma"/>
        </w:rPr>
        <w:t>�</w:t>
      </w:r>
      <w:r>
        <w:t>Df</w:t>
      </w:r>
      <w:r>
        <w:rPr>
          <w:rFonts w:ascii="Tahoma" w:hAnsi="Tahoma" w:cs="Tahoma"/>
        </w:rPr>
        <w:t>�</w:t>
      </w:r>
      <w:r>
        <w:t>hz</w:t>
      </w:r>
      <w:r>
        <w:rPr>
          <w:rFonts w:ascii="Tahoma" w:hAnsi="Tahoma" w:cs="Tahoma"/>
        </w:rPr>
        <w:t>�</w:t>
      </w:r>
      <w:r>
        <w:t xml:space="preserve">   q;U</w:t>
      </w:r>
    </w:p>
    <w:p w14:paraId="5638478E" w14:textId="77777777" w:rsidR="0045207C" w:rsidRDefault="0045207C" w:rsidP="007724B4">
      <w:pPr>
        <w:pStyle w:val="Heading3"/>
      </w:pPr>
      <w:r>
        <w:rPr>
          <w:rFonts w:ascii="Tahoma" w:hAnsi="Tahoma" w:cs="Tahoma"/>
        </w:rPr>
        <w:t>��</w:t>
      </w:r>
      <w:r>
        <w:t>]͍</w:t>
      </w:r>
      <w:r>
        <w:rPr>
          <w:rFonts w:ascii="Tahoma" w:hAnsi="Tahoma" w:cs="Tahoma"/>
        </w:rPr>
        <w:t>���</w:t>
      </w:r>
      <w:r>
        <w:t>|</w:t>
      </w:r>
      <w:r>
        <w:rPr>
          <w:rFonts w:ascii="Tahoma" w:hAnsi="Tahoma" w:cs="Tahoma"/>
        </w:rPr>
        <w:t>�</w:t>
      </w:r>
      <w:r>
        <w:t>MD</w:t>
      </w:r>
      <w:r>
        <w:rPr>
          <w:rFonts w:ascii="Tahoma" w:hAnsi="Tahoma" w:cs="Tahoma"/>
        </w:rPr>
        <w:t>���</w:t>
      </w:r>
      <w:r>
        <w:t>Š*</w:t>
      </w:r>
      <w:r>
        <w:rPr>
          <w:rFonts w:ascii="Tahoma" w:hAnsi="Tahoma" w:cs="Tahoma"/>
        </w:rPr>
        <w:t>�</w:t>
      </w:r>
      <w:r>
        <w:t>}OkWb</w:t>
      </w:r>
      <w:r>
        <w:rPr>
          <w:rFonts w:ascii="Tahoma" w:hAnsi="Tahoma" w:cs="Tahoma"/>
        </w:rPr>
        <w:t>���</w:t>
      </w:r>
      <w:r>
        <w:t>9B</w:t>
      </w:r>
      <w:r>
        <w:rPr>
          <w:rFonts w:ascii="Tahoma" w:hAnsi="Tahoma" w:cs="Tahoma"/>
        </w:rPr>
        <w:t>�</w:t>
      </w:r>
      <w:r>
        <w:t>(&amp;&amp;_</w:t>
      </w:r>
      <w:r>
        <w:rPr>
          <w:rFonts w:ascii="Tahoma" w:hAnsi="Tahoma" w:cs="Tahoma"/>
        </w:rPr>
        <w:t>�</w:t>
      </w:r>
      <w:r>
        <w:t>&amp;</w:t>
      </w:r>
      <w:r>
        <w:rPr>
          <w:rFonts w:ascii="Tahoma" w:hAnsi="Tahoma" w:cs="Tahoma"/>
        </w:rPr>
        <w:t>�</w:t>
      </w:r>
      <w:r>
        <w:t>ЍYb</w:t>
      </w:r>
      <w:r>
        <w:rPr>
          <w:rFonts w:ascii="Tahoma" w:hAnsi="Tahoma" w:cs="Tahoma"/>
        </w:rPr>
        <w:t>��</w:t>
      </w:r>
      <w:r>
        <w:t>R</w:t>
      </w:r>
      <w:r>
        <w:rPr>
          <w:rFonts w:ascii="Tahoma" w:hAnsi="Tahoma" w:cs="Tahoma"/>
        </w:rPr>
        <w:t>�</w:t>
      </w:r>
      <w:r>
        <w:t>-</w:t>
      </w:r>
      <w:r>
        <w:rPr>
          <w:rFonts w:ascii="Tahoma" w:hAnsi="Tahoma" w:cs="Tahoma"/>
        </w:rPr>
        <w:t>�</w:t>
      </w:r>
      <w:r>
        <w:t>0b3</w:t>
      </w:r>
      <w:r>
        <w:rPr>
          <w:rFonts w:ascii="Tahoma" w:hAnsi="Tahoma" w:cs="Tahoma"/>
        </w:rPr>
        <w:t>���</w:t>
      </w:r>
      <w:r>
        <w:t>Äd</w:t>
      </w:r>
      <w:r>
        <w:rPr>
          <w:rFonts w:ascii="Tahoma" w:hAnsi="Tahoma" w:cs="Tahoma"/>
        </w:rPr>
        <w:t>�</w:t>
      </w:r>
      <w:r>
        <w:t>8</w:t>
      </w:r>
      <w:r>
        <w:rPr>
          <w:rFonts w:ascii="Tahoma" w:hAnsi="Tahoma" w:cs="Tahoma"/>
        </w:rPr>
        <w:t>��</w:t>
      </w:r>
      <w:r>
        <w:t>:</w:t>
      </w:r>
      <w:r>
        <w:rPr>
          <w:rFonts w:ascii="Tahoma" w:hAnsi="Tahoma" w:cs="Tahoma"/>
        </w:rPr>
        <w:t>��</w:t>
      </w:r>
      <w:r>
        <w:t>Zs!</w:t>
      </w:r>
      <w:r>
        <w:rPr>
          <w:rFonts w:ascii="Tahoma" w:hAnsi="Tahoma" w:cs="Tahoma"/>
        </w:rPr>
        <w:t>�</w:t>
      </w:r>
      <w:r>
        <w:t>a</w:t>
      </w:r>
      <w:r>
        <w:rPr>
          <w:rFonts w:ascii="Tahoma" w:hAnsi="Tahoma" w:cs="Tahoma"/>
        </w:rPr>
        <w:t>�</w:t>
      </w:r>
      <w:r>
        <w:t xml:space="preserve"> </w:t>
      </w:r>
      <w:r>
        <w:rPr>
          <w:rFonts w:ascii="Tahoma" w:hAnsi="Tahoma" w:cs="Tahoma"/>
        </w:rPr>
        <w:t>�</w:t>
      </w:r>
      <w:r>
        <w:t>inZ</w:t>
      </w:r>
      <w:r>
        <w:rPr>
          <w:rFonts w:ascii="Cambria Math" w:hAnsi="Cambria Math" w:cs="Cambria Math"/>
        </w:rPr>
        <w:t>⎻</w:t>
      </w:r>
      <w:r>
        <w:t>7z</w:t>
      </w:r>
      <w:r>
        <w:rPr>
          <w:rFonts w:ascii="Tahoma" w:hAnsi="Tahoma" w:cs="Tahoma"/>
        </w:rPr>
        <w:t>�</w:t>
      </w:r>
      <w:r>
        <w:t>d</w:t>
      </w:r>
      <w:r>
        <w:rPr>
          <w:rFonts w:ascii="Tahoma" w:hAnsi="Tahoma" w:cs="Tahoma"/>
        </w:rPr>
        <w:t>�</w:t>
      </w:r>
      <w:r>
        <w:t>)`</w:t>
      </w:r>
      <w:r>
        <w:rPr>
          <w:rFonts w:ascii="Tahoma" w:hAnsi="Tahoma" w:cs="Tahoma"/>
        </w:rPr>
        <w:t>�</w:t>
      </w:r>
      <w:r>
        <w:t>;*</w:t>
      </w:r>
      <w:r>
        <w:rPr>
          <w:rFonts w:ascii="Tahoma" w:hAnsi="Tahoma" w:cs="Tahoma"/>
        </w:rPr>
        <w:t>�</w:t>
      </w:r>
      <w:r>
        <w:t>6$&amp;</w:t>
      </w:r>
      <w:r>
        <w:rPr>
          <w:rFonts w:ascii="Tahoma" w:hAnsi="Tahoma" w:cs="Tahoma"/>
        </w:rPr>
        <w:t>��</w:t>
      </w:r>
      <w:r>
        <w:t>"</w:t>
      </w:r>
      <w:r>
        <w:rPr>
          <w:rFonts w:ascii="Tahoma" w:hAnsi="Tahoma" w:cs="Tahoma"/>
        </w:rPr>
        <w:t>��</w:t>
      </w:r>
      <w:r>
        <w:t>P#7</w:t>
      </w:r>
      <w:r>
        <w:rPr>
          <w:rFonts w:ascii="Tahoma" w:hAnsi="Tahoma" w:cs="Tahoma"/>
        </w:rPr>
        <w:t>��</w:t>
      </w:r>
      <w:r>
        <w:t>W1Ig</w:t>
      </w:r>
      <w:r>
        <w:rPr>
          <w:rFonts w:ascii="Tahoma" w:hAnsi="Tahoma" w:cs="Tahoma"/>
        </w:rPr>
        <w:t>��</w:t>
      </w:r>
      <w:r>
        <w:t>0</w:t>
      </w:r>
      <w:r>
        <w:rPr>
          <w:rFonts w:ascii="Tahoma" w:hAnsi="Tahoma" w:cs="Tahoma"/>
        </w:rPr>
        <w:t>��</w:t>
      </w:r>
      <w:r>
        <w:t>_a:}</w:t>
      </w:r>
      <w:r>
        <w:rPr>
          <w:rFonts w:ascii="Tahoma" w:hAnsi="Tahoma" w:cs="Tahoma"/>
        </w:rPr>
        <w:t>��</w:t>
      </w:r>
      <w:r>
        <w:rPr>
          <w:rFonts w:hint="cs"/>
        </w:rPr>
        <w:t>ړ</w:t>
      </w:r>
      <w:r>
        <w:rPr>
          <w:rFonts w:ascii="Tahoma" w:hAnsi="Tahoma" w:cs="Tahoma"/>
        </w:rPr>
        <w:t>������</w:t>
      </w:r>
      <w:r>
        <w:t>&amp;1</w:t>
      </w:r>
      <w:r>
        <w:rPr>
          <w:rFonts w:ascii="Tahoma" w:hAnsi="Tahoma" w:cs="Tahoma"/>
        </w:rPr>
        <w:t>�</w:t>
      </w:r>
      <w:r>
        <w:t>wN</w:t>
      </w:r>
      <w:r>
        <w:rPr>
          <w:rFonts w:ascii="Tahoma" w:hAnsi="Tahoma" w:cs="Tahoma"/>
        </w:rPr>
        <w:t>���</w:t>
      </w:r>
      <w:r>
        <w:t>`d</w:t>
      </w:r>
      <w:r>
        <w:rPr>
          <w:rFonts w:ascii="Tahoma" w:hAnsi="Tahoma" w:cs="Tahoma"/>
        </w:rPr>
        <w:t>�</w:t>
      </w:r>
      <w:r>
        <w:t>a</w:t>
      </w:r>
    </w:p>
    <w:p w14:paraId="481DEB00" w14:textId="77777777" w:rsidR="0045207C" w:rsidRDefault="0045207C" w:rsidP="007724B4">
      <w:pPr>
        <w:pStyle w:val="Heading3"/>
      </w:pPr>
      <w:r>
        <w:t>'d</w:t>
      </w:r>
      <w:r>
        <w:rPr>
          <w:rFonts w:ascii="Tahoma" w:hAnsi="Tahoma" w:cs="Tahoma"/>
        </w:rPr>
        <w:t>�</w:t>
      </w:r>
      <w:r>
        <w:t>07</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DSt2</w:t>
      </w:r>
      <w:r>
        <w:rPr>
          <w:rFonts w:ascii="Tahoma" w:hAnsi="Tahoma" w:cs="Tahoma"/>
        </w:rPr>
        <w:t>�</w:t>
      </w:r>
      <w:r>
        <w:t>1$</w:t>
      </w:r>
      <w:r>
        <w:rPr>
          <w:rFonts w:ascii="Tahoma" w:hAnsi="Tahoma" w:cs="Tahoma"/>
        </w:rPr>
        <w:t>���</w:t>
      </w:r>
      <w:r>
        <w:t>E</w:t>
      </w:r>
      <w:r>
        <w:rPr>
          <w:rFonts w:ascii="Tahoma" w:hAnsi="Tahoma" w:cs="Tahoma"/>
        </w:rPr>
        <w:t>�</w:t>
      </w:r>
      <w:r>
        <w:t>Zj</w:t>
      </w:r>
    </w:p>
    <w:p w14:paraId="3ECD45BA" w14:textId="77777777" w:rsidR="0045207C" w:rsidRDefault="0045207C" w:rsidP="007724B4">
      <w:pPr>
        <w:pStyle w:val="Heading3"/>
      </w:pPr>
      <w:r>
        <w:rPr>
          <w:rFonts w:ascii="Tahoma" w:hAnsi="Tahoma" w:cs="Tahoma"/>
        </w:rPr>
        <w:t>�</w:t>
      </w:r>
      <w:r>
        <w:t>Å</w:t>
      </w:r>
      <w:r>
        <w:rPr>
          <w:rFonts w:ascii="Tahoma" w:hAnsi="Tahoma" w:cs="Tahoma"/>
        </w:rPr>
        <w:t>�</w:t>
      </w:r>
      <w:r>
        <w:t>ü</w:t>
      </w:r>
      <w:r>
        <w:rPr>
          <w:rFonts w:ascii="Tahoma" w:hAnsi="Tahoma" w:cs="Tahoma"/>
        </w:rPr>
        <w:t>���</w:t>
      </w:r>
      <w:r>
        <w:t>Üz</w:t>
      </w:r>
    </w:p>
    <w:p w14:paraId="63F8CB88" w14:textId="77777777" w:rsidR="0045207C" w:rsidRDefault="0045207C" w:rsidP="007724B4">
      <w:pPr>
        <w:pStyle w:val="Heading3"/>
      </w:pPr>
      <w:r>
        <w:t>D5</w:t>
      </w:r>
      <w:r>
        <w:rPr>
          <w:rFonts w:ascii="Tahoma" w:hAnsi="Tahoma" w:cs="Tahoma"/>
        </w:rPr>
        <w:t>����</w:t>
      </w:r>
      <w:r>
        <w:t>&lt;</w:t>
      </w:r>
      <w:r>
        <w:rPr>
          <w:rFonts w:ascii="Tahoma" w:hAnsi="Tahoma" w:cs="Tahoma"/>
        </w:rPr>
        <w:t>��</w:t>
      </w:r>
      <w:r>
        <w:t>å</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M+</w:t>
      </w:r>
      <w:r>
        <w:rPr>
          <w:rFonts w:ascii="Tahoma" w:hAnsi="Tahoma" w:cs="Tahoma"/>
        </w:rPr>
        <w:t>�</w:t>
      </w:r>
      <w:r>
        <w:t>2</w:t>
      </w:r>
      <w:r>
        <w:rPr>
          <w:rFonts w:ascii="Tahoma" w:hAnsi="Tahoma" w:cs="Tahoma"/>
        </w:rPr>
        <w:t>�⸮</w:t>
      </w:r>
      <w:r>
        <w:t>Vy</w:t>
      </w:r>
    </w:p>
    <w:p w14:paraId="5AA50DE0" w14:textId="77777777" w:rsidR="0045207C" w:rsidRDefault="0045207C" w:rsidP="007724B4">
      <w:pPr>
        <w:pStyle w:val="Heading3"/>
      </w:pPr>
      <w:r>
        <w:rPr>
          <w:rFonts w:ascii="Tahoma" w:hAnsi="Tahoma" w:cs="Tahoma"/>
        </w:rPr>
        <w:t>����</w:t>
      </w:r>
      <w:r>
        <w:t>1J</w:t>
      </w:r>
      <w:r>
        <w:rPr>
          <w:rFonts w:ascii="Tahoma" w:hAnsi="Tahoma" w:cs="Tahoma"/>
        </w:rPr>
        <w:t>��</w:t>
      </w:r>
      <w:r>
        <w:t>P</w:t>
      </w:r>
      <w:r>
        <w:rPr>
          <w:rFonts w:ascii="Tahoma" w:hAnsi="Tahoma" w:cs="Tahoma"/>
        </w:rPr>
        <w:t>��</w:t>
      </w:r>
      <w:r>
        <w:t>ä</w:t>
      </w:r>
      <w:r>
        <w:rPr>
          <w:rFonts w:ascii="Segoe UI Historic" w:hAnsi="Segoe UI Historic" w:cs="Segoe UI Historic"/>
        </w:rPr>
        <w:t>܄</w:t>
      </w:r>
      <w:r>
        <w:rPr>
          <w:rFonts w:ascii="Tahoma" w:hAnsi="Tahoma" w:cs="Tahoma"/>
        </w:rPr>
        <w:t>��</w:t>
      </w:r>
      <w:r>
        <w:t>i</w:t>
      </w:r>
      <w:r>
        <w:rPr>
          <w:rFonts w:ascii="Tahoma" w:hAnsi="Tahoma" w:cs="Tahoma"/>
        </w:rPr>
        <w:t>�</w:t>
      </w:r>
      <w:r>
        <w:t>4:M"</w:t>
      </w:r>
      <w:r>
        <w:rPr>
          <w:rFonts w:ascii="Tahoma" w:hAnsi="Tahoma" w:cs="Tahoma"/>
        </w:rPr>
        <w:t>�</w:t>
      </w:r>
      <w:r>
        <w:t>D</w:t>
      </w:r>
      <w:r>
        <w:rPr>
          <w:rFonts w:ascii="Tahoma" w:hAnsi="Tahoma" w:cs="Tahoma"/>
        </w:rPr>
        <w:t>�</w:t>
      </w:r>
      <w:r>
        <w:t>vs5O</w:t>
      </w:r>
      <w:r>
        <w:rPr>
          <w:rFonts w:ascii="Tahoma" w:hAnsi="Tahoma" w:cs="Tahoma"/>
        </w:rPr>
        <w:t>�</w:t>
      </w:r>
      <w:r>
        <w:t>u/</w:t>
      </w:r>
      <w:r>
        <w:rPr>
          <w:rFonts w:ascii="Tahoma" w:hAnsi="Tahoma" w:cs="Tahoma"/>
        </w:rPr>
        <w:t>������</w:t>
      </w:r>
      <w:r>
        <w:t>=w</w:t>
      </w:r>
      <w:r>
        <w:rPr>
          <w:rFonts w:ascii="Tahoma" w:hAnsi="Tahoma" w:cs="Tahoma"/>
        </w:rPr>
        <w:t>�</w:t>
      </w:r>
    </w:p>
    <w:p w14:paraId="091232AE" w14:textId="77777777" w:rsidR="0045207C" w:rsidRDefault="0045207C" w:rsidP="007724B4">
      <w:pPr>
        <w:pStyle w:val="Heading3"/>
      </w:pPr>
      <w:r>
        <w:rPr>
          <w:rFonts w:ascii="Tahoma" w:hAnsi="Tahoma" w:cs="Tahoma"/>
        </w:rPr>
        <w:t>��</w:t>
      </w:r>
      <w:r>
        <w:t>"0C</w:t>
      </w:r>
      <w:r>
        <w:rPr>
          <w:rFonts w:ascii="Tahoma" w:hAnsi="Tahoma" w:cs="Tahoma"/>
        </w:rPr>
        <w:t>�</w:t>
      </w:r>
      <w:r>
        <w:t>Gö)</w:t>
      </w:r>
      <w:r>
        <w:rPr>
          <w:rFonts w:ascii="Tahoma" w:hAnsi="Tahoma" w:cs="Tahoma"/>
        </w:rPr>
        <w:t>�</w:t>
      </w:r>
      <w:r>
        <w:t>m60!u</w:t>
      </w:r>
      <w:r>
        <w:rPr>
          <w:rFonts w:ascii="Tahoma" w:hAnsi="Tahoma" w:cs="Tahoma"/>
        </w:rPr>
        <w:t>�</w:t>
      </w:r>
      <w:r>
        <w:t>!</w:t>
      </w:r>
      <w:r>
        <w:rPr>
          <w:rFonts w:ascii="Tahoma" w:hAnsi="Tahoma" w:cs="Tahoma"/>
        </w:rPr>
        <w:t>⸮�</w:t>
      </w:r>
      <w:r>
        <w:t>=n:</w:t>
      </w:r>
      <w:r>
        <w:rPr>
          <w:rFonts w:ascii="Tahoma" w:hAnsi="Tahoma" w:cs="Tahoma"/>
        </w:rPr>
        <w:t>�</w:t>
      </w:r>
    </w:p>
    <w:p w14:paraId="1A2EEAB2" w14:textId="77777777" w:rsidR="0045207C" w:rsidRDefault="0045207C" w:rsidP="007724B4">
      <w:pPr>
        <w:pStyle w:val="Heading3"/>
      </w:pPr>
      <w:r>
        <w:rPr>
          <w:rFonts w:ascii="Tahoma" w:hAnsi="Tahoma" w:cs="Tahoma"/>
        </w:rPr>
        <w:t>�</w:t>
      </w:r>
      <w:r>
        <w:t>&lt;</w:t>
      </w:r>
      <w:r>
        <w:rPr>
          <w:rFonts w:ascii="Tahoma" w:hAnsi="Tahoma" w:cs="Tahoma"/>
        </w:rPr>
        <w:t>�</w:t>
      </w:r>
      <w:r>
        <w:t>qn</w:t>
      </w:r>
      <w:r>
        <w:rPr>
          <w:rFonts w:ascii="Tahoma" w:hAnsi="Tahoma" w:cs="Tahoma"/>
        </w:rPr>
        <w:t>����</w:t>
      </w:r>
      <w:r>
        <w:t>.v</w:t>
      </w:r>
      <w:r>
        <w:rPr>
          <w:rFonts w:ascii="Tahoma" w:hAnsi="Tahoma" w:cs="Tahoma"/>
        </w:rPr>
        <w:t>�</w:t>
      </w:r>
      <w:r>
        <w:t>äu</w:t>
      </w:r>
      <w:r>
        <w:rPr>
          <w:rFonts w:ascii="Tahoma" w:hAnsi="Tahoma" w:cs="Tahoma"/>
        </w:rPr>
        <w:t>�</w:t>
      </w:r>
      <w:r>
        <w:t>6</w:t>
      </w:r>
      <w:r>
        <w:rPr>
          <w:rFonts w:ascii="Tahoma" w:hAnsi="Tahoma" w:cs="Tahoma"/>
        </w:rPr>
        <w:t>�</w:t>
      </w:r>
      <w:r>
        <w:t>"V</w:t>
      </w:r>
      <w:r>
        <w:rPr>
          <w:rFonts w:ascii="Tahoma" w:hAnsi="Tahoma" w:cs="Tahoma"/>
        </w:rPr>
        <w:t>�</w:t>
      </w:r>
      <w:r>
        <w:t>LI</w:t>
      </w:r>
      <w:r>
        <w:rPr>
          <w:rFonts w:ascii="Tahoma" w:hAnsi="Tahoma" w:cs="Tahoma"/>
        </w:rPr>
        <w:t>����</w:t>
      </w:r>
      <w:r>
        <w:t>s</w:t>
      </w:r>
      <w:r>
        <w:rPr>
          <w:rFonts w:ascii="Tahoma" w:hAnsi="Tahoma" w:cs="Tahoma"/>
        </w:rPr>
        <w:t>�</w:t>
      </w:r>
      <w:r>
        <w:t>٧</w:t>
      </w:r>
      <w:r>
        <w:rPr>
          <w:rFonts w:ascii="Tahoma" w:hAnsi="Tahoma" w:cs="Tahoma"/>
        </w:rPr>
        <w:t>�</w:t>
      </w:r>
    </w:p>
    <w:p w14:paraId="14EE6BF5" w14:textId="77777777" w:rsidR="0045207C" w:rsidRDefault="0045207C" w:rsidP="007724B4">
      <w:pPr>
        <w:pStyle w:val="Heading3"/>
      </w:pPr>
      <w:r>
        <w:rPr>
          <w:rFonts w:ascii="Tahoma" w:hAnsi="Tahoma" w:cs="Tahoma"/>
        </w:rPr>
        <w:t>���</w:t>
      </w:r>
      <w:r>
        <w:t>I</w:t>
      </w:r>
      <w:r>
        <w:rPr>
          <w:rFonts w:ascii="Tahoma" w:hAnsi="Tahoma" w:cs="Tahoma"/>
        </w:rPr>
        <w:t>�</w:t>
      </w:r>
      <w:r>
        <w:t>2'89</w:t>
      </w:r>
      <w:r>
        <w:rPr>
          <w:rFonts w:ascii="Tahoma" w:hAnsi="Tahoma" w:cs="Tahoma"/>
        </w:rPr>
        <w:t>�</w:t>
      </w:r>
      <w:r>
        <w:t>nVb</w:t>
      </w:r>
      <w:r>
        <w:rPr>
          <w:rFonts w:ascii="Tahoma" w:hAnsi="Tahoma" w:cs="Tahoma"/>
        </w:rPr>
        <w:t>��</w:t>
      </w:r>
      <w:r>
        <w:t>Ü</w:t>
      </w:r>
    </w:p>
    <w:p w14:paraId="19B05FD0" w14:textId="77777777" w:rsidR="0045207C" w:rsidRDefault="0045207C" w:rsidP="007724B4">
      <w:pPr>
        <w:pStyle w:val="Heading3"/>
      </w:pPr>
      <w:r>
        <w:rPr>
          <w:rFonts w:ascii="Tahoma" w:hAnsi="Tahoma" w:cs="Tahoma"/>
        </w:rPr>
        <w:t>��</w:t>
      </w:r>
      <w:r>
        <w:t>é</w:t>
      </w:r>
      <w:r>
        <w:rPr>
          <w:rFonts w:ascii="Tahoma" w:hAnsi="Tahoma" w:cs="Tahoma"/>
        </w:rPr>
        <w:t>�</w:t>
      </w:r>
      <w:r>
        <w:t>#</w:t>
      </w:r>
    </w:p>
    <w:p w14:paraId="1E585ED2" w14:textId="77777777" w:rsidR="0045207C" w:rsidRDefault="0045207C" w:rsidP="007724B4">
      <w:pPr>
        <w:pStyle w:val="Heading3"/>
      </w:pPr>
      <w:r>
        <w:t>v&amp;h</w:t>
      </w:r>
      <w:r>
        <w:rPr>
          <w:rFonts w:ascii="Tahoma" w:hAnsi="Tahoma" w:cs="Tahoma"/>
        </w:rPr>
        <w:t>����</w:t>
      </w:r>
      <w:r>
        <w:t>.v</w:t>
      </w:r>
      <w:r>
        <w:rPr>
          <w:rFonts w:ascii="Tahoma" w:hAnsi="Tahoma" w:cs="Tahoma"/>
        </w:rPr>
        <w:t>���</w:t>
      </w:r>
      <w:r>
        <w:t>7?</w:t>
      </w:r>
      <w:r>
        <w:rPr>
          <w:rFonts w:ascii="Tahoma" w:hAnsi="Tahoma" w:cs="Tahoma"/>
        </w:rPr>
        <w:t>��</w:t>
      </w:r>
      <w:r>
        <w:t>ejI</w:t>
      </w:r>
      <w:r>
        <w:rPr>
          <w:rFonts w:ascii="Tahoma" w:hAnsi="Tahoma" w:cs="Tahoma"/>
        </w:rPr>
        <w:t>�</w:t>
      </w:r>
      <w:r>
        <w:t>r</w:t>
      </w:r>
      <w:r>
        <w:rPr>
          <w:rFonts w:ascii="Tahoma" w:hAnsi="Tahoma" w:cs="Tahoma"/>
        </w:rPr>
        <w:t>�</w:t>
      </w:r>
      <w:r>
        <w:t>(?</w:t>
      </w:r>
      <w:r>
        <w:rPr>
          <w:rFonts w:ascii="Tahoma" w:hAnsi="Tahoma" w:cs="Tahoma"/>
        </w:rPr>
        <w:t>�</w:t>
      </w:r>
      <w:r>
        <w:t>e</w:t>
      </w:r>
      <w:r>
        <w:rPr>
          <w:rFonts w:ascii="Tahoma" w:hAnsi="Tahoma" w:cs="Tahoma"/>
        </w:rPr>
        <w:t>�</w:t>
      </w:r>
      <w:r>
        <w:t>XÄRQ</w:t>
      </w:r>
      <w:r>
        <w:rPr>
          <w:rFonts w:ascii="Tahoma" w:hAnsi="Tahoma" w:cs="Tahoma"/>
        </w:rPr>
        <w:t>�������</w:t>
      </w:r>
      <w:r>
        <w:t>p@</w:t>
      </w:r>
      <w:r>
        <w:rPr>
          <w:rFonts w:ascii="Tahoma" w:hAnsi="Tahoma" w:cs="Tahoma"/>
        </w:rPr>
        <w:t>��</w:t>
      </w:r>
      <w:r>
        <w:t>*</w:t>
      </w:r>
      <w:r>
        <w:rPr>
          <w:rFonts w:ascii="Tahoma" w:hAnsi="Tahoma" w:cs="Tahoma"/>
        </w:rPr>
        <w:t>��</w:t>
      </w:r>
      <w:r>
        <w:t>L</w:t>
      </w:r>
      <w:r>
        <w:rPr>
          <w:rFonts w:ascii="Tahoma" w:hAnsi="Tahoma" w:cs="Tahoma"/>
        </w:rPr>
        <w:t>�</w:t>
      </w:r>
    </w:p>
    <w:p w14:paraId="3F3A50DE" w14:textId="77777777" w:rsidR="0045207C" w:rsidRDefault="0045207C" w:rsidP="007724B4">
      <w:pPr>
        <w:pStyle w:val="Heading3"/>
      </w:pPr>
      <w:r>
        <w:rPr>
          <w:rFonts w:ascii="Segoe UI Historic" w:hAnsi="Segoe UI Historic" w:cs="Segoe UI Historic"/>
        </w:rPr>
        <w:t>ܑ</w:t>
      </w:r>
      <w:r>
        <w:t>Ot=</w:t>
      </w:r>
      <w:r>
        <w:rPr>
          <w:rFonts w:ascii="Tahoma" w:hAnsi="Tahoma" w:cs="Tahoma"/>
        </w:rPr>
        <w:t>��</w:t>
      </w:r>
      <w:r>
        <w:t>+7</w:t>
      </w:r>
      <w:r>
        <w:rPr>
          <w:rFonts w:ascii="Tahoma" w:hAnsi="Tahoma" w:cs="Tahoma"/>
        </w:rPr>
        <w:t>�</w:t>
      </w:r>
      <w:r>
        <w:t>Fr=~8</w:t>
      </w:r>
      <w:r>
        <w:rPr>
          <w:rFonts w:ascii="Tahoma" w:hAnsi="Tahoma" w:cs="Tahoma"/>
        </w:rPr>
        <w:t>�</w:t>
      </w:r>
      <w:r>
        <w:t>P</w:t>
      </w:r>
      <w:r>
        <w:rPr>
          <w:rFonts w:ascii="Tahoma" w:hAnsi="Tahoma" w:cs="Tahoma"/>
        </w:rPr>
        <w:t>��</w:t>
      </w:r>
      <w:r>
        <w:t>r:osP</w:t>
      </w:r>
      <w:r>
        <w:rPr>
          <w:rFonts w:ascii="Tahoma" w:hAnsi="Tahoma" w:cs="Tahoma"/>
        </w:rPr>
        <w:t>��</w:t>
      </w:r>
      <w:r>
        <w:t>(</w:t>
      </w:r>
      <w:r>
        <w:rPr>
          <w:rFonts w:ascii="Tahoma" w:hAnsi="Tahoma" w:cs="Tahoma"/>
        </w:rPr>
        <w:t>�</w:t>
      </w:r>
      <w:r>
        <w:t>ѐw</w:t>
      </w:r>
      <w:r>
        <w:rPr>
          <w:rFonts w:ascii="Tahoma" w:hAnsi="Tahoma" w:cs="Tahoma"/>
        </w:rPr>
        <w:t>��</w:t>
      </w:r>
      <w:r>
        <w:rPr>
          <w:rFonts w:hint="cs"/>
        </w:rPr>
        <w:t>ڀ</w:t>
      </w:r>
      <w:r>
        <w:rPr>
          <w:rFonts w:ascii="Tahoma" w:hAnsi="Tahoma" w:cs="Tahoma"/>
        </w:rPr>
        <w:t>�⸮�</w:t>
      </w:r>
      <w:r>
        <w:t>A</w:t>
      </w:r>
      <w:r>
        <w:rPr>
          <w:rFonts w:ascii="Tahoma" w:hAnsi="Tahoma" w:cs="Tahoma"/>
        </w:rPr>
        <w:t>���</w:t>
      </w:r>
      <w:r>
        <w:t>&lt;Yqv</w:t>
      </w:r>
      <w:r>
        <w:rPr>
          <w:rFonts w:ascii="Tahoma" w:hAnsi="Tahoma" w:cs="Tahoma"/>
        </w:rPr>
        <w:t>��</w:t>
      </w:r>
      <w:r>
        <w:t>y</w:t>
      </w:r>
      <w:r>
        <w:rPr>
          <w:rFonts w:ascii="Tahoma" w:hAnsi="Tahoma" w:cs="Tahoma"/>
        </w:rPr>
        <w:t>�</w:t>
      </w:r>
      <w:r>
        <w:t>[~O</w:t>
      </w:r>
      <w:r>
        <w:rPr>
          <w:rFonts w:ascii="Tahoma" w:hAnsi="Tahoma" w:cs="Tahoma"/>
        </w:rPr>
        <w:t>����</w:t>
      </w:r>
      <w:r>
        <w:t>JP</w:t>
      </w:r>
      <w:r>
        <w:rPr>
          <w:rFonts w:ascii="Tahoma" w:hAnsi="Tahoma" w:cs="Tahoma"/>
        </w:rPr>
        <w:t>�</w:t>
      </w:r>
      <w:r>
        <w:t>L</w:t>
      </w:r>
      <w:r>
        <w:rPr>
          <w:rFonts w:ascii="Tahoma" w:hAnsi="Tahoma" w:cs="Tahoma"/>
        </w:rPr>
        <w:t>��</w:t>
      </w:r>
      <w:r>
        <w:t>@</w:t>
      </w:r>
      <w:r>
        <w:rPr>
          <w:rFonts w:ascii="Tahoma" w:hAnsi="Tahoma" w:cs="Tahoma"/>
        </w:rPr>
        <w:t>�</w:t>
      </w:r>
      <w:r>
        <w:t>Te</w:t>
      </w:r>
      <w:r>
        <w:rPr>
          <w:rFonts w:ascii="Tahoma" w:hAnsi="Tahoma" w:cs="Tahoma"/>
        </w:rPr>
        <w:t>��</w:t>
      </w:r>
    </w:p>
    <w:p w14:paraId="3B3D1F6D" w14:textId="77777777" w:rsidR="0045207C" w:rsidRDefault="0045207C" w:rsidP="007724B4">
      <w:pPr>
        <w:pStyle w:val="Heading3"/>
      </w:pPr>
      <w:r>
        <w:rPr>
          <w:rFonts w:ascii="Tahoma" w:hAnsi="Tahoma" w:cs="Tahoma"/>
        </w:rPr>
        <w:t>��</w:t>
      </w:r>
      <w:r>
        <w:t>q</w:t>
      </w:r>
      <w:r>
        <w:rPr>
          <w:rFonts w:ascii="Tahoma" w:hAnsi="Tahoma" w:cs="Tahoma"/>
        </w:rPr>
        <w:t>�</w:t>
      </w:r>
      <w:r>
        <w:t>Τ̾</w:t>
      </w:r>
      <w:r>
        <w:rPr>
          <w:rFonts w:ascii="Tahoma" w:hAnsi="Tahoma" w:cs="Tahoma"/>
        </w:rPr>
        <w:t>�</w:t>
      </w:r>
      <w:r>
        <w:t>=</w:t>
      </w:r>
    </w:p>
    <w:p w14:paraId="32EB7D14" w14:textId="77777777" w:rsidR="0045207C" w:rsidRDefault="0045207C" w:rsidP="007724B4">
      <w:pPr>
        <w:pStyle w:val="Heading3"/>
      </w:pPr>
      <w:r>
        <w:rPr>
          <w:rFonts w:ascii="Tahoma" w:hAnsi="Tahoma" w:cs="Tahoma"/>
        </w:rPr>
        <w:t>����</w:t>
      </w:r>
      <w:r>
        <w:t>9|</w:t>
      </w:r>
      <w:r>
        <w:rPr>
          <w:rFonts w:ascii="Tahoma" w:hAnsi="Tahoma" w:cs="Tahoma"/>
        </w:rPr>
        <w:t>�</w:t>
      </w:r>
    </w:p>
    <w:p w14:paraId="0F2A3200" w14:textId="77777777" w:rsidR="0045207C" w:rsidRDefault="0045207C" w:rsidP="007724B4">
      <w:pPr>
        <w:pStyle w:val="Heading3"/>
      </w:pPr>
      <w:r>
        <w:t>K</w:t>
      </w:r>
      <w:r>
        <w:rPr>
          <w:rFonts w:ascii="Tahoma" w:hAnsi="Tahoma" w:cs="Tahoma"/>
        </w:rPr>
        <w:t>�</w:t>
      </w:r>
      <w:r>
        <w:t>8</w:t>
      </w:r>
      <w:r>
        <w:rPr>
          <w:rFonts w:ascii="Tahoma" w:hAnsi="Tahoma" w:cs="Tahoma"/>
        </w:rPr>
        <w:t>�</w:t>
      </w:r>
      <w:r>
        <w:t>Gʌ3</w:t>
      </w:r>
      <w:r>
        <w:rPr>
          <w:rFonts w:ascii="Tahoma" w:hAnsi="Tahoma" w:cs="Tahoma"/>
        </w:rPr>
        <w:t>⸮�</w:t>
      </w:r>
      <w:r>
        <w:t>;D</w:t>
      </w:r>
      <w:r>
        <w:rPr>
          <w:rFonts w:ascii="Tahoma" w:hAnsi="Tahoma" w:cs="Tahoma"/>
        </w:rPr>
        <w:t>�</w:t>
      </w:r>
      <w:r>
        <w:t>T</w:t>
      </w:r>
      <w:r>
        <w:rPr>
          <w:rFonts w:ascii="Tahoma" w:hAnsi="Tahoma" w:cs="Tahoma"/>
        </w:rPr>
        <w:t>��</w:t>
      </w:r>
      <w:r>
        <w:t>^</w:t>
      </w:r>
      <w:r>
        <w:rPr>
          <w:rFonts w:ascii="Tahoma" w:hAnsi="Tahoma" w:cs="Tahoma"/>
        </w:rPr>
        <w:t>�</w:t>
      </w:r>
      <w:r>
        <w:t>f</w:t>
      </w:r>
      <w:r>
        <w:rPr>
          <w:rFonts w:ascii="Tahoma" w:hAnsi="Tahoma" w:cs="Tahoma"/>
        </w:rPr>
        <w:t>��</w:t>
      </w:r>
      <w:r>
        <w:t>`zG</w:t>
      </w:r>
      <w:r>
        <w:rPr>
          <w:rFonts w:ascii="Tahoma" w:hAnsi="Tahoma" w:cs="Tahoma"/>
        </w:rPr>
        <w:t>�</w:t>
      </w:r>
      <w:r>
        <w:t>6</w:t>
      </w:r>
      <w:r>
        <w:rPr>
          <w:rFonts w:ascii="Tahoma" w:hAnsi="Tahoma" w:cs="Tahoma"/>
        </w:rPr>
        <w:t>�</w:t>
      </w:r>
      <w:r>
        <w:t>)</w:t>
      </w:r>
      <w:r>
        <w:rPr>
          <w:rFonts w:ascii="Tahoma" w:hAnsi="Tahoma" w:cs="Tahoma"/>
        </w:rPr>
        <w:t>⸮��</w:t>
      </w:r>
      <w:r>
        <w:t>}</w:t>
      </w:r>
      <w:r>
        <w:rPr>
          <w:rFonts w:ascii="Tahoma" w:hAnsi="Tahoma" w:cs="Tahoma"/>
        </w:rPr>
        <w:t>��</w:t>
      </w:r>
      <w:r>
        <w:t>&amp;2</w:t>
      </w:r>
    </w:p>
    <w:p w14:paraId="60CCD349" w14:textId="77777777" w:rsidR="0045207C" w:rsidRDefault="0045207C" w:rsidP="007724B4">
      <w:pPr>
        <w:pStyle w:val="Heading3"/>
      </w:pPr>
      <w:r>
        <w:rPr>
          <w:rFonts w:ascii="Tahoma" w:hAnsi="Tahoma" w:cs="Tahoma"/>
        </w:rPr>
        <w:t>�</w:t>
      </w:r>
      <w:r>
        <w:t>F</w:t>
      </w:r>
      <w:r>
        <w:rPr>
          <w:rFonts w:ascii="Tahoma" w:hAnsi="Tahoma" w:cs="Tahoma"/>
        </w:rPr>
        <w:t>�</w:t>
      </w:r>
      <w:r>
        <w:t>c4]</w:t>
      </w:r>
      <w:r>
        <w:rPr>
          <w:rFonts w:ascii="Tahoma" w:hAnsi="Tahoma" w:cs="Tahoma"/>
        </w:rPr>
        <w:t>���</w:t>
      </w:r>
      <w:r>
        <w:t>k</w:t>
      </w:r>
      <w:r>
        <w:rPr>
          <w:rFonts w:ascii="Tahoma" w:hAnsi="Tahoma" w:cs="Tahoma"/>
        </w:rPr>
        <w:t>�</w:t>
      </w:r>
      <w:r>
        <w:t>1</w:t>
      </w:r>
      <w:r>
        <w:rPr>
          <w:rFonts w:ascii="Tahoma" w:hAnsi="Tahoma" w:cs="Tahoma"/>
        </w:rPr>
        <w:t>��</w:t>
      </w:r>
      <w:r>
        <w:t>4l;U</w:t>
      </w:r>
      <w:r>
        <w:rPr>
          <w:rFonts w:ascii="Tahoma" w:hAnsi="Tahoma" w:cs="Tahoma"/>
        </w:rPr>
        <w:t>�</w:t>
      </w:r>
      <w:r>
        <w:t>B4_~ɜՆ=˷/KQ"@</w:t>
      </w:r>
      <w:r>
        <w:rPr>
          <w:rFonts w:ascii="Tahoma" w:hAnsi="Tahoma" w:cs="Tahoma"/>
        </w:rPr>
        <w:t>�</w:t>
      </w:r>
      <w:r>
        <w:t>HfgFq0</w:t>
      </w:r>
      <w:r>
        <w:rPr>
          <w:rFonts w:ascii="Tahoma" w:hAnsi="Tahoma" w:cs="Tahoma"/>
        </w:rPr>
        <w:t>��</w:t>
      </w:r>
      <w:r>
        <w:t>O</w:t>
      </w:r>
      <w:r>
        <w:rPr>
          <w:rFonts w:ascii="Tahoma" w:hAnsi="Tahoma" w:cs="Tahoma"/>
        </w:rPr>
        <w:t>��</w:t>
      </w:r>
      <w:r>
        <w:t>b</w:t>
      </w:r>
      <w:r>
        <w:rPr>
          <w:rFonts w:ascii="Tahoma" w:hAnsi="Tahoma" w:cs="Tahoma"/>
        </w:rPr>
        <w:t>���</w:t>
      </w:r>
      <w:r>
        <w:t>Ä</w:t>
      </w:r>
      <w:r>
        <w:rPr>
          <w:rFonts w:ascii="Tahoma" w:hAnsi="Tahoma" w:cs="Tahoma"/>
        </w:rPr>
        <w:t>�</w:t>
      </w:r>
      <w:r>
        <w:t>V&lt;h#</w:t>
      </w:r>
      <w:r>
        <w:rPr>
          <w:rFonts w:ascii="Tahoma" w:hAnsi="Tahoma" w:cs="Tahoma"/>
        </w:rPr>
        <w:t>�</w:t>
      </w:r>
      <w:r>
        <w:t>#</w:t>
      </w:r>
      <w:r>
        <w:rPr>
          <w:rFonts w:ascii="Tahoma" w:hAnsi="Tahoma" w:cs="Tahoma"/>
        </w:rPr>
        <w:t>�</w:t>
      </w:r>
      <w:r>
        <w:t>yK</w:t>
      </w:r>
      <w:r>
        <w:rPr>
          <w:rFonts w:ascii="Tahoma" w:hAnsi="Tahoma" w:cs="Tahoma"/>
        </w:rPr>
        <w:t>����</w:t>
      </w:r>
      <w:r>
        <w:t>2</w:t>
      </w:r>
      <w:r>
        <w:rPr>
          <w:rFonts w:ascii="Tahoma" w:hAnsi="Tahoma" w:cs="Tahoma"/>
        </w:rPr>
        <w:t>��</w:t>
      </w:r>
      <w:r>
        <w:t>.</w:t>
      </w:r>
    </w:p>
    <w:p w14:paraId="2CD27495" w14:textId="77777777" w:rsidR="0045207C" w:rsidRDefault="0045207C" w:rsidP="007724B4">
      <w:pPr>
        <w:pStyle w:val="Heading3"/>
      </w:pPr>
      <w:r>
        <w:rPr>
          <w:rFonts w:ascii="Tahoma" w:hAnsi="Tahoma" w:cs="Tahoma"/>
        </w:rPr>
        <w:t>��</w:t>
      </w:r>
      <w:r>
        <w:t>d</w:t>
      </w:r>
      <w:r>
        <w:rPr>
          <w:rFonts w:ascii="Tahoma" w:hAnsi="Tahoma" w:cs="Tahoma"/>
        </w:rPr>
        <w:t>���</w:t>
      </w:r>
      <w:r>
        <w:t>h4i</w:t>
      </w:r>
      <w:r>
        <w:rPr>
          <w:rFonts w:ascii="Tahoma" w:hAnsi="Tahoma" w:cs="Tahoma"/>
        </w:rPr>
        <w:t>�⸮�</w:t>
      </w:r>
      <w:r>
        <w:t>oO3</w:t>
      </w:r>
      <w:r>
        <w:rPr>
          <w:rFonts w:ascii="Tahoma" w:hAnsi="Tahoma" w:cs="Tahoma"/>
        </w:rPr>
        <w:t>��</w:t>
      </w:r>
      <w:r>
        <w:t>j</w:t>
      </w:r>
      <w:r>
        <w:rPr>
          <w:rFonts w:ascii="Tahoma" w:hAnsi="Tahoma" w:cs="Tahoma"/>
        </w:rPr>
        <w:t>�</w:t>
      </w:r>
      <w:r>
        <w:t>&gt;;5</w:t>
      </w:r>
      <w:r>
        <w:rPr>
          <w:rFonts w:ascii="Tahoma" w:hAnsi="Tahoma" w:cs="Tahoma"/>
        </w:rPr>
        <w:t>�</w:t>
      </w:r>
      <w:r>
        <w:t>$d</w:t>
      </w:r>
      <w:r>
        <w:rPr>
          <w:rFonts w:ascii="Tahoma" w:hAnsi="Tahoma" w:cs="Tahoma"/>
        </w:rPr>
        <w:t>�</w:t>
      </w:r>
      <w:r>
        <w:t>ZǤ</w:t>
      </w:r>
      <w:r>
        <w:rPr>
          <w:rFonts w:ascii="Tahoma" w:hAnsi="Tahoma" w:cs="Tahoma"/>
        </w:rPr>
        <w:t>��</w:t>
      </w:r>
      <w:r>
        <w:t>^g;</w:t>
      </w:r>
      <w:r>
        <w:rPr>
          <w:rFonts w:ascii="Tahoma" w:hAnsi="Tahoma" w:cs="Tahoma"/>
        </w:rPr>
        <w:t>�</w:t>
      </w:r>
      <w:r>
        <w:t>r</w:t>
      </w:r>
      <w:r>
        <w:rPr>
          <w:rFonts w:ascii="Tahoma" w:hAnsi="Tahoma" w:cs="Tahoma"/>
        </w:rPr>
        <w:t>��</w:t>
      </w:r>
      <w:r>
        <w:t>(</w:t>
      </w:r>
      <w:r>
        <w:rPr>
          <w:rFonts w:ascii="Tahoma" w:hAnsi="Tahoma" w:cs="Tahoma"/>
        </w:rPr>
        <w:t>�</w:t>
      </w:r>
      <w:r>
        <w:t>Ç</w:t>
      </w:r>
      <w:r>
        <w:rPr>
          <w:rFonts w:ascii="Tahoma" w:hAnsi="Tahoma" w:cs="Tahoma"/>
        </w:rPr>
        <w:t>���</w:t>
      </w:r>
      <w:r>
        <w:t>qk</w:t>
      </w:r>
      <w:r>
        <w:rPr>
          <w:rFonts w:ascii="Tahoma" w:hAnsi="Tahoma" w:cs="Tahoma"/>
        </w:rPr>
        <w:t>��</w:t>
      </w:r>
      <w:r>
        <w:t>xW</w:t>
      </w:r>
      <w:r>
        <w:rPr>
          <w:rFonts w:ascii="Tahoma" w:hAnsi="Tahoma" w:cs="Tahoma"/>
        </w:rPr>
        <w:t>�</w:t>
      </w:r>
      <w:r>
        <w:t>R</w:t>
      </w:r>
      <w:r>
        <w:rPr>
          <w:rFonts w:ascii="Tahoma" w:hAnsi="Tahoma" w:cs="Tahoma"/>
        </w:rPr>
        <w:t>�</w:t>
      </w:r>
      <w:r>
        <w:t>AF</w:t>
      </w:r>
      <w:r>
        <w:rPr>
          <w:rFonts w:ascii="Tahoma" w:hAnsi="Tahoma" w:cs="Tahoma"/>
        </w:rPr>
        <w:t>��⸮</w:t>
      </w:r>
      <w:r>
        <w:t>l$Q</w:t>
      </w:r>
      <w:r>
        <w:rPr>
          <w:rFonts w:ascii="Tahoma" w:hAnsi="Tahoma" w:cs="Tahoma"/>
        </w:rPr>
        <w:t>�����</w:t>
      </w:r>
      <w:r>
        <w:t>;</w:t>
      </w:r>
      <w:r>
        <w:rPr>
          <w:rFonts w:ascii="Tahoma" w:hAnsi="Tahoma" w:cs="Tahoma"/>
        </w:rPr>
        <w:t>��</w:t>
      </w:r>
      <w:r>
        <w:t>`</w:t>
      </w:r>
      <w:r>
        <w:rPr>
          <w:rFonts w:ascii="Tahoma" w:hAnsi="Tahoma" w:cs="Tahoma"/>
        </w:rPr>
        <w:t>���</w:t>
      </w:r>
      <w:r>
        <w:rPr>
          <w:rFonts w:ascii="Malgun Gothic" w:eastAsia="Malgun Gothic" w:hAnsi="Malgun Gothic" w:cs="Malgun Gothic" w:hint="eastAsia"/>
        </w:rPr>
        <w:t>㙤</w:t>
      </w:r>
      <w:r>
        <w:rPr>
          <w:rFonts w:ascii="Tahoma" w:hAnsi="Tahoma" w:cs="Tahoma"/>
        </w:rPr>
        <w:t>�</w:t>
      </w:r>
      <w:r>
        <w:t>-</w:t>
      </w:r>
      <w:r>
        <w:rPr>
          <w:rFonts w:ascii="Tahoma" w:hAnsi="Tahoma" w:cs="Tahoma"/>
        </w:rPr>
        <w:t>���</w:t>
      </w:r>
      <w:r>
        <w:t xml:space="preserve"> "7</w:t>
      </w:r>
      <w:r>
        <w:rPr>
          <w:rFonts w:ascii="Tahoma" w:hAnsi="Tahoma" w:cs="Tahoma"/>
        </w:rPr>
        <w:t>���</w:t>
      </w:r>
      <w:r>
        <w:t>[yA</w:t>
      </w:r>
      <w:r>
        <w:rPr>
          <w:rFonts w:ascii="Tahoma" w:hAnsi="Tahoma" w:cs="Tahoma"/>
        </w:rPr>
        <w:t>�</w:t>
      </w:r>
      <w:r>
        <w:t>PWcM</w:t>
      </w:r>
      <w:r>
        <w:rPr>
          <w:rFonts w:ascii="Tahoma" w:hAnsi="Tahoma" w:cs="Tahoma"/>
        </w:rPr>
        <w:t>�</w:t>
      </w:r>
      <w:r>
        <w:t>7</w:t>
      </w:r>
      <w:r>
        <w:rPr>
          <w:rFonts w:ascii="Tahoma" w:hAnsi="Tahoma" w:cs="Tahoma"/>
        </w:rPr>
        <w:t>��</w:t>
      </w:r>
      <w:r>
        <w:t>1</w:t>
      </w:r>
      <w:r>
        <w:rPr>
          <w:rFonts w:ascii="Tahoma" w:hAnsi="Tahoma" w:cs="Tahoma"/>
        </w:rPr>
        <w:t>�����</w:t>
      </w:r>
      <w:r>
        <w:t>Fb</w:t>
      </w:r>
      <w:r>
        <w:rPr>
          <w:rFonts w:ascii="Tahoma" w:hAnsi="Tahoma" w:cs="Tahoma"/>
        </w:rPr>
        <w:t>��</w:t>
      </w:r>
      <w:r>
        <w:t>hm</w:t>
      </w:r>
      <w:r>
        <w:rPr>
          <w:rFonts w:ascii="Tahoma" w:hAnsi="Tahoma" w:cs="Tahoma"/>
        </w:rPr>
        <w:t>�</w:t>
      </w:r>
      <w:r>
        <w:t>-</w:t>
      </w:r>
      <w:r>
        <w:rPr>
          <w:rFonts w:ascii="Tahoma" w:hAnsi="Tahoma" w:cs="Tahoma"/>
        </w:rPr>
        <w:t>��</w:t>
      </w:r>
      <w:r>
        <w:t>n</w:t>
      </w:r>
      <w:r>
        <w:rPr>
          <w:rFonts w:ascii="Tahoma" w:hAnsi="Tahoma" w:cs="Tahoma"/>
        </w:rPr>
        <w:t>�</w:t>
      </w:r>
      <w:r>
        <w:t>H?</w:t>
      </w:r>
      <w:r>
        <w:rPr>
          <w:rFonts w:ascii="Tahoma" w:hAnsi="Tahoma" w:cs="Tahoma"/>
        </w:rPr>
        <w:t>�</w:t>
      </w:r>
      <w:r>
        <w:t>6</w:t>
      </w:r>
      <w:r>
        <w:rPr>
          <w:rFonts w:ascii="Tahoma" w:hAnsi="Tahoma" w:cs="Tahoma"/>
        </w:rPr>
        <w:t>��</w:t>
      </w:r>
      <w:r>
        <w:t>v</w:t>
      </w:r>
      <w:r>
        <w:rPr>
          <w:rFonts w:ascii="Tahoma" w:hAnsi="Tahoma" w:cs="Tahoma"/>
        </w:rPr>
        <w:t>��</w:t>
      </w:r>
      <w:r>
        <w:t>K</w:t>
      </w:r>
      <w:r>
        <w:rPr>
          <w:rFonts w:ascii="Tahoma" w:hAnsi="Tahoma" w:cs="Tahoma"/>
        </w:rPr>
        <w:t>�</w:t>
      </w:r>
      <w:r>
        <w:rPr>
          <w:rFonts w:hint="cs"/>
        </w:rPr>
        <w:t>ݷ</w:t>
      </w:r>
      <w:r>
        <w:rPr>
          <w:rFonts w:ascii="MV Boli" w:hAnsi="MV Boli" w:cs="MV Boli"/>
        </w:rPr>
        <w:t>ޓ</w:t>
      </w:r>
      <w:r>
        <w:t>W</w:t>
      </w:r>
      <w:r>
        <w:rPr>
          <w:rFonts w:ascii="Tahoma" w:hAnsi="Tahoma" w:cs="Tahoma"/>
        </w:rPr>
        <w:t>�</w:t>
      </w:r>
      <w:r>
        <w:t xml:space="preserve"> </w:t>
      </w:r>
      <w:r>
        <w:rPr>
          <w:rFonts w:ascii="Tahoma" w:hAnsi="Tahoma" w:cs="Tahoma"/>
        </w:rPr>
        <w:t>���</w:t>
      </w:r>
      <w:r>
        <w:t>64Q</w:t>
      </w:r>
      <w:r>
        <w:rPr>
          <w:rFonts w:ascii="Tahoma" w:hAnsi="Tahoma" w:cs="Tahoma"/>
        </w:rPr>
        <w:t>��</w:t>
      </w:r>
      <w:r>
        <w:t>h</w:t>
      </w:r>
      <w:r>
        <w:rPr>
          <w:rFonts w:ascii="Tahoma" w:hAnsi="Tahoma" w:cs="Tahoma"/>
        </w:rPr>
        <w:t>�</w:t>
      </w:r>
      <w:r>
        <w:t>s ÉT</w:t>
      </w:r>
      <w:r>
        <w:rPr>
          <w:rFonts w:ascii="Tahoma" w:hAnsi="Tahoma" w:cs="Tahoma"/>
        </w:rPr>
        <w:t>��</w:t>
      </w:r>
      <w:r>
        <w:t>WÖ</w:t>
      </w:r>
      <w:r>
        <w:rPr>
          <w:rFonts w:ascii="Tahoma" w:hAnsi="Tahoma" w:cs="Tahoma"/>
        </w:rPr>
        <w:t>������</w:t>
      </w:r>
      <w:r>
        <w:t>J</w:t>
      </w:r>
      <w:r>
        <w:rPr>
          <w:rFonts w:ascii="Tahoma" w:hAnsi="Tahoma" w:cs="Tahoma"/>
        </w:rPr>
        <w:t>���</w:t>
      </w:r>
      <w:r>
        <w:t>R</w:t>
      </w:r>
      <w:r>
        <w:rPr>
          <w:rFonts w:ascii="Tahoma" w:hAnsi="Tahoma" w:cs="Tahoma"/>
        </w:rPr>
        <w:t>��</w:t>
      </w:r>
      <w:r>
        <w:t>wC</w:t>
      </w:r>
    </w:p>
    <w:p w14:paraId="20CF4289" w14:textId="77777777" w:rsidR="0045207C" w:rsidRDefault="0045207C" w:rsidP="007724B4">
      <w:pPr>
        <w:pStyle w:val="Heading3"/>
      </w:pPr>
      <w:r>
        <w:rPr>
          <w:rFonts w:ascii="Tahoma" w:hAnsi="Tahoma" w:cs="Tahoma"/>
        </w:rPr>
        <w:t>��</w:t>
      </w:r>
      <w:r>
        <w:t>wJ*w</w:t>
      </w:r>
      <w:r>
        <w:rPr>
          <w:rFonts w:ascii="Tahoma" w:hAnsi="Tahoma" w:cs="Tahoma"/>
        </w:rPr>
        <w:t>����</w:t>
      </w:r>
      <w:r>
        <w:t>D</w:t>
      </w:r>
      <w:r>
        <w:rPr>
          <w:rFonts w:ascii="Tahoma" w:hAnsi="Tahoma" w:cs="Tahoma"/>
        </w:rPr>
        <w:t>�</w:t>
      </w:r>
      <w:r>
        <w:t>$</w:t>
      </w:r>
      <w:r>
        <w:rPr>
          <w:rFonts w:ascii="Tahoma" w:hAnsi="Tahoma" w:cs="Tahoma"/>
        </w:rPr>
        <w:t>�</w:t>
      </w:r>
    </w:p>
    <w:p w14:paraId="4A384368" w14:textId="77777777" w:rsidR="0045207C" w:rsidRDefault="0045207C" w:rsidP="007724B4">
      <w:pPr>
        <w:pStyle w:val="Heading3"/>
      </w:pPr>
      <w:r>
        <w:t>y</w:t>
      </w:r>
      <w:r>
        <w:t></w:t>
      </w:r>
      <w:r>
        <w:rPr>
          <w:rFonts w:ascii="Tahoma" w:hAnsi="Tahoma" w:cs="Tahoma"/>
        </w:rPr>
        <w:t>��</w:t>
      </w:r>
      <w:r>
        <w:rPr>
          <w:rFonts w:hint="cs"/>
        </w:rPr>
        <w:t>ݟ</w:t>
      </w:r>
      <w:r>
        <w:rPr>
          <w:rFonts w:ascii="Tahoma" w:hAnsi="Tahoma" w:cs="Tahoma"/>
        </w:rPr>
        <w:t>�</w:t>
      </w:r>
      <w:r>
        <w:t>p˿</w:t>
      </w:r>
      <w:r>
        <w:rPr>
          <w:rFonts w:ascii="Tahoma" w:hAnsi="Tahoma" w:cs="Tahoma"/>
        </w:rPr>
        <w:t>�</w:t>
      </w:r>
      <w:r>
        <w:t>ƿ</w:t>
      </w:r>
      <w:r>
        <w:rPr>
          <w:rFonts w:ascii="Tahoma" w:hAnsi="Tahoma" w:cs="Tahoma"/>
        </w:rPr>
        <w:t>��</w:t>
      </w:r>
      <w:r>
        <w:t>;}x</w:t>
      </w:r>
      <w:r>
        <w:rPr>
          <w:rFonts w:ascii="Tahoma" w:hAnsi="Tahoma" w:cs="Tahoma"/>
        </w:rPr>
        <w:t>��</w:t>
      </w:r>
      <w:r>
        <w:t>'</w:t>
      </w:r>
      <w:r>
        <w:rPr>
          <w:rFonts w:ascii="Tahoma" w:hAnsi="Tahoma" w:cs="Tahoma"/>
        </w:rPr>
        <w:t>��</w:t>
      </w:r>
      <w:r>
        <w:t>5A</w:t>
      </w:r>
      <w:r>
        <w:rPr>
          <w:rFonts w:ascii="Tahoma" w:hAnsi="Tahoma" w:cs="Tahoma"/>
        </w:rPr>
        <w:t>�</w:t>
      </w:r>
      <w:r>
        <w:t>"J3</w:t>
      </w:r>
      <w:r>
        <w:rPr>
          <w:rFonts w:ascii="Tahoma" w:hAnsi="Tahoma" w:cs="Tahoma"/>
        </w:rPr>
        <w:t>�</w:t>
      </w:r>
      <w:r>
        <w:t>thS|</w:t>
      </w:r>
      <w:r>
        <w:rPr>
          <w:rFonts w:ascii="Tahoma" w:hAnsi="Tahoma" w:cs="Tahoma"/>
        </w:rPr>
        <w:t>�</w:t>
      </w:r>
      <w:r>
        <w:t>(</w:t>
      </w:r>
      <w:r>
        <w:rPr>
          <w:rFonts w:ascii="Tahoma" w:hAnsi="Tahoma" w:cs="Tahoma"/>
        </w:rPr>
        <w:t>�</w:t>
      </w:r>
      <w:r>
        <w:t>:</w:t>
      </w:r>
      <w:r>
        <w:rPr>
          <w:rFonts w:ascii="Tahoma" w:hAnsi="Tahoma" w:cs="Tahoma"/>
        </w:rPr>
        <w:t>�</w:t>
      </w:r>
      <w:r>
        <w:t>lHE[</w:t>
      </w:r>
      <w:r>
        <w:rPr>
          <w:rFonts w:ascii="Tahoma" w:hAnsi="Tahoma" w:cs="Tahoma"/>
        </w:rPr>
        <w:t>����</w:t>
      </w:r>
      <w:r>
        <w:t>Q</w:t>
      </w:r>
      <w:r>
        <w:rPr>
          <w:rFonts w:ascii="Tahoma" w:hAnsi="Tahoma" w:cs="Tahoma"/>
        </w:rPr>
        <w:t>��</w:t>
      </w:r>
      <w:r>
        <w:t>;</w:t>
      </w:r>
      <w:r>
        <w:rPr>
          <w:rFonts w:ascii="Tahoma" w:hAnsi="Tahoma" w:cs="Tahoma"/>
        </w:rPr>
        <w:t>��</w:t>
      </w:r>
      <w:r>
        <w:t>w</w:t>
      </w:r>
      <w:r>
        <w:rPr>
          <w:rFonts w:ascii="Tahoma" w:hAnsi="Tahoma" w:cs="Tahoma"/>
        </w:rPr>
        <w:t>��</w:t>
      </w:r>
    </w:p>
    <w:p w14:paraId="6B7ECB1D" w14:textId="77777777" w:rsidR="0045207C" w:rsidRDefault="0045207C" w:rsidP="007724B4">
      <w:pPr>
        <w:pStyle w:val="Heading3"/>
      </w:pPr>
      <w:r>
        <w:rPr>
          <w:rFonts w:ascii="Tahoma" w:hAnsi="Tahoma" w:cs="Tahoma"/>
        </w:rPr>
        <w:t>�</w:t>
      </w:r>
      <w:r>
        <w:t>|</w:t>
      </w:r>
      <w:r>
        <w:rPr>
          <w:rFonts w:ascii="Tahoma" w:hAnsi="Tahoma" w:cs="Tahoma"/>
        </w:rPr>
        <w:t>�</w:t>
      </w:r>
      <w:r>
        <w:t>G</w:t>
      </w:r>
      <w:r>
        <w:rPr>
          <w:rFonts w:ascii="Tahoma" w:hAnsi="Tahoma" w:cs="Tahoma"/>
        </w:rPr>
        <w:t>�</w:t>
      </w:r>
      <w:r>
        <w:t>ʛ</w:t>
      </w:r>
      <w:r>
        <w:rPr>
          <w:rFonts w:ascii="Tahoma" w:hAnsi="Tahoma" w:cs="Tahoma"/>
        </w:rPr>
        <w:t>���</w:t>
      </w:r>
      <w:r>
        <w:t>%</w:t>
      </w:r>
      <w:r>
        <w:rPr>
          <w:rFonts w:ascii="Tahoma" w:hAnsi="Tahoma" w:cs="Tahoma"/>
        </w:rPr>
        <w:t>��</w:t>
      </w:r>
      <w:r>
        <w:t>7~</w:t>
      </w:r>
      <w:r>
        <w:rPr>
          <w:rFonts w:ascii="Tahoma" w:hAnsi="Tahoma" w:cs="Tahoma"/>
        </w:rPr>
        <w:t>����������</w:t>
      </w:r>
      <w:r>
        <w:t>O</w:t>
      </w:r>
      <w:r>
        <w:rPr>
          <w:rFonts w:ascii="Tahoma" w:hAnsi="Tahoma" w:cs="Tahoma"/>
        </w:rPr>
        <w:t>�</w:t>
      </w:r>
      <w:r>
        <w:t>'</w:t>
      </w:r>
      <w:r>
        <w:rPr>
          <w:rFonts w:ascii="Tahoma" w:hAnsi="Tahoma" w:cs="Tahoma"/>
        </w:rPr>
        <w:t>��</w:t>
      </w:r>
      <w:r>
        <w:t>0</w:t>
      </w:r>
      <w:r>
        <w:rPr>
          <w:rFonts w:ascii="Tahoma" w:hAnsi="Tahoma" w:cs="Tahoma"/>
        </w:rPr>
        <w:t>��</w:t>
      </w:r>
      <w:r>
        <w:t>y</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,Gd</w:t>
      </w:r>
      <w:r>
        <w:rPr>
          <w:rFonts w:ascii="Tahoma" w:hAnsi="Tahoma" w:cs="Tahoma"/>
        </w:rPr>
        <w:t>������</w:t>
      </w:r>
      <w:r>
        <w:t>7</w:t>
      </w:r>
      <w:r>
        <w:rPr>
          <w:rFonts w:ascii="Tahoma" w:hAnsi="Tahoma" w:cs="Tahoma"/>
        </w:rPr>
        <w:t>�</w:t>
      </w:r>
      <w:r>
        <w:t>+</w:t>
      </w:r>
      <w:r>
        <w:rPr>
          <w:rFonts w:ascii="Tahoma" w:hAnsi="Tahoma" w:cs="Tahoma"/>
        </w:rPr>
        <w:t>���</w:t>
      </w:r>
      <w:r>
        <w:t>N</w:t>
      </w:r>
      <w:r>
        <w:rPr>
          <w:rFonts w:ascii="Tahoma" w:hAnsi="Tahoma" w:cs="Tahoma"/>
        </w:rPr>
        <w:t>���</w:t>
      </w:r>
      <w:r>
        <w:t>Q2</w:t>
      </w:r>
      <w:r>
        <w:rPr>
          <w:rFonts w:ascii="Tahoma" w:hAnsi="Tahoma" w:cs="Tahoma"/>
        </w:rPr>
        <w:t>�</w:t>
      </w:r>
      <w:r>
        <w:t>'7</w:t>
      </w:r>
      <w:r>
        <w:rPr>
          <w:rFonts w:ascii="Tahoma" w:hAnsi="Tahoma" w:cs="Tahoma"/>
        </w:rPr>
        <w:t>���</w:t>
      </w:r>
      <w:r>
        <w:t>^</w:t>
      </w:r>
      <w:r>
        <w:rPr>
          <w:rFonts w:ascii="Tahoma" w:hAnsi="Tahoma" w:cs="Tahoma"/>
        </w:rPr>
        <w:t>����</w:t>
      </w:r>
      <w:r>
        <w:t>b</w:t>
      </w:r>
      <w:r>
        <w:rPr>
          <w:rFonts w:ascii="Tahoma" w:hAnsi="Tahoma" w:cs="Tahoma"/>
        </w:rPr>
        <w:t>�</w:t>
      </w:r>
      <w:r>
        <w:t>W</w:t>
      </w:r>
      <w:r>
        <w:rPr>
          <w:rFonts w:ascii="Tahoma" w:hAnsi="Tahoma" w:cs="Tahoma"/>
        </w:rPr>
        <w:t>�</w:t>
      </w:r>
      <w:r>
        <w:t>Ňf</w:t>
      </w:r>
      <w:r>
        <w:rPr>
          <w:rFonts w:ascii="Tahoma" w:hAnsi="Tahoma" w:cs="Tahoma"/>
        </w:rPr>
        <w:t>��</w:t>
      </w:r>
      <w:r>
        <w:t>[</w:t>
      </w:r>
      <w:r>
        <w:rPr>
          <w:rFonts w:ascii="Tahoma" w:hAnsi="Tahoma" w:cs="Tahoma"/>
        </w:rPr>
        <w:t>�</w:t>
      </w:r>
      <w:r>
        <w:t>҉</w:t>
      </w:r>
      <w:r>
        <w:rPr>
          <w:rFonts w:ascii="Tahoma" w:hAnsi="Tahoma" w:cs="Tahoma"/>
        </w:rPr>
        <w:t>�</w:t>
      </w:r>
      <w:r>
        <w:t>A</w:t>
      </w:r>
      <w:r>
        <w:rPr>
          <w:rFonts w:ascii="Tahoma" w:hAnsi="Tahoma" w:cs="Tahoma"/>
        </w:rPr>
        <w:t>����</w:t>
      </w:r>
      <w:r>
        <w:t>Mǫ</w:t>
      </w:r>
      <w:r>
        <w:rPr>
          <w:rFonts w:ascii="Tahoma" w:hAnsi="Tahoma" w:cs="Tahoma"/>
        </w:rPr>
        <w:t>���</w:t>
      </w:r>
      <w:r>
        <w:t>d1</w:t>
      </w:r>
      <w:r>
        <w:rPr>
          <w:rFonts w:ascii="Tahoma" w:hAnsi="Tahoma" w:cs="Tahoma"/>
        </w:rPr>
        <w:t>��</w:t>
      </w:r>
      <w:r>
        <w:t>x</w:t>
      </w:r>
      <w:r>
        <w:rPr>
          <w:rFonts w:ascii="Tahoma" w:hAnsi="Tahoma" w:cs="Tahoma"/>
        </w:rPr>
        <w:t>������</w:t>
      </w:r>
      <w:r>
        <w:t>&amp;pY\</w:t>
      </w:r>
    </w:p>
    <w:p w14:paraId="7A430BAC" w14:textId="77777777" w:rsidR="0045207C" w:rsidRDefault="0045207C" w:rsidP="007724B4">
      <w:pPr>
        <w:pStyle w:val="Heading3"/>
      </w:pPr>
      <w:r>
        <w:rPr>
          <w:rFonts w:ascii="Tahoma" w:hAnsi="Tahoma" w:cs="Tahoma"/>
        </w:rPr>
        <w:t>�</w:t>
      </w:r>
      <w:r>
        <w:t>V</w:t>
      </w:r>
      <w:r>
        <w:rPr>
          <w:rFonts w:ascii="Tahoma" w:hAnsi="Tahoma" w:cs="Tahoma"/>
        </w:rPr>
        <w:t>���</w:t>
      </w:r>
      <w:r>
        <w:t>HU</w:t>
      </w:r>
      <w:r>
        <w:rPr>
          <w:rFonts w:ascii="Tahoma" w:hAnsi="Tahoma" w:cs="Tahoma"/>
        </w:rPr>
        <w:t>�</w:t>
      </w:r>
      <w:r>
        <w:t>t</w:t>
      </w:r>
      <w:r>
        <w:rPr>
          <w:rFonts w:ascii="Tahoma" w:hAnsi="Tahoma" w:cs="Tahoma"/>
        </w:rPr>
        <w:t>�</w:t>
      </w:r>
      <w:r>
        <w:t>7</w:t>
      </w:r>
      <w:r>
        <w:rPr>
          <w:rFonts w:ascii="Tahoma" w:hAnsi="Tahoma" w:cs="Tahoma"/>
        </w:rPr>
        <w:t>��</w:t>
      </w:r>
      <w:r>
        <w:t>|M;mY</w:t>
      </w:r>
      <w:r>
        <w:rPr>
          <w:rFonts w:hint="eastAsia"/>
        </w:rPr>
        <w:t></w:t>
      </w:r>
      <w:r>
        <w:rPr>
          <w:rFonts w:ascii="Tahoma" w:hAnsi="Tahoma" w:cs="Tahoma"/>
        </w:rPr>
        <w:t>�</w:t>
      </w:r>
      <w:r>
        <w:t>K</w:t>
      </w:r>
      <w:r>
        <w:rPr>
          <w:rFonts w:ascii="Tahoma" w:hAnsi="Tahoma" w:cs="Tahoma"/>
        </w:rPr>
        <w:t>����</w:t>
      </w:r>
      <w:r>
        <w:t>!m</w:t>
      </w:r>
      <w:r>
        <w:rPr>
          <w:rFonts w:ascii="Tahoma" w:hAnsi="Tahoma" w:cs="Tahoma"/>
        </w:rPr>
        <w:t>�</w:t>
      </w:r>
      <w:r>
        <w:t>`c6O</w:t>
      </w:r>
      <w:r>
        <w:rPr>
          <w:rFonts w:ascii="Tahoma" w:hAnsi="Tahoma" w:cs="Tahoma"/>
        </w:rPr>
        <w:t>�</w:t>
      </w:r>
      <w:r>
        <w:t>|</w:t>
      </w:r>
      <w:r>
        <w:rPr>
          <w:rFonts w:ascii="Tahoma" w:hAnsi="Tahoma" w:cs="Tahoma"/>
        </w:rPr>
        <w:t>��</w:t>
      </w:r>
      <w:r>
        <w:t>q</w:t>
      </w:r>
      <w:r>
        <w:rPr>
          <w:rFonts w:ascii="Tahoma" w:hAnsi="Tahoma" w:cs="Tahoma"/>
        </w:rPr>
        <w:t>�</w:t>
      </w:r>
      <w:r>
        <w:t>ot%J</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x</w:t>
      </w:r>
      <w:r>
        <w:rPr>
          <w:rFonts w:ascii="Tahoma" w:hAnsi="Tahoma" w:cs="Tahoma"/>
        </w:rPr>
        <w:t>�</w:t>
      </w:r>
      <w:r>
        <w:t>m;_</w:t>
      </w:r>
      <w:r>
        <w:rPr>
          <w:rFonts w:ascii="Tahoma" w:hAnsi="Tahoma" w:cs="Tahoma"/>
        </w:rPr>
        <w:t>�</w:t>
      </w:r>
      <w:r>
        <w:t>}&gt;</w:t>
      </w:r>
      <w:r>
        <w:rPr>
          <w:rFonts w:ascii="Tahoma" w:hAnsi="Tahoma" w:cs="Tahoma"/>
        </w:rPr>
        <w:t>�</w:t>
      </w:r>
      <w:r>
        <w:t>-+;Z+</w:t>
      </w:r>
    </w:p>
    <w:p w14:paraId="7923B44D" w14:textId="77777777" w:rsidR="0045207C" w:rsidRDefault="0045207C" w:rsidP="007724B4">
      <w:pPr>
        <w:pStyle w:val="Heading3"/>
      </w:pPr>
      <w:r>
        <w:t>GO</w:t>
      </w:r>
      <w:r>
        <w:rPr>
          <w:rFonts w:ascii="Tahoma" w:hAnsi="Tahoma" w:cs="Tahoma"/>
        </w:rPr>
        <w:t>�</w:t>
      </w:r>
      <w:r>
        <w:t>7</w:t>
      </w:r>
      <w:r>
        <w:rPr>
          <w:rFonts w:ascii="Tahoma" w:hAnsi="Tahoma" w:cs="Tahoma"/>
        </w:rPr>
        <w:t>�</w:t>
      </w:r>
      <w:r>
        <w:t>cyUو|</w:t>
      </w:r>
      <w:r>
        <w:rPr>
          <w:rFonts w:ascii="Tahoma" w:hAnsi="Tahoma" w:cs="Tahoma"/>
        </w:rPr>
        <w:t>���</w:t>
      </w:r>
      <w:r>
        <w:t>[</w:t>
      </w:r>
      <w:r>
        <w:rPr>
          <w:rFonts w:ascii="Tahoma" w:hAnsi="Tahoma" w:cs="Tahoma"/>
        </w:rPr>
        <w:t>��</w:t>
      </w:r>
      <w:r>
        <w:t>n</w:t>
      </w:r>
      <w:r>
        <w:rPr>
          <w:rFonts w:ascii="Tahoma" w:hAnsi="Tahoma" w:cs="Tahoma"/>
        </w:rPr>
        <w:t>���</w:t>
      </w:r>
      <w:r>
        <w:t>ɧ[ùz</w:t>
      </w:r>
      <w:r>
        <w:rPr>
          <w:rFonts w:ascii="Tahoma" w:hAnsi="Tahoma" w:cs="Tahoma"/>
        </w:rPr>
        <w:t>��</w:t>
      </w:r>
      <w:r>
        <w:t>\</w:t>
      </w:r>
      <w:r>
        <w:rPr>
          <w:rFonts w:ascii="Tahoma" w:hAnsi="Tahoma" w:cs="Tahoma"/>
        </w:rPr>
        <w:t>�����</w:t>
      </w:r>
    </w:p>
    <w:p w14:paraId="69C8E0B0" w14:textId="77777777" w:rsidR="0045207C" w:rsidRDefault="0045207C" w:rsidP="007724B4">
      <w:pPr>
        <w:pStyle w:val="Heading3"/>
      </w:pPr>
      <w:r>
        <w:rPr>
          <w:rFonts w:ascii="Tahoma" w:hAnsi="Tahoma" w:cs="Tahoma"/>
        </w:rPr>
        <w:t>�</w:t>
      </w:r>
      <w:r>
        <w:t>\[</w:t>
      </w:r>
      <w:r>
        <w:rPr>
          <w:rFonts w:ascii="Tahoma" w:hAnsi="Tahoma" w:cs="Tahoma"/>
        </w:rPr>
        <w:t>��</w:t>
      </w:r>
      <w:r>
        <w:t>M</w:t>
      </w:r>
      <w:r>
        <w:rPr>
          <w:rFonts w:ascii="Tahoma" w:hAnsi="Tahoma" w:cs="Tahoma"/>
        </w:rPr>
        <w:t>�</w:t>
      </w:r>
      <w:r>
        <w:t>lB</w:t>
      </w:r>
      <w:r>
        <w:rPr>
          <w:rFonts w:ascii="Tahoma" w:hAnsi="Tahoma" w:cs="Tahoma"/>
        </w:rPr>
        <w:t>�</w:t>
      </w:r>
      <w:r>
        <w:t>3</w:t>
      </w:r>
      <w:r>
        <w:rPr>
          <w:rFonts w:ascii="Tahoma" w:hAnsi="Tahoma" w:cs="Tahoma"/>
        </w:rPr>
        <w:t>�</w:t>
      </w:r>
      <w:r>
        <w:t>b</w:t>
      </w:r>
      <w:r>
        <w:rPr>
          <w:rFonts w:ascii="Tahoma" w:hAnsi="Tahoma" w:cs="Tahoma"/>
        </w:rPr>
        <w:t>�</w:t>
      </w:r>
      <w:r>
        <w:t>G</w:t>
      </w:r>
    </w:p>
    <w:p w14:paraId="5A609D5F" w14:textId="77777777" w:rsidR="0045207C" w:rsidRDefault="0045207C" w:rsidP="007724B4">
      <w:pPr>
        <w:pStyle w:val="Heading3"/>
      </w:pPr>
      <w:r>
        <w:rPr>
          <w:rFonts w:ascii="Tahoma" w:hAnsi="Tahoma" w:cs="Tahoma"/>
        </w:rPr>
        <w:t>�</w:t>
      </w:r>
    </w:p>
    <w:p w14:paraId="478232C2" w14:textId="77777777" w:rsidR="0045207C" w:rsidRDefault="0045207C" w:rsidP="007724B4">
      <w:pPr>
        <w:pStyle w:val="Heading3"/>
      </w:pPr>
      <w:r>
        <w:rPr>
          <w:rFonts w:ascii="Tahoma" w:hAnsi="Tahoma" w:cs="Tahoma"/>
        </w:rPr>
        <w:t>�</w:t>
      </w:r>
      <w:r>
        <w:t>i</w:t>
      </w:r>
      <w:r>
        <w:rPr>
          <w:rFonts w:ascii="Tahoma" w:hAnsi="Tahoma" w:cs="Tahoma"/>
        </w:rPr>
        <w:t>�</w:t>
      </w:r>
      <w:r>
        <w:t>aɬ</w:t>
      </w:r>
      <w:r>
        <w:rPr>
          <w:rFonts w:ascii="Tahoma" w:hAnsi="Tahoma" w:cs="Tahoma"/>
        </w:rPr>
        <w:t>�</w:t>
      </w:r>
      <w:r>
        <w:t>@s</w:t>
      </w:r>
      <w:r>
        <w:rPr>
          <w:rFonts w:ascii="Tahoma" w:hAnsi="Tahoma" w:cs="Tahoma"/>
        </w:rPr>
        <w:t>�</w:t>
      </w:r>
      <w:r>
        <w:t>wլi</w:t>
      </w:r>
      <w:r>
        <w:rPr>
          <w:rFonts w:ascii="Tahoma" w:hAnsi="Tahoma" w:cs="Tahoma"/>
        </w:rPr>
        <w:t>���</w:t>
      </w:r>
      <w:r>
        <w:t>I</w:t>
      </w:r>
      <w:r>
        <w:rPr>
          <w:rFonts w:ascii="Tahoma" w:hAnsi="Tahoma" w:cs="Tahoma"/>
        </w:rPr>
        <w:t>�</w:t>
      </w:r>
      <w:r>
        <w:t>#E</w:t>
      </w:r>
      <w:r>
        <w:rPr>
          <w:rFonts w:ascii="Tahoma" w:hAnsi="Tahoma" w:cs="Tahoma"/>
        </w:rPr>
        <w:t>��</w:t>
      </w:r>
      <w:r>
        <w:rPr>
          <w:rFonts w:ascii="Ebrima" w:hAnsi="Ebrima" w:cs="Ebrima"/>
        </w:rPr>
        <w:t>ߏ</w:t>
      </w:r>
      <w:r>
        <w:t>|</w:t>
      </w:r>
      <w:r>
        <w:rPr>
          <w:rFonts w:ascii="Tahoma" w:hAnsi="Tahoma" w:cs="Tahoma"/>
        </w:rPr>
        <w:t>�</w:t>
      </w:r>
      <w:r>
        <w:t>+</w:t>
      </w:r>
      <w:r>
        <w:rPr>
          <w:rFonts w:ascii="Tahoma" w:hAnsi="Tahoma" w:cs="Tahoma"/>
        </w:rPr>
        <w:t>���⸮�</w:t>
      </w:r>
      <w:r>
        <w:t>(rd</w:t>
      </w:r>
      <w:r>
        <w:rPr>
          <w:rFonts w:ascii="Tahoma" w:hAnsi="Tahoma" w:cs="Tahoma"/>
        </w:rPr>
        <w:t>�</w:t>
      </w:r>
      <w:r>
        <w:t>sG</w:t>
      </w:r>
      <w:r>
        <w:rPr>
          <w:rFonts w:ascii="Tahoma" w:hAnsi="Tahoma" w:cs="Tahoma"/>
        </w:rPr>
        <w:t>�</w:t>
      </w:r>
    </w:p>
    <w:p w14:paraId="68E20FDF" w14:textId="77777777" w:rsidR="0045207C" w:rsidRDefault="0045207C" w:rsidP="007724B4">
      <w:pPr>
        <w:pStyle w:val="Heading3"/>
      </w:pPr>
      <w:r>
        <w:t>f</w:t>
      </w:r>
      <w:r>
        <w:rPr>
          <w:rFonts w:ascii="Tahoma" w:hAnsi="Tahoma" w:cs="Tahoma"/>
        </w:rPr>
        <w:t>���</w:t>
      </w:r>
      <w:r>
        <w:t>[</w:t>
      </w:r>
      <w:r>
        <w:rPr>
          <w:rFonts w:ascii="Tahoma" w:hAnsi="Tahoma" w:cs="Tahoma"/>
        </w:rPr>
        <w:t>�</w:t>
      </w:r>
      <w:r>
        <w:t>3</w:t>
      </w:r>
      <w:r>
        <w:rPr>
          <w:rFonts w:ascii="Tahoma" w:hAnsi="Tahoma" w:cs="Tahoma"/>
        </w:rPr>
        <w:t>���</w:t>
      </w:r>
      <w:r>
        <w:t>ȧ@`</w:t>
      </w:r>
      <w:r>
        <w:rPr>
          <w:rFonts w:ascii="Tahoma" w:hAnsi="Tahoma" w:cs="Tahoma"/>
        </w:rPr>
        <w:t>��</w:t>
      </w:r>
      <w:r>
        <w:t>8</w:t>
      </w:r>
      <w:r>
        <w:rPr>
          <w:rFonts w:ascii="Tahoma" w:hAnsi="Tahoma" w:cs="Tahoma"/>
        </w:rPr>
        <w:t>�</w:t>
      </w:r>
      <w:r>
        <w:t>$</w:t>
      </w:r>
      <w:r>
        <w:rPr>
          <w:rFonts w:ascii="Tahoma" w:hAnsi="Tahoma" w:cs="Tahoma"/>
        </w:rPr>
        <w:t>�</w:t>
      </w:r>
      <w:r>
        <w:t>y</w:t>
      </w:r>
      <w:r>
        <w:rPr>
          <w:rFonts w:ascii="Tahoma" w:hAnsi="Tahoma" w:cs="Tahoma"/>
        </w:rPr>
        <w:t>�</w:t>
      </w:r>
      <w:r>
        <w:t>xq</w:t>
      </w:r>
      <w:r>
        <w:rPr>
          <w:rFonts w:ascii="Calibri" w:hAnsi="Calibri" w:cs="Calibri"/>
        </w:rPr>
        <w:t>󥮗</w:t>
      </w:r>
      <w:r>
        <w:rPr>
          <w:rFonts w:ascii="Tahoma" w:hAnsi="Tahoma" w:cs="Tahoma"/>
        </w:rPr>
        <w:t>�</w:t>
      </w:r>
      <w:r>
        <w:t>&amp;</w:t>
      </w:r>
      <w:r>
        <w:rPr>
          <w:rFonts w:ascii="Tahoma" w:hAnsi="Tahoma" w:cs="Tahoma"/>
        </w:rPr>
        <w:t>�</w:t>
      </w:r>
      <w:r>
        <w:t>;</w:t>
      </w:r>
      <w:r>
        <w:rPr>
          <w:rFonts w:ascii="Tahoma" w:hAnsi="Tahoma" w:cs="Tahoma"/>
        </w:rPr>
        <w:t>�</w:t>
      </w:r>
      <w:r>
        <w:t>٦</w:t>
      </w:r>
      <w:r>
        <w:rPr>
          <w:rFonts w:ascii="Tahoma" w:hAnsi="Tahoma" w:cs="Tahoma"/>
        </w:rPr>
        <w:t>�</w:t>
      </w:r>
      <w:r>
        <w:t xml:space="preserve">xvP4.8O  </w:t>
      </w:r>
      <w:r>
        <w:rPr>
          <w:rFonts w:ascii="Tahoma" w:hAnsi="Tahoma" w:cs="Tahoma"/>
        </w:rPr>
        <w:t>�</w:t>
      </w:r>
      <w:r>
        <w:t>7</w:t>
      </w:r>
      <w:r>
        <w:rPr>
          <w:rFonts w:ascii="Tahoma" w:hAnsi="Tahoma" w:cs="Tahoma"/>
        </w:rPr>
        <w:t>�</w:t>
      </w:r>
      <w:r>
        <w:t>%</w:t>
      </w:r>
      <w:r>
        <w:rPr>
          <w:rFonts w:hint="cs"/>
        </w:rPr>
        <w:t>ڽ</w:t>
      </w:r>
      <w:r>
        <w:rPr>
          <w:rFonts w:ascii="Tahoma" w:hAnsi="Tahoma" w:cs="Tahoma"/>
        </w:rPr>
        <w:t>��</w:t>
      </w:r>
      <w:r>
        <w:t>t96M</w:t>
      </w:r>
      <w:r>
        <w:rPr>
          <w:rFonts w:ascii="Tahoma" w:hAnsi="Tahoma" w:cs="Tahoma"/>
        </w:rPr>
        <w:t>�</w:t>
      </w:r>
      <w:r>
        <w:t>qc</w:t>
      </w:r>
      <w:r>
        <w:rPr>
          <w:rFonts w:ascii="Tahoma" w:hAnsi="Tahoma" w:cs="Tahoma"/>
        </w:rPr>
        <w:t>��</w:t>
      </w:r>
      <w:r>
        <w:t>^g</w:t>
      </w:r>
      <w:r>
        <w:rPr>
          <w:rFonts w:ascii="Tahoma" w:hAnsi="Tahoma" w:cs="Tahoma"/>
        </w:rPr>
        <w:t>�</w:t>
      </w:r>
      <w:r>
        <w:t>lq Nq</w:t>
      </w:r>
      <w:r>
        <w:rPr>
          <w:rFonts w:ascii="Tahoma" w:hAnsi="Tahoma" w:cs="Tahoma"/>
        </w:rPr>
        <w:t>�</w:t>
      </w:r>
      <w:r>
        <w:t>2j</w:t>
      </w:r>
      <w:r>
        <w:rPr>
          <w:rFonts w:ascii="Tahoma" w:hAnsi="Tahoma" w:cs="Tahoma"/>
        </w:rPr>
        <w:t>�</w:t>
      </w:r>
      <w:r>
        <w:t>X</w:t>
      </w:r>
      <w:r>
        <w:rPr>
          <w:rFonts w:ascii="Tahoma" w:hAnsi="Tahoma" w:cs="Tahoma"/>
        </w:rPr>
        <w:t>�</w:t>
      </w:r>
      <w:r>
        <w:t>yc</w:t>
      </w:r>
      <w:r>
        <w:rPr>
          <w:rFonts w:ascii="Tahoma" w:hAnsi="Tahoma" w:cs="Tahoma"/>
        </w:rPr>
        <w:t>�</w:t>
      </w:r>
      <w:r>
        <w:t>%2</w:t>
      </w:r>
      <w:r>
        <w:rPr>
          <w:rFonts w:ascii="Tahoma" w:hAnsi="Tahoma" w:cs="Tahoma"/>
        </w:rPr>
        <w:t>��</w:t>
      </w:r>
      <w:r>
        <w:t>}</w:t>
      </w:r>
      <w:r>
        <w:rPr>
          <w:rFonts w:ascii="Tahoma" w:hAnsi="Tahoma" w:cs="Tahoma"/>
        </w:rPr>
        <w:t>�</w:t>
      </w:r>
      <w:r>
        <w:rPr>
          <w:rFonts w:ascii="Calibri" w:hAnsi="Calibri" w:cs="Calibri"/>
        </w:rPr>
        <w:t>͠</w:t>
      </w:r>
      <w:r>
        <w:t>S</w:t>
      </w:r>
      <w:r>
        <w:rPr>
          <w:rFonts w:ascii="Tahoma" w:hAnsi="Tahoma" w:cs="Tahoma"/>
        </w:rPr>
        <w:t>�</w:t>
      </w:r>
      <w:r>
        <w:t>!</w:t>
      </w:r>
      <w:r>
        <w:rPr>
          <w:rFonts w:ascii="Tahoma" w:hAnsi="Tahoma" w:cs="Tahoma"/>
        </w:rPr>
        <w:t>��</w:t>
      </w:r>
      <w:r>
        <w:t>Z</w:t>
      </w:r>
      <w:r>
        <w:rPr>
          <w:rFonts w:ascii="Tahoma" w:hAnsi="Tahoma" w:cs="Tahoma"/>
        </w:rPr>
        <w:t>��</w:t>
      </w:r>
      <w:r>
        <w:t>a2</w:t>
      </w:r>
      <w:r>
        <w:rPr>
          <w:rFonts w:ascii="Tahoma" w:hAnsi="Tahoma" w:cs="Tahoma"/>
        </w:rPr>
        <w:t>����</w:t>
      </w:r>
      <w:r>
        <w:t>h</w:t>
      </w:r>
      <w:r>
        <w:rPr>
          <w:rFonts w:ascii="Tahoma" w:hAnsi="Tahoma" w:cs="Tahoma"/>
        </w:rPr>
        <w:t>�</w:t>
      </w:r>
      <w:r>
        <w:t>}l</w:t>
      </w:r>
      <w:r>
        <w:rPr>
          <w:rFonts w:ascii="Tahoma" w:hAnsi="Tahoma" w:cs="Tahoma"/>
        </w:rPr>
        <w:t>��</w:t>
      </w:r>
      <w:r>
        <w:t>a</w:t>
      </w:r>
      <w:r>
        <w:rPr>
          <w:rFonts w:ascii="Tahoma" w:hAnsi="Tahoma" w:cs="Tahoma"/>
        </w:rPr>
        <w:t>��</w:t>
      </w:r>
      <w:r>
        <w:t>`]r</w:t>
      </w:r>
      <w:r>
        <w:rPr>
          <w:rFonts w:ascii="Tahoma" w:hAnsi="Tahoma" w:cs="Tahoma"/>
        </w:rPr>
        <w:t>������</w:t>
      </w:r>
      <w:r>
        <w:t>Q4.</w:t>
      </w:r>
      <w:r>
        <w:rPr>
          <w:rFonts w:ascii="Tahoma" w:hAnsi="Tahoma" w:cs="Tahoma"/>
        </w:rPr>
        <w:t>�</w:t>
      </w:r>
      <w:r>
        <w:t>H</w:t>
      </w:r>
      <w:r>
        <w:rPr>
          <w:rFonts w:ascii="Tahoma" w:hAnsi="Tahoma" w:cs="Tahoma"/>
        </w:rPr>
        <w:t>���</w:t>
      </w:r>
      <w:r>
        <w:t>p</w:t>
      </w:r>
      <w:r>
        <w:rPr>
          <w:rFonts w:ascii="Tahoma" w:hAnsi="Tahoma" w:cs="Tahoma"/>
        </w:rPr>
        <w:t>��</w:t>
      </w:r>
      <w:r>
        <w:t>m1</w:t>
      </w:r>
      <w:r>
        <w:rPr>
          <w:rFonts w:ascii="Tahoma" w:hAnsi="Tahoma" w:cs="Tahoma"/>
        </w:rPr>
        <w:t>�</w:t>
      </w:r>
      <w:r>
        <w:t>?</w:t>
      </w:r>
      <w:r>
        <w:rPr>
          <w:rFonts w:ascii="Tahoma" w:hAnsi="Tahoma" w:cs="Tahoma"/>
        </w:rPr>
        <w:t>�</w:t>
      </w:r>
      <w:r>
        <w:t>s</w:t>
      </w:r>
      <w:r>
        <w:rPr>
          <w:rFonts w:ascii="Tahoma" w:hAnsi="Tahoma" w:cs="Tahoma"/>
        </w:rPr>
        <w:t>�</w:t>
      </w:r>
      <w:r>
        <w:t>{</w:t>
      </w:r>
      <w:r>
        <w:rPr>
          <w:rFonts w:ascii="Tahoma" w:hAnsi="Tahoma" w:cs="Tahoma"/>
        </w:rPr>
        <w:t>�</w:t>
      </w:r>
      <w:r>
        <w:t>2</w:t>
      </w:r>
    </w:p>
    <w:p w14:paraId="4387BE38" w14:textId="77777777" w:rsidR="0045207C" w:rsidRDefault="0045207C" w:rsidP="007724B4">
      <w:pPr>
        <w:pStyle w:val="Heading3"/>
      </w:pPr>
      <w:r>
        <w:t>2</w:t>
      </w:r>
      <w:r>
        <w:rPr>
          <w:rFonts w:ascii="Tahoma" w:hAnsi="Tahoma" w:cs="Tahoma"/>
        </w:rPr>
        <w:t>�</w:t>
      </w:r>
      <w:r>
        <w:t>s</w:t>
      </w:r>
      <w:r>
        <w:rPr>
          <w:rFonts w:ascii="Segoe UI Historic" w:hAnsi="Segoe UI Historic" w:cs="Segoe UI Historic"/>
        </w:rPr>
        <w:t>ݍ</w:t>
      </w:r>
      <w:r>
        <w:rPr>
          <w:rFonts w:ascii="Tahoma" w:hAnsi="Tahoma" w:cs="Tahoma"/>
        </w:rPr>
        <w:t>��</w:t>
      </w:r>
      <w:r>
        <w:t>|=i</w:t>
      </w:r>
      <w:r>
        <w:rPr>
          <w:rFonts w:ascii="Tahoma" w:hAnsi="Tahoma" w:cs="Tahoma"/>
        </w:rPr>
        <w:t>�</w:t>
      </w:r>
      <w:r>
        <w:t>gSB</w:t>
      </w:r>
      <w:r>
        <w:rPr>
          <w:rFonts w:ascii="Tahoma" w:hAnsi="Tahoma" w:cs="Tahoma"/>
        </w:rPr>
        <w:t>�</w:t>
      </w:r>
      <w:r>
        <w:t>Ӡ</w:t>
      </w:r>
      <w:r>
        <w:rPr>
          <w:rFonts w:ascii="Tahoma" w:hAnsi="Tahoma" w:cs="Tahoma"/>
        </w:rPr>
        <w:t>����</w:t>
      </w:r>
      <w:r>
        <w:t>s</w:t>
      </w:r>
      <w:r>
        <w:rPr>
          <w:rFonts w:ascii="Tahoma" w:hAnsi="Tahoma" w:cs="Tahoma"/>
        </w:rPr>
        <w:t>�</w:t>
      </w:r>
      <w:r>
        <w:t>R</w:t>
      </w:r>
      <w:r>
        <w:rPr>
          <w:rFonts w:ascii="Tahoma" w:hAnsi="Tahoma" w:cs="Tahoma"/>
        </w:rPr>
        <w:t>��</w:t>
      </w:r>
      <w:r>
        <w:t>ן</w:t>
      </w:r>
      <w:r>
        <w:rPr>
          <w:rFonts w:ascii="Tahoma" w:hAnsi="Tahoma" w:cs="Tahoma"/>
        </w:rPr>
        <w:t>��</w:t>
      </w:r>
      <w:r>
        <w:t>]</w:t>
      </w:r>
      <w:r>
        <w:rPr>
          <w:rFonts w:ascii="Tahoma" w:hAnsi="Tahoma" w:cs="Tahoma"/>
        </w:rPr>
        <w:t>�</w:t>
      </w:r>
      <w:r>
        <w:t>cM</w:t>
      </w:r>
      <w:r>
        <w:rPr>
          <w:rFonts w:ascii="Tahoma" w:hAnsi="Tahoma" w:cs="Tahoma"/>
        </w:rPr>
        <w:t>��</w:t>
      </w:r>
      <w:r>
        <w:t>TX</w:t>
      </w:r>
      <w:r>
        <w:rPr>
          <w:rFonts w:ascii="Tahoma" w:hAnsi="Tahoma" w:cs="Tahoma"/>
        </w:rPr>
        <w:t>�⸮��</w:t>
      </w:r>
      <w:r>
        <w:t>xr</w:t>
      </w:r>
      <w:r>
        <w:rPr>
          <w:rFonts w:ascii="Tahoma" w:hAnsi="Tahoma" w:cs="Tahoma"/>
        </w:rPr>
        <w:t>����</w:t>
      </w:r>
      <w:r>
        <w:t>G#</w:t>
      </w:r>
      <w:r>
        <w:rPr>
          <w:rFonts w:ascii="Tahoma" w:hAnsi="Tahoma" w:cs="Tahoma"/>
        </w:rPr>
        <w:t>��</w:t>
      </w:r>
      <w:r>
        <w:t>@,</w:t>
      </w:r>
      <w:r>
        <w:rPr>
          <w:rFonts w:ascii="Tahoma" w:hAnsi="Tahoma" w:cs="Tahoma"/>
        </w:rPr>
        <w:t>�</w:t>
      </w:r>
      <w:r>
        <w:rPr>
          <w:rFonts w:ascii="Microsoft JhengHei" w:eastAsia="Microsoft JhengHei" w:hAnsi="Microsoft JhengHei" w:cs="Microsoft JhengHei" w:hint="eastAsia"/>
        </w:rPr>
        <w:t>⻅</w:t>
      </w:r>
      <w:r>
        <w:t>e</w:t>
      </w:r>
      <w:r>
        <w:rPr>
          <w:rFonts w:ascii="Tahoma" w:hAnsi="Tahoma" w:cs="Tahoma"/>
        </w:rPr>
        <w:t>�</w:t>
      </w:r>
      <w:r>
        <w:t>֞</w:t>
      </w:r>
      <w:r>
        <w:rPr>
          <w:rFonts w:ascii="Tahoma" w:hAnsi="Tahoma" w:cs="Tahoma"/>
        </w:rPr>
        <w:t>�</w:t>
      </w:r>
      <w:r>
        <w:t>p</w:t>
      </w:r>
      <w:r>
        <w:rPr>
          <w:rFonts w:ascii="Tahoma" w:hAnsi="Tahoma" w:cs="Tahoma"/>
        </w:rPr>
        <w:t>�</w:t>
      </w:r>
      <w:r>
        <w:t>y</w:t>
      </w:r>
      <w:r>
        <w:rPr>
          <w:rFonts w:ascii="Tahoma" w:hAnsi="Tahoma" w:cs="Tahoma"/>
        </w:rPr>
        <w:t>�</w:t>
      </w:r>
      <w:r>
        <w:t>-</w:t>
      </w:r>
      <w:r>
        <w:rPr>
          <w:rFonts w:ascii="Tahoma" w:hAnsi="Tahoma" w:cs="Tahoma"/>
        </w:rPr>
        <w:t>��</w:t>
      </w:r>
      <w:r>
        <w:t xml:space="preserve">       X*</w:t>
      </w:r>
      <w:r>
        <w:rPr>
          <w:rFonts w:ascii="Tahoma" w:hAnsi="Tahoma" w:cs="Tahoma"/>
        </w:rPr>
        <w:t>�</w:t>
      </w:r>
      <w:r>
        <w:t>s</w:t>
      </w:r>
      <w:r>
        <w:rPr>
          <w:rFonts w:ascii="Tahoma" w:hAnsi="Tahoma" w:cs="Tahoma"/>
        </w:rPr>
        <w:t>������</w:t>
      </w:r>
      <w:r>
        <w:t>iӿ</w:t>
      </w:r>
      <w:r>
        <w:rPr>
          <w:rFonts w:ascii="Tahoma" w:hAnsi="Tahoma" w:cs="Tahoma"/>
        </w:rPr>
        <w:t>��</w:t>
      </w:r>
      <w:r>
        <w:t>u</w:t>
      </w:r>
      <w:r>
        <w:rPr>
          <w:rFonts w:ascii="Tahoma" w:hAnsi="Tahoma" w:cs="Tahoma"/>
        </w:rPr>
        <w:t>������</w:t>
      </w:r>
      <w:r>
        <w:t>u</w:t>
      </w:r>
      <w:r>
        <w:rPr>
          <w:rFonts w:ascii="Tahoma" w:hAnsi="Tahoma" w:cs="Tahoma"/>
        </w:rPr>
        <w:t>���</w:t>
      </w:r>
      <w:r>
        <w:t>ãM</w:t>
      </w:r>
      <w:r>
        <w:rPr>
          <w:rFonts w:ascii="Tahoma" w:hAnsi="Tahoma" w:cs="Tahoma"/>
        </w:rPr>
        <w:t>���</w:t>
      </w:r>
      <w:r>
        <w:t>o</w:t>
      </w:r>
      <w:r>
        <w:rPr>
          <w:rFonts w:ascii="Tahoma" w:hAnsi="Tahoma" w:cs="Tahoma"/>
        </w:rPr>
        <w:t>�</w:t>
      </w:r>
      <w:r>
        <w:t>2</w:t>
      </w:r>
      <w:r>
        <w:rPr>
          <w:rFonts w:ascii="Tahoma" w:hAnsi="Tahoma" w:cs="Tahoma"/>
        </w:rPr>
        <w:t>�</w:t>
      </w:r>
      <w:r>
        <w:t>&gt;</w:t>
      </w:r>
      <w:r>
        <w:rPr>
          <w:rFonts w:ascii="Tahoma" w:hAnsi="Tahoma" w:cs="Tahoma"/>
        </w:rPr>
        <w:t>��</w:t>
      </w:r>
      <w:r>
        <w:t>@</w:t>
      </w:r>
      <w:r>
        <w:rPr>
          <w:rFonts w:ascii="Tahoma" w:hAnsi="Tahoma" w:cs="Tahoma"/>
        </w:rPr>
        <w:t>��</w:t>
      </w:r>
      <w:r>
        <w:t>n</w:t>
      </w:r>
      <w:r>
        <w:rPr>
          <w:rFonts w:ascii="Tahoma" w:hAnsi="Tahoma" w:cs="Tahoma"/>
        </w:rPr>
        <w:t>��</w:t>
      </w:r>
      <w:r>
        <w:t>ƹe</w:t>
      </w:r>
      <w:r>
        <w:rPr>
          <w:rFonts w:ascii="Tahoma" w:hAnsi="Tahoma" w:cs="Tahoma"/>
        </w:rPr>
        <w:t>��</w:t>
      </w:r>
      <w:r>
        <w:t>a;w</w:t>
      </w:r>
      <w:r>
        <w:rPr>
          <w:rFonts w:ascii="Tahoma" w:hAnsi="Tahoma" w:cs="Tahoma"/>
        </w:rPr>
        <w:t>�</w:t>
      </w:r>
      <w:r>
        <w:t>O</w:t>
      </w:r>
      <w:r>
        <w:rPr>
          <w:rFonts w:ascii="Tahoma" w:hAnsi="Tahoma" w:cs="Tahoma"/>
        </w:rPr>
        <w:t>�</w:t>
      </w:r>
      <w:r>
        <w:t>`</w:t>
      </w:r>
      <w:r>
        <w:rPr>
          <w:rFonts w:ascii="Tahoma" w:hAnsi="Tahoma" w:cs="Tahoma"/>
        </w:rPr>
        <w:t>��⸮</w:t>
      </w:r>
      <w:r>
        <w:t>jdء</w:t>
      </w:r>
      <w:r>
        <w:rPr>
          <w:rFonts w:ascii="Tahoma" w:hAnsi="Tahoma" w:cs="Tahoma"/>
        </w:rPr>
        <w:t>�</w:t>
      </w:r>
      <w:r>
        <w:t>_</w:t>
      </w:r>
      <w:r>
        <w:rPr>
          <w:rFonts w:ascii="Tahoma" w:hAnsi="Tahoma" w:cs="Tahoma"/>
        </w:rPr>
        <w:t>�</w:t>
      </w:r>
      <w:r>
        <w:t>z</w:t>
      </w:r>
      <w:r>
        <w:rPr>
          <w:rFonts w:ascii="Tahoma" w:hAnsi="Tahoma" w:cs="Tahoma"/>
        </w:rPr>
        <w:t>�</w:t>
      </w:r>
      <w:r>
        <w:t>ƜT]</w:t>
      </w:r>
      <w:r>
        <w:rPr>
          <w:rFonts w:ascii="Tahoma" w:hAnsi="Tahoma" w:cs="Tahoma"/>
        </w:rPr>
        <w:t>�</w:t>
      </w:r>
      <w:r>
        <w:t>º̯4</w:t>
      </w:r>
    </w:p>
    <w:p w14:paraId="49994CE0" w14:textId="77777777" w:rsidR="0045207C" w:rsidRDefault="0045207C" w:rsidP="007724B4">
      <w:pPr>
        <w:pStyle w:val="Heading3"/>
      </w:pPr>
      <w:r>
        <w:rPr>
          <w:rFonts w:ascii="Tahoma" w:hAnsi="Tahoma" w:cs="Tahoma"/>
        </w:rPr>
        <w:t>�</w:t>
      </w:r>
      <w:r>
        <w:t>kve@9̂</w:t>
      </w:r>
      <w:r>
        <w:rPr>
          <w:rFonts w:ascii="Tahoma" w:hAnsi="Tahoma" w:cs="Tahoma"/>
        </w:rPr>
        <w:t>�</w:t>
      </w:r>
      <w:r>
        <w:t>d&amp;</w:t>
      </w:r>
      <w:r>
        <w:rPr>
          <w:rFonts w:ascii="Tahoma" w:hAnsi="Tahoma" w:cs="Tahoma"/>
        </w:rPr>
        <w:t>��</w:t>
      </w:r>
      <w:r>
        <w:t>Sj6\6</w:t>
      </w:r>
      <w:r>
        <w:rPr>
          <w:rFonts w:ascii="Tahoma" w:hAnsi="Tahoma" w:cs="Tahoma"/>
        </w:rPr>
        <w:t>�</w:t>
      </w:r>
      <w:r>
        <w:t>a</w:t>
      </w:r>
      <w:r>
        <w:rPr>
          <w:rFonts w:ascii="Tahoma" w:hAnsi="Tahoma" w:cs="Tahoma"/>
        </w:rPr>
        <w:t>��</w:t>
      </w:r>
      <w:r>
        <w:t>1</w:t>
      </w:r>
      <w:r>
        <w:rPr>
          <w:rFonts w:ascii="Tahoma" w:hAnsi="Tahoma" w:cs="Tahoma"/>
        </w:rPr>
        <w:t>����</w:t>
      </w:r>
      <w:r>
        <w:t>#0</w:t>
      </w:r>
      <w:r>
        <w:rPr>
          <w:rFonts w:ascii="Tahoma" w:hAnsi="Tahoma" w:cs="Tahoma"/>
        </w:rPr>
        <w:t>�</w:t>
      </w:r>
      <w:r>
        <w:t>W</w:t>
      </w:r>
      <w:r>
        <w:rPr>
          <w:rFonts w:ascii="Tahoma" w:hAnsi="Tahoma" w:cs="Tahoma"/>
        </w:rPr>
        <w:t>�</w:t>
      </w:r>
      <w:r>
        <w:t>.</w:t>
      </w:r>
      <w:r>
        <w:rPr>
          <w:rFonts w:ascii="Tahoma" w:hAnsi="Tahoma" w:cs="Tahoma"/>
        </w:rPr>
        <w:t>�</w:t>
      </w:r>
      <w:r>
        <w:t>e)l`</w:t>
      </w:r>
      <w:r>
        <w:rPr>
          <w:rFonts w:ascii="Tahoma" w:hAnsi="Tahoma" w:cs="Tahoma"/>
        </w:rPr>
        <w:t>��</w:t>
      </w:r>
      <w:r>
        <w:rPr>
          <w:rFonts w:ascii="Segoe UI Historic" w:hAnsi="Segoe UI Historic" w:cs="Segoe UI Historic"/>
        </w:rPr>
        <w:t>݄</w:t>
      </w:r>
      <w:r>
        <w:rPr>
          <w:rFonts w:ascii="Tahoma" w:hAnsi="Tahoma" w:cs="Tahoma"/>
        </w:rPr>
        <w:t>���</w:t>
      </w:r>
      <w:r>
        <w:t>q$GQ</w:t>
      </w:r>
      <w:r>
        <w:rPr>
          <w:rFonts w:ascii="Tahoma" w:hAnsi="Tahoma" w:cs="Tahoma"/>
        </w:rPr>
        <w:t>�</w:t>
      </w:r>
      <w:r>
        <w:t>ҵ</w:t>
      </w:r>
      <w:r>
        <w:rPr>
          <w:rFonts w:ascii="Tahoma" w:hAnsi="Tahoma" w:cs="Tahoma"/>
        </w:rPr>
        <w:t>�</w:t>
      </w:r>
      <w:r>
        <w:t>JG</w:t>
      </w:r>
      <w:r>
        <w:rPr>
          <w:rFonts w:ascii="Tahoma" w:hAnsi="Tahoma" w:cs="Tahoma"/>
        </w:rPr>
        <w:t>�</w:t>
      </w:r>
    </w:p>
    <w:p w14:paraId="192701BF" w14:textId="77777777" w:rsidR="0045207C" w:rsidRDefault="0045207C" w:rsidP="007724B4">
      <w:pPr>
        <w:pStyle w:val="Heading3"/>
      </w:pPr>
      <w:r>
        <w:t>A</w:t>
      </w:r>
      <w:r>
        <w:rPr>
          <w:rFonts w:ascii="Tahoma" w:hAnsi="Tahoma" w:cs="Tahoma"/>
        </w:rPr>
        <w:t>��</w:t>
      </w:r>
      <w:r>
        <w:t>8</w:t>
      </w:r>
      <w:r>
        <w:rPr>
          <w:rFonts w:ascii="Tahoma" w:hAnsi="Tahoma" w:cs="Tahoma"/>
        </w:rPr>
        <w:t>�</w:t>
      </w:r>
      <w:r>
        <w:t>~[</w:t>
      </w:r>
      <w:r>
        <w:rPr>
          <w:rFonts w:ascii="Tahoma" w:hAnsi="Tahoma" w:cs="Tahoma"/>
        </w:rPr>
        <w:t>��</w:t>
      </w:r>
      <w:r>
        <w:t>}</w:t>
      </w:r>
      <w:r>
        <w:rPr>
          <w:rFonts w:ascii="Tahoma" w:hAnsi="Tahoma" w:cs="Tahoma"/>
        </w:rPr>
        <w:t>�</w:t>
      </w:r>
      <w:r>
        <w:t>p</w:t>
      </w:r>
      <w:r>
        <w:rPr>
          <w:rFonts w:ascii="Tahoma" w:hAnsi="Tahoma" w:cs="Tahoma"/>
        </w:rPr>
        <w:t>�</w:t>
      </w:r>
      <w:r>
        <w:t>8RQZ</w:t>
      </w:r>
      <w:r>
        <w:rPr>
          <w:rFonts w:ascii="Tahoma" w:hAnsi="Tahoma" w:cs="Tahoma"/>
        </w:rPr>
        <w:t>�</w:t>
      </w:r>
      <w:r>
        <w:t>$</w:t>
      </w:r>
      <w:r>
        <w:rPr>
          <w:rFonts w:ascii="Tahoma" w:hAnsi="Tahoma" w:cs="Tahoma"/>
        </w:rPr>
        <w:t>��</w:t>
      </w:r>
      <w:r>
        <w:t>E</w:t>
      </w:r>
      <w:r>
        <w:rPr>
          <w:rFonts w:ascii="Tahoma" w:hAnsi="Tahoma" w:cs="Tahoma"/>
        </w:rPr>
        <w:t>�����</w:t>
      </w:r>
      <w:r>
        <w:t>ff</w:t>
      </w:r>
      <w:r>
        <w:rPr>
          <w:rFonts w:ascii="Tahoma" w:hAnsi="Tahoma" w:cs="Tahoma"/>
        </w:rPr>
        <w:t>�</w:t>
      </w:r>
      <w:r>
        <w:t>!</w:t>
      </w:r>
      <w:r>
        <w:rPr>
          <w:rFonts w:ascii="Tahoma" w:hAnsi="Tahoma" w:cs="Tahoma"/>
        </w:rPr>
        <w:t>���</w:t>
      </w:r>
      <w:r>
        <w:t>Y</w:t>
      </w:r>
      <w:r>
        <w:rPr>
          <w:rFonts w:ascii="Tahoma" w:hAnsi="Tahoma" w:cs="Tahoma"/>
        </w:rPr>
        <w:t>�</w:t>
      </w:r>
      <w:r>
        <w:rPr>
          <w:rFonts w:ascii="Segoe UI Historic" w:hAnsi="Segoe UI Historic" w:cs="Segoe UI Historic"/>
        </w:rPr>
        <w:t>ܵ</w:t>
      </w:r>
      <w:r>
        <w:rPr>
          <w:rFonts w:ascii="Tahoma" w:hAnsi="Tahoma" w:cs="Tahoma"/>
        </w:rPr>
        <w:t>�</w:t>
      </w:r>
      <w:r>
        <w:t>e8Ö=</w:t>
      </w:r>
      <w:r>
        <w:rPr>
          <w:rFonts w:ascii="Tahoma" w:hAnsi="Tahoma" w:cs="Tahoma"/>
        </w:rPr>
        <w:t>����</w:t>
      </w:r>
      <w:r>
        <w:t>˷</w:t>
      </w:r>
      <w:r>
        <w:rPr>
          <w:rFonts w:ascii="Tahoma" w:hAnsi="Tahoma" w:cs="Tahoma"/>
        </w:rPr>
        <w:t>��</w:t>
      </w:r>
      <w:r>
        <w:t>G</w:t>
      </w:r>
      <w:r>
        <w:rPr>
          <w:rFonts w:ascii="Tahoma" w:hAnsi="Tahoma" w:cs="Tahoma"/>
        </w:rPr>
        <w:t>�⸮</w:t>
      </w:r>
      <w:r>
        <w:t>F</w:t>
      </w:r>
      <w:r>
        <w:rPr>
          <w:rFonts w:ascii="Tahoma" w:hAnsi="Tahoma" w:cs="Tahoma"/>
        </w:rPr>
        <w:t>�</w:t>
      </w:r>
      <w:r>
        <w:t>p</w:t>
      </w:r>
      <w:r>
        <w:rPr>
          <w:rFonts w:ascii="Tahoma" w:hAnsi="Tahoma" w:cs="Tahoma"/>
        </w:rPr>
        <w:t>��</w:t>
      </w:r>
      <w:r>
        <w:t xml:space="preserve">       cWm</w:t>
      </w:r>
      <w:r>
        <w:rPr>
          <w:rFonts w:ascii="Tahoma" w:hAnsi="Tahoma" w:cs="Tahoma"/>
        </w:rPr>
        <w:t>�</w:t>
      </w:r>
      <w:r>
        <w:t>2</w:t>
      </w:r>
      <w:r>
        <w:rPr>
          <w:rFonts w:ascii="Tahoma" w:hAnsi="Tahoma" w:cs="Tahoma"/>
        </w:rPr>
        <w:t>���</w:t>
      </w:r>
      <w:r>
        <w:t>њ</w:t>
      </w:r>
      <w:r>
        <w:rPr>
          <w:rFonts w:ascii="Tahoma" w:hAnsi="Tahoma" w:cs="Tahoma"/>
        </w:rPr>
        <w:t>��</w:t>
      </w:r>
      <w:r>
        <w:t>-</w:t>
      </w:r>
      <w:r>
        <w:rPr>
          <w:rFonts w:ascii="Tahoma" w:hAnsi="Tahoma" w:cs="Tahoma"/>
        </w:rPr>
        <w:t>�</w:t>
      </w:r>
      <w:r>
        <w:t>Ⱥ</w:t>
      </w:r>
      <w:r>
        <w:rPr>
          <w:rFonts w:ascii="Tahoma" w:hAnsi="Tahoma" w:cs="Tahoma"/>
        </w:rPr>
        <w:t>�����</w:t>
      </w:r>
      <w:r>
        <w:t>Ä+o</w:t>
      </w:r>
      <w:r>
        <w:rPr>
          <w:rFonts w:ascii="Tahoma" w:hAnsi="Tahoma" w:cs="Tahoma"/>
        </w:rPr>
        <w:t>�</w:t>
      </w:r>
      <w:r>
        <w:t>h7</w:t>
      </w:r>
      <w:r>
        <w:rPr>
          <w:rFonts w:ascii="Tahoma" w:hAnsi="Tahoma" w:cs="Tahoma"/>
        </w:rPr>
        <w:t>��</w:t>
      </w:r>
      <w:r>
        <w:rPr>
          <w:rFonts w:hint="cs"/>
        </w:rPr>
        <w:t>ٺ</w:t>
      </w:r>
      <w:r>
        <w:rPr>
          <w:rFonts w:ascii="Tahoma" w:hAnsi="Tahoma" w:cs="Tahoma"/>
        </w:rPr>
        <w:t>�</w:t>
      </w:r>
      <w:r>
        <w:t>Ţc</w:t>
      </w:r>
      <w:r>
        <w:rPr>
          <w:rFonts w:ascii="Tahoma" w:hAnsi="Tahoma" w:cs="Tahoma"/>
        </w:rPr>
        <w:t>�</w:t>
      </w:r>
      <w:r>
        <w:t xml:space="preserve">5lé </w:t>
      </w:r>
      <w:r>
        <w:rPr>
          <w:rFonts w:ascii="Tahoma" w:hAnsi="Tahoma" w:cs="Tahoma"/>
        </w:rPr>
        <w:t>��</w:t>
      </w:r>
    </w:p>
    <w:p w14:paraId="087AC419" w14:textId="77777777" w:rsidR="0045207C" w:rsidRDefault="0045207C" w:rsidP="007724B4">
      <w:pPr>
        <w:pStyle w:val="Heading3"/>
      </w:pPr>
      <w:r>
        <w:rPr>
          <w:rFonts w:ascii="Tahoma" w:hAnsi="Tahoma" w:cs="Tahoma"/>
        </w:rPr>
        <w:t>�</w:t>
      </w:r>
      <w:r>
        <w:t>ü6R</w:t>
      </w:r>
      <w:r>
        <w:rPr>
          <w:rFonts w:ascii="Tahoma" w:hAnsi="Tahoma" w:cs="Tahoma"/>
        </w:rPr>
        <w:t>�</w:t>
      </w:r>
      <w:r>
        <w:t>t3p</w:t>
      </w:r>
      <w:r>
        <w:rPr>
          <w:rFonts w:ascii="Tahoma" w:hAnsi="Tahoma" w:cs="Tahoma"/>
        </w:rPr>
        <w:t>�</w:t>
      </w:r>
      <w:r>
        <w:t>Ü</w:t>
      </w:r>
      <w:r>
        <w:rPr>
          <w:rFonts w:ascii="Tahoma" w:hAnsi="Tahoma" w:cs="Tahoma"/>
        </w:rPr>
        <w:t>��</w:t>
      </w:r>
      <w:r>
        <w:t>6</w:t>
      </w:r>
      <w:r>
        <w:rPr>
          <w:rFonts w:ascii="Tahoma" w:hAnsi="Tahoma" w:cs="Tahoma"/>
        </w:rPr>
        <w:t>�����</w:t>
      </w:r>
      <w:r>
        <w:t>U</w:t>
      </w:r>
      <w:r>
        <w:rPr>
          <w:rFonts w:ascii="Tahoma" w:hAnsi="Tahoma" w:cs="Tahoma"/>
        </w:rPr>
        <w:t>���</w:t>
      </w:r>
      <w:r>
        <w:rPr>
          <w:rFonts w:ascii="Calibri" w:hAnsi="Calibri" w:cs="Calibri"/>
        </w:rPr>
        <w:t≯</w:t>
      </w:r>
      <w:r>
        <w:rPr>
          <w:rFonts w:ascii="Tahoma" w:hAnsi="Tahoma" w:cs="Tahoma"/>
        </w:rPr>
        <w:t>���</w:t>
      </w:r>
      <w:r>
        <w:t>x l</w:t>
      </w:r>
      <w:r>
        <w:rPr>
          <w:rFonts w:ascii="Tahoma" w:hAnsi="Tahoma" w:cs="Tahoma"/>
        </w:rPr>
        <w:t>�</w:t>
      </w:r>
      <w:r>
        <w:t>k*</w:t>
      </w:r>
      <w:r>
        <w:rPr>
          <w:rFonts w:ascii="Tahoma" w:hAnsi="Tahoma" w:cs="Tahoma"/>
        </w:rPr>
        <w:t>��</w:t>
      </w:r>
      <w:r>
        <w:t>Å</w:t>
      </w:r>
      <w:r>
        <w:rPr>
          <w:rFonts w:ascii="Tahoma" w:hAnsi="Tahoma" w:cs="Tahoma"/>
        </w:rPr>
        <w:t>���</w:t>
      </w:r>
      <w:r>
        <w:t>&gt;</w:t>
      </w:r>
      <w:r>
        <w:rPr>
          <w:rFonts w:ascii="Tahoma" w:hAnsi="Tahoma" w:cs="Tahoma"/>
        </w:rPr>
        <w:t>�</w:t>
      </w:r>
      <w:r>
        <w:t>6Å</w:t>
      </w:r>
      <w:r>
        <w:rPr>
          <w:rFonts w:ascii="Tahoma" w:hAnsi="Tahoma" w:cs="Tahoma"/>
        </w:rPr>
        <w:t>�</w:t>
      </w:r>
      <w:r>
        <w:t>0r8L</w:t>
      </w:r>
      <w:r>
        <w:rPr>
          <w:rFonts w:ascii="Tahoma" w:hAnsi="Tahoma" w:cs="Tahoma"/>
        </w:rPr>
        <w:t>�����</w:t>
      </w:r>
      <w:r>
        <w:t>8</w:t>
      </w:r>
      <w:r>
        <w:rPr>
          <w:rFonts w:ascii="Tahoma" w:hAnsi="Tahoma" w:cs="Tahoma"/>
        </w:rPr>
        <w:t>�</w:t>
      </w:r>
      <w:r>
        <w:t>j</w:t>
      </w:r>
      <w:r>
        <w:rPr>
          <w:rFonts w:ascii="Tahoma" w:hAnsi="Tahoma" w:cs="Tahoma"/>
        </w:rPr>
        <w:t>���</w:t>
      </w:r>
      <w:r>
        <w:t>&lt;</w:t>
      </w:r>
      <w:r>
        <w:rPr>
          <w:rFonts w:ascii="Tahoma" w:hAnsi="Tahoma" w:cs="Tahoma"/>
        </w:rPr>
        <w:t>�</w:t>
      </w:r>
    </w:p>
    <w:p w14:paraId="68C1A009" w14:textId="77777777" w:rsidR="0045207C" w:rsidRDefault="0045207C" w:rsidP="007724B4">
      <w:pPr>
        <w:pStyle w:val="Heading3"/>
      </w:pPr>
      <w:r>
        <w:rPr>
          <w:rFonts w:ascii="Tahoma" w:hAnsi="Tahoma" w:cs="Tahoma"/>
        </w:rPr>
        <w:t>��</w:t>
      </w:r>
      <w:r>
        <w:t>9</w:t>
      </w:r>
      <w:r>
        <w:rPr>
          <w:rFonts w:ascii="Tahoma" w:hAnsi="Tahoma" w:cs="Tahoma"/>
        </w:rPr>
        <w:t>�</w:t>
      </w:r>
      <w:r>
        <w:t>YY</w:t>
      </w:r>
      <w:r>
        <w:rPr>
          <w:rFonts w:ascii="Tahoma" w:hAnsi="Tahoma" w:cs="Tahoma"/>
        </w:rPr>
        <w:t>��</w:t>
      </w:r>
      <w:r>
        <w:t>)</w:t>
      </w:r>
      <w:r>
        <w:rPr>
          <w:rFonts w:ascii="Tahoma" w:hAnsi="Tahoma" w:cs="Tahoma"/>
        </w:rPr>
        <w:t>���</w:t>
      </w:r>
      <w:r>
        <w:rPr>
          <w:rFonts w:hint="cs"/>
        </w:rPr>
        <w:t>ݬ</w:t>
      </w:r>
      <w:r>
        <w:rPr>
          <w:rFonts w:ascii="Tahoma" w:hAnsi="Tahoma" w:cs="Tahoma"/>
        </w:rPr>
        <w:t>�</w:t>
      </w:r>
      <w:r>
        <w:t>=</w:t>
      </w:r>
      <w:r>
        <w:rPr>
          <w:rFonts w:ascii="Tahoma" w:hAnsi="Tahoma" w:cs="Tahoma"/>
        </w:rPr>
        <w:t>�</w:t>
      </w:r>
      <w:r>
        <w:t xml:space="preserve">n       </w:t>
      </w:r>
      <w:r>
        <w:rPr>
          <w:rFonts w:ascii="Tahoma" w:hAnsi="Tahoma" w:cs="Tahoma"/>
        </w:rPr>
        <w:t>�</w:t>
      </w:r>
      <w:r>
        <w:t>t9</w:t>
      </w:r>
      <w:r>
        <w:rPr>
          <w:rFonts w:ascii="Tahoma" w:hAnsi="Tahoma" w:cs="Tahoma"/>
        </w:rPr>
        <w:t>�</w:t>
      </w:r>
      <w:r>
        <w:t>ِC</w:t>
      </w:r>
      <w:r>
        <w:rPr>
          <w:rFonts w:ascii="Tahoma" w:hAnsi="Tahoma" w:cs="Tahoma"/>
        </w:rPr>
        <w:t>�</w:t>
      </w:r>
      <w:r>
        <w:t>Y7</w:t>
      </w:r>
      <w:r>
        <w:rPr>
          <w:rFonts w:ascii="Tahoma" w:hAnsi="Tahoma" w:cs="Tahoma"/>
        </w:rPr>
        <w:t>�</w:t>
      </w:r>
      <w:r>
        <w:t>s*?8</w:t>
      </w:r>
      <w:r>
        <w:rPr>
          <w:rFonts w:ascii="Tahoma" w:hAnsi="Tahoma" w:cs="Tahoma"/>
        </w:rPr>
        <w:t>�</w:t>
      </w:r>
      <w:r>
        <w:t>h=</w:t>
      </w:r>
    </w:p>
    <w:p w14:paraId="672578DF" w14:textId="77777777" w:rsidR="0045207C" w:rsidRDefault="0045207C" w:rsidP="007724B4">
      <w:pPr>
        <w:pStyle w:val="Heading3"/>
      </w:pPr>
      <w:r>
        <w:t>P</w:t>
      </w:r>
      <w:r>
        <w:rPr>
          <w:rFonts w:ascii="Tahoma" w:hAnsi="Tahoma" w:cs="Tahoma"/>
        </w:rPr>
        <w:t>���</w:t>
      </w:r>
      <w:r>
        <w:t>s</w:t>
      </w:r>
      <w:r>
        <w:rPr>
          <w:rFonts w:ascii="Tahoma" w:hAnsi="Tahoma" w:cs="Tahoma"/>
        </w:rPr>
        <w:t>���</w:t>
      </w:r>
      <w:r>
        <w:t>p</w:t>
      </w:r>
      <w:r>
        <w:rPr>
          <w:rFonts w:ascii="Tahoma" w:hAnsi="Tahoma" w:cs="Tahoma"/>
        </w:rPr>
        <w:t>����</w:t>
      </w:r>
      <w:r>
        <w:t>$g</w:t>
      </w:r>
      <w:r>
        <w:rPr>
          <w:rFonts w:ascii="Tahoma" w:hAnsi="Tahoma" w:cs="Tahoma"/>
        </w:rPr>
        <w:t>���</w:t>
      </w:r>
      <w:r>
        <w:t>WvAV</w:t>
      </w:r>
      <w:r>
        <w:rPr>
          <w:rFonts w:ascii="Tahoma" w:hAnsi="Tahoma" w:cs="Tahoma"/>
        </w:rPr>
        <w:t>����</w:t>
      </w:r>
      <w:r>
        <w:t>Ét</w:t>
      </w:r>
      <w:r>
        <w:rPr>
          <w:rFonts w:ascii="Tahoma" w:hAnsi="Tahoma" w:cs="Tahoma"/>
        </w:rPr>
        <w:t>���</w:t>
      </w:r>
      <w:r>
        <w:t>Z        T</w:t>
      </w:r>
      <w:r>
        <w:rPr>
          <w:rFonts w:ascii="Tahoma" w:hAnsi="Tahoma" w:cs="Tahoma"/>
        </w:rPr>
        <w:t>��</w:t>
      </w:r>
      <w:r>
        <w:t>Va</w:t>
      </w:r>
      <w:r>
        <w:rPr>
          <w:rFonts w:ascii="Tahoma" w:hAnsi="Tahoma" w:cs="Tahoma"/>
        </w:rPr>
        <w:t>��</w:t>
      </w:r>
      <w:r>
        <w:t>é1'&amp;</w:t>
      </w:r>
      <w:r>
        <w:rPr>
          <w:rFonts w:ascii="Tahoma" w:hAnsi="Tahoma" w:cs="Tahoma"/>
        </w:rPr>
        <w:t>��</w:t>
      </w:r>
      <w:r>
        <w:t>emwg/%</w:t>
      </w:r>
      <w:r>
        <w:rPr>
          <w:rFonts w:ascii="Tahoma" w:hAnsi="Tahoma" w:cs="Tahoma"/>
        </w:rPr>
        <w:t>�</w:t>
      </w:r>
      <w:r>
        <w:t>u</w:t>
      </w:r>
      <w:r>
        <w:rPr>
          <w:rFonts w:ascii="Tahoma" w:hAnsi="Tahoma" w:cs="Tahoma"/>
        </w:rPr>
        <w:t>��</w:t>
      </w:r>
      <w:r>
        <w:t>س</w:t>
      </w:r>
      <w:r>
        <w:rPr>
          <w:rFonts w:ascii="Tahoma" w:hAnsi="Tahoma" w:cs="Tahoma"/>
        </w:rPr>
        <w:t>����</w:t>
      </w:r>
      <w:r>
        <w:t>An</w:t>
      </w:r>
      <w:r>
        <w:rPr>
          <w:rFonts w:ascii="Tahoma" w:hAnsi="Tahoma" w:cs="Tahoma"/>
        </w:rPr>
        <w:t>��</w:t>
      </w:r>
      <w:r>
        <w:t>S</w:t>
      </w:r>
      <w:r>
        <w:rPr>
          <w:rFonts w:ascii="Tahoma" w:hAnsi="Tahoma" w:cs="Tahoma"/>
        </w:rPr>
        <w:t>����</w:t>
      </w:r>
      <w:r>
        <w:t>@</w:t>
      </w:r>
      <w:r>
        <w:rPr>
          <w:rFonts w:ascii="Tahoma" w:hAnsi="Tahoma" w:cs="Tahoma"/>
        </w:rPr>
        <w:t>��</w:t>
      </w:r>
      <w:r>
        <w:t>Q</w:t>
      </w:r>
      <w:r>
        <w:rPr>
          <w:rFonts w:ascii="Tahoma" w:hAnsi="Tahoma" w:cs="Tahoma"/>
        </w:rPr>
        <w:t>��</w:t>
      </w:r>
      <w:r>
        <w:t>n6</w:t>
      </w:r>
      <w:r>
        <w:rPr>
          <w:rFonts w:ascii="Tahoma" w:hAnsi="Tahoma" w:cs="Tahoma"/>
        </w:rPr>
        <w:t>����</w:t>
      </w:r>
      <w:r>
        <w:t>G28</w:t>
      </w:r>
      <w:r>
        <w:rPr>
          <w:rFonts w:ascii="Tahoma" w:hAnsi="Tahoma" w:cs="Tahoma"/>
        </w:rPr>
        <w:t>���</w:t>
      </w:r>
      <w:r>
        <w:t>{</w:t>
      </w:r>
      <w:r>
        <w:rPr>
          <w:rFonts w:ascii="Tahoma" w:hAnsi="Tahoma" w:cs="Tahoma"/>
        </w:rPr>
        <w:t>��</w:t>
      </w:r>
      <w:r>
        <w:t>A</w:t>
      </w:r>
      <w:r>
        <w:rPr>
          <w:rFonts w:ascii="Tahoma" w:hAnsi="Tahoma" w:cs="Tahoma"/>
        </w:rPr>
        <w:t>��</w:t>
      </w:r>
      <w:r>
        <w:t>kjՐ</w:t>
      </w:r>
      <w:r>
        <w:rPr>
          <w:rFonts w:ascii="Tahoma" w:hAnsi="Tahoma" w:cs="Tahoma"/>
        </w:rPr>
        <w:t>�</w:t>
      </w:r>
      <w:r>
        <w:t>X</w:t>
      </w:r>
      <w:r>
        <w:rPr>
          <w:rFonts w:ascii="Tahoma" w:hAnsi="Tahoma" w:cs="Tahoma"/>
        </w:rPr>
        <w:t>�����</w:t>
      </w:r>
      <w:r>
        <w:t>3ӭ</w:t>
      </w:r>
      <w:r>
        <w:rPr>
          <w:rFonts w:ascii="Tahoma" w:hAnsi="Tahoma" w:cs="Tahoma"/>
        </w:rPr>
        <w:t>��</w:t>
      </w:r>
      <w:r>
        <w:t>VÄ</w:t>
      </w:r>
      <w:r>
        <w:rPr>
          <w:rFonts w:ascii="Tahoma" w:hAnsi="Tahoma" w:cs="Tahoma"/>
        </w:rPr>
        <w:t>�</w:t>
      </w:r>
      <w:r>
        <w:t>-</w:t>
      </w:r>
      <w:r>
        <w:rPr>
          <w:rFonts w:ascii="Tahoma" w:hAnsi="Tahoma" w:cs="Tahoma"/>
        </w:rPr>
        <w:t>�</w:t>
      </w:r>
      <w:r>
        <w:t>'S</w:t>
      </w:r>
      <w:r>
        <w:rPr>
          <w:rFonts w:ascii="Tahoma" w:hAnsi="Tahoma" w:cs="Tahoma"/>
        </w:rPr>
        <w:t>�</w:t>
      </w:r>
      <w:r>
        <w:t>å</w:t>
      </w:r>
      <w:r>
        <w:rPr>
          <w:rFonts w:ascii="Tahoma" w:hAnsi="Tahoma" w:cs="Tahoma"/>
        </w:rPr>
        <w:t>�</w:t>
      </w:r>
      <w:r>
        <w:t>I</w:t>
      </w:r>
      <w:r>
        <w:rPr>
          <w:rFonts w:ascii="Tahoma" w:hAnsi="Tahoma" w:cs="Tahoma"/>
        </w:rPr>
        <w:t>��</w:t>
      </w:r>
      <w:r>
        <w:t>i</w:t>
      </w:r>
      <w:r>
        <w:rPr>
          <w:rFonts w:ascii="MS Gothic" w:eastAsia="MS Gothic" w:hAnsi="MS Gothic" w:cs="MS Gothic" w:hint="eastAsia"/>
        </w:rPr>
        <w:t>示</w:t>
      </w:r>
      <w:r>
        <w:rPr>
          <w:rFonts w:ascii="Tahoma" w:hAnsi="Tahoma" w:cs="Tahoma"/>
        </w:rPr>
        <w:t>�����</w:t>
      </w:r>
      <w:r>
        <w:t>SB</w:t>
      </w:r>
      <w:r>
        <w:rPr>
          <w:rFonts w:ascii="Tahoma" w:hAnsi="Tahoma" w:cs="Tahoma"/>
        </w:rPr>
        <w:t>���⸮</w:t>
      </w:r>
      <w:r>
        <w:t>h</w:t>
      </w:r>
      <w:r>
        <w:rPr>
          <w:rFonts w:ascii="Tahoma" w:hAnsi="Tahoma" w:cs="Tahoma"/>
        </w:rPr>
        <w:t>���</w:t>
      </w:r>
      <w:r>
        <w:t>MTi</w:t>
      </w:r>
      <w:r>
        <w:rPr>
          <w:rFonts w:ascii="Tahoma" w:hAnsi="Tahoma" w:cs="Tahoma"/>
        </w:rPr>
        <w:t>��</w:t>
      </w:r>
      <w:r>
        <w:t>Å;3</w:t>
      </w:r>
      <w:r>
        <w:rPr>
          <w:rFonts w:ascii="Tahoma" w:hAnsi="Tahoma" w:cs="Tahoma"/>
        </w:rPr>
        <w:t>�</w:t>
      </w:r>
      <w:r>
        <w:t>a</w:t>
      </w:r>
      <w:r>
        <w:rPr>
          <w:rFonts w:ascii="Tahoma" w:hAnsi="Tahoma" w:cs="Tahoma"/>
        </w:rPr>
        <w:t>�</w:t>
      </w:r>
      <w:r>
        <w:t>r</w:t>
      </w:r>
      <w:r>
        <w:rPr>
          <w:rFonts w:ascii="Tahoma" w:hAnsi="Tahoma" w:cs="Tahoma"/>
        </w:rPr>
        <w:t>��</w:t>
      </w:r>
      <w:r>
        <w:t>Eҕ</w:t>
      </w:r>
      <w:r>
        <w:rPr>
          <w:rFonts w:ascii="Tahoma" w:hAnsi="Tahoma" w:cs="Tahoma"/>
        </w:rPr>
        <w:t>�</w:t>
      </w:r>
      <w:r>
        <w:t xml:space="preserve"> 6ö</w:t>
      </w:r>
      <w:r>
        <w:rPr>
          <w:rFonts w:ascii="Tahoma" w:hAnsi="Tahoma" w:cs="Tahoma"/>
        </w:rPr>
        <w:t>���</w:t>
      </w:r>
      <w:r>
        <w:t>T</w:t>
      </w:r>
      <w:r>
        <w:rPr>
          <w:rFonts w:ascii="Tahoma" w:hAnsi="Tahoma" w:cs="Tahoma"/>
        </w:rPr>
        <w:t>���������</w:t>
      </w:r>
      <w:r>
        <w:t>2)</w:t>
      </w:r>
      <w:r>
        <w:rPr>
          <w:rFonts w:ascii="Tahoma" w:hAnsi="Tahoma" w:cs="Tahoma"/>
        </w:rPr>
        <w:t>�</w:t>
      </w:r>
      <w:r>
        <w:t>#z</w:t>
      </w:r>
      <w:r>
        <w:rPr>
          <w:rFonts w:ascii="Tahoma" w:hAnsi="Tahoma" w:cs="Tahoma"/>
        </w:rPr>
        <w:t>��</w:t>
      </w:r>
      <w:r>
        <w:t>Xi</w:t>
      </w:r>
      <w:r>
        <w:rPr>
          <w:rFonts w:ascii="Tahoma" w:hAnsi="Tahoma" w:cs="Tahoma"/>
        </w:rPr>
        <w:t>�</w:t>
      </w:r>
      <w:r>
        <w:t>9</w:t>
      </w:r>
      <w:r>
        <w:rPr>
          <w:rFonts w:ascii="Tahoma" w:hAnsi="Tahoma" w:cs="Tahoma"/>
        </w:rPr>
        <w:t>�</w:t>
      </w:r>
      <w:r>
        <w:t>-?W*</w:t>
      </w:r>
      <w:r>
        <w:rPr>
          <w:rFonts w:ascii="Tahoma" w:hAnsi="Tahoma" w:cs="Tahoma"/>
        </w:rPr>
        <w:t>��</w:t>
      </w:r>
      <w:r>
        <w:t>B</w:t>
      </w:r>
      <w:r>
        <w:rPr>
          <w:rFonts w:ascii="Tahoma" w:hAnsi="Tahoma" w:cs="Tahoma"/>
        </w:rPr>
        <w:t>�</w:t>
      </w:r>
      <w:r>
        <w:t>Z</w:t>
      </w:r>
      <w:r>
        <w:rPr>
          <w:rFonts w:ascii="Tahoma" w:hAnsi="Tahoma" w:cs="Tahoma"/>
        </w:rPr>
        <w:t>�</w:t>
      </w:r>
      <w:r>
        <w:t>QA+</w:t>
      </w:r>
      <w:r>
        <w:rPr>
          <w:rFonts w:ascii="Tahoma" w:hAnsi="Tahoma" w:cs="Tahoma"/>
        </w:rPr>
        <w:t>��</w:t>
      </w:r>
      <w:r>
        <w:t>åZ</w:t>
      </w:r>
      <w:r>
        <w:rPr>
          <w:rFonts w:ascii="Tahoma" w:hAnsi="Tahoma" w:cs="Tahoma"/>
        </w:rPr>
        <w:t>�</w:t>
      </w:r>
      <w:r>
        <w:t>M</w:t>
      </w:r>
      <w:r>
        <w:rPr>
          <w:rFonts w:ascii="Tahoma" w:hAnsi="Tahoma" w:cs="Tahoma"/>
        </w:rPr>
        <w:t>����</w:t>
      </w:r>
      <w:r>
        <w:t>s</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ä</w:t>
      </w:r>
      <w:r>
        <w:rPr>
          <w:rFonts w:ascii="Tahoma" w:hAnsi="Tahoma" w:cs="Tahoma"/>
        </w:rPr>
        <w:t>�</w:t>
      </w:r>
      <w:r>
        <w:t>é</w:t>
      </w:r>
      <w:r>
        <w:rPr>
          <w:rFonts w:ascii="Tahoma" w:hAnsi="Tahoma" w:cs="Tahoma"/>
        </w:rPr>
        <w:t>����</w:t>
      </w:r>
      <w:r>
        <w:t>C</w:t>
      </w:r>
      <w:r>
        <w:rPr>
          <w:rFonts w:ascii="Tahoma" w:hAnsi="Tahoma" w:cs="Tahoma"/>
        </w:rPr>
        <w:t>�����</w:t>
      </w:r>
      <w:r>
        <w:t>y</w:t>
      </w:r>
    </w:p>
    <w:p w14:paraId="239AE9AA" w14:textId="77777777" w:rsidR="0045207C" w:rsidRDefault="0045207C" w:rsidP="007724B4">
      <w:pPr>
        <w:pStyle w:val="Heading3"/>
      </w:pPr>
      <w:r>
        <w:rPr>
          <w:rFonts w:ascii="Tahoma" w:hAnsi="Tahoma" w:cs="Tahoma"/>
        </w:rPr>
        <w:t>��</w:t>
      </w:r>
      <w:r>
        <w:t>A</w:t>
      </w:r>
    </w:p>
    <w:p w14:paraId="0902F2C2" w14:textId="77777777" w:rsidR="0045207C" w:rsidRDefault="0045207C" w:rsidP="007724B4">
      <w:pPr>
        <w:pStyle w:val="Heading3"/>
      </w:pPr>
      <w:r>
        <w:rPr>
          <w:rFonts w:ascii="Tahoma" w:hAnsi="Tahoma" w:cs="Tahoma"/>
        </w:rPr>
        <w:t>�</w:t>
      </w:r>
      <w:r>
        <w:t>ȹU</w:t>
      </w:r>
      <w:r>
        <w:rPr>
          <w:rFonts w:ascii="Tahoma" w:hAnsi="Tahoma" w:cs="Tahoma"/>
        </w:rPr>
        <w:t>����</w:t>
      </w:r>
      <w:r>
        <w:t>R|</w:t>
      </w:r>
      <w:r>
        <w:rPr>
          <w:rFonts w:ascii="Tahoma" w:hAnsi="Tahoma" w:cs="Tahoma"/>
        </w:rPr>
        <w:t>�</w:t>
      </w:r>
      <w:r>
        <w:t>vk_</w:t>
      </w:r>
      <w:r>
        <w:rPr>
          <w:rFonts w:ascii="Tahoma" w:hAnsi="Tahoma" w:cs="Tahoma"/>
        </w:rPr>
        <w:t>�</w:t>
      </w:r>
      <w:r>
        <w:t>ADX</w:t>
      </w:r>
      <w:r>
        <w:rPr>
          <w:rFonts w:ascii="Tahoma" w:hAnsi="Tahoma" w:cs="Tahoma"/>
        </w:rPr>
        <w:t>����</w:t>
      </w:r>
      <w:r>
        <w:t>R0D</w:t>
      </w:r>
      <w:r>
        <w:rPr>
          <w:rFonts w:ascii="Tahoma" w:hAnsi="Tahoma" w:cs="Tahoma"/>
        </w:rPr>
        <w:t>�</w:t>
      </w:r>
      <w:r>
        <w:t>N.</w:t>
      </w:r>
      <w:r>
        <w:rPr>
          <w:rFonts w:ascii="Tahoma" w:hAnsi="Tahoma" w:cs="Tahoma"/>
        </w:rPr>
        <w:t>��</w:t>
      </w:r>
      <w:r>
        <w:t>y϶</w:t>
      </w:r>
      <w:r>
        <w:rPr>
          <w:rFonts w:ascii="Tahoma" w:hAnsi="Tahoma" w:cs="Tahoma"/>
        </w:rPr>
        <w:t>�</w:t>
      </w:r>
      <w:r>
        <w:t>m1O3</w:t>
      </w:r>
      <w:r>
        <w:rPr>
          <w:rFonts w:ascii="Tahoma" w:hAnsi="Tahoma" w:cs="Tahoma"/>
        </w:rPr>
        <w:t>�</w:t>
      </w:r>
      <w:r>
        <w:t>NH</w:t>
      </w:r>
      <w:r>
        <w:rPr>
          <w:rFonts w:ascii="Tahoma" w:hAnsi="Tahoma" w:cs="Tahoma"/>
        </w:rPr>
        <w:t>�</w:t>
      </w:r>
      <w:r>
        <w:t>'&amp;</w:t>
      </w:r>
      <w:r>
        <w:rPr>
          <w:rFonts w:ascii="Tahoma" w:hAnsi="Tahoma" w:cs="Tahoma"/>
        </w:rPr>
        <w:t>�</w:t>
      </w:r>
      <w:r>
        <w:t>&amp;</w:t>
      </w:r>
      <w:r>
        <w:rPr>
          <w:rFonts w:ascii="Tahoma" w:hAnsi="Tahoma" w:cs="Tahoma"/>
        </w:rPr>
        <w:t>���</w:t>
      </w:r>
      <w:r>
        <w:t>wW</w:t>
      </w:r>
      <w:r>
        <w:rPr>
          <w:rFonts w:ascii="Tahoma" w:hAnsi="Tahoma" w:cs="Tahoma"/>
        </w:rPr>
        <w:t>������</w:t>
      </w:r>
      <w:r>
        <w:t>L</w:t>
      </w:r>
      <w:r>
        <w:rPr>
          <w:rFonts w:ascii="Tahoma" w:hAnsi="Tahoma" w:cs="Tahoma"/>
        </w:rPr>
        <w:t>�</w:t>
      </w:r>
      <w:r>
        <w:t>$</w:t>
      </w:r>
      <w:r>
        <w:rPr>
          <w:rFonts w:ascii="Tahoma" w:hAnsi="Tahoma" w:cs="Tahoma"/>
        </w:rPr>
        <w:t>��</w:t>
      </w:r>
      <w:r>
        <w:t>E5</w:t>
      </w:r>
      <w:r>
        <w:rPr>
          <w:rFonts w:ascii="Tahoma" w:hAnsi="Tahoma" w:cs="Tahoma"/>
        </w:rPr>
        <w:t>��</w:t>
      </w:r>
      <w:r>
        <w:t>T</w:t>
      </w:r>
      <w:r>
        <w:rPr>
          <w:rFonts w:ascii="Tahoma" w:hAnsi="Tahoma" w:cs="Tahoma"/>
        </w:rPr>
        <w:t>��</w:t>
      </w:r>
      <w:r>
        <w:t>d,=</w:t>
      </w:r>
      <w:r>
        <w:rPr>
          <w:rFonts w:ascii="Tahoma" w:hAnsi="Tahoma" w:cs="Tahoma"/>
        </w:rPr>
        <w:t>�</w:t>
      </w:r>
      <w:r>
        <w:t>5M</w:t>
      </w:r>
      <w:r>
        <w:rPr>
          <w:rFonts w:ascii="Tahoma" w:hAnsi="Tahoma" w:cs="Tahoma"/>
        </w:rPr>
        <w:t>��</w:t>
      </w:r>
      <w:r>
        <w:t>aT</w:t>
      </w:r>
      <w:r>
        <w:rPr>
          <w:rFonts w:ascii="Tahoma" w:hAnsi="Tahoma" w:cs="Tahoma"/>
        </w:rPr>
        <w:t>�</w:t>
      </w:r>
      <w:r>
        <w:t>Q</w:t>
      </w:r>
      <w:r>
        <w:rPr>
          <w:rFonts w:ascii="Tahoma" w:hAnsi="Tahoma" w:cs="Tahoma"/>
        </w:rPr>
        <w:t>���</w:t>
      </w:r>
      <w:r>
        <w:t>\</w:t>
      </w:r>
      <w:r>
        <w:rPr>
          <w:rFonts w:ascii="Tahoma" w:hAnsi="Tahoma" w:cs="Tahoma"/>
        </w:rPr>
        <w:t>��</w:t>
      </w:r>
    </w:p>
    <w:p w14:paraId="5127A157" w14:textId="77777777" w:rsidR="0045207C" w:rsidRDefault="0045207C" w:rsidP="007724B4">
      <w:pPr>
        <w:pStyle w:val="Heading3"/>
      </w:pPr>
      <w:r>
        <w:rPr>
          <w:rFonts w:ascii="Tahoma" w:hAnsi="Tahoma" w:cs="Tahoma"/>
        </w:rPr>
        <w:t>�</w:t>
      </w:r>
      <w:r>
        <w:t>l[</w:t>
      </w:r>
      <w:r>
        <w:rPr>
          <w:rFonts w:ascii="Tahoma" w:hAnsi="Tahoma" w:cs="Tahoma"/>
        </w:rPr>
        <w:t>���</w:t>
      </w:r>
      <w:r>
        <w:t>&amp;</w:t>
      </w:r>
      <w:r>
        <w:rPr>
          <w:rFonts w:ascii="Tahoma" w:hAnsi="Tahoma" w:cs="Tahoma"/>
        </w:rPr>
        <w:t>��</w:t>
      </w:r>
      <w:r>
        <w:t>^</w:t>
      </w:r>
      <w:r>
        <w:rPr>
          <w:rFonts w:ascii="Tahoma" w:hAnsi="Tahoma" w:cs="Tahoma"/>
        </w:rPr>
        <w:t>�</w:t>
      </w:r>
      <w:r>
        <w:t>/(p</w:t>
      </w:r>
      <w:r>
        <w:rPr>
          <w:rFonts w:ascii="Tahoma" w:hAnsi="Tahoma" w:cs="Tahoma"/>
        </w:rPr>
        <w:t>�</w:t>
      </w:r>
      <w:r>
        <w:t>B3</w:t>
      </w:r>
      <w:r>
        <w:rPr>
          <w:rFonts w:ascii="Tahoma" w:hAnsi="Tahoma" w:cs="Tahoma"/>
        </w:rPr>
        <w:t>���</w:t>
      </w:r>
      <w:r>
        <w:t>TӢ@</w:t>
      </w:r>
      <w:r>
        <w:rPr>
          <w:rFonts w:ascii="Tahoma" w:hAnsi="Tahoma" w:cs="Tahoma"/>
        </w:rPr>
        <w:t>���</w:t>
      </w:r>
      <w:r>
        <w:t>gةp</w:t>
      </w:r>
      <w:r>
        <w:rPr>
          <w:rFonts w:ascii="Tahoma" w:hAnsi="Tahoma" w:cs="Tahoma"/>
        </w:rPr>
        <w:t>�</w:t>
      </w:r>
      <w:r>
        <w:t>1\ͧ</w:t>
      </w:r>
      <w:r>
        <w:rPr>
          <w:rFonts w:ascii="Tahoma" w:hAnsi="Tahoma" w:cs="Tahoma"/>
        </w:rPr>
        <w:t>�</w:t>
      </w:r>
      <w:r>
        <w:t>\</w:t>
      </w:r>
      <w:r>
        <w:rPr>
          <w:rFonts w:ascii="Tahoma" w:hAnsi="Tahoma" w:cs="Tahoma"/>
        </w:rPr>
        <w:t>�</w:t>
      </w:r>
      <w:r>
        <w:t>*}1</w:t>
      </w:r>
      <w:r>
        <w:rPr>
          <w:rFonts w:ascii="Tahoma" w:hAnsi="Tahoma" w:cs="Tahoma"/>
        </w:rPr>
        <w:t>��</w:t>
      </w:r>
      <w:r>
        <w:t>Wg5</w:t>
      </w:r>
      <w:r>
        <w:rPr>
          <w:rFonts w:ascii="Tahoma" w:hAnsi="Tahoma" w:cs="Tahoma"/>
        </w:rPr>
        <w:t>�</w:t>
      </w:r>
      <w:r>
        <w:t>Y</w:t>
      </w:r>
      <w:r>
        <w:rPr>
          <w:rFonts w:ascii="Tahoma" w:hAnsi="Tahoma" w:cs="Tahoma"/>
        </w:rPr>
        <w:t>�</w:t>
      </w:r>
      <w:r>
        <w:t>"Mf:[lBm</w:t>
      </w:r>
      <w:r>
        <w:rPr>
          <w:rFonts w:ascii="Tahoma" w:hAnsi="Tahoma" w:cs="Tahoma"/>
        </w:rPr>
        <w:t>���</w:t>
      </w:r>
      <w:r>
        <w:t>}</w:t>
      </w:r>
      <w:r>
        <w:rPr>
          <w:rFonts w:ascii="Tahoma" w:hAnsi="Tahoma" w:cs="Tahoma"/>
        </w:rPr>
        <w:t>����</w:t>
      </w:r>
      <w:r>
        <w:t>@69L</w:t>
      </w:r>
      <w:r>
        <w:rPr>
          <w:rFonts w:ascii="Tahoma" w:hAnsi="Tahoma" w:cs="Tahoma"/>
        </w:rPr>
        <w:t>�</w:t>
      </w:r>
      <w:r>
        <w:t>+</w:t>
      </w:r>
      <w:r>
        <w:rPr>
          <w:rFonts w:ascii="Tahoma" w:hAnsi="Tahoma" w:cs="Tahoma"/>
        </w:rPr>
        <w:t>��</w:t>
      </w:r>
      <w:r>
        <w:t>8</w:t>
      </w:r>
      <w:r>
        <w:rPr>
          <w:rFonts w:ascii="Tahoma" w:hAnsi="Tahoma" w:cs="Tahoma"/>
        </w:rPr>
        <w:t>⸮��</w:t>
      </w:r>
      <w:r>
        <w:t>6N</w:t>
      </w:r>
      <w:r>
        <w:rPr>
          <w:rFonts w:ascii="Tahoma" w:hAnsi="Tahoma" w:cs="Tahoma"/>
        </w:rPr>
        <w:t>���</w:t>
      </w:r>
      <w:r>
        <w:t>bTZ%RJ73</w:t>
      </w:r>
      <w:r>
        <w:rPr>
          <w:rFonts w:ascii="Tahoma" w:hAnsi="Tahoma" w:cs="Tahoma"/>
        </w:rPr>
        <w:t>�����</w:t>
      </w:r>
    </w:p>
    <w:p w14:paraId="78656E87" w14:textId="77777777" w:rsidR="0045207C" w:rsidRDefault="0045207C" w:rsidP="007724B4">
      <w:pPr>
        <w:pStyle w:val="Heading3"/>
      </w:pPr>
      <w:r>
        <w:rPr>
          <w:rFonts w:ascii="Tahoma" w:hAnsi="Tahoma" w:cs="Tahoma"/>
        </w:rPr>
        <w:t>�</w:t>
      </w:r>
      <w:r>
        <w:t>H0b</w:t>
      </w:r>
      <w:r>
        <w:rPr>
          <w:rFonts w:ascii="Tahoma" w:hAnsi="Tahoma" w:cs="Tahoma"/>
        </w:rPr>
        <w:t>�</w:t>
      </w:r>
      <w:r>
        <w:t>NH</w:t>
      </w:r>
      <w:r>
        <w:rPr>
          <w:rFonts w:ascii="Tahoma" w:hAnsi="Tahoma" w:cs="Tahoma"/>
        </w:rPr>
        <w:t>�</w:t>
      </w:r>
      <w:r>
        <w:t>L2;</w:t>
      </w:r>
      <w:r>
        <w:rPr>
          <w:rFonts w:ascii="Tahoma" w:hAnsi="Tahoma" w:cs="Tahoma"/>
        </w:rPr>
        <w:t>�</w:t>
      </w:r>
      <w:r>
        <w:t>G</w:t>
      </w:r>
      <w:r>
        <w:rPr>
          <w:rFonts w:ascii="Tahoma" w:hAnsi="Tahoma" w:cs="Tahoma"/>
        </w:rPr>
        <w:t>�</w:t>
      </w:r>
      <w:r>
        <w:t>t+</w:t>
      </w:r>
      <w:r>
        <w:rPr>
          <w:rFonts w:ascii="Tahoma" w:hAnsi="Tahoma" w:cs="Tahoma"/>
        </w:rPr>
        <w:t>��</w:t>
      </w:r>
      <w:r>
        <w:t>R</w:t>
      </w:r>
      <w:r>
        <w:rPr>
          <w:rFonts w:ascii="Tahoma" w:hAnsi="Tahoma" w:cs="Tahoma"/>
        </w:rPr>
        <w:t>���</w:t>
      </w:r>
      <w:r>
        <w:t>5zhM</w:t>
      </w:r>
      <w:r>
        <w:rPr>
          <w:rFonts w:ascii="Tahoma" w:hAnsi="Tahoma" w:cs="Tahoma"/>
        </w:rPr>
        <w:t>�</w:t>
      </w:r>
      <w:r>
        <w:t>(</w:t>
      </w:r>
      <w:r>
        <w:rPr>
          <w:rFonts w:ascii="Tahoma" w:hAnsi="Tahoma" w:cs="Tahoma"/>
        </w:rPr>
        <w:t>������</w:t>
      </w:r>
      <w:r>
        <w:t>!</w:t>
      </w:r>
      <w:r>
        <w:rPr>
          <w:rFonts w:ascii="Tahoma" w:hAnsi="Tahoma" w:cs="Tahoma"/>
        </w:rPr>
        <w:t>���</w:t>
      </w:r>
      <w:r>
        <w:t>5</w:t>
      </w:r>
      <w:r>
        <w:rPr>
          <w:rFonts w:ascii="Tahoma" w:hAnsi="Tahoma" w:cs="Tahoma"/>
        </w:rPr>
        <w:t>�</w:t>
      </w:r>
      <w:r>
        <w:t>I</w:t>
      </w:r>
      <w:r>
        <w:rPr>
          <w:rFonts w:ascii="Tahoma" w:hAnsi="Tahoma" w:cs="Tahoma"/>
        </w:rPr>
        <w:t>���</w:t>
      </w:r>
      <w:r>
        <w:t>I</w:t>
      </w:r>
      <w:r>
        <w:rPr>
          <w:rFonts w:ascii="Tahoma" w:hAnsi="Tahoma" w:cs="Tahoma"/>
        </w:rPr>
        <w:t>�����</w:t>
      </w:r>
      <w:r>
        <w:t>Ȱ</w:t>
      </w:r>
      <w:r>
        <w:rPr>
          <w:rFonts w:ascii="Tahoma" w:hAnsi="Tahoma" w:cs="Tahoma"/>
        </w:rPr>
        <w:t>�</w:t>
      </w:r>
      <w:r>
        <w:t>Y</w:t>
      </w:r>
      <w:r>
        <w:rPr>
          <w:rFonts w:ascii="Tahoma" w:hAnsi="Tahoma" w:cs="Tahoma"/>
        </w:rPr>
        <w:t>����</w:t>
      </w:r>
      <w:r>
        <w:t>s</w:t>
      </w:r>
      <w:r>
        <w:rPr>
          <w:rFonts w:ascii="Tahoma" w:hAnsi="Tahoma" w:cs="Tahoma"/>
        </w:rPr>
        <w:t>�</w:t>
      </w:r>
      <w:r>
        <w:rPr>
          <w:rFonts w:ascii="MS Gothic" w:eastAsia="MS Gothic" w:hAnsi="MS Gothic" w:cs="MS Gothic" w:hint="eastAsia"/>
        </w:rPr>
        <w:t>娉</w:t>
      </w:r>
      <w:r>
        <w:rPr>
          <w:rFonts w:ascii="Tahoma" w:hAnsi="Tahoma" w:cs="Tahoma"/>
        </w:rPr>
        <w:t>�</w:t>
      </w:r>
      <w:r>
        <w:t>y"d</w:t>
      </w:r>
      <w:r>
        <w:rPr>
          <w:rFonts w:ascii="Tahoma" w:hAnsi="Tahoma" w:cs="Tahoma"/>
        </w:rPr>
        <w:t>��</w:t>
      </w:r>
      <w:r>
        <w:t>(t'</w:t>
      </w:r>
      <w:r>
        <w:rPr>
          <w:rFonts w:ascii="Tahoma" w:hAnsi="Tahoma" w:cs="Tahoma"/>
        </w:rPr>
        <w:t>��</w:t>
      </w:r>
      <w:r>
        <w:t>&lt;</w:t>
      </w:r>
      <w:r>
        <w:rPr>
          <w:rFonts w:ascii="Tahoma" w:hAnsi="Tahoma" w:cs="Tahoma"/>
        </w:rPr>
        <w:t>�</w:t>
      </w:r>
      <w:r>
        <w:t>rD</w:t>
      </w:r>
      <w:r>
        <w:rPr>
          <w:rFonts w:ascii="Tahoma" w:hAnsi="Tahoma" w:cs="Tahoma"/>
        </w:rPr>
        <w:t>�</w:t>
      </w:r>
      <w:r>
        <w:t>G</w:t>
      </w:r>
      <w:r>
        <w:rPr>
          <w:rFonts w:ascii="Tahoma" w:hAnsi="Tahoma" w:cs="Tahoma"/>
        </w:rPr>
        <w:t>�</w:t>
      </w:r>
      <w:r>
        <w:t>Z</w:t>
      </w:r>
      <w:r>
        <w:rPr>
          <w:rFonts w:ascii="Tahoma" w:hAnsi="Tahoma" w:cs="Tahoma"/>
        </w:rPr>
        <w:t>�</w:t>
      </w:r>
      <w:r>
        <w:t>U2</w:t>
      </w:r>
      <w:r>
        <w:rPr>
          <w:rFonts w:ascii="Tahoma" w:hAnsi="Tahoma" w:cs="Tahoma"/>
        </w:rPr>
        <w:t>���</w:t>
      </w:r>
      <w:r>
        <w:t>'</w:t>
      </w:r>
      <w:r>
        <w:rPr>
          <w:rFonts w:ascii="Tahoma" w:hAnsi="Tahoma" w:cs="Tahoma"/>
        </w:rPr>
        <w:t>�</w:t>
      </w:r>
      <w:r>
        <w:t>d</w:t>
      </w:r>
      <w:r>
        <w:rPr>
          <w:rFonts w:ascii="Segoe UI Historic" w:hAnsi="Segoe UI Historic" w:cs="Segoe UI Historic"/>
        </w:rPr>
        <w:t>ܒ</w:t>
      </w:r>
      <w:r>
        <w:t>)Xe</w:t>
      </w:r>
      <w:r>
        <w:rPr>
          <w:rFonts w:ascii="Tahoma" w:hAnsi="Tahoma" w:cs="Tahoma"/>
        </w:rPr>
        <w:t>�����</w:t>
      </w:r>
      <w:r>
        <w:t>4Y</w:t>
      </w:r>
      <w:r>
        <w:rPr>
          <w:rFonts w:ascii="Tahoma" w:hAnsi="Tahoma" w:cs="Tahoma"/>
        </w:rPr>
        <w:t>�</w:t>
      </w:r>
      <w:r>
        <w:t>ö</w:t>
      </w:r>
      <w:r>
        <w:rPr>
          <w:rFonts w:ascii="Tahoma" w:hAnsi="Tahoma" w:cs="Tahoma"/>
        </w:rPr>
        <w:t>�</w:t>
      </w:r>
      <w:r>
        <w:t>ULé</w:t>
      </w:r>
      <w:r>
        <w:rPr>
          <w:rFonts w:ascii="Tahoma" w:hAnsi="Tahoma" w:cs="Tahoma"/>
        </w:rPr>
        <w:t>�</w:t>
      </w:r>
      <w:r>
        <w:rPr>
          <w:rFonts w:ascii="MS Gothic" w:eastAsia="MS Gothic" w:hAnsi="MS Gothic" w:cs="MS Gothic" w:hint="eastAsia"/>
        </w:rPr>
        <w:t>瑠</w:t>
      </w:r>
      <w:r>
        <w:rPr>
          <w:rFonts w:ascii="Tahoma" w:hAnsi="Tahoma" w:cs="Tahoma"/>
        </w:rPr>
        <w:t>�</w:t>
      </w:r>
      <w:r>
        <w:t>ѭ</w:t>
      </w:r>
      <w:r>
        <w:rPr>
          <w:rFonts w:ascii="Tahoma" w:hAnsi="Tahoma" w:cs="Tahoma"/>
        </w:rPr>
        <w:t>��</w:t>
      </w:r>
    </w:p>
    <w:p w14:paraId="664E2EC5" w14:textId="77777777" w:rsidR="0045207C" w:rsidRDefault="0045207C" w:rsidP="007724B4">
      <w:pPr>
        <w:pStyle w:val="Heading3"/>
      </w:pPr>
      <w:r>
        <w:t>t+c</w:t>
      </w:r>
      <w:r>
        <w:rPr>
          <w:rFonts w:ascii="Tahoma" w:hAnsi="Tahoma" w:cs="Tahoma"/>
        </w:rPr>
        <w:t>�</w:t>
      </w:r>
      <w:r>
        <w:t>gäGR</w:t>
      </w:r>
      <w:r>
        <w:rPr>
          <w:rFonts w:ascii="Tahoma" w:hAnsi="Tahoma" w:cs="Tahoma"/>
        </w:rPr>
        <w:t>��</w:t>
      </w:r>
    </w:p>
    <w:p w14:paraId="606533F9" w14:textId="77777777" w:rsidR="0045207C" w:rsidRDefault="0045207C" w:rsidP="007724B4">
      <w:pPr>
        <w:pStyle w:val="Heading3"/>
      </w:pPr>
      <w:r>
        <w:rPr>
          <w:rFonts w:ascii="Tahoma" w:hAnsi="Tahoma" w:cs="Tahoma"/>
        </w:rPr>
        <w:t>�</w:t>
      </w:r>
      <w:r>
        <w:t>)</w:t>
      </w:r>
      <w:r>
        <w:rPr>
          <w:rFonts w:ascii="Tahoma" w:hAnsi="Tahoma" w:cs="Tahoma"/>
        </w:rPr>
        <w:t>�</w:t>
      </w:r>
      <w:r>
        <w:t>x</w:t>
      </w:r>
      <w:r>
        <w:rPr>
          <w:rFonts w:ascii="Tahoma" w:hAnsi="Tahoma" w:cs="Tahoma"/>
        </w:rPr>
        <w:t>�</w:t>
      </w:r>
      <w:r>
        <w:t>"Q</w:t>
      </w:r>
      <w:r>
        <w:rPr>
          <w:rFonts w:ascii="Tahoma" w:hAnsi="Tahoma" w:cs="Tahoma"/>
        </w:rPr>
        <w:t>�</w:t>
      </w:r>
      <w:r>
        <w:t>R</w:t>
      </w:r>
      <w:r>
        <w:rPr>
          <w:rFonts w:ascii="Tahoma" w:hAnsi="Tahoma" w:cs="Tahoma"/>
        </w:rPr>
        <w:t>���</w:t>
      </w:r>
      <w:r>
        <w:t>i9jщ</w:t>
      </w:r>
      <w:r>
        <w:rPr>
          <w:rFonts w:ascii="Tahoma" w:hAnsi="Tahoma" w:cs="Tahoma"/>
        </w:rPr>
        <w:t>��</w:t>
      </w:r>
      <w:r>
        <w:t>g4</w:t>
      </w:r>
      <w:r>
        <w:rPr>
          <w:rFonts w:ascii="Tahoma" w:hAnsi="Tahoma" w:cs="Tahoma"/>
        </w:rPr>
        <w:t>��</w:t>
      </w:r>
      <w:r>
        <w:t xml:space="preserve"> </w:t>
      </w:r>
      <w:r>
        <w:rPr>
          <w:rFonts w:ascii="Tahoma" w:hAnsi="Tahoma" w:cs="Tahoma"/>
        </w:rPr>
        <w:t>⸮�</w:t>
      </w:r>
      <w:r>
        <w:t>Bxy</w:t>
      </w:r>
      <w:r>
        <w:rPr>
          <w:rFonts w:ascii="Tahoma" w:hAnsi="Tahoma" w:cs="Tahoma"/>
        </w:rPr>
        <w:t>���</w:t>
      </w:r>
      <w:r>
        <w:t>f</w:t>
      </w:r>
      <w:r>
        <w:rPr>
          <w:rFonts w:ascii="Tahoma" w:hAnsi="Tahoma" w:cs="Tahoma"/>
        </w:rPr>
        <w:t>��</w:t>
      </w:r>
      <w:r>
        <w:t>0'</w:t>
      </w:r>
      <w:r>
        <w:rPr>
          <w:rFonts w:ascii="Tahoma" w:hAnsi="Tahoma" w:cs="Tahoma"/>
        </w:rPr>
        <w:t>�</w:t>
      </w:r>
      <w:r>
        <w:t>Q</w:t>
      </w:r>
      <w:r>
        <w:rPr>
          <w:rFonts w:ascii="Tahoma" w:hAnsi="Tahoma" w:cs="Tahoma"/>
        </w:rPr>
        <w:t>���</w:t>
      </w:r>
      <w:r>
        <w:t>8</w:t>
      </w:r>
      <w:r>
        <w:rPr>
          <w:rFonts w:ascii="Tahoma" w:hAnsi="Tahoma" w:cs="Tahoma"/>
        </w:rPr>
        <w:t>��</w:t>
      </w:r>
      <w:r>
        <w:t>3</w:t>
      </w:r>
      <w:r>
        <w:rPr>
          <w:rFonts w:ascii="Tahoma" w:hAnsi="Tahoma" w:cs="Tahoma"/>
        </w:rPr>
        <w:t>��</w:t>
      </w:r>
      <w:r>
        <w:t>Y</w:t>
      </w:r>
      <w:r>
        <w:rPr>
          <w:rFonts w:ascii="Tahoma" w:hAnsi="Tahoma" w:cs="Tahoma"/>
        </w:rPr>
        <w:t>��</w:t>
      </w:r>
      <w:r>
        <w:t>")</w:t>
      </w:r>
      <w:r>
        <w:rPr>
          <w:rFonts w:ascii="Tahoma" w:hAnsi="Tahoma" w:cs="Tahoma"/>
        </w:rPr>
        <w:t>�</w:t>
      </w:r>
      <w:r>
        <w:t>Y=</w:t>
      </w:r>
      <w:r>
        <w:rPr>
          <w:rFonts w:ascii="Tahoma" w:hAnsi="Tahoma" w:cs="Tahoma"/>
        </w:rPr>
        <w:t>�</w:t>
      </w:r>
      <w:r>
        <w:t>)y</w:t>
      </w:r>
      <w:r>
        <w:rPr>
          <w:rFonts w:ascii="Tahoma" w:hAnsi="Tahoma" w:cs="Tahoma"/>
        </w:rPr>
        <w:t>�</w:t>
      </w:r>
    </w:p>
    <w:p w14:paraId="2587D3B1" w14:textId="77777777" w:rsidR="0045207C" w:rsidRDefault="0045207C" w:rsidP="007724B4">
      <w:pPr>
        <w:pStyle w:val="Heading3"/>
      </w:pPr>
      <w:r>
        <w:rPr>
          <w:rFonts w:ascii="Tahoma" w:hAnsi="Tahoma" w:cs="Tahoma"/>
        </w:rPr>
        <w:t>�</w:t>
      </w:r>
      <w:r>
        <w:rPr>
          <w:rFonts w:hint="cs"/>
        </w:rPr>
        <w:t>ڌ</w:t>
      </w:r>
      <w:r>
        <w:t>{</w:t>
      </w:r>
      <w:r>
        <w:rPr>
          <w:rFonts w:ascii="Tahoma" w:hAnsi="Tahoma" w:cs="Tahoma"/>
        </w:rPr>
        <w:t>�</w:t>
      </w:r>
      <w:r>
        <w:t>`C</w:t>
      </w:r>
      <w:r>
        <w:rPr>
          <w:rFonts w:ascii="Tahoma" w:hAnsi="Tahoma" w:cs="Tahoma"/>
        </w:rPr>
        <w:t>��</w:t>
      </w:r>
    </w:p>
    <w:p w14:paraId="66D0E6EB" w14:textId="77777777" w:rsidR="0045207C" w:rsidRDefault="0045207C" w:rsidP="007724B4">
      <w:pPr>
        <w:pStyle w:val="Heading3"/>
      </w:pPr>
      <w:r>
        <w:rPr>
          <w:rFonts w:ascii="Tahoma" w:hAnsi="Tahoma" w:cs="Tahoma"/>
        </w:rPr>
        <w:t>�</w:t>
      </w:r>
    </w:p>
    <w:p w14:paraId="7737B95B" w14:textId="77777777" w:rsidR="0045207C" w:rsidRDefault="0045207C" w:rsidP="007724B4">
      <w:pPr>
        <w:pStyle w:val="Heading3"/>
      </w:pPr>
      <w:r>
        <w:rPr>
          <w:rFonts w:ascii="Tahoma" w:hAnsi="Tahoma" w:cs="Tahoma"/>
        </w:rPr>
        <w:t>���</w:t>
      </w:r>
      <w:r>
        <w:t>r</w:t>
      </w:r>
      <w:r>
        <w:rPr>
          <w:rFonts w:ascii="Tahoma" w:hAnsi="Tahoma" w:cs="Tahoma"/>
        </w:rPr>
        <w:t>��</w:t>
      </w:r>
      <w:r>
        <w:t>Y</w:t>
      </w:r>
      <w:r>
        <w:rPr>
          <w:rFonts w:ascii="Tahoma" w:hAnsi="Tahoma" w:cs="Tahoma"/>
        </w:rPr>
        <w:t>�</w:t>
      </w:r>
      <w:r>
        <w:t>ť</w:t>
      </w:r>
      <w:r>
        <w:rPr>
          <w:rFonts w:ascii="Tahoma" w:hAnsi="Tahoma" w:cs="Tahoma"/>
        </w:rPr>
        <w:t>�</w:t>
      </w:r>
      <w:r>
        <w:t>G</w:t>
      </w:r>
    </w:p>
    <w:p w14:paraId="2FCEDF28" w14:textId="77777777" w:rsidR="0045207C" w:rsidRDefault="0045207C" w:rsidP="007724B4">
      <w:pPr>
        <w:pStyle w:val="Heading3"/>
      </w:pPr>
      <w:r>
        <w:t>R</w:t>
      </w:r>
      <w:r>
        <w:rPr>
          <w:rFonts w:ascii="Tahoma" w:hAnsi="Tahoma" w:cs="Tahoma"/>
        </w:rPr>
        <w:t>���</w:t>
      </w:r>
      <w:r>
        <w:t>jɁ</w:t>
      </w:r>
      <w:r>
        <w:rPr>
          <w:rFonts w:ascii="Tahoma" w:hAnsi="Tahoma" w:cs="Tahoma"/>
        </w:rPr>
        <w:t>��</w:t>
      </w:r>
      <w:r>
        <w:t>)</w:t>
      </w:r>
      <w:r>
        <w:rPr>
          <w:rFonts w:ascii="Tahoma" w:hAnsi="Tahoma" w:cs="Tahoma"/>
        </w:rPr>
        <w:t>�</w:t>
      </w:r>
      <w:r>
        <w:t>S</w:t>
      </w:r>
      <w:r>
        <w:rPr>
          <w:rFonts w:ascii="Tahoma" w:hAnsi="Tahoma" w:cs="Tahoma"/>
        </w:rPr>
        <w:t>�</w:t>
      </w:r>
      <w:r>
        <w:t>1</w:t>
      </w:r>
      <w:r>
        <w:rPr>
          <w:rFonts w:ascii="Tahoma" w:hAnsi="Tahoma" w:cs="Tahoma"/>
        </w:rPr>
        <w:t>�</w:t>
      </w:r>
      <w:r>
        <w:t>ϖ</w:t>
      </w:r>
      <w:r>
        <w:rPr>
          <w:rFonts w:ascii="Tahoma" w:hAnsi="Tahoma" w:cs="Tahoma"/>
        </w:rPr>
        <w:t>�����</w:t>
      </w:r>
      <w:r>
        <w:t>k</w:t>
      </w:r>
      <w:r>
        <w:rPr>
          <w:rFonts w:ascii="Tahoma" w:hAnsi="Tahoma" w:cs="Tahoma"/>
        </w:rPr>
        <w:t>�</w:t>
      </w:r>
      <w:r>
        <w:t>mD</w:t>
      </w:r>
      <w:r>
        <w:rPr>
          <w:rFonts w:ascii="Tahoma" w:hAnsi="Tahoma" w:cs="Tahoma"/>
        </w:rPr>
        <w:t>�</w:t>
      </w:r>
      <w:r>
        <w:t>eF</w:t>
      </w:r>
      <w:r>
        <w:rPr>
          <w:rFonts w:ascii="Tahoma" w:hAnsi="Tahoma" w:cs="Tahoma"/>
        </w:rPr>
        <w:t>�</w:t>
      </w:r>
    </w:p>
    <w:p w14:paraId="2E53C831" w14:textId="77777777" w:rsidR="0045207C" w:rsidRDefault="0045207C" w:rsidP="007724B4">
      <w:pPr>
        <w:pStyle w:val="Heading3"/>
      </w:pPr>
      <w:r>
        <w:t>:T"3bG</w:t>
      </w:r>
      <w:r>
        <w:rPr>
          <w:rFonts w:ascii="Tahoma" w:hAnsi="Tahoma" w:cs="Tahoma"/>
        </w:rPr>
        <w:t>�</w:t>
      </w:r>
      <w:r>
        <w:t>l[5</w:t>
      </w:r>
      <w:r>
        <w:rPr>
          <w:rFonts w:ascii="Tahoma" w:hAnsi="Tahoma" w:cs="Tahoma"/>
        </w:rPr>
        <w:t>�</w:t>
      </w:r>
      <w:r>
        <w:t>k</w:t>
      </w:r>
      <w:r>
        <w:rPr>
          <w:rFonts w:ascii="Tahoma" w:hAnsi="Tahoma" w:cs="Tahoma"/>
        </w:rPr>
        <w:t>�</w:t>
      </w:r>
      <w:r>
        <w:t>.j</w:t>
      </w:r>
      <w:r>
        <w:rPr>
          <w:rFonts w:ascii="Tahoma" w:hAnsi="Tahoma" w:cs="Tahoma"/>
        </w:rPr>
        <w:t>��</w:t>
      </w:r>
      <w:r>
        <w:t xml:space="preserve"> IB</w:t>
      </w:r>
      <w:r>
        <w:rPr>
          <w:rFonts w:ascii="Tahoma" w:hAnsi="Tahoma" w:cs="Tahoma"/>
        </w:rPr>
        <w:t>��</w:t>
      </w:r>
      <w:r>
        <w:t>Q</w:t>
      </w:r>
      <w:r>
        <w:rPr>
          <w:rFonts w:ascii="Tahoma" w:hAnsi="Tahoma" w:cs="Tahoma"/>
        </w:rPr>
        <w:t>�</w:t>
      </w:r>
      <w:r>
        <w:t>(</w:t>
      </w:r>
      <w:r>
        <w:rPr>
          <w:rFonts w:ascii="Tahoma" w:hAnsi="Tahoma" w:cs="Tahoma"/>
        </w:rPr>
        <w:t>�</w:t>
      </w:r>
      <w:r>
        <w:t>r</w:t>
      </w:r>
      <w:r>
        <w:rPr>
          <w:rFonts w:ascii="Tahoma" w:hAnsi="Tahoma" w:cs="Tahoma"/>
        </w:rPr>
        <w:t>�</w:t>
      </w:r>
      <w:r>
        <w:t>M0</w:t>
      </w:r>
      <w:r>
        <w:rPr>
          <w:rFonts w:ascii="Tahoma" w:hAnsi="Tahoma" w:cs="Tahoma"/>
        </w:rPr>
        <w:t>��</w:t>
      </w:r>
      <w:r>
        <w:t>Ώ</w:t>
      </w:r>
      <w:r>
        <w:rPr>
          <w:rFonts w:ascii="Tahoma" w:hAnsi="Tahoma" w:cs="Tahoma"/>
        </w:rPr>
        <w:t>���</w:t>
      </w:r>
      <w:r>
        <w:t>G</w:t>
      </w:r>
      <w:r>
        <w:rPr>
          <w:rFonts w:ascii="Tahoma" w:hAnsi="Tahoma" w:cs="Tahoma"/>
        </w:rPr>
        <w:t>��</w:t>
      </w:r>
      <w:r>
        <w:t>щ</w:t>
      </w:r>
      <w:r>
        <w:rPr>
          <w:rFonts w:ascii="Tahoma" w:hAnsi="Tahoma" w:cs="Tahoma"/>
        </w:rPr>
        <w:t>�</w:t>
      </w:r>
      <w:r>
        <w:t>B</w:t>
      </w:r>
      <w:r>
        <w:rPr>
          <w:rFonts w:ascii="Tahoma" w:hAnsi="Tahoma" w:cs="Tahoma"/>
        </w:rPr>
        <w:t>�</w:t>
      </w:r>
      <w:r>
        <w:t>Tm\</w:t>
      </w:r>
      <w:r>
        <w:rPr>
          <w:rFonts w:ascii="Tahoma" w:hAnsi="Tahoma" w:cs="Tahoma"/>
        </w:rPr>
        <w:t>��</w:t>
      </w:r>
      <w:r>
        <w:t>}</w:t>
      </w:r>
      <w:r>
        <w:rPr>
          <w:rFonts w:ascii="Tahoma" w:hAnsi="Tahoma" w:cs="Tahoma"/>
        </w:rPr>
        <w:t>�</w:t>
      </w:r>
      <w:r>
        <w:t>y</w:t>
      </w:r>
      <w:r>
        <w:rPr>
          <w:rFonts w:ascii="Tahoma" w:hAnsi="Tahoma" w:cs="Tahoma"/>
        </w:rPr>
        <w:t>��</w:t>
      </w:r>
      <w:r>
        <w:t xml:space="preserve">+ </w:t>
      </w:r>
      <w:r>
        <w:rPr>
          <w:rFonts w:ascii="Tahoma" w:hAnsi="Tahoma" w:cs="Tahoma"/>
        </w:rPr>
        <w:t>���</w:t>
      </w:r>
      <w:r>
        <w:t>p</w:t>
      </w:r>
      <w:r>
        <w:rPr>
          <w:rFonts w:ascii="Tahoma" w:hAnsi="Tahoma" w:cs="Tahoma"/>
        </w:rPr>
        <w:t>���</w:t>
      </w:r>
      <w:r>
        <w:t>I*Xfc</w:t>
      </w:r>
      <w:r>
        <w:rPr>
          <w:rFonts w:ascii="Tahoma" w:hAnsi="Tahoma" w:cs="Tahoma"/>
        </w:rPr>
        <w:t>���</w:t>
      </w:r>
      <w:r>
        <w:t>0</w:t>
      </w:r>
      <w:r>
        <w:rPr>
          <w:rFonts w:ascii="Tahoma" w:hAnsi="Tahoma" w:cs="Tahoma"/>
        </w:rPr>
        <w:t>���</w:t>
      </w:r>
      <w:r>
        <w:t>L</w:t>
      </w:r>
      <w:r>
        <w:rPr>
          <w:rFonts w:ascii="Tahoma" w:hAnsi="Tahoma" w:cs="Tahoma"/>
        </w:rPr>
        <w:t>���</w:t>
      </w:r>
      <w:r>
        <w:t>l</w:t>
      </w:r>
      <w:r>
        <w:rPr>
          <w:rFonts w:ascii="Tahoma" w:hAnsi="Tahoma" w:cs="Tahoma"/>
        </w:rPr>
        <w:t>�</w:t>
      </w:r>
      <w:r>
        <w:t>Q</w:t>
      </w:r>
      <w:r>
        <w:rPr>
          <w:rFonts w:ascii="Tahoma" w:hAnsi="Tahoma" w:cs="Tahoma"/>
        </w:rPr>
        <w:t>�</w:t>
      </w:r>
      <w:r>
        <w:t>@Y</w:t>
      </w:r>
      <w:r>
        <w:rPr>
          <w:rFonts w:ascii="Tahoma" w:hAnsi="Tahoma" w:cs="Tahoma"/>
        </w:rPr>
        <w:t>�</w:t>
      </w:r>
      <w:r>
        <w:t>l</w:t>
      </w:r>
      <w:r>
        <w:rPr>
          <w:rFonts w:ascii="Tahoma" w:hAnsi="Tahoma" w:cs="Tahoma"/>
        </w:rPr>
        <w:t>�</w:t>
      </w:r>
      <w:r>
        <w:t>TU</w:t>
      </w:r>
      <w:r>
        <w:rPr>
          <w:rFonts w:ascii="Tahoma" w:hAnsi="Tahoma" w:cs="Tahoma"/>
        </w:rPr>
        <w:t>�</w:t>
      </w:r>
      <w:r>
        <w:t>P</w:t>
      </w:r>
      <w:r>
        <w:rPr>
          <w:rFonts w:ascii="Tahoma" w:hAnsi="Tahoma" w:cs="Tahoma"/>
        </w:rPr>
        <w:t>�</w:t>
      </w:r>
    </w:p>
    <w:p w14:paraId="5F33BE4A" w14:textId="77777777" w:rsidR="0045207C" w:rsidRDefault="0045207C" w:rsidP="007724B4">
      <w:pPr>
        <w:pStyle w:val="Heading3"/>
      </w:pPr>
      <w:r>
        <w:t>&lt;</w:t>
      </w:r>
      <w:r>
        <w:rPr>
          <w:rFonts w:ascii="Tahoma" w:hAnsi="Tahoma" w:cs="Tahoma"/>
        </w:rPr>
        <w:t>�</w:t>
      </w:r>
      <w:r>
        <w:t>4bED</w:t>
      </w:r>
      <w:r>
        <w:rPr>
          <w:rFonts w:ascii="Tahoma" w:hAnsi="Tahoma" w:cs="Tahoma"/>
        </w:rPr>
        <w:t>�</w:t>
      </w:r>
      <w:r>
        <w:t>ÉM"ǔ</w:t>
      </w:r>
      <w:r>
        <w:rPr>
          <w:rFonts w:ascii="Tahoma" w:hAnsi="Tahoma" w:cs="Tahoma"/>
        </w:rPr>
        <w:t>�</w:t>
      </w:r>
      <w:r>
        <w:t>(H"</w:t>
      </w:r>
      <w:r>
        <w:rPr>
          <w:rFonts w:ascii="Tahoma" w:hAnsi="Tahoma" w:cs="Tahoma"/>
        </w:rPr>
        <w:t>�</w:t>
      </w:r>
      <w:r>
        <w:t>rd</w:t>
      </w:r>
      <w:r>
        <w:rPr>
          <w:rFonts w:ascii="Tahoma" w:hAnsi="Tahoma" w:cs="Tahoma"/>
        </w:rPr>
        <w:t>��</w:t>
      </w:r>
      <w:r>
        <w:t>2   +</w:t>
      </w:r>
      <w:r>
        <w:rPr>
          <w:rFonts w:ascii="Tahoma" w:hAnsi="Tahoma" w:cs="Tahoma"/>
        </w:rPr>
        <w:t>�</w:t>
      </w:r>
      <w:r>
        <w:t>8</w:t>
      </w:r>
      <w:r>
        <w:rPr>
          <w:rFonts w:ascii="Tahoma" w:hAnsi="Tahoma" w:cs="Tahoma"/>
        </w:rPr>
        <w:t>�</w:t>
      </w:r>
      <w:r>
        <w:t>:mB</w:t>
      </w:r>
      <w:r>
        <w:rPr>
          <w:rFonts w:ascii="Tahoma" w:hAnsi="Tahoma" w:cs="Tahoma"/>
        </w:rPr>
        <w:t>�</w:t>
      </w:r>
      <w:r>
        <w:t xml:space="preserve">7       </w:t>
      </w:r>
      <w:r>
        <w:rPr>
          <w:rFonts w:ascii="Tahoma" w:hAnsi="Tahoma" w:cs="Tahoma"/>
        </w:rPr>
        <w:t>�������</w:t>
      </w:r>
      <w:r>
        <w:t>w</w:t>
      </w:r>
      <w:r>
        <w:rPr>
          <w:rFonts w:ascii="Tahoma" w:hAnsi="Tahoma" w:cs="Tahoma"/>
        </w:rPr>
        <w:t>������</w:t>
      </w:r>
      <w:r>
        <w:t>Uj%Zü</w:t>
      </w:r>
      <w:r>
        <w:rPr>
          <w:rFonts w:ascii="Tahoma" w:hAnsi="Tahoma" w:cs="Tahoma"/>
        </w:rPr>
        <w:t>��</w:t>
      </w:r>
    </w:p>
    <w:p w14:paraId="5F180974" w14:textId="77777777" w:rsidR="0045207C" w:rsidRDefault="0045207C" w:rsidP="007724B4">
      <w:pPr>
        <w:pStyle w:val="Heading3"/>
      </w:pPr>
      <w:r>
        <w:rPr>
          <w:rFonts w:ascii="Tahoma" w:hAnsi="Tahoma" w:cs="Tahoma"/>
        </w:rPr>
        <w:t>�</w:t>
      </w:r>
      <w:r>
        <w:t>b</w:t>
      </w:r>
      <w:r>
        <w:rPr>
          <w:rFonts w:ascii="Tahoma" w:hAnsi="Tahoma" w:cs="Tahoma"/>
        </w:rPr>
        <w:t>�</w:t>
      </w:r>
      <w:r>
        <w:t>*</w:t>
      </w:r>
      <w:r>
        <w:rPr>
          <w:rFonts w:hint="cs"/>
        </w:rPr>
        <w:t>ڸ</w:t>
      </w:r>
      <w:r>
        <w:rPr>
          <w:rFonts w:ascii="Tahoma" w:hAnsi="Tahoma" w:cs="Tahoma"/>
        </w:rPr>
        <w:t>�������</w:t>
      </w:r>
      <w:r>
        <w:t></w:t>
      </w:r>
      <w:r>
        <w:rPr>
          <w:rFonts w:ascii="Tahoma" w:hAnsi="Tahoma" w:cs="Tahoma"/>
        </w:rPr>
        <w:t>���</w:t>
      </w:r>
      <w:r>
        <w:t>;</w:t>
      </w:r>
      <w:r>
        <w:rPr>
          <w:rFonts w:ascii="Tahoma" w:hAnsi="Tahoma" w:cs="Tahoma"/>
        </w:rPr>
        <w:t>��</w:t>
      </w:r>
      <w:r>
        <w:t>k</w:t>
      </w:r>
      <w:r>
        <w:rPr>
          <w:rFonts w:ascii="Tahoma" w:hAnsi="Tahoma" w:cs="Tahoma"/>
        </w:rPr>
        <w:t>��������</w:t>
      </w:r>
      <w:r>
        <w:t>y</w:t>
      </w:r>
      <w:r>
        <w:rPr>
          <w:rFonts w:ascii="Tahoma" w:hAnsi="Tahoma" w:cs="Tahoma"/>
        </w:rPr>
        <w:t>���</w:t>
      </w:r>
      <w:r>
        <w:t>Ȱ</w:t>
      </w:r>
      <w:r>
        <w:rPr>
          <w:rFonts w:ascii="Tahoma" w:hAnsi="Tahoma" w:cs="Tahoma"/>
        </w:rPr>
        <w:t>��</w:t>
      </w:r>
      <w:r>
        <w:t>N</w:t>
      </w:r>
      <w:r>
        <w:rPr>
          <w:rFonts w:ascii="Tahoma" w:hAnsi="Tahoma" w:cs="Tahoma"/>
        </w:rPr>
        <w:t>�</w:t>
      </w:r>
      <w:r>
        <w:t>KnٚXT</w:t>
      </w:r>
    </w:p>
    <w:p w14:paraId="382F888C" w14:textId="77777777" w:rsidR="0045207C" w:rsidRDefault="0045207C" w:rsidP="007724B4">
      <w:pPr>
        <w:pStyle w:val="Heading3"/>
      </w:pPr>
      <w:r>
        <w:t>4</w:t>
      </w:r>
      <w:r>
        <w:rPr>
          <w:rFonts w:ascii="MV Boli" w:hAnsi="MV Boli" w:cs="MV Boli"/>
        </w:rPr>
        <w:t>ޜ</w:t>
      </w:r>
      <w:r>
        <w:rPr>
          <w:rFonts w:ascii="Tahoma" w:hAnsi="Tahoma" w:cs="Tahoma"/>
        </w:rPr>
        <w:t>�</w:t>
      </w:r>
      <w:r>
        <w:t>o</w:t>
      </w:r>
      <w:r>
        <w:rPr>
          <w:rFonts w:ascii="Tahoma" w:hAnsi="Tahoma" w:cs="Tahoma"/>
        </w:rPr>
        <w:t>�����</w:t>
      </w:r>
      <w:r>
        <w:t>?</w:t>
      </w:r>
      <w:r>
        <w:rPr>
          <w:rFonts w:ascii="Tahoma" w:hAnsi="Tahoma" w:cs="Tahoma"/>
        </w:rPr>
        <w:t>�</w:t>
      </w:r>
      <w:r>
        <w:t>M</w:t>
      </w:r>
      <w:r>
        <w:rPr>
          <w:rFonts w:ascii="Tahoma" w:hAnsi="Tahoma" w:cs="Tahoma"/>
        </w:rPr>
        <w:t>���</w:t>
      </w:r>
      <w:r>
        <w:t>ö</w:t>
      </w:r>
      <w:r>
        <w:rPr>
          <w:rFonts w:ascii="Tahoma" w:hAnsi="Tahoma" w:cs="Tahoma"/>
        </w:rPr>
        <w:t>�����</w:t>
      </w:r>
      <w:r>
        <w:t>/</w:t>
      </w:r>
      <w:r>
        <w:rPr>
          <w:rFonts w:ascii="Tahoma" w:hAnsi="Tahoma" w:cs="Tahoma"/>
        </w:rPr>
        <w:t>�</w:t>
      </w:r>
      <w:r>
        <w:t>L</w:t>
      </w:r>
      <w:r>
        <w:rPr>
          <w:rFonts w:ascii="Tahoma" w:hAnsi="Tahoma" w:cs="Tahoma"/>
        </w:rPr>
        <w:t>�</w:t>
      </w:r>
      <w:r>
        <w:t>oÜ</w:t>
      </w:r>
      <w:r>
        <w:rPr>
          <w:rFonts w:ascii="Tahoma" w:hAnsi="Tahoma" w:cs="Tahoma"/>
        </w:rPr>
        <w:t>�</w:t>
      </w:r>
      <w:r>
        <w:t>=پ</w:t>
      </w:r>
      <w:r>
        <w:rPr>
          <w:rFonts w:ascii="Tahoma" w:hAnsi="Tahoma" w:cs="Tahoma"/>
        </w:rPr>
        <w:t>�</w:t>
      </w:r>
      <w:r>
        <w:t>%l</w:t>
      </w:r>
      <w:r>
        <w:rPr>
          <w:rFonts w:ascii="Tahoma" w:hAnsi="Tahoma" w:cs="Tahoma"/>
        </w:rPr>
        <w:t>�</w:t>
      </w:r>
      <w:r>
        <w:t>koP&gt;</w:t>
      </w:r>
      <w:r>
        <w:rPr>
          <w:rFonts w:ascii="Tahoma" w:hAnsi="Tahoma" w:cs="Tahoma"/>
        </w:rPr>
        <w:t>�</w:t>
      </w:r>
      <w:r>
        <w:t>Gr</w:t>
      </w:r>
      <w:r>
        <w:rPr>
          <w:rFonts w:ascii="Tahoma" w:hAnsi="Tahoma" w:cs="Tahoma"/>
        </w:rPr>
        <w:t>��������</w:t>
      </w:r>
      <w:r>
        <w:t>jy</w:t>
      </w:r>
      <w:r>
        <w:rPr>
          <w:rFonts w:ascii="Tahoma" w:hAnsi="Tahoma" w:cs="Tahoma"/>
        </w:rPr>
        <w:t>�</w:t>
      </w:r>
      <w:r>
        <w:t>;r</w:t>
      </w:r>
      <w:r>
        <w:rPr>
          <w:rFonts w:ascii="Tahoma" w:hAnsi="Tahoma" w:cs="Tahoma"/>
        </w:rPr>
        <w:t>���</w:t>
      </w:r>
      <w:r>
        <w:t>ö</w:t>
      </w:r>
      <w:r>
        <w:rPr>
          <w:rFonts w:ascii="Tahoma" w:hAnsi="Tahoma" w:cs="Tahoma"/>
        </w:rPr>
        <w:t>�</w:t>
      </w:r>
      <w:r>
        <w:t>O%å</w:t>
      </w:r>
      <w:r>
        <w:rPr>
          <w:rFonts w:ascii="Tahoma" w:hAnsi="Tahoma" w:cs="Tahoma"/>
        </w:rPr>
        <w:t>�</w:t>
      </w:r>
    </w:p>
    <w:p w14:paraId="129641CC" w14:textId="77777777" w:rsidR="0045207C" w:rsidRDefault="0045207C" w:rsidP="007724B4">
      <w:pPr>
        <w:pStyle w:val="Heading3"/>
      </w:pPr>
      <w:r>
        <w:rPr>
          <w:rFonts w:ascii="Tahoma" w:hAnsi="Tahoma" w:cs="Tahoma"/>
        </w:rPr>
        <w:t>�</w:t>
      </w:r>
      <w:r>
        <w:t>)&lt;</w:t>
      </w:r>
      <w:r>
        <w:rPr>
          <w:rFonts w:ascii="Tahoma" w:hAnsi="Tahoma" w:cs="Tahoma"/>
        </w:rPr>
        <w:t>�</w:t>
      </w:r>
      <w:r>
        <w:t>n</w:t>
      </w:r>
      <w:r>
        <w:rPr>
          <w:rFonts w:ascii="Tahoma" w:hAnsi="Tahoma" w:cs="Tahoma"/>
        </w:rPr>
        <w:t>�</w:t>
      </w:r>
      <w:r>
        <w:t>c</w:t>
      </w:r>
      <w:r>
        <w:rPr>
          <w:rFonts w:ascii="Tahoma" w:hAnsi="Tahoma" w:cs="Tahoma"/>
        </w:rPr>
        <w:t>�</w:t>
      </w:r>
      <w:r>
        <w:t>äE</w:t>
      </w:r>
    </w:p>
    <w:p w14:paraId="2966E7E8" w14:textId="77777777" w:rsidR="0045207C" w:rsidRDefault="0045207C" w:rsidP="007724B4">
      <w:pPr>
        <w:pStyle w:val="Heading3"/>
      </w:pPr>
      <w:r>
        <w:t>9öEMcAI</w:t>
      </w:r>
      <w:r>
        <w:rPr>
          <w:rFonts w:ascii="Tahoma" w:hAnsi="Tahoma" w:cs="Tahoma"/>
        </w:rPr>
        <w:t>�</w:t>
      </w:r>
      <w:r>
        <w:t>-</w:t>
      </w:r>
      <w:r>
        <w:rPr>
          <w:rFonts w:ascii="Tahoma" w:hAnsi="Tahoma" w:cs="Tahoma"/>
        </w:rPr>
        <w:t>�</w:t>
      </w:r>
      <w:r>
        <w:t>S</w:t>
      </w:r>
      <w:r>
        <w:rPr>
          <w:rFonts w:ascii="Tahoma" w:hAnsi="Tahoma" w:cs="Tahoma"/>
        </w:rPr>
        <w:t>�</w:t>
      </w:r>
      <w:r>
        <w:t>H</w:t>
      </w:r>
      <w:r>
        <w:rPr>
          <w:rFonts w:ascii="Tahoma" w:hAnsi="Tahoma" w:cs="Tahoma"/>
        </w:rPr>
        <w:t>�</w:t>
      </w:r>
      <w:r>
        <w:t>l</w:t>
      </w:r>
      <w:r>
        <w:rPr>
          <w:rFonts w:ascii="Tahoma" w:hAnsi="Tahoma" w:cs="Tahoma"/>
        </w:rPr>
        <w:t>�</w:t>
      </w:r>
      <w:r>
        <w:t>-C</w:t>
      </w:r>
      <w:r>
        <w:rPr>
          <w:rFonts w:ascii="Tahoma" w:hAnsi="Tahoma" w:cs="Tahoma"/>
        </w:rPr>
        <w:t>��</w:t>
      </w:r>
      <w:r>
        <w:t>L</w:t>
      </w:r>
      <w:r>
        <w:rPr>
          <w:rFonts w:ascii="Tahoma" w:hAnsi="Tahoma" w:cs="Tahoma"/>
        </w:rPr>
        <w:t>�</w:t>
      </w:r>
      <w:r>
        <w:t>g</w:t>
      </w:r>
      <w:r>
        <w:rPr>
          <w:rFonts w:ascii="Tahoma" w:hAnsi="Tahoma" w:cs="Tahoma"/>
        </w:rPr>
        <w:t>����</w:t>
      </w:r>
      <w:r>
        <w:t>0</w:t>
      </w:r>
      <w:r>
        <w:rPr>
          <w:rFonts w:ascii="Tahoma" w:hAnsi="Tahoma" w:cs="Tahoma"/>
        </w:rPr>
        <w:t>�</w:t>
      </w:r>
      <w:r>
        <w:rPr>
          <w:rFonts w:ascii="Segoe UI Historic" w:hAnsi="Segoe UI Historic" w:cs="Segoe UI Historic"/>
        </w:rPr>
        <w:t>܃</w:t>
      </w:r>
      <w:r>
        <w:t>)۞</w:t>
      </w:r>
      <w:r>
        <w:rPr>
          <w:rFonts w:ascii="Tahoma" w:hAnsi="Tahoma" w:cs="Tahoma"/>
        </w:rPr>
        <w:t>��</w:t>
      </w:r>
      <w:r>
        <w:t>I7&lt;</w:t>
      </w:r>
      <w:r>
        <w:rPr>
          <w:rFonts w:ascii="Tahoma" w:hAnsi="Tahoma" w:cs="Tahoma"/>
        </w:rPr>
        <w:t>�</w:t>
      </w:r>
      <w:r>
        <w:t>jÜ</w:t>
      </w:r>
    </w:p>
    <w:p w14:paraId="6BDB7CFB" w14:textId="77777777" w:rsidR="0045207C" w:rsidRDefault="0045207C" w:rsidP="007724B4">
      <w:pPr>
        <w:pStyle w:val="Heading3"/>
      </w:pPr>
      <w:r>
        <w:rPr>
          <w:rFonts w:ascii="Tahoma" w:hAnsi="Tahoma" w:cs="Tahoma"/>
        </w:rPr>
        <w:t>���</w:t>
      </w:r>
      <w:r>
        <w:t>!</w:t>
      </w:r>
    </w:p>
    <w:p w14:paraId="5E5690E2" w14:textId="77777777" w:rsidR="0045207C" w:rsidRDefault="0045207C" w:rsidP="007724B4">
      <w:pPr>
        <w:pStyle w:val="Heading3"/>
      </w:pPr>
      <w:r>
        <w:rPr>
          <w:rFonts w:ascii="Tahoma" w:hAnsi="Tahoma" w:cs="Tahoma"/>
        </w:rPr>
        <w:t>�</w:t>
      </w:r>
      <w:r>
        <w:rPr>
          <w:rFonts w:ascii="Segoe UI Historic" w:hAnsi="Segoe UI Historic" w:cs="Segoe UI Historic"/>
        </w:rPr>
        <w:t>ܶ</w:t>
      </w:r>
      <w:r>
        <w:rPr>
          <w:rFonts w:ascii="Tahoma" w:hAnsi="Tahoma" w:cs="Tahoma"/>
        </w:rPr>
        <w:t>�</w:t>
      </w:r>
      <w:r>
        <w:t>s27</w:t>
      </w:r>
      <w:r>
        <w:rPr>
          <w:rFonts w:ascii="Tahoma" w:hAnsi="Tahoma" w:cs="Tahoma"/>
        </w:rPr>
        <w:t>�</w:t>
      </w:r>
      <w:r>
        <w:t>P</w:t>
      </w:r>
      <w:r>
        <w:rPr>
          <w:rFonts w:ascii="Tahoma" w:hAnsi="Tahoma" w:cs="Tahoma"/>
        </w:rPr>
        <w:t>�</w:t>
      </w:r>
      <w:r>
        <w:t>b</w:t>
      </w:r>
      <w:r>
        <w:rPr>
          <w:rFonts w:ascii="Tahoma" w:hAnsi="Tahoma" w:cs="Tahoma"/>
        </w:rPr>
        <w:t>�</w:t>
      </w:r>
      <w:r>
        <w:t>8</w:t>
      </w:r>
      <w:r>
        <w:rPr>
          <w:rFonts w:ascii="Tahoma" w:hAnsi="Tahoma" w:cs="Tahoma"/>
        </w:rPr>
        <w:t>��</w:t>
      </w:r>
      <w:r>
        <w:t>L</w:t>
      </w:r>
      <w:r>
        <w:rPr>
          <w:rFonts w:ascii="Tahoma" w:hAnsi="Tahoma" w:cs="Tahoma"/>
        </w:rPr>
        <w:t>��</w:t>
      </w:r>
      <w:r>
        <w:t>˝öÖ)s-Z</w:t>
      </w:r>
      <w:r>
        <w:rPr>
          <w:rFonts w:ascii="Ebrima" w:hAnsi="Ebrima" w:cs="Ebrima"/>
        </w:rPr>
        <w:t>ߺ</w:t>
      </w:r>
    </w:p>
    <w:p w14:paraId="3A0116ED" w14:textId="77777777" w:rsidR="0045207C" w:rsidRDefault="0045207C" w:rsidP="007724B4">
      <w:pPr>
        <w:pStyle w:val="Heading3"/>
      </w:pPr>
      <w:r>
        <w:rPr>
          <w:rFonts w:ascii="Tahoma" w:hAnsi="Tahoma" w:cs="Tahoma"/>
        </w:rPr>
        <w:t>�</w:t>
      </w:r>
      <w:r>
        <w:t>ZGO</w:t>
      </w:r>
      <w:r>
        <w:rPr>
          <w:rFonts w:ascii="Tahoma" w:hAnsi="Tahoma" w:cs="Tahoma"/>
        </w:rPr>
        <w:t>�</w:t>
      </w:r>
      <w:r>
        <w:t>mN</w:t>
      </w:r>
      <w:r>
        <w:rPr>
          <w:rFonts w:ascii="Tahoma" w:hAnsi="Tahoma" w:cs="Tahoma"/>
        </w:rPr>
        <w:t>��</w:t>
      </w:r>
      <w:r>
        <w:t>pŕ</w:t>
      </w:r>
      <w:r>
        <w:rPr>
          <w:rFonts w:ascii="Tahoma" w:hAnsi="Tahoma" w:cs="Tahoma"/>
        </w:rPr>
        <w:t>��</w:t>
      </w:r>
      <w:r>
        <w:t>*</w:t>
      </w:r>
      <w:r>
        <w:rPr>
          <w:rFonts w:ascii="Tahoma" w:hAnsi="Tahoma" w:cs="Tahoma"/>
        </w:rPr>
        <w:t>�</w:t>
      </w:r>
    </w:p>
    <w:p w14:paraId="56D9605B" w14:textId="77777777" w:rsidR="0045207C" w:rsidRDefault="0045207C" w:rsidP="007724B4">
      <w:pPr>
        <w:pStyle w:val="Heading3"/>
      </w:pPr>
      <w:r>
        <w:t>)</w:t>
      </w:r>
      <w:r>
        <w:rPr>
          <w:rFonts w:ascii="Tahoma" w:hAnsi="Tahoma" w:cs="Tahoma"/>
        </w:rPr>
        <w:t>��</w:t>
      </w:r>
      <w:r>
        <w:t>$!5ptɭ</w:t>
      </w:r>
      <w:r>
        <w:rPr>
          <w:rFonts w:ascii="Tahoma" w:hAnsi="Tahoma" w:cs="Tahoma"/>
        </w:rPr>
        <w:t>��</w:t>
      </w:r>
      <w:r>
        <w:t>ђ</w:t>
      </w:r>
      <w:r>
        <w:rPr>
          <w:rFonts w:ascii="Tahoma" w:hAnsi="Tahoma" w:cs="Tahoma"/>
        </w:rPr>
        <w:t>��</w:t>
      </w:r>
      <w:r>
        <w:t>4</w:t>
      </w:r>
      <w:r>
        <w:rPr>
          <w:rFonts w:ascii="Tahoma" w:hAnsi="Tahoma" w:cs="Tahoma"/>
        </w:rPr>
        <w:t>�</w:t>
      </w:r>
      <w:r>
        <w:t>_dA;</w:t>
      </w:r>
      <w:r>
        <w:rPr>
          <w:rFonts w:ascii="Tahoma" w:hAnsi="Tahoma" w:cs="Tahoma"/>
        </w:rPr>
        <w:t>⸮����</w:t>
      </w:r>
      <w:r>
        <w:t>'</w:t>
      </w:r>
      <w:r>
        <w:rPr>
          <w:rFonts w:ascii="Tahoma" w:hAnsi="Tahoma" w:cs="Tahoma"/>
        </w:rPr>
        <w:t>��</w:t>
      </w:r>
      <w:r>
        <w:t>d</w:t>
      </w:r>
      <w:r>
        <w:rPr>
          <w:rFonts w:ascii="Tahoma" w:hAnsi="Tahoma" w:cs="Tahoma"/>
        </w:rPr>
        <w:t>��</w:t>
      </w:r>
      <w:r>
        <w:t>NÄ</w:t>
      </w:r>
      <w:r>
        <w:rPr>
          <w:rFonts w:ascii="Tahoma" w:hAnsi="Tahoma" w:cs="Tahoma"/>
        </w:rPr>
        <w:t>���</w:t>
      </w:r>
      <w:r>
        <w:t>,</w:t>
      </w:r>
      <w:r>
        <w:rPr>
          <w:rFonts w:ascii="Tahoma" w:hAnsi="Tahoma" w:cs="Tahoma"/>
        </w:rPr>
        <w:t>�</w:t>
      </w:r>
      <w:r>
        <w:t>f</w:t>
      </w:r>
      <w:r>
        <w:rPr>
          <w:rFonts w:ascii="Tahoma" w:hAnsi="Tahoma" w:cs="Tahoma"/>
        </w:rPr>
        <w:t>�</w:t>
      </w:r>
      <w:r>
        <w:t>Ö</w:t>
      </w:r>
      <w:r>
        <w:rPr>
          <w:rFonts w:ascii="Tahoma" w:hAnsi="Tahoma" w:cs="Tahoma"/>
        </w:rPr>
        <w:t>��</w:t>
      </w:r>
      <w:r>
        <w:t>ä</w:t>
      </w:r>
      <w:r>
        <w:rPr>
          <w:rFonts w:ascii="Tahoma" w:hAnsi="Tahoma" w:cs="Tahoma"/>
        </w:rPr>
        <w:t>�</w:t>
      </w:r>
      <w:r>
        <w:t>d</w:t>
      </w:r>
      <w:r>
        <w:rPr>
          <w:rFonts w:ascii="Tahoma" w:hAnsi="Tahoma" w:cs="Tahoma"/>
        </w:rPr>
        <w:t>������</w:t>
      </w:r>
      <w:r>
        <w:t>CO+</w:t>
      </w:r>
      <w:r>
        <w:rPr>
          <w:rFonts w:ascii="Tahoma" w:hAnsi="Tahoma" w:cs="Tahoma"/>
        </w:rPr>
        <w:t>��</w:t>
      </w:r>
      <w:r>
        <w:t>+</w:t>
      </w:r>
      <w:r>
        <w:rPr>
          <w:rFonts w:ascii="Tahoma" w:hAnsi="Tahoma" w:cs="Tahoma"/>
        </w:rPr>
        <w:t>�</w:t>
      </w:r>
    </w:p>
    <w:p w14:paraId="6C52703A" w14:textId="77777777" w:rsidR="0045207C" w:rsidRDefault="0045207C" w:rsidP="007724B4">
      <w:pPr>
        <w:pStyle w:val="Heading3"/>
      </w:pPr>
      <w:r>
        <w:rPr>
          <w:rFonts w:ascii="Tahoma" w:hAnsi="Tahoma" w:cs="Tahoma"/>
        </w:rPr>
        <w:t>�</w:t>
      </w:r>
      <w:r>
        <w:t>y</w:t>
      </w:r>
      <w:r>
        <w:rPr>
          <w:rFonts w:ascii="Tahoma" w:hAnsi="Tahoma" w:cs="Tahoma"/>
        </w:rPr>
        <w:t>���</w:t>
      </w:r>
      <w:r>
        <w:t>;v</w:t>
      </w:r>
      <w:r>
        <w:rPr>
          <w:rFonts w:ascii="Tahoma" w:hAnsi="Tahoma" w:cs="Tahoma"/>
        </w:rPr>
        <w:t>���</w:t>
      </w:r>
      <w:r>
        <w:t>(</w:t>
      </w:r>
      <w:r>
        <w:rPr>
          <w:rFonts w:ascii="Tahoma" w:hAnsi="Tahoma" w:cs="Tahoma"/>
        </w:rPr>
        <w:t>�</w:t>
      </w:r>
      <w:r>
        <w:t>É</w:t>
      </w:r>
      <w:r>
        <w:rPr>
          <w:rFonts w:ascii="Tahoma" w:hAnsi="Tahoma" w:cs="Tahoma"/>
        </w:rPr>
        <w:t>�</w:t>
      </w:r>
      <w:r>
        <w:t>)</w:t>
      </w:r>
      <w:r>
        <w:rPr>
          <w:rFonts w:ascii="Tahoma" w:hAnsi="Tahoma" w:cs="Tahoma"/>
        </w:rPr>
        <w:t>����</w:t>
      </w:r>
      <w:r>
        <w:t>Å.</w:t>
      </w:r>
      <w:r>
        <w:rPr>
          <w:rFonts w:ascii="Tahoma" w:hAnsi="Tahoma" w:cs="Tahoma"/>
        </w:rPr>
        <w:t>��</w:t>
      </w:r>
      <w:r>
        <w:t>5</w:t>
      </w:r>
      <w:r>
        <w:rPr>
          <w:rFonts w:ascii="Tahoma" w:hAnsi="Tahoma" w:cs="Tahoma"/>
        </w:rPr>
        <w:t>�</w:t>
      </w:r>
      <w:r>
        <w:t>K</w:t>
      </w:r>
    </w:p>
    <w:p w14:paraId="31A853DD" w14:textId="77777777" w:rsidR="0045207C" w:rsidRDefault="0045207C" w:rsidP="007724B4">
      <w:pPr>
        <w:pStyle w:val="Heading3"/>
      </w:pPr>
      <w:r>
        <w:t>F</w:t>
      </w:r>
      <w:r>
        <w:rPr>
          <w:rFonts w:ascii="Tahoma" w:hAnsi="Tahoma" w:cs="Tahoma"/>
        </w:rPr>
        <w:t>�</w:t>
      </w:r>
      <w:r>
        <w:t>.</w:t>
      </w:r>
      <w:r>
        <w:rPr>
          <w:rFonts w:ascii="Tahoma" w:hAnsi="Tahoma" w:cs="Tahoma"/>
        </w:rPr>
        <w:t>�</w:t>
      </w:r>
      <w:r>
        <w:t>g</w:t>
      </w:r>
      <w:r>
        <w:rPr>
          <w:rFonts w:ascii="Tahoma" w:hAnsi="Tahoma" w:cs="Tahoma"/>
        </w:rPr>
        <w:t>�</w:t>
      </w:r>
    </w:p>
    <w:p w14:paraId="21A60341" w14:textId="77777777" w:rsidR="0045207C" w:rsidRDefault="0045207C" w:rsidP="007724B4">
      <w:pPr>
        <w:pStyle w:val="Heading3"/>
      </w:pPr>
      <w:r>
        <w:rPr>
          <w:rFonts w:ascii="Tahoma" w:hAnsi="Tahoma" w:cs="Tahoma"/>
        </w:rPr>
        <w:t>��</w:t>
      </w:r>
      <w:r>
        <w:t>yr</w:t>
      </w:r>
      <w:r>
        <w:rPr>
          <w:rFonts w:ascii="Tahoma" w:hAnsi="Tahoma" w:cs="Tahoma"/>
        </w:rPr>
        <w:t>��</w:t>
      </w:r>
      <w:r>
        <w:t>ژ</w:t>
      </w:r>
      <w:r>
        <w:rPr>
          <w:rFonts w:ascii="Tahoma" w:hAnsi="Tahoma" w:cs="Tahoma"/>
        </w:rPr>
        <w:t>�</w:t>
      </w:r>
      <w:r>
        <w:t xml:space="preserve">Ŕ       </w:t>
      </w:r>
      <w:r>
        <w:rPr>
          <w:rFonts w:ascii="Tahoma" w:hAnsi="Tahoma" w:cs="Tahoma"/>
        </w:rPr>
        <w:t>�</w:t>
      </w:r>
      <w:r>
        <w:t>Ä</w:t>
      </w:r>
      <w:r>
        <w:rPr>
          <w:rFonts w:ascii="Tahoma" w:hAnsi="Tahoma" w:cs="Tahoma"/>
        </w:rPr>
        <w:t>��</w:t>
      </w:r>
      <w:r>
        <w:t>l</w:t>
      </w:r>
      <w:r>
        <w:rPr>
          <w:rFonts w:ascii="Tahoma" w:hAnsi="Tahoma" w:cs="Tahoma"/>
        </w:rPr>
        <w:t>��</w:t>
      </w:r>
      <w:r>
        <w:t>l</w:t>
      </w:r>
      <w:r>
        <w:rPr>
          <w:rFonts w:ascii="Tahoma" w:hAnsi="Tahoma" w:cs="Tahoma"/>
        </w:rPr>
        <w:t>���</w:t>
      </w:r>
      <w:r>
        <w:t>BåPRä</w:t>
      </w:r>
      <w:r>
        <w:rPr>
          <w:rFonts w:ascii="Tahoma" w:hAnsi="Tahoma" w:cs="Tahoma"/>
        </w:rPr>
        <w:t>�</w:t>
      </w:r>
      <w:r>
        <w:t>KER</w:t>
      </w:r>
      <w:r>
        <w:rPr>
          <w:rFonts w:ascii="Tahoma" w:hAnsi="Tahoma" w:cs="Tahoma"/>
        </w:rPr>
        <w:t>��</w:t>
      </w:r>
      <w:r>
        <w:t>9*</w:t>
      </w:r>
      <w:r>
        <w:rPr>
          <w:rFonts w:ascii="Tahoma" w:hAnsi="Tahoma" w:cs="Tahoma"/>
        </w:rPr>
        <w:t>�</w:t>
      </w:r>
      <w:r>
        <w:t>à</w:t>
      </w:r>
      <w:r>
        <w:rPr>
          <w:rFonts w:ascii="Tahoma" w:hAnsi="Tahoma" w:cs="Tahoma"/>
        </w:rPr>
        <w:t>����</w:t>
      </w:r>
      <w:r>
        <w:t>t</w:t>
      </w:r>
      <w:r>
        <w:rPr>
          <w:rFonts w:ascii="Tahoma" w:hAnsi="Tahoma" w:cs="Tahoma"/>
        </w:rPr>
        <w:t>�</w:t>
      </w:r>
      <w:r>
        <w:t>&gt;</w:t>
      </w:r>
      <w:r>
        <w:rPr>
          <w:rFonts w:ascii="Tahoma" w:hAnsi="Tahoma" w:cs="Tahoma"/>
        </w:rPr>
        <w:t>��</w:t>
      </w:r>
    </w:p>
    <w:p w14:paraId="78D79067" w14:textId="77777777" w:rsidR="0045207C" w:rsidRDefault="0045207C" w:rsidP="007724B4">
      <w:pPr>
        <w:pStyle w:val="Heading3"/>
      </w:pPr>
      <w:r>
        <w:t>&amp;!</w:t>
      </w:r>
    </w:p>
    <w:p w14:paraId="00CBBDAD" w14:textId="77777777" w:rsidR="0045207C" w:rsidRDefault="0045207C" w:rsidP="007724B4">
      <w:pPr>
        <w:pStyle w:val="Heading3"/>
      </w:pPr>
      <w:r>
        <w:rPr>
          <w:rFonts w:ascii="Tahoma" w:hAnsi="Tahoma" w:cs="Tahoma"/>
        </w:rPr>
        <w:t>���</w:t>
      </w:r>
      <w:r>
        <w:t>w</w:t>
      </w:r>
      <w:r>
        <w:rPr>
          <w:rFonts w:ascii="Malgun Gothic" w:eastAsia="Malgun Gothic" w:hAnsi="Malgun Gothic" w:cs="Malgun Gothic" w:hint="eastAsia"/>
        </w:rPr>
        <w:t>䎾</w:t>
      </w:r>
      <w:r>
        <w:t>-</w:t>
      </w:r>
      <w:r>
        <w:rPr>
          <w:rFonts w:ascii="Tahoma" w:hAnsi="Tahoma" w:cs="Tahoma"/>
        </w:rPr>
        <w:t>���</w:t>
      </w:r>
      <w:r>
        <w:t>kZO</w:t>
      </w:r>
      <w:r>
        <w:rPr>
          <w:rFonts w:ascii="Tahoma" w:hAnsi="Tahoma" w:cs="Tahoma"/>
        </w:rPr>
        <w:t>��</w:t>
      </w:r>
      <w:r>
        <w:t>7</w:t>
      </w:r>
      <w:r>
        <w:rPr>
          <w:rFonts w:ascii="Tahoma" w:hAnsi="Tahoma" w:cs="Tahoma"/>
        </w:rPr>
        <w:t>�</w:t>
      </w:r>
      <w:r>
        <w:t>t_Ü</w:t>
      </w:r>
      <w:r>
        <w:rPr>
          <w:rFonts w:ascii="Tahoma" w:hAnsi="Tahoma" w:cs="Tahoma"/>
        </w:rPr>
        <w:t>�</w:t>
      </w:r>
      <w:r>
        <w:t>8</w:t>
      </w:r>
      <w:r>
        <w:rPr>
          <w:rFonts w:ascii="Tahoma" w:hAnsi="Tahoma" w:cs="Tahoma"/>
        </w:rPr>
        <w:t>�</w:t>
      </w:r>
      <w:r>
        <w:t xml:space="preserve"> </w:t>
      </w:r>
      <w:r>
        <w:rPr>
          <w:rFonts w:ascii="Tahoma" w:hAnsi="Tahoma" w:cs="Tahoma"/>
        </w:rPr>
        <w:t>�</w:t>
      </w:r>
      <w:r>
        <w:t>Üü</w:t>
      </w:r>
      <w:r>
        <w:rPr>
          <w:rFonts w:ascii="Tahoma" w:hAnsi="Tahoma" w:cs="Tahoma"/>
        </w:rPr>
        <w:t>��</w:t>
      </w:r>
      <w:r>
        <w:t>KÅt</w:t>
      </w:r>
      <w:r>
        <w:rPr>
          <w:rFonts w:ascii="Tahoma" w:hAnsi="Tahoma" w:cs="Tahoma"/>
        </w:rPr>
        <w:t>��</w:t>
      </w:r>
      <w:r>
        <w:t>p</w:t>
      </w:r>
      <w:r>
        <w:rPr>
          <w:rFonts w:ascii="Tahoma" w:hAnsi="Tahoma" w:cs="Tahoma"/>
        </w:rPr>
        <w:t>��</w:t>
      </w:r>
      <w:r>
        <w:t>5Fp fD</w:t>
      </w:r>
      <w:r>
        <w:rPr>
          <w:rFonts w:ascii="Tahoma" w:hAnsi="Tahoma" w:cs="Tahoma"/>
        </w:rPr>
        <w:t>���</w:t>
      </w:r>
      <w:r>
        <w:t>&lt;D</w:t>
      </w:r>
      <w:r>
        <w:rPr>
          <w:rFonts w:ascii="Tahoma" w:hAnsi="Tahoma" w:cs="Tahoma"/>
        </w:rPr>
        <w:t>�</w:t>
      </w:r>
      <w:r>
        <w:t>T</w:t>
      </w:r>
      <w:r>
        <w:rPr>
          <w:rFonts w:ascii="Tahoma" w:hAnsi="Tahoma" w:cs="Tahoma"/>
        </w:rPr>
        <w:t>���</w:t>
      </w:r>
      <w:r>
        <w:t>c</w:t>
      </w:r>
      <w:r>
        <w:rPr>
          <w:rFonts w:ascii="Tahoma" w:hAnsi="Tahoma" w:cs="Tahoma"/>
        </w:rPr>
        <w:t>�</w:t>
      </w:r>
      <w:r>
        <w:t>G</w:t>
      </w:r>
      <w:r>
        <w:rPr>
          <w:rFonts w:ascii="Tahoma" w:hAnsi="Tahoma" w:cs="Tahoma"/>
        </w:rPr>
        <w:t>�</w:t>
      </w:r>
      <w:r>
        <w:t>p</w:t>
      </w:r>
      <w:r>
        <w:rPr>
          <w:rFonts w:ascii="Tahoma" w:hAnsi="Tahoma" w:cs="Tahoma"/>
        </w:rPr>
        <w:t>��</w:t>
      </w:r>
      <w:r>
        <w:t xml:space="preserve">    </w:t>
      </w:r>
      <w:r>
        <w:rPr>
          <w:rFonts w:ascii="Tahoma" w:hAnsi="Tahoma" w:cs="Tahoma"/>
        </w:rPr>
        <w:t>�</w:t>
      </w:r>
      <w:r>
        <w:t>;</w:t>
      </w:r>
      <w:r>
        <w:rPr>
          <w:rFonts w:ascii="Tahoma" w:hAnsi="Tahoma" w:cs="Tahoma"/>
        </w:rPr>
        <w:t>�</w:t>
      </w:r>
      <w:r>
        <w:t>iŝr</w:t>
      </w:r>
      <w:r>
        <w:rPr>
          <w:rFonts w:ascii="Tahoma" w:hAnsi="Tahoma" w:cs="Tahoma"/>
        </w:rPr>
        <w:t>�</w:t>
      </w:r>
      <w:r>
        <w:t>ö</w:t>
      </w:r>
      <w:r>
        <w:rPr>
          <w:rFonts w:ascii="Tahoma" w:hAnsi="Tahoma" w:cs="Tahoma"/>
        </w:rPr>
        <w:t>��</w:t>
      </w:r>
      <w:r>
        <w:t xml:space="preserve">      </w:t>
      </w:r>
      <w:r>
        <w:rPr>
          <w:rFonts w:ascii="Tahoma" w:hAnsi="Tahoma" w:cs="Tahoma"/>
        </w:rPr>
        <w:t>�</w:t>
      </w:r>
      <w:r>
        <w:t>#϶</w:t>
      </w:r>
      <w:r>
        <w:rPr>
          <w:rFonts w:ascii="Tahoma" w:hAnsi="Tahoma" w:cs="Tahoma"/>
        </w:rPr>
        <w:t>��</w:t>
      </w:r>
      <w:r>
        <w:t>q</w:t>
      </w:r>
      <w:r>
        <w:rPr>
          <w:rFonts w:ascii="Tahoma" w:hAnsi="Tahoma" w:cs="Tahoma"/>
        </w:rPr>
        <w:t>���</w:t>
      </w:r>
    </w:p>
    <w:p w14:paraId="23384BDF" w14:textId="77777777" w:rsidR="0045207C" w:rsidRDefault="0045207C" w:rsidP="007724B4">
      <w:pPr>
        <w:pStyle w:val="Heading3"/>
      </w:pPr>
      <w:r>
        <w:rPr>
          <w:rFonts w:ascii="Tahoma" w:hAnsi="Tahoma" w:cs="Tahoma"/>
        </w:rPr>
        <w:t>����</w:t>
      </w:r>
      <w:r>
        <w:t>g</w:t>
      </w:r>
      <w:r>
        <w:rPr>
          <w:rFonts w:ascii="Tahoma" w:hAnsi="Tahoma" w:cs="Tahoma"/>
        </w:rPr>
        <w:t>�</w:t>
      </w:r>
      <w:r>
        <w:t>Yc</w:t>
      </w:r>
      <w:r>
        <w:rPr>
          <w:rFonts w:ascii="Tahoma" w:hAnsi="Tahoma" w:cs="Tahoma"/>
        </w:rPr>
        <w:t>�</w:t>
      </w:r>
      <w:r>
        <w:t>Ѱ</w:t>
      </w:r>
      <w:r>
        <w:rPr>
          <w:rFonts w:ascii="Tahoma" w:hAnsi="Tahoma" w:cs="Tahoma"/>
        </w:rPr>
        <w:t>��</w:t>
      </w:r>
      <w:r>
        <w:t>0</w:t>
      </w:r>
      <w:r>
        <w:rPr>
          <w:rFonts w:ascii="Tahoma" w:hAnsi="Tahoma" w:cs="Tahoma"/>
        </w:rPr>
        <w:t>�������</w:t>
      </w:r>
      <w:r>
        <w:rPr>
          <w:rFonts w:hint="cs"/>
        </w:rPr>
        <w:t>ٳ</w:t>
      </w:r>
      <w:r>
        <w:t>=ö</w:t>
      </w:r>
      <w:r>
        <w:rPr>
          <w:rFonts w:ascii="Tahoma" w:hAnsi="Tahoma" w:cs="Tahoma"/>
        </w:rPr>
        <w:t>�</w:t>
      </w:r>
      <w:r>
        <w:t>Ö</w:t>
      </w:r>
      <w:r>
        <w:rPr>
          <w:rFonts w:ascii="Tahoma" w:hAnsi="Tahoma" w:cs="Tahoma"/>
        </w:rPr>
        <w:t>�</w:t>
      </w:r>
      <w:r>
        <w:t>iä</w:t>
      </w:r>
      <w:r>
        <w:rPr>
          <w:rFonts w:ascii="Tahoma" w:hAnsi="Tahoma" w:cs="Tahoma"/>
        </w:rPr>
        <w:t>�</w:t>
      </w:r>
      <w:r>
        <w:t>H</w:t>
      </w:r>
      <w:r>
        <w:rPr>
          <w:rFonts w:ascii="Tahoma" w:hAnsi="Tahoma" w:cs="Tahoma"/>
        </w:rPr>
        <w:t>�</w:t>
      </w:r>
      <w:r>
        <w:t>é</w:t>
      </w:r>
      <w:r>
        <w:rPr>
          <w:rFonts w:ascii="Tahoma" w:hAnsi="Tahoma" w:cs="Tahoma"/>
        </w:rPr>
        <w:t>���</w:t>
      </w:r>
      <w:r>
        <w:t>ÜF</w:t>
      </w:r>
      <w:r>
        <w:rPr>
          <w:rFonts w:ascii="Tahoma" w:hAnsi="Tahoma" w:cs="Tahoma"/>
        </w:rPr>
        <w:t>�</w:t>
      </w:r>
      <w:r>
        <w:t>!</w:t>
      </w:r>
      <w:r>
        <w:rPr>
          <w:rFonts w:ascii="Tahoma" w:hAnsi="Tahoma" w:cs="Tahoma"/>
        </w:rPr>
        <w:t>�</w:t>
      </w:r>
      <w:r>
        <w:t>'pح</w:t>
      </w:r>
      <w:r>
        <w:rPr>
          <w:rFonts w:ascii="Tahoma" w:hAnsi="Tahoma" w:cs="Tahoma"/>
        </w:rPr>
        <w:t>�����</w:t>
      </w:r>
      <w:r>
        <w:rPr>
          <w:rFonts w:ascii="Segoe UI Historic" w:hAnsi="Segoe UI Historic" w:cs="Segoe UI Historic"/>
        </w:rPr>
        <w:t>ܙ</w:t>
      </w:r>
      <w:r>
        <w:t>"8#</w:t>
      </w:r>
      <w:r>
        <w:rPr>
          <w:rFonts w:ascii="Tahoma" w:hAnsi="Tahoma" w:cs="Tahoma"/>
        </w:rPr>
        <w:t>�</w:t>
      </w:r>
      <w:r>
        <w:t>q</w:t>
      </w:r>
      <w:r>
        <w:rPr>
          <w:rFonts w:ascii="Tahoma" w:hAnsi="Tahoma" w:cs="Tahoma"/>
        </w:rPr>
        <w:t>���</w:t>
      </w:r>
      <w:r>
        <w:t>8m'S</w:t>
      </w:r>
      <w:r>
        <w:rPr>
          <w:rFonts w:ascii="Tahoma" w:hAnsi="Tahoma" w:cs="Tahoma"/>
        </w:rPr>
        <w:t>�</w:t>
      </w:r>
      <w:r>
        <w:t>ä</w:t>
      </w:r>
      <w:r>
        <w:rPr>
          <w:rFonts w:ascii="Tahoma" w:hAnsi="Tahoma" w:cs="Tahoma"/>
        </w:rPr>
        <w:t>��</w:t>
      </w:r>
      <w:r>
        <w:t>&lt;</w:t>
      </w:r>
    </w:p>
    <w:p w14:paraId="41C3826E" w14:textId="77777777" w:rsidR="0045207C" w:rsidRDefault="0045207C" w:rsidP="007724B4">
      <w:pPr>
        <w:pStyle w:val="Heading3"/>
      </w:pPr>
      <w:r>
        <w:t>8</w:t>
      </w:r>
      <w:r>
        <w:rPr>
          <w:rFonts w:ascii="Tahoma" w:hAnsi="Tahoma" w:cs="Tahoma"/>
        </w:rPr>
        <w:t>���</w:t>
      </w:r>
      <w:r>
        <w:t>6w</w:t>
      </w:r>
      <w:r>
        <w:rPr>
          <w:rFonts w:ascii="Tahoma" w:hAnsi="Tahoma" w:cs="Tahoma"/>
        </w:rPr>
        <w:t>��</w:t>
      </w:r>
      <w:r>
        <w:t>"</w:t>
      </w:r>
      <w:r>
        <w:rPr>
          <w:rFonts w:ascii="Tahoma" w:hAnsi="Tahoma" w:cs="Tahoma"/>
        </w:rPr>
        <w:t>�</w:t>
      </w:r>
      <w:r>
        <w:t>Y**</w:t>
      </w:r>
      <w:r>
        <w:rPr>
          <w:rFonts w:ascii="Tahoma" w:hAnsi="Tahoma" w:cs="Tahoma"/>
        </w:rPr>
        <w:t>��</w:t>
      </w:r>
      <w:r>
        <w:t>Ü6l(</w:t>
      </w:r>
      <w:r>
        <w:rPr>
          <w:rFonts w:ascii="Tahoma" w:hAnsi="Tahoma" w:cs="Tahoma"/>
        </w:rPr>
        <w:t>�</w:t>
      </w:r>
      <w:r>
        <w:t>w</w:t>
      </w:r>
      <w:r>
        <w:rPr>
          <w:rFonts w:ascii="Tahoma" w:hAnsi="Tahoma" w:cs="Tahoma"/>
        </w:rPr>
        <w:t>�</w:t>
      </w:r>
      <w:r>
        <w:t>9'</w:t>
      </w:r>
      <w:r>
        <w:rPr>
          <w:rFonts w:ascii="Tahoma" w:hAnsi="Tahoma" w:cs="Tahoma"/>
        </w:rPr>
        <w:t>�</w:t>
      </w:r>
      <w:r>
        <w:t>r</w:t>
      </w:r>
      <w:r>
        <w:rPr>
          <w:rFonts w:ascii="Tahoma" w:hAnsi="Tahoma" w:cs="Tahoma"/>
        </w:rPr>
        <w:t>�</w:t>
      </w:r>
      <w:r>
        <w:t>ol</w:t>
      </w:r>
      <w:r>
        <w:rPr>
          <w:rFonts w:ascii="Tahoma" w:hAnsi="Tahoma" w:cs="Tahoma"/>
        </w:rPr>
        <w:t>��</w:t>
      </w:r>
      <w:r>
        <w:t>E</w:t>
      </w:r>
      <w:r>
        <w:rPr>
          <w:rFonts w:ascii="Tahoma" w:hAnsi="Tahoma" w:cs="Tahoma"/>
        </w:rPr>
        <w:t>�</w:t>
      </w:r>
      <w:r>
        <w:t>5q</w:t>
      </w:r>
      <w:r>
        <w:rPr>
          <w:rFonts w:ascii="Tahoma" w:hAnsi="Tahoma" w:cs="Tahoma"/>
        </w:rPr>
        <w:t>���</w:t>
      </w:r>
      <w:r>
        <w:t>f5</w:t>
      </w:r>
      <w:r>
        <w:rPr>
          <w:rFonts w:ascii="Tahoma" w:hAnsi="Tahoma" w:cs="Tahoma"/>
        </w:rPr>
        <w:t>�</w:t>
      </w:r>
      <w:r>
        <w:t>z</w:t>
      </w:r>
      <w:r>
        <w:rPr>
          <w:rFonts w:ascii="Tahoma" w:hAnsi="Tahoma" w:cs="Tahoma"/>
        </w:rPr>
        <w:t>�</w:t>
      </w:r>
    </w:p>
    <w:p w14:paraId="046F81D4" w14:textId="77777777" w:rsidR="0045207C" w:rsidRDefault="0045207C" w:rsidP="007724B4">
      <w:pPr>
        <w:pStyle w:val="Heading3"/>
      </w:pPr>
      <w:r>
        <w:t>poC</w:t>
      </w:r>
      <w:r>
        <w:rPr>
          <w:rFonts w:ascii="Tahoma" w:hAnsi="Tahoma" w:cs="Tahoma"/>
        </w:rPr>
        <w:t>��</w:t>
      </w:r>
      <w:r>
        <w:t>1</w:t>
      </w:r>
      <w:r>
        <w:rPr>
          <w:rFonts w:ascii="Tahoma" w:hAnsi="Tahoma" w:cs="Tahoma"/>
        </w:rPr>
        <w:t>��</w:t>
      </w:r>
      <w:r>
        <w:t>j</w:t>
      </w:r>
      <w:r>
        <w:rPr>
          <w:rFonts w:ascii="Tahoma" w:hAnsi="Tahoma" w:cs="Tahoma"/>
        </w:rPr>
        <w:t>�⸮</w:t>
      </w:r>
      <w:r>
        <w:t>&lt;</w:t>
      </w:r>
      <w:r>
        <w:rPr>
          <w:rFonts w:ascii="Tahoma" w:hAnsi="Tahoma" w:cs="Tahoma"/>
        </w:rPr>
        <w:t>�</w:t>
      </w:r>
      <w:r>
        <w:t>b</w:t>
      </w:r>
      <w:r>
        <w:rPr>
          <w:rFonts w:ascii="Tahoma" w:hAnsi="Tahoma" w:cs="Tahoma"/>
        </w:rPr>
        <w:t>���</w:t>
      </w:r>
      <w:r>
        <w:t>Z</w:t>
      </w:r>
      <w:r>
        <w:rPr>
          <w:rFonts w:ascii="Tahoma" w:hAnsi="Tahoma" w:cs="Tahoma"/>
        </w:rPr>
        <w:t>�</w:t>
      </w:r>
      <w:r>
        <w:t>ĊѳM</w:t>
      </w:r>
      <w:r>
        <w:rPr>
          <w:rFonts w:ascii="Tahoma" w:hAnsi="Tahoma" w:cs="Tahoma"/>
        </w:rPr>
        <w:t>���</w:t>
      </w:r>
      <w:r>
        <w:t>Tb</w:t>
      </w:r>
      <w:r>
        <w:rPr>
          <w:rFonts w:ascii="Tahoma" w:hAnsi="Tahoma" w:cs="Tahoma"/>
        </w:rPr>
        <w:t>����</w:t>
      </w:r>
      <w:r>
        <w:t>v</w:t>
      </w:r>
      <w:r>
        <w:rPr>
          <w:rFonts w:ascii="Tahoma" w:hAnsi="Tahoma" w:cs="Tahoma"/>
        </w:rPr>
        <w:t>�</w:t>
      </w:r>
      <w:r>
        <w:t>u/w</w:t>
      </w:r>
      <w:r>
        <w:rPr>
          <w:rFonts w:ascii="Tahoma" w:hAnsi="Tahoma" w:cs="Tahoma"/>
        </w:rPr>
        <w:t>��</w:t>
      </w:r>
      <w:r>
        <w:t>+</w:t>
      </w:r>
      <w:r>
        <w:rPr>
          <w:rFonts w:ascii="Tahoma" w:hAnsi="Tahoma" w:cs="Tahoma"/>
        </w:rPr>
        <w:t>�</w:t>
      </w:r>
      <w:r>
        <w:t>.'</w:t>
      </w:r>
      <w:r>
        <w:rPr>
          <w:rFonts w:ascii="Tahoma" w:hAnsi="Tahoma" w:cs="Tahoma"/>
        </w:rPr>
        <w:t>�</w:t>
      </w:r>
      <w:r>
        <w:t>u</w:t>
      </w:r>
      <w:r>
        <w:rPr>
          <w:rFonts w:ascii="Tahoma" w:hAnsi="Tahoma" w:cs="Tahoma"/>
        </w:rPr>
        <w:t>�</w:t>
      </w:r>
      <w:r>
        <w:t>S</w:t>
      </w:r>
      <w:r>
        <w:rPr>
          <w:rFonts w:ascii="MS Gothic" w:eastAsia="MS Gothic" w:hAnsi="MS Gothic" w:cs="MS Gothic" w:hint="eastAsia"/>
        </w:rPr>
        <w:t>騁</w:t>
      </w:r>
      <w:r>
        <w:rPr>
          <w:rFonts w:ascii="Tahoma" w:hAnsi="Tahoma" w:cs="Tahoma"/>
        </w:rPr>
        <w:t>��</w:t>
      </w:r>
      <w:r>
        <w:t>$g</w:t>
      </w:r>
      <w:r>
        <w:rPr>
          <w:rFonts w:ascii="Tahoma" w:hAnsi="Tahoma" w:cs="Tahoma"/>
        </w:rPr>
        <w:t>��</w:t>
      </w:r>
    </w:p>
    <w:p w14:paraId="44D4654D" w14:textId="77777777" w:rsidR="0045207C" w:rsidRDefault="0045207C" w:rsidP="007724B4">
      <w:pPr>
        <w:pStyle w:val="Heading3"/>
      </w:pPr>
      <w:r>
        <w:rPr>
          <w:rFonts w:hint="eastAsia"/>
        </w:rPr>
        <w:t>ґ</w:t>
      </w:r>
      <w:r>
        <w:t>ct,</w:t>
      </w:r>
    </w:p>
    <w:p w14:paraId="233F1929" w14:textId="77777777" w:rsidR="0045207C" w:rsidRDefault="0045207C" w:rsidP="007724B4">
      <w:pPr>
        <w:pStyle w:val="Heading3"/>
      </w:pPr>
      <w:r>
        <w:t>r</w:t>
      </w:r>
      <w:r>
        <w:rPr>
          <w:rFonts w:ascii="Tahoma" w:hAnsi="Tahoma" w:cs="Tahoma"/>
        </w:rPr>
        <w:t>���</w:t>
      </w:r>
      <w:r>
        <w:t>ה</w:t>
      </w:r>
      <w:r>
        <w:rPr>
          <w:rFonts w:ascii="Tahoma" w:hAnsi="Tahoma" w:cs="Tahoma"/>
        </w:rPr>
        <w:t>����</w:t>
      </w:r>
      <w:r>
        <w:t>Ff.</w:t>
      </w:r>
      <w:r>
        <w:rPr>
          <w:rFonts w:ascii="Tahoma" w:hAnsi="Tahoma" w:cs="Tahoma"/>
        </w:rPr>
        <w:t>�</w:t>
      </w:r>
      <w:r>
        <w:t>uR</w:t>
      </w:r>
      <w:r>
        <w:rPr>
          <w:rFonts w:ascii="Tahoma" w:hAnsi="Tahoma" w:cs="Tahoma"/>
        </w:rPr>
        <w:t>�</w:t>
      </w:r>
      <w:r>
        <w:t>90*</w:t>
      </w:r>
      <w:r>
        <w:rPr>
          <w:rFonts w:ascii="Tahoma" w:hAnsi="Tahoma" w:cs="Tahoma"/>
        </w:rPr>
        <w:t>�</w:t>
      </w:r>
      <w:r>
        <w:t>A5</w:t>
      </w:r>
    </w:p>
    <w:p w14:paraId="46B4F9BC" w14:textId="77777777" w:rsidR="0045207C" w:rsidRDefault="0045207C" w:rsidP="007724B4">
      <w:pPr>
        <w:pStyle w:val="Heading3"/>
      </w:pPr>
      <w:r>
        <w:rPr>
          <w:rFonts w:ascii="Tahoma" w:hAnsi="Tahoma" w:cs="Tahoma"/>
        </w:rPr>
        <w:t>�</w:t>
      </w:r>
      <w:r>
        <w:t>;</w:t>
      </w:r>
      <w:r>
        <w:rPr>
          <w:rFonts w:ascii="Tahoma" w:hAnsi="Tahoma" w:cs="Tahoma"/>
        </w:rPr>
        <w:t>������</w:t>
      </w:r>
      <w:r>
        <w:t>SJ</w:t>
      </w:r>
      <w:r>
        <w:rPr>
          <w:rFonts w:ascii="Tahoma" w:hAnsi="Tahoma" w:cs="Tahoma"/>
        </w:rPr>
        <w:t>�</w:t>
      </w:r>
      <w:r>
        <w:t>u</w:t>
      </w:r>
      <w:r>
        <w:rPr>
          <w:rFonts w:ascii="Tahoma" w:hAnsi="Tahoma" w:cs="Tahoma"/>
        </w:rPr>
        <w:t>�</w:t>
      </w:r>
      <w:r>
        <w:t>+x</w:t>
      </w:r>
      <w:r>
        <w:rPr>
          <w:rFonts w:ascii="Tahoma" w:hAnsi="Tahoma" w:cs="Tahoma"/>
        </w:rPr>
        <w:t>��</w:t>
      </w:r>
      <w:r>
        <w:t>qر˛</w:t>
      </w:r>
      <w:r>
        <w:rPr>
          <w:rFonts w:ascii="Tahoma" w:hAnsi="Tahoma" w:cs="Tahoma"/>
        </w:rPr>
        <w:t>���</w:t>
      </w:r>
      <w:r>
        <w:t>_</w:t>
      </w:r>
      <w:r>
        <w:rPr>
          <w:rFonts w:ascii="Tahoma" w:hAnsi="Tahoma" w:cs="Tahoma"/>
        </w:rPr>
        <w:t>��</w:t>
      </w:r>
      <w:r>
        <w:t>;</w:t>
      </w:r>
      <w:r>
        <w:rPr>
          <w:rFonts w:ascii="Tahoma" w:hAnsi="Tahoma" w:cs="Tahoma"/>
        </w:rPr>
        <w:t>�</w:t>
      </w:r>
      <w:r>
        <w:t>6'Ȥ</w:t>
      </w:r>
      <w:r>
        <w:rPr>
          <w:rFonts w:ascii="Tahoma" w:hAnsi="Tahoma" w:cs="Tahoma"/>
        </w:rPr>
        <w:t>�</w:t>
      </w:r>
      <w:r>
        <w:t>"</w:t>
      </w:r>
      <w:r>
        <w:rPr>
          <w:rFonts w:ascii="Tahoma" w:hAnsi="Tahoma" w:cs="Tahoma"/>
        </w:rPr>
        <w:t>�</w:t>
      </w:r>
      <w:r>
        <w:t>њt</w:t>
      </w:r>
      <w:r>
        <w:rPr>
          <w:rFonts w:ascii="Tahoma" w:hAnsi="Tahoma" w:cs="Tahoma"/>
        </w:rPr>
        <w:t>�</w:t>
      </w:r>
      <w:r>
        <w:t>p</w:t>
      </w:r>
      <w:r>
        <w:rPr>
          <w:rFonts w:ascii="Tahoma" w:hAnsi="Tahoma" w:cs="Tahoma"/>
        </w:rPr>
        <w:t>�</w:t>
      </w:r>
      <w:r>
        <w:t>s</w:t>
      </w:r>
      <w:r>
        <w:rPr>
          <w:rFonts w:ascii="Tahoma" w:hAnsi="Tahoma" w:cs="Tahoma"/>
        </w:rPr>
        <w:t>��</w:t>
      </w:r>
      <w:r>
        <w:t>:</w:t>
      </w:r>
      <w:r>
        <w:rPr>
          <w:rFonts w:ascii="Tahoma" w:hAnsi="Tahoma" w:cs="Tahoma"/>
        </w:rPr>
        <w:t>�</w:t>
      </w:r>
      <w:r>
        <w:t>tm</w:t>
      </w:r>
      <w:r>
        <w:rPr>
          <w:rFonts w:ascii="Tahoma" w:hAnsi="Tahoma" w:cs="Tahoma"/>
        </w:rPr>
        <w:t>��</w:t>
      </w:r>
      <w:r>
        <w:t>-W;`</w:t>
      </w:r>
      <w:r>
        <w:rPr>
          <w:rFonts w:ascii="Tahoma" w:hAnsi="Tahoma" w:cs="Tahoma"/>
        </w:rPr>
        <w:t>�</w:t>
      </w:r>
      <w:r>
        <w:t>ή</w:t>
      </w:r>
      <w:r>
        <w:rPr>
          <w:rFonts w:ascii="Tahoma" w:hAnsi="Tahoma" w:cs="Tahoma"/>
        </w:rPr>
        <w:t>�</w:t>
      </w:r>
      <w:r>
        <w:t>kL&lt;v</w:t>
      </w:r>
      <w:r>
        <w:rPr>
          <w:rFonts w:ascii="Tahoma" w:hAnsi="Tahoma" w:cs="Tahoma"/>
        </w:rPr>
        <w:t>�</w:t>
      </w:r>
      <w:r>
        <w:t>D</w:t>
      </w:r>
      <w:r>
        <w:rPr>
          <w:rFonts w:ascii="Tahoma" w:hAnsi="Tahoma" w:cs="Tahoma"/>
        </w:rPr>
        <w:t>��</w:t>
      </w:r>
      <w:r>
        <w:t>4</w:t>
      </w:r>
      <w:r>
        <w:rPr>
          <w:rFonts w:ascii="Tahoma" w:hAnsi="Tahoma" w:cs="Tahoma"/>
        </w:rPr>
        <w:t>�</w:t>
      </w:r>
      <w:r>
        <w:t>L{</w:t>
      </w:r>
      <w:r>
        <w:rPr>
          <w:rFonts w:ascii="Tahoma" w:hAnsi="Tahoma" w:cs="Tahoma"/>
        </w:rPr>
        <w:t>���</w:t>
      </w:r>
      <w:r>
        <w:t>UV</w:t>
      </w:r>
      <w:r>
        <w:rPr>
          <w:rFonts w:ascii="Tahoma" w:hAnsi="Tahoma" w:cs="Tahoma"/>
        </w:rPr>
        <w:t>���</w:t>
      </w:r>
      <w:r>
        <w:t>3</w:t>
      </w:r>
      <w:r>
        <w:rPr>
          <w:rFonts w:ascii="Tahoma" w:hAnsi="Tahoma" w:cs="Tahoma"/>
        </w:rPr>
        <w:t>���</w:t>
      </w:r>
      <w:r>
        <w:rPr>
          <w:rFonts w:ascii="Segoe UI Historic" w:hAnsi="Segoe UI Historic" w:cs="Segoe UI Historic"/>
        </w:rPr>
        <w:t>ܦ</w:t>
      </w:r>
      <w:r>
        <w:rPr>
          <w:rFonts w:ascii="Tahoma" w:hAnsi="Tahoma" w:cs="Tahoma"/>
        </w:rPr>
        <w:t>�</w:t>
      </w:r>
      <w:r>
        <w:t>]7</w:t>
      </w:r>
      <w:r>
        <w:rPr>
          <w:rFonts w:ascii="Tahoma" w:hAnsi="Tahoma" w:cs="Tahoma"/>
        </w:rPr>
        <w:t>�</w:t>
      </w:r>
      <w:r>
        <w:t>^n</w:t>
      </w:r>
      <w:r>
        <w:rPr>
          <w:rFonts w:ascii="Tahoma" w:hAnsi="Tahoma" w:cs="Tahoma"/>
        </w:rPr>
        <w:t>��</w:t>
      </w:r>
      <w:r>
        <w:t>y</w:t>
      </w:r>
      <w:r>
        <w:rPr>
          <w:rFonts w:ascii="Tahoma" w:hAnsi="Tahoma" w:cs="Tahoma"/>
        </w:rPr>
        <w:t>�</w:t>
      </w:r>
      <w:r>
        <w:t>*</w:t>
      </w:r>
      <w:r>
        <w:rPr>
          <w:rFonts w:ascii="Tahoma" w:hAnsi="Tahoma" w:cs="Tahoma"/>
        </w:rPr>
        <w:t>����</w:t>
      </w:r>
      <w:r>
        <w:t>8</w:t>
      </w:r>
      <w:r>
        <w:rPr>
          <w:rFonts w:ascii="Tahoma" w:hAnsi="Tahoma" w:cs="Tahoma"/>
        </w:rPr>
        <w:t>�</w:t>
      </w:r>
      <w:r>
        <w:t>2</w:t>
      </w:r>
      <w:r>
        <w:rPr>
          <w:rFonts w:ascii="Tahoma" w:hAnsi="Tahoma" w:cs="Tahoma"/>
        </w:rPr>
        <w:t>��</w:t>
      </w:r>
      <w:r>
        <w:t>"</w:t>
      </w:r>
    </w:p>
    <w:p w14:paraId="27DD71D9" w14:textId="77777777" w:rsidR="0045207C" w:rsidRDefault="0045207C" w:rsidP="007724B4">
      <w:pPr>
        <w:pStyle w:val="Heading3"/>
      </w:pPr>
      <w:r>
        <w:t>l</w:t>
      </w:r>
      <w:r>
        <w:rPr>
          <w:rFonts w:ascii="Tahoma" w:hAnsi="Tahoma" w:cs="Tahoma"/>
        </w:rPr>
        <w:t>��</w:t>
      </w:r>
      <w:r>
        <w:t>W</w:t>
      </w:r>
      <w:r>
        <w:rPr>
          <w:rFonts w:ascii="Tahoma" w:hAnsi="Tahoma" w:cs="Tahoma"/>
        </w:rPr>
        <w:t>���</w:t>
      </w:r>
      <w:r>
        <w:t>O</w:t>
      </w:r>
      <w:r>
        <w:rPr>
          <w:rFonts w:ascii="Tahoma" w:hAnsi="Tahoma" w:cs="Tahoma"/>
        </w:rPr>
        <w:t>��⸮</w:t>
      </w:r>
      <w:r>
        <w:t>4</w:t>
      </w:r>
      <w:r>
        <w:rPr>
          <w:rFonts w:ascii="Tahoma" w:hAnsi="Tahoma" w:cs="Tahoma"/>
        </w:rPr>
        <w:t>�</w:t>
      </w:r>
      <w:r>
        <w:t xml:space="preserve"> M</w:t>
      </w:r>
      <w:r>
        <w:rPr>
          <w:rFonts w:ascii="Tahoma" w:hAnsi="Tahoma" w:cs="Tahoma"/>
        </w:rPr>
        <w:t>����</w:t>
      </w:r>
      <w:r>
        <w:t>"q</w:t>
      </w:r>
      <w:r>
        <w:rPr>
          <w:rFonts w:ascii="Tahoma" w:hAnsi="Tahoma" w:cs="Tahoma"/>
        </w:rPr>
        <w:t>��</w:t>
      </w:r>
      <w:r>
        <w:t>ۨ'ƶĉ</w:t>
      </w:r>
      <w:r>
        <w:rPr>
          <w:rFonts w:ascii="Tahoma" w:hAnsi="Tahoma" w:cs="Tahoma"/>
        </w:rPr>
        <w:t>��</w:t>
      </w:r>
      <w:r>
        <w:t>a</w:t>
      </w:r>
      <w:r>
        <w:rPr>
          <w:rFonts w:ascii="Tahoma" w:hAnsi="Tahoma" w:cs="Tahoma"/>
        </w:rPr>
        <w:t>��</w:t>
      </w:r>
      <w:r>
        <w:t>P</w:t>
      </w:r>
      <w:r>
        <w:rPr>
          <w:rFonts w:ascii="Tahoma" w:hAnsi="Tahoma" w:cs="Tahoma"/>
        </w:rPr>
        <w:t>�</w:t>
      </w:r>
      <w:r>
        <w:t>+YK</w:t>
      </w:r>
      <w:r>
        <w:rPr>
          <w:rFonts w:ascii="Tahoma" w:hAnsi="Tahoma" w:cs="Tahoma"/>
        </w:rPr>
        <w:t>�����</w:t>
      </w:r>
      <w:r>
        <w:t>]</w:t>
      </w:r>
      <w:r>
        <w:rPr>
          <w:rFonts w:ascii="Tahoma" w:hAnsi="Tahoma" w:cs="Tahoma"/>
        </w:rPr>
        <w:t>�</w:t>
      </w:r>
      <w:r>
        <w:t>aW</w:t>
      </w:r>
      <w:r>
        <w:rPr>
          <w:rFonts w:ascii="Tahoma" w:hAnsi="Tahoma" w:cs="Tahoma"/>
        </w:rPr>
        <w:t>��</w:t>
      </w:r>
      <w:r>
        <w:t>vjX</w:t>
      </w:r>
      <w:r>
        <w:rPr>
          <w:rFonts w:ascii="Tahoma" w:hAnsi="Tahoma" w:cs="Tahoma"/>
        </w:rPr>
        <w:t>�</w:t>
      </w:r>
      <w:r>
        <w:t>`MQp</w:t>
      </w:r>
      <w:r>
        <w:rPr>
          <w:rFonts w:ascii="Tahoma" w:hAnsi="Tahoma" w:cs="Tahoma"/>
        </w:rPr>
        <w:t>���</w:t>
      </w:r>
      <w:r>
        <w:t>?</w:t>
      </w:r>
      <w:r>
        <w:rPr>
          <w:rFonts w:ascii="Tahoma" w:hAnsi="Tahoma" w:cs="Tahoma"/>
        </w:rPr>
        <w:t>�</w:t>
      </w:r>
      <w:r>
        <w:t>;v</w:t>
      </w:r>
      <w:r>
        <w:rPr>
          <w:rFonts w:ascii="Tahoma" w:hAnsi="Tahoma" w:cs="Tahoma"/>
        </w:rPr>
        <w:t>���</w:t>
      </w:r>
      <w:r>
        <w:t>d</w:t>
      </w:r>
      <w:r>
        <w:rPr>
          <w:rFonts w:ascii="MV Boli" w:hAnsi="MV Boli" w:cs="MV Boli"/>
        </w:rPr>
        <w:t>ގ</w:t>
      </w:r>
      <w:r>
        <w:t>Z/</w:t>
      </w:r>
      <w:r>
        <w:rPr>
          <w:rFonts w:ascii="Tahoma" w:hAnsi="Tahoma" w:cs="Tahoma"/>
        </w:rPr>
        <w:t>��</w:t>
      </w:r>
      <w:r>
        <w:t>h</w:t>
      </w:r>
      <w:r>
        <w:rPr>
          <w:rFonts w:ascii="Tahoma" w:hAnsi="Tahoma" w:cs="Tahoma"/>
        </w:rPr>
        <w:t>�</w:t>
      </w:r>
      <w:r>
        <w:t>z</w:t>
      </w:r>
      <w:r>
        <w:rPr>
          <w:rFonts w:ascii="Tahoma" w:hAnsi="Tahoma" w:cs="Tahoma"/>
        </w:rPr>
        <w:t>��</w:t>
      </w:r>
      <w:r>
        <w:t>&gt;B</w:t>
      </w:r>
      <w:r>
        <w:rPr>
          <w:rFonts w:ascii="Tahoma" w:hAnsi="Tahoma" w:cs="Tahoma"/>
        </w:rPr>
        <w:t>����</w:t>
      </w:r>
      <w:r>
        <w:t>=G</w:t>
      </w:r>
      <w:r>
        <w:rPr>
          <w:rFonts w:ascii="Tahoma" w:hAnsi="Tahoma" w:cs="Tahoma"/>
        </w:rPr>
        <w:t>�</w:t>
      </w:r>
      <w:r>
        <w:t>U</w:t>
      </w:r>
      <w:r>
        <w:rPr>
          <w:rFonts w:ascii="Tahoma" w:hAnsi="Tahoma" w:cs="Tahoma"/>
        </w:rPr>
        <w:t>���</w:t>
      </w:r>
      <w:r>
        <w:t>5Y</w:t>
      </w:r>
      <w:r>
        <w:rPr>
          <w:rFonts w:ascii="Tahoma" w:hAnsi="Tahoma" w:cs="Tahoma"/>
        </w:rPr>
        <w:t>�</w:t>
      </w:r>
      <w:r>
        <w:t>W;C</w:t>
      </w:r>
      <w:r>
        <w:rPr>
          <w:rFonts w:ascii="Malgun Gothic" w:eastAsia="Malgun Gothic" w:hAnsi="Malgun Gothic" w:cs="Malgun Gothic" w:hint="eastAsia"/>
        </w:rPr>
        <w:t>솾</w:t>
      </w:r>
      <w:r>
        <w:rPr>
          <w:rFonts w:ascii="Tahoma" w:hAnsi="Tahoma" w:cs="Tahoma"/>
        </w:rPr>
        <w:t>�</w:t>
      </w:r>
      <w:r>
        <w:t>S</w:t>
      </w:r>
      <w:r>
        <w:rPr>
          <w:rFonts w:hint="cs"/>
        </w:rPr>
        <w:t>ۺ</w:t>
      </w:r>
      <w:r>
        <w:rPr>
          <w:rFonts w:ascii="Tahoma" w:hAnsi="Tahoma" w:cs="Tahoma"/>
        </w:rPr>
        <w:t>�</w:t>
      </w:r>
      <w:r>
        <w:t>1_88Z</w:t>
      </w:r>
      <w:r>
        <w:rPr>
          <w:rFonts w:ascii="Tahoma" w:hAnsi="Tahoma" w:cs="Tahoma"/>
        </w:rPr>
        <w:t>��</w:t>
      </w:r>
      <w:r>
        <w:t>~H</w:t>
      </w:r>
      <w:r>
        <w:rPr>
          <w:rFonts w:ascii="Tahoma" w:hAnsi="Tahoma" w:cs="Tahoma"/>
        </w:rPr>
        <w:t>�</w:t>
      </w:r>
      <w:r>
        <w:t>V</w:t>
      </w:r>
      <w:r>
        <w:rPr>
          <w:rFonts w:ascii="Tahoma" w:hAnsi="Tahoma" w:cs="Tahoma"/>
        </w:rPr>
        <w:t>�</w:t>
      </w:r>
      <w:r>
        <w:t>ʭ</w:t>
      </w:r>
      <w:r>
        <w:rPr>
          <w:rFonts w:ascii="Tahoma" w:hAnsi="Tahoma" w:cs="Tahoma"/>
        </w:rPr>
        <w:t>�</w:t>
      </w:r>
      <w:r>
        <w:rPr>
          <w:rFonts w:ascii="Calibri" w:hAnsi="Calibri" w:cs="Calibri"/>
        </w:rPr>
        <w:t>׊</w:t>
      </w:r>
      <w:r>
        <w:t>d1</w:t>
      </w:r>
      <w:r>
        <w:rPr>
          <w:rFonts w:ascii="Tahoma" w:hAnsi="Tahoma" w:cs="Tahoma"/>
        </w:rPr>
        <w:t>�</w:t>
      </w:r>
      <w:r>
        <w:t>='7KЄ</w:t>
      </w:r>
      <w:r>
        <w:rPr>
          <w:rFonts w:ascii="Tahoma" w:hAnsi="Tahoma" w:cs="Tahoma"/>
        </w:rPr>
        <w:t>����</w:t>
      </w:r>
      <w:r>
        <w:t>]</w:t>
      </w:r>
      <w:r>
        <w:rPr>
          <w:rFonts w:ascii="Tahoma" w:hAnsi="Tahoma" w:cs="Tahoma"/>
        </w:rPr>
        <w:t>�</w:t>
      </w:r>
      <w:r>
        <w:t>n</w:t>
      </w:r>
      <w:r>
        <w:rPr>
          <w:rFonts w:ascii="Tahoma" w:hAnsi="Tahoma" w:cs="Tahoma"/>
        </w:rPr>
        <w:t>��</w:t>
      </w:r>
      <w:r>
        <w:t>kmw+B}</w:t>
      </w:r>
      <w:r>
        <w:rPr>
          <w:rFonts w:ascii="Tahoma" w:hAnsi="Tahoma" w:cs="Tahoma"/>
        </w:rPr>
        <w:t>�</w:t>
      </w:r>
      <w:r>
        <w:t>J~</w:t>
      </w:r>
      <w:r>
        <w:rPr>
          <w:rFonts w:ascii="Tahoma" w:hAnsi="Tahoma" w:cs="Tahoma"/>
        </w:rPr>
        <w:t>�</w:t>
      </w:r>
      <w:r>
        <w:t>6D@</w:t>
      </w:r>
      <w:r>
        <w:rPr>
          <w:rFonts w:ascii="Tahoma" w:hAnsi="Tahoma" w:cs="Tahoma"/>
        </w:rPr>
        <w:t>��</w:t>
      </w:r>
      <w:r>
        <w:t>]</w:t>
      </w:r>
      <w:r>
        <w:rPr>
          <w:rFonts w:ascii="Tahoma" w:hAnsi="Tahoma" w:cs="Tahoma"/>
        </w:rPr>
        <w:t>����</w:t>
      </w:r>
      <w:r>
        <w:t>tw</w:t>
      </w:r>
      <w:r>
        <w:rPr>
          <w:rFonts w:ascii="Tahoma" w:hAnsi="Tahoma" w:cs="Tahoma"/>
        </w:rPr>
        <w:t>�</w:t>
      </w:r>
      <w:r>
        <w:t>2</w:t>
      </w:r>
      <w:r>
        <w:rPr>
          <w:rFonts w:ascii="Tahoma" w:hAnsi="Tahoma" w:cs="Tahoma"/>
        </w:rPr>
        <w:t>�</w:t>
      </w:r>
      <w:r>
        <w:rPr>
          <w:rFonts w:hint="cs"/>
        </w:rPr>
        <w:t>ڋ</w:t>
      </w:r>
      <w:r>
        <w:rPr>
          <w:rFonts w:ascii="Tahoma" w:hAnsi="Tahoma" w:cs="Tahoma"/>
        </w:rPr>
        <w:t>��</w:t>
      </w:r>
      <w:r>
        <w:t>N</w:t>
      </w:r>
      <w:r>
        <w:rPr>
          <w:rFonts w:ascii="Tahoma" w:hAnsi="Tahoma" w:cs="Tahoma"/>
        </w:rPr>
        <w:t>�</w:t>
      </w:r>
      <w:r>
        <w:t>X</w:t>
      </w:r>
      <w:r>
        <w:rPr>
          <w:rFonts w:ascii="Tahoma" w:hAnsi="Tahoma" w:cs="Tahoma"/>
        </w:rPr>
        <w:t>�</w:t>
      </w:r>
      <w:r>
        <w:t>3</w:t>
      </w:r>
      <w:r>
        <w:rPr>
          <w:rFonts w:ascii="Tahoma" w:hAnsi="Tahoma" w:cs="Tahoma"/>
        </w:rPr>
        <w:t>�</w:t>
      </w:r>
      <w:r>
        <w:t>T</w:t>
      </w:r>
      <w:r>
        <w:rPr>
          <w:rFonts w:ascii="Tahoma" w:hAnsi="Tahoma" w:cs="Tahoma"/>
        </w:rPr>
        <w:t>�</w:t>
      </w:r>
      <w:r>
        <w:t>ş</w:t>
      </w:r>
      <w:r>
        <w:rPr>
          <w:rFonts w:ascii="Tahoma" w:hAnsi="Tahoma" w:cs="Tahoma"/>
        </w:rPr>
        <w:t>��</w:t>
      </w:r>
      <w:r>
        <w:t>!</w:t>
      </w:r>
      <w:r>
        <w:rPr>
          <w:rFonts w:ascii="Tahoma" w:hAnsi="Tahoma" w:cs="Tahoma"/>
        </w:rPr>
        <w:t>��</w:t>
      </w:r>
      <w:r>
        <w:t>3</w:t>
      </w:r>
      <w:r>
        <w:rPr>
          <w:rFonts w:ascii="Tahoma" w:hAnsi="Tahoma" w:cs="Tahoma"/>
        </w:rPr>
        <w:t>����</w:t>
      </w:r>
      <w:r>
        <w:t>'</w:t>
      </w:r>
      <w:r>
        <w:rPr>
          <w:rFonts w:ascii="Malgun Gothic" w:eastAsia="Malgun Gothic" w:hAnsi="Malgun Gothic" w:cs="Malgun Gothic" w:hint="eastAsia"/>
        </w:rPr>
        <w:t>턔</w:t>
      </w:r>
      <w:r>
        <w:t>&amp;</w:t>
      </w:r>
      <w:r>
        <w:rPr>
          <w:rFonts w:ascii="Tahoma" w:hAnsi="Tahoma" w:cs="Tahoma"/>
        </w:rPr>
        <w:t>�</w:t>
      </w:r>
      <w:r>
        <w:t>n</w:t>
      </w:r>
      <w:r>
        <w:rPr>
          <w:rFonts w:ascii="Tahoma" w:hAnsi="Tahoma" w:cs="Tahoma"/>
        </w:rPr>
        <w:t>�</w:t>
      </w:r>
      <w:r>
        <w:t>5?</w:t>
      </w:r>
      <w:r>
        <w:rPr>
          <w:rFonts w:ascii="Tahoma" w:hAnsi="Tahoma" w:cs="Tahoma"/>
        </w:rPr>
        <w:t>�</w:t>
      </w:r>
      <w:r>
        <w:t>b</w:t>
      </w:r>
      <w:r>
        <w:rPr>
          <w:rFonts w:ascii="Calibri" w:hAnsi="Calibri" w:cs="Calibri"/>
        </w:rPr>
        <w:t>׸</w:t>
      </w:r>
      <w:r>
        <w:t>11Wy</w:t>
      </w:r>
      <w:r>
        <w:rPr>
          <w:rFonts w:ascii="Tahoma" w:hAnsi="Tahoma" w:cs="Tahoma"/>
        </w:rPr>
        <w:t>�</w:t>
      </w:r>
      <w:r>
        <w:t>M</w:t>
      </w:r>
      <w:r>
        <w:rPr>
          <w:rFonts w:ascii="Tahoma" w:hAnsi="Tahoma" w:cs="Tahoma"/>
        </w:rPr>
        <w:t>����</w:t>
      </w:r>
      <w:r>
        <w:t>e2+p</w:t>
      </w:r>
      <w:r>
        <w:rPr>
          <w:rFonts w:ascii="Tahoma" w:hAnsi="Tahoma" w:cs="Tahoma"/>
        </w:rPr>
        <w:t>��</w:t>
      </w:r>
      <w:r>
        <w:t>L</w:t>
      </w:r>
      <w:r>
        <w:rPr>
          <w:rFonts w:ascii="Tahoma" w:hAnsi="Tahoma" w:cs="Tahoma"/>
        </w:rPr>
        <w:t>�</w:t>
      </w:r>
      <w:r>
        <w:t>H</w:t>
      </w:r>
      <w:r>
        <w:rPr>
          <w:rFonts w:ascii="Tahoma" w:hAnsi="Tahoma" w:cs="Tahoma"/>
        </w:rPr>
        <w:t>�</w:t>
      </w:r>
      <w:r>
        <w:t>m</w:t>
      </w:r>
      <w:r>
        <w:rPr>
          <w:rFonts w:ascii="Tahoma" w:hAnsi="Tahoma" w:cs="Tahoma"/>
        </w:rPr>
        <w:t>�</w:t>
      </w:r>
      <w:r>
        <w:t>4</w:t>
      </w:r>
      <w:r>
        <w:rPr>
          <w:rFonts w:ascii="Tahoma" w:hAnsi="Tahoma" w:cs="Tahoma"/>
        </w:rPr>
        <w:t>��</w:t>
      </w:r>
      <w:r>
        <w:t>_</w:t>
      </w:r>
      <w:r>
        <w:rPr>
          <w:rFonts w:ascii="Tahoma" w:hAnsi="Tahoma" w:cs="Tahoma"/>
        </w:rPr>
        <w:t>��</w:t>
      </w:r>
      <w:r>
        <w:t>;</w:t>
      </w:r>
      <w:r>
        <w:rPr>
          <w:rFonts w:ascii="Tahoma" w:hAnsi="Tahoma" w:cs="Tahoma"/>
        </w:rPr>
        <w:t>�</w:t>
      </w:r>
      <w:r>
        <w:t>R</w:t>
      </w:r>
      <w:r>
        <w:rPr>
          <w:rFonts w:ascii="Tahoma" w:hAnsi="Tahoma" w:cs="Tahoma"/>
        </w:rPr>
        <w:t>���</w:t>
      </w:r>
      <w:r>
        <w:t>YM</w:t>
      </w:r>
      <w:r>
        <w:rPr>
          <w:rFonts w:ascii="Tahoma" w:hAnsi="Tahoma" w:cs="Tahoma"/>
        </w:rPr>
        <w:t>���</w:t>
      </w:r>
      <w:r>
        <w:t>M</w:t>
      </w:r>
      <w:r>
        <w:rPr>
          <w:rFonts w:ascii="Tahoma" w:hAnsi="Tahoma" w:cs="Tahoma"/>
        </w:rPr>
        <w:t>���</w:t>
      </w:r>
      <w:r>
        <w:t>q</w:t>
      </w:r>
      <w:r>
        <w:rPr>
          <w:rFonts w:ascii="Tahoma" w:hAnsi="Tahoma" w:cs="Tahoma"/>
        </w:rPr>
        <w:t>���</w:t>
      </w:r>
      <w:r>
        <w:t>j</w:t>
      </w:r>
      <w:r>
        <w:rPr>
          <w:rFonts w:ascii="Tahoma" w:hAnsi="Tahoma" w:cs="Tahoma"/>
        </w:rPr>
        <w:t>��</w:t>
      </w:r>
      <w:r>
        <w:t>N</w:t>
      </w:r>
      <w:r>
        <w:rPr>
          <w:rFonts w:ascii="Tahoma" w:hAnsi="Tahoma" w:cs="Tahoma"/>
        </w:rPr>
        <w:t>���</w:t>
      </w:r>
      <w:r>
        <w:t>a</w:t>
      </w:r>
      <w:r>
        <w:rPr>
          <w:rFonts w:ascii="Tahoma" w:hAnsi="Tahoma" w:cs="Tahoma"/>
        </w:rPr>
        <w:t>��</w:t>
      </w:r>
      <w:r>
        <w:rPr>
          <w:rFonts w:ascii="Calibri" w:hAnsi="Calibri" w:cs="Calibri"/>
        </w:rPr>
        <w:t>޳</w:t>
      </w:r>
      <w:r>
        <w:rPr>
          <w:rFonts w:ascii="Tahoma" w:hAnsi="Tahoma" w:cs="Tahoma"/>
        </w:rPr>
        <w:t>����</w:t>
      </w:r>
      <w:r>
        <w:t>Rs</w:t>
      </w:r>
      <w:r>
        <w:rPr>
          <w:rFonts w:ascii="Tahoma" w:hAnsi="Tahoma" w:cs="Tahoma"/>
        </w:rPr>
        <w:t>�</w:t>
      </w:r>
    </w:p>
    <w:p w14:paraId="75654F6C" w14:textId="77777777" w:rsidR="0045207C" w:rsidRDefault="0045207C" w:rsidP="007724B4">
      <w:pPr>
        <w:pStyle w:val="Heading3"/>
      </w:pPr>
      <w:r>
        <w:t>Nph</w:t>
      </w:r>
      <w:r>
        <w:rPr>
          <w:rFonts w:ascii="Tahoma" w:hAnsi="Tahoma" w:cs="Tahoma"/>
        </w:rPr>
        <w:t>��</w:t>
      </w:r>
      <w:r>
        <w:t>6</w:t>
      </w:r>
      <w:r>
        <w:rPr>
          <w:rFonts w:ascii="Tahoma" w:hAnsi="Tahoma" w:cs="Tahoma"/>
        </w:rPr>
        <w:t>�</w:t>
      </w:r>
      <w:r>
        <w:t>FEÄ</w:t>
      </w:r>
      <w:r>
        <w:rPr>
          <w:rFonts w:ascii="Malgun Gothic" w:eastAsia="Malgun Gothic" w:hAnsi="Malgun Gothic" w:cs="Malgun Gothic" w:hint="eastAsia"/>
        </w:rPr>
        <w:t>㠴</w:t>
      </w:r>
      <w:r>
        <w:rPr>
          <w:rFonts w:ascii="Tahoma" w:hAnsi="Tahoma" w:cs="Tahoma"/>
        </w:rPr>
        <w:t>�</w:t>
      </w:r>
      <w:r>
        <w:t>sZŷ</w:t>
      </w:r>
      <w:r>
        <w:rPr>
          <w:rFonts w:ascii="Tahoma" w:hAnsi="Tahoma" w:cs="Tahoma"/>
        </w:rPr>
        <w:t>�</w:t>
      </w:r>
      <w:r>
        <w:t>(</w:t>
      </w:r>
      <w:r>
        <w:rPr>
          <w:rFonts w:ascii="Tahoma" w:hAnsi="Tahoma" w:cs="Tahoma"/>
        </w:rPr>
        <w:t>��</w:t>
      </w:r>
      <w:r>
        <w:t>I</w:t>
      </w:r>
      <w:r>
        <w:rPr>
          <w:rFonts w:ascii="Tahoma" w:hAnsi="Tahoma" w:cs="Tahoma"/>
        </w:rPr>
        <w:t>�</w:t>
      </w:r>
      <w:r>
        <w:t>:</w:t>
      </w:r>
      <w:r>
        <w:rPr>
          <w:rFonts w:ascii="Tahoma" w:hAnsi="Tahoma" w:cs="Tahoma"/>
        </w:rPr>
        <w:t>�</w:t>
      </w:r>
      <w:r>
        <w:t>;B̉</w:t>
      </w:r>
      <w:r>
        <w:rPr>
          <w:rFonts w:ascii="Tahoma" w:hAnsi="Tahoma" w:cs="Tahoma"/>
        </w:rPr>
        <w:t>���</w:t>
      </w:r>
      <w:r>
        <w:t>j</w:t>
      </w:r>
      <w:r>
        <w:rPr>
          <w:rFonts w:ascii="Tahoma" w:hAnsi="Tahoma" w:cs="Tahoma"/>
        </w:rPr>
        <w:t>���</w:t>
      </w:r>
      <w:r>
        <w:t>Bk6Åb</w:t>
      </w:r>
      <w:r>
        <w:rPr>
          <w:rFonts w:ascii="Tahoma" w:hAnsi="Tahoma" w:cs="Tahoma"/>
        </w:rPr>
        <w:t>�</w:t>
      </w:r>
      <w:r>
        <w:t>$éä</w:t>
      </w:r>
      <w:r>
        <w:rPr>
          <w:rFonts w:ascii="Tahoma" w:hAnsi="Tahoma" w:cs="Tahoma"/>
        </w:rPr>
        <w:t>�</w:t>
      </w:r>
      <w:r>
        <w:t>P</w:t>
      </w:r>
      <w:r>
        <w:rPr>
          <w:rFonts w:ascii="Tahoma" w:hAnsi="Tahoma" w:cs="Tahoma"/>
        </w:rPr>
        <w:t>��</w:t>
      </w:r>
      <w:r>
        <w:t>D</w:t>
      </w:r>
      <w:r>
        <w:rPr>
          <w:rFonts w:ascii="Tahoma" w:hAnsi="Tahoma" w:cs="Tahoma"/>
        </w:rPr>
        <w:t>�</w:t>
      </w:r>
      <w:r>
        <w:t>Xb</w:t>
      </w:r>
      <w:r>
        <w:rPr>
          <w:rFonts w:ascii="Tahoma" w:hAnsi="Tahoma" w:cs="Tahoma"/>
        </w:rPr>
        <w:t>��</w:t>
      </w:r>
      <w:r>
        <w:t>Hey</w:t>
      </w:r>
      <w:r>
        <w:rPr>
          <w:rFonts w:ascii="Tahoma" w:hAnsi="Tahoma" w:cs="Tahoma"/>
        </w:rPr>
        <w:t>�</w:t>
      </w:r>
      <w:r>
        <w:t>ÅTG</w:t>
      </w:r>
      <w:r>
        <w:rPr>
          <w:rFonts w:ascii="Tahoma" w:hAnsi="Tahoma" w:cs="Tahoma"/>
        </w:rPr>
        <w:t>��</w:t>
      </w:r>
      <w:r>
        <w:t>s</w:t>
      </w:r>
      <w:r>
        <w:rPr>
          <w:rFonts w:ascii="Tahoma" w:hAnsi="Tahoma" w:cs="Tahoma"/>
        </w:rPr>
        <w:t>�</w:t>
      </w:r>
      <w:r>
        <w:t>7C</w:t>
      </w:r>
      <w:r>
        <w:rPr>
          <w:rFonts w:ascii="Tahoma" w:hAnsi="Tahoma" w:cs="Tahoma"/>
        </w:rPr>
        <w:t>����</w:t>
      </w:r>
      <w:r>
        <w:t>-&gt;e</w:t>
      </w:r>
      <w:r>
        <w:rPr>
          <w:rFonts w:ascii="Tahoma" w:hAnsi="Tahoma" w:cs="Tahoma"/>
        </w:rPr>
        <w:t>�</w:t>
      </w:r>
      <w:r>
        <w:t>&amp;N</w:t>
      </w:r>
      <w:r>
        <w:rPr>
          <w:rFonts w:ascii="Tahoma" w:hAnsi="Tahoma" w:cs="Tahoma"/>
        </w:rPr>
        <w:t>�</w:t>
      </w:r>
      <w:r>
        <w:t>X</w:t>
      </w:r>
      <w:r>
        <w:rPr>
          <w:rFonts w:ascii="Tahoma" w:hAnsi="Tahoma" w:cs="Tahoma"/>
        </w:rPr>
        <w:t>��</w:t>
      </w:r>
      <w:r>
        <w:t>&lt;&amp;h</w:t>
      </w:r>
      <w:r>
        <w:rPr>
          <w:rFonts w:ascii="Tahoma" w:hAnsi="Tahoma" w:cs="Tahoma"/>
        </w:rPr>
        <w:t>��</w:t>
      </w:r>
      <w:r>
        <w:t>,</w:t>
      </w:r>
      <w:r>
        <w:rPr>
          <w:rFonts w:ascii="Tahoma" w:hAnsi="Tahoma" w:cs="Tahoma"/>
        </w:rPr>
        <w:t>�</w:t>
      </w:r>
      <w:r>
        <w:t>$J</w:t>
      </w:r>
      <w:r>
        <w:rPr>
          <w:rFonts w:ascii="Tahoma" w:hAnsi="Tahoma" w:cs="Tahoma"/>
        </w:rPr>
        <w:t>���</w:t>
      </w:r>
      <w:r>
        <w:t>é</w:t>
      </w:r>
      <w:r>
        <w:rPr>
          <w:rFonts w:ascii="Tahoma" w:hAnsi="Tahoma" w:cs="Tahoma"/>
        </w:rPr>
        <w:t>�</w:t>
      </w:r>
      <w:r>
        <w:t>0*S</w:t>
      </w:r>
      <w:r>
        <w:rPr>
          <w:rFonts w:ascii="Tahoma" w:hAnsi="Tahoma" w:cs="Tahoma"/>
        </w:rPr>
        <w:t>�����</w:t>
      </w:r>
      <w:r>
        <w:t>UÉ5</w:t>
      </w:r>
      <w:r>
        <w:rPr>
          <w:rFonts w:ascii="Tahoma" w:hAnsi="Tahoma" w:cs="Tahoma"/>
        </w:rPr>
        <w:t>��</w:t>
      </w:r>
      <w:r>
        <w:t>(</w:t>
      </w:r>
      <w:r>
        <w:rPr>
          <w:rFonts w:ascii="Tahoma" w:hAnsi="Tahoma" w:cs="Tahoma"/>
        </w:rPr>
        <w:t>��</w:t>
      </w:r>
      <w:r>
        <w:t>ԉB_</w:t>
      </w:r>
      <w:r>
        <w:rPr>
          <w:rFonts w:ascii="Tahoma" w:hAnsi="Tahoma" w:cs="Tahoma"/>
        </w:rPr>
        <w:t>���</w:t>
      </w:r>
      <w:r>
        <w:t>v</w:t>
      </w:r>
      <w:r>
        <w:rPr>
          <w:rFonts w:ascii="Tahoma" w:hAnsi="Tahoma" w:cs="Tahoma"/>
        </w:rPr>
        <w:t>��</w:t>
      </w:r>
      <w:r>
        <w:t>j</w:t>
      </w:r>
      <w:r>
        <w:rPr>
          <w:rFonts w:ascii="Tahoma" w:hAnsi="Tahoma" w:cs="Tahoma"/>
        </w:rPr>
        <w:t>���</w:t>
      </w:r>
      <w:r>
        <w:t>B=</w:t>
      </w:r>
      <w:r>
        <w:rPr>
          <w:rFonts w:ascii="Tahoma" w:hAnsi="Tahoma" w:cs="Tahoma"/>
        </w:rPr>
        <w:t>��⸮�</w:t>
      </w:r>
      <w:r>
        <w:t>&gt;</w:t>
      </w:r>
      <w:r>
        <w:rPr>
          <w:rFonts w:ascii="Tahoma" w:hAnsi="Tahoma" w:cs="Tahoma"/>
        </w:rPr>
        <w:t>��</w:t>
      </w:r>
      <w:r>
        <w:t>.7</w:t>
      </w:r>
      <w:r>
        <w:rPr>
          <w:rFonts w:ascii="Tahoma" w:hAnsi="Tahoma" w:cs="Tahoma"/>
        </w:rPr>
        <w:t>�</w:t>
      </w:r>
      <w:r>
        <w:t>z</w:t>
      </w:r>
      <w:r>
        <w:rPr>
          <w:rFonts w:ascii="Tahoma" w:hAnsi="Tahoma" w:cs="Tahoma"/>
        </w:rPr>
        <w:t>�</w:t>
      </w:r>
      <w:r>
        <w:t>JC</w:t>
      </w:r>
      <w:r>
        <w:rPr>
          <w:rFonts w:ascii="Tahoma" w:hAnsi="Tahoma" w:cs="Tahoma"/>
        </w:rPr>
        <w:t>�</w:t>
      </w:r>
    </w:p>
    <w:p w14:paraId="4AA4C7E9" w14:textId="77777777" w:rsidR="0045207C" w:rsidRDefault="0045207C" w:rsidP="007724B4">
      <w:pPr>
        <w:pStyle w:val="Heading3"/>
      </w:pPr>
      <w:r>
        <w:rPr>
          <w:rFonts w:ascii="Tahoma" w:hAnsi="Tahoma" w:cs="Tahoma"/>
        </w:rPr>
        <w:t>�</w:t>
      </w:r>
    </w:p>
    <w:p w14:paraId="2E962238" w14:textId="77777777" w:rsidR="0045207C" w:rsidRDefault="0045207C" w:rsidP="007724B4">
      <w:pPr>
        <w:pStyle w:val="Heading3"/>
      </w:pPr>
      <w:r>
        <w:rPr>
          <w:rFonts w:ascii="Tahoma" w:hAnsi="Tahoma" w:cs="Tahoma"/>
        </w:rPr>
        <w:t>�</w:t>
      </w:r>
      <w:r>
        <w:t>X</w:t>
      </w:r>
      <w:r>
        <w:rPr>
          <w:rFonts w:ascii="Tahoma" w:hAnsi="Tahoma" w:cs="Tahoma"/>
        </w:rPr>
        <w:t>���</w:t>
      </w:r>
      <w:r>
        <w:t>YV}Li{</w:t>
      </w:r>
      <w:r>
        <w:rPr>
          <w:rFonts w:ascii="Tahoma" w:hAnsi="Tahoma" w:cs="Tahoma"/>
        </w:rPr>
        <w:t>��</w:t>
      </w:r>
      <w:r>
        <w:t>\</w:t>
      </w:r>
      <w:r>
        <w:rPr>
          <w:rFonts w:ascii="Tahoma" w:hAnsi="Tahoma" w:cs="Tahoma"/>
        </w:rPr>
        <w:t>��</w:t>
      </w:r>
      <w:r>
        <w:t>k</w:t>
      </w:r>
      <w:r>
        <w:rPr>
          <w:rFonts w:ascii="Ebrima" w:hAnsi="Ebrima" w:cs="Ebrima"/>
        </w:rPr>
        <w:t>ߴ</w:t>
      </w:r>
      <w:r>
        <w:t>B</w:t>
      </w:r>
      <w:r>
        <w:rPr>
          <w:rFonts w:ascii="Tahoma" w:hAnsi="Tahoma" w:cs="Tahoma"/>
        </w:rPr>
        <w:t>�</w:t>
      </w:r>
      <w:r>
        <w:t>6</w:t>
      </w:r>
      <w:r>
        <w:rPr>
          <w:rFonts w:ascii="Tahoma" w:hAnsi="Tahoma" w:cs="Tahoma"/>
        </w:rPr>
        <w:t>��</w:t>
      </w:r>
      <w:r>
        <w:t>G</w:t>
      </w:r>
      <w:r>
        <w:rPr>
          <w:rFonts w:ascii="Tahoma" w:hAnsi="Tahoma" w:cs="Tahoma"/>
        </w:rPr>
        <w:t>�</w:t>
      </w:r>
      <w:r>
        <w:t>b</w:t>
      </w:r>
      <w:r>
        <w:rPr>
          <w:rFonts w:ascii="Tahoma" w:hAnsi="Tahoma" w:cs="Tahoma"/>
        </w:rPr>
        <w:t>�</w:t>
      </w:r>
      <w:r>
        <w:t>!</w:t>
      </w:r>
    </w:p>
    <w:p w14:paraId="50AB7963" w14:textId="77777777" w:rsidR="0045207C" w:rsidRDefault="0045207C" w:rsidP="007724B4">
      <w:pPr>
        <w:pStyle w:val="Heading3"/>
      </w:pPr>
      <w:r>
        <w:rPr>
          <w:rFonts w:ascii="Tahoma" w:hAnsi="Tahoma" w:cs="Tahoma"/>
        </w:rPr>
        <w:t>���</w:t>
      </w:r>
      <w:r>
        <w:t>Ҡ</w:t>
      </w:r>
      <w:r>
        <w:rPr>
          <w:rFonts w:ascii="Tahoma" w:hAnsi="Tahoma" w:cs="Tahoma"/>
        </w:rPr>
        <w:t>��</w:t>
      </w:r>
      <w:r>
        <w:t>Ⱦ</w:t>
      </w:r>
      <w:r>
        <w:rPr>
          <w:rFonts w:ascii="Tahoma" w:hAnsi="Tahoma" w:cs="Tahoma"/>
        </w:rPr>
        <w:t>��</w:t>
      </w:r>
      <w:r>
        <w:t>F</w:t>
      </w:r>
      <w:r>
        <w:rPr>
          <w:rFonts w:ascii="Tahoma" w:hAnsi="Tahoma" w:cs="Tahoma"/>
        </w:rPr>
        <w:t>�</w:t>
      </w:r>
      <w:r>
        <w:t xml:space="preserve"> </w:t>
      </w:r>
      <w:r>
        <w:rPr>
          <w:rFonts w:ascii="Tahoma" w:hAnsi="Tahoma" w:cs="Tahoma"/>
        </w:rPr>
        <w:t>��</w:t>
      </w:r>
      <w:r>
        <w:t>/</w:t>
      </w:r>
      <w:r>
        <w:rPr>
          <w:rFonts w:ascii="Tahoma" w:hAnsi="Tahoma" w:cs="Tahoma"/>
        </w:rPr>
        <w:t>�</w:t>
      </w:r>
      <w:r>
        <w:t>x</w:t>
      </w:r>
      <w:r>
        <w:rPr>
          <w:rFonts w:ascii="Tahoma" w:hAnsi="Tahoma" w:cs="Tahoma"/>
        </w:rPr>
        <w:t>�⸮��⸮�</w:t>
      </w:r>
      <w:r>
        <w:t>L*RL</w:t>
      </w:r>
      <w:r>
        <w:rPr>
          <w:rFonts w:ascii="Tahoma" w:hAnsi="Tahoma" w:cs="Tahoma"/>
        </w:rPr>
        <w:t>���</w:t>
      </w:r>
      <w:r>
        <w:t>5</w:t>
      </w:r>
      <w:r>
        <w:rPr>
          <w:rFonts w:ascii="Tahoma" w:hAnsi="Tahoma" w:cs="Tahoma"/>
        </w:rPr>
        <w:t>��</w:t>
      </w:r>
      <w:r>
        <w:t>80</w:t>
      </w:r>
      <w:r>
        <w:rPr>
          <w:rFonts w:ascii="Tahoma" w:hAnsi="Tahoma" w:cs="Tahoma"/>
        </w:rPr>
        <w:t>�</w:t>
      </w:r>
      <w:r>
        <w:t>gl:</w:t>
      </w:r>
      <w:r>
        <w:rPr>
          <w:rFonts w:ascii="Tahoma" w:hAnsi="Tahoma" w:cs="Tahoma"/>
        </w:rPr>
        <w:t>����</w:t>
      </w:r>
      <w:r>
        <w:t>8</w:t>
      </w:r>
      <w:r>
        <w:rPr>
          <w:rFonts w:ascii="Tahoma" w:hAnsi="Tahoma" w:cs="Tahoma"/>
        </w:rPr>
        <w:t>�</w:t>
      </w:r>
      <w:r>
        <w:t>j͓</w:t>
      </w:r>
      <w:r>
        <w:rPr>
          <w:rFonts w:ascii="Tahoma" w:hAnsi="Tahoma" w:cs="Tahoma"/>
        </w:rPr>
        <w:t>��</w:t>
      </w:r>
      <w:r>
        <w:t>V]V))</w:t>
      </w:r>
      <w:r>
        <w:rPr>
          <w:rFonts w:ascii="Tahoma" w:hAnsi="Tahoma" w:cs="Tahoma"/>
        </w:rPr>
        <w:t>�</w:t>
      </w:r>
      <w:r>
        <w:t>K</w:t>
      </w:r>
      <w:r>
        <w:rPr>
          <w:rFonts w:ascii="Tahoma" w:hAnsi="Tahoma" w:cs="Tahoma"/>
        </w:rPr>
        <w:t>�</w:t>
      </w:r>
      <w:r>
        <w:t>k]</w:t>
      </w:r>
      <w:r>
        <w:rPr>
          <w:rFonts w:ascii="Tahoma" w:hAnsi="Tahoma" w:cs="Tahoma"/>
        </w:rPr>
        <w:t>��</w:t>
      </w:r>
      <w:r>
        <w:t>C</w:t>
      </w:r>
      <w:r>
        <w:rPr>
          <w:rFonts w:ascii="Tahoma" w:hAnsi="Tahoma" w:cs="Tahoma"/>
        </w:rPr>
        <w:t>�</w:t>
      </w:r>
      <w:r>
        <w:t>j</w:t>
      </w:r>
      <w:r>
        <w:rPr>
          <w:rFonts w:ascii="Tahoma" w:hAnsi="Tahoma" w:cs="Tahoma"/>
        </w:rPr>
        <w:t>�</w:t>
      </w:r>
      <w:r>
        <w:t>U</w:t>
      </w:r>
      <w:r>
        <w:rPr>
          <w:rFonts w:ascii="Tahoma" w:hAnsi="Tahoma" w:cs="Tahoma"/>
        </w:rPr>
        <w:t>����</w:t>
      </w:r>
      <w:r>
        <w:t>@d</w:t>
      </w:r>
      <w:r>
        <w:rPr>
          <w:rFonts w:ascii="Ebrima" w:hAnsi="Ebrima" w:cs="Ebrima"/>
        </w:rPr>
        <w:t>߻</w:t>
      </w:r>
      <w:r>
        <w:t>s}7</w:t>
      </w:r>
      <w:r>
        <w:rPr>
          <w:rFonts w:ascii="Tahoma" w:hAnsi="Tahoma" w:cs="Tahoma"/>
        </w:rPr>
        <w:t>�</w:t>
      </w:r>
      <w:r>
        <w:t>F@J@a</w:t>
      </w:r>
      <w:r>
        <w:rPr>
          <w:rFonts w:ascii="Tahoma" w:hAnsi="Tahoma" w:cs="Tahoma"/>
        </w:rPr>
        <w:t>���</w:t>
      </w:r>
      <w:r>
        <w:t>x</w:t>
      </w:r>
      <w:r>
        <w:rPr>
          <w:rFonts w:ascii="Tahoma" w:hAnsi="Tahoma" w:cs="Tahoma"/>
        </w:rPr>
        <w:t>�</w:t>
      </w:r>
      <w:r>
        <w:t>:</w:t>
      </w:r>
      <w:r>
        <w:rPr>
          <w:rFonts w:ascii="Tahoma" w:hAnsi="Tahoma" w:cs="Tahoma"/>
        </w:rPr>
        <w:t>��</w:t>
      </w:r>
      <w:r>
        <w:t>:G</w:t>
      </w:r>
      <w:r>
        <w:rPr>
          <w:rFonts w:ascii="Tahoma" w:hAnsi="Tahoma" w:cs="Tahoma"/>
        </w:rPr>
        <w:t>�</w:t>
      </w:r>
      <w:r>
        <w:t>j</w:t>
      </w:r>
      <w:r>
        <w:rPr>
          <w:rFonts w:ascii="Tahoma" w:hAnsi="Tahoma" w:cs="Tahoma"/>
        </w:rPr>
        <w:t>�</w:t>
      </w:r>
      <w:r>
        <w:t>S</w:t>
      </w:r>
      <w:r>
        <w:rPr>
          <w:rFonts w:ascii="Tahoma" w:hAnsi="Tahoma" w:cs="Tahoma"/>
        </w:rPr>
        <w:t>���</w:t>
      </w:r>
      <w:r>
        <w:t>&lt;</w:t>
      </w:r>
      <w:r>
        <w:rPr>
          <w:rFonts w:ascii="Tahoma" w:hAnsi="Tahoma" w:cs="Tahoma"/>
        </w:rPr>
        <w:t>��</w:t>
      </w:r>
      <w:r>
        <w:t>-</w:t>
      </w:r>
      <w:r>
        <w:rPr>
          <w:rFonts w:ascii="Tahoma" w:hAnsi="Tahoma" w:cs="Tahoma"/>
        </w:rPr>
        <w:t>�</w:t>
      </w:r>
      <w:r>
        <w:t>Uj</w:t>
      </w:r>
      <w:r>
        <w:rPr>
          <w:rFonts w:ascii="Tahoma" w:hAnsi="Tahoma" w:cs="Tahoma"/>
        </w:rPr>
        <w:t>�</w:t>
      </w:r>
      <w:r>
        <w:t>O</w:t>
      </w:r>
      <w:r>
        <w:rPr>
          <w:rFonts w:ascii="Tahoma" w:hAnsi="Tahoma" w:cs="Tahoma"/>
        </w:rPr>
        <w:t>�</w:t>
      </w:r>
      <w:r>
        <w:t>@</w:t>
      </w:r>
      <w:r>
        <w:rPr>
          <w:rFonts w:ascii="Tahoma" w:hAnsi="Tahoma" w:cs="Tahoma"/>
        </w:rPr>
        <w:t>�</w:t>
      </w:r>
      <w:r>
        <w:t>%4</w:t>
      </w:r>
      <w:r>
        <w:rPr>
          <w:rFonts w:ascii="Tahoma" w:hAnsi="Tahoma" w:cs="Tahoma"/>
        </w:rPr>
        <w:t>���</w:t>
      </w:r>
      <w:r>
        <w:t>o-</w:t>
      </w:r>
      <w:r>
        <w:rPr>
          <w:rFonts w:ascii="Tahoma" w:hAnsi="Tahoma" w:cs="Tahoma"/>
        </w:rPr>
        <w:t>�</w:t>
      </w:r>
      <w:r>
        <w:t>c&lt;j</w:t>
      </w:r>
      <w:r>
        <w:rPr>
          <w:rFonts w:ascii="Tahoma" w:hAnsi="Tahoma" w:cs="Tahoma"/>
        </w:rPr>
        <w:t>���</w:t>
      </w:r>
      <w:r>
        <w:t>X</w:t>
      </w:r>
      <w:r>
        <w:rPr>
          <w:rFonts w:ascii="Tahoma" w:hAnsi="Tahoma" w:cs="Tahoma"/>
        </w:rPr>
        <w:t>��</w:t>
      </w:r>
      <w:r>
        <w:t>9TK</w:t>
      </w:r>
      <w:r>
        <w:rPr>
          <w:rFonts w:ascii="Tahoma" w:hAnsi="Tahoma" w:cs="Tahoma"/>
        </w:rPr>
        <w:t>�</w:t>
      </w:r>
      <w:r>
        <w:t>~</w:t>
      </w:r>
      <w:r>
        <w:rPr>
          <w:rFonts w:ascii="Tahoma" w:hAnsi="Tahoma" w:cs="Tahoma"/>
        </w:rPr>
        <w:t>�</w:t>
      </w:r>
      <w:r>
        <w:t xml:space="preserve">  </w:t>
      </w:r>
      <w:r>
        <w:rPr>
          <w:rFonts w:ascii="Tahoma" w:hAnsi="Tahoma" w:cs="Tahoma"/>
        </w:rPr>
        <w:t>��</w:t>
      </w:r>
      <w:r>
        <w:t>"</w:t>
      </w:r>
      <w:r>
        <w:rPr>
          <w:rFonts w:ascii="Tahoma" w:hAnsi="Tahoma" w:cs="Tahoma"/>
        </w:rPr>
        <w:t>�</w:t>
      </w:r>
      <w:r>
        <w:t>.T</w:t>
      </w:r>
      <w:r>
        <w:rPr>
          <w:rFonts w:ascii="Tahoma" w:hAnsi="Tahoma" w:cs="Tahoma"/>
        </w:rPr>
        <w:t>��</w:t>
      </w:r>
      <w:r>
        <w:t>4*ԗtZVY</w:t>
      </w:r>
      <w:r>
        <w:rPr>
          <w:rFonts w:ascii="Tahoma" w:hAnsi="Tahoma" w:cs="Tahoma"/>
        </w:rPr>
        <w:t>��</w:t>
      </w:r>
      <w:r>
        <w:t>7CWM</w:t>
      </w:r>
      <w:r>
        <w:rPr>
          <w:rFonts w:ascii="Tahoma" w:hAnsi="Tahoma" w:cs="Tahoma"/>
        </w:rPr>
        <w:t>�</w:t>
      </w:r>
      <w:r>
        <w:t>b</w:t>
      </w:r>
      <w:r>
        <w:rPr>
          <w:rFonts w:ascii="Tahoma" w:hAnsi="Tahoma" w:cs="Tahoma"/>
        </w:rPr>
        <w:t>�</w:t>
      </w:r>
      <w:r>
        <w:t>R</w:t>
      </w:r>
      <w:r>
        <w:rPr>
          <w:rFonts w:ascii="Tahoma" w:hAnsi="Tahoma" w:cs="Tahoma"/>
        </w:rPr>
        <w:t>��</w:t>
      </w:r>
      <w:r>
        <w:t>m</w:t>
      </w:r>
      <w:r>
        <w:rPr>
          <w:rFonts w:ascii="Tahoma" w:hAnsi="Tahoma" w:cs="Tahoma"/>
        </w:rPr>
        <w:t>��</w:t>
      </w:r>
      <w:r>
        <w:t>zDgN</w:t>
      </w:r>
      <w:r>
        <w:rPr>
          <w:rFonts w:ascii="Tahoma" w:hAnsi="Tahoma" w:cs="Tahoma"/>
        </w:rPr>
        <w:t>�</w:t>
      </w:r>
      <w:r>
        <w:t xml:space="preserve"> </w:t>
      </w:r>
      <w:r>
        <w:rPr>
          <w:rFonts w:ascii="Tahoma" w:hAnsi="Tahoma" w:cs="Tahoma"/>
        </w:rPr>
        <w:t>�</w:t>
      </w:r>
      <w:r>
        <w:t>HP</w:t>
      </w:r>
      <w:r>
        <w:rPr>
          <w:rFonts w:ascii="Tahoma" w:hAnsi="Tahoma" w:cs="Tahoma"/>
        </w:rPr>
        <w:t>���</w:t>
      </w:r>
      <w:r>
        <w:t>=</w:t>
      </w:r>
      <w:r>
        <w:rPr>
          <w:rFonts w:ascii="Tahoma" w:hAnsi="Tahoma" w:cs="Tahoma"/>
        </w:rPr>
        <w:t>��</w:t>
      </w:r>
      <w:r>
        <w:t>)</w:t>
      </w:r>
      <w:r>
        <w:rPr>
          <w:rFonts w:ascii="Tahoma" w:hAnsi="Tahoma" w:cs="Tahoma"/>
        </w:rPr>
        <w:t>����</w:t>
      </w:r>
      <w:r>
        <w:t>6</w:t>
      </w:r>
      <w:r>
        <w:rPr>
          <w:rFonts w:ascii="Tahoma" w:hAnsi="Tahoma" w:cs="Tahoma"/>
        </w:rPr>
        <w:t>�</w:t>
      </w:r>
      <w:r>
        <w:t>O</w:t>
      </w:r>
      <w:r>
        <w:rPr>
          <w:rFonts w:ascii="Tahoma" w:hAnsi="Tahoma" w:cs="Tahoma"/>
        </w:rPr>
        <w:t>�</w:t>
      </w:r>
      <w:r>
        <w:t>g</w:t>
      </w:r>
      <w:r>
        <w:rPr>
          <w:rFonts w:ascii="Tahoma" w:hAnsi="Tahoma" w:cs="Tahoma"/>
        </w:rPr>
        <w:t>��</w:t>
      </w:r>
      <w:r>
        <w:t>!</w:t>
      </w:r>
      <w:r>
        <w:rPr>
          <w:rFonts w:ascii="Tahoma" w:hAnsi="Tahoma" w:cs="Tahoma"/>
        </w:rPr>
        <w:t>�</w:t>
      </w:r>
      <w:r>
        <w:t>!^w</w:t>
      </w:r>
      <w:r>
        <w:rPr>
          <w:rFonts w:ascii="Tahoma" w:hAnsi="Tahoma" w:cs="Tahoma"/>
        </w:rPr>
        <w:t>����</w:t>
      </w:r>
      <w:r>
        <w:t>v</w:t>
      </w:r>
    </w:p>
    <w:p w14:paraId="5D5CA9E6" w14:textId="77777777" w:rsidR="0045207C" w:rsidRDefault="0045207C" w:rsidP="007724B4">
      <w:pPr>
        <w:pStyle w:val="Heading3"/>
      </w:pPr>
      <w:r>
        <w:rPr>
          <w:rFonts w:ascii="Tahoma" w:hAnsi="Tahoma" w:cs="Tahoma"/>
        </w:rPr>
        <w:t>����</w:t>
      </w:r>
      <w:r>
        <w:t xml:space="preserve"> </w:t>
      </w:r>
      <w:r>
        <w:rPr>
          <w:rFonts w:ascii="Tahoma" w:hAnsi="Tahoma" w:cs="Tahoma"/>
        </w:rPr>
        <w:t>��</w:t>
      </w:r>
      <w:r>
        <w:t>3</w:t>
      </w:r>
      <w:r>
        <w:rPr>
          <w:rFonts w:ascii="Tahoma" w:hAnsi="Tahoma" w:cs="Tahoma"/>
        </w:rPr>
        <w:t>�</w:t>
      </w:r>
      <w:r>
        <w:t xml:space="preserve"> </w:t>
      </w:r>
      <w:r>
        <w:rPr>
          <w:rFonts w:ascii="Tahoma" w:hAnsi="Tahoma" w:cs="Tahoma"/>
        </w:rPr>
        <w:t>�</w:t>
      </w:r>
      <w:r>
        <w:t>Ä</w:t>
      </w:r>
      <w:r>
        <w:rPr>
          <w:rFonts w:ascii="Tahoma" w:hAnsi="Tahoma" w:cs="Tahoma"/>
        </w:rPr>
        <w:t>�</w:t>
      </w:r>
      <w:r>
        <w:t>.</w:t>
      </w:r>
      <w:r>
        <w:rPr>
          <w:rFonts w:ascii="Tahoma" w:hAnsi="Tahoma" w:cs="Tahoma"/>
        </w:rPr>
        <w:t>��</w:t>
      </w:r>
      <w:r>
        <w:t>ck</w:t>
      </w:r>
      <w:r>
        <w:rPr>
          <w:rFonts w:ascii="Tahoma" w:hAnsi="Tahoma" w:cs="Tahoma"/>
        </w:rPr>
        <w:t>�</w:t>
      </w:r>
      <w:r>
        <w:t>k;</w:t>
      </w:r>
      <w:r>
        <w:rPr>
          <w:rFonts w:ascii="Tahoma" w:hAnsi="Tahoma" w:cs="Tahoma"/>
        </w:rPr>
        <w:t>�����</w:t>
      </w:r>
      <w:r>
        <w:t>&amp;s</w:t>
      </w:r>
      <w:r>
        <w:rPr>
          <w:rFonts w:ascii="Tahoma" w:hAnsi="Tahoma" w:cs="Tahoma"/>
        </w:rPr>
        <w:t>�</w:t>
      </w:r>
      <w:r>
        <w:t>t4</w:t>
      </w:r>
      <w:r>
        <w:rPr>
          <w:rFonts w:ascii="Tahoma" w:hAnsi="Tahoma" w:cs="Tahoma"/>
        </w:rPr>
        <w:t>�</w:t>
      </w:r>
      <w:r>
        <w:t>Z</w:t>
      </w:r>
      <w:r>
        <w:rPr>
          <w:rFonts w:ascii="Tahoma" w:hAnsi="Tahoma" w:cs="Tahoma"/>
        </w:rPr>
        <w:t>��</w:t>
      </w:r>
      <w:r>
        <w:t>(Ü</w:t>
      </w:r>
      <w:r>
        <w:rPr>
          <w:rFonts w:ascii="Tahoma" w:hAnsi="Tahoma" w:cs="Tahoma"/>
        </w:rPr>
        <w:t>�⸮</w:t>
      </w:r>
      <w:r>
        <w:t xml:space="preserve"> </w:t>
      </w:r>
      <w:r>
        <w:rPr>
          <w:rFonts w:ascii="Tahoma" w:hAnsi="Tahoma" w:cs="Tahoma"/>
        </w:rPr>
        <w:t>�</w:t>
      </w:r>
      <w:r>
        <w:t>t      äZ</w:t>
      </w:r>
      <w:r>
        <w:rPr>
          <w:rFonts w:ascii="Tahoma" w:hAnsi="Tahoma" w:cs="Tahoma"/>
        </w:rPr>
        <w:t>�</w:t>
      </w:r>
      <w:r>
        <w:t>ftkK</w:t>
      </w:r>
      <w:r>
        <w:rPr>
          <w:rFonts w:ascii="Tahoma" w:hAnsi="Tahoma" w:cs="Tahoma"/>
        </w:rPr>
        <w:t>�</w:t>
      </w:r>
      <w:r>
        <w:t>f5</w:t>
      </w:r>
      <w:r>
        <w:rPr>
          <w:rFonts w:ascii="Tahoma" w:hAnsi="Tahoma" w:cs="Tahoma"/>
        </w:rPr>
        <w:t>�</w:t>
      </w:r>
      <w:r>
        <w:t>U</w:t>
      </w:r>
      <w:r>
        <w:rPr>
          <w:rFonts w:ascii="Tahoma" w:hAnsi="Tahoma" w:cs="Tahoma"/>
        </w:rPr>
        <w:t>��</w:t>
      </w:r>
      <w:r>
        <w:t>#</w:t>
      </w:r>
      <w:r>
        <w:rPr>
          <w:rFonts w:ascii="Tahoma" w:hAnsi="Tahoma" w:cs="Tahoma"/>
        </w:rPr>
        <w:t>��</w:t>
      </w:r>
      <w:r>
        <w:t>a</w:t>
      </w:r>
      <w:r>
        <w:rPr>
          <w:rFonts w:ascii="Tahoma" w:hAnsi="Tahoma" w:cs="Tahoma"/>
        </w:rPr>
        <w:t>��</w:t>
      </w:r>
      <w:r>
        <w:t>ʁM*S/</w:t>
      </w:r>
      <w:r>
        <w:rPr>
          <w:rFonts w:ascii="Tahoma" w:hAnsi="Tahoma" w:cs="Tahoma"/>
        </w:rPr>
        <w:t>����</w:t>
      </w:r>
      <w:r>
        <w:t>Eb</w:t>
      </w:r>
      <w:r>
        <w:rPr>
          <w:rFonts w:ascii="Tahoma" w:hAnsi="Tahoma" w:cs="Tahoma"/>
        </w:rPr>
        <w:t>��</w:t>
      </w:r>
      <w:r>
        <w:t>%Z</w:t>
      </w:r>
      <w:r>
        <w:rPr>
          <w:rFonts w:ascii="Tahoma" w:hAnsi="Tahoma" w:cs="Tahoma"/>
        </w:rPr>
        <w:t>��</w:t>
      </w:r>
      <w:r>
        <w:t>Z#0</w:t>
      </w:r>
      <w:r>
        <w:rPr>
          <w:rFonts w:ascii="Tahoma" w:hAnsi="Tahoma" w:cs="Tahoma"/>
        </w:rPr>
        <w:t>�</w:t>
      </w:r>
      <w:r>
        <w:rPr>
          <w:rFonts w:ascii="Calibri" w:hAnsi="Calibri" w:cs="Calibri"/>
        </w:rPr>
        <w:t>͖</w:t>
      </w:r>
      <w:r>
        <w:rPr>
          <w:rFonts w:ascii="Tahoma" w:hAnsi="Tahoma" w:cs="Tahoma"/>
        </w:rPr>
        <w:t>⸮</w:t>
      </w:r>
      <w:r>
        <w:t>y5%</w:t>
      </w:r>
      <w:r>
        <w:rPr>
          <w:rFonts w:ascii="Tahoma" w:hAnsi="Tahoma" w:cs="Tahoma"/>
        </w:rPr>
        <w:t>��</w:t>
      </w:r>
      <w:r>
        <w:t>A</w:t>
      </w:r>
      <w:r>
        <w:rPr>
          <w:rFonts w:ascii="Tahoma" w:hAnsi="Tahoma" w:cs="Tahoma"/>
        </w:rPr>
        <w:t>��</w:t>
      </w:r>
      <w:r>
        <w:t>?</w:t>
      </w:r>
      <w:r>
        <w:rPr>
          <w:rFonts w:ascii="Tahoma" w:hAnsi="Tahoma" w:cs="Tahoma"/>
        </w:rPr>
        <w:t>��</w:t>
      </w:r>
      <w:r>
        <w:t>k</w:t>
      </w:r>
      <w:r>
        <w:rPr>
          <w:rFonts w:ascii="Tahoma" w:hAnsi="Tahoma" w:cs="Tahoma"/>
        </w:rPr>
        <w:t>��</w:t>
      </w:r>
      <w:r>
        <w:t xml:space="preserve"> </w:t>
      </w:r>
      <w:r>
        <w:rPr>
          <w:rFonts w:ascii="Tahoma" w:hAnsi="Tahoma" w:cs="Tahoma"/>
        </w:rPr>
        <w:t>��</w:t>
      </w:r>
      <w:r>
        <w:t>$</w:t>
      </w:r>
      <w:r>
        <w:rPr>
          <w:rFonts w:ascii="Tahoma" w:hAnsi="Tahoma" w:cs="Tahoma"/>
        </w:rPr>
        <w:t>�</w:t>
      </w:r>
      <w:r>
        <w:t>7mM6Y5P</w:t>
      </w:r>
      <w:r>
        <w:rPr>
          <w:rFonts w:ascii="Tahoma" w:hAnsi="Tahoma" w:cs="Tahoma"/>
        </w:rPr>
        <w:t>��</w:t>
      </w:r>
      <w:r>
        <w:t>VC;</w:t>
      </w:r>
      <w:r>
        <w:rPr>
          <w:rFonts w:ascii="Tahoma" w:hAnsi="Tahoma" w:cs="Tahoma"/>
        </w:rPr>
        <w:t>�</w:t>
      </w:r>
      <w:r>
        <w:t>,</w:t>
      </w:r>
      <w:r>
        <w:rPr>
          <w:rFonts w:ascii="Tahoma" w:hAnsi="Tahoma" w:cs="Tahoma"/>
        </w:rPr>
        <w:t>�</w:t>
      </w:r>
      <w:r>
        <w:t>QBp</w:t>
      </w:r>
      <w:r>
        <w:rPr>
          <w:rFonts w:ascii="Tahoma" w:hAnsi="Tahoma" w:cs="Tahoma"/>
        </w:rPr>
        <w:t>�</w:t>
      </w:r>
      <w:r>
        <w:t>z,</w:t>
      </w:r>
      <w:r>
        <w:rPr>
          <w:rFonts w:ascii="Tahoma" w:hAnsi="Tahoma" w:cs="Tahoma"/>
        </w:rPr>
        <w:t>�</w:t>
      </w:r>
      <w:r>
        <w:t>{</w:t>
      </w:r>
      <w:r>
        <w:rPr>
          <w:rFonts w:ascii="Tahoma" w:hAnsi="Tahoma" w:cs="Tahoma"/>
        </w:rPr>
        <w:t>�</w:t>
      </w:r>
      <w:r>
        <w:t>d</w:t>
      </w:r>
      <w:r>
        <w:rPr>
          <w:rFonts w:ascii="Tahoma" w:hAnsi="Tahoma" w:cs="Tahoma"/>
        </w:rPr>
        <w:t>�</w:t>
      </w:r>
      <w:r>
        <w:t>d</w:t>
      </w:r>
    </w:p>
    <w:p w14:paraId="46EEBBB7" w14:textId="77777777" w:rsidR="0045207C" w:rsidRDefault="0045207C" w:rsidP="007724B4">
      <w:pPr>
        <w:pStyle w:val="Heading3"/>
      </w:pPr>
      <w:r>
        <w:t>cR</w:t>
      </w:r>
    </w:p>
    <w:p w14:paraId="4FA4292E" w14:textId="77777777" w:rsidR="0045207C" w:rsidRDefault="0045207C" w:rsidP="007724B4">
      <w:pPr>
        <w:pStyle w:val="Heading3"/>
      </w:pPr>
      <w:r>
        <w:t>P</w:t>
      </w:r>
      <w:r>
        <w:rPr>
          <w:rFonts w:ascii="Tahoma" w:hAnsi="Tahoma" w:cs="Tahoma"/>
        </w:rPr>
        <w:t>��</w:t>
      </w:r>
    </w:p>
    <w:p w14:paraId="67CCB169" w14:textId="77777777" w:rsidR="0045207C" w:rsidRDefault="0045207C" w:rsidP="007724B4">
      <w:pPr>
        <w:pStyle w:val="Heading3"/>
      </w:pPr>
      <w:r>
        <w:rPr>
          <w:rFonts w:ascii="Tahoma" w:hAnsi="Tahoma" w:cs="Tahoma"/>
        </w:rPr>
        <w:t>�</w:t>
      </w:r>
      <w:r>
        <w:t>de</w:t>
      </w:r>
      <w:r>
        <w:rPr>
          <w:rFonts w:ascii="Tahoma" w:hAnsi="Tahoma" w:cs="Tahoma"/>
        </w:rPr>
        <w:t>�</w:t>
      </w:r>
      <w:r>
        <w:t>i</w:t>
      </w:r>
      <w:r>
        <w:rPr>
          <w:rFonts w:ascii="Tahoma" w:hAnsi="Tahoma" w:cs="Tahoma"/>
        </w:rPr>
        <w:t>�</w:t>
      </w:r>
    </w:p>
    <w:p w14:paraId="32BEF1F8" w14:textId="77777777" w:rsidR="0045207C" w:rsidRDefault="0045207C" w:rsidP="007724B4">
      <w:pPr>
        <w:pStyle w:val="Heading3"/>
      </w:pPr>
      <w:r>
        <w:rPr>
          <w:rFonts w:ascii="Tahoma" w:hAnsi="Tahoma" w:cs="Tahoma"/>
        </w:rPr>
        <w:t>�</w:t>
      </w:r>
      <w:r>
        <w:t>oV</w:t>
      </w:r>
      <w:r>
        <w:rPr>
          <w:rFonts w:ascii="Tahoma" w:hAnsi="Tahoma" w:cs="Tahoma"/>
        </w:rPr>
        <w:t>�</w:t>
      </w:r>
      <w:r>
        <w:t>kϕ</w:t>
      </w:r>
      <w:r>
        <w:rPr>
          <w:rFonts w:ascii="Tahoma" w:hAnsi="Tahoma" w:cs="Tahoma"/>
        </w:rPr>
        <w:t>�</w:t>
      </w:r>
      <w:r>
        <w:t>m</w:t>
      </w:r>
      <w:r>
        <w:rPr>
          <w:rFonts w:ascii="Tahoma" w:hAnsi="Tahoma" w:cs="Tahoma"/>
        </w:rPr>
        <w:t>����</w:t>
      </w:r>
      <w:r>
        <w:t>.ņ</w:t>
      </w:r>
      <w:r>
        <w:rPr>
          <w:rFonts w:ascii="Tahoma" w:hAnsi="Tahoma" w:cs="Tahoma"/>
        </w:rPr>
        <w:t>�</w:t>
      </w:r>
      <w:r>
        <w:t>i</w:t>
      </w:r>
      <w:r>
        <w:rPr>
          <w:rFonts w:ascii="Tahoma" w:hAnsi="Tahoma" w:cs="Tahoma"/>
        </w:rPr>
        <w:t>�</w:t>
      </w:r>
      <w:r>
        <w:t>%Rsz</w:t>
      </w:r>
      <w:r>
        <w:rPr>
          <w:rFonts w:ascii="Tahoma" w:hAnsi="Tahoma" w:cs="Tahoma"/>
        </w:rPr>
        <w:t>�</w:t>
      </w:r>
      <w:r>
        <w:t>-7</w:t>
      </w:r>
      <w:r>
        <w:rPr>
          <w:rFonts w:ascii="Tahoma" w:hAnsi="Tahoma" w:cs="Tahoma"/>
        </w:rPr>
        <w:t>�</w:t>
      </w:r>
      <w:r>
        <w:t>ʜ5</w:t>
      </w:r>
      <w:r>
        <w:rPr>
          <w:rFonts w:ascii="Tahoma" w:hAnsi="Tahoma" w:cs="Tahoma"/>
        </w:rPr>
        <w:t>�</w:t>
      </w:r>
      <w:r>
        <w:t>N</w:t>
      </w:r>
      <w:r>
        <w:rPr>
          <w:rFonts w:ascii="Tahoma" w:hAnsi="Tahoma" w:cs="Tahoma"/>
        </w:rPr>
        <w:t>�</w:t>
      </w:r>
      <w:r>
        <w:t>a</w:t>
      </w:r>
    </w:p>
    <w:p w14:paraId="6255955A" w14:textId="77777777" w:rsidR="0045207C" w:rsidRDefault="0045207C" w:rsidP="007724B4">
      <w:pPr>
        <w:pStyle w:val="Heading3"/>
      </w:pPr>
      <w:r>
        <w:t>2</w:t>
      </w:r>
      <w:r>
        <w:rPr>
          <w:rFonts w:ascii="Tahoma" w:hAnsi="Tahoma" w:cs="Tahoma"/>
        </w:rPr>
        <w:t>�</w:t>
      </w:r>
      <w:r>
        <w:t>u</w:t>
      </w:r>
      <w:r>
        <w:rPr>
          <w:rFonts w:ascii="Tahoma" w:hAnsi="Tahoma" w:cs="Tahoma"/>
        </w:rPr>
        <w:t>������</w:t>
      </w:r>
      <w:r>
        <w:t>4W</w:t>
      </w:r>
      <w:r>
        <w:rPr>
          <w:rFonts w:ascii="Tahoma" w:hAnsi="Tahoma" w:cs="Tahoma"/>
        </w:rPr>
        <w:t>��</w:t>
      </w:r>
      <w:r>
        <w:t>[,3ӎL</w:t>
      </w:r>
      <w:r>
        <w:rPr>
          <w:rFonts w:ascii="Tahoma" w:hAnsi="Tahoma" w:cs="Tahoma"/>
        </w:rPr>
        <w:t>��</w:t>
      </w:r>
      <w:r>
        <w:t>`/</w:t>
      </w:r>
      <w:r>
        <w:rPr>
          <w:rFonts w:ascii="Tahoma" w:hAnsi="Tahoma" w:cs="Tahoma"/>
        </w:rPr>
        <w:t>��</w:t>
      </w:r>
      <w:r>
        <w:t>S{</w:t>
      </w:r>
      <w:r>
        <w:rPr>
          <w:rFonts w:ascii="Tahoma" w:hAnsi="Tahoma" w:cs="Tahoma"/>
        </w:rPr>
        <w:t>�</w:t>
      </w:r>
      <w:r>
        <w:t>ġ</w:t>
      </w:r>
      <w:r>
        <w:rPr>
          <w:rFonts w:ascii="Tahoma" w:hAnsi="Tahoma" w:cs="Tahoma"/>
        </w:rPr>
        <w:t>�</w:t>
      </w:r>
      <w:r>
        <w:t>x5</w:t>
      </w:r>
      <w:r>
        <w:rPr>
          <w:rFonts w:ascii="Tahoma" w:hAnsi="Tahoma" w:cs="Tahoma"/>
        </w:rPr>
        <w:t>�</w:t>
      </w:r>
      <w:r>
        <w:t>JS</w:t>
      </w:r>
      <w:r>
        <w:rPr>
          <w:rFonts w:ascii="Tahoma" w:hAnsi="Tahoma" w:cs="Tahoma"/>
        </w:rPr>
        <w:t>�</w:t>
      </w:r>
      <w:r>
        <w:t>.&lt;Ԗ</w:t>
      </w:r>
      <w:r>
        <w:rPr>
          <w:rFonts w:ascii="Tahoma" w:hAnsi="Tahoma" w:cs="Tahoma"/>
        </w:rPr>
        <w:t>��</w:t>
      </w:r>
      <w:r>
        <w:t>23</w:t>
      </w:r>
      <w:r>
        <w:rPr>
          <w:rFonts w:ascii="Tahoma" w:hAnsi="Tahoma" w:cs="Tahoma"/>
        </w:rPr>
        <w:t>�</w:t>
      </w:r>
      <w:r>
        <w:t>c_S</w:t>
      </w:r>
      <w:r>
        <w:rPr>
          <w:rFonts w:ascii="Tahoma" w:hAnsi="Tahoma" w:cs="Tahoma"/>
        </w:rPr>
        <w:t>���</w:t>
      </w:r>
      <w:r>
        <w:t>lS$xW</w:t>
      </w:r>
      <w:r>
        <w:rPr>
          <w:rFonts w:ascii="Tahoma" w:hAnsi="Tahoma" w:cs="Tahoma"/>
        </w:rPr>
        <w:t>�</w:t>
      </w:r>
      <w:r>
        <w:t>4</w:t>
      </w:r>
      <w:r>
        <w:rPr>
          <w:rFonts w:ascii="Tahoma" w:hAnsi="Tahoma" w:cs="Tahoma"/>
        </w:rPr>
        <w:t>�</w:t>
      </w:r>
      <w:r>
        <w:t>`%</w:t>
      </w:r>
      <w:r>
        <w:rPr>
          <w:rFonts w:ascii="Tahoma" w:hAnsi="Tahoma" w:cs="Tahoma"/>
        </w:rPr>
        <w:t>�</w:t>
      </w:r>
      <w:r>
        <w:rPr>
          <w:rFonts w:ascii="Calibri" w:hAnsi="Calibri" w:cs="Calibri"/>
        </w:rPr>
        <w:t>̓</w:t>
      </w:r>
      <w:r>
        <w:t>q</w:t>
      </w:r>
      <w:r>
        <w:rPr>
          <w:rFonts w:ascii="Tahoma" w:hAnsi="Tahoma" w:cs="Tahoma"/>
        </w:rPr>
        <w:t>�</w:t>
      </w:r>
      <w:r>
        <w:t>mTAI-</w:t>
      </w:r>
      <w:r>
        <w:rPr>
          <w:rFonts w:ascii="Tahoma" w:hAnsi="Tahoma" w:cs="Tahoma"/>
        </w:rPr>
        <w:t>�</w:t>
      </w:r>
      <w:r>
        <w:t xml:space="preserve">   9N</w:t>
      </w:r>
      <w:r>
        <w:rPr>
          <w:rFonts w:ascii="Tahoma" w:hAnsi="Tahoma" w:cs="Tahoma"/>
        </w:rPr>
        <w:t>�</w:t>
      </w:r>
      <w:r>
        <w:t>3</w:t>
      </w:r>
      <w:r>
        <w:rPr>
          <w:rFonts w:ascii="Tahoma" w:hAnsi="Tahoma" w:cs="Tahoma"/>
        </w:rPr>
        <w:t>�</w:t>
      </w:r>
      <w:r>
        <w:t>-;ѻ</w:t>
      </w:r>
      <w:r>
        <w:rPr>
          <w:rFonts w:ascii="Tahoma" w:hAnsi="Tahoma" w:cs="Tahoma"/>
        </w:rPr>
        <w:t>�</w:t>
      </w:r>
      <w:r>
        <w:t>5</w:t>
      </w:r>
      <w:r>
        <w:rPr>
          <w:rFonts w:ascii="Tahoma" w:hAnsi="Tahoma" w:cs="Tahoma"/>
        </w:rPr>
        <w:t>��</w:t>
      </w:r>
      <w:r>
        <w:t>-</w:t>
      </w:r>
      <w:r>
        <w:rPr>
          <w:rFonts w:ascii="Tahoma" w:hAnsi="Tahoma" w:cs="Tahoma"/>
        </w:rPr>
        <w:t>��</w:t>
      </w:r>
      <w:r>
        <w:t>C&amp;</w:t>
      </w:r>
      <w:r>
        <w:rPr>
          <w:rFonts w:ascii="Tahoma" w:hAnsi="Tahoma" w:cs="Tahoma"/>
        </w:rPr>
        <w:t>��</w:t>
      </w:r>
      <w:r>
        <w:t>Rb1</w:t>
      </w:r>
      <w:r>
        <w:rPr>
          <w:rFonts w:ascii="Tahoma" w:hAnsi="Tahoma" w:cs="Tahoma"/>
        </w:rPr>
        <w:t>����</w:t>
      </w:r>
      <w:r>
        <w:t>6G</w:t>
      </w:r>
      <w:r>
        <w:rPr>
          <w:rFonts w:ascii="Tahoma" w:hAnsi="Tahoma" w:cs="Tahoma"/>
        </w:rPr>
        <w:t>����</w:t>
      </w:r>
    </w:p>
    <w:p w14:paraId="084F8ADF" w14:textId="77777777" w:rsidR="0045207C" w:rsidRDefault="0045207C" w:rsidP="007724B4">
      <w:pPr>
        <w:pStyle w:val="Heading3"/>
      </w:pPr>
      <w:r>
        <w:rPr>
          <w:rFonts w:ascii="Tahoma" w:hAnsi="Tahoma" w:cs="Tahoma"/>
        </w:rPr>
        <w:t>�</w:t>
      </w:r>
      <w:r>
        <w:t>}</w:t>
      </w:r>
      <w:r>
        <w:rPr>
          <w:rFonts w:ascii="Tahoma" w:hAnsi="Tahoma" w:cs="Tahoma"/>
        </w:rPr>
        <w:t>�</w:t>
      </w:r>
      <w:r>
        <w:t>Z)</w:t>
      </w:r>
      <w:r>
        <w:rPr>
          <w:rFonts w:ascii="Tahoma" w:hAnsi="Tahoma" w:cs="Tahoma"/>
        </w:rPr>
        <w:t>�</w:t>
      </w:r>
      <w:r>
        <w:t xml:space="preserve">  </w:t>
      </w:r>
      <w:r>
        <w:rPr>
          <w:rFonts w:ascii="Tahoma" w:hAnsi="Tahoma" w:cs="Tahoma"/>
        </w:rPr>
        <w:t>���</w:t>
      </w:r>
      <w:r>
        <w:rPr>
          <w:rFonts w:ascii="Ebrima" w:hAnsi="Ebrima" w:cs="Ebrima"/>
        </w:rPr>
        <w:t>߀</w:t>
      </w:r>
      <w:r>
        <w:t>Kv</w:t>
      </w:r>
      <w:r>
        <w:rPr>
          <w:rFonts w:ascii="Tahoma" w:hAnsi="Tahoma" w:cs="Tahoma"/>
        </w:rPr>
        <w:t>��</w:t>
      </w:r>
      <w:r>
        <w:t>z</w:t>
      </w:r>
      <w:r>
        <w:rPr>
          <w:rFonts w:ascii="Tahoma" w:hAnsi="Tahoma" w:cs="Tahoma"/>
        </w:rPr>
        <w:t>�</w:t>
      </w:r>
      <w:r>
        <w:t>f</w:t>
      </w:r>
      <w:r>
        <w:rPr>
          <w:rFonts w:ascii="Tahoma" w:hAnsi="Tahoma" w:cs="Tahoma"/>
        </w:rPr>
        <w:t>���</w:t>
      </w:r>
      <w:r>
        <w:t>4</w:t>
      </w:r>
      <w:r>
        <w:rPr>
          <w:rFonts w:ascii="Tahoma" w:hAnsi="Tahoma" w:cs="Tahoma"/>
        </w:rPr>
        <w:t>�</w:t>
      </w:r>
      <w:r>
        <w:t>UE</w:t>
      </w:r>
      <w:r>
        <w:rPr>
          <w:rFonts w:ascii="Tahoma" w:hAnsi="Tahoma" w:cs="Tahoma"/>
        </w:rPr>
        <w:t>����</w:t>
      </w:r>
      <w:r>
        <w:t>J</w:t>
      </w:r>
    </w:p>
    <w:p w14:paraId="6E8F3313" w14:textId="77777777" w:rsidR="0045207C" w:rsidRDefault="0045207C" w:rsidP="007724B4">
      <w:pPr>
        <w:pStyle w:val="Heading3"/>
      </w:pPr>
      <w:r>
        <w:rPr>
          <w:rFonts w:ascii="Tahoma" w:hAnsi="Tahoma" w:cs="Tahoma"/>
        </w:rPr>
        <w:t>�</w:t>
      </w:r>
      <w:r>
        <w:t xml:space="preserve">       e</w:t>
      </w:r>
      <w:r>
        <w:rPr>
          <w:rFonts w:ascii="Tahoma" w:hAnsi="Tahoma" w:cs="Tahoma"/>
        </w:rPr>
        <w:t>��</w:t>
      </w:r>
      <w:r>
        <w:t>5}v</w:t>
      </w:r>
      <w:r>
        <w:rPr>
          <w:rFonts w:ascii="Tahoma" w:hAnsi="Tahoma" w:cs="Tahoma"/>
        </w:rPr>
        <w:t>�</w:t>
      </w:r>
      <w:r>
        <w:rPr>
          <w:rFonts w:ascii="Calibri" w:hAnsi="Calibri" w:cs="Calibri"/>
        </w:rPr>
        <w:t>򲆳</w:t>
      </w:r>
      <w:r>
        <w:t>U</w:t>
      </w:r>
      <w:r>
        <w:rPr>
          <w:rFonts w:ascii="Tahoma" w:hAnsi="Tahoma" w:cs="Tahoma"/>
        </w:rPr>
        <w:t>�</w:t>
      </w:r>
    </w:p>
    <w:p w14:paraId="06A7443C" w14:textId="77777777" w:rsidR="0045207C" w:rsidRDefault="0045207C" w:rsidP="007724B4">
      <w:pPr>
        <w:pStyle w:val="Heading3"/>
      </w:pPr>
      <w:r>
        <w:rPr>
          <w:rFonts w:ascii="Tahoma" w:hAnsi="Tahoma" w:cs="Tahoma"/>
        </w:rPr>
        <w:t>��</w:t>
      </w:r>
      <w:r>
        <w:t>&gt;Q</w:t>
      </w:r>
      <w:r>
        <w:rPr>
          <w:rFonts w:ascii="Tahoma" w:hAnsi="Tahoma" w:cs="Tahoma"/>
        </w:rPr>
        <w:t>��</w:t>
      </w:r>
      <w:r>
        <w:t>H&amp;</w:t>
      </w:r>
      <w:r>
        <w:rPr>
          <w:rFonts w:ascii="Tahoma" w:hAnsi="Tahoma" w:cs="Tahoma"/>
        </w:rPr>
        <w:t>�</w:t>
      </w:r>
      <w:r>
        <w:t>-</w:t>
      </w:r>
      <w:r>
        <w:rPr>
          <w:rFonts w:ascii="Tahoma" w:hAnsi="Tahoma" w:cs="Tahoma"/>
        </w:rPr>
        <w:t>��</w:t>
      </w:r>
      <w:r>
        <w:t>"</w:t>
      </w:r>
      <w:r>
        <w:rPr>
          <w:rFonts w:ascii="Tahoma" w:hAnsi="Tahoma" w:cs="Tahoma"/>
        </w:rPr>
        <w:t>�</w:t>
      </w:r>
      <w:r>
        <w:t>Q</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5</w:t>
      </w:r>
      <w:r>
        <w:rPr>
          <w:rFonts w:ascii="Tahoma" w:hAnsi="Tahoma" w:cs="Tahoma"/>
        </w:rPr>
        <w:t>�</w:t>
      </w:r>
      <w:r>
        <w:rPr>
          <w:rFonts w:ascii="Microsoft JhengHei" w:eastAsia="Microsoft JhengHei" w:hAnsi="Microsoft JhengHei" w:cs="Microsoft JhengHei" w:hint="eastAsia"/>
        </w:rPr>
        <w:t>鸹</w:t>
      </w:r>
      <w:r>
        <w:rPr>
          <w:rFonts w:ascii="Tahoma" w:hAnsi="Tahoma" w:cs="Tahoma"/>
        </w:rPr>
        <w:t>�</w:t>
      </w:r>
      <w:r>
        <w:t>5</w:t>
      </w:r>
      <w:r>
        <w:rPr>
          <w:rFonts w:ascii="Tahoma" w:hAnsi="Tahoma" w:cs="Tahoma"/>
        </w:rPr>
        <w:t>�</w:t>
      </w:r>
      <w:r>
        <w:t>u!~n</w:t>
      </w:r>
      <w:r>
        <w:rPr>
          <w:rFonts w:ascii="Tahoma" w:hAnsi="Tahoma" w:cs="Tahoma"/>
        </w:rPr>
        <w:t>���</w:t>
      </w:r>
      <w:r>
        <w:t>Rת</w:t>
      </w:r>
    </w:p>
    <w:p w14:paraId="59F16DAA" w14:textId="77777777" w:rsidR="0045207C" w:rsidRDefault="0045207C" w:rsidP="007724B4">
      <w:pPr>
        <w:pStyle w:val="Heading3"/>
      </w:pPr>
      <w:r>
        <w:t>=</w:t>
      </w:r>
      <w:r>
        <w:rPr>
          <w:rFonts w:ascii="Tahoma" w:hAnsi="Tahoma" w:cs="Tahoma"/>
        </w:rPr>
        <w:t>��</w:t>
      </w:r>
      <w:r>
        <w:t>N</w:t>
      </w:r>
      <w:r>
        <w:rPr>
          <w:rFonts w:ascii="Tahoma" w:hAnsi="Tahoma" w:cs="Tahoma"/>
        </w:rPr>
        <w:t>�</w:t>
      </w:r>
      <w:r>
        <w:t>^</w:t>
      </w:r>
      <w:r>
        <w:rPr>
          <w:rFonts w:ascii="Tahoma" w:hAnsi="Tahoma" w:cs="Tahoma"/>
        </w:rPr>
        <w:t>�</w:t>
      </w:r>
      <w:r>
        <w:t>BGsa</w:t>
      </w:r>
      <w:r>
        <w:rPr>
          <w:rFonts w:ascii="Tahoma" w:hAnsi="Tahoma" w:cs="Tahoma"/>
        </w:rPr>
        <w:t>�</w:t>
      </w:r>
      <w:r>
        <w:t>w</w:t>
      </w:r>
      <w:r>
        <w:rPr>
          <w:rFonts w:ascii="Tahoma" w:hAnsi="Tahoma" w:cs="Tahoma"/>
        </w:rPr>
        <w:t>�</w:t>
      </w:r>
      <w:r>
        <w:rPr>
          <w:rFonts w:ascii="MS Gothic" w:eastAsia="MS Gothic" w:hAnsi="MS Gothic" w:cs="MS Gothic" w:hint="eastAsia"/>
        </w:rPr>
        <w:t>葉</w:t>
      </w:r>
      <w:r>
        <w:t>d!0</w:t>
      </w:r>
      <w:r>
        <w:rPr>
          <w:rFonts w:ascii="Tahoma" w:hAnsi="Tahoma" w:cs="Tahoma"/>
        </w:rPr>
        <w:t>��</w:t>
      </w:r>
    </w:p>
    <w:p w14:paraId="1E08F19F" w14:textId="77777777" w:rsidR="0045207C" w:rsidRDefault="0045207C" w:rsidP="007724B4">
      <w:pPr>
        <w:pStyle w:val="Heading3"/>
      </w:pPr>
      <w:r>
        <w:rPr>
          <w:rFonts w:ascii="Tahoma" w:hAnsi="Tahoma" w:cs="Tahoma"/>
        </w:rPr>
        <w:t>�</w:t>
      </w:r>
      <w:r>
        <w:t>sMT</w:t>
      </w:r>
      <w:r>
        <w:rPr>
          <w:rFonts w:ascii="Tahoma" w:hAnsi="Tahoma" w:cs="Tahoma"/>
        </w:rPr>
        <w:t>�</w:t>
      </w:r>
      <w:r>
        <w:t>ƅ</w:t>
      </w:r>
      <w:r>
        <w:rPr>
          <w:rFonts w:ascii="Tahoma" w:hAnsi="Tahoma" w:cs="Tahoma"/>
        </w:rPr>
        <w:t>�</w:t>
      </w:r>
      <w:r>
        <w:t xml:space="preserve">s=       </w:t>
      </w:r>
      <w:r>
        <w:rPr>
          <w:rFonts w:ascii="Tahoma" w:hAnsi="Tahoma" w:cs="Tahoma"/>
        </w:rPr>
        <w:t>�</w:t>
      </w:r>
      <w:r>
        <w:t>fNk%</w:t>
      </w:r>
      <w:r>
        <w:rPr>
          <w:rFonts w:ascii="Tahoma" w:hAnsi="Tahoma" w:cs="Tahoma"/>
        </w:rPr>
        <w:t>�</w:t>
      </w:r>
      <w:r>
        <w:t>$</w:t>
      </w:r>
      <w:r>
        <w:rPr>
          <w:rFonts w:ascii="Tahoma" w:hAnsi="Tahoma" w:cs="Tahoma"/>
        </w:rPr>
        <w:t>���</w:t>
      </w:r>
      <w:r>
        <w:t>aX</w:t>
      </w:r>
      <w:r>
        <w:rPr>
          <w:rFonts w:ascii="Tahoma" w:hAnsi="Tahoma" w:cs="Tahoma"/>
        </w:rPr>
        <w:t>�</w:t>
      </w:r>
      <w:r>
        <w:t>ÜP</w:t>
      </w:r>
      <w:r>
        <w:rPr>
          <w:rFonts w:ascii="Tahoma" w:hAnsi="Tahoma" w:cs="Tahoma"/>
        </w:rPr>
        <w:t>�</w:t>
      </w:r>
      <w:r>
        <w:t xml:space="preserve">Y       </w:t>
      </w:r>
      <w:r>
        <w:rPr>
          <w:rFonts w:ascii="Tahoma" w:hAnsi="Tahoma" w:cs="Tahoma"/>
        </w:rPr>
        <w:t>��</w:t>
      </w:r>
      <w:r>
        <w:t>.sؚ</w:t>
      </w:r>
      <w:r>
        <w:rPr>
          <w:rFonts w:ascii="Tahoma" w:hAnsi="Tahoma" w:cs="Tahoma"/>
        </w:rPr>
        <w:t>�</w:t>
      </w:r>
      <w:r>
        <w:t>&lt;N</w:t>
      </w:r>
      <w:r>
        <w:rPr>
          <w:rFonts w:ascii="Tahoma" w:hAnsi="Tahoma" w:cs="Tahoma"/>
        </w:rPr>
        <w:t>�</w:t>
      </w:r>
      <w:r>
        <w:t>2g</w:t>
      </w:r>
      <w:r>
        <w:rPr>
          <w:rFonts w:ascii="Tahoma" w:hAnsi="Tahoma" w:cs="Tahoma"/>
        </w:rPr>
        <w:t>�</w:t>
      </w:r>
      <w:r>
        <w:t>qsBh</w:t>
      </w:r>
      <w:r>
        <w:rPr>
          <w:rFonts w:ascii="Tahoma" w:hAnsi="Tahoma" w:cs="Tahoma"/>
        </w:rPr>
        <w:t>��</w:t>
      </w:r>
      <w:r>
        <w:t>dЕJ:R</w:t>
      </w:r>
    </w:p>
    <w:p w14:paraId="582A1296" w14:textId="77777777" w:rsidR="0045207C" w:rsidRDefault="0045207C" w:rsidP="007724B4">
      <w:pPr>
        <w:pStyle w:val="Heading3"/>
      </w:pPr>
      <w:r>
        <w:t>e</w:t>
      </w:r>
      <w:r>
        <w:rPr>
          <w:rFonts w:ascii="Tahoma" w:hAnsi="Tahoma" w:cs="Tahoma"/>
        </w:rPr>
        <w:t>��</w:t>
      </w:r>
      <w:r>
        <w:t>Ä</w:t>
      </w:r>
      <w:r>
        <w:rPr>
          <w:rFonts w:ascii="Tahoma" w:hAnsi="Tahoma" w:cs="Tahoma"/>
        </w:rPr>
        <w:t>���</w:t>
      </w:r>
      <w:r>
        <w:t>7</w:t>
      </w:r>
      <w:r>
        <w:rPr>
          <w:rFonts w:ascii="Tahoma" w:hAnsi="Tahoma" w:cs="Tahoma"/>
        </w:rPr>
        <w:t>��</w:t>
      </w:r>
      <w:r>
        <w:t>p</w:t>
      </w:r>
      <w:r>
        <w:rPr>
          <w:rFonts w:ascii="Tahoma" w:hAnsi="Tahoma" w:cs="Tahoma"/>
        </w:rPr>
        <w:t>��</w:t>
      </w:r>
      <w:r>
        <w:t>S</w:t>
      </w:r>
      <w:r>
        <w:rPr>
          <w:rFonts w:ascii="Tahoma" w:hAnsi="Tahoma" w:cs="Tahoma"/>
        </w:rPr>
        <w:t>���</w:t>
      </w:r>
      <w:r>
        <w:t>H</w:t>
      </w:r>
      <w:r>
        <w:rPr>
          <w:rFonts w:ascii="Tahoma" w:hAnsi="Tahoma" w:cs="Tahoma"/>
        </w:rPr>
        <w:t>�</w:t>
      </w:r>
      <w:r>
        <w:t>-</w:t>
      </w:r>
      <w:r>
        <w:rPr>
          <w:rFonts w:ascii="Tahoma" w:hAnsi="Tahoma" w:cs="Tahoma"/>
        </w:rPr>
        <w:t>��</w:t>
      </w:r>
      <w:r>
        <w:t>äK</w:t>
      </w:r>
      <w:r>
        <w:rPr>
          <w:rFonts w:ascii="Tahoma" w:hAnsi="Tahoma" w:cs="Tahoma"/>
        </w:rPr>
        <w:t>��</w:t>
      </w:r>
      <w:r>
        <w:t>ռd</w:t>
      </w:r>
      <w:r>
        <w:rPr>
          <w:rFonts w:ascii="Tahoma" w:hAnsi="Tahoma" w:cs="Tahoma"/>
        </w:rPr>
        <w:t>�</w:t>
      </w:r>
      <w:r>
        <w:t>-Ö</w:t>
      </w:r>
      <w:r>
        <w:rPr>
          <w:rFonts w:ascii="Tahoma" w:hAnsi="Tahoma" w:cs="Tahoma"/>
        </w:rPr>
        <w:t>��</w:t>
      </w:r>
      <w:r>
        <w:t>QXÄg=O</w:t>
      </w:r>
      <w:r>
        <w:rPr>
          <w:rFonts w:ascii="Tahoma" w:hAnsi="Tahoma" w:cs="Tahoma"/>
        </w:rPr>
        <w:t>�</w:t>
      </w:r>
    </w:p>
    <w:p w14:paraId="6117FCAD" w14:textId="77777777" w:rsidR="0045207C" w:rsidRDefault="0045207C" w:rsidP="007724B4">
      <w:pPr>
        <w:pStyle w:val="Heading3"/>
      </w:pPr>
      <w:r>
        <w:rPr>
          <w:rFonts w:ascii="Tahoma" w:hAnsi="Tahoma" w:cs="Tahoma"/>
        </w:rPr>
        <w:t>�</w:t>
      </w:r>
      <w:r>
        <w:t>2</w:t>
      </w:r>
      <w:r>
        <w:rPr>
          <w:rFonts w:ascii="Tahoma" w:hAnsi="Tahoma" w:cs="Tahoma"/>
        </w:rPr>
        <w:t>�</w:t>
      </w:r>
      <w:r>
        <w:t>lÉ</w:t>
      </w:r>
      <w:r>
        <w:rPr>
          <w:rFonts w:ascii="Tahoma" w:hAnsi="Tahoma" w:cs="Tahoma"/>
        </w:rPr>
        <w:t>����</w:t>
      </w:r>
      <w:r>
        <w:t>f</w:t>
      </w:r>
    </w:p>
    <w:p w14:paraId="7045602C" w14:textId="77777777" w:rsidR="0045207C" w:rsidRDefault="0045207C" w:rsidP="007724B4">
      <w:pPr>
        <w:pStyle w:val="Heading3"/>
      </w:pPr>
      <w:r>
        <w:rPr>
          <w:rFonts w:ascii="Tahoma" w:hAnsi="Tahoma" w:cs="Tahoma"/>
        </w:rPr>
        <w:t>��</w:t>
      </w:r>
      <w:r>
        <w:t>o</w:t>
      </w:r>
      <w:r>
        <w:rPr>
          <w:rFonts w:ascii="Tahoma" w:hAnsi="Tahoma" w:cs="Tahoma"/>
        </w:rPr>
        <w:t>�</w:t>
      </w:r>
      <w:r>
        <w:t>Äq</w:t>
      </w:r>
      <w:r>
        <w:rPr>
          <w:rFonts w:ascii="Tahoma" w:hAnsi="Tahoma" w:cs="Tahoma"/>
        </w:rPr>
        <w:t>�</w:t>
      </w:r>
      <w:r>
        <w:t>5p</w:t>
      </w:r>
      <w:r>
        <w:rPr>
          <w:rFonts w:ascii="Tahoma" w:hAnsi="Tahoma" w:cs="Tahoma"/>
        </w:rPr>
        <w:t>�</w:t>
      </w:r>
      <w:r>
        <w:t>B6</w:t>
      </w:r>
      <w:r>
        <w:rPr>
          <w:rFonts w:ascii="Tahoma" w:hAnsi="Tahoma" w:cs="Tahoma"/>
        </w:rPr>
        <w:t>��</w:t>
      </w:r>
      <w:r>
        <w:t>"</w:t>
      </w:r>
      <w:r>
        <w:rPr>
          <w:rFonts w:ascii="Malgun Gothic" w:eastAsia="Malgun Gothic" w:hAnsi="Malgun Gothic" w:cs="Malgun Gothic" w:hint="eastAsia"/>
        </w:rPr>
        <w:t>䍀</w:t>
      </w:r>
      <w:r>
        <w:t>G</w:t>
      </w:r>
      <w:r>
        <w:rPr>
          <w:rFonts w:ascii="Tahoma" w:hAnsi="Tahoma" w:cs="Tahoma"/>
        </w:rPr>
        <w:t>�</w:t>
      </w:r>
      <w:r>
        <w:t>-"7B</w:t>
      </w:r>
      <w:r>
        <w:rPr>
          <w:rFonts w:ascii="Tahoma" w:hAnsi="Tahoma" w:cs="Tahoma"/>
        </w:rPr>
        <w:t>�</w:t>
      </w:r>
      <w:r>
        <w:t>K</w:t>
      </w:r>
      <w:r>
        <w:rPr>
          <w:rFonts w:ascii="Tahoma" w:hAnsi="Tahoma" w:cs="Tahoma"/>
        </w:rPr>
        <w:t>�</w:t>
      </w:r>
      <w:r>
        <w:t>z</w:t>
      </w:r>
      <w:r>
        <w:rPr>
          <w:rFonts w:ascii="Tahoma" w:hAnsi="Tahoma" w:cs="Tahoma"/>
        </w:rPr>
        <w:t>�</w:t>
      </w:r>
      <w:r>
        <w:t>FZc81</w:t>
      </w:r>
    </w:p>
    <w:p w14:paraId="30876455" w14:textId="77777777" w:rsidR="0045207C" w:rsidRDefault="0045207C" w:rsidP="007724B4">
      <w:pPr>
        <w:pStyle w:val="Heading3"/>
      </w:pPr>
      <w:r>
        <w:t>U</w:t>
      </w:r>
      <w:r>
        <w:rPr>
          <w:rFonts w:ascii="Tahoma" w:hAnsi="Tahoma" w:cs="Tahoma"/>
        </w:rPr>
        <w:t>��</w:t>
      </w:r>
      <w:r>
        <w:t>RX</w:t>
      </w:r>
      <w:r>
        <w:rPr>
          <w:rFonts w:ascii="Tahoma" w:hAnsi="Tahoma" w:cs="Tahoma"/>
        </w:rPr>
        <w:t>�����</w:t>
      </w:r>
      <w:r>
        <w:t>C</w:t>
      </w:r>
      <w:r>
        <w:rPr>
          <w:rFonts w:ascii="Tahoma" w:hAnsi="Tahoma" w:cs="Tahoma"/>
        </w:rPr>
        <w:t>��</w:t>
      </w:r>
      <w:r>
        <w:t>o</w:t>
      </w:r>
      <w:r>
        <w:rPr>
          <w:rFonts w:ascii="Tahoma" w:hAnsi="Tahoma" w:cs="Tahoma"/>
        </w:rPr>
        <w:t>��</w:t>
      </w:r>
      <w:r>
        <w:t>&amp;7</w:t>
      </w:r>
      <w:r>
        <w:rPr>
          <w:rFonts w:ascii="Tahoma" w:hAnsi="Tahoma" w:cs="Tahoma"/>
        </w:rPr>
        <w:t>�</w:t>
      </w:r>
      <w:r>
        <w:t>i,</w:t>
      </w:r>
      <w:r>
        <w:rPr>
          <w:rFonts w:ascii="Tahoma" w:hAnsi="Tahoma" w:cs="Tahoma"/>
        </w:rPr>
        <w:t>�</w:t>
      </w:r>
      <w:r>
        <w:t>A$</w:t>
      </w:r>
      <w:r>
        <w:rPr>
          <w:rFonts w:ascii="Tahoma" w:hAnsi="Tahoma" w:cs="Tahoma"/>
        </w:rPr>
        <w:t>��</w:t>
      </w:r>
      <w:r>
        <w:t>:</w:t>
      </w:r>
      <w:r>
        <w:rPr>
          <w:rFonts w:ascii="Tahoma" w:hAnsi="Tahoma" w:cs="Tahoma"/>
        </w:rPr>
        <w:t>��</w:t>
      </w:r>
      <w:r>
        <w:t>-</w:t>
      </w:r>
      <w:r>
        <w:rPr>
          <w:rFonts w:ascii="Tahoma" w:hAnsi="Tahoma" w:cs="Tahoma"/>
        </w:rPr>
        <w:t>�</w:t>
      </w:r>
      <w:r>
        <w:rPr>
          <w:rFonts w:ascii="Malgun Gothic" w:eastAsia="Malgun Gothic" w:hAnsi="Malgun Gothic" w:cs="Malgun Gothic" w:hint="eastAsia"/>
        </w:rPr>
        <w:t>얋</w:t>
      </w:r>
      <w:r>
        <w:rPr>
          <w:rFonts w:ascii="Tahoma" w:hAnsi="Tahoma" w:cs="Tahoma"/>
        </w:rPr>
        <w:t>���</w:t>
      </w:r>
      <w:r>
        <w:t>;</w:t>
      </w:r>
      <w:r>
        <w:rPr>
          <w:rFonts w:ascii="Tahoma" w:hAnsi="Tahoma" w:cs="Tahoma"/>
        </w:rPr>
        <w:t>��</w:t>
      </w:r>
      <w:r>
        <w:t>m</w:t>
      </w:r>
      <w:r>
        <w:rPr>
          <w:rFonts w:ascii="Tahoma" w:hAnsi="Tahoma" w:cs="Tahoma"/>
        </w:rPr>
        <w:t>�</w:t>
      </w:r>
      <w:r>
        <w:t>|N</w:t>
      </w:r>
      <w:r>
        <w:rPr>
          <w:rFonts w:ascii="Tahoma" w:hAnsi="Tahoma" w:cs="Tahoma"/>
        </w:rPr>
        <w:t>���</w:t>
      </w:r>
      <w:r>
        <w:t>,</w:t>
      </w:r>
      <w:r>
        <w:rPr>
          <w:rFonts w:ascii="Tahoma" w:hAnsi="Tahoma" w:cs="Tahoma"/>
        </w:rPr>
        <w:t>��</w:t>
      </w:r>
      <w:r>
        <w:t>E</w:t>
      </w:r>
      <w:r>
        <w:rPr>
          <w:rFonts w:ascii="Tahoma" w:hAnsi="Tahoma" w:cs="Tahoma"/>
        </w:rPr>
        <w:t>�</w:t>
      </w:r>
      <w:r>
        <w:t>H</w:t>
      </w:r>
      <w:r>
        <w:rPr>
          <w:rFonts w:ascii="Tahoma" w:hAnsi="Tahoma" w:cs="Tahoma"/>
        </w:rPr>
        <w:t>���</w:t>
      </w:r>
      <w:r>
        <w:t>LPO9lu</w:t>
      </w:r>
      <w:r>
        <w:rPr>
          <w:rFonts w:ascii="Tahoma" w:hAnsi="Tahoma" w:cs="Tahoma"/>
        </w:rPr>
        <w:t>�</w:t>
      </w:r>
      <w:r>
        <w:t>0p</w:t>
      </w:r>
      <w:r>
        <w:rPr>
          <w:rFonts w:ascii="Tahoma" w:hAnsi="Tahoma" w:cs="Tahoma"/>
        </w:rPr>
        <w:t>�</w:t>
      </w:r>
      <w:r>
        <w:t>ѻ</w:t>
      </w:r>
      <w:r>
        <w:rPr>
          <w:rFonts w:ascii="Tahoma" w:hAnsi="Tahoma" w:cs="Tahoma"/>
        </w:rPr>
        <w:t>�</w:t>
      </w:r>
    </w:p>
    <w:p w14:paraId="5520DD88" w14:textId="77777777" w:rsidR="0045207C" w:rsidRDefault="0045207C" w:rsidP="007724B4">
      <w:pPr>
        <w:pStyle w:val="Heading3"/>
      </w:pPr>
      <w:r>
        <w:rPr>
          <w:rFonts w:ascii="Tahoma" w:hAnsi="Tahoma" w:cs="Tahoma"/>
        </w:rPr>
        <w:t>�</w:t>
      </w:r>
      <w:r>
        <w:rPr>
          <w:rFonts w:ascii="Calibri" w:hAnsi="Calibri" w:cs="Calibri"/>
        </w:rPr>
        <w:t>̹</w:t>
      </w:r>
      <w:r>
        <w:t>í</w:t>
      </w:r>
      <w:r>
        <w:rPr>
          <w:rFonts w:ascii="Tahoma" w:hAnsi="Tahoma" w:cs="Tahoma"/>
        </w:rPr>
        <w:t>��</w:t>
      </w:r>
      <w:r>
        <w:t>Rα@</w:t>
      </w:r>
      <w:r>
        <w:rPr>
          <w:rFonts w:ascii="Tahoma" w:hAnsi="Tahoma" w:cs="Tahoma"/>
        </w:rPr>
        <w:t>��</w:t>
      </w:r>
      <w:r>
        <w:rPr>
          <w:rFonts w:ascii="Malgun Gothic" w:eastAsia="Malgun Gothic" w:hAnsi="Malgun Gothic" w:cs="Malgun Gothic" w:hint="eastAsia"/>
        </w:rPr>
        <w:t>맭</w:t>
      </w:r>
      <w:r>
        <w:t>fzK</w:t>
      </w:r>
      <w:r>
        <w:rPr>
          <w:rFonts w:ascii="Tahoma" w:hAnsi="Tahoma" w:cs="Tahoma"/>
        </w:rPr>
        <w:t>�</w:t>
      </w:r>
      <w:r>
        <w:t>֗</w:t>
      </w:r>
      <w:r>
        <w:rPr>
          <w:rFonts w:ascii="Tahoma" w:hAnsi="Tahoma" w:cs="Tahoma"/>
        </w:rPr>
        <w:t>��</w:t>
      </w:r>
      <w:r>
        <w:t>;</w:t>
      </w:r>
      <w:r>
        <w:rPr>
          <w:rFonts w:ascii="Tahoma" w:hAnsi="Tahoma" w:cs="Tahoma"/>
        </w:rPr>
        <w:t>��</w:t>
      </w:r>
      <w:r>
        <w:t>pˇ</w:t>
      </w:r>
      <w:r>
        <w:rPr>
          <w:rFonts w:ascii="Tahoma" w:hAnsi="Tahoma" w:cs="Tahoma"/>
        </w:rPr>
        <w:t>��</w:t>
      </w:r>
      <w:r>
        <w:rPr>
          <w:rFonts w:ascii="Calibri" w:hAnsi="Calibri" w:cs="Calibri"/>
        </w:rPr>
        <w:t>ᷖ</w:t>
      </w:r>
      <w:r>
        <w:rPr>
          <w:rFonts w:ascii="Tahoma" w:hAnsi="Tahoma" w:cs="Tahoma"/>
        </w:rPr>
        <w:t>�</w:t>
      </w:r>
      <w:r>
        <w:t>&gt;</w:t>
      </w:r>
      <w:r>
        <w:rPr>
          <w:rFonts w:ascii="Tahoma" w:hAnsi="Tahoma" w:cs="Tahoma"/>
        </w:rPr>
        <w:t>��</w:t>
      </w:r>
      <w:r>
        <w:t>Y</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IEND</w:t>
      </w:r>
      <w:r>
        <w:rPr>
          <w:rFonts w:ascii="Tahoma" w:hAnsi="Tahoma" w:cs="Tahoma"/>
        </w:rPr>
        <w:t>�</w:t>
      </w:r>
      <w:r>
        <w:t>B`</w:t>
      </w:r>
      <w:r>
        <w:rPr>
          <w:rFonts w:ascii="Tahoma" w:hAnsi="Tahoma" w:cs="Tahoma"/>
        </w:rPr>
        <w:t>��</w:t>
      </w:r>
      <w:r>
        <w:t>PNG</w:t>
      </w:r>
    </w:p>
    <w:p w14:paraId="68DF7D46" w14:textId="77777777" w:rsidR="0045207C" w:rsidRDefault="0045207C" w:rsidP="007724B4">
      <w:pPr>
        <w:pStyle w:val="Heading3"/>
      </w:pPr>
      <w:r>
        <w:rPr>
          <w:rFonts w:ascii="Tahoma" w:hAnsi="Tahoma" w:cs="Tahoma"/>
        </w:rPr>
        <w:t>⸮</w:t>
      </w:r>
    </w:p>
    <w:p w14:paraId="60D5E296" w14:textId="77777777" w:rsidR="0045207C" w:rsidRDefault="0045207C" w:rsidP="007724B4">
      <w:pPr>
        <w:pStyle w:val="Heading3"/>
      </w:pPr>
    </w:p>
    <w:p w14:paraId="08626D83" w14:textId="77777777" w:rsidR="0045207C" w:rsidRDefault="0045207C" w:rsidP="007724B4">
      <w:pPr>
        <w:pStyle w:val="Heading3"/>
      </w:pPr>
      <w:r>
        <w:t>IHDR&amp;</w:t>
      </w:r>
      <w:r>
        <w:rPr>
          <w:rFonts w:ascii="Tahoma" w:hAnsi="Tahoma" w:cs="Tahoma"/>
        </w:rPr>
        <w:t>�</w:t>
      </w:r>
      <w:r>
        <w:t>=</w:t>
      </w:r>
      <w:r>
        <w:rPr>
          <w:rFonts w:ascii="Tahoma" w:hAnsi="Tahoma" w:cs="Tahoma"/>
        </w:rPr>
        <w:t>�</w:t>
      </w:r>
      <w:r>
        <w:t xml:space="preserve">        pHYs</w:t>
      </w:r>
      <w:r>
        <w:rPr>
          <w:rFonts w:ascii="Tahoma" w:hAnsi="Tahoma" w:cs="Tahoma"/>
        </w:rPr>
        <w:t>���</w:t>
      </w:r>
      <w:r>
        <w:t>+</w:t>
      </w:r>
    </w:p>
    <w:p w14:paraId="430FE5F9" w14:textId="77777777" w:rsidR="0045207C" w:rsidRDefault="0045207C" w:rsidP="007724B4">
      <w:pPr>
        <w:pStyle w:val="Heading3"/>
      </w:pPr>
      <w:r>
        <w:t>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53F661D0" w14:textId="77777777" w:rsidR="0045207C" w:rsidRDefault="0045207C" w:rsidP="007724B4">
      <w:pPr>
        <w:pStyle w:val="Heading3"/>
      </w:pPr>
      <w:r>
        <w:rPr>
          <w:rFonts w:ascii="Tahoma" w:hAnsi="Tahoma" w:cs="Tahoma"/>
        </w:rPr>
        <w:t>�</w:t>
      </w:r>
    </w:p>
    <w:p w14:paraId="2E135908"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374B5409" w14:textId="77777777" w:rsidR="0045207C" w:rsidRDefault="0045207C" w:rsidP="007724B4">
      <w:pPr>
        <w:pStyle w:val="Heading3"/>
      </w:pPr>
      <w:r>
        <w:rPr>
          <w:rFonts w:ascii="Tahoma" w:hAnsi="Tahoma" w:cs="Tahoma"/>
        </w:rPr>
        <w:t>�</w:t>
      </w:r>
      <w:r>
        <w:t>H3Q5</w:t>
      </w:r>
      <w:r>
        <w:rPr>
          <w:rFonts w:ascii="Tahoma" w:hAnsi="Tahoma" w:cs="Tahoma"/>
        </w:rPr>
        <w:t>�</w:t>
      </w:r>
    </w:p>
    <w:p w14:paraId="5FE3A5B9"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3B599CD9"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77E30739"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5B99001B" w14:textId="77777777" w:rsidR="0045207C" w:rsidRDefault="0045207C" w:rsidP="007724B4">
      <w:pPr>
        <w:pStyle w:val="Heading3"/>
      </w:pPr>
      <w:r>
        <w:rPr>
          <w:rFonts w:ascii="Tahoma" w:hAnsi="Tahoma" w:cs="Tahoma"/>
        </w:rPr>
        <w:t>�</w:t>
      </w:r>
    </w:p>
    <w:p w14:paraId="17A5E2F4"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520067A2"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74948625"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00EB208C"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574C4BF0"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250A0F0E"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0DF05B5D"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58EDB901"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32DF3A60"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38CF34A4" w14:textId="77777777" w:rsidR="0045207C" w:rsidRDefault="0045207C" w:rsidP="007724B4">
      <w:pPr>
        <w:pStyle w:val="Heading3"/>
      </w:pPr>
    </w:p>
    <w:p w14:paraId="00234129"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6387839B"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60D0B69D"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41FA7D13" w14:textId="77777777" w:rsidR="0045207C" w:rsidRDefault="0045207C" w:rsidP="007724B4">
      <w:pPr>
        <w:pStyle w:val="Heading3"/>
      </w:pPr>
      <w:r>
        <w:t>c</w:t>
      </w:r>
      <w:r>
        <w:rPr>
          <w:rFonts w:ascii="Tahoma" w:hAnsi="Tahoma" w:cs="Tahoma"/>
        </w:rPr>
        <w:t>�</w:t>
      </w:r>
      <w:r>
        <w:t>x,!k</w:t>
      </w:r>
    </w:p>
    <w:p w14:paraId="419D2C27"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45B39D5F"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16A9311D" w14:textId="77777777" w:rsidR="0045207C" w:rsidRDefault="0045207C" w:rsidP="007724B4">
      <w:pPr>
        <w:pStyle w:val="Heading3"/>
      </w:pPr>
      <w:r>
        <w:t>X</w:t>
      </w:r>
      <w:r>
        <w:rPr>
          <w:rFonts w:ascii="Tahoma" w:hAnsi="Tahoma" w:cs="Tahoma"/>
        </w:rPr>
        <w:t>�</w:t>
      </w:r>
    </w:p>
    <w:p w14:paraId="73CDD2B7" w14:textId="77777777" w:rsidR="0045207C" w:rsidRDefault="0045207C" w:rsidP="007724B4">
      <w:pPr>
        <w:pStyle w:val="Heading3"/>
      </w:pPr>
      <w:r>
        <w:t>$</w:t>
      </w:r>
      <w:r>
        <w:rPr>
          <w:rFonts w:ascii="Tahoma" w:hAnsi="Tahoma" w:cs="Tahoma"/>
        </w:rPr>
        <w:t>�</w:t>
      </w:r>
    </w:p>
    <w:p w14:paraId="3A19A4A0"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gð</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04CD6891"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57313F5E"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1758D7EF"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4660BD0C"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08414B4E"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4BF2AFEC"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3853E09A"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04DC550E"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13B7BD26" w14:textId="77777777" w:rsidR="0045207C" w:rsidRDefault="0045207C" w:rsidP="007724B4">
      <w:pPr>
        <w:pStyle w:val="Heading3"/>
      </w:pPr>
      <w:r>
        <w:t>U</w:t>
      </w:r>
    </w:p>
    <w:p w14:paraId="0AE02417"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53D52C32" w14:textId="77777777" w:rsidR="0045207C" w:rsidRDefault="0045207C" w:rsidP="007724B4">
      <w:pPr>
        <w:pStyle w:val="Heading3"/>
      </w:pPr>
      <w:r>
        <w:rPr>
          <w:rFonts w:ascii="Tahoma" w:hAnsi="Tahoma" w:cs="Tahoma"/>
        </w:rPr>
        <w:t>�</w:t>
      </w:r>
      <w:r>
        <w:rPr>
          <w:rFonts w:hint="cs"/>
        </w:rPr>
        <w:t>ڴ</w:t>
      </w:r>
    </w:p>
    <w:p w14:paraId="340D4997"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7CCCEE02" w14:textId="77777777" w:rsidR="0045207C" w:rsidRDefault="0045207C" w:rsidP="007724B4">
      <w:pPr>
        <w:pStyle w:val="Heading3"/>
      </w:pPr>
      <w:r>
        <w:t>6</w:t>
      </w:r>
    </w:p>
    <w:p w14:paraId="5CD3BFDB"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42741B96"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7B5319F6"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w:t>
      </w:r>
      <w:r>
        <w:rPr>
          <w:rFonts w:ascii="Tahoma" w:hAnsi="Tahoma" w:cs="Tahoma"/>
        </w:rPr>
        <w:t>�</w:t>
      </w:r>
      <w:r>
        <w:t>IDATx</w:t>
      </w:r>
      <w:r>
        <w:rPr>
          <w:rFonts w:ascii="Tahoma" w:hAnsi="Tahoma" w:cs="Tahoma"/>
        </w:rPr>
        <w:t>��</w:t>
      </w:r>
      <w:r>
        <w:t>XM</w:t>
      </w:r>
      <w:r>
        <w:rPr>
          <w:rFonts w:ascii="Tahoma" w:hAnsi="Tahoma" w:cs="Tahoma"/>
        </w:rPr>
        <w:t>�</w:t>
      </w:r>
      <w:r>
        <w:t>A</w:t>
      </w:r>
      <w:r>
        <w:rPr>
          <w:rFonts w:ascii="Tahoma" w:hAnsi="Tahoma" w:cs="Tahoma"/>
        </w:rPr>
        <w:t>�</w:t>
      </w:r>
      <w:r>
        <w:t>j</w:t>
      </w:r>
      <w:r>
        <w:rPr>
          <w:rFonts w:ascii="Tahoma" w:hAnsi="Tahoma" w:cs="Tahoma"/>
        </w:rPr>
        <w:t>�</w:t>
      </w:r>
      <w:r>
        <w:t>e%</w:t>
      </w:r>
    </w:p>
    <w:p w14:paraId="3E17F5B8" w14:textId="77777777" w:rsidR="0045207C" w:rsidRDefault="0045207C" w:rsidP="007724B4">
      <w:pPr>
        <w:pStyle w:val="Heading3"/>
      </w:pPr>
    </w:p>
    <w:p w14:paraId="383A575B" w14:textId="77777777" w:rsidR="0045207C" w:rsidRDefault="0045207C" w:rsidP="007724B4">
      <w:pPr>
        <w:pStyle w:val="Heading3"/>
      </w:pP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r>
        <w:t>˚</w:t>
      </w:r>
      <w:r>
        <w:rPr>
          <w:rFonts w:ascii="Tahoma" w:hAnsi="Tahoma" w:cs="Tahoma"/>
        </w:rPr>
        <w:t>��</w:t>
      </w:r>
      <w:r>
        <w:t>&lt;t</w:t>
      </w:r>
      <w:r>
        <w:rPr>
          <w:rFonts w:ascii="Tahoma" w:hAnsi="Tahoma" w:cs="Tahoma"/>
        </w:rPr>
        <w:t>�</w:t>
      </w:r>
      <w:r>
        <w:t>t</w:t>
      </w:r>
      <w:r>
        <w:rPr>
          <w:rFonts w:ascii="Tahoma" w:hAnsi="Tahoma" w:cs="Tahoma"/>
        </w:rPr>
        <w:t>�</w:t>
      </w:r>
      <w:r>
        <w:t>LOґ0</w:t>
      </w:r>
      <w:r>
        <w:rPr>
          <w:rFonts w:ascii="Malgun Gothic" w:eastAsia="Malgun Gothic" w:hAnsi="Malgun Gothic" w:cs="Malgun Gothic" w:hint="eastAsia"/>
        </w:rPr>
        <w:t>䐆</w:t>
      </w:r>
      <w:r>
        <w:rPr>
          <w:rFonts w:ascii="Tahoma" w:hAnsi="Tahoma" w:cs="Tahoma"/>
        </w:rPr>
        <w:t>���</w:t>
      </w:r>
      <w:r>
        <w:t>t</w:t>
      </w:r>
      <w:r>
        <w:rPr>
          <w:rFonts w:ascii="Tahoma" w:hAnsi="Tahoma" w:cs="Tahoma"/>
        </w:rPr>
        <w:t>�</w:t>
      </w:r>
      <w:r>
        <w:t>{U</w:t>
      </w:r>
      <w:r>
        <w:rPr>
          <w:rFonts w:ascii="Tahoma" w:hAnsi="Tahoma" w:cs="Tahoma"/>
        </w:rPr>
        <w:t>��</w:t>
      </w:r>
      <w:r>
        <w:t xml:space="preserve">K(  </w:t>
      </w:r>
      <w:r>
        <w:rPr>
          <w:rFonts w:ascii="Tahoma" w:hAnsi="Tahoma" w:cs="Tahoma"/>
        </w:rPr>
        <w:t>��</w:t>
      </w:r>
      <w:r>
        <w:t>t</w:t>
      </w:r>
      <w:r>
        <w:rPr>
          <w:rFonts w:ascii="Tahoma" w:hAnsi="Tahoma" w:cs="Tahoma"/>
        </w:rPr>
        <w:t>��</w:t>
      </w:r>
      <w:r>
        <w:t>f</w:t>
      </w:r>
      <w:r>
        <w:rPr>
          <w:rFonts w:ascii="Tahoma" w:hAnsi="Tahoma" w:cs="Tahoma"/>
        </w:rPr>
        <w:t>�</w:t>
      </w:r>
      <w:r>
        <w:t>?\|</w:t>
      </w:r>
      <w:r>
        <w:rPr>
          <w:rFonts w:ascii="Tahoma" w:hAnsi="Tahoma" w:cs="Tahoma"/>
        </w:rPr>
        <w:t>��</w:t>
      </w:r>
      <w:r>
        <w:t>˫I&lt;Y.</w:t>
      </w:r>
      <w:r>
        <w:rPr>
          <w:rFonts w:ascii="Tahoma" w:hAnsi="Tahoma" w:cs="Tahoma"/>
        </w:rPr>
        <w:t>���</w:t>
      </w:r>
      <w:r>
        <w:t>S</w:t>
      </w:r>
      <w:r>
        <w:rPr>
          <w:rFonts w:ascii="Tahoma" w:hAnsi="Tahoma" w:cs="Tahoma"/>
        </w:rPr>
        <w:t>�</w:t>
      </w:r>
      <w:r>
        <w:t>?g_</w:t>
      </w:r>
      <w:r>
        <w:rPr>
          <w:rFonts w:ascii="Tahoma" w:hAnsi="Tahoma" w:cs="Tahoma"/>
        </w:rPr>
        <w:t>���</w:t>
      </w:r>
      <w:r>
        <w:t>?</w:t>
      </w:r>
      <w:r>
        <w:rPr>
          <w:rFonts w:ascii="Tahoma" w:hAnsi="Tahoma" w:cs="Tahoma"/>
        </w:rPr>
        <w:t>���</w:t>
      </w:r>
      <w:r>
        <w:t>X-</w:t>
      </w:r>
      <w:r>
        <w:rPr>
          <w:rFonts w:ascii="Tahoma" w:hAnsi="Tahoma" w:cs="Tahoma"/>
        </w:rPr>
        <w:t>��</w:t>
      </w:r>
      <w:r>
        <w:t>vy</w:t>
      </w:r>
      <w:r>
        <w:rPr>
          <w:rFonts w:ascii="Tahoma" w:hAnsi="Tahoma" w:cs="Tahoma"/>
        </w:rPr>
        <w:t>��</w:t>
      </w:r>
      <w:r>
        <w:t>_~</w:t>
      </w:r>
      <w:r>
        <w:rPr>
          <w:rFonts w:ascii="Tahoma" w:hAnsi="Tahoma" w:cs="Tahoma"/>
        </w:rPr>
        <w:t>���</w:t>
      </w:r>
    </w:p>
    <w:p w14:paraId="31360AC9" w14:textId="77777777" w:rsidR="0045207C" w:rsidRDefault="0045207C" w:rsidP="007724B4">
      <w:pPr>
        <w:pStyle w:val="Heading3"/>
      </w:pPr>
      <w:r>
        <w:t>n</w:t>
      </w:r>
      <w:r>
        <w:rPr>
          <w:rFonts w:ascii="Tahoma" w:hAnsi="Tahoma" w:cs="Tahoma"/>
        </w:rPr>
        <w:t>���</w:t>
      </w:r>
      <w:r>
        <w:t>v</w:t>
      </w:r>
      <w:r>
        <w:rPr>
          <w:rFonts w:ascii="Tahoma" w:hAnsi="Tahoma" w:cs="Tahoma"/>
        </w:rPr>
        <w:t>��</w:t>
      </w:r>
      <w:r>
        <w:t>r&amp;y</w:t>
      </w:r>
      <w:r>
        <w:rPr>
          <w:rFonts w:ascii="Tahoma" w:hAnsi="Tahoma" w:cs="Tahoma"/>
        </w:rPr>
        <w:t>��</w:t>
      </w:r>
    </w:p>
    <w:p w14:paraId="01489ADD" w14:textId="77777777" w:rsidR="0045207C" w:rsidRDefault="0045207C" w:rsidP="007724B4">
      <w:pPr>
        <w:pStyle w:val="Heading3"/>
      </w:pPr>
      <w:r>
        <w:rPr>
          <w:rFonts w:ascii="Tahoma" w:hAnsi="Tahoma" w:cs="Tahoma"/>
        </w:rPr>
        <w:t>�</w:t>
      </w:r>
      <w:r>
        <w:rPr>
          <w:rFonts w:ascii="Segoe UI Historic" w:hAnsi="Segoe UI Historic" w:cs="Segoe UI Historic"/>
        </w:rPr>
        <w:t>ܮ</w:t>
      </w:r>
      <w:r>
        <w:rPr>
          <w:rFonts w:ascii="Calibri" w:hAnsi="Calibri" w:cs="Calibri"/>
        </w:rPr>
        <w:t>ۨ</w:t>
      </w:r>
      <w:r>
        <w:rPr>
          <w:rFonts w:ascii="Tahoma" w:hAnsi="Tahoma" w:cs="Tahoma"/>
        </w:rPr>
        <w:t>��</w:t>
      </w:r>
      <w:r>
        <w:t>l</w:t>
      </w:r>
      <w:r>
        <w:rPr>
          <w:rFonts w:ascii="Tahoma" w:hAnsi="Tahoma" w:cs="Tahoma"/>
        </w:rPr>
        <w:t>�</w:t>
      </w:r>
      <w:r>
        <w:t>lטL</w:t>
      </w:r>
      <w:r>
        <w:rPr>
          <w:rFonts w:ascii="Tahoma" w:hAnsi="Tahoma" w:cs="Tahoma"/>
        </w:rPr>
        <w:t>�</w:t>
      </w:r>
      <w:r>
        <w:t>K</w:t>
      </w:r>
      <w:r>
        <w:rPr>
          <w:rFonts w:ascii="Tahoma" w:hAnsi="Tahoma" w:cs="Tahoma"/>
        </w:rPr>
        <w:t>��</w:t>
      </w:r>
      <w:r>
        <w:t>_L6</w:t>
      </w:r>
      <w:r>
        <w:rPr>
          <w:rFonts w:ascii="Tahoma" w:hAnsi="Tahoma" w:cs="Tahoma"/>
        </w:rPr>
        <w:t>�</w:t>
      </w:r>
      <w:r>
        <w:t>-</w:t>
      </w:r>
      <w:r>
        <w:rPr>
          <w:rFonts w:ascii="Tahoma" w:hAnsi="Tahoma" w:cs="Tahoma"/>
        </w:rPr>
        <w:t>�</w:t>
      </w:r>
      <w:r>
        <w:t>^;0H</w:t>
      </w:r>
      <w:r>
        <w:rPr>
          <w:rFonts w:ascii="Tahoma" w:hAnsi="Tahoma" w:cs="Tahoma"/>
        </w:rPr>
        <w:t>��</w:t>
      </w:r>
      <w:r>
        <w:t>=ej(</w:t>
      </w:r>
      <w:r>
        <w:rPr>
          <w:rFonts w:ascii="Tahoma" w:hAnsi="Tahoma" w:cs="Tahoma"/>
        </w:rPr>
        <w:t>�</w:t>
      </w:r>
      <w:r>
        <w: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byV</w:t>
      </w:r>
      <w:r>
        <w:rPr>
          <w:rFonts w:ascii="Tahoma" w:hAnsi="Tahoma" w:cs="Tahoma"/>
        </w:rPr>
        <w:t>��</w:t>
      </w:r>
      <w:r>
        <w:t>z</w:t>
      </w:r>
      <w:r>
        <w:rPr>
          <w:rFonts w:ascii="MS Gothic" w:eastAsia="MS Gothic" w:hAnsi="MS Gothic" w:cs="MS Gothic" w:hint="eastAsia"/>
        </w:rPr>
        <w:t>墩</w:t>
      </w:r>
      <w:r>
        <w:t>J</w:t>
      </w:r>
      <w:r>
        <w:rPr>
          <w:rFonts w:ascii="Tahoma" w:hAnsi="Tahoma" w:cs="Tahoma"/>
        </w:rPr>
        <w:t>��</w:t>
      </w:r>
      <w:r>
        <w:t>.t</w:t>
      </w:r>
      <w:r>
        <w:rPr>
          <w:rFonts w:ascii="Tahoma" w:hAnsi="Tahoma" w:cs="Tahoma"/>
        </w:rPr>
        <w:t>�</w:t>
      </w:r>
      <w:r>
        <w:t>v</w:t>
      </w:r>
      <w:r>
        <w:rPr>
          <w:rFonts w:ascii="Tahoma" w:hAnsi="Tahoma" w:cs="Tahoma"/>
        </w:rPr>
        <w:t>��</w:t>
      </w:r>
      <w:r>
        <w:t>*b</w:t>
      </w:r>
      <w:r>
        <w:rPr>
          <w:rFonts w:ascii="Tahoma" w:hAnsi="Tahoma" w:cs="Tahoma"/>
        </w:rPr>
        <w:t>�</w:t>
      </w:r>
      <w:r>
        <w:t>t</w:t>
      </w:r>
      <w:r>
        <w:rPr>
          <w:rFonts w:ascii="Tahoma" w:hAnsi="Tahoma" w:cs="Tahoma"/>
        </w:rPr>
        <w:t>�</w:t>
      </w:r>
      <w:r>
        <w:t>[Ng</w:t>
      </w:r>
      <w:r>
        <w:rPr>
          <w:rFonts w:ascii="Tahoma" w:hAnsi="Tahoma" w:cs="Tahoma"/>
        </w:rPr>
        <w:t>����</w:t>
      </w:r>
      <w:r>
        <w:t>ou</w:t>
      </w:r>
      <w:r>
        <w:rPr>
          <w:rFonts w:ascii="Tahoma" w:hAnsi="Tahoma" w:cs="Tahoma"/>
        </w:rPr>
        <w:t>�</w:t>
      </w:r>
      <w:r>
        <w:t>1</w:t>
      </w:r>
      <w:r>
        <w:rPr>
          <w:rFonts w:ascii="Tahoma" w:hAnsi="Tahoma" w:cs="Tahoma"/>
        </w:rPr>
        <w:t>�</w:t>
      </w:r>
      <w:r>
        <w:t>b:[</w:t>
      </w:r>
      <w:r>
        <w:rPr>
          <w:rFonts w:ascii="Tahoma" w:hAnsi="Tahoma" w:cs="Tahoma"/>
        </w:rPr>
        <w:t>��</w:t>
      </w:r>
      <w:r>
        <w:t>j6</w:t>
      </w:r>
      <w:r>
        <w:rPr>
          <w:rFonts w:ascii="Tahoma" w:hAnsi="Tahoma" w:cs="Tahoma"/>
        </w:rPr>
        <w:t>�</w:t>
      </w:r>
      <w:r>
        <w:t>b</w:t>
      </w:r>
      <w:r>
        <w:rPr>
          <w:rFonts w:ascii="Tahoma" w:hAnsi="Tahoma" w:cs="Tahoma"/>
        </w:rPr>
        <w:t>��</w:t>
      </w:r>
      <w:r>
        <w:t>T</w:t>
      </w:r>
    </w:p>
    <w:p w14:paraId="5969BB98" w14:textId="77777777" w:rsidR="0045207C" w:rsidRDefault="0045207C" w:rsidP="007724B4">
      <w:pPr>
        <w:pStyle w:val="Heading3"/>
      </w:pPr>
      <w:r>
        <w:rPr>
          <w:rFonts w:ascii="Tahoma" w:hAnsi="Tahoma" w:cs="Tahoma"/>
        </w:rPr>
        <w:t>��</w:t>
      </w:r>
      <w:r>
        <w:t>Lh</w:t>
      </w:r>
      <w:r>
        <w:rPr>
          <w:rFonts w:ascii="Tahoma" w:hAnsi="Tahoma" w:cs="Tahoma"/>
        </w:rPr>
        <w:t>������</w:t>
      </w:r>
      <w:r>
        <w:t>XX</w:t>
      </w:r>
      <w:r>
        <w:rPr>
          <w:rFonts w:ascii="Tahoma" w:hAnsi="Tahoma" w:cs="Tahoma"/>
        </w:rPr>
        <w:t>�</w:t>
      </w:r>
      <w:r>
        <w:t>(</w:t>
      </w:r>
      <w:r>
        <w:rPr>
          <w:rFonts w:ascii="Tahoma" w:hAnsi="Tahoma" w:cs="Tahoma"/>
        </w:rPr>
        <w:t>��</w:t>
      </w:r>
      <w:r>
        <w:t>8</w:t>
      </w:r>
      <w:r>
        <w:rPr>
          <w:rFonts w:ascii="Tahoma" w:hAnsi="Tahoma" w:cs="Tahoma"/>
        </w:rPr>
        <w:t>���</w:t>
      </w:r>
      <w:r>
        <w:t>B</w:t>
      </w:r>
      <w:r>
        <w:rPr>
          <w:rFonts w:ascii="Tahoma" w:hAnsi="Tahoma" w:cs="Tahoma"/>
        </w:rPr>
        <w:t>��</w:t>
      </w:r>
      <w:r>
        <w:t>ЖR</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Uח+</w:t>
      </w:r>
      <w:r>
        <w:rPr>
          <w:rFonts w:ascii="Tahoma" w:hAnsi="Tahoma" w:cs="Tahoma"/>
        </w:rPr>
        <w:t>���</w:t>
      </w:r>
      <w:r>
        <w:t>Y</w:t>
      </w:r>
      <w:r>
        <w:rPr>
          <w:rFonts w:ascii="Tahoma" w:hAnsi="Tahoma" w:cs="Tahoma"/>
        </w:rPr>
        <w:t>���</w:t>
      </w:r>
      <w:r>
        <w:t>T~R</w:t>
      </w:r>
      <w:r>
        <w:rPr>
          <w:rFonts w:ascii="Tahoma" w:hAnsi="Tahoma" w:cs="Tahoma"/>
        </w:rPr>
        <w:t>���</w:t>
      </w:r>
      <w:r>
        <w:t>kK</w:t>
      </w:r>
      <w:r>
        <w:rPr>
          <w:rFonts w:ascii="Tahoma" w:hAnsi="Tahoma" w:cs="Tahoma"/>
        </w:rPr>
        <w:t>��</w:t>
      </w:r>
      <w:r>
        <w:t>,UksVu?f</w:t>
      </w:r>
      <w:r>
        <w:rPr>
          <w:rFonts w:ascii="Tahoma" w:hAnsi="Tahoma" w:cs="Tahoma"/>
        </w:rPr>
        <w:t>��</w:t>
      </w:r>
      <w:r>
        <w:t>4*</w:t>
      </w:r>
      <w:r>
        <w:rPr>
          <w:rFonts w:ascii="Tahoma" w:hAnsi="Tahoma" w:cs="Tahoma"/>
        </w:rPr>
        <w:t>�����</w:t>
      </w:r>
      <w:r>
        <w:t>*</w:t>
      </w:r>
      <w:r>
        <w:rPr>
          <w:rFonts w:ascii="Tahoma" w:hAnsi="Tahoma" w:cs="Tahoma"/>
        </w:rPr>
        <w:t>�</w:t>
      </w:r>
      <w:r>
        <w:t>R</w:t>
      </w:r>
      <w:r>
        <w:rPr>
          <w:rFonts w:ascii="Tahoma" w:hAnsi="Tahoma" w:cs="Tahoma"/>
        </w:rPr>
        <w:t>�����</w:t>
      </w:r>
      <w:r>
        <w:t>Y}?</w:t>
      </w:r>
      <w:r>
        <w:rPr>
          <w:rFonts w:ascii="Tahoma" w:hAnsi="Tahoma" w:cs="Tahoma"/>
        </w:rPr>
        <w:t>����</w:t>
      </w:r>
      <w:r>
        <w:t>'W</w:t>
      </w:r>
      <w:r>
        <w:rPr>
          <w:rFonts w:ascii="Tahoma" w:hAnsi="Tahoma" w:cs="Tahoma"/>
        </w:rPr>
        <w:t>��</w:t>
      </w:r>
    </w:p>
    <w:p w14:paraId="484E8F9C" w14:textId="77777777" w:rsidR="0045207C" w:rsidRDefault="0045207C" w:rsidP="007724B4">
      <w:pPr>
        <w:pStyle w:val="Heading3"/>
      </w:pPr>
      <w:r>
        <w:rPr>
          <w:rFonts w:ascii="Tahoma" w:hAnsi="Tahoma" w:cs="Tahoma"/>
        </w:rPr>
        <w:t>��</w:t>
      </w:r>
    </w:p>
    <w:p w14:paraId="08E82D5D" w14:textId="77777777" w:rsidR="0045207C" w:rsidRDefault="0045207C" w:rsidP="007724B4">
      <w:pPr>
        <w:pStyle w:val="Heading3"/>
      </w:pPr>
      <w:r>
        <w:t>V</w:t>
      </w:r>
      <w:r>
        <w:rPr>
          <w:rFonts w:ascii="Tahoma" w:hAnsi="Tahoma" w:cs="Tahoma"/>
        </w:rPr>
        <w:t>�</w:t>
      </w:r>
      <w:r>
        <w:t>k</w:t>
      </w:r>
      <w:r>
        <w:rPr>
          <w:rFonts w:ascii="Tahoma" w:hAnsi="Tahoma" w:cs="Tahoma"/>
        </w:rPr>
        <w:t>��</w:t>
      </w:r>
      <w:r>
        <w:t>?</w:t>
      </w:r>
      <w:r>
        <w:rPr>
          <w:rFonts w:ascii="Tahoma" w:hAnsi="Tahoma" w:cs="Tahoma"/>
        </w:rPr>
        <w:t>�</w:t>
      </w:r>
      <w:r>
        <w:t>K)'</w:t>
      </w:r>
    </w:p>
    <w:p w14:paraId="4E210C85" w14:textId="77777777" w:rsidR="0045207C" w:rsidRDefault="0045207C" w:rsidP="007724B4">
      <w:pPr>
        <w:pStyle w:val="Heading3"/>
      </w:pPr>
      <w:r>
        <w:rPr>
          <w:rFonts w:ascii="Tahoma" w:hAnsi="Tahoma" w:cs="Tahoma"/>
        </w:rPr>
        <w:t>���</w:t>
      </w:r>
      <w:r>
        <w:t>%</w:t>
      </w:r>
    </w:p>
    <w:p w14:paraId="64EA2BF2" w14:textId="77777777" w:rsidR="0045207C" w:rsidRDefault="0045207C" w:rsidP="007724B4">
      <w:pPr>
        <w:pStyle w:val="Heading3"/>
      </w:pPr>
      <w:r>
        <w:rPr>
          <w:rFonts w:ascii="Tahoma" w:hAnsi="Tahoma" w:cs="Tahoma"/>
        </w:rPr>
        <w:t>�</w:t>
      </w:r>
      <w:r>
        <w:t>)</w:t>
      </w:r>
      <w:r>
        <w:rPr>
          <w:rFonts w:ascii="Tahoma" w:hAnsi="Tahoma" w:cs="Tahoma"/>
        </w:rPr>
        <w:t>��</w:t>
      </w:r>
      <w:r>
        <w:t xml:space="preserve">L   </w:t>
      </w:r>
      <w:r>
        <w:rPr>
          <w:rFonts w:ascii="Tahoma" w:hAnsi="Tahoma" w:cs="Tahoma"/>
        </w:rPr>
        <w:t>��</w:t>
      </w:r>
      <w:r>
        <w:t>*</w:t>
      </w:r>
      <w:r>
        <w:rPr>
          <w:rFonts w:ascii="Tahoma" w:hAnsi="Tahoma" w:cs="Tahoma"/>
        </w:rPr>
        <w:t>�</w:t>
      </w:r>
      <w:r>
        <w:t>lt~</w:t>
      </w:r>
    </w:p>
    <w:p w14:paraId="06A4D6C2" w14:textId="77777777" w:rsidR="0045207C" w:rsidRDefault="0045207C" w:rsidP="007724B4">
      <w:pPr>
        <w:pStyle w:val="Heading3"/>
      </w:pPr>
      <w:r>
        <w:rPr>
          <w:rFonts w:ascii="Tahoma" w:hAnsi="Tahoma" w:cs="Tahoma"/>
        </w:rPr>
        <w:t>�</w:t>
      </w:r>
      <w:r>
        <w:t>e</w:t>
      </w:r>
      <w:r>
        <w:rPr>
          <w:rFonts w:ascii="Tahoma" w:hAnsi="Tahoma" w:cs="Tahoma"/>
        </w:rPr>
        <w:t>�</w:t>
      </w:r>
      <w:r>
        <w:t>D"ğ</w:t>
      </w:r>
    </w:p>
    <w:p w14:paraId="7CCF7CE8" w14:textId="77777777" w:rsidR="0045207C" w:rsidRDefault="0045207C" w:rsidP="007724B4">
      <w:pPr>
        <w:pStyle w:val="Heading3"/>
      </w:pP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z</w:t>
      </w:r>
      <w:r>
        <w:rPr>
          <w:rFonts w:ascii="Tahoma" w:hAnsi="Tahoma" w:cs="Tahoma"/>
        </w:rPr>
        <w:t>�</w:t>
      </w:r>
      <w:r>
        <w:t>Z</w:t>
      </w:r>
      <w:r>
        <w:rPr>
          <w:rFonts w:ascii="Tahoma" w:hAnsi="Tahoma" w:cs="Tahoma"/>
        </w:rPr>
        <w:t>�</w:t>
      </w:r>
      <w:r>
        <w:t>u&amp;hE`(R.</w:t>
      </w:r>
      <w:r>
        <w:rPr>
          <w:rFonts w:ascii="Tahoma" w:hAnsi="Tahoma" w:cs="Tahoma"/>
        </w:rPr>
        <w:t>��</w:t>
      </w:r>
      <w:r>
        <w:t>p</w:t>
      </w:r>
      <w:r>
        <w:rPr>
          <w:rFonts w:ascii="Tahoma" w:hAnsi="Tahoma" w:cs="Tahoma"/>
        </w:rPr>
        <w:t>�</w:t>
      </w:r>
      <w:r>
        <w:t xml:space="preserve">       </w:t>
      </w:r>
      <w:r>
        <w:rPr>
          <w:rFonts w:ascii="Tahoma" w:hAnsi="Tahoma" w:cs="Tahoma"/>
        </w:rPr>
        <w:t>��</w:t>
      </w:r>
      <w:r>
        <w:t>3</w:t>
      </w:r>
      <w:r>
        <w:rPr>
          <w:rFonts w:ascii="Tahoma" w:hAnsi="Tahoma" w:cs="Tahoma"/>
        </w:rPr>
        <w:t>�</w:t>
      </w:r>
      <w:r>
        <w:t>ʴ</w:t>
      </w:r>
      <w:r>
        <w:rPr>
          <w:rFonts w:ascii="Tahoma" w:hAnsi="Tahoma" w:cs="Tahoma"/>
        </w:rPr>
        <w:t>�</w:t>
      </w:r>
      <w:r>
        <w:t>D</w:t>
      </w:r>
      <w:r>
        <w:rPr>
          <w:rFonts w:ascii="Tahoma" w:hAnsi="Tahoma" w:cs="Tahoma"/>
        </w:rPr>
        <w:t>����</w:t>
      </w:r>
      <w:r>
        <w:t>.6Bb</w:t>
      </w:r>
      <w:r>
        <w:rPr>
          <w:rFonts w:ascii="Tahoma" w:hAnsi="Tahoma" w:cs="Tahoma"/>
        </w:rPr>
        <w:t>�</w:t>
      </w:r>
      <w:r>
        <w:t>/</w:t>
      </w:r>
      <w:r>
        <w:rPr>
          <w:rFonts w:ascii="Tahoma" w:hAnsi="Tahoma" w:cs="Tahoma"/>
        </w:rPr>
        <w:t>��</w:t>
      </w:r>
      <w:r>
        <w:t>pnW</w:t>
      </w:r>
      <w:r>
        <w:rPr>
          <w:rFonts w:ascii="Tahoma" w:hAnsi="Tahoma" w:cs="Tahoma"/>
        </w:rPr>
        <w:t>�</w:t>
      </w:r>
      <w:r>
        <w:t>Tn'</w:t>
      </w:r>
      <w:r>
        <w:rPr>
          <w:rFonts w:ascii="Tahoma" w:hAnsi="Tahoma" w:cs="Tahoma"/>
        </w:rPr>
        <w:t>�</w:t>
      </w:r>
      <w:r>
        <w:t>c</w:t>
      </w:r>
    </w:p>
    <w:p w14:paraId="3EF7C578" w14:textId="77777777" w:rsidR="0045207C" w:rsidRDefault="0045207C" w:rsidP="007724B4">
      <w:pPr>
        <w:pStyle w:val="Heading3"/>
      </w:pPr>
      <w:r>
        <w:t>lC</w:t>
      </w:r>
      <w:r>
        <w:rPr>
          <w:rFonts w:ascii="Tahoma" w:hAnsi="Tahoma" w:cs="Tahoma"/>
        </w:rPr>
        <w:t>��</w:t>
      </w:r>
      <w:r>
        <w:t>S</w:t>
      </w:r>
      <w:r>
        <w:rPr>
          <w:rFonts w:ascii="Tahoma" w:hAnsi="Tahoma" w:cs="Tahoma"/>
        </w:rPr>
        <w:t>���</w:t>
      </w:r>
      <w:r>
        <w:t>!FP)</w:t>
      </w:r>
      <w:r>
        <w:rPr>
          <w:rFonts w:ascii="Tahoma" w:hAnsi="Tahoma" w:cs="Tahoma"/>
        </w:rPr>
        <w:t>��</w:t>
      </w:r>
      <w:r>
        <w:t>*Y</w:t>
      </w:r>
      <w:r>
        <w:rPr>
          <w:rFonts w:ascii="Tahoma" w:hAnsi="Tahoma" w:cs="Tahoma"/>
        </w:rPr>
        <w:t>��</w:t>
      </w:r>
      <w:r>
        <w:t>W</w:t>
      </w:r>
      <w:r>
        <w:rPr>
          <w:rFonts w:ascii="Tahoma" w:hAnsi="Tahoma" w:cs="Tahoma"/>
        </w:rPr>
        <w:t>�</w:t>
      </w:r>
      <w:r>
        <w:t xml:space="preserve">    fVD</w:t>
      </w:r>
      <w:r>
        <w:rPr>
          <w:rFonts w:ascii="Tahoma" w:hAnsi="Tahoma" w:cs="Tahoma"/>
        </w:rPr>
        <w:t>����</w:t>
      </w:r>
      <w:r>
        <w:t xml:space="preserve"> 6</w:t>
      </w:r>
      <w:r>
        <w:rPr>
          <w:rFonts w:ascii="Tahoma" w:hAnsi="Tahoma" w:cs="Tahoma"/>
        </w:rPr>
        <w:t>�</w:t>
      </w:r>
      <w:r>
        <w:t>I</w:t>
      </w:r>
      <w:r>
        <w:rPr>
          <w:rFonts w:ascii="Tahoma" w:hAnsi="Tahoma" w:cs="Tahoma"/>
        </w:rPr>
        <w:t>�</w:t>
      </w:r>
      <w:r>
        <w:t>T</w:t>
      </w:r>
      <w:r>
        <w:rPr>
          <w:rFonts w:ascii="Tahoma" w:hAnsi="Tahoma" w:cs="Tahoma"/>
        </w:rPr>
        <w:t>�����</w:t>
      </w:r>
      <w:r>
        <w:t>`</w:t>
      </w:r>
    </w:p>
    <w:p w14:paraId="425F69BB" w14:textId="77777777" w:rsidR="0045207C" w:rsidRDefault="0045207C" w:rsidP="007724B4">
      <w:pPr>
        <w:pStyle w:val="Heading3"/>
      </w:pPr>
      <w:r>
        <w:rPr>
          <w:rFonts w:ascii="Tahoma" w:hAnsi="Tahoma" w:cs="Tahoma"/>
        </w:rPr>
        <w:t>��</w:t>
      </w:r>
      <w:r>
        <w:t>Ȃm</w:t>
      </w:r>
      <w:r>
        <w:rPr>
          <w:rFonts w:ascii="Tahoma" w:hAnsi="Tahoma" w:cs="Tahoma"/>
        </w:rPr>
        <w:t>�</w:t>
      </w:r>
      <w:r>
        <w:t>$</w:t>
      </w:r>
      <w:r>
        <w:rPr>
          <w:rFonts w:ascii="Tahoma" w:hAnsi="Tahoma" w:cs="Tahoma"/>
        </w:rPr>
        <w:t>�</w:t>
      </w:r>
      <w:r>
        <w:t>1</w:t>
      </w:r>
      <w:r>
        <w:rPr>
          <w:rFonts w:ascii="Tahoma" w:hAnsi="Tahoma" w:cs="Tahoma"/>
        </w:rPr>
        <w:t>�</w:t>
      </w:r>
      <w:r>
        <w:t>E</w:t>
      </w:r>
      <w:r>
        <w:rPr>
          <w:rFonts w:ascii="Tahoma" w:hAnsi="Tahoma" w:cs="Tahoma"/>
        </w:rPr>
        <w:t>�</w:t>
      </w:r>
      <w:r>
        <w:t>N</w:t>
      </w:r>
      <w:r>
        <w:rPr>
          <w:rFonts w:ascii="Tahoma" w:hAnsi="Tahoma" w:cs="Tahoma"/>
        </w:rPr>
        <w:t>�</w:t>
      </w:r>
      <w:r>
        <w:t>E</w:t>
      </w:r>
      <w:r>
        <w:rPr>
          <w:rFonts w:ascii="Tahoma" w:hAnsi="Tahoma" w:cs="Tahoma"/>
        </w:rPr>
        <w:t>���</w:t>
      </w:r>
      <w:r>
        <w:t>3DLf</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r>
        <w:t>h</w:t>
      </w:r>
      <w:r>
        <w:rPr>
          <w:rFonts w:ascii="Tahoma" w:hAnsi="Tahoma" w:cs="Tahoma"/>
        </w:rPr>
        <w:t>�</w:t>
      </w:r>
      <w:r>
        <w:t>v`</w:t>
      </w:r>
      <w:r>
        <w:rPr>
          <w:rFonts w:ascii="Tahoma" w:hAnsi="Tahoma" w:cs="Tahoma"/>
        </w:rPr>
        <w:t>�</w:t>
      </w:r>
      <w:r>
        <w:t>I</w:t>
      </w:r>
      <w:r>
        <w:rPr>
          <w:rFonts w:ascii="Tahoma" w:hAnsi="Tahoma" w:cs="Tahoma"/>
        </w:rPr>
        <w:t>��</w:t>
      </w:r>
      <w:r>
        <w:t>`F</w:t>
      </w:r>
      <w:r>
        <w:rPr>
          <w:rFonts w:ascii="Tahoma" w:hAnsi="Tahoma" w:cs="Tahoma"/>
        </w:rPr>
        <w:t>���</w:t>
      </w:r>
      <w:r>
        <w:t>+</w:t>
      </w:r>
      <w:r>
        <w:rPr>
          <w:rFonts w:ascii="Tahoma" w:hAnsi="Tahoma" w:cs="Tahoma"/>
        </w:rPr>
        <w:t>�</w:t>
      </w:r>
      <w:r>
        <w:t>1</w:t>
      </w:r>
      <w:r>
        <w:rPr>
          <w:rFonts w:ascii="Tahoma" w:hAnsi="Tahoma" w:cs="Tahoma"/>
        </w:rPr>
        <w:t>�</w:t>
      </w:r>
      <w:r>
        <w:t>W$(</w:t>
      </w:r>
      <w:r>
        <w:rPr>
          <w:rFonts w:ascii="Tahoma" w:hAnsi="Tahoma" w:cs="Tahoma"/>
        </w:rPr>
        <w:t>�</w:t>
      </w:r>
      <w:r>
        <w:t>y.V</w:t>
      </w:r>
      <w:r>
        <w:rPr>
          <w:rFonts w:ascii="Tahoma" w:hAnsi="Tahoma" w:cs="Tahoma"/>
        </w:rPr>
        <w:t>���</w:t>
      </w:r>
      <w:r>
        <w:t>V</w:t>
      </w:r>
      <w:r>
        <w:rPr>
          <w:rFonts w:ascii="Tahoma" w:hAnsi="Tahoma" w:cs="Tahoma"/>
        </w:rPr>
        <w:t>�</w:t>
      </w:r>
      <w:r>
        <w:t>]</w:t>
      </w:r>
      <w:r>
        <w:rPr>
          <w:rFonts w:ascii="Tahoma" w:hAnsi="Tahoma" w:cs="Tahoma"/>
        </w:rPr>
        <w:t>����</w:t>
      </w:r>
      <w:r>
        <w:t>c</w:t>
      </w:r>
      <w:r>
        <w:rPr>
          <w:rFonts w:ascii="Tahoma" w:hAnsi="Tahoma" w:cs="Tahoma"/>
        </w:rPr>
        <w:t>��</w:t>
      </w:r>
      <w:r>
        <w:t>'s</w:t>
      </w:r>
      <w:r>
        <w:rPr>
          <w:rFonts w:ascii="Tahoma" w:hAnsi="Tahoma" w:cs="Tahoma"/>
        </w:rPr>
        <w:t>��������</w:t>
      </w:r>
      <w:r>
        <w:t>?</w:t>
      </w:r>
      <w:r>
        <w:rPr>
          <w:rFonts w:ascii="Tahoma" w:hAnsi="Tahoma" w:cs="Tahoma"/>
        </w:rPr>
        <w:t>�</w:t>
      </w:r>
      <w:r>
        <w:t>T</w:t>
      </w:r>
      <w:r>
        <w:rPr>
          <w:rFonts w:ascii="Tahoma" w:hAnsi="Tahoma" w:cs="Tahoma"/>
        </w:rPr>
        <w:t>�</w:t>
      </w:r>
      <w:r>
        <w:t>Ӻ</w:t>
      </w:r>
      <w:r>
        <w:rPr>
          <w:rFonts w:ascii="Tahoma" w:hAnsi="Tahoma" w:cs="Tahoma"/>
        </w:rPr>
        <w:t>⸮�</w:t>
      </w:r>
      <w:r>
        <w:t>r.!</w:t>
      </w:r>
      <w:r>
        <w:rPr>
          <w:rFonts w:ascii="Tahoma" w:hAnsi="Tahoma" w:cs="Tahoma"/>
        </w:rPr>
        <w:t>��</w:t>
      </w:r>
      <w:r>
        <w:t>ʏ_</w:t>
      </w:r>
      <w:r>
        <w:rPr>
          <w:rFonts w:ascii="Tahoma" w:hAnsi="Tahoma" w:cs="Tahoma"/>
        </w:rPr>
        <w:t>�</w:t>
      </w:r>
      <w:r>
        <w:t>8=</w:t>
      </w:r>
      <w:r>
        <w:rPr>
          <w:rFonts w:ascii="Tahoma" w:hAnsi="Tahoma" w:cs="Tahoma"/>
        </w:rPr>
        <w:t>�</w:t>
      </w:r>
      <w:r>
        <w:t>c</w:t>
      </w:r>
      <w:r>
        <w:rPr>
          <w:rFonts w:ascii="Tahoma" w:hAnsi="Tahoma" w:cs="Tahoma"/>
        </w:rPr>
        <w:t>���������</w:t>
      </w:r>
      <w:r>
        <w:t>r</w:t>
      </w:r>
      <w:r>
        <w:rPr>
          <w:rFonts w:ascii="Tahoma" w:hAnsi="Tahoma" w:cs="Tahoma"/>
        </w:rPr>
        <w:t>���</w:t>
      </w:r>
      <w:r>
        <w:t>q]&gt;=I&gt;</w:t>
      </w:r>
      <w:r>
        <w:rPr>
          <w:rFonts w:ascii="Tahoma" w:hAnsi="Tahoma" w:cs="Tahoma"/>
        </w:rPr>
        <w:t>���</w:t>
      </w:r>
      <w:r>
        <w:t>۳</w:t>
      </w:r>
      <w:r>
        <w:rPr>
          <w:rFonts w:ascii="Tahoma" w:hAnsi="Tahoma" w:cs="Tahoma"/>
        </w:rPr>
        <w:t>�</w:t>
      </w:r>
      <w:r>
        <w:t>lv</w:t>
      </w:r>
      <w:r>
        <w:rPr>
          <w:rFonts w:ascii="Tahoma" w:hAnsi="Tahoma" w:cs="Tahoma"/>
        </w:rPr>
        <w:t>�</w:t>
      </w:r>
      <w:r>
        <w:t>l</w:t>
      </w:r>
      <w:r>
        <w:rPr>
          <w:rFonts w:ascii="Tahoma" w:hAnsi="Tahoma" w:cs="Tahoma"/>
        </w:rPr>
        <w:t>���</w:t>
      </w:r>
      <w:r>
        <w:t>x</w:t>
      </w:r>
      <w:r>
        <w:rPr>
          <w:rFonts w:ascii="Tahoma" w:hAnsi="Tahoma" w:cs="Tahoma"/>
        </w:rPr>
        <w:t>��</w:t>
      </w:r>
      <w:r>
        <w:t>U</w:t>
      </w:r>
      <w:r>
        <w:rPr>
          <w:rFonts w:ascii="Tahoma" w:hAnsi="Tahoma" w:cs="Tahoma"/>
        </w:rPr>
        <w:t>�</w:t>
      </w:r>
      <w:r>
        <w:t>v</w:t>
      </w:r>
      <w:r>
        <w:rPr>
          <w:rFonts w:ascii="Tahoma" w:hAnsi="Tahoma" w:cs="Tahoma"/>
        </w:rPr>
        <w:t>�</w:t>
      </w:r>
      <w:r>
        <w:t>IEND</w:t>
      </w:r>
      <w:r>
        <w:rPr>
          <w:rFonts w:ascii="Tahoma" w:hAnsi="Tahoma" w:cs="Tahoma"/>
        </w:rPr>
        <w:t>�</w:t>
      </w:r>
      <w:r>
        <w:t>B`</w:t>
      </w:r>
      <w:r>
        <w:rPr>
          <w:rFonts w:ascii="Tahoma" w:hAnsi="Tahoma" w:cs="Tahoma"/>
        </w:rPr>
        <w:t>��</w:t>
      </w:r>
      <w:r>
        <w:t>PNG</w:t>
      </w:r>
    </w:p>
    <w:p w14:paraId="6167FC4E" w14:textId="77777777" w:rsidR="0045207C" w:rsidRDefault="0045207C" w:rsidP="007724B4">
      <w:pPr>
        <w:pStyle w:val="Heading3"/>
      </w:pPr>
      <w:r>
        <w:rPr>
          <w:rFonts w:ascii="Tahoma" w:hAnsi="Tahoma" w:cs="Tahoma"/>
        </w:rPr>
        <w:t>⸮</w:t>
      </w:r>
    </w:p>
    <w:p w14:paraId="6D472037" w14:textId="77777777" w:rsidR="0045207C" w:rsidRDefault="0045207C" w:rsidP="007724B4">
      <w:pPr>
        <w:pStyle w:val="Heading3"/>
      </w:pPr>
    </w:p>
    <w:p w14:paraId="5CABBCB0" w14:textId="77777777" w:rsidR="0045207C" w:rsidRDefault="0045207C" w:rsidP="007724B4">
      <w:pPr>
        <w:pStyle w:val="Heading3"/>
      </w:pPr>
      <w:r>
        <w:t>IHD:</w:t>
      </w:r>
      <w:r>
        <w:rPr>
          <w:rFonts w:ascii="Tahoma" w:hAnsi="Tahoma" w:cs="Tahoma"/>
        </w:rPr>
        <w:t>��</w:t>
      </w:r>
      <w:r>
        <w:t xml:space="preserve">  pHYs</w:t>
      </w:r>
    </w:p>
    <w:p w14:paraId="43729C8E" w14:textId="77777777" w:rsidR="0045207C" w:rsidRDefault="0045207C" w:rsidP="007724B4">
      <w:pPr>
        <w:pStyle w:val="Heading3"/>
      </w:pPr>
    </w:p>
    <w:p w14:paraId="1EECCDA7" w14:textId="77777777" w:rsidR="0045207C" w:rsidRDefault="0045207C" w:rsidP="007724B4">
      <w:pPr>
        <w:pStyle w:val="Heading3"/>
      </w:pPr>
      <w:r>
        <w:rPr>
          <w:rFonts w:ascii="Tahoma" w:hAnsi="Tahoma" w:cs="Tahoma"/>
        </w:rPr>
        <w:t>��</w:t>
      </w:r>
      <w:r>
        <w:t>~</w:t>
      </w:r>
      <w:r>
        <w:rPr>
          <w:rFonts w:ascii="Tahoma" w:hAnsi="Tahoma" w:cs="Tahoma"/>
        </w:rPr>
        <w:t>��</w:t>
      </w:r>
      <w:r>
        <w:t>IDAT8˅U_hSW</w:t>
      </w:r>
      <w:r>
        <w:rPr>
          <w:rFonts w:ascii="Tahoma" w:hAnsi="Tahoma" w:cs="Tahoma"/>
        </w:rPr>
        <w:t>��</w:t>
      </w:r>
      <w:r>
        <w:t>9'</w:t>
      </w:r>
      <w:r>
        <w:rPr>
          <w:rFonts w:ascii="Tahoma" w:hAnsi="Tahoma" w:cs="Tahoma"/>
        </w:rPr>
        <w:t>�</w:t>
      </w:r>
      <w:r>
        <w:t>'I</w:t>
      </w:r>
      <w:r>
        <w:rPr>
          <w:rFonts w:ascii="Tahoma" w:hAnsi="Tahoma" w:cs="Tahoma"/>
        </w:rPr>
        <w:t>���</w:t>
      </w:r>
      <w:r>
        <w:t>ئ͚</w:t>
      </w:r>
      <w:r>
        <w:rPr>
          <w:rFonts w:ascii="Calibri" w:hAnsi="Calibri" w:cs="Calibri"/>
        </w:rPr>
        <w:t>޶</w:t>
      </w:r>
      <w:r>
        <w:rPr>
          <w:rFonts w:ascii="Tahoma" w:hAnsi="Tahoma" w:cs="Tahoma"/>
        </w:rPr>
        <w:t>�</w:t>
      </w:r>
      <w:r>
        <w:t>ns</w:t>
      </w:r>
      <w:r>
        <w:rPr>
          <w:rFonts w:ascii="Tahoma" w:hAnsi="Tahoma" w:cs="Tahoma"/>
        </w:rPr>
        <w:t>�</w:t>
      </w:r>
      <w:r>
        <w:t>Z</w:t>
      </w:r>
      <w:r>
        <w:rPr>
          <w:rFonts w:ascii="Tahoma" w:hAnsi="Tahoma" w:cs="Tahoma"/>
        </w:rPr>
        <w:t>��</w:t>
      </w:r>
      <w:r>
        <w:t>2</w:t>
      </w:r>
      <w:r>
        <w:rPr>
          <w:rFonts w:ascii="Tahoma" w:hAnsi="Tahoma" w:cs="Tahoma"/>
        </w:rPr>
        <w:t>���</w:t>
      </w:r>
      <w:r>
        <w:t>_</w:t>
      </w:r>
      <w:r>
        <w:rPr>
          <w:rFonts w:ascii="Tahoma" w:hAnsi="Tahoma" w:cs="Tahoma"/>
        </w:rPr>
        <w:t>�</w:t>
      </w:r>
      <w:r>
        <w:t>&gt;NDa0</w:t>
      </w:r>
      <w:r>
        <w:rPr>
          <w:rFonts w:ascii="Tahoma" w:hAnsi="Tahoma" w:cs="Tahoma"/>
        </w:rPr>
        <w:t>��</w:t>
      </w:r>
      <w:r>
        <w:t>`</w:t>
      </w:r>
      <w:r>
        <w:rPr>
          <w:rFonts w:ascii="Tahoma" w:hAnsi="Tahoma" w:cs="Tahoma"/>
        </w:rPr>
        <w:t>�</w:t>
      </w:r>
      <w:r>
        <w:t>/2և</w:t>
      </w:r>
      <w:r>
        <w:rPr>
          <w:rFonts w:ascii="Tahoma" w:hAnsi="Tahoma" w:cs="Tahoma"/>
        </w:rPr>
        <w:t>�</w:t>
      </w:r>
      <w:r>
        <w:t>a</w:t>
      </w:r>
      <w:r>
        <w:rPr>
          <w:rFonts w:ascii="Tahoma" w:hAnsi="Tahoma" w:cs="Tahoma"/>
        </w:rPr>
        <w:t>��</w:t>
      </w:r>
      <w:r>
        <w:t>&gt;</w:t>
      </w:r>
      <w:r>
        <w:rPr>
          <w:rFonts w:ascii="Tahoma" w:hAnsi="Tahoma" w:cs="Tahoma"/>
        </w:rPr>
        <w:t>�</w:t>
      </w:r>
      <w:r>
        <w:t>I</w:t>
      </w:r>
      <w:r>
        <w:rPr>
          <w:rFonts w:ascii="Tahoma" w:hAnsi="Tahoma" w:cs="Tahoma"/>
        </w:rPr>
        <w:t>�</w:t>
      </w:r>
      <w:r>
        <w:t>N</w:t>
      </w:r>
      <w:r>
        <w:rPr>
          <w:rFonts w:ascii="Tahoma" w:hAnsi="Tahoma" w:cs="Tahoma"/>
        </w:rPr>
        <w:t>�</w:t>
      </w:r>
      <w:r>
        <w:t>%0</w:t>
      </w:r>
      <w:r>
        <w:rPr>
          <w:rFonts w:ascii="Tahoma" w:hAnsi="Tahoma" w:cs="Tahoma"/>
        </w:rPr>
        <w:t>�</w:t>
      </w:r>
      <w:r>
        <w:t>ef:]</w:t>
      </w:r>
      <w:r>
        <w:rPr>
          <w:rFonts w:ascii="Tahoma" w:hAnsi="Tahoma" w:cs="Tahoma"/>
        </w:rPr>
        <w:t>����</w:t>
      </w:r>
      <w:r>
        <w:t>QSs</w:t>
      </w:r>
      <w:r>
        <w:rPr>
          <w:rFonts w:ascii="Tahoma" w:hAnsi="Tahoma" w:cs="Tahoma"/>
        </w:rPr>
        <w:t>�</w:t>
      </w:r>
      <w:r>
        <w:t>6</w:t>
      </w:r>
      <w:r>
        <w:rPr>
          <w:rFonts w:ascii="Tahoma" w:hAnsi="Tahoma" w:cs="Tahoma"/>
        </w:rPr>
        <w:t>�</w:t>
      </w:r>
      <w:r>
        <w:t>M</w:t>
      </w:r>
      <w:r>
        <w:rPr>
          <w:rFonts w:ascii="Tahoma" w:hAnsi="Tahoma" w:cs="Tahoma"/>
        </w:rPr>
        <w:t>��</w:t>
      </w:r>
      <w:r>
        <w:t>!</w:t>
      </w:r>
      <w:r>
        <w:rPr>
          <w:rFonts w:ascii="Tahoma" w:hAnsi="Tahoma" w:cs="Tahoma"/>
        </w:rPr>
        <w:t>�</w:t>
      </w:r>
      <w:r>
        <w:t>V</w:t>
      </w:r>
      <w:r>
        <w:rPr>
          <w:rFonts w:ascii="Tahoma" w:hAnsi="Tahoma" w:cs="Tahoma"/>
        </w:rPr>
        <w:t>����������</w:t>
      </w:r>
      <w:r>
        <w:t>)x</w:t>
      </w:r>
      <w:r>
        <w:rPr>
          <w:rFonts w:ascii="Tahoma" w:hAnsi="Tahoma" w:cs="Tahoma"/>
        </w:rPr>
        <w:t>�</w:t>
      </w:r>
      <w:r>
        <w:t>j</w:t>
      </w:r>
      <w:r>
        <w:rPr>
          <w:rFonts w:ascii="Tahoma" w:hAnsi="Tahoma" w:cs="Tahoma"/>
        </w:rPr>
        <w:t>���</w:t>
      </w:r>
      <w:r>
        <w:t>gÖ</w:t>
      </w:r>
      <w:r>
        <w:rPr>
          <w:rFonts w:ascii="Tahoma" w:hAnsi="Tahoma" w:cs="Tahoma"/>
        </w:rPr>
        <w:t>�</w:t>
      </w:r>
      <w:r>
        <w:t>*</w:t>
      </w:r>
      <w:r>
        <w:rPr>
          <w:rFonts w:ascii="Tahoma" w:hAnsi="Tahoma" w:cs="Tahoma"/>
        </w:rPr>
        <w:t>��</w:t>
      </w:r>
      <w:r>
        <w:t>TůTk</w:t>
      </w:r>
      <w:r>
        <w:rPr>
          <w:rFonts w:ascii="Tahoma" w:hAnsi="Tahoma" w:cs="Tahoma"/>
        </w:rPr>
        <w:t>��</w:t>
      </w:r>
      <w:r>
        <w:t>j</w:t>
      </w:r>
      <w:r>
        <w:rPr>
          <w:rFonts w:ascii="Tahoma" w:hAnsi="Tahoma" w:cs="Tahoma"/>
        </w:rPr>
        <w:t>�</w:t>
      </w:r>
      <w:r>
        <w:t>Ξ=cJ</w:t>
      </w:r>
    </w:p>
    <w:p w14:paraId="7D9A3FE1" w14:textId="77777777" w:rsidR="0045207C" w:rsidRDefault="0045207C" w:rsidP="007724B4">
      <w:pPr>
        <w:pStyle w:val="Heading3"/>
      </w:pPr>
      <w:r>
        <w:rPr>
          <w:rFonts w:ascii="Tahoma" w:hAnsi="Tahoma" w:cs="Tahoma"/>
        </w:rPr>
        <w:t>�</w:t>
      </w:r>
      <w:r>
        <w:t>Yu,</w:t>
      </w:r>
      <w:r>
        <w:rPr>
          <w:rFonts w:ascii="Tahoma" w:hAnsi="Tahoma" w:cs="Tahoma"/>
        </w:rPr>
        <w:t>�</w:t>
      </w:r>
      <w:r>
        <w:rPr>
          <w:rFonts w:ascii="Segoe UI Historic" w:hAnsi="Segoe UI Historic" w:cs="Segoe UI Historic"/>
        </w:rPr>
        <w:t>ܧ</w:t>
      </w:r>
      <w:r>
        <w:t>x&lt;üY</w:t>
      </w:r>
      <w:r>
        <w:rPr>
          <w:rFonts w:ascii="Tahoma" w:hAnsi="Tahoma" w:cs="Tahoma"/>
        </w:rPr>
        <w:t>�����</w:t>
      </w:r>
      <w:r>
        <w:t>Xe</w:t>
      </w:r>
      <w:r>
        <w:rPr>
          <w:rFonts w:ascii="Tahoma" w:hAnsi="Tahoma" w:cs="Tahoma"/>
        </w:rPr>
        <w:t>�</w:t>
      </w:r>
      <w:r>
        <w:t>!</w:t>
      </w:r>
      <w:r>
        <w:rPr>
          <w:rFonts w:ascii="Tahoma" w:hAnsi="Tahoma" w:cs="Tahoma"/>
        </w:rPr>
        <w:t>�</w:t>
      </w:r>
      <w:r>
        <w:t>LҖ</w:t>
      </w:r>
      <w:r>
        <w:rPr>
          <w:rFonts w:ascii="Tahoma" w:hAnsi="Tahoma" w:cs="Tahoma"/>
        </w:rPr>
        <w:t>�</w:t>
      </w:r>
      <w:r>
        <w:t>P</w:t>
      </w:r>
      <w:r>
        <w:rPr>
          <w:rFonts w:ascii="Tahoma" w:hAnsi="Tahoma" w:cs="Tahoma"/>
        </w:rPr>
        <w:t>���</w:t>
      </w:r>
      <w:r>
        <w:t>Z88</w:t>
      </w:r>
      <w:r>
        <w:rPr>
          <w:rFonts w:ascii="Tahoma" w:hAnsi="Tahoma" w:cs="Tahoma"/>
        </w:rPr>
        <w:t>�</w:t>
      </w:r>
      <w:r>
        <w:t>"</w:t>
      </w:r>
      <w:r>
        <w:rPr>
          <w:rFonts w:ascii="Tahoma" w:hAnsi="Tahoma" w:cs="Tahoma"/>
        </w:rPr>
        <w:t>��</w:t>
      </w:r>
      <w:r>
        <w:t xml:space="preserve"> </w:t>
      </w:r>
      <w:r>
        <w:rPr>
          <w:rFonts w:ascii="Tahoma" w:hAnsi="Tahoma" w:cs="Tahoma"/>
        </w:rPr>
        <w:t>�</w:t>
      </w:r>
      <w:r>
        <w:t>_</w:t>
      </w:r>
      <w:r>
        <w:rPr>
          <w:rFonts w:ascii="Tahoma" w:hAnsi="Tahoma" w:cs="Tahoma"/>
        </w:rPr>
        <w:t>�</w:t>
      </w:r>
      <w:r>
        <w:t>J</w:t>
      </w:r>
      <w:r>
        <w:rPr>
          <w:rFonts w:ascii="Tahoma" w:hAnsi="Tahoma" w:cs="Tahoma"/>
        </w:rPr>
        <w:t>��</w:t>
      </w:r>
      <w:r>
        <w:t>O</w:t>
      </w:r>
      <w:r>
        <w:rPr>
          <w:rFonts w:ascii="Tahoma" w:hAnsi="Tahoma" w:cs="Tahoma"/>
        </w:rPr>
        <w:t>�����</w:t>
      </w:r>
      <w:r>
        <w:t>399ioG</w:t>
      </w:r>
      <w:r>
        <w:rPr>
          <w:rFonts w:ascii="Tahoma" w:hAnsi="Tahoma" w:cs="Tahoma"/>
        </w:rPr>
        <w:t>��</w:t>
      </w:r>
      <w:r>
        <w:t>r</w:t>
      </w:r>
      <w:r>
        <w:rPr>
          <w:rFonts w:ascii="Tahoma" w:hAnsi="Tahoma" w:cs="Tahoma"/>
        </w:rPr>
        <w:t>�</w:t>
      </w:r>
      <w:r>
        <w:t>4</w:t>
      </w:r>
      <w:r>
        <w:rPr>
          <w:rFonts w:ascii="Tahoma" w:hAnsi="Tahoma" w:cs="Tahoma"/>
        </w:rPr>
        <w:t>�</w:t>
      </w:r>
      <w:r>
        <w:t>#</w:t>
      </w:r>
      <w:r>
        <w:rPr>
          <w:rFonts w:ascii="Tahoma" w:hAnsi="Tahoma" w:cs="Tahoma"/>
        </w:rPr>
        <w:t>��</w:t>
      </w:r>
      <w:r>
        <w:t>äc</w:t>
      </w:r>
      <w:r>
        <w:rPr>
          <w:rFonts w:ascii="Tahoma" w:hAnsi="Tahoma" w:cs="Tahoma"/>
        </w:rPr>
        <w:t>�</w:t>
      </w:r>
      <w:r>
        <w:t>r</w:t>
      </w:r>
      <w:r>
        <w:rPr>
          <w:rFonts w:ascii="Tahoma" w:hAnsi="Tahoma" w:cs="Tahoma"/>
        </w:rPr>
        <w:t>�</w:t>
      </w:r>
      <w:r>
        <w:t>:W*</w:t>
      </w:r>
      <w:r>
        <w:rPr>
          <w:rFonts w:ascii="Tahoma" w:hAnsi="Tahoma" w:cs="Tahoma"/>
        </w:rPr>
        <w:t>����</w:t>
      </w:r>
      <w:r>
        <w:t>ӳ33oa7</w:t>
      </w:r>
      <w:r>
        <w:rPr>
          <w:rFonts w:ascii="Tahoma" w:hAnsi="Tahoma" w:cs="Tahoma"/>
        </w:rPr>
        <w:t>���</w:t>
      </w:r>
      <w:r>
        <w:t>m$</w:t>
      </w:r>
      <w:r>
        <w:rPr>
          <w:rFonts w:ascii="Tahoma" w:hAnsi="Tahoma" w:cs="Tahoma"/>
        </w:rPr>
        <w:t>���</w:t>
      </w:r>
      <w:r>
        <w:t>g</w:t>
      </w:r>
      <w:r>
        <w:rPr>
          <w:rFonts w:ascii="Tahoma" w:hAnsi="Tahoma" w:cs="Tahoma"/>
        </w:rPr>
        <w:t>��</w:t>
      </w:r>
      <w:r>
        <w:t>4</w:t>
      </w:r>
      <w:r>
        <w:rPr>
          <w:rFonts w:ascii="Tahoma" w:hAnsi="Tahoma" w:cs="Tahoma"/>
        </w:rPr>
        <w:t>���</w:t>
      </w:r>
      <w:r>
        <w:t>Yd2w</w:t>
      </w:r>
      <w:r>
        <w:rPr>
          <w:rFonts w:ascii="Tahoma" w:hAnsi="Tahoma" w:cs="Tahoma"/>
        </w:rPr>
        <w:t>���</w:t>
      </w:r>
      <w:r>
        <w:t>^</w:t>
      </w:r>
      <w:r>
        <w:rPr>
          <w:rFonts w:ascii="Tahoma" w:hAnsi="Tahoma" w:cs="Tahoma"/>
        </w:rPr>
        <w:t>�</w:t>
      </w:r>
      <w:r>
        <w:t>~?vni+</w:t>
      </w:r>
      <w:r>
        <w:rPr>
          <w:rFonts w:ascii="Tahoma" w:hAnsi="Tahoma" w:cs="Tahoma"/>
        </w:rPr>
        <w:t>���</w:t>
      </w:r>
      <w:r>
        <w:t>w</w:t>
      </w:r>
      <w:r>
        <w:rPr>
          <w:rFonts w:ascii="Tahoma" w:hAnsi="Tahoma" w:cs="Tahoma"/>
        </w:rPr>
        <w:t>��</w:t>
      </w:r>
      <w:r>
        <w:t>O&gt;:</w:t>
      </w:r>
      <w:r>
        <w:rPr>
          <w:rFonts w:ascii="Tahoma" w:hAnsi="Tahoma" w:cs="Tahoma"/>
        </w:rPr>
        <w:t>���</w:t>
      </w:r>
      <w:r>
        <w:t>|&lt;</w:t>
      </w:r>
      <w:r>
        <w:rPr>
          <w:rFonts w:ascii="Tahoma" w:hAnsi="Tahoma" w:cs="Tahoma"/>
        </w:rPr>
        <w:t>��</w:t>
      </w:r>
      <w:r>
        <w:t>e;pP(</w:t>
      </w:r>
    </w:p>
    <w:p w14:paraId="21918E21" w14:textId="77777777" w:rsidR="0045207C" w:rsidRDefault="0045207C" w:rsidP="007724B4">
      <w:pPr>
        <w:pStyle w:val="Heading3"/>
      </w:pPr>
      <w:r>
        <w:rPr>
          <w:rFonts w:ascii="Tahoma" w:hAnsi="Tahoma" w:cs="Tahoma"/>
        </w:rPr>
        <w:t>�</w:t>
      </w:r>
      <w:r>
        <w:t>,</w:t>
      </w:r>
      <w:r>
        <w:rPr>
          <w:rFonts w:ascii="Tahoma" w:hAnsi="Tahoma" w:cs="Tahoma"/>
        </w:rPr>
        <w:t>���</w:t>
      </w:r>
      <w:r>
        <w:t>`L</w:t>
      </w:r>
      <w:r>
        <w:rPr>
          <w:rFonts w:ascii="Tahoma" w:hAnsi="Tahoma" w:cs="Tahoma"/>
        </w:rPr>
        <w:t>�</w:t>
      </w:r>
      <w:r>
        <w:t>x</w:t>
      </w:r>
      <w:r>
        <w:rPr>
          <w:rFonts w:ascii="Tahoma" w:hAnsi="Tahoma" w:cs="Tahoma"/>
        </w:rPr>
        <w:t>�</w:t>
      </w:r>
      <w:r>
        <w:rPr>
          <w:rFonts w:ascii="Segoe UI Historic" w:hAnsi="Segoe UI Historic" w:cs="Segoe UI Historic"/>
        </w:rPr>
        <w:t>ܩ</w:t>
      </w:r>
      <w:r>
        <w:t>SK@</w:t>
      </w:r>
      <w:r>
        <w:rPr>
          <w:rFonts w:ascii="Nirmala UI" w:hAnsi="Nirmala UI" w:cs="Nirmala UI"/>
        </w:rPr>
        <w:t>૯</w:t>
      </w:r>
      <w:r>
        <w:rPr>
          <w:rFonts w:ascii="Tahoma" w:hAnsi="Tahoma" w:cs="Tahoma"/>
        </w:rPr>
        <w:t>�</w:t>
      </w:r>
      <w:r>
        <w:t>G;w\</w:t>
      </w:r>
      <w:r>
        <w:rPr>
          <w:rFonts w:ascii="Tahoma" w:hAnsi="Tahoma" w:cs="Tahoma"/>
        </w:rPr>
        <w:t>����</w:t>
      </w:r>
      <w:r>
        <w:t>ɮA</w:t>
      </w:r>
      <w:r>
        <w:rPr>
          <w:rFonts w:ascii="Tahoma" w:hAnsi="Tahoma" w:cs="Tahoma"/>
        </w:rPr>
        <w:t>⸮</w:t>
      </w:r>
      <w:r>
        <w:t>s</w:t>
      </w:r>
      <w:r>
        <w:rPr>
          <w:rFonts w:ascii="Tahoma" w:hAnsi="Tahoma" w:cs="Tahoma"/>
        </w:rPr>
        <w:t>�</w:t>
      </w:r>
      <w:r>
        <w:t>$r</w:t>
      </w:r>
      <w:r>
        <w:rPr>
          <w:rFonts w:ascii="Tahoma" w:hAnsi="Tahoma" w:cs="Tahoma"/>
        </w:rPr>
        <w:t>�</w:t>
      </w:r>
      <w:r>
        <w:t>A7</w:t>
      </w:r>
      <w:r>
        <w:rPr>
          <w:rFonts w:ascii="Tahoma" w:hAnsi="Tahoma" w:cs="Tahoma"/>
        </w:rPr>
        <w:t>����</w:t>
      </w:r>
      <w:r>
        <w:t>50</w:t>
      </w:r>
      <w:r>
        <w:rPr>
          <w:rFonts w:ascii="Tahoma" w:hAnsi="Tahoma" w:cs="Tahoma"/>
        </w:rPr>
        <w:t>�</w:t>
      </w:r>
      <w:r>
        <w:t>H</w:t>
      </w:r>
      <w:r>
        <w:rPr>
          <w:rFonts w:ascii="Tahoma" w:hAnsi="Tahoma" w:cs="Tahoma"/>
        </w:rPr>
        <w:t>��</w:t>
      </w:r>
      <w:r>
        <w:t>äb</w:t>
      </w:r>
      <w:r>
        <w:rPr>
          <w:rFonts w:hint="cs"/>
        </w:rPr>
        <w:t>ڍ</w:t>
      </w:r>
      <w:r>
        <w:rPr>
          <w:rFonts w:ascii="Tahoma" w:hAnsi="Tahoma" w:cs="Tahoma"/>
        </w:rPr>
        <w:t>��</w:t>
      </w:r>
      <w:r>
        <w:t>T</w:t>
      </w:r>
      <w:r>
        <w:rPr>
          <w:rFonts w:ascii="Tahoma" w:hAnsi="Tahoma" w:cs="Tahoma"/>
        </w:rPr>
        <w:t>�</w:t>
      </w:r>
      <w:r>
        <w:t>_</w:t>
      </w:r>
      <w:r>
        <w:rPr>
          <w:rFonts w:ascii="Tahoma" w:hAnsi="Tahoma" w:cs="Tahoma"/>
        </w:rPr>
        <w:t>�</w:t>
      </w:r>
      <w:r>
        <w:rPr>
          <w:rFonts w:hint="cs"/>
        </w:rPr>
        <w:t>ݻ</w:t>
      </w:r>
      <w:r>
        <w:t>o</w:t>
      </w:r>
      <w:r>
        <w:rPr>
          <w:rFonts w:ascii="Tahoma" w:hAnsi="Tahoma" w:cs="Tahoma"/>
        </w:rPr>
        <w:t>�����</w:t>
      </w:r>
      <w:r>
        <w:t>#</w:t>
      </w:r>
      <w:r>
        <w:rPr>
          <w:rFonts w:ascii="Tahoma" w:hAnsi="Tahoma" w:cs="Tahoma"/>
        </w:rPr>
        <w:t>�</w:t>
      </w:r>
      <w:r>
        <w:t>ec</w:t>
      </w:r>
      <w:r>
        <w:rPr>
          <w:rFonts w:ascii="Tahoma" w:hAnsi="Tahoma" w:cs="Tahoma"/>
        </w:rPr>
        <w:t>�</w:t>
      </w:r>
      <w:r>
        <w:t>4</w:t>
      </w:r>
      <w:r>
        <w:rPr>
          <w:rFonts w:ascii="Tahoma" w:hAnsi="Tahoma" w:cs="Tahoma"/>
        </w:rPr>
        <w:t>���</w:t>
      </w:r>
      <w:r>
        <w:t>˲P1</w:t>
      </w:r>
    </w:p>
    <w:p w14:paraId="68065756" w14:textId="77777777" w:rsidR="0045207C" w:rsidRDefault="0045207C" w:rsidP="007724B4">
      <w:pPr>
        <w:pStyle w:val="Heading3"/>
      </w:pPr>
      <w:r>
        <w:t>x</w:t>
      </w:r>
      <w:r>
        <w:rPr>
          <w:rFonts w:ascii="Tahoma" w:hAnsi="Tahoma" w:cs="Tahoma"/>
        </w:rPr>
        <w:t>�</w:t>
      </w:r>
      <w:r>
        <w:t>D"m</w:t>
      </w:r>
      <w:r>
        <w:rPr>
          <w:rFonts w:ascii="Tahoma" w:hAnsi="Tahoma" w:cs="Tahoma"/>
        </w:rPr>
        <w:t>����</w:t>
      </w:r>
      <w:r>
        <w:t>шv#</w:t>
      </w:r>
      <w:r>
        <w:rPr>
          <w:rFonts w:ascii="Tahoma" w:hAnsi="Tahoma" w:cs="Tahoma"/>
        </w:rPr>
        <w:t>��</w:t>
      </w:r>
      <w:r>
        <w:t>Y</w:t>
      </w:r>
      <w:r>
        <w:rPr>
          <w:rFonts w:ascii="Tahoma" w:hAnsi="Tahoma" w:cs="Tahoma"/>
        </w:rPr>
        <w:t>�</w:t>
      </w:r>
      <w:r>
        <w:t>G</w:t>
      </w:r>
      <w:r>
        <w:rPr>
          <w:rFonts w:ascii="Tahoma" w:hAnsi="Tahoma" w:cs="Tahoma"/>
        </w:rPr>
        <w:t>�</w:t>
      </w:r>
      <w:r>
        <w:t>u5w</w:t>
      </w:r>
      <w:r>
        <w:rPr>
          <w:rFonts w:ascii="Tahoma" w:hAnsi="Tahoma" w:cs="Tahoma"/>
        </w:rPr>
        <w:t>�</w:t>
      </w:r>
      <w:r>
        <w:t>p</w:t>
      </w:r>
      <w:r>
        <w:rPr>
          <w:rFonts w:ascii="Malgun Gothic" w:eastAsia="Malgun Gothic" w:hAnsi="Malgun Gothic" w:cs="Malgun Gothic" w:hint="eastAsia"/>
        </w:rPr>
        <w:t>䋞</w:t>
      </w:r>
      <w:r>
        <w:rPr>
          <w:rFonts w:ascii="Tahoma" w:hAnsi="Tahoma" w:cs="Tahoma"/>
        </w:rPr>
        <w:t>���</w:t>
      </w:r>
      <w:r>
        <w:t>5h</w:t>
      </w:r>
      <w:r>
        <w:rPr>
          <w:rFonts w:ascii="Tahoma" w:hAnsi="Tahoma" w:cs="Tahoma"/>
        </w:rPr>
        <w:t>��</w:t>
      </w:r>
      <w:r>
        <w:t>3s</w:t>
      </w:r>
    </w:p>
    <w:p w14:paraId="565165CB" w14:textId="77777777" w:rsidR="0045207C" w:rsidRDefault="0045207C" w:rsidP="007724B4">
      <w:pPr>
        <w:pStyle w:val="Heading3"/>
      </w:pPr>
      <w:r>
        <w:rPr>
          <w:rFonts w:ascii="Tahoma" w:hAnsi="Tahoma" w:cs="Tahoma"/>
        </w:rPr>
        <w:t>���</w:t>
      </w:r>
      <w:r>
        <w:t>"</w:t>
      </w:r>
      <w:r>
        <w:rPr>
          <w:rFonts w:ascii="Tahoma" w:hAnsi="Tahoma" w:cs="Tahoma"/>
        </w:rPr>
        <w:t>⸮�</w:t>
      </w:r>
      <w:r>
        <w:t>x</w:t>
      </w:r>
      <w:r>
        <w:rPr>
          <w:rFonts w:ascii="Tahoma" w:hAnsi="Tahoma" w:cs="Tahoma"/>
        </w:rPr>
        <w:t>��</w:t>
      </w:r>
      <w:r>
        <w:t>Yp_o</w:t>
      </w:r>
      <w:r>
        <w:rPr>
          <w:rFonts w:ascii="Tahoma" w:hAnsi="Tahoma" w:cs="Tahoma"/>
        </w:rPr>
        <w:t>�</w:t>
      </w:r>
      <w:r>
        <w:t>վ</w:t>
      </w:r>
      <w:r>
        <w:rPr>
          <w:rFonts w:ascii="Tahoma" w:hAnsi="Tahoma" w:cs="Tahoma"/>
        </w:rPr>
        <w:t>�</w:t>
      </w:r>
      <w:r>
        <w:t>&gt;:</w:t>
      </w:r>
      <w:r>
        <w:rPr>
          <w:rFonts w:ascii="Tahoma" w:hAnsi="Tahoma" w:cs="Tahoma"/>
        </w:rPr>
        <w:t>������</w:t>
      </w:r>
      <w:r>
        <w:t>J44x</w:t>
      </w:r>
      <w:r>
        <w:rPr>
          <w:rFonts w:ascii="Tahoma" w:hAnsi="Tahoma" w:cs="Tahoma"/>
        </w:rPr>
        <w:t>�</w:t>
      </w:r>
      <w:r>
        <w:t>v</w:t>
      </w:r>
      <w:r>
        <w:rPr>
          <w:rFonts w:ascii="Tahoma" w:hAnsi="Tahoma" w:cs="Tahoma"/>
        </w:rPr>
        <w:t>�</w:t>
      </w:r>
      <w:r>
        <w:t>É)</w:t>
      </w:r>
      <w:r>
        <w:rPr>
          <w:rFonts w:ascii="Tahoma" w:hAnsi="Tahoma" w:cs="Tahoma"/>
        </w:rPr>
        <w:t>��</w:t>
      </w:r>
      <w:r>
        <w:t>1</w:t>
      </w:r>
      <w:r>
        <w:rPr>
          <w:rFonts w:ascii="Tahoma" w:hAnsi="Tahoma" w:cs="Tahoma"/>
        </w:rPr>
        <w:t>������</w:t>
      </w:r>
      <w:r>
        <w:t>"</w:t>
      </w:r>
      <w:r>
        <w:rPr>
          <w:rFonts w:ascii="Tahoma" w:hAnsi="Tahoma" w:cs="Tahoma"/>
        </w:rPr>
        <w:t>��</w:t>
      </w:r>
      <w:r>
        <w:t>֫</w:t>
      </w:r>
      <w:r>
        <w:rPr>
          <w:rFonts w:ascii="Tahoma" w:hAnsi="Tahoma" w:cs="Tahoma"/>
        </w:rPr>
        <w:t>�</w:t>
      </w:r>
      <w:r>
        <w:t>Å</w:t>
      </w:r>
      <w:r>
        <w:rPr>
          <w:rFonts w:ascii="Tahoma" w:hAnsi="Tahoma" w:cs="Tahoma"/>
        </w:rPr>
        <w:t>�</w:t>
      </w:r>
      <w:r>
        <w:t>D</w:t>
      </w:r>
      <w:r>
        <w:rPr>
          <w:rFonts w:ascii="Tahoma" w:hAnsi="Tahoma" w:cs="Tahoma"/>
        </w:rPr>
        <w:t>�</w:t>
      </w:r>
      <w:r>
        <w:t>s$+</w:t>
      </w:r>
      <w:r>
        <w:rPr>
          <w:rFonts w:ascii="Tahoma" w:hAnsi="Tahoma" w:cs="Tahoma"/>
        </w:rPr>
        <w:t>�</w:t>
      </w:r>
      <w:r>
        <w:t>!</w:t>
      </w:r>
      <w:r>
        <w:rPr>
          <w:rFonts w:ascii="Tahoma" w:hAnsi="Tahoma" w:cs="Tahoma"/>
        </w:rPr>
        <w:t>�</w:t>
      </w:r>
      <w:r>
        <w:t xml:space="preserve">rÄ.. </w:t>
      </w:r>
      <w:r>
        <w:rPr>
          <w:rFonts w:ascii="Tahoma" w:hAnsi="Tahoma" w:cs="Tahoma"/>
        </w:rPr>
        <w:t>���</w:t>
      </w:r>
      <w:r>
        <w:t>äF</w:t>
      </w:r>
      <w:r>
        <w:rPr>
          <w:rFonts w:ascii="Tahoma" w:hAnsi="Tahoma" w:cs="Tahoma"/>
        </w:rPr>
        <w:t>�</w:t>
      </w:r>
      <w:r>
        <w:t>ź</w:t>
      </w:r>
      <w:r>
        <w:rPr>
          <w:rFonts w:ascii="Tahoma" w:hAnsi="Tahoma" w:cs="Tahoma"/>
        </w:rPr>
        <w:t>���</w:t>
      </w:r>
      <w:r>
        <w:t>Ў</w:t>
      </w:r>
      <w:r>
        <w:rPr>
          <w:rFonts w:ascii="Tahoma" w:hAnsi="Tahoma" w:cs="Tahoma"/>
        </w:rPr>
        <w:t>���⸮</w:t>
      </w:r>
      <w:r>
        <w:t>8Wa</w:t>
      </w:r>
      <w:r>
        <w:rPr>
          <w:rFonts w:ascii="Tahoma" w:hAnsi="Tahoma" w:cs="Tahoma"/>
        </w:rPr>
        <w:t>������</w:t>
      </w:r>
      <w:r>
        <w:t>P</w:t>
      </w:r>
      <w:r>
        <w:rPr>
          <w:rFonts w:ascii="Tahoma" w:hAnsi="Tahoma" w:cs="Tahoma"/>
        </w:rPr>
        <w:t>��������</w:t>
      </w:r>
      <w:r>
        <w:t>1U</w:t>
      </w:r>
      <w:r>
        <w:rPr>
          <w:rFonts w:ascii="Tahoma" w:hAnsi="Tahoma" w:cs="Tahoma"/>
        </w:rPr>
        <w:t>�</w:t>
      </w:r>
    </w:p>
    <w:p w14:paraId="0BBAF7A3" w14:textId="77777777" w:rsidR="0045207C" w:rsidRDefault="0045207C" w:rsidP="007724B4">
      <w:pPr>
        <w:pStyle w:val="Heading3"/>
      </w:pPr>
      <w:r>
        <w:t>ia</w:t>
      </w:r>
      <w:r>
        <w:rPr>
          <w:rFonts w:ascii="Tahoma" w:hAnsi="Tahoma" w:cs="Tahoma"/>
        </w:rPr>
        <w:t>�</w:t>
      </w:r>
      <w:r>
        <w:t>lN</w:t>
      </w:r>
      <w:r>
        <w:rPr>
          <w:rFonts w:ascii="Tahoma" w:hAnsi="Tahoma" w:cs="Tahoma"/>
        </w:rPr>
        <w:t>���</w:t>
      </w:r>
      <w:r>
        <w:t>u}</w:t>
      </w:r>
      <w:r>
        <w:rPr>
          <w:rFonts w:ascii="Tahoma" w:hAnsi="Tahoma" w:cs="Tahoma"/>
        </w:rPr>
        <w:t>��</w:t>
      </w:r>
      <w:r>
        <w:t xml:space="preserve"> </w:t>
      </w:r>
      <w:r>
        <w:rPr>
          <w:rFonts w:ascii="Tahoma" w:hAnsi="Tahoma" w:cs="Tahoma"/>
        </w:rPr>
        <w:t>�</w:t>
      </w:r>
      <w:r>
        <w:t>7</w:t>
      </w:r>
      <w:r>
        <w:rPr>
          <w:rFonts w:ascii="Tahoma" w:hAnsi="Tahoma" w:cs="Tahoma"/>
        </w:rPr>
        <w:t>�</w:t>
      </w:r>
      <w:r>
        <w:t>ln</w:t>
      </w:r>
      <w:r>
        <w:rPr>
          <w:rFonts w:ascii="Tahoma" w:hAnsi="Tahoma" w:cs="Tahoma"/>
        </w:rPr>
        <w:t>⸮�</w:t>
      </w:r>
      <w:r>
        <w:t>v</w:t>
      </w:r>
      <w:r>
        <w:rPr>
          <w:rFonts w:ascii="Tahoma" w:hAnsi="Tahoma" w:cs="Tahoma"/>
        </w:rPr>
        <w:t>�</w:t>
      </w:r>
      <w:r>
        <w:t>o</w:t>
      </w:r>
      <w:r>
        <w:rPr>
          <w:rFonts w:ascii="Tahoma" w:hAnsi="Tahoma" w:cs="Tahoma"/>
        </w:rPr>
        <w:t>�</w:t>
      </w:r>
      <w:r>
        <w:t>j</w:t>
      </w:r>
      <w:r>
        <w:rPr>
          <w:rFonts w:ascii="Tahoma" w:hAnsi="Tahoma" w:cs="Tahoma"/>
        </w:rPr>
        <w:t>�</w:t>
      </w:r>
      <w:r>
        <w:t>y=(</w:t>
      </w:r>
      <w:r>
        <w:rPr>
          <w:rFonts w:ascii="Tahoma" w:hAnsi="Tahoma" w:cs="Tahoma"/>
        </w:rPr>
        <w:t>�</w:t>
      </w:r>
      <w:r>
        <w:t>x=</w:t>
      </w:r>
      <w:r>
        <w:rPr>
          <w:rFonts w:ascii="Tahoma" w:hAnsi="Tahoma" w:cs="Tahoma"/>
        </w:rPr>
        <w:t>��</w:t>
      </w:r>
      <w:r>
        <w:t xml:space="preserve">X </w:t>
      </w:r>
      <w:r>
        <w:rPr>
          <w:rFonts w:ascii="Tahoma" w:hAnsi="Tahoma" w:cs="Tahoma"/>
        </w:rPr>
        <w:t>�</w:t>
      </w:r>
      <w:r>
        <w:t>g</w:t>
      </w:r>
      <w:r>
        <w:rPr>
          <w:rFonts w:ascii="Tahoma" w:hAnsi="Tahoma" w:cs="Tahoma"/>
        </w:rPr>
        <w:t>�</w:t>
      </w:r>
      <w:r>
        <w:t>n</w:t>
      </w:r>
      <w:r>
        <w:rPr>
          <w:rFonts w:ascii="Tahoma" w:hAnsi="Tahoma" w:cs="Tahoma"/>
        </w:rPr>
        <w:t>�</w:t>
      </w:r>
      <w:r>
        <w:t>S</w:t>
      </w:r>
      <w:r>
        <w:rPr>
          <w:rFonts w:ascii="Tahoma" w:hAnsi="Tahoma" w:cs="Tahoma"/>
        </w:rPr>
        <w:t>�</w:t>
      </w:r>
      <w:r>
        <w:t>r</w:t>
      </w:r>
      <w:r>
        <w:rPr>
          <w:rFonts w:ascii="Tahoma" w:hAnsi="Tahoma" w:cs="Tahoma"/>
        </w:rPr>
        <w:t>���</w:t>
      </w:r>
      <w:r>
        <w:rPr>
          <w:rFonts w:ascii="Ebrima" w:hAnsi="Ebrima" w:cs="Ebrima"/>
        </w:rPr>
        <w:t>߇</w:t>
      </w:r>
      <w:r>
        <w:rPr>
          <w:rFonts w:ascii="Tahoma" w:hAnsi="Tahoma" w:cs="Tahoma"/>
        </w:rPr>
        <w:t>�����</w:t>
      </w:r>
      <w:r>
        <w:t>i</w:t>
      </w:r>
      <w:r>
        <w:rPr>
          <w:rFonts w:ascii="Tahoma" w:hAnsi="Tahoma" w:cs="Tahoma"/>
        </w:rPr>
        <w:t>��</w:t>
      </w:r>
      <w:r>
        <w:t>!s:t</w:t>
      </w:r>
      <w:r>
        <w:rPr>
          <w:rFonts w:ascii="Tahoma" w:hAnsi="Tahoma" w:cs="Tahoma"/>
        </w:rPr>
        <w:t>�</w:t>
      </w:r>
      <w:r>
        <w:t>@</w:t>
      </w:r>
      <w:r>
        <w:rPr>
          <w:rFonts w:ascii="Tahoma" w:hAnsi="Tahoma" w:cs="Tahoma"/>
        </w:rPr>
        <w:t>�</w:t>
      </w:r>
      <w:r>
        <w:t>-d</w:t>
      </w:r>
    </w:p>
    <w:p w14:paraId="1EBAE85B" w14:textId="77777777" w:rsidR="0045207C" w:rsidRDefault="0045207C" w:rsidP="007724B4">
      <w:pPr>
        <w:pStyle w:val="Heading3"/>
      </w:pPr>
      <w:r>
        <w:rPr>
          <w:rFonts w:ascii="Tahoma" w:hAnsi="Tahoma" w:cs="Tahoma"/>
        </w:rPr>
        <w:t>�</w:t>
      </w:r>
      <w:r>
        <w:t>YH)</w:t>
      </w:r>
      <w:r>
        <w:rPr>
          <w:rFonts w:ascii="Tahoma" w:hAnsi="Tahoma" w:cs="Tahoma"/>
        </w:rPr>
        <w:t>�</w:t>
      </w:r>
      <w:r>
        <w:t>iA</w:t>
      </w:r>
      <w:r>
        <w:rPr>
          <w:rFonts w:ascii="Tahoma" w:hAnsi="Tahoma" w:cs="Tahoma"/>
        </w:rPr>
        <w:t>�</w:t>
      </w:r>
    </w:p>
    <w:p w14:paraId="0370B11F" w14:textId="77777777" w:rsidR="0045207C" w:rsidRDefault="0045207C" w:rsidP="007724B4">
      <w:pPr>
        <w:pStyle w:val="Heading3"/>
      </w:pPr>
      <w:r>
        <w:rPr>
          <w:rFonts w:ascii="Tahoma" w:hAnsi="Tahoma" w:cs="Tahoma"/>
        </w:rPr>
        <w:t>�</w:t>
      </w:r>
      <w:r>
        <w:t>l</w:t>
      </w:r>
      <w:r>
        <w:rPr>
          <w:rFonts w:ascii="Tahoma" w:hAnsi="Tahoma" w:cs="Tahoma"/>
        </w:rPr>
        <w:t>�</w:t>
      </w:r>
      <w:r>
        <w:t>m</w:t>
      </w:r>
      <w:r>
        <w:rPr>
          <w:rFonts w:ascii="Tahoma" w:hAnsi="Tahoma" w:cs="Tahoma"/>
        </w:rPr>
        <w:t>�</w:t>
      </w:r>
      <w:r>
        <w:t>(U</w:t>
      </w:r>
    </w:p>
    <w:p w14:paraId="15479F5F" w14:textId="77777777" w:rsidR="0045207C" w:rsidRDefault="0045207C" w:rsidP="007724B4">
      <w:pPr>
        <w:pStyle w:val="Heading3"/>
      </w:pPr>
      <w:r>
        <w:rPr>
          <w:rFonts w:ascii="Tahoma" w:hAnsi="Tahoma" w:cs="Tahoma"/>
        </w:rPr>
        <w:t>��</w:t>
      </w:r>
      <w:r>
        <w:rPr>
          <w:rFonts w:ascii="Microsoft Yi Baiti" w:eastAsia="Microsoft Yi Baiti" w:hAnsi="Microsoft Yi Baiti" w:cs="Microsoft Yi Baiti" w:hint="eastAsia"/>
        </w:rPr>
        <w:t>ꆋ</w:t>
      </w:r>
      <w:r>
        <w:t>1</w:t>
      </w:r>
      <w:r>
        <w:rPr>
          <w:rFonts w:ascii="Tahoma" w:hAnsi="Tahoma" w:cs="Tahoma"/>
        </w:rPr>
        <w:t>����</w:t>
      </w:r>
      <w:r>
        <w:t>iY(</w:t>
      </w:r>
      <w:r>
        <w:rPr>
          <w:rFonts w:ascii="Tahoma" w:hAnsi="Tahoma" w:cs="Tahoma"/>
        </w:rPr>
        <w:t>�</w:t>
      </w:r>
      <w:r>
        <w:t>˨V</w:t>
      </w:r>
      <w:r>
        <w:rPr>
          <w:rFonts w:ascii="Tahoma" w:hAnsi="Tahoma" w:cs="Tahoma"/>
        </w:rPr>
        <w:t>��</w:t>
      </w:r>
      <w:r>
        <w:t>o</w:t>
      </w:r>
      <w:r>
        <w:rPr>
          <w:rFonts w:ascii="MingLiU-ExtB" w:eastAsia="MingLiU-ExtB" w:hAnsi="MingLiU-ExtB" w:cs="MingLiU-ExtB" w:hint="eastAsia"/>
        </w:rPr>
        <w:t>𡱩</w:t>
      </w:r>
      <w:r>
        <w:t>q</w:t>
      </w:r>
      <w:r>
        <w:rPr>
          <w:rFonts w:ascii="Tahoma" w:hAnsi="Tahoma" w:cs="Tahoma"/>
        </w:rPr>
        <w:t>��</w:t>
      </w:r>
      <w:r>
        <w:t>~</w:t>
      </w:r>
      <w:r>
        <w:rPr>
          <w:rFonts w:ascii="Tahoma" w:hAnsi="Tahoma" w:cs="Tahoma"/>
        </w:rPr>
        <w:t>���</w:t>
      </w:r>
      <w:r>
        <w:t>Рbc</w:t>
      </w:r>
      <w:r>
        <w:rPr>
          <w:rFonts w:ascii="Tahoma" w:hAnsi="Tahoma" w:cs="Tahoma"/>
        </w:rPr>
        <w:t>���</w:t>
      </w:r>
      <w:r>
        <w:t>Ð</w:t>
      </w:r>
      <w:r>
        <w:rPr>
          <w:rFonts w:ascii="Tahoma" w:hAnsi="Tahoma" w:cs="Tahoma"/>
        </w:rPr>
        <w:t>�</w:t>
      </w:r>
      <w:r>
        <w:t>R</w:t>
      </w:r>
      <w:r>
        <w:rPr>
          <w:rFonts w:ascii="Tahoma" w:hAnsi="Tahoma" w:cs="Tahoma"/>
        </w:rPr>
        <w:t>����</w:t>
      </w:r>
      <w:r>
        <w:t>`;58</w:t>
      </w:r>
      <w:r>
        <w:rPr>
          <w:rFonts w:ascii="Tahoma" w:hAnsi="Tahoma" w:cs="Tahoma"/>
        </w:rPr>
        <w:t>��</w:t>
      </w:r>
      <w:r>
        <w:t>յ</w:t>
      </w:r>
      <w:r>
        <w:rPr>
          <w:rFonts w:ascii="Tahoma" w:hAnsi="Tahoma" w:cs="Tahoma"/>
        </w:rPr>
        <w:t>��</w:t>
      </w:r>
      <w:r>
        <w:t>%</w:t>
      </w:r>
      <w:r>
        <w:rPr>
          <w:rFonts w:ascii="Tahoma" w:hAnsi="Tahoma" w:cs="Tahoma"/>
        </w:rPr>
        <w:t>�</w:t>
      </w:r>
      <w:r>
        <w:t>8</w:t>
      </w:r>
      <w:r>
        <w:rPr>
          <w:rFonts w:ascii="Tahoma" w:hAnsi="Tahoma" w:cs="Tahoma"/>
        </w:rPr>
        <w:t>��</w:t>
      </w:r>
      <w:r>
        <w:t>q`UU</w:t>
      </w:r>
      <w:r>
        <w:rPr>
          <w:rFonts w:ascii="Tahoma" w:hAnsi="Tahoma" w:cs="Tahoma"/>
        </w:rPr>
        <w:t>�</w:t>
      </w:r>
      <w:r>
        <w:t>-1</w:t>
      </w:r>
      <w:r>
        <w:rPr>
          <w:rFonts w:ascii="Tahoma" w:hAnsi="Tahoma" w:cs="Tahoma"/>
        </w:rPr>
        <w:t>�</w:t>
      </w:r>
      <w:r>
        <w:t>|Jl</w:t>
      </w:r>
      <w:r>
        <w:rPr>
          <w:rFonts w:ascii="Tahoma" w:hAnsi="Tahoma" w:cs="Tahoma"/>
        </w:rPr>
        <w:t>����</w:t>
      </w:r>
      <w:r>
        <w:t>4$</w:t>
      </w:r>
      <w:r>
        <w:rPr>
          <w:rFonts w:ascii="Tahoma" w:hAnsi="Tahoma" w:cs="Tahoma"/>
        </w:rPr>
        <w:t>��</w:t>
      </w:r>
      <w:r>
        <w:t>CB</w:t>
      </w:r>
    </w:p>
    <w:p w14:paraId="77B9C052" w14:textId="77777777" w:rsidR="0045207C" w:rsidRDefault="0045207C" w:rsidP="007724B4">
      <w:pPr>
        <w:pStyle w:val="Heading3"/>
      </w:pPr>
      <w:r>
        <w:rPr>
          <w:rFonts w:ascii="Tahoma" w:hAnsi="Tahoma" w:cs="Tahoma"/>
        </w:rPr>
        <w:t>�</w:t>
      </w:r>
      <w:r>
        <w:t>N</w:t>
      </w:r>
      <w:r>
        <w:rPr>
          <w:rFonts w:ascii="Tahoma" w:hAnsi="Tahoma" w:cs="Tahoma"/>
        </w:rPr>
        <w:t>�</w:t>
      </w:r>
      <w:r>
        <w:t>!</w:t>
      </w:r>
      <w:r>
        <w:rPr>
          <w:rFonts w:ascii="Tahoma" w:hAnsi="Tahoma" w:cs="Tahoma"/>
        </w:rPr>
        <w:t>��</w:t>
      </w:r>
      <w:r>
        <w:t>(W^</w:t>
      </w:r>
      <w:r>
        <w:rPr>
          <w:rFonts w:ascii="Tahoma" w:hAnsi="Tahoma" w:cs="Tahoma"/>
        </w:rPr>
        <w:t>�</w:t>
      </w:r>
    </w:p>
    <w:p w14:paraId="2C140E90" w14:textId="77777777" w:rsidR="0045207C" w:rsidRDefault="0045207C" w:rsidP="007724B4">
      <w:pPr>
        <w:pStyle w:val="Heading3"/>
      </w:pPr>
      <w:r>
        <w:rPr>
          <w:rFonts w:ascii="Tahoma" w:hAnsi="Tahoma" w:cs="Tahoma"/>
        </w:rPr>
        <w:t>��</w:t>
      </w:r>
      <w:r>
        <w:t>S.!</w:t>
      </w:r>
      <w:r>
        <w:rPr>
          <w:rFonts w:ascii="Tahoma" w:hAnsi="Tahoma" w:cs="Tahoma"/>
        </w:rPr>
        <w:t>�</w:t>
      </w:r>
      <w:r>
        <w:rPr>
          <w:rFonts w:ascii="MV Boli" w:hAnsi="MV Boli" w:cs="MV Boli"/>
        </w:rPr>
        <w:t>ބ</w:t>
      </w:r>
      <w:r>
        <w:t>m</w:t>
      </w:r>
      <w:r>
        <w:rPr>
          <w:rFonts w:ascii="Tahoma" w:hAnsi="Tahoma" w:cs="Tahoma"/>
        </w:rPr>
        <w:t>�</w:t>
      </w:r>
      <w:r>
        <w:t>4M</w:t>
      </w:r>
      <w:r>
        <w:rPr>
          <w:rFonts w:ascii="Tahoma" w:hAnsi="Tahoma" w:cs="Tahoma"/>
        </w:rPr>
        <w:t>��</w:t>
      </w:r>
      <w:r>
        <w:t>&amp;,</w:t>
      </w:r>
      <w:r>
        <w:rPr>
          <w:rFonts w:hint="cs"/>
        </w:rPr>
        <w:t>ۆ</w:t>
      </w:r>
      <w:r>
        <w:t>eۛ</w:t>
      </w:r>
      <w:r>
        <w:rPr>
          <w:rFonts w:ascii="Tahoma" w:hAnsi="Tahoma" w:cs="Tahoma"/>
        </w:rPr>
        <w:t>����</w:t>
      </w:r>
      <w:r>
        <w:t>v</w:t>
      </w:r>
      <w:r>
        <w:rPr>
          <w:rFonts w:ascii="Tahoma" w:hAnsi="Tahoma" w:cs="Tahoma"/>
        </w:rPr>
        <w:t>�</w:t>
      </w:r>
      <w:r>
        <w:t>Z]</w:t>
      </w:r>
      <w:r>
        <w:rPr>
          <w:rFonts w:ascii="Tahoma" w:hAnsi="Tahoma" w:cs="Tahoma"/>
        </w:rPr>
        <w:t>��</w:t>
      </w:r>
      <w:r>
        <w:t>)</w:t>
      </w:r>
      <w:r>
        <w:rPr>
          <w:rFonts w:ascii="Tahoma" w:hAnsi="Tahoma" w:cs="Tahoma"/>
        </w:rPr>
        <w:t>�</w:t>
      </w:r>
      <w:r>
        <w:t>_</w:t>
      </w:r>
      <w:r>
        <w:rPr>
          <w:rFonts w:ascii="Tahoma" w:hAnsi="Tahoma" w:cs="Tahoma"/>
        </w:rPr>
        <w:t>���</w:t>
      </w:r>
      <w:r>
        <w:t>9@</w:t>
      </w:r>
      <w:r>
        <w:rPr>
          <w:rFonts w:ascii="Tahoma" w:hAnsi="Tahoma" w:cs="Tahoma"/>
        </w:rPr>
        <w:t>��</w:t>
      </w:r>
      <w:r>
        <w:t>l</w:t>
      </w:r>
      <w:r>
        <w:rPr>
          <w:rFonts w:ascii="Tahoma" w:hAnsi="Tahoma" w:cs="Tahoma"/>
        </w:rPr>
        <w:t>�</w:t>
      </w:r>
      <w:r>
        <w:t>o</w:t>
      </w:r>
      <w:r>
        <w:rPr>
          <w:rFonts w:ascii="Tahoma" w:hAnsi="Tahoma" w:cs="Tahoma"/>
        </w:rPr>
        <w:t>���</w:t>
      </w:r>
    </w:p>
    <w:p w14:paraId="187F7F0F" w14:textId="77777777" w:rsidR="0045207C" w:rsidRDefault="0045207C" w:rsidP="007724B4">
      <w:pPr>
        <w:pStyle w:val="Heading3"/>
      </w:pPr>
      <w:r>
        <w:t>s%</w:t>
      </w:r>
      <w:r>
        <w:rPr>
          <w:rFonts w:ascii="Tahoma" w:hAnsi="Tahoma" w:cs="Tahoma"/>
        </w:rPr>
        <w:t>���</w:t>
      </w:r>
      <w:r>
        <w:t>$</w:t>
      </w:r>
    </w:p>
    <w:p w14:paraId="6E3A26A2" w14:textId="77777777" w:rsidR="0045207C" w:rsidRDefault="0045207C" w:rsidP="007724B4">
      <w:pPr>
        <w:pStyle w:val="Heading3"/>
      </w:pPr>
      <w:r>
        <w:t>ϗf</w:t>
      </w:r>
      <w:r>
        <w:rPr>
          <w:rFonts w:ascii="Tahoma" w:hAnsi="Tahoma" w:cs="Tahoma"/>
        </w:rPr>
        <w:t>�</w:t>
      </w:r>
      <w:r>
        <w:t>g</w:t>
      </w:r>
      <w:r>
        <w:rPr>
          <w:rFonts w:ascii="Tahoma" w:hAnsi="Tahoma" w:cs="Tahoma"/>
        </w:rPr>
        <w:t>��</w:t>
      </w:r>
    </w:p>
    <w:p w14:paraId="47E8F9EE" w14:textId="77777777" w:rsidR="0045207C" w:rsidRDefault="0045207C" w:rsidP="007724B4">
      <w:pPr>
        <w:pStyle w:val="Heading3"/>
      </w:pPr>
      <w:r>
        <w:t>D</w:t>
      </w:r>
      <w:r>
        <w:rPr>
          <w:rFonts w:ascii="Tahoma" w:hAnsi="Tahoma" w:cs="Tahoma"/>
        </w:rPr>
        <w:t>�</w:t>
      </w:r>
      <w:r>
        <w:t>!`</w:t>
      </w:r>
      <w:r>
        <w:rPr>
          <w:rFonts w:ascii="Tahoma" w:hAnsi="Tahoma" w:cs="Tahoma"/>
        </w:rPr>
        <w:t>�</w:t>
      </w:r>
      <w:r>
        <w:t>A6ϔ</w:t>
      </w:r>
      <w:r>
        <w:rPr>
          <w:rFonts w:ascii="Tahoma" w:hAnsi="Tahoma" w:cs="Tahoma"/>
        </w:rPr>
        <w:t>�</w:t>
      </w:r>
      <w:r>
        <w:t>W0</w:t>
      </w:r>
      <w:r>
        <w:rPr>
          <w:rFonts w:ascii="Tahoma" w:hAnsi="Tahoma" w:cs="Tahoma"/>
        </w:rPr>
        <w:t>��</w:t>
      </w:r>
      <w:r>
        <w:t>Z</w:t>
      </w:r>
      <w:r>
        <w:rPr>
          <w:rFonts w:ascii="Tahoma" w:hAnsi="Tahoma" w:cs="Tahoma"/>
        </w:rPr>
        <w:t>�</w:t>
      </w:r>
      <w:r>
        <w:t>}</w:t>
      </w:r>
      <w:r>
        <w:rPr>
          <w:rFonts w:ascii="Tahoma" w:hAnsi="Tahoma" w:cs="Tahoma"/>
        </w:rPr>
        <w:t>��</w:t>
      </w:r>
    </w:p>
    <w:p w14:paraId="4FC8FAA6" w14:textId="77777777" w:rsidR="0045207C" w:rsidRDefault="0045207C" w:rsidP="007724B4">
      <w:pPr>
        <w:pStyle w:val="Heading3"/>
      </w:pPr>
      <w:r>
        <w:t>!</w:t>
      </w:r>
      <w:r>
        <w:rPr>
          <w:rFonts w:ascii="Tahoma" w:hAnsi="Tahoma" w:cs="Tahoma"/>
        </w:rPr>
        <w:t>���</w:t>
      </w:r>
      <w:r>
        <w:t>^</w:t>
      </w:r>
      <w:r>
        <w:rPr>
          <w:rFonts w:ascii="Tahoma" w:hAnsi="Tahoma" w:cs="Tahoma"/>
        </w:rPr>
        <w:t>�</w:t>
      </w:r>
      <w:r>
        <w:t>H</w:t>
      </w:r>
      <w:r>
        <w:rPr>
          <w:rFonts w:ascii="Tahoma" w:hAnsi="Tahoma" w:cs="Tahoma"/>
        </w:rPr>
        <w:t>��</w:t>
      </w:r>
      <w:r>
        <w:t>`</w:t>
      </w:r>
      <w:r>
        <w:rPr>
          <w:rFonts w:ascii="Tahoma" w:hAnsi="Tahoma" w:cs="Tahoma"/>
        </w:rPr>
        <w:t>�</w:t>
      </w:r>
      <w:r>
        <w:t>7</w:t>
      </w:r>
      <w:r>
        <w:rPr>
          <w:rFonts w:ascii="Tahoma" w:hAnsi="Tahoma" w:cs="Tahoma"/>
        </w:rPr>
        <w:t>���</w:t>
      </w:r>
      <w:r>
        <w:t>H@</w:t>
      </w:r>
      <w:r>
        <w:rPr>
          <w:rFonts w:ascii="Tahoma" w:hAnsi="Tahoma" w:cs="Tahoma"/>
        </w:rPr>
        <w:t>⸮⸮��</w:t>
      </w:r>
      <w:r>
        <w:t>w"</w:t>
      </w:r>
      <w:r>
        <w:rPr>
          <w:rFonts w:ascii="Tahoma" w:hAnsi="Tahoma" w:cs="Tahoma"/>
        </w:rPr>
        <w:t>������</w:t>
      </w:r>
      <w:r>
        <w:t>yY\</w:t>
      </w:r>
      <w:r>
        <w:rPr>
          <w:rFonts w:ascii="Tahoma" w:hAnsi="Tahoma" w:cs="Tahoma"/>
        </w:rPr>
        <w:t>�</w:t>
      </w:r>
      <w:r>
        <w:t>h</w:t>
      </w:r>
      <w:r>
        <w:rPr>
          <w:rFonts w:ascii="Tahoma" w:hAnsi="Tahoma" w:cs="Tahoma"/>
        </w:rPr>
        <w:t>���</w:t>
      </w:r>
      <w:r>
        <w:t>.c</w:t>
      </w:r>
      <w:r>
        <w:rPr>
          <w:rFonts w:ascii="Tahoma" w:hAnsi="Tahoma" w:cs="Tahoma"/>
        </w:rPr>
        <w:t>���</w:t>
      </w:r>
      <w:r>
        <w:t>1</w:t>
      </w:r>
      <w:r>
        <w:rPr>
          <w:rFonts w:ascii="Tahoma" w:hAnsi="Tahoma" w:cs="Tahoma"/>
        </w:rPr>
        <w:t>��</w:t>
      </w:r>
    </w:p>
    <w:p w14:paraId="6C448E50" w14:textId="77777777" w:rsidR="0045207C" w:rsidRDefault="0045207C" w:rsidP="007724B4">
      <w:pPr>
        <w:pStyle w:val="Heading3"/>
      </w:pPr>
      <w:r>
        <w:rPr>
          <w:rFonts w:ascii="Tahoma" w:hAnsi="Tahoma" w:cs="Tahoma"/>
        </w:rPr>
        <w:t>�</w:t>
      </w:r>
      <w:r>
        <w:t>qp7</w:t>
      </w:r>
      <w:r>
        <w:rPr>
          <w:rFonts w:ascii="Tahoma" w:hAnsi="Tahoma" w:cs="Tahoma"/>
        </w:rPr>
        <w:t>��</w:t>
      </w:r>
      <w:r>
        <w:t>!d</w:t>
      </w:r>
      <w:r>
        <w:rPr>
          <w:rFonts w:ascii="Tahoma" w:hAnsi="Tahoma" w:cs="Tahoma"/>
        </w:rPr>
        <w:t>�</w:t>
      </w:r>
      <w:r>
        <w:t>f2'</w:t>
      </w:r>
      <w:r>
        <w:rPr>
          <w:rFonts w:ascii="Tahoma" w:hAnsi="Tahoma" w:cs="Tahoma"/>
        </w:rPr>
        <w:t>��</w:t>
      </w:r>
      <w:r>
        <w:t>.</w:t>
      </w:r>
      <w:r>
        <w:rPr>
          <w:rFonts w:ascii="Tahoma" w:hAnsi="Tahoma" w:cs="Tahoma"/>
        </w:rPr>
        <w:t>�</w:t>
      </w:r>
      <w:r>
        <w:t>H</w:t>
      </w:r>
      <w:r>
        <w:rPr>
          <w:rFonts w:ascii="Tahoma" w:hAnsi="Tahoma" w:cs="Tahoma"/>
        </w:rPr>
        <w:t>��</w:t>
      </w:r>
      <w:r>
        <w:t>ν</w:t>
      </w:r>
      <w:r>
        <w:rPr>
          <w:rFonts w:ascii="Tahoma" w:hAnsi="Tahoma" w:cs="Tahoma"/>
        </w:rPr>
        <w:t>���</w:t>
      </w:r>
      <w:r>
        <w:t>s</w:t>
      </w:r>
      <w:r>
        <w:rPr>
          <w:rFonts w:ascii="Tahoma" w:hAnsi="Tahoma" w:cs="Tahoma"/>
        </w:rPr>
        <w:t>����</w:t>
      </w:r>
      <w:r>
        <w:t>4</w:t>
      </w:r>
    </w:p>
    <w:p w14:paraId="1D14955E" w14:textId="77777777" w:rsidR="0045207C" w:rsidRDefault="0045207C" w:rsidP="007724B4">
      <w:pPr>
        <w:pStyle w:val="Heading3"/>
      </w:pPr>
    </w:p>
    <w:p w14:paraId="39B2E5D4" w14:textId="77777777" w:rsidR="0045207C" w:rsidRDefault="0045207C" w:rsidP="007724B4">
      <w:pPr>
        <w:pStyle w:val="Heading3"/>
      </w:pPr>
      <w:r>
        <w:rPr>
          <w:rFonts w:ascii="Tahoma" w:hAnsi="Tahoma" w:cs="Tahoma"/>
        </w:rPr>
        <w:t>�</w:t>
      </w:r>
      <w:r>
        <w:t>ҋ</w:t>
      </w:r>
      <w:r>
        <w:rPr>
          <w:rFonts w:ascii="Tahoma" w:hAnsi="Tahoma" w:cs="Tahoma"/>
        </w:rPr>
        <w:t>��</w:t>
      </w:r>
      <w:r>
        <w:t>S</w:t>
      </w:r>
      <w:r>
        <w:rPr>
          <w:rFonts w:ascii="Tahoma" w:hAnsi="Tahoma" w:cs="Tahoma"/>
        </w:rPr>
        <w:t>�</w:t>
      </w:r>
      <w:r>
        <w:t>~</w:t>
      </w:r>
      <w:r>
        <w:rPr>
          <w:rFonts w:ascii="Tahoma" w:hAnsi="Tahoma" w:cs="Tahoma"/>
        </w:rPr>
        <w:t>�</w:t>
      </w:r>
      <w:r>
        <w:t>a</w:t>
      </w:r>
      <w:r>
        <w:rPr>
          <w:rFonts w:ascii="Tahoma" w:hAnsi="Tahoma" w:cs="Tahoma"/>
        </w:rPr>
        <w:t>���</w:t>
      </w:r>
      <w:r>
        <w:t>d</w:t>
      </w:r>
      <w:r>
        <w:rPr>
          <w:rFonts w:ascii="Tahoma" w:hAnsi="Tahoma" w:cs="Tahoma"/>
        </w:rPr>
        <w:t>���</w:t>
      </w:r>
      <w:r>
        <w:t>]</w:t>
      </w:r>
      <w:r>
        <w:rPr>
          <w:rFonts w:ascii="Tahoma" w:hAnsi="Tahoma" w:cs="Tahoma"/>
        </w:rPr>
        <w:t>��</w:t>
      </w:r>
      <w:r>
        <w:t>PK_</w:t>
      </w:r>
      <w:r>
        <w:rPr>
          <w:rFonts w:ascii="Tahoma" w:hAnsi="Tahoma" w:cs="Tahoma"/>
        </w:rPr>
        <w:t>����</w:t>
      </w:r>
    </w:p>
    <w:p w14:paraId="1F27D613" w14:textId="77777777" w:rsidR="0045207C" w:rsidRDefault="0045207C" w:rsidP="007724B4">
      <w:pPr>
        <w:pStyle w:val="Heading3"/>
      </w:pPr>
      <w:r>
        <w:t>EQ</w:t>
      </w:r>
      <w:r>
        <w:rPr>
          <w:rFonts w:ascii="Nirmala UI" w:hAnsi="Nirmala UI" w:cs="Nirmala UI"/>
        </w:rPr>
        <w:t>ꯦ</w:t>
      </w:r>
      <w:r>
        <w:rPr>
          <w:rFonts w:ascii="Tahoma" w:hAnsi="Tahoma" w:cs="Tahoma"/>
        </w:rPr>
        <w:t>��</w:t>
      </w:r>
      <w:r>
        <w:t>j5p</w:t>
      </w:r>
      <w:r>
        <w:rPr>
          <w:rFonts w:ascii="Tahoma" w:hAnsi="Tahoma" w:cs="Tahoma"/>
        </w:rPr>
        <w:t>����</w:t>
      </w:r>
      <w:r>
        <w:t>y</w:t>
      </w:r>
      <w:r>
        <w:rPr>
          <w:rFonts w:ascii="Tahoma" w:hAnsi="Tahoma" w:cs="Tahoma"/>
        </w:rPr>
        <w:t>���</w:t>
      </w:r>
      <w:r>
        <w:t>_</w:t>
      </w:r>
      <w:r>
        <w:rPr>
          <w:rFonts w:ascii="Tahoma" w:hAnsi="Tahoma" w:cs="Tahoma"/>
        </w:rPr>
        <w:t>��</w:t>
      </w:r>
      <w:r>
        <w:rPr>
          <w:rFonts w:ascii="Segoe UI Historic" w:hAnsi="Segoe UI Historic" w:cs="Segoe UI Historic"/>
        </w:rPr>
        <w:t>ܞ</w:t>
      </w:r>
      <w:r>
        <w:t>*v</w:t>
      </w:r>
      <w:r>
        <w:rPr>
          <w:rFonts w:ascii="Tahoma" w:hAnsi="Tahoma" w:cs="Tahoma"/>
        </w:rPr>
        <w:t>��</w:t>
      </w:r>
      <w:r>
        <w:t>_</w:t>
      </w:r>
      <w:r>
        <w:rPr>
          <w:rFonts w:ascii="Tahoma" w:hAnsi="Tahoma" w:cs="Tahoma"/>
        </w:rPr>
        <w:t>�</w:t>
      </w:r>
      <w:r>
        <w:t>#</w:t>
      </w:r>
      <w:r>
        <w:rPr>
          <w:rFonts w:ascii="Tahoma" w:hAnsi="Tahoma" w:cs="Tahoma"/>
        </w:rPr>
        <w:t>�</w:t>
      </w:r>
      <w:r>
        <w:t>t</w:t>
      </w:r>
      <w:r>
        <w:rPr>
          <w:rFonts w:ascii="Tahoma" w:hAnsi="Tahoma" w:cs="Tahoma"/>
        </w:rPr>
        <w:t>��</w:t>
      </w:r>
      <w:r>
        <w:t>@Xh</w:t>
      </w:r>
      <w:r>
        <w:rPr>
          <w:rFonts w:ascii="Tahoma" w:hAnsi="Tahoma" w:cs="Tahoma"/>
        </w:rPr>
        <w:t>���</w:t>
      </w:r>
      <w:r>
        <w:t>-n</w:t>
      </w:r>
      <w:r>
        <w:rPr>
          <w:rFonts w:ascii="Tahoma" w:hAnsi="Tahoma" w:cs="Tahoma"/>
        </w:rPr>
        <w:t>�</w:t>
      </w:r>
      <w:r>
        <w:t>!</w:t>
      </w:r>
      <w:r>
        <w:rPr>
          <w:rFonts w:ascii="Tahoma" w:hAnsi="Tahoma" w:cs="Tahoma"/>
        </w:rPr>
        <w:t>��</w:t>
      </w:r>
      <w:r>
        <w:t>s?</w:t>
      </w:r>
      <w:r>
        <w:rPr>
          <w:rFonts w:ascii="Tahoma" w:hAnsi="Tahoma" w:cs="Tahoma"/>
        </w:rPr>
        <w:t>�</w:t>
      </w:r>
      <w:r>
        <w:t>H</w:t>
      </w:r>
      <w:r>
        <w:rPr>
          <w:rFonts w:ascii="Tahoma" w:hAnsi="Tahoma" w:cs="Tahoma"/>
        </w:rPr>
        <w:t>�</w:t>
      </w:r>
      <w:r>
        <w:t>=</w:t>
      </w:r>
      <w:r>
        <w:rPr>
          <w:rFonts w:ascii="Tahoma" w:hAnsi="Tahoma" w:cs="Tahoma"/>
        </w:rPr>
        <w:t>�</w:t>
      </w:r>
      <w:r>
        <w:t>7}</w:t>
      </w:r>
      <w:r>
        <w:rPr>
          <w:rFonts w:ascii="Tahoma" w:hAnsi="Tahoma" w:cs="Tahoma"/>
        </w:rPr>
        <w:t>�</w:t>
      </w:r>
      <w:r>
        <w:t>KO^</w:t>
      </w:r>
      <w:r>
        <w:rPr>
          <w:rFonts w:ascii="Tahoma" w:hAnsi="Tahoma" w:cs="Tahoma"/>
        </w:rPr>
        <w:t>����</w:t>
      </w:r>
      <w:r>
        <w:t>T</w:t>
      </w:r>
      <w:r>
        <w:rPr>
          <w:rFonts w:ascii="Tahoma" w:hAnsi="Tahoma" w:cs="Tahoma"/>
        </w:rPr>
        <w:t>����</w:t>
      </w:r>
      <w:r>
        <w:t>z</w:t>
      </w:r>
      <w:r>
        <w:rPr>
          <w:rFonts w:ascii="Tahoma" w:hAnsi="Tahoma" w:cs="Tahoma"/>
        </w:rPr>
        <w:t>��</w:t>
      </w:r>
      <w:r>
        <w:t>E</w:t>
      </w:r>
      <w:r>
        <w:rPr>
          <w:rFonts w:ascii="Tahoma" w:hAnsi="Tahoma" w:cs="Tahoma"/>
        </w:rPr>
        <w:t>�</w:t>
      </w:r>
      <w:r>
        <w:t>p&gt;</w:t>
      </w:r>
      <w:r>
        <w:rPr>
          <w:rFonts w:ascii="Tahoma" w:hAnsi="Tahoma" w:cs="Tahoma"/>
        </w:rPr>
        <w:t>�����</w:t>
      </w:r>
      <w:r>
        <w:t>@!</w:t>
      </w:r>
    </w:p>
    <w:p w14:paraId="564C6B7F" w14:textId="77777777" w:rsidR="0045207C" w:rsidRDefault="0045207C" w:rsidP="007724B4">
      <w:pPr>
        <w:pStyle w:val="Heading3"/>
      </w:pPr>
      <w:r>
        <w:t>Q@(AA</w:t>
      </w:r>
      <w:r>
        <w:rPr>
          <w:rFonts w:ascii="Tahoma" w:hAnsi="Tahoma" w:cs="Tahoma"/>
        </w:rPr>
        <w:t>��</w:t>
      </w:r>
      <w:r>
        <w:t>N6;</w:t>
      </w:r>
      <w:r>
        <w:rPr>
          <w:rFonts w:ascii="Tahoma" w:hAnsi="Tahoma" w:cs="Tahoma"/>
        </w:rPr>
        <w:t>���</w:t>
      </w:r>
      <w:r>
        <w:t>~</w:t>
      </w:r>
      <w:r>
        <w:rPr>
          <w:rFonts w:ascii="Tahoma" w:hAnsi="Tahoma" w:cs="Tahoma"/>
        </w:rPr>
        <w:t>�</w:t>
      </w:r>
      <w:r>
        <w:t>ҥ:</w:t>
      </w:r>
      <w:r>
        <w:rPr>
          <w:rFonts w:ascii="Tahoma" w:hAnsi="Tahoma" w:cs="Tahoma"/>
        </w:rPr>
        <w:t>�</w:t>
      </w:r>
      <w:r>
        <w:rPr>
          <w:rFonts w:hint="cs"/>
        </w:rPr>
        <w:t>ݐ</w:t>
      </w:r>
      <w:r>
        <w:rPr>
          <w:rFonts w:ascii="Tahoma" w:hAnsi="Tahoma" w:cs="Tahoma"/>
        </w:rPr>
        <w:t>�</w:t>
      </w:r>
      <w:r>
        <w:t>3</w:t>
      </w:r>
      <w:r>
        <w:rPr>
          <w:rFonts w:ascii="Tahoma" w:hAnsi="Tahoma" w:cs="Tahoma"/>
        </w:rPr>
        <w:t>�����</w:t>
      </w:r>
      <w:r>
        <w:t>A</w:t>
      </w:r>
      <w:r>
        <w:rPr>
          <w:rFonts w:ascii="Tahoma" w:hAnsi="Tahoma" w:cs="Tahoma"/>
        </w:rPr>
        <w:t>�</w:t>
      </w:r>
      <w:r>
        <w:t>*q)ks</w:t>
      </w:r>
      <w:r>
        <w:rPr>
          <w:rFonts w:ascii="Tahoma" w:hAnsi="Tahoma" w:cs="Tahoma"/>
        </w:rPr>
        <w:t>��</w:t>
      </w:r>
      <w:r>
        <w:t>bj</w:t>
      </w:r>
      <w:r>
        <w:rPr>
          <w:rFonts w:ascii="Tahoma" w:hAnsi="Tahoma" w:cs="Tahoma"/>
        </w:rPr>
        <w:t>�</w:t>
      </w:r>
      <w:r>
        <w:t>a:]</w:t>
      </w:r>
      <w:r>
        <w:rPr>
          <w:rFonts w:ascii="Tahoma" w:hAnsi="Tahoma" w:cs="Tahoma"/>
        </w:rPr>
        <w:t>��</w:t>
      </w:r>
      <w:r>
        <w:t>}H$</w:t>
      </w:r>
      <w:r>
        <w:rPr>
          <w:rFonts w:ascii="Tahoma" w:hAnsi="Tahoma" w:cs="Tahoma"/>
        </w:rPr>
        <w:t>�</w:t>
      </w:r>
      <w:r>
        <w:t>tx</w:t>
      </w:r>
      <w:r>
        <w:rPr>
          <w:rFonts w:ascii="Tahoma" w:hAnsi="Tahoma" w:cs="Tahoma"/>
        </w:rPr>
        <w:t>�</w:t>
      </w:r>
      <w:r>
        <w:t>P</w:t>
      </w:r>
      <w:r>
        <w:rPr>
          <w:rFonts w:ascii="Tahoma" w:hAnsi="Tahoma" w:cs="Tahoma"/>
        </w:rPr>
        <w:t>��</w:t>
      </w:r>
      <w:r>
        <w:t>gw</w:t>
      </w:r>
      <w:r>
        <w:rPr>
          <w:rFonts w:ascii="Tahoma" w:hAnsi="Tahoma" w:cs="Tahoma"/>
        </w:rPr>
        <w:t>�</w:t>
      </w:r>
      <w:r>
        <w:t>Gu2J</w:t>
      </w:r>
      <w:r>
        <w:rPr>
          <w:rFonts w:ascii="Tahoma" w:hAnsi="Tahoma" w:cs="Tahoma"/>
        </w:rPr>
        <w:t>�</w:t>
      </w:r>
      <w:r>
        <w:t>UӜ</w:t>
      </w:r>
      <w:r>
        <w:rPr>
          <w:rFonts w:ascii="Tahoma" w:hAnsi="Tahoma" w:cs="Tahoma"/>
        </w:rPr>
        <w:t>�����</w:t>
      </w:r>
      <w:r>
        <w:t>ҳ</w:t>
      </w:r>
      <w:r>
        <w:rPr>
          <w:rFonts w:ascii="Tahoma" w:hAnsi="Tahoma" w:cs="Tahoma"/>
        </w:rPr>
        <w:t>��</w:t>
      </w:r>
      <w:r>
        <w:t xml:space="preserve"> </w:t>
      </w:r>
      <w:r>
        <w:rPr>
          <w:rFonts w:ascii="Tahoma" w:hAnsi="Tahoma" w:cs="Tahoma"/>
        </w:rPr>
        <w:t>����</w:t>
      </w:r>
      <w:r>
        <w:t>L&amp;]</w:t>
      </w:r>
      <w:r>
        <w:rPr>
          <w:rFonts w:ascii="Tahoma" w:hAnsi="Tahoma" w:cs="Tahoma"/>
        </w:rPr>
        <w:t>�</w:t>
      </w:r>
      <w:r>
        <w:t>P</w:t>
      </w:r>
      <w:r>
        <w:rPr>
          <w:rFonts w:ascii="Tahoma" w:hAnsi="Tahoma" w:cs="Tahoma"/>
        </w:rPr>
        <w:t>�</w:t>
      </w:r>
      <w:r>
        <w:t>G</w:t>
      </w:r>
      <w:r>
        <w:rPr>
          <w:rFonts w:ascii="Tahoma" w:hAnsi="Tahoma" w:cs="Tahoma"/>
        </w:rPr>
        <w:t>��</w:t>
      </w:r>
      <w:r>
        <w:t>^[Y5</w:t>
      </w:r>
      <w:r>
        <w:rPr>
          <w:rFonts w:ascii="Tahoma" w:hAnsi="Tahoma" w:cs="Tahoma"/>
        </w:rPr>
        <w:t>�</w:t>
      </w:r>
      <w:r>
        <w:t>|irr</w:t>
      </w:r>
      <w:r>
        <w:rPr>
          <w:rFonts w:ascii="Tahoma" w:hAnsi="Tahoma" w:cs="Tahoma"/>
        </w:rPr>
        <w:t>��</w:t>
      </w:r>
      <w:r>
        <w:t>?</w:t>
      </w:r>
      <w:r>
        <w:rPr>
          <w:rFonts w:ascii="Tahoma" w:hAnsi="Tahoma" w:cs="Tahoma"/>
        </w:rPr>
        <w:t>�</w:t>
      </w:r>
      <w:r>
        <w:t>XǆB!</w:t>
      </w:r>
      <w:r>
        <w:rPr>
          <w:rFonts w:ascii="Tahoma" w:hAnsi="Tahoma" w:cs="Tahoma"/>
        </w:rPr>
        <w:t>�</w:t>
      </w:r>
      <w:r>
        <w:t>+</w:t>
      </w:r>
      <w:r>
        <w:rPr>
          <w:rFonts w:ascii="Tahoma" w:hAnsi="Tahoma" w:cs="Tahoma"/>
        </w:rPr>
        <w:t>�</w:t>
      </w:r>
      <w:r>
        <w:t>++</w:t>
      </w:r>
      <w:r>
        <w:rPr>
          <w:rFonts w:ascii="Tahoma" w:hAnsi="Tahoma" w:cs="Tahoma"/>
        </w:rPr>
        <w:t>������</w:t>
      </w:r>
      <w:r>
        <w:t>Z%</w:t>
      </w:r>
      <w:r>
        <w:rPr>
          <w:rFonts w:ascii="Tahoma" w:hAnsi="Tahoma" w:cs="Tahoma"/>
        </w:rPr>
        <w:t>��</w:t>
      </w:r>
      <w:r>
        <w:t>פIEND</w:t>
      </w:r>
      <w:r>
        <w:rPr>
          <w:rFonts w:ascii="Tahoma" w:hAnsi="Tahoma" w:cs="Tahoma"/>
        </w:rPr>
        <w:t>�</w:t>
      </w:r>
      <w:r>
        <w:t>B`</w:t>
      </w:r>
      <w:r>
        <w:rPr>
          <w:rFonts w:ascii="Tahoma" w:hAnsi="Tahoma" w:cs="Tahoma"/>
        </w:rPr>
        <w:t>��</w:t>
      </w:r>
      <w:r>
        <w:t>PNG</w:t>
      </w:r>
    </w:p>
    <w:p w14:paraId="4CC4C3BF" w14:textId="77777777" w:rsidR="0045207C" w:rsidRDefault="0045207C" w:rsidP="007724B4">
      <w:pPr>
        <w:pStyle w:val="Heading3"/>
      </w:pPr>
      <w:r>
        <w:rPr>
          <w:rFonts w:ascii="Tahoma" w:hAnsi="Tahoma" w:cs="Tahoma"/>
        </w:rPr>
        <w:t>⸮</w:t>
      </w:r>
    </w:p>
    <w:p w14:paraId="339663B5" w14:textId="77777777" w:rsidR="0045207C" w:rsidRDefault="0045207C" w:rsidP="007724B4">
      <w:pPr>
        <w:pStyle w:val="Heading3"/>
      </w:pPr>
    </w:p>
    <w:p w14:paraId="2B7BF11E" w14:textId="77777777" w:rsidR="0045207C" w:rsidRDefault="0045207C" w:rsidP="007724B4">
      <w:pPr>
        <w:pStyle w:val="Heading3"/>
      </w:pPr>
      <w:r>
        <w:t>IHDR</w:t>
      </w:r>
      <w:r>
        <w:rPr>
          <w:rFonts w:ascii="Tahoma" w:hAnsi="Tahoma" w:cs="Tahoma"/>
        </w:rPr>
        <w:t>�⸮�</w:t>
      </w:r>
      <w:r>
        <w:t>s        pHYs</w:t>
      </w:r>
      <w:r>
        <w:rPr>
          <w:rFonts w:ascii="Tahoma" w:hAnsi="Tahoma" w:cs="Tahoma"/>
        </w:rPr>
        <w:t>���</w:t>
      </w:r>
      <w:r>
        <w:t>o</w:t>
      </w:r>
      <w:r>
        <w:rPr>
          <w:rFonts w:ascii="Tahoma" w:hAnsi="Tahoma" w:cs="Tahoma"/>
        </w:rPr>
        <w:t>�</w:t>
      </w:r>
      <w:r>
        <w:t>d</w:t>
      </w:r>
    </w:p>
    <w:p w14:paraId="4CDDE7FC" w14:textId="77777777" w:rsidR="0045207C" w:rsidRDefault="0045207C" w:rsidP="007724B4">
      <w:pPr>
        <w:pStyle w:val="Heading3"/>
      </w:pPr>
      <w:r>
        <w:t>OiCCPPhotoshop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78199173" w14:textId="77777777" w:rsidR="0045207C" w:rsidRDefault="0045207C" w:rsidP="007724B4">
      <w:pPr>
        <w:pStyle w:val="Heading3"/>
      </w:pPr>
      <w:r>
        <w:rPr>
          <w:rFonts w:ascii="Tahoma" w:hAnsi="Tahoma" w:cs="Tahoma"/>
        </w:rPr>
        <w:t>�</w:t>
      </w:r>
    </w:p>
    <w:p w14:paraId="07EDDFFE"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4BB6C673" w14:textId="77777777" w:rsidR="0045207C" w:rsidRDefault="0045207C" w:rsidP="007724B4">
      <w:pPr>
        <w:pStyle w:val="Heading3"/>
      </w:pPr>
      <w:r>
        <w:rPr>
          <w:rFonts w:ascii="Tahoma" w:hAnsi="Tahoma" w:cs="Tahoma"/>
        </w:rPr>
        <w:t>�</w:t>
      </w:r>
      <w:r>
        <w:t>H3Q5</w:t>
      </w:r>
      <w:r>
        <w:rPr>
          <w:rFonts w:ascii="Tahoma" w:hAnsi="Tahoma" w:cs="Tahoma"/>
        </w:rPr>
        <w:t>�</w:t>
      </w:r>
    </w:p>
    <w:p w14:paraId="3DE805F1"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0938B211"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5F13DC8A"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180073F9" w14:textId="77777777" w:rsidR="0045207C" w:rsidRDefault="0045207C" w:rsidP="007724B4">
      <w:pPr>
        <w:pStyle w:val="Heading3"/>
      </w:pPr>
      <w:r>
        <w:rPr>
          <w:rFonts w:ascii="Tahoma" w:hAnsi="Tahoma" w:cs="Tahoma"/>
        </w:rPr>
        <w:t>�</w:t>
      </w:r>
    </w:p>
    <w:p w14:paraId="646DE921"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67957060"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6B050776"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3AFC2BFC"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77302E99"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0E788B70"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4189F1DF"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6410DBF7"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75D37868"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4CBF1A47" w14:textId="77777777" w:rsidR="0045207C" w:rsidRDefault="0045207C" w:rsidP="007724B4">
      <w:pPr>
        <w:pStyle w:val="Heading3"/>
      </w:pPr>
    </w:p>
    <w:p w14:paraId="5A5FF03B"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2D8FEA7E"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05239C33"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422BFB63" w14:textId="77777777" w:rsidR="0045207C" w:rsidRDefault="0045207C" w:rsidP="007724B4">
      <w:pPr>
        <w:pStyle w:val="Heading3"/>
      </w:pPr>
      <w:r>
        <w:t>c</w:t>
      </w:r>
      <w:r>
        <w:rPr>
          <w:rFonts w:ascii="Tahoma" w:hAnsi="Tahoma" w:cs="Tahoma"/>
        </w:rPr>
        <w:t>�</w:t>
      </w:r>
      <w:r>
        <w:t>x,!k</w:t>
      </w:r>
    </w:p>
    <w:p w14:paraId="2C57DAE9"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4175DD3C"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61B5104D" w14:textId="77777777" w:rsidR="0045207C" w:rsidRDefault="0045207C" w:rsidP="007724B4">
      <w:pPr>
        <w:pStyle w:val="Heading3"/>
      </w:pPr>
      <w:r>
        <w:t>X</w:t>
      </w:r>
      <w:r>
        <w:rPr>
          <w:rFonts w:ascii="Tahoma" w:hAnsi="Tahoma" w:cs="Tahoma"/>
        </w:rPr>
        <w:t>�</w:t>
      </w:r>
    </w:p>
    <w:p w14:paraId="7A3F3B14" w14:textId="77777777" w:rsidR="0045207C" w:rsidRDefault="0045207C" w:rsidP="007724B4">
      <w:pPr>
        <w:pStyle w:val="Heading3"/>
      </w:pPr>
      <w:r>
        <w:t>$</w:t>
      </w:r>
      <w:r>
        <w:rPr>
          <w:rFonts w:ascii="Tahoma" w:hAnsi="Tahoma" w:cs="Tahoma"/>
        </w:rPr>
        <w:t>�</w:t>
      </w:r>
    </w:p>
    <w:p w14:paraId="66CA57B0"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gð</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7B92EAA7"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4E410233"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2EFE5058"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6D5D166F"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273291B1"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5A0C0665"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1A5E3B64"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2C1937FB"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5E856B0E" w14:textId="77777777" w:rsidR="0045207C" w:rsidRDefault="0045207C" w:rsidP="007724B4">
      <w:pPr>
        <w:pStyle w:val="Heading3"/>
      </w:pPr>
      <w:r>
        <w:t>U</w:t>
      </w:r>
    </w:p>
    <w:p w14:paraId="3F68CDE1"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32AF09C1" w14:textId="77777777" w:rsidR="0045207C" w:rsidRDefault="0045207C" w:rsidP="007724B4">
      <w:pPr>
        <w:pStyle w:val="Heading3"/>
      </w:pPr>
      <w:r>
        <w:rPr>
          <w:rFonts w:ascii="Tahoma" w:hAnsi="Tahoma" w:cs="Tahoma"/>
        </w:rPr>
        <w:t>�</w:t>
      </w:r>
      <w:r>
        <w:rPr>
          <w:rFonts w:hint="cs"/>
        </w:rPr>
        <w:t>ڴ</w:t>
      </w:r>
    </w:p>
    <w:p w14:paraId="001602DD"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67789247" w14:textId="77777777" w:rsidR="0045207C" w:rsidRDefault="0045207C" w:rsidP="007724B4">
      <w:pPr>
        <w:pStyle w:val="Heading3"/>
      </w:pPr>
      <w:r>
        <w:t>6</w:t>
      </w:r>
    </w:p>
    <w:p w14:paraId="17909E44"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22144A1B"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7F6BB882"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FZIDATx</w:t>
      </w:r>
      <w:r>
        <w:rPr>
          <w:rFonts w:hint="cs"/>
        </w:rPr>
        <w:t>ڼ</w:t>
      </w:r>
      <w:r>
        <w:rPr>
          <w:rFonts w:ascii="Tahoma" w:hAnsi="Tahoma" w:cs="Tahoma"/>
        </w:rPr>
        <w:t>�</w:t>
      </w:r>
      <w:r>
        <w:rPr>
          <w:rFonts w:ascii="Calibri" w:hAnsi="Calibri" w:cs="Calibri"/>
        </w:rPr>
        <w:t>͎</w:t>
      </w:r>
      <w:r>
        <w:t>$G</w:t>
      </w:r>
      <w:r>
        <w:rPr>
          <w:rFonts w:ascii="Tahoma" w:hAnsi="Tahoma" w:cs="Tahoma"/>
        </w:rPr>
        <w:t>��</w:t>
      </w:r>
      <w:r>
        <w:t>{#</w:t>
      </w:r>
      <w:r>
        <w:rPr>
          <w:rFonts w:ascii="Tahoma" w:hAnsi="Tahoma" w:cs="Tahoma"/>
        </w:rPr>
        <w:t>���</w:t>
      </w:r>
      <w:r>
        <w:t>zz</w:t>
      </w:r>
      <w:r>
        <w:rPr>
          <w:rFonts w:hint="cs"/>
        </w:rPr>
        <w:t>ڞ</w:t>
      </w:r>
    </w:p>
    <w:p w14:paraId="62925719" w14:textId="77777777" w:rsidR="0045207C" w:rsidRDefault="0045207C" w:rsidP="007724B4">
      <w:pPr>
        <w:pStyle w:val="Heading3"/>
      </w:pPr>
      <w:r>
        <w:t>#</w:t>
      </w:r>
      <w:r>
        <w:rPr>
          <w:rFonts w:ascii="Tahoma" w:hAnsi="Tahoma" w:cs="Tahoma"/>
        </w:rPr>
        <w:t>�</w:t>
      </w:r>
      <w:r>
        <w:t>P</w:t>
      </w:r>
      <w:r>
        <w:rPr>
          <w:rFonts w:ascii="Tahoma" w:hAnsi="Tahoma" w:cs="Tahoma"/>
        </w:rPr>
        <w:t>�</w:t>
      </w:r>
      <w:r>
        <w:t xml:space="preserve">@2 </w:t>
      </w:r>
      <w:r>
        <w:rPr>
          <w:rFonts w:ascii="Tahoma" w:hAnsi="Tahoma" w:cs="Tahoma"/>
        </w:rPr>
        <w:t>���</w:t>
      </w:r>
      <w:r>
        <w:t>X</w:t>
      </w:r>
      <w:r>
        <w:rPr>
          <w:rFonts w:ascii="Tahoma" w:hAnsi="Tahoma" w:cs="Tahoma"/>
        </w:rPr>
        <w:t>��</w:t>
      </w:r>
      <w:r>
        <w:t>{</w:t>
      </w:r>
      <w:r>
        <w:rPr>
          <w:rFonts w:ascii="MV Boli" w:hAnsi="MV Boli" w:cs="MV Boli"/>
        </w:rPr>
        <w:t>ހ</w:t>
      </w:r>
      <w:r>
        <w:rPr>
          <w:rFonts w:ascii="Tahoma" w:hAnsi="Tahoma" w:cs="Tahoma"/>
        </w:rPr>
        <w:t>��</w:t>
      </w:r>
      <w:r>
        <w:t>!</w:t>
      </w:r>
      <w:r>
        <w:rPr>
          <w:rFonts w:ascii="Tahoma" w:hAnsi="Tahoma" w:cs="Tahoma"/>
        </w:rPr>
        <w:t>���</w:t>
      </w:r>
      <w:r>
        <w:t>l</w:t>
      </w:r>
      <w:r>
        <w:rPr>
          <w:rFonts w:ascii="Tahoma" w:hAnsi="Tahoma" w:cs="Tahoma"/>
        </w:rPr>
        <w:t>��</w:t>
      </w:r>
      <w:r>
        <w:t xml:space="preserve">        K</w:t>
      </w:r>
      <w:r>
        <w:rPr>
          <w:rFonts w:ascii="Tahoma" w:hAnsi="Tahoma" w:cs="Tahoma"/>
        </w:rPr>
        <w:t>�</w:t>
      </w:r>
      <w:r>
        <w:t>&lt;</w:t>
      </w:r>
      <w:r>
        <w:rPr>
          <w:rFonts w:ascii="Tahoma" w:hAnsi="Tahoma" w:cs="Tahoma"/>
        </w:rPr>
        <w:t>�</w:t>
      </w:r>
      <w:r>
        <w:t>;laz`</w:t>
      </w:r>
      <w:r>
        <w:rPr>
          <w:rFonts w:ascii="Tahoma" w:hAnsi="Tahoma" w:cs="Tahoma"/>
        </w:rPr>
        <w:t>���������</w:t>
      </w:r>
      <w:r>
        <w:t>"</w:t>
      </w:r>
      <w:r>
        <w:rPr>
          <w:rFonts w:ascii="Tahoma" w:hAnsi="Tahoma" w:cs="Tahoma"/>
        </w:rPr>
        <w:t>�</w:t>
      </w:r>
      <w:r>
        <w:t>2#</w:t>
      </w:r>
      <w:r>
        <w:rPr>
          <w:rFonts w:ascii="Tahoma" w:hAnsi="Tahoma" w:cs="Tahoma"/>
        </w:rPr>
        <w:t>�����</w:t>
      </w:r>
      <w:r>
        <w:t>(</w:t>
      </w:r>
      <w:r>
        <w:rPr>
          <w:rFonts w:ascii="Tahoma" w:hAnsi="Tahoma" w:cs="Tahoma"/>
        </w:rPr>
        <w:t>�</w:t>
      </w:r>
      <w:r>
        <w:t>Tʬ</w:t>
      </w:r>
      <w:r>
        <w:rPr>
          <w:rFonts w:ascii="Tahoma" w:hAnsi="Tahoma" w:cs="Tahoma"/>
        </w:rPr>
        <w:t>���</w:t>
      </w:r>
      <w:r>
        <w:t>oč{ND</w:t>
      </w:r>
      <w:r>
        <w:rPr>
          <w:rFonts w:ascii="Tahoma" w:hAnsi="Tahoma" w:cs="Tahoma"/>
        </w:rPr>
        <w:t>��</w:t>
      </w:r>
      <w:r>
        <w:t>1</w:t>
      </w:r>
      <w:r>
        <w:rPr>
          <w:rFonts w:ascii="Tahoma" w:hAnsi="Tahoma" w:cs="Tahoma"/>
        </w:rPr>
        <w:t>��</w:t>
      </w:r>
      <w:r>
        <w:t>K6&lt;}</w:t>
      </w:r>
      <w:r>
        <w:rPr>
          <w:rFonts w:ascii="Tahoma" w:hAnsi="Tahoma" w:cs="Tahoma"/>
        </w:rPr>
        <w:t>�</w:t>
      </w:r>
      <w:r>
        <w:t>b</w:t>
      </w:r>
      <w:r>
        <w:rPr>
          <w:rFonts w:ascii="Tahoma" w:hAnsi="Tahoma" w:cs="Tahoma"/>
        </w:rPr>
        <w:t>�</w:t>
      </w:r>
      <w:r>
        <w:t>8</w:t>
      </w:r>
      <w:r>
        <w:rPr>
          <w:rFonts w:ascii="Tahoma" w:hAnsi="Tahoma" w:cs="Tahoma"/>
        </w:rPr>
        <w:t>��</w:t>
      </w:r>
      <w:r>
        <w:t>;6|</w:t>
      </w:r>
      <w:r>
        <w:rPr>
          <w:rFonts w:ascii="Tahoma" w:hAnsi="Tahoma" w:cs="Tahoma"/>
        </w:rPr>
        <w:t>�</w:t>
      </w:r>
      <w:r>
        <w:t>M</w:t>
      </w:r>
      <w:r>
        <w:rPr>
          <w:rFonts w:hint="cs"/>
        </w:rPr>
        <w:t>ؾ</w:t>
      </w:r>
      <w:r>
        <w:rPr>
          <w:rFonts w:ascii="Tahoma" w:hAnsi="Tahoma" w:cs="Tahoma"/>
        </w:rPr>
        <w:t>��</w:t>
      </w:r>
      <w:r>
        <w:t>X/LsC</w:t>
      </w:r>
      <w:r>
        <w:rPr>
          <w:rFonts w:ascii="Tahoma" w:hAnsi="Tahoma" w:cs="Tahoma"/>
        </w:rPr>
        <w:t>�</w:t>
      </w:r>
      <w:r>
        <w:t xml:space="preserve">    ~h</w:t>
      </w:r>
      <w:r>
        <w:rPr>
          <w:rFonts w:ascii="Tahoma" w:hAnsi="Tahoma" w:cs="Tahoma"/>
        </w:rPr>
        <w:t>��</w:t>
      </w:r>
      <w:r>
        <w:t>ɳ</w:t>
      </w:r>
      <w:r>
        <w:rPr>
          <w:rFonts w:ascii="Tahoma" w:hAnsi="Tahoma" w:cs="Tahoma"/>
        </w:rPr>
        <w:t>�</w:t>
      </w:r>
      <w:r>
        <w:t>[L</w:t>
      </w:r>
      <w:r>
        <w:rPr>
          <w:rFonts w:ascii="Tahoma" w:hAnsi="Tahoma" w:cs="Tahoma"/>
        </w:rPr>
        <w:t>�</w:t>
      </w:r>
      <w:r>
        <w:t>B?</w:t>
      </w:r>
      <w:r>
        <w:rPr>
          <w:rFonts w:ascii="Tahoma" w:hAnsi="Tahoma" w:cs="Tahoma"/>
        </w:rPr>
        <w:t>��</w:t>
      </w:r>
      <w:r>
        <w:t>]&lt;</w:t>
      </w:r>
      <w:r>
        <w:rPr>
          <w:rFonts w:ascii="Tahoma" w:hAnsi="Tahoma" w:cs="Tahoma"/>
        </w:rPr>
        <w:t>��</w:t>
      </w:r>
    </w:p>
    <w:p w14:paraId="23244E4C" w14:textId="77777777" w:rsidR="0045207C" w:rsidRDefault="0045207C" w:rsidP="007724B4">
      <w:pPr>
        <w:pStyle w:val="Heading3"/>
      </w:pPr>
      <w:r>
        <w:rPr>
          <w:rFonts w:ascii="Tahoma" w:hAnsi="Tahoma" w:cs="Tahoma"/>
        </w:rPr>
        <w:t>�����</w:t>
      </w:r>
      <w:r>
        <w:t>c</w:t>
      </w:r>
      <w:r>
        <w:rPr>
          <w:rFonts w:ascii="Tahoma" w:hAnsi="Tahoma" w:cs="Tahoma"/>
        </w:rPr>
        <w:t>�����</w:t>
      </w:r>
      <w:r>
        <w:t>cլ|</w:t>
      </w:r>
      <w:r>
        <w:rPr>
          <w:rFonts w:ascii="Tahoma" w:hAnsi="Tahoma" w:cs="Tahoma"/>
        </w:rPr>
        <w:t>�</w:t>
      </w:r>
      <w:r>
        <w:t>j</w:t>
      </w:r>
      <w:r>
        <w:rPr>
          <w:rFonts w:ascii="Tahoma" w:hAnsi="Tahoma" w:cs="Tahoma"/>
        </w:rPr>
        <w:t>�</w:t>
      </w:r>
      <w:r>
        <w:t>1</w:t>
      </w:r>
      <w:r>
        <w:rPr>
          <w:rFonts w:ascii="Tahoma" w:hAnsi="Tahoma" w:cs="Tahoma"/>
        </w:rPr>
        <w:t>�</w:t>
      </w:r>
      <w:r>
        <w:t>7¢pȀ 6</w:t>
      </w:r>
      <w:r>
        <w:rPr>
          <w:rFonts w:ascii="Tahoma" w:hAnsi="Tahoma" w:cs="Tahoma"/>
        </w:rPr>
        <w:t>�</w:t>
      </w:r>
      <w:r>
        <w:t>1</w:t>
      </w:r>
      <w:r>
        <w:rPr>
          <w:rFonts w:ascii="Tahoma" w:hAnsi="Tahoma" w:cs="Tahoma"/>
        </w:rPr>
        <w:t>�</w:t>
      </w:r>
      <w:r>
        <w:t>f</w:t>
      </w:r>
      <w:r>
        <w:rPr>
          <w:rFonts w:ascii="Tahoma" w:hAnsi="Tahoma" w:cs="Tahoma"/>
        </w:rPr>
        <w:t>��</w:t>
      </w:r>
      <w:r>
        <w:t>Y</w:t>
      </w:r>
      <w:r>
        <w:rPr>
          <w:rFonts w:ascii="Tahoma" w:hAnsi="Tahoma" w:cs="Tahoma"/>
        </w:rPr>
        <w:t>�</w:t>
      </w:r>
      <w:r>
        <w:t>E&lt;</w:t>
      </w:r>
      <w:r>
        <w:rPr>
          <w:rFonts w:ascii="Tahoma" w:hAnsi="Tahoma" w:cs="Tahoma"/>
        </w:rPr>
        <w:t>�</w:t>
      </w:r>
      <w:r>
        <w:t>G</w:t>
      </w:r>
      <w:r>
        <w:rPr>
          <w:rFonts w:ascii="Tahoma" w:hAnsi="Tahoma" w:cs="Tahoma"/>
        </w:rPr>
        <w:t>�</w:t>
      </w:r>
      <w:r>
        <w:t>~</w:t>
      </w:r>
      <w:r>
        <w:rPr>
          <w:rFonts w:ascii="Tahoma" w:hAnsi="Tahoma" w:cs="Tahoma"/>
        </w:rPr>
        <w:t>�</w:t>
      </w:r>
      <w:r>
        <w:t>~</w:t>
      </w:r>
      <w:r>
        <w:rPr>
          <w:rFonts w:ascii="Tahoma" w:hAnsi="Tahoma" w:cs="Tahoma"/>
        </w:rPr>
        <w:t>�</w:t>
      </w:r>
      <w:r>
        <w:t>w</w:t>
      </w:r>
      <w:r>
        <w:rPr>
          <w:rFonts w:ascii="Tahoma" w:hAnsi="Tahoma" w:cs="Tahoma"/>
        </w:rPr>
        <w:t>�</w:t>
      </w:r>
      <w:r>
        <w:t>&lt;Ɵ</w:t>
      </w:r>
      <w:r>
        <w:rPr>
          <w:rFonts w:ascii="Tahoma" w:hAnsi="Tahoma" w:cs="Tahoma"/>
        </w:rPr>
        <w:t>�</w:t>
      </w:r>
      <w:r>
        <w:t>Ir</w:t>
      </w:r>
      <w:r>
        <w:rPr>
          <w:rFonts w:ascii="Tahoma" w:hAnsi="Tahoma" w:cs="Tahoma"/>
        </w:rPr>
        <w:t>���</w:t>
      </w:r>
      <w:r>
        <w:t>X</w:t>
      </w:r>
      <w:r>
        <w:rPr>
          <w:rFonts w:ascii="Tahoma" w:hAnsi="Tahoma" w:cs="Tahoma"/>
        </w:rPr>
        <w:t>�</w:t>
      </w:r>
      <w:r>
        <w:t>.</w:t>
      </w:r>
      <w:r>
        <w:rPr>
          <w:rFonts w:ascii="Tahoma" w:hAnsi="Tahoma" w:cs="Tahoma"/>
        </w:rPr>
        <w:t>�</w:t>
      </w:r>
      <w:r>
        <w:t>9</w:t>
      </w:r>
      <w:r>
        <w:rPr>
          <w:rFonts w:ascii="Tahoma" w:hAnsi="Tahoma" w:cs="Tahoma"/>
        </w:rPr>
        <w:t>��</w:t>
      </w:r>
      <w:r>
        <w:t>n</w:t>
      </w:r>
      <w:r>
        <w:rPr>
          <w:rFonts w:ascii="Tahoma" w:hAnsi="Tahoma" w:cs="Tahoma"/>
        </w:rPr>
        <w:t>�</w:t>
      </w:r>
      <w:r>
        <w:t xml:space="preserve">sz </w:t>
      </w:r>
      <w:r>
        <w:rPr>
          <w:rFonts w:ascii="Tahoma" w:hAnsi="Tahoma" w:cs="Tahoma"/>
        </w:rPr>
        <w:t>��</w:t>
      </w:r>
      <w:r>
        <w:t>b</w:t>
      </w:r>
      <w:r>
        <w:rPr>
          <w:rFonts w:ascii="Tahoma" w:hAnsi="Tahoma" w:cs="Tahoma"/>
        </w:rPr>
        <w:t>�</w:t>
      </w:r>
      <w:r>
        <w:t>@</w:t>
      </w:r>
      <w:r>
        <w:rPr>
          <w:rFonts w:ascii="Tahoma" w:hAnsi="Tahoma" w:cs="Tahoma"/>
        </w:rPr>
        <w:t>������</w:t>
      </w:r>
      <w:r>
        <w:t>K8</w:t>
      </w:r>
      <w:r>
        <w:rPr>
          <w:rFonts w:ascii="Tahoma" w:hAnsi="Tahoma" w:cs="Tahoma"/>
        </w:rPr>
        <w:t>�</w:t>
      </w:r>
      <w:r>
        <w:t>3</w:t>
      </w:r>
      <w:r>
        <w:rPr>
          <w:rFonts w:ascii="Tahoma" w:hAnsi="Tahoma" w:cs="Tahoma"/>
        </w:rPr>
        <w:t>���</w:t>
      </w:r>
      <w:r>
        <w:t>XY</w:t>
      </w:r>
      <w:r>
        <w:rPr>
          <w:rFonts w:ascii="Ebrima" w:hAnsi="Ebrima" w:cs="Ebrima"/>
        </w:rPr>
        <w:t>ߕ</w:t>
      </w:r>
      <w:r>
        <w:t>Y</w:t>
      </w:r>
      <w:r>
        <w:rPr>
          <w:rFonts w:ascii="Tahoma" w:hAnsi="Tahoma" w:cs="Tahoma"/>
        </w:rPr>
        <w:t>��</w:t>
      </w:r>
      <w:r>
        <w:t>0</w:t>
      </w:r>
      <w:r>
        <w:rPr>
          <w:rFonts w:ascii="Tahoma" w:hAnsi="Tahoma" w:cs="Tahoma"/>
        </w:rPr>
        <w:t>�</w:t>
      </w:r>
      <w:r>
        <w:t>Z</w:t>
      </w:r>
      <w:r>
        <w:rPr>
          <w:rFonts w:ascii="Tahoma" w:hAnsi="Tahoma" w:cs="Tahoma"/>
        </w:rPr>
        <w:t>�</w:t>
      </w:r>
      <w:r>
        <w:t>t</w:t>
      </w:r>
      <w:r>
        <w:rPr>
          <w:rFonts w:ascii="Tahoma" w:hAnsi="Tahoma" w:cs="Tahoma"/>
        </w:rPr>
        <w:t>�</w:t>
      </w:r>
      <w:r>
        <w:t>kI(</w:t>
      </w:r>
      <w:r>
        <w:rPr>
          <w:rFonts w:ascii="Tahoma" w:hAnsi="Tahoma" w:cs="Tahoma"/>
        </w:rPr>
        <w:t>�</w:t>
      </w:r>
      <w:r>
        <w:t>!9é:K:Ä:</w:t>
      </w:r>
      <w:r>
        <w:rPr>
          <w:rFonts w:ascii="Tahoma" w:hAnsi="Tahoma" w:cs="Tahoma"/>
        </w:rPr>
        <w:t>�</w:t>
      </w:r>
      <w:r>
        <w:t>pf</w:t>
      </w:r>
      <w:r>
        <w:rPr>
          <w:rFonts w:ascii="Tahoma" w:hAnsi="Tahoma" w:cs="Tahoma"/>
        </w:rPr>
        <w:t>�</w:t>
      </w:r>
      <w:r>
        <w:t>pÉ3</w:t>
      </w:r>
      <w:r>
        <w:rPr>
          <w:rFonts w:ascii="Tahoma" w:hAnsi="Tahoma" w:cs="Tahoma"/>
        </w:rPr>
        <w:t>��</w:t>
      </w:r>
      <w:r>
        <w:t>n</w:t>
      </w:r>
      <w:r>
        <w:rPr>
          <w:rFonts w:ascii="Tahoma" w:hAnsi="Tahoma" w:cs="Tahoma"/>
        </w:rPr>
        <w:t>�</w:t>
      </w:r>
      <w:r>
        <w:t>n</w:t>
      </w:r>
      <w:r>
        <w:rPr>
          <w:rFonts w:ascii="Tahoma" w:hAnsi="Tahoma" w:cs="Tahoma"/>
        </w:rPr>
        <w:t>��</w:t>
      </w:r>
      <w:r>
        <w:t>,</w:t>
      </w:r>
      <w:r>
        <w:rPr>
          <w:rFonts w:ascii="Tahoma" w:hAnsi="Tahoma" w:cs="Tahoma"/>
        </w:rPr>
        <w:t>�</w:t>
      </w:r>
      <w:r>
        <w:t>ÉR8Z</w:t>
      </w:r>
      <w:r>
        <w:rPr>
          <w:rFonts w:ascii="Tahoma" w:hAnsi="Tahoma" w:cs="Tahoma"/>
        </w:rPr>
        <w:t>����</w:t>
      </w:r>
      <w:r>
        <w:t>zP</w:t>
      </w:r>
      <w:r>
        <w:rPr>
          <w:rFonts w:ascii="Tahoma" w:hAnsi="Tahoma" w:cs="Tahoma"/>
        </w:rPr>
        <w:t>�</w:t>
      </w:r>
      <w:r>
        <w:t>ä</w:t>
      </w:r>
      <w:r>
        <w:rPr>
          <w:rFonts w:ascii="Tahoma" w:hAnsi="Tahoma" w:cs="Tahoma"/>
        </w:rPr>
        <w:t>�</w:t>
      </w:r>
    </w:p>
    <w:p w14:paraId="42DC88E2" w14:textId="77777777" w:rsidR="0045207C" w:rsidRDefault="0045207C" w:rsidP="007724B4">
      <w:pPr>
        <w:pStyle w:val="Heading3"/>
      </w:pPr>
      <w:r>
        <w:rPr>
          <w:rFonts w:ascii="Tahoma" w:hAnsi="Tahoma" w:cs="Tahoma"/>
        </w:rPr>
        <w:t>��</w:t>
      </w:r>
      <w:r>
        <w:t>j</w:t>
      </w:r>
      <w:r>
        <w:rPr>
          <w:rFonts w:ascii="Tahoma" w:hAnsi="Tahoma" w:cs="Tahoma"/>
        </w:rPr>
        <w:t>�</w:t>
      </w:r>
      <w:r>
        <w:t>ö</w:t>
      </w:r>
      <w:r>
        <w:rPr>
          <w:rFonts w:ascii="Tahoma" w:hAnsi="Tahoma" w:cs="Tahoma"/>
        </w:rPr>
        <w:t>�</w:t>
      </w:r>
      <w:r>
        <w:t>)ü+M</w:t>
      </w:r>
      <w:r>
        <w:rPr>
          <w:rFonts w:ascii="Tahoma" w:hAnsi="Tahoma" w:cs="Tahoma"/>
        </w:rPr>
        <w:t>��</w:t>
      </w:r>
      <w:r>
        <w:t>h</w:t>
      </w:r>
      <w:r>
        <w:rPr>
          <w:rFonts w:ascii="Tahoma" w:hAnsi="Tahoma" w:cs="Tahoma"/>
        </w:rPr>
        <w:t>�</w:t>
      </w:r>
      <w:r>
        <w:t>Å</w:t>
      </w:r>
      <w:r>
        <w:rPr>
          <w:rFonts w:ascii="Tahoma" w:hAnsi="Tahoma" w:cs="Tahoma"/>
        </w:rPr>
        <w:t>⸮</w:t>
      </w:r>
      <w:r>
        <w:t xml:space="preserve">É       </w:t>
      </w:r>
      <w:r>
        <w:rPr>
          <w:rFonts w:ascii="Tahoma" w:hAnsi="Tahoma" w:cs="Tahoma"/>
        </w:rPr>
        <w:t>��</w:t>
      </w:r>
      <w:r>
        <w:t>j</w:t>
      </w:r>
    </w:p>
    <w:p w14:paraId="217C26B0" w14:textId="77777777" w:rsidR="0045207C" w:rsidRDefault="0045207C" w:rsidP="007724B4">
      <w:pPr>
        <w:pStyle w:val="Heading3"/>
      </w:pPr>
      <w:r>
        <w:rPr>
          <w:rFonts w:ascii="Tahoma" w:hAnsi="Tahoma" w:cs="Tahoma"/>
        </w:rPr>
        <w:t>�</w:t>
      </w:r>
      <w:r>
        <w:t>֭x</w:t>
      </w:r>
      <w:r>
        <w:rPr>
          <w:rFonts w:ascii="Tahoma" w:hAnsi="Tahoma" w:cs="Tahoma"/>
        </w:rPr>
        <w:t>���</w:t>
      </w:r>
      <w:r>
        <w:t>:</w:t>
      </w:r>
      <w:r>
        <w:rPr>
          <w:rFonts w:ascii="Tahoma" w:hAnsi="Tahoma" w:cs="Tahoma"/>
        </w:rPr>
        <w:t>�</w:t>
      </w:r>
      <w:r>
        <w:t xml:space="preserve">        ÖB</w:t>
      </w:r>
      <w:r>
        <w:rPr>
          <w:rFonts w:ascii="Tahoma" w:hAnsi="Tahoma" w:cs="Tahoma"/>
        </w:rPr>
        <w:t>⸮�</w:t>
      </w:r>
      <w:r>
        <w:t>J</w:t>
      </w:r>
      <w:r>
        <w:rPr>
          <w:rFonts w:ascii="Tahoma" w:hAnsi="Tahoma" w:cs="Tahoma"/>
        </w:rPr>
        <w:t>���</w:t>
      </w:r>
      <w:r>
        <w:t>4</w:t>
      </w:r>
      <w:r>
        <w:rPr>
          <w:rFonts w:ascii="Tahoma" w:hAnsi="Tahoma" w:cs="Tahoma"/>
        </w:rPr>
        <w:t>�</w:t>
      </w:r>
      <w:r>
        <w:t>:</w:t>
      </w:r>
      <w:r>
        <w:rPr>
          <w:rFonts w:ascii="Tahoma" w:hAnsi="Tahoma" w:cs="Tahoma"/>
        </w:rPr>
        <w:t>���</w:t>
      </w:r>
      <w:r>
        <w:t>0</w:t>
      </w:r>
      <w:r>
        <w:rPr>
          <w:rFonts w:ascii="Tahoma" w:hAnsi="Tahoma" w:cs="Tahoma"/>
        </w:rPr>
        <w:t>�</w:t>
      </w:r>
      <w:r>
        <w:t>6</w:t>
      </w:r>
      <w:r>
        <w:rPr>
          <w:rFonts w:ascii="Tahoma" w:hAnsi="Tahoma" w:cs="Tahoma"/>
        </w:rPr>
        <w:t>�</w:t>
      </w:r>
      <w:r>
        <w:t>&lt;+M</w:t>
      </w:r>
      <w:r>
        <w:rPr>
          <w:rFonts w:ascii="Tahoma" w:hAnsi="Tahoma" w:cs="Tahoma"/>
        </w:rPr>
        <w:t>�</w:t>
      </w:r>
      <w:r>
        <w:t>:5</w:t>
      </w:r>
      <w:r>
        <w:rPr>
          <w:rFonts w:ascii="Ebrima" w:hAnsi="Ebrima" w:cs="Ebrima"/>
        </w:rPr>
        <w:t>߳</w:t>
      </w:r>
      <w:r>
        <w:t>B</w:t>
      </w:r>
      <w:r>
        <w:rPr>
          <w:rFonts w:ascii="Tahoma" w:hAnsi="Tahoma" w:cs="Tahoma"/>
        </w:rPr>
        <w:t>��</w:t>
      </w:r>
      <w:r>
        <w:t>Z</w:t>
      </w:r>
      <w:r>
        <w:rPr>
          <w:rFonts w:ascii="Tahoma" w:hAnsi="Tahoma" w:cs="Tahoma"/>
        </w:rPr>
        <w:t>���</w:t>
      </w:r>
      <w:r>
        <w:t>f</w:t>
      </w:r>
      <w:r>
        <w:rPr>
          <w:rFonts w:ascii="Tahoma" w:hAnsi="Tahoma" w:cs="Tahoma"/>
        </w:rPr>
        <w:t>������</w:t>
      </w:r>
      <w:r>
        <w:t>ü</w:t>
      </w:r>
      <w:r>
        <w:rPr>
          <w:rFonts w:ascii="Tahoma" w:hAnsi="Tahoma" w:cs="Tahoma"/>
        </w:rPr>
        <w:t>�</w:t>
      </w:r>
      <w:r>
        <w:t>b</w:t>
      </w:r>
    </w:p>
    <w:p w14:paraId="32E4E696" w14:textId="77777777" w:rsidR="0045207C" w:rsidRDefault="0045207C" w:rsidP="007724B4">
      <w:pPr>
        <w:pStyle w:val="Heading3"/>
      </w:pPr>
      <w:r>
        <w:rPr>
          <w:rFonts w:ascii="Tahoma" w:hAnsi="Tahoma" w:cs="Tahoma"/>
        </w:rPr>
        <w:t>�</w:t>
      </w:r>
      <w:r>
        <w:t>Q</w:t>
      </w:r>
      <w:r>
        <w:rPr>
          <w:rFonts w:ascii="Tahoma" w:hAnsi="Tahoma" w:cs="Tahoma"/>
        </w:rPr>
        <w:t>�</w:t>
      </w:r>
      <w:r>
        <w:t>c=ö</w:t>
      </w:r>
      <w:r>
        <w:rPr>
          <w:rFonts w:ascii="Tahoma" w:hAnsi="Tahoma" w:cs="Tahoma"/>
        </w:rPr>
        <w:t>����</w:t>
      </w:r>
      <w:r>
        <w:t>ä</w:t>
      </w:r>
      <w:r>
        <w:rPr>
          <w:rFonts w:ascii="Tahoma" w:hAnsi="Tahoma" w:cs="Tahoma"/>
        </w:rPr>
        <w:t>�</w:t>
      </w:r>
      <w:r>
        <w:t>e</w:t>
      </w:r>
      <w:r>
        <w:rPr>
          <w:rFonts w:ascii="Tahoma" w:hAnsi="Tahoma" w:cs="Tahoma"/>
        </w:rPr>
        <w:t>�</w:t>
      </w:r>
      <w:r>
        <w:t>r</w:t>
      </w:r>
      <w:r>
        <w:rPr>
          <w:rFonts w:ascii="Tahoma" w:hAnsi="Tahoma" w:cs="Tahoma"/>
        </w:rPr>
        <w:t>���</w:t>
      </w:r>
      <w:r>
        <w:t>&lt;</w:t>
      </w:r>
      <w:r>
        <w:rPr>
          <w:rFonts w:ascii="Tahoma" w:hAnsi="Tahoma" w:cs="Tahoma"/>
        </w:rPr>
        <w:t>��</w:t>
      </w:r>
      <w:r>
        <w:t>'</w:t>
      </w:r>
      <w:r>
        <w:rPr>
          <w:rFonts w:ascii="Tahoma" w:hAnsi="Tahoma" w:cs="Tahoma"/>
        </w:rPr>
        <w:t>���</w:t>
      </w:r>
      <w:r>
        <w:t>ׇ</w:t>
      </w:r>
      <w:r>
        <w:rPr>
          <w:rFonts w:ascii="Tahoma" w:hAnsi="Tahoma" w:cs="Tahoma"/>
        </w:rPr>
        <w:t>��</w:t>
      </w:r>
      <w:r>
        <w:t>ώ</w:t>
      </w:r>
      <w:r>
        <w:rPr>
          <w:rFonts w:ascii="Tahoma" w:hAnsi="Tahoma" w:cs="Tahoma"/>
        </w:rPr>
        <w:t>���</w:t>
      </w:r>
      <w:r>
        <w:t>KEÉÄ55f</w:t>
      </w:r>
      <w:r>
        <w:rPr>
          <w:rFonts w:ascii="Tahoma" w:hAnsi="Tahoma" w:cs="Tahoma"/>
        </w:rPr>
        <w:t>�</w:t>
      </w:r>
      <w:r>
        <w:t>Q7+</w:t>
      </w:r>
      <w:r>
        <w:rPr>
          <w:rFonts w:ascii="Tahoma" w:hAnsi="Tahoma" w:cs="Tahoma"/>
        </w:rPr>
        <w:t>�</w:t>
      </w:r>
    </w:p>
    <w:p w14:paraId="126EC842" w14:textId="77777777" w:rsidR="0045207C" w:rsidRDefault="0045207C" w:rsidP="007724B4">
      <w:pPr>
        <w:pStyle w:val="Heading3"/>
      </w:pPr>
      <w:r>
        <w:rPr>
          <w:rFonts w:ascii="Tahoma" w:hAnsi="Tahoma" w:cs="Tahoma"/>
        </w:rPr>
        <w:t>�</w:t>
      </w:r>
      <w:r>
        <w:t>%</w:t>
      </w:r>
      <w:r>
        <w:rPr>
          <w:rFonts w:ascii="Tahoma" w:hAnsi="Tahoma" w:cs="Tahoma"/>
        </w:rPr>
        <w:t>��</w:t>
      </w:r>
      <w:r>
        <w:t>A</w:t>
      </w:r>
      <w:r>
        <w:rPr>
          <w:rFonts w:ascii="Tahoma" w:hAnsi="Tahoma" w:cs="Tahoma"/>
        </w:rPr>
        <w:t>��</w:t>
      </w:r>
      <w:r>
        <w:t>pM</w:t>
      </w:r>
      <w:r>
        <w:rPr>
          <w:rFonts w:ascii="Tahoma" w:hAnsi="Tahoma" w:cs="Tahoma"/>
        </w:rPr>
        <w:t>�</w:t>
      </w:r>
      <w:r>
        <w:t>bQ8g</w:t>
      </w:r>
    </w:p>
    <w:p w14:paraId="3F05558E" w14:textId="77777777" w:rsidR="0045207C" w:rsidRDefault="0045207C" w:rsidP="007724B4">
      <w:pPr>
        <w:pStyle w:val="Heading3"/>
      </w:pPr>
      <w:r>
        <w:rPr>
          <w:rFonts w:ascii="Tahoma" w:hAnsi="Tahoma" w:cs="Tahoma"/>
        </w:rPr>
        <w:t>�</w:t>
      </w:r>
      <w:r>
        <w:t>&amp;</w:t>
      </w:r>
      <w:r>
        <w:rPr>
          <w:rFonts w:ascii="Tahoma" w:hAnsi="Tahoma" w:cs="Tahoma"/>
        </w:rPr>
        <w:t>�</w:t>
      </w:r>
      <w:r>
        <w:t>Âb</w:t>
      </w:r>
      <w:r>
        <w:rPr>
          <w:rFonts w:ascii="Tahoma" w:hAnsi="Tahoma" w:cs="Tahoma"/>
        </w:rPr>
        <w:t>��</w:t>
      </w:r>
      <w:r>
        <w:t>&gt;</w:t>
      </w:r>
      <w:r>
        <w:rPr>
          <w:rFonts w:ascii="Tahoma" w:hAnsi="Tahoma" w:cs="Tahoma"/>
        </w:rPr>
        <w:t>�</w:t>
      </w:r>
      <w:r>
        <w:t>pC</w:t>
      </w:r>
      <w:r>
        <w:rPr>
          <w:rFonts w:ascii="Tahoma" w:hAnsi="Tahoma" w:cs="Tahoma"/>
        </w:rPr>
        <w:t>�</w:t>
      </w:r>
      <w:r>
        <w:t>k</w:t>
      </w:r>
      <w:r>
        <w:rPr>
          <w:rFonts w:ascii="Tahoma" w:hAnsi="Tahoma" w:cs="Tahoma"/>
        </w:rPr>
        <w:t>�</w:t>
      </w:r>
      <w:r>
        <w:rPr>
          <w:rFonts w:ascii="Ebrima" w:hAnsi="Ebrima" w:cs="Ebrima"/>
        </w:rPr>
        <w:t>ߩ</w:t>
      </w:r>
      <w:r>
        <w:rPr>
          <w:rFonts w:ascii="Tahoma" w:hAnsi="Tahoma" w:cs="Tahoma"/>
        </w:rPr>
        <w:t>��</w:t>
      </w:r>
      <w:r>
        <w:t>V</w:t>
      </w:r>
      <w:r>
        <w:rPr>
          <w:rFonts w:ascii="Tahoma" w:hAnsi="Tahoma" w:cs="Tahoma"/>
        </w:rPr>
        <w:t>�</w:t>
      </w:r>
      <w:r>
        <w:t>i</w:t>
      </w:r>
      <w:r>
        <w:rPr>
          <w:rFonts w:ascii="Tahoma" w:hAnsi="Tahoma" w:cs="Tahoma"/>
        </w:rPr>
        <w:t>�</w:t>
      </w:r>
      <w:r>
        <w:t>Ö</w:t>
      </w:r>
      <w:r>
        <w:rPr>
          <w:rFonts w:ascii="Tahoma" w:hAnsi="Tahoma" w:cs="Tahoma"/>
        </w:rPr>
        <w:t>�</w:t>
      </w:r>
      <w:r>
        <w:t>Ö</w:t>
      </w:r>
      <w:r>
        <w:rPr>
          <w:rFonts w:ascii="Tahoma" w:hAnsi="Tahoma" w:cs="Tahoma"/>
        </w:rPr>
        <w:t>�</w:t>
      </w:r>
      <w:r>
        <w:t>&gt;</w:t>
      </w:r>
      <w:r>
        <w:rPr>
          <w:rFonts w:ascii="Tahoma" w:hAnsi="Tahoma" w:cs="Tahoma"/>
        </w:rPr>
        <w:t>�</w:t>
      </w:r>
      <w:r>
        <w:t>r</w:t>
      </w:r>
      <w:r>
        <w:rPr>
          <w:rFonts w:ascii="Tahoma" w:hAnsi="Tahoma" w:cs="Tahoma"/>
        </w:rPr>
        <w:t>�</w:t>
      </w:r>
      <w:r>
        <w:t>X)</w:t>
      </w:r>
      <w:r>
        <w:rPr>
          <w:rFonts w:ascii="Tahoma" w:hAnsi="Tahoma" w:cs="Tahoma"/>
        </w:rPr>
        <w:t>��</w:t>
      </w:r>
      <w:r>
        <w:t>uRW</w:t>
      </w:r>
      <w:r>
        <w:rPr>
          <w:rFonts w:ascii="Tahoma" w:hAnsi="Tahoma" w:cs="Tahoma"/>
        </w:rPr>
        <w:t>�������</w:t>
      </w:r>
      <w:r>
        <w:t>Ϧ9c</w:t>
      </w:r>
      <w:r>
        <w:rPr>
          <w:rFonts w:ascii="Tahoma" w:hAnsi="Tahoma" w:cs="Tahoma"/>
        </w:rPr>
        <w:t>���</w:t>
      </w:r>
      <w:r>
        <w:t>dO</w:t>
      </w:r>
      <w:r>
        <w:rPr>
          <w:rFonts w:ascii="Tahoma" w:hAnsi="Tahoma" w:cs="Tahoma"/>
        </w:rPr>
        <w:t>�</w:t>
      </w:r>
      <w:r>
        <w:t>%</w:t>
      </w:r>
      <w:r>
        <w:rPr>
          <w:rFonts w:ascii="Tahoma" w:hAnsi="Tahoma" w:cs="Tahoma"/>
        </w:rPr>
        <w:t>�⸮���</w:t>
      </w:r>
      <w:r>
        <w:t>X</w:t>
      </w:r>
      <w:r>
        <w:rPr>
          <w:rFonts w:ascii="Tahoma" w:hAnsi="Tahoma" w:cs="Tahoma"/>
        </w:rPr>
        <w:t>�</w:t>
      </w:r>
      <w:r>
        <w:t>lk</w:t>
      </w:r>
      <w:r>
        <w:rPr>
          <w:rFonts w:ascii="Tahoma" w:hAnsi="Tahoma" w:cs="Tahoma"/>
        </w:rPr>
        <w:t>�</w:t>
      </w:r>
      <w:r>
        <w:t>cÄs</w:t>
      </w:r>
      <w:r>
        <w:rPr>
          <w:rFonts w:ascii="Tahoma" w:hAnsi="Tahoma" w:cs="Tahoma"/>
        </w:rPr>
        <w:t>�</w:t>
      </w:r>
      <w:r>
        <w:t>.-=X</w:t>
      </w:r>
      <w:r>
        <w:rPr>
          <w:rFonts w:ascii="Tahoma" w:hAnsi="Tahoma" w:cs="Tahoma"/>
        </w:rPr>
        <w:t>�</w:t>
      </w:r>
      <w:r>
        <w:t>7</w:t>
      </w:r>
      <w:r>
        <w:rPr>
          <w:rFonts w:ascii="Tahoma" w:hAnsi="Tahoma" w:cs="Tahoma"/>
        </w:rPr>
        <w:t>��</w:t>
      </w:r>
      <w:r>
        <w:t>d</w:t>
      </w:r>
      <w:r>
        <w:rPr>
          <w:rFonts w:ascii="Tahoma" w:hAnsi="Tahoma" w:cs="Tahoma"/>
        </w:rPr>
        <w:t>���</w:t>
      </w:r>
      <w:r>
        <w:t>jJ</w:t>
      </w:r>
      <w:r>
        <w:rPr>
          <w:rFonts w:ascii="Tahoma" w:hAnsi="Tahoma" w:cs="Tahoma"/>
        </w:rPr>
        <w:t>��</w:t>
      </w:r>
      <w:r>
        <w:t>u</w:t>
      </w:r>
      <w:r>
        <w:rPr>
          <w:rFonts w:ascii="Tahoma" w:hAnsi="Tahoma" w:cs="Tahoma"/>
        </w:rPr>
        <w:t>��</w:t>
      </w:r>
      <w:r>
        <w:t>8</w:t>
      </w:r>
      <w:r>
        <w:rPr>
          <w:rFonts w:ascii="Tahoma" w:hAnsi="Tahoma" w:cs="Tahoma"/>
        </w:rPr>
        <w:t>�</w:t>
      </w:r>
      <w:r>
        <w:t>T</w:t>
      </w:r>
      <w:r>
        <w:rPr>
          <w:rFonts w:ascii="Tahoma" w:hAnsi="Tahoma" w:cs="Tahoma"/>
        </w:rPr>
        <w:t>⸮�</w:t>
      </w:r>
      <w:r>
        <w:t>"</w:t>
      </w:r>
      <w:r>
        <w:rPr>
          <w:rFonts w:ascii="Tahoma" w:hAnsi="Tahoma" w:cs="Tahoma"/>
        </w:rPr>
        <w:t>�</w:t>
      </w:r>
      <w:r>
        <w:t>Mi</w:t>
      </w:r>
      <w:r>
        <w:rPr>
          <w:rFonts w:ascii="Tahoma" w:hAnsi="Tahoma" w:cs="Tahoma"/>
        </w:rPr>
        <w:t>�</w:t>
      </w:r>
    </w:p>
    <w:p w14:paraId="4AB010A9" w14:textId="77777777" w:rsidR="0045207C" w:rsidRDefault="0045207C" w:rsidP="007724B4">
      <w:pPr>
        <w:pStyle w:val="Heading3"/>
      </w:pPr>
      <w:r>
        <w:t>*</w:t>
      </w:r>
      <w:r>
        <w:rPr>
          <w:rFonts w:ascii="Tahoma" w:hAnsi="Tahoma" w:cs="Tahoma"/>
        </w:rPr>
        <w:t>�</w:t>
      </w:r>
      <w:r>
        <w:t>H</w:t>
      </w:r>
      <w:r>
        <w:rPr>
          <w:rFonts w:ascii="Tahoma" w:hAnsi="Tahoma" w:cs="Tahoma"/>
        </w:rPr>
        <w:t>�</w:t>
      </w:r>
      <w:r>
        <w:t>ZÄ</w:t>
      </w:r>
      <w:r>
        <w:rPr>
          <w:rFonts w:ascii="Tahoma" w:hAnsi="Tahoma" w:cs="Tahoma"/>
        </w:rPr>
        <w:t>���</w:t>
      </w:r>
      <w:r>
        <w:t>Lm</w:t>
      </w:r>
      <w:r>
        <w:rPr>
          <w:rFonts w:ascii="Tahoma" w:hAnsi="Tahoma" w:cs="Tahoma"/>
        </w:rPr>
        <w:t>�</w:t>
      </w:r>
      <w:r>
        <w:t>h</w:t>
      </w:r>
    </w:p>
    <w:p w14:paraId="5F7C08B2" w14:textId="77777777" w:rsidR="0045207C" w:rsidRDefault="0045207C" w:rsidP="007724B4">
      <w:pPr>
        <w:pStyle w:val="Heading3"/>
      </w:pPr>
      <w:r>
        <w:rPr>
          <w:rFonts w:ascii="Tahoma" w:hAnsi="Tahoma" w:cs="Tahoma"/>
        </w:rPr>
        <w:t>�</w:t>
      </w:r>
      <w:r>
        <w:t xml:space="preserve"> ɀ</w:t>
      </w:r>
      <w:r>
        <w:rPr>
          <w:rFonts w:ascii="Tahoma" w:hAnsi="Tahoma" w:cs="Tahoma"/>
        </w:rPr>
        <w:t>���</w:t>
      </w:r>
      <w:r>
        <w:t>Öj</w:t>
      </w:r>
      <w:r>
        <w:rPr>
          <w:rFonts w:ascii="Tahoma" w:hAnsi="Tahoma" w:cs="Tahoma"/>
        </w:rPr>
        <w:t>�</w:t>
      </w:r>
      <w:r>
        <w:t>Q9Q'</w:t>
      </w:r>
      <w:r>
        <w:rPr>
          <w:rFonts w:ascii="Tahoma" w:hAnsi="Tahoma" w:cs="Tahoma"/>
        </w:rPr>
        <w:t>����</w:t>
      </w:r>
      <w:r>
        <w:t>f</w:t>
      </w:r>
      <w:r>
        <w:rPr>
          <w:rFonts w:ascii="Tahoma" w:hAnsi="Tahoma" w:cs="Tahoma"/>
        </w:rPr>
        <w:t>�</w:t>
      </w:r>
      <w:r>
        <w:t xml:space="preserve"> 5</w:t>
      </w:r>
      <w:r>
        <w:rPr>
          <w:rFonts w:ascii="Tahoma" w:hAnsi="Tahoma" w:cs="Tahoma"/>
        </w:rPr>
        <w:t>�</w:t>
      </w:r>
      <w:r>
        <w:t>'</w:t>
      </w:r>
      <w:r>
        <w:rPr>
          <w:rFonts w:ascii="Tahoma" w:hAnsi="Tahoma" w:cs="Tahoma"/>
        </w:rPr>
        <w:t>�</w:t>
      </w:r>
      <w:r>
        <w:t>B</w:t>
      </w:r>
      <w:r>
        <w:rPr>
          <w:rFonts w:ascii="Tahoma" w:hAnsi="Tahoma" w:cs="Tahoma"/>
        </w:rPr>
        <w:t>�</w:t>
      </w:r>
      <w:r>
        <w:t>0I</w:t>
      </w:r>
      <w:r>
        <w:rPr>
          <w:rFonts w:ascii="Tahoma" w:hAnsi="Tahoma" w:cs="Tahoma"/>
        </w:rPr>
        <w:t>�</w:t>
      </w:r>
      <w:r>
        <w:t>a</w:t>
      </w:r>
      <w:r>
        <w:rPr>
          <w:rFonts w:ascii="Tahoma" w:hAnsi="Tahoma" w:cs="Tahoma"/>
        </w:rPr>
        <w:t>��</w:t>
      </w:r>
      <w:r>
        <w:t>ATId</w:t>
      </w:r>
      <w:r>
        <w:rPr>
          <w:rFonts w:ascii="Tahoma" w:hAnsi="Tahoma" w:cs="Tahoma"/>
        </w:rPr>
        <w:t>��</w:t>
      </w:r>
    </w:p>
    <w:p w14:paraId="346684AF" w14:textId="77777777" w:rsidR="0045207C" w:rsidRDefault="0045207C" w:rsidP="007724B4">
      <w:pPr>
        <w:pStyle w:val="Heading3"/>
      </w:pPr>
      <w:r>
        <w:rPr>
          <w:rFonts w:ascii="Tahoma" w:hAnsi="Tahoma" w:cs="Tahoma"/>
        </w:rPr>
        <w:t>�</w:t>
      </w:r>
      <w:r>
        <w:t>j-</w:t>
      </w:r>
      <w:r>
        <w:rPr>
          <w:rFonts w:ascii="Tahoma" w:hAnsi="Tahoma" w:cs="Tahoma"/>
        </w:rPr>
        <w:t>��</w:t>
      </w:r>
      <w:r>
        <w:t>!</w:t>
      </w:r>
      <w:r>
        <w:rPr>
          <w:rFonts w:ascii="Tahoma" w:hAnsi="Tahoma" w:cs="Tahoma"/>
        </w:rPr>
        <w:t>��</w:t>
      </w:r>
      <w:r>
        <w:t>f</w:t>
      </w:r>
      <w:r>
        <w:rPr>
          <w:rFonts w:ascii="Tahoma" w:hAnsi="Tahoma" w:cs="Tahoma"/>
        </w:rPr>
        <w:t>��</w:t>
      </w:r>
      <w:r>
        <w:t>3</w:t>
      </w:r>
      <w:r>
        <w:rPr>
          <w:rFonts w:ascii="Tahoma" w:hAnsi="Tahoma" w:cs="Tahoma"/>
        </w:rPr>
        <w:t>��</w:t>
      </w:r>
      <w:r>
        <w:t>6</w:t>
      </w:r>
      <w:r>
        <w:rPr>
          <w:rFonts w:ascii="Tahoma" w:hAnsi="Tahoma" w:cs="Tahoma"/>
        </w:rPr>
        <w:t>�</w:t>
      </w:r>
      <w:r>
        <w:t>m</w:t>
      </w:r>
      <w:r>
        <w:rPr>
          <w:rFonts w:ascii="Tahoma" w:hAnsi="Tahoma" w:cs="Tahoma"/>
        </w:rPr>
        <w:t>�</w:t>
      </w:r>
      <w:r>
        <w:t>1</w:t>
      </w:r>
      <w:r>
        <w:rPr>
          <w:rFonts w:ascii="Tahoma" w:hAnsi="Tahoma" w:cs="Tahoma"/>
        </w:rPr>
        <w:t>�</w:t>
      </w:r>
      <w:r>
        <w:t xml:space="preserve">    </w:t>
      </w:r>
      <w:r>
        <w:rPr>
          <w:rFonts w:ascii="Tahoma" w:hAnsi="Tahoma" w:cs="Tahoma"/>
        </w:rPr>
        <w:t>�����</w:t>
      </w:r>
      <w:r>
        <w:t>L</w:t>
      </w:r>
      <w:r>
        <w:rPr>
          <w:rFonts w:ascii="Tahoma" w:hAnsi="Tahoma" w:cs="Tahoma"/>
        </w:rPr>
        <w:t>�</w:t>
      </w:r>
      <w:r>
        <w:t>2</w:t>
      </w:r>
      <w:r>
        <w:rPr>
          <w:rFonts w:ascii="Tahoma" w:hAnsi="Tahoma" w:cs="Tahoma"/>
        </w:rPr>
        <w:t>�</w:t>
      </w:r>
      <w:r>
        <w:t>Eh</w:t>
      </w:r>
      <w:r>
        <w:rPr>
          <w:rFonts w:ascii="Tahoma" w:hAnsi="Tahoma" w:cs="Tahoma"/>
        </w:rPr>
        <w:t>��</w:t>
      </w:r>
      <w:r>
        <w:t>-</w:t>
      </w:r>
      <w:r>
        <w:rPr>
          <w:rFonts w:ascii="Tahoma" w:hAnsi="Tahoma" w:cs="Tahoma"/>
        </w:rPr>
        <w:t>����</w:t>
      </w:r>
      <w:r>
        <w:rPr>
          <w:rFonts w:hint="cs"/>
        </w:rPr>
        <w:t>ٺ</w:t>
      </w:r>
      <w:r>
        <w:rPr>
          <w:rFonts w:ascii="Tahoma" w:hAnsi="Tahoma" w:cs="Tahoma"/>
        </w:rPr>
        <w:t>��</w:t>
      </w:r>
      <w:r>
        <w:t>;x</w:t>
      </w:r>
      <w:r>
        <w:rPr>
          <w:rFonts w:ascii="Tahoma" w:hAnsi="Tahoma" w:cs="Tahoma"/>
        </w:rPr>
        <w:t>�</w:t>
      </w:r>
      <w:r>
        <w:t>S</w:t>
      </w:r>
      <w:r>
        <w:rPr>
          <w:rFonts w:ascii="Tahoma" w:hAnsi="Tahoma" w:cs="Tahoma"/>
        </w:rPr>
        <w:t>�</w:t>
      </w:r>
      <w:r>
        <w:t>Ü</w:t>
      </w:r>
      <w:r>
        <w:rPr>
          <w:rFonts w:ascii="Tahoma" w:hAnsi="Tahoma" w:cs="Tahoma"/>
        </w:rPr>
        <w:t>�</w:t>
      </w:r>
      <w:r>
        <w:t>a</w:t>
      </w:r>
    </w:p>
    <w:p w14:paraId="5BFCF641" w14:textId="77777777" w:rsidR="0045207C" w:rsidRDefault="0045207C" w:rsidP="007724B4">
      <w:pPr>
        <w:pStyle w:val="Heading3"/>
      </w:pPr>
      <w:r>
        <w:rPr>
          <w:rFonts w:ascii="Tahoma" w:hAnsi="Tahoma" w:cs="Tahoma"/>
        </w:rPr>
        <w:t>���</w:t>
      </w:r>
      <w:r>
        <w:t>c</w:t>
      </w:r>
      <w:r>
        <w:rPr>
          <w:rFonts w:ascii="Tahoma" w:hAnsi="Tahoma" w:cs="Tahoma"/>
        </w:rPr>
        <w:t>���</w:t>
      </w:r>
      <w:r>
        <w:t>aÖe</w:t>
      </w:r>
      <w:r>
        <w:rPr>
          <w:rFonts w:ascii="Tahoma" w:hAnsi="Tahoma" w:cs="Tahoma"/>
        </w:rPr>
        <w:t>��</w:t>
      </w:r>
      <w:r>
        <w:t>ca</w:t>
      </w:r>
      <w:r>
        <w:rPr>
          <w:rFonts w:ascii="Tahoma" w:hAnsi="Tahoma" w:cs="Tahoma"/>
        </w:rPr>
        <w:t>��</w:t>
      </w:r>
      <w:r>
        <w:t>J</w:t>
      </w:r>
      <w:r>
        <w:rPr>
          <w:rFonts w:ascii="Tahoma" w:hAnsi="Tahoma" w:cs="Tahoma"/>
        </w:rPr>
        <w:t>��</w:t>
      </w:r>
      <w:r>
        <w:rPr>
          <w:rFonts w:ascii="Calibri" w:hAnsi="Calibri" w:cs="Calibri"/>
        </w:rPr>
        <w:t>ͫ</w:t>
      </w:r>
      <w:r>
        <w:t>6</w:t>
      </w:r>
      <w:r>
        <w:rPr>
          <w:rFonts w:ascii="Tahoma" w:hAnsi="Tahoma" w:cs="Tahoma"/>
        </w:rPr>
        <w:t>��</w:t>
      </w:r>
      <w:r>
        <w:t>E+</w:t>
      </w:r>
      <w:r>
        <w:rPr>
          <w:rFonts w:ascii="Tahoma" w:hAnsi="Tahoma" w:cs="Tahoma"/>
        </w:rPr>
        <w:t>�</w:t>
      </w:r>
      <w:r>
        <w:t>L&amp;ä</w:t>
      </w:r>
      <w:r>
        <w:rPr>
          <w:rFonts w:ascii="Tahoma" w:hAnsi="Tahoma" w:cs="Tahoma"/>
        </w:rPr>
        <w:t>�</w:t>
      </w:r>
      <w:r>
        <w:t>&gt;</w:t>
      </w:r>
      <w:r>
        <w:rPr>
          <w:rFonts w:ascii="Tahoma" w:hAnsi="Tahoma" w:cs="Tahoma"/>
        </w:rPr>
        <w:t>���</w:t>
      </w:r>
      <w:r>
        <w:t>_</w:t>
      </w:r>
      <w:r>
        <w:rPr>
          <w:rFonts w:ascii="Tahoma" w:hAnsi="Tahoma" w:cs="Tahoma"/>
        </w:rPr>
        <w:t>�</w:t>
      </w:r>
      <w:r>
        <w:t>k</w:t>
      </w:r>
      <w:r>
        <w:rPr>
          <w:rFonts w:ascii="Tahoma" w:hAnsi="Tahoma" w:cs="Tahoma"/>
        </w:rPr>
        <w:t>��</w:t>
      </w:r>
      <w:r>
        <w:t>o&lt;</w:t>
      </w:r>
      <w:r>
        <w:rPr>
          <w:rFonts w:ascii="Tahoma" w:hAnsi="Tahoma" w:cs="Tahoma"/>
        </w:rPr>
        <w:t>�</w:t>
      </w:r>
      <w:r>
        <w:t>å</w:t>
      </w:r>
      <w:r>
        <w:rPr>
          <w:rFonts w:ascii="Tahoma" w:hAnsi="Tahoma" w:cs="Tahoma"/>
        </w:rPr>
        <w:t>�</w:t>
      </w:r>
      <w:r>
        <w:t>R"</w:t>
      </w:r>
      <w:r>
        <w:rPr>
          <w:rFonts w:ascii="Tahoma" w:hAnsi="Tahoma" w:cs="Tahoma"/>
        </w:rPr>
        <w:t>��</w:t>
      </w:r>
      <w:r>
        <w:t>Ö</w:t>
      </w:r>
      <w:r>
        <w:rPr>
          <w:rFonts w:ascii="Calibri" w:hAnsi="Calibri" w:cs="Calibri"/>
        </w:rPr>
        <w:t>͹</w:t>
      </w:r>
      <w:r>
        <w:rPr>
          <w:rFonts w:ascii="Tahoma" w:hAnsi="Tahoma" w:cs="Tahoma"/>
        </w:rPr>
        <w:t>��</w:t>
      </w:r>
      <w:r>
        <w:t>å</w:t>
      </w:r>
      <w:r>
        <w:rPr>
          <w:rFonts w:ascii="Tahoma" w:hAnsi="Tahoma" w:cs="Tahoma"/>
        </w:rPr>
        <w:t>��</w:t>
      </w:r>
      <w:r>
        <w:t>x</w:t>
      </w:r>
      <w:r>
        <w:rPr>
          <w:rFonts w:ascii="Tahoma" w:hAnsi="Tahoma" w:cs="Tahoma"/>
        </w:rPr>
        <w:t>��</w:t>
      </w:r>
      <w:r>
        <w:t>_</w:t>
      </w:r>
      <w:r>
        <w:rPr>
          <w:rFonts w:ascii="Tahoma" w:hAnsi="Tahoma" w:cs="Tahoma"/>
        </w:rPr>
        <w:t>���</w:t>
      </w:r>
      <w:r>
        <w:t>uDåo</w:t>
      </w:r>
      <w:r>
        <w:rPr>
          <w:rFonts w:ascii="Tahoma" w:hAnsi="Tahoma" w:cs="Tahoma"/>
        </w:rPr>
        <w:t>���</w:t>
      </w:r>
      <w:r>
        <w:t>g</w:t>
      </w:r>
      <w:r>
        <w:rPr>
          <w:rFonts w:ascii="Tahoma" w:hAnsi="Tahoma" w:cs="Tahoma"/>
        </w:rPr>
        <w:t>�������</w:t>
      </w:r>
      <w:r>
        <w:t>.</w:t>
      </w:r>
      <w:r>
        <w:rPr>
          <w:rFonts w:ascii="Tahoma" w:hAnsi="Tahoma" w:cs="Tahoma"/>
        </w:rPr>
        <w:t>�</w:t>
      </w:r>
      <w:r>
        <w:t>+</w:t>
      </w:r>
      <w:r>
        <w:rPr>
          <w:rFonts w:ascii="Calibri" w:hAnsi="Calibri" w:cs="Calibri"/>
        </w:rPr>
        <w:t>׋</w:t>
      </w:r>
      <w:r>
        <w:t>0n</w:t>
      </w:r>
      <w:r>
        <w:rPr>
          <w:rFonts w:hint="cs"/>
        </w:rPr>
        <w:t>ٱ</w:t>
      </w:r>
      <w:r>
        <w:t>(yC</w:t>
      </w:r>
      <w:r>
        <w:rPr>
          <w:rFonts w:ascii="MS Gothic" w:eastAsia="MS Gothic" w:hAnsi="MS Gothic" w:cs="MS Gothic" w:hint="eastAsia"/>
        </w:rPr>
        <w:t>翬</w:t>
      </w:r>
      <w:r>
        <w:t>FMͫ</w:t>
      </w:r>
      <w:r>
        <w:rPr>
          <w:rFonts w:ascii="Tahoma" w:hAnsi="Tahoma" w:cs="Tahoma"/>
        </w:rPr>
        <w:t>��</w:t>
      </w:r>
      <w:r>
        <w:t>,j</w:t>
      </w:r>
      <w:r>
        <w:rPr>
          <w:rFonts w:ascii="Tahoma" w:hAnsi="Tahoma" w:cs="Tahoma"/>
        </w:rPr>
        <w:t>��</w:t>
      </w:r>
      <w:r>
        <w:t xml:space="preserve">&lt;üJ   </w:t>
      </w:r>
      <w:r>
        <w:rPr>
          <w:rFonts w:ascii="Tahoma" w:hAnsi="Tahoma" w:cs="Tahoma"/>
        </w:rPr>
        <w:t>��</w:t>
      </w:r>
      <w:r>
        <w:t>Ҷ(</w:t>
      </w:r>
      <w:r>
        <w:rPr>
          <w:rFonts w:ascii="Tahoma" w:hAnsi="Tahoma" w:cs="Tahoma"/>
        </w:rPr>
        <w:t>�</w:t>
      </w:r>
      <w:r>
        <w:t>xѩҡp+Ƈ</w:t>
      </w:r>
      <w:r>
        <w:rPr>
          <w:rFonts w:ascii="Tahoma" w:hAnsi="Tahoma" w:cs="Tahoma"/>
        </w:rPr>
        <w:t>���</w:t>
      </w:r>
      <w:r>
        <w:t>å</w:t>
      </w:r>
      <w:r>
        <w:rPr>
          <w:rFonts w:ascii="Tahoma" w:hAnsi="Tahoma" w:cs="Tahoma"/>
        </w:rPr>
        <w:t>�</w:t>
      </w:r>
      <w:r>
        <w:t>d</w:t>
      </w:r>
      <w:r>
        <w:rPr>
          <w:rFonts w:ascii="Tahoma" w:hAnsi="Tahoma" w:cs="Tahoma"/>
        </w:rPr>
        <w:t>�</w:t>
      </w:r>
      <w:r>
        <w:t>&amp;</w:t>
      </w:r>
      <w:r>
        <w:rPr>
          <w:rFonts w:ascii="Tahoma" w:hAnsi="Tahoma" w:cs="Tahoma"/>
        </w:rPr>
        <w:t>��</w:t>
      </w:r>
      <w:r>
        <w:t>K</w:t>
      </w:r>
      <w:r>
        <w:rPr>
          <w:rFonts w:ascii="Tahoma" w:hAnsi="Tahoma" w:cs="Tahoma"/>
        </w:rPr>
        <w:t>��</w:t>
      </w:r>
      <w:r>
        <w:t>n</w:t>
      </w:r>
      <w:r>
        <w:rPr>
          <w:rFonts w:ascii="Tahoma" w:hAnsi="Tahoma" w:cs="Tahoma"/>
        </w:rPr>
        <w:t>�</w:t>
      </w:r>
      <w:r>
        <w:t>u</w:t>
      </w:r>
      <w:r>
        <w:rPr>
          <w:rFonts w:ascii="Tahoma" w:hAnsi="Tahoma" w:cs="Tahoma"/>
        </w:rPr>
        <w:t>���</w:t>
      </w:r>
      <w:r>
        <w:t>Ä</w:t>
      </w:r>
      <w:r>
        <w:rPr>
          <w:rFonts w:ascii="Tahoma" w:hAnsi="Tahoma" w:cs="Tahoma"/>
        </w:rPr>
        <w:t>�</w:t>
      </w:r>
      <w:r>
        <w:t>_Ö</w:t>
      </w:r>
      <w:r>
        <w:rPr>
          <w:rFonts w:ascii="Tahoma" w:hAnsi="Tahoma" w:cs="Tahoma"/>
        </w:rPr>
        <w:t>�������</w:t>
      </w:r>
      <w:r>
        <w:t>B</w:t>
      </w:r>
      <w:r>
        <w:rPr>
          <w:rFonts w:ascii="Tahoma" w:hAnsi="Tahoma" w:cs="Tahoma"/>
        </w:rPr>
        <w:t>��</w:t>
      </w:r>
      <w:r>
        <w:t>"</w:t>
      </w:r>
      <w:r>
        <w:rPr>
          <w:rFonts w:ascii="Tahoma" w:hAnsi="Tahoma" w:cs="Tahoma"/>
        </w:rPr>
        <w:t>���</w:t>
      </w:r>
      <w:r>
        <w:t>Yb</w:t>
      </w:r>
      <w:r>
        <w:rPr>
          <w:rFonts w:ascii="Tahoma" w:hAnsi="Tahoma" w:cs="Tahoma"/>
        </w:rPr>
        <w:t>��</w:t>
      </w:r>
      <w:r>
        <w:t>/"</w:t>
      </w:r>
      <w:r>
        <w:rPr>
          <w:rFonts w:ascii="Tahoma" w:hAnsi="Tahoma" w:cs="Tahoma"/>
        </w:rPr>
        <w:t>�</w:t>
      </w:r>
      <w:r>
        <w:t>c</w:t>
      </w:r>
      <w:r>
        <w:rPr>
          <w:rFonts w:ascii="Tahoma" w:hAnsi="Tahoma" w:cs="Tahoma"/>
        </w:rPr>
        <w:t>�</w:t>
      </w:r>
      <w:r>
        <w:t>S</w:t>
      </w:r>
      <w:r>
        <w:rPr>
          <w:rFonts w:ascii="Tahoma" w:hAnsi="Tahoma" w:cs="Tahoma"/>
        </w:rPr>
        <w:t>�</w:t>
      </w:r>
      <w:r>
        <w:t>/</w:t>
      </w:r>
      <w:r>
        <w:rPr>
          <w:rFonts w:ascii="Tahoma" w:hAnsi="Tahoma" w:cs="Tahoma"/>
        </w:rPr>
        <w:t>�</w:t>
      </w:r>
      <w:r>
        <w:t>8</w:t>
      </w:r>
      <w:r>
        <w:rPr>
          <w:rFonts w:ascii="Tahoma" w:hAnsi="Tahoma" w:cs="Tahoma"/>
        </w:rPr>
        <w:t>�����</w:t>
      </w:r>
      <w:r>
        <w:t>å̗</w:t>
      </w:r>
      <w:r>
        <w:rPr>
          <w:rFonts w:ascii="Tahoma" w:hAnsi="Tahoma" w:cs="Tahoma"/>
        </w:rPr>
        <w:t>�</w:t>
      </w:r>
      <w:r>
        <w:t>ü</w:t>
      </w:r>
      <w:r>
        <w:rPr>
          <w:rFonts w:ascii="Tahoma" w:hAnsi="Tahoma" w:cs="Tahoma"/>
        </w:rPr>
        <w:t>��</w:t>
      </w:r>
      <w:r>
        <w:t>D</w:t>
      </w:r>
      <w:r>
        <w:rPr>
          <w:rFonts w:ascii="Tahoma" w:hAnsi="Tahoma" w:cs="Tahoma"/>
        </w:rPr>
        <w:t>�</w:t>
      </w:r>
      <w:r>
        <w:t>FM</w:t>
      </w:r>
      <w:r>
        <w:rPr>
          <w:rFonts w:ascii="Tahoma" w:hAnsi="Tahoma" w:cs="Tahoma"/>
        </w:rPr>
        <w:t>�</w:t>
      </w:r>
      <w:r>
        <w:t>ü</w:t>
      </w:r>
      <w:r>
        <w:rPr>
          <w:rFonts w:ascii="Tahoma" w:hAnsi="Tahoma" w:cs="Tahoma"/>
        </w:rPr>
        <w:t>��</w:t>
      </w:r>
      <w:r>
        <w:t>Wlv</w:t>
      </w:r>
      <w:r>
        <w:rPr>
          <w:rFonts w:ascii="Tahoma" w:hAnsi="Tahoma" w:cs="Tahoma"/>
        </w:rPr>
        <w:t>�</w:t>
      </w:r>
      <w:r>
        <w:t>_&gt;</w:t>
      </w:r>
      <w:r>
        <w:rPr>
          <w:rFonts w:ascii="Tahoma" w:hAnsi="Tahoma" w:cs="Tahoma"/>
        </w:rPr>
        <w:t>�</w:t>
      </w:r>
      <w:r>
        <w:t>wv</w:t>
      </w:r>
      <w:r>
        <w:rPr>
          <w:rFonts w:ascii="Tahoma" w:hAnsi="Tahoma" w:cs="Tahoma"/>
        </w:rPr>
        <w:t>����</w:t>
      </w:r>
      <w:r>
        <w:t>ҿ</w:t>
      </w:r>
      <w:r>
        <w:rPr>
          <w:rFonts w:ascii="Tahoma" w:hAnsi="Tahoma" w:cs="Tahoma"/>
        </w:rPr>
        <w:t>��</w:t>
      </w:r>
      <w:r>
        <w:t>=ås</w:t>
      </w:r>
      <w:r>
        <w:rPr>
          <w:rFonts w:ascii="Tahoma" w:hAnsi="Tahoma" w:cs="Tahoma"/>
        </w:rPr>
        <w:t>��</w:t>
      </w:r>
      <w:r>
        <w:t>7</w:t>
      </w:r>
      <w:r>
        <w:rPr>
          <w:rFonts w:ascii="Tahoma" w:hAnsi="Tahoma" w:cs="Tahoma"/>
        </w:rPr>
        <w:t>��</w:t>
      </w:r>
      <w:r>
        <w:t>H</w:t>
      </w:r>
      <w:r>
        <w:rPr>
          <w:rFonts w:ascii="Tahoma" w:hAnsi="Tahoma" w:cs="Tahoma"/>
        </w:rPr>
        <w:t>�</w:t>
      </w:r>
      <w:r>
        <w:t>p</w:t>
      </w:r>
      <w:r>
        <w:rPr>
          <w:rFonts w:ascii="Tahoma" w:hAnsi="Tahoma" w:cs="Tahoma"/>
        </w:rPr>
        <w:t>���</w:t>
      </w:r>
      <w:r>
        <w:t>ğ=</w:t>
      </w:r>
      <w:r>
        <w:rPr>
          <w:rFonts w:ascii="Tahoma" w:hAnsi="Tahoma" w:cs="Tahoma"/>
        </w:rPr>
        <w:t>����</w:t>
      </w:r>
      <w:r>
        <w:t>?C</w:t>
      </w:r>
      <w:r>
        <w:rPr>
          <w:rFonts w:ascii="Tahoma" w:hAnsi="Tahoma" w:cs="Tahoma"/>
        </w:rPr>
        <w:t>��</w:t>
      </w:r>
      <w:r>
        <w:t>Ŵ</w:t>
      </w:r>
      <w:r>
        <w:rPr>
          <w:rFonts w:ascii="Tahoma" w:hAnsi="Tahoma" w:cs="Tahoma"/>
        </w:rPr>
        <w:t>�</w:t>
      </w:r>
      <w:r>
        <w:t>´</w:t>
      </w:r>
      <w:r>
        <w:rPr>
          <w:rFonts w:ascii="Tahoma" w:hAnsi="Tahoma" w:cs="Tahoma"/>
        </w:rPr>
        <w:t>�</w:t>
      </w:r>
      <w:r>
        <w:t>M</w:t>
      </w:r>
      <w:r>
        <w:rPr>
          <w:rFonts w:ascii="Tahoma" w:hAnsi="Tahoma" w:cs="Tahoma"/>
        </w:rPr>
        <w:t>��</w:t>
      </w:r>
      <w:r>
        <w:t>äTa</w:t>
      </w:r>
      <w:r>
        <w:rPr>
          <w:rFonts w:ascii="Tahoma" w:hAnsi="Tahoma" w:cs="Tahoma"/>
        </w:rPr>
        <w:t>�</w:t>
      </w:r>
      <w:r>
        <w:t>3O</w:t>
      </w:r>
      <w:r>
        <w:rPr>
          <w:rFonts w:ascii="Tahoma" w:hAnsi="Tahoma" w:cs="Tahoma"/>
        </w:rPr>
        <w:t>�</w:t>
      </w:r>
      <w:r>
        <w:t>P*</w:t>
      </w:r>
      <w:r>
        <w:rPr>
          <w:rFonts w:ascii="Tahoma" w:hAnsi="Tahoma" w:cs="Tahoma"/>
        </w:rPr>
        <w:t>�</w:t>
      </w:r>
      <w:r>
        <w:t>y</w:t>
      </w:r>
      <w:r>
        <w:rPr>
          <w:rFonts w:ascii="Tahoma" w:hAnsi="Tahoma" w:cs="Tahoma"/>
        </w:rPr>
        <w:t>��</w:t>
      </w:r>
      <w:r>
        <w:t>S</w:t>
      </w:r>
      <w:r>
        <w:rPr>
          <w:rFonts w:ascii="Tahoma" w:hAnsi="Tahoma" w:cs="Tahoma"/>
        </w:rPr>
        <w:t>��</w:t>
      </w:r>
      <w:r>
        <w:t>&lt;ATÉl</w:t>
      </w:r>
      <w:r>
        <w:rPr>
          <w:rFonts w:ascii="Calibri" w:hAnsi="Calibri" w:cs="Calibri"/>
        </w:rPr>
        <w:t>޻</w:t>
      </w:r>
      <w:r>
        <w:rPr>
          <w:rFonts w:ascii="Tahoma" w:hAnsi="Tahoma" w:cs="Tahoma"/>
        </w:rPr>
        <w:t>�</w:t>
      </w:r>
      <w:r>
        <w:t xml:space="preserve"> </w:t>
      </w:r>
      <w:r>
        <w:rPr>
          <w:rFonts w:ascii="Tahoma" w:hAnsi="Tahoma" w:cs="Tahoma"/>
        </w:rPr>
        <w:t>��</w:t>
      </w:r>
      <w:r>
        <w:t>å4uj</w:t>
      </w:r>
      <w:r>
        <w:rPr>
          <w:rFonts w:ascii="Tahoma" w:hAnsi="Tahoma" w:cs="Tahoma"/>
        </w:rPr>
        <w:t>�</w:t>
      </w:r>
      <w:r>
        <w:t>ä</w:t>
      </w:r>
      <w:r>
        <w:rPr>
          <w:rFonts w:ascii="Tahoma" w:hAnsi="Tahoma" w:cs="Tahoma"/>
        </w:rPr>
        <w:t>�</w:t>
      </w:r>
      <w:r>
        <w:t>9ؠÄ</w:t>
      </w:r>
      <w:r>
        <w:rPr>
          <w:rFonts w:ascii="Tahoma" w:hAnsi="Tahoma" w:cs="Tahoma"/>
        </w:rPr>
        <w:t>�</w:t>
      </w:r>
      <w:r>
        <w:t>g</w:t>
      </w:r>
      <w:r>
        <w:rPr>
          <w:rFonts w:ascii="Tahoma" w:hAnsi="Tahoma" w:cs="Tahoma"/>
        </w:rPr>
        <w:t>�</w:t>
      </w:r>
      <w:r>
        <w:t>%É</w:t>
      </w:r>
      <w:r>
        <w:rPr>
          <w:rFonts w:ascii="Tahoma" w:hAnsi="Tahoma" w:cs="Tahoma"/>
        </w:rPr>
        <w:t>�</w:t>
      </w:r>
      <w:r>
        <w:t>E</w:t>
      </w:r>
      <w:r>
        <w:rPr>
          <w:rFonts w:ascii="Tahoma" w:hAnsi="Tahoma" w:cs="Tahoma"/>
        </w:rPr>
        <w:t>��</w:t>
      </w:r>
      <w:r>
        <w:t>6</w:t>
      </w:r>
      <w:r>
        <w:rPr>
          <w:rFonts w:ascii="Malgun Gothic" w:eastAsia="Malgun Gothic" w:hAnsi="Malgun Gothic" w:cs="Malgun Gothic" w:hint="eastAsia"/>
        </w:rPr>
        <w:t>뷫</w:t>
      </w:r>
      <w:r>
        <w:t xml:space="preserve"> 6r</w:t>
      </w:r>
      <w:r>
        <w:rPr>
          <w:rFonts w:ascii="Tahoma" w:hAnsi="Tahoma" w:cs="Tahoma"/>
        </w:rPr>
        <w:t>�</w:t>
      </w:r>
      <w:r>
        <w:t>u</w:t>
      </w:r>
      <w:r>
        <w:rPr>
          <w:rFonts w:ascii="Tahoma" w:hAnsi="Tahoma" w:cs="Tahoma"/>
        </w:rPr>
        <w:t>�</w:t>
      </w:r>
      <w:r>
        <w:t>W</w:t>
      </w:r>
      <w:r>
        <w:rPr>
          <w:rFonts w:ascii="Tahoma" w:hAnsi="Tahoma" w:cs="Tahoma"/>
        </w:rPr>
        <w:t>�</w:t>
      </w:r>
      <w:r>
        <w:t>!g</w:t>
      </w:r>
      <w:r>
        <w:rPr>
          <w:rFonts w:ascii="Tahoma" w:hAnsi="Tahoma" w:cs="Tahoma"/>
        </w:rPr>
        <w:t>��</w:t>
      </w:r>
      <w:r>
        <w:t>o</w:t>
      </w:r>
      <w:r>
        <w:rPr>
          <w:rFonts w:ascii="Tahoma" w:hAnsi="Tahoma" w:cs="Tahoma"/>
        </w:rPr>
        <w:t>�</w:t>
      </w:r>
      <w:r>
        <w:t>A</w:t>
      </w:r>
      <w:r>
        <w:rPr>
          <w:rFonts w:ascii="Tahoma" w:hAnsi="Tahoma" w:cs="Tahoma"/>
        </w:rPr>
        <w:t>�������</w:t>
      </w:r>
      <w:r>
        <w:rPr>
          <w:rFonts w:ascii="Segoe UI Historic" w:hAnsi="Segoe UI Historic" w:cs="Segoe UI Historic"/>
        </w:rPr>
        <w:t>ܔ</w:t>
      </w:r>
      <w:r>
        <w:rPr>
          <w:rFonts w:ascii="Tahoma" w:hAnsi="Tahoma" w:cs="Tahoma"/>
        </w:rPr>
        <w:t>�</w:t>
      </w:r>
      <w:r>
        <w:t>4,L</w:t>
      </w:r>
      <w:r>
        <w:rPr>
          <w:rFonts w:ascii="Tahoma" w:hAnsi="Tahoma" w:cs="Tahoma"/>
        </w:rPr>
        <w:t>��</w:t>
      </w:r>
      <w:r>
        <w:t>&lt;</w:t>
      </w:r>
      <w:r>
        <w:rPr>
          <w:rFonts w:ascii="Tahoma" w:hAnsi="Tahoma" w:cs="Tahoma"/>
        </w:rPr>
        <w:t>�</w:t>
      </w:r>
      <w:r>
        <w:t>ä</w:t>
      </w:r>
      <w:r>
        <w:rPr>
          <w:rFonts w:ascii="Tahoma" w:hAnsi="Tahoma" w:cs="Tahoma"/>
        </w:rPr>
        <w:t>�</w:t>
      </w:r>
      <w:r>
        <w:t>KUj</w:t>
      </w:r>
      <w:r>
        <w:rPr>
          <w:rFonts w:ascii="Tahoma" w:hAnsi="Tahoma" w:cs="Tahoma"/>
        </w:rPr>
        <w:t>��</w:t>
      </w:r>
      <w:r>
        <w:t>Q</w:t>
      </w:r>
      <w:r>
        <w:rPr>
          <w:rFonts w:ascii="Tahoma" w:hAnsi="Tahoma" w:cs="Tahoma"/>
        </w:rPr>
        <w:t>�</w:t>
      </w:r>
      <w:r>
        <w:t>y4</w:t>
      </w:r>
      <w:r>
        <w:rPr>
          <w:rFonts w:ascii="Tahoma" w:hAnsi="Tahoma" w:cs="Tahoma"/>
        </w:rPr>
        <w:t>���</w:t>
      </w:r>
      <w:r>
        <w:t>o</w:t>
      </w:r>
      <w:r>
        <w:rPr>
          <w:rFonts w:ascii="Tahoma" w:hAnsi="Tahoma" w:cs="Tahoma"/>
        </w:rPr>
        <w:t>�</w:t>
      </w:r>
      <w:r>
        <w:t>$</w:t>
      </w:r>
      <w:r>
        <w:rPr>
          <w:rFonts w:ascii="Tahoma" w:hAnsi="Tahoma" w:cs="Tahoma"/>
        </w:rPr>
        <w:t>�</w:t>
      </w:r>
      <w:r>
        <w:t>e3</w:t>
      </w:r>
      <w:r>
        <w:rPr>
          <w:rFonts w:ascii="Tahoma" w:hAnsi="Tahoma" w:cs="Tahoma"/>
        </w:rPr>
        <w:t>�</w:t>
      </w:r>
      <w:r>
        <w:t>2</w:t>
      </w:r>
      <w:r>
        <w:rPr>
          <w:rFonts w:ascii="Tahoma" w:hAnsi="Tahoma" w:cs="Tahoma"/>
        </w:rPr>
        <w:t>�</w:t>
      </w:r>
      <w:r>
        <w:t>Ö</w:t>
      </w:r>
      <w:r>
        <w:rPr>
          <w:rFonts w:ascii="Tahoma" w:hAnsi="Tahoma" w:cs="Tahoma"/>
        </w:rPr>
        <w:t>��</w:t>
      </w:r>
    </w:p>
    <w:p w14:paraId="127FFCCC" w14:textId="77777777" w:rsidR="0045207C" w:rsidRDefault="0045207C" w:rsidP="007724B4">
      <w:pPr>
        <w:pStyle w:val="Heading3"/>
      </w:pPr>
      <w:r>
        <w:rPr>
          <w:rFonts w:ascii="Tahoma" w:hAnsi="Tahoma" w:cs="Tahoma"/>
        </w:rPr>
        <w:t>��</w:t>
      </w:r>
      <w:r>
        <w:t>M</w:t>
      </w:r>
      <w:r>
        <w:rPr>
          <w:rFonts w:ascii="MS Gothic" w:eastAsia="MS Gothic" w:hAnsi="MS Gothic" w:cs="MS Gothic" w:hint="eastAsia"/>
        </w:rPr>
        <w:t>ェ</w:t>
      </w:r>
      <w:r>
        <w:rPr>
          <w:rFonts w:ascii="Tahoma" w:hAnsi="Tahoma" w:cs="Tahoma"/>
        </w:rPr>
        <w:t>�</w:t>
      </w:r>
      <w:r>
        <w:t>'</w:t>
      </w:r>
      <w:r>
        <w:rPr>
          <w:rFonts w:ascii="Tahoma" w:hAnsi="Tahoma" w:cs="Tahoma"/>
        </w:rPr>
        <w:t>�</w:t>
      </w:r>
      <w:r>
        <w:t>/</w:t>
      </w:r>
      <w:r>
        <w:rPr>
          <w:rFonts w:ascii="Tahoma" w:hAnsi="Tahoma" w:cs="Tahoma"/>
        </w:rPr>
        <w:t>�</w:t>
      </w:r>
      <w:r>
        <w:t>üs</w:t>
      </w:r>
      <w:r>
        <w:rPr>
          <w:rFonts w:ascii="Tahoma" w:hAnsi="Tahoma" w:cs="Tahoma"/>
        </w:rPr>
        <w:t>�</w:t>
      </w:r>
    </w:p>
    <w:p w14:paraId="5311E823" w14:textId="77777777" w:rsidR="0045207C" w:rsidRDefault="0045207C" w:rsidP="007724B4">
      <w:pPr>
        <w:pStyle w:val="Heading3"/>
      </w:pPr>
      <w:r>
        <w:rPr>
          <w:rFonts w:ascii="Tahoma" w:hAnsi="Tahoma" w:cs="Tahoma"/>
        </w:rPr>
        <w:t>��</w:t>
      </w:r>
      <w:r>
        <w:t>q</w:t>
      </w:r>
      <w:r>
        <w:rPr>
          <w:rFonts w:ascii="Tahoma" w:hAnsi="Tahoma" w:cs="Tahoma"/>
        </w:rPr>
        <w:t>�</w:t>
      </w:r>
      <w:r>
        <w:t>K</w:t>
      </w:r>
      <w:r>
        <w:rPr>
          <w:rFonts w:ascii="Tahoma" w:hAnsi="Tahoma" w:cs="Tahoma"/>
        </w:rPr>
        <w:t>���</w:t>
      </w:r>
      <w:r>
        <w:t>Éå</w:t>
      </w:r>
      <w:r>
        <w:rPr>
          <w:rFonts w:ascii="Tahoma" w:hAnsi="Tahoma" w:cs="Tahoma"/>
        </w:rPr>
        <w:t>��</w:t>
      </w:r>
      <w:r>
        <w:t>,</w:t>
      </w:r>
      <w:r>
        <w:rPr>
          <w:rFonts w:ascii="Tahoma" w:hAnsi="Tahoma" w:cs="Tahoma"/>
        </w:rPr>
        <w:t>�</w:t>
      </w:r>
      <w:r>
        <w:t>&amp;</w:t>
      </w:r>
      <w:r>
        <w:rPr>
          <w:rFonts w:ascii="Tahoma" w:hAnsi="Tahoma" w:cs="Tahoma"/>
        </w:rPr>
        <w:t>�</w:t>
      </w:r>
      <w:r>
        <w:t>+</w:t>
      </w:r>
      <w:r>
        <w:rPr>
          <w:rFonts w:ascii="Tahoma" w:hAnsi="Tahoma" w:cs="Tahoma"/>
        </w:rPr>
        <w:t>��</w:t>
      </w:r>
      <w:r>
        <w:t>f</w:t>
      </w:r>
      <w:r>
        <w:rPr>
          <w:rFonts w:ascii="Tahoma" w:hAnsi="Tahoma" w:cs="Tahoma"/>
        </w:rPr>
        <w:t>�</w:t>
      </w:r>
      <w:r>
        <w:t>B</w:t>
      </w:r>
      <w:r>
        <w:rPr>
          <w:rFonts w:ascii="Tahoma" w:hAnsi="Tahoma" w:cs="Tahoma"/>
        </w:rPr>
        <w:t>�</w:t>
      </w:r>
      <w:r>
        <w:t>qX</w:t>
      </w:r>
      <w:r>
        <w:rPr>
          <w:rFonts w:ascii="Tahoma" w:hAnsi="Tahoma" w:cs="Tahoma"/>
        </w:rPr>
        <w:t>�����</w:t>
      </w:r>
      <w:r>
        <w:t>K</w:t>
      </w:r>
      <w:r>
        <w:rPr>
          <w:rFonts w:ascii="Tahoma" w:hAnsi="Tahoma" w:cs="Tahoma"/>
        </w:rPr>
        <w:t>��</w:t>
      </w:r>
      <w:r>
        <w:t>Z</w:t>
      </w:r>
      <w:r>
        <w:rPr>
          <w:rFonts w:ascii="Tahoma" w:hAnsi="Tahoma" w:cs="Tahoma"/>
        </w:rPr>
        <w:t>���</w:t>
      </w:r>
      <w:r>
        <w:t>E</w:t>
      </w:r>
      <w:r>
        <w:rPr>
          <w:rFonts w:ascii="Malgun Gothic" w:eastAsia="Malgun Gothic" w:hAnsi="Malgun Gothic" w:cs="Malgun Gothic" w:hint="eastAsia"/>
        </w:rPr>
        <w:t>꺁</w:t>
      </w:r>
      <w:r>
        <w:rPr>
          <w:rFonts w:ascii="Tahoma" w:hAnsi="Tahoma" w:cs="Tahoma"/>
        </w:rPr>
        <w:t>��</w:t>
      </w:r>
      <w:r>
        <w:t>!</w:t>
      </w:r>
      <w:r>
        <w:rPr>
          <w:rFonts w:ascii="Tahoma" w:hAnsi="Tahoma" w:cs="Tahoma"/>
        </w:rPr>
        <w:t>�</w:t>
      </w:r>
    </w:p>
    <w:p w14:paraId="7103723C" w14:textId="77777777" w:rsidR="0045207C" w:rsidRDefault="0045207C" w:rsidP="007724B4">
      <w:pPr>
        <w:pStyle w:val="Heading3"/>
      </w:pPr>
      <w:r>
        <w:t>Lh2u</w:t>
      </w:r>
      <w:r>
        <w:rPr>
          <w:rFonts w:ascii="Tahoma" w:hAnsi="Tahoma" w:cs="Tahoma"/>
        </w:rPr>
        <w:t>�</w:t>
      </w:r>
      <w:r>
        <w:t>Oe</w:t>
      </w:r>
      <w:r>
        <w:rPr>
          <w:rFonts w:ascii="Tahoma" w:hAnsi="Tahoma" w:cs="Tahoma"/>
        </w:rPr>
        <w:t>�</w:t>
      </w:r>
      <w:r>
        <w:t>6x</w:t>
      </w:r>
      <w:r>
        <w:rPr>
          <w:rFonts w:ascii="Tahoma" w:hAnsi="Tahoma" w:cs="Tahoma"/>
        </w:rPr>
        <w:t>��</w:t>
      </w:r>
      <w:r>
        <w:t>Å</w:t>
      </w:r>
      <w:r>
        <w:rPr>
          <w:rFonts w:ascii="Tahoma" w:hAnsi="Tahoma" w:cs="Tahoma"/>
        </w:rPr>
        <w:t>���</w:t>
      </w:r>
      <w:r>
        <w:t>Ǭq</w:t>
      </w:r>
      <w:r>
        <w:rPr>
          <w:rFonts w:ascii="Tahoma" w:hAnsi="Tahoma" w:cs="Tahoma"/>
        </w:rPr>
        <w:t>��</w:t>
      </w:r>
      <w:r>
        <w:t>SC</w:t>
      </w:r>
      <w:r>
        <w:rPr>
          <w:rFonts w:ascii="Tahoma" w:hAnsi="Tahoma" w:cs="Tahoma"/>
        </w:rPr>
        <w:t>�</w:t>
      </w:r>
      <w:r>
        <w:t>Ծ</w:t>
      </w:r>
    </w:p>
    <w:p w14:paraId="2C425ABD" w14:textId="77777777" w:rsidR="0045207C" w:rsidRDefault="0045207C" w:rsidP="007724B4">
      <w:pPr>
        <w:pStyle w:val="Heading3"/>
      </w:pPr>
      <w:r>
        <w:t>LH</w:t>
      </w:r>
      <w:r>
        <w:rPr>
          <w:rFonts w:ascii="Tahoma" w:hAnsi="Tahoma" w:cs="Tahoma"/>
        </w:rPr>
        <w:t>�</w:t>
      </w:r>
      <w:r>
        <w:t>b</w:t>
      </w:r>
      <w:r>
        <w:rPr>
          <w:rFonts w:ascii="MV Boli" w:hAnsi="MV Boli" w:cs="MV Boli"/>
        </w:rPr>
        <w:t>ޤ</w:t>
      </w:r>
      <w:r>
        <w:rPr>
          <w:rFonts w:ascii="Tahoma" w:hAnsi="Tahoma" w:cs="Tahoma"/>
        </w:rPr>
        <w:t>�</w:t>
      </w:r>
      <w:r>
        <w:rPr>
          <w:rFonts w:ascii="Calibri" w:hAnsi="Calibri" w:cs="Calibri"/>
        </w:rPr>
        <w:t>͠</w:t>
      </w:r>
      <w:r>
        <w:rPr>
          <w:rFonts w:ascii="Tahoma" w:hAnsi="Tahoma" w:cs="Tahoma"/>
        </w:rPr>
        <w:t>��⸮��</w:t>
      </w:r>
      <w:r>
        <w:t>x</w:t>
      </w:r>
      <w:r>
        <w:rPr>
          <w:rFonts w:ascii="Tahoma" w:hAnsi="Tahoma" w:cs="Tahoma"/>
        </w:rPr>
        <w:t>��</w:t>
      </w:r>
    </w:p>
    <w:p w14:paraId="089FD0B7" w14:textId="77777777" w:rsidR="0045207C" w:rsidRDefault="0045207C" w:rsidP="007724B4">
      <w:pPr>
        <w:pStyle w:val="Heading3"/>
      </w:pPr>
      <w:r>
        <w:rPr>
          <w:rFonts w:ascii="Tahoma" w:hAnsi="Tahoma" w:cs="Tahoma"/>
        </w:rPr>
        <w:t>�</w:t>
      </w:r>
      <w:r>
        <w:t>d</w:t>
      </w:r>
      <w:r>
        <w:rPr>
          <w:rFonts w:ascii="Tahoma" w:hAnsi="Tahoma" w:cs="Tahoma"/>
        </w:rPr>
        <w:t>��</w:t>
      </w:r>
      <w:r>
        <w:t>8</w:t>
      </w:r>
      <w:r>
        <w:rPr>
          <w:rFonts w:ascii="Tahoma" w:hAnsi="Tahoma" w:cs="Tahoma"/>
        </w:rPr>
        <w:t>�</w:t>
      </w:r>
      <w:r>
        <w:t>Å</w:t>
      </w:r>
      <w:r>
        <w:rPr>
          <w:rFonts w:ascii="Tahoma" w:hAnsi="Tahoma" w:cs="Tahoma"/>
        </w:rPr>
        <w:t>�</w:t>
      </w:r>
      <w:r>
        <w:t>)</w:t>
      </w:r>
      <w:r>
        <w:rPr>
          <w:rFonts w:ascii="Tahoma" w:hAnsi="Tahoma" w:cs="Tahoma"/>
        </w:rPr>
        <w:t>��</w:t>
      </w:r>
      <w:r>
        <w:t>s</w:t>
      </w:r>
      <w:r>
        <w:rPr>
          <w:rFonts w:ascii="Tahoma" w:hAnsi="Tahoma" w:cs="Tahoma"/>
        </w:rPr>
        <w:t>�</w:t>
      </w:r>
      <w:r>
        <w:t>ɵ=&gt;</w:t>
      </w:r>
      <w:r>
        <w:rPr>
          <w:rFonts w:ascii="Tahoma" w:hAnsi="Tahoma" w:cs="Tahoma"/>
        </w:rPr>
        <w:t>����</w:t>
      </w:r>
      <w:r>
        <w:t>E</w:t>
      </w:r>
      <w:r>
        <w:rPr>
          <w:rFonts w:ascii="Tahoma" w:hAnsi="Tahoma" w:cs="Tahoma"/>
        </w:rPr>
        <w:t>�</w:t>
      </w:r>
      <w:r>
        <w:t>ZneÜ</w:t>
      </w:r>
      <w:r>
        <w:rPr>
          <w:rFonts w:ascii="Tahoma" w:hAnsi="Tahoma" w:cs="Tahoma"/>
        </w:rPr>
        <w:t>⸮�</w:t>
      </w:r>
      <w:r>
        <w:t>H</w:t>
      </w:r>
      <w:r>
        <w:rPr>
          <w:rFonts w:ascii="Tahoma" w:hAnsi="Tahoma" w:cs="Tahoma"/>
        </w:rPr>
        <w:t>�</w:t>
      </w:r>
      <w:r>
        <w:t>dҩ</w:t>
      </w:r>
      <w:r>
        <w:rPr>
          <w:rFonts w:ascii="Tahoma" w:hAnsi="Tahoma" w:cs="Tahoma"/>
        </w:rPr>
        <w:t>⸮</w:t>
      </w:r>
      <w:r>
        <w:t>_-U"$</w:t>
      </w:r>
      <w:r>
        <w:rPr>
          <w:rFonts w:ascii="Tahoma" w:hAnsi="Tahoma" w:cs="Tahoma"/>
        </w:rPr>
        <w:t>��</w:t>
      </w:r>
      <w:r>
        <w:t>X</w:t>
      </w:r>
      <w:r>
        <w:rPr>
          <w:rFonts w:ascii="Tahoma" w:hAnsi="Tahoma" w:cs="Tahoma"/>
        </w:rPr>
        <w:t>���������</w:t>
      </w:r>
      <w:r>
        <w:t>fM</w:t>
      </w:r>
      <w:r>
        <w:rPr>
          <w:rFonts w:ascii="Tahoma" w:hAnsi="Tahoma" w:cs="Tahoma"/>
        </w:rPr>
        <w:t>�</w:t>
      </w:r>
      <w:r>
        <w:t>f</w:t>
      </w:r>
      <w:r>
        <w:rPr>
          <w:rFonts w:ascii="Tahoma" w:hAnsi="Tahoma" w:cs="Tahoma"/>
        </w:rPr>
        <w:t>�</w:t>
      </w:r>
      <w:r>
        <w:t>kg</w:t>
      </w:r>
      <w:r>
        <w:rPr>
          <w:rFonts w:ascii="Tahoma" w:hAnsi="Tahoma" w:cs="Tahoma"/>
        </w:rPr>
        <w:t>�</w:t>
      </w:r>
      <w:r>
        <w:t>,+X6</w:t>
      </w:r>
      <w:r>
        <w:rPr>
          <w:rFonts w:ascii="Tahoma" w:hAnsi="Tahoma" w:cs="Tahoma"/>
        </w:rPr>
        <w:t>���</w:t>
      </w:r>
      <w:r>
        <w:t>"</w:t>
      </w:r>
      <w:r>
        <w:rPr>
          <w:rFonts w:ascii="Tahoma" w:hAnsi="Tahoma" w:cs="Tahoma"/>
        </w:rPr>
        <w:t>�</w:t>
      </w:r>
      <w:r>
        <w:t xml:space="preserve">ō_p </w:t>
      </w:r>
      <w:r>
        <w:rPr>
          <w:rFonts w:ascii="Tahoma" w:hAnsi="Tahoma" w:cs="Tahoma"/>
        </w:rPr>
        <w:t>�</w:t>
      </w:r>
      <w:r>
        <w:t>˖</w:t>
      </w:r>
      <w:r>
        <w:rPr>
          <w:rFonts w:ascii="Tahoma" w:hAnsi="Tahoma" w:cs="Tahoma"/>
        </w:rPr>
        <w:t>�</w:t>
      </w:r>
      <w:r>
        <w:t>7</w:t>
      </w:r>
      <w:r>
        <w:rPr>
          <w:rFonts w:ascii="Tahoma" w:hAnsi="Tahoma" w:cs="Tahoma"/>
        </w:rPr>
        <w:t>�</w:t>
      </w:r>
      <w:r>
        <w:t>ö</w:t>
      </w:r>
      <w:r>
        <w:rPr>
          <w:rFonts w:ascii="Ebrima" w:hAnsi="Ebrima" w:cs="Ebrima"/>
        </w:rPr>
        <w:t>߾</w:t>
      </w:r>
      <w:r>
        <w:t>v</w:t>
      </w:r>
      <w:r>
        <w:rPr>
          <w:rFonts w:ascii="Tahoma" w:hAnsi="Tahoma" w:cs="Tahoma"/>
        </w:rPr>
        <w:t>�</w:t>
      </w:r>
      <w:r>
        <w:t>/&lt;</w:t>
      </w:r>
      <w:r>
        <w:rPr>
          <w:rFonts w:ascii="Tahoma" w:hAnsi="Tahoma" w:cs="Tahoma"/>
        </w:rPr>
        <w:t>���</w:t>
      </w:r>
      <w:r>
        <w:t>?</w:t>
      </w:r>
      <w:r>
        <w:rPr>
          <w:rFonts w:ascii="Tahoma" w:hAnsi="Tahoma" w:cs="Tahoma"/>
        </w:rPr>
        <w:t>�</w:t>
      </w:r>
    </w:p>
    <w:p w14:paraId="7616BDF7" w14:textId="77777777" w:rsidR="0045207C" w:rsidRDefault="0045207C" w:rsidP="007724B4">
      <w:pPr>
        <w:pStyle w:val="Heading3"/>
      </w:pPr>
      <w:r>
        <w:rPr>
          <w:rFonts w:hint="eastAsia"/>
        </w:rPr>
        <w:t>ö</w:t>
      </w:r>
      <w:r>
        <w:t>6</w:t>
      </w:r>
      <w:r>
        <w:rPr>
          <w:rFonts w:ascii="Tahoma" w:hAnsi="Tahoma" w:cs="Tahoma"/>
        </w:rPr>
        <w:t>��</w:t>
      </w:r>
      <w:r>
        <w:t>7</w:t>
      </w:r>
      <w:r>
        <w:rPr>
          <w:rFonts w:ascii="Tahoma" w:hAnsi="Tahoma" w:cs="Tahoma"/>
        </w:rPr>
        <w:t>�</w:t>
      </w:r>
      <w:r>
        <w:t>2</w:t>
      </w:r>
      <w:r>
        <w:rPr>
          <w:rFonts w:ascii="Tahoma" w:hAnsi="Tahoma" w:cs="Tahoma"/>
        </w:rPr>
        <w:t>�</w:t>
      </w:r>
      <w:r>
        <w:t>"</w:t>
      </w:r>
      <w:r>
        <w:rPr>
          <w:rFonts w:ascii="Tahoma" w:hAnsi="Tahoma" w:cs="Tahoma"/>
        </w:rPr>
        <w:t>��</w:t>
      </w:r>
      <w:r>
        <w:t>t:7</w:t>
      </w:r>
      <w:r>
        <w:rPr>
          <w:rFonts w:ascii="Tahoma" w:hAnsi="Tahoma" w:cs="Tahoma"/>
        </w:rPr>
        <w:t>�</w:t>
      </w:r>
      <w:r>
        <w:t>6gn</w:t>
      </w:r>
      <w:r>
        <w:rPr>
          <w:rFonts w:ascii="Tahoma" w:hAnsi="Tahoma" w:cs="Tahoma"/>
        </w:rPr>
        <w:t>��</w:t>
      </w:r>
    </w:p>
    <w:p w14:paraId="6182A37D" w14:textId="77777777" w:rsidR="0045207C" w:rsidRDefault="0045207C" w:rsidP="007724B4">
      <w:pPr>
        <w:pStyle w:val="Heading3"/>
      </w:pPr>
      <w:r>
        <w:rPr>
          <w:rFonts w:ascii="Segoe UI Historic" w:hAnsi="Segoe UI Historic" w:cs="Segoe UI Historic"/>
        </w:rPr>
        <w:t>ܞ</w:t>
      </w:r>
      <w:r>
        <w:rPr>
          <w:rFonts w:ascii="Tahoma" w:hAnsi="Tahoma" w:cs="Tahoma"/>
        </w:rPr>
        <w:t>�</w:t>
      </w:r>
      <w:r>
        <w:t>4</w:t>
      </w:r>
      <w:r>
        <w:rPr>
          <w:rFonts w:ascii="Tahoma" w:hAnsi="Tahoma" w:cs="Tahoma"/>
        </w:rPr>
        <w:t>��</w:t>
      </w:r>
      <w:r>
        <w:t>3Li</w:t>
      </w:r>
      <w:r>
        <w:rPr>
          <w:rFonts w:ascii="Tahoma" w:hAnsi="Tahoma" w:cs="Tahoma"/>
        </w:rPr>
        <w:t>��</w:t>
      </w:r>
    </w:p>
    <w:p w14:paraId="6BC6EEDD" w14:textId="77777777" w:rsidR="0045207C" w:rsidRDefault="0045207C" w:rsidP="007724B4">
      <w:pPr>
        <w:pStyle w:val="Heading3"/>
      </w:pPr>
      <w:r>
        <w:t>P</w:t>
      </w:r>
      <w:r>
        <w:rPr>
          <w:rFonts w:ascii="Tahoma" w:hAnsi="Tahoma" w:cs="Tahoma"/>
        </w:rPr>
        <w:t>�</w:t>
      </w:r>
      <w:r>
        <w:t>l9</w:t>
      </w:r>
      <w:r>
        <w:rPr>
          <w:rFonts w:ascii="Tahoma" w:hAnsi="Tahoma" w:cs="Tahoma"/>
        </w:rPr>
        <w:t>���</w:t>
      </w:r>
      <w:r>
        <w:t xml:space="preserve">mŸ </w:t>
      </w:r>
      <w:r>
        <w:rPr>
          <w:rFonts w:ascii="Tahoma" w:hAnsi="Tahoma" w:cs="Tahoma"/>
        </w:rPr>
        <w:t>�</w:t>
      </w:r>
      <w:r>
        <w:t>K!mѕ</w:t>
      </w:r>
      <w:r>
        <w:rPr>
          <w:rFonts w:ascii="Tahoma" w:hAnsi="Tahoma" w:cs="Tahoma"/>
        </w:rPr>
        <w:t>⸮</w:t>
      </w:r>
    </w:p>
    <w:p w14:paraId="49C6892C" w14:textId="77777777" w:rsidR="0045207C" w:rsidRDefault="0045207C" w:rsidP="007724B4">
      <w:pPr>
        <w:pStyle w:val="Heading3"/>
      </w:pPr>
      <w:r>
        <w:rPr>
          <w:rFonts w:ascii="Tahoma" w:hAnsi="Tahoma" w:cs="Tahoma"/>
        </w:rPr>
        <w:t>��</w:t>
      </w:r>
      <w:r>
        <w:t>QQ</w:t>
      </w:r>
      <w:r>
        <w:rPr>
          <w:rFonts w:ascii="Segoe UI Historic" w:hAnsi="Segoe UI Historic" w:cs="Segoe UI Historic"/>
        </w:rPr>
        <w:t>ܪ</w:t>
      </w:r>
      <w:r>
        <w:t>+</w:t>
      </w:r>
      <w:r>
        <w:rPr>
          <w:rFonts w:ascii="Tahoma" w:hAnsi="Tahoma" w:cs="Tahoma"/>
        </w:rPr>
        <w:t>�</w:t>
      </w:r>
      <w:r>
        <w:t>u</w:t>
      </w:r>
      <w:r>
        <w:rPr>
          <w:rFonts w:ascii="Tahoma" w:hAnsi="Tahoma" w:cs="Tahoma"/>
        </w:rPr>
        <w:t>��</w:t>
      </w:r>
      <w:r>
        <w:t>RüX</w:t>
      </w:r>
      <w:r>
        <w:rPr>
          <w:rFonts w:ascii="Tahoma" w:hAnsi="Tahoma" w:cs="Tahoma"/>
        </w:rPr>
        <w:t>������</w:t>
      </w:r>
      <w:r>
        <w:t>9</w:t>
      </w:r>
      <w:r>
        <w:rPr>
          <w:rFonts w:ascii="Tahoma" w:hAnsi="Tahoma" w:cs="Tahoma"/>
        </w:rPr>
        <w:t>�</w:t>
      </w:r>
      <w:r>
        <w:t>rv</w:t>
      </w:r>
      <w:r>
        <w:rPr>
          <w:rFonts w:ascii="Tahoma" w:hAnsi="Tahoma" w:cs="Tahoma"/>
        </w:rPr>
        <w:t>��</w:t>
      </w:r>
      <w:r>
        <w:t>p3</w:t>
      </w:r>
      <w:r>
        <w:rPr>
          <w:rFonts w:ascii="Tahoma" w:hAnsi="Tahoma" w:cs="Tahoma"/>
        </w:rPr>
        <w:t>�</w:t>
      </w:r>
      <w:r>
        <w:t>É</w:t>
      </w:r>
      <w:r>
        <w:rPr>
          <w:rFonts w:ascii="Tahoma" w:hAnsi="Tahoma" w:cs="Tahoma"/>
        </w:rPr>
        <w:t>�</w:t>
      </w:r>
      <w:r>
        <w:t>'</w:t>
      </w:r>
      <w:r>
        <w:rPr>
          <w:rFonts w:ascii="Tahoma" w:hAnsi="Tahoma" w:cs="Tahoma"/>
        </w:rPr>
        <w:t>�</w:t>
      </w:r>
      <w:r>
        <w:t>Ǳ8</w:t>
      </w:r>
      <w:r>
        <w:rPr>
          <w:rFonts w:ascii="Tahoma" w:hAnsi="Tahoma" w:cs="Tahoma"/>
        </w:rPr>
        <w:t>�</w:t>
      </w:r>
      <w:r>
        <w:t>8&lt;:c2</w:t>
      </w:r>
      <w:r>
        <w:rPr>
          <w:rFonts w:ascii="Tahoma" w:hAnsi="Tahoma" w:cs="Tahoma"/>
        </w:rPr>
        <w:t>⸮</w:t>
      </w:r>
      <w:r>
        <w:t>4%</w:t>
      </w:r>
      <w:r>
        <w:rPr>
          <w:rFonts w:ascii="Tahoma" w:hAnsi="Tahoma" w:cs="Tahoma"/>
        </w:rPr>
        <w:t>��</w:t>
      </w:r>
      <w:r>
        <w:t>ő</w:t>
      </w:r>
      <w:r>
        <w:rPr>
          <w:rFonts w:ascii="Tahoma" w:hAnsi="Tahoma" w:cs="Tahoma"/>
        </w:rPr>
        <w:t>�</w:t>
      </w:r>
      <w:r>
        <w:t>Ä</w:t>
      </w:r>
      <w:r>
        <w:rPr>
          <w:rFonts w:ascii="Tahoma" w:hAnsi="Tahoma" w:cs="Tahoma"/>
        </w:rPr>
        <w:t>��</w:t>
      </w:r>
      <w:r>
        <w:t>HG</w:t>
      </w:r>
      <w:r>
        <w:rPr>
          <w:rFonts w:ascii="Tahoma" w:hAnsi="Tahoma" w:cs="Tahoma"/>
        </w:rPr>
        <w:t>�</w:t>
      </w:r>
      <w:r>
        <w:t>-</w:t>
      </w:r>
      <w:r>
        <w:rPr>
          <w:rFonts w:ascii="Tahoma" w:hAnsi="Tahoma" w:cs="Tahoma"/>
        </w:rPr>
        <w:t>�</w:t>
      </w:r>
      <w:r>
        <w:t>MFT$V</w:t>
      </w:r>
      <w:r>
        <w:rPr>
          <w:rFonts w:ascii="Tahoma" w:hAnsi="Tahoma" w:cs="Tahoma"/>
        </w:rPr>
        <w:t>����</w:t>
      </w:r>
      <w:r>
        <w:t>N</w:t>
      </w:r>
      <w:r>
        <w:rPr>
          <w:rFonts w:ascii="Tahoma" w:hAnsi="Tahoma" w:cs="Tahoma"/>
        </w:rPr>
        <w:t>��</w:t>
      </w:r>
      <w:r>
        <w:t>&amp;Fv</w:t>
      </w:r>
      <w:r>
        <w:rPr>
          <w:rFonts w:ascii="Tahoma" w:hAnsi="Tahoma" w:cs="Tahoma"/>
        </w:rPr>
        <w:t>��</w:t>
      </w:r>
      <w:r>
        <w:t>&lt;O2</w:t>
      </w:r>
      <w:r>
        <w:rPr>
          <w:rFonts w:ascii="Tahoma" w:hAnsi="Tahoma" w:cs="Tahoma"/>
        </w:rPr>
        <w:t>��</w:t>
      </w:r>
      <w:r>
        <w:t>=13</w:t>
      </w:r>
      <w:r>
        <w:rPr>
          <w:rFonts w:ascii="Tahoma" w:hAnsi="Tahoma" w:cs="Tahoma"/>
        </w:rPr>
        <w:t>����</w:t>
      </w:r>
      <w:r>
        <w:t>'ow</w:t>
      </w:r>
      <w:r>
        <w:rPr>
          <w:rFonts w:ascii="Tahoma" w:hAnsi="Tahoma" w:cs="Tahoma"/>
        </w:rPr>
        <w:t>����</w:t>
      </w:r>
      <w:r>
        <w:t>f</w:t>
      </w:r>
    </w:p>
    <w:p w14:paraId="6089449C" w14:textId="77777777" w:rsidR="0045207C" w:rsidRDefault="0045207C" w:rsidP="007724B4">
      <w:pPr>
        <w:pStyle w:val="Heading3"/>
      </w:pPr>
      <w:r>
        <w:rPr>
          <w:rFonts w:hint="eastAsia"/>
        </w:rPr>
        <w:t>ö</w:t>
      </w:r>
      <w:r>
        <w:rPr>
          <w:rFonts w:ascii="Tahoma" w:hAnsi="Tahoma" w:cs="Tahoma"/>
        </w:rPr>
        <w:t>�</w:t>
      </w:r>
      <w:r>
        <w:t>B0</w:t>
      </w:r>
      <w:r>
        <w:rPr>
          <w:rFonts w:ascii="Tahoma" w:hAnsi="Tahoma" w:cs="Tahoma"/>
        </w:rPr>
        <w:t>��</w:t>
      </w:r>
      <w:r>
        <w:t>;</w:t>
      </w:r>
      <w:r>
        <w:rPr>
          <w:rFonts w:ascii="Tahoma" w:hAnsi="Tahoma" w:cs="Tahoma"/>
        </w:rPr>
        <w:t>�</w:t>
      </w:r>
      <w:r>
        <w:t>z</w:t>
      </w:r>
      <w:r>
        <w:rPr>
          <w:rFonts w:ascii="Tahoma" w:hAnsi="Tahoma" w:cs="Tahoma"/>
        </w:rPr>
        <w:t>���</w:t>
      </w:r>
      <w:r>
        <w:t>gK</w:t>
      </w:r>
    </w:p>
    <w:p w14:paraId="0D19F688" w14:textId="77777777" w:rsidR="0045207C" w:rsidRDefault="0045207C" w:rsidP="007724B4">
      <w:pPr>
        <w:pStyle w:val="Heading3"/>
      </w:pPr>
      <w:r>
        <w:rPr>
          <w:rFonts w:ascii="Tahoma" w:hAnsi="Tahoma" w:cs="Tahoma"/>
        </w:rPr>
        <w:t>�</w:t>
      </w:r>
      <w:r>
        <w:t>ö</w:t>
      </w:r>
      <w:r>
        <w:rPr>
          <w:rFonts w:ascii="Tahoma" w:hAnsi="Tahoma" w:cs="Tahoma"/>
        </w:rPr>
        <w:t>�</w:t>
      </w:r>
      <w:r>
        <w:t xml:space="preserve">     </w:t>
      </w:r>
      <w:r>
        <w:rPr>
          <w:rFonts w:ascii="Tahoma" w:hAnsi="Tahoma" w:cs="Tahoma"/>
        </w:rPr>
        <w:t>�</w:t>
      </w:r>
      <w:r>
        <w:t>å</w:t>
      </w:r>
      <w:r>
        <w:rPr>
          <w:rFonts w:ascii="Tahoma" w:hAnsi="Tahoma" w:cs="Tahoma"/>
        </w:rPr>
        <w:t>�</w:t>
      </w:r>
      <w:r>
        <w:t>'</w:t>
      </w:r>
      <w:r>
        <w:rPr>
          <w:rFonts w:ascii="Tahoma" w:hAnsi="Tahoma" w:cs="Tahoma"/>
        </w:rPr>
        <w:t>�</w:t>
      </w:r>
      <w:r>
        <w:t>V</w:t>
      </w:r>
      <w:r>
        <w:rPr>
          <w:rFonts w:ascii="Tahoma" w:hAnsi="Tahoma" w:cs="Tahoma"/>
        </w:rPr>
        <w:t>���</w:t>
      </w:r>
      <w:r>
        <w:t>D</w:t>
      </w:r>
      <w:r>
        <w:rPr>
          <w:rFonts w:ascii="Tahoma" w:hAnsi="Tahoma" w:cs="Tahoma"/>
        </w:rPr>
        <w:t>�</w:t>
      </w:r>
      <w:r>
        <w:t>&gt;rgJH</w:t>
      </w:r>
      <w:r>
        <w:rPr>
          <w:rFonts w:ascii="Tahoma" w:hAnsi="Tahoma" w:cs="Tahoma"/>
        </w:rPr>
        <w:t>���</w:t>
      </w:r>
      <w:r>
        <w:t>:</w:t>
      </w:r>
      <w:r>
        <w:rPr>
          <w:rFonts w:ascii="Tahoma" w:hAnsi="Tahoma" w:cs="Tahoma"/>
        </w:rPr>
        <w:t>����</w:t>
      </w:r>
      <w:r>
        <w:t>wL</w:t>
      </w:r>
      <w:r>
        <w:rPr>
          <w:rFonts w:ascii="Tahoma" w:hAnsi="Tahoma" w:cs="Tahoma"/>
        </w:rPr>
        <w:t>��</w:t>
      </w:r>
      <w:r>
        <w:t>**</w:t>
      </w:r>
      <w:r>
        <w:rPr>
          <w:rFonts w:ascii="Tahoma" w:hAnsi="Tahoma" w:cs="Tahoma"/>
        </w:rPr>
        <w:t>��</w:t>
      </w:r>
      <w:r>
        <w:t>)</w:t>
      </w:r>
      <w:r>
        <w:rPr>
          <w:rFonts w:ascii="Tahoma" w:hAnsi="Tahoma" w:cs="Tahoma"/>
        </w:rPr>
        <w:t>�</w:t>
      </w:r>
      <w:r>
        <w:t>Z</w:t>
      </w:r>
      <w:r>
        <w:rPr>
          <w:rFonts w:ascii="Tahoma" w:hAnsi="Tahoma" w:cs="Tahoma"/>
        </w:rPr>
        <w:t>�</w:t>
      </w:r>
      <w:r>
        <w:t>?</w:t>
      </w:r>
      <w:r>
        <w:rPr>
          <w:rFonts w:ascii="Tahoma" w:hAnsi="Tahoma" w:cs="Tahoma"/>
        </w:rPr>
        <w:t>��</w:t>
      </w:r>
      <w:r>
        <w:t>G0</w:t>
      </w:r>
      <w:r>
        <w:rPr>
          <w:rFonts w:ascii="Tahoma" w:hAnsi="Tahoma" w:cs="Tahoma"/>
        </w:rPr>
        <w:t>�</w:t>
      </w:r>
      <w:r>
        <w:t>G</w:t>
      </w:r>
      <w:r>
        <w:rPr>
          <w:rFonts w:ascii="Tahoma" w:hAnsi="Tahoma" w:cs="Tahoma"/>
        </w:rPr>
        <w:t>����</w:t>
      </w:r>
      <w:r>
        <w:t>k</w:t>
      </w:r>
      <w:r>
        <w:rPr>
          <w:rFonts w:ascii="Tahoma" w:hAnsi="Tahoma" w:cs="Tahoma"/>
        </w:rPr>
        <w:t>�</w:t>
      </w:r>
      <w:r>
        <w:t>֓mL</w:t>
      </w:r>
      <w:r>
        <w:rPr>
          <w:rFonts w:ascii="Tahoma" w:hAnsi="Tahoma" w:cs="Tahoma"/>
        </w:rPr>
        <w:t>�</w:t>
      </w:r>
      <w:r>
        <w:t>vyu_Ը</w:t>
      </w:r>
      <w:r>
        <w:rPr>
          <w:rFonts w:ascii="Tahoma" w:hAnsi="Tahoma" w:cs="Tahoma"/>
        </w:rPr>
        <w:t>���</w:t>
      </w:r>
      <w:r>
        <w:t>f)]</w:t>
      </w:r>
      <w:r>
        <w:rPr>
          <w:rFonts w:ascii="Tahoma" w:hAnsi="Tahoma" w:cs="Tahoma"/>
        </w:rPr>
        <w:t>��</w:t>
      </w:r>
    </w:p>
    <w:p w14:paraId="38137B6D" w14:textId="77777777" w:rsidR="0045207C" w:rsidRDefault="0045207C" w:rsidP="007724B4">
      <w:pPr>
        <w:pStyle w:val="Heading3"/>
      </w:pPr>
      <w:r>
        <w:rPr>
          <w:rFonts w:ascii="Tahoma" w:hAnsi="Tahoma" w:cs="Tahoma"/>
        </w:rPr>
        <w:t>�</w:t>
      </w:r>
    </w:p>
    <w:p w14:paraId="5E72CB07" w14:textId="77777777" w:rsidR="0045207C" w:rsidRDefault="0045207C" w:rsidP="007724B4">
      <w:pPr>
        <w:pStyle w:val="Heading3"/>
      </w:pPr>
      <w:r>
        <w:rPr>
          <w:rFonts w:ascii="Tahoma" w:hAnsi="Tahoma" w:cs="Tahoma"/>
        </w:rPr>
        <w:t>�</w:t>
      </w:r>
      <w:r>
        <w:t>p</w:t>
      </w:r>
      <w:r>
        <w:rPr>
          <w:rFonts w:ascii="Tahoma" w:hAnsi="Tahoma" w:cs="Tahoma"/>
        </w:rPr>
        <w:t>���</w:t>
      </w:r>
      <w:r>
        <w:t>~[Ƿ</w:t>
      </w:r>
      <w:r>
        <w:rPr>
          <w:rFonts w:ascii="Tahoma" w:hAnsi="Tahoma" w:cs="Tahoma"/>
        </w:rPr>
        <w:t>��</w:t>
      </w:r>
      <w:r>
        <w:t>(</w:t>
      </w:r>
      <w:r>
        <w:rPr>
          <w:rFonts w:ascii="Tahoma" w:hAnsi="Tahoma" w:cs="Tahoma"/>
        </w:rPr>
        <w:t>�</w:t>
      </w:r>
      <w:r>
        <w:t>|Y</w:t>
      </w:r>
      <w:r>
        <w:rPr>
          <w:rFonts w:ascii="Tahoma" w:hAnsi="Tahoma" w:cs="Tahoma"/>
        </w:rPr>
        <w:t>�</w:t>
      </w:r>
      <w:r>
        <w:rPr>
          <w:rFonts w:ascii="Calibri" w:hAnsi="Calibri" w:cs="Calibri"/>
        </w:rPr>
        <w:t>̋</w:t>
      </w:r>
      <w:r>
        <w:rPr>
          <w:rFonts w:ascii="Tahoma" w:hAnsi="Tahoma" w:cs="Tahoma"/>
        </w:rPr>
        <w:t>�</w:t>
      </w:r>
      <w:r>
        <w:t>֏Ѵ</w:t>
      </w:r>
      <w:r>
        <w:rPr>
          <w:rFonts w:ascii="Tahoma" w:hAnsi="Tahoma" w:cs="Tahoma"/>
        </w:rPr>
        <w:t>�</w:t>
      </w:r>
      <w:r>
        <w:t>9</w:t>
      </w:r>
      <w:r>
        <w:rPr>
          <w:rFonts w:ascii="Tahoma" w:hAnsi="Tahoma" w:cs="Tahoma"/>
        </w:rPr>
        <w:t>��</w:t>
      </w:r>
      <w:r>
        <w:t>%</w:t>
      </w:r>
      <w:r>
        <w:rPr>
          <w:rFonts w:ascii="Tahoma" w:hAnsi="Tahoma" w:cs="Tahoma"/>
        </w:rPr>
        <w:t>���</w:t>
      </w:r>
      <w:r>
        <w:t>pH{</w:t>
      </w:r>
      <w:r>
        <w:rPr>
          <w:rFonts w:ascii="Tahoma" w:hAnsi="Tahoma" w:cs="Tahoma"/>
        </w:rPr>
        <w:t>�</w:t>
      </w:r>
      <w:r>
        <w:t>2</w:t>
      </w:r>
      <w:r>
        <w:rPr>
          <w:rFonts w:ascii="Tahoma" w:hAnsi="Tahoma" w:cs="Tahoma"/>
        </w:rPr>
        <w:t>���</w:t>
      </w:r>
      <w:r>
        <w:t>u</w:t>
      </w:r>
      <w:r>
        <w:rPr>
          <w:rFonts w:ascii="Tahoma" w:hAnsi="Tahoma" w:cs="Tahoma"/>
        </w:rPr>
        <w:t>��</w:t>
      </w:r>
      <w:r>
        <w:t>e9</w:t>
      </w:r>
      <w:r>
        <w:rPr>
          <w:rFonts w:ascii="Tahoma" w:hAnsi="Tahoma" w:cs="Tahoma"/>
        </w:rPr>
        <w:t>�</w:t>
      </w:r>
      <w:r>
        <w:t>7</w:t>
      </w:r>
      <w:r>
        <w:rPr>
          <w:rFonts w:ascii="Tahoma" w:hAnsi="Tahoma" w:cs="Tahoma"/>
        </w:rPr>
        <w:t>�</w:t>
      </w:r>
      <w:r>
        <w:t>C</w:t>
      </w:r>
      <w:r>
        <w:rPr>
          <w:rFonts w:ascii="Tahoma" w:hAnsi="Tahoma" w:cs="Tahoma"/>
        </w:rPr>
        <w:t>��</w:t>
      </w:r>
      <w:r>
        <w:t>VJ</w:t>
      </w:r>
      <w:r>
        <w:rPr>
          <w:rFonts w:ascii="Tahoma" w:hAnsi="Tahoma" w:cs="Tahoma"/>
        </w:rPr>
        <w:t>�</w:t>
      </w:r>
      <w:r>
        <w:t>-c</w:t>
      </w:r>
      <w:r>
        <w:rPr>
          <w:rFonts w:ascii="Tahoma" w:hAnsi="Tahoma" w:cs="Tahoma"/>
        </w:rPr>
        <w:t>��</w:t>
      </w:r>
      <w:r>
        <w:t>5c</w:t>
      </w:r>
      <w:r>
        <w:rPr>
          <w:rFonts w:ascii="Tahoma" w:hAnsi="Tahoma" w:cs="Tahoma"/>
        </w:rPr>
        <w:t>�</w:t>
      </w:r>
      <w:r>
        <w:t>Xg</w:t>
      </w:r>
      <w:r>
        <w:rPr>
          <w:rFonts w:ascii="Tahoma" w:hAnsi="Tahoma" w:cs="Tahoma"/>
        </w:rPr>
        <w:t>�</w:t>
      </w:r>
      <w:r>
        <w:t>[</w:t>
      </w:r>
      <w:r>
        <w:rPr>
          <w:rFonts w:ascii="Tahoma" w:hAnsi="Tahoma" w:cs="Tahoma"/>
        </w:rPr>
        <w:t>�</w:t>
      </w:r>
      <w:r>
        <w:t>0B</w:t>
      </w:r>
      <w:r>
        <w:rPr>
          <w:rFonts w:ascii="Tahoma" w:hAnsi="Tahoma" w:cs="Tahoma"/>
        </w:rPr>
        <w:t>�</w:t>
      </w:r>
      <w:r>
        <w:t>*</w:t>
      </w:r>
      <w:r>
        <w:rPr>
          <w:rFonts w:ascii="Tahoma" w:hAnsi="Tahoma" w:cs="Tahoma"/>
        </w:rPr>
        <w:t>�</w:t>
      </w:r>
      <w:r>
        <w:t>^ؕ</w:t>
      </w:r>
      <w:r>
        <w:rPr>
          <w:rFonts w:ascii="Tahoma" w:hAnsi="Tahoma" w:cs="Tahoma"/>
        </w:rPr>
        <w:t>�</w:t>
      </w:r>
      <w:r>
        <w:t>F</w:t>
      </w:r>
      <w:r>
        <w:rPr>
          <w:rFonts w:ascii="Tahoma" w:hAnsi="Tahoma" w:cs="Tahoma"/>
        </w:rPr>
        <w:t>��</w:t>
      </w:r>
      <w:r>
        <w:t>d</w:t>
      </w:r>
      <w:r>
        <w:rPr>
          <w:rFonts w:ascii="Tahoma" w:hAnsi="Tahoma" w:cs="Tahoma"/>
        </w:rPr>
        <w:t>��</w:t>
      </w:r>
      <w:r>
        <w:t>}</w:t>
      </w:r>
      <w:r>
        <w:rPr>
          <w:rFonts w:ascii="Tahoma" w:hAnsi="Tahoma" w:cs="Tahoma"/>
        </w:rPr>
        <w:t>�����</w:t>
      </w:r>
      <w:r>
        <w:t>1</w:t>
      </w:r>
      <w:r>
        <w:rPr>
          <w:rFonts w:ascii="Tahoma" w:hAnsi="Tahoma" w:cs="Tahoma"/>
        </w:rPr>
        <w:t>�</w:t>
      </w:r>
      <w:r>
        <w:t>Lzm(B</w:t>
      </w:r>
      <w:r>
        <w:rPr>
          <w:rFonts w:ascii="Tahoma" w:hAnsi="Tahoma" w:cs="Tahoma"/>
        </w:rPr>
        <w:t>��</w:t>
      </w:r>
      <w:r>
        <w:t>e8L</w:t>
      </w:r>
      <w:r>
        <w:rPr>
          <w:rFonts w:ascii="Tahoma" w:hAnsi="Tahoma" w:cs="Tahoma"/>
        </w:rPr>
        <w:t>�</w:t>
      </w:r>
      <w:r>
        <w:t>@</w:t>
      </w:r>
      <w:r>
        <w:rPr>
          <w:rFonts w:ascii="Tahoma" w:hAnsi="Tahoma" w:cs="Tahoma"/>
        </w:rPr>
        <w:t>�</w:t>
      </w:r>
      <w:r>
        <w:t>4</w:t>
      </w:r>
      <w:r>
        <w:rPr>
          <w:rFonts w:ascii="Tahoma" w:hAnsi="Tahoma" w:cs="Tahoma"/>
        </w:rPr>
        <w:t>�</w:t>
      </w:r>
      <w:r>
        <w:t>2</w:t>
      </w:r>
      <w:r>
        <w:rPr>
          <w:rFonts w:ascii="Tahoma" w:hAnsi="Tahoma" w:cs="Tahoma"/>
        </w:rPr>
        <w:t>���</w:t>
      </w:r>
      <w:r>
        <w:t>R$</w:t>
      </w:r>
      <w:r>
        <w:rPr>
          <w:rFonts w:ascii="Tahoma" w:hAnsi="Tahoma" w:cs="Tahoma"/>
        </w:rPr>
        <w:t>�����</w:t>
      </w:r>
      <w:r>
        <w:t>{</w:t>
      </w:r>
      <w:r>
        <w:rPr>
          <w:rFonts w:ascii="Tahoma" w:hAnsi="Tahoma" w:cs="Tahoma"/>
        </w:rPr>
        <w:t>�</w:t>
      </w:r>
      <w:r>
        <w:t>~</w:t>
      </w:r>
      <w:r>
        <w:rPr>
          <w:rFonts w:ascii="Tahoma" w:hAnsi="Tahoma" w:cs="Tahoma"/>
        </w:rPr>
        <w:t>�</w:t>
      </w:r>
      <w:r>
        <w:t>X</w:t>
      </w:r>
      <w:r>
        <w:rPr>
          <w:rFonts w:ascii="Tahoma" w:hAnsi="Tahoma" w:cs="Tahoma"/>
        </w:rPr>
        <w:t>��</w:t>
      </w:r>
      <w:r>
        <w:t>l</w:t>
      </w:r>
      <w:r>
        <w:rPr>
          <w:rFonts w:ascii="Tahoma" w:hAnsi="Tahoma" w:cs="Tahoma"/>
        </w:rPr>
        <w:t>�</w:t>
      </w:r>
      <w:r>
        <w:t>W;O</w:t>
      </w:r>
      <w:r>
        <w:rPr>
          <w:rFonts w:ascii="Tahoma" w:hAnsi="Tahoma" w:cs="Tahoma"/>
        </w:rPr>
        <w:t>��</w:t>
      </w:r>
      <w:r>
        <w:t>C</w:t>
      </w:r>
      <w:r>
        <w:rPr>
          <w:rFonts w:ascii="Tahoma" w:hAnsi="Tahoma" w:cs="Tahoma"/>
        </w:rPr>
        <w:t>�</w:t>
      </w:r>
      <w:r>
        <w:rPr>
          <w:rFonts w:hint="cs"/>
        </w:rPr>
        <w:t>ۼ</w:t>
      </w:r>
      <w:r>
        <w:rPr>
          <w:rFonts w:ascii="Tahoma" w:hAnsi="Tahoma" w:cs="Tahoma"/>
        </w:rPr>
        <w:t>�����</w:t>
      </w:r>
      <w:r>
        <w:t>y1k=</w:t>
      </w:r>
      <w:r>
        <w:rPr>
          <w:rFonts w:ascii="Tahoma" w:hAnsi="Tahoma" w:cs="Tahoma"/>
        </w:rPr>
        <w:t>�</w:t>
      </w:r>
      <w:r>
        <w:t>:</w:t>
      </w:r>
      <w:r>
        <w:rPr>
          <w:rFonts w:ascii="Tahoma" w:hAnsi="Tahoma" w:cs="Tahoma"/>
        </w:rPr>
        <w:t>�������</w:t>
      </w:r>
      <w:r>
        <w:t>.f</w:t>
      </w:r>
      <w:r>
        <w:rPr>
          <w:rFonts w:ascii="Tahoma" w:hAnsi="Tahoma" w:cs="Tahoma"/>
        </w:rPr>
        <w:t>���</w:t>
      </w:r>
      <w:r>
        <w:t>o</w:t>
      </w:r>
      <w:r>
        <w:rPr>
          <w:rFonts w:ascii="Tahoma" w:hAnsi="Tahoma" w:cs="Tahoma"/>
        </w:rPr>
        <w:t>�</w:t>
      </w:r>
      <w:r>
        <w:t>?</w:t>
      </w:r>
      <w:r>
        <w:rPr>
          <w:rFonts w:ascii="Tahoma" w:hAnsi="Tahoma" w:cs="Tahoma"/>
        </w:rPr>
        <w:t>�</w:t>
      </w:r>
      <w:r>
        <w:t>ä</w:t>
      </w:r>
      <w:r>
        <w:rPr>
          <w:rFonts w:ascii="Tahoma" w:hAnsi="Tahoma" w:cs="Tahoma"/>
        </w:rPr>
        <w:t>�</w:t>
      </w:r>
      <w:r>
        <w:t>b</w:t>
      </w:r>
      <w:r>
        <w:rPr>
          <w:rFonts w:ascii="Tahoma" w:hAnsi="Tahoma" w:cs="Tahoma"/>
        </w:rPr>
        <w:t>��</w:t>
      </w:r>
      <w:r>
        <w:t>0</w:t>
      </w:r>
      <w:r>
        <w:rPr>
          <w:rFonts w:ascii="Tahoma" w:hAnsi="Tahoma" w:cs="Tahoma"/>
        </w:rPr>
        <w:t>�</w:t>
      </w:r>
      <w:r>
        <w:t>"7</w:t>
      </w:r>
      <w:r>
        <w:rPr>
          <w:rFonts w:ascii="Tahoma" w:hAnsi="Tahoma" w:cs="Tahoma"/>
        </w:rPr>
        <w:t>���</w:t>
      </w:r>
      <w:r>
        <w:t>HIEND</w:t>
      </w:r>
      <w:r>
        <w:rPr>
          <w:rFonts w:ascii="Tahoma" w:hAnsi="Tahoma" w:cs="Tahoma"/>
        </w:rPr>
        <w:t>�</w:t>
      </w:r>
      <w:r>
        <w:t>Bé</w:t>
      </w:r>
      <w:r>
        <w:rPr>
          <w:rFonts w:ascii="Tahoma" w:hAnsi="Tahoma" w:cs="Tahoma"/>
        </w:rPr>
        <w:t>��</w:t>
      </w:r>
      <w:r>
        <w:t>PNG</w:t>
      </w:r>
    </w:p>
    <w:p w14:paraId="74E3C1DA" w14:textId="77777777" w:rsidR="0045207C" w:rsidRDefault="0045207C" w:rsidP="007724B4">
      <w:pPr>
        <w:pStyle w:val="Heading3"/>
      </w:pPr>
      <w:r>
        <w:rPr>
          <w:rFonts w:ascii="Tahoma" w:hAnsi="Tahoma" w:cs="Tahoma"/>
        </w:rPr>
        <w:t>⸮</w:t>
      </w:r>
    </w:p>
    <w:p w14:paraId="6090C121" w14:textId="77777777" w:rsidR="0045207C" w:rsidRDefault="0045207C" w:rsidP="007724B4">
      <w:pPr>
        <w:pStyle w:val="Heading3"/>
      </w:pPr>
    </w:p>
    <w:p w14:paraId="2C4DEF6C" w14:textId="77777777" w:rsidR="0045207C" w:rsidRDefault="0045207C" w:rsidP="007724B4">
      <w:pPr>
        <w:pStyle w:val="Heading3"/>
      </w:pPr>
      <w:r>
        <w:t>IHDR</w:t>
      </w:r>
    </w:p>
    <w:p w14:paraId="44E6D34F" w14:textId="77777777" w:rsidR="0045207C" w:rsidRDefault="0045207C" w:rsidP="007724B4">
      <w:pPr>
        <w:pStyle w:val="Heading3"/>
      </w:pPr>
      <w:r>
        <w:rPr>
          <w:rFonts w:ascii="Tahoma" w:hAnsi="Tahoma" w:cs="Tahoma"/>
        </w:rPr>
        <w:t>���</w:t>
      </w:r>
      <w:r>
        <w:t xml:space="preserve">     pHYs</w:t>
      </w:r>
      <w:r>
        <w:rPr>
          <w:rFonts w:ascii="Tahoma" w:hAnsi="Tahoma" w:cs="Tahoma"/>
        </w:rPr>
        <w:t>���</w:t>
      </w:r>
      <w:r>
        <w:t>+</w:t>
      </w:r>
    </w:p>
    <w:p w14:paraId="664545B4" w14:textId="77777777" w:rsidR="0045207C" w:rsidRDefault="0045207C" w:rsidP="007724B4">
      <w:pPr>
        <w:pStyle w:val="Heading3"/>
      </w:pPr>
      <w:r>
        <w:rPr>
          <w:rFonts w:hint="eastAsia"/>
        </w:rPr>
        <w:t>é</w:t>
      </w:r>
      <w:r>
        <w:t>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0A8FF996" w14:textId="77777777" w:rsidR="0045207C" w:rsidRDefault="0045207C" w:rsidP="007724B4">
      <w:pPr>
        <w:pStyle w:val="Heading3"/>
      </w:pPr>
      <w:r>
        <w:rPr>
          <w:rFonts w:ascii="Tahoma" w:hAnsi="Tahoma" w:cs="Tahoma"/>
        </w:rPr>
        <w:t>�</w:t>
      </w:r>
    </w:p>
    <w:p w14:paraId="5066B83F"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0FB7310A" w14:textId="77777777" w:rsidR="0045207C" w:rsidRDefault="0045207C" w:rsidP="007724B4">
      <w:pPr>
        <w:pStyle w:val="Heading3"/>
      </w:pPr>
      <w:r>
        <w:rPr>
          <w:rFonts w:ascii="Tahoma" w:hAnsi="Tahoma" w:cs="Tahoma"/>
        </w:rPr>
        <w:t>�</w:t>
      </w:r>
      <w:r>
        <w:t>H3Q5</w:t>
      </w:r>
      <w:r>
        <w:rPr>
          <w:rFonts w:ascii="Tahoma" w:hAnsi="Tahoma" w:cs="Tahoma"/>
        </w:rPr>
        <w:t>�</w:t>
      </w:r>
    </w:p>
    <w:p w14:paraId="01E1128C"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32912408"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05200FF8"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3A114508" w14:textId="77777777" w:rsidR="0045207C" w:rsidRDefault="0045207C" w:rsidP="007724B4">
      <w:pPr>
        <w:pStyle w:val="Heading3"/>
      </w:pPr>
      <w:r>
        <w:rPr>
          <w:rFonts w:ascii="Tahoma" w:hAnsi="Tahoma" w:cs="Tahoma"/>
        </w:rPr>
        <w:t>�</w:t>
      </w:r>
    </w:p>
    <w:p w14:paraId="439216A1"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567AE658"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43E39F3A"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0E604512"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1E468494"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1258EEB8"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78CAD139"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17C96362"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23F65AD4"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3D0741A5" w14:textId="77777777" w:rsidR="0045207C" w:rsidRDefault="0045207C" w:rsidP="007724B4">
      <w:pPr>
        <w:pStyle w:val="Heading3"/>
      </w:pPr>
    </w:p>
    <w:p w14:paraId="5A6E2D7B"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4FD3C005"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097A4EB8"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342AA696" w14:textId="77777777" w:rsidR="0045207C" w:rsidRDefault="0045207C" w:rsidP="007724B4">
      <w:pPr>
        <w:pStyle w:val="Heading3"/>
      </w:pPr>
      <w:r>
        <w:t>c</w:t>
      </w:r>
      <w:r>
        <w:rPr>
          <w:rFonts w:ascii="Tahoma" w:hAnsi="Tahoma" w:cs="Tahoma"/>
        </w:rPr>
        <w:t>�</w:t>
      </w:r>
      <w:r>
        <w:t>x,!k</w:t>
      </w:r>
    </w:p>
    <w:p w14:paraId="634595BE"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7F8E7E46"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188F44FC" w14:textId="77777777" w:rsidR="0045207C" w:rsidRDefault="0045207C" w:rsidP="007724B4">
      <w:pPr>
        <w:pStyle w:val="Heading3"/>
      </w:pPr>
      <w:r>
        <w:t>X</w:t>
      </w:r>
      <w:r>
        <w:rPr>
          <w:rFonts w:ascii="Tahoma" w:hAnsi="Tahoma" w:cs="Tahoma"/>
        </w:rPr>
        <w:t>�</w:t>
      </w:r>
    </w:p>
    <w:p w14:paraId="4B562D45" w14:textId="77777777" w:rsidR="0045207C" w:rsidRDefault="0045207C" w:rsidP="007724B4">
      <w:pPr>
        <w:pStyle w:val="Heading3"/>
      </w:pPr>
      <w:r>
        <w:t>$</w:t>
      </w:r>
      <w:r>
        <w:rPr>
          <w:rFonts w:ascii="Tahoma" w:hAnsi="Tahoma" w:cs="Tahoma"/>
        </w:rPr>
        <w:t>�</w:t>
      </w:r>
    </w:p>
    <w:p w14:paraId="441392F9"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gð</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3DFA2B4E"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415C28CD"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079615AB"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23CA08C1"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18BEA078"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641ED297"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0D81D123"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4840DCDE"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7B66107A" w14:textId="77777777" w:rsidR="0045207C" w:rsidRDefault="0045207C" w:rsidP="007724B4">
      <w:pPr>
        <w:pStyle w:val="Heading3"/>
      </w:pPr>
      <w:r>
        <w:t>U</w:t>
      </w:r>
    </w:p>
    <w:p w14:paraId="159324BD"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48F5296C" w14:textId="77777777" w:rsidR="0045207C" w:rsidRDefault="0045207C" w:rsidP="007724B4">
      <w:pPr>
        <w:pStyle w:val="Heading3"/>
      </w:pPr>
      <w:r>
        <w:rPr>
          <w:rFonts w:ascii="Tahoma" w:hAnsi="Tahoma" w:cs="Tahoma"/>
        </w:rPr>
        <w:t>�</w:t>
      </w:r>
      <w:r>
        <w:rPr>
          <w:rFonts w:hint="cs"/>
        </w:rPr>
        <w:t>ڴ</w:t>
      </w:r>
    </w:p>
    <w:p w14:paraId="0042E802"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21CB4B0D" w14:textId="77777777" w:rsidR="0045207C" w:rsidRDefault="0045207C" w:rsidP="007724B4">
      <w:pPr>
        <w:pStyle w:val="Heading3"/>
      </w:pPr>
      <w:r>
        <w:t>6</w:t>
      </w:r>
    </w:p>
    <w:p w14:paraId="0F0AFFA7"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33FE67EF"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41E6137E"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FIDATx</w:t>
      </w:r>
      <w:r>
        <w:rPr>
          <w:rFonts w:ascii="Tahoma" w:hAnsi="Tahoma" w:cs="Tahoma"/>
        </w:rPr>
        <w:t>���</w:t>
      </w:r>
      <w:r>
        <w:t>kQ</w:t>
      </w:r>
      <w:r>
        <w:rPr>
          <w:rFonts w:ascii="Tahoma" w:hAnsi="Tahoma" w:cs="Tahoma"/>
        </w:rPr>
        <w:t>��</w:t>
      </w:r>
      <w:r>
        <w:t>s</w:t>
      </w:r>
      <w:r>
        <w:rPr>
          <w:rFonts w:ascii="Tahoma" w:hAnsi="Tahoma" w:cs="Tahoma"/>
        </w:rPr>
        <w:t>��</w:t>
      </w:r>
      <w:r>
        <w:t>L</w:t>
      </w:r>
      <w:r>
        <w:rPr>
          <w:rFonts w:ascii="Tahoma" w:hAnsi="Tahoma" w:cs="Tahoma"/>
        </w:rPr>
        <w:t>�</w:t>
      </w:r>
      <w:r>
        <w:t>6!E</w:t>
      </w:r>
      <w:r>
        <w:rPr>
          <w:rFonts w:ascii="Tahoma" w:hAnsi="Tahoma" w:cs="Tahoma"/>
        </w:rPr>
        <w:t>�</w:t>
      </w:r>
      <w:r>
        <w:t>R</w:t>
      </w:r>
      <w:r>
        <w:rPr>
          <w:rFonts w:ascii="Tahoma" w:hAnsi="Tahoma" w:cs="Tahoma"/>
        </w:rPr>
        <w:t>��</w:t>
      </w:r>
      <w:r>
        <w:t>łT</w:t>
      </w:r>
      <w:r>
        <w:rPr>
          <w:rFonts w:ascii="Segoe UI Historic" w:hAnsi="Segoe UI Historic" w:cs="Segoe UI Historic"/>
        </w:rPr>
        <w:t>ܺ</w:t>
      </w:r>
      <w:r>
        <w:rPr>
          <w:rFonts w:ascii="Tahoma" w:hAnsi="Tahoma" w:cs="Tahoma"/>
        </w:rPr>
        <w:t>�����</w:t>
      </w:r>
      <w:r>
        <w:t>οɭ</w:t>
      </w:r>
      <w:r>
        <w:rPr>
          <w:rFonts w:ascii="Tahoma" w:hAnsi="Tahoma" w:cs="Tahoma"/>
        </w:rPr>
        <w:t>��</w:t>
      </w:r>
      <w:r>
        <w:t>+</w:t>
      </w:r>
      <w:r>
        <w:rPr>
          <w:rFonts w:ascii="Tahoma" w:hAnsi="Tahoma" w:cs="Tahoma"/>
        </w:rPr>
        <w:t>�</w:t>
      </w:r>
      <w:r>
        <w:t>.D\Յ</w:t>
      </w:r>
      <w:r>
        <w:rPr>
          <w:rFonts w:ascii="Tahoma" w:hAnsi="Tahoma" w:cs="Tahoma"/>
        </w:rPr>
        <w:t>�</w:t>
      </w:r>
    </w:p>
    <w:p w14:paraId="3286902E" w14:textId="77777777" w:rsidR="0045207C" w:rsidRDefault="0045207C" w:rsidP="007724B4">
      <w:pPr>
        <w:pStyle w:val="Heading3"/>
      </w:pPr>
      <w:r>
        <w:t>Q</w:t>
      </w:r>
      <w:r>
        <w:rPr>
          <w:rFonts w:ascii="Tahoma" w:hAnsi="Tahoma" w:cs="Tahoma"/>
        </w:rPr>
        <w:t>���</w:t>
      </w:r>
      <w:r>
        <w:t>VQZ</w:t>
      </w:r>
      <w:r>
        <w:rPr>
          <w:rFonts w:ascii="Tahoma" w:hAnsi="Tahoma" w:cs="Tahoma"/>
        </w:rPr>
        <w:t>��</w:t>
      </w:r>
      <w:r>
        <w:t>4</w:t>
      </w:r>
      <w:r>
        <w:rPr>
          <w:rFonts w:ascii="Tahoma" w:hAnsi="Tahoma" w:cs="Tahoma"/>
        </w:rPr>
        <w:t>���</w:t>
      </w:r>
      <w:r>
        <w:t>"3</w:t>
      </w:r>
      <w:r>
        <w:rPr>
          <w:rFonts w:ascii="Tahoma" w:hAnsi="Tahoma" w:cs="Tahoma"/>
        </w:rPr>
        <w:t>�</w:t>
      </w:r>
      <w:r>
        <w:t>G</w:t>
      </w:r>
      <w:r>
        <w:rPr>
          <w:rFonts w:ascii="Tahoma" w:hAnsi="Tahoma" w:cs="Tahoma"/>
        </w:rPr>
        <w:t>��</w:t>
      </w:r>
      <w:r>
        <w:t>0n&gt;~s</w:t>
      </w:r>
      <w:r>
        <w:rPr>
          <w:rFonts w:ascii="Tahoma" w:hAnsi="Tahoma" w:cs="Tahoma"/>
        </w:rPr>
        <w:t>�</w:t>
      </w:r>
      <w:r>
        <w:t>y</w:t>
      </w:r>
      <w:r>
        <w:rPr>
          <w:rFonts w:ascii="Tahoma" w:hAnsi="Tahoma" w:cs="Tahoma"/>
        </w:rPr>
        <w:t>�</w:t>
      </w:r>
      <w:r>
        <w:t>{ψ&gt;D</w:t>
      </w:r>
      <w:r>
        <w:rPr>
          <w:rFonts w:ascii="Tahoma" w:hAnsi="Tahoma" w:cs="Tahoma"/>
        </w:rPr>
        <w:t>���</w:t>
      </w:r>
      <w:r>
        <w:t>e</w:t>
      </w:r>
      <w:r>
        <w:rPr>
          <w:rFonts w:ascii="Tahoma" w:hAnsi="Tahoma" w:cs="Tahoma"/>
        </w:rPr>
        <w:t>��</w:t>
      </w:r>
      <w:r>
        <w:t>'"QoO%</w:t>
      </w:r>
      <w:r>
        <w:rPr>
          <w:rFonts w:ascii="Tahoma" w:hAnsi="Tahoma" w:cs="Tahoma"/>
        </w:rPr>
        <w:t>��</w:t>
      </w:r>
      <w:r>
        <w:t>-</w:t>
      </w:r>
      <w:r>
        <w:rPr>
          <w:rFonts w:ascii="Tahoma" w:hAnsi="Tahoma" w:cs="Tahoma"/>
        </w:rPr>
        <w:t>�</w:t>
      </w:r>
      <w:r>
        <w:t>_</w:t>
      </w:r>
      <w:r>
        <w:rPr>
          <w:rFonts w:ascii="Tahoma" w:hAnsi="Tahoma" w:cs="Tahoma"/>
        </w:rPr>
        <w:t>���</w:t>
      </w:r>
    </w:p>
    <w:p w14:paraId="6F561285" w14:textId="77777777" w:rsidR="0045207C" w:rsidRDefault="0045207C" w:rsidP="007724B4">
      <w:pPr>
        <w:pStyle w:val="Heading3"/>
      </w:pPr>
      <w:r>
        <w:t>:Ϯa</w:t>
      </w:r>
      <w:r>
        <w:rPr>
          <w:rFonts w:ascii="Tahoma" w:hAnsi="Tahoma" w:cs="Tahoma"/>
        </w:rPr>
        <w:t>�</w:t>
      </w:r>
      <w:r>
        <w:t>н</w:t>
      </w:r>
      <w:r>
        <w:rPr>
          <w:rFonts w:ascii="Tahoma" w:hAnsi="Tahoma" w:cs="Tahoma"/>
        </w:rPr>
        <w:t>�</w:t>
      </w:r>
      <w:r>
        <w:t>c</w:t>
      </w:r>
      <w:r>
        <w:rPr>
          <w:rFonts w:ascii="Tahoma" w:hAnsi="Tahoma" w:cs="Tahoma"/>
        </w:rPr>
        <w:t>���</w:t>
      </w:r>
      <w:r>
        <w:t>!R;I</w:t>
      </w:r>
      <w:r>
        <w:rPr>
          <w:rFonts w:ascii="Tahoma" w:hAnsi="Tahoma" w:cs="Tahoma"/>
        </w:rPr>
        <w:t>��</w:t>
      </w:r>
      <w:r>
        <w:t>X</w:t>
      </w:r>
      <w:r>
        <w:rPr>
          <w:rFonts w:ascii="Tahoma" w:hAnsi="Tahoma" w:cs="Tahoma"/>
        </w:rPr>
        <w:t>����</w:t>
      </w:r>
      <w:r>
        <w:t>e</w:t>
      </w:r>
      <w:r>
        <w:rPr>
          <w:rFonts w:ascii="Tahoma" w:hAnsi="Tahoma" w:cs="Tahoma"/>
        </w:rPr>
        <w:t>��</w:t>
      </w:r>
      <w:r>
        <w:t>éÖw</w:t>
      </w:r>
      <w:r>
        <w:rPr>
          <w:rFonts w:ascii="Tahoma" w:hAnsi="Tahoma" w:cs="Tahoma"/>
        </w:rPr>
        <w:t>���</w:t>
      </w:r>
      <w:r>
        <w:t>F</w:t>
      </w:r>
      <w:r>
        <w:rPr>
          <w:rFonts w:ascii="Tahoma" w:hAnsi="Tahoma" w:cs="Tahoma"/>
        </w:rPr>
        <w:t>���</w:t>
      </w:r>
      <w:r>
        <w:t>Öo</w:t>
      </w:r>
      <w:r>
        <w:rPr>
          <w:rFonts w:ascii="Tahoma" w:hAnsi="Tahoma" w:cs="Tahoma"/>
        </w:rPr>
        <w:t>��</w:t>
      </w:r>
      <w:r>
        <w:t>4Ղ</w:t>
      </w:r>
      <w:r>
        <w:rPr>
          <w:rFonts w:ascii="Tahoma" w:hAnsi="Tahoma" w:cs="Tahoma"/>
        </w:rPr>
        <w:t>���</w:t>
      </w:r>
      <w:r>
        <w:t>O</w:t>
      </w:r>
      <w:r>
        <w:rPr>
          <w:rFonts w:ascii="Tahoma" w:hAnsi="Tahoma" w:cs="Tahoma"/>
        </w:rPr>
        <w:t>�</w:t>
      </w:r>
      <w:r>
        <w:t>=p</w:t>
      </w:r>
      <w:r>
        <w:rPr>
          <w:rFonts w:ascii="Tahoma" w:hAnsi="Tahoma" w:cs="Tahoma"/>
        </w:rPr>
        <w:t>�</w:t>
      </w:r>
    </w:p>
    <w:p w14:paraId="5411620A" w14:textId="77777777" w:rsidR="0045207C" w:rsidRDefault="0045207C" w:rsidP="007724B4">
      <w:pPr>
        <w:pStyle w:val="Heading3"/>
      </w:pPr>
      <w:r>
        <w:rPr>
          <w:rFonts w:ascii="Tahoma" w:hAnsi="Tahoma" w:cs="Tahoma"/>
        </w:rPr>
        <w:t>��</w:t>
      </w:r>
      <w:r>
        <w:t>,</w:t>
      </w:r>
      <w:r>
        <w:rPr>
          <w:rFonts w:ascii="Tahoma" w:hAnsi="Tahoma" w:cs="Tahoma"/>
        </w:rPr>
        <w:t>��</w:t>
      </w:r>
      <w:r>
        <w:t>ȏ</w:t>
      </w:r>
      <w:r>
        <w:rPr>
          <w:rFonts w:ascii="Tahoma" w:hAnsi="Tahoma" w:cs="Tahoma"/>
        </w:rPr>
        <w:t>��</w:t>
      </w:r>
      <w:r>
        <w:t>z*7ce$+</w:t>
      </w:r>
      <w:r>
        <w:rPr>
          <w:rFonts w:ascii="Tahoma" w:hAnsi="Tahoma" w:cs="Tahoma"/>
        </w:rPr>
        <w:t>�⸮</w:t>
      </w:r>
      <w:r>
        <w:t>?éϤ</w:t>
      </w:r>
      <w:r>
        <w:rPr>
          <w:rFonts w:ascii="Tahoma" w:hAnsi="Tahoma" w:cs="Tahoma"/>
        </w:rPr>
        <w:t>�����</w:t>
      </w:r>
      <w:r>
        <w:t>#é</w:t>
      </w:r>
    </w:p>
    <w:p w14:paraId="39EAFEDD" w14:textId="77777777" w:rsidR="0045207C" w:rsidRDefault="0045207C" w:rsidP="007724B4">
      <w:pPr>
        <w:pStyle w:val="Heading3"/>
      </w:pPr>
      <w:r>
        <w:rPr>
          <w:rFonts w:ascii="Tahoma" w:hAnsi="Tahoma" w:cs="Tahoma"/>
        </w:rPr>
        <w:t>�</w:t>
      </w:r>
      <w:r>
        <w:t>;</w:t>
      </w:r>
      <w:r>
        <w:rPr>
          <w:rFonts w:ascii="Tahoma" w:hAnsi="Tahoma" w:cs="Tahoma"/>
        </w:rPr>
        <w:t>�</w:t>
      </w:r>
      <w:r>
        <w:t>Fé</w:t>
      </w:r>
      <w:r>
        <w:rPr>
          <w:rFonts w:ascii="Tahoma" w:hAnsi="Tahoma" w:cs="Tahoma"/>
        </w:rPr>
        <w:t>����</w:t>
      </w:r>
      <w:r>
        <w:t>b</w:t>
      </w:r>
      <w:r>
        <w:rPr>
          <w:rFonts w:ascii="Tahoma" w:hAnsi="Tahoma" w:cs="Tahoma"/>
        </w:rPr>
        <w:t>�</w:t>
      </w:r>
      <w:r>
        <w:t>4</w:t>
      </w:r>
      <w:r>
        <w:rPr>
          <w:rFonts w:ascii="Tahoma" w:hAnsi="Tahoma" w:cs="Tahoma"/>
        </w:rPr>
        <w:t>��</w:t>
      </w:r>
      <w:r>
        <w:t>É</w:t>
      </w:r>
      <w:r>
        <w:rPr>
          <w:rFonts w:ascii="Tahoma" w:hAnsi="Tahoma" w:cs="Tahoma"/>
        </w:rPr>
        <w:t>�����</w:t>
      </w:r>
      <w:r>
        <w:t>A</w:t>
      </w:r>
      <w:r>
        <w:rPr>
          <w:rFonts w:ascii="Tahoma" w:hAnsi="Tahoma" w:cs="Tahoma"/>
        </w:rPr>
        <w:t>�</w:t>
      </w:r>
      <w:r>
        <w:t>*</w:t>
      </w:r>
      <w:r>
        <w:rPr>
          <w:rFonts w:ascii="Tahoma" w:hAnsi="Tahoma" w:cs="Tahoma"/>
        </w:rPr>
        <w:t>�</w:t>
      </w:r>
      <w:r>
        <w:t>A</w:t>
      </w:r>
      <w:r>
        <w:rPr>
          <w:rFonts w:ascii="Tahoma" w:hAnsi="Tahoma" w:cs="Tahoma"/>
        </w:rPr>
        <w:t>�</w:t>
      </w:r>
      <w:r>
        <w:t>qx</w:t>
      </w:r>
      <w:r>
        <w:rPr>
          <w:rFonts w:ascii="Tahoma" w:hAnsi="Tahoma" w:cs="Tahoma"/>
        </w:rPr>
        <w:t>�</w:t>
      </w:r>
      <w:r>
        <w:t>p</w:t>
      </w:r>
      <w:r>
        <w:rPr>
          <w:rFonts w:ascii="Tahoma" w:hAnsi="Tahoma" w:cs="Tahoma"/>
        </w:rPr>
        <w:t>�</w:t>
      </w:r>
      <w:r>
        <w:t>M</w:t>
      </w:r>
      <w:r>
        <w:rPr>
          <w:rFonts w:ascii="Tahoma" w:hAnsi="Tahoma" w:cs="Tahoma"/>
        </w:rPr>
        <w:t>�����</w:t>
      </w:r>
      <w:r>
        <w:t>dÅ</w:t>
      </w:r>
      <w:r>
        <w:rPr>
          <w:rFonts w:ascii="Tahoma" w:hAnsi="Tahoma" w:cs="Tahoma"/>
        </w:rPr>
        <w:t>�</w:t>
      </w:r>
      <w:r>
        <w:t>0</w:t>
      </w:r>
      <w:r>
        <w:rPr>
          <w:rFonts w:ascii="Tahoma" w:hAnsi="Tahoma" w:cs="Tahoma"/>
        </w:rPr>
        <w:t>��</w:t>
      </w:r>
    </w:p>
    <w:p w14:paraId="074026FA" w14:textId="77777777" w:rsidR="0045207C" w:rsidRDefault="0045207C" w:rsidP="007724B4">
      <w:pPr>
        <w:pStyle w:val="Heading3"/>
      </w:pPr>
      <w:r>
        <w:rPr>
          <w:rFonts w:ascii="Tahoma" w:hAnsi="Tahoma" w:cs="Tahoma"/>
        </w:rPr>
        <w:t>���</w:t>
      </w:r>
      <w:r>
        <w:t>f</w:t>
      </w:r>
      <w:r>
        <w:rPr>
          <w:rFonts w:ascii="Tahoma" w:hAnsi="Tahoma" w:cs="Tahoma"/>
        </w:rPr>
        <w:t>�</w:t>
      </w:r>
      <w:r>
        <w:t>1</w:t>
      </w:r>
      <w:r>
        <w:rPr>
          <w:rFonts w:ascii="Tahoma" w:hAnsi="Tahoma" w:cs="Tahoma"/>
        </w:rPr>
        <w:t>�</w:t>
      </w:r>
      <w:r>
        <w:t>f</w:t>
      </w:r>
      <w:r>
        <w:rPr>
          <w:rFonts w:ascii="Tahoma" w:hAnsi="Tahoma" w:cs="Tahoma"/>
        </w:rPr>
        <w:t>�</w:t>
      </w:r>
      <w:r>
        <w:t>G</w:t>
      </w:r>
      <w:r>
        <w:rPr>
          <w:rFonts w:ascii="Tahoma" w:hAnsi="Tahoma" w:cs="Tahoma"/>
        </w:rPr>
        <w:t>�</w:t>
      </w:r>
      <w:r>
        <w:t>p</w:t>
      </w:r>
      <w:r>
        <w:rPr>
          <w:rFonts w:ascii="Tahoma" w:hAnsi="Tahoma" w:cs="Tahoma"/>
        </w:rPr>
        <w:t>�</w:t>
      </w:r>
      <w:r>
        <w:t>nl</w:t>
      </w:r>
      <w:r>
        <w:rPr>
          <w:rFonts w:ascii="Tahoma" w:hAnsi="Tahoma" w:cs="Tahoma"/>
        </w:rPr>
        <w:t>�</w:t>
      </w:r>
      <w:r>
        <w:t>1L</w:t>
      </w:r>
      <w:r>
        <w:rPr>
          <w:rFonts w:ascii="Tahoma" w:hAnsi="Tahoma" w:cs="Tahoma"/>
        </w:rPr>
        <w:t>���</w:t>
      </w:r>
      <w:r>
        <w:t>0ÖRx</w:t>
      </w:r>
      <w:r>
        <w:rPr>
          <w:rFonts w:ascii="Tahoma" w:hAnsi="Tahoma" w:cs="Tahoma"/>
        </w:rPr>
        <w:t>�</w:t>
      </w:r>
      <w:r>
        <w:t>ǂ2</w:t>
      </w:r>
      <w:r>
        <w:rPr>
          <w:rFonts w:ascii="Tahoma" w:hAnsi="Tahoma" w:cs="Tahoma"/>
        </w:rPr>
        <w:t>��</w:t>
      </w:r>
      <w:r>
        <w:t>O</w:t>
      </w:r>
      <w:r>
        <w:rPr>
          <w:rFonts w:ascii="Tahoma" w:hAnsi="Tahoma" w:cs="Tahoma"/>
        </w:rPr>
        <w:t>��</w:t>
      </w:r>
      <w:r>
        <w:t>e</w:t>
      </w:r>
      <w:r>
        <w:rPr>
          <w:rFonts w:ascii="Tahoma" w:hAnsi="Tahoma" w:cs="Tahoma"/>
        </w:rPr>
        <w:t>�</w:t>
      </w:r>
      <w:r>
        <w:t>H</w:t>
      </w:r>
      <w:r>
        <w:rPr>
          <w:rFonts w:ascii="Tahoma" w:hAnsi="Tahoma" w:cs="Tahoma"/>
        </w:rPr>
        <w:t>���</w:t>
      </w:r>
      <w:r>
        <w:t>%</w:t>
      </w:r>
      <w:r>
        <w:rPr>
          <w:rFonts w:ascii="Tahoma" w:hAnsi="Tahoma" w:cs="Tahoma"/>
        </w:rPr>
        <w:t>�</w:t>
      </w:r>
      <w:r>
        <w:t>W</w:t>
      </w:r>
      <w:r>
        <w:rPr>
          <w:rFonts w:ascii="Tahoma" w:hAnsi="Tahoma" w:cs="Tahoma"/>
        </w:rPr>
        <w:t>�</w:t>
      </w:r>
      <w:r>
        <w:t>Ům</w:t>
      </w:r>
      <w:r>
        <w:rPr>
          <w:rFonts w:ascii="Tahoma" w:hAnsi="Tahoma" w:cs="Tahoma"/>
        </w:rPr>
        <w:t>��</w:t>
      </w:r>
      <w:r>
        <w:t>c</w:t>
      </w:r>
      <w:r>
        <w:rPr>
          <w:rFonts w:ascii="Tahoma" w:hAnsi="Tahoma" w:cs="Tahoma"/>
        </w:rPr>
        <w:t>�</w:t>
      </w:r>
      <w:r>
        <w:t>;q</w:t>
      </w:r>
      <w:r>
        <w:rPr>
          <w:rFonts w:ascii="Tahoma" w:hAnsi="Tahoma" w:cs="Tahoma"/>
        </w:rPr>
        <w:t>��</w:t>
      </w:r>
      <w:r>
        <w:t>_</w:t>
      </w:r>
      <w:r>
        <w:rPr>
          <w:rFonts w:ascii="Tahoma" w:hAnsi="Tahoma" w:cs="Tahoma"/>
        </w:rPr>
        <w:t>��</w:t>
      </w:r>
      <w:r>
        <w:t>VV</w:t>
      </w:r>
      <w:r>
        <w:rPr>
          <w:rFonts w:ascii="Tahoma" w:hAnsi="Tahoma" w:cs="Tahoma"/>
        </w:rPr>
        <w:t>���</w:t>
      </w:r>
      <w:r>
        <w:t>ö</w:t>
      </w:r>
      <w:r>
        <w:rPr>
          <w:rFonts w:ascii="Tahoma" w:hAnsi="Tahoma" w:cs="Tahoma"/>
        </w:rPr>
        <w:t>���</w:t>
      </w:r>
    </w:p>
    <w:p w14:paraId="4323EB42" w14:textId="77777777" w:rsidR="0045207C" w:rsidRDefault="0045207C" w:rsidP="007724B4">
      <w:pPr>
        <w:pStyle w:val="Heading3"/>
      </w:pPr>
      <w:r>
        <w:t>ks</w:t>
      </w:r>
      <w:r>
        <w:rPr>
          <w:rFonts w:hint="cs"/>
        </w:rPr>
        <w:t>ٲ</w:t>
      </w:r>
      <w:r>
        <w:rPr>
          <w:rFonts w:ascii="Tahoma" w:hAnsi="Tahoma" w:cs="Tahoma"/>
        </w:rPr>
        <w:t>�</w:t>
      </w:r>
      <w:r>
        <w:t>,,Ü</w:t>
      </w:r>
      <w:r>
        <w:rPr>
          <w:rFonts w:ascii="Tahoma" w:hAnsi="Tahoma" w:cs="Tahoma"/>
        </w:rPr>
        <w:t>���</w:t>
      </w:r>
      <w:r>
        <w:t>8</w:t>
      </w:r>
      <w:r>
        <w:rPr>
          <w:rFonts w:ascii="Tahoma" w:hAnsi="Tahoma" w:cs="Tahoma"/>
        </w:rPr>
        <w:t>�</w:t>
      </w:r>
      <w:r>
        <w:t>s</w:t>
      </w:r>
      <w:r>
        <w:rPr>
          <w:rFonts w:ascii="Tahoma" w:hAnsi="Tahoma" w:cs="Tahoma"/>
        </w:rPr>
        <w:t>�</w:t>
      </w:r>
      <w:r>
        <w:t>1In</w:t>
      </w:r>
      <w:r>
        <w:rPr>
          <w:rFonts w:ascii="Tahoma" w:hAnsi="Tahoma" w:cs="Tahoma"/>
        </w:rPr>
        <w:t>�</w:t>
      </w:r>
      <w:r>
        <w:t>ö8</w:t>
      </w:r>
    </w:p>
    <w:p w14:paraId="540523C8" w14:textId="77777777" w:rsidR="0045207C" w:rsidRDefault="0045207C" w:rsidP="007724B4">
      <w:pPr>
        <w:pStyle w:val="Heading3"/>
      </w:pPr>
      <w:r>
        <w:rPr>
          <w:rFonts w:ascii="Tahoma" w:hAnsi="Tahoma" w:cs="Tahoma"/>
        </w:rPr>
        <w:t>�</w:t>
      </w:r>
      <w:r>
        <w:t>H</w:t>
      </w:r>
      <w:r>
        <w:rPr>
          <w:rFonts w:ascii="Tahoma" w:hAnsi="Tahoma" w:cs="Tahoma"/>
        </w:rPr>
        <w:t>�</w:t>
      </w:r>
      <w:r>
        <w:t>r</w:t>
      </w:r>
      <w:r>
        <w:rPr>
          <w:rFonts w:ascii="Tahoma" w:hAnsi="Tahoma" w:cs="Tahoma"/>
        </w:rPr>
        <w:t>�</w:t>
      </w:r>
      <w:r>
        <w:t>=</w:t>
      </w:r>
      <w:r>
        <w:rPr>
          <w:rFonts w:ascii="Tahoma" w:hAnsi="Tahoma" w:cs="Tahoma"/>
        </w:rPr>
        <w:t>��</w:t>
      </w:r>
      <w:r>
        <w:t>2f</w:t>
      </w:r>
      <w:r>
        <w:rPr>
          <w:rFonts w:ascii="Tahoma" w:hAnsi="Tahoma" w:cs="Tahoma"/>
        </w:rPr>
        <w:t>��</w:t>
      </w:r>
      <w:r>
        <w:t>y</w:t>
      </w:r>
      <w:r>
        <w:rPr>
          <w:rFonts w:ascii="Tahoma" w:hAnsi="Tahoma" w:cs="Tahoma"/>
        </w:rPr>
        <w:t>�</w:t>
      </w:r>
      <w:r>
        <w:t>Åa</w:t>
      </w:r>
      <w:r>
        <w:rPr>
          <w:rFonts w:ascii="Tahoma" w:hAnsi="Tahoma" w:cs="Tahoma"/>
        </w:rPr>
        <w:t>�</w:t>
      </w:r>
      <w:r>
        <w:t>Pb</w:t>
      </w:r>
      <w:r>
        <w:rPr>
          <w:rFonts w:ascii="Tahoma" w:hAnsi="Tahoma" w:cs="Tahoma"/>
        </w:rPr>
        <w:t>�</w:t>
      </w:r>
      <w:r>
        <w:t>ѤɃ</w:t>
      </w:r>
      <w:r>
        <w:rPr>
          <w:rFonts w:ascii="Tahoma" w:hAnsi="Tahoma" w:cs="Tahoma"/>
        </w:rPr>
        <w:t>�</w:t>
      </w:r>
      <w:r>
        <w:rPr>
          <w:rFonts w:ascii="Malgun Gothic" w:eastAsia="Malgun Gothic" w:hAnsi="Malgun Gothic" w:cs="Malgun Gothic" w:hint="eastAsia"/>
        </w:rPr>
        <w:t>앁</w:t>
      </w:r>
      <w:r>
        <w:t>ʹ</w:t>
      </w:r>
      <w:r>
        <w:rPr>
          <w:rFonts w:ascii="Tahoma" w:hAnsi="Tahoma" w:cs="Tahoma"/>
        </w:rPr>
        <w:t>�����</w:t>
      </w:r>
      <w:r>
        <w:t>m        8</w:t>
      </w:r>
      <w:r>
        <w:rPr>
          <w:rFonts w:ascii="Tahoma" w:hAnsi="Tahoma" w:cs="Tahoma"/>
        </w:rPr>
        <w:t>�</w:t>
      </w:r>
      <w:r>
        <w:t>m</w:t>
      </w:r>
      <w:r>
        <w:rPr>
          <w:rFonts w:ascii="Tahoma" w:hAnsi="Tahoma" w:cs="Tahoma"/>
        </w:rPr>
        <w:t>�</w:t>
      </w:r>
      <w:r>
        <w:t>Ʒ</w:t>
      </w:r>
      <w:r>
        <w:rPr>
          <w:rFonts w:ascii="Tahoma" w:hAnsi="Tahoma" w:cs="Tahoma"/>
        </w:rPr>
        <w:t>�</w:t>
      </w:r>
      <w:r>
        <w:t>g</w:t>
      </w:r>
      <w:r>
        <w:rPr>
          <w:rFonts w:ascii="Tahoma" w:hAnsi="Tahoma" w:cs="Tahoma"/>
        </w:rPr>
        <w:t>�</w:t>
      </w:r>
      <w:r>
        <w:t>k</w:t>
      </w:r>
      <w:r>
        <w:rPr>
          <w:rFonts w:ascii="Tahoma" w:hAnsi="Tahoma" w:cs="Tahoma"/>
        </w:rPr>
        <w:t>������</w:t>
      </w:r>
      <w:r>
        <w:t>).</w:t>
      </w:r>
      <w:r>
        <w:rPr>
          <w:rFonts w:ascii="Tahoma" w:hAnsi="Tahoma" w:cs="Tahoma"/>
        </w:rPr>
        <w:t>�</w:t>
      </w:r>
      <w:r>
        <w:t>zXlu3ͳ</w:t>
      </w:r>
      <w:r>
        <w:rPr>
          <w:rFonts w:ascii="Tahoma" w:hAnsi="Tahoma" w:cs="Tahoma"/>
        </w:rPr>
        <w:t>��</w:t>
      </w:r>
      <w:r>
        <w:rPr>
          <w:rFonts w:ascii="Malgun Gothic" w:eastAsia="Malgun Gothic" w:hAnsi="Malgun Gothic" w:cs="Malgun Gothic" w:hint="eastAsia"/>
        </w:rPr>
        <w:t>䰺</w:t>
      </w:r>
      <w:r>
        <w:rPr>
          <w:rFonts w:ascii="Tahoma" w:hAnsi="Tahoma" w:cs="Tahoma"/>
        </w:rPr>
        <w:t>�������</w:t>
      </w:r>
      <w:r>
        <w:rPr>
          <w:rFonts w:ascii="Ebrima" w:hAnsi="Ebrima" w:cs="Ebrima"/>
        </w:rPr>
        <w:t>ߗ</w:t>
      </w:r>
      <w:r>
        <w:rPr>
          <w:rFonts w:ascii="Tahoma" w:hAnsi="Tahoma" w:cs="Tahoma"/>
        </w:rPr>
        <w:t>����</w:t>
      </w:r>
      <w:r>
        <w:t>G</w:t>
      </w:r>
      <w:r>
        <w:rPr>
          <w:rFonts w:ascii="Tahoma" w:hAnsi="Tahoma" w:cs="Tahoma"/>
        </w:rPr>
        <w:t>⸮�������</w:t>
      </w:r>
    </w:p>
    <w:p w14:paraId="643AA392" w14:textId="77777777" w:rsidR="0045207C" w:rsidRDefault="0045207C" w:rsidP="007724B4">
      <w:pPr>
        <w:pStyle w:val="Heading3"/>
      </w:pPr>
      <w:r>
        <w:rPr>
          <w:rFonts w:ascii="Tahoma" w:hAnsi="Tahoma" w:cs="Tahoma"/>
        </w:rPr>
        <w:t>���</w:t>
      </w:r>
      <w:r>
        <w:t>d}c[</w:t>
      </w:r>
    </w:p>
    <w:p w14:paraId="38A1F1CE" w14:textId="77777777" w:rsidR="0045207C" w:rsidRDefault="0045207C" w:rsidP="007724B4">
      <w:pPr>
        <w:pStyle w:val="Heading3"/>
      </w:pPr>
      <w:r>
        <w:t>mnr?</w:t>
      </w:r>
      <w:r>
        <w:rPr>
          <w:rFonts w:ascii="Tahoma" w:hAnsi="Tahoma" w:cs="Tahoma"/>
        </w:rPr>
        <w:t>��</w:t>
      </w:r>
      <w:r>
        <w:t>W</w:t>
      </w:r>
      <w:r>
        <w:rPr>
          <w:rFonts w:ascii="Tahoma" w:hAnsi="Tahoma" w:cs="Tahoma"/>
        </w:rPr>
        <w:t>�</w:t>
      </w:r>
      <w:r>
        <w:t>?</w:t>
      </w:r>
      <w:r>
        <w:rPr>
          <w:rFonts w:ascii="Tahoma" w:hAnsi="Tahoma" w:cs="Tahoma"/>
        </w:rPr>
        <w:t>�</w:t>
      </w:r>
      <w:r>
        <w:t>K</w:t>
      </w:r>
      <w:r>
        <w:rPr>
          <w:rFonts w:ascii="Tahoma" w:hAnsi="Tahoma" w:cs="Tahoma"/>
        </w:rPr>
        <w:t>�</w:t>
      </w:r>
      <w:r>
        <w:t>B</w:t>
      </w:r>
      <w:r>
        <w:rPr>
          <w:rFonts w:ascii="Tahoma" w:hAnsi="Tahoma" w:cs="Tahoma"/>
        </w:rPr>
        <w:t>��</w:t>
      </w:r>
      <w:r>
        <w:t>J~</w:t>
      </w:r>
      <w:r>
        <w:rPr>
          <w:rFonts w:ascii="Tahoma" w:hAnsi="Tahoma" w:cs="Tahoma"/>
        </w:rPr>
        <w:t>��</w:t>
      </w:r>
      <w:r>
        <w:t xml:space="preserve"> </w:t>
      </w:r>
      <w:r>
        <w:rPr>
          <w:rFonts w:ascii="Tahoma" w:hAnsi="Tahoma" w:cs="Tahoma"/>
        </w:rPr>
        <w:t>�</w:t>
      </w:r>
      <w:r>
        <w:t>%</w:t>
      </w:r>
      <w:r>
        <w:rPr>
          <w:rFonts w:ascii="Tahoma" w:hAnsi="Tahoma" w:cs="Tahoma"/>
        </w:rPr>
        <w:t>�</w:t>
      </w:r>
      <w:r>
        <w:t>])</w:t>
      </w:r>
      <w:r>
        <w:rPr>
          <w:rFonts w:ascii="Tahoma" w:hAnsi="Tahoma" w:cs="Tahoma"/>
        </w:rPr>
        <w:t>�</w:t>
      </w:r>
      <w:r>
        <w:t xml:space="preserve">]     </w:t>
      </w:r>
      <w:r>
        <w:rPr>
          <w:rFonts w:ascii="Tahoma" w:hAnsi="Tahoma" w:cs="Tahoma"/>
        </w:rPr>
        <w:t>��</w:t>
      </w:r>
      <w:r>
        <w:t>Լa</w:t>
      </w:r>
      <w:r>
        <w:rPr>
          <w:rFonts w:ascii="Tahoma" w:hAnsi="Tahoma" w:cs="Tahoma"/>
        </w:rPr>
        <w:t>�</w:t>
      </w:r>
      <w:r>
        <w:t>a</w:t>
      </w:r>
      <w:r>
        <w:rPr>
          <w:rFonts w:ascii="Tahoma" w:hAnsi="Tahoma" w:cs="Tahoma"/>
        </w:rPr>
        <w:t>�</w:t>
      </w:r>
      <w:r>
        <w:t>(</w:t>
      </w:r>
      <w:r>
        <w:rPr>
          <w:rFonts w:ascii="Tahoma" w:hAnsi="Tahoma" w:cs="Tahoma"/>
        </w:rPr>
        <w:t>��</w:t>
      </w:r>
      <w:r>
        <w:t>տ</w:t>
      </w:r>
      <w:r>
        <w:rPr>
          <w:rFonts w:ascii="Tahoma" w:hAnsi="Tahoma" w:cs="Tahoma"/>
        </w:rPr>
        <w:t>��</w:t>
      </w:r>
      <w:r>
        <w:t>N</w:t>
      </w:r>
      <w:r>
        <w:rPr>
          <w:rFonts w:ascii="Tahoma" w:hAnsi="Tahoma" w:cs="Tahoma"/>
        </w:rPr>
        <w:t>�</w:t>
      </w:r>
    </w:p>
    <w:p w14:paraId="37C6368A" w14:textId="77777777" w:rsidR="0045207C" w:rsidRDefault="0045207C" w:rsidP="007724B4">
      <w:pPr>
        <w:pStyle w:val="Heading3"/>
      </w:pPr>
      <w:r>
        <w:t>@</w:t>
      </w:r>
      <w:r>
        <w:rPr>
          <w:rFonts w:ascii="Tahoma" w:hAnsi="Tahoma" w:cs="Tahoma"/>
        </w:rPr>
        <w:t>�</w:t>
      </w:r>
      <w:r>
        <w:t>i</w:t>
      </w:r>
      <w:r>
        <w:rPr>
          <w:rFonts w:ascii="Tahoma" w:hAnsi="Tahoma" w:cs="Tahoma"/>
        </w:rPr>
        <w:t>�</w:t>
      </w:r>
      <w:r>
        <w:t>É</w:t>
      </w:r>
      <w:r>
        <w:rPr>
          <w:rFonts w:ascii="Tahoma" w:hAnsi="Tahoma" w:cs="Tahoma"/>
        </w:rPr>
        <w:t>����</w:t>
      </w:r>
      <w:r>
        <w:t>l+BE</w:t>
      </w:r>
      <w:r>
        <w:rPr>
          <w:rFonts w:ascii="Tahoma" w:hAnsi="Tahoma" w:cs="Tahoma"/>
        </w:rPr>
        <w:t>��</w:t>
      </w:r>
      <w:r>
        <w:t>u</w:t>
      </w:r>
      <w:r>
        <w:rPr>
          <w:rFonts w:ascii="Tahoma" w:hAnsi="Tahoma" w:cs="Tahoma"/>
        </w:rPr>
        <w:t>����</w:t>
      </w:r>
      <w:r>
        <w:t>6</w:t>
      </w:r>
      <w:r>
        <w:rPr>
          <w:rFonts w:ascii="Tahoma" w:hAnsi="Tahoma" w:cs="Tahoma"/>
        </w:rPr>
        <w:t>�</w:t>
      </w:r>
      <w:r>
        <w:t>j</w:t>
      </w:r>
      <w:r>
        <w:rPr>
          <w:rFonts w:ascii="Tahoma" w:hAnsi="Tahoma" w:cs="Tahoma"/>
        </w:rPr>
        <w:t>���</w:t>
      </w:r>
      <w:r>
        <w:t>å</w:t>
      </w:r>
      <w:r>
        <w:rPr>
          <w:rFonts w:ascii="Tahoma" w:hAnsi="Tahoma" w:cs="Tahoma"/>
        </w:rPr>
        <w:t>�</w:t>
      </w:r>
      <w:r>
        <w:t>d"</w:t>
      </w:r>
      <w:r>
        <w:rPr>
          <w:rFonts w:ascii="Tahoma" w:hAnsi="Tahoma" w:cs="Tahoma"/>
        </w:rPr>
        <w:t>���</w:t>
      </w:r>
      <w:r>
        <w:t>&gt;W.</w:t>
      </w:r>
      <w:r>
        <w:rPr>
          <w:rFonts w:ascii="Tahoma" w:hAnsi="Tahoma" w:cs="Tahoma"/>
        </w:rPr>
        <w:t>�</w:t>
      </w:r>
      <w:r>
        <w:t>ä</w:t>
      </w:r>
      <w:r>
        <w:rPr>
          <w:rFonts w:ascii="Tahoma" w:hAnsi="Tahoma" w:cs="Tahoma"/>
        </w:rPr>
        <w:t>���</w:t>
      </w:r>
      <w:r>
        <w:t>kE</w:t>
      </w:r>
      <w:r>
        <w:rPr>
          <w:rFonts w:ascii="Tahoma" w:hAnsi="Tahoma" w:cs="Tahoma"/>
        </w:rPr>
        <w:t>���</w:t>
      </w:r>
      <w:r>
        <w:t>#pNU</w:t>
      </w:r>
      <w:r>
        <w:rPr>
          <w:rFonts w:ascii="Tahoma" w:hAnsi="Tahoma" w:cs="Tahoma"/>
        </w:rPr>
        <w:t>�</w:t>
      </w:r>
      <w:r>
        <w:t>e?Äw</w:t>
      </w:r>
      <w:r>
        <w:rPr>
          <w:rFonts w:ascii="Tahoma" w:hAnsi="Tahoma" w:cs="Tahoma"/>
        </w:rPr>
        <w:t>�����</w:t>
      </w:r>
      <w:r>
        <w:t>s</w:t>
      </w:r>
      <w:r>
        <w:rPr>
          <w:rFonts w:ascii="Tahoma" w:hAnsi="Tahoma" w:cs="Tahoma"/>
        </w:rPr>
        <w:t>�</w:t>
      </w:r>
    </w:p>
    <w:p w14:paraId="4A2729A5" w14:textId="77777777" w:rsidR="0045207C" w:rsidRDefault="0045207C" w:rsidP="007724B4">
      <w:pPr>
        <w:pStyle w:val="Heading3"/>
      </w:pPr>
      <w:r>
        <w:t>QvM</w:t>
      </w:r>
      <w:r>
        <w:rPr>
          <w:rFonts w:ascii="Tahoma" w:hAnsi="Tahoma" w:cs="Tahoma"/>
        </w:rPr>
        <w:t>��</w:t>
      </w:r>
      <w:r>
        <w:t>#</w:t>
      </w:r>
      <w:r>
        <w:rPr>
          <w:rFonts w:ascii="Tahoma" w:hAnsi="Tahoma" w:cs="Tahoma"/>
        </w:rPr>
        <w:t>��</w:t>
      </w:r>
      <w:r>
        <w:t>.hFÄ*A</w:t>
      </w:r>
      <w:r>
        <w:rPr>
          <w:rFonts w:ascii="Segoe UI Historic" w:hAnsi="Segoe UI Historic" w:cs="Segoe UI Historic"/>
        </w:rPr>
        <w:t>ܚ</w:t>
      </w:r>
      <w:r>
        <w:t>$Ǳvr</w:t>
      </w:r>
      <w:r>
        <w:rPr>
          <w:rFonts w:ascii="Tahoma" w:hAnsi="Tahoma" w:cs="Tahoma"/>
        </w:rPr>
        <w:t>����</w:t>
      </w:r>
      <w:r>
        <w:t>É</w:t>
      </w:r>
      <w:r>
        <w:rPr>
          <w:rFonts w:ascii="Tahoma" w:hAnsi="Tahoma" w:cs="Tahoma"/>
        </w:rPr>
        <w:t>�</w:t>
      </w:r>
      <w:r>
        <w:t>2</w:t>
      </w:r>
      <w:r>
        <w:rPr>
          <w:rFonts w:ascii="Tahoma" w:hAnsi="Tahoma" w:cs="Tahoma"/>
        </w:rPr>
        <w:t>��</w:t>
      </w:r>
      <w:r>
        <w:t>&gt;VHY</w:t>
      </w:r>
      <w:r>
        <w:rPr>
          <w:rFonts w:ascii="Tahoma" w:hAnsi="Tahoma" w:cs="Tahoma"/>
        </w:rPr>
        <w:t>���</w:t>
      </w:r>
      <w:r>
        <w:t>&amp;</w:t>
      </w:r>
      <w:r>
        <w:rPr>
          <w:rFonts w:ascii="Tahoma" w:hAnsi="Tahoma" w:cs="Tahoma"/>
        </w:rPr>
        <w:t>�</w:t>
      </w:r>
      <w:r>
        <w:t>M4</w:t>
      </w:r>
      <w:r>
        <w:rPr>
          <w:rFonts w:ascii="Tahoma" w:hAnsi="Tahoma" w:cs="Tahoma"/>
        </w:rPr>
        <w:t>�����</w:t>
      </w:r>
      <w:r>
        <w:t>"cs^</w:t>
      </w:r>
      <w:r>
        <w:rPr>
          <w:rFonts w:ascii="Tahoma" w:hAnsi="Tahoma" w:cs="Tahoma"/>
        </w:rPr>
        <w:t>����</w:t>
      </w:r>
      <w:r>
        <w:t>ql</w:t>
      </w:r>
      <w:r>
        <w:rPr>
          <w:rFonts w:ascii="Tahoma" w:hAnsi="Tahoma" w:cs="Tahoma"/>
        </w:rPr>
        <w:t>��</w:t>
      </w:r>
      <w:r>
        <w:t>&lt;zv{9</w:t>
      </w:r>
      <w:r>
        <w:rPr>
          <w:rFonts w:ascii="Tahoma" w:hAnsi="Tahoma" w:cs="Tahoma"/>
        </w:rPr>
        <w:t>�</w:t>
      </w:r>
      <w:r>
        <w:t>KZi</w:t>
      </w:r>
    </w:p>
    <w:p w14:paraId="5B756CCA" w14:textId="77777777" w:rsidR="0045207C" w:rsidRDefault="0045207C" w:rsidP="007724B4">
      <w:pPr>
        <w:pStyle w:val="Heading3"/>
      </w:pPr>
      <w:r>
        <w:rPr>
          <w:rFonts w:ascii="Tahoma" w:hAnsi="Tahoma" w:cs="Tahoma"/>
        </w:rPr>
        <w:t>�</w:t>
      </w:r>
      <w:r>
        <w:t>?</w:t>
      </w:r>
      <w:r>
        <w:rPr>
          <w:rFonts w:ascii="Tahoma" w:hAnsi="Tahoma" w:cs="Tahoma"/>
        </w:rPr>
        <w:t>�</w:t>
      </w:r>
      <w:r>
        <w:t>I</w:t>
      </w:r>
      <w:r>
        <w:rPr>
          <w:rFonts w:ascii="Tahoma" w:hAnsi="Tahoma" w:cs="Tahoma"/>
        </w:rPr>
        <w:t>�</w:t>
      </w:r>
      <w:r>
        <w:t>!Xł</w:t>
      </w:r>
      <w:r>
        <w:rPr>
          <w:rFonts w:ascii="Tahoma" w:hAnsi="Tahoma" w:cs="Tahoma"/>
        </w:rPr>
        <w:t>���</w:t>
      </w:r>
      <w:r>
        <w:t xml:space="preserve"> (</w:t>
      </w:r>
      <w:r>
        <w:rPr>
          <w:rFonts w:ascii="Tahoma" w:hAnsi="Tahoma" w:cs="Tahoma"/>
        </w:rPr>
        <w:t>�</w:t>
      </w:r>
      <w:r>
        <w:t>d</w:t>
      </w:r>
      <w:r>
        <w:rPr>
          <w:rFonts w:ascii="Tahoma" w:hAnsi="Tahoma" w:cs="Tahoma"/>
        </w:rPr>
        <w:t>�</w:t>
      </w:r>
      <w:r>
        <w:t>;&gt;</w:t>
      </w:r>
      <w:r>
        <w:rPr>
          <w:rFonts w:ascii="Tahoma" w:hAnsi="Tahoma" w:cs="Tahoma"/>
        </w:rPr>
        <w:t>�</w:t>
      </w:r>
      <w:r>
        <w:t>-</w:t>
      </w:r>
      <w:r>
        <w:rPr>
          <w:rFonts w:ascii="Tahoma" w:hAnsi="Tahoma" w:cs="Tahoma"/>
        </w:rPr>
        <w:t>�</w:t>
      </w:r>
      <w:r>
        <w:t>fv2+A</w:t>
      </w:r>
      <w:r>
        <w:rPr>
          <w:rFonts w:ascii="Tahoma" w:hAnsi="Tahoma" w:cs="Tahoma"/>
        </w:rPr>
        <w:t>�</w:t>
      </w:r>
      <w:r>
        <w:t>&amp;</w:t>
      </w:r>
    </w:p>
    <w:p w14:paraId="42DB7705" w14:textId="77777777" w:rsidR="0045207C" w:rsidRDefault="0045207C" w:rsidP="007724B4">
      <w:pPr>
        <w:pStyle w:val="Heading3"/>
      </w:pPr>
      <w:r>
        <w:t>!*</w:t>
      </w:r>
      <w:r>
        <w:rPr>
          <w:rFonts w:ascii="Tahoma" w:hAnsi="Tahoma" w:cs="Tahoma"/>
        </w:rPr>
        <w:t>�</w:t>
      </w:r>
    </w:p>
    <w:p w14:paraId="7871DB65" w14:textId="77777777" w:rsidR="0045207C" w:rsidRDefault="0045207C" w:rsidP="007724B4">
      <w:pPr>
        <w:pStyle w:val="Heading3"/>
      </w:pPr>
      <w:r>
        <w:t>3jH</w:t>
      </w:r>
      <w:r>
        <w:rPr>
          <w:rFonts w:ascii="Tahoma" w:hAnsi="Tahoma" w:cs="Tahoma"/>
        </w:rPr>
        <w:t>⸮</w:t>
      </w:r>
      <w:r>
        <w:t>n   A</w:t>
      </w:r>
      <w:r>
        <w:rPr>
          <w:rFonts w:ascii="Tahoma" w:hAnsi="Tahoma" w:cs="Tahoma"/>
        </w:rPr>
        <w:t>⸮������</w:t>
      </w:r>
      <w:r>
        <w:t>(&gt;*5&amp;]T</w:t>
      </w:r>
      <w:r>
        <w:rPr>
          <w:rFonts w:ascii="Tahoma" w:hAnsi="Tahoma" w:cs="Tahoma"/>
        </w:rPr>
        <w:t>�</w:t>
      </w:r>
      <w:r>
        <w:t>1e</w:t>
      </w:r>
      <w:r>
        <w:rPr>
          <w:rFonts w:ascii="Tahoma" w:hAnsi="Tahoma" w:cs="Tahoma"/>
        </w:rPr>
        <w:t>����</w:t>
      </w:r>
      <w:r>
        <w:t>e]</w:t>
      </w:r>
      <w:r>
        <w:rPr>
          <w:rFonts w:ascii="Tahoma" w:hAnsi="Tahoma" w:cs="Tahoma"/>
        </w:rPr>
        <w:t>�</w:t>
      </w:r>
      <w:r>
        <w:t>@1</w:t>
      </w:r>
      <w:r>
        <w:rPr>
          <w:rFonts w:ascii="Tahoma" w:hAnsi="Tahoma" w:cs="Tahoma"/>
        </w:rPr>
        <w:t>��</w:t>
      </w:r>
      <w:r>
        <w:t>De</w:t>
      </w:r>
      <w:r>
        <w:rPr>
          <w:rFonts w:ascii="Tahoma" w:hAnsi="Tahoma" w:cs="Tahoma"/>
        </w:rPr>
        <w:t>��</w:t>
      </w:r>
      <w:r>
        <w:t>tg.</w:t>
      </w:r>
      <w:r>
        <w:rPr>
          <w:rFonts w:ascii="Tahoma" w:hAnsi="Tahoma" w:cs="Tahoma"/>
        </w:rPr>
        <w:t>�</w:t>
      </w:r>
      <w:r>
        <w:t>{</w:t>
      </w:r>
      <w:r>
        <w:rPr>
          <w:rFonts w:ascii="Tahoma" w:hAnsi="Tahoma" w:cs="Tahoma"/>
        </w:rPr>
        <w:t>���</w:t>
      </w:r>
      <w:r>
        <w:t>k</w:t>
      </w:r>
      <w:r>
        <w:rPr>
          <w:rFonts w:ascii="Tahoma" w:hAnsi="Tahoma" w:cs="Tahoma"/>
        </w:rPr>
        <w:t>�</w:t>
      </w:r>
      <w:r>
        <w:t>;E</w:t>
      </w:r>
    </w:p>
    <w:p w14:paraId="42FAB710" w14:textId="77777777" w:rsidR="0045207C" w:rsidRDefault="0045207C" w:rsidP="007724B4">
      <w:pPr>
        <w:pStyle w:val="Heading3"/>
      </w:pPr>
      <w:r>
        <w:t>&gt;J</w:t>
      </w:r>
      <w:r>
        <w:rPr>
          <w:rFonts w:ascii="Tahoma" w:hAnsi="Tahoma" w:cs="Tahoma"/>
        </w:rPr>
        <w:t>��</w:t>
      </w:r>
      <w:r>
        <w:t>.~IEND</w:t>
      </w:r>
      <w:r>
        <w:rPr>
          <w:rFonts w:ascii="Tahoma" w:hAnsi="Tahoma" w:cs="Tahoma"/>
        </w:rPr>
        <w:t>�</w:t>
      </w:r>
      <w:r>
        <w:t>B`</w:t>
      </w:r>
      <w:r>
        <w:rPr>
          <w:rFonts w:ascii="Tahoma" w:hAnsi="Tahoma" w:cs="Tahoma"/>
        </w:rPr>
        <w:t>��</w:t>
      </w:r>
      <w:r>
        <w:t>PNG</w:t>
      </w:r>
    </w:p>
    <w:p w14:paraId="274DC6F1" w14:textId="77777777" w:rsidR="0045207C" w:rsidRDefault="0045207C" w:rsidP="007724B4">
      <w:pPr>
        <w:pStyle w:val="Heading3"/>
      </w:pPr>
      <w:r>
        <w:rPr>
          <w:rFonts w:ascii="Tahoma" w:hAnsi="Tahoma" w:cs="Tahoma"/>
        </w:rPr>
        <w:t>⸮</w:t>
      </w:r>
    </w:p>
    <w:p w14:paraId="6DD5D521" w14:textId="77777777" w:rsidR="0045207C" w:rsidRDefault="0045207C" w:rsidP="007724B4">
      <w:pPr>
        <w:pStyle w:val="Heading3"/>
      </w:pPr>
    </w:p>
    <w:p w14:paraId="3F5E3B10" w14:textId="77777777" w:rsidR="0045207C" w:rsidRDefault="0045207C" w:rsidP="007724B4">
      <w:pPr>
        <w:pStyle w:val="Heading3"/>
      </w:pPr>
      <w:r>
        <w:t>IHDR*</w:t>
      </w:r>
      <w:r>
        <w:rPr>
          <w:rFonts w:ascii="Tahoma" w:hAnsi="Tahoma" w:cs="Tahoma"/>
        </w:rPr>
        <w:t>�</w:t>
      </w:r>
      <w:r>
        <w:t>!</w:t>
      </w:r>
      <w:r>
        <w:rPr>
          <w:rFonts w:ascii="Tahoma" w:hAnsi="Tahoma" w:cs="Tahoma"/>
        </w:rPr>
        <w:t>��</w:t>
      </w:r>
      <w:r>
        <w:t xml:space="preserve">       pHYs</w:t>
      </w:r>
      <w:r>
        <w:rPr>
          <w:rFonts w:ascii="Tahoma" w:hAnsi="Tahoma" w:cs="Tahoma"/>
        </w:rPr>
        <w:t>���</w:t>
      </w:r>
      <w:r>
        <w:t>o</w:t>
      </w:r>
      <w:r>
        <w:rPr>
          <w:rFonts w:ascii="Tahoma" w:hAnsi="Tahoma" w:cs="Tahoma"/>
        </w:rPr>
        <w:t>�</w:t>
      </w:r>
      <w:r>
        <w:t>d</w:t>
      </w:r>
    </w:p>
    <w:p w14:paraId="1D0CBA31" w14:textId="77777777" w:rsidR="0045207C" w:rsidRDefault="0045207C" w:rsidP="007724B4">
      <w:pPr>
        <w:pStyle w:val="Heading3"/>
      </w:pPr>
      <w:r>
        <w:t>OiCCPPhotoshop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0C4FBA6D" w14:textId="77777777" w:rsidR="0045207C" w:rsidRDefault="0045207C" w:rsidP="007724B4">
      <w:pPr>
        <w:pStyle w:val="Heading3"/>
      </w:pPr>
      <w:r>
        <w:rPr>
          <w:rFonts w:ascii="Tahoma" w:hAnsi="Tahoma" w:cs="Tahoma"/>
        </w:rPr>
        <w:t>�</w:t>
      </w:r>
    </w:p>
    <w:p w14:paraId="69AFAC28"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136C5C17" w14:textId="77777777" w:rsidR="0045207C" w:rsidRDefault="0045207C" w:rsidP="007724B4">
      <w:pPr>
        <w:pStyle w:val="Heading3"/>
      </w:pPr>
      <w:r>
        <w:rPr>
          <w:rFonts w:ascii="Tahoma" w:hAnsi="Tahoma" w:cs="Tahoma"/>
        </w:rPr>
        <w:t>�</w:t>
      </w:r>
      <w:r>
        <w:t>H3Q5</w:t>
      </w:r>
      <w:r>
        <w:rPr>
          <w:rFonts w:ascii="Tahoma" w:hAnsi="Tahoma" w:cs="Tahoma"/>
        </w:rPr>
        <w:t>�</w:t>
      </w:r>
    </w:p>
    <w:p w14:paraId="3F15A4DD"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3C628934"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2B365E58"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5FCE1043" w14:textId="77777777" w:rsidR="0045207C" w:rsidRDefault="0045207C" w:rsidP="007724B4">
      <w:pPr>
        <w:pStyle w:val="Heading3"/>
      </w:pPr>
      <w:r>
        <w:rPr>
          <w:rFonts w:ascii="Tahoma" w:hAnsi="Tahoma" w:cs="Tahoma"/>
        </w:rPr>
        <w:t>�</w:t>
      </w:r>
    </w:p>
    <w:p w14:paraId="7F52C050"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24A8C56F"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79AAFD46"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2FC37159"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77E0342D"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6F3EA22C"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50E06DB1"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4CDCF4F2"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53ADB2FE"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49B89443" w14:textId="77777777" w:rsidR="0045207C" w:rsidRDefault="0045207C" w:rsidP="007724B4">
      <w:pPr>
        <w:pStyle w:val="Heading3"/>
      </w:pPr>
    </w:p>
    <w:p w14:paraId="491CADF3"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6C4A146C"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70FE6892"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6AFE9442" w14:textId="77777777" w:rsidR="0045207C" w:rsidRDefault="0045207C" w:rsidP="007724B4">
      <w:pPr>
        <w:pStyle w:val="Heading3"/>
      </w:pPr>
      <w:r>
        <w:t>c</w:t>
      </w:r>
      <w:r>
        <w:rPr>
          <w:rFonts w:ascii="Tahoma" w:hAnsi="Tahoma" w:cs="Tahoma"/>
        </w:rPr>
        <w:t>�</w:t>
      </w:r>
      <w:r>
        <w:t>x,!k</w:t>
      </w:r>
    </w:p>
    <w:p w14:paraId="438AA57B"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38FB431D"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1A4A8ACD" w14:textId="77777777" w:rsidR="0045207C" w:rsidRDefault="0045207C" w:rsidP="007724B4">
      <w:pPr>
        <w:pStyle w:val="Heading3"/>
      </w:pPr>
      <w:r>
        <w:t>X</w:t>
      </w:r>
      <w:r>
        <w:rPr>
          <w:rFonts w:ascii="Tahoma" w:hAnsi="Tahoma" w:cs="Tahoma"/>
        </w:rPr>
        <w:t>�</w:t>
      </w:r>
    </w:p>
    <w:p w14:paraId="38BB9717" w14:textId="77777777" w:rsidR="0045207C" w:rsidRDefault="0045207C" w:rsidP="007724B4">
      <w:pPr>
        <w:pStyle w:val="Heading3"/>
      </w:pPr>
      <w:r>
        <w:t>$</w:t>
      </w:r>
      <w:r>
        <w:rPr>
          <w:rFonts w:ascii="Tahoma" w:hAnsi="Tahoma" w:cs="Tahoma"/>
        </w:rPr>
        <w:t>�</w:t>
      </w:r>
    </w:p>
    <w:p w14:paraId="0FA0252D"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gð</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0DBEDE55"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6E641215"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10169A1B"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4E22B5A1"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249EC7B1"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7A5FA1D8"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41D0E5C9"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060C35DA"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1D7A99E7" w14:textId="77777777" w:rsidR="0045207C" w:rsidRDefault="0045207C" w:rsidP="007724B4">
      <w:pPr>
        <w:pStyle w:val="Heading3"/>
      </w:pPr>
      <w:r>
        <w:t>U</w:t>
      </w:r>
    </w:p>
    <w:p w14:paraId="036F051E"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55240D57" w14:textId="77777777" w:rsidR="0045207C" w:rsidRDefault="0045207C" w:rsidP="007724B4">
      <w:pPr>
        <w:pStyle w:val="Heading3"/>
      </w:pPr>
      <w:r>
        <w:rPr>
          <w:rFonts w:ascii="Tahoma" w:hAnsi="Tahoma" w:cs="Tahoma"/>
        </w:rPr>
        <w:t>�</w:t>
      </w:r>
      <w:r>
        <w:rPr>
          <w:rFonts w:hint="cs"/>
        </w:rPr>
        <w:t>ڴ</w:t>
      </w:r>
    </w:p>
    <w:p w14:paraId="63209A58"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74CE16B4" w14:textId="77777777" w:rsidR="0045207C" w:rsidRDefault="0045207C" w:rsidP="007724B4">
      <w:pPr>
        <w:pStyle w:val="Heading3"/>
      </w:pPr>
      <w:r>
        <w:t>6</w:t>
      </w:r>
    </w:p>
    <w:p w14:paraId="2149F772"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2DA6943A"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6A91374E"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F+IDATx</w:t>
      </w:r>
      <w:r>
        <w:rPr>
          <w:rFonts w:ascii="Tahoma" w:hAnsi="Tahoma" w:cs="Tahoma"/>
        </w:rPr>
        <w:t>��</w:t>
      </w:r>
      <w:r>
        <w:t>]</w:t>
      </w:r>
      <w:r>
        <w:rPr>
          <w:rFonts w:ascii="Tahoma" w:hAnsi="Tahoma" w:cs="Tahoma"/>
        </w:rPr>
        <w:t>�</w:t>
      </w:r>
      <w:r>
        <w:t>k\U</w:t>
      </w:r>
      <w:r>
        <w:rPr>
          <w:rFonts w:ascii="Tahoma" w:hAnsi="Tahoma" w:cs="Tahoma"/>
        </w:rPr>
        <w:t>��</w:t>
      </w:r>
      <w:r>
        <w:t>}/3&amp;</w:t>
      </w:r>
      <w:r>
        <w:rPr>
          <w:rFonts w:ascii="Tahoma" w:hAnsi="Tahoma" w:cs="Tahoma"/>
        </w:rPr>
        <w:t>���</w:t>
      </w:r>
      <w:r>
        <w:t>IKJ</w:t>
      </w:r>
      <w:r>
        <w:rPr>
          <w:rFonts w:ascii="Tahoma" w:hAnsi="Tahoma" w:cs="Tahoma"/>
        </w:rPr>
        <w:t>�</w:t>
      </w:r>
      <w:r>
        <w:t>֒</w:t>
      </w:r>
      <w:r>
        <w:rPr>
          <w:rFonts w:ascii="Tahoma" w:hAnsi="Tahoma" w:cs="Tahoma"/>
        </w:rPr>
        <w:t>�</w:t>
      </w:r>
      <w:r>
        <w:t>v#</w:t>
      </w:r>
      <w:r>
        <w:rPr>
          <w:rFonts w:ascii="Tahoma" w:hAnsi="Tahoma" w:cs="Tahoma"/>
        </w:rPr>
        <w:t>�</w:t>
      </w:r>
      <w:r>
        <w:t>"tQ</w:t>
      </w:r>
      <w:r>
        <w:rPr>
          <w:rFonts w:ascii="Tahoma" w:hAnsi="Tahoma" w:cs="Tahoma"/>
        </w:rPr>
        <w:t>�</w:t>
      </w:r>
      <w:r>
        <w:t xml:space="preserve"> $</w:t>
      </w:r>
      <w:r>
        <w:rPr>
          <w:rFonts w:ascii="Tahoma" w:hAnsi="Tahoma" w:cs="Tahoma"/>
        </w:rPr>
        <w:t>�</w:t>
      </w:r>
      <w:r>
        <w:t>t</w:t>
      </w:r>
      <w:r>
        <w:rPr>
          <w:rFonts w:ascii="Tahoma" w:hAnsi="Tahoma" w:cs="Tahoma"/>
        </w:rPr>
        <w:t>�</w:t>
      </w:r>
      <w:r>
        <w:t>k</w:t>
      </w:r>
      <w:r>
        <w:rPr>
          <w:rFonts w:ascii="Tahoma" w:hAnsi="Tahoma" w:cs="Tahoma"/>
        </w:rPr>
        <w:t>��</w:t>
      </w:r>
    </w:p>
    <w:p w14:paraId="60039B0D" w14:textId="77777777" w:rsidR="0045207C" w:rsidRDefault="0045207C" w:rsidP="007724B4">
      <w:pPr>
        <w:pStyle w:val="Heading3"/>
      </w:pPr>
      <w:r>
        <w:rPr>
          <w:rFonts w:ascii="Tahoma" w:hAnsi="Tahoma" w:cs="Tahoma"/>
        </w:rPr>
        <w:t>���</w:t>
      </w:r>
      <w:r>
        <w:t>.</w:t>
      </w:r>
      <w:r>
        <w:rPr>
          <w:rFonts w:ascii="Tahoma" w:hAnsi="Tahoma" w:cs="Tahoma"/>
        </w:rPr>
        <w:t>�</w:t>
      </w:r>
      <w:r>
        <w:t>FW</w:t>
      </w:r>
      <w:r>
        <w:rPr>
          <w:rFonts w:ascii="Tahoma" w:hAnsi="Tahoma" w:cs="Tahoma"/>
        </w:rPr>
        <w:t>�</w:t>
      </w:r>
      <w:r>
        <w:t>Z</w:t>
      </w:r>
      <w:r>
        <w:rPr>
          <w:rFonts w:ascii="Tahoma" w:hAnsi="Tahoma" w:cs="Tahoma"/>
        </w:rPr>
        <w:t>��</w:t>
      </w:r>
      <w:r>
        <w:t>(V</w:t>
      </w:r>
      <w:r>
        <w:rPr>
          <w:rFonts w:ascii="Tahoma" w:hAnsi="Tahoma" w:cs="Tahoma"/>
        </w:rPr>
        <w:t>�</w:t>
      </w:r>
      <w:r>
        <w:t>nRPc</w:t>
      </w:r>
      <w:r>
        <w:rPr>
          <w:rFonts w:ascii="Tahoma" w:hAnsi="Tahoma" w:cs="Tahoma"/>
        </w:rPr>
        <w:t>����</w:t>
      </w:r>
      <w:r>
        <w:t>j</w:t>
      </w:r>
      <w:r>
        <w:rPr>
          <w:rFonts w:ascii="Tahoma" w:hAnsi="Tahoma" w:cs="Tahoma"/>
        </w:rPr>
        <w:t>�</w:t>
      </w:r>
      <w:r>
        <w:t>ɏff</w:t>
      </w:r>
      <w:r>
        <w:rPr>
          <w:rFonts w:ascii="Tahoma" w:hAnsi="Tahoma" w:cs="Tahoma"/>
        </w:rPr>
        <w:t>�</w:t>
      </w:r>
      <w:r>
        <w:t>=.</w:t>
      </w:r>
      <w:r>
        <w:rPr>
          <w:rFonts w:ascii="Tahoma" w:hAnsi="Tahoma" w:cs="Tahoma"/>
        </w:rPr>
        <w:t>�</w:t>
      </w:r>
      <w:r>
        <w:rPr>
          <w:rFonts w:ascii="Calibri" w:hAnsi="Calibri" w:cs="Calibri"/>
        </w:rPr>
        <w:t>̛</w:t>
      </w:r>
      <w:r>
        <w:t>7</w:t>
      </w:r>
      <w:r>
        <w:rPr>
          <w:rFonts w:ascii="Tahoma" w:hAnsi="Tahoma" w:cs="Tahoma"/>
        </w:rPr>
        <w:t>�</w:t>
      </w:r>
      <w:r>
        <w:t>M</w:t>
      </w:r>
      <w:r>
        <w:rPr>
          <w:rFonts w:ascii="Tahoma" w:hAnsi="Tahoma" w:cs="Tahoma"/>
        </w:rPr>
        <w:t>�</w:t>
      </w:r>
      <w:r>
        <w:t>o</w:t>
      </w:r>
      <w:r>
        <w:rPr>
          <w:rFonts w:ascii="Tahoma" w:hAnsi="Tahoma" w:cs="Tahoma"/>
        </w:rPr>
        <w:t>�</w:t>
      </w:r>
      <w:r>
        <w:t>I</w:t>
      </w:r>
      <w:r>
        <w:rPr>
          <w:rFonts w:ascii="Tahoma" w:hAnsi="Tahoma" w:cs="Tahoma"/>
        </w:rPr>
        <w:t>������</w:t>
      </w:r>
      <w:r>
        <w:rPr>
          <w:rFonts w:ascii="Calibri" w:hAnsi="Calibri" w:cs="Calibri"/>
        </w:rPr>
        <w:t>̗</w:t>
      </w:r>
      <w:r>
        <w:rPr>
          <w:rFonts w:ascii="Tahoma" w:hAnsi="Tahoma" w:cs="Tahoma"/>
        </w:rPr>
        <w:t>��</w:t>
      </w:r>
      <w:r>
        <w:t>sν</w:t>
      </w:r>
      <w:r>
        <w:rPr>
          <w:rFonts w:ascii="Tahoma" w:hAnsi="Tahoma" w:cs="Tahoma"/>
        </w:rPr>
        <w:t>�</w:t>
      </w:r>
      <w:r>
        <w:t>\QU</w:t>
      </w:r>
      <w:r>
        <w:rPr>
          <w:rFonts w:ascii="Tahoma" w:hAnsi="Tahoma" w:cs="Tahoma"/>
        </w:rPr>
        <w:t>�</w:t>
      </w:r>
      <w:r>
        <w:t>|]</w:t>
      </w:r>
      <w:r>
        <w:rPr>
          <w:rFonts w:ascii="Tahoma" w:hAnsi="Tahoma" w:cs="Tahoma"/>
        </w:rPr>
        <w:t>��</w:t>
      </w:r>
      <w:r>
        <w:t>7</w:t>
      </w:r>
      <w:r>
        <w:rPr>
          <w:rFonts w:ascii="Tahoma" w:hAnsi="Tahoma" w:cs="Tahoma"/>
        </w:rPr>
        <w:t>���</w:t>
      </w:r>
      <w:r>
        <w:t>+1t</w:t>
      </w:r>
      <w:r>
        <w:rPr>
          <w:rFonts w:ascii="MS Gothic" w:eastAsia="MS Gothic" w:hAnsi="MS Gothic" w:cs="MS Gothic" w:hint="eastAsia"/>
        </w:rPr>
        <w:t>閄</w:t>
      </w:r>
      <w:r>
        <w:rPr>
          <w:rFonts w:ascii="Tahoma" w:hAnsi="Tahoma" w:cs="Tahoma"/>
        </w:rPr>
        <w:t>�</w:t>
      </w:r>
      <w:r>
        <w:t>ٓ</w:t>
      </w:r>
      <w:r>
        <w:rPr>
          <w:rFonts w:ascii="Tahoma" w:hAnsi="Tahoma" w:cs="Tahoma"/>
        </w:rPr>
        <w:t>⸮��</w:t>
      </w:r>
      <w:r>
        <w:t>0r</w:t>
      </w:r>
      <w:r>
        <w:rPr>
          <w:rFonts w:ascii="Tahoma" w:hAnsi="Tahoma" w:cs="Tahoma"/>
        </w:rPr>
        <w:t>⸮�</w:t>
      </w:r>
      <w:r>
        <w:t>Q</w:t>
      </w:r>
      <w:r>
        <w:rPr>
          <w:rFonts w:ascii="Tahoma" w:hAnsi="Tahoma" w:cs="Tahoma"/>
        </w:rPr>
        <w:t>�</w:t>
      </w:r>
      <w:r>
        <w:rPr>
          <w:rFonts w:ascii="Ebrima" w:hAnsi="Ebrima" w:cs="Ebrima"/>
        </w:rPr>
        <w:t>ߢ</w:t>
      </w:r>
      <w:r>
        <w:t>?U</w:t>
      </w:r>
    </w:p>
    <w:p w14:paraId="05603B43" w14:textId="77777777" w:rsidR="0045207C" w:rsidRDefault="0045207C" w:rsidP="007724B4">
      <w:pPr>
        <w:pStyle w:val="Heading3"/>
      </w:pPr>
      <w:r>
        <w:rPr>
          <w:rFonts w:ascii="Tahoma" w:hAnsi="Tahoma" w:cs="Tahoma"/>
        </w:rPr>
        <w:t>���</w:t>
      </w:r>
      <w:r>
        <w:t>ZB</w:t>
      </w:r>
      <w:r>
        <w:rPr>
          <w:rFonts w:ascii="Tahoma" w:hAnsi="Tahoma" w:cs="Tahoma"/>
        </w:rPr>
        <w:t>��⸮</w:t>
      </w:r>
      <w:r>
        <w:t>5</w:t>
      </w:r>
      <w:r>
        <w:rPr>
          <w:rFonts w:ascii="Tahoma" w:hAnsi="Tahoma" w:cs="Tahoma"/>
        </w:rPr>
        <w:t>��</w:t>
      </w:r>
      <w:r>
        <w:t>A</w:t>
      </w:r>
      <w:r>
        <w:rPr>
          <w:rFonts w:ascii="Tahoma" w:hAnsi="Tahoma" w:cs="Tahoma"/>
        </w:rPr>
        <w:t>�</w:t>
      </w:r>
      <w:r>
        <w:t>7</w:t>
      </w:r>
      <w:r>
        <w:rPr>
          <w:rFonts w:ascii="Tahoma" w:hAnsi="Tahoma" w:cs="Tahoma"/>
        </w:rPr>
        <w:t>���</w:t>
      </w:r>
      <w:r>
        <w:t>É</w:t>
      </w:r>
      <w:r>
        <w:rPr>
          <w:rFonts w:ascii="Tahoma" w:hAnsi="Tahoma" w:cs="Tahoma"/>
        </w:rPr>
        <w:t>��</w:t>
      </w:r>
      <w:r>
        <w:t>'</w:t>
      </w:r>
      <w:r>
        <w:rPr>
          <w:rFonts w:ascii="Tahoma" w:hAnsi="Tahoma" w:cs="Tahoma"/>
        </w:rPr>
        <w:t>���</w:t>
      </w:r>
    </w:p>
    <w:p w14:paraId="57CE1E47" w14:textId="77777777" w:rsidR="0045207C" w:rsidRDefault="0045207C" w:rsidP="007724B4">
      <w:pPr>
        <w:pStyle w:val="Heading3"/>
      </w:pPr>
      <w:r>
        <w:t>&gt;</w:t>
      </w:r>
      <w:r>
        <w:rPr>
          <w:rFonts w:ascii="Tahoma" w:hAnsi="Tahoma" w:cs="Tahoma"/>
        </w:rPr>
        <w:t>���</w:t>
      </w:r>
      <w:r>
        <w:t xml:space="preserve">BP </w:t>
      </w:r>
      <w:r>
        <w:rPr>
          <w:rFonts w:ascii="Tahoma" w:hAnsi="Tahoma" w:cs="Tahoma"/>
        </w:rPr>
        <w:t>�</w:t>
      </w:r>
      <w:r>
        <w:t>TÉ</w:t>
      </w:r>
      <w:r>
        <w:rPr>
          <w:rFonts w:ascii="Tahoma" w:hAnsi="Tahoma" w:cs="Tahoma"/>
        </w:rPr>
        <w:t>�</w:t>
      </w:r>
      <w:r>
        <w:t>2</w:t>
      </w:r>
      <w:r>
        <w:rPr>
          <w:rFonts w:ascii="Tahoma" w:hAnsi="Tahoma" w:cs="Tahoma"/>
        </w:rPr>
        <w:t>��</w:t>
      </w:r>
    </w:p>
    <w:p w14:paraId="196C78B1" w14:textId="77777777" w:rsidR="0045207C" w:rsidRDefault="0045207C" w:rsidP="007724B4">
      <w:pPr>
        <w:pStyle w:val="Heading3"/>
      </w:pPr>
      <w:r>
        <w:rPr>
          <w:rFonts w:ascii="Tahoma" w:hAnsi="Tahoma" w:cs="Tahoma"/>
        </w:rPr>
        <w:t>��������</w:t>
      </w:r>
      <w:r>
        <w:t>&amp;</w:t>
      </w:r>
      <w:r>
        <w:rPr>
          <w:rFonts w:ascii="Tahoma" w:hAnsi="Tahoma" w:cs="Tahoma"/>
        </w:rPr>
        <w:t>�</w:t>
      </w:r>
      <w:r>
        <w:t>v</w:t>
      </w:r>
      <w:r>
        <w:rPr>
          <w:rFonts w:ascii="Tahoma" w:hAnsi="Tahoma" w:cs="Tahoma"/>
        </w:rPr>
        <w:t>�</w:t>
      </w:r>
      <w:r>
        <w:t>W2)</w:t>
      </w:r>
      <w:r>
        <w:rPr>
          <w:rFonts w:ascii="Tahoma" w:hAnsi="Tahoma" w:cs="Tahoma"/>
        </w:rPr>
        <w:t>���</w:t>
      </w:r>
      <w:r>
        <w:t>_</w:t>
      </w:r>
      <w:r>
        <w:rPr>
          <w:rFonts w:ascii="Tahoma" w:hAnsi="Tahoma" w:cs="Tahoma"/>
        </w:rPr>
        <w:t>���</w:t>
      </w:r>
      <w:r>
        <w:t>i+</w:t>
      </w:r>
      <w:r>
        <w:rPr>
          <w:rFonts w:ascii="Tahoma" w:hAnsi="Tahoma" w:cs="Tahoma"/>
        </w:rPr>
        <w:t>��</w:t>
      </w:r>
      <w:r>
        <w:t>R</w:t>
      </w:r>
      <w:r>
        <w:rPr>
          <w:rFonts w:ascii="Tahoma" w:hAnsi="Tahoma" w:cs="Tahoma"/>
        </w:rPr>
        <w:t>�</w:t>
      </w:r>
      <w:r>
        <w:t>&gt;&gt;</w:t>
      </w:r>
      <w:r>
        <w:rPr>
          <w:rFonts w:ascii="Tahoma" w:hAnsi="Tahoma" w:cs="Tahoma"/>
        </w:rPr>
        <w:t>�</w:t>
      </w:r>
      <w:r>
        <w:t>&gt;</w:t>
      </w:r>
    </w:p>
    <w:p w14:paraId="715ECB2E" w14:textId="77777777" w:rsidR="0045207C" w:rsidRDefault="0045207C" w:rsidP="007724B4">
      <w:pPr>
        <w:pStyle w:val="Heading3"/>
      </w:pPr>
      <w:r>
        <w:t>BFѕQu</w:t>
      </w:r>
      <w:r>
        <w:rPr>
          <w:rFonts w:ascii="Tahoma" w:hAnsi="Tahoma" w:cs="Tahoma"/>
        </w:rPr>
        <w:t>�</w:t>
      </w:r>
      <w:r>
        <w:t>QB1</w:t>
      </w:r>
      <w:r>
        <w:rPr>
          <w:rFonts w:ascii="Tahoma" w:hAnsi="Tahoma" w:cs="Tahoma"/>
        </w:rPr>
        <w:t>�</w:t>
      </w:r>
      <w:r>
        <w:t>0</w:t>
      </w:r>
      <w:r>
        <w:rPr>
          <w:rFonts w:ascii="Tahoma" w:hAnsi="Tahoma" w:cs="Tahoma"/>
        </w:rPr>
        <w:t>�</w:t>
      </w:r>
    </w:p>
    <w:p w14:paraId="5CA59C58" w14:textId="77777777" w:rsidR="0045207C" w:rsidRDefault="0045207C" w:rsidP="007724B4">
      <w:pPr>
        <w:pStyle w:val="Heading3"/>
      </w:pPr>
      <w:r>
        <w:t>J&amp;&amp;</w:t>
      </w:r>
      <w:r>
        <w:rPr>
          <w:rFonts w:ascii="Tahoma" w:hAnsi="Tahoma" w:cs="Tahoma"/>
        </w:rPr>
        <w:t>�</w:t>
      </w:r>
      <w:r>
        <w:t>mb</w:t>
      </w:r>
      <w:r>
        <w:rPr>
          <w:rFonts w:ascii="Tahoma" w:hAnsi="Tahoma" w:cs="Tahoma"/>
        </w:rPr>
        <w:t>�</w:t>
      </w:r>
      <w:r>
        <w:t>2J</w:t>
      </w:r>
      <w:r>
        <w:rPr>
          <w:rFonts w:ascii="Tahoma" w:hAnsi="Tahoma" w:cs="Tahoma"/>
        </w:rPr>
        <w:t>�</w:t>
      </w:r>
      <w:r>
        <w:t>z</w:t>
      </w:r>
      <w:r>
        <w:rPr>
          <w:rFonts w:ascii="Tahoma" w:hAnsi="Tahoma" w:cs="Tahoma"/>
        </w:rPr>
        <w:t>��</w:t>
      </w:r>
      <w:r>
        <w:t>G</w:t>
      </w:r>
      <w:r>
        <w:rPr>
          <w:rFonts w:ascii="Tahoma" w:hAnsi="Tahoma" w:cs="Tahoma"/>
        </w:rPr>
        <w:t>����</w:t>
      </w:r>
      <w:r>
        <w:t>ML9</w:t>
      </w:r>
      <w:r>
        <w:rPr>
          <w:rFonts w:ascii="Tahoma" w:hAnsi="Tahoma" w:cs="Tahoma"/>
        </w:rPr>
        <w:t>�</w:t>
      </w:r>
      <w:r>
        <w:t>k:D</w:t>
      </w:r>
      <w:r>
        <w:rPr>
          <w:rFonts w:ascii="Tahoma" w:hAnsi="Tahoma" w:cs="Tahoma"/>
        </w:rPr>
        <w:t>����</w:t>
      </w:r>
      <w:r>
        <w:t>E</w:t>
      </w:r>
      <w:r>
        <w:rPr>
          <w:rFonts w:ascii="Tahoma" w:hAnsi="Tahoma" w:cs="Tahoma"/>
        </w:rPr>
        <w:t>�</w:t>
      </w:r>
      <w:r>
        <w:t>wå</w:t>
      </w:r>
      <w:r>
        <w:rPr>
          <w:rFonts w:ascii="Tahoma" w:hAnsi="Tahoma" w:cs="Tahoma"/>
        </w:rPr>
        <w:t>�</w:t>
      </w:r>
      <w:r>
        <w:t>wå</w:t>
      </w:r>
      <w:r>
        <w:rPr>
          <w:rFonts w:ascii="Tahoma" w:hAnsi="Tahoma" w:cs="Tahoma"/>
        </w:rPr>
        <w:t>�</w:t>
      </w:r>
      <w:r>
        <w:t>zvF</w:t>
      </w:r>
      <w:r>
        <w:rPr>
          <w:rFonts w:ascii="Tahoma" w:hAnsi="Tahoma" w:cs="Tahoma"/>
        </w:rPr>
        <w:t>��</w:t>
      </w:r>
      <w:r>
        <w:t>I</w:t>
      </w:r>
      <w:r>
        <w:rPr>
          <w:rFonts w:ascii="Tahoma" w:hAnsi="Tahoma" w:cs="Tahoma"/>
        </w:rPr>
        <w:t>�</w:t>
      </w:r>
      <w:r>
        <w:t>f</w:t>
      </w:r>
      <w:r>
        <w:rPr>
          <w:rFonts w:ascii="Tahoma" w:hAnsi="Tahoma" w:cs="Tahoma"/>
        </w:rPr>
        <w:t>���</w:t>
      </w:r>
      <w:r>
        <w:t>(</w:t>
      </w:r>
      <w:r>
        <w:rPr>
          <w:rFonts w:ascii="Tahoma" w:hAnsi="Tahoma" w:cs="Tahoma"/>
        </w:rPr>
        <w:t>��</w:t>
      </w:r>
      <w:r>
        <w:t>Qɛ</w:t>
      </w:r>
      <w:r>
        <w:rPr>
          <w:rFonts w:ascii="Tahoma" w:hAnsi="Tahoma" w:cs="Tahoma"/>
        </w:rPr>
        <w:t>��</w:t>
      </w:r>
      <w:r>
        <w:t>jDh</w:t>
      </w:r>
      <w:r>
        <w:rPr>
          <w:rFonts w:ascii="Tahoma" w:hAnsi="Tahoma" w:cs="Tahoma"/>
        </w:rPr>
        <w:t>���</w:t>
      </w:r>
      <w:r>
        <w:t>BD</w:t>
      </w:r>
      <w:r>
        <w:rPr>
          <w:rFonts w:ascii="Tahoma" w:hAnsi="Tahoma" w:cs="Tahoma"/>
        </w:rPr>
        <w:t>�</w:t>
      </w:r>
      <w:r>
        <w:t>b</w:t>
      </w:r>
      <w:r>
        <w:rPr>
          <w:rFonts w:ascii="Tahoma" w:hAnsi="Tahoma" w:cs="Tahoma"/>
        </w:rPr>
        <w:t>��</w:t>
      </w:r>
      <w:r>
        <w:t>ў</w:t>
      </w:r>
      <w:r>
        <w:rPr>
          <w:rFonts w:ascii="Tahoma" w:hAnsi="Tahoma" w:cs="Tahoma"/>
        </w:rPr>
        <w:t>��</w:t>
      </w:r>
      <w:r>
        <w:t>U</w:t>
      </w:r>
      <w:r>
        <w:rPr>
          <w:rFonts w:ascii="Tahoma" w:hAnsi="Tahoma" w:cs="Tahoma"/>
        </w:rPr>
        <w:t>�</w:t>
      </w:r>
      <w:r>
        <w:rPr>
          <w:rFonts w:ascii="Calibri" w:hAnsi="Calibri" w:cs="Calibri"/>
        </w:rPr>
        <w:t>̌</w:t>
      </w:r>
      <w:r>
        <w:rPr>
          <w:rFonts w:ascii="Tahoma" w:hAnsi="Tahoma" w:cs="Tahoma"/>
        </w:rPr>
        <w:t>��</w:t>
      </w:r>
      <w:r>
        <w:t>B</w:t>
      </w:r>
      <w:r>
        <w:rPr>
          <w:rFonts w:ascii="Tahoma" w:hAnsi="Tahoma" w:cs="Tahoma"/>
        </w:rPr>
        <w:t>�����</w:t>
      </w:r>
      <w:r>
        <w:t>))</w:t>
      </w:r>
    </w:p>
    <w:p w14:paraId="586BC6E4" w14:textId="77777777" w:rsidR="0045207C" w:rsidRDefault="0045207C" w:rsidP="007724B4">
      <w:pPr>
        <w:pStyle w:val="Heading3"/>
      </w:pPr>
      <w:r>
        <w:t>Y</w:t>
      </w:r>
      <w:r>
        <w:rPr>
          <w:rFonts w:ascii="Tahoma" w:hAnsi="Tahoma" w:cs="Tahoma"/>
        </w:rPr>
        <w:t>��</w:t>
      </w:r>
      <w:r>
        <w:t>&gt;</w:t>
      </w:r>
      <w:r>
        <w:rPr>
          <w:rFonts w:ascii="Tahoma" w:hAnsi="Tahoma" w:cs="Tahoma"/>
        </w:rPr>
        <w:t>�</w:t>
      </w:r>
      <w:r>
        <w:t>ötx</w:t>
      </w:r>
      <w:r>
        <w:rPr>
          <w:rFonts w:ascii="Tahoma" w:hAnsi="Tahoma" w:cs="Tahoma"/>
        </w:rPr>
        <w:t>���</w:t>
      </w:r>
      <w:r>
        <w:t>#</w:t>
      </w:r>
      <w:r>
        <w:rPr>
          <w:rFonts w:ascii="Tahoma" w:hAnsi="Tahoma" w:cs="Tahoma"/>
        </w:rPr>
        <w:t>�</w:t>
      </w:r>
      <w:r>
        <w:t>:</w:t>
      </w:r>
      <w:r>
        <w:rPr>
          <w:rFonts w:ascii="Tahoma" w:hAnsi="Tahoma" w:cs="Tahoma"/>
        </w:rPr>
        <w:t>�</w:t>
      </w:r>
      <w:r>
        <w:t>É</w:t>
      </w:r>
      <w:r>
        <w:rPr>
          <w:rFonts w:ascii="Tahoma" w:hAnsi="Tahoma" w:cs="Tahoma"/>
        </w:rPr>
        <w:t>�</w:t>
      </w:r>
      <w:r>
        <w:t>ÅE</w:t>
      </w:r>
      <w:r>
        <w:rPr>
          <w:rFonts w:ascii="Tahoma" w:hAnsi="Tahoma" w:cs="Tahoma"/>
        </w:rPr>
        <w:t>��</w:t>
      </w:r>
      <w:r>
        <w:t>*</w:t>
      </w:r>
      <w:r>
        <w:rPr>
          <w:rFonts w:ascii="Tahoma" w:hAnsi="Tahoma" w:cs="Tahoma"/>
        </w:rPr>
        <w:t>�</w:t>
      </w:r>
      <w:r>
        <w:t>/</w:t>
      </w:r>
      <w:r>
        <w:rPr>
          <w:rFonts w:ascii="Tahoma" w:hAnsi="Tahoma" w:cs="Tahoma"/>
        </w:rPr>
        <w:t>��</w:t>
      </w:r>
      <w:r>
        <w:t>h</w:t>
      </w:r>
    </w:p>
    <w:p w14:paraId="39B9FA63" w14:textId="77777777" w:rsidR="0045207C" w:rsidRDefault="0045207C" w:rsidP="007724B4">
      <w:pPr>
        <w:pStyle w:val="Heading3"/>
      </w:pPr>
      <w:r>
        <w:t>S</w:t>
      </w:r>
      <w:r>
        <w:rPr>
          <w:rFonts w:ascii="Tahoma" w:hAnsi="Tahoma" w:cs="Tahoma"/>
        </w:rPr>
        <w:t>����</w:t>
      </w:r>
      <w:r>
        <w:t>3</w:t>
      </w:r>
      <w:r>
        <w:rPr>
          <w:rFonts w:hint="cs"/>
        </w:rPr>
        <w:t>ی</w:t>
      </w:r>
      <w:r>
        <w:rPr>
          <w:rFonts w:ascii="Tahoma" w:hAnsi="Tahoma" w:cs="Tahoma"/>
        </w:rPr>
        <w:t>�</w:t>
      </w:r>
      <w:r>
        <w:t>)</w:t>
      </w:r>
      <w:r>
        <w:rPr>
          <w:rFonts w:ascii="Tahoma" w:hAnsi="Tahoma" w:cs="Tahoma"/>
        </w:rPr>
        <w:t>��</w:t>
      </w:r>
      <w:r>
        <w:t>;</w:t>
      </w:r>
      <w:r>
        <w:rPr>
          <w:rFonts w:ascii="Tahoma" w:hAnsi="Tahoma" w:cs="Tahoma"/>
        </w:rPr>
        <w:t>�</w:t>
      </w:r>
      <w:r>
        <w:t>&amp;è</w:t>
      </w:r>
      <w:r>
        <w:rPr>
          <w:rFonts w:ascii="Tahoma" w:hAnsi="Tahoma" w:cs="Tahoma"/>
        </w:rPr>
        <w:t>�</w:t>
      </w:r>
      <w:r>
        <w:t>Ü</w:t>
      </w:r>
      <w:r>
        <w:rPr>
          <w:rFonts w:ascii="Tahoma" w:hAnsi="Tahoma" w:cs="Tahoma"/>
        </w:rPr>
        <w:t>�����</w:t>
      </w:r>
      <w:r>
        <w:t>W</w:t>
      </w:r>
      <w:r>
        <w:rPr>
          <w:rFonts w:ascii="Tahoma" w:hAnsi="Tahoma" w:cs="Tahoma"/>
        </w:rPr>
        <w:t>��</w:t>
      </w:r>
    </w:p>
    <w:p w14:paraId="2EC76E79" w14:textId="77777777" w:rsidR="0045207C" w:rsidRDefault="0045207C" w:rsidP="007724B4">
      <w:pPr>
        <w:pStyle w:val="Heading3"/>
      </w:pPr>
      <w:r>
        <w:rPr>
          <w:rFonts w:ascii="Tahoma" w:hAnsi="Tahoma" w:cs="Tahoma"/>
        </w:rPr>
        <w:t>�</w:t>
      </w:r>
      <w:r>
        <w:t>nq%%</w:t>
      </w:r>
      <w:r>
        <w:rPr>
          <w:rFonts w:ascii="Tahoma" w:hAnsi="Tahoma" w:cs="Tahoma"/>
        </w:rPr>
        <w:t>���</w:t>
      </w:r>
      <w:r>
        <w:t>D</w:t>
      </w:r>
      <w:r>
        <w:rPr>
          <w:rFonts w:ascii="Tahoma" w:hAnsi="Tahoma" w:cs="Tahoma"/>
        </w:rPr>
        <w:t>�</w:t>
      </w:r>
      <w:r>
        <w:t>3</w:t>
      </w:r>
      <w:r>
        <w:rPr>
          <w:rFonts w:ascii="Tahoma" w:hAnsi="Tahoma" w:cs="Tahoma"/>
        </w:rPr>
        <w:t>��</w:t>
      </w:r>
      <w:r>
        <w:t>R</w:t>
      </w:r>
      <w:r>
        <w:rPr>
          <w:rFonts w:ascii="Tahoma" w:hAnsi="Tahoma" w:cs="Tahoma"/>
        </w:rPr>
        <w:t>��</w:t>
      </w:r>
      <w:r>
        <w:t>*ü</w:t>
      </w:r>
      <w:r>
        <w:rPr>
          <w:rFonts w:ascii="Tahoma" w:hAnsi="Tahoma" w:cs="Tahoma"/>
        </w:rPr>
        <w:t>���</w:t>
      </w:r>
      <w:r>
        <w:t>5K p</w:t>
      </w:r>
      <w:r>
        <w:rPr>
          <w:rFonts w:ascii="Tahoma" w:hAnsi="Tahoma" w:cs="Tahoma"/>
        </w:rPr>
        <w:t>��</w:t>
      </w:r>
      <w:r>
        <w:t>7pa</w:t>
      </w:r>
      <w:r>
        <w:rPr>
          <w:rFonts w:ascii="Tahoma" w:hAnsi="Tahoma" w:cs="Tahoma"/>
        </w:rPr>
        <w:t>�</w:t>
      </w:r>
      <w:r>
        <w:t>C</w:t>
      </w:r>
      <w:r>
        <w:rPr>
          <w:rFonts w:ascii="Tahoma" w:hAnsi="Tahoma" w:cs="Tahoma"/>
        </w:rPr>
        <w:t>�</w:t>
      </w:r>
      <w:r>
        <w:t>_&gt;</w:t>
      </w:r>
      <w:r>
        <w:rPr>
          <w:rFonts w:ascii="Tahoma" w:hAnsi="Tahoma" w:cs="Tahoma"/>
        </w:rPr>
        <w:t>����</w:t>
      </w:r>
      <w:r>
        <w:t>1</w:t>
      </w:r>
      <w:r>
        <w:rPr>
          <w:rFonts w:ascii="Tahoma" w:hAnsi="Tahoma" w:cs="Tahoma"/>
        </w:rPr>
        <w:t>�</w:t>
      </w:r>
      <w:r>
        <w:t>:!S</w:t>
      </w:r>
      <w:r>
        <w:rPr>
          <w:rFonts w:ascii="Tahoma" w:hAnsi="Tahoma" w:cs="Tahoma"/>
        </w:rPr>
        <w:t>��</w:t>
      </w:r>
      <w:r>
        <w:t>b</w:t>
      </w:r>
      <w:r>
        <w:rPr>
          <w:rFonts w:ascii="Tahoma" w:hAnsi="Tahoma" w:cs="Tahoma"/>
        </w:rPr>
        <w:t>�</w:t>
      </w:r>
      <w:r>
        <w:t>:</w:t>
      </w:r>
      <w:r>
        <w:rPr>
          <w:rFonts w:ascii="Tahoma" w:hAnsi="Tahoma" w:cs="Tahoma"/>
        </w:rPr>
        <w:t>�����</w:t>
      </w:r>
      <w:r>
        <w:t>8sf</w:t>
      </w:r>
      <w:r>
        <w:rPr>
          <w:rFonts w:ascii="Tahoma" w:hAnsi="Tahoma" w:cs="Tahoma"/>
        </w:rPr>
        <w:t>�</w:t>
      </w:r>
      <w:r>
        <w:t>d</w:t>
      </w:r>
      <w:r>
        <w:rPr>
          <w:rFonts w:ascii="Tahoma" w:hAnsi="Tahoma" w:cs="Tahoma"/>
        </w:rPr>
        <w:t>�</w:t>
      </w:r>
      <w:r>
        <w:t>TÜ</w:t>
      </w:r>
      <w:r>
        <w:rPr>
          <w:rFonts w:ascii="Tahoma" w:hAnsi="Tahoma" w:cs="Tahoma"/>
        </w:rPr>
        <w:t>��</w:t>
      </w:r>
      <w:r>
        <w:t>s</w:t>
      </w:r>
      <w:r>
        <w:rPr>
          <w:rFonts w:ascii="Tahoma" w:hAnsi="Tahoma" w:cs="Tahoma"/>
        </w:rPr>
        <w:t>�</w:t>
      </w:r>
      <w:r>
        <w:t>b</w:t>
      </w:r>
    </w:p>
    <w:p w14:paraId="33E5EEE0" w14:textId="77777777" w:rsidR="0045207C" w:rsidRDefault="0045207C" w:rsidP="007724B4">
      <w:pPr>
        <w:pStyle w:val="Heading3"/>
      </w:pPr>
      <w:r>
        <w:t>ӌRö</w:t>
      </w:r>
      <w:r>
        <w:rPr>
          <w:rFonts w:ascii="Tahoma" w:hAnsi="Tahoma" w:cs="Tahoma"/>
        </w:rPr>
        <w:t>�</w:t>
      </w:r>
      <w:r>
        <w:t>v</w:t>
      </w:r>
      <w:r>
        <w:rPr>
          <w:rFonts w:ascii="Tahoma" w:hAnsi="Tahoma" w:cs="Tahoma"/>
        </w:rPr>
        <w:t>�</w:t>
      </w:r>
      <w:r>
        <w:t>QéC</w:t>
      </w:r>
      <w:r>
        <w:rPr>
          <w:rFonts w:ascii="Tahoma" w:hAnsi="Tahoma" w:cs="Tahoma"/>
        </w:rPr>
        <w:t>��</w:t>
      </w:r>
      <w:r>
        <w:t>m</w:t>
      </w:r>
      <w:r>
        <w:rPr>
          <w:rFonts w:ascii="Tahoma" w:hAnsi="Tahoma" w:cs="Tahoma"/>
        </w:rPr>
        <w:t>�</w:t>
      </w:r>
      <w:r>
        <w:t>F</w:t>
      </w:r>
      <w:r>
        <w:rPr>
          <w:rFonts w:ascii="Tahoma" w:hAnsi="Tahoma" w:cs="Tahoma"/>
        </w:rPr>
        <w:t>�</w:t>
      </w:r>
      <w:r>
        <w:t>61</w:t>
      </w:r>
      <w:r>
        <w:rPr>
          <w:rFonts w:ascii="Tahoma" w:hAnsi="Tahoma" w:cs="Tahoma"/>
        </w:rPr>
        <w:t>���</w:t>
      </w:r>
      <w:r>
        <w:t>N</w:t>
      </w:r>
      <w:r>
        <w:rPr>
          <w:rFonts w:ascii="Tahoma" w:hAnsi="Tahoma" w:cs="Tahoma"/>
        </w:rPr>
        <w:t>�</w:t>
      </w:r>
      <w:r>
        <w:t>-</w:t>
      </w:r>
      <w:r>
        <w:rPr>
          <w:rFonts w:ascii="Tahoma" w:hAnsi="Tahoma" w:cs="Tahoma"/>
        </w:rPr>
        <w:t>��</w:t>
      </w:r>
      <w:r>
        <w:t>P%fT</w:t>
      </w:r>
      <w:r>
        <w:rPr>
          <w:rFonts w:ascii="Tahoma" w:hAnsi="Tahoma" w:cs="Tahoma"/>
        </w:rPr>
        <w:t>�</w:t>
      </w:r>
      <w:r>
        <w:t>d</w:t>
      </w:r>
      <w:r>
        <w:rPr>
          <w:rFonts w:ascii="Tahoma" w:hAnsi="Tahoma" w:cs="Tahoma"/>
        </w:rPr>
        <w:t>��</w:t>
      </w:r>
      <w:r>
        <w:t>:      ԫüéå</w:t>
      </w:r>
      <w:r>
        <w:rPr>
          <w:rFonts w:ascii="Tahoma" w:hAnsi="Tahoma" w:cs="Tahoma"/>
        </w:rPr>
        <w:t>�</w:t>
      </w:r>
      <w:r>
        <w:t>F#G</w:t>
      </w:r>
      <w:r>
        <w:rPr>
          <w:rFonts w:ascii="Tahoma" w:hAnsi="Tahoma" w:cs="Tahoma"/>
        </w:rPr>
        <w:t>��</w:t>
      </w:r>
      <w:r>
        <w:t>Qu</w:t>
      </w:r>
      <w:r>
        <w:rPr>
          <w:rFonts w:ascii="Tahoma" w:hAnsi="Tahoma" w:cs="Tahoma"/>
        </w:rPr>
        <w:t>�</w:t>
      </w:r>
      <w:r>
        <w:t>ě</w:t>
      </w:r>
      <w:r>
        <w:rPr>
          <w:rFonts w:ascii="MV Boli" w:hAnsi="MV Boli" w:cs="MV Boli"/>
        </w:rPr>
        <w:t>އ</w:t>
      </w:r>
      <w:r>
        <w:t>'</w:t>
      </w:r>
      <w:r>
        <w:rPr>
          <w:rFonts w:ascii="Tahoma" w:hAnsi="Tahoma" w:cs="Tahoma"/>
        </w:rPr>
        <w:t>�</w:t>
      </w:r>
      <w:r>
        <w:t>=</w:t>
      </w:r>
      <w:r>
        <w:rPr>
          <w:rFonts w:ascii="Tahoma" w:hAnsi="Tahoma" w:cs="Tahoma"/>
        </w:rPr>
        <w:t>��</w:t>
      </w:r>
      <w:r>
        <w:t>J,</w:t>
      </w:r>
      <w:r>
        <w:rPr>
          <w:rFonts w:ascii="Tahoma" w:hAnsi="Tahoma" w:cs="Tahoma"/>
        </w:rPr>
        <w:t>����</w:t>
      </w:r>
      <w:r>
        <w:t>u</w:t>
      </w:r>
      <w:r>
        <w:rPr>
          <w:rFonts w:ascii="Tahoma" w:hAnsi="Tahoma" w:cs="Tahoma"/>
        </w:rPr>
        <w:t>�</w:t>
      </w:r>
      <w:r>
        <w:t>2</w:t>
      </w:r>
      <w:r>
        <w:rPr>
          <w:rFonts w:ascii="Tahoma" w:hAnsi="Tahoma" w:cs="Tahoma"/>
        </w:rPr>
        <w:t>��</w:t>
      </w:r>
      <w:r>
        <w:t>=ö</w:t>
      </w:r>
      <w:r>
        <w:rPr>
          <w:rFonts w:ascii="Tahoma" w:hAnsi="Tahoma" w:cs="Tahoma"/>
        </w:rPr>
        <w:t>���</w:t>
      </w:r>
      <w:r>
        <w:t>w</w:t>
      </w:r>
      <w:r>
        <w:rPr>
          <w:rFonts w:ascii="Tahoma" w:hAnsi="Tahoma" w:cs="Tahoma"/>
        </w:rPr>
        <w:t>��</w:t>
      </w:r>
      <w:r>
        <w:t>;</w:t>
      </w:r>
      <w:r>
        <w:rPr>
          <w:rFonts w:ascii="Tahoma" w:hAnsi="Tahoma" w:cs="Tahoma"/>
        </w:rPr>
        <w:t>�</w:t>
      </w:r>
      <w:r>
        <w:t>:</w:t>
      </w:r>
      <w:r>
        <w:rPr>
          <w:rFonts w:ascii="Tahoma" w:hAnsi="Tahoma" w:cs="Tahoma"/>
        </w:rPr>
        <w:t>�</w:t>
      </w:r>
      <w:r>
        <w:t>?9</w:t>
      </w:r>
      <w:r>
        <w:rPr>
          <w:rFonts w:ascii="Tahoma" w:hAnsi="Tahoma" w:cs="Tahoma"/>
        </w:rPr>
        <w:t>��</w:t>
      </w:r>
      <w:r>
        <w:t>;</w:t>
      </w:r>
      <w:r>
        <w:rPr>
          <w:rFonts w:ascii="Tahoma" w:hAnsi="Tahoma" w:cs="Tahoma"/>
        </w:rPr>
        <w:t>�</w:t>
      </w:r>
      <w:r>
        <w:t>9</w:t>
      </w:r>
      <w:r>
        <w:rPr>
          <w:rFonts w:ascii="Tahoma" w:hAnsi="Tahoma" w:cs="Tahoma"/>
        </w:rPr>
        <w:t>�</w:t>
      </w:r>
      <w:r>
        <w:t>e</w:t>
      </w:r>
      <w:r>
        <w:rPr>
          <w:rFonts w:ascii="Tahoma" w:hAnsi="Tahoma" w:cs="Tahoma"/>
        </w:rPr>
        <w:t>��</w:t>
      </w:r>
      <w:r>
        <w:t>{+`</w:t>
      </w:r>
      <w:r>
        <w:rPr>
          <w:rFonts w:ascii="Tahoma" w:hAnsi="Tahoma" w:cs="Tahoma"/>
        </w:rPr>
        <w:t>�</w:t>
      </w:r>
      <w:r>
        <w:t>j3)qiUdF</w:t>
      </w:r>
      <w:r>
        <w:rPr>
          <w:rFonts w:ascii="Tahoma" w:hAnsi="Tahoma" w:cs="Tahoma"/>
        </w:rPr>
        <w:t>��</w:t>
      </w:r>
      <w:r>
        <w:t>u</w:t>
      </w:r>
      <w:r>
        <w:rPr>
          <w:rFonts w:ascii="Tahoma" w:hAnsi="Tahoma" w:cs="Tahoma"/>
        </w:rPr>
        <w:t>�</w:t>
      </w:r>
      <w:r>
        <w:t>W</w:t>
      </w:r>
      <w:r>
        <w:rPr>
          <w:rFonts w:ascii="Tahoma" w:hAnsi="Tahoma" w:cs="Tahoma"/>
        </w:rPr>
        <w:t>�</w:t>
      </w:r>
      <w:r>
        <w:t>W</w:t>
      </w:r>
      <w:r>
        <w:rPr>
          <w:rFonts w:ascii="Tahoma" w:hAnsi="Tahoma" w:cs="Tahoma"/>
        </w:rPr>
        <w:t>�</w:t>
      </w:r>
      <w:r>
        <w:t>X{</w:t>
      </w:r>
      <w:r>
        <w:rPr>
          <w:rFonts w:ascii="Tahoma" w:hAnsi="Tahoma" w:cs="Tahoma"/>
        </w:rPr>
        <w:t>���</w:t>
      </w:r>
      <w:r>
        <w:t>v</w:t>
      </w:r>
      <w:r>
        <w:rPr>
          <w:rFonts w:ascii="Tahoma" w:hAnsi="Tahoma" w:cs="Tahoma"/>
        </w:rPr>
        <w:t>�</w:t>
      </w:r>
      <w:r>
        <w:t xml:space="preserve">Vu     </w:t>
      </w:r>
      <w:r>
        <w:rPr>
          <w:rFonts w:ascii="Tahoma" w:hAnsi="Tahoma" w:cs="Tahoma"/>
        </w:rPr>
        <w:t>�</w:t>
      </w:r>
      <w:r>
        <w:t>ο</w:t>
      </w:r>
      <w:r>
        <w:rPr>
          <w:rFonts w:ascii="Tahoma" w:hAnsi="Tahoma" w:cs="Tahoma"/>
        </w:rPr>
        <w:t>�</w:t>
      </w:r>
      <w:r>
        <w:t>RebB.</w:t>
      </w:r>
      <w:r>
        <w:rPr>
          <w:rFonts w:ascii="Tahoma" w:hAnsi="Tahoma" w:cs="Tahoma"/>
        </w:rPr>
        <w:t>���</w:t>
      </w:r>
      <w:r>
        <w:t>r</w:t>
      </w:r>
      <w:r>
        <w:rPr>
          <w:rFonts w:ascii="Tahoma" w:hAnsi="Tahoma" w:cs="Tahoma"/>
        </w:rPr>
        <w:t>�</w:t>
      </w:r>
      <w:r>
        <w:t>V</w:t>
      </w:r>
      <w:r>
        <w:rPr>
          <w:rFonts w:ascii="MS Gothic" w:eastAsia="MS Gothic" w:hAnsi="MS Gothic" w:cs="MS Gothic" w:hint="eastAsia"/>
        </w:rPr>
        <w:t>濊</w:t>
      </w:r>
      <w:r>
        <w:t>}</w:t>
      </w:r>
      <w:r>
        <w:rPr>
          <w:rFonts w:ascii="Tahoma" w:hAnsi="Tahoma" w:cs="Tahoma"/>
        </w:rPr>
        <w:t>�</w:t>
      </w:r>
      <w:r>
        <w:t>T9</w:t>
      </w:r>
      <w:r>
        <w:rPr>
          <w:rFonts w:ascii="Tahoma" w:hAnsi="Tahoma" w:cs="Tahoma"/>
        </w:rPr>
        <w:t>��</w:t>
      </w:r>
      <w:r>
        <w:rPr>
          <w:rFonts w:ascii="Malgun Gothic" w:eastAsia="Malgun Gothic" w:hAnsi="Malgun Gothic" w:cs="Malgun Gothic" w:hint="eastAsia"/>
        </w:rPr>
        <w:t>㔌</w:t>
      </w:r>
      <w:r>
        <w:t>v</w:t>
      </w:r>
      <w:r>
        <w:rPr>
          <w:rFonts w:ascii="Tahoma" w:hAnsi="Tahoma" w:cs="Tahoma"/>
        </w:rPr>
        <w:t>���</w:t>
      </w:r>
      <w:r>
        <w:t>b</w:t>
      </w:r>
      <w:r>
        <w:rPr>
          <w:rFonts w:ascii="Tahoma" w:hAnsi="Tahoma" w:cs="Tahoma"/>
        </w:rPr>
        <w:t>�</w:t>
      </w:r>
      <w:r>
        <w:t>ۛ'        2U(k%</w:t>
      </w:r>
      <w:r>
        <w:rPr>
          <w:rFonts w:ascii="Tahoma" w:hAnsi="Tahoma" w:cs="Tahoma"/>
        </w:rPr>
        <w:t>��</w:t>
      </w:r>
      <w:r>
        <w:t>ZN</w:t>
      </w:r>
      <w:r>
        <w:rPr>
          <w:rFonts w:ascii="Tahoma" w:hAnsi="Tahoma" w:cs="Tahoma"/>
        </w:rPr>
        <w:t>���</w:t>
      </w:r>
      <w:r>
        <w:t>*</w:t>
      </w:r>
      <w:r>
        <w:rPr>
          <w:rFonts w:ascii="Tahoma" w:hAnsi="Tahoma" w:cs="Tahoma"/>
        </w:rPr>
        <w:t>�����</w:t>
      </w:r>
      <w:r>
        <w:t>Jʨ</w:t>
      </w:r>
      <w:r>
        <w:rPr>
          <w:rFonts w:ascii="Tahoma" w:hAnsi="Tahoma" w:cs="Tahoma"/>
        </w:rPr>
        <w:t>�</w:t>
      </w:r>
      <w:r>
        <w:t>ɨ+b</w:t>
      </w:r>
      <w:r>
        <w:rPr>
          <w:rFonts w:ascii="Tahoma" w:hAnsi="Tahoma" w:cs="Tahoma"/>
        </w:rPr>
        <w:t>�</w:t>
      </w:r>
      <w:r>
        <w:t>\</w:t>
      </w:r>
      <w:r>
        <w:rPr>
          <w:rFonts w:ascii="Tahoma" w:hAnsi="Tahoma" w:cs="Tahoma"/>
        </w:rPr>
        <w:t>�</w:t>
      </w:r>
      <w:r>
        <w:t>;czg</w:t>
      </w:r>
      <w:r>
        <w:rPr>
          <w:rFonts w:ascii="Tahoma" w:hAnsi="Tahoma" w:cs="Tahoma"/>
        </w:rPr>
        <w:t>����</w:t>
      </w:r>
      <w:r>
        <w:t>'8#</w:t>
      </w:r>
      <w:r>
        <w:rPr>
          <w:rFonts w:ascii="Tahoma" w:hAnsi="Tahoma" w:cs="Tahoma"/>
        </w:rPr>
        <w:t>������</w:t>
      </w:r>
      <w:r>
        <w:t>kz</w:t>
      </w:r>
      <w:r>
        <w:rPr>
          <w:rFonts w:ascii="Tahoma" w:hAnsi="Tahoma" w:cs="Tahoma"/>
        </w:rPr>
        <w:t>�</w:t>
      </w:r>
      <w:r>
        <w:t>=</w:t>
      </w:r>
      <w:r>
        <w:rPr>
          <w:rFonts w:ascii="Tahoma" w:hAnsi="Tahoma" w:cs="Tahoma"/>
        </w:rPr>
        <w:t>�����</w:t>
      </w:r>
      <w:r>
        <w:t>M</w:t>
      </w:r>
      <w:r>
        <w:rPr>
          <w:rFonts w:ascii="Tahoma" w:hAnsi="Tahoma" w:cs="Tahoma"/>
        </w:rPr>
        <w:t>�</w:t>
      </w:r>
      <w:r>
        <w:t>I</w:t>
      </w:r>
      <w:r>
        <w:rPr>
          <w:rFonts w:ascii="Tahoma" w:hAnsi="Tahoma" w:cs="Tahoma"/>
        </w:rPr>
        <w:t>���⸮</w:t>
      </w:r>
      <w:r>
        <w:t>'</w:t>
      </w:r>
      <w:r>
        <w:rPr>
          <w:rFonts w:ascii="Tahoma" w:hAnsi="Tahoma" w:cs="Tahoma"/>
        </w:rPr>
        <w:t>���</w:t>
      </w:r>
      <w:r>
        <w:t>|k</w:t>
      </w:r>
      <w:r>
        <w:rPr>
          <w:rFonts w:ascii="Tahoma" w:hAnsi="Tahoma" w:cs="Tahoma"/>
        </w:rPr>
        <w:t>��</w:t>
      </w:r>
      <w:r>
        <w:t>@</w:t>
      </w:r>
      <w:r>
        <w:rPr>
          <w:rFonts w:ascii="Tahoma" w:hAnsi="Tahoma" w:cs="Tahoma"/>
        </w:rPr>
        <w:t>�</w:t>
      </w:r>
      <w:r>
        <w:t>gq</w:t>
      </w:r>
      <w:r>
        <w:rPr>
          <w:rFonts w:ascii="Tahoma" w:hAnsi="Tahoma" w:cs="Tahoma"/>
        </w:rPr>
        <w:t>�</w:t>
      </w:r>
      <w:r>
        <w:t>Q</w:t>
      </w:r>
      <w:r>
        <w:rPr>
          <w:rFonts w:ascii="Tahoma" w:hAnsi="Tahoma" w:cs="Tahoma"/>
        </w:rPr>
        <w:t>�</w:t>
      </w:r>
      <w:r>
        <w:t>U/</w:t>
      </w:r>
      <w:r>
        <w:rPr>
          <w:rFonts w:ascii="Tahoma" w:hAnsi="Tahoma" w:cs="Tahoma"/>
        </w:rPr>
        <w:t>���</w:t>
      </w:r>
      <w:r>
        <w:t>~qi&amp;,s</w:t>
      </w:r>
      <w:r>
        <w:rPr>
          <w:rFonts w:ascii="Tahoma" w:hAnsi="Tahoma" w:cs="Tahoma"/>
        </w:rPr>
        <w:t>�⸮</w:t>
      </w:r>
      <w:r>
        <w:rPr>
          <w:rFonts w:hint="cs"/>
        </w:rPr>
        <w:t>ۀ</w:t>
      </w:r>
      <w:r>
        <w:rPr>
          <w:rFonts w:ascii="Tahoma" w:hAnsi="Tahoma" w:cs="Tahoma"/>
        </w:rPr>
        <w:t>�</w:t>
      </w:r>
      <w:r>
        <w:rPr>
          <w:rFonts w:hint="eastAsia"/>
        </w:rPr>
        <w:t>ū</w:t>
      </w:r>
      <w:r>
        <w:t>"</w:t>
      </w:r>
    </w:p>
    <w:p w14:paraId="1709D5D4" w14:textId="77777777" w:rsidR="0045207C" w:rsidRDefault="0045207C" w:rsidP="007724B4">
      <w:pPr>
        <w:pStyle w:val="Heading3"/>
      </w:pPr>
      <w:r>
        <w:rPr>
          <w:rFonts w:ascii="Tahoma" w:hAnsi="Tahoma" w:cs="Tahoma"/>
        </w:rPr>
        <w:t>�</w:t>
      </w:r>
      <w:r>
        <w:t>N</w:t>
      </w:r>
      <w:r>
        <w:rPr>
          <w:rFonts w:ascii="Tahoma" w:hAnsi="Tahoma" w:cs="Tahoma"/>
        </w:rPr>
        <w:t>�</w:t>
      </w:r>
      <w:r>
        <w:t>åt</w:t>
      </w:r>
      <w:r>
        <w:rPr>
          <w:rFonts w:ascii="Tahoma" w:hAnsi="Tahoma" w:cs="Tahoma"/>
        </w:rPr>
        <w:t>������</w:t>
      </w:r>
      <w:r>
        <w:t>ä7D</w:t>
      </w:r>
      <w:r>
        <w:rPr>
          <w:rFonts w:ascii="Tahoma" w:hAnsi="Tahoma" w:cs="Tahoma"/>
        </w:rPr>
        <w:t>��</w:t>
      </w:r>
      <w:r>
        <w:t>hJG</w:t>
      </w:r>
      <w:r>
        <w:rPr>
          <w:rFonts w:ascii="Tahoma" w:hAnsi="Tahoma" w:cs="Tahoma"/>
        </w:rPr>
        <w:t>��</w:t>
      </w:r>
      <w:r>
        <w:t>E</w:t>
      </w:r>
      <w:r>
        <w:rPr>
          <w:rFonts w:ascii="Tahoma" w:hAnsi="Tahoma" w:cs="Tahoma"/>
        </w:rPr>
        <w:t>��</w:t>
      </w:r>
      <w:r>
        <w:t>e</w:t>
      </w:r>
      <w:r>
        <w:rPr>
          <w:rFonts w:ascii="Tahoma" w:hAnsi="Tahoma" w:cs="Tahoma"/>
        </w:rPr>
        <w:t>��</w:t>
      </w:r>
      <w:r>
        <w:t>j+?és</w:t>
      </w:r>
      <w:r>
        <w:rPr>
          <w:rFonts w:ascii="Tahoma" w:hAnsi="Tahoma" w:cs="Tahoma"/>
        </w:rPr>
        <w:t>�</w:t>
      </w:r>
    </w:p>
    <w:p w14:paraId="6F5CE04F" w14:textId="77777777" w:rsidR="0045207C" w:rsidRDefault="0045207C" w:rsidP="007724B4">
      <w:pPr>
        <w:pStyle w:val="Heading3"/>
      </w:pPr>
      <w:r>
        <w:rPr>
          <w:rFonts w:ascii="Tahoma" w:hAnsi="Tahoma" w:cs="Tahoma"/>
        </w:rPr>
        <w:t>�</w:t>
      </w:r>
      <w:r>
        <w:t>Z</w:t>
      </w:r>
      <w:r>
        <w:rPr>
          <w:rFonts w:ascii="Tahoma" w:hAnsi="Tahoma" w:cs="Tahoma"/>
        </w:rPr>
        <w:t>��</w:t>
      </w:r>
      <w:r>
        <w:t>g</w:t>
      </w:r>
      <w:r>
        <w:rPr>
          <w:rFonts w:ascii="Tahoma" w:hAnsi="Tahoma" w:cs="Tahoma"/>
        </w:rPr>
        <w:t>�</w:t>
      </w:r>
      <w:r>
        <w:t>É</w:t>
      </w:r>
      <w:r>
        <w:rPr>
          <w:rFonts w:ascii="Tahoma" w:hAnsi="Tahoma" w:cs="Tahoma"/>
        </w:rPr>
        <w:t>��</w:t>
      </w:r>
      <w:r>
        <w:t>j=</w:t>
      </w:r>
      <w:r>
        <w:rPr>
          <w:rFonts w:ascii="Tahoma" w:hAnsi="Tahoma" w:cs="Tahoma"/>
        </w:rPr>
        <w:t>�</w:t>
      </w:r>
      <w:r>
        <w:t xml:space="preserve">    E</w:t>
      </w:r>
      <w:r>
        <w:rPr>
          <w:rFonts w:ascii="Tahoma" w:hAnsi="Tahoma" w:cs="Tahoma"/>
        </w:rPr>
        <w:t>��</w:t>
      </w:r>
      <w:r>
        <w:t>OP</w:t>
      </w:r>
      <w:r>
        <w:rPr>
          <w:rFonts w:ascii="Tahoma" w:hAnsi="Tahoma" w:cs="Tahoma"/>
        </w:rPr>
        <w:t>��</w:t>
      </w:r>
      <w:r>
        <w:t>Ü</w:t>
      </w:r>
      <w:r>
        <w:rPr>
          <w:rFonts w:ascii="Tahoma" w:hAnsi="Tahoma" w:cs="Tahoma"/>
        </w:rPr>
        <w:t>��</w:t>
      </w:r>
      <w:r>
        <w:t>o</w:t>
      </w:r>
      <w:r>
        <w:rPr>
          <w:rFonts w:ascii="Tahoma" w:hAnsi="Tahoma" w:cs="Tahoma"/>
        </w:rPr>
        <w:t>��</w:t>
      </w:r>
      <w:r>
        <w:t>jE=</w:t>
      </w:r>
      <w:r>
        <w:rPr>
          <w:rFonts w:ascii="Tahoma" w:hAnsi="Tahoma" w:cs="Tahoma"/>
        </w:rPr>
        <w:t>���</w:t>
      </w:r>
      <w:r>
        <w:t>U</w:t>
      </w:r>
      <w:r>
        <w:rPr>
          <w:rFonts w:ascii="Tahoma" w:hAnsi="Tahoma" w:cs="Tahoma"/>
        </w:rPr>
        <w:t>��</w:t>
      </w:r>
      <w:r>
        <w:t>9</w:t>
      </w:r>
      <w:r>
        <w:rPr>
          <w:rFonts w:ascii="Tahoma" w:hAnsi="Tahoma" w:cs="Tahoma"/>
        </w:rPr>
        <w:t>����</w:t>
      </w:r>
    </w:p>
    <w:p w14:paraId="59161CAD" w14:textId="77777777" w:rsidR="0045207C" w:rsidRDefault="0045207C" w:rsidP="007724B4">
      <w:pPr>
        <w:pStyle w:val="Heading3"/>
      </w:pPr>
      <w:r>
        <w:t>-w</w:t>
      </w:r>
      <w:r>
        <w:rPr>
          <w:rFonts w:ascii="Tahoma" w:hAnsi="Tahoma" w:cs="Tahoma"/>
        </w:rPr>
        <w:t>��</w:t>
      </w:r>
      <w:r>
        <w:t>j</w:t>
      </w:r>
      <w:r>
        <w:rPr>
          <w:rFonts w:ascii="Tahoma" w:hAnsi="Tahoma" w:cs="Tahoma"/>
        </w:rPr>
        <w:t>�</w:t>
      </w:r>
      <w:r>
        <w:t>1</w:t>
      </w:r>
      <w:r>
        <w:rPr>
          <w:rFonts w:ascii="Tahoma" w:hAnsi="Tahoma" w:cs="Tahoma"/>
        </w:rPr>
        <w:t>�</w:t>
      </w:r>
      <w:r>
        <w:t>1</w:t>
      </w:r>
      <w:r>
        <w:rPr>
          <w:rFonts w:ascii="Tahoma" w:hAnsi="Tahoma" w:cs="Tahoma"/>
        </w:rPr>
        <w:t>��</w:t>
      </w:r>
      <w:r>
        <w:t>IrgE</w:t>
      </w:r>
      <w:r>
        <w:rPr>
          <w:rFonts w:ascii="Tahoma" w:hAnsi="Tahoma" w:cs="Tahoma"/>
        </w:rPr>
        <w:t>�</w:t>
      </w:r>
      <w:r>
        <w:t>g</w:t>
      </w:r>
      <w:r>
        <w:rPr>
          <w:rFonts w:ascii="Tahoma" w:hAnsi="Tahoma" w:cs="Tahoma"/>
        </w:rPr>
        <w:t>�</w:t>
      </w:r>
      <w:r>
        <w:t>Hn</w:t>
      </w:r>
      <w:r>
        <w:rPr>
          <w:rFonts w:ascii="Tahoma" w:hAnsi="Tahoma" w:cs="Tahoma"/>
        </w:rPr>
        <w:t>�</w:t>
      </w:r>
      <w:r>
        <w:t>K</w:t>
      </w:r>
      <w:r>
        <w:rPr>
          <w:rFonts w:ascii="Tahoma" w:hAnsi="Tahoma" w:cs="Tahoma"/>
        </w:rPr>
        <w:t>�</w:t>
      </w:r>
      <w:r>
        <w:rPr>
          <w:rFonts w:hint="cs"/>
        </w:rPr>
        <w:t>ٿ</w:t>
      </w:r>
      <w:r>
        <w:t>"4[.3T</w:t>
      </w:r>
      <w:r>
        <w:rPr>
          <w:rFonts w:ascii="Tahoma" w:hAnsi="Tahoma" w:cs="Tahoma"/>
        </w:rPr>
        <w:t>��</w:t>
      </w:r>
      <w:r>
        <w:t>U%</w:t>
      </w:r>
      <w:r>
        <w:rPr>
          <w:rFonts w:ascii="Tahoma" w:hAnsi="Tahoma" w:cs="Tahoma"/>
        </w:rPr>
        <w:t>��</w:t>
      </w:r>
      <w:r>
        <w:t>P</w:t>
      </w:r>
      <w:r>
        <w:rPr>
          <w:rFonts w:ascii="Tahoma" w:hAnsi="Tahoma" w:cs="Tahoma"/>
        </w:rPr>
        <w:t>�</w:t>
      </w:r>
      <w:r>
        <w:t>8</w:t>
      </w:r>
      <w:r>
        <w:rPr>
          <w:rFonts w:ascii="Tahoma" w:hAnsi="Tahoma" w:cs="Tahoma"/>
        </w:rPr>
        <w:t>��</w:t>
      </w:r>
      <w:r>
        <w:t>del</w:t>
      </w:r>
      <w:r>
        <w:rPr>
          <w:rFonts w:ascii="Tahoma" w:hAnsi="Tahoma" w:cs="Tahoma"/>
        </w:rPr>
        <w:t>��</w:t>
      </w:r>
      <w:r>
        <w:t>.</w:t>
      </w:r>
      <w:r>
        <w:rPr>
          <w:rFonts w:ascii="Tahoma" w:hAnsi="Tahoma" w:cs="Tahoma"/>
        </w:rPr>
        <w:t>�</w:t>
      </w:r>
      <w:r>
        <w:t>g</w:t>
      </w:r>
      <w:r>
        <w:rPr>
          <w:rFonts w:ascii="Tahoma" w:hAnsi="Tahoma" w:cs="Tahoma"/>
        </w:rPr>
        <w:t>�</w:t>
      </w:r>
      <w:r>
        <w:t>N$</w:t>
      </w:r>
      <w:r>
        <w:rPr>
          <w:rFonts w:ascii="Tahoma" w:hAnsi="Tahoma" w:cs="Tahoma"/>
        </w:rPr>
        <w:t>�</w:t>
      </w:r>
      <w:r>
        <w:t>5</w:t>
      </w:r>
      <w:r>
        <w:rPr>
          <w:rFonts w:ascii="Tahoma" w:hAnsi="Tahoma" w:cs="Tahoma"/>
        </w:rPr>
        <w:t>�</w:t>
      </w:r>
      <w:r>
        <w:t>K86</w:t>
      </w:r>
      <w:r>
        <w:rPr>
          <w:rFonts w:ascii="Tahoma" w:hAnsi="Tahoma" w:cs="Tahoma"/>
        </w:rPr>
        <w:t>��</w:t>
      </w:r>
      <w:r>
        <w:t>k</w:t>
      </w:r>
      <w:r>
        <w:rPr>
          <w:rFonts w:ascii="Tahoma" w:hAnsi="Tahoma" w:cs="Tahoma"/>
        </w:rPr>
        <w:t>���</w:t>
      </w:r>
      <w:r>
        <w:t>4</w:t>
      </w:r>
      <w:r>
        <w:rPr>
          <w:rFonts w:ascii="Tahoma" w:hAnsi="Tahoma" w:cs="Tahoma"/>
        </w:rPr>
        <w:t>�</w:t>
      </w:r>
      <w:r>
        <w:t>*</w:t>
      </w:r>
      <w:r>
        <w:rPr>
          <w:rFonts w:ascii="Tahoma" w:hAnsi="Tahoma" w:cs="Tahoma"/>
        </w:rPr>
        <w:t>�</w:t>
      </w:r>
      <w:r>
        <w:t>:</w:t>
      </w:r>
      <w:r>
        <w:rPr>
          <w:rFonts w:ascii="Tahoma" w:hAnsi="Tahoma" w:cs="Tahoma"/>
        </w:rPr>
        <w:t>�</w:t>
      </w:r>
      <w:r>
        <w:t>Or</w:t>
      </w:r>
      <w:r>
        <w:rPr>
          <w:rFonts w:ascii="Tahoma" w:hAnsi="Tahoma" w:cs="Tahoma"/>
        </w:rPr>
        <w:t>��</w:t>
      </w:r>
      <w:r>
        <w:t>IŔ</w:t>
      </w:r>
      <w:r>
        <w:rPr>
          <w:rFonts w:ascii="Tahoma" w:hAnsi="Tahoma" w:cs="Tahoma"/>
        </w:rPr>
        <w:t>�</w:t>
      </w:r>
    </w:p>
    <w:p w14:paraId="4056FAEE" w14:textId="77777777" w:rsidR="0045207C" w:rsidRDefault="0045207C" w:rsidP="007724B4">
      <w:pPr>
        <w:pStyle w:val="Heading3"/>
      </w:pPr>
      <w:r>
        <w:rPr>
          <w:rFonts w:ascii="Tahoma" w:hAnsi="Tahoma" w:cs="Tahoma"/>
        </w:rPr>
        <w:t>�</w:t>
      </w:r>
      <w:r>
        <w:t xml:space="preserve">       </w:t>
      </w:r>
      <w:r>
        <w:rPr>
          <w:rFonts w:ascii="Tahoma" w:hAnsi="Tahoma" w:cs="Tahoma"/>
        </w:rPr>
        <w:t>��</w:t>
      </w:r>
      <w:r>
        <w:t>wV</w:t>
      </w:r>
      <w:r>
        <w:rPr>
          <w:rFonts w:ascii="Tahoma" w:hAnsi="Tahoma" w:cs="Tahoma"/>
        </w:rPr>
        <w:t>�⸮��</w:t>
      </w:r>
      <w:r>
        <w:t xml:space="preserve"> 3å</w:t>
      </w:r>
      <w:r>
        <w:rPr>
          <w:rFonts w:ascii="Tahoma" w:hAnsi="Tahoma" w:cs="Tahoma"/>
        </w:rPr>
        <w:t>��</w:t>
      </w:r>
      <w:r>
        <w:t>L</w:t>
      </w:r>
      <w:r>
        <w:rPr>
          <w:rFonts w:ascii="Tahoma" w:hAnsi="Tahoma" w:cs="Tahoma"/>
        </w:rPr>
        <w:t>�</w:t>
      </w:r>
      <w:r>
        <w:t>4</w:t>
      </w:r>
      <w:r>
        <w:rPr>
          <w:rFonts w:ascii="Tahoma" w:hAnsi="Tahoma" w:cs="Tahoma"/>
        </w:rPr>
        <w:t>��</w:t>
      </w:r>
      <w:r>
        <w:t>(</w:t>
      </w:r>
      <w:r>
        <w:rPr>
          <w:rFonts w:ascii="Tahoma" w:hAnsi="Tahoma" w:cs="Tahoma"/>
        </w:rPr>
        <w:t>�</w:t>
      </w:r>
      <w:r>
        <w:t>o</w:t>
      </w:r>
      <w:r>
        <w:rPr>
          <w:rFonts w:ascii="Tahoma" w:hAnsi="Tahoma" w:cs="Tahoma"/>
        </w:rPr>
        <w:t>��</w:t>
      </w:r>
      <w:r>
        <w:t>v_léOJ</w:t>
      </w:r>
      <w:r>
        <w:rPr>
          <w:rFonts w:ascii="Tahoma" w:hAnsi="Tahoma" w:cs="Tahoma"/>
        </w:rPr>
        <w:t>���</w:t>
      </w:r>
      <w:r>
        <w:t>w</w:t>
      </w:r>
      <w:r>
        <w:rPr>
          <w:rFonts w:ascii="Tahoma" w:hAnsi="Tahoma" w:cs="Tahoma"/>
        </w:rPr>
        <w:t>⸮�</w:t>
      </w:r>
      <w:r>
        <w:t>G</w:t>
      </w:r>
      <w:r>
        <w:rPr>
          <w:rFonts w:ascii="Tahoma" w:hAnsi="Tahoma" w:cs="Tahoma"/>
        </w:rPr>
        <w:t>�</w:t>
      </w:r>
      <w:r>
        <w:t>G</w:t>
      </w:r>
      <w:r>
        <w:rPr>
          <w:rFonts w:ascii="Tahoma" w:hAnsi="Tahoma" w:cs="Tahoma"/>
        </w:rPr>
        <w:t>�</w:t>
      </w:r>
      <w:r>
        <w:rPr>
          <w:rFonts w:ascii="MV Boli" w:hAnsi="MV Boli" w:cs="MV Boli"/>
        </w:rPr>
        <w:t>ށ</w:t>
      </w:r>
      <w:r>
        <w:rPr>
          <w:rFonts w:hint="eastAsia"/>
        </w:rPr>
        <w:t>é</w:t>
      </w:r>
      <w:r>
        <w:rPr>
          <w:rFonts w:ascii="Tahoma" w:hAnsi="Tahoma" w:cs="Tahoma"/>
        </w:rPr>
        <w:t>����</w:t>
      </w:r>
      <w:r>
        <w:t>Y0</w:t>
      </w:r>
      <w:r>
        <w:rPr>
          <w:rFonts w:ascii="Tahoma" w:hAnsi="Tahoma" w:cs="Tahoma"/>
        </w:rPr>
        <w:t>�</w:t>
      </w:r>
      <w:r>
        <w:t>C</w:t>
      </w:r>
      <w:r>
        <w:rPr>
          <w:rFonts w:ascii="Tahoma" w:hAnsi="Tahoma" w:cs="Tahoma"/>
        </w:rPr>
        <w:t>�</w:t>
      </w:r>
      <w:r>
        <w:t>z</w:t>
      </w:r>
      <w:r>
        <w:rPr>
          <w:rFonts w:ascii="Tahoma" w:hAnsi="Tahoma" w:cs="Tahoma"/>
        </w:rPr>
        <w:t>�</w:t>
      </w:r>
      <w:r>
        <w:t>tP</w:t>
      </w:r>
      <w:r>
        <w:rPr>
          <w:rFonts w:ascii="Tahoma" w:hAnsi="Tahoma" w:cs="Tahoma"/>
        </w:rPr>
        <w:t>�����</w:t>
      </w:r>
      <w:r>
        <w:t>'m</w:t>
      </w:r>
      <w:r>
        <w:rPr>
          <w:rFonts w:ascii="Tahoma" w:hAnsi="Tahoma" w:cs="Tahoma"/>
        </w:rPr>
        <w:t>�</w:t>
      </w:r>
      <w:r>
        <w:t>5!b</w:t>
      </w:r>
      <w:r>
        <w:rPr>
          <w:rFonts w:ascii="Tahoma" w:hAnsi="Tahoma" w:cs="Tahoma"/>
        </w:rPr>
        <w:t>����</w:t>
      </w:r>
      <w:r>
        <w:t>x</w:t>
      </w:r>
      <w:r>
        <w:rPr>
          <w:rFonts w:ascii="Tahoma" w:hAnsi="Tahoma" w:cs="Tahoma"/>
        </w:rPr>
        <w:t>���</w:t>
      </w:r>
      <w:r>
        <w:t>VE</w:t>
      </w:r>
    </w:p>
    <w:p w14:paraId="63E54D62" w14:textId="77777777" w:rsidR="0045207C" w:rsidRDefault="0045207C" w:rsidP="007724B4">
      <w:pPr>
        <w:pStyle w:val="Heading3"/>
      </w:pPr>
      <w:r>
        <w:t>'</w:t>
      </w:r>
      <w:r>
        <w:rPr>
          <w:rFonts w:ascii="Tahoma" w:hAnsi="Tahoma" w:cs="Tahoma"/>
        </w:rPr>
        <w:t>����</w:t>
      </w:r>
      <w:r>
        <w:t>LE7A</w:t>
      </w:r>
      <w:r>
        <w:rPr>
          <w:rFonts w:ascii="Tahoma" w:hAnsi="Tahoma" w:cs="Tahoma"/>
        </w:rPr>
        <w:t>��</w:t>
      </w:r>
      <w:r>
        <w:t>-</w:t>
      </w:r>
      <w:r>
        <w:rPr>
          <w:rFonts w:ascii="Tahoma" w:hAnsi="Tahoma" w:cs="Tahoma"/>
        </w:rPr>
        <w:t>��</w:t>
      </w:r>
      <w:r>
        <w:t>!4</w:t>
      </w:r>
      <w:r>
        <w:rPr>
          <w:rFonts w:ascii="Tahoma" w:hAnsi="Tahoma" w:cs="Tahoma"/>
        </w:rPr>
        <w:t>�</w:t>
      </w:r>
      <w:r>
        <w:t>Ak</w:t>
      </w:r>
    </w:p>
    <w:p w14:paraId="6ED68908" w14:textId="77777777" w:rsidR="0045207C" w:rsidRDefault="0045207C" w:rsidP="007724B4">
      <w:pPr>
        <w:pStyle w:val="Heading3"/>
      </w:pPr>
      <w:r>
        <w:t>i</w:t>
      </w:r>
      <w:r>
        <w:rPr>
          <w:rFonts w:ascii="Tahoma" w:hAnsi="Tahoma" w:cs="Tahoma"/>
        </w:rPr>
        <w:t>�</w:t>
      </w:r>
      <w:r>
        <w:t>vX</w:t>
      </w:r>
      <w:r>
        <w:rPr>
          <w:rFonts w:ascii="Tahoma" w:hAnsi="Tahoma" w:cs="Tahoma"/>
        </w:rPr>
        <w:t>�</w:t>
      </w:r>
      <w:r>
        <w:t>!;</w:t>
      </w:r>
      <w:r>
        <w:rPr>
          <w:rFonts w:ascii="MS Gothic" w:eastAsia="MS Gothic" w:hAnsi="MS Gothic" w:cs="MS Gothic" w:hint="eastAsia"/>
        </w:rPr>
        <w:t>瑱</w:t>
      </w:r>
      <w:r>
        <w:rPr>
          <w:rFonts w:ascii="Tahoma" w:hAnsi="Tahoma" w:cs="Tahoma"/>
        </w:rPr>
        <w:t>�</w:t>
      </w:r>
      <w:r>
        <w:t>Ib</w:t>
      </w:r>
      <w:r>
        <w:rPr>
          <w:rFonts w:ascii="Tahoma" w:hAnsi="Tahoma" w:cs="Tahoma"/>
        </w:rPr>
        <w:t>��</w:t>
      </w:r>
      <w:r>
        <w:t>}</w:t>
      </w:r>
      <w:r>
        <w:rPr>
          <w:rFonts w:ascii="Tahoma" w:hAnsi="Tahoma" w:cs="Tahoma"/>
        </w:rPr>
        <w:t>�</w:t>
      </w:r>
      <w:r>
        <w:t>m</w:t>
      </w:r>
      <w:r>
        <w:rPr>
          <w:rFonts w:ascii="Tahoma" w:hAnsi="Tahoma" w:cs="Tahoma"/>
        </w:rPr>
        <w:t>��</w:t>
      </w:r>
      <w:r>
        <w:t>ʞ</w:t>
      </w:r>
      <w:r>
        <w:rPr>
          <w:rFonts w:ascii="Tahoma" w:hAnsi="Tahoma" w:cs="Tahoma"/>
        </w:rPr>
        <w:t>���</w:t>
      </w:r>
      <w:r>
        <w:t>m</w:t>
      </w:r>
      <w:r>
        <w:rPr>
          <w:rFonts w:ascii="Tahoma" w:hAnsi="Tahoma" w:cs="Tahoma"/>
        </w:rPr>
        <w:t>��</w:t>
      </w:r>
      <w:r>
        <w:t>,</w:t>
      </w:r>
      <w:r>
        <w:rPr>
          <w:rFonts w:ascii="Tahoma" w:hAnsi="Tahoma" w:cs="Tahoma"/>
        </w:rPr>
        <w:t>�</w:t>
      </w:r>
      <w:r>
        <w:t>?</w:t>
      </w:r>
      <w:r>
        <w:rPr>
          <w:rFonts w:ascii="Tahoma" w:hAnsi="Tahoma" w:cs="Tahoma"/>
        </w:rPr>
        <w:t>��</w:t>
      </w:r>
      <w:r>
        <w:t>P</w:t>
      </w:r>
      <w:r>
        <w:rPr>
          <w:rFonts w:ascii="Tahoma" w:hAnsi="Tahoma" w:cs="Tahoma"/>
        </w:rPr>
        <w:t>���</w:t>
      </w:r>
      <w:r>
        <w:t>c</w:t>
      </w:r>
      <w:r>
        <w:rPr>
          <w:rFonts w:ascii="Tahoma" w:hAnsi="Tahoma" w:cs="Tahoma"/>
        </w:rPr>
        <w:t>���</w:t>
      </w:r>
      <w:r>
        <w:t>)</w:t>
      </w:r>
      <w:r>
        <w:rPr>
          <w:rFonts w:ascii="Tahoma" w:hAnsi="Tahoma" w:cs="Tahoma"/>
        </w:rPr>
        <w:t>�</w:t>
      </w:r>
      <w:r>
        <w:t>on</w:t>
      </w:r>
      <w:r>
        <w:rPr>
          <w:rFonts w:ascii="Tahoma" w:hAnsi="Tahoma" w:cs="Tahoma"/>
        </w:rPr>
        <w:t>���</w:t>
      </w:r>
    </w:p>
    <w:p w14:paraId="3753EF58" w14:textId="77777777" w:rsidR="0045207C" w:rsidRDefault="0045207C" w:rsidP="007724B4">
      <w:pPr>
        <w:pStyle w:val="Heading3"/>
      </w:pPr>
      <w:r>
        <w:rPr>
          <w:rFonts w:ascii="Tahoma" w:hAnsi="Tahoma" w:cs="Tahoma"/>
        </w:rPr>
        <w:t>��</w:t>
      </w:r>
      <w:r>
        <w:t xml:space="preserve">8L    </w:t>
      </w:r>
      <w:r>
        <w:rPr>
          <w:rFonts w:ascii="Tahoma" w:hAnsi="Tahoma" w:cs="Tahoma"/>
        </w:rPr>
        <w:t>���⸮�</w:t>
      </w:r>
      <w:r>
        <w:t>Wn&lt;</w:t>
      </w:r>
      <w:r>
        <w:rPr>
          <w:rFonts w:ascii="Tahoma" w:hAnsi="Tahoma" w:cs="Tahoma"/>
        </w:rPr>
        <w:t>������</w:t>
      </w:r>
      <w:r>
        <w:t>!</w:t>
      </w:r>
      <w:r>
        <w:rPr>
          <w:rFonts w:ascii="Tahoma" w:hAnsi="Tahoma" w:cs="Tahoma"/>
        </w:rPr>
        <w:t>�</w:t>
      </w:r>
      <w:r>
        <w:t>b</w:t>
      </w:r>
      <w:r>
        <w:rPr>
          <w:rFonts w:ascii="Tahoma" w:hAnsi="Tahoma" w:cs="Tahoma"/>
        </w:rPr>
        <w:t>��</w:t>
      </w:r>
      <w:r>
        <w:t>Ę</w:t>
      </w:r>
      <w:r>
        <w:rPr>
          <w:rFonts w:ascii="Tahoma" w:hAnsi="Tahoma" w:cs="Tahoma"/>
        </w:rPr>
        <w:t>�</w:t>
      </w:r>
      <w:r>
        <w:rPr>
          <w:rFonts w:hint="cs"/>
        </w:rPr>
        <w:t>ݽ</w:t>
      </w:r>
      <w:r>
        <w:rPr>
          <w:rFonts w:ascii="Tahoma" w:hAnsi="Tahoma" w:cs="Tahoma"/>
        </w:rPr>
        <w:t>�</w:t>
      </w:r>
      <w:r>
        <w:t>XR</w:t>
      </w:r>
      <w:r>
        <w:rPr>
          <w:rFonts w:ascii="Tahoma" w:hAnsi="Tahoma" w:cs="Tahoma"/>
        </w:rPr>
        <w:t>�</w:t>
      </w:r>
      <w:r>
        <w:t>h0V</w:t>
      </w:r>
    </w:p>
    <w:p w14:paraId="2A11CB20" w14:textId="77777777" w:rsidR="0045207C" w:rsidRDefault="0045207C" w:rsidP="007724B4">
      <w:pPr>
        <w:pStyle w:val="Heading3"/>
      </w:pPr>
      <w:r>
        <w:rPr>
          <w:rFonts w:ascii="Tahoma" w:hAnsi="Tahoma" w:cs="Tahoma"/>
        </w:rPr>
        <w:t>�</w:t>
      </w:r>
      <w:r>
        <w:t>)6</w:t>
      </w:r>
      <w:r>
        <w:rPr>
          <w:rFonts w:ascii="Tahoma" w:hAnsi="Tahoma" w:cs="Tahoma"/>
        </w:rPr>
        <w:t>���������</w:t>
      </w:r>
      <w:r>
        <w:t>LR</w:t>
      </w:r>
      <w:r>
        <w:rPr>
          <w:rFonts w:ascii="Tahoma" w:hAnsi="Tahoma" w:cs="Tahoma"/>
        </w:rPr>
        <w:t>��</w:t>
      </w:r>
      <w:r>
        <w:t>jS@</w:t>
      </w:r>
    </w:p>
    <w:p w14:paraId="07AA6165" w14:textId="77777777" w:rsidR="0045207C" w:rsidRDefault="0045207C" w:rsidP="007724B4">
      <w:pPr>
        <w:pStyle w:val="Heading3"/>
      </w:pPr>
      <w:r>
        <w:rPr>
          <w:rFonts w:ascii="Tahoma" w:hAnsi="Tahoma" w:cs="Tahoma"/>
        </w:rPr>
        <w:t>�</w:t>
      </w:r>
      <w:r>
        <w:rPr>
          <w:rFonts w:ascii="MS Gothic" w:eastAsia="MS Gothic" w:hAnsi="MS Gothic" w:cs="MS Gothic" w:hint="eastAsia"/>
        </w:rPr>
        <w:t>鍺</w:t>
      </w:r>
      <w:r>
        <w:rPr>
          <w:rFonts w:ascii="Tahoma" w:hAnsi="Tahoma" w:cs="Tahoma"/>
        </w:rPr>
        <w:t>�</w:t>
      </w:r>
      <w:r>
        <w:t>z</w:t>
      </w:r>
      <w:r>
        <w:rPr>
          <w:rFonts w:ascii="Tahoma" w:hAnsi="Tahoma" w:cs="Tahoma"/>
        </w:rPr>
        <w:t>��</w:t>
      </w:r>
      <w:r>
        <w:t>ɸV</w:t>
      </w:r>
      <w:r>
        <w:rPr>
          <w:rFonts w:ascii="Tahoma" w:hAnsi="Tahoma" w:cs="Tahoma"/>
        </w:rPr>
        <w:t>����</w:t>
      </w:r>
      <w:r>
        <w:rPr>
          <w:rFonts w:ascii="Segoe UI Historic" w:hAnsi="Segoe UI Historic" w:cs="Segoe UI Historic"/>
        </w:rPr>
        <w:t>ܲ</w:t>
      </w:r>
      <w:r>
        <w:t>7­</w:t>
      </w:r>
      <w:r>
        <w:rPr>
          <w:rFonts w:ascii="Tahoma" w:hAnsi="Tahoma" w:cs="Tahoma"/>
        </w:rPr>
        <w:t>�</w:t>
      </w:r>
      <w:r>
        <w:t>?u</w:t>
      </w:r>
      <w:r>
        <w:rPr>
          <w:rFonts w:ascii="Tahoma" w:hAnsi="Tahoma" w:cs="Tahoma"/>
        </w:rPr>
        <w:t>�����</w:t>
      </w:r>
      <w:r>
        <w:t>Y</w:t>
      </w:r>
      <w:r>
        <w:rPr>
          <w:rFonts w:ascii="Tahoma" w:hAnsi="Tahoma" w:cs="Tahoma"/>
        </w:rPr>
        <w:t>���</w:t>
      </w:r>
      <w:r>
        <w:t>TpR</w:t>
      </w:r>
      <w:r>
        <w:rPr>
          <w:rFonts w:ascii="Tahoma" w:hAnsi="Tahoma" w:cs="Tahoma"/>
        </w:rPr>
        <w:t>��</w:t>
      </w:r>
      <w:r>
        <w:t>É</w:t>
      </w:r>
      <w:r>
        <w:rPr>
          <w:rFonts w:ascii="Tahoma" w:hAnsi="Tahoma" w:cs="Tahoma"/>
        </w:rPr>
        <w:t>���</w:t>
      </w:r>
      <w:r>
        <w:t>y</w:t>
      </w:r>
      <w:r>
        <w:rPr>
          <w:rFonts w:ascii="Tahoma" w:hAnsi="Tahoma" w:cs="Tahoma"/>
        </w:rPr>
        <w:t>��</w:t>
      </w:r>
      <w:r>
        <w:t>z</w:t>
      </w:r>
      <w:r>
        <w:rPr>
          <w:rFonts w:ascii="Tahoma" w:hAnsi="Tahoma" w:cs="Tahoma"/>
        </w:rPr>
        <w:t>���</w:t>
      </w:r>
      <w:r>
        <w:t>z</w:t>
      </w:r>
      <w:r>
        <w:rPr>
          <w:rFonts w:ascii="Tahoma" w:hAnsi="Tahoma" w:cs="Tahoma"/>
        </w:rPr>
        <w:t>��</w:t>
      </w:r>
      <w:r>
        <w:t>&gt;</w:t>
      </w:r>
      <w:r>
        <w:rPr>
          <w:rFonts w:ascii="Tahoma" w:hAnsi="Tahoma" w:cs="Tahoma"/>
        </w:rPr>
        <w:t>�</w:t>
      </w:r>
      <w:r>
        <w:t>&amp;­</w:t>
      </w:r>
      <w:r>
        <w:rPr>
          <w:rFonts w:ascii="Tahoma" w:hAnsi="Tahoma" w:cs="Tahoma"/>
        </w:rPr>
        <w:t>��������</w:t>
      </w:r>
      <w:r>
        <w:t>"</w:t>
      </w:r>
      <w:r>
        <w:rPr>
          <w:rFonts w:ascii="Tahoma" w:hAnsi="Tahoma" w:cs="Tahoma"/>
        </w:rPr>
        <w:t>���</w:t>
      </w:r>
      <w:r>
        <w:t>)F</w:t>
      </w:r>
      <w:r>
        <w:rPr>
          <w:rFonts w:ascii="Tahoma" w:hAnsi="Tahoma" w:cs="Tahoma"/>
        </w:rPr>
        <w:t>�</w:t>
      </w:r>
      <w:r>
        <w:t>7Ö</w:t>
      </w:r>
      <w:r>
        <w:rPr>
          <w:rFonts w:ascii="Tahoma" w:hAnsi="Tahoma" w:cs="Tahoma"/>
        </w:rPr>
        <w:t>�</w:t>
      </w:r>
      <w:r>
        <w:t>&amp;</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}Q</w:t>
      </w:r>
      <w:r>
        <w:rPr>
          <w:rFonts w:ascii="Tahoma" w:hAnsi="Tahoma" w:cs="Tahoma"/>
        </w:rPr>
        <w:t>�</w:t>
      </w:r>
      <w:r>
        <w:t>+ef</w:t>
      </w:r>
      <w:r>
        <w:rPr>
          <w:rFonts w:ascii="Tahoma" w:hAnsi="Tahoma" w:cs="Tahoma"/>
        </w:rPr>
        <w:t>�</w:t>
      </w:r>
      <w:r>
        <w:t>Y</w:t>
      </w:r>
    </w:p>
    <w:p w14:paraId="2E672035" w14:textId="77777777" w:rsidR="0045207C" w:rsidRDefault="0045207C" w:rsidP="007724B4">
      <w:pPr>
        <w:pStyle w:val="Heading3"/>
      </w:pPr>
      <w:r>
        <w:rPr>
          <w:rFonts w:ascii="Tahoma" w:hAnsi="Tahoma" w:cs="Tahoma"/>
        </w:rPr>
        <w:t>�</w:t>
      </w:r>
      <w:r>
        <w:t>dw</w:t>
      </w:r>
      <w:r>
        <w:rPr>
          <w:rFonts w:ascii="Tahoma" w:hAnsi="Tahoma" w:cs="Tahoma"/>
        </w:rPr>
        <w:t>��</w:t>
      </w:r>
      <w:r>
        <w:t>5</w:t>
      </w:r>
      <w:r>
        <w:rPr>
          <w:rFonts w:ascii="Tahoma" w:hAnsi="Tahoma" w:cs="Tahoma"/>
        </w:rPr>
        <w:t>���</w:t>
      </w:r>
      <w:r>
        <w:t>Uϻ</w:t>
      </w:r>
      <w:r>
        <w:rPr>
          <w:rFonts w:ascii="Tahoma" w:hAnsi="Tahoma" w:cs="Tahoma"/>
        </w:rPr>
        <w:t>�</w:t>
      </w:r>
      <w:r>
        <w:t>1w]</w:t>
      </w:r>
      <w:r>
        <w:rPr>
          <w:rFonts w:ascii="Tahoma" w:hAnsi="Tahoma" w:cs="Tahoma"/>
        </w:rPr>
        <w:t>��</w:t>
      </w:r>
      <w:r>
        <w:t>u</w:t>
      </w:r>
      <w:r>
        <w:rPr>
          <w:rFonts w:ascii="Tahoma" w:hAnsi="Tahoma" w:cs="Tahoma"/>
        </w:rPr>
        <w:t>�</w:t>
      </w:r>
      <w:r>
        <w:t>l@s</w:t>
      </w:r>
      <w:r>
        <w:rPr>
          <w:rFonts w:ascii="Tahoma" w:hAnsi="Tahoma" w:cs="Tahoma"/>
        </w:rPr>
        <w:t>�</w:t>
      </w:r>
      <w:r>
        <w:t>'</w:t>
      </w:r>
      <w:r>
        <w:rPr>
          <w:rFonts w:ascii="Segoe UI Historic" w:hAnsi="Segoe UI Historic" w:cs="Segoe UI Historic"/>
        </w:rPr>
        <w:t>݇</w:t>
      </w:r>
      <w:r>
        <w:t>/;]</w:t>
      </w:r>
      <w:r>
        <w:rPr>
          <w:rFonts w:ascii="Tahoma" w:hAnsi="Tahoma" w:cs="Tahoma"/>
        </w:rPr>
        <w:t>�</w:t>
      </w:r>
      <w:r>
        <w:t>K</w:t>
      </w:r>
      <w:r>
        <w:rPr>
          <w:rFonts w:ascii="Tahoma" w:hAnsi="Tahoma" w:cs="Tahoma"/>
        </w:rPr>
        <w:t>��</w:t>
      </w:r>
      <w:r>
        <w:rPr>
          <w:rFonts w:hint="cs"/>
        </w:rPr>
        <w:t>ݸ</w:t>
      </w:r>
      <w:r>
        <w:t>T</w:t>
      </w:r>
      <w:r>
        <w:rPr>
          <w:rFonts w:ascii="Tahoma" w:hAnsi="Tahoma" w:cs="Tahoma"/>
        </w:rPr>
        <w:t>�</w:t>
      </w:r>
      <w:r>
        <w:t>5</w:t>
      </w:r>
      <w:r>
        <w:rPr>
          <w:rFonts w:ascii="Tahoma" w:hAnsi="Tahoma" w:cs="Tahoma"/>
        </w:rPr>
        <w:t>����</w:t>
      </w:r>
      <w:r>
        <w:t>@</w:t>
      </w:r>
      <w:r>
        <w:rPr>
          <w:rFonts w:ascii="Tahoma" w:hAnsi="Tahoma" w:cs="Tahoma"/>
        </w:rPr>
        <w:t>���</w:t>
      </w:r>
      <w:r>
        <w:t>YMo</w:t>
      </w:r>
      <w:r>
        <w:rPr>
          <w:rFonts w:ascii="Tahoma" w:hAnsi="Tahoma" w:cs="Tahoma"/>
        </w:rPr>
        <w:t>�</w:t>
      </w:r>
      <w:r>
        <w:t>õ</w:t>
      </w:r>
      <w:r>
        <w:rPr>
          <w:rFonts w:ascii="Tahoma" w:hAnsi="Tahoma" w:cs="Tahoma"/>
        </w:rPr>
        <w:t>���</w:t>
      </w:r>
      <w:r>
        <w:t>u</w:t>
      </w:r>
      <w:r>
        <w:rPr>
          <w:rFonts w:ascii="Tahoma" w:hAnsi="Tahoma" w:cs="Tahoma"/>
        </w:rPr>
        <w:t>�</w:t>
      </w:r>
      <w:r>
        <w:t>qD</w:t>
      </w:r>
      <w:r>
        <w:rPr>
          <w:rFonts w:ascii="Tahoma" w:hAnsi="Tahoma" w:cs="Tahoma"/>
        </w:rPr>
        <w:t>�</w:t>
      </w:r>
      <w:r>
        <w:t>2jA7</w:t>
      </w:r>
      <w:r>
        <w:rPr>
          <w:rFonts w:ascii="Tahoma" w:hAnsi="Tahoma" w:cs="Tahoma"/>
        </w:rPr>
        <w:t>�</w:t>
      </w:r>
      <w:r>
        <w:t>3</w:t>
      </w:r>
      <w:r>
        <w:rPr>
          <w:rFonts w:ascii="Tahoma" w:hAnsi="Tahoma" w:cs="Tahoma"/>
        </w:rPr>
        <w:t>�</w:t>
      </w:r>
      <w:r>
        <w:t>zμ</w:t>
      </w:r>
      <w:r>
        <w:rPr>
          <w:rFonts w:ascii="Tahoma" w:hAnsi="Tahoma" w:cs="Tahoma"/>
        </w:rPr>
        <w:t>�</w:t>
      </w:r>
      <w:r>
        <w:t>Ҍ</w:t>
      </w:r>
      <w:r>
        <w:rPr>
          <w:rFonts w:ascii="Tahoma" w:hAnsi="Tahoma" w:cs="Tahoma"/>
        </w:rPr>
        <w:t>�</w:t>
      </w:r>
      <w:r>
        <w:t>m</w:t>
      </w:r>
      <w:r>
        <w:rPr>
          <w:rFonts w:ascii="Tahoma" w:hAnsi="Tahoma" w:cs="Tahoma"/>
        </w:rPr>
        <w:t>��</w:t>
      </w:r>
      <w:r>
        <w:t>o</w:t>
      </w:r>
      <w:r>
        <w:rPr>
          <w:rFonts w:ascii="Tahoma" w:hAnsi="Tahoma" w:cs="Tahoma"/>
        </w:rPr>
        <w:t>��</w:t>
      </w:r>
      <w:r>
        <w:t>d</w:t>
      </w:r>
      <w:r>
        <w:rPr>
          <w:rFonts w:ascii="Tahoma" w:hAnsi="Tahoma" w:cs="Tahoma"/>
        </w:rPr>
        <w:t>�</w:t>
      </w:r>
      <w:r>
        <w:t>+</w:t>
      </w:r>
      <w:r>
        <w:rPr>
          <w:rFonts w:ascii="Tahoma" w:hAnsi="Tahoma" w:cs="Tahoma"/>
        </w:rPr>
        <w:t>�</w:t>
      </w:r>
      <w:r>
        <w:t>:s</w:t>
      </w:r>
      <w:r>
        <w:rPr>
          <w:rFonts w:ascii="Tahoma" w:hAnsi="Tahoma" w:cs="Tahoma"/>
        </w:rPr>
        <w:t>�</w:t>
      </w:r>
      <w:r>
        <w:t>y</w:t>
      </w:r>
      <w:r>
        <w:rPr>
          <w:rFonts w:ascii="Tahoma" w:hAnsi="Tahoma" w:cs="Tahoma"/>
        </w:rPr>
        <w:t>�</w:t>
      </w:r>
      <w:r>
        <w:t>?ՙ</w:t>
      </w:r>
      <w:r>
        <w:rPr>
          <w:rFonts w:ascii="Tahoma" w:hAnsi="Tahoma" w:cs="Tahoma"/>
        </w:rPr>
        <w:t>���</w:t>
      </w:r>
      <w:r>
        <w:t>p</w:t>
      </w:r>
      <w:r>
        <w:rPr>
          <w:rFonts w:ascii="Tahoma" w:hAnsi="Tahoma" w:cs="Tahoma"/>
        </w:rPr>
        <w:t>�</w:t>
      </w:r>
      <w:r>
        <w:t>I6&lt;</w:t>
      </w:r>
      <w:r>
        <w:rPr>
          <w:rFonts w:ascii="Tahoma" w:hAnsi="Tahoma" w:cs="Tahoma"/>
        </w:rPr>
        <w:t>����</w:t>
      </w:r>
      <w:r>
        <w:t>=</w:t>
      </w:r>
      <w:r>
        <w:rPr>
          <w:rFonts w:ascii="Tahoma" w:hAnsi="Tahoma" w:cs="Tahoma"/>
        </w:rPr>
        <w:t>�����</w:t>
      </w:r>
      <w:r>
        <w:t>t(</w:t>
      </w:r>
      <w:r>
        <w:rPr>
          <w:rFonts w:ascii="Tahoma" w:hAnsi="Tahoma" w:cs="Tahoma"/>
        </w:rPr>
        <w:t>��</w:t>
      </w:r>
      <w:r>
        <w:t>%</w:t>
      </w:r>
      <w:r>
        <w:rPr>
          <w:rFonts w:ascii="Tahoma" w:hAnsi="Tahoma" w:cs="Tahoma"/>
        </w:rPr>
        <w:t>�</w:t>
      </w:r>
      <w:r>
        <w:t>O</w:t>
      </w:r>
      <w:r>
        <w:rPr>
          <w:rFonts w:ascii="Tahoma" w:hAnsi="Tahoma" w:cs="Tahoma"/>
        </w:rPr>
        <w:t>��</w:t>
      </w:r>
      <w:r>
        <w:t>m</w:t>
      </w:r>
      <w:r>
        <w:rPr>
          <w:rFonts w:ascii="Tahoma" w:hAnsi="Tahoma" w:cs="Tahoma"/>
        </w:rPr>
        <w:t>�</w:t>
      </w:r>
      <w:r>
        <w:t>%q</w:t>
      </w:r>
      <w:r>
        <w:rPr>
          <w:rFonts w:ascii="Tahoma" w:hAnsi="Tahoma" w:cs="Tahoma"/>
        </w:rPr>
        <w:t>��</w:t>
      </w:r>
      <w:r>
        <w:t>&gt;</w:t>
      </w:r>
      <w:r>
        <w:rPr>
          <w:rFonts w:ascii="Tahoma" w:hAnsi="Tahoma" w:cs="Tahoma"/>
        </w:rPr>
        <w:t>��</w:t>
      </w:r>
      <w:r>
        <w:rPr>
          <w:rFonts w:hint="cs"/>
        </w:rPr>
        <w:t>ݯ</w:t>
      </w:r>
      <w:r>
        <w:rPr>
          <w:rFonts w:ascii="Tahoma" w:hAnsi="Tahoma" w:cs="Tahoma"/>
        </w:rPr>
        <w:t>���</w:t>
      </w:r>
      <w:r>
        <w:t>av</w:t>
      </w:r>
      <w:r>
        <w:rPr>
          <w:rFonts w:ascii="Tahoma" w:hAnsi="Tahoma" w:cs="Tahoma"/>
        </w:rPr>
        <w:t>�</w:t>
      </w:r>
      <w:r>
        <w:t>;</w:t>
      </w:r>
      <w:r>
        <w:rPr>
          <w:rFonts w:ascii="Tahoma" w:hAnsi="Tahoma" w:cs="Tahoma"/>
        </w:rPr>
        <w:t>����</w:t>
      </w:r>
      <w:r>
        <w:t>N</w:t>
      </w:r>
      <w:r>
        <w:rPr>
          <w:rFonts w:ascii="Tahoma" w:hAnsi="Tahoma" w:cs="Tahoma"/>
        </w:rPr>
        <w:t>�</w:t>
      </w:r>
      <w:r>
        <w:t>2</w:t>
      </w:r>
      <w:r>
        <w:rPr>
          <w:rFonts w:ascii="Tahoma" w:hAnsi="Tahoma" w:cs="Tahoma"/>
        </w:rPr>
        <w:t>�</w:t>
      </w:r>
      <w:r>
        <w:t>g</w:t>
      </w:r>
      <w:r>
        <w:rPr>
          <w:rFonts w:ascii="Tahoma" w:hAnsi="Tahoma" w:cs="Tahoma"/>
        </w:rPr>
        <w:t>�</w:t>
      </w:r>
    </w:p>
    <w:p w14:paraId="454B53CA" w14:textId="77777777" w:rsidR="0045207C" w:rsidRDefault="0045207C" w:rsidP="007724B4">
      <w:pPr>
        <w:pStyle w:val="Heading3"/>
      </w:pPr>
      <w:r>
        <w:t>zN%</w:t>
      </w:r>
      <w:r>
        <w:rPr>
          <w:rFonts w:ascii="Tahoma" w:hAnsi="Tahoma" w:cs="Tahoma"/>
        </w:rPr>
        <w:t>����</w:t>
      </w:r>
      <w:r>
        <w:t>(}</w:t>
      </w:r>
      <w:r>
        <w:rPr>
          <w:rFonts w:ascii="Tahoma" w:hAnsi="Tahoma" w:cs="Tahoma"/>
        </w:rPr>
        <w:t>�</w:t>
      </w:r>
      <w:r>
        <w:t>+P</w:t>
      </w:r>
      <w:r>
        <w:rPr>
          <w:rFonts w:ascii="Tahoma" w:hAnsi="Tahoma" w:cs="Tahoma"/>
        </w:rPr>
        <w:t>�</w:t>
      </w:r>
      <w:r>
        <w:t>^</w:t>
      </w:r>
      <w:r>
        <w:rPr>
          <w:rFonts w:ascii="Tahoma" w:hAnsi="Tahoma" w:cs="Tahoma"/>
        </w:rPr>
        <w:t>��</w:t>
      </w:r>
      <w:r>
        <w:t>h</w:t>
      </w:r>
      <w:r>
        <w:rPr>
          <w:rFonts w:ascii="Tahoma" w:hAnsi="Tahoma" w:cs="Tahoma"/>
        </w:rPr>
        <w:t>�</w:t>
      </w:r>
      <w:r>
        <w:t>e</w:t>
      </w:r>
      <w:r>
        <w:rPr>
          <w:rFonts w:ascii="Tahoma" w:hAnsi="Tahoma" w:cs="Tahoma"/>
        </w:rPr>
        <w:t>�</w:t>
      </w:r>
      <w:r>
        <w:t>F</w:t>
      </w:r>
      <w:r>
        <w:rPr>
          <w:rFonts w:ascii="Tahoma" w:hAnsi="Tahoma" w:cs="Tahoma"/>
        </w:rPr>
        <w:t>�</w:t>
      </w:r>
      <w:r>
        <w:t>z</w:t>
      </w:r>
      <w:r>
        <w:rPr>
          <w:rFonts w:ascii="Tahoma" w:hAnsi="Tahoma" w:cs="Tahoma"/>
        </w:rPr>
        <w:t>�</w:t>
      </w:r>
      <w:r>
        <w:rPr>
          <w:rFonts w:ascii="Ebrima" w:hAnsi="Ebrima" w:cs="Ebrima"/>
        </w:rPr>
        <w:t>ߎ</w:t>
      </w:r>
      <w:r>
        <w:rPr>
          <w:rFonts w:ascii="Segoe UI Historic" w:hAnsi="Segoe UI Historic" w:cs="Segoe UI Historic"/>
        </w:rPr>
        <w:t>ܶ</w:t>
      </w:r>
      <w:r>
        <w:rPr>
          <w:rFonts w:ascii="Tahoma" w:hAnsi="Tahoma" w:cs="Tahoma"/>
        </w:rPr>
        <w:t>���</w:t>
      </w:r>
      <w:r>
        <w:t>w)</w:t>
      </w:r>
    </w:p>
    <w:p w14:paraId="75DA519C" w14:textId="77777777" w:rsidR="0045207C" w:rsidRDefault="0045207C" w:rsidP="007724B4">
      <w:pPr>
        <w:pStyle w:val="Heading3"/>
      </w:pPr>
      <w:r>
        <w:t>Mf</w:t>
      </w:r>
      <w:r>
        <w:rPr>
          <w:rFonts w:ascii="Tahoma" w:hAnsi="Tahoma" w:cs="Tahoma"/>
        </w:rPr>
        <w:t>��</w:t>
      </w:r>
      <w:r>
        <w:t>IEND</w:t>
      </w:r>
      <w:r>
        <w:rPr>
          <w:rFonts w:ascii="Tahoma" w:hAnsi="Tahoma" w:cs="Tahoma"/>
        </w:rPr>
        <w:t>�</w:t>
      </w:r>
      <w:r>
        <w:t>B`</w:t>
      </w:r>
      <w:r>
        <w:rPr>
          <w:rFonts w:ascii="Tahoma" w:hAnsi="Tahoma" w:cs="Tahoma"/>
        </w:rPr>
        <w:t>��</w:t>
      </w:r>
      <w:r>
        <w:t>PNG</w:t>
      </w:r>
    </w:p>
    <w:p w14:paraId="5379B6B8" w14:textId="77777777" w:rsidR="0045207C" w:rsidRDefault="0045207C" w:rsidP="007724B4">
      <w:pPr>
        <w:pStyle w:val="Heading3"/>
      </w:pPr>
      <w:r>
        <w:rPr>
          <w:rFonts w:ascii="Tahoma" w:hAnsi="Tahoma" w:cs="Tahoma"/>
        </w:rPr>
        <w:t>⸮</w:t>
      </w:r>
    </w:p>
    <w:p w14:paraId="7F63A428" w14:textId="77777777" w:rsidR="0045207C" w:rsidRDefault="0045207C" w:rsidP="007724B4">
      <w:pPr>
        <w:pStyle w:val="Heading3"/>
      </w:pPr>
    </w:p>
    <w:p w14:paraId="2C9D8147" w14:textId="77777777" w:rsidR="0045207C" w:rsidRDefault="0045207C" w:rsidP="007724B4">
      <w:pPr>
        <w:pStyle w:val="Heading3"/>
      </w:pPr>
      <w:r>
        <w:t>IHDR*</w:t>
      </w:r>
      <w:r>
        <w:rPr>
          <w:rFonts w:ascii="Tahoma" w:hAnsi="Tahoma" w:cs="Tahoma"/>
        </w:rPr>
        <w:t>�</w:t>
      </w:r>
    </w:p>
    <w:p w14:paraId="31754641" w14:textId="77777777" w:rsidR="0045207C" w:rsidRDefault="0045207C" w:rsidP="007724B4">
      <w:pPr>
        <w:pStyle w:val="Heading3"/>
      </w:pPr>
      <w:r>
        <w:rPr>
          <w:rFonts w:ascii="Tahoma" w:hAnsi="Tahoma" w:cs="Tahoma"/>
        </w:rPr>
        <w:t>�</w:t>
      </w:r>
      <w:r>
        <w:t>;</w:t>
      </w:r>
      <w:r>
        <w:rPr>
          <w:rFonts w:ascii="Tahoma" w:hAnsi="Tahoma" w:cs="Tahoma"/>
        </w:rPr>
        <w:t>�</w:t>
      </w:r>
      <w:r>
        <w:t xml:space="preserve">     pHYs</w:t>
      </w:r>
      <w:r>
        <w:rPr>
          <w:rFonts w:ascii="Tahoma" w:hAnsi="Tahoma" w:cs="Tahoma"/>
        </w:rPr>
        <w:t>���</w:t>
      </w:r>
      <w:r>
        <w:t>+</w:t>
      </w:r>
    </w:p>
    <w:p w14:paraId="7B14EDB2" w14:textId="77777777" w:rsidR="0045207C" w:rsidRDefault="0045207C" w:rsidP="007724B4">
      <w:pPr>
        <w:pStyle w:val="Heading3"/>
      </w:pPr>
      <w:r>
        <w:rPr>
          <w:rFonts w:hint="eastAsia"/>
        </w:rPr>
        <w:t>é</w:t>
      </w:r>
      <w:r>
        <w:t>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6CEFCDCE" w14:textId="77777777" w:rsidR="0045207C" w:rsidRDefault="0045207C" w:rsidP="007724B4">
      <w:pPr>
        <w:pStyle w:val="Heading3"/>
      </w:pPr>
      <w:r>
        <w:rPr>
          <w:rFonts w:ascii="Tahoma" w:hAnsi="Tahoma" w:cs="Tahoma"/>
        </w:rPr>
        <w:t>�</w:t>
      </w:r>
    </w:p>
    <w:p w14:paraId="46B759B0"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02F8868A" w14:textId="77777777" w:rsidR="0045207C" w:rsidRDefault="0045207C" w:rsidP="007724B4">
      <w:pPr>
        <w:pStyle w:val="Heading3"/>
      </w:pPr>
      <w:r>
        <w:rPr>
          <w:rFonts w:ascii="Tahoma" w:hAnsi="Tahoma" w:cs="Tahoma"/>
        </w:rPr>
        <w:t>�</w:t>
      </w:r>
      <w:r>
        <w:t>H3Q5</w:t>
      </w:r>
      <w:r>
        <w:rPr>
          <w:rFonts w:ascii="Tahoma" w:hAnsi="Tahoma" w:cs="Tahoma"/>
        </w:rPr>
        <w:t>�</w:t>
      </w:r>
    </w:p>
    <w:p w14:paraId="134E0832"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339D1227"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2BCE1E30"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1D68DDDF" w14:textId="77777777" w:rsidR="0045207C" w:rsidRDefault="0045207C" w:rsidP="007724B4">
      <w:pPr>
        <w:pStyle w:val="Heading3"/>
      </w:pPr>
      <w:r>
        <w:rPr>
          <w:rFonts w:ascii="Tahoma" w:hAnsi="Tahoma" w:cs="Tahoma"/>
        </w:rPr>
        <w:t>�</w:t>
      </w:r>
    </w:p>
    <w:p w14:paraId="5B1483F5"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3D1746F0"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41094578"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1BBAF618"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6E7FC6F7"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3700E02D"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37A4EE4C"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4D56AC2E"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111840FF"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6A8239C5" w14:textId="77777777" w:rsidR="0045207C" w:rsidRDefault="0045207C" w:rsidP="007724B4">
      <w:pPr>
        <w:pStyle w:val="Heading3"/>
      </w:pPr>
    </w:p>
    <w:p w14:paraId="20EF312E"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133E79CC"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5ED3308B"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66FA2F7E" w14:textId="77777777" w:rsidR="0045207C" w:rsidRDefault="0045207C" w:rsidP="007724B4">
      <w:pPr>
        <w:pStyle w:val="Heading3"/>
      </w:pPr>
      <w:r>
        <w:t>c</w:t>
      </w:r>
      <w:r>
        <w:rPr>
          <w:rFonts w:ascii="Tahoma" w:hAnsi="Tahoma" w:cs="Tahoma"/>
        </w:rPr>
        <w:t>�</w:t>
      </w:r>
      <w:r>
        <w:t>x,!k</w:t>
      </w:r>
    </w:p>
    <w:p w14:paraId="26FCDD4D"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4DC2955C"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3CE8C1B7" w14:textId="77777777" w:rsidR="0045207C" w:rsidRDefault="0045207C" w:rsidP="007724B4">
      <w:pPr>
        <w:pStyle w:val="Heading3"/>
      </w:pPr>
      <w:r>
        <w:t>X</w:t>
      </w:r>
      <w:r>
        <w:rPr>
          <w:rFonts w:ascii="Tahoma" w:hAnsi="Tahoma" w:cs="Tahoma"/>
        </w:rPr>
        <w:t>�</w:t>
      </w:r>
    </w:p>
    <w:p w14:paraId="485C5469" w14:textId="77777777" w:rsidR="0045207C" w:rsidRDefault="0045207C" w:rsidP="007724B4">
      <w:pPr>
        <w:pStyle w:val="Heading3"/>
      </w:pPr>
      <w:r>
        <w:t>$</w:t>
      </w:r>
      <w:r>
        <w:rPr>
          <w:rFonts w:ascii="Tahoma" w:hAnsi="Tahoma" w:cs="Tahoma"/>
        </w:rPr>
        <w:t>�</w:t>
      </w:r>
    </w:p>
    <w:p w14:paraId="191F0C33"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gð</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5723C203"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11D6E3DB"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7BEFF836"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40121D8A"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1203FC98"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3DFE154E"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5784331E"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05A9E151"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6135849D" w14:textId="77777777" w:rsidR="0045207C" w:rsidRDefault="0045207C" w:rsidP="007724B4">
      <w:pPr>
        <w:pStyle w:val="Heading3"/>
      </w:pPr>
      <w:r>
        <w:t>U</w:t>
      </w:r>
    </w:p>
    <w:p w14:paraId="5D2D70F9"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3353D68D" w14:textId="77777777" w:rsidR="0045207C" w:rsidRDefault="0045207C" w:rsidP="007724B4">
      <w:pPr>
        <w:pStyle w:val="Heading3"/>
      </w:pPr>
      <w:r>
        <w:rPr>
          <w:rFonts w:ascii="Tahoma" w:hAnsi="Tahoma" w:cs="Tahoma"/>
        </w:rPr>
        <w:t>�</w:t>
      </w:r>
      <w:r>
        <w:rPr>
          <w:rFonts w:hint="cs"/>
        </w:rPr>
        <w:t>ڴ</w:t>
      </w:r>
    </w:p>
    <w:p w14:paraId="325AADC0"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5BC86003" w14:textId="77777777" w:rsidR="0045207C" w:rsidRDefault="0045207C" w:rsidP="007724B4">
      <w:pPr>
        <w:pStyle w:val="Heading3"/>
      </w:pPr>
      <w:r>
        <w:t>6</w:t>
      </w:r>
    </w:p>
    <w:p w14:paraId="311834F3"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08B40A4C"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7DFBCC0A"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FIDATx</w:t>
      </w:r>
      <w:r>
        <w:rPr>
          <w:rFonts w:ascii="Tahoma" w:hAnsi="Tahoma" w:cs="Tahoma"/>
        </w:rPr>
        <w:t>���</w:t>
      </w:r>
      <w:r>
        <w:t>nE</w:t>
      </w:r>
      <w:r>
        <w:rPr>
          <w:rFonts w:ascii="Tahoma" w:hAnsi="Tahoma" w:cs="Tahoma"/>
        </w:rPr>
        <w:t>����</w:t>
      </w:r>
      <w:r>
        <w:t>Y{M</w:t>
      </w:r>
      <w:r>
        <w:rPr>
          <w:rFonts w:ascii="Tahoma" w:hAnsi="Tahoma" w:cs="Tahoma"/>
        </w:rPr>
        <w:t>�</w:t>
      </w:r>
      <w:r>
        <w:t>((R</w:t>
      </w:r>
      <w:r>
        <w:rPr>
          <w:rFonts w:ascii="Tahoma" w:hAnsi="Tahoma" w:cs="Tahoma"/>
        </w:rPr>
        <w:t>��</w:t>
      </w:r>
    </w:p>
    <w:p w14:paraId="3FCF91F2" w14:textId="77777777" w:rsidR="0045207C" w:rsidRDefault="0045207C" w:rsidP="007724B4">
      <w:pPr>
        <w:pStyle w:val="Heading3"/>
      </w:pPr>
      <w:r>
        <w:t>7</w:t>
      </w:r>
      <w:r>
        <w:rPr>
          <w:rFonts w:ascii="Tahoma" w:hAnsi="Tahoma" w:cs="Tahoma"/>
        </w:rPr>
        <w:t>�</w:t>
      </w:r>
      <w:r>
        <w:t>@</w:t>
      </w:r>
      <w:r>
        <w:rPr>
          <w:rFonts w:ascii="Tahoma" w:hAnsi="Tahoma" w:cs="Tahoma"/>
        </w:rPr>
        <w:t>�</w:t>
      </w:r>
      <w:r>
        <w:t xml:space="preserve">!! </w:t>
      </w:r>
      <w:r>
        <w:rPr>
          <w:rFonts w:ascii="Tahoma" w:hAnsi="Tahoma" w:cs="Tahoma"/>
        </w:rPr>
        <w:t>������</w:t>
      </w:r>
      <w:r>
        <w:t>"p</w:t>
      </w:r>
    </w:p>
    <w:p w14:paraId="191EC390" w14:textId="77777777" w:rsidR="0045207C" w:rsidRDefault="0045207C" w:rsidP="007724B4">
      <w:pPr>
        <w:pStyle w:val="Heading3"/>
      </w:pPr>
      <w:r>
        <w:rPr>
          <w:rFonts w:ascii="Tahoma" w:hAnsi="Tahoma" w:cs="Tahoma"/>
        </w:rPr>
        <w:t>�</w:t>
      </w:r>
    </w:p>
    <w:p w14:paraId="4C412C33" w14:textId="77777777" w:rsidR="0045207C" w:rsidRDefault="0045207C" w:rsidP="007724B4">
      <w:pPr>
        <w:pStyle w:val="Heading3"/>
      </w:pPr>
    </w:p>
    <w:p w14:paraId="7B4985E7" w14:textId="77777777" w:rsidR="0045207C" w:rsidRDefault="0045207C" w:rsidP="007724B4">
      <w:pPr>
        <w:pStyle w:val="Heading3"/>
      </w:pPr>
      <w:r>
        <w:rPr>
          <w:rFonts w:hint="eastAsia"/>
        </w:rPr>
        <w:t>ö</w:t>
      </w:r>
      <w:r>
        <w:rPr>
          <w:rFonts w:ascii="Tahoma" w:hAnsi="Tahoma" w:cs="Tahoma"/>
        </w:rPr>
        <w:t>�</w:t>
      </w:r>
      <w:r>
        <w:t>"F</w:t>
      </w:r>
      <w:r>
        <w:rPr>
          <w:rFonts w:ascii="Tahoma" w:hAnsi="Tahoma" w:cs="Tahoma"/>
        </w:rPr>
        <w:t>�</w:t>
      </w:r>
      <w:r>
        <w:t>e</w:t>
      </w:r>
      <w:r>
        <w:rPr>
          <w:rFonts w:ascii="Tahoma" w:hAnsi="Tahoma" w:cs="Tahoma"/>
        </w:rPr>
        <w:t>����</w:t>
      </w:r>
      <w:r>
        <w:t>9L</w:t>
      </w:r>
      <w:r>
        <w:rPr>
          <w:rFonts w:ascii="Tahoma" w:hAnsi="Tahoma" w:cs="Tahoma"/>
        </w:rPr>
        <w:t>�</w:t>
      </w:r>
      <w:r>
        <w:t>LuO</w:t>
      </w:r>
      <w:r>
        <w:rPr>
          <w:rFonts w:ascii="Tahoma" w:hAnsi="Tahoma" w:cs="Tahoma"/>
        </w:rPr>
        <w:t>���</w:t>
      </w:r>
      <w:r>
        <w:t>l</w:t>
      </w:r>
      <w:r>
        <w:rPr>
          <w:rFonts w:ascii="Tahoma" w:hAnsi="Tahoma" w:cs="Tahoma"/>
        </w:rPr>
        <w:t>�</w:t>
      </w:r>
      <w:r>
        <w:t>X</w:t>
      </w:r>
      <w:r>
        <w:rPr>
          <w:rFonts w:ascii="Tahoma" w:hAnsi="Tahoma" w:cs="Tahoma"/>
        </w:rPr>
        <w:t>�</w:t>
      </w:r>
      <w:r>
        <w:t>VÜ</w:t>
      </w:r>
      <w:r>
        <w:rPr>
          <w:rFonts w:ascii="Tahoma" w:hAnsi="Tahoma" w:cs="Tahoma"/>
        </w:rPr>
        <w:t>���</w:t>
      </w:r>
      <w:r>
        <w:t>öS</w:t>
      </w:r>
      <w:r>
        <w:rPr>
          <w:rFonts w:ascii="Tahoma" w:hAnsi="Tahoma" w:cs="Tahoma"/>
        </w:rPr>
        <w:t>�</w:t>
      </w:r>
      <w:r>
        <w:t>wUm</w:t>
      </w:r>
      <w:r>
        <w:rPr>
          <w:rFonts w:ascii="Tahoma" w:hAnsi="Tahoma" w:cs="Tahoma"/>
        </w:rPr>
        <w:t>�</w:t>
      </w:r>
      <w:r>
        <w:t xml:space="preserve">N    </w:t>
      </w:r>
      <w:r>
        <w:rPr>
          <w:rFonts w:ascii="Tahoma" w:hAnsi="Tahoma" w:cs="Tahoma"/>
        </w:rPr>
        <w:t>���</w:t>
      </w:r>
      <w:r>
        <w:t>X?fG</w:t>
      </w:r>
      <w:r>
        <w:rPr>
          <w:rFonts w:ascii="Tahoma" w:hAnsi="Tahoma" w:cs="Tahoma"/>
        </w:rPr>
        <w:t>�</w:t>
      </w:r>
      <w:r>
        <w:t>VM!</w:t>
      </w:r>
      <w:r>
        <w:rPr>
          <w:rFonts w:ascii="Tahoma" w:hAnsi="Tahoma" w:cs="Tahoma"/>
        </w:rPr>
        <w:t>�</w:t>
      </w:r>
    </w:p>
    <w:p w14:paraId="4EA2E5E7" w14:textId="77777777" w:rsidR="0045207C" w:rsidRDefault="0045207C" w:rsidP="007724B4">
      <w:pPr>
        <w:pStyle w:val="Heading3"/>
      </w:pPr>
      <w:r>
        <w:rPr>
          <w:rFonts w:ascii="Tahoma" w:hAnsi="Tahoma" w:cs="Tahoma"/>
        </w:rPr>
        <w:t>��</w:t>
      </w:r>
      <w:r>
        <w:t>&gt;J</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طN</w:t>
      </w:r>
      <w:r>
        <w:rPr>
          <w:rFonts w:ascii="Tahoma" w:hAnsi="Tahoma" w:cs="Tahoma"/>
        </w:rPr>
        <w:t>���</w:t>
      </w:r>
      <w:r>
        <w:t>8PY0p</w:t>
      </w:r>
      <w:r>
        <w:rPr>
          <w:rFonts w:ascii="Tahoma" w:hAnsi="Tahoma" w:cs="Tahoma"/>
        </w:rPr>
        <w:t>�</w:t>
      </w:r>
      <w:r>
        <w:t>é</w:t>
      </w:r>
      <w:r>
        <w:rPr>
          <w:rFonts w:ascii="Tahoma" w:hAnsi="Tahoma" w:cs="Tahoma"/>
        </w:rPr>
        <w:t>�</w:t>
      </w:r>
      <w:r>
        <w:t>5</w:t>
      </w:r>
      <w:r>
        <w:rPr>
          <w:rFonts w:ascii="Tahoma" w:hAnsi="Tahoma" w:cs="Tahoma"/>
        </w:rPr>
        <w:t>��</w:t>
      </w:r>
      <w:r>
        <w:t>ӝ</w:t>
      </w:r>
      <w:r>
        <w:rPr>
          <w:rFonts w:ascii="Tahoma" w:hAnsi="Tahoma" w:cs="Tahoma"/>
        </w:rPr>
        <w:t>��</w:t>
      </w:r>
    </w:p>
    <w:p w14:paraId="5A5AB9D7" w14:textId="77777777" w:rsidR="0045207C" w:rsidRDefault="0045207C" w:rsidP="007724B4">
      <w:pPr>
        <w:pStyle w:val="Heading3"/>
      </w:pPr>
      <w:r>
        <w:rPr>
          <w:rFonts w:ascii="Tahoma" w:hAnsi="Tahoma" w:cs="Tahoma"/>
        </w:rPr>
        <w:t>���</w:t>
      </w:r>
      <w:r>
        <w:t>é</w:t>
      </w:r>
      <w:r>
        <w:rPr>
          <w:rFonts w:ascii="Tahoma" w:hAnsi="Tahoma" w:cs="Tahoma"/>
        </w:rPr>
        <w:t>�</w:t>
      </w:r>
      <w:r>
        <w:t>5</w:t>
      </w:r>
      <w:r>
        <w:rPr>
          <w:rFonts w:ascii="Tahoma" w:hAnsi="Tahoma" w:cs="Tahoma"/>
        </w:rPr>
        <w:t>�</w:t>
      </w:r>
      <w:r>
        <w:t>&gt;</w:t>
      </w:r>
      <w:r>
        <w:rPr>
          <w:rFonts w:ascii="Tahoma" w:hAnsi="Tahoma" w:cs="Tahoma"/>
        </w:rPr>
        <w:t>�</w:t>
      </w:r>
      <w:r>
        <w:t>b</w:t>
      </w:r>
      <w:r>
        <w:rPr>
          <w:rFonts w:ascii="Tahoma" w:hAnsi="Tahoma" w:cs="Tahoma"/>
        </w:rPr>
        <w:t>�</w:t>
      </w:r>
      <w:r>
        <w:t>Cʸ4j</w:t>
      </w:r>
      <w:r>
        <w:rPr>
          <w:rFonts w:ascii="Tahoma" w:hAnsi="Tahoma" w:cs="Tahoma"/>
        </w:rPr>
        <w:t>��</w:t>
      </w:r>
      <w:r>
        <w:t>N</w:t>
      </w:r>
      <w:r>
        <w:rPr>
          <w:rFonts w:ascii="Tahoma" w:hAnsi="Tahoma" w:cs="Tahoma"/>
        </w:rPr>
        <w:t>�</w:t>
      </w:r>
      <w:r>
        <w:t>% ::</w:t>
      </w:r>
      <w:r>
        <w:rPr>
          <w:rFonts w:ascii="Malgun Gothic" w:eastAsia="Malgun Gothic" w:hAnsi="Malgun Gothic" w:cs="Malgun Gothic" w:hint="eastAsia"/>
        </w:rPr>
        <w:t>㩲</w:t>
      </w:r>
      <w:r>
        <w:rPr>
          <w:rFonts w:ascii="Tahoma" w:hAnsi="Tahoma" w:cs="Tahoma"/>
        </w:rPr>
        <w:t>�</w:t>
      </w:r>
      <w:r>
        <w:t>e</w:t>
      </w:r>
      <w:r>
        <w:rPr>
          <w:rFonts w:ascii="Tahoma" w:hAnsi="Tahoma" w:cs="Tahoma"/>
        </w:rPr>
        <w:t>��</w:t>
      </w:r>
      <w:r>
        <w:t>x</w:t>
      </w:r>
      <w:r>
        <w:rPr>
          <w:rFonts w:ascii="Tahoma" w:hAnsi="Tahoma" w:cs="Tahoma"/>
        </w:rPr>
        <w:t>��</w:t>
      </w:r>
      <w:r>
        <w:t>H</w:t>
      </w:r>
      <w:r>
        <w:rPr>
          <w:rFonts w:ascii="Tahoma" w:hAnsi="Tahoma" w:cs="Tahoma"/>
        </w:rPr>
        <w:t>�</w:t>
      </w:r>
      <w:r>
        <w:t>Y;</w:t>
      </w:r>
      <w:r>
        <w:rPr>
          <w:rFonts w:ascii="Tahoma" w:hAnsi="Tahoma" w:cs="Tahoma"/>
        </w:rPr>
        <w:t>���</w:t>
      </w:r>
      <w:r>
        <w:t>p</w:t>
      </w:r>
      <w:r>
        <w:rPr>
          <w:rFonts w:ascii="Tahoma" w:hAnsi="Tahoma" w:cs="Tahoma"/>
        </w:rPr>
        <w:t>�</w:t>
      </w:r>
      <w:r>
        <w:t>2</w:t>
      </w:r>
      <w:r>
        <w:rPr>
          <w:rFonts w:ascii="Tahoma" w:hAnsi="Tahoma" w:cs="Tahoma"/>
        </w:rPr>
        <w:t>�</w:t>
      </w:r>
      <w:r>
        <w:t>S</w:t>
      </w:r>
    </w:p>
    <w:p w14:paraId="65984EA9" w14:textId="77777777" w:rsidR="0045207C" w:rsidRDefault="0045207C" w:rsidP="007724B4">
      <w:pPr>
        <w:pStyle w:val="Heading3"/>
      </w:pPr>
      <w:r>
        <w:t>W</w:t>
      </w:r>
      <w:r>
        <w:rPr>
          <w:rFonts w:ascii="Tahoma" w:hAnsi="Tahoma" w:cs="Tahoma"/>
        </w:rPr>
        <w:t>�</w:t>
      </w:r>
      <w:r>
        <w:t>Ѣy</w:t>
      </w:r>
      <w:r>
        <w:rPr>
          <w:rFonts w:ascii="Tahoma" w:hAnsi="Tahoma" w:cs="Tahoma"/>
        </w:rPr>
        <w:t>�</w:t>
      </w:r>
      <w:r>
        <w:t>F</w:t>
      </w:r>
      <w:r>
        <w:rPr>
          <w:rFonts w:ascii="Tahoma" w:hAnsi="Tahoma" w:cs="Tahoma"/>
        </w:rPr>
        <w:t>�</w:t>
      </w:r>
      <w:r>
        <w:t>p&lt;</w:t>
      </w:r>
      <w:r>
        <w:rPr>
          <w:rFonts w:ascii="Tahoma" w:hAnsi="Tahoma" w:cs="Tahoma"/>
        </w:rPr>
        <w:t>��</w:t>
      </w:r>
      <w:r>
        <w:t>h`</w:t>
      </w:r>
      <w:r>
        <w:rPr>
          <w:rFonts w:ascii="Tahoma" w:hAnsi="Tahoma" w:cs="Tahoma"/>
        </w:rPr>
        <w:t>�</w:t>
      </w:r>
      <w:r>
        <w:t>WeYƴV</w:t>
      </w:r>
      <w:r>
        <w:rPr>
          <w:rFonts w:ascii="Tahoma" w:hAnsi="Tahoma" w:cs="Tahoma"/>
        </w:rPr>
        <w:t>�</w:t>
      </w:r>
      <w:r>
        <w:t>Hyv</w:t>
      </w:r>
      <w:r>
        <w:rPr>
          <w:rFonts w:ascii="Tahoma" w:hAnsi="Tahoma" w:cs="Tahoma"/>
        </w:rPr>
        <w:t>���</w:t>
      </w:r>
    </w:p>
    <w:p w14:paraId="1F0E9645" w14:textId="77777777" w:rsidR="0045207C" w:rsidRDefault="0045207C" w:rsidP="007724B4">
      <w:pPr>
        <w:pStyle w:val="Heading3"/>
      </w:pPr>
      <w:r>
        <w:t>y</w:t>
      </w:r>
      <w:r>
        <w:rPr>
          <w:rFonts w:ascii="Tahoma" w:hAnsi="Tahoma" w:cs="Tahoma"/>
        </w:rPr>
        <w:t>���</w:t>
      </w:r>
      <w:r>
        <w:t>À</w:t>
      </w:r>
      <w:r>
        <w:rPr>
          <w:rFonts w:ascii="Ebrima" w:hAnsi="Ebrima" w:cs="Ebrima"/>
        </w:rPr>
        <w:t>ߞ</w:t>
      </w:r>
      <w:r>
        <w:t xml:space="preserve">PN        </w:t>
      </w:r>
      <w:r>
        <w:rPr>
          <w:rFonts w:ascii="Tahoma" w:hAnsi="Tahoma" w:cs="Tahoma"/>
        </w:rPr>
        <w:t>�</w:t>
      </w:r>
      <w:r>
        <w:t>TxJxö</w:t>
      </w:r>
    </w:p>
    <w:p w14:paraId="0DA785A0" w14:textId="77777777" w:rsidR="0045207C" w:rsidRDefault="0045207C" w:rsidP="007724B4">
      <w:pPr>
        <w:pStyle w:val="Heading3"/>
      </w:pPr>
      <w:r>
        <w:t>BAF"P</w:t>
      </w:r>
      <w:r>
        <w:rPr>
          <w:rFonts w:ascii="Tahoma" w:hAnsi="Tahoma" w:cs="Tahoma"/>
        </w:rPr>
        <w:t>�</w:t>
      </w:r>
      <w:r>
        <w:t>å</w:t>
      </w:r>
      <w:r>
        <w:rPr>
          <w:rFonts w:ascii="Tahoma" w:hAnsi="Tahoma" w:cs="Tahoma"/>
        </w:rPr>
        <w:t>�</w:t>
      </w:r>
      <w:r>
        <w:t xml:space="preserve"> </w:t>
      </w:r>
      <w:r>
        <w:rPr>
          <w:rFonts w:ascii="Tahoma" w:hAnsi="Tahoma" w:cs="Tahoma"/>
        </w:rPr>
        <w:t>�</w:t>
      </w:r>
      <w:r>
        <w:t>D</w:t>
      </w:r>
      <w:r>
        <w:rPr>
          <w:rFonts w:ascii="Tahoma" w:hAnsi="Tahoma" w:cs="Tahoma"/>
        </w:rPr>
        <w:t>��</w:t>
      </w:r>
      <w:r>
        <w:t>8&lt;</w:t>
      </w:r>
      <w:r>
        <w:rPr>
          <w:rFonts w:ascii="Tahoma" w:hAnsi="Tahoma" w:cs="Tahoma"/>
        </w:rPr>
        <w:t>�</w:t>
      </w:r>
      <w:r>
        <w:t>I</w:t>
      </w:r>
      <w:r>
        <w:rPr>
          <w:rFonts w:ascii="MS Gothic" w:eastAsia="MS Gothic" w:hAnsi="MS Gothic" w:cs="MS Gothic" w:hint="eastAsia"/>
        </w:rPr>
        <w:t>髳</w:t>
      </w:r>
      <w:r>
        <w:rPr>
          <w:rFonts w:ascii="Tahoma" w:hAnsi="Tahoma" w:cs="Tahoma"/>
        </w:rPr>
        <w:t>�</w:t>
      </w:r>
      <w:r>
        <w:t>&amp;</w:t>
      </w:r>
      <w:r>
        <w:rPr>
          <w:rFonts w:ascii="Tahoma" w:hAnsi="Tahoma" w:cs="Tahoma"/>
        </w:rPr>
        <w:t>�</w:t>
      </w:r>
      <w:r>
        <w:t>03yk,</w:t>
      </w:r>
      <w:r>
        <w:rPr>
          <w:rFonts w:ascii="Tahoma" w:hAnsi="Tahoma" w:cs="Tahoma"/>
        </w:rPr>
        <w:t>�</w:t>
      </w:r>
      <w:r>
        <w:t>TC</w:t>
      </w:r>
      <w:r>
        <w:rPr>
          <w:rFonts w:ascii="Calibri" w:hAnsi="Calibri" w:cs="Calibri"/>
        </w:rPr>
        <w:t>򈓅</w:t>
      </w:r>
      <w:r>
        <w:rPr>
          <w:rFonts w:ascii="Tahoma" w:hAnsi="Tahoma" w:cs="Tahoma"/>
        </w:rPr>
        <w:t>��⸮</w:t>
      </w:r>
      <w:r>
        <w:t>uòÖO&amp;</w:t>
      </w:r>
      <w:r>
        <w:rPr>
          <w:rFonts w:ascii="Tahoma" w:hAnsi="Tahoma" w:cs="Tahoma"/>
        </w:rPr>
        <w:t>�</w:t>
      </w:r>
      <w:r>
        <w:t>;</w:t>
      </w:r>
      <w:r>
        <w:rPr>
          <w:rFonts w:ascii="Tahoma" w:hAnsi="Tahoma" w:cs="Tahoma"/>
        </w:rPr>
        <w:t>��</w:t>
      </w:r>
      <w:r>
        <w:t>.</w:t>
      </w:r>
      <w:r>
        <w:rPr>
          <w:rFonts w:ascii="Tahoma" w:hAnsi="Tahoma" w:cs="Tahoma"/>
        </w:rPr>
        <w:t>��</w:t>
      </w:r>
      <w:r>
        <w:t>2M</w:t>
      </w:r>
      <w:r>
        <w:rPr>
          <w:rFonts w:ascii="Tahoma" w:hAnsi="Tahoma" w:cs="Tahoma"/>
        </w:rPr>
        <w:t>��</w:t>
      </w:r>
      <w:r>
        <w:t>*Q</w:t>
      </w:r>
      <w:r>
        <w:rPr>
          <w:rFonts w:ascii="Tahoma" w:hAnsi="Tahoma" w:cs="Tahoma"/>
        </w:rPr>
        <w:t>�</w:t>
      </w:r>
      <w:r>
        <w:t>d</w:t>
      </w:r>
      <w:r>
        <w:rPr>
          <w:rFonts w:ascii="Tahoma" w:hAnsi="Tahoma" w:cs="Tahoma"/>
        </w:rPr>
        <w:t>�</w:t>
      </w:r>
      <w:r>
        <w:t>"Ü</w:t>
      </w:r>
      <w:r>
        <w:rPr>
          <w:rFonts w:ascii="Tahoma" w:hAnsi="Tahoma" w:cs="Tahoma"/>
        </w:rPr>
        <w:t>��</w:t>
      </w:r>
      <w:r>
        <w:t>L</w:t>
      </w:r>
      <w:r>
        <w:rPr>
          <w:rFonts w:ascii="Tahoma" w:hAnsi="Tahoma" w:cs="Tahoma"/>
        </w:rPr>
        <w:t>�����</w:t>
      </w:r>
      <w:r>
        <w:t>:Å</w:t>
      </w:r>
      <w:r>
        <w:rPr>
          <w:rFonts w:ascii="Tahoma" w:hAnsi="Tahoma" w:cs="Tahoma"/>
        </w:rPr>
        <w:t>��</w:t>
      </w:r>
      <w:r>
        <w:t>&amp;</w:t>
      </w:r>
      <w:r>
        <w:rPr>
          <w:rFonts w:ascii="Tahoma" w:hAnsi="Tahoma" w:cs="Tahoma"/>
        </w:rPr>
        <w:t>�</w:t>
      </w:r>
      <w:r>
        <w:t>Hd&lt;5F</w:t>
      </w:r>
      <w:r>
        <w:rPr>
          <w:rFonts w:ascii="Tahoma" w:hAnsi="Tahoma" w:cs="Tahoma"/>
        </w:rPr>
        <w:t>���</w:t>
      </w:r>
      <w:r>
        <w:t>M&amp;QE</w:t>
      </w:r>
      <w:r>
        <w:rPr>
          <w:rFonts w:ascii="Tahoma" w:hAnsi="Tahoma" w:cs="Tahoma"/>
        </w:rPr>
        <w:t>�</w:t>
      </w:r>
      <w:r>
        <w:t>R</w:t>
      </w:r>
      <w:r>
        <w:rPr>
          <w:rFonts w:ascii="Tahoma" w:hAnsi="Tahoma" w:cs="Tahoma"/>
        </w:rPr>
        <w:t>�</w:t>
      </w:r>
      <w:r>
        <w:t>F</w:t>
      </w:r>
      <w:r>
        <w:rPr>
          <w:rFonts w:ascii="Tahoma" w:hAnsi="Tahoma" w:cs="Tahoma"/>
        </w:rPr>
        <w:t>�</w:t>
      </w:r>
      <w:r>
        <w:t>j</w:t>
      </w:r>
      <w:r>
        <w:rPr>
          <w:rFonts w:ascii="Tahoma" w:hAnsi="Tahoma" w:cs="Tahoma"/>
        </w:rPr>
        <w:t>����</w:t>
      </w:r>
      <w:r>
        <w:t>Kɔ"</w:t>
      </w:r>
      <w:r>
        <w:rPr>
          <w:rFonts w:ascii="Tahoma" w:hAnsi="Tahoma" w:cs="Tahoma"/>
        </w:rPr>
        <w:t>�</w:t>
      </w:r>
      <w:r>
        <w:t>é</w:t>
      </w:r>
      <w:r>
        <w:rPr>
          <w:rFonts w:ascii="Tahoma" w:hAnsi="Tahoma" w:cs="Tahoma"/>
        </w:rPr>
        <w:t>�</w:t>
      </w:r>
      <w:r>
        <w:t>IǤ</w:t>
      </w:r>
      <w:r>
        <w:rPr>
          <w:rFonts w:ascii="Tahoma" w:hAnsi="Tahoma" w:cs="Tahoma"/>
        </w:rPr>
        <w:t>����</w:t>
      </w:r>
      <w:r>
        <w:t xml:space="preserve">       </w:t>
      </w:r>
      <w:r>
        <w:rPr>
          <w:rFonts w:ascii="Tahoma" w:hAnsi="Tahoma" w:cs="Tahoma"/>
        </w:rPr>
        <w:t>�</w:t>
      </w:r>
      <w:r>
        <w:t>FkǙ</w:t>
      </w:r>
      <w:r>
        <w:rPr>
          <w:rFonts w:ascii="Tahoma" w:hAnsi="Tahoma" w:cs="Tahoma"/>
        </w:rPr>
        <w:t>���������</w:t>
      </w:r>
      <w:r>
        <w:t>fÖrJ</w:t>
      </w:r>
      <w:r>
        <w:rPr>
          <w:rFonts w:ascii="Tahoma" w:hAnsi="Tahoma" w:cs="Tahoma"/>
        </w:rPr>
        <w:t>�</w:t>
      </w:r>
      <w:r>
        <w:t>z</w:t>
      </w:r>
      <w:r>
        <w:rPr>
          <w:rFonts w:ascii="Tahoma" w:hAnsi="Tahoma" w:cs="Tahoma"/>
        </w:rPr>
        <w:t>�</w:t>
      </w:r>
      <w:r>
        <w:t>B</w:t>
      </w:r>
      <w:r>
        <w:rPr>
          <w:rFonts w:ascii="Tahoma" w:hAnsi="Tahoma" w:cs="Tahoma"/>
        </w:rPr>
        <w:t>�</w:t>
      </w:r>
      <w:r>
        <w:t xml:space="preserve">  (Fp0ng:</w:t>
      </w:r>
      <w:r>
        <w:rPr>
          <w:rFonts w:ascii="Tahoma" w:hAnsi="Tahoma" w:cs="Tahoma"/>
        </w:rPr>
        <w:t>�</w:t>
      </w:r>
      <w:r>
        <w:t>Irh</w:t>
      </w:r>
      <w:r>
        <w:rPr>
          <w:rFonts w:ascii="Tahoma" w:hAnsi="Tahoma" w:cs="Tahoma"/>
        </w:rPr>
        <w:t>�������</w:t>
      </w:r>
      <w:r>
        <w:t>P</w:t>
      </w:r>
      <w:r>
        <w:rPr>
          <w:rFonts w:ascii="Tahoma" w:hAnsi="Tahoma" w:cs="Tahoma"/>
        </w:rPr>
        <w:t>���</w:t>
      </w:r>
      <w:r>
        <w:t>VsFcH</w:t>
      </w:r>
      <w:r>
        <w:rPr>
          <w:rFonts w:ascii="Tahoma" w:hAnsi="Tahoma" w:cs="Tahoma"/>
        </w:rPr>
        <w:t>�</w:t>
      </w:r>
      <w:r>
        <w:t>_o"</w:t>
      </w:r>
      <w:r>
        <w:rPr>
          <w:rFonts w:ascii="Tahoma" w:hAnsi="Tahoma" w:cs="Tahoma"/>
        </w:rPr>
        <w:t>����</w:t>
      </w:r>
      <w:r>
        <w:t>F</w:t>
      </w:r>
    </w:p>
    <w:p w14:paraId="6EBDF336" w14:textId="77777777" w:rsidR="0045207C" w:rsidRDefault="0045207C" w:rsidP="007724B4">
      <w:pPr>
        <w:pStyle w:val="Heading3"/>
      </w:pPr>
      <w:r>
        <w:rPr>
          <w:rFonts w:hint="eastAsia"/>
        </w:rPr>
        <w:t>é</w:t>
      </w:r>
      <w:r>
        <w:t xml:space="preserve">-L     </w:t>
      </w:r>
      <w:r>
        <w:rPr>
          <w:rFonts w:ascii="Tahoma" w:hAnsi="Tahoma" w:cs="Tahoma"/>
        </w:rPr>
        <w:t>�</w:t>
      </w:r>
      <w:r>
        <w:t>$OREet</w:t>
      </w:r>
      <w:r>
        <w:rPr>
          <w:rFonts w:ascii="Tahoma" w:hAnsi="Tahoma" w:cs="Tahoma"/>
        </w:rPr>
        <w:t>����</w:t>
      </w:r>
      <w:r>
        <w:t>fҳä</w:t>
      </w:r>
      <w:r>
        <w:rPr>
          <w:rFonts w:ascii="Tahoma" w:hAnsi="Tahoma" w:cs="Tahoma"/>
        </w:rPr>
        <w:t>��</w:t>
      </w:r>
      <w:r>
        <w:t>J</w:t>
      </w:r>
      <w:r>
        <w:rPr>
          <w:rFonts w:ascii="Tahoma" w:hAnsi="Tahoma" w:cs="Tahoma"/>
        </w:rPr>
        <w:t>��</w:t>
      </w:r>
      <w:r>
        <w:t xml:space="preserve">D    </w:t>
      </w:r>
      <w:r>
        <w:rPr>
          <w:rFonts w:ascii="Tahoma" w:hAnsi="Tahoma" w:cs="Tahoma"/>
        </w:rPr>
        <w:t>��</w:t>
      </w:r>
      <w:r>
        <w:t>l</w:t>
      </w:r>
      <w:r>
        <w:rPr>
          <w:rFonts w:ascii="Tahoma" w:hAnsi="Tahoma" w:cs="Tahoma"/>
        </w:rPr>
        <w:t>�</w:t>
      </w:r>
      <w:r>
        <w:t>Ö</w:t>
      </w:r>
      <w:r>
        <w:rPr>
          <w:rFonts w:ascii="Tahoma" w:hAnsi="Tahoma" w:cs="Tahoma"/>
        </w:rPr>
        <w:t>��</w:t>
      </w:r>
      <w:r>
        <w:t>A</w:t>
      </w:r>
      <w:r>
        <w:rPr>
          <w:rFonts w:ascii="Tahoma" w:hAnsi="Tahoma" w:cs="Tahoma"/>
        </w:rPr>
        <w:t>�</w:t>
      </w:r>
      <w:r>
        <w:rPr>
          <w:rFonts w:hint="cs"/>
        </w:rPr>
        <w:t>ڴ</w:t>
      </w:r>
      <w:r>
        <w:rPr>
          <w:rFonts w:ascii="Tahoma" w:hAnsi="Tahoma" w:cs="Tahoma"/>
        </w:rPr>
        <w:t>�</w:t>
      </w:r>
      <w:r>
        <w:t>iT+ÉKg=</w:t>
      </w:r>
      <w:r>
        <w:rPr>
          <w:rFonts w:ascii="Tahoma" w:hAnsi="Tahoma" w:cs="Tahoma"/>
        </w:rPr>
        <w:t>�</w:t>
      </w:r>
      <w:r>
        <w:t>R_</w:t>
      </w:r>
      <w:r>
        <w:rPr>
          <w:rFonts w:ascii="Tahoma" w:hAnsi="Tahoma" w:cs="Tahoma"/>
        </w:rPr>
        <w:t>�</w:t>
      </w:r>
      <w:r>
        <w:t>*;Å</w:t>
      </w:r>
      <w:r>
        <w:rPr>
          <w:rFonts w:ascii="Tahoma" w:hAnsi="Tahoma" w:cs="Tahoma"/>
        </w:rPr>
        <w:t>�</w:t>
      </w:r>
      <w:r>
        <w:t>U</w:t>
      </w:r>
      <w:r>
        <w:rPr>
          <w:rFonts w:ascii="Tahoma" w:hAnsi="Tahoma" w:cs="Tahoma"/>
        </w:rPr>
        <w:t>��</w:t>
      </w:r>
      <w:r>
        <w:t>lR</w:t>
      </w:r>
      <w:r>
        <w:rPr>
          <w:rFonts w:ascii="Tahoma" w:hAnsi="Tahoma" w:cs="Tahoma"/>
        </w:rPr>
        <w:t>�</w:t>
      </w:r>
      <w:r>
        <w:t>q5V</w:t>
      </w:r>
      <w:r>
        <w:rPr>
          <w:rFonts w:ascii="Tahoma" w:hAnsi="Tahoma" w:cs="Tahoma"/>
        </w:rPr>
        <w:t>�</w:t>
      </w:r>
      <w:r>
        <w:t>u</w:t>
      </w:r>
      <w:r>
        <w:rPr>
          <w:rFonts w:ascii="Tahoma" w:hAnsi="Tahoma" w:cs="Tahoma"/>
        </w:rPr>
        <w:t>������</w:t>
      </w:r>
      <w:r>
        <w:t>-</w:t>
      </w:r>
      <w:r>
        <w:rPr>
          <w:rFonts w:ascii="Tahoma" w:hAnsi="Tahoma" w:cs="Tahoma"/>
        </w:rPr>
        <w:t>�</w:t>
      </w:r>
      <w:r>
        <w:t>۷* вr</w:t>
      </w:r>
      <w:r>
        <w:rPr>
          <w:rFonts w:ascii="Tahoma" w:hAnsi="Tahoma" w:cs="Tahoma"/>
        </w:rPr>
        <w:t>��</w:t>
      </w:r>
      <w:r>
        <w:t>Z</w:t>
      </w:r>
      <w:r>
        <w:rPr>
          <w:rFonts w:ascii="Tahoma" w:hAnsi="Tahoma" w:cs="Tahoma"/>
        </w:rPr>
        <w:t>�</w:t>
      </w:r>
    </w:p>
    <w:p w14:paraId="08283F47" w14:textId="77777777" w:rsidR="0045207C" w:rsidRDefault="0045207C" w:rsidP="007724B4">
      <w:pPr>
        <w:pStyle w:val="Heading3"/>
      </w:pPr>
      <w:r>
        <w:t>X</w:t>
      </w:r>
      <w:r>
        <w:rPr>
          <w:rFonts w:ascii="Tahoma" w:hAnsi="Tahoma" w:cs="Tahoma"/>
        </w:rPr>
        <w:t>�</w:t>
      </w:r>
      <w:r>
        <w:t>N</w:t>
      </w:r>
      <w:r>
        <w:rPr>
          <w:rFonts w:ascii="Tahoma" w:hAnsi="Tahoma" w:cs="Tahoma"/>
        </w:rPr>
        <w:t>�</w:t>
      </w:r>
      <w:r>
        <w:t>j</w:t>
      </w:r>
      <w:r>
        <w:rPr>
          <w:rFonts w:ascii="Tahoma" w:hAnsi="Tahoma" w:cs="Tahoma"/>
        </w:rPr>
        <w:t>�</w:t>
      </w:r>
      <w:r>
        <w:t>B-</w:t>
      </w:r>
      <w:r>
        <w:rPr>
          <w:rFonts w:ascii="Tahoma" w:hAnsi="Tahoma" w:cs="Tahoma"/>
        </w:rPr>
        <w:t>���</w:t>
      </w:r>
      <w:r>
        <w:t>6</w:t>
      </w:r>
      <w:r>
        <w:rPr>
          <w:rFonts w:ascii="Tahoma" w:hAnsi="Tahoma" w:cs="Tahoma"/>
        </w:rPr>
        <w:t>��</w:t>
      </w:r>
      <w:r>
        <w:t>9^=</w:t>
      </w:r>
      <w:r>
        <w:rPr>
          <w:rFonts w:ascii="Tahoma" w:hAnsi="Tahoma" w:cs="Tahoma"/>
        </w:rPr>
        <w:t>�</w:t>
      </w:r>
      <w:r>
        <w:t>\</w:t>
      </w:r>
      <w:r>
        <w:rPr>
          <w:rFonts w:ascii="Tahoma" w:hAnsi="Tahoma" w:cs="Tahoma"/>
        </w:rPr>
        <w:t>�</w:t>
      </w:r>
      <w:r>
        <w:t>y</w:t>
      </w:r>
      <w:r>
        <w:rPr>
          <w:rFonts w:ascii="Tahoma" w:hAnsi="Tahoma" w:cs="Tahoma"/>
        </w:rPr>
        <w:t>���</w:t>
      </w:r>
      <w:r>
        <w:t>l</w:t>
      </w:r>
      <w:r>
        <w:rPr>
          <w:rFonts w:ascii="Tahoma" w:hAnsi="Tahoma" w:cs="Tahoma"/>
        </w:rPr>
        <w:t>�</w:t>
      </w:r>
      <w:r>
        <w:t>jXt</w:t>
      </w:r>
      <w:r>
        <w:rPr>
          <w:rFonts w:ascii="Tahoma" w:hAnsi="Tahoma" w:cs="Tahoma"/>
        </w:rPr>
        <w:t>��</w:t>
      </w:r>
      <w:r>
        <w:t>rP8</w:t>
      </w:r>
      <w:r>
        <w:rPr>
          <w:rFonts w:ascii="Tahoma" w:hAnsi="Tahoma" w:cs="Tahoma"/>
        </w:rPr>
        <w:t>��</w:t>
      </w:r>
      <w:r>
        <w:t>``</w:t>
      </w:r>
      <w:r>
        <w:rPr>
          <w:rFonts w:ascii="Tahoma" w:hAnsi="Tahoma" w:cs="Tahoma"/>
        </w:rPr>
        <w:t>��</w:t>
      </w:r>
      <w:r>
        <w:t>h</w:t>
      </w:r>
      <w:r>
        <w:rPr>
          <w:rFonts w:ascii="Tahoma" w:hAnsi="Tahoma" w:cs="Tahoma"/>
        </w:rPr>
        <w:t>��</w:t>
      </w:r>
      <w:r>
        <w:t>6</w:t>
      </w:r>
      <w:r>
        <w:rPr>
          <w:rFonts w:ascii="Tahoma" w:hAnsi="Tahoma" w:cs="Tahoma"/>
        </w:rPr>
        <w:t>�</w:t>
      </w:r>
      <w:r>
        <w:t>nA</w:t>
      </w:r>
      <w:r>
        <w:rPr>
          <w:rFonts w:ascii="Tahoma" w:hAnsi="Tahoma" w:cs="Tahoma"/>
        </w:rPr>
        <w:t>�</w:t>
      </w:r>
      <w:r>
        <w:t>N</w:t>
      </w:r>
      <w:r>
        <w:rPr>
          <w:rFonts w:ascii="Tahoma" w:hAnsi="Tahoma" w:cs="Tahoma"/>
        </w:rPr>
        <w:t>����</w:t>
      </w:r>
      <w:r>
        <w:t xml:space="preserve">   </w:t>
      </w:r>
      <w:r>
        <w:rPr>
          <w:rFonts w:ascii="Tahoma" w:hAnsi="Tahoma" w:cs="Tahoma"/>
        </w:rPr>
        <w:t>�</w:t>
      </w:r>
      <w:r>
        <w:t>I({</w:t>
      </w:r>
      <w:r>
        <w:rPr>
          <w:rFonts w:ascii="Tahoma" w:hAnsi="Tahoma" w:cs="Tahoma"/>
        </w:rPr>
        <w:t>��</w:t>
      </w:r>
      <w:r>
        <w:t>&lt;vP3</w:t>
      </w:r>
      <w:r>
        <w:rPr>
          <w:rFonts w:ascii="Tahoma" w:hAnsi="Tahoma" w:cs="Tahoma"/>
        </w:rPr>
        <w:t>�</w:t>
      </w:r>
      <w:r>
        <w:t>'</w:t>
      </w:r>
      <w:r>
        <w:rPr>
          <w:rFonts w:ascii="Tahoma" w:hAnsi="Tahoma" w:cs="Tahoma"/>
        </w:rPr>
        <w:t>�</w:t>
      </w:r>
      <w:r>
        <w:t>_</w:t>
      </w:r>
      <w:r>
        <w:rPr>
          <w:rFonts w:ascii="Tahoma" w:hAnsi="Tahoma" w:cs="Tahoma"/>
        </w:rPr>
        <w:t>�</w:t>
      </w:r>
      <w:r>
        <w:t>c</w:t>
      </w:r>
      <w:r>
        <w:rPr>
          <w:rFonts w:ascii="Tahoma" w:hAnsi="Tahoma" w:cs="Tahoma"/>
        </w:rPr>
        <w:t>��⸮</w:t>
      </w:r>
      <w:r>
        <w:t>HV</w:t>
      </w:r>
      <w:r>
        <w:rPr>
          <w:rFonts w:ascii="Tahoma" w:hAnsi="Tahoma" w:cs="Tahoma"/>
        </w:rPr>
        <w:t>�</w:t>
      </w:r>
      <w:r>
        <w:t>n</w:t>
      </w:r>
      <w:r>
        <w:rPr>
          <w:rFonts w:ascii="Tahoma" w:hAnsi="Tahoma" w:cs="Tahoma"/>
        </w:rPr>
        <w:t>�</w:t>
      </w:r>
      <w:r>
        <w:t>j</w:t>
      </w:r>
      <w:r>
        <w:rPr>
          <w:rFonts w:ascii="Tahoma" w:hAnsi="Tahoma" w:cs="Tahoma"/>
        </w:rPr>
        <w:t>��</w:t>
      </w:r>
      <w:r>
        <w:t>P</w:t>
      </w:r>
      <w:r>
        <w:rPr>
          <w:rFonts w:ascii="Tahoma" w:hAnsi="Tahoma" w:cs="Tahoma"/>
        </w:rPr>
        <w:t>�</w:t>
      </w:r>
      <w:r>
        <w:t>z</w:t>
      </w:r>
      <w:r>
        <w:rPr>
          <w:rFonts w:ascii="Tahoma" w:hAnsi="Tahoma" w:cs="Tahoma"/>
        </w:rPr>
        <w:t>�</w:t>
      </w:r>
      <w:r>
        <w:t>q</w:t>
      </w:r>
      <w:r>
        <w:rPr>
          <w:rFonts w:ascii="Tahoma" w:hAnsi="Tahoma" w:cs="Tahoma"/>
        </w:rPr>
        <w:t>���</w:t>
      </w:r>
      <w:r>
        <w:t>E</w:t>
      </w:r>
      <w:r>
        <w:rPr>
          <w:rFonts w:ascii="Tahoma" w:hAnsi="Tahoma" w:cs="Tahoma"/>
        </w:rPr>
        <w:t>���</w:t>
      </w:r>
      <w:r>
        <w:t>zJ</w:t>
      </w:r>
      <w:r>
        <w:rPr>
          <w:rFonts w:ascii="Tahoma" w:hAnsi="Tahoma" w:cs="Tahoma"/>
        </w:rPr>
        <w:t>�</w:t>
      </w:r>
    </w:p>
    <w:p w14:paraId="0B10468F" w14:textId="77777777" w:rsidR="0045207C" w:rsidRDefault="0045207C" w:rsidP="007724B4">
      <w:pPr>
        <w:pStyle w:val="Heading3"/>
      </w:pPr>
      <w:r>
        <w:rPr>
          <w:rFonts w:ascii="Tahoma" w:hAnsi="Tahoma" w:cs="Tahoma"/>
        </w:rPr>
        <w:t>�</w:t>
      </w:r>
      <w:r>
        <w:t>/</w:t>
      </w:r>
      <w:r>
        <w:rPr>
          <w:rFonts w:ascii="Tahoma" w:hAnsi="Tahoma" w:cs="Tahoma"/>
        </w:rPr>
        <w:t>��</w:t>
      </w:r>
      <w:r>
        <w:t>F</w:t>
      </w:r>
      <w:r>
        <w:rPr>
          <w:rFonts w:ascii="Tahoma" w:hAnsi="Tahoma" w:cs="Tahoma"/>
        </w:rPr>
        <w:t>�</w:t>
      </w:r>
      <w:r>
        <w:t>!w</w:t>
      </w:r>
      <w:r>
        <w:rPr>
          <w:rFonts w:ascii="Tahoma" w:hAnsi="Tahoma" w:cs="Tahoma"/>
        </w:rPr>
        <w:t>���</w:t>
      </w:r>
    </w:p>
    <w:p w14:paraId="0A6FA588" w14:textId="77777777" w:rsidR="0045207C" w:rsidRDefault="0045207C" w:rsidP="007724B4">
      <w:pPr>
        <w:pStyle w:val="Heading3"/>
      </w:pPr>
      <w:r>
        <w:rPr>
          <w:rFonts w:hint="eastAsia"/>
        </w:rPr>
        <w:t>ü</w:t>
      </w:r>
      <w:r>
        <w:rPr>
          <w:rFonts w:ascii="Tahoma" w:hAnsi="Tahoma" w:cs="Tahoma"/>
        </w:rPr>
        <w:t>�</w:t>
      </w:r>
      <w:r>
        <w:t>jÖ</w:t>
      </w:r>
      <w:r>
        <w:rPr>
          <w:rFonts w:ascii="Tahoma" w:hAnsi="Tahoma" w:cs="Tahoma"/>
        </w:rPr>
        <w:t>����</w:t>
      </w:r>
      <w:r>
        <w:t>rs&gt;</w:t>
      </w:r>
      <w:r>
        <w:rPr>
          <w:rFonts w:ascii="Tahoma" w:hAnsi="Tahoma" w:cs="Tahoma"/>
        </w:rPr>
        <w:t>�</w:t>
      </w:r>
      <w:r>
        <w:t>!oéz</w:t>
      </w:r>
      <w:r>
        <w:rPr>
          <w:rFonts w:ascii="Tahoma" w:hAnsi="Tahoma" w:cs="Tahoma"/>
        </w:rPr>
        <w:t>��</w:t>
      </w:r>
      <w:r>
        <w:t>Éy</w:t>
      </w:r>
      <w:r>
        <w:rPr>
          <w:rFonts w:ascii="Tahoma" w:hAnsi="Tahoma" w:cs="Tahoma"/>
        </w:rPr>
        <w:t>�</w:t>
      </w:r>
      <w:r>
        <w:t>Dab</w:t>
      </w:r>
      <w:r>
        <w:rPr>
          <w:rFonts w:ascii="Tahoma" w:hAnsi="Tahoma" w:cs="Tahoma"/>
        </w:rPr>
        <w:t>��</w:t>
      </w:r>
    </w:p>
    <w:p w14:paraId="782E141E" w14:textId="77777777" w:rsidR="0045207C" w:rsidRDefault="0045207C" w:rsidP="007724B4">
      <w:pPr>
        <w:pStyle w:val="Heading3"/>
      </w:pPr>
      <w:r>
        <w:rPr>
          <w:rFonts w:ascii="Tahoma" w:hAnsi="Tahoma" w:cs="Tahoma"/>
        </w:rPr>
        <w:t>��</w:t>
      </w:r>
      <w:r>
        <w:t>L</w:t>
      </w:r>
      <w:r>
        <w:rPr>
          <w:rFonts w:ascii="Tahoma" w:hAnsi="Tahoma" w:cs="Tahoma"/>
        </w:rPr>
        <w:t>�</w:t>
      </w:r>
      <w:r>
        <w:t>h0</w:t>
      </w:r>
      <w:r>
        <w:rPr>
          <w:rFonts w:ascii="Tahoma" w:hAnsi="Tahoma" w:cs="Tahoma"/>
        </w:rPr>
        <w:t>���</w:t>
      </w:r>
      <w:r>
        <w:t>*äa</w:t>
      </w:r>
      <w:r>
        <w:rPr>
          <w:rFonts w:ascii="Tahoma" w:hAnsi="Tahoma" w:cs="Tahoma"/>
        </w:rPr>
        <w:t>�</w:t>
      </w:r>
      <w:r>
        <w:t>ѯ6;</w:t>
      </w:r>
      <w:r>
        <w:rPr>
          <w:rFonts w:ascii="Tahoma" w:hAnsi="Tahoma" w:cs="Tahoma"/>
        </w:rPr>
        <w:t>�</w:t>
      </w:r>
      <w:r>
        <w:t>G</w:t>
      </w:r>
      <w:r>
        <w:rPr>
          <w:rFonts w:ascii="Tahoma" w:hAnsi="Tahoma" w:cs="Tahoma"/>
        </w:rPr>
        <w:t>�</w:t>
      </w:r>
      <w:r>
        <w:t>!</w:t>
      </w:r>
      <w:r>
        <w:rPr>
          <w:rFonts w:ascii="Tahoma" w:hAnsi="Tahoma" w:cs="Tahoma"/>
        </w:rPr>
        <w:t>���</w:t>
      </w:r>
      <w:r>
        <w:rPr>
          <w:rFonts w:ascii="Calibri" w:hAnsi="Calibri" w:cs="Calibri"/>
        </w:rPr>
        <w:t>׹</w:t>
      </w:r>
      <w:r>
        <w:t>#O0</w:t>
      </w:r>
      <w:r>
        <w:rPr>
          <w:rFonts w:ascii="Tahoma" w:hAnsi="Tahoma" w:cs="Tahoma"/>
        </w:rPr>
        <w:t>��</w:t>
      </w:r>
      <w:r>
        <w:t>ob</w:t>
      </w:r>
      <w:r>
        <w:rPr>
          <w:rFonts w:ascii="Tahoma" w:hAnsi="Tahoma" w:cs="Tahoma"/>
        </w:rPr>
        <w:t>����</w:t>
      </w:r>
      <w:r>
        <w:t>ü</w:t>
      </w:r>
      <w:r>
        <w:rPr>
          <w:rFonts w:ascii="Tahoma" w:hAnsi="Tahoma" w:cs="Tahoma"/>
        </w:rPr>
        <w:t>��</w:t>
      </w:r>
      <w:r>
        <w:t>öÄ</w:t>
      </w:r>
      <w:r>
        <w:rPr>
          <w:rFonts w:ascii="Tahoma" w:hAnsi="Tahoma" w:cs="Tahoma"/>
        </w:rPr>
        <w:t>������</w:t>
      </w:r>
      <w:r>
        <w:t>o</w:t>
      </w:r>
      <w:r>
        <w:rPr>
          <w:rFonts w:ascii="Tahoma" w:hAnsi="Tahoma" w:cs="Tahoma"/>
        </w:rPr>
        <w:t>��</w:t>
      </w:r>
      <w:r>
        <w:t>ן</w:t>
      </w:r>
      <w:r>
        <w:rPr>
          <w:rFonts w:ascii="Tahoma" w:hAnsi="Tahoma" w:cs="Tahoma"/>
        </w:rPr>
        <w:t>�����</w:t>
      </w:r>
      <w:r>
        <w:t>s)</w:t>
      </w:r>
      <w:r>
        <w:rPr>
          <w:rFonts w:ascii="Tahoma" w:hAnsi="Tahoma" w:cs="Tahoma"/>
        </w:rPr>
        <w:t>��</w:t>
      </w:r>
      <w:r>
        <w:t>V.I+#</w:t>
      </w:r>
      <w:r>
        <w:rPr>
          <w:rFonts w:ascii="Tahoma" w:hAnsi="Tahoma" w:cs="Tahoma"/>
        </w:rPr>
        <w:t>�������</w:t>
      </w:r>
      <w:r>
        <w:t>ü</w:t>
      </w:r>
      <w:r>
        <w:rPr>
          <w:rFonts w:ascii="Tahoma" w:hAnsi="Tahoma" w:cs="Tahoma"/>
        </w:rPr>
        <w:t>�</w:t>
      </w:r>
    </w:p>
    <w:p w14:paraId="1AC6A834" w14:textId="77777777" w:rsidR="0045207C" w:rsidRDefault="0045207C" w:rsidP="007724B4">
      <w:pPr>
        <w:pStyle w:val="Heading3"/>
      </w:pPr>
      <w:r>
        <w:t>4</w:t>
      </w:r>
      <w:r>
        <w:rPr>
          <w:rFonts w:ascii="Tahoma" w:hAnsi="Tahoma" w:cs="Tahoma"/>
        </w:rPr>
        <w:t>��</w:t>
      </w:r>
      <w:r>
        <w:t>e</w:t>
      </w:r>
      <w:r>
        <w:rPr>
          <w:rFonts w:ascii="Tahoma" w:hAnsi="Tahoma" w:cs="Tahoma"/>
        </w:rPr>
        <w:t>���</w:t>
      </w:r>
      <w:r>
        <w:t>Xt</w:t>
      </w:r>
      <w:r>
        <w:rPr>
          <w:rFonts w:ascii="Tahoma" w:hAnsi="Tahoma" w:cs="Tahoma"/>
        </w:rPr>
        <w:t>�</w:t>
      </w:r>
      <w:r>
        <w:t>q4k</w:t>
      </w:r>
      <w:r>
        <w:rPr>
          <w:rFonts w:ascii="Tahoma" w:hAnsi="Tahoma" w:cs="Tahoma"/>
        </w:rPr>
        <w:t>��</w:t>
      </w:r>
      <w:r>
        <w:t>j4</w:t>
      </w:r>
      <w:r>
        <w:rPr>
          <w:rFonts w:ascii="Tahoma" w:hAnsi="Tahoma" w:cs="Tahoma"/>
        </w:rPr>
        <w:t>��</w:t>
      </w:r>
    </w:p>
    <w:p w14:paraId="522F9C8B" w14:textId="77777777" w:rsidR="0045207C" w:rsidRDefault="0045207C" w:rsidP="007724B4">
      <w:pPr>
        <w:pStyle w:val="Heading3"/>
      </w:pPr>
      <w:r>
        <w:t>&gt;</w:t>
      </w:r>
      <w:r>
        <w:rPr>
          <w:rFonts w:ascii="Tahoma" w:hAnsi="Tahoma" w:cs="Tahoma"/>
        </w:rPr>
        <w:t>�</w:t>
      </w:r>
      <w:r>
        <w:t>s</w:t>
      </w:r>
      <w:r>
        <w:rPr>
          <w:rFonts w:ascii="Tahoma" w:hAnsi="Tahoma" w:cs="Tahoma"/>
        </w:rPr>
        <w:t>����</w:t>
      </w:r>
      <w:r>
        <w:t>&gt;W</w:t>
      </w:r>
      <w:r>
        <w:rPr>
          <w:rFonts w:ascii="Tahoma" w:hAnsi="Tahoma" w:cs="Tahoma"/>
        </w:rPr>
        <w:t>�</w:t>
      </w:r>
      <w:r>
        <w:t>Ú4</w:t>
      </w:r>
      <w:r>
        <w:rPr>
          <w:rFonts w:ascii="Tahoma" w:hAnsi="Tahoma" w:cs="Tahoma"/>
        </w:rPr>
        <w:t>�</w:t>
      </w:r>
      <w:r>
        <w:t>QJ4Xä*</w:t>
      </w:r>
      <w:r>
        <w:rPr>
          <w:rFonts w:ascii="Tahoma" w:hAnsi="Tahoma" w:cs="Tahoma"/>
        </w:rPr>
        <w:t>��</w:t>
      </w:r>
      <w:r>
        <w:t>(Å_Z</w:t>
      </w:r>
      <w:r>
        <w:rPr>
          <w:rFonts w:ascii="Tahoma" w:hAnsi="Tahoma" w:cs="Tahoma"/>
        </w:rPr>
        <w:t>�</w:t>
      </w:r>
      <w:r>
        <w:t>jw4</w:t>
      </w:r>
    </w:p>
    <w:p w14:paraId="07956F8B" w14:textId="77777777" w:rsidR="0045207C" w:rsidRDefault="0045207C" w:rsidP="007724B4">
      <w:pPr>
        <w:pStyle w:val="Heading3"/>
      </w:pPr>
      <w:r>
        <w:t>V</w:t>
      </w:r>
      <w:r>
        <w:rPr>
          <w:rFonts w:ascii="Tahoma" w:hAnsi="Tahoma" w:cs="Tahoma"/>
        </w:rPr>
        <w:t>�</w:t>
      </w:r>
      <w:r>
        <w:t>G</w:t>
      </w:r>
      <w:r>
        <w:rPr>
          <w:rFonts w:ascii="Tahoma" w:hAnsi="Tahoma" w:cs="Tahoma"/>
        </w:rPr>
        <w:t>�</w:t>
      </w:r>
      <w:r>
        <w:t>=hé</w:t>
      </w:r>
      <w:r>
        <w:rPr>
          <w:rFonts w:ascii="Tahoma" w:hAnsi="Tahoma" w:cs="Tahoma"/>
        </w:rPr>
        <w:t>��</w:t>
      </w:r>
      <w:r>
        <w:t>Yt</w:t>
      </w:r>
      <w:r>
        <w:rPr>
          <w:rFonts w:ascii="Tahoma" w:hAnsi="Tahoma" w:cs="Tahoma"/>
        </w:rPr>
        <w:t>�</w:t>
      </w:r>
      <w:r>
        <w:t>u</w:t>
      </w:r>
      <w:r>
        <w:rPr>
          <w:rFonts w:ascii="Tahoma" w:hAnsi="Tahoma" w:cs="Tahoma"/>
        </w:rPr>
        <w:t>��</w:t>
      </w:r>
      <w:r>
        <w:t>ä</w:t>
      </w:r>
      <w:r>
        <w:rPr>
          <w:rFonts w:ascii="Tahoma" w:hAnsi="Tahoma" w:cs="Tahoma"/>
        </w:rPr>
        <w:t>�</w:t>
      </w:r>
      <w:r>
        <w:t>v</w:t>
      </w:r>
      <w:r>
        <w:rPr>
          <w:rFonts w:ascii="Tahoma" w:hAnsi="Tahoma" w:cs="Tahoma"/>
        </w:rPr>
        <w:t>�</w:t>
      </w:r>
      <w:r>
        <w:t>*D</w:t>
      </w:r>
      <w:r>
        <w:rPr>
          <w:rFonts w:ascii="Tahoma" w:hAnsi="Tahoma" w:cs="Tahoma"/>
        </w:rPr>
        <w:t>�</w:t>
      </w:r>
      <w:r>
        <w:t>K</w:t>
      </w:r>
      <w:r>
        <w:rPr>
          <w:rFonts w:ascii="Tahoma" w:hAnsi="Tahoma" w:cs="Tahoma"/>
        </w:rPr>
        <w:t>�����</w:t>
      </w:r>
      <w:r>
        <w:t>d</w:t>
      </w:r>
      <w:r>
        <w:rPr>
          <w:rFonts w:ascii="Tahoma" w:hAnsi="Tahoma" w:cs="Tahoma"/>
        </w:rPr>
        <w:t>�</w:t>
      </w:r>
      <w:r>
        <w:t>J</w:t>
      </w:r>
      <w:r>
        <w:rPr>
          <w:rFonts w:ascii="Tahoma" w:hAnsi="Tahoma" w:cs="Tahoma"/>
        </w:rPr>
        <w:t>����</w:t>
      </w:r>
      <w:r>
        <w:t>;</w:t>
      </w:r>
      <w:r>
        <w:rPr>
          <w:rFonts w:ascii="Tahoma" w:hAnsi="Tahoma" w:cs="Tahoma"/>
        </w:rPr>
        <w:t>��</w:t>
      </w:r>
      <w:r>
        <w:t>&lt;A</w:t>
      </w:r>
      <w:r>
        <w:rPr>
          <w:rFonts w:ascii="Tahoma" w:hAnsi="Tahoma" w:cs="Tahoma"/>
        </w:rPr>
        <w:t>��</w:t>
      </w:r>
      <w:r>
        <w:t>e</w:t>
      </w:r>
      <w:r>
        <w:rPr>
          <w:rFonts w:ascii="Tahoma" w:hAnsi="Tahoma" w:cs="Tahoma"/>
        </w:rPr>
        <w:t>���</w:t>
      </w:r>
      <w:r>
        <w:t>aÜä</w:t>
      </w:r>
      <w:r>
        <w:rPr>
          <w:rFonts w:ascii="Tahoma" w:hAnsi="Tahoma" w:cs="Tahoma"/>
        </w:rPr>
        <w:t>��</w:t>
      </w:r>
      <w:r>
        <w:t>)</w:t>
      </w:r>
      <w:r>
        <w:rPr>
          <w:rFonts w:ascii="Tahoma" w:hAnsi="Tahoma" w:cs="Tahoma"/>
        </w:rPr>
        <w:t>���</w:t>
      </w:r>
      <w:r>
        <w:t>hv</w:t>
      </w:r>
      <w:r>
        <w:rPr>
          <w:rFonts w:ascii="Tahoma" w:hAnsi="Tahoma" w:cs="Tahoma"/>
        </w:rPr>
        <w:t>���</w:t>
      </w:r>
      <w:r>
        <w:t>Ö</w:t>
      </w:r>
      <w:r>
        <w:rPr>
          <w:rFonts w:ascii="Tahoma" w:hAnsi="Tahoma" w:cs="Tahoma"/>
        </w:rPr>
        <w:t>�</w:t>
      </w:r>
      <w:r>
        <w:t>מ</w:t>
      </w:r>
      <w:r>
        <w:rPr>
          <w:rFonts w:ascii="Tahoma" w:hAnsi="Tahoma" w:cs="Tahoma"/>
        </w:rPr>
        <w:t>�</w:t>
      </w:r>
      <w:r>
        <w:t>F</w:t>
      </w:r>
      <w:r>
        <w:rPr>
          <w:rFonts w:ascii="Tahoma" w:hAnsi="Tahoma" w:cs="Tahoma"/>
        </w:rPr>
        <w:t>���</w:t>
      </w:r>
      <w:r>
        <w:t>M</w:t>
      </w:r>
      <w:r>
        <w:rPr>
          <w:rFonts w:ascii="Tahoma" w:hAnsi="Tahoma" w:cs="Tahoma"/>
        </w:rPr>
        <w:t>�</w:t>
      </w:r>
      <w:r>
        <w:t>y</w:t>
      </w:r>
      <w:r>
        <w:rPr>
          <w:rFonts w:ascii="Tahoma" w:hAnsi="Tahoma" w:cs="Tahoma"/>
        </w:rPr>
        <w:t>�</w:t>
      </w:r>
      <w:r>
        <w:t>)</w:t>
      </w:r>
      <w:r>
        <w:rPr>
          <w:rFonts w:ascii="Tahoma" w:hAnsi="Tahoma" w:cs="Tahoma"/>
        </w:rPr>
        <w:t>����</w:t>
      </w:r>
    </w:p>
    <w:p w14:paraId="0AE4E252" w14:textId="77777777" w:rsidR="0045207C" w:rsidRDefault="0045207C" w:rsidP="007724B4">
      <w:pPr>
        <w:pStyle w:val="Heading3"/>
      </w:pPr>
      <w:r>
        <w:t>V</w:t>
      </w:r>
      <w:r>
        <w:rPr>
          <w:rFonts w:ascii="Tahoma" w:hAnsi="Tahoma" w:cs="Tahoma"/>
        </w:rPr>
        <w:t>�</w:t>
      </w:r>
      <w:r>
        <w:rPr>
          <w:rFonts w:ascii="MS Gothic" w:eastAsia="MS Gothic" w:hAnsi="MS Gothic" w:cs="MS Gothic" w:hint="eastAsia"/>
        </w:rPr>
        <w:t>絧</w:t>
      </w:r>
      <w:r>
        <w:t>M</w:t>
      </w:r>
      <w:r>
        <w:rPr>
          <w:rFonts w:ascii="Tahoma" w:hAnsi="Tahoma" w:cs="Tahoma"/>
        </w:rPr>
        <w:t>�</w:t>
      </w:r>
      <w:r>
        <w:t>&gt;</w:t>
      </w:r>
      <w:r>
        <w:rPr>
          <w:rFonts w:ascii="Tahoma" w:hAnsi="Tahoma" w:cs="Tahoma"/>
        </w:rPr>
        <w:t>�</w:t>
      </w:r>
      <w:r>
        <w:t>=m</w:t>
      </w:r>
      <w:r>
        <w:rPr>
          <w:rFonts w:hint="cs"/>
        </w:rPr>
        <w:t>ڢ</w:t>
      </w:r>
      <w:r>
        <w:t>y</w:t>
      </w:r>
      <w:r>
        <w:rPr>
          <w:rFonts w:ascii="Tahoma" w:hAnsi="Tahoma" w:cs="Tahoma"/>
        </w:rPr>
        <w:t>�</w:t>
      </w:r>
      <w:r>
        <w:t>is۹Öä</w:t>
      </w:r>
      <w:r>
        <w:rPr>
          <w:rFonts w:ascii="Tahoma" w:hAnsi="Tahoma" w:cs="Tahoma"/>
        </w:rPr>
        <w:t>������</w:t>
      </w:r>
      <w:r>
        <w:t xml:space="preserve">        Ib</w:t>
      </w:r>
      <w:r>
        <w:rPr>
          <w:rFonts w:ascii="Tahoma" w:hAnsi="Tahoma" w:cs="Tahoma"/>
        </w:rPr>
        <w:t>��</w:t>
      </w:r>
      <w:r>
        <w:t>gG'</w:t>
      </w:r>
      <w:r>
        <w:rPr>
          <w:rFonts w:ascii="Tahoma" w:hAnsi="Tahoma" w:cs="Tahoma"/>
        </w:rPr>
        <w:t>���</w:t>
      </w:r>
      <w:r>
        <w:t>w</w:t>
      </w:r>
      <w:r>
        <w:rPr>
          <w:rFonts w:ascii="Tahoma" w:hAnsi="Tahoma" w:cs="Tahoma"/>
        </w:rPr>
        <w:t>����</w:t>
      </w:r>
      <w:r>
        <w:t>A3h͠4</w:t>
      </w:r>
      <w:r>
        <w:rPr>
          <w:rFonts w:ascii="Tahoma" w:hAnsi="Tahoma" w:cs="Tahoma"/>
        </w:rPr>
        <w:t>�</w:t>
      </w:r>
      <w:r>
        <w:t>f</w:t>
      </w:r>
      <w:r>
        <w:rPr>
          <w:rFonts w:ascii="Tahoma" w:hAnsi="Tahoma" w:cs="Tahoma"/>
        </w:rPr>
        <w:t>�</w:t>
      </w:r>
    </w:p>
    <w:p w14:paraId="09CB0775" w14:textId="77777777" w:rsidR="0045207C" w:rsidRDefault="0045207C" w:rsidP="007724B4">
      <w:pPr>
        <w:pStyle w:val="Heading3"/>
      </w:pPr>
      <w:r>
        <w:rPr>
          <w:rFonts w:ascii="Tahoma" w:hAnsi="Tahoma" w:cs="Tahoma"/>
        </w:rPr>
        <w:t>�</w:t>
      </w:r>
      <w:r>
        <w:t>A3h͠4</w:t>
      </w:r>
      <w:r>
        <w:rPr>
          <w:rFonts w:ascii="Tahoma" w:hAnsi="Tahoma" w:cs="Tahoma"/>
        </w:rPr>
        <w:t>�</w:t>
      </w:r>
      <w:r>
        <w:t>f</w:t>
      </w:r>
      <w:r>
        <w:rPr>
          <w:rFonts w:ascii="Tahoma" w:hAnsi="Tahoma" w:cs="Tahoma"/>
        </w:rPr>
        <w:t>��</w:t>
      </w:r>
    </w:p>
    <w:p w14:paraId="4CE9D8AA" w14:textId="77777777" w:rsidR="0045207C" w:rsidRDefault="0045207C" w:rsidP="007724B4">
      <w:pPr>
        <w:pStyle w:val="Heading3"/>
      </w:pPr>
      <w:r>
        <w:t>Z</w:t>
      </w:r>
      <w:r>
        <w:rPr>
          <w:rFonts w:ascii="Tahoma" w:hAnsi="Tahoma" w:cs="Tahoma"/>
        </w:rPr>
        <w:t>�</w:t>
      </w:r>
      <w:r>
        <w:t>N</w:t>
      </w:r>
      <w:r>
        <w:rPr>
          <w:rFonts w:ascii="Tahoma" w:hAnsi="Tahoma" w:cs="Tahoma"/>
        </w:rPr>
        <w:t>����</w:t>
      </w:r>
      <w:r>
        <w:t>v</w:t>
      </w:r>
      <w:r>
        <w:rPr>
          <w:rFonts w:ascii="Tahoma" w:hAnsi="Tahoma" w:cs="Tahoma"/>
        </w:rPr>
        <w:t>�</w:t>
      </w:r>
      <w:r>
        <w:t>*</w:t>
      </w:r>
      <w:r>
        <w:rPr>
          <w:rFonts w:ascii="Tahoma" w:hAnsi="Tahoma" w:cs="Tahoma"/>
        </w:rPr>
        <w:t>�</w:t>
      </w:r>
      <w:r>
        <w:t>w</w:t>
      </w:r>
      <w:r>
        <w:rPr>
          <w:rFonts w:ascii="Tahoma" w:hAnsi="Tahoma" w:cs="Tahoma"/>
        </w:rPr>
        <w:t>�</w:t>
      </w:r>
      <w:r>
        <w:t>Ew</w:t>
      </w:r>
      <w:r>
        <w:rPr>
          <w:rFonts w:ascii="Tahoma" w:hAnsi="Tahoma" w:cs="Tahoma"/>
        </w:rPr>
        <w:t>�</w:t>
      </w:r>
      <w:r>
        <w:rPr>
          <w:rFonts w:hint="cs"/>
        </w:rPr>
        <w:t>ڱ</w:t>
      </w:r>
      <w:r>
        <w:rPr>
          <w:rFonts w:ascii="Tahoma" w:hAnsi="Tahoma" w:cs="Tahoma"/>
        </w:rPr>
        <w:t>�</w:t>
      </w:r>
      <w:r>
        <w:t>VQs</w:t>
      </w:r>
      <w:r>
        <w:rPr>
          <w:rFonts w:ascii="Tahoma" w:hAnsi="Tahoma" w:cs="Tahoma"/>
        </w:rPr>
        <w:t>��</w:t>
      </w:r>
      <w:r>
        <w:t>ئ</w:t>
      </w:r>
      <w:r>
        <w:rPr>
          <w:rFonts w:ascii="Tahoma" w:hAnsi="Tahoma" w:cs="Tahoma"/>
        </w:rPr>
        <w:t>��</w:t>
      </w:r>
      <w:r>
        <w:t>/</w:t>
      </w:r>
      <w:r>
        <w:rPr>
          <w:rFonts w:ascii="Tahoma" w:hAnsi="Tahoma" w:cs="Tahoma"/>
        </w:rPr>
        <w:t>�</w:t>
      </w:r>
      <w:r>
        <w:t>;</w:t>
      </w:r>
      <w:r>
        <w:rPr>
          <w:rFonts w:ascii="Tahoma" w:hAnsi="Tahoma" w:cs="Tahoma"/>
        </w:rPr>
        <w:t>�</w:t>
      </w:r>
      <w:r>
        <w:t>n֞</w:t>
      </w:r>
      <w:r>
        <w:rPr>
          <w:rFonts w:ascii="Tahoma" w:hAnsi="Tahoma" w:cs="Tahoma"/>
        </w:rPr>
        <w:t>���</w:t>
      </w:r>
      <w:r>
        <w:t>1</w:t>
      </w:r>
      <w:r>
        <w:rPr>
          <w:rFonts w:ascii="Tahoma" w:hAnsi="Tahoma" w:cs="Tahoma"/>
        </w:rPr>
        <w:t>�</w:t>
      </w:r>
      <w:r>
        <w:t>g-X</w:t>
      </w:r>
      <w:r>
        <w:rPr>
          <w:rFonts w:ascii="Tahoma" w:hAnsi="Tahoma" w:cs="Tahoma"/>
        </w:rPr>
        <w:t>��</w:t>
      </w:r>
      <w:r>
        <w:t>A</w:t>
      </w:r>
      <w:r>
        <w:rPr>
          <w:rFonts w:ascii="Tahoma" w:hAnsi="Tahoma" w:cs="Tahoma"/>
        </w:rPr>
        <w:t>�</w:t>
      </w:r>
      <w:r>
        <w:t>s</w:t>
      </w:r>
      <w:r>
        <w:rPr>
          <w:rFonts w:ascii="Tahoma" w:hAnsi="Tahoma" w:cs="Tahoma"/>
        </w:rPr>
        <w:t>���</w:t>
      </w:r>
    </w:p>
    <w:p w14:paraId="4229BE56" w14:textId="77777777" w:rsidR="0045207C" w:rsidRDefault="0045207C" w:rsidP="007724B4">
      <w:pPr>
        <w:pStyle w:val="Heading3"/>
      </w:pPr>
      <w:r>
        <w:rPr>
          <w:rFonts w:ascii="Tahoma" w:hAnsi="Tahoma" w:cs="Tahoma"/>
        </w:rPr>
        <w:t>��</w:t>
      </w:r>
      <w:r>
        <w:t>V</w:t>
      </w:r>
      <w:r>
        <w:rPr>
          <w:rFonts w:ascii="Tahoma" w:hAnsi="Tahoma" w:cs="Tahoma"/>
        </w:rPr>
        <w:t>�</w:t>
      </w:r>
      <w:r>
        <w:t>O?zW</w:t>
      </w:r>
      <w:r>
        <w:rPr>
          <w:rFonts w:ascii="Tahoma" w:hAnsi="Tahoma" w:cs="Tahoma"/>
        </w:rPr>
        <w:t>��</w:t>
      </w:r>
      <w:r>
        <w:t>A|</w:t>
      </w:r>
      <w:r>
        <w:rPr>
          <w:rFonts w:ascii="Tahoma" w:hAnsi="Tahoma" w:cs="Tahoma"/>
        </w:rPr>
        <w:t>���</w:t>
      </w:r>
      <w:r>
        <w:t>@</w:t>
      </w:r>
      <w:r>
        <w:rPr>
          <w:rFonts w:ascii="Tahoma" w:hAnsi="Tahoma" w:cs="Tahoma"/>
        </w:rPr>
        <w:t>����</w:t>
      </w:r>
      <w:r>
        <w:t>ΊƵǄ@u</w:t>
      </w:r>
      <w:r>
        <w:rPr>
          <w:rFonts w:ascii="Tahoma" w:hAnsi="Tahoma" w:cs="Tahoma"/>
        </w:rPr>
        <w:t>����</w:t>
      </w:r>
      <w:r>
        <w:t>&amp;k9</w:t>
      </w:r>
      <w:r>
        <w:rPr>
          <w:rFonts w:ascii="Tahoma" w:hAnsi="Tahoma" w:cs="Tahoma"/>
        </w:rPr>
        <w:t>�</w:t>
      </w:r>
    </w:p>
    <w:p w14:paraId="5677B525" w14:textId="77777777" w:rsidR="0045207C" w:rsidRDefault="0045207C" w:rsidP="007724B4">
      <w:pPr>
        <w:pStyle w:val="Heading3"/>
      </w:pPr>
      <w:r>
        <w:t>='&amp;[)</w:t>
      </w:r>
      <w:r>
        <w:rPr>
          <w:rFonts w:ascii="Tahoma" w:hAnsi="Tahoma" w:cs="Tahoma"/>
        </w:rPr>
        <w:t>�</w:t>
      </w:r>
      <w:r>
        <w:t>3</w:t>
      </w:r>
      <w:r>
        <w:rPr>
          <w:rFonts w:ascii="Tahoma" w:hAnsi="Tahoma" w:cs="Tahoma"/>
        </w:rPr>
        <w:t>�</w:t>
      </w:r>
      <w:r>
        <w:t>Ē1</w:t>
      </w:r>
      <w:r>
        <w:rPr>
          <w:rFonts w:ascii="Tahoma" w:hAnsi="Tahoma" w:cs="Tahoma"/>
        </w:rPr>
        <w:t>�</w:t>
      </w:r>
      <w:r>
        <w:t>c&amp;ow</w:t>
      </w:r>
      <w:r>
        <w:rPr>
          <w:rFonts w:ascii="Tahoma" w:hAnsi="Tahoma" w:cs="Tahoma"/>
        </w:rPr>
        <w:t>⸮</w:t>
      </w:r>
    </w:p>
    <w:p w14:paraId="496D265B" w14:textId="77777777" w:rsidR="0045207C" w:rsidRDefault="0045207C" w:rsidP="007724B4">
      <w:pPr>
        <w:pStyle w:val="Heading3"/>
      </w:pPr>
      <w:r>
        <w:t>O</w:t>
      </w:r>
      <w:r>
        <w:rPr>
          <w:rFonts w:ascii="Tahoma" w:hAnsi="Tahoma" w:cs="Tahoma"/>
        </w:rPr>
        <w:t>���</w:t>
      </w:r>
      <w:r>
        <w:t>'?$K</w:t>
      </w:r>
      <w:r>
        <w:rPr>
          <w:rFonts w:ascii="Tahoma" w:hAnsi="Tahoma" w:cs="Tahoma"/>
        </w:rPr>
        <w:t>�</w:t>
      </w:r>
      <w:r>
        <w:t>/      y</w:t>
      </w:r>
      <w:r>
        <w:rPr>
          <w:rFonts w:ascii="Tahoma" w:hAnsi="Tahoma" w:cs="Tahoma"/>
        </w:rPr>
        <w:t>�</w:t>
      </w:r>
      <w:r>
        <w:t>ǝ9</w:t>
      </w:r>
      <w:r>
        <w:rPr>
          <w:rFonts w:ascii="Tahoma" w:hAnsi="Tahoma" w:cs="Tahoma"/>
        </w:rPr>
        <w:t>�</w:t>
      </w:r>
      <w:r>
        <w:t>h</w:t>
      </w:r>
      <w:r>
        <w:rPr>
          <w:rFonts w:ascii="Tahoma" w:hAnsi="Tahoma" w:cs="Tahoma"/>
        </w:rPr>
        <w:t>�</w:t>
      </w:r>
      <w:r>
        <w:t>gZ.u)</w:t>
      </w:r>
      <w:r>
        <w:rPr>
          <w:rFonts w:ascii="Tahoma" w:hAnsi="Tahoma" w:cs="Tahoma"/>
        </w:rPr>
        <w:t>������</w:t>
      </w:r>
      <w:r>
        <w:t>l</w:t>
      </w:r>
      <w:r>
        <w:rPr>
          <w:rFonts w:ascii="Tahoma" w:hAnsi="Tahoma" w:cs="Tahoma"/>
        </w:rPr>
        <w:t>�</w:t>
      </w:r>
      <w:r>
        <w:t>3</w:t>
      </w:r>
      <w:r>
        <w:rPr>
          <w:rFonts w:ascii="Tahoma" w:hAnsi="Tahoma" w:cs="Tahoma"/>
        </w:rPr>
        <w:t>��</w:t>
      </w:r>
      <w:r>
        <w:t>+Å5Ü</w:t>
      </w:r>
      <w:r>
        <w:rPr>
          <w:rFonts w:ascii="Tahoma" w:hAnsi="Tahoma" w:cs="Tahoma"/>
        </w:rPr>
        <w:t>�</w:t>
      </w:r>
      <w:r>
        <w:t>c</w:t>
      </w:r>
      <w:r>
        <w:rPr>
          <w:rFonts w:ascii="MV Boli" w:hAnsi="MV Boli" w:cs="MV Boli"/>
        </w:rPr>
        <w:t>ޓ</w:t>
      </w:r>
      <w:r>
        <w:rPr>
          <w:rFonts w:ascii="Tahoma" w:hAnsi="Tahoma" w:cs="Tahoma"/>
        </w:rPr>
        <w:t>�</w:t>
      </w:r>
    </w:p>
    <w:p w14:paraId="7B6549B2" w14:textId="77777777" w:rsidR="0045207C" w:rsidRDefault="0045207C" w:rsidP="007724B4">
      <w:pPr>
        <w:pStyle w:val="Heading3"/>
      </w:pPr>
      <w:r>
        <w:t>UöHå</w:t>
      </w:r>
      <w:r>
        <w:rPr>
          <w:rFonts w:ascii="Tahoma" w:hAnsi="Tahoma" w:cs="Tahoma"/>
        </w:rPr>
        <w:t>�</w:t>
      </w:r>
      <w:r>
        <w:t>_8</w:t>
      </w:r>
      <w:r>
        <w:rPr>
          <w:rFonts w:ascii="Tahoma" w:hAnsi="Tahoma" w:cs="Tahoma"/>
        </w:rPr>
        <w:t>����</w:t>
      </w:r>
      <w:r>
        <w:t>Y</w:t>
      </w:r>
      <w:r>
        <w:rPr>
          <w:rFonts w:ascii="Tahoma" w:hAnsi="Tahoma" w:cs="Tahoma"/>
        </w:rPr>
        <w:t>�</w:t>
      </w:r>
      <w:r>
        <w:t>n</w:t>
      </w:r>
      <w:r>
        <w:rPr>
          <w:rFonts w:ascii="Segoe UI Historic" w:hAnsi="Segoe UI Historic" w:cs="Segoe UI Historic"/>
        </w:rPr>
        <w:t>ܧ</w:t>
      </w:r>
      <w:r>
        <w:rPr>
          <w:rFonts w:ascii="Tahoma" w:hAnsi="Tahoma" w:cs="Tahoma"/>
        </w:rPr>
        <w:t>����</w:t>
      </w:r>
      <w:r>
        <w:t>H</w:t>
      </w:r>
      <w:r>
        <w:rPr>
          <w:rFonts w:ascii="Tahoma" w:hAnsi="Tahoma" w:cs="Tahoma"/>
        </w:rPr>
        <w:t>��</w:t>
      </w:r>
      <w:r>
        <w:t>Z</w:t>
      </w:r>
      <w:r>
        <w:rPr>
          <w:rFonts w:ascii="Tahoma" w:hAnsi="Tahoma" w:cs="Tahoma"/>
        </w:rPr>
        <w:t>���</w:t>
      </w:r>
      <w:r>
        <w:t>-</w:t>
      </w:r>
      <w:r>
        <w:rPr>
          <w:rFonts w:ascii="Tahoma" w:hAnsi="Tahoma" w:cs="Tahoma"/>
        </w:rPr>
        <w:t>��</w:t>
      </w:r>
      <w:r>
        <w:t>a</w:t>
      </w:r>
      <w:r>
        <w:rPr>
          <w:rFonts w:ascii="Tahoma" w:hAnsi="Tahoma" w:cs="Tahoma"/>
        </w:rPr>
        <w:t>�</w:t>
      </w:r>
      <w:r>
        <w:t>éƷ</w:t>
      </w:r>
      <w:r>
        <w:rPr>
          <w:rFonts w:ascii="Tahoma" w:hAnsi="Tahoma" w:cs="Tahoma"/>
        </w:rPr>
        <w:t>�</w:t>
      </w:r>
      <w:r>
        <w:t>6</w:t>
      </w:r>
      <w:r>
        <w:rPr>
          <w:rFonts w:ascii="Tahoma" w:hAnsi="Tahoma" w:cs="Tahoma"/>
        </w:rPr>
        <w:t>�</w:t>
      </w:r>
      <w:r>
        <w:t>j5</w:t>
      </w:r>
    </w:p>
    <w:p w14:paraId="77C92D4B" w14:textId="77777777" w:rsidR="0045207C" w:rsidRDefault="0045207C" w:rsidP="007724B4">
      <w:pPr>
        <w:pStyle w:val="Heading3"/>
      </w:pPr>
      <w:r>
        <w:rPr>
          <w:rFonts w:ascii="Tahoma" w:hAnsi="Tahoma" w:cs="Tahoma"/>
        </w:rPr>
        <w:t>�</w:t>
      </w:r>
      <w:r>
        <w:t>Ä</w:t>
      </w:r>
      <w:r>
        <w:rPr>
          <w:rFonts w:ascii="Tahoma" w:hAnsi="Tahoma" w:cs="Tahoma"/>
        </w:rPr>
        <w:t>��</w:t>
      </w:r>
      <w:r>
        <w:t>f8</w:t>
      </w:r>
    </w:p>
    <w:p w14:paraId="7BDB8B5B" w14:textId="77777777" w:rsidR="0045207C" w:rsidRDefault="0045207C" w:rsidP="007724B4">
      <w:pPr>
        <w:pStyle w:val="Heading3"/>
      </w:pPr>
      <w:r>
        <w:rPr>
          <w:rFonts w:ascii="Tahoma" w:hAnsi="Tahoma" w:cs="Tahoma"/>
        </w:rPr>
        <w:t>�</w:t>
      </w:r>
      <w:r>
        <w:t>&amp;</w:t>
      </w:r>
      <w:r>
        <w:rPr>
          <w:rFonts w:ascii="Tahoma" w:hAnsi="Tahoma" w:cs="Tahoma"/>
        </w:rPr>
        <w:t>���</w:t>
      </w:r>
      <w:r>
        <w:t>jtТr</w:t>
      </w:r>
    </w:p>
    <w:p w14:paraId="307E1EAA" w14:textId="77777777" w:rsidR="0045207C" w:rsidRDefault="0045207C" w:rsidP="007724B4">
      <w:pPr>
        <w:pStyle w:val="Heading3"/>
      </w:pPr>
      <w:r>
        <w:t>IȚ</w:t>
      </w:r>
      <w:r>
        <w:rPr>
          <w:rFonts w:ascii="Tahoma" w:hAnsi="Tahoma" w:cs="Tahoma"/>
        </w:rPr>
        <w:t>�</w:t>
      </w:r>
      <w:r>
        <w:t>k$</w:t>
      </w:r>
      <w:r>
        <w:rPr>
          <w:rFonts w:ascii="Microsoft JhengHei" w:eastAsia="Microsoft JhengHei" w:hAnsi="Microsoft JhengHei" w:cs="Microsoft JhengHei" w:hint="eastAsia"/>
        </w:rPr>
        <w:t>顾</w:t>
      </w:r>
      <w:r>
        <w:t>yCAÄK</w:t>
      </w:r>
      <w:r>
        <w:rPr>
          <w:rFonts w:ascii="Tahoma" w:hAnsi="Tahoma" w:cs="Tahoma"/>
        </w:rPr>
        <w:t>�</w:t>
      </w:r>
      <w:r>
        <w:t>Z</w:t>
      </w:r>
      <w:r>
        <w:rPr>
          <w:rFonts w:ascii="Tahoma" w:hAnsi="Tahoma" w:cs="Tahoma"/>
        </w:rPr>
        <w:t>����</w:t>
      </w:r>
      <w:r>
        <w:t>ɕ</w:t>
      </w:r>
      <w:r>
        <w:rPr>
          <w:rFonts w:ascii="Tahoma" w:hAnsi="Tahoma" w:cs="Tahoma"/>
        </w:rPr>
        <w:t>�</w:t>
      </w:r>
      <w:r>
        <w:t>:</w:t>
      </w:r>
    </w:p>
    <w:p w14:paraId="716B3C4B" w14:textId="77777777" w:rsidR="0045207C" w:rsidRDefault="0045207C" w:rsidP="007724B4">
      <w:pPr>
        <w:pStyle w:val="Heading3"/>
      </w:pPr>
      <w:r>
        <w:t>O</w:t>
      </w:r>
      <w:r>
        <w:rPr>
          <w:rFonts w:ascii="Tahoma" w:hAnsi="Tahoma" w:cs="Tahoma"/>
        </w:rPr>
        <w:t>�</w:t>
      </w:r>
      <w:r>
        <w:t>a</w:t>
      </w:r>
      <w:r>
        <w:rPr>
          <w:rFonts w:ascii="Tahoma" w:hAnsi="Tahoma" w:cs="Tahoma"/>
        </w:rPr>
        <w:t>����</w:t>
      </w:r>
      <w:r>
        <w:t>t</w:t>
      </w:r>
      <w:r>
        <w:rPr>
          <w:rFonts w:ascii="Tahoma" w:hAnsi="Tahoma" w:cs="Tahoma"/>
        </w:rPr>
        <w:t>��</w:t>
      </w:r>
      <w:r>
        <w:t>N</w:t>
      </w:r>
      <w:r>
        <w:rPr>
          <w:rFonts w:ascii="Tahoma" w:hAnsi="Tahoma" w:cs="Tahoma"/>
        </w:rPr>
        <w:t>�</w:t>
      </w:r>
      <w:r>
        <w:t>x</w:t>
      </w:r>
      <w:r>
        <w:rPr>
          <w:rFonts w:ascii="Tahoma" w:hAnsi="Tahoma" w:cs="Tahoma"/>
        </w:rPr>
        <w:t>�</w:t>
      </w:r>
      <w:r>
        <w:t>?</w:t>
      </w:r>
      <w:r>
        <w:rPr>
          <w:rFonts w:ascii="Tahoma" w:hAnsi="Tahoma" w:cs="Tahoma"/>
        </w:rPr>
        <w:t>��</w:t>
      </w:r>
      <w:r>
        <w:t>"uH</w:t>
      </w:r>
      <w:r>
        <w:rPr>
          <w:rFonts w:ascii="Tahoma" w:hAnsi="Tahoma" w:cs="Tahoma"/>
        </w:rPr>
        <w:t>�</w:t>
      </w:r>
      <w:r>
        <w:t>)</w:t>
      </w:r>
      <w:r>
        <w:rPr>
          <w:rFonts w:ascii="Tahoma" w:hAnsi="Tahoma" w:cs="Tahoma"/>
        </w:rPr>
        <w:t>����</w:t>
      </w:r>
      <w:r>
        <w:t>Ӡ8e</w:t>
      </w:r>
      <w:r>
        <w:rPr>
          <w:rFonts w:ascii="Tahoma" w:hAnsi="Tahoma" w:cs="Tahoma"/>
        </w:rPr>
        <w:t>���������⸮�</w:t>
      </w:r>
      <w:r>
        <w:t>iZb</w:t>
      </w:r>
      <w:r>
        <w:rPr>
          <w:rFonts w:ascii="Tahoma" w:hAnsi="Tahoma" w:cs="Tahoma"/>
        </w:rPr>
        <w:t>��</w:t>
      </w:r>
      <w:r>
        <w:t>= l</w:t>
      </w:r>
      <w:r>
        <w:rPr>
          <w:rFonts w:ascii="Tahoma" w:hAnsi="Tahoma" w:cs="Tahoma"/>
        </w:rPr>
        <w:t>��</w:t>
      </w:r>
      <w:r>
        <w:t>2</w:t>
      </w:r>
      <w:r>
        <w:rPr>
          <w:rFonts w:ascii="Tahoma" w:hAnsi="Tahoma" w:cs="Tahoma"/>
        </w:rPr>
        <w:t>��</w:t>
      </w:r>
    </w:p>
    <w:p w14:paraId="39F4EF99" w14:textId="77777777" w:rsidR="0045207C" w:rsidRDefault="0045207C" w:rsidP="007724B4">
      <w:pPr>
        <w:pStyle w:val="Heading3"/>
      </w:pPr>
      <w:r>
        <w:rPr>
          <w:rFonts w:ascii="Tahoma" w:hAnsi="Tahoma" w:cs="Tahoma"/>
        </w:rPr>
        <w:t>�</w:t>
      </w:r>
      <w:r>
        <w:t>QѴ</w:t>
      </w:r>
      <w:r>
        <w:rPr>
          <w:rFonts w:ascii="Tahoma" w:hAnsi="Tahoma" w:cs="Tahoma"/>
        </w:rPr>
        <w:t>�</w:t>
      </w:r>
      <w:r>
        <w:t>$јBt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-pi</w:t>
      </w:r>
      <w:r>
        <w:rPr>
          <w:rFonts w:ascii="Tahoma" w:hAnsi="Tahoma" w:cs="Tahoma"/>
        </w:rPr>
        <w:t>�</w:t>
      </w:r>
      <w:r>
        <w:t>z</w:t>
      </w:r>
      <w:r>
        <w:rPr>
          <w:rFonts w:ascii="Tahoma" w:hAnsi="Tahoma" w:cs="Tahoma"/>
        </w:rPr>
        <w:t>���</w:t>
      </w:r>
      <w:r>
        <w:t>-</w:t>
      </w:r>
      <w:r>
        <w:rPr>
          <w:rFonts w:ascii="Tahoma" w:hAnsi="Tahoma" w:cs="Tahoma"/>
        </w:rPr>
        <w:t>�</w:t>
      </w:r>
      <w:r>
        <w:t>é</w:t>
      </w:r>
      <w:r>
        <w:rPr>
          <w:rFonts w:ascii="Tahoma" w:hAnsi="Tahoma" w:cs="Tahoma"/>
        </w:rPr>
        <w:t>��</w:t>
      </w:r>
      <w:r>
        <w:t>m</w:t>
      </w:r>
      <w:r>
        <w:rPr>
          <w:rFonts w:ascii="Tahoma" w:hAnsi="Tahoma" w:cs="Tahoma"/>
        </w:rPr>
        <w:t>���</w:t>
      </w:r>
      <w:r>
        <w:t>5</w:t>
      </w:r>
      <w:r>
        <w:rPr>
          <w:rFonts w:ascii="Tahoma" w:hAnsi="Tahoma" w:cs="Tahoma"/>
        </w:rPr>
        <w:t>�</w:t>
      </w:r>
      <w:r>
        <w:t>FVNG</w:t>
      </w:r>
      <w:r>
        <w:rPr>
          <w:rFonts w:ascii="Tahoma" w:hAnsi="Tahoma" w:cs="Tahoma"/>
        </w:rPr>
        <w:t>��</w:t>
      </w:r>
      <w:r>
        <w:t>CS</w:t>
      </w:r>
      <w:r>
        <w:rPr>
          <w:rFonts w:hint="cs"/>
        </w:rPr>
        <w:t>ڳ</w:t>
      </w:r>
      <w:r>
        <w:rPr>
          <w:rFonts w:ascii="Tahoma" w:hAnsi="Tahoma" w:cs="Tahoma"/>
        </w:rPr>
        <w:t>���</w:t>
      </w:r>
      <w:r>
        <w:t>h</w:t>
      </w:r>
      <w:r>
        <w:rPr>
          <w:rFonts w:ascii="Tahoma" w:hAnsi="Tahoma" w:cs="Tahoma"/>
        </w:rPr>
        <w:t>�</w:t>
      </w:r>
      <w:r>
        <w:t>Ӯ</w:t>
      </w:r>
      <w:r>
        <w:rPr>
          <w:rFonts w:ascii="Tahoma" w:hAnsi="Tahoma" w:cs="Tahoma"/>
        </w:rPr>
        <w:t>�</w:t>
      </w:r>
      <w:r>
        <w:t xml:space="preserve"> </w:t>
      </w:r>
      <w:r>
        <w:rPr>
          <w:rFonts w:ascii="Tahoma" w:hAnsi="Tahoma" w:cs="Tahoma"/>
        </w:rPr>
        <w:t>���</w:t>
      </w:r>
      <w:r>
        <w:t xml:space="preserve">        kq "</w:t>
      </w:r>
      <w:r>
        <w:rPr>
          <w:rFonts w:ascii="Tahoma" w:hAnsi="Tahoma" w:cs="Tahoma"/>
        </w:rPr>
        <w:t>����</w:t>
      </w:r>
      <w:r>
        <w:t>#</w:t>
      </w:r>
      <w:r>
        <w:rPr>
          <w:rFonts w:ascii="Tahoma" w:hAnsi="Tahoma" w:cs="Tahoma"/>
        </w:rPr>
        <w:t>�</w:t>
      </w:r>
      <w:r>
        <w:t>H</w:t>
      </w:r>
      <w:r>
        <w:rPr>
          <w:rFonts w:ascii="Tahoma" w:hAnsi="Tahoma" w:cs="Tahoma"/>
        </w:rPr>
        <w:t>��</w:t>
      </w:r>
      <w:r>
        <w:t>&lt;</w:t>
      </w:r>
      <w:r>
        <w:rPr>
          <w:rFonts w:ascii="Tahoma" w:hAnsi="Tahoma" w:cs="Tahoma"/>
        </w:rPr>
        <w:t>��</w:t>
      </w:r>
      <w:r>
        <w:t>(a</w:t>
      </w:r>
    </w:p>
    <w:p w14:paraId="04989F38" w14:textId="77777777" w:rsidR="0045207C" w:rsidRDefault="0045207C" w:rsidP="007724B4">
      <w:pPr>
        <w:pStyle w:val="Heading3"/>
      </w:pPr>
      <w:r>
        <w:rPr>
          <w:rFonts w:ascii="Tahoma" w:hAnsi="Tahoma" w:cs="Tahoma"/>
        </w:rPr>
        <w:t>�</w:t>
      </w:r>
      <w:r>
        <w:t>v(b</w:t>
      </w:r>
      <w:r>
        <w:rPr>
          <w:rFonts w:ascii="Tahoma" w:hAnsi="Tahoma" w:cs="Tahoma"/>
        </w:rPr>
        <w:t>�</w:t>
      </w:r>
      <w:r>
        <w:t>I</w:t>
      </w:r>
      <w:r>
        <w:rPr>
          <w:rFonts w:ascii="Tahoma" w:hAnsi="Tahoma" w:cs="Tahoma"/>
        </w:rPr>
        <w:t>�</w:t>
      </w:r>
      <w:r>
        <w:t>K</w:t>
      </w:r>
    </w:p>
    <w:p w14:paraId="6E20EAA0" w14:textId="77777777" w:rsidR="0045207C" w:rsidRDefault="0045207C" w:rsidP="007724B4">
      <w:pPr>
        <w:pStyle w:val="Heading3"/>
      </w:pPr>
      <w:r>
        <w:rPr>
          <w:rFonts w:ascii="Tahoma" w:hAnsi="Tahoma" w:cs="Tahoma"/>
        </w:rPr>
        <w:t>�</w:t>
      </w:r>
    </w:p>
    <w:p w14:paraId="7FD600AB" w14:textId="77777777" w:rsidR="0045207C" w:rsidRDefault="0045207C" w:rsidP="007724B4">
      <w:pPr>
        <w:pStyle w:val="Heading3"/>
      </w:pPr>
      <w:r>
        <w:rPr>
          <w:rFonts w:ascii="Tahoma" w:hAnsi="Tahoma" w:cs="Tahoma"/>
        </w:rPr>
        <w:t>��</w:t>
      </w:r>
      <w:r>
        <w:t>+Ó$</w:t>
      </w:r>
      <w:r>
        <w:rPr>
          <w:rFonts w:ascii="Tahoma" w:hAnsi="Tahoma" w:cs="Tahoma"/>
        </w:rPr>
        <w:t>��</w:t>
      </w:r>
      <w:r>
        <w:t>K%a</w:t>
      </w:r>
      <w:r>
        <w:rPr>
          <w:rFonts w:ascii="Tahoma" w:hAnsi="Tahoma" w:cs="Tahoma"/>
        </w:rPr>
        <w:t>����</w:t>
      </w:r>
      <w:r>
        <w:t>é</w:t>
      </w:r>
    </w:p>
    <w:p w14:paraId="4FE4ACC3" w14:textId="77777777" w:rsidR="0045207C" w:rsidRDefault="0045207C" w:rsidP="007724B4">
      <w:pPr>
        <w:pStyle w:val="Heading3"/>
      </w:pPr>
      <w:r>
        <w:rPr>
          <w:rFonts w:ascii="Tahoma" w:hAnsi="Tahoma" w:cs="Tahoma"/>
        </w:rPr>
        <w:t>�����</w:t>
      </w:r>
      <w:r>
        <w:t>0</w:t>
      </w:r>
      <w:r>
        <w:rPr>
          <w:rFonts w:ascii="Tahoma" w:hAnsi="Tahoma" w:cs="Tahoma"/>
        </w:rPr>
        <w:t>�����</w:t>
      </w:r>
      <w:r>
        <w:t>Ü</w:t>
      </w:r>
      <w:r>
        <w:rPr>
          <w:rFonts w:ascii="Tahoma" w:hAnsi="Tahoma" w:cs="Tahoma"/>
        </w:rPr>
        <w:t>⸮</w:t>
      </w:r>
      <w:r>
        <w:t>:T</w:t>
      </w:r>
      <w:r>
        <w:rPr>
          <w:rFonts w:ascii="Tahoma" w:hAnsi="Tahoma" w:cs="Tahoma"/>
        </w:rPr>
        <w:t>�</w:t>
      </w:r>
      <w:r>
        <w:t>j</w:t>
      </w:r>
      <w:r>
        <w:rPr>
          <w:rFonts w:ascii="Tahoma" w:hAnsi="Tahoma" w:cs="Tahoma"/>
        </w:rPr>
        <w:t>�</w:t>
      </w:r>
      <w:r>
        <w:t>+</w:t>
      </w:r>
      <w:r>
        <w:rPr>
          <w:rFonts w:ascii="Tahoma" w:hAnsi="Tahoma" w:cs="Tahoma"/>
        </w:rPr>
        <w:t>�</w:t>
      </w:r>
      <w:r>
        <w:t>'</w:t>
      </w:r>
      <w:r>
        <w:rPr>
          <w:rFonts w:ascii="Tahoma" w:hAnsi="Tahoma" w:cs="Tahoma"/>
        </w:rPr>
        <w:t>�</w:t>
      </w:r>
      <w:r>
        <w:t>0*</w:t>
      </w:r>
      <w:r>
        <w:rPr>
          <w:rFonts w:ascii="Tahoma" w:hAnsi="Tahoma" w:cs="Tahoma"/>
        </w:rPr>
        <w:t>�</w:t>
      </w:r>
      <w:r>
        <w:t>öj</w:t>
      </w:r>
      <w:r>
        <w:rPr>
          <w:rFonts w:ascii="Tahoma" w:hAnsi="Tahoma" w:cs="Tahoma"/>
        </w:rPr>
        <w:t>��</w:t>
      </w:r>
      <w:r>
        <w:t>JvmkĿ</w:t>
      </w:r>
      <w:r>
        <w:rPr>
          <w:rFonts w:ascii="Tahoma" w:hAnsi="Tahoma" w:cs="Tahoma"/>
        </w:rPr>
        <w:t>���</w:t>
      </w:r>
      <w:r>
        <w:t>j</w:t>
      </w:r>
    </w:p>
    <w:p w14:paraId="12C48C6F" w14:textId="77777777" w:rsidR="0045207C" w:rsidRDefault="0045207C" w:rsidP="007724B4">
      <w:pPr>
        <w:pStyle w:val="Heading3"/>
      </w:pPr>
      <w:r>
        <w:rPr>
          <w:rFonts w:ascii="Tahoma" w:hAnsi="Tahoma" w:cs="Tahoma"/>
        </w:rPr>
        <w:t>�</w:t>
      </w:r>
      <w:r>
        <w:t>K</w:t>
      </w:r>
      <w:r>
        <w:rPr>
          <w:rFonts w:ascii="Tahoma" w:hAnsi="Tahoma" w:cs="Tahoma"/>
        </w:rPr>
        <w:t>���</w:t>
      </w:r>
      <w:r>
        <w:t>7</w:t>
      </w:r>
      <w:r>
        <w:rPr>
          <w:rFonts w:ascii="Tahoma" w:hAnsi="Tahoma" w:cs="Tahoma"/>
        </w:rPr>
        <w:t>���</w:t>
      </w:r>
      <w:r>
        <w:t>=</w:t>
      </w:r>
      <w:r>
        <w:rPr>
          <w:rFonts w:ascii="Tahoma" w:hAnsi="Tahoma" w:cs="Tahoma"/>
        </w:rPr>
        <w:t>����</w:t>
      </w:r>
      <w:r>
        <w:t>1</w:t>
      </w:r>
      <w:r>
        <w:rPr>
          <w:rFonts w:ascii="Tahoma" w:hAnsi="Tahoma" w:cs="Tahoma"/>
        </w:rPr>
        <w:t>��</w:t>
      </w:r>
      <w:r>
        <w:t>43q</w:t>
      </w:r>
      <w:r>
        <w:rPr>
          <w:rFonts w:ascii="Tahoma" w:hAnsi="Tahoma" w:cs="Tahoma"/>
        </w:rPr>
        <w:t>�</w:t>
      </w:r>
      <w:r>
        <w:t>fr</w:t>
      </w:r>
      <w:r>
        <w:rPr>
          <w:rFonts w:ascii="Tahoma" w:hAnsi="Tahoma" w:cs="Tahoma"/>
        </w:rPr>
        <w:t>����</w:t>
      </w:r>
      <w:r>
        <w:t>MЏJ</w:t>
      </w:r>
      <w:r>
        <w:rPr>
          <w:rFonts w:ascii="Tahoma" w:hAnsi="Tahoma" w:cs="Tahoma"/>
        </w:rPr>
        <w:t>�</w:t>
      </w:r>
      <w:r>
        <w:t>:</w:t>
      </w:r>
    </w:p>
    <w:p w14:paraId="194C3EC4" w14:textId="77777777" w:rsidR="0045207C" w:rsidRDefault="0045207C" w:rsidP="007724B4">
      <w:pPr>
        <w:pStyle w:val="Heading3"/>
      </w:pPr>
      <w:r>
        <w:t>Y</w:t>
      </w:r>
      <w:r>
        <w:rPr>
          <w:rFonts w:ascii="Tahoma" w:hAnsi="Tahoma" w:cs="Tahoma"/>
        </w:rPr>
        <w:t>�</w:t>
      </w:r>
      <w:r>
        <w:t>ي</w:t>
      </w:r>
      <w:r>
        <w:rPr>
          <w:rFonts w:ascii="Tahoma" w:hAnsi="Tahoma" w:cs="Tahoma"/>
        </w:rPr>
        <w:t>�</w:t>
      </w:r>
      <w:r>
        <w:t>C)H</w:t>
      </w:r>
    </w:p>
    <w:p w14:paraId="1D10A0C6" w14:textId="77777777" w:rsidR="0045207C" w:rsidRDefault="0045207C" w:rsidP="007724B4">
      <w:pPr>
        <w:pStyle w:val="Heading3"/>
      </w:pPr>
      <w:r>
        <w:rPr>
          <w:rFonts w:ascii="Tahoma" w:hAnsi="Tahoma" w:cs="Tahoma"/>
        </w:rPr>
        <w:t>⸮���</w:t>
      </w:r>
      <w:r>
        <w:t>6evj'</w:t>
      </w:r>
      <w:r>
        <w:rPr>
          <w:rFonts w:ascii="Tahoma" w:hAnsi="Tahoma" w:cs="Tahoma"/>
        </w:rPr>
        <w:t>���</w:t>
      </w:r>
      <w:r>
        <w:t>UR</w:t>
      </w:r>
      <w:r>
        <w:rPr>
          <w:rFonts w:ascii="Tahoma" w:hAnsi="Tahoma" w:cs="Tahoma"/>
        </w:rPr>
        <w:t>�</w:t>
      </w:r>
      <w:r>
        <w:t>7fÄ8OT</w:t>
      </w:r>
      <w:r>
        <w:rPr>
          <w:rFonts w:ascii="Tahoma" w:hAnsi="Tahoma" w:cs="Tahoma"/>
        </w:rPr>
        <w:t>�</w:t>
      </w:r>
      <w:r>
        <w:t>dwb</w:t>
      </w:r>
      <w:r>
        <w:rPr>
          <w:rFonts w:ascii="Tahoma" w:hAnsi="Tahoma" w:cs="Tahoma"/>
        </w:rPr>
        <w:t>��</w:t>
      </w:r>
      <w:r>
        <w:t>ƪ</w:t>
      </w:r>
      <w:r>
        <w:rPr>
          <w:rFonts w:ascii="Tahoma" w:hAnsi="Tahoma" w:cs="Tahoma"/>
        </w:rPr>
        <w:t>�</w:t>
      </w:r>
      <w:r>
        <w:t>z</w:t>
      </w:r>
      <w:r>
        <w:rPr>
          <w:rFonts w:ascii="Tahoma" w:hAnsi="Tahoma" w:cs="Tahoma"/>
        </w:rPr>
        <w:t>�</w:t>
      </w:r>
      <w:r>
        <w:t>A</w:t>
      </w:r>
      <w:r>
        <w:rPr>
          <w:rFonts w:ascii="Tahoma" w:hAnsi="Tahoma" w:cs="Tahoma"/>
        </w:rPr>
        <w:t>�</w:t>
      </w:r>
      <w:r>
        <w:t>1</w:t>
      </w:r>
      <w:r>
        <w:rPr>
          <w:rFonts w:ascii="Tahoma" w:hAnsi="Tahoma" w:cs="Tahoma"/>
        </w:rPr>
        <w:t>�</w:t>
      </w:r>
      <w:r>
        <w:t>Df</w:t>
      </w:r>
      <w:r>
        <w:rPr>
          <w:rFonts w:ascii="Tahoma" w:hAnsi="Tahoma" w:cs="Tahoma"/>
        </w:rPr>
        <w:t>��</w:t>
      </w:r>
      <w:r>
        <w:t>$Dj</w:t>
      </w:r>
      <w:r>
        <w:rPr>
          <w:rFonts w:ascii="Tahoma" w:hAnsi="Tahoma" w:cs="Tahoma"/>
        </w:rPr>
        <w:t>�����</w:t>
      </w:r>
      <w:r>
        <w:t>/</w:t>
      </w:r>
      <w:r>
        <w:rPr>
          <w:rFonts w:ascii="Segoe UI Historic" w:hAnsi="Segoe UI Historic" w:cs="Segoe UI Historic"/>
        </w:rPr>
        <w:t>ܞ</w:t>
      </w:r>
      <w:r>
        <w:t>Es!</w:t>
      </w:r>
      <w:r>
        <w:rPr>
          <w:rFonts w:ascii="Tahoma" w:hAnsi="Tahoma" w:cs="Tahoma"/>
        </w:rPr>
        <w:t>�</w:t>
      </w:r>
      <w:r>
        <w:t xml:space="preserve">+t}        </w:t>
      </w:r>
      <w:r>
        <w:rPr>
          <w:rFonts w:ascii="Tahoma" w:hAnsi="Tahoma" w:cs="Tahoma"/>
        </w:rPr>
        <w:t>�</w:t>
      </w:r>
      <w:r>
        <w:t>mp</w:t>
      </w:r>
      <w:r>
        <w:rPr>
          <w:rFonts w:ascii="Tahoma" w:hAnsi="Tahoma" w:cs="Tahoma"/>
        </w:rPr>
        <w:t>�</w:t>
      </w:r>
      <w:r>
        <w:t>w}</w:t>
      </w:r>
      <w:r>
        <w:rPr>
          <w:rFonts w:ascii="Tahoma" w:hAnsi="Tahoma" w:cs="Tahoma"/>
        </w:rPr>
        <w:t>������</w:t>
      </w:r>
    </w:p>
    <w:p w14:paraId="21F48EEB" w14:textId="77777777" w:rsidR="0045207C" w:rsidRDefault="0045207C" w:rsidP="007724B4">
      <w:pPr>
        <w:pStyle w:val="Heading3"/>
      </w:pPr>
      <w:r>
        <w:t>[p4</w:t>
      </w:r>
      <w:r>
        <w:rPr>
          <w:rFonts w:ascii="Tahoma" w:hAnsi="Tahoma" w:cs="Tahoma"/>
        </w:rPr>
        <w:t>�</w:t>
      </w:r>
      <w:r>
        <w:t>F7QĀ</w:t>
      </w:r>
      <w:r>
        <w:rPr>
          <w:rFonts w:ascii="Ebrima" w:hAnsi="Ebrima" w:cs="Ebrima"/>
        </w:rPr>
        <w:t>ꬨ</w:t>
      </w:r>
      <w:r>
        <w:rPr>
          <w:rFonts w:ascii="Tahoma" w:hAnsi="Tahoma" w:cs="Tahoma"/>
        </w:rPr>
        <w:t>��</w:t>
      </w:r>
      <w:r>
        <w:t>IBZ)?y</w:t>
      </w:r>
      <w:r>
        <w:rPr>
          <w:rFonts w:ascii="Tahoma" w:hAnsi="Tahoma" w:cs="Tahoma"/>
        </w:rPr>
        <w:t>�</w:t>
      </w:r>
      <w:r>
        <w:t>Ej</w:t>
      </w:r>
      <w:r>
        <w:rPr>
          <w:rFonts w:ascii="Tahoma" w:hAnsi="Tahoma" w:cs="Tahoma"/>
        </w:rPr>
        <w:t>�</w:t>
      </w:r>
      <w:r>
        <w:t>LB</w:t>
      </w:r>
      <w:r>
        <w:rPr>
          <w:rFonts w:ascii="Tahoma" w:hAnsi="Tahoma" w:cs="Tahoma"/>
        </w:rPr>
        <w:t>��</w:t>
      </w:r>
      <w:r>
        <w:t>b</w:t>
      </w:r>
      <w:r>
        <w:rPr>
          <w:rFonts w:ascii="Tahoma" w:hAnsi="Tahoma" w:cs="Tahoma"/>
        </w:rPr>
        <w:t>���</w:t>
      </w:r>
      <w:r>
        <w:t>h</w:t>
      </w:r>
      <w:r>
        <w:rPr>
          <w:rFonts w:ascii="Tahoma" w:hAnsi="Tahoma" w:cs="Tahoma"/>
        </w:rPr>
        <w:t>�</w:t>
      </w:r>
      <w:r>
        <w:t>{</w:t>
      </w:r>
      <w:r>
        <w:rPr>
          <w:rFonts w:ascii="Tahoma" w:hAnsi="Tahoma" w:cs="Tahoma"/>
        </w:rPr>
        <w:t>�</w:t>
      </w:r>
      <w:r>
        <w:t>p6</w:t>
      </w:r>
      <w:r>
        <w:rPr>
          <w:rFonts w:ascii="Tahoma" w:hAnsi="Tahoma" w:cs="Tahoma"/>
        </w:rPr>
        <w:t>�</w:t>
      </w:r>
      <w:r>
        <w:t>_l$</w:t>
      </w:r>
      <w:r>
        <w:rPr>
          <w:rFonts w:ascii="Tahoma" w:hAnsi="Tahoma" w:cs="Tahoma"/>
        </w:rPr>
        <w:t>�</w:t>
      </w:r>
      <w:r>
        <w:t>ѥ</w:t>
      </w:r>
      <w:r>
        <w:rPr>
          <w:rFonts w:ascii="Tahoma" w:hAnsi="Tahoma" w:cs="Tahoma"/>
        </w:rPr>
        <w:t>�</w:t>
      </w:r>
      <w:r>
        <w:t>F</w:t>
      </w:r>
      <w:r>
        <w:rPr>
          <w:rFonts w:ascii="Tahoma" w:hAnsi="Tahoma" w:cs="Tahoma"/>
        </w:rPr>
        <w:t>���</w:t>
      </w:r>
      <w:r>
        <w:t>m</w:t>
      </w:r>
      <w:r>
        <w:rPr>
          <w:rFonts w:ascii="Tahoma" w:hAnsi="Tahoma" w:cs="Tahoma"/>
        </w:rPr>
        <w:t>�</w:t>
      </w:r>
      <w:r>
        <w:t>}</w:t>
      </w:r>
      <w:r>
        <w:rPr>
          <w:rFonts w:ascii="Tahoma" w:hAnsi="Tahoma" w:cs="Tahoma"/>
        </w:rPr>
        <w:t>�</w:t>
      </w:r>
      <w:r>
        <w:t>{</w:t>
      </w:r>
      <w:r>
        <w:rPr>
          <w:rFonts w:ascii="Tahoma" w:hAnsi="Tahoma" w:cs="Tahoma"/>
        </w:rPr>
        <w:t>��</w:t>
      </w:r>
      <w:r>
        <w:t>/N</w:t>
      </w:r>
      <w:r>
        <w:rPr>
          <w:rFonts w:ascii="Tahoma" w:hAnsi="Tahoma" w:cs="Tahoma"/>
        </w:rPr>
        <w:t>��</w:t>
      </w:r>
      <w:r>
        <w:t>w</w:t>
      </w:r>
      <w:r>
        <w:rPr>
          <w:rFonts w:ascii="Tahoma" w:hAnsi="Tahoma" w:cs="Tahoma"/>
        </w:rPr>
        <w:t>��</w:t>
      </w:r>
      <w:r>
        <w:t>/</w:t>
      </w:r>
      <w:r>
        <w:rPr>
          <w:rFonts w:ascii="Tahoma" w:hAnsi="Tahoma" w:cs="Tahoma"/>
        </w:rPr>
        <w:t>��</w:t>
      </w:r>
      <w:r>
        <w:t>h</w:t>
      </w:r>
      <w:r>
        <w:rPr>
          <w:rFonts w:ascii="Tahoma" w:hAnsi="Tahoma" w:cs="Tahoma"/>
        </w:rPr>
        <w:t>���</w:t>
      </w:r>
      <w:r>
        <w:t>Kf</w:t>
      </w:r>
      <w:r>
        <w:rPr>
          <w:rFonts w:ascii="Tahoma" w:hAnsi="Tahoma" w:cs="Tahoma"/>
        </w:rPr>
        <w:t>��</w:t>
      </w:r>
      <w:r>
        <w:t>Txz</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ǏG</w:t>
      </w:r>
      <w:r>
        <w:rPr>
          <w:rFonts w:ascii="Tahoma" w:hAnsi="Tahoma" w:cs="Tahoma"/>
        </w:rPr>
        <w:t>���</w:t>
      </w:r>
      <w:r>
        <w:rPr>
          <w:rFonts w:hint="cs"/>
        </w:rPr>
        <w:t>ؾ</w:t>
      </w:r>
      <w:r>
        <w:rPr>
          <w:rFonts w:ascii="Tahoma" w:hAnsi="Tahoma" w:cs="Tahoma"/>
        </w:rPr>
        <w:t>��</w:t>
      </w:r>
      <w:r>
        <w:t>?</w:t>
      </w:r>
      <w:r>
        <w:rPr>
          <w:rFonts w:ascii="Tahoma" w:hAnsi="Tahoma" w:cs="Tahoma"/>
        </w:rPr>
        <w:t>�����</w:t>
      </w:r>
      <w:r>
        <w:t>,</w:t>
      </w:r>
      <w:r>
        <w:rPr>
          <w:rFonts w:ascii="Tahoma" w:hAnsi="Tahoma" w:cs="Tahoma"/>
        </w:rPr>
        <w:t>��</w:t>
      </w:r>
      <w:r>
        <w:t>tIEND</w:t>
      </w:r>
      <w:r>
        <w:rPr>
          <w:rFonts w:ascii="Tahoma" w:hAnsi="Tahoma" w:cs="Tahoma"/>
        </w:rPr>
        <w:t>�</w:t>
      </w:r>
      <w:r>
        <w:t>B`</w:t>
      </w:r>
      <w:r>
        <w:rPr>
          <w:rFonts w:ascii="Tahoma" w:hAnsi="Tahoma" w:cs="Tahoma"/>
        </w:rPr>
        <w:t>��</w:t>
      </w:r>
      <w:r>
        <w:t>PNG</w:t>
      </w:r>
    </w:p>
    <w:p w14:paraId="3E1B8FAF" w14:textId="77777777" w:rsidR="0045207C" w:rsidRDefault="0045207C" w:rsidP="007724B4">
      <w:pPr>
        <w:pStyle w:val="Heading3"/>
      </w:pPr>
      <w:r>
        <w:rPr>
          <w:rFonts w:ascii="Tahoma" w:hAnsi="Tahoma" w:cs="Tahoma"/>
        </w:rPr>
        <w:t>⸮</w:t>
      </w:r>
    </w:p>
    <w:p w14:paraId="4263FCE6" w14:textId="77777777" w:rsidR="0045207C" w:rsidRDefault="0045207C" w:rsidP="007724B4">
      <w:pPr>
        <w:pStyle w:val="Heading3"/>
      </w:pPr>
    </w:p>
    <w:p w14:paraId="10E9D29B" w14:textId="77777777" w:rsidR="0045207C" w:rsidRDefault="0045207C" w:rsidP="007724B4">
      <w:pPr>
        <w:pStyle w:val="Heading3"/>
      </w:pPr>
      <w:r>
        <w:t>IHDR</w:t>
      </w:r>
      <w:r>
        <w:rPr>
          <w:rFonts w:ascii="Tahoma" w:hAnsi="Tahoma" w:cs="Tahoma"/>
        </w:rPr>
        <w:t>�</w:t>
      </w:r>
      <w:r>
        <w:t>Ƹ</w:t>
      </w:r>
      <w:r>
        <w:rPr>
          <w:rFonts w:ascii="Tahoma" w:hAnsi="Tahoma" w:cs="Tahoma"/>
        </w:rPr>
        <w:t>�</w:t>
      </w:r>
      <w:r>
        <w:t xml:space="preserve"> pHYs</w:t>
      </w:r>
      <w:r>
        <w:rPr>
          <w:rFonts w:ascii="Tahoma" w:hAnsi="Tahoma" w:cs="Tahoma"/>
        </w:rPr>
        <w:t>���</w:t>
      </w:r>
      <w:r>
        <w:t>+</w:t>
      </w:r>
    </w:p>
    <w:p w14:paraId="75414FFC" w14:textId="77777777" w:rsidR="0045207C" w:rsidRDefault="0045207C" w:rsidP="007724B4">
      <w:pPr>
        <w:pStyle w:val="Heading3"/>
      </w:pPr>
      <w:r>
        <w:rPr>
          <w:rFonts w:hint="eastAsia"/>
        </w:rPr>
        <w:t>é</w:t>
      </w:r>
      <w:r>
        <w:t>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65A661EB" w14:textId="77777777" w:rsidR="0045207C" w:rsidRDefault="0045207C" w:rsidP="007724B4">
      <w:pPr>
        <w:pStyle w:val="Heading3"/>
      </w:pPr>
      <w:r>
        <w:rPr>
          <w:rFonts w:ascii="Tahoma" w:hAnsi="Tahoma" w:cs="Tahoma"/>
        </w:rPr>
        <w:t>�</w:t>
      </w:r>
    </w:p>
    <w:p w14:paraId="3B075973"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23FF6BE4" w14:textId="77777777" w:rsidR="0045207C" w:rsidRDefault="0045207C" w:rsidP="007724B4">
      <w:pPr>
        <w:pStyle w:val="Heading3"/>
      </w:pPr>
      <w:r>
        <w:rPr>
          <w:rFonts w:ascii="Tahoma" w:hAnsi="Tahoma" w:cs="Tahoma"/>
        </w:rPr>
        <w:t>�</w:t>
      </w:r>
      <w:r>
        <w:t>H3Q5</w:t>
      </w:r>
      <w:r>
        <w:rPr>
          <w:rFonts w:ascii="Tahoma" w:hAnsi="Tahoma" w:cs="Tahoma"/>
        </w:rPr>
        <w:t>�</w:t>
      </w:r>
    </w:p>
    <w:p w14:paraId="18DADEE0"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1FA4F112"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15C11423"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2B2E38F7" w14:textId="77777777" w:rsidR="0045207C" w:rsidRDefault="0045207C" w:rsidP="007724B4">
      <w:pPr>
        <w:pStyle w:val="Heading3"/>
      </w:pPr>
      <w:r>
        <w:rPr>
          <w:rFonts w:ascii="Tahoma" w:hAnsi="Tahoma" w:cs="Tahoma"/>
        </w:rPr>
        <w:t>�</w:t>
      </w:r>
    </w:p>
    <w:p w14:paraId="274C22B0"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2EDB944D"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38D52A0F"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64BB645A"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0405C7E9"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6CD2E8BE"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7237BC94"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5F4A67D5"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447E5023"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3CD52EEC" w14:textId="77777777" w:rsidR="0045207C" w:rsidRDefault="0045207C" w:rsidP="007724B4">
      <w:pPr>
        <w:pStyle w:val="Heading3"/>
      </w:pPr>
    </w:p>
    <w:p w14:paraId="5975F644"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1D756313"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3B66979C"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69D30EFD" w14:textId="77777777" w:rsidR="0045207C" w:rsidRDefault="0045207C" w:rsidP="007724B4">
      <w:pPr>
        <w:pStyle w:val="Heading3"/>
      </w:pPr>
      <w:r>
        <w:t>c</w:t>
      </w:r>
      <w:r>
        <w:rPr>
          <w:rFonts w:ascii="Tahoma" w:hAnsi="Tahoma" w:cs="Tahoma"/>
        </w:rPr>
        <w:t>�</w:t>
      </w:r>
      <w:r>
        <w:t>x,!k</w:t>
      </w:r>
    </w:p>
    <w:p w14:paraId="60F2FF83"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65412B3D"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1024BD85" w14:textId="77777777" w:rsidR="0045207C" w:rsidRDefault="0045207C" w:rsidP="007724B4">
      <w:pPr>
        <w:pStyle w:val="Heading3"/>
      </w:pPr>
      <w:r>
        <w:t>X</w:t>
      </w:r>
      <w:r>
        <w:rPr>
          <w:rFonts w:ascii="Tahoma" w:hAnsi="Tahoma" w:cs="Tahoma"/>
        </w:rPr>
        <w:t>�</w:t>
      </w:r>
    </w:p>
    <w:p w14:paraId="6C87628B" w14:textId="77777777" w:rsidR="0045207C" w:rsidRDefault="0045207C" w:rsidP="007724B4">
      <w:pPr>
        <w:pStyle w:val="Heading3"/>
      </w:pPr>
      <w:r>
        <w:t>$</w:t>
      </w:r>
      <w:r>
        <w:rPr>
          <w:rFonts w:ascii="Tahoma" w:hAnsi="Tahoma" w:cs="Tahoma"/>
        </w:rPr>
        <w:t>�</w:t>
      </w:r>
    </w:p>
    <w:p w14:paraId="20DC566D"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gð</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3FEC44AD"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661379B6"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1431254B"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3C70707C"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40980E67"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246D5897"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11EC6429"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34CB416D"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7499C5D7" w14:textId="77777777" w:rsidR="0045207C" w:rsidRDefault="0045207C" w:rsidP="007724B4">
      <w:pPr>
        <w:pStyle w:val="Heading3"/>
      </w:pPr>
      <w:r>
        <w:t>U</w:t>
      </w:r>
    </w:p>
    <w:p w14:paraId="4A47C1BD"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3DE05A95" w14:textId="77777777" w:rsidR="0045207C" w:rsidRDefault="0045207C" w:rsidP="007724B4">
      <w:pPr>
        <w:pStyle w:val="Heading3"/>
      </w:pPr>
      <w:r>
        <w:rPr>
          <w:rFonts w:ascii="Tahoma" w:hAnsi="Tahoma" w:cs="Tahoma"/>
        </w:rPr>
        <w:t>�</w:t>
      </w:r>
      <w:r>
        <w:rPr>
          <w:rFonts w:hint="cs"/>
        </w:rPr>
        <w:t>ڴ</w:t>
      </w:r>
    </w:p>
    <w:p w14:paraId="62FFE7AF"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0E681173" w14:textId="77777777" w:rsidR="0045207C" w:rsidRDefault="0045207C" w:rsidP="007724B4">
      <w:pPr>
        <w:pStyle w:val="Heading3"/>
      </w:pPr>
      <w:r>
        <w:t>6</w:t>
      </w:r>
    </w:p>
    <w:p w14:paraId="49721955"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3942A054"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4C0D972C"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:IDATx</w:t>
      </w:r>
      <w:r>
        <w:rPr>
          <w:rFonts w:ascii="Tahoma" w:hAnsi="Tahoma" w:cs="Tahoma"/>
        </w:rPr>
        <w:t>��</w:t>
      </w:r>
      <w:r>
        <w:t>ZKodG=</w:t>
      </w:r>
      <w:r>
        <w:rPr>
          <w:rFonts w:ascii="Tahoma" w:hAnsi="Tahoma" w:cs="Tahoma"/>
        </w:rPr>
        <w:t>�</w:t>
      </w:r>
      <w:r>
        <w:t>W</w:t>
      </w:r>
      <w:r>
        <w:rPr>
          <w:rFonts w:ascii="Tahoma" w:hAnsi="Tahoma" w:cs="Tahoma"/>
        </w:rPr>
        <w:t>��</w:t>
      </w:r>
      <w:r>
        <w:t>v{l</w:t>
      </w:r>
      <w:r>
        <w:rPr>
          <w:rFonts w:ascii="Tahoma" w:hAnsi="Tahoma" w:cs="Tahoma"/>
        </w:rPr>
        <w:t>��</w:t>
      </w:r>
      <w:r>
        <w:t>&lt;4</w:t>
      </w:r>
      <w:r>
        <w:rPr>
          <w:rFonts w:ascii="Tahoma" w:hAnsi="Tahoma" w:cs="Tahoma"/>
        </w:rPr>
        <w:t>�</w:t>
      </w:r>
      <w:r>
        <w:t>!</w:t>
      </w:r>
      <w:r>
        <w:rPr>
          <w:rFonts w:ascii="Tahoma" w:hAnsi="Tahoma" w:cs="Tahoma"/>
        </w:rPr>
        <w:t>��</w:t>
      </w:r>
      <w:r>
        <w:t>C     $@a</w:t>
      </w:r>
      <w:r>
        <w:rPr>
          <w:rFonts w:ascii="Tahoma" w:hAnsi="Tahoma" w:cs="Tahoma"/>
        </w:rPr>
        <w:t>�</w:t>
      </w:r>
      <w:r>
        <w:t>E?</w:t>
      </w:r>
      <w:r>
        <w:rPr>
          <w:rFonts w:ascii="Tahoma" w:hAnsi="Tahoma" w:cs="Tahoma"/>
        </w:rPr>
        <w:t>��</w:t>
      </w:r>
    </w:p>
    <w:p w14:paraId="406D58F6" w14:textId="77777777" w:rsidR="0045207C" w:rsidRDefault="0045207C" w:rsidP="007724B4">
      <w:pPr>
        <w:pStyle w:val="Heading3"/>
      </w:pPr>
      <w:r>
        <w:rPr>
          <w:rFonts w:ascii="Tahoma" w:hAnsi="Tahoma" w:cs="Tahoma"/>
        </w:rPr>
        <w:t>�</w:t>
      </w:r>
      <w:r>
        <w:t>~R</w:t>
      </w:r>
      <w:r>
        <w:rPr>
          <w:rFonts w:ascii="Tahoma" w:hAnsi="Tahoma" w:cs="Tahoma"/>
        </w:rPr>
        <w:t>�</w:t>
      </w:r>
    </w:p>
    <w:p w14:paraId="3DFAB760" w14:textId="77777777" w:rsidR="0045207C" w:rsidRDefault="0045207C" w:rsidP="007724B4">
      <w:pPr>
        <w:pStyle w:val="Heading3"/>
      </w:pPr>
      <w:r>
        <w:t xml:space="preserve">[HH"    </w:t>
      </w:r>
      <w:r>
        <w:rPr>
          <w:rFonts w:ascii="Tahoma" w:hAnsi="Tahoma" w:cs="Tahoma"/>
        </w:rPr>
        <w:t>��</w:t>
      </w:r>
    </w:p>
    <w:p w14:paraId="5659A7D4" w14:textId="77777777" w:rsidR="0045207C" w:rsidRDefault="0045207C" w:rsidP="007724B4">
      <w:pPr>
        <w:pStyle w:val="Heading3"/>
      </w:pPr>
      <w:r>
        <w:t>&amp;</w:t>
      </w:r>
      <w:r>
        <w:rPr>
          <w:rFonts w:ascii="Tahoma" w:hAnsi="Tahoma" w:cs="Tahoma"/>
        </w:rPr>
        <w:t>�</w:t>
      </w:r>
      <w:r>
        <w:t>0</w:t>
      </w:r>
      <w:r>
        <w:rPr>
          <w:rFonts w:ascii="Tahoma" w:hAnsi="Tahoma" w:cs="Tahoma"/>
        </w:rPr>
        <w:t>�</w:t>
      </w:r>
      <w:r>
        <w:t>0</w:t>
      </w:r>
      <w:r>
        <w:rPr>
          <w:rFonts w:ascii="Tahoma" w:hAnsi="Tahoma" w:cs="Tahoma"/>
        </w:rPr>
        <w:t>�</w:t>
      </w:r>
      <w:r>
        <w:t>{</w:t>
      </w:r>
      <w:r>
        <w:rPr>
          <w:rFonts w:ascii="Tahoma" w:hAnsi="Tahoma" w:cs="Tahoma"/>
        </w:rPr>
        <w:t>��</w:t>
      </w:r>
      <w:r>
        <w:t>۷</w:t>
      </w:r>
      <w:r>
        <w:rPr>
          <w:rFonts w:ascii="Tahoma" w:hAnsi="Tahoma" w:cs="Tahoma"/>
        </w:rPr>
        <w:t>��</w:t>
      </w:r>
      <w:r>
        <w:t>ä</w:t>
      </w:r>
      <w:r>
        <w:rPr>
          <w:rFonts w:ascii="Tahoma" w:hAnsi="Tahoma" w:cs="Tahoma"/>
        </w:rPr>
        <w:t>���</w:t>
      </w:r>
      <w:r>
        <w:t>#n</w:t>
      </w:r>
      <w:r>
        <w:rPr>
          <w:rFonts w:ascii="Tahoma" w:hAnsi="Tahoma" w:cs="Tahoma"/>
        </w:rPr>
        <w:t>��</w:t>
      </w:r>
      <w:r>
        <w:t>H</w:t>
      </w:r>
      <w:r>
        <w:rPr>
          <w:rFonts w:ascii="Tahoma" w:hAnsi="Tahoma" w:cs="Tahoma"/>
        </w:rPr>
        <w:t>�</w:t>
      </w:r>
      <w:r>
        <w:t>eu</w:t>
      </w:r>
      <w:r>
        <w:rPr>
          <w:rFonts w:ascii="Tahoma" w:hAnsi="Tahoma" w:cs="Tahoma"/>
        </w:rPr>
        <w:t>�</w:t>
      </w:r>
      <w:r>
        <w:t>å</w:t>
      </w:r>
      <w:r>
        <w:rPr>
          <w:rFonts w:ascii="Tahoma" w:hAnsi="Tahoma" w:cs="Tahoma"/>
        </w:rPr>
        <w:t>����</w:t>
      </w:r>
      <w:r>
        <w:t>V</w:t>
      </w:r>
      <w:r>
        <w:rPr>
          <w:rFonts w:ascii="Tahoma" w:hAnsi="Tahoma" w:cs="Tahoma"/>
        </w:rPr>
        <w:t>�</w:t>
      </w:r>
      <w:r>
        <w:t>9</w:t>
      </w:r>
      <w:r>
        <w:rPr>
          <w:rFonts w:ascii="Tahoma" w:hAnsi="Tahoma" w:cs="Tahoma"/>
        </w:rPr>
        <w:t>���</w:t>
      </w:r>
      <w:r>
        <w:t>$</w:t>
      </w:r>
      <w:r>
        <w:rPr>
          <w:rFonts w:ascii="Tahoma" w:hAnsi="Tahoma" w:cs="Tahoma"/>
        </w:rPr>
        <w:t>���</w:t>
      </w:r>
      <w:r>
        <w:t>c</w:t>
      </w:r>
      <w:r>
        <w:rPr>
          <w:rFonts w:ascii="Tahoma" w:hAnsi="Tahoma" w:cs="Tahoma"/>
        </w:rPr>
        <w:t>���</w:t>
      </w:r>
      <w:r>
        <w:t>S</w:t>
      </w:r>
      <w:r>
        <w:rPr>
          <w:rFonts w:ascii="Tahoma" w:hAnsi="Tahoma" w:cs="Tahoma"/>
        </w:rPr>
        <w:t>�</w:t>
      </w:r>
      <w:r>
        <w:t>ö</w:t>
      </w:r>
      <w:r>
        <w:rPr>
          <w:rFonts w:ascii="Tahoma" w:hAnsi="Tahoma" w:cs="Tahoma"/>
        </w:rPr>
        <w:t>�</w:t>
      </w:r>
      <w:r>
        <w:t>Äü</w:t>
      </w:r>
      <w:r>
        <w:rPr>
          <w:rFonts w:ascii="Tahoma" w:hAnsi="Tahoma" w:cs="Tahoma"/>
        </w:rPr>
        <w:t>�</w:t>
      </w:r>
      <w:r>
        <w:t>wo</w:t>
      </w:r>
      <w:r>
        <w:rPr>
          <w:rFonts w:ascii="Tahoma" w:hAnsi="Tahoma" w:cs="Tahoma"/>
        </w:rPr>
        <w:t>���</w:t>
      </w:r>
      <w:r>
        <w:rPr>
          <w:rFonts w:hint="cs"/>
        </w:rPr>
        <w:t>ݢ</w:t>
      </w:r>
      <w:r>
        <w:rPr>
          <w:rFonts w:ascii="Tahoma" w:hAnsi="Tahoma" w:cs="Tahoma"/>
        </w:rPr>
        <w:t>����</w:t>
      </w:r>
    </w:p>
    <w:p w14:paraId="48885492" w14:textId="77777777" w:rsidR="0045207C" w:rsidRDefault="0045207C" w:rsidP="007724B4">
      <w:pPr>
        <w:pStyle w:val="Heading3"/>
      </w:pPr>
      <w:r>
        <w:t>7</w:t>
      </w:r>
      <w:r>
        <w:rPr>
          <w:rFonts w:ascii="Tahoma" w:hAnsi="Tahoma" w:cs="Tahoma"/>
        </w:rPr>
        <w:t>���</w:t>
      </w:r>
      <w:r>
        <w:t>l</w:t>
      </w:r>
      <w:r>
        <w:rPr>
          <w:rFonts w:ascii="Tahoma" w:hAnsi="Tahoma" w:cs="Tahoma"/>
        </w:rPr>
        <w:t>�</w:t>
      </w:r>
      <w:r>
        <w:t>öK</w:t>
      </w:r>
      <w:r>
        <w:rPr>
          <w:rFonts w:ascii="Tahoma" w:hAnsi="Tahoma" w:cs="Tahoma"/>
        </w:rPr>
        <w:t>���</w:t>
      </w:r>
      <w:r>
        <w:t>W̞</w:t>
      </w:r>
      <w:r>
        <w:rPr>
          <w:rFonts w:ascii="Tahoma" w:hAnsi="Tahoma" w:cs="Tahoma"/>
        </w:rPr>
        <w:t>��</w:t>
      </w:r>
      <w:r>
        <w:t>,Ä</w:t>
      </w:r>
    </w:p>
    <w:p w14:paraId="312135BD" w14:textId="77777777" w:rsidR="0045207C" w:rsidRDefault="0045207C" w:rsidP="007724B4">
      <w:pPr>
        <w:pStyle w:val="Heading3"/>
      </w:pPr>
      <w:r>
        <w:t>G</w:t>
      </w:r>
      <w:r>
        <w:rPr>
          <w:rFonts w:ascii="Tahoma" w:hAnsi="Tahoma" w:cs="Tahoma"/>
        </w:rPr>
        <w:t>�</w:t>
      </w:r>
    </w:p>
    <w:p w14:paraId="62175F30" w14:textId="77777777" w:rsidR="0045207C" w:rsidRDefault="0045207C" w:rsidP="007724B4">
      <w:pPr>
        <w:pStyle w:val="Heading3"/>
      </w:pPr>
      <w:r>
        <w:rPr>
          <w:rFonts w:ascii="Tahoma" w:hAnsi="Tahoma" w:cs="Tahoma"/>
        </w:rPr>
        <w:t>�</w:t>
      </w:r>
      <w:r>
        <w:t xml:space="preserve">       pQ</w:t>
      </w:r>
      <w:r>
        <w:rPr>
          <w:rFonts w:ascii="Tahoma" w:hAnsi="Tahoma" w:cs="Tahoma"/>
        </w:rPr>
        <w:t>��</w:t>
      </w:r>
      <w:r>
        <w:t xml:space="preserve"> </w:t>
      </w:r>
      <w:r>
        <w:rPr>
          <w:rFonts w:ascii="Tahoma" w:hAnsi="Tahoma" w:cs="Tahoma"/>
        </w:rPr>
        <w:t>�</w:t>
      </w:r>
      <w:r>
        <w:t>Ä</w:t>
      </w:r>
    </w:p>
    <w:p w14:paraId="35AB91E0" w14:textId="77777777" w:rsidR="0045207C" w:rsidRDefault="0045207C" w:rsidP="007724B4">
      <w:pPr>
        <w:pStyle w:val="Heading3"/>
      </w:pPr>
      <w:r>
        <w:rPr>
          <w:rFonts w:ascii="Tahoma" w:hAnsi="Tahoma" w:cs="Tahoma"/>
        </w:rPr>
        <w:t>��</w:t>
      </w:r>
      <w:r>
        <w:t>G</w:t>
      </w:r>
      <w:r>
        <w:rPr>
          <w:rFonts w:ascii="Tahoma" w:hAnsi="Tahoma" w:cs="Tahoma"/>
        </w:rPr>
        <w:t>�</w:t>
      </w:r>
      <w:r>
        <w:t>ÜP</w:t>
      </w:r>
    </w:p>
    <w:p w14:paraId="12080543" w14:textId="77777777" w:rsidR="0045207C" w:rsidRDefault="0045207C" w:rsidP="007724B4">
      <w:pPr>
        <w:pStyle w:val="Heading3"/>
      </w:pPr>
      <w:r>
        <w:t>IIsEé</w:t>
      </w:r>
      <w:r>
        <w:rPr>
          <w:rFonts w:ascii="Tahoma" w:hAnsi="Tahoma" w:cs="Tahoma"/>
        </w:rPr>
        <w:t>��</w:t>
      </w:r>
      <w:r>
        <w:t>ö</w:t>
      </w:r>
      <w:r>
        <w:rPr>
          <w:rFonts w:ascii="Tahoma" w:hAnsi="Tahoma" w:cs="Tahoma"/>
        </w:rPr>
        <w:t>�</w:t>
      </w:r>
      <w:r>
        <w:t>w</w:t>
      </w:r>
      <w:r>
        <w:rPr>
          <w:rFonts w:ascii="Tahoma" w:hAnsi="Tahoma" w:cs="Tahoma"/>
        </w:rPr>
        <w:t>���</w:t>
      </w:r>
      <w:r>
        <w:t>eRL</w:t>
      </w:r>
      <w:r>
        <w:rPr>
          <w:rFonts w:ascii="Tahoma" w:hAnsi="Tahoma" w:cs="Tahoma"/>
        </w:rPr>
        <w:t>�</w:t>
      </w:r>
      <w:r>
        <w:t>h8</w:t>
      </w:r>
      <w:r>
        <w:rPr>
          <w:rFonts w:ascii="Tahoma" w:hAnsi="Tahoma" w:cs="Tahoma"/>
        </w:rPr>
        <w:t>�</w:t>
      </w:r>
      <w:r>
        <w:t>%j,?</w:t>
      </w:r>
      <w:r>
        <w:rPr>
          <w:rFonts w:ascii="Tahoma" w:hAnsi="Tahoma" w:cs="Tahoma"/>
        </w:rPr>
        <w:t>���</w:t>
      </w:r>
      <w:r>
        <w:t>؏</w:t>
      </w:r>
      <w:r>
        <w:rPr>
          <w:rFonts w:ascii="Tahoma" w:hAnsi="Tahoma" w:cs="Tahoma"/>
        </w:rPr>
        <w:t>�</w:t>
      </w:r>
      <w:r>
        <w:rPr>
          <w:rFonts w:ascii="Calibri" w:hAnsi="Calibri" w:cs="Calibri"/>
        </w:rPr>
        <w:t>׋</w:t>
      </w:r>
      <w:r>
        <w:t>Ȝ"</w:t>
      </w:r>
      <w:r>
        <w:rPr>
          <w:rFonts w:ascii="Tahoma" w:hAnsi="Tahoma" w:cs="Tahoma"/>
        </w:rPr>
        <w:t>��</w:t>
      </w:r>
      <w:r>
        <w:t>X</w:t>
      </w:r>
      <w:r>
        <w:rPr>
          <w:rFonts w:ascii="Tahoma" w:hAnsi="Tahoma" w:cs="Tahoma"/>
        </w:rPr>
        <w:t>�</w:t>
      </w:r>
    </w:p>
    <w:p w14:paraId="58BE885F" w14:textId="77777777" w:rsidR="0045207C" w:rsidRDefault="0045207C" w:rsidP="007724B4">
      <w:pPr>
        <w:pStyle w:val="Heading3"/>
      </w:pPr>
      <w:r>
        <w:t>"</w:t>
      </w:r>
      <w:r>
        <w:rPr>
          <w:rFonts w:ascii="Tahoma" w:hAnsi="Tahoma" w:cs="Tahoma"/>
        </w:rPr>
        <w:t>��</w:t>
      </w:r>
      <w:r>
        <w:t>%</w:t>
      </w:r>
      <w:r>
        <w:rPr>
          <w:rFonts w:ascii="Tahoma" w:hAnsi="Tahoma" w:cs="Tahoma"/>
        </w:rPr>
        <w:t>�</w:t>
      </w:r>
      <w:r>
        <w:t>yRcɘ5/5</w:t>
      </w:r>
      <w:r>
        <w:rPr>
          <w:rFonts w:ascii="Tahoma" w:hAnsi="Tahoma" w:cs="Tahoma"/>
        </w:rPr>
        <w:t>�</w:t>
      </w:r>
      <w:r>
        <w:t>p</w:t>
      </w:r>
      <w:r>
        <w:rPr>
          <w:rFonts w:ascii="Tahoma" w:hAnsi="Tahoma" w:cs="Tahoma"/>
        </w:rPr>
        <w:t>��</w:t>
      </w:r>
      <w:r>
        <w:t>9</w:t>
      </w:r>
      <w:r>
        <w:rPr>
          <w:rFonts w:ascii="Tahoma" w:hAnsi="Tahoma" w:cs="Tahoma"/>
        </w:rPr>
        <w:t>�</w:t>
      </w:r>
      <w:r>
        <w:t>T</w:t>
      </w:r>
      <w:r>
        <w:rPr>
          <w:rFonts w:ascii="Tahoma" w:hAnsi="Tahoma" w:cs="Tahoma"/>
        </w:rPr>
        <w:t>�</w:t>
      </w:r>
      <w:r>
        <w:t>ä</w:t>
      </w:r>
      <w:r>
        <w:rPr>
          <w:rFonts w:ascii="Tahoma" w:hAnsi="Tahoma" w:cs="Tahoma"/>
        </w:rPr>
        <w:t>�⸮</w:t>
      </w:r>
      <w:r>
        <w:t>q</w:t>
      </w:r>
      <w:r>
        <w:rPr>
          <w:rFonts w:ascii="Tahoma" w:hAnsi="Tahoma" w:cs="Tahoma"/>
        </w:rPr>
        <w:t>����</w:t>
      </w:r>
      <w:r>
        <w:t>J</w:t>
      </w:r>
      <w:r>
        <w:rPr>
          <w:rFonts w:ascii="Tahoma" w:hAnsi="Tahoma" w:cs="Tahoma"/>
        </w:rPr>
        <w:t>�</w:t>
      </w:r>
      <w:r>
        <w:t>֡</w:t>
      </w:r>
      <w:r>
        <w:rPr>
          <w:rFonts w:ascii="Tahoma" w:hAnsi="Tahoma" w:cs="Tahoma"/>
        </w:rPr>
        <w:t>���</w:t>
      </w:r>
      <w:r>
        <w:t>R-</w:t>
      </w:r>
      <w:r>
        <w:rPr>
          <w:rFonts w:ascii="Tahoma" w:hAnsi="Tahoma" w:cs="Tahoma"/>
        </w:rPr>
        <w:t>�</w:t>
      </w:r>
      <w:r>
        <w:t>l</w:t>
      </w:r>
      <w:r>
        <w:rPr>
          <w:rFonts w:ascii="Tahoma" w:hAnsi="Tahoma" w:cs="Tahoma"/>
        </w:rPr>
        <w:t>���</w:t>
      </w:r>
      <w:r>
        <w:t>$</w:t>
      </w:r>
      <w:r>
        <w:rPr>
          <w:rFonts w:ascii="Tahoma" w:hAnsi="Tahoma" w:cs="Tahoma"/>
        </w:rPr>
        <w:t>�</w:t>
      </w:r>
      <w:r>
        <w:t>VY</w:t>
      </w:r>
      <w:r>
        <w:rPr>
          <w:rFonts w:ascii="Tahoma" w:hAnsi="Tahoma" w:cs="Tahoma"/>
        </w:rPr>
        <w:t>�</w:t>
      </w:r>
      <w:r>
        <w:t>ؖl</w:t>
      </w:r>
      <w:r>
        <w:rPr>
          <w:rFonts w:ascii="Tahoma" w:hAnsi="Tahoma" w:cs="Tahoma"/>
        </w:rPr>
        <w:t>��</w:t>
      </w:r>
      <w:r>
        <w:t>É$</w:t>
      </w:r>
      <w:r>
        <w:rPr>
          <w:rFonts w:ascii="Tahoma" w:hAnsi="Tahoma" w:cs="Tahoma"/>
        </w:rPr>
        <w:t>����</w:t>
      </w:r>
      <w:r>
        <w:t>0</w:t>
      </w:r>
      <w:r>
        <w:rPr>
          <w:rFonts w:ascii="Tahoma" w:hAnsi="Tahoma" w:cs="Tahoma"/>
        </w:rPr>
        <w:t>���</w:t>
      </w:r>
      <w:r>
        <w:t>a</w:t>
      </w:r>
      <w:r>
        <w:rPr>
          <w:rFonts w:ascii="Tahoma" w:hAnsi="Tahoma" w:cs="Tahoma"/>
        </w:rPr>
        <w:t>�</w:t>
      </w:r>
      <w:r>
        <w:t>I%</w:t>
      </w:r>
      <w:r>
        <w:rPr>
          <w:rFonts w:ascii="Tahoma" w:hAnsi="Tahoma" w:cs="Tahoma"/>
        </w:rPr>
        <w:t>�</w:t>
      </w:r>
      <w:r>
        <w:t>!*</w:t>
      </w:r>
      <w:r>
        <w:rPr>
          <w:rFonts w:ascii="Tahoma" w:hAnsi="Tahoma" w:cs="Tahoma"/>
        </w:rPr>
        <w:t>���</w:t>
      </w:r>
      <w:r>
        <w:t>J-</w:t>
      </w:r>
      <w:r>
        <w:rPr>
          <w:rFonts w:ascii="Tahoma" w:hAnsi="Tahoma" w:cs="Tahoma"/>
        </w:rPr>
        <w:t>�</w:t>
      </w:r>
      <w:r>
        <w:t>o</w:t>
      </w:r>
      <w:r>
        <w:rPr>
          <w:rFonts w:ascii="Tahoma" w:hAnsi="Tahoma" w:cs="Tahoma"/>
        </w:rPr>
        <w:t>���</w:t>
      </w:r>
      <w:r>
        <w:t>_</w:t>
      </w:r>
      <w:r>
        <w:rPr>
          <w:rFonts w:ascii="Tahoma" w:hAnsi="Tahoma" w:cs="Tahoma"/>
        </w:rPr>
        <w:t>������</w:t>
      </w:r>
      <w:r>
        <w:t>å</w:t>
      </w:r>
      <w:r>
        <w:rPr>
          <w:rFonts w:ascii="Tahoma" w:hAnsi="Tahoma" w:cs="Tahoma"/>
        </w:rPr>
        <w:t>�</w:t>
      </w:r>
      <w:r>
        <w:t>ÅZH</w:t>
      </w:r>
      <w:r>
        <w:rPr>
          <w:rFonts w:ascii="Tahoma" w:hAnsi="Tahoma" w:cs="Tahoma"/>
        </w:rPr>
        <w:t>��</w:t>
      </w:r>
      <w:r>
        <w:t>ä</w:t>
      </w:r>
      <w:r>
        <w:rPr>
          <w:rFonts w:ascii="Tahoma" w:hAnsi="Tahoma" w:cs="Tahoma"/>
        </w:rPr>
        <w:t>�</w:t>
      </w:r>
      <w:r>
        <w:rPr>
          <w:rFonts w:ascii="MS Gothic" w:eastAsia="MS Gothic" w:hAnsi="MS Gothic" w:cs="MS Gothic" w:hint="eastAsia"/>
        </w:rPr>
        <w:t>伊</w:t>
      </w:r>
      <w:r>
        <w:t>d</w:t>
      </w:r>
      <w:r>
        <w:rPr>
          <w:rFonts w:ascii="Tahoma" w:hAnsi="Tahoma" w:cs="Tahoma"/>
        </w:rPr>
        <w:t>��</w:t>
      </w:r>
      <w:r>
        <w:t>SHb</w:t>
      </w:r>
      <w:r>
        <w:rPr>
          <w:rFonts w:ascii="Tahoma" w:hAnsi="Tahoma" w:cs="Tahoma"/>
        </w:rPr>
        <w:t>��</w:t>
      </w:r>
      <w:r>
        <w:t>9&lt;å</w:t>
      </w:r>
      <w:r>
        <w:rPr>
          <w:rFonts w:ascii="Tahoma" w:hAnsi="Tahoma" w:cs="Tahoma"/>
        </w:rPr>
        <w:t>��</w:t>
      </w:r>
      <w:r>
        <w:t>D</w:t>
      </w:r>
      <w:r>
        <w:rPr>
          <w:rFonts w:ascii="Tahoma" w:hAnsi="Tahoma" w:cs="Tahoma"/>
        </w:rPr>
        <w:t>�</w:t>
      </w:r>
      <w:r>
        <w:t>8ö</w:t>
      </w:r>
      <w:r>
        <w:rPr>
          <w:rFonts w:ascii="Tahoma" w:hAnsi="Tahoma" w:cs="Tahoma"/>
        </w:rPr>
        <w:t>���</w:t>
      </w:r>
      <w:r>
        <w:t>й</w:t>
      </w:r>
      <w:r>
        <w:rPr>
          <w:rFonts w:ascii="MV Boli" w:hAnsi="MV Boli" w:cs="MV Boli"/>
        </w:rPr>
        <w:t>ު</w:t>
      </w:r>
      <w:r>
        <w:t>G3</w:t>
      </w:r>
      <w:r>
        <w:rPr>
          <w:rFonts w:ascii="Tahoma" w:hAnsi="Tahoma" w:cs="Tahoma"/>
        </w:rPr>
        <w:t>��</w:t>
      </w:r>
      <w:r>
        <w:t>5</w:t>
      </w:r>
      <w:r>
        <w:rPr>
          <w:rFonts w:ascii="Tahoma" w:hAnsi="Tahoma" w:cs="Tahoma"/>
        </w:rPr>
        <w:t>��</w:t>
      </w:r>
      <w:r>
        <w:t>c`|</w:t>
      </w:r>
      <w:r>
        <w:rPr>
          <w:rFonts w:ascii="Tahoma" w:hAnsi="Tahoma" w:cs="Tahoma"/>
        </w:rPr>
        <w:t>��</w:t>
      </w:r>
      <w:r>
        <w:t>s</w:t>
      </w:r>
      <w:r>
        <w:rPr>
          <w:rFonts w:ascii="Tahoma" w:hAnsi="Tahoma" w:cs="Tahoma"/>
        </w:rPr>
        <w:t>����</w:t>
      </w:r>
      <w:r>
        <w:t>nҏ]</w:t>
      </w:r>
    </w:p>
    <w:p w14:paraId="208284B9" w14:textId="77777777" w:rsidR="0045207C" w:rsidRDefault="0045207C" w:rsidP="007724B4">
      <w:pPr>
        <w:pStyle w:val="Heading3"/>
      </w:pPr>
      <w:r>
        <w:t>V'</w:t>
      </w:r>
      <w:r>
        <w:rPr>
          <w:rFonts w:ascii="Tahoma" w:hAnsi="Tahoma" w:cs="Tahoma"/>
        </w:rPr>
        <w:t>��</w:t>
      </w:r>
      <w:r>
        <w:t>Y</w:t>
      </w:r>
      <w:r>
        <w:rPr>
          <w:rFonts w:ascii="Tahoma" w:hAnsi="Tahoma" w:cs="Tahoma"/>
        </w:rPr>
        <w:t>�</w:t>
      </w:r>
      <w:r>
        <w:t>XXu֓</w:t>
      </w:r>
      <w:r>
        <w:rPr>
          <w:rFonts w:ascii="Tahoma" w:hAnsi="Tahoma" w:cs="Tahoma"/>
        </w:rPr>
        <w:t>��</w:t>
      </w:r>
      <w:r>
        <w:t>e</w:t>
      </w:r>
      <w:r>
        <w:rPr>
          <w:rFonts w:ascii="Tahoma" w:hAnsi="Tahoma" w:cs="Tahoma"/>
        </w:rPr>
        <w:t>��</w:t>
      </w:r>
      <w:r>
        <w:t>)</w:t>
      </w:r>
      <w:r>
        <w:rPr>
          <w:rFonts w:ascii="Tahoma" w:hAnsi="Tahoma" w:cs="Tahoma"/>
        </w:rPr>
        <w:t>�</w:t>
      </w:r>
      <w:r>
        <w:t>Úإ</w:t>
      </w:r>
      <w:r>
        <w:rPr>
          <w:rFonts w:ascii="Tahoma" w:hAnsi="Tahoma" w:cs="Tahoma"/>
        </w:rPr>
        <w:t>���</w:t>
      </w:r>
      <w:r>
        <w:t>º</w:t>
      </w:r>
      <w:r>
        <w:rPr>
          <w:rFonts w:ascii="Tahoma" w:hAnsi="Tahoma" w:cs="Tahoma"/>
        </w:rPr>
        <w:t>��</w:t>
      </w:r>
      <w:r>
        <w:t>Ƙ</w:t>
      </w:r>
    </w:p>
    <w:p w14:paraId="4A2A6960" w14:textId="77777777" w:rsidR="0045207C" w:rsidRDefault="0045207C" w:rsidP="007724B4">
      <w:pPr>
        <w:pStyle w:val="Heading3"/>
      </w:pPr>
      <w:r>
        <w:rPr>
          <w:rFonts w:ascii="Tahoma" w:hAnsi="Tahoma" w:cs="Tahoma"/>
        </w:rPr>
        <w:t>��</w:t>
      </w:r>
    </w:p>
    <w:p w14:paraId="58195C3E" w14:textId="77777777" w:rsidR="0045207C" w:rsidRDefault="0045207C" w:rsidP="007724B4">
      <w:pPr>
        <w:pStyle w:val="Heading3"/>
      </w:pPr>
      <w:r>
        <w:rPr>
          <w:rFonts w:hint="eastAsia"/>
        </w:rPr>
        <w:t>Ï</w:t>
      </w:r>
      <w:r>
        <w:rPr>
          <w:rFonts w:ascii="Tahoma" w:hAnsi="Tahoma" w:cs="Tahoma"/>
        </w:rPr>
        <w:t>��</w:t>
      </w:r>
      <w:r>
        <w:t>ò</w:t>
      </w:r>
      <w:r>
        <w:rPr>
          <w:rFonts w:ascii="Tahoma" w:hAnsi="Tahoma" w:cs="Tahoma"/>
        </w:rPr>
        <w:t>�</w:t>
      </w:r>
      <w:r>
        <w:t>Û</w:t>
      </w:r>
      <w:r>
        <w:rPr>
          <w:rFonts w:ascii="Tahoma" w:hAnsi="Tahoma" w:cs="Tahoma"/>
        </w:rPr>
        <w:t>�</w:t>
      </w:r>
      <w:r>
        <w:t>Ñÿ«</w:t>
      </w:r>
      <w:r>
        <w:rPr>
          <w:rFonts w:ascii="Tahoma" w:hAnsi="Tahoma" w:cs="Tahoma"/>
        </w:rPr>
        <w:t>�</w:t>
      </w:r>
      <w:r>
        <w:t>я</w:t>
      </w:r>
      <w:r>
        <w:rPr>
          <w:rFonts w:ascii="Tahoma" w:hAnsi="Tahoma" w:cs="Tahoma"/>
        </w:rPr>
        <w:t>��������</w:t>
      </w:r>
      <w:r>
        <w:t>Ñ±</w:t>
      </w:r>
    </w:p>
    <w:p w14:paraId="5FF4A497" w14:textId="77777777" w:rsidR="0045207C" w:rsidRDefault="0045207C" w:rsidP="007724B4">
      <w:pPr>
        <w:pStyle w:val="Heading3"/>
      </w:pPr>
      <w:r>
        <w:rPr>
          <w:rFonts w:hint="eastAsia"/>
        </w:rPr>
        <w:t> æµ</w:t>
      </w:r>
      <w:r>
        <w:rPr>
          <w:rFonts w:ascii="Tahoma" w:hAnsi="Tahoma" w:cs="Tahoma"/>
        </w:rPr>
        <w:t>�</w:t>
      </w:r>
      <w:r>
        <w:t>¥</w:t>
      </w:r>
      <w:r>
        <w:rPr>
          <w:rFonts w:ascii="Tahoma" w:hAnsi="Tahoma" w:cs="Tahoma"/>
        </w:rPr>
        <w:t>��</w:t>
      </w:r>
      <w:r>
        <w:t>êµó</w:t>
      </w:r>
      <w:r>
        <w:rPr>
          <w:rFonts w:ascii="Tahoma" w:hAnsi="Tahoma" w:cs="Tahoma"/>
        </w:rPr>
        <w:t>��</w:t>
      </w:r>
      <w:r>
        <w:t>ÀÝ</w:t>
      </w:r>
      <w:r>
        <w:rPr>
          <w:rFonts w:ascii="Tahoma" w:hAnsi="Tahoma" w:cs="Tahoma"/>
        </w:rPr>
        <w:t>�</w:t>
      </w:r>
      <w:r>
        <w:t>À</w:t>
      </w:r>
      <w:r>
        <w:rPr>
          <w:rFonts w:ascii="Tahoma" w:hAnsi="Tahoma" w:cs="Tahoma"/>
        </w:rPr>
        <w:t>���</w:t>
      </w:r>
      <w:r>
        <w:t>àÖ¥®</w:t>
      </w:r>
      <w:r>
        <w:rPr>
          <w:rFonts w:ascii="Tahoma" w:hAnsi="Tahoma" w:cs="Tahoma"/>
        </w:rPr>
        <w:t>��</w:t>
      </w:r>
    </w:p>
    <w:p w14:paraId="475B2E8A" w14:textId="77777777" w:rsidR="0045207C" w:rsidRDefault="0045207C" w:rsidP="007724B4">
      <w:pPr>
        <w:pStyle w:val="Heading3"/>
      </w:pPr>
      <w:r>
        <w:rPr>
          <w:rFonts w:ascii="Tahoma" w:hAnsi="Tahoma" w:cs="Tahoma"/>
        </w:rPr>
        <w:t>�</w:t>
      </w:r>
      <w:r>
        <w:t>é</w:t>
      </w:r>
      <w:r>
        <w:rPr>
          <w:rFonts w:ascii="Tahoma" w:hAnsi="Tahoma" w:cs="Tahoma"/>
        </w:rPr>
        <w:t>��</w:t>
      </w:r>
      <w:r>
        <w:t>Ñ</w:t>
      </w:r>
      <w:r>
        <w:rPr>
          <w:rFonts w:ascii="Tahoma" w:hAnsi="Tahoma" w:cs="Tahoma"/>
        </w:rPr>
        <w:t>�</w:t>
      </w:r>
      <w:r>
        <w:t>ìÎêŤ</w:t>
      </w:r>
      <w:r>
        <w:rPr>
          <w:rFonts w:ascii="Tahoma" w:hAnsi="Tahoma" w:cs="Tahoma"/>
        </w:rPr>
        <w:t>�</w:t>
      </w:r>
      <w:r>
        <w:t>³¥âè</w:t>
      </w:r>
      <w:r>
        <w:rPr>
          <w:rFonts w:ascii="Tahoma" w:hAnsi="Tahoma" w:cs="Tahoma"/>
        </w:rPr>
        <w:t>��</w:t>
      </w:r>
      <w:r>
        <w:t>ɀ</w:t>
      </w:r>
    </w:p>
    <w:p w14:paraId="10153D60" w14:textId="77777777" w:rsidR="0045207C" w:rsidRDefault="0045207C" w:rsidP="007724B4">
      <w:pPr>
        <w:pStyle w:val="Heading3"/>
      </w:pPr>
      <w:r>
        <w:rPr>
          <w:rFonts w:ascii="Tahoma" w:hAnsi="Tahoma" w:cs="Tahoma"/>
        </w:rPr>
        <w:t>�</w:t>
      </w:r>
      <w:r>
        <w:t>£</w:t>
      </w:r>
      <w:r>
        <w:rPr>
          <w:rFonts w:ascii="Tahoma" w:hAnsi="Tahoma" w:cs="Tahoma"/>
        </w:rPr>
        <w:t>�</w:t>
      </w:r>
      <w:r>
        <w:t>.</w:t>
      </w:r>
      <w:r>
        <w:rPr>
          <w:rFonts w:ascii="Tahoma" w:hAnsi="Tahoma" w:cs="Tahoma"/>
        </w:rPr>
        <w:t>�</w:t>
      </w:r>
      <w:r>
        <w:t xml:space="preserve">   </w:t>
      </w:r>
      <w:r>
        <w:rPr>
          <w:rFonts w:ascii="Tahoma" w:hAnsi="Tahoma" w:cs="Tahoma"/>
        </w:rPr>
        <w:t>��</w:t>
      </w:r>
      <w:r>
        <w:t>6"</w:t>
      </w:r>
      <w:r>
        <w:rPr>
          <w:rFonts w:ascii="Tahoma" w:hAnsi="Tahoma" w:cs="Tahoma"/>
        </w:rPr>
        <w:t>��</w:t>
      </w:r>
      <w:r>
        <w:t>C9</w:t>
      </w:r>
      <w:r>
        <w:rPr>
          <w:rFonts w:ascii="Tahoma" w:hAnsi="Tahoma" w:cs="Tahoma"/>
        </w:rPr>
        <w:t>�</w:t>
      </w:r>
      <w:r>
        <w:t>:</w:t>
      </w:r>
      <w:r>
        <w:rPr>
          <w:rFonts w:ascii="Tahoma" w:hAnsi="Tahoma" w:cs="Tahoma"/>
        </w:rPr>
        <w:t>⸮�����</w:t>
      </w:r>
      <w:r>
        <w:t>,</w:t>
      </w:r>
      <w:r>
        <w:rPr>
          <w:rFonts w:ascii="Tahoma" w:hAnsi="Tahoma" w:cs="Tahoma"/>
        </w:rPr>
        <w:t>���</w:t>
      </w:r>
      <w:r>
        <w:t>rd</w:t>
      </w:r>
      <w:r>
        <w:rPr>
          <w:rFonts w:ascii="Tahoma" w:hAnsi="Tahoma" w:cs="Tahoma"/>
        </w:rPr>
        <w:t>�</w:t>
      </w:r>
      <w:r>
        <w:t>a</w:t>
      </w:r>
      <w:r>
        <w:rPr>
          <w:rFonts w:ascii="Tahoma" w:hAnsi="Tahoma" w:cs="Tahoma"/>
        </w:rPr>
        <w:t>��</w:t>
      </w:r>
      <w:r>
        <w:t>g5</w:t>
      </w:r>
      <w:r>
        <w:rPr>
          <w:rFonts w:ascii="Tahoma" w:hAnsi="Tahoma" w:cs="Tahoma"/>
        </w:rPr>
        <w:t>��</w:t>
      </w:r>
      <w:r>
        <w:t>iu</w:t>
      </w:r>
      <w:r>
        <w:rPr>
          <w:rFonts w:ascii="Tahoma" w:hAnsi="Tahoma" w:cs="Tahoma"/>
        </w:rPr>
        <w:t>��</w:t>
      </w:r>
      <w:r>
        <w:t>J</w:t>
      </w:r>
      <w:r>
        <w:rPr>
          <w:rFonts w:ascii="Tahoma" w:hAnsi="Tahoma" w:cs="Tahoma"/>
        </w:rPr>
        <w:t>��</w:t>
      </w:r>
      <w:r>
        <w:t>XC)</w:t>
      </w:r>
      <w:r>
        <w:rPr>
          <w:rFonts w:ascii="Tahoma" w:hAnsi="Tahoma" w:cs="Tahoma"/>
        </w:rPr>
        <w:t>�</w:t>
      </w:r>
      <w:r>
        <w:t>F</w:t>
      </w:r>
      <w:r>
        <w:rPr>
          <w:rFonts w:ascii="Tahoma" w:hAnsi="Tahoma" w:cs="Tahoma"/>
        </w:rPr>
        <w:t>�</w:t>
      </w:r>
      <w:r>
        <w:t>Tmm5</w:t>
      </w:r>
      <w:r>
        <w:rPr>
          <w:rFonts w:ascii="Tahoma" w:hAnsi="Tahoma" w:cs="Tahoma"/>
        </w:rPr>
        <w:t>�</w:t>
      </w:r>
      <w:r>
        <w:t>["</w:t>
      </w:r>
      <w:r>
        <w:rPr>
          <w:rFonts w:ascii="Tahoma" w:hAnsi="Tahoma" w:cs="Tahoma"/>
        </w:rPr>
        <w:t>�</w:t>
      </w:r>
      <w:r>
        <w:t>8</w:t>
      </w:r>
      <w:r>
        <w:rPr>
          <w:rFonts w:ascii="Tahoma" w:hAnsi="Tahoma" w:cs="Tahoma"/>
        </w:rPr>
        <w:t>��</w:t>
      </w:r>
      <w:r>
        <w:t>k=</w:t>
      </w:r>
      <w:r>
        <w:rPr>
          <w:rFonts w:ascii="Tahoma" w:hAnsi="Tahoma" w:cs="Tahoma"/>
        </w:rPr>
        <w:t>�</w:t>
      </w:r>
      <w:r>
        <w:t>l</w:t>
      </w:r>
      <w:r>
        <w:rPr>
          <w:rFonts w:ascii="Tahoma" w:hAnsi="Tahoma" w:cs="Tahoma"/>
        </w:rPr>
        <w:t>�</w:t>
      </w:r>
      <w:r>
        <w:t>s[_</w:t>
      </w:r>
      <w:r>
        <w:rPr>
          <w:rFonts w:ascii="Tahoma" w:hAnsi="Tahoma" w:cs="Tahoma"/>
        </w:rPr>
        <w:t>�</w:t>
      </w:r>
      <w:r>
        <w:t>y</w:t>
      </w:r>
      <w:r>
        <w:rPr>
          <w:rFonts w:ascii="Tahoma" w:hAnsi="Tahoma" w:cs="Tahoma"/>
        </w:rPr>
        <w:t>�</w:t>
      </w:r>
      <w:r>
        <w:t>Xz</w:t>
      </w:r>
      <w:r>
        <w:rPr>
          <w:rFonts w:ascii="Tahoma" w:hAnsi="Tahoma" w:cs="Tahoma"/>
        </w:rPr>
        <w:t>�������</w:t>
      </w:r>
      <w:r>
        <w:t>9|*</w:t>
      </w:r>
      <w:r>
        <w:rPr>
          <w:rFonts w:ascii="Tahoma" w:hAnsi="Tahoma" w:cs="Tahoma"/>
        </w:rPr>
        <w:t>��</w:t>
      </w:r>
      <w:r>
        <w:t>&lt;</w:t>
      </w:r>
      <w:r>
        <w:rPr>
          <w:rFonts w:ascii="Tahoma" w:hAnsi="Tahoma" w:cs="Tahoma"/>
        </w:rPr>
        <w:t>��</w:t>
      </w:r>
    </w:p>
    <w:p w14:paraId="19E04C2B" w14:textId="77777777" w:rsidR="0045207C" w:rsidRDefault="0045207C" w:rsidP="007724B4">
      <w:pPr>
        <w:pStyle w:val="Heading3"/>
      </w:pPr>
      <w:r>
        <w:rPr>
          <w:rFonts w:ascii="Tahoma" w:hAnsi="Tahoma" w:cs="Tahoma"/>
        </w:rPr>
        <w:t>�</w:t>
      </w:r>
      <w:r>
        <w:t>J</w:t>
      </w:r>
      <w:r>
        <w:rPr>
          <w:rFonts w:ascii="Tahoma" w:hAnsi="Tahoma" w:cs="Tahoma"/>
        </w:rPr>
        <w:t>�</w:t>
      </w:r>
      <w:r>
        <w:t>I:6T"</w:t>
      </w:r>
      <w:r>
        <w:rPr>
          <w:rFonts w:ascii="Tahoma" w:hAnsi="Tahoma" w:cs="Tahoma"/>
        </w:rPr>
        <w:t>�����</w:t>
      </w:r>
      <w:r>
        <w:t>u'</w:t>
      </w:r>
      <w:r>
        <w:rPr>
          <w:rFonts w:ascii="Tahoma" w:hAnsi="Tahoma" w:cs="Tahoma"/>
        </w:rPr>
        <w:t>���</w:t>
      </w:r>
      <w:r>
        <w:t>_</w:t>
      </w:r>
      <w:r>
        <w:rPr>
          <w:rFonts w:ascii="Tahoma" w:hAnsi="Tahoma" w:cs="Tahoma"/>
        </w:rPr>
        <w:t>�</w:t>
      </w:r>
      <w:r>
        <w:t>;(+</w:t>
      </w:r>
      <w:r>
        <w:rPr>
          <w:rFonts w:ascii="Tahoma" w:hAnsi="Tahoma" w:cs="Tahoma"/>
        </w:rPr>
        <w:t>��</w:t>
      </w:r>
      <w:r>
        <w:t>Q</w:t>
      </w:r>
      <w:r>
        <w:rPr>
          <w:rFonts w:ascii="Tahoma" w:hAnsi="Tahoma" w:cs="Tahoma"/>
        </w:rPr>
        <w:t>�</w:t>
      </w:r>
      <w:r>
        <w:t>&lt;y</w:t>
      </w:r>
      <w:r>
        <w:rPr>
          <w:rFonts w:ascii="Tahoma" w:hAnsi="Tahoma" w:cs="Tahoma"/>
        </w:rPr>
        <w:t>�</w:t>
      </w:r>
      <w:r>
        <w:t>v</w:t>
      </w:r>
      <w:r>
        <w:rPr>
          <w:rFonts w:ascii="Tahoma" w:hAnsi="Tahoma" w:cs="Tahoma"/>
        </w:rPr>
        <w:t>�</w:t>
      </w:r>
      <w:r>
        <w:t>,}</w:t>
      </w:r>
      <w:r>
        <w:rPr>
          <w:rFonts w:ascii="Tahoma" w:hAnsi="Tahoma" w:cs="Tahoma"/>
        </w:rPr>
        <w:t>�</w:t>
      </w:r>
      <w:r>
        <w:rPr>
          <w:rFonts w:ascii="Calibri" w:hAnsi="Calibri" w:cs="Calibri"/>
        </w:rPr>
        <w:t>՗</w:t>
      </w:r>
      <w:r>
        <w:t>x</w:t>
      </w:r>
      <w:r>
        <w:rPr>
          <w:rFonts w:ascii="Tahoma" w:hAnsi="Tahoma" w:cs="Tahoma"/>
        </w:rPr>
        <w:t>��</w:t>
      </w:r>
      <w:r>
        <w:t>u\</w:t>
      </w:r>
      <w:r>
        <w:rPr>
          <w:rFonts w:ascii="Tahoma" w:hAnsi="Tahoma" w:cs="Tahoma"/>
        </w:rPr>
        <w:t>��</w:t>
      </w:r>
      <w:r>
        <w:t>z</w:t>
      </w:r>
      <w:r>
        <w:rPr>
          <w:rFonts w:ascii="Tahoma" w:hAnsi="Tahoma" w:cs="Tahoma"/>
        </w:rPr>
        <w:t>�</w:t>
      </w:r>
      <w:r>
        <w:t>U}f7</w:t>
      </w:r>
      <w:r>
        <w:rPr>
          <w:rFonts w:ascii="Tahoma" w:hAnsi="Tahoma" w:cs="Tahoma"/>
        </w:rPr>
        <w:t>���</w:t>
      </w:r>
      <w:r>
        <w:t>Uسgqw</w:t>
      </w:r>
      <w:r>
        <w:rPr>
          <w:rFonts w:ascii="Tahoma" w:hAnsi="Tahoma" w:cs="Tahoma"/>
        </w:rPr>
        <w:t>��</w:t>
      </w:r>
      <w:r>
        <w:t>"</w:t>
      </w:r>
      <w:r>
        <w:rPr>
          <w:rFonts w:ascii="Tahoma" w:hAnsi="Tahoma" w:cs="Tahoma"/>
        </w:rPr>
        <w:t>�</w:t>
      </w:r>
      <w:r>
        <w:t>3n</w:t>
      </w:r>
      <w:r>
        <w:rPr>
          <w:rFonts w:ascii="Tahoma" w:hAnsi="Tahoma" w:cs="Tahoma"/>
        </w:rPr>
        <w:t>�</w:t>
      </w:r>
      <w:r>
        <w:t>(Q7</w:t>
      </w:r>
      <w:r>
        <w:rPr>
          <w:rFonts w:ascii="Tahoma" w:hAnsi="Tahoma" w:cs="Tahoma"/>
        </w:rPr>
        <w:t>�</w:t>
      </w:r>
      <w:r>
        <w:t>1</w:t>
      </w:r>
      <w:r>
        <w:rPr>
          <w:rFonts w:ascii="Tahoma" w:hAnsi="Tahoma" w:cs="Tahoma"/>
        </w:rPr>
        <w:t>����</w:t>
      </w:r>
      <w:r>
        <w:t>"</w:t>
      </w:r>
      <w:r>
        <w:rPr>
          <w:rFonts w:ascii="Tahoma" w:hAnsi="Tahoma" w:cs="Tahoma"/>
        </w:rPr>
        <w:t>�</w:t>
      </w:r>
      <w:r>
        <w:t>A</w:t>
      </w:r>
      <w:r>
        <w:rPr>
          <w:rFonts w:ascii="Calibri" w:hAnsi="Calibri" w:cs="Calibri"/>
        </w:rPr>
        <w:t>঻</w:t>
      </w:r>
      <w:r>
        <w:t>_1-</w:t>
      </w:r>
      <w:r>
        <w:rPr>
          <w:rFonts w:ascii="Tahoma" w:hAnsi="Tahoma" w:cs="Tahoma"/>
        </w:rPr>
        <w:t>�</w:t>
      </w:r>
      <w:r>
        <w:t>2</w:t>
      </w:r>
      <w:r>
        <w:rPr>
          <w:rFonts w:ascii="Tahoma" w:hAnsi="Tahoma" w:cs="Tahoma"/>
        </w:rPr>
        <w:t>��</w:t>
      </w:r>
      <w:r>
        <w:t>é7E</w:t>
      </w:r>
      <w:r>
        <w:rPr>
          <w:rFonts w:ascii="Tahoma" w:hAnsi="Tahoma" w:cs="Tahoma"/>
        </w:rPr>
        <w:t>����</w:t>
      </w:r>
      <w:r>
        <w:t>&amp;</w:t>
      </w:r>
      <w:r>
        <w:rPr>
          <w:rFonts w:ascii="Tahoma" w:hAnsi="Tahoma" w:cs="Tahoma"/>
        </w:rPr>
        <w:t>�</w:t>
      </w:r>
      <w:r>
        <w:t>e6Ä.</w:t>
      </w:r>
      <w:r>
        <w:rPr>
          <w:rFonts w:ascii="Tahoma" w:hAnsi="Tahoma" w:cs="Tahoma"/>
        </w:rPr>
        <w:t>�</w:t>
      </w:r>
      <w:r>
        <w:t>m</w:t>
      </w:r>
    </w:p>
    <w:p w14:paraId="4CD6BB41" w14:textId="77777777" w:rsidR="0045207C" w:rsidRDefault="0045207C" w:rsidP="007724B4">
      <w:pPr>
        <w:pStyle w:val="Heading3"/>
      </w:pPr>
      <w:r>
        <w:rPr>
          <w:rFonts w:ascii="Tahoma" w:hAnsi="Tahoma" w:cs="Tahoma"/>
        </w:rPr>
        <w:t>⸮</w:t>
      </w:r>
      <w:r>
        <w:t>&amp;</w:t>
      </w:r>
      <w:r>
        <w:rPr>
          <w:rFonts w:ascii="Tahoma" w:hAnsi="Tahoma" w:cs="Tahoma"/>
        </w:rPr>
        <w:t>�</w:t>
      </w:r>
      <w:r>
        <w:t>x</w:t>
      </w:r>
      <w:r>
        <w:rPr>
          <w:rFonts w:ascii="Tahoma" w:hAnsi="Tahoma" w:cs="Tahoma"/>
        </w:rPr>
        <w:t>��</w:t>
      </w:r>
      <w:r>
        <w:t>ö</w:t>
      </w:r>
      <w:r>
        <w:rPr>
          <w:rFonts w:ascii="Tahoma" w:hAnsi="Tahoma" w:cs="Tahoma"/>
        </w:rPr>
        <w:t>��</w:t>
      </w:r>
      <w:r>
        <w:t>6</w:t>
      </w:r>
      <w:r>
        <w:rPr>
          <w:rFonts w:ascii="Tahoma" w:hAnsi="Tahoma" w:cs="Tahoma"/>
        </w:rPr>
        <w:t>��</w:t>
      </w:r>
      <w:r>
        <w:t>L</w:t>
      </w:r>
      <w:r>
        <w:rPr>
          <w:rFonts w:ascii="Tahoma" w:hAnsi="Tahoma" w:cs="Tahoma"/>
        </w:rPr>
        <w:t>����</w:t>
      </w:r>
      <w:r>
        <w:t>֚</w:t>
      </w:r>
      <w:r>
        <w:rPr>
          <w:rFonts w:ascii="Tahoma" w:hAnsi="Tahoma" w:cs="Tahoma"/>
        </w:rPr>
        <w:t>��</w:t>
      </w:r>
      <w:r>
        <w:t>)c</w:t>
      </w:r>
      <w:r>
        <w:rPr>
          <w:rFonts w:ascii="Tahoma" w:hAnsi="Tahoma" w:cs="Tahoma"/>
        </w:rPr>
        <w:t>�</w:t>
      </w:r>
      <w:r>
        <w:t>m</w:t>
      </w:r>
      <w:r>
        <w:rPr>
          <w:rFonts w:ascii="Tahoma" w:hAnsi="Tahoma" w:cs="Tahoma"/>
        </w:rPr>
        <w:t>�</w:t>
      </w:r>
      <w:r>
        <w:t>j</w:t>
      </w:r>
      <w:r>
        <w:rPr>
          <w:rFonts w:ascii="Tahoma" w:hAnsi="Tahoma" w:cs="Tahoma"/>
        </w:rPr>
        <w:t>��</w:t>
      </w:r>
      <w:r>
        <w:t>sc</w:t>
      </w:r>
      <w:r>
        <w:rPr>
          <w:rFonts w:ascii="Tahoma" w:hAnsi="Tahoma" w:cs="Tahoma"/>
        </w:rPr>
        <w:t>��</w:t>
      </w:r>
      <w:r>
        <w:t>8M</w:t>
      </w:r>
      <w:r>
        <w:rPr>
          <w:rFonts w:ascii="Tahoma" w:hAnsi="Tahoma" w:cs="Tahoma"/>
        </w:rPr>
        <w:t>��</w:t>
      </w:r>
      <w:r>
        <w:t>9</w:t>
      </w:r>
      <w:r>
        <w:rPr>
          <w:rFonts w:ascii="Tahoma" w:hAnsi="Tahoma" w:cs="Tahoma"/>
        </w:rPr>
        <w:t>�</w:t>
      </w:r>
      <w:r>
        <w:t>11wI</w:t>
      </w:r>
      <w:r>
        <w:rPr>
          <w:rFonts w:ascii="Tahoma" w:hAnsi="Tahoma" w:cs="Tahoma"/>
        </w:rPr>
        <w:t>�</w:t>
      </w:r>
      <w:r>
        <w:t>am</w:t>
      </w:r>
      <w:r>
        <w:rPr>
          <w:rFonts w:ascii="Tahoma" w:hAnsi="Tahoma" w:cs="Tahoma"/>
        </w:rPr>
        <w:t>���</w:t>
      </w:r>
    </w:p>
    <w:p w14:paraId="64DA77D7" w14:textId="77777777" w:rsidR="0045207C" w:rsidRDefault="0045207C" w:rsidP="007724B4">
      <w:pPr>
        <w:pStyle w:val="Heading3"/>
      </w:pPr>
      <w:r>
        <w:t>-éd</w:t>
      </w:r>
      <w:r>
        <w:rPr>
          <w:rFonts w:ascii="Tahoma" w:hAnsi="Tahoma" w:cs="Tahoma"/>
        </w:rPr>
        <w:t>����</w:t>
      </w:r>
    </w:p>
    <w:p w14:paraId="2C345B08" w14:textId="77777777" w:rsidR="0045207C" w:rsidRDefault="0045207C" w:rsidP="007724B4">
      <w:pPr>
        <w:pStyle w:val="Heading3"/>
      </w:pPr>
      <w:r>
        <w:rPr>
          <w:rFonts w:ascii="Tahoma" w:hAnsi="Tahoma" w:cs="Tahoma"/>
        </w:rPr>
        <w:t>�</w:t>
      </w:r>
      <w:r>
        <w:t>.3ts</w:t>
      </w:r>
      <w:r>
        <w:rPr>
          <w:rFonts w:ascii="Tahoma" w:hAnsi="Tahoma" w:cs="Tahoma"/>
        </w:rPr>
        <w:t>�</w:t>
      </w:r>
      <w:r>
        <w:t>ˀ</w:t>
      </w:r>
    </w:p>
    <w:p w14:paraId="6F951945" w14:textId="77777777" w:rsidR="0045207C" w:rsidRDefault="0045207C" w:rsidP="007724B4">
      <w:pPr>
        <w:pStyle w:val="Heading3"/>
      </w:pPr>
      <w:r>
        <w:rPr>
          <w:rFonts w:hint="eastAsia"/>
        </w:rPr>
        <w:t>é</w:t>
      </w:r>
      <w:r>
        <w:rPr>
          <w:rFonts w:ascii="Tahoma" w:hAnsi="Tahoma" w:cs="Tahoma"/>
        </w:rPr>
        <w:t>�</w:t>
      </w:r>
      <w:r>
        <w:t>i1</w:t>
      </w:r>
      <w:r>
        <w:rPr>
          <w:rFonts w:ascii="Tahoma" w:hAnsi="Tahoma" w:cs="Tahoma"/>
        </w:rPr>
        <w:t>��</w:t>
      </w:r>
      <w:r>
        <w:t>j</w:t>
      </w:r>
      <w:r>
        <w:rPr>
          <w:rFonts w:ascii="Tahoma" w:hAnsi="Tahoma" w:cs="Tahoma"/>
        </w:rPr>
        <w:t>��</w:t>
      </w:r>
      <w:r>
        <w:t>TP</w:t>
      </w:r>
      <w:r>
        <w:rPr>
          <w:rFonts w:ascii="Tahoma" w:hAnsi="Tahoma" w:cs="Tahoma"/>
        </w:rPr>
        <w:t>�</w:t>
      </w:r>
      <w:r>
        <w:t>håÄoa</w:t>
      </w:r>
      <w:r>
        <w:rPr>
          <w:rFonts w:ascii="Tahoma" w:hAnsi="Tahoma" w:cs="Tahoma"/>
        </w:rPr>
        <w:t>����</w:t>
      </w:r>
      <w:r>
        <w:t>h</w:t>
      </w:r>
      <w:r>
        <w:rPr>
          <w:rFonts w:ascii="Tahoma" w:hAnsi="Tahoma" w:cs="Tahoma"/>
        </w:rPr>
        <w:t>��</w:t>
      </w:r>
      <w:r>
        <w:t>é</w:t>
      </w:r>
      <w:r>
        <w:rPr>
          <w:rFonts w:ascii="Tahoma" w:hAnsi="Tahoma" w:cs="Tahoma"/>
        </w:rPr>
        <w:t>�</w:t>
      </w:r>
      <w:r>
        <w:t>+j</w:t>
      </w:r>
      <w:r>
        <w:rPr>
          <w:rFonts w:ascii="Tahoma" w:hAnsi="Tahoma" w:cs="Tahoma"/>
        </w:rPr>
        <w:t>���</w:t>
      </w:r>
      <w:r>
        <w:t>r</w:t>
      </w:r>
      <w:r>
        <w:rPr>
          <w:rFonts w:ascii="Tahoma" w:hAnsi="Tahoma" w:cs="Tahoma"/>
        </w:rPr>
        <w:t>�</w:t>
      </w:r>
      <w:r>
        <w:t>f</w:t>
      </w:r>
      <w:r>
        <w:rPr>
          <w:rFonts w:ascii="Tahoma" w:hAnsi="Tahoma" w:cs="Tahoma"/>
        </w:rPr>
        <w:t>��</w:t>
      </w:r>
      <w:r>
        <w:t>t'&gt; E</w:t>
      </w:r>
      <w:r>
        <w:rPr>
          <w:rFonts w:ascii="Tahoma" w:hAnsi="Tahoma" w:cs="Tahoma"/>
        </w:rPr>
        <w:t>�</w:t>
      </w:r>
      <w:r>
        <w:t>c</w:t>
      </w:r>
      <w:r>
        <w:rPr>
          <w:rFonts w:ascii="Tahoma" w:hAnsi="Tahoma" w:cs="Tahoma"/>
        </w:rPr>
        <w:t>��</w:t>
      </w:r>
      <w:r>
        <w:t>:</w:t>
      </w:r>
    </w:p>
    <w:p w14:paraId="45F76454" w14:textId="77777777" w:rsidR="0045207C" w:rsidRDefault="0045207C" w:rsidP="007724B4">
      <w:pPr>
        <w:pStyle w:val="Heading3"/>
      </w:pPr>
      <w:r>
        <w:rPr>
          <w:rFonts w:hint="eastAsia"/>
        </w:rPr>
        <w:t>é</w:t>
      </w:r>
      <w:r>
        <w:rPr>
          <w:rFonts w:ascii="Tahoma" w:hAnsi="Tahoma" w:cs="Tahoma"/>
        </w:rPr>
        <w:t>�</w:t>
      </w:r>
      <w:r>
        <w:t>_</w:t>
      </w:r>
      <w:r>
        <w:rPr>
          <w:rFonts w:ascii="Tahoma" w:hAnsi="Tahoma" w:cs="Tahoma"/>
        </w:rPr>
        <w:t>�</w:t>
      </w:r>
    </w:p>
    <w:p w14:paraId="3ED0B286" w14:textId="77777777" w:rsidR="0045207C" w:rsidRDefault="0045207C" w:rsidP="007724B4">
      <w:pPr>
        <w:pStyle w:val="Heading3"/>
      </w:pPr>
      <w:r>
        <w:rPr>
          <w:rFonts w:ascii="Tahoma" w:hAnsi="Tahoma" w:cs="Tahoma"/>
        </w:rPr>
        <w:t>�</w:t>
      </w:r>
      <w:r>
        <w:t>KBbIu</w:t>
      </w:r>
      <w:r>
        <w:rPr>
          <w:rFonts w:ascii="Tahoma" w:hAnsi="Tahoma" w:cs="Tahoma"/>
        </w:rPr>
        <w:t>��</w:t>
      </w:r>
    </w:p>
    <w:p w14:paraId="675D8782" w14:textId="77777777" w:rsidR="0045207C" w:rsidRDefault="0045207C" w:rsidP="007724B4">
      <w:pPr>
        <w:pStyle w:val="Heading3"/>
      </w:pPr>
      <w:r>
        <w:t>p</w:t>
      </w:r>
      <w:r>
        <w:rPr>
          <w:rFonts w:ascii="Tahoma" w:hAnsi="Tahoma" w:cs="Tahoma"/>
        </w:rPr>
        <w:t>�</w:t>
      </w:r>
      <w:r>
        <w:t>É?K</w:t>
      </w:r>
      <w:r>
        <w:rPr>
          <w:rFonts w:ascii="Tahoma" w:hAnsi="Tahoma" w:cs="Tahoma"/>
        </w:rPr>
        <w:t>�</w:t>
      </w:r>
      <w:r>
        <w:t>Ä</w:t>
      </w:r>
      <w:r>
        <w:rPr>
          <w:rFonts w:ascii="Tahoma" w:hAnsi="Tahoma" w:cs="Tahoma"/>
        </w:rPr>
        <w:t>��</w:t>
      </w:r>
      <w:r>
        <w:t>d0cÉ</w:t>
      </w:r>
      <w:r>
        <w:rPr>
          <w:rFonts w:ascii="Tahoma" w:hAnsi="Tahoma" w:cs="Tahoma"/>
        </w:rPr>
        <w:t>�</w:t>
      </w:r>
      <w:r>
        <w:t>ékD</w:t>
      </w:r>
      <w:r>
        <w:rPr>
          <w:rFonts w:ascii="Tahoma" w:hAnsi="Tahoma" w:cs="Tahoma"/>
        </w:rPr>
        <w:t>�</w:t>
      </w:r>
      <w:r>
        <w:t>g</w:t>
      </w:r>
      <w:r>
        <w:rPr>
          <w:rFonts w:ascii="Tahoma" w:hAnsi="Tahoma" w:cs="Tahoma"/>
        </w:rPr>
        <w:t>�</w:t>
      </w:r>
      <w:r>
        <w:t>؀</w:t>
      </w:r>
      <w:r>
        <w:rPr>
          <w:rFonts w:ascii="Tahoma" w:hAnsi="Tahoma" w:cs="Tahoma"/>
        </w:rPr>
        <w:t>�</w:t>
      </w:r>
      <w:r>
        <w:t>.F7N!f</w:t>
      </w:r>
      <w:r>
        <w:rPr>
          <w:rFonts w:ascii="Microsoft Yi Baiti" w:eastAsia="Microsoft Yi Baiti" w:hAnsi="Microsoft Yi Baiti" w:cs="Microsoft Yi Baiti" w:hint="eastAsia"/>
        </w:rPr>
        <w:t>ꁛ</w:t>
      </w:r>
      <w:r>
        <w:rPr>
          <w:rFonts w:ascii="Tahoma" w:hAnsi="Tahoma" w:cs="Tahoma"/>
        </w:rPr>
        <w:t>�</w:t>
      </w:r>
      <w:r>
        <w:t>q</w:t>
      </w:r>
      <w:r>
        <w:rPr>
          <w:rFonts w:ascii="Tahoma" w:hAnsi="Tahoma" w:cs="Tahoma"/>
        </w:rPr>
        <w:t>�</w:t>
      </w:r>
      <w:r>
        <w:t>.</w:t>
      </w:r>
      <w:r>
        <w:rPr>
          <w:rFonts w:ascii="Tahoma" w:hAnsi="Tahoma" w:cs="Tahoma"/>
        </w:rPr>
        <w:t>�</w:t>
      </w:r>
      <w:r>
        <w:t>ä_</w:t>
      </w:r>
      <w:r>
        <w:rPr>
          <w:rFonts w:ascii="Tahoma" w:hAnsi="Tahoma" w:cs="Tahoma"/>
        </w:rPr>
        <w:t>��</w:t>
      </w:r>
      <w:r>
        <w:t>É</w:t>
      </w:r>
      <w:r>
        <w:rPr>
          <w:rFonts w:ascii="Tahoma" w:hAnsi="Tahoma" w:cs="Tahoma"/>
        </w:rPr>
        <w:t>��</w:t>
      </w:r>
      <w:r>
        <w:t>x</w:t>
      </w:r>
      <w:r>
        <w:rPr>
          <w:rFonts w:ascii="Tahoma" w:hAnsi="Tahoma" w:cs="Tahoma"/>
        </w:rPr>
        <w:t>��⸮�</w:t>
      </w:r>
      <w:r>
        <w:t>és</w:t>
      </w:r>
      <w:r>
        <w:rPr>
          <w:rFonts w:ascii="Tahoma" w:hAnsi="Tahoma" w:cs="Tahoma"/>
        </w:rPr>
        <w:t>�</w:t>
      </w:r>
      <w:r>
        <w:t>nÖ'</w:t>
      </w:r>
      <w:r>
        <w:rPr>
          <w:rFonts w:ascii="Tahoma" w:hAnsi="Tahoma" w:cs="Tahoma"/>
        </w:rPr>
        <w:t>�</w:t>
      </w:r>
      <w:r>
        <w:rPr>
          <w:rFonts w:ascii="Calibri" w:hAnsi="Calibri" w:cs="Calibri"/>
        </w:rPr>
        <w:t>͂</w:t>
      </w:r>
      <w:r>
        <w:t>n</w:t>
      </w:r>
      <w:r>
        <w:rPr>
          <w:rFonts w:ascii="Tahoma" w:hAnsi="Tahoma" w:cs="Tahoma"/>
        </w:rPr>
        <w:t>����</w:t>
      </w:r>
      <w:r>
        <w:t>_</w:t>
      </w:r>
      <w:r>
        <w:rPr>
          <w:rFonts w:ascii="Tahoma" w:hAnsi="Tahoma" w:cs="Tahoma"/>
        </w:rPr>
        <w:t>������</w:t>
      </w:r>
      <w:r>
        <w:t>(</w:t>
      </w:r>
      <w:r>
        <w:rPr>
          <w:rFonts w:ascii="Tahoma" w:hAnsi="Tahoma" w:cs="Tahoma"/>
        </w:rPr>
        <w:t>���</w:t>
      </w:r>
      <w:r>
        <w:t>(</w:t>
      </w:r>
      <w:r>
        <w:rPr>
          <w:rFonts w:ascii="Tahoma" w:hAnsi="Tahoma" w:cs="Tahoma"/>
        </w:rPr>
        <w:t>���</w:t>
      </w:r>
      <w:r>
        <w:t>_ä</w:t>
      </w:r>
      <w:r>
        <w:rPr>
          <w:rFonts w:ascii="Tahoma" w:hAnsi="Tahoma" w:cs="Tahoma"/>
        </w:rPr>
        <w:t>�</w:t>
      </w:r>
      <w:r>
        <w:t>W</w:t>
      </w:r>
      <w:r>
        <w:rPr>
          <w:rFonts w:ascii="Tahoma" w:hAnsi="Tahoma" w:cs="Tahoma"/>
        </w:rPr>
        <w:t>�</w:t>
      </w:r>
      <w:r>
        <w:t>1</w:t>
      </w:r>
      <w:r>
        <w:rPr>
          <w:rFonts w:ascii="Tahoma" w:hAnsi="Tahoma" w:cs="Tahoma"/>
        </w:rPr>
        <w:t>�</w:t>
      </w:r>
      <w:r>
        <w:t>q</w:t>
      </w:r>
      <w:r>
        <w:rPr>
          <w:rFonts w:ascii="Tahoma" w:hAnsi="Tahoma" w:cs="Tahoma"/>
        </w:rPr>
        <w:t>���</w:t>
      </w:r>
      <w:r>
        <w:t>L</w:t>
      </w:r>
      <w:r>
        <w:rPr>
          <w:rFonts w:ascii="Tahoma" w:hAnsi="Tahoma" w:cs="Tahoma"/>
        </w:rPr>
        <w:t>��</w:t>
      </w:r>
      <w:r>
        <w:t>ÖWx</w:t>
      </w:r>
      <w:r>
        <w:rPr>
          <w:rFonts w:ascii="Tahoma" w:hAnsi="Tahoma" w:cs="Tahoma"/>
        </w:rPr>
        <w:t>��</w:t>
      </w:r>
      <w:r>
        <w:t>=</w:t>
      </w:r>
      <w:r>
        <w:rPr>
          <w:rFonts w:ascii="Tahoma" w:hAnsi="Tahoma" w:cs="Tahoma"/>
        </w:rPr>
        <w:t>��</w:t>
      </w:r>
      <w:r>
        <w:t>g</w:t>
      </w:r>
      <w:r>
        <w:rPr>
          <w:rFonts w:ascii="Tahoma" w:hAnsi="Tahoma" w:cs="Tahoma"/>
        </w:rPr>
        <w:t>��</w:t>
      </w:r>
      <w:r>
        <w:t>0</w:t>
      </w:r>
      <w:r>
        <w:rPr>
          <w:rFonts w:ascii="Tahoma" w:hAnsi="Tahoma" w:cs="Tahoma"/>
        </w:rPr>
        <w:t>�</w:t>
      </w:r>
      <w:r>
        <w:rPr>
          <w:rFonts w:hint="cs"/>
        </w:rPr>
        <w:t>ڃ</w:t>
      </w:r>
      <w:r>
        <w:rPr>
          <w:rFonts w:ascii="Tahoma" w:hAnsi="Tahoma" w:cs="Tahoma"/>
        </w:rPr>
        <w:t>��</w:t>
      </w:r>
    </w:p>
    <w:p w14:paraId="0A247559" w14:textId="77777777" w:rsidR="0045207C" w:rsidRDefault="0045207C" w:rsidP="007724B4">
      <w:pPr>
        <w:pStyle w:val="Heading3"/>
      </w:pPr>
      <w:r>
        <w:rPr>
          <w:rFonts w:hint="eastAsia"/>
        </w:rPr>
        <w:t>Ö</w:t>
      </w:r>
      <w:r>
        <w:rPr>
          <w:rFonts w:ascii="Tahoma" w:hAnsi="Tahoma" w:cs="Tahoma"/>
        </w:rPr>
        <w:t>�</w:t>
      </w:r>
      <w:r>
        <w:t>&gt;</w:t>
      </w:r>
      <w:r>
        <w:rPr>
          <w:rFonts w:ascii="Tahoma" w:hAnsi="Tahoma" w:cs="Tahoma"/>
        </w:rPr>
        <w:t>��</w:t>
      </w:r>
      <w:r>
        <w:t>o</w:t>
      </w:r>
      <w:r>
        <w:rPr>
          <w:rFonts w:ascii="Tahoma" w:hAnsi="Tahoma" w:cs="Tahoma"/>
        </w:rPr>
        <w:t>�</w:t>
      </w:r>
      <w:r>
        <w:t>p</w:t>
      </w:r>
      <w:r>
        <w:rPr>
          <w:rFonts w:ascii="Tahoma" w:hAnsi="Tahoma" w:cs="Tahoma"/>
        </w:rPr>
        <w:t>��</w:t>
      </w:r>
      <w:r>
        <w:t>ѕ</w:t>
      </w:r>
      <w:r>
        <w:rPr>
          <w:rFonts w:ascii="Tahoma" w:hAnsi="Tahoma" w:cs="Tahoma"/>
        </w:rPr>
        <w:t>�</w:t>
      </w:r>
      <w:r>
        <w:t>"</w:t>
      </w:r>
      <w:r>
        <w:rPr>
          <w:rFonts w:ascii="Tahoma" w:hAnsi="Tahoma" w:cs="Tahoma"/>
        </w:rPr>
        <w:t>��</w:t>
      </w:r>
      <w:r>
        <w:t>8</w:t>
      </w:r>
      <w:r>
        <w:rPr>
          <w:rFonts w:ascii="Tahoma" w:hAnsi="Tahoma" w:cs="Tahoma"/>
        </w:rPr>
        <w:t>�</w:t>
      </w:r>
      <w:r>
        <w:t>-</w:t>
      </w:r>
      <w:r>
        <w:rPr>
          <w:rFonts w:ascii="Tahoma" w:hAnsi="Tahoma" w:cs="Tahoma"/>
        </w:rPr>
        <w:t>�����</w:t>
      </w:r>
      <w:r>
        <w:t>W</w:t>
      </w:r>
      <w:r>
        <w:rPr>
          <w:rFonts w:ascii="Tahoma" w:hAnsi="Tahoma" w:cs="Tahoma"/>
        </w:rPr>
        <w:t>��</w:t>
      </w:r>
      <w:r>
        <w:t>Y4</w:t>
      </w:r>
      <w:r>
        <w:rPr>
          <w:rFonts w:ascii="Tahoma" w:hAnsi="Tahoma" w:cs="Tahoma"/>
        </w:rPr>
        <w:t>�����</w:t>
      </w:r>
      <w:r>
        <w:t>x</w:t>
      </w:r>
      <w:r>
        <w:rPr>
          <w:rFonts w:ascii="Tahoma" w:hAnsi="Tahoma" w:cs="Tahoma"/>
        </w:rPr>
        <w:t>��</w:t>
      </w:r>
      <w:r>
        <w:t>Ҝb&lt;</w:t>
      </w:r>
      <w:r>
        <w:rPr>
          <w:rFonts w:ascii="Tahoma" w:hAnsi="Tahoma" w:cs="Tahoma"/>
        </w:rPr>
        <w:t>��</w:t>
      </w:r>
      <w:r>
        <w:t>+</w:t>
      </w:r>
      <w:r>
        <w:rPr>
          <w:rFonts w:ascii="Tahoma" w:hAnsi="Tahoma" w:cs="Tahoma"/>
        </w:rPr>
        <w:t>������</w:t>
      </w:r>
      <w:r>
        <w:t>2</w:t>
      </w:r>
      <w:r>
        <w:rPr>
          <w:rFonts w:ascii="Tahoma" w:hAnsi="Tahoma" w:cs="Tahoma"/>
        </w:rPr>
        <w:t>�</w:t>
      </w:r>
      <w:r>
        <w:t>Ǐ</w:t>
      </w:r>
      <w:r>
        <w:rPr>
          <w:rFonts w:ascii="Tahoma" w:hAnsi="Tahoma" w:cs="Tahoma"/>
        </w:rPr>
        <w:t>��</w:t>
      </w:r>
      <w:r>
        <w:t>Ä</w:t>
      </w:r>
      <w:r>
        <w:rPr>
          <w:rFonts w:ascii="Tahoma" w:hAnsi="Tahoma" w:cs="Tahoma"/>
        </w:rPr>
        <w:t>�</w:t>
      </w:r>
      <w:r>
        <w:t>#</w:t>
      </w:r>
      <w:r>
        <w:rPr>
          <w:rFonts w:ascii="Tahoma" w:hAnsi="Tahoma" w:cs="Tahoma"/>
        </w:rPr>
        <w:t>�</w:t>
      </w:r>
      <w:r>
        <w:t>ҥ</w:t>
      </w:r>
      <w:r>
        <w:rPr>
          <w:rFonts w:ascii="Tahoma" w:hAnsi="Tahoma" w:cs="Tahoma"/>
        </w:rPr>
        <w:t>��</w:t>
      </w:r>
      <w:r>
        <w:t>t</w:t>
      </w:r>
      <w:r>
        <w:rPr>
          <w:rFonts w:ascii="Tahoma" w:hAnsi="Tahoma" w:cs="Tahoma"/>
        </w:rPr>
        <w:t>�</w:t>
      </w:r>
      <w:r>
        <w:t>i!</w:t>
      </w:r>
      <w:r>
        <w:rPr>
          <w:rFonts w:ascii="Tahoma" w:hAnsi="Tahoma" w:cs="Tahoma"/>
        </w:rPr>
        <w:t>�</w:t>
      </w:r>
      <w:r>
        <w:t>,</w:t>
      </w:r>
      <w:r>
        <w:rPr>
          <w:rFonts w:ascii="Tahoma" w:hAnsi="Tahoma" w:cs="Tahoma"/>
        </w:rPr>
        <w:t>��</w:t>
      </w:r>
      <w:r>
        <w:t>IRR</w:t>
      </w:r>
      <w:r>
        <w:rPr>
          <w:rFonts w:ascii="Tahoma" w:hAnsi="Tahoma" w:cs="Tahoma"/>
        </w:rPr>
        <w:t>����</w:t>
      </w:r>
      <w:r>
        <w:t>)Tn</w:t>
      </w:r>
      <w:r>
        <w:rPr>
          <w:rFonts w:ascii="Tahoma" w:hAnsi="Tahoma" w:cs="Tahoma"/>
        </w:rPr>
        <w:t>�</w:t>
      </w:r>
      <w:r>
        <w:t>/</w:t>
      </w:r>
      <w:r>
        <w:rPr>
          <w:rFonts w:ascii="Tahoma" w:hAnsi="Tahoma" w:cs="Tahoma"/>
        </w:rPr>
        <w:t>��</w:t>
      </w:r>
      <w:r>
        <w:t>j</w:t>
      </w:r>
      <w:r>
        <w:rPr>
          <w:rFonts w:ascii="Tahoma" w:hAnsi="Tahoma" w:cs="Tahoma"/>
        </w:rPr>
        <w:t>�</w:t>
      </w:r>
      <w:r>
        <w:t>3</w:t>
      </w:r>
      <w:r>
        <w:rPr>
          <w:rFonts w:ascii="Tahoma" w:hAnsi="Tahoma" w:cs="Tahoma"/>
        </w:rPr>
        <w:t>�</w:t>
      </w:r>
      <w:r>
        <w:t>ü</w:t>
      </w:r>
      <w:r>
        <w:rPr>
          <w:rFonts w:ascii="Tahoma" w:hAnsi="Tahoma" w:cs="Tahoma"/>
        </w:rPr>
        <w:t>�</w:t>
      </w:r>
      <w:r>
        <w:t>Xc</w:t>
      </w:r>
      <w:r>
        <w:rPr>
          <w:rFonts w:ascii="Tahoma" w:hAnsi="Tahoma" w:cs="Tahoma"/>
        </w:rPr>
        <w:t>���</w:t>
      </w:r>
      <w:r>
        <w:t>F</w:t>
      </w:r>
      <w:r>
        <w:rPr>
          <w:rFonts w:ascii="Tahoma" w:hAnsi="Tahoma" w:cs="Tahoma"/>
        </w:rPr>
        <w:t>��������</w:t>
      </w:r>
      <w:r>
        <w:t>r</w:t>
      </w:r>
      <w:r>
        <w:rPr>
          <w:rFonts w:ascii="Tahoma" w:hAnsi="Tahoma" w:cs="Tahoma"/>
        </w:rPr>
        <w:t>��</w:t>
      </w:r>
      <w:r>
        <w:rPr>
          <w:rFonts w:ascii="MV Boli" w:hAnsi="MV Boli" w:cs="MV Boli"/>
        </w:rPr>
        <w:t>ތ</w:t>
      </w:r>
      <w:r>
        <w:rPr>
          <w:rFonts w:ascii="Tahoma" w:hAnsi="Tahoma" w:cs="Tahoma"/>
        </w:rPr>
        <w:t>�</w:t>
      </w:r>
      <w:r>
        <w:t>J</w:t>
      </w:r>
      <w:r>
        <w:rPr>
          <w:rFonts w:ascii="Tahoma" w:hAnsi="Tahoma" w:cs="Tahoma"/>
        </w:rPr>
        <w:t>�</w:t>
      </w:r>
      <w:r>
        <w:t>ä</w:t>
      </w:r>
      <w:r>
        <w:rPr>
          <w:rFonts w:ascii="Tahoma" w:hAnsi="Tahoma" w:cs="Tahoma"/>
        </w:rPr>
        <w:t>�</w:t>
      </w:r>
      <w:r>
        <w:t>eN</w:t>
      </w:r>
      <w:r>
        <w:rPr>
          <w:rFonts w:ascii="Tahoma" w:hAnsi="Tahoma" w:cs="Tahoma"/>
        </w:rPr>
        <w:t>���</w:t>
      </w:r>
      <w:r>
        <w:rPr>
          <w:rFonts w:hint="cs"/>
        </w:rPr>
        <w:t>ۻ</w:t>
      </w:r>
      <w:r>
        <w:t>?ē</w:t>
      </w:r>
      <w:r>
        <w:rPr>
          <w:rFonts w:ascii="Tahoma" w:hAnsi="Tahoma" w:cs="Tahoma"/>
        </w:rPr>
        <w:t>��</w:t>
      </w:r>
      <w:r>
        <w:t>ҿ</w:t>
      </w:r>
      <w:r>
        <w:rPr>
          <w:rFonts w:ascii="Tahoma" w:hAnsi="Tahoma" w:cs="Tahoma"/>
        </w:rPr>
        <w:t>�����������</w:t>
      </w:r>
      <w:r>
        <w:t>gx</w:t>
      </w:r>
      <w:r>
        <w:rPr>
          <w:rFonts w:ascii="Tahoma" w:hAnsi="Tahoma" w:cs="Tahoma"/>
        </w:rPr>
        <w:t>���</w:t>
      </w:r>
      <w:r>
        <w:t>C</w:t>
      </w:r>
      <w:r>
        <w:rPr>
          <w:rFonts w:ascii="Tahoma" w:hAnsi="Tahoma" w:cs="Tahoma"/>
        </w:rPr>
        <w:t>������</w:t>
      </w:r>
      <w:r>
        <w:t>0_45B</w:t>
      </w:r>
      <w:r>
        <w:rPr>
          <w:rFonts w:ascii="Tahoma" w:hAnsi="Tahoma" w:cs="Tahoma"/>
        </w:rPr>
        <w:t>�</w:t>
      </w:r>
      <w:r>
        <w:t>;</w:t>
      </w:r>
      <w:r>
        <w:rPr>
          <w:rFonts w:ascii="Tahoma" w:hAnsi="Tahoma" w:cs="Tahoma"/>
        </w:rPr>
        <w:t>�</w:t>
      </w:r>
      <w:r>
        <w:t>Q/A</w:t>
      </w:r>
      <w:r>
        <w:rPr>
          <w:rFonts w:ascii="Tahoma" w:hAnsi="Tahoma" w:cs="Tahoma"/>
        </w:rPr>
        <w:t>���</w:t>
      </w:r>
      <w:r>
        <w:t>S!5</w:t>
      </w:r>
      <w:r>
        <w:rPr>
          <w:rFonts w:ascii="Tahoma" w:hAnsi="Tahoma" w:cs="Tahoma"/>
        </w:rPr>
        <w:t>����</w:t>
      </w:r>
      <w:r>
        <w:t>)</w:t>
      </w:r>
      <w:r>
        <w:rPr>
          <w:rFonts w:ascii="Tahoma" w:hAnsi="Tahoma" w:cs="Tahoma"/>
        </w:rPr>
        <w:t>��</w:t>
      </w:r>
      <w:r>
        <w:t>t</w:t>
      </w:r>
      <w:r>
        <w:rPr>
          <w:rFonts w:ascii="Tahoma" w:hAnsi="Tahoma" w:cs="Tahoma"/>
        </w:rPr>
        <w:t>��</w:t>
      </w:r>
      <w:r>
        <w:t>ª</w:t>
      </w:r>
      <w:r>
        <w:rPr>
          <w:rFonts w:ascii="Tahoma" w:hAnsi="Tahoma" w:cs="Tahoma"/>
        </w:rPr>
        <w:t>��</w:t>
      </w:r>
      <w:r>
        <w:t xml:space="preserve"> </w:t>
      </w:r>
      <w:r>
        <w:rPr>
          <w:rFonts w:ascii="Tahoma" w:hAnsi="Tahoma" w:cs="Tahoma"/>
        </w:rPr>
        <w:t>��</w:t>
      </w:r>
      <w:r>
        <w:t>&gt;</w:t>
      </w:r>
      <w:r>
        <w:rPr>
          <w:rFonts w:ascii="Tahoma" w:hAnsi="Tahoma" w:cs="Tahoma"/>
        </w:rPr>
        <w:t>�</w:t>
      </w:r>
      <w:r>
        <w:t>NU</w:t>
      </w:r>
      <w:r>
        <w:rPr>
          <w:rFonts w:ascii="Tahoma" w:hAnsi="Tahoma" w:cs="Tahoma"/>
        </w:rPr>
        <w:t>���</w:t>
      </w:r>
      <w:r>
        <w:t>VÅ</w:t>
      </w:r>
      <w:r>
        <w:rPr>
          <w:rFonts w:ascii="Tahoma" w:hAnsi="Tahoma" w:cs="Tahoma"/>
        </w:rPr>
        <w:t>���</w:t>
      </w:r>
      <w:r>
        <w:t>n</w:t>
      </w:r>
      <w:r>
        <w:rPr>
          <w:rFonts w:ascii="Tahoma" w:hAnsi="Tahoma" w:cs="Tahoma"/>
        </w:rPr>
        <w:t>�</w:t>
      </w:r>
      <w:r>
        <w:t>Mä</w:t>
      </w:r>
      <w:r>
        <w:rPr>
          <w:rFonts w:ascii="Tahoma" w:hAnsi="Tahoma" w:cs="Tahoma"/>
        </w:rPr>
        <w:t>�</w:t>
      </w:r>
      <w:r>
        <w:rPr>
          <w:rFonts w:ascii="Malgun Gothic" w:eastAsia="Malgun Gothic" w:hAnsi="Malgun Gothic" w:cs="Malgun Gothic" w:hint="eastAsia"/>
        </w:rPr>
        <w:t>췫</w:t>
      </w:r>
      <w:r>
        <w:t xml:space="preserve"> </w:t>
      </w:r>
      <w:r>
        <w:rPr>
          <w:rFonts w:ascii="Tahoma" w:hAnsi="Tahoma" w:cs="Tahoma"/>
        </w:rPr>
        <w:t>�</w:t>
      </w:r>
      <w:r>
        <w:t>H-</w:t>
      </w:r>
      <w:r>
        <w:rPr>
          <w:rFonts w:ascii="Tahoma" w:hAnsi="Tahoma" w:cs="Tahoma"/>
        </w:rPr>
        <w:t>��</w:t>
      </w:r>
      <w:r>
        <w:t>_!ö9;</w:t>
      </w:r>
      <w:r>
        <w:rPr>
          <w:rFonts w:ascii="Tahoma" w:hAnsi="Tahoma" w:cs="Tahoma"/>
        </w:rPr>
        <w:t>��</w:t>
      </w:r>
      <w:r>
        <w:t>xc</w:t>
      </w:r>
      <w:r>
        <w:rPr>
          <w:rFonts w:ascii="Tahoma" w:hAnsi="Tahoma" w:cs="Tahoma"/>
        </w:rPr>
        <w:t>��</w:t>
      </w:r>
      <w:r>
        <w:t>9YZ.</w:t>
      </w:r>
      <w:r>
        <w:rPr>
          <w:rFonts w:ascii="Tahoma" w:hAnsi="Tahoma" w:cs="Tahoma"/>
        </w:rPr>
        <w:t>�</w:t>
      </w:r>
      <w:r>
        <w:t xml:space="preserve">i    </w:t>
      </w:r>
      <w:r>
        <w:rPr>
          <w:rFonts w:ascii="Segoe UI Historic" w:hAnsi="Segoe UI Historic" w:cs="Segoe UI Historic"/>
        </w:rPr>
        <w:t>݂</w:t>
      </w:r>
      <w:r>
        <w:t>ɾ</w:t>
      </w:r>
      <w:r>
        <w:rPr>
          <w:rFonts w:ascii="Tahoma" w:hAnsi="Tahoma" w:cs="Tahoma"/>
        </w:rPr>
        <w:t>�</w:t>
      </w:r>
      <w:r>
        <w:t>Er</w:t>
      </w:r>
      <w:r>
        <w:rPr>
          <w:rFonts w:ascii="Tahoma" w:hAnsi="Tahoma" w:cs="Tahoma"/>
        </w:rPr>
        <w:t>���</w:t>
      </w:r>
      <w:r>
        <w:t>h</w:t>
      </w:r>
      <w:r>
        <w:rPr>
          <w:rFonts w:ascii="Tahoma" w:hAnsi="Tahoma" w:cs="Tahoma"/>
        </w:rPr>
        <w:t>��</w:t>
      </w:r>
      <w:r>
        <w:t>G</w:t>
      </w:r>
      <w:r>
        <w:rPr>
          <w:rFonts w:ascii="Tahoma" w:hAnsi="Tahoma" w:cs="Tahoma"/>
        </w:rPr>
        <w:t>�</w:t>
      </w:r>
      <w:r>
        <w:t>O</w:t>
      </w:r>
      <w:r>
        <w:rPr>
          <w:rFonts w:ascii="Tahoma" w:hAnsi="Tahoma" w:cs="Tahoma"/>
        </w:rPr>
        <w:t>��</w:t>
      </w:r>
      <w:r>
        <w:t>V</w:t>
      </w:r>
      <w:r>
        <w:rPr>
          <w:rFonts w:ascii="Tahoma" w:hAnsi="Tahoma" w:cs="Tahoma"/>
        </w:rPr>
        <w:t>��</w:t>
      </w:r>
      <w:r>
        <w:t>3p</w:t>
      </w:r>
      <w:r>
        <w:rPr>
          <w:rFonts w:ascii="Tahoma" w:hAnsi="Tahoma" w:cs="Tahoma"/>
        </w:rPr>
        <w:t>�</w:t>
      </w:r>
      <w:r>
        <w:rPr>
          <w:rFonts w:ascii="Calibri" w:hAnsi="Calibri" w:cs="Calibri"/>
        </w:rPr>
        <w:t>̄͠</w:t>
      </w:r>
      <w:r>
        <w:t>2A</w:t>
      </w:r>
      <w:r>
        <w:rPr>
          <w:rFonts w:ascii="Tahoma" w:hAnsi="Tahoma" w:cs="Tahoma"/>
        </w:rPr>
        <w:t>��</w:t>
      </w:r>
      <w:r>
        <w:t>P</w:t>
      </w:r>
      <w:r>
        <w:rPr>
          <w:rFonts w:ascii="Tahoma" w:hAnsi="Tahoma" w:cs="Tahoma"/>
        </w:rPr>
        <w:t>�</w:t>
      </w:r>
      <w:r>
        <w:t>Y</w:t>
      </w:r>
      <w:r>
        <w:rPr>
          <w:rFonts w:ascii="Tahoma" w:hAnsi="Tahoma" w:cs="Tahoma"/>
        </w:rPr>
        <w:t>��</w:t>
      </w:r>
      <w:r>
        <w:t>&lt;u</w:t>
      </w:r>
      <w:r>
        <w:rPr>
          <w:rFonts w:ascii="Tahoma" w:hAnsi="Tahoma" w:cs="Tahoma"/>
        </w:rPr>
        <w:t>�</w:t>
      </w:r>
      <w:r>
        <w:t>U</w:t>
      </w:r>
      <w:r>
        <w:rPr>
          <w:rFonts w:ascii="Tahoma" w:hAnsi="Tahoma" w:cs="Tahoma"/>
        </w:rPr>
        <w:t>�</w:t>
      </w:r>
      <w:r>
        <w:t>%Y:</w:t>
      </w:r>
      <w:r>
        <w:rPr>
          <w:rFonts w:ascii="Tahoma" w:hAnsi="Tahoma" w:cs="Tahoma"/>
        </w:rPr>
        <w:t>�</w:t>
      </w:r>
      <w:r>
        <w:t>τ,</w:t>
      </w:r>
      <w:r>
        <w:rPr>
          <w:rFonts w:ascii="Tahoma" w:hAnsi="Tahoma" w:cs="Tahoma"/>
        </w:rPr>
        <w:t>�</w:t>
      </w:r>
    </w:p>
    <w:p w14:paraId="33B6991F" w14:textId="77777777" w:rsidR="0045207C" w:rsidRDefault="0045207C" w:rsidP="007724B4">
      <w:pPr>
        <w:pStyle w:val="Heading3"/>
      </w:pPr>
      <w:r>
        <w:rPr>
          <w:rFonts w:ascii="Tahoma" w:hAnsi="Tahoma" w:cs="Tahoma"/>
        </w:rPr>
        <w:t>�</w:t>
      </w:r>
      <w:r>
        <w:t>t</w:t>
      </w:r>
      <w:r>
        <w:rPr>
          <w:rFonts w:ascii="Tahoma" w:hAnsi="Tahoma" w:cs="Tahoma"/>
        </w:rPr>
        <w:t>��</w:t>
      </w:r>
      <w:r>
        <w:t>M(</w:t>
      </w:r>
      <w:r>
        <w:rPr>
          <w:rFonts w:ascii="Tahoma" w:hAnsi="Tahoma" w:cs="Tahoma"/>
        </w:rPr>
        <w:t>�</w:t>
      </w:r>
      <w:r>
        <w:t>_H</w:t>
      </w:r>
      <w:r>
        <w:rPr>
          <w:rFonts w:ascii="Tahoma" w:hAnsi="Tahoma" w:cs="Tahoma"/>
        </w:rPr>
        <w:t>�</w:t>
      </w:r>
      <w:r>
        <w:t>49</w:t>
      </w:r>
      <w:r>
        <w:rPr>
          <w:rFonts w:ascii="Tahoma" w:hAnsi="Tahoma" w:cs="Tahoma"/>
        </w:rPr>
        <w:t>��</w:t>
      </w:r>
      <w:r>
        <w:t>&amp;</w:t>
      </w:r>
      <w:r>
        <w:rPr>
          <w:rFonts w:ascii="Tahoma" w:hAnsi="Tahoma" w:cs="Tahoma"/>
        </w:rPr>
        <w:t>�</w:t>
      </w:r>
      <w:r>
        <w:t xml:space="preserve">        </w:t>
      </w:r>
      <w:r>
        <w:rPr>
          <w:rFonts w:ascii="Tahoma" w:hAnsi="Tahoma" w:cs="Tahoma"/>
        </w:rPr>
        <w:t>��</w:t>
      </w:r>
      <w:r>
        <w:t>6</w:t>
      </w:r>
      <w:r>
        <w:rPr>
          <w:rFonts w:ascii="Tahoma" w:hAnsi="Tahoma" w:cs="Tahoma"/>
        </w:rPr>
        <w:t>��</w:t>
      </w:r>
      <w:r>
        <w:t>:Kbd</w:t>
      </w:r>
      <w:r>
        <w:rPr>
          <w:rFonts w:ascii="Tahoma" w:hAnsi="Tahoma" w:cs="Tahoma"/>
        </w:rPr>
        <w:t>��</w:t>
      </w:r>
      <w:r>
        <w:t>9g</w:t>
      </w:r>
      <w:r>
        <w:rPr>
          <w:rFonts w:ascii="Tahoma" w:hAnsi="Tahoma" w:cs="Tahoma"/>
        </w:rPr>
        <w:t>�</w:t>
      </w:r>
      <w:r>
        <w:t>a</w:t>
      </w:r>
      <w:r>
        <w:rPr>
          <w:rFonts w:ascii="Tahoma" w:hAnsi="Tahoma" w:cs="Tahoma"/>
        </w:rPr>
        <w:t>��</w:t>
      </w:r>
      <w:r>
        <w:t>F</w:t>
      </w:r>
      <w:r>
        <w:rPr>
          <w:rFonts w:ascii="Tahoma" w:hAnsi="Tahoma" w:cs="Tahoma"/>
        </w:rPr>
        <w:t>���</w:t>
      </w:r>
      <w:r>
        <w:t xml:space="preserve">   </w:t>
      </w:r>
      <w:r>
        <w:rPr>
          <w:rFonts w:ascii="Tahoma" w:hAnsi="Tahoma" w:cs="Tahoma"/>
        </w:rPr>
        <w:t>��</w:t>
      </w:r>
      <w:r>
        <w:t>qgA4</w:t>
      </w:r>
      <w:r>
        <w:rPr>
          <w:rFonts w:ascii="Tahoma" w:hAnsi="Tahoma" w:cs="Tahoma"/>
        </w:rPr>
        <w:t>�</w:t>
      </w:r>
      <w:r>
        <w:t>_</w:t>
      </w:r>
      <w:r>
        <w:rPr>
          <w:rFonts w:ascii="Tahoma" w:hAnsi="Tahoma" w:cs="Tahoma"/>
        </w:rPr>
        <w:t>�</w:t>
      </w:r>
      <w:r>
        <w:t xml:space="preserve">l4     </w:t>
      </w:r>
      <w:r>
        <w:rPr>
          <w:rFonts w:ascii="Tahoma" w:hAnsi="Tahoma" w:cs="Tahoma"/>
        </w:rPr>
        <w:t>�</w:t>
      </w:r>
      <w:r>
        <w:t>t9cפ</w:t>
      </w:r>
      <w:r>
        <w:rPr>
          <w:rFonts w:ascii="Tahoma" w:hAnsi="Tahoma" w:cs="Tahoma"/>
        </w:rPr>
        <w:t>��</w:t>
      </w:r>
      <w:r>
        <w:t>!0PXX</w:t>
      </w:r>
      <w:r>
        <w:rPr>
          <w:rFonts w:ascii="Tahoma" w:hAnsi="Tahoma" w:cs="Tahoma"/>
        </w:rPr>
        <w:t>�</w:t>
      </w:r>
      <w:r>
        <w:t>Wk</w:t>
      </w:r>
      <w:r>
        <w:rPr>
          <w:rFonts w:ascii="Tahoma" w:hAnsi="Tahoma" w:cs="Tahoma"/>
        </w:rPr>
        <w:t>���</w:t>
      </w:r>
      <w:r>
        <w:t>H</w:t>
      </w:r>
      <w:r>
        <w:rPr>
          <w:rFonts w:ascii="Tahoma" w:hAnsi="Tahoma" w:cs="Tahoma"/>
        </w:rPr>
        <w:t>�</w:t>
      </w:r>
      <w:r>
        <w:t>6</w:t>
      </w:r>
      <w:r>
        <w:rPr>
          <w:rFonts w:ascii="Tahoma" w:hAnsi="Tahoma" w:cs="Tahoma"/>
        </w:rPr>
        <w:t>�</w:t>
      </w:r>
      <w:r>
        <w:t>1</w:t>
      </w:r>
      <w:r>
        <w:rPr>
          <w:rFonts w:ascii="Tahoma" w:hAnsi="Tahoma" w:cs="Tahoma"/>
        </w:rPr>
        <w:t>���</w:t>
      </w:r>
      <w:r>
        <w:t>pq</w:t>
      </w:r>
      <w:r>
        <w:rPr>
          <w:rFonts w:ascii="Tahoma" w:hAnsi="Tahoma" w:cs="Tahoma"/>
        </w:rPr>
        <w:t>�</w:t>
      </w:r>
      <w:r>
        <w:t>6</w:t>
      </w:r>
      <w:r>
        <w:rPr>
          <w:rFonts w:ascii="Tahoma" w:hAnsi="Tahoma" w:cs="Tahoma"/>
        </w:rPr>
        <w:t>�</w:t>
      </w:r>
      <w:r>
        <w:t>T</w:t>
      </w:r>
      <w:r>
        <w:rPr>
          <w:rFonts w:ascii="Tahoma" w:hAnsi="Tahoma" w:cs="Tahoma"/>
        </w:rPr>
        <w:t>�����⸮</w:t>
      </w:r>
      <w:r>
        <w:t>y</w:t>
      </w:r>
      <w:r>
        <w:rPr>
          <w:rFonts w:ascii="Tahoma" w:hAnsi="Tahoma" w:cs="Tahoma"/>
        </w:rPr>
        <w:t>���</w:t>
      </w:r>
      <w:r>
        <w:t>ƌb</w:t>
      </w:r>
      <w:r>
        <w:rPr>
          <w:rFonts w:ascii="Tahoma" w:hAnsi="Tahoma" w:cs="Tahoma"/>
        </w:rPr>
        <w:t>�</w:t>
      </w:r>
      <w:r>
        <w:t>B</w:t>
      </w:r>
      <w:r>
        <w:rPr>
          <w:rFonts w:ascii="Tahoma" w:hAnsi="Tahoma" w:cs="Tahoma"/>
        </w:rPr>
        <w:t>��</w:t>
      </w:r>
      <w:r>
        <w:t>90\</w:t>
      </w:r>
      <w:r>
        <w:rPr>
          <w:rFonts w:ascii="Tahoma" w:hAnsi="Tahoma" w:cs="Tahoma"/>
        </w:rPr>
        <w:t>�</w:t>
      </w:r>
      <w:r>
        <w:t>Uʜu</w:t>
      </w:r>
    </w:p>
    <w:p w14:paraId="7F1D002B" w14:textId="77777777" w:rsidR="0045207C" w:rsidRDefault="0045207C" w:rsidP="007724B4">
      <w:pPr>
        <w:pStyle w:val="Heading3"/>
      </w:pPr>
      <w:r>
        <w:rPr>
          <w:rFonts w:ascii="Tahoma" w:hAnsi="Tahoma" w:cs="Tahoma"/>
        </w:rPr>
        <w:t>�</w:t>
      </w:r>
      <w:r>
        <w:t>#</w:t>
      </w:r>
      <w:r>
        <w:rPr>
          <w:rFonts w:ascii="Tahoma" w:hAnsi="Tahoma" w:cs="Tahoma"/>
        </w:rPr>
        <w:t>�</w:t>
      </w:r>
      <w:r>
        <w:t>ZX</w:t>
      </w:r>
      <w:r>
        <w:rPr>
          <w:rFonts w:ascii="Tahoma" w:hAnsi="Tahoma" w:cs="Tahoma"/>
        </w:rPr>
        <w:t>�</w:t>
      </w:r>
      <w:r>
        <w:t>]`B</w:t>
      </w:r>
      <w:r>
        <w:rPr>
          <w:rFonts w:ascii="Tahoma" w:hAnsi="Tahoma" w:cs="Tahoma"/>
        </w:rPr>
        <w:t>��</w:t>
      </w:r>
    </w:p>
    <w:p w14:paraId="169C5D85" w14:textId="77777777" w:rsidR="0045207C" w:rsidRDefault="0045207C" w:rsidP="007724B4">
      <w:pPr>
        <w:pStyle w:val="Heading3"/>
      </w:pPr>
      <w:r>
        <w:t>q</w:t>
      </w:r>
      <w:r>
        <w:rPr>
          <w:rFonts w:ascii="Tahoma" w:hAnsi="Tahoma" w:cs="Tahoma"/>
        </w:rPr>
        <w:t>�</w:t>
      </w:r>
      <w:r>
        <w:t>$</w:t>
      </w:r>
      <w:r>
        <w:rPr>
          <w:rFonts w:ascii="Tahoma" w:hAnsi="Tahoma" w:cs="Tahoma"/>
        </w:rPr>
        <w:t>�</w:t>
      </w:r>
      <w:r>
        <w:t>F</w:t>
      </w:r>
      <w:r>
        <w:rPr>
          <w:rFonts w:ascii="Tahoma" w:hAnsi="Tahoma" w:cs="Tahoma"/>
        </w:rPr>
        <w:t>�</w:t>
      </w:r>
      <w:r>
        <w:t>N</w:t>
      </w:r>
      <w:r>
        <w:rPr>
          <w:rFonts w:ascii="Tahoma" w:hAnsi="Tahoma" w:cs="Tahoma"/>
        </w:rPr>
        <w:t>�</w:t>
      </w:r>
      <w:r>
        <w:t>t</w:t>
      </w:r>
      <w:r>
        <w:rPr>
          <w:rFonts w:ascii="Tahoma" w:hAnsi="Tahoma" w:cs="Tahoma"/>
        </w:rPr>
        <w:t>�</w:t>
      </w:r>
      <w:r>
        <w:t>:Y</w:t>
      </w:r>
      <w:r>
        <w:rPr>
          <w:rFonts w:ascii="Tahoma" w:hAnsi="Tahoma" w:cs="Tahoma"/>
        </w:rPr>
        <w:t>�</w:t>
      </w:r>
      <w:r>
        <w:t xml:space="preserve">   F+@</w:t>
      </w:r>
      <w:r>
        <w:rPr>
          <w:rFonts w:ascii="Tahoma" w:hAnsi="Tahoma" w:cs="Tahoma"/>
        </w:rPr>
        <w:t>�</w:t>
      </w:r>
      <w:r>
        <w:t>c`</w:t>
      </w:r>
      <w:r>
        <w:rPr>
          <w:rFonts w:ascii="Tahoma" w:hAnsi="Tahoma" w:cs="Tahoma"/>
        </w:rPr>
        <w:t>�</w:t>
      </w:r>
      <w:r>
        <w:t>W</w:t>
      </w:r>
      <w:r>
        <w:rPr>
          <w:rFonts w:ascii="Tahoma" w:hAnsi="Tahoma" w:cs="Tahoma"/>
        </w:rPr>
        <w:t>�</w:t>
      </w:r>
      <w:r>
        <w:t>qx</w:t>
      </w:r>
      <w:r>
        <w:rPr>
          <w:rFonts w:ascii="Tahoma" w:hAnsi="Tahoma" w:cs="Tahoma"/>
        </w:rPr>
        <w:t>��</w:t>
      </w:r>
      <w:r>
        <w:t>n}</w:t>
      </w:r>
      <w:r>
        <w:rPr>
          <w:rFonts w:ascii="Tahoma" w:hAnsi="Tahoma" w:cs="Tahoma"/>
        </w:rPr>
        <w:t>��</w:t>
      </w:r>
      <w:r>
        <w:t>v+</w:t>
      </w:r>
      <w:r>
        <w:rPr>
          <w:rFonts w:ascii="Tahoma" w:hAnsi="Tahoma" w:cs="Tahoma"/>
        </w:rPr>
        <w:t>��</w:t>
      </w:r>
      <w:r>
        <w:t>Ў</w:t>
      </w:r>
    </w:p>
    <w:p w14:paraId="07BC8060" w14:textId="77777777" w:rsidR="0045207C" w:rsidRDefault="0045207C" w:rsidP="007724B4">
      <w:pPr>
        <w:pStyle w:val="Heading3"/>
      </w:pPr>
      <w:r>
        <w:t>!u</w:t>
      </w:r>
      <w:r>
        <w:rPr>
          <w:rFonts w:ascii="Tahoma" w:hAnsi="Tahoma" w:cs="Tahoma"/>
        </w:rPr>
        <w:t>��</w:t>
      </w:r>
      <w:r>
        <w:t>RB</w:t>
      </w:r>
      <w:r>
        <w:rPr>
          <w:rFonts w:ascii="Tahoma" w:hAnsi="Tahoma" w:cs="Tahoma"/>
        </w:rPr>
        <w:t>����</w:t>
      </w:r>
      <w:r>
        <w:t>_</w:t>
      </w:r>
      <w:r>
        <w:rPr>
          <w:rFonts w:ascii="Tahoma" w:hAnsi="Tahoma" w:cs="Tahoma"/>
        </w:rPr>
        <w:t>��</w:t>
      </w:r>
      <w:r>
        <w:t>ώ?</w:t>
      </w:r>
      <w:r>
        <w:rPr>
          <w:rFonts w:ascii="Tahoma" w:hAnsi="Tahoma" w:cs="Tahoma"/>
        </w:rPr>
        <w:t>�</w:t>
      </w:r>
      <w:r>
        <w:t>k-</w:t>
      </w:r>
      <w:r>
        <w:rPr>
          <w:rFonts w:ascii="Tahoma" w:hAnsi="Tahoma" w:cs="Tahoma"/>
        </w:rPr>
        <w:t>��</w:t>
      </w:r>
      <w:r>
        <w:t>;KgY</w:t>
      </w:r>
      <w:r>
        <w:rPr>
          <w:rFonts w:ascii="Tahoma" w:hAnsi="Tahoma" w:cs="Tahoma"/>
        </w:rPr>
        <w:t>�</w:t>
      </w:r>
      <w:r>
        <w:t>I</w:t>
      </w:r>
      <w:r>
        <w:rPr>
          <w:rFonts w:ascii="Tahoma" w:hAnsi="Tahoma" w:cs="Tahoma"/>
        </w:rPr>
        <w:t>�</w:t>
      </w:r>
      <w:r>
        <w:t>c^</w:t>
      </w:r>
      <w:r>
        <w:rPr>
          <w:rFonts w:ascii="Tahoma" w:hAnsi="Tahoma" w:cs="Tahoma"/>
        </w:rPr>
        <w:t>���</w:t>
      </w:r>
      <w:r>
        <w:rPr>
          <w:rFonts w:ascii="Calibri" w:hAnsi="Calibri" w:cs="Calibri"/>
        </w:rPr>
        <w:t>͍</w:t>
      </w:r>
      <w:r>
        <w:t>_</w:t>
      </w:r>
      <w:r>
        <w:rPr>
          <w:rFonts w:ascii="Tahoma" w:hAnsi="Tahoma" w:cs="Tahoma"/>
        </w:rPr>
        <w:t>�</w:t>
      </w:r>
      <w:r>
        <w:t>P</w:t>
      </w:r>
      <w:r>
        <w:rPr>
          <w:rFonts w:ascii="Tahoma" w:hAnsi="Tahoma" w:cs="Tahoma"/>
        </w:rPr>
        <w:t>��</w:t>
      </w:r>
      <w:r>
        <w:t>U</w:t>
      </w:r>
      <w:r>
        <w:rPr>
          <w:rFonts w:ascii="MS Gothic" w:eastAsia="MS Gothic" w:hAnsi="MS Gothic" w:cs="MS Gothic" w:hint="eastAsia"/>
        </w:rPr>
        <w:t>鵟</w:t>
      </w:r>
      <w:r>
        <w:t>s</w:t>
      </w:r>
      <w:r>
        <w:rPr>
          <w:rFonts w:ascii="Tahoma" w:hAnsi="Tahoma" w:cs="Tahoma"/>
        </w:rPr>
        <w:t>�</w:t>
      </w:r>
      <w:r>
        <w:t>YQ</w:t>
      </w:r>
      <w:r>
        <w:rPr>
          <w:rFonts w:ascii="Tahoma" w:hAnsi="Tahoma" w:cs="Tahoma"/>
        </w:rPr>
        <w:t>�</w:t>
      </w:r>
      <w:r>
        <w:t>u</w:t>
      </w:r>
      <w:r>
        <w:rPr>
          <w:rFonts w:ascii="Tahoma" w:hAnsi="Tahoma" w:cs="Tahoma"/>
        </w:rPr>
        <w:t>�����⸮</w:t>
      </w:r>
      <w:r>
        <w:t>sM</w:t>
      </w:r>
      <w:r>
        <w:rPr>
          <w:rFonts w:ascii="Tahoma" w:hAnsi="Tahoma" w:cs="Tahoma"/>
        </w:rPr>
        <w:t>�</w:t>
      </w:r>
      <w:r>
        <w:t>A</w:t>
      </w:r>
      <w:r>
        <w:rPr>
          <w:rFonts w:ascii="Tahoma" w:hAnsi="Tahoma" w:cs="Tahoma"/>
        </w:rPr>
        <w:t>�</w:t>
      </w:r>
      <w:r>
        <w:t>(x{z</w:t>
      </w:r>
      <w:r>
        <w:rPr>
          <w:rFonts w:ascii="Tahoma" w:hAnsi="Tahoma" w:cs="Tahoma"/>
        </w:rPr>
        <w:t>�</w:t>
      </w:r>
      <w:r>
        <w:t>9W</w:t>
      </w:r>
      <w:r>
        <w:rPr>
          <w:rFonts w:ascii="Tahoma" w:hAnsi="Tahoma" w:cs="Tahoma"/>
        </w:rPr>
        <w:t>��</w:t>
      </w:r>
      <w:r>
        <w:t>RPUU</w:t>
      </w:r>
      <w:r>
        <w:rPr>
          <w:rFonts w:ascii="Tahoma" w:hAnsi="Tahoma" w:cs="Tahoma"/>
        </w:rPr>
        <w:t>�</w:t>
      </w:r>
      <w:r>
        <w:t>M</w:t>
      </w:r>
      <w:r>
        <w:rPr>
          <w:rFonts w:ascii="Tahoma" w:hAnsi="Tahoma" w:cs="Tahoma"/>
        </w:rPr>
        <w:t>���</w:t>
      </w:r>
      <w:r>
        <w:t>l?</w:t>
      </w:r>
      <w:r>
        <w:rPr>
          <w:rFonts w:ascii="Tahoma" w:hAnsi="Tahoma" w:cs="Tahoma"/>
        </w:rPr>
        <w:t>���</w:t>
      </w:r>
      <w:r>
        <w:t>W3e</w:t>
      </w:r>
      <w:r>
        <w:rPr>
          <w:rFonts w:ascii="Tahoma" w:hAnsi="Tahoma" w:cs="Tahoma"/>
        </w:rPr>
        <w:t>�</w:t>
      </w:r>
      <w:r>
        <w:t>[</w:t>
      </w:r>
      <w:r>
        <w:rPr>
          <w:rFonts w:ascii="Tahoma" w:hAnsi="Tahoma" w:cs="Tahoma"/>
        </w:rPr>
        <w:t>����</w:t>
      </w:r>
      <w:r>
        <w:t>S</w:t>
      </w:r>
      <w:r>
        <w:rPr>
          <w:rFonts w:ascii="Tahoma" w:hAnsi="Tahoma" w:cs="Tahoma"/>
        </w:rPr>
        <w:t>�</w:t>
      </w:r>
      <w:r>
        <w:t>E</w:t>
      </w:r>
      <w:r>
        <w:rPr>
          <w:rFonts w:ascii="Tahoma" w:hAnsi="Tahoma" w:cs="Tahoma"/>
        </w:rPr>
        <w:t>���</w:t>
      </w:r>
      <w:r>
        <w:t>&amp;3Cz</w:t>
      </w:r>
      <w:r>
        <w:rPr>
          <w:rFonts w:ascii="Tahoma" w:hAnsi="Tahoma" w:cs="Tahoma"/>
        </w:rPr>
        <w:t>�</w:t>
      </w:r>
      <w:r>
        <w:t>/</w:t>
      </w:r>
      <w:r>
        <w:rPr>
          <w:rFonts w:ascii="Tahoma" w:hAnsi="Tahoma" w:cs="Tahoma"/>
        </w:rPr>
        <w:t>�</w:t>
      </w:r>
      <w:r>
        <w:t>M</w:t>
      </w:r>
      <w:r>
        <w:rPr>
          <w:rFonts w:ascii="Tahoma" w:hAnsi="Tahoma" w:cs="Tahoma"/>
        </w:rPr>
        <w:t>�</w:t>
      </w:r>
      <w:r>
        <w:rPr>
          <w:rFonts w:ascii="MS Gothic" w:eastAsia="MS Gothic" w:hAnsi="MS Gothic" w:cs="MS Gothic" w:hint="eastAsia"/>
        </w:rPr>
        <w:t>鱅</w:t>
      </w:r>
      <w:r>
        <w:rPr>
          <w:rFonts w:ascii="Tahoma" w:hAnsi="Tahoma" w:cs="Tahoma"/>
        </w:rPr>
        <w:t>���</w:t>
      </w:r>
      <w:r>
        <w:t>ɕ</w:t>
      </w:r>
      <w:r>
        <w:rPr>
          <w:rFonts w:ascii="Tahoma" w:hAnsi="Tahoma" w:cs="Tahoma"/>
        </w:rPr>
        <w:t>⸮�</w:t>
      </w:r>
      <w:r>
        <w:t>O</w:t>
      </w:r>
      <w:r>
        <w:rPr>
          <w:rFonts w:ascii="Tahoma" w:hAnsi="Tahoma" w:cs="Tahoma"/>
        </w:rPr>
        <w:t>���</w:t>
      </w:r>
      <w:r>
        <w:t>y</w:t>
      </w:r>
      <w:r>
        <w:rPr>
          <w:rFonts w:ascii="Tahoma" w:hAnsi="Tahoma" w:cs="Tahoma"/>
        </w:rPr>
        <w:t>�</w:t>
      </w:r>
      <w:r>
        <w:t>+F</w:t>
      </w:r>
      <w:r>
        <w:rPr>
          <w:rFonts w:ascii="Tahoma" w:hAnsi="Tahoma" w:cs="Tahoma"/>
        </w:rPr>
        <w:t>�</w:t>
      </w:r>
      <w:r>
        <w:t>xz</w:t>
      </w:r>
      <w:r>
        <w:rPr>
          <w:rFonts w:ascii="Tahoma" w:hAnsi="Tahoma" w:cs="Tahoma"/>
        </w:rPr>
        <w:t>�������</w:t>
      </w:r>
      <w:r>
        <w:t>hO</w:t>
      </w:r>
      <w:r>
        <w:rPr>
          <w:rFonts w:ascii="Tahoma" w:hAnsi="Tahoma" w:cs="Tahoma"/>
        </w:rPr>
        <w:t>�</w:t>
      </w:r>
      <w:r>
        <w:t>uY</w:t>
      </w:r>
      <w:r>
        <w:rPr>
          <w:rFonts w:ascii="Tahoma" w:hAnsi="Tahoma" w:cs="Tahoma"/>
        </w:rPr>
        <w:t>�</w:t>
      </w:r>
    </w:p>
    <w:p w14:paraId="65959A2C" w14:textId="77777777" w:rsidR="0045207C" w:rsidRDefault="0045207C" w:rsidP="007724B4">
      <w:pPr>
        <w:pStyle w:val="Heading3"/>
      </w:pPr>
      <w:r>
        <w:t>tpsz</w:t>
      </w:r>
      <w:r>
        <w:rPr>
          <w:rFonts w:ascii="Tahoma" w:hAnsi="Tahoma" w:cs="Tahoma"/>
        </w:rPr>
        <w:t>��</w:t>
      </w:r>
      <w:r>
        <w:rPr>
          <w:rFonts w:ascii="Calibri" w:hAnsi="Calibri" w:cs="Calibri"/>
        </w:rPr>
        <w:t>޵</w:t>
      </w:r>
      <w:r>
        <w:rPr>
          <w:rFonts w:ascii="Tahoma" w:hAnsi="Tahoma" w:cs="Tahoma"/>
        </w:rPr>
        <w:t>���</w:t>
      </w:r>
      <w:r>
        <w:t>cջ?</w:t>
      </w:r>
      <w:r>
        <w:rPr>
          <w:rFonts w:ascii="Tahoma" w:hAnsi="Tahoma" w:cs="Tahoma"/>
        </w:rPr>
        <w:t>��</w:t>
      </w:r>
      <w:r>
        <w:rPr>
          <w:rFonts w:ascii="Malgun Gothic" w:eastAsia="Malgun Gothic" w:hAnsi="Malgun Gothic" w:cs="Malgun Gothic" w:hint="eastAsia"/>
        </w:rPr>
        <w:t>䍂</w:t>
      </w:r>
      <w:r>
        <w:t>m</w:t>
      </w:r>
      <w:r>
        <w:rPr>
          <w:rFonts w:ascii="Tahoma" w:hAnsi="Tahoma" w:cs="Tahoma"/>
        </w:rPr>
        <w:t>��</w:t>
      </w:r>
      <w:r>
        <w:t>w</w:t>
      </w:r>
      <w:r>
        <w:rPr>
          <w:rFonts w:ascii="Tahoma" w:hAnsi="Tahoma" w:cs="Tahoma"/>
        </w:rPr>
        <w:t>����</w:t>
      </w:r>
      <w:r>
        <w:t>+</w:t>
      </w:r>
      <w:r>
        <w:rPr>
          <w:rFonts w:ascii="Tahoma" w:hAnsi="Tahoma" w:cs="Tahoma"/>
        </w:rPr>
        <w:t>�</w:t>
      </w:r>
      <w:r>
        <w:t>K:G</w:t>
      </w:r>
      <w:r>
        <w:rPr>
          <w:rFonts w:ascii="Tahoma" w:hAnsi="Tahoma" w:cs="Tahoma"/>
        </w:rPr>
        <w:t>�������⸮�</w:t>
      </w:r>
      <w:r>
        <w:t>gKLD</w:t>
      </w:r>
      <w:r>
        <w:rPr>
          <w:rFonts w:ascii="Tahoma" w:hAnsi="Tahoma" w:cs="Tahoma"/>
        </w:rPr>
        <w:t>����</w:t>
      </w:r>
      <w:r>
        <w:t>1._</w:t>
      </w:r>
      <w:r>
        <w:rPr>
          <w:rFonts w:ascii="Tahoma" w:hAnsi="Tahoma" w:cs="Tahoma"/>
        </w:rPr>
        <w:t>��</w:t>
      </w:r>
      <w:r>
        <w:t>T</w:t>
      </w:r>
      <w:r>
        <w:rPr>
          <w:rFonts w:ascii="Tahoma" w:hAnsi="Tahoma" w:cs="Tahoma"/>
        </w:rPr>
        <w:t>��</w:t>
      </w:r>
      <w:r>
        <w:t>"{?</w:t>
      </w:r>
      <w:r>
        <w:rPr>
          <w:rFonts w:ascii="Tahoma" w:hAnsi="Tahoma" w:cs="Tahoma"/>
        </w:rPr>
        <w:t>�</w:t>
      </w:r>
      <w:r>
        <w:t>d</w:t>
      </w:r>
    </w:p>
    <w:p w14:paraId="374865C6" w14:textId="77777777" w:rsidR="0045207C" w:rsidRDefault="0045207C" w:rsidP="007724B4">
      <w:pPr>
        <w:pStyle w:val="Heading3"/>
      </w:pPr>
      <w:r>
        <w:rPr>
          <w:rFonts w:ascii="Tahoma" w:hAnsi="Tahoma" w:cs="Tahoma"/>
        </w:rPr>
        <w:t>�</w:t>
      </w:r>
      <w:r>
        <w:t>`&lt;</w:t>
      </w:r>
      <w:r>
        <w:rPr>
          <w:rFonts w:ascii="Tahoma" w:hAnsi="Tahoma" w:cs="Tahoma"/>
        </w:rPr>
        <w:t>��</w:t>
      </w:r>
      <w:r>
        <w:t>b</w:t>
      </w:r>
      <w:r>
        <w:rPr>
          <w:rFonts w:ascii="Tahoma" w:hAnsi="Tahoma" w:cs="Tahoma"/>
        </w:rPr>
        <w:t>��</w:t>
      </w:r>
      <w:r>
        <w:t>w</w:t>
      </w:r>
      <w:r>
        <w:rPr>
          <w:rFonts w:ascii="Tahoma" w:hAnsi="Tahoma" w:cs="Tahoma"/>
        </w:rPr>
        <w:t>��</w:t>
      </w:r>
      <w:r>
        <w:t>{</w:t>
      </w:r>
      <w:r>
        <w:rPr>
          <w:rFonts w:ascii="Tahoma" w:hAnsi="Tahoma" w:cs="Tahoma"/>
        </w:rPr>
        <w:t>�</w:t>
      </w:r>
      <w:r>
        <w:t>j</w:t>
      </w:r>
      <w:r>
        <w:rPr>
          <w:rFonts w:ascii="Tahoma" w:hAnsi="Tahoma" w:cs="Tahoma"/>
        </w:rPr>
        <w:t>��</w:t>
      </w:r>
      <w:r>
        <w:t>{</w:t>
      </w:r>
      <w:r>
        <w:rPr>
          <w:rFonts w:ascii="Tahoma" w:hAnsi="Tahoma" w:cs="Tahoma"/>
        </w:rPr>
        <w:t>�</w:t>
      </w:r>
      <w:r>
        <w:t>]</w:t>
      </w:r>
      <w:r>
        <w:rPr>
          <w:rFonts w:ascii="Tahoma" w:hAnsi="Tahoma" w:cs="Tahoma"/>
        </w:rPr>
        <w:t>�</w:t>
      </w:r>
      <w:r>
        <w:t>L&gt;&amp;</w:t>
      </w:r>
      <w:r>
        <w:rPr>
          <w:rFonts w:ascii="Tahoma" w:hAnsi="Tahoma" w:cs="Tahoma"/>
        </w:rPr>
        <w:t>����</w:t>
      </w:r>
      <w:r>
        <w:rPr>
          <w:rFonts w:ascii="MV Boli" w:hAnsi="MV Boli" w:cs="MV Boli"/>
        </w:rPr>
        <w:t>ޜ</w:t>
      </w:r>
      <w:r>
        <w:t>,=wb</w:t>
      </w:r>
      <w:r>
        <w:rPr>
          <w:rFonts w:ascii="Tahoma" w:hAnsi="Tahoma" w:cs="Tahoma"/>
        </w:rPr>
        <w:t>��</w:t>
      </w:r>
      <w:r>
        <w:t>ƴ</w:t>
      </w:r>
      <w:r>
        <w:rPr>
          <w:rFonts w:ascii="Tahoma" w:hAnsi="Tahoma" w:cs="Tahoma"/>
        </w:rPr>
        <w:t>��</w:t>
      </w:r>
      <w:r>
        <w:t>,^</w:t>
      </w:r>
      <w:r>
        <w:rPr>
          <w:rFonts w:ascii="Tahoma" w:hAnsi="Tahoma" w:cs="Tahoma"/>
        </w:rPr>
        <w:t>�</w:t>
      </w:r>
      <w:r>
        <w:t>8g</w:t>
      </w:r>
    </w:p>
    <w:p w14:paraId="6F7523F6" w14:textId="77777777" w:rsidR="0045207C" w:rsidRDefault="0045207C" w:rsidP="007724B4">
      <w:pPr>
        <w:pStyle w:val="Heading3"/>
      </w:pPr>
      <w:r>
        <w:t>l\J͏</w:t>
      </w:r>
      <w:r>
        <w:rPr>
          <w:rFonts w:ascii="Tahoma" w:hAnsi="Tahoma" w:cs="Tahoma"/>
        </w:rPr>
        <w:t>��</w:t>
      </w:r>
      <w:r>
        <w:t xml:space="preserve">  </w:t>
      </w:r>
      <w:r>
        <w:rPr>
          <w:rFonts w:ascii="Tahoma" w:hAnsi="Tahoma" w:cs="Tahoma"/>
        </w:rPr>
        <w:t>�</w:t>
      </w:r>
      <w:r>
        <w:t>OM</w:t>
      </w:r>
      <w:r>
        <w:rPr>
          <w:rFonts w:ascii="Tahoma" w:hAnsi="Tahoma" w:cs="Tahoma"/>
        </w:rPr>
        <w:t>�</w:t>
      </w:r>
      <w:r>
        <w:t>i</w:t>
      </w:r>
      <w:r>
        <w:rPr>
          <w:rFonts w:ascii="Tahoma" w:hAnsi="Tahoma" w:cs="Tahoma"/>
        </w:rPr>
        <w:t>���</w:t>
      </w:r>
      <w:r>
        <w:t>Q{:}5</w:t>
      </w:r>
      <w:r>
        <w:rPr>
          <w:rFonts w:ascii="Tahoma" w:hAnsi="Tahoma" w:cs="Tahoma"/>
        </w:rPr>
        <w:t>�</w:t>
      </w:r>
      <w:r>
        <w:t>$</w:t>
      </w:r>
      <w:r>
        <w:rPr>
          <w:rFonts w:ascii="Tahoma" w:hAnsi="Tahoma" w:cs="Tahoma"/>
        </w:rPr>
        <w:t>�</w:t>
      </w:r>
      <w:r>
        <w:t>d</w:t>
      </w:r>
      <w:r>
        <w:rPr>
          <w:rFonts w:ascii="Tahoma" w:hAnsi="Tahoma" w:cs="Tahoma"/>
        </w:rPr>
        <w:t>��</w:t>
      </w:r>
      <w:r>
        <w:t>а</w:t>
      </w:r>
      <w:r>
        <w:rPr>
          <w:rFonts w:ascii="Tahoma" w:hAnsi="Tahoma" w:cs="Tahoma"/>
        </w:rPr>
        <w:t>�</w:t>
      </w:r>
      <w:r>
        <w:t>9</w:t>
      </w:r>
      <w:r>
        <w:rPr>
          <w:rFonts w:ascii="Tahoma" w:hAnsi="Tahoma" w:cs="Tahoma"/>
        </w:rPr>
        <w:t>��</w:t>
      </w:r>
    </w:p>
    <w:p w14:paraId="7BF175B2" w14:textId="77777777" w:rsidR="0045207C" w:rsidRDefault="0045207C" w:rsidP="007724B4">
      <w:pPr>
        <w:pStyle w:val="Heading3"/>
      </w:pPr>
      <w:r>
        <w:rPr>
          <w:rFonts w:ascii="Tahoma" w:hAnsi="Tahoma" w:cs="Tahoma"/>
        </w:rPr>
        <w:t>�</w:t>
      </w:r>
    </w:p>
    <w:p w14:paraId="793D2C11" w14:textId="77777777" w:rsidR="0045207C" w:rsidRDefault="0045207C" w:rsidP="007724B4">
      <w:pPr>
        <w:pStyle w:val="Heading3"/>
      </w:pPr>
      <w:r>
        <w:rPr>
          <w:rFonts w:ascii="Tahoma" w:hAnsi="Tahoma" w:cs="Tahoma"/>
        </w:rPr>
        <w:t>��</w:t>
      </w:r>
      <w:r>
        <w:t>@</w:t>
      </w:r>
      <w:r>
        <w:rPr>
          <w:rFonts w:ascii="Tahoma" w:hAnsi="Tahoma" w:cs="Tahoma"/>
        </w:rPr>
        <w:t>���</w:t>
      </w:r>
      <w:r>
        <w:t xml:space="preserve">! </w:t>
      </w:r>
      <w:r>
        <w:rPr>
          <w:rFonts w:ascii="Tahoma" w:hAnsi="Tahoma" w:cs="Tahoma"/>
        </w:rPr>
        <w:t>��</w:t>
      </w:r>
      <w:r>
        <w:t>﮳</w:t>
      </w:r>
      <w:r>
        <w:rPr>
          <w:rFonts w:ascii="Tahoma" w:hAnsi="Tahoma" w:cs="Tahoma"/>
        </w:rPr>
        <w:t>���</w:t>
      </w:r>
      <w:r>
        <w:t>$</w:t>
      </w:r>
      <w:r>
        <w:rPr>
          <w:rFonts w:ascii="Tahoma" w:hAnsi="Tahoma" w:cs="Tahoma"/>
        </w:rPr>
        <w:t>�</w:t>
      </w:r>
      <w:r>
        <w:t>v</w:t>
      </w:r>
      <w:r>
        <w:rPr>
          <w:rFonts w:ascii="Tahoma" w:hAnsi="Tahoma" w:cs="Tahoma"/>
        </w:rPr>
        <w:t>��</w:t>
      </w:r>
      <w:r>
        <w:t>u</w:t>
      </w:r>
      <w:r>
        <w:rPr>
          <w:rFonts w:ascii="Tahoma" w:hAnsi="Tahoma" w:cs="Tahoma"/>
        </w:rPr>
        <w:t>⸮</w:t>
      </w:r>
      <w:r>
        <w:t>ʆ</w:t>
      </w:r>
      <w:r>
        <w:rPr>
          <w:rFonts w:ascii="Tahoma" w:hAnsi="Tahoma" w:cs="Tahoma"/>
        </w:rPr>
        <w:t>��</w:t>
      </w:r>
      <w:r>
        <w:t>2</w:t>
      </w:r>
      <w:r>
        <w:rPr>
          <w:rFonts w:ascii="Tahoma" w:hAnsi="Tahoma" w:cs="Tahoma"/>
        </w:rPr>
        <w:t>�</w:t>
      </w:r>
      <w:r>
        <w:t>l%7P</w:t>
      </w:r>
      <w:r>
        <w:rPr>
          <w:rFonts w:ascii="Tahoma" w:hAnsi="Tahoma" w:cs="Tahoma"/>
        </w:rPr>
        <w:t>�</w:t>
      </w:r>
    </w:p>
    <w:p w14:paraId="3AD07280" w14:textId="77777777" w:rsidR="0045207C" w:rsidRDefault="0045207C" w:rsidP="007724B4">
      <w:pPr>
        <w:pStyle w:val="Heading3"/>
      </w:pPr>
      <w:r>
        <w:t>v6</w:t>
      </w:r>
      <w:r>
        <w:rPr>
          <w:rFonts w:ascii="Tahoma" w:hAnsi="Tahoma" w:cs="Tahoma"/>
        </w:rPr>
        <w:t>���</w:t>
      </w:r>
      <w:r>
        <w:t>U</w:t>
      </w:r>
      <w:r>
        <w:rPr>
          <w:rFonts w:ascii="Tahoma" w:hAnsi="Tahoma" w:cs="Tahoma"/>
        </w:rPr>
        <w:t>�</w:t>
      </w:r>
      <w:r>
        <w:t>p`W2`</w:t>
      </w:r>
    </w:p>
    <w:p w14:paraId="69C568BF" w14:textId="77777777" w:rsidR="0045207C" w:rsidRDefault="0045207C" w:rsidP="007724B4">
      <w:pPr>
        <w:pStyle w:val="Heading3"/>
      </w:pPr>
      <w:r>
        <w:t>`</w:t>
      </w:r>
      <w:r>
        <w:rPr>
          <w:rFonts w:ascii="Tahoma" w:hAnsi="Tahoma" w:cs="Tahoma"/>
        </w:rPr>
        <w:t>�</w:t>
      </w:r>
      <w:r>
        <w:t>vR</w:t>
      </w:r>
      <w:r>
        <w:rPr>
          <w:rFonts w:ascii="Tahoma" w:hAnsi="Tahoma" w:cs="Tahoma"/>
        </w:rPr>
        <w:t>�</w:t>
      </w:r>
      <w:r>
        <w:t>4</w:t>
      </w:r>
      <w:r>
        <w:rPr>
          <w:rFonts w:ascii="Tahoma" w:hAnsi="Tahoma" w:cs="Tahoma"/>
        </w:rPr>
        <w:t>��</w:t>
      </w:r>
      <w:r>
        <w:t>F</w:t>
      </w:r>
      <w:r>
        <w:rPr>
          <w:rFonts w:ascii="Tahoma" w:hAnsi="Tahoma" w:cs="Tahoma"/>
        </w:rPr>
        <w:t>�</w:t>
      </w:r>
    </w:p>
    <w:p w14:paraId="555055D4" w14:textId="77777777" w:rsidR="0045207C" w:rsidRDefault="0045207C" w:rsidP="007724B4">
      <w:pPr>
        <w:pStyle w:val="Heading3"/>
      </w:pPr>
      <w:r>
        <w:t>zIBz</w:t>
      </w:r>
      <w:r>
        <w:rPr>
          <w:rFonts w:ascii="Tahoma" w:hAnsi="Tahoma" w:cs="Tahoma"/>
        </w:rPr>
        <w:t>�</w:t>
      </w:r>
      <w:r>
        <w:t>x</w:t>
      </w:r>
      <w:r>
        <w:rPr>
          <w:rFonts w:ascii="Tahoma" w:hAnsi="Tahoma" w:cs="Tahoma"/>
        </w:rPr>
        <w:t>⸮</w:t>
      </w:r>
    </w:p>
    <w:p w14:paraId="05F99C2E" w14:textId="77777777" w:rsidR="0045207C" w:rsidRDefault="0045207C" w:rsidP="007724B4">
      <w:pPr>
        <w:pStyle w:val="Heading3"/>
      </w:pPr>
    </w:p>
    <w:p w14:paraId="53E95558" w14:textId="77777777" w:rsidR="0045207C" w:rsidRDefault="0045207C" w:rsidP="007724B4">
      <w:pPr>
        <w:pStyle w:val="Heading3"/>
      </w:pPr>
      <w:r>
        <w:t>IHDR</w:t>
      </w:r>
    </w:p>
    <w:p w14:paraId="397BF97F" w14:textId="77777777" w:rsidR="0045207C" w:rsidRDefault="0045207C" w:rsidP="007724B4">
      <w:pPr>
        <w:pStyle w:val="Heading3"/>
      </w:pPr>
      <w:r>
        <w:rPr>
          <w:rFonts w:ascii="Tahoma" w:hAnsi="Tahoma" w:cs="Tahoma"/>
        </w:rPr>
        <w:t>���</w:t>
      </w:r>
      <w:r>
        <w:t xml:space="preserve">     pHYs</w:t>
      </w:r>
      <w:r>
        <w:rPr>
          <w:rFonts w:ascii="Tahoma" w:hAnsi="Tahoma" w:cs="Tahoma"/>
        </w:rPr>
        <w:t>���</w:t>
      </w:r>
      <w:r>
        <w:t>+</w:t>
      </w:r>
    </w:p>
    <w:p w14:paraId="641F3F85" w14:textId="77777777" w:rsidR="0045207C" w:rsidRDefault="0045207C" w:rsidP="007724B4">
      <w:pPr>
        <w:pStyle w:val="Heading3"/>
      </w:pPr>
      <w:r>
        <w:rPr>
          <w:rFonts w:hint="eastAsia"/>
        </w:rPr>
        <w:t>é</w:t>
      </w:r>
      <w:r>
        <w:t>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1DD4CEF9" w14:textId="77777777" w:rsidR="0045207C" w:rsidRDefault="0045207C" w:rsidP="007724B4">
      <w:pPr>
        <w:pStyle w:val="Heading3"/>
      </w:pPr>
      <w:r>
        <w:rPr>
          <w:rFonts w:ascii="Tahoma" w:hAnsi="Tahoma" w:cs="Tahoma"/>
        </w:rPr>
        <w:t>�</w:t>
      </w:r>
    </w:p>
    <w:p w14:paraId="0814F164"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267D2F05" w14:textId="77777777" w:rsidR="0045207C" w:rsidRDefault="0045207C" w:rsidP="007724B4">
      <w:pPr>
        <w:pStyle w:val="Heading3"/>
      </w:pPr>
      <w:r>
        <w:rPr>
          <w:rFonts w:ascii="Tahoma" w:hAnsi="Tahoma" w:cs="Tahoma"/>
        </w:rPr>
        <w:t>�</w:t>
      </w:r>
      <w:r>
        <w:t>H3Q5</w:t>
      </w:r>
      <w:r>
        <w:rPr>
          <w:rFonts w:ascii="Tahoma" w:hAnsi="Tahoma" w:cs="Tahoma"/>
        </w:rPr>
        <w:t>�</w:t>
      </w:r>
    </w:p>
    <w:p w14:paraId="2B81944E"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252344BC"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5510B650"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7D2F08FB" w14:textId="77777777" w:rsidR="0045207C" w:rsidRDefault="0045207C" w:rsidP="007724B4">
      <w:pPr>
        <w:pStyle w:val="Heading3"/>
      </w:pPr>
      <w:r>
        <w:rPr>
          <w:rFonts w:ascii="Tahoma" w:hAnsi="Tahoma" w:cs="Tahoma"/>
        </w:rPr>
        <w:t>�</w:t>
      </w:r>
    </w:p>
    <w:p w14:paraId="107870EF"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77913C17"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19BB3233"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3D817B1C"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2B5CBDEF"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1FEF4EB8"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3AABBAF7"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69307290"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02A8008B"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02297C23" w14:textId="77777777" w:rsidR="0045207C" w:rsidRDefault="0045207C" w:rsidP="007724B4">
      <w:pPr>
        <w:pStyle w:val="Heading3"/>
      </w:pPr>
    </w:p>
    <w:p w14:paraId="0C8C0191"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7224E0A6"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0BCB35BD"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0DD957A0" w14:textId="77777777" w:rsidR="0045207C" w:rsidRDefault="0045207C" w:rsidP="007724B4">
      <w:pPr>
        <w:pStyle w:val="Heading3"/>
      </w:pPr>
      <w:r>
        <w:t>c</w:t>
      </w:r>
      <w:r>
        <w:rPr>
          <w:rFonts w:ascii="Tahoma" w:hAnsi="Tahoma" w:cs="Tahoma"/>
        </w:rPr>
        <w:t>�</w:t>
      </w:r>
      <w:r>
        <w:t>x,!k</w:t>
      </w:r>
    </w:p>
    <w:p w14:paraId="66033EEF"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25923E4D"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766CE3E4" w14:textId="77777777" w:rsidR="0045207C" w:rsidRDefault="0045207C" w:rsidP="007724B4">
      <w:pPr>
        <w:pStyle w:val="Heading3"/>
      </w:pPr>
      <w:r>
        <w:t>X</w:t>
      </w:r>
      <w:r>
        <w:rPr>
          <w:rFonts w:ascii="Tahoma" w:hAnsi="Tahoma" w:cs="Tahoma"/>
        </w:rPr>
        <w:t>�</w:t>
      </w:r>
    </w:p>
    <w:p w14:paraId="4A6F8C73" w14:textId="77777777" w:rsidR="0045207C" w:rsidRDefault="0045207C" w:rsidP="007724B4">
      <w:pPr>
        <w:pStyle w:val="Heading3"/>
      </w:pPr>
      <w:r>
        <w:t>$</w:t>
      </w:r>
      <w:r>
        <w:rPr>
          <w:rFonts w:ascii="Tahoma" w:hAnsi="Tahoma" w:cs="Tahoma"/>
        </w:rPr>
        <w:t>�</w:t>
      </w:r>
    </w:p>
    <w:p w14:paraId="346C03E6"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gð</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2EDE6C84"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25F5D541"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6302D529"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7EB868B9"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03967174"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3D8B2683"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1E515259"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30D0E33F"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58AAA33B" w14:textId="77777777" w:rsidR="0045207C" w:rsidRDefault="0045207C" w:rsidP="007724B4">
      <w:pPr>
        <w:pStyle w:val="Heading3"/>
      </w:pPr>
      <w:r>
        <w:t>U</w:t>
      </w:r>
    </w:p>
    <w:p w14:paraId="2544E2E1"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5EC0A069" w14:textId="77777777" w:rsidR="0045207C" w:rsidRDefault="0045207C" w:rsidP="007724B4">
      <w:pPr>
        <w:pStyle w:val="Heading3"/>
      </w:pPr>
      <w:r>
        <w:rPr>
          <w:rFonts w:ascii="Tahoma" w:hAnsi="Tahoma" w:cs="Tahoma"/>
        </w:rPr>
        <w:t>�</w:t>
      </w:r>
      <w:r>
        <w:rPr>
          <w:rFonts w:hint="cs"/>
        </w:rPr>
        <w:t>ڴ</w:t>
      </w:r>
    </w:p>
    <w:p w14:paraId="1ED6D1B6"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3237E65F" w14:textId="77777777" w:rsidR="0045207C" w:rsidRDefault="0045207C" w:rsidP="007724B4">
      <w:pPr>
        <w:pStyle w:val="Heading3"/>
      </w:pPr>
      <w:r>
        <w:t>6</w:t>
      </w:r>
    </w:p>
    <w:p w14:paraId="258D8748"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418B948C"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22CE8BF6"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w:t>
      </w:r>
      <w:r>
        <w:rPr>
          <w:rFonts w:ascii="Tahoma" w:hAnsi="Tahoma" w:cs="Tahoma"/>
        </w:rPr>
        <w:t>�</w:t>
      </w:r>
      <w:r>
        <w:t>IDATx</w:t>
      </w:r>
      <w:r>
        <w:rPr>
          <w:rFonts w:ascii="Tahoma" w:hAnsi="Tahoma" w:cs="Tahoma"/>
        </w:rPr>
        <w:t>��</w:t>
      </w:r>
      <w:r>
        <w:t>=</w:t>
      </w:r>
      <w:r>
        <w:rPr>
          <w:rFonts w:ascii="Tahoma" w:hAnsi="Tahoma" w:cs="Tahoma"/>
        </w:rPr>
        <w:t>�</w:t>
      </w:r>
    </w:p>
    <w:p w14:paraId="68DC32AF" w14:textId="77777777" w:rsidR="0045207C" w:rsidRDefault="0045207C" w:rsidP="007724B4">
      <w:pPr>
        <w:pStyle w:val="Heading3"/>
      </w:pPr>
      <w:r>
        <w:rPr>
          <w:rFonts w:ascii="Tahoma" w:hAnsi="Tahoma" w:cs="Tahoma"/>
        </w:rPr>
        <w:t>��</w:t>
      </w:r>
      <w:r>
        <w:t>s</w:t>
      </w:r>
      <w:r>
        <w:rPr>
          <w:rFonts w:ascii="Tahoma" w:hAnsi="Tahoma" w:cs="Tahoma"/>
        </w:rPr>
        <w:t>�</w:t>
      </w:r>
      <w:r>
        <w:t>ױ"</w:t>
      </w:r>
      <w:r>
        <w:rPr>
          <w:rFonts w:ascii="Tahoma" w:hAnsi="Tahoma" w:cs="Tahoma"/>
        </w:rPr>
        <w:t>�</w:t>
      </w:r>
      <w:r>
        <w:t>hP</w:t>
      </w:r>
    </w:p>
    <w:p w14:paraId="62914701" w14:textId="77777777" w:rsidR="0045207C" w:rsidRDefault="0045207C" w:rsidP="007724B4">
      <w:pPr>
        <w:pStyle w:val="Heading3"/>
      </w:pPr>
      <w:r>
        <w:rPr>
          <w:rFonts w:ascii="Tahoma" w:hAnsi="Tahoma" w:cs="Tahoma"/>
        </w:rPr>
        <w:t>⸮</w:t>
      </w:r>
      <w:r>
        <w:t>:</w:t>
      </w:r>
      <w:r>
        <w:rPr>
          <w:rFonts w:ascii="Tahoma" w:hAnsi="Tahoma" w:cs="Tahoma"/>
        </w:rPr>
        <w:t>��</w:t>
      </w:r>
    </w:p>
    <w:p w14:paraId="7A5DCC9F" w14:textId="77777777" w:rsidR="0045207C" w:rsidRDefault="0045207C" w:rsidP="007724B4">
      <w:pPr>
        <w:pStyle w:val="Heading3"/>
      </w:pPr>
      <w:r>
        <w:rPr>
          <w:rFonts w:ascii="Tahoma" w:hAnsi="Tahoma" w:cs="Tahoma"/>
        </w:rPr>
        <w:t>�</w:t>
      </w:r>
      <w:r>
        <w:t>)JC</w:t>
      </w:r>
      <w:r>
        <w:rPr>
          <w:rFonts w:ascii="Tahoma" w:hAnsi="Tahoma" w:cs="Tahoma"/>
        </w:rPr>
        <w:t>�</w:t>
      </w:r>
      <w:r>
        <w:t>E\!</w:t>
      </w:r>
      <w:r>
        <w:rPr>
          <w:rFonts w:ascii="Tahoma" w:hAnsi="Tahoma" w:cs="Tahoma"/>
        </w:rPr>
        <w:t>�</w:t>
      </w:r>
      <w:r>
        <w:t>)($</w:t>
      </w:r>
      <w:r>
        <w:rPr>
          <w:rFonts w:ascii="Tahoma" w:hAnsi="Tahoma" w:cs="Tahoma"/>
        </w:rPr>
        <w:t>��</w:t>
      </w:r>
      <w:r>
        <w:t>v</w:t>
      </w:r>
      <w:r>
        <w:rPr>
          <w:rFonts w:ascii="Tahoma" w:hAnsi="Tahoma" w:cs="Tahoma"/>
        </w:rPr>
        <w:t>�</w:t>
      </w:r>
      <w:r>
        <w:t>P</w:t>
      </w:r>
      <w:r>
        <w:rPr>
          <w:rFonts w:ascii="Tahoma" w:hAnsi="Tahoma" w:cs="Tahoma"/>
        </w:rPr>
        <w:t>�</w:t>
      </w:r>
      <w:r>
        <w:t>=</w:t>
      </w:r>
      <w:r>
        <w:rPr>
          <w:rFonts w:ascii="Tahoma" w:hAnsi="Tahoma" w:cs="Tahoma"/>
        </w:rPr>
        <w:t>������</w:t>
      </w:r>
      <w:r>
        <w:t>J.V</w:t>
      </w:r>
      <w:r>
        <w:rPr>
          <w:rFonts w:ascii="Tahoma" w:hAnsi="Tahoma" w:cs="Tahoma"/>
        </w:rPr>
        <w:t>������</w:t>
      </w:r>
      <w:r>
        <w:t>c</w:t>
      </w:r>
      <w:r>
        <w:rPr>
          <w:rFonts w:ascii="Tahoma" w:hAnsi="Tahoma" w:cs="Tahoma"/>
        </w:rPr>
        <w:t>���</w:t>
      </w:r>
      <w:r>
        <w:t xml:space="preserve">  </w:t>
      </w:r>
      <w:r>
        <w:rPr>
          <w:rFonts w:ascii="Tahoma" w:hAnsi="Tahoma" w:cs="Tahoma"/>
        </w:rPr>
        <w:t>��</w:t>
      </w:r>
      <w:r>
        <w:t>^7</w:t>
      </w:r>
      <w:r>
        <w:rPr>
          <w:rFonts w:ascii="Tahoma" w:hAnsi="Tahoma" w:cs="Tahoma"/>
        </w:rPr>
        <w:t>���</w:t>
      </w:r>
      <w:r>
        <w:t>ئ</w:t>
      </w:r>
      <w:r>
        <w:rPr>
          <w:rFonts w:ascii="Tahoma" w:hAnsi="Tahoma" w:cs="Tahoma"/>
        </w:rPr>
        <w:t>�</w:t>
      </w:r>
      <w:r>
        <w:t>g</w:t>
      </w:r>
      <w:r>
        <w:rPr>
          <w:rFonts w:ascii="Tahoma" w:hAnsi="Tahoma" w:cs="Tahoma"/>
        </w:rPr>
        <w:t>���</w:t>
      </w:r>
      <w:r>
        <w:t>éy</w:t>
      </w:r>
      <w:r>
        <w:rPr>
          <w:rFonts w:ascii="Tahoma" w:hAnsi="Tahoma" w:cs="Tahoma"/>
        </w:rPr>
        <w:t>�������</w:t>
      </w:r>
      <w:r>
        <w:t>2</w:t>
      </w:r>
      <w:r>
        <w:rPr>
          <w:rFonts w:ascii="Tahoma" w:hAnsi="Tahoma" w:cs="Tahoma"/>
        </w:rPr>
        <w:t>�</w:t>
      </w:r>
      <w:r>
        <w:t>Y٢w</w:t>
      </w:r>
      <w:r>
        <w:rPr>
          <w:rFonts w:ascii="Tahoma" w:hAnsi="Tahoma" w:cs="Tahoma"/>
        </w:rPr>
        <w:t>�</w:t>
      </w:r>
      <w:r>
        <w:t>YbQF,:</w:t>
      </w:r>
      <w:r>
        <w:rPr>
          <w:rFonts w:ascii="Tahoma" w:hAnsi="Tahoma" w:cs="Tahoma"/>
        </w:rPr>
        <w:t>�</w:t>
      </w:r>
      <w:r>
        <w:t>)=</w:t>
      </w:r>
      <w:r>
        <w:rPr>
          <w:rFonts w:ascii="Tahoma" w:hAnsi="Tahoma" w:cs="Tahoma"/>
        </w:rPr>
        <w:t>��</w:t>
      </w:r>
      <w:r>
        <w:t>q</w:t>
      </w:r>
      <w:r>
        <w:rPr>
          <w:rFonts w:ascii="Tahoma" w:hAnsi="Tahoma" w:cs="Tahoma"/>
        </w:rPr>
        <w:t>�</w:t>
      </w:r>
      <w:r>
        <w:t>J</w:t>
      </w:r>
      <w:r>
        <w:rPr>
          <w:rFonts w:ascii="Tahoma" w:hAnsi="Tahoma" w:cs="Tahoma"/>
        </w:rPr>
        <w:t>�</w:t>
      </w:r>
      <w:r>
        <w:t>X</w:t>
      </w:r>
      <w:r>
        <w:rPr>
          <w:rFonts w:ascii="Tahoma" w:hAnsi="Tahoma" w:cs="Tahoma"/>
        </w:rPr>
        <w:t>����</w:t>
      </w:r>
      <w:r>
        <w:t>i#</w:t>
      </w:r>
      <w:r>
        <w:rPr>
          <w:rFonts w:ascii="Tahoma" w:hAnsi="Tahoma" w:cs="Tahoma"/>
        </w:rPr>
        <w:t>�</w:t>
      </w:r>
      <w:r>
        <w:t>f&gt;</w:t>
      </w:r>
      <w:r>
        <w:rPr>
          <w:rFonts w:ascii="Tahoma" w:hAnsi="Tahoma" w:cs="Tahoma"/>
        </w:rPr>
        <w:t>�</w:t>
      </w:r>
      <w:r>
        <w:t>A</w:t>
      </w:r>
      <w:r>
        <w:rPr>
          <w:rFonts w:ascii="Tahoma" w:hAnsi="Tahoma" w:cs="Tahoma"/>
        </w:rPr>
        <w:t>�</w:t>
      </w:r>
      <w:r>
        <w:t>5-</w:t>
      </w:r>
      <w:r>
        <w:rPr>
          <w:rFonts w:ascii="Tahoma" w:hAnsi="Tahoma" w:cs="Tahoma"/>
        </w:rPr>
        <w:t>�</w:t>
      </w:r>
      <w:r>
        <w:rPr>
          <w:rFonts w:ascii="Segoe UI Symbol" w:hAnsi="Segoe UI Symbol" w:cs="Segoe UI Symbol"/>
        </w:rPr>
        <w:t>❃</w:t>
      </w:r>
      <w:r>
        <w:t>٨åO</w:t>
      </w:r>
      <w:r>
        <w:rPr>
          <w:rFonts w:ascii="Tahoma" w:hAnsi="Tahoma" w:cs="Tahoma"/>
        </w:rPr>
        <w:t>��</w:t>
      </w:r>
      <w:r>
        <w:t>hD</w:t>
      </w:r>
      <w:r>
        <w:rPr>
          <w:rFonts w:ascii="Tahoma" w:hAnsi="Tahoma" w:cs="Tahoma"/>
        </w:rPr>
        <w:t>�</w:t>
      </w:r>
      <w:r>
        <w:t>U</w:t>
      </w:r>
      <w:r>
        <w:rPr>
          <w:rFonts w:ascii="Tahoma" w:hAnsi="Tahoma" w:cs="Tahoma"/>
        </w:rPr>
        <w:t>�</w:t>
      </w:r>
      <w:r>
        <w:t>.</w:t>
      </w:r>
      <w:r>
        <w:rPr>
          <w:rFonts w:ascii="Tahoma" w:hAnsi="Tahoma" w:cs="Tahoma"/>
        </w:rPr>
        <w:t>����</w:t>
      </w:r>
      <w:r>
        <w:t>,JW39ÄBT</w:t>
      </w:r>
      <w:r>
        <w:rPr>
          <w:rFonts w:ascii="Tahoma" w:hAnsi="Tahoma" w:cs="Tahoma"/>
        </w:rPr>
        <w:t>���</w:t>
      </w:r>
      <w:r>
        <w:t>g$:</w:t>
      </w:r>
      <w:r>
        <w:rPr>
          <w:rFonts w:ascii="Tahoma" w:hAnsi="Tahoma" w:cs="Tahoma"/>
        </w:rPr>
        <w:t>��</w:t>
      </w:r>
      <w:r>
        <w:t>Jo!YM</w:t>
      </w:r>
      <w:r>
        <w:rPr>
          <w:rFonts w:ascii="Tahoma" w:hAnsi="Tahoma" w:cs="Tahoma"/>
        </w:rPr>
        <w:t>�</w:t>
      </w:r>
      <w:r>
        <w:t>PQDÉE</w:t>
      </w:r>
      <w:r>
        <w:rPr>
          <w:rFonts w:ascii="Tahoma" w:hAnsi="Tahoma" w:cs="Tahoma"/>
        </w:rPr>
        <w:t>�</w:t>
      </w:r>
      <w:r>
        <w:t>wX</w:t>
      </w:r>
      <w:r>
        <w:rPr>
          <w:rFonts w:ascii="Tahoma" w:hAnsi="Tahoma" w:cs="Tahoma"/>
        </w:rPr>
        <w:t>��</w:t>
      </w:r>
      <w:r>
        <w:t>q0</w:t>
      </w:r>
      <w:r>
        <w:rPr>
          <w:rFonts w:ascii="Tahoma" w:hAnsi="Tahoma" w:cs="Tahoma"/>
        </w:rPr>
        <w:t>��</w:t>
      </w:r>
      <w:r>
        <w:t>I</w:t>
      </w:r>
      <w:r>
        <w:rPr>
          <w:rFonts w:ascii="Tahoma" w:hAnsi="Tahoma" w:cs="Tahoma"/>
        </w:rPr>
        <w:t>�</w:t>
      </w:r>
      <w:r>
        <w:t>&amp;</w:t>
      </w:r>
      <w:r>
        <w:rPr>
          <w:rFonts w:ascii="Tahoma" w:hAnsi="Tahoma" w:cs="Tahoma"/>
        </w:rPr>
        <w:t>��</w:t>
      </w:r>
      <w:r>
        <w:t>4</w:t>
      </w:r>
      <w:r>
        <w:rPr>
          <w:rFonts w:ascii="Tahoma" w:hAnsi="Tahoma" w:cs="Tahoma"/>
        </w:rPr>
        <w:t>�</w:t>
      </w:r>
      <w:r>
        <w:t xml:space="preserve"> </w:t>
      </w:r>
      <w:r>
        <w:rPr>
          <w:rFonts w:ascii="Tahoma" w:hAnsi="Tahoma" w:cs="Tahoma"/>
        </w:rPr>
        <w:t>�</w:t>
      </w:r>
      <w:r>
        <w:t>XÉh</w:t>
      </w:r>
      <w:r>
        <w:rPr>
          <w:rFonts w:ascii="Tahoma" w:hAnsi="Tahoma" w:cs="Tahoma"/>
        </w:rPr>
        <w:t>�</w:t>
      </w:r>
      <w:r>
        <w:t>Ö</w:t>
      </w:r>
      <w:r>
        <w:rPr>
          <w:rFonts w:ascii="Tahoma" w:hAnsi="Tahoma" w:cs="Tahoma"/>
        </w:rPr>
        <w:t>���</w:t>
      </w:r>
      <w:r>
        <w:t>L</w:t>
      </w:r>
      <w:r>
        <w:rPr>
          <w:rFonts w:ascii="Tahoma" w:hAnsi="Tahoma" w:cs="Tahoma"/>
        </w:rPr>
        <w:t>��</w:t>
      </w:r>
      <w:r>
        <w:t>G</w:t>
      </w:r>
      <w:r>
        <w:rPr>
          <w:rFonts w:ascii="Tahoma" w:hAnsi="Tahoma" w:cs="Tahoma"/>
        </w:rPr>
        <w:t>�</w:t>
      </w:r>
      <w:r>
        <w:t>I#</w:t>
      </w:r>
      <w:r>
        <w:rPr>
          <w:rFonts w:ascii="Tahoma" w:hAnsi="Tahoma" w:cs="Tahoma"/>
        </w:rPr>
        <w:t>�</w:t>
      </w:r>
      <w:r>
        <w:t>c</w:t>
      </w:r>
      <w:r>
        <w:rPr>
          <w:rFonts w:ascii="Tahoma" w:hAnsi="Tahoma" w:cs="Tahoma"/>
        </w:rPr>
        <w:t>�</w:t>
      </w:r>
      <w:r>
        <w:t>U</w:t>
      </w:r>
      <w:r>
        <w:rPr>
          <w:rFonts w:ascii="Tahoma" w:hAnsi="Tahoma" w:cs="Tahoma"/>
        </w:rPr>
        <w:t>�</w:t>
      </w:r>
      <w:r>
        <w:t>ü</w:t>
      </w:r>
      <w:r>
        <w:rPr>
          <w:rFonts w:ascii="Tahoma" w:hAnsi="Tahoma" w:cs="Tahoma"/>
        </w:rPr>
        <w:t>�</w:t>
      </w:r>
      <w:r>
        <w:t>&amp;/&amp;é</w:t>
      </w:r>
      <w:r>
        <w:rPr>
          <w:rFonts w:ascii="Tahoma" w:hAnsi="Tahoma" w:cs="Tahoma"/>
        </w:rPr>
        <w:t>�</w:t>
      </w:r>
      <w:r>
        <w:t>?</w:t>
      </w:r>
      <w:r>
        <w:rPr>
          <w:rFonts w:ascii="Ebrima" w:hAnsi="Ebrima" w:cs="Ebrima"/>
        </w:rPr>
        <w:t>ߨ</w:t>
      </w:r>
      <w:r>
        <w:t>I</w:t>
      </w:r>
      <w:r>
        <w:rPr>
          <w:rFonts w:ascii="Tahoma" w:hAnsi="Tahoma" w:cs="Tahoma"/>
        </w:rPr>
        <w:t>����</w:t>
      </w:r>
      <w:r>
        <w:t>)O</w:t>
      </w:r>
      <w:r>
        <w:rPr>
          <w:rFonts w:ascii="Tahoma" w:hAnsi="Tahoma" w:cs="Tahoma"/>
        </w:rPr>
        <w:t>��</w:t>
      </w:r>
      <w:r>
        <w:t>m6.</w:t>
      </w:r>
      <w:r>
        <w:rPr>
          <w:rFonts w:ascii="Tahoma" w:hAnsi="Tahoma" w:cs="Tahoma"/>
        </w:rPr>
        <w:t>��</w:t>
      </w:r>
      <w:r>
        <w:t>l</w:t>
      </w:r>
      <w:r>
        <w:rPr>
          <w:rFonts w:ascii="Tahoma" w:hAnsi="Tahoma" w:cs="Tahoma"/>
        </w:rPr>
        <w:t>�</w:t>
      </w:r>
      <w:r>
        <w:t>&lt;T</w:t>
      </w:r>
      <w:r>
        <w:rPr>
          <w:rFonts w:ascii="Tahoma" w:hAnsi="Tahoma" w:cs="Tahoma"/>
        </w:rPr>
        <w:t>��</w:t>
      </w:r>
      <w:r>
        <w:t>yq</w:t>
      </w:r>
      <w:r>
        <w:rPr>
          <w:rFonts w:ascii="Tahoma" w:hAnsi="Tahoma" w:cs="Tahoma"/>
        </w:rPr>
        <w:t>��</w:t>
      </w:r>
      <w:r>
        <w:t>d</w:t>
      </w:r>
    </w:p>
    <w:p w14:paraId="7B7FF91A" w14:textId="77777777" w:rsidR="0045207C" w:rsidRDefault="0045207C" w:rsidP="007724B4">
      <w:pPr>
        <w:pStyle w:val="Heading3"/>
      </w:pPr>
      <w:r>
        <w:t>/</w:t>
      </w:r>
      <w:r>
        <w:rPr>
          <w:rFonts w:ascii="Tahoma" w:hAnsi="Tahoma" w:cs="Tahoma"/>
        </w:rPr>
        <w:t>���</w:t>
      </w:r>
      <w:r>
        <w:t>_1</w:t>
      </w:r>
      <w:r>
        <w:rPr>
          <w:rFonts w:ascii="Tahoma" w:hAnsi="Tahoma" w:cs="Tahoma"/>
        </w:rPr>
        <w:t>�</w:t>
      </w:r>
      <w:r>
        <w:t>-l^</w:t>
      </w:r>
      <w:r>
        <w:rPr>
          <w:rFonts w:ascii="Tahoma" w:hAnsi="Tahoma" w:cs="Tahoma"/>
        </w:rPr>
        <w:t>�</w:t>
      </w:r>
      <w:r>
        <w:t>;j</w:t>
      </w:r>
      <w:r>
        <w:rPr>
          <w:rFonts w:ascii="Tahoma" w:hAnsi="Tahoma" w:cs="Tahoma"/>
        </w:rPr>
        <w:t>�</w:t>
      </w:r>
      <w:r>
        <w:t>]cx</w:t>
      </w:r>
    </w:p>
    <w:p w14:paraId="778458B2" w14:textId="77777777" w:rsidR="0045207C" w:rsidRDefault="0045207C" w:rsidP="007724B4">
      <w:pPr>
        <w:pStyle w:val="Heading3"/>
      </w:pPr>
      <w:r>
        <w:t>q</w:t>
      </w:r>
      <w:r>
        <w:rPr>
          <w:rFonts w:ascii="Tahoma" w:hAnsi="Tahoma" w:cs="Tahoma"/>
        </w:rPr>
        <w:t>�</w:t>
      </w:r>
      <w:r>
        <w:t>Öy</w:t>
      </w:r>
      <w:r>
        <w:rPr>
          <w:rFonts w:ascii="Tahoma" w:hAnsi="Tahoma" w:cs="Tahoma"/>
        </w:rPr>
        <w:t>�</w:t>
      </w:r>
      <w:r>
        <w:t>!6a</w:t>
      </w:r>
      <w:r>
        <w:rPr>
          <w:rFonts w:ascii="Malgun Gothic" w:eastAsia="Malgun Gothic" w:hAnsi="Malgun Gothic" w:cs="Malgun Gothic" w:hint="eastAsia"/>
        </w:rPr>
        <w:t>䢖</w:t>
      </w:r>
      <w:r>
        <w:t>iB#N[</w:t>
      </w:r>
    </w:p>
    <w:p w14:paraId="2B4BA76A" w14:textId="77777777" w:rsidR="0045207C" w:rsidRDefault="0045207C" w:rsidP="007724B4">
      <w:pPr>
        <w:pStyle w:val="Heading3"/>
      </w:pPr>
      <w:r>
        <w:t xml:space="preserve">o </w:t>
      </w:r>
      <w:r>
        <w:rPr>
          <w:rFonts w:ascii="Tahoma" w:hAnsi="Tahoma" w:cs="Tahoma"/>
        </w:rPr>
        <w:t>�</w:t>
      </w:r>
      <w:r>
        <w:t>3</w:t>
      </w:r>
      <w:r>
        <w:rPr>
          <w:rFonts w:ascii="Tahoma" w:hAnsi="Tahoma" w:cs="Tahoma"/>
        </w:rPr>
        <w:t>����</w:t>
      </w:r>
      <w:r>
        <w:t>/</w:t>
      </w:r>
      <w:r>
        <w:rPr>
          <w:rFonts w:ascii="Tahoma" w:hAnsi="Tahoma" w:cs="Tahoma"/>
        </w:rPr>
        <w:t>��</w:t>
      </w:r>
      <w:r>
        <w:t>_</w:t>
      </w:r>
      <w:r>
        <w:rPr>
          <w:rFonts w:ascii="Tahoma" w:hAnsi="Tahoma" w:cs="Tahoma"/>
        </w:rPr>
        <w:t>�������</w:t>
      </w:r>
      <w:r>
        <w:t>(H</w:t>
      </w:r>
      <w:r>
        <w:rPr>
          <w:rFonts w:ascii="Tahoma" w:hAnsi="Tahoma" w:cs="Tahoma"/>
        </w:rPr>
        <w:t>�</w:t>
      </w:r>
      <w:r>
        <w:t xml:space="preserve">8" </w:t>
      </w:r>
      <w:r>
        <w:rPr>
          <w:rFonts w:ascii="Tahoma" w:hAnsi="Tahoma" w:cs="Tahoma"/>
        </w:rPr>
        <w:t>�</w:t>
      </w:r>
      <w:r>
        <w:t>!A=*</w:t>
      </w:r>
      <w:r>
        <w:rPr>
          <w:rFonts w:ascii="Tahoma" w:hAnsi="Tahoma" w:cs="Tahoma"/>
        </w:rPr>
        <w:t>��</w:t>
      </w:r>
      <w:r>
        <w:t>ź</w:t>
      </w:r>
      <w:r>
        <w:rPr>
          <w:rFonts w:ascii="Tahoma" w:hAnsi="Tahoma" w:cs="Tahoma"/>
        </w:rPr>
        <w:t>����</w:t>
      </w:r>
      <w:r>
        <w:t>1aP</w:t>
      </w:r>
    </w:p>
    <w:p w14:paraId="10626600" w14:textId="77777777" w:rsidR="0045207C" w:rsidRDefault="0045207C" w:rsidP="007724B4">
      <w:pPr>
        <w:pStyle w:val="Heading3"/>
      </w:pPr>
      <w:r>
        <w:t>U</w:t>
      </w:r>
      <w:r>
        <w:rPr>
          <w:rFonts w:ascii="Tahoma" w:hAnsi="Tahoma" w:cs="Tahoma"/>
        </w:rPr>
        <w:t>��</w:t>
      </w:r>
      <w:r>
        <w:t>D</w:t>
      </w:r>
      <w:r>
        <w:rPr>
          <w:rFonts w:ascii="Tahoma" w:hAnsi="Tahoma" w:cs="Tahoma"/>
        </w:rPr>
        <w:t>������</w:t>
      </w:r>
      <w:r>
        <w:t>0</w:t>
      </w:r>
    </w:p>
    <w:p w14:paraId="29EFD555" w14:textId="77777777" w:rsidR="0045207C" w:rsidRDefault="0045207C" w:rsidP="007724B4">
      <w:pPr>
        <w:pStyle w:val="Heading3"/>
      </w:pPr>
    </w:p>
    <w:p w14:paraId="70D7F4B8" w14:textId="77777777" w:rsidR="0045207C" w:rsidRDefault="0045207C" w:rsidP="007724B4">
      <w:pPr>
        <w:pStyle w:val="Heading3"/>
      </w:pPr>
      <w:r>
        <w:rPr>
          <w:rFonts w:ascii="Tahoma" w:hAnsi="Tahoma" w:cs="Tahoma"/>
        </w:rPr>
        <w:t>�</w:t>
      </w:r>
    </w:p>
    <w:p w14:paraId="27D424B1" w14:textId="77777777" w:rsidR="0045207C" w:rsidRDefault="0045207C" w:rsidP="007724B4">
      <w:pPr>
        <w:pStyle w:val="Heading3"/>
      </w:pPr>
      <w:r>
        <w:t>a</w:t>
      </w:r>
      <w:r>
        <w:rPr>
          <w:rFonts w:ascii="Tahoma" w:hAnsi="Tahoma" w:cs="Tahoma"/>
        </w:rPr>
        <w:t>��</w:t>
      </w:r>
      <w:r>
        <w:t>a</w:t>
      </w:r>
      <w:r>
        <w:rPr>
          <w:rFonts w:ascii="Tahoma" w:hAnsi="Tahoma" w:cs="Tahoma"/>
        </w:rPr>
        <w:t>��</w:t>
      </w:r>
      <w:r>
        <w:t>x</w:t>
      </w:r>
      <w:r>
        <w:rPr>
          <w:rFonts w:ascii="Tahoma" w:hAnsi="Tahoma" w:cs="Tahoma"/>
        </w:rPr>
        <w:t>��</w:t>
      </w:r>
      <w:r>
        <w:t>D</w:t>
      </w:r>
      <w:r>
        <w:rPr>
          <w:rFonts w:ascii="Tahoma" w:hAnsi="Tahoma" w:cs="Tahoma"/>
        </w:rPr>
        <w:t>��</w:t>
      </w:r>
      <w:r>
        <w:t>0</w:t>
      </w:r>
      <w:r>
        <w:rPr>
          <w:rFonts w:ascii="Tahoma" w:hAnsi="Tahoma" w:cs="Tahoma"/>
        </w:rPr>
        <w:t>��</w:t>
      </w:r>
      <w:r>
        <w:t>;wO</w:t>
      </w:r>
      <w:r>
        <w:rPr>
          <w:rFonts w:ascii="Tahoma" w:hAnsi="Tahoma" w:cs="Tahoma"/>
        </w:rPr>
        <w:t>��</w:t>
      </w:r>
      <w:r>
        <w:t>Th0</w:t>
      </w:r>
      <w:r>
        <w:rPr>
          <w:rFonts w:ascii="Tahoma" w:hAnsi="Tahoma" w:cs="Tahoma"/>
        </w:rPr>
        <w:t>�</w:t>
      </w:r>
      <w:r>
        <w:t>0</w:t>
      </w:r>
      <w:r>
        <w:rPr>
          <w:rFonts w:ascii="Tahoma" w:hAnsi="Tahoma" w:cs="Tahoma"/>
        </w:rPr>
        <w:t>�����</w:t>
      </w:r>
      <w:r>
        <w:t>z</w:t>
      </w:r>
      <w:r>
        <w:rPr>
          <w:rFonts w:ascii="Tahoma" w:hAnsi="Tahoma" w:cs="Tahoma"/>
        </w:rPr>
        <w:t>���</w:t>
      </w:r>
      <w:r>
        <w:t>&gt;=</w:t>
      </w:r>
      <w:r>
        <w:rPr>
          <w:rFonts w:ascii="Tahoma" w:hAnsi="Tahoma" w:cs="Tahoma"/>
        </w:rPr>
        <w:t>�</w:t>
      </w:r>
      <w:r>
        <w:t>9</w:t>
      </w:r>
      <w:r>
        <w:rPr>
          <w:rFonts w:ascii="Tahoma" w:hAnsi="Tahoma" w:cs="Tahoma"/>
        </w:rPr>
        <w:t>��</w:t>
      </w:r>
      <w:r>
        <w:t>K</w:t>
      </w:r>
      <w:r>
        <w:rPr>
          <w:rFonts w:ascii="Tahoma" w:hAnsi="Tahoma" w:cs="Tahoma"/>
        </w:rPr>
        <w:t>����</w:t>
      </w:r>
      <w:r>
        <w:t>Tx</w:t>
      </w:r>
      <w:r>
        <w:rPr>
          <w:rFonts w:ascii="Tahoma" w:hAnsi="Tahoma" w:cs="Tahoma"/>
        </w:rPr>
        <w:t>��</w:t>
      </w:r>
      <w:r>
        <w:t>H</w:t>
      </w:r>
      <w:r>
        <w:rPr>
          <w:rFonts w:ascii="Tahoma" w:hAnsi="Tahoma" w:cs="Tahoma"/>
        </w:rPr>
        <w:t>�</w:t>
      </w:r>
      <w:r>
        <w:t>kٜ$&lt;</w:t>
      </w:r>
      <w:r>
        <w:rPr>
          <w:rFonts w:ascii="Tahoma" w:hAnsi="Tahoma" w:cs="Tahoma"/>
        </w:rPr>
        <w:t>��</w:t>
      </w:r>
      <w:r>
        <w:t>H</w:t>
      </w:r>
      <w:r>
        <w:rPr>
          <w:rFonts w:ascii="Tahoma" w:hAnsi="Tahoma" w:cs="Tahoma"/>
        </w:rPr>
        <w:t>�</w:t>
      </w:r>
      <w:r>
        <w:t>:\</w:t>
      </w:r>
      <w:r>
        <w:rPr>
          <w:rFonts w:ascii="Tahoma" w:hAnsi="Tahoma" w:cs="Tahoma"/>
        </w:rPr>
        <w:t>�</w:t>
      </w:r>
      <w:r>
        <w:t>|</w:t>
      </w:r>
      <w:r>
        <w:rPr>
          <w:rFonts w:ascii="Tahoma" w:hAnsi="Tahoma" w:cs="Tahoma"/>
        </w:rPr>
        <w:t>�</w:t>
      </w:r>
      <w:r>
        <w:t>є</w:t>
      </w:r>
      <w:r>
        <w:rPr>
          <w:rFonts w:ascii="Tahoma" w:hAnsi="Tahoma" w:cs="Tahoma"/>
        </w:rPr>
        <w:t>���</w:t>
      </w:r>
      <w:r>
        <w:t>ϳ</w:t>
      </w:r>
      <w:r>
        <w:rPr>
          <w:rFonts w:ascii="Tahoma" w:hAnsi="Tahoma" w:cs="Tahoma"/>
        </w:rPr>
        <w:t>��</w:t>
      </w:r>
      <w:r>
        <w:t>&gt;</w:t>
      </w:r>
      <w:r>
        <w:rPr>
          <w:rFonts w:ascii="Tahoma" w:hAnsi="Tahoma" w:cs="Tahoma"/>
        </w:rPr>
        <w:t>������</w:t>
      </w:r>
      <w:r>
        <w:t>Y</w:t>
      </w:r>
      <w:r>
        <w:rPr>
          <w:rFonts w:ascii="Tahoma" w:hAnsi="Tahoma" w:cs="Tahoma"/>
        </w:rPr>
        <w:t>�</w:t>
      </w:r>
      <w:r>
        <w:t>{wB</w:t>
      </w:r>
      <w:r>
        <w:rPr>
          <w:rFonts w:ascii="Tahoma" w:hAnsi="Tahoma" w:cs="Tahoma"/>
        </w:rPr>
        <w:t>���</w:t>
      </w:r>
      <w:r>
        <w:t>uv</w:t>
      </w:r>
    </w:p>
    <w:p w14:paraId="109058DE" w14:textId="77777777" w:rsidR="0045207C" w:rsidRDefault="0045207C" w:rsidP="007724B4">
      <w:pPr>
        <w:pStyle w:val="Heading3"/>
      </w:pPr>
      <w:r>
        <w:t>`?&amp;vT</w:t>
      </w:r>
      <w:r>
        <w:rPr>
          <w:rFonts w:ascii="Tahoma" w:hAnsi="Tahoma" w:cs="Tahoma"/>
        </w:rPr>
        <w:t>��</w:t>
      </w:r>
      <w:r>
        <w:t>q</w:t>
      </w:r>
      <w:r>
        <w:rPr>
          <w:rFonts w:ascii="Tahoma" w:hAnsi="Tahoma" w:cs="Tahoma"/>
        </w:rPr>
        <w:t>�</w:t>
      </w:r>
      <w:r>
        <w:t>-</w:t>
      </w:r>
      <w:r>
        <w:rPr>
          <w:rFonts w:ascii="Tahoma" w:hAnsi="Tahoma" w:cs="Tahoma"/>
        </w:rPr>
        <w:t>�</w:t>
      </w:r>
    </w:p>
    <w:p w14:paraId="0CAE09D4" w14:textId="77777777" w:rsidR="0045207C" w:rsidRDefault="0045207C" w:rsidP="007724B4">
      <w:pPr>
        <w:pStyle w:val="Heading3"/>
      </w:pPr>
      <w:r>
        <w:t>w</w:t>
      </w:r>
      <w:r>
        <w:rPr>
          <w:rFonts w:ascii="Tahoma" w:hAnsi="Tahoma" w:cs="Tahoma"/>
        </w:rPr>
        <w:t>�������</w:t>
      </w:r>
      <w:r>
        <w:t>Ǘ</w:t>
      </w:r>
      <w:r>
        <w:rPr>
          <w:rFonts w:ascii="Tahoma" w:hAnsi="Tahoma" w:cs="Tahoma"/>
        </w:rPr>
        <w:t>���</w:t>
      </w:r>
      <w:r>
        <w:t>Wϻ</w:t>
      </w:r>
      <w:r>
        <w:rPr>
          <w:rFonts w:ascii="Tahoma" w:hAnsi="Tahoma" w:cs="Tahoma"/>
        </w:rPr>
        <w:t>�</w:t>
      </w:r>
      <w:r>
        <w:t>3</w:t>
      </w:r>
      <w:r>
        <w:rPr>
          <w:rFonts w:ascii="Tahoma" w:hAnsi="Tahoma" w:cs="Tahoma"/>
        </w:rPr>
        <w:t>���</w:t>
      </w:r>
      <w:r>
        <w:t>A</w:t>
      </w:r>
      <w:r>
        <w:rPr>
          <w:rFonts w:ascii="Tahoma" w:hAnsi="Tahoma" w:cs="Tahoma"/>
        </w:rPr>
        <w:t>��</w:t>
      </w:r>
      <w:r>
        <w:t>p</w:t>
      </w:r>
      <w:r>
        <w:rPr>
          <w:rFonts w:ascii="Tahoma" w:hAnsi="Tahoma" w:cs="Tahoma"/>
        </w:rPr>
        <w:t>��</w:t>
      </w:r>
      <w:r>
        <w:t>ĐP</w:t>
      </w:r>
      <w:r>
        <w:rPr>
          <w:rFonts w:ascii="Tahoma" w:hAnsi="Tahoma" w:cs="Tahoma"/>
        </w:rPr>
        <w:t>�</w:t>
      </w:r>
      <w:r>
        <w:t>^Xp</w:t>
      </w:r>
      <w:r>
        <w:rPr>
          <w:rFonts w:ascii="Tahoma" w:hAnsi="Tahoma" w:cs="Tahoma"/>
        </w:rPr>
        <w:t>�</w:t>
      </w:r>
      <w:r>
        <w:t>_</w:t>
      </w:r>
      <w:r>
        <w:rPr>
          <w:rFonts w:ascii="Tahoma" w:hAnsi="Tahoma" w:cs="Tahoma"/>
        </w:rPr>
        <w:t>��</w:t>
      </w:r>
      <w:r>
        <w:t>E-XT</w:t>
      </w:r>
      <w:r>
        <w:rPr>
          <w:rFonts w:ascii="Tahoma" w:hAnsi="Tahoma" w:cs="Tahoma"/>
        </w:rPr>
        <w:t>����</w:t>
      </w:r>
      <w:r>
        <w:t>-Z</w:t>
      </w:r>
      <w:r>
        <w:rPr>
          <w:rFonts w:ascii="Tahoma" w:hAnsi="Tahoma" w:cs="Tahoma"/>
        </w:rPr>
        <w:t>����</w:t>
      </w:r>
      <w:r>
        <w:t>P</w:t>
      </w:r>
      <w:r>
        <w:rPr>
          <w:rFonts w:ascii="Tahoma" w:hAnsi="Tahoma" w:cs="Tahoma"/>
        </w:rPr>
        <w:t>���</w:t>
      </w:r>
      <w:r>
        <w:t>-=</w:t>
      </w:r>
      <w:r>
        <w:rPr>
          <w:rFonts w:ascii="Tahoma" w:hAnsi="Tahoma" w:cs="Tahoma"/>
        </w:rPr>
        <w:t>�</w:t>
      </w:r>
      <w:r>
        <w:t>T</w:t>
      </w:r>
      <w:r>
        <w:rPr>
          <w:rFonts w:ascii="Tahoma" w:hAnsi="Tahoma" w:cs="Tahoma"/>
        </w:rPr>
        <w:t>��</w:t>
      </w:r>
      <w:r>
        <w:t>.M</w:t>
      </w:r>
      <w:r>
        <w:rPr>
          <w:rFonts w:ascii="Tahoma" w:hAnsi="Tahoma" w:cs="Tahoma"/>
        </w:rPr>
        <w:t>�</w:t>
      </w:r>
      <w:r>
        <w:t>?~</w:t>
      </w:r>
      <w:r>
        <w:rPr>
          <w:rFonts w:ascii="Tahoma" w:hAnsi="Tahoma" w:cs="Tahoma"/>
        </w:rPr>
        <w:t>����</w:t>
      </w:r>
      <w:r>
        <w:t>.</w:t>
      </w:r>
      <w:r>
        <w:rPr>
          <w:rFonts w:ascii="Tahoma" w:hAnsi="Tahoma" w:cs="Tahoma"/>
        </w:rPr>
        <w:t>�</w:t>
      </w:r>
      <w:r>
        <w:t>z</w:t>
      </w:r>
      <w:r>
        <w:rPr>
          <w:rFonts w:ascii="Tahoma" w:hAnsi="Tahoma" w:cs="Tahoma"/>
        </w:rPr>
        <w:t>�</w:t>
      </w:r>
      <w:r>
        <w:t>]</w:t>
      </w:r>
      <w:r>
        <w:rPr>
          <w:rFonts w:ascii="Tahoma" w:hAnsi="Tahoma" w:cs="Tahoma"/>
        </w:rPr>
        <w:t>�</w:t>
      </w:r>
      <w:r>
        <w:t>;</w:t>
      </w:r>
      <w:r>
        <w:rPr>
          <w:rFonts w:ascii="Tahoma" w:hAnsi="Tahoma" w:cs="Tahoma"/>
        </w:rPr>
        <w:t>��</w:t>
      </w:r>
      <w:r>
        <w:t>_</w:t>
      </w:r>
      <w:r>
        <w:rPr>
          <w:rFonts w:ascii="Tahoma" w:hAnsi="Tahoma" w:cs="Tahoma"/>
        </w:rPr>
        <w:t>���</w:t>
      </w:r>
      <w:r>
        <w:t>7S</w:t>
      </w:r>
      <w:r>
        <w:rPr>
          <w:rFonts w:ascii="Tahoma" w:hAnsi="Tahoma" w:cs="Tahoma"/>
        </w:rPr>
        <w:t>�</w:t>
      </w:r>
      <w:r>
        <w:t>?</w:t>
      </w:r>
      <w:r>
        <w:rPr>
          <w:rFonts w:ascii="Tahoma" w:hAnsi="Tahoma" w:cs="Tahoma"/>
        </w:rPr>
        <w:t>�</w:t>
      </w:r>
      <w:r>
        <w:t>B</w:t>
      </w:r>
      <w:r>
        <w:rPr>
          <w:rFonts w:ascii="Tahoma" w:hAnsi="Tahoma" w:cs="Tahoma"/>
        </w:rPr>
        <w:t>���</w:t>
      </w:r>
      <w:r>
        <w:t xml:space="preserve">/&amp;    </w:t>
      </w:r>
      <w:r>
        <w:rPr>
          <w:rFonts w:ascii="Tahoma" w:hAnsi="Tahoma" w:cs="Tahoma"/>
        </w:rPr>
        <w:t>�</w:t>
      </w:r>
      <w:r>
        <w:t>sal</w:t>
      </w:r>
      <w:r>
        <w:rPr>
          <w:rFonts w:ascii="Tahoma" w:hAnsi="Tahoma" w:cs="Tahoma"/>
        </w:rPr>
        <w:t>�</w:t>
      </w:r>
      <w:r>
        <w:t>y]5cy</w:t>
      </w:r>
      <w:r>
        <w:rPr>
          <w:rFonts w:ascii="Tahoma" w:hAnsi="Tahoma" w:cs="Tahoma"/>
        </w:rPr>
        <w:t>�</w:t>
      </w:r>
      <w:r>
        <w:t>dB</w:t>
      </w:r>
      <w:r>
        <w:rPr>
          <w:rFonts w:ascii="Tahoma" w:hAnsi="Tahoma" w:cs="Tahoma"/>
        </w:rPr>
        <w:t>�</w:t>
      </w:r>
      <w:r>
        <w:t>M</w:t>
      </w:r>
      <w:r>
        <w:rPr>
          <w:rFonts w:ascii="Tahoma" w:hAnsi="Tahoma" w:cs="Tahoma"/>
        </w:rPr>
        <w:t>�</w:t>
      </w:r>
      <w:r>
        <w:t>B</w:t>
      </w:r>
      <w:r>
        <w:rPr>
          <w:rFonts w:ascii="Tahoma" w:hAnsi="Tahoma" w:cs="Tahoma"/>
        </w:rPr>
        <w:t>��</w:t>
      </w:r>
    </w:p>
    <w:p w14:paraId="0BBBC0F1" w14:textId="77777777" w:rsidR="0045207C" w:rsidRDefault="0045207C" w:rsidP="007724B4">
      <w:pPr>
        <w:pStyle w:val="Heading3"/>
      </w:pPr>
      <w:r>
        <w:rPr>
          <w:rFonts w:ascii="Tahoma" w:hAnsi="Tahoma" w:cs="Tahoma"/>
        </w:rPr>
        <w:t>�</w:t>
      </w:r>
      <w:r>
        <w:t>x</w:t>
      </w:r>
      <w:r>
        <w:rPr>
          <w:rFonts w:ascii="Tahoma" w:hAnsi="Tahoma" w:cs="Tahoma"/>
        </w:rPr>
        <w:t>�</w:t>
      </w:r>
      <w:r>
        <w:t>s!%.</w:t>
      </w:r>
      <w:r>
        <w:rPr>
          <w:rFonts w:ascii="Tahoma" w:hAnsi="Tahoma" w:cs="Tahoma"/>
        </w:rPr>
        <w:t>�</w:t>
      </w:r>
      <w:r>
        <w:t>y</w:t>
      </w:r>
      <w:r>
        <w:rPr>
          <w:rFonts w:ascii="Tahoma" w:hAnsi="Tahoma" w:cs="Tahoma"/>
        </w:rPr>
        <w:t>�</w:t>
      </w:r>
      <w:r>
        <w:t>Ӂ</w:t>
      </w:r>
    </w:p>
    <w:p w14:paraId="3CE5967F" w14:textId="77777777" w:rsidR="0045207C" w:rsidRDefault="0045207C" w:rsidP="007724B4">
      <w:pPr>
        <w:pStyle w:val="Heading3"/>
      </w:pPr>
      <w:r>
        <w:t>K</w:t>
      </w:r>
      <w:r>
        <w:rPr>
          <w:rFonts w:ascii="Tahoma" w:hAnsi="Tahoma" w:cs="Tahoma"/>
        </w:rPr>
        <w:t>�</w:t>
      </w:r>
      <w:r>
        <w:t>\</w:t>
      </w:r>
      <w:r>
        <w:rPr>
          <w:rFonts w:ascii="Tahoma" w:hAnsi="Tahoma" w:cs="Tahoma"/>
        </w:rPr>
        <w:t>�</w:t>
      </w:r>
      <w:r>
        <w:t>4</w:t>
      </w:r>
      <w:r>
        <w:rPr>
          <w:rFonts w:ascii="Tahoma" w:hAnsi="Tahoma" w:cs="Tahoma"/>
        </w:rPr>
        <w:t>�</w:t>
      </w:r>
      <w:r>
        <w:t>qu</w:t>
      </w:r>
      <w:r>
        <w:rPr>
          <w:rFonts w:ascii="Tahoma" w:hAnsi="Tahoma" w:cs="Tahoma"/>
        </w:rPr>
        <w:t>�</w:t>
      </w:r>
    </w:p>
    <w:p w14:paraId="4ECB61C6" w14:textId="77777777" w:rsidR="0045207C" w:rsidRDefault="0045207C" w:rsidP="007724B4">
      <w:pPr>
        <w:pStyle w:val="Heading3"/>
      </w:pPr>
      <w:r>
        <w:t>}</w:t>
      </w:r>
    </w:p>
    <w:p w14:paraId="6B72C863" w14:textId="77777777" w:rsidR="0045207C" w:rsidRDefault="0045207C" w:rsidP="007724B4">
      <w:pPr>
        <w:pStyle w:val="Heading3"/>
      </w:pPr>
      <w:r>
        <w:rPr>
          <w:rFonts w:ascii="Tahoma" w:hAnsi="Tahoma" w:cs="Tahoma"/>
        </w:rPr>
        <w:t>�</w:t>
      </w:r>
      <w:r>
        <w:t>K9</w:t>
      </w:r>
      <w:r>
        <w:rPr>
          <w:rFonts w:ascii="Tahoma" w:hAnsi="Tahoma" w:cs="Tahoma"/>
        </w:rPr>
        <w:t>�����</w:t>
      </w:r>
      <w:r>
        <w:t>8</w:t>
      </w:r>
      <w:r>
        <w:rPr>
          <w:rFonts w:ascii="Tahoma" w:hAnsi="Tahoma" w:cs="Tahoma"/>
        </w:rPr>
        <w:t>�</w:t>
      </w:r>
      <w:r>
        <w:t>)#</w:t>
      </w:r>
      <w:r>
        <w:rPr>
          <w:rFonts w:ascii="Tahoma" w:hAnsi="Tahoma" w:cs="Tahoma"/>
        </w:rPr>
        <w:t>���</w:t>
      </w:r>
      <w:r>
        <w:t xml:space="preserve"> </w:t>
      </w:r>
      <w:r>
        <w:rPr>
          <w:rFonts w:ascii="Tahoma" w:hAnsi="Tahoma" w:cs="Tahoma"/>
        </w:rPr>
        <w:t>����</w:t>
      </w:r>
      <w:r>
        <w:t>"</w:t>
      </w:r>
      <w:r>
        <w:rPr>
          <w:rFonts w:ascii="Tahoma" w:hAnsi="Tahoma" w:cs="Tahoma"/>
        </w:rPr>
        <w:t>�����������</w:t>
      </w:r>
      <w:r>
        <w:t>K</w:t>
      </w:r>
      <w:r>
        <w:rPr>
          <w:rFonts w:ascii="Tahoma" w:hAnsi="Tahoma" w:cs="Tahoma"/>
        </w:rPr>
        <w:t>��</w:t>
      </w:r>
      <w:r>
        <w:t>\</w:t>
      </w:r>
      <w:r>
        <w:rPr>
          <w:rFonts w:ascii="Tahoma" w:hAnsi="Tahoma" w:cs="Tahoma"/>
        </w:rPr>
        <w:t>����</w:t>
      </w:r>
      <w:r>
        <w:t>O</w:t>
      </w:r>
      <w:r>
        <w:rPr>
          <w:rFonts w:ascii="Tahoma" w:hAnsi="Tahoma" w:cs="Tahoma"/>
        </w:rPr>
        <w:t>��</w:t>
      </w:r>
      <w:r>
        <w:t>q</w:t>
      </w:r>
      <w:r>
        <w:rPr>
          <w:rFonts w:ascii="Tahoma" w:hAnsi="Tahoma" w:cs="Tahoma"/>
        </w:rPr>
        <w:t>��</w:t>
      </w:r>
      <w:r>
        <w:t>h</w:t>
      </w:r>
      <w:r>
        <w:rPr>
          <w:rFonts w:ascii="Tahoma" w:hAnsi="Tahoma" w:cs="Tahoma"/>
        </w:rPr>
        <w:t>��</w:t>
      </w:r>
      <w:r>
        <w:t>\</w:t>
      </w:r>
      <w:r>
        <w:rPr>
          <w:rFonts w:ascii="Tahoma" w:hAnsi="Tahoma" w:cs="Tahoma"/>
        </w:rPr>
        <w:t>��</w:t>
      </w:r>
      <w:r>
        <w:t>d0%</w:t>
      </w:r>
      <w:r>
        <w:rPr>
          <w:rFonts w:ascii="Tahoma" w:hAnsi="Tahoma" w:cs="Tahoma"/>
        </w:rPr>
        <w:t>���</w:t>
      </w:r>
      <w:r>
        <w:t>A${)</w:t>
      </w:r>
      <w:r>
        <w:rPr>
          <w:rFonts w:ascii="Tahoma" w:hAnsi="Tahoma" w:cs="Tahoma"/>
        </w:rPr>
        <w:t>�</w:t>
      </w:r>
      <w:r>
        <w:t>V=</w:t>
      </w:r>
      <w:r>
        <w:rPr>
          <w:rFonts w:ascii="Tahoma" w:hAnsi="Tahoma" w:cs="Tahoma"/>
        </w:rPr>
        <w:t>�</w:t>
      </w:r>
      <w:r>
        <w:t>όl</w:t>
      </w:r>
      <w:r>
        <w:rPr>
          <w:rFonts w:ascii="Tahoma" w:hAnsi="Tahoma" w:cs="Tahoma"/>
        </w:rPr>
        <w:t>�</w:t>
      </w:r>
      <w:r>
        <w:t>M</w:t>
      </w:r>
      <w:r>
        <w:rPr>
          <w:rFonts w:ascii="Tahoma" w:hAnsi="Tahoma" w:cs="Tahoma"/>
        </w:rPr>
        <w:t>�</w:t>
      </w:r>
      <w:r>
        <w:t>з</w:t>
      </w:r>
      <w:r>
        <w:rPr>
          <w:rFonts w:ascii="Tahoma" w:hAnsi="Tahoma" w:cs="Tahoma"/>
        </w:rPr>
        <w:t>��</w:t>
      </w:r>
      <w:r>
        <w:t>|</w:t>
      </w:r>
      <w:r>
        <w:rPr>
          <w:rFonts w:ascii="Tahoma" w:hAnsi="Tahoma" w:cs="Tahoma"/>
        </w:rPr>
        <w:t>����</w:t>
      </w:r>
      <w:r>
        <w:t>%</w:t>
      </w:r>
      <w:r>
        <w:rPr>
          <w:rFonts w:ascii="Tahoma" w:hAnsi="Tahoma" w:cs="Tahoma"/>
        </w:rPr>
        <w:t>���</w:t>
      </w:r>
    </w:p>
    <w:p w14:paraId="2D7E678A" w14:textId="77777777" w:rsidR="0045207C" w:rsidRDefault="0045207C" w:rsidP="007724B4">
      <w:pPr>
        <w:pStyle w:val="Heading3"/>
      </w:pPr>
      <w:r>
        <w:t>)       m</w:t>
      </w:r>
      <w:r>
        <w:rPr>
          <w:rFonts w:ascii="Tahoma" w:hAnsi="Tahoma" w:cs="Tahoma"/>
        </w:rPr>
        <w:t>��</w:t>
      </w:r>
      <w:r>
        <w:t>b</w:t>
      </w:r>
      <w:r>
        <w:rPr>
          <w:rFonts w:ascii="Tahoma" w:hAnsi="Tahoma" w:cs="Tahoma"/>
        </w:rPr>
        <w:t>�</w:t>
      </w:r>
      <w:r>
        <w:t>"q</w:t>
      </w:r>
      <w:r>
        <w:rPr>
          <w:rFonts w:ascii="Tahoma" w:hAnsi="Tahoma" w:cs="Tahoma"/>
        </w:rPr>
        <w:t>��</w:t>
      </w:r>
      <w:r>
        <w:t>&lt;</w:t>
      </w:r>
      <w:r>
        <w:rPr>
          <w:rFonts w:ascii="Tahoma" w:hAnsi="Tahoma" w:cs="Tahoma"/>
        </w:rPr>
        <w:t>��</w:t>
      </w:r>
      <w:r>
        <w:t>w</w:t>
      </w:r>
      <w:r>
        <w:rPr>
          <w:rFonts w:ascii="Tahoma" w:hAnsi="Tahoma" w:cs="Tahoma"/>
        </w:rPr>
        <w:t>�</w:t>
      </w:r>
      <w:r>
        <w:t>^</w:t>
      </w:r>
      <w:r>
        <w:rPr>
          <w:rFonts w:ascii="Tahoma" w:hAnsi="Tahoma" w:cs="Tahoma"/>
        </w:rPr>
        <w:t>��</w:t>
      </w:r>
      <w:r>
        <w:t>s!</w:t>
      </w:r>
      <w:r>
        <w:rPr>
          <w:rFonts w:ascii="Tahoma" w:hAnsi="Tahoma" w:cs="Tahoma"/>
        </w:rPr>
        <w:t>���</w:t>
      </w:r>
      <w:r>
        <w:t>\</w:t>
      </w:r>
      <w:r>
        <w:rPr>
          <w:rFonts w:ascii="Tahoma" w:hAnsi="Tahoma" w:cs="Tahoma"/>
        </w:rPr>
        <w:t>��</w:t>
      </w:r>
      <w:r>
        <w:t>B</w:t>
      </w:r>
      <w:r>
        <w:rPr>
          <w:rFonts w:ascii="Tahoma" w:hAnsi="Tahoma" w:cs="Tahoma"/>
        </w:rPr>
        <w:t>�</w:t>
      </w:r>
      <w:r>
        <w:t>b</w:t>
      </w:r>
      <w:r>
        <w:rPr>
          <w:rFonts w:ascii="Tahoma" w:hAnsi="Tahoma" w:cs="Tahoma"/>
        </w:rPr>
        <w:t>�</w:t>
      </w:r>
      <w:r>
        <w:t xml:space="preserve"> U </w:t>
      </w:r>
      <w:r>
        <w:rPr>
          <w:rFonts w:ascii="Tahoma" w:hAnsi="Tahoma" w:cs="Tahoma"/>
        </w:rPr>
        <w:t>�</w:t>
      </w:r>
      <w:r>
        <w:t>b.</w:t>
      </w:r>
      <w:r>
        <w:rPr>
          <w:rFonts w:ascii="Tahoma" w:hAnsi="Tahoma" w:cs="Tahoma"/>
        </w:rPr>
        <w:t>�</w:t>
      </w:r>
      <w:r>
        <w:t>qU</w:t>
      </w:r>
      <w:r>
        <w:rPr>
          <w:rFonts w:ascii="Tahoma" w:hAnsi="Tahoma" w:cs="Tahoma"/>
        </w:rPr>
        <w:t>��</w:t>
      </w:r>
      <w:r>
        <w:t>Ѐ</w:t>
      </w:r>
      <w:r>
        <w:rPr>
          <w:rFonts w:ascii="Tahoma" w:hAnsi="Tahoma" w:cs="Tahoma"/>
        </w:rPr>
        <w:t>��</w:t>
      </w:r>
      <w:r>
        <w:rPr>
          <w:rFonts w:ascii="Calibri" w:hAnsi="Calibri" w:cs="Calibri"/>
        </w:rPr>
        <w:t>̭</w:t>
      </w:r>
      <w:r>
        <w:t>0p</w:t>
      </w:r>
      <w:r>
        <w:rPr>
          <w:rFonts w:ascii="Tahoma" w:hAnsi="Tahoma" w:cs="Tahoma"/>
        </w:rPr>
        <w:t>�</w:t>
      </w:r>
      <w:r>
        <w:t>T</w:t>
      </w:r>
      <w:r>
        <w:rPr>
          <w:rFonts w:ascii="Tahoma" w:hAnsi="Tahoma" w:cs="Tahoma"/>
        </w:rPr>
        <w:t>�</w:t>
      </w:r>
      <w:r>
        <w:t>^</w:t>
      </w:r>
      <w:r>
        <w:rPr>
          <w:rFonts w:ascii="Tahoma" w:hAnsi="Tahoma" w:cs="Tahoma"/>
        </w:rPr>
        <w:t>���</w:t>
      </w:r>
      <w:r>
        <w:t> </w:t>
      </w:r>
      <w:r>
        <w:rPr>
          <w:rFonts w:ascii="Tahoma" w:hAnsi="Tahoma" w:cs="Tahoma"/>
        </w:rPr>
        <w:t>��</w:t>
      </w:r>
      <w:r>
        <w:t>*ӊ</w:t>
      </w:r>
      <w:r>
        <w:rPr>
          <w:rFonts w:ascii="Tahoma" w:hAnsi="Tahoma" w:cs="Tahoma"/>
        </w:rPr>
        <w:t>�</w:t>
      </w:r>
      <w:r>
        <w:t>{.</w:t>
      </w:r>
      <w:r>
        <w:rPr>
          <w:rFonts w:ascii="Tahoma" w:hAnsi="Tahoma" w:cs="Tahoma"/>
        </w:rPr>
        <w:t>�⸮�</w:t>
      </w:r>
      <w:r>
        <w:t>j</w:t>
      </w:r>
      <w:r>
        <w:rPr>
          <w:rFonts w:ascii="Tahoma" w:hAnsi="Tahoma" w:cs="Tahoma"/>
        </w:rPr>
        <w:t>�</w:t>
      </w:r>
      <w:r>
        <w:t>{C</w:t>
      </w:r>
      <w:r>
        <w:rPr>
          <w:rFonts w:ascii="Tahoma" w:hAnsi="Tahoma" w:cs="Tahoma"/>
        </w:rPr>
        <w:t>�</w:t>
      </w:r>
      <w:r>
        <w:t>q</w:t>
      </w:r>
      <w:r>
        <w:rPr>
          <w:rFonts w:ascii="Tahoma" w:hAnsi="Tahoma" w:cs="Tahoma"/>
        </w:rPr>
        <w:t>�</w:t>
      </w:r>
      <w:r>
        <w:t>S</w:t>
      </w:r>
      <w:r>
        <w:rPr>
          <w:rFonts w:ascii="Tahoma" w:hAnsi="Tahoma" w:cs="Tahoma"/>
        </w:rPr>
        <w:t>��</w:t>
      </w:r>
      <w:r>
        <w:t>+</w:t>
      </w:r>
      <w:r>
        <w:rPr>
          <w:rFonts w:ascii="Tahoma" w:hAnsi="Tahoma" w:cs="Tahoma"/>
        </w:rPr>
        <w:t>�</w:t>
      </w:r>
      <w:r>
        <w:t>V=J</w:t>
      </w:r>
      <w:r>
        <w:rPr>
          <w:rFonts w:ascii="Tahoma" w:hAnsi="Tahoma" w:cs="Tahoma"/>
        </w:rPr>
        <w:t>�</w:t>
      </w:r>
      <w:r>
        <w:t>s</w:t>
      </w:r>
      <w:r>
        <w:rPr>
          <w:rFonts w:ascii="Tahoma" w:hAnsi="Tahoma" w:cs="Tahoma"/>
        </w:rPr>
        <w:t>����</w:t>
      </w:r>
      <w:r>
        <w:t>n</w:t>
      </w:r>
      <w:r>
        <w:rPr>
          <w:rFonts w:ascii="Tahoma" w:hAnsi="Tahoma" w:cs="Tahoma"/>
        </w:rPr>
        <w:t>�</w:t>
      </w:r>
      <w:r>
        <w:t>f</w:t>
      </w:r>
      <w:r>
        <w:rPr>
          <w:rFonts w:ascii="Tahoma" w:hAnsi="Tahoma" w:cs="Tahoma"/>
        </w:rPr>
        <w:t>����</w:t>
      </w:r>
      <w:r>
        <w:t>y</w:t>
      </w:r>
      <w:r>
        <w:rPr>
          <w:rFonts w:ascii="Tahoma" w:hAnsi="Tahoma" w:cs="Tahoma"/>
        </w:rPr>
        <w:t>�</w:t>
      </w:r>
      <w:r>
        <w:t>#h</w:t>
      </w:r>
      <w:r>
        <w:rPr>
          <w:rFonts w:ascii="Tahoma" w:hAnsi="Tahoma" w:cs="Tahoma"/>
        </w:rPr>
        <w:t>��</w:t>
      </w:r>
      <w:r>
        <w:t>0moǅ</w:t>
      </w:r>
      <w:r>
        <w:rPr>
          <w:rFonts w:ascii="Tahoma" w:hAnsi="Tahoma" w:cs="Tahoma"/>
        </w:rPr>
        <w:t>�</w:t>
      </w:r>
      <w:r>
        <w:t>*M</w:t>
      </w:r>
      <w:r>
        <w:rPr>
          <w:rFonts w:ascii="Tahoma" w:hAnsi="Tahoma" w:cs="Tahoma"/>
        </w:rPr>
        <w:t>�</w:t>
      </w:r>
      <w:r>
        <w:t>xIEND</w:t>
      </w:r>
      <w:r>
        <w:rPr>
          <w:rFonts w:ascii="Tahoma" w:hAnsi="Tahoma" w:cs="Tahoma"/>
        </w:rPr>
        <w:t>�</w:t>
      </w:r>
      <w:r>
        <w:t>Bé</w:t>
      </w:r>
      <w:r>
        <w:rPr>
          <w:rFonts w:ascii="Tahoma" w:hAnsi="Tahoma" w:cs="Tahoma"/>
        </w:rPr>
        <w:t>��</w:t>
      </w:r>
      <w:r>
        <w:t>PNG</w:t>
      </w:r>
    </w:p>
    <w:p w14:paraId="6556F06C" w14:textId="77777777" w:rsidR="0045207C" w:rsidRDefault="0045207C" w:rsidP="007724B4">
      <w:pPr>
        <w:pStyle w:val="Heading3"/>
      </w:pPr>
      <w:r>
        <w:rPr>
          <w:rFonts w:ascii="Tahoma" w:hAnsi="Tahoma" w:cs="Tahoma"/>
        </w:rPr>
        <w:t>⸮</w:t>
      </w:r>
    </w:p>
    <w:p w14:paraId="53525086" w14:textId="77777777" w:rsidR="0045207C" w:rsidRDefault="0045207C" w:rsidP="007724B4">
      <w:pPr>
        <w:pStyle w:val="Heading3"/>
      </w:pPr>
    </w:p>
    <w:p w14:paraId="17E81719" w14:textId="77777777" w:rsidR="0045207C" w:rsidRDefault="0045207C" w:rsidP="007724B4">
      <w:pPr>
        <w:pStyle w:val="Heading3"/>
      </w:pPr>
      <w:r>
        <w:t>IHDR</w:t>
      </w:r>
      <w:r>
        <w:rPr>
          <w:rFonts w:ascii="Tahoma" w:hAnsi="Tahoma" w:cs="Tahoma"/>
        </w:rPr>
        <w:t>�</w:t>
      </w:r>
      <w:r>
        <w:t>Ƹ</w:t>
      </w:r>
      <w:r>
        <w:rPr>
          <w:rFonts w:ascii="Tahoma" w:hAnsi="Tahoma" w:cs="Tahoma"/>
        </w:rPr>
        <w:t>�</w:t>
      </w:r>
      <w:r>
        <w:t xml:space="preserve"> pHYs</w:t>
      </w:r>
      <w:r>
        <w:rPr>
          <w:rFonts w:ascii="Tahoma" w:hAnsi="Tahoma" w:cs="Tahoma"/>
        </w:rPr>
        <w:t>���</w:t>
      </w:r>
      <w:r>
        <w:t>+</w:t>
      </w:r>
    </w:p>
    <w:p w14:paraId="3DCADB92" w14:textId="77777777" w:rsidR="0045207C" w:rsidRDefault="0045207C" w:rsidP="007724B4">
      <w:pPr>
        <w:pStyle w:val="Heading3"/>
      </w:pPr>
      <w:r>
        <w:rPr>
          <w:rFonts w:hint="eastAsia"/>
        </w:rPr>
        <w:t>é</w:t>
      </w:r>
      <w:r>
        <w:t>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2A564070" w14:textId="77777777" w:rsidR="0045207C" w:rsidRDefault="0045207C" w:rsidP="007724B4">
      <w:pPr>
        <w:pStyle w:val="Heading3"/>
      </w:pPr>
      <w:r>
        <w:rPr>
          <w:rFonts w:ascii="Tahoma" w:hAnsi="Tahoma" w:cs="Tahoma"/>
        </w:rPr>
        <w:t>�</w:t>
      </w:r>
    </w:p>
    <w:p w14:paraId="49F2DEB4"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05568D50" w14:textId="77777777" w:rsidR="0045207C" w:rsidRDefault="0045207C" w:rsidP="007724B4">
      <w:pPr>
        <w:pStyle w:val="Heading3"/>
      </w:pPr>
      <w:r>
        <w:rPr>
          <w:rFonts w:ascii="Tahoma" w:hAnsi="Tahoma" w:cs="Tahoma"/>
        </w:rPr>
        <w:t>�</w:t>
      </w:r>
      <w:r>
        <w:t>H3Q5</w:t>
      </w:r>
      <w:r>
        <w:rPr>
          <w:rFonts w:ascii="Tahoma" w:hAnsi="Tahoma" w:cs="Tahoma"/>
        </w:rPr>
        <w:t>�</w:t>
      </w:r>
    </w:p>
    <w:p w14:paraId="6477FB72"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69F625E5"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2318A819"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03F57BC3" w14:textId="77777777" w:rsidR="0045207C" w:rsidRDefault="0045207C" w:rsidP="007724B4">
      <w:pPr>
        <w:pStyle w:val="Heading3"/>
      </w:pPr>
      <w:r>
        <w:rPr>
          <w:rFonts w:ascii="Tahoma" w:hAnsi="Tahoma" w:cs="Tahoma"/>
        </w:rPr>
        <w:t>�</w:t>
      </w:r>
    </w:p>
    <w:p w14:paraId="7B998F8C"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4D24F867"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1E5A5BB7"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0B7D3C39"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5E7C07C9"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574382E2"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54010246"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45C12008"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1CF69C43"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3BD58983" w14:textId="77777777" w:rsidR="0045207C" w:rsidRDefault="0045207C" w:rsidP="007724B4">
      <w:pPr>
        <w:pStyle w:val="Heading3"/>
      </w:pPr>
    </w:p>
    <w:p w14:paraId="0A0931E5"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1DCBE6B9"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325F1A74"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0586A66A" w14:textId="77777777" w:rsidR="0045207C" w:rsidRDefault="0045207C" w:rsidP="007724B4">
      <w:pPr>
        <w:pStyle w:val="Heading3"/>
      </w:pPr>
      <w:r>
        <w:t>c</w:t>
      </w:r>
      <w:r>
        <w:rPr>
          <w:rFonts w:ascii="Tahoma" w:hAnsi="Tahoma" w:cs="Tahoma"/>
        </w:rPr>
        <w:t>�</w:t>
      </w:r>
      <w:r>
        <w:t>x,!k</w:t>
      </w:r>
    </w:p>
    <w:p w14:paraId="19AAF4EC"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4E82AEFE"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06801507" w14:textId="77777777" w:rsidR="0045207C" w:rsidRDefault="0045207C" w:rsidP="007724B4">
      <w:pPr>
        <w:pStyle w:val="Heading3"/>
      </w:pPr>
      <w:r>
        <w:t>X</w:t>
      </w:r>
      <w:r>
        <w:rPr>
          <w:rFonts w:ascii="Tahoma" w:hAnsi="Tahoma" w:cs="Tahoma"/>
        </w:rPr>
        <w:t>�</w:t>
      </w:r>
    </w:p>
    <w:p w14:paraId="7AB35D58" w14:textId="77777777" w:rsidR="0045207C" w:rsidRDefault="0045207C" w:rsidP="007724B4">
      <w:pPr>
        <w:pStyle w:val="Heading3"/>
      </w:pPr>
      <w:r>
        <w:t>$</w:t>
      </w:r>
      <w:r>
        <w:rPr>
          <w:rFonts w:ascii="Tahoma" w:hAnsi="Tahoma" w:cs="Tahoma"/>
        </w:rPr>
        <w:t>�</w:t>
      </w:r>
    </w:p>
    <w:p w14:paraId="4E10F4D3"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gð</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7B8D263B"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71008EA1"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3D6CB797"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0ECBF480"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416F8168"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6DC44161"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1D0D14D6"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19E50D1E"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0334F44B" w14:textId="77777777" w:rsidR="0045207C" w:rsidRDefault="0045207C" w:rsidP="007724B4">
      <w:pPr>
        <w:pStyle w:val="Heading3"/>
      </w:pPr>
      <w:r>
        <w:t>U</w:t>
      </w:r>
    </w:p>
    <w:p w14:paraId="218CA429"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2B82743E" w14:textId="77777777" w:rsidR="0045207C" w:rsidRDefault="0045207C" w:rsidP="007724B4">
      <w:pPr>
        <w:pStyle w:val="Heading3"/>
      </w:pPr>
      <w:r>
        <w:rPr>
          <w:rFonts w:ascii="Tahoma" w:hAnsi="Tahoma" w:cs="Tahoma"/>
        </w:rPr>
        <w:t>�</w:t>
      </w:r>
      <w:r>
        <w:rPr>
          <w:rFonts w:hint="cs"/>
        </w:rPr>
        <w:t>ڴ</w:t>
      </w:r>
    </w:p>
    <w:p w14:paraId="46B2339B"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3D72AD48" w14:textId="77777777" w:rsidR="0045207C" w:rsidRDefault="0045207C" w:rsidP="007724B4">
      <w:pPr>
        <w:pStyle w:val="Heading3"/>
      </w:pPr>
      <w:r>
        <w:t>6</w:t>
      </w:r>
    </w:p>
    <w:p w14:paraId="736E732D"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6F45853F"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5915C47C"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w:t>
      </w:r>
      <w:r>
        <w:rPr>
          <w:rFonts w:ascii="Tahoma" w:hAnsi="Tahoma" w:cs="Tahoma"/>
        </w:rPr>
        <w:t>�</w:t>
      </w:r>
      <w:r>
        <w:t>IDATx</w:t>
      </w:r>
      <w:r>
        <w:rPr>
          <w:rFonts w:ascii="Tahoma" w:hAnsi="Tahoma" w:cs="Tahoma"/>
        </w:rPr>
        <w:t>��</w:t>
      </w:r>
      <w:r>
        <w:t>[M</w:t>
      </w:r>
      <w:r>
        <w:rPr>
          <w:rFonts w:ascii="Tahoma" w:hAnsi="Tahoma" w:cs="Tahoma"/>
        </w:rPr>
        <w:t>�</w:t>
      </w:r>
      <w:r>
        <w:t>E=</w:t>
      </w:r>
      <w:r>
        <w:rPr>
          <w:rFonts w:ascii="Tahoma" w:hAnsi="Tahoma" w:cs="Tahoma"/>
        </w:rPr>
        <w:t>���</w:t>
      </w:r>
      <w:r>
        <w:t>~o</w:t>
      </w:r>
      <w:r>
        <w:rPr>
          <w:rFonts w:ascii="Tahoma" w:hAnsi="Tahoma" w:cs="Tahoma"/>
        </w:rPr>
        <w:t>�</w:t>
      </w:r>
      <w:r>
        <w:t>$</w:t>
      </w:r>
      <w:r>
        <w:rPr>
          <w:rFonts w:ascii="Tahoma" w:hAnsi="Tahoma" w:cs="Tahoma"/>
        </w:rPr>
        <w:t>�</w:t>
      </w:r>
      <w:r>
        <w:t>/</w:t>
      </w:r>
      <w:r>
        <w:rPr>
          <w:rFonts w:ascii="Tahoma" w:hAnsi="Tahoma" w:cs="Tahoma"/>
        </w:rPr>
        <w:t>�</w:t>
      </w:r>
      <w:r>
        <w:t>Ep</w:t>
      </w:r>
      <w:r>
        <w:rPr>
          <w:rFonts w:ascii="Tahoma" w:hAnsi="Tahoma" w:cs="Tahoma"/>
        </w:rPr>
        <w:t>�</w:t>
      </w:r>
      <w:r>
        <w:t>Bĵ.</w:t>
      </w:r>
      <w:r>
        <w:rPr>
          <w:rFonts w:ascii="Tahoma" w:hAnsi="Tahoma" w:cs="Tahoma"/>
        </w:rPr>
        <w:t>����</w:t>
      </w:r>
      <w:r>
        <w:t>K</w:t>
      </w:r>
      <w:r>
        <w:rPr>
          <w:rFonts w:ascii="Tahoma" w:hAnsi="Tahoma" w:cs="Tahoma"/>
        </w:rPr>
        <w:t>��</w:t>
      </w:r>
      <w:r>
        <w:rPr>
          <w:rFonts w:hint="cs"/>
        </w:rPr>
        <w:t>ݹ</w:t>
      </w:r>
      <w:r>
        <w:t>!</w:t>
      </w:r>
      <w:r>
        <w:rPr>
          <w:rFonts w:ascii="Tahoma" w:hAnsi="Tahoma" w:cs="Tahoma"/>
        </w:rPr>
        <w:t>��</w:t>
      </w:r>
      <w:r>
        <w:t>H$</w:t>
      </w:r>
    </w:p>
    <w:p w14:paraId="331FB9F7" w14:textId="77777777" w:rsidR="0045207C" w:rsidRDefault="0045207C" w:rsidP="007724B4">
      <w:pPr>
        <w:pStyle w:val="Heading3"/>
      </w:pPr>
      <w:r>
        <w:t>A</w:t>
      </w:r>
      <w:r>
        <w:rPr>
          <w:rFonts w:ascii="Tahoma" w:hAnsi="Tahoma" w:cs="Tahoma"/>
        </w:rPr>
        <w:t>�</w:t>
      </w:r>
      <w:r>
        <w:t>F</w:t>
      </w:r>
      <w:r>
        <w:rPr>
          <w:rFonts w:ascii="Tahoma" w:hAnsi="Tahoma" w:cs="Tahoma"/>
        </w:rPr>
        <w:t>��</w:t>
      </w:r>
    </w:p>
    <w:p w14:paraId="632E084D" w14:textId="77777777" w:rsidR="0045207C" w:rsidRDefault="0045207C" w:rsidP="007724B4">
      <w:pPr>
        <w:pStyle w:val="Heading3"/>
      </w:pPr>
      <w:r>
        <w:t>L</w:t>
      </w:r>
      <w:r>
        <w:rPr>
          <w:rFonts w:ascii="Tahoma" w:hAnsi="Tahoma" w:cs="Tahoma"/>
        </w:rPr>
        <w:t>�</w:t>
      </w:r>
      <w:r>
        <w:t>?</w:t>
      </w:r>
      <w:r>
        <w:rPr>
          <w:rFonts w:ascii="Malgun Gothic" w:eastAsia="Malgun Gothic" w:hAnsi="Malgun Gothic" w:cs="Malgun Gothic" w:hint="eastAsia"/>
        </w:rPr>
        <w:t>꺨</w:t>
      </w:r>
      <w:r>
        <w:rPr>
          <w:rFonts w:hint="eastAsia"/>
        </w:rPr>
        <w:t>Ä</w:t>
      </w:r>
      <w:r>
        <w:rPr>
          <w:rFonts w:ascii="Tahoma" w:hAnsi="Tahoma" w:cs="Tahoma"/>
        </w:rPr>
        <w:t>������</w:t>
      </w:r>
      <w:r>
        <w:t>äS</w:t>
      </w:r>
      <w:r>
        <w:rPr>
          <w:rFonts w:ascii="Tahoma" w:hAnsi="Tahoma" w:cs="Tahoma"/>
        </w:rPr>
        <w:t>�</w:t>
      </w:r>
      <w:r>
        <w:t>Ȅ</w:t>
      </w:r>
      <w:r>
        <w:rPr>
          <w:rFonts w:ascii="Tahoma" w:hAnsi="Tahoma" w:cs="Tahoma"/>
        </w:rPr>
        <w:t>����</w:t>
      </w:r>
      <w:r>
        <w:t>S</w:t>
      </w:r>
      <w:r>
        <w:rPr>
          <w:rFonts w:ascii="Tahoma" w:hAnsi="Tahoma" w:cs="Tahoma"/>
        </w:rPr>
        <w:t>��</w:t>
      </w:r>
      <w:r>
        <w:t>Ä</w:t>
      </w:r>
      <w:r>
        <w:rPr>
          <w:rFonts w:ascii="Tahoma" w:hAnsi="Tahoma" w:cs="Tahoma"/>
        </w:rPr>
        <w:t>���</w:t>
      </w:r>
      <w:r>
        <w:t>/</w:t>
      </w:r>
      <w:r>
        <w:rPr>
          <w:rFonts w:ascii="Tahoma" w:hAnsi="Tahoma" w:cs="Tahoma"/>
        </w:rPr>
        <w:t>���</w:t>
      </w:r>
      <w:r>
        <w:t>Mժ</w:t>
      </w:r>
      <w:r>
        <w:rPr>
          <w:rFonts w:ascii="Tahoma" w:hAnsi="Tahoma" w:cs="Tahoma"/>
        </w:rPr>
        <w:t>�����</w:t>
      </w:r>
      <w:r>
        <w:t>U</w:t>
      </w:r>
    </w:p>
    <w:p w14:paraId="78016E6D" w14:textId="77777777" w:rsidR="0045207C" w:rsidRDefault="0045207C" w:rsidP="007724B4">
      <w:pPr>
        <w:pStyle w:val="Heading3"/>
      </w:pPr>
      <w:r>
        <w:t>Pnéx</w:t>
      </w:r>
    </w:p>
    <w:p w14:paraId="69F6407C" w14:textId="77777777" w:rsidR="0045207C" w:rsidRDefault="0045207C" w:rsidP="007724B4">
      <w:pPr>
        <w:pStyle w:val="Heading3"/>
      </w:pPr>
      <w:r>
        <w:rPr>
          <w:rFonts w:ascii="Tahoma" w:hAnsi="Tahoma" w:cs="Tahoma"/>
        </w:rPr>
        <w:t>��</w:t>
      </w:r>
      <w:r>
        <w:t>,</w:t>
      </w:r>
    </w:p>
    <w:p w14:paraId="2714BCAD" w14:textId="77777777" w:rsidR="0045207C" w:rsidRDefault="0045207C" w:rsidP="007724B4">
      <w:pPr>
        <w:pStyle w:val="Heading3"/>
      </w:pPr>
      <w:r>
        <w:rPr>
          <w:rFonts w:ascii="Tahoma" w:hAnsi="Tahoma" w:cs="Tahoma"/>
        </w:rPr>
        <w:t>���</w:t>
      </w:r>
      <w:r>
        <w:t>/</w:t>
      </w:r>
      <w:r>
        <w:rPr>
          <w:rFonts w:ascii="Tahoma" w:hAnsi="Tahoma" w:cs="Tahoma"/>
        </w:rPr>
        <w:t>��</w:t>
      </w:r>
      <w:r>
        <w:t>OT</w:t>
      </w:r>
      <w:r>
        <w:rPr>
          <w:rFonts w:ascii="Tahoma" w:hAnsi="Tahoma" w:cs="Tahoma"/>
        </w:rPr>
        <w:t>�</w:t>
      </w:r>
      <w:r>
        <w:t>B</w:t>
      </w:r>
      <w:r>
        <w:rPr>
          <w:rFonts w:ascii="Tahoma" w:hAnsi="Tahoma" w:cs="Tahoma"/>
        </w:rPr>
        <w:t>��</w:t>
      </w:r>
      <w:r>
        <w:t>1</w:t>
      </w:r>
      <w:r>
        <w:rPr>
          <w:rFonts w:ascii="Tahoma" w:hAnsi="Tahoma" w:cs="Tahoma"/>
        </w:rPr>
        <w:t>�</w:t>
      </w:r>
      <w:r>
        <w:t>QA</w:t>
      </w:r>
      <w:r>
        <w:rPr>
          <w:rFonts w:ascii="Tahoma" w:hAnsi="Tahoma" w:cs="Tahoma"/>
        </w:rPr>
        <w:t>��</w:t>
      </w:r>
      <w:r>
        <w:t>W</w:t>
      </w:r>
      <w:r>
        <w:rPr>
          <w:rFonts w:ascii="Tahoma" w:hAnsi="Tahoma" w:cs="Tahoma"/>
        </w:rPr>
        <w:t>��</w:t>
      </w:r>
      <w:r>
        <w:t>тRҺ</w:t>
      </w:r>
      <w:r>
        <w:rPr>
          <w:rFonts w:ascii="Tahoma" w:hAnsi="Tahoma" w:cs="Tahoma"/>
        </w:rPr>
        <w:t>�</w:t>
      </w:r>
      <w:r>
        <w:t>pkUuA</w:t>
      </w:r>
      <w:r>
        <w:rPr>
          <w:rFonts w:ascii="Tahoma" w:hAnsi="Tahoma" w:cs="Tahoma"/>
        </w:rPr>
        <w:t>��</w:t>
      </w:r>
      <w:r>
        <w:t>AR</w:t>
      </w:r>
      <w:r>
        <w:rPr>
          <w:rFonts w:ascii="Tahoma" w:hAnsi="Tahoma" w:cs="Tahoma"/>
        </w:rPr>
        <w:t>�</w:t>
      </w:r>
      <w:r>
        <w:t>ƴ</w:t>
      </w:r>
      <w:r>
        <w:rPr>
          <w:rFonts w:ascii="Tahoma" w:hAnsi="Tahoma" w:cs="Tahoma"/>
        </w:rPr>
        <w:t>�</w:t>
      </w:r>
      <w:r>
        <w:t>30PH/A</w:t>
      </w:r>
      <w:r>
        <w:rPr>
          <w:rFonts w:ascii="Tahoma" w:hAnsi="Tahoma" w:cs="Tahoma"/>
        </w:rPr>
        <w:t>��</w:t>
      </w:r>
      <w:r>
        <w:t>n</w:t>
      </w:r>
      <w:r>
        <w:rPr>
          <w:rFonts w:ascii="Tahoma" w:hAnsi="Tahoma" w:cs="Tahoma"/>
        </w:rPr>
        <w:t>��</w:t>
      </w:r>
      <w:r>
        <w:t>D4#</w:t>
      </w:r>
      <w:r>
        <w:rPr>
          <w:rFonts w:ascii="Tahoma" w:hAnsi="Tahoma" w:cs="Tahoma"/>
        </w:rPr>
        <w:t>�</w:t>
      </w:r>
      <w:r>
        <w:t>Í</w:t>
      </w:r>
      <w:r>
        <w:rPr>
          <w:rFonts w:ascii="Tahoma" w:hAnsi="Tahoma" w:cs="Tahoma"/>
        </w:rPr>
        <w:t>�</w:t>
      </w:r>
      <w:r>
        <w:t>7:t</w:t>
      </w:r>
      <w:r>
        <w:rPr>
          <w:rFonts w:ascii="Tahoma" w:hAnsi="Tahoma" w:cs="Tahoma"/>
        </w:rPr>
        <w:t>�</w:t>
      </w:r>
      <w:r>
        <w:rPr>
          <w:rFonts w:ascii="MS Gothic" w:eastAsia="MS Gothic" w:hAnsi="MS Gothic" w:cs="MS Gothic" w:hint="eastAsia"/>
        </w:rPr>
        <w:t>鐕</w:t>
      </w:r>
      <w:r>
        <w:t>&amp;d</w:t>
      </w:r>
      <w:r>
        <w:rPr>
          <w:rFonts w:ascii="Tahoma" w:hAnsi="Tahoma" w:cs="Tahoma"/>
        </w:rPr>
        <w:t>��</w:t>
      </w:r>
      <w:r>
        <w:t>\{i</w:t>
      </w:r>
      <w:r>
        <w:rPr>
          <w:rFonts w:ascii="Tahoma" w:hAnsi="Tahoma" w:cs="Tahoma"/>
        </w:rPr>
        <w:t>�</w:t>
      </w:r>
    </w:p>
    <w:p w14:paraId="6196F457" w14:textId="77777777" w:rsidR="0045207C" w:rsidRDefault="0045207C" w:rsidP="007724B4">
      <w:pPr>
        <w:pStyle w:val="Heading3"/>
      </w:pPr>
      <w:r>
        <w:t>P</w:t>
      </w:r>
      <w:r>
        <w:rPr>
          <w:rFonts w:ascii="Tahoma" w:hAnsi="Tahoma" w:cs="Tahoma"/>
        </w:rPr>
        <w:t>�</w:t>
      </w:r>
      <w:r>
        <w:t>}@F</w:t>
      </w:r>
      <w:r>
        <w:rPr>
          <w:rFonts w:ascii="Tahoma" w:hAnsi="Tahoma" w:cs="Tahoma"/>
        </w:rPr>
        <w:t>�����</w:t>
      </w:r>
      <w:r>
        <w:t>.</w:t>
      </w:r>
      <w:r>
        <w:rPr>
          <w:rFonts w:ascii="Tahoma" w:hAnsi="Tahoma" w:cs="Tahoma"/>
        </w:rPr>
        <w:t>�</w:t>
      </w:r>
      <w:r>
        <w:t>H[u^</w:t>
      </w:r>
      <w:r>
        <w:rPr>
          <w:rFonts w:ascii="Tahoma" w:hAnsi="Tahoma" w:cs="Tahoma"/>
        </w:rPr>
        <w:t>�</w:t>
      </w:r>
      <w:r>
        <w:t>9`f</w:t>
      </w:r>
      <w:r>
        <w:rPr>
          <w:rFonts w:ascii="Tahoma" w:hAnsi="Tahoma" w:cs="Tahoma"/>
        </w:rPr>
        <w:t>�����</w:t>
      </w:r>
      <w:r>
        <w:t>11</w:t>
      </w:r>
      <w:r>
        <w:rPr>
          <w:rFonts w:ascii="Tahoma" w:hAnsi="Tahoma" w:cs="Tahoma"/>
        </w:rPr>
        <w:t>�</w:t>
      </w:r>
      <w:r>
        <w:t>-</w:t>
      </w:r>
      <w:r>
        <w:rPr>
          <w:rFonts w:ascii="Tahoma" w:hAnsi="Tahoma" w:cs="Tahoma"/>
        </w:rPr>
        <w:t>�</w:t>
      </w:r>
      <w:r>
        <w:t>đ@</w:t>
      </w:r>
      <w:r>
        <w:rPr>
          <w:rFonts w:ascii="Tahoma" w:hAnsi="Tahoma" w:cs="Tahoma"/>
        </w:rPr>
        <w:t>���</w:t>
      </w:r>
      <w:r>
        <w:t>@</w:t>
      </w:r>
    </w:p>
    <w:p w14:paraId="77288FFC" w14:textId="77777777" w:rsidR="0045207C" w:rsidRDefault="0045207C" w:rsidP="007724B4">
      <w:pPr>
        <w:pStyle w:val="Heading3"/>
      </w:pPr>
      <w:r>
        <w:t>V</w:t>
      </w:r>
      <w:r>
        <w:rPr>
          <w:rFonts w:ascii="Tahoma" w:hAnsi="Tahoma" w:cs="Tahoma"/>
        </w:rPr>
        <w:t>�����</w:t>
      </w:r>
      <w:r>
        <w:t>A]</w:t>
      </w:r>
      <w:r>
        <w:rPr>
          <w:rFonts w:ascii="Tahoma" w:hAnsi="Tahoma" w:cs="Tahoma"/>
        </w:rPr>
        <w:t>�</w:t>
      </w:r>
      <w:r>
        <w:t>u L</w:t>
      </w:r>
      <w:r>
        <w:rPr>
          <w:rFonts w:ascii="Tahoma" w:hAnsi="Tahoma" w:cs="Tahoma"/>
        </w:rPr>
        <w:t>�</w:t>
      </w:r>
      <w:r>
        <w:t>-</w:t>
      </w:r>
      <w:r>
        <w:rPr>
          <w:rFonts w:ascii="Tahoma" w:hAnsi="Tahoma" w:cs="Tahoma"/>
        </w:rPr>
        <w:t>��</w:t>
      </w:r>
      <w:r>
        <w:t>j</w:t>
      </w:r>
      <w:r>
        <w:rPr>
          <w:rFonts w:ascii="Calibri" w:eastAsia="Calibri" w:hAnsi="Calibri" w:cs="Calibri" w:hint="eastAsia"/>
        </w:rPr>
        <w:t>힬</w:t>
      </w:r>
      <w:r>
        <w:rPr>
          <w:rFonts w:ascii="Tahoma" w:hAnsi="Tahoma" w:cs="Tahoma"/>
        </w:rPr>
        <w:t>�</w:t>
      </w:r>
      <w:r>
        <w:t>jz</w:t>
      </w:r>
      <w:r>
        <w:rPr>
          <w:rFonts w:ascii="Tahoma" w:hAnsi="Tahoma" w:cs="Tahoma"/>
        </w:rPr>
        <w:t>���</w:t>
      </w:r>
      <w:r>
        <w:t>Q}w</w:t>
      </w:r>
      <w:r>
        <w:rPr>
          <w:rFonts w:ascii="Tahoma" w:hAnsi="Tahoma" w:cs="Tahoma"/>
        </w:rPr>
        <w:t>�</w:t>
      </w:r>
      <w:r>
        <w:t>aM</w:t>
      </w:r>
      <w:r>
        <w:rPr>
          <w:rFonts w:ascii="Tahoma" w:hAnsi="Tahoma" w:cs="Tahoma"/>
        </w:rPr>
        <w:t>�</w:t>
      </w:r>
      <w:r>
        <w:t>~</w:t>
      </w:r>
      <w:r>
        <w:rPr>
          <w:rFonts w:ascii="Tahoma" w:hAnsi="Tahoma" w:cs="Tahoma"/>
        </w:rPr>
        <w:t>�</w:t>
      </w:r>
      <w:r>
        <w:t>u</w:t>
      </w:r>
    </w:p>
    <w:p w14:paraId="6A28A357" w14:textId="77777777" w:rsidR="0045207C" w:rsidRDefault="0045207C" w:rsidP="007724B4">
      <w:pPr>
        <w:pStyle w:val="Heading3"/>
      </w:pPr>
      <w:r>
        <w:t>x|</w:t>
      </w:r>
      <w:r>
        <w:rPr>
          <w:rFonts w:ascii="Tahoma" w:hAnsi="Tahoma" w:cs="Tahoma"/>
        </w:rPr>
        <w:t>�</w:t>
      </w:r>
      <w:r>
        <w:t>!s</w:t>
      </w:r>
      <w:r>
        <w:rPr>
          <w:rFonts w:ascii="Tahoma" w:hAnsi="Tahoma" w:cs="Tahoma"/>
        </w:rPr>
        <w:t>���</w:t>
      </w:r>
      <w:r>
        <w:t>/</w:t>
      </w:r>
      <w:r>
        <w:rPr>
          <w:rFonts w:ascii="Tahoma" w:hAnsi="Tahoma" w:cs="Tahoma"/>
        </w:rPr>
        <w:t>��</w:t>
      </w:r>
      <w:r>
        <w:t>@ms</w:t>
      </w:r>
      <w:r>
        <w:rPr>
          <w:rFonts w:ascii="Tahoma" w:hAnsi="Tahoma" w:cs="Tahoma"/>
        </w:rPr>
        <w:t>���</w:t>
      </w:r>
      <w:r>
        <w:t>yVw</w:t>
      </w:r>
      <w:r>
        <w:rPr>
          <w:rFonts w:ascii="Tahoma" w:hAnsi="Tahoma" w:cs="Tahoma"/>
        </w:rPr>
        <w:t>�</w:t>
      </w:r>
      <w:r>
        <w:t>J</w:t>
      </w:r>
      <w:r>
        <w:rPr>
          <w:rFonts w:ascii="Tahoma" w:hAnsi="Tahoma" w:cs="Tahoma"/>
        </w:rPr>
        <w:t>�</w:t>
      </w:r>
      <w:r>
        <w:t>3h</w:t>
      </w:r>
      <w:r>
        <w:rPr>
          <w:rFonts w:ascii="Tahoma" w:hAnsi="Tahoma" w:cs="Tahoma"/>
        </w:rPr>
        <w:t>�⸮��</w:t>
      </w:r>
      <w:r>
        <w:t>V7lT</w:t>
      </w:r>
      <w:r>
        <w:rPr>
          <w:rFonts w:ascii="Tahoma" w:hAnsi="Tahoma" w:cs="Tahoma"/>
        </w:rPr>
        <w:t>�</w:t>
      </w:r>
      <w:r>
        <w:t>p</w:t>
      </w:r>
      <w:r>
        <w:rPr>
          <w:rFonts w:ascii="Tahoma" w:hAnsi="Tahoma" w:cs="Tahoma"/>
        </w:rPr>
        <w:t>�</w:t>
      </w:r>
      <w:r>
        <w:t>*_</w:t>
      </w:r>
      <w:r>
        <w:rPr>
          <w:rFonts w:ascii="Tahoma" w:hAnsi="Tahoma" w:cs="Tahoma"/>
        </w:rPr>
        <w:t>���</w:t>
      </w:r>
      <w:r>
        <w:t>V</w:t>
      </w:r>
      <w:r>
        <w:rPr>
          <w:rFonts w:ascii="Tahoma" w:hAnsi="Tahoma" w:cs="Tahoma"/>
        </w:rPr>
        <w:t>�</w:t>
      </w:r>
      <w:r>
        <w:t>@[</w:t>
      </w:r>
      <w:r>
        <w:rPr>
          <w:rFonts w:ascii="Tahoma" w:hAnsi="Tahoma" w:cs="Tahoma"/>
        </w:rPr>
        <w:t>��</w:t>
      </w:r>
      <w:r>
        <w:t>W</w:t>
      </w:r>
      <w:r>
        <w:rPr>
          <w:rFonts w:ascii="Tahoma" w:hAnsi="Tahoma" w:cs="Tahoma"/>
        </w:rPr>
        <w:t>��</w:t>
      </w:r>
      <w:r>
        <w:t>d</w:t>
      </w:r>
      <w:r>
        <w:rPr>
          <w:rFonts w:ascii="Tahoma" w:hAnsi="Tahoma" w:cs="Tahoma"/>
        </w:rPr>
        <w:t>�</w:t>
      </w:r>
      <w:r>
        <w:t>o/p</w:t>
      </w:r>
      <w:r>
        <w:rPr>
          <w:rFonts w:ascii="Tahoma" w:hAnsi="Tahoma" w:cs="Tahoma"/>
        </w:rPr>
        <w:t>�</w:t>
      </w:r>
      <w:r>
        <w:t>7</w:t>
      </w:r>
      <w:r>
        <w:rPr>
          <w:rFonts w:ascii="Tahoma" w:hAnsi="Tahoma" w:cs="Tahoma"/>
        </w:rPr>
        <w:t>�</w:t>
      </w:r>
      <w:r>
        <w:t>~</w:t>
      </w:r>
      <w:r>
        <w:rPr>
          <w:rFonts w:ascii="Tahoma" w:hAnsi="Tahoma" w:cs="Tahoma"/>
        </w:rPr>
        <w:t>�</w:t>
      </w:r>
      <w:r>
        <w:t>{?</w:t>
      </w:r>
      <w:r>
        <w:rPr>
          <w:rFonts w:ascii="Tahoma" w:hAnsi="Tahoma" w:cs="Tahoma"/>
        </w:rPr>
        <w:t>��</w:t>
      </w:r>
      <w:r>
        <w:t>3c|</w:t>
      </w:r>
      <w:r>
        <w:rPr>
          <w:rFonts w:ascii="Tahoma" w:hAnsi="Tahoma" w:cs="Tahoma"/>
        </w:rPr>
        <w:t>�</w:t>
      </w:r>
      <w:r>
        <w:t>:</w:t>
      </w:r>
      <w:r>
        <w:rPr>
          <w:rFonts w:ascii="Tahoma" w:hAnsi="Tahoma" w:cs="Tahoma"/>
        </w:rPr>
        <w:t>��</w:t>
      </w:r>
      <w:r>
        <w:t>:</w:t>
      </w:r>
      <w:r>
        <w:rPr>
          <w:rFonts w:ascii="Tahoma" w:hAnsi="Tahoma" w:cs="Tahoma"/>
        </w:rPr>
        <w:t>�����</w:t>
      </w:r>
      <w:r>
        <w:t xml:space="preserve">           </w:t>
      </w:r>
      <w:r>
        <w:rPr>
          <w:rFonts w:ascii="Tahoma" w:hAnsi="Tahoma" w:cs="Tahoma"/>
        </w:rPr>
        <w:t>��</w:t>
      </w:r>
      <w:r>
        <w:t>/</w:t>
      </w:r>
      <w:r>
        <w:rPr>
          <w:rFonts w:hint="cs"/>
        </w:rPr>
        <w:t>ػ</w:t>
      </w:r>
      <w:r>
        <w:t>1</w:t>
      </w:r>
      <w:r>
        <w:rPr>
          <w:rFonts w:ascii="Tahoma" w:hAnsi="Tahoma" w:cs="Tahoma"/>
        </w:rPr>
        <w:t>�</w:t>
      </w:r>
      <w:r>
        <w:t>E"3</w:t>
      </w:r>
      <w:r>
        <w:rPr>
          <w:rFonts w:ascii="Tahoma" w:hAnsi="Tahoma" w:cs="Tahoma"/>
        </w:rPr>
        <w:t>��</w:t>
      </w:r>
      <w:r>
        <w:t>D</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B</w:t>
      </w:r>
      <w:r>
        <w:rPr>
          <w:rFonts w:ascii="Tahoma" w:hAnsi="Tahoma" w:cs="Tahoma"/>
        </w:rPr>
        <w:t>��</w:t>
      </w:r>
      <w:r>
        <w:t>P#</w:t>
      </w:r>
      <w:r>
        <w:rPr>
          <w:rFonts w:ascii="Tahoma" w:hAnsi="Tahoma" w:cs="Tahoma"/>
        </w:rPr>
        <w:t>���</w:t>
      </w:r>
      <w:r>
        <w:t>8s</w:t>
      </w:r>
      <w:r>
        <w:rPr>
          <w:rFonts w:ascii="Tahoma" w:hAnsi="Tahoma" w:cs="Tahoma"/>
        </w:rPr>
        <w:t>��</w:t>
      </w:r>
      <w:r>
        <w:t>\v.w7</w:t>
      </w:r>
      <w:r>
        <w:rPr>
          <w:rFonts w:ascii="Tahoma" w:hAnsi="Tahoma" w:cs="Tahoma"/>
        </w:rPr>
        <w:t>�</w:t>
      </w:r>
      <w:r>
        <w:t>1(</w:t>
      </w:r>
      <w:r>
        <w:rPr>
          <w:rFonts w:ascii="Tahoma" w:hAnsi="Tahoma" w:cs="Tahoma"/>
        </w:rPr>
        <w:t>�</w:t>
      </w:r>
      <w:r>
        <w:t>u</w:t>
      </w:r>
      <w:r>
        <w:rPr>
          <w:rFonts w:ascii="Tahoma" w:hAnsi="Tahoma" w:cs="Tahoma"/>
        </w:rPr>
        <w:t>�</w:t>
      </w:r>
      <w:r>
        <w:t>jqc</w:t>
      </w:r>
      <w:r>
        <w:rPr>
          <w:rFonts w:ascii="Tahoma" w:hAnsi="Tahoma" w:cs="Tahoma"/>
        </w:rPr>
        <w:t>��</w:t>
      </w:r>
      <w:r>
        <w:t>LV</w:t>
      </w:r>
      <w:r>
        <w:rPr>
          <w:rFonts w:ascii="Tahoma" w:hAnsi="Tahoma" w:cs="Tahoma"/>
        </w:rPr>
        <w:t>�</w:t>
      </w:r>
      <w:r>
        <w:t>8</w:t>
      </w:r>
      <w:r>
        <w:rPr>
          <w:rFonts w:ascii="Tahoma" w:hAnsi="Tahoma" w:cs="Tahoma"/>
        </w:rPr>
        <w:t>�</w:t>
      </w:r>
      <w:r>
        <w:t>8aG</w:t>
      </w:r>
    </w:p>
    <w:p w14:paraId="340F36EB" w14:textId="77777777" w:rsidR="0045207C" w:rsidRDefault="0045207C" w:rsidP="007724B4">
      <w:pPr>
        <w:pStyle w:val="Heading3"/>
      </w:pPr>
      <w:r>
        <w:rPr>
          <w:rFonts w:hint="eastAsia"/>
        </w:rPr>
        <w:t>į</w:t>
      </w:r>
      <w:r>
        <w:t>u</w:t>
      </w:r>
      <w:r>
        <w:rPr>
          <w:rFonts w:ascii="Tahoma" w:hAnsi="Tahoma" w:cs="Tahoma"/>
        </w:rPr>
        <w:t>�</w:t>
      </w:r>
      <w:r>
        <w:t>ȇϤ)</w:t>
      </w:r>
      <w:r>
        <w:rPr>
          <w:rFonts w:ascii="Tahoma" w:hAnsi="Tahoma" w:cs="Tahoma"/>
        </w:rPr>
        <w:t>��</w:t>
      </w:r>
      <w:r>
        <w:t>U</w:t>
      </w:r>
      <w:r>
        <w:rPr>
          <w:rFonts w:ascii="Tahoma" w:hAnsi="Tahoma" w:cs="Tahoma"/>
        </w:rPr>
        <w:t>�</w:t>
      </w:r>
      <w:r>
        <w:t>2</w:t>
      </w:r>
      <w:r>
        <w:rPr>
          <w:rFonts w:ascii="Tahoma" w:hAnsi="Tahoma" w:cs="Tahoma"/>
        </w:rPr>
        <w:t>�</w:t>
      </w:r>
      <w:r>
        <w:t>&gt;</w:t>
      </w:r>
      <w:r>
        <w:rPr>
          <w:rFonts w:ascii="Tahoma" w:hAnsi="Tahoma" w:cs="Tahoma"/>
        </w:rPr>
        <w:t>�</w:t>
      </w:r>
      <w:r>
        <w:t>w</w:t>
      </w:r>
      <w:r>
        <w:rPr>
          <w:rFonts w:ascii="Tahoma" w:hAnsi="Tahoma" w:cs="Tahoma"/>
        </w:rPr>
        <w:t>����</w:t>
      </w:r>
      <w:r>
        <w:t>f</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X</w:t>
      </w:r>
      <w:r>
        <w:rPr>
          <w:rFonts w:ascii="Tahoma" w:hAnsi="Tahoma" w:cs="Tahoma"/>
        </w:rPr>
        <w:t>�</w:t>
      </w:r>
      <w:r>
        <w:t>6</w:t>
      </w:r>
      <w:r>
        <w:rPr>
          <w:rFonts w:ascii="Tahoma" w:hAnsi="Tahoma" w:cs="Tahoma"/>
        </w:rPr>
        <w:t>�</w:t>
      </w:r>
    </w:p>
    <w:p w14:paraId="46BAA7F1" w14:textId="77777777" w:rsidR="0045207C" w:rsidRDefault="0045207C" w:rsidP="007724B4">
      <w:pPr>
        <w:pStyle w:val="Heading3"/>
      </w:pPr>
      <w:r>
        <w:rPr>
          <w:rFonts w:ascii="Tahoma" w:hAnsi="Tahoma" w:cs="Tahoma"/>
        </w:rPr>
        <w:t>�</w:t>
      </w:r>
      <w:r>
        <w:t>J</w:t>
      </w:r>
      <w:r>
        <w:rPr>
          <w:rFonts w:ascii="Tahoma" w:hAnsi="Tahoma" w:cs="Tahoma"/>
        </w:rPr>
        <w:t>�</w:t>
      </w:r>
      <w:r>
        <w:t>[/</w:t>
      </w:r>
      <w:r>
        <w:rPr>
          <w:rFonts w:ascii="Tahoma" w:hAnsi="Tahoma" w:cs="Tahoma"/>
        </w:rPr>
        <w:t>�����</w:t>
      </w:r>
      <w:r>
        <w:t>GihÉnż</w:t>
      </w:r>
      <w:r>
        <w:rPr>
          <w:rFonts w:ascii="Tahoma" w:hAnsi="Tahoma" w:cs="Tahoma"/>
        </w:rPr>
        <w:t>�</w:t>
      </w:r>
      <w:r>
        <w:t>p</w:t>
      </w:r>
      <w:r>
        <w:rPr>
          <w:rFonts w:ascii="Tahoma" w:hAnsi="Tahoma" w:cs="Tahoma"/>
        </w:rPr>
        <w:t>�</w:t>
      </w:r>
      <w:r>
        <w:t>)</w:t>
      </w:r>
      <w:r>
        <w:rPr>
          <w:rFonts w:ascii="Tahoma" w:hAnsi="Tahoma" w:cs="Tahoma"/>
        </w:rPr>
        <w:t>��</w:t>
      </w:r>
      <w:r>
        <w:t>7L</w:t>
      </w:r>
      <w:r>
        <w:rPr>
          <w:rFonts w:ascii="Tahoma" w:hAnsi="Tahoma" w:cs="Tahoma"/>
        </w:rPr>
        <w:t>�</w:t>
      </w:r>
      <w:r>
        <w:t>j;</w:t>
      </w:r>
      <w:r>
        <w:rPr>
          <w:rFonts w:ascii="Tahoma" w:hAnsi="Tahoma" w:cs="Tahoma"/>
        </w:rPr>
        <w:t>�</w:t>
      </w:r>
      <w:r>
        <w:t>O</w:t>
      </w:r>
      <w:r>
        <w:rPr>
          <w:rFonts w:ascii="Tahoma" w:hAnsi="Tahoma" w:cs="Tahoma"/>
        </w:rPr>
        <w:t>�</w:t>
      </w:r>
    </w:p>
    <w:p w14:paraId="01C9A8D6" w14:textId="77777777" w:rsidR="0045207C" w:rsidRDefault="0045207C" w:rsidP="007724B4">
      <w:pPr>
        <w:pStyle w:val="Heading3"/>
      </w:pPr>
      <w:r>
        <w:rPr>
          <w:rFonts w:ascii="Tahoma" w:hAnsi="Tahoma" w:cs="Tahoma"/>
        </w:rPr>
        <w:t>��</w:t>
      </w:r>
      <w:r>
        <w:rPr>
          <w:rFonts w:ascii="Microsoft JhengHei" w:eastAsia="Microsoft JhengHei" w:hAnsi="Microsoft JhengHei" w:cs="Microsoft JhengHei" w:hint="eastAsia"/>
        </w:rPr>
        <w:t>诏</w:t>
      </w:r>
      <w:r>
        <w:rPr>
          <w:rFonts w:ascii="Tahoma" w:hAnsi="Tahoma" w:cs="Tahoma"/>
        </w:rPr>
        <w:t>��</w:t>
      </w:r>
      <w:r>
        <w:t>Ґ</w:t>
      </w:r>
      <w:r>
        <w:rPr>
          <w:rFonts w:ascii="Tahoma" w:hAnsi="Tahoma" w:cs="Tahoma"/>
        </w:rPr>
        <w:t>�</w:t>
      </w:r>
      <w:r>
        <w:t>?</w:t>
      </w:r>
      <w:r>
        <w:rPr>
          <w:rFonts w:ascii="Tahoma" w:hAnsi="Tahoma" w:cs="Tahoma"/>
        </w:rPr>
        <w:t>�</w:t>
      </w:r>
      <w:r>
        <w:t>&lt;+</w:t>
      </w:r>
      <w:r>
        <w:rPr>
          <w:rFonts w:ascii="Tahoma" w:hAnsi="Tahoma" w:cs="Tahoma"/>
        </w:rPr>
        <w:t>�����</w:t>
      </w:r>
      <w:r>
        <w:t>É</w:t>
      </w:r>
      <w:r>
        <w:rPr>
          <w:rFonts w:ascii="Tahoma" w:hAnsi="Tahoma" w:cs="Tahoma"/>
        </w:rPr>
        <w:t>��</w:t>
      </w:r>
      <w:r>
        <w:t>V</w:t>
      </w:r>
      <w:r>
        <w:rPr>
          <w:rFonts w:ascii="Tahoma" w:hAnsi="Tahoma" w:cs="Tahoma"/>
        </w:rPr>
        <w:t>�</w:t>
      </w:r>
      <w:r>
        <w:t>0v</w:t>
      </w:r>
      <w:r>
        <w:rPr>
          <w:rFonts w:ascii="Tahoma" w:hAnsi="Tahoma" w:cs="Tahoma"/>
        </w:rPr>
        <w:t>��</w:t>
      </w:r>
      <w:r>
        <w:t>3öv),</w:t>
      </w:r>
      <w:r>
        <w:rPr>
          <w:rFonts w:ascii="Tahoma" w:hAnsi="Tahoma" w:cs="Tahoma"/>
        </w:rPr>
        <w:t>��</w:t>
      </w:r>
      <w:r>
        <w:t>m</w:t>
      </w:r>
      <w:r>
        <w:rPr>
          <w:rFonts w:ascii="Tahoma" w:hAnsi="Tahoma" w:cs="Tahoma"/>
        </w:rPr>
        <w:t>�</w:t>
      </w:r>
      <w:r>
        <w:t>#</w:t>
      </w:r>
      <w:r>
        <w:rPr>
          <w:rFonts w:ascii="Tahoma" w:hAnsi="Tahoma" w:cs="Tahoma"/>
        </w:rPr>
        <w:t>�</w:t>
      </w:r>
      <w:r>
        <w:t>6</w:t>
      </w:r>
      <w:r>
        <w:rPr>
          <w:rFonts w:ascii="Tahoma" w:hAnsi="Tahoma" w:cs="Tahoma"/>
        </w:rPr>
        <w:t>�</w:t>
      </w:r>
      <w:r>
        <w:t xml:space="preserve">q5       </w:t>
      </w:r>
      <w:r>
        <w:rPr>
          <w:rFonts w:ascii="Tahoma" w:hAnsi="Tahoma" w:cs="Tahoma"/>
        </w:rPr>
        <w:t>�����</w:t>
      </w:r>
      <w:r>
        <w:t>O</w:t>
      </w:r>
      <w:r>
        <w:rPr>
          <w:rFonts w:ascii="Tahoma" w:hAnsi="Tahoma" w:cs="Tahoma"/>
        </w:rPr>
        <w:t>�</w:t>
      </w:r>
      <w:r>
        <w:t>/</w:t>
      </w:r>
      <w:r>
        <w:rPr>
          <w:rFonts w:ascii="Tahoma" w:hAnsi="Tahoma" w:cs="Tahoma"/>
        </w:rPr>
        <w:t>�</w:t>
      </w:r>
      <w:r>
        <w:t>+å</w:t>
      </w:r>
      <w:r>
        <w:rPr>
          <w:rFonts w:ascii="Tahoma" w:hAnsi="Tahoma" w:cs="Tahoma"/>
        </w:rPr>
        <w:t>��</w:t>
      </w:r>
      <w:r>
        <w:t>3Ä</w:t>
      </w:r>
      <w:r>
        <w:rPr>
          <w:rFonts w:ascii="Tahoma" w:hAnsi="Tahoma" w:cs="Tahoma"/>
        </w:rPr>
        <w:t>�</w:t>
      </w:r>
      <w:r>
        <w:t xml:space="preserve"> ;,(a</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Å</w:t>
      </w:r>
      <w:r>
        <w:rPr>
          <w:rFonts w:ascii="Tahoma" w:hAnsi="Tahoma" w:cs="Tahoma"/>
        </w:rPr>
        <w:t>�</w:t>
      </w:r>
      <w:r>
        <w:t>f/Q</w:t>
      </w:r>
      <w:r>
        <w:rPr>
          <w:rFonts w:ascii="Tahoma" w:hAnsi="Tahoma" w:cs="Tahoma"/>
        </w:rPr>
        <w:t>��</w:t>
      </w:r>
      <w:r>
        <w:t>oǱC</w:t>
      </w:r>
      <w:r>
        <w:rPr>
          <w:rFonts w:ascii="Tahoma" w:hAnsi="Tahoma" w:cs="Tahoma"/>
        </w:rPr>
        <w:t>�</w:t>
      </w:r>
      <w:r>
        <w:t>1</w:t>
      </w:r>
      <w:r>
        <w:rPr>
          <w:rFonts w:ascii="Tahoma" w:hAnsi="Tahoma" w:cs="Tahoma"/>
        </w:rPr>
        <w:t>�</w:t>
      </w:r>
      <w:r>
        <w:t>B</w:t>
      </w:r>
      <w:r>
        <w:rPr>
          <w:rFonts w:ascii="Tahoma" w:hAnsi="Tahoma" w:cs="Tahoma"/>
        </w:rPr>
        <w:t>����</w:t>
      </w:r>
      <w:r>
        <w:t>v</w:t>
      </w:r>
      <w:r>
        <w:rPr>
          <w:rFonts w:ascii="Tahoma" w:hAnsi="Tahoma" w:cs="Tahoma"/>
        </w:rPr>
        <w:t>�</w:t>
      </w:r>
    </w:p>
    <w:p w14:paraId="305EDCE1" w14:textId="77777777" w:rsidR="0045207C" w:rsidRDefault="0045207C" w:rsidP="007724B4">
      <w:pPr>
        <w:pStyle w:val="Heading3"/>
      </w:pPr>
      <w:r>
        <w:rPr>
          <w:rFonts w:hint="eastAsia"/>
        </w:rPr>
        <w:t>É</w:t>
      </w:r>
      <w:r>
        <w:rPr>
          <w:rFonts w:ascii="Tahoma" w:hAnsi="Tahoma" w:cs="Tahoma"/>
        </w:rPr>
        <w:t>��</w:t>
      </w:r>
      <w:r>
        <w:t>G</w:t>
      </w:r>
      <w:r>
        <w:rPr>
          <w:rFonts w:ascii="Tahoma" w:hAnsi="Tahoma" w:cs="Tahoma"/>
        </w:rPr>
        <w:t>��</w:t>
      </w:r>
      <w:r>
        <w:t>6vÜ)</w:t>
      </w:r>
      <w:r>
        <w:rPr>
          <w:rFonts w:ascii="Tahoma" w:hAnsi="Tahoma" w:cs="Tahoma"/>
        </w:rPr>
        <w:t>�</w:t>
      </w:r>
      <w:r>
        <w:t>$</w:t>
      </w:r>
      <w:r>
        <w:rPr>
          <w:rFonts w:ascii="Tahoma" w:hAnsi="Tahoma" w:cs="Tahoma"/>
        </w:rPr>
        <w:t>����</w:t>
      </w:r>
      <w:r>
        <w:t>2</w:t>
      </w:r>
      <w:r>
        <w:rPr>
          <w:rFonts w:ascii="Tahoma" w:hAnsi="Tahoma" w:cs="Tahoma"/>
        </w:rPr>
        <w:t>�</w:t>
      </w:r>
      <w:r>
        <w:t>ا</w:t>
      </w:r>
      <w:r>
        <w:rPr>
          <w:rFonts w:ascii="Tahoma" w:hAnsi="Tahoma" w:cs="Tahoma"/>
        </w:rPr>
        <w:t>��</w:t>
      </w:r>
      <w:r>
        <w:t>A</w:t>
      </w:r>
      <w:r>
        <w:rPr>
          <w:rFonts w:ascii="Tahoma" w:hAnsi="Tahoma" w:cs="Tahoma"/>
        </w:rPr>
        <w:t>��</w:t>
      </w:r>
      <w:r>
        <w:t>D#D6p</w:t>
      </w:r>
      <w:r>
        <w:rPr>
          <w:rFonts w:ascii="Tahoma" w:hAnsi="Tahoma" w:cs="Tahoma"/>
        </w:rPr>
        <w:t>�</w:t>
      </w:r>
      <w:r>
        <w:t>&gt;</w:t>
      </w:r>
    </w:p>
    <w:p w14:paraId="424C73FD" w14:textId="77777777" w:rsidR="0045207C" w:rsidRDefault="0045207C" w:rsidP="007724B4">
      <w:pPr>
        <w:pStyle w:val="Heading3"/>
      </w:pPr>
      <w:r>
        <w:rPr>
          <w:rFonts w:ascii="Tahoma" w:hAnsi="Tahoma" w:cs="Tahoma"/>
        </w:rPr>
        <w:t>����</w:t>
      </w:r>
      <w:r>
        <w:t>m"</w:t>
      </w:r>
      <w:r>
        <w:rPr>
          <w:rFonts w:ascii="Tahoma" w:hAnsi="Tahoma" w:cs="Tahoma"/>
        </w:rPr>
        <w:t>����</w:t>
      </w:r>
      <w:r>
        <w:t>e</w:t>
      </w:r>
      <w:r>
        <w:rPr>
          <w:rFonts w:ascii="Tahoma" w:hAnsi="Tahoma" w:cs="Tahoma"/>
        </w:rPr>
        <w:t>��</w:t>
      </w:r>
      <w:r>
        <w:t>Z</w:t>
      </w:r>
      <w:r>
        <w:rPr>
          <w:rFonts w:ascii="Tahoma" w:hAnsi="Tahoma" w:cs="Tahoma"/>
        </w:rPr>
        <w:t>�</w:t>
      </w:r>
      <w:r>
        <w:t>2</w:t>
      </w:r>
      <w:r>
        <w:rPr>
          <w:rFonts w:ascii="Tahoma" w:hAnsi="Tahoma" w:cs="Tahoma"/>
        </w:rPr>
        <w:t>�</w:t>
      </w:r>
      <w:r>
        <w:t xml:space="preserve"> </w:t>
      </w:r>
      <w:r>
        <w:rPr>
          <w:rFonts w:ascii="Tahoma" w:hAnsi="Tahoma" w:cs="Tahoma"/>
        </w:rPr>
        <w:t>�</w:t>
      </w:r>
      <w:r>
        <w:t>r</w:t>
      </w:r>
      <w:r>
        <w:rPr>
          <w:rFonts w:ascii="Tahoma" w:hAnsi="Tahoma" w:cs="Tahoma"/>
        </w:rPr>
        <w:t>�</w:t>
      </w:r>
      <w:r>
        <w:t>l</w:t>
      </w:r>
      <w:r>
        <w:rPr>
          <w:rFonts w:ascii="Tahoma" w:hAnsi="Tahoma" w:cs="Tahoma"/>
        </w:rPr>
        <w:t>��</w:t>
      </w:r>
      <w:r>
        <w:t>U</w:t>
      </w:r>
      <w:r>
        <w:rPr>
          <w:rFonts w:ascii="Tahoma" w:hAnsi="Tahoma" w:cs="Tahoma"/>
        </w:rPr>
        <w:t>����</w:t>
      </w:r>
      <w:r>
        <w:t>ä</w:t>
      </w:r>
      <w:r>
        <w:rPr>
          <w:rFonts w:ascii="Tahoma" w:hAnsi="Tahoma" w:cs="Tahoma"/>
        </w:rPr>
        <w:t>���⸮</w:t>
      </w:r>
      <w:r>
        <w:rPr>
          <w:rFonts w:hint="cs"/>
        </w:rPr>
        <w:t>ڜ</w:t>
      </w:r>
      <w:r>
        <w:t>G</w:t>
      </w:r>
      <w:r>
        <w:rPr>
          <w:rFonts w:ascii="Tahoma" w:hAnsi="Tahoma" w:cs="Tahoma"/>
        </w:rPr>
        <w:t>��</w:t>
      </w:r>
      <w:r>
        <w:t>pi</w:t>
      </w:r>
      <w:r>
        <w:rPr>
          <w:rFonts w:ascii="Tahoma" w:hAnsi="Tahoma" w:cs="Tahoma"/>
        </w:rPr>
        <w:t>�</w:t>
      </w:r>
      <w:r>
        <w:t>eVXp</w:t>
      </w:r>
      <w:r>
        <w:rPr>
          <w:rFonts w:ascii="Tahoma" w:hAnsi="Tahoma" w:cs="Tahoma"/>
        </w:rPr>
        <w:t>�</w:t>
      </w:r>
      <w:r>
        <w:t>Ü</w:t>
      </w:r>
      <w:r>
        <w:rPr>
          <w:rFonts w:ascii="Tahoma" w:hAnsi="Tahoma" w:cs="Tahoma"/>
        </w:rPr>
        <w:t>��</w:t>
      </w:r>
      <w:r>
        <w:rPr>
          <w:rFonts w:ascii="Microsoft JhengHei" w:eastAsia="Microsoft JhengHei" w:hAnsi="Microsoft JhengHei" w:cs="Microsoft JhengHei" w:hint="eastAsia"/>
        </w:rPr>
        <w:t>郩</w:t>
      </w:r>
      <w:r>
        <w:rPr>
          <w:rFonts w:ascii="Tahoma" w:hAnsi="Tahoma" w:cs="Tahoma"/>
        </w:rPr>
        <w:t>��</w:t>
      </w:r>
      <w:r>
        <w:t>Ë_pq"</w:t>
      </w:r>
      <w:r>
        <w:rPr>
          <w:rFonts w:ascii="Tahoma" w:hAnsi="Tahoma" w:cs="Tahoma"/>
        </w:rPr>
        <w:t>�</w:t>
      </w:r>
      <w:r>
        <w:t>Ä</w:t>
      </w:r>
      <w:r>
        <w:rPr>
          <w:rFonts w:ascii="Tahoma" w:hAnsi="Tahoma" w:cs="Tahoma"/>
        </w:rPr>
        <w:t>��</w:t>
      </w:r>
      <w:r>
        <w:t>B</w:t>
      </w:r>
      <w:r>
        <w:rPr>
          <w:rFonts w:ascii="Tahoma" w:hAnsi="Tahoma" w:cs="Tahoma"/>
        </w:rPr>
        <w:t>��</w:t>
      </w:r>
      <w:r>
        <w:t>Bf</w:t>
      </w:r>
      <w:r>
        <w:rPr>
          <w:rFonts w:ascii="Tahoma" w:hAnsi="Tahoma" w:cs="Tahoma"/>
        </w:rPr>
        <w:t>��</w:t>
      </w:r>
      <w:r>
        <w:t>ǎ</w:t>
      </w:r>
      <w:r>
        <w:rPr>
          <w:rFonts w:ascii="Tahoma" w:hAnsi="Tahoma" w:cs="Tahoma"/>
        </w:rPr>
        <w:t>�</w:t>
      </w:r>
      <w:r>
        <w:rPr>
          <w:rFonts w:ascii="Segoe UI Historic" w:hAnsi="Segoe UI Historic" w:cs="Segoe UI Historic"/>
        </w:rPr>
        <w:t>܀</w:t>
      </w:r>
      <w:r>
        <w:rPr>
          <w:rFonts w:ascii="Tahoma" w:hAnsi="Tahoma" w:cs="Tahoma"/>
        </w:rPr>
        <w:t>��</w:t>
      </w:r>
      <w:r>
        <w:t>n</w:t>
      </w:r>
      <w:r>
        <w:rPr>
          <w:rFonts w:ascii="Tahoma" w:hAnsi="Tahoma" w:cs="Tahoma"/>
        </w:rPr>
        <w:t>��</w:t>
      </w:r>
      <w:r>
        <w:t xml:space="preserve">1 </w:t>
      </w:r>
      <w:r>
        <w:rPr>
          <w:rFonts w:ascii="Tahoma" w:hAnsi="Tahoma" w:cs="Tahoma"/>
        </w:rPr>
        <w:t>�</w:t>
      </w:r>
      <w:r>
        <w:t>*</w:t>
      </w:r>
      <w:r>
        <w:rPr>
          <w:rFonts w:ascii="Tahoma" w:hAnsi="Tahoma" w:cs="Tahoma"/>
        </w:rPr>
        <w:t>�</w:t>
      </w:r>
      <w:r>
        <w:t xml:space="preserve">0): </w:t>
      </w:r>
      <w:r>
        <w:rPr>
          <w:rFonts w:ascii="Tahoma" w:hAnsi="Tahoma" w:cs="Tahoma"/>
        </w:rPr>
        <w:t>����</w:t>
      </w:r>
      <w:r>
        <w:t>O|</w:t>
      </w:r>
      <w:r>
        <w:rPr>
          <w:rFonts w:ascii="Tahoma" w:hAnsi="Tahoma" w:cs="Tahoma"/>
        </w:rPr>
        <w:t>���</w:t>
      </w:r>
      <w:r>
        <w:t>h</w:t>
      </w:r>
      <w:r>
        <w:rPr>
          <w:rFonts w:ascii="Tahoma" w:hAnsi="Tahoma" w:cs="Tahoma"/>
        </w:rPr>
        <w:t>�</w:t>
      </w:r>
      <w:r>
        <w:t>ӹM~</w:t>
      </w:r>
      <w:r>
        <w:rPr>
          <w:rFonts w:ascii="Tahoma" w:hAnsi="Tahoma" w:cs="Tahoma"/>
        </w:rPr>
        <w:t>��</w:t>
      </w:r>
      <w:r>
        <w:rPr>
          <w:rFonts w:ascii="Calibri" w:hAnsi="Calibri" w:cs="Calibri"/>
        </w:rPr>
        <w:t>׋</w:t>
      </w:r>
      <w:r>
        <w:t>D</w:t>
      </w:r>
      <w:r>
        <w:rPr>
          <w:rFonts w:ascii="Tahoma" w:hAnsi="Tahoma" w:cs="Tahoma"/>
        </w:rPr>
        <w:t>�</w:t>
      </w:r>
      <w:r>
        <w:t>B</w:t>
      </w:r>
      <w:r>
        <w:rPr>
          <w:rFonts w:ascii="Tahoma" w:hAnsi="Tahoma" w:cs="Tahoma"/>
        </w:rPr>
        <w:t>��</w:t>
      </w:r>
      <w:r>
        <w:rPr>
          <w:rFonts w:ascii="Segoe UI Historic" w:hAnsi="Segoe UI Historic" w:cs="Segoe UI Historic"/>
        </w:rPr>
        <w:t>ݏ</w:t>
      </w:r>
      <w:r>
        <w:rPr>
          <w:rFonts w:ascii="Tahoma" w:hAnsi="Tahoma" w:cs="Tahoma"/>
        </w:rPr>
        <w:t>�����⸮�</w:t>
      </w:r>
      <w:r>
        <w:t>^&lt;</w:t>
      </w:r>
      <w:r>
        <w:rPr>
          <w:rFonts w:ascii="Tahoma" w:hAnsi="Tahoma" w:cs="Tahoma"/>
        </w:rPr>
        <w:t>�</w:t>
      </w:r>
      <w:r>
        <w:t>ln</w:t>
      </w:r>
      <w:r>
        <w:rPr>
          <w:rFonts w:ascii="Tahoma" w:hAnsi="Tahoma" w:cs="Tahoma"/>
        </w:rPr>
        <w:t>�</w:t>
      </w:r>
      <w:r>
        <w:t>Eqt3}</w:t>
      </w:r>
      <w:r>
        <w:rPr>
          <w:rFonts w:ascii="Tahoma" w:hAnsi="Tahoma" w:cs="Tahoma"/>
        </w:rPr>
        <w:t>���</w:t>
      </w:r>
      <w:r>
        <w:t>1</w:t>
      </w:r>
      <w:r>
        <w:rPr>
          <w:rFonts w:ascii="Tahoma" w:hAnsi="Tahoma" w:cs="Tahoma"/>
        </w:rPr>
        <w:t>�</w:t>
      </w:r>
      <w:r>
        <w:t>X_</w:t>
      </w:r>
      <w:r>
        <w:rPr>
          <w:rFonts w:ascii="Tahoma" w:hAnsi="Tahoma" w:cs="Tahoma"/>
        </w:rPr>
        <w:t>���</w:t>
      </w:r>
      <w:r>
        <w:t>V~;</w:t>
      </w:r>
      <w:r>
        <w:rPr>
          <w:rFonts w:ascii="Tahoma" w:hAnsi="Tahoma" w:cs="Tahoma"/>
        </w:rPr>
        <w:t>��</w:t>
      </w:r>
      <w:r>
        <w:t>5</w:t>
      </w:r>
      <w:r>
        <w:rPr>
          <w:rFonts w:ascii="Tahoma" w:hAnsi="Tahoma" w:cs="Tahoma"/>
        </w:rPr>
        <w:t>��</w:t>
      </w:r>
      <w:r>
        <w:t>IL</w:t>
      </w:r>
      <w:r>
        <w:rPr>
          <w:rFonts w:ascii="Tahoma" w:hAnsi="Tahoma" w:cs="Tahoma"/>
        </w:rPr>
        <w:t>��</w:t>
      </w:r>
      <w:r>
        <w:t>&amp;</w:t>
      </w:r>
      <w:r>
        <w:rPr>
          <w:rFonts w:ascii="Tahoma" w:hAnsi="Tahoma" w:cs="Tahoma"/>
        </w:rPr>
        <w:t>�</w:t>
      </w:r>
      <w:r>
        <w:t>׀</w:t>
      </w:r>
      <w:r>
        <w:rPr>
          <w:rFonts w:ascii="Tahoma" w:hAnsi="Tahoma" w:cs="Tahoma"/>
        </w:rPr>
        <w:t>�</w:t>
      </w:r>
      <w:r>
        <w:t>32</w:t>
      </w:r>
      <w:r>
        <w:rPr>
          <w:rFonts w:ascii="Tahoma" w:hAnsi="Tahoma" w:cs="Tahoma"/>
        </w:rPr>
        <w:t>��</w:t>
      </w:r>
      <w:r>
        <w:t>(</w:t>
      </w:r>
      <w:r>
        <w:rPr>
          <w:rFonts w:ascii="Tahoma" w:hAnsi="Tahoma" w:cs="Tahoma"/>
        </w:rPr>
        <w:t>�</w:t>
      </w:r>
      <w:r>
        <w:t>3R/</w:t>
      </w:r>
      <w:r>
        <w:rPr>
          <w:rFonts w:ascii="Tahoma" w:hAnsi="Tahoma" w:cs="Tahoma"/>
        </w:rPr>
        <w:t>���</w:t>
      </w:r>
      <w:r>
        <w:t>g</w:t>
      </w:r>
      <w:r>
        <w:rPr>
          <w:rFonts w:ascii="Tahoma" w:hAnsi="Tahoma" w:cs="Tahoma"/>
        </w:rPr>
        <w:t>���</w:t>
      </w:r>
      <w:r>
        <w:t>|</w:t>
      </w:r>
      <w:r>
        <w:rPr>
          <w:rFonts w:ascii="Tahoma" w:hAnsi="Tahoma" w:cs="Tahoma"/>
        </w:rPr>
        <w:t>���</w:t>
      </w:r>
      <w:r>
        <w:t>3o</w:t>
      </w:r>
      <w:r>
        <w:rPr>
          <w:rFonts w:ascii="Tahoma" w:hAnsi="Tahoma" w:cs="Tahoma"/>
        </w:rPr>
        <w:t>��</w:t>
      </w:r>
      <w:r>
        <w:t>{i</w:t>
      </w:r>
      <w:r>
        <w:rPr>
          <w:rFonts w:ascii="Segoe UI Historic" w:hAnsi="Segoe UI Historic" w:cs="Segoe UI Historic"/>
        </w:rPr>
        <w:t>ܻ</w:t>
      </w:r>
      <w:r>
        <w:t>g</w:t>
      </w:r>
      <w:r>
        <w:rPr>
          <w:rFonts w:ascii="Tahoma" w:hAnsi="Tahoma" w:cs="Tahoma"/>
        </w:rPr>
        <w:t>�</w:t>
      </w:r>
      <w:r>
        <w:t>y&gt;</w:t>
      </w:r>
      <w:r>
        <w:rPr>
          <w:rFonts w:ascii="Tahoma" w:hAnsi="Tahoma" w:cs="Tahoma"/>
        </w:rPr>
        <w:t>�</w:t>
      </w:r>
      <w:r>
        <w:t>a</w:t>
      </w:r>
      <w:r>
        <w:rPr>
          <w:rFonts w:ascii="Tahoma" w:hAnsi="Tahoma" w:cs="Tahoma"/>
        </w:rPr>
        <w:t>��</w:t>
      </w:r>
      <w:r>
        <w:t>xwe`^</w:t>
      </w:r>
      <w:r>
        <w:rPr>
          <w:rFonts w:ascii="Tahoma" w:hAnsi="Tahoma" w:cs="Tahoma"/>
        </w:rPr>
        <w:t>�</w:t>
      </w:r>
      <w:r>
        <w:t>1</w:t>
      </w:r>
      <w:r>
        <w:rPr>
          <w:rFonts w:ascii="Tahoma" w:hAnsi="Tahoma" w:cs="Tahoma"/>
        </w:rPr>
        <w:t>��</w:t>
      </w:r>
      <w:r>
        <w:t>Vx^Z</w:t>
      </w:r>
      <w:r>
        <w:rPr>
          <w:rFonts w:ascii="Tahoma" w:hAnsi="Tahoma" w:cs="Tahoma"/>
        </w:rPr>
        <w:t>��</w:t>
      </w:r>
      <w:r>
        <w:t>K</w:t>
      </w:r>
      <w:r>
        <w:rPr>
          <w:rFonts w:ascii="Tahoma" w:hAnsi="Tahoma" w:cs="Tahoma"/>
        </w:rPr>
        <w:t>�</w:t>
      </w:r>
      <w:r>
        <w:t>K</w:t>
      </w:r>
      <w:r>
        <w:rPr>
          <w:rFonts w:ascii="Tahoma" w:hAnsi="Tahoma" w:cs="Tahoma"/>
        </w:rPr>
        <w:t>�</w:t>
      </w:r>
      <w:r>
        <w:t>`</w:t>
      </w:r>
      <w:r>
        <w:rPr>
          <w:rFonts w:ascii="Segoe UI Historic" w:hAnsi="Segoe UI Historic" w:cs="Segoe UI Historic"/>
        </w:rPr>
        <w:t>ܹ</w:t>
      </w:r>
      <w:r>
        <w:rPr>
          <w:rFonts w:ascii="Tahoma" w:hAnsi="Tahoma" w:cs="Tahoma"/>
        </w:rPr>
        <w:t>��</w:t>
      </w:r>
      <w:r>
        <w:t>2z=Ò</w:t>
      </w:r>
      <w:r>
        <w:rPr>
          <w:rFonts w:ascii="Tahoma" w:hAnsi="Tahoma" w:cs="Tahoma"/>
        </w:rPr>
        <w:t>����</w:t>
      </w:r>
      <w:r>
        <w:t>Д&gt;</w:t>
      </w:r>
      <w:r>
        <w:rPr>
          <w:rFonts w:ascii="Tahoma" w:hAnsi="Tahoma" w:cs="Tahoma"/>
        </w:rPr>
        <w:t>�</w:t>
      </w:r>
      <w:r>
        <w:t>0</w:t>
      </w:r>
      <w:r>
        <w:rPr>
          <w:rFonts w:ascii="Tahoma" w:hAnsi="Tahoma" w:cs="Tahoma"/>
        </w:rPr>
        <w:t>��</w:t>
      </w:r>
      <w:r>
        <w:rPr>
          <w:rFonts w:ascii="Malgun Gothic" w:eastAsia="Malgun Gothic" w:hAnsi="Malgun Gothic" w:cs="Malgun Gothic" w:hint="eastAsia"/>
        </w:rPr>
        <w:t>䡮</w:t>
      </w:r>
      <w:r>
        <w:rPr>
          <w:rFonts w:ascii="Tahoma" w:hAnsi="Tahoma" w:cs="Tahoma"/>
        </w:rPr>
        <w:t>�</w:t>
      </w:r>
      <w:r>
        <w:t>i</w:t>
      </w:r>
      <w:r>
        <w:rPr>
          <w:rFonts w:ascii="Tahoma" w:hAnsi="Tahoma" w:cs="Tahoma"/>
        </w:rPr>
        <w:t>�</w:t>
      </w:r>
      <w:r>
        <w:t>U</w:t>
      </w:r>
      <w:r>
        <w:rPr>
          <w:rFonts w:ascii="Tahoma" w:hAnsi="Tahoma" w:cs="Tahoma"/>
        </w:rPr>
        <w:t>�</w:t>
      </w:r>
      <w:r>
        <w:t xml:space="preserve">g?~    </w:t>
      </w:r>
      <w:r>
        <w:rPr>
          <w:rFonts w:ascii="Tahoma" w:hAnsi="Tahoma" w:cs="Tahoma"/>
        </w:rPr>
        <w:t>�</w:t>
      </w:r>
      <w:r>
        <w:t>}</w:t>
      </w:r>
      <w:r>
        <w:rPr>
          <w:rFonts w:ascii="Tahoma" w:hAnsi="Tahoma" w:cs="Tahoma"/>
        </w:rPr>
        <w:t>�</w:t>
      </w:r>
      <w:r>
        <w:t>W</w:t>
      </w:r>
      <w:r>
        <w:rPr>
          <w:rFonts w:ascii="Tahoma" w:hAnsi="Tahoma" w:cs="Tahoma"/>
        </w:rPr>
        <w:t>�</w:t>
      </w:r>
      <w:r>
        <w:t>vZz</w:t>
      </w:r>
      <w:r>
        <w:rPr>
          <w:rFonts w:ascii="Tahoma" w:hAnsi="Tahoma" w:cs="Tahoma"/>
        </w:rPr>
        <w:t>��</w:t>
      </w:r>
      <w:r>
        <w:t>}</w:t>
      </w:r>
      <w:r>
        <w:rPr>
          <w:rFonts w:ascii="Tahoma" w:hAnsi="Tahoma" w:cs="Tahoma"/>
        </w:rPr>
        <w:t>�</w:t>
      </w:r>
      <w:r>
        <w:t>TЀ</w:t>
      </w:r>
      <w:r>
        <w:rPr>
          <w:rFonts w:ascii="Tahoma" w:hAnsi="Tahoma" w:cs="Tahoma"/>
        </w:rPr>
        <w:t>�</w:t>
      </w:r>
      <w:r>
        <w:t>UK</w:t>
      </w:r>
      <w:r>
        <w:rPr>
          <w:rFonts w:ascii="Tahoma" w:hAnsi="Tahoma" w:cs="Tahoma"/>
        </w:rPr>
        <w:t>�⸮</w:t>
      </w:r>
    </w:p>
    <w:p w14:paraId="0A0A8FFF" w14:textId="77777777" w:rsidR="0045207C" w:rsidRDefault="0045207C" w:rsidP="007724B4">
      <w:pPr>
        <w:pStyle w:val="Heading3"/>
      </w:pPr>
      <w:r>
        <w:rPr>
          <w:rFonts w:ascii="Tahoma" w:hAnsi="Tahoma" w:cs="Tahoma"/>
        </w:rPr>
        <w:t>���</w:t>
      </w:r>
      <w:r>
        <w:t>3ϑP_q</w:t>
      </w:r>
      <w:r>
        <w:rPr>
          <w:rFonts w:ascii="Tahoma" w:hAnsi="Tahoma" w:cs="Tahoma"/>
        </w:rPr>
        <w:t>�</w:t>
      </w:r>
      <w:r>
        <w:t>T+z</w:t>
      </w:r>
      <w:r>
        <w:rPr>
          <w:rFonts w:ascii="Tahoma" w:hAnsi="Tahoma" w:cs="Tahoma"/>
        </w:rPr>
        <w:t>��</w:t>
      </w:r>
      <w:r>
        <w:t>8A-</w:t>
      </w:r>
      <w:r>
        <w:rPr>
          <w:rFonts w:ascii="Tahoma" w:hAnsi="Tahoma" w:cs="Tahoma"/>
        </w:rPr>
        <w:t>��</w:t>
      </w:r>
      <w:r>
        <w:t>1/d</w:t>
      </w:r>
      <w:r>
        <w:rPr>
          <w:rFonts w:ascii="Tahoma" w:hAnsi="Tahoma" w:cs="Tahoma"/>
        </w:rPr>
        <w:t>���</w:t>
      </w:r>
      <w:r>
        <w:t>sxmÉZg</w:t>
      </w:r>
      <w:r>
        <w:rPr>
          <w:rFonts w:ascii="Tahoma" w:hAnsi="Tahoma" w:cs="Tahoma"/>
        </w:rPr>
        <w:t>��</w:t>
      </w:r>
      <w:r>
        <w:t>#</w:t>
      </w:r>
      <w:r>
        <w:rPr>
          <w:rFonts w:ascii="Tahoma" w:hAnsi="Tahoma" w:cs="Tahoma"/>
        </w:rPr>
        <w:t>�����</w:t>
      </w:r>
      <w:r>
        <w:rPr>
          <w:rFonts w:ascii="MS Gothic" w:eastAsia="MS Gothic" w:hAnsi="MS Gothic" w:cs="MS Gothic" w:hint="eastAsia"/>
        </w:rPr>
        <w:t>嫐</w:t>
      </w:r>
      <w:r>
        <w:rPr>
          <w:rFonts w:ascii="Tahoma" w:hAnsi="Tahoma" w:cs="Tahoma"/>
        </w:rPr>
        <w:t>��</w:t>
      </w:r>
      <w:r>
        <w:t>(ÅA</w:t>
      </w:r>
      <w:r>
        <w:rPr>
          <w:rFonts w:ascii="Tahoma" w:hAnsi="Tahoma" w:cs="Tahoma"/>
        </w:rPr>
        <w:t>���</w:t>
      </w:r>
      <w:r>
        <w:t>؁</w:t>
      </w:r>
      <w:r>
        <w:rPr>
          <w:rFonts w:ascii="Tahoma" w:hAnsi="Tahoma" w:cs="Tahoma"/>
        </w:rPr>
        <w:t>��</w:t>
      </w:r>
      <w:r>
        <w:t>U</w:t>
      </w:r>
      <w:r>
        <w:rPr>
          <w:rFonts w:ascii="Tahoma" w:hAnsi="Tahoma" w:cs="Tahoma"/>
        </w:rPr>
        <w:t>��</w:t>
      </w:r>
      <w:r>
        <w:t>N</w:t>
      </w:r>
      <w:r>
        <w:rPr>
          <w:rFonts w:ascii="Tahoma" w:hAnsi="Tahoma" w:cs="Tahoma"/>
        </w:rPr>
        <w:t>���</w:t>
      </w:r>
      <w:r>
        <w:t>Vk</w:t>
      </w:r>
      <w:r>
        <w:rPr>
          <w:rFonts w:ascii="Tahoma" w:hAnsi="Tahoma" w:cs="Tahoma"/>
        </w:rPr>
        <w:t>��</w:t>
      </w:r>
      <w:r>
        <w:t>$Ü</w:t>
      </w:r>
      <w:r>
        <w:rPr>
          <w:rFonts w:ascii="Tahoma" w:hAnsi="Tahoma" w:cs="Tahoma"/>
        </w:rPr>
        <w:t>�</w:t>
      </w:r>
      <w:r>
        <w:t>4</w:t>
      </w:r>
      <w:r>
        <w:rPr>
          <w:rFonts w:ascii="Tahoma" w:hAnsi="Tahoma" w:cs="Tahoma"/>
        </w:rPr>
        <w:t>�</w:t>
      </w:r>
      <w:r>
        <w:t>;</w:t>
      </w:r>
      <w:r>
        <w:rPr>
          <w:rFonts w:ascii="Tahoma" w:hAnsi="Tahoma" w:cs="Tahoma"/>
        </w:rPr>
        <w:t>���</w:t>
      </w:r>
      <w:r>
        <w:t>yg,(</w:t>
      </w:r>
      <w:r>
        <w:rPr>
          <w:rFonts w:ascii="Tahoma" w:hAnsi="Tahoma" w:cs="Tahoma"/>
        </w:rPr>
        <w:t>�</w:t>
      </w:r>
      <w:r>
        <w:t>%F</w:t>
      </w:r>
      <w:r>
        <w:rPr>
          <w:rFonts w:ascii="Tahoma" w:hAnsi="Tahoma" w:cs="Tahoma"/>
        </w:rPr>
        <w:t>���</w:t>
      </w:r>
      <w:r>
        <w:t>t</w:t>
      </w:r>
      <w:r>
        <w:rPr>
          <w:rFonts w:ascii="Tahoma" w:hAnsi="Tahoma" w:cs="Tahoma"/>
        </w:rPr>
        <w:t>�</w:t>
      </w:r>
      <w:r>
        <w:t>t</w:t>
      </w:r>
      <w:r>
        <w:rPr>
          <w:rFonts w:ascii="Tahoma" w:hAnsi="Tahoma" w:cs="Tahoma"/>
        </w:rPr>
        <w:t>�</w:t>
      </w:r>
      <w:r>
        <w:rPr>
          <w:rFonts w:hint="cs"/>
        </w:rPr>
        <w:t>ڹ</w:t>
      </w:r>
      <w:r>
        <w:rPr>
          <w:rFonts w:ascii="Tahoma" w:hAnsi="Tahoma" w:cs="Tahoma"/>
        </w:rPr>
        <w:t>���</w:t>
      </w:r>
      <w:r>
        <w:t>ѱ</w:t>
      </w:r>
      <w:r>
        <w:rPr>
          <w:rFonts w:ascii="Tahoma" w:hAnsi="Tahoma" w:cs="Tahoma"/>
        </w:rPr>
        <w:t>���</w:t>
      </w:r>
      <w:r>
        <w:t>ZGÅ</w:t>
      </w:r>
      <w:r>
        <w:rPr>
          <w:rFonts w:ascii="Tahoma" w:hAnsi="Tahoma" w:cs="Tahoma"/>
        </w:rPr>
        <w:t>�</w:t>
      </w:r>
      <w:r>
        <w:t>ü</w:t>
      </w:r>
      <w:r>
        <w:rPr>
          <w:rFonts w:ascii="Tahoma" w:hAnsi="Tahoma" w:cs="Tahoma"/>
        </w:rPr>
        <w:t>�</w:t>
      </w:r>
      <w:r>
        <w:t>d&gt;u</w:t>
      </w:r>
      <w:r>
        <w:rPr>
          <w:rFonts w:ascii="Tahoma" w:hAnsi="Tahoma" w:cs="Tahoma"/>
        </w:rPr>
        <w:t>���</w:t>
      </w:r>
      <w:r>
        <w:t>f</w:t>
      </w:r>
      <w:r>
        <w:rPr>
          <w:rFonts w:ascii="Tahoma" w:hAnsi="Tahoma" w:cs="Tahoma"/>
        </w:rPr>
        <w:t>������</w:t>
      </w:r>
      <w:r>
        <w:t>B</w:t>
      </w:r>
      <w:r>
        <w:rPr>
          <w:rFonts w:ascii="Tahoma" w:hAnsi="Tahoma" w:cs="Tahoma"/>
        </w:rPr>
        <w:t>���</w:t>
      </w:r>
      <w:r>
        <w:t>mWh</w:t>
      </w:r>
      <w:r>
        <w:rPr>
          <w:rFonts w:ascii="Tahoma" w:hAnsi="Tahoma" w:cs="Tahoma"/>
        </w:rPr>
        <w:t>�</w:t>
      </w:r>
      <w:r>
        <w:t>+$ÜZ</w:t>
      </w:r>
      <w:r>
        <w:rPr>
          <w:rFonts w:ascii="Tahoma" w:hAnsi="Tahoma" w:cs="Tahoma"/>
        </w:rPr>
        <w:t>��</w:t>
      </w:r>
    </w:p>
    <w:p w14:paraId="5242F05E" w14:textId="77777777" w:rsidR="0045207C" w:rsidRDefault="0045207C" w:rsidP="007724B4">
      <w:pPr>
        <w:pStyle w:val="Heading3"/>
      </w:pPr>
      <w:r>
        <w:rPr>
          <w:rFonts w:ascii="Tahoma" w:hAnsi="Tahoma" w:cs="Tahoma"/>
        </w:rPr>
        <w:t>��</w:t>
      </w:r>
    </w:p>
    <w:p w14:paraId="6D0C31F8" w14:textId="77777777" w:rsidR="0045207C" w:rsidRDefault="0045207C" w:rsidP="007724B4">
      <w:pPr>
        <w:pStyle w:val="Heading3"/>
      </w:pPr>
      <w:r>
        <w:rPr>
          <w:rFonts w:ascii="Tahoma" w:hAnsi="Tahoma" w:cs="Tahoma"/>
        </w:rPr>
        <w:t>��</w:t>
      </w:r>
      <w:r>
        <w:t xml:space="preserve">      p</w:t>
      </w:r>
      <w:r>
        <w:rPr>
          <w:rFonts w:ascii="Tahoma" w:hAnsi="Tahoma" w:cs="Tahoma"/>
        </w:rPr>
        <w:t>�</w:t>
      </w:r>
      <w:r>
        <w:t>:</w:t>
      </w:r>
      <w:r>
        <w:rPr>
          <w:rFonts w:ascii="Tahoma" w:hAnsi="Tahoma" w:cs="Tahoma"/>
        </w:rPr>
        <w:t>�</w:t>
      </w:r>
      <w:r>
        <w:rPr>
          <w:rFonts w:ascii="Calibri" w:hAnsi="Calibri" w:cs="Calibri"/>
        </w:rPr>
        <w:t>̨</w:t>
      </w:r>
      <w:r>
        <w:t>n</w:t>
      </w:r>
      <w:r>
        <w:rPr>
          <w:rFonts w:ascii="Tahoma" w:hAnsi="Tahoma" w:cs="Tahoma"/>
        </w:rPr>
        <w:t>�</w:t>
      </w:r>
      <w:r>
        <w:t>B</w:t>
      </w:r>
      <w:r>
        <w:rPr>
          <w:rFonts w:ascii="Tahoma" w:hAnsi="Tahoma" w:cs="Tahoma"/>
        </w:rPr>
        <w:t>�</w:t>
      </w:r>
      <w:r>
        <w:t>&lt;R*&amp;E)aPw;</w:t>
      </w:r>
    </w:p>
    <w:p w14:paraId="07E5DF8C" w14:textId="77777777" w:rsidR="0045207C" w:rsidRDefault="0045207C" w:rsidP="007724B4">
      <w:pPr>
        <w:pStyle w:val="Heading3"/>
      </w:pPr>
      <w:r>
        <w:t>fu</w:t>
      </w:r>
      <w:r>
        <w:rPr>
          <w:rFonts w:ascii="Tahoma" w:hAnsi="Tahoma" w:cs="Tahoma"/>
        </w:rPr>
        <w:t>�</w:t>
      </w:r>
      <w:r>
        <w:t>ä</w:t>
      </w:r>
      <w:r>
        <w:rPr>
          <w:rFonts w:ascii="Tahoma" w:hAnsi="Tahoma" w:cs="Tahoma"/>
        </w:rPr>
        <w:t>��</w:t>
      </w:r>
      <w:r>
        <w:t>n</w:t>
      </w:r>
      <w:r>
        <w:rPr>
          <w:rFonts w:ascii="Tahoma" w:hAnsi="Tahoma" w:cs="Tahoma"/>
        </w:rPr>
        <w:t>��</w:t>
      </w:r>
      <w:r>
        <w:t>nj&amp;</w:t>
      </w:r>
      <w:r>
        <w:rPr>
          <w:rFonts w:ascii="Tahoma" w:hAnsi="Tahoma" w:cs="Tahoma"/>
        </w:rPr>
        <w:t>���</w:t>
      </w:r>
      <w:r>
        <w:t>É</w:t>
      </w:r>
      <w:r>
        <w:rPr>
          <w:rFonts w:ascii="Tahoma" w:hAnsi="Tahoma" w:cs="Tahoma"/>
        </w:rPr>
        <w:t>���</w:t>
      </w:r>
      <w:r>
        <w:t>wüt  pb Y</w:t>
      </w:r>
      <w:r>
        <w:rPr>
          <w:rFonts w:ascii="Tahoma" w:hAnsi="Tahoma" w:cs="Tahoma"/>
        </w:rPr>
        <w:t>���</w:t>
      </w:r>
      <w:r>
        <w:t>7</w:t>
      </w:r>
      <w:r>
        <w:rPr>
          <w:rFonts w:ascii="Tahoma" w:hAnsi="Tahoma" w:cs="Tahoma"/>
        </w:rPr>
        <w:t>�</w:t>
      </w:r>
      <w:r>
        <w:t>So</w:t>
      </w:r>
      <w:r>
        <w:rPr>
          <w:rFonts w:ascii="Tahoma" w:hAnsi="Tahoma" w:cs="Tahoma"/>
        </w:rPr>
        <w:t>�</w:t>
      </w:r>
      <w:r>
        <w:t>É   h</w:t>
      </w:r>
      <w:r>
        <w:rPr>
          <w:rFonts w:ascii="Tahoma" w:hAnsi="Tahoma" w:cs="Tahoma"/>
        </w:rPr>
        <w:t>����</w:t>
      </w:r>
      <w:r>
        <w:t xml:space="preserve">   Ü</w:t>
      </w:r>
      <w:r>
        <w:rPr>
          <w:rFonts w:ascii="Tahoma" w:hAnsi="Tahoma" w:cs="Tahoma"/>
        </w:rPr>
        <w:t>�</w:t>
      </w:r>
    </w:p>
    <w:p w14:paraId="18BDB96E" w14:textId="77777777" w:rsidR="0045207C" w:rsidRDefault="0045207C" w:rsidP="007724B4">
      <w:pPr>
        <w:pStyle w:val="Heading3"/>
      </w:pPr>
      <w:r>
        <w:t>+</w:t>
      </w:r>
      <w:r>
        <w:rPr>
          <w:rFonts w:ascii="Tahoma" w:hAnsi="Tahoma" w:cs="Tahoma"/>
        </w:rPr>
        <w:t>�</w:t>
      </w:r>
      <w:r>
        <w:t>G</w:t>
      </w:r>
      <w:r>
        <w:rPr>
          <w:rFonts w:ascii="Tahoma" w:hAnsi="Tahoma" w:cs="Tahoma"/>
        </w:rPr>
        <w:t>�</w:t>
      </w:r>
      <w:r>
        <w:t>_ZǸ</w:t>
      </w:r>
      <w:r>
        <w:rPr>
          <w:rFonts w:ascii="Tahoma" w:hAnsi="Tahoma" w:cs="Tahoma"/>
        </w:rPr>
        <w:t>�</w:t>
      </w:r>
      <w:r>
        <w:t>(h-</w:t>
      </w:r>
      <w:r>
        <w:rPr>
          <w:rFonts w:ascii="Tahoma" w:hAnsi="Tahoma" w:cs="Tahoma"/>
        </w:rPr>
        <w:t>�</w:t>
      </w:r>
      <w:r>
        <w:t>6</w:t>
      </w:r>
      <w:r>
        <w:rPr>
          <w:rFonts w:ascii="Tahoma" w:hAnsi="Tahoma" w:cs="Tahoma"/>
        </w:rPr>
        <w:t>���</w:t>
      </w:r>
      <w:r>
        <w:t>Ä</w:t>
      </w:r>
      <w:r>
        <w:rPr>
          <w:rFonts w:ascii="Tahoma" w:hAnsi="Tahoma" w:cs="Tahoma"/>
        </w:rPr>
        <w:t>�</w:t>
      </w:r>
      <w:r>
        <w:t>+@y</w:t>
      </w:r>
      <w:r>
        <w:rPr>
          <w:rFonts w:ascii="Tahoma" w:hAnsi="Tahoma" w:cs="Tahoma"/>
        </w:rPr>
        <w:t>����</w:t>
      </w:r>
      <w:r>
        <w:t>yi3</w:t>
      </w:r>
      <w:r>
        <w:rPr>
          <w:rFonts w:ascii="Tahoma" w:hAnsi="Tahoma" w:cs="Tahoma"/>
        </w:rPr>
        <w:t>�</w:t>
      </w:r>
    </w:p>
    <w:p w14:paraId="417F73F2" w14:textId="77777777" w:rsidR="0045207C" w:rsidRDefault="0045207C" w:rsidP="007724B4">
      <w:pPr>
        <w:pStyle w:val="Heading3"/>
      </w:pPr>
      <w:r>
        <w:t>/</w:t>
      </w:r>
      <w:r>
        <w:rPr>
          <w:rFonts w:ascii="Tahoma" w:hAnsi="Tahoma" w:cs="Tahoma"/>
        </w:rPr>
        <w:t>����</w:t>
      </w:r>
      <w:r>
        <w:t>5</w:t>
      </w:r>
      <w:r>
        <w:rPr>
          <w:rFonts w:ascii="Tahoma" w:hAnsi="Tahoma" w:cs="Tahoma"/>
        </w:rPr>
        <w:t>��</w:t>
      </w:r>
      <w:r>
        <w:t>|8K7'</w:t>
      </w:r>
      <w:r>
        <w:rPr>
          <w:rFonts w:ascii="Tahoma" w:hAnsi="Tahoma" w:cs="Tahoma"/>
        </w:rPr>
        <w:t>���</w:t>
      </w:r>
      <w:r>
        <w:t>d</w:t>
      </w:r>
      <w:r>
        <w:rPr>
          <w:rFonts w:ascii="Tahoma" w:hAnsi="Tahoma" w:cs="Tahoma"/>
        </w:rPr>
        <w:t>�</w:t>
      </w:r>
      <w:r>
        <w:t>ÉnXRHM:</w:t>
      </w:r>
      <w:r>
        <w:rPr>
          <w:rFonts w:ascii="Tahoma" w:hAnsi="Tahoma" w:cs="Tahoma"/>
        </w:rPr>
        <w:t>�</w:t>
      </w:r>
      <w:r>
        <w:t>Rz</w:t>
      </w:r>
      <w:r>
        <w:rPr>
          <w:rFonts w:ascii="Tahoma" w:hAnsi="Tahoma" w:cs="Tahoma"/>
        </w:rPr>
        <w:t>⸮�</w:t>
      </w:r>
      <w:r>
        <w:t>U</w:t>
      </w:r>
      <w:r>
        <w:rPr>
          <w:rFonts w:ascii="Tahoma" w:hAnsi="Tahoma" w:cs="Tahoma"/>
        </w:rPr>
        <w:t>�</w:t>
      </w:r>
      <w:r>
        <w:t>d</w:t>
      </w:r>
      <w:r>
        <w:rPr>
          <w:rFonts w:ascii="Tahoma" w:hAnsi="Tahoma" w:cs="Tahoma"/>
        </w:rPr>
        <w:t>�</w:t>
      </w:r>
      <w:r>
        <w:t>-é</w:t>
      </w:r>
      <w:r>
        <w:rPr>
          <w:rFonts w:ascii="Tahoma" w:hAnsi="Tahoma" w:cs="Tahoma"/>
        </w:rPr>
        <w:t>�</w:t>
      </w:r>
      <w:r>
        <w:t>%e7ü</w:t>
      </w:r>
      <w:r>
        <w:rPr>
          <w:rFonts w:ascii="Tahoma" w:hAnsi="Tahoma" w:cs="Tahoma"/>
        </w:rPr>
        <w:t>�</w:t>
      </w:r>
      <w:r>
        <w:t>/</w:t>
      </w:r>
      <w:r>
        <w:rPr>
          <w:rFonts w:ascii="Tahoma" w:hAnsi="Tahoma" w:cs="Tahoma"/>
        </w:rPr>
        <w:t>��</w:t>
      </w:r>
      <w:r>
        <w:t>És</w:t>
      </w:r>
      <w:r>
        <w:rPr>
          <w:rFonts w:ascii="Tahoma" w:hAnsi="Tahoma" w:cs="Tahoma"/>
        </w:rPr>
        <w:t>��</w:t>
      </w:r>
      <w:r>
        <w:t>a</w:t>
      </w:r>
      <w:r>
        <w:rPr>
          <w:rFonts w:ascii="Tahoma" w:hAnsi="Tahoma" w:cs="Tahoma"/>
        </w:rPr>
        <w:t>���</w:t>
      </w:r>
      <w:r>
        <w:t>1y</w:t>
      </w:r>
      <w:r>
        <w:rPr>
          <w:rFonts w:ascii="Tahoma" w:hAnsi="Tahoma" w:cs="Tahoma"/>
        </w:rPr>
        <w:t>��</w:t>
      </w:r>
      <w:r>
        <w:t>)</w:t>
      </w:r>
      <w:r>
        <w:rPr>
          <w:rFonts w:ascii="MV Boli" w:hAnsi="MV Boli" w:cs="MV Boli"/>
        </w:rPr>
        <w:t>ޮ</w:t>
      </w:r>
      <w:r>
        <w:rPr>
          <w:rFonts w:ascii="Tahoma" w:hAnsi="Tahoma" w:cs="Tahoma"/>
        </w:rPr>
        <w:t>�</w:t>
      </w:r>
      <w:r>
        <w:t>c</w:t>
      </w:r>
      <w:r>
        <w:rPr>
          <w:rFonts w:ascii="Tahoma" w:hAnsi="Tahoma" w:cs="Tahoma"/>
        </w:rPr>
        <w:t>�</w:t>
      </w:r>
      <w:r>
        <w:t>9C4</w:t>
      </w:r>
      <w:r>
        <w:rPr>
          <w:rFonts w:ascii="Tahoma" w:hAnsi="Tahoma" w:cs="Tahoma"/>
        </w:rPr>
        <w:t>�</w:t>
      </w:r>
      <w:r>
        <w:t>c</w:t>
      </w:r>
      <w:r>
        <w:rPr>
          <w:rFonts w:ascii="Tahoma" w:hAnsi="Tahoma" w:cs="Tahoma"/>
        </w:rPr>
        <w:t>�</w:t>
      </w:r>
      <w:r>
        <w:t>ʼYI</w:t>
      </w:r>
      <w:r>
        <w:rPr>
          <w:rFonts w:ascii="Tahoma" w:hAnsi="Tahoma" w:cs="Tahoma"/>
        </w:rPr>
        <w:t>�</w:t>
      </w:r>
      <w:r>
        <w:t>b</w:t>
      </w:r>
      <w:r>
        <w:rPr>
          <w:rFonts w:ascii="Tahoma" w:hAnsi="Tahoma" w:cs="Tahoma"/>
        </w:rPr>
        <w:t>��</w:t>
      </w:r>
      <w:r>
        <w:t>e#</w:t>
      </w:r>
      <w:r>
        <w:rPr>
          <w:rFonts w:ascii="Tahoma" w:hAnsi="Tahoma" w:cs="Tahoma"/>
        </w:rPr>
        <w:t>��</w:t>
      </w:r>
      <w:r>
        <w:t>iV`)</w:t>
      </w:r>
      <w:r>
        <w:rPr>
          <w:rFonts w:ascii="Tahoma" w:hAnsi="Tahoma" w:cs="Tahoma"/>
        </w:rPr>
        <w:t>��</w:t>
      </w:r>
      <w:r>
        <w:t>W</w:t>
      </w:r>
    </w:p>
    <w:p w14:paraId="518FF397" w14:textId="77777777" w:rsidR="0045207C" w:rsidRDefault="0045207C" w:rsidP="007724B4">
      <w:pPr>
        <w:pStyle w:val="Heading3"/>
      </w:pPr>
      <w:r>
        <w:t>1</w:t>
      </w:r>
      <w:r>
        <w:rPr>
          <w:rFonts w:ascii="Tahoma" w:hAnsi="Tahoma" w:cs="Tahoma"/>
        </w:rPr>
        <w:t>�</w:t>
      </w:r>
      <w:r>
        <w:t>ϻ</w:t>
      </w:r>
      <w:r>
        <w:rPr>
          <w:rFonts w:ascii="Tahoma" w:hAnsi="Tahoma" w:cs="Tahoma"/>
        </w:rPr>
        <w:t>�</w:t>
      </w:r>
      <w:r>
        <w:t>"</w:t>
      </w:r>
      <w:r>
        <w:rPr>
          <w:rFonts w:ascii="Tahoma" w:hAnsi="Tahoma" w:cs="Tahoma"/>
        </w:rPr>
        <w:t>�</w:t>
      </w:r>
    </w:p>
    <w:p w14:paraId="1A80B82E" w14:textId="77777777" w:rsidR="0045207C" w:rsidRDefault="0045207C" w:rsidP="007724B4">
      <w:pPr>
        <w:pStyle w:val="Heading3"/>
      </w:pPr>
      <w:r>
        <w:rPr>
          <w:rFonts w:ascii="Tahoma" w:hAnsi="Tahoma" w:cs="Tahoma"/>
        </w:rPr>
        <w:t>�</w:t>
      </w:r>
      <w:r>
        <w:t>:[</w:t>
      </w:r>
      <w:r>
        <w:rPr>
          <w:rFonts w:ascii="Tahoma" w:hAnsi="Tahoma" w:cs="Tahoma"/>
        </w:rPr>
        <w:t>����</w:t>
      </w:r>
      <w:r>
        <w:t>s</w:t>
      </w:r>
      <w:r>
        <w:rPr>
          <w:rFonts w:ascii="Tahoma" w:hAnsi="Tahoma" w:cs="Tahoma"/>
        </w:rPr>
        <w:t>��</w:t>
      </w:r>
      <w:r>
        <w:t>=</w:t>
      </w:r>
      <w:r>
        <w:rPr>
          <w:rFonts w:ascii="Tahoma" w:hAnsi="Tahoma" w:cs="Tahoma"/>
        </w:rPr>
        <w:t>����</w:t>
      </w:r>
      <w:r>
        <w:t>K</w:t>
      </w:r>
      <w:r>
        <w:rPr>
          <w:rFonts w:ascii="Tahoma" w:hAnsi="Tahoma" w:cs="Tahoma"/>
        </w:rPr>
        <w:t>�</w:t>
      </w:r>
      <w:r>
        <w:t>z</w:t>
      </w:r>
      <w:r>
        <w:rPr>
          <w:rFonts w:ascii="Tahoma" w:hAnsi="Tahoma" w:cs="Tahoma"/>
        </w:rPr>
        <w:t>��</w:t>
      </w:r>
      <w:r>
        <w:t>7</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Km</w:t>
      </w:r>
      <w:r>
        <w:rPr>
          <w:rFonts w:ascii="Tahoma" w:hAnsi="Tahoma" w:cs="Tahoma"/>
        </w:rPr>
        <w:t>����</w:t>
      </w:r>
      <w:r>
        <w:t xml:space="preserve"> </w:t>
      </w:r>
      <w:r>
        <w:rPr>
          <w:rFonts w:ascii="Tahoma" w:hAnsi="Tahoma" w:cs="Tahoma"/>
        </w:rPr>
        <w:t>�����</w:t>
      </w:r>
      <w:r>
        <w:t>N</w:t>
      </w:r>
      <w:r>
        <w:rPr>
          <w:rFonts w:ascii="Tahoma" w:hAnsi="Tahoma" w:cs="Tahoma"/>
        </w:rPr>
        <w:t>�</w:t>
      </w:r>
      <w:r>
        <w:rPr>
          <w:rFonts w:ascii="Cambria Math" w:hAnsi="Cambria Math" w:cs="Cambria Math"/>
        </w:rPr>
        <w:t>⥕</w:t>
      </w:r>
      <w:r>
        <w:t>åå(</w:t>
      </w:r>
      <w:r>
        <w:rPr>
          <w:rFonts w:ascii="Tahoma" w:hAnsi="Tahoma" w:cs="Tahoma"/>
        </w:rPr>
        <w:t>��</w:t>
      </w:r>
      <w:r>
        <w:t>Y</w:t>
      </w:r>
      <w:r>
        <w:rPr>
          <w:rFonts w:ascii="Tahoma" w:hAnsi="Tahoma" w:cs="Tahoma"/>
        </w:rPr>
        <w:t>�</w:t>
      </w:r>
    </w:p>
    <w:p w14:paraId="57268BC2" w14:textId="77777777" w:rsidR="0045207C" w:rsidRDefault="0045207C" w:rsidP="007724B4">
      <w:pPr>
        <w:pStyle w:val="Heading3"/>
      </w:pPr>
      <w:r>
        <w:rPr>
          <w:rFonts w:ascii="Tahoma" w:hAnsi="Tahoma" w:cs="Tahoma"/>
        </w:rPr>
        <w:t>�</w:t>
      </w:r>
      <w:r>
        <w:t>۞w</w:t>
      </w:r>
      <w:r>
        <w:rPr>
          <w:rFonts w:ascii="Tahoma" w:hAnsi="Tahoma" w:cs="Tahoma"/>
        </w:rPr>
        <w:t>���</w:t>
      </w:r>
      <w:r>
        <w:t>N</w:t>
      </w:r>
      <w:r>
        <w:rPr>
          <w:rFonts w:ascii="Tahoma" w:hAnsi="Tahoma" w:cs="Tahoma"/>
        </w:rPr>
        <w:t>�</w:t>
      </w:r>
      <w:r>
        <w:t>ö</w:t>
      </w:r>
    </w:p>
    <w:p w14:paraId="7CCC8384" w14:textId="77777777" w:rsidR="0045207C" w:rsidRDefault="0045207C" w:rsidP="007724B4">
      <w:pPr>
        <w:pStyle w:val="Heading3"/>
      </w:pPr>
      <w:r>
        <w:t>R</w:t>
      </w:r>
      <w:r>
        <w:rPr>
          <w:rFonts w:ascii="Tahoma" w:hAnsi="Tahoma" w:cs="Tahoma"/>
        </w:rPr>
        <w:t>�</w:t>
      </w:r>
      <w:r>
        <w:t>m</w:t>
      </w:r>
      <w:r>
        <w:rPr>
          <w:rFonts w:ascii="Tahoma" w:hAnsi="Tahoma" w:cs="Tahoma"/>
        </w:rPr>
        <w:t>��</w:t>
      </w:r>
      <w:r>
        <w:t>f</w:t>
      </w:r>
      <w:r>
        <w:rPr>
          <w:rFonts w:ascii="Tahoma" w:hAnsi="Tahoma" w:cs="Tahoma"/>
        </w:rPr>
        <w:t>�</w:t>
      </w:r>
      <w:r>
        <w:t>t</w:t>
      </w:r>
      <w:r>
        <w:rPr>
          <w:rFonts w:ascii="Tahoma" w:hAnsi="Tahoma" w:cs="Tahoma"/>
        </w:rPr>
        <w:t>�</w:t>
      </w:r>
      <w:r>
        <w:t>ÉtK</w:t>
      </w:r>
      <w:r>
        <w:rPr>
          <w:rFonts w:hint="cs"/>
        </w:rPr>
        <w:t>ݮ</w:t>
      </w:r>
      <w:r>
        <w:rPr>
          <w:rFonts w:ascii="Tahoma" w:hAnsi="Tahoma" w:cs="Tahoma"/>
        </w:rPr>
        <w:t>�</w:t>
      </w:r>
      <w:r>
        <w:t>&amp;QAGS</w:t>
      </w:r>
      <w:r>
        <w:rPr>
          <w:rFonts w:ascii="Tahoma" w:hAnsi="Tahoma" w:cs="Tahoma"/>
        </w:rPr>
        <w:t>�</w:t>
      </w:r>
      <w:r>
        <w:t>J('H</w:t>
      </w:r>
      <w:r>
        <w:rPr>
          <w:rFonts w:ascii="Tahoma" w:hAnsi="Tahoma" w:cs="Tahoma"/>
        </w:rPr>
        <w:t>�</w:t>
      </w:r>
    </w:p>
    <w:p w14:paraId="4CDE4A53" w14:textId="77777777" w:rsidR="0045207C" w:rsidRDefault="0045207C" w:rsidP="007724B4">
      <w:pPr>
        <w:pStyle w:val="Heading3"/>
      </w:pPr>
      <w:r>
        <w:rPr>
          <w:rFonts w:ascii="Tahoma" w:hAnsi="Tahoma" w:cs="Tahoma"/>
        </w:rPr>
        <w:t>�</w:t>
      </w:r>
      <w:r>
        <w:t>Qixʉ</w:t>
      </w:r>
      <w:r>
        <w:rPr>
          <w:rFonts w:ascii="Tahoma" w:hAnsi="Tahoma" w:cs="Tahoma"/>
        </w:rPr>
        <w:t>���</w:t>
      </w:r>
      <w:r>
        <w:t>)</w:t>
      </w:r>
      <w:r>
        <w:rPr>
          <w:rFonts w:ascii="Tahoma" w:hAnsi="Tahoma" w:cs="Tahoma"/>
        </w:rPr>
        <w:t>�</w:t>
      </w:r>
      <w:r>
        <w:t>h</w:t>
      </w:r>
      <w:r>
        <w:rPr>
          <w:rFonts w:ascii="Tahoma" w:hAnsi="Tahoma" w:cs="Tahoma"/>
        </w:rPr>
        <w:t>�⸮��</w:t>
      </w:r>
      <w:r>
        <w:t>t</w:t>
      </w:r>
      <w:r>
        <w:rPr>
          <w:rFonts w:ascii="Tahoma" w:hAnsi="Tahoma" w:cs="Tahoma"/>
        </w:rPr>
        <w:t>�</w:t>
      </w:r>
      <w:r>
        <w:t>7</w:t>
      </w:r>
      <w:r>
        <w:rPr>
          <w:rFonts w:ascii="Tahoma" w:hAnsi="Tahoma" w:cs="Tahoma"/>
        </w:rPr>
        <w:t>���</w:t>
      </w:r>
      <w:r>
        <w:t>U</w:t>
      </w:r>
      <w:r>
        <w:rPr>
          <w:rFonts w:ascii="Tahoma" w:hAnsi="Tahoma" w:cs="Tahoma"/>
        </w:rPr>
        <w:t>��</w:t>
      </w:r>
    </w:p>
    <w:p w14:paraId="06D6373C" w14:textId="77777777" w:rsidR="0045207C" w:rsidRDefault="0045207C" w:rsidP="007724B4">
      <w:pPr>
        <w:pStyle w:val="Heading3"/>
      </w:pPr>
      <w:r>
        <w:rPr>
          <w:rFonts w:ascii="Tahoma" w:hAnsi="Tahoma" w:cs="Tahoma"/>
        </w:rPr>
        <w:t>�</w:t>
      </w:r>
      <w:r>
        <w:t>u</w:t>
      </w:r>
      <w:r>
        <w:rPr>
          <w:rFonts w:ascii="Tahoma" w:hAnsi="Tahoma" w:cs="Tahoma"/>
        </w:rPr>
        <w:t>����</w:t>
      </w:r>
      <w:r>
        <w:t>ylBS</w:t>
      </w:r>
      <w:r>
        <w:rPr>
          <w:rFonts w:ascii="Tahoma" w:hAnsi="Tahoma" w:cs="Tahoma"/>
        </w:rPr>
        <w:t>�</w:t>
      </w:r>
      <w:r>
        <w:t>5É-</w:t>
      </w:r>
      <w:r>
        <w:rPr>
          <w:rFonts w:ascii="Tahoma" w:hAnsi="Tahoma" w:cs="Tahoma"/>
        </w:rPr>
        <w:t>���</w:t>
      </w:r>
      <w:r>
        <w:t>&lt;&lt;</w:t>
      </w:r>
      <w:r>
        <w:rPr>
          <w:rFonts w:ascii="Tahoma" w:hAnsi="Tahoma" w:cs="Tahoma"/>
        </w:rPr>
        <w:t>�����</w:t>
      </w:r>
      <w:r>
        <w:t>#pǘ</w:t>
      </w:r>
      <w:r>
        <w:rPr>
          <w:rFonts w:ascii="Tahoma" w:hAnsi="Tahoma" w:cs="Tahoma"/>
        </w:rPr>
        <w:t>�</w:t>
      </w:r>
      <w:r>
        <w:t>)A</w:t>
      </w:r>
      <w:r>
        <w:rPr>
          <w:rFonts w:ascii="Tahoma" w:hAnsi="Tahoma" w:cs="Tahoma"/>
        </w:rPr>
        <w:t>��</w:t>
      </w:r>
      <w:r>
        <w:t>i:ّ۝GI</w:t>
      </w:r>
      <w:r>
        <w:rPr>
          <w:rFonts w:ascii="Tahoma" w:hAnsi="Tahoma" w:cs="Tahoma"/>
        </w:rPr>
        <w:t>��</w:t>
      </w:r>
      <w:r>
        <w:t>4/</w:t>
      </w:r>
      <w:r>
        <w:rPr>
          <w:rFonts w:ascii="Tahoma" w:hAnsi="Tahoma" w:cs="Tahoma"/>
        </w:rPr>
        <w:t>�</w:t>
      </w:r>
    </w:p>
    <w:p w14:paraId="6311AD8B" w14:textId="77777777" w:rsidR="0045207C" w:rsidRDefault="0045207C" w:rsidP="007724B4">
      <w:pPr>
        <w:pStyle w:val="Heading3"/>
      </w:pPr>
      <w:r>
        <w:t>Hup</w:t>
      </w:r>
      <w:r>
        <w:rPr>
          <w:rFonts w:ascii="Tahoma" w:hAnsi="Tahoma" w:cs="Tahoma"/>
        </w:rPr>
        <w:t>��</w:t>
      </w:r>
      <w:r>
        <w:t>X</w:t>
      </w:r>
      <w:r>
        <w:rPr>
          <w:rFonts w:ascii="Tahoma" w:hAnsi="Tahoma" w:cs="Tahoma"/>
        </w:rPr>
        <w:t>�</w:t>
      </w:r>
      <w:r>
        <w:t>=</w:t>
      </w:r>
    </w:p>
    <w:p w14:paraId="383BA8E7" w14:textId="77777777" w:rsidR="0045207C" w:rsidRDefault="0045207C" w:rsidP="007724B4">
      <w:pPr>
        <w:pStyle w:val="Heading3"/>
      </w:pPr>
      <w:r>
        <w:rPr>
          <w:rFonts w:ascii="Tahoma" w:hAnsi="Tahoma" w:cs="Tahoma"/>
        </w:rPr>
        <w:t>�</w:t>
      </w:r>
      <w:r>
        <w:t>_</w:t>
      </w:r>
      <w:r>
        <w:rPr>
          <w:rFonts w:ascii="Tahoma" w:hAnsi="Tahoma" w:cs="Tahoma"/>
        </w:rPr>
        <w:t>���</w:t>
      </w:r>
      <w:r>
        <w:t>X0</w:t>
      </w:r>
      <w:r>
        <w:rPr>
          <w:rFonts w:ascii="Tahoma" w:hAnsi="Tahoma" w:cs="Tahoma"/>
        </w:rPr>
        <w:t>�</w:t>
      </w:r>
      <w:r>
        <w:t>M</w:t>
      </w:r>
      <w:r>
        <w:rPr>
          <w:rFonts w:ascii="Tahoma" w:hAnsi="Tahoma" w:cs="Tahoma"/>
        </w:rPr>
        <w:t>�</w:t>
      </w:r>
      <w:r>
        <w:t>ɽѨ4IEND</w:t>
      </w:r>
      <w:r>
        <w:rPr>
          <w:rFonts w:ascii="Tahoma" w:hAnsi="Tahoma" w:cs="Tahoma"/>
        </w:rPr>
        <w:t>�</w:t>
      </w:r>
      <w:r>
        <w:t>Bé</w:t>
      </w:r>
      <w:r>
        <w:rPr>
          <w:rFonts w:ascii="Tahoma" w:hAnsi="Tahoma" w:cs="Tahoma"/>
        </w:rPr>
        <w:t>��</w:t>
      </w:r>
      <w:r>
        <w:t>PNG</w:t>
      </w:r>
    </w:p>
    <w:p w14:paraId="63CB85F9" w14:textId="77777777" w:rsidR="0045207C" w:rsidRDefault="0045207C" w:rsidP="007724B4">
      <w:pPr>
        <w:pStyle w:val="Heading3"/>
      </w:pPr>
      <w:r>
        <w:rPr>
          <w:rFonts w:ascii="Tahoma" w:hAnsi="Tahoma" w:cs="Tahoma"/>
        </w:rPr>
        <w:t>⸮</w:t>
      </w:r>
    </w:p>
    <w:p w14:paraId="11DF9C6B" w14:textId="77777777" w:rsidR="0045207C" w:rsidRDefault="0045207C" w:rsidP="007724B4">
      <w:pPr>
        <w:pStyle w:val="Heading3"/>
      </w:pPr>
    </w:p>
    <w:p w14:paraId="4A806B1E" w14:textId="77777777" w:rsidR="0045207C" w:rsidRDefault="0045207C" w:rsidP="007724B4">
      <w:pPr>
        <w:pStyle w:val="Heading3"/>
      </w:pPr>
      <w:r>
        <w:t>IHDR</w:t>
      </w:r>
    </w:p>
    <w:p w14:paraId="3B9A4B38" w14:textId="77777777" w:rsidR="0045207C" w:rsidRDefault="0045207C" w:rsidP="007724B4">
      <w:pPr>
        <w:pStyle w:val="Heading3"/>
      </w:pPr>
      <w:r>
        <w:rPr>
          <w:rFonts w:ascii="Tahoma" w:hAnsi="Tahoma" w:cs="Tahoma"/>
        </w:rPr>
        <w:t>���</w:t>
      </w:r>
      <w:r>
        <w:t xml:space="preserve">     pHYs</w:t>
      </w:r>
      <w:r>
        <w:rPr>
          <w:rFonts w:ascii="Tahoma" w:hAnsi="Tahoma" w:cs="Tahoma"/>
        </w:rPr>
        <w:t>���</w:t>
      </w:r>
      <w:r>
        <w:t>+</w:t>
      </w:r>
    </w:p>
    <w:p w14:paraId="29447DB5" w14:textId="77777777" w:rsidR="0045207C" w:rsidRDefault="0045207C" w:rsidP="007724B4">
      <w:pPr>
        <w:pStyle w:val="Heading3"/>
      </w:pPr>
      <w:r>
        <w:rPr>
          <w:rFonts w:hint="eastAsia"/>
        </w:rPr>
        <w:t>é</w:t>
      </w:r>
      <w:r>
        <w:t>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439764D7" w14:textId="77777777" w:rsidR="0045207C" w:rsidRDefault="0045207C" w:rsidP="007724B4">
      <w:pPr>
        <w:pStyle w:val="Heading3"/>
      </w:pPr>
      <w:r>
        <w:rPr>
          <w:rFonts w:ascii="Tahoma" w:hAnsi="Tahoma" w:cs="Tahoma"/>
        </w:rPr>
        <w:t>�</w:t>
      </w:r>
    </w:p>
    <w:p w14:paraId="22046F03"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1F2396F1" w14:textId="77777777" w:rsidR="0045207C" w:rsidRDefault="0045207C" w:rsidP="007724B4">
      <w:pPr>
        <w:pStyle w:val="Heading3"/>
      </w:pPr>
      <w:r>
        <w:rPr>
          <w:rFonts w:ascii="Tahoma" w:hAnsi="Tahoma" w:cs="Tahoma"/>
        </w:rPr>
        <w:t>�</w:t>
      </w:r>
      <w:r>
        <w:t>H3Q5</w:t>
      </w:r>
      <w:r>
        <w:rPr>
          <w:rFonts w:ascii="Tahoma" w:hAnsi="Tahoma" w:cs="Tahoma"/>
        </w:rPr>
        <w:t>�</w:t>
      </w:r>
    </w:p>
    <w:p w14:paraId="33624EA7"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5D7031DC"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3435B2EB"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0B1DADBA" w14:textId="77777777" w:rsidR="0045207C" w:rsidRDefault="0045207C" w:rsidP="007724B4">
      <w:pPr>
        <w:pStyle w:val="Heading3"/>
      </w:pPr>
      <w:r>
        <w:rPr>
          <w:rFonts w:ascii="Tahoma" w:hAnsi="Tahoma" w:cs="Tahoma"/>
        </w:rPr>
        <w:t>�</w:t>
      </w:r>
    </w:p>
    <w:p w14:paraId="0C9E6F92"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352AF3F4"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4BDDAF28"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1295715E"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0A2AE2D7"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2A4D14B8"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6A209CAD"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00277DC8"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06110879"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567EC0E1" w14:textId="77777777" w:rsidR="0045207C" w:rsidRDefault="0045207C" w:rsidP="007724B4">
      <w:pPr>
        <w:pStyle w:val="Heading3"/>
      </w:pPr>
    </w:p>
    <w:p w14:paraId="57BA656B"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24D1A03A"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18FC8932"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2B27F884" w14:textId="77777777" w:rsidR="0045207C" w:rsidRDefault="0045207C" w:rsidP="007724B4">
      <w:pPr>
        <w:pStyle w:val="Heading3"/>
      </w:pPr>
      <w:r>
        <w:t>c</w:t>
      </w:r>
      <w:r>
        <w:rPr>
          <w:rFonts w:ascii="Tahoma" w:hAnsi="Tahoma" w:cs="Tahoma"/>
        </w:rPr>
        <w:t>�</w:t>
      </w:r>
      <w:r>
        <w:t>x,!k</w:t>
      </w:r>
    </w:p>
    <w:p w14:paraId="3775A005"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36889EE8"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324501E0" w14:textId="77777777" w:rsidR="0045207C" w:rsidRDefault="0045207C" w:rsidP="007724B4">
      <w:pPr>
        <w:pStyle w:val="Heading3"/>
      </w:pPr>
      <w:r>
        <w:t>X</w:t>
      </w:r>
      <w:r>
        <w:rPr>
          <w:rFonts w:ascii="Tahoma" w:hAnsi="Tahoma" w:cs="Tahoma"/>
        </w:rPr>
        <w:t>�</w:t>
      </w:r>
    </w:p>
    <w:p w14:paraId="1C65AED1" w14:textId="77777777" w:rsidR="0045207C" w:rsidRDefault="0045207C" w:rsidP="007724B4">
      <w:pPr>
        <w:pStyle w:val="Heading3"/>
      </w:pPr>
      <w:r>
        <w:t>$</w:t>
      </w:r>
      <w:r>
        <w:rPr>
          <w:rFonts w:ascii="Tahoma" w:hAnsi="Tahoma" w:cs="Tahoma"/>
        </w:rPr>
        <w:t>�</w:t>
      </w:r>
    </w:p>
    <w:p w14:paraId="03F0437F"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gð</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335A2220"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23DBE7F0"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465DB283"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13961AA4"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0088D143"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1BD095FD"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2C16C98E"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013F05DF"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69D0FD76" w14:textId="77777777" w:rsidR="0045207C" w:rsidRDefault="0045207C" w:rsidP="007724B4">
      <w:pPr>
        <w:pStyle w:val="Heading3"/>
      </w:pPr>
      <w:r>
        <w:t>U</w:t>
      </w:r>
    </w:p>
    <w:p w14:paraId="119877F8"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213F0F21" w14:textId="77777777" w:rsidR="0045207C" w:rsidRDefault="0045207C" w:rsidP="007724B4">
      <w:pPr>
        <w:pStyle w:val="Heading3"/>
      </w:pPr>
      <w:r>
        <w:rPr>
          <w:rFonts w:ascii="Tahoma" w:hAnsi="Tahoma" w:cs="Tahoma"/>
        </w:rPr>
        <w:t>�</w:t>
      </w:r>
      <w:r>
        <w:rPr>
          <w:rFonts w:hint="cs"/>
        </w:rPr>
        <w:t>ڴ</w:t>
      </w:r>
    </w:p>
    <w:p w14:paraId="0B343B02"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6DC88348" w14:textId="77777777" w:rsidR="0045207C" w:rsidRDefault="0045207C" w:rsidP="007724B4">
      <w:pPr>
        <w:pStyle w:val="Heading3"/>
      </w:pPr>
      <w:r>
        <w:t>6</w:t>
      </w:r>
    </w:p>
    <w:p w14:paraId="40614CE7"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6FD01B8C"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1DBDBDB3"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w:t>
      </w:r>
      <w:r>
        <w:rPr>
          <w:rFonts w:ascii="Tahoma" w:hAnsi="Tahoma" w:cs="Tahoma"/>
        </w:rPr>
        <w:t>�</w:t>
      </w:r>
      <w:r>
        <w:t>IDATx</w:t>
      </w:r>
      <w:r>
        <w:rPr>
          <w:rFonts w:ascii="Tahoma" w:hAnsi="Tahoma" w:cs="Tahoma"/>
        </w:rPr>
        <w:t>��</w:t>
      </w:r>
      <w:r>
        <w:t>=</w:t>
      </w:r>
      <w:r>
        <w:rPr>
          <w:rFonts w:ascii="Tahoma" w:hAnsi="Tahoma" w:cs="Tahoma"/>
        </w:rPr>
        <w:t>�</w:t>
      </w:r>
    </w:p>
    <w:p w14:paraId="13234EFA" w14:textId="77777777" w:rsidR="0045207C" w:rsidRDefault="0045207C" w:rsidP="007724B4">
      <w:pPr>
        <w:pStyle w:val="Heading3"/>
      </w:pPr>
      <w:r>
        <w:rPr>
          <w:rFonts w:ascii="Tahoma" w:hAnsi="Tahoma" w:cs="Tahoma"/>
        </w:rPr>
        <w:t>��</w:t>
      </w:r>
      <w:r>
        <w:t>s</w:t>
      </w:r>
      <w:r>
        <w:rPr>
          <w:rFonts w:ascii="Tahoma" w:hAnsi="Tahoma" w:cs="Tahoma"/>
        </w:rPr>
        <w:t>�</w:t>
      </w:r>
      <w:r>
        <w:t>ױ"</w:t>
      </w:r>
      <w:r>
        <w:rPr>
          <w:rFonts w:ascii="Tahoma" w:hAnsi="Tahoma" w:cs="Tahoma"/>
        </w:rPr>
        <w:t>�</w:t>
      </w:r>
      <w:r>
        <w:t>hP</w:t>
      </w:r>
    </w:p>
    <w:p w14:paraId="4C998338" w14:textId="77777777" w:rsidR="0045207C" w:rsidRDefault="0045207C" w:rsidP="007724B4">
      <w:pPr>
        <w:pStyle w:val="Heading3"/>
      </w:pPr>
      <w:r>
        <w:rPr>
          <w:rFonts w:ascii="Tahoma" w:hAnsi="Tahoma" w:cs="Tahoma"/>
        </w:rPr>
        <w:t>⸮</w:t>
      </w:r>
      <w:r>
        <w:t>:</w:t>
      </w:r>
      <w:r>
        <w:rPr>
          <w:rFonts w:ascii="Tahoma" w:hAnsi="Tahoma" w:cs="Tahoma"/>
        </w:rPr>
        <w:t>��</w:t>
      </w:r>
    </w:p>
    <w:p w14:paraId="384BD03D" w14:textId="77777777" w:rsidR="0045207C" w:rsidRDefault="0045207C" w:rsidP="007724B4">
      <w:pPr>
        <w:pStyle w:val="Heading3"/>
      </w:pPr>
      <w:r>
        <w:rPr>
          <w:rFonts w:ascii="Tahoma" w:hAnsi="Tahoma" w:cs="Tahoma"/>
        </w:rPr>
        <w:t>�</w:t>
      </w:r>
      <w:r>
        <w:t>)JC</w:t>
      </w:r>
      <w:r>
        <w:rPr>
          <w:rFonts w:ascii="Tahoma" w:hAnsi="Tahoma" w:cs="Tahoma"/>
        </w:rPr>
        <w:t>�</w:t>
      </w:r>
      <w:r>
        <w:t>E\!</w:t>
      </w:r>
      <w:r>
        <w:rPr>
          <w:rFonts w:ascii="Tahoma" w:hAnsi="Tahoma" w:cs="Tahoma"/>
        </w:rPr>
        <w:t>�</w:t>
      </w:r>
      <w:r>
        <w:t>)($</w:t>
      </w:r>
      <w:r>
        <w:rPr>
          <w:rFonts w:ascii="Tahoma" w:hAnsi="Tahoma" w:cs="Tahoma"/>
        </w:rPr>
        <w:t>��</w:t>
      </w:r>
      <w:r>
        <w:t>v</w:t>
      </w:r>
      <w:r>
        <w:rPr>
          <w:rFonts w:ascii="Tahoma" w:hAnsi="Tahoma" w:cs="Tahoma"/>
        </w:rPr>
        <w:t>�</w:t>
      </w:r>
      <w:r>
        <w:t>P</w:t>
      </w:r>
      <w:r>
        <w:rPr>
          <w:rFonts w:ascii="Tahoma" w:hAnsi="Tahoma" w:cs="Tahoma"/>
        </w:rPr>
        <w:t>�</w:t>
      </w:r>
      <w:r>
        <w:t>=</w:t>
      </w:r>
      <w:r>
        <w:rPr>
          <w:rFonts w:ascii="Tahoma" w:hAnsi="Tahoma" w:cs="Tahoma"/>
        </w:rPr>
        <w:t>������</w:t>
      </w:r>
      <w:r>
        <w:t>J.V</w:t>
      </w:r>
      <w:r>
        <w:rPr>
          <w:rFonts w:ascii="Tahoma" w:hAnsi="Tahoma" w:cs="Tahoma"/>
        </w:rPr>
        <w:t>������</w:t>
      </w:r>
      <w:r>
        <w:t>c</w:t>
      </w:r>
      <w:r>
        <w:rPr>
          <w:rFonts w:ascii="Tahoma" w:hAnsi="Tahoma" w:cs="Tahoma"/>
        </w:rPr>
        <w:t>���</w:t>
      </w:r>
      <w:r>
        <w:t xml:space="preserve">  </w:t>
      </w:r>
      <w:r>
        <w:rPr>
          <w:rFonts w:ascii="Tahoma" w:hAnsi="Tahoma" w:cs="Tahoma"/>
        </w:rPr>
        <w:t>��</w:t>
      </w:r>
      <w:r>
        <w:t>^7</w:t>
      </w:r>
      <w:r>
        <w:rPr>
          <w:rFonts w:ascii="Tahoma" w:hAnsi="Tahoma" w:cs="Tahoma"/>
        </w:rPr>
        <w:t>���</w:t>
      </w:r>
      <w:r>
        <w:t>ئ</w:t>
      </w:r>
      <w:r>
        <w:rPr>
          <w:rFonts w:ascii="Tahoma" w:hAnsi="Tahoma" w:cs="Tahoma"/>
        </w:rPr>
        <w:t>�</w:t>
      </w:r>
      <w:r>
        <w:t>g</w:t>
      </w:r>
      <w:r>
        <w:rPr>
          <w:rFonts w:ascii="Tahoma" w:hAnsi="Tahoma" w:cs="Tahoma"/>
        </w:rPr>
        <w:t>���</w:t>
      </w:r>
      <w:r>
        <w:t>éy</w:t>
      </w:r>
      <w:r>
        <w:rPr>
          <w:rFonts w:ascii="Tahoma" w:hAnsi="Tahoma" w:cs="Tahoma"/>
        </w:rPr>
        <w:t>�������</w:t>
      </w:r>
      <w:r>
        <w:t>2</w:t>
      </w:r>
      <w:r>
        <w:rPr>
          <w:rFonts w:ascii="Tahoma" w:hAnsi="Tahoma" w:cs="Tahoma"/>
        </w:rPr>
        <w:t>�</w:t>
      </w:r>
      <w:r>
        <w:t>Y٢w</w:t>
      </w:r>
      <w:r>
        <w:rPr>
          <w:rFonts w:ascii="Tahoma" w:hAnsi="Tahoma" w:cs="Tahoma"/>
        </w:rPr>
        <w:t>�</w:t>
      </w:r>
      <w:r>
        <w:t>YbQF,:</w:t>
      </w:r>
      <w:r>
        <w:rPr>
          <w:rFonts w:ascii="Tahoma" w:hAnsi="Tahoma" w:cs="Tahoma"/>
        </w:rPr>
        <w:t>�</w:t>
      </w:r>
      <w:r>
        <w:t>)=</w:t>
      </w:r>
      <w:r>
        <w:rPr>
          <w:rFonts w:ascii="Tahoma" w:hAnsi="Tahoma" w:cs="Tahoma"/>
        </w:rPr>
        <w:t>��</w:t>
      </w:r>
      <w:r>
        <w:t>q</w:t>
      </w:r>
      <w:r>
        <w:rPr>
          <w:rFonts w:ascii="Tahoma" w:hAnsi="Tahoma" w:cs="Tahoma"/>
        </w:rPr>
        <w:t>�</w:t>
      </w:r>
      <w:r>
        <w:t>J</w:t>
      </w:r>
      <w:r>
        <w:rPr>
          <w:rFonts w:ascii="Tahoma" w:hAnsi="Tahoma" w:cs="Tahoma"/>
        </w:rPr>
        <w:t>�</w:t>
      </w:r>
      <w:r>
        <w:t>X</w:t>
      </w:r>
      <w:r>
        <w:rPr>
          <w:rFonts w:ascii="Tahoma" w:hAnsi="Tahoma" w:cs="Tahoma"/>
        </w:rPr>
        <w:t>����</w:t>
      </w:r>
      <w:r>
        <w:t>i#</w:t>
      </w:r>
      <w:r>
        <w:rPr>
          <w:rFonts w:ascii="Tahoma" w:hAnsi="Tahoma" w:cs="Tahoma"/>
        </w:rPr>
        <w:t>�</w:t>
      </w:r>
      <w:r>
        <w:t>f&gt;</w:t>
      </w:r>
      <w:r>
        <w:rPr>
          <w:rFonts w:ascii="Tahoma" w:hAnsi="Tahoma" w:cs="Tahoma"/>
        </w:rPr>
        <w:t>�</w:t>
      </w:r>
      <w:r>
        <w:t>A</w:t>
      </w:r>
      <w:r>
        <w:rPr>
          <w:rFonts w:ascii="Tahoma" w:hAnsi="Tahoma" w:cs="Tahoma"/>
        </w:rPr>
        <w:t>�</w:t>
      </w:r>
      <w:r>
        <w:t>5-</w:t>
      </w:r>
      <w:r>
        <w:rPr>
          <w:rFonts w:ascii="Tahoma" w:hAnsi="Tahoma" w:cs="Tahoma"/>
        </w:rPr>
        <w:t>�</w:t>
      </w:r>
      <w:r>
        <w:rPr>
          <w:rFonts w:ascii="Segoe UI Symbol" w:hAnsi="Segoe UI Symbol" w:cs="Segoe UI Symbol"/>
        </w:rPr>
        <w:t>❃</w:t>
      </w:r>
      <w:r>
        <w:t>٨åO</w:t>
      </w:r>
      <w:r>
        <w:rPr>
          <w:rFonts w:ascii="Tahoma" w:hAnsi="Tahoma" w:cs="Tahoma"/>
        </w:rPr>
        <w:t>��</w:t>
      </w:r>
      <w:r>
        <w:t>hD</w:t>
      </w:r>
      <w:r>
        <w:rPr>
          <w:rFonts w:ascii="Tahoma" w:hAnsi="Tahoma" w:cs="Tahoma"/>
        </w:rPr>
        <w:t>�</w:t>
      </w:r>
      <w:r>
        <w:t>U</w:t>
      </w:r>
      <w:r>
        <w:rPr>
          <w:rFonts w:ascii="Tahoma" w:hAnsi="Tahoma" w:cs="Tahoma"/>
        </w:rPr>
        <w:t>�</w:t>
      </w:r>
      <w:r>
        <w:t>.</w:t>
      </w:r>
      <w:r>
        <w:rPr>
          <w:rFonts w:ascii="Tahoma" w:hAnsi="Tahoma" w:cs="Tahoma"/>
        </w:rPr>
        <w:t>����</w:t>
      </w:r>
      <w:r>
        <w:t>,JW39ÄBT</w:t>
      </w:r>
      <w:r>
        <w:rPr>
          <w:rFonts w:ascii="Tahoma" w:hAnsi="Tahoma" w:cs="Tahoma"/>
        </w:rPr>
        <w:t>���</w:t>
      </w:r>
      <w:r>
        <w:t>g$:</w:t>
      </w:r>
      <w:r>
        <w:rPr>
          <w:rFonts w:ascii="Tahoma" w:hAnsi="Tahoma" w:cs="Tahoma"/>
        </w:rPr>
        <w:t>��</w:t>
      </w:r>
      <w:r>
        <w:t>Jo!YM</w:t>
      </w:r>
      <w:r>
        <w:rPr>
          <w:rFonts w:ascii="Tahoma" w:hAnsi="Tahoma" w:cs="Tahoma"/>
        </w:rPr>
        <w:t>�</w:t>
      </w:r>
      <w:r>
        <w:t>PQDÉE</w:t>
      </w:r>
      <w:r>
        <w:rPr>
          <w:rFonts w:ascii="Tahoma" w:hAnsi="Tahoma" w:cs="Tahoma"/>
        </w:rPr>
        <w:t>�</w:t>
      </w:r>
      <w:r>
        <w:t>wX</w:t>
      </w:r>
      <w:r>
        <w:rPr>
          <w:rFonts w:ascii="Tahoma" w:hAnsi="Tahoma" w:cs="Tahoma"/>
        </w:rPr>
        <w:t>��</w:t>
      </w:r>
      <w:r>
        <w:t>q0</w:t>
      </w:r>
      <w:r>
        <w:rPr>
          <w:rFonts w:ascii="Tahoma" w:hAnsi="Tahoma" w:cs="Tahoma"/>
        </w:rPr>
        <w:t>��</w:t>
      </w:r>
      <w:r>
        <w:t>I</w:t>
      </w:r>
      <w:r>
        <w:rPr>
          <w:rFonts w:ascii="Tahoma" w:hAnsi="Tahoma" w:cs="Tahoma"/>
        </w:rPr>
        <w:t>�</w:t>
      </w:r>
      <w:r>
        <w:t>&amp;</w:t>
      </w:r>
      <w:r>
        <w:rPr>
          <w:rFonts w:ascii="Tahoma" w:hAnsi="Tahoma" w:cs="Tahoma"/>
        </w:rPr>
        <w:t>��</w:t>
      </w:r>
      <w:r>
        <w:t>4</w:t>
      </w:r>
      <w:r>
        <w:rPr>
          <w:rFonts w:ascii="Tahoma" w:hAnsi="Tahoma" w:cs="Tahoma"/>
        </w:rPr>
        <w:t>�</w:t>
      </w:r>
      <w:r>
        <w:t xml:space="preserve"> </w:t>
      </w:r>
      <w:r>
        <w:rPr>
          <w:rFonts w:ascii="Tahoma" w:hAnsi="Tahoma" w:cs="Tahoma"/>
        </w:rPr>
        <w:t>�</w:t>
      </w:r>
      <w:r>
        <w:t>XÉh</w:t>
      </w:r>
      <w:r>
        <w:rPr>
          <w:rFonts w:ascii="Tahoma" w:hAnsi="Tahoma" w:cs="Tahoma"/>
        </w:rPr>
        <w:t>�</w:t>
      </w:r>
      <w:r>
        <w:t>Ö</w:t>
      </w:r>
      <w:r>
        <w:rPr>
          <w:rFonts w:ascii="Tahoma" w:hAnsi="Tahoma" w:cs="Tahoma"/>
        </w:rPr>
        <w:t>���</w:t>
      </w:r>
      <w:r>
        <w:t>L</w:t>
      </w:r>
      <w:r>
        <w:rPr>
          <w:rFonts w:ascii="Tahoma" w:hAnsi="Tahoma" w:cs="Tahoma"/>
        </w:rPr>
        <w:t>��</w:t>
      </w:r>
      <w:r>
        <w:t>G</w:t>
      </w:r>
      <w:r>
        <w:rPr>
          <w:rFonts w:ascii="Tahoma" w:hAnsi="Tahoma" w:cs="Tahoma"/>
        </w:rPr>
        <w:t>�</w:t>
      </w:r>
      <w:r>
        <w:t>I#</w:t>
      </w:r>
      <w:r>
        <w:rPr>
          <w:rFonts w:ascii="Tahoma" w:hAnsi="Tahoma" w:cs="Tahoma"/>
        </w:rPr>
        <w:t>�</w:t>
      </w:r>
      <w:r>
        <w:t>c</w:t>
      </w:r>
      <w:r>
        <w:rPr>
          <w:rFonts w:ascii="Tahoma" w:hAnsi="Tahoma" w:cs="Tahoma"/>
        </w:rPr>
        <w:t>�</w:t>
      </w:r>
      <w:r>
        <w:t>U</w:t>
      </w:r>
      <w:r>
        <w:rPr>
          <w:rFonts w:ascii="Tahoma" w:hAnsi="Tahoma" w:cs="Tahoma"/>
        </w:rPr>
        <w:t>�</w:t>
      </w:r>
      <w:r>
        <w:t>ü</w:t>
      </w:r>
      <w:r>
        <w:rPr>
          <w:rFonts w:ascii="Tahoma" w:hAnsi="Tahoma" w:cs="Tahoma"/>
        </w:rPr>
        <w:t>�</w:t>
      </w:r>
      <w:r>
        <w:t>&amp;/&amp;é</w:t>
      </w:r>
      <w:r>
        <w:rPr>
          <w:rFonts w:ascii="Tahoma" w:hAnsi="Tahoma" w:cs="Tahoma"/>
        </w:rPr>
        <w:t>�</w:t>
      </w:r>
      <w:r>
        <w:t>?</w:t>
      </w:r>
      <w:r>
        <w:rPr>
          <w:rFonts w:ascii="Ebrima" w:hAnsi="Ebrima" w:cs="Ebrima"/>
        </w:rPr>
        <w:t>ߨ</w:t>
      </w:r>
      <w:r>
        <w:t>I</w:t>
      </w:r>
      <w:r>
        <w:rPr>
          <w:rFonts w:ascii="Tahoma" w:hAnsi="Tahoma" w:cs="Tahoma"/>
        </w:rPr>
        <w:t>����</w:t>
      </w:r>
      <w:r>
        <w:t>)O</w:t>
      </w:r>
      <w:r>
        <w:rPr>
          <w:rFonts w:ascii="Tahoma" w:hAnsi="Tahoma" w:cs="Tahoma"/>
        </w:rPr>
        <w:t>��</w:t>
      </w:r>
      <w:r>
        <w:t>m6.</w:t>
      </w:r>
      <w:r>
        <w:rPr>
          <w:rFonts w:ascii="Tahoma" w:hAnsi="Tahoma" w:cs="Tahoma"/>
        </w:rPr>
        <w:t>��</w:t>
      </w:r>
      <w:r>
        <w:t>l</w:t>
      </w:r>
      <w:r>
        <w:rPr>
          <w:rFonts w:ascii="Tahoma" w:hAnsi="Tahoma" w:cs="Tahoma"/>
        </w:rPr>
        <w:t>�</w:t>
      </w:r>
      <w:r>
        <w:t>&lt;T</w:t>
      </w:r>
      <w:r>
        <w:rPr>
          <w:rFonts w:ascii="Tahoma" w:hAnsi="Tahoma" w:cs="Tahoma"/>
        </w:rPr>
        <w:t>��</w:t>
      </w:r>
      <w:r>
        <w:t>yq</w:t>
      </w:r>
      <w:r>
        <w:rPr>
          <w:rFonts w:ascii="Tahoma" w:hAnsi="Tahoma" w:cs="Tahoma"/>
        </w:rPr>
        <w:t>��</w:t>
      </w:r>
      <w:r>
        <w:t>d</w:t>
      </w:r>
    </w:p>
    <w:p w14:paraId="4F808648" w14:textId="77777777" w:rsidR="0045207C" w:rsidRDefault="0045207C" w:rsidP="007724B4">
      <w:pPr>
        <w:pStyle w:val="Heading3"/>
      </w:pPr>
      <w:r>
        <w:t>/</w:t>
      </w:r>
      <w:r>
        <w:rPr>
          <w:rFonts w:ascii="Tahoma" w:hAnsi="Tahoma" w:cs="Tahoma"/>
        </w:rPr>
        <w:t>���</w:t>
      </w:r>
      <w:r>
        <w:t>_1</w:t>
      </w:r>
      <w:r>
        <w:rPr>
          <w:rFonts w:ascii="Tahoma" w:hAnsi="Tahoma" w:cs="Tahoma"/>
        </w:rPr>
        <w:t>�</w:t>
      </w:r>
      <w:r>
        <w:t>-l^</w:t>
      </w:r>
      <w:r>
        <w:rPr>
          <w:rFonts w:ascii="Tahoma" w:hAnsi="Tahoma" w:cs="Tahoma"/>
        </w:rPr>
        <w:t>�</w:t>
      </w:r>
      <w:r>
        <w:t>;j</w:t>
      </w:r>
      <w:r>
        <w:rPr>
          <w:rFonts w:ascii="Tahoma" w:hAnsi="Tahoma" w:cs="Tahoma"/>
        </w:rPr>
        <w:t>�</w:t>
      </w:r>
      <w:r>
        <w:t>]cx</w:t>
      </w:r>
    </w:p>
    <w:p w14:paraId="10AC54FF" w14:textId="77777777" w:rsidR="0045207C" w:rsidRDefault="0045207C" w:rsidP="007724B4">
      <w:pPr>
        <w:pStyle w:val="Heading3"/>
      </w:pPr>
      <w:r>
        <w:t>q</w:t>
      </w:r>
      <w:r>
        <w:rPr>
          <w:rFonts w:ascii="Tahoma" w:hAnsi="Tahoma" w:cs="Tahoma"/>
        </w:rPr>
        <w:t>�</w:t>
      </w:r>
      <w:r>
        <w:t>Öy</w:t>
      </w:r>
      <w:r>
        <w:rPr>
          <w:rFonts w:ascii="Tahoma" w:hAnsi="Tahoma" w:cs="Tahoma"/>
        </w:rPr>
        <w:t>�</w:t>
      </w:r>
      <w:r>
        <w:t>!6a</w:t>
      </w:r>
      <w:r>
        <w:rPr>
          <w:rFonts w:ascii="Malgun Gothic" w:eastAsia="Malgun Gothic" w:hAnsi="Malgun Gothic" w:cs="Malgun Gothic" w:hint="eastAsia"/>
        </w:rPr>
        <w:t>䢖</w:t>
      </w:r>
      <w:r>
        <w:t>iB#N[</w:t>
      </w:r>
    </w:p>
    <w:p w14:paraId="3E457023" w14:textId="77777777" w:rsidR="0045207C" w:rsidRDefault="0045207C" w:rsidP="007724B4">
      <w:pPr>
        <w:pStyle w:val="Heading3"/>
      </w:pPr>
      <w:r>
        <w:t xml:space="preserve">o </w:t>
      </w:r>
      <w:r>
        <w:rPr>
          <w:rFonts w:ascii="Tahoma" w:hAnsi="Tahoma" w:cs="Tahoma"/>
        </w:rPr>
        <w:t>�</w:t>
      </w:r>
      <w:r>
        <w:t>3</w:t>
      </w:r>
      <w:r>
        <w:rPr>
          <w:rFonts w:ascii="Tahoma" w:hAnsi="Tahoma" w:cs="Tahoma"/>
        </w:rPr>
        <w:t>����</w:t>
      </w:r>
      <w:r>
        <w:t>/</w:t>
      </w:r>
      <w:r>
        <w:rPr>
          <w:rFonts w:ascii="Tahoma" w:hAnsi="Tahoma" w:cs="Tahoma"/>
        </w:rPr>
        <w:t>��</w:t>
      </w:r>
      <w:r>
        <w:t>_</w:t>
      </w:r>
      <w:r>
        <w:rPr>
          <w:rFonts w:ascii="Tahoma" w:hAnsi="Tahoma" w:cs="Tahoma"/>
        </w:rPr>
        <w:t>�������</w:t>
      </w:r>
      <w:r>
        <w:t>(H</w:t>
      </w:r>
      <w:r>
        <w:rPr>
          <w:rFonts w:ascii="Tahoma" w:hAnsi="Tahoma" w:cs="Tahoma"/>
        </w:rPr>
        <w:t>�</w:t>
      </w:r>
      <w:r>
        <w:t xml:space="preserve">8" </w:t>
      </w:r>
      <w:r>
        <w:rPr>
          <w:rFonts w:ascii="Tahoma" w:hAnsi="Tahoma" w:cs="Tahoma"/>
        </w:rPr>
        <w:t>�</w:t>
      </w:r>
      <w:r>
        <w:t>!A=*</w:t>
      </w:r>
      <w:r>
        <w:rPr>
          <w:rFonts w:ascii="Tahoma" w:hAnsi="Tahoma" w:cs="Tahoma"/>
        </w:rPr>
        <w:t>��</w:t>
      </w:r>
      <w:r>
        <w:t>ź</w:t>
      </w:r>
      <w:r>
        <w:rPr>
          <w:rFonts w:ascii="Tahoma" w:hAnsi="Tahoma" w:cs="Tahoma"/>
        </w:rPr>
        <w:t>����</w:t>
      </w:r>
      <w:r>
        <w:t>1aP</w:t>
      </w:r>
    </w:p>
    <w:p w14:paraId="08EBBCB8" w14:textId="77777777" w:rsidR="0045207C" w:rsidRDefault="0045207C" w:rsidP="007724B4">
      <w:pPr>
        <w:pStyle w:val="Heading3"/>
      </w:pPr>
      <w:r>
        <w:t>U</w:t>
      </w:r>
      <w:r>
        <w:rPr>
          <w:rFonts w:ascii="Tahoma" w:hAnsi="Tahoma" w:cs="Tahoma"/>
        </w:rPr>
        <w:t>��</w:t>
      </w:r>
      <w:r>
        <w:t>D</w:t>
      </w:r>
      <w:r>
        <w:rPr>
          <w:rFonts w:ascii="Tahoma" w:hAnsi="Tahoma" w:cs="Tahoma"/>
        </w:rPr>
        <w:t>������</w:t>
      </w:r>
      <w:r>
        <w:t>0</w:t>
      </w:r>
    </w:p>
    <w:p w14:paraId="56B395B1" w14:textId="77777777" w:rsidR="0045207C" w:rsidRDefault="0045207C" w:rsidP="007724B4">
      <w:pPr>
        <w:pStyle w:val="Heading3"/>
      </w:pPr>
    </w:p>
    <w:p w14:paraId="42827FA4" w14:textId="77777777" w:rsidR="0045207C" w:rsidRDefault="0045207C" w:rsidP="007724B4">
      <w:pPr>
        <w:pStyle w:val="Heading3"/>
      </w:pPr>
      <w:r>
        <w:rPr>
          <w:rFonts w:ascii="Tahoma" w:hAnsi="Tahoma" w:cs="Tahoma"/>
        </w:rPr>
        <w:t>�</w:t>
      </w:r>
    </w:p>
    <w:p w14:paraId="23679657" w14:textId="77777777" w:rsidR="0045207C" w:rsidRDefault="0045207C" w:rsidP="007724B4">
      <w:pPr>
        <w:pStyle w:val="Heading3"/>
      </w:pPr>
      <w:r>
        <w:t>a</w:t>
      </w:r>
      <w:r>
        <w:rPr>
          <w:rFonts w:ascii="Tahoma" w:hAnsi="Tahoma" w:cs="Tahoma"/>
        </w:rPr>
        <w:t>��</w:t>
      </w:r>
      <w:r>
        <w:t>a</w:t>
      </w:r>
      <w:r>
        <w:rPr>
          <w:rFonts w:ascii="Tahoma" w:hAnsi="Tahoma" w:cs="Tahoma"/>
        </w:rPr>
        <w:t>��</w:t>
      </w:r>
      <w:r>
        <w:t>x</w:t>
      </w:r>
      <w:r>
        <w:rPr>
          <w:rFonts w:ascii="Tahoma" w:hAnsi="Tahoma" w:cs="Tahoma"/>
        </w:rPr>
        <w:t>��</w:t>
      </w:r>
      <w:r>
        <w:t>D</w:t>
      </w:r>
      <w:r>
        <w:rPr>
          <w:rFonts w:ascii="Tahoma" w:hAnsi="Tahoma" w:cs="Tahoma"/>
        </w:rPr>
        <w:t>��</w:t>
      </w:r>
      <w:r>
        <w:t>0</w:t>
      </w:r>
      <w:r>
        <w:rPr>
          <w:rFonts w:ascii="Tahoma" w:hAnsi="Tahoma" w:cs="Tahoma"/>
        </w:rPr>
        <w:t>��</w:t>
      </w:r>
      <w:r>
        <w:t>;wO</w:t>
      </w:r>
      <w:r>
        <w:rPr>
          <w:rFonts w:ascii="Tahoma" w:hAnsi="Tahoma" w:cs="Tahoma"/>
        </w:rPr>
        <w:t>��</w:t>
      </w:r>
      <w:r>
        <w:t>Th0</w:t>
      </w:r>
      <w:r>
        <w:rPr>
          <w:rFonts w:ascii="Tahoma" w:hAnsi="Tahoma" w:cs="Tahoma"/>
        </w:rPr>
        <w:t>�</w:t>
      </w:r>
      <w:r>
        <w:t>0</w:t>
      </w:r>
      <w:r>
        <w:rPr>
          <w:rFonts w:ascii="Tahoma" w:hAnsi="Tahoma" w:cs="Tahoma"/>
        </w:rPr>
        <w:t>�����</w:t>
      </w:r>
      <w:r>
        <w:t>z</w:t>
      </w:r>
      <w:r>
        <w:rPr>
          <w:rFonts w:ascii="Tahoma" w:hAnsi="Tahoma" w:cs="Tahoma"/>
        </w:rPr>
        <w:t>���</w:t>
      </w:r>
      <w:r>
        <w:t>&gt;=</w:t>
      </w:r>
      <w:r>
        <w:rPr>
          <w:rFonts w:ascii="Tahoma" w:hAnsi="Tahoma" w:cs="Tahoma"/>
        </w:rPr>
        <w:t>�</w:t>
      </w:r>
      <w:r>
        <w:t>9</w:t>
      </w:r>
      <w:r>
        <w:rPr>
          <w:rFonts w:ascii="Tahoma" w:hAnsi="Tahoma" w:cs="Tahoma"/>
        </w:rPr>
        <w:t>��</w:t>
      </w:r>
      <w:r>
        <w:t>K</w:t>
      </w:r>
      <w:r>
        <w:rPr>
          <w:rFonts w:ascii="Tahoma" w:hAnsi="Tahoma" w:cs="Tahoma"/>
        </w:rPr>
        <w:t>����</w:t>
      </w:r>
      <w:r>
        <w:t>Tx</w:t>
      </w:r>
      <w:r>
        <w:rPr>
          <w:rFonts w:ascii="Tahoma" w:hAnsi="Tahoma" w:cs="Tahoma"/>
        </w:rPr>
        <w:t>��</w:t>
      </w:r>
      <w:r>
        <w:t>H</w:t>
      </w:r>
      <w:r>
        <w:rPr>
          <w:rFonts w:ascii="Tahoma" w:hAnsi="Tahoma" w:cs="Tahoma"/>
        </w:rPr>
        <w:t>�</w:t>
      </w:r>
      <w:r>
        <w:t>kٜ$&lt;</w:t>
      </w:r>
      <w:r>
        <w:rPr>
          <w:rFonts w:ascii="Tahoma" w:hAnsi="Tahoma" w:cs="Tahoma"/>
        </w:rPr>
        <w:t>��</w:t>
      </w:r>
      <w:r>
        <w:t>H</w:t>
      </w:r>
      <w:r>
        <w:rPr>
          <w:rFonts w:ascii="Tahoma" w:hAnsi="Tahoma" w:cs="Tahoma"/>
        </w:rPr>
        <w:t>�</w:t>
      </w:r>
      <w:r>
        <w:t>:\</w:t>
      </w:r>
      <w:r>
        <w:rPr>
          <w:rFonts w:ascii="Tahoma" w:hAnsi="Tahoma" w:cs="Tahoma"/>
        </w:rPr>
        <w:t>�</w:t>
      </w:r>
      <w:r>
        <w:t>|</w:t>
      </w:r>
      <w:r>
        <w:rPr>
          <w:rFonts w:ascii="Tahoma" w:hAnsi="Tahoma" w:cs="Tahoma"/>
        </w:rPr>
        <w:t>�</w:t>
      </w:r>
      <w:r>
        <w:t>є</w:t>
      </w:r>
      <w:r>
        <w:rPr>
          <w:rFonts w:ascii="Tahoma" w:hAnsi="Tahoma" w:cs="Tahoma"/>
        </w:rPr>
        <w:t>���</w:t>
      </w:r>
      <w:r>
        <w:t>ϳ</w:t>
      </w:r>
      <w:r>
        <w:rPr>
          <w:rFonts w:ascii="Tahoma" w:hAnsi="Tahoma" w:cs="Tahoma"/>
        </w:rPr>
        <w:t>��</w:t>
      </w:r>
      <w:r>
        <w:t>&gt;</w:t>
      </w:r>
      <w:r>
        <w:rPr>
          <w:rFonts w:ascii="Tahoma" w:hAnsi="Tahoma" w:cs="Tahoma"/>
        </w:rPr>
        <w:t>������</w:t>
      </w:r>
      <w:r>
        <w:t>Y</w:t>
      </w:r>
      <w:r>
        <w:rPr>
          <w:rFonts w:ascii="Tahoma" w:hAnsi="Tahoma" w:cs="Tahoma"/>
        </w:rPr>
        <w:t>�</w:t>
      </w:r>
      <w:r>
        <w:t>{wB</w:t>
      </w:r>
      <w:r>
        <w:rPr>
          <w:rFonts w:ascii="Tahoma" w:hAnsi="Tahoma" w:cs="Tahoma"/>
        </w:rPr>
        <w:t>���</w:t>
      </w:r>
      <w:r>
        <w:t>uv</w:t>
      </w:r>
    </w:p>
    <w:p w14:paraId="57FF4053" w14:textId="77777777" w:rsidR="0045207C" w:rsidRDefault="0045207C" w:rsidP="007724B4">
      <w:pPr>
        <w:pStyle w:val="Heading3"/>
      </w:pPr>
      <w:r>
        <w:t>`?&amp;vT</w:t>
      </w:r>
      <w:r>
        <w:rPr>
          <w:rFonts w:ascii="Tahoma" w:hAnsi="Tahoma" w:cs="Tahoma"/>
        </w:rPr>
        <w:t>��</w:t>
      </w:r>
      <w:r>
        <w:t>q</w:t>
      </w:r>
      <w:r>
        <w:rPr>
          <w:rFonts w:ascii="Tahoma" w:hAnsi="Tahoma" w:cs="Tahoma"/>
        </w:rPr>
        <w:t>�</w:t>
      </w:r>
      <w:r>
        <w:t>-</w:t>
      </w:r>
      <w:r>
        <w:rPr>
          <w:rFonts w:ascii="Tahoma" w:hAnsi="Tahoma" w:cs="Tahoma"/>
        </w:rPr>
        <w:t>�</w:t>
      </w:r>
    </w:p>
    <w:p w14:paraId="76539D3F" w14:textId="77777777" w:rsidR="0045207C" w:rsidRDefault="0045207C" w:rsidP="007724B4">
      <w:pPr>
        <w:pStyle w:val="Heading3"/>
      </w:pPr>
      <w:r>
        <w:t>w</w:t>
      </w:r>
      <w:r>
        <w:rPr>
          <w:rFonts w:ascii="Tahoma" w:hAnsi="Tahoma" w:cs="Tahoma"/>
        </w:rPr>
        <w:t>�������</w:t>
      </w:r>
      <w:r>
        <w:t>Ǘ</w:t>
      </w:r>
      <w:r>
        <w:rPr>
          <w:rFonts w:ascii="Tahoma" w:hAnsi="Tahoma" w:cs="Tahoma"/>
        </w:rPr>
        <w:t>���</w:t>
      </w:r>
      <w:r>
        <w:t>Wϻ</w:t>
      </w:r>
      <w:r>
        <w:rPr>
          <w:rFonts w:ascii="Tahoma" w:hAnsi="Tahoma" w:cs="Tahoma"/>
        </w:rPr>
        <w:t>�</w:t>
      </w:r>
      <w:r>
        <w:t>3</w:t>
      </w:r>
      <w:r>
        <w:rPr>
          <w:rFonts w:ascii="Tahoma" w:hAnsi="Tahoma" w:cs="Tahoma"/>
        </w:rPr>
        <w:t>���</w:t>
      </w:r>
      <w:r>
        <w:t>A</w:t>
      </w:r>
      <w:r>
        <w:rPr>
          <w:rFonts w:ascii="Tahoma" w:hAnsi="Tahoma" w:cs="Tahoma"/>
        </w:rPr>
        <w:t>��</w:t>
      </w:r>
      <w:r>
        <w:t>p</w:t>
      </w:r>
      <w:r>
        <w:rPr>
          <w:rFonts w:ascii="Tahoma" w:hAnsi="Tahoma" w:cs="Tahoma"/>
        </w:rPr>
        <w:t>��</w:t>
      </w:r>
      <w:r>
        <w:t>ĐP</w:t>
      </w:r>
      <w:r>
        <w:rPr>
          <w:rFonts w:ascii="Tahoma" w:hAnsi="Tahoma" w:cs="Tahoma"/>
        </w:rPr>
        <w:t>�</w:t>
      </w:r>
      <w:r>
        <w:t>^Xp</w:t>
      </w:r>
      <w:r>
        <w:rPr>
          <w:rFonts w:ascii="Tahoma" w:hAnsi="Tahoma" w:cs="Tahoma"/>
        </w:rPr>
        <w:t>�</w:t>
      </w:r>
      <w:r>
        <w:t>_</w:t>
      </w:r>
      <w:r>
        <w:rPr>
          <w:rFonts w:ascii="Tahoma" w:hAnsi="Tahoma" w:cs="Tahoma"/>
        </w:rPr>
        <w:t>��</w:t>
      </w:r>
      <w:r>
        <w:t>E-XT</w:t>
      </w:r>
      <w:r>
        <w:rPr>
          <w:rFonts w:ascii="Tahoma" w:hAnsi="Tahoma" w:cs="Tahoma"/>
        </w:rPr>
        <w:t>����</w:t>
      </w:r>
      <w:r>
        <w:t>-Z</w:t>
      </w:r>
      <w:r>
        <w:rPr>
          <w:rFonts w:ascii="Tahoma" w:hAnsi="Tahoma" w:cs="Tahoma"/>
        </w:rPr>
        <w:t>����</w:t>
      </w:r>
      <w:r>
        <w:t>P</w:t>
      </w:r>
      <w:r>
        <w:rPr>
          <w:rFonts w:ascii="Tahoma" w:hAnsi="Tahoma" w:cs="Tahoma"/>
        </w:rPr>
        <w:t>���</w:t>
      </w:r>
      <w:r>
        <w:t>-=</w:t>
      </w:r>
      <w:r>
        <w:rPr>
          <w:rFonts w:ascii="Tahoma" w:hAnsi="Tahoma" w:cs="Tahoma"/>
        </w:rPr>
        <w:t>�</w:t>
      </w:r>
      <w:r>
        <w:t>T</w:t>
      </w:r>
      <w:r>
        <w:rPr>
          <w:rFonts w:ascii="Tahoma" w:hAnsi="Tahoma" w:cs="Tahoma"/>
        </w:rPr>
        <w:t>��</w:t>
      </w:r>
      <w:r>
        <w:t>.M</w:t>
      </w:r>
      <w:r>
        <w:rPr>
          <w:rFonts w:ascii="Tahoma" w:hAnsi="Tahoma" w:cs="Tahoma"/>
        </w:rPr>
        <w:t>�</w:t>
      </w:r>
      <w:r>
        <w:t>?~</w:t>
      </w:r>
      <w:r>
        <w:rPr>
          <w:rFonts w:ascii="Tahoma" w:hAnsi="Tahoma" w:cs="Tahoma"/>
        </w:rPr>
        <w:t>����</w:t>
      </w:r>
      <w:r>
        <w:t>.</w:t>
      </w:r>
      <w:r>
        <w:rPr>
          <w:rFonts w:ascii="Tahoma" w:hAnsi="Tahoma" w:cs="Tahoma"/>
        </w:rPr>
        <w:t>�</w:t>
      </w:r>
      <w:r>
        <w:t>z</w:t>
      </w:r>
      <w:r>
        <w:rPr>
          <w:rFonts w:ascii="Tahoma" w:hAnsi="Tahoma" w:cs="Tahoma"/>
        </w:rPr>
        <w:t>�</w:t>
      </w:r>
      <w:r>
        <w:t>]</w:t>
      </w:r>
      <w:r>
        <w:rPr>
          <w:rFonts w:ascii="Tahoma" w:hAnsi="Tahoma" w:cs="Tahoma"/>
        </w:rPr>
        <w:t>�</w:t>
      </w:r>
      <w:r>
        <w:t>;</w:t>
      </w:r>
      <w:r>
        <w:rPr>
          <w:rFonts w:ascii="Tahoma" w:hAnsi="Tahoma" w:cs="Tahoma"/>
        </w:rPr>
        <w:t>��</w:t>
      </w:r>
      <w:r>
        <w:t>_</w:t>
      </w:r>
      <w:r>
        <w:rPr>
          <w:rFonts w:ascii="Tahoma" w:hAnsi="Tahoma" w:cs="Tahoma"/>
        </w:rPr>
        <w:t>���</w:t>
      </w:r>
      <w:r>
        <w:t>7S</w:t>
      </w:r>
      <w:r>
        <w:rPr>
          <w:rFonts w:ascii="Tahoma" w:hAnsi="Tahoma" w:cs="Tahoma"/>
        </w:rPr>
        <w:t>�</w:t>
      </w:r>
      <w:r>
        <w:t>?</w:t>
      </w:r>
      <w:r>
        <w:rPr>
          <w:rFonts w:ascii="Tahoma" w:hAnsi="Tahoma" w:cs="Tahoma"/>
        </w:rPr>
        <w:t>�</w:t>
      </w:r>
      <w:r>
        <w:t>B</w:t>
      </w:r>
      <w:r>
        <w:rPr>
          <w:rFonts w:ascii="Tahoma" w:hAnsi="Tahoma" w:cs="Tahoma"/>
        </w:rPr>
        <w:t>���</w:t>
      </w:r>
      <w:r>
        <w:t xml:space="preserve">/&amp;    </w:t>
      </w:r>
      <w:r>
        <w:rPr>
          <w:rFonts w:ascii="Tahoma" w:hAnsi="Tahoma" w:cs="Tahoma"/>
        </w:rPr>
        <w:t>�</w:t>
      </w:r>
      <w:r>
        <w:t>sal</w:t>
      </w:r>
      <w:r>
        <w:rPr>
          <w:rFonts w:ascii="Tahoma" w:hAnsi="Tahoma" w:cs="Tahoma"/>
        </w:rPr>
        <w:t>�</w:t>
      </w:r>
      <w:r>
        <w:t>y]5cy</w:t>
      </w:r>
      <w:r>
        <w:rPr>
          <w:rFonts w:ascii="Tahoma" w:hAnsi="Tahoma" w:cs="Tahoma"/>
        </w:rPr>
        <w:t>�</w:t>
      </w:r>
      <w:r>
        <w:t>dB</w:t>
      </w:r>
      <w:r>
        <w:rPr>
          <w:rFonts w:ascii="Tahoma" w:hAnsi="Tahoma" w:cs="Tahoma"/>
        </w:rPr>
        <w:t>�</w:t>
      </w:r>
      <w:r>
        <w:t>M</w:t>
      </w:r>
      <w:r>
        <w:rPr>
          <w:rFonts w:ascii="Tahoma" w:hAnsi="Tahoma" w:cs="Tahoma"/>
        </w:rPr>
        <w:t>�</w:t>
      </w:r>
      <w:r>
        <w:t>B</w:t>
      </w:r>
      <w:r>
        <w:rPr>
          <w:rFonts w:ascii="Tahoma" w:hAnsi="Tahoma" w:cs="Tahoma"/>
        </w:rPr>
        <w:t>��</w:t>
      </w:r>
    </w:p>
    <w:p w14:paraId="00C465B6" w14:textId="77777777" w:rsidR="0045207C" w:rsidRDefault="0045207C" w:rsidP="007724B4">
      <w:pPr>
        <w:pStyle w:val="Heading3"/>
      </w:pPr>
      <w:r>
        <w:rPr>
          <w:rFonts w:ascii="Tahoma" w:hAnsi="Tahoma" w:cs="Tahoma"/>
        </w:rPr>
        <w:t>�</w:t>
      </w:r>
      <w:r>
        <w:t>x</w:t>
      </w:r>
      <w:r>
        <w:rPr>
          <w:rFonts w:ascii="Tahoma" w:hAnsi="Tahoma" w:cs="Tahoma"/>
        </w:rPr>
        <w:t>�</w:t>
      </w:r>
      <w:r>
        <w:t>s!%.</w:t>
      </w:r>
      <w:r>
        <w:rPr>
          <w:rFonts w:ascii="Tahoma" w:hAnsi="Tahoma" w:cs="Tahoma"/>
        </w:rPr>
        <w:t>�</w:t>
      </w:r>
      <w:r>
        <w:t>y</w:t>
      </w:r>
      <w:r>
        <w:rPr>
          <w:rFonts w:ascii="Tahoma" w:hAnsi="Tahoma" w:cs="Tahoma"/>
        </w:rPr>
        <w:t>�</w:t>
      </w:r>
      <w:r>
        <w:t>Ӂ</w:t>
      </w:r>
    </w:p>
    <w:p w14:paraId="097EB948" w14:textId="77777777" w:rsidR="0045207C" w:rsidRDefault="0045207C" w:rsidP="007724B4">
      <w:pPr>
        <w:pStyle w:val="Heading3"/>
      </w:pPr>
      <w:r>
        <w:t>K</w:t>
      </w:r>
      <w:r>
        <w:rPr>
          <w:rFonts w:ascii="Tahoma" w:hAnsi="Tahoma" w:cs="Tahoma"/>
        </w:rPr>
        <w:t>�</w:t>
      </w:r>
      <w:r>
        <w:t>\</w:t>
      </w:r>
      <w:r>
        <w:rPr>
          <w:rFonts w:ascii="Tahoma" w:hAnsi="Tahoma" w:cs="Tahoma"/>
        </w:rPr>
        <w:t>�</w:t>
      </w:r>
      <w:r>
        <w:t>4</w:t>
      </w:r>
      <w:r>
        <w:rPr>
          <w:rFonts w:ascii="Tahoma" w:hAnsi="Tahoma" w:cs="Tahoma"/>
        </w:rPr>
        <w:t>�</w:t>
      </w:r>
      <w:r>
        <w:t>qu</w:t>
      </w:r>
      <w:r>
        <w:rPr>
          <w:rFonts w:ascii="Tahoma" w:hAnsi="Tahoma" w:cs="Tahoma"/>
        </w:rPr>
        <w:t>�</w:t>
      </w:r>
    </w:p>
    <w:p w14:paraId="5D96C18B" w14:textId="77777777" w:rsidR="0045207C" w:rsidRDefault="0045207C" w:rsidP="007724B4">
      <w:pPr>
        <w:pStyle w:val="Heading3"/>
      </w:pPr>
      <w:r>
        <w:t>}</w:t>
      </w:r>
    </w:p>
    <w:p w14:paraId="7B8BD449" w14:textId="77777777" w:rsidR="0045207C" w:rsidRDefault="0045207C" w:rsidP="007724B4">
      <w:pPr>
        <w:pStyle w:val="Heading3"/>
      </w:pPr>
      <w:r>
        <w:rPr>
          <w:rFonts w:ascii="Tahoma" w:hAnsi="Tahoma" w:cs="Tahoma"/>
        </w:rPr>
        <w:t>�</w:t>
      </w:r>
      <w:r>
        <w:t>K9</w:t>
      </w:r>
      <w:r>
        <w:rPr>
          <w:rFonts w:ascii="Tahoma" w:hAnsi="Tahoma" w:cs="Tahoma"/>
        </w:rPr>
        <w:t>�����</w:t>
      </w:r>
      <w:r>
        <w:t>8</w:t>
      </w:r>
      <w:r>
        <w:rPr>
          <w:rFonts w:ascii="Tahoma" w:hAnsi="Tahoma" w:cs="Tahoma"/>
        </w:rPr>
        <w:t>�</w:t>
      </w:r>
      <w:r>
        <w:t>)#</w:t>
      </w:r>
      <w:r>
        <w:rPr>
          <w:rFonts w:ascii="Tahoma" w:hAnsi="Tahoma" w:cs="Tahoma"/>
        </w:rPr>
        <w:t>���</w:t>
      </w:r>
      <w:r>
        <w:t xml:space="preserve"> </w:t>
      </w:r>
      <w:r>
        <w:rPr>
          <w:rFonts w:ascii="Tahoma" w:hAnsi="Tahoma" w:cs="Tahoma"/>
        </w:rPr>
        <w:t>����</w:t>
      </w:r>
      <w:r>
        <w:t>"</w:t>
      </w:r>
      <w:r>
        <w:rPr>
          <w:rFonts w:ascii="Tahoma" w:hAnsi="Tahoma" w:cs="Tahoma"/>
        </w:rPr>
        <w:t>�����������</w:t>
      </w:r>
      <w:r>
        <w:t>K</w:t>
      </w:r>
      <w:r>
        <w:rPr>
          <w:rFonts w:ascii="Tahoma" w:hAnsi="Tahoma" w:cs="Tahoma"/>
        </w:rPr>
        <w:t>��</w:t>
      </w:r>
      <w:r>
        <w:t>\</w:t>
      </w:r>
      <w:r>
        <w:rPr>
          <w:rFonts w:ascii="Tahoma" w:hAnsi="Tahoma" w:cs="Tahoma"/>
        </w:rPr>
        <w:t>����</w:t>
      </w:r>
      <w:r>
        <w:t>O</w:t>
      </w:r>
      <w:r>
        <w:rPr>
          <w:rFonts w:ascii="Tahoma" w:hAnsi="Tahoma" w:cs="Tahoma"/>
        </w:rPr>
        <w:t>��</w:t>
      </w:r>
      <w:r>
        <w:t>q</w:t>
      </w:r>
      <w:r>
        <w:rPr>
          <w:rFonts w:ascii="Tahoma" w:hAnsi="Tahoma" w:cs="Tahoma"/>
        </w:rPr>
        <w:t>��</w:t>
      </w:r>
      <w:r>
        <w:t>h</w:t>
      </w:r>
      <w:r>
        <w:rPr>
          <w:rFonts w:ascii="Tahoma" w:hAnsi="Tahoma" w:cs="Tahoma"/>
        </w:rPr>
        <w:t>��</w:t>
      </w:r>
      <w:r>
        <w:t>\</w:t>
      </w:r>
      <w:r>
        <w:rPr>
          <w:rFonts w:ascii="Tahoma" w:hAnsi="Tahoma" w:cs="Tahoma"/>
        </w:rPr>
        <w:t>��</w:t>
      </w:r>
      <w:r>
        <w:t>d0%</w:t>
      </w:r>
      <w:r>
        <w:rPr>
          <w:rFonts w:ascii="Tahoma" w:hAnsi="Tahoma" w:cs="Tahoma"/>
        </w:rPr>
        <w:t>���</w:t>
      </w:r>
      <w:r>
        <w:t>A${)</w:t>
      </w:r>
      <w:r>
        <w:rPr>
          <w:rFonts w:ascii="Tahoma" w:hAnsi="Tahoma" w:cs="Tahoma"/>
        </w:rPr>
        <w:t>�</w:t>
      </w:r>
      <w:r>
        <w:t>V=</w:t>
      </w:r>
      <w:r>
        <w:rPr>
          <w:rFonts w:ascii="Tahoma" w:hAnsi="Tahoma" w:cs="Tahoma"/>
        </w:rPr>
        <w:t>�</w:t>
      </w:r>
      <w:r>
        <w:t>όl</w:t>
      </w:r>
      <w:r>
        <w:rPr>
          <w:rFonts w:ascii="Tahoma" w:hAnsi="Tahoma" w:cs="Tahoma"/>
        </w:rPr>
        <w:t>�</w:t>
      </w:r>
      <w:r>
        <w:t>M</w:t>
      </w:r>
      <w:r>
        <w:rPr>
          <w:rFonts w:ascii="Tahoma" w:hAnsi="Tahoma" w:cs="Tahoma"/>
        </w:rPr>
        <w:t>�</w:t>
      </w:r>
      <w:r>
        <w:t>з</w:t>
      </w:r>
      <w:r>
        <w:rPr>
          <w:rFonts w:ascii="Tahoma" w:hAnsi="Tahoma" w:cs="Tahoma"/>
        </w:rPr>
        <w:t>��</w:t>
      </w:r>
      <w:r>
        <w:t>|</w:t>
      </w:r>
      <w:r>
        <w:rPr>
          <w:rFonts w:ascii="Tahoma" w:hAnsi="Tahoma" w:cs="Tahoma"/>
        </w:rPr>
        <w:t>����</w:t>
      </w:r>
      <w:r>
        <w:t>%</w:t>
      </w:r>
      <w:r>
        <w:rPr>
          <w:rFonts w:ascii="Tahoma" w:hAnsi="Tahoma" w:cs="Tahoma"/>
        </w:rPr>
        <w:t>���</w:t>
      </w:r>
    </w:p>
    <w:p w14:paraId="3E5BF47F" w14:textId="77777777" w:rsidR="0045207C" w:rsidRDefault="0045207C" w:rsidP="007724B4">
      <w:pPr>
        <w:pStyle w:val="Heading3"/>
      </w:pPr>
      <w:r>
        <w:t>)       m</w:t>
      </w:r>
      <w:r>
        <w:rPr>
          <w:rFonts w:ascii="Tahoma" w:hAnsi="Tahoma" w:cs="Tahoma"/>
        </w:rPr>
        <w:t>��</w:t>
      </w:r>
      <w:r>
        <w:t>b</w:t>
      </w:r>
      <w:r>
        <w:rPr>
          <w:rFonts w:ascii="Tahoma" w:hAnsi="Tahoma" w:cs="Tahoma"/>
        </w:rPr>
        <w:t>�</w:t>
      </w:r>
      <w:r>
        <w:t>"q</w:t>
      </w:r>
      <w:r>
        <w:rPr>
          <w:rFonts w:ascii="Tahoma" w:hAnsi="Tahoma" w:cs="Tahoma"/>
        </w:rPr>
        <w:t>��</w:t>
      </w:r>
      <w:r>
        <w:t>&lt;</w:t>
      </w:r>
      <w:r>
        <w:rPr>
          <w:rFonts w:ascii="Tahoma" w:hAnsi="Tahoma" w:cs="Tahoma"/>
        </w:rPr>
        <w:t>��</w:t>
      </w:r>
      <w:r>
        <w:t>w</w:t>
      </w:r>
      <w:r>
        <w:rPr>
          <w:rFonts w:ascii="Tahoma" w:hAnsi="Tahoma" w:cs="Tahoma"/>
        </w:rPr>
        <w:t>�</w:t>
      </w:r>
      <w:r>
        <w:t>^</w:t>
      </w:r>
      <w:r>
        <w:rPr>
          <w:rFonts w:ascii="Tahoma" w:hAnsi="Tahoma" w:cs="Tahoma"/>
        </w:rPr>
        <w:t>��</w:t>
      </w:r>
      <w:r>
        <w:t>s!</w:t>
      </w:r>
      <w:r>
        <w:rPr>
          <w:rFonts w:ascii="Tahoma" w:hAnsi="Tahoma" w:cs="Tahoma"/>
        </w:rPr>
        <w:t>���</w:t>
      </w:r>
      <w:r>
        <w:t>\</w:t>
      </w:r>
      <w:r>
        <w:rPr>
          <w:rFonts w:ascii="Tahoma" w:hAnsi="Tahoma" w:cs="Tahoma"/>
        </w:rPr>
        <w:t>��</w:t>
      </w:r>
      <w:r>
        <w:t>B</w:t>
      </w:r>
      <w:r>
        <w:rPr>
          <w:rFonts w:ascii="Tahoma" w:hAnsi="Tahoma" w:cs="Tahoma"/>
        </w:rPr>
        <w:t>�</w:t>
      </w:r>
      <w:r>
        <w:t>b</w:t>
      </w:r>
      <w:r>
        <w:rPr>
          <w:rFonts w:ascii="Tahoma" w:hAnsi="Tahoma" w:cs="Tahoma"/>
        </w:rPr>
        <w:t>�</w:t>
      </w:r>
      <w:r>
        <w:t xml:space="preserve"> U </w:t>
      </w:r>
      <w:r>
        <w:rPr>
          <w:rFonts w:ascii="Tahoma" w:hAnsi="Tahoma" w:cs="Tahoma"/>
        </w:rPr>
        <w:t>�</w:t>
      </w:r>
      <w:r>
        <w:t>b.</w:t>
      </w:r>
      <w:r>
        <w:rPr>
          <w:rFonts w:ascii="Tahoma" w:hAnsi="Tahoma" w:cs="Tahoma"/>
        </w:rPr>
        <w:t>�</w:t>
      </w:r>
      <w:r>
        <w:t>qU</w:t>
      </w:r>
      <w:r>
        <w:rPr>
          <w:rFonts w:ascii="Tahoma" w:hAnsi="Tahoma" w:cs="Tahoma"/>
        </w:rPr>
        <w:t>��</w:t>
      </w:r>
      <w:r>
        <w:t>Ѐ</w:t>
      </w:r>
      <w:r>
        <w:rPr>
          <w:rFonts w:ascii="Tahoma" w:hAnsi="Tahoma" w:cs="Tahoma"/>
        </w:rPr>
        <w:t>��</w:t>
      </w:r>
      <w:r>
        <w:rPr>
          <w:rFonts w:ascii="Calibri" w:hAnsi="Calibri" w:cs="Calibri"/>
        </w:rPr>
        <w:t>̭</w:t>
      </w:r>
      <w:r>
        <w:t>0p</w:t>
      </w:r>
      <w:r>
        <w:rPr>
          <w:rFonts w:ascii="Tahoma" w:hAnsi="Tahoma" w:cs="Tahoma"/>
        </w:rPr>
        <w:t>�</w:t>
      </w:r>
      <w:r>
        <w:t>T</w:t>
      </w:r>
      <w:r>
        <w:rPr>
          <w:rFonts w:ascii="Tahoma" w:hAnsi="Tahoma" w:cs="Tahoma"/>
        </w:rPr>
        <w:t>�</w:t>
      </w:r>
      <w:r>
        <w:t>^</w:t>
      </w:r>
      <w:r>
        <w:rPr>
          <w:rFonts w:ascii="Tahoma" w:hAnsi="Tahoma" w:cs="Tahoma"/>
        </w:rPr>
        <w:t>���</w:t>
      </w:r>
      <w:r>
        <w:t> </w:t>
      </w:r>
      <w:r>
        <w:rPr>
          <w:rFonts w:ascii="Tahoma" w:hAnsi="Tahoma" w:cs="Tahoma"/>
        </w:rPr>
        <w:t>��</w:t>
      </w:r>
      <w:r>
        <w:t>*ӊ</w:t>
      </w:r>
      <w:r>
        <w:rPr>
          <w:rFonts w:ascii="Tahoma" w:hAnsi="Tahoma" w:cs="Tahoma"/>
        </w:rPr>
        <w:t>�</w:t>
      </w:r>
      <w:r>
        <w:t>{.</w:t>
      </w:r>
      <w:r>
        <w:rPr>
          <w:rFonts w:ascii="Tahoma" w:hAnsi="Tahoma" w:cs="Tahoma"/>
        </w:rPr>
        <w:t>�⸮�</w:t>
      </w:r>
      <w:r>
        <w:t>j</w:t>
      </w:r>
      <w:r>
        <w:rPr>
          <w:rFonts w:ascii="Tahoma" w:hAnsi="Tahoma" w:cs="Tahoma"/>
        </w:rPr>
        <w:t>�</w:t>
      </w:r>
      <w:r>
        <w:t>{C</w:t>
      </w:r>
      <w:r>
        <w:rPr>
          <w:rFonts w:ascii="Tahoma" w:hAnsi="Tahoma" w:cs="Tahoma"/>
        </w:rPr>
        <w:t>�</w:t>
      </w:r>
      <w:r>
        <w:t>q</w:t>
      </w:r>
      <w:r>
        <w:rPr>
          <w:rFonts w:ascii="Tahoma" w:hAnsi="Tahoma" w:cs="Tahoma"/>
        </w:rPr>
        <w:t>�</w:t>
      </w:r>
      <w:r>
        <w:t>S</w:t>
      </w:r>
      <w:r>
        <w:rPr>
          <w:rFonts w:ascii="Tahoma" w:hAnsi="Tahoma" w:cs="Tahoma"/>
        </w:rPr>
        <w:t>��</w:t>
      </w:r>
      <w:r>
        <w:t>+</w:t>
      </w:r>
      <w:r>
        <w:rPr>
          <w:rFonts w:ascii="Tahoma" w:hAnsi="Tahoma" w:cs="Tahoma"/>
        </w:rPr>
        <w:t>�</w:t>
      </w:r>
      <w:r>
        <w:t>V=J</w:t>
      </w:r>
      <w:r>
        <w:rPr>
          <w:rFonts w:ascii="Tahoma" w:hAnsi="Tahoma" w:cs="Tahoma"/>
        </w:rPr>
        <w:t>�</w:t>
      </w:r>
      <w:r>
        <w:t>s</w:t>
      </w:r>
      <w:r>
        <w:rPr>
          <w:rFonts w:ascii="Tahoma" w:hAnsi="Tahoma" w:cs="Tahoma"/>
        </w:rPr>
        <w:t>����</w:t>
      </w:r>
      <w:r>
        <w:t>n</w:t>
      </w:r>
      <w:r>
        <w:rPr>
          <w:rFonts w:ascii="Tahoma" w:hAnsi="Tahoma" w:cs="Tahoma"/>
        </w:rPr>
        <w:t>�</w:t>
      </w:r>
      <w:r>
        <w:t>f</w:t>
      </w:r>
      <w:r>
        <w:rPr>
          <w:rFonts w:ascii="Tahoma" w:hAnsi="Tahoma" w:cs="Tahoma"/>
        </w:rPr>
        <w:t>����</w:t>
      </w:r>
      <w:r>
        <w:t>y</w:t>
      </w:r>
      <w:r>
        <w:rPr>
          <w:rFonts w:ascii="Tahoma" w:hAnsi="Tahoma" w:cs="Tahoma"/>
        </w:rPr>
        <w:t>�</w:t>
      </w:r>
      <w:r>
        <w:t>#h</w:t>
      </w:r>
      <w:r>
        <w:rPr>
          <w:rFonts w:ascii="Tahoma" w:hAnsi="Tahoma" w:cs="Tahoma"/>
        </w:rPr>
        <w:t>��</w:t>
      </w:r>
      <w:r>
        <w:t>0moǅ</w:t>
      </w:r>
      <w:r>
        <w:rPr>
          <w:rFonts w:ascii="Tahoma" w:hAnsi="Tahoma" w:cs="Tahoma"/>
        </w:rPr>
        <w:t>�</w:t>
      </w:r>
      <w:r>
        <w:t>*M</w:t>
      </w:r>
      <w:r>
        <w:rPr>
          <w:rFonts w:ascii="Tahoma" w:hAnsi="Tahoma" w:cs="Tahoma"/>
        </w:rPr>
        <w:t>�</w:t>
      </w:r>
      <w:r>
        <w:t>xIEND</w:t>
      </w:r>
      <w:r>
        <w:rPr>
          <w:rFonts w:ascii="Tahoma" w:hAnsi="Tahoma" w:cs="Tahoma"/>
        </w:rPr>
        <w:t>�</w:t>
      </w:r>
      <w:r>
        <w:t>Bé</w:t>
      </w:r>
      <w:r>
        <w:rPr>
          <w:rFonts w:ascii="Tahoma" w:hAnsi="Tahoma" w:cs="Tahoma"/>
        </w:rPr>
        <w:t>��</w:t>
      </w:r>
      <w:r>
        <w:t>PNG</w:t>
      </w:r>
    </w:p>
    <w:p w14:paraId="68BF8F44" w14:textId="77777777" w:rsidR="0045207C" w:rsidRDefault="0045207C" w:rsidP="007724B4">
      <w:pPr>
        <w:pStyle w:val="Heading3"/>
      </w:pPr>
      <w:r>
        <w:rPr>
          <w:rFonts w:ascii="Tahoma" w:hAnsi="Tahoma" w:cs="Tahoma"/>
        </w:rPr>
        <w:t>⸮</w:t>
      </w:r>
    </w:p>
    <w:p w14:paraId="17E80975" w14:textId="77777777" w:rsidR="0045207C" w:rsidRDefault="0045207C" w:rsidP="007724B4">
      <w:pPr>
        <w:pStyle w:val="Heading3"/>
      </w:pPr>
    </w:p>
    <w:p w14:paraId="3BBF9A9B" w14:textId="77777777" w:rsidR="0045207C" w:rsidRDefault="0045207C" w:rsidP="007724B4">
      <w:pPr>
        <w:pStyle w:val="Heading3"/>
      </w:pPr>
      <w:r>
        <w:t>IHDR</w:t>
      </w:r>
      <w:r>
        <w:rPr>
          <w:rFonts w:ascii="Tahoma" w:hAnsi="Tahoma" w:cs="Tahoma"/>
        </w:rPr>
        <w:t>�</w:t>
      </w:r>
      <w:r>
        <w:t>Ƹ</w:t>
      </w:r>
      <w:r>
        <w:rPr>
          <w:rFonts w:ascii="Tahoma" w:hAnsi="Tahoma" w:cs="Tahoma"/>
        </w:rPr>
        <w:t>�</w:t>
      </w:r>
      <w:r>
        <w:t xml:space="preserve"> pHYs</w:t>
      </w:r>
      <w:r>
        <w:rPr>
          <w:rFonts w:ascii="Tahoma" w:hAnsi="Tahoma" w:cs="Tahoma"/>
        </w:rPr>
        <w:t>���</w:t>
      </w:r>
      <w:r>
        <w:t>+</w:t>
      </w:r>
    </w:p>
    <w:p w14:paraId="409B02A0" w14:textId="77777777" w:rsidR="0045207C" w:rsidRDefault="0045207C" w:rsidP="007724B4">
      <w:pPr>
        <w:pStyle w:val="Heading3"/>
      </w:pPr>
      <w:r>
        <w:rPr>
          <w:rFonts w:hint="eastAsia"/>
        </w:rPr>
        <w:t>é</w:t>
      </w:r>
      <w:r>
        <w:t>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15C0978F" w14:textId="77777777" w:rsidR="0045207C" w:rsidRDefault="0045207C" w:rsidP="007724B4">
      <w:pPr>
        <w:pStyle w:val="Heading3"/>
      </w:pPr>
      <w:r>
        <w:rPr>
          <w:rFonts w:ascii="Tahoma" w:hAnsi="Tahoma" w:cs="Tahoma"/>
        </w:rPr>
        <w:t>�</w:t>
      </w:r>
    </w:p>
    <w:p w14:paraId="1882FDDA"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745150CF" w14:textId="77777777" w:rsidR="0045207C" w:rsidRDefault="0045207C" w:rsidP="007724B4">
      <w:pPr>
        <w:pStyle w:val="Heading3"/>
      </w:pPr>
      <w:r>
        <w:rPr>
          <w:rFonts w:ascii="Tahoma" w:hAnsi="Tahoma" w:cs="Tahoma"/>
        </w:rPr>
        <w:t>�</w:t>
      </w:r>
      <w:r>
        <w:t>H3Q5</w:t>
      </w:r>
      <w:r>
        <w:rPr>
          <w:rFonts w:ascii="Tahoma" w:hAnsi="Tahoma" w:cs="Tahoma"/>
        </w:rPr>
        <w:t>�</w:t>
      </w:r>
    </w:p>
    <w:p w14:paraId="6E961360"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0E724596"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50E43AC5"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5EAF8902" w14:textId="77777777" w:rsidR="0045207C" w:rsidRDefault="0045207C" w:rsidP="007724B4">
      <w:pPr>
        <w:pStyle w:val="Heading3"/>
      </w:pPr>
      <w:r>
        <w:rPr>
          <w:rFonts w:ascii="Tahoma" w:hAnsi="Tahoma" w:cs="Tahoma"/>
        </w:rPr>
        <w:t>�</w:t>
      </w:r>
    </w:p>
    <w:p w14:paraId="0F27EBB8"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098AAB18"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27D26281"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4D19BDD6"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6F94A5D0"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34AA0C0F"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7A9D59B6"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01879927"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4A0B0E5C"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2532CB2C" w14:textId="77777777" w:rsidR="0045207C" w:rsidRDefault="0045207C" w:rsidP="007724B4">
      <w:pPr>
        <w:pStyle w:val="Heading3"/>
      </w:pPr>
    </w:p>
    <w:p w14:paraId="28A91D92"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7AE0218F"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03745BA5"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21EC839D" w14:textId="77777777" w:rsidR="0045207C" w:rsidRDefault="0045207C" w:rsidP="007724B4">
      <w:pPr>
        <w:pStyle w:val="Heading3"/>
      </w:pPr>
      <w:r>
        <w:t>c</w:t>
      </w:r>
      <w:r>
        <w:rPr>
          <w:rFonts w:ascii="Tahoma" w:hAnsi="Tahoma" w:cs="Tahoma"/>
        </w:rPr>
        <w:t>�</w:t>
      </w:r>
      <w:r>
        <w:t>x,!k</w:t>
      </w:r>
    </w:p>
    <w:p w14:paraId="0981DA22"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5599F163"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0DCE5529" w14:textId="77777777" w:rsidR="0045207C" w:rsidRDefault="0045207C" w:rsidP="007724B4">
      <w:pPr>
        <w:pStyle w:val="Heading3"/>
      </w:pPr>
      <w:r>
        <w:t>X</w:t>
      </w:r>
      <w:r>
        <w:rPr>
          <w:rFonts w:ascii="Tahoma" w:hAnsi="Tahoma" w:cs="Tahoma"/>
        </w:rPr>
        <w:t>�</w:t>
      </w:r>
    </w:p>
    <w:p w14:paraId="3FA5B27A" w14:textId="77777777" w:rsidR="0045207C" w:rsidRDefault="0045207C" w:rsidP="007724B4">
      <w:pPr>
        <w:pStyle w:val="Heading3"/>
      </w:pPr>
      <w:r>
        <w:t>$</w:t>
      </w:r>
      <w:r>
        <w:rPr>
          <w:rFonts w:ascii="Tahoma" w:hAnsi="Tahoma" w:cs="Tahoma"/>
        </w:rPr>
        <w:t>�</w:t>
      </w:r>
    </w:p>
    <w:p w14:paraId="52BCCF15"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gð</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30612D86"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1B1C3FCE"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25C87850"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16BC4A90"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50854450"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239A8E46"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7B50EBC4"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6A71C453"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29858363" w14:textId="77777777" w:rsidR="0045207C" w:rsidRDefault="0045207C" w:rsidP="007724B4">
      <w:pPr>
        <w:pStyle w:val="Heading3"/>
      </w:pPr>
      <w:r>
        <w:t>U</w:t>
      </w:r>
    </w:p>
    <w:p w14:paraId="020E41A3"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77F8C76E" w14:textId="77777777" w:rsidR="0045207C" w:rsidRDefault="0045207C" w:rsidP="007724B4">
      <w:pPr>
        <w:pStyle w:val="Heading3"/>
      </w:pPr>
      <w:r>
        <w:rPr>
          <w:rFonts w:ascii="Tahoma" w:hAnsi="Tahoma" w:cs="Tahoma"/>
        </w:rPr>
        <w:t>�</w:t>
      </w:r>
      <w:r>
        <w:rPr>
          <w:rFonts w:hint="cs"/>
        </w:rPr>
        <w:t>ڴ</w:t>
      </w:r>
    </w:p>
    <w:p w14:paraId="1E07B02A"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27FE06B6" w14:textId="77777777" w:rsidR="0045207C" w:rsidRDefault="0045207C" w:rsidP="007724B4">
      <w:pPr>
        <w:pStyle w:val="Heading3"/>
      </w:pPr>
      <w:r>
        <w:t>6</w:t>
      </w:r>
    </w:p>
    <w:p w14:paraId="57544A95"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57BE277F"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34FE0629"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w:t>
      </w:r>
      <w:r>
        <w:rPr>
          <w:rFonts w:ascii="Tahoma" w:hAnsi="Tahoma" w:cs="Tahoma"/>
        </w:rPr>
        <w:t>�</w:t>
      </w:r>
      <w:r>
        <w:t>IDATx</w:t>
      </w:r>
      <w:r>
        <w:rPr>
          <w:rFonts w:ascii="Tahoma" w:hAnsi="Tahoma" w:cs="Tahoma"/>
        </w:rPr>
        <w:t>��</w:t>
      </w:r>
      <w:r>
        <w:t>[M</w:t>
      </w:r>
      <w:r>
        <w:rPr>
          <w:rFonts w:ascii="Tahoma" w:hAnsi="Tahoma" w:cs="Tahoma"/>
        </w:rPr>
        <w:t>�</w:t>
      </w:r>
      <w:r>
        <w:t>E=</w:t>
      </w:r>
      <w:r>
        <w:rPr>
          <w:rFonts w:ascii="Tahoma" w:hAnsi="Tahoma" w:cs="Tahoma"/>
        </w:rPr>
        <w:t>���</w:t>
      </w:r>
      <w:r>
        <w:t>~o</w:t>
      </w:r>
      <w:r>
        <w:rPr>
          <w:rFonts w:ascii="Tahoma" w:hAnsi="Tahoma" w:cs="Tahoma"/>
        </w:rPr>
        <w:t>�</w:t>
      </w:r>
      <w:r>
        <w:t>$</w:t>
      </w:r>
      <w:r>
        <w:rPr>
          <w:rFonts w:ascii="Tahoma" w:hAnsi="Tahoma" w:cs="Tahoma"/>
        </w:rPr>
        <w:t>�</w:t>
      </w:r>
      <w:r>
        <w:t>/</w:t>
      </w:r>
      <w:r>
        <w:rPr>
          <w:rFonts w:ascii="Tahoma" w:hAnsi="Tahoma" w:cs="Tahoma"/>
        </w:rPr>
        <w:t>�</w:t>
      </w:r>
      <w:r>
        <w:t>Ep</w:t>
      </w:r>
      <w:r>
        <w:rPr>
          <w:rFonts w:ascii="Tahoma" w:hAnsi="Tahoma" w:cs="Tahoma"/>
        </w:rPr>
        <w:t>�</w:t>
      </w:r>
      <w:r>
        <w:t>Bĵ.</w:t>
      </w:r>
      <w:r>
        <w:rPr>
          <w:rFonts w:ascii="Tahoma" w:hAnsi="Tahoma" w:cs="Tahoma"/>
        </w:rPr>
        <w:t>����</w:t>
      </w:r>
      <w:r>
        <w:t>K</w:t>
      </w:r>
      <w:r>
        <w:rPr>
          <w:rFonts w:ascii="Tahoma" w:hAnsi="Tahoma" w:cs="Tahoma"/>
        </w:rPr>
        <w:t>��</w:t>
      </w:r>
      <w:r>
        <w:rPr>
          <w:rFonts w:hint="cs"/>
        </w:rPr>
        <w:t>ݹ</w:t>
      </w:r>
      <w:r>
        <w:t>!</w:t>
      </w:r>
      <w:r>
        <w:rPr>
          <w:rFonts w:ascii="Tahoma" w:hAnsi="Tahoma" w:cs="Tahoma"/>
        </w:rPr>
        <w:t>��</w:t>
      </w:r>
      <w:r>
        <w:t>H$</w:t>
      </w:r>
    </w:p>
    <w:p w14:paraId="103F1044" w14:textId="77777777" w:rsidR="0045207C" w:rsidRDefault="0045207C" w:rsidP="007724B4">
      <w:pPr>
        <w:pStyle w:val="Heading3"/>
      </w:pPr>
      <w:r>
        <w:t>A</w:t>
      </w:r>
      <w:r>
        <w:rPr>
          <w:rFonts w:ascii="Tahoma" w:hAnsi="Tahoma" w:cs="Tahoma"/>
        </w:rPr>
        <w:t>�</w:t>
      </w:r>
      <w:r>
        <w:t>F</w:t>
      </w:r>
      <w:r>
        <w:rPr>
          <w:rFonts w:ascii="Tahoma" w:hAnsi="Tahoma" w:cs="Tahoma"/>
        </w:rPr>
        <w:t>��</w:t>
      </w:r>
    </w:p>
    <w:p w14:paraId="5E5FAB1C" w14:textId="77777777" w:rsidR="0045207C" w:rsidRDefault="0045207C" w:rsidP="007724B4">
      <w:pPr>
        <w:pStyle w:val="Heading3"/>
      </w:pPr>
      <w:r>
        <w:t>L</w:t>
      </w:r>
      <w:r>
        <w:rPr>
          <w:rFonts w:ascii="Tahoma" w:hAnsi="Tahoma" w:cs="Tahoma"/>
        </w:rPr>
        <w:t>�</w:t>
      </w:r>
      <w:r>
        <w:t>?</w:t>
      </w:r>
      <w:r>
        <w:rPr>
          <w:rFonts w:ascii="Malgun Gothic" w:eastAsia="Malgun Gothic" w:hAnsi="Malgun Gothic" w:cs="Malgun Gothic" w:hint="eastAsia"/>
        </w:rPr>
        <w:t>꺨</w:t>
      </w:r>
      <w:r>
        <w:rPr>
          <w:rFonts w:hint="eastAsia"/>
        </w:rPr>
        <w:t>Ä</w:t>
      </w:r>
      <w:r>
        <w:rPr>
          <w:rFonts w:ascii="Tahoma" w:hAnsi="Tahoma" w:cs="Tahoma"/>
        </w:rPr>
        <w:t>������</w:t>
      </w:r>
      <w:r>
        <w:t>äS</w:t>
      </w:r>
      <w:r>
        <w:rPr>
          <w:rFonts w:ascii="Tahoma" w:hAnsi="Tahoma" w:cs="Tahoma"/>
        </w:rPr>
        <w:t>�</w:t>
      </w:r>
      <w:r>
        <w:t>Ȅ</w:t>
      </w:r>
      <w:r>
        <w:rPr>
          <w:rFonts w:ascii="Tahoma" w:hAnsi="Tahoma" w:cs="Tahoma"/>
        </w:rPr>
        <w:t>����</w:t>
      </w:r>
      <w:r>
        <w:t>S</w:t>
      </w:r>
      <w:r>
        <w:rPr>
          <w:rFonts w:ascii="Tahoma" w:hAnsi="Tahoma" w:cs="Tahoma"/>
        </w:rPr>
        <w:t>��</w:t>
      </w:r>
      <w:r>
        <w:t>Ä</w:t>
      </w:r>
      <w:r>
        <w:rPr>
          <w:rFonts w:ascii="Tahoma" w:hAnsi="Tahoma" w:cs="Tahoma"/>
        </w:rPr>
        <w:t>���</w:t>
      </w:r>
      <w:r>
        <w:t>/</w:t>
      </w:r>
      <w:r>
        <w:rPr>
          <w:rFonts w:ascii="Tahoma" w:hAnsi="Tahoma" w:cs="Tahoma"/>
        </w:rPr>
        <w:t>���</w:t>
      </w:r>
      <w:r>
        <w:t>Mժ</w:t>
      </w:r>
      <w:r>
        <w:rPr>
          <w:rFonts w:ascii="Tahoma" w:hAnsi="Tahoma" w:cs="Tahoma"/>
        </w:rPr>
        <w:t>�����</w:t>
      </w:r>
      <w:r>
        <w:t>U</w:t>
      </w:r>
    </w:p>
    <w:p w14:paraId="17344A09" w14:textId="77777777" w:rsidR="0045207C" w:rsidRDefault="0045207C" w:rsidP="007724B4">
      <w:pPr>
        <w:pStyle w:val="Heading3"/>
      </w:pPr>
      <w:r>
        <w:t>Pnéx</w:t>
      </w:r>
    </w:p>
    <w:p w14:paraId="4C08EE38" w14:textId="77777777" w:rsidR="0045207C" w:rsidRDefault="0045207C" w:rsidP="007724B4">
      <w:pPr>
        <w:pStyle w:val="Heading3"/>
      </w:pPr>
      <w:r>
        <w:rPr>
          <w:rFonts w:ascii="Tahoma" w:hAnsi="Tahoma" w:cs="Tahoma"/>
        </w:rPr>
        <w:t>��</w:t>
      </w:r>
      <w:r>
        <w:t>,</w:t>
      </w:r>
    </w:p>
    <w:p w14:paraId="0DA7C7F8" w14:textId="77777777" w:rsidR="0045207C" w:rsidRDefault="0045207C" w:rsidP="007724B4">
      <w:pPr>
        <w:pStyle w:val="Heading3"/>
      </w:pPr>
      <w:r>
        <w:rPr>
          <w:rFonts w:ascii="Tahoma" w:hAnsi="Tahoma" w:cs="Tahoma"/>
        </w:rPr>
        <w:t>���</w:t>
      </w:r>
      <w:r>
        <w:t>/</w:t>
      </w:r>
      <w:r>
        <w:rPr>
          <w:rFonts w:ascii="Tahoma" w:hAnsi="Tahoma" w:cs="Tahoma"/>
        </w:rPr>
        <w:t>��</w:t>
      </w:r>
      <w:r>
        <w:t>OT</w:t>
      </w:r>
      <w:r>
        <w:rPr>
          <w:rFonts w:ascii="Tahoma" w:hAnsi="Tahoma" w:cs="Tahoma"/>
        </w:rPr>
        <w:t>�</w:t>
      </w:r>
      <w:r>
        <w:t>B</w:t>
      </w:r>
      <w:r>
        <w:rPr>
          <w:rFonts w:ascii="Tahoma" w:hAnsi="Tahoma" w:cs="Tahoma"/>
        </w:rPr>
        <w:t>��</w:t>
      </w:r>
      <w:r>
        <w:t>1</w:t>
      </w:r>
      <w:r>
        <w:rPr>
          <w:rFonts w:ascii="Tahoma" w:hAnsi="Tahoma" w:cs="Tahoma"/>
        </w:rPr>
        <w:t>�</w:t>
      </w:r>
      <w:r>
        <w:t>QA</w:t>
      </w:r>
      <w:r>
        <w:rPr>
          <w:rFonts w:ascii="Tahoma" w:hAnsi="Tahoma" w:cs="Tahoma"/>
        </w:rPr>
        <w:t>��</w:t>
      </w:r>
      <w:r>
        <w:t>W</w:t>
      </w:r>
      <w:r>
        <w:rPr>
          <w:rFonts w:ascii="Tahoma" w:hAnsi="Tahoma" w:cs="Tahoma"/>
        </w:rPr>
        <w:t>��</w:t>
      </w:r>
      <w:r>
        <w:t>тRҺ</w:t>
      </w:r>
      <w:r>
        <w:rPr>
          <w:rFonts w:ascii="Tahoma" w:hAnsi="Tahoma" w:cs="Tahoma"/>
        </w:rPr>
        <w:t>�</w:t>
      </w:r>
      <w:r>
        <w:t>pkUuA</w:t>
      </w:r>
      <w:r>
        <w:rPr>
          <w:rFonts w:ascii="Tahoma" w:hAnsi="Tahoma" w:cs="Tahoma"/>
        </w:rPr>
        <w:t>��</w:t>
      </w:r>
      <w:r>
        <w:t>AR</w:t>
      </w:r>
      <w:r>
        <w:rPr>
          <w:rFonts w:ascii="Tahoma" w:hAnsi="Tahoma" w:cs="Tahoma"/>
        </w:rPr>
        <w:t>�</w:t>
      </w:r>
      <w:r>
        <w:t>ƴ</w:t>
      </w:r>
      <w:r>
        <w:rPr>
          <w:rFonts w:ascii="Tahoma" w:hAnsi="Tahoma" w:cs="Tahoma"/>
        </w:rPr>
        <w:t>�</w:t>
      </w:r>
      <w:r>
        <w:t>30PH/A</w:t>
      </w:r>
      <w:r>
        <w:rPr>
          <w:rFonts w:ascii="Tahoma" w:hAnsi="Tahoma" w:cs="Tahoma"/>
        </w:rPr>
        <w:t>��</w:t>
      </w:r>
      <w:r>
        <w:t>n</w:t>
      </w:r>
      <w:r>
        <w:rPr>
          <w:rFonts w:ascii="Tahoma" w:hAnsi="Tahoma" w:cs="Tahoma"/>
        </w:rPr>
        <w:t>��</w:t>
      </w:r>
      <w:r>
        <w:t>D4#</w:t>
      </w:r>
      <w:r>
        <w:rPr>
          <w:rFonts w:ascii="Tahoma" w:hAnsi="Tahoma" w:cs="Tahoma"/>
        </w:rPr>
        <w:t>�</w:t>
      </w:r>
      <w:r>
        <w:t>Í</w:t>
      </w:r>
      <w:r>
        <w:rPr>
          <w:rFonts w:ascii="Tahoma" w:hAnsi="Tahoma" w:cs="Tahoma"/>
        </w:rPr>
        <w:t>�</w:t>
      </w:r>
      <w:r>
        <w:t>7:t</w:t>
      </w:r>
      <w:r>
        <w:rPr>
          <w:rFonts w:ascii="Tahoma" w:hAnsi="Tahoma" w:cs="Tahoma"/>
        </w:rPr>
        <w:t>�</w:t>
      </w:r>
      <w:r>
        <w:rPr>
          <w:rFonts w:ascii="MS Gothic" w:eastAsia="MS Gothic" w:hAnsi="MS Gothic" w:cs="MS Gothic" w:hint="eastAsia"/>
        </w:rPr>
        <w:t>鐕</w:t>
      </w:r>
      <w:r>
        <w:t>&amp;d</w:t>
      </w:r>
      <w:r>
        <w:rPr>
          <w:rFonts w:ascii="Tahoma" w:hAnsi="Tahoma" w:cs="Tahoma"/>
        </w:rPr>
        <w:t>��</w:t>
      </w:r>
      <w:r>
        <w:t>\{i</w:t>
      </w:r>
      <w:r>
        <w:rPr>
          <w:rFonts w:ascii="Tahoma" w:hAnsi="Tahoma" w:cs="Tahoma"/>
        </w:rPr>
        <w:t>�</w:t>
      </w:r>
    </w:p>
    <w:p w14:paraId="78AF1E9A" w14:textId="77777777" w:rsidR="0045207C" w:rsidRDefault="0045207C" w:rsidP="007724B4">
      <w:pPr>
        <w:pStyle w:val="Heading3"/>
      </w:pPr>
      <w:r>
        <w:t>P</w:t>
      </w:r>
      <w:r>
        <w:rPr>
          <w:rFonts w:ascii="Tahoma" w:hAnsi="Tahoma" w:cs="Tahoma"/>
        </w:rPr>
        <w:t>�</w:t>
      </w:r>
      <w:r>
        <w:t>}@F</w:t>
      </w:r>
      <w:r>
        <w:rPr>
          <w:rFonts w:ascii="Tahoma" w:hAnsi="Tahoma" w:cs="Tahoma"/>
        </w:rPr>
        <w:t>�����</w:t>
      </w:r>
      <w:r>
        <w:t>.</w:t>
      </w:r>
      <w:r>
        <w:rPr>
          <w:rFonts w:ascii="Tahoma" w:hAnsi="Tahoma" w:cs="Tahoma"/>
        </w:rPr>
        <w:t>�</w:t>
      </w:r>
      <w:r>
        <w:t>H[u^</w:t>
      </w:r>
      <w:r>
        <w:rPr>
          <w:rFonts w:ascii="Tahoma" w:hAnsi="Tahoma" w:cs="Tahoma"/>
        </w:rPr>
        <w:t>�</w:t>
      </w:r>
      <w:r>
        <w:t>9`f</w:t>
      </w:r>
      <w:r>
        <w:rPr>
          <w:rFonts w:ascii="Tahoma" w:hAnsi="Tahoma" w:cs="Tahoma"/>
        </w:rPr>
        <w:t>�����</w:t>
      </w:r>
      <w:r>
        <w:t>11</w:t>
      </w:r>
      <w:r>
        <w:rPr>
          <w:rFonts w:ascii="Tahoma" w:hAnsi="Tahoma" w:cs="Tahoma"/>
        </w:rPr>
        <w:t>�</w:t>
      </w:r>
      <w:r>
        <w:t>-</w:t>
      </w:r>
      <w:r>
        <w:rPr>
          <w:rFonts w:ascii="Tahoma" w:hAnsi="Tahoma" w:cs="Tahoma"/>
        </w:rPr>
        <w:t>�</w:t>
      </w:r>
      <w:r>
        <w:t>đ@</w:t>
      </w:r>
      <w:r>
        <w:rPr>
          <w:rFonts w:ascii="Tahoma" w:hAnsi="Tahoma" w:cs="Tahoma"/>
        </w:rPr>
        <w:t>���</w:t>
      </w:r>
      <w:r>
        <w:t>@</w:t>
      </w:r>
    </w:p>
    <w:p w14:paraId="7135EBE9" w14:textId="77777777" w:rsidR="0045207C" w:rsidRDefault="0045207C" w:rsidP="007724B4">
      <w:pPr>
        <w:pStyle w:val="Heading3"/>
      </w:pPr>
      <w:r>
        <w:t>V</w:t>
      </w:r>
      <w:r>
        <w:rPr>
          <w:rFonts w:ascii="Tahoma" w:hAnsi="Tahoma" w:cs="Tahoma"/>
        </w:rPr>
        <w:t>�����</w:t>
      </w:r>
      <w:r>
        <w:t>A]</w:t>
      </w:r>
      <w:r>
        <w:rPr>
          <w:rFonts w:ascii="Tahoma" w:hAnsi="Tahoma" w:cs="Tahoma"/>
        </w:rPr>
        <w:t>�</w:t>
      </w:r>
      <w:r>
        <w:t>u L</w:t>
      </w:r>
      <w:r>
        <w:rPr>
          <w:rFonts w:ascii="Tahoma" w:hAnsi="Tahoma" w:cs="Tahoma"/>
        </w:rPr>
        <w:t>�</w:t>
      </w:r>
      <w:r>
        <w:t>-</w:t>
      </w:r>
      <w:r>
        <w:rPr>
          <w:rFonts w:ascii="Tahoma" w:hAnsi="Tahoma" w:cs="Tahoma"/>
        </w:rPr>
        <w:t>��</w:t>
      </w:r>
      <w:r>
        <w:t>j</w:t>
      </w:r>
      <w:r>
        <w:rPr>
          <w:rFonts w:ascii="Calibri" w:eastAsia="Calibri" w:hAnsi="Calibri" w:cs="Calibri" w:hint="eastAsia"/>
        </w:rPr>
        <w:t>힬</w:t>
      </w:r>
      <w:r>
        <w:rPr>
          <w:rFonts w:ascii="Tahoma" w:hAnsi="Tahoma" w:cs="Tahoma"/>
        </w:rPr>
        <w:t>�</w:t>
      </w:r>
      <w:r>
        <w:t>jz</w:t>
      </w:r>
      <w:r>
        <w:rPr>
          <w:rFonts w:ascii="Tahoma" w:hAnsi="Tahoma" w:cs="Tahoma"/>
        </w:rPr>
        <w:t>���</w:t>
      </w:r>
      <w:r>
        <w:t>Q}w</w:t>
      </w:r>
      <w:r>
        <w:rPr>
          <w:rFonts w:ascii="Tahoma" w:hAnsi="Tahoma" w:cs="Tahoma"/>
        </w:rPr>
        <w:t>�</w:t>
      </w:r>
      <w:r>
        <w:t>aM</w:t>
      </w:r>
      <w:r>
        <w:rPr>
          <w:rFonts w:ascii="Tahoma" w:hAnsi="Tahoma" w:cs="Tahoma"/>
        </w:rPr>
        <w:t>�</w:t>
      </w:r>
      <w:r>
        <w:t>~</w:t>
      </w:r>
      <w:r>
        <w:rPr>
          <w:rFonts w:ascii="Tahoma" w:hAnsi="Tahoma" w:cs="Tahoma"/>
        </w:rPr>
        <w:t>�</w:t>
      </w:r>
      <w:r>
        <w:t>u</w:t>
      </w:r>
    </w:p>
    <w:p w14:paraId="3CA82E20" w14:textId="77777777" w:rsidR="0045207C" w:rsidRDefault="0045207C" w:rsidP="007724B4">
      <w:pPr>
        <w:pStyle w:val="Heading3"/>
      </w:pPr>
      <w:r>
        <w:t>x|</w:t>
      </w:r>
      <w:r>
        <w:rPr>
          <w:rFonts w:ascii="Tahoma" w:hAnsi="Tahoma" w:cs="Tahoma"/>
        </w:rPr>
        <w:t>�</w:t>
      </w:r>
      <w:r>
        <w:t>!s</w:t>
      </w:r>
      <w:r>
        <w:rPr>
          <w:rFonts w:ascii="Tahoma" w:hAnsi="Tahoma" w:cs="Tahoma"/>
        </w:rPr>
        <w:t>���</w:t>
      </w:r>
      <w:r>
        <w:t>/</w:t>
      </w:r>
      <w:r>
        <w:rPr>
          <w:rFonts w:ascii="Tahoma" w:hAnsi="Tahoma" w:cs="Tahoma"/>
        </w:rPr>
        <w:t>��</w:t>
      </w:r>
      <w:r>
        <w:t>@ms</w:t>
      </w:r>
      <w:r>
        <w:rPr>
          <w:rFonts w:ascii="Tahoma" w:hAnsi="Tahoma" w:cs="Tahoma"/>
        </w:rPr>
        <w:t>���</w:t>
      </w:r>
      <w:r>
        <w:t>yVw</w:t>
      </w:r>
      <w:r>
        <w:rPr>
          <w:rFonts w:ascii="Tahoma" w:hAnsi="Tahoma" w:cs="Tahoma"/>
        </w:rPr>
        <w:t>�</w:t>
      </w:r>
      <w:r>
        <w:t>J</w:t>
      </w:r>
      <w:r>
        <w:rPr>
          <w:rFonts w:ascii="Tahoma" w:hAnsi="Tahoma" w:cs="Tahoma"/>
        </w:rPr>
        <w:t>�</w:t>
      </w:r>
      <w:r>
        <w:t>3h</w:t>
      </w:r>
      <w:r>
        <w:rPr>
          <w:rFonts w:ascii="Tahoma" w:hAnsi="Tahoma" w:cs="Tahoma"/>
        </w:rPr>
        <w:t>�⸮��</w:t>
      </w:r>
      <w:r>
        <w:t>V7lT</w:t>
      </w:r>
      <w:r>
        <w:rPr>
          <w:rFonts w:ascii="Tahoma" w:hAnsi="Tahoma" w:cs="Tahoma"/>
        </w:rPr>
        <w:t>�</w:t>
      </w:r>
      <w:r>
        <w:t>p</w:t>
      </w:r>
      <w:r>
        <w:rPr>
          <w:rFonts w:ascii="Tahoma" w:hAnsi="Tahoma" w:cs="Tahoma"/>
        </w:rPr>
        <w:t>�</w:t>
      </w:r>
      <w:r>
        <w:t>*_</w:t>
      </w:r>
      <w:r>
        <w:rPr>
          <w:rFonts w:ascii="Tahoma" w:hAnsi="Tahoma" w:cs="Tahoma"/>
        </w:rPr>
        <w:t>���</w:t>
      </w:r>
      <w:r>
        <w:t>V</w:t>
      </w:r>
      <w:r>
        <w:rPr>
          <w:rFonts w:ascii="Tahoma" w:hAnsi="Tahoma" w:cs="Tahoma"/>
        </w:rPr>
        <w:t>�</w:t>
      </w:r>
      <w:r>
        <w:t>@[</w:t>
      </w:r>
      <w:r>
        <w:rPr>
          <w:rFonts w:ascii="Tahoma" w:hAnsi="Tahoma" w:cs="Tahoma"/>
        </w:rPr>
        <w:t>��</w:t>
      </w:r>
      <w:r>
        <w:t>W</w:t>
      </w:r>
      <w:r>
        <w:rPr>
          <w:rFonts w:ascii="Tahoma" w:hAnsi="Tahoma" w:cs="Tahoma"/>
        </w:rPr>
        <w:t>��</w:t>
      </w:r>
      <w:r>
        <w:t>d</w:t>
      </w:r>
      <w:r>
        <w:rPr>
          <w:rFonts w:ascii="Tahoma" w:hAnsi="Tahoma" w:cs="Tahoma"/>
        </w:rPr>
        <w:t>�</w:t>
      </w:r>
      <w:r>
        <w:t>o/p</w:t>
      </w:r>
      <w:r>
        <w:rPr>
          <w:rFonts w:ascii="Tahoma" w:hAnsi="Tahoma" w:cs="Tahoma"/>
        </w:rPr>
        <w:t>�</w:t>
      </w:r>
      <w:r>
        <w:t>7</w:t>
      </w:r>
      <w:r>
        <w:rPr>
          <w:rFonts w:ascii="Tahoma" w:hAnsi="Tahoma" w:cs="Tahoma"/>
        </w:rPr>
        <w:t>�</w:t>
      </w:r>
      <w:r>
        <w:t>~</w:t>
      </w:r>
      <w:r>
        <w:rPr>
          <w:rFonts w:ascii="Tahoma" w:hAnsi="Tahoma" w:cs="Tahoma"/>
        </w:rPr>
        <w:t>�</w:t>
      </w:r>
      <w:r>
        <w:t>{?</w:t>
      </w:r>
      <w:r>
        <w:rPr>
          <w:rFonts w:ascii="Tahoma" w:hAnsi="Tahoma" w:cs="Tahoma"/>
        </w:rPr>
        <w:t>��</w:t>
      </w:r>
      <w:r>
        <w:t>3c|</w:t>
      </w:r>
      <w:r>
        <w:rPr>
          <w:rFonts w:ascii="Tahoma" w:hAnsi="Tahoma" w:cs="Tahoma"/>
        </w:rPr>
        <w:t>�</w:t>
      </w:r>
      <w:r>
        <w:t>:</w:t>
      </w:r>
      <w:r>
        <w:rPr>
          <w:rFonts w:ascii="Tahoma" w:hAnsi="Tahoma" w:cs="Tahoma"/>
        </w:rPr>
        <w:t>��</w:t>
      </w:r>
      <w:r>
        <w:t>:</w:t>
      </w:r>
      <w:r>
        <w:rPr>
          <w:rFonts w:ascii="Tahoma" w:hAnsi="Tahoma" w:cs="Tahoma"/>
        </w:rPr>
        <w:t>�����</w:t>
      </w:r>
      <w:r>
        <w:t xml:space="preserve">           </w:t>
      </w:r>
      <w:r>
        <w:rPr>
          <w:rFonts w:ascii="Tahoma" w:hAnsi="Tahoma" w:cs="Tahoma"/>
        </w:rPr>
        <w:t>��</w:t>
      </w:r>
      <w:r>
        <w:t>/</w:t>
      </w:r>
      <w:r>
        <w:rPr>
          <w:rFonts w:hint="cs"/>
        </w:rPr>
        <w:t>ػ</w:t>
      </w:r>
      <w:r>
        <w:t>1</w:t>
      </w:r>
      <w:r>
        <w:rPr>
          <w:rFonts w:ascii="Tahoma" w:hAnsi="Tahoma" w:cs="Tahoma"/>
        </w:rPr>
        <w:t>�</w:t>
      </w:r>
      <w:r>
        <w:t>E"3</w:t>
      </w:r>
      <w:r>
        <w:rPr>
          <w:rFonts w:ascii="Tahoma" w:hAnsi="Tahoma" w:cs="Tahoma"/>
        </w:rPr>
        <w:t>��</w:t>
      </w:r>
      <w:r>
        <w:t>D</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B</w:t>
      </w:r>
      <w:r>
        <w:rPr>
          <w:rFonts w:ascii="Tahoma" w:hAnsi="Tahoma" w:cs="Tahoma"/>
        </w:rPr>
        <w:t>��</w:t>
      </w:r>
      <w:r>
        <w:t>P#</w:t>
      </w:r>
      <w:r>
        <w:rPr>
          <w:rFonts w:ascii="Tahoma" w:hAnsi="Tahoma" w:cs="Tahoma"/>
        </w:rPr>
        <w:t>���</w:t>
      </w:r>
      <w:r>
        <w:t>8s</w:t>
      </w:r>
      <w:r>
        <w:rPr>
          <w:rFonts w:ascii="Tahoma" w:hAnsi="Tahoma" w:cs="Tahoma"/>
        </w:rPr>
        <w:t>��</w:t>
      </w:r>
      <w:r>
        <w:t>\v.w7</w:t>
      </w:r>
      <w:r>
        <w:rPr>
          <w:rFonts w:ascii="Tahoma" w:hAnsi="Tahoma" w:cs="Tahoma"/>
        </w:rPr>
        <w:t>�</w:t>
      </w:r>
      <w:r>
        <w:t>1(</w:t>
      </w:r>
      <w:r>
        <w:rPr>
          <w:rFonts w:ascii="Tahoma" w:hAnsi="Tahoma" w:cs="Tahoma"/>
        </w:rPr>
        <w:t>�</w:t>
      </w:r>
      <w:r>
        <w:t>u</w:t>
      </w:r>
      <w:r>
        <w:rPr>
          <w:rFonts w:ascii="Tahoma" w:hAnsi="Tahoma" w:cs="Tahoma"/>
        </w:rPr>
        <w:t>�</w:t>
      </w:r>
      <w:r>
        <w:t>jqc</w:t>
      </w:r>
      <w:r>
        <w:rPr>
          <w:rFonts w:ascii="Tahoma" w:hAnsi="Tahoma" w:cs="Tahoma"/>
        </w:rPr>
        <w:t>��</w:t>
      </w:r>
      <w:r>
        <w:t>LV</w:t>
      </w:r>
      <w:r>
        <w:rPr>
          <w:rFonts w:ascii="Tahoma" w:hAnsi="Tahoma" w:cs="Tahoma"/>
        </w:rPr>
        <w:t>�</w:t>
      </w:r>
      <w:r>
        <w:t>8</w:t>
      </w:r>
      <w:r>
        <w:rPr>
          <w:rFonts w:ascii="Tahoma" w:hAnsi="Tahoma" w:cs="Tahoma"/>
        </w:rPr>
        <w:t>�</w:t>
      </w:r>
      <w:r>
        <w:t>8aG</w:t>
      </w:r>
    </w:p>
    <w:p w14:paraId="1AFE4B6F" w14:textId="77777777" w:rsidR="0045207C" w:rsidRDefault="0045207C" w:rsidP="007724B4">
      <w:pPr>
        <w:pStyle w:val="Heading3"/>
      </w:pPr>
      <w:r>
        <w:rPr>
          <w:rFonts w:hint="eastAsia"/>
        </w:rPr>
        <w:t>į</w:t>
      </w:r>
      <w:r>
        <w:t>u</w:t>
      </w:r>
      <w:r>
        <w:rPr>
          <w:rFonts w:ascii="Tahoma" w:hAnsi="Tahoma" w:cs="Tahoma"/>
        </w:rPr>
        <w:t>�</w:t>
      </w:r>
      <w:r>
        <w:t>ȇϤ)</w:t>
      </w:r>
      <w:r>
        <w:rPr>
          <w:rFonts w:ascii="Tahoma" w:hAnsi="Tahoma" w:cs="Tahoma"/>
        </w:rPr>
        <w:t>��</w:t>
      </w:r>
      <w:r>
        <w:t>U</w:t>
      </w:r>
      <w:r>
        <w:rPr>
          <w:rFonts w:ascii="Tahoma" w:hAnsi="Tahoma" w:cs="Tahoma"/>
        </w:rPr>
        <w:t>�</w:t>
      </w:r>
      <w:r>
        <w:t>2</w:t>
      </w:r>
      <w:r>
        <w:rPr>
          <w:rFonts w:ascii="Tahoma" w:hAnsi="Tahoma" w:cs="Tahoma"/>
        </w:rPr>
        <w:t>�</w:t>
      </w:r>
      <w:r>
        <w:t>&gt;</w:t>
      </w:r>
      <w:r>
        <w:rPr>
          <w:rFonts w:ascii="Tahoma" w:hAnsi="Tahoma" w:cs="Tahoma"/>
        </w:rPr>
        <w:t>�</w:t>
      </w:r>
      <w:r>
        <w:t>w</w:t>
      </w:r>
      <w:r>
        <w:rPr>
          <w:rFonts w:ascii="Tahoma" w:hAnsi="Tahoma" w:cs="Tahoma"/>
        </w:rPr>
        <w:t>����</w:t>
      </w:r>
      <w:r>
        <w:t>f</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X</w:t>
      </w:r>
      <w:r>
        <w:rPr>
          <w:rFonts w:ascii="Tahoma" w:hAnsi="Tahoma" w:cs="Tahoma"/>
        </w:rPr>
        <w:t>�</w:t>
      </w:r>
      <w:r>
        <w:t>6</w:t>
      </w:r>
      <w:r>
        <w:rPr>
          <w:rFonts w:ascii="Tahoma" w:hAnsi="Tahoma" w:cs="Tahoma"/>
        </w:rPr>
        <w:t>�</w:t>
      </w:r>
    </w:p>
    <w:p w14:paraId="28A09194" w14:textId="77777777" w:rsidR="0045207C" w:rsidRDefault="0045207C" w:rsidP="007724B4">
      <w:pPr>
        <w:pStyle w:val="Heading3"/>
      </w:pPr>
      <w:r>
        <w:rPr>
          <w:rFonts w:ascii="Tahoma" w:hAnsi="Tahoma" w:cs="Tahoma"/>
        </w:rPr>
        <w:t>�</w:t>
      </w:r>
      <w:r>
        <w:t>J</w:t>
      </w:r>
      <w:r>
        <w:rPr>
          <w:rFonts w:ascii="Tahoma" w:hAnsi="Tahoma" w:cs="Tahoma"/>
        </w:rPr>
        <w:t>�</w:t>
      </w:r>
      <w:r>
        <w:t>[/</w:t>
      </w:r>
      <w:r>
        <w:rPr>
          <w:rFonts w:ascii="Tahoma" w:hAnsi="Tahoma" w:cs="Tahoma"/>
        </w:rPr>
        <w:t>�����</w:t>
      </w:r>
      <w:r>
        <w:t>GihÉnż</w:t>
      </w:r>
      <w:r>
        <w:rPr>
          <w:rFonts w:ascii="Tahoma" w:hAnsi="Tahoma" w:cs="Tahoma"/>
        </w:rPr>
        <w:t>�</w:t>
      </w:r>
      <w:r>
        <w:t>p</w:t>
      </w:r>
      <w:r>
        <w:rPr>
          <w:rFonts w:ascii="Tahoma" w:hAnsi="Tahoma" w:cs="Tahoma"/>
        </w:rPr>
        <w:t>�</w:t>
      </w:r>
      <w:r>
        <w:t>)</w:t>
      </w:r>
      <w:r>
        <w:rPr>
          <w:rFonts w:ascii="Tahoma" w:hAnsi="Tahoma" w:cs="Tahoma"/>
        </w:rPr>
        <w:t>��</w:t>
      </w:r>
      <w:r>
        <w:t>7L</w:t>
      </w:r>
      <w:r>
        <w:rPr>
          <w:rFonts w:ascii="Tahoma" w:hAnsi="Tahoma" w:cs="Tahoma"/>
        </w:rPr>
        <w:t>�</w:t>
      </w:r>
      <w:r>
        <w:t>j;</w:t>
      </w:r>
      <w:r>
        <w:rPr>
          <w:rFonts w:ascii="Tahoma" w:hAnsi="Tahoma" w:cs="Tahoma"/>
        </w:rPr>
        <w:t>�</w:t>
      </w:r>
      <w:r>
        <w:t>O</w:t>
      </w:r>
      <w:r>
        <w:rPr>
          <w:rFonts w:ascii="Tahoma" w:hAnsi="Tahoma" w:cs="Tahoma"/>
        </w:rPr>
        <w:t>�</w:t>
      </w:r>
    </w:p>
    <w:p w14:paraId="32FDB3B5" w14:textId="77777777" w:rsidR="0045207C" w:rsidRDefault="0045207C" w:rsidP="007724B4">
      <w:pPr>
        <w:pStyle w:val="Heading3"/>
      </w:pPr>
      <w:r>
        <w:rPr>
          <w:rFonts w:ascii="Tahoma" w:hAnsi="Tahoma" w:cs="Tahoma"/>
        </w:rPr>
        <w:t>��</w:t>
      </w:r>
      <w:r>
        <w:rPr>
          <w:rFonts w:ascii="Microsoft JhengHei" w:eastAsia="Microsoft JhengHei" w:hAnsi="Microsoft JhengHei" w:cs="Microsoft JhengHei" w:hint="eastAsia"/>
        </w:rPr>
        <w:t>诏</w:t>
      </w:r>
      <w:r>
        <w:rPr>
          <w:rFonts w:ascii="Tahoma" w:hAnsi="Tahoma" w:cs="Tahoma"/>
        </w:rPr>
        <w:t>��</w:t>
      </w:r>
      <w:r>
        <w:t>Ґ</w:t>
      </w:r>
      <w:r>
        <w:rPr>
          <w:rFonts w:ascii="Tahoma" w:hAnsi="Tahoma" w:cs="Tahoma"/>
        </w:rPr>
        <w:t>�</w:t>
      </w:r>
      <w:r>
        <w:t>?</w:t>
      </w:r>
      <w:r>
        <w:rPr>
          <w:rFonts w:ascii="Tahoma" w:hAnsi="Tahoma" w:cs="Tahoma"/>
        </w:rPr>
        <w:t>�</w:t>
      </w:r>
      <w:r>
        <w:t>&lt;+</w:t>
      </w:r>
      <w:r>
        <w:rPr>
          <w:rFonts w:ascii="Tahoma" w:hAnsi="Tahoma" w:cs="Tahoma"/>
        </w:rPr>
        <w:t>�����</w:t>
      </w:r>
      <w:r>
        <w:t>É</w:t>
      </w:r>
      <w:r>
        <w:rPr>
          <w:rFonts w:ascii="Tahoma" w:hAnsi="Tahoma" w:cs="Tahoma"/>
        </w:rPr>
        <w:t>��</w:t>
      </w:r>
      <w:r>
        <w:t>V</w:t>
      </w:r>
      <w:r>
        <w:rPr>
          <w:rFonts w:ascii="Tahoma" w:hAnsi="Tahoma" w:cs="Tahoma"/>
        </w:rPr>
        <w:t>�</w:t>
      </w:r>
      <w:r>
        <w:t>0v</w:t>
      </w:r>
      <w:r>
        <w:rPr>
          <w:rFonts w:ascii="Tahoma" w:hAnsi="Tahoma" w:cs="Tahoma"/>
        </w:rPr>
        <w:t>��</w:t>
      </w:r>
      <w:r>
        <w:t>3öv),</w:t>
      </w:r>
      <w:r>
        <w:rPr>
          <w:rFonts w:ascii="Tahoma" w:hAnsi="Tahoma" w:cs="Tahoma"/>
        </w:rPr>
        <w:t>��</w:t>
      </w:r>
      <w:r>
        <w:t>m</w:t>
      </w:r>
      <w:r>
        <w:rPr>
          <w:rFonts w:ascii="Tahoma" w:hAnsi="Tahoma" w:cs="Tahoma"/>
        </w:rPr>
        <w:t>�</w:t>
      </w:r>
      <w:r>
        <w:t>#</w:t>
      </w:r>
      <w:r>
        <w:rPr>
          <w:rFonts w:ascii="Tahoma" w:hAnsi="Tahoma" w:cs="Tahoma"/>
        </w:rPr>
        <w:t>�</w:t>
      </w:r>
      <w:r>
        <w:t>6</w:t>
      </w:r>
      <w:r>
        <w:rPr>
          <w:rFonts w:ascii="Tahoma" w:hAnsi="Tahoma" w:cs="Tahoma"/>
        </w:rPr>
        <w:t>�</w:t>
      </w:r>
      <w:r>
        <w:t xml:space="preserve">q5       </w:t>
      </w:r>
      <w:r>
        <w:rPr>
          <w:rFonts w:ascii="Tahoma" w:hAnsi="Tahoma" w:cs="Tahoma"/>
        </w:rPr>
        <w:t>�����</w:t>
      </w:r>
      <w:r>
        <w:t>O</w:t>
      </w:r>
      <w:r>
        <w:rPr>
          <w:rFonts w:ascii="Tahoma" w:hAnsi="Tahoma" w:cs="Tahoma"/>
        </w:rPr>
        <w:t>�</w:t>
      </w:r>
      <w:r>
        <w:t>/</w:t>
      </w:r>
      <w:r>
        <w:rPr>
          <w:rFonts w:ascii="Tahoma" w:hAnsi="Tahoma" w:cs="Tahoma"/>
        </w:rPr>
        <w:t>�</w:t>
      </w:r>
      <w:r>
        <w:t>+å</w:t>
      </w:r>
      <w:r>
        <w:rPr>
          <w:rFonts w:ascii="Tahoma" w:hAnsi="Tahoma" w:cs="Tahoma"/>
        </w:rPr>
        <w:t>��</w:t>
      </w:r>
      <w:r>
        <w:t>3Ä</w:t>
      </w:r>
      <w:r>
        <w:rPr>
          <w:rFonts w:ascii="Tahoma" w:hAnsi="Tahoma" w:cs="Tahoma"/>
        </w:rPr>
        <w:t>�</w:t>
      </w:r>
      <w:r>
        <w:t xml:space="preserve"> ;,(a</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Å</w:t>
      </w:r>
      <w:r>
        <w:rPr>
          <w:rFonts w:ascii="Tahoma" w:hAnsi="Tahoma" w:cs="Tahoma"/>
        </w:rPr>
        <w:t>�</w:t>
      </w:r>
      <w:r>
        <w:t>f/Q</w:t>
      </w:r>
      <w:r>
        <w:rPr>
          <w:rFonts w:ascii="Tahoma" w:hAnsi="Tahoma" w:cs="Tahoma"/>
        </w:rPr>
        <w:t>��</w:t>
      </w:r>
      <w:r>
        <w:t>oǱC</w:t>
      </w:r>
      <w:r>
        <w:rPr>
          <w:rFonts w:ascii="Tahoma" w:hAnsi="Tahoma" w:cs="Tahoma"/>
        </w:rPr>
        <w:t>�</w:t>
      </w:r>
      <w:r>
        <w:t>1</w:t>
      </w:r>
      <w:r>
        <w:rPr>
          <w:rFonts w:ascii="Tahoma" w:hAnsi="Tahoma" w:cs="Tahoma"/>
        </w:rPr>
        <w:t>�</w:t>
      </w:r>
      <w:r>
        <w:t>B</w:t>
      </w:r>
      <w:r>
        <w:rPr>
          <w:rFonts w:ascii="Tahoma" w:hAnsi="Tahoma" w:cs="Tahoma"/>
        </w:rPr>
        <w:t>����</w:t>
      </w:r>
      <w:r>
        <w:t>v</w:t>
      </w:r>
      <w:r>
        <w:rPr>
          <w:rFonts w:ascii="Tahoma" w:hAnsi="Tahoma" w:cs="Tahoma"/>
        </w:rPr>
        <w:t>�</w:t>
      </w:r>
    </w:p>
    <w:p w14:paraId="49E3F188" w14:textId="77777777" w:rsidR="0045207C" w:rsidRDefault="0045207C" w:rsidP="007724B4">
      <w:pPr>
        <w:pStyle w:val="Heading3"/>
      </w:pPr>
      <w:r>
        <w:rPr>
          <w:rFonts w:hint="eastAsia"/>
        </w:rPr>
        <w:t>É</w:t>
      </w:r>
      <w:r>
        <w:rPr>
          <w:rFonts w:ascii="Tahoma" w:hAnsi="Tahoma" w:cs="Tahoma"/>
        </w:rPr>
        <w:t>��</w:t>
      </w:r>
      <w:r>
        <w:t>G</w:t>
      </w:r>
      <w:r>
        <w:rPr>
          <w:rFonts w:ascii="Tahoma" w:hAnsi="Tahoma" w:cs="Tahoma"/>
        </w:rPr>
        <w:t>��</w:t>
      </w:r>
      <w:r>
        <w:t>6vÜ)</w:t>
      </w:r>
      <w:r>
        <w:rPr>
          <w:rFonts w:ascii="Tahoma" w:hAnsi="Tahoma" w:cs="Tahoma"/>
        </w:rPr>
        <w:t>�</w:t>
      </w:r>
      <w:r>
        <w:t>$</w:t>
      </w:r>
      <w:r>
        <w:rPr>
          <w:rFonts w:ascii="Tahoma" w:hAnsi="Tahoma" w:cs="Tahoma"/>
        </w:rPr>
        <w:t>����</w:t>
      </w:r>
      <w:r>
        <w:t>2</w:t>
      </w:r>
      <w:r>
        <w:rPr>
          <w:rFonts w:ascii="Tahoma" w:hAnsi="Tahoma" w:cs="Tahoma"/>
        </w:rPr>
        <w:t>�</w:t>
      </w:r>
      <w:r>
        <w:t>ا</w:t>
      </w:r>
      <w:r>
        <w:rPr>
          <w:rFonts w:ascii="Tahoma" w:hAnsi="Tahoma" w:cs="Tahoma"/>
        </w:rPr>
        <w:t>��</w:t>
      </w:r>
      <w:r>
        <w:t>A</w:t>
      </w:r>
      <w:r>
        <w:rPr>
          <w:rFonts w:ascii="Tahoma" w:hAnsi="Tahoma" w:cs="Tahoma"/>
        </w:rPr>
        <w:t>��</w:t>
      </w:r>
      <w:r>
        <w:t>D#D6p</w:t>
      </w:r>
      <w:r>
        <w:rPr>
          <w:rFonts w:ascii="Tahoma" w:hAnsi="Tahoma" w:cs="Tahoma"/>
        </w:rPr>
        <w:t>�</w:t>
      </w:r>
      <w:r>
        <w:t>&gt;</w:t>
      </w:r>
    </w:p>
    <w:p w14:paraId="48B5D2E3" w14:textId="77777777" w:rsidR="0045207C" w:rsidRDefault="0045207C" w:rsidP="007724B4">
      <w:pPr>
        <w:pStyle w:val="Heading3"/>
      </w:pPr>
      <w:r>
        <w:rPr>
          <w:rFonts w:ascii="Tahoma" w:hAnsi="Tahoma" w:cs="Tahoma"/>
        </w:rPr>
        <w:t>����</w:t>
      </w:r>
      <w:r>
        <w:t>m"</w:t>
      </w:r>
      <w:r>
        <w:rPr>
          <w:rFonts w:ascii="Tahoma" w:hAnsi="Tahoma" w:cs="Tahoma"/>
        </w:rPr>
        <w:t>����</w:t>
      </w:r>
      <w:r>
        <w:t>e</w:t>
      </w:r>
      <w:r>
        <w:rPr>
          <w:rFonts w:ascii="Tahoma" w:hAnsi="Tahoma" w:cs="Tahoma"/>
        </w:rPr>
        <w:t>��</w:t>
      </w:r>
      <w:r>
        <w:t>Z</w:t>
      </w:r>
      <w:r>
        <w:rPr>
          <w:rFonts w:ascii="Tahoma" w:hAnsi="Tahoma" w:cs="Tahoma"/>
        </w:rPr>
        <w:t>�</w:t>
      </w:r>
      <w:r>
        <w:t>2</w:t>
      </w:r>
      <w:r>
        <w:rPr>
          <w:rFonts w:ascii="Tahoma" w:hAnsi="Tahoma" w:cs="Tahoma"/>
        </w:rPr>
        <w:t>�</w:t>
      </w:r>
      <w:r>
        <w:t xml:space="preserve"> </w:t>
      </w:r>
      <w:r>
        <w:rPr>
          <w:rFonts w:ascii="Tahoma" w:hAnsi="Tahoma" w:cs="Tahoma"/>
        </w:rPr>
        <w:t>�</w:t>
      </w:r>
      <w:r>
        <w:t>r</w:t>
      </w:r>
      <w:r>
        <w:rPr>
          <w:rFonts w:ascii="Tahoma" w:hAnsi="Tahoma" w:cs="Tahoma"/>
        </w:rPr>
        <w:t>�</w:t>
      </w:r>
      <w:r>
        <w:t>l</w:t>
      </w:r>
      <w:r>
        <w:rPr>
          <w:rFonts w:ascii="Tahoma" w:hAnsi="Tahoma" w:cs="Tahoma"/>
        </w:rPr>
        <w:t>��</w:t>
      </w:r>
      <w:r>
        <w:t>U</w:t>
      </w:r>
      <w:r>
        <w:rPr>
          <w:rFonts w:ascii="Tahoma" w:hAnsi="Tahoma" w:cs="Tahoma"/>
        </w:rPr>
        <w:t>����</w:t>
      </w:r>
      <w:r>
        <w:t>ä</w:t>
      </w:r>
      <w:r>
        <w:rPr>
          <w:rFonts w:ascii="Tahoma" w:hAnsi="Tahoma" w:cs="Tahoma"/>
        </w:rPr>
        <w:t>���⸮</w:t>
      </w:r>
      <w:r>
        <w:rPr>
          <w:rFonts w:hint="cs"/>
        </w:rPr>
        <w:t>ڜ</w:t>
      </w:r>
      <w:r>
        <w:t>G</w:t>
      </w:r>
      <w:r>
        <w:rPr>
          <w:rFonts w:ascii="Tahoma" w:hAnsi="Tahoma" w:cs="Tahoma"/>
        </w:rPr>
        <w:t>��</w:t>
      </w:r>
      <w:r>
        <w:t>pi</w:t>
      </w:r>
      <w:r>
        <w:rPr>
          <w:rFonts w:ascii="Tahoma" w:hAnsi="Tahoma" w:cs="Tahoma"/>
        </w:rPr>
        <w:t>�</w:t>
      </w:r>
      <w:r>
        <w:t>eVXp</w:t>
      </w:r>
      <w:r>
        <w:rPr>
          <w:rFonts w:ascii="Tahoma" w:hAnsi="Tahoma" w:cs="Tahoma"/>
        </w:rPr>
        <w:t>�</w:t>
      </w:r>
      <w:r>
        <w:t>Ü</w:t>
      </w:r>
      <w:r>
        <w:rPr>
          <w:rFonts w:ascii="Tahoma" w:hAnsi="Tahoma" w:cs="Tahoma"/>
        </w:rPr>
        <w:t>��</w:t>
      </w:r>
      <w:r>
        <w:rPr>
          <w:rFonts w:ascii="Microsoft JhengHei" w:eastAsia="Microsoft JhengHei" w:hAnsi="Microsoft JhengHei" w:cs="Microsoft JhengHei" w:hint="eastAsia"/>
        </w:rPr>
        <w:t>郩</w:t>
      </w:r>
      <w:r>
        <w:rPr>
          <w:rFonts w:ascii="Tahoma" w:hAnsi="Tahoma" w:cs="Tahoma"/>
        </w:rPr>
        <w:t>��</w:t>
      </w:r>
      <w:r>
        <w:t>Ë_pq"</w:t>
      </w:r>
      <w:r>
        <w:rPr>
          <w:rFonts w:ascii="Tahoma" w:hAnsi="Tahoma" w:cs="Tahoma"/>
        </w:rPr>
        <w:t>�</w:t>
      </w:r>
      <w:r>
        <w:t>Ä</w:t>
      </w:r>
      <w:r>
        <w:rPr>
          <w:rFonts w:ascii="Tahoma" w:hAnsi="Tahoma" w:cs="Tahoma"/>
        </w:rPr>
        <w:t>��</w:t>
      </w:r>
      <w:r>
        <w:t>B</w:t>
      </w:r>
      <w:r>
        <w:rPr>
          <w:rFonts w:ascii="Tahoma" w:hAnsi="Tahoma" w:cs="Tahoma"/>
        </w:rPr>
        <w:t>��</w:t>
      </w:r>
      <w:r>
        <w:t>Bf</w:t>
      </w:r>
      <w:r>
        <w:rPr>
          <w:rFonts w:ascii="Tahoma" w:hAnsi="Tahoma" w:cs="Tahoma"/>
        </w:rPr>
        <w:t>��</w:t>
      </w:r>
      <w:r>
        <w:t>ǎ</w:t>
      </w:r>
      <w:r>
        <w:rPr>
          <w:rFonts w:ascii="Tahoma" w:hAnsi="Tahoma" w:cs="Tahoma"/>
        </w:rPr>
        <w:t>�</w:t>
      </w:r>
      <w:r>
        <w:rPr>
          <w:rFonts w:ascii="Segoe UI Historic" w:hAnsi="Segoe UI Historic" w:cs="Segoe UI Historic"/>
        </w:rPr>
        <w:t>܀</w:t>
      </w:r>
      <w:r>
        <w:rPr>
          <w:rFonts w:ascii="Tahoma" w:hAnsi="Tahoma" w:cs="Tahoma"/>
        </w:rPr>
        <w:t>��</w:t>
      </w:r>
      <w:r>
        <w:t>n</w:t>
      </w:r>
      <w:r>
        <w:rPr>
          <w:rFonts w:ascii="Tahoma" w:hAnsi="Tahoma" w:cs="Tahoma"/>
        </w:rPr>
        <w:t>��</w:t>
      </w:r>
      <w:r>
        <w:t xml:space="preserve">1 </w:t>
      </w:r>
      <w:r>
        <w:rPr>
          <w:rFonts w:ascii="Tahoma" w:hAnsi="Tahoma" w:cs="Tahoma"/>
        </w:rPr>
        <w:t>�</w:t>
      </w:r>
      <w:r>
        <w:t>*</w:t>
      </w:r>
      <w:r>
        <w:rPr>
          <w:rFonts w:ascii="Tahoma" w:hAnsi="Tahoma" w:cs="Tahoma"/>
        </w:rPr>
        <w:t>�</w:t>
      </w:r>
      <w:r>
        <w:t xml:space="preserve">0): </w:t>
      </w:r>
      <w:r>
        <w:rPr>
          <w:rFonts w:ascii="Tahoma" w:hAnsi="Tahoma" w:cs="Tahoma"/>
        </w:rPr>
        <w:t>����</w:t>
      </w:r>
      <w:r>
        <w:t>O|</w:t>
      </w:r>
      <w:r>
        <w:rPr>
          <w:rFonts w:ascii="Tahoma" w:hAnsi="Tahoma" w:cs="Tahoma"/>
        </w:rPr>
        <w:t>���</w:t>
      </w:r>
      <w:r>
        <w:t>h</w:t>
      </w:r>
      <w:r>
        <w:rPr>
          <w:rFonts w:ascii="Tahoma" w:hAnsi="Tahoma" w:cs="Tahoma"/>
        </w:rPr>
        <w:t>�</w:t>
      </w:r>
      <w:r>
        <w:t>ӹM~</w:t>
      </w:r>
      <w:r>
        <w:rPr>
          <w:rFonts w:ascii="Tahoma" w:hAnsi="Tahoma" w:cs="Tahoma"/>
        </w:rPr>
        <w:t>��</w:t>
      </w:r>
      <w:r>
        <w:rPr>
          <w:rFonts w:ascii="Calibri" w:hAnsi="Calibri" w:cs="Calibri"/>
        </w:rPr>
        <w:t>׋</w:t>
      </w:r>
      <w:r>
        <w:t>D</w:t>
      </w:r>
      <w:r>
        <w:rPr>
          <w:rFonts w:ascii="Tahoma" w:hAnsi="Tahoma" w:cs="Tahoma"/>
        </w:rPr>
        <w:t>�</w:t>
      </w:r>
      <w:r>
        <w:t>B</w:t>
      </w:r>
      <w:r>
        <w:rPr>
          <w:rFonts w:ascii="Tahoma" w:hAnsi="Tahoma" w:cs="Tahoma"/>
        </w:rPr>
        <w:t>��</w:t>
      </w:r>
      <w:r>
        <w:rPr>
          <w:rFonts w:ascii="Segoe UI Historic" w:hAnsi="Segoe UI Historic" w:cs="Segoe UI Historic"/>
        </w:rPr>
        <w:t>ݏ</w:t>
      </w:r>
      <w:r>
        <w:rPr>
          <w:rFonts w:ascii="Tahoma" w:hAnsi="Tahoma" w:cs="Tahoma"/>
        </w:rPr>
        <w:t>�����⸮�</w:t>
      </w:r>
      <w:r>
        <w:t>^&lt;</w:t>
      </w:r>
      <w:r>
        <w:rPr>
          <w:rFonts w:ascii="Tahoma" w:hAnsi="Tahoma" w:cs="Tahoma"/>
        </w:rPr>
        <w:t>�</w:t>
      </w:r>
      <w:r>
        <w:t>ln</w:t>
      </w:r>
      <w:r>
        <w:rPr>
          <w:rFonts w:ascii="Tahoma" w:hAnsi="Tahoma" w:cs="Tahoma"/>
        </w:rPr>
        <w:t>�</w:t>
      </w:r>
      <w:r>
        <w:t>Eqt3}</w:t>
      </w:r>
      <w:r>
        <w:rPr>
          <w:rFonts w:ascii="Tahoma" w:hAnsi="Tahoma" w:cs="Tahoma"/>
        </w:rPr>
        <w:t>���</w:t>
      </w:r>
      <w:r>
        <w:t>1</w:t>
      </w:r>
      <w:r>
        <w:rPr>
          <w:rFonts w:ascii="Tahoma" w:hAnsi="Tahoma" w:cs="Tahoma"/>
        </w:rPr>
        <w:t>�</w:t>
      </w:r>
      <w:r>
        <w:t>X_</w:t>
      </w:r>
      <w:r>
        <w:rPr>
          <w:rFonts w:ascii="Tahoma" w:hAnsi="Tahoma" w:cs="Tahoma"/>
        </w:rPr>
        <w:t>���</w:t>
      </w:r>
      <w:r>
        <w:t>V~;</w:t>
      </w:r>
      <w:r>
        <w:rPr>
          <w:rFonts w:ascii="Tahoma" w:hAnsi="Tahoma" w:cs="Tahoma"/>
        </w:rPr>
        <w:t>��</w:t>
      </w:r>
      <w:r>
        <w:t>5</w:t>
      </w:r>
      <w:r>
        <w:rPr>
          <w:rFonts w:ascii="Tahoma" w:hAnsi="Tahoma" w:cs="Tahoma"/>
        </w:rPr>
        <w:t>��</w:t>
      </w:r>
      <w:r>
        <w:t>IL</w:t>
      </w:r>
      <w:r>
        <w:rPr>
          <w:rFonts w:ascii="Tahoma" w:hAnsi="Tahoma" w:cs="Tahoma"/>
        </w:rPr>
        <w:t>��</w:t>
      </w:r>
      <w:r>
        <w:t>&amp;</w:t>
      </w:r>
      <w:r>
        <w:rPr>
          <w:rFonts w:ascii="Tahoma" w:hAnsi="Tahoma" w:cs="Tahoma"/>
        </w:rPr>
        <w:t>�</w:t>
      </w:r>
      <w:r>
        <w:t>׀</w:t>
      </w:r>
      <w:r>
        <w:rPr>
          <w:rFonts w:ascii="Tahoma" w:hAnsi="Tahoma" w:cs="Tahoma"/>
        </w:rPr>
        <w:t>�</w:t>
      </w:r>
      <w:r>
        <w:t>32</w:t>
      </w:r>
      <w:r>
        <w:rPr>
          <w:rFonts w:ascii="Tahoma" w:hAnsi="Tahoma" w:cs="Tahoma"/>
        </w:rPr>
        <w:t>��</w:t>
      </w:r>
      <w:r>
        <w:t>(</w:t>
      </w:r>
      <w:r>
        <w:rPr>
          <w:rFonts w:ascii="Tahoma" w:hAnsi="Tahoma" w:cs="Tahoma"/>
        </w:rPr>
        <w:t>�</w:t>
      </w:r>
      <w:r>
        <w:t>3R/</w:t>
      </w:r>
      <w:r>
        <w:rPr>
          <w:rFonts w:ascii="Tahoma" w:hAnsi="Tahoma" w:cs="Tahoma"/>
        </w:rPr>
        <w:t>���</w:t>
      </w:r>
      <w:r>
        <w:t>g</w:t>
      </w:r>
      <w:r>
        <w:rPr>
          <w:rFonts w:ascii="Tahoma" w:hAnsi="Tahoma" w:cs="Tahoma"/>
        </w:rPr>
        <w:t>���</w:t>
      </w:r>
      <w:r>
        <w:t>|</w:t>
      </w:r>
      <w:r>
        <w:rPr>
          <w:rFonts w:ascii="Tahoma" w:hAnsi="Tahoma" w:cs="Tahoma"/>
        </w:rPr>
        <w:t>���</w:t>
      </w:r>
      <w:r>
        <w:t>3o</w:t>
      </w:r>
      <w:r>
        <w:rPr>
          <w:rFonts w:ascii="Tahoma" w:hAnsi="Tahoma" w:cs="Tahoma"/>
        </w:rPr>
        <w:t>��</w:t>
      </w:r>
      <w:r>
        <w:t>{i</w:t>
      </w:r>
      <w:r>
        <w:rPr>
          <w:rFonts w:ascii="Segoe UI Historic" w:hAnsi="Segoe UI Historic" w:cs="Segoe UI Historic"/>
        </w:rPr>
        <w:t>ܻ</w:t>
      </w:r>
      <w:r>
        <w:t>g</w:t>
      </w:r>
      <w:r>
        <w:rPr>
          <w:rFonts w:ascii="Tahoma" w:hAnsi="Tahoma" w:cs="Tahoma"/>
        </w:rPr>
        <w:t>�</w:t>
      </w:r>
      <w:r>
        <w:t>y&gt;</w:t>
      </w:r>
      <w:r>
        <w:rPr>
          <w:rFonts w:ascii="Tahoma" w:hAnsi="Tahoma" w:cs="Tahoma"/>
        </w:rPr>
        <w:t>�</w:t>
      </w:r>
      <w:r>
        <w:t>a</w:t>
      </w:r>
      <w:r>
        <w:rPr>
          <w:rFonts w:ascii="Tahoma" w:hAnsi="Tahoma" w:cs="Tahoma"/>
        </w:rPr>
        <w:t>��</w:t>
      </w:r>
      <w:r>
        <w:t>xwe`^</w:t>
      </w:r>
      <w:r>
        <w:rPr>
          <w:rFonts w:ascii="Tahoma" w:hAnsi="Tahoma" w:cs="Tahoma"/>
        </w:rPr>
        <w:t>�</w:t>
      </w:r>
      <w:r>
        <w:t>1</w:t>
      </w:r>
      <w:r>
        <w:rPr>
          <w:rFonts w:ascii="Tahoma" w:hAnsi="Tahoma" w:cs="Tahoma"/>
        </w:rPr>
        <w:t>��</w:t>
      </w:r>
      <w:r>
        <w:t>Vx^Z</w:t>
      </w:r>
      <w:r>
        <w:rPr>
          <w:rFonts w:ascii="Tahoma" w:hAnsi="Tahoma" w:cs="Tahoma"/>
        </w:rPr>
        <w:t>��</w:t>
      </w:r>
      <w:r>
        <w:t>K</w:t>
      </w:r>
      <w:r>
        <w:rPr>
          <w:rFonts w:ascii="Tahoma" w:hAnsi="Tahoma" w:cs="Tahoma"/>
        </w:rPr>
        <w:t>�</w:t>
      </w:r>
      <w:r>
        <w:t>K</w:t>
      </w:r>
      <w:r>
        <w:rPr>
          <w:rFonts w:ascii="Tahoma" w:hAnsi="Tahoma" w:cs="Tahoma"/>
        </w:rPr>
        <w:t>�</w:t>
      </w:r>
      <w:r>
        <w:t>`</w:t>
      </w:r>
      <w:r>
        <w:rPr>
          <w:rFonts w:ascii="Segoe UI Historic" w:hAnsi="Segoe UI Historic" w:cs="Segoe UI Historic"/>
        </w:rPr>
        <w:t>ܹ</w:t>
      </w:r>
      <w:r>
        <w:rPr>
          <w:rFonts w:ascii="Tahoma" w:hAnsi="Tahoma" w:cs="Tahoma"/>
        </w:rPr>
        <w:t>��</w:t>
      </w:r>
      <w:r>
        <w:t>2z=Ò</w:t>
      </w:r>
      <w:r>
        <w:rPr>
          <w:rFonts w:ascii="Tahoma" w:hAnsi="Tahoma" w:cs="Tahoma"/>
        </w:rPr>
        <w:t>����</w:t>
      </w:r>
      <w:r>
        <w:t>Д&gt;</w:t>
      </w:r>
      <w:r>
        <w:rPr>
          <w:rFonts w:ascii="Tahoma" w:hAnsi="Tahoma" w:cs="Tahoma"/>
        </w:rPr>
        <w:t>�</w:t>
      </w:r>
      <w:r>
        <w:t>0</w:t>
      </w:r>
      <w:r>
        <w:rPr>
          <w:rFonts w:ascii="Tahoma" w:hAnsi="Tahoma" w:cs="Tahoma"/>
        </w:rPr>
        <w:t>��</w:t>
      </w:r>
      <w:r>
        <w:rPr>
          <w:rFonts w:ascii="Malgun Gothic" w:eastAsia="Malgun Gothic" w:hAnsi="Malgun Gothic" w:cs="Malgun Gothic" w:hint="eastAsia"/>
        </w:rPr>
        <w:t>䡮</w:t>
      </w:r>
      <w:r>
        <w:rPr>
          <w:rFonts w:ascii="Tahoma" w:hAnsi="Tahoma" w:cs="Tahoma"/>
        </w:rPr>
        <w:t>�</w:t>
      </w:r>
      <w:r>
        <w:t>i</w:t>
      </w:r>
      <w:r>
        <w:rPr>
          <w:rFonts w:ascii="Tahoma" w:hAnsi="Tahoma" w:cs="Tahoma"/>
        </w:rPr>
        <w:t>�</w:t>
      </w:r>
      <w:r>
        <w:t>U</w:t>
      </w:r>
      <w:r>
        <w:rPr>
          <w:rFonts w:ascii="Tahoma" w:hAnsi="Tahoma" w:cs="Tahoma"/>
        </w:rPr>
        <w:t>�</w:t>
      </w:r>
      <w:r>
        <w:t xml:space="preserve">g?~    </w:t>
      </w:r>
      <w:r>
        <w:rPr>
          <w:rFonts w:ascii="Tahoma" w:hAnsi="Tahoma" w:cs="Tahoma"/>
        </w:rPr>
        <w:t>�</w:t>
      </w:r>
      <w:r>
        <w:t>}</w:t>
      </w:r>
      <w:r>
        <w:rPr>
          <w:rFonts w:ascii="Tahoma" w:hAnsi="Tahoma" w:cs="Tahoma"/>
        </w:rPr>
        <w:t>�</w:t>
      </w:r>
      <w:r>
        <w:t>W</w:t>
      </w:r>
      <w:r>
        <w:rPr>
          <w:rFonts w:ascii="Tahoma" w:hAnsi="Tahoma" w:cs="Tahoma"/>
        </w:rPr>
        <w:t>�</w:t>
      </w:r>
      <w:r>
        <w:t>vZz</w:t>
      </w:r>
      <w:r>
        <w:rPr>
          <w:rFonts w:ascii="Tahoma" w:hAnsi="Tahoma" w:cs="Tahoma"/>
        </w:rPr>
        <w:t>��</w:t>
      </w:r>
      <w:r>
        <w:t>}</w:t>
      </w:r>
      <w:r>
        <w:rPr>
          <w:rFonts w:ascii="Tahoma" w:hAnsi="Tahoma" w:cs="Tahoma"/>
        </w:rPr>
        <w:t>�</w:t>
      </w:r>
      <w:r>
        <w:t>TЀ</w:t>
      </w:r>
      <w:r>
        <w:rPr>
          <w:rFonts w:ascii="Tahoma" w:hAnsi="Tahoma" w:cs="Tahoma"/>
        </w:rPr>
        <w:t>�</w:t>
      </w:r>
      <w:r>
        <w:t>UK</w:t>
      </w:r>
      <w:r>
        <w:rPr>
          <w:rFonts w:ascii="Tahoma" w:hAnsi="Tahoma" w:cs="Tahoma"/>
        </w:rPr>
        <w:t>�⸮</w:t>
      </w:r>
    </w:p>
    <w:p w14:paraId="02681833" w14:textId="77777777" w:rsidR="0045207C" w:rsidRDefault="0045207C" w:rsidP="007724B4">
      <w:pPr>
        <w:pStyle w:val="Heading3"/>
      </w:pPr>
      <w:r>
        <w:rPr>
          <w:rFonts w:ascii="Tahoma" w:hAnsi="Tahoma" w:cs="Tahoma"/>
        </w:rPr>
        <w:t>���</w:t>
      </w:r>
      <w:r>
        <w:t>3ϑP_q</w:t>
      </w:r>
      <w:r>
        <w:rPr>
          <w:rFonts w:ascii="Tahoma" w:hAnsi="Tahoma" w:cs="Tahoma"/>
        </w:rPr>
        <w:t>�</w:t>
      </w:r>
      <w:r>
        <w:t>T+z</w:t>
      </w:r>
      <w:r>
        <w:rPr>
          <w:rFonts w:ascii="Tahoma" w:hAnsi="Tahoma" w:cs="Tahoma"/>
        </w:rPr>
        <w:t>��</w:t>
      </w:r>
      <w:r>
        <w:t>8A-</w:t>
      </w:r>
      <w:r>
        <w:rPr>
          <w:rFonts w:ascii="Tahoma" w:hAnsi="Tahoma" w:cs="Tahoma"/>
        </w:rPr>
        <w:t>��</w:t>
      </w:r>
      <w:r>
        <w:t>1/d</w:t>
      </w:r>
      <w:r>
        <w:rPr>
          <w:rFonts w:ascii="Tahoma" w:hAnsi="Tahoma" w:cs="Tahoma"/>
        </w:rPr>
        <w:t>���</w:t>
      </w:r>
      <w:r>
        <w:t>sxmÉZg</w:t>
      </w:r>
      <w:r>
        <w:rPr>
          <w:rFonts w:ascii="Tahoma" w:hAnsi="Tahoma" w:cs="Tahoma"/>
        </w:rPr>
        <w:t>��</w:t>
      </w:r>
      <w:r>
        <w:t>#</w:t>
      </w:r>
      <w:r>
        <w:rPr>
          <w:rFonts w:ascii="Tahoma" w:hAnsi="Tahoma" w:cs="Tahoma"/>
        </w:rPr>
        <w:t>�����</w:t>
      </w:r>
      <w:r>
        <w:rPr>
          <w:rFonts w:ascii="MS Gothic" w:eastAsia="MS Gothic" w:hAnsi="MS Gothic" w:cs="MS Gothic" w:hint="eastAsia"/>
        </w:rPr>
        <w:t>嫐</w:t>
      </w:r>
      <w:r>
        <w:rPr>
          <w:rFonts w:ascii="Tahoma" w:hAnsi="Tahoma" w:cs="Tahoma"/>
        </w:rPr>
        <w:t>��</w:t>
      </w:r>
      <w:r>
        <w:t>(ÅA</w:t>
      </w:r>
      <w:r>
        <w:rPr>
          <w:rFonts w:ascii="Tahoma" w:hAnsi="Tahoma" w:cs="Tahoma"/>
        </w:rPr>
        <w:t>���</w:t>
      </w:r>
      <w:r>
        <w:t>؁</w:t>
      </w:r>
      <w:r>
        <w:rPr>
          <w:rFonts w:ascii="Tahoma" w:hAnsi="Tahoma" w:cs="Tahoma"/>
        </w:rPr>
        <w:t>��</w:t>
      </w:r>
      <w:r>
        <w:t>U</w:t>
      </w:r>
      <w:r>
        <w:rPr>
          <w:rFonts w:ascii="Tahoma" w:hAnsi="Tahoma" w:cs="Tahoma"/>
        </w:rPr>
        <w:t>��</w:t>
      </w:r>
      <w:r>
        <w:t>N</w:t>
      </w:r>
      <w:r>
        <w:rPr>
          <w:rFonts w:ascii="Tahoma" w:hAnsi="Tahoma" w:cs="Tahoma"/>
        </w:rPr>
        <w:t>���</w:t>
      </w:r>
      <w:r>
        <w:t>Vk</w:t>
      </w:r>
      <w:r>
        <w:rPr>
          <w:rFonts w:ascii="Tahoma" w:hAnsi="Tahoma" w:cs="Tahoma"/>
        </w:rPr>
        <w:t>��</w:t>
      </w:r>
      <w:r>
        <w:t>$Ü</w:t>
      </w:r>
      <w:r>
        <w:rPr>
          <w:rFonts w:ascii="Tahoma" w:hAnsi="Tahoma" w:cs="Tahoma"/>
        </w:rPr>
        <w:t>�</w:t>
      </w:r>
      <w:r>
        <w:t>4</w:t>
      </w:r>
      <w:r>
        <w:rPr>
          <w:rFonts w:ascii="Tahoma" w:hAnsi="Tahoma" w:cs="Tahoma"/>
        </w:rPr>
        <w:t>�</w:t>
      </w:r>
      <w:r>
        <w:t>;</w:t>
      </w:r>
      <w:r>
        <w:rPr>
          <w:rFonts w:ascii="Tahoma" w:hAnsi="Tahoma" w:cs="Tahoma"/>
        </w:rPr>
        <w:t>���</w:t>
      </w:r>
      <w:r>
        <w:t>yg,(</w:t>
      </w:r>
      <w:r>
        <w:rPr>
          <w:rFonts w:ascii="Tahoma" w:hAnsi="Tahoma" w:cs="Tahoma"/>
        </w:rPr>
        <w:t>�</w:t>
      </w:r>
      <w:r>
        <w:t>%F</w:t>
      </w:r>
      <w:r>
        <w:rPr>
          <w:rFonts w:ascii="Tahoma" w:hAnsi="Tahoma" w:cs="Tahoma"/>
        </w:rPr>
        <w:t>���</w:t>
      </w:r>
      <w:r>
        <w:t>t</w:t>
      </w:r>
      <w:r>
        <w:rPr>
          <w:rFonts w:ascii="Tahoma" w:hAnsi="Tahoma" w:cs="Tahoma"/>
        </w:rPr>
        <w:t>�</w:t>
      </w:r>
      <w:r>
        <w:t>t</w:t>
      </w:r>
      <w:r>
        <w:rPr>
          <w:rFonts w:ascii="Tahoma" w:hAnsi="Tahoma" w:cs="Tahoma"/>
        </w:rPr>
        <w:t>�</w:t>
      </w:r>
      <w:r>
        <w:rPr>
          <w:rFonts w:hint="cs"/>
        </w:rPr>
        <w:t>ڹ</w:t>
      </w:r>
      <w:r>
        <w:rPr>
          <w:rFonts w:ascii="Tahoma" w:hAnsi="Tahoma" w:cs="Tahoma"/>
        </w:rPr>
        <w:t>���</w:t>
      </w:r>
      <w:r>
        <w:t>ѱ</w:t>
      </w:r>
      <w:r>
        <w:rPr>
          <w:rFonts w:ascii="Tahoma" w:hAnsi="Tahoma" w:cs="Tahoma"/>
        </w:rPr>
        <w:t>���</w:t>
      </w:r>
      <w:r>
        <w:t>ZGÅ</w:t>
      </w:r>
      <w:r>
        <w:rPr>
          <w:rFonts w:ascii="Tahoma" w:hAnsi="Tahoma" w:cs="Tahoma"/>
        </w:rPr>
        <w:t>�</w:t>
      </w:r>
      <w:r>
        <w:t>ü</w:t>
      </w:r>
      <w:r>
        <w:rPr>
          <w:rFonts w:ascii="Tahoma" w:hAnsi="Tahoma" w:cs="Tahoma"/>
        </w:rPr>
        <w:t>�</w:t>
      </w:r>
      <w:r>
        <w:t>d&gt;u</w:t>
      </w:r>
      <w:r>
        <w:rPr>
          <w:rFonts w:ascii="Tahoma" w:hAnsi="Tahoma" w:cs="Tahoma"/>
        </w:rPr>
        <w:t>���</w:t>
      </w:r>
      <w:r>
        <w:t>f</w:t>
      </w:r>
      <w:r>
        <w:rPr>
          <w:rFonts w:ascii="Tahoma" w:hAnsi="Tahoma" w:cs="Tahoma"/>
        </w:rPr>
        <w:t>������</w:t>
      </w:r>
      <w:r>
        <w:t>B</w:t>
      </w:r>
      <w:r>
        <w:rPr>
          <w:rFonts w:ascii="Tahoma" w:hAnsi="Tahoma" w:cs="Tahoma"/>
        </w:rPr>
        <w:t>���</w:t>
      </w:r>
      <w:r>
        <w:t>mWh</w:t>
      </w:r>
      <w:r>
        <w:rPr>
          <w:rFonts w:ascii="Tahoma" w:hAnsi="Tahoma" w:cs="Tahoma"/>
        </w:rPr>
        <w:t>�</w:t>
      </w:r>
      <w:r>
        <w:t>+$ÜZ</w:t>
      </w:r>
      <w:r>
        <w:rPr>
          <w:rFonts w:ascii="Tahoma" w:hAnsi="Tahoma" w:cs="Tahoma"/>
        </w:rPr>
        <w:t>��</w:t>
      </w:r>
    </w:p>
    <w:p w14:paraId="6E7505CF" w14:textId="77777777" w:rsidR="0045207C" w:rsidRDefault="0045207C" w:rsidP="007724B4">
      <w:pPr>
        <w:pStyle w:val="Heading3"/>
      </w:pPr>
      <w:r>
        <w:rPr>
          <w:rFonts w:ascii="Tahoma" w:hAnsi="Tahoma" w:cs="Tahoma"/>
        </w:rPr>
        <w:t>��</w:t>
      </w:r>
    </w:p>
    <w:p w14:paraId="1A6CD9A1" w14:textId="77777777" w:rsidR="0045207C" w:rsidRDefault="0045207C" w:rsidP="007724B4">
      <w:pPr>
        <w:pStyle w:val="Heading3"/>
      </w:pPr>
      <w:r>
        <w:rPr>
          <w:rFonts w:ascii="Tahoma" w:hAnsi="Tahoma" w:cs="Tahoma"/>
        </w:rPr>
        <w:t>��</w:t>
      </w:r>
      <w:r>
        <w:t xml:space="preserve">      p</w:t>
      </w:r>
      <w:r>
        <w:rPr>
          <w:rFonts w:ascii="Tahoma" w:hAnsi="Tahoma" w:cs="Tahoma"/>
        </w:rPr>
        <w:t>�</w:t>
      </w:r>
      <w:r>
        <w:t>:</w:t>
      </w:r>
      <w:r>
        <w:rPr>
          <w:rFonts w:ascii="Tahoma" w:hAnsi="Tahoma" w:cs="Tahoma"/>
        </w:rPr>
        <w:t>�</w:t>
      </w:r>
      <w:r>
        <w:rPr>
          <w:rFonts w:ascii="Calibri" w:hAnsi="Calibri" w:cs="Calibri"/>
        </w:rPr>
        <w:t>̨</w:t>
      </w:r>
      <w:r>
        <w:t>n</w:t>
      </w:r>
      <w:r>
        <w:rPr>
          <w:rFonts w:ascii="Tahoma" w:hAnsi="Tahoma" w:cs="Tahoma"/>
        </w:rPr>
        <w:t>�</w:t>
      </w:r>
      <w:r>
        <w:t>B</w:t>
      </w:r>
      <w:r>
        <w:rPr>
          <w:rFonts w:ascii="Tahoma" w:hAnsi="Tahoma" w:cs="Tahoma"/>
        </w:rPr>
        <w:t>�</w:t>
      </w:r>
      <w:r>
        <w:t>&lt;R*&amp;E)aPw;</w:t>
      </w:r>
    </w:p>
    <w:p w14:paraId="5CE5B09B" w14:textId="77777777" w:rsidR="0045207C" w:rsidRDefault="0045207C" w:rsidP="007724B4">
      <w:pPr>
        <w:pStyle w:val="Heading3"/>
      </w:pPr>
      <w:r>
        <w:t>fu</w:t>
      </w:r>
      <w:r>
        <w:rPr>
          <w:rFonts w:ascii="Tahoma" w:hAnsi="Tahoma" w:cs="Tahoma"/>
        </w:rPr>
        <w:t>�</w:t>
      </w:r>
      <w:r>
        <w:t>ä</w:t>
      </w:r>
      <w:r>
        <w:rPr>
          <w:rFonts w:ascii="Tahoma" w:hAnsi="Tahoma" w:cs="Tahoma"/>
        </w:rPr>
        <w:t>��</w:t>
      </w:r>
      <w:r>
        <w:t>n</w:t>
      </w:r>
      <w:r>
        <w:rPr>
          <w:rFonts w:ascii="Tahoma" w:hAnsi="Tahoma" w:cs="Tahoma"/>
        </w:rPr>
        <w:t>��</w:t>
      </w:r>
      <w:r>
        <w:t>nj&amp;</w:t>
      </w:r>
      <w:r>
        <w:rPr>
          <w:rFonts w:ascii="Tahoma" w:hAnsi="Tahoma" w:cs="Tahoma"/>
        </w:rPr>
        <w:t>���</w:t>
      </w:r>
      <w:r>
        <w:t>É</w:t>
      </w:r>
      <w:r>
        <w:rPr>
          <w:rFonts w:ascii="Tahoma" w:hAnsi="Tahoma" w:cs="Tahoma"/>
        </w:rPr>
        <w:t>���</w:t>
      </w:r>
      <w:r>
        <w:t>wüt  pb Y</w:t>
      </w:r>
      <w:r>
        <w:rPr>
          <w:rFonts w:ascii="Tahoma" w:hAnsi="Tahoma" w:cs="Tahoma"/>
        </w:rPr>
        <w:t>���</w:t>
      </w:r>
      <w:r>
        <w:t>7</w:t>
      </w:r>
      <w:r>
        <w:rPr>
          <w:rFonts w:ascii="Tahoma" w:hAnsi="Tahoma" w:cs="Tahoma"/>
        </w:rPr>
        <w:t>�</w:t>
      </w:r>
      <w:r>
        <w:t>So</w:t>
      </w:r>
      <w:r>
        <w:rPr>
          <w:rFonts w:ascii="Tahoma" w:hAnsi="Tahoma" w:cs="Tahoma"/>
        </w:rPr>
        <w:t>�</w:t>
      </w:r>
      <w:r>
        <w:t>É   h</w:t>
      </w:r>
      <w:r>
        <w:rPr>
          <w:rFonts w:ascii="Tahoma" w:hAnsi="Tahoma" w:cs="Tahoma"/>
        </w:rPr>
        <w:t>����</w:t>
      </w:r>
      <w:r>
        <w:t xml:space="preserve">   Ü</w:t>
      </w:r>
      <w:r>
        <w:rPr>
          <w:rFonts w:ascii="Tahoma" w:hAnsi="Tahoma" w:cs="Tahoma"/>
        </w:rPr>
        <w:t>�</w:t>
      </w:r>
    </w:p>
    <w:p w14:paraId="72B51035" w14:textId="77777777" w:rsidR="0045207C" w:rsidRDefault="0045207C" w:rsidP="007724B4">
      <w:pPr>
        <w:pStyle w:val="Heading3"/>
      </w:pPr>
      <w:r>
        <w:t>+</w:t>
      </w:r>
      <w:r>
        <w:rPr>
          <w:rFonts w:ascii="Tahoma" w:hAnsi="Tahoma" w:cs="Tahoma"/>
        </w:rPr>
        <w:t>�</w:t>
      </w:r>
      <w:r>
        <w:t>G</w:t>
      </w:r>
      <w:r>
        <w:rPr>
          <w:rFonts w:ascii="Tahoma" w:hAnsi="Tahoma" w:cs="Tahoma"/>
        </w:rPr>
        <w:t>�</w:t>
      </w:r>
      <w:r>
        <w:t>_ZǸ</w:t>
      </w:r>
      <w:r>
        <w:rPr>
          <w:rFonts w:ascii="Tahoma" w:hAnsi="Tahoma" w:cs="Tahoma"/>
        </w:rPr>
        <w:t>�</w:t>
      </w:r>
      <w:r>
        <w:t>(h-</w:t>
      </w:r>
      <w:r>
        <w:rPr>
          <w:rFonts w:ascii="Tahoma" w:hAnsi="Tahoma" w:cs="Tahoma"/>
        </w:rPr>
        <w:t>�</w:t>
      </w:r>
      <w:r>
        <w:t>6</w:t>
      </w:r>
      <w:r>
        <w:rPr>
          <w:rFonts w:ascii="Tahoma" w:hAnsi="Tahoma" w:cs="Tahoma"/>
        </w:rPr>
        <w:t>���</w:t>
      </w:r>
      <w:r>
        <w:t>Ä</w:t>
      </w:r>
      <w:r>
        <w:rPr>
          <w:rFonts w:ascii="Tahoma" w:hAnsi="Tahoma" w:cs="Tahoma"/>
        </w:rPr>
        <w:t>�</w:t>
      </w:r>
      <w:r>
        <w:t>+@y</w:t>
      </w:r>
      <w:r>
        <w:rPr>
          <w:rFonts w:ascii="Tahoma" w:hAnsi="Tahoma" w:cs="Tahoma"/>
        </w:rPr>
        <w:t>����</w:t>
      </w:r>
      <w:r>
        <w:t>yi3</w:t>
      </w:r>
      <w:r>
        <w:rPr>
          <w:rFonts w:ascii="Tahoma" w:hAnsi="Tahoma" w:cs="Tahoma"/>
        </w:rPr>
        <w:t>�</w:t>
      </w:r>
    </w:p>
    <w:p w14:paraId="273BC2A8" w14:textId="77777777" w:rsidR="0045207C" w:rsidRDefault="0045207C" w:rsidP="007724B4">
      <w:pPr>
        <w:pStyle w:val="Heading3"/>
      </w:pPr>
      <w:r>
        <w:t>/</w:t>
      </w:r>
      <w:r>
        <w:rPr>
          <w:rFonts w:ascii="Tahoma" w:hAnsi="Tahoma" w:cs="Tahoma"/>
        </w:rPr>
        <w:t>����</w:t>
      </w:r>
      <w:r>
        <w:t>5</w:t>
      </w:r>
      <w:r>
        <w:rPr>
          <w:rFonts w:ascii="Tahoma" w:hAnsi="Tahoma" w:cs="Tahoma"/>
        </w:rPr>
        <w:t>��</w:t>
      </w:r>
      <w:r>
        <w:t>|8K7'</w:t>
      </w:r>
      <w:r>
        <w:rPr>
          <w:rFonts w:ascii="Tahoma" w:hAnsi="Tahoma" w:cs="Tahoma"/>
        </w:rPr>
        <w:t>���</w:t>
      </w:r>
      <w:r>
        <w:t>d</w:t>
      </w:r>
      <w:r>
        <w:rPr>
          <w:rFonts w:ascii="Tahoma" w:hAnsi="Tahoma" w:cs="Tahoma"/>
        </w:rPr>
        <w:t>�</w:t>
      </w:r>
      <w:r>
        <w:t>ÉnXRHM:</w:t>
      </w:r>
      <w:r>
        <w:rPr>
          <w:rFonts w:ascii="Tahoma" w:hAnsi="Tahoma" w:cs="Tahoma"/>
        </w:rPr>
        <w:t>�</w:t>
      </w:r>
      <w:r>
        <w:t>Rz</w:t>
      </w:r>
      <w:r>
        <w:rPr>
          <w:rFonts w:ascii="Tahoma" w:hAnsi="Tahoma" w:cs="Tahoma"/>
        </w:rPr>
        <w:t>⸮�</w:t>
      </w:r>
      <w:r>
        <w:t>U</w:t>
      </w:r>
      <w:r>
        <w:rPr>
          <w:rFonts w:ascii="Tahoma" w:hAnsi="Tahoma" w:cs="Tahoma"/>
        </w:rPr>
        <w:t>�</w:t>
      </w:r>
      <w:r>
        <w:t>d</w:t>
      </w:r>
      <w:r>
        <w:rPr>
          <w:rFonts w:ascii="Tahoma" w:hAnsi="Tahoma" w:cs="Tahoma"/>
        </w:rPr>
        <w:t>�</w:t>
      </w:r>
      <w:r>
        <w:t>-é</w:t>
      </w:r>
      <w:r>
        <w:rPr>
          <w:rFonts w:ascii="Tahoma" w:hAnsi="Tahoma" w:cs="Tahoma"/>
        </w:rPr>
        <w:t>�</w:t>
      </w:r>
      <w:r>
        <w:t>%e7ü</w:t>
      </w:r>
      <w:r>
        <w:rPr>
          <w:rFonts w:ascii="Tahoma" w:hAnsi="Tahoma" w:cs="Tahoma"/>
        </w:rPr>
        <w:t>�</w:t>
      </w:r>
      <w:r>
        <w:t>/</w:t>
      </w:r>
      <w:r>
        <w:rPr>
          <w:rFonts w:ascii="Tahoma" w:hAnsi="Tahoma" w:cs="Tahoma"/>
        </w:rPr>
        <w:t>��</w:t>
      </w:r>
      <w:r>
        <w:t>És</w:t>
      </w:r>
      <w:r>
        <w:rPr>
          <w:rFonts w:ascii="Tahoma" w:hAnsi="Tahoma" w:cs="Tahoma"/>
        </w:rPr>
        <w:t>��</w:t>
      </w:r>
      <w:r>
        <w:t>a</w:t>
      </w:r>
      <w:r>
        <w:rPr>
          <w:rFonts w:ascii="Tahoma" w:hAnsi="Tahoma" w:cs="Tahoma"/>
        </w:rPr>
        <w:t>���</w:t>
      </w:r>
      <w:r>
        <w:t>1y</w:t>
      </w:r>
      <w:r>
        <w:rPr>
          <w:rFonts w:ascii="Tahoma" w:hAnsi="Tahoma" w:cs="Tahoma"/>
        </w:rPr>
        <w:t>��</w:t>
      </w:r>
      <w:r>
        <w:t>)</w:t>
      </w:r>
      <w:r>
        <w:rPr>
          <w:rFonts w:ascii="MV Boli" w:hAnsi="MV Boli" w:cs="MV Boli"/>
        </w:rPr>
        <w:t>ޮ</w:t>
      </w:r>
      <w:r>
        <w:rPr>
          <w:rFonts w:ascii="Tahoma" w:hAnsi="Tahoma" w:cs="Tahoma"/>
        </w:rPr>
        <w:t>�</w:t>
      </w:r>
      <w:r>
        <w:t>c</w:t>
      </w:r>
      <w:r>
        <w:rPr>
          <w:rFonts w:ascii="Tahoma" w:hAnsi="Tahoma" w:cs="Tahoma"/>
        </w:rPr>
        <w:t>�</w:t>
      </w:r>
      <w:r>
        <w:t>9C4</w:t>
      </w:r>
      <w:r>
        <w:rPr>
          <w:rFonts w:ascii="Tahoma" w:hAnsi="Tahoma" w:cs="Tahoma"/>
        </w:rPr>
        <w:t>�</w:t>
      </w:r>
      <w:r>
        <w:t>c</w:t>
      </w:r>
      <w:r>
        <w:rPr>
          <w:rFonts w:ascii="Tahoma" w:hAnsi="Tahoma" w:cs="Tahoma"/>
        </w:rPr>
        <w:t>�</w:t>
      </w:r>
      <w:r>
        <w:t>ʼYI</w:t>
      </w:r>
      <w:r>
        <w:rPr>
          <w:rFonts w:ascii="Tahoma" w:hAnsi="Tahoma" w:cs="Tahoma"/>
        </w:rPr>
        <w:t>�</w:t>
      </w:r>
      <w:r>
        <w:t>b</w:t>
      </w:r>
      <w:r>
        <w:rPr>
          <w:rFonts w:ascii="Tahoma" w:hAnsi="Tahoma" w:cs="Tahoma"/>
        </w:rPr>
        <w:t>��</w:t>
      </w:r>
      <w:r>
        <w:t>e#</w:t>
      </w:r>
      <w:r>
        <w:rPr>
          <w:rFonts w:ascii="Tahoma" w:hAnsi="Tahoma" w:cs="Tahoma"/>
        </w:rPr>
        <w:t>��</w:t>
      </w:r>
      <w:r>
        <w:t>iV`)</w:t>
      </w:r>
      <w:r>
        <w:rPr>
          <w:rFonts w:ascii="Tahoma" w:hAnsi="Tahoma" w:cs="Tahoma"/>
        </w:rPr>
        <w:t>��</w:t>
      </w:r>
      <w:r>
        <w:t>W</w:t>
      </w:r>
    </w:p>
    <w:p w14:paraId="3AA7752F" w14:textId="77777777" w:rsidR="0045207C" w:rsidRDefault="0045207C" w:rsidP="007724B4">
      <w:pPr>
        <w:pStyle w:val="Heading3"/>
      </w:pPr>
      <w:r>
        <w:t>1</w:t>
      </w:r>
      <w:r>
        <w:rPr>
          <w:rFonts w:ascii="Tahoma" w:hAnsi="Tahoma" w:cs="Tahoma"/>
        </w:rPr>
        <w:t>�</w:t>
      </w:r>
      <w:r>
        <w:t>ϻ</w:t>
      </w:r>
      <w:r>
        <w:rPr>
          <w:rFonts w:ascii="Tahoma" w:hAnsi="Tahoma" w:cs="Tahoma"/>
        </w:rPr>
        <w:t>�</w:t>
      </w:r>
      <w:r>
        <w:t>"</w:t>
      </w:r>
      <w:r>
        <w:rPr>
          <w:rFonts w:ascii="Tahoma" w:hAnsi="Tahoma" w:cs="Tahoma"/>
        </w:rPr>
        <w:t>�</w:t>
      </w:r>
    </w:p>
    <w:p w14:paraId="454750DC" w14:textId="77777777" w:rsidR="0045207C" w:rsidRDefault="0045207C" w:rsidP="007724B4">
      <w:pPr>
        <w:pStyle w:val="Heading3"/>
      </w:pPr>
      <w:r>
        <w:rPr>
          <w:rFonts w:ascii="Tahoma" w:hAnsi="Tahoma" w:cs="Tahoma"/>
        </w:rPr>
        <w:t>�</w:t>
      </w:r>
      <w:r>
        <w:t>:[</w:t>
      </w:r>
      <w:r>
        <w:rPr>
          <w:rFonts w:ascii="Tahoma" w:hAnsi="Tahoma" w:cs="Tahoma"/>
        </w:rPr>
        <w:t>����</w:t>
      </w:r>
      <w:r>
        <w:t>s</w:t>
      </w:r>
      <w:r>
        <w:rPr>
          <w:rFonts w:ascii="Tahoma" w:hAnsi="Tahoma" w:cs="Tahoma"/>
        </w:rPr>
        <w:t>��</w:t>
      </w:r>
      <w:r>
        <w:t>=</w:t>
      </w:r>
      <w:r>
        <w:rPr>
          <w:rFonts w:ascii="Tahoma" w:hAnsi="Tahoma" w:cs="Tahoma"/>
        </w:rPr>
        <w:t>����</w:t>
      </w:r>
      <w:r>
        <w:t>K</w:t>
      </w:r>
      <w:r>
        <w:rPr>
          <w:rFonts w:ascii="Tahoma" w:hAnsi="Tahoma" w:cs="Tahoma"/>
        </w:rPr>
        <w:t>�</w:t>
      </w:r>
      <w:r>
        <w:t>z</w:t>
      </w:r>
      <w:r>
        <w:rPr>
          <w:rFonts w:ascii="Tahoma" w:hAnsi="Tahoma" w:cs="Tahoma"/>
        </w:rPr>
        <w:t>��</w:t>
      </w:r>
      <w:r>
        <w:t>7</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Km</w:t>
      </w:r>
      <w:r>
        <w:rPr>
          <w:rFonts w:ascii="Tahoma" w:hAnsi="Tahoma" w:cs="Tahoma"/>
        </w:rPr>
        <w:t>����</w:t>
      </w:r>
      <w:r>
        <w:t xml:space="preserve"> </w:t>
      </w:r>
      <w:r>
        <w:rPr>
          <w:rFonts w:ascii="Tahoma" w:hAnsi="Tahoma" w:cs="Tahoma"/>
        </w:rPr>
        <w:t>�����</w:t>
      </w:r>
      <w:r>
        <w:t>N</w:t>
      </w:r>
      <w:r>
        <w:rPr>
          <w:rFonts w:ascii="Tahoma" w:hAnsi="Tahoma" w:cs="Tahoma"/>
        </w:rPr>
        <w:t>�</w:t>
      </w:r>
      <w:r>
        <w:rPr>
          <w:rFonts w:ascii="Cambria Math" w:hAnsi="Cambria Math" w:cs="Cambria Math"/>
        </w:rPr>
        <w:t>⥕</w:t>
      </w:r>
      <w:r>
        <w:t>åå(</w:t>
      </w:r>
      <w:r>
        <w:rPr>
          <w:rFonts w:ascii="Tahoma" w:hAnsi="Tahoma" w:cs="Tahoma"/>
        </w:rPr>
        <w:t>��</w:t>
      </w:r>
      <w:r>
        <w:t>Y</w:t>
      </w:r>
      <w:r>
        <w:rPr>
          <w:rFonts w:ascii="Tahoma" w:hAnsi="Tahoma" w:cs="Tahoma"/>
        </w:rPr>
        <w:t>�</w:t>
      </w:r>
    </w:p>
    <w:p w14:paraId="5BF5D805" w14:textId="77777777" w:rsidR="0045207C" w:rsidRDefault="0045207C" w:rsidP="007724B4">
      <w:pPr>
        <w:pStyle w:val="Heading3"/>
      </w:pPr>
      <w:r>
        <w:rPr>
          <w:rFonts w:ascii="Tahoma" w:hAnsi="Tahoma" w:cs="Tahoma"/>
        </w:rPr>
        <w:t>�</w:t>
      </w:r>
      <w:r>
        <w:t>۞w</w:t>
      </w:r>
      <w:r>
        <w:rPr>
          <w:rFonts w:ascii="Tahoma" w:hAnsi="Tahoma" w:cs="Tahoma"/>
        </w:rPr>
        <w:t>���</w:t>
      </w:r>
      <w:r>
        <w:t>N</w:t>
      </w:r>
      <w:r>
        <w:rPr>
          <w:rFonts w:ascii="Tahoma" w:hAnsi="Tahoma" w:cs="Tahoma"/>
        </w:rPr>
        <w:t>�</w:t>
      </w:r>
      <w:r>
        <w:t>ö</w:t>
      </w:r>
    </w:p>
    <w:p w14:paraId="016D1854" w14:textId="77777777" w:rsidR="0045207C" w:rsidRDefault="0045207C" w:rsidP="007724B4">
      <w:pPr>
        <w:pStyle w:val="Heading3"/>
      </w:pPr>
      <w:r>
        <w:t>R</w:t>
      </w:r>
      <w:r>
        <w:rPr>
          <w:rFonts w:ascii="Tahoma" w:hAnsi="Tahoma" w:cs="Tahoma"/>
        </w:rPr>
        <w:t>�</w:t>
      </w:r>
      <w:r>
        <w:t>m</w:t>
      </w:r>
      <w:r>
        <w:rPr>
          <w:rFonts w:ascii="Tahoma" w:hAnsi="Tahoma" w:cs="Tahoma"/>
        </w:rPr>
        <w:t>��</w:t>
      </w:r>
      <w:r>
        <w:t>f</w:t>
      </w:r>
      <w:r>
        <w:rPr>
          <w:rFonts w:ascii="Tahoma" w:hAnsi="Tahoma" w:cs="Tahoma"/>
        </w:rPr>
        <w:t>�</w:t>
      </w:r>
      <w:r>
        <w:t>t</w:t>
      </w:r>
      <w:r>
        <w:rPr>
          <w:rFonts w:ascii="Tahoma" w:hAnsi="Tahoma" w:cs="Tahoma"/>
        </w:rPr>
        <w:t>�</w:t>
      </w:r>
      <w:r>
        <w:t>ÉtK</w:t>
      </w:r>
      <w:r>
        <w:rPr>
          <w:rFonts w:hint="cs"/>
        </w:rPr>
        <w:t>ݮ</w:t>
      </w:r>
      <w:r>
        <w:rPr>
          <w:rFonts w:ascii="Tahoma" w:hAnsi="Tahoma" w:cs="Tahoma"/>
        </w:rPr>
        <w:t>�</w:t>
      </w:r>
      <w:r>
        <w:t>&amp;QAGS</w:t>
      </w:r>
      <w:r>
        <w:rPr>
          <w:rFonts w:ascii="Tahoma" w:hAnsi="Tahoma" w:cs="Tahoma"/>
        </w:rPr>
        <w:t>�</w:t>
      </w:r>
      <w:r>
        <w:t>J('H</w:t>
      </w:r>
      <w:r>
        <w:rPr>
          <w:rFonts w:ascii="Tahoma" w:hAnsi="Tahoma" w:cs="Tahoma"/>
        </w:rPr>
        <w:t>�</w:t>
      </w:r>
    </w:p>
    <w:p w14:paraId="514B0031" w14:textId="77777777" w:rsidR="0045207C" w:rsidRDefault="0045207C" w:rsidP="007724B4">
      <w:pPr>
        <w:pStyle w:val="Heading3"/>
      </w:pPr>
      <w:r>
        <w:rPr>
          <w:rFonts w:ascii="Tahoma" w:hAnsi="Tahoma" w:cs="Tahoma"/>
        </w:rPr>
        <w:t>�</w:t>
      </w:r>
      <w:r>
        <w:t>Qixʉ</w:t>
      </w:r>
      <w:r>
        <w:rPr>
          <w:rFonts w:ascii="Tahoma" w:hAnsi="Tahoma" w:cs="Tahoma"/>
        </w:rPr>
        <w:t>���</w:t>
      </w:r>
      <w:r>
        <w:t>)</w:t>
      </w:r>
      <w:r>
        <w:rPr>
          <w:rFonts w:ascii="Tahoma" w:hAnsi="Tahoma" w:cs="Tahoma"/>
        </w:rPr>
        <w:t>�</w:t>
      </w:r>
      <w:r>
        <w:t>h</w:t>
      </w:r>
      <w:r>
        <w:rPr>
          <w:rFonts w:ascii="Tahoma" w:hAnsi="Tahoma" w:cs="Tahoma"/>
        </w:rPr>
        <w:t>�⸮��</w:t>
      </w:r>
      <w:r>
        <w:t>t</w:t>
      </w:r>
      <w:r>
        <w:rPr>
          <w:rFonts w:ascii="Tahoma" w:hAnsi="Tahoma" w:cs="Tahoma"/>
        </w:rPr>
        <w:t>�</w:t>
      </w:r>
      <w:r>
        <w:t>7</w:t>
      </w:r>
      <w:r>
        <w:rPr>
          <w:rFonts w:ascii="Tahoma" w:hAnsi="Tahoma" w:cs="Tahoma"/>
        </w:rPr>
        <w:t>���</w:t>
      </w:r>
      <w:r>
        <w:t>U</w:t>
      </w:r>
      <w:r>
        <w:rPr>
          <w:rFonts w:ascii="Tahoma" w:hAnsi="Tahoma" w:cs="Tahoma"/>
        </w:rPr>
        <w:t>��</w:t>
      </w:r>
    </w:p>
    <w:p w14:paraId="4553420D" w14:textId="77777777" w:rsidR="0045207C" w:rsidRDefault="0045207C" w:rsidP="007724B4">
      <w:pPr>
        <w:pStyle w:val="Heading3"/>
      </w:pPr>
      <w:r>
        <w:rPr>
          <w:rFonts w:ascii="Tahoma" w:hAnsi="Tahoma" w:cs="Tahoma"/>
        </w:rPr>
        <w:t>�</w:t>
      </w:r>
      <w:r>
        <w:t>u</w:t>
      </w:r>
      <w:r>
        <w:rPr>
          <w:rFonts w:ascii="Tahoma" w:hAnsi="Tahoma" w:cs="Tahoma"/>
        </w:rPr>
        <w:t>����</w:t>
      </w:r>
      <w:r>
        <w:t>ylBS</w:t>
      </w:r>
      <w:r>
        <w:rPr>
          <w:rFonts w:ascii="Tahoma" w:hAnsi="Tahoma" w:cs="Tahoma"/>
        </w:rPr>
        <w:t>�</w:t>
      </w:r>
      <w:r>
        <w:t>5É-</w:t>
      </w:r>
      <w:r>
        <w:rPr>
          <w:rFonts w:ascii="Tahoma" w:hAnsi="Tahoma" w:cs="Tahoma"/>
        </w:rPr>
        <w:t>���</w:t>
      </w:r>
      <w:r>
        <w:t>&lt;&lt;</w:t>
      </w:r>
      <w:r>
        <w:rPr>
          <w:rFonts w:ascii="Tahoma" w:hAnsi="Tahoma" w:cs="Tahoma"/>
        </w:rPr>
        <w:t>�����</w:t>
      </w:r>
      <w:r>
        <w:t>#pǘ</w:t>
      </w:r>
      <w:r>
        <w:rPr>
          <w:rFonts w:ascii="Tahoma" w:hAnsi="Tahoma" w:cs="Tahoma"/>
        </w:rPr>
        <w:t>�</w:t>
      </w:r>
      <w:r>
        <w:t>)A</w:t>
      </w:r>
      <w:r>
        <w:rPr>
          <w:rFonts w:ascii="Tahoma" w:hAnsi="Tahoma" w:cs="Tahoma"/>
        </w:rPr>
        <w:t>��</w:t>
      </w:r>
      <w:r>
        <w:t>i:ّ۝GI</w:t>
      </w:r>
      <w:r>
        <w:rPr>
          <w:rFonts w:ascii="Tahoma" w:hAnsi="Tahoma" w:cs="Tahoma"/>
        </w:rPr>
        <w:t>��</w:t>
      </w:r>
      <w:r>
        <w:t>4/</w:t>
      </w:r>
      <w:r>
        <w:rPr>
          <w:rFonts w:ascii="Tahoma" w:hAnsi="Tahoma" w:cs="Tahoma"/>
        </w:rPr>
        <w:t>�</w:t>
      </w:r>
    </w:p>
    <w:p w14:paraId="2619C165" w14:textId="77777777" w:rsidR="0045207C" w:rsidRDefault="0045207C" w:rsidP="007724B4">
      <w:pPr>
        <w:pStyle w:val="Heading3"/>
      </w:pPr>
      <w:r>
        <w:t>Hup</w:t>
      </w:r>
      <w:r>
        <w:rPr>
          <w:rFonts w:ascii="Tahoma" w:hAnsi="Tahoma" w:cs="Tahoma"/>
        </w:rPr>
        <w:t>��</w:t>
      </w:r>
      <w:r>
        <w:t>X</w:t>
      </w:r>
      <w:r>
        <w:rPr>
          <w:rFonts w:ascii="Tahoma" w:hAnsi="Tahoma" w:cs="Tahoma"/>
        </w:rPr>
        <w:t>�</w:t>
      </w:r>
      <w:r>
        <w:t>=</w:t>
      </w:r>
    </w:p>
    <w:p w14:paraId="451CFCE8" w14:textId="77777777" w:rsidR="0045207C" w:rsidRDefault="0045207C" w:rsidP="007724B4">
      <w:pPr>
        <w:pStyle w:val="Heading3"/>
      </w:pPr>
      <w:r>
        <w:rPr>
          <w:rFonts w:ascii="Tahoma" w:hAnsi="Tahoma" w:cs="Tahoma"/>
        </w:rPr>
        <w:t>�</w:t>
      </w:r>
      <w:r>
        <w:t>_</w:t>
      </w:r>
      <w:r>
        <w:rPr>
          <w:rFonts w:ascii="Tahoma" w:hAnsi="Tahoma" w:cs="Tahoma"/>
        </w:rPr>
        <w:t>���</w:t>
      </w:r>
      <w:r>
        <w:t>X0</w:t>
      </w:r>
      <w:r>
        <w:rPr>
          <w:rFonts w:ascii="Tahoma" w:hAnsi="Tahoma" w:cs="Tahoma"/>
        </w:rPr>
        <w:t>�</w:t>
      </w:r>
      <w:r>
        <w:t>M</w:t>
      </w:r>
      <w:r>
        <w:rPr>
          <w:rFonts w:ascii="Tahoma" w:hAnsi="Tahoma" w:cs="Tahoma"/>
        </w:rPr>
        <w:t>�</w:t>
      </w:r>
      <w:r>
        <w:t>ɽѨ4IEND</w:t>
      </w:r>
      <w:r>
        <w:rPr>
          <w:rFonts w:ascii="Tahoma" w:hAnsi="Tahoma" w:cs="Tahoma"/>
        </w:rPr>
        <w:t>�</w:t>
      </w:r>
      <w:r>
        <w:t>Bé</w:t>
      </w:r>
      <w:r>
        <w:rPr>
          <w:rFonts w:ascii="Tahoma" w:hAnsi="Tahoma" w:cs="Tahoma"/>
        </w:rPr>
        <w:t>��</w:t>
      </w:r>
      <w:r>
        <w:t>PNG</w:t>
      </w:r>
    </w:p>
    <w:p w14:paraId="041F397C" w14:textId="77777777" w:rsidR="0045207C" w:rsidRDefault="0045207C" w:rsidP="007724B4">
      <w:pPr>
        <w:pStyle w:val="Heading3"/>
      </w:pPr>
      <w:r>
        <w:rPr>
          <w:rFonts w:ascii="Tahoma" w:hAnsi="Tahoma" w:cs="Tahoma"/>
        </w:rPr>
        <w:t>⸮</w:t>
      </w:r>
    </w:p>
    <w:p w14:paraId="3CECFE6C" w14:textId="77777777" w:rsidR="0045207C" w:rsidRDefault="0045207C" w:rsidP="007724B4">
      <w:pPr>
        <w:pStyle w:val="Heading3"/>
      </w:pPr>
    </w:p>
    <w:p w14:paraId="6AE94DCC" w14:textId="77777777" w:rsidR="0045207C" w:rsidRDefault="0045207C" w:rsidP="007724B4">
      <w:pPr>
        <w:pStyle w:val="Heading3"/>
      </w:pPr>
      <w:r>
        <w:t>IHDR</w:t>
      </w:r>
    </w:p>
    <w:p w14:paraId="135A7FC7" w14:textId="77777777" w:rsidR="0045207C" w:rsidRDefault="0045207C" w:rsidP="007724B4">
      <w:pPr>
        <w:pStyle w:val="Heading3"/>
      </w:pPr>
      <w:r>
        <w:t>FJ</w:t>
      </w:r>
      <w:r>
        <w:rPr>
          <w:rFonts w:ascii="Tahoma" w:hAnsi="Tahoma" w:cs="Tahoma"/>
        </w:rPr>
        <w:t>�</w:t>
      </w:r>
      <w:r>
        <w:t>+    pHYs</w:t>
      </w:r>
    </w:p>
    <w:p w14:paraId="11E4A1BB" w14:textId="77777777" w:rsidR="0045207C" w:rsidRDefault="0045207C" w:rsidP="007724B4">
      <w:pPr>
        <w:pStyle w:val="Heading3"/>
      </w:pPr>
    </w:p>
    <w:p w14:paraId="0B1D2B66" w14:textId="77777777" w:rsidR="0045207C" w:rsidRDefault="0045207C" w:rsidP="007724B4">
      <w:pPr>
        <w:pStyle w:val="Heading3"/>
      </w:pPr>
      <w:r>
        <w:rPr>
          <w:rFonts w:ascii="Tahoma" w:hAnsi="Tahoma" w:cs="Tahoma"/>
        </w:rPr>
        <w:t>��</w:t>
      </w:r>
    </w:p>
    <w:p w14:paraId="79169ED3" w14:textId="77777777" w:rsidR="0045207C" w:rsidRDefault="0045207C" w:rsidP="007724B4">
      <w:pPr>
        <w:pStyle w:val="Heading3"/>
      </w:pPr>
      <w:r>
        <w:t>OiCCPPhotoshop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73D7FC63" w14:textId="77777777" w:rsidR="0045207C" w:rsidRDefault="0045207C" w:rsidP="007724B4">
      <w:pPr>
        <w:pStyle w:val="Heading3"/>
      </w:pPr>
      <w:r>
        <w:rPr>
          <w:rFonts w:ascii="Tahoma" w:hAnsi="Tahoma" w:cs="Tahoma"/>
        </w:rPr>
        <w:t>�</w:t>
      </w:r>
    </w:p>
    <w:p w14:paraId="3FFA45FF"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7F5C0DFE" w14:textId="77777777" w:rsidR="0045207C" w:rsidRDefault="0045207C" w:rsidP="007724B4">
      <w:pPr>
        <w:pStyle w:val="Heading3"/>
      </w:pPr>
      <w:r>
        <w:rPr>
          <w:rFonts w:ascii="Tahoma" w:hAnsi="Tahoma" w:cs="Tahoma"/>
        </w:rPr>
        <w:t>�</w:t>
      </w:r>
      <w:r>
        <w:t>H3Q5</w:t>
      </w:r>
      <w:r>
        <w:rPr>
          <w:rFonts w:ascii="Tahoma" w:hAnsi="Tahoma" w:cs="Tahoma"/>
        </w:rPr>
        <w:t>�</w:t>
      </w:r>
    </w:p>
    <w:p w14:paraId="0991B89F"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36645C3E"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43337E01"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2975D125" w14:textId="77777777" w:rsidR="0045207C" w:rsidRDefault="0045207C" w:rsidP="007724B4">
      <w:pPr>
        <w:pStyle w:val="Heading3"/>
      </w:pPr>
      <w:r>
        <w:rPr>
          <w:rFonts w:ascii="Tahoma" w:hAnsi="Tahoma" w:cs="Tahoma"/>
        </w:rPr>
        <w:t>�</w:t>
      </w:r>
    </w:p>
    <w:p w14:paraId="27E537AF"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1F95F3BE"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56B47838"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6474DF06"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729CCB7C"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043739E1"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55B41A85"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796A397A"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7B2C035D"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628A0556" w14:textId="77777777" w:rsidR="0045207C" w:rsidRDefault="0045207C" w:rsidP="007724B4">
      <w:pPr>
        <w:pStyle w:val="Heading3"/>
      </w:pPr>
    </w:p>
    <w:p w14:paraId="63FBAC80"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491598CB"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5C938BF8"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236D9C56" w14:textId="77777777" w:rsidR="0045207C" w:rsidRDefault="0045207C" w:rsidP="007724B4">
      <w:pPr>
        <w:pStyle w:val="Heading3"/>
      </w:pPr>
      <w:r>
        <w:t>c</w:t>
      </w:r>
      <w:r>
        <w:rPr>
          <w:rFonts w:ascii="Tahoma" w:hAnsi="Tahoma" w:cs="Tahoma"/>
        </w:rPr>
        <w:t>�</w:t>
      </w:r>
      <w:r>
        <w:t>x,!k</w:t>
      </w:r>
    </w:p>
    <w:p w14:paraId="3F1350A8"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630A0676"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12A6B702" w14:textId="77777777" w:rsidR="0045207C" w:rsidRDefault="0045207C" w:rsidP="007724B4">
      <w:pPr>
        <w:pStyle w:val="Heading3"/>
      </w:pPr>
      <w:r>
        <w:t>X</w:t>
      </w:r>
      <w:r>
        <w:rPr>
          <w:rFonts w:ascii="Tahoma" w:hAnsi="Tahoma" w:cs="Tahoma"/>
        </w:rPr>
        <w:t>�</w:t>
      </w:r>
    </w:p>
    <w:p w14:paraId="20C78EE9" w14:textId="77777777" w:rsidR="0045207C" w:rsidRDefault="0045207C" w:rsidP="007724B4">
      <w:pPr>
        <w:pStyle w:val="Heading3"/>
      </w:pPr>
      <w:r>
        <w:t>$</w:t>
      </w:r>
      <w:r>
        <w:rPr>
          <w:rFonts w:ascii="Tahoma" w:hAnsi="Tahoma" w:cs="Tahoma"/>
        </w:rPr>
        <w:t>�</w:t>
      </w:r>
    </w:p>
    <w:p w14:paraId="22C2498D"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gð</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128C75F3"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3195A8F2"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557F1232"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06E9F08B"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57BDB8F2"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246CFB73"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03F734F6"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3DB76E1A"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41079FC8" w14:textId="77777777" w:rsidR="0045207C" w:rsidRDefault="0045207C" w:rsidP="007724B4">
      <w:pPr>
        <w:pStyle w:val="Heading3"/>
      </w:pPr>
      <w:r>
        <w:t>U</w:t>
      </w:r>
    </w:p>
    <w:p w14:paraId="5C89884E"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233F1192" w14:textId="77777777" w:rsidR="0045207C" w:rsidRDefault="0045207C" w:rsidP="007724B4">
      <w:pPr>
        <w:pStyle w:val="Heading3"/>
      </w:pPr>
      <w:r>
        <w:rPr>
          <w:rFonts w:ascii="Tahoma" w:hAnsi="Tahoma" w:cs="Tahoma"/>
        </w:rPr>
        <w:t>�</w:t>
      </w:r>
      <w:r>
        <w:rPr>
          <w:rFonts w:hint="cs"/>
        </w:rPr>
        <w:t>ڴ</w:t>
      </w:r>
    </w:p>
    <w:p w14:paraId="4591E3D5"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08DE3B66" w14:textId="77777777" w:rsidR="0045207C" w:rsidRDefault="0045207C" w:rsidP="007724B4">
      <w:pPr>
        <w:pStyle w:val="Heading3"/>
      </w:pPr>
      <w:r>
        <w:t>6</w:t>
      </w:r>
    </w:p>
    <w:p w14:paraId="50996370"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2788A00C"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3F70B677"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w:t>
      </w:r>
      <w:r>
        <w:rPr>
          <w:rFonts w:ascii="Tahoma" w:hAnsi="Tahoma" w:cs="Tahoma"/>
        </w:rPr>
        <w:t>�</w:t>
      </w:r>
      <w:r>
        <w:t>IDATx</w:t>
      </w:r>
      <w:r>
        <w:rPr>
          <w:rFonts w:ascii="Tahoma" w:hAnsi="Tahoma" w:cs="Tahoma"/>
        </w:rPr>
        <w:t>��</w:t>
      </w:r>
      <w:r>
        <w:t>M</w:t>
      </w:r>
      <w:r>
        <w:rPr>
          <w:rFonts w:ascii="Tahoma" w:hAnsi="Tahoma" w:cs="Tahoma"/>
        </w:rPr>
        <w:t>�</w:t>
      </w:r>
      <w:r>
        <w:t>U</w:t>
      </w:r>
      <w:r>
        <w:rPr>
          <w:rFonts w:ascii="Tahoma" w:hAnsi="Tahoma" w:cs="Tahoma"/>
        </w:rPr>
        <w:t>��������</w:t>
      </w:r>
      <w:r>
        <w:t xml:space="preserve">tcB$   </w:t>
      </w:r>
      <w:r>
        <w:rPr>
          <w:rFonts w:ascii="Tahoma" w:hAnsi="Tahoma" w:cs="Tahoma"/>
        </w:rPr>
        <w:t>⸮���</w:t>
      </w:r>
      <w:r>
        <w:t>T</w:t>
      </w:r>
      <w:r>
        <w:rPr>
          <w:rFonts w:ascii="Tahoma" w:hAnsi="Tahoma" w:cs="Tahoma"/>
        </w:rPr>
        <w:t>��</w:t>
      </w:r>
      <w:r>
        <w:t>Rp</w:t>
      </w:r>
      <w:r>
        <w:rPr>
          <w:rFonts w:ascii="Tahoma" w:hAnsi="Tahoma" w:cs="Tahoma"/>
        </w:rPr>
        <w:t>�</w:t>
      </w:r>
      <w:r>
        <w:t>or</w:t>
      </w:r>
      <w:r>
        <w:rPr>
          <w:rFonts w:ascii="Tahoma" w:hAnsi="Tahoma" w:cs="Tahoma"/>
        </w:rPr>
        <w:t>�</w:t>
      </w:r>
      <w:r>
        <w:t>?p</w:t>
      </w:r>
      <w:r>
        <w:rPr>
          <w:rFonts w:ascii="Tahoma" w:hAnsi="Tahoma" w:cs="Tahoma"/>
        </w:rPr>
        <w:t>�</w:t>
      </w:r>
      <w:r>
        <w:t>N!Q</w:t>
      </w:r>
      <w:r>
        <w:rPr>
          <w:rFonts w:ascii="Tahoma" w:hAnsi="Tahoma" w:cs="Tahoma"/>
        </w:rPr>
        <w:t>�</w:t>
      </w:r>
      <w:r>
        <w:t>M6"Y</w:t>
      </w:r>
      <w:r>
        <w:rPr>
          <w:rFonts w:ascii="Tahoma" w:hAnsi="Tahoma" w:cs="Tahoma"/>
        </w:rPr>
        <w:t>���</w:t>
      </w:r>
      <w:r>
        <w:t>g"</w:t>
      </w:r>
    </w:p>
    <w:p w14:paraId="6214BF5B" w14:textId="77777777" w:rsidR="0045207C" w:rsidRDefault="0045207C" w:rsidP="007724B4">
      <w:pPr>
        <w:pStyle w:val="Heading3"/>
      </w:pPr>
      <w:r>
        <w:t>q"aЙ</w:t>
      </w:r>
      <w:r>
        <w:rPr>
          <w:rFonts w:ascii="Tahoma" w:hAnsi="Tahoma" w:cs="Tahoma"/>
        </w:rPr>
        <w:t>�</w:t>
      </w:r>
      <w:r>
        <w:t>EWUWWw</w:t>
      </w:r>
      <w:r>
        <w:rPr>
          <w:rFonts w:ascii="Tahoma" w:hAnsi="Tahoma" w:cs="Tahoma"/>
        </w:rPr>
        <w:t>��</w:t>
      </w:r>
      <w:r>
        <w:t>^</w:t>
      </w:r>
      <w:r>
        <w:rPr>
          <w:rFonts w:ascii="Tahoma" w:hAnsi="Tahoma" w:cs="Tahoma"/>
        </w:rPr>
        <w:t>��</w:t>
      </w:r>
      <w:r>
        <w:t>]</w:t>
      </w:r>
      <w:r>
        <w:rPr>
          <w:rFonts w:ascii="Tahoma" w:hAnsi="Tahoma" w:cs="Tahoma"/>
        </w:rPr>
        <w:t>���</w:t>
      </w:r>
      <w:r>
        <w:t>s</w:t>
      </w:r>
      <w:r>
        <w:rPr>
          <w:rFonts w:ascii="Tahoma" w:hAnsi="Tahoma" w:cs="Tahoma"/>
        </w:rPr>
        <w:t>����</w:t>
      </w:r>
      <w:r>
        <w:t>^}</w:t>
      </w:r>
      <w:r>
        <w:rPr>
          <w:rFonts w:ascii="Tahoma" w:hAnsi="Tahoma" w:cs="Tahoma"/>
        </w:rPr>
        <w:t>���</w:t>
      </w:r>
      <w:r>
        <w:t>F</w:t>
      </w:r>
      <w:r>
        <w:rPr>
          <w:rFonts w:ascii="MS Gothic" w:eastAsia="MS Gothic" w:hAnsi="MS Gothic" w:cs="MS Gothic" w:hint="eastAsia"/>
        </w:rPr>
        <w:t>亼</w:t>
      </w:r>
      <w:r>
        <w:t>;b</w:t>
      </w:r>
      <w:r>
        <w:rPr>
          <w:rFonts w:ascii="Tahoma" w:hAnsi="Tahoma" w:cs="Tahoma"/>
        </w:rPr>
        <w:t>��</w:t>
      </w:r>
      <w:r>
        <w:t>U</w:t>
      </w:r>
      <w:r>
        <w:rPr>
          <w:rFonts w:ascii="Tahoma" w:hAnsi="Tahoma" w:cs="Tahoma"/>
        </w:rPr>
        <w:t>��</w:t>
      </w:r>
      <w:r>
        <w:t>,</w:t>
      </w:r>
    </w:p>
    <w:p w14:paraId="50FDF4E0" w14:textId="77777777" w:rsidR="0045207C" w:rsidRDefault="0045207C" w:rsidP="007724B4">
      <w:pPr>
        <w:pStyle w:val="Heading3"/>
      </w:pPr>
      <w:r>
        <w:rPr>
          <w:rFonts w:ascii="Tahoma" w:hAnsi="Tahoma" w:cs="Tahoma"/>
        </w:rPr>
        <w:t>�����</w:t>
      </w:r>
      <w:r>
        <w:t>G</w:t>
      </w:r>
      <w:r>
        <w:rPr>
          <w:rFonts w:ascii="Tahoma" w:hAnsi="Tahoma" w:cs="Tahoma"/>
        </w:rPr>
        <w:t>�</w:t>
      </w:r>
      <w:r>
        <w:t>q6}iw</w:t>
      </w:r>
      <w:r>
        <w:rPr>
          <w:rFonts w:ascii="Tahoma" w:hAnsi="Tahoma" w:cs="Tahoma"/>
        </w:rPr>
        <w:t>��</w:t>
      </w:r>
      <w:r>
        <w:t>~y</w:t>
      </w:r>
      <w:r>
        <w:rPr>
          <w:rFonts w:ascii="Tahoma" w:hAnsi="Tahoma" w:cs="Tahoma"/>
        </w:rPr>
        <w:t>������</w:t>
      </w:r>
      <w:r>
        <w:t>m%Z%G</w:t>
      </w:r>
    </w:p>
    <w:p w14:paraId="39A82804" w14:textId="77777777" w:rsidR="0045207C" w:rsidRDefault="0045207C" w:rsidP="007724B4">
      <w:pPr>
        <w:pStyle w:val="Heading3"/>
      </w:pPr>
      <w:r>
        <w:rPr>
          <w:rFonts w:ascii="Tahoma" w:hAnsi="Tahoma" w:cs="Tahoma"/>
        </w:rPr>
        <w:t>�</w:t>
      </w:r>
      <w:r>
        <w:t>j</w:t>
      </w:r>
      <w:r>
        <w:rPr>
          <w:rFonts w:ascii="Tahoma" w:hAnsi="Tahoma" w:cs="Tahoma"/>
        </w:rPr>
        <w:t>��</w:t>
      </w:r>
      <w:r>
        <w:t>,`h1</w:t>
      </w:r>
      <w:r>
        <w:rPr>
          <w:rFonts w:ascii="Tahoma" w:hAnsi="Tahoma" w:cs="Tahoma"/>
        </w:rPr>
        <w:t>��</w:t>
      </w:r>
      <w:r>
        <w:t>V&lt;</w:t>
      </w:r>
      <w:r>
        <w:rPr>
          <w:rFonts w:ascii="Tahoma" w:hAnsi="Tahoma" w:cs="Tahoma"/>
        </w:rPr>
        <w:t>���</w:t>
      </w:r>
      <w:r>
        <w:t>}]~</w:t>
      </w:r>
      <w:r>
        <w:rPr>
          <w:rFonts w:ascii="Tahoma" w:hAnsi="Tahoma" w:cs="Tahoma"/>
        </w:rPr>
        <w:t>���</w:t>
      </w:r>
      <w:r>
        <w:t>x</w:t>
      </w:r>
      <w:r>
        <w:rPr>
          <w:rFonts w:ascii="Tahoma" w:hAnsi="Tahoma" w:cs="Tahoma"/>
        </w:rPr>
        <w:t>���</w:t>
      </w:r>
      <w:r>
        <w:t>e</w:t>
      </w:r>
      <w:r>
        <w:rPr>
          <w:rFonts w:ascii="Tahoma" w:hAnsi="Tahoma" w:cs="Tahoma"/>
        </w:rPr>
        <w:t>���</w:t>
      </w:r>
      <w:r>
        <w:t>E"5</w:t>
      </w:r>
      <w:r>
        <w:rPr>
          <w:rFonts w:ascii="Tahoma" w:hAnsi="Tahoma" w:cs="Tahoma"/>
        </w:rPr>
        <w:t>�</w:t>
      </w:r>
      <w:r>
        <w:t>c*</w:t>
      </w:r>
      <w:r>
        <w:rPr>
          <w:rFonts w:ascii="Tahoma" w:hAnsi="Tahoma" w:cs="Tahoma"/>
        </w:rPr>
        <w:t>��</w:t>
      </w:r>
      <w:r>
        <w:t>+</w:t>
      </w:r>
      <w:r>
        <w:rPr>
          <w:rFonts w:ascii="Tahoma" w:hAnsi="Tahoma" w:cs="Tahoma"/>
        </w:rPr>
        <w:t>��</w:t>
      </w:r>
      <w:r>
        <w:t>i!</w:t>
      </w:r>
      <w:r>
        <w:rPr>
          <w:rFonts w:ascii="Tahoma" w:hAnsi="Tahoma" w:cs="Tahoma"/>
        </w:rPr>
        <w:t>��</w:t>
      </w:r>
      <w:r>
        <w:t>I</w:t>
      </w:r>
      <w:r>
        <w:rPr>
          <w:rFonts w:ascii="Tahoma" w:hAnsi="Tahoma" w:cs="Tahoma"/>
        </w:rPr>
        <w:t>��</w:t>
      </w:r>
      <w:r>
        <w:t>m@'</w:t>
      </w:r>
      <w:r>
        <w:rPr>
          <w:rFonts w:ascii="Tahoma" w:hAnsi="Tahoma" w:cs="Tahoma"/>
        </w:rPr>
        <w:t>�</w:t>
      </w:r>
      <w:r>
        <w:t>Zbp</w:t>
      </w:r>
      <w:r>
        <w:rPr>
          <w:rFonts w:ascii="Tahoma" w:hAnsi="Tahoma" w:cs="Tahoma"/>
        </w:rPr>
        <w:t>�</w:t>
      </w:r>
      <w:r>
        <w:t>}</w:t>
      </w:r>
      <w:r>
        <w:rPr>
          <w:rFonts w:ascii="Tahoma" w:hAnsi="Tahoma" w:cs="Tahoma"/>
        </w:rPr>
        <w:t>�</w:t>
      </w:r>
      <w:r>
        <w:t>|</w:t>
      </w:r>
      <w:r>
        <w:rPr>
          <w:rFonts w:ascii="Tahoma" w:hAnsi="Tahoma" w:cs="Tahoma"/>
        </w:rPr>
        <w:t>�</w:t>
      </w:r>
      <w:r>
        <w:t>Sa</w:t>
      </w:r>
      <w:r>
        <w:rPr>
          <w:rFonts w:ascii="Tahoma" w:hAnsi="Tahoma" w:cs="Tahoma"/>
        </w:rPr>
        <w:t>�</w:t>
      </w:r>
      <w:r>
        <w:t>תq</w:t>
      </w:r>
      <w:r>
        <w:rPr>
          <w:rFonts w:ascii="Tahoma" w:hAnsi="Tahoma" w:cs="Tahoma"/>
        </w:rPr>
        <w:t>�</w:t>
      </w:r>
      <w:r>
        <w:t>ɉ</w:t>
      </w:r>
      <w:r>
        <w:rPr>
          <w:rFonts w:ascii="Tahoma" w:hAnsi="Tahoma" w:cs="Tahoma"/>
        </w:rPr>
        <w:t>��</w:t>
      </w:r>
      <w:r>
        <w:t>}</w:t>
      </w:r>
      <w:r>
        <w:rPr>
          <w:rFonts w:ascii="Tahoma" w:hAnsi="Tahoma" w:cs="Tahoma"/>
        </w:rPr>
        <w:t>⸮��</w:t>
      </w:r>
      <w:r>
        <w:t>O9</w:t>
      </w:r>
      <w:r>
        <w:rPr>
          <w:rFonts w:ascii="Tahoma" w:hAnsi="Tahoma" w:cs="Tahoma"/>
        </w:rPr>
        <w:t>�����</w:t>
      </w:r>
      <w:r>
        <w:t>V</w:t>
      </w:r>
      <w:r>
        <w:rPr>
          <w:rFonts w:ascii="Tahoma" w:hAnsi="Tahoma" w:cs="Tahoma"/>
        </w:rPr>
        <w:t>��</w:t>
      </w:r>
      <w:r>
        <w:t>DÜ</w:t>
      </w:r>
      <w:r>
        <w:rPr>
          <w:rFonts w:ascii="Tahoma" w:hAnsi="Tahoma" w:cs="Tahoma"/>
        </w:rPr>
        <w:t>�</w:t>
      </w:r>
      <w:r>
        <w:t>uiL</w:t>
      </w:r>
      <w:r>
        <w:rPr>
          <w:rFonts w:ascii="Tahoma" w:hAnsi="Tahoma" w:cs="Tahoma"/>
        </w:rPr>
        <w:t>��</w:t>
      </w:r>
      <w:r>
        <w:t>4x%</w:t>
      </w:r>
      <w:r>
        <w:rPr>
          <w:rFonts w:ascii="Tahoma" w:hAnsi="Tahoma" w:cs="Tahoma"/>
        </w:rPr>
        <w:t>����</w:t>
      </w:r>
      <w:r>
        <w:t xml:space="preserve">       (</w:t>
      </w:r>
      <w:r>
        <w:rPr>
          <w:rFonts w:ascii="Tahoma" w:hAnsi="Tahoma" w:cs="Tahoma"/>
        </w:rPr>
        <w:t>��</w:t>
      </w:r>
      <w:r>
        <w:t>V</w:t>
      </w:r>
      <w:r>
        <w:rPr>
          <w:rFonts w:ascii="Tahoma" w:hAnsi="Tahoma" w:cs="Tahoma"/>
        </w:rPr>
        <w:t>�</w:t>
      </w:r>
      <w:r>
        <w:t>S</w:t>
      </w:r>
      <w:r>
        <w:rPr>
          <w:rFonts w:ascii="Tahoma" w:hAnsi="Tahoma" w:cs="Tahoma"/>
        </w:rPr>
        <w:t>�</w:t>
      </w:r>
      <w:r>
        <w:t>y</w:t>
      </w:r>
      <w:r>
        <w:rPr>
          <w:rFonts w:ascii="Tahoma" w:hAnsi="Tahoma" w:cs="Tahoma"/>
        </w:rPr>
        <w:t>�����</w:t>
      </w:r>
      <w:r>
        <w:t>?</w:t>
      </w:r>
      <w:r>
        <w:rPr>
          <w:rFonts w:ascii="Tahoma" w:hAnsi="Tahoma" w:cs="Tahoma"/>
        </w:rPr>
        <w:t>�</w:t>
      </w:r>
      <w:r>
        <w:t>q!wj</w:t>
      </w:r>
      <w:r>
        <w:rPr>
          <w:rFonts w:ascii="Tahoma" w:hAnsi="Tahoma" w:cs="Tahoma"/>
        </w:rPr>
        <w:t>��</w:t>
      </w:r>
      <w:r>
        <w:t>=</w:t>
      </w:r>
      <w:r>
        <w:rPr>
          <w:rFonts w:ascii="Tahoma" w:hAnsi="Tahoma" w:cs="Tahoma"/>
        </w:rPr>
        <w:t>��</w:t>
      </w:r>
      <w:r>
        <w:rPr>
          <w:rFonts w:hint="cs"/>
        </w:rPr>
        <w:t>ݔ</w:t>
      </w:r>
      <w:r>
        <w:rPr>
          <w:rFonts w:ascii="Tahoma" w:hAnsi="Tahoma" w:cs="Tahoma"/>
        </w:rPr>
        <w:t>��</w:t>
      </w:r>
      <w:r>
        <w:t>v4sä</w:t>
      </w:r>
    </w:p>
    <w:p w14:paraId="0313F7D9" w14:textId="77777777" w:rsidR="0045207C" w:rsidRDefault="0045207C" w:rsidP="007724B4">
      <w:pPr>
        <w:pStyle w:val="Heading3"/>
      </w:pPr>
      <w:r>
        <w:rPr>
          <w:rFonts w:ascii="Tahoma" w:hAnsi="Tahoma" w:cs="Tahoma"/>
        </w:rPr>
        <w:t>���</w:t>
      </w:r>
      <w:r>
        <w:t>ؔO</w:t>
      </w:r>
      <w:r>
        <w:rPr>
          <w:rFonts w:ascii="Tahoma" w:hAnsi="Tahoma" w:cs="Tahoma"/>
        </w:rPr>
        <w:t>������</w:t>
      </w:r>
      <w:r>
        <w:t>g</w:t>
      </w:r>
      <w:r>
        <w:rPr>
          <w:rFonts w:ascii="Tahoma" w:hAnsi="Tahoma" w:cs="Tahoma"/>
        </w:rPr>
        <w:t>��</w:t>
      </w:r>
      <w:r>
        <w:t>;x</w:t>
      </w:r>
      <w:r>
        <w:rPr>
          <w:rFonts w:ascii="Tahoma" w:hAnsi="Tahoma" w:cs="Tahoma"/>
        </w:rPr>
        <w:t>�</w:t>
      </w:r>
      <w:r>
        <w:t>N</w:t>
      </w:r>
      <w:r>
        <w:rPr>
          <w:rFonts w:ascii="Tahoma" w:hAnsi="Tahoma" w:cs="Tahoma"/>
        </w:rPr>
        <w:t>����</w:t>
      </w:r>
      <w:r>
        <w:t>j</w:t>
      </w:r>
      <w:r>
        <w:rPr>
          <w:rFonts w:ascii="Tahoma" w:hAnsi="Tahoma" w:cs="Tahoma"/>
        </w:rPr>
        <w:t>���</w:t>
      </w:r>
      <w:r>
        <w:t>U</w:t>
      </w:r>
      <w:r>
        <w:rPr>
          <w:rFonts w:ascii="Tahoma" w:hAnsi="Tahoma" w:cs="Tahoma"/>
        </w:rPr>
        <w:t>���</w:t>
      </w:r>
      <w:r>
        <w:t>'</w:t>
      </w:r>
      <w:r>
        <w:rPr>
          <w:rFonts w:ascii="Tahoma" w:hAnsi="Tahoma" w:cs="Tahoma"/>
        </w:rPr>
        <w:t>�����</w:t>
      </w:r>
      <w:r>
        <w:t>i</w:t>
      </w:r>
      <w:r>
        <w:rPr>
          <w:rFonts w:ascii="Tahoma" w:hAnsi="Tahoma" w:cs="Tahoma"/>
        </w:rPr>
        <w:t>�</w:t>
      </w:r>
      <w:r>
        <w:t>MHhZ</w:t>
      </w:r>
      <w:r>
        <w:rPr>
          <w:rFonts w:ascii="Tahoma" w:hAnsi="Tahoma" w:cs="Tahoma"/>
        </w:rPr>
        <w:t>�</w:t>
      </w:r>
      <w:r>
        <w:t>9</w:t>
      </w:r>
      <w:r>
        <w:rPr>
          <w:rFonts w:ascii="Tahoma" w:hAnsi="Tahoma" w:cs="Tahoma"/>
        </w:rPr>
        <w:t>���������</w:t>
      </w:r>
      <w:r>
        <w:t>,É</w:t>
      </w:r>
      <w:r>
        <w:rPr>
          <w:rFonts w:ascii="Tahoma" w:hAnsi="Tahoma" w:cs="Tahoma"/>
        </w:rPr>
        <w:t>�</w:t>
      </w:r>
      <w:r>
        <w:t>:</w:t>
      </w:r>
      <w:r>
        <w:rPr>
          <w:rFonts w:ascii="Tahoma" w:hAnsi="Tahoma" w:cs="Tahoma"/>
        </w:rPr>
        <w:t>�</w:t>
      </w:r>
      <w:r>
        <w:t>&gt;</w:t>
      </w:r>
      <w:r>
        <w:rPr>
          <w:rFonts w:ascii="Tahoma" w:hAnsi="Tahoma" w:cs="Tahoma"/>
        </w:rPr>
        <w:t>�</w:t>
      </w:r>
      <w:r>
        <w:t>*+</w:t>
      </w:r>
      <w:r>
        <w:rPr>
          <w:rFonts w:ascii="Tahoma" w:hAnsi="Tahoma" w:cs="Tahoma"/>
        </w:rPr>
        <w:t>��</w:t>
      </w:r>
      <w:r>
        <w:t>2e</w:t>
      </w:r>
      <w:r>
        <w:rPr>
          <w:rFonts w:ascii="Tahoma" w:hAnsi="Tahoma" w:cs="Tahoma"/>
        </w:rPr>
        <w:t>�</w:t>
      </w:r>
      <w:r>
        <w:t>Z</w:t>
      </w:r>
      <w:r>
        <w:rPr>
          <w:rFonts w:ascii="Tahoma" w:hAnsi="Tahoma" w:cs="Tahoma"/>
        </w:rPr>
        <w:t>�</w:t>
      </w:r>
      <w:r>
        <w:t xml:space="preserve"> </w:t>
      </w:r>
      <w:r>
        <w:rPr>
          <w:rFonts w:ascii="Tahoma" w:hAnsi="Tahoma" w:cs="Tahoma"/>
        </w:rPr>
        <w:t>�</w:t>
      </w:r>
      <w:r>
        <w:t>vX</w:t>
      </w:r>
      <w:r>
        <w:rPr>
          <w:rFonts w:ascii="MV Boli" w:hAnsi="MV Boli" w:cs="MV Boli"/>
        </w:rPr>
        <w:t>ޚ</w:t>
      </w:r>
      <w:r>
        <w:rPr>
          <w:rFonts w:ascii="Tahoma" w:hAnsi="Tahoma" w:cs="Tahoma"/>
        </w:rPr>
        <w:t>�</w:t>
      </w:r>
      <w:r>
        <w:t>:</w:t>
      </w:r>
      <w:r>
        <w:rPr>
          <w:rFonts w:ascii="Tahoma" w:hAnsi="Tahoma" w:cs="Tahoma"/>
        </w:rPr>
        <w:t>�</w:t>
      </w:r>
      <w:r>
        <w:t xml:space="preserve">   </w:t>
      </w:r>
      <w:r>
        <w:rPr>
          <w:rFonts w:ascii="Tahoma" w:hAnsi="Tahoma" w:cs="Tahoma"/>
        </w:rPr>
        <w:t>�</w:t>
      </w:r>
      <w:r>
        <w:t>u</w:t>
      </w:r>
      <w:r>
        <w:rPr>
          <w:rFonts w:ascii="Tahoma" w:hAnsi="Tahoma" w:cs="Tahoma"/>
        </w:rPr>
        <w:t>�����</w:t>
      </w:r>
      <w:r>
        <w:t>ZÄ</w:t>
      </w:r>
      <w:r>
        <w:rPr>
          <w:rFonts w:ascii="Tahoma" w:hAnsi="Tahoma" w:cs="Tahoma"/>
        </w:rPr>
        <w:t>�</w:t>
      </w:r>
      <w:r>
        <w:t>"åÅ</w:t>
      </w:r>
      <w:r>
        <w:rPr>
          <w:rFonts w:ascii="Tahoma" w:hAnsi="Tahoma" w:cs="Tahoma"/>
        </w:rPr>
        <w:t>�</w:t>
      </w:r>
      <w:r>
        <w:t>!A</w:t>
      </w:r>
      <w:r>
        <w:rPr>
          <w:rFonts w:ascii="Tahoma" w:hAnsi="Tahoma" w:cs="Tahoma"/>
        </w:rPr>
        <w:t>�</w:t>
      </w:r>
      <w:r>
        <w:t>hINպ</w:t>
      </w:r>
      <w:r>
        <w:rPr>
          <w:rFonts w:ascii="Tahoma" w:hAnsi="Tahoma" w:cs="Tahoma"/>
        </w:rPr>
        <w:t>�</w:t>
      </w:r>
      <w:r>
        <w:t>i':</w:t>
      </w:r>
      <w:r>
        <w:rPr>
          <w:rFonts w:ascii="Tahoma" w:hAnsi="Tahoma" w:cs="Tahoma"/>
        </w:rPr>
        <w:t>��</w:t>
      </w:r>
      <w:r>
        <w:t>a</w:t>
      </w:r>
      <w:r>
        <w:rPr>
          <w:rFonts w:ascii="Tahoma" w:hAnsi="Tahoma" w:cs="Tahoma"/>
        </w:rPr>
        <w:t>���</w:t>
      </w:r>
      <w:r>
        <w:t>ö</w:t>
      </w:r>
      <w:r>
        <w:rPr>
          <w:rFonts w:ascii="Tahoma" w:hAnsi="Tahoma" w:cs="Tahoma"/>
        </w:rPr>
        <w:t>��</w:t>
      </w:r>
      <w:r>
        <w:t>W</w:t>
      </w:r>
      <w:r>
        <w:rPr>
          <w:rFonts w:ascii="Tahoma" w:hAnsi="Tahoma" w:cs="Tahoma"/>
        </w:rPr>
        <w:t>�</w:t>
      </w:r>
      <w:r>
        <w:rPr>
          <w:rFonts w:ascii="Ebrima" w:hAnsi="Ebrima" w:cs="Ebrima"/>
        </w:rPr>
        <w:t>ߓ</w:t>
      </w:r>
      <w:r>
        <w:t>8</w:t>
      </w:r>
      <w:r>
        <w:rPr>
          <w:rFonts w:ascii="Tahoma" w:hAnsi="Tahoma" w:cs="Tahoma"/>
        </w:rPr>
        <w:t>�</w:t>
      </w:r>
      <w:r>
        <w:t>'T</w:t>
      </w:r>
      <w:r>
        <w:rPr>
          <w:rFonts w:ascii="Tahoma" w:hAnsi="Tahoma" w:cs="Tahoma"/>
        </w:rPr>
        <w:t>��</w:t>
      </w:r>
      <w:r>
        <w:t xml:space="preserve">     </w:t>
      </w:r>
      <w:r>
        <w:rPr>
          <w:rFonts w:ascii="Tahoma" w:hAnsi="Tahoma" w:cs="Tahoma"/>
        </w:rPr>
        <w:t>�</w:t>
      </w:r>
      <w:r>
        <w:t>p</w:t>
      </w:r>
      <w:r>
        <w:rPr>
          <w:rFonts w:ascii="Tahoma" w:hAnsi="Tahoma" w:cs="Tahoma"/>
        </w:rPr>
        <w:t>���</w:t>
      </w:r>
      <w:r>
        <w:t xml:space="preserve">   </w:t>
      </w:r>
      <w:r>
        <w:rPr>
          <w:rFonts w:ascii="Tahoma" w:hAnsi="Tahoma" w:cs="Tahoma"/>
        </w:rPr>
        <w:t>��</w:t>
      </w:r>
      <w:r>
        <w:t>&lt;P</w:t>
      </w:r>
      <w:r>
        <w:rPr>
          <w:rFonts w:ascii="Tahoma" w:hAnsi="Tahoma" w:cs="Tahoma"/>
        </w:rPr>
        <w:t>�</w:t>
      </w:r>
      <w:r>
        <w:t>w</w:t>
      </w:r>
    </w:p>
    <w:p w14:paraId="301803DE" w14:textId="77777777" w:rsidR="0045207C" w:rsidRDefault="0045207C" w:rsidP="007724B4">
      <w:pPr>
        <w:pStyle w:val="Heading3"/>
      </w:pPr>
      <w:r>
        <w:rPr>
          <w:rFonts w:ascii="Tahoma" w:hAnsi="Tahoma" w:cs="Tahoma"/>
        </w:rPr>
        <w:t>��</w:t>
      </w:r>
      <w:r>
        <w:t>Nac</w:t>
      </w:r>
      <w:r>
        <w:rPr>
          <w:rFonts w:ascii="Tahoma" w:hAnsi="Tahoma" w:cs="Tahoma"/>
        </w:rPr>
        <w:t>�</w:t>
      </w:r>
      <w:r>
        <w:t>$keՍ IKxe1kU%]</w:t>
      </w:r>
      <w:r>
        <w:rPr>
          <w:rFonts w:ascii="Tahoma" w:hAnsi="Tahoma" w:cs="Tahoma"/>
        </w:rPr>
        <w:t>�</w:t>
      </w:r>
      <w:r>
        <w:t>d</w:t>
      </w:r>
      <w:r>
        <w:rPr>
          <w:rFonts w:ascii="Tahoma" w:hAnsi="Tahoma" w:cs="Tahoma"/>
        </w:rPr>
        <w:t>��</w:t>
      </w:r>
      <w:r>
        <w:t>y</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N</w:t>
      </w:r>
      <w:r>
        <w:rPr>
          <w:rFonts w:ascii="Tahoma" w:hAnsi="Tahoma" w:cs="Tahoma"/>
        </w:rPr>
        <w:t>�</w:t>
      </w:r>
      <w:r>
        <w:t>[</w:t>
      </w:r>
      <w:r>
        <w:rPr>
          <w:rFonts w:ascii="Tahoma" w:hAnsi="Tahoma" w:cs="Tahoma"/>
        </w:rPr>
        <w:t>����</w:t>
      </w:r>
      <w:r>
        <w:t>'</w:t>
      </w:r>
      <w:r>
        <w:rPr>
          <w:rFonts w:ascii="Tahoma" w:hAnsi="Tahoma" w:cs="Tahoma"/>
        </w:rPr>
        <w:t>���</w:t>
      </w:r>
      <w:r>
        <w:t>U</w:t>
      </w:r>
      <w:r>
        <w:rPr>
          <w:rFonts w:ascii="Tahoma" w:hAnsi="Tahoma" w:cs="Tahoma"/>
        </w:rPr>
        <w:t>���</w:t>
      </w:r>
      <w:r>
        <w:t>k</w:t>
      </w:r>
      <w:r>
        <w:rPr>
          <w:rFonts w:ascii="Tahoma" w:hAnsi="Tahoma" w:cs="Tahoma"/>
        </w:rPr>
        <w:t>������</w:t>
      </w:r>
      <w:r>
        <w:t>t</w:t>
      </w:r>
      <w:r>
        <w:rPr>
          <w:rFonts w:ascii="Tahoma" w:hAnsi="Tahoma" w:cs="Tahoma"/>
        </w:rPr>
        <w:t>�</w:t>
      </w:r>
      <w:r>
        <w:rPr>
          <w:rFonts w:ascii="Malgun Gothic" w:eastAsia="Malgun Gothic" w:hAnsi="Malgun Gothic" w:cs="Malgun Gothic" w:hint="eastAsia"/>
        </w:rPr>
        <w:t>퇑</w:t>
      </w:r>
      <w:r>
        <w:rPr>
          <w:rFonts w:ascii="Tahoma" w:hAnsi="Tahoma" w:cs="Tahoma"/>
        </w:rPr>
        <w:t>�</w:t>
      </w:r>
      <w:r>
        <w:t>!</w:t>
      </w:r>
      <w:r>
        <w:rPr>
          <w:rFonts w:ascii="Tahoma" w:hAnsi="Tahoma" w:cs="Tahoma"/>
        </w:rPr>
        <w:t>���</w:t>
      </w:r>
      <w:r>
        <w:t>&lt;;ƧË</w:t>
      </w:r>
      <w:r>
        <w:rPr>
          <w:rFonts w:ascii="Tahoma" w:hAnsi="Tahoma" w:cs="Tahoma"/>
        </w:rPr>
        <w:t>�</w:t>
      </w:r>
      <w:r>
        <w:t>Ӹr</w:t>
      </w:r>
      <w:r>
        <w:rPr>
          <w:rFonts w:ascii="Tahoma" w:hAnsi="Tahoma" w:cs="Tahoma"/>
        </w:rPr>
        <w:t>�</w:t>
      </w:r>
      <w:r>
        <w:t>M~</w:t>
      </w:r>
      <w:r>
        <w:rPr>
          <w:rFonts w:ascii="Tahoma" w:hAnsi="Tahoma" w:cs="Tahoma"/>
        </w:rPr>
        <w:t>���</w:t>
      </w:r>
      <w:r>
        <w:t>(</w:t>
      </w:r>
      <w:r>
        <w:rPr>
          <w:rFonts w:ascii="Tahoma" w:hAnsi="Tahoma" w:cs="Tahoma"/>
        </w:rPr>
        <w:t>���</w:t>
      </w:r>
      <w:r>
        <w:t>\Y</w:t>
      </w:r>
      <w:r>
        <w:rPr>
          <w:rFonts w:ascii="Tahoma" w:hAnsi="Tahoma" w:cs="Tahoma"/>
        </w:rPr>
        <w:t>��</w:t>
      </w:r>
      <w:r>
        <w:t>z</w:t>
      </w:r>
      <w:r>
        <w:rPr>
          <w:rFonts w:ascii="Tahoma" w:hAnsi="Tahoma" w:cs="Tahoma"/>
        </w:rPr>
        <w:t>��</w:t>
      </w:r>
      <w:r>
        <w:t>p</w:t>
      </w:r>
      <w:r>
        <w:rPr>
          <w:rFonts w:ascii="Tahoma" w:hAnsi="Tahoma" w:cs="Tahoma"/>
        </w:rPr>
        <w:t>��</w:t>
      </w:r>
      <w:r>
        <w:t>Xby7</w:t>
      </w:r>
      <w:r>
        <w:rPr>
          <w:rFonts w:ascii="Tahoma" w:hAnsi="Tahoma" w:cs="Tahoma"/>
        </w:rPr>
        <w:t>�����</w:t>
      </w:r>
      <w:r>
        <w:t>a</w:t>
      </w:r>
      <w:r>
        <w:rPr>
          <w:rFonts w:ascii="Tahoma" w:hAnsi="Tahoma" w:cs="Tahoma"/>
        </w:rPr>
        <w:t>�⸮��</w:t>
      </w:r>
      <w:r>
        <w:t>ü+Y؎ׂ</w:t>
      </w:r>
      <w:r>
        <w:rPr>
          <w:rFonts w:ascii="Tahoma" w:hAnsi="Tahoma" w:cs="Tahoma"/>
        </w:rPr>
        <w:t>�</w:t>
      </w:r>
      <w:r>
        <w:t>ué</w:t>
      </w:r>
      <w:r>
        <w:rPr>
          <w:rFonts w:ascii="Tahoma" w:hAnsi="Tahoma" w:cs="Tahoma"/>
        </w:rPr>
        <w:t>��</w:t>
      </w:r>
      <w:r>
        <w:t>,;</w:t>
      </w:r>
      <w:r>
        <w:rPr>
          <w:rFonts w:ascii="Tahoma" w:hAnsi="Tahoma" w:cs="Tahoma"/>
        </w:rPr>
        <w:t>���</w:t>
      </w:r>
      <w:r>
        <w:t>Xϲ_.</w:t>
      </w:r>
      <w:r>
        <w:rPr>
          <w:rFonts w:ascii="Tahoma" w:hAnsi="Tahoma" w:cs="Tahoma"/>
        </w:rPr>
        <w:t>�</w:t>
      </w:r>
      <w:r>
        <w:t>M</w:t>
      </w:r>
      <w:r>
        <w:rPr>
          <w:rFonts w:ascii="Tahoma" w:hAnsi="Tahoma" w:cs="Tahoma"/>
        </w:rPr>
        <w:t>�</w:t>
      </w:r>
      <w:r>
        <w:t>ut</w:t>
      </w:r>
      <w:r>
        <w:rPr>
          <w:rFonts w:ascii="Tahoma" w:hAnsi="Tahoma" w:cs="Tahoma"/>
        </w:rPr>
        <w:t>�</w:t>
      </w:r>
      <w:r>
        <w:t>t</w:t>
      </w:r>
      <w:r>
        <w:rPr>
          <w:rFonts w:ascii="Tahoma" w:hAnsi="Tahoma" w:cs="Tahoma"/>
        </w:rPr>
        <w:t>�</w:t>
      </w:r>
      <w:r>
        <w:t>U</w:t>
      </w:r>
      <w:r>
        <w:rPr>
          <w:rFonts w:ascii="Tahoma" w:hAnsi="Tahoma" w:cs="Tahoma"/>
        </w:rPr>
        <w:t>��</w:t>
      </w:r>
      <w:r>
        <w:t>o&gt;</w:t>
      </w:r>
      <w:r>
        <w:rPr>
          <w:rFonts w:ascii="Tahoma" w:hAnsi="Tahoma" w:cs="Tahoma"/>
        </w:rPr>
        <w:t>������</w:t>
      </w:r>
      <w:r>
        <w:t>åp</w:t>
      </w:r>
      <w:r>
        <w:rPr>
          <w:rFonts w:ascii="Tahoma" w:hAnsi="Tahoma" w:cs="Tahoma"/>
        </w:rPr>
        <w:t>��</w:t>
      </w:r>
      <w:r>
        <w:t>6G7</w:t>
      </w:r>
      <w:r>
        <w:rPr>
          <w:rFonts w:ascii="Tahoma" w:hAnsi="Tahoma" w:cs="Tahoma"/>
        </w:rPr>
        <w:t>��</w:t>
      </w:r>
      <w:r>
        <w:rPr>
          <w:rFonts w:ascii="MS Gothic" w:eastAsia="MS Gothic" w:hAnsi="MS Gothic" w:cs="MS Gothic" w:hint="eastAsia"/>
        </w:rPr>
        <w:t>伻</w:t>
      </w:r>
      <w:r>
        <w:t>ϻ</w:t>
      </w:r>
      <w:r>
        <w:rPr>
          <w:rFonts w:ascii="Tahoma" w:hAnsi="Tahoma" w:cs="Tahoma"/>
        </w:rPr>
        <w:t>����</w:t>
      </w:r>
      <w:r>
        <w:t>?</w:t>
      </w:r>
      <w:r>
        <w:rPr>
          <w:rFonts w:ascii="Tahoma" w:hAnsi="Tahoma" w:cs="Tahoma"/>
        </w:rPr>
        <w:t>����</w:t>
      </w:r>
      <w:r>
        <w:t>$</w:t>
      </w:r>
    </w:p>
    <w:p w14:paraId="245932CB" w14:textId="77777777" w:rsidR="0045207C" w:rsidRDefault="0045207C" w:rsidP="007724B4">
      <w:pPr>
        <w:pStyle w:val="Heading3"/>
      </w:pPr>
      <w:r>
        <w:t>_</w:t>
      </w:r>
      <w:r>
        <w:rPr>
          <w:rFonts w:ascii="MV Boli" w:hAnsi="MV Boli" w:cs="MV Boli"/>
        </w:rPr>
        <w:t>ޝ</w:t>
      </w:r>
      <w:r>
        <w:rPr>
          <w:rFonts w:ascii="Tahoma" w:hAnsi="Tahoma" w:cs="Tahoma"/>
        </w:rPr>
        <w:t>�</w:t>
      </w:r>
      <w:r>
        <w:rPr>
          <w:rFonts w:ascii="MS Gothic" w:eastAsia="MS Gothic" w:hAnsi="MS Gothic" w:cs="MS Gothic" w:hint="eastAsia"/>
        </w:rPr>
        <w:t>鬧</w:t>
      </w:r>
      <w:r>
        <w:rPr>
          <w:rFonts w:ascii="Tahoma" w:hAnsi="Tahoma" w:cs="Tahoma"/>
        </w:rPr>
        <w:t>�</w:t>
      </w:r>
      <w:r>
        <w:t>Cv</w:t>
      </w:r>
      <w:r>
        <w:rPr>
          <w:rFonts w:ascii="Tahoma" w:hAnsi="Tahoma" w:cs="Tahoma"/>
        </w:rPr>
        <w:t>⸮�</w:t>
      </w:r>
      <w:r>
        <w:t>Ö</w:t>
      </w:r>
      <w:r>
        <w:rPr>
          <w:rFonts w:ascii="Tahoma" w:hAnsi="Tahoma" w:cs="Tahoma"/>
        </w:rPr>
        <w:t>���</w:t>
      </w:r>
      <w:r>
        <w:t>J</w:t>
      </w:r>
      <w:r>
        <w:rPr>
          <w:rFonts w:ascii="Tahoma" w:hAnsi="Tahoma" w:cs="Tahoma"/>
        </w:rPr>
        <w:t>��</w:t>
      </w:r>
      <w:r>
        <w:t>P</w:t>
      </w:r>
      <w:r>
        <w:rPr>
          <w:rFonts w:ascii="Tahoma" w:hAnsi="Tahoma" w:cs="Tahoma"/>
        </w:rPr>
        <w:t>�</w:t>
      </w:r>
      <w:r>
        <w:t>+</w:t>
      </w:r>
      <w:r>
        <w:rPr>
          <w:rFonts w:ascii="Tahoma" w:hAnsi="Tahoma" w:cs="Tahoma"/>
        </w:rPr>
        <w:t>���</w:t>
      </w:r>
      <w:r>
        <w:t>;F&gt;</w:t>
      </w:r>
      <w:r>
        <w:rPr>
          <w:rFonts w:ascii="Tahoma" w:hAnsi="Tahoma" w:cs="Tahoma"/>
        </w:rPr>
        <w:t>�</w:t>
      </w:r>
      <w:r>
        <w:t>nu,i</w:t>
      </w:r>
      <w:r>
        <w:rPr>
          <w:rFonts w:ascii="Tahoma" w:hAnsi="Tahoma" w:cs="Tahoma"/>
        </w:rPr>
        <w:t>��</w:t>
      </w:r>
      <w:r>
        <w:t>c</w:t>
      </w:r>
      <w:r>
        <w:rPr>
          <w:rFonts w:ascii="Tahoma" w:hAnsi="Tahoma" w:cs="Tahoma"/>
        </w:rPr>
        <w:t>��</w:t>
      </w:r>
      <w:r>
        <w:t>l</w:t>
      </w:r>
      <w:r>
        <w:rPr>
          <w:rFonts w:ascii="Tahoma" w:hAnsi="Tahoma" w:cs="Tahoma"/>
        </w:rPr>
        <w:t>���</w:t>
      </w:r>
      <w:r>
        <w:t>,</w:t>
      </w:r>
      <w:r>
        <w:rPr>
          <w:rFonts w:ascii="Tahoma" w:hAnsi="Tahoma" w:cs="Tahoma"/>
        </w:rPr>
        <w:t>�����</w:t>
      </w:r>
      <w:r>
        <w:t>Ä</w:t>
      </w:r>
    </w:p>
    <w:p w14:paraId="0CFE69BF" w14:textId="77777777" w:rsidR="0045207C" w:rsidRDefault="0045207C" w:rsidP="007724B4">
      <w:pPr>
        <w:pStyle w:val="Heading3"/>
      </w:pPr>
      <w:r>
        <w:rPr>
          <w:rFonts w:hint="eastAsia"/>
        </w:rPr>
        <w:t>Ä</w:t>
      </w:r>
      <w:r>
        <w:t>e</w:t>
      </w:r>
      <w:r>
        <w:rPr>
          <w:rFonts w:ascii="Tahoma" w:hAnsi="Tahoma" w:cs="Tahoma"/>
        </w:rPr>
        <w:t>��</w:t>
      </w:r>
      <w:r>
        <w:t>t</w:t>
      </w:r>
      <w:r>
        <w:rPr>
          <w:rFonts w:ascii="Tahoma" w:hAnsi="Tahoma" w:cs="Tahoma"/>
        </w:rPr>
        <w:t>��</w:t>
      </w:r>
      <w:r>
        <w:t>4'</w:t>
      </w:r>
      <w:r>
        <w:rPr>
          <w:rFonts w:ascii="Tahoma" w:hAnsi="Tahoma" w:cs="Tahoma"/>
        </w:rPr>
        <w:t>��</w:t>
      </w:r>
      <w:r>
        <w:t>X</w:t>
      </w:r>
      <w:r>
        <w:rPr>
          <w:rFonts w:ascii="Tahoma" w:hAnsi="Tahoma" w:cs="Tahoma"/>
        </w:rPr>
        <w:t>�</w:t>
      </w:r>
      <w:r>
        <w:t>7</w:t>
      </w:r>
      <w:r>
        <w:rPr>
          <w:rFonts w:ascii="Tahoma" w:hAnsi="Tahoma" w:cs="Tahoma"/>
        </w:rPr>
        <w:t>��</w:t>
      </w:r>
      <w:r>
        <w:t>g</w:t>
      </w:r>
      <w:r>
        <w:rPr>
          <w:rFonts w:ascii="Tahoma" w:hAnsi="Tahoma" w:cs="Tahoma"/>
        </w:rPr>
        <w:t>�</w:t>
      </w:r>
      <w:r>
        <w:t>ä     T</w:t>
      </w:r>
      <w:r>
        <w:rPr>
          <w:rFonts w:ascii="Tahoma" w:hAnsi="Tahoma" w:cs="Tahoma"/>
        </w:rPr>
        <w:t>��</w:t>
      </w:r>
      <w:r>
        <w:t>ön</w:t>
      </w:r>
      <w:r>
        <w:rPr>
          <w:rFonts w:ascii="Tahoma" w:hAnsi="Tahoma" w:cs="Tahoma"/>
        </w:rPr>
        <w:t>��</w:t>
      </w:r>
      <w:r>
        <w:t>o</w:t>
      </w:r>
      <w:r>
        <w:rPr>
          <w:rFonts w:ascii="Tahoma" w:hAnsi="Tahoma" w:cs="Tahoma"/>
        </w:rPr>
        <w:t>�</w:t>
      </w:r>
      <w:r>
        <w:t>t</w:t>
      </w:r>
      <w:r>
        <w:rPr>
          <w:rFonts w:ascii="Tahoma" w:hAnsi="Tahoma" w:cs="Tahoma"/>
        </w:rPr>
        <w:t>����</w:t>
      </w:r>
      <w:r>
        <w:t>aS</w:t>
      </w:r>
      <w:r>
        <w:rPr>
          <w:rFonts w:ascii="Tahoma" w:hAnsi="Tahoma" w:cs="Tahoma"/>
        </w:rPr>
        <w:t>���</w:t>
      </w:r>
      <w:r>
        <w:rPr>
          <w:rFonts w:ascii="Segoe UI Historic" w:hAnsi="Segoe UI Historic" w:cs="Segoe UI Historic"/>
        </w:rPr>
        <w:t>ܹ</w:t>
      </w:r>
      <w:r>
        <w:rPr>
          <w:rFonts w:ascii="Tahoma" w:hAnsi="Tahoma" w:cs="Tahoma"/>
        </w:rPr>
        <w:t>��</w:t>
      </w:r>
      <w:r>
        <w:t>t</w:t>
      </w:r>
      <w:r>
        <w:rPr>
          <w:rFonts w:ascii="Tahoma" w:hAnsi="Tahoma" w:cs="Tahoma"/>
        </w:rPr>
        <w:t>�</w:t>
      </w:r>
      <w:r>
        <w:t>s</w:t>
      </w:r>
      <w:r>
        <w:rPr>
          <w:rFonts w:ascii="Tahoma" w:hAnsi="Tahoma" w:cs="Tahoma"/>
        </w:rPr>
        <w:t>����</w:t>
      </w:r>
      <w:r>
        <w:t>O</w:t>
      </w:r>
      <w:r>
        <w:rPr>
          <w:rFonts w:ascii="Tahoma" w:hAnsi="Tahoma" w:cs="Tahoma"/>
        </w:rPr>
        <w:t>��</w:t>
      </w:r>
      <w:r>
        <w:t>pε</w:t>
      </w:r>
      <w:r>
        <w:rPr>
          <w:rFonts w:ascii="Tahoma" w:hAnsi="Tahoma" w:cs="Tahoma"/>
        </w:rPr>
        <w:t>�</w:t>
      </w:r>
      <w:r>
        <w:t>)</w:t>
      </w:r>
      <w:r>
        <w:rPr>
          <w:rFonts w:ascii="Tahoma" w:hAnsi="Tahoma" w:cs="Tahoma"/>
        </w:rPr>
        <w:t>�</w:t>
      </w:r>
      <w:r>
        <w:t>tw</w:t>
      </w:r>
      <w:r>
        <w:rPr>
          <w:rFonts w:ascii="Tahoma" w:hAnsi="Tahoma" w:cs="Tahoma"/>
        </w:rPr>
        <w:t>�</w:t>
      </w:r>
      <w:r>
        <w:t>å</w:t>
      </w:r>
      <w:r>
        <w:rPr>
          <w:rFonts w:ascii="Tahoma" w:hAnsi="Tahoma" w:cs="Tahoma"/>
        </w:rPr>
        <w:t>�</w:t>
      </w:r>
      <w:r>
        <w:t>?</w:t>
      </w:r>
      <w:r>
        <w:rPr>
          <w:rFonts w:ascii="Tahoma" w:hAnsi="Tahoma" w:cs="Tahoma"/>
        </w:rPr>
        <w:t>��</w:t>
      </w:r>
      <w:r>
        <w:t>g</w:t>
      </w:r>
      <w:r>
        <w:rPr>
          <w:rFonts w:ascii="Tahoma" w:hAnsi="Tahoma" w:cs="Tahoma"/>
        </w:rPr>
        <w:t>�</w:t>
      </w:r>
    </w:p>
    <w:p w14:paraId="172B6941" w14:textId="77777777" w:rsidR="0045207C" w:rsidRDefault="0045207C" w:rsidP="007724B4">
      <w:pPr>
        <w:pStyle w:val="Heading3"/>
      </w:pPr>
      <w:r>
        <w:t>&lt;</w:t>
      </w:r>
      <w:r>
        <w:rPr>
          <w:rFonts w:ascii="Tahoma" w:hAnsi="Tahoma" w:cs="Tahoma"/>
        </w:rPr>
        <w:t>���</w:t>
      </w:r>
      <w:r>
        <w:t>B</w:t>
      </w:r>
      <w:r>
        <w:rPr>
          <w:rFonts w:ascii="Tahoma" w:hAnsi="Tahoma" w:cs="Tahoma"/>
        </w:rPr>
        <w:t>���</w:t>
      </w:r>
      <w:r>
        <w:t>c˾</w:t>
      </w:r>
      <w:r>
        <w:rPr>
          <w:rFonts w:ascii="Tahoma" w:hAnsi="Tahoma" w:cs="Tahoma"/>
        </w:rPr>
        <w:t>�</w:t>
      </w:r>
      <w:r>
        <w:t>n</w:t>
      </w:r>
    </w:p>
    <w:p w14:paraId="7771A42C" w14:textId="77777777" w:rsidR="0045207C" w:rsidRDefault="0045207C" w:rsidP="007724B4">
      <w:pPr>
        <w:pStyle w:val="Heading3"/>
      </w:pPr>
      <w:r>
        <w:t>!7</w:t>
      </w:r>
      <w:r>
        <w:rPr>
          <w:rFonts w:ascii="Tahoma" w:hAnsi="Tahoma" w:cs="Tahoma"/>
        </w:rPr>
        <w:t>�</w:t>
      </w:r>
      <w:r>
        <w:t>w/</w:t>
      </w:r>
      <w:r>
        <w:rPr>
          <w:rFonts w:ascii="Tahoma" w:hAnsi="Tahoma" w:cs="Tahoma"/>
        </w:rPr>
        <w:t>�</w:t>
      </w:r>
      <w:r>
        <w:t>&lt;</w:t>
      </w:r>
      <w:r>
        <w:rPr>
          <w:rFonts w:ascii="Tahoma" w:hAnsi="Tahoma" w:cs="Tahoma"/>
        </w:rPr>
        <w:t>��</w:t>
      </w:r>
      <w:r>
        <w:t>:Ɓ</w:t>
      </w:r>
      <w:r>
        <w:rPr>
          <w:rFonts w:ascii="Tahoma" w:hAnsi="Tahoma" w:cs="Tahoma"/>
        </w:rPr>
        <w:t>��</w:t>
      </w:r>
      <w:r>
        <w:t>4)</w:t>
      </w:r>
      <w:r>
        <w:rPr>
          <w:rFonts w:ascii="Tahoma" w:hAnsi="Tahoma" w:cs="Tahoma"/>
        </w:rPr>
        <w:t>�</w:t>
      </w:r>
      <w:r>
        <w:t>c</w:t>
      </w:r>
      <w:r>
        <w:rPr>
          <w:rFonts w:ascii="Tahoma" w:hAnsi="Tahoma" w:cs="Tahoma"/>
        </w:rPr>
        <w:t>�</w:t>
      </w:r>
      <w:r>
        <w:t>D6</w:t>
      </w:r>
      <w:r>
        <w:rPr>
          <w:rFonts w:ascii="Tahoma" w:hAnsi="Tahoma" w:cs="Tahoma"/>
        </w:rPr>
        <w:t>�</w:t>
      </w:r>
      <w:r>
        <w:t>r</w:t>
      </w:r>
      <w:r>
        <w:rPr>
          <w:rFonts w:ascii="Tahoma" w:hAnsi="Tahoma" w:cs="Tahoma"/>
        </w:rPr>
        <w:t>�</w:t>
      </w:r>
      <w:r>
        <w:t>'XN</w:t>
      </w:r>
      <w:r>
        <w:rPr>
          <w:rFonts w:ascii="Tahoma" w:hAnsi="Tahoma" w:cs="Tahoma"/>
        </w:rPr>
        <w:t>��</w:t>
      </w:r>
      <w:r>
        <w:t>[</w:t>
      </w:r>
      <w:r>
        <w:rPr>
          <w:rFonts w:ascii="Tahoma" w:hAnsi="Tahoma" w:cs="Tahoma"/>
        </w:rPr>
        <w:t>�</w:t>
      </w:r>
      <w:r>
        <w:t>&gt;</w:t>
      </w:r>
      <w:r>
        <w:rPr>
          <w:rFonts w:ascii="Tahoma" w:hAnsi="Tahoma" w:cs="Tahoma"/>
        </w:rPr>
        <w:t>�����</w:t>
      </w:r>
      <w:r>
        <w:t>R</w:t>
      </w:r>
      <w:r>
        <w:rPr>
          <w:rFonts w:ascii="Tahoma" w:hAnsi="Tahoma" w:cs="Tahoma"/>
        </w:rPr>
        <w:t>��</w:t>
      </w:r>
      <w:r>
        <w:t>YA</w:t>
      </w:r>
      <w:r>
        <w:rPr>
          <w:rFonts w:ascii="Tahoma" w:hAnsi="Tahoma" w:cs="Tahoma"/>
        </w:rPr>
        <w:t>��</w:t>
      </w:r>
      <w:r>
        <w:t>:</w:t>
      </w:r>
      <w:r>
        <w:rPr>
          <w:rFonts w:ascii="Tahoma" w:hAnsi="Tahoma" w:cs="Tahoma"/>
        </w:rPr>
        <w:t>���</w:t>
      </w:r>
      <w:r>
        <w:t>Q</w:t>
      </w:r>
      <w:r>
        <w:rPr>
          <w:rFonts w:ascii="Tahoma" w:hAnsi="Tahoma" w:cs="Tahoma"/>
        </w:rPr>
        <w:t>�</w:t>
      </w:r>
      <w:r>
        <w:t>p</w:t>
      </w:r>
      <w:r>
        <w:rPr>
          <w:rFonts w:ascii="Tahoma" w:hAnsi="Tahoma" w:cs="Tahoma"/>
        </w:rPr>
        <w:t>��</w:t>
      </w:r>
      <w:r>
        <w:t>W</w:t>
      </w:r>
      <w:r>
        <w:rPr>
          <w:rFonts w:ascii="Tahoma" w:hAnsi="Tahoma" w:cs="Tahoma"/>
        </w:rPr>
        <w:t>�</w:t>
      </w:r>
      <w:r>
        <w:t>۱</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Ɓz</w:t>
      </w:r>
      <w:r>
        <w:rPr>
          <w:rFonts w:ascii="Tahoma" w:hAnsi="Tahoma" w:cs="Tahoma"/>
        </w:rPr>
        <w:t>�</w:t>
      </w:r>
      <w:r>
        <w:t>"Å5</w:t>
      </w:r>
      <w:r>
        <w:rPr>
          <w:rFonts w:ascii="Tahoma" w:hAnsi="Tahoma" w:cs="Tahoma"/>
        </w:rPr>
        <w:t>��</w:t>
      </w:r>
      <w:r>
        <w:t>Ai</w:t>
      </w:r>
      <w:r>
        <w:rPr>
          <w:rFonts w:ascii="Tahoma" w:hAnsi="Tahoma" w:cs="Tahoma"/>
        </w:rPr>
        <w:t>��</w:t>
      </w:r>
      <w:r>
        <w:t>J</w:t>
      </w:r>
      <w:r>
        <w:rPr>
          <w:rFonts w:ascii="Tahoma" w:hAnsi="Tahoma" w:cs="Tahoma"/>
        </w:rPr>
        <w:t>���</w:t>
      </w:r>
      <w:r>
        <w:t>.</w:t>
      </w:r>
      <w:r>
        <w:rPr>
          <w:rFonts w:ascii="Tahoma" w:hAnsi="Tahoma" w:cs="Tahoma"/>
        </w:rPr>
        <w:t>�</w:t>
      </w:r>
      <w:r>
        <w:t>l</w:t>
      </w:r>
      <w:r>
        <w:rPr>
          <w:rFonts w:ascii="Tahoma" w:hAnsi="Tahoma" w:cs="Tahoma"/>
        </w:rPr>
        <w:t>�</w:t>
      </w:r>
      <w:r>
        <w:t>z</w:t>
      </w:r>
      <w:r>
        <w:rPr>
          <w:rFonts w:ascii="Tahoma" w:hAnsi="Tahoma" w:cs="Tahoma"/>
        </w:rPr>
        <w:t>���</w:t>
      </w:r>
      <w:r>
        <w:t>2</w:t>
      </w:r>
      <w:r>
        <w:rPr>
          <w:rFonts w:ascii="Tahoma" w:hAnsi="Tahoma" w:cs="Tahoma"/>
        </w:rPr>
        <w:t>�</w:t>
      </w:r>
      <w:r>
        <w:t>*&amp;)</w:t>
      </w:r>
      <w:r>
        <w:rPr>
          <w:rFonts w:ascii="Tahoma" w:hAnsi="Tahoma" w:cs="Tahoma"/>
        </w:rPr>
        <w:t>��</w:t>
      </w:r>
      <w:r>
        <w:t>7</w:t>
      </w:r>
      <w:r>
        <w:rPr>
          <w:rFonts w:ascii="Tahoma" w:hAnsi="Tahoma" w:cs="Tahoma"/>
        </w:rPr>
        <w:t>��</w:t>
      </w:r>
      <w:r>
        <w:t>J</w:t>
      </w:r>
      <w:r>
        <w:rPr>
          <w:rFonts w:ascii="Tahoma" w:hAnsi="Tahoma" w:cs="Tahoma"/>
        </w:rPr>
        <w:t>�</w:t>
      </w:r>
      <w:r>
        <w:t>R</w:t>
      </w:r>
      <w:r>
        <w:rPr>
          <w:rFonts w:ascii="Tahoma" w:hAnsi="Tahoma" w:cs="Tahoma"/>
        </w:rPr>
        <w:t>�</w:t>
      </w:r>
      <w:r>
        <w:t>N</w:t>
      </w:r>
      <w:r>
        <w:rPr>
          <w:rFonts w:ascii="Tahoma" w:hAnsi="Tahoma" w:cs="Tahoma"/>
        </w:rPr>
        <w:t>�������</w:t>
      </w:r>
      <w:r>
        <w:t>a</w:t>
      </w:r>
      <w:r>
        <w:rPr>
          <w:rFonts w:ascii="Tahoma" w:hAnsi="Tahoma" w:cs="Tahoma"/>
        </w:rPr>
        <w:t>⸮���</w:t>
      </w:r>
      <w:r>
        <w:t>҆e77</w:t>
      </w:r>
      <w:r>
        <w:rPr>
          <w:rFonts w:ascii="Tahoma" w:hAnsi="Tahoma" w:cs="Tahoma"/>
        </w:rPr>
        <w:t>�</w:t>
      </w:r>
      <w:r>
        <w:t>;%</w:t>
      </w:r>
      <w:r>
        <w:rPr>
          <w:rFonts w:ascii="Tahoma" w:hAnsi="Tahoma" w:cs="Tahoma"/>
        </w:rPr>
        <w:t>��</w:t>
      </w:r>
      <w:r>
        <w:t>&lt;Ҡղ$xz</w:t>
      </w:r>
      <w:r>
        <w:rPr>
          <w:rFonts w:ascii="Tahoma" w:hAnsi="Tahoma" w:cs="Tahoma"/>
        </w:rPr>
        <w:t>����</w:t>
      </w:r>
      <w:r>
        <w:t>W</w:t>
      </w:r>
      <w:r>
        <w:rPr>
          <w:rFonts w:ascii="Tahoma" w:hAnsi="Tahoma" w:cs="Tahoma"/>
        </w:rPr>
        <w:t>����</w:t>
      </w:r>
      <w:r>
        <w:t>m</w:t>
      </w:r>
      <w:r>
        <w:rPr>
          <w:rFonts w:ascii="Tahoma" w:hAnsi="Tahoma" w:cs="Tahoma"/>
        </w:rPr>
        <w:t>�����</w:t>
      </w:r>
      <w:r>
        <w:t>Y#</w:t>
      </w:r>
      <w:r>
        <w:rPr>
          <w:rFonts w:ascii="Tahoma" w:hAnsi="Tahoma" w:cs="Tahoma"/>
        </w:rPr>
        <w:t>�</w:t>
      </w:r>
      <w:r>
        <w:t>ÜlIEND</w:t>
      </w:r>
      <w:r>
        <w:rPr>
          <w:rFonts w:ascii="Tahoma" w:hAnsi="Tahoma" w:cs="Tahoma"/>
        </w:rPr>
        <w:t>�</w:t>
      </w:r>
      <w:r>
        <w:t>Bé</w:t>
      </w:r>
      <w:r>
        <w:rPr>
          <w:rFonts w:ascii="Tahoma" w:hAnsi="Tahoma" w:cs="Tahoma"/>
        </w:rPr>
        <w:t>��</w:t>
      </w:r>
      <w:r>
        <w:t>PNG</w:t>
      </w:r>
    </w:p>
    <w:p w14:paraId="5DB429B6" w14:textId="77777777" w:rsidR="0045207C" w:rsidRDefault="0045207C" w:rsidP="007724B4">
      <w:pPr>
        <w:pStyle w:val="Heading3"/>
      </w:pPr>
      <w:r>
        <w:rPr>
          <w:rFonts w:ascii="Tahoma" w:hAnsi="Tahoma" w:cs="Tahoma"/>
        </w:rPr>
        <w:t>⸮</w:t>
      </w:r>
    </w:p>
    <w:p w14:paraId="63B12386" w14:textId="77777777" w:rsidR="0045207C" w:rsidRDefault="0045207C" w:rsidP="007724B4">
      <w:pPr>
        <w:pStyle w:val="Heading3"/>
      </w:pPr>
    </w:p>
    <w:p w14:paraId="1DACC7EA" w14:textId="77777777" w:rsidR="0045207C" w:rsidRDefault="0045207C" w:rsidP="007724B4">
      <w:pPr>
        <w:pStyle w:val="Heading3"/>
      </w:pPr>
      <w:r>
        <w:t>IHDR]</w:t>
      </w:r>
      <w:r>
        <w:rPr>
          <w:rFonts w:ascii="Tahoma" w:hAnsi="Tahoma" w:cs="Tahoma"/>
        </w:rPr>
        <w:t>�</w:t>
      </w:r>
      <w:r>
        <w:t>m~        pHYs</w:t>
      </w:r>
    </w:p>
    <w:p w14:paraId="087E15A2" w14:textId="77777777" w:rsidR="0045207C" w:rsidRDefault="0045207C" w:rsidP="007724B4">
      <w:pPr>
        <w:pStyle w:val="Heading3"/>
      </w:pPr>
    </w:p>
    <w:p w14:paraId="68108F1D" w14:textId="77777777" w:rsidR="0045207C" w:rsidRDefault="0045207C" w:rsidP="007724B4">
      <w:pPr>
        <w:pStyle w:val="Heading3"/>
      </w:pPr>
      <w:r>
        <w:rPr>
          <w:rFonts w:ascii="Tahoma" w:hAnsi="Tahoma" w:cs="Tahoma"/>
        </w:rPr>
        <w:t>��</w:t>
      </w:r>
      <w:r>
        <w:t>~</w:t>
      </w:r>
      <w:r>
        <w:rPr>
          <w:rFonts w:ascii="Tahoma" w:hAnsi="Tahoma" w:cs="Tahoma"/>
        </w:rPr>
        <w:t>�</w:t>
      </w:r>
    </w:p>
    <w:p w14:paraId="5E4F2C44" w14:textId="77777777" w:rsidR="0045207C" w:rsidRDefault="0045207C" w:rsidP="007724B4">
      <w:pPr>
        <w:pStyle w:val="Heading3"/>
      </w:pPr>
      <w:r>
        <w:t>OiCCPPhotoshop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1E6219A7" w14:textId="77777777" w:rsidR="0045207C" w:rsidRDefault="0045207C" w:rsidP="007724B4">
      <w:pPr>
        <w:pStyle w:val="Heading3"/>
      </w:pPr>
      <w:r>
        <w:rPr>
          <w:rFonts w:ascii="Tahoma" w:hAnsi="Tahoma" w:cs="Tahoma"/>
        </w:rPr>
        <w:t>�</w:t>
      </w:r>
    </w:p>
    <w:p w14:paraId="347ED331" w14:textId="77777777" w:rsidR="0045207C" w:rsidRDefault="0045207C" w:rsidP="007724B4">
      <w:pPr>
        <w:pStyle w:val="Heading3"/>
      </w:pPr>
      <w:r>
        <w:rPr>
          <w:rFonts w:ascii="Tahoma" w:hAnsi="Tahoma" w:cs="Tahoma"/>
        </w:rPr>
        <w:t>��</w:t>
      </w:r>
      <w:r>
        <w:t>!</w:t>
      </w:r>
      <w:r>
        <w:rPr>
          <w:rFonts w:ascii="Tahoma" w:hAnsi="Tahoma" w:cs="Tahoma"/>
        </w:rPr>
        <w:t>���������</w:t>
      </w:r>
      <w:r>
        <w:t>{</w:t>
      </w:r>
      <w:r>
        <w:rPr>
          <w:rFonts w:ascii="Tahoma" w:hAnsi="Tahoma" w:cs="Tahoma"/>
        </w:rPr>
        <w:t>�</w:t>
      </w:r>
      <w:r>
        <w:t>kּ</w:t>
      </w:r>
      <w:r>
        <w:rPr>
          <w:rFonts w:ascii="Tahoma" w:hAnsi="Tahoma" w:cs="Tahoma"/>
        </w:rPr>
        <w:t>������</w:t>
      </w:r>
      <w:r>
        <w:t>&gt;</w:t>
      </w:r>
      <w:r>
        <w:rPr>
          <w:rFonts w:ascii="Tahoma" w:hAnsi="Tahoma" w:cs="Tahoma"/>
        </w:rPr>
        <w:t>����</w:t>
      </w:r>
    </w:p>
    <w:p w14:paraId="0078C922" w14:textId="77777777" w:rsidR="0045207C" w:rsidRDefault="0045207C" w:rsidP="007724B4">
      <w:pPr>
        <w:pStyle w:val="Heading3"/>
      </w:pPr>
      <w:r>
        <w:rPr>
          <w:rFonts w:ascii="Tahoma" w:hAnsi="Tahoma" w:cs="Tahoma"/>
        </w:rPr>
        <w:t>�</w:t>
      </w:r>
      <w:r>
        <w:t>H3Q5</w:t>
      </w:r>
      <w:r>
        <w:rPr>
          <w:rFonts w:ascii="Tahoma" w:hAnsi="Tahoma" w:cs="Tahoma"/>
        </w:rPr>
        <w:t>�</w:t>
      </w:r>
    </w:p>
    <w:p w14:paraId="34C8D805" w14:textId="77777777" w:rsidR="0045207C" w:rsidRDefault="0045207C" w:rsidP="007724B4">
      <w:pPr>
        <w:pStyle w:val="Heading3"/>
      </w:pPr>
      <w:r>
        <w:rPr>
          <w:rFonts w:ascii="Tahoma" w:hAnsi="Tahoma" w:cs="Tahoma"/>
        </w:rPr>
        <w:t>�</w:t>
      </w:r>
      <w:r>
        <w:t>B</w:t>
      </w:r>
      <w:r>
        <w:rPr>
          <w:rFonts w:ascii="Tahoma" w:hAnsi="Tahoma" w:cs="Tahoma"/>
        </w:rPr>
        <w:t>������</w:t>
      </w:r>
      <w:r>
        <w:t>.@</w:t>
      </w:r>
      <w:r>
        <w:rPr>
          <w:rFonts w:ascii="Tahoma" w:hAnsi="Tahoma" w:cs="Tahoma"/>
        </w:rPr>
        <w:t>�</w:t>
      </w:r>
    </w:p>
    <w:p w14:paraId="18141A47"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~&lt;&lt;+"</w:t>
      </w:r>
      <w:r>
        <w:rPr>
          <w:rFonts w:ascii="Tahoma" w:hAnsi="Tahoma" w:cs="Tahoma"/>
        </w:rPr>
        <w:t>��</w:t>
      </w:r>
      <w:r>
        <w:t>x</w:t>
      </w:r>
      <w:r>
        <w:rPr>
          <w:rFonts w:ascii="Tahoma" w:hAnsi="Tahoma" w:cs="Tahoma"/>
        </w:rPr>
        <w:t>�</w:t>
      </w:r>
    </w:p>
    <w:p w14:paraId="5640C855"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0E523F5C" w14:textId="77777777" w:rsidR="0045207C" w:rsidRDefault="0045207C" w:rsidP="007724B4">
      <w:pPr>
        <w:pStyle w:val="Heading3"/>
      </w:pPr>
      <w:r>
        <w:rPr>
          <w:rFonts w:ascii="Tahoma" w:hAnsi="Tahoma" w:cs="Tahoma"/>
        </w:rPr>
        <w:t>�</w:t>
      </w:r>
    </w:p>
    <w:p w14:paraId="04555962"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5952B77A"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5555A9F9"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52668973"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42B3F25E"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0C65E814"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3C84F845"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543540F6"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1A0A0BAA"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0E6E3AA0" w14:textId="77777777" w:rsidR="0045207C" w:rsidRDefault="0045207C" w:rsidP="007724B4">
      <w:pPr>
        <w:pStyle w:val="Heading3"/>
      </w:pPr>
    </w:p>
    <w:p w14:paraId="35CBB2A4"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6290FEFD"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6F931FB3"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7A341687" w14:textId="77777777" w:rsidR="0045207C" w:rsidRDefault="0045207C" w:rsidP="007724B4">
      <w:pPr>
        <w:pStyle w:val="Heading3"/>
      </w:pPr>
      <w:r>
        <w:t>c</w:t>
      </w:r>
      <w:r>
        <w:rPr>
          <w:rFonts w:ascii="Tahoma" w:hAnsi="Tahoma" w:cs="Tahoma"/>
        </w:rPr>
        <w:t>�</w:t>
      </w:r>
      <w:r>
        <w:t>x,!k</w:t>
      </w:r>
    </w:p>
    <w:p w14:paraId="3B5126AA"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334517B5"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7CAB4D52" w14:textId="77777777" w:rsidR="0045207C" w:rsidRDefault="0045207C" w:rsidP="007724B4">
      <w:pPr>
        <w:pStyle w:val="Heading3"/>
      </w:pPr>
      <w:r>
        <w:t>X</w:t>
      </w:r>
      <w:r>
        <w:rPr>
          <w:rFonts w:ascii="Tahoma" w:hAnsi="Tahoma" w:cs="Tahoma"/>
        </w:rPr>
        <w:t>�</w:t>
      </w:r>
    </w:p>
    <w:p w14:paraId="52C2496F" w14:textId="77777777" w:rsidR="0045207C" w:rsidRDefault="0045207C" w:rsidP="007724B4">
      <w:pPr>
        <w:pStyle w:val="Heading3"/>
      </w:pPr>
      <w:r>
        <w:t>$</w:t>
      </w:r>
      <w:r>
        <w:rPr>
          <w:rFonts w:ascii="Tahoma" w:hAnsi="Tahoma" w:cs="Tahoma"/>
        </w:rPr>
        <w:t>�</w:t>
      </w:r>
    </w:p>
    <w:p w14:paraId="028810E7"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gð</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38FD1EC6"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619255E4"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45F5F301"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07784BC7"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2CFFBFAD"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6A691408"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5C325BFC"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12FFADAA"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75B6016F" w14:textId="77777777" w:rsidR="0045207C" w:rsidRDefault="0045207C" w:rsidP="007724B4">
      <w:pPr>
        <w:pStyle w:val="Heading3"/>
      </w:pPr>
      <w:r>
        <w:t>U</w:t>
      </w:r>
    </w:p>
    <w:p w14:paraId="626205BE"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65834521" w14:textId="77777777" w:rsidR="0045207C" w:rsidRDefault="0045207C" w:rsidP="007724B4">
      <w:pPr>
        <w:pStyle w:val="Heading3"/>
      </w:pPr>
      <w:r>
        <w:rPr>
          <w:rFonts w:ascii="Tahoma" w:hAnsi="Tahoma" w:cs="Tahoma"/>
        </w:rPr>
        <w:t>�</w:t>
      </w:r>
      <w:r>
        <w:rPr>
          <w:rFonts w:hint="cs"/>
        </w:rPr>
        <w:t>ڴ</w:t>
      </w:r>
    </w:p>
    <w:p w14:paraId="77FFED89"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304885D9" w14:textId="77777777" w:rsidR="0045207C" w:rsidRDefault="0045207C" w:rsidP="007724B4">
      <w:pPr>
        <w:pStyle w:val="Heading3"/>
      </w:pPr>
      <w:r>
        <w:t>6</w:t>
      </w:r>
    </w:p>
    <w:p w14:paraId="6943B104"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64EAE8D4"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22F2E8F4"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w:t>
      </w:r>
      <w:r>
        <w:rPr>
          <w:rFonts w:ascii="Tahoma" w:hAnsi="Tahoma" w:cs="Tahoma"/>
        </w:rPr>
        <w:t>�</w:t>
      </w:r>
      <w:r>
        <w:t>IDATx</w:t>
      </w:r>
      <w:r>
        <w:rPr>
          <w:rFonts w:hint="cs"/>
        </w:rPr>
        <w:t>ڼ</w:t>
      </w:r>
      <w:r>
        <w:rPr>
          <w:rFonts w:ascii="Tahoma" w:hAnsi="Tahoma" w:cs="Tahoma"/>
        </w:rPr>
        <w:t>���</w:t>
      </w:r>
      <w:r>
        <w:t>dE</w:t>
      </w:r>
      <w:r>
        <w:rPr>
          <w:rFonts w:ascii="Tahoma" w:hAnsi="Tahoma" w:cs="Tahoma"/>
        </w:rPr>
        <w:t>�</w:t>
      </w:r>
      <w:r>
        <w:t>?U</w:t>
      </w:r>
      <w:r>
        <w:rPr>
          <w:rFonts w:ascii="Tahoma" w:hAnsi="Tahoma" w:cs="Tahoma"/>
        </w:rPr>
        <w:t>�</w:t>
      </w:r>
      <w:r>
        <w:t>3of</w:t>
      </w:r>
      <w:r>
        <w:rPr>
          <w:rFonts w:ascii="Tahoma" w:hAnsi="Tahoma" w:cs="Tahoma"/>
        </w:rPr>
        <w:t>��</w:t>
      </w:r>
      <w:r>
        <w:t>q</w:t>
      </w:r>
      <w:r>
        <w:rPr>
          <w:rFonts w:ascii="Tahoma" w:hAnsi="Tahoma" w:cs="Tahoma"/>
        </w:rPr>
        <w:t>�</w:t>
      </w:r>
      <w:r>
        <w:rPr>
          <w:rFonts w:ascii="Malgun Gothic" w:eastAsia="Malgun Gothic" w:hAnsi="Malgun Gothic" w:cs="Malgun Gothic" w:hint="eastAsia"/>
        </w:rPr>
        <w:t>졠</w:t>
      </w:r>
      <w:r>
        <w:t>Ɂ\</w:t>
      </w:r>
      <w:r>
        <w:rPr>
          <w:rFonts w:ascii="Tahoma" w:hAnsi="Tahoma" w:cs="Tahoma"/>
        </w:rPr>
        <w:t>���</w:t>
      </w:r>
      <w:r>
        <w:t>(</w:t>
      </w:r>
      <w:r>
        <w:rPr>
          <w:rFonts w:ascii="Tahoma" w:hAnsi="Tahoma" w:cs="Tahoma"/>
        </w:rPr>
        <w:t>⸮�</w:t>
      </w:r>
      <w:r>
        <w:t>/</w:t>
      </w:r>
      <w:r>
        <w:rPr>
          <w:rFonts w:ascii="Tahoma" w:hAnsi="Tahoma" w:cs="Tahoma"/>
        </w:rPr>
        <w:t>���</w:t>
      </w:r>
      <w:r>
        <w:t xml:space="preserve">     &amp;</w:t>
      </w:r>
      <w:r>
        <w:rPr>
          <w:rFonts w:ascii="Tahoma" w:hAnsi="Tahoma" w:cs="Tahoma"/>
        </w:rPr>
        <w:t>��</w:t>
      </w:r>
    </w:p>
    <w:p w14:paraId="5BDFAD9C" w14:textId="77777777" w:rsidR="0045207C" w:rsidRDefault="0045207C" w:rsidP="007724B4">
      <w:pPr>
        <w:pStyle w:val="Heading3"/>
      </w:pPr>
      <w:r>
        <w:rPr>
          <w:rFonts w:ascii="Tahoma" w:hAnsi="Tahoma" w:cs="Tahoma"/>
        </w:rPr>
        <w:t>�</w:t>
      </w:r>
      <w:r>
        <w:t>&amp;</w:t>
      </w:r>
      <w:r>
        <w:rPr>
          <w:rFonts w:ascii="Tahoma" w:hAnsi="Tahoma" w:cs="Tahoma"/>
        </w:rPr>
        <w:t>��</w:t>
      </w:r>
      <w:r>
        <w:t>p</w:t>
      </w:r>
      <w:r>
        <w:rPr>
          <w:rFonts w:ascii="Tahoma" w:hAnsi="Tahoma" w:cs="Tahoma"/>
        </w:rPr>
        <w:t>����</w:t>
      </w:r>
      <w:r>
        <w:t>¡</w:t>
      </w:r>
      <w:r>
        <w:rPr>
          <w:rFonts w:ascii="Tahoma" w:hAnsi="Tahoma" w:cs="Tahoma"/>
        </w:rPr>
        <w:t>����</w:t>
      </w:r>
      <w:r>
        <w:t>μ*</w:t>
      </w:r>
      <w:r>
        <w:rPr>
          <w:rFonts w:ascii="Tahoma" w:hAnsi="Tahoma" w:cs="Tahoma"/>
        </w:rPr>
        <w:t>��</w:t>
      </w:r>
      <w:r>
        <w:t>~</w:t>
      </w:r>
      <w:r>
        <w:rPr>
          <w:rFonts w:ascii="Tahoma" w:hAnsi="Tahoma" w:cs="Tahoma"/>
        </w:rPr>
        <w:t>�</w:t>
      </w:r>
      <w:r>
        <w:rPr>
          <w:rFonts w:ascii="Ebrima" w:hAnsi="Ebrima" w:cs="Ebrima"/>
        </w:rPr>
        <w:t>ߛ</w:t>
      </w:r>
      <w:r>
        <w:t>]gf=|</w:t>
      </w:r>
      <w:r>
        <w:rPr>
          <w:rFonts w:ascii="Tahoma" w:hAnsi="Tahoma" w:cs="Tahoma"/>
        </w:rPr>
        <w:t>�</w:t>
      </w:r>
      <w:r>
        <w:t>y</w:t>
      </w:r>
      <w:r>
        <w:rPr>
          <w:rFonts w:ascii="Tahoma" w:hAnsi="Tahoma" w:cs="Tahoma"/>
        </w:rPr>
        <w:t>��</w:t>
      </w:r>
      <w:r>
        <w:t>]</w:t>
      </w:r>
      <w:r>
        <w:rPr>
          <w:rFonts w:ascii="Tahoma" w:hAnsi="Tahoma" w:cs="Tahoma"/>
        </w:rPr>
        <w:t>�</w:t>
      </w:r>
      <w:r>
        <w:t>U</w:t>
      </w:r>
      <w:r>
        <w:rPr>
          <w:rFonts w:ascii="Tahoma" w:hAnsi="Tahoma" w:cs="Tahoma"/>
        </w:rPr>
        <w:t>�</w:t>
      </w:r>
      <w:r>
        <w:rPr>
          <w:rFonts w:ascii="Ebrima" w:hAnsi="Ebrima" w:cs="Ebrima"/>
        </w:rPr>
        <w:t>ߪ</w:t>
      </w:r>
      <w:r>
        <w:rPr>
          <w:rFonts w:ascii="Tahoma" w:hAnsi="Tahoma" w:cs="Tahoma"/>
        </w:rPr>
        <w:t>�������</w:t>
      </w:r>
      <w:r>
        <w:t>z</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A6</w:t>
      </w:r>
      <w:r>
        <w:rPr>
          <w:rFonts w:ascii="Tahoma" w:hAnsi="Tahoma" w:cs="Tahoma"/>
        </w:rPr>
        <w:t>�����</w:t>
      </w:r>
      <w:r>
        <w:t>&lt;</w:t>
      </w:r>
      <w:r>
        <w:rPr>
          <w:rFonts w:ascii="Tahoma" w:hAnsi="Tahoma" w:cs="Tahoma"/>
        </w:rPr>
        <w:t>�</w:t>
      </w:r>
      <w:r>
        <w:t>G</w:t>
      </w:r>
      <w:r>
        <w:rPr>
          <w:rFonts w:ascii="Tahoma" w:hAnsi="Tahoma" w:cs="Tahoma"/>
        </w:rPr>
        <w:t>��������</w:t>
      </w:r>
      <w:r>
        <w:t>eCǶ9!</w:t>
      </w:r>
      <w:r>
        <w:rPr>
          <w:rFonts w:ascii="Tahoma" w:hAnsi="Tahoma" w:cs="Tahoma"/>
        </w:rPr>
        <w:t>��</w:t>
      </w:r>
      <w:r>
        <w:t>$i</w:t>
      </w:r>
      <w:r>
        <w:rPr>
          <w:rFonts w:ascii="Tahoma" w:hAnsi="Tahoma" w:cs="Tahoma"/>
        </w:rPr>
        <w:t>��</w:t>
      </w:r>
      <w:r>
        <w:t>j0</w:t>
      </w:r>
      <w:r>
        <w:rPr>
          <w:rFonts w:ascii="Tahoma" w:hAnsi="Tahoma" w:cs="Tahoma"/>
        </w:rPr>
        <w:t>�</w:t>
      </w:r>
      <w:r>
        <w:t>l</w:t>
      </w:r>
      <w:r>
        <w:rPr>
          <w:rFonts w:ascii="Tahoma" w:hAnsi="Tahoma" w:cs="Tahoma"/>
        </w:rPr>
        <w:t>�</w:t>
      </w:r>
      <w:r>
        <w:t>W</w:t>
      </w:r>
      <w:r>
        <w:rPr>
          <w:rFonts w:ascii="Tahoma" w:hAnsi="Tahoma" w:cs="Tahoma"/>
        </w:rPr>
        <w:t>���</w:t>
      </w:r>
      <w:r>
        <w:t>-</w:t>
      </w:r>
      <w:r>
        <w:rPr>
          <w:rFonts w:ascii="Tahoma" w:hAnsi="Tahoma" w:cs="Tahoma"/>
        </w:rPr>
        <w:t>��</w:t>
      </w:r>
      <w:r>
        <w:t>=</w:t>
      </w:r>
      <w:r>
        <w:rPr>
          <w:rFonts w:ascii="Tahoma" w:hAnsi="Tahoma" w:cs="Tahoma"/>
        </w:rPr>
        <w:t>�</w:t>
      </w:r>
      <w:r>
        <w:t>f&amp;Y</w:t>
      </w:r>
      <w:r>
        <w:rPr>
          <w:rFonts w:ascii="MS Gothic" w:eastAsia="MS Gothic" w:hAnsi="MS Gothic" w:cs="MS Gothic" w:hint="eastAsia"/>
        </w:rPr>
        <w:t>抃</w:t>
      </w:r>
      <w:r>
        <w:rPr>
          <w:rFonts w:ascii="Tahoma" w:hAnsi="Tahoma" w:cs="Tahoma"/>
        </w:rPr>
        <w:t>�</w:t>
      </w:r>
      <w:r>
        <w:t>Pl</w:t>
      </w:r>
      <w:r>
        <w:rPr>
          <w:rFonts w:ascii="Tahoma" w:hAnsi="Tahoma" w:cs="Tahoma"/>
        </w:rPr>
        <w:t>���</w:t>
      </w:r>
    </w:p>
    <w:p w14:paraId="2F1412C3" w14:textId="77777777" w:rsidR="0045207C" w:rsidRDefault="0045207C" w:rsidP="007724B4">
      <w:pPr>
        <w:pStyle w:val="Heading3"/>
      </w:pP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8,</w:t>
      </w:r>
      <w:r>
        <w:rPr>
          <w:rFonts w:ascii="Tahoma" w:hAnsi="Tahoma" w:cs="Tahoma"/>
        </w:rPr>
        <w:t>�</w:t>
      </w:r>
      <w:r>
        <w:t>l</w:t>
      </w:r>
      <w:r>
        <w:rPr>
          <w:rFonts w:ascii="Tahoma" w:hAnsi="Tahoma" w:cs="Tahoma"/>
        </w:rPr>
        <w:t>�</w:t>
      </w:r>
      <w:r>
        <w:t>$</w:t>
      </w:r>
      <w:r>
        <w:rPr>
          <w:rFonts w:ascii="Tahoma" w:hAnsi="Tahoma" w:cs="Tahoma"/>
        </w:rPr>
        <w:t>����</w:t>
      </w:r>
      <w:r>
        <w:t>O</w:t>
      </w:r>
      <w:r>
        <w:rPr>
          <w:rFonts w:ascii="Tahoma" w:hAnsi="Tahoma" w:cs="Tahoma"/>
        </w:rPr>
        <w:t>��</w:t>
      </w:r>
      <w:r>
        <w:t>f҃QpѤ</w:t>
      </w:r>
      <w:r>
        <w:rPr>
          <w:rFonts w:ascii="Tahoma" w:hAnsi="Tahoma" w:cs="Tahoma"/>
        </w:rPr>
        <w:t>����</w:t>
      </w:r>
      <w:r>
        <w:t>D</w:t>
      </w:r>
      <w:r>
        <w:rPr>
          <w:rFonts w:ascii="Tahoma" w:hAnsi="Tahoma" w:cs="Tahoma"/>
        </w:rPr>
        <w:t>�</w:t>
      </w:r>
      <w:r>
        <w:t>;</w:t>
      </w:r>
      <w:r>
        <w:rPr>
          <w:rFonts w:ascii="Tahoma" w:hAnsi="Tahoma" w:cs="Tahoma"/>
        </w:rPr>
        <w:t>��</w:t>
      </w:r>
      <w:r>
        <w:t>V</w:t>
      </w:r>
      <w:r>
        <w:rPr>
          <w:rFonts w:ascii="Tahoma" w:hAnsi="Tahoma" w:cs="Tahoma"/>
        </w:rPr>
        <w:t>��</w:t>
      </w:r>
      <w:r>
        <w:t>p!</w:t>
      </w:r>
      <w:r>
        <w:rPr>
          <w:rFonts w:ascii="Tahoma" w:hAnsi="Tahoma" w:cs="Tahoma"/>
        </w:rPr>
        <w:t>��</w:t>
      </w:r>
      <w:r>
        <w:t>YK</w:t>
      </w:r>
      <w:r>
        <w:rPr>
          <w:rFonts w:ascii="Tahoma" w:hAnsi="Tahoma" w:cs="Tahoma"/>
        </w:rPr>
        <w:t>��</w:t>
      </w:r>
      <w:r>
        <w:t>T</w:t>
      </w:r>
      <w:r>
        <w:rPr>
          <w:rFonts w:ascii="Tahoma" w:hAnsi="Tahoma" w:cs="Tahoma"/>
        </w:rPr>
        <w:t>�</w:t>
      </w:r>
      <w:r>
        <w:t>A2D</w:t>
      </w:r>
      <w:r>
        <w:rPr>
          <w:rFonts w:ascii="Tahoma" w:hAnsi="Tahoma" w:cs="Tahoma"/>
        </w:rPr>
        <w:t>����</w:t>
      </w:r>
      <w:r>
        <w:t>5{</w:t>
      </w:r>
      <w:r>
        <w:rPr>
          <w:rFonts w:ascii="Tahoma" w:hAnsi="Tahoma" w:cs="Tahoma"/>
        </w:rPr>
        <w:t>��</w:t>
      </w:r>
      <w:r>
        <w:t>r</w:t>
      </w:r>
      <w:r>
        <w:rPr>
          <w:rFonts w:ascii="Tahoma" w:hAnsi="Tahoma" w:cs="Tahoma"/>
        </w:rPr>
        <w:t>�</w:t>
      </w:r>
    </w:p>
    <w:p w14:paraId="30209B8E" w14:textId="77777777" w:rsidR="0045207C" w:rsidRDefault="0045207C" w:rsidP="007724B4">
      <w:pPr>
        <w:pStyle w:val="Heading3"/>
      </w:pPr>
      <w:r>
        <w:rPr>
          <w:rFonts w:ascii="Tahoma" w:hAnsi="Tahoma" w:cs="Tahoma"/>
        </w:rPr>
        <w:t>�</w:t>
      </w:r>
      <w:r>
        <w:t>;n</w:t>
      </w:r>
      <w:r>
        <w:rPr>
          <w:rFonts w:ascii="Tahoma" w:hAnsi="Tahoma" w:cs="Tahoma"/>
        </w:rPr>
        <w:t>�</w:t>
      </w:r>
      <w:r>
        <w:t>#`</w:t>
      </w:r>
      <w:r>
        <w:rPr>
          <w:rFonts w:ascii="Tahoma" w:hAnsi="Tahoma" w:cs="Tahoma"/>
        </w:rPr>
        <w:t>�</w:t>
      </w:r>
      <w:r>
        <w:t>[</w:t>
      </w:r>
      <w:r>
        <w:rPr>
          <w:rFonts w:ascii="Tahoma" w:hAnsi="Tahoma" w:cs="Tahoma"/>
        </w:rPr>
        <w:t>�</w:t>
      </w:r>
      <w:r>
        <w:t>A</w:t>
      </w:r>
    </w:p>
    <w:p w14:paraId="6DFC72D2" w14:textId="77777777" w:rsidR="0045207C" w:rsidRDefault="0045207C" w:rsidP="007724B4">
      <w:pPr>
        <w:pStyle w:val="Heading3"/>
      </w:pPr>
      <w:r>
        <w:rPr>
          <w:rFonts w:ascii="Tahoma" w:hAnsi="Tahoma" w:cs="Tahoma"/>
        </w:rPr>
        <w:t>�</w:t>
      </w:r>
      <w:r>
        <w:t>g</w:t>
      </w:r>
      <w:r>
        <w:rPr>
          <w:rFonts w:ascii="Tahoma" w:hAnsi="Tahoma" w:cs="Tahoma"/>
        </w:rPr>
        <w:t>�</w:t>
      </w:r>
      <w:r>
        <w:t>#u</w:t>
      </w:r>
      <w:r>
        <w:rPr>
          <w:rFonts w:ascii="Tahoma" w:hAnsi="Tahoma" w:cs="Tahoma"/>
        </w:rPr>
        <w:t>�</w:t>
      </w:r>
      <w:r>
        <w:t>}</w:t>
      </w:r>
      <w:r>
        <w:rPr>
          <w:rFonts w:ascii="Tahoma" w:hAnsi="Tahoma" w:cs="Tahoma"/>
        </w:rPr>
        <w:t>�</w:t>
      </w:r>
      <w:r>
        <w:t>X</w:t>
      </w:r>
      <w:r>
        <w:rPr>
          <w:rFonts w:ascii="Tahoma" w:hAnsi="Tahoma" w:cs="Tahoma"/>
        </w:rPr>
        <w:t>�</w:t>
      </w:r>
      <w:r>
        <w:t>1}</w:t>
      </w:r>
      <w:r>
        <w:rPr>
          <w:rFonts w:ascii="Tahoma" w:hAnsi="Tahoma" w:cs="Tahoma"/>
        </w:rPr>
        <w:t>�</w:t>
      </w:r>
      <w:r>
        <w:t>ZG</w:t>
      </w:r>
      <w:r>
        <w:rPr>
          <w:rFonts w:ascii="Tahoma" w:hAnsi="Tahoma" w:cs="Tahoma"/>
        </w:rPr>
        <w:t>�</w:t>
      </w:r>
      <w:r>
        <w:t>vO</w:t>
      </w:r>
      <w:r>
        <w:rPr>
          <w:rFonts w:ascii="Tahoma" w:hAnsi="Tahoma" w:cs="Tahoma"/>
        </w:rPr>
        <w:t>��</w:t>
      </w:r>
      <w:r>
        <w:t>K\E</w:t>
      </w:r>
      <w:r>
        <w:rPr>
          <w:rFonts w:ascii="Tahoma" w:hAnsi="Tahoma" w:cs="Tahoma"/>
        </w:rPr>
        <w:t>�</w:t>
      </w:r>
      <w:r>
        <w:t>V</w:t>
      </w:r>
      <w:r>
        <w:rPr>
          <w:rFonts w:ascii="Tahoma" w:hAnsi="Tahoma" w:cs="Tahoma"/>
        </w:rPr>
        <w:t>�</w:t>
      </w:r>
      <w:r>
        <w:t>EXqZ</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Z</w:t>
      </w:r>
      <w:r>
        <w:rPr>
          <w:rFonts w:ascii="Tahoma" w:hAnsi="Tahoma" w:cs="Tahoma"/>
        </w:rPr>
        <w:t>��</w:t>
      </w:r>
      <w:r>
        <w:t>n*</w:t>
      </w:r>
      <w:r>
        <w:rPr>
          <w:rFonts w:ascii="Tahoma" w:hAnsi="Tahoma" w:cs="Tahoma"/>
        </w:rPr>
        <w:t>�</w:t>
      </w:r>
      <w:r>
        <w:t>{:{</w:t>
      </w:r>
      <w:r>
        <w:rPr>
          <w:rFonts w:ascii="Tahoma" w:hAnsi="Tahoma" w:cs="Tahoma"/>
        </w:rPr>
        <w:t>�</w:t>
      </w:r>
      <w:r>
        <w:t>$</w:t>
      </w:r>
      <w:r>
        <w:rPr>
          <w:rFonts w:ascii="Tahoma" w:hAnsi="Tahoma" w:cs="Tahoma"/>
        </w:rPr>
        <w:t>��</w:t>
      </w:r>
      <w:r>
        <w:t xml:space="preserve"> *</w:t>
      </w:r>
      <w:r>
        <w:rPr>
          <w:rFonts w:ascii="Tahoma" w:hAnsi="Tahoma" w:cs="Tahoma"/>
        </w:rPr>
        <w:t>�</w:t>
      </w:r>
      <w:r>
        <w:t>*kIm^r@</w:t>
      </w:r>
      <w:r>
        <w:rPr>
          <w:rFonts w:ascii="Tahoma" w:hAnsi="Tahoma" w:cs="Tahoma"/>
        </w:rPr>
        <w:t>����</w:t>
      </w:r>
      <w:r>
        <w:t>drPEdd</w:t>
      </w:r>
      <w:r>
        <w:rPr>
          <w:rFonts w:ascii="Tahoma" w:hAnsi="Tahoma" w:cs="Tahoma"/>
        </w:rPr>
        <w:t>�</w:t>
      </w:r>
      <w:r>
        <w:t>8j</w:t>
      </w:r>
      <w:r>
        <w:rPr>
          <w:rFonts w:ascii="Tahoma" w:hAnsi="Tahoma" w:cs="Tahoma"/>
        </w:rPr>
        <w:t>��</w:t>
      </w:r>
      <w:r>
        <w:t xml:space="preserve"> A</w:t>
      </w:r>
      <w:r>
        <w:rPr>
          <w:rFonts w:ascii="Tahoma" w:hAnsi="Tahoma" w:cs="Tahoma"/>
        </w:rPr>
        <w:t>�</w:t>
      </w:r>
      <w:r>
        <w:t>*</w:t>
      </w:r>
      <w:r>
        <w:rPr>
          <w:rFonts w:ascii="Tahoma" w:hAnsi="Tahoma" w:cs="Tahoma"/>
        </w:rPr>
        <w:t>�</w:t>
      </w:r>
      <w:r>
        <w:t>^3a</w:t>
      </w:r>
      <w:r>
        <w:rPr>
          <w:rFonts w:ascii="Tahoma" w:hAnsi="Tahoma" w:cs="Tahoma"/>
        </w:rPr>
        <w:t>��</w:t>
      </w:r>
      <w:r>
        <w:t>$</w:t>
      </w:r>
      <w:r>
        <w:rPr>
          <w:rFonts w:ascii="Tahoma" w:hAnsi="Tahoma" w:cs="Tahoma"/>
        </w:rPr>
        <w:t>�</w:t>
      </w:r>
      <w:r>
        <w:t>MVRS</w:t>
      </w:r>
      <w:r>
        <w:rPr>
          <w:rFonts w:ascii="Tahoma" w:hAnsi="Tahoma" w:cs="Tahoma"/>
        </w:rPr>
        <w:t>��</w:t>
      </w:r>
      <w:r>
        <w:t>@e</w:t>
      </w:r>
      <w:r>
        <w:rPr>
          <w:rFonts w:ascii="Tahoma" w:hAnsi="Tahoma" w:cs="Tahoma"/>
        </w:rPr>
        <w:t>����</w:t>
      </w:r>
      <w:r>
        <w:t>e</w:t>
      </w:r>
      <w:r>
        <w:rPr>
          <w:rFonts w:ascii="Tahoma" w:hAnsi="Tahoma" w:cs="Tahoma"/>
        </w:rPr>
        <w:t>������</w:t>
      </w:r>
      <w:r>
        <w:t>²</w:t>
      </w:r>
      <w:r>
        <w:rPr>
          <w:rFonts w:ascii="Tahoma" w:hAnsi="Tahoma" w:cs="Tahoma"/>
        </w:rPr>
        <w:t>���</w:t>
      </w:r>
      <w:r>
        <w:t>L</w:t>
      </w:r>
      <w:r>
        <w:rPr>
          <w:rFonts w:ascii="Tahoma" w:hAnsi="Tahoma" w:cs="Tahoma"/>
        </w:rPr>
        <w:t>��</w:t>
      </w:r>
      <w:r>
        <w:t>7</w:t>
      </w:r>
      <w:r>
        <w:rPr>
          <w:rFonts w:ascii="Tahoma" w:hAnsi="Tahoma" w:cs="Tahoma"/>
        </w:rPr>
        <w:t>��</w:t>
      </w:r>
      <w:r>
        <w:t>q_</w:t>
      </w:r>
      <w:r>
        <w:rPr>
          <w:rFonts w:ascii="Tahoma" w:hAnsi="Tahoma" w:cs="Tahoma"/>
        </w:rPr>
        <w:t>�</w:t>
      </w:r>
      <w:r>
        <w:t>c</w:t>
      </w:r>
      <w:r>
        <w:rPr>
          <w:rFonts w:ascii="Tahoma" w:hAnsi="Tahoma" w:cs="Tahoma"/>
        </w:rPr>
        <w:t>����</w:t>
      </w:r>
      <w:r>
        <w:t>bHUfg?</w:t>
      </w:r>
      <w:r>
        <w:rPr>
          <w:rFonts w:ascii="Tahoma" w:hAnsi="Tahoma" w:cs="Tahoma"/>
        </w:rPr>
        <w:t>���</w:t>
      </w:r>
      <w:r>
        <w:t>ǆpǗg</w:t>
      </w:r>
      <w:r>
        <w:rPr>
          <w:rFonts w:ascii="Tahoma" w:hAnsi="Tahoma" w:cs="Tahoma"/>
        </w:rPr>
        <w:t>�</w:t>
      </w:r>
      <w:r>
        <w:rPr>
          <w:rFonts w:ascii="Malgun Gothic" w:eastAsia="Malgun Gothic" w:hAnsi="Malgun Gothic" w:cs="Malgun Gothic" w:hint="eastAsia"/>
        </w:rPr>
        <w:t>꼷</w:t>
      </w:r>
      <w:r>
        <w:rPr>
          <w:rFonts w:ascii="Tahoma" w:hAnsi="Tahoma" w:cs="Tahoma"/>
        </w:rPr>
        <w:t>�</w:t>
      </w:r>
      <w:r>
        <w:t>R</w:t>
      </w:r>
      <w:r>
        <w:rPr>
          <w:rFonts w:ascii="Tahoma" w:hAnsi="Tahoma" w:cs="Tahoma"/>
        </w:rPr>
        <w:t>�</w:t>
      </w:r>
      <w:r>
        <w:t>@</w:t>
      </w:r>
      <w:r>
        <w:rPr>
          <w:rFonts w:ascii="Tahoma" w:hAnsi="Tahoma" w:cs="Tahoma"/>
        </w:rPr>
        <w:t>�</w:t>
      </w:r>
      <w:r>
        <w:t>!{</w:t>
      </w:r>
      <w:r>
        <w:rPr>
          <w:rFonts w:ascii="Tahoma" w:hAnsi="Tahoma" w:cs="Tahoma"/>
        </w:rPr>
        <w:t>�</w:t>
      </w:r>
      <w:r>
        <w:t>i8)</w:t>
      </w:r>
      <w:r>
        <w:rPr>
          <w:rFonts w:ascii="Tahoma" w:hAnsi="Tahoma" w:cs="Tahoma"/>
        </w:rPr>
        <w:t>��</w:t>
      </w:r>
      <w:r>
        <w:t>ŗO</w:t>
      </w:r>
      <w:r>
        <w:rPr>
          <w:rFonts w:ascii="Tahoma" w:hAnsi="Tahoma" w:cs="Tahoma"/>
        </w:rPr>
        <w:t>��</w:t>
      </w:r>
      <w:r>
        <w:t>l#</w:t>
      </w:r>
      <w:r>
        <w:rPr>
          <w:rFonts w:ascii="Tahoma" w:hAnsi="Tahoma" w:cs="Tahoma"/>
        </w:rPr>
        <w:t>��</w:t>
      </w:r>
      <w:r>
        <w:t xml:space="preserve"> ̐</w:t>
      </w:r>
      <w:r>
        <w:rPr>
          <w:rFonts w:ascii="Tahoma" w:hAnsi="Tahoma" w:cs="Tahoma"/>
        </w:rPr>
        <w:t>�</w:t>
      </w:r>
      <w:r>
        <w:t>&gt;</w:t>
      </w:r>
      <w:r>
        <w:rPr>
          <w:rFonts w:ascii="Tahoma" w:hAnsi="Tahoma" w:cs="Tahoma"/>
        </w:rPr>
        <w:t>��</w:t>
      </w:r>
      <w:r>
        <w:t>.</w:t>
      </w:r>
      <w:r>
        <w:rPr>
          <w:rFonts w:ascii="Tahoma" w:hAnsi="Tahoma" w:cs="Tahoma"/>
        </w:rPr>
        <w:t>��</w:t>
      </w:r>
      <w:r>
        <w:t>b</w:t>
      </w:r>
      <w:r>
        <w:rPr>
          <w:rFonts w:ascii="Tahoma" w:hAnsi="Tahoma" w:cs="Tahoma"/>
        </w:rPr>
        <w:t>�</w:t>
      </w:r>
      <w:r>
        <w:t>y</w:t>
      </w:r>
      <w:r>
        <w:rPr>
          <w:rFonts w:ascii="Tahoma" w:hAnsi="Tahoma" w:cs="Tahoma"/>
        </w:rPr>
        <w:t>��</w:t>
      </w:r>
      <w:r>
        <w:t>&amp;</w:t>
      </w:r>
      <w:r>
        <w:rPr>
          <w:rFonts w:ascii="Tahoma" w:hAnsi="Tahoma" w:cs="Tahoma"/>
        </w:rPr>
        <w:t>�</w:t>
      </w:r>
      <w:r>
        <w:t>.</w:t>
      </w:r>
      <w:r>
        <w:rPr>
          <w:rFonts w:ascii="Tahoma" w:hAnsi="Tahoma" w:cs="Tahoma"/>
        </w:rPr>
        <w:t>���</w:t>
      </w:r>
      <w:r>
        <w:t>[</w:t>
      </w:r>
      <w:r>
        <w:rPr>
          <w:rFonts w:ascii="Tahoma" w:hAnsi="Tahoma" w:cs="Tahoma"/>
        </w:rPr>
        <w:t>����</w:t>
      </w:r>
      <w:r>
        <w:t>v</w:t>
      </w:r>
      <w:r>
        <w:rPr>
          <w:rFonts w:ascii="Tahoma" w:hAnsi="Tahoma" w:cs="Tahoma"/>
        </w:rPr>
        <w:t>��</w:t>
      </w:r>
      <w:r>
        <w:t>.</w:t>
      </w:r>
      <w:r>
        <w:rPr>
          <w:rFonts w:ascii="Tahoma" w:hAnsi="Tahoma" w:cs="Tahoma"/>
        </w:rPr>
        <w:t>��</w:t>
      </w:r>
      <w:r>
        <w:t>%</w:t>
      </w:r>
      <w:r>
        <w:rPr>
          <w:rFonts w:ascii="Tahoma" w:hAnsi="Tahoma" w:cs="Tahoma"/>
        </w:rPr>
        <w:t>�</w:t>
      </w:r>
      <w:r>
        <w:rPr>
          <w:rFonts w:hint="cs"/>
        </w:rPr>
        <w:t>ڎ</w:t>
      </w:r>
      <w:r>
        <w:rPr>
          <w:rFonts w:hint="eastAsia"/>
        </w:rPr>
        <w:t>Ş</w:t>
      </w:r>
      <w:r>
        <w:rPr>
          <w:rFonts w:ascii="Tahoma" w:hAnsi="Tahoma" w:cs="Tahoma"/>
        </w:rPr>
        <w:t>�</w:t>
      </w:r>
      <w:r>
        <w:t>f</w:t>
      </w:r>
      <w:r>
        <w:rPr>
          <w:rFonts w:ascii="Tahoma" w:hAnsi="Tahoma" w:cs="Tahoma"/>
        </w:rPr>
        <w:t>���</w:t>
      </w:r>
      <w:r>
        <w:t>|</w:t>
      </w:r>
    </w:p>
    <w:p w14:paraId="08CDD323" w14:textId="77777777" w:rsidR="0045207C" w:rsidRDefault="0045207C" w:rsidP="007724B4">
      <w:pPr>
        <w:pStyle w:val="Heading3"/>
      </w:pPr>
      <w:r>
        <w:rPr>
          <w:rFonts w:ascii="Tahoma" w:hAnsi="Tahoma" w:cs="Tahoma"/>
        </w:rPr>
        <w:t>�</w:t>
      </w:r>
      <w:r>
        <w:t>#</w:t>
      </w:r>
      <w:r>
        <w:rPr>
          <w:rFonts w:ascii="Tahoma" w:hAnsi="Tahoma" w:cs="Tahoma"/>
        </w:rPr>
        <w:t>��</w:t>
      </w:r>
      <w:r>
        <w:t>'</w:t>
      </w:r>
      <w:r>
        <w:rPr>
          <w:rFonts w:ascii="Tahoma" w:hAnsi="Tahoma" w:cs="Tahoma"/>
        </w:rPr>
        <w:t>��</w:t>
      </w:r>
      <w:r>
        <w:t>r</w:t>
      </w:r>
      <w:r>
        <w:rPr>
          <w:rFonts w:ascii="Tahoma" w:hAnsi="Tahoma" w:cs="Tahoma"/>
        </w:rPr>
        <w:t>��</w:t>
      </w:r>
      <w:r>
        <w:t>0</w:t>
      </w:r>
      <w:r>
        <w:rPr>
          <w:rFonts w:ascii="Tahoma" w:hAnsi="Tahoma" w:cs="Tahoma"/>
        </w:rPr>
        <w:t>��</w:t>
      </w:r>
      <w:r>
        <w:t>.4ppf</w:t>
      </w:r>
      <w:r>
        <w:rPr>
          <w:rFonts w:ascii="Tahoma" w:hAnsi="Tahoma" w:cs="Tahoma"/>
        </w:rPr>
        <w:t>�</w:t>
      </w:r>
      <w:r>
        <w:t>W</w:t>
      </w:r>
      <w:r>
        <w:rPr>
          <w:rFonts w:ascii="Tahoma" w:hAnsi="Tahoma" w:cs="Tahoma"/>
        </w:rPr>
        <w:t>�</w:t>
      </w:r>
      <w:r>
        <w:t>rT</w:t>
      </w:r>
      <w:r>
        <w:rPr>
          <w:rFonts w:ascii="Tahoma" w:hAnsi="Tahoma" w:cs="Tahoma"/>
        </w:rPr>
        <w:t>��</w:t>
      </w:r>
      <w:r>
        <w:t>Gd</w:t>
      </w:r>
      <w:r>
        <w:rPr>
          <w:rFonts w:ascii="Tahoma" w:hAnsi="Tahoma" w:cs="Tahoma"/>
        </w:rPr>
        <w:t>���</w:t>
      </w:r>
      <w:r>
        <w:t>y</w:t>
      </w:r>
      <w:r>
        <w:rPr>
          <w:rFonts w:ascii="Tahoma" w:hAnsi="Tahoma" w:cs="Tahoma"/>
        </w:rPr>
        <w:t>��</w:t>
      </w:r>
      <w:r>
        <w:t>%</w:t>
      </w:r>
      <w:r>
        <w:rPr>
          <w:rFonts w:ascii="Tahoma" w:hAnsi="Tahoma" w:cs="Tahoma"/>
        </w:rPr>
        <w:t>�������</w:t>
      </w:r>
      <w:r>
        <w:t>t`</w:t>
      </w:r>
      <w:r>
        <w:rPr>
          <w:rFonts w:ascii="Tahoma" w:hAnsi="Tahoma" w:cs="Tahoma"/>
        </w:rPr>
        <w:t>�</w:t>
      </w:r>
      <w:r>
        <w:t>5</w:t>
      </w:r>
      <w:r>
        <w:rPr>
          <w:rFonts w:ascii="Tahoma" w:hAnsi="Tahoma" w:cs="Tahoma"/>
        </w:rPr>
        <w:t>��</w:t>
      </w:r>
      <w:r>
        <w:t>[</w:t>
      </w:r>
      <w:r>
        <w:rPr>
          <w:rFonts w:ascii="Tahoma" w:hAnsi="Tahoma" w:cs="Tahoma"/>
        </w:rPr>
        <w:t>��</w:t>
      </w:r>
      <w:r>
        <w:t>&amp;1A/</w:t>
      </w:r>
      <w:r>
        <w:rPr>
          <w:rFonts w:ascii="Tahoma" w:hAnsi="Tahoma" w:cs="Tahoma"/>
        </w:rPr>
        <w:t>�⸮�</w:t>
      </w:r>
      <w:r>
        <w:t>f</w:t>
      </w:r>
      <w:r>
        <w:rPr>
          <w:rFonts w:ascii="Tahoma" w:hAnsi="Tahoma" w:cs="Tahoma"/>
        </w:rPr>
        <w:t>�</w:t>
      </w:r>
      <w:r>
        <w:t>٪</w:t>
      </w:r>
      <w:r>
        <w:rPr>
          <w:rFonts w:ascii="Tahoma" w:hAnsi="Tahoma" w:cs="Tahoma"/>
        </w:rPr>
        <w:t>�</w:t>
      </w:r>
      <w:r>
        <w:t>0</w:t>
      </w:r>
      <w:r>
        <w:rPr>
          <w:rFonts w:ascii="Tahoma" w:hAnsi="Tahoma" w:cs="Tahoma"/>
        </w:rPr>
        <w:t>����</w:t>
      </w:r>
      <w:r>
        <w:t>@&lt;</w:t>
      </w:r>
      <w:r>
        <w:rPr>
          <w:rFonts w:ascii="Tahoma" w:hAnsi="Tahoma" w:cs="Tahoma"/>
        </w:rPr>
        <w:t>�</w:t>
      </w:r>
      <w:r>
        <w:t>[</w:t>
      </w:r>
      <w:r>
        <w:rPr>
          <w:rFonts w:ascii="Tahoma" w:hAnsi="Tahoma" w:cs="Tahoma"/>
        </w:rPr>
        <w:t>�</w:t>
      </w:r>
      <w:r>
        <w:t>8M</w:t>
      </w:r>
      <w:r>
        <w:rPr>
          <w:rFonts w:ascii="Tahoma" w:hAnsi="Tahoma" w:cs="Tahoma"/>
        </w:rPr>
        <w:t>�</w:t>
      </w:r>
      <w:r>
        <w:t>=8</w:t>
      </w:r>
      <w:r>
        <w:rPr>
          <w:rFonts w:ascii="Tahoma" w:hAnsi="Tahoma" w:cs="Tahoma"/>
        </w:rPr>
        <w:t>��</w:t>
      </w:r>
      <w:r>
        <w:t xml:space="preserve">ك0        </w:t>
      </w:r>
      <w:r>
        <w:rPr>
          <w:rFonts w:ascii="Tahoma" w:hAnsi="Tahoma" w:cs="Tahoma"/>
        </w:rPr>
        <w:t>�</w:t>
      </w:r>
      <w:r>
        <w:t>yn)</w:t>
      </w:r>
      <w:r>
        <w:rPr>
          <w:rFonts w:ascii="Tahoma" w:hAnsi="Tahoma" w:cs="Tahoma"/>
        </w:rPr>
        <w:t>��</w:t>
      </w:r>
      <w:r>
        <w:t>B</w:t>
      </w:r>
      <w:r>
        <w:rPr>
          <w:rFonts w:ascii="Tahoma" w:hAnsi="Tahoma" w:cs="Tahoma"/>
        </w:rPr>
        <w:t>���</w:t>
      </w:r>
      <w:r>
        <w:t>$</w:t>
      </w:r>
      <w:r>
        <w:rPr>
          <w:rFonts w:ascii="Tahoma" w:hAnsi="Tahoma" w:cs="Tahoma"/>
        </w:rPr>
        <w:t>�</w:t>
      </w:r>
      <w:r>
        <w:t>&lt;</w:t>
      </w:r>
      <w:r>
        <w:rPr>
          <w:rFonts w:ascii="Tahoma" w:hAnsi="Tahoma" w:cs="Tahoma"/>
        </w:rPr>
        <w:t>��</w:t>
      </w:r>
      <w:r>
        <w:t>3#</w:t>
      </w:r>
      <w:r>
        <w:rPr>
          <w:rFonts w:ascii="Tahoma" w:hAnsi="Tahoma" w:cs="Tahoma"/>
        </w:rPr>
        <w:t>�</w:t>
      </w:r>
      <w:r>
        <w:t>t</w:t>
      </w:r>
      <w:r>
        <w:rPr>
          <w:rFonts w:hint="cs"/>
        </w:rPr>
        <w:t>ڤ</w:t>
      </w:r>
      <w:r>
        <w:t>M</w:t>
      </w:r>
      <w:r>
        <w:rPr>
          <w:rFonts w:ascii="Tahoma" w:hAnsi="Tahoma" w:cs="Tahoma"/>
        </w:rPr>
        <w:t>�</w:t>
      </w:r>
      <w:r>
        <w:t>[</w:t>
      </w:r>
      <w:r>
        <w:rPr>
          <w:rFonts w:ascii="Tahoma" w:hAnsi="Tahoma" w:cs="Tahoma"/>
        </w:rPr>
        <w:t>�</w:t>
      </w:r>
      <w:r>
        <w:t>-</w:t>
      </w:r>
      <w:r>
        <w:rPr>
          <w:rFonts w:ascii="Tahoma" w:hAnsi="Tahoma" w:cs="Tahoma"/>
        </w:rPr>
        <w:t>��</w:t>
      </w:r>
      <w:r>
        <w:t>9L</w:t>
      </w:r>
      <w:r>
        <w:rPr>
          <w:rFonts w:ascii="Tahoma" w:hAnsi="Tahoma" w:cs="Tahoma"/>
        </w:rPr>
        <w:t>�</w:t>
      </w:r>
      <w:r>
        <w:t>=x&amp;ρ</w:t>
      </w:r>
      <w:r>
        <w:rPr>
          <w:rFonts w:ascii="Tahoma" w:hAnsi="Tahoma" w:cs="Tahoma"/>
        </w:rPr>
        <w:t>�</w:t>
      </w:r>
      <w:r>
        <w:t>!</w:t>
      </w:r>
      <w:r>
        <w:rPr>
          <w:rFonts w:ascii="Tahoma" w:hAnsi="Tahoma" w:cs="Tahoma"/>
        </w:rPr>
        <w:t>�</w:t>
      </w:r>
      <w:r>
        <w:t>A</w:t>
      </w:r>
      <w:r>
        <w:rPr>
          <w:rFonts w:ascii="Tahoma" w:hAnsi="Tahoma" w:cs="Tahoma"/>
        </w:rPr>
        <w:t>�</w:t>
      </w:r>
      <w:r>
        <w:t xml:space="preserve"> </w:t>
      </w:r>
      <w:r>
        <w:rPr>
          <w:rFonts w:ascii="Tahoma" w:hAnsi="Tahoma" w:cs="Tahoma"/>
        </w:rPr>
        <w:t>����</w:t>
      </w:r>
      <w:r>
        <w:t>9</w:t>
      </w:r>
      <w:r>
        <w:rPr>
          <w:rFonts w:ascii="Tahoma" w:hAnsi="Tahoma" w:cs="Tahoma"/>
        </w:rPr>
        <w:t>���</w:t>
      </w:r>
      <w:r>
        <w:t>.</w:t>
      </w:r>
      <w:r>
        <w:rPr>
          <w:rFonts w:ascii="Tahoma" w:hAnsi="Tahoma" w:cs="Tahoma"/>
        </w:rPr>
        <w:t>��</w:t>
      </w:r>
      <w:r>
        <w:t>|</w:t>
      </w:r>
      <w:r>
        <w:rPr>
          <w:rFonts w:ascii="Tahoma" w:hAnsi="Tahoma" w:cs="Tahoma"/>
        </w:rPr>
        <w:t>����</w:t>
      </w:r>
      <w:r>
        <w:t>I</w:t>
      </w:r>
      <w:r>
        <w:rPr>
          <w:rFonts w:ascii="Tahoma" w:hAnsi="Tahoma" w:cs="Tahoma"/>
        </w:rPr>
        <w:t>�</w:t>
      </w:r>
      <w:r>
        <w:t>`YAhA</w:t>
      </w:r>
    </w:p>
    <w:p w14:paraId="5B29881B" w14:textId="77777777" w:rsidR="0045207C" w:rsidRDefault="0045207C" w:rsidP="007724B4">
      <w:pPr>
        <w:pStyle w:val="Heading3"/>
      </w:pPr>
      <w:r>
        <w:t>L</w:t>
      </w:r>
      <w:r>
        <w:rPr>
          <w:rFonts w:ascii="Tahoma" w:hAnsi="Tahoma" w:cs="Tahoma"/>
        </w:rPr>
        <w:t>����</w:t>
      </w:r>
      <w:r>
        <w:t>9V</w:t>
      </w:r>
      <w:r>
        <w:rPr>
          <w:rFonts w:ascii="Tahoma" w:hAnsi="Tahoma" w:cs="Tahoma"/>
        </w:rPr>
        <w:t>�⸮</w:t>
      </w:r>
      <w:r>
        <w:t>S</w:t>
      </w:r>
      <w:r>
        <w:rPr>
          <w:rFonts w:ascii="Tahoma" w:hAnsi="Tahoma" w:cs="Tahoma"/>
        </w:rPr>
        <w:t>��</w:t>
      </w:r>
      <w:r>
        <w:t>9</w:t>
      </w:r>
      <w:r>
        <w:rPr>
          <w:rFonts w:ascii="Tahoma" w:hAnsi="Tahoma" w:cs="Tahoma"/>
        </w:rPr>
        <w:t>�</w:t>
      </w:r>
      <w:r>
        <w:t>7U</w:t>
      </w:r>
      <w:r>
        <w:rPr>
          <w:rFonts w:ascii="Tahoma" w:hAnsi="Tahoma" w:cs="Tahoma"/>
        </w:rPr>
        <w:t>���</w:t>
      </w:r>
      <w:r>
        <w:t>u</w:t>
      </w:r>
      <w:r>
        <w:rPr>
          <w:rFonts w:ascii="Tahoma" w:hAnsi="Tahoma" w:cs="Tahoma"/>
        </w:rPr>
        <w:t>�����</w:t>
      </w:r>
      <w:r>
        <w:t>Πū</w:t>
      </w:r>
      <w:r>
        <w:rPr>
          <w:rFonts w:ascii="Tahoma" w:hAnsi="Tahoma" w:cs="Tahoma"/>
        </w:rPr>
        <w:t>�</w:t>
      </w:r>
      <w:r>
        <w:t>å</w:t>
      </w:r>
      <w:r>
        <w:rPr>
          <w:rFonts w:ascii="Tahoma" w:hAnsi="Tahoma" w:cs="Tahoma"/>
        </w:rPr>
        <w:t>�</w:t>
      </w:r>
      <w:r>
        <w:t>:</w:t>
      </w:r>
      <w:r>
        <w:rPr>
          <w:rFonts w:ascii="Tahoma" w:hAnsi="Tahoma" w:cs="Tahoma"/>
        </w:rPr>
        <w:t>��</w:t>
      </w:r>
      <w:r>
        <w:t>Ü</w:t>
      </w:r>
      <w:r>
        <w:rPr>
          <w:rFonts w:ascii="Tahoma" w:hAnsi="Tahoma" w:cs="Tahoma"/>
        </w:rPr>
        <w:t>���</w:t>
      </w:r>
      <w:r>
        <w:t>W</w:t>
      </w:r>
      <w:r>
        <w:rPr>
          <w:rFonts w:ascii="Tahoma" w:hAnsi="Tahoma" w:cs="Tahoma"/>
        </w:rPr>
        <w:t>�</w:t>
      </w:r>
      <w:r>
        <w:t>»</w:t>
      </w:r>
      <w:r>
        <w:rPr>
          <w:rFonts w:ascii="Tahoma" w:hAnsi="Tahoma" w:cs="Tahoma"/>
        </w:rPr>
        <w:t>�</w:t>
      </w:r>
      <w:r>
        <w:t>ÿ½</w:t>
      </w:r>
      <w:r>
        <w:rPr>
          <w:rFonts w:ascii="Tahoma" w:hAnsi="Tahoma" w:cs="Tahoma"/>
        </w:rPr>
        <w:t>�</w:t>
      </w:r>
      <w:r>
        <w:t>Ï</w:t>
      </w:r>
      <w:r>
        <w:rPr>
          <w:rFonts w:ascii="Tahoma" w:hAnsi="Tahoma" w:cs="Tahoma"/>
        </w:rPr>
        <w:t>��</w:t>
      </w:r>
      <w:r>
        <w:t>¿ï</w:t>
      </w:r>
      <w:r>
        <w:rPr>
          <w:rFonts w:ascii="Tahoma" w:hAnsi="Tahoma" w:cs="Tahoma"/>
        </w:rPr>
        <w:t>��</w:t>
      </w:r>
      <w:r>
        <w:t>çÿþ</w:t>
      </w:r>
      <w:r>
        <w:rPr>
          <w:rFonts w:ascii="Tahoma" w:hAnsi="Tahoma" w:cs="Tahoma"/>
        </w:rPr>
        <w:t>�</w:t>
      </w:r>
      <w:r>
        <w:t>ǿý</w:t>
      </w:r>
      <w:r>
        <w:rPr>
          <w:rFonts w:ascii="Tahoma" w:hAnsi="Tahoma" w:cs="Tahoma"/>
        </w:rPr>
        <w:t>����</w:t>
      </w:r>
      <w:r>
        <w:t>õ</w:t>
      </w:r>
    </w:p>
    <w:p w14:paraId="63575BF5" w14:textId="77777777" w:rsidR="0045207C" w:rsidRDefault="0045207C" w:rsidP="007724B4">
      <w:pPr>
        <w:pStyle w:val="Heading3"/>
      </w:pPr>
      <w:r>
        <w:rPr>
          <w:rFonts w:hint="eastAsia"/>
        </w:rPr>
        <w:t>±</w:t>
      </w:r>
      <w:r>
        <w:rPr>
          <w:rFonts w:ascii="Tahoma" w:hAnsi="Tahoma" w:cs="Tahoma"/>
        </w:rPr>
        <w:t>����</w:t>
      </w:r>
      <w:r>
        <w:t>¶à</w:t>
      </w:r>
      <w:r>
        <w:rPr>
          <w:rFonts w:ascii="Tahoma" w:hAnsi="Tahoma" w:cs="Tahoma"/>
        </w:rPr>
        <w:t>��</w:t>
      </w:r>
    </w:p>
    <w:p w14:paraId="296FB247" w14:textId="77777777" w:rsidR="0045207C" w:rsidRDefault="0045207C" w:rsidP="007724B4">
      <w:pPr>
        <w:pStyle w:val="Heading3"/>
      </w:pPr>
      <w:r>
        <w:rPr>
          <w:rFonts w:ascii="Tahoma" w:hAnsi="Tahoma" w:cs="Tahoma"/>
        </w:rPr>
        <w:t>���</w:t>
      </w:r>
    </w:p>
    <w:p w14:paraId="3D171354" w14:textId="77777777" w:rsidR="0045207C" w:rsidRDefault="0045207C" w:rsidP="007724B4">
      <w:pPr>
        <w:pStyle w:val="Heading3"/>
      </w:pPr>
      <w:r>
        <w:rPr>
          <w:rFonts w:hint="eastAsia"/>
        </w:rPr>
        <w:t>¼</w:t>
      </w:r>
      <w:r>
        <w:rPr>
          <w:rFonts w:ascii="Tahoma" w:hAnsi="Tahoma" w:cs="Tahoma"/>
        </w:rPr>
        <w:t>�</w:t>
      </w:r>
      <w:r>
        <w:t>Ü«ö</w:t>
      </w:r>
      <w:r>
        <w:rPr>
          <w:rFonts w:ascii="Tahoma" w:hAnsi="Tahoma" w:cs="Tahoma"/>
        </w:rPr>
        <w:t>�</w:t>
      </w:r>
      <w:r>
        <w:t>Ø¾</w:t>
      </w:r>
      <w:r>
        <w:rPr>
          <w:rFonts w:ascii="Tahoma" w:hAnsi="Tahoma" w:cs="Tahoma"/>
        </w:rPr>
        <w:t>�</w:t>
      </w:r>
      <w:r>
        <w:t>±</w:t>
      </w:r>
      <w:r>
        <w:rPr>
          <w:rFonts w:ascii="Tahoma" w:hAnsi="Tahoma" w:cs="Tahoma"/>
        </w:rPr>
        <w:t>�</w:t>
      </w:r>
      <w:r>
        <w:t>·</w:t>
      </w:r>
      <w:r>
        <w:rPr>
          <w:rFonts w:ascii="Tahoma" w:hAnsi="Tahoma" w:cs="Tahoma"/>
        </w:rPr>
        <w:t>��</w:t>
      </w:r>
      <w:r>
        <w:t>Þº</w:t>
      </w:r>
      <w:r>
        <w:rPr>
          <w:rFonts w:ascii="Tahoma" w:hAnsi="Tahoma" w:cs="Tahoma"/>
        </w:rPr>
        <w:t>�⸮���</w:t>
      </w:r>
      <w:r>
        <w:t>ï</w:t>
      </w:r>
      <w:r>
        <w:rPr>
          <w:rFonts w:ascii="Tahoma" w:hAnsi="Tahoma" w:cs="Tahoma"/>
        </w:rPr>
        <w:t>��</w:t>
      </w:r>
      <w:r>
        <w:t>ª¦</w:t>
      </w:r>
      <w:r>
        <w:rPr>
          <w:rFonts w:ascii="Tahoma" w:hAnsi="Tahoma" w:cs="Tahoma"/>
        </w:rPr>
        <w:t>�</w:t>
      </w:r>
      <w:r>
        <w:t>¸ª</w:t>
      </w:r>
      <w:r>
        <w:rPr>
          <w:rFonts w:ascii="Tahoma" w:hAnsi="Tahoma" w:cs="Tahoma"/>
        </w:rPr>
        <w:t>��</w:t>
      </w:r>
      <w:r>
        <w:t>ï</w:t>
      </w:r>
      <w:r>
        <w:rPr>
          <w:rFonts w:ascii="Tahoma" w:hAnsi="Tahoma" w:cs="Tahoma"/>
        </w:rPr>
        <w:t>�</w:t>
      </w:r>
      <w:r>
        <w:t>öâ</w:t>
      </w:r>
      <w:r>
        <w:rPr>
          <w:rFonts w:ascii="Tahoma" w:hAnsi="Tahoma" w:cs="Tahoma"/>
        </w:rPr>
        <w:t>�</w:t>
      </w:r>
      <w:r>
        <w:t>¡</w:t>
      </w:r>
    </w:p>
    <w:p w14:paraId="394D4692" w14:textId="77777777" w:rsidR="0045207C" w:rsidRDefault="0045207C" w:rsidP="007724B4">
      <w:pPr>
        <w:pStyle w:val="Heading3"/>
      </w:pPr>
      <w:r>
        <w:rPr>
          <w:rFonts w:hint="eastAsia"/>
        </w:rPr>
        <w:t>é</w:t>
      </w:r>
      <w:r>
        <w:t>բ</w:t>
      </w:r>
      <w:r>
        <w:rPr>
          <w:rFonts w:ascii="Tahoma" w:hAnsi="Tahoma" w:cs="Tahoma"/>
        </w:rPr>
        <w:t>��</w:t>
      </w:r>
      <w:r>
        <w:t>Î</w:t>
      </w:r>
      <w:r>
        <w:rPr>
          <w:rFonts w:ascii="Tahoma" w:hAnsi="Tahoma" w:cs="Tahoma"/>
        </w:rPr>
        <w:t>�</w:t>
      </w:r>
      <w:r>
        <w:t>Ï</w:t>
      </w:r>
      <w:r>
        <w:rPr>
          <w:rFonts w:ascii="Tahoma" w:hAnsi="Tahoma" w:cs="Tahoma"/>
        </w:rPr>
        <w:t>���</w:t>
      </w:r>
      <w:r>
        <w:t>˴</w:t>
      </w:r>
      <w:r>
        <w:rPr>
          <w:rFonts w:ascii="Tahoma" w:hAnsi="Tahoma" w:cs="Tahoma"/>
        </w:rPr>
        <w:t>�</w:t>
      </w:r>
      <w:r>
        <w:t>èÝ</w:t>
      </w:r>
      <w:r>
        <w:rPr>
          <w:rFonts w:ascii="Tahoma" w:hAnsi="Tahoma" w:cs="Tahoma"/>
        </w:rPr>
        <w:t>��</w:t>
      </w:r>
      <w:r>
        <w:t>´±ë</w:t>
      </w:r>
      <w:r>
        <w:rPr>
          <w:rFonts w:ascii="Tahoma" w:hAnsi="Tahoma" w:cs="Tahoma"/>
        </w:rPr>
        <w:t>�</w:t>
      </w:r>
    </w:p>
    <w:p w14:paraId="64992CB3" w14:textId="77777777" w:rsidR="0045207C" w:rsidRDefault="0045207C" w:rsidP="007724B4">
      <w:pPr>
        <w:pStyle w:val="Heading3"/>
      </w:pPr>
      <w:r>
        <w:rPr>
          <w:rFonts w:ascii="Tahoma" w:hAnsi="Tahoma" w:cs="Tahoma"/>
        </w:rPr>
        <w:t>�</w:t>
      </w:r>
      <w:r>
        <w:t>ÈÅ</w:t>
      </w:r>
      <w:r>
        <w:rPr>
          <w:rFonts w:ascii="Tahoma" w:hAnsi="Tahoma" w:cs="Tahoma"/>
        </w:rPr>
        <w:t>���</w:t>
      </w:r>
      <w:r>
        <w:t>Ë</w:t>
      </w:r>
      <w:r>
        <w:rPr>
          <w:rFonts w:ascii="Tahoma" w:hAnsi="Tahoma" w:cs="Tahoma"/>
        </w:rPr>
        <w:t>�</w:t>
      </w:r>
      <w:r>
        <w:t>è</w:t>
      </w:r>
      <w:r>
        <w:rPr>
          <w:rFonts w:ascii="Tahoma" w:hAnsi="Tahoma" w:cs="Tahoma"/>
        </w:rPr>
        <w:t>�</w:t>
      </w:r>
      <w:r>
        <w:t>Æ¼è¦</w:t>
      </w:r>
      <w:r>
        <w:rPr>
          <w:rFonts w:ascii="Tahoma" w:hAnsi="Tahoma" w:cs="Tahoma"/>
        </w:rPr>
        <w:t>���⸮</w:t>
      </w:r>
      <w:r>
        <w:t>ú¦</w:t>
      </w:r>
      <w:r>
        <w:rPr>
          <w:rFonts w:ascii="Tahoma" w:hAnsi="Tahoma" w:cs="Tahoma"/>
        </w:rPr>
        <w:t>�</w:t>
      </w:r>
      <w:r>
        <w:t>¶</w:t>
      </w:r>
      <w:r>
        <w:rPr>
          <w:rFonts w:ascii="Tahoma" w:hAnsi="Tahoma" w:cs="Tahoma"/>
        </w:rPr>
        <w:t>�</w:t>
      </w:r>
      <w:r>
        <w:t>å¢</w:t>
      </w:r>
      <w:r>
        <w:rPr>
          <w:rFonts w:ascii="Tahoma" w:hAnsi="Tahoma" w:cs="Tahoma"/>
        </w:rPr>
        <w:t>��������</w:t>
      </w:r>
      <w:r>
        <w:t>ô</w:t>
      </w:r>
      <w:r>
        <w:rPr>
          <w:rFonts w:ascii="Tahoma" w:hAnsi="Tahoma" w:cs="Tahoma"/>
        </w:rPr>
        <w:t>���</w:t>
      </w:r>
      <w:r>
        <w:t>âÏß</w:t>
      </w:r>
      <w:r>
        <w:rPr>
          <w:rFonts w:ascii="Tahoma" w:hAnsi="Tahoma" w:cs="Tahoma"/>
        </w:rPr>
        <w:t>�</w:t>
      </w:r>
      <w:r>
        <w:t>Ü</w:t>
      </w:r>
      <w:r>
        <w:rPr>
          <w:rFonts w:ascii="Tahoma" w:hAnsi="Tahoma" w:cs="Tahoma"/>
        </w:rPr>
        <w:t>����</w:t>
      </w:r>
      <w:r>
        <w:t>´ë¾̬</w:t>
      </w:r>
      <w:r>
        <w:rPr>
          <w:rFonts w:ascii="Tahoma" w:hAnsi="Tahoma" w:cs="Tahoma"/>
        </w:rPr>
        <w:t>�</w:t>
      </w:r>
      <w:r>
        <w:t>Ð</w:t>
      </w:r>
      <w:r>
        <w:rPr>
          <w:rFonts w:ascii="Tahoma" w:hAnsi="Tahoma" w:cs="Tahoma"/>
        </w:rPr>
        <w:t>��</w:t>
      </w:r>
      <w:r>
        <w:t>­¦ß</w:t>
      </w:r>
      <w:r>
        <w:rPr>
          <w:rFonts w:ascii="Tahoma" w:hAnsi="Tahoma" w:cs="Tahoma"/>
        </w:rPr>
        <w:t>��</w:t>
      </w:r>
      <w:r>
        <w:t>½»ËÄ</w:t>
      </w:r>
      <w:r>
        <w:rPr>
          <w:rFonts w:ascii="Tahoma" w:hAnsi="Tahoma" w:cs="Tahoma"/>
        </w:rPr>
        <w:t>�</w:t>
      </w:r>
      <w:r>
        <w:t>»</w:t>
      </w:r>
      <w:r>
        <w:rPr>
          <w:rFonts w:ascii="Tahoma" w:hAnsi="Tahoma" w:cs="Tahoma"/>
        </w:rPr>
        <w:t>�</w:t>
      </w:r>
      <w:r>
        <w:t>¨qi</w:t>
      </w:r>
      <w:r>
        <w:rPr>
          <w:rFonts w:ascii="Tahoma" w:hAnsi="Tahoma" w:cs="Tahoma"/>
        </w:rPr>
        <w:t>�</w:t>
      </w:r>
      <w:r>
        <w:t>V</w:t>
      </w:r>
      <w:r>
        <w:rPr>
          <w:rFonts w:ascii="Tahoma" w:hAnsi="Tahoma" w:cs="Tahoma"/>
        </w:rPr>
        <w:t>�</w:t>
      </w:r>
      <w:r>
        <w:t>Tq]</w:t>
      </w:r>
      <w:r>
        <w:rPr>
          <w:rFonts w:ascii="Tahoma" w:hAnsi="Tahoma" w:cs="Tahoma"/>
        </w:rPr>
        <w:t>����</w:t>
      </w:r>
      <w:r>
        <w:t>v</w:t>
      </w:r>
    </w:p>
    <w:p w14:paraId="6354AAD0" w14:textId="77777777" w:rsidR="0045207C" w:rsidRDefault="0045207C" w:rsidP="007724B4">
      <w:pPr>
        <w:pStyle w:val="Heading3"/>
      </w:pPr>
      <w:r>
        <w:rPr>
          <w:rFonts w:ascii="Tahoma" w:hAnsi="Tahoma" w:cs="Tahoma"/>
        </w:rPr>
        <w:t>����</w:t>
      </w:r>
      <w:r>
        <w:t>[</w:t>
      </w:r>
      <w:r>
        <w:rPr>
          <w:rFonts w:ascii="Tahoma" w:hAnsi="Tahoma" w:cs="Tahoma"/>
        </w:rPr>
        <w:t>�</w:t>
      </w:r>
      <w:r>
        <w:t>Y</w:t>
      </w:r>
      <w:r>
        <w:rPr>
          <w:rFonts w:ascii="Tahoma" w:hAnsi="Tahoma" w:cs="Tahoma"/>
        </w:rPr>
        <w:t>��</w:t>
      </w:r>
      <w:r>
        <w:t>̢ׄe,</w:t>
      </w:r>
      <w:r>
        <w:rPr>
          <w:rFonts w:ascii="Tahoma" w:hAnsi="Tahoma" w:cs="Tahoma"/>
        </w:rPr>
        <w:t>�</w:t>
      </w:r>
      <w:r>
        <w:t>$j</w:t>
      </w:r>
    </w:p>
    <w:p w14:paraId="4229DAF5" w14:textId="77777777" w:rsidR="0045207C" w:rsidRDefault="0045207C" w:rsidP="007724B4">
      <w:pPr>
        <w:pStyle w:val="Heading3"/>
      </w:pPr>
      <w:r>
        <w:t>=</w:t>
      </w:r>
      <w:r>
        <w:rPr>
          <w:rFonts w:ascii="Tahoma" w:hAnsi="Tahoma" w:cs="Tahoma"/>
        </w:rPr>
        <w:t>��</w:t>
      </w:r>
      <w:r>
        <w:t>{^</w:t>
      </w:r>
      <w:r>
        <w:rPr>
          <w:rFonts w:ascii="Tahoma" w:hAnsi="Tahoma" w:cs="Tahoma"/>
        </w:rPr>
        <w:t>��</w:t>
      </w:r>
      <w:r>
        <w:t>ӝAOwn</w:t>
      </w:r>
      <w:r>
        <w:rPr>
          <w:rFonts w:ascii="Tahoma" w:hAnsi="Tahoma" w:cs="Tahoma"/>
        </w:rPr>
        <w:t>����</w:t>
      </w:r>
      <w:r>
        <w:t>eV</w:t>
      </w:r>
      <w:r>
        <w:rPr>
          <w:rFonts w:ascii="Tahoma" w:hAnsi="Tahoma" w:cs="Tahoma"/>
        </w:rPr>
        <w:t>��</w:t>
      </w:r>
      <w:r>
        <w:t>Ӎ   f</w:t>
      </w:r>
      <w:r>
        <w:rPr>
          <w:rFonts w:hint="cs"/>
        </w:rPr>
        <w:t>ۏ</w:t>
      </w:r>
      <w:r>
        <w:rPr>
          <w:rFonts w:ascii="Tahoma" w:hAnsi="Tahoma" w:cs="Tahoma"/>
        </w:rPr>
        <w:t>�</w:t>
      </w:r>
      <w:r>
        <w:t>]</w:t>
      </w:r>
      <w:r>
        <w:rPr>
          <w:rFonts w:ascii="Tahoma" w:hAnsi="Tahoma" w:cs="Tahoma"/>
        </w:rPr>
        <w:t>�</w:t>
      </w:r>
      <w:r>
        <w:t>]F</w:t>
      </w:r>
      <w:r>
        <w:rPr>
          <w:rFonts w:ascii="Tahoma" w:hAnsi="Tahoma" w:cs="Tahoma"/>
        </w:rPr>
        <w:t>��</w:t>
      </w:r>
      <w:r>
        <w:t>lf</w:t>
      </w:r>
      <w:r>
        <w:rPr>
          <w:rFonts w:ascii="Tahoma" w:hAnsi="Tahoma" w:cs="Tahoma"/>
        </w:rPr>
        <w:t>�</w:t>
      </w:r>
      <w:r>
        <w:t>G</w:t>
      </w:r>
      <w:r>
        <w:rPr>
          <w:rFonts w:ascii="Tahoma" w:hAnsi="Tahoma" w:cs="Tahoma"/>
        </w:rPr>
        <w:t>�</w:t>
      </w:r>
      <w:r>
        <w:t>|</w:t>
      </w:r>
      <w:r>
        <w:rPr>
          <w:rFonts w:ascii="Tahoma" w:hAnsi="Tahoma" w:cs="Tahoma"/>
        </w:rPr>
        <w:t>�</w:t>
      </w:r>
      <w:r>
        <w:t>GZ</w:t>
      </w:r>
      <w:r>
        <w:rPr>
          <w:rFonts w:ascii="Tahoma" w:hAnsi="Tahoma" w:cs="Tahoma"/>
        </w:rPr>
        <w:t>��</w:t>
      </w:r>
      <w:r>
        <w:t>j</w:t>
      </w:r>
      <w:r>
        <w:rPr>
          <w:rFonts w:ascii="Tahoma" w:hAnsi="Tahoma" w:cs="Tahoma"/>
        </w:rPr>
        <w:t>����</w:t>
      </w:r>
      <w:r>
        <w:t>x</w:t>
      </w:r>
      <w:r>
        <w:rPr>
          <w:rFonts w:ascii="Tahoma" w:hAnsi="Tahoma" w:cs="Tahoma"/>
        </w:rPr>
        <w:t>�</w:t>
      </w:r>
      <w:r>
        <w:t>\Vmu?</w:t>
      </w:r>
      <w:r>
        <w:rPr>
          <w:rFonts w:ascii="Tahoma" w:hAnsi="Tahoma" w:cs="Tahoma"/>
        </w:rPr>
        <w:t>����</w:t>
      </w:r>
      <w:r>
        <w:t>Lg</w:t>
      </w:r>
      <w:r>
        <w:rPr>
          <w:rFonts w:ascii="Tahoma" w:hAnsi="Tahoma" w:cs="Tahoma"/>
        </w:rPr>
        <w:t>���</w:t>
      </w:r>
      <w:r>
        <w:t>XQ</w:t>
      </w:r>
      <w:r>
        <w:rPr>
          <w:rFonts w:ascii="Tahoma" w:hAnsi="Tahoma" w:cs="Tahoma"/>
        </w:rPr>
        <w:t>�</w:t>
      </w:r>
      <w:r>
        <w:t>e</w:t>
      </w:r>
      <w:r>
        <w:rPr>
          <w:rFonts w:ascii="Tahoma" w:hAnsi="Tahoma" w:cs="Tahoma"/>
        </w:rPr>
        <w:t>�</w:t>
      </w:r>
      <w:r>
        <w:t>iס</w:t>
      </w:r>
      <w:r>
        <w:rPr>
          <w:rFonts w:ascii="Tahoma" w:hAnsi="Tahoma" w:cs="Tahoma"/>
        </w:rPr>
        <w:t>�</w:t>
      </w:r>
      <w:r>
        <w:t>!</w:t>
      </w:r>
      <w:r>
        <w:rPr>
          <w:rFonts w:ascii="Tahoma" w:hAnsi="Tahoma" w:cs="Tahoma"/>
        </w:rPr>
        <w:t>�</w:t>
      </w:r>
      <w:r>
        <w:t>&gt;,</w:t>
      </w:r>
      <w:r>
        <w:rPr>
          <w:rFonts w:ascii="Tahoma" w:hAnsi="Tahoma" w:cs="Tahoma"/>
        </w:rPr>
        <w:t>��</w:t>
      </w:r>
      <w:r>
        <w:t>f_</w:t>
      </w:r>
      <w:r>
        <w:rPr>
          <w:rFonts w:ascii="Tahoma" w:hAnsi="Tahoma" w:cs="Tahoma"/>
        </w:rPr>
        <w:t>�</w:t>
      </w:r>
      <w:r>
        <w:t>Ry</w:t>
      </w:r>
      <w:r>
        <w:rPr>
          <w:rFonts w:ascii="Tahoma" w:hAnsi="Tahoma" w:cs="Tahoma"/>
        </w:rPr>
        <w:t>�⸮</w:t>
      </w:r>
      <w:r>
        <w:t>]</w:t>
      </w:r>
      <w:r>
        <w:rPr>
          <w:rFonts w:ascii="Tahoma" w:hAnsi="Tahoma" w:cs="Tahoma"/>
        </w:rPr>
        <w:t>�</w:t>
      </w:r>
      <w:r>
        <w:t>u</w:t>
      </w:r>
      <w:r>
        <w:rPr>
          <w:rFonts w:ascii="Tahoma" w:hAnsi="Tahoma" w:cs="Tahoma"/>
        </w:rPr>
        <w:t>��</w:t>
      </w:r>
      <w:r>
        <w:t>F</w:t>
      </w:r>
      <w:r>
        <w:rPr>
          <w:rFonts w:ascii="Tahoma" w:hAnsi="Tahoma" w:cs="Tahoma"/>
        </w:rPr>
        <w:t>�</w:t>
      </w:r>
      <w:r>
        <w:t>y</w:t>
      </w:r>
      <w:r>
        <w:rPr>
          <w:rFonts w:ascii="Tahoma" w:hAnsi="Tahoma" w:cs="Tahoma"/>
        </w:rPr>
        <w:t>�</w:t>
      </w:r>
      <w:r>
        <w:t>mR'</w:t>
      </w:r>
      <w:r>
        <w:rPr>
          <w:rFonts w:ascii="Tahoma" w:hAnsi="Tahoma" w:cs="Tahoma"/>
        </w:rPr>
        <w:t>������</w:t>
      </w:r>
      <w:r>
        <w:t>s&lt;</w:t>
      </w:r>
      <w:r>
        <w:rPr>
          <w:rFonts w:ascii="Tahoma" w:hAnsi="Tahoma" w:cs="Tahoma"/>
        </w:rPr>
        <w:t>�</w:t>
      </w:r>
      <w:r>
        <w:t>5מ</w:t>
      </w:r>
      <w:r>
        <w:rPr>
          <w:rFonts w:ascii="Tahoma" w:hAnsi="Tahoma" w:cs="Tahoma"/>
        </w:rPr>
        <w:t>��</w:t>
      </w:r>
      <w:r>
        <w:t>Y</w:t>
      </w:r>
      <w:r>
        <w:rPr>
          <w:rFonts w:ascii="Tahoma" w:hAnsi="Tahoma" w:cs="Tahoma"/>
        </w:rPr>
        <w:t>�</w:t>
      </w:r>
      <w:r>
        <w:t>Gb</w:t>
      </w:r>
      <w:r>
        <w:rPr>
          <w:rFonts w:ascii="Tahoma" w:hAnsi="Tahoma" w:cs="Tahoma"/>
        </w:rPr>
        <w:t>��</w:t>
      </w:r>
      <w:r>
        <w:t>#p%&lt;</w:t>
      </w:r>
      <w:r>
        <w:rPr>
          <w:rFonts w:ascii="Tahoma" w:hAnsi="Tahoma" w:cs="Tahoma"/>
        </w:rPr>
        <w:t>�</w:t>
      </w:r>
      <w:r>
        <w:t>p6</w:t>
      </w:r>
      <w:r>
        <w:rPr>
          <w:rFonts w:ascii="Tahoma" w:hAnsi="Tahoma" w:cs="Tahoma"/>
        </w:rPr>
        <w:t>��</w:t>
      </w:r>
      <w:r>
        <w:t>BXsV</w:t>
      </w:r>
      <w:r>
        <w:rPr>
          <w:rFonts w:ascii="Tahoma" w:hAnsi="Tahoma" w:cs="Tahoma"/>
        </w:rPr>
        <w:t>���</w:t>
      </w:r>
      <w:r>
        <w:t>|</w:t>
      </w:r>
      <w:r>
        <w:rPr>
          <w:rFonts w:ascii="Tahoma" w:hAnsi="Tahoma" w:cs="Tahoma"/>
        </w:rPr>
        <w:t>����</w:t>
      </w:r>
      <w:r>
        <w:t>J</w:t>
      </w:r>
      <w:r>
        <w:rPr>
          <w:rFonts w:ascii="Tahoma" w:hAnsi="Tahoma" w:cs="Tahoma"/>
        </w:rPr>
        <w:t>��</w:t>
      </w:r>
      <w:r>
        <w:t>q</w:t>
      </w:r>
      <w:r>
        <w:rPr>
          <w:rFonts w:ascii="Tahoma" w:hAnsi="Tahoma" w:cs="Tahoma"/>
        </w:rPr>
        <w:t>��</w:t>
      </w:r>
      <w:r>
        <w:t>IEND</w:t>
      </w:r>
      <w:r>
        <w:rPr>
          <w:rFonts w:ascii="Tahoma" w:hAnsi="Tahoma" w:cs="Tahoma"/>
        </w:rPr>
        <w:t>�</w:t>
      </w:r>
      <w:r>
        <w:t>B`</w:t>
      </w:r>
      <w:r>
        <w:rPr>
          <w:rFonts w:ascii="Tahoma" w:hAnsi="Tahoma" w:cs="Tahoma"/>
        </w:rPr>
        <w:t>��</w:t>
      </w:r>
      <w:r>
        <w:t>PNG</w:t>
      </w:r>
    </w:p>
    <w:p w14:paraId="5AC1CA56" w14:textId="77777777" w:rsidR="0045207C" w:rsidRDefault="0045207C" w:rsidP="007724B4">
      <w:pPr>
        <w:pStyle w:val="Heading3"/>
      </w:pPr>
      <w:r>
        <w:rPr>
          <w:rFonts w:ascii="Tahoma" w:hAnsi="Tahoma" w:cs="Tahoma"/>
        </w:rPr>
        <w:t>⸮</w:t>
      </w:r>
    </w:p>
    <w:p w14:paraId="577C1D35" w14:textId="77777777" w:rsidR="0045207C" w:rsidRDefault="0045207C" w:rsidP="007724B4">
      <w:pPr>
        <w:pStyle w:val="Heading3"/>
      </w:pPr>
    </w:p>
    <w:p w14:paraId="4F795D89" w14:textId="77777777" w:rsidR="0045207C" w:rsidRDefault="0045207C" w:rsidP="007724B4">
      <w:pPr>
        <w:pStyle w:val="Heading3"/>
      </w:pPr>
      <w:r>
        <w:t>IHDR</w:t>
      </w:r>
      <w:r>
        <w:rPr>
          <w:rFonts w:ascii="Tahoma" w:hAnsi="Tahoma" w:cs="Tahoma"/>
        </w:rPr>
        <w:t>�⸮�</w:t>
      </w:r>
      <w:r>
        <w:t xml:space="preserve"> pHYs</w:t>
      </w:r>
    </w:p>
    <w:p w14:paraId="7E061E18" w14:textId="77777777" w:rsidR="0045207C" w:rsidRDefault="0045207C" w:rsidP="007724B4">
      <w:pPr>
        <w:pStyle w:val="Heading3"/>
      </w:pPr>
    </w:p>
    <w:p w14:paraId="4BBD69F1" w14:textId="77777777" w:rsidR="0045207C" w:rsidRDefault="0045207C" w:rsidP="007724B4">
      <w:pPr>
        <w:pStyle w:val="Heading3"/>
      </w:pPr>
      <w:r>
        <w:rPr>
          <w:rFonts w:ascii="Tahoma" w:hAnsi="Tahoma" w:cs="Tahoma"/>
        </w:rPr>
        <w:t>��</w:t>
      </w:r>
      <w:r>
        <w:t>~</w:t>
      </w:r>
      <w:r>
        <w:rPr>
          <w:rFonts w:ascii="Tahoma" w:hAnsi="Tahoma" w:cs="Tahoma"/>
        </w:rPr>
        <w:t>�</w:t>
      </w:r>
    </w:p>
    <w:p w14:paraId="3C9619B1" w14:textId="77777777" w:rsidR="0045207C" w:rsidRDefault="0045207C" w:rsidP="007724B4">
      <w:pPr>
        <w:pStyle w:val="Heading3"/>
      </w:pPr>
      <w:r>
        <w:t>OiCCPPhotoshop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65647EA7" w14:textId="77777777" w:rsidR="0045207C" w:rsidRDefault="0045207C" w:rsidP="007724B4">
      <w:pPr>
        <w:pStyle w:val="Heading3"/>
      </w:pPr>
      <w:r>
        <w:rPr>
          <w:rFonts w:ascii="Tahoma" w:hAnsi="Tahoma" w:cs="Tahoma"/>
        </w:rPr>
        <w:t>�</w:t>
      </w:r>
    </w:p>
    <w:p w14:paraId="5B5BC753" w14:textId="77777777" w:rsidR="0045207C" w:rsidRDefault="0045207C" w:rsidP="007724B4">
      <w:pPr>
        <w:pStyle w:val="Heading3"/>
      </w:pPr>
      <w:r>
        <w:rPr>
          <w:rFonts w:ascii="Tahoma" w:hAnsi="Tahoma" w:cs="Tahoma"/>
        </w:rPr>
        <w:t>��</w:t>
      </w:r>
      <w:r>
        <w:t>!</w:t>
      </w:r>
      <w:r>
        <w:rPr>
          <w:rFonts w:ascii="Tahoma" w:hAnsi="Tahoma" w:cs="Tahoma"/>
        </w:rPr>
        <w:t>���������</w:t>
      </w:r>
      <w:r>
        <w:t>{</w:t>
      </w:r>
      <w:r>
        <w:rPr>
          <w:rFonts w:ascii="Tahoma" w:hAnsi="Tahoma" w:cs="Tahoma"/>
        </w:rPr>
        <w:t>�</w:t>
      </w:r>
      <w:r>
        <w:t>kּ</w:t>
      </w:r>
      <w:r>
        <w:rPr>
          <w:rFonts w:ascii="Tahoma" w:hAnsi="Tahoma" w:cs="Tahoma"/>
        </w:rPr>
        <w:t>������</w:t>
      </w:r>
      <w:r>
        <w:t>&gt;</w:t>
      </w:r>
      <w:r>
        <w:rPr>
          <w:rFonts w:ascii="Tahoma" w:hAnsi="Tahoma" w:cs="Tahoma"/>
        </w:rPr>
        <w:t>����</w:t>
      </w:r>
    </w:p>
    <w:p w14:paraId="6AFAA240" w14:textId="77777777" w:rsidR="0045207C" w:rsidRDefault="0045207C" w:rsidP="007724B4">
      <w:pPr>
        <w:pStyle w:val="Heading3"/>
      </w:pPr>
      <w:r>
        <w:rPr>
          <w:rFonts w:ascii="Tahoma" w:hAnsi="Tahoma" w:cs="Tahoma"/>
        </w:rPr>
        <w:t>�</w:t>
      </w:r>
      <w:r>
        <w:t>H3Q5</w:t>
      </w:r>
      <w:r>
        <w:rPr>
          <w:rFonts w:ascii="Tahoma" w:hAnsi="Tahoma" w:cs="Tahoma"/>
        </w:rPr>
        <w:t>�</w:t>
      </w:r>
    </w:p>
    <w:p w14:paraId="2C2F6F0E" w14:textId="77777777" w:rsidR="0045207C" w:rsidRDefault="0045207C" w:rsidP="007724B4">
      <w:pPr>
        <w:pStyle w:val="Heading3"/>
      </w:pPr>
      <w:r>
        <w:rPr>
          <w:rFonts w:ascii="Tahoma" w:hAnsi="Tahoma" w:cs="Tahoma"/>
        </w:rPr>
        <w:t>�</w:t>
      </w:r>
      <w:r>
        <w:t>B</w:t>
      </w:r>
      <w:r>
        <w:rPr>
          <w:rFonts w:ascii="Tahoma" w:hAnsi="Tahoma" w:cs="Tahoma"/>
        </w:rPr>
        <w:t>������</w:t>
      </w:r>
      <w:r>
        <w:t>.@</w:t>
      </w:r>
      <w:r>
        <w:rPr>
          <w:rFonts w:ascii="Tahoma" w:hAnsi="Tahoma" w:cs="Tahoma"/>
        </w:rPr>
        <w:t>�</w:t>
      </w:r>
    </w:p>
    <w:p w14:paraId="32C44507"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~&lt;&lt;+"</w:t>
      </w:r>
      <w:r>
        <w:rPr>
          <w:rFonts w:ascii="Tahoma" w:hAnsi="Tahoma" w:cs="Tahoma"/>
        </w:rPr>
        <w:t>��</w:t>
      </w:r>
      <w:r>
        <w:t>x</w:t>
      </w:r>
      <w:r>
        <w:rPr>
          <w:rFonts w:ascii="Tahoma" w:hAnsi="Tahoma" w:cs="Tahoma"/>
        </w:rPr>
        <w:t>�</w:t>
      </w:r>
    </w:p>
    <w:p w14:paraId="2E98E853"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3B157645" w14:textId="77777777" w:rsidR="0045207C" w:rsidRDefault="0045207C" w:rsidP="007724B4">
      <w:pPr>
        <w:pStyle w:val="Heading3"/>
      </w:pPr>
      <w:r>
        <w:rPr>
          <w:rFonts w:ascii="Tahoma" w:hAnsi="Tahoma" w:cs="Tahoma"/>
        </w:rPr>
        <w:t>�</w:t>
      </w:r>
    </w:p>
    <w:p w14:paraId="4166FECC"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2749A7C3"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4FB59A89"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04F66A8A"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7C61F1C4"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5484F0E6"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0B1A9BC6"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16D6A3D8"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43584FB0"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2DF5F1F3" w14:textId="77777777" w:rsidR="0045207C" w:rsidRDefault="0045207C" w:rsidP="007724B4">
      <w:pPr>
        <w:pStyle w:val="Heading3"/>
      </w:pPr>
    </w:p>
    <w:p w14:paraId="4F4FB70A"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402DEA93"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3C8CF17A"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0618BAA1" w14:textId="77777777" w:rsidR="0045207C" w:rsidRDefault="0045207C" w:rsidP="007724B4">
      <w:pPr>
        <w:pStyle w:val="Heading3"/>
      </w:pPr>
      <w:r>
        <w:t>c</w:t>
      </w:r>
      <w:r>
        <w:rPr>
          <w:rFonts w:ascii="Tahoma" w:hAnsi="Tahoma" w:cs="Tahoma"/>
        </w:rPr>
        <w:t>�</w:t>
      </w:r>
      <w:r>
        <w:t>x,!k</w:t>
      </w:r>
    </w:p>
    <w:p w14:paraId="7DBC55C7"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3D33A256"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00E79E94" w14:textId="77777777" w:rsidR="0045207C" w:rsidRDefault="0045207C" w:rsidP="007724B4">
      <w:pPr>
        <w:pStyle w:val="Heading3"/>
      </w:pPr>
      <w:r>
        <w:t>X</w:t>
      </w:r>
      <w:r>
        <w:rPr>
          <w:rFonts w:ascii="Tahoma" w:hAnsi="Tahoma" w:cs="Tahoma"/>
        </w:rPr>
        <w:t>�</w:t>
      </w:r>
    </w:p>
    <w:p w14:paraId="50BB455E" w14:textId="77777777" w:rsidR="0045207C" w:rsidRDefault="0045207C" w:rsidP="007724B4">
      <w:pPr>
        <w:pStyle w:val="Heading3"/>
      </w:pPr>
      <w:r>
        <w:t>$</w:t>
      </w:r>
      <w:r>
        <w:rPr>
          <w:rFonts w:ascii="Tahoma" w:hAnsi="Tahoma" w:cs="Tahoma"/>
        </w:rPr>
        <w:t>�</w:t>
      </w:r>
    </w:p>
    <w:p w14:paraId="3B610A6E"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gð</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14D9F6C1"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08DC06F5"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7C03AB5C"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33D1D7C4"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144F510C"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41E500D7"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095E1CE3"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7A86EFB3"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25A6B1EC" w14:textId="77777777" w:rsidR="0045207C" w:rsidRDefault="0045207C" w:rsidP="007724B4">
      <w:pPr>
        <w:pStyle w:val="Heading3"/>
      </w:pPr>
      <w:r>
        <w:t>U</w:t>
      </w:r>
    </w:p>
    <w:p w14:paraId="07046302"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4E570703" w14:textId="77777777" w:rsidR="0045207C" w:rsidRDefault="0045207C" w:rsidP="007724B4">
      <w:pPr>
        <w:pStyle w:val="Heading3"/>
      </w:pPr>
      <w:r>
        <w:rPr>
          <w:rFonts w:ascii="Tahoma" w:hAnsi="Tahoma" w:cs="Tahoma"/>
        </w:rPr>
        <w:t>�</w:t>
      </w:r>
      <w:r>
        <w:rPr>
          <w:rFonts w:hint="cs"/>
        </w:rPr>
        <w:t>ڴ</w:t>
      </w:r>
    </w:p>
    <w:p w14:paraId="7BB4DC45"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64734FA1" w14:textId="77777777" w:rsidR="0045207C" w:rsidRDefault="0045207C" w:rsidP="007724B4">
      <w:pPr>
        <w:pStyle w:val="Heading3"/>
      </w:pPr>
      <w:r>
        <w:t>6</w:t>
      </w:r>
    </w:p>
    <w:p w14:paraId="36C2CA66"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69DB8F02"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270A2568"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  IDATx</w:t>
      </w:r>
      <w:r>
        <w:rPr>
          <w:rFonts w:ascii="Tahoma" w:hAnsi="Tahoma" w:cs="Tahoma"/>
        </w:rPr>
        <w:t>�</w:t>
      </w:r>
      <w:r>
        <w:t>ė</w:t>
      </w:r>
      <w:r>
        <w:rPr>
          <w:rFonts w:ascii="Tahoma" w:hAnsi="Tahoma" w:cs="Tahoma"/>
        </w:rPr>
        <w:t>���</w:t>
      </w:r>
      <w:r>
        <w:t>D</w:t>
      </w:r>
      <w:r>
        <w:rPr>
          <w:rFonts w:ascii="Tahoma" w:hAnsi="Tahoma" w:cs="Tahoma"/>
        </w:rPr>
        <w:t>����</w:t>
      </w:r>
      <w:r>
        <w:t>=</w:t>
      </w:r>
      <w:r>
        <w:rPr>
          <w:rFonts w:ascii="Tahoma" w:hAnsi="Tahoma" w:cs="Tahoma"/>
        </w:rPr>
        <w:t>�</w:t>
      </w:r>
      <w:r>
        <w:t>3</w:t>
      </w:r>
      <w:r>
        <w:rPr>
          <w:rFonts w:ascii="Tahoma" w:hAnsi="Tahoma" w:cs="Tahoma"/>
        </w:rPr>
        <w:t>��</w:t>
      </w:r>
      <w:r>
        <w:t>B</w:t>
      </w:r>
      <w:r>
        <w:rPr>
          <w:rFonts w:ascii="Tahoma" w:hAnsi="Tahoma" w:cs="Tahoma"/>
        </w:rPr>
        <w:t>�</w:t>
      </w:r>
      <w:r>
        <w:t>\@@r</w:t>
      </w:r>
      <w:r>
        <w:rPr>
          <w:rFonts w:ascii="Tahoma" w:hAnsi="Tahoma" w:cs="Tahoma"/>
        </w:rPr>
        <w:t>�</w:t>
      </w:r>
      <w:r>
        <w:t>@</w:t>
      </w:r>
      <w:r>
        <w:rPr>
          <w:rFonts w:ascii="Tahoma" w:hAnsi="Tahoma" w:cs="Tahoma"/>
        </w:rPr>
        <w:t>�</w:t>
      </w:r>
      <w:r>
        <w:t>x2^</w:t>
      </w:r>
      <w:r>
        <w:rPr>
          <w:rFonts w:ascii="Tahoma" w:hAnsi="Tahoma" w:cs="Tahoma"/>
        </w:rPr>
        <w:t>���</w:t>
      </w:r>
      <w:r>
        <w:t>$2xB&lt;</w:t>
      </w:r>
      <w:r>
        <w:rPr>
          <w:rFonts w:ascii="Tahoma" w:hAnsi="Tahoma" w:cs="Tahoma"/>
        </w:rPr>
        <w:t>��</w:t>
      </w:r>
      <w:r>
        <w:t>;</w:t>
      </w:r>
      <w:r>
        <w:rPr>
          <w:rFonts w:ascii="Tahoma" w:hAnsi="Tahoma" w:cs="Tahoma"/>
        </w:rPr>
        <w:t>�</w:t>
      </w:r>
      <w:r>
        <w:t>*</w:t>
      </w:r>
      <w:r>
        <w:rPr>
          <w:rFonts w:ascii="Tahoma" w:hAnsi="Tahoma" w:cs="Tahoma"/>
        </w:rPr>
        <w:t>�</w:t>
      </w:r>
      <w:r>
        <w:t>n</w:t>
      </w:r>
      <w:r>
        <w:rPr>
          <w:rFonts w:ascii="Tahoma" w:hAnsi="Tahoma" w:cs="Tahoma"/>
        </w:rPr>
        <w:t>�</w:t>
      </w:r>
      <w:r>
        <w:t>m</w:t>
      </w:r>
      <w:r>
        <w:rPr>
          <w:rFonts w:ascii="Tahoma" w:hAnsi="Tahoma" w:cs="Tahoma"/>
        </w:rPr>
        <w:t>�</w:t>
      </w:r>
      <w:r>
        <w:t>.3</w:t>
      </w:r>
      <w:r>
        <w:rPr>
          <w:rFonts w:ascii="Tahoma" w:hAnsi="Tahoma" w:cs="Tahoma"/>
        </w:rPr>
        <w:t>�</w:t>
      </w:r>
      <w:r>
        <w:t>C5</w:t>
      </w:r>
      <w:r>
        <w:rPr>
          <w:rFonts w:ascii="Tahoma" w:hAnsi="Tahoma" w:cs="Tahoma"/>
        </w:rPr>
        <w:t>����</w:t>
      </w:r>
      <w:r>
        <w:rPr>
          <w:rFonts w:ascii="Malgun Gothic" w:eastAsia="Malgun Gothic" w:hAnsi="Malgun Gothic" w:cs="Malgun Gothic" w:hint="eastAsia"/>
        </w:rPr>
        <w:t>꿺</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w:t>
      </w:r>
      <w:r>
        <w:rPr>
          <w:rFonts w:ascii="Tahoma" w:hAnsi="Tahoma" w:cs="Tahoma"/>
        </w:rPr>
        <w:t>���</w:t>
      </w:r>
      <w:r>
        <w:t>&amp;-</w:t>
      </w:r>
      <w:r>
        <w:rPr>
          <w:rFonts w:ascii="Tahoma" w:hAnsi="Tahoma" w:cs="Tahoma"/>
        </w:rPr>
        <w:t>��</w:t>
      </w:r>
      <w:r>
        <w:t>!@gMp</w:t>
      </w:r>
      <w:r>
        <w:rPr>
          <w:rFonts w:ascii="Tahoma" w:hAnsi="Tahoma" w:cs="Tahoma"/>
        </w:rPr>
        <w:t>�</w:t>
      </w:r>
      <w:r>
        <w:t>i</w:t>
      </w:r>
      <w:r>
        <w:rPr>
          <w:rFonts w:ascii="Tahoma" w:hAnsi="Tahoma" w:cs="Tahoma"/>
        </w:rPr>
        <w:t>�</w:t>
      </w:r>
    </w:p>
    <w:p w14:paraId="4B49CCEA" w14:textId="77777777" w:rsidR="0045207C" w:rsidRDefault="0045207C" w:rsidP="007724B4">
      <w:pPr>
        <w:pStyle w:val="Heading3"/>
      </w:pPr>
      <w:r>
        <w:t>1}</w:t>
      </w:r>
      <w:r>
        <w:rPr>
          <w:rFonts w:ascii="Tahoma" w:hAnsi="Tahoma" w:cs="Tahoma"/>
        </w:rPr>
        <w:t>��</w:t>
      </w:r>
      <w:r>
        <w:t>ʃ</w:t>
      </w:r>
      <w:r>
        <w:rPr>
          <w:rFonts w:ascii="Tahoma" w:hAnsi="Tahoma" w:cs="Tahoma"/>
        </w:rPr>
        <w:t>��</w:t>
      </w:r>
      <w:r>
        <w:t>W</w:t>
      </w:r>
      <w:r>
        <w:rPr>
          <w:rFonts w:ascii="Tahoma" w:hAnsi="Tahoma" w:cs="Tahoma"/>
        </w:rPr>
        <w:t>�</w:t>
      </w:r>
      <w:r>
        <w:t>9</w:t>
      </w:r>
      <w:r>
        <w:rPr>
          <w:rFonts w:ascii="Tahoma" w:hAnsi="Tahoma" w:cs="Tahoma"/>
        </w:rPr>
        <w:t>�����</w:t>
      </w:r>
    </w:p>
    <w:p w14:paraId="69470772" w14:textId="77777777" w:rsidR="0045207C" w:rsidRDefault="0045207C" w:rsidP="007724B4">
      <w:pPr>
        <w:pStyle w:val="Heading3"/>
      </w:pPr>
      <w:r>
        <w:rPr>
          <w:rFonts w:ascii="Tahoma" w:hAnsi="Tahoma" w:cs="Tahoma"/>
        </w:rPr>
        <w:t>���</w:t>
      </w:r>
      <w:r>
        <w:t>U</w:t>
      </w:r>
      <w:r>
        <w:rPr>
          <w:rFonts w:ascii="Tahoma" w:hAnsi="Tahoma" w:cs="Tahoma"/>
        </w:rPr>
        <w:t>���</w:t>
      </w:r>
      <w:r>
        <w:t>Ϩ</w:t>
      </w:r>
      <w:r>
        <w:rPr>
          <w:rFonts w:ascii="Tahoma" w:hAnsi="Tahoma" w:cs="Tahoma"/>
        </w:rPr>
        <w:t>�</w:t>
      </w:r>
      <w:r>
        <w:t>e"Mn;</w:t>
      </w:r>
      <w:r>
        <w:rPr>
          <w:rFonts w:ascii="Tahoma" w:hAnsi="Tahoma" w:cs="Tahoma"/>
        </w:rPr>
        <w:t>�</w:t>
      </w:r>
      <w:r>
        <w:t>*</w:t>
      </w:r>
      <w:r>
        <w:rPr>
          <w:rFonts w:ascii="Tahoma" w:hAnsi="Tahoma" w:cs="Tahoma"/>
        </w:rPr>
        <w:t>���</w:t>
      </w:r>
      <w:r>
        <w:t>C</w:t>
      </w:r>
    </w:p>
    <w:p w14:paraId="64F58378" w14:textId="77777777" w:rsidR="0045207C" w:rsidRDefault="0045207C" w:rsidP="007724B4">
      <w:pPr>
        <w:pStyle w:val="Heading3"/>
      </w:pPr>
      <w:r>
        <w:rPr>
          <w:rFonts w:ascii="Tahoma" w:hAnsi="Tahoma" w:cs="Tahoma"/>
        </w:rPr>
        <w:t>��</w:t>
      </w:r>
      <w:r>
        <w:t>l</w:t>
      </w:r>
      <w:r>
        <w:rPr>
          <w:rFonts w:ascii="Tahoma" w:hAnsi="Tahoma" w:cs="Tahoma"/>
        </w:rPr>
        <w:t>��</w:t>
      </w:r>
      <w:r>
        <w:t>b</w:t>
      </w:r>
      <w:r>
        <w:rPr>
          <w:rFonts w:ascii="Tahoma" w:hAnsi="Tahoma" w:cs="Tahoma"/>
        </w:rPr>
        <w:t>��</w:t>
      </w:r>
      <w:r>
        <w:t>)</w:t>
      </w:r>
      <w:r>
        <w:rPr>
          <w:rFonts w:ascii="Tahoma" w:hAnsi="Tahoma" w:cs="Tahoma"/>
        </w:rPr>
        <w:t>�</w:t>
      </w:r>
      <w:r>
        <w:t>B1:</w:t>
      </w:r>
      <w:r>
        <w:rPr>
          <w:rFonts w:ascii="MV Boli" w:hAnsi="MV Boli" w:cs="MV Boli"/>
        </w:rPr>
        <w:t>ހ</w:t>
      </w:r>
      <w:r>
        <w:t>%</w:t>
      </w:r>
      <w:r>
        <w:rPr>
          <w:rFonts w:ascii="Tahoma" w:hAnsi="Tahoma" w:cs="Tahoma"/>
        </w:rPr>
        <w:t>�</w:t>
      </w:r>
      <w:r>
        <w:rPr>
          <w:rFonts w:ascii="Microsoft JhengHei" w:eastAsia="Microsoft JhengHei" w:hAnsi="Microsoft JhengHei" w:cs="Microsoft JhengHei" w:hint="eastAsia"/>
        </w:rPr>
        <w:t>葕</w:t>
      </w:r>
      <w:r>
        <w:t>g</w:t>
      </w:r>
      <w:r>
        <w:rPr>
          <w:rFonts w:ascii="Tahoma" w:hAnsi="Tahoma" w:cs="Tahoma"/>
        </w:rPr>
        <w:t>��⸮</w:t>
      </w:r>
      <w:r>
        <w:t>+</w:t>
      </w:r>
      <w:r>
        <w:rPr>
          <w:rFonts w:ascii="Tahoma" w:hAnsi="Tahoma" w:cs="Tahoma"/>
        </w:rPr>
        <w:t>��</w:t>
      </w:r>
      <w:r>
        <w:t>Խ</w:t>
      </w:r>
      <w:r>
        <w:rPr>
          <w:rFonts w:ascii="Tahoma" w:hAnsi="Tahoma" w:cs="Tahoma"/>
        </w:rPr>
        <w:t>��</w:t>
      </w:r>
      <w:r>
        <w:t>v</w:t>
      </w:r>
      <w:r>
        <w:rPr>
          <w:rFonts w:ascii="Tahoma" w:hAnsi="Tahoma" w:cs="Tahoma"/>
        </w:rPr>
        <w:t>��</w:t>
      </w:r>
      <w:r>
        <w:t>S"ID</w:t>
      </w:r>
      <w:r>
        <w:rPr>
          <w:rFonts w:ascii="Tahoma" w:hAnsi="Tahoma" w:cs="Tahoma"/>
        </w:rPr>
        <w:t>��</w:t>
      </w:r>
      <w:r>
        <w:t>4Z2</w:t>
      </w:r>
      <w:r>
        <w:rPr>
          <w:rFonts w:ascii="Tahoma" w:hAnsi="Tahoma" w:cs="Tahoma"/>
        </w:rPr>
        <w:t>�</w:t>
      </w:r>
      <w:r>
        <w:t>,</w:t>
      </w:r>
      <w:r>
        <w:rPr>
          <w:rFonts w:ascii="Tahoma" w:hAnsi="Tahoma" w:cs="Tahoma"/>
        </w:rPr>
        <w:t>��</w:t>
      </w:r>
      <w:r>
        <w:t>T</w:t>
      </w:r>
      <w:r>
        <w:rPr>
          <w:rFonts w:ascii="Tahoma" w:hAnsi="Tahoma" w:cs="Tahoma"/>
        </w:rPr>
        <w:t>��</w:t>
      </w:r>
      <w:r>
        <w:t>rhtäP</w:t>
      </w:r>
      <w:r>
        <w:rPr>
          <w:rFonts w:ascii="Tahoma" w:hAnsi="Tahoma" w:cs="Tahoma"/>
        </w:rPr>
        <w:t>��</w:t>
      </w:r>
      <w:r>
        <w:t>É</w:t>
      </w:r>
      <w:r>
        <w:rPr>
          <w:rFonts w:ascii="Tahoma" w:hAnsi="Tahoma" w:cs="Tahoma"/>
        </w:rPr>
        <w:t>��</w:t>
      </w:r>
      <w:r>
        <w:t>Å</w:t>
      </w:r>
      <w:r>
        <w:rPr>
          <w:rFonts w:ascii="Tahoma" w:hAnsi="Tahoma" w:cs="Tahoma"/>
        </w:rPr>
        <w:t>�</w:t>
      </w:r>
      <w:r>
        <w:t>Y</w:t>
      </w:r>
      <w:r>
        <w:rPr>
          <w:rFonts w:ascii="Tahoma" w:hAnsi="Tahoma" w:cs="Tahoma"/>
        </w:rPr>
        <w:t>⸮����</w:t>
      </w:r>
      <w:r>
        <w:t>É</w:t>
      </w:r>
      <w:r>
        <w:rPr>
          <w:rFonts w:ascii="Tahoma" w:hAnsi="Tahoma" w:cs="Tahoma"/>
        </w:rPr>
        <w:t>���</w:t>
      </w:r>
      <w:r>
        <w:t xml:space="preserve"> </w:t>
      </w:r>
      <w:r>
        <w:rPr>
          <w:rFonts w:ascii="Tahoma" w:hAnsi="Tahoma" w:cs="Tahoma"/>
        </w:rPr>
        <w:t>��</w:t>
      </w:r>
      <w:r>
        <w:t>T</w:t>
      </w:r>
      <w:r>
        <w:rPr>
          <w:rFonts w:ascii="Tahoma" w:hAnsi="Tahoma" w:cs="Tahoma"/>
        </w:rPr>
        <w:t>����</w:t>
      </w:r>
      <w:r>
        <w:t>"c</w:t>
      </w:r>
      <w:r>
        <w:rPr>
          <w:rFonts w:ascii="Tahoma" w:hAnsi="Tahoma" w:cs="Tahoma"/>
        </w:rPr>
        <w:t>�</w:t>
      </w:r>
      <w:r>
        <w:t>b</w:t>
      </w:r>
      <w:r>
        <w:rPr>
          <w:rFonts w:ascii="Tahoma" w:hAnsi="Tahoma" w:cs="Tahoma"/>
        </w:rPr>
        <w:t>��</w:t>
      </w:r>
      <w:r>
        <w:t>&lt;</w:t>
      </w:r>
      <w:r>
        <w:rPr>
          <w:rFonts w:ascii="Tahoma" w:hAnsi="Tahoma" w:cs="Tahoma"/>
        </w:rPr>
        <w:t>�</w:t>
      </w:r>
      <w:r>
        <w:t>F*VMM</w:t>
      </w:r>
      <w:r>
        <w:rPr>
          <w:rFonts w:ascii="Tahoma" w:hAnsi="Tahoma" w:cs="Tahoma"/>
        </w:rPr>
        <w:t>�</w:t>
      </w:r>
      <w:r>
        <w:t>Az4</w:t>
      </w:r>
      <w:r>
        <w:rPr>
          <w:rFonts w:ascii="Tahoma" w:hAnsi="Tahoma" w:cs="Tahoma"/>
        </w:rPr>
        <w:t>�</w:t>
      </w:r>
      <w:r>
        <w:t>1</w:t>
      </w:r>
      <w:r>
        <w:rPr>
          <w:rFonts w:ascii="Tahoma" w:hAnsi="Tahoma" w:cs="Tahoma"/>
        </w:rPr>
        <w:t>����</w:t>
      </w:r>
      <w:r>
        <w:t>fV</w:t>
      </w:r>
      <w:r>
        <w:rPr>
          <w:rFonts w:ascii="Tahoma" w:hAnsi="Tahoma" w:cs="Tahoma"/>
        </w:rPr>
        <w:t>�</w:t>
      </w:r>
      <w:r>
        <w:t>S</w:t>
      </w:r>
      <w:r>
        <w:rPr>
          <w:rFonts w:ascii="Tahoma" w:hAnsi="Tahoma" w:cs="Tahoma"/>
        </w:rPr>
        <w:t>�</w:t>
      </w:r>
      <w:r>
        <w:rPr>
          <w:rFonts w:ascii="Segoe UI Historic" w:hAnsi="Segoe UI Historic" w:cs="Segoe UI Historic"/>
        </w:rPr>
        <w:t>܄</w:t>
      </w:r>
      <w:r>
        <w:t>"</w:t>
      </w:r>
      <w:r>
        <w:rPr>
          <w:rFonts w:ascii="Tahoma" w:hAnsi="Tahoma" w:cs="Tahoma"/>
        </w:rPr>
        <w:t>���</w:t>
      </w:r>
      <w:r>
        <w:t>&lt;</w:t>
      </w:r>
      <w:r>
        <w:rPr>
          <w:rFonts w:ascii="Tahoma" w:hAnsi="Tahoma" w:cs="Tahoma"/>
        </w:rPr>
        <w:t>��</w:t>
      </w:r>
      <w:r>
        <w:t>&amp;Lé</w:t>
      </w:r>
      <w:r>
        <w:rPr>
          <w:rFonts w:ascii="Tahoma" w:hAnsi="Tahoma" w:cs="Tahoma"/>
        </w:rPr>
        <w:t>������</w:t>
      </w:r>
      <w:r>
        <w:t>v</w:t>
      </w:r>
      <w:r>
        <w:rPr>
          <w:rFonts w:ascii="Tahoma" w:hAnsi="Tahoma" w:cs="Tahoma"/>
        </w:rPr>
        <w:t>��</w:t>
      </w:r>
      <w:r>
        <w:t>$0</w:t>
      </w:r>
      <w:r>
        <w:rPr>
          <w:rFonts w:ascii="Tahoma" w:hAnsi="Tahoma" w:cs="Tahoma"/>
        </w:rPr>
        <w:t>��</w:t>
      </w:r>
      <w:r>
        <w:t>d</w:t>
      </w:r>
      <w:r>
        <w:rPr>
          <w:rFonts w:ascii="Tahoma" w:hAnsi="Tahoma" w:cs="Tahoma"/>
        </w:rPr>
        <w:t>���</w:t>
      </w:r>
      <w:r>
        <w:t>Ä</w:t>
      </w:r>
      <w:r>
        <w:rPr>
          <w:rFonts w:ascii="Tahoma" w:hAnsi="Tahoma" w:cs="Tahoma"/>
        </w:rPr>
        <w:t>�����</w:t>
      </w:r>
    </w:p>
    <w:p w14:paraId="39C17161" w14:textId="77777777" w:rsidR="0045207C" w:rsidRDefault="0045207C" w:rsidP="007724B4">
      <w:pPr>
        <w:pStyle w:val="Heading3"/>
      </w:pPr>
      <w:r>
        <w:rPr>
          <w:rFonts w:ascii="Tahoma" w:hAnsi="Tahoma" w:cs="Tahoma"/>
        </w:rPr>
        <w:t>�</w:t>
      </w:r>
      <w:r>
        <w:t>D6</w:t>
      </w:r>
      <w:r>
        <w:rPr>
          <w:rFonts w:ascii="Tahoma" w:hAnsi="Tahoma" w:cs="Tahoma"/>
        </w:rPr>
        <w:t>���</w:t>
      </w:r>
      <w:r>
        <w:t>c</w:t>
      </w:r>
      <w:r>
        <w:rPr>
          <w:rFonts w:ascii="Tahoma" w:hAnsi="Tahoma" w:cs="Tahoma"/>
        </w:rPr>
        <w:t>��</w:t>
      </w:r>
      <w:r>
        <w:t>ä</w:t>
      </w:r>
      <w:r>
        <w:rPr>
          <w:rFonts w:ascii="Tahoma" w:hAnsi="Tahoma" w:cs="Tahoma"/>
        </w:rPr>
        <w:t>�</w:t>
      </w:r>
      <w:r>
        <w:t>'</w:t>
      </w:r>
      <w:r>
        <w:rPr>
          <w:rFonts w:ascii="Tahoma" w:hAnsi="Tahoma" w:cs="Tahoma"/>
        </w:rPr>
        <w:t>���</w:t>
      </w:r>
      <w:r>
        <w:t>S</w:t>
      </w:r>
      <w:r>
        <w:rPr>
          <w:rFonts w:ascii="Tahoma" w:hAnsi="Tahoma" w:cs="Tahoma"/>
        </w:rPr>
        <w:t>������</w:t>
      </w:r>
      <w:r>
        <w:t>44F</w:t>
      </w:r>
      <w:r>
        <w:rPr>
          <w:rFonts w:ascii="Tahoma" w:hAnsi="Tahoma" w:cs="Tahoma"/>
        </w:rPr>
        <w:t>��</w:t>
      </w:r>
      <w:r>
        <w:t>l?</w:t>
      </w:r>
      <w:r>
        <w:rPr>
          <w:rFonts w:ascii="Tahoma" w:hAnsi="Tahoma" w:cs="Tahoma"/>
        </w:rPr>
        <w:t>��</w:t>
      </w:r>
      <w:r>
        <w:t>֬</w:t>
      </w:r>
      <w:r>
        <w:rPr>
          <w:rFonts w:ascii="Tahoma" w:hAnsi="Tahoma" w:cs="Tahoma"/>
        </w:rPr>
        <w:t>�</w:t>
      </w:r>
      <w:r>
        <w:t>a!</w:t>
      </w:r>
      <w:r>
        <w:rPr>
          <w:rFonts w:ascii="Tahoma" w:hAnsi="Tahoma" w:cs="Tahoma"/>
        </w:rPr>
        <w:t>�</w:t>
      </w:r>
      <w:r>
        <w:t>üö</w:t>
      </w:r>
      <w:r>
        <w:rPr>
          <w:rFonts w:ascii="Tahoma" w:hAnsi="Tahoma" w:cs="Tahoma"/>
        </w:rPr>
        <w:t>�</w:t>
      </w:r>
      <w:r>
        <w:t>'o</w:t>
      </w:r>
      <w:r>
        <w:rPr>
          <w:rFonts w:ascii="Tahoma" w:hAnsi="Tahoma" w:cs="Tahoma"/>
        </w:rPr>
        <w:t>�</w:t>
      </w:r>
      <w:r>
        <w:t>"</w:t>
      </w:r>
      <w:r>
        <w:rPr>
          <w:rFonts w:ascii="Tahoma" w:hAnsi="Tahoma" w:cs="Tahoma"/>
        </w:rPr>
        <w:t>��</w:t>
      </w:r>
      <w:r>
        <w:t>q</w:t>
      </w:r>
      <w:r>
        <w:rPr>
          <w:rFonts w:ascii="Tahoma" w:hAnsi="Tahoma" w:cs="Tahoma"/>
        </w:rPr>
        <w:t>��</w:t>
      </w:r>
      <w:r>
        <w:t xml:space="preserve">        å+</w:t>
      </w:r>
      <w:r>
        <w:rPr>
          <w:rFonts w:ascii="Tahoma" w:hAnsi="Tahoma" w:cs="Tahoma"/>
        </w:rPr>
        <w:t>�</w:t>
      </w:r>
      <w:r>
        <w:t>W</w:t>
      </w:r>
      <w:r>
        <w:rPr>
          <w:rFonts w:ascii="Tahoma" w:hAnsi="Tahoma" w:cs="Tahoma"/>
        </w:rPr>
        <w:t>��</w:t>
      </w:r>
      <w:r>
        <w:t>nwUOÜ</w:t>
      </w:r>
      <w:r>
        <w:rPr>
          <w:rFonts w:ascii="Tahoma" w:hAnsi="Tahoma" w:cs="Tahoma"/>
        </w:rPr>
        <w:t>���</w:t>
      </w:r>
      <w:r>
        <w:t>Yp</w:t>
      </w:r>
      <w:r>
        <w:rPr>
          <w:rFonts w:ascii="Tahoma" w:hAnsi="Tahoma" w:cs="Tahoma"/>
        </w:rPr>
        <w:t>�</w:t>
      </w:r>
      <w:r>
        <w:t>C</w:t>
      </w:r>
      <w:r>
        <w:rPr>
          <w:rFonts w:ascii="Tahoma" w:hAnsi="Tahoma" w:cs="Tahoma"/>
        </w:rPr>
        <w:t>�</w:t>
      </w:r>
      <w:r>
        <w:t>B</w:t>
      </w:r>
      <w:r>
        <w:rPr>
          <w:rFonts w:ascii="Malgun Gothic" w:eastAsia="Malgun Gothic" w:hAnsi="Malgun Gothic" w:cs="Malgun Gothic" w:hint="eastAsia"/>
        </w:rPr>
        <w:t>㮊</w:t>
      </w:r>
      <w:r>
        <w:rPr>
          <w:rFonts w:ascii="Tahoma" w:hAnsi="Tahoma" w:cs="Tahoma"/>
        </w:rPr>
        <w:t>��</w:t>
      </w:r>
      <w:r>
        <w:t>?</w:t>
      </w:r>
      <w:r>
        <w:rPr>
          <w:rFonts w:ascii="Tahoma" w:hAnsi="Tahoma" w:cs="Tahoma"/>
        </w:rPr>
        <w:t>�</w:t>
      </w:r>
      <w:r>
        <w:t>Å</w:t>
      </w:r>
      <w:r>
        <w:rPr>
          <w:rFonts w:ascii="Tahoma" w:hAnsi="Tahoma" w:cs="Tahoma"/>
        </w:rPr>
        <w:t>��</w:t>
      </w:r>
      <w:r>
        <w:t>M</w:t>
      </w:r>
      <w:r>
        <w:rPr>
          <w:rFonts w:ascii="Tahoma" w:hAnsi="Tahoma" w:cs="Tahoma"/>
        </w:rPr>
        <w:t>��</w:t>
      </w:r>
      <w:r>
        <w:t>3</w:t>
      </w:r>
      <w:r>
        <w:rPr>
          <w:rFonts w:ascii="Tahoma" w:hAnsi="Tahoma" w:cs="Tahoma"/>
        </w:rPr>
        <w:t>�</w:t>
      </w:r>
      <w:r>
        <w:t>?ÜÉé</w:t>
      </w:r>
      <w:r>
        <w:rPr>
          <w:rFonts w:ascii="Tahoma" w:hAnsi="Tahoma" w:cs="Tahoma"/>
        </w:rPr>
        <w:t>��</w:t>
      </w:r>
      <w:r>
        <w:t>Å</w:t>
      </w:r>
      <w:r>
        <w:rPr>
          <w:rFonts w:ascii="Tahoma" w:hAnsi="Tahoma" w:cs="Tahoma"/>
        </w:rPr>
        <w:t>�����</w:t>
      </w:r>
      <w:r>
        <w:t>?</w:t>
      </w:r>
      <w:r>
        <w:rPr>
          <w:rFonts w:ascii="Tahoma" w:hAnsi="Tahoma" w:cs="Tahoma"/>
        </w:rPr>
        <w:t>�</w:t>
      </w:r>
      <w:r>
        <w:t>Q-</w:t>
      </w:r>
      <w:r>
        <w:rPr>
          <w:rFonts w:ascii="Tahoma" w:hAnsi="Tahoma" w:cs="Tahoma"/>
        </w:rPr>
        <w:t>�</w:t>
      </w:r>
      <w:r>
        <w:t>_é</w:t>
      </w:r>
      <w:r>
        <w:rPr>
          <w:rFonts w:ascii="Tahoma" w:hAnsi="Tahoma" w:cs="Tahoma"/>
        </w:rPr>
        <w:t>�</w:t>
      </w:r>
      <w:r>
        <w:t>f&gt;</w:t>
      </w:r>
      <w:r>
        <w:rPr>
          <w:rFonts w:ascii="Tahoma" w:hAnsi="Tahoma" w:cs="Tahoma"/>
        </w:rPr>
        <w:t>���</w:t>
      </w:r>
      <w:r>
        <w:t>Ü</w:t>
      </w:r>
      <w:r>
        <w:rPr>
          <w:rFonts w:ascii="Tahoma" w:hAnsi="Tahoma" w:cs="Tahoma"/>
        </w:rPr>
        <w:t>���</w:t>
      </w:r>
      <w:r>
        <w:t>J:b</w:t>
      </w:r>
      <w:r>
        <w:rPr>
          <w:rFonts w:ascii="Tahoma" w:hAnsi="Tahoma" w:cs="Tahoma"/>
        </w:rPr>
        <w:t>�</w:t>
      </w:r>
      <w:r>
        <w:t>%</w:t>
      </w:r>
      <w:r>
        <w:rPr>
          <w:rFonts w:ascii="Tahoma" w:hAnsi="Tahoma" w:cs="Tahoma"/>
        </w:rPr>
        <w:t>��</w:t>
      </w:r>
      <w:r>
        <w:t>п</w:t>
      </w:r>
    </w:p>
    <w:p w14:paraId="4D276776" w14:textId="77777777" w:rsidR="0045207C" w:rsidRDefault="0045207C" w:rsidP="007724B4">
      <w:pPr>
        <w:pStyle w:val="Heading3"/>
      </w:pPr>
      <w:r>
        <w:rPr>
          <w:rFonts w:ascii="Tahoma" w:hAnsi="Tahoma" w:cs="Tahoma"/>
        </w:rPr>
        <w:t>�����</w:t>
      </w:r>
      <w:r>
        <w:t>-x</w:t>
      </w:r>
      <w:r>
        <w:rPr>
          <w:rFonts w:ascii="Tahoma" w:hAnsi="Tahoma" w:cs="Tahoma"/>
        </w:rPr>
        <w:t>����⸮</w:t>
      </w:r>
      <w:r>
        <w:t>eF</w:t>
      </w:r>
      <w:r>
        <w:rPr>
          <w:rFonts w:ascii="Tahoma" w:hAnsi="Tahoma" w:cs="Tahoma"/>
        </w:rPr>
        <w:t>��</w:t>
      </w:r>
      <w:r>
        <w:t>e</w:t>
      </w:r>
      <w:r>
        <w:rPr>
          <w:rFonts w:ascii="Tahoma" w:hAnsi="Tahoma" w:cs="Tahoma"/>
        </w:rPr>
        <w:t>�</w:t>
      </w:r>
      <w:r>
        <w:t>V</w:t>
      </w:r>
      <w:r>
        <w:rPr>
          <w:rFonts w:ascii="Tahoma" w:hAnsi="Tahoma" w:cs="Tahoma"/>
        </w:rPr>
        <w:t>��</w:t>
      </w:r>
      <w:r>
        <w:t>ä</w:t>
      </w:r>
      <w:r>
        <w:rPr>
          <w:rFonts w:ascii="Tahoma" w:hAnsi="Tahoma" w:cs="Tahoma"/>
        </w:rPr>
        <w:t>���</w:t>
      </w:r>
      <w:r>
        <w:t>éé</w:t>
      </w:r>
      <w:r>
        <w:rPr>
          <w:rFonts w:ascii="Tahoma" w:hAnsi="Tahoma" w:cs="Tahoma"/>
        </w:rPr>
        <w:t>�</w:t>
      </w:r>
      <w:r>
        <w:t>˳</w:t>
      </w:r>
      <w:r>
        <w:rPr>
          <w:rFonts w:ascii="Tahoma" w:hAnsi="Tahoma" w:cs="Tahoma"/>
        </w:rPr>
        <w:t>�</w:t>
      </w:r>
      <w:r>
        <w:t xml:space="preserve">  </w:t>
      </w:r>
      <w:r>
        <w:rPr>
          <w:rFonts w:ascii="Tahoma" w:hAnsi="Tahoma" w:cs="Tahoma"/>
        </w:rPr>
        <w:t>�</w:t>
      </w:r>
      <w:r>
        <w:t>CX5</w:t>
      </w:r>
      <w:r>
        <w:rPr>
          <w:rFonts w:ascii="Tahoma" w:hAnsi="Tahoma" w:cs="Tahoma"/>
        </w:rPr>
        <w:t>�</w:t>
      </w:r>
      <w:r>
        <w:t>6:3</w:t>
      </w:r>
      <w:r>
        <w:rPr>
          <w:rFonts w:ascii="Tahoma" w:hAnsi="Tahoma" w:cs="Tahoma"/>
        </w:rPr>
        <w:t>�</w:t>
      </w:r>
      <w:r>
        <w:t>d</w:t>
      </w:r>
      <w:r>
        <w:rPr>
          <w:rFonts w:ascii="Tahoma" w:hAnsi="Tahoma" w:cs="Tahoma"/>
        </w:rPr>
        <w:t>�</w:t>
      </w:r>
      <w:r>
        <w:t>4)P</w:t>
      </w:r>
      <w:r>
        <w:rPr>
          <w:rFonts w:ascii="Tahoma" w:hAnsi="Tahoma" w:cs="Tahoma"/>
        </w:rPr>
        <w:t>���</w:t>
      </w:r>
      <w:r>
        <w:t>7Eü'</w:t>
      </w:r>
      <w:r>
        <w:rPr>
          <w:rFonts w:ascii="MS Gothic" w:eastAsia="MS Gothic" w:hAnsi="MS Gothic" w:cs="MS Gothic" w:hint="eastAsia"/>
        </w:rPr>
        <w:t>趠</w:t>
      </w:r>
      <w:r>
        <w:t>=</w:t>
      </w:r>
      <w:r>
        <w:rPr>
          <w:rFonts w:ascii="Tahoma" w:hAnsi="Tahoma" w:cs="Tahoma"/>
        </w:rPr>
        <w:t>��</w:t>
      </w:r>
      <w:r>
        <w:t>&amp;</w:t>
      </w:r>
      <w:r>
        <w:rPr>
          <w:rFonts w:ascii="Tahoma" w:hAnsi="Tahoma" w:cs="Tahoma"/>
        </w:rPr>
        <w:t>��</w:t>
      </w:r>
      <w:r>
        <w:t>K</w:t>
      </w:r>
    </w:p>
    <w:p w14:paraId="7BB8EFCE" w14:textId="77777777" w:rsidR="0045207C" w:rsidRDefault="0045207C" w:rsidP="007724B4">
      <w:pPr>
        <w:pStyle w:val="Heading3"/>
      </w:pPr>
      <w:r>
        <w:rPr>
          <w:rFonts w:ascii="Tahoma" w:hAnsi="Tahoma" w:cs="Tahoma"/>
        </w:rPr>
        <w:t>��</w:t>
      </w:r>
      <w:r>
        <w:t>yÄ</w:t>
      </w:r>
      <w:r>
        <w:rPr>
          <w:rFonts w:ascii="Tahoma" w:hAnsi="Tahoma" w:cs="Tahoma"/>
        </w:rPr>
        <w:t>�</w:t>
      </w:r>
      <w:r>
        <w:t>'</w:t>
      </w:r>
      <w:r>
        <w:rPr>
          <w:rFonts w:ascii="Tahoma" w:hAnsi="Tahoma" w:cs="Tahoma"/>
        </w:rPr>
        <w:t>���</w:t>
      </w:r>
      <w:r>
        <w:t xml:space="preserve"> gHÄ</w:t>
      </w:r>
      <w:r>
        <w:rPr>
          <w:rFonts w:ascii="Tahoma" w:hAnsi="Tahoma" w:cs="Tahoma"/>
        </w:rPr>
        <w:t>�</w:t>
      </w:r>
      <w:r>
        <w:t>lÄ</w:t>
      </w:r>
      <w:r>
        <w:rPr>
          <w:rFonts w:ascii="Tahoma" w:hAnsi="Tahoma" w:cs="Tahoma"/>
        </w:rPr>
        <w:t>�</w:t>
      </w:r>
      <w:r>
        <w:t>D</w:t>
      </w:r>
      <w:r>
        <w:rPr>
          <w:rFonts w:ascii="Tahoma" w:hAnsi="Tahoma" w:cs="Tahoma"/>
        </w:rPr>
        <w:t>�</w:t>
      </w:r>
      <w:r>
        <w:t>~</w:t>
      </w:r>
      <w:r>
        <w:rPr>
          <w:rFonts w:ascii="Tahoma" w:hAnsi="Tahoma" w:cs="Tahoma"/>
        </w:rPr>
        <w:t>��</w:t>
      </w:r>
      <w:r>
        <w:t>t[</w:t>
      </w:r>
      <w:r>
        <w:rPr>
          <w:rFonts w:ascii="Tahoma" w:hAnsi="Tahoma" w:cs="Tahoma"/>
        </w:rPr>
        <w:t>�</w:t>
      </w:r>
      <w:r>
        <w:t>'</w:t>
      </w:r>
      <w:r>
        <w:rPr>
          <w:rFonts w:ascii="Tahoma" w:hAnsi="Tahoma" w:cs="Tahoma"/>
        </w:rPr>
        <w:t>��</w:t>
      </w:r>
      <w:r>
        <w:t>A;H;</w:t>
      </w:r>
      <w:r>
        <w:rPr>
          <w:rFonts w:ascii="Tahoma" w:hAnsi="Tahoma" w:cs="Tahoma"/>
        </w:rPr>
        <w:t>��</w:t>
      </w:r>
      <w:r>
        <w:t>j</w:t>
      </w:r>
      <w:r>
        <w:rPr>
          <w:rFonts w:ascii="Tahoma" w:hAnsi="Tahoma" w:cs="Tahoma"/>
        </w:rPr>
        <w:t>��</w:t>
      </w:r>
      <w:r>
        <w:t>=</w:t>
      </w:r>
      <w:r>
        <w:rPr>
          <w:rFonts w:ascii="Tahoma" w:hAnsi="Tahoma" w:cs="Tahoma"/>
        </w:rPr>
        <w:t>���</w:t>
      </w:r>
      <w:r>
        <w:t>?@</w:t>
      </w:r>
      <w:r>
        <w:rPr>
          <w:rFonts w:ascii="Tahoma" w:hAnsi="Tahoma" w:cs="Tahoma"/>
        </w:rPr>
        <w:t>��</w:t>
      </w:r>
      <w:r>
        <w:t xml:space="preserve">   </w:t>
      </w:r>
      <w:r>
        <w:rPr>
          <w:rFonts w:ascii="Tahoma" w:hAnsi="Tahoma" w:cs="Tahoma"/>
        </w:rPr>
        <w:t>���</w:t>
      </w:r>
      <w:r>
        <w:t>5R</w:t>
      </w:r>
      <w:r>
        <w:rPr>
          <w:rFonts w:ascii="Tahoma" w:hAnsi="Tahoma" w:cs="Tahoma"/>
        </w:rPr>
        <w:t>�</w:t>
      </w:r>
      <w:r>
        <w:t>T</w:t>
      </w:r>
      <w:r>
        <w:rPr>
          <w:rFonts w:ascii="Tahoma" w:hAnsi="Tahoma" w:cs="Tahoma"/>
        </w:rPr>
        <w:t>�</w:t>
      </w:r>
      <w:r>
        <w:t>:B</w:t>
      </w:r>
      <w:r>
        <w:rPr>
          <w:rFonts w:ascii="Tahoma" w:hAnsi="Tahoma" w:cs="Tahoma"/>
        </w:rPr>
        <w:t>��</w:t>
      </w:r>
      <w:r>
        <w:rPr>
          <w:rFonts w:ascii="Segoe UI Historic" w:hAnsi="Segoe UI Historic" w:cs="Segoe UI Historic"/>
        </w:rPr>
        <w:t>܊</w:t>
      </w:r>
      <w:r>
        <w:rPr>
          <w:rFonts w:ascii="Tahoma" w:hAnsi="Tahoma" w:cs="Tahoma"/>
        </w:rPr>
        <w:t>�</w:t>
      </w:r>
      <w:r>
        <w:t>ٚy</w:t>
      </w:r>
    </w:p>
    <w:p w14:paraId="00D4BF28" w14:textId="77777777" w:rsidR="0045207C" w:rsidRDefault="0045207C" w:rsidP="007724B4">
      <w:pPr>
        <w:pStyle w:val="Heading3"/>
      </w:pPr>
      <w:r>
        <w:t>A!&amp;</w:t>
      </w:r>
      <w:r>
        <w:rPr>
          <w:rFonts w:ascii="Tahoma" w:hAnsi="Tahoma" w:cs="Tahoma"/>
        </w:rPr>
        <w:t>�</w:t>
      </w:r>
      <w:r>
        <w:t>i)</w:t>
      </w:r>
      <w:r>
        <w:rPr>
          <w:rFonts w:ascii="Tahoma" w:hAnsi="Tahoma" w:cs="Tahoma"/>
        </w:rPr>
        <w:t>����</w:t>
      </w:r>
      <w:r>
        <w:t>ö</w:t>
      </w:r>
      <w:r>
        <w:rPr>
          <w:rFonts w:ascii="Tahoma" w:hAnsi="Tahoma" w:cs="Tahoma"/>
        </w:rPr>
        <w:t>��</w:t>
      </w:r>
      <w:r>
        <w:t>4</w:t>
      </w:r>
      <w:r>
        <w:rPr>
          <w:rFonts w:ascii="Tahoma" w:hAnsi="Tahoma" w:cs="Tahoma"/>
        </w:rPr>
        <w:t>���</w:t>
      </w:r>
      <w:r>
        <w:t>_</w:t>
      </w:r>
      <w:r>
        <w:rPr>
          <w:rFonts w:ascii="Tahoma" w:hAnsi="Tahoma" w:cs="Tahoma"/>
        </w:rPr>
        <w:t>��</w:t>
      </w:r>
      <w:r>
        <w:t>v_Ժ</w:t>
      </w:r>
      <w:r>
        <w:rPr>
          <w:rFonts w:ascii="Tahoma" w:hAnsi="Tahoma" w:cs="Tahoma"/>
        </w:rPr>
        <w:t>��</w:t>
      </w:r>
      <w:r>
        <w:t>ׯ</w:t>
      </w:r>
    </w:p>
    <w:p w14:paraId="7CB604D2" w14:textId="77777777" w:rsidR="0045207C" w:rsidRDefault="0045207C" w:rsidP="007724B4">
      <w:pPr>
        <w:pStyle w:val="Heading3"/>
      </w:pPr>
      <w:r>
        <w:rPr>
          <w:rFonts w:ascii="Tahoma" w:hAnsi="Tahoma" w:cs="Tahoma"/>
        </w:rPr>
        <w:t>�</w:t>
      </w:r>
      <w:r>
        <w:t>z</w:t>
      </w:r>
      <w:r>
        <w:rPr>
          <w:rFonts w:ascii="Tahoma" w:hAnsi="Tahoma" w:cs="Tahoma"/>
        </w:rPr>
        <w:t>��</w:t>
      </w:r>
      <w:r>
        <w:t>T</w:t>
      </w:r>
      <w:r>
        <w:rPr>
          <w:rFonts w:ascii="Tahoma" w:hAnsi="Tahoma" w:cs="Tahoma"/>
        </w:rPr>
        <w:t>��</w:t>
      </w:r>
      <w:r>
        <w:t>+</w:t>
      </w:r>
      <w:r>
        <w:rPr>
          <w:rFonts w:ascii="Tahoma" w:hAnsi="Tahoma" w:cs="Tahoma"/>
        </w:rPr>
        <w:t>�</w:t>
      </w:r>
      <w:r>
        <w:t>s</w:t>
      </w:r>
      <w:r>
        <w:rPr>
          <w:rFonts w:ascii="Tahoma" w:hAnsi="Tahoma" w:cs="Tahoma"/>
        </w:rPr>
        <w:t>��</w:t>
      </w:r>
      <w:r>
        <w:t>MZy</w:t>
      </w:r>
      <w:r>
        <w:rPr>
          <w:rFonts w:ascii="Tahoma" w:hAnsi="Tahoma" w:cs="Tahoma"/>
        </w:rPr>
        <w:t>�</w:t>
      </w:r>
      <w:r>
        <w:t>J03pׁ</w:t>
      </w:r>
      <w:r>
        <w:rPr>
          <w:rFonts w:ascii="Tahoma" w:hAnsi="Tahoma" w:cs="Tahoma"/>
        </w:rPr>
        <w:t>�</w:t>
      </w:r>
      <w:r>
        <w:t>Lr</w:t>
      </w:r>
      <w:r>
        <w:rPr>
          <w:rFonts w:ascii="Tahoma" w:hAnsi="Tahoma" w:cs="Tahoma"/>
        </w:rPr>
        <w:t>�</w:t>
      </w:r>
      <w:r>
        <w:t>7</w:t>
      </w:r>
      <w:r>
        <w:rPr>
          <w:rFonts w:ascii="Tahoma" w:hAnsi="Tahoma" w:cs="Tahoma"/>
        </w:rPr>
        <w:t>���</w:t>
      </w:r>
      <w:r>
        <w:t>k</w:t>
      </w:r>
      <w:r>
        <w:rPr>
          <w:rFonts w:ascii="Tahoma" w:hAnsi="Tahoma" w:cs="Tahoma"/>
        </w:rPr>
        <w:t>����</w:t>
      </w:r>
      <w:r>
        <w:t>Yk</w:t>
      </w:r>
      <w:r>
        <w:rPr>
          <w:rFonts w:ascii="Tahoma" w:hAnsi="Tahoma" w:cs="Tahoma"/>
        </w:rPr>
        <w:t>�</w:t>
      </w:r>
      <w:r>
        <w:t>ay</w:t>
      </w:r>
      <w:r>
        <w:rPr>
          <w:rFonts w:ascii="Tahoma" w:hAnsi="Tahoma" w:cs="Tahoma"/>
        </w:rPr>
        <w:t>�����</w:t>
      </w:r>
      <w:r>
        <w:t>X8aN</w:t>
      </w:r>
      <w:r>
        <w:rPr>
          <w:rFonts w:ascii="Tahoma" w:hAnsi="Tahoma" w:cs="Tahoma"/>
        </w:rPr>
        <w:t>�</w:t>
      </w:r>
      <w:r>
        <w:t>Y</w:t>
      </w:r>
      <w:r>
        <w:rPr>
          <w:rFonts w:ascii="Tahoma" w:hAnsi="Tahoma" w:cs="Tahoma"/>
        </w:rPr>
        <w:t>�</w:t>
      </w:r>
      <w:r>
        <w:t>Xc.</w:t>
      </w:r>
      <w:r>
        <w:rPr>
          <w:rFonts w:ascii="Tahoma" w:hAnsi="Tahoma" w:cs="Tahoma"/>
        </w:rPr>
        <w:t>�</w:t>
      </w:r>
      <w:r>
        <w:t>N</w:t>
      </w:r>
      <w:r>
        <w:rPr>
          <w:rFonts w:ascii="Tahoma" w:hAnsi="Tahoma" w:cs="Tahoma"/>
        </w:rPr>
        <w:t>���</w:t>
      </w:r>
      <w:r>
        <w:t>i</w:t>
      </w:r>
      <w:r>
        <w:rPr>
          <w:rFonts w:ascii="Tahoma" w:hAnsi="Tahoma" w:cs="Tahoma"/>
        </w:rPr>
        <w:t>�</w:t>
      </w:r>
      <w:r>
        <w:t>xn</w:t>
      </w:r>
      <w:r>
        <w:rPr>
          <w:rFonts w:ascii="Tahoma" w:hAnsi="Tahoma" w:cs="Tahoma"/>
        </w:rPr>
        <w:t>�</w:t>
      </w:r>
      <w:r>
        <w:t>f</w:t>
      </w:r>
      <w:r>
        <w:rPr>
          <w:rFonts w:ascii="Tahoma" w:hAnsi="Tahoma" w:cs="Tahoma"/>
        </w:rPr>
        <w:t>����</w:t>
      </w:r>
      <w:r>
        <w:t>g</w:t>
      </w:r>
      <w:r>
        <w:rPr>
          <w:rFonts w:ascii="Tahoma" w:hAnsi="Tahoma" w:cs="Tahoma"/>
        </w:rPr>
        <w:t>⸮</w:t>
      </w:r>
      <w:r>
        <w:t>ü</w:t>
      </w:r>
      <w:r>
        <w:rPr>
          <w:rFonts w:ascii="Tahoma" w:hAnsi="Tahoma" w:cs="Tahoma"/>
        </w:rPr>
        <w:t>⸮��</w:t>
      </w:r>
      <w:r>
        <w:t>94</w:t>
      </w:r>
      <w:r>
        <w:rPr>
          <w:rFonts w:ascii="Tahoma" w:hAnsi="Tahoma" w:cs="Tahoma"/>
        </w:rPr>
        <w:t>���</w:t>
      </w:r>
      <w:r>
        <w:t>M&amp;</w:t>
      </w:r>
      <w:r>
        <w:rPr>
          <w:rFonts w:ascii="Tahoma" w:hAnsi="Tahoma" w:cs="Tahoma"/>
        </w:rPr>
        <w:t>�</w:t>
      </w:r>
      <w:r>
        <w:t>U</w:t>
      </w:r>
      <w:r>
        <w:rPr>
          <w:rFonts w:ascii="Tahoma" w:hAnsi="Tahoma" w:cs="Tahoma"/>
        </w:rPr>
        <w:t>��</w:t>
      </w:r>
    </w:p>
    <w:p w14:paraId="6DE3DB55" w14:textId="77777777" w:rsidR="0045207C" w:rsidRDefault="0045207C" w:rsidP="007724B4">
      <w:pPr>
        <w:pStyle w:val="Heading3"/>
      </w:pPr>
      <w:r>
        <w:t>ji</w:t>
      </w:r>
      <w:r>
        <w:rPr>
          <w:rFonts w:ascii="Tahoma" w:hAnsi="Tahoma" w:cs="Tahoma"/>
        </w:rPr>
        <w:t>���</w:t>
      </w:r>
      <w:r>
        <w:t>W:</w:t>
      </w:r>
      <w:r>
        <w:rPr>
          <w:rFonts w:ascii="Tahoma" w:hAnsi="Tahoma" w:cs="Tahoma"/>
        </w:rPr>
        <w:t>�</w:t>
      </w:r>
      <w:r>
        <w:t>JGM</w:t>
      </w:r>
      <w:r>
        <w:rPr>
          <w:rFonts w:ascii="Tahoma" w:hAnsi="Tahoma" w:cs="Tahoma"/>
        </w:rPr>
        <w:t>���</w:t>
      </w:r>
      <w:r>
        <w:t>kd</w:t>
      </w:r>
      <w:r>
        <w:rPr>
          <w:rFonts w:ascii="Tahoma" w:hAnsi="Tahoma" w:cs="Tahoma"/>
        </w:rPr>
        <w:t>�</w:t>
      </w:r>
      <w:r>
        <w:t>Ћu</w:t>
      </w:r>
      <w:r>
        <w:rPr>
          <w:rFonts w:ascii="Tahoma" w:hAnsi="Tahoma" w:cs="Tahoma"/>
        </w:rPr>
        <w:t>��⸮�</w:t>
      </w:r>
      <w:r>
        <w:t>cI</w:t>
      </w:r>
      <w:r>
        <w:rPr>
          <w:rFonts w:ascii="Tahoma" w:hAnsi="Tahoma" w:cs="Tahoma"/>
        </w:rPr>
        <w:t>���</w:t>
      </w:r>
      <w:r>
        <w:rPr>
          <w:rFonts w:hint="cs"/>
        </w:rPr>
        <w:t>ږ</w:t>
      </w:r>
      <w:r>
        <w:rPr>
          <w:rFonts w:ascii="Tahoma" w:hAnsi="Tahoma" w:cs="Tahoma"/>
        </w:rPr>
        <w:t>����</w:t>
      </w:r>
      <w:r>
        <w:t>Å</w:t>
      </w:r>
      <w:r>
        <w:rPr>
          <w:rFonts w:ascii="Tahoma" w:hAnsi="Tahoma" w:cs="Tahoma"/>
        </w:rPr>
        <w:t>�</w:t>
      </w:r>
      <w:r>
        <w:t>BC</w:t>
      </w:r>
      <w:r>
        <w:rPr>
          <w:rFonts w:ascii="Tahoma" w:hAnsi="Tahoma" w:cs="Tahoma"/>
        </w:rPr>
        <w:t>��</w:t>
      </w:r>
      <w:r>
        <w:t>äp</w:t>
      </w:r>
      <w:r>
        <w:rPr>
          <w:rFonts w:ascii="Tahoma" w:hAnsi="Tahoma" w:cs="Tahoma"/>
        </w:rPr>
        <w:t>����</w:t>
      </w:r>
      <w:r>
        <w:t>=</w:t>
      </w:r>
      <w:r>
        <w:rPr>
          <w:rFonts w:ascii="Tahoma" w:hAnsi="Tahoma" w:cs="Tahoma"/>
        </w:rPr>
        <w:t>�</w:t>
      </w:r>
      <w:r>
        <w:t>Å</w:t>
      </w:r>
      <w:r>
        <w:rPr>
          <w:rFonts w:ascii="Tahoma" w:hAnsi="Tahoma" w:cs="Tahoma"/>
        </w:rPr>
        <w:t>��</w:t>
      </w:r>
      <w:r>
        <w:t>)é</w:t>
      </w:r>
      <w:r>
        <w:rPr>
          <w:rFonts w:ascii="Tahoma" w:hAnsi="Tahoma" w:cs="Tahoma"/>
        </w:rPr>
        <w:t>�</w:t>
      </w:r>
      <w:r>
        <w:t>T</w:t>
      </w:r>
      <w:r>
        <w:rPr>
          <w:rFonts w:ascii="Tahoma" w:hAnsi="Tahoma" w:cs="Tahoma"/>
        </w:rPr>
        <w:t>�</w:t>
      </w:r>
      <w:r>
        <w:t>-</w:t>
      </w:r>
      <w:r>
        <w:rPr>
          <w:rFonts w:ascii="Tahoma" w:hAnsi="Tahoma" w:cs="Tahoma"/>
        </w:rPr>
        <w:t>�</w:t>
      </w:r>
      <w:r>
        <w:t>m</w:t>
      </w:r>
      <w:r>
        <w:rPr>
          <w:rFonts w:ascii="Tahoma" w:hAnsi="Tahoma" w:cs="Tahoma"/>
        </w:rPr>
        <w:t>�</w:t>
      </w:r>
      <w:r>
        <w:t>jÅ</w:t>
      </w:r>
      <w:r>
        <w:rPr>
          <w:rFonts w:ascii="Tahoma" w:hAnsi="Tahoma" w:cs="Tahoma"/>
        </w:rPr>
        <w:t>����</w:t>
      </w:r>
      <w:r>
        <w:t>#</w:t>
      </w:r>
      <w:r>
        <w:rPr>
          <w:rFonts w:ascii="Tahoma" w:hAnsi="Tahoma" w:cs="Tahoma"/>
        </w:rPr>
        <w:t>��</w:t>
      </w:r>
      <w:r>
        <w:t>Mmo&gt;</w:t>
      </w:r>
      <w:r>
        <w:rPr>
          <w:rFonts w:ascii="Tahoma" w:hAnsi="Tahoma" w:cs="Tahoma"/>
        </w:rPr>
        <w:t>���</w:t>
      </w:r>
      <w:r>
        <w:t>*</w:t>
      </w:r>
      <w:r>
        <w:rPr>
          <w:rFonts w:ascii="Tahoma" w:hAnsi="Tahoma" w:cs="Tahoma"/>
        </w:rPr>
        <w:t>�</w:t>
      </w:r>
      <w:r>
        <w:t>I</w:t>
      </w:r>
      <w:r>
        <w:rPr>
          <w:rFonts w:ascii="Tahoma" w:hAnsi="Tahoma" w:cs="Tahoma"/>
        </w:rPr>
        <w:t>�</w:t>
      </w:r>
      <w:r>
        <w:t>ÖV</w:t>
      </w:r>
      <w:r>
        <w:rPr>
          <w:rFonts w:ascii="Tahoma" w:hAnsi="Tahoma" w:cs="Tahoma"/>
        </w:rPr>
        <w:t>�</w:t>
      </w:r>
      <w:r>
        <w:t>lVD</w:t>
      </w:r>
      <w:r>
        <w:rPr>
          <w:rFonts w:ascii="Tahoma" w:hAnsi="Tahoma" w:cs="Tahoma"/>
        </w:rPr>
        <w:t>�</w:t>
      </w:r>
      <w:r>
        <w:t>É</w:t>
      </w:r>
      <w:r>
        <w:rPr>
          <w:rFonts w:ascii="Tahoma" w:hAnsi="Tahoma" w:cs="Tahoma"/>
        </w:rPr>
        <w:t>��</w:t>
      </w:r>
      <w:r>
        <w:t>)</w:t>
      </w:r>
      <w:r>
        <w:rPr>
          <w:rFonts w:ascii="Tahoma" w:hAnsi="Tahoma" w:cs="Tahoma"/>
        </w:rPr>
        <w:t>���</w:t>
      </w:r>
      <w:r>
        <w:t>P</w:t>
      </w:r>
      <w:r>
        <w:rPr>
          <w:rFonts w:ascii="Tahoma" w:hAnsi="Tahoma" w:cs="Tahoma"/>
        </w:rPr>
        <w:t>�</w:t>
      </w:r>
      <w:r>
        <w:t>.</w:t>
      </w:r>
      <w:r>
        <w:rPr>
          <w:rFonts w:ascii="Tahoma" w:hAnsi="Tahoma" w:cs="Tahoma"/>
        </w:rPr>
        <w:t>�</w:t>
      </w:r>
      <w:r>
        <w:t>nÄ</w:t>
      </w:r>
      <w:r>
        <w:rPr>
          <w:rFonts w:ascii="Tahoma" w:hAnsi="Tahoma" w:cs="Tahoma"/>
        </w:rPr>
        <w:t>�</w:t>
      </w:r>
      <w:r>
        <w:t>oq</w:t>
      </w:r>
      <w:r>
        <w:rPr>
          <w:rFonts w:ascii="Tahoma" w:hAnsi="Tahoma" w:cs="Tahoma"/>
        </w:rPr>
        <w:t>��</w:t>
      </w:r>
      <w:r>
        <w:t>^</w:t>
      </w:r>
      <w:r>
        <w:rPr>
          <w:rFonts w:ascii="Tahoma" w:hAnsi="Tahoma" w:cs="Tahoma"/>
        </w:rPr>
        <w:t>�</w:t>
      </w:r>
      <w:r>
        <w:t>ˇ</w:t>
      </w:r>
      <w:r>
        <w:rPr>
          <w:rFonts w:ascii="Tahoma" w:hAnsi="Tahoma" w:cs="Tahoma"/>
        </w:rPr>
        <w:t>��</w:t>
      </w:r>
      <w:r>
        <w:t>89</w:t>
      </w:r>
    </w:p>
    <w:p w14:paraId="59623899" w14:textId="77777777" w:rsidR="0045207C" w:rsidRDefault="0045207C" w:rsidP="007724B4">
      <w:pPr>
        <w:pStyle w:val="Heading3"/>
      </w:pPr>
      <w:r>
        <w:t>e</w:t>
      </w:r>
      <w:r>
        <w:rPr>
          <w:rFonts w:ascii="Tahoma" w:hAnsi="Tahoma" w:cs="Tahoma"/>
        </w:rPr>
        <w:t>���</w:t>
      </w:r>
      <w:r>
        <w:t>P</w:t>
      </w:r>
      <w:r>
        <w:rPr>
          <w:rFonts w:ascii="Tahoma" w:hAnsi="Tahoma" w:cs="Tahoma"/>
        </w:rPr>
        <w:t>��</w:t>
      </w:r>
      <w:r>
        <w:t>g</w:t>
      </w:r>
      <w:r>
        <w:rPr>
          <w:rFonts w:ascii="Tahoma" w:hAnsi="Tahoma" w:cs="Tahoma"/>
        </w:rPr>
        <w:t>�</w:t>
      </w:r>
      <w:r>
        <w:t>w`</w:t>
      </w:r>
      <w:r>
        <w:rPr>
          <w:rFonts w:ascii="Tahoma" w:hAnsi="Tahoma" w:cs="Tahoma"/>
        </w:rPr>
        <w:t>�</w:t>
      </w:r>
      <w:r>
        <w:t>a</w:t>
      </w:r>
      <w:r>
        <w:rPr>
          <w:rFonts w:ascii="Tahoma" w:hAnsi="Tahoma" w:cs="Tahoma"/>
        </w:rPr>
        <w:t>��</w:t>
      </w:r>
      <w:r>
        <w:t>vȊ</w:t>
      </w:r>
      <w:r>
        <w:rPr>
          <w:rFonts w:ascii="Tahoma" w:hAnsi="Tahoma" w:cs="Tahoma"/>
        </w:rPr>
        <w:t>�</w:t>
      </w:r>
      <w:r>
        <w:t>5\</w:t>
      </w:r>
      <w:r>
        <w:rPr>
          <w:rFonts w:ascii="Tahoma" w:hAnsi="Tahoma" w:cs="Tahoma"/>
        </w:rPr>
        <w:t>�</w:t>
      </w:r>
    </w:p>
    <w:p w14:paraId="28223501" w14:textId="77777777" w:rsidR="0045207C" w:rsidRDefault="0045207C" w:rsidP="007724B4">
      <w:pPr>
        <w:pStyle w:val="Heading3"/>
      </w:pPr>
      <w:r>
        <w:t>e+,</w:t>
      </w:r>
      <w:r>
        <w:rPr>
          <w:rFonts w:ascii="Tahoma" w:hAnsi="Tahoma" w:cs="Tahoma"/>
        </w:rPr>
        <w:t>�</w:t>
      </w:r>
    </w:p>
    <w:p w14:paraId="43581EA9" w14:textId="77777777" w:rsidR="0045207C" w:rsidRDefault="0045207C" w:rsidP="007724B4">
      <w:pPr>
        <w:pStyle w:val="Heading3"/>
      </w:pPr>
      <w:r>
        <w:t>e</w:t>
      </w:r>
      <w:r>
        <w:rPr>
          <w:rFonts w:ascii="Tahoma" w:hAnsi="Tahoma" w:cs="Tahoma"/>
        </w:rPr>
        <w:t>��</w:t>
      </w:r>
      <w:r>
        <w:t>al9</w:t>
      </w:r>
      <w:r>
        <w:rPr>
          <w:rFonts w:ascii="Tahoma" w:hAnsi="Tahoma" w:cs="Tahoma"/>
        </w:rPr>
        <w:t>����</w:t>
      </w:r>
      <w:r>
        <w:t>Ҩc</w:t>
      </w:r>
      <w:r>
        <w:rPr>
          <w:rFonts w:ascii="Tahoma" w:hAnsi="Tahoma" w:cs="Tahoma"/>
        </w:rPr>
        <w:t>�</w:t>
      </w:r>
      <w:r>
        <w:t>f?</w:t>
      </w:r>
      <w:r>
        <w:rPr>
          <w:rFonts w:ascii="Tahoma" w:hAnsi="Tahoma" w:cs="Tahoma"/>
        </w:rPr>
        <w:t>�</w:t>
      </w:r>
      <w:r>
        <w:t>8</w:t>
      </w:r>
      <w:r>
        <w:rPr>
          <w:rFonts w:ascii="Tahoma" w:hAnsi="Tahoma" w:cs="Tahoma"/>
        </w:rPr>
        <w:t>����</w:t>
      </w:r>
      <w:r>
        <w:t>Ț-ήj</w:t>
      </w:r>
      <w:r>
        <w:rPr>
          <w:rFonts w:ascii="Tahoma" w:hAnsi="Tahoma" w:cs="Tahoma"/>
        </w:rPr>
        <w:t>��</w:t>
      </w:r>
      <w:r>
        <w:t>Y</w:t>
      </w:r>
      <w:r>
        <w:rPr>
          <w:rFonts w:ascii="Tahoma" w:hAnsi="Tahoma" w:cs="Tahoma"/>
        </w:rPr>
        <w:t>�</w:t>
      </w:r>
      <w:r>
        <w:t>3</w:t>
      </w:r>
      <w:r>
        <w:rPr>
          <w:rFonts w:ascii="Tahoma" w:hAnsi="Tahoma" w:cs="Tahoma"/>
        </w:rPr>
        <w:t>�</w:t>
      </w:r>
      <w:r>
        <w:t>nx7~;ʪ{'</w:t>
      </w:r>
      <w:r>
        <w:rPr>
          <w:rFonts w:ascii="Tahoma" w:hAnsi="Tahoma" w:cs="Tahoma"/>
        </w:rPr>
        <w:t>�</w:t>
      </w:r>
      <w:r>
        <w:t>m</w:t>
      </w:r>
      <w:r>
        <w:rPr>
          <w:rFonts w:ascii="Tahoma" w:hAnsi="Tahoma" w:cs="Tahoma"/>
        </w:rPr>
        <w:t>��</w:t>
      </w:r>
      <w:r>
        <w:t>Z</w:t>
      </w:r>
      <w:r>
        <w:rPr>
          <w:rFonts w:ascii="Tahoma" w:hAnsi="Tahoma" w:cs="Tahoma"/>
        </w:rPr>
        <w:t>�����</w:t>
      </w:r>
      <w:r>
        <w:t>P</w:t>
      </w:r>
      <w:r>
        <w:rPr>
          <w:rFonts w:ascii="Tahoma" w:hAnsi="Tahoma" w:cs="Tahoma"/>
        </w:rPr>
        <w:t>��</w:t>
      </w:r>
      <w:r>
        <w:rPr>
          <w:rFonts w:ascii="Segoe UI Historic" w:hAnsi="Segoe UI Historic" w:cs="Segoe UI Historic"/>
        </w:rPr>
        <w:t>ܦ</w:t>
      </w:r>
      <w:r>
        <w:rPr>
          <w:rFonts w:ascii="Tahoma" w:hAnsi="Tahoma" w:cs="Tahoma"/>
        </w:rPr>
        <w:t>���</w:t>
      </w:r>
      <w:r>
        <w:t>t([(h</w:t>
      </w:r>
      <w:r>
        <w:rPr>
          <w:rFonts w:ascii="Tahoma" w:hAnsi="Tahoma" w:cs="Tahoma"/>
        </w:rPr>
        <w:t>��</w:t>
      </w:r>
      <w:r>
        <w:t>Oe</w:t>
      </w:r>
      <w:r>
        <w:rPr>
          <w:rFonts w:ascii="Tahoma" w:hAnsi="Tahoma" w:cs="Tahoma"/>
        </w:rPr>
        <w:t>��</w:t>
      </w:r>
      <w:r>
        <w:t>2</w:t>
      </w:r>
      <w:r>
        <w:rPr>
          <w:rFonts w:ascii="Tahoma" w:hAnsi="Tahoma" w:cs="Tahoma"/>
        </w:rPr>
        <w:t>�</w:t>
      </w:r>
      <w:r>
        <w:t>x</w:t>
      </w:r>
      <w:r>
        <w:rPr>
          <w:rFonts w:ascii="Tahoma" w:hAnsi="Tahoma" w:cs="Tahoma"/>
        </w:rPr>
        <w:t>�</w:t>
      </w:r>
      <w:r>
        <w:t>x6</w:t>
      </w:r>
      <w:r>
        <w:rPr>
          <w:rFonts w:ascii="Tahoma" w:hAnsi="Tahoma" w:cs="Tahoma"/>
        </w:rPr>
        <w:t>�</w:t>
      </w:r>
      <w:r>
        <w:t>UPJ</w:t>
      </w:r>
      <w:r>
        <w:rPr>
          <w:rFonts w:ascii="Tahoma" w:hAnsi="Tahoma" w:cs="Tahoma"/>
        </w:rPr>
        <w:t>�</w:t>
      </w:r>
      <w:r>
        <w:t>$Xm0#</w:t>
      </w:r>
      <w:r>
        <w:rPr>
          <w:rFonts w:ascii="Cambria Math" w:hAnsi="Cambria Math" w:cs="Cambria Math"/>
        </w:rPr>
        <w:t>⩡</w:t>
      </w:r>
      <w:r>
        <w:rPr>
          <w:rFonts w:ascii="Tahoma" w:hAnsi="Tahoma" w:cs="Tahoma"/>
        </w:rPr>
        <w:t>���</w:t>
      </w:r>
      <w:r>
        <w:t>C</w:t>
      </w:r>
      <w:r>
        <w:rPr>
          <w:rFonts w:ascii="Tahoma" w:hAnsi="Tahoma" w:cs="Tahoma"/>
        </w:rPr>
        <w:t>�</w:t>
      </w:r>
      <w:r>
        <w:t>?</w:t>
      </w:r>
      <w:r>
        <w:rPr>
          <w:rFonts w:ascii="Tahoma" w:hAnsi="Tahoma" w:cs="Tahoma"/>
        </w:rPr>
        <w:t>���</w:t>
      </w:r>
      <w:r>
        <w:t>IEND</w:t>
      </w:r>
      <w:r>
        <w:rPr>
          <w:rFonts w:ascii="Tahoma" w:hAnsi="Tahoma" w:cs="Tahoma"/>
        </w:rPr>
        <w:t>�</w:t>
      </w:r>
      <w:r>
        <w:t>Bé</w:t>
      </w:r>
      <w:r>
        <w:rPr>
          <w:rFonts w:ascii="Tahoma" w:hAnsi="Tahoma" w:cs="Tahoma"/>
        </w:rPr>
        <w:t>��</w:t>
      </w:r>
      <w:r>
        <w:t>PNG</w:t>
      </w:r>
    </w:p>
    <w:p w14:paraId="269D152F" w14:textId="77777777" w:rsidR="0045207C" w:rsidRDefault="0045207C" w:rsidP="007724B4">
      <w:pPr>
        <w:pStyle w:val="Heading3"/>
      </w:pPr>
      <w:r>
        <w:rPr>
          <w:rFonts w:ascii="Tahoma" w:hAnsi="Tahoma" w:cs="Tahoma"/>
        </w:rPr>
        <w:t>⸮</w:t>
      </w:r>
    </w:p>
    <w:p w14:paraId="7342731A" w14:textId="77777777" w:rsidR="0045207C" w:rsidRDefault="0045207C" w:rsidP="007724B4">
      <w:pPr>
        <w:pStyle w:val="Heading3"/>
      </w:pPr>
    </w:p>
    <w:p w14:paraId="5746B424" w14:textId="77777777" w:rsidR="0045207C" w:rsidRDefault="0045207C" w:rsidP="007724B4">
      <w:pPr>
        <w:pStyle w:val="Heading3"/>
      </w:pPr>
      <w:r>
        <w:t>IHDR</w:t>
      </w:r>
      <w:r>
        <w:rPr>
          <w:rFonts w:ascii="Tahoma" w:hAnsi="Tahoma" w:cs="Tahoma"/>
        </w:rPr>
        <w:t>�</w:t>
      </w:r>
      <w:r>
        <w:t>/h pHYs</w:t>
      </w:r>
    </w:p>
    <w:p w14:paraId="4E79A11E" w14:textId="77777777" w:rsidR="0045207C" w:rsidRDefault="0045207C" w:rsidP="007724B4">
      <w:pPr>
        <w:pStyle w:val="Heading3"/>
      </w:pPr>
    </w:p>
    <w:p w14:paraId="2B26E626" w14:textId="77777777" w:rsidR="0045207C" w:rsidRDefault="0045207C" w:rsidP="007724B4">
      <w:pPr>
        <w:pStyle w:val="Heading3"/>
      </w:pPr>
      <w:r>
        <w:rPr>
          <w:rFonts w:ascii="Tahoma" w:hAnsi="Tahoma" w:cs="Tahoma"/>
        </w:rPr>
        <w:t>��</w:t>
      </w:r>
      <w:r>
        <w:t>ü</w:t>
      </w:r>
      <w:r>
        <w:rPr>
          <w:rFonts w:ascii="Tahoma" w:hAnsi="Tahoma" w:cs="Tahoma"/>
        </w:rPr>
        <w:t>�</w:t>
      </w:r>
    </w:p>
    <w:p w14:paraId="0E580903" w14:textId="77777777" w:rsidR="0045207C" w:rsidRDefault="0045207C" w:rsidP="007724B4">
      <w:pPr>
        <w:pStyle w:val="Heading3"/>
      </w:pPr>
      <w:r>
        <w:t>OiCCPPhotoshop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625E7D52" w14:textId="77777777" w:rsidR="0045207C" w:rsidRDefault="0045207C" w:rsidP="007724B4">
      <w:pPr>
        <w:pStyle w:val="Heading3"/>
      </w:pPr>
      <w:r>
        <w:rPr>
          <w:rFonts w:ascii="Tahoma" w:hAnsi="Tahoma" w:cs="Tahoma"/>
        </w:rPr>
        <w:t>�</w:t>
      </w:r>
    </w:p>
    <w:p w14:paraId="5DFAACB2"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74C016CE" w14:textId="77777777" w:rsidR="0045207C" w:rsidRDefault="0045207C" w:rsidP="007724B4">
      <w:pPr>
        <w:pStyle w:val="Heading3"/>
      </w:pPr>
      <w:r>
        <w:rPr>
          <w:rFonts w:ascii="Tahoma" w:hAnsi="Tahoma" w:cs="Tahoma"/>
        </w:rPr>
        <w:t>�</w:t>
      </w:r>
      <w:r>
        <w:t>H3Q5</w:t>
      </w:r>
      <w:r>
        <w:rPr>
          <w:rFonts w:ascii="Tahoma" w:hAnsi="Tahoma" w:cs="Tahoma"/>
        </w:rPr>
        <w:t>�</w:t>
      </w:r>
    </w:p>
    <w:p w14:paraId="0837DD7E"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6238D99A"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3A00D6F1"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4D42A7E7" w14:textId="77777777" w:rsidR="0045207C" w:rsidRDefault="0045207C" w:rsidP="007724B4">
      <w:pPr>
        <w:pStyle w:val="Heading3"/>
      </w:pPr>
      <w:r>
        <w:rPr>
          <w:rFonts w:ascii="Tahoma" w:hAnsi="Tahoma" w:cs="Tahoma"/>
        </w:rPr>
        <w:t>�</w:t>
      </w:r>
    </w:p>
    <w:p w14:paraId="11302648"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7F395811"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55F4820E"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202E32EC"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2764476D"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4D14E335"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355D5474"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587DA4B4"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672480EE"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7E7307BE" w14:textId="77777777" w:rsidR="0045207C" w:rsidRDefault="0045207C" w:rsidP="007724B4">
      <w:pPr>
        <w:pStyle w:val="Heading3"/>
      </w:pPr>
    </w:p>
    <w:p w14:paraId="1DFD09B3"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0F69CD4E"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68F5E26E"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3BFC7F89" w14:textId="77777777" w:rsidR="0045207C" w:rsidRDefault="0045207C" w:rsidP="007724B4">
      <w:pPr>
        <w:pStyle w:val="Heading3"/>
      </w:pPr>
      <w:r>
        <w:t>c</w:t>
      </w:r>
      <w:r>
        <w:rPr>
          <w:rFonts w:ascii="Tahoma" w:hAnsi="Tahoma" w:cs="Tahoma"/>
        </w:rPr>
        <w:t>�</w:t>
      </w:r>
      <w:r>
        <w:t>x,!k</w:t>
      </w:r>
    </w:p>
    <w:p w14:paraId="60B581FC"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2E488ADF"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30045D30" w14:textId="77777777" w:rsidR="0045207C" w:rsidRDefault="0045207C" w:rsidP="007724B4">
      <w:pPr>
        <w:pStyle w:val="Heading3"/>
      </w:pPr>
      <w:r>
        <w:t>X</w:t>
      </w:r>
      <w:r>
        <w:rPr>
          <w:rFonts w:ascii="Tahoma" w:hAnsi="Tahoma" w:cs="Tahoma"/>
        </w:rPr>
        <w:t>�</w:t>
      </w:r>
    </w:p>
    <w:p w14:paraId="3277BB8D" w14:textId="77777777" w:rsidR="0045207C" w:rsidRDefault="0045207C" w:rsidP="007724B4">
      <w:pPr>
        <w:pStyle w:val="Heading3"/>
      </w:pPr>
      <w:r>
        <w:t>$</w:t>
      </w:r>
      <w:r>
        <w:rPr>
          <w:rFonts w:ascii="Tahoma" w:hAnsi="Tahoma" w:cs="Tahoma"/>
        </w:rPr>
        <w:t>�</w:t>
      </w:r>
    </w:p>
    <w:p w14:paraId="3662E425"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gð</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0AD723B4"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7A817612"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539B8DE5"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119F5FB0"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2A26A015"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26D80180"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47BE43FF"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694365D3"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59A647D6" w14:textId="77777777" w:rsidR="0045207C" w:rsidRDefault="0045207C" w:rsidP="007724B4">
      <w:pPr>
        <w:pStyle w:val="Heading3"/>
      </w:pPr>
      <w:r>
        <w:t>U</w:t>
      </w:r>
    </w:p>
    <w:p w14:paraId="5B1EC411"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4654AC86" w14:textId="77777777" w:rsidR="0045207C" w:rsidRDefault="0045207C" w:rsidP="007724B4">
      <w:pPr>
        <w:pStyle w:val="Heading3"/>
      </w:pPr>
      <w:r>
        <w:rPr>
          <w:rFonts w:ascii="Tahoma" w:hAnsi="Tahoma" w:cs="Tahoma"/>
        </w:rPr>
        <w:t>�</w:t>
      </w:r>
      <w:r>
        <w:rPr>
          <w:rFonts w:hint="cs"/>
        </w:rPr>
        <w:t>ڴ</w:t>
      </w:r>
    </w:p>
    <w:p w14:paraId="396B5D2F"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66E29902" w14:textId="77777777" w:rsidR="0045207C" w:rsidRDefault="0045207C" w:rsidP="007724B4">
      <w:pPr>
        <w:pStyle w:val="Heading3"/>
      </w:pPr>
      <w:r>
        <w:t>6</w:t>
      </w:r>
    </w:p>
    <w:p w14:paraId="1E14BFC4"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1D0D741C"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282C089A"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FWIDATx</w:t>
      </w:r>
      <w:r>
        <w:rPr>
          <w:rFonts w:hint="cs"/>
        </w:rPr>
        <w:t>ڼ</w:t>
      </w:r>
      <w:r>
        <w:rPr>
          <w:rFonts w:ascii="Tahoma" w:hAnsi="Tahoma" w:cs="Tahoma"/>
        </w:rPr>
        <w:t>���</w:t>
      </w:r>
      <w:r>
        <w:t>$E</w:t>
      </w:r>
      <w:r>
        <w:rPr>
          <w:rFonts w:ascii="Tahoma" w:hAnsi="Tahoma" w:cs="Tahoma"/>
        </w:rPr>
        <w:t>��</w:t>
      </w:r>
      <w:r>
        <w:t>?2</w:t>
      </w:r>
      <w:r>
        <w:rPr>
          <w:rFonts w:ascii="Tahoma" w:hAnsi="Tahoma" w:cs="Tahoma"/>
        </w:rPr>
        <w:t>���</w:t>
      </w:r>
      <w:r>
        <w:t>gFt</w:t>
      </w:r>
      <w:r>
        <w:rPr>
          <w:rFonts w:ascii="Tahoma" w:hAnsi="Tahoma" w:cs="Tahoma"/>
        </w:rPr>
        <w:t>�</w:t>
      </w:r>
      <w:r>
        <w:t>,</w:t>
      </w:r>
      <w:r>
        <w:rPr>
          <w:rFonts w:ascii="Tahoma" w:hAnsi="Tahoma" w:cs="Tahoma"/>
        </w:rPr>
        <w:t>���</w:t>
      </w:r>
      <w:r>
        <w:t>E&lt;/x]л</w:t>
      </w:r>
      <w:r>
        <w:rPr>
          <w:rFonts w:ascii="Tahoma" w:hAnsi="Tahoma" w:cs="Tahoma"/>
        </w:rPr>
        <w:t>�</w:t>
      </w:r>
      <w:r>
        <w:t>&gt;</w:t>
      </w:r>
      <w:r>
        <w:rPr>
          <w:rFonts w:ascii="Tahoma" w:hAnsi="Tahoma" w:cs="Tahoma"/>
        </w:rPr>
        <w:t>��</w:t>
      </w:r>
      <w:r>
        <w:t>@</w:t>
      </w:r>
      <w:r>
        <w:rPr>
          <w:rFonts w:ascii="Tahoma" w:hAnsi="Tahoma" w:cs="Tahoma"/>
        </w:rPr>
        <w:t>���</w:t>
      </w:r>
      <w:r>
        <w:t>A</w:t>
      </w:r>
    </w:p>
    <w:p w14:paraId="3C52B8CA" w14:textId="77777777" w:rsidR="0045207C" w:rsidRDefault="0045207C" w:rsidP="007724B4">
      <w:pPr>
        <w:pStyle w:val="Heading3"/>
      </w:pPr>
      <w:r>
        <w:rPr>
          <w:rFonts w:ascii="Tahoma" w:hAnsi="Tahoma" w:cs="Tahoma"/>
        </w:rPr>
        <w:t>���</w:t>
      </w:r>
      <w:r>
        <w:t>Ń{"</w:t>
      </w:r>
      <w:r>
        <w:rPr>
          <w:rFonts w:ascii="Tahoma" w:hAnsi="Tahoma" w:cs="Tahoma"/>
        </w:rPr>
        <w:t>��</w:t>
      </w:r>
      <w:r>
        <w:t>8=</w:t>
      </w:r>
      <w:r>
        <w:rPr>
          <w:rFonts w:hint="cs"/>
        </w:rPr>
        <w:t>ݕ</w:t>
      </w:r>
      <w:r>
        <w:rPr>
          <w:rFonts w:ascii="Tahoma" w:hAnsi="Tahoma" w:cs="Tahoma"/>
        </w:rPr>
        <w:t>�</w:t>
      </w:r>
      <w:r>
        <w:t>!</w:t>
      </w:r>
      <w:r>
        <w:rPr>
          <w:rFonts w:ascii="Tahoma" w:hAnsi="Tahoma" w:cs="Tahoma"/>
        </w:rPr>
        <w:t>����</w:t>
      </w:r>
      <w:r>
        <w:t>{</w:t>
      </w:r>
      <w:r>
        <w:rPr>
          <w:rFonts w:ascii="Tahoma" w:hAnsi="Tahoma" w:cs="Tahoma"/>
        </w:rPr>
        <w:t>���</w:t>
      </w:r>
      <w:r>
        <w:t>ł</w:t>
      </w:r>
      <w:r>
        <w:rPr>
          <w:rFonts w:ascii="Tahoma" w:hAnsi="Tahoma" w:cs="Tahoma"/>
        </w:rPr>
        <w:t>��</w:t>
      </w:r>
      <w:r>
        <w:t>*</w:t>
      </w:r>
      <w:r>
        <w:rPr>
          <w:rFonts w:ascii="Tahoma" w:hAnsi="Tahoma" w:cs="Tahoma"/>
        </w:rPr>
        <w:t>��</w:t>
      </w:r>
      <w:r>
        <w:t>?##</w:t>
      </w:r>
      <w:r>
        <w:rPr>
          <w:rFonts w:ascii="Tahoma" w:hAnsi="Tahoma" w:cs="Tahoma"/>
        </w:rPr>
        <w:t>������������</w:t>
      </w:r>
      <w:r>
        <w:t>^;h</w:t>
      </w:r>
      <w:r>
        <w:rPr>
          <w:rFonts w:ascii="Tahoma" w:hAnsi="Tahoma" w:cs="Tahoma"/>
        </w:rPr>
        <w:t>�</w:t>
      </w:r>
      <w:r>
        <w:t>uq</w:t>
      </w:r>
      <w:r>
        <w:rPr>
          <w:rFonts w:ascii="Tahoma" w:hAnsi="Tahoma" w:cs="Tahoma"/>
        </w:rPr>
        <w:t>�</w:t>
      </w:r>
      <w:r>
        <w:t>h</w:t>
      </w:r>
      <w:r>
        <w:rPr>
          <w:rFonts w:ascii="Tahoma" w:hAnsi="Tahoma" w:cs="Tahoma"/>
        </w:rPr>
        <w:t>��</w:t>
      </w:r>
      <w:r>
        <w:t>'O</w:t>
      </w:r>
      <w:r>
        <w:rPr>
          <w:rFonts w:ascii="Tahoma" w:hAnsi="Tahoma" w:cs="Tahoma"/>
        </w:rPr>
        <w:t>��</w:t>
      </w:r>
      <w:r>
        <w:t>w~</w:t>
      </w:r>
      <w:r>
        <w:rPr>
          <w:rFonts w:ascii="Malgun Gothic" w:eastAsia="Malgun Gothic" w:hAnsi="Malgun Gothic" w:cs="Malgun Gothic" w:hint="eastAsia"/>
        </w:rPr>
        <w:t>칛</w:t>
      </w:r>
      <w:r>
        <w:rPr>
          <w:rFonts w:ascii="Tahoma" w:hAnsi="Tahoma" w:cs="Tahoma"/>
        </w:rPr>
        <w:t>�</w:t>
      </w:r>
      <w:r>
        <w:t>I</w:t>
      </w:r>
      <w:r>
        <w:rPr>
          <w:rFonts w:ascii="Tahoma" w:hAnsi="Tahoma" w:cs="Tahoma"/>
        </w:rPr>
        <w:t>�����</w:t>
      </w:r>
    </w:p>
    <w:p w14:paraId="4C87E3BD" w14:textId="77777777" w:rsidR="0045207C" w:rsidRDefault="0045207C" w:rsidP="007724B4">
      <w:pPr>
        <w:pStyle w:val="Heading3"/>
      </w:pPr>
      <w:r>
        <w:rPr>
          <w:rFonts w:ascii="Tahoma" w:hAnsi="Tahoma" w:cs="Tahoma"/>
        </w:rPr>
        <w:t>�</w:t>
      </w:r>
      <w:r>
        <w:t>=</w:t>
      </w:r>
      <w:r>
        <w:rPr>
          <w:rFonts w:ascii="Tahoma" w:hAnsi="Tahoma" w:cs="Tahoma"/>
        </w:rPr>
        <w:t>�⸮</w:t>
      </w:r>
      <w:r>
        <w:t>ɭ</w:t>
      </w:r>
      <w:r>
        <w:rPr>
          <w:rFonts w:ascii="Tahoma" w:hAnsi="Tahoma" w:cs="Tahoma"/>
        </w:rPr>
        <w:t>��</w:t>
      </w:r>
      <w:r>
        <w:t>ʳ</w:t>
      </w:r>
      <w:r>
        <w:rPr>
          <w:rFonts w:ascii="Tahoma" w:hAnsi="Tahoma" w:cs="Tahoma"/>
        </w:rPr>
        <w:t>�</w:t>
      </w:r>
      <w:r>
        <w:t>2</w:t>
      </w:r>
      <w:r>
        <w:rPr>
          <w:rFonts w:ascii="Tahoma" w:hAnsi="Tahoma" w:cs="Tahoma"/>
        </w:rPr>
        <w:t>��</w:t>
      </w:r>
      <w:r>
        <w:t>;</w:t>
      </w:r>
      <w:r>
        <w:rPr>
          <w:rFonts w:ascii="Tahoma" w:hAnsi="Tahoma" w:cs="Tahoma"/>
        </w:rPr>
        <w:t>���</w:t>
      </w:r>
      <w:r>
        <w:t>vRR</w:t>
      </w:r>
      <w:r>
        <w:rPr>
          <w:rFonts w:ascii="Tahoma" w:hAnsi="Tahoma" w:cs="Tahoma"/>
        </w:rPr>
        <w:t>��</w:t>
      </w:r>
      <w:r>
        <w:t>e</w:t>
      </w:r>
      <w:r>
        <w:rPr>
          <w:rFonts w:ascii="Tahoma" w:hAnsi="Tahoma" w:cs="Tahoma"/>
        </w:rPr>
        <w:t>�</w:t>
      </w:r>
      <w:r>
        <w:t>.:ni</w:t>
      </w:r>
      <w:r>
        <w:rPr>
          <w:rFonts w:ascii="Tahoma" w:hAnsi="Tahoma" w:cs="Tahoma"/>
        </w:rPr>
        <w:t>���</w:t>
      </w:r>
      <w:r>
        <w:t>y</w:t>
      </w:r>
      <w:r>
        <w:rPr>
          <w:rFonts w:ascii="Tahoma" w:hAnsi="Tahoma" w:cs="Tahoma"/>
        </w:rPr>
        <w:t>��</w:t>
      </w:r>
      <w:r>
        <w:t>!</w:t>
      </w:r>
      <w:r>
        <w:rPr>
          <w:rFonts w:ascii="Tahoma" w:hAnsi="Tahoma" w:cs="Tahoma"/>
        </w:rPr>
        <w:t>�</w:t>
      </w:r>
      <w:r>
        <w:t>\</w:t>
      </w:r>
      <w:r>
        <w:rPr>
          <w:rFonts w:ascii="MV Boli" w:hAnsi="MV Boli" w:cs="MV Boli"/>
        </w:rPr>
        <w:t>ޓ</w:t>
      </w:r>
      <w:r>
        <w:rPr>
          <w:rFonts w:ascii="Tahoma" w:hAnsi="Tahoma" w:cs="Tahoma"/>
        </w:rPr>
        <w:t>�</w:t>
      </w:r>
      <w:r>
        <w:t>T</w:t>
      </w:r>
      <w:r>
        <w:rPr>
          <w:rFonts w:ascii="Tahoma" w:hAnsi="Tahoma" w:cs="Tahoma"/>
        </w:rPr>
        <w:t>��</w:t>
      </w:r>
      <w:r>
        <w:t>Zm</w:t>
      </w:r>
    </w:p>
    <w:p w14:paraId="1438B902" w14:textId="77777777" w:rsidR="0045207C" w:rsidRDefault="0045207C" w:rsidP="007724B4">
      <w:pPr>
        <w:pStyle w:val="Heading3"/>
      </w:pPr>
      <w:r>
        <w:t>=e</w:t>
      </w:r>
      <w:r>
        <w:rPr>
          <w:rFonts w:ascii="Tahoma" w:hAnsi="Tahoma" w:cs="Tahoma"/>
        </w:rPr>
        <w:t>������</w:t>
      </w:r>
      <w:r>
        <w:t>|</w:t>
      </w:r>
      <w:r>
        <w:rPr>
          <w:rFonts w:ascii="Tahoma" w:hAnsi="Tahoma" w:cs="Tahoma"/>
        </w:rPr>
        <w:t>�</w:t>
      </w:r>
    </w:p>
    <w:p w14:paraId="5F1E320E" w14:textId="77777777" w:rsidR="0045207C" w:rsidRDefault="0045207C" w:rsidP="007724B4">
      <w:pPr>
        <w:pStyle w:val="Heading3"/>
      </w:pPr>
      <w:r>
        <w:t>`</w:t>
      </w:r>
    </w:p>
    <w:p w14:paraId="247322FF" w14:textId="77777777" w:rsidR="0045207C" w:rsidRDefault="0045207C" w:rsidP="007724B4">
      <w:pPr>
        <w:pStyle w:val="Heading3"/>
      </w:pPr>
      <w:r>
        <w:t>!</w:t>
      </w:r>
      <w:r>
        <w:rPr>
          <w:rFonts w:ascii="Tahoma" w:hAnsi="Tahoma" w:cs="Tahoma"/>
        </w:rPr>
        <w:t>��</w:t>
      </w:r>
      <w:r>
        <w:t>;VQ</w:t>
      </w:r>
      <w:r>
        <w:rPr>
          <w:rFonts w:ascii="Tahoma" w:hAnsi="Tahoma" w:cs="Tahoma"/>
        </w:rPr>
        <w:t>�</w:t>
      </w:r>
      <w:r>
        <w:t>2C</w:t>
      </w:r>
      <w:r>
        <w:rPr>
          <w:rFonts w:ascii="Tahoma" w:hAnsi="Tahoma" w:cs="Tahoma"/>
        </w:rPr>
        <w:t>�</w:t>
      </w:r>
      <w:r>
        <w:t>2</w:t>
      </w:r>
      <w:r>
        <w:rPr>
          <w:rFonts w:ascii="Tahoma" w:hAnsi="Tahoma" w:cs="Tahoma"/>
        </w:rPr>
        <w:t>��</w:t>
      </w:r>
      <w:r>
        <w:t>3</w:t>
      </w:r>
      <w:r>
        <w:rPr>
          <w:rFonts w:ascii="Tahoma" w:hAnsi="Tahoma" w:cs="Tahoma"/>
        </w:rPr>
        <w:t>�</w:t>
      </w:r>
      <w:r>
        <w:t>.</w:t>
      </w:r>
      <w:r>
        <w:rPr>
          <w:rFonts w:ascii="Tahoma" w:hAnsi="Tahoma" w:cs="Tahoma"/>
        </w:rPr>
        <w:t>��</w:t>
      </w:r>
      <w:r>
        <w:t>/A</w:t>
      </w:r>
      <w:r>
        <w:rPr>
          <w:rFonts w:ascii="Tahoma" w:hAnsi="Tahoma" w:cs="Tahoma"/>
        </w:rPr>
        <w:t>�</w:t>
      </w:r>
      <w:r>
        <w:t>i</w:t>
      </w:r>
      <w:r>
        <w:rPr>
          <w:rFonts w:ascii="Tahoma" w:hAnsi="Tahoma" w:cs="Tahoma"/>
        </w:rPr>
        <w:t>��</w:t>
      </w:r>
      <w:r>
        <w:t>(</w:t>
      </w:r>
      <w:r>
        <w:rPr>
          <w:rFonts w:ascii="Tahoma" w:hAnsi="Tahoma" w:cs="Tahoma"/>
        </w:rPr>
        <w:t>��</w:t>
      </w:r>
      <w:r>
        <w:t>L</w:t>
      </w:r>
      <w:r>
        <w:rPr>
          <w:rFonts w:ascii="Tahoma" w:hAnsi="Tahoma" w:cs="Tahoma"/>
        </w:rPr>
        <w:t>�</w:t>
      </w:r>
      <w:r>
        <w:t>ϞYTA7</w:t>
      </w:r>
      <w:r>
        <w:rPr>
          <w:rFonts w:ascii="Tahoma" w:hAnsi="Tahoma" w:cs="Tahoma"/>
        </w:rPr>
        <w:t>���</w:t>
      </w:r>
      <w:r>
        <w:t>I8</w:t>
      </w:r>
      <w:r>
        <w:rPr>
          <w:rFonts w:ascii="Tahoma" w:hAnsi="Tahoma" w:cs="Tahoma"/>
        </w:rPr>
        <w:t>���</w:t>
      </w:r>
      <w:r>
        <w:t>E</w:t>
      </w:r>
      <w:r>
        <w:rPr>
          <w:rFonts w:ascii="Tahoma" w:hAnsi="Tahoma" w:cs="Tahoma"/>
        </w:rPr>
        <w:t>�</w:t>
      </w:r>
      <w:r>
        <w:t>PYs</w:t>
      </w:r>
      <w:r>
        <w:rPr>
          <w:rFonts w:ascii="Tahoma" w:hAnsi="Tahoma" w:cs="Tahoma"/>
        </w:rPr>
        <w:t>���</w:t>
      </w:r>
      <w:r>
        <w:t>=</w:t>
      </w:r>
      <w:r>
        <w:rPr>
          <w:rFonts w:ascii="Tahoma" w:hAnsi="Tahoma" w:cs="Tahoma"/>
        </w:rPr>
        <w:t>��</w:t>
      </w:r>
      <w:r>
        <w:t>&gt;</w:t>
      </w:r>
      <w:r>
        <w:rPr>
          <w:rFonts w:ascii="Tahoma" w:hAnsi="Tahoma" w:cs="Tahoma"/>
        </w:rPr>
        <w:t>���</w:t>
      </w:r>
      <w:r>
        <w:t>d</w:t>
      </w:r>
      <w:r>
        <w:rPr>
          <w:rFonts w:ascii="Tahoma" w:hAnsi="Tahoma" w:cs="Tahoma"/>
        </w:rPr>
        <w:t>��</w:t>
      </w:r>
      <w:r>
        <w:t>sd</w:t>
      </w:r>
      <w:r>
        <w:rPr>
          <w:rFonts w:ascii="Malgun Gothic" w:eastAsia="Malgun Gothic" w:hAnsi="Malgun Gothic" w:cs="Malgun Gothic" w:hint="eastAsia"/>
        </w:rPr>
        <w:t>덌</w:t>
      </w:r>
      <w:r>
        <w:rPr>
          <w:rFonts w:hint="cs"/>
        </w:rPr>
        <w:t>ݾ</w:t>
      </w:r>
      <w:r>
        <w:t>J٫I</w:t>
      </w:r>
      <w:r>
        <w:rPr>
          <w:rFonts w:ascii="Tahoma" w:hAnsi="Tahoma" w:cs="Tahoma"/>
        </w:rPr>
        <w:t>�����</w:t>
      </w:r>
      <w:r>
        <w:rPr>
          <w:rFonts w:ascii="Segoe UI Historic" w:hAnsi="Segoe UI Historic" w:cs="Segoe UI Historic"/>
        </w:rPr>
        <w:t>ܖ</w:t>
      </w:r>
      <w:r>
        <w:t>J</w:t>
      </w:r>
      <w:r>
        <w:rPr>
          <w:rFonts w:ascii="Tahoma" w:hAnsi="Tahoma" w:cs="Tahoma"/>
        </w:rPr>
        <w:t>�</w:t>
      </w:r>
      <w:r>
        <w:t>MXa-</w:t>
      </w:r>
      <w:r>
        <w:rPr>
          <w:rFonts w:ascii="Tahoma" w:hAnsi="Tahoma" w:cs="Tahoma"/>
        </w:rPr>
        <w:t>�</w:t>
      </w:r>
      <w:r>
        <w:t>}O&amp;</w:t>
      </w:r>
      <w:r>
        <w:rPr>
          <w:rFonts w:ascii="Tahoma" w:hAnsi="Tahoma" w:cs="Tahoma"/>
        </w:rPr>
        <w:t>���</w:t>
      </w:r>
      <w:r>
        <w:t>'</w:t>
      </w:r>
      <w:r>
        <w:rPr>
          <w:rFonts w:ascii="Tahoma" w:hAnsi="Tahoma" w:cs="Tahoma"/>
        </w:rPr>
        <w:t>�</w:t>
      </w:r>
      <w:r>
        <w:t>hm</w:t>
      </w:r>
      <w:r>
        <w:rPr>
          <w:rFonts w:ascii="Tahoma" w:hAnsi="Tahoma" w:cs="Tahoma"/>
        </w:rPr>
        <w:t>�</w:t>
      </w:r>
      <w:r>
        <w:t>f</w:t>
      </w:r>
      <w:r>
        <w:rPr>
          <w:rFonts w:ascii="Tahoma" w:hAnsi="Tahoma" w:cs="Tahoma"/>
        </w:rPr>
        <w:t>�</w:t>
      </w:r>
      <w:r>
        <w:t>J</w:t>
      </w:r>
      <w:r>
        <w:rPr>
          <w:rFonts w:ascii="Tahoma" w:hAnsi="Tahoma" w:cs="Tahoma"/>
        </w:rPr>
        <w:t>��</w:t>
      </w:r>
      <w:r>
        <w:t>]</w:t>
      </w:r>
      <w:r>
        <w:rPr>
          <w:rFonts w:ascii="Tahoma" w:hAnsi="Tahoma" w:cs="Tahoma"/>
        </w:rPr>
        <w:t>�</w:t>
      </w:r>
      <w:r>
        <w:t>ϸ</w:t>
      </w:r>
      <w:r>
        <w:rPr>
          <w:rFonts w:ascii="Tahoma" w:hAnsi="Tahoma" w:cs="Tahoma"/>
        </w:rPr>
        <w:t>�</w:t>
      </w:r>
      <w:r>
        <w:t xml:space="preserve"> 0</w:t>
      </w:r>
      <w:r>
        <w:rPr>
          <w:rFonts w:ascii="Tahoma" w:hAnsi="Tahoma" w:cs="Tahoma"/>
        </w:rPr>
        <w:t>�</w:t>
      </w:r>
      <w:r>
        <w:t>r0C</w:t>
      </w:r>
      <w:r>
        <w:rPr>
          <w:rFonts w:ascii="Tahoma" w:hAnsi="Tahoma" w:cs="Tahoma"/>
        </w:rPr>
        <w:t>��</w:t>
      </w:r>
      <w:r>
        <w:t>cIxw</w:t>
      </w:r>
    </w:p>
    <w:p w14:paraId="7012574B" w14:textId="77777777" w:rsidR="0045207C" w:rsidRDefault="0045207C" w:rsidP="007724B4">
      <w:pPr>
        <w:pStyle w:val="Heading3"/>
      </w:pPr>
      <w:r>
        <w:t>D4</w:t>
      </w:r>
      <w:r>
        <w:rPr>
          <w:rFonts w:ascii="Tahoma" w:hAnsi="Tahoma" w:cs="Tahoma"/>
        </w:rPr>
        <w:t>��</w:t>
      </w:r>
      <w:r>
        <w:t>a9o2</w:t>
      </w:r>
      <w:r>
        <w:rPr>
          <w:rFonts w:ascii="Tahoma" w:hAnsi="Tahoma" w:cs="Tahoma"/>
        </w:rPr>
        <w:t>��</w:t>
      </w:r>
      <w:r>
        <w:t>)u</w:t>
      </w:r>
      <w:r>
        <w:rPr>
          <w:rFonts w:ascii="Tahoma" w:hAnsi="Tahoma" w:cs="Tahoma"/>
        </w:rPr>
        <w:t>��</w:t>
      </w:r>
      <w:r>
        <w:t>&gt;'</w:t>
      </w:r>
      <w:r>
        <w:rPr>
          <w:rFonts w:ascii="Tahoma" w:hAnsi="Tahoma" w:cs="Tahoma"/>
        </w:rPr>
        <w:t>�</w:t>
      </w:r>
      <w:r>
        <w:t>2</w:t>
      </w:r>
      <w:r>
        <w:rPr>
          <w:rFonts w:ascii="Tahoma" w:hAnsi="Tahoma" w:cs="Tahoma"/>
        </w:rPr>
        <w:t>������</w:t>
      </w:r>
      <w:r>
        <w:t>"</w:t>
      </w:r>
      <w:r>
        <w:rPr>
          <w:rFonts w:ascii="Tahoma" w:hAnsi="Tahoma" w:cs="Tahoma"/>
        </w:rPr>
        <w:t>����</w:t>
      </w:r>
      <w:r>
        <w:t>f</w:t>
      </w:r>
      <w:r>
        <w:rPr>
          <w:rFonts w:ascii="Tahoma" w:hAnsi="Tahoma" w:cs="Tahoma"/>
        </w:rPr>
        <w:t>�����</w:t>
      </w:r>
      <w:r>
        <w:t>A*</w:t>
      </w:r>
      <w:r>
        <w:rPr>
          <w:rFonts w:ascii="Tahoma" w:hAnsi="Tahoma" w:cs="Tahoma"/>
        </w:rPr>
        <w:t>�����</w:t>
      </w:r>
      <w:r>
        <w:t>w$</w:t>
      </w:r>
      <w:r>
        <w:rPr>
          <w:rFonts w:ascii="Tahoma" w:hAnsi="Tahoma" w:cs="Tahoma"/>
        </w:rPr>
        <w:t>���</w:t>
      </w:r>
      <w:r>
        <w:t>k</w:t>
      </w:r>
      <w:r>
        <w:rPr>
          <w:rFonts w:ascii="Tahoma" w:hAnsi="Tahoma" w:cs="Tahoma"/>
        </w:rPr>
        <w:t>�</w:t>
      </w:r>
      <w:r>
        <w:t>.</w:t>
      </w:r>
      <w:r>
        <w:rPr>
          <w:rFonts w:ascii="Tahoma" w:hAnsi="Tahoma" w:cs="Tahoma"/>
        </w:rPr>
        <w:t>��</w:t>
      </w:r>
      <w:r>
        <w:t>%</w:t>
      </w:r>
      <w:r>
        <w:rPr>
          <w:rFonts w:ascii="Tahoma" w:hAnsi="Tahoma" w:cs="Tahoma"/>
        </w:rPr>
        <w:t>��</w:t>
      </w:r>
      <w:r>
        <w:t>Ö</w:t>
      </w:r>
      <w:r>
        <w:rPr>
          <w:rFonts w:ascii="Tahoma" w:hAnsi="Tahoma" w:cs="Tahoma"/>
        </w:rPr>
        <w:t>�</w:t>
      </w:r>
      <w:r>
        <w:t>&lt;</w:t>
      </w:r>
      <w:r>
        <w:rPr>
          <w:rFonts w:ascii="Tahoma" w:hAnsi="Tahoma" w:cs="Tahoma"/>
        </w:rPr>
        <w:t>�</w:t>
      </w:r>
      <w:r>
        <w:t>Bq</w:t>
      </w:r>
      <w:r>
        <w:rPr>
          <w:rFonts w:ascii="Tahoma" w:hAnsi="Tahoma" w:cs="Tahoma"/>
        </w:rPr>
        <w:t>��</w:t>
      </w:r>
      <w:r>
        <w:t>S</w:t>
      </w:r>
      <w:r>
        <w:rPr>
          <w:rFonts w:ascii="Tahoma" w:hAnsi="Tahoma" w:cs="Tahoma"/>
        </w:rPr>
        <w:t>��</w:t>
      </w:r>
      <w:r>
        <w:t>;</w:t>
      </w:r>
      <w:r>
        <w:rPr>
          <w:rFonts w:ascii="Tahoma" w:hAnsi="Tahoma" w:cs="Tahoma"/>
        </w:rPr>
        <w:t>�</w:t>
      </w:r>
      <w:r>
        <w:t>-</w:t>
      </w:r>
      <w:r>
        <w:rPr>
          <w:rFonts w:ascii="Tahoma" w:hAnsi="Tahoma" w:cs="Tahoma"/>
        </w:rPr>
        <w:t>����</w:t>
      </w:r>
      <w:r>
        <w:t>˽é</w:t>
      </w:r>
      <w:r>
        <w:rPr>
          <w:rFonts w:ascii="Tahoma" w:hAnsi="Tahoma" w:cs="Tahoma"/>
        </w:rPr>
        <w:t>�</w:t>
      </w:r>
      <w:r>
        <w:t>a</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βåO</w:t>
      </w:r>
      <w:r>
        <w:rPr>
          <w:rFonts w:ascii="Tahoma" w:hAnsi="Tahoma" w:cs="Tahoma"/>
        </w:rPr>
        <w:t>����</w:t>
      </w:r>
      <w:r>
        <w:t>9É</w:t>
      </w:r>
      <w:r>
        <w:rPr>
          <w:rFonts w:ascii="Tahoma" w:hAnsi="Tahoma" w:cs="Tahoma"/>
        </w:rPr>
        <w:t>�</w:t>
      </w:r>
      <w:r>
        <w:rPr>
          <w:rFonts w:hint="cs"/>
        </w:rPr>
        <w:t>ڞ</w:t>
      </w:r>
      <w:r>
        <w:rPr>
          <w:rFonts w:hint="eastAsia"/>
        </w:rPr>
        <w:t>Å</w:t>
      </w:r>
      <w:r>
        <w:rPr>
          <w:rFonts w:ascii="Tahoma" w:hAnsi="Tahoma" w:cs="Tahoma"/>
        </w:rPr>
        <w:t>�</w:t>
      </w:r>
      <w:r>
        <w:t>7Nm/D/</w:t>
      </w:r>
      <w:r>
        <w:rPr>
          <w:rFonts w:ascii="Tahoma" w:hAnsi="Tahoma" w:cs="Tahoma"/>
        </w:rPr>
        <w:t>��</w:t>
      </w:r>
      <w:r>
        <w:t>ä</w:t>
      </w:r>
      <w:r>
        <w:rPr>
          <w:rFonts w:ascii="Tahoma" w:hAnsi="Tahoma" w:cs="Tahoma"/>
        </w:rPr>
        <w:t>�</w:t>
      </w:r>
      <w:r>
        <w:t>öå</w:t>
      </w:r>
      <w:r>
        <w:rPr>
          <w:rFonts w:ascii="Tahoma" w:hAnsi="Tahoma" w:cs="Tahoma"/>
        </w:rPr>
        <w:t>��</w:t>
      </w:r>
      <w:r>
        <w:t xml:space="preserve">    x</w:t>
      </w:r>
      <w:r>
        <w:rPr>
          <w:rFonts w:ascii="Tahoma" w:hAnsi="Tahoma" w:cs="Tahoma"/>
        </w:rPr>
        <w:t>�</w:t>
      </w:r>
    </w:p>
    <w:p w14:paraId="0AABBD1A" w14:textId="77777777" w:rsidR="0045207C" w:rsidRDefault="0045207C" w:rsidP="007724B4">
      <w:pPr>
        <w:pStyle w:val="Heading3"/>
      </w:pPr>
      <w:r>
        <w:rPr>
          <w:rFonts w:hint="eastAsia"/>
        </w:rPr>
        <w:t>Åö</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Ü</w:t>
      </w:r>
      <w:r>
        <w:rPr>
          <w:rFonts w:ascii="Tahoma" w:hAnsi="Tahoma" w:cs="Tahoma"/>
        </w:rPr>
        <w:t>��</w:t>
      </w:r>
      <w:r>
        <w:t>G</w:t>
      </w:r>
      <w:r>
        <w:rPr>
          <w:rFonts w:ascii="Tahoma" w:hAnsi="Tahoma" w:cs="Tahoma"/>
        </w:rPr>
        <w:t>��</w:t>
      </w:r>
      <w:r>
        <w:t>eS</w:t>
      </w:r>
      <w:r>
        <w:rPr>
          <w:rFonts w:ascii="Tahoma" w:hAnsi="Tahoma" w:cs="Tahoma"/>
        </w:rPr>
        <w:t>��</w:t>
      </w:r>
      <w:r>
        <w:t>&lt;ä/'</w:t>
      </w:r>
      <w:r>
        <w:rPr>
          <w:rFonts w:ascii="Tahoma" w:hAnsi="Tahoma" w:cs="Tahoma"/>
        </w:rPr>
        <w:t>�</w:t>
      </w:r>
      <w:r>
        <w:t>ä</w:t>
      </w:r>
      <w:r>
        <w:rPr>
          <w:rFonts w:ascii="Tahoma" w:hAnsi="Tahoma" w:cs="Tahoma"/>
        </w:rPr>
        <w:t>�</w:t>
      </w:r>
      <w:r>
        <w:t>&lt;</w:t>
      </w:r>
      <w:r>
        <w:rPr>
          <w:rFonts w:ascii="Tahoma" w:hAnsi="Tahoma" w:cs="Tahoma"/>
        </w:rPr>
        <w:t>��</w:t>
      </w:r>
      <w:r>
        <w:t>Bü</w:t>
      </w:r>
      <w:r>
        <w:rPr>
          <w:rFonts w:ascii="Tahoma" w:hAnsi="Tahoma" w:cs="Tahoma"/>
        </w:rPr>
        <w:t>��</w:t>
      </w:r>
      <w:r>
        <w:t>r6ä</w:t>
      </w:r>
      <w:r>
        <w:rPr>
          <w:rFonts w:ascii="Tahoma" w:hAnsi="Tahoma" w:cs="Tahoma"/>
        </w:rPr>
        <w:t>�</w:t>
      </w:r>
      <w:r>
        <w:t>lé</w:t>
      </w:r>
      <w:r>
        <w:rPr>
          <w:rFonts w:ascii="Tahoma" w:hAnsi="Tahoma" w:cs="Tahoma"/>
        </w:rPr>
        <w:t>�����</w:t>
      </w:r>
      <w:r>
        <w:t>d</w:t>
      </w:r>
      <w:r>
        <w:rPr>
          <w:rFonts w:ascii="Tahoma" w:hAnsi="Tahoma" w:cs="Tahoma"/>
        </w:rPr>
        <w:t>�</w:t>
      </w:r>
      <w:r>
        <w:t>Ѡ</w:t>
      </w:r>
      <w:r>
        <w:rPr>
          <w:rFonts w:ascii="Tahoma" w:hAnsi="Tahoma" w:cs="Tahoma"/>
        </w:rPr>
        <w:t>�</w:t>
      </w:r>
      <w:r>
        <w:t xml:space="preserve">e       </w:t>
      </w:r>
      <w:r>
        <w:rPr>
          <w:rFonts w:ascii="Tahoma" w:hAnsi="Tahoma" w:cs="Tahoma"/>
        </w:rPr>
        <w:t>����</w:t>
      </w:r>
      <w:r>
        <w:t>8</w:t>
      </w:r>
      <w:r>
        <w:rPr>
          <w:rFonts w:ascii="Tahoma" w:hAnsi="Tahoma" w:cs="Tahoma"/>
        </w:rPr>
        <w:t>�</w:t>
      </w:r>
      <w:r>
        <w:t>i</w:t>
      </w:r>
      <w:r>
        <w:rPr>
          <w:rFonts w:ascii="Tahoma" w:hAnsi="Tahoma" w:cs="Tahoma"/>
        </w:rPr>
        <w:t>�</w:t>
      </w:r>
      <w:r>
        <w:t>A</w:t>
      </w:r>
      <w:r>
        <w:rPr>
          <w:rFonts w:ascii="Tahoma" w:hAnsi="Tahoma" w:cs="Tahoma"/>
        </w:rPr>
        <w:t>��</w:t>
      </w:r>
      <w:r>
        <w:t>,</w:t>
      </w:r>
      <w:r>
        <w:rPr>
          <w:rFonts w:ascii="Tahoma" w:hAnsi="Tahoma" w:cs="Tahoma"/>
        </w:rPr>
        <w:t>��</w:t>
      </w:r>
      <w:r>
        <w:t>ay</w:t>
      </w:r>
      <w:r>
        <w:rPr>
          <w:rFonts w:ascii="Tahoma" w:hAnsi="Tahoma" w:cs="Tahoma"/>
        </w:rPr>
        <w:t>�</w:t>
      </w:r>
      <w:r>
        <w:t>OÎ</w:t>
      </w:r>
      <w:r>
        <w:rPr>
          <w:rFonts w:ascii="Tahoma" w:hAnsi="Tahoma" w:cs="Tahoma"/>
        </w:rPr>
        <w:t>�</w:t>
      </w:r>
      <w:r>
        <w:t>Y</w:t>
      </w:r>
      <w:r>
        <w:rPr>
          <w:rFonts w:ascii="Tahoma" w:hAnsi="Tahoma" w:cs="Tahoma"/>
        </w:rPr>
        <w:t>���</w:t>
      </w:r>
      <w:r>
        <w:t xml:space="preserve">9h      </w:t>
      </w:r>
      <w:r>
        <w:rPr>
          <w:rFonts w:ascii="Tahoma" w:hAnsi="Tahoma" w:cs="Tahoma"/>
        </w:rPr>
        <w:t>��������</w:t>
      </w:r>
      <w:r>
        <w:t>B</w:t>
      </w:r>
      <w:r>
        <w:rPr>
          <w:rFonts w:ascii="Tahoma" w:hAnsi="Tahoma" w:cs="Tahoma"/>
        </w:rPr>
        <w:t>��</w:t>
      </w:r>
      <w:r>
        <w:t>8</w:t>
      </w:r>
      <w:r>
        <w:rPr>
          <w:rFonts w:ascii="Tahoma" w:hAnsi="Tahoma" w:cs="Tahoma"/>
        </w:rPr>
        <w:t>��</w:t>
      </w:r>
      <w:r>
        <w:t>x</w:t>
      </w:r>
      <w:r>
        <w:rPr>
          <w:rFonts w:ascii="Tahoma" w:hAnsi="Tahoma" w:cs="Tahoma"/>
        </w:rPr>
        <w:t>�</w:t>
      </w:r>
      <w:r>
        <w:t>=</w:t>
      </w:r>
      <w:r>
        <w:rPr>
          <w:rFonts w:ascii="Tahoma" w:hAnsi="Tahoma" w:cs="Tahoma"/>
        </w:rPr>
        <w:t>�����</w:t>
      </w:r>
      <w:r>
        <w:t>I</w:t>
      </w:r>
      <w:r>
        <w:rPr>
          <w:rFonts w:ascii="Tahoma" w:hAnsi="Tahoma" w:cs="Tahoma"/>
        </w:rPr>
        <w:t>�������</w:t>
      </w:r>
      <w:r>
        <w:t>t</w:t>
      </w:r>
      <w:r>
        <w:rPr>
          <w:rFonts w:ascii="Tahoma" w:hAnsi="Tahoma" w:cs="Tahoma"/>
        </w:rPr>
        <w:t>�����</w:t>
      </w:r>
      <w:r>
        <w:t>A'N</w:t>
      </w:r>
      <w:r>
        <w:rPr>
          <w:rFonts w:ascii="Tahoma" w:hAnsi="Tahoma" w:cs="Tahoma"/>
        </w:rPr>
        <w:t>�</w:t>
      </w:r>
      <w:r>
        <w:t>NÉ</w:t>
      </w:r>
      <w:r>
        <w:rPr>
          <w:rFonts w:ascii="Tahoma" w:hAnsi="Tahoma" w:cs="Tahoma"/>
        </w:rPr>
        <w:t>���</w:t>
      </w:r>
      <w:r>
        <w:t>kH</w:t>
      </w:r>
      <w:r>
        <w:rPr>
          <w:rFonts w:ascii="Tahoma" w:hAnsi="Tahoma" w:cs="Tahoma"/>
        </w:rPr>
        <w:t>�</w:t>
      </w:r>
      <w:r>
        <w:t>É</w:t>
      </w:r>
      <w:r>
        <w:rPr>
          <w:rFonts w:ascii="Tahoma" w:hAnsi="Tahoma" w:cs="Tahoma"/>
        </w:rPr>
        <w:t>�</w:t>
      </w:r>
      <w:r>
        <w:t>?</w:t>
      </w:r>
      <w:r>
        <w:rPr>
          <w:rFonts w:ascii="Tahoma" w:hAnsi="Tahoma" w:cs="Tahoma"/>
        </w:rPr>
        <w:t>���</w:t>
      </w:r>
      <w:r>
        <w:t>t</w:t>
      </w:r>
      <w:r>
        <w:rPr>
          <w:rFonts w:ascii="Tahoma" w:hAnsi="Tahoma" w:cs="Tahoma"/>
        </w:rPr>
        <w:t>���</w:t>
      </w:r>
      <w:r>
        <w:t>Wk</w:t>
      </w:r>
      <w:r>
        <w:rPr>
          <w:rFonts w:ascii="Tahoma" w:hAnsi="Tahoma" w:cs="Tahoma"/>
        </w:rPr>
        <w:t>�</w:t>
      </w:r>
      <w:r>
        <w:t>K</w:t>
      </w:r>
      <w:r>
        <w:rPr>
          <w:rFonts w:ascii="Tahoma" w:hAnsi="Tahoma" w:cs="Tahoma"/>
        </w:rPr>
        <w:t>�</w:t>
      </w:r>
      <w:r>
        <w:t>,;</w:t>
      </w:r>
      <w:r>
        <w:rPr>
          <w:rFonts w:ascii="Tahoma" w:hAnsi="Tahoma" w:cs="Tahoma"/>
        </w:rPr>
        <w:t>����</w:t>
      </w:r>
      <w:r>
        <w:t>&amp;</w:t>
      </w:r>
      <w:r>
        <w:rPr>
          <w:rFonts w:ascii="Tahoma" w:hAnsi="Tahoma" w:cs="Tahoma"/>
        </w:rPr>
        <w:t>�</w:t>
      </w:r>
      <w:r>
        <w:t>ÄΘ:'</w:t>
      </w:r>
      <w:r>
        <w:rPr>
          <w:rFonts w:ascii="Tahoma" w:hAnsi="Tahoma" w:cs="Tahoma"/>
        </w:rPr>
        <w:t>�</w:t>
      </w:r>
      <w:r>
        <w:t>$   B</w:t>
      </w:r>
      <w:r>
        <w:rPr>
          <w:rFonts w:ascii="Tahoma" w:hAnsi="Tahoma" w:cs="Tahoma"/>
        </w:rPr>
        <w:t>��</w:t>
      </w:r>
      <w:r>
        <w:t>3</w:t>
      </w:r>
      <w:r>
        <w:rPr>
          <w:rFonts w:ascii="Tahoma" w:hAnsi="Tahoma" w:cs="Tahoma"/>
        </w:rPr>
        <w:t>��</w:t>
      </w:r>
      <w:r>
        <w:t>Ä</w:t>
      </w:r>
      <w:r>
        <w:rPr>
          <w:rFonts w:ascii="Tahoma" w:hAnsi="Tahoma" w:cs="Tahoma"/>
        </w:rPr>
        <w:t>�</w:t>
      </w:r>
      <w:r>
        <w:t>I</w:t>
      </w:r>
      <w:r>
        <w:rPr>
          <w:rFonts w:ascii="Tahoma" w:hAnsi="Tahoma" w:cs="Tahoma"/>
        </w:rPr>
        <w:t>���</w:t>
      </w:r>
    </w:p>
    <w:p w14:paraId="798254CD" w14:textId="77777777" w:rsidR="0045207C" w:rsidRDefault="0045207C" w:rsidP="007724B4">
      <w:pPr>
        <w:pStyle w:val="Heading3"/>
      </w:pPr>
      <w:r>
        <w:rPr>
          <w:rFonts w:ascii="Tahoma" w:hAnsi="Tahoma" w:cs="Tahoma"/>
        </w:rPr>
        <w:t>��</w:t>
      </w:r>
      <w:r>
        <w:t>*å</w:t>
      </w:r>
      <w:r>
        <w:rPr>
          <w:rFonts w:ascii="Tahoma" w:hAnsi="Tahoma" w:cs="Tahoma"/>
        </w:rPr>
        <w:t>���</w:t>
      </w:r>
      <w:r>
        <w:t>Ӱw</w:t>
      </w:r>
      <w:r>
        <w:rPr>
          <w:rFonts w:ascii="Tahoma" w:hAnsi="Tahoma" w:cs="Tahoma"/>
        </w:rPr>
        <w:t>��</w:t>
      </w:r>
      <w:r>
        <w:t>$k</w:t>
      </w:r>
      <w:r>
        <w:rPr>
          <w:rFonts w:ascii="Tahoma" w:hAnsi="Tahoma" w:cs="Tahoma"/>
        </w:rPr>
        <w:t>��</w:t>
      </w:r>
      <w:r>
        <w:t>Ր;?</w:t>
      </w:r>
      <w:r>
        <w:rPr>
          <w:rFonts w:ascii="Tahoma" w:hAnsi="Tahoma" w:cs="Tahoma"/>
        </w:rPr>
        <w:t>��</w:t>
      </w:r>
      <w:r>
        <w:t>Ys</w:t>
      </w:r>
      <w:r>
        <w:rPr>
          <w:rFonts w:ascii="Tahoma" w:hAnsi="Tahoma" w:cs="Tahoma"/>
        </w:rPr>
        <w:t>���</w:t>
      </w:r>
      <w:r>
        <w:t>ww</w:t>
      </w:r>
      <w:r>
        <w:rPr>
          <w:rFonts w:ascii="Tahoma" w:hAnsi="Tahoma" w:cs="Tahoma"/>
        </w:rPr>
        <w:t>�</w:t>
      </w:r>
      <w:r>
        <w:t>É</w:t>
      </w:r>
      <w:r>
        <w:rPr>
          <w:rFonts w:ascii="Tahoma" w:hAnsi="Tahoma" w:cs="Tahoma"/>
        </w:rPr>
        <w:t>���</w:t>
      </w:r>
      <w:r>
        <w:t>C</w:t>
      </w:r>
      <w:r>
        <w:rPr>
          <w:rFonts w:ascii="Tahoma" w:hAnsi="Tahoma" w:cs="Tahoma"/>
        </w:rPr>
        <w:t>�</w:t>
      </w:r>
    </w:p>
    <w:p w14:paraId="17FC2BD2" w14:textId="77777777" w:rsidR="0045207C" w:rsidRDefault="0045207C" w:rsidP="007724B4">
      <w:pPr>
        <w:pStyle w:val="Heading3"/>
      </w:pPr>
      <w:r>
        <w:rPr>
          <w:rFonts w:ascii="Tahoma" w:hAnsi="Tahoma" w:cs="Tahoma"/>
        </w:rPr>
        <w:t>�</w:t>
      </w:r>
      <w:r>
        <w:t>#</w:t>
      </w:r>
      <w:r>
        <w:rPr>
          <w:rFonts w:ascii="Tahoma" w:hAnsi="Tahoma" w:cs="Tahoma"/>
        </w:rPr>
        <w:t>����</w:t>
      </w:r>
      <w:r>
        <w:t>9&lt;</w:t>
      </w:r>
      <w:r>
        <w:rPr>
          <w:rFonts w:ascii="Tahoma" w:hAnsi="Tahoma" w:cs="Tahoma"/>
        </w:rPr>
        <w:t>��</w:t>
      </w:r>
    </w:p>
    <w:p w14:paraId="4029C7C5" w14:textId="77777777" w:rsidR="0045207C" w:rsidRDefault="0045207C" w:rsidP="007724B4">
      <w:pPr>
        <w:pStyle w:val="Heading3"/>
      </w:pPr>
      <w:r>
        <w:rPr>
          <w:rFonts w:ascii="Tahoma" w:hAnsi="Tahoma" w:cs="Tahoma"/>
        </w:rPr>
        <w:t>��</w:t>
      </w:r>
      <w:r>
        <w:t>6</w:t>
      </w:r>
      <w:r>
        <w:rPr>
          <w:rFonts w:ascii="Tahoma" w:hAnsi="Tahoma" w:cs="Tahoma"/>
        </w:rPr>
        <w:t>�</w:t>
      </w:r>
    </w:p>
    <w:p w14:paraId="1DE1980D" w14:textId="77777777" w:rsidR="0045207C" w:rsidRDefault="0045207C" w:rsidP="007724B4">
      <w:pPr>
        <w:pStyle w:val="Heading3"/>
      </w:pPr>
      <w:r>
        <w:rPr>
          <w:rFonts w:hint="eastAsia"/>
        </w:rPr>
        <w:t>ö</w:t>
      </w:r>
      <w:r>
        <w:rPr>
          <w:rFonts w:ascii="Tahoma" w:hAnsi="Tahoma" w:cs="Tahoma"/>
        </w:rPr>
        <w:t>�</w:t>
      </w:r>
      <w:r>
        <w:t>K</w:t>
      </w:r>
      <w:r>
        <w:rPr>
          <w:rFonts w:ascii="Tahoma" w:hAnsi="Tahoma" w:cs="Tahoma"/>
        </w:rPr>
        <w:t>�</w:t>
      </w:r>
      <w:r>
        <w:t>)É</w:t>
      </w:r>
      <w:r>
        <w:rPr>
          <w:rFonts w:ascii="Tahoma" w:hAnsi="Tahoma" w:cs="Tahoma"/>
        </w:rPr>
        <w:t>��</w:t>
      </w:r>
      <w:r>
        <w:t>#k</w:t>
      </w:r>
      <w:r>
        <w:rPr>
          <w:rFonts w:ascii="Tahoma" w:hAnsi="Tahoma" w:cs="Tahoma"/>
        </w:rPr>
        <w:t>�</w:t>
      </w:r>
      <w:r>
        <w:t>u</w:t>
      </w:r>
      <w:r>
        <w:rPr>
          <w:rFonts w:ascii="Tahoma" w:hAnsi="Tahoma" w:cs="Tahoma"/>
        </w:rPr>
        <w:t>���</w:t>
      </w:r>
      <w:r>
        <w:t>S%5</w:t>
      </w:r>
      <w:r>
        <w:rPr>
          <w:rFonts w:ascii="Tahoma" w:hAnsi="Tahoma" w:cs="Tahoma"/>
        </w:rPr>
        <w:t>��</w:t>
      </w:r>
      <w:r>
        <w:t>J</w:t>
      </w:r>
      <w:r>
        <w:rPr>
          <w:rFonts w:ascii="Tahoma" w:hAnsi="Tahoma" w:cs="Tahoma"/>
        </w:rPr>
        <w:t>�</w:t>
      </w:r>
      <w:r>
        <w:t>,(c%</w:t>
      </w:r>
      <w:r>
        <w:rPr>
          <w:rFonts w:ascii="Tahoma" w:hAnsi="Tahoma" w:cs="Tahoma"/>
        </w:rPr>
        <w:t>��</w:t>
      </w:r>
      <w:r>
        <w:t>P</w:t>
      </w:r>
      <w:r>
        <w:rPr>
          <w:rFonts w:ascii="Tahoma" w:hAnsi="Tahoma" w:cs="Tahoma"/>
        </w:rPr>
        <w:t>��</w:t>
      </w:r>
      <w:r>
        <w:t>z</w:t>
      </w:r>
      <w:r>
        <w:rPr>
          <w:rFonts w:ascii="Tahoma" w:hAnsi="Tahoma" w:cs="Tahoma"/>
        </w:rPr>
        <w:t>�</w:t>
      </w:r>
      <w:r>
        <w:t>7</w:t>
      </w:r>
      <w:r>
        <w:rPr>
          <w:rFonts w:ascii="Tahoma" w:hAnsi="Tahoma" w:cs="Tahoma"/>
        </w:rPr>
        <w:t>⸮</w:t>
      </w:r>
      <w:r>
        <w:t>dw</w:t>
      </w:r>
      <w:r>
        <w:rPr>
          <w:rFonts w:ascii="Tahoma" w:hAnsi="Tahoma" w:cs="Tahoma"/>
        </w:rPr>
        <w:t>�</w:t>
      </w:r>
      <w:r>
        <w:t>w</w:t>
      </w:r>
      <w:r>
        <w:rPr>
          <w:rFonts w:ascii="Tahoma" w:hAnsi="Tahoma" w:cs="Tahoma"/>
        </w:rPr>
        <w:t>���</w:t>
      </w:r>
      <w:r>
        <w:t>y,</w:t>
      </w:r>
      <w:r>
        <w:rPr>
          <w:rFonts w:ascii="Tahoma" w:hAnsi="Tahoma" w:cs="Tahoma"/>
        </w:rPr>
        <w:t>�</w:t>
      </w:r>
      <w:r>
        <w:t>+</w:t>
      </w:r>
    </w:p>
    <w:p w14:paraId="7292E923" w14:textId="77777777" w:rsidR="0045207C" w:rsidRDefault="0045207C" w:rsidP="007724B4">
      <w:pPr>
        <w:pStyle w:val="Heading3"/>
      </w:pPr>
      <w:r>
        <w:rPr>
          <w:rFonts w:ascii="Tahoma" w:hAnsi="Tahoma" w:cs="Tahoma"/>
        </w:rPr>
        <w:t>�</w:t>
      </w:r>
      <w:r>
        <w:t>*</w:t>
      </w:r>
    </w:p>
    <w:p w14:paraId="0906C952" w14:textId="77777777" w:rsidR="0045207C" w:rsidRDefault="0045207C" w:rsidP="007724B4">
      <w:pPr>
        <w:pStyle w:val="Heading3"/>
      </w:pPr>
      <w:r>
        <w:t>+</w:t>
      </w:r>
      <w:r>
        <w:rPr>
          <w:rFonts w:ascii="Tahoma" w:hAnsi="Tahoma" w:cs="Tahoma"/>
        </w:rPr>
        <w:t>��</w:t>
      </w:r>
      <w:r>
        <w:t xml:space="preserve">     </w:t>
      </w:r>
      <w:r>
        <w:rPr>
          <w:rFonts w:ascii="Tahoma" w:hAnsi="Tahoma" w:cs="Tahoma"/>
        </w:rPr>
        <w:t>���</w:t>
      </w:r>
      <w:r>
        <w:t>,</w:t>
      </w:r>
      <w:r>
        <w:rPr>
          <w:rFonts w:ascii="Tahoma" w:hAnsi="Tahoma" w:cs="Tahoma"/>
        </w:rPr>
        <w:t>���</w:t>
      </w:r>
      <w:r>
        <w:t>v</w:t>
      </w:r>
      <w:r>
        <w:rPr>
          <w:rFonts w:ascii="Tahoma" w:hAnsi="Tahoma" w:cs="Tahoma"/>
        </w:rPr>
        <w:t>��</w:t>
      </w:r>
      <w:r>
        <w:t>0</w:t>
      </w:r>
      <w:r>
        <w:rPr>
          <w:rFonts w:ascii="Tahoma" w:hAnsi="Tahoma" w:cs="Tahoma"/>
        </w:rPr>
        <w:t>�</w:t>
      </w:r>
      <w:r>
        <w:t>Aj</w:t>
      </w:r>
      <w:r>
        <w:rPr>
          <w:rFonts w:ascii="Tahoma" w:hAnsi="Tahoma" w:cs="Tahoma"/>
        </w:rPr>
        <w:t>����</w:t>
      </w:r>
      <w:r>
        <w:t>e</w:t>
      </w:r>
      <w:r>
        <w:rPr>
          <w:rFonts w:ascii="Tahoma" w:hAnsi="Tahoma" w:cs="Tahoma"/>
        </w:rPr>
        <w:t>�</w:t>
      </w:r>
      <w:r>
        <w:t>E</w:t>
      </w:r>
      <w:r>
        <w:rPr>
          <w:rFonts w:ascii="Tahoma" w:hAnsi="Tahoma" w:cs="Tahoma"/>
        </w:rPr>
        <w:t>�</w:t>
      </w:r>
      <w:r>
        <w:t>Sd1k</w:t>
      </w:r>
      <w:r>
        <w:rPr>
          <w:rFonts w:ascii="Tahoma" w:hAnsi="Tahoma" w:cs="Tahoma"/>
        </w:rPr>
        <w:t>�</w:t>
      </w:r>
      <w:r>
        <w:t>5E</w:t>
      </w:r>
      <w:r>
        <w:rPr>
          <w:rFonts w:ascii="Tahoma" w:hAnsi="Tahoma" w:cs="Tahoma"/>
        </w:rPr>
        <w:t>�</w:t>
      </w:r>
      <w:r>
        <w:t>*</w:t>
      </w:r>
      <w:r>
        <w:rPr>
          <w:rFonts w:ascii="Tahoma" w:hAnsi="Tahoma" w:cs="Tahoma"/>
        </w:rPr>
        <w:t>�</w:t>
      </w:r>
      <w:r>
        <w:t>M΅</w:t>
      </w:r>
      <w:r>
        <w:rPr>
          <w:rFonts w:ascii="Tahoma" w:hAnsi="Tahoma" w:cs="Tahoma"/>
        </w:rPr>
        <w:t>����</w:t>
      </w:r>
      <w:r>
        <w:t>˅X&lt;</w:t>
      </w:r>
      <w:r>
        <w:rPr>
          <w:rFonts w:ascii="Tahoma" w:hAnsi="Tahoma" w:cs="Tahoma"/>
        </w:rPr>
        <w:t>��</w:t>
      </w:r>
      <w:r>
        <w:t>Äf</w:t>
      </w:r>
    </w:p>
    <w:p w14:paraId="64660DF4" w14:textId="77777777" w:rsidR="0045207C" w:rsidRDefault="0045207C" w:rsidP="007724B4">
      <w:pPr>
        <w:pStyle w:val="Heading3"/>
      </w:pPr>
      <w:r>
        <w:t>Ӭ</w:t>
      </w:r>
      <w:r>
        <w:rPr>
          <w:rFonts w:ascii="Tahoma" w:hAnsi="Tahoma" w:cs="Tahoma"/>
        </w:rPr>
        <w:t>����</w:t>
      </w:r>
      <w:r>
        <w:t>א.</w:t>
      </w:r>
      <w:r>
        <w:rPr>
          <w:rFonts w:ascii="Tahoma" w:hAnsi="Tahoma" w:cs="Tahoma"/>
        </w:rPr>
        <w:t>��</w:t>
      </w:r>
    </w:p>
    <w:p w14:paraId="3A322833" w14:textId="77777777" w:rsidR="0045207C" w:rsidRDefault="0045207C" w:rsidP="007724B4">
      <w:pPr>
        <w:pStyle w:val="Heading3"/>
      </w:pPr>
      <w:r>
        <w:rPr>
          <w:rFonts w:hint="eastAsia"/>
        </w:rPr>
        <w:t>ä</w:t>
      </w:r>
      <w:r>
        <w:rPr>
          <w:rFonts w:ascii="Tahoma" w:hAnsi="Tahoma" w:cs="Tahoma"/>
        </w:rPr>
        <w:t>��</w:t>
      </w:r>
      <w:r>
        <w:t>qͳWk</w:t>
      </w:r>
      <w:r>
        <w:rPr>
          <w:rFonts w:ascii="Tahoma" w:hAnsi="Tahoma" w:cs="Tahoma"/>
        </w:rPr>
        <w:t>�</w:t>
      </w:r>
      <w:r>
        <w:t>åÅ</w:t>
      </w:r>
      <w:r>
        <w:rPr>
          <w:rFonts w:ascii="Tahoma" w:hAnsi="Tahoma" w:cs="Tahoma"/>
        </w:rPr>
        <w:t>�</w:t>
      </w:r>
      <w:r>
        <w:t>o</w:t>
      </w:r>
      <w:r>
        <w:rPr>
          <w:rFonts w:ascii="Tahoma" w:hAnsi="Tahoma" w:cs="Tahoma"/>
        </w:rPr>
        <w:t>��</w:t>
      </w:r>
      <w:r>
        <w:t>É;</w:t>
      </w:r>
      <w:r>
        <w:rPr>
          <w:rFonts w:ascii="Tahoma" w:hAnsi="Tahoma" w:cs="Tahoma"/>
        </w:rPr>
        <w:t>�����</w:t>
      </w:r>
      <w:r>
        <w:t>E</w:t>
      </w:r>
      <w:r>
        <w:rPr>
          <w:rFonts w:ascii="Tahoma" w:hAnsi="Tahoma" w:cs="Tahoma"/>
        </w:rPr>
        <w:t>�</w:t>
      </w:r>
      <w:r>
        <w:t>ÖB®8</w:t>
      </w:r>
      <w:r>
        <w:rPr>
          <w:rFonts w:ascii="Tahoma" w:hAnsi="Tahoma" w:cs="Tahoma"/>
        </w:rPr>
        <w:t>�</w:t>
      </w:r>
      <w:r>
        <w:t>l</w:t>
      </w:r>
      <w:r>
        <w:rPr>
          <w:rFonts w:ascii="Tahoma" w:hAnsi="Tahoma" w:cs="Tahoma"/>
        </w:rPr>
        <w:t>�</w:t>
      </w:r>
    </w:p>
    <w:p w14:paraId="313D0F36" w14:textId="77777777" w:rsidR="0045207C" w:rsidRDefault="0045207C" w:rsidP="007724B4">
      <w:pPr>
        <w:pStyle w:val="Heading3"/>
      </w:pPr>
      <w:r>
        <w:rPr>
          <w:rFonts w:ascii="Tahoma" w:hAnsi="Tahoma" w:cs="Tahoma"/>
        </w:rPr>
        <w:t>��</w:t>
      </w:r>
      <w:r>
        <w:rPr>
          <w:rFonts w:ascii="Malgun Gothic" w:eastAsia="Malgun Gothic" w:hAnsi="Malgun Gothic" w:cs="Malgun Gothic" w:hint="eastAsia"/>
        </w:rPr>
        <w:t>뷧</w:t>
      </w:r>
      <w:r>
        <w:rPr>
          <w:rFonts w:ascii="Tahoma" w:hAnsi="Tahoma" w:cs="Tahoma"/>
        </w:rPr>
        <w:t>��</w:t>
      </w:r>
      <w:r>
        <w:rPr>
          <w:rFonts w:ascii="Calibri" w:hAnsi="Calibri" w:cs="Calibri"/>
        </w:rPr>
        <w:t>͝</w:t>
      </w:r>
      <w:r>
        <w:t>dh</w:t>
      </w:r>
      <w:r>
        <w:rPr>
          <w:rFonts w:ascii="Tahoma" w:hAnsi="Tahoma" w:cs="Tahoma"/>
        </w:rPr>
        <w:t>��</w:t>
      </w:r>
      <w:r>
        <w:t>&lt;</w:t>
      </w:r>
      <w:r>
        <w:rPr>
          <w:rFonts w:ascii="Tahoma" w:hAnsi="Tahoma" w:cs="Tahoma"/>
        </w:rPr>
        <w:t>��</w:t>
      </w:r>
      <w:r>
        <w:t>K</w:t>
      </w:r>
      <w:r>
        <w:rPr>
          <w:rFonts w:ascii="Tahoma" w:hAnsi="Tahoma" w:cs="Tahoma"/>
        </w:rPr>
        <w:t>���</w:t>
      </w:r>
      <w:r>
        <w:t>zu0(4s?y</w:t>
      </w:r>
      <w:r>
        <w:rPr>
          <w:rFonts w:ascii="Tahoma" w:hAnsi="Tahoma" w:cs="Tahoma"/>
        </w:rPr>
        <w:t>��</w:t>
      </w:r>
      <w:r>
        <w:t>O_o</w:t>
      </w:r>
      <w:r>
        <w:rPr>
          <w:rFonts w:ascii="Tahoma" w:hAnsi="Tahoma" w:cs="Tahoma"/>
        </w:rPr>
        <w:t>�</w:t>
      </w:r>
      <w:r>
        <w:t>tx/</w:t>
      </w:r>
      <w:r>
        <w:rPr>
          <w:rFonts w:ascii="Tahoma" w:hAnsi="Tahoma" w:cs="Tahoma"/>
        </w:rPr>
        <w:t>��</w:t>
      </w:r>
      <w:r>
        <w:t>Å/y</w:t>
      </w:r>
      <w:r>
        <w:rPr>
          <w:rFonts w:ascii="Tahoma" w:hAnsi="Tahoma" w:cs="Tahoma"/>
        </w:rPr>
        <w:t>�</w:t>
      </w:r>
      <w:r>
        <w:t>3</w:t>
      </w:r>
      <w:r>
        <w:rPr>
          <w:rFonts w:ascii="Tahoma" w:hAnsi="Tahoma" w:cs="Tahoma"/>
        </w:rPr>
        <w:t>�</w:t>
      </w:r>
      <w:r>
        <w:t>%SJä</w:t>
      </w:r>
      <w:r>
        <w:rPr>
          <w:rFonts w:ascii="Tahoma" w:hAnsi="Tahoma" w:cs="Tahoma"/>
        </w:rPr>
        <w:t>��</w:t>
      </w:r>
      <w:r>
        <w:t>'%q</w:t>
      </w:r>
      <w:r>
        <w:rPr>
          <w:rFonts w:ascii="Tahoma" w:hAnsi="Tahoma" w:cs="Tahoma"/>
        </w:rPr>
        <w:t>�</w:t>
      </w:r>
      <w:r>
        <w:t>äC</w:t>
      </w:r>
      <w:r>
        <w:rPr>
          <w:rFonts w:ascii="Tahoma" w:hAnsi="Tahoma" w:cs="Tahoma"/>
        </w:rPr>
        <w:t>����</w:t>
      </w:r>
      <w:r>
        <w:t>K</w:t>
      </w:r>
      <w:r>
        <w:rPr>
          <w:rFonts w:ascii="Tahoma" w:hAnsi="Tahoma" w:cs="Tahoma"/>
        </w:rPr>
        <w:t>�</w:t>
      </w:r>
      <w:r>
        <w:t>y</w:t>
      </w:r>
      <w:r>
        <w:rPr>
          <w:rFonts w:ascii="Tahoma" w:hAnsi="Tahoma" w:cs="Tahoma"/>
        </w:rPr>
        <w:t>��</w:t>
      </w:r>
      <w:r>
        <w:t>Ö</w:t>
      </w:r>
      <w:r>
        <w:rPr>
          <w:rFonts w:ascii="Tahoma" w:hAnsi="Tahoma" w:cs="Tahoma"/>
        </w:rPr>
        <w:t>��</w:t>
      </w:r>
      <w:r>
        <w:t>Uq;tt</w:t>
      </w:r>
      <w:r>
        <w:rPr>
          <w:rFonts w:ascii="Tahoma" w:hAnsi="Tahoma" w:cs="Tahoma"/>
        </w:rPr>
        <w:t>��</w:t>
      </w:r>
      <w:r>
        <w:t>O</w:t>
      </w:r>
      <w:r>
        <w:rPr>
          <w:rFonts w:ascii="Tahoma" w:hAnsi="Tahoma" w:cs="Tahoma"/>
        </w:rPr>
        <w:t>�</w:t>
      </w:r>
      <w:r>
        <w:t>E8c</w:t>
      </w:r>
      <w:r>
        <w:rPr>
          <w:rFonts w:ascii="Tahoma" w:hAnsi="Tahoma" w:cs="Tahoma"/>
        </w:rPr>
        <w:t>�</w:t>
      </w:r>
      <w:r>
        <w:t>Xt</w:t>
      </w:r>
      <w:r>
        <w:rPr>
          <w:rFonts w:ascii="Tahoma" w:hAnsi="Tahoma" w:cs="Tahoma"/>
        </w:rPr>
        <w:t>�</w:t>
      </w:r>
      <w:r>
        <w:t>n</w:t>
      </w:r>
      <w:r>
        <w:rPr>
          <w:rFonts w:ascii="Tahoma" w:hAnsi="Tahoma" w:cs="Tahoma"/>
        </w:rPr>
        <w:t>�</w:t>
      </w:r>
      <w:r>
        <w:t>ä</w:t>
      </w:r>
      <w:r>
        <w:rPr>
          <w:rFonts w:ascii="Tahoma" w:hAnsi="Tahoma" w:cs="Tahoma"/>
        </w:rPr>
        <w:t>�</w:t>
      </w:r>
      <w:r>
        <w:t>q</w:t>
      </w:r>
      <w:r>
        <w:rPr>
          <w:rFonts w:ascii="Tahoma" w:hAnsi="Tahoma" w:cs="Tahoma"/>
        </w:rPr>
        <w:t>�</w:t>
      </w:r>
      <w:r>
        <w:t>G!</w:t>
      </w:r>
      <w:r>
        <w:rPr>
          <w:rFonts w:ascii="Tahoma" w:hAnsi="Tahoma" w:cs="Tahoma"/>
        </w:rPr>
        <w:t>�</w:t>
      </w:r>
      <w:r>
        <w:t>aÄ</w:t>
      </w:r>
      <w:r>
        <w:rPr>
          <w:rFonts w:ascii="Tahoma" w:hAnsi="Tahoma" w:cs="Tahoma"/>
        </w:rPr>
        <w:t>�</w:t>
      </w:r>
      <w:r>
        <w:t>&amp;%</w:t>
      </w:r>
      <w:r>
        <w:rPr>
          <w:rFonts w:ascii="Tahoma" w:hAnsi="Tahoma" w:cs="Tahoma"/>
        </w:rPr>
        <w:t>���</w:t>
      </w:r>
      <w:r>
        <w:t>"0</w:t>
      </w:r>
      <w:r>
        <w:rPr>
          <w:rFonts w:ascii="Tahoma" w:hAnsi="Tahoma" w:cs="Tahoma"/>
        </w:rPr>
        <w:t>�</w:t>
      </w:r>
      <w:r>
        <w:t>9</w:t>
      </w:r>
      <w:r>
        <w:rPr>
          <w:rFonts w:ascii="Tahoma" w:hAnsi="Tahoma" w:cs="Tahoma"/>
        </w:rPr>
        <w:t>�����</w:t>
      </w:r>
      <w:r>
        <w:t>%'</w:t>
      </w:r>
      <w:r>
        <w:rPr>
          <w:rFonts w:ascii="Tahoma" w:hAnsi="Tahoma" w:cs="Tahoma"/>
        </w:rPr>
        <w:t>�</w:t>
      </w:r>
      <w:r>
        <w:t>vMR'</w:t>
      </w:r>
      <w:r>
        <w:rPr>
          <w:rFonts w:ascii="Tahoma" w:hAnsi="Tahoma" w:cs="Tahoma"/>
        </w:rPr>
        <w:t>�</w:t>
      </w:r>
      <w:r>
        <w:t>Oj</w:t>
      </w:r>
      <w:r>
        <w:rPr>
          <w:rFonts w:ascii="Tahoma" w:hAnsi="Tahoma" w:cs="Tahoma"/>
        </w:rPr>
        <w:t>���</w:t>
      </w:r>
      <w:r>
        <w:t>s</w:t>
      </w:r>
      <w:r>
        <w:rPr>
          <w:rFonts w:ascii="Tahoma" w:hAnsi="Tahoma" w:cs="Tahoma"/>
        </w:rPr>
        <w:t>�</w:t>
      </w:r>
      <w:r>
        <w:t>KN=ב</w:t>
      </w:r>
      <w:r>
        <w:rPr>
          <w:rFonts w:ascii="Tahoma" w:hAnsi="Tahoma" w:cs="Tahoma"/>
        </w:rPr>
        <w:t>��</w:t>
      </w:r>
      <w:r>
        <w:t>l</w:t>
      </w:r>
      <w:r>
        <w:rPr>
          <w:rFonts w:ascii="Tahoma" w:hAnsi="Tahoma" w:cs="Tahoma"/>
        </w:rPr>
        <w:t>���</w:t>
      </w:r>
      <w:r>
        <w:t xml:space="preserve">  jÉGyw/YO#</w:t>
      </w:r>
      <w:r>
        <w:rPr>
          <w:rFonts w:ascii="Segoe UI Historic" w:hAnsi="Segoe UI Historic" w:cs="Segoe UI Historic"/>
        </w:rPr>
        <w:t>܁</w:t>
      </w:r>
      <w:r>
        <w:t>G</w:t>
      </w:r>
      <w:r>
        <w:rPr>
          <w:rFonts w:ascii="Tahoma" w:hAnsi="Tahoma" w:cs="Tahoma"/>
        </w:rPr>
        <w:t>�</w:t>
      </w:r>
      <w:r>
        <w:t>z</w:t>
      </w:r>
      <w:r>
        <w:rPr>
          <w:rFonts w:ascii="Tahoma" w:hAnsi="Tahoma" w:cs="Tahoma"/>
        </w:rPr>
        <w:t>�</w:t>
      </w:r>
    </w:p>
    <w:p w14:paraId="0E7D4690" w14:textId="77777777" w:rsidR="0045207C" w:rsidRDefault="0045207C" w:rsidP="007724B4">
      <w:pPr>
        <w:pStyle w:val="Heading3"/>
      </w:pPr>
      <w:r>
        <w:t>!l</w:t>
      </w:r>
      <w:r>
        <w:rPr>
          <w:rFonts w:ascii="Tahoma" w:hAnsi="Tahoma" w:cs="Tahoma"/>
        </w:rPr>
        <w:t>�</w:t>
      </w:r>
      <w:r>
        <w:t>f</w:t>
      </w:r>
      <w:r>
        <w:rPr>
          <w:rFonts w:ascii="Tahoma" w:hAnsi="Tahoma" w:cs="Tahoma"/>
        </w:rPr>
        <w:t>�</w:t>
      </w:r>
      <w:r>
        <w:t>ϓÜ</w:t>
      </w:r>
      <w:r>
        <w:rPr>
          <w:rFonts w:ascii="Tahoma" w:hAnsi="Tahoma" w:cs="Tahoma"/>
        </w:rPr>
        <w:t>������</w:t>
      </w:r>
      <w:r>
        <w:t>wCg</w:t>
      </w:r>
      <w:r>
        <w:rPr>
          <w:rFonts w:ascii="Tahoma" w:hAnsi="Tahoma" w:cs="Tahoma"/>
        </w:rPr>
        <w:t>��</w:t>
      </w:r>
      <w:r>
        <w:t xml:space="preserve">; </w:t>
      </w:r>
      <w:r>
        <w:rPr>
          <w:rFonts w:ascii="Tahoma" w:hAnsi="Tahoma" w:cs="Tahoma"/>
        </w:rPr>
        <w:t>�</w:t>
      </w:r>
      <w:r>
        <w:t>CIEND</w:t>
      </w:r>
      <w:r>
        <w:rPr>
          <w:rFonts w:ascii="Tahoma" w:hAnsi="Tahoma" w:cs="Tahoma"/>
        </w:rPr>
        <w:t>�</w:t>
      </w:r>
      <w:r>
        <w:t>Bé</w:t>
      </w:r>
      <w:r>
        <w:rPr>
          <w:rFonts w:ascii="Tahoma" w:hAnsi="Tahoma" w:cs="Tahoma"/>
        </w:rPr>
        <w:t>��</w:t>
      </w:r>
      <w:r>
        <w:t>PNG</w:t>
      </w:r>
    </w:p>
    <w:p w14:paraId="7708C1C6" w14:textId="77777777" w:rsidR="0045207C" w:rsidRDefault="0045207C" w:rsidP="007724B4">
      <w:pPr>
        <w:pStyle w:val="Heading3"/>
      </w:pPr>
      <w:r>
        <w:rPr>
          <w:rFonts w:ascii="Tahoma" w:hAnsi="Tahoma" w:cs="Tahoma"/>
        </w:rPr>
        <w:t>⸮</w:t>
      </w:r>
    </w:p>
    <w:p w14:paraId="25FEC35D" w14:textId="77777777" w:rsidR="0045207C" w:rsidRDefault="0045207C" w:rsidP="007724B4">
      <w:pPr>
        <w:pStyle w:val="Heading3"/>
      </w:pPr>
    </w:p>
    <w:p w14:paraId="39999922" w14:textId="77777777" w:rsidR="0045207C" w:rsidRDefault="0045207C" w:rsidP="007724B4">
      <w:pPr>
        <w:pStyle w:val="Heading3"/>
      </w:pPr>
      <w:r>
        <w:t>IHDRaUH</w:t>
      </w:r>
      <w:r>
        <w:rPr>
          <w:rFonts w:ascii="Tahoma" w:hAnsi="Tahoma" w:cs="Tahoma"/>
        </w:rPr>
        <w:t>�</w:t>
      </w:r>
      <w:r>
        <w:t xml:space="preserve">        pHYs</w:t>
      </w:r>
      <w:r>
        <w:rPr>
          <w:rFonts w:ascii="Tahoma" w:hAnsi="Tahoma" w:cs="Tahoma"/>
        </w:rPr>
        <w:t>���</w:t>
      </w:r>
      <w:r>
        <w:t>o</w:t>
      </w:r>
      <w:r>
        <w:rPr>
          <w:rFonts w:ascii="Tahoma" w:hAnsi="Tahoma" w:cs="Tahoma"/>
        </w:rPr>
        <w:t>�</w:t>
      </w:r>
      <w:r>
        <w:t>d</w:t>
      </w:r>
    </w:p>
    <w:p w14:paraId="549478BA" w14:textId="77777777" w:rsidR="0045207C" w:rsidRDefault="0045207C" w:rsidP="007724B4">
      <w:pPr>
        <w:pStyle w:val="Heading3"/>
      </w:pPr>
      <w:r>
        <w:t>OiCCPPhotoshop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5EE86D6E" w14:textId="77777777" w:rsidR="0045207C" w:rsidRDefault="0045207C" w:rsidP="007724B4">
      <w:pPr>
        <w:pStyle w:val="Heading3"/>
      </w:pPr>
      <w:r>
        <w:rPr>
          <w:rFonts w:ascii="Tahoma" w:hAnsi="Tahoma" w:cs="Tahoma"/>
        </w:rPr>
        <w:t>�</w:t>
      </w:r>
    </w:p>
    <w:p w14:paraId="15BB0A74"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438CB06C" w14:textId="77777777" w:rsidR="0045207C" w:rsidRDefault="0045207C" w:rsidP="007724B4">
      <w:pPr>
        <w:pStyle w:val="Heading3"/>
      </w:pPr>
      <w:r>
        <w:rPr>
          <w:rFonts w:ascii="Tahoma" w:hAnsi="Tahoma" w:cs="Tahoma"/>
        </w:rPr>
        <w:t>�</w:t>
      </w:r>
      <w:r>
        <w:t>H3Q5</w:t>
      </w:r>
      <w:r>
        <w:rPr>
          <w:rFonts w:ascii="Tahoma" w:hAnsi="Tahoma" w:cs="Tahoma"/>
        </w:rPr>
        <w:t>�</w:t>
      </w:r>
    </w:p>
    <w:p w14:paraId="0759067D"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7D5AA86C"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19FC2E39"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7A860543" w14:textId="77777777" w:rsidR="0045207C" w:rsidRDefault="0045207C" w:rsidP="007724B4">
      <w:pPr>
        <w:pStyle w:val="Heading3"/>
      </w:pPr>
      <w:r>
        <w:rPr>
          <w:rFonts w:ascii="Tahoma" w:hAnsi="Tahoma" w:cs="Tahoma"/>
        </w:rPr>
        <w:t>�</w:t>
      </w:r>
    </w:p>
    <w:p w14:paraId="0284E344"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3F0F47FF"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4849E67E"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561C4CFC"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16C237E4"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33E6DF39"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3B0E6CCB"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33706E7B"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7B4B2A24"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0D9C8F88" w14:textId="77777777" w:rsidR="0045207C" w:rsidRDefault="0045207C" w:rsidP="007724B4">
      <w:pPr>
        <w:pStyle w:val="Heading3"/>
      </w:pPr>
    </w:p>
    <w:p w14:paraId="4A3B0FF9"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56E0ACCE"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04524384"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62F4C8E9" w14:textId="77777777" w:rsidR="0045207C" w:rsidRDefault="0045207C" w:rsidP="007724B4">
      <w:pPr>
        <w:pStyle w:val="Heading3"/>
      </w:pPr>
      <w:r>
        <w:t>c</w:t>
      </w:r>
      <w:r>
        <w:rPr>
          <w:rFonts w:ascii="Tahoma" w:hAnsi="Tahoma" w:cs="Tahoma"/>
        </w:rPr>
        <w:t>�</w:t>
      </w:r>
      <w:r>
        <w:t>x,!k</w:t>
      </w:r>
    </w:p>
    <w:p w14:paraId="63CC880E"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388C7321"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7F297DFE" w14:textId="77777777" w:rsidR="0045207C" w:rsidRDefault="0045207C" w:rsidP="007724B4">
      <w:pPr>
        <w:pStyle w:val="Heading3"/>
      </w:pPr>
      <w:r>
        <w:t>X</w:t>
      </w:r>
      <w:r>
        <w:rPr>
          <w:rFonts w:ascii="Tahoma" w:hAnsi="Tahoma" w:cs="Tahoma"/>
        </w:rPr>
        <w:t>�</w:t>
      </w:r>
    </w:p>
    <w:p w14:paraId="75D384A3" w14:textId="77777777" w:rsidR="0045207C" w:rsidRDefault="0045207C" w:rsidP="007724B4">
      <w:pPr>
        <w:pStyle w:val="Heading3"/>
      </w:pPr>
      <w:r>
        <w:t>$</w:t>
      </w:r>
      <w:r>
        <w:rPr>
          <w:rFonts w:ascii="Tahoma" w:hAnsi="Tahoma" w:cs="Tahoma"/>
        </w:rPr>
        <w:t>�</w:t>
      </w:r>
    </w:p>
    <w:p w14:paraId="4E945BB9"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gð</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2C8FA173"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1D317911"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0DFE552C"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71164436"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7E43B38A"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064BB2F1"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211C7A21"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5C860EC4"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1DF159AF" w14:textId="77777777" w:rsidR="0045207C" w:rsidRDefault="0045207C" w:rsidP="007724B4">
      <w:pPr>
        <w:pStyle w:val="Heading3"/>
      </w:pPr>
      <w:r>
        <w:t>U</w:t>
      </w:r>
    </w:p>
    <w:p w14:paraId="4F0A584E"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5AEA77FC" w14:textId="77777777" w:rsidR="0045207C" w:rsidRDefault="0045207C" w:rsidP="007724B4">
      <w:pPr>
        <w:pStyle w:val="Heading3"/>
      </w:pPr>
      <w:r>
        <w:rPr>
          <w:rFonts w:ascii="Tahoma" w:hAnsi="Tahoma" w:cs="Tahoma"/>
        </w:rPr>
        <w:t>�</w:t>
      </w:r>
      <w:r>
        <w:rPr>
          <w:rFonts w:hint="cs"/>
        </w:rPr>
        <w:t>ڴ</w:t>
      </w:r>
    </w:p>
    <w:p w14:paraId="7009DB9B"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453ABA13" w14:textId="77777777" w:rsidR="0045207C" w:rsidRDefault="0045207C" w:rsidP="007724B4">
      <w:pPr>
        <w:pStyle w:val="Heading3"/>
      </w:pPr>
      <w:r>
        <w:t>6</w:t>
      </w:r>
    </w:p>
    <w:p w14:paraId="790152F9"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42D92620"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1F986348"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FKIDATx</w:t>
      </w:r>
      <w:r>
        <w:rPr>
          <w:rFonts w:hint="cs"/>
        </w:rPr>
        <w:t>ڴ</w:t>
      </w:r>
      <w:r>
        <w:rPr>
          <w:rFonts w:ascii="Tahoma" w:hAnsi="Tahoma" w:cs="Tahoma"/>
        </w:rPr>
        <w:t>��</w:t>
      </w:r>
      <w:r>
        <w:t>k$E</w:t>
      </w:r>
      <w:r>
        <w:rPr>
          <w:rFonts w:ascii="Tahoma" w:hAnsi="Tahoma" w:cs="Tahoma"/>
        </w:rPr>
        <w:t>�</w:t>
      </w:r>
      <w:r>
        <w:t>?</w:t>
      </w:r>
      <w:r>
        <w:rPr>
          <w:rFonts w:ascii="Tahoma" w:hAnsi="Tahoma" w:cs="Tahoma"/>
        </w:rPr>
        <w:t>��</w:t>
      </w:r>
      <w:r>
        <w:t>zz2ّl</w:t>
      </w:r>
      <w:r>
        <w:rPr>
          <w:rFonts w:ascii="Tahoma" w:hAnsi="Tahoma" w:cs="Tahoma"/>
        </w:rPr>
        <w:t>�</w:t>
      </w:r>
      <w:r>
        <w:t>¸JÜdo"</w:t>
      </w:r>
      <w:r>
        <w:rPr>
          <w:rFonts w:ascii="Tahoma" w:hAnsi="Tahoma" w:cs="Tahoma"/>
        </w:rPr>
        <w:t>�</w:t>
      </w:r>
      <w:r>
        <w:t>t</w:t>
      </w:r>
      <w:r>
        <w:rPr>
          <w:rFonts w:ascii="Tahoma" w:hAnsi="Tahoma" w:cs="Tahoma"/>
        </w:rPr>
        <w:t>���</w:t>
      </w:r>
      <w:r>
        <w:t>I</w:t>
      </w:r>
      <w:r>
        <w:rPr>
          <w:rFonts w:ascii="Tahoma" w:hAnsi="Tahoma" w:cs="Tahoma"/>
        </w:rPr>
        <w:t>��</w:t>
      </w:r>
      <w:r>
        <w:t>&lt;yo</w:t>
      </w:r>
      <w:r>
        <w:rPr>
          <w:rFonts w:ascii="Tahoma" w:hAnsi="Tahoma" w:cs="Tahoma"/>
        </w:rPr>
        <w:t>�</w:t>
      </w:r>
      <w:r>
        <w:t>"</w:t>
      </w:r>
      <w:r>
        <w:rPr>
          <w:rFonts w:ascii="Tahoma" w:hAnsi="Tahoma" w:cs="Tahoma"/>
        </w:rPr>
        <w:t>�</w:t>
      </w:r>
      <w:r>
        <w:t>z</w:t>
      </w:r>
      <w:r>
        <w:rPr>
          <w:rFonts w:hint="cs"/>
        </w:rPr>
        <w:t>ݿ</w:t>
      </w:r>
      <w:r>
        <w:rPr>
          <w:rFonts w:hint="eastAsia"/>
        </w:rPr>
        <w:t>É</w:t>
      </w:r>
      <w:r>
        <w:t>Q</w:t>
      </w:r>
      <w:r>
        <w:rPr>
          <w:rFonts w:ascii="Tahoma" w:hAnsi="Tahoma" w:cs="Tahoma"/>
        </w:rPr>
        <w:t>��</w:t>
      </w:r>
      <w:r>
        <w:t>EQ</w:t>
      </w:r>
      <w:r>
        <w:rPr>
          <w:rFonts w:ascii="Tahoma" w:hAnsi="Tahoma" w:cs="Tahoma"/>
        </w:rPr>
        <w:t>�</w:t>
      </w:r>
      <w:r>
        <w:t>%</w:t>
      </w:r>
      <w:r>
        <w:rPr>
          <w:rFonts w:ascii="Tahoma" w:hAnsi="Tahoma" w:cs="Tahoma"/>
        </w:rPr>
        <w:t>�</w:t>
      </w:r>
      <w:r>
        <w:t>!3</w:t>
      </w:r>
      <w:r>
        <w:rPr>
          <w:rFonts w:ascii="Tahoma" w:hAnsi="Tahoma" w:cs="Tahoma"/>
        </w:rPr>
        <w:t>�</w:t>
      </w:r>
      <w:r>
        <w:t>U</w:t>
      </w:r>
      <w:r>
        <w:rPr>
          <w:rFonts w:ascii="Tahoma" w:hAnsi="Tahoma" w:cs="Tahoma"/>
        </w:rPr>
        <w:t>�</w:t>
      </w:r>
      <w:r>
        <w:t>ë</w:t>
      </w:r>
      <w:r>
        <w:rPr>
          <w:rFonts w:ascii="Tahoma" w:hAnsi="Tahoma" w:cs="Tahoma"/>
        </w:rPr>
        <w:t>��</w:t>
      </w:r>
      <w:r>
        <w:t>d!</w:t>
      </w:r>
      <w:r>
        <w:rPr>
          <w:rFonts w:ascii="Tahoma" w:hAnsi="Tahoma" w:cs="Tahoma"/>
        </w:rPr>
        <w:t>��</w:t>
      </w:r>
      <w:r>
        <w:t>6</w:t>
      </w:r>
      <w:r>
        <w:rPr>
          <w:rFonts w:ascii="Tahoma" w:hAnsi="Tahoma" w:cs="Tahoma"/>
        </w:rPr>
        <w:t>�</w:t>
      </w:r>
      <w:r>
        <w:t>=</w:t>
      </w:r>
      <w:r>
        <w:rPr>
          <w:rFonts w:ascii="Tahoma" w:hAnsi="Tahoma" w:cs="Tahoma"/>
        </w:rPr>
        <w:t>���</w:t>
      </w:r>
      <w:r>
        <w:t>o</w:t>
      </w:r>
      <w:r>
        <w:rPr>
          <w:rFonts w:ascii="Tahoma" w:hAnsi="Tahoma" w:cs="Tahoma"/>
        </w:rPr>
        <w:t>����</w:t>
      </w:r>
      <w:r>
        <w:t>OT</w:t>
      </w:r>
      <w:r>
        <w:rPr>
          <w:rFonts w:ascii="Tahoma" w:hAnsi="Tahoma" w:cs="Tahoma"/>
        </w:rPr>
        <w:t>������</w:t>
      </w:r>
      <w:r>
        <w:t>ä</w:t>
      </w:r>
      <w:r>
        <w:rPr>
          <w:rFonts w:ascii="Tahoma" w:hAnsi="Tahoma" w:cs="Tahoma"/>
        </w:rPr>
        <w:t>�</w:t>
      </w:r>
      <w:r>
        <w:t>8Χ1</w:t>
      </w:r>
      <w:r>
        <w:rPr>
          <w:rFonts w:ascii="Tahoma" w:hAnsi="Tahoma" w:cs="Tahoma"/>
        </w:rPr>
        <w:t>����</w:t>
      </w:r>
      <w:r>
        <w:t>ü</w:t>
      </w:r>
      <w:r>
        <w:rPr>
          <w:rFonts w:ascii="Tahoma" w:hAnsi="Tahoma" w:cs="Tahoma"/>
        </w:rPr>
        <w:t>�</w:t>
      </w:r>
      <w:r>
        <w:rPr>
          <w:rFonts w:ascii="Malgun Gothic" w:eastAsia="Malgun Gothic" w:hAnsi="Malgun Gothic" w:cs="Malgun Gothic" w:hint="eastAsia"/>
        </w:rPr>
        <w:t>쾉</w:t>
      </w:r>
      <w:r>
        <w:rPr>
          <w:rFonts w:ascii="Tahoma" w:hAnsi="Tahoma" w:cs="Tahoma"/>
        </w:rPr>
        <w:t>��</w:t>
      </w:r>
    </w:p>
    <w:p w14:paraId="342589D6" w14:textId="77777777" w:rsidR="0045207C" w:rsidRDefault="0045207C" w:rsidP="007724B4">
      <w:pPr>
        <w:pStyle w:val="Heading3"/>
      </w:pPr>
      <w:r>
        <w:rPr>
          <w:rFonts w:ascii="Tahoma" w:hAnsi="Tahoma" w:cs="Tahoma"/>
        </w:rPr>
        <w:t>��</w:t>
      </w:r>
      <w:r>
        <w:t>8</w:t>
      </w:r>
      <w:r>
        <w:rPr>
          <w:rFonts w:ascii="Tahoma" w:hAnsi="Tahoma" w:cs="Tahoma"/>
        </w:rPr>
        <w:t>����</w:t>
      </w:r>
      <w:r>
        <w:t>,h</w:t>
      </w:r>
      <w:r>
        <w:rPr>
          <w:rFonts w:ascii="Tahoma" w:hAnsi="Tahoma" w:cs="Tahoma"/>
        </w:rPr>
        <w:t>�</w:t>
      </w:r>
      <w:r>
        <w:t>9</w:t>
      </w:r>
      <w:r>
        <w:rPr>
          <w:rFonts w:ascii="Tahoma" w:hAnsi="Tahoma" w:cs="Tahoma"/>
        </w:rPr>
        <w:t>���</w:t>
      </w:r>
      <w:r>
        <w:t>:C</w:t>
      </w:r>
      <w:r>
        <w:rPr>
          <w:rFonts w:ascii="Tahoma" w:hAnsi="Tahoma" w:cs="Tahoma"/>
        </w:rPr>
        <w:t>�</w:t>
      </w:r>
      <w:r>
        <w:t>%h</w:t>
      </w:r>
      <w:r>
        <w:rPr>
          <w:rFonts w:ascii="Tahoma" w:hAnsi="Tahoma" w:cs="Tahoma"/>
        </w:rPr>
        <w:t>�</w:t>
      </w:r>
      <w:r>
        <w:t>!</w:t>
      </w:r>
      <w:r>
        <w:rPr>
          <w:rFonts w:ascii="Tahoma" w:hAnsi="Tahoma" w:cs="Tahoma"/>
        </w:rPr>
        <w:t>�</w:t>
      </w:r>
      <w:r>
        <w:t>A</w:t>
      </w:r>
      <w:r>
        <w:rPr>
          <w:rFonts w:ascii="Tahoma" w:hAnsi="Tahoma" w:cs="Tahoma"/>
        </w:rPr>
        <w:t>���</w:t>
      </w:r>
      <w:r>
        <w:t>5'MÅ/é</w:t>
      </w:r>
      <w:r>
        <w:rPr>
          <w:rFonts w:ascii="Tahoma" w:hAnsi="Tahoma" w:cs="Tahoma"/>
        </w:rPr>
        <w:t>�</w:t>
      </w:r>
    </w:p>
    <w:p w14:paraId="1F25B7ED" w14:textId="77777777" w:rsidR="0045207C" w:rsidRDefault="0045207C" w:rsidP="007724B4">
      <w:pPr>
        <w:pStyle w:val="Heading3"/>
      </w:pPr>
      <w:r>
        <w:rPr>
          <w:rFonts w:ascii="Tahoma" w:hAnsi="Tahoma" w:cs="Tahoma"/>
        </w:rPr>
        <w:t>�</w:t>
      </w:r>
      <w:r>
        <w:t>EP</w:t>
      </w:r>
      <w:r>
        <w:rPr>
          <w:rFonts w:ascii="Tahoma" w:hAnsi="Tahoma" w:cs="Tahoma"/>
        </w:rPr>
        <w:t>�</w:t>
      </w:r>
      <w:r>
        <w:t>?E</w:t>
      </w:r>
      <w:r>
        <w:rPr>
          <w:rFonts w:ascii="Tahoma" w:hAnsi="Tahoma" w:cs="Tahoma"/>
        </w:rPr>
        <w:t>����⸮����</w:t>
      </w:r>
      <w:r>
        <w:t>+qb</w:t>
      </w:r>
      <w:r>
        <w:rPr>
          <w:rFonts w:ascii="Tahoma" w:hAnsi="Tahoma" w:cs="Tahoma"/>
        </w:rPr>
        <w:t>��</w:t>
      </w:r>
      <w:r>
        <w:t>*h</w:t>
      </w:r>
      <w:r>
        <w:rPr>
          <w:rFonts w:ascii="Tahoma" w:hAnsi="Tahoma" w:cs="Tahoma"/>
        </w:rPr>
        <w:t>��</w:t>
      </w:r>
      <w:r>
        <w:t>l</w:t>
      </w:r>
      <w:r>
        <w:rPr>
          <w:rFonts w:ascii="Tahoma" w:hAnsi="Tahoma" w:cs="Tahoma"/>
        </w:rPr>
        <w:t>�</w:t>
      </w:r>
      <w:r>
        <w:t>9</w:t>
      </w:r>
      <w:r>
        <w:rPr>
          <w:rFonts w:ascii="Tahoma" w:hAnsi="Tahoma" w:cs="Tahoma"/>
        </w:rPr>
        <w:t>��</w:t>
      </w:r>
      <w:r>
        <w:t>ip</w:t>
      </w:r>
      <w:r>
        <w:rPr>
          <w:rFonts w:ascii="Tahoma" w:hAnsi="Tahoma" w:cs="Tahoma"/>
        </w:rPr>
        <w:t>��</w:t>
      </w:r>
      <w:r>
        <w:t>z</w:t>
      </w:r>
      <w:r>
        <w:rPr>
          <w:rFonts w:ascii="Tahoma" w:hAnsi="Tahoma" w:cs="Tahoma"/>
        </w:rPr>
        <w:t>�</w:t>
      </w:r>
      <w:r>
        <w:t>U</w:t>
      </w:r>
      <w:r>
        <w:rPr>
          <w:rFonts w:ascii="Tahoma" w:hAnsi="Tahoma" w:cs="Tahoma"/>
        </w:rPr>
        <w:t>���</w:t>
      </w:r>
      <w:r>
        <w:t>-</w:t>
      </w:r>
      <w:r>
        <w:rPr>
          <w:rFonts w:ascii="Tahoma" w:hAnsi="Tahoma" w:cs="Tahoma"/>
        </w:rPr>
        <w:t>�⸮�����������</w:t>
      </w:r>
      <w:r>
        <w:t>=</w:t>
      </w:r>
      <w:r>
        <w:rPr>
          <w:rFonts w:ascii="Tahoma" w:hAnsi="Tahoma" w:cs="Tahoma"/>
        </w:rPr>
        <w:t>�</w:t>
      </w:r>
      <w:r>
        <w:t>üVƸM</w:t>
      </w:r>
      <w:r>
        <w:rPr>
          <w:rFonts w:ascii="Tahoma" w:hAnsi="Tahoma" w:cs="Tahoma"/>
        </w:rPr>
        <w:t>�</w:t>
      </w:r>
      <w:r>
        <w:t>n</w:t>
      </w:r>
      <w:r>
        <w:rPr>
          <w:rFonts w:ascii="Tahoma" w:hAnsi="Tahoma" w:cs="Tahoma"/>
        </w:rPr>
        <w:t>���</w:t>
      </w:r>
      <w:r>
        <w:t>&gt;</w:t>
      </w:r>
      <w:r>
        <w:rPr>
          <w:rFonts w:ascii="Tahoma" w:hAnsi="Tahoma" w:cs="Tahoma"/>
        </w:rPr>
        <w:t>���</w:t>
      </w:r>
    </w:p>
    <w:p w14:paraId="050DC921" w14:textId="77777777" w:rsidR="0045207C" w:rsidRDefault="0045207C" w:rsidP="007724B4">
      <w:pPr>
        <w:pStyle w:val="Heading3"/>
      </w:pPr>
      <w:r>
        <w:t>D'É&gt;</w:t>
      </w:r>
      <w:r>
        <w:rPr>
          <w:rFonts w:ascii="Tahoma" w:hAnsi="Tahoma" w:cs="Tahoma"/>
        </w:rPr>
        <w:t>�</w:t>
      </w:r>
      <w:r>
        <w:t>nA=</w:t>
      </w:r>
      <w:r>
        <w:rPr>
          <w:rFonts w:ascii="Tahoma" w:hAnsi="Tahoma" w:cs="Tahoma"/>
        </w:rPr>
        <w:t>���</w:t>
      </w:r>
      <w:r>
        <w:t>s</w:t>
      </w:r>
      <w:r>
        <w:rPr>
          <w:rFonts w:ascii="Tahoma" w:hAnsi="Tahoma" w:cs="Tahoma"/>
        </w:rPr>
        <w:t>�</w:t>
      </w:r>
      <w:r>
        <w:t>g</w:t>
      </w:r>
      <w:r>
        <w:rPr>
          <w:rFonts w:ascii="Tahoma" w:hAnsi="Tahoma" w:cs="Tahoma"/>
        </w:rPr>
        <w:t>��</w:t>
      </w:r>
      <w:r>
        <w:t>н</w:t>
      </w:r>
      <w:r>
        <w:rPr>
          <w:rFonts w:ascii="Malgun Gothic" w:eastAsia="Malgun Gothic" w:hAnsi="Malgun Gothic" w:cs="Malgun Gothic" w:hint="eastAsia"/>
        </w:rPr>
        <w:t>콍</w:t>
      </w:r>
      <w:r>
        <w:t>&amp;W</w:t>
      </w:r>
      <w:r>
        <w:rPr>
          <w:rFonts w:ascii="Tahoma" w:hAnsi="Tahoma" w:cs="Tahoma"/>
        </w:rPr>
        <w:t>�</w:t>
      </w:r>
      <w:r>
        <w:t>X?</w:t>
      </w:r>
      <w:r>
        <w:rPr>
          <w:rFonts w:ascii="Tahoma" w:hAnsi="Tahoma" w:cs="Tahoma"/>
        </w:rPr>
        <w:t>���</w:t>
      </w:r>
      <w:r>
        <w:t>k</w:t>
      </w:r>
      <w:r>
        <w:rPr>
          <w:rFonts w:ascii="Tahoma" w:hAnsi="Tahoma" w:cs="Tahoma"/>
        </w:rPr>
        <w:t>�</w:t>
      </w:r>
      <w:r>
        <w:t>Ä</w:t>
      </w:r>
      <w:r>
        <w:rPr>
          <w:rFonts w:ascii="Tahoma" w:hAnsi="Tahoma" w:cs="Tahoma"/>
        </w:rPr>
        <w:t>�</w:t>
      </w:r>
      <w:r>
        <w:t>.Ép</w:t>
      </w:r>
      <w:r>
        <w:rPr>
          <w:rFonts w:ascii="Tahoma" w:hAnsi="Tahoma" w:cs="Tahoma"/>
        </w:rPr>
        <w:t>�</w:t>
      </w:r>
      <w:r>
        <w:t>b</w:t>
      </w:r>
      <w:r>
        <w:rPr>
          <w:rFonts w:ascii="Tahoma" w:hAnsi="Tahoma" w:cs="Tahoma"/>
        </w:rPr>
        <w:t>�</w:t>
      </w:r>
      <w:r>
        <w:t>U3</w:t>
      </w:r>
      <w:r>
        <w:rPr>
          <w:rFonts w:ascii="Tahoma" w:hAnsi="Tahoma" w:cs="Tahoma"/>
        </w:rPr>
        <w:t>�</w:t>
      </w:r>
      <w:r>
        <w:t>+v</w:t>
      </w:r>
      <w:r>
        <w:rPr>
          <w:rFonts w:ascii="Tahoma" w:hAnsi="Tahoma" w:cs="Tahoma"/>
        </w:rPr>
        <w:t>���</w:t>
      </w:r>
      <w:r>
        <w:t>+</w:t>
      </w:r>
      <w:r>
        <w:rPr>
          <w:rFonts w:ascii="Tahoma" w:hAnsi="Tahoma" w:cs="Tahoma"/>
        </w:rPr>
        <w:t>�</w:t>
      </w:r>
      <w:r>
        <w:t>k</w:t>
      </w:r>
      <w:r>
        <w:rPr>
          <w:rFonts w:ascii="Tahoma" w:hAnsi="Tahoma" w:cs="Tahoma"/>
        </w:rPr>
        <w:t>��</w:t>
      </w:r>
      <w:r>
        <w:t>p</w:t>
      </w:r>
      <w:r>
        <w:rPr>
          <w:rFonts w:ascii="Tahoma" w:hAnsi="Tahoma" w:cs="Tahoma"/>
        </w:rPr>
        <w:t>�</w:t>
      </w:r>
      <w:r>
        <w:t>*o</w:t>
      </w:r>
      <w:r>
        <w:rPr>
          <w:rFonts w:ascii="Tahoma" w:hAnsi="Tahoma" w:cs="Tahoma"/>
        </w:rPr>
        <w:t>�</w:t>
      </w:r>
      <w:r>
        <w:t>yV</w:t>
      </w:r>
      <w:r>
        <w:rPr>
          <w:rFonts w:ascii="Tahoma" w:hAnsi="Tahoma" w:cs="Tahoma"/>
        </w:rPr>
        <w:t>�</w:t>
      </w:r>
      <w:r>
        <w:t>å</w:t>
      </w:r>
      <w:r>
        <w:rPr>
          <w:rFonts w:ascii="Tahoma" w:hAnsi="Tahoma" w:cs="Tahoma"/>
        </w:rPr>
        <w:t>���</w:t>
      </w:r>
      <w:r>
        <w:t>h۸R2</w:t>
      </w:r>
      <w:r>
        <w:rPr>
          <w:rFonts w:ascii="Tahoma" w:hAnsi="Tahoma" w:cs="Tahoma"/>
        </w:rPr>
        <w:t>�</w:t>
      </w:r>
      <w:r>
        <w:t>+;U</w:t>
      </w:r>
    </w:p>
    <w:p w14:paraId="7CE9BC25" w14:textId="77777777" w:rsidR="0045207C" w:rsidRDefault="0045207C" w:rsidP="007724B4">
      <w:pPr>
        <w:pStyle w:val="Heading3"/>
      </w:pPr>
      <w:r>
        <w:t>23</w:t>
      </w:r>
      <w:r>
        <w:rPr>
          <w:rFonts w:ascii="Tahoma" w:hAnsi="Tahoma" w:cs="Tahoma"/>
        </w:rPr>
        <w:t>�����</w:t>
      </w:r>
      <w:r>
        <w:t>I</w:t>
      </w:r>
      <w:r>
        <w:rPr>
          <w:rFonts w:ascii="Tahoma" w:hAnsi="Tahoma" w:cs="Tahoma"/>
        </w:rPr>
        <w:t>��</w:t>
      </w:r>
      <w:r>
        <w:t>LS1b</w:t>
      </w:r>
      <w:r>
        <w:rPr>
          <w:rFonts w:ascii="Tahoma" w:hAnsi="Tahoma" w:cs="Tahoma"/>
        </w:rPr>
        <w:t>��</w:t>
      </w:r>
      <w:r>
        <w:t>4B</w:t>
      </w:r>
      <w:r>
        <w:rPr>
          <w:rFonts w:ascii="Tahoma" w:hAnsi="Tahoma" w:cs="Tahoma"/>
        </w:rPr>
        <w:t>��</w:t>
      </w:r>
      <w:r>
        <w:t>w3x</w:t>
      </w:r>
      <w:r>
        <w:rPr>
          <w:rFonts w:ascii="Tahoma" w:hAnsi="Tahoma" w:cs="Tahoma"/>
        </w:rPr>
        <w:t>�</w:t>
      </w:r>
      <w:r>
        <w:t>&gt;x</w:t>
      </w:r>
      <w:r>
        <w:rPr>
          <w:rFonts w:ascii="Tahoma" w:hAnsi="Tahoma" w:cs="Tahoma"/>
        </w:rPr>
        <w:t>��</w:t>
      </w:r>
      <w:r>
        <w:t>pU</w:t>
      </w:r>
      <w:r>
        <w:rPr>
          <w:rFonts w:ascii="Tahoma" w:hAnsi="Tahoma" w:cs="Tahoma"/>
        </w:rPr>
        <w:t>����</w:t>
      </w:r>
      <w:r>
        <w:t>+um</w:t>
      </w:r>
      <w:r>
        <w:rPr>
          <w:rFonts w:ascii="Tahoma" w:hAnsi="Tahoma" w:cs="Tahoma"/>
        </w:rPr>
        <w:t>�</w:t>
      </w:r>
      <w:r>
        <w:t>S</w:t>
      </w:r>
      <w:r>
        <w:rPr>
          <w:rFonts w:ascii="Tahoma" w:hAnsi="Tahoma" w:cs="Tahoma"/>
        </w:rPr>
        <w:t>��</w:t>
      </w:r>
      <w:r>
        <w:t>w</w:t>
      </w:r>
      <w:r>
        <w:rPr>
          <w:rFonts w:ascii="Tahoma" w:hAnsi="Tahoma" w:cs="Tahoma"/>
        </w:rPr>
        <w:t>�</w:t>
      </w:r>
      <w:r>
        <w:t>X=x</w:t>
      </w:r>
      <w:r>
        <w:rPr>
          <w:rFonts w:ascii="Tahoma" w:hAnsi="Tahoma" w:cs="Tahoma"/>
        </w:rPr>
        <w:t>�</w:t>
      </w:r>
      <w:r>
        <w:t>+@m7</w:t>
      </w:r>
      <w:r>
        <w:rPr>
          <w:rFonts w:ascii="Tahoma" w:hAnsi="Tahoma" w:cs="Tahoma"/>
        </w:rPr>
        <w:t>�</w:t>
      </w:r>
      <w:r>
        <w:t>$</w:t>
      </w:r>
      <w:r>
        <w:rPr>
          <w:rFonts w:ascii="Tahoma" w:hAnsi="Tahoma" w:cs="Tahoma"/>
        </w:rPr>
        <w:t>�</w:t>
      </w:r>
      <w:r>
        <w:t>k</w:t>
      </w:r>
      <w:r>
        <w:rPr>
          <w:rFonts w:ascii="Tahoma" w:hAnsi="Tahoma" w:cs="Tahoma"/>
        </w:rPr>
        <w:t>�</w:t>
      </w:r>
      <w:r>
        <w:t xml:space="preserve">        0</w:t>
      </w:r>
      <w:r>
        <w:rPr>
          <w:rFonts w:ascii="Tahoma" w:hAnsi="Tahoma" w:cs="Tahoma"/>
        </w:rPr>
        <w:t>�</w:t>
      </w:r>
      <w:r>
        <w:t>w]</w:t>
      </w:r>
    </w:p>
    <w:p w14:paraId="2DE3CA62" w14:textId="77777777" w:rsidR="0045207C" w:rsidRDefault="0045207C" w:rsidP="007724B4">
      <w:pPr>
        <w:pStyle w:val="Heading3"/>
      </w:pPr>
      <w:r>
        <w:rPr>
          <w:rFonts w:ascii="Tahoma" w:hAnsi="Tahoma" w:cs="Tahoma"/>
        </w:rPr>
        <w:t>������</w:t>
      </w:r>
      <w:r>
        <w:t>z</w:t>
      </w:r>
      <w:r>
        <w:rPr>
          <w:rFonts w:ascii="Tahoma" w:hAnsi="Tahoma" w:cs="Tahoma"/>
        </w:rPr>
        <w:t>������</w:t>
      </w:r>
      <w:r>
        <w:t>+</w:t>
      </w:r>
      <w:r>
        <w:rPr>
          <w:rFonts w:ascii="Tahoma" w:hAnsi="Tahoma" w:cs="Tahoma"/>
        </w:rPr>
        <w:t>�</w:t>
      </w:r>
      <w:r>
        <w:t>O</w:t>
      </w:r>
      <w:r>
        <w:rPr>
          <w:rFonts w:ascii="Tahoma" w:hAnsi="Tahoma" w:cs="Tahoma"/>
        </w:rPr>
        <w:t>�</w:t>
      </w:r>
      <w:r>
        <w:t>$</w:t>
      </w:r>
      <w:r>
        <w:rPr>
          <w:rFonts w:ascii="Tahoma" w:hAnsi="Tahoma" w:cs="Tahoma"/>
        </w:rPr>
        <w:t>�</w:t>
      </w:r>
      <w:r>
        <w:t>ϡ</w:t>
      </w:r>
      <w:r>
        <w:rPr>
          <w:rFonts w:ascii="Tahoma" w:hAnsi="Tahoma" w:cs="Tahoma"/>
        </w:rPr>
        <w:t>�</w:t>
      </w:r>
      <w:r>
        <w:t>9</w:t>
      </w:r>
      <w:r>
        <w:rPr>
          <w:rFonts w:ascii="Tahoma" w:hAnsi="Tahoma" w:cs="Tahoma"/>
        </w:rPr>
        <w:t>�⸮</w:t>
      </w:r>
      <w:r>
        <w:t>Év</w:t>
      </w:r>
    </w:p>
    <w:p w14:paraId="16D7DDA8" w14:textId="77777777" w:rsidR="0045207C" w:rsidRDefault="0045207C" w:rsidP="007724B4">
      <w:pPr>
        <w:pStyle w:val="Heading3"/>
      </w:pP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Դ</w:t>
      </w:r>
      <w:r>
        <w:rPr>
          <w:rFonts w:ascii="Tahoma" w:hAnsi="Tahoma" w:cs="Tahoma"/>
        </w:rPr>
        <w:t>�</w:t>
      </w:r>
      <w:r>
        <w:t>-</w:t>
      </w:r>
      <w:r>
        <w:rPr>
          <w:rFonts w:ascii="Tahoma" w:hAnsi="Tahoma" w:cs="Tahoma"/>
        </w:rPr>
        <w:t>����</w:t>
      </w:r>
      <w:r>
        <w:t>1</w:t>
      </w:r>
    </w:p>
    <w:p w14:paraId="725F3784" w14:textId="77777777" w:rsidR="0045207C" w:rsidRDefault="0045207C" w:rsidP="007724B4">
      <w:pPr>
        <w:pStyle w:val="Heading3"/>
      </w:pPr>
      <w:r>
        <w:rPr>
          <w:rFonts w:ascii="Tahoma" w:hAnsi="Tahoma" w:cs="Tahoma"/>
        </w:rPr>
        <w:t>��</w:t>
      </w:r>
      <w:r>
        <w:t>*</w:t>
      </w:r>
      <w:r>
        <w:rPr>
          <w:rFonts w:ascii="Tahoma" w:hAnsi="Tahoma" w:cs="Tahoma"/>
        </w:rPr>
        <w:t>�</w:t>
      </w:r>
      <w:r>
        <w:t>o</w:t>
      </w:r>
      <w:r>
        <w:rPr>
          <w:rFonts w:ascii="Tahoma" w:hAnsi="Tahoma" w:cs="Tahoma"/>
        </w:rPr>
        <w:t>��</w:t>
      </w:r>
      <w:r>
        <w:t>Y:</w:t>
      </w:r>
      <w:r>
        <w:rPr>
          <w:rFonts w:ascii="Tahoma" w:hAnsi="Tahoma" w:cs="Tahoma"/>
        </w:rPr>
        <w:t>�</w:t>
      </w:r>
      <w:r>
        <w:t>L</w:t>
      </w:r>
      <w:r>
        <w:rPr>
          <w:rFonts w:ascii="Tahoma" w:hAnsi="Tahoma" w:cs="Tahoma"/>
        </w:rPr>
        <w:t>����</w:t>
      </w:r>
      <w:r>
        <w:t>I</w:t>
      </w:r>
      <w:r>
        <w:rPr>
          <w:rFonts w:ascii="Tahoma" w:hAnsi="Tahoma" w:cs="Tahoma"/>
        </w:rPr>
        <w:t>������</w:t>
      </w:r>
      <w:r>
        <w:t>ö8</w:t>
      </w:r>
    </w:p>
    <w:p w14:paraId="49E1B9B7" w14:textId="77777777" w:rsidR="0045207C" w:rsidRDefault="0045207C" w:rsidP="007724B4">
      <w:pPr>
        <w:pStyle w:val="Heading3"/>
      </w:pPr>
      <w:r>
        <w:rPr>
          <w:rFonts w:ascii="Tahoma" w:hAnsi="Tahoma" w:cs="Tahoma"/>
        </w:rPr>
        <w:t>����</w:t>
      </w:r>
      <w:r>
        <w:t>x</w:t>
      </w:r>
      <w:r>
        <w:rPr>
          <w:rFonts w:ascii="Tahoma" w:hAnsi="Tahoma" w:cs="Tahoma"/>
        </w:rPr>
        <w:t>�</w:t>
      </w:r>
      <w:r>
        <w:t>G_</w:t>
      </w:r>
      <w:r>
        <w:rPr>
          <w:rFonts w:ascii="Tahoma" w:hAnsi="Tahoma" w:cs="Tahoma"/>
        </w:rPr>
        <w:t>����</w:t>
      </w:r>
      <w:r>
        <w:t>en</w:t>
      </w:r>
      <w:r>
        <w:rPr>
          <w:rFonts w:ascii="Tahoma" w:hAnsi="Tahoma" w:cs="Tahoma"/>
        </w:rPr>
        <w:t>��</w:t>
      </w:r>
      <w:r>
        <w:t>A</w:t>
      </w:r>
      <w:r>
        <w:rPr>
          <w:rFonts w:ascii="Tahoma" w:hAnsi="Tahoma" w:cs="Tahoma"/>
        </w:rPr>
        <w:t>���</w:t>
      </w:r>
      <w:r>
        <w:t>&lt;w?R</w:t>
      </w:r>
      <w:r>
        <w:rPr>
          <w:rFonts w:ascii="Tahoma" w:hAnsi="Tahoma" w:cs="Tahoma"/>
        </w:rPr>
        <w:t>�</w:t>
      </w:r>
      <w:r>
        <w:t>N</w:t>
      </w:r>
      <w:r>
        <w:rPr>
          <w:rFonts w:ascii="Tahoma" w:hAnsi="Tahoma" w:cs="Tahoma"/>
        </w:rPr>
        <w:t>���</w:t>
      </w:r>
      <w:r>
        <w:t>o</w:t>
      </w:r>
      <w:r>
        <w:rPr>
          <w:rFonts w:ascii="Tahoma" w:hAnsi="Tahoma" w:cs="Tahoma"/>
        </w:rPr>
        <w:t>�</w:t>
      </w:r>
      <w:r>
        <w:t>r</w:t>
      </w:r>
      <w:r>
        <w:rPr>
          <w:rFonts w:ascii="Tahoma" w:hAnsi="Tahoma" w:cs="Tahoma"/>
        </w:rPr>
        <w:t>�</w:t>
      </w:r>
      <w:r>
        <w:t>G</w:t>
      </w:r>
      <w:r>
        <w:rPr>
          <w:rFonts w:ascii="Tahoma" w:hAnsi="Tahoma" w:cs="Tahoma"/>
        </w:rPr>
        <w:t>�</w:t>
      </w:r>
      <w:r>
        <w:t>o</w:t>
      </w:r>
    </w:p>
    <w:p w14:paraId="739E7792" w14:textId="77777777" w:rsidR="0045207C" w:rsidRDefault="0045207C" w:rsidP="007724B4">
      <w:pPr>
        <w:pStyle w:val="Heading3"/>
      </w:pPr>
      <w:r>
        <w:t>m</w:t>
      </w:r>
      <w:r>
        <w:rPr>
          <w:rFonts w:ascii="Tahoma" w:hAnsi="Tahoma" w:cs="Tahoma"/>
        </w:rPr>
        <w:t>�</w:t>
      </w:r>
      <w:r>
        <w:rPr>
          <w:rFonts w:hint="cs"/>
        </w:rPr>
        <w:t>ݝ</w:t>
      </w:r>
      <w:r>
        <w:rPr>
          <w:rFonts w:ascii="Tahoma" w:hAnsi="Tahoma" w:cs="Tahoma"/>
        </w:rPr>
        <w:t>����</w:t>
      </w:r>
      <w:r>
        <w:t>V</w:t>
      </w:r>
      <w:r>
        <w:rPr>
          <w:rFonts w:ascii="Tahoma" w:hAnsi="Tahoma" w:cs="Tahoma"/>
        </w:rPr>
        <w:t>�</w:t>
      </w:r>
      <w:r>
        <w:t>)#q</w:t>
      </w:r>
      <w:r>
        <w:rPr>
          <w:rFonts w:ascii="Tahoma" w:hAnsi="Tahoma" w:cs="Tahoma"/>
        </w:rPr>
        <w:t>�</w:t>
      </w:r>
      <w:r>
        <w:t>r</w:t>
      </w:r>
      <w:r>
        <w:rPr>
          <w:rFonts w:ascii="Tahoma" w:hAnsi="Tahoma" w:cs="Tahoma"/>
        </w:rPr>
        <w:t>�</w:t>
      </w:r>
      <w:r>
        <w:t>w$</w:t>
      </w:r>
      <w:r>
        <w:rPr>
          <w:rFonts w:ascii="Tahoma" w:hAnsi="Tahoma" w:cs="Tahoma"/>
        </w:rPr>
        <w:t>�</w:t>
      </w:r>
      <w:r>
        <w:t>q</w:t>
      </w:r>
      <w:r>
        <w:rPr>
          <w:rFonts w:ascii="Tahoma" w:hAnsi="Tahoma" w:cs="Tahoma"/>
        </w:rPr>
        <w:t>�</w:t>
      </w:r>
      <w:r>
        <w:t>J</w:t>
      </w:r>
      <w:r>
        <w:rPr>
          <w:rFonts w:ascii="Tahoma" w:hAnsi="Tahoma" w:cs="Tahoma"/>
        </w:rPr>
        <w:t>��</w:t>
      </w:r>
      <w:r>
        <w:t>l</w:t>
      </w:r>
      <w:r>
        <w:rPr>
          <w:rFonts w:ascii="Tahoma" w:hAnsi="Tahoma" w:cs="Tahoma"/>
        </w:rPr>
        <w:t>���</w:t>
      </w:r>
      <w:r>
        <w:t>i</w:t>
      </w:r>
      <w:r>
        <w:rPr>
          <w:rFonts w:ascii="Tahoma" w:hAnsi="Tahoma" w:cs="Tahoma"/>
        </w:rPr>
        <w:t>��</w:t>
      </w:r>
      <w:r>
        <w:t>56</w:t>
      </w:r>
      <w:r>
        <w:rPr>
          <w:rFonts w:ascii="Tahoma" w:hAnsi="Tahoma" w:cs="Tahoma"/>
        </w:rPr>
        <w:t>��</w:t>
      </w:r>
      <w:r>
        <w:t>SÈ</w:t>
      </w:r>
      <w:r>
        <w:rPr>
          <w:rFonts w:ascii="Tahoma" w:hAnsi="Tahoma" w:cs="Tahoma"/>
        </w:rPr>
        <w:t>�</w:t>
      </w:r>
      <w:r>
        <w:t>+</w:t>
      </w:r>
      <w:r>
        <w:rPr>
          <w:rFonts w:ascii="Tahoma" w:hAnsi="Tahoma" w:cs="Tahoma"/>
        </w:rPr>
        <w:t>�</w:t>
      </w:r>
      <w:r>
        <w:t>g?</w:t>
      </w:r>
      <w:r>
        <w:rPr>
          <w:rFonts w:ascii="Tahoma" w:hAnsi="Tahoma" w:cs="Tahoma"/>
        </w:rPr>
        <w:t>�</w:t>
      </w:r>
      <w:r>
        <w:t xml:space="preserve"> px</w:t>
      </w:r>
      <w:r>
        <w:rPr>
          <w:rFonts w:ascii="Tahoma" w:hAnsi="Tahoma" w:cs="Tahoma"/>
        </w:rPr>
        <w:t>�</w:t>
      </w:r>
      <w:r>
        <w:t>&amp;g2pi'yCu*</w:t>
      </w:r>
      <w:r>
        <w:rPr>
          <w:rFonts w:ascii="Tahoma" w:hAnsi="Tahoma" w:cs="Tahoma"/>
        </w:rPr>
        <w:t>�</w:t>
      </w:r>
      <w:r>
        <w:t>I</w:t>
      </w:r>
      <w:r>
        <w:rPr>
          <w:rFonts w:ascii="Tahoma" w:hAnsi="Tahoma" w:cs="Tahoma"/>
        </w:rPr>
        <w:t>�</w:t>
      </w:r>
      <w:r>
        <w:t>\dʵ</w:t>
      </w:r>
      <w:r>
        <w:rPr>
          <w:rFonts w:ascii="Tahoma" w:hAnsi="Tahoma" w:cs="Tahoma"/>
        </w:rPr>
        <w:t>���</w:t>
      </w:r>
      <w:r>
        <w:t>t</w:t>
      </w:r>
    </w:p>
    <w:p w14:paraId="215E10EE" w14:textId="77777777" w:rsidR="0045207C" w:rsidRDefault="0045207C" w:rsidP="007724B4">
      <w:pPr>
        <w:pStyle w:val="Heading3"/>
      </w:pPr>
      <w:r>
        <w:t>&lt;</w:t>
      </w:r>
      <w:r>
        <w:rPr>
          <w:rFonts w:ascii="Tahoma" w:hAnsi="Tahoma" w:cs="Tahoma"/>
        </w:rPr>
        <w:t>���</w:t>
      </w:r>
      <w:r>
        <w:t>S7</w:t>
      </w:r>
    </w:p>
    <w:p w14:paraId="30BC3BBA" w14:textId="77777777" w:rsidR="0045207C" w:rsidRDefault="0045207C" w:rsidP="007724B4">
      <w:pPr>
        <w:pStyle w:val="Heading3"/>
      </w:pPr>
      <w:r>
        <w:rPr>
          <w:rFonts w:ascii="Tahoma" w:hAnsi="Tahoma" w:cs="Tahoma"/>
        </w:rPr>
        <w:t>�</w:t>
      </w:r>
      <w:r>
        <w:t>2ƕ</w:t>
      </w:r>
      <w:r>
        <w:rPr>
          <w:rFonts w:ascii="Tahoma" w:hAnsi="Tahoma" w:cs="Tahoma"/>
        </w:rPr>
        <w:t>�����</w:t>
      </w:r>
      <w:r>
        <w:t>U/</w:t>
      </w:r>
      <w:r>
        <w:rPr>
          <w:rFonts w:ascii="Tahoma" w:hAnsi="Tahoma" w:cs="Tahoma"/>
        </w:rPr>
        <w:t>�</w:t>
      </w:r>
      <w:r>
        <w:t>Y</w:t>
      </w:r>
      <w:r>
        <w:rPr>
          <w:rFonts w:ascii="Tahoma" w:hAnsi="Tahoma" w:cs="Tahoma"/>
        </w:rPr>
        <w:t>�</w:t>
      </w:r>
      <w:r>
        <w:t>f3</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hZ6O</w:t>
      </w:r>
      <w:r>
        <w:rPr>
          <w:rFonts w:ascii="Tahoma" w:hAnsi="Tahoma" w:cs="Tahoma"/>
        </w:rPr>
        <w:t>�</w:t>
      </w:r>
    </w:p>
    <w:p w14:paraId="404C0A10" w14:textId="77777777" w:rsidR="0045207C" w:rsidRDefault="0045207C" w:rsidP="007724B4">
      <w:pPr>
        <w:pStyle w:val="Heading3"/>
      </w:pPr>
      <w:r>
        <w:t>7n</w:t>
      </w:r>
      <w:r>
        <w:rPr>
          <w:rFonts w:ascii="Tahoma" w:hAnsi="Tahoma" w:cs="Tahoma"/>
        </w:rPr>
        <w:t>��</w:t>
      </w:r>
      <w:r>
        <w:t>fʦ5i</w:t>
      </w:r>
      <w:r>
        <w:rPr>
          <w:rFonts w:ascii="Tahoma" w:hAnsi="Tahoma" w:cs="Tahoma"/>
        </w:rPr>
        <w:t>�</w:t>
      </w:r>
      <w:r>
        <w:t>O</w:t>
      </w:r>
      <w:r>
        <w:rPr>
          <w:rFonts w:ascii="Tahoma" w:hAnsi="Tahoma" w:cs="Tahoma"/>
        </w:rPr>
        <w:t>��</w:t>
      </w:r>
    </w:p>
    <w:p w14:paraId="402AEA32" w14:textId="77777777" w:rsidR="0045207C" w:rsidRDefault="0045207C" w:rsidP="007724B4">
      <w:pPr>
        <w:pStyle w:val="Heading3"/>
      </w:pPr>
      <w:r>
        <w:t>Z</w:t>
      </w:r>
      <w:r>
        <w:rPr>
          <w:rFonts w:ascii="Tahoma" w:hAnsi="Tahoma" w:cs="Tahoma"/>
        </w:rPr>
        <w:t>�</w:t>
      </w:r>
      <w:r>
        <w:t>E</w:t>
      </w:r>
      <w:r>
        <w:rPr>
          <w:rFonts w:ascii="Tahoma" w:hAnsi="Tahoma" w:cs="Tahoma"/>
        </w:rPr>
        <w:t>��</w:t>
      </w:r>
      <w:r>
        <w:t>]</w:t>
      </w:r>
      <w:r>
        <w:rPr>
          <w:rFonts w:ascii="Tahoma" w:hAnsi="Tahoma" w:cs="Tahoma"/>
        </w:rPr>
        <w:t>�</w:t>
      </w:r>
      <w:r>
        <w:t>sg</w:t>
      </w:r>
      <w:r>
        <w:rPr>
          <w:rFonts w:ascii="Tahoma" w:hAnsi="Tahoma" w:cs="Tahoma"/>
        </w:rPr>
        <w:t>�</w:t>
      </w:r>
      <w:r>
        <w:t>dG</w:t>
      </w:r>
      <w:r>
        <w:rPr>
          <w:rFonts w:ascii="Tahoma" w:hAnsi="Tahoma" w:cs="Tahoma"/>
        </w:rPr>
        <w:t>�</w:t>
      </w:r>
      <w:r>
        <w:t>|</w:t>
      </w:r>
      <w:r>
        <w:rPr>
          <w:rFonts w:ascii="Tahoma" w:hAnsi="Tahoma" w:cs="Tahoma"/>
        </w:rPr>
        <w:t>�����</w:t>
      </w:r>
      <w:r>
        <w:t>T</w:t>
      </w:r>
      <w:r>
        <w:rPr>
          <w:rFonts w:ascii="Tahoma" w:hAnsi="Tahoma" w:cs="Tahoma"/>
        </w:rPr>
        <w:t>���</w:t>
      </w:r>
      <w:r>
        <w:t>f</w:t>
      </w:r>
      <w:r>
        <w:rPr>
          <w:rFonts w:ascii="Tahoma" w:hAnsi="Tahoma" w:cs="Tahoma"/>
        </w:rPr>
        <w:t>�����</w:t>
      </w:r>
      <w:r>
        <w:t>cg</w:t>
      </w:r>
      <w:r>
        <w:rPr>
          <w:rFonts w:ascii="Tahoma" w:hAnsi="Tahoma" w:cs="Tahoma"/>
        </w:rPr>
        <w:t>�</w:t>
      </w:r>
      <w:r>
        <w:t>s</w:t>
      </w:r>
      <w:r>
        <w:rPr>
          <w:rFonts w:ascii="Tahoma" w:hAnsi="Tahoma" w:cs="Tahoma"/>
        </w:rPr>
        <w:t>�</w:t>
      </w:r>
      <w:r>
        <w:t>uv</w:t>
      </w:r>
      <w:r>
        <w:rPr>
          <w:rFonts w:ascii="Tahoma" w:hAnsi="Tahoma" w:cs="Tahoma"/>
        </w:rPr>
        <w:t>��</w:t>
      </w:r>
      <w:r>
        <w:t>l</w:t>
      </w:r>
      <w:r>
        <w:rPr>
          <w:rFonts w:ascii="Tahoma" w:hAnsi="Tahoma" w:cs="Tahoma"/>
        </w:rPr>
        <w:t>����</w:t>
      </w:r>
      <w:r>
        <w:t>^J</w:t>
      </w:r>
      <w:r>
        <w:rPr>
          <w:rFonts w:ascii="Tahoma" w:hAnsi="Tahoma" w:cs="Tahoma"/>
        </w:rPr>
        <w:t>�</w:t>
      </w:r>
      <w:r>
        <w:t>-@k</w:t>
      </w:r>
      <w:r>
        <w:rPr>
          <w:rFonts w:ascii="Tahoma" w:hAnsi="Tahoma" w:cs="Tahoma"/>
        </w:rPr>
        <w:t>�</w:t>
      </w:r>
      <w:r>
        <w:t>kХ</w:t>
      </w:r>
      <w:r>
        <w:rPr>
          <w:rFonts w:ascii="Tahoma" w:hAnsi="Tahoma" w:cs="Tahoma"/>
        </w:rPr>
        <w:t>�</w:t>
      </w:r>
      <w:r>
        <w:t>v\</w:t>
      </w:r>
      <w:r>
        <w:rPr>
          <w:rFonts w:ascii="Tahoma" w:hAnsi="Tahoma" w:cs="Tahoma"/>
        </w:rPr>
        <w:t>��</w:t>
      </w:r>
      <w:r>
        <w:t>{</w:t>
      </w:r>
      <w:r>
        <w:rPr>
          <w:rFonts w:ascii="Tahoma" w:hAnsi="Tahoma" w:cs="Tahoma"/>
        </w:rPr>
        <w:t>�</w:t>
      </w:r>
      <w:r>
        <w:t>l</w:t>
      </w:r>
      <w:r>
        <w:rPr>
          <w:rFonts w:ascii="Tahoma" w:hAnsi="Tahoma" w:cs="Tahoma"/>
        </w:rPr>
        <w:t>��</w:t>
      </w:r>
      <w:r>
        <w:t>@j</w:t>
      </w:r>
      <w:r>
        <w:rPr>
          <w:rFonts w:ascii="Tahoma" w:hAnsi="Tahoma" w:cs="Tahoma"/>
        </w:rPr>
        <w:t>��</w:t>
      </w:r>
      <w:r>
        <w:t>W</w:t>
      </w:r>
      <w:r>
        <w:rPr>
          <w:rFonts w:ascii="Tahoma" w:hAnsi="Tahoma" w:cs="Tahoma"/>
        </w:rPr>
        <w:t>���</w:t>
      </w:r>
    </w:p>
    <w:p w14:paraId="49674699" w14:textId="77777777" w:rsidR="0045207C" w:rsidRDefault="0045207C" w:rsidP="007724B4">
      <w:pPr>
        <w:pStyle w:val="Heading3"/>
      </w:pPr>
      <w:r>
        <w:rPr>
          <w:rFonts w:ascii="Tahoma" w:hAnsi="Tahoma" w:cs="Tahoma"/>
        </w:rPr>
        <w:t>���</w:t>
      </w:r>
      <w:r>
        <w:t>aiE|4p\</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V</w:t>
      </w:r>
      <w:r>
        <w:rPr>
          <w:rFonts w:ascii="Tahoma" w:hAnsi="Tahoma" w:cs="Tahoma"/>
        </w:rPr>
        <w:t>��</w:t>
      </w:r>
      <w:r>
        <w:t>Y_</w:t>
      </w:r>
      <w:r>
        <w:rPr>
          <w:rFonts w:ascii="Tahoma" w:hAnsi="Tahoma" w:cs="Tahoma"/>
        </w:rPr>
        <w:t>���</w:t>
      </w:r>
      <w:r>
        <w:t>d0</w:t>
      </w:r>
      <w:r>
        <w:rPr>
          <w:rFonts w:ascii="Tahoma" w:hAnsi="Tahoma" w:cs="Tahoma"/>
        </w:rPr>
        <w:t>�</w:t>
      </w:r>
      <w:r>
        <w:t>v</w:t>
      </w:r>
      <w:r>
        <w:rPr>
          <w:rFonts w:ascii="Tahoma" w:hAnsi="Tahoma" w:cs="Tahoma"/>
        </w:rPr>
        <w:t>��</w:t>
      </w:r>
      <w:r>
        <w:t xml:space="preserve"> Y</w:t>
      </w:r>
      <w:r>
        <w:rPr>
          <w:rFonts w:ascii="Tahoma" w:hAnsi="Tahoma" w:cs="Tahoma"/>
        </w:rPr>
        <w:t>���</w:t>
      </w:r>
      <w:r>
        <w:t>?R</w:t>
      </w:r>
      <w:r>
        <w:rPr>
          <w:rFonts w:ascii="Tahoma" w:hAnsi="Tahoma" w:cs="Tahoma"/>
        </w:rPr>
        <w:t>��</w:t>
      </w:r>
      <w:r>
        <w:t>K?</w:t>
      </w:r>
      <w:r>
        <w:rPr>
          <w:rFonts w:ascii="Tahoma" w:hAnsi="Tahoma" w:cs="Tahoma"/>
        </w:rPr>
        <w:t>��</w:t>
      </w:r>
      <w:r>
        <w:t>]=</w:t>
      </w:r>
      <w:r>
        <w:rPr>
          <w:rFonts w:ascii="Tahoma" w:hAnsi="Tahoma" w:cs="Tahoma"/>
        </w:rPr>
        <w:t>�</w:t>
      </w:r>
      <w:r>
        <w:t>u</w:t>
      </w:r>
      <w:r>
        <w:rPr>
          <w:rFonts w:ascii="Tahoma" w:hAnsi="Tahoma" w:cs="Tahoma"/>
        </w:rPr>
        <w:t>��</w:t>
      </w:r>
      <w:r>
        <w:t>b</w:t>
      </w:r>
      <w:r>
        <w:rPr>
          <w:rFonts w:ascii="Tahoma" w:hAnsi="Tahoma" w:cs="Tahoma"/>
        </w:rPr>
        <w:t>��</w:t>
      </w:r>
      <w:r>
        <w:t>6</w:t>
      </w:r>
      <w:r>
        <w:rPr>
          <w:rFonts w:ascii="Tahoma" w:hAnsi="Tahoma" w:cs="Tahoma"/>
        </w:rPr>
        <w:t>����</w:t>
      </w:r>
      <w:r>
        <w:t>?</w:t>
      </w:r>
      <w:r>
        <w:rPr>
          <w:rFonts w:ascii="Tahoma" w:hAnsi="Tahoma" w:cs="Tahoma"/>
        </w:rPr>
        <w:t>�</w:t>
      </w:r>
      <w:r>
        <w:t>Z]</w:t>
      </w:r>
      <w:r>
        <w:rPr>
          <w:rFonts w:ascii="Tahoma" w:hAnsi="Tahoma" w:cs="Tahoma"/>
        </w:rPr>
        <w:t>⸮</w:t>
      </w:r>
      <w:r>
        <w:t>t</w:t>
      </w:r>
      <w:r>
        <w:rPr>
          <w:rFonts w:ascii="Tahoma" w:hAnsi="Tahoma" w:cs="Tahoma"/>
        </w:rPr>
        <w:t>��</w:t>
      </w:r>
      <w:r>
        <w:t>IEND</w:t>
      </w:r>
      <w:r>
        <w:rPr>
          <w:rFonts w:ascii="Tahoma" w:hAnsi="Tahoma" w:cs="Tahoma"/>
        </w:rPr>
        <w:t>�</w:t>
      </w:r>
      <w:r>
        <w:t>B`</w:t>
      </w:r>
      <w:r>
        <w:rPr>
          <w:rFonts w:ascii="Tahoma" w:hAnsi="Tahoma" w:cs="Tahoma"/>
        </w:rPr>
        <w:t>��</w:t>
      </w:r>
      <w:r>
        <w:t>PNG</w:t>
      </w:r>
    </w:p>
    <w:p w14:paraId="1A0C2B88" w14:textId="77777777" w:rsidR="0045207C" w:rsidRDefault="0045207C" w:rsidP="007724B4">
      <w:pPr>
        <w:pStyle w:val="Heading3"/>
      </w:pPr>
      <w:r>
        <w:rPr>
          <w:rFonts w:ascii="Tahoma" w:hAnsi="Tahoma" w:cs="Tahoma"/>
        </w:rPr>
        <w:t>⸮</w:t>
      </w:r>
    </w:p>
    <w:p w14:paraId="5FEED2FA" w14:textId="77777777" w:rsidR="0045207C" w:rsidRDefault="0045207C" w:rsidP="007724B4">
      <w:pPr>
        <w:pStyle w:val="Heading3"/>
      </w:pPr>
    </w:p>
    <w:p w14:paraId="6820A11A" w14:textId="77777777" w:rsidR="0045207C" w:rsidRDefault="0045207C" w:rsidP="007724B4">
      <w:pPr>
        <w:pStyle w:val="Heading3"/>
      </w:pPr>
      <w:r>
        <w:t>IHDR</w:t>
      </w:r>
      <w:r>
        <w:rPr>
          <w:rFonts w:ascii="Tahoma" w:hAnsi="Tahoma" w:cs="Tahoma"/>
        </w:rPr>
        <w:t>�</w:t>
      </w:r>
      <w:r>
        <w:rPr>
          <w:rFonts w:hint="cs"/>
        </w:rPr>
        <w:t>ۥ</w:t>
      </w:r>
      <w:r>
        <w:rPr>
          <w:rFonts w:ascii="Tahoma" w:hAnsi="Tahoma" w:cs="Tahoma"/>
        </w:rPr>
        <w:t>�</w:t>
      </w:r>
      <w:r>
        <w:t xml:space="preserve"> pHYs</w:t>
      </w:r>
      <w:r>
        <w:rPr>
          <w:rFonts w:ascii="Tahoma" w:hAnsi="Tahoma" w:cs="Tahoma"/>
        </w:rPr>
        <w:t>���</w:t>
      </w:r>
      <w:r>
        <w:t>+</w:t>
      </w:r>
    </w:p>
    <w:p w14:paraId="46D14BF2" w14:textId="77777777" w:rsidR="0045207C" w:rsidRDefault="0045207C" w:rsidP="007724B4">
      <w:pPr>
        <w:pStyle w:val="Heading3"/>
      </w:pPr>
      <w:r>
        <w:rPr>
          <w:rFonts w:hint="eastAsia"/>
        </w:rPr>
        <w:t>é</w:t>
      </w:r>
      <w:r>
        <w:t>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665B5329" w14:textId="77777777" w:rsidR="0045207C" w:rsidRDefault="0045207C" w:rsidP="007724B4">
      <w:pPr>
        <w:pStyle w:val="Heading3"/>
      </w:pPr>
      <w:r>
        <w:rPr>
          <w:rFonts w:ascii="Tahoma" w:hAnsi="Tahoma" w:cs="Tahoma"/>
        </w:rPr>
        <w:t>�</w:t>
      </w:r>
    </w:p>
    <w:p w14:paraId="58923A56"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7CD4EB67" w14:textId="77777777" w:rsidR="0045207C" w:rsidRDefault="0045207C" w:rsidP="007724B4">
      <w:pPr>
        <w:pStyle w:val="Heading3"/>
      </w:pPr>
      <w:r>
        <w:rPr>
          <w:rFonts w:ascii="Tahoma" w:hAnsi="Tahoma" w:cs="Tahoma"/>
        </w:rPr>
        <w:t>�</w:t>
      </w:r>
      <w:r>
        <w:t>H3Q5</w:t>
      </w:r>
      <w:r>
        <w:rPr>
          <w:rFonts w:ascii="Tahoma" w:hAnsi="Tahoma" w:cs="Tahoma"/>
        </w:rPr>
        <w:t>�</w:t>
      </w:r>
    </w:p>
    <w:p w14:paraId="0F57B96B"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33710009"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111B1BA9"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5800D352" w14:textId="77777777" w:rsidR="0045207C" w:rsidRDefault="0045207C" w:rsidP="007724B4">
      <w:pPr>
        <w:pStyle w:val="Heading3"/>
      </w:pPr>
      <w:r>
        <w:rPr>
          <w:rFonts w:ascii="Tahoma" w:hAnsi="Tahoma" w:cs="Tahoma"/>
        </w:rPr>
        <w:t>�</w:t>
      </w:r>
    </w:p>
    <w:p w14:paraId="32B7E215"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53690BAE"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7FF1FA0F"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01130837"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522ED5B6"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69C975A4"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70B307AA"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1F3A04F6"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0FDD231E"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3198EFE5" w14:textId="77777777" w:rsidR="0045207C" w:rsidRDefault="0045207C" w:rsidP="007724B4">
      <w:pPr>
        <w:pStyle w:val="Heading3"/>
      </w:pPr>
    </w:p>
    <w:p w14:paraId="5337EE4B"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23BDA5BD"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3D8C0C1E"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40B9A72D" w14:textId="77777777" w:rsidR="0045207C" w:rsidRDefault="0045207C" w:rsidP="007724B4">
      <w:pPr>
        <w:pStyle w:val="Heading3"/>
      </w:pPr>
      <w:r>
        <w:t>c</w:t>
      </w:r>
      <w:r>
        <w:rPr>
          <w:rFonts w:ascii="Tahoma" w:hAnsi="Tahoma" w:cs="Tahoma"/>
        </w:rPr>
        <w:t>�</w:t>
      </w:r>
      <w:r>
        <w:t>x,!k</w:t>
      </w:r>
    </w:p>
    <w:p w14:paraId="2D4F3FBE"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544D200F"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2DD3B698" w14:textId="77777777" w:rsidR="0045207C" w:rsidRDefault="0045207C" w:rsidP="007724B4">
      <w:pPr>
        <w:pStyle w:val="Heading3"/>
      </w:pPr>
      <w:r>
        <w:t>X</w:t>
      </w:r>
      <w:r>
        <w:rPr>
          <w:rFonts w:ascii="Tahoma" w:hAnsi="Tahoma" w:cs="Tahoma"/>
        </w:rPr>
        <w:t>�</w:t>
      </w:r>
    </w:p>
    <w:p w14:paraId="2E10A236" w14:textId="77777777" w:rsidR="0045207C" w:rsidRDefault="0045207C" w:rsidP="007724B4">
      <w:pPr>
        <w:pStyle w:val="Heading3"/>
      </w:pPr>
      <w:r>
        <w:t>$</w:t>
      </w:r>
      <w:r>
        <w:rPr>
          <w:rFonts w:ascii="Tahoma" w:hAnsi="Tahoma" w:cs="Tahoma"/>
        </w:rPr>
        <w:t>�</w:t>
      </w:r>
    </w:p>
    <w:p w14:paraId="4F2BC5E9"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gð</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5D5462BF"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095D10D5"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525B6DE1"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18933AEA"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6347E53E"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58326B3E"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2148FCB2"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081303F9"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5C8C099F" w14:textId="77777777" w:rsidR="0045207C" w:rsidRDefault="0045207C" w:rsidP="007724B4">
      <w:pPr>
        <w:pStyle w:val="Heading3"/>
      </w:pPr>
      <w:r>
        <w:t>U</w:t>
      </w:r>
    </w:p>
    <w:p w14:paraId="035A1260"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317F98C9" w14:textId="77777777" w:rsidR="0045207C" w:rsidRDefault="0045207C" w:rsidP="007724B4">
      <w:pPr>
        <w:pStyle w:val="Heading3"/>
      </w:pPr>
      <w:r>
        <w:rPr>
          <w:rFonts w:ascii="Tahoma" w:hAnsi="Tahoma" w:cs="Tahoma"/>
        </w:rPr>
        <w:t>�</w:t>
      </w:r>
      <w:r>
        <w:rPr>
          <w:rFonts w:hint="cs"/>
        </w:rPr>
        <w:t>ڴ</w:t>
      </w:r>
    </w:p>
    <w:p w14:paraId="07151B6F"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4FCA1E95" w14:textId="77777777" w:rsidR="0045207C" w:rsidRDefault="0045207C" w:rsidP="007724B4">
      <w:pPr>
        <w:pStyle w:val="Heading3"/>
      </w:pPr>
      <w:r>
        <w:t>6</w:t>
      </w:r>
    </w:p>
    <w:p w14:paraId="180408E2"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6DD575E7"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31191AC7"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w:t>
      </w:r>
    </w:p>
    <w:p w14:paraId="2B250183" w14:textId="77777777" w:rsidR="0045207C" w:rsidRDefault="0045207C" w:rsidP="007724B4">
      <w:pPr>
        <w:pStyle w:val="Heading3"/>
      </w:pPr>
      <w:r>
        <w:t>NIDATx</w:t>
      </w:r>
      <w:r>
        <w:rPr>
          <w:rFonts w:ascii="Tahoma" w:hAnsi="Tahoma" w:cs="Tahoma"/>
        </w:rPr>
        <w:t>�</w:t>
      </w:r>
      <w:r>
        <w:t>ԗ{pT</w:t>
      </w:r>
      <w:r>
        <w:rPr>
          <w:rFonts w:ascii="Tahoma" w:hAnsi="Tahoma" w:cs="Tahoma"/>
        </w:rPr>
        <w:t>�</w:t>
      </w:r>
      <w:r>
        <w:t>ǿ</w:t>
      </w:r>
      <w:r>
        <w:rPr>
          <w:rFonts w:ascii="Tahoma" w:hAnsi="Tahoma" w:cs="Tahoma"/>
        </w:rPr>
        <w:t>����</w:t>
      </w:r>
      <w:r>
        <w:rPr>
          <w:rFonts w:hint="cs"/>
        </w:rPr>
        <w:t>ݽ</w:t>
      </w:r>
      <w:r>
        <w:rPr>
          <w:rFonts w:ascii="Tahoma" w:hAnsi="Tahoma" w:cs="Tahoma"/>
        </w:rPr>
        <w:t>�</w:t>
      </w:r>
      <w:r>
        <w:t>Mv</w:t>
      </w:r>
      <w:r>
        <w:rPr>
          <w:rFonts w:ascii="Tahoma" w:hAnsi="Tahoma" w:cs="Tahoma"/>
        </w:rPr>
        <w:t>�</w:t>
      </w:r>
      <w:r>
        <w:t>l y</w:t>
      </w:r>
      <w:r>
        <w:rPr>
          <w:rFonts w:ascii="Tahoma" w:hAnsi="Tahoma" w:cs="Tahoma"/>
        </w:rPr>
        <w:t>�</w:t>
      </w:r>
      <w:r>
        <w:t>H</w:t>
      </w:r>
      <w:r>
        <w:rPr>
          <w:rFonts w:ascii="Tahoma" w:hAnsi="Tahoma" w:cs="Tahoma"/>
        </w:rPr>
        <w:t>��</w:t>
      </w:r>
      <w:r>
        <w:t>B</w:t>
      </w:r>
    </w:p>
    <w:p w14:paraId="45B7C16D" w14:textId="77777777" w:rsidR="0045207C" w:rsidRDefault="0045207C" w:rsidP="007724B4">
      <w:pPr>
        <w:pStyle w:val="Heading3"/>
      </w:pPr>
      <w:r>
        <w:rPr>
          <w:rFonts w:ascii="Tahoma" w:hAnsi="Tahoma" w:cs="Tahoma"/>
        </w:rPr>
        <w:t>�</w:t>
      </w:r>
      <w:r>
        <w:t>R</w:t>
      </w:r>
      <w:r>
        <w:rPr>
          <w:rFonts w:ascii="Tahoma" w:hAnsi="Tahoma" w:cs="Tahoma"/>
        </w:rPr>
        <w:t>�</w:t>
      </w:r>
      <w:r>
        <w:t>ک</w:t>
      </w:r>
      <w:r>
        <w:rPr>
          <w:rFonts w:ascii="Tahoma" w:hAnsi="Tahoma" w:cs="Tahoma"/>
        </w:rPr>
        <w:t>�</w:t>
      </w:r>
      <w:r>
        <w:t>t*h5</w:t>
      </w:r>
      <w:r>
        <w:rPr>
          <w:rFonts w:ascii="Tahoma" w:hAnsi="Tahoma" w:cs="Tahoma"/>
        </w:rPr>
        <w:t>�</w:t>
      </w:r>
      <w:r>
        <w:t>&gt;f</w:t>
      </w:r>
      <w:r>
        <w:rPr>
          <w:rFonts w:ascii="Tahoma" w:hAnsi="Tahoma" w:cs="Tahoma"/>
        </w:rPr>
        <w:t>�</w:t>
      </w:r>
      <w:r>
        <w:t>j[</w:t>
      </w:r>
      <w:r>
        <w:rPr>
          <w:rFonts w:ascii="Tahoma" w:hAnsi="Tahoma" w:cs="Tahoma"/>
        </w:rPr>
        <w:t>��</w:t>
      </w:r>
      <w:r>
        <w:t>؎HQ[</w:t>
      </w:r>
      <w:r>
        <w:rPr>
          <w:rFonts w:ascii="Tahoma" w:hAnsi="Tahoma" w:cs="Tahoma"/>
        </w:rPr>
        <w:t>���</w:t>
      </w:r>
      <w:r>
        <w:t>(</w:t>
      </w:r>
      <w:r>
        <w:rPr>
          <w:rFonts w:ascii="Tahoma" w:hAnsi="Tahoma" w:cs="Tahoma"/>
        </w:rPr>
        <w:t>��</w:t>
      </w:r>
      <w:r>
        <w:t>TfZ</w:t>
      </w:r>
      <w:r>
        <w:rPr>
          <w:rFonts w:ascii="Tahoma" w:hAnsi="Tahoma" w:cs="Tahoma"/>
        </w:rPr>
        <w:t>�</w:t>
      </w:r>
      <w:r>
        <w:t>4</w:t>
      </w:r>
      <w:r>
        <w:rPr>
          <w:rFonts w:ascii="Tahoma" w:hAnsi="Tahoma" w:cs="Tahoma"/>
        </w:rPr>
        <w:t>�</w:t>
      </w:r>
      <w:r>
        <w:t>D</w:t>
      </w:r>
      <w:r>
        <w:rPr>
          <w:rFonts w:ascii="Tahoma" w:hAnsi="Tahoma" w:cs="Tahoma"/>
        </w:rPr>
        <w:t>�</w:t>
      </w:r>
      <w:r>
        <w:t xml:space="preserve">     1</w:t>
      </w:r>
      <w:r>
        <w:rPr>
          <w:rFonts w:ascii="Tahoma" w:hAnsi="Tahoma" w:cs="Tahoma"/>
        </w:rPr>
        <w:t>�</w:t>
      </w:r>
      <w:r>
        <w:t>f!tI</w:t>
      </w:r>
    </w:p>
    <w:p w14:paraId="35844D56" w14:textId="77777777" w:rsidR="0045207C" w:rsidRDefault="0045207C" w:rsidP="007724B4">
      <w:pPr>
        <w:pStyle w:val="Heading3"/>
      </w:pPr>
      <w:r>
        <w:t>$Y6</w:t>
      </w:r>
      <w:r>
        <w:rPr>
          <w:rFonts w:ascii="Tahoma" w:hAnsi="Tahoma" w:cs="Tahoma"/>
        </w:rPr>
        <w:t>��������</w:t>
      </w:r>
      <w:r>
        <w:t>%KRmg</w:t>
      </w:r>
      <w:r>
        <w:rPr>
          <w:rFonts w:ascii="Tahoma" w:hAnsi="Tahoma" w:cs="Tahoma"/>
        </w:rPr>
        <w:t>��</w:t>
      </w:r>
      <w:r>
        <w:t>w</w:t>
      </w:r>
      <w:r>
        <w:rPr>
          <w:rFonts w:ascii="Tahoma" w:hAnsi="Tahoma" w:cs="Tahoma"/>
        </w:rPr>
        <w:t>�����</w:t>
      </w:r>
      <w:r>
        <w:t>9</w:t>
      </w:r>
      <w:r>
        <w:rPr>
          <w:rFonts w:ascii="Tahoma" w:hAnsi="Tahoma" w:cs="Tahoma"/>
        </w:rPr>
        <w:t>�����</w:t>
      </w:r>
      <w:r>
        <w:t>9</w:t>
      </w:r>
      <w:r>
        <w:rPr>
          <w:rFonts w:ascii="Tahoma" w:hAnsi="Tahoma" w:cs="Tahoma"/>
        </w:rPr>
        <w:t>��</w:t>
      </w:r>
      <w:r>
        <w:t>;</w:t>
      </w:r>
      <w:r>
        <w:rPr>
          <w:rFonts w:ascii="Tahoma" w:hAnsi="Tahoma" w:cs="Tahoma"/>
        </w:rPr>
        <w:t>�</w:t>
      </w:r>
      <w:r>
        <w:t>s</w:t>
      </w:r>
      <w:r>
        <w:rPr>
          <w:rFonts w:ascii="Tahoma" w:hAnsi="Tahoma" w:cs="Tahoma"/>
        </w:rPr>
        <w:t>���</w:t>
      </w:r>
      <w:r>
        <w:t>!SKJJ</w:t>
      </w:r>
      <w:r>
        <w:rPr>
          <w:rFonts w:ascii="Tahoma" w:hAnsi="Tahoma" w:cs="Tahoma"/>
        </w:rPr>
        <w:t>�</w:t>
      </w:r>
      <w:r>
        <w:t>SJ/</w:t>
      </w:r>
      <w:r>
        <w:rPr>
          <w:rFonts w:ascii="Tahoma" w:hAnsi="Tahoma" w:cs="Tahoma"/>
        </w:rPr>
        <w:t>��</w:t>
      </w:r>
      <w:r>
        <w:t>&amp;</w:t>
      </w:r>
      <w:r>
        <w:rPr>
          <w:rFonts w:ascii="Tahoma" w:hAnsi="Tahoma" w:cs="Tahoma"/>
        </w:rPr>
        <w:t>���</w:t>
      </w:r>
      <w:r>
        <w:t>y!</w:t>
      </w:r>
      <w:r>
        <w:rPr>
          <w:rFonts w:ascii="Tahoma" w:hAnsi="Tahoma" w:cs="Tahoma"/>
        </w:rPr>
        <w:t>��</w:t>
      </w:r>
      <w:r>
        <w:t>1</w:t>
      </w:r>
      <w:r>
        <w:rPr>
          <w:rFonts w:ascii="Tahoma" w:hAnsi="Tahoma" w:cs="Tahoma"/>
        </w:rPr>
        <w:t>����</w:t>
      </w:r>
      <w:r>
        <w:rPr>
          <w:rFonts w:hint="cs"/>
        </w:rPr>
        <w:t>ڿ</w:t>
      </w:r>
      <w:r>
        <w:t>T</w:t>
      </w:r>
      <w:r>
        <w:rPr>
          <w:rFonts w:ascii="Tahoma" w:hAnsi="Tahoma" w:cs="Tahoma"/>
        </w:rPr>
        <w:t>���</w:t>
      </w:r>
      <w:r>
        <w:t>*_</w:t>
      </w:r>
      <w:r>
        <w:rPr>
          <w:rFonts w:ascii="Tahoma" w:hAnsi="Tahoma" w:cs="Tahoma"/>
        </w:rPr>
        <w:t>��</w:t>
      </w:r>
      <w:r>
        <w:t>DQ</w:t>
      </w:r>
      <w:r>
        <w:rPr>
          <w:rFonts w:ascii="Tahoma" w:hAnsi="Tahoma" w:cs="Tahoma"/>
        </w:rPr>
        <w:t>�</w:t>
      </w:r>
      <w:r>
        <w:t>|</w:t>
      </w:r>
      <w:r>
        <w:rPr>
          <w:rFonts w:ascii="Tahoma" w:hAnsi="Tahoma" w:cs="Tahoma"/>
        </w:rPr>
        <w:t>��</w:t>
      </w:r>
      <w:r>
        <w:t>Ϟ=</w:t>
      </w:r>
      <w:r>
        <w:rPr>
          <w:rFonts w:ascii="Tahoma" w:hAnsi="Tahoma" w:cs="Tahoma"/>
        </w:rPr>
        <w:t>�����</w:t>
      </w:r>
      <w:r>
        <w:t>~UWW</w:t>
      </w:r>
      <w:r>
        <w:rPr>
          <w:rFonts w:ascii="Tahoma" w:hAnsi="Tahoma" w:cs="Tahoma"/>
        </w:rPr>
        <w:t>��</w:t>
      </w:r>
      <w:r>
        <w:rPr>
          <w:rFonts w:ascii="Calibri" w:hAnsi="Calibri" w:cs="Calibri"/>
        </w:rPr>
        <w:t>͛</w:t>
      </w:r>
      <w:r>
        <w:t>7W</w:t>
      </w:r>
      <w:r>
        <w:rPr>
          <w:rFonts w:ascii="Tahoma" w:hAnsi="Tahoma" w:cs="Tahoma"/>
        </w:rPr>
        <w:t>�</w:t>
      </w:r>
      <w:r>
        <w:t>~\</w:t>
      </w:r>
      <w:r>
        <w:rPr>
          <w:rFonts w:ascii="Tahoma" w:hAnsi="Tahoma" w:cs="Tahoma"/>
        </w:rPr>
        <w:t>���</w:t>
      </w:r>
      <w:r>
        <w:t>uwwL</w:t>
      </w:r>
      <w:r>
        <w:rPr>
          <w:rFonts w:ascii="Tahoma" w:hAnsi="Tahoma" w:cs="Tahoma"/>
        </w:rPr>
        <w:t>����</w:t>
      </w:r>
      <w:r>
        <w:t>L_</w:t>
      </w:r>
      <w:r>
        <w:rPr>
          <w:rFonts w:ascii="Tahoma" w:hAnsi="Tahoma" w:cs="Tahoma"/>
        </w:rPr>
        <w:t>�</w:t>
      </w:r>
      <w:r>
        <w:t>`</w:t>
      </w:r>
      <w:r>
        <w:rPr>
          <w:rFonts w:ascii="Tahoma" w:hAnsi="Tahoma" w:cs="Tahoma"/>
        </w:rPr>
        <w:t>�</w:t>
      </w:r>
      <w:r>
        <w:t>C</w:t>
      </w:r>
    </w:p>
    <w:p w14:paraId="2F97B4CF" w14:textId="77777777" w:rsidR="0045207C" w:rsidRDefault="0045207C" w:rsidP="007724B4">
      <w:pPr>
        <w:pStyle w:val="Heading3"/>
      </w:pPr>
    </w:p>
    <w:p w14:paraId="6A00377F" w14:textId="77777777" w:rsidR="0045207C" w:rsidRDefault="0045207C" w:rsidP="007724B4">
      <w:pPr>
        <w:pStyle w:val="Heading3"/>
      </w:pPr>
    </w:p>
    <w:p w14:paraId="255DFC39" w14:textId="77777777" w:rsidR="0045207C" w:rsidRDefault="0045207C" w:rsidP="007724B4">
      <w:pPr>
        <w:pStyle w:val="Heading3"/>
      </w:pPr>
      <w:r>
        <w:t>G</w:t>
      </w:r>
      <w:r>
        <w:rPr>
          <w:rFonts w:ascii="Tahoma" w:hAnsi="Tahoma" w:cs="Tahoma"/>
        </w:rPr>
        <w:t>��</w:t>
      </w:r>
      <w:r>
        <w:t>9</w:t>
      </w:r>
      <w:r>
        <w:rPr>
          <w:rFonts w:ascii="Microsoft JhengHei" w:eastAsia="Microsoft JhengHei" w:hAnsi="Microsoft JhengHei" w:cs="Microsoft JhengHei" w:hint="eastAsia"/>
        </w:rPr>
        <w:t>瘪</w:t>
      </w:r>
      <w:r>
        <w:rPr>
          <w:rFonts w:ascii="Tahoma" w:hAnsi="Tahoma" w:cs="Tahoma"/>
        </w:rPr>
        <w:t>�</w:t>
      </w:r>
      <w:r>
        <w:t>B</w:t>
      </w:r>
      <w:r>
        <w:rPr>
          <w:rFonts w:ascii="Tahoma" w:hAnsi="Tahoma" w:cs="Tahoma"/>
        </w:rPr>
        <w:t>�</w:t>
      </w:r>
      <w:r>
        <w:rPr>
          <w:rFonts w:ascii="Calibri" w:hAnsi="Calibri" w:cs="Calibri"/>
        </w:rPr>
        <w:t>򆆆</w:t>
      </w:r>
      <w:r>
        <w:rPr>
          <w:rFonts w:ascii="Tahoma" w:hAnsi="Tahoma" w:cs="Tahoma"/>
        </w:rPr>
        <w:t>�</w:t>
      </w:r>
    </w:p>
    <w:p w14:paraId="21A1DE91" w14:textId="77777777" w:rsidR="0045207C" w:rsidRDefault="0045207C" w:rsidP="007724B4">
      <w:pPr>
        <w:pStyle w:val="Heading3"/>
      </w:pPr>
      <w:r>
        <w:t>.</w:t>
      </w:r>
      <w:r>
        <w:rPr>
          <w:rFonts w:ascii="Tahoma" w:hAnsi="Tahoma" w:cs="Tahoma"/>
        </w:rPr>
        <w:t>���</w:t>
      </w:r>
      <w:r>
        <w:t>x</w:t>
      </w:r>
      <w:r>
        <w:rPr>
          <w:rFonts w:ascii="Tahoma" w:hAnsi="Tahoma" w:cs="Tahoma"/>
        </w:rPr>
        <w:t>����</w:t>
      </w:r>
      <w:r>
        <w:rPr>
          <w:rFonts w:ascii="Calibri" w:hAnsi="Calibri" w:cs="Calibri"/>
        </w:rPr>
        <w:t>̛</w:t>
      </w:r>
      <w:r>
        <w:t>7</w:t>
      </w:r>
      <w:r>
        <w:rPr>
          <w:rFonts w:ascii="Tahoma" w:hAnsi="Tahoma" w:cs="Tahoma"/>
        </w:rPr>
        <w:t>����</w:t>
      </w:r>
      <w:r>
        <w:t>zm</w:t>
      </w:r>
      <w:r>
        <w:rPr>
          <w:rFonts w:ascii="Tahoma" w:hAnsi="Tahoma" w:cs="Tahoma"/>
        </w:rPr>
        <w:t>�</w:t>
      </w:r>
      <w:r>
        <w:t>ҥO</w:t>
      </w:r>
      <w:r>
        <w:rPr>
          <w:rFonts w:ascii="Tahoma" w:hAnsi="Tahoma" w:cs="Tahoma"/>
        </w:rPr>
        <w:t>��</w:t>
      </w:r>
      <w:r>
        <w:t>Y_</w:t>
      </w:r>
      <w:r>
        <w:rPr>
          <w:rFonts w:ascii="Tahoma" w:hAnsi="Tahoma" w:cs="Tahoma"/>
        </w:rPr>
        <w:t>��</w:t>
      </w:r>
      <w:r>
        <w:t>\Ȳ&lt;RXXԞ</w:t>
      </w:r>
      <w:r>
        <w:rPr>
          <w:rFonts w:ascii="Tahoma" w:hAnsi="Tahoma" w:cs="Tahoma"/>
        </w:rPr>
        <w:t>��</w:t>
      </w:r>
      <w:r>
        <w:t>=</w:t>
      </w:r>
      <w:r>
        <w:rPr>
          <w:rFonts w:ascii="Tahoma" w:hAnsi="Tahoma" w:cs="Tahoma"/>
        </w:rPr>
        <w:t>���</w:t>
      </w:r>
      <w:r>
        <w:t>]</w:t>
      </w:r>
      <w:r>
        <w:rPr>
          <w:rFonts w:ascii="Tahoma" w:hAnsi="Tahoma" w:cs="Tahoma"/>
        </w:rPr>
        <w:t>����</w:t>
      </w:r>
      <w:r>
        <w:t>&gt;PX</w:t>
      </w:r>
      <w:r>
        <w:rPr>
          <w:rFonts w:ascii="Tahoma" w:hAnsi="Tahoma" w:cs="Tahoma"/>
        </w:rPr>
        <w:t>�</w:t>
      </w:r>
      <w:r>
        <w:t>v</w:t>
      </w:r>
      <w:r>
        <w:rPr>
          <w:rFonts w:ascii="Tahoma" w:hAnsi="Tahoma" w:cs="Tahoma"/>
        </w:rPr>
        <w:t>������</w:t>
      </w:r>
      <w:r>
        <w:t>K</w:t>
      </w:r>
      <w:r>
        <w:rPr>
          <w:rFonts w:ascii="Tahoma" w:hAnsi="Tahoma" w:cs="Tahoma"/>
        </w:rPr>
        <w:t>�</w:t>
      </w:r>
      <w:r>
        <w:t>ռ</w:t>
      </w:r>
      <w:r>
        <w:rPr>
          <w:rFonts w:ascii="Tahoma" w:hAnsi="Tahoma" w:cs="Tahoma"/>
        </w:rPr>
        <w:t>����</w:t>
      </w:r>
      <w:r>
        <w:t>8pͺ</w:t>
      </w:r>
      <w:r>
        <w:rPr>
          <w:rFonts w:hint="cs"/>
        </w:rPr>
        <w:t>ۺ</w:t>
      </w:r>
      <w:r>
        <w:t>V</w:t>
      </w:r>
      <w:r>
        <w:rPr>
          <w:rFonts w:ascii="Tahoma" w:hAnsi="Tahoma" w:cs="Tahoma"/>
        </w:rPr>
        <w:t>�</w:t>
      </w:r>
      <w:r>
        <w:t>p</w:t>
      </w:r>
      <w:r>
        <w:rPr>
          <w:rFonts w:ascii="Tahoma" w:hAnsi="Tahoma" w:cs="Tahoma"/>
        </w:rPr>
        <w:t>�</w:t>
      </w:r>
      <w:r>
        <w:t>mYY</w:t>
      </w:r>
      <w:r>
        <w:rPr>
          <w:rFonts w:ascii="Tahoma" w:hAnsi="Tahoma" w:cs="Tahoma"/>
        </w:rPr>
        <w:t>����</w:t>
      </w:r>
      <w:r>
        <w:t>s</w:t>
      </w:r>
      <w:r>
        <w:rPr>
          <w:rFonts w:ascii="Tahoma" w:hAnsi="Tahoma" w:cs="Tahoma"/>
        </w:rPr>
        <w:t>���</w:t>
      </w:r>
      <w:r>
        <w:t>g</w:t>
      </w:r>
      <w:r>
        <w:rPr>
          <w:rFonts w:ascii="Tahoma" w:hAnsi="Tahoma" w:cs="Tahoma"/>
        </w:rPr>
        <w:t>�</w:t>
      </w:r>
      <w:r>
        <w:t>]</w:t>
      </w:r>
      <w:r>
        <w:rPr>
          <w:rFonts w:ascii="Tahoma" w:hAnsi="Tahoma" w:cs="Tahoma"/>
        </w:rPr>
        <w:t>�</w:t>
      </w:r>
      <w:r>
        <w:t>vqZ</w:t>
      </w:r>
      <w:r>
        <w:rPr>
          <w:rFonts w:ascii="Tahoma" w:hAnsi="Tahoma" w:cs="Tahoma"/>
        </w:rPr>
        <w:t>��</w:t>
      </w:r>
      <w:r>
        <w:t>p,</w:t>
      </w:r>
      <w:r>
        <w:rPr>
          <w:rFonts w:ascii="Tahoma" w:hAnsi="Tahoma" w:cs="Tahoma"/>
        </w:rPr>
        <w:t>���</w:t>
      </w:r>
      <w:r>
        <w:t>k</w:t>
      </w:r>
      <w:r>
        <w:rPr>
          <w:rFonts w:ascii="Tahoma" w:hAnsi="Tahoma" w:cs="Tahoma"/>
        </w:rPr>
        <w:t>����</w:t>
      </w:r>
      <w:r>
        <w:t>Mp</w:t>
      </w:r>
      <w:r>
        <w:rPr>
          <w:rFonts w:ascii="Tahoma" w:hAnsi="Tahoma" w:cs="Tahoma"/>
        </w:rPr>
        <w:t>�</w:t>
      </w:r>
      <w:r>
        <w:t>B</w:t>
      </w:r>
      <w:r>
        <w:rPr>
          <w:rFonts w:ascii="Tahoma" w:hAnsi="Tahoma" w:cs="Tahoma"/>
        </w:rPr>
        <w:t>�</w:t>
      </w:r>
      <w:r>
        <w:t>9</w:t>
      </w:r>
      <w:r>
        <w:rPr>
          <w:rFonts w:ascii="Tahoma" w:hAnsi="Tahoma" w:cs="Tahoma"/>
        </w:rPr>
        <w:t>�</w:t>
      </w:r>
      <w:r>
        <w:t>}</w:t>
      </w:r>
    </w:p>
    <w:p w14:paraId="59E41B91" w14:textId="77777777" w:rsidR="0045207C" w:rsidRDefault="0045207C" w:rsidP="007724B4">
      <w:pPr>
        <w:pStyle w:val="Heading3"/>
      </w:pPr>
      <w:r>
        <w:t>~</w:t>
      </w:r>
      <w:r>
        <w:rPr>
          <w:rFonts w:ascii="Tahoma" w:hAnsi="Tahoma" w:cs="Tahoma"/>
        </w:rPr>
        <w:t>���</w:t>
      </w:r>
      <w:r>
        <w:rPr>
          <w:rFonts w:ascii="Calibri" w:hAnsi="Calibri" w:cs="Calibri"/>
        </w:rPr>
        <w:t>񝴐</w:t>
      </w:r>
      <w:r>
        <w:rPr>
          <w:rFonts w:ascii="Tahoma" w:hAnsi="Tahoma" w:cs="Tahoma"/>
        </w:rPr>
        <w:t>���</w:t>
      </w:r>
      <w:r>
        <w:t>p:;</w:t>
      </w:r>
      <w:r>
        <w:rPr>
          <w:rFonts w:ascii="Tahoma" w:hAnsi="Tahoma" w:cs="Tahoma"/>
        </w:rPr>
        <w:t>�</w:t>
      </w:r>
    </w:p>
    <w:p w14:paraId="1F02810A" w14:textId="77777777" w:rsidR="0045207C" w:rsidRDefault="0045207C" w:rsidP="007724B4">
      <w:pPr>
        <w:pStyle w:val="Heading3"/>
      </w:pPr>
      <w:r>
        <w:t>EI</w:t>
      </w:r>
      <w:r>
        <w:rPr>
          <w:rFonts w:ascii="Tahoma" w:hAnsi="Tahoma" w:cs="Tahoma"/>
        </w:rPr>
        <w:t>�</w:t>
      </w:r>
      <w:r>
        <w:t>Dy</w:t>
      </w:r>
      <w:r>
        <w:rPr>
          <w:rFonts w:ascii="Tahoma" w:hAnsi="Tahoma" w:cs="Tahoma"/>
        </w:rPr>
        <w:t>�</w:t>
      </w:r>
      <w:r>
        <w:t>wN</w:t>
      </w:r>
      <w:r>
        <w:rPr>
          <w:rFonts w:ascii="Tahoma" w:hAnsi="Tahoma" w:cs="Tahoma"/>
        </w:rPr>
        <w:t>����</w:t>
      </w:r>
      <w:r>
        <w:t>t]</w:t>
      </w:r>
      <w:r>
        <w:rPr>
          <w:rFonts w:ascii="Tahoma" w:hAnsi="Tahoma" w:cs="Tahoma"/>
        </w:rPr>
        <w:t>��⸮�</w:t>
      </w:r>
      <w:r>
        <w:t>t:gH</w:t>
      </w:r>
      <w:r>
        <w:rPr>
          <w:rFonts w:ascii="Tahoma" w:hAnsi="Tahoma" w:cs="Tahoma"/>
        </w:rPr>
        <w:t>��</w:t>
      </w:r>
      <w:r>
        <w:rPr>
          <w:rFonts w:ascii="Calibri" w:hAnsi="Calibri" w:cs="Calibri"/>
        </w:rPr>
        <w:t>ﰮ</w:t>
      </w:r>
      <w:r>
        <w:rPr>
          <w:rFonts w:ascii="Tahoma" w:hAnsi="Tahoma" w:cs="Tahoma"/>
        </w:rPr>
        <w:t>��</w:t>
      </w:r>
      <w:r>
        <w:t>3</w:t>
      </w:r>
      <w:r>
        <w:rPr>
          <w:rFonts w:ascii="Tahoma" w:hAnsi="Tahoma" w:cs="Tahoma"/>
        </w:rPr>
        <w:t>�</w:t>
      </w:r>
      <w:r>
        <w:t>.Ic</w:t>
      </w:r>
      <w:r>
        <w:rPr>
          <w:rFonts w:ascii="Tahoma" w:hAnsi="Tahoma" w:cs="Tahoma"/>
        </w:rPr>
        <w:t>���</w:t>
      </w:r>
      <w:r>
        <w:t>v</w:t>
      </w:r>
      <w:r>
        <w:rPr>
          <w:rFonts w:ascii="Tahoma" w:hAnsi="Tahoma" w:cs="Tahoma"/>
        </w:rPr>
        <w:t>��</w:t>
      </w:r>
      <w:r>
        <w:t>P</w:t>
      </w:r>
      <w:r>
        <w:rPr>
          <w:rFonts w:ascii="Tahoma" w:hAnsi="Tahoma" w:cs="Tahoma"/>
        </w:rPr>
        <w:t>�</w:t>
      </w:r>
      <w:r>
        <w:t>}</w:t>
      </w:r>
      <w:r>
        <w:rPr>
          <w:rFonts w:ascii="Tahoma" w:hAnsi="Tahoma" w:cs="Tahoma"/>
        </w:rPr>
        <w:t>����</w:t>
      </w:r>
      <w:r>
        <w:t>e</w:t>
      </w:r>
      <w:r>
        <w:rPr>
          <w:rFonts w:ascii="Tahoma" w:hAnsi="Tahoma" w:cs="Tahoma"/>
        </w:rPr>
        <w:t>���</w:t>
      </w:r>
      <w:r>
        <w:t>r</w:t>
      </w:r>
      <w:r>
        <w:rPr>
          <w:rFonts w:ascii="Tahoma" w:hAnsi="Tahoma" w:cs="Tahoma"/>
        </w:rPr>
        <w:t>�</w:t>
      </w:r>
      <w:r>
        <w:t>]</w:t>
      </w:r>
      <w:r>
        <w:rPr>
          <w:rFonts w:ascii="Tahoma" w:hAnsi="Tahoma" w:cs="Tahoma"/>
        </w:rPr>
        <w:t>�</w:t>
      </w:r>
      <w:r>
        <w:t>z</w:t>
      </w:r>
      <w:r>
        <w:rPr>
          <w:rFonts w:ascii="Tahoma" w:hAnsi="Tahoma" w:cs="Tahoma"/>
        </w:rPr>
        <w:t>��</w:t>
      </w:r>
      <w:r>
        <w:t>'O^</w:t>
      </w:r>
      <w:r>
        <w:rPr>
          <w:rFonts w:ascii="Tahoma" w:hAnsi="Tahoma" w:cs="Tahoma"/>
        </w:rPr>
        <w:t>�</w:t>
      </w:r>
      <w:r>
        <w:t>v</w:t>
      </w:r>
      <w:r>
        <w:rPr>
          <w:rFonts w:ascii="Tahoma" w:hAnsi="Tahoma" w:cs="Tahoma"/>
        </w:rPr>
        <w:t>�</w:t>
      </w:r>
      <w:r>
        <w:t>_~</w:t>
      </w:r>
      <w:r>
        <w:rPr>
          <w:rFonts w:ascii="Tahoma" w:hAnsi="Tahoma" w:cs="Tahoma"/>
        </w:rPr>
        <w:t>�</w:t>
      </w:r>
      <w:r>
        <w:t>|</w:t>
      </w:r>
      <w:r>
        <w:rPr>
          <w:rFonts w:ascii="Tahoma" w:hAnsi="Tahoma" w:cs="Tahoma"/>
        </w:rPr>
        <w:t>���</w:t>
      </w:r>
      <w:r>
        <w:t>XT</w:t>
      </w:r>
      <w:r>
        <w:rPr>
          <w:rFonts w:ascii="Tahoma" w:hAnsi="Tahoma" w:cs="Tahoma"/>
        </w:rPr>
        <w:t>��</w:t>
      </w:r>
      <w:r>
        <w:t>F(1</w:t>
      </w:r>
    </w:p>
    <w:p w14:paraId="3E1D1DAC" w14:textId="77777777" w:rsidR="0045207C" w:rsidRDefault="0045207C" w:rsidP="007724B4">
      <w:pPr>
        <w:pStyle w:val="Heading3"/>
      </w:pPr>
      <w:r>
        <w:rPr>
          <w:rFonts w:ascii="Tahoma" w:hAnsi="Tahoma" w:cs="Tahoma"/>
        </w:rPr>
        <w:t>�</w:t>
      </w:r>
      <w:r>
        <w:t xml:space="preserve">8g </w:t>
      </w:r>
      <w:r>
        <w:rPr>
          <w:rFonts w:ascii="Tahoma" w:hAnsi="Tahoma" w:cs="Tahoma"/>
        </w:rPr>
        <w:t>�</w:t>
      </w:r>
      <w:r>
        <w:t>\`K</w:t>
      </w:r>
      <w:r>
        <w:rPr>
          <w:rFonts w:ascii="Tahoma" w:hAnsi="Tahoma" w:cs="Tahoma"/>
        </w:rPr>
        <w:t>����</w:t>
      </w:r>
      <w:r>
        <w:t xml:space="preserve"> </w:t>
      </w:r>
      <w:r>
        <w:rPr>
          <w:rFonts w:ascii="Tahoma" w:hAnsi="Tahoma" w:cs="Tahoma"/>
        </w:rPr>
        <w:t>�</w:t>
      </w:r>
      <w:r>
        <w:t>}</w:t>
      </w:r>
      <w:r>
        <w:rPr>
          <w:rFonts w:ascii="Tahoma" w:hAnsi="Tahoma" w:cs="Tahoma"/>
        </w:rPr>
        <w:t>���</w:t>
      </w:r>
      <w:r>
        <w:t>/4</w:t>
      </w:r>
      <w:r>
        <w:rPr>
          <w:rFonts w:ascii="Tahoma" w:hAnsi="Tahoma" w:cs="Tahoma"/>
        </w:rPr>
        <w:t>��</w:t>
      </w:r>
      <w:r>
        <w:t>!</w:t>
      </w:r>
      <w:r>
        <w:rPr>
          <w:rFonts w:ascii="Tahoma" w:hAnsi="Tahoma" w:cs="Tahoma"/>
        </w:rPr>
        <w:t>�</w:t>
      </w:r>
      <w:r>
        <w:rPr>
          <w:rFonts w:hint="cs"/>
        </w:rPr>
        <w:t>ۻ</w:t>
      </w:r>
      <w:r>
        <w:t>k</w:t>
      </w:r>
      <w:r>
        <w:rPr>
          <w:rFonts w:ascii="Tahoma" w:hAnsi="Tahoma" w:cs="Tahoma"/>
        </w:rPr>
        <w:t>�</w:t>
      </w:r>
      <w:r>
        <w:t>x</w:t>
      </w:r>
      <w:r>
        <w:rPr>
          <w:rFonts w:ascii="Tahoma" w:hAnsi="Tahoma" w:cs="Tahoma"/>
        </w:rPr>
        <w:t>������</w:t>
      </w:r>
      <w:r>
        <w:t>}</w:t>
      </w:r>
      <w:r>
        <w:rPr>
          <w:rFonts w:ascii="Tahoma" w:hAnsi="Tahoma" w:cs="Tahoma"/>
        </w:rPr>
        <w:t>��</w:t>
      </w:r>
    </w:p>
    <w:p w14:paraId="7E081C6F" w14:textId="77777777" w:rsidR="0045207C" w:rsidRDefault="0045207C" w:rsidP="007724B4">
      <w:pPr>
        <w:pStyle w:val="Heading3"/>
      </w:pPr>
      <w:r>
        <w:t>C</w:t>
      </w:r>
    </w:p>
    <w:p w14:paraId="1837BD12" w14:textId="77777777" w:rsidR="0045207C" w:rsidRDefault="0045207C" w:rsidP="007724B4">
      <w:pPr>
        <w:pStyle w:val="Heading3"/>
      </w:pPr>
      <w:r>
        <w:rPr>
          <w:rFonts w:ascii="Tahoma" w:hAnsi="Tahoma" w:cs="Tahoma"/>
        </w:rPr>
        <w:t>��</w:t>
      </w:r>
      <w:r>
        <w:t>UJ</w:t>
      </w:r>
      <w:r>
        <w:rPr>
          <w:rFonts w:ascii="Tahoma" w:hAnsi="Tahoma" w:cs="Tahoma"/>
        </w:rPr>
        <w:t>��</w:t>
      </w:r>
      <w:r>
        <w:t>9"</w:t>
      </w:r>
      <w:r>
        <w:rPr>
          <w:rFonts w:ascii="Tahoma" w:hAnsi="Tahoma" w:cs="Tahoma"/>
        </w:rPr>
        <w:t>�</w:t>
      </w:r>
      <w:r>
        <w:t>t</w:t>
      </w:r>
      <w:r>
        <w:rPr>
          <w:rFonts w:ascii="Tahoma" w:hAnsi="Tahoma" w:cs="Tahoma"/>
        </w:rPr>
        <w:t>�</w:t>
      </w:r>
      <w:r>
        <w:t>z</w:t>
      </w:r>
      <w:r>
        <w:rPr>
          <w:rFonts w:ascii="Tahoma" w:hAnsi="Tahoma" w:cs="Tahoma"/>
        </w:rPr>
        <w:t>�</w:t>
      </w:r>
      <w:r>
        <w:t>3U$Y2I</w:t>
      </w:r>
      <w:r>
        <w:rPr>
          <w:rFonts w:ascii="Tahoma" w:hAnsi="Tahoma" w:cs="Tahoma"/>
        </w:rPr>
        <w:t>�</w:t>
      </w:r>
      <w:r>
        <w:t>d</w:t>
      </w:r>
      <w:r>
        <w:rPr>
          <w:rFonts w:ascii="Tahoma" w:hAnsi="Tahoma" w:cs="Tahoma"/>
        </w:rPr>
        <w:t>��</w:t>
      </w:r>
      <w:r>
        <w:t>]0</w:t>
      </w:r>
      <w:r>
        <w:rPr>
          <w:rFonts w:ascii="Tahoma" w:hAnsi="Tahoma" w:cs="Tahoma"/>
        </w:rPr>
        <w:t>�</w:t>
      </w:r>
      <w:r>
        <w:t>=i!</w:t>
      </w:r>
      <w:r>
        <w:rPr>
          <w:rFonts w:ascii="Tahoma" w:hAnsi="Tahoma" w:cs="Tahoma"/>
        </w:rPr>
        <w:t>�</w:t>
      </w:r>
      <w:r>
        <w:t>X</w:t>
      </w:r>
      <w:r>
        <w:rPr>
          <w:rFonts w:hint="cs"/>
        </w:rPr>
        <w:t>ۻ</w:t>
      </w:r>
      <w:r>
        <w:rPr>
          <w:rFonts w:ascii="Tahoma" w:hAnsi="Tahoma" w:cs="Tahoma"/>
        </w:rPr>
        <w:t>�</w:t>
      </w:r>
      <w:r>
        <w:t>4</w:t>
      </w:r>
      <w:r>
        <w:rPr>
          <w:rFonts w:ascii="Tahoma" w:hAnsi="Tahoma" w:cs="Tahoma"/>
        </w:rPr>
        <w:t>������</w:t>
      </w:r>
      <w:r>
        <w:t>v6ɲb</w:t>
      </w:r>
      <w:r>
        <w:rPr>
          <w:rFonts w:ascii="Tahoma" w:hAnsi="Tahoma" w:cs="Tahoma"/>
        </w:rPr>
        <w:t>�</w:t>
      </w:r>
      <w:r>
        <w:t>e</w:t>
      </w:r>
      <w:r>
        <w:rPr>
          <w:rFonts w:ascii="Tahoma" w:hAnsi="Tahoma" w:cs="Tahoma"/>
        </w:rPr>
        <w:t>�</w:t>
      </w:r>
      <w:r>
        <w:t>B</w:t>
      </w:r>
      <w:r>
        <w:rPr>
          <w:rFonts w:ascii="Tahoma" w:hAnsi="Tahoma" w:cs="Tahoma"/>
        </w:rPr>
        <w:t>��</w:t>
      </w:r>
      <w:r>
        <w:t>/</w:t>
      </w:r>
      <w:r>
        <w:rPr>
          <w:rFonts w:ascii="Tahoma" w:hAnsi="Tahoma" w:cs="Tahoma"/>
        </w:rPr>
        <w:t>�</w:t>
      </w:r>
      <w:r>
        <w:t>8t</w:t>
      </w:r>
      <w:r>
        <w:rPr>
          <w:rFonts w:ascii="Tahoma" w:hAnsi="Tahoma" w:cs="Tahoma"/>
        </w:rPr>
        <w:t>�</w:t>
      </w:r>
      <w:r>
        <w:t>:ü -</w:t>
      </w:r>
      <w:r>
        <w:rPr>
          <w:rFonts w:ascii="Tahoma" w:hAnsi="Tahoma" w:cs="Tahoma"/>
        </w:rPr>
        <w:t>���</w:t>
      </w:r>
      <w:r>
        <w:rPr>
          <w:rFonts w:hint="cs"/>
        </w:rPr>
        <w:t>ڙ</w:t>
      </w:r>
      <w:r>
        <w:rPr>
          <w:rFonts w:ascii="Tahoma" w:hAnsi="Tahoma" w:cs="Tahoma"/>
        </w:rPr>
        <w:t>�</w:t>
      </w:r>
      <w:r>
        <w:t>&gt;?</w:t>
      </w:r>
      <w:r>
        <w:rPr>
          <w:rFonts w:ascii="Tahoma" w:hAnsi="Tahoma" w:cs="Tahoma"/>
        </w:rPr>
        <w:t>�����</w:t>
      </w:r>
      <w:r>
        <w:t>m</w:t>
      </w:r>
      <w:r>
        <w:rPr>
          <w:rFonts w:ascii="Tahoma" w:hAnsi="Tahoma" w:cs="Tahoma"/>
        </w:rPr>
        <w:t>�</w:t>
      </w:r>
      <w:r>
        <w:t>ö</w:t>
      </w:r>
      <w:r>
        <w:rPr>
          <w:rFonts w:ascii="Tahoma" w:hAnsi="Tahoma" w:cs="Tahoma"/>
        </w:rPr>
        <w:t>�</w:t>
      </w:r>
      <w:r>
        <w:t>Q</w:t>
      </w:r>
      <w:r>
        <w:rPr>
          <w:rFonts w:ascii="Tahoma" w:hAnsi="Tahoma" w:cs="Tahoma"/>
        </w:rPr>
        <w:t>�</w:t>
      </w:r>
      <w:r>
        <w:t>ΧuL</w:t>
      </w:r>
      <w:r>
        <w:rPr>
          <w:rFonts w:ascii="Tahoma" w:hAnsi="Tahoma" w:cs="Tahoma"/>
        </w:rPr>
        <w:t>�</w:t>
      </w:r>
      <w:r>
        <w:t>u</w:t>
      </w:r>
      <w:r>
        <w:rPr>
          <w:rFonts w:ascii="Tahoma" w:hAnsi="Tahoma" w:cs="Tahoma"/>
        </w:rPr>
        <w:t>�</w:t>
      </w:r>
      <w:r>
        <w:t>uuåz</w:t>
      </w:r>
      <w:r>
        <w:rPr>
          <w:rFonts w:ascii="Tahoma" w:hAnsi="Tahoma" w:cs="Tahoma"/>
        </w:rPr>
        <w:t>�</w:t>
      </w:r>
      <w:r>
        <w:t>U_</w:t>
      </w:r>
      <w:r>
        <w:rPr>
          <w:rFonts w:ascii="Tahoma" w:hAnsi="Tahoma" w:cs="Tahoma"/>
        </w:rPr>
        <w:t>�</w:t>
      </w:r>
      <w:r>
        <w:t>X٪U</w:t>
      </w:r>
      <w:r>
        <w:rPr>
          <w:rFonts w:ascii="Tahoma" w:hAnsi="Tahoma" w:cs="Tahoma"/>
        </w:rPr>
        <w:t>��</w:t>
      </w:r>
      <w:r>
        <w:t>;</w:t>
      </w:r>
      <w:r>
        <w:rPr>
          <w:rFonts w:ascii="Tahoma" w:hAnsi="Tahoma" w:cs="Tahoma"/>
        </w:rPr>
        <w:t>��</w:t>
      </w:r>
      <w:r>
        <w:t>%</w:t>
      </w:r>
      <w:r>
        <w:rPr>
          <w:rFonts w:ascii="Tahoma" w:hAnsi="Tahoma" w:cs="Tahoma"/>
        </w:rPr>
        <w:t>��</w:t>
      </w:r>
      <w:r>
        <w:t>y</w:t>
      </w:r>
      <w:r>
        <w:rPr>
          <w:rFonts w:ascii="Tahoma" w:hAnsi="Tahoma" w:cs="Tahoma"/>
        </w:rPr>
        <w:t>����</w:t>
      </w:r>
      <w:r>
        <w:t>N۳</w:t>
      </w:r>
      <w:r>
        <w:rPr>
          <w:rFonts w:ascii="Tahoma" w:hAnsi="Tahoma" w:cs="Tahoma"/>
        </w:rPr>
        <w:t>���</w:t>
      </w:r>
    </w:p>
    <w:p w14:paraId="2D5D2100" w14:textId="77777777" w:rsidR="0045207C" w:rsidRDefault="0045207C" w:rsidP="007724B4">
      <w:pPr>
        <w:pStyle w:val="Heading3"/>
      </w:pPr>
      <w:r>
        <w:rPr>
          <w:rFonts w:ascii="Tahoma" w:hAnsi="Tahoma" w:cs="Tahoma"/>
        </w:rPr>
        <w:t>���</w:t>
      </w:r>
      <w:r>
        <w:t>T</w:t>
      </w:r>
      <w:r>
        <w:rPr>
          <w:rFonts w:ascii="Tahoma" w:hAnsi="Tahoma" w:cs="Tahoma"/>
        </w:rPr>
        <w:t>�</w:t>
      </w:r>
      <w:r>
        <w:t>Ä</w:t>
      </w:r>
      <w:r>
        <w:rPr>
          <w:rFonts w:ascii="Tahoma" w:hAnsi="Tahoma" w:cs="Tahoma"/>
        </w:rPr>
        <w:t>��</w:t>
      </w:r>
      <w:r>
        <w:rPr>
          <w:rFonts w:ascii="Ebrima" w:hAnsi="Ebrima" w:cs="Ebrima"/>
        </w:rPr>
        <w:t>߱</w:t>
      </w:r>
      <w:r>
        <w:t>g</w:t>
      </w:r>
      <w:r>
        <w:rPr>
          <w:rFonts w:ascii="Tahoma" w:hAnsi="Tahoma" w:cs="Tahoma"/>
        </w:rPr>
        <w:t>��</w:t>
      </w:r>
      <w:r>
        <w:t>n</w:t>
      </w:r>
      <w:r>
        <w:rPr>
          <w:rFonts w:ascii="Tahoma" w:hAnsi="Tahoma" w:cs="Tahoma"/>
        </w:rPr>
        <w:t>�</w:t>
      </w:r>
      <w:r>
        <w:t>Ү</w:t>
      </w:r>
      <w:r>
        <w:rPr>
          <w:rFonts w:ascii="Tahoma" w:hAnsi="Tahoma" w:cs="Tahoma"/>
        </w:rPr>
        <w:t>�</w:t>
      </w:r>
      <w:r>
        <w:t>:Z&gt;</w:t>
      </w:r>
      <w:r>
        <w:rPr>
          <w:rFonts w:ascii="Tahoma" w:hAnsi="Tahoma" w:cs="Tahoma"/>
        </w:rPr>
        <w:t>�</w:t>
      </w:r>
    </w:p>
    <w:p w14:paraId="68C7BF16" w14:textId="77777777" w:rsidR="0045207C" w:rsidRDefault="0045207C" w:rsidP="007724B4">
      <w:pPr>
        <w:pStyle w:val="Heading3"/>
      </w:pPr>
      <w:r>
        <w:rPr>
          <w:rFonts w:ascii="Tahoma" w:hAnsi="Tahoma" w:cs="Tahoma"/>
        </w:rPr>
        <w:t>��</w:t>
      </w:r>
      <w:r>
        <w:t>l</w:t>
      </w:r>
      <w:r>
        <w:rPr>
          <w:rFonts w:ascii="Tahoma" w:hAnsi="Tahoma" w:cs="Tahoma"/>
        </w:rPr>
        <w:t>��</w:t>
      </w:r>
      <w:r>
        <w:t>c=</w:t>
      </w:r>
      <w:r>
        <w:rPr>
          <w:rFonts w:ascii="Tahoma" w:hAnsi="Tahoma" w:cs="Tahoma"/>
        </w:rPr>
        <w:t>�</w:t>
      </w:r>
      <w:r>
        <w:t>u</w:t>
      </w:r>
      <w:r>
        <w:rPr>
          <w:rFonts w:ascii="Tahoma" w:hAnsi="Tahoma" w:cs="Tahoma"/>
        </w:rPr>
        <w:t>���</w:t>
      </w:r>
      <w:r>
        <w:rPr>
          <w:rFonts w:hint="cs"/>
        </w:rPr>
        <w:t>ګ</w:t>
      </w:r>
      <w:r>
        <w:rPr>
          <w:rFonts w:ascii="Tahoma" w:hAnsi="Tahoma" w:cs="Tahoma"/>
        </w:rPr>
        <w:t>�</w:t>
      </w:r>
      <w:r>
        <w:t>G</w:t>
      </w:r>
      <w:r>
        <w:rPr>
          <w:rFonts w:ascii="Tahoma" w:hAnsi="Tahoma" w:cs="Tahoma"/>
        </w:rPr>
        <w:t>�</w:t>
      </w:r>
      <w:r>
        <w:t>TP%</w:t>
      </w:r>
      <w:r>
        <w:rPr>
          <w:rFonts w:ascii="Tahoma" w:hAnsi="Tahoma" w:cs="Tahoma"/>
        </w:rPr>
        <w:t>�</w:t>
      </w:r>
      <w:r>
        <w:t>i</w:t>
      </w:r>
      <w:r>
        <w:rPr>
          <w:rFonts w:ascii="Tahoma" w:hAnsi="Tahoma" w:cs="Tahoma"/>
        </w:rPr>
        <w:t>����</w:t>
      </w:r>
      <w:r>
        <w:t>Ä</w:t>
      </w:r>
      <w:r>
        <w:rPr>
          <w:rFonts w:ascii="Tahoma" w:hAnsi="Tahoma" w:cs="Tahoma"/>
        </w:rPr>
        <w:t>���</w:t>
      </w:r>
      <w:r>
        <w:t>r</w:t>
      </w:r>
      <w:r>
        <w:rPr>
          <w:rFonts w:ascii="Tahoma" w:hAnsi="Tahoma" w:cs="Tahoma"/>
        </w:rPr>
        <w:t>�</w:t>
      </w:r>
      <w:r>
        <w:t>Oo</w:t>
      </w:r>
      <w:r>
        <w:rPr>
          <w:rFonts w:ascii="Tahoma" w:hAnsi="Tahoma" w:cs="Tahoma"/>
        </w:rPr>
        <w:t>�</w:t>
      </w:r>
      <w:r>
        <w:t>m</w:t>
      </w:r>
      <w:r>
        <w:rPr>
          <w:rFonts w:ascii="Tahoma" w:hAnsi="Tahoma" w:cs="Tahoma"/>
        </w:rPr>
        <w:t>�</w:t>
      </w:r>
      <w:r>
        <w:t>O</w:t>
      </w:r>
      <w:r>
        <w:rPr>
          <w:rFonts w:ascii="Tahoma" w:hAnsi="Tahoma" w:cs="Tahoma"/>
        </w:rPr>
        <w:t>���</w:t>
      </w:r>
      <w:r>
        <w:t>ҿ</w:t>
      </w:r>
      <w:r>
        <w:rPr>
          <w:rFonts w:ascii="Tahoma" w:hAnsi="Tahoma" w:cs="Tahoma"/>
        </w:rPr>
        <w:t>����</w:t>
      </w:r>
      <w:r>
        <w:t>é</w:t>
      </w:r>
      <w:r>
        <w:rPr>
          <w:rFonts w:ascii="Tahoma" w:hAnsi="Tahoma" w:cs="Tahoma"/>
        </w:rPr>
        <w:t>�</w:t>
      </w:r>
      <w:r>
        <w:t>O</w:t>
      </w:r>
      <w:r>
        <w:rPr>
          <w:rFonts w:ascii="Tahoma" w:hAnsi="Tahoma" w:cs="Tahoma"/>
        </w:rPr>
        <w:t>�</w:t>
      </w:r>
      <w:r>
        <w:t>#</w:t>
      </w:r>
      <w:r>
        <w:rPr>
          <w:rFonts w:ascii="Tahoma" w:hAnsi="Tahoma" w:cs="Tahoma"/>
        </w:rPr>
        <w:t>������</w:t>
      </w:r>
      <w:r>
        <w:t>ǿ</w:t>
      </w:r>
      <w:r>
        <w:rPr>
          <w:rFonts w:ascii="Tahoma" w:hAnsi="Tahoma" w:cs="Tahoma"/>
        </w:rPr>
        <w:t>��</w:t>
      </w:r>
      <w:r>
        <w:t>jB</w:t>
      </w:r>
      <w:r>
        <w:rPr>
          <w:rFonts w:ascii="Tahoma" w:hAnsi="Tahoma" w:cs="Tahoma"/>
        </w:rPr>
        <w:t>�</w:t>
      </w:r>
      <w:r>
        <w:t>Py&lt;/</w:t>
      </w:r>
      <w:r>
        <w:rPr>
          <w:rFonts w:ascii="Tahoma" w:hAnsi="Tahoma" w:cs="Tahoma"/>
        </w:rPr>
        <w:t>⸮�</w:t>
      </w:r>
      <w:r>
        <w:t>YEQ</w:t>
      </w:r>
      <w:r>
        <w:rPr>
          <w:rFonts w:ascii="Tahoma" w:hAnsi="Tahoma" w:cs="Tahoma"/>
        </w:rPr>
        <w:t>�</w:t>
      </w:r>
      <w:r>
        <w:t>Ä,YG</w:t>
      </w:r>
      <w:r>
        <w:rPr>
          <w:rFonts w:ascii="Tahoma" w:hAnsi="Tahoma" w:cs="Tahoma"/>
        </w:rPr>
        <w:t>�</w:t>
      </w:r>
      <w:r>
        <w:t>&lt;Wä</w:t>
      </w:r>
      <w:r>
        <w:rPr>
          <w:rFonts w:ascii="Tahoma" w:hAnsi="Tahoma" w:cs="Tahoma"/>
        </w:rPr>
        <w:t>���</w:t>
      </w:r>
      <w:r>
        <w:t>1tth</w:t>
      </w:r>
      <w:r>
        <w:rPr>
          <w:rFonts w:ascii="Tahoma" w:hAnsi="Tahoma" w:cs="Tahoma"/>
        </w:rPr>
        <w:t>�</w:t>
      </w:r>
      <w:r>
        <w:t>-</w:t>
      </w:r>
      <w:r>
        <w:rPr>
          <w:rFonts w:ascii="Tahoma" w:hAnsi="Tahoma" w:cs="Tahoma"/>
        </w:rPr>
        <w:t>��</w:t>
      </w:r>
      <w:r>
        <w:t>a</w:t>
      </w:r>
      <w:r>
        <w:rPr>
          <w:rFonts w:ascii="Tahoma" w:hAnsi="Tahoma" w:cs="Tahoma"/>
        </w:rPr>
        <w:t>�</w:t>
      </w:r>
      <w:r>
        <w:t>z</w:t>
      </w:r>
      <w:r>
        <w:rPr>
          <w:rFonts w:ascii="Tahoma" w:hAnsi="Tahoma" w:cs="Tahoma"/>
        </w:rPr>
        <w:t>�</w:t>
      </w:r>
      <w:r>
        <w:t>)</w:t>
      </w:r>
      <w:r>
        <w:rPr>
          <w:rFonts w:ascii="Tahoma" w:hAnsi="Tahoma" w:cs="Tahoma"/>
        </w:rPr>
        <w:t>���</w:t>
      </w:r>
      <w:r>
        <w:t>ʖX</w:t>
      </w:r>
      <w:r>
        <w:rPr>
          <w:rFonts w:ascii="Tahoma" w:hAnsi="Tahoma" w:cs="Tahoma"/>
        </w:rPr>
        <w:t>�</w:t>
      </w:r>
      <w:r>
        <w:t>9</w:t>
      </w:r>
      <w:r>
        <w:rPr>
          <w:rFonts w:ascii="Tahoma" w:hAnsi="Tahoma" w:cs="Tahoma"/>
        </w:rPr>
        <w:t>�</w:t>
      </w:r>
      <w:r>
        <w:t>#</w:t>
      </w:r>
      <w:r>
        <w:rPr>
          <w:rFonts w:ascii="Tahoma" w:hAnsi="Tahoma" w:cs="Tahoma"/>
        </w:rPr>
        <w:t>�</w:t>
      </w:r>
      <w:r>
        <w:t>T</w:t>
      </w:r>
      <w:r>
        <w:rPr>
          <w:rFonts w:ascii="Tahoma" w:hAnsi="Tahoma" w:cs="Tahoma"/>
        </w:rPr>
        <w:t>�</w:t>
      </w:r>
      <w:r>
        <w:t>B;i</w:t>
      </w:r>
      <w:r>
        <w:rPr>
          <w:rFonts w:ascii="Tahoma" w:hAnsi="Tahoma" w:cs="Tahoma"/>
        </w:rPr>
        <w:t>���</w:t>
      </w:r>
      <w:r>
        <w:t>z</w:t>
      </w:r>
      <w:r>
        <w:rPr>
          <w:rFonts w:ascii="Tahoma" w:hAnsi="Tahoma" w:cs="Tahoma"/>
        </w:rPr>
        <w:t>��</w:t>
      </w:r>
      <w:r>
        <w:t>T</w:t>
      </w:r>
      <w:r>
        <w:rPr>
          <w:rFonts w:ascii="Tahoma" w:hAnsi="Tahoma" w:cs="Tahoma"/>
        </w:rPr>
        <w:t>���</w:t>
      </w:r>
      <w:r>
        <w:t>b</w:t>
      </w:r>
      <w:r>
        <w:rPr>
          <w:rFonts w:ascii="Tahoma" w:hAnsi="Tahoma" w:cs="Tahoma"/>
        </w:rPr>
        <w:t>�</w:t>
      </w:r>
      <w:r>
        <w:t>,</w:t>
      </w:r>
      <w:r>
        <w:rPr>
          <w:rFonts w:ascii="Tahoma" w:hAnsi="Tahoma" w:cs="Tahoma"/>
        </w:rPr>
        <w:t>�</w:t>
      </w:r>
      <w:r>
        <w:t>wBn</w:t>
      </w:r>
      <w:r>
        <w:rPr>
          <w:rFonts w:ascii="Tahoma" w:hAnsi="Tahoma" w:cs="Tahoma"/>
        </w:rPr>
        <w:t>���</w:t>
      </w:r>
      <w:r>
        <w:t>äԹs</w:t>
      </w:r>
      <w:r>
        <w:rPr>
          <w:rFonts w:ascii="MS Gothic" w:eastAsia="MS Gothic" w:hAnsi="MS Gothic" w:cs="MS Gothic" w:hint="eastAsia"/>
        </w:rPr>
        <w:t>碤</w:t>
      </w:r>
      <w:r>
        <w:rPr>
          <w:rFonts w:ascii="Tahoma" w:hAnsi="Tahoma" w:cs="Tahoma"/>
        </w:rPr>
        <w:t>��</w:t>
      </w:r>
      <w:r>
        <w:t>%</w:t>
      </w:r>
      <w:r>
        <w:rPr>
          <w:rFonts w:ascii="Tahoma" w:hAnsi="Tahoma" w:cs="Tahoma"/>
        </w:rPr>
        <w:t>���</w:t>
      </w:r>
      <w:r>
        <w:t>N&lt;</w:t>
      </w:r>
      <w:r>
        <w:rPr>
          <w:rFonts w:ascii="Tahoma" w:hAnsi="Tahoma" w:cs="Tahoma"/>
        </w:rPr>
        <w:t>����</w:t>
      </w:r>
      <w:r>
        <w:t>ög"</w:t>
      </w:r>
      <w:r>
        <w:rPr>
          <w:rFonts w:ascii="Tahoma" w:hAnsi="Tahoma" w:cs="Tahoma"/>
        </w:rPr>
        <w:t>�����</w:t>
      </w:r>
      <w:r>
        <w:t>sb</w:t>
      </w:r>
      <w:r>
        <w:rPr>
          <w:rFonts w:ascii="Tahoma" w:hAnsi="Tahoma" w:cs="Tahoma"/>
        </w:rPr>
        <w:t>�������</w:t>
      </w:r>
      <w:r>
        <w:rPr>
          <w:rFonts w:hint="cs"/>
        </w:rPr>
        <w:t>ݻ</w:t>
      </w:r>
      <w:r>
        <w:t>_</w:t>
      </w:r>
      <w:r>
        <w:rPr>
          <w:rFonts w:ascii="Tahoma" w:hAnsi="Tahoma" w:cs="Tahoma"/>
        </w:rPr>
        <w:t>��</w:t>
      </w:r>
      <w:r>
        <w:t>P</w:t>
      </w:r>
      <w:r>
        <w:rPr>
          <w:rFonts w:ascii="Tahoma" w:hAnsi="Tahoma" w:cs="Tahoma"/>
        </w:rPr>
        <w:t>�</w:t>
      </w:r>
      <w:r>
        <w:t>s</w:t>
      </w:r>
      <w:r>
        <w:rPr>
          <w:rFonts w:ascii="Tahoma" w:hAnsi="Tahoma" w:cs="Tahoma"/>
        </w:rPr>
        <w:t>�</w:t>
      </w:r>
      <w:r>
        <w:t>q</w:t>
      </w:r>
      <w:r>
        <w:rPr>
          <w:rFonts w:ascii="Tahoma" w:hAnsi="Tahoma" w:cs="Tahoma"/>
        </w:rPr>
        <w:t>�</w:t>
      </w:r>
      <w:r>
        <w:t xml:space="preserve">٤        </w:t>
      </w:r>
      <w:r>
        <w:rPr>
          <w:rFonts w:ascii="Tahoma" w:hAnsi="Tahoma" w:cs="Tahoma"/>
        </w:rPr>
        <w:t>��</w:t>
      </w:r>
      <w:r>
        <w:t>w</w:t>
      </w:r>
      <w:r>
        <w:rPr>
          <w:rFonts w:ascii="Tahoma" w:hAnsi="Tahoma" w:cs="Tahoma"/>
        </w:rPr>
        <w:t>����</w:t>
      </w:r>
      <w:r>
        <w:t>.ä</w:t>
      </w:r>
      <w:r>
        <w:rPr>
          <w:rFonts w:ascii="Tahoma" w:hAnsi="Tahoma" w:cs="Tahoma"/>
        </w:rPr>
        <w:t>���</w:t>
      </w:r>
      <w:r>
        <w:t>vҶ</w:t>
      </w:r>
      <w:r>
        <w:rPr>
          <w:rFonts w:ascii="Tahoma" w:hAnsi="Tahoma" w:cs="Tahoma"/>
        </w:rPr>
        <w:t>��</w:t>
      </w:r>
      <w:r>
        <w:t>e</w:t>
      </w:r>
      <w:r>
        <w:rPr>
          <w:rFonts w:ascii="Tahoma" w:hAnsi="Tahoma" w:cs="Tahoma"/>
        </w:rPr>
        <w:t>������</w:t>
      </w:r>
      <w:r>
        <w:t>G</w:t>
      </w:r>
      <w:r>
        <w:rPr>
          <w:rFonts w:ascii="Tahoma" w:hAnsi="Tahoma" w:cs="Tahoma"/>
        </w:rPr>
        <w:t>�</w:t>
      </w:r>
      <w:r>
        <w:t>L</w:t>
      </w:r>
      <w:r>
        <w:rPr>
          <w:rFonts w:ascii="Tahoma" w:hAnsi="Tahoma" w:cs="Tahoma"/>
        </w:rPr>
        <w:t>�</w:t>
      </w:r>
      <w:r>
        <w:t>N2</w:t>
      </w:r>
      <w:r>
        <w:rPr>
          <w:rFonts w:ascii="Tahoma" w:hAnsi="Tahoma" w:cs="Tahoma"/>
        </w:rPr>
        <w:t>���</w:t>
      </w:r>
      <w:r>
        <w:t>G</w:t>
      </w:r>
      <w:r>
        <w:rPr>
          <w:rFonts w:ascii="Tahoma" w:hAnsi="Tahoma" w:cs="Tahoma"/>
        </w:rPr>
        <w:t>���</w:t>
      </w:r>
      <w:r>
        <w:t>W</w:t>
      </w:r>
      <w:r>
        <w:rPr>
          <w:rFonts w:ascii="Tahoma" w:hAnsi="Tahoma" w:cs="Tahoma"/>
        </w:rPr>
        <w:t>�</w:t>
      </w:r>
      <w:r>
        <w:rPr>
          <w:rFonts w:ascii="Malgun Gothic" w:eastAsia="Malgun Gothic" w:hAnsi="Malgun Gothic" w:cs="Malgun Gothic" w:hint="eastAsia"/>
        </w:rPr>
        <w:t>㫮</w:t>
      </w:r>
      <w:r>
        <w:t>Z</w:t>
      </w:r>
      <w:r>
        <w:rPr>
          <w:rFonts w:ascii="Tahoma" w:hAnsi="Tahoma" w:cs="Tahoma"/>
        </w:rPr>
        <w:t>�</w:t>
      </w:r>
      <w:r>
        <w:t>cö&lt;ω</w:t>
      </w:r>
      <w:r>
        <w:rPr>
          <w:rFonts w:ascii="Tahoma" w:hAnsi="Tahoma" w:cs="Tahoma"/>
        </w:rPr>
        <w:t>��</w:t>
      </w:r>
      <w:r>
        <w:t>X</w:t>
      </w:r>
      <w:r>
        <w:rPr>
          <w:rFonts w:ascii="Tahoma" w:hAnsi="Tahoma" w:cs="Tahoma"/>
        </w:rPr>
        <w:t>�</w:t>
      </w:r>
      <w:r>
        <w:t>/8</w:t>
      </w:r>
      <w:r>
        <w:rPr>
          <w:rFonts w:ascii="Tahoma" w:hAnsi="Tahoma" w:cs="Tahoma"/>
        </w:rPr>
        <w:t>����</w:t>
      </w:r>
      <w:r>
        <w:t>;</w:t>
      </w:r>
      <w:r>
        <w:rPr>
          <w:rFonts w:ascii="Tahoma" w:hAnsi="Tahoma" w:cs="Tahoma"/>
        </w:rPr>
        <w:t>�</w:t>
      </w:r>
      <w:r>
        <w:t>F;</w:t>
      </w:r>
      <w:r>
        <w:rPr>
          <w:rFonts w:ascii="Tahoma" w:hAnsi="Tahoma" w:cs="Tahoma"/>
        </w:rPr>
        <w:t>�����</w:t>
      </w:r>
      <w:r>
        <w:t>F</w:t>
      </w:r>
      <w:r>
        <w:rPr>
          <w:rFonts w:ascii="Tahoma" w:hAnsi="Tahoma" w:cs="Tahoma"/>
        </w:rPr>
        <w:t>�</w:t>
      </w:r>
      <w:r>
        <w:t>R(</w:t>
      </w:r>
      <w:r>
        <w:rPr>
          <w:rFonts w:ascii="Tahoma" w:hAnsi="Tahoma" w:cs="Tahoma"/>
        </w:rPr>
        <w:t>�</w:t>
      </w:r>
      <w:r>
        <w:t>Ⱦ.</w:t>
      </w:r>
      <w:r>
        <w:rPr>
          <w:rFonts w:ascii="Tahoma" w:hAnsi="Tahoma" w:cs="Tahoma"/>
        </w:rPr>
        <w:t>��������</w:t>
      </w:r>
      <w:r>
        <w:t>*</w:t>
      </w:r>
      <w:r>
        <w:rPr>
          <w:rFonts w:ascii="Tahoma" w:hAnsi="Tahoma" w:cs="Tahoma"/>
        </w:rPr>
        <w:t>��</w:t>
      </w:r>
      <w:r>
        <w:t>;</w:t>
      </w:r>
      <w:r>
        <w:rPr>
          <w:rFonts w:ascii="Tahoma" w:hAnsi="Tahoma" w:cs="Tahoma"/>
        </w:rPr>
        <w:t>���</w:t>
      </w:r>
      <w:r>
        <w:t>l</w:t>
      </w:r>
      <w:r>
        <w:rPr>
          <w:rFonts w:ascii="Tahoma" w:hAnsi="Tahoma" w:cs="Tahoma"/>
        </w:rPr>
        <w:t>��</w:t>
      </w:r>
      <w:r>
        <w:t>ZDö8</w:t>
      </w:r>
      <w:r>
        <w:rPr>
          <w:rFonts w:ascii="Tahoma" w:hAnsi="Tahoma" w:cs="Tahoma"/>
        </w:rPr>
        <w:t>�</w:t>
      </w:r>
    </w:p>
    <w:p w14:paraId="51FA90C6" w14:textId="77777777" w:rsidR="0045207C" w:rsidRDefault="0045207C" w:rsidP="007724B4">
      <w:pPr>
        <w:pStyle w:val="Heading3"/>
      </w:pPr>
      <w:r>
        <w:t>nNZ</w:t>
      </w:r>
      <w:r>
        <w:rPr>
          <w:rFonts w:ascii="Tahoma" w:hAnsi="Tahoma" w:cs="Tahoma"/>
        </w:rPr>
        <w:t>��</w:t>
      </w:r>
      <w:r>
        <w:t>:k</w:t>
      </w:r>
      <w:r>
        <w:rPr>
          <w:rFonts w:ascii="Tahoma" w:hAnsi="Tahoma" w:cs="Tahoma"/>
        </w:rPr>
        <w:t>��</w:t>
      </w:r>
      <w:r>
        <w:t>=Å</w:t>
      </w:r>
      <w:r>
        <w:rPr>
          <w:rFonts w:ascii="Tahoma" w:hAnsi="Tahoma" w:cs="Tahoma"/>
        </w:rPr>
        <w:t>�</w:t>
      </w:r>
      <w:r>
        <w:t>Vä</w:t>
      </w:r>
      <w:r>
        <w:rPr>
          <w:rFonts w:ascii="Tahoma" w:hAnsi="Tahoma" w:cs="Tahoma"/>
        </w:rPr>
        <w:t>�</w:t>
      </w:r>
      <w:r>
        <w:t>h</w:t>
      </w:r>
      <w:r>
        <w:rPr>
          <w:rFonts w:ascii="Tahoma" w:hAnsi="Tahoma" w:cs="Tahoma"/>
        </w:rPr>
        <w:t>⸮�</w:t>
      </w:r>
      <w:r>
        <w:t>HÅI</w:t>
      </w:r>
      <w:r>
        <w:rPr>
          <w:rFonts w:ascii="Tahoma" w:hAnsi="Tahoma" w:cs="Tahoma"/>
        </w:rPr>
        <w:t>�</w:t>
      </w:r>
    </w:p>
    <w:p w14:paraId="1490D758" w14:textId="77777777" w:rsidR="0045207C" w:rsidRDefault="0045207C" w:rsidP="007724B4">
      <w:pPr>
        <w:pStyle w:val="Heading3"/>
      </w:pPr>
      <w:r>
        <w:rPr>
          <w:rFonts w:ascii="Microsoft JhengHei" w:eastAsia="Microsoft JhengHei" w:hAnsi="Microsoft JhengHei" w:cs="Microsoft JhengHei" w:hint="eastAsia"/>
        </w:rPr>
        <w:t>裐</w:t>
      </w:r>
      <w:r>
        <w:rPr>
          <w:rFonts w:ascii="Tahoma" w:hAnsi="Tahoma" w:cs="Tahoma"/>
        </w:rPr>
        <w:t>�</w:t>
      </w:r>
      <w:r>
        <w:t>_*</w:t>
      </w:r>
      <w:r>
        <w:rPr>
          <w:rFonts w:ascii="Tahoma" w:hAnsi="Tahoma" w:cs="Tahoma"/>
        </w:rPr>
        <w:t>��</w:t>
      </w:r>
      <w:r>
        <w:t>y</w:t>
      </w:r>
      <w:r>
        <w:rPr>
          <w:rFonts w:ascii="Tahoma" w:hAnsi="Tahoma" w:cs="Tahoma"/>
        </w:rPr>
        <w:t>��</w:t>
      </w:r>
      <w:r>
        <w:t>"</w:t>
      </w:r>
      <w:r>
        <w:rPr>
          <w:rFonts w:ascii="Tahoma" w:hAnsi="Tahoma" w:cs="Tahoma"/>
        </w:rPr>
        <w:t>���</w:t>
      </w:r>
      <w:r>
        <w:t>Ån</w:t>
      </w:r>
      <w:r>
        <w:rPr>
          <w:rFonts w:ascii="Tahoma" w:hAnsi="Tahoma" w:cs="Tahoma"/>
        </w:rPr>
        <w:t>�</w:t>
      </w:r>
      <w:r>
        <w:t>4</w:t>
      </w:r>
      <w:r>
        <w:rPr>
          <w:rFonts w:ascii="Tahoma" w:hAnsi="Tahoma" w:cs="Tahoma"/>
        </w:rPr>
        <w:t>�</w:t>
      </w:r>
      <w:r>
        <w:t>=͎</w:t>
      </w:r>
      <w:r>
        <w:rPr>
          <w:rFonts w:ascii="Tahoma" w:hAnsi="Tahoma" w:cs="Tahoma"/>
        </w:rPr>
        <w:t>�</w:t>
      </w:r>
      <w:r>
        <w:t>}A</w:t>
      </w:r>
      <w:r>
        <w:rPr>
          <w:rFonts w:ascii="Tahoma" w:hAnsi="Tahoma" w:cs="Tahoma"/>
        </w:rPr>
        <w:t>�</w:t>
      </w:r>
      <w:r>
        <w:t>#BH</w:t>
      </w:r>
      <w:r>
        <w:rPr>
          <w:rFonts w:ascii="Tahoma" w:hAnsi="Tahoma" w:cs="Tahoma"/>
        </w:rPr>
        <w:t>�</w:t>
      </w:r>
      <w:r>
        <w:t>j</w:t>
      </w:r>
      <w:r>
        <w:rPr>
          <w:rFonts w:ascii="Tahoma" w:hAnsi="Tahoma" w:cs="Tahoma"/>
        </w:rPr>
        <w:t>���</w:t>
      </w:r>
      <w:r>
        <w:t>~r</w:t>
      </w:r>
      <w:r>
        <w:rPr>
          <w:rFonts w:ascii="Tahoma" w:hAnsi="Tahoma" w:cs="Tahoma"/>
        </w:rPr>
        <w:t>�</w:t>
      </w:r>
      <w:r>
        <w:t>oAJ</w:t>
      </w:r>
      <w:r>
        <w:rPr>
          <w:rFonts w:ascii="Tahoma" w:hAnsi="Tahoma" w:cs="Tahoma"/>
        </w:rPr>
        <w:t>�</w:t>
      </w:r>
      <w:r>
        <w:t>8'</w:t>
      </w:r>
      <w:r>
        <w:rPr>
          <w:rFonts w:ascii="Tahoma" w:hAnsi="Tahoma" w:cs="Tahoma"/>
        </w:rPr>
        <w:t>��</w:t>
      </w:r>
      <w:r>
        <w:t>xz</w:t>
      </w:r>
      <w:r>
        <w:rPr>
          <w:rFonts w:ascii="Tahoma" w:hAnsi="Tahoma" w:cs="Tahoma"/>
        </w:rPr>
        <w:t>���</w:t>
      </w:r>
      <w:r>
        <w:t>aU</w:t>
      </w:r>
      <w:r>
        <w:rPr>
          <w:rFonts w:ascii="Tahoma" w:hAnsi="Tahoma" w:cs="Tahoma"/>
        </w:rPr>
        <w:t>�</w:t>
      </w:r>
      <w:r>
        <w:t>(ti</w:t>
      </w:r>
      <w:r>
        <w:rPr>
          <w:rFonts w:ascii="Tahoma" w:hAnsi="Tahoma" w:cs="Tahoma"/>
        </w:rPr>
        <w:t>�</w:t>
      </w:r>
      <w:r>
        <w:t>CC</w:t>
      </w:r>
      <w:r>
        <w:rPr>
          <w:rFonts w:ascii="Tahoma" w:hAnsi="Tahoma" w:cs="Tahoma"/>
        </w:rPr>
        <w:t>��</w:t>
      </w:r>
      <w:r>
        <w:t>i</w:t>
      </w:r>
      <w:r>
        <w:rPr>
          <w:rFonts w:ascii="Tahoma" w:hAnsi="Tahoma" w:cs="Tahoma"/>
        </w:rPr>
        <w:t>�</w:t>
      </w:r>
      <w:r>
        <w:t>&amp;{5x</w:t>
      </w:r>
      <w:r>
        <w:rPr>
          <w:rFonts w:ascii="Tahoma" w:hAnsi="Tahoma" w:cs="Tahoma"/>
        </w:rPr>
        <w:t>�</w:t>
      </w:r>
      <w:r>
        <w:t>,@</w:t>
      </w:r>
      <w:r>
        <w:rPr>
          <w:rFonts w:ascii="Tahoma" w:hAnsi="Tahoma" w:cs="Tahoma"/>
        </w:rPr>
        <w:t>��</w:t>
      </w:r>
      <w:r>
        <w:t>Xң</w:t>
      </w:r>
      <w:r>
        <w:rPr>
          <w:rFonts w:ascii="Tahoma" w:hAnsi="Tahoma" w:cs="Tahoma"/>
        </w:rPr>
        <w:t>�</w:t>
      </w:r>
      <w:r>
        <w:t>?</w:t>
      </w:r>
      <w:r>
        <w:rPr>
          <w:rFonts w:ascii="Tahoma" w:hAnsi="Tahoma" w:cs="Tahoma"/>
        </w:rPr>
        <w:t>�</w:t>
      </w:r>
    </w:p>
    <w:p w14:paraId="13A21587" w14:textId="77777777" w:rsidR="0045207C" w:rsidRDefault="0045207C" w:rsidP="007724B4">
      <w:pPr>
        <w:pStyle w:val="Heading3"/>
      </w:pPr>
      <w:r>
        <w:rPr>
          <w:rFonts w:ascii="Tahoma" w:hAnsi="Tahoma" w:cs="Tahoma"/>
        </w:rPr>
        <w:t>��</w:t>
      </w:r>
      <w:r>
        <w:t>)</w:t>
      </w:r>
      <w:r>
        <w:rPr>
          <w:rFonts w:ascii="Tahoma" w:hAnsi="Tahoma" w:cs="Tahoma"/>
        </w:rPr>
        <w:t>�</w:t>
      </w:r>
      <w:r>
        <w:t>O</w:t>
      </w:r>
      <w:r>
        <w:rPr>
          <w:rFonts w:ascii="Tahoma" w:hAnsi="Tahoma" w:cs="Tahoma"/>
        </w:rPr>
        <w:t>�</w:t>
      </w:r>
      <w:r>
        <w:t>A4</w:t>
      </w:r>
      <w:r>
        <w:rPr>
          <w:rFonts w:ascii="Tahoma" w:hAnsi="Tahoma" w:cs="Tahoma"/>
        </w:rPr>
        <w:t>�</w:t>
      </w:r>
      <w:r>
        <w:t>0cZ</w:t>
      </w:r>
      <w:r>
        <w:rPr>
          <w:rFonts w:ascii="Tahoma" w:hAnsi="Tahoma" w:cs="Tahoma"/>
        </w:rPr>
        <w:t>�</w:t>
      </w:r>
      <w:r>
        <w:t>N$</w:t>
      </w:r>
      <w:r>
        <w:rPr>
          <w:rFonts w:ascii="Tahoma" w:hAnsi="Tahoma" w:cs="Tahoma"/>
        </w:rPr>
        <w:t>�</w:t>
      </w:r>
      <w:r>
        <w:t>p$</w:t>
      </w:r>
      <w:r>
        <w:rPr>
          <w:rFonts w:ascii="Tahoma" w:hAnsi="Tahoma" w:cs="Tahoma"/>
        </w:rPr>
        <w:t>�</w:t>
      </w:r>
      <w:r>
        <w:t>1+6</w:t>
      </w:r>
      <w:r>
        <w:rPr>
          <w:rFonts w:ascii="Tahoma" w:hAnsi="Tahoma" w:cs="Tahoma"/>
        </w:rPr>
        <w:t>��</w:t>
      </w:r>
      <w:r>
        <w:t>ر</w:t>
      </w:r>
      <w:r>
        <w:rPr>
          <w:rFonts w:ascii="Tahoma" w:hAnsi="Tahoma" w:cs="Tahoma"/>
        </w:rPr>
        <w:t>�</w:t>
      </w:r>
      <w:r>
        <w:t>נTǆ</w:t>
      </w:r>
      <w:r>
        <w:rPr>
          <w:rFonts w:ascii="Tahoma" w:hAnsi="Tahoma" w:cs="Tahoma"/>
        </w:rPr>
        <w:t>�</w:t>
      </w:r>
      <w:r>
        <w:t>ӿ</w:t>
      </w:r>
      <w:r>
        <w:rPr>
          <w:rFonts w:ascii="Tahoma" w:hAnsi="Tahoma" w:cs="Tahoma"/>
        </w:rPr>
        <w:t>�</w:t>
      </w:r>
      <w:r>
        <w:t>3tz</w:t>
      </w:r>
      <w:r>
        <w:rPr>
          <w:rFonts w:ascii="Tahoma" w:hAnsi="Tahoma" w:cs="Tahoma"/>
        </w:rPr>
        <w:t>��</w:t>
      </w:r>
      <w:r>
        <w:t>0</w:t>
      </w:r>
      <w:r>
        <w:rPr>
          <w:rFonts w:ascii="Tahoma" w:hAnsi="Tahoma" w:cs="Tahoma"/>
        </w:rPr>
        <w:t>⸮</w:t>
      </w:r>
      <w:r>
        <w:t>&gt;</w:t>
      </w:r>
      <w:r>
        <w:rPr>
          <w:rFonts w:ascii="Tahoma" w:hAnsi="Tahoma" w:cs="Tahoma"/>
        </w:rPr>
        <w:t>�</w:t>
      </w:r>
      <w:r>
        <w:t>M</w:t>
      </w:r>
    </w:p>
    <w:p w14:paraId="4C208541" w14:textId="77777777" w:rsidR="0045207C" w:rsidRDefault="0045207C" w:rsidP="007724B4">
      <w:pPr>
        <w:pStyle w:val="Heading3"/>
      </w:pPr>
      <w:r>
        <w:rPr>
          <w:rFonts w:ascii="Tahoma" w:hAnsi="Tahoma" w:cs="Tahoma"/>
        </w:rPr>
        <w:t>�</w:t>
      </w:r>
      <w:r>
        <w:t>up</w:t>
      </w:r>
      <w:r>
        <w:rPr>
          <w:rFonts w:ascii="Tahoma" w:hAnsi="Tahoma" w:cs="Tahoma"/>
        </w:rPr>
        <w:t>��</w:t>
      </w:r>
      <w:r>
        <w:t>q</w:t>
      </w:r>
      <w:r>
        <w:rPr>
          <w:rFonts w:ascii="Tahoma" w:hAnsi="Tahoma" w:cs="Tahoma"/>
        </w:rPr>
        <w:t>�</w:t>
      </w:r>
      <w:r>
        <w:t>;</w:t>
      </w:r>
      <w:r>
        <w:rPr>
          <w:rFonts w:ascii="Tahoma" w:hAnsi="Tahoma" w:cs="Tahoma"/>
        </w:rPr>
        <w:t>�</w:t>
      </w:r>
      <w:r>
        <w:t>{</w:t>
      </w:r>
      <w:r>
        <w:rPr>
          <w:rFonts w:ascii="Tahoma" w:hAnsi="Tahoma" w:cs="Tahoma"/>
        </w:rPr>
        <w:t>��</w:t>
      </w:r>
      <w:r>
        <w:t>BH</w:t>
      </w:r>
      <w:r>
        <w:rPr>
          <w:rFonts w:ascii="Tahoma" w:hAnsi="Tahoma" w:cs="Tahoma"/>
        </w:rPr>
        <w:t>�</w:t>
      </w:r>
    </w:p>
    <w:p w14:paraId="16A4E4B5" w14:textId="77777777" w:rsidR="0045207C" w:rsidRDefault="0045207C" w:rsidP="007724B4">
      <w:pPr>
        <w:pStyle w:val="Heading3"/>
      </w:pPr>
      <w:r>
        <w:rPr>
          <w:rFonts w:ascii="Tahoma" w:hAnsi="Tahoma" w:cs="Tahoma"/>
        </w:rPr>
        <w:t>�</w:t>
      </w:r>
      <w:r>
        <w:t>u%@</w:t>
      </w:r>
      <w:r>
        <w:rPr>
          <w:rFonts w:ascii="Tahoma" w:hAnsi="Tahoma" w:cs="Tahoma"/>
        </w:rPr>
        <w:t>�</w:t>
      </w:r>
      <w:r>
        <w:t>s$</w:t>
      </w:r>
      <w:r>
        <w:rPr>
          <w:rFonts w:ascii="Tahoma" w:hAnsi="Tahoma" w:cs="Tahoma"/>
        </w:rPr>
        <w:t>�</w:t>
      </w:r>
      <w:r>
        <w:t>8</w:t>
      </w:r>
      <w:r>
        <w:rPr>
          <w:rFonts w:ascii="Tahoma" w:hAnsi="Tahoma" w:cs="Tahoma"/>
        </w:rPr>
        <w:t>�</w:t>
      </w:r>
      <w:r>
        <w:t>w</w:t>
      </w:r>
      <w:r>
        <w:rPr>
          <w:rFonts w:ascii="Tahoma" w:hAnsi="Tahoma" w:cs="Tahoma"/>
        </w:rPr>
        <w:t>��</w:t>
      </w:r>
      <w:r>
        <w:t>1</w:t>
      </w:r>
      <w:r>
        <w:rPr>
          <w:rFonts w:ascii="Tahoma" w:hAnsi="Tahoma" w:cs="Tahoma"/>
        </w:rPr>
        <w:t>�</w:t>
      </w:r>
      <w:r>
        <w:t>C</w:t>
      </w:r>
      <w:r>
        <w:rPr>
          <w:rFonts w:ascii="Tahoma" w:hAnsi="Tahoma" w:cs="Tahoma"/>
        </w:rPr>
        <w:t>�</w:t>
      </w:r>
      <w:r>
        <w:t>A$</w:t>
      </w:r>
      <w:r>
        <w:rPr>
          <w:rFonts w:ascii="Tahoma" w:hAnsi="Tahoma" w:cs="Tahoma"/>
        </w:rPr>
        <w:t>�</w:t>
      </w:r>
      <w:r>
        <w:t>'</w:t>
      </w:r>
      <w:r>
        <w:rPr>
          <w:rFonts w:ascii="Tahoma" w:hAnsi="Tahoma" w:cs="Tahoma"/>
        </w:rPr>
        <w:t>����</w:t>
      </w:r>
      <w:r>
        <w:t>h|</w:t>
      </w:r>
      <w:r>
        <w:rPr>
          <w:rFonts w:ascii="MS Gothic" w:eastAsia="MS Gothic" w:hAnsi="MS Gothic" w:cs="MS Gothic" w:hint="eastAsia"/>
        </w:rPr>
        <w:t>埧</w:t>
      </w:r>
      <w:r>
        <w:t>c</w:t>
      </w:r>
      <w:r>
        <w:rPr>
          <w:rFonts w:ascii="Tahoma" w:hAnsi="Tahoma" w:cs="Tahoma"/>
        </w:rPr>
        <w:t>�</w:t>
      </w:r>
      <w:r>
        <w:t>X@</w:t>
      </w:r>
      <w:r>
        <w:rPr>
          <w:rFonts w:ascii="Tahoma" w:hAnsi="Tahoma" w:cs="Tahoma"/>
        </w:rPr>
        <w:t>�</w:t>
      </w:r>
      <w:r>
        <w:t>i</w:t>
      </w:r>
      <w:r>
        <w:rPr>
          <w:rFonts w:ascii="Tahoma" w:hAnsi="Tahoma" w:cs="Tahoma"/>
        </w:rPr>
        <w:t>�</w:t>
      </w:r>
      <w:r>
        <w:t>T</w:t>
      </w:r>
      <w:r>
        <w:rPr>
          <w:rFonts w:ascii="Tahoma" w:hAnsi="Tahoma" w:cs="Tahoma"/>
        </w:rPr>
        <w:t>��</w:t>
      </w:r>
      <w:r>
        <w:t>I5BeA</w:t>
      </w:r>
      <w:r>
        <w:rPr>
          <w:rFonts w:ascii="Tahoma" w:hAnsi="Tahoma" w:cs="Tahoma"/>
        </w:rPr>
        <w:t>�</w:t>
      </w:r>
      <w:r>
        <w:t>Dʅ</w:t>
      </w:r>
      <w:r>
        <w:rPr>
          <w:rFonts w:hint="cs"/>
        </w:rPr>
        <w:t>ڏ</w:t>
      </w:r>
      <w:r>
        <w:rPr>
          <w:rFonts w:ascii="Tahoma" w:hAnsi="Tahoma" w:cs="Tahoma"/>
        </w:rPr>
        <w:t>�</w:t>
      </w:r>
      <w:r>
        <w:t>5ÅGS</w:t>
      </w:r>
      <w:r>
        <w:rPr>
          <w:rFonts w:ascii="Tahoma" w:hAnsi="Tahoma" w:cs="Tahoma"/>
        </w:rPr>
        <w:t>�</w:t>
      </w:r>
      <w:r>
        <w:t>#</w:t>
      </w:r>
      <w:r>
        <w:rPr>
          <w:rFonts w:ascii="Tahoma" w:hAnsi="Tahoma" w:cs="Tahoma"/>
        </w:rPr>
        <w:t>���</w:t>
      </w:r>
      <w:r>
        <w:t>t</w:t>
      </w:r>
      <w:r>
        <w:rPr>
          <w:rFonts w:ascii="Tahoma" w:hAnsi="Tahoma" w:cs="Tahoma"/>
        </w:rPr>
        <w:t>���</w:t>
      </w:r>
      <w:r>
        <w:t>Å</w:t>
      </w:r>
      <w:r>
        <w:rPr>
          <w:rFonts w:ascii="Tahoma" w:hAnsi="Tahoma" w:cs="Tahoma"/>
        </w:rPr>
        <w:t>�����</w:t>
      </w:r>
      <w:r>
        <w:t>É(</w:t>
      </w:r>
      <w:r>
        <w:rPr>
          <w:rFonts w:ascii="Tahoma" w:hAnsi="Tahoma" w:cs="Tahoma"/>
        </w:rPr>
        <w:t>���</w:t>
      </w:r>
      <w:r>
        <w:t>?</w:t>
      </w:r>
      <w:r>
        <w:rPr>
          <w:rFonts w:ascii="Tahoma" w:hAnsi="Tahoma" w:cs="Tahoma"/>
        </w:rPr>
        <w:t>���</w:t>
      </w:r>
      <w:r>
        <w:t>b6</w:t>
      </w:r>
      <w:r>
        <w:rPr>
          <w:rFonts w:ascii="Tahoma" w:hAnsi="Tahoma" w:cs="Tahoma"/>
        </w:rPr>
        <w:t>��</w:t>
      </w:r>
      <w:r>
        <w:t>,ö</w:t>
      </w:r>
      <w:r>
        <w:rPr>
          <w:rFonts w:ascii="Tahoma" w:hAnsi="Tahoma" w:cs="Tahoma"/>
        </w:rPr>
        <w:t>��</w:t>
      </w:r>
      <w:r>
        <w:t>1</w:t>
      </w:r>
      <w:r>
        <w:rPr>
          <w:rFonts w:ascii="Tahoma" w:hAnsi="Tahoma" w:cs="Tahoma"/>
        </w:rPr>
        <w:t>���</w:t>
      </w:r>
      <w:r>
        <w:t>vye</w:t>
      </w:r>
      <w:r>
        <w:rPr>
          <w:rFonts w:ascii="Tahoma" w:hAnsi="Tahoma" w:cs="Tahoma"/>
        </w:rPr>
        <w:t>��</w:t>
      </w:r>
    </w:p>
    <w:p w14:paraId="4EE6C247" w14:textId="77777777" w:rsidR="0045207C" w:rsidRDefault="0045207C" w:rsidP="007724B4">
      <w:pPr>
        <w:pStyle w:val="Heading3"/>
      </w:pPr>
      <w:r>
        <w:rPr>
          <w:rFonts w:ascii="Tahoma" w:hAnsi="Tahoma" w:cs="Tahoma"/>
        </w:rPr>
        <w:t>�</w:t>
      </w:r>
      <w:r>
        <w:t>E</w:t>
      </w:r>
      <w:r>
        <w:rPr>
          <w:rFonts w:ascii="Tahoma" w:hAnsi="Tahoma" w:cs="Tahoma"/>
        </w:rPr>
        <w:t>��</w:t>
      </w:r>
      <w:r>
        <w:t>3</w:t>
      </w:r>
      <w:r>
        <w:rPr>
          <w:rFonts w:ascii="Tahoma" w:hAnsi="Tahoma" w:cs="Tahoma"/>
        </w:rPr>
        <w:t>�</w:t>
      </w:r>
      <w:r>
        <w:t>e</w:t>
      </w:r>
      <w:r>
        <w:rPr>
          <w:rFonts w:ascii="Tahoma" w:hAnsi="Tahoma" w:cs="Tahoma"/>
        </w:rPr>
        <w:t>�</w:t>
      </w:r>
      <w:r>
        <w:t>r</w:t>
      </w:r>
      <w:r>
        <w:rPr>
          <w:rFonts w:ascii="Tahoma" w:hAnsi="Tahoma" w:cs="Tahoma"/>
        </w:rPr>
        <w:t>�</w:t>
      </w:r>
      <w:r>
        <w:t>_</w:t>
      </w:r>
    </w:p>
    <w:p w14:paraId="05B8056C" w14:textId="77777777" w:rsidR="0045207C" w:rsidRDefault="0045207C" w:rsidP="007724B4">
      <w:pPr>
        <w:pStyle w:val="Heading3"/>
      </w:pPr>
      <w:r>
        <w:t>I-Ѿ</w:t>
      </w:r>
      <w:r>
        <w:rPr>
          <w:rFonts w:ascii="Cambria Math" w:hAnsi="Cambria Math" w:cs="Cambria Math"/>
        </w:rPr>
        <w:t>⧁</w:t>
      </w:r>
      <w:r>
        <w:rPr>
          <w:rFonts w:ascii="Tahoma" w:hAnsi="Tahoma" w:cs="Tahoma"/>
        </w:rPr>
        <w:t>�</w:t>
      </w:r>
      <w:r>
        <w:t xml:space="preserve"> 8OG,</w:t>
      </w:r>
      <w:r>
        <w:rPr>
          <w:rFonts w:ascii="Tahoma" w:hAnsi="Tahoma" w:cs="Tahoma"/>
        </w:rPr>
        <w:t>���</w:t>
      </w:r>
      <w:r>
        <w:t>҆</w:t>
      </w:r>
      <w:r>
        <w:rPr>
          <w:rFonts w:ascii="Tahoma" w:hAnsi="Tahoma" w:cs="Tahoma"/>
        </w:rPr>
        <w:t>����</w:t>
      </w:r>
      <w:r>
        <w:rPr>
          <w:rFonts w:hint="cs"/>
        </w:rPr>
        <w:t>ږ</w:t>
      </w:r>
      <w:r>
        <w:rPr>
          <w:rFonts w:ascii="Tahoma" w:hAnsi="Tahoma" w:cs="Tahoma"/>
        </w:rPr>
        <w:t>����</w:t>
      </w:r>
      <w:r>
        <w:t>ÖqQVGw</w:t>
      </w:r>
      <w:r>
        <w:rPr>
          <w:rFonts w:ascii="Tahoma" w:hAnsi="Tahoma" w:cs="Tahoma"/>
        </w:rPr>
        <w:t>�</w:t>
      </w:r>
      <w:r>
        <w:t>Y</w:t>
      </w:r>
      <w:r>
        <w:rPr>
          <w:rFonts w:ascii="Tahoma" w:hAnsi="Tahoma" w:cs="Tahoma"/>
        </w:rPr>
        <w:t>��</w:t>
      </w:r>
      <w:r>
        <w:t>å</w:t>
      </w:r>
      <w:r>
        <w:rPr>
          <w:rFonts w:ascii="Tahoma" w:hAnsi="Tahoma" w:cs="Tahoma"/>
        </w:rPr>
        <w:t>���</w:t>
      </w:r>
      <w:r>
        <w:t>*q</w:t>
      </w:r>
      <w:r>
        <w:rPr>
          <w:rFonts w:ascii="Tahoma" w:hAnsi="Tahoma" w:cs="Tahoma"/>
        </w:rPr>
        <w:t>������</w:t>
      </w:r>
      <w:r>
        <w:t>7</w:t>
      </w:r>
      <w:r>
        <w:rPr>
          <w:rFonts w:ascii="Tahoma" w:hAnsi="Tahoma" w:cs="Tahoma"/>
        </w:rPr>
        <w:t>���</w:t>
      </w:r>
      <w:r>
        <w:t>=</w:t>
      </w:r>
      <w:r>
        <w:rPr>
          <w:rFonts w:ascii="Tahoma" w:hAnsi="Tahoma" w:cs="Tahoma"/>
        </w:rPr>
        <w:t>�</w:t>
      </w:r>
      <w:r>
        <w:t>_l</w:t>
      </w:r>
      <w:r>
        <w:rPr>
          <w:rFonts w:ascii="Tahoma" w:hAnsi="Tahoma" w:cs="Tahoma"/>
        </w:rPr>
        <w:t>�</w:t>
      </w:r>
      <w:r>
        <w:t>C</w:t>
      </w:r>
      <w:r>
        <w:rPr>
          <w:rFonts w:ascii="Tahoma" w:hAnsi="Tahoma" w:cs="Tahoma"/>
        </w:rPr>
        <w:t>�</w:t>
      </w:r>
      <w:r>
        <w:t>LoC</w:t>
      </w:r>
      <w:r>
        <w:rPr>
          <w:rFonts w:ascii="Tahoma" w:hAnsi="Tahoma" w:cs="Tahoma"/>
        </w:rPr>
        <w:t>�</w:t>
      </w:r>
      <w:r>
        <w:t>3</w:t>
      </w:r>
      <w:r>
        <w:rPr>
          <w:rFonts w:ascii="Tahoma" w:hAnsi="Tahoma" w:cs="Tahoma"/>
        </w:rPr>
        <w:t>��</w:t>
      </w:r>
      <w:r>
        <w:t>3+r</w:t>
      </w:r>
      <w:r>
        <w:rPr>
          <w:rFonts w:ascii="Tahoma" w:hAnsi="Tahoma" w:cs="Tahoma"/>
        </w:rPr>
        <w:t>�</w:t>
      </w:r>
      <w:r>
        <w:t>O</w:t>
      </w:r>
      <w:r>
        <w:rPr>
          <w:rFonts w:ascii="Tahoma" w:hAnsi="Tahoma" w:cs="Tahoma"/>
        </w:rPr>
        <w:t>�</w:t>
      </w:r>
      <w:r>
        <w:t>C</w:t>
      </w:r>
      <w:r>
        <w:rPr>
          <w:rFonts w:ascii="Tahoma" w:hAnsi="Tahoma" w:cs="Tahoma"/>
        </w:rPr>
        <w:t>�</w:t>
      </w:r>
      <w:r>
        <w:t>9'</w:t>
      </w:r>
      <w:r>
        <w:rPr>
          <w:rFonts w:ascii="Tahoma" w:hAnsi="Tahoma" w:cs="Tahoma"/>
        </w:rPr>
        <w:t>�</w:t>
      </w:r>
      <w:r>
        <w:t>/:</w:t>
      </w:r>
      <w:r>
        <w:rPr>
          <w:rFonts w:ascii="Tahoma" w:hAnsi="Tahoma" w:cs="Tahoma"/>
        </w:rPr>
        <w:t>���</w:t>
      </w:r>
      <w:r>
        <w:t>z</w:t>
      </w:r>
      <w:r>
        <w:rPr>
          <w:rFonts w:ascii="Tahoma" w:hAnsi="Tahoma" w:cs="Tahoma"/>
        </w:rPr>
        <w:t>�</w:t>
      </w:r>
      <w:r>
        <w:t>q</w:t>
      </w:r>
      <w:r>
        <w:rPr>
          <w:rFonts w:ascii="Tahoma" w:hAnsi="Tahoma" w:cs="Tahoma"/>
        </w:rPr>
        <w:t>��</w:t>
      </w:r>
      <w:r>
        <w:t>Ht</w:t>
      </w:r>
      <w:r>
        <w:rPr>
          <w:rFonts w:ascii="Tahoma" w:hAnsi="Tahoma" w:cs="Tahoma"/>
        </w:rPr>
        <w:t>���</w:t>
      </w:r>
      <w:r>
        <w:t>XM"</w:t>
      </w:r>
      <w:r>
        <w:rPr>
          <w:rFonts w:ascii="Tahoma" w:hAnsi="Tahoma" w:cs="Tahoma"/>
        </w:rPr>
        <w:t>��</w:t>
      </w:r>
      <w:r>
        <w:t>J</w:t>
      </w:r>
      <w:r>
        <w:rPr>
          <w:rFonts w:ascii="Tahoma" w:hAnsi="Tahoma" w:cs="Tahoma"/>
        </w:rPr>
        <w:t>�</w:t>
      </w:r>
      <w:r>
        <w:t>1</w:t>
      </w:r>
      <w:r>
        <w:rPr>
          <w:rFonts w:ascii="Tahoma" w:hAnsi="Tahoma" w:cs="Tahoma"/>
        </w:rPr>
        <w:t>�</w:t>
      </w:r>
      <w:r>
        <w:t>El/+</w:t>
      </w:r>
      <w:r>
        <w:rPr>
          <w:rFonts w:ascii="Tahoma" w:hAnsi="Tahoma" w:cs="Tahoma"/>
        </w:rPr>
        <w:t>����</w:t>
      </w:r>
      <w:r>
        <w:t>~</w:t>
      </w:r>
      <w:r>
        <w:rPr>
          <w:rFonts w:ascii="Tahoma" w:hAnsi="Tahoma" w:cs="Tahoma"/>
        </w:rPr>
        <w:t>�</w:t>
      </w:r>
      <w:r>
        <w:t>&gt;+\p</w:t>
      </w:r>
      <w:r>
        <w:rPr>
          <w:rFonts w:ascii="Tahoma" w:hAnsi="Tahoma" w:cs="Tahoma"/>
        </w:rPr>
        <w:t>�</w:t>
      </w:r>
      <w:r>
        <w:t>3</w:t>
      </w:r>
      <w:r>
        <w:rPr>
          <w:rFonts w:ascii="Tahoma" w:hAnsi="Tahoma" w:cs="Tahoma"/>
        </w:rPr>
        <w:t>���</w:t>
      </w:r>
      <w:r>
        <w:t>ƍT</w:t>
      </w:r>
      <w:r>
        <w:rPr>
          <w:rFonts w:ascii="Tahoma" w:hAnsi="Tahoma" w:cs="Tahoma"/>
        </w:rPr>
        <w:t>�</w:t>
      </w:r>
      <w:r>
        <w:rPr>
          <w:rFonts w:ascii="Segoe UI Historic" w:hAnsi="Segoe UI Historic" w:cs="Segoe UI Historic"/>
        </w:rPr>
        <w:t>ܸ</w:t>
      </w:r>
      <w:r>
        <w:t>1=A</w:t>
      </w:r>
      <w:r>
        <w:rPr>
          <w:rFonts w:ascii="Tahoma" w:hAnsi="Tahoma" w:cs="Tahoma"/>
        </w:rPr>
        <w:t>�����</w:t>
      </w:r>
      <w:r>
        <w:t>U</w:t>
      </w:r>
      <w:r>
        <w:rPr>
          <w:rFonts w:ascii="Tahoma" w:hAnsi="Tahoma" w:cs="Tahoma"/>
        </w:rPr>
        <w:t>��</w:t>
      </w:r>
      <w:r>
        <w:t>0</w:t>
      </w:r>
      <w:r>
        <w:rPr>
          <w:rFonts w:ascii="Tahoma" w:hAnsi="Tahoma" w:cs="Tahoma"/>
        </w:rPr>
        <w:t>�</w:t>
      </w:r>
      <w:r>
        <w:t>9</w:t>
      </w:r>
      <w:r>
        <w:rPr>
          <w:rFonts w:ascii="Tahoma" w:hAnsi="Tahoma" w:cs="Tahoma"/>
        </w:rPr>
        <w:t>��</w:t>
      </w:r>
      <w:r>
        <w:t>3|</w:t>
      </w:r>
      <w:r>
        <w:rPr>
          <w:rFonts w:ascii="Tahoma" w:hAnsi="Tahoma" w:cs="Tahoma"/>
        </w:rPr>
        <w:t>�</w:t>
      </w:r>
      <w:r>
        <w:t>?</w:t>
      </w:r>
      <w:r>
        <w:rPr>
          <w:rFonts w:ascii="Tahoma" w:hAnsi="Tahoma" w:cs="Tahoma"/>
        </w:rPr>
        <w:t>��</w:t>
      </w:r>
      <w:r>
        <w:t>&lt;4%!</w:t>
      </w:r>
      <w:r>
        <w:rPr>
          <w:rFonts w:ascii="Tahoma" w:hAnsi="Tahoma" w:cs="Tahoma"/>
        </w:rPr>
        <w:t>�</w:t>
      </w:r>
      <w:r>
        <w:t>DBJ</w:t>
      </w:r>
      <w:r>
        <w:rPr>
          <w:rFonts w:ascii="Tahoma" w:hAnsi="Tahoma" w:cs="Tahoma"/>
        </w:rPr>
        <w:t>��</w:t>
      </w:r>
      <w:r>
        <w:t>ȏ</w:t>
      </w:r>
      <w:r>
        <w:rPr>
          <w:rFonts w:ascii="Tahoma" w:hAnsi="Tahoma" w:cs="Tahoma"/>
        </w:rPr>
        <w:t>�</w:t>
      </w:r>
      <w:r>
        <w:t>U</w:t>
      </w:r>
      <w:r>
        <w:rPr>
          <w:rFonts w:ascii="Tahoma" w:hAnsi="Tahoma" w:cs="Tahoma"/>
        </w:rPr>
        <w:t>����</w:t>
      </w:r>
      <w:r>
        <w:t>fYD</w:t>
      </w:r>
      <w:r>
        <w:rPr>
          <w:rFonts w:ascii="Tahoma" w:hAnsi="Tahoma" w:cs="Tahoma"/>
        </w:rPr>
        <w:t>��</w:t>
      </w:r>
      <w:r>
        <w:t xml:space="preserve">   </w:t>
      </w:r>
      <w:r>
        <w:rPr>
          <w:rFonts w:ascii="Tahoma" w:hAnsi="Tahoma" w:cs="Tahoma"/>
        </w:rPr>
        <w:t>�</w:t>
      </w:r>
      <w:r>
        <w:t>ؙ$</w:t>
      </w:r>
      <w:r>
        <w:rPr>
          <w:rFonts w:ascii="Tahoma" w:hAnsi="Tahoma" w:cs="Tahoma"/>
        </w:rPr>
        <w:t>�</w:t>
      </w:r>
      <w:r>
        <w:t>l</w:t>
      </w:r>
      <w:r>
        <w:rPr>
          <w:rFonts w:ascii="Tahoma" w:hAnsi="Tahoma" w:cs="Tahoma"/>
        </w:rPr>
        <w:t>�</w:t>
      </w:r>
      <w:r>
        <w:t>`</w:t>
      </w:r>
      <w:r>
        <w:rPr>
          <w:rFonts w:ascii="Tahoma" w:hAnsi="Tahoma" w:cs="Tahoma"/>
        </w:rPr>
        <w:t>��</w:t>
      </w:r>
    </w:p>
    <w:p w14:paraId="7FB4BBB9" w14:textId="77777777" w:rsidR="0045207C" w:rsidRDefault="0045207C" w:rsidP="007724B4">
      <w:pPr>
        <w:pStyle w:val="Heading3"/>
      </w:pPr>
      <w:r>
        <w:rPr>
          <w:rFonts w:ascii="Tahoma" w:hAnsi="Tahoma" w:cs="Tahoma"/>
        </w:rPr>
        <w:t>�</w:t>
      </w:r>
      <w:r>
        <w:t>^</w:t>
      </w:r>
      <w:r>
        <w:rPr>
          <w:rFonts w:ascii="Tahoma" w:hAnsi="Tahoma" w:cs="Tahoma"/>
        </w:rPr>
        <w:t>�</w:t>
      </w:r>
      <w:r>
        <w:t>؏g</w:t>
      </w:r>
      <w:r>
        <w:rPr>
          <w:rFonts w:ascii="Tahoma" w:hAnsi="Tahoma" w:cs="Tahoma"/>
        </w:rPr>
        <w:t>���</w:t>
      </w:r>
      <w:r>
        <w:t>O</w:t>
      </w:r>
      <w:r>
        <w:rPr>
          <w:rFonts w:ascii="Tahoma" w:hAnsi="Tahoma" w:cs="Tahoma"/>
        </w:rPr>
        <w:t>��</w:t>
      </w:r>
      <w:r>
        <w:t>wtt</w:t>
      </w:r>
      <w:r>
        <w:rPr>
          <w:rFonts w:ascii="Tahoma" w:hAnsi="Tahoma" w:cs="Tahoma"/>
        </w:rPr>
        <w:t>�</w:t>
      </w:r>
      <w:r>
        <w:t>flZ</w:t>
      </w:r>
      <w:r>
        <w:rPr>
          <w:rFonts w:ascii="Tahoma" w:hAnsi="Tahoma" w:cs="Tahoma"/>
        </w:rPr>
        <w:t>��</w:t>
      </w:r>
      <w:r>
        <w:t>qw</w:t>
      </w:r>
      <w:r>
        <w:rPr>
          <w:rFonts w:ascii="Tahoma" w:hAnsi="Tahoma" w:cs="Tahoma"/>
        </w:rPr>
        <w:t>���</w:t>
      </w:r>
      <w:r>
        <w:t>5</w:t>
      </w:r>
      <w:r>
        <w:rPr>
          <w:rFonts w:ascii="Ebrima" w:hAnsi="Ebrima" w:cs="Ebrima"/>
        </w:rPr>
        <w:t>߭</w:t>
      </w:r>
      <w:r>
        <w:rPr>
          <w:rFonts w:ascii="Tahoma" w:hAnsi="Tahoma" w:cs="Tahoma"/>
        </w:rPr>
        <w:t>�</w:t>
      </w:r>
      <w:r>
        <w:t>;</w:t>
      </w:r>
      <w:r>
        <w:rPr>
          <w:rFonts w:ascii="Tahoma" w:hAnsi="Tahoma" w:cs="Tahoma"/>
        </w:rPr>
        <w:t>����</w:t>
      </w:r>
      <w:r>
        <w:t>vůR</w:t>
      </w:r>
      <w:r>
        <w:rPr>
          <w:rFonts w:ascii="Tahoma" w:hAnsi="Tahoma" w:cs="Tahoma"/>
        </w:rPr>
        <w:t>�</w:t>
      </w:r>
      <w:r>
        <w:t>1</w:t>
      </w:r>
      <w:r>
        <w:rPr>
          <w:rFonts w:ascii="Tahoma" w:hAnsi="Tahoma" w:cs="Tahoma"/>
        </w:rPr>
        <w:t>�</w:t>
      </w:r>
      <w:r>
        <w:t>h</w:t>
      </w:r>
      <w:r>
        <w:rPr>
          <w:rFonts w:ascii="Tahoma" w:hAnsi="Tahoma" w:cs="Tahoma"/>
        </w:rPr>
        <w:t>���</w:t>
      </w:r>
      <w:r>
        <w:t>Y</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R</w:t>
      </w:r>
      <w:r>
        <w:rPr>
          <w:rFonts w:ascii="Tahoma" w:hAnsi="Tahoma" w:cs="Tahoma"/>
        </w:rPr>
        <w:t>�</w:t>
      </w:r>
      <w:r>
        <w:t>4</w:t>
      </w:r>
      <w:r>
        <w:rPr>
          <w:rFonts w:ascii="Tahoma" w:hAnsi="Tahoma" w:cs="Tahoma"/>
        </w:rPr>
        <w:t>��</w:t>
      </w:r>
      <w:r>
        <w:t>rpن</w:t>
      </w:r>
      <w:r>
        <w:rPr>
          <w:rFonts w:ascii="Tahoma" w:hAnsi="Tahoma" w:cs="Tahoma"/>
        </w:rPr>
        <w:t>������</w:t>
      </w:r>
      <w:r>
        <w:t>é&amp;</w:t>
      </w:r>
      <w:r>
        <w:rPr>
          <w:rFonts w:ascii="Tahoma" w:hAnsi="Tahoma" w:cs="Tahoma"/>
        </w:rPr>
        <w:t>��⸮</w:t>
      </w:r>
      <w:r>
        <w:t>c</w:t>
      </w:r>
      <w:r>
        <w:rPr>
          <w:rFonts w:ascii="Tahoma" w:hAnsi="Tahoma" w:cs="Tahoma"/>
        </w:rPr>
        <w:t>�</w:t>
      </w:r>
      <w:r>
        <w:t>",</w:t>
      </w:r>
      <w:r>
        <w:rPr>
          <w:rFonts w:ascii="Tahoma" w:hAnsi="Tahoma" w:cs="Tahoma"/>
        </w:rPr>
        <w:t>�</w:t>
      </w:r>
      <w:r>
        <w:t>;</w:t>
      </w:r>
      <w:r>
        <w:rPr>
          <w:rFonts w:ascii="Tahoma" w:hAnsi="Tahoma" w:cs="Tahoma"/>
        </w:rPr>
        <w:t>�</w:t>
      </w:r>
      <w:r>
        <w:t>y</w:t>
      </w:r>
      <w:r>
        <w:rPr>
          <w:rFonts w:ascii="Tahoma" w:hAnsi="Tahoma" w:cs="Tahoma"/>
        </w:rPr>
        <w:t>�</w:t>
      </w:r>
      <w:r>
        <w:t xml:space="preserve">     9&gt;</w:t>
      </w:r>
      <w:r>
        <w:rPr>
          <w:rFonts w:ascii="Tahoma" w:hAnsi="Tahoma" w:cs="Tahoma"/>
        </w:rPr>
        <w:t>�</w:t>
      </w:r>
      <w:r>
        <w:t>+n_u</w:t>
      </w:r>
      <w:r>
        <w:rPr>
          <w:rFonts w:ascii="Tahoma" w:hAnsi="Tahoma" w:cs="Tahoma"/>
        </w:rPr>
        <w:t>��</w:t>
      </w:r>
      <w:r>
        <w:t>*2LĀ%'</w:t>
      </w:r>
      <w:r>
        <w:rPr>
          <w:rFonts w:ascii="Tahoma" w:hAnsi="Tahoma" w:cs="Tahoma"/>
        </w:rPr>
        <w:t>�</w:t>
      </w:r>
      <w:r>
        <w:t>lD</w:t>
      </w:r>
      <w:r>
        <w:rPr>
          <w:rFonts w:ascii="Tahoma" w:hAnsi="Tahoma" w:cs="Tahoma"/>
        </w:rPr>
        <w:t>��</w:t>
      </w:r>
      <w:r>
        <w:t>l</w:t>
      </w:r>
      <w:r>
        <w:rPr>
          <w:rFonts w:ascii="Tahoma" w:hAnsi="Tahoma" w:cs="Tahoma"/>
        </w:rPr>
        <w:t>�</w:t>
      </w:r>
      <w:r>
        <w:t>$</w:t>
      </w:r>
      <w:r>
        <w:rPr>
          <w:rFonts w:ascii="Tahoma" w:hAnsi="Tahoma" w:cs="Tahoma"/>
        </w:rPr>
        <w:t>�</w:t>
      </w:r>
      <w:r>
        <w:t xml:space="preserve"> IfX</w:t>
      </w:r>
      <w:r>
        <w:rPr>
          <w:rFonts w:ascii="Tahoma" w:hAnsi="Tahoma" w:cs="Tahoma"/>
        </w:rPr>
        <w:t>�</w:t>
      </w:r>
      <w:r>
        <w:t>.X</w:t>
      </w:r>
      <w:r>
        <w:rPr>
          <w:rFonts w:ascii="Tahoma" w:hAnsi="Tahoma" w:cs="Tahoma"/>
        </w:rPr>
        <w:t>��</w:t>
      </w:r>
      <w:r>
        <w:t>0!</w:t>
      </w:r>
      <w:r>
        <w:rPr>
          <w:rFonts w:ascii="Tahoma" w:hAnsi="Tahoma" w:cs="Tahoma"/>
        </w:rPr>
        <w:t>��</w:t>
      </w:r>
      <w:r>
        <w:t>b</w:t>
      </w:r>
      <w:r>
        <w:rPr>
          <w:rFonts w:ascii="Tahoma" w:hAnsi="Tahoma" w:cs="Tahoma"/>
        </w:rPr>
        <w:t>��</w:t>
      </w:r>
      <w:r>
        <w:t>2s</w:t>
      </w:r>
      <w:r>
        <w:rPr>
          <w:rFonts w:ascii="Tahoma" w:hAnsi="Tahoma" w:cs="Tahoma"/>
        </w:rPr>
        <w:t>����</w:t>
      </w:r>
      <w:r>
        <w:t>D</w:t>
      </w:r>
      <w:r>
        <w:rPr>
          <w:rFonts w:ascii="Tahoma" w:hAnsi="Tahoma" w:cs="Tahoma"/>
        </w:rPr>
        <w:t>�</w:t>
      </w:r>
      <w:r>
        <w:t>ԕ:A</w:t>
      </w:r>
      <w:r>
        <w:rPr>
          <w:rFonts w:ascii="Tahoma" w:hAnsi="Tahoma" w:cs="Tahoma"/>
        </w:rPr>
        <w:t>�</w:t>
      </w:r>
      <w:r>
        <w:t>s</w:t>
      </w:r>
      <w:r>
        <w:rPr>
          <w:rFonts w:ascii="Tahoma" w:hAnsi="Tahoma" w:cs="Tahoma"/>
        </w:rPr>
        <w:t>���</w:t>
      </w:r>
      <w:r>
        <w:t>'</w:t>
      </w:r>
      <w:r>
        <w:rPr>
          <w:rFonts w:ascii="Tahoma" w:hAnsi="Tahoma" w:cs="Tahoma"/>
        </w:rPr>
        <w:t>�</w:t>
      </w:r>
      <w:r>
        <w:t>sÉ0</w:t>
      </w:r>
      <w:r>
        <w:rPr>
          <w:rFonts w:ascii="Tahoma" w:hAnsi="Tahoma" w:cs="Tahoma"/>
        </w:rPr>
        <w:t>��</w:t>
      </w:r>
      <w:r>
        <w:t>:</w:t>
      </w:r>
      <w:r>
        <w:rPr>
          <w:rFonts w:ascii="Tahoma" w:hAnsi="Tahoma" w:cs="Tahoma"/>
        </w:rPr>
        <w:t>��</w:t>
      </w:r>
      <w:r>
        <w:t>d</w:t>
      </w:r>
      <w:r>
        <w:rPr>
          <w:rFonts w:ascii="Tahoma" w:hAnsi="Tahoma" w:cs="Tahoma"/>
        </w:rPr>
        <w:t>��</w:t>
      </w:r>
      <w:r>
        <w:t>C;</w:t>
      </w:r>
      <w:r>
        <w:rPr>
          <w:rFonts w:ascii="Tahoma" w:hAnsi="Tahoma" w:cs="Tahoma"/>
        </w:rPr>
        <w:t>�</w:t>
      </w:r>
      <w:r>
        <w:t>&amp;</w:t>
      </w:r>
    </w:p>
    <w:p w14:paraId="5392B0F3" w14:textId="77777777" w:rsidR="0045207C" w:rsidRDefault="0045207C" w:rsidP="007724B4">
      <w:pPr>
        <w:pStyle w:val="Heading3"/>
      </w:pPr>
      <w:r>
        <w:rPr>
          <w:rFonts w:ascii="Tahoma" w:hAnsi="Tahoma" w:cs="Tahoma"/>
        </w:rPr>
        <w:t>��</w:t>
      </w:r>
      <w:r>
        <w:t xml:space="preserve">/ </w:t>
      </w:r>
      <w:r>
        <w:rPr>
          <w:rFonts w:ascii="Tahoma" w:hAnsi="Tahoma" w:cs="Tahoma"/>
        </w:rPr>
        <w:t>�</w:t>
      </w:r>
      <w:r>
        <w:t>n</w:t>
      </w:r>
      <w:r>
        <w:rPr>
          <w:rFonts w:ascii="Tahoma" w:hAnsi="Tahoma" w:cs="Tahoma"/>
        </w:rPr>
        <w:t>�</w:t>
      </w:r>
      <w:r>
        <w:t xml:space="preserve"> </w:t>
      </w:r>
      <w:r>
        <w:rPr>
          <w:rFonts w:ascii="Tahoma" w:hAnsi="Tahoma" w:cs="Tahoma"/>
        </w:rPr>
        <w:t>�����</w:t>
      </w:r>
      <w:r>
        <w:t>O</w:t>
      </w:r>
      <w:r>
        <w:rPr>
          <w:rFonts w:ascii="Tahoma" w:hAnsi="Tahoma" w:cs="Tahoma"/>
        </w:rPr>
        <w:t>��</w:t>
      </w:r>
      <w:r>
        <w:t>"</w:t>
      </w:r>
      <w:r>
        <w:rPr>
          <w:rFonts w:ascii="Tahoma" w:hAnsi="Tahoma" w:cs="Tahoma"/>
        </w:rPr>
        <w:t>�</w:t>
      </w:r>
      <w:r>
        <w:t>/Ǝ</w:t>
      </w:r>
      <w:r>
        <w:rPr>
          <w:rFonts w:ascii="Tahoma" w:hAnsi="Tahoma" w:cs="Tahoma"/>
        </w:rPr>
        <w:t>�</w:t>
      </w:r>
      <w:r>
        <w:t>D3</w:t>
      </w:r>
      <w:r>
        <w:rPr>
          <w:rFonts w:ascii="Tahoma" w:hAnsi="Tahoma" w:cs="Tahoma"/>
        </w:rPr>
        <w:t>��</w:t>
      </w:r>
      <w:r>
        <w:t>,</w:t>
      </w:r>
      <w:r>
        <w:rPr>
          <w:rFonts w:ascii="Tahoma" w:hAnsi="Tahoma" w:cs="Tahoma"/>
        </w:rPr>
        <w:t>����</w:t>
      </w:r>
      <w:r>
        <w:t>d</w:t>
      </w:r>
      <w:r>
        <w:rPr>
          <w:rFonts w:ascii="Tahoma" w:hAnsi="Tahoma" w:cs="Tahoma"/>
        </w:rPr>
        <w:t>����</w:t>
      </w:r>
      <w:r>
        <w:t>*ƾ8</w:t>
      </w:r>
      <w:r>
        <w:rPr>
          <w:rFonts w:ascii="Tahoma" w:hAnsi="Tahoma" w:cs="Tahoma"/>
        </w:rPr>
        <w:t>�</w:t>
      </w:r>
      <w:r>
        <w:t>ln</w:t>
      </w:r>
      <w:r>
        <w:rPr>
          <w:rFonts w:ascii="Tahoma" w:hAnsi="Tahoma" w:cs="Tahoma"/>
        </w:rPr>
        <w:t>�</w:t>
      </w:r>
      <w:r>
        <w:t>4</w:t>
      </w:r>
      <w:r>
        <w:rPr>
          <w:rFonts w:ascii="Tahoma" w:hAnsi="Tahoma" w:cs="Tahoma"/>
        </w:rPr>
        <w:t>��</w:t>
      </w:r>
      <w:r>
        <w:t>9</w:t>
      </w:r>
      <w:r>
        <w:rPr>
          <w:rFonts w:ascii="Tahoma" w:hAnsi="Tahoma" w:cs="Tahoma"/>
        </w:rPr>
        <w:t>�</w:t>
      </w:r>
      <w:r>
        <w:t>é#&gt;$</w:t>
      </w:r>
      <w:r>
        <w:rPr>
          <w:rFonts w:ascii="Tahoma" w:hAnsi="Tahoma" w:cs="Tahoma"/>
        </w:rPr>
        <w:t>�</w:t>
      </w:r>
      <w:r>
        <w:t>FTr!</w:t>
      </w:r>
      <w:r>
        <w:rPr>
          <w:rFonts w:ascii="Ebrima" w:hAnsi="Ebrima" w:cs="Ebrima"/>
        </w:rPr>
        <w:t>ߢ</w:t>
      </w:r>
      <w:r>
        <w:t>e2</w:t>
      </w:r>
      <w:r>
        <w:rPr>
          <w:rFonts w:ascii="Tahoma" w:hAnsi="Tahoma" w:cs="Tahoma"/>
        </w:rPr>
        <w:t>�</w:t>
      </w:r>
      <w:r>
        <w:t>&lt;y6;ÉE</w:t>
      </w:r>
      <w:r>
        <w:rPr>
          <w:rFonts w:ascii="Tahoma" w:hAnsi="Tahoma" w:cs="Tahoma"/>
        </w:rPr>
        <w:t>���</w:t>
      </w:r>
      <w:r>
        <w:t xml:space="preserve"> É(</w:t>
      </w:r>
      <w:r>
        <w:rPr>
          <w:rFonts w:ascii="Tahoma" w:hAnsi="Tahoma" w:cs="Tahoma"/>
        </w:rPr>
        <w:t>�</w:t>
      </w:r>
      <w:r>
        <w:t>96</w:t>
      </w:r>
      <w:r>
        <w:rPr>
          <w:rFonts w:ascii="Segoe UI Historic" w:hAnsi="Segoe UI Historic" w:cs="Segoe UI Historic"/>
        </w:rPr>
        <w:t>ܻ</w:t>
      </w:r>
    </w:p>
    <w:p w14:paraId="3D9B4726" w14:textId="77777777" w:rsidR="0045207C" w:rsidRDefault="0045207C" w:rsidP="007724B4">
      <w:pPr>
        <w:pStyle w:val="Heading3"/>
      </w:pPr>
      <w:r>
        <w:t>;</w:t>
      </w:r>
      <w:r>
        <w:rPr>
          <w:rFonts w:ascii="Tahoma" w:hAnsi="Tahoma" w:cs="Tahoma"/>
        </w:rPr>
        <w:t>�����</w:t>
      </w:r>
      <w:r>
        <w:t>L</w:t>
      </w:r>
      <w:r>
        <w:rPr>
          <w:rFonts w:ascii="Tahoma" w:hAnsi="Tahoma" w:cs="Tahoma"/>
        </w:rPr>
        <w:t>�</w:t>
      </w:r>
      <w:r>
        <w:t>ՠ</w:t>
      </w:r>
      <w:r>
        <w:rPr>
          <w:rFonts w:ascii="Tahoma" w:hAnsi="Tahoma" w:cs="Tahoma"/>
        </w:rPr>
        <w:t>��</w:t>
      </w:r>
      <w:r>
        <w:t>P!O</w:t>
      </w:r>
      <w:r>
        <w:rPr>
          <w:rFonts w:ascii="Tahoma" w:hAnsi="Tahoma" w:cs="Tahoma"/>
        </w:rPr>
        <w:t>�</w:t>
      </w:r>
      <w:r>
        <w:t>'ozо</w:t>
      </w:r>
    </w:p>
    <w:p w14:paraId="090553BA" w14:textId="77777777" w:rsidR="0045207C" w:rsidRDefault="0045207C" w:rsidP="007724B4">
      <w:pPr>
        <w:pStyle w:val="Heading3"/>
      </w:pPr>
      <w:r>
        <w:t>P</w:t>
      </w:r>
      <w:r>
        <w:rPr>
          <w:rFonts w:ascii="Tahoma" w:hAnsi="Tahoma" w:cs="Tahoma"/>
        </w:rPr>
        <w:t>�</w:t>
      </w:r>
      <w:r>
        <w:t>A</w:t>
      </w:r>
      <w:r>
        <w:rPr>
          <w:rFonts w:ascii="Tahoma" w:hAnsi="Tahoma" w:cs="Tahoma"/>
        </w:rPr>
        <w:t>�</w:t>
      </w:r>
      <w:r>
        <w:t>=2</w:t>
      </w:r>
      <w:r>
        <w:rPr>
          <w:rFonts w:ascii="Tahoma" w:hAnsi="Tahoma" w:cs="Tahoma"/>
        </w:rPr>
        <w:t>���</w:t>
      </w:r>
      <w:r>
        <w:t>éhq</w:t>
      </w:r>
      <w:r>
        <w:rPr>
          <w:rFonts w:ascii="Tahoma" w:hAnsi="Tahoma" w:cs="Tahoma"/>
        </w:rPr>
        <w:t>�</w:t>
      </w:r>
      <w:r>
        <w:t xml:space="preserve"> </w:t>
      </w:r>
      <w:r>
        <w:rPr>
          <w:rFonts w:ascii="Tahoma" w:hAnsi="Tahoma" w:cs="Tahoma"/>
        </w:rPr>
        <w:t>�</w:t>
      </w:r>
      <w:r>
        <w:t>"</w:t>
      </w:r>
      <w:r>
        <w:rPr>
          <w:rFonts w:ascii="Tahoma" w:hAnsi="Tahoma" w:cs="Tahoma"/>
        </w:rPr>
        <w:t>��</w:t>
      </w:r>
      <w:r>
        <w:t>uC</w:t>
      </w:r>
      <w:r>
        <w:rPr>
          <w:rFonts w:ascii="Tahoma" w:hAnsi="Tahoma" w:cs="Tahoma"/>
        </w:rPr>
        <w:t>���</w:t>
      </w:r>
      <w:r>
        <w:t xml:space="preserve"> </w:t>
      </w:r>
      <w:r>
        <w:rPr>
          <w:rFonts w:ascii="Tahoma" w:hAnsi="Tahoma" w:cs="Tahoma"/>
        </w:rPr>
        <w:t>�</w:t>
      </w:r>
      <w:r>
        <w:t>foT#2é/D</w:t>
      </w:r>
      <w:r>
        <w:rPr>
          <w:rFonts w:ascii="Tahoma" w:hAnsi="Tahoma" w:cs="Tahoma"/>
        </w:rPr>
        <w:t>�</w:t>
      </w:r>
      <w:r>
        <w:t>T</w:t>
      </w:r>
      <w:r>
        <w:rPr>
          <w:rFonts w:ascii="Tahoma" w:hAnsi="Tahoma" w:cs="Tahoma"/>
        </w:rPr>
        <w:t>�</w:t>
      </w:r>
      <w:r>
        <w:t>J</w:t>
      </w:r>
      <w:r>
        <w:rPr>
          <w:rFonts w:ascii="Tahoma" w:hAnsi="Tahoma" w:cs="Tahoma"/>
        </w:rPr>
        <w:t>�</w:t>
      </w:r>
      <w:r>
        <w:t>&amp;</w:t>
      </w:r>
      <w:r>
        <w:rPr>
          <w:rFonts w:ascii="Tahoma" w:hAnsi="Tahoma" w:cs="Tahoma"/>
        </w:rPr>
        <w:t>�</w:t>
      </w:r>
      <w:r>
        <w:t>IaID3é/</w:t>
      </w:r>
      <w:r>
        <w:rPr>
          <w:rFonts w:ascii="Tahoma" w:hAnsi="Tahoma" w:cs="Tahoma"/>
        </w:rPr>
        <w:t>�</w:t>
      </w:r>
      <w:r>
        <w:t xml:space="preserve">        o</w:t>
      </w:r>
      <w:r>
        <w:rPr>
          <w:rFonts w:ascii="Tahoma" w:hAnsi="Tahoma" w:cs="Tahoma"/>
        </w:rPr>
        <w:t>��</w:t>
      </w:r>
      <w:r>
        <w:t xml:space="preserve">     HSZ</w:t>
      </w:r>
      <w:r>
        <w:rPr>
          <w:rFonts w:ascii="Tahoma" w:hAnsi="Tahoma" w:cs="Tahoma"/>
        </w:rPr>
        <w:t>���</w:t>
      </w:r>
      <w:r>
        <w:t>6</w:t>
      </w:r>
    </w:p>
    <w:p w14:paraId="2C69AEA9" w14:textId="77777777" w:rsidR="0045207C" w:rsidRDefault="0045207C" w:rsidP="007724B4">
      <w:pPr>
        <w:pStyle w:val="Heading3"/>
      </w:pPr>
      <w:r>
        <w:rPr>
          <w:rFonts w:ascii="Tahoma" w:hAnsi="Tahoma" w:cs="Tahoma"/>
        </w:rPr>
        <w:t>����</w:t>
      </w:r>
      <w:r>
        <w:t>åé</w:t>
      </w:r>
      <w:r>
        <w:rPr>
          <w:rFonts w:ascii="Tahoma" w:hAnsi="Tahoma" w:cs="Tahoma"/>
        </w:rPr>
        <w:t>��</w:t>
      </w:r>
      <w:r>
        <w:t>d</w:t>
      </w:r>
      <w:r>
        <w:rPr>
          <w:rFonts w:ascii="Tahoma" w:hAnsi="Tahoma" w:cs="Tahoma"/>
        </w:rPr>
        <w:t>��</w:t>
      </w:r>
      <w:r>
        <w:t>6a</w:t>
      </w:r>
      <w:r>
        <w:rPr>
          <w:rFonts w:ascii="Tahoma" w:hAnsi="Tahoma" w:cs="Tahoma"/>
        </w:rPr>
        <w:t>��</w:t>
      </w:r>
      <w:r>
        <w:t>MIAYɞ</w:t>
      </w:r>
      <w:r>
        <w:rPr>
          <w:rFonts w:ascii="Tahoma" w:hAnsi="Tahoma" w:cs="Tahoma"/>
        </w:rPr>
        <w:t>�</w:t>
      </w:r>
      <w:r>
        <w:t>S</w:t>
      </w:r>
      <w:r>
        <w:rPr>
          <w:rFonts w:ascii="Tahoma" w:hAnsi="Tahoma" w:cs="Tahoma"/>
        </w:rPr>
        <w:t>����</w:t>
      </w:r>
      <w:r>
        <w:t>J</w:t>
      </w:r>
      <w:r>
        <w:rPr>
          <w:rFonts w:ascii="Tahoma" w:hAnsi="Tahoma" w:cs="Tahoma"/>
        </w:rPr>
        <w:t>����</w:t>
      </w:r>
      <w:r>
        <w:t>f</w:t>
      </w:r>
      <w:r>
        <w:rPr>
          <w:rFonts w:ascii="Tahoma" w:hAnsi="Tahoma" w:cs="Tahoma"/>
        </w:rPr>
        <w:t>�</w:t>
      </w:r>
      <w:r>
        <w:t>-&amp;d.7</w:t>
      </w:r>
      <w:r>
        <w:rPr>
          <w:rFonts w:ascii="Tahoma" w:hAnsi="Tahoma" w:cs="Tahoma"/>
        </w:rPr>
        <w:t>��</w:t>
      </w:r>
      <w:r>
        <w:t>Ee</w:t>
      </w:r>
      <w:r>
        <w:rPr>
          <w:rFonts w:ascii="Tahoma" w:hAnsi="Tahoma" w:cs="Tahoma"/>
        </w:rPr>
        <w:t>�</w:t>
      </w:r>
      <w:r>
        <w:t xml:space="preserve"> :f</w:t>
      </w:r>
      <w:r>
        <w:rPr>
          <w:rFonts w:ascii="Tahoma" w:hAnsi="Tahoma" w:cs="Tahoma"/>
        </w:rPr>
        <w:t>�</w:t>
      </w:r>
      <w:r>
        <w:t>Ü</w:t>
      </w:r>
      <w:r>
        <w:rPr>
          <w:rFonts w:ascii="Tahoma" w:hAnsi="Tahoma" w:cs="Tahoma"/>
        </w:rPr>
        <w:t>�</w:t>
      </w:r>
      <w:r>
        <w:t>l78DFW</w:t>
      </w:r>
      <w:r>
        <w:rPr>
          <w:rFonts w:ascii="Tahoma" w:hAnsi="Tahoma" w:cs="Tahoma"/>
        </w:rPr>
        <w:t>�</w:t>
      </w:r>
      <w:r>
        <w:t>L</w:t>
      </w:r>
      <w:r>
        <w:rPr>
          <w:rFonts w:ascii="Tahoma" w:hAnsi="Tahoma" w:cs="Tahoma"/>
        </w:rPr>
        <w:t>�</w:t>
      </w:r>
      <w:r>
        <w:t>Fsˁ</w:t>
      </w:r>
      <w:r>
        <w:rPr>
          <w:rFonts w:ascii="Tahoma" w:hAnsi="Tahoma" w:cs="Tahoma"/>
        </w:rPr>
        <w:t>����</w:t>
      </w:r>
      <w:r>
        <w:t>-W</w:t>
      </w:r>
      <w:r>
        <w:rPr>
          <w:rFonts w:ascii="Tahoma" w:hAnsi="Tahoma" w:cs="Tahoma"/>
        </w:rPr>
        <w:t>�</w:t>
      </w:r>
      <w:r>
        <w:t>֎L&amp;d</w:t>
      </w:r>
      <w:r>
        <w:rPr>
          <w:rFonts w:ascii="Tahoma" w:hAnsi="Tahoma" w:cs="Tahoma"/>
        </w:rPr>
        <w:t>���</w:t>
      </w:r>
      <w:r>
        <w:t>S</w:t>
      </w:r>
      <w:r>
        <w:rPr>
          <w:rFonts w:ascii="Ebrima" w:hAnsi="Ebrima" w:cs="Ebrima"/>
        </w:rPr>
        <w:t>߀</w:t>
      </w:r>
      <w:r>
        <w:rPr>
          <w:rFonts w:ascii="Tahoma" w:hAnsi="Tahoma" w:cs="Tahoma"/>
        </w:rPr>
        <w:t>��</w:t>
      </w:r>
      <w:r>
        <w:t>U</w:t>
      </w:r>
      <w:r>
        <w:rPr>
          <w:rFonts w:ascii="Tahoma" w:hAnsi="Tahoma" w:cs="Tahoma"/>
        </w:rPr>
        <w:t>��</w:t>
      </w:r>
      <w:r>
        <w:t>"1</w:t>
      </w:r>
      <w:r>
        <w:rPr>
          <w:rFonts w:ascii="Tahoma" w:hAnsi="Tahoma" w:cs="Tahoma"/>
        </w:rPr>
        <w:t>�</w:t>
      </w:r>
      <w:r>
        <w:t>W</w:t>
      </w:r>
      <w:r>
        <w:rPr>
          <w:rFonts w:ascii="Tahoma" w:hAnsi="Tahoma" w:cs="Tahoma"/>
        </w:rPr>
        <w:t>��</w:t>
      </w:r>
      <w:r>
        <w:t>4xw&gt;</w:t>
      </w:r>
      <w:r>
        <w:rPr>
          <w:rFonts w:ascii="Tahoma" w:hAnsi="Tahoma" w:cs="Tahoma"/>
        </w:rPr>
        <w:t>�</w:t>
      </w:r>
      <w:r>
        <w:t>l</w:t>
      </w:r>
      <w:r>
        <w:rPr>
          <w:rFonts w:ascii="Tahoma" w:hAnsi="Tahoma" w:cs="Tahoma"/>
        </w:rPr>
        <w:t>�</w:t>
      </w:r>
      <w:r>
        <w:t>ҷ</w:t>
      </w:r>
      <w:r>
        <w:rPr>
          <w:rFonts w:ascii="Tahoma" w:hAnsi="Tahoma" w:cs="Tahoma"/>
        </w:rPr>
        <w:t>���</w:t>
      </w:r>
      <w:r>
        <w:t>z</w:t>
      </w:r>
      <w:r>
        <w:rPr>
          <w:rFonts w:ascii="Tahoma" w:hAnsi="Tahoma" w:cs="Tahoma"/>
        </w:rPr>
        <w:t>�</w:t>
      </w:r>
      <w:r>
        <w:t>s</w:t>
      </w:r>
      <w:r>
        <w:rPr>
          <w:rFonts w:ascii="Tahoma" w:hAnsi="Tahoma" w:cs="Tahoma"/>
        </w:rPr>
        <w:t>���</w:t>
      </w:r>
      <w:r>
        <w:t>N</w:t>
      </w:r>
      <w:r>
        <w:rPr>
          <w:rFonts w:ascii="Tahoma" w:hAnsi="Tahoma" w:cs="Tahoma"/>
        </w:rPr>
        <w:t>�</w:t>
      </w:r>
      <w:r>
        <w:t>Sl</w:t>
      </w:r>
      <w:r>
        <w:rPr>
          <w:rFonts w:ascii="Tahoma" w:hAnsi="Tahoma" w:cs="Tahoma"/>
        </w:rPr>
        <w:t>��</w:t>
      </w:r>
      <w:r>
        <w:t>ä</w:t>
      </w:r>
      <w:r>
        <w:rPr>
          <w:rFonts w:ascii="Tahoma" w:hAnsi="Tahoma" w:cs="Tahoma"/>
        </w:rPr>
        <w:t>�</w:t>
      </w:r>
      <w:r>
        <w:t>+</w:t>
      </w:r>
      <w:r>
        <w:rPr>
          <w:rFonts w:ascii="Tahoma" w:hAnsi="Tahoma" w:cs="Tahoma"/>
        </w:rPr>
        <w:t>�</w:t>
      </w:r>
      <w:r>
        <w:t>#W</w:t>
      </w:r>
      <w:r>
        <w:rPr>
          <w:rFonts w:ascii="Tahoma" w:hAnsi="Tahoma" w:cs="Tahoma"/>
        </w:rPr>
        <w:t>��</w:t>
      </w:r>
      <w:r>
        <w:t>j</w:t>
      </w:r>
      <w:r>
        <w:rPr>
          <w:rFonts w:ascii="Tahoma" w:hAnsi="Tahoma" w:cs="Tahoma"/>
        </w:rPr>
        <w:t>�</w:t>
      </w:r>
      <w:r>
        <w:t>V5NH</w:t>
      </w:r>
      <w:r>
        <w:rPr>
          <w:rFonts w:ascii="Tahoma" w:hAnsi="Tahoma" w:cs="Tahoma"/>
        </w:rPr>
        <w:t>�</w:t>
      </w:r>
      <w:r>
        <w:t>,öT</w:t>
      </w:r>
      <w:r>
        <w:rPr>
          <w:rFonts w:ascii="Tahoma" w:hAnsi="Tahoma" w:cs="Tahoma"/>
        </w:rPr>
        <w:t>�</w:t>
      </w:r>
      <w:r>
        <w:t>&lt;q}</w:t>
      </w:r>
      <w:r>
        <w:rPr>
          <w:rFonts w:ascii="Tahoma" w:hAnsi="Tahoma" w:cs="Tahoma"/>
        </w:rPr>
        <w:t>�</w:t>
      </w:r>
      <w:r>
        <w:t>~</w:t>
      </w:r>
      <w:r>
        <w:rPr>
          <w:rFonts w:ascii="Cambria Math" w:hAnsi="Cambria Math" w:cs="Cambria Math"/>
        </w:rPr>
        <w:t>⪈</w:t>
      </w:r>
      <w:r>
        <w:t>}</w:t>
      </w:r>
      <w:r>
        <w:rPr>
          <w:rFonts w:ascii="Tahoma" w:hAnsi="Tahoma" w:cs="Tahoma"/>
        </w:rPr>
        <w:t>�</w:t>
      </w:r>
      <w:r>
        <w:t xml:space="preserve">Wא </w:t>
      </w:r>
      <w:r>
        <w:rPr>
          <w:rFonts w:ascii="Tahoma" w:hAnsi="Tahoma" w:cs="Tahoma"/>
        </w:rPr>
        <w:t>��</w:t>
      </w:r>
      <w:r>
        <w:t>!</w:t>
      </w:r>
      <w:r>
        <w:rPr>
          <w:rFonts w:ascii="Tahoma" w:hAnsi="Tahoma" w:cs="Tahoma"/>
        </w:rPr>
        <w:t>��</w:t>
      </w:r>
      <w:r>
        <w:t>u</w:t>
      </w:r>
      <w:r>
        <w:rPr>
          <w:rFonts w:ascii="Tahoma" w:hAnsi="Tahoma" w:cs="Tahoma"/>
        </w:rPr>
        <w:t>�</w:t>
      </w:r>
      <w:r>
        <w:t>7m</w:t>
      </w:r>
      <w:r>
        <w:rPr>
          <w:rFonts w:ascii="Tahoma" w:hAnsi="Tahoma" w:cs="Tahoma"/>
        </w:rPr>
        <w:t>�</w:t>
      </w:r>
      <w:r>
        <w:t>4</w:t>
      </w:r>
      <w:r>
        <w:rPr>
          <w:rFonts w:ascii="Tahoma" w:hAnsi="Tahoma" w:cs="Tahoma"/>
        </w:rPr>
        <w:t>��</w:t>
      </w:r>
      <w:r>
        <w:t>p8</w:t>
      </w:r>
      <w:r>
        <w:rPr>
          <w:rFonts w:ascii="Tahoma" w:hAnsi="Tahoma" w:cs="Tahoma"/>
        </w:rPr>
        <w:t>�</w:t>
      </w:r>
      <w:r>
        <w:t>X</w:t>
      </w:r>
      <w:r>
        <w:rPr>
          <w:rFonts w:ascii="Tahoma" w:hAnsi="Tahoma" w:cs="Tahoma"/>
        </w:rPr>
        <w:t>�</w:t>
      </w:r>
      <w:r>
        <w:t>Éu</w:t>
      </w:r>
      <w:r>
        <w:rPr>
          <w:rFonts w:ascii="Tahoma" w:hAnsi="Tahoma" w:cs="Tahoma"/>
        </w:rPr>
        <w:t>�</w:t>
      </w:r>
      <w:r>
        <w:t>ö</w:t>
      </w:r>
    </w:p>
    <w:p w14:paraId="6D5E43B0" w14:textId="77777777" w:rsidR="0045207C" w:rsidRDefault="0045207C" w:rsidP="007724B4">
      <w:pPr>
        <w:pStyle w:val="Heading3"/>
      </w:pPr>
      <w:r>
        <w:rPr>
          <w:rFonts w:hint="eastAsia"/>
        </w:rPr>
        <w:t>É</w:t>
      </w:r>
      <w:r>
        <w:t>+</w:t>
      </w:r>
      <w:r>
        <w:rPr>
          <w:rFonts w:ascii="Tahoma" w:hAnsi="Tahoma" w:cs="Tahoma"/>
        </w:rPr>
        <w:t>�</w:t>
      </w:r>
      <w:r>
        <w:t>Ƒ</w:t>
      </w:r>
      <w:r>
        <w:rPr>
          <w:rFonts w:ascii="Tahoma" w:hAnsi="Tahoma" w:cs="Tahoma"/>
        </w:rPr>
        <w:t>���</w:t>
      </w:r>
      <w:r>
        <w:t>)n</w:t>
      </w:r>
      <w:r>
        <w:rPr>
          <w:rFonts w:ascii="Tahoma" w:hAnsi="Tahoma" w:cs="Tahoma"/>
        </w:rPr>
        <w:t>����</w:t>
      </w:r>
      <w:r>
        <w:t xml:space="preserve"> </w:t>
      </w:r>
      <w:r>
        <w:rPr>
          <w:rFonts w:ascii="Tahoma" w:hAnsi="Tahoma" w:cs="Tahoma"/>
        </w:rPr>
        <w:t>�����</w:t>
      </w:r>
      <w:r>
        <w:t>Nu</w:t>
      </w:r>
      <w:r>
        <w:rPr>
          <w:rFonts w:ascii="Tahoma" w:hAnsi="Tahoma" w:cs="Tahoma"/>
        </w:rPr>
        <w:t>����</w:t>
      </w:r>
      <w:r>
        <w:t>Ix=</w:t>
      </w:r>
      <w:r>
        <w:rPr>
          <w:rFonts w:ascii="Tahoma" w:hAnsi="Tahoma" w:cs="Tahoma"/>
        </w:rPr>
        <w:t>�������</w:t>
      </w:r>
      <w:r>
        <w:t>;</w:t>
      </w:r>
    </w:p>
    <w:p w14:paraId="54579CEA" w14:textId="77777777" w:rsidR="0045207C" w:rsidRDefault="0045207C" w:rsidP="007724B4">
      <w:pPr>
        <w:pStyle w:val="Heading3"/>
      </w:pPr>
      <w:r>
        <w:rPr>
          <w:rFonts w:ascii="Tahoma" w:hAnsi="Tahoma" w:cs="Tahoma"/>
        </w:rPr>
        <w:t>��</w:t>
      </w:r>
      <w:r>
        <w:t>&gt;&lt;&lt;öb</w:t>
      </w:r>
      <w:r>
        <w:rPr>
          <w:rFonts w:ascii="Tahoma" w:hAnsi="Tahoma" w:cs="Tahoma"/>
        </w:rPr>
        <w:t>�</w:t>
      </w:r>
      <w:r>
        <w:t>PAAA)</w:t>
      </w:r>
      <w:r>
        <w:rPr>
          <w:rFonts w:ascii="Tahoma" w:hAnsi="Tahoma" w:cs="Tahoma"/>
        </w:rPr>
        <w:t>��</w:t>
      </w:r>
      <w:r>
        <w:t>K/</w:t>
      </w:r>
      <w:r>
        <w:rPr>
          <w:rFonts w:ascii="Tahoma" w:hAnsi="Tahoma" w:cs="Tahoma"/>
        </w:rPr>
        <w:t>�</w:t>
      </w:r>
      <w:r>
        <w:t>tMUU$I</w:t>
      </w:r>
      <w:r>
        <w:rPr>
          <w:rFonts w:ascii="Tahoma" w:hAnsi="Tahoma" w:cs="Tahoma"/>
        </w:rPr>
        <w:t>�������</w:t>
      </w:r>
      <w:r>
        <w:t>Fuu</w:t>
      </w:r>
      <w:r>
        <w:rPr>
          <w:rFonts w:ascii="Tahoma" w:hAnsi="Tahoma" w:cs="Tahoma"/>
        </w:rPr>
        <w:t>����</w:t>
      </w:r>
      <w:r>
        <w:t>åWÄÄ</w:t>
      </w:r>
      <w:r>
        <w:rPr>
          <w:rFonts w:ascii="Tahoma" w:hAnsi="Tahoma" w:cs="Tahoma"/>
        </w:rPr>
        <w:t>�</w:t>
      </w:r>
      <w:r>
        <w:rPr>
          <w:rFonts w:ascii="Calibri" w:eastAsia="Calibri" w:hAnsi="Calibri" w:cs="Calibri" w:hint="eastAsia"/>
        </w:rPr>
        <w:t>􂂂</w:t>
      </w:r>
      <w:r>
        <w:rPr>
          <w:rFonts w:ascii="Tahoma" w:hAnsi="Tahoma" w:cs="Tahoma"/>
        </w:rPr>
        <w:t>����</w:t>
      </w:r>
      <w:r>
        <w:t xml:space="preserve">3       </w:t>
      </w:r>
      <w:r>
        <w:rPr>
          <w:rFonts w:ascii="Tahoma" w:hAnsi="Tahoma" w:cs="Tahoma"/>
        </w:rPr>
        <w:t>�</w:t>
      </w:r>
      <w:r>
        <w:t>(</w:t>
      </w:r>
      <w:r>
        <w:rPr>
          <w:rFonts w:ascii="Tahoma" w:hAnsi="Tahoma" w:cs="Tahoma"/>
        </w:rPr>
        <w:t>��</w:t>
      </w:r>
      <w:r>
        <w:t>555k</w:t>
      </w:r>
      <w:r>
        <w:rPr>
          <w:rFonts w:ascii="Tahoma" w:hAnsi="Tahoma" w:cs="Tahoma"/>
        </w:rPr>
        <w:t>��</w:t>
      </w:r>
      <w:r>
        <w:t>ʐ</w:t>
      </w:r>
      <w:r>
        <w:rPr>
          <w:rFonts w:ascii="Tahoma" w:hAnsi="Tahoma" w:cs="Tahoma"/>
        </w:rPr>
        <w:t>�</w:t>
      </w:r>
      <w:r>
        <w:t>1</w:t>
      </w:r>
      <w:r>
        <w:rPr>
          <w:rFonts w:ascii="Tahoma" w:hAnsi="Tahoma" w:cs="Tahoma"/>
        </w:rPr>
        <w:t>��</w:t>
      </w:r>
      <w:r>
        <w:rPr>
          <w:rFonts w:ascii="Calibri" w:hAnsi="Calibri" w:cs="Calibri"/>
        </w:rPr>
        <w:t>̓</w:t>
      </w:r>
      <w:r>
        <w:rPr>
          <w:rFonts w:ascii="Tahoma" w:hAnsi="Tahoma" w:cs="Tahoma"/>
        </w:rPr>
        <w:t>�</w:t>
      </w:r>
      <w:r>
        <w:t>sAPUUJ</w:t>
      </w:r>
      <w:r>
        <w:rPr>
          <w:rFonts w:ascii="Tahoma" w:hAnsi="Tahoma" w:cs="Tahoma"/>
        </w:rPr>
        <w:t>��</w:t>
      </w:r>
      <w:r>
        <w:t>#G</w:t>
      </w:r>
      <w:r>
        <w:rPr>
          <w:rFonts w:ascii="Tahoma" w:hAnsi="Tahoma" w:cs="Tahoma"/>
        </w:rPr>
        <w:t>�</w:t>
      </w:r>
      <w:r>
        <w:t>d</w:t>
      </w:r>
      <w:r>
        <w:rPr>
          <w:rFonts w:ascii="Tahoma" w:hAnsi="Tahoma" w:cs="Tahoma"/>
        </w:rPr>
        <w:t>��</w:t>
      </w:r>
      <w:r>
        <w:t>p,WeåQQ</w:t>
      </w:r>
      <w:r>
        <w:rPr>
          <w:rFonts w:ascii="Tahoma" w:hAnsi="Tahoma" w:cs="Tahoma"/>
        </w:rPr>
        <w:t>��</w:t>
      </w:r>
      <w:r>
        <w:t>8cé</w:t>
      </w:r>
      <w:r>
        <w:rPr>
          <w:rFonts w:ascii="Tahoma" w:hAnsi="Tahoma" w:cs="Tahoma"/>
        </w:rPr>
        <w:t>�</w:t>
      </w:r>
      <w:r>
        <w:t>%</w:t>
      </w:r>
      <w:r>
        <w:rPr>
          <w:rFonts w:ascii="Tahoma" w:hAnsi="Tahoma" w:cs="Tahoma"/>
        </w:rPr>
        <w:t>�</w:t>
      </w:r>
      <w:r>
        <w:t>Nc#</w:t>
      </w:r>
      <w:r>
        <w:rPr>
          <w:rFonts w:ascii="Tahoma" w:hAnsi="Tahoma" w:cs="Tahoma"/>
        </w:rPr>
        <w:t>⸮�</w:t>
      </w:r>
      <w:r>
        <w:t>a</w:t>
      </w:r>
      <w:r>
        <w:rPr>
          <w:rFonts w:ascii="Tahoma" w:hAnsi="Tahoma" w:cs="Tahoma"/>
        </w:rPr>
        <w:t>�</w:t>
      </w:r>
      <w:r>
        <w:t>0</w:t>
      </w:r>
    </w:p>
    <w:p w14:paraId="402B9F17" w14:textId="77777777" w:rsidR="0045207C" w:rsidRDefault="0045207C" w:rsidP="007724B4">
      <w:pPr>
        <w:pStyle w:val="Heading3"/>
      </w:pPr>
      <w:r>
        <w:rPr>
          <w:rFonts w:hint="eastAsia"/>
        </w:rPr>
        <w:t>É</w:t>
      </w:r>
      <w:r>
        <w:t>U</w:t>
      </w:r>
      <w:r>
        <w:rPr>
          <w:rFonts w:ascii="Tahoma" w:hAnsi="Tahoma" w:cs="Tahoma"/>
        </w:rPr>
        <w:t>�</w:t>
      </w:r>
      <w:r>
        <w:t>u</w:t>
      </w:r>
      <w:r>
        <w:rPr>
          <w:rFonts w:ascii="Tahoma" w:hAnsi="Tahoma" w:cs="Tahoma"/>
        </w:rPr>
        <w:t>�</w:t>
      </w:r>
      <w:r>
        <w:t>ö</w:t>
      </w:r>
      <w:r>
        <w:rPr>
          <w:rFonts w:ascii="Tahoma" w:hAnsi="Tahoma" w:cs="Tahoma"/>
        </w:rPr>
        <w:t>��</w:t>
      </w:r>
      <w:r>
        <w:t>!+++</w:t>
      </w:r>
      <w:r>
        <w:rPr>
          <w:rFonts w:ascii="Tahoma" w:hAnsi="Tahoma" w:cs="Tahoma"/>
        </w:rPr>
        <w:t>�</w:t>
      </w:r>
      <w:r>
        <w:t xml:space="preserve">É </w:t>
      </w:r>
      <w:r>
        <w:rPr>
          <w:rFonts w:ascii="Tahoma" w:hAnsi="Tahoma" w:cs="Tahoma"/>
        </w:rPr>
        <w:t>�</w:t>
      </w:r>
      <w:r>
        <w:t xml:space="preserve">0 </w:t>
      </w:r>
      <w:r>
        <w:rPr>
          <w:rFonts w:ascii="Tahoma" w:hAnsi="Tahoma" w:cs="Tahoma"/>
        </w:rPr>
        <w:t>�</w:t>
      </w:r>
      <w:r>
        <w:t>"(</w:t>
      </w:r>
      <w:r>
        <w:rPr>
          <w:rFonts w:ascii="Tahoma" w:hAnsi="Tahoma" w:cs="Tahoma"/>
        </w:rPr>
        <w:t>����</w:t>
      </w:r>
      <w:r>
        <w:t>A4</w:t>
      </w:r>
      <w:r>
        <w:rPr>
          <w:rFonts w:ascii="Tahoma" w:hAnsi="Tahoma" w:cs="Tahoma"/>
        </w:rPr>
        <w:t>⸮��</w:t>
      </w:r>
      <w:r>
        <w:t>ap</w:t>
      </w:r>
      <w:r>
        <w:rPr>
          <w:rFonts w:ascii="Tahoma" w:hAnsi="Tahoma" w:cs="Tahoma"/>
        </w:rPr>
        <w:t>��</w:t>
      </w:r>
      <w:r>
        <w:t>åfΜiÖ</w:t>
      </w:r>
    </w:p>
    <w:p w14:paraId="64830647" w14:textId="77777777" w:rsidR="0045207C" w:rsidRDefault="0045207C" w:rsidP="007724B4">
      <w:pPr>
        <w:pStyle w:val="Heading3"/>
      </w:pPr>
      <w:r>
        <w:rPr>
          <w:rFonts w:ascii="Tahoma" w:hAnsi="Tahoma" w:cs="Tahoma"/>
        </w:rPr>
        <w:t>�</w:t>
      </w:r>
      <w:r>
        <w:t>jHuV</w:t>
      </w:r>
      <w:r>
        <w:rPr>
          <w:rFonts w:ascii="Tahoma" w:hAnsi="Tahoma" w:cs="Tahoma"/>
        </w:rPr>
        <w:t>��</w:t>
      </w:r>
      <w:r>
        <w:t>1</w:t>
      </w:r>
      <w:r>
        <w:rPr>
          <w:rFonts w:ascii="Tahoma" w:hAnsi="Tahoma" w:cs="Tahoma"/>
        </w:rPr>
        <w:t>���</w:t>
      </w:r>
      <w:r>
        <w:t>f</w:t>
      </w:r>
      <w:r>
        <w:rPr>
          <w:rFonts w:ascii="Tahoma" w:hAnsi="Tahoma" w:cs="Tahoma"/>
        </w:rPr>
        <w:t>�</w:t>
      </w:r>
      <w:r>
        <w:t>DHr</w:t>
      </w:r>
      <w:r>
        <w:rPr>
          <w:rFonts w:ascii="Tahoma" w:hAnsi="Tahoma" w:cs="Tahoma"/>
        </w:rPr>
        <w:t>�</w:t>
      </w:r>
      <w:r>
        <w:t>PJ</w:t>
      </w:r>
      <w:r>
        <w:rPr>
          <w:rFonts w:ascii="Tahoma" w:hAnsi="Tahoma" w:cs="Tahoma"/>
        </w:rPr>
        <w:t>�</w:t>
      </w:r>
      <w:r>
        <w:t>p8</w:t>
      </w:r>
      <w:r>
        <w:rPr>
          <w:rFonts w:ascii="Tahoma" w:hAnsi="Tahoma" w:cs="Tahoma"/>
        </w:rPr>
        <w:t>�</w:t>
      </w:r>
      <w:r>
        <w:t>!</w:t>
      </w:r>
    </w:p>
    <w:p w14:paraId="1194B23B" w14:textId="77777777" w:rsidR="0045207C" w:rsidRDefault="0045207C" w:rsidP="007724B4">
      <w:pPr>
        <w:pStyle w:val="Heading3"/>
      </w:pPr>
    </w:p>
    <w:p w14:paraId="10862C25"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r>
        <w:t>=</w:t>
      </w:r>
      <w:r>
        <w:rPr>
          <w:rFonts w:ascii="Tahoma" w:hAnsi="Tahoma" w:cs="Tahoma"/>
        </w:rPr>
        <w:t>�</w:t>
      </w:r>
      <w:r>
        <w:t>E</w:t>
      </w:r>
      <w:r>
        <w:rPr>
          <w:rFonts w:ascii="Tahoma" w:hAnsi="Tahoma" w:cs="Tahoma"/>
        </w:rPr>
        <w:t>�</w:t>
      </w:r>
      <w:r>
        <w:t>sB</w:t>
      </w:r>
      <w:r>
        <w:rPr>
          <w:rFonts w:ascii="Tahoma" w:hAnsi="Tahoma" w:cs="Tahoma"/>
        </w:rPr>
        <w:t>��</w:t>
      </w:r>
      <w:r>
        <w:rPr>
          <w:rFonts w:ascii="Segoe UI Historic" w:hAnsi="Segoe UI Historic" w:cs="Segoe UI Historic"/>
        </w:rPr>
        <w:t>ܜ</w:t>
      </w:r>
      <w:r>
        <w:rPr>
          <w:rFonts w:ascii="Tahoma" w:hAnsi="Tahoma" w:cs="Tahoma"/>
        </w:rPr>
        <w:t>���</w:t>
      </w:r>
      <w:r>
        <w:t>s</w:t>
      </w:r>
      <w:r>
        <w:rPr>
          <w:rFonts w:ascii="Tahoma" w:hAnsi="Tahoma" w:cs="Tahoma"/>
        </w:rPr>
        <w:t>��</w:t>
      </w:r>
      <w:r>
        <w:t>qαt</w:t>
      </w:r>
      <w:r>
        <w:rPr>
          <w:rFonts w:ascii="Tahoma" w:hAnsi="Tahoma" w:cs="Tahoma"/>
        </w:rPr>
        <w:t>�</w:t>
      </w:r>
      <w:r>
        <w:t>RPJ!</w:t>
      </w:r>
      <w:r>
        <w:rPr>
          <w:rFonts w:ascii="Tahoma" w:hAnsi="Tahoma" w:cs="Tahoma"/>
        </w:rPr>
        <w:t>�</w:t>
      </w:r>
      <w:r>
        <w:t>2dYά!O</w:t>
      </w:r>
      <w:r>
        <w:rPr>
          <w:rFonts w:ascii="Tahoma" w:hAnsi="Tahoma" w:cs="Tahoma"/>
        </w:rPr>
        <w:t>�</w:t>
      </w:r>
      <w:r>
        <w:t>:A</w:t>
      </w:r>
      <w:r>
        <w:rPr>
          <w:rFonts w:ascii="Tahoma" w:hAnsi="Tahoma" w:cs="Tahoma"/>
        </w:rPr>
        <w:t>��</w:t>
      </w:r>
      <w:r>
        <w:t>*</w:t>
      </w:r>
      <w:r>
        <w:rPr>
          <w:rFonts w:ascii="Tahoma" w:hAnsi="Tahoma" w:cs="Tahoma"/>
        </w:rPr>
        <w:t>�</w:t>
      </w:r>
      <w:r>
        <w:t>D</w:t>
      </w:r>
      <w:r>
        <w:rPr>
          <w:rFonts w:hint="cs"/>
        </w:rPr>
        <w:t>ړ</w:t>
      </w:r>
    </w:p>
    <w:p w14:paraId="06584F74" w14:textId="77777777" w:rsidR="0045207C" w:rsidRDefault="0045207C" w:rsidP="007724B4">
      <w:pPr>
        <w:pStyle w:val="Heading3"/>
      </w:pPr>
      <w:r>
        <w:t>,</w:t>
      </w:r>
      <w:r>
        <w:rPr>
          <w:rFonts w:ascii="Tahoma" w:hAnsi="Tahoma" w:cs="Tahoma"/>
        </w:rPr>
        <w:t>��</w:t>
      </w:r>
      <w:r>
        <w:t>X</w:t>
      </w:r>
    </w:p>
    <w:p w14:paraId="04ECB79D" w14:textId="77777777" w:rsidR="0045207C" w:rsidRDefault="0045207C" w:rsidP="007724B4">
      <w:pPr>
        <w:pStyle w:val="Heading3"/>
      </w:pPr>
      <w:r>
        <w:t>0</w:t>
      </w:r>
    </w:p>
    <w:p w14:paraId="084CA46E" w14:textId="77777777" w:rsidR="0045207C" w:rsidRDefault="0045207C" w:rsidP="007724B4">
      <w:pPr>
        <w:pStyle w:val="Heading3"/>
      </w:pPr>
      <w:r>
        <w:rPr>
          <w:rFonts w:ascii="Tahoma" w:hAnsi="Tahoma" w:cs="Tahoma"/>
        </w:rPr>
        <w:t>�</w:t>
      </w:r>
      <w:r>
        <w:t>,ӉB</w:t>
      </w:r>
      <w:r>
        <w:rPr>
          <w:rFonts w:ascii="Tahoma" w:hAnsi="Tahoma" w:cs="Tahoma"/>
        </w:rPr>
        <w:t>�</w:t>
      </w:r>
      <w:r>
        <w:t>4M</w:t>
      </w:r>
      <w:r>
        <w:rPr>
          <w:rFonts w:ascii="Tahoma" w:hAnsi="Tahoma" w:cs="Tahoma"/>
        </w:rPr>
        <w:t>�</w:t>
      </w:r>
      <w:r>
        <w:t>H</w:t>
      </w:r>
      <w:r>
        <w:rPr>
          <w:rFonts w:ascii="Tahoma" w:hAnsi="Tahoma" w:cs="Tahoma"/>
        </w:rPr>
        <w:t>��</w:t>
      </w:r>
      <w:r>
        <w:t>-Ä</w:t>
      </w:r>
      <w:r>
        <w:rPr>
          <w:rFonts w:ascii="Tahoma" w:hAnsi="Tahoma" w:cs="Tahoma"/>
        </w:rPr>
        <w:t>����</w:t>
      </w:r>
      <w:r>
        <w:t>i</w:t>
      </w:r>
      <w:r>
        <w:rPr>
          <w:rFonts w:ascii="Tahoma" w:hAnsi="Tahoma" w:cs="Tahoma"/>
        </w:rPr>
        <w:t>�</w:t>
      </w:r>
      <w:r>
        <w:t>f</w:t>
      </w:r>
      <w:r>
        <w:rPr>
          <w:rFonts w:ascii="Tahoma" w:hAnsi="Tahoma" w:cs="Tahoma"/>
        </w:rPr>
        <w:t>��</w:t>
      </w:r>
      <w:r>
        <w:t>p4M</w:t>
      </w:r>
      <w:r>
        <w:rPr>
          <w:rFonts w:ascii="Tahoma" w:hAnsi="Tahoma" w:cs="Tahoma"/>
        </w:rPr>
        <w:t>�</w:t>
      </w:r>
      <w:r>
        <w:t>44Q</w:t>
      </w:r>
      <w:r>
        <w:rPr>
          <w:rFonts w:ascii="Tahoma" w:hAnsi="Tahoma" w:cs="Tahoma"/>
        </w:rPr>
        <w:t>�</w:t>
      </w:r>
      <w:r>
        <w:t>U</w:t>
      </w:r>
      <w:r>
        <w:rPr>
          <w:rFonts w:ascii="Tahoma" w:hAnsi="Tahoma" w:cs="Tahoma"/>
        </w:rPr>
        <w:t>�</w:t>
      </w:r>
      <w:r>
        <w:t>u</w:t>
      </w:r>
      <w:r>
        <w:rPr>
          <w:rFonts w:ascii="Tahoma" w:hAnsi="Tahoma" w:cs="Tahoma"/>
        </w:rPr>
        <w:t>�</w:t>
      </w:r>
      <w:r>
        <w:t>$I</w:t>
      </w:r>
      <w:r>
        <w:rPr>
          <w:rFonts w:ascii="Tahoma" w:hAnsi="Tahoma" w:cs="Tahoma"/>
        </w:rPr>
        <w:t>��</w:t>
      </w:r>
      <w:r>
        <w:t>(EN</w:t>
      </w:r>
      <w:r>
        <w:rPr>
          <w:rFonts w:ascii="Tahoma" w:hAnsi="Tahoma" w:cs="Tahoma"/>
        </w:rPr>
        <w:t>�</w:t>
      </w:r>
      <w:r>
        <w:t>3</w:t>
      </w:r>
      <w:r>
        <w:rPr>
          <w:rFonts w:ascii="Tahoma" w:hAnsi="Tahoma" w:cs="Tahoma"/>
        </w:rPr>
        <w:t>�</w:t>
      </w:r>
      <w:r>
        <w:t>!CCC</w:t>
      </w:r>
      <w:r>
        <w:rPr>
          <w:rFonts w:ascii="Tahoma" w:hAnsi="Tahoma" w:cs="Tahoma"/>
        </w:rPr>
        <w:t>�</w:t>
      </w:r>
      <w:r>
        <w:t>4</w:t>
      </w:r>
    </w:p>
    <w:p w14:paraId="7F4CD1BF" w14:textId="77777777" w:rsidR="0045207C" w:rsidRDefault="0045207C" w:rsidP="007724B4">
      <w:pPr>
        <w:pStyle w:val="Heading3"/>
      </w:pPr>
      <w:r>
        <w:rPr>
          <w:rFonts w:ascii="Tahoma" w:hAnsi="Tahoma" w:cs="Tahoma"/>
        </w:rPr>
        <w:t>�</w:t>
      </w:r>
      <w:r>
        <w:t>X</w:t>
      </w:r>
    </w:p>
    <w:p w14:paraId="411778A9" w14:textId="77777777" w:rsidR="0045207C" w:rsidRDefault="0045207C" w:rsidP="007724B4">
      <w:pPr>
        <w:pStyle w:val="Heading3"/>
      </w:pPr>
      <w:r>
        <w:rPr>
          <w:rFonts w:ascii="Tahoma" w:hAnsi="Tahoma" w:cs="Tahoma"/>
        </w:rPr>
        <w:t>�</w:t>
      </w:r>
      <w:r>
        <w:t>$!</w:t>
      </w:r>
    </w:p>
    <w:p w14:paraId="3C7CB101" w14:textId="77777777" w:rsidR="0045207C" w:rsidRDefault="0045207C" w:rsidP="007724B4">
      <w:pPr>
        <w:pStyle w:val="Heading3"/>
      </w:pPr>
      <w:r>
        <w:rPr>
          <w:rFonts w:ascii="Tahoma" w:hAnsi="Tahoma" w:cs="Tahoma"/>
        </w:rPr>
        <w:t>�</w:t>
      </w:r>
      <w:r>
        <w:t>1</w:t>
      </w:r>
      <w:r>
        <w:rPr>
          <w:rFonts w:ascii="Tahoma" w:hAnsi="Tahoma" w:cs="Tahoma"/>
        </w:rPr>
        <w:t>�</w:t>
      </w:r>
      <w:r>
        <w:t>YC</w:t>
      </w:r>
      <w:r>
        <w:rPr>
          <w:rFonts w:ascii="Tahoma" w:hAnsi="Tahoma" w:cs="Tahoma"/>
        </w:rPr>
        <w:t>����</w:t>
      </w:r>
      <w:r>
        <w:t>x</w:t>
      </w:r>
      <w:r>
        <w:rPr>
          <w:rFonts w:ascii="Segoe UI Historic" w:hAnsi="Segoe UI Historic" w:cs="Segoe UI Historic"/>
        </w:rPr>
        <w:t>܂</w:t>
      </w:r>
      <w:r>
        <w:t xml:space="preserve"> É</w:t>
      </w:r>
      <w:r>
        <w:rPr>
          <w:rFonts w:ascii="Tahoma" w:hAnsi="Tahoma" w:cs="Tahoma"/>
        </w:rPr>
        <w:t>�</w:t>
      </w:r>
      <w:r>
        <w:t>d</w:t>
      </w:r>
      <w:r>
        <w:rPr>
          <w:rFonts w:ascii="Tahoma" w:hAnsi="Tahoma" w:cs="Tahoma"/>
        </w:rPr>
        <w:t>��</w:t>
      </w:r>
      <w:r>
        <w:t>j</w:t>
      </w:r>
      <w:r>
        <w:rPr>
          <w:rFonts w:ascii="Tahoma" w:hAnsi="Tahoma" w:cs="Tahoma"/>
        </w:rPr>
        <w:t>����</w:t>
      </w:r>
      <w:r>
        <w:t>MJX</w:t>
      </w:r>
      <w:r>
        <w:rPr>
          <w:rFonts w:ascii="Malgun Gothic" w:eastAsia="Malgun Gothic" w:hAnsi="Malgun Gothic" w:cs="Malgun Gothic" w:hint="eastAsia"/>
        </w:rPr>
        <w:t>㜟</w:t>
      </w:r>
      <w:r>
        <w:rPr>
          <w:rFonts w:ascii="Tahoma" w:hAnsi="Tahoma" w:cs="Tahoma"/>
        </w:rPr>
        <w:t>�</w:t>
      </w:r>
      <w:r>
        <w:t>!GFF</w:t>
      </w:r>
      <w:r>
        <w:rPr>
          <w:rFonts w:ascii="Tahoma" w:hAnsi="Tahoma" w:cs="Tahoma"/>
        </w:rPr>
        <w:t>��</w:t>
      </w:r>
      <w:r>
        <w:t>f</w:t>
      </w:r>
      <w:r>
        <w:rPr>
          <w:rFonts w:ascii="Tahoma" w:hAnsi="Tahoma" w:cs="Tahoma"/>
        </w:rPr>
        <w:t>�����</w:t>
      </w:r>
      <w:r>
        <w:t>rr0"!+V</w:t>
      </w:r>
      <w:r>
        <w:rPr>
          <w:rFonts w:ascii="Tahoma" w:hAnsi="Tahoma" w:cs="Tahoma"/>
        </w:rPr>
        <w:t>��</w:t>
      </w:r>
      <w:r>
        <w:t>H</w:t>
      </w:r>
      <w:r>
        <w:rPr>
          <w:rFonts w:ascii="Tahoma" w:hAnsi="Tahoma" w:cs="Tahoma"/>
        </w:rPr>
        <w:t>��</w:t>
      </w:r>
      <w:r>
        <w:t>d</w:t>
      </w:r>
      <w:r>
        <w:rPr>
          <w:rFonts w:ascii="Tahoma" w:hAnsi="Tahoma" w:cs="Tahoma"/>
        </w:rPr>
        <w:t>����</w:t>
      </w:r>
      <w:r>
        <w:t>!</w:t>
      </w:r>
      <w:r>
        <w:rPr>
          <w:rFonts w:ascii="Tahoma" w:hAnsi="Tahoma" w:cs="Tahoma"/>
        </w:rPr>
        <w:t>��</w:t>
      </w:r>
      <w:r>
        <w:t>j</w:t>
      </w:r>
      <w:r>
        <w:rPr>
          <w:rFonts w:ascii="Tahoma" w:hAnsi="Tahoma" w:cs="Tahoma"/>
        </w:rPr>
        <w:t>�</w:t>
      </w:r>
      <w:r>
        <w:t>&gt;?</w:t>
      </w:r>
      <w:r>
        <w:rPr>
          <w:rFonts w:ascii="Tahoma" w:hAnsi="Tahoma" w:cs="Tahoma"/>
        </w:rPr>
        <w:t>�</w:t>
      </w:r>
      <w:r>
        <w:t>#D"</w:t>
      </w:r>
      <w:r>
        <w:rPr>
          <w:rFonts w:ascii="Tahoma" w:hAnsi="Tahoma" w:cs="Tahoma"/>
        </w:rPr>
        <w:t>��</w:t>
      </w:r>
      <w:r>
        <w:t>N</w:t>
      </w:r>
      <w:r>
        <w:rPr>
          <w:rFonts w:ascii="Tahoma" w:hAnsi="Tahoma" w:cs="Tahoma"/>
        </w:rPr>
        <w:t>�</w:t>
      </w:r>
      <w:r>
        <w:t>8</w:t>
      </w:r>
      <w:r>
        <w:rPr>
          <w:rFonts w:ascii="Tahoma" w:hAnsi="Tahoma" w:cs="Tahoma"/>
        </w:rPr>
        <w:t>�</w:t>
      </w:r>
      <w:r>
        <w:t>400A</w:t>
      </w:r>
      <w:r>
        <w:rPr>
          <w:rFonts w:ascii="Tahoma" w:hAnsi="Tahoma" w:cs="Tahoma"/>
        </w:rPr>
        <w:t>�</w:t>
      </w:r>
      <w:r>
        <w:t>(                       S</w:t>
      </w:r>
      <w:r>
        <w:rPr>
          <w:rFonts w:ascii="Tahoma" w:hAnsi="Tahoma" w:cs="Tahoma"/>
        </w:rPr>
        <w:t>�</w:t>
      </w:r>
      <w:r>
        <w:t>jѢE</w:t>
      </w:r>
      <w:r>
        <w:rPr>
          <w:rFonts w:ascii="Tahoma" w:hAnsi="Tahoma" w:cs="Tahoma"/>
        </w:rPr>
        <w:t>�����</w:t>
      </w:r>
      <w:r>
        <w:t>N</w:t>
      </w:r>
      <w:r>
        <w:rPr>
          <w:rFonts w:ascii="Tahoma" w:hAnsi="Tahoma" w:cs="Tahoma"/>
        </w:rPr>
        <w:t>�</w:t>
      </w:r>
      <w:r>
        <w:t>t</w:t>
      </w:r>
      <w:r>
        <w:rPr>
          <w:rFonts w:ascii="Tahoma" w:hAnsi="Tahoma" w:cs="Tahoma"/>
        </w:rPr>
        <w:t>���</w:t>
      </w:r>
      <w:r>
        <w:t>br</w:t>
      </w:r>
      <w:r>
        <w:rPr>
          <w:rFonts w:ascii="Tahoma" w:hAnsi="Tahoma" w:cs="Tahoma"/>
        </w:rPr>
        <w:t>��</w:t>
      </w:r>
      <w:r>
        <w:t>Iva</w:t>
      </w:r>
      <w:r>
        <w:rPr>
          <w:rFonts w:ascii="Tahoma" w:hAnsi="Tahoma" w:cs="Tahoma"/>
        </w:rPr>
        <w:t>�</w:t>
      </w:r>
      <w:r>
        <w:t>2/</w:t>
      </w:r>
      <w:r>
        <w:rPr>
          <w:rFonts w:ascii="Tahoma" w:hAnsi="Tahoma" w:cs="Tahoma"/>
        </w:rPr>
        <w:t>��</w:t>
      </w:r>
      <w:r>
        <w:t>&lt;</w:t>
      </w:r>
      <w:r>
        <w:rPr>
          <w:rFonts w:ascii="Tahoma" w:hAnsi="Tahoma" w:cs="Tahoma"/>
        </w:rPr>
        <w:t>�</w:t>
      </w:r>
      <w:r>
        <w:t>hIEND</w:t>
      </w:r>
      <w:r>
        <w:rPr>
          <w:rFonts w:ascii="Tahoma" w:hAnsi="Tahoma" w:cs="Tahoma"/>
        </w:rPr>
        <w:t>�</w:t>
      </w:r>
      <w:r>
        <w:t>B`</w:t>
      </w:r>
      <w:r>
        <w:rPr>
          <w:rFonts w:ascii="Tahoma" w:hAnsi="Tahoma" w:cs="Tahoma"/>
        </w:rPr>
        <w:t>��</w:t>
      </w:r>
      <w:r>
        <w:t>PNG</w:t>
      </w:r>
      <w:r>
        <w:rPr>
          <w:rFonts w:ascii="Tahoma" w:hAnsi="Tahoma" w:cs="Tahoma"/>
        </w:rPr>
        <w:t>�</w:t>
      </w:r>
      <w:r>
        <w:t>aѢEI</w:t>
      </w:r>
      <w:r>
        <w:rPr>
          <w:rFonts w:ascii="Tahoma" w:hAnsi="Tahoma" w:cs="Tahoma"/>
        </w:rPr>
        <w:t>��</w:t>
      </w:r>
      <w:r>
        <w:t>b</w:t>
      </w:r>
      <w:r>
        <w:rPr>
          <w:rFonts w:ascii="Tahoma" w:hAnsi="Tahoma" w:cs="Tahoma"/>
        </w:rPr>
        <w:t>�</w:t>
      </w:r>
      <w:r>
        <w:t>TU</w:t>
      </w:r>
      <w:r>
        <w:rPr>
          <w:rFonts w:ascii="Tahoma" w:hAnsi="Tahoma" w:cs="Tahoma"/>
        </w:rPr>
        <w:t>�</w:t>
      </w:r>
      <w:r>
        <w:t>6</w:t>
      </w:r>
      <w:r>
        <w:rPr>
          <w:rFonts w:ascii="Tahoma" w:hAnsi="Tahoma" w:cs="Tahoma"/>
        </w:rPr>
        <w:t>��</w:t>
      </w:r>
      <w:r>
        <w:t>Ä</w:t>
      </w:r>
      <w:r>
        <w:rPr>
          <w:rFonts w:ascii="Tahoma" w:hAnsi="Tahoma" w:cs="Tahoma"/>
        </w:rPr>
        <w:t>�</w:t>
      </w:r>
      <w:r>
        <w:t>4.H)E0</w:t>
      </w:r>
      <w:r>
        <w:rPr>
          <w:rFonts w:ascii="Tahoma" w:hAnsi="Tahoma" w:cs="Tahoma"/>
        </w:rPr>
        <w:t>����</w:t>
      </w:r>
      <w:r>
        <w:t>ä</w:t>
      </w:r>
      <w:r>
        <w:rPr>
          <w:rFonts w:ascii="Tahoma" w:hAnsi="Tahoma" w:cs="Tahoma"/>
        </w:rPr>
        <w:t>�</w:t>
      </w:r>
      <w:r>
        <w:t>m</w:t>
      </w:r>
      <w:r>
        <w:rPr>
          <w:rFonts w:ascii="Tahoma" w:hAnsi="Tahoma" w:cs="Tahoma"/>
        </w:rPr>
        <w:t>�</w:t>
      </w:r>
      <w:r>
        <w:t>$i</w:t>
      </w:r>
      <w:r>
        <w:rPr>
          <w:rFonts w:ascii="Tahoma" w:hAnsi="Tahoma" w:cs="Tahoma"/>
        </w:rPr>
        <w:t>�����</w:t>
      </w:r>
      <w:r>
        <w:t>!äääMmmm</w:t>
      </w:r>
      <w:r>
        <w:rPr>
          <w:rFonts w:ascii="Tahoma" w:hAnsi="Tahoma" w:cs="Tahoma"/>
        </w:rPr>
        <w:t>�</w:t>
      </w:r>
      <w:r>
        <w:t>b</w:t>
      </w:r>
      <w:r>
        <w:rPr>
          <w:rFonts w:ascii="Tahoma" w:hAnsi="Tahoma" w:cs="Tahoma"/>
        </w:rPr>
        <w:t>���</w:t>
      </w:r>
      <w:r>
        <w:t>X,VcFe*</w:t>
      </w:r>
      <w:r>
        <w:rPr>
          <w:rFonts w:ascii="Tahoma" w:hAnsi="Tahoma" w:cs="Tahoma"/>
        </w:rPr>
        <w:t>��</w:t>
      </w:r>
      <w:r>
        <w:t>DQl</w:t>
      </w:r>
      <w:r>
        <w:rPr>
          <w:rFonts w:ascii="Tahoma" w:hAnsi="Tahoma" w:cs="Tahoma"/>
        </w:rPr>
        <w:t>�</w:t>
      </w:r>
      <w:r>
        <w:t>X,KKK</w:t>
      </w:r>
      <w:r>
        <w:rPr>
          <w:rFonts w:ascii="Tahoma" w:hAnsi="Tahoma" w:cs="Tahoma"/>
        </w:rPr>
        <w:t>��</w:t>
      </w:r>
      <w:r>
        <w:t>l</w:t>
      </w:r>
      <w:r>
        <w:rPr>
          <w:rFonts w:ascii="Tahoma" w:hAnsi="Tahoma" w:cs="Tahoma"/>
        </w:rPr>
        <w:t>��</w:t>
      </w:r>
      <w:r>
        <w:t>9sj</w:t>
      </w:r>
    </w:p>
    <w:p w14:paraId="169F4364" w14:textId="77777777" w:rsidR="0045207C" w:rsidRDefault="0045207C" w:rsidP="007724B4">
      <w:pPr>
        <w:pStyle w:val="Heading3"/>
      </w:pPr>
      <w:r>
        <w:rPr>
          <w:rFonts w:ascii="Tahoma" w:hAnsi="Tahoma" w:cs="Tahoma"/>
        </w:rPr>
        <w:t>⸮</w:t>
      </w:r>
    </w:p>
    <w:p w14:paraId="76E90680" w14:textId="77777777" w:rsidR="0045207C" w:rsidRDefault="0045207C" w:rsidP="007724B4">
      <w:pPr>
        <w:pStyle w:val="Heading3"/>
      </w:pPr>
    </w:p>
    <w:p w14:paraId="64AB5F06" w14:textId="77777777" w:rsidR="0045207C" w:rsidRDefault="0045207C" w:rsidP="007724B4">
      <w:pPr>
        <w:pStyle w:val="Heading3"/>
      </w:pPr>
      <w:r>
        <w:t>IHDR</w:t>
      </w:r>
      <w:r>
        <w:rPr>
          <w:rFonts w:ascii="Tahoma" w:hAnsi="Tahoma" w:cs="Tahoma"/>
        </w:rPr>
        <w:t>�</w:t>
      </w:r>
      <w:r>
        <w:rPr>
          <w:rFonts w:hint="cs"/>
        </w:rPr>
        <w:t>ۥ</w:t>
      </w:r>
      <w:r>
        <w:rPr>
          <w:rFonts w:ascii="Tahoma" w:hAnsi="Tahoma" w:cs="Tahoma"/>
        </w:rPr>
        <w:t>�</w:t>
      </w:r>
      <w:r>
        <w:t xml:space="preserve"> pHYs</w:t>
      </w:r>
      <w:r>
        <w:rPr>
          <w:rFonts w:ascii="Tahoma" w:hAnsi="Tahoma" w:cs="Tahoma"/>
        </w:rPr>
        <w:t>���</w:t>
      </w:r>
      <w:r>
        <w:t>+</w:t>
      </w:r>
    </w:p>
    <w:p w14:paraId="1D695335" w14:textId="77777777" w:rsidR="0045207C" w:rsidRDefault="0045207C" w:rsidP="007724B4">
      <w:pPr>
        <w:pStyle w:val="Heading3"/>
      </w:pPr>
      <w:r>
        <w:rPr>
          <w:rFonts w:hint="eastAsia"/>
        </w:rPr>
        <w:t>é</w:t>
      </w:r>
      <w:r>
        <w:t>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6CA9CC8D" w14:textId="77777777" w:rsidR="0045207C" w:rsidRDefault="0045207C" w:rsidP="007724B4">
      <w:pPr>
        <w:pStyle w:val="Heading3"/>
      </w:pPr>
      <w:r>
        <w:rPr>
          <w:rFonts w:ascii="Tahoma" w:hAnsi="Tahoma" w:cs="Tahoma"/>
        </w:rPr>
        <w:t>�</w:t>
      </w:r>
    </w:p>
    <w:p w14:paraId="4919352F"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671A1E91" w14:textId="77777777" w:rsidR="0045207C" w:rsidRDefault="0045207C" w:rsidP="007724B4">
      <w:pPr>
        <w:pStyle w:val="Heading3"/>
      </w:pPr>
      <w:r>
        <w:rPr>
          <w:rFonts w:ascii="Tahoma" w:hAnsi="Tahoma" w:cs="Tahoma"/>
        </w:rPr>
        <w:t>�</w:t>
      </w:r>
      <w:r>
        <w:t>H3Q5</w:t>
      </w:r>
      <w:r>
        <w:rPr>
          <w:rFonts w:ascii="Tahoma" w:hAnsi="Tahoma" w:cs="Tahoma"/>
        </w:rPr>
        <w:t>�</w:t>
      </w:r>
    </w:p>
    <w:p w14:paraId="7013A05A"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3BFB8A51"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3BF61560"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6A9ED672" w14:textId="77777777" w:rsidR="0045207C" w:rsidRDefault="0045207C" w:rsidP="007724B4">
      <w:pPr>
        <w:pStyle w:val="Heading3"/>
      </w:pPr>
      <w:r>
        <w:rPr>
          <w:rFonts w:ascii="Tahoma" w:hAnsi="Tahoma" w:cs="Tahoma"/>
        </w:rPr>
        <w:t>�</w:t>
      </w:r>
    </w:p>
    <w:p w14:paraId="6A95B3B2"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0C1B9D2B"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1A692482"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4EAA574F"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77E4417F"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0AB19023"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58F350E0"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09728A21"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0A29C4EC"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7F74364C" w14:textId="77777777" w:rsidR="0045207C" w:rsidRDefault="0045207C" w:rsidP="007724B4">
      <w:pPr>
        <w:pStyle w:val="Heading3"/>
      </w:pPr>
    </w:p>
    <w:p w14:paraId="2853F407"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37C5721B"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2CB74D2D"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0F18893F" w14:textId="77777777" w:rsidR="0045207C" w:rsidRDefault="0045207C" w:rsidP="007724B4">
      <w:pPr>
        <w:pStyle w:val="Heading3"/>
      </w:pPr>
      <w:r>
        <w:t>c</w:t>
      </w:r>
      <w:r>
        <w:rPr>
          <w:rFonts w:ascii="Tahoma" w:hAnsi="Tahoma" w:cs="Tahoma"/>
        </w:rPr>
        <w:t>�</w:t>
      </w:r>
      <w:r>
        <w:t>x,!k</w:t>
      </w:r>
    </w:p>
    <w:p w14:paraId="3B55FDD2"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6CF72326"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600C5C0B" w14:textId="77777777" w:rsidR="0045207C" w:rsidRDefault="0045207C" w:rsidP="007724B4">
      <w:pPr>
        <w:pStyle w:val="Heading3"/>
      </w:pPr>
      <w:r>
        <w:t>X</w:t>
      </w:r>
      <w:r>
        <w:rPr>
          <w:rFonts w:ascii="Tahoma" w:hAnsi="Tahoma" w:cs="Tahoma"/>
        </w:rPr>
        <w:t>�</w:t>
      </w:r>
    </w:p>
    <w:p w14:paraId="5533F9EC" w14:textId="77777777" w:rsidR="0045207C" w:rsidRDefault="0045207C" w:rsidP="007724B4">
      <w:pPr>
        <w:pStyle w:val="Heading3"/>
      </w:pPr>
      <w:r>
        <w:t>$</w:t>
      </w:r>
      <w:r>
        <w:rPr>
          <w:rFonts w:ascii="Tahoma" w:hAnsi="Tahoma" w:cs="Tahoma"/>
        </w:rPr>
        <w:t>�</w:t>
      </w:r>
    </w:p>
    <w:p w14:paraId="4607AA1A"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gp</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2F157958"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65DCECE6"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67791BC7"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2C2B9489"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1EEE0D2F"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2D7C8D81"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1E4D6801"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1A9BB58C"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629084C3" w14:textId="77777777" w:rsidR="0045207C" w:rsidRDefault="0045207C" w:rsidP="007724B4">
      <w:pPr>
        <w:pStyle w:val="Heading3"/>
      </w:pPr>
      <w:r>
        <w:t>U</w:t>
      </w:r>
    </w:p>
    <w:p w14:paraId="5D4222ED"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4D42C220" w14:textId="77777777" w:rsidR="0045207C" w:rsidRDefault="0045207C" w:rsidP="007724B4">
      <w:pPr>
        <w:pStyle w:val="Heading3"/>
      </w:pPr>
      <w:r>
        <w:rPr>
          <w:rFonts w:ascii="Tahoma" w:hAnsi="Tahoma" w:cs="Tahoma"/>
        </w:rPr>
        <w:t>�</w:t>
      </w:r>
      <w:r>
        <w:rPr>
          <w:rFonts w:hint="cs"/>
        </w:rPr>
        <w:t>ڴ</w:t>
      </w:r>
    </w:p>
    <w:p w14:paraId="151E3246"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427B6971" w14:textId="77777777" w:rsidR="0045207C" w:rsidRDefault="0045207C" w:rsidP="007724B4">
      <w:pPr>
        <w:pStyle w:val="Heading3"/>
      </w:pPr>
      <w:r>
        <w:t>6</w:t>
      </w:r>
    </w:p>
    <w:p w14:paraId="1388EEDE"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074073D3"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4EA80978"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w:t>
      </w:r>
    </w:p>
    <w:p w14:paraId="1F8013B1" w14:textId="77777777" w:rsidR="0045207C" w:rsidRDefault="0045207C" w:rsidP="007724B4">
      <w:pPr>
        <w:pStyle w:val="Heading3"/>
      </w:pPr>
      <w:r>
        <w:rPr>
          <w:rFonts w:ascii="Tahoma" w:hAnsi="Tahoma" w:cs="Tahoma"/>
        </w:rPr>
        <w:t>�</w:t>
      </w:r>
      <w:r>
        <w:t>IDATx</w:t>
      </w:r>
      <w:r>
        <w:rPr>
          <w:rFonts w:hint="cs"/>
        </w:rPr>
        <w:t>ڴ</w:t>
      </w:r>
      <w:r>
        <w:t>W{pT</w:t>
      </w:r>
      <w:r>
        <w:rPr>
          <w:rFonts w:ascii="Tahoma" w:hAnsi="Tahoma" w:cs="Tahoma"/>
        </w:rPr>
        <w:t>���</w:t>
      </w:r>
      <w:r>
        <w:t>s</w:t>
      </w:r>
      <w:r>
        <w:rPr>
          <w:rFonts w:ascii="Tahoma" w:hAnsi="Tahoma" w:cs="Tahoma"/>
        </w:rPr>
        <w:t>�����</w:t>
      </w:r>
      <w:r>
        <w:t>f7</w:t>
      </w:r>
      <w:r>
        <w:rPr>
          <w:rFonts w:ascii="Tahoma" w:hAnsi="Tahoma" w:cs="Tahoma"/>
        </w:rPr>
        <w:t>�</w:t>
      </w:r>
      <w:r>
        <w:t>ǒ7y</w:t>
      </w:r>
      <w:r>
        <w:rPr>
          <w:rFonts w:ascii="Tahoma" w:hAnsi="Tahoma" w:cs="Tahoma"/>
        </w:rPr>
        <w:t>��</w:t>
      </w:r>
    </w:p>
    <w:p w14:paraId="0F8031A3" w14:textId="77777777" w:rsidR="0045207C" w:rsidRDefault="0045207C" w:rsidP="007724B4">
      <w:pPr>
        <w:pStyle w:val="Heading3"/>
      </w:pPr>
      <w:r>
        <w:t>b</w:t>
      </w:r>
      <w:r>
        <w:rPr>
          <w:rFonts w:ascii="Tahoma" w:hAnsi="Tahoma" w:cs="Tahoma"/>
        </w:rPr>
        <w:t>��</w:t>
      </w:r>
      <w:r>
        <w:t>:</w:t>
      </w:r>
      <w:r>
        <w:rPr>
          <w:rFonts w:ascii="Tahoma" w:hAnsi="Tahoma" w:cs="Tahoma"/>
        </w:rPr>
        <w:t>�</w:t>
      </w:r>
      <w:r>
        <w:t>J</w:t>
      </w:r>
      <w:r>
        <w:rPr>
          <w:rFonts w:ascii="Tahoma" w:hAnsi="Tahoma" w:cs="Tahoma"/>
        </w:rPr>
        <w:t>�</w:t>
      </w:r>
      <w:r>
        <w:t>6ѩ</w:t>
      </w:r>
      <w:r>
        <w:rPr>
          <w:rFonts w:ascii="Tahoma" w:hAnsi="Tahoma" w:cs="Tahoma"/>
        </w:rPr>
        <w:t>��</w:t>
      </w:r>
      <w:r>
        <w:t>j</w:t>
      </w:r>
      <w:r>
        <w:rPr>
          <w:rFonts w:ascii="Tahoma" w:hAnsi="Tahoma" w:cs="Tahoma"/>
        </w:rPr>
        <w:t>���</w:t>
      </w:r>
      <w:r>
        <w:t>C}</w:t>
      </w:r>
      <w:r>
        <w:rPr>
          <w:rFonts w:ascii="Tahoma" w:hAnsi="Tahoma" w:cs="Tahoma"/>
        </w:rPr>
        <w:t>��</w:t>
      </w:r>
      <w:r>
        <w:t>2</w:t>
      </w:r>
      <w:r>
        <w:rPr>
          <w:rFonts w:ascii="Tahoma" w:hAnsi="Tahoma" w:cs="Tahoma"/>
        </w:rPr>
        <w:t>���</w:t>
      </w:r>
      <w:r>
        <w:t>t:</w:t>
      </w:r>
      <w:r>
        <w:rPr>
          <w:rFonts w:ascii="Tahoma" w:hAnsi="Tahoma" w:cs="Tahoma"/>
        </w:rPr>
        <w:t>�</w:t>
      </w:r>
      <w:r>
        <w:t>F+ hK-</w:t>
      </w:r>
      <w:r>
        <w:rPr>
          <w:rFonts w:ascii="Tahoma" w:hAnsi="Tahoma" w:cs="Tahoma"/>
        </w:rPr>
        <w:t>���</w:t>
      </w:r>
      <w:r>
        <w:t xml:space="preserve">JP[  </w:t>
      </w:r>
      <w:r>
        <w:rPr>
          <w:rFonts w:ascii="Tahoma" w:hAnsi="Tahoma" w:cs="Tahoma"/>
        </w:rPr>
        <w:t>�</w:t>
      </w:r>
      <w:r>
        <w:t xml:space="preserve"> $l</w:t>
      </w:r>
      <w:r>
        <w:rPr>
          <w:rFonts w:ascii="Tahoma" w:hAnsi="Tahoma" w:cs="Tahoma"/>
        </w:rPr>
        <w:t>��</w:t>
      </w:r>
      <w:r>
        <w:t>.</w:t>
      </w:r>
      <w:r>
        <w:rPr>
          <w:rFonts w:ascii="Tahoma" w:hAnsi="Tahoma" w:cs="Tahoma"/>
        </w:rPr>
        <w:t>�</w:t>
      </w:r>
      <w:r>
        <w:t>ǽ</w:t>
      </w:r>
      <w:r>
        <w:rPr>
          <w:rFonts w:ascii="Tahoma" w:hAnsi="Tahoma" w:cs="Tahoma"/>
        </w:rPr>
        <w:t>���</w:t>
      </w:r>
      <w:r>
        <w:t>H</w:t>
      </w:r>
      <w:r>
        <w:rPr>
          <w:rFonts w:ascii="Tahoma" w:hAnsi="Tahoma" w:cs="Tahoma"/>
        </w:rPr>
        <w:t>���</w:t>
      </w:r>
      <w:r>
        <w:t>3</w:t>
      </w:r>
      <w:r>
        <w:rPr>
          <w:rFonts w:ascii="Tahoma" w:hAnsi="Tahoma" w:cs="Tahoma"/>
        </w:rPr>
        <w:t>��</w:t>
      </w:r>
      <w:r>
        <w:t>|</w:t>
      </w:r>
      <w:r>
        <w:rPr>
          <w:rFonts w:ascii="Tahoma" w:hAnsi="Tahoma" w:cs="Tahoma"/>
        </w:rPr>
        <w:t>�</w:t>
      </w:r>
      <w:r>
        <w:t>3'</w:t>
      </w:r>
      <w:r>
        <w:rPr>
          <w:rFonts w:ascii="Tahoma" w:hAnsi="Tahoma" w:cs="Tahoma"/>
        </w:rPr>
        <w:t>���</w:t>
      </w:r>
      <w:r>
        <w:t>;</w:t>
      </w:r>
      <w:r>
        <w:rPr>
          <w:rFonts w:ascii="Tahoma" w:hAnsi="Tahoma" w:cs="Tahoma"/>
        </w:rPr>
        <w:t>�����</w:t>
      </w:r>
      <w:r>
        <w:t>;</w:t>
      </w:r>
      <w:r>
        <w:rPr>
          <w:rFonts w:ascii="Tahoma" w:hAnsi="Tahoma" w:cs="Tahoma"/>
        </w:rPr>
        <w:t>��</w:t>
      </w:r>
      <w:r>
        <w:t>p#</w:t>
      </w:r>
      <w:r>
        <w:rPr>
          <w:rFonts w:ascii="Tahoma" w:hAnsi="Tahoma" w:cs="Tahoma"/>
        </w:rPr>
        <w:t>�</w:t>
      </w:r>
    </w:p>
    <w:p w14:paraId="43FD06DE" w14:textId="77777777" w:rsidR="0045207C" w:rsidRDefault="0045207C" w:rsidP="007724B4">
      <w:pPr>
        <w:pStyle w:val="Heading3"/>
      </w:pPr>
      <w:r>
        <w:rPr>
          <w:rFonts w:ascii="Tahoma" w:hAnsi="Tahoma" w:cs="Tahoma"/>
        </w:rPr>
        <w:t>���</w:t>
      </w:r>
      <w:r>
        <w:t>ł</w:t>
      </w:r>
      <w:r>
        <w:rPr>
          <w:rFonts w:ascii="Tahoma" w:hAnsi="Tahoma" w:cs="Tahoma"/>
        </w:rPr>
        <w:t>��</w:t>
      </w:r>
      <w:r>
        <w:t>j</w:t>
      </w:r>
      <w:r>
        <w:rPr>
          <w:rFonts w:ascii="Tahoma" w:hAnsi="Tahoma" w:cs="Tahoma"/>
        </w:rPr>
        <w:t>��</w:t>
      </w:r>
      <w:r>
        <w:t>mDT</w:t>
      </w:r>
      <w:r>
        <w:rPr>
          <w:rFonts w:ascii="Tahoma" w:hAnsi="Tahoma" w:cs="Tahoma"/>
        </w:rPr>
        <w:t>��</w:t>
      </w:r>
      <w:r>
        <w:t>"</w:t>
      </w:r>
      <w:r>
        <w:rPr>
          <w:rFonts w:ascii="Tahoma" w:hAnsi="Tahoma" w:cs="Tahoma"/>
        </w:rPr>
        <w:t>�</w:t>
      </w:r>
      <w:r>
        <w:t>c</w:t>
      </w:r>
      <w:r>
        <w:rPr>
          <w:rFonts w:ascii="Tahoma" w:hAnsi="Tahoma" w:cs="Tahoma"/>
        </w:rPr>
        <w:t>��</w:t>
      </w:r>
    </w:p>
    <w:p w14:paraId="5CFD4585" w14:textId="77777777" w:rsidR="0045207C" w:rsidRDefault="0045207C" w:rsidP="007724B4">
      <w:pPr>
        <w:pStyle w:val="Heading3"/>
      </w:pPr>
      <w:r>
        <w:t>!</w:t>
      </w:r>
      <w:r>
        <w:rPr>
          <w:rFonts w:ascii="Tahoma" w:hAnsi="Tahoma" w:cs="Tahoma"/>
        </w:rPr>
        <w:t>����</w:t>
      </w:r>
      <w:r>
        <w:t>L</w:t>
      </w:r>
      <w:r>
        <w:rPr>
          <w:rFonts w:ascii="Tahoma" w:hAnsi="Tahoma" w:cs="Tahoma"/>
        </w:rPr>
        <w:t>�</w:t>
      </w:r>
      <w:r>
        <w:t>ODéD*++ːe</w:t>
      </w:r>
      <w:r>
        <w:rPr>
          <w:rFonts w:ascii="Tahoma" w:hAnsi="Tahoma" w:cs="Tahoma"/>
        </w:rPr>
        <w:t>�</w:t>
      </w:r>
      <w:r>
        <w:t>AY</w:t>
      </w:r>
      <w:r>
        <w:rPr>
          <w:rFonts w:ascii="Tahoma" w:hAnsi="Tahoma" w:cs="Tahoma"/>
        </w:rPr>
        <w:t>�</w:t>
      </w:r>
      <w:r>
        <w:t>KW</w:t>
      </w:r>
      <w:r>
        <w:rPr>
          <w:rFonts w:ascii="Tahoma" w:hAnsi="Tahoma" w:cs="Tahoma"/>
        </w:rPr>
        <w:t>�</w:t>
      </w:r>
      <w:r>
        <w:t>Ü</w:t>
      </w:r>
      <w:r>
        <w:rPr>
          <w:rFonts w:ascii="Tahoma" w:hAnsi="Tahoma" w:cs="Tahoma"/>
        </w:rPr>
        <w:t>�</w:t>
      </w:r>
      <w:r>
        <w:t>UQQђ</w:t>
      </w:r>
      <w:r>
        <w:rPr>
          <w:rFonts w:ascii="Tahoma" w:hAnsi="Tahoma" w:cs="Tahoma"/>
        </w:rPr>
        <w:t>���</w:t>
      </w:r>
      <w:r>
        <w:t xml:space="preserve">        e</w:t>
      </w:r>
      <w:r>
        <w:rPr>
          <w:rFonts w:ascii="Tahoma" w:hAnsi="Tahoma" w:cs="Tahoma"/>
        </w:rPr>
        <w:t>����</w:t>
      </w:r>
      <w:r>
        <w:t>k</w:t>
      </w:r>
      <w:r>
        <w:rPr>
          <w:rFonts w:ascii="Calibri" w:hAnsi="Calibri" w:cs="Calibri"/>
        </w:rPr>
        <w:t>׮</w:t>
      </w:r>
      <w:r>
        <w:t>-</w:t>
      </w:r>
      <w:r>
        <w:rPr>
          <w:rFonts w:ascii="Tahoma" w:hAnsi="Tahoma" w:cs="Tahoma"/>
        </w:rPr>
        <w:t>�</w:t>
      </w:r>
      <w:r>
        <w:t>4</w:t>
      </w:r>
      <w:r>
        <w:rPr>
          <w:rFonts w:ascii="Tahoma" w:hAnsi="Tahoma" w:cs="Tahoma"/>
        </w:rPr>
        <w:t>�</w:t>
      </w:r>
      <w:r>
        <w:t>KӴ:;;/E</w:t>
      </w:r>
      <w:r>
        <w:rPr>
          <w:rFonts w:ascii="Tahoma" w:hAnsi="Tahoma" w:cs="Tahoma"/>
        </w:rPr>
        <w:t>�</w:t>
      </w:r>
      <w:r>
        <w:t>=</w:t>
      </w:r>
      <w:r>
        <w:rPr>
          <w:rFonts w:ascii="Tahoma" w:hAnsi="Tahoma" w:cs="Tahoma"/>
        </w:rPr>
        <w:t>����</w:t>
      </w:r>
      <w:r>
        <w:t>Z</w:t>
      </w:r>
      <w:r>
        <w:rPr>
          <w:rFonts w:ascii="Tahoma" w:hAnsi="Tahoma" w:cs="Tahoma"/>
        </w:rPr>
        <w:t>�</w:t>
      </w:r>
      <w:r>
        <w:t>`</w:t>
      </w:r>
      <w:r>
        <w:rPr>
          <w:rFonts w:ascii="Tahoma" w:hAnsi="Tahoma" w:cs="Tahoma"/>
        </w:rPr>
        <w:t>�</w:t>
      </w:r>
      <w:r>
        <w:t>o</w:t>
      </w:r>
      <w:r>
        <w:rPr>
          <w:rFonts w:ascii="Tahoma" w:hAnsi="Tahoma" w:cs="Tahoma"/>
        </w:rPr>
        <w:t>⸮⸮</w:t>
      </w:r>
      <w:r>
        <w:t>^</w:t>
      </w:r>
      <w:r>
        <w:rPr>
          <w:rFonts w:ascii="Tahoma" w:hAnsi="Tahoma" w:cs="Tahoma"/>
        </w:rPr>
        <w:t>����</w:t>
      </w:r>
      <w:r>
        <w:t>f^</w:t>
      </w:r>
      <w:r>
        <w:rPr>
          <w:rFonts w:ascii="Tahoma" w:hAnsi="Tahoma" w:cs="Tahoma"/>
        </w:rPr>
        <w:t>�����</w:t>
      </w:r>
      <w:r>
        <w:rPr>
          <w:rFonts w:ascii="Calibri" w:hAnsi="Calibri" w:cs="Calibri"/>
        </w:rPr>
        <w:t>᥅</w:t>
      </w:r>
    </w:p>
    <w:p w14:paraId="7B60D51B" w14:textId="77777777" w:rsidR="0045207C" w:rsidRDefault="0045207C" w:rsidP="007724B4">
      <w:pPr>
        <w:pStyle w:val="Heading3"/>
      </w:pPr>
      <w:r>
        <w:rPr>
          <w:rFonts w:ascii="Tahoma" w:hAnsi="Tahoma" w:cs="Tahoma"/>
        </w:rPr>
        <w:t>�</w:t>
      </w:r>
      <w:r>
        <w:t>u:</w:t>
      </w:r>
      <w:r>
        <w:rPr>
          <w:rFonts w:ascii="Tahoma" w:hAnsi="Tahoma" w:cs="Tahoma"/>
        </w:rPr>
        <w:t>�</w:t>
      </w:r>
      <w:r>
        <w:t>Y3</w:t>
      </w:r>
      <w:r>
        <w:rPr>
          <w:rFonts w:ascii="Tahoma" w:hAnsi="Tahoma" w:cs="Tahoma"/>
        </w:rPr>
        <w:t>����</w:t>
      </w:r>
      <w:r>
        <w:t>۱c</w:t>
      </w:r>
      <w:r>
        <w:rPr>
          <w:rFonts w:ascii="Tahoma" w:hAnsi="Tahoma" w:cs="Tahoma"/>
        </w:rPr>
        <w:t>�</w:t>
      </w:r>
      <w:r>
        <w:t>s</w:t>
      </w:r>
      <w:r>
        <w:rPr>
          <w:rFonts w:ascii="Tahoma" w:hAnsi="Tahoma" w:cs="Tahoma"/>
        </w:rPr>
        <w:t>�</w:t>
      </w:r>
      <w:r>
        <w:t>cc</w:t>
      </w:r>
      <w:r>
        <w:rPr>
          <w:rFonts w:ascii="Tahoma" w:hAnsi="Tahoma" w:cs="Tahoma"/>
        </w:rPr>
        <w:t>������</w:t>
      </w:r>
      <w:r>
        <w:t>D</w:t>
      </w:r>
      <w:r>
        <w:rPr>
          <w:rFonts w:ascii="Tahoma" w:hAnsi="Tahoma" w:cs="Tahoma"/>
        </w:rPr>
        <w:t>���</w:t>
      </w:r>
      <w:r>
        <w:t>۟</w:t>
      </w:r>
      <w:r>
        <w:rPr>
          <w:rFonts w:ascii="Tahoma" w:hAnsi="Tahoma" w:cs="Tahoma"/>
        </w:rPr>
        <w:t>���</w:t>
      </w:r>
      <w:r>
        <w:t>!</w:t>
      </w:r>
    </w:p>
    <w:p w14:paraId="4CDC6C30" w14:textId="77777777" w:rsidR="0045207C" w:rsidRDefault="0045207C" w:rsidP="007724B4">
      <w:pPr>
        <w:pStyle w:val="Heading3"/>
      </w:pPr>
      <w:r>
        <w:rPr>
          <w:rFonts w:ascii="Tahoma" w:hAnsi="Tahoma" w:cs="Tahoma"/>
        </w:rPr>
        <w:t>�</w:t>
      </w:r>
      <w:r>
        <w:t>`</w:t>
      </w:r>
      <w:r>
        <w:rPr>
          <w:rFonts w:ascii="Tahoma" w:hAnsi="Tahoma" w:cs="Tahoma"/>
        </w:rPr>
        <w:t>�</w:t>
      </w:r>
      <w:r>
        <w:t>ҥw</w:t>
      </w:r>
      <w:r>
        <w:rPr>
          <w:rFonts w:ascii="Tahoma" w:hAnsi="Tahoma" w:cs="Tahoma"/>
        </w:rPr>
        <w:t>�����</w:t>
      </w:r>
      <w:r>
        <w:t>&lt;</w:t>
      </w:r>
      <w:r>
        <w:rPr>
          <w:rFonts w:ascii="Tahoma" w:hAnsi="Tahoma" w:cs="Tahoma"/>
        </w:rPr>
        <w:t>���</w:t>
      </w:r>
      <w:r>
        <w:t>m6</w:t>
      </w:r>
      <w:r>
        <w:rPr>
          <w:rFonts w:ascii="Tahoma" w:hAnsi="Tahoma" w:cs="Tahoma"/>
        </w:rPr>
        <w:t>����</w:t>
      </w:r>
      <w:r>
        <w:t>d</w:t>
      </w:r>
      <w:r>
        <w:rPr>
          <w:rFonts w:ascii="Tahoma" w:hAnsi="Tahoma" w:cs="Tahoma"/>
        </w:rPr>
        <w:t>�</w:t>
      </w:r>
      <w:r>
        <w:t>UT</w:t>
      </w:r>
      <w:r>
        <w:rPr>
          <w:rFonts w:ascii="Tahoma" w:hAnsi="Tahoma" w:cs="Tahoma"/>
        </w:rPr>
        <w:t>�</w:t>
      </w:r>
      <w:r>
        <w:rPr>
          <w:rFonts w:hint="cs"/>
        </w:rPr>
        <w:t>ݞ</w:t>
      </w:r>
      <w:r>
        <w:rPr>
          <w:rFonts w:ascii="Tahoma" w:hAnsi="Tahoma" w:cs="Tahoma"/>
        </w:rPr>
        <w:t>��</w:t>
      </w:r>
      <w:r>
        <w:t>(_</w:t>
      </w:r>
      <w:r>
        <w:rPr>
          <w:rFonts w:ascii="Tahoma" w:hAnsi="Tahoma" w:cs="Tahoma"/>
        </w:rPr>
        <w:t>�</w:t>
      </w:r>
      <w:r>
        <w:t>t</w:t>
      </w:r>
      <w:r>
        <w:rPr>
          <w:rFonts w:ascii="Tahoma" w:hAnsi="Tahoma" w:cs="Tahoma"/>
        </w:rPr>
        <w:t>��</w:t>
      </w:r>
      <w:r>
        <w:t>@v</w:t>
      </w:r>
      <w:r>
        <w:rPr>
          <w:rFonts w:ascii="Tahoma" w:hAnsi="Tahoma" w:cs="Tahoma"/>
        </w:rPr>
        <w:t>��������</w:t>
      </w:r>
      <w:r>
        <w:t>}</w:t>
      </w:r>
      <w:r>
        <w:rPr>
          <w:rFonts w:ascii="Tahoma" w:hAnsi="Tahoma" w:cs="Tahoma"/>
        </w:rPr>
        <w:t>�</w:t>
      </w:r>
      <w:r>
        <w:t>,UV</w:t>
      </w:r>
      <w:r>
        <w:rPr>
          <w:rFonts w:ascii="Tahoma" w:hAnsi="Tahoma" w:cs="Tahoma"/>
        </w:rPr>
        <w:t>��</w:t>
      </w:r>
      <w:r>
        <w:t>[</w:t>
      </w:r>
      <w:r>
        <w:rPr>
          <w:rFonts w:ascii="Tahoma" w:hAnsi="Tahoma" w:cs="Tahoma"/>
        </w:rPr>
        <w:t>��</w:t>
      </w:r>
      <w:r>
        <w:t>;,V</w:t>
      </w:r>
      <w:r>
        <w:rPr>
          <w:rFonts w:ascii="Tahoma" w:hAnsi="Tahoma" w:cs="Tahoma"/>
        </w:rPr>
        <w:t>�</w:t>
      </w:r>
      <w:r>
        <w:t>}1</w:t>
      </w:r>
      <w:r>
        <w:rPr>
          <w:rFonts w:ascii="Tahoma" w:hAnsi="Tahoma" w:cs="Tahoma"/>
        </w:rPr>
        <w:t>����</w:t>
      </w:r>
      <w:r>
        <w:t>y</w:t>
      </w:r>
      <w:r>
        <w:rPr>
          <w:rFonts w:ascii="Tahoma" w:hAnsi="Tahoma" w:cs="Tahoma"/>
        </w:rPr>
        <w:t>����</w:t>
      </w:r>
      <w:r>
        <w:t>o</w:t>
      </w:r>
      <w:r>
        <w:rPr>
          <w:rFonts w:ascii="Tahoma" w:hAnsi="Tahoma" w:cs="Tahoma"/>
        </w:rPr>
        <w:t>�</w:t>
      </w:r>
      <w:r>
        <w:rPr>
          <w:rFonts w:ascii="Calibri" w:hAnsi="Calibri" w:cs="Calibri"/>
        </w:rPr>
        <w:t>򔔔</w:t>
      </w:r>
      <w:r>
        <w:rPr>
          <w:rFonts w:ascii="Tahoma" w:hAnsi="Tahoma" w:cs="Tahoma"/>
        </w:rPr>
        <w:t>�</w:t>
      </w:r>
      <w:r>
        <w:t>Ԕ</w:t>
      </w:r>
      <w:r>
        <w:rPr>
          <w:rFonts w:ascii="Tahoma" w:hAnsi="Tahoma" w:cs="Tahoma"/>
        </w:rPr>
        <w:t>�������</w:t>
      </w:r>
      <w:r>
        <w:t>)JB</w:t>
      </w:r>
      <w:r>
        <w:rPr>
          <w:rFonts w:ascii="Tahoma" w:hAnsi="Tahoma" w:cs="Tahoma"/>
        </w:rPr>
        <w:t>��</w:t>
      </w:r>
      <w:r>
        <w:t>M</w:t>
      </w:r>
      <w:r>
        <w:rPr>
          <w:rFonts w:ascii="Tahoma" w:hAnsi="Tahoma" w:cs="Tahoma"/>
        </w:rPr>
        <w:t>�</w:t>
      </w:r>
      <w:r>
        <w:t>V&gt;0"!</w:t>
      </w:r>
      <w:r>
        <w:rPr>
          <w:rFonts w:ascii="Tahoma" w:hAnsi="Tahoma" w:cs="Tahoma"/>
        </w:rPr>
        <w:t>�</w:t>
      </w:r>
      <w:r>
        <w:t>s</w:t>
      </w:r>
      <w:r>
        <w:rPr>
          <w:rFonts w:ascii="Tahoma" w:hAnsi="Tahoma" w:cs="Tahoma"/>
        </w:rPr>
        <w:t>�</w:t>
      </w:r>
      <w:r>
        <w:t>3</w:t>
      </w:r>
      <w:r>
        <w:rPr>
          <w:rFonts w:ascii="Tahoma" w:hAnsi="Tahoma" w:cs="Tahoma"/>
        </w:rPr>
        <w:t>������</w:t>
      </w:r>
      <w:r>
        <w:t>$</w:t>
      </w:r>
      <w:r>
        <w:rPr>
          <w:rFonts w:ascii="Tahoma" w:hAnsi="Tahoma" w:cs="Tahoma"/>
        </w:rPr>
        <w:t>��</w:t>
      </w:r>
      <w:r>
        <w:t>;5=-7</w:t>
      </w:r>
      <w:r>
        <w:rPr>
          <w:rFonts w:ascii="Tahoma" w:hAnsi="Tahoma" w:cs="Tahoma"/>
        </w:rPr>
        <w:t>������</w:t>
      </w:r>
      <w:r>
        <w:t>5~</w:t>
      </w:r>
      <w:r>
        <w:rPr>
          <w:rFonts w:ascii="Tahoma" w:hAnsi="Tahoma" w:cs="Tahoma"/>
        </w:rPr>
        <w:t>�</w:t>
      </w:r>
      <w:r>
        <w:t>7</w:t>
      </w:r>
      <w:r>
        <w:rPr>
          <w:rFonts w:ascii="Tahoma" w:hAnsi="Tahoma" w:cs="Tahoma"/>
        </w:rPr>
        <w:t>�</w:t>
      </w:r>
      <w:r>
        <w:t>2=</w:t>
      </w:r>
      <w:r>
        <w:rPr>
          <w:rFonts w:ascii="Tahoma" w:hAnsi="Tahoma" w:cs="Tahoma"/>
        </w:rPr>
        <w:t>����</w:t>
      </w:r>
      <w:r>
        <w:t>MLx</w:t>
      </w:r>
      <w:r>
        <w:rPr>
          <w:rFonts w:ascii="Tahoma" w:hAnsi="Tahoma" w:cs="Tahoma"/>
        </w:rPr>
        <w:t>�</w:t>
      </w:r>
      <w:r>
        <w:t>^</w:t>
      </w:r>
      <w:r>
        <w:rPr>
          <w:rFonts w:ascii="Tahoma" w:hAnsi="Tahoma" w:cs="Tahoma"/>
        </w:rPr>
        <w:t>�</w:t>
      </w:r>
      <w:r>
        <w:t>o|</w:t>
      </w:r>
      <w:r>
        <w:rPr>
          <w:rFonts w:ascii="Tahoma" w:hAnsi="Tahoma" w:cs="Tahoma"/>
        </w:rPr>
        <w:t>���</w:t>
      </w:r>
      <w:r>
        <w:t>x&lt;</w:t>
      </w:r>
      <w:r>
        <w:rPr>
          <w:rFonts w:ascii="Tahoma" w:hAnsi="Tahoma" w:cs="Tahoma"/>
        </w:rPr>
        <w:t>������</w:t>
      </w:r>
      <w:r>
        <w:t>Ӗ</w:t>
      </w:r>
      <w:r>
        <w:rPr>
          <w:rFonts w:ascii="Tahoma" w:hAnsi="Tahoma" w:cs="Tahoma"/>
        </w:rPr>
        <w:t>�</w:t>
      </w:r>
      <w:r>
        <w:t>l</w:t>
      </w:r>
      <w:r>
        <w:rPr>
          <w:rFonts w:ascii="Tahoma" w:hAnsi="Tahoma" w:cs="Tahoma"/>
        </w:rPr>
        <w:t>����</w:t>
      </w:r>
      <w:r>
        <w:t>o</w:t>
      </w:r>
      <w:r>
        <w:rPr>
          <w:rFonts w:ascii="Tahoma" w:hAnsi="Tahoma" w:cs="Tahoma"/>
        </w:rPr>
        <w:t>�</w:t>
      </w:r>
      <w:r>
        <w:t>C</w:t>
      </w:r>
      <w:r>
        <w:rPr>
          <w:rFonts w:ascii="Tahoma" w:hAnsi="Tahoma" w:cs="Tahoma"/>
        </w:rPr>
        <w:t>�</w:t>
      </w:r>
      <w:r>
        <w:t>M</w:t>
      </w:r>
    </w:p>
    <w:p w14:paraId="3F2F3F2F" w14:textId="77777777" w:rsidR="0045207C" w:rsidRDefault="0045207C" w:rsidP="007724B4">
      <w:pPr>
        <w:pStyle w:val="Heading3"/>
      </w:pPr>
      <w:r>
        <w:rPr>
          <w:rFonts w:ascii="Tahoma" w:hAnsi="Tahoma" w:cs="Tahoma"/>
        </w:rPr>
        <w:t>�</w:t>
      </w:r>
      <w:r>
        <w:t>6]</w:t>
      </w:r>
      <w:r>
        <w:rPr>
          <w:rFonts w:ascii="Tahoma" w:hAnsi="Tahoma" w:cs="Tahoma"/>
        </w:rPr>
        <w:t>�</w:t>
      </w:r>
      <w:r>
        <w:t>h^</w:t>
      </w:r>
      <w:r>
        <w:rPr>
          <w:rFonts w:ascii="Tahoma" w:hAnsi="Tahoma" w:cs="Tahoma"/>
        </w:rPr>
        <w:t>���</w:t>
      </w:r>
      <w:r>
        <w:t>q</w:t>
      </w:r>
      <w:r>
        <w:rPr>
          <w:rFonts w:ascii="Tahoma" w:hAnsi="Tahoma" w:cs="Tahoma"/>
        </w:rPr>
        <w:t>�</w:t>
      </w:r>
      <w:r>
        <w:t>y</w:t>
      </w:r>
      <w:r>
        <w:rPr>
          <w:rFonts w:ascii="Tahoma" w:hAnsi="Tahoma" w:cs="Tahoma"/>
        </w:rPr>
        <w:t>�</w:t>
      </w:r>
      <w:r>
        <w:t>k״</w:t>
      </w:r>
      <w:r>
        <w:rPr>
          <w:rFonts w:ascii="Tahoma" w:hAnsi="Tahoma" w:cs="Tahoma"/>
        </w:rPr>
        <w:t>����</w:t>
      </w:r>
      <w:r>
        <w:t>h||</w:t>
      </w:r>
      <w:r>
        <w:rPr>
          <w:rFonts w:ascii="Tahoma" w:hAnsi="Tahoma" w:cs="Tahoma"/>
        </w:rPr>
        <w:t>�</w:t>
      </w:r>
      <w:r>
        <w:t>v</w:t>
      </w:r>
      <w:r>
        <w:rPr>
          <w:rFonts w:ascii="Tahoma" w:hAnsi="Tahoma" w:cs="Tahoma"/>
        </w:rPr>
        <w:t>�</w:t>
      </w:r>
      <w:r>
        <w:t>c@B</w:t>
      </w:r>
      <w:r>
        <w:rPr>
          <w:rFonts w:ascii="Tahoma" w:hAnsi="Tahoma" w:cs="Tahoma"/>
        </w:rPr>
        <w:t>��</w:t>
      </w:r>
      <w:r>
        <w:t>_</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l{</w:t>
      </w:r>
      <w:r>
        <w:rPr>
          <w:rFonts w:ascii="Tahoma" w:hAnsi="Tahoma" w:cs="Tahoma"/>
        </w:rPr>
        <w:t>��</w:t>
      </w:r>
      <w:r>
        <w:t>%</w:t>
      </w:r>
      <w:r>
        <w:rPr>
          <w:rFonts w:ascii="Tahoma" w:hAnsi="Tahoma" w:cs="Tahoma"/>
        </w:rPr>
        <w:t>�</w:t>
      </w:r>
      <w:r>
        <w:t>!оPooo</w:t>
      </w:r>
      <w:r>
        <w:rPr>
          <w:rFonts w:ascii="Tahoma" w:hAnsi="Tahoma" w:cs="Tahoma"/>
        </w:rPr>
        <w:t>���</w:t>
      </w:r>
      <w:r>
        <w:rPr>
          <w:rFonts w:ascii="Microsoft JhengHei" w:eastAsia="Microsoft JhengHei" w:hAnsi="Microsoft JhengHei" w:cs="Microsoft JhengHei" w:hint="eastAsia"/>
        </w:rPr>
        <w:t>鳽</w:t>
      </w:r>
      <w:r>
        <w:t>g</w:t>
      </w:r>
      <w:r>
        <w:rPr>
          <w:rFonts w:ascii="Tahoma" w:hAnsi="Tahoma" w:cs="Tahoma"/>
        </w:rPr>
        <w:t>�</w:t>
      </w:r>
      <w:r>
        <w:t>i9f</w:t>
      </w:r>
      <w:r>
        <w:rPr>
          <w:rFonts w:ascii="Tahoma" w:hAnsi="Tahoma" w:cs="Tahoma"/>
        </w:rPr>
        <w:t>����</w:t>
      </w:r>
      <w:r>
        <w:t>6K{</w:t>
      </w:r>
      <w:r>
        <w:rPr>
          <w:rFonts w:ascii="Tahoma" w:hAnsi="Tahoma" w:cs="Tahoma"/>
        </w:rPr>
        <w:t>�����</w:t>
      </w:r>
      <w:r>
        <w:t>$</w:t>
      </w:r>
      <w:r>
        <w:rPr>
          <w:rFonts w:ascii="Tahoma" w:hAnsi="Tahoma" w:cs="Tahoma"/>
        </w:rPr>
        <w:t>�����</w:t>
      </w:r>
      <w:r>
        <w:t>Llil</w:t>
      </w:r>
      <w:r>
        <w:rPr>
          <w:rFonts w:ascii="Tahoma" w:hAnsi="Tahoma" w:cs="Tahoma"/>
        </w:rPr>
        <w:t>�</w:t>
      </w:r>
      <w:r>
        <w:t>e:r</w:t>
      </w:r>
      <w:r>
        <w:rPr>
          <w:rFonts w:ascii="Tahoma" w:hAnsi="Tahoma" w:cs="Tahoma"/>
        </w:rPr>
        <w:t>�����</w:t>
      </w:r>
    </w:p>
    <w:p w14:paraId="1297CE6F" w14:textId="77777777" w:rsidR="0045207C" w:rsidRDefault="0045207C" w:rsidP="007724B4">
      <w:pPr>
        <w:pStyle w:val="Heading3"/>
      </w:pPr>
      <w:r>
        <w:t>s</w:t>
      </w:r>
      <w:r>
        <w:rPr>
          <w:rFonts w:ascii="Tahoma" w:hAnsi="Tahoma" w:cs="Tahoma"/>
        </w:rPr>
        <w:t>����</w:t>
      </w:r>
      <w:r>
        <w:t>?g</w:t>
      </w:r>
      <w:r>
        <w:rPr>
          <w:rFonts w:ascii="Tahoma" w:hAnsi="Tahoma" w:cs="Tahoma"/>
        </w:rPr>
        <w:t>��</w:t>
      </w:r>
      <w:r>
        <w:t>_7</w:t>
      </w:r>
      <w:r>
        <w:rPr>
          <w:rFonts w:ascii="Tahoma" w:hAnsi="Tahoma" w:cs="Tahoma"/>
        </w:rPr>
        <w:t>�</w:t>
      </w:r>
      <w:r>
        <w:t>jt</w:t>
      </w:r>
      <w:r>
        <w:rPr>
          <w:rFonts w:ascii="Tahoma" w:hAnsi="Tahoma" w:cs="Tahoma"/>
        </w:rPr>
        <w:t>����</w:t>
      </w:r>
      <w:r>
        <w:t>-M</w:t>
      </w:r>
      <w:r>
        <w:rPr>
          <w:rFonts w:ascii="Tahoma" w:hAnsi="Tahoma" w:cs="Tahoma"/>
        </w:rPr>
        <w:t>��</w:t>
      </w:r>
      <w:r>
        <w:t>_</w:t>
      </w:r>
      <w:r>
        <w:rPr>
          <w:rFonts w:ascii="Tahoma" w:hAnsi="Tahoma" w:cs="Tahoma"/>
        </w:rPr>
        <w:t>�</w:t>
      </w:r>
      <w:r>
        <w:t>ҹsg'</w:t>
      </w:r>
      <w:r>
        <w:rPr>
          <w:rFonts w:ascii="Tahoma" w:hAnsi="Tahoma" w:cs="Tahoma"/>
        </w:rPr>
        <w:t>��</w:t>
      </w:r>
      <w:r>
        <w:t>G%</w:t>
      </w:r>
      <w:r>
        <w:rPr>
          <w:rFonts w:ascii="Tahoma" w:hAnsi="Tahoma" w:cs="Tahoma"/>
        </w:rPr>
        <w:t>���</w:t>
      </w:r>
      <w:r>
        <w:t>y</w:t>
      </w:r>
      <w:r>
        <w:rPr>
          <w:rFonts w:ascii="MS Gothic" w:eastAsia="MS Gothic" w:hAnsi="MS Gothic" w:cs="MS Gothic" w:hint="eastAsia"/>
        </w:rPr>
        <w:t>普</w:t>
      </w:r>
      <w:r>
        <w:rPr>
          <w:rFonts w:ascii="Tahoma" w:hAnsi="Tahoma" w:cs="Tahoma"/>
        </w:rPr>
        <w:t>�������</w:t>
      </w:r>
      <w:r>
        <w:t>_@</w:t>
      </w:r>
      <w:r>
        <w:rPr>
          <w:rFonts w:ascii="Tahoma" w:hAnsi="Tahoma" w:cs="Tahoma"/>
        </w:rPr>
        <w:t>��</w:t>
      </w:r>
      <w:r>
        <w:t>S</w:t>
      </w:r>
      <w:r>
        <w:rPr>
          <w:rFonts w:ascii="Tahoma" w:hAnsi="Tahoma" w:cs="Tahoma"/>
        </w:rPr>
        <w:t>�</w:t>
      </w:r>
      <w:r>
        <w:t>n{</w:t>
      </w:r>
      <w:r>
        <w:rPr>
          <w:rFonts w:ascii="Tahoma" w:hAnsi="Tahoma" w:cs="Tahoma"/>
        </w:rPr>
        <w:t>��</w:t>
      </w:r>
      <w:r>
        <w:t>W</w:t>
      </w:r>
      <w:r>
        <w:rPr>
          <w:rFonts w:ascii="Tahoma" w:hAnsi="Tahoma" w:cs="Tahoma"/>
        </w:rPr>
        <w:t>�����</w:t>
      </w:r>
      <w:r>
        <w:t>]#</w:t>
      </w:r>
      <w:r>
        <w:rPr>
          <w:rFonts w:ascii="Tahoma" w:hAnsi="Tahoma" w:cs="Tahoma"/>
        </w:rPr>
        <w:t>����</w:t>
      </w:r>
      <w:r>
        <w:t>/</w:t>
      </w:r>
      <w:r>
        <w:rPr>
          <w:rFonts w:ascii="Tahoma" w:hAnsi="Tahoma" w:cs="Tahoma"/>
        </w:rPr>
        <w:t>�</w:t>
      </w:r>
      <w:r>
        <w:t>3n?</w:t>
      </w:r>
      <w:r>
        <w:rPr>
          <w:rFonts w:ascii="Tahoma" w:hAnsi="Tahoma" w:cs="Tahoma"/>
        </w:rPr>
        <w:t>�</w:t>
      </w:r>
      <w:r>
        <w:t>X</w:t>
      </w:r>
      <w:r>
        <w:rPr>
          <w:rFonts w:ascii="Tahoma" w:hAnsi="Tahoma" w:cs="Tahoma"/>
        </w:rPr>
        <w:t>�</w:t>
      </w:r>
      <w:r>
        <w:t>B</w:t>
      </w:r>
      <w:r>
        <w:rPr>
          <w:rFonts w:ascii="Tahoma" w:hAnsi="Tahoma" w:cs="Tahoma"/>
        </w:rPr>
        <w:t>���������</w:t>
      </w:r>
      <w:r>
        <w:t>z</w:t>
      </w:r>
      <w:r>
        <w:rPr>
          <w:rFonts w:ascii="Tahoma" w:hAnsi="Tahoma" w:cs="Tahoma"/>
        </w:rPr>
        <w:t>��</w:t>
      </w:r>
      <w:r>
        <w:t>@N4</w:t>
      </w:r>
      <w:r>
        <w:rPr>
          <w:rFonts w:ascii="Tahoma" w:hAnsi="Tahoma" w:cs="Tahoma"/>
        </w:rPr>
        <w:t>���</w:t>
      </w:r>
      <w:r>
        <w:t>v</w:t>
      </w:r>
      <w:r>
        <w:rPr>
          <w:rFonts w:ascii="Tahoma" w:hAnsi="Tahoma" w:cs="Tahoma"/>
        </w:rPr>
        <w:t>�</w:t>
      </w:r>
      <w:r>
        <w:t>LI'</w:t>
      </w:r>
      <w:r>
        <w:rPr>
          <w:rFonts w:ascii="Tahoma" w:hAnsi="Tahoma" w:cs="Tahoma"/>
        </w:rPr>
        <w:t>�</w:t>
      </w:r>
      <w:r>
        <w:t>Y</w:t>
      </w:r>
      <w:r>
        <w:rPr>
          <w:rFonts w:ascii="Tahoma" w:hAnsi="Tahoma" w:cs="Tahoma"/>
        </w:rPr>
        <w:t>�</w:t>
      </w:r>
      <w:r>
        <w:t>-</w:t>
      </w:r>
      <w:r>
        <w:rPr>
          <w:rFonts w:ascii="Tahoma" w:hAnsi="Tahoma" w:cs="Tahoma"/>
        </w:rPr>
        <w:t>�</w:t>
      </w:r>
      <w:r>
        <w:t>.</w:t>
      </w:r>
      <w:r>
        <w:rPr>
          <w:rFonts w:ascii="Tahoma" w:hAnsi="Tahoma" w:cs="Tahoma"/>
        </w:rPr>
        <w:t>�</w:t>
      </w:r>
      <w:r>
        <w:t>q</w:t>
      </w:r>
      <w:r>
        <w:rPr>
          <w:rFonts w:ascii="Tahoma" w:hAnsi="Tahoma" w:cs="Tahoma"/>
        </w:rPr>
        <w:t>�</w:t>
      </w:r>
      <w:r>
        <w:t>hhƥ</w:t>
      </w:r>
      <w:r>
        <w:rPr>
          <w:rFonts w:ascii="Tahoma" w:hAnsi="Tahoma" w:cs="Tahoma"/>
        </w:rPr>
        <w:t>��</w:t>
      </w:r>
      <w:r>
        <w:t>`</w:t>
      </w:r>
      <w:r>
        <w:rPr>
          <w:rFonts w:ascii="Tahoma" w:hAnsi="Tahoma" w:cs="Tahoma"/>
        </w:rPr>
        <w:t>��⸮�</w:t>
      </w:r>
      <w:r>
        <w:t>(\G</w:t>
      </w:r>
      <w:r>
        <w:rPr>
          <w:rFonts w:ascii="Tahoma" w:hAnsi="Tahoma" w:cs="Tahoma"/>
        </w:rPr>
        <w:t>��</w:t>
      </w:r>
    </w:p>
    <w:p w14:paraId="64D7426D" w14:textId="77777777" w:rsidR="0045207C" w:rsidRDefault="0045207C" w:rsidP="007724B4">
      <w:pPr>
        <w:pStyle w:val="Heading3"/>
      </w:pPr>
      <w:r>
        <w:rPr>
          <w:rFonts w:hint="eastAsia"/>
        </w:rPr>
        <w:t>צ</w:t>
      </w:r>
      <w:r>
        <w:rPr>
          <w:rFonts w:ascii="Tahoma" w:hAnsi="Tahoma" w:cs="Tahoma"/>
        </w:rPr>
        <w:t>�</w:t>
      </w:r>
      <w:r>
        <w:rPr>
          <w:rFonts w:ascii="Malgun Gothic" w:eastAsia="Malgun Gothic" w:hAnsi="Malgun Gothic" w:cs="Malgun Gothic" w:hint="eastAsia"/>
        </w:rPr>
        <w:t>루</w:t>
      </w:r>
      <w:r>
        <w:rPr>
          <w:rFonts w:ascii="Tahoma" w:hAnsi="Tahoma" w:cs="Tahoma"/>
        </w:rPr>
        <w:t>���</w:t>
      </w:r>
      <w:r>
        <w:t>b"</w:t>
      </w:r>
      <w:r>
        <w:rPr>
          <w:rFonts w:ascii="Tahoma" w:hAnsi="Tahoma" w:cs="Tahoma"/>
        </w:rPr>
        <w:t>�</w:t>
      </w:r>
      <w:r>
        <w:t>a</w:t>
      </w:r>
      <w:r>
        <w:rPr>
          <w:rFonts w:ascii="Tahoma" w:hAnsi="Tahoma" w:cs="Tahoma"/>
        </w:rPr>
        <w:t>�</w:t>
      </w:r>
      <w:r>
        <w:rPr>
          <w:rFonts w:ascii="Calibri" w:hAnsi="Calibri" w:cs="Calibri"/>
        </w:rPr>
        <w:t>͉</w:t>
      </w:r>
      <w:r>
        <w:rPr>
          <w:rFonts w:ascii="Tahoma" w:hAnsi="Tahoma" w:cs="Tahoma"/>
        </w:rPr>
        <w:t>�</w:t>
      </w:r>
      <w:r>
        <w:t>jc</w:t>
      </w:r>
      <w:r>
        <w:rPr>
          <w:rFonts w:ascii="Tahoma" w:hAnsi="Tahoma" w:cs="Tahoma"/>
        </w:rPr>
        <w:t>��������</w:t>
      </w:r>
      <w:r>
        <w:t>O</w:t>
      </w:r>
      <w:r>
        <w:rPr>
          <w:rFonts w:ascii="Tahoma" w:hAnsi="Tahoma" w:cs="Tahoma"/>
        </w:rPr>
        <w:t>�</w:t>
      </w:r>
      <w:r>
        <w:t>QIII</w:t>
      </w:r>
      <w:r>
        <w:rPr>
          <w:rFonts w:ascii="Tahoma" w:hAnsi="Tahoma" w:cs="Tahoma"/>
        </w:rPr>
        <w:t>��</w:t>
      </w:r>
      <w:r>
        <w:t>&amp;</w:t>
      </w:r>
      <w:r>
        <w:rPr>
          <w:rFonts w:ascii="Tahoma" w:hAnsi="Tahoma" w:cs="Tahoma"/>
        </w:rPr>
        <w:t>��</w:t>
      </w:r>
      <w:r>
        <w:t>%</w:t>
      </w:r>
      <w:r>
        <w:rPr>
          <w:rFonts w:ascii="Tahoma" w:hAnsi="Tahoma" w:cs="Tahoma"/>
        </w:rPr>
        <w:t>�</w:t>
      </w:r>
      <w:r>
        <w:t>'</w:t>
      </w:r>
      <w:r>
        <w:rPr>
          <w:rFonts w:ascii="Tahoma" w:hAnsi="Tahoma" w:cs="Tahoma"/>
        </w:rPr>
        <w:t>�</w:t>
      </w:r>
      <w:r>
        <w:t>z</w:t>
      </w:r>
      <w:r>
        <w:rPr>
          <w:rFonts w:ascii="Tahoma" w:hAnsi="Tahoma" w:cs="Tahoma"/>
        </w:rPr>
        <w:t>�</w:t>
      </w:r>
      <w:r>
        <w:t>\Y9</w:t>
      </w:r>
      <w:r>
        <w:rPr>
          <w:rFonts w:ascii="Tahoma" w:hAnsi="Tahoma" w:cs="Tahoma"/>
        </w:rPr>
        <w:t>���</w:t>
      </w:r>
      <w:r>
        <w:rPr>
          <w:rFonts w:hint="cs"/>
        </w:rPr>
        <w:t>ڰ</w:t>
      </w:r>
      <w:r>
        <w:t>n</w:t>
      </w:r>
      <w:r>
        <w:rPr>
          <w:rFonts w:ascii="Tahoma" w:hAnsi="Tahoma" w:cs="Tahoma"/>
        </w:rPr>
        <w:t>�</w:t>
      </w:r>
      <w:r>
        <w:t>:</w:t>
      </w:r>
      <w:r>
        <w:rPr>
          <w:rFonts w:ascii="Tahoma" w:hAnsi="Tahoma" w:cs="Tahoma"/>
        </w:rPr>
        <w:t>���</w:t>
      </w:r>
      <w:r>
        <w:t>[</w:t>
      </w:r>
      <w:r>
        <w:rPr>
          <w:rFonts w:ascii="Tahoma" w:hAnsi="Tahoma" w:cs="Tahoma"/>
        </w:rPr>
        <w:t>���</w:t>
      </w:r>
      <w:r>
        <w:t>hϙ1</w:t>
      </w:r>
      <w:r>
        <w:rPr>
          <w:rFonts w:ascii="Tahoma" w:hAnsi="Tahoma" w:cs="Tahoma"/>
        </w:rPr>
        <w:t>���</w:t>
      </w:r>
      <w:r>
        <w:t>*</w:t>
      </w:r>
      <w:r>
        <w:rPr>
          <w:rFonts w:ascii="Tahoma" w:hAnsi="Tahoma" w:cs="Tahoma"/>
        </w:rPr>
        <w:t>�������</w:t>
      </w:r>
      <w:r>
        <w:t>&amp;</w:t>
      </w:r>
      <w:r>
        <w:rPr>
          <w:rFonts w:ascii="Tahoma" w:hAnsi="Tahoma" w:cs="Tahoma"/>
        </w:rPr>
        <w:t>�</w:t>
      </w:r>
      <w:r>
        <w:t>_$</w:t>
      </w:r>
      <w:r>
        <w:rPr>
          <w:rFonts w:ascii="Tahoma" w:hAnsi="Tahoma" w:cs="Tahoma"/>
        </w:rPr>
        <w:t>��</w:t>
      </w:r>
      <w:r>
        <w:t>H#"1eB#</w:t>
      </w:r>
      <w:r>
        <w:rPr>
          <w:rFonts w:ascii="Tahoma" w:hAnsi="Tahoma" w:cs="Tahoma"/>
        </w:rPr>
        <w:t>�</w:t>
      </w:r>
      <w:r>
        <w:t>g</w:t>
      </w:r>
      <w:r>
        <w:rPr>
          <w:rFonts w:ascii="Tahoma" w:hAnsi="Tahoma" w:cs="Tahoma"/>
        </w:rPr>
        <w:t>�</w:t>
      </w:r>
      <w:r>
        <w:t>v</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-z</w:t>
      </w:r>
      <w:r>
        <w:rPr>
          <w:rFonts w:ascii="Tahoma" w:hAnsi="Tahoma" w:cs="Tahoma"/>
        </w:rPr>
        <w:t>�</w:t>
      </w:r>
      <w:r>
        <w:t>F?</w:t>
      </w:r>
      <w:r>
        <w:rPr>
          <w:rFonts w:ascii="Tahoma" w:hAnsi="Tahoma" w:cs="Tahoma"/>
        </w:rPr>
        <w:t>���</w:t>
      </w:r>
      <w:r>
        <w:t>IҮ\"]</w:t>
      </w:r>
      <w:r>
        <w:rPr>
          <w:rFonts w:ascii="Tahoma" w:hAnsi="Tahoma" w:cs="Tahoma"/>
        </w:rPr>
        <w:t>��</w:t>
      </w:r>
      <w:r>
        <w:t>"</w:t>
      </w:r>
      <w:r>
        <w:rPr>
          <w:rFonts w:ascii="Tahoma" w:hAnsi="Tahoma" w:cs="Tahoma"/>
        </w:rPr>
        <w:t>�</w:t>
      </w:r>
      <w:r>
        <w:t>E,DB</w:t>
      </w:r>
      <w:r>
        <w:rPr>
          <w:rFonts w:ascii="Tahoma" w:hAnsi="Tahoma" w:cs="Tahoma"/>
        </w:rPr>
        <w:t>�����</w:t>
      </w:r>
      <w:r>
        <w:t>&gt;</w:t>
      </w:r>
      <w:r>
        <w:rPr>
          <w:rFonts w:ascii="Tahoma" w:hAnsi="Tahoma" w:cs="Tahoma"/>
        </w:rPr>
        <w:t>�</w:t>
      </w:r>
      <w:r>
        <w:t>`</w:t>
      </w:r>
      <w:r>
        <w:rPr>
          <w:rFonts w:ascii="Tahoma" w:hAnsi="Tahoma" w:cs="Tahoma"/>
        </w:rPr>
        <w:t>����</w:t>
      </w:r>
      <w:r>
        <w:t>8</w:t>
      </w:r>
      <w:r>
        <w:rPr>
          <w:rFonts w:ascii="Tahoma" w:hAnsi="Tahoma" w:cs="Tahoma"/>
        </w:rPr>
        <w:t>�</w:t>
      </w:r>
      <w:r>
        <w:t>,**</w:t>
      </w:r>
      <w:r>
        <w:rPr>
          <w:rFonts w:ascii="Tahoma" w:hAnsi="Tahoma" w:cs="Tahoma"/>
        </w:rPr>
        <w:t>�</w:t>
      </w:r>
      <w:r>
        <w:t>-</w:t>
      </w:r>
      <w:r>
        <w:rPr>
          <w:rFonts w:ascii="Tahoma" w:hAnsi="Tahoma" w:cs="Tahoma"/>
        </w:rPr>
        <w:t>�</w:t>
      </w:r>
      <w:r>
        <w:t>KZV3</w:t>
      </w:r>
      <w:r>
        <w:rPr>
          <w:rFonts w:ascii="Tahoma" w:hAnsi="Tahoma" w:cs="Tahoma"/>
        </w:rPr>
        <w:t>�����</w:t>
      </w:r>
      <w:r>
        <w:t>@A</w:t>
      </w:r>
      <w:r>
        <w:rPr>
          <w:rFonts w:ascii="Tahoma" w:hAnsi="Tahoma" w:cs="Tahoma"/>
        </w:rPr>
        <w:t>�</w:t>
      </w:r>
      <w:r>
        <w:t>S&amp;</w:t>
      </w:r>
      <w:r>
        <w:rPr>
          <w:rFonts w:ascii="Tahoma" w:hAnsi="Tahoma" w:cs="Tahoma"/>
        </w:rPr>
        <w:t>�</w:t>
      </w:r>
      <w:r>
        <w:t>`</w:t>
      </w:r>
      <w:r>
        <w:rPr>
          <w:rFonts w:ascii="Tahoma" w:hAnsi="Tahoma" w:cs="Tahoma"/>
        </w:rPr>
        <w:t>�</w:t>
      </w:r>
      <w:r>
        <w:t>B</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R</w:t>
      </w:r>
      <w:r>
        <w:rPr>
          <w:rFonts w:ascii="Tahoma" w:hAnsi="Tahoma" w:cs="Tahoma"/>
        </w:rPr>
        <w:t>�</w:t>
      </w:r>
      <w:r>
        <w:t>4</w:t>
      </w:r>
      <w:r>
        <w:rPr>
          <w:rFonts w:ascii="Tahoma" w:hAnsi="Tahoma" w:cs="Tahoma"/>
        </w:rPr>
        <w:t>�</w:t>
      </w:r>
      <w:r>
        <w:t>R̀lA</w:t>
      </w:r>
      <w:r>
        <w:rPr>
          <w:rFonts w:ascii="Tahoma" w:hAnsi="Tahoma" w:cs="Tahoma"/>
        </w:rPr>
        <w:t>��</w:t>
      </w:r>
      <w:r>
        <w:t>H 0</w:t>
      </w:r>
      <w:r>
        <w:rPr>
          <w:rFonts w:ascii="Tahoma" w:hAnsi="Tahoma" w:cs="Tahoma"/>
        </w:rPr>
        <w:t>�</w:t>
      </w:r>
      <w:r>
        <w:t>!$$</w:t>
      </w:r>
      <w:r>
        <w:rPr>
          <w:rFonts w:ascii="Tahoma" w:hAnsi="Tahoma" w:cs="Tahoma"/>
        </w:rPr>
        <w:t>��</w:t>
      </w:r>
      <w:r>
        <w:t>;J</w:t>
      </w:r>
      <w:r>
        <w:rPr>
          <w:rFonts w:ascii="Tahoma" w:hAnsi="Tahoma" w:cs="Tahoma"/>
        </w:rPr>
        <w:t>��</w:t>
      </w:r>
      <w:r>
        <w:t>Ӈ</w:t>
      </w:r>
      <w:r>
        <w:rPr>
          <w:rFonts w:ascii="Tahoma" w:hAnsi="Tahoma" w:cs="Tahoma"/>
        </w:rPr>
        <w:t>�</w:t>
      </w:r>
      <w:r>
        <w:t>N</w:t>
      </w:r>
      <w:r>
        <w:rPr>
          <w:rFonts w:ascii="Tahoma" w:hAnsi="Tahoma" w:cs="Tahoma"/>
        </w:rPr>
        <w:t>�</w:t>
      </w:r>
      <w:r>
        <w:t>Fj</w:t>
      </w:r>
      <w:r>
        <w:rPr>
          <w:rFonts w:ascii="Tahoma" w:hAnsi="Tahoma" w:cs="Tahoma"/>
        </w:rPr>
        <w:t>��</w:t>
      </w:r>
      <w:r>
        <w:t>U</w:t>
      </w:r>
      <w:r>
        <w:rPr>
          <w:rFonts w:ascii="Tahoma" w:hAnsi="Tahoma" w:cs="Tahoma"/>
        </w:rPr>
        <w:t>�</w:t>
      </w:r>
      <w:r>
        <w:t>tÉ</w:t>
      </w:r>
      <w:r>
        <w:rPr>
          <w:rFonts w:ascii="Tahoma" w:hAnsi="Tahoma" w:cs="Tahoma"/>
        </w:rPr>
        <w:t>�</w:t>
      </w:r>
      <w:r>
        <w:t>Érö</w:t>
      </w:r>
    </w:p>
    <w:p w14:paraId="311C4217" w14:textId="77777777" w:rsidR="0045207C" w:rsidRDefault="0045207C" w:rsidP="007724B4">
      <w:pPr>
        <w:pStyle w:val="Heading3"/>
      </w:pPr>
      <w:r>
        <w:rPr>
          <w:rFonts w:ascii="Tahoma" w:hAnsi="Tahoma" w:cs="Tahoma"/>
        </w:rPr>
        <w:t>�</w:t>
      </w:r>
      <w:r>
        <w:t xml:space="preserve"> É</w:t>
      </w:r>
      <w:r>
        <w:rPr>
          <w:rFonts w:ascii="Tahoma" w:hAnsi="Tahoma" w:cs="Tahoma"/>
        </w:rPr>
        <w:t>�</w:t>
      </w:r>
      <w:r>
        <w:t>J</w:t>
      </w:r>
      <w:r>
        <w:rPr>
          <w:rFonts w:ascii="Tahoma" w:hAnsi="Tahoma" w:cs="Tahoma"/>
        </w:rPr>
        <w:t>�</w:t>
      </w:r>
      <w:r>
        <w:t>A</w:t>
      </w:r>
      <w:r>
        <w:rPr>
          <w:rFonts w:ascii="Tahoma" w:hAnsi="Tahoma" w:cs="Tahoma"/>
        </w:rPr>
        <w:t>⸮��</w:t>
      </w:r>
      <w:r>
        <w:t>!Ş</w:t>
      </w:r>
      <w:r>
        <w:rPr>
          <w:rFonts w:ascii="Tahoma" w:hAnsi="Tahoma" w:cs="Tahoma"/>
        </w:rPr>
        <w:t>�</w:t>
      </w:r>
      <w:r>
        <w:t>4</w:t>
      </w:r>
      <w:r>
        <w:rPr>
          <w:rFonts w:ascii="Tahoma" w:hAnsi="Tahoma" w:cs="Tahoma"/>
        </w:rPr>
        <w:t>�</w:t>
      </w:r>
      <w:r>
        <w:t>V=</w:t>
      </w:r>
      <w:r>
        <w:rPr>
          <w:rFonts w:ascii="Tahoma" w:hAnsi="Tahoma" w:cs="Tahoma"/>
        </w:rPr>
        <w:t>�</w:t>
      </w:r>
      <w:r>
        <w:t>A</w:t>
      </w:r>
      <w:r>
        <w:rPr>
          <w:rFonts w:ascii="Tahoma" w:hAnsi="Tahoma" w:cs="Tahoma"/>
        </w:rPr>
        <w:t>�</w:t>
      </w:r>
      <w:r>
        <w:t>1</w:t>
      </w:r>
      <w:r>
        <w:rPr>
          <w:rFonts w:ascii="Tahoma" w:hAnsi="Tahoma" w:cs="Tahoma"/>
        </w:rPr>
        <w:t>�</w:t>
      </w:r>
      <w:r>
        <w:t>Ébé</w:t>
      </w:r>
      <w:r>
        <w:rPr>
          <w:rFonts w:ascii="Tahoma" w:hAnsi="Tahoma" w:cs="Tahoma"/>
        </w:rPr>
        <w:t>�</w:t>
      </w:r>
    </w:p>
    <w:p w14:paraId="242034D0" w14:textId="77777777" w:rsidR="0045207C" w:rsidRDefault="0045207C" w:rsidP="007724B4">
      <w:pPr>
        <w:pStyle w:val="Heading3"/>
      </w:pPr>
      <w:r>
        <w:rPr>
          <w:rFonts w:ascii="Tahoma" w:hAnsi="Tahoma" w:cs="Tahoma"/>
        </w:rPr>
        <w:t>�</w:t>
      </w:r>
      <w:r>
        <w:t>%é</w:t>
      </w:r>
      <w:r>
        <w:rPr>
          <w:rFonts w:ascii="Tahoma" w:hAnsi="Tahoma" w:cs="Tahoma"/>
        </w:rPr>
        <w:t>��</w:t>
      </w:r>
      <w:r>
        <w:t>/</w:t>
      </w:r>
      <w:r>
        <w:rPr>
          <w:rFonts w:ascii="Tahoma" w:hAnsi="Tahoma" w:cs="Tahoma"/>
        </w:rPr>
        <w:t>�</w:t>
      </w:r>
      <w:r>
        <w:t>1(b</w:t>
      </w:r>
      <w:r>
        <w:rPr>
          <w:rFonts w:ascii="Tahoma" w:hAnsi="Tahoma" w:cs="Tahoma"/>
        </w:rPr>
        <w:t>���</w:t>
      </w:r>
      <w:r>
        <w:t xml:space="preserve"> l</w:t>
      </w:r>
      <w:r>
        <w:rPr>
          <w:rFonts w:ascii="Tahoma" w:hAnsi="Tahoma" w:cs="Tahoma"/>
        </w:rPr>
        <w:t>�</w:t>
      </w:r>
      <w:r>
        <w:t>K</w:t>
      </w:r>
      <w:r>
        <w:rPr>
          <w:rFonts w:ascii="Tahoma" w:hAnsi="Tahoma" w:cs="Tahoma"/>
        </w:rPr>
        <w:t>��</w:t>
      </w:r>
      <w:r>
        <w:t>"Ѭ</w:t>
      </w:r>
      <w:r>
        <w:rPr>
          <w:rFonts w:ascii="Tahoma" w:hAnsi="Tahoma" w:cs="Tahoma"/>
        </w:rPr>
        <w:t>�</w:t>
      </w:r>
      <w:r>
        <w:t>a</w:t>
      </w:r>
    </w:p>
    <w:p w14:paraId="0296DBD8" w14:textId="77777777" w:rsidR="0045207C" w:rsidRDefault="0045207C" w:rsidP="007724B4">
      <w:pPr>
        <w:pStyle w:val="Heading3"/>
      </w:pPr>
      <w:r>
        <w:t>9</w:t>
      </w:r>
      <w:r>
        <w:rPr>
          <w:rFonts w:ascii="Tahoma" w:hAnsi="Tahoma" w:cs="Tahoma"/>
        </w:rPr>
        <w:t>��</w:t>
      </w:r>
      <w:r>
        <w:t>h</w:t>
      </w:r>
      <w:r>
        <w:rPr>
          <w:rFonts w:ascii="Tahoma" w:hAnsi="Tahoma" w:cs="Tahoma"/>
        </w:rPr>
        <w:t>�</w:t>
      </w:r>
      <w:r>
        <w:t>g+</w:t>
      </w:r>
      <w:r>
        <w:rPr>
          <w:rFonts w:ascii="Tahoma" w:hAnsi="Tahoma" w:cs="Tahoma"/>
        </w:rPr>
        <w:t>�</w:t>
      </w:r>
      <w:r>
        <w:t>F</w:t>
      </w:r>
      <w:r>
        <w:rPr>
          <w:rFonts w:ascii="Tahoma" w:hAnsi="Tahoma" w:cs="Tahoma"/>
        </w:rPr>
        <w:t>�</w:t>
      </w:r>
      <w:r>
        <w:t>R</w:t>
      </w:r>
    </w:p>
    <w:p w14:paraId="707C9D7F" w14:textId="77777777" w:rsidR="0045207C" w:rsidRDefault="0045207C" w:rsidP="007724B4">
      <w:pPr>
        <w:pStyle w:val="Heading3"/>
      </w:pPr>
    </w:p>
    <w:p w14:paraId="77B2FB89" w14:textId="77777777" w:rsidR="0045207C" w:rsidRDefault="0045207C" w:rsidP="007724B4">
      <w:pPr>
        <w:pStyle w:val="Heading3"/>
      </w:pPr>
      <w:r>
        <w:rPr>
          <w:rFonts w:ascii="Tahoma" w:hAnsi="Tahoma" w:cs="Tahoma"/>
        </w:rPr>
        <w:t>�</w:t>
      </w:r>
      <w:r>
        <w:t>D</w:t>
      </w:r>
      <w:r>
        <w:rPr>
          <w:rFonts w:ascii="Tahoma" w:hAnsi="Tahoma" w:cs="Tahoma"/>
        </w:rPr>
        <w:t>�</w:t>
      </w:r>
      <w:r>
        <w:t>@"|,$t</w:t>
      </w:r>
      <w:r>
        <w:rPr>
          <w:rFonts w:ascii="Tahoma" w:hAnsi="Tahoma" w:cs="Tahoma"/>
        </w:rPr>
        <w:t>�</w:t>
      </w:r>
      <w:r>
        <w:t>W</w:t>
      </w:r>
      <w:r>
        <w:rPr>
          <w:rFonts w:ascii="Tahoma" w:hAnsi="Tahoma" w:cs="Tahoma"/>
        </w:rPr>
        <w:t>��</w:t>
      </w:r>
      <w:r>
        <w:t>wnΧ$uxC</w:t>
      </w:r>
      <w:r>
        <w:rPr>
          <w:rFonts w:ascii="Tahoma" w:hAnsi="Tahoma" w:cs="Tahoma"/>
        </w:rPr>
        <w:t>�</w:t>
      </w:r>
      <w:r>
        <w:t>jV</w:t>
      </w:r>
      <w:r>
        <w:rPr>
          <w:rFonts w:ascii="Tahoma" w:hAnsi="Tahoma" w:cs="Tahoma"/>
        </w:rPr>
        <w:t>��</w:t>
      </w:r>
      <w:r>
        <w:t xml:space="preserve">p      </w:t>
      </w:r>
      <w:r>
        <w:rPr>
          <w:rFonts w:ascii="Tahoma" w:hAnsi="Tahoma" w:cs="Tahoma"/>
        </w:rPr>
        <w:t>���</w:t>
      </w:r>
      <w:r>
        <w:t>R</w:t>
      </w:r>
      <w:r>
        <w:rPr>
          <w:rFonts w:ascii="Tahoma" w:hAnsi="Tahoma" w:cs="Tahoma"/>
        </w:rPr>
        <w:t>�</w:t>
      </w:r>
      <w:r>
        <w:t>S 1A</w:t>
      </w:r>
      <w:r>
        <w:rPr>
          <w:rFonts w:ascii="Tahoma" w:hAnsi="Tahoma" w:cs="Tahoma"/>
        </w:rPr>
        <w:t>�⸮</w:t>
      </w:r>
      <w:r>
        <w:t>tmLJ</w:t>
      </w:r>
      <w:r>
        <w:rPr>
          <w:rFonts w:ascii="Tahoma" w:hAnsi="Tahoma" w:cs="Tahoma"/>
        </w:rPr>
        <w:t>��</w:t>
      </w:r>
      <w:r>
        <w:t>7</w:t>
      </w:r>
      <w:r>
        <w:rPr>
          <w:rFonts w:ascii="Tahoma" w:hAnsi="Tahoma" w:cs="Tahoma"/>
        </w:rPr>
        <w:t>�</w:t>
      </w:r>
      <w:r>
        <w:t>1</w:t>
      </w:r>
      <w:r>
        <w:rPr>
          <w:rFonts w:ascii="Tahoma" w:hAnsi="Tahoma" w:cs="Tahoma"/>
        </w:rPr>
        <w:t>�</w:t>
      </w:r>
      <w:r>
        <w:t>4&lt;</w:t>
      </w:r>
      <w:r>
        <w:rPr>
          <w:rFonts w:ascii="Tahoma" w:hAnsi="Tahoma" w:cs="Tahoma"/>
        </w:rPr>
        <w:t>�</w:t>
      </w:r>
      <w:r>
        <w:t>h</w:t>
      </w:r>
      <w:r>
        <w:rPr>
          <w:rFonts w:ascii="Tahoma" w:hAnsi="Tahoma" w:cs="Tahoma"/>
        </w:rPr>
        <w:t>�</w:t>
      </w:r>
      <w:r>
        <w:t>g]f</w:t>
      </w:r>
      <w:r>
        <w:rPr>
          <w:rFonts w:ascii="Tahoma" w:hAnsi="Tahoma" w:cs="Tahoma"/>
        </w:rPr>
        <w:t>�</w:t>
      </w:r>
      <w:r>
        <w:t>##LR</w:t>
      </w:r>
      <w:r>
        <w:rPr>
          <w:rFonts w:ascii="Tahoma" w:hAnsi="Tahoma" w:cs="Tahoma"/>
        </w:rPr>
        <w:t>�</w:t>
      </w:r>
      <w:r>
        <w:t>]</w:t>
      </w:r>
      <w:r>
        <w:rPr>
          <w:rFonts w:ascii="Tahoma" w:hAnsi="Tahoma" w:cs="Tahoma"/>
        </w:rPr>
        <w:t>�</w:t>
      </w:r>
    </w:p>
    <w:p w14:paraId="2868A4FE" w14:textId="77777777" w:rsidR="0045207C" w:rsidRDefault="0045207C" w:rsidP="007724B4">
      <w:pPr>
        <w:pStyle w:val="Heading3"/>
      </w:pPr>
      <w:r>
        <w:t>9</w:t>
      </w:r>
      <w:r>
        <w:rPr>
          <w:rFonts w:ascii="Tahoma" w:hAnsi="Tahoma" w:cs="Tahoma"/>
        </w:rPr>
        <w:t>��</w:t>
      </w:r>
      <w:r>
        <w:t>(</w:t>
      </w:r>
      <w:r>
        <w:rPr>
          <w:rFonts w:ascii="Tahoma" w:hAnsi="Tahoma" w:cs="Tahoma"/>
        </w:rPr>
        <w:t>�</w:t>
      </w:r>
      <w:r>
        <w:t>9</w:t>
      </w:r>
    </w:p>
    <w:p w14:paraId="518E5F3E" w14:textId="77777777" w:rsidR="0045207C" w:rsidRDefault="0045207C" w:rsidP="007724B4">
      <w:pPr>
        <w:pStyle w:val="Heading3"/>
      </w:pPr>
      <w:r>
        <w:t xml:space="preserve">        Bסx/</w:t>
      </w:r>
      <w:r>
        <w:rPr>
          <w:rFonts w:ascii="Tahoma" w:hAnsi="Tahoma" w:cs="Tahoma"/>
        </w:rPr>
        <w:t>�</w:t>
      </w:r>
      <w:r>
        <w:t>30</w:t>
      </w:r>
      <w:r>
        <w:rPr>
          <w:rFonts w:ascii="Tahoma" w:hAnsi="Tahoma" w:cs="Tahoma"/>
        </w:rPr>
        <w:t>����</w:t>
      </w:r>
      <w:r>
        <w:t>:</w:t>
      </w:r>
      <w:r>
        <w:rPr>
          <w:rFonts w:ascii="Tahoma" w:hAnsi="Tahoma" w:cs="Tahoma"/>
        </w:rPr>
        <w:t>������</w:t>
      </w:r>
      <w:r>
        <w:t>W&gt;</w:t>
      </w:r>
      <w:r>
        <w:rPr>
          <w:rFonts w:ascii="Tahoma" w:hAnsi="Tahoma" w:cs="Tahoma"/>
        </w:rPr>
        <w:t>�</w:t>
      </w:r>
      <w:r>
        <w:t>l</w:t>
      </w:r>
      <w:r>
        <w:rPr>
          <w:rFonts w:ascii="Tahoma" w:hAnsi="Tahoma" w:cs="Tahoma"/>
        </w:rPr>
        <w:t>���</w:t>
      </w:r>
      <w:r>
        <w:t>R"W</w:t>
      </w:r>
      <w:r>
        <w:rPr>
          <w:rFonts w:ascii="Tahoma" w:hAnsi="Tahoma" w:cs="Tahoma"/>
        </w:rPr>
        <w:t>�</w:t>
      </w:r>
      <w:r>
        <w:t>$O</w:t>
      </w:r>
      <w:r>
        <w:rPr>
          <w:rFonts w:ascii="Tahoma" w:hAnsi="Tahoma" w:cs="Tahoma"/>
        </w:rPr>
        <w:t>���</w:t>
      </w:r>
      <w:r>
        <w:t>_</w:t>
      </w:r>
      <w:r>
        <w:rPr>
          <w:rFonts w:ascii="Tahoma" w:hAnsi="Tahoma" w:cs="Tahoma"/>
        </w:rPr>
        <w:t>��</w:t>
      </w:r>
      <w:r>
        <w:t>UH</w:t>
      </w:r>
      <w:r>
        <w:rPr>
          <w:rFonts w:ascii="Tahoma" w:hAnsi="Tahoma" w:cs="Tahoma"/>
        </w:rPr>
        <w:t>�</w:t>
      </w:r>
      <w:r>
        <w:t>L</w:t>
      </w:r>
      <w:r>
        <w:rPr>
          <w:rFonts w:ascii="Tahoma" w:hAnsi="Tahoma" w:cs="Tahoma"/>
        </w:rPr>
        <w:t>�</w:t>
      </w:r>
      <w:r>
        <w:t>P</w:t>
      </w:r>
      <w:r>
        <w:rPr>
          <w:rFonts w:ascii="Tahoma" w:hAnsi="Tahoma" w:cs="Tahoma"/>
        </w:rPr>
        <w:t>�</w:t>
      </w:r>
      <w:r>
        <w:t>ف</w:t>
      </w:r>
      <w:r>
        <w:rPr>
          <w:rFonts w:ascii="Tahoma" w:hAnsi="Tahoma" w:cs="Tahoma"/>
        </w:rPr>
        <w:t>��</w:t>
      </w:r>
      <w:r>
        <w:t>1</w:t>
      </w:r>
      <w:r>
        <w:rPr>
          <w:rFonts w:ascii="Tahoma" w:hAnsi="Tahoma" w:cs="Tahoma"/>
        </w:rPr>
        <w:t>�</w:t>
      </w:r>
      <w:r>
        <w:t>G</w:t>
      </w:r>
    </w:p>
    <w:p w14:paraId="5DE8A57D" w14:textId="77777777" w:rsidR="0045207C" w:rsidRDefault="0045207C" w:rsidP="007724B4">
      <w:pPr>
        <w:pStyle w:val="Heading3"/>
      </w:pPr>
      <w:r>
        <w:rPr>
          <w:rFonts w:ascii="Tahoma" w:hAnsi="Tahoma" w:cs="Tahoma"/>
        </w:rPr>
        <w:t>�����</w:t>
      </w:r>
      <w:r>
        <w:t>8a</w:t>
      </w:r>
      <w:r>
        <w:rPr>
          <w:rFonts w:ascii="Tahoma" w:hAnsi="Tahoma" w:cs="Tahoma"/>
        </w:rPr>
        <w:t>��</w:t>
      </w:r>
      <w:r>
        <w:t>A05̘</w:t>
      </w:r>
      <w:r>
        <w:rPr>
          <w:rFonts w:ascii="Tahoma" w:hAnsi="Tahoma" w:cs="Tahoma"/>
        </w:rPr>
        <w:t>�</w:t>
      </w:r>
      <w:r>
        <w:t>&amp;@JdK</w:t>
      </w:r>
      <w:r>
        <w:rPr>
          <w:rFonts w:ascii="Tahoma" w:hAnsi="Tahoma" w:cs="Tahoma"/>
        </w:rPr>
        <w:t>�</w:t>
      </w:r>
      <w:r>
        <w:t>̀d3f</w:t>
      </w:r>
      <w:r>
        <w:rPr>
          <w:rFonts w:ascii="Tahoma" w:hAnsi="Tahoma" w:cs="Tahoma"/>
        </w:rPr>
        <w:t>���</w:t>
      </w:r>
      <w:r>
        <w:t>p</w:t>
      </w:r>
      <w:r>
        <w:rPr>
          <w:rFonts w:ascii="Tahoma" w:hAnsi="Tahoma" w:cs="Tahoma"/>
        </w:rPr>
        <w:t>���</w:t>
      </w:r>
      <w:r>
        <w:t>/'</w:t>
      </w:r>
      <w:r>
        <w:rPr>
          <w:rFonts w:ascii="Tahoma" w:hAnsi="Tahoma" w:cs="Tahoma"/>
        </w:rPr>
        <w:t>������</w:t>
      </w:r>
      <w:r>
        <w:t>q</w:t>
      </w:r>
      <w:r>
        <w:rPr>
          <w:rFonts w:ascii="Tahoma" w:hAnsi="Tahoma" w:cs="Tahoma"/>
        </w:rPr>
        <w:t>��</w:t>
      </w:r>
      <w:r>
        <w:t>B</w:t>
      </w:r>
      <w:r>
        <w:rPr>
          <w:rFonts w:ascii="Tahoma" w:hAnsi="Tahoma" w:cs="Tahoma"/>
        </w:rPr>
        <w:t>����</w:t>
      </w:r>
      <w:r>
        <w:t>Y</w:t>
      </w:r>
      <w:r>
        <w:rPr>
          <w:rFonts w:ascii="Tahoma" w:hAnsi="Tahoma" w:cs="Tahoma"/>
        </w:rPr>
        <w:t>�</w:t>
      </w:r>
      <w:r>
        <w:t>l_Rw</w:t>
      </w:r>
      <w:r>
        <w:rPr>
          <w:rFonts w:ascii="Tahoma" w:hAnsi="Tahoma" w:cs="Tahoma"/>
        </w:rPr>
        <w:t>�</w:t>
      </w:r>
      <w:r>
        <w:t>w</w:t>
      </w:r>
      <w:r>
        <w:rPr>
          <w:rFonts w:ascii="Tahoma" w:hAnsi="Tahoma" w:cs="Tahoma"/>
        </w:rPr>
        <w:t>��</w:t>
      </w:r>
      <w:r>
        <w:t>h</w:t>
      </w:r>
      <w:r>
        <w:rPr>
          <w:rFonts w:ascii="Tahoma" w:hAnsi="Tahoma" w:cs="Tahoma"/>
        </w:rPr>
        <w:t>�</w:t>
      </w:r>
      <w:r>
        <w:t xml:space="preserve">     É</w:t>
      </w:r>
      <w:r>
        <w:rPr>
          <w:rFonts w:ascii="Tahoma" w:hAnsi="Tahoma" w:cs="Tahoma"/>
        </w:rPr>
        <w:t>�</w:t>
      </w:r>
      <w:r>
        <w:t xml:space="preserve"> 0)</w:t>
      </w:r>
      <w:r>
        <w:rPr>
          <w:rFonts w:ascii="Tahoma" w:hAnsi="Tahoma" w:cs="Tahoma"/>
        </w:rPr>
        <w:t>�</w:t>
      </w:r>
      <w:r>
        <w:t>Ä</w:t>
      </w:r>
      <w:r>
        <w:rPr>
          <w:rFonts w:ascii="Tahoma" w:hAnsi="Tahoma" w:cs="Tahoma"/>
        </w:rPr>
        <w:t>��</w:t>
      </w:r>
      <w:r>
        <w:t>ǟ</w:t>
      </w:r>
      <w:r>
        <w:rPr>
          <w:rFonts w:ascii="Tahoma" w:hAnsi="Tahoma" w:cs="Tahoma"/>
        </w:rPr>
        <w:t>��</w:t>
      </w:r>
      <w:r>
        <w:t>;;</w:t>
      </w:r>
      <w:r>
        <w:rPr>
          <w:rFonts w:ascii="Tahoma" w:hAnsi="Tahoma" w:cs="Tahoma"/>
        </w:rPr>
        <w:t>��</w:t>
      </w:r>
      <w:r>
        <w:t>V</w:t>
      </w:r>
      <w:r>
        <w:rPr>
          <w:rFonts w:ascii="Tahoma" w:hAnsi="Tahoma" w:cs="Tahoma"/>
        </w:rPr>
        <w:t>�</w:t>
      </w:r>
      <w:r>
        <w:t>r</w:t>
      </w:r>
      <w:r>
        <w:rPr>
          <w:rFonts w:ascii="Tahoma" w:hAnsi="Tahoma" w:cs="Tahoma"/>
        </w:rPr>
        <w:t>�</w:t>
      </w:r>
      <w:r>
        <w:t>K</w:t>
      </w:r>
      <w:r>
        <w:rPr>
          <w:rFonts w:ascii="Tahoma" w:hAnsi="Tahoma" w:cs="Tahoma"/>
        </w:rPr>
        <w:t>���</w:t>
      </w:r>
      <w:r>
        <w:t>7</w:t>
      </w:r>
      <w:r>
        <w:rPr>
          <w:rFonts w:ascii="Tahoma" w:hAnsi="Tahoma" w:cs="Tahoma"/>
        </w:rPr>
        <w:t>�</w:t>
      </w:r>
      <w:r>
        <w:t>j1</w:t>
      </w:r>
      <w:r>
        <w:rPr>
          <w:rFonts w:ascii="Tahoma" w:hAnsi="Tahoma" w:cs="Tahoma"/>
        </w:rPr>
        <w:t>�</w:t>
      </w:r>
      <w:r>
        <w:t>JHP</w:t>
      </w:r>
      <w:r>
        <w:rPr>
          <w:rFonts w:ascii="Tahoma" w:hAnsi="Tahoma" w:cs="Tahoma"/>
        </w:rPr>
        <w:t>��</w:t>
      </w:r>
      <w:r>
        <w:t>K</w:t>
      </w:r>
      <w:r>
        <w:rPr>
          <w:rFonts w:ascii="Tahoma" w:hAnsi="Tahoma" w:cs="Tahoma"/>
        </w:rPr>
        <w:t>�</w:t>
      </w:r>
      <w:r>
        <w:t>7U</w:t>
      </w:r>
      <w:r>
        <w:rPr>
          <w:rFonts w:ascii="Tahoma" w:hAnsi="Tahoma" w:cs="Tahoma"/>
        </w:rPr>
        <w:t>�</w:t>
      </w:r>
      <w:r>
        <w:t xml:space="preserve"> /p</w:t>
      </w:r>
      <w:r>
        <w:rPr>
          <w:rFonts w:ascii="Tahoma" w:hAnsi="Tahoma" w:cs="Tahoma"/>
        </w:rPr>
        <w:t>���</w:t>
      </w:r>
      <w:r>
        <w:t>8Յ</w:t>
      </w:r>
      <w:r>
        <w:rPr>
          <w:rFonts w:ascii="Tahoma" w:hAnsi="Tahoma" w:cs="Tahoma"/>
        </w:rPr>
        <w:t>�</w:t>
      </w:r>
      <w:r>
        <w:t>7l</w:t>
      </w:r>
      <w:r>
        <w:rPr>
          <w:rFonts w:ascii="Tahoma" w:hAnsi="Tahoma" w:cs="Tahoma"/>
        </w:rPr>
        <w:t>�</w:t>
      </w:r>
      <w:r>
        <w:t>J&lt;</w:t>
      </w:r>
      <w:r>
        <w:rPr>
          <w:rFonts w:ascii="Tahoma" w:hAnsi="Tahoma" w:cs="Tahoma"/>
        </w:rPr>
        <w:t>�</w:t>
      </w:r>
      <w:r>
        <w:t>5A</w:t>
      </w:r>
      <w:r>
        <w:rPr>
          <w:rFonts w:ascii="Tahoma" w:hAnsi="Tahoma" w:cs="Tahoma"/>
        </w:rPr>
        <w:t>��</w:t>
      </w:r>
      <w:r>
        <w:t>w</w:t>
      </w:r>
      <w:r>
        <w:rPr>
          <w:rFonts w:ascii="Tahoma" w:hAnsi="Tahoma" w:cs="Tahoma"/>
        </w:rPr>
        <w:t>�����</w:t>
      </w:r>
      <w:r>
        <w:t>4"I</w:t>
      </w:r>
      <w:r>
        <w:rPr>
          <w:rFonts w:ascii="Tahoma" w:hAnsi="Tahoma" w:cs="Tahoma"/>
        </w:rPr>
        <w:t>�</w:t>
      </w:r>
      <w:r>
        <w:t>!p;</w:t>
      </w:r>
      <w:r>
        <w:rPr>
          <w:rFonts w:ascii="Tahoma" w:hAnsi="Tahoma" w:cs="Tahoma"/>
        </w:rPr>
        <w:t>�</w:t>
      </w:r>
      <w:r>
        <w:t>h</w:t>
      </w:r>
      <w:r>
        <w:rPr>
          <w:rFonts w:ascii="Tahoma" w:hAnsi="Tahoma" w:cs="Tahoma"/>
        </w:rPr>
        <w:t>�</w:t>
      </w:r>
      <w:r>
        <w:t>s</w:t>
      </w:r>
      <w:r>
        <w:rPr>
          <w:rFonts w:ascii="Tahoma" w:hAnsi="Tahoma" w:cs="Tahoma"/>
        </w:rPr>
        <w:t>�</w:t>
      </w:r>
      <w:r>
        <w:rPr>
          <w:rFonts w:ascii="Calibri" w:hAnsi="Calibri" w:cs="Calibri"/>
        </w:rPr>
        <w:t>̹</w:t>
      </w:r>
      <w:r>
        <w:t>h</w:t>
      </w:r>
      <w:r>
        <w:rPr>
          <w:rFonts w:ascii="Tahoma" w:hAnsi="Tahoma" w:cs="Tahoma"/>
        </w:rPr>
        <w:t>��</w:t>
      </w:r>
      <w:r>
        <w:t>:</w:t>
      </w:r>
      <w:r>
        <w:rPr>
          <w:rFonts w:ascii="Tahoma" w:hAnsi="Tahoma" w:cs="Tahoma"/>
        </w:rPr>
        <w:t>���</w:t>
      </w:r>
      <w:r>
        <w:t>Ćb</w:t>
      </w:r>
      <w:r>
        <w:rPr>
          <w:rFonts w:ascii="Tahoma" w:hAnsi="Tahoma" w:cs="Tahoma"/>
        </w:rPr>
        <w:t>���</w:t>
      </w:r>
      <w:r>
        <w:t>i</w:t>
      </w:r>
      <w:r>
        <w:rPr>
          <w:rFonts w:ascii="Tahoma" w:hAnsi="Tahoma" w:cs="Tahoma"/>
        </w:rPr>
        <w:t>��</w:t>
      </w:r>
    </w:p>
    <w:p w14:paraId="41218FB1" w14:textId="77777777" w:rsidR="0045207C" w:rsidRDefault="0045207C" w:rsidP="007724B4">
      <w:pPr>
        <w:pStyle w:val="Heading3"/>
      </w:pPr>
      <w:r>
        <w:t>CJ</w:t>
      </w:r>
      <w:r>
        <w:rPr>
          <w:rFonts w:ascii="Tahoma" w:hAnsi="Tahoma" w:cs="Tahoma"/>
        </w:rPr>
        <w:t>��</w:t>
      </w:r>
      <w:r>
        <w:t>K?</w:t>
      </w:r>
      <w:r>
        <w:rPr>
          <w:rFonts w:ascii="Tahoma" w:hAnsi="Tahoma" w:cs="Tahoma"/>
        </w:rPr>
        <w:t>�</w:t>
      </w:r>
      <w:r>
        <w:t>5</w:t>
      </w:r>
      <w:r>
        <w:rPr>
          <w:rFonts w:ascii="Tahoma" w:hAnsi="Tahoma" w:cs="Tahoma"/>
        </w:rPr>
        <w:t>���</w:t>
      </w:r>
      <w:r>
        <w:t>l</w:t>
      </w:r>
      <w:r>
        <w:rPr>
          <w:rFonts w:ascii="Tahoma" w:hAnsi="Tahoma" w:cs="Tahoma"/>
        </w:rPr>
        <w:t>�</w:t>
      </w:r>
    </w:p>
    <w:p w14:paraId="3F9246A1" w14:textId="77777777" w:rsidR="0045207C" w:rsidRDefault="0045207C" w:rsidP="007724B4">
      <w:pPr>
        <w:pStyle w:val="Heading3"/>
      </w:pPr>
      <w:r>
        <w:t>.7</w:t>
      </w:r>
      <w:r>
        <w:rPr>
          <w:rFonts w:ascii="Tahoma" w:hAnsi="Tahoma" w:cs="Tahoma"/>
        </w:rPr>
        <w:t>��</w:t>
      </w:r>
      <w:r>
        <w:rPr>
          <w:rFonts w:ascii="Calibri" w:hAnsi="Calibri" w:cs="Calibri"/>
        </w:rPr>
        <w:t>ᝏ</w:t>
      </w:r>
      <w:r>
        <w:rPr>
          <w:rFonts w:ascii="Tahoma" w:hAnsi="Tahoma" w:cs="Tahoma"/>
        </w:rPr>
        <w:t>��</w:t>
      </w:r>
      <w:r>
        <w:t>6</w:t>
      </w:r>
      <w:r>
        <w:rPr>
          <w:rFonts w:ascii="Tahoma" w:hAnsi="Tahoma" w:cs="Tahoma"/>
        </w:rPr>
        <w:t>��</w:t>
      </w:r>
      <w:r>
        <w:t>Zww</w:t>
      </w:r>
      <w:r>
        <w:rPr>
          <w:rFonts w:ascii="Tahoma" w:hAnsi="Tahoma" w:cs="Tahoma"/>
        </w:rPr>
        <w:t>������</w:t>
      </w:r>
      <w:r>
        <w:t>,</w:t>
      </w:r>
      <w:r>
        <w:rPr>
          <w:rFonts w:ascii="Tahoma" w:hAnsi="Tahoma" w:cs="Tahoma"/>
        </w:rPr>
        <w:t>�</w:t>
      </w:r>
      <w:r>
        <w:t>$</w:t>
      </w:r>
      <w:r>
        <w:rPr>
          <w:rFonts w:ascii="Microsoft JhengHei" w:eastAsia="Microsoft JhengHei" w:hAnsi="Microsoft JhengHei" w:cs="Microsoft JhengHei" w:hint="eastAsia"/>
        </w:rPr>
        <w:t>镕</w:t>
      </w:r>
      <w:r>
        <w:rPr>
          <w:rFonts w:ascii="Tahoma" w:hAnsi="Tahoma" w:cs="Tahoma"/>
        </w:rPr>
        <w:t>��</w:t>
      </w:r>
      <w:r>
        <w:t>-</w:t>
      </w:r>
      <w:r>
        <w:rPr>
          <w:rFonts w:ascii="Tahoma" w:hAnsi="Tahoma" w:cs="Tahoma"/>
        </w:rPr>
        <w:t>�����</w:t>
      </w:r>
      <w:r>
        <w:t>ǡ</w:t>
      </w:r>
      <w:r>
        <w:rPr>
          <w:rFonts w:ascii="Tahoma" w:hAnsi="Tahoma" w:cs="Tahoma"/>
        </w:rPr>
        <w:t>�</w:t>
      </w:r>
      <w:r>
        <w:t>_H</w:t>
      </w:r>
      <w:r>
        <w:rPr>
          <w:rFonts w:ascii="Tahoma" w:hAnsi="Tahoma" w:cs="Tahoma"/>
        </w:rPr>
        <w:t>�</w:t>
      </w:r>
    </w:p>
    <w:p w14:paraId="69AC5358" w14:textId="77777777" w:rsidR="0045207C" w:rsidRDefault="0045207C" w:rsidP="007724B4">
      <w:pPr>
        <w:pStyle w:val="Heading3"/>
      </w:pPr>
      <w:r>
        <w:t>$d</w:t>
      </w:r>
      <w:r>
        <w:rPr>
          <w:rFonts w:ascii="Tahoma" w:hAnsi="Tahoma" w:cs="Tahoma"/>
        </w:rPr>
        <w:t>�</w:t>
      </w:r>
    </w:p>
    <w:p w14:paraId="13065467" w14:textId="77777777" w:rsidR="0045207C" w:rsidRDefault="0045207C" w:rsidP="007724B4">
      <w:pPr>
        <w:pStyle w:val="Heading3"/>
      </w:pPr>
      <w:r>
        <w:t>HCc</w:t>
      </w:r>
      <w:r>
        <w:rPr>
          <w:rFonts w:ascii="Tahoma" w:hAnsi="Tahoma" w:cs="Tahoma"/>
        </w:rPr>
        <w:t>�</w:t>
      </w:r>
      <w:r>
        <w:t>yln</w:t>
      </w:r>
      <w:r>
        <w:rPr>
          <w:rFonts w:ascii="Tahoma" w:hAnsi="Tahoma" w:cs="Tahoma"/>
        </w:rPr>
        <w:t>�</w:t>
      </w:r>
      <w:r>
        <w:t>|?</w:t>
      </w:r>
      <w:r>
        <w:rPr>
          <w:rFonts w:ascii="Tahoma" w:hAnsi="Tahoma" w:cs="Tahoma"/>
        </w:rPr>
        <w:t>�</w:t>
      </w:r>
      <w:r>
        <w:t>_&lt;y</w:t>
      </w:r>
      <w:r>
        <w:rPr>
          <w:rFonts w:ascii="Tahoma" w:hAnsi="Tahoma" w:cs="Tahoma"/>
        </w:rPr>
        <w:t>�</w:t>
      </w:r>
      <w:r>
        <w:t>do\</w:t>
      </w:r>
      <w:r>
        <w:rPr>
          <w:rFonts w:ascii="Tahoma" w:hAnsi="Tahoma" w:cs="Tahoma"/>
        </w:rPr>
        <w:t>�</w:t>
      </w:r>
      <w:r>
        <w:t>X,O&gt;</w:t>
      </w:r>
      <w:r>
        <w:rPr>
          <w:rFonts w:ascii="Tahoma" w:hAnsi="Tahoma" w:cs="Tahoma"/>
        </w:rPr>
        <w:t>�</w:t>
      </w:r>
      <w:r>
        <w:t>h</w:t>
      </w:r>
      <w:r>
        <w:rPr>
          <w:rFonts w:ascii="Tahoma" w:hAnsi="Tahoma" w:cs="Tahoma"/>
        </w:rPr>
        <w:t>���</w:t>
      </w:r>
      <w:r>
        <w:t>τ</w:t>
      </w:r>
      <w:r>
        <w:rPr>
          <w:rFonts w:ascii="Tahoma" w:hAnsi="Tahoma" w:cs="Tahoma"/>
        </w:rPr>
        <w:t>�</w:t>
      </w:r>
    </w:p>
    <w:p w14:paraId="74E0A970" w14:textId="77777777" w:rsidR="0045207C" w:rsidRDefault="0045207C" w:rsidP="007724B4">
      <w:pPr>
        <w:pStyle w:val="Heading3"/>
      </w:pPr>
      <w:r>
        <w:t>b</w:t>
      </w:r>
      <w:r>
        <w:rPr>
          <w:rFonts w:ascii="Tahoma" w:hAnsi="Tahoma" w:cs="Tahoma"/>
        </w:rPr>
        <w:t>�</w:t>
      </w:r>
      <w:r>
        <w:t>F</w:t>
      </w:r>
      <w:r>
        <w:rPr>
          <w:rFonts w:ascii="Tahoma" w:hAnsi="Tahoma" w:cs="Tahoma"/>
        </w:rPr>
        <w:t>�</w:t>
      </w:r>
      <w:r>
        <w:t>\</w:t>
      </w:r>
      <w:r>
        <w:rPr>
          <w:rFonts w:ascii="Tahoma" w:hAnsi="Tahoma" w:cs="Tahoma"/>
        </w:rPr>
        <w:t>��</w:t>
      </w:r>
      <w:r>
        <w:t>7</w:t>
      </w:r>
      <w:r>
        <w:rPr>
          <w:rFonts w:ascii="Tahoma" w:hAnsi="Tahoma" w:cs="Tahoma"/>
        </w:rPr>
        <w:t>��</w:t>
      </w:r>
    </w:p>
    <w:p w14:paraId="69D12C77" w14:textId="77777777" w:rsidR="0045207C" w:rsidRDefault="0045207C" w:rsidP="007724B4">
      <w:pPr>
        <w:pStyle w:val="Heading3"/>
      </w:pPr>
      <w:r>
        <w:t>5</w:t>
      </w:r>
      <w:r>
        <w:rPr>
          <w:rFonts w:ascii="Tahoma" w:hAnsi="Tahoma" w:cs="Tahoma"/>
        </w:rPr>
        <w:t>��</w:t>
      </w:r>
      <w:r>
        <w:t>T ɀ</w:t>
      </w:r>
      <w:r>
        <w:rPr>
          <w:rFonts w:ascii="Tahoma" w:hAnsi="Tahoma" w:cs="Tahoma"/>
        </w:rPr>
        <w:t>�</w:t>
      </w:r>
      <w:r>
        <w:t>l</w:t>
      </w:r>
      <w:r>
        <w:rPr>
          <w:rFonts w:ascii="Tahoma" w:hAnsi="Tahoma" w:cs="Tahoma"/>
        </w:rPr>
        <w:t>���</w:t>
      </w:r>
      <w:r>
        <w:t>'b1***</w:t>
      </w:r>
      <w:r>
        <w:rPr>
          <w:rFonts w:ascii="Tahoma" w:hAnsi="Tahoma" w:cs="Tahoma"/>
        </w:rPr>
        <w:t>�</w:t>
      </w:r>
      <w:r>
        <w:t>5</w:t>
      </w:r>
      <w:r>
        <w:rPr>
          <w:rFonts w:ascii="Tahoma" w:hAnsi="Tahoma" w:cs="Tahoma"/>
        </w:rPr>
        <w:t>������</w:t>
      </w:r>
      <w:r>
        <w:t>#</w:t>
      </w:r>
      <w:r>
        <w:rPr>
          <w:rFonts w:ascii="Tahoma" w:hAnsi="Tahoma" w:cs="Tahoma"/>
        </w:rPr>
        <w:t>�</w:t>
      </w:r>
      <w:r>
        <w:rPr>
          <w:rFonts w:ascii="MS Gothic" w:eastAsia="MS Gothic" w:hAnsi="MS Gothic" w:cs="MS Gothic" w:hint="eastAsia"/>
        </w:rPr>
        <w:t>釦</w:t>
      </w:r>
      <w:r>
        <w:rPr>
          <w:rFonts w:ascii="Tahoma" w:hAnsi="Tahoma" w:cs="Tahoma"/>
        </w:rPr>
        <w:t>�</w:t>
      </w:r>
      <w:r>
        <w:t>[</w:t>
      </w:r>
      <w:r>
        <w:rPr>
          <w:rFonts w:ascii="Tahoma" w:hAnsi="Tahoma" w:cs="Tahoma"/>
        </w:rPr>
        <w:t>�</w:t>
      </w:r>
      <w:r>
        <w:t>k ]</w:t>
      </w:r>
      <w:r>
        <w:rPr>
          <w:rFonts w:ascii="Tahoma" w:hAnsi="Tahoma" w:cs="Tahoma"/>
        </w:rPr>
        <w:t>��</w:t>
      </w:r>
      <w:r>
        <w:t>#.A?</w:t>
      </w:r>
      <w:r>
        <w:rPr>
          <w:rFonts w:ascii="Tahoma" w:hAnsi="Tahoma" w:cs="Tahoma"/>
        </w:rPr>
        <w:t>����</w:t>
      </w:r>
      <w:r>
        <w:t>bw</w:t>
      </w:r>
      <w:r>
        <w:rPr>
          <w:rFonts w:ascii="Tahoma" w:hAnsi="Tahoma" w:cs="Tahoma"/>
        </w:rPr>
        <w:t>�</w:t>
      </w:r>
      <w:r>
        <w:t>в</w:t>
      </w:r>
      <w:r>
        <w:rPr>
          <w:rFonts w:ascii="Tahoma" w:hAnsi="Tahoma" w:cs="Tahoma"/>
        </w:rPr>
        <w:t>���</w:t>
      </w:r>
      <w:r>
        <w:t>]</w:t>
      </w:r>
      <w:r>
        <w:rPr>
          <w:rFonts w:ascii="Tahoma" w:hAnsi="Tahoma" w:cs="Tahoma"/>
        </w:rPr>
        <w:t>�</w:t>
      </w:r>
      <w:r>
        <w:t>b</w:t>
      </w:r>
    </w:p>
    <w:p w14:paraId="18A3B7F6" w14:textId="77777777" w:rsidR="0045207C" w:rsidRDefault="0045207C" w:rsidP="007724B4">
      <w:pPr>
        <w:pStyle w:val="Heading3"/>
      </w:pPr>
      <w:r>
        <w:rPr>
          <w:rFonts w:ascii="Tahoma" w:hAnsi="Tahoma" w:cs="Tahoma"/>
        </w:rPr>
        <w:t>��</w:t>
      </w:r>
      <w:r>
        <w:t>}</w:t>
      </w:r>
      <w:r>
        <w:rPr>
          <w:rFonts w:ascii="Tahoma" w:hAnsi="Tahoma" w:cs="Tahoma"/>
        </w:rPr>
        <w:t>�</w:t>
      </w:r>
      <w:r>
        <w:t>&amp;</w:t>
      </w:r>
      <w:r>
        <w:rPr>
          <w:rFonts w:ascii="Tahoma" w:hAnsi="Tahoma" w:cs="Tahoma"/>
        </w:rPr>
        <w:t>���</w:t>
      </w:r>
    </w:p>
    <w:p w14:paraId="5BD50CF7" w14:textId="77777777" w:rsidR="0045207C" w:rsidRDefault="0045207C" w:rsidP="007724B4">
      <w:pPr>
        <w:pStyle w:val="Heading3"/>
      </w:pPr>
      <w:r>
        <w:t>X</w:t>
      </w:r>
      <w:r>
        <w:rPr>
          <w:rFonts w:ascii="Tahoma" w:hAnsi="Tahoma" w:cs="Tahoma"/>
        </w:rPr>
        <w:t>�</w:t>
      </w:r>
      <w:r>
        <w:t xml:space="preserve"> &amp;</w:t>
      </w:r>
      <w:r>
        <w:rPr>
          <w:rFonts w:ascii="Tahoma" w:hAnsi="Tahoma" w:cs="Tahoma"/>
        </w:rPr>
        <w:t>���</w:t>
      </w:r>
      <w:r>
        <w:t>1        `a</w:t>
      </w:r>
      <w:r>
        <w:rPr>
          <w:rFonts w:ascii="Tahoma" w:hAnsi="Tahoma" w:cs="Tahoma"/>
        </w:rPr>
        <w:t>��</w:t>
      </w:r>
      <w:r>
        <w:t>+</w:t>
      </w:r>
      <w:r>
        <w:rPr>
          <w:rFonts w:ascii="Tahoma" w:hAnsi="Tahoma" w:cs="Tahoma"/>
        </w:rPr>
        <w:t>�</w:t>
      </w:r>
      <w:r>
        <w:t>?</w:t>
      </w:r>
      <w:r>
        <w:rPr>
          <w:rFonts w:ascii="Tahoma" w:hAnsi="Tahoma" w:cs="Tahoma"/>
        </w:rPr>
        <w:t>�</w:t>
      </w:r>
      <w:r>
        <w:t>É</w:t>
      </w:r>
    </w:p>
    <w:p w14:paraId="175F4D34" w14:textId="77777777" w:rsidR="0045207C" w:rsidRDefault="0045207C" w:rsidP="007724B4">
      <w:pPr>
        <w:pStyle w:val="Heading3"/>
      </w:pPr>
      <w:r>
        <w:rPr>
          <w:rFonts w:ascii="Tahoma" w:hAnsi="Tahoma" w:cs="Tahoma"/>
        </w:rPr>
        <w:t>��</w:t>
      </w:r>
      <w:r>
        <w:t>jʳmé</w:t>
      </w:r>
      <w:r>
        <w:rPr>
          <w:rFonts w:ascii="Tahoma" w:hAnsi="Tahoma" w:cs="Tahoma"/>
        </w:rPr>
        <w:t>��</w:t>
      </w:r>
      <w:r>
        <w:t>j</w:t>
      </w:r>
      <w:r>
        <w:rPr>
          <w:rFonts w:ascii="Tahoma" w:hAnsi="Tahoma" w:cs="Tahoma"/>
        </w:rPr>
        <w:t>�</w:t>
      </w:r>
      <w:r>
        <w:t>Zn</w:t>
      </w:r>
      <w:r>
        <w:rPr>
          <w:rFonts w:ascii="Tahoma" w:hAnsi="Tahoma" w:cs="Tahoma"/>
        </w:rPr>
        <w:t>�</w:t>
      </w:r>
      <w:r>
        <w:t>a</w:t>
      </w:r>
      <w:r>
        <w:rPr>
          <w:rFonts w:ascii="Tahoma" w:hAnsi="Tahoma" w:cs="Tahoma"/>
        </w:rPr>
        <w:t>��</w:t>
      </w:r>
      <w:r>
        <w:t>,Fn</w:t>
      </w:r>
      <w:r>
        <w:rPr>
          <w:rFonts w:ascii="Tahoma" w:hAnsi="Tahoma" w:cs="Tahoma"/>
        </w:rPr>
        <w:t>��</w:t>
      </w:r>
      <w:r>
        <w:t>m</w:t>
      </w:r>
      <w:r>
        <w:rPr>
          <w:rFonts w:ascii="Tahoma" w:hAnsi="Tahoma" w:cs="Tahoma"/>
        </w:rPr>
        <w:t>�</w:t>
      </w:r>
      <w:r>
        <w:t>!/</w:t>
      </w:r>
      <w:r>
        <w:rPr>
          <w:rFonts w:ascii="Segoe UI Historic" w:hAnsi="Segoe UI Historic" w:cs="Segoe UI Historic"/>
        </w:rPr>
        <w:t>݊</w:t>
      </w:r>
      <w:r>
        <w:t>t</w:t>
      </w:r>
      <w:r>
        <w:rPr>
          <w:rFonts w:ascii="Tahoma" w:hAnsi="Tahoma" w:cs="Tahoma"/>
        </w:rPr>
        <w:t>��</w:t>
      </w:r>
      <w:r>
        <w:t xml:space="preserve"> </w:t>
      </w:r>
      <w:r>
        <w:rPr>
          <w:rFonts w:ascii="Tahoma" w:hAnsi="Tahoma" w:cs="Tahoma"/>
        </w:rPr>
        <w:t>�</w:t>
      </w:r>
      <w:r>
        <w:t>!ӭ</w:t>
      </w:r>
      <w:r>
        <w:rPr>
          <w:rFonts w:ascii="Tahoma" w:hAnsi="Tahoma" w:cs="Tahoma"/>
        </w:rPr>
        <w:t>�</w:t>
      </w:r>
    </w:p>
    <w:p w14:paraId="3E2185D4" w14:textId="77777777" w:rsidR="0045207C" w:rsidRDefault="0045207C" w:rsidP="007724B4">
      <w:pPr>
        <w:pStyle w:val="Heading3"/>
      </w:pPr>
      <w:r>
        <w:t>S</w:t>
      </w:r>
      <w:r>
        <w:rPr>
          <w:rFonts w:ascii="Tahoma" w:hAnsi="Tahoma" w:cs="Tahoma"/>
        </w:rPr>
        <w:t>�</w:t>
      </w:r>
      <w:r>
        <w:t>d</w:t>
      </w:r>
      <w:r>
        <w:rPr>
          <w:rFonts w:ascii="Tahoma" w:hAnsi="Tahoma" w:cs="Tahoma"/>
        </w:rPr>
        <w:t>��</w:t>
      </w:r>
      <w:r>
        <w:t>g_</w:t>
      </w:r>
      <w:r>
        <w:rPr>
          <w:rFonts w:ascii="Tahoma" w:hAnsi="Tahoma" w:cs="Tahoma"/>
        </w:rPr>
        <w:t>��</w:t>
      </w:r>
      <w:r>
        <w:t>U</w:t>
      </w:r>
      <w:r>
        <w:rPr>
          <w:rFonts w:ascii="Tahoma" w:hAnsi="Tahoma" w:cs="Tahoma"/>
        </w:rPr>
        <w:t>�</w:t>
      </w:r>
      <w:r>
        <w:t>0C</w:t>
      </w:r>
      <w:r>
        <w:rPr>
          <w:rFonts w:ascii="Tahoma" w:hAnsi="Tahoma" w:cs="Tahoma"/>
        </w:rPr>
        <w:t>�</w:t>
      </w:r>
      <w:r>
        <w:t>"l</w:t>
      </w:r>
      <w:r>
        <w:rPr>
          <w:rFonts w:ascii="Tahoma" w:hAnsi="Tahoma" w:cs="Tahoma"/>
        </w:rPr>
        <w:t>��</w:t>
      </w:r>
    </w:p>
    <w:p w14:paraId="2717E9DD" w14:textId="77777777" w:rsidR="0045207C" w:rsidRDefault="0045207C" w:rsidP="007724B4">
      <w:pPr>
        <w:pStyle w:val="Heading3"/>
      </w:pPr>
      <w:r>
        <w:t xml:space="preserve"> 6</w:t>
      </w:r>
      <w:r>
        <w:rPr>
          <w:rFonts w:ascii="Tahoma" w:hAnsi="Tahoma" w:cs="Tahoma"/>
        </w:rPr>
        <w:t>��</w:t>
      </w:r>
      <w:r>
        <w:t>F</w:t>
      </w:r>
      <w:r>
        <w:rPr>
          <w:rFonts w:ascii="Tahoma" w:hAnsi="Tahoma" w:cs="Tahoma"/>
        </w:rPr>
        <w:t>�</w:t>
      </w:r>
      <w:r>
        <w:t xml:space="preserve"> </w:t>
      </w:r>
      <w:r>
        <w:rPr>
          <w:rFonts w:ascii="Tahoma" w:hAnsi="Tahoma" w:cs="Tahoma"/>
        </w:rPr>
        <w:t>���</w:t>
      </w:r>
      <w:r>
        <w:t>o?p3P</w:t>
      </w:r>
      <w:r>
        <w:rPr>
          <w:rFonts w:ascii="Tahoma" w:hAnsi="Tahoma" w:cs="Tahoma"/>
        </w:rPr>
        <w:t>�</w:t>
      </w:r>
      <w:r>
        <w:t>/+H{</w:t>
      </w:r>
      <w:r>
        <w:rPr>
          <w:rFonts w:ascii="Tahoma" w:hAnsi="Tahoma" w:cs="Tahoma"/>
        </w:rPr>
        <w:t>�</w:t>
      </w:r>
      <w:r>
        <w:t>y</w:t>
      </w:r>
      <w:r>
        <w:rPr>
          <w:rFonts w:ascii="Tahoma" w:hAnsi="Tahoma" w:cs="Tahoma"/>
        </w:rPr>
        <w:t>�</w:t>
      </w:r>
      <w:r>
        <w:t>+A</w:t>
      </w:r>
      <w:r>
        <w:rPr>
          <w:rFonts w:ascii="Tahoma" w:hAnsi="Tahoma" w:cs="Tahoma"/>
        </w:rPr>
        <w:t>���</w:t>
      </w:r>
      <w:r>
        <w:t>\3</w:t>
      </w:r>
      <w:r>
        <w:rPr>
          <w:rFonts w:ascii="Tahoma" w:hAnsi="Tahoma" w:cs="Tahoma"/>
        </w:rPr>
        <w:t>�</w:t>
      </w:r>
      <w:r>
        <w:t>J*2L!ǐc</w:t>
      </w:r>
      <w:r>
        <w:rPr>
          <w:rFonts w:ascii="Tahoma" w:hAnsi="Tahoma" w:cs="Tahoma"/>
        </w:rPr>
        <w:t>��</w:t>
      </w:r>
      <w:r>
        <w:t>s</w:t>
      </w:r>
      <w:r>
        <w:rPr>
          <w:rFonts w:ascii="Tahoma" w:hAnsi="Tahoma" w:cs="Tahoma"/>
        </w:rPr>
        <w:t>��</w:t>
      </w:r>
      <w:r>
        <w:t>pp</w:t>
      </w:r>
      <w:r>
        <w:rPr>
          <w:rFonts w:ascii="Tahoma" w:hAnsi="Tahoma" w:cs="Tahoma"/>
        </w:rPr>
        <w:t>�</w:t>
      </w:r>
      <w:r>
        <w:t>&amp;r4=L</w:t>
      </w:r>
      <w:r>
        <w:rPr>
          <w:rFonts w:ascii="Tahoma" w:hAnsi="Tahoma" w:cs="Tahoma"/>
        </w:rPr>
        <w:t>����</w:t>
      </w:r>
      <w:r>
        <w:t>H</w:t>
      </w:r>
    </w:p>
    <w:p w14:paraId="5B738093" w14:textId="77777777" w:rsidR="0045207C" w:rsidRDefault="0045207C" w:rsidP="007724B4">
      <w:pPr>
        <w:pStyle w:val="Heading3"/>
      </w:pPr>
      <w:r>
        <w:t>'B0</w:t>
      </w:r>
      <w:r>
        <w:rPr>
          <w:rFonts w:ascii="Tahoma" w:hAnsi="Tahoma" w:cs="Tahoma"/>
        </w:rPr>
        <w:t>���</w:t>
      </w:r>
      <w:r>
        <w:t>rL8ge</w:t>
      </w:r>
      <w:r>
        <w:rPr>
          <w:rFonts w:ascii="Tahoma" w:hAnsi="Tahoma" w:cs="Tahoma"/>
        </w:rPr>
        <w:t>��</w:t>
      </w:r>
      <w:r>
        <w:t>q</w:t>
      </w:r>
      <w:r>
        <w:rPr>
          <w:rFonts w:ascii="Tahoma" w:hAnsi="Tahoma" w:cs="Tahoma"/>
        </w:rPr>
        <w:t>��</w:t>
      </w:r>
      <w:r>
        <w:t>6É6</w:t>
      </w:r>
      <w:r>
        <w:rPr>
          <w:rFonts w:ascii="Tahoma" w:hAnsi="Tahoma" w:cs="Tahoma"/>
        </w:rPr>
        <w:t>�</w:t>
      </w:r>
      <w:r>
        <w:t>=т</w:t>
      </w:r>
      <w:r>
        <w:rPr>
          <w:rFonts w:ascii="Tahoma" w:hAnsi="Tahoma" w:cs="Tahoma"/>
        </w:rPr>
        <w:t>�</w:t>
      </w:r>
      <w:r>
        <w:t>q9L</w:t>
      </w:r>
      <w:r>
        <w:rPr>
          <w:rFonts w:ascii="Tahoma" w:hAnsi="Tahoma" w:cs="Tahoma"/>
        </w:rPr>
        <w:t>��</w:t>
      </w:r>
      <w:r>
        <w:t>t</w:t>
      </w:r>
      <w:r>
        <w:rPr>
          <w:rFonts w:ascii="Tahoma" w:hAnsi="Tahoma" w:cs="Tahoma"/>
        </w:rPr>
        <w:t>�</w:t>
      </w:r>
      <w:r>
        <w:t>(é</w:t>
      </w:r>
      <w:r>
        <w:rPr>
          <w:rFonts w:ascii="Tahoma" w:hAnsi="Tahoma" w:cs="Tahoma"/>
        </w:rPr>
        <w:t>��</w:t>
      </w:r>
      <w:r>
        <w:t>žN</w:t>
      </w:r>
      <w:r>
        <w:rPr>
          <w:rFonts w:ascii="Tahoma" w:hAnsi="Tahoma" w:cs="Tahoma"/>
        </w:rPr>
        <w:t>�</w:t>
      </w:r>
      <w:r>
        <w:t>q</w:t>
      </w:r>
    </w:p>
    <w:p w14:paraId="79187791" w14:textId="77777777" w:rsidR="0045207C" w:rsidRDefault="0045207C" w:rsidP="007724B4">
      <w:pPr>
        <w:pStyle w:val="Heading3"/>
      </w:pPr>
      <w:r>
        <w:rPr>
          <w:rFonts w:ascii="Tahoma" w:hAnsi="Tahoma" w:cs="Tahoma"/>
        </w:rPr>
        <w:t>��</w:t>
      </w:r>
      <w:r>
        <w:t>Ӟ</w:t>
      </w:r>
      <w:r>
        <w:rPr>
          <w:rFonts w:ascii="Tahoma" w:hAnsi="Tahoma" w:cs="Tahoma"/>
        </w:rPr>
        <w:t>�</w:t>
      </w:r>
      <w:r>
        <w:t>K</w:t>
      </w:r>
      <w:r>
        <w:rPr>
          <w:rFonts w:ascii="Tahoma" w:hAnsi="Tahoma" w:cs="Tahoma"/>
        </w:rPr>
        <w:t>�</w:t>
      </w:r>
      <w:r>
        <w:t>ـ</w:t>
      </w:r>
      <w:r>
        <w:rPr>
          <w:rFonts w:ascii="Tahoma" w:hAnsi="Tahoma" w:cs="Tahoma"/>
        </w:rPr>
        <w:t>�</w:t>
      </w:r>
      <w:r>
        <w:t>&amp;6</w:t>
      </w:r>
      <w:r>
        <w:rPr>
          <w:rFonts w:ascii="Tahoma" w:hAnsi="Tahoma" w:cs="Tahoma"/>
        </w:rPr>
        <w:t>��</w:t>
      </w:r>
      <w:r>
        <w:t>'</w:t>
      </w:r>
      <w:r>
        <w:rPr>
          <w:rFonts w:ascii="Tahoma" w:hAnsi="Tahoma" w:cs="Tahoma"/>
        </w:rPr>
        <w:t>���</w:t>
      </w:r>
      <w:r>
        <w:t>Țl</w:t>
      </w:r>
      <w:r>
        <w:rPr>
          <w:rFonts w:ascii="Tahoma" w:hAnsi="Tahoma" w:cs="Tahoma"/>
        </w:rPr>
        <w:t>�</w:t>
      </w:r>
      <w:r>
        <w:t>A</w:t>
      </w:r>
      <w:r>
        <w:rPr>
          <w:rFonts w:ascii="Tahoma" w:hAnsi="Tahoma" w:cs="Tahoma"/>
        </w:rPr>
        <w:t>����</w:t>
      </w:r>
      <w:r>
        <w:t>k</w:t>
      </w:r>
      <w:r>
        <w:rPr>
          <w:rFonts w:ascii="Tahoma" w:hAnsi="Tahoma" w:cs="Tahoma"/>
        </w:rPr>
        <w:t>�</w:t>
      </w:r>
      <w:r>
        <w:t>c</w:t>
      </w:r>
      <w:r>
        <w:rPr>
          <w:rFonts w:ascii="Tahoma" w:hAnsi="Tahoma" w:cs="Tahoma"/>
        </w:rPr>
        <w:t>�</w:t>
      </w:r>
      <w:r>
        <w:t>?</w:t>
      </w:r>
      <w:r>
        <w:rPr>
          <w:rFonts w:ascii="Tahoma" w:hAnsi="Tahoma" w:cs="Tahoma"/>
        </w:rPr>
        <w:t>�</w:t>
      </w:r>
      <w:r>
        <w:t>äs</w:t>
      </w:r>
      <w:r>
        <w:rPr>
          <w:rFonts w:ascii="Tahoma" w:hAnsi="Tahoma" w:cs="Tahoma"/>
        </w:rPr>
        <w:t>�</w:t>
      </w:r>
    </w:p>
    <w:p w14:paraId="3AAFF2A8" w14:textId="77777777" w:rsidR="0045207C" w:rsidRDefault="0045207C" w:rsidP="007724B4">
      <w:pPr>
        <w:pStyle w:val="Heading3"/>
      </w:pPr>
      <w:r>
        <w:rPr>
          <w:rFonts w:ascii="Tahoma" w:hAnsi="Tahoma" w:cs="Tahoma"/>
        </w:rPr>
        <w:t>������</w:t>
      </w:r>
      <w:r>
        <w:t>93</w:t>
      </w:r>
      <w:r>
        <w:rPr>
          <w:rFonts w:ascii="Tahoma" w:hAnsi="Tahoma" w:cs="Tahoma"/>
        </w:rPr>
        <w:t>�</w:t>
      </w:r>
      <w:r>
        <w:t>%</w:t>
      </w:r>
    </w:p>
    <w:p w14:paraId="0AFCEFFA" w14:textId="77777777" w:rsidR="0045207C" w:rsidRDefault="0045207C" w:rsidP="007724B4">
      <w:pPr>
        <w:pStyle w:val="Heading3"/>
      </w:pPr>
      <w:r>
        <w:t>fH</w:t>
      </w:r>
      <w:r>
        <w:rPr>
          <w:rFonts w:ascii="Tahoma" w:hAnsi="Tahoma" w:cs="Tahoma"/>
        </w:rPr>
        <w:t>��</w:t>
      </w:r>
      <w:r>
        <w:t>%</w:t>
      </w:r>
      <w:r>
        <w:rPr>
          <w:rFonts w:ascii="Tahoma" w:hAnsi="Tahoma" w:cs="Tahoma"/>
        </w:rPr>
        <w:t>���</w:t>
      </w:r>
      <w:r>
        <w:t>K0+</w:t>
      </w:r>
      <w:r>
        <w:rPr>
          <w:rFonts w:ascii="Tahoma" w:hAnsi="Tahoma" w:cs="Tahoma"/>
        </w:rPr>
        <w:t>�������</w:t>
      </w:r>
      <w:r>
        <w:t>4</w:t>
      </w:r>
      <w:r>
        <w:rPr>
          <w:rFonts w:ascii="Tahoma" w:hAnsi="Tahoma" w:cs="Tahoma"/>
        </w:rPr>
        <w:t>��</w:t>
      </w:r>
      <w:r>
        <w:t>K</w:t>
      </w:r>
      <w:r>
        <w:rPr>
          <w:rFonts w:ascii="Tahoma" w:hAnsi="Tahoma" w:cs="Tahoma"/>
        </w:rPr>
        <w:t>��</w:t>
      </w:r>
      <w:r>
        <w:t>Ä&gt;9</w:t>
      </w:r>
      <w:r>
        <w:rPr>
          <w:rFonts w:ascii="Tahoma" w:hAnsi="Tahoma" w:cs="Tahoma"/>
        </w:rPr>
        <w:t>��</w:t>
      </w:r>
      <w:r>
        <w:t>Ǉ</w:t>
      </w:r>
      <w:r>
        <w:rPr>
          <w:rFonts w:ascii="Tahoma" w:hAnsi="Tahoma" w:cs="Tahoma"/>
        </w:rPr>
        <w:t>��</w:t>
      </w:r>
      <w:r>
        <w:t>7e</w:t>
      </w:r>
      <w:r>
        <w:rPr>
          <w:rFonts w:ascii="Tahoma" w:hAnsi="Tahoma" w:cs="Tahoma"/>
        </w:rPr>
        <w:t>��</w:t>
      </w:r>
      <w:r>
        <w:t>aÉc2</w:t>
      </w:r>
      <w:r>
        <w:rPr>
          <w:rFonts w:ascii="Tahoma" w:hAnsi="Tahoma" w:cs="Tahoma"/>
        </w:rPr>
        <w:t>���</w:t>
      </w:r>
      <w:r>
        <w:t>l</w:t>
      </w:r>
      <w:r>
        <w:rPr>
          <w:rFonts w:ascii="Tahoma" w:hAnsi="Tahoma" w:cs="Tahoma"/>
        </w:rPr>
        <w:t>�����</w:t>
      </w:r>
      <w:r>
        <w:t>o</w:t>
      </w:r>
      <w:r>
        <w:rPr>
          <w:rFonts w:ascii="Tahoma" w:hAnsi="Tahoma" w:cs="Tahoma"/>
        </w:rPr>
        <w:t>�</w:t>
      </w:r>
      <w:r>
        <w:t>B</w:t>
      </w:r>
      <w:r>
        <w:rPr>
          <w:rFonts w:ascii="Tahoma" w:hAnsi="Tahoma" w:cs="Tahoma"/>
        </w:rPr>
        <w:t>�</w:t>
      </w:r>
      <w:r>
        <w:t>.ö</w:t>
      </w:r>
      <w:r>
        <w:rPr>
          <w:rFonts w:ascii="Tahoma" w:hAnsi="Tahoma" w:cs="Tahoma"/>
        </w:rPr>
        <w:t>���</w:t>
      </w:r>
      <w:r>
        <w:t>ϭJhÅ</w:t>
      </w:r>
      <w:r>
        <w:rPr>
          <w:rFonts w:ascii="Tahoma" w:hAnsi="Tahoma" w:cs="Tahoma"/>
        </w:rPr>
        <w:t>��</w:t>
      </w:r>
      <w:r>
        <w:t>Ԑ</w:t>
      </w:r>
      <w:r>
        <w:rPr>
          <w:rFonts w:ascii="Tahoma" w:hAnsi="Tahoma" w:cs="Tahoma"/>
        </w:rPr>
        <w:t>�</w:t>
      </w:r>
      <w:r>
        <w:t>Ք</w:t>
      </w:r>
      <w:r>
        <w:rPr>
          <w:rFonts w:ascii="Tahoma" w:hAnsi="Tahoma" w:cs="Tahoma"/>
        </w:rPr>
        <w:t>�⸮</w:t>
      </w:r>
      <w:r>
        <w:t>T</w:t>
      </w:r>
      <w:r>
        <w:rPr>
          <w:rFonts w:ascii="Tahoma" w:hAnsi="Tahoma" w:cs="Tahoma"/>
        </w:rPr>
        <w:t>������</w:t>
      </w:r>
      <w:r>
        <w:t>k*/</w:t>
      </w:r>
      <w:r>
        <w:rPr>
          <w:rFonts w:ascii="Tahoma" w:hAnsi="Tahoma" w:cs="Tahoma"/>
        </w:rPr>
        <w:t>�</w:t>
      </w:r>
      <w:r>
        <w:t>EüV</w:t>
      </w:r>
      <w:r>
        <w:rPr>
          <w:rFonts w:ascii="Tahoma" w:hAnsi="Tahoma" w:cs="Tahoma"/>
        </w:rPr>
        <w:t>⸮</w:t>
      </w:r>
      <w:r>
        <w:t>É</w:t>
      </w:r>
      <w:r>
        <w:rPr>
          <w:rFonts w:ascii="Tahoma" w:hAnsi="Tahoma" w:cs="Tahoma"/>
        </w:rPr>
        <w:t>�</w:t>
      </w:r>
      <w:r>
        <w:rPr>
          <w:rFonts w:ascii="MV Boli" w:hAnsi="MV Boli" w:cs="MV Boli"/>
        </w:rPr>
        <w:t>ށ</w:t>
      </w:r>
      <w:r>
        <w:rPr>
          <w:rFonts w:ascii="Tahoma" w:hAnsi="Tahoma" w:cs="Tahoma"/>
        </w:rPr>
        <w:t>�</w:t>
      </w:r>
      <w:r>
        <w:t>8</w:t>
      </w:r>
      <w:r>
        <w:rPr>
          <w:rFonts w:ascii="Tahoma" w:hAnsi="Tahoma" w:cs="Tahoma"/>
        </w:rPr>
        <w:t>�</w:t>
      </w:r>
      <w:r>
        <w:t>um</w:t>
      </w:r>
      <w:r>
        <w:rPr>
          <w:rFonts w:ascii="Tahoma" w:hAnsi="Tahoma" w:cs="Tahoma"/>
        </w:rPr>
        <w:t>�</w:t>
      </w:r>
      <w:r>
        <w:t>e</w:t>
      </w:r>
      <w:r>
        <w:rPr>
          <w:rFonts w:ascii="Tahoma" w:hAnsi="Tahoma" w:cs="Tahoma"/>
        </w:rPr>
        <w:t>����</w:t>
      </w:r>
      <w:r>
        <w:t>V</w:t>
      </w:r>
      <w:r>
        <w:rPr>
          <w:rFonts w:ascii="Tahoma" w:hAnsi="Tahoma" w:cs="Tahoma"/>
        </w:rPr>
        <w:t>�</w:t>
      </w:r>
      <w:r>
        <w:rPr>
          <w:rFonts w:ascii="MS Gothic" w:eastAsia="MS Gothic" w:hAnsi="MS Gothic" w:cs="MS Gothic" w:hint="eastAsia"/>
        </w:rPr>
        <w:t>柦</w:t>
      </w:r>
      <w:r>
        <w:rPr>
          <w:rFonts w:ascii="Tahoma" w:hAnsi="Tahoma" w:cs="Tahoma"/>
        </w:rPr>
        <w:t>���</w:t>
      </w:r>
      <w:r>
        <w:t>o</w:t>
      </w:r>
      <w:r>
        <w:rPr>
          <w:rFonts w:ascii="Tahoma" w:hAnsi="Tahoma" w:cs="Tahoma"/>
        </w:rPr>
        <w:t>��</w:t>
      </w:r>
      <w:r>
        <w:t>5$m</w:t>
      </w:r>
      <w:r>
        <w:rPr>
          <w:rFonts w:ascii="Tahoma" w:hAnsi="Tahoma" w:cs="Tahoma"/>
        </w:rPr>
        <w:t>�</w:t>
      </w:r>
      <w:r>
        <w:t>R</w:t>
      </w:r>
      <w:r>
        <w:rPr>
          <w:rFonts w:ascii="Tahoma" w:hAnsi="Tahoma" w:cs="Tahoma"/>
        </w:rPr>
        <w:t>��</w:t>
      </w:r>
      <w:r>
        <w:t>W</w:t>
      </w:r>
      <w:r>
        <w:rPr>
          <w:rFonts w:ascii="Tahoma" w:hAnsi="Tahoma" w:cs="Tahoma"/>
        </w:rPr>
        <w:t>�</w:t>
      </w:r>
      <w:r>
        <w:t>F=</w:t>
      </w:r>
      <w:r>
        <w:rPr>
          <w:rFonts w:ascii="Tahoma" w:hAnsi="Tahoma" w:cs="Tahoma"/>
        </w:rPr>
        <w:t>��</w:t>
      </w:r>
      <w:r>
        <w:t>ä</w:t>
      </w:r>
      <w:r>
        <w:rPr>
          <w:rFonts w:ascii="Tahoma" w:hAnsi="Tahoma" w:cs="Tahoma"/>
        </w:rPr>
        <w:t>��⸮</w:t>
      </w:r>
      <w:r>
        <w:t>Դ</w:t>
      </w:r>
      <w:r>
        <w:rPr>
          <w:rFonts w:ascii="Tahoma" w:hAnsi="Tahoma" w:cs="Tahoma"/>
        </w:rPr>
        <w:t>�</w:t>
      </w:r>
      <w:r>
        <w:t>t</w:t>
      </w:r>
      <w:r>
        <w:rPr>
          <w:rFonts w:ascii="Tahoma" w:hAnsi="Tahoma" w:cs="Tahoma"/>
        </w:rPr>
        <w:t>�</w:t>
      </w:r>
      <w:r>
        <w:t>0</w:t>
      </w:r>
      <w:r>
        <w:rPr>
          <w:rFonts w:ascii="Tahoma" w:hAnsi="Tahoma" w:cs="Tahoma"/>
        </w:rPr>
        <w:t>�</w:t>
      </w:r>
      <w:r>
        <w:t>ʡ,+</w:t>
      </w:r>
      <w:r>
        <w:rPr>
          <w:rFonts w:ascii="Tahoma" w:hAnsi="Tahoma" w:cs="Tahoma"/>
        </w:rPr>
        <w:t>���</w:t>
      </w:r>
      <w:r>
        <w:t>q</w:t>
      </w:r>
      <w:r>
        <w:rPr>
          <w:rFonts w:ascii="Tahoma" w:hAnsi="Tahoma" w:cs="Tahoma"/>
        </w:rPr>
        <w:t>���������</w:t>
      </w:r>
      <w:r>
        <w:t>5$</w:t>
      </w:r>
      <w:r>
        <w:rPr>
          <w:rFonts w:ascii="Tahoma" w:hAnsi="Tahoma" w:cs="Tahoma"/>
        </w:rPr>
        <w:t>����</w:t>
      </w:r>
      <w:r>
        <w:t>d7</w:t>
      </w:r>
      <w:r>
        <w:rPr>
          <w:rFonts w:ascii="Tahoma" w:hAnsi="Tahoma" w:cs="Tahoma"/>
        </w:rPr>
        <w:t>��</w:t>
      </w:r>
      <w:r>
        <w:t>f͚</w:t>
      </w:r>
      <w:r>
        <w:rPr>
          <w:rFonts w:ascii="Tahoma" w:hAnsi="Tahoma" w:cs="Tahoma"/>
        </w:rPr>
        <w:t>�</w:t>
      </w:r>
      <w:r>
        <w:t>E</w:t>
      </w:r>
      <w:r>
        <w:rPr>
          <w:rFonts w:ascii="Tahoma" w:hAnsi="Tahoma" w:cs="Tahoma"/>
        </w:rPr>
        <w:t>��</w:t>
      </w:r>
      <w:r>
        <w:t>Ü</w:t>
      </w:r>
    </w:p>
    <w:p w14:paraId="248EEE3D" w14:textId="77777777" w:rsidR="0045207C" w:rsidRDefault="0045207C" w:rsidP="007724B4">
      <w:pPr>
        <w:pStyle w:val="Heading3"/>
      </w:pPr>
      <w:r>
        <w:rPr>
          <w:rFonts w:hint="eastAsia"/>
        </w:rPr>
        <w:t>é</w:t>
      </w:r>
      <w:r>
        <w:t>1</w:t>
      </w:r>
      <w:r>
        <w:rPr>
          <w:rFonts w:ascii="Tahoma" w:hAnsi="Tahoma" w:cs="Tahoma"/>
        </w:rPr>
        <w:t>�⸮</w:t>
      </w:r>
      <w:r>
        <w:t>Q</w:t>
      </w:r>
      <w:r>
        <w:rPr>
          <w:rFonts w:ascii="Tahoma" w:hAnsi="Tahoma" w:cs="Tahoma"/>
        </w:rPr>
        <w:t>��������</w:t>
      </w:r>
      <w:r>
        <w:t>8</w:t>
      </w:r>
      <w:r>
        <w:rPr>
          <w:rFonts w:ascii="Tahoma" w:hAnsi="Tahoma" w:cs="Tahoma"/>
        </w:rPr>
        <w:t>�</w:t>
      </w:r>
      <w:r>
        <w:t>Ö</w:t>
      </w:r>
      <w:r>
        <w:rPr>
          <w:rFonts w:ascii="Tahoma" w:hAnsi="Tahoma" w:cs="Tahoma"/>
        </w:rPr>
        <w:t>�</w:t>
      </w:r>
      <w:r>
        <w:t>fM&lt;զ</w:t>
      </w:r>
      <w:r>
        <w:rPr>
          <w:rFonts w:ascii="Tahoma" w:hAnsi="Tahoma" w:cs="Tahoma"/>
        </w:rPr>
        <w:t>���</w:t>
      </w:r>
      <w:r>
        <w:t>˲</w:t>
      </w:r>
      <w:r>
        <w:rPr>
          <w:rFonts w:ascii="Tahoma" w:hAnsi="Tahoma" w:cs="Tahoma"/>
        </w:rPr>
        <w:t>��</w:t>
      </w:r>
      <w:r>
        <w:t>s</w:t>
      </w:r>
      <w:r>
        <w:rPr>
          <w:rFonts w:ascii="Tahoma" w:hAnsi="Tahoma" w:cs="Tahoma"/>
        </w:rPr>
        <w:t>����</w:t>
      </w:r>
      <w:r>
        <w:t>4;$''</w:t>
      </w:r>
      <w:r>
        <w:rPr>
          <w:rFonts w:ascii="Tahoma" w:hAnsi="Tahoma" w:cs="Tahoma"/>
        </w:rPr>
        <w:t>��</w:t>
      </w:r>
      <w:r>
        <w:t>ƜCCC</w:t>
      </w:r>
      <w:r>
        <w:rPr>
          <w:rFonts w:ascii="Tahoma" w:hAnsi="Tahoma" w:cs="Tahoma"/>
        </w:rPr>
        <w:t>�����</w:t>
      </w:r>
      <w:r>
        <w:t>f</w:t>
      </w:r>
      <w:r>
        <w:rPr>
          <w:rFonts w:ascii="Tahoma" w:hAnsi="Tahoma" w:cs="Tahoma"/>
        </w:rPr>
        <w:t>�</w:t>
      </w:r>
      <w:r>
        <w:t>z</w:t>
      </w:r>
    </w:p>
    <w:p w14:paraId="1A565847" w14:textId="77777777" w:rsidR="0045207C" w:rsidRDefault="0045207C" w:rsidP="007724B4">
      <w:pPr>
        <w:pStyle w:val="Heading3"/>
      </w:pPr>
      <w:r>
        <w:rPr>
          <w:rFonts w:ascii="Tahoma" w:hAnsi="Tahoma" w:cs="Tahoma"/>
        </w:rPr>
        <w:t>�</w:t>
      </w:r>
      <w:r>
        <w:t>k</w:t>
      </w:r>
      <w:r>
        <w:rPr>
          <w:rFonts w:ascii="Tahoma" w:hAnsi="Tahoma" w:cs="Tahoma"/>
        </w:rPr>
        <w:t>���</w:t>
      </w:r>
      <w:r>
        <w:t>gfpvfff</w:t>
      </w:r>
      <w:r>
        <w:rPr>
          <w:rFonts w:ascii="Tahoma" w:hAnsi="Tahoma" w:cs="Tahoma"/>
        </w:rPr>
        <w:t>�</w:t>
      </w:r>
      <w:r>
        <w:t>$I</w:t>
      </w:r>
      <w:r>
        <w:rPr>
          <w:rFonts w:ascii="Tahoma" w:hAnsi="Tahoma" w:cs="Tahoma"/>
        </w:rPr>
        <w:t>����</w:t>
      </w:r>
      <w:r>
        <w:t>ü</w:t>
      </w:r>
      <w:r>
        <w:rPr>
          <w:rFonts w:ascii="Tahoma" w:hAnsi="Tahoma" w:cs="Tahoma"/>
        </w:rPr>
        <w:t>����</w:t>
      </w:r>
      <w:r>
        <w:t xml:space="preserve">!.      </w:t>
      </w:r>
      <w:r>
        <w:rPr>
          <w:rFonts w:ascii="Tahoma" w:hAnsi="Tahoma" w:cs="Tahoma"/>
        </w:rPr>
        <w:t>��</w:t>
      </w:r>
      <w:r>
        <w:t>eee</w:t>
      </w:r>
      <w:r>
        <w:rPr>
          <w:rFonts w:ascii="Tahoma" w:hAnsi="Tahoma" w:cs="Tahoma"/>
        </w:rPr>
        <w:t>����</w:t>
      </w:r>
      <w:r>
        <w:t>Uǎ</w:t>
      </w:r>
      <w:r>
        <w:rPr>
          <w:rFonts w:ascii="Tahoma" w:hAnsi="Tahoma" w:cs="Tahoma"/>
        </w:rPr>
        <w:t>�����</w:t>
      </w:r>
      <w:r>
        <w:t>ög</w:t>
      </w:r>
      <w:r>
        <w:rPr>
          <w:rFonts w:ascii="Tahoma" w:hAnsi="Tahoma" w:cs="Tahoma"/>
        </w:rPr>
        <w:t>���</w:t>
      </w:r>
      <w:r>
        <w:t>Oϝ;</w:t>
      </w:r>
      <w:r>
        <w:rPr>
          <w:rFonts w:ascii="Tahoma" w:hAnsi="Tahoma" w:cs="Tahoma"/>
        </w:rPr>
        <w:t>����</w:t>
      </w:r>
      <w:r>
        <w:t>öp</w:t>
      </w:r>
      <w:r>
        <w:rPr>
          <w:rFonts w:ascii="Tahoma" w:hAnsi="Tahoma" w:cs="Tahoma"/>
        </w:rPr>
        <w:t>�</w:t>
      </w:r>
      <w:r>
        <w:t>!</w:t>
      </w:r>
      <w:r>
        <w:rPr>
          <w:rFonts w:ascii="Tahoma" w:hAnsi="Tahoma" w:cs="Tahoma"/>
        </w:rPr>
        <w:t>��</w:t>
      </w:r>
      <w:r>
        <w:t>&lt;&gt;</w:t>
      </w:r>
      <w:r>
        <w:rPr>
          <w:rFonts w:ascii="Tahoma" w:hAnsi="Tahoma" w:cs="Tahoma"/>
        </w:rPr>
        <w:t>�</w:t>
      </w:r>
      <w:r>
        <w:t>D</w:t>
      </w:r>
      <w:r>
        <w:rPr>
          <w:rFonts w:ascii="Tahoma" w:hAnsi="Tahoma" w:cs="Tahoma"/>
        </w:rPr>
        <w:t>������������</w:t>
      </w:r>
      <w:r>
        <w:t>q</w:t>
      </w:r>
      <w:r>
        <w:rPr>
          <w:rFonts w:ascii="Tahoma" w:hAnsi="Tahoma" w:cs="Tahoma"/>
        </w:rPr>
        <w:t>��</w:t>
      </w:r>
      <w:r>
        <w:t>lÜ</w:t>
      </w:r>
      <w:r>
        <w:rPr>
          <w:rFonts w:ascii="Tahoma" w:hAnsi="Tahoma" w:cs="Tahoma"/>
        </w:rPr>
        <w:t>���</w:t>
      </w:r>
      <w:r>
        <w:t>MӠ</w:t>
      </w:r>
      <w:r>
        <w:rPr>
          <w:rFonts w:ascii="Tahoma" w:hAnsi="Tahoma" w:cs="Tahoma"/>
        </w:rPr>
        <w:t>�</w:t>
      </w:r>
      <w:r>
        <w:t>:</w:t>
      </w:r>
      <w:r>
        <w:rPr>
          <w:rFonts w:ascii="Tahoma" w:hAnsi="Tahoma" w:cs="Tahoma"/>
        </w:rPr>
        <w:t>�</w:t>
      </w:r>
      <w:r>
        <w:t xml:space="preserve"> !f</w:t>
      </w:r>
      <w:r>
        <w:rPr>
          <w:rFonts w:ascii="Tahoma" w:hAnsi="Tahoma" w:cs="Tahoma"/>
        </w:rPr>
        <w:t>��</w:t>
      </w:r>
      <w:r>
        <w:t>i</w:t>
      </w:r>
      <w:r>
        <w:rPr>
          <w:rFonts w:ascii="Tahoma" w:hAnsi="Tahoma" w:cs="Tahoma"/>
        </w:rPr>
        <w:t>���</w:t>
      </w:r>
      <w:r>
        <w:t>ÉRR҃999</w:t>
      </w:r>
      <w:r>
        <w:rPr>
          <w:rFonts w:ascii="Tahoma" w:hAnsi="Tahoma" w:cs="Tahoma"/>
        </w:rPr>
        <w:t>�⸮����</w:t>
      </w:r>
      <w:r>
        <w:t>899</w:t>
      </w:r>
      <w:r>
        <w:rPr>
          <w:rFonts w:ascii="Tahoma" w:hAnsi="Tahoma" w:cs="Tahoma"/>
        </w:rPr>
        <w:t>���</w:t>
      </w:r>
      <w:r>
        <w:t>IȲ</w:t>
      </w:r>
    </w:p>
    <w:p w14:paraId="7D856585" w14:textId="77777777" w:rsidR="0045207C" w:rsidRDefault="0045207C" w:rsidP="007724B4">
      <w:pPr>
        <w:pStyle w:val="Heading3"/>
      </w:pPr>
      <w:r>
        <w:t>QPѷü</w:t>
      </w:r>
      <w:r>
        <w:rPr>
          <w:rFonts w:ascii="Tahoma" w:hAnsi="Tahoma" w:cs="Tahoma"/>
        </w:rPr>
        <w:t>�</w:t>
      </w:r>
      <w:r>
        <w:t>3"</w:t>
      </w:r>
      <w:r>
        <w:rPr>
          <w:rFonts w:ascii="Tahoma" w:hAnsi="Tahoma" w:cs="Tahoma"/>
        </w:rPr>
        <w:t>��</w:t>
      </w:r>
      <w:r>
        <w:t>i</w:t>
      </w:r>
      <w:r>
        <w:rPr>
          <w:rFonts w:ascii="Tahoma" w:hAnsi="Tahoma" w:cs="Tahoma"/>
        </w:rPr>
        <w:t>�</w:t>
      </w:r>
      <w:r>
        <w:t xml:space="preserve">$    </w:t>
      </w:r>
      <w:r>
        <w:rPr>
          <w:rFonts w:ascii="Tahoma" w:hAnsi="Tahoma" w:cs="Tahoma"/>
        </w:rPr>
        <w:t>������</w:t>
      </w:r>
      <w:r>
        <w:t>ҐjTU</w:t>
      </w:r>
    </w:p>
    <w:p w14:paraId="01949555" w14:textId="77777777" w:rsidR="0045207C" w:rsidRDefault="0045207C" w:rsidP="007724B4">
      <w:pPr>
        <w:pStyle w:val="Heading3"/>
      </w:pPr>
      <w:r>
        <w:t>w</w:t>
      </w:r>
    </w:p>
    <w:p w14:paraId="3C3194A7" w14:textId="77777777" w:rsidR="0045207C" w:rsidRDefault="0045207C" w:rsidP="007724B4">
      <w:pPr>
        <w:pStyle w:val="Heading3"/>
      </w:pPr>
      <w:r>
        <w:t>IBJJʌ#M""</w:t>
      </w:r>
      <w:r>
        <w:rPr>
          <w:rFonts w:ascii="Tahoma" w:hAnsi="Tahoma" w:cs="Tahoma"/>
        </w:rPr>
        <w:t>�</w:t>
      </w:r>
      <w:r>
        <w:t>Ö.</w:t>
      </w:r>
      <w:r>
        <w:rPr>
          <w:rFonts w:ascii="Tahoma" w:hAnsi="Tahoma" w:cs="Tahoma"/>
        </w:rPr>
        <w:t>��</w:t>
      </w:r>
    </w:p>
    <w:p w14:paraId="55209C0A" w14:textId="77777777" w:rsidR="0045207C" w:rsidRDefault="0045207C" w:rsidP="007724B4">
      <w:pPr>
        <w:pStyle w:val="Heading3"/>
      </w:pPr>
      <w:r>
        <w:t>Y</w:t>
      </w:r>
      <w:r>
        <w:rPr>
          <w:rFonts w:ascii="Tahoma" w:hAnsi="Tahoma" w:cs="Tahoma"/>
        </w:rPr>
        <w:t>���</w:t>
      </w:r>
      <w:r>
        <w:t>ä4G</w:t>
      </w:r>
      <w:r>
        <w:rPr>
          <w:rFonts w:ascii="Tahoma" w:hAnsi="Tahoma" w:cs="Tahoma"/>
        </w:rPr>
        <w:t>�</w:t>
      </w:r>
      <w:r>
        <w:t>e0Ơ(</w:t>
      </w:r>
    </w:p>
    <w:p w14:paraId="5F0F1AFA" w14:textId="77777777" w:rsidR="0045207C" w:rsidRDefault="0045207C" w:rsidP="007724B4">
      <w:pPr>
        <w:pStyle w:val="Heading3"/>
      </w:pPr>
      <w:r>
        <w:t>8</w:t>
      </w:r>
      <w:r>
        <w:rPr>
          <w:rFonts w:ascii="Tahoma" w:hAnsi="Tahoma" w:cs="Tahoma"/>
        </w:rPr>
        <w:t>�</w:t>
      </w:r>
      <w:r>
        <w:rPr>
          <w:rFonts w:hint="cs"/>
        </w:rPr>
        <w:t>ػ</w:t>
      </w:r>
      <w:r>
        <w:t>w</w:t>
      </w:r>
      <w:r>
        <w:rPr>
          <w:rFonts w:ascii="Tahoma" w:hAnsi="Tahoma" w:cs="Tahoma"/>
        </w:rPr>
        <w:t>�</w:t>
      </w:r>
      <w:r>
        <w:t>5</w:t>
      </w:r>
      <w:r>
        <w:rPr>
          <w:rFonts w:ascii="Tahoma" w:hAnsi="Tahoma" w:cs="Tahoma"/>
        </w:rPr>
        <w:t>���</w:t>
      </w:r>
      <w:r>
        <w:t>np</w:t>
      </w:r>
      <w:r>
        <w:rPr>
          <w:rFonts w:ascii="Tahoma" w:hAnsi="Tahoma" w:cs="Tahoma"/>
        </w:rPr>
        <w:t>�</w:t>
      </w:r>
      <w:r>
        <w:t>a0</w:t>
      </w:r>
      <w:r>
        <w:rPr>
          <w:rFonts w:ascii="Tahoma" w:hAnsi="Tahoma" w:cs="Tahoma"/>
        </w:rPr>
        <w:t>�</w:t>
      </w:r>
      <w:r>
        <w:t>(J</w:t>
      </w:r>
      <w:r>
        <w:rPr>
          <w:rFonts w:ascii="Tahoma" w:hAnsi="Tahoma" w:cs="Tahoma"/>
        </w:rPr>
        <w:t>���</w:t>
      </w:r>
      <w:r>
        <w:t>,</w:t>
      </w:r>
      <w:r>
        <w:rPr>
          <w:rFonts w:ascii="Tahoma" w:hAnsi="Tahoma" w:cs="Tahoma"/>
        </w:rPr>
        <w:t>�</w:t>
      </w:r>
      <w:r>
        <w:t>0</w:t>
      </w:r>
      <w:r>
        <w:rPr>
          <w:rFonts w:ascii="Tahoma" w:hAnsi="Tahoma" w:cs="Tahoma"/>
        </w:rPr>
        <w:t>�</w:t>
      </w:r>
      <w:r>
        <w:t>LHLLD(</w:t>
      </w:r>
      <w:r>
        <w:rPr>
          <w:rFonts w:ascii="Tahoma" w:hAnsi="Tahoma" w:cs="Tahoma"/>
        </w:rPr>
        <w:t>�</w:t>
      </w:r>
      <w:r>
        <w:t xml:space="preserve"> </w:t>
      </w:r>
      <w:r>
        <w:rPr>
          <w:rFonts w:ascii="Tahoma" w:hAnsi="Tahoma" w:cs="Tahoma"/>
        </w:rPr>
        <w:t>�</w:t>
      </w:r>
      <w:r>
        <w:rPr>
          <w:rFonts w:ascii="Microsoft JhengHei" w:eastAsia="Microsoft JhengHei" w:hAnsi="Microsoft JhengHei" w:cs="Microsoft JhengHei" w:hint="eastAsia"/>
        </w:rPr>
        <w:t>擓</w:t>
      </w:r>
      <w:r>
        <w:rPr>
          <w:rFonts w:ascii="Tahoma" w:hAnsi="Tahoma" w:cs="Tahoma"/>
        </w:rPr>
        <w:t>��</w:t>
      </w:r>
      <w:r>
        <w:t>t</w:t>
      </w:r>
      <w:r>
        <w:rPr>
          <w:rFonts w:ascii="Tahoma" w:hAnsi="Tahoma" w:cs="Tahoma"/>
        </w:rPr>
        <w:t>�</w:t>
      </w:r>
      <w:r>
        <w:t>tÅ</w:t>
      </w:r>
      <w:r>
        <w:rPr>
          <w:rFonts w:ascii="Tahoma" w:hAnsi="Tahoma" w:cs="Tahoma"/>
        </w:rPr>
        <w:t>�</w:t>
      </w:r>
      <w:r>
        <w:t>Ѳ;cNI</w:t>
      </w:r>
      <w:r>
        <w:rPr>
          <w:rFonts w:ascii="Tahoma" w:hAnsi="Tahoma" w:cs="Tahoma"/>
        </w:rPr>
        <w:t>�</w:t>
      </w:r>
      <w:r>
        <w:t>b</w:t>
      </w:r>
      <w:r>
        <w:rPr>
          <w:rFonts w:ascii="Tahoma" w:hAnsi="Tahoma" w:cs="Tahoma"/>
        </w:rPr>
        <w:t>�����</w:t>
      </w:r>
      <w:r>
        <w:t>y</w:t>
      </w:r>
      <w:r>
        <w:rPr>
          <w:rFonts w:ascii="Tahoma" w:hAnsi="Tahoma" w:cs="Tahoma"/>
        </w:rPr>
        <w:t>�</w:t>
      </w:r>
      <w:r>
        <w:t>B</w:t>
      </w:r>
      <w:r>
        <w:rPr>
          <w:rFonts w:ascii="Tahoma" w:hAnsi="Tahoma" w:cs="Tahoma"/>
        </w:rPr>
        <w:t>�</w:t>
      </w:r>
      <w:r>
        <w:t>uH</w:t>
      </w:r>
      <w:r>
        <w:rPr>
          <w:rFonts w:ascii="Tahoma" w:hAnsi="Tahoma" w:cs="Tahoma"/>
        </w:rPr>
        <w:t>��</w:t>
      </w:r>
      <w:r>
        <w:t>É Å</w:t>
      </w:r>
      <w:r>
        <w:rPr>
          <w:rFonts w:ascii="Tahoma" w:hAnsi="Tahoma" w:cs="Tahoma"/>
        </w:rPr>
        <w:t>�</w:t>
      </w:r>
      <w:r>
        <w:t>Ɛ</w:t>
      </w:r>
      <w:r>
        <w:rPr>
          <w:rFonts w:ascii="Tahoma" w:hAnsi="Tahoma" w:cs="Tahoma"/>
        </w:rPr>
        <w:t>�����</w:t>
      </w:r>
      <w:r>
        <w:t>b</w:t>
      </w:r>
      <w:r>
        <w:rPr>
          <w:rFonts w:ascii="Tahoma" w:hAnsi="Tahoma" w:cs="Tahoma"/>
        </w:rPr>
        <w:t>��</w:t>
      </w:r>
      <w:r>
        <w:t>s</w:t>
      </w:r>
      <w:r>
        <w:rPr>
          <w:rFonts w:ascii="Tahoma" w:hAnsi="Tahoma" w:cs="Tahoma"/>
        </w:rPr>
        <w:t>���</w:t>
      </w:r>
      <w:r>
        <w:t>aD</w:t>
      </w:r>
      <w:r>
        <w:rPr>
          <w:rFonts w:ascii="Tahoma" w:hAnsi="Tahoma" w:cs="Tahoma"/>
        </w:rPr>
        <w:t>�⸮�</w:t>
      </w:r>
      <w:r>
        <w:t>Üt</w:t>
      </w:r>
      <w:r>
        <w:rPr>
          <w:rFonts w:ascii="Tahoma" w:hAnsi="Tahoma" w:cs="Tahoma"/>
        </w:rPr>
        <w:t>�</w:t>
      </w:r>
      <w:r>
        <w:t>i</w:t>
      </w:r>
      <w:r>
        <w:rPr>
          <w:rFonts w:ascii="Tahoma" w:hAnsi="Tahoma" w:cs="Tahoma"/>
        </w:rPr>
        <w:t>⸮�</w:t>
      </w:r>
      <w:r>
        <w:t>ü?</w:t>
      </w:r>
      <w:r>
        <w:rPr>
          <w:rFonts w:ascii="Tahoma" w:hAnsi="Tahoma" w:cs="Tahoma"/>
        </w:rPr>
        <w:t>�</w:t>
      </w:r>
      <w:r>
        <w:t>v</w:t>
      </w:r>
      <w:r>
        <w:rPr>
          <w:rFonts w:ascii="Tahoma" w:hAnsi="Tahoma" w:cs="Tahoma"/>
        </w:rPr>
        <w:t>��</w:t>
      </w:r>
      <w:r>
        <w:t>iZ</w:t>
      </w:r>
      <w:r>
        <w:rPr>
          <w:rFonts w:ascii="Tahoma" w:hAnsi="Tahoma" w:cs="Tahoma"/>
        </w:rPr>
        <w:t>������</w:t>
      </w:r>
      <w:r>
        <w:t>I</w:t>
      </w:r>
      <w:r>
        <w:rPr>
          <w:rFonts w:ascii="Tahoma" w:hAnsi="Tahoma" w:cs="Tahoma"/>
        </w:rPr>
        <w:t>���</w:t>
      </w:r>
      <w:r>
        <w:t>I</w:t>
      </w:r>
      <w:r>
        <w:rPr>
          <w:rFonts w:ascii="Tahoma" w:hAnsi="Tahoma" w:cs="Tahoma"/>
        </w:rPr>
        <w:t>��</w:t>
      </w:r>
      <w:r>
        <w:t>.:</w:t>
      </w:r>
      <w:r>
        <w:rPr>
          <w:rFonts w:ascii="Tahoma" w:hAnsi="Tahoma" w:cs="Tahoma"/>
        </w:rPr>
        <w:t>�</w:t>
      </w:r>
      <w:r>
        <w:t>n</w:t>
      </w:r>
      <w:r>
        <w:rPr>
          <w:rFonts w:ascii="Tahoma" w:hAnsi="Tahoma" w:cs="Tahoma"/>
        </w:rPr>
        <w:t>��</w:t>
      </w:r>
      <w:r>
        <w:t>s</w:t>
      </w:r>
    </w:p>
    <w:p w14:paraId="618ABF83" w14:textId="77777777" w:rsidR="0045207C" w:rsidRDefault="0045207C" w:rsidP="007724B4">
      <w:pPr>
        <w:pStyle w:val="Heading3"/>
      </w:pPr>
      <w:r>
        <w:t>5M</w:t>
      </w:r>
      <w:r>
        <w:rPr>
          <w:rFonts w:ascii="Tahoma" w:hAnsi="Tahoma" w:cs="Tahoma"/>
        </w:rPr>
        <w:t>�</w:t>
      </w:r>
      <w:r>
        <w:t>Ґ</w:t>
      </w:r>
      <w:r>
        <w:rPr>
          <w:rFonts w:ascii="Tahoma" w:hAnsi="Tahoma" w:cs="Tahoma"/>
        </w:rPr>
        <w:t>���</w:t>
      </w:r>
      <w:r>
        <w:t>M</w:t>
      </w:r>
      <w:r>
        <w:rPr>
          <w:rFonts w:ascii="Tahoma" w:hAnsi="Tahoma" w:cs="Tahoma"/>
        </w:rPr>
        <w:t>�</w:t>
      </w:r>
      <w:r>
        <w:t>ép</w:t>
      </w:r>
      <w:r>
        <w:rPr>
          <w:rFonts w:ascii="Tahoma" w:hAnsi="Tahoma" w:cs="Tahoma"/>
        </w:rPr>
        <w:t>����</w:t>
      </w:r>
      <w:r>
        <w:t>Fclc</w:t>
      </w:r>
      <w:r>
        <w:rPr>
          <w:rFonts w:ascii="Tahoma" w:hAnsi="Tahoma" w:cs="Tahoma"/>
        </w:rPr>
        <w:t>�</w:t>
      </w:r>
      <w:r>
        <w:t>CY</w:t>
      </w:r>
      <w:r>
        <w:rPr>
          <w:rFonts w:ascii="Tahoma" w:hAnsi="Tahoma" w:cs="Tahoma"/>
        </w:rPr>
        <w:t>��</w:t>
      </w:r>
      <w:r>
        <w:t>ÉTU</w:t>
      </w:r>
      <w:r>
        <w:rPr>
          <w:rFonts w:ascii="Tahoma" w:hAnsi="Tahoma" w:cs="Tahoma"/>
        </w:rPr>
        <w:t>���</w:t>
      </w:r>
      <w:r>
        <w:t>0</w:t>
      </w:r>
      <w:r>
        <w:rPr>
          <w:rFonts w:ascii="Tahoma" w:hAnsi="Tahoma" w:cs="Tahoma"/>
        </w:rPr>
        <w:t>���</w:t>
      </w:r>
      <w:r>
        <w:t>ξ</w:t>
      </w:r>
      <w:r>
        <w:rPr>
          <w:rFonts w:ascii="Tahoma" w:hAnsi="Tahoma" w:cs="Tahoma"/>
        </w:rPr>
        <w:t>��</w:t>
      </w:r>
      <w:r>
        <w:t>x</w:t>
      </w:r>
    </w:p>
    <w:p w14:paraId="22E1E480" w14:textId="77777777" w:rsidR="0045207C" w:rsidRDefault="0045207C" w:rsidP="007724B4">
      <w:pPr>
        <w:pStyle w:val="Heading3"/>
      </w:pPr>
      <w:r>
        <w:t>)</w:t>
      </w:r>
      <w:r>
        <w:rPr>
          <w:rFonts w:ascii="Tahoma" w:hAnsi="Tahoma" w:cs="Tahoma"/>
        </w:rPr>
        <w:t>�</w:t>
      </w:r>
      <w:r>
        <w:t>x</w:t>
      </w:r>
      <w:r>
        <w:rPr>
          <w:rFonts w:ascii="Tahoma" w:hAnsi="Tahoma" w:cs="Tahoma"/>
        </w:rPr>
        <w:t>�</w:t>
      </w:r>
      <w:r>
        <w:t>ĉY</w:t>
      </w:r>
      <w:r>
        <w:rPr>
          <w:rFonts w:ascii="Tahoma" w:hAnsi="Tahoma" w:cs="Tahoma"/>
        </w:rPr>
        <w:t>�</w:t>
      </w:r>
      <w:r>
        <w:t>,/),,</w:t>
      </w:r>
      <w:r>
        <w:rPr>
          <w:rFonts w:ascii="Tahoma" w:hAnsi="Tahoma" w:cs="Tahoma"/>
        </w:rPr>
        <w:t>��</w:t>
      </w:r>
      <w:r>
        <w:t>é</w:t>
      </w:r>
      <w:r>
        <w:rPr>
          <w:rFonts w:ascii="Tahoma" w:hAnsi="Tahoma" w:cs="Tahoma"/>
        </w:rPr>
        <w:t>����</w:t>
      </w:r>
      <w:r>
        <w:t>4-V</w:t>
      </w:r>
      <w:r>
        <w:rPr>
          <w:rFonts w:ascii="Tahoma" w:hAnsi="Tahoma" w:cs="Tahoma"/>
        </w:rPr>
        <w:t>�</w:t>
      </w:r>
      <w:r>
        <w:t>$</w:t>
      </w:r>
      <w:r>
        <w:rPr>
          <w:rFonts w:ascii="Tahoma" w:hAnsi="Tahoma" w:cs="Tahoma"/>
        </w:rPr>
        <w:t>�������</w:t>
      </w:r>
      <w:r>
        <w:t>O</w:t>
      </w:r>
      <w:r>
        <w:rPr>
          <w:rFonts w:ascii="Tahoma" w:hAnsi="Tahoma" w:cs="Tahoma"/>
        </w:rPr>
        <w:t>��</w:t>
      </w:r>
    </w:p>
    <w:p w14:paraId="4F07C928" w14:textId="77777777" w:rsidR="0045207C" w:rsidRDefault="0045207C" w:rsidP="007724B4">
      <w:pPr>
        <w:pStyle w:val="Heading3"/>
      </w:pPr>
      <w:r>
        <w:t>Li</w:t>
      </w:r>
      <w:r>
        <w:rPr>
          <w:rFonts w:ascii="Tahoma" w:hAnsi="Tahoma" w:cs="Tahoma"/>
        </w:rPr>
        <w:t>����</w:t>
      </w:r>
      <w:r>
        <w:t>&gt;g</w:t>
      </w:r>
      <w:r>
        <w:rPr>
          <w:rFonts w:ascii="Tahoma" w:hAnsi="Tahoma" w:cs="Tahoma"/>
        </w:rPr>
        <w:t>��</w:t>
      </w:r>
      <w:r>
        <w:t>Ühmmlkkä</w:t>
      </w:r>
      <w:r>
        <w:rPr>
          <w:rFonts w:ascii="Tahoma" w:hAnsi="Tahoma" w:cs="Tahoma"/>
        </w:rPr>
        <w:t>���</w:t>
      </w:r>
      <w:r>
        <w:t>ʜ</w:t>
      </w:r>
      <w:r>
        <w:rPr>
          <w:rFonts w:ascii="Tahoma" w:hAnsi="Tahoma" w:cs="Tahoma"/>
        </w:rPr>
        <w:t>��</w:t>
      </w:r>
    </w:p>
    <w:p w14:paraId="78BCE862" w14:textId="77777777" w:rsidR="0045207C" w:rsidRDefault="0045207C" w:rsidP="007724B4">
      <w:pPr>
        <w:pStyle w:val="Heading3"/>
      </w:pPr>
      <w:r>
        <w:rPr>
          <w:rFonts w:ascii="Tahoma" w:hAnsi="Tahoma" w:cs="Tahoma"/>
        </w:rPr>
        <w:t>��⸮�</w:t>
      </w:r>
      <w:r>
        <w:t>?Ö.ZÄÄ</w:t>
      </w:r>
      <w:r>
        <w:rPr>
          <w:rFonts w:ascii="Tahoma" w:hAnsi="Tahoma" w:cs="Tahoma"/>
        </w:rPr>
        <w:t>����</w:t>
      </w:r>
      <w:r>
        <w:t>˗/</w:t>
      </w:r>
      <w:r>
        <w:rPr>
          <w:rFonts w:ascii="Tahoma" w:hAnsi="Tahoma" w:cs="Tahoma"/>
        </w:rPr>
        <w:t>����</w:t>
      </w:r>
      <w:r>
        <w:t>r</w:t>
      </w:r>
      <w:r>
        <w:rPr>
          <w:rFonts w:ascii="Tahoma" w:hAnsi="Tahoma" w:cs="Tahoma"/>
        </w:rPr>
        <w:t>���</w:t>
      </w:r>
      <w:r>
        <w:t>&lt;i</w:t>
      </w:r>
      <w:r>
        <w:rPr>
          <w:rFonts w:ascii="Tahoma" w:hAnsi="Tahoma" w:cs="Tahoma"/>
        </w:rPr>
        <w:t>���</w:t>
      </w:r>
      <w:r>
        <w:t>å</w:t>
      </w:r>
      <w:r>
        <w:rPr>
          <w:rFonts w:ascii="Tahoma" w:hAnsi="Tahoma" w:cs="Tahoma"/>
        </w:rPr>
        <w:t>���</w:t>
      </w:r>
      <w:r>
        <w:t>ä</w:t>
      </w:r>
      <w:r>
        <w:rPr>
          <w:rFonts w:ascii="Tahoma" w:hAnsi="Tahoma" w:cs="Tahoma"/>
        </w:rPr>
        <w:t>�</w:t>
      </w:r>
      <w:r>
        <w:t>)</w:t>
      </w:r>
    </w:p>
    <w:p w14:paraId="022BE42D" w14:textId="77777777" w:rsidR="0045207C" w:rsidRDefault="0045207C" w:rsidP="007724B4">
      <w:pPr>
        <w:pStyle w:val="Heading3"/>
      </w:pPr>
      <w:r>
        <w:rPr>
          <w:rFonts w:ascii="Tahoma" w:hAnsi="Tahoma" w:cs="Tahoma"/>
        </w:rPr>
        <w:t>�</w:t>
      </w:r>
      <w:r>
        <w:t>l3</w:t>
      </w:r>
      <w:r>
        <w:rPr>
          <w:rFonts w:ascii="Tahoma" w:hAnsi="Tahoma" w:cs="Tahoma"/>
        </w:rPr>
        <w:t>�����</w:t>
      </w:r>
      <w:r>
        <w:t>=WZ7b</w:t>
      </w:r>
      <w:r>
        <w:rPr>
          <w:rFonts w:ascii="Tahoma" w:hAnsi="Tahoma" w:cs="Tahoma"/>
        </w:rPr>
        <w:t>�</w:t>
      </w:r>
      <w:r>
        <w:t>oO</w:t>
      </w:r>
      <w:r>
        <w:rPr>
          <w:rFonts w:ascii="Tahoma" w:hAnsi="Tahoma" w:cs="Tahoma"/>
        </w:rPr>
        <w:t>���</w:t>
      </w:r>
      <w:r>
        <w:t>w</w:t>
      </w:r>
      <w:r>
        <w:rPr>
          <w:rFonts w:ascii="Tahoma" w:hAnsi="Tahoma" w:cs="Tahoma"/>
        </w:rPr>
        <w:t>�</w:t>
      </w:r>
      <w:r>
        <w:t>IEND</w:t>
      </w:r>
      <w:r>
        <w:rPr>
          <w:rFonts w:ascii="Tahoma" w:hAnsi="Tahoma" w:cs="Tahoma"/>
        </w:rPr>
        <w:t>�</w:t>
      </w:r>
      <w:r>
        <w:t>Bé</w:t>
      </w:r>
      <w:r>
        <w:rPr>
          <w:rFonts w:ascii="Tahoma" w:hAnsi="Tahoma" w:cs="Tahoma"/>
        </w:rPr>
        <w:t>��</w:t>
      </w:r>
      <w:r>
        <w:t>PNG</w:t>
      </w:r>
    </w:p>
    <w:p w14:paraId="68DD4D77" w14:textId="77777777" w:rsidR="0045207C" w:rsidRDefault="0045207C" w:rsidP="007724B4">
      <w:pPr>
        <w:pStyle w:val="Heading3"/>
      </w:pPr>
      <w:r>
        <w:rPr>
          <w:rFonts w:ascii="Tahoma" w:hAnsi="Tahoma" w:cs="Tahoma"/>
        </w:rPr>
        <w:t>⸮</w:t>
      </w:r>
    </w:p>
    <w:p w14:paraId="0CF1B424" w14:textId="77777777" w:rsidR="0045207C" w:rsidRDefault="0045207C" w:rsidP="007724B4">
      <w:pPr>
        <w:pStyle w:val="Heading3"/>
      </w:pPr>
    </w:p>
    <w:p w14:paraId="2F986E65" w14:textId="77777777" w:rsidR="0045207C" w:rsidRDefault="0045207C" w:rsidP="007724B4">
      <w:pPr>
        <w:pStyle w:val="Heading3"/>
      </w:pPr>
      <w:r>
        <w:t>IHDRS</w:t>
      </w:r>
      <w:r>
        <w:rPr>
          <w:rFonts w:ascii="Tahoma" w:hAnsi="Tahoma" w:cs="Tahoma"/>
        </w:rPr>
        <w:t>�</w:t>
      </w:r>
      <w:r>
        <w:t>&amp;</w:t>
      </w:r>
      <w:r>
        <w:rPr>
          <w:rFonts w:ascii="Tahoma" w:hAnsi="Tahoma" w:cs="Tahoma"/>
        </w:rPr>
        <w:t>�</w:t>
      </w:r>
      <w:r>
        <w:t xml:space="preserve">        pHYs</w:t>
      </w:r>
    </w:p>
    <w:p w14:paraId="05CFDDB4" w14:textId="77777777" w:rsidR="0045207C" w:rsidRDefault="0045207C" w:rsidP="007724B4">
      <w:pPr>
        <w:pStyle w:val="Heading3"/>
      </w:pPr>
    </w:p>
    <w:p w14:paraId="12790109" w14:textId="77777777" w:rsidR="0045207C" w:rsidRDefault="0045207C" w:rsidP="007724B4">
      <w:pPr>
        <w:pStyle w:val="Heading3"/>
      </w:pPr>
      <w:r>
        <w:rPr>
          <w:rFonts w:ascii="Tahoma" w:hAnsi="Tahoma" w:cs="Tahoma"/>
        </w:rPr>
        <w:t>��</w:t>
      </w:r>
      <w:r>
        <w:t>ü</w:t>
      </w:r>
      <w:r>
        <w:rPr>
          <w:rFonts w:ascii="Tahoma" w:hAnsi="Tahoma" w:cs="Tahoma"/>
        </w:rPr>
        <w:t>��</w:t>
      </w:r>
      <w:r>
        <w:t>IDATXu</w:t>
      </w:r>
      <w:r>
        <w:rPr>
          <w:rFonts w:ascii="Tahoma" w:hAnsi="Tahoma" w:cs="Tahoma"/>
        </w:rPr>
        <w:t>�</w:t>
      </w:r>
      <w:r>
        <w:t>MoE</w:t>
      </w:r>
      <w:r>
        <w:rPr>
          <w:rFonts w:ascii="Tahoma" w:hAnsi="Tahoma" w:cs="Tahoma"/>
        </w:rPr>
        <w:t>������</w:t>
      </w:r>
      <w:r>
        <w:t>:</w:t>
      </w:r>
      <w:r>
        <w:rPr>
          <w:rFonts w:ascii="Tahoma" w:hAnsi="Tahoma" w:cs="Tahoma"/>
        </w:rPr>
        <w:t>��</w:t>
      </w:r>
      <w:r>
        <w:t>VbD</w:t>
      </w:r>
    </w:p>
    <w:p w14:paraId="4729640D" w14:textId="77777777" w:rsidR="0045207C" w:rsidRDefault="0045207C" w:rsidP="007724B4">
      <w:pPr>
        <w:pStyle w:val="Heading3"/>
      </w:pPr>
      <w:r>
        <w:t>R</w:t>
      </w:r>
      <w:r>
        <w:rPr>
          <w:rFonts w:ascii="Tahoma" w:hAnsi="Tahoma" w:cs="Tahoma"/>
        </w:rPr>
        <w:t>��</w:t>
      </w:r>
    </w:p>
    <w:p w14:paraId="19F01FE4" w14:textId="77777777" w:rsidR="0045207C" w:rsidRDefault="0045207C" w:rsidP="007724B4">
      <w:pPr>
        <w:pStyle w:val="Heading3"/>
      </w:pPr>
      <w:r>
        <w:t>$Pr</w:t>
      </w:r>
      <w:r>
        <w:rPr>
          <w:rFonts w:ascii="Tahoma" w:hAnsi="Tahoma" w:cs="Tahoma"/>
        </w:rPr>
        <w:t>���</w:t>
      </w:r>
      <w:r>
        <w:t xml:space="preserve">p </w:t>
      </w:r>
      <w:r>
        <w:rPr>
          <w:rFonts w:ascii="Tahoma" w:hAnsi="Tahoma" w:cs="Tahoma"/>
        </w:rPr>
        <w:t>��</w:t>
      </w:r>
      <w:r>
        <w:t>Ö</w:t>
      </w:r>
      <w:r>
        <w:rPr>
          <w:rFonts w:ascii="Tahoma" w:hAnsi="Tahoma" w:cs="Tahoma"/>
        </w:rPr>
        <w:t>�</w:t>
      </w:r>
    </w:p>
    <w:p w14:paraId="2C042726" w14:textId="77777777" w:rsidR="0045207C" w:rsidRDefault="0045207C" w:rsidP="007724B4">
      <w:pPr>
        <w:pStyle w:val="Heading3"/>
      </w:pPr>
      <w:r>
        <w:rPr>
          <w:rFonts w:ascii="Segoe UI Historic" w:hAnsi="Segoe UI Historic" w:cs="Segoe UI Historic"/>
        </w:rPr>
        <w:t>܂</w:t>
      </w:r>
      <w:r>
        <w:t>GÉ</w:t>
      </w:r>
      <w:r>
        <w:rPr>
          <w:rFonts w:ascii="Tahoma" w:hAnsi="Tahoma" w:cs="Tahoma"/>
        </w:rPr>
        <w:t>����</w:t>
      </w:r>
      <w:r>
        <w:t>0</w:t>
      </w:r>
      <w:r>
        <w:rPr>
          <w:rFonts w:ascii="Tahoma" w:hAnsi="Tahoma" w:cs="Tahoma"/>
        </w:rPr>
        <w:t>��</w:t>
      </w:r>
      <w:r>
        <w:t>Cb$</w:t>
      </w:r>
      <w:r>
        <w:rPr>
          <w:rFonts w:ascii="Tahoma" w:hAnsi="Tahoma" w:cs="Tahoma"/>
        </w:rPr>
        <w:t>�</w:t>
      </w:r>
      <w:r>
        <w:t>ć</w:t>
      </w:r>
      <w:r>
        <w:rPr>
          <w:rFonts w:ascii="Tahoma" w:hAnsi="Tahoma" w:cs="Tahoma"/>
        </w:rPr>
        <w:t>�</w:t>
      </w:r>
      <w:r>
        <w:t>lgw</w:t>
      </w:r>
      <w:r>
        <w:rPr>
          <w:rFonts w:ascii="Tahoma" w:hAnsi="Tahoma" w:cs="Tahoma"/>
        </w:rPr>
        <w:t>�</w:t>
      </w:r>
      <w:r>
        <w:rPr>
          <w:rFonts w:ascii="Malgun Gothic" w:eastAsia="Malgun Gothic" w:hAnsi="Malgun Gothic" w:cs="Malgun Gothic" w:hint="eastAsia"/>
        </w:rPr>
        <w:t>㝏</w:t>
      </w:r>
      <w:r>
        <w:t>.=</w:t>
      </w:r>
      <w:r>
        <w:rPr>
          <w:rFonts w:ascii="Tahoma" w:hAnsi="Tahoma" w:cs="Tahoma"/>
        </w:rPr>
        <w:t>���</w:t>
      </w:r>
      <w:r>
        <w:t>N</w:t>
      </w:r>
      <w:r>
        <w:rPr>
          <w:rFonts w:ascii="Tahoma" w:hAnsi="Tahoma" w:cs="Tahoma"/>
        </w:rPr>
        <w:t>��</w:t>
      </w:r>
      <w:r>
        <w:t>gSR</w:t>
      </w:r>
      <w:r>
        <w:rPr>
          <w:rFonts w:ascii="Tahoma" w:hAnsi="Tahoma" w:cs="Tahoma"/>
        </w:rPr>
        <w:t>�</w:t>
      </w:r>
      <w:r>
        <w:t>V</w:t>
      </w:r>
      <w:r>
        <w:rPr>
          <w:rFonts w:ascii="Tahoma" w:hAnsi="Tahoma" w:cs="Tahoma"/>
        </w:rPr>
        <w:t>��</w:t>
      </w:r>
      <w:r>
        <w:rPr>
          <w:rFonts w:ascii="Malgun Gothic" w:eastAsia="Malgun Gothic" w:hAnsi="Malgun Gothic" w:cs="Malgun Gothic" w:hint="eastAsia"/>
        </w:rPr>
        <w:t>횪</w:t>
      </w:r>
      <w:r>
        <w:rPr>
          <w:rFonts w:ascii="Tahoma" w:hAnsi="Tahoma" w:cs="Tahoma"/>
        </w:rPr>
        <w:t>���⸮����</w:t>
      </w:r>
      <w:r>
        <w:rPr>
          <w:rFonts w:ascii="MV Boli" w:hAnsi="MV Boli" w:cs="MV Boli"/>
        </w:rPr>
        <w:t>ހ</w:t>
      </w:r>
      <w:r>
        <w:rPr>
          <w:rFonts w:hint="eastAsia"/>
        </w:rPr>
        <w:t>ü</w:t>
      </w:r>
      <w:r>
        <w:rPr>
          <w:rFonts w:ascii="Tahoma" w:hAnsi="Tahoma" w:cs="Tahoma"/>
        </w:rPr>
        <w:t>�</w:t>
      </w:r>
      <w:r>
        <w:t>ym</w:t>
      </w:r>
      <w:r>
        <w:rPr>
          <w:rFonts w:ascii="Tahoma" w:hAnsi="Tahoma" w:cs="Tahoma"/>
        </w:rPr>
        <w:t>�����</w:t>
      </w:r>
      <w:r>
        <w:t>äÅ</w:t>
      </w:r>
      <w:r>
        <w:rPr>
          <w:rFonts w:ascii="Tahoma" w:hAnsi="Tahoma" w:cs="Tahoma"/>
        </w:rPr>
        <w:t>�</w:t>
      </w:r>
      <w:r>
        <w:t>۟</w:t>
      </w:r>
      <w:r>
        <w:rPr>
          <w:rFonts w:ascii="Tahoma" w:hAnsi="Tahoma" w:cs="Tahoma"/>
        </w:rPr>
        <w:t>��</w:t>
      </w:r>
      <w:r>
        <w:t xml:space="preserve"> </w:t>
      </w:r>
      <w:r>
        <w:rPr>
          <w:rFonts w:ascii="Tahoma" w:hAnsi="Tahoma" w:cs="Tahoma"/>
        </w:rPr>
        <w:t>��</w:t>
      </w:r>
      <w:r>
        <w:t>kwÄ</w:t>
      </w:r>
      <w:r>
        <w:rPr>
          <w:rFonts w:ascii="Tahoma" w:hAnsi="Tahoma" w:cs="Tahoma"/>
        </w:rPr>
        <w:t>���</w:t>
      </w:r>
      <w:r>
        <w:t>p</w:t>
      </w:r>
      <w:r>
        <w:rPr>
          <w:rFonts w:ascii="Tahoma" w:hAnsi="Tahoma" w:cs="Tahoma"/>
        </w:rPr>
        <w:t>�</w:t>
      </w:r>
      <w:r>
        <w:t>/;</w:t>
      </w:r>
      <w:r>
        <w:rPr>
          <w:rFonts w:ascii="Tahoma" w:hAnsi="Tahoma" w:cs="Tahoma"/>
        </w:rPr>
        <w:t>���</w:t>
      </w:r>
      <w:r>
        <w:t>i!</w:t>
      </w:r>
      <w:r>
        <w:rPr>
          <w:rFonts w:ascii="Tahoma" w:hAnsi="Tahoma" w:cs="Tahoma"/>
        </w:rPr>
        <w:t>�</w:t>
      </w:r>
      <w:r>
        <w:t>ü</w:t>
      </w:r>
      <w:r>
        <w:rPr>
          <w:rFonts w:ascii="Tahoma" w:hAnsi="Tahoma" w:cs="Tahoma"/>
        </w:rPr>
        <w:t>���</w:t>
      </w:r>
      <w:r>
        <w:rPr>
          <w:rFonts w:hint="cs"/>
        </w:rPr>
        <w:t>ݺ</w:t>
      </w:r>
      <w:r>
        <w:t>F</w:t>
      </w:r>
      <w:r>
        <w:rPr>
          <w:rFonts w:ascii="Tahoma" w:hAnsi="Tahoma" w:cs="Tahoma"/>
        </w:rPr>
        <w:t>��</w:t>
      </w:r>
      <w:r>
        <w:t>/</w:t>
      </w:r>
      <w:r>
        <w:rPr>
          <w:rFonts w:ascii="Tahoma" w:hAnsi="Tahoma" w:cs="Tahoma"/>
        </w:rPr>
        <w:t>�</w:t>
      </w:r>
      <w:r>
        <w:t>w</w:t>
      </w:r>
      <w:r>
        <w:rPr>
          <w:rFonts w:ascii="Tahoma" w:hAnsi="Tahoma" w:cs="Tahoma"/>
        </w:rPr>
        <w:t>�</w:t>
      </w:r>
      <w:r>
        <w:t>Q</w:t>
      </w:r>
      <w:r>
        <w:rPr>
          <w:rFonts w:ascii="Tahoma" w:hAnsi="Tahoma" w:cs="Tahoma"/>
        </w:rPr>
        <w:t>��</w:t>
      </w:r>
      <w:r>
        <w:t>?&lt;</w:t>
      </w:r>
      <w:r>
        <w:rPr>
          <w:rFonts w:ascii="Tahoma" w:hAnsi="Tahoma" w:cs="Tahoma"/>
        </w:rPr>
        <w:t>�</w:t>
      </w:r>
    </w:p>
    <w:p w14:paraId="365EB4EC" w14:textId="77777777" w:rsidR="0045207C" w:rsidRDefault="0045207C" w:rsidP="007724B4">
      <w:pPr>
        <w:pStyle w:val="Heading3"/>
      </w:pPr>
      <w:r>
        <w:rPr>
          <w:rFonts w:ascii="Tahoma" w:hAnsi="Tahoma" w:cs="Tahoma"/>
        </w:rPr>
        <w:t>�</w:t>
      </w:r>
      <w:r>
        <w:t>k-qZ</w:t>
      </w:r>
      <w:r>
        <w:rPr>
          <w:rFonts w:ascii="Tahoma" w:hAnsi="Tahoma" w:cs="Tahoma"/>
        </w:rPr>
        <w:t>�</w:t>
      </w:r>
      <w:r>
        <w:t>Ĭ</w:t>
      </w:r>
      <w:r>
        <w:rPr>
          <w:rFonts w:ascii="Tahoma" w:hAnsi="Tahoma" w:cs="Tahoma"/>
        </w:rPr>
        <w:t>�</w:t>
      </w:r>
    </w:p>
    <w:p w14:paraId="6A4F8C96" w14:textId="77777777" w:rsidR="0045207C" w:rsidRDefault="0045207C" w:rsidP="007724B4">
      <w:pPr>
        <w:pStyle w:val="Heading3"/>
      </w:pPr>
      <w:r>
        <w:rPr>
          <w:rFonts w:ascii="Tahoma" w:hAnsi="Tahoma" w:cs="Tahoma"/>
        </w:rPr>
        <w:t>��</w:t>
      </w:r>
      <w:r>
        <w:t>QT:6</w:t>
      </w:r>
      <w:r>
        <w:rPr>
          <w:rFonts w:ascii="Tahoma" w:hAnsi="Tahoma" w:cs="Tahoma"/>
        </w:rPr>
        <w:t>���</w:t>
      </w:r>
      <w:r>
        <w:t>BqQNQ</w:t>
      </w:r>
      <w:r>
        <w:rPr>
          <w:rFonts w:ascii="Tahoma" w:hAnsi="Tahoma" w:cs="Tahoma"/>
        </w:rPr>
        <w:t>����</w:t>
      </w:r>
      <w:r>
        <w:t>yՅ{</w:t>
      </w:r>
      <w:r>
        <w:rPr>
          <w:rFonts w:ascii="Tahoma" w:hAnsi="Tahoma" w:cs="Tahoma"/>
        </w:rPr>
        <w:t>�</w:t>
      </w:r>
      <w:r>
        <w:t>Uq(</w:t>
      </w:r>
    </w:p>
    <w:p w14:paraId="08D141F1" w14:textId="77777777" w:rsidR="0045207C" w:rsidRDefault="0045207C" w:rsidP="007724B4">
      <w:pPr>
        <w:pStyle w:val="Heading3"/>
      </w:pPr>
      <w:r>
        <w:rPr>
          <w:rFonts w:ascii="Tahoma" w:hAnsi="Tahoma" w:cs="Tahoma"/>
        </w:rPr>
        <w:t>�</w:t>
      </w:r>
      <w:r>
        <w:t>1</w:t>
      </w:r>
    </w:p>
    <w:p w14:paraId="5EDB8028" w14:textId="77777777" w:rsidR="0045207C" w:rsidRDefault="0045207C" w:rsidP="007724B4">
      <w:pPr>
        <w:pStyle w:val="Heading3"/>
      </w:pPr>
      <w:r>
        <w:t>Nu</w:t>
      </w:r>
      <w:r>
        <w:rPr>
          <w:rFonts w:ascii="Tahoma" w:hAnsi="Tahoma" w:cs="Tahoma"/>
        </w:rPr>
        <w:t>��</w:t>
      </w:r>
      <w:r>
        <w:t>SU</w:t>
      </w:r>
      <w:r>
        <w:rPr>
          <w:rFonts w:ascii="Tahoma" w:hAnsi="Tahoma" w:cs="Tahoma"/>
        </w:rPr>
        <w:t>��</w:t>
      </w:r>
    </w:p>
    <w:p w14:paraId="25D074EB" w14:textId="77777777" w:rsidR="0045207C" w:rsidRDefault="0045207C" w:rsidP="007724B4">
      <w:pPr>
        <w:pStyle w:val="Heading3"/>
      </w:pPr>
      <w:r>
        <w:t>H</w:t>
      </w:r>
      <w:r>
        <w:rPr>
          <w:rFonts w:ascii="Tahoma" w:hAnsi="Tahoma" w:cs="Tahoma"/>
        </w:rPr>
        <w:t>���</w:t>
      </w:r>
      <w:r>
        <w:t>z'</w:t>
      </w:r>
      <w:r>
        <w:rPr>
          <w:rFonts w:ascii="Tahoma" w:hAnsi="Tahoma" w:cs="Tahoma"/>
        </w:rPr>
        <w:t>�</w:t>
      </w:r>
      <w:r>
        <w:t>gγx</w:t>
      </w:r>
      <w:r>
        <w:rPr>
          <w:rFonts w:ascii="Tahoma" w:hAnsi="Tahoma" w:cs="Tahoma"/>
        </w:rPr>
        <w:t>�</w:t>
      </w:r>
      <w:r>
        <w:t>=</w:t>
      </w:r>
      <w:r>
        <w:rPr>
          <w:rFonts w:ascii="Tahoma" w:hAnsi="Tahoma" w:cs="Tahoma"/>
        </w:rPr>
        <w:t>����</w:t>
      </w:r>
      <w:r>
        <w:t>y\</w:t>
      </w:r>
      <w:r>
        <w:rPr>
          <w:rFonts w:ascii="Tahoma" w:hAnsi="Tahoma" w:cs="Tahoma"/>
        </w:rPr>
        <w:t>���</w:t>
      </w:r>
      <w:r>
        <w:t>@</w:t>
      </w:r>
      <w:r>
        <w:rPr>
          <w:rFonts w:ascii="Tahoma" w:hAnsi="Tahoma" w:cs="Tahoma"/>
        </w:rPr>
        <w:t>��</w:t>
      </w:r>
      <w:r>
        <w:t>h</w:t>
      </w:r>
      <w:r>
        <w:rPr>
          <w:rFonts w:ascii="Tahoma" w:hAnsi="Tahoma" w:cs="Tahoma"/>
        </w:rPr>
        <w:t>�</w:t>
      </w:r>
      <w:r>
        <w:t>d$</w:t>
      </w:r>
      <w:r>
        <w:rPr>
          <w:rFonts w:ascii="Tahoma" w:hAnsi="Tahoma" w:cs="Tahoma"/>
        </w:rPr>
        <w:t>��</w:t>
      </w:r>
      <w:r>
        <w:t>9#</w:t>
      </w:r>
      <w:r>
        <w:rPr>
          <w:rFonts w:ascii="Tahoma" w:hAnsi="Tahoma" w:cs="Tahoma"/>
        </w:rPr>
        <w:t>�</w:t>
      </w:r>
      <w:r>
        <w:t>x\p</w:t>
      </w:r>
      <w:r>
        <w:rPr>
          <w:rFonts w:ascii="Tahoma" w:hAnsi="Tahoma" w:cs="Tahoma"/>
        </w:rPr>
        <w:t>�</w:t>
      </w:r>
      <w:r>
        <w:t>9</w:t>
      </w:r>
      <w:r>
        <w:rPr>
          <w:rFonts w:ascii="Tahoma" w:hAnsi="Tahoma" w:cs="Tahoma"/>
        </w:rPr>
        <w:t>�</w:t>
      </w:r>
    </w:p>
    <w:p w14:paraId="492234E9" w14:textId="77777777" w:rsidR="0045207C" w:rsidRDefault="0045207C" w:rsidP="007724B4">
      <w:pPr>
        <w:pStyle w:val="Heading3"/>
      </w:pPr>
      <w:r>
        <w:t>O</w:t>
      </w:r>
      <w:r>
        <w:rPr>
          <w:rFonts w:ascii="Tahoma" w:hAnsi="Tahoma" w:cs="Tahoma"/>
        </w:rPr>
        <w:t>��</w:t>
      </w:r>
      <w:r>
        <w:t>F</w:t>
      </w:r>
      <w:r>
        <w:rPr>
          <w:rFonts w:ascii="Tahoma" w:hAnsi="Tahoma" w:cs="Tahoma"/>
        </w:rPr>
        <w:t>��</w:t>
      </w:r>
      <w:r>
        <w:t>RD$</w:t>
      </w:r>
      <w:r>
        <w:rPr>
          <w:rFonts w:ascii="Tahoma" w:hAnsi="Tahoma" w:cs="Tahoma"/>
        </w:rPr>
        <w:t>���</w:t>
      </w:r>
      <w:r>
        <w:t>s-</w:t>
      </w:r>
      <w:r>
        <w:rPr>
          <w:rFonts w:ascii="Tahoma" w:hAnsi="Tahoma" w:cs="Tahoma"/>
        </w:rPr>
        <w:t>�</w:t>
      </w:r>
      <w:r>
        <w:t>QJ</w:t>
      </w:r>
      <w:r>
        <w:rPr>
          <w:rFonts w:ascii="Tahoma" w:hAnsi="Tahoma" w:cs="Tahoma"/>
        </w:rPr>
        <w:t>��</w:t>
      </w:r>
      <w:r>
        <w:t>0</w:t>
      </w:r>
      <w:r>
        <w:rPr>
          <w:rFonts w:ascii="Tahoma" w:hAnsi="Tahoma" w:cs="Tahoma"/>
        </w:rPr>
        <w:t>��</w:t>
      </w:r>
      <w:r>
        <w:t>W</w:t>
      </w:r>
      <w:r>
        <w:rPr>
          <w:rFonts w:ascii="Tahoma" w:hAnsi="Tahoma" w:cs="Tahoma"/>
        </w:rPr>
        <w:t>����</w:t>
      </w:r>
      <w:r>
        <w:t>h</w:t>
      </w:r>
      <w:r>
        <w:rPr>
          <w:rFonts w:ascii="Tahoma" w:hAnsi="Tahoma" w:cs="Tahoma"/>
        </w:rPr>
        <w:t>��</w:t>
      </w:r>
      <w:r>
        <w:t>w</w:t>
      </w:r>
      <w:r>
        <w:rPr>
          <w:rFonts w:ascii="Tahoma" w:hAnsi="Tahoma" w:cs="Tahoma"/>
        </w:rPr>
        <w:t>��</w:t>
      </w:r>
      <w:r>
        <w:t>R</w:t>
      </w:r>
      <w:r>
        <w:rPr>
          <w:rFonts w:ascii="Tahoma" w:hAnsi="Tahoma" w:cs="Tahoma"/>
        </w:rPr>
        <w:t>�</w:t>
      </w:r>
      <w:r>
        <w:t>m?e</w:t>
      </w:r>
      <w:r>
        <w:rPr>
          <w:rFonts w:ascii="Tahoma" w:hAnsi="Tahoma" w:cs="Tahoma"/>
        </w:rPr>
        <w:t>��</w:t>
      </w:r>
      <w:r>
        <w:t>J</w:t>
      </w:r>
      <w:r>
        <w:rPr>
          <w:rFonts w:ascii="Tahoma" w:hAnsi="Tahoma" w:cs="Tahoma"/>
        </w:rPr>
        <w:t>����</w:t>
      </w:r>
      <w:r>
        <w:t>Ճ</w:t>
      </w:r>
      <w:r>
        <w:rPr>
          <w:rFonts w:ascii="MV Boli" w:hAnsi="MV Boli" w:cs="MV Boli"/>
        </w:rPr>
        <w:t>ސ</w:t>
      </w:r>
      <w:r>
        <w:rPr>
          <w:rFonts w:ascii="Tahoma" w:hAnsi="Tahoma" w:cs="Tahoma"/>
        </w:rPr>
        <w:t>��</w:t>
      </w:r>
      <w:r>
        <w:t>j</w:t>
      </w:r>
      <w:r>
        <w:rPr>
          <w:rFonts w:ascii="Tahoma" w:hAnsi="Tahoma" w:cs="Tahoma"/>
        </w:rPr>
        <w:t>�</w:t>
      </w:r>
      <w:r>
        <w:t>a</w:t>
      </w:r>
    </w:p>
    <w:p w14:paraId="4054AACE" w14:textId="77777777" w:rsidR="0045207C" w:rsidRDefault="0045207C" w:rsidP="007724B4">
      <w:pPr>
        <w:pStyle w:val="Heading3"/>
      </w:pPr>
      <w:r>
        <w:t>/</w:t>
      </w:r>
      <w:r>
        <w:rPr>
          <w:rFonts w:ascii="Tahoma" w:hAnsi="Tahoma" w:cs="Tahoma"/>
        </w:rPr>
        <w:t>������</w:t>
      </w:r>
      <w:r>
        <w:t>l</w:t>
      </w:r>
      <w:r>
        <w:rPr>
          <w:rFonts w:ascii="Tahoma" w:hAnsi="Tahoma" w:cs="Tahoma"/>
        </w:rPr>
        <w:t>��</w:t>
      </w:r>
      <w:r>
        <w:t>9</w:t>
      </w:r>
      <w:r>
        <w:rPr>
          <w:rFonts w:ascii="Tahoma" w:hAnsi="Tahoma" w:cs="Tahoma"/>
        </w:rPr>
        <w:t>�</w:t>
      </w:r>
      <w:r>
        <w:t>c</w:t>
      </w:r>
      <w:r>
        <w:rPr>
          <w:rFonts w:ascii="Tahoma" w:hAnsi="Tahoma" w:cs="Tahoma"/>
        </w:rPr>
        <w:t>�</w:t>
      </w:r>
      <w:r>
        <w:t>Ǖ</w:t>
      </w:r>
      <w:r>
        <w:rPr>
          <w:rFonts w:ascii="Tahoma" w:hAnsi="Tahoma" w:cs="Tahoma"/>
        </w:rPr>
        <w:t>�</w:t>
      </w:r>
      <w:r>
        <w:t>;</w:t>
      </w:r>
      <w:r>
        <w:rPr>
          <w:rFonts w:ascii="Tahoma" w:hAnsi="Tahoma" w:cs="Tahoma"/>
        </w:rPr>
        <w:t>�</w:t>
      </w:r>
      <w:r>
        <w:t>:</w:t>
      </w:r>
      <w:r>
        <w:rPr>
          <w:rFonts w:ascii="Tahoma" w:hAnsi="Tahoma" w:cs="Tahoma"/>
        </w:rPr>
        <w:t>���</w:t>
      </w:r>
      <w:r>
        <w:t>_ü</w:t>
      </w:r>
      <w:r>
        <w:rPr>
          <w:rFonts w:ascii="Tahoma" w:hAnsi="Tahoma" w:cs="Tahoma"/>
        </w:rPr>
        <w:t>�</w:t>
      </w:r>
      <w:r>
        <w:t>PÄM˭</w:t>
      </w:r>
      <w:r>
        <w:rPr>
          <w:rFonts w:ascii="Tahoma" w:hAnsi="Tahoma" w:cs="Tahoma"/>
        </w:rPr>
        <w:t>�</w:t>
      </w:r>
      <w:r>
        <w:t>7i</w:t>
      </w:r>
      <w:r>
        <w:rPr>
          <w:rFonts w:ascii="Tahoma" w:hAnsi="Tahoma" w:cs="Tahoma"/>
        </w:rPr>
        <w:t>��</w:t>
      </w:r>
      <w:r>
        <w:t>J</w:t>
      </w:r>
      <w:r>
        <w:rPr>
          <w:rFonts w:ascii="Tahoma" w:hAnsi="Tahoma" w:cs="Tahoma"/>
        </w:rPr>
        <w:t>�����</w:t>
      </w:r>
      <w:r>
        <w:t>ÄPw5̃</w:t>
      </w:r>
      <w:r>
        <w:rPr>
          <w:rFonts w:ascii="Tahoma" w:hAnsi="Tahoma" w:cs="Tahoma"/>
        </w:rPr>
        <w:t>�</w:t>
      </w:r>
      <w:r>
        <w:t>ä</w:t>
      </w:r>
      <w:r>
        <w:rPr>
          <w:rFonts w:ascii="Tahoma" w:hAnsi="Tahoma" w:cs="Tahoma"/>
        </w:rPr>
        <w:t>���</w:t>
      </w:r>
      <w:r>
        <w:t>ԝ%</w:t>
      </w:r>
      <w:r>
        <w:rPr>
          <w:rFonts w:ascii="Tahoma" w:hAnsi="Tahoma" w:cs="Tahoma"/>
        </w:rPr>
        <w:t>�</w:t>
      </w:r>
      <w:r>
        <w:t xml:space="preserve"> ʹ</w:t>
      </w:r>
      <w:r>
        <w:rPr>
          <w:rFonts w:ascii="Tahoma" w:hAnsi="Tahoma" w:cs="Tahoma"/>
        </w:rPr>
        <w:t>�</w:t>
      </w:r>
      <w:r>
        <w:t>J</w:t>
      </w:r>
      <w:r>
        <w:rPr>
          <w:rFonts w:ascii="Tahoma" w:hAnsi="Tahoma" w:cs="Tahoma"/>
        </w:rPr>
        <w:t>��</w:t>
      </w:r>
      <w:r>
        <w:t>%o</w:t>
      </w:r>
      <w:r>
        <w:rPr>
          <w:rFonts w:ascii="Tahoma" w:hAnsi="Tahoma" w:cs="Tahoma"/>
        </w:rPr>
        <w:t>��</w:t>
      </w:r>
      <w:r>
        <w:t>2</w:t>
      </w:r>
      <w:r>
        <w:rPr>
          <w:rFonts w:ascii="Tahoma" w:hAnsi="Tahoma" w:cs="Tahoma"/>
        </w:rPr>
        <w:t>����</w:t>
      </w:r>
      <w:r>
        <w:t>C</w:t>
      </w:r>
      <w:r>
        <w:rPr>
          <w:rFonts w:ascii="Tahoma" w:hAnsi="Tahoma" w:cs="Tahoma"/>
        </w:rPr>
        <w:t>�</w:t>
      </w:r>
      <w:r>
        <w:t>y2</w:t>
      </w:r>
      <w:r>
        <w:rPr>
          <w:rFonts w:ascii="Tahoma" w:hAnsi="Tahoma" w:cs="Tahoma"/>
        </w:rPr>
        <w:t>�</w:t>
      </w:r>
      <w:r>
        <w:t>x</w:t>
      </w:r>
      <w:r>
        <w:rPr>
          <w:rFonts w:ascii="Tahoma" w:hAnsi="Tahoma" w:cs="Tahoma"/>
        </w:rPr>
        <w:t>�</w:t>
      </w:r>
      <w:r>
        <w:t>e</w:t>
      </w:r>
      <w:r>
        <w:rPr>
          <w:rFonts w:ascii="Tahoma" w:hAnsi="Tahoma" w:cs="Tahoma"/>
        </w:rPr>
        <w:t>����</w:t>
      </w:r>
    </w:p>
    <w:p w14:paraId="0B298AB7" w14:textId="77777777" w:rsidR="0045207C" w:rsidRDefault="0045207C" w:rsidP="007724B4">
      <w:pPr>
        <w:pStyle w:val="Heading3"/>
      </w:pPr>
      <w:r>
        <w:rPr>
          <w:rFonts w:ascii="Tahoma" w:hAnsi="Tahoma" w:cs="Tahoma"/>
        </w:rPr>
        <w:t>���</w:t>
      </w:r>
      <w:r>
        <w:t>.k</w:t>
      </w:r>
      <w:r>
        <w:rPr>
          <w:rFonts w:ascii="Tahoma" w:hAnsi="Tahoma" w:cs="Tahoma"/>
        </w:rPr>
        <w:t>�</w:t>
      </w:r>
      <w:r>
        <w:t>6</w:t>
      </w:r>
      <w:r>
        <w:rPr>
          <w:rFonts w:ascii="Tahoma" w:hAnsi="Tahoma" w:cs="Tahoma"/>
        </w:rPr>
        <w:t>�</w:t>
      </w:r>
      <w:r>
        <w:t>a</w:t>
      </w:r>
      <w:r>
        <w:rPr>
          <w:rFonts w:ascii="Tahoma" w:hAnsi="Tahoma" w:cs="Tahoma"/>
        </w:rPr>
        <w:t>�</w:t>
      </w:r>
      <w:r>
        <w:t>Ӧ*q</w:t>
      </w:r>
      <w:r>
        <w:rPr>
          <w:rFonts w:ascii="Tahoma" w:hAnsi="Tahoma" w:cs="Tahoma"/>
        </w:rPr>
        <w:t>�</w:t>
      </w:r>
      <w:r>
        <w:t>Ǿ\%?</w:t>
      </w:r>
      <w:r>
        <w:rPr>
          <w:rFonts w:ascii="Tahoma" w:hAnsi="Tahoma" w:cs="Tahoma"/>
        </w:rPr>
        <w:t>�</w:t>
      </w:r>
      <w:r>
        <w:t>=</w:t>
      </w:r>
      <w:r>
        <w:rPr>
          <w:rFonts w:ascii="Tahoma" w:hAnsi="Tahoma" w:cs="Tahoma"/>
        </w:rPr>
        <w:t>����</w:t>
      </w:r>
      <w:r>
        <w:t>ǅ</w:t>
      </w:r>
      <w:r>
        <w:rPr>
          <w:rFonts w:ascii="Tahoma" w:hAnsi="Tahoma" w:cs="Tahoma"/>
        </w:rPr>
        <w:t>�</w:t>
      </w:r>
      <w:r>
        <w:t>z</w:t>
      </w:r>
      <w:r>
        <w:rPr>
          <w:rFonts w:ascii="Tahoma" w:hAnsi="Tahoma" w:cs="Tahoma"/>
        </w:rPr>
        <w:t>�</w:t>
      </w:r>
      <w:r>
        <w:t>M</w:t>
      </w:r>
      <w:r>
        <w:rPr>
          <w:rFonts w:ascii="Tahoma" w:hAnsi="Tahoma" w:cs="Tahoma"/>
        </w:rPr>
        <w:t>�</w:t>
      </w:r>
      <w:r>
        <w:t xml:space="preserve"> </w:t>
      </w:r>
      <w:r>
        <w:rPr>
          <w:rFonts w:ascii="Tahoma" w:hAnsi="Tahoma" w:cs="Tahoma"/>
        </w:rPr>
        <w:t>���</w:t>
      </w:r>
      <w:r>
        <w:t>$</w:t>
      </w:r>
      <w:r>
        <w:rPr>
          <w:rFonts w:ascii="Tahoma" w:hAnsi="Tahoma" w:cs="Tahoma"/>
        </w:rPr>
        <w:t>��</w:t>
      </w:r>
      <w:r>
        <w:t>Y9</w:t>
      </w:r>
      <w:r>
        <w:rPr>
          <w:rFonts w:ascii="Tahoma" w:hAnsi="Tahoma" w:cs="Tahoma"/>
        </w:rPr>
        <w:t>�</w:t>
      </w:r>
      <w:r>
        <w:t>8</w:t>
      </w:r>
      <w:r>
        <w:rPr>
          <w:rFonts w:ascii="Tahoma" w:hAnsi="Tahoma" w:cs="Tahoma"/>
        </w:rPr>
        <w:t>���</w:t>
      </w:r>
      <w:r>
        <w:t>8</w:t>
      </w:r>
      <w:r>
        <w:rPr>
          <w:rFonts w:ascii="Tahoma" w:hAnsi="Tahoma" w:cs="Tahoma"/>
        </w:rPr>
        <w:t>����</w:t>
      </w:r>
    </w:p>
    <w:p w14:paraId="53BB34D8" w14:textId="77777777" w:rsidR="0045207C" w:rsidRDefault="0045207C" w:rsidP="007724B4">
      <w:pPr>
        <w:pStyle w:val="Heading3"/>
      </w:pPr>
      <w:r>
        <w:rPr>
          <w:rFonts w:ascii="Tahoma" w:hAnsi="Tahoma" w:cs="Tahoma"/>
        </w:rPr>
        <w:t>�</w:t>
      </w:r>
      <w:r>
        <w:t>8V</w:t>
      </w:r>
      <w:r>
        <w:rPr>
          <w:rFonts w:ascii="Tahoma" w:hAnsi="Tahoma" w:cs="Tahoma"/>
        </w:rPr>
        <w:t>�</w:t>
      </w:r>
      <w:r>
        <w:t>I</w:t>
      </w:r>
      <w:r>
        <w:rPr>
          <w:rFonts w:ascii="Tahoma" w:hAnsi="Tahoma" w:cs="Tahoma"/>
        </w:rPr>
        <w:t>��</w:t>
      </w:r>
      <w:r>
        <w:t>,</w:t>
      </w:r>
      <w:r>
        <w:rPr>
          <w:rFonts w:ascii="Tahoma" w:hAnsi="Tahoma" w:cs="Tahoma"/>
        </w:rPr>
        <w:t>��</w:t>
      </w:r>
      <w:r>
        <w:t>o</w:t>
      </w:r>
      <w:r>
        <w:rPr>
          <w:rFonts w:ascii="Tahoma" w:hAnsi="Tahoma" w:cs="Tahoma"/>
        </w:rPr>
        <w:t>�</w:t>
      </w:r>
      <w:r>
        <w:t>lb</w:t>
      </w:r>
      <w:r>
        <w:rPr>
          <w:rFonts w:ascii="Tahoma" w:hAnsi="Tahoma" w:cs="Tahoma"/>
        </w:rPr>
        <w:t>�</w:t>
      </w:r>
      <w:r>
        <w:t>l</w:t>
      </w:r>
      <w:r>
        <w:rPr>
          <w:rFonts w:ascii="Tahoma" w:hAnsi="Tahoma" w:cs="Tahoma"/>
        </w:rPr>
        <w:t>�</w:t>
      </w:r>
      <w:r>
        <w:t>4@5x</w:t>
      </w:r>
      <w:r>
        <w:rPr>
          <w:rFonts w:ascii="Tahoma" w:hAnsi="Tahoma" w:cs="Tahoma"/>
        </w:rPr>
        <w:t>��</w:t>
      </w:r>
      <w:r>
        <w:t>9}N</w:t>
      </w:r>
      <w:r>
        <w:rPr>
          <w:rFonts w:ascii="Tahoma" w:hAnsi="Tahoma" w:cs="Tahoma"/>
        </w:rPr>
        <w:t>��</w:t>
      </w:r>
      <w:r>
        <w:t>;#7</w:t>
      </w:r>
      <w:r>
        <w:rPr>
          <w:rFonts w:ascii="Tahoma" w:hAnsi="Tahoma" w:cs="Tahoma"/>
        </w:rPr>
        <w:t>�</w:t>
      </w:r>
      <w:r>
        <w:t>u</w:t>
      </w:r>
      <w:r>
        <w:rPr>
          <w:rFonts w:ascii="Tahoma" w:hAnsi="Tahoma" w:cs="Tahoma"/>
        </w:rPr>
        <w:t>�</w:t>
      </w:r>
      <w:r>
        <w:t>y</w:t>
      </w:r>
      <w:r>
        <w:rPr>
          <w:rFonts w:ascii="Tahoma" w:hAnsi="Tahoma" w:cs="Tahoma"/>
        </w:rPr>
        <w:t>�</w:t>
      </w:r>
      <w:r>
        <w:t>ȥ)</w:t>
      </w:r>
      <w:r>
        <w:rPr>
          <w:rFonts w:ascii="Tahoma" w:hAnsi="Tahoma" w:cs="Tahoma"/>
        </w:rPr>
        <w:t>��</w:t>
      </w:r>
      <w:r>
        <w:t>zO</w:t>
      </w:r>
      <w:r>
        <w:rPr>
          <w:rFonts w:ascii="Tahoma" w:hAnsi="Tahoma" w:cs="Tahoma"/>
        </w:rPr>
        <w:t>�</w:t>
      </w:r>
      <w:r>
        <w:t>i</w:t>
      </w:r>
      <w:r>
        <w:rPr>
          <w:rFonts w:ascii="Tahoma" w:hAnsi="Tahoma" w:cs="Tahoma"/>
        </w:rPr>
        <w:t>�</w:t>
      </w:r>
      <w:r>
        <w:t>'E</w:t>
      </w:r>
      <w:r>
        <w:rPr>
          <w:rFonts w:ascii="Tahoma" w:hAnsi="Tahoma" w:cs="Tahoma"/>
        </w:rPr>
        <w:t>�</w:t>
      </w:r>
      <w:r>
        <w:t>&lt;</w:t>
      </w:r>
      <w:r>
        <w:rPr>
          <w:rFonts w:ascii="Tahoma" w:hAnsi="Tahoma" w:cs="Tahoma"/>
        </w:rPr>
        <w:t>�</w:t>
      </w:r>
      <w:r>
        <w:t>e</w:t>
      </w:r>
      <w:r>
        <w:rPr>
          <w:rFonts w:ascii="Tahoma" w:hAnsi="Tahoma" w:cs="Tahoma"/>
        </w:rPr>
        <w:t>�����</w:t>
      </w:r>
      <w:r>
        <w:t>z</w:t>
      </w:r>
      <w:r>
        <w:rPr>
          <w:rFonts w:ascii="Tahoma" w:hAnsi="Tahoma" w:cs="Tahoma"/>
        </w:rPr>
        <w:t>���</w:t>
      </w:r>
      <w:r>
        <w:t>a</w:t>
      </w:r>
      <w:r>
        <w:rPr>
          <w:rFonts w:ascii="Tahoma" w:hAnsi="Tahoma" w:cs="Tahoma"/>
        </w:rPr>
        <w:t>��</w:t>
      </w:r>
      <w:r>
        <w:t>q2</w:t>
      </w:r>
      <w:r>
        <w:rPr>
          <w:rFonts w:ascii="Tahoma" w:hAnsi="Tahoma" w:cs="Tahoma"/>
        </w:rPr>
        <w:t>�</w:t>
      </w:r>
      <w:r>
        <w:t>q</w:t>
      </w:r>
      <w:r>
        <w:rPr>
          <w:rFonts w:ascii="Tahoma" w:hAnsi="Tahoma" w:cs="Tahoma"/>
        </w:rPr>
        <w:t>���</w:t>
      </w:r>
      <w:r>
        <w:t>z"</w:t>
      </w:r>
      <w:r>
        <w:rPr>
          <w:rFonts w:ascii="Tahoma" w:hAnsi="Tahoma" w:cs="Tahoma"/>
        </w:rPr>
        <w:t>�</w:t>
      </w:r>
      <w:r>
        <w:t>x</w:t>
      </w:r>
      <w:r>
        <w:rPr>
          <w:rFonts w:ascii="Tahoma" w:hAnsi="Tahoma" w:cs="Tahoma"/>
        </w:rPr>
        <w:t>�</w:t>
      </w:r>
      <w:r>
        <w:t>)</w:t>
      </w:r>
      <w:r>
        <w:rPr>
          <w:rFonts w:ascii="Tahoma" w:hAnsi="Tahoma" w:cs="Tahoma"/>
        </w:rPr>
        <w:t>��</w:t>
      </w:r>
      <w:r>
        <w:t>')        \</w:t>
      </w:r>
      <w:r>
        <w:rPr>
          <w:rFonts w:ascii="Tahoma" w:hAnsi="Tahoma" w:cs="Tahoma"/>
        </w:rPr>
        <w:t>�</w:t>
      </w:r>
      <w:r>
        <w:t>\</w:t>
      </w:r>
      <w:r>
        <w:rPr>
          <w:rFonts w:ascii="Tahoma" w:hAnsi="Tahoma" w:cs="Tahoma"/>
        </w:rPr>
        <w:t>��</w:t>
      </w:r>
      <w:r>
        <w:t>I8</w:t>
      </w:r>
    </w:p>
    <w:p w14:paraId="4FE71C4F" w14:textId="77777777" w:rsidR="0045207C" w:rsidRDefault="0045207C" w:rsidP="007724B4">
      <w:pPr>
        <w:pStyle w:val="Heading3"/>
      </w:pPr>
      <w:r>
        <w:t>^B(Be</w:t>
      </w:r>
      <w:r>
        <w:rPr>
          <w:rFonts w:ascii="Tahoma" w:hAnsi="Tahoma" w:cs="Tahoma"/>
        </w:rPr>
        <w:t>�����</w:t>
      </w:r>
      <w:r>
        <w:t>IR</w:t>
      </w:r>
      <w:r>
        <w:rPr>
          <w:rFonts w:ascii="Tahoma" w:hAnsi="Tahoma" w:cs="Tahoma"/>
        </w:rPr>
        <w:t>��</w:t>
      </w:r>
      <w:r>
        <w:t>qR;</w:t>
      </w:r>
      <w:r>
        <w:rPr>
          <w:rFonts w:ascii="Tahoma" w:hAnsi="Tahoma" w:cs="Tahoma"/>
        </w:rPr>
        <w:t>�⸮</w:t>
      </w:r>
      <w:r>
        <w:t>gS</w:t>
      </w:r>
      <w:r>
        <w:rPr>
          <w:rFonts w:ascii="Tahoma" w:hAnsi="Tahoma" w:cs="Tahoma"/>
        </w:rPr>
        <w:t>�</w:t>
      </w:r>
      <w:r>
        <w:t>BFF</w:t>
      </w:r>
      <w:r>
        <w:rPr>
          <w:rFonts w:ascii="Tahoma" w:hAnsi="Tahoma" w:cs="Tahoma"/>
        </w:rPr>
        <w:t>�</w:t>
      </w:r>
      <w:r>
        <w:t>5g*x  I</w:t>
      </w:r>
      <w:r>
        <w:rPr>
          <w:rFonts w:ascii="Tahoma" w:hAnsi="Tahoma" w:cs="Tahoma"/>
        </w:rPr>
        <w:t>�</w:t>
      </w:r>
      <w:r>
        <w:t>$</w:t>
      </w:r>
      <w:r>
        <w:rPr>
          <w:rFonts w:ascii="Tahoma" w:hAnsi="Tahoma" w:cs="Tahoma"/>
        </w:rPr>
        <w:t>�</w:t>
      </w:r>
      <w:r>
        <w:t>{%S?</w:t>
      </w:r>
      <w:r>
        <w:rPr>
          <w:rFonts w:ascii="Tahoma" w:hAnsi="Tahoma" w:cs="Tahoma"/>
        </w:rPr>
        <w:t>�</w:t>
      </w:r>
      <w:r>
        <w:t>p</w:t>
      </w:r>
      <w:r>
        <w:rPr>
          <w:rFonts w:ascii="Tahoma" w:hAnsi="Tahoma" w:cs="Tahoma"/>
        </w:rPr>
        <w:t>��</w:t>
      </w:r>
      <w:r>
        <w:t>yq</w:t>
      </w:r>
      <w:r>
        <w:rPr>
          <w:rFonts w:ascii="Tahoma" w:hAnsi="Tahoma" w:cs="Tahoma"/>
        </w:rPr>
        <w:t>�</w:t>
      </w:r>
      <w:r>
        <w:t>3</w:t>
      </w:r>
      <w:r>
        <w:rPr>
          <w:rFonts w:ascii="Tahoma" w:hAnsi="Tahoma" w:cs="Tahoma"/>
        </w:rPr>
        <w:t>�</w:t>
      </w:r>
      <w:r>
        <w:t>}</w:t>
      </w:r>
      <w:r>
        <w:rPr>
          <w:rFonts w:ascii="Tahoma" w:hAnsi="Tahoma" w:cs="Tahoma"/>
        </w:rPr>
        <w:t>�</w:t>
      </w:r>
      <w:r>
        <w:t>]4</w:t>
      </w:r>
      <w:r>
        <w:rPr>
          <w:rFonts w:ascii="Tahoma" w:hAnsi="Tahoma" w:cs="Tahoma"/>
        </w:rPr>
        <w:t>��</w:t>
      </w:r>
      <w:r>
        <w:t>T</w:t>
      </w:r>
      <w:r>
        <w:rPr>
          <w:rFonts w:ascii="Tahoma" w:hAnsi="Tahoma" w:cs="Tahoma"/>
        </w:rPr>
        <w:t>��</w:t>
      </w:r>
      <w:r>
        <w:t xml:space="preserve">      </w:t>
      </w:r>
      <w:r>
        <w:rPr>
          <w:rFonts w:ascii="Tahoma" w:hAnsi="Tahoma" w:cs="Tahoma"/>
        </w:rPr>
        <w:t>�</w:t>
      </w:r>
      <w:r>
        <w:t>"S{</w:t>
      </w:r>
      <w:r>
        <w:rPr>
          <w:rFonts w:ascii="Tahoma" w:hAnsi="Tahoma" w:cs="Tahoma"/>
        </w:rPr>
        <w:t>�</w:t>
      </w:r>
      <w:r>
        <w:t>qc</w:t>
      </w:r>
      <w:r>
        <w:rPr>
          <w:rFonts w:ascii="Tahoma" w:hAnsi="Tahoma" w:cs="Tahoma"/>
        </w:rPr>
        <w:t>�</w:t>
      </w:r>
      <w:r>
        <w:t>iüé</w:t>
      </w:r>
      <w:r>
        <w:rPr>
          <w:rFonts w:ascii="Tahoma" w:hAnsi="Tahoma" w:cs="Tahoma"/>
        </w:rPr>
        <w:t>�����</w:t>
      </w:r>
    </w:p>
    <w:p w14:paraId="7035D45E" w14:textId="77777777" w:rsidR="0045207C" w:rsidRDefault="0045207C" w:rsidP="007724B4">
      <w:pPr>
        <w:pStyle w:val="Heading3"/>
      </w:pPr>
      <w:r>
        <w:rPr>
          <w:rFonts w:hint="eastAsia"/>
        </w:rPr>
        <w:t>Ö</w:t>
      </w:r>
      <w:r>
        <w:t>#</w:t>
      </w:r>
      <w:r>
        <w:rPr>
          <w:rFonts w:ascii="Tahoma" w:hAnsi="Tahoma" w:cs="Tahoma"/>
        </w:rPr>
        <w:t>�</w:t>
      </w:r>
      <w:r>
        <w:t>cx</w:t>
      </w:r>
      <w:r>
        <w:rPr>
          <w:rFonts w:ascii="Tahoma" w:hAnsi="Tahoma" w:cs="Tahoma"/>
        </w:rPr>
        <w:t>����</w:t>
      </w:r>
    </w:p>
    <w:p w14:paraId="5C2119E6" w14:textId="77777777" w:rsidR="0045207C" w:rsidRDefault="0045207C" w:rsidP="007724B4">
      <w:pPr>
        <w:pStyle w:val="Heading3"/>
      </w:pPr>
      <w:r>
        <w:rPr>
          <w:rFonts w:ascii="Tahoma" w:hAnsi="Tahoma" w:cs="Tahoma"/>
        </w:rPr>
        <w:t>�</w:t>
      </w:r>
    </w:p>
    <w:p w14:paraId="7CEB8137" w14:textId="77777777" w:rsidR="0045207C" w:rsidRDefault="0045207C" w:rsidP="007724B4">
      <w:pPr>
        <w:pStyle w:val="Heading3"/>
      </w:pPr>
      <w:r>
        <w:rPr>
          <w:rFonts w:ascii="Tahoma" w:hAnsi="Tahoma" w:cs="Tahoma"/>
        </w:rPr>
        <w:t>��</w:t>
      </w:r>
    </w:p>
    <w:p w14:paraId="71C91410" w14:textId="77777777" w:rsidR="0045207C" w:rsidRDefault="0045207C" w:rsidP="007724B4">
      <w:pPr>
        <w:pStyle w:val="Heading3"/>
      </w:pPr>
      <w:r>
        <w:rPr>
          <w:rFonts w:ascii="Tahoma" w:hAnsi="Tahoma" w:cs="Tahoma"/>
        </w:rPr>
        <w:t>���</w:t>
      </w:r>
      <w:r>
        <w:t>ὼ</w:t>
      </w:r>
      <w:r>
        <w:rPr>
          <w:rFonts w:ascii="Tahoma" w:hAnsi="Tahoma" w:cs="Tahoma"/>
        </w:rPr>
        <w:t>�</w:t>
      </w:r>
      <w:r>
        <w:t>(</w:t>
      </w:r>
      <w:r>
        <w:rPr>
          <w:rFonts w:ascii="Tahoma" w:hAnsi="Tahoma" w:cs="Tahoma"/>
        </w:rPr>
        <w:t>�</w:t>
      </w:r>
      <w:r>
        <w:t>{</w:t>
      </w:r>
      <w:r>
        <w:rPr>
          <w:rFonts w:ascii="Tahoma" w:hAnsi="Tahoma" w:cs="Tahoma"/>
        </w:rPr>
        <w:t>�</w:t>
      </w:r>
      <w:r>
        <w:t>l</w:t>
      </w:r>
      <w:r>
        <w:rPr>
          <w:rFonts w:ascii="Tahoma" w:hAnsi="Tahoma" w:cs="Tahoma"/>
        </w:rPr>
        <w:t>�</w:t>
      </w:r>
      <w:r>
        <w:t>O*%I</w:t>
      </w:r>
    </w:p>
    <w:p w14:paraId="4A139808" w14:textId="77777777" w:rsidR="0045207C" w:rsidRDefault="0045207C" w:rsidP="007724B4">
      <w:pPr>
        <w:pStyle w:val="Heading3"/>
      </w:pPr>
      <w:r>
        <w:rPr>
          <w:rFonts w:ascii="Tahoma" w:hAnsi="Tahoma" w:cs="Tahoma"/>
        </w:rPr>
        <w:t>��</w:t>
      </w:r>
      <w:r>
        <w:t>D</w:t>
      </w:r>
      <w:r>
        <w:rPr>
          <w:rFonts w:ascii="Tahoma" w:hAnsi="Tahoma" w:cs="Tahoma"/>
        </w:rPr>
        <w:t>��</w:t>
      </w:r>
      <w:r>
        <w:t>G</w:t>
      </w:r>
      <w:r>
        <w:rPr>
          <w:rFonts w:ascii="Tahoma" w:hAnsi="Tahoma" w:cs="Tahoma"/>
        </w:rPr>
        <w:t>��</w:t>
      </w:r>
      <w:r>
        <w:t>(!</w:t>
      </w:r>
      <w:r>
        <w:rPr>
          <w:rFonts w:ascii="Tahoma" w:hAnsi="Tahoma" w:cs="Tahoma"/>
        </w:rPr>
        <w:t>⸮</w:t>
      </w:r>
    </w:p>
    <w:p w14:paraId="6CBC4C3C" w14:textId="77777777" w:rsidR="0045207C" w:rsidRDefault="0045207C" w:rsidP="007724B4">
      <w:pPr>
        <w:pStyle w:val="Heading3"/>
      </w:pPr>
    </w:p>
    <w:p w14:paraId="0EC59821" w14:textId="77777777" w:rsidR="0045207C" w:rsidRDefault="0045207C" w:rsidP="007724B4">
      <w:pPr>
        <w:pStyle w:val="Heading3"/>
      </w:pPr>
      <w:r>
        <w:t>_</w:t>
      </w:r>
      <w:r>
        <w:rPr>
          <w:rFonts w:ascii="Tahoma" w:hAnsi="Tahoma" w:cs="Tahoma"/>
        </w:rPr>
        <w:t>���</w:t>
      </w:r>
    </w:p>
    <w:p w14:paraId="4D69E70E" w14:textId="77777777" w:rsidR="0045207C" w:rsidRDefault="0045207C" w:rsidP="007724B4">
      <w:pPr>
        <w:pStyle w:val="Heading3"/>
      </w:pPr>
      <w:r>
        <w:rPr>
          <w:rFonts w:hint="eastAsia"/>
        </w:rPr>
        <w:t>б</w:t>
      </w:r>
      <w:r>
        <w:rPr>
          <w:rFonts w:ascii="Tahoma" w:hAnsi="Tahoma" w:cs="Tahoma"/>
        </w:rPr>
        <w:t>���</w:t>
      </w:r>
      <w:r>
        <w:t>5zTx</w:t>
      </w:r>
      <w:r>
        <w:rPr>
          <w:rFonts w:ascii="Tahoma" w:hAnsi="Tahoma" w:cs="Tahoma"/>
        </w:rPr>
        <w:t>�</w:t>
      </w:r>
      <w:r>
        <w:t>ן</w:t>
      </w:r>
      <w:r>
        <w:rPr>
          <w:rFonts w:ascii="Tahoma" w:hAnsi="Tahoma" w:cs="Tahoma"/>
        </w:rPr>
        <w:t>�</w:t>
      </w:r>
      <w:r>
        <w:t>2g</w:t>
      </w:r>
      <w:r>
        <w:rPr>
          <w:rFonts w:ascii="Tahoma" w:hAnsi="Tahoma" w:cs="Tahoma"/>
        </w:rPr>
        <w:t>�</w:t>
      </w:r>
      <w:r>
        <w:t>4Ƞ?</w:t>
      </w:r>
      <w:r>
        <w:rPr>
          <w:rFonts w:ascii="Tahoma" w:hAnsi="Tahoma" w:cs="Tahoma"/>
        </w:rPr>
        <w:t>�����</w:t>
      </w:r>
      <w:r>
        <w:t>(Ni7kȝ</w:t>
      </w:r>
      <w:r>
        <w:rPr>
          <w:rFonts w:ascii="Tahoma" w:hAnsi="Tahoma" w:cs="Tahoma"/>
        </w:rPr>
        <w:t>�</w:t>
      </w:r>
      <w:r>
        <w:t>;</w:t>
      </w:r>
      <w:r>
        <w:rPr>
          <w:rFonts w:ascii="Tahoma" w:hAnsi="Tahoma" w:cs="Tahoma"/>
        </w:rPr>
        <w:t>�</w:t>
      </w:r>
      <w:r>
        <w:t>$17</w:t>
      </w:r>
      <w:r>
        <w:rPr>
          <w:rFonts w:ascii="Tahoma" w:hAnsi="Tahoma" w:cs="Tahoma"/>
        </w:rPr>
        <w:t>�</w:t>
      </w:r>
      <w:r>
        <w:t>_</w:t>
      </w:r>
      <w:r>
        <w:rPr>
          <w:rFonts w:ascii="Tahoma" w:hAnsi="Tahoma" w:cs="Tahoma"/>
        </w:rPr>
        <w:t>�</w:t>
      </w:r>
      <w:r>
        <w:t>V</w:t>
      </w:r>
      <w:r>
        <w:rPr>
          <w:rFonts w:ascii="Tahoma" w:hAnsi="Tahoma" w:cs="Tahoma"/>
        </w:rPr>
        <w:t>�</w:t>
      </w:r>
      <w:r>
        <w:t>&lt;</w:t>
      </w:r>
      <w:r>
        <w:rPr>
          <w:rFonts w:ascii="Tahoma" w:hAnsi="Tahoma" w:cs="Tahoma"/>
        </w:rPr>
        <w:t>�</w:t>
      </w:r>
      <w:r>
        <w:t>$ckg</w:t>
      </w:r>
      <w:r>
        <w:rPr>
          <w:rFonts w:ascii="Tahoma" w:hAnsi="Tahoma" w:cs="Tahoma"/>
        </w:rPr>
        <w:t>���</w:t>
      </w:r>
      <w:r>
        <w:t>rP</w:t>
      </w:r>
      <w:r>
        <w:rPr>
          <w:rFonts w:ascii="Tahoma" w:hAnsi="Tahoma" w:cs="Tahoma"/>
        </w:rPr>
        <w:t>��</w:t>
      </w:r>
      <w:r>
        <w:t>w</w:t>
      </w:r>
      <w:r>
        <w:rPr>
          <w:rFonts w:ascii="Tahoma" w:hAnsi="Tahoma" w:cs="Tahoma"/>
        </w:rPr>
        <w:t>�</w:t>
      </w:r>
      <w:r>
        <w:t>twPH,g</w:t>
      </w:r>
      <w:r>
        <w:rPr>
          <w:rFonts w:ascii="Tahoma" w:hAnsi="Tahoma" w:cs="Tahoma"/>
        </w:rPr>
        <w:t>��</w:t>
      </w:r>
      <w:r>
        <w:t>5\Z</w:t>
      </w:r>
      <w:r>
        <w:rPr>
          <w:rFonts w:ascii="Tahoma" w:hAnsi="Tahoma" w:cs="Tahoma"/>
        </w:rPr>
        <w:t>�</w:t>
      </w:r>
      <w:r>
        <w:t>p</w:t>
      </w:r>
      <w:r>
        <w:rPr>
          <w:rFonts w:ascii="Tahoma" w:hAnsi="Tahoma" w:cs="Tahoma"/>
        </w:rPr>
        <w:t>���</w:t>
      </w:r>
      <w:r>
        <w:t>A</w:t>
      </w:r>
      <w:r>
        <w:rPr>
          <w:rFonts w:ascii="Tahoma" w:hAnsi="Tahoma" w:cs="Tahoma"/>
        </w:rPr>
        <w:t>�</w:t>
      </w:r>
      <w:r>
        <w:t>_</w:t>
      </w:r>
      <w:r>
        <w:rPr>
          <w:rFonts w:ascii="Tahoma" w:hAnsi="Tahoma" w:cs="Tahoma"/>
        </w:rPr>
        <w:t>��</w:t>
      </w:r>
    </w:p>
    <w:p w14:paraId="72D1DF59" w14:textId="77777777" w:rsidR="0045207C" w:rsidRDefault="0045207C" w:rsidP="007724B4">
      <w:pPr>
        <w:pStyle w:val="Heading3"/>
      </w:pPr>
      <w:r>
        <w:t>x+</w:t>
      </w:r>
      <w:r>
        <w:rPr>
          <w:rFonts w:ascii="Tahoma" w:hAnsi="Tahoma" w:cs="Tahoma"/>
        </w:rPr>
        <w:t>�</w:t>
      </w:r>
      <w:r>
        <w:t>tw</w:t>
      </w:r>
      <w:r>
        <w:rPr>
          <w:rFonts w:ascii="Tahoma" w:hAnsi="Tahoma" w:cs="Tahoma"/>
        </w:rPr>
        <w:t>��</w:t>
      </w:r>
      <w:r>
        <w:t>c</w:t>
      </w:r>
      <w:r>
        <w:rPr>
          <w:rFonts w:ascii="Tahoma" w:hAnsi="Tahoma" w:cs="Tahoma"/>
        </w:rPr>
        <w:t>�</w:t>
      </w:r>
      <w:r>
        <w:t>ö</w:t>
      </w:r>
      <w:r>
        <w:rPr>
          <w:rFonts w:ascii="Tahoma" w:hAnsi="Tahoma" w:cs="Tahoma"/>
        </w:rPr>
        <w:t>���</w:t>
      </w:r>
      <w:r>
        <w:t>z</w:t>
      </w:r>
      <w:r>
        <w:rPr>
          <w:rFonts w:ascii="Tahoma" w:hAnsi="Tahoma" w:cs="Tahoma"/>
        </w:rPr>
        <w:t>��</w:t>
      </w:r>
      <w:r>
        <w:t>&gt;</w:t>
      </w:r>
      <w:r>
        <w:rPr>
          <w:rFonts w:ascii="Tahoma" w:hAnsi="Tahoma" w:cs="Tahoma"/>
        </w:rPr>
        <w:t>��</w:t>
      </w:r>
      <w:r>
        <w:t>κ3</w:t>
      </w:r>
      <w:r>
        <w:rPr>
          <w:rFonts w:ascii="Tahoma" w:hAnsi="Tahoma" w:cs="Tahoma"/>
        </w:rPr>
        <w:t>�</w:t>
      </w:r>
      <w:r>
        <w:t>S</w:t>
      </w:r>
      <w:r>
        <w:rPr>
          <w:rFonts w:ascii="Tahoma" w:hAnsi="Tahoma" w:cs="Tahoma"/>
        </w:rPr>
        <w:t>�</w:t>
      </w:r>
      <w:r>
        <w:t>f</w:t>
      </w:r>
      <w:r>
        <w:rPr>
          <w:rFonts w:ascii="Tahoma" w:hAnsi="Tahoma" w:cs="Tahoma"/>
        </w:rPr>
        <w:t>��������</w:t>
      </w:r>
      <w:r>
        <w:t>=ö</w:t>
      </w:r>
      <w:r>
        <w:rPr>
          <w:rFonts w:ascii="Tahoma" w:hAnsi="Tahoma" w:cs="Tahoma"/>
        </w:rPr>
        <w:t>���</w:t>
      </w:r>
      <w:r>
        <w:t>Jk</w:t>
      </w:r>
    </w:p>
    <w:p w14:paraId="78723C4F" w14:textId="77777777" w:rsidR="0045207C" w:rsidRDefault="0045207C" w:rsidP="007724B4">
      <w:pPr>
        <w:pStyle w:val="Heading3"/>
      </w:pPr>
      <w:r>
        <w:rPr>
          <w:rFonts w:ascii="Tahoma" w:hAnsi="Tahoma" w:cs="Tahoma"/>
        </w:rPr>
        <w:t>��</w:t>
      </w:r>
      <w:r>
        <w:t>&amp;5g</w:t>
      </w:r>
    </w:p>
    <w:p w14:paraId="5180A0F4" w14:textId="77777777" w:rsidR="0045207C" w:rsidRDefault="0045207C" w:rsidP="007724B4">
      <w:pPr>
        <w:pStyle w:val="Heading3"/>
      </w:pPr>
      <w:r>
        <w:rPr>
          <w:rFonts w:ascii="Tahoma" w:hAnsi="Tahoma" w:cs="Tahoma"/>
        </w:rPr>
        <w:t>��</w:t>
      </w:r>
      <w:r>
        <w:t>2ä</w:t>
      </w:r>
      <w:r>
        <w:rPr>
          <w:rFonts w:ascii="Tahoma" w:hAnsi="Tahoma" w:cs="Tahoma"/>
        </w:rPr>
        <w:t>��</w:t>
      </w:r>
      <w:r>
        <w:t>cs</w:t>
      </w:r>
      <w:r>
        <w:rPr>
          <w:rFonts w:ascii="Tahoma" w:hAnsi="Tahoma" w:cs="Tahoma"/>
        </w:rPr>
        <w:t>������</w:t>
      </w:r>
      <w:r>
        <w:t>QL</w:t>
      </w:r>
      <w:r>
        <w:rPr>
          <w:rFonts w:ascii="Tahoma" w:hAnsi="Tahoma" w:cs="Tahoma"/>
        </w:rPr>
        <w:t>�</w:t>
      </w:r>
      <w:r>
        <w:t>k</w:t>
      </w:r>
      <w:r>
        <w:rPr>
          <w:rFonts w:ascii="Tahoma" w:hAnsi="Tahoma" w:cs="Tahoma"/>
        </w:rPr>
        <w:t>��</w:t>
      </w:r>
      <w:r>
        <w:t>i</w:t>
      </w:r>
      <w:r>
        <w:rPr>
          <w:rFonts w:ascii="Tahoma" w:hAnsi="Tahoma" w:cs="Tahoma"/>
        </w:rPr>
        <w:t>����</w:t>
      </w:r>
      <w:r>
        <w:t>)R</w:t>
      </w:r>
      <w:r>
        <w:rPr>
          <w:rFonts w:ascii="Tahoma" w:hAnsi="Tahoma" w:cs="Tahoma"/>
        </w:rPr>
        <w:t>���</w:t>
      </w:r>
      <w:r>
        <w:t>N</w:t>
      </w:r>
      <w:r>
        <w:rPr>
          <w:rFonts w:ascii="Tahoma" w:hAnsi="Tahoma" w:cs="Tahoma"/>
        </w:rPr>
        <w:t>�</w:t>
      </w:r>
      <w:r>
        <w:t>GqS+J</w:t>
      </w:r>
      <w:r>
        <w:rPr>
          <w:rFonts w:ascii="Tahoma" w:hAnsi="Tahoma" w:cs="Tahoma"/>
        </w:rPr>
        <w:t>�</w:t>
      </w:r>
      <w:r>
        <w:t>n</w:t>
      </w:r>
      <w:r>
        <w:rPr>
          <w:rFonts w:ascii="Tahoma" w:hAnsi="Tahoma" w:cs="Tahoma"/>
        </w:rPr>
        <w:t>�</w:t>
      </w:r>
      <w:r>
        <w:t>ת</w:t>
      </w:r>
      <w:r>
        <w:rPr>
          <w:rFonts w:ascii="Tahoma" w:hAnsi="Tahoma" w:cs="Tahoma"/>
        </w:rPr>
        <w:t>��</w:t>
      </w:r>
      <w:r>
        <w:rPr>
          <w:rFonts w:ascii="Calibri" w:hAnsi="Calibri" w:cs="Calibri"/>
        </w:rPr>
        <w:t>΂</w:t>
      </w:r>
      <w:r>
        <w:t>3</w:t>
      </w:r>
      <w:r>
        <w:rPr>
          <w:rFonts w:ascii="Tahoma" w:hAnsi="Tahoma" w:cs="Tahoma"/>
        </w:rPr>
        <w:t>�</w:t>
      </w:r>
    </w:p>
    <w:p w14:paraId="4EAB8D07" w14:textId="77777777" w:rsidR="0045207C" w:rsidRDefault="0045207C" w:rsidP="007724B4">
      <w:pPr>
        <w:pStyle w:val="Heading3"/>
      </w:pPr>
      <w:r>
        <w:rPr>
          <w:rFonts w:ascii="Tahoma" w:hAnsi="Tahoma" w:cs="Tahoma"/>
        </w:rPr>
        <w:t>����</w:t>
      </w:r>
      <w:r>
        <w:t>,&amp;éh&gt;KÄN</w:t>
      </w:r>
      <w:r>
        <w:rPr>
          <w:rFonts w:ascii="Tahoma" w:hAnsi="Tahoma" w:cs="Tahoma"/>
        </w:rPr>
        <w:t>�</w:t>
      </w:r>
      <w:r>
        <w:t>f</w:t>
      </w:r>
      <w:r>
        <w:rPr>
          <w:rFonts w:ascii="Tahoma" w:hAnsi="Tahoma" w:cs="Tahoma"/>
        </w:rPr>
        <w:t>�</w:t>
      </w:r>
    </w:p>
    <w:p w14:paraId="264E1DF6" w14:textId="77777777" w:rsidR="0045207C" w:rsidRDefault="0045207C" w:rsidP="007724B4">
      <w:pPr>
        <w:pStyle w:val="Heading3"/>
      </w:pPr>
      <w:r>
        <w:t>Ng</w:t>
      </w:r>
      <w:r>
        <w:rPr>
          <w:rFonts w:ascii="Tahoma" w:hAnsi="Tahoma" w:cs="Tahoma"/>
        </w:rPr>
        <w:t>�</w:t>
      </w:r>
      <w:r>
        <w:t>D</w:t>
      </w:r>
      <w:r>
        <w:rPr>
          <w:rFonts w:ascii="Tahoma" w:hAnsi="Tahoma" w:cs="Tahoma"/>
        </w:rPr>
        <w:t>���</w:t>
      </w:r>
      <w:r>
        <w:t>x</w:t>
      </w:r>
      <w:r>
        <w:rPr>
          <w:rFonts w:ascii="Tahoma" w:hAnsi="Tahoma" w:cs="Tahoma"/>
        </w:rPr>
        <w:t>���</w:t>
      </w:r>
      <w:r>
        <w:t>,</w:t>
      </w:r>
      <w:r>
        <w:rPr>
          <w:rFonts w:ascii="Tahoma" w:hAnsi="Tahoma" w:cs="Tahoma"/>
        </w:rPr>
        <w:t>�</w:t>
      </w:r>
      <w:r>
        <w:t>*</w:t>
      </w:r>
      <w:r>
        <w:rPr>
          <w:rFonts w:ascii="Tahoma" w:hAnsi="Tahoma" w:cs="Tahoma"/>
        </w:rPr>
        <w:t>���</w:t>
      </w:r>
      <w:r>
        <w:t>*A</w:t>
      </w:r>
      <w:r>
        <w:rPr>
          <w:rFonts w:ascii="Tahoma" w:hAnsi="Tahoma" w:cs="Tahoma"/>
        </w:rPr>
        <w:t>�����</w:t>
      </w:r>
      <w:r>
        <w:t>j</w:t>
      </w:r>
      <w:r>
        <w:rPr>
          <w:rFonts w:ascii="Tahoma" w:hAnsi="Tahoma" w:cs="Tahoma"/>
        </w:rPr>
        <w:t>�</w:t>
      </w:r>
      <w:r>
        <w:t>5</w:t>
      </w:r>
      <w:r>
        <w:rPr>
          <w:rFonts w:ascii="Tahoma" w:hAnsi="Tahoma" w:cs="Tahoma"/>
        </w:rPr>
        <w:t>��</w:t>
      </w:r>
      <w:r>
        <w:t>(</w:t>
      </w:r>
      <w:r>
        <w:rPr>
          <w:rFonts w:ascii="Tahoma" w:hAnsi="Tahoma" w:cs="Tahoma"/>
        </w:rPr>
        <w:t>�</w:t>
      </w:r>
      <w:r>
        <w:t>*F</w:t>
      </w:r>
      <w:r>
        <w:rPr>
          <w:rFonts w:ascii="Tahoma" w:hAnsi="Tahoma" w:cs="Tahoma"/>
        </w:rPr>
        <w:t>��</w:t>
      </w:r>
      <w:r>
        <w:t>é+$Xé&lt;K</w:t>
      </w:r>
    </w:p>
    <w:p w14:paraId="1DE026BC" w14:textId="77777777" w:rsidR="0045207C" w:rsidRDefault="0045207C" w:rsidP="007724B4">
      <w:pPr>
        <w:pStyle w:val="Heading3"/>
      </w:pPr>
      <w:r>
        <w:t>XXc</w:t>
      </w:r>
      <w:r>
        <w:rPr>
          <w:rFonts w:ascii="Tahoma" w:hAnsi="Tahoma" w:cs="Tahoma"/>
        </w:rPr>
        <w:t>���⸮</w:t>
      </w:r>
      <w:r>
        <w:t>0</w:t>
      </w:r>
      <w:r>
        <w:rPr>
          <w:rFonts w:ascii="Tahoma" w:hAnsi="Tahoma" w:cs="Tahoma"/>
        </w:rPr>
        <w:t>��</w:t>
      </w:r>
      <w:r>
        <w:t xml:space="preserve">      </w:t>
      </w:r>
      <w:r>
        <w:rPr>
          <w:rFonts w:ascii="Tahoma" w:hAnsi="Tahoma" w:cs="Tahoma"/>
        </w:rPr>
        <w:t>�</w:t>
      </w:r>
      <w:r>
        <w:t>lüe</w:t>
      </w:r>
      <w:r>
        <w:rPr>
          <w:rFonts w:ascii="Tahoma" w:hAnsi="Tahoma" w:cs="Tahoma"/>
        </w:rPr>
        <w:t>��</w:t>
      </w:r>
      <w:r>
        <w:t>!</w:t>
      </w:r>
      <w:r>
        <w:rPr>
          <w:rFonts w:ascii="Tahoma" w:hAnsi="Tahoma" w:cs="Tahoma"/>
        </w:rPr>
        <w:t>�</w:t>
      </w:r>
      <w:r>
        <w:t>"a01</w:t>
      </w:r>
      <w:r>
        <w:rPr>
          <w:rFonts w:ascii="Tahoma" w:hAnsi="Tahoma" w:cs="Tahoma"/>
        </w:rPr>
        <w:t>�</w:t>
      </w:r>
      <w:r>
        <w:t>m</w:t>
      </w:r>
      <w:r>
        <w:rPr>
          <w:rFonts w:ascii="Tahoma" w:hAnsi="Tahoma" w:cs="Tahoma"/>
        </w:rPr>
        <w:t>��</w:t>
      </w:r>
      <w:r>
        <w:t>c       1</w:t>
      </w:r>
      <w:r>
        <w:rPr>
          <w:rFonts w:ascii="Tahoma" w:hAnsi="Tahoma" w:cs="Tahoma"/>
        </w:rPr>
        <w:t>����</w:t>
      </w:r>
      <w:r>
        <w:t>9</w:t>
      </w:r>
      <w:r>
        <w:rPr>
          <w:rFonts w:ascii="Tahoma" w:hAnsi="Tahoma" w:cs="Tahoma"/>
        </w:rPr>
        <w:t>��</w:t>
      </w:r>
      <w:r>
        <w:t>öV</w:t>
      </w:r>
      <w:r>
        <w:rPr>
          <w:rFonts w:ascii="Tahoma" w:hAnsi="Tahoma" w:cs="Tahoma"/>
        </w:rPr>
        <w:t>����</w:t>
      </w:r>
      <w:r>
        <w:t>"?</w:t>
      </w:r>
      <w:r>
        <w:rPr>
          <w:rFonts w:ascii="Tahoma" w:hAnsi="Tahoma" w:cs="Tahoma"/>
        </w:rPr>
        <w:t>���</w:t>
      </w:r>
      <w:r>
        <w:t>&lt;</w:t>
      </w:r>
      <w:r>
        <w:rPr>
          <w:rFonts w:ascii="Tahoma" w:hAnsi="Tahoma" w:cs="Tahoma"/>
        </w:rPr>
        <w:t>�⸮</w:t>
      </w:r>
      <w:r>
        <w:t>9</w:t>
      </w:r>
      <w:r>
        <w:rPr>
          <w:rFonts w:ascii="Tahoma" w:hAnsi="Tahoma" w:cs="Tahoma"/>
        </w:rPr>
        <w:t>�</w:t>
      </w:r>
      <w:r>
        <w:t>p</w:t>
      </w:r>
      <w:r>
        <w:rPr>
          <w:rFonts w:ascii="Tahoma" w:hAnsi="Tahoma" w:cs="Tahoma"/>
        </w:rPr>
        <w:t>��</w:t>
      </w:r>
      <w:r>
        <w:t>b</w:t>
      </w:r>
      <w:r>
        <w:rPr>
          <w:rFonts w:ascii="Tahoma" w:hAnsi="Tahoma" w:cs="Tahoma"/>
        </w:rPr>
        <w:t>�</w:t>
      </w:r>
      <w:r>
        <w:t>0z*</w:t>
      </w:r>
      <w:r>
        <w:rPr>
          <w:rFonts w:ascii="Tahoma" w:hAnsi="Tahoma" w:cs="Tahoma"/>
        </w:rPr>
        <w:t>���</w:t>
      </w:r>
    </w:p>
    <w:p w14:paraId="3B3AAEE6" w14:textId="77777777" w:rsidR="0045207C" w:rsidRDefault="0045207C" w:rsidP="007724B4">
      <w:pPr>
        <w:pStyle w:val="Heading3"/>
      </w:pPr>
      <w:r>
        <w:rPr>
          <w:rFonts w:ascii="Tahoma" w:hAnsi="Tahoma" w:cs="Tahoma"/>
        </w:rPr>
        <w:t>�</w:t>
      </w:r>
      <w:r>
        <w:t>E</w:t>
      </w:r>
      <w:r>
        <w:rPr>
          <w:rFonts w:ascii="Tahoma" w:hAnsi="Tahoma" w:cs="Tahoma"/>
        </w:rPr>
        <w:t>�</w:t>
      </w:r>
      <w:r>
        <w:t>&amp;f</w:t>
      </w:r>
      <w:r>
        <w:rPr>
          <w:rFonts w:ascii="Tahoma" w:hAnsi="Tahoma" w:cs="Tahoma"/>
        </w:rPr>
        <w:t>�</w:t>
      </w:r>
      <w:r>
        <w:t>*p</w:t>
      </w:r>
      <w:r>
        <w:rPr>
          <w:rFonts w:ascii="Tahoma" w:hAnsi="Tahoma" w:cs="Tahoma"/>
        </w:rPr>
        <w:t>����</w:t>
      </w:r>
      <w:r>
        <w:t>ז</w:t>
      </w:r>
      <w:r>
        <w:rPr>
          <w:rFonts w:ascii="Tahoma" w:hAnsi="Tahoma" w:cs="Tahoma"/>
        </w:rPr>
        <w:t>��</w:t>
      </w:r>
      <w:r>
        <w:t>Y#</w:t>
      </w:r>
      <w:r>
        <w:rPr>
          <w:rFonts w:ascii="Tahoma" w:hAnsi="Tahoma" w:cs="Tahoma"/>
        </w:rPr>
        <w:t>�</w:t>
      </w:r>
      <w:r>
        <w:t xml:space="preserve">      c</w:t>
      </w:r>
      <w:r>
        <w:rPr>
          <w:rFonts w:ascii="Tahoma" w:hAnsi="Tahoma" w:cs="Tahoma"/>
        </w:rPr>
        <w:t>�</w:t>
      </w:r>
      <w:r>
        <w:t>k5k4</w:t>
      </w:r>
      <w:r>
        <w:rPr>
          <w:rFonts w:ascii="Tahoma" w:hAnsi="Tahoma" w:cs="Tahoma"/>
        </w:rPr>
        <w:t>�</w:t>
      </w:r>
      <w:r>
        <w:t>c</w:t>
      </w:r>
      <w:r>
        <w:rPr>
          <w:rFonts w:ascii="Tahoma" w:hAnsi="Tahoma" w:cs="Tahoma"/>
        </w:rPr>
        <w:t>���</w:t>
      </w:r>
      <w:r>
        <w:t>Y9S&lt;</w:t>
      </w:r>
      <w:r>
        <w:rPr>
          <w:rFonts w:ascii="Tahoma" w:hAnsi="Tahoma" w:cs="Tahoma"/>
        </w:rPr>
        <w:t>�</w:t>
      </w:r>
      <w:r>
        <w:t>iS8</w:t>
      </w:r>
      <w:r>
        <w:rPr>
          <w:rFonts w:ascii="Tahoma" w:hAnsi="Tahoma" w:cs="Tahoma"/>
        </w:rPr>
        <w:t>�</w:t>
      </w:r>
      <w:r>
        <w:t>SZ</w:t>
      </w:r>
      <w:r>
        <w:rPr>
          <w:rFonts w:ascii="Tahoma" w:hAnsi="Tahoma" w:cs="Tahoma"/>
        </w:rPr>
        <w:t>�⸮��</w:t>
      </w:r>
      <w:r>
        <w:t>Uv</w:t>
      </w:r>
      <w:r>
        <w:rPr>
          <w:rFonts w:ascii="Tahoma" w:hAnsi="Tahoma" w:cs="Tahoma"/>
        </w:rPr>
        <w:t>��</w:t>
      </w:r>
      <w:r>
        <w:t>rim</w:t>
      </w:r>
      <w:r>
        <w:rPr>
          <w:rFonts w:ascii="Tahoma" w:hAnsi="Tahoma" w:cs="Tahoma"/>
        </w:rPr>
        <w:t>�</w:t>
      </w:r>
      <w:r>
        <w:t>V</w:t>
      </w:r>
      <w:r>
        <w:rPr>
          <w:rFonts w:ascii="Tahoma" w:hAnsi="Tahoma" w:cs="Tahoma"/>
        </w:rPr>
        <w:t>�</w:t>
      </w:r>
      <w:r>
        <w:t>F</w:t>
      </w:r>
      <w:r>
        <w:rPr>
          <w:rFonts w:ascii="Tahoma" w:hAnsi="Tahoma" w:cs="Tahoma"/>
        </w:rPr>
        <w:t>��������</w:t>
      </w:r>
      <w:r>
        <w:t>p</w:t>
      </w:r>
      <w:r>
        <w:rPr>
          <w:rFonts w:ascii="Tahoma" w:hAnsi="Tahoma" w:cs="Tahoma"/>
        </w:rPr>
        <w:t>��</w:t>
      </w:r>
      <w:r>
        <w:t>j</w:t>
      </w:r>
      <w:r>
        <w:rPr>
          <w:rFonts w:ascii="Tahoma" w:hAnsi="Tahoma" w:cs="Tahoma"/>
        </w:rPr>
        <w:t>�</w:t>
      </w:r>
      <w:r>
        <w:t>ҟm</w:t>
      </w:r>
      <w:r>
        <w:rPr>
          <w:rFonts w:ascii="Tahoma" w:hAnsi="Tahoma" w:cs="Tahoma"/>
        </w:rPr>
        <w:t>����</w:t>
      </w:r>
      <w:r>
        <w:t>4ͪ</w:t>
      </w:r>
      <w:r>
        <w:rPr>
          <w:rFonts w:ascii="Calibri" w:hAnsi="Calibri" w:cs="Calibri"/>
        </w:rPr>
        <w:t>񱳬</w:t>
      </w:r>
      <w:r>
        <w:t>_ls</w:t>
      </w:r>
      <w:r>
        <w:rPr>
          <w:rFonts w:ascii="Tahoma" w:hAnsi="Tahoma" w:cs="Tahoma"/>
        </w:rPr>
        <w:t>�</w:t>
      </w:r>
      <w:r>
        <w:t>Ä</w:t>
      </w:r>
      <w:r>
        <w:rPr>
          <w:rFonts w:ascii="Tahoma" w:hAnsi="Tahoma" w:cs="Tahoma"/>
        </w:rPr>
        <w:t>�</w:t>
      </w:r>
      <w:r>
        <w:t>?</w:t>
      </w:r>
      <w:r>
        <w:rPr>
          <w:rFonts w:ascii="Tahoma" w:hAnsi="Tahoma" w:cs="Tahoma"/>
        </w:rPr>
        <w:t>����</w:t>
      </w:r>
      <w:r>
        <w:t>&amp;</w:t>
      </w:r>
      <w:r>
        <w:rPr>
          <w:rFonts w:ascii="Tahoma" w:hAnsi="Tahoma" w:cs="Tahoma"/>
        </w:rPr>
        <w:t>���</w:t>
      </w:r>
      <w:r>
        <w:t>IEND</w:t>
      </w:r>
      <w:r>
        <w:rPr>
          <w:rFonts w:ascii="Tahoma" w:hAnsi="Tahoma" w:cs="Tahoma"/>
        </w:rPr>
        <w:t>�</w:t>
      </w:r>
      <w:r>
        <w:t>Bé</w:t>
      </w:r>
      <w:r>
        <w:rPr>
          <w:rFonts w:ascii="Tahoma" w:hAnsi="Tahoma" w:cs="Tahoma"/>
        </w:rPr>
        <w:t>��</w:t>
      </w:r>
      <w:r>
        <w:t>PNG</w:t>
      </w:r>
    </w:p>
    <w:p w14:paraId="555474A9" w14:textId="77777777" w:rsidR="0045207C" w:rsidRDefault="0045207C" w:rsidP="007724B4">
      <w:pPr>
        <w:pStyle w:val="Heading3"/>
      </w:pPr>
      <w:r>
        <w:rPr>
          <w:rFonts w:ascii="Tahoma" w:hAnsi="Tahoma" w:cs="Tahoma"/>
        </w:rPr>
        <w:t>⸮</w:t>
      </w:r>
    </w:p>
    <w:p w14:paraId="240C5FB2" w14:textId="77777777" w:rsidR="0045207C" w:rsidRDefault="0045207C" w:rsidP="007724B4">
      <w:pPr>
        <w:pStyle w:val="Heading3"/>
      </w:pPr>
    </w:p>
    <w:p w14:paraId="09C00383" w14:textId="77777777" w:rsidR="0045207C" w:rsidRDefault="0045207C" w:rsidP="007724B4">
      <w:pPr>
        <w:pStyle w:val="Heading3"/>
      </w:pPr>
      <w:r>
        <w:t>IHD</w:t>
      </w:r>
      <w:r>
        <w:rPr>
          <w:rFonts w:ascii="Tahoma" w:hAnsi="Tahoma" w:cs="Tahoma"/>
        </w:rPr>
        <w:t>�</w:t>
      </w:r>
      <w:r>
        <w:t xml:space="preserve">    pHYs</w:t>
      </w:r>
    </w:p>
    <w:p w14:paraId="265375E2" w14:textId="77777777" w:rsidR="0045207C" w:rsidRDefault="0045207C" w:rsidP="007724B4">
      <w:pPr>
        <w:pStyle w:val="Heading3"/>
      </w:pPr>
    </w:p>
    <w:p w14:paraId="6ADE28E7" w14:textId="77777777" w:rsidR="0045207C" w:rsidRDefault="0045207C" w:rsidP="007724B4">
      <w:pPr>
        <w:pStyle w:val="Heading3"/>
      </w:pPr>
      <w:r>
        <w:rPr>
          <w:rFonts w:ascii="Tahoma" w:hAnsi="Tahoma" w:cs="Tahoma"/>
        </w:rPr>
        <w:t>��</w:t>
      </w:r>
    </w:p>
    <w:p w14:paraId="67D422E5" w14:textId="77777777" w:rsidR="0045207C" w:rsidRDefault="0045207C" w:rsidP="007724B4">
      <w:pPr>
        <w:pStyle w:val="Heading3"/>
      </w:pPr>
      <w:r>
        <w:t>OiCCPPhotoshop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504BAA7E" w14:textId="77777777" w:rsidR="0045207C" w:rsidRDefault="0045207C" w:rsidP="007724B4">
      <w:pPr>
        <w:pStyle w:val="Heading3"/>
      </w:pPr>
      <w:r>
        <w:rPr>
          <w:rFonts w:ascii="Tahoma" w:hAnsi="Tahoma" w:cs="Tahoma"/>
        </w:rPr>
        <w:t>�</w:t>
      </w:r>
    </w:p>
    <w:p w14:paraId="01D894EB"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6CD5B97C" w14:textId="77777777" w:rsidR="0045207C" w:rsidRDefault="0045207C" w:rsidP="007724B4">
      <w:pPr>
        <w:pStyle w:val="Heading3"/>
      </w:pPr>
      <w:r>
        <w:rPr>
          <w:rFonts w:ascii="Tahoma" w:hAnsi="Tahoma" w:cs="Tahoma"/>
        </w:rPr>
        <w:t>�</w:t>
      </w:r>
      <w:r>
        <w:t>H3Q5</w:t>
      </w:r>
      <w:r>
        <w:rPr>
          <w:rFonts w:ascii="Tahoma" w:hAnsi="Tahoma" w:cs="Tahoma"/>
        </w:rPr>
        <w:t>�</w:t>
      </w:r>
    </w:p>
    <w:p w14:paraId="5E39BA24"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67A6DDCD"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079802CD"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6DB03994" w14:textId="77777777" w:rsidR="0045207C" w:rsidRDefault="0045207C" w:rsidP="007724B4">
      <w:pPr>
        <w:pStyle w:val="Heading3"/>
      </w:pPr>
      <w:r>
        <w:rPr>
          <w:rFonts w:ascii="Tahoma" w:hAnsi="Tahoma" w:cs="Tahoma"/>
        </w:rPr>
        <w:t>�</w:t>
      </w:r>
    </w:p>
    <w:p w14:paraId="1C9DCB11"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6C841F05"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23A6E679"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54E479E9"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5C25C432"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2FE4A93A"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723CE198"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24A78805"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4A19EEC6"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5FE9FC4B" w14:textId="77777777" w:rsidR="0045207C" w:rsidRDefault="0045207C" w:rsidP="007724B4">
      <w:pPr>
        <w:pStyle w:val="Heading3"/>
      </w:pPr>
    </w:p>
    <w:p w14:paraId="2E80A556"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185390C9"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58E63FDE"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142D011E" w14:textId="77777777" w:rsidR="0045207C" w:rsidRDefault="0045207C" w:rsidP="007724B4">
      <w:pPr>
        <w:pStyle w:val="Heading3"/>
      </w:pPr>
      <w:r>
        <w:t>c</w:t>
      </w:r>
      <w:r>
        <w:rPr>
          <w:rFonts w:ascii="Tahoma" w:hAnsi="Tahoma" w:cs="Tahoma"/>
        </w:rPr>
        <w:t>�</w:t>
      </w:r>
      <w:r>
        <w:t>x,!k</w:t>
      </w:r>
    </w:p>
    <w:p w14:paraId="1D908ABB"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4D26EF91"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69C15A07" w14:textId="77777777" w:rsidR="0045207C" w:rsidRDefault="0045207C" w:rsidP="007724B4">
      <w:pPr>
        <w:pStyle w:val="Heading3"/>
      </w:pPr>
      <w:r>
        <w:t>X</w:t>
      </w:r>
      <w:r>
        <w:rPr>
          <w:rFonts w:ascii="Tahoma" w:hAnsi="Tahoma" w:cs="Tahoma"/>
        </w:rPr>
        <w:t>�</w:t>
      </w:r>
    </w:p>
    <w:p w14:paraId="39A79BE8" w14:textId="77777777" w:rsidR="0045207C" w:rsidRDefault="0045207C" w:rsidP="007724B4">
      <w:pPr>
        <w:pStyle w:val="Heading3"/>
      </w:pPr>
      <w:r>
        <w:t>$</w:t>
      </w:r>
      <w:r>
        <w:rPr>
          <w:rFonts w:ascii="Tahoma" w:hAnsi="Tahoma" w:cs="Tahoma"/>
        </w:rPr>
        <w:t>�</w:t>
      </w:r>
    </w:p>
    <w:p w14:paraId="6E14D331"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gp</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2FF6FCAE"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31487F0C"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453EAF0C"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10CE4856"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54B9D113"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7796AAD4"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6A247A8E"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147E7706"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52A8E810" w14:textId="77777777" w:rsidR="0045207C" w:rsidRDefault="0045207C" w:rsidP="007724B4">
      <w:pPr>
        <w:pStyle w:val="Heading3"/>
      </w:pPr>
      <w:r>
        <w:t>U</w:t>
      </w:r>
    </w:p>
    <w:p w14:paraId="34DB8135"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63F8AE76" w14:textId="77777777" w:rsidR="0045207C" w:rsidRDefault="0045207C" w:rsidP="007724B4">
      <w:pPr>
        <w:pStyle w:val="Heading3"/>
      </w:pPr>
      <w:r>
        <w:rPr>
          <w:rFonts w:ascii="Tahoma" w:hAnsi="Tahoma" w:cs="Tahoma"/>
        </w:rPr>
        <w:t>�</w:t>
      </w:r>
      <w:r>
        <w:rPr>
          <w:rFonts w:hint="cs"/>
        </w:rPr>
        <w:t>ڴ</w:t>
      </w:r>
    </w:p>
    <w:p w14:paraId="5649C766"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6773686C" w14:textId="77777777" w:rsidR="0045207C" w:rsidRDefault="0045207C" w:rsidP="007724B4">
      <w:pPr>
        <w:pStyle w:val="Heading3"/>
      </w:pPr>
      <w:r>
        <w:t>6</w:t>
      </w:r>
    </w:p>
    <w:p w14:paraId="5179E54E"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4C5EB4A8"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68456A45"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FvIDATx</w:t>
      </w:r>
      <w:r>
        <w:rPr>
          <w:rFonts w:ascii="Tahoma" w:hAnsi="Tahoma" w:cs="Tahoma"/>
        </w:rPr>
        <w:t>��</w:t>
      </w:r>
      <w:r>
        <w:t>[[</w:t>
      </w:r>
      <w:r>
        <w:rPr>
          <w:rFonts w:ascii="Tahoma" w:hAnsi="Tahoma" w:cs="Tahoma"/>
        </w:rPr>
        <w:t>�����</w:t>
      </w:r>
      <w:r>
        <w:t>5</w:t>
      </w:r>
      <w:r>
        <w:rPr>
          <w:rFonts w:ascii="Tahoma" w:hAnsi="Tahoma" w:cs="Tahoma"/>
        </w:rPr>
        <w:t>���</w:t>
      </w:r>
      <w:r>
        <w:t>%m</w:t>
      </w:r>
      <w:r>
        <w:rPr>
          <w:rFonts w:ascii="Tahoma" w:hAnsi="Tahoma" w:cs="Tahoma"/>
        </w:rPr>
        <w:t>�</w:t>
      </w:r>
      <w:r>
        <w:t>d</w:t>
      </w:r>
      <w:r>
        <w:rPr>
          <w:rFonts w:ascii="Tahoma" w:hAnsi="Tahoma" w:cs="Tahoma"/>
        </w:rPr>
        <w:t>���</w:t>
      </w:r>
      <w:r>
        <w:t>[</w:t>
      </w:r>
      <w:r>
        <w:rPr>
          <w:rFonts w:ascii="Tahoma" w:hAnsi="Tahoma" w:cs="Tahoma"/>
        </w:rPr>
        <w:t>���</w:t>
      </w:r>
      <w:r>
        <w:t>'</w:t>
      </w:r>
      <w:r>
        <w:rPr>
          <w:rFonts w:ascii="Tahoma" w:hAnsi="Tahoma" w:cs="Tahoma"/>
        </w:rPr>
        <w:t>���</w:t>
      </w:r>
      <w:r>
        <w:t>;yɣ     N</w:t>
      </w:r>
      <w:r>
        <w:rPr>
          <w:rFonts w:ascii="Tahoma" w:hAnsi="Tahoma" w:cs="Tahoma"/>
        </w:rPr>
        <w:t>����</w:t>
      </w:r>
      <w:r>
        <w:t>O҃dD</w:t>
      </w:r>
      <w:r>
        <w:rPr>
          <w:rFonts w:ascii="Tahoma" w:hAnsi="Tahoma" w:cs="Tahoma"/>
        </w:rPr>
        <w:t>�</w:t>
      </w:r>
      <w:r>
        <w:t>1</w:t>
      </w:r>
      <w:r>
        <w:rPr>
          <w:rFonts w:ascii="Tahoma" w:hAnsi="Tahoma" w:cs="Tahoma"/>
        </w:rPr>
        <w:t>�</w:t>
      </w:r>
      <w:r>
        <w:t>1</w:t>
      </w:r>
      <w:r>
        <w:rPr>
          <w:rFonts w:ascii="Tahoma" w:hAnsi="Tahoma" w:cs="Tahoma"/>
        </w:rPr>
        <w:t>�</w:t>
      </w:r>
      <w:r>
        <w:rPr>
          <w:rFonts w:ascii="Malgun Gothic" w:eastAsia="Malgun Gothic" w:hAnsi="Malgun Gothic" w:cs="Malgun Gothic" w:hint="eastAsia"/>
        </w:rPr>
        <w:t>궻</w:t>
      </w:r>
      <w:r>
        <w:rPr>
          <w:rFonts w:hint="cs"/>
        </w:rPr>
        <w:t>ڙ</w:t>
      </w:r>
      <w:r>
        <w:rPr>
          <w:rFonts w:ascii="Tahoma" w:hAnsi="Tahoma" w:cs="Tahoma"/>
        </w:rPr>
        <w:t>���</w:t>
      </w:r>
      <w:r>
        <w:t>K</w:t>
      </w:r>
      <w:r>
        <w:rPr>
          <w:rFonts w:hint="cs"/>
        </w:rPr>
        <w:t>ݺ</w:t>
      </w:r>
      <w:r>
        <w:rPr>
          <w:rFonts w:ascii="Tahoma" w:hAnsi="Tahoma" w:cs="Tahoma"/>
        </w:rPr>
        <w:t>��</w:t>
      </w:r>
      <w:r>
        <w:t>g$E</w:t>
      </w:r>
      <w:r>
        <w:rPr>
          <w:rFonts w:ascii="Tahoma" w:hAnsi="Tahoma" w:cs="Tahoma"/>
        </w:rPr>
        <w:t>�</w:t>
      </w:r>
      <w:r>
        <w:t>a`</w:t>
      </w:r>
      <w:r>
        <w:rPr>
          <w:rFonts w:ascii="Tahoma" w:hAnsi="Tahoma" w:cs="Tahoma"/>
        </w:rPr>
        <w:t>��</w:t>
      </w:r>
      <w:r>
        <w:t>O</w:t>
      </w:r>
      <w:r>
        <w:rPr>
          <w:rFonts w:ascii="Tahoma" w:hAnsi="Tahoma" w:cs="Tahoma"/>
        </w:rPr>
        <w:t>��</w:t>
      </w:r>
      <w:r>
        <w:t>wNU}]KU</w:t>
      </w:r>
      <w:r>
        <w:rPr>
          <w:rFonts w:ascii="Tahoma" w:hAnsi="Tahoma" w:cs="Tahoma"/>
        </w:rPr>
        <w:t>�</w:t>
      </w:r>
      <w:r>
        <w:t>w</w:t>
      </w:r>
      <w:r>
        <w:rPr>
          <w:rFonts w:ascii="Tahoma" w:hAnsi="Tahoma" w:cs="Tahoma"/>
        </w:rPr>
        <w:t>��</w:t>
      </w:r>
      <w:r>
        <w:t>o</w:t>
      </w:r>
      <w:r>
        <w:rPr>
          <w:rFonts w:ascii="Tahoma" w:hAnsi="Tahoma" w:cs="Tahoma"/>
        </w:rPr>
        <w:t>�</w:t>
      </w:r>
      <w:r>
        <w:t>?E</w:t>
      </w:r>
      <w:r>
        <w:rPr>
          <w:rFonts w:ascii="Tahoma" w:hAnsi="Tahoma" w:cs="Tahoma"/>
        </w:rPr>
        <w:t>�</w:t>
      </w:r>
      <w:r>
        <w:t>e&gt;</w:t>
      </w:r>
      <w:r>
        <w:rPr>
          <w:rFonts w:ascii="Tahoma" w:hAnsi="Tahoma" w:cs="Tahoma"/>
        </w:rPr>
        <w:t>��</w:t>
      </w:r>
      <w:r>
        <w:t>@</w:t>
      </w:r>
      <w:r>
        <w:rPr>
          <w:rFonts w:ascii="Tahoma" w:hAnsi="Tahoma" w:cs="Tahoma"/>
        </w:rPr>
        <w:t>��</w:t>
      </w:r>
      <w:r>
        <w:t>m|</w:t>
      </w:r>
      <w:r>
        <w:rPr>
          <w:rFonts w:ascii="Tahoma" w:hAnsi="Tahoma" w:cs="Tahoma"/>
        </w:rPr>
        <w:t>���</w:t>
      </w:r>
      <w:r>
        <w:t>B</w:t>
      </w:r>
      <w:r>
        <w:rPr>
          <w:rFonts w:ascii="Tahoma" w:hAnsi="Tahoma" w:cs="Tahoma"/>
        </w:rPr>
        <w:t>��</w:t>
      </w:r>
      <w:r>
        <w:t>]</w:t>
      </w:r>
      <w:r>
        <w:rPr>
          <w:rFonts w:ascii="Tahoma" w:hAnsi="Tahoma" w:cs="Tahoma"/>
        </w:rPr>
        <w:t>�</w:t>
      </w:r>
      <w:r>
        <w:t>'g</w:t>
      </w:r>
      <w:r>
        <w:rPr>
          <w:rFonts w:ascii="Tahoma" w:hAnsi="Tahoma" w:cs="Tahoma"/>
        </w:rPr>
        <w:t>����</w:t>
      </w:r>
      <w:r>
        <w:t>5Kh]</w:t>
      </w:r>
      <w:r>
        <w:rPr>
          <w:rFonts w:ascii="Tahoma" w:hAnsi="Tahoma" w:cs="Tahoma"/>
        </w:rPr>
        <w:t>�</w:t>
      </w:r>
      <w:r>
        <w:t>j(@</w:t>
      </w:r>
      <w:r>
        <w:rPr>
          <w:rFonts w:ascii="Tahoma" w:hAnsi="Tahoma" w:cs="Tahoma"/>
        </w:rPr>
        <w:t>�</w:t>
      </w:r>
      <w:r>
        <w:t>T</w:t>
      </w:r>
      <w:r>
        <w:rPr>
          <w:rFonts w:ascii="Tahoma" w:hAnsi="Tahoma" w:cs="Tahoma"/>
        </w:rPr>
        <w:t>�</w:t>
      </w:r>
      <w:r>
        <w:t>&gt;g</w:t>
      </w:r>
      <w:r>
        <w:rPr>
          <w:rFonts w:ascii="Tahoma" w:hAnsi="Tahoma" w:cs="Tahoma"/>
        </w:rPr>
        <w:t>��</w:t>
      </w:r>
      <w:r>
        <w:t>s%</w:t>
      </w:r>
      <w:r>
        <w:rPr>
          <w:rFonts w:ascii="Tahoma" w:hAnsi="Tahoma" w:cs="Tahoma"/>
        </w:rPr>
        <w:t>�</w:t>
      </w:r>
      <w:r>
        <w:t>F</w:t>
      </w:r>
      <w:r>
        <w:rPr>
          <w:rFonts w:ascii="Tahoma" w:hAnsi="Tahoma" w:cs="Tahoma"/>
        </w:rPr>
        <w:t>���</w:t>
      </w:r>
      <w:r>
        <w:t>d_</w:t>
      </w:r>
      <w:r>
        <w:rPr>
          <w:rFonts w:ascii="Tahoma" w:hAnsi="Tahoma" w:cs="Tahoma"/>
        </w:rPr>
        <w:t>�</w:t>
      </w:r>
      <w:r>
        <w:t>5</w:t>
      </w:r>
      <w:r>
        <w:rPr>
          <w:rFonts w:ascii="Tahoma" w:hAnsi="Tahoma" w:cs="Tahoma"/>
        </w:rPr>
        <w:t>�</w:t>
      </w:r>
      <w:r>
        <w:t>a</w:t>
      </w:r>
      <w:r>
        <w:rPr>
          <w:rFonts w:ascii="Tahoma" w:hAnsi="Tahoma" w:cs="Tahoma"/>
        </w:rPr>
        <w:t>����</w:t>
      </w:r>
      <w:r>
        <w:t>Uu|,u</w:t>
      </w:r>
      <w:r>
        <w:rPr>
          <w:rFonts w:ascii="Tahoma" w:hAnsi="Tahoma" w:cs="Tahoma"/>
        </w:rPr>
        <w:t>�</w:t>
      </w:r>
      <w:r>
        <w:t>,K</w:t>
      </w:r>
      <w:r>
        <w:rPr>
          <w:rFonts w:ascii="Tahoma" w:hAnsi="Tahoma" w:cs="Tahoma"/>
        </w:rPr>
        <w:t>��⸮��������</w:t>
      </w:r>
      <w:r>
        <w:t>@</w:t>
      </w:r>
      <w:r>
        <w:rPr>
          <w:rFonts w:ascii="Tahoma" w:hAnsi="Tahoma" w:cs="Tahoma"/>
        </w:rPr>
        <w:t>��</w:t>
      </w:r>
      <w:r>
        <w:t>u</w:t>
      </w:r>
      <w:r>
        <w:rPr>
          <w:rFonts w:ascii="Tahoma" w:hAnsi="Tahoma" w:cs="Tahoma"/>
        </w:rPr>
        <w:t>�</w:t>
      </w:r>
      <w:r>
        <w:t>[I͖Tp</w:t>
      </w:r>
      <w:r>
        <w:rPr>
          <w:rFonts w:ascii="Tahoma" w:hAnsi="Tahoma" w:cs="Tahoma"/>
        </w:rPr>
        <w:t>��</w:t>
      </w:r>
      <w:r>
        <w:t>`Ah</w:t>
      </w:r>
      <w:r>
        <w:rPr>
          <w:rFonts w:hint="cs"/>
        </w:rPr>
        <w:t>ڊ</w:t>
      </w:r>
      <w:r>
        <w:t>_</w:t>
      </w:r>
      <w:r>
        <w:rPr>
          <w:rFonts w:ascii="Tahoma" w:hAnsi="Tahoma" w:cs="Tahoma"/>
        </w:rPr>
        <w:t>�</w:t>
      </w:r>
      <w:r>
        <w:t>QK</w:t>
      </w:r>
      <w:r>
        <w:rPr>
          <w:rFonts w:ascii="Tahoma" w:hAnsi="Tahoma" w:cs="Tahoma"/>
        </w:rPr>
        <w:t>�</w:t>
      </w:r>
      <w:r>
        <w:t>hOFu</w:t>
      </w:r>
      <w:r>
        <w:rPr>
          <w:rFonts w:ascii="Tahoma" w:hAnsi="Tahoma" w:cs="Tahoma"/>
        </w:rPr>
        <w:t>�</w:t>
      </w:r>
      <w:r>
        <w:t>&lt;</w:t>
      </w:r>
      <w:r>
        <w:rPr>
          <w:rFonts w:ascii="Tahoma" w:hAnsi="Tahoma" w:cs="Tahoma"/>
        </w:rPr>
        <w:t>�</w:t>
      </w:r>
      <w:r>
        <w:t>*</w:t>
      </w:r>
      <w:r>
        <w:rPr>
          <w:rFonts w:ascii="Tahoma" w:hAnsi="Tahoma" w:cs="Tahoma"/>
        </w:rPr>
        <w:t>�</w:t>
      </w:r>
      <w:r>
        <w:t>\Y8Lu</w:t>
      </w:r>
      <w:r>
        <w:rPr>
          <w:rFonts w:ascii="Tahoma" w:hAnsi="Tahoma" w:cs="Tahoma"/>
        </w:rPr>
        <w:t>�</w:t>
      </w:r>
      <w:r>
        <w:t>JJ</w:t>
      </w:r>
      <w:r>
        <w:rPr>
          <w:rFonts w:ascii="Tahoma" w:hAnsi="Tahoma" w:cs="Tahoma"/>
        </w:rPr>
        <w:t>����</w:t>
      </w:r>
      <w:r>
        <w:t>{</w:t>
      </w:r>
      <w:r>
        <w:rPr>
          <w:rFonts w:ascii="Tahoma" w:hAnsi="Tahoma" w:cs="Tahoma"/>
        </w:rPr>
        <w:t>��</w:t>
      </w:r>
      <w:r>
        <w:t>K</w:t>
      </w:r>
      <w:r>
        <w:rPr>
          <w:rFonts w:ascii="Tahoma" w:hAnsi="Tahoma" w:cs="Tahoma"/>
        </w:rPr>
        <w:t>�</w:t>
      </w:r>
      <w:r>
        <w:t>ǅ</w:t>
      </w:r>
      <w:r>
        <w:rPr>
          <w:rFonts w:ascii="Tahoma" w:hAnsi="Tahoma" w:cs="Tahoma"/>
        </w:rPr>
        <w:t>�</w:t>
      </w:r>
      <w:r>
        <w:t>Y</w:t>
      </w:r>
      <w:r>
        <w:rPr>
          <w:rFonts w:ascii="Tahoma" w:hAnsi="Tahoma" w:cs="Tahoma"/>
        </w:rPr>
        <w:t>�</w:t>
      </w:r>
      <w:r>
        <w:t>^#</w:t>
      </w:r>
      <w:r>
        <w:rPr>
          <w:rFonts w:ascii="Tahoma" w:hAnsi="Tahoma" w:cs="Tahoma"/>
        </w:rPr>
        <w:t>��</w:t>
      </w:r>
      <w:r>
        <w:t>T</w:t>
      </w:r>
      <w:r>
        <w:rPr>
          <w:rFonts w:ascii="Tahoma" w:hAnsi="Tahoma" w:cs="Tahoma"/>
        </w:rPr>
        <w:t>�</w:t>
      </w:r>
      <w:r>
        <w:t>]</w:t>
      </w:r>
      <w:r>
        <w:rPr>
          <w:rFonts w:ascii="Tahoma" w:hAnsi="Tahoma" w:cs="Tahoma"/>
        </w:rPr>
        <w:t>��</w:t>
      </w:r>
      <w:r>
        <w:t>_]</w:t>
      </w:r>
      <w:r>
        <w:rPr>
          <w:rFonts w:ascii="Tahoma" w:hAnsi="Tahoma" w:cs="Tahoma"/>
        </w:rPr>
        <w:t>�</w:t>
      </w:r>
      <w:r>
        <w:t>0</w:t>
      </w:r>
      <w:r>
        <w:rPr>
          <w:rFonts w:ascii="Tahoma" w:hAnsi="Tahoma" w:cs="Tahoma"/>
        </w:rPr>
        <w:t>�</w:t>
      </w:r>
      <w:r>
        <w:t>q</w:t>
      </w:r>
      <w:r>
        <w:rPr>
          <w:rFonts w:ascii="Tahoma" w:hAnsi="Tahoma" w:cs="Tahoma"/>
        </w:rPr>
        <w:t>����</w:t>
      </w:r>
      <w:r>
        <w:t>t</w:t>
      </w:r>
      <w:r>
        <w:rPr>
          <w:rFonts w:ascii="Tahoma" w:hAnsi="Tahoma" w:cs="Tahoma"/>
        </w:rPr>
        <w:t>�</w:t>
      </w:r>
      <w:r>
        <w:t>^V9       bg</w:t>
      </w:r>
      <w:r>
        <w:rPr>
          <w:rFonts w:ascii="Tahoma" w:hAnsi="Tahoma" w:cs="Tahoma"/>
        </w:rPr>
        <w:t>�</w:t>
      </w:r>
      <w:r>
        <w:t>Q_</w:t>
      </w:r>
      <w:r>
        <w:rPr>
          <w:rFonts w:ascii="Tahoma" w:hAnsi="Tahoma" w:cs="Tahoma"/>
        </w:rPr>
        <w:t>�</w:t>
      </w:r>
      <w:r>
        <w:t>M+</w:t>
      </w:r>
      <w:r>
        <w:rPr>
          <w:rFonts w:ascii="Tahoma" w:hAnsi="Tahoma" w:cs="Tahoma"/>
        </w:rPr>
        <w:t>�</w:t>
      </w:r>
      <w:r>
        <w:t>^</w:t>
      </w:r>
      <w:r>
        <w:rPr>
          <w:rFonts w:ascii="Tahoma" w:hAnsi="Tahoma" w:cs="Tahoma"/>
        </w:rPr>
        <w:t>�����</w:t>
      </w:r>
      <w:r>
        <w:t>9rc=</w:t>
      </w:r>
      <w:r>
        <w:rPr>
          <w:rFonts w:ascii="Tahoma" w:hAnsi="Tahoma" w:cs="Tahoma"/>
        </w:rPr>
        <w:t>���</w:t>
      </w:r>
      <w:r>
        <w:t>n7</w:t>
      </w:r>
      <w:r>
        <w:rPr>
          <w:rFonts w:ascii="Tahoma" w:hAnsi="Tahoma" w:cs="Tahoma"/>
        </w:rPr>
        <w:t>�</w:t>
      </w:r>
      <w:r>
        <w:t>r</w:t>
      </w:r>
      <w:r>
        <w:rPr>
          <w:rFonts w:ascii="Tahoma" w:hAnsi="Tahoma" w:cs="Tahoma"/>
        </w:rPr>
        <w:t>�</w:t>
      </w:r>
      <w:r>
        <w:t>׆&gt;</w:t>
      </w:r>
      <w:r>
        <w:rPr>
          <w:rFonts w:ascii="Tahoma" w:hAnsi="Tahoma" w:cs="Tahoma"/>
        </w:rPr>
        <w:t>�</w:t>
      </w:r>
    </w:p>
    <w:p w14:paraId="4A0ABFB8" w14:textId="77777777" w:rsidR="0045207C" w:rsidRDefault="0045207C" w:rsidP="007724B4">
      <w:pPr>
        <w:pStyle w:val="Heading3"/>
      </w:pPr>
      <w:r>
        <w:rPr>
          <w:rFonts w:ascii="Tahoma" w:hAnsi="Tahoma" w:cs="Tahoma"/>
        </w:rPr>
        <w:t>�</w:t>
      </w:r>
      <w:r>
        <w:t>;</w:t>
      </w:r>
      <w:r>
        <w:rPr>
          <w:rFonts w:ascii="Tahoma" w:hAnsi="Tahoma" w:cs="Tahoma"/>
        </w:rPr>
        <w:t>������</w:t>
      </w:r>
      <w:r>
        <w:t>a</w:t>
      </w:r>
      <w:r>
        <w:rPr>
          <w:rFonts w:ascii="Tahoma" w:hAnsi="Tahoma" w:cs="Tahoma"/>
        </w:rPr>
        <w:t>��</w:t>
      </w:r>
      <w:r>
        <w:t>c</w:t>
      </w:r>
      <w:r>
        <w:rPr>
          <w:rFonts w:ascii="Tahoma" w:hAnsi="Tahoma" w:cs="Tahoma"/>
        </w:rPr>
        <w:t>�</w:t>
      </w:r>
      <w:r>
        <w:t>I</w:t>
      </w:r>
      <w:r>
        <w:rPr>
          <w:rFonts w:ascii="Tahoma" w:hAnsi="Tahoma" w:cs="Tahoma"/>
        </w:rPr>
        <w:t>�</w:t>
      </w:r>
      <w:r>
        <w:t>q</w:t>
      </w:r>
    </w:p>
    <w:p w14:paraId="1969C9D7" w14:textId="77777777" w:rsidR="0045207C" w:rsidRDefault="0045207C" w:rsidP="007724B4">
      <w:pPr>
        <w:pStyle w:val="Heading3"/>
      </w:pPr>
      <w:r>
        <w:t>ʪ</w:t>
      </w:r>
      <w:r>
        <w:rPr>
          <w:rFonts w:ascii="Tahoma" w:hAnsi="Tahoma" w:cs="Tahoma"/>
        </w:rPr>
        <w:t>�</w:t>
      </w:r>
      <w:r>
        <w:t>f</w:t>
      </w:r>
      <w:r>
        <w:rPr>
          <w:rFonts w:ascii="Tahoma" w:hAnsi="Tahoma" w:cs="Tahoma"/>
        </w:rPr>
        <w:t>�</w:t>
      </w:r>
      <w:r>
        <w:t>y</w:t>
      </w:r>
      <w:r>
        <w:rPr>
          <w:rFonts w:ascii="Tahoma" w:hAnsi="Tahoma" w:cs="Tahoma"/>
        </w:rPr>
        <w:t>�</w:t>
      </w:r>
      <w:r>
        <w:t>ji</w:t>
      </w:r>
      <w:r>
        <w:rPr>
          <w:rFonts w:ascii="Tahoma" w:hAnsi="Tahoma" w:cs="Tahoma"/>
        </w:rPr>
        <w:t>�</w:t>
      </w:r>
      <w:r>
        <w:t>Ä0</w:t>
      </w:r>
      <w:r>
        <w:rPr>
          <w:rFonts w:ascii="Tahoma" w:hAnsi="Tahoma" w:cs="Tahoma"/>
        </w:rPr>
        <w:t>����</w:t>
      </w:r>
      <w:r>
        <w:t>CÅ</w:t>
      </w:r>
      <w:r>
        <w:rPr>
          <w:rFonts w:ascii="Tahoma" w:hAnsi="Tahoma" w:cs="Tahoma"/>
        </w:rPr>
        <w:t>�</w:t>
      </w:r>
      <w:r>
        <w:t>p</w:t>
      </w:r>
    </w:p>
    <w:p w14:paraId="0A710856" w14:textId="77777777" w:rsidR="0045207C" w:rsidRDefault="0045207C" w:rsidP="007724B4">
      <w:pPr>
        <w:pStyle w:val="Heading3"/>
      </w:pPr>
      <w:r>
        <w:rPr>
          <w:rFonts w:ascii="Tahoma" w:hAnsi="Tahoma" w:cs="Tahoma"/>
        </w:rPr>
        <w:t>�</w:t>
      </w:r>
      <w:r>
        <w:t>Q</w:t>
      </w:r>
      <w:r>
        <w:rPr>
          <w:rFonts w:ascii="Tahoma" w:hAnsi="Tahoma" w:cs="Tahoma"/>
        </w:rPr>
        <w:t>�</w:t>
      </w:r>
      <w:r>
        <w:t>a</w:t>
      </w:r>
      <w:r>
        <w:rPr>
          <w:rFonts w:ascii="Tahoma" w:hAnsi="Tahoma" w:cs="Tahoma"/>
        </w:rPr>
        <w:t>�</w:t>
      </w:r>
      <w:r>
        <w:t>-2</w:t>
      </w:r>
      <w:r>
        <w:rPr>
          <w:rFonts w:ascii="Tahoma" w:hAnsi="Tahoma" w:cs="Tahoma"/>
        </w:rPr>
        <w:t>�</w:t>
      </w:r>
      <w:r>
        <w:t>0Z-</w:t>
      </w:r>
    </w:p>
    <w:p w14:paraId="2D598CCE" w14:textId="77777777" w:rsidR="0045207C" w:rsidRDefault="0045207C" w:rsidP="007724B4">
      <w:pPr>
        <w:pStyle w:val="Heading3"/>
      </w:pPr>
      <w:r>
        <w:rPr>
          <w:rFonts w:ascii="Tahoma" w:hAnsi="Tahoma" w:cs="Tahoma"/>
        </w:rPr>
        <w:t>������</w:t>
      </w:r>
    </w:p>
    <w:p w14:paraId="5F7B9233" w14:textId="77777777" w:rsidR="0045207C" w:rsidRDefault="0045207C" w:rsidP="007724B4">
      <w:pPr>
        <w:pStyle w:val="Heading3"/>
      </w:pPr>
      <w:r>
        <w:rPr>
          <w:rFonts w:ascii="Tahoma" w:hAnsi="Tahoma" w:cs="Tahoma"/>
        </w:rPr>
        <w:t>��</w:t>
      </w:r>
      <w:r>
        <w:t>s</w:t>
      </w:r>
      <w:r>
        <w:rPr>
          <w:rFonts w:ascii="Tahoma" w:hAnsi="Tahoma" w:cs="Tahoma"/>
        </w:rPr>
        <w:t>��</w:t>
      </w:r>
      <w:r>
        <w:t>@{@</w:t>
      </w:r>
      <w:r>
        <w:rPr>
          <w:rFonts w:ascii="Tahoma" w:hAnsi="Tahoma" w:cs="Tahoma"/>
        </w:rPr>
        <w:t>��</w:t>
      </w:r>
      <w:r>
        <w:t>M</w:t>
      </w:r>
      <w:r>
        <w:rPr>
          <w:rFonts w:ascii="Tahoma" w:hAnsi="Tahoma" w:cs="Tahoma"/>
        </w:rPr>
        <w:t>��</w:t>
      </w:r>
      <w:r>
        <w:t>JŤ1</w:t>
      </w:r>
      <w:r>
        <w:rPr>
          <w:rFonts w:ascii="Tahoma" w:hAnsi="Tahoma" w:cs="Tahoma"/>
        </w:rPr>
        <w:t>��</w:t>
      </w:r>
      <w:r>
        <w:t>;</w:t>
      </w:r>
      <w:r>
        <w:rPr>
          <w:rFonts w:ascii="Tahoma" w:hAnsi="Tahoma" w:cs="Tahoma"/>
        </w:rPr>
        <w:t>�</w:t>
      </w:r>
      <w:r>
        <w:t>D2(</w:t>
      </w:r>
      <w:r>
        <w:rPr>
          <w:rFonts w:ascii="Tahoma" w:hAnsi="Tahoma" w:cs="Tahoma"/>
        </w:rPr>
        <w:t>�</w:t>
      </w:r>
      <w:r>
        <w:t>&lt;A</w:t>
      </w:r>
      <w:r>
        <w:rPr>
          <w:rFonts w:ascii="Tahoma" w:hAnsi="Tahoma" w:cs="Tahoma"/>
        </w:rPr>
        <w:t>�</w:t>
      </w:r>
      <w:r>
        <w:t>tmaI</w:t>
      </w:r>
      <w:r>
        <w:rPr>
          <w:rFonts w:ascii="Tahoma" w:hAnsi="Tahoma" w:cs="Tahoma"/>
        </w:rPr>
        <w:t>��</w:t>
      </w:r>
      <w:r>
        <w:t>O</w:t>
      </w:r>
      <w:r>
        <w:rPr>
          <w:rFonts w:ascii="Tahoma" w:hAnsi="Tahoma" w:cs="Tahoma"/>
        </w:rPr>
        <w:t>�</w:t>
      </w:r>
      <w:r>
        <w:t>:a</w:t>
      </w:r>
      <w:r>
        <w:rPr>
          <w:rFonts w:ascii="Tahoma" w:hAnsi="Tahoma" w:cs="Tahoma"/>
        </w:rPr>
        <w:t>�</w:t>
      </w:r>
      <w:r>
        <w:t>ö</w:t>
      </w:r>
      <w:r>
        <w:rPr>
          <w:rFonts w:ascii="Tahoma" w:hAnsi="Tahoma" w:cs="Tahoma"/>
        </w:rPr>
        <w:t>�</w:t>
      </w:r>
      <w:r>
        <w:t>r</w:t>
      </w:r>
      <w:r>
        <w:rPr>
          <w:rFonts w:ascii="Tahoma" w:hAnsi="Tahoma" w:cs="Tahoma"/>
        </w:rPr>
        <w:t>�</w:t>
      </w:r>
      <w:r>
        <w:t>b</w:t>
      </w:r>
      <w:r>
        <w:rPr>
          <w:rFonts w:ascii="Tahoma" w:hAnsi="Tahoma" w:cs="Tahoma"/>
        </w:rPr>
        <w:t>���</w:t>
      </w:r>
    </w:p>
    <w:p w14:paraId="22A4A6CA" w14:textId="77777777" w:rsidR="0045207C" w:rsidRDefault="0045207C" w:rsidP="007724B4">
      <w:pPr>
        <w:pStyle w:val="Heading3"/>
      </w:pPr>
      <w:r>
        <w:t>2</w:t>
      </w:r>
      <w:r>
        <w:rPr>
          <w:rFonts w:ascii="Tahoma" w:hAnsi="Tahoma" w:cs="Tahoma"/>
        </w:rPr>
        <w:t>����</w:t>
      </w:r>
      <w:r>
        <w:t>/t7,a</w:t>
      </w:r>
      <w:r>
        <w:rPr>
          <w:rFonts w:ascii="Tahoma" w:hAnsi="Tahoma" w:cs="Tahoma"/>
        </w:rPr>
        <w:t>�</w:t>
      </w:r>
      <w:r>
        <w:t>I</w:t>
      </w:r>
      <w:r>
        <w:rPr>
          <w:rFonts w:ascii="Tahoma" w:hAnsi="Tahoma" w:cs="Tahoma"/>
        </w:rPr>
        <w:t>����</w:t>
      </w:r>
      <w:r>
        <w:t>1$</w:t>
      </w:r>
      <w:r>
        <w:rPr>
          <w:rFonts w:ascii="Tahoma" w:hAnsi="Tahoma" w:cs="Tahoma"/>
        </w:rPr>
        <w:t>�</w:t>
      </w:r>
      <w:r>
        <w:t>D/</w:t>
      </w:r>
      <w:r>
        <w:rPr>
          <w:rFonts w:ascii="Tahoma" w:hAnsi="Tahoma" w:cs="Tahoma"/>
        </w:rPr>
        <w:t>�</w:t>
      </w:r>
      <w:r>
        <w:t>ü</w:t>
      </w:r>
      <w:r>
        <w:rPr>
          <w:rFonts w:ascii="Tahoma" w:hAnsi="Tahoma" w:cs="Tahoma"/>
        </w:rPr>
        <w:t>���</w:t>
      </w:r>
      <w:r>
        <w:t>ä</w:t>
      </w:r>
      <w:r>
        <w:rPr>
          <w:rFonts w:ascii="Tahoma" w:hAnsi="Tahoma" w:cs="Tahoma"/>
        </w:rPr>
        <w:t>��</w:t>
      </w:r>
      <w:r>
        <w:t>(</w:t>
      </w:r>
      <w:r>
        <w:rPr>
          <w:rFonts w:ascii="Tahoma" w:hAnsi="Tahoma" w:cs="Tahoma"/>
        </w:rPr>
        <w:t>�</w:t>
      </w:r>
      <w:r>
        <w:t>B</w:t>
      </w:r>
      <w:r>
        <w:rPr>
          <w:rFonts w:ascii="Tahoma" w:hAnsi="Tahoma" w:cs="Tahoma"/>
        </w:rPr>
        <w:t>�</w:t>
      </w:r>
      <w:r>
        <w:t>5.+EoÜo</w:t>
      </w:r>
      <w:r>
        <w:rPr>
          <w:rFonts w:ascii="Tahoma" w:hAnsi="Tahoma" w:cs="Tahoma"/>
        </w:rPr>
        <w:t>��</w:t>
      </w:r>
      <w:r>
        <w:t>ee</w:t>
      </w:r>
      <w:r>
        <w:rPr>
          <w:rFonts w:ascii="Tahoma" w:hAnsi="Tahoma" w:cs="Tahoma"/>
        </w:rPr>
        <w:t>�</w:t>
      </w:r>
      <w:r>
        <w:t>H</w:t>
      </w:r>
      <w:r>
        <w:rPr>
          <w:rFonts w:ascii="Tahoma" w:hAnsi="Tahoma" w:cs="Tahoma"/>
        </w:rPr>
        <w:t>�</w:t>
      </w:r>
      <w:r>
        <w:t>H</w:t>
      </w:r>
      <w:r>
        <w:rPr>
          <w:rFonts w:ascii="Tahoma" w:hAnsi="Tahoma" w:cs="Tahoma"/>
        </w:rPr>
        <w:t>���</w:t>
      </w:r>
      <w:r>
        <w:t>Äq</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5é</w:t>
      </w:r>
      <w:r>
        <w:rPr>
          <w:rFonts w:ascii="Tahoma" w:hAnsi="Tahoma" w:cs="Tahoma"/>
        </w:rPr>
        <w:t>�</w:t>
      </w:r>
      <w:r>
        <w:t>ü</w:t>
      </w:r>
      <w:r>
        <w:rPr>
          <w:rFonts w:ascii="Tahoma" w:hAnsi="Tahoma" w:cs="Tahoma"/>
        </w:rPr>
        <w:t>��</w:t>
      </w:r>
      <w:r>
        <w:t>҇0</w:t>
      </w:r>
      <w:r>
        <w:rPr>
          <w:rFonts w:ascii="Tahoma" w:hAnsi="Tahoma" w:cs="Tahoma"/>
        </w:rPr>
        <w:t>��</w:t>
      </w:r>
      <w:r>
        <w:t>/</w:t>
      </w:r>
      <w:r>
        <w:rPr>
          <w:rFonts w:ascii="Tahoma" w:hAnsi="Tahoma" w:cs="Tahoma"/>
        </w:rPr>
        <w:t>���</w:t>
      </w:r>
      <w:r>
        <w:t>1Q</w:t>
      </w:r>
      <w:r>
        <w:rPr>
          <w:rFonts w:ascii="Tahoma" w:hAnsi="Tahoma" w:cs="Tahoma"/>
        </w:rPr>
        <w:t>�</w:t>
      </w:r>
      <w:r>
        <w:t>sȡW</w:t>
      </w:r>
      <w:r>
        <w:rPr>
          <w:rFonts w:ascii="Tahoma" w:hAnsi="Tahoma" w:cs="Tahoma"/>
        </w:rPr>
        <w:t>�</w:t>
      </w:r>
      <w:r>
        <w:t>&gt;l</w:t>
      </w:r>
      <w:r>
        <w:rPr>
          <w:rFonts w:ascii="Tahoma" w:hAnsi="Tahoma" w:cs="Tahoma"/>
        </w:rPr>
        <w:t>��</w:t>
      </w:r>
      <w:r>
        <w:t>Q</w:t>
      </w:r>
      <w:r>
        <w:rPr>
          <w:rFonts w:ascii="Tahoma" w:hAnsi="Tahoma" w:cs="Tahoma"/>
        </w:rPr>
        <w:t>�</w:t>
      </w:r>
      <w:r>
        <w:t>b</w:t>
      </w:r>
      <w:r>
        <w:rPr>
          <w:rFonts w:ascii="Tahoma" w:hAnsi="Tahoma" w:cs="Tahoma"/>
        </w:rPr>
        <w:t>���</w:t>
      </w:r>
      <w:r>
        <w:t xml:space="preserve">ÉH </w:t>
      </w:r>
      <w:r>
        <w:rPr>
          <w:rFonts w:ascii="Tahoma" w:hAnsi="Tahoma" w:cs="Tahoma"/>
        </w:rPr>
        <w:t>�</w:t>
      </w:r>
      <w:r>
        <w:t>I</w:t>
      </w:r>
      <w:r>
        <w:rPr>
          <w:rFonts w:ascii="Tahoma" w:hAnsi="Tahoma" w:cs="Tahoma"/>
        </w:rPr>
        <w:t>�</w:t>
      </w:r>
      <w:r>
        <w:t>xF%</w:t>
      </w:r>
      <w:r>
        <w:rPr>
          <w:rFonts w:ascii="Tahoma" w:hAnsi="Tahoma" w:cs="Tahoma"/>
        </w:rPr>
        <w:t>���</w:t>
      </w:r>
      <w:r>
        <w:t>9zF:</w:t>
      </w:r>
      <w:r>
        <w:rPr>
          <w:rFonts w:ascii="Tahoma" w:hAnsi="Tahoma" w:cs="Tahoma"/>
        </w:rPr>
        <w:t>��</w:t>
      </w:r>
      <w:r>
        <w:t>G</w:t>
      </w:r>
      <w:r>
        <w:rPr>
          <w:rFonts w:ascii="Tahoma" w:hAnsi="Tahoma" w:cs="Tahoma"/>
        </w:rPr>
        <w:t>�</w:t>
      </w:r>
      <w:r>
        <w:t>N</w:t>
      </w:r>
      <w:r>
        <w:rPr>
          <w:rFonts w:ascii="Tahoma" w:hAnsi="Tahoma" w:cs="Tahoma"/>
        </w:rPr>
        <w:t>�</w:t>
      </w:r>
      <w:r>
        <w:t>W</w:t>
      </w:r>
      <w:r>
        <w:rPr>
          <w:rFonts w:ascii="Tahoma" w:hAnsi="Tahoma" w:cs="Tahoma"/>
        </w:rPr>
        <w:t>�</w:t>
      </w:r>
      <w:r>
        <w:t>'ֱ</w:t>
      </w:r>
      <w:r>
        <w:rPr>
          <w:rFonts w:ascii="Tahoma" w:hAnsi="Tahoma" w:cs="Tahoma"/>
        </w:rPr>
        <w:t>�</w:t>
      </w:r>
      <w:r>
        <w:t>qniT</w:t>
      </w:r>
      <w:r>
        <w:rPr>
          <w:rFonts w:ascii="Tahoma" w:hAnsi="Tahoma" w:cs="Tahoma"/>
        </w:rPr>
        <w:t>�</w:t>
      </w:r>
      <w:r>
        <w:t>.</w:t>
      </w:r>
      <w:r>
        <w:rPr>
          <w:rFonts w:ascii="Tahoma" w:hAnsi="Tahoma" w:cs="Tahoma"/>
        </w:rPr>
        <w:t>�</w:t>
      </w:r>
      <w:r>
        <w:t>Z-</w:t>
      </w:r>
      <w:r>
        <w:rPr>
          <w:rFonts w:ascii="Tahoma" w:hAnsi="Tahoma" w:cs="Tahoma"/>
        </w:rPr>
        <w:t>��</w:t>
      </w:r>
      <w:r>
        <w:t>ö</w:t>
      </w:r>
      <w:r>
        <w:rPr>
          <w:rFonts w:ascii="Tahoma" w:hAnsi="Tahoma" w:cs="Tahoma"/>
        </w:rPr>
        <w:t>����</w:t>
      </w:r>
    </w:p>
    <w:p w14:paraId="219F5B51" w14:textId="77777777" w:rsidR="0045207C" w:rsidRDefault="0045207C" w:rsidP="007724B4">
      <w:pPr>
        <w:pStyle w:val="Heading3"/>
      </w:pPr>
      <w:r>
        <w:rPr>
          <w:rFonts w:ascii="Tahoma" w:hAnsi="Tahoma" w:cs="Tahoma"/>
        </w:rPr>
        <w:t>�</w:t>
      </w:r>
      <w:r>
        <w:t>#å</w:t>
      </w:r>
      <w:r>
        <w:rPr>
          <w:rFonts w:ascii="Tahoma" w:hAnsi="Tahoma" w:cs="Tahoma"/>
        </w:rPr>
        <w:t>��</w:t>
      </w:r>
      <w:r>
        <w:rPr>
          <w:rFonts w:ascii="Microsoft Yi Baiti" w:eastAsia="Microsoft Yi Baiti" w:hAnsi="Microsoft Yi Baiti" w:cs="Microsoft Yi Baiti" w:hint="eastAsia"/>
        </w:rPr>
        <w:t>ꀂ</w:t>
      </w:r>
      <w:r>
        <w:t>a</w:t>
      </w:r>
      <w:r>
        <w:rPr>
          <w:rFonts w:ascii="Tahoma" w:hAnsi="Tahoma" w:cs="Tahoma"/>
        </w:rPr>
        <w:t>��</w:t>
      </w:r>
      <w:r>
        <w:t>tЫ</w:t>
      </w:r>
      <w:r>
        <w:rPr>
          <w:rFonts w:ascii="Tahoma" w:hAnsi="Tahoma" w:cs="Tahoma"/>
        </w:rPr>
        <w:t>��</w:t>
      </w:r>
      <w:r>
        <w:t>w</w:t>
      </w:r>
      <w:r>
        <w:rPr>
          <w:rFonts w:ascii="Tahoma" w:hAnsi="Tahoma" w:cs="Tahoma"/>
        </w:rPr>
        <w:t>�</w:t>
      </w:r>
      <w:r>
        <w:t>#</w:t>
      </w:r>
      <w:r>
        <w:rPr>
          <w:rFonts w:ascii="Tahoma" w:hAnsi="Tahoma" w:cs="Tahoma"/>
        </w:rPr>
        <w:t>⸮</w:t>
      </w:r>
      <w:r>
        <w:t>;s</w:t>
      </w:r>
      <w:r>
        <w:rPr>
          <w:rFonts w:ascii="Tahoma" w:hAnsi="Tahoma" w:cs="Tahoma"/>
        </w:rPr>
        <w:t>�</w:t>
      </w:r>
      <w:r>
        <w:t>L</w:t>
      </w:r>
      <w:r>
        <w:rPr>
          <w:rFonts w:ascii="Tahoma" w:hAnsi="Tahoma" w:cs="Tahoma"/>
        </w:rPr>
        <w:t>�������</w:t>
      </w:r>
      <w:r>
        <w:t>=Ä48</w:t>
      </w:r>
      <w:r>
        <w:rPr>
          <w:rFonts w:ascii="Tahoma" w:hAnsi="Tahoma" w:cs="Tahoma"/>
        </w:rPr>
        <w:t>�</w:t>
      </w:r>
      <w:r>
        <w:t>0Χo</w:t>
      </w:r>
      <w:r>
        <w:rPr>
          <w:rFonts w:ascii="Tahoma" w:hAnsi="Tahoma" w:cs="Tahoma"/>
        </w:rPr>
        <w:t>�</w:t>
      </w:r>
      <w:r>
        <w:t>É(e(X</w:t>
      </w:r>
      <w:r>
        <w:rPr>
          <w:rFonts w:ascii="Tahoma" w:hAnsi="Tahoma" w:cs="Tahoma"/>
        </w:rPr>
        <w:t>��</w:t>
      </w:r>
      <w:r>
        <w:t>oBPsms</w:t>
      </w:r>
      <w:r>
        <w:rPr>
          <w:rFonts w:ascii="Tahoma" w:hAnsi="Tahoma" w:cs="Tahoma"/>
        </w:rPr>
        <w:t>�</w:t>
      </w:r>
      <w:r>
        <w:t>'O</w:t>
      </w:r>
      <w:r>
        <w:rPr>
          <w:rFonts w:ascii="Tahoma" w:hAnsi="Tahoma" w:cs="Tahoma"/>
        </w:rPr>
        <w:t>��</w:t>
      </w:r>
      <w:r>
        <w:t>_</w:t>
      </w:r>
      <w:r>
        <w:rPr>
          <w:rFonts w:ascii="Tahoma" w:hAnsi="Tahoma" w:cs="Tahoma"/>
        </w:rPr>
        <w:t>�</w:t>
      </w:r>
      <w:r>
        <w:t>Ö</w:t>
      </w:r>
      <w:r>
        <w:rPr>
          <w:rFonts w:ascii="Tahoma" w:hAnsi="Tahoma" w:cs="Tahoma"/>
        </w:rPr>
        <w:t>�</w:t>
      </w:r>
      <w:r>
        <w:t>w</w:t>
      </w:r>
      <w:r>
        <w:rPr>
          <w:rFonts w:ascii="Tahoma" w:hAnsi="Tahoma" w:cs="Tahoma"/>
        </w:rPr>
        <w:t>�</w:t>
      </w:r>
      <w:r>
        <w:t>E</w:t>
      </w:r>
      <w:r>
        <w:rPr>
          <w:rFonts w:ascii="Tahoma" w:hAnsi="Tahoma" w:cs="Tahoma"/>
        </w:rPr>
        <w:t>���������</w:t>
      </w:r>
      <w:r>
        <w:t>ˢ</w:t>
      </w:r>
      <w:r>
        <w:rPr>
          <w:rFonts w:ascii="Tahoma" w:hAnsi="Tahoma" w:cs="Tahoma"/>
        </w:rPr>
        <w:t>�</w:t>
      </w:r>
      <w:r>
        <w:t>&lt;Kw8</w:t>
      </w:r>
      <w:r>
        <w:rPr>
          <w:rFonts w:ascii="Tahoma" w:hAnsi="Tahoma" w:cs="Tahoma"/>
        </w:rPr>
        <w:t>��</w:t>
      </w:r>
      <w:r>
        <w:t>l?</w:t>
      </w:r>
      <w:r>
        <w:rPr>
          <w:rFonts w:ascii="Tahoma" w:hAnsi="Tahoma" w:cs="Tahoma"/>
        </w:rPr>
        <w:t>������</w:t>
      </w:r>
      <w:r>
        <w:t>Lp</w:t>
      </w:r>
      <w:r>
        <w:rPr>
          <w:rFonts w:ascii="Tahoma" w:hAnsi="Tahoma" w:cs="Tahoma"/>
        </w:rPr>
        <w:t>��</w:t>
      </w:r>
      <w:r>
        <w:t>wt</w:t>
      </w:r>
      <w:r>
        <w:rPr>
          <w:rFonts w:ascii="Tahoma" w:hAnsi="Tahoma" w:cs="Tahoma"/>
        </w:rPr>
        <w:t>����</w:t>
      </w:r>
      <w:r>
        <w:t>_B</w:t>
      </w:r>
      <w:r>
        <w:rPr>
          <w:rFonts w:ascii="Tahoma" w:hAnsi="Tahoma" w:cs="Tahoma"/>
        </w:rPr>
        <w:t>��</w:t>
      </w:r>
      <w:r>
        <w:rPr>
          <w:rFonts w:hint="cs"/>
        </w:rPr>
        <w:t>ݸ</w:t>
      </w:r>
      <w:r>
        <w:t>P*</w:t>
      </w:r>
      <w:r>
        <w:rPr>
          <w:rFonts w:ascii="Tahoma" w:hAnsi="Tahoma" w:cs="Tahoma"/>
        </w:rPr>
        <w:t>��</w:t>
      </w:r>
      <w:r>
        <w:t>fUg</w:t>
      </w:r>
      <w:r>
        <w:rPr>
          <w:rFonts w:ascii="Tahoma" w:hAnsi="Tahoma" w:cs="Tahoma"/>
        </w:rPr>
        <w:t>��</w:t>
      </w:r>
      <w:r>
        <w:t>g</w:t>
      </w:r>
      <w:r>
        <w:rPr>
          <w:rFonts w:ascii="Tahoma" w:hAnsi="Tahoma" w:cs="Tahoma"/>
        </w:rPr>
        <w:t>����</w:t>
      </w:r>
      <w:r>
        <w:t>MWG</w:t>
      </w:r>
      <w:r>
        <w:rPr>
          <w:rFonts w:ascii="Tahoma" w:hAnsi="Tahoma" w:cs="Tahoma"/>
        </w:rPr>
        <w:t>�����</w:t>
      </w:r>
    </w:p>
    <w:p w14:paraId="797EF449" w14:textId="77777777" w:rsidR="0045207C" w:rsidRDefault="0045207C" w:rsidP="007724B4">
      <w:pPr>
        <w:pStyle w:val="Heading3"/>
      </w:pPr>
      <w:r>
        <w:rPr>
          <w:rFonts w:hint="eastAsia"/>
        </w:rPr>
        <w:t>Å</w:t>
      </w:r>
      <w:r>
        <w:t>&gt;</w:t>
      </w:r>
      <w:r>
        <w:rPr>
          <w:rFonts w:ascii="Tahoma" w:hAnsi="Tahoma" w:cs="Tahoma"/>
        </w:rPr>
        <w:t>��</w:t>
      </w:r>
      <w:r>
        <w:t>(   TW</w:t>
      </w:r>
      <w:r>
        <w:rPr>
          <w:rFonts w:ascii="Tahoma" w:hAnsi="Tahoma" w:cs="Tahoma"/>
        </w:rPr>
        <w:t>�</w:t>
      </w:r>
      <w:r>
        <w:t>!8</w:t>
      </w:r>
      <w:r>
        <w:rPr>
          <w:rFonts w:ascii="Tahoma" w:hAnsi="Tahoma" w:cs="Tahoma"/>
        </w:rPr>
        <w:t>���</w:t>
      </w:r>
      <w:r>
        <w:t>S</w:t>
      </w:r>
      <w:r>
        <w:rPr>
          <w:rFonts w:ascii="Tahoma" w:hAnsi="Tahoma" w:cs="Tahoma"/>
        </w:rPr>
        <w:t>�</w:t>
      </w:r>
      <w:r>
        <w:t>7</w:t>
      </w:r>
      <w:r>
        <w:rPr>
          <w:rFonts w:ascii="Tahoma" w:hAnsi="Tahoma" w:cs="Tahoma"/>
        </w:rPr>
        <w:t>�</w:t>
      </w:r>
      <w:r>
        <w:t>y</w:t>
      </w:r>
      <w:r>
        <w:rPr>
          <w:rFonts w:ascii="Tahoma" w:hAnsi="Tahoma" w:cs="Tahoma"/>
        </w:rPr>
        <w:t>����</w:t>
      </w:r>
      <w:r>
        <w:t>z</w:t>
      </w:r>
      <w:r>
        <w:rPr>
          <w:rFonts w:ascii="Tahoma" w:hAnsi="Tahoma" w:cs="Tahoma"/>
        </w:rPr>
        <w:t>���</w:t>
      </w:r>
      <w:r>
        <w:t>gƤ</w:t>
      </w:r>
      <w:r>
        <w:rPr>
          <w:rFonts w:ascii="Tahoma" w:hAnsi="Tahoma" w:cs="Tahoma"/>
        </w:rPr>
        <w:t>��</w:t>
      </w:r>
      <w:r>
        <w:t>2U</w:t>
      </w:r>
      <w:r>
        <w:rPr>
          <w:rFonts w:ascii="Tahoma" w:hAnsi="Tahoma" w:cs="Tahoma"/>
        </w:rPr>
        <w:t>�</w:t>
      </w:r>
      <w:r>
        <w:t>Z</w:t>
      </w:r>
      <w:r>
        <w:rPr>
          <w:rFonts w:ascii="Tahoma" w:hAnsi="Tahoma" w:cs="Tahoma"/>
        </w:rPr>
        <w:t>�</w:t>
      </w:r>
      <w:r>
        <w:t>s5</w:t>
      </w:r>
      <w:r>
        <w:rPr>
          <w:rFonts w:ascii="Tahoma" w:hAnsi="Tahoma" w:cs="Tahoma"/>
        </w:rPr>
        <w:t>�</w:t>
      </w:r>
      <w:r>
        <w:t>6å</w:t>
      </w:r>
      <w:r>
        <w:rPr>
          <w:rFonts w:ascii="Tahoma" w:hAnsi="Tahoma" w:cs="Tahoma"/>
        </w:rPr>
        <w:t>�</w:t>
      </w:r>
      <w:r>
        <w:t>Q-</w:t>
      </w:r>
      <w:r>
        <w:rPr>
          <w:rFonts w:ascii="Tahoma" w:hAnsi="Tahoma" w:cs="Tahoma"/>
        </w:rPr>
        <w:t>���</w:t>
      </w:r>
      <w:r>
        <w:t>cdj</w:t>
      </w:r>
      <w:r>
        <w:rPr>
          <w:rFonts w:ascii="Tahoma" w:hAnsi="Tahoma" w:cs="Tahoma"/>
        </w:rPr>
        <w:t>�</w:t>
      </w:r>
      <w:r>
        <w:t>ü</w:t>
      </w:r>
      <w:r>
        <w:rPr>
          <w:rFonts w:ascii="Tahoma" w:hAnsi="Tahoma" w:cs="Tahoma"/>
        </w:rPr>
        <w:t>���</w:t>
      </w:r>
      <w:r>
        <w:t>7</w:t>
      </w:r>
      <w:r>
        <w:rPr>
          <w:rFonts w:ascii="Tahoma" w:hAnsi="Tahoma" w:cs="Tahoma"/>
        </w:rPr>
        <w:t>��</w:t>
      </w:r>
      <w:r>
        <w:t>HsEMh</w:t>
      </w:r>
      <w:r>
        <w:rPr>
          <w:rFonts w:ascii="Tahoma" w:hAnsi="Tahoma" w:cs="Tahoma"/>
        </w:rPr>
        <w:t>�</w:t>
      </w:r>
      <w:r>
        <w:t>/</w:t>
      </w:r>
      <w:r>
        <w:rPr>
          <w:rFonts w:ascii="Calibri" w:hAnsi="Calibri" w:cs="Calibri"/>
        </w:rPr>
        <w:t>󣪋</w:t>
      </w:r>
      <w:r>
        <w:rPr>
          <w:rFonts w:ascii="Tahoma" w:hAnsi="Tahoma" w:cs="Tahoma"/>
        </w:rPr>
        <w:t>�</w:t>
      </w:r>
      <w:r>
        <w:t>Z</w:t>
      </w:r>
      <w:r>
        <w:rPr>
          <w:rFonts w:ascii="Tahoma" w:hAnsi="Tahoma" w:cs="Tahoma"/>
        </w:rPr>
        <w:t>��</w:t>
      </w:r>
      <w:r>
        <w:t>å</w:t>
      </w:r>
      <w:r>
        <w:rPr>
          <w:rFonts w:ascii="Tahoma" w:hAnsi="Tahoma" w:cs="Tahoma"/>
        </w:rPr>
        <w:t>�</w:t>
      </w:r>
      <w:r>
        <w:t>2uQu</w:t>
      </w:r>
      <w:r>
        <w:rPr>
          <w:rFonts w:ascii="Tahoma" w:hAnsi="Tahoma" w:cs="Tahoma"/>
        </w:rPr>
        <w:t>�</w:t>
      </w:r>
      <w:r>
        <w:t>Ö</w:t>
      </w:r>
      <w:r>
        <w:rPr>
          <w:rFonts w:ascii="Tahoma" w:hAnsi="Tahoma" w:cs="Tahoma"/>
        </w:rPr>
        <w:t>���</w:t>
      </w:r>
      <w:r>
        <w:t>Q]T</w:t>
      </w:r>
      <w:r>
        <w:rPr>
          <w:rFonts w:ascii="Tahoma" w:hAnsi="Tahoma" w:cs="Tahoma"/>
        </w:rPr>
        <w:t>��</w:t>
      </w:r>
      <w:r>
        <w:t>Q</w:t>
      </w:r>
      <w:r>
        <w:rPr>
          <w:rFonts w:hint="cs"/>
        </w:rPr>
        <w:t>ݟ</w:t>
      </w:r>
      <w:r>
        <w:t>^۫YQ5</w:t>
      </w:r>
      <w:r>
        <w:rPr>
          <w:rFonts w:ascii="Tahoma" w:hAnsi="Tahoma" w:cs="Tahoma"/>
        </w:rPr>
        <w:t>�</w:t>
      </w:r>
      <w:r>
        <w:t>=</w:t>
      </w:r>
      <w:r>
        <w:rPr>
          <w:rFonts w:ascii="Tahoma" w:hAnsi="Tahoma" w:cs="Tahoma"/>
        </w:rPr>
        <w:t>��</w:t>
      </w:r>
      <w:r>
        <w:t>SV   I&gt;b2</w:t>
      </w:r>
      <w:r>
        <w:rPr>
          <w:rFonts w:ascii="Tahoma" w:hAnsi="Tahoma" w:cs="Tahoma"/>
        </w:rPr>
        <w:t>���</w:t>
      </w:r>
      <w:r>
        <w:t>hT@</w:t>
      </w:r>
      <w:r>
        <w:rPr>
          <w:rFonts w:ascii="Tahoma" w:hAnsi="Tahoma" w:cs="Tahoma"/>
        </w:rPr>
        <w:t>�</w:t>
      </w:r>
      <w:r>
        <w:t>UM</w:t>
      </w:r>
      <w:r>
        <w:rPr>
          <w:rFonts w:ascii="Tahoma" w:hAnsi="Tahoma" w:cs="Tahoma"/>
        </w:rPr>
        <w:t>��</w:t>
      </w:r>
      <w:r>
        <w:t>YQMB</w:t>
      </w:r>
      <w:r>
        <w:rPr>
          <w:rFonts w:ascii="Tahoma" w:hAnsi="Tahoma" w:cs="Tahoma"/>
        </w:rPr>
        <w:t>�</w:t>
      </w:r>
      <w:r>
        <w:t>)ˣ</w:t>
      </w:r>
      <w:r>
        <w:rPr>
          <w:rFonts w:ascii="Tahoma" w:hAnsi="Tahoma" w:cs="Tahoma"/>
        </w:rPr>
        <w:t>����</w:t>
      </w:r>
      <w:r>
        <w:t>30</w:t>
      </w:r>
      <w:r>
        <w:rPr>
          <w:rFonts w:ascii="Tahoma" w:hAnsi="Tahoma" w:cs="Tahoma"/>
        </w:rPr>
        <w:t>��</w:t>
      </w:r>
      <w:r>
        <w:t>m</w:t>
      </w:r>
      <w:r>
        <w:rPr>
          <w:rFonts w:ascii="Tahoma" w:hAnsi="Tahoma" w:cs="Tahoma"/>
        </w:rPr>
        <w:t>�</w:t>
      </w:r>
    </w:p>
    <w:p w14:paraId="166E87C3" w14:textId="77777777" w:rsidR="0045207C" w:rsidRDefault="0045207C" w:rsidP="007724B4">
      <w:pPr>
        <w:pStyle w:val="Heading3"/>
      </w:pPr>
      <w:r>
        <w:t>&gt;</w:t>
      </w:r>
      <w:r>
        <w:rPr>
          <w:rFonts w:ascii="Tahoma" w:hAnsi="Tahoma" w:cs="Tahoma"/>
        </w:rPr>
        <w:t>���</w:t>
      </w:r>
      <w:r>
        <w:t>tZ</w:t>
      </w:r>
      <w:r>
        <w:rPr>
          <w:rFonts w:ascii="Tahoma" w:hAnsi="Tahoma" w:cs="Tahoma"/>
        </w:rPr>
        <w:t>��</w:t>
      </w:r>
      <w:r>
        <w:t>8</w:t>
      </w:r>
      <w:r>
        <w:rPr>
          <w:rFonts w:ascii="Tahoma" w:hAnsi="Tahoma" w:cs="Tahoma"/>
        </w:rPr>
        <w:t>������</w:t>
      </w:r>
      <w:r>
        <w:t>]n</w:t>
      </w:r>
      <w:r>
        <w:rPr>
          <w:rFonts w:ascii="Tahoma" w:hAnsi="Tahoma" w:cs="Tahoma"/>
        </w:rPr>
        <w:t>�</w:t>
      </w:r>
      <w:r>
        <w:t>N</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w:t>
      </w:r>
      <w:r>
        <w:rPr>
          <w:rFonts w:ascii="Tahoma" w:hAnsi="Tahoma" w:cs="Tahoma"/>
        </w:rPr>
        <w:t>��</w:t>
      </w:r>
      <w:r>
        <w:t>ck</w:t>
      </w:r>
      <w:r>
        <w:rPr>
          <w:rFonts w:ascii="Tahoma" w:hAnsi="Tahoma" w:cs="Tahoma"/>
        </w:rPr>
        <w:t>�</w:t>
      </w:r>
      <w:r>
        <w:t>U</w:t>
      </w:r>
      <w:r>
        <w:rPr>
          <w:rFonts w:ascii="Tahoma" w:hAnsi="Tahoma" w:cs="Tahoma"/>
        </w:rPr>
        <w:t>��</w:t>
      </w:r>
      <w:r>
        <w:t>qr</w:t>
      </w:r>
      <w:r>
        <w:rPr>
          <w:rFonts w:ascii="Tahoma" w:hAnsi="Tahoma" w:cs="Tahoma"/>
        </w:rPr>
        <w:t>��</w:t>
      </w:r>
      <w:r>
        <w:t>&amp;</w:t>
      </w:r>
      <w:r>
        <w:rPr>
          <w:rFonts w:ascii="Tahoma" w:hAnsi="Tahoma" w:cs="Tahoma"/>
        </w:rPr>
        <w:t>��</w:t>
      </w:r>
      <w:r>
        <w:t>MP</w:t>
      </w:r>
      <w:r>
        <w:rPr>
          <w:rFonts w:ascii="Tahoma" w:hAnsi="Tahoma" w:cs="Tahoma"/>
        </w:rPr>
        <w:t>�����</w:t>
      </w:r>
      <w:r>
        <w:t>o:</w:t>
      </w:r>
      <w:r>
        <w:rPr>
          <w:rFonts w:ascii="Tahoma" w:hAnsi="Tahoma" w:cs="Tahoma"/>
        </w:rPr>
        <w:t>��</w:t>
      </w:r>
      <w:r>
        <w:t>#B</w:t>
      </w:r>
      <w:r>
        <w:rPr>
          <w:rFonts w:ascii="Tahoma" w:hAnsi="Tahoma" w:cs="Tahoma"/>
        </w:rPr>
        <w:t>���</w:t>
      </w:r>
      <w:r>
        <w:t>#</w:t>
      </w:r>
      <w:r>
        <w:rPr>
          <w:rFonts w:ascii="Tahoma" w:hAnsi="Tahoma" w:cs="Tahoma"/>
        </w:rPr>
        <w:t>��</w:t>
      </w:r>
      <w:r>
        <w:t>#9B</w:t>
      </w:r>
      <w:r>
        <w:rPr>
          <w:rFonts w:ascii="Tahoma" w:hAnsi="Tahoma" w:cs="Tahoma"/>
        </w:rPr>
        <w:t>��</w:t>
      </w:r>
      <w:r>
        <w:t>&lt;</w:t>
      </w:r>
      <w:r>
        <w:rPr>
          <w:rFonts w:ascii="Tahoma" w:hAnsi="Tahoma" w:cs="Tahoma"/>
        </w:rPr>
        <w:t>�</w:t>
      </w:r>
      <w:r>
        <w:t>3</w:t>
      </w:r>
      <w:r>
        <w:rPr>
          <w:rFonts w:ascii="Tahoma" w:hAnsi="Tahoma" w:cs="Tahoma"/>
        </w:rPr>
        <w:t>�</w:t>
      </w:r>
      <w:r>
        <w:t>T2</w:t>
      </w:r>
      <w:r>
        <w:rPr>
          <w:rFonts w:ascii="Tahoma" w:hAnsi="Tahoma" w:cs="Tahoma"/>
        </w:rPr>
        <w:t>��</w:t>
      </w:r>
      <w:r>
        <w:t>t0!</w:t>
      </w:r>
      <w:r>
        <w:rPr>
          <w:rFonts w:ascii="Tahoma" w:hAnsi="Tahoma" w:cs="Tahoma"/>
        </w:rPr>
        <w:t>�</w:t>
      </w:r>
      <w:r>
        <w:t>|AI</w:t>
      </w:r>
      <w:r>
        <w:rPr>
          <w:rFonts w:ascii="Tahoma" w:hAnsi="Tahoma" w:cs="Tahoma"/>
        </w:rPr>
        <w:t>�</w:t>
      </w:r>
      <w:r>
        <w:t>Qh</w:t>
      </w:r>
      <w:r>
        <w:rPr>
          <w:rFonts w:ascii="Tahoma" w:hAnsi="Tahoma" w:cs="Tahoma"/>
        </w:rPr>
        <w:t>�</w:t>
      </w:r>
      <w:r>
        <w:t>Ի</w:t>
      </w:r>
      <w:r>
        <w:rPr>
          <w:rFonts w:ascii="Tahoma" w:hAnsi="Tahoma" w:cs="Tahoma"/>
        </w:rPr>
        <w:t>��</w:t>
      </w:r>
      <w:r>
        <w:t>,</w:t>
      </w:r>
      <w:r>
        <w:rPr>
          <w:rFonts w:ascii="Tahoma" w:hAnsi="Tahoma" w:cs="Tahoma"/>
        </w:rPr>
        <w:t>�</w:t>
      </w:r>
      <w:r>
        <w:t>A</w:t>
      </w:r>
      <w:r>
        <w:rPr>
          <w:rFonts w:ascii="Tahoma" w:hAnsi="Tahoma" w:cs="Tahoma"/>
        </w:rPr>
        <w:t>����</w:t>
      </w:r>
      <w:r>
        <w:t>Q%G</w:t>
      </w:r>
      <w:r>
        <w:rPr>
          <w:rFonts w:ascii="Tahoma" w:hAnsi="Tahoma" w:cs="Tahoma"/>
        </w:rPr>
        <w:t>����</w:t>
      </w:r>
      <w:r>
        <w:t>I</w:t>
      </w:r>
      <w:r>
        <w:rPr>
          <w:rFonts w:ascii="Tahoma" w:hAnsi="Tahoma" w:cs="Tahoma"/>
        </w:rPr>
        <w:t>��</w:t>
      </w:r>
      <w:r>
        <w:t>QYuɟCΐk</w:t>
      </w:r>
      <w:r>
        <w:rPr>
          <w:rFonts w:ascii="Tahoma" w:hAnsi="Tahoma" w:cs="Tahoma"/>
        </w:rPr>
        <w:t>��</w:t>
      </w:r>
      <w:r>
        <w:t>bN=&amp;</w:t>
      </w:r>
      <w:r>
        <w:rPr>
          <w:rFonts w:ascii="Tahoma" w:hAnsi="Tahoma" w:cs="Tahoma"/>
        </w:rPr>
        <w:t>�</w:t>
      </w:r>
      <w:r>
        <w:t>:k</w:t>
      </w:r>
      <w:r>
        <w:rPr>
          <w:rFonts w:ascii="Tahoma" w:hAnsi="Tahoma" w:cs="Tahoma"/>
        </w:rPr>
        <w:t>�</w:t>
      </w:r>
      <w:r>
        <w:t>zN</w:t>
      </w:r>
      <w:r>
        <w:rPr>
          <w:rFonts w:ascii="Tahoma" w:hAnsi="Tahoma" w:cs="Tahoma"/>
        </w:rPr>
        <w:t>�</w:t>
      </w:r>
      <w:r>
        <w:t>5r</w:t>
      </w:r>
      <w:r>
        <w:rPr>
          <w:rFonts w:ascii="Tahoma" w:hAnsi="Tahoma" w:cs="Tahoma"/>
        </w:rPr>
        <w:t>�</w:t>
      </w:r>
      <w:r>
        <w:t>ö</w:t>
      </w:r>
      <w:r>
        <w:rPr>
          <w:rFonts w:ascii="Tahoma" w:hAnsi="Tahoma" w:cs="Tahoma"/>
        </w:rPr>
        <w:t>��</w:t>
      </w:r>
      <w:r>
        <w:t>I*</w:t>
      </w:r>
      <w:r>
        <w:rPr>
          <w:rFonts w:ascii="Tahoma" w:hAnsi="Tahoma" w:cs="Tahoma"/>
        </w:rPr>
        <w:t>��⸮</w:t>
      </w:r>
      <w:r>
        <w:t>I</w:t>
      </w:r>
      <w:r>
        <w:rPr>
          <w:rFonts w:ascii="Tahoma" w:hAnsi="Tahoma" w:cs="Tahoma"/>
        </w:rPr>
        <w:t>��</w:t>
      </w:r>
      <w:r>
        <w:t>z=G</w:t>
      </w:r>
      <w:r>
        <w:rPr>
          <w:rFonts w:ascii="Tahoma" w:hAnsi="Tahoma" w:cs="Tahoma"/>
        </w:rPr>
        <w:t>�</w:t>
      </w:r>
      <w:r>
        <w:t>PG&amp;wS&lt;w</w:t>
      </w:r>
      <w:r>
        <w:rPr>
          <w:rFonts w:ascii="Tahoma" w:hAnsi="Tahoma" w:cs="Tahoma"/>
        </w:rPr>
        <w:t>��</w:t>
      </w:r>
      <w:r>
        <w:t>J</w:t>
      </w:r>
      <w:r>
        <w:rPr>
          <w:rFonts w:ascii="Tahoma" w:hAnsi="Tahoma" w:cs="Tahoma"/>
        </w:rPr>
        <w:t>�</w:t>
      </w:r>
      <w:r>
        <w:t>rr</w:t>
      </w:r>
      <w:r>
        <w:rPr>
          <w:rFonts w:ascii="Tahoma" w:hAnsi="Tahoma" w:cs="Tahoma"/>
        </w:rPr>
        <w:t>��</w:t>
      </w:r>
      <w:r>
        <w:t>e"h</w:t>
      </w:r>
      <w:r>
        <w:rPr>
          <w:rFonts w:ascii="Tahoma" w:hAnsi="Tahoma" w:cs="Tahoma"/>
        </w:rPr>
        <w:t>���</w:t>
      </w:r>
      <w:r>
        <w:t>c</w:t>
      </w:r>
      <w:r>
        <w:rPr>
          <w:rFonts w:ascii="Tahoma" w:hAnsi="Tahoma" w:cs="Tahoma"/>
        </w:rPr>
        <w:t>�</w:t>
      </w:r>
      <w:r>
        <w:t>սA</w:t>
      </w:r>
      <w:r>
        <w:rPr>
          <w:rFonts w:ascii="Tahoma" w:hAnsi="Tahoma" w:cs="Tahoma"/>
        </w:rPr>
        <w:t>��</w:t>
      </w:r>
      <w:r>
        <w:t>.8</w:t>
      </w:r>
      <w:r>
        <w:rPr>
          <w:rFonts w:ascii="Tahoma" w:hAnsi="Tahoma" w:cs="Tahoma"/>
        </w:rPr>
        <w:t>��</w:t>
      </w:r>
      <w:r>
        <w:t>KG</w:t>
      </w:r>
      <w:r>
        <w:rPr>
          <w:rFonts w:ascii="Tahoma" w:hAnsi="Tahoma" w:cs="Tahoma"/>
        </w:rPr>
        <w:t>�</w:t>
      </w:r>
      <w:r>
        <w:t>'jt</w:t>
      </w:r>
    </w:p>
    <w:p w14:paraId="295B0567" w14:textId="77777777" w:rsidR="0045207C" w:rsidRDefault="0045207C" w:rsidP="007724B4">
      <w:pPr>
        <w:pStyle w:val="Heading3"/>
      </w:pPr>
      <w:r>
        <w:rPr>
          <w:rFonts w:ascii="Tahoma" w:hAnsi="Tahoma" w:cs="Tahoma"/>
        </w:rPr>
        <w:t>�</w:t>
      </w:r>
      <w:r>
        <w:t>!Ǡ</w:t>
      </w:r>
      <w:r>
        <w:rPr>
          <w:rFonts w:ascii="Tahoma" w:hAnsi="Tahoma" w:cs="Tahoma"/>
        </w:rPr>
        <w:t>�</w:t>
      </w:r>
      <w:r>
        <w:t>498</w:t>
      </w:r>
      <w:r>
        <w:rPr>
          <w:rFonts w:ascii="Tahoma" w:hAnsi="Tahoma" w:cs="Tahoma"/>
        </w:rPr>
        <w:t>�⸮�</w:t>
      </w:r>
      <w:r>
        <w:t>lg</w:t>
      </w:r>
      <w:r>
        <w:rPr>
          <w:rFonts w:ascii="Tahoma" w:hAnsi="Tahoma" w:cs="Tahoma"/>
        </w:rPr>
        <w:t>�</w:t>
      </w:r>
      <w:r>
        <w:t>5Q?</w:t>
      </w:r>
      <w:r>
        <w:rPr>
          <w:rFonts w:ascii="Tahoma" w:hAnsi="Tahoma" w:cs="Tahoma"/>
        </w:rPr>
        <w:t>�</w:t>
      </w:r>
      <w:r>
        <w:t>w</w:t>
      </w:r>
      <w:r>
        <w:rPr>
          <w:rFonts w:ascii="Tahoma" w:hAnsi="Tahoma" w:cs="Tahoma"/>
        </w:rPr>
        <w:t>�</w:t>
      </w:r>
      <w:r>
        <w:t>VFX</w:t>
      </w:r>
      <w:r>
        <w:rPr>
          <w:rFonts w:ascii="Tahoma" w:hAnsi="Tahoma" w:cs="Tahoma"/>
        </w:rPr>
        <w:t>��</w:t>
      </w:r>
      <w:r>
        <w:t>Ő</w:t>
      </w:r>
      <w:r>
        <w:rPr>
          <w:rFonts w:ascii="Tahoma" w:hAnsi="Tahoma" w:cs="Tahoma"/>
        </w:rPr>
        <w:t>�</w:t>
      </w:r>
      <w:r>
        <w:t>N5d</w:t>
      </w:r>
      <w:r>
        <w:rPr>
          <w:rFonts w:ascii="Tahoma" w:hAnsi="Tahoma" w:cs="Tahoma"/>
        </w:rPr>
        <w:t>��</w:t>
      </w:r>
      <w:r>
        <w:t>I</w:t>
      </w:r>
      <w:r>
        <w:rPr>
          <w:rFonts w:ascii="Tahoma" w:hAnsi="Tahoma" w:cs="Tahoma"/>
        </w:rPr>
        <w:t>���</w:t>
      </w:r>
      <w:r>
        <w:t>5b56</w:t>
      </w:r>
      <w:r>
        <w:rPr>
          <w:rFonts w:ascii="Tahoma" w:hAnsi="Tahoma" w:cs="Tahoma"/>
        </w:rPr>
        <w:t>���</w:t>
      </w:r>
      <w:r>
        <w:t>r7</w:t>
      </w:r>
      <w:r>
        <w:rPr>
          <w:rFonts w:ascii="Tahoma" w:hAnsi="Tahoma" w:cs="Tahoma"/>
        </w:rPr>
        <w:t>���</w:t>
      </w:r>
      <w:r>
        <w:t>v</w:t>
      </w:r>
      <w:r>
        <w:rPr>
          <w:rFonts w:ascii="Tahoma" w:hAnsi="Tahoma" w:cs="Tahoma"/>
        </w:rPr>
        <w:t>����</w:t>
      </w:r>
      <w:r>
        <w:t>Ü%</w:t>
      </w:r>
    </w:p>
    <w:p w14:paraId="23EB17C9" w14:textId="77777777" w:rsidR="0045207C" w:rsidRDefault="0045207C" w:rsidP="007724B4">
      <w:pPr>
        <w:pStyle w:val="Heading3"/>
      </w:pPr>
      <w:r>
        <w:rPr>
          <w:rFonts w:ascii="Tahoma" w:hAnsi="Tahoma" w:cs="Tahoma"/>
        </w:rPr>
        <w:t>��</w:t>
      </w:r>
      <w:r>
        <w:t>É</w:t>
      </w:r>
      <w:r>
        <w:rPr>
          <w:rFonts w:ascii="Tahoma" w:hAnsi="Tahoma" w:cs="Tahoma"/>
        </w:rPr>
        <w:t>���</w:t>
      </w:r>
      <w:r>
        <w:t>lϴ</w:t>
      </w:r>
      <w:r>
        <w:rPr>
          <w:rFonts w:ascii="Tahoma" w:hAnsi="Tahoma" w:cs="Tahoma"/>
        </w:rPr>
        <w:t>�</w:t>
      </w:r>
    </w:p>
    <w:p w14:paraId="0CFC4BEB" w14:textId="77777777" w:rsidR="0045207C" w:rsidRDefault="0045207C" w:rsidP="007724B4">
      <w:pPr>
        <w:pStyle w:val="Heading3"/>
      </w:pPr>
      <w:r>
        <w:rPr>
          <w:rFonts w:ascii="Tahoma" w:hAnsi="Tahoma" w:cs="Tahoma"/>
        </w:rPr>
        <w:t>����⸮</w:t>
      </w:r>
      <w:r>
        <w:t>jT</w:t>
      </w:r>
      <w:r>
        <w:rPr>
          <w:rFonts w:ascii="Tahoma" w:hAnsi="Tahoma" w:cs="Tahoma"/>
        </w:rPr>
        <w:t>�</w:t>
      </w:r>
      <w:r>
        <w:t>XU</w:t>
      </w:r>
      <w:r>
        <w:rPr>
          <w:rFonts w:ascii="Tahoma" w:hAnsi="Tahoma" w:cs="Tahoma"/>
        </w:rPr>
        <w:t>���</w:t>
      </w:r>
      <w:r>
        <w:t>z</w:t>
      </w:r>
    </w:p>
    <w:p w14:paraId="45F93E4D" w14:textId="77777777" w:rsidR="0045207C" w:rsidRDefault="0045207C" w:rsidP="007724B4">
      <w:pPr>
        <w:pStyle w:val="Heading3"/>
      </w:pPr>
      <w:r>
        <w:t>Hmͨ</w:t>
      </w:r>
      <w:r>
        <w:rPr>
          <w:rFonts w:ascii="Tahoma" w:hAnsi="Tahoma" w:cs="Tahoma"/>
        </w:rPr>
        <w:t>�</w:t>
      </w:r>
      <w:r>
        <w:t>ä</w:t>
      </w:r>
      <w:r>
        <w:rPr>
          <w:rFonts w:ascii="Tahoma" w:hAnsi="Tahoma" w:cs="Tahoma"/>
        </w:rPr>
        <w:t>�</w:t>
      </w:r>
      <w:r>
        <w:t>Ö</w:t>
      </w:r>
      <w:r>
        <w:rPr>
          <w:rFonts w:ascii="Tahoma" w:hAnsi="Tahoma" w:cs="Tahoma"/>
        </w:rPr>
        <w:t>�������</w:t>
      </w:r>
      <w:r>
        <w:t>-É6Éå</w:t>
      </w:r>
      <w:r>
        <w:rPr>
          <w:rFonts w:ascii="Tahoma" w:hAnsi="Tahoma" w:cs="Tahoma"/>
        </w:rPr>
        <w:t>�</w:t>
      </w:r>
      <w:r>
        <w:t>άjY'4V+É*é</w:t>
      </w:r>
      <w:r>
        <w:rPr>
          <w:rFonts w:ascii="Tahoma" w:hAnsi="Tahoma" w:cs="Tahoma"/>
        </w:rPr>
        <w:t>�</w:t>
      </w:r>
      <w:r>
        <w:t>Vor</w:t>
      </w:r>
      <w:r>
        <w:rPr>
          <w:rFonts w:ascii="Tahoma" w:hAnsi="Tahoma" w:cs="Tahoma"/>
        </w:rPr>
        <w:t>�</w:t>
      </w:r>
      <w:r>
        <w:t>S</w:t>
      </w:r>
      <w:r>
        <w:rPr>
          <w:rFonts w:ascii="Tahoma" w:hAnsi="Tahoma" w:cs="Tahoma"/>
        </w:rPr>
        <w:t>�</w:t>
      </w:r>
      <w:r>
        <w:t>Z</w:t>
      </w:r>
      <w:r>
        <w:rPr>
          <w:rFonts w:ascii="Tahoma" w:hAnsi="Tahoma" w:cs="Tahoma"/>
        </w:rPr>
        <w:t>��</w:t>
      </w:r>
      <w:r>
        <w:t>Y</w:t>
      </w:r>
      <w:r>
        <w:rPr>
          <w:rFonts w:ascii="Tahoma" w:hAnsi="Tahoma" w:cs="Tahoma"/>
        </w:rPr>
        <w:t>�</w:t>
      </w:r>
      <w:r>
        <w:t>j</w:t>
      </w:r>
    </w:p>
    <w:p w14:paraId="05D7F834" w14:textId="77777777" w:rsidR="0045207C" w:rsidRDefault="0045207C" w:rsidP="007724B4">
      <w:pPr>
        <w:pStyle w:val="Heading3"/>
      </w:pPr>
      <w:r>
        <w:t>HX</w:t>
      </w:r>
      <w:r>
        <w:rPr>
          <w:rFonts w:ascii="Tahoma" w:hAnsi="Tahoma" w:cs="Tahoma"/>
        </w:rPr>
        <w:t>���</w:t>
      </w:r>
      <w:r>
        <w:t>Pm</w:t>
      </w:r>
      <w:r>
        <w:rPr>
          <w:rFonts w:ascii="Tahoma" w:hAnsi="Tahoma" w:cs="Tahoma"/>
        </w:rPr>
        <w:t>���</w:t>
      </w:r>
      <w:r>
        <w:t>Uk</w:t>
      </w:r>
      <w:r>
        <w:rPr>
          <w:rFonts w:ascii="Tahoma" w:hAnsi="Tahoma" w:cs="Tahoma"/>
        </w:rPr>
        <w:t>���</w:t>
      </w:r>
      <w:r>
        <w:t>3</w:t>
      </w:r>
      <w:r>
        <w:rPr>
          <w:rFonts w:ascii="Tahoma" w:hAnsi="Tahoma" w:cs="Tahoma"/>
        </w:rPr>
        <w:t>�</w:t>
      </w:r>
      <w:r>
        <w:t>Y</w:t>
      </w:r>
      <w:r>
        <w:rPr>
          <w:rFonts w:ascii="Tahoma" w:hAnsi="Tahoma" w:cs="Tahoma"/>
        </w:rPr>
        <w:t>�</w:t>
      </w:r>
      <w:r>
        <w:t>g</w:t>
      </w:r>
      <w:r>
        <w:rPr>
          <w:rFonts w:ascii="Tahoma" w:hAnsi="Tahoma" w:cs="Tahoma"/>
        </w:rPr>
        <w:t>�</w:t>
      </w:r>
      <w:r>
        <w:t>z</w:t>
      </w:r>
      <w:r>
        <w:rPr>
          <w:rFonts w:ascii="Tahoma" w:hAnsi="Tahoma" w:cs="Tahoma"/>
        </w:rPr>
        <w:t>�</w:t>
      </w:r>
      <w:r>
        <w:t>5én͇</w:t>
      </w:r>
      <w:r>
        <w:rPr>
          <w:rFonts w:ascii="Tahoma" w:hAnsi="Tahoma" w:cs="Tahoma"/>
        </w:rPr>
        <w:t>��</w:t>
      </w:r>
      <w:r>
        <w:t>höԦ</w:t>
      </w:r>
      <w:r>
        <w:rPr>
          <w:rFonts w:ascii="Tahoma" w:hAnsi="Tahoma" w:cs="Tahoma"/>
        </w:rPr>
        <w:t>����</w:t>
      </w:r>
      <w:r>
        <w:t>7</w:t>
      </w:r>
      <w:r>
        <w:rPr>
          <w:rFonts w:ascii="Tahoma" w:hAnsi="Tahoma" w:cs="Tahoma"/>
        </w:rPr>
        <w:t>��</w:t>
      </w:r>
      <w:r>
        <w:t>U</w:t>
      </w:r>
      <w:r>
        <w:rPr>
          <w:rFonts w:ascii="Tahoma" w:hAnsi="Tahoma" w:cs="Tahoma"/>
        </w:rPr>
        <w:t>�</w:t>
      </w:r>
      <w:r>
        <w:t>s</w:t>
      </w:r>
      <w:r>
        <w:rPr>
          <w:rFonts w:ascii="Tahoma" w:hAnsi="Tahoma" w:cs="Tahoma"/>
        </w:rPr>
        <w:t>�����</w:t>
      </w:r>
      <w:r>
        <w:t>K</w:t>
      </w:r>
      <w:r>
        <w:rPr>
          <w:rFonts w:ascii="Tahoma" w:hAnsi="Tahoma" w:cs="Tahoma"/>
        </w:rPr>
        <w:t>��</w:t>
      </w:r>
      <w:r>
        <w:t>׀Ü</w:t>
      </w:r>
      <w:r>
        <w:rPr>
          <w:rFonts w:hint="cs"/>
        </w:rPr>
        <w:t>ڽ</w:t>
      </w:r>
      <w:r>
        <w:t>c</w:t>
      </w:r>
      <w:r>
        <w:rPr>
          <w:rFonts w:ascii="Tahoma" w:hAnsi="Tahoma" w:cs="Tahoma"/>
        </w:rPr>
        <w:t>�</w:t>
      </w:r>
      <w:r>
        <w:t>éCé</w:t>
      </w:r>
      <w:r>
        <w:rPr>
          <w:rFonts w:ascii="Tahoma" w:hAnsi="Tahoma" w:cs="Tahoma"/>
        </w:rPr>
        <w:t>�</w:t>
      </w:r>
      <w:r>
        <w:t>P</w:t>
      </w:r>
      <w:r>
        <w:rPr>
          <w:rFonts w:ascii="Tahoma" w:hAnsi="Tahoma" w:cs="Tahoma"/>
        </w:rPr>
        <w:t>����</w:t>
      </w:r>
    </w:p>
    <w:p w14:paraId="49598967" w14:textId="77777777" w:rsidR="0045207C" w:rsidRDefault="0045207C" w:rsidP="007724B4">
      <w:pPr>
        <w:pStyle w:val="Heading3"/>
      </w:pPr>
      <w:r>
        <w:rPr>
          <w:rFonts w:ascii="Tahoma" w:hAnsi="Tahoma" w:cs="Tahoma"/>
        </w:rPr>
        <w:t>�</w:t>
      </w:r>
      <w:r>
        <w:t>S</w:t>
      </w:r>
      <w:r>
        <w:rPr>
          <w:rFonts w:ascii="Tahoma" w:hAnsi="Tahoma" w:cs="Tahoma"/>
        </w:rPr>
        <w:t>�</w:t>
      </w:r>
      <w:r>
        <w:t>xxE</w:t>
      </w:r>
      <w:r>
        <w:rPr>
          <w:rFonts w:ascii="Tahoma" w:hAnsi="Tahoma" w:cs="Tahoma"/>
        </w:rPr>
        <w:t>�</w:t>
      </w:r>
      <w:r>
        <w:rPr>
          <w:rFonts w:ascii="Malgun Gothic" w:eastAsia="Malgun Gothic" w:hAnsi="Malgun Gothic" w:cs="Malgun Gothic" w:hint="eastAsia"/>
        </w:rPr>
        <w:t>㽿</w:t>
      </w:r>
      <w:r>
        <w:rPr>
          <w:rFonts w:ascii="Tahoma" w:hAnsi="Tahoma" w:cs="Tahoma"/>
        </w:rPr>
        <w:t>�</w:t>
      </w:r>
      <w:r>
        <w:t>A</w:t>
      </w:r>
      <w:r>
        <w:rPr>
          <w:rFonts w:ascii="Tahoma" w:hAnsi="Tahoma" w:cs="Tahoma"/>
        </w:rPr>
        <w:t>���</w:t>
      </w:r>
      <w:r>
        <w:t>e</w:t>
      </w:r>
      <w:r>
        <w:rPr>
          <w:rFonts w:ascii="Tahoma" w:hAnsi="Tahoma" w:cs="Tahoma"/>
        </w:rPr>
        <w:t>�</w:t>
      </w:r>
      <w:r>
        <w:rPr>
          <w:rFonts w:ascii="Calibri" w:hAnsi="Calibri" w:cs="Calibri"/>
        </w:rPr>
        <w:t>޹</w:t>
      </w:r>
      <w:r>
        <w:rPr>
          <w:rFonts w:ascii="Tahoma" w:hAnsi="Tahoma" w:cs="Tahoma"/>
        </w:rPr>
        <w:t>��</w:t>
      </w:r>
      <w:r>
        <w:t>Ü=</w:t>
      </w:r>
      <w:r>
        <w:rPr>
          <w:rFonts w:ascii="Tahoma" w:hAnsi="Tahoma" w:cs="Tahoma"/>
        </w:rPr>
        <w:t>�</w:t>
      </w:r>
      <w:r>
        <w:t xml:space="preserve">  </w:t>
      </w:r>
      <w:r>
        <w:rPr>
          <w:rFonts w:ascii="Tahoma" w:hAnsi="Tahoma" w:cs="Tahoma"/>
        </w:rPr>
        <w:t>���</w:t>
      </w:r>
      <w:r>
        <w:t>ü</w:t>
      </w:r>
      <w:r>
        <w:rPr>
          <w:rFonts w:ascii="Tahoma" w:hAnsi="Tahoma" w:cs="Tahoma"/>
        </w:rPr>
        <w:t>��������</w:t>
      </w:r>
      <w:r>
        <w:t>=ö</w:t>
      </w:r>
      <w:r>
        <w:rPr>
          <w:rFonts w:ascii="Tahoma" w:hAnsi="Tahoma" w:cs="Tahoma"/>
        </w:rPr>
        <w:t>����</w:t>
      </w:r>
      <w:r>
        <w:t>w</w:t>
      </w:r>
      <w:r>
        <w:rPr>
          <w:rFonts w:ascii="Tahoma" w:hAnsi="Tahoma" w:cs="Tahoma"/>
        </w:rPr>
        <w:t>��</w:t>
      </w:r>
      <w:r>
        <w:t>d</w:t>
      </w:r>
      <w:r>
        <w:rPr>
          <w:rFonts w:ascii="Tahoma" w:hAnsi="Tahoma" w:cs="Tahoma"/>
        </w:rPr>
        <w:t>��</w:t>
      </w:r>
      <w:r>
        <w:t>)</w:t>
      </w:r>
      <w:r>
        <w:rPr>
          <w:rFonts w:ascii="Tahoma" w:hAnsi="Tahoma" w:cs="Tahoma"/>
        </w:rPr>
        <w:t>�</w:t>
      </w:r>
      <w:r>
        <w:t>*Y&amp;hQ</w:t>
      </w:r>
      <w:r>
        <w:rPr>
          <w:rFonts w:ascii="Tahoma" w:hAnsi="Tahoma" w:cs="Tahoma"/>
        </w:rPr>
        <w:t>�</w:t>
      </w:r>
      <w:r>
        <w:t>É0w</w:t>
      </w:r>
      <w:r>
        <w:rPr>
          <w:rFonts w:ascii="Tahoma" w:hAnsi="Tahoma" w:cs="Tahoma"/>
        </w:rPr>
        <w:t>��</w:t>
      </w:r>
      <w:r>
        <w:t>6c</w:t>
      </w:r>
      <w:r>
        <w:rPr>
          <w:rFonts w:ascii="Tahoma" w:hAnsi="Tahoma" w:cs="Tahoma"/>
        </w:rPr>
        <w:t>�</w:t>
      </w:r>
      <w:r>
        <w:t>rf</w:t>
      </w:r>
    </w:p>
    <w:p w14:paraId="0AF91C32" w14:textId="77777777" w:rsidR="0045207C" w:rsidRDefault="0045207C" w:rsidP="007724B4">
      <w:pPr>
        <w:pStyle w:val="Heading3"/>
      </w:pPr>
      <w:r>
        <w:rPr>
          <w:rFonts w:ascii="Tahoma" w:hAnsi="Tahoma" w:cs="Tahoma"/>
        </w:rPr>
        <w:t>�</w:t>
      </w:r>
      <w:r>
        <w:t>_</w:t>
      </w:r>
      <w:r>
        <w:rPr>
          <w:rFonts w:ascii="Tahoma" w:hAnsi="Tahoma" w:cs="Tahoma"/>
        </w:rPr>
        <w:t>��</w:t>
      </w:r>
      <w:r>
        <w:t>W^</w:t>
      </w:r>
      <w:r>
        <w:rPr>
          <w:rFonts w:ascii="Tahoma" w:hAnsi="Tahoma" w:cs="Tahoma"/>
        </w:rPr>
        <w:t>�</w:t>
      </w:r>
      <w:r>
        <w:t>`</w:t>
      </w:r>
      <w:r>
        <w:rPr>
          <w:rFonts w:ascii="Tahoma" w:hAnsi="Tahoma" w:cs="Tahoma"/>
        </w:rPr>
        <w:t>�</w:t>
      </w:r>
      <w:r>
        <w:t>A2}M},</w:t>
      </w:r>
      <w:r>
        <w:rPr>
          <w:rFonts w:ascii="Tahoma" w:hAnsi="Tahoma" w:cs="Tahoma"/>
        </w:rPr>
        <w:t>�</w:t>
      </w:r>
      <w:r>
        <w:t>{</w:t>
      </w:r>
      <w:r>
        <w:rPr>
          <w:rFonts w:ascii="Tahoma" w:hAnsi="Tahoma" w:cs="Tahoma"/>
        </w:rPr>
        <w:t>��</w:t>
      </w:r>
      <w:r>
        <w:t>S</w:t>
      </w:r>
      <w:r>
        <w:rPr>
          <w:rFonts w:ascii="Tahoma" w:hAnsi="Tahoma" w:cs="Tahoma"/>
        </w:rPr>
        <w:t>��</w:t>
      </w:r>
      <w:r>
        <w:t>{</w:t>
      </w:r>
      <w:r>
        <w:rPr>
          <w:rFonts w:ascii="Tahoma" w:hAnsi="Tahoma" w:cs="Tahoma"/>
        </w:rPr>
        <w:t>�</w:t>
      </w:r>
      <w:r>
        <w:t>Ŧ6</w:t>
      </w:r>
      <w:r>
        <w:rPr>
          <w:rFonts w:ascii="Tahoma" w:hAnsi="Tahoma" w:cs="Tahoma"/>
        </w:rPr>
        <w:t>��</w:t>
      </w:r>
      <w:r>
        <w:rPr>
          <w:rFonts w:ascii="Malgun Gothic" w:eastAsia="Malgun Gothic" w:hAnsi="Malgun Gothic" w:cs="Malgun Gothic" w:hint="eastAsia"/>
        </w:rPr>
        <w:t>짣</w:t>
      </w:r>
      <w:r>
        <w:t>@</w:t>
      </w:r>
      <w:r>
        <w:rPr>
          <w:rFonts w:ascii="Tahoma" w:hAnsi="Tahoma" w:cs="Tahoma"/>
        </w:rPr>
        <w:t>�</w:t>
      </w:r>
      <w:r>
        <w:t xml:space="preserve"> L`I</w:t>
      </w:r>
      <w:r>
        <w:rPr>
          <w:rFonts w:ascii="Tahoma" w:hAnsi="Tahoma" w:cs="Tahoma"/>
        </w:rPr>
        <w:t>�</w:t>
      </w:r>
      <w:r>
        <w:t>9Pp,</w:t>
      </w:r>
      <w:r>
        <w:rPr>
          <w:rFonts w:ascii="Tahoma" w:hAnsi="Tahoma" w:cs="Tahoma"/>
        </w:rPr>
        <w:t>��</w:t>
      </w:r>
      <w:r>
        <w:t>ש</w:t>
      </w:r>
      <w:r>
        <w:rPr>
          <w:rFonts w:ascii="Tahoma" w:hAnsi="Tahoma" w:cs="Tahoma"/>
        </w:rPr>
        <w:t>�</w:t>
      </w:r>
      <w:r>
        <w:t>˱</w:t>
      </w:r>
      <w:r>
        <w:rPr>
          <w:rFonts w:ascii="Tahoma" w:hAnsi="Tahoma" w:cs="Tahoma"/>
        </w:rPr>
        <w:t>��</w:t>
      </w:r>
      <w:r>
        <w:t>Ƨ</w:t>
      </w:r>
      <w:r>
        <w:rPr>
          <w:rFonts w:ascii="Tahoma" w:hAnsi="Tahoma" w:cs="Tahoma"/>
        </w:rPr>
        <w:t>�����</w:t>
      </w:r>
    </w:p>
    <w:p w14:paraId="11BB7399" w14:textId="77777777" w:rsidR="0045207C" w:rsidRDefault="0045207C" w:rsidP="007724B4">
      <w:pPr>
        <w:pStyle w:val="Heading3"/>
      </w:pPr>
      <w:r>
        <w:rPr>
          <w:rFonts w:ascii="Tahoma" w:hAnsi="Tahoma" w:cs="Tahoma"/>
        </w:rPr>
        <w:t>�</w:t>
      </w:r>
      <w:r>
        <w:t>sY2</w:t>
      </w:r>
      <w:r>
        <w:rPr>
          <w:rFonts w:ascii="Tahoma" w:hAnsi="Tahoma" w:cs="Tahoma"/>
        </w:rPr>
        <w:t>�</w:t>
      </w:r>
      <w:r>
        <w:rPr>
          <w:rFonts w:hint="cs"/>
        </w:rPr>
        <w:t>ۇ</w:t>
      </w:r>
      <w:r>
        <w:t>2</w:t>
      </w:r>
    </w:p>
    <w:p w14:paraId="5F4E685B" w14:textId="77777777" w:rsidR="0045207C" w:rsidRDefault="0045207C" w:rsidP="007724B4">
      <w:pPr>
        <w:pStyle w:val="Heading3"/>
      </w:pPr>
      <w:r>
        <w:rPr>
          <w:rFonts w:ascii="Tahoma" w:hAnsi="Tahoma" w:cs="Tahoma"/>
        </w:rPr>
        <w:t>�</w:t>
      </w:r>
      <w:r>
        <w:t>lga</w:t>
      </w:r>
      <w:r>
        <w:rPr>
          <w:rFonts w:ascii="Tahoma" w:hAnsi="Tahoma" w:cs="Tahoma"/>
        </w:rPr>
        <w:t>�</w:t>
      </w:r>
      <w:r>
        <w:t>zU</w:t>
      </w:r>
      <w:r>
        <w:rPr>
          <w:rFonts w:ascii="Tahoma" w:hAnsi="Tahoma" w:cs="Tahoma"/>
        </w:rPr>
        <w:t>�</w:t>
      </w:r>
    </w:p>
    <w:p w14:paraId="5E06589A" w14:textId="77777777" w:rsidR="0045207C" w:rsidRDefault="0045207C" w:rsidP="007724B4">
      <w:pPr>
        <w:pStyle w:val="Heading3"/>
      </w:pPr>
      <w:r>
        <w:rPr>
          <w:rFonts w:ascii="Tahoma" w:hAnsi="Tahoma" w:cs="Tahoma"/>
        </w:rPr>
        <w:t>⸮��</w:t>
      </w:r>
      <w:r>
        <w:t>f:</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R</w:t>
      </w:r>
      <w:r>
        <w:rPr>
          <w:rFonts w:ascii="Tahoma" w:hAnsi="Tahoma" w:cs="Tahoma"/>
        </w:rPr>
        <w:t>�</w:t>
      </w:r>
      <w:r>
        <w:t>f#</w:t>
      </w:r>
      <w:r>
        <w:rPr>
          <w:rFonts w:ascii="Tahoma" w:hAnsi="Tahoma" w:cs="Tahoma"/>
        </w:rPr>
        <w:t>��</w:t>
      </w:r>
      <w:r>
        <w:t>J</w:t>
      </w:r>
      <w:r>
        <w:rPr>
          <w:rFonts w:ascii="Tahoma" w:hAnsi="Tahoma" w:cs="Tahoma"/>
        </w:rPr>
        <w:t>���</w:t>
      </w:r>
      <w:r>
        <w:t>S</w:t>
      </w:r>
      <w:r>
        <w:rPr>
          <w:rFonts w:ascii="Tahoma" w:hAnsi="Tahoma" w:cs="Tahoma"/>
        </w:rPr>
        <w:t>����</w:t>
      </w:r>
      <w:r>
        <w:t>!</w:t>
      </w:r>
      <w:r>
        <w:rPr>
          <w:rFonts w:ascii="Tahoma" w:hAnsi="Tahoma" w:cs="Tahoma"/>
        </w:rPr>
        <w:t>��</w:t>
      </w:r>
      <w:r>
        <w:t>r</w:t>
      </w:r>
      <w:r>
        <w:rPr>
          <w:rFonts w:ascii="Tahoma" w:hAnsi="Tahoma" w:cs="Tahoma"/>
        </w:rPr>
        <w:t>��</w:t>
      </w:r>
      <w:r>
        <w:t>N</w:t>
      </w:r>
      <w:r>
        <w:rPr>
          <w:rFonts w:ascii="Tahoma" w:hAnsi="Tahoma" w:cs="Tahoma"/>
        </w:rPr>
        <w:t>�</w:t>
      </w:r>
      <w:r>
        <w:t>$</w:t>
      </w:r>
      <w:r>
        <w:rPr>
          <w:rFonts w:ascii="Tahoma" w:hAnsi="Tahoma" w:cs="Tahoma"/>
        </w:rPr>
        <w:t>��</w:t>
      </w:r>
      <w:r>
        <w:t>9</w:t>
      </w:r>
      <w:r>
        <w:rPr>
          <w:rFonts w:ascii="Tahoma" w:hAnsi="Tahoma" w:cs="Tahoma"/>
        </w:rPr>
        <w:t>��</w:t>
      </w:r>
      <w:r>
        <w:t>L</w:t>
      </w:r>
      <w:r>
        <w:rPr>
          <w:rFonts w:ascii="Tahoma" w:hAnsi="Tahoma" w:cs="Tahoma"/>
        </w:rPr>
        <w:t>��</w:t>
      </w:r>
      <w:r>
        <w:t xml:space="preserve">     </w:t>
      </w:r>
      <w:r>
        <w:rPr>
          <w:rFonts w:ascii="Tahoma" w:hAnsi="Tahoma" w:cs="Tahoma"/>
        </w:rPr>
        <w:t>����</w:t>
      </w:r>
      <w:r>
        <w:t>A</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r</w:t>
      </w:r>
      <w:r>
        <w:rPr>
          <w:rFonts w:ascii="Tahoma" w:hAnsi="Tahoma" w:cs="Tahoma"/>
        </w:rPr>
        <w:t>�</w:t>
      </w:r>
      <w:r>
        <w:t>gW8!</w:t>
      </w:r>
      <w:r>
        <w:rPr>
          <w:rFonts w:ascii="Tahoma" w:hAnsi="Tahoma" w:cs="Tahoma"/>
        </w:rPr>
        <w:t>��</w:t>
      </w:r>
      <w:r>
        <w:t>Uw</w:t>
      </w:r>
      <w:r>
        <w:rPr>
          <w:rFonts w:ascii="Tahoma" w:hAnsi="Tahoma" w:cs="Tahoma"/>
        </w:rPr>
        <w:t>����</w:t>
      </w:r>
      <w:r>
        <w:t>H</w:t>
      </w:r>
      <w:r>
        <w:rPr>
          <w:rFonts w:ascii="Tahoma" w:hAnsi="Tahoma" w:cs="Tahoma"/>
        </w:rPr>
        <w:t>����</w:t>
      </w:r>
      <w:r>
        <w:t>O_</w:t>
      </w:r>
      <w:r>
        <w:rPr>
          <w:rFonts w:ascii="Tahoma" w:hAnsi="Tahoma" w:cs="Tahoma"/>
        </w:rPr>
        <w:t>���</w:t>
      </w:r>
      <w:r>
        <w:t>(</w:t>
      </w:r>
      <w:r>
        <w:rPr>
          <w:rFonts w:ascii="Tahoma" w:hAnsi="Tahoma" w:cs="Tahoma"/>
        </w:rPr>
        <w:t>��</w:t>
      </w:r>
      <w:r>
        <w:t>1</w:t>
      </w:r>
      <w:r>
        <w:rPr>
          <w:rFonts w:ascii="Tahoma" w:hAnsi="Tahoma" w:cs="Tahoma"/>
        </w:rPr>
        <w:t>�</w:t>
      </w:r>
      <w:r>
        <w:t>ɜy5@N{</w:t>
      </w:r>
      <w:r>
        <w:rPr>
          <w:rFonts w:ascii="Tahoma" w:hAnsi="Tahoma" w:cs="Tahoma"/>
        </w:rPr>
        <w:t>�</w:t>
      </w:r>
      <w:r>
        <w:t>yt</w:t>
      </w:r>
      <w:r>
        <w:rPr>
          <w:rFonts w:ascii="Tahoma" w:hAnsi="Tahoma" w:cs="Tahoma"/>
        </w:rPr>
        <w:t>�</w:t>
      </w:r>
      <w:r>
        <w:t>0</w:t>
      </w:r>
      <w:r>
        <w:rPr>
          <w:rFonts w:ascii="Tahoma" w:hAnsi="Tahoma" w:cs="Tahoma"/>
        </w:rPr>
        <w:t>��</w:t>
      </w:r>
      <w:r>
        <w:t>A</w:t>
      </w:r>
      <w:r>
        <w:rPr>
          <w:rFonts w:ascii="Tahoma" w:hAnsi="Tahoma" w:cs="Tahoma"/>
        </w:rPr>
        <w:t>�</w:t>
      </w:r>
      <w:r>
        <w:t>s</w:t>
      </w:r>
      <w:r>
        <w:rPr>
          <w:rFonts w:ascii="Tahoma" w:hAnsi="Tahoma" w:cs="Tahoma"/>
        </w:rPr>
        <w:t>��</w:t>
      </w:r>
      <w:r>
        <w:t>B_$</w:t>
      </w:r>
      <w:r>
        <w:rPr>
          <w:rFonts w:ascii="Tahoma" w:hAnsi="Tahoma" w:cs="Tahoma"/>
        </w:rPr>
        <w:t>�</w:t>
      </w:r>
      <w:r>
        <w:t>!</w:t>
      </w:r>
      <w:r>
        <w:rPr>
          <w:rFonts w:ascii="Tahoma" w:hAnsi="Tahoma" w:cs="Tahoma"/>
        </w:rPr>
        <w:t>�</w:t>
      </w:r>
      <w:r>
        <w:t>&lt;</w:t>
      </w:r>
      <w:r>
        <w:rPr>
          <w:rFonts w:ascii="Tahoma" w:hAnsi="Tahoma" w:cs="Tahoma"/>
        </w:rPr>
        <w:t>�</w:t>
      </w:r>
      <w:r>
        <w:t>S</w:t>
      </w:r>
      <w:r>
        <w:rPr>
          <w:rFonts w:ascii="Tahoma" w:hAnsi="Tahoma" w:cs="Tahoma"/>
        </w:rPr>
        <w:t>�⸮�</w:t>
      </w:r>
      <w:r>
        <w:t>e2h</w:t>
      </w:r>
      <w:r>
        <w:rPr>
          <w:rFonts w:ascii="Tahoma" w:hAnsi="Tahoma" w:cs="Tahoma"/>
        </w:rPr>
        <w:t>�</w:t>
      </w:r>
      <w:r>
        <w:t>n</w:t>
      </w:r>
      <w:r>
        <w:rPr>
          <w:rFonts w:ascii="Tahoma" w:hAnsi="Tahoma" w:cs="Tahoma"/>
        </w:rPr>
        <w:t>�����</w:t>
      </w:r>
      <w:r>
        <w:t>ԉ</w:t>
      </w:r>
      <w:r>
        <w:rPr>
          <w:rFonts w:ascii="Tahoma" w:hAnsi="Tahoma" w:cs="Tahoma"/>
        </w:rPr>
        <w:t>�</w:t>
      </w:r>
      <w:r>
        <w:t>Pk</w:t>
      </w:r>
      <w:r>
        <w:rPr>
          <w:rFonts w:ascii="Tahoma" w:hAnsi="Tahoma" w:cs="Tahoma"/>
        </w:rPr>
        <w:t>�</w:t>
      </w:r>
      <w:r>
        <w:t>Z</w:t>
      </w:r>
      <w:r>
        <w:rPr>
          <w:rFonts w:ascii="Tahoma" w:hAnsi="Tahoma" w:cs="Tahoma"/>
        </w:rPr>
        <w:t>�</w:t>
      </w:r>
      <w:r>
        <w:t>Ri</w:t>
      </w:r>
      <w:r>
        <w:rPr>
          <w:rFonts w:ascii="Tahoma" w:hAnsi="Tahoma" w:cs="Tahoma"/>
        </w:rPr>
        <w:t>��</w:t>
      </w:r>
      <w:r>
        <w:t>q</w:t>
      </w:r>
      <w:r>
        <w:rPr>
          <w:rFonts w:ascii="Tahoma" w:hAnsi="Tahoma" w:cs="Tahoma"/>
        </w:rPr>
        <w:t>��</w:t>
      </w:r>
      <w:r>
        <w:t>*</w:t>
      </w:r>
      <w:r>
        <w:rPr>
          <w:rFonts w:ascii="Tahoma" w:hAnsi="Tahoma" w:cs="Tahoma"/>
        </w:rPr>
        <w:t>���</w:t>
      </w:r>
      <w:r>
        <w:t>$:9</w:t>
      </w:r>
      <w:r>
        <w:rPr>
          <w:rFonts w:ascii="Tahoma" w:hAnsi="Tahoma" w:cs="Tahoma"/>
        </w:rPr>
        <w:t>�</w:t>
      </w:r>
      <w:r>
        <w:rPr>
          <w:rFonts w:ascii="MV Boli" w:hAnsi="MV Boli" w:cs="MV Boli"/>
        </w:rPr>
        <w:t>ޯ</w:t>
      </w:r>
      <w:r>
        <w:rPr>
          <w:rFonts w:ascii="Tahoma" w:hAnsi="Tahoma" w:cs="Tahoma"/>
        </w:rPr>
        <w:t>�</w:t>
      </w:r>
      <w:r>
        <w:t>-</w:t>
      </w:r>
      <w:r>
        <w:rPr>
          <w:rFonts w:ascii="Tahoma" w:hAnsi="Tahoma" w:cs="Tahoma"/>
        </w:rPr>
        <w:t>����</w:t>
      </w:r>
      <w:r>
        <w:t>1+*LT</w:t>
      </w:r>
    </w:p>
    <w:p w14:paraId="3481FB37" w14:textId="77777777" w:rsidR="0045207C" w:rsidRDefault="0045207C" w:rsidP="007724B4">
      <w:pPr>
        <w:pStyle w:val="Heading3"/>
      </w:pPr>
      <w:r>
        <w:t>mˌ</w:t>
      </w:r>
      <w:r>
        <w:rPr>
          <w:rFonts w:ascii="Tahoma" w:hAnsi="Tahoma" w:cs="Tahoma"/>
        </w:rPr>
        <w:t>���</w:t>
      </w:r>
      <w:r>
        <w:rPr>
          <w:rFonts w:ascii="Calibri" w:hAnsi="Calibri" w:cs="Calibri"/>
        </w:rPr>
        <w:t>׮</w:t>
      </w:r>
      <w:r>
        <w:rPr>
          <w:rFonts w:ascii="Tahoma" w:hAnsi="Tahoma" w:cs="Tahoma"/>
        </w:rPr>
        <w:t>���</w:t>
      </w:r>
      <w:r>
        <w:t>P</w:t>
      </w:r>
      <w:r>
        <w:rPr>
          <w:rFonts w:ascii="Tahoma" w:hAnsi="Tahoma" w:cs="Tahoma"/>
        </w:rPr>
        <w:t>�</w:t>
      </w:r>
      <w:r>
        <w:t>É</w:t>
      </w:r>
      <w:r>
        <w:rPr>
          <w:rFonts w:ascii="Tahoma" w:hAnsi="Tahoma" w:cs="Tahoma"/>
        </w:rPr>
        <w:t>�</w:t>
      </w:r>
      <w:r>
        <w:t>j</w:t>
      </w:r>
      <w:r>
        <w:rPr>
          <w:rFonts w:ascii="Tahoma" w:hAnsi="Tahoma" w:cs="Tahoma"/>
        </w:rPr>
        <w:t>��</w:t>
      </w:r>
      <w:r>
        <w:t>j</w:t>
      </w:r>
    </w:p>
    <w:p w14:paraId="798F3CB3" w14:textId="77777777" w:rsidR="0045207C" w:rsidRDefault="0045207C" w:rsidP="007724B4">
      <w:pPr>
        <w:pStyle w:val="Heading3"/>
      </w:pPr>
      <w:r>
        <w:t>h</w:t>
      </w:r>
      <w:r>
        <w:rPr>
          <w:rFonts w:ascii="Tahoma" w:hAnsi="Tahoma" w:cs="Tahoma"/>
        </w:rPr>
        <w:t>�</w:t>
      </w:r>
      <w:r>
        <w:t>w</w:t>
      </w:r>
      <w:r>
        <w:rPr>
          <w:rFonts w:ascii="Tahoma" w:hAnsi="Tahoma" w:cs="Tahoma"/>
        </w:rPr>
        <w:t>�</w:t>
      </w:r>
      <w:r>
        <w:t>NAT</w:t>
      </w:r>
      <w:r>
        <w:rPr>
          <w:rFonts w:ascii="Tahoma" w:hAnsi="Tahoma" w:cs="Tahoma"/>
        </w:rPr>
        <w:t>��</w:t>
      </w:r>
      <w:r>
        <w:t>4V</w:t>
      </w:r>
      <w:r>
        <w:rPr>
          <w:rFonts w:ascii="Tahoma" w:hAnsi="Tahoma" w:cs="Tahoma"/>
        </w:rPr>
        <w:t>�</w:t>
      </w:r>
      <w:r>
        <w:t>e9e</w:t>
      </w:r>
      <w:r>
        <w:rPr>
          <w:rFonts w:ascii="Tahoma" w:hAnsi="Tahoma" w:cs="Tahoma"/>
        </w:rPr>
        <w:t>��</w:t>
      </w:r>
      <w:r>
        <w:t>é</w:t>
      </w:r>
      <w:r>
        <w:rPr>
          <w:rFonts w:ascii="Tahoma" w:hAnsi="Tahoma" w:cs="Tahoma"/>
        </w:rPr>
        <w:t>��</w:t>
      </w:r>
      <w:r>
        <w:t>f</w:t>
      </w:r>
    </w:p>
    <w:p w14:paraId="0718A96C" w14:textId="77777777" w:rsidR="0045207C" w:rsidRDefault="0045207C" w:rsidP="007724B4">
      <w:pPr>
        <w:pStyle w:val="Heading3"/>
      </w:pPr>
      <w:r>
        <w:rPr>
          <w:rFonts w:ascii="Tahoma" w:hAnsi="Tahoma" w:cs="Tahoma"/>
        </w:rPr>
        <w:t>��</w:t>
      </w:r>
      <w:r>
        <w:t>nÄ3MÉw</w:t>
      </w:r>
      <w:r>
        <w:rPr>
          <w:rFonts w:ascii="Tahoma" w:hAnsi="Tahoma" w:cs="Tahoma"/>
        </w:rPr>
        <w:t>�</w:t>
      </w:r>
      <w:r>
        <w:t>5Pm</w:t>
      </w:r>
      <w:r>
        <w:rPr>
          <w:rFonts w:ascii="Tahoma" w:hAnsi="Tahoma" w:cs="Tahoma"/>
        </w:rPr>
        <w:t>�</w:t>
      </w:r>
      <w:r>
        <w:t>fg</w:t>
      </w:r>
      <w:r>
        <w:rPr>
          <w:rFonts w:ascii="Tahoma" w:hAnsi="Tahoma" w:cs="Tahoma"/>
        </w:rPr>
        <w:t>��</w:t>
      </w:r>
      <w:r>
        <w:t>'P</w:t>
      </w:r>
      <w:r>
        <w:rPr>
          <w:rFonts w:ascii="Tahoma" w:hAnsi="Tahoma" w:cs="Tahoma"/>
        </w:rPr>
        <w:t>�</w:t>
      </w:r>
      <w:r>
        <w:t>b</w:t>
      </w:r>
    </w:p>
    <w:p w14:paraId="58285A97" w14:textId="77777777" w:rsidR="0045207C" w:rsidRDefault="0045207C" w:rsidP="007724B4">
      <w:pPr>
        <w:pStyle w:val="Heading3"/>
      </w:pPr>
      <w:r>
        <w:rPr>
          <w:rFonts w:ascii="Tahoma" w:hAnsi="Tahoma" w:cs="Tahoma"/>
        </w:rPr>
        <w:t>�</w:t>
      </w:r>
      <w:r>
        <w:t>c</w:t>
      </w:r>
      <w:r>
        <w:rPr>
          <w:rFonts w:ascii="Tahoma" w:hAnsi="Tahoma" w:cs="Tahoma"/>
        </w:rPr>
        <w:t>��</w:t>
      </w:r>
      <w:r>
        <w:t>M</w:t>
      </w:r>
      <w:r>
        <w:rPr>
          <w:rFonts w:ascii="Tahoma" w:hAnsi="Tahoma" w:cs="Tahoma"/>
        </w:rPr>
        <w:t>�</w:t>
      </w:r>
      <w:r>
        <w:t>Xü</w:t>
      </w:r>
      <w:r>
        <w:rPr>
          <w:rFonts w:ascii="Tahoma" w:hAnsi="Tahoma" w:cs="Tahoma"/>
        </w:rPr>
        <w:t>�</w:t>
      </w:r>
      <w:r>
        <w:t>ը</w:t>
      </w:r>
      <w:r>
        <w:rPr>
          <w:rFonts w:ascii="Tahoma" w:hAnsi="Tahoma" w:cs="Tahoma"/>
        </w:rPr>
        <w:t>���</w:t>
      </w:r>
      <w:r>
        <w:t>*'</w:t>
      </w:r>
      <w:r>
        <w:rPr>
          <w:rFonts w:ascii="Tahoma" w:hAnsi="Tahoma" w:cs="Tahoma"/>
        </w:rPr>
        <w:t>�</w:t>
      </w:r>
      <w:r>
        <w:t>Ö</w:t>
      </w:r>
      <w:r>
        <w:rPr>
          <w:rFonts w:ascii="Tahoma" w:hAnsi="Tahoma" w:cs="Tahoma"/>
        </w:rPr>
        <w:t>��</w:t>
      </w:r>
      <w:r>
        <w:t>*</w:t>
      </w:r>
      <w:r>
        <w:rPr>
          <w:rFonts w:ascii="Tahoma" w:hAnsi="Tahoma" w:cs="Tahoma"/>
        </w:rPr>
        <w:t>��</w:t>
      </w:r>
      <w:r>
        <w:t>9</w:t>
      </w:r>
      <w:r>
        <w:rPr>
          <w:rFonts w:ascii="Tahoma" w:hAnsi="Tahoma" w:cs="Tahoma"/>
        </w:rPr>
        <w:t>����</w:t>
      </w:r>
      <w:r>
        <w:t>eK</w:t>
      </w:r>
      <w:r>
        <w:rPr>
          <w:rFonts w:ascii="Tahoma" w:hAnsi="Tahoma" w:cs="Tahoma"/>
        </w:rPr>
        <w:t>�</w:t>
      </w:r>
      <w:r>
        <w:t>J</w:t>
      </w:r>
      <w:r>
        <w:rPr>
          <w:rFonts w:ascii="Tahoma" w:hAnsi="Tahoma" w:cs="Tahoma"/>
        </w:rPr>
        <w:t>�</w:t>
      </w:r>
      <w:r>
        <w:t>6D</w:t>
      </w:r>
      <w:r>
        <w:rPr>
          <w:rFonts w:ascii="Tahoma" w:hAnsi="Tahoma" w:cs="Tahoma"/>
        </w:rPr>
        <w:t>�</w:t>
      </w:r>
      <w:r>
        <w:t>or</w:t>
      </w:r>
      <w:r>
        <w:rPr>
          <w:rFonts w:ascii="Tahoma" w:hAnsi="Tahoma" w:cs="Tahoma"/>
        </w:rPr>
        <w:t>�</w:t>
      </w:r>
      <w:r>
        <w:t>#+</w:t>
      </w:r>
      <w:r>
        <w:rPr>
          <w:rFonts w:ascii="Tahoma" w:hAnsi="Tahoma" w:cs="Tahoma"/>
        </w:rPr>
        <w:t>����</w:t>
      </w:r>
      <w:r>
        <w:t xml:space="preserve">    </w:t>
      </w:r>
      <w:r>
        <w:rPr>
          <w:rFonts w:ascii="Tahoma" w:hAnsi="Tahoma" w:cs="Tahoma"/>
        </w:rPr>
        <w:t>����</w:t>
      </w:r>
      <w:r>
        <w:t>_</w:t>
      </w:r>
      <w:r>
        <w:rPr>
          <w:rFonts w:ascii="Tahoma" w:hAnsi="Tahoma" w:cs="Tahoma"/>
        </w:rPr>
        <w:t>��</w:t>
      </w:r>
      <w:r>
        <w:t>_Äb</w:t>
      </w:r>
      <w:r>
        <w:rPr>
          <w:rFonts w:ascii="Tahoma" w:hAnsi="Tahoma" w:cs="Tahoma"/>
        </w:rPr>
        <w:t>��</w:t>
      </w:r>
      <w:r>
        <w:t>Hu</w:t>
      </w:r>
      <w:r>
        <w:rPr>
          <w:rFonts w:ascii="Tahoma" w:hAnsi="Tahoma" w:cs="Tahoma"/>
        </w:rPr>
        <w:t>��</w:t>
      </w:r>
      <w:r>
        <w:t>Å</w:t>
      </w:r>
      <w:r>
        <w:rPr>
          <w:rFonts w:ascii="Tahoma" w:hAnsi="Tahoma" w:cs="Tahoma"/>
        </w:rPr>
        <w:t>�</w:t>
      </w:r>
      <w:r>
        <w:t>O!üq</w:t>
      </w:r>
      <w:r>
        <w:rPr>
          <w:rFonts w:ascii="Tahoma" w:hAnsi="Tahoma" w:cs="Tahoma"/>
        </w:rPr>
        <w:t>�</w:t>
      </w:r>
      <w:r>
        <w:t>wzqz</w:t>
      </w:r>
      <w:r>
        <w:rPr>
          <w:rFonts w:ascii="Tahoma" w:hAnsi="Tahoma" w:cs="Tahoma"/>
        </w:rPr>
        <w:t>���</w:t>
      </w:r>
      <w:r>
        <w:t>ä</w:t>
      </w:r>
      <w:r>
        <w:rPr>
          <w:rFonts w:ascii="Tahoma" w:hAnsi="Tahoma" w:cs="Tahoma"/>
        </w:rPr>
        <w:t>�</w:t>
      </w:r>
      <w:r>
        <w:t>q</w:t>
      </w:r>
      <w:r>
        <w:rPr>
          <w:rFonts w:ascii="Tahoma" w:hAnsi="Tahoma" w:cs="Tahoma"/>
        </w:rPr>
        <w:t>��</w:t>
      </w:r>
      <w:r>
        <w:t>O</w:t>
      </w:r>
      <w:r>
        <w:rPr>
          <w:rFonts w:ascii="Tahoma" w:hAnsi="Tahoma" w:cs="Tahoma"/>
        </w:rPr>
        <w:t>����</w:t>
      </w:r>
      <w:r>
        <w:t>IEND</w:t>
      </w:r>
      <w:r>
        <w:rPr>
          <w:rFonts w:ascii="Tahoma" w:hAnsi="Tahoma" w:cs="Tahoma"/>
        </w:rPr>
        <w:t>�</w:t>
      </w:r>
      <w:r>
        <w:t>Bé</w:t>
      </w:r>
      <w:r>
        <w:rPr>
          <w:rFonts w:ascii="Tahoma" w:hAnsi="Tahoma" w:cs="Tahoma"/>
        </w:rPr>
        <w:t>��</w:t>
      </w:r>
      <w:r>
        <w:t>PNG</w:t>
      </w:r>
    </w:p>
    <w:p w14:paraId="1F284234" w14:textId="77777777" w:rsidR="0045207C" w:rsidRDefault="0045207C" w:rsidP="007724B4">
      <w:pPr>
        <w:pStyle w:val="Heading3"/>
      </w:pPr>
      <w:r>
        <w:rPr>
          <w:rFonts w:ascii="Tahoma" w:hAnsi="Tahoma" w:cs="Tahoma"/>
        </w:rPr>
        <w:t>⸮</w:t>
      </w:r>
    </w:p>
    <w:p w14:paraId="66807538" w14:textId="77777777" w:rsidR="0045207C" w:rsidRDefault="0045207C" w:rsidP="007724B4">
      <w:pPr>
        <w:pStyle w:val="Heading3"/>
      </w:pPr>
    </w:p>
    <w:p w14:paraId="691DC540" w14:textId="77777777" w:rsidR="0045207C" w:rsidRDefault="0045207C" w:rsidP="007724B4">
      <w:pPr>
        <w:pStyle w:val="Heading3"/>
      </w:pPr>
      <w:r>
        <w:t>IHD</w:t>
      </w:r>
      <w:r>
        <w:rPr>
          <w:rFonts w:ascii="Tahoma" w:hAnsi="Tahoma" w:cs="Tahoma"/>
        </w:rPr>
        <w:t>�</w:t>
      </w:r>
      <w:r>
        <w:t xml:space="preserve">    pHYs</w:t>
      </w:r>
    </w:p>
    <w:p w14:paraId="36251546" w14:textId="77777777" w:rsidR="0045207C" w:rsidRDefault="0045207C" w:rsidP="007724B4">
      <w:pPr>
        <w:pStyle w:val="Heading3"/>
      </w:pPr>
    </w:p>
    <w:p w14:paraId="47ADDCEB" w14:textId="77777777" w:rsidR="0045207C" w:rsidRDefault="0045207C" w:rsidP="007724B4">
      <w:pPr>
        <w:pStyle w:val="Heading3"/>
      </w:pPr>
      <w:r>
        <w:rPr>
          <w:rFonts w:ascii="Tahoma" w:hAnsi="Tahoma" w:cs="Tahoma"/>
        </w:rPr>
        <w:t>��</w:t>
      </w:r>
    </w:p>
    <w:p w14:paraId="74010FF0" w14:textId="77777777" w:rsidR="0045207C" w:rsidRDefault="0045207C" w:rsidP="007724B4">
      <w:pPr>
        <w:pStyle w:val="Heading3"/>
      </w:pPr>
      <w:r>
        <w:t>OiCCPPhotoshop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67CD71F5" w14:textId="77777777" w:rsidR="0045207C" w:rsidRDefault="0045207C" w:rsidP="007724B4">
      <w:pPr>
        <w:pStyle w:val="Heading3"/>
      </w:pPr>
      <w:r>
        <w:rPr>
          <w:rFonts w:ascii="Tahoma" w:hAnsi="Tahoma" w:cs="Tahoma"/>
        </w:rPr>
        <w:t>�</w:t>
      </w:r>
    </w:p>
    <w:p w14:paraId="4F99A2F0"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540CB058" w14:textId="77777777" w:rsidR="0045207C" w:rsidRDefault="0045207C" w:rsidP="007724B4">
      <w:pPr>
        <w:pStyle w:val="Heading3"/>
      </w:pPr>
      <w:r>
        <w:rPr>
          <w:rFonts w:ascii="Tahoma" w:hAnsi="Tahoma" w:cs="Tahoma"/>
        </w:rPr>
        <w:t>�</w:t>
      </w:r>
      <w:r>
        <w:t>H3Q5</w:t>
      </w:r>
      <w:r>
        <w:rPr>
          <w:rFonts w:ascii="Tahoma" w:hAnsi="Tahoma" w:cs="Tahoma"/>
        </w:rPr>
        <w:t>�</w:t>
      </w:r>
    </w:p>
    <w:p w14:paraId="05D61409"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00CB5E9C"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14F94923"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3A777B9D" w14:textId="77777777" w:rsidR="0045207C" w:rsidRDefault="0045207C" w:rsidP="007724B4">
      <w:pPr>
        <w:pStyle w:val="Heading3"/>
      </w:pPr>
      <w:r>
        <w:rPr>
          <w:rFonts w:ascii="Tahoma" w:hAnsi="Tahoma" w:cs="Tahoma"/>
        </w:rPr>
        <w:t>�</w:t>
      </w:r>
    </w:p>
    <w:p w14:paraId="14CE0859"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3F22F315"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3AD441AC"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7BE8438A"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18740018"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35344F0B"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32C926EC"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69E701F9"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5E43B048"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65CE998A" w14:textId="77777777" w:rsidR="0045207C" w:rsidRDefault="0045207C" w:rsidP="007724B4">
      <w:pPr>
        <w:pStyle w:val="Heading3"/>
      </w:pPr>
    </w:p>
    <w:p w14:paraId="41E525BD"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0EE59F00"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1A118697"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2D64FC30" w14:textId="77777777" w:rsidR="0045207C" w:rsidRDefault="0045207C" w:rsidP="007724B4">
      <w:pPr>
        <w:pStyle w:val="Heading3"/>
      </w:pPr>
      <w:r>
        <w:t>c</w:t>
      </w:r>
      <w:r>
        <w:rPr>
          <w:rFonts w:ascii="Tahoma" w:hAnsi="Tahoma" w:cs="Tahoma"/>
        </w:rPr>
        <w:t>�</w:t>
      </w:r>
      <w:r>
        <w:t>x,!k</w:t>
      </w:r>
    </w:p>
    <w:p w14:paraId="162B9329"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20B93794"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7C95FEA1" w14:textId="77777777" w:rsidR="0045207C" w:rsidRDefault="0045207C" w:rsidP="007724B4">
      <w:pPr>
        <w:pStyle w:val="Heading3"/>
      </w:pPr>
      <w:r>
        <w:t>X</w:t>
      </w:r>
      <w:r>
        <w:rPr>
          <w:rFonts w:ascii="Tahoma" w:hAnsi="Tahoma" w:cs="Tahoma"/>
        </w:rPr>
        <w:t>�</w:t>
      </w:r>
    </w:p>
    <w:p w14:paraId="21566CD6" w14:textId="77777777" w:rsidR="0045207C" w:rsidRDefault="0045207C" w:rsidP="007724B4">
      <w:pPr>
        <w:pStyle w:val="Heading3"/>
      </w:pPr>
      <w:r>
        <w:t>$</w:t>
      </w:r>
      <w:r>
        <w:rPr>
          <w:rFonts w:ascii="Tahoma" w:hAnsi="Tahoma" w:cs="Tahoma"/>
        </w:rPr>
        <w:t>�</w:t>
      </w:r>
    </w:p>
    <w:p w14:paraId="0B9A1B72"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gp</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321BA5C1"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69B29F93"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04A0A8AB"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22734891"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3BB3AF1A"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77515CC5"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0760FA17"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2E66F609"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3EF97B28" w14:textId="77777777" w:rsidR="0045207C" w:rsidRDefault="0045207C" w:rsidP="007724B4">
      <w:pPr>
        <w:pStyle w:val="Heading3"/>
      </w:pPr>
      <w:r>
        <w:t>U</w:t>
      </w:r>
    </w:p>
    <w:p w14:paraId="03F676BD"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2135F5E5" w14:textId="77777777" w:rsidR="0045207C" w:rsidRDefault="0045207C" w:rsidP="007724B4">
      <w:pPr>
        <w:pStyle w:val="Heading3"/>
      </w:pPr>
      <w:r>
        <w:rPr>
          <w:rFonts w:ascii="Tahoma" w:hAnsi="Tahoma" w:cs="Tahoma"/>
        </w:rPr>
        <w:t>�</w:t>
      </w:r>
      <w:r>
        <w:rPr>
          <w:rFonts w:hint="cs"/>
        </w:rPr>
        <w:t>ڴ</w:t>
      </w:r>
    </w:p>
    <w:p w14:paraId="2E2725BD"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2EDF8B71" w14:textId="77777777" w:rsidR="0045207C" w:rsidRDefault="0045207C" w:rsidP="007724B4">
      <w:pPr>
        <w:pStyle w:val="Heading3"/>
      </w:pPr>
      <w:r>
        <w:t>6</w:t>
      </w:r>
    </w:p>
    <w:p w14:paraId="50F54857"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6CE506B9"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293FCE3C"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w:t>
      </w:r>
      <w:r>
        <w:rPr>
          <w:rFonts w:ascii="Tahoma" w:hAnsi="Tahoma" w:cs="Tahoma"/>
        </w:rPr>
        <w:t>�</w:t>
      </w:r>
      <w:r>
        <w:t>IDATx</w:t>
      </w:r>
      <w:r>
        <w:rPr>
          <w:rFonts w:ascii="Tahoma" w:hAnsi="Tahoma" w:cs="Tahoma"/>
        </w:rPr>
        <w:t>��</w:t>
      </w:r>
      <w:r>
        <w:t>[K</w:t>
      </w:r>
      <w:r>
        <w:rPr>
          <w:rFonts w:ascii="Tahoma" w:hAnsi="Tahoma" w:cs="Tahoma"/>
        </w:rPr>
        <w:t>�</w:t>
      </w:r>
      <w:r>
        <w:t>E</w:t>
      </w:r>
      <w:r>
        <w:rPr>
          <w:rFonts w:ascii="Tahoma" w:hAnsi="Tahoma" w:cs="Tahoma"/>
        </w:rPr>
        <w:t>������</w:t>
      </w:r>
      <w:r>
        <w:t>`b</w:t>
      </w:r>
      <w:r>
        <w:rPr>
          <w:rFonts w:ascii="Tahoma" w:hAnsi="Tahoma" w:cs="Tahoma"/>
        </w:rPr>
        <w:t>�</w:t>
      </w:r>
      <w:r>
        <w:t>&amp;("&amp;</w:t>
      </w:r>
      <w:r>
        <w:rPr>
          <w:rFonts w:ascii="Tahoma" w:hAnsi="Tahoma" w:cs="Tahoma"/>
        </w:rPr>
        <w:t>��</w:t>
      </w:r>
      <w:r>
        <w:t>l</w:t>
      </w:r>
      <w:r>
        <w:rPr>
          <w:rFonts w:ascii="Tahoma" w:hAnsi="Tahoma" w:cs="Tahoma"/>
        </w:rPr>
        <w:t>������</w:t>
      </w:r>
      <w:r>
        <w:t>ҿ</w:t>
      </w:r>
      <w:r>
        <w:rPr>
          <w:rFonts w:ascii="Tahoma" w:hAnsi="Tahoma" w:cs="Tahoma"/>
        </w:rPr>
        <w:t>�</w:t>
      </w:r>
      <w:r>
        <w:t>P</w:t>
      </w:r>
      <w:r>
        <w:rPr>
          <w:rFonts w:ascii="Tahoma" w:hAnsi="Tahoma" w:cs="Tahoma"/>
        </w:rPr>
        <w:t>���</w:t>
      </w:r>
      <w:r>
        <w:t>+AAAP7q</w:t>
      </w:r>
      <w:r>
        <w:rPr>
          <w:rFonts w:ascii="Tahoma" w:hAnsi="Tahoma" w:cs="Tahoma"/>
        </w:rPr>
        <w:t>��</w:t>
      </w:r>
      <w:r>
        <w:t>"!/</w:t>
      </w:r>
      <w:r>
        <w:rPr>
          <w:rFonts w:ascii="Tahoma" w:hAnsi="Tahoma" w:cs="Tahoma"/>
        </w:rPr>
        <w:t>�</w:t>
      </w:r>
      <w:r>
        <w:t>Mr</w:t>
      </w:r>
      <w:r>
        <w:rPr>
          <w:rFonts w:ascii="Tahoma" w:hAnsi="Tahoma" w:cs="Tahoma"/>
        </w:rPr>
        <w:t>��</w:t>
      </w:r>
      <w:r>
        <w:t>qQ</w:t>
      </w:r>
      <w:r>
        <w:rPr>
          <w:rFonts w:ascii="Tahoma" w:hAnsi="Tahoma" w:cs="Tahoma"/>
        </w:rPr>
        <w:t>��</w:t>
      </w:r>
      <w:r>
        <w:t>U</w:t>
      </w:r>
      <w:r>
        <w:rPr>
          <w:rFonts w:ascii="Tahoma" w:hAnsi="Tahoma" w:cs="Tahoma"/>
        </w:rPr>
        <w:t>���</w:t>
      </w:r>
      <w:r>
        <w:t>U=c.!C:}</w:t>
      </w:r>
      <w:r>
        <w:rPr>
          <w:rFonts w:ascii="Tahoma" w:hAnsi="Tahoma" w:cs="Tahoma"/>
        </w:rPr>
        <w:t>��</w:t>
      </w:r>
      <w:r>
        <w:t>y}</w:t>
      </w:r>
      <w:r>
        <w:rPr>
          <w:rFonts w:ascii="Tahoma" w:hAnsi="Tahoma" w:cs="Tahoma"/>
        </w:rPr>
        <w:t>�</w:t>
      </w:r>
      <w:r>
        <w:t>T</w:t>
      </w:r>
      <w:r>
        <w:rPr>
          <w:rFonts w:ascii="Tahoma" w:hAnsi="Tahoma" w:cs="Tahoma"/>
        </w:rPr>
        <w:t>��</w:t>
      </w:r>
      <w:r>
        <w:t>5</w:t>
      </w:r>
      <w:r>
        <w:rPr>
          <w:rFonts w:ascii="Tahoma" w:hAnsi="Tahoma" w:cs="Tahoma"/>
        </w:rPr>
        <w:t>����</w:t>
      </w:r>
      <w:r>
        <w:t>sgN</w:t>
      </w:r>
      <w:r>
        <w:rPr>
          <w:rFonts w:ascii="Tahoma" w:hAnsi="Tahoma" w:cs="Tahoma"/>
        </w:rPr>
        <w:t>�</w:t>
      </w:r>
      <w:r>
        <w:t>ʥ</w:t>
      </w:r>
      <w:r>
        <w:rPr>
          <w:rFonts w:ascii="Tahoma" w:hAnsi="Tahoma" w:cs="Tahoma"/>
        </w:rPr>
        <w:t>�</w:t>
      </w:r>
      <w:r>
        <w:t>h</w:t>
      </w:r>
      <w:r>
        <w:rPr>
          <w:rFonts w:ascii="Tahoma" w:hAnsi="Tahoma" w:cs="Tahoma"/>
        </w:rPr>
        <w:t>�</w:t>
      </w:r>
      <w:r>
        <w:t>W/</w:t>
      </w:r>
    </w:p>
    <w:p w14:paraId="0FD7A459" w14:textId="77777777" w:rsidR="0045207C" w:rsidRDefault="0045207C" w:rsidP="007724B4">
      <w:pPr>
        <w:pStyle w:val="Heading3"/>
      </w:pPr>
      <w:r>
        <w:rPr>
          <w:rFonts w:ascii="Tahoma" w:hAnsi="Tahoma" w:cs="Tahoma"/>
        </w:rPr>
        <w:t>���</w:t>
      </w:r>
      <w:r>
        <w:t>6</w:t>
      </w:r>
      <w:r>
        <w:rPr>
          <w:rFonts w:ascii="Tahoma" w:hAnsi="Tahoma" w:cs="Tahoma"/>
        </w:rPr>
        <w:t>���</w:t>
      </w:r>
      <w:r>
        <w:t>w1</w:t>
      </w:r>
      <w:r>
        <w:rPr>
          <w:rFonts w:ascii="Malgun Gothic" w:eastAsia="Malgun Gothic" w:hAnsi="Malgun Gothic" w:cs="Malgun Gothic" w:hint="eastAsia"/>
        </w:rPr>
        <w:t>퍇</w:t>
      </w:r>
      <w:r>
        <w:rPr>
          <w:rFonts w:ascii="Tahoma" w:hAnsi="Tahoma" w:cs="Tahoma"/>
        </w:rPr>
        <w:t>�</w:t>
      </w:r>
      <w:r>
        <w:t>2</w:t>
      </w:r>
      <w:r>
        <w:rPr>
          <w:rFonts w:ascii="Tahoma" w:hAnsi="Tahoma" w:cs="Tahoma"/>
        </w:rPr>
        <w:t>�</w:t>
      </w:r>
      <w:r>
        <w:t>Ϟ&gt;</w:t>
      </w:r>
      <w:r>
        <w:rPr>
          <w:rFonts w:ascii="Tahoma" w:hAnsi="Tahoma" w:cs="Tahoma"/>
        </w:rPr>
        <w:t>�</w:t>
      </w:r>
      <w:r>
        <w:t>k</w:t>
      </w:r>
      <w:r>
        <w:rPr>
          <w:rFonts w:ascii="Tahoma" w:hAnsi="Tahoma" w:cs="Tahoma"/>
        </w:rPr>
        <w:t>��</w:t>
      </w:r>
    </w:p>
    <w:p w14:paraId="5EC8A7EC" w14:textId="77777777" w:rsidR="0045207C" w:rsidRDefault="0045207C" w:rsidP="007724B4">
      <w:pPr>
        <w:pStyle w:val="Heading3"/>
      </w:pPr>
      <w:r>
        <w:t>'(K</w:t>
      </w:r>
    </w:p>
    <w:p w14:paraId="52DEEE69" w14:textId="77777777" w:rsidR="0045207C" w:rsidRDefault="0045207C" w:rsidP="007724B4">
      <w:pPr>
        <w:pStyle w:val="Heading3"/>
      </w:pPr>
      <w:r>
        <w:rPr>
          <w:rFonts w:ascii="Tahoma" w:hAnsi="Tahoma" w:cs="Tahoma"/>
        </w:rPr>
        <w:t>�</w:t>
      </w:r>
      <w:r>
        <w:t>ϙ</w:t>
      </w:r>
      <w:r>
        <w:rPr>
          <w:rFonts w:ascii="Tahoma" w:hAnsi="Tahoma" w:cs="Tahoma"/>
        </w:rPr>
        <w:t>����</w:t>
      </w:r>
      <w:r>
        <w:t>(</w:t>
      </w:r>
      <w:r>
        <w:rPr>
          <w:rFonts w:ascii="Tahoma" w:hAnsi="Tahoma" w:cs="Tahoma"/>
        </w:rPr>
        <w:t>���</w:t>
      </w:r>
      <w:r>
        <w:t>Ă</w:t>
      </w:r>
      <w:r>
        <w:rPr>
          <w:rFonts w:ascii="Tahoma" w:hAnsi="Tahoma" w:cs="Tahoma"/>
        </w:rPr>
        <w:t>��</w:t>
      </w:r>
      <w:r>
        <w:t>l</w:t>
      </w:r>
      <w:r>
        <w:rPr>
          <w:rFonts w:ascii="Tahoma" w:hAnsi="Tahoma" w:cs="Tahoma"/>
        </w:rPr>
        <w:t>�</w:t>
      </w:r>
      <w:r>
        <w:t>k</w:t>
      </w:r>
      <w:r>
        <w:rPr>
          <w:rFonts w:ascii="Tahoma" w:hAnsi="Tahoma" w:cs="Tahoma"/>
        </w:rPr>
        <w:t>�</w:t>
      </w:r>
      <w:r>
        <w:t>*.0</w:t>
      </w:r>
      <w:r>
        <w:rPr>
          <w:rFonts w:ascii="Tahoma" w:hAnsi="Tahoma" w:cs="Tahoma"/>
        </w:rPr>
        <w:t>�</w:t>
      </w:r>
      <w:r>
        <w:t>A@k</w:t>
      </w:r>
      <w:r>
        <w:rPr>
          <w:rFonts w:ascii="Tahoma" w:hAnsi="Tahoma" w:cs="Tahoma"/>
        </w:rPr>
        <w:t>�</w:t>
      </w:r>
    </w:p>
    <w:p w14:paraId="4D6D1EA4" w14:textId="77777777" w:rsidR="0045207C" w:rsidRDefault="0045207C" w:rsidP="007724B4">
      <w:pPr>
        <w:pStyle w:val="Heading3"/>
      </w:pPr>
      <w:r>
        <w:rPr>
          <w:rFonts w:ascii="Tahoma" w:hAnsi="Tahoma" w:cs="Tahoma"/>
        </w:rPr>
        <w:t>��</w:t>
      </w:r>
      <w:r>
        <w:t>1;</w:t>
      </w:r>
      <w:r>
        <w:rPr>
          <w:rFonts w:ascii="Tahoma" w:hAnsi="Tahoma" w:cs="Tahoma"/>
        </w:rPr>
        <w:t>�</w:t>
      </w:r>
      <w:r>
        <w:t>&amp;</w:t>
      </w:r>
      <w:r>
        <w:rPr>
          <w:rFonts w:ascii="Tahoma" w:hAnsi="Tahoma" w:cs="Tahoma"/>
        </w:rPr>
        <w:t>��</w:t>
      </w:r>
      <w:r>
        <w:t>q</w:t>
      </w:r>
      <w:r>
        <w:rPr>
          <w:rFonts w:ascii="Tahoma" w:hAnsi="Tahoma" w:cs="Tahoma"/>
        </w:rPr>
        <w:t>�</w:t>
      </w:r>
      <w:r>
        <w:t>z</w:t>
      </w:r>
      <w:r>
        <w:rPr>
          <w:rFonts w:ascii="Tahoma" w:hAnsi="Tahoma" w:cs="Tahoma"/>
        </w:rPr>
        <w:t>���</w:t>
      </w:r>
      <w:r>
        <w:t>Q*</w:t>
      </w:r>
      <w:r>
        <w:rPr>
          <w:rFonts w:ascii="Tahoma" w:hAnsi="Tahoma" w:cs="Tahoma"/>
        </w:rPr>
        <w:t>��</w:t>
      </w:r>
      <w:r>
        <w:rPr>
          <w:rFonts w:ascii="Microsoft JhengHei" w:eastAsia="Microsoft JhengHei" w:hAnsi="Microsoft JhengHei" w:cs="Microsoft JhengHei" w:hint="eastAsia"/>
        </w:rPr>
        <w:t>猀</w:t>
      </w:r>
      <w:r>
        <w:t>^R</w:t>
      </w:r>
      <w:r>
        <w:rPr>
          <w:rFonts w:ascii="Tahoma" w:hAnsi="Tahoma" w:cs="Tahoma"/>
        </w:rPr>
        <w:t>�</w:t>
      </w:r>
      <w:r>
        <w:t>%\</w:t>
      </w:r>
      <w:r>
        <w:rPr>
          <w:rFonts w:ascii="Tahoma" w:hAnsi="Tahoma" w:cs="Tahoma"/>
        </w:rPr>
        <w:t>�</w:t>
      </w:r>
      <w:r>
        <w:t>:X</w:t>
      </w:r>
      <w:r>
        <w:rPr>
          <w:rFonts w:ascii="Tahoma" w:hAnsi="Tahoma" w:cs="Tahoma"/>
        </w:rPr>
        <w:t>⸮</w:t>
      </w:r>
      <w:r>
        <w:t>_</w:t>
      </w:r>
      <w:r>
        <w:rPr>
          <w:rFonts w:ascii="Tahoma" w:hAnsi="Tahoma" w:cs="Tahoma"/>
        </w:rPr>
        <w:t>��</w:t>
      </w:r>
      <w:r>
        <w:t>5J-</w:t>
      </w:r>
      <w:r>
        <w:rPr>
          <w:rFonts w:ascii="Tahoma" w:hAnsi="Tahoma" w:cs="Tahoma"/>
        </w:rPr>
        <w:t>�</w:t>
      </w:r>
      <w:r>
        <w:t>|</w:t>
      </w:r>
      <w:r>
        <w:rPr>
          <w:rFonts w:ascii="Tahoma" w:hAnsi="Tahoma" w:cs="Tahoma"/>
        </w:rPr>
        <w:t>��</w:t>
      </w:r>
      <w:r>
        <w:t>@eT</w:t>
      </w:r>
      <w:r>
        <w:rPr>
          <w:rFonts w:ascii="Tahoma" w:hAnsi="Tahoma" w:cs="Tahoma"/>
        </w:rPr>
        <w:t>��</w:t>
      </w:r>
      <w:r>
        <w:t>c</w:t>
      </w:r>
      <w:r>
        <w:rPr>
          <w:rFonts w:ascii="Tahoma" w:hAnsi="Tahoma" w:cs="Tahoma"/>
        </w:rPr>
        <w:t>�</w:t>
      </w:r>
      <w:r>
        <w:t>Z</w:t>
      </w:r>
      <w:r>
        <w:rPr>
          <w:rFonts w:ascii="Tahoma" w:hAnsi="Tahoma" w:cs="Tahoma"/>
        </w:rPr>
        <w:t>�����</w:t>
      </w:r>
      <w:r>
        <w:t>TG</w:t>
      </w:r>
      <w:r>
        <w:rPr>
          <w:rFonts w:ascii="Tahoma" w:hAnsi="Tahoma" w:cs="Tahoma"/>
        </w:rPr>
        <w:t>�������</w:t>
      </w:r>
    </w:p>
    <w:p w14:paraId="6E3D5404" w14:textId="77777777" w:rsidR="0045207C" w:rsidRDefault="0045207C" w:rsidP="007724B4">
      <w:pPr>
        <w:pStyle w:val="Heading3"/>
      </w:pPr>
      <w:r>
        <w:t>9</w:t>
      </w:r>
      <w:r>
        <w:rPr>
          <w:rFonts w:ascii="Tahoma" w:hAnsi="Tahoma" w:cs="Tahoma"/>
        </w:rPr>
        <w:t>��</w:t>
      </w:r>
      <w:r>
        <w:t>q&amp;p</w:t>
      </w:r>
      <w:r>
        <w:rPr>
          <w:rFonts w:ascii="Tahoma" w:hAnsi="Tahoma" w:cs="Tahoma"/>
        </w:rPr>
        <w:t>�</w:t>
      </w:r>
      <w:r>
        <w:t>g</w:t>
      </w:r>
      <w:r>
        <w:rPr>
          <w:rFonts w:ascii="Tahoma" w:hAnsi="Tahoma" w:cs="Tahoma"/>
        </w:rPr>
        <w:t>�</w:t>
      </w:r>
      <w:r>
        <w:t>Rm</w:t>
      </w:r>
      <w:r>
        <w:rPr>
          <w:rFonts w:ascii="Tahoma" w:hAnsi="Tahoma" w:cs="Tahoma"/>
        </w:rPr>
        <w:t>���</w:t>
      </w:r>
      <w:r>
        <w:t xml:space="preserve">  ?</w:t>
      </w:r>
      <w:r>
        <w:rPr>
          <w:rFonts w:ascii="Tahoma" w:hAnsi="Tahoma" w:cs="Tahoma"/>
        </w:rPr>
        <w:t>���</w:t>
      </w:r>
      <w:r>
        <w:t>a</w:t>
      </w:r>
      <w:r>
        <w:rPr>
          <w:rFonts w:ascii="Tahoma" w:hAnsi="Tahoma" w:cs="Tahoma"/>
        </w:rPr>
        <w:t>��</w:t>
      </w:r>
      <w:r>
        <w:t>DwWC</w:t>
      </w:r>
      <w:r>
        <w:rPr>
          <w:rFonts w:ascii="Tahoma" w:hAnsi="Tahoma" w:cs="Tahoma"/>
        </w:rPr>
        <w:t>���</w:t>
      </w:r>
      <w:r>
        <w:t>{X</w:t>
      </w:r>
      <w:r>
        <w:rPr>
          <w:rFonts w:ascii="Tahoma" w:hAnsi="Tahoma" w:cs="Tahoma"/>
        </w:rPr>
        <w:t>�</w:t>
      </w:r>
      <w:r>
        <w:t>(</w:t>
      </w:r>
      <w:r>
        <w:rPr>
          <w:rFonts w:ascii="Tahoma" w:hAnsi="Tahoma" w:cs="Tahoma"/>
        </w:rPr>
        <w:t>��</w:t>
      </w:r>
      <w:r>
        <w:t>IGb!Z/Ǖ0''</w:t>
      </w:r>
      <w:r>
        <w:rPr>
          <w:rFonts w:ascii="Tahoma" w:hAnsi="Tahoma" w:cs="Tahoma"/>
        </w:rPr>
        <w:t>�</w:t>
      </w:r>
      <w:r>
        <w:t>rC=</w:t>
      </w:r>
      <w:r>
        <w:rPr>
          <w:rFonts w:ascii="Tahoma" w:hAnsi="Tahoma" w:cs="Tahoma"/>
        </w:rPr>
        <w:t>��</w:t>
      </w:r>
      <w:r>
        <w:t>!</w:t>
      </w:r>
      <w:r>
        <w:rPr>
          <w:rFonts w:ascii="Tahoma" w:hAnsi="Tahoma" w:cs="Tahoma"/>
        </w:rPr>
        <w:t>�</w:t>
      </w:r>
      <w:r>
        <w:t>n</w:t>
      </w:r>
      <w:r>
        <w:rPr>
          <w:rFonts w:ascii="Tahoma" w:hAnsi="Tahoma" w:cs="Tahoma"/>
        </w:rPr>
        <w:t>���</w:t>
      </w:r>
      <w:r>
        <w:t>s\</w:t>
      </w:r>
      <w:r>
        <w:rPr>
          <w:rFonts w:ascii="Tahoma" w:hAnsi="Tahoma" w:cs="Tahoma"/>
        </w:rPr>
        <w:t>�</w:t>
      </w:r>
      <w:r>
        <w:t>6</w:t>
      </w:r>
      <w:r>
        <w:rPr>
          <w:rFonts w:ascii="Tahoma" w:hAnsi="Tahoma" w:cs="Tahoma"/>
        </w:rPr>
        <w:t>�</w:t>
      </w:r>
      <w:r>
        <w:t>"</w:t>
      </w:r>
      <w:r>
        <w:rPr>
          <w:rFonts w:ascii="Tahoma" w:hAnsi="Tahoma" w:cs="Tahoma"/>
        </w:rPr>
        <w:t>�</w:t>
      </w:r>
      <w:r>
        <w:t>T{p</w:t>
      </w:r>
      <w:r>
        <w:rPr>
          <w:rFonts w:ascii="Tahoma" w:hAnsi="Tahoma" w:cs="Tahoma"/>
        </w:rPr>
        <w:t>�</w:t>
      </w:r>
      <w:r>
        <w:t>i:</w:t>
      </w:r>
      <w:r>
        <w:rPr>
          <w:rFonts w:ascii="Tahoma" w:hAnsi="Tahoma" w:cs="Tahoma"/>
        </w:rPr>
        <w:t>�</w:t>
      </w:r>
      <w:r>
        <w:t>n.</w:t>
      </w:r>
      <w:r>
        <w:rPr>
          <w:rFonts w:ascii="Tahoma" w:hAnsi="Tahoma" w:cs="Tahoma"/>
        </w:rPr>
        <w:t>�</w:t>
      </w:r>
      <w:r>
        <w:t>v</w:t>
      </w:r>
      <w:r>
        <w:rPr>
          <w:rFonts w:ascii="Tahoma" w:hAnsi="Tahoma" w:cs="Tahoma"/>
        </w:rPr>
        <w:t>���</w:t>
      </w:r>
      <w:r>
        <w:t>~</w:t>
      </w:r>
      <w:r>
        <w:rPr>
          <w:rFonts w:ascii="Tahoma" w:hAnsi="Tahoma" w:cs="Tahoma"/>
        </w:rPr>
        <w:t>�</w:t>
      </w:r>
      <w:r>
        <w:t>d.b</w:t>
      </w:r>
      <w:r>
        <w:rPr>
          <w:rFonts w:ascii="Tahoma" w:hAnsi="Tahoma" w:cs="Tahoma"/>
        </w:rPr>
        <w:t>��</w:t>
      </w:r>
      <w:r>
        <w:t>I]</w:t>
      </w:r>
      <w:r>
        <w:rPr>
          <w:rFonts w:ascii="Tahoma" w:hAnsi="Tahoma" w:cs="Tahoma"/>
        </w:rPr>
        <w:t>���</w:t>
      </w:r>
      <w:r>
        <w:t>G/8</w:t>
      </w:r>
      <w:r>
        <w:rPr>
          <w:rFonts w:ascii="Tahoma" w:hAnsi="Tahoma" w:cs="Tahoma"/>
        </w:rPr>
        <w:t>����</w:t>
      </w:r>
      <w:r>
        <w:t>C</w:t>
      </w:r>
      <w:r>
        <w:rPr>
          <w:rFonts w:ascii="Tahoma" w:hAnsi="Tahoma" w:cs="Tahoma"/>
        </w:rPr>
        <w:t>�</w:t>
      </w:r>
      <w:r>
        <w:t>U</w:t>
      </w:r>
      <w:r>
        <w:rPr>
          <w:rFonts w:ascii="Tahoma" w:hAnsi="Tahoma" w:cs="Tahoma"/>
        </w:rPr>
        <w:t>�</w:t>
      </w:r>
      <w:r>
        <w:t>&gt;\29n</w:t>
      </w:r>
      <w:r>
        <w:rPr>
          <w:rFonts w:ascii="Tahoma" w:hAnsi="Tahoma" w:cs="Tahoma"/>
        </w:rPr>
        <w:t>�</w:t>
      </w:r>
      <w:r>
        <w:t>d0</w:t>
      </w:r>
      <w:r>
        <w:rPr>
          <w:rFonts w:ascii="Tahoma" w:hAnsi="Tahoma" w:cs="Tahoma"/>
        </w:rPr>
        <w:t>��</w:t>
      </w:r>
      <w:r>
        <w:t>)d8</w:t>
      </w:r>
      <w:r>
        <w:rPr>
          <w:rFonts w:ascii="Ebrima" w:hAnsi="Ebrima" w:cs="Ebrima"/>
        </w:rPr>
        <w:t>ߧ</w:t>
      </w:r>
      <w:r>
        <w:t>]</w:t>
      </w:r>
      <w:r>
        <w:rPr>
          <w:rFonts w:ascii="Tahoma" w:hAnsi="Tahoma" w:cs="Tahoma"/>
        </w:rPr>
        <w:t>�</w:t>
      </w:r>
      <w:r>
        <w:t>?'cknHN</w:t>
      </w:r>
      <w:r>
        <w:rPr>
          <w:rFonts w:ascii="Tahoma" w:hAnsi="Tahoma" w:cs="Tahoma"/>
        </w:rPr>
        <w:t>�</w:t>
      </w:r>
      <w:r>
        <w:t>"</w:t>
      </w:r>
      <w:r>
        <w:rPr>
          <w:rFonts w:ascii="Tahoma" w:hAnsi="Tahoma" w:cs="Tahoma"/>
        </w:rPr>
        <w:t>�</w:t>
      </w:r>
      <w:r>
        <w:t>W%</w:t>
      </w:r>
      <w:r>
        <w:rPr>
          <w:rFonts w:ascii="Tahoma" w:hAnsi="Tahoma" w:cs="Tahoma"/>
        </w:rPr>
        <w:t>�</w:t>
      </w:r>
      <w:r>
        <w:t>/</w:t>
      </w:r>
      <w:r>
        <w:rPr>
          <w:rFonts w:ascii="Tahoma" w:hAnsi="Tahoma" w:cs="Tahoma"/>
        </w:rPr>
        <w:t>���</w:t>
      </w:r>
      <w:r>
        <w:t>ve</w:t>
      </w:r>
      <w:r>
        <w:rPr>
          <w:rFonts w:ascii="Tahoma" w:hAnsi="Tahoma" w:cs="Tahoma"/>
        </w:rPr>
        <w:t>��</w:t>
      </w:r>
      <w:r>
        <w:t>L</w:t>
      </w:r>
      <w:r>
        <w:rPr>
          <w:rFonts w:ascii="Tahoma" w:hAnsi="Tahoma" w:cs="Tahoma"/>
        </w:rPr>
        <w:t>��</w:t>
      </w:r>
      <w:r>
        <w:t>=</w:t>
      </w:r>
      <w:r>
        <w:rPr>
          <w:rFonts w:ascii="Tahoma" w:hAnsi="Tahoma" w:cs="Tahoma"/>
        </w:rPr>
        <w:t>�</w:t>
      </w:r>
      <w:r>
        <w:t>0</w:t>
      </w:r>
      <w:r>
        <w:rPr>
          <w:rFonts w:ascii="Tahoma" w:hAnsi="Tahoma" w:cs="Tahoma"/>
        </w:rPr>
        <w:t>��</w:t>
      </w:r>
      <w:r>
        <w:t>Rҿ?</w:t>
      </w:r>
      <w:r>
        <w:rPr>
          <w:rFonts w:ascii="Tahoma" w:hAnsi="Tahoma" w:cs="Tahoma"/>
        </w:rPr>
        <w:t>�</w:t>
      </w:r>
      <w:r>
        <w:t>s</w:t>
      </w:r>
      <w:r>
        <w:rPr>
          <w:rFonts w:ascii="Tahoma" w:hAnsi="Tahoma" w:cs="Tahoma"/>
        </w:rPr>
        <w:t>�</w:t>
      </w:r>
    </w:p>
    <w:p w14:paraId="41CD0082" w14:textId="77777777" w:rsidR="0045207C" w:rsidRDefault="0045207C" w:rsidP="007724B4">
      <w:pPr>
        <w:pStyle w:val="Heading3"/>
      </w:pPr>
      <w:r>
        <w:rPr>
          <w:rFonts w:ascii="Tahoma" w:hAnsi="Tahoma" w:cs="Tahoma"/>
        </w:rPr>
        <w:t>��</w:t>
      </w:r>
      <w:r>
        <w:t>U</w:t>
      </w:r>
      <w:r>
        <w:rPr>
          <w:rFonts w:ascii="Tahoma" w:hAnsi="Tahoma" w:cs="Tahoma"/>
        </w:rPr>
        <w:t>��</w:t>
      </w:r>
      <w:r>
        <w:t>?</w:t>
      </w:r>
      <w:r>
        <w:rPr>
          <w:rFonts w:ascii="Tahoma" w:hAnsi="Tahoma" w:cs="Tahoma"/>
        </w:rPr>
        <w:t>��</w:t>
      </w:r>
      <w:r>
        <w:t>Ü</w:t>
      </w:r>
    </w:p>
    <w:p w14:paraId="70995A28" w14:textId="77777777" w:rsidR="0045207C" w:rsidRDefault="0045207C" w:rsidP="007724B4">
      <w:pPr>
        <w:pStyle w:val="Heading3"/>
      </w:pPr>
      <w:r>
        <w:rPr>
          <w:rFonts w:ascii="Tahoma" w:hAnsi="Tahoma" w:cs="Tahoma"/>
        </w:rPr>
        <w:t>�</w:t>
      </w:r>
      <w:r>
        <w:t>U</w:t>
      </w:r>
      <w:r>
        <w:rPr>
          <w:rFonts w:ascii="Tahoma" w:hAnsi="Tahoma" w:cs="Tahoma"/>
        </w:rPr>
        <w:t>�����</w:t>
      </w:r>
      <w:r>
        <w:t>&amp;</w:t>
      </w:r>
      <w:r>
        <w:rPr>
          <w:rFonts w:ascii="Tahoma" w:hAnsi="Tahoma" w:cs="Tahoma"/>
        </w:rPr>
        <w:t>��</w:t>
      </w:r>
      <w:r>
        <w:t>!</w:t>
      </w:r>
      <w:r>
        <w:rPr>
          <w:rFonts w:ascii="Tahoma" w:hAnsi="Tahoma" w:cs="Tahoma"/>
        </w:rPr>
        <w:t>�</w:t>
      </w:r>
      <w:r>
        <w:rPr>
          <w:rFonts w:ascii="Segoe UI Historic" w:hAnsi="Segoe UI Historic" w:cs="Segoe UI Historic"/>
        </w:rPr>
        <w:t>܀</w:t>
      </w:r>
      <w:r>
        <w:t>d</w:t>
      </w:r>
      <w:r>
        <w:rPr>
          <w:rFonts w:ascii="Tahoma" w:hAnsi="Tahoma" w:cs="Tahoma"/>
        </w:rPr>
        <w:t>�</w:t>
      </w:r>
      <w:r>
        <w:t>Jؐ</w:t>
      </w:r>
      <w:r>
        <w:rPr>
          <w:rFonts w:ascii="Tahoma" w:hAnsi="Tahoma" w:cs="Tahoma"/>
        </w:rPr>
        <w:t>�</w:t>
      </w:r>
      <w:r>
        <w:t>N</w:t>
      </w:r>
      <w:r>
        <w:rPr>
          <w:rFonts w:ascii="Tahoma" w:hAnsi="Tahoma" w:cs="Tahoma"/>
        </w:rPr>
        <w:t>�</w:t>
      </w:r>
      <w:r>
        <w:t>_qw</w:t>
      </w:r>
      <w:r>
        <w:rPr>
          <w:rFonts w:ascii="Tahoma" w:hAnsi="Tahoma" w:cs="Tahoma"/>
        </w:rPr>
        <w:t>��</w:t>
      </w:r>
      <w:r>
        <w:t>Q</w:t>
      </w:r>
      <w:r>
        <w:rPr>
          <w:rFonts w:ascii="Tahoma" w:hAnsi="Tahoma" w:cs="Tahoma"/>
        </w:rPr>
        <w:t>�</w:t>
      </w:r>
      <w:r>
        <w:t>+#e</w:t>
      </w:r>
      <w:r>
        <w:rPr>
          <w:rFonts w:ascii="Tahoma" w:hAnsi="Tahoma" w:cs="Tahoma"/>
        </w:rPr>
        <w:t>�</w:t>
      </w:r>
      <w:r>
        <w:t>qKfK</w:t>
      </w:r>
      <w:r>
        <w:rPr>
          <w:rFonts w:ascii="Tahoma" w:hAnsi="Tahoma" w:cs="Tahoma"/>
        </w:rPr>
        <w:t>��</w:t>
      </w:r>
      <w:r>
        <w:t>L</w:t>
      </w:r>
      <w:r>
        <w:rPr>
          <w:rFonts w:ascii="Tahoma" w:hAnsi="Tahoma" w:cs="Tahoma"/>
        </w:rPr>
        <w:t>���</w:t>
      </w:r>
      <w:r>
        <w:t>es</w:t>
      </w:r>
      <w:r>
        <w:rPr>
          <w:rFonts w:ascii="Tahoma" w:hAnsi="Tahoma" w:cs="Tahoma"/>
        </w:rPr>
        <w:t>�</w:t>
      </w:r>
      <w:r>
        <w:t>GF</w:t>
      </w:r>
      <w:r>
        <w:rPr>
          <w:rFonts w:ascii="Tahoma" w:hAnsi="Tahoma" w:cs="Tahoma"/>
        </w:rPr>
        <w:t>�</w:t>
      </w:r>
      <w:r>
        <w:t>a</w:t>
      </w:r>
      <w:r>
        <w:rPr>
          <w:rFonts w:ascii="Tahoma" w:hAnsi="Tahoma" w:cs="Tahoma"/>
        </w:rPr>
        <w:t>�</w:t>
      </w:r>
      <w:r>
        <w:t>؇Q</w:t>
      </w:r>
      <w:r>
        <w:rPr>
          <w:rFonts w:ascii="Tahoma" w:hAnsi="Tahoma" w:cs="Tahoma"/>
        </w:rPr>
        <w:t>���</w:t>
      </w:r>
      <w:r>
        <w:t>6é</w:t>
      </w:r>
      <w:r>
        <w:rPr>
          <w:rFonts w:ascii="Tahoma" w:hAnsi="Tahoma" w:cs="Tahoma"/>
        </w:rPr>
        <w:t>�</w:t>
      </w:r>
      <w:r>
        <w:t>å</w:t>
      </w:r>
      <w:r>
        <w:rPr>
          <w:rFonts w:ascii="Tahoma" w:hAnsi="Tahoma" w:cs="Tahoma"/>
        </w:rPr>
        <w:t>��</w:t>
      </w:r>
      <w:r>
        <w:t>қ05</w:t>
      </w:r>
      <w:r>
        <w:rPr>
          <w:rFonts w:ascii="Tahoma" w:hAnsi="Tahoma" w:cs="Tahoma"/>
        </w:rPr>
        <w:t>�</w:t>
      </w:r>
      <w:r>
        <w:t>/ä!N</w:t>
      </w:r>
      <w:r>
        <w:rPr>
          <w:rFonts w:ascii="Tahoma" w:hAnsi="Tahoma" w:cs="Tahoma"/>
        </w:rPr>
        <w:t>�</w:t>
      </w:r>
      <w:r>
        <w:t>cz</w:t>
      </w:r>
      <w:r>
        <w:rPr>
          <w:rFonts w:ascii="Tahoma" w:hAnsi="Tahoma" w:cs="Tahoma"/>
        </w:rPr>
        <w:t>��</w:t>
      </w:r>
      <w:r>
        <w:t>Å</w:t>
      </w:r>
      <w:r>
        <w:rPr>
          <w:rFonts w:ascii="Tahoma" w:hAnsi="Tahoma" w:cs="Tahoma"/>
        </w:rPr>
        <w:t>�</w:t>
      </w:r>
      <w:r>
        <w:t>zL</w:t>
      </w:r>
      <w:r>
        <w:rPr>
          <w:rFonts w:hint="cs"/>
        </w:rPr>
        <w:t>ڀ</w:t>
      </w:r>
      <w:r>
        <w:rPr>
          <w:rFonts w:ascii="Tahoma" w:hAnsi="Tahoma" w:cs="Tahoma"/>
        </w:rPr>
        <w:t>����</w:t>
      </w:r>
      <w:r>
        <w:t>Vt͡t</w:t>
      </w:r>
      <w:r>
        <w:rPr>
          <w:rFonts w:ascii="Tahoma" w:hAnsi="Tahoma" w:cs="Tahoma"/>
        </w:rPr>
        <w:t>���</w:t>
      </w:r>
      <w:r>
        <w:t>(</w:t>
      </w:r>
      <w:r>
        <w:rPr>
          <w:rFonts w:ascii="Tahoma" w:hAnsi="Tahoma" w:cs="Tahoma"/>
        </w:rPr>
        <w:t>��</w:t>
      </w:r>
      <w:r>
        <w:t>É</w:t>
      </w:r>
      <w:r>
        <w:rPr>
          <w:rFonts w:ascii="Tahoma" w:hAnsi="Tahoma" w:cs="Tahoma"/>
        </w:rPr>
        <w:t>�</w:t>
      </w:r>
      <w:r>
        <w:t>Éé</w:t>
      </w:r>
      <w:r>
        <w:rPr>
          <w:rFonts w:ascii="Tahoma" w:hAnsi="Tahoma" w:cs="Tahoma"/>
        </w:rPr>
        <w:t>������</w:t>
      </w:r>
      <w:r>
        <w:t>'</w:t>
      </w:r>
      <w:r>
        <w:rPr>
          <w:rFonts w:ascii="Tahoma" w:hAnsi="Tahoma" w:cs="Tahoma"/>
        </w:rPr>
        <w:t>�</w:t>
      </w:r>
      <w:r>
        <w:t>X</w:t>
      </w:r>
      <w:r>
        <w:rPr>
          <w:rFonts w:ascii="Tahoma" w:hAnsi="Tahoma" w:cs="Tahoma"/>
        </w:rPr>
        <w:t>�</w:t>
      </w:r>
      <w:r>
        <w:t>ǩ</w:t>
      </w:r>
      <w:r>
        <w:rPr>
          <w:rFonts w:ascii="Tahoma" w:hAnsi="Tahoma" w:cs="Tahoma"/>
        </w:rPr>
        <w:t>�</w:t>
      </w:r>
      <w:r>
        <w:t>uRm,D</w:t>
      </w:r>
      <w:r>
        <w:rPr>
          <w:rFonts w:ascii="Tahoma" w:hAnsi="Tahoma" w:cs="Tahoma"/>
        </w:rPr>
        <w:t>�</w:t>
      </w:r>
      <w:r>
        <w:t>%%</w:t>
      </w:r>
      <w:r>
        <w:rPr>
          <w:rFonts w:ascii="Tahoma" w:hAnsi="Tahoma" w:cs="Tahoma"/>
        </w:rPr>
        <w:t>�</w:t>
      </w:r>
      <w:r>
        <w:t>t&gt;1</w:t>
      </w:r>
      <w:r>
        <w:rPr>
          <w:rFonts w:ascii="Tahoma" w:hAnsi="Tahoma" w:cs="Tahoma"/>
        </w:rPr>
        <w:t>��</w:t>
      </w:r>
      <w:r>
        <w:t>É_</w:t>
      </w:r>
      <w:r>
        <w:rPr>
          <w:rFonts w:ascii="Tahoma" w:hAnsi="Tahoma" w:cs="Tahoma"/>
        </w:rPr>
        <w:t>��</w:t>
      </w:r>
      <w:r>
        <w:rPr>
          <w:rFonts w:hint="cs"/>
        </w:rPr>
        <w:t>ڡ</w:t>
      </w:r>
      <w:r>
        <w:rPr>
          <w:rFonts w:ascii="Tahoma" w:hAnsi="Tahoma" w:cs="Tahoma"/>
        </w:rPr>
        <w:t>�</w:t>
      </w:r>
      <w:r>
        <w:t>0</w:t>
      </w:r>
      <w:r>
        <w:rPr>
          <w:rFonts w:ascii="Tahoma" w:hAnsi="Tahoma" w:cs="Tahoma"/>
        </w:rPr>
        <w:t>�</w:t>
      </w:r>
      <w:r>
        <w:t>*$wMpÉck.</w:t>
      </w:r>
      <w:r>
        <w:rPr>
          <w:rFonts w:ascii="Tahoma" w:hAnsi="Tahoma" w:cs="Tahoma"/>
        </w:rPr>
        <w:t>��</w:t>
      </w:r>
      <w:r>
        <w:t>y</w:t>
      </w:r>
      <w:r>
        <w:rPr>
          <w:rFonts w:ascii="Tahoma" w:hAnsi="Tahoma" w:cs="Tahoma"/>
        </w:rPr>
        <w:t>�</w:t>
      </w:r>
      <w:r>
        <w:t>Ä</w:t>
      </w:r>
      <w:r>
        <w:rPr>
          <w:rFonts w:ascii="Tahoma" w:hAnsi="Tahoma" w:cs="Tahoma"/>
        </w:rPr>
        <w:t>����</w:t>
      </w:r>
      <w:r>
        <w:t>ü</w:t>
      </w:r>
      <w:r>
        <w:rPr>
          <w:rFonts w:ascii="Tahoma" w:hAnsi="Tahoma" w:cs="Tahoma"/>
        </w:rPr>
        <w:t>�</w:t>
      </w:r>
      <w:r>
        <w:t>V</w:t>
      </w:r>
      <w:r>
        <w:rPr>
          <w:rFonts w:ascii="Tahoma" w:hAnsi="Tahoma" w:cs="Tahoma"/>
        </w:rPr>
        <w:t>⸮��</w:t>
      </w:r>
      <w:r>
        <w:t>gl</w:t>
      </w:r>
      <w:r>
        <w:rPr>
          <w:rFonts w:ascii="Tahoma" w:hAnsi="Tahoma" w:cs="Tahoma"/>
        </w:rPr>
        <w:t>������</w:t>
      </w:r>
      <w:r>
        <w:t>e</w:t>
      </w:r>
      <w:r>
        <w:rPr>
          <w:rFonts w:ascii="Tahoma" w:hAnsi="Tahoma" w:cs="Tahoma"/>
        </w:rPr>
        <w:t>�</w:t>
      </w:r>
      <w:r>
        <w:t>/</w:t>
      </w:r>
      <w:r>
        <w:rPr>
          <w:rFonts w:ascii="Tahoma" w:hAnsi="Tahoma" w:cs="Tahoma"/>
        </w:rPr>
        <w:t>��</w:t>
      </w:r>
      <w:r>
        <w:t>MTA</w:t>
      </w:r>
      <w:r>
        <w:rPr>
          <w:rFonts w:ascii="Tahoma" w:hAnsi="Tahoma" w:cs="Tahoma"/>
        </w:rPr>
        <w:t>�</w:t>
      </w:r>
      <w:r>
        <w:t>?</w:t>
      </w:r>
      <w:r>
        <w:rPr>
          <w:rFonts w:ascii="Tahoma" w:hAnsi="Tahoma" w:cs="Tahoma"/>
        </w:rPr>
        <w:t>��</w:t>
      </w:r>
      <w:r>
        <w:t>,Ü</w:t>
      </w:r>
      <w:r>
        <w:rPr>
          <w:rFonts w:ascii="Tahoma" w:hAnsi="Tahoma" w:cs="Tahoma"/>
        </w:rPr>
        <w:t>���</w:t>
      </w:r>
      <w:r>
        <w:t>Å&lt;</w:t>
      </w:r>
      <w:r>
        <w:rPr>
          <w:rFonts w:ascii="Tahoma" w:hAnsi="Tahoma" w:cs="Tahoma"/>
        </w:rPr>
        <w:t>��</w:t>
      </w:r>
      <w:r>
        <w:t>C_å</w:t>
      </w:r>
      <w:r>
        <w:rPr>
          <w:rFonts w:ascii="Tahoma" w:hAnsi="Tahoma" w:cs="Tahoma"/>
        </w:rPr>
        <w:t>�</w:t>
      </w:r>
      <w:r>
        <w:t>Ä</w:t>
      </w:r>
      <w:r>
        <w:rPr>
          <w:rFonts w:ascii="Tahoma" w:hAnsi="Tahoma" w:cs="Tahoma"/>
        </w:rPr>
        <w:t>�</w:t>
      </w:r>
      <w:r>
        <w:t>ewä</w:t>
      </w:r>
    </w:p>
    <w:p w14:paraId="4624B60E" w14:textId="77777777" w:rsidR="0045207C" w:rsidRDefault="0045207C" w:rsidP="007724B4">
      <w:pPr>
        <w:pStyle w:val="Heading3"/>
      </w:pPr>
      <w:r>
        <w:t>W_&gt;O</w:t>
      </w:r>
      <w:r>
        <w:rPr>
          <w:rFonts w:ascii="Tahoma" w:hAnsi="Tahoma" w:cs="Tahoma"/>
        </w:rPr>
        <w:t>��</w:t>
      </w:r>
      <w:r>
        <w:t>p6É=åQ</w:t>
      </w:r>
      <w:r>
        <w:rPr>
          <w:rFonts w:ascii="Tahoma" w:hAnsi="Tahoma" w:cs="Tahoma"/>
        </w:rPr>
        <w:t>�</w:t>
      </w:r>
      <w:r>
        <w:t>W=8</w:t>
      </w:r>
      <w:r>
        <w:rPr>
          <w:rFonts w:ascii="Tahoma" w:hAnsi="Tahoma" w:cs="Tahoma"/>
        </w:rPr>
        <w:t>�</w:t>
      </w:r>
    </w:p>
    <w:p w14:paraId="096904F1" w14:textId="77777777" w:rsidR="0045207C" w:rsidRDefault="0045207C" w:rsidP="007724B4">
      <w:pPr>
        <w:pStyle w:val="Heading3"/>
      </w:pPr>
      <w:r>
        <w:rPr>
          <w:rFonts w:ascii="Tahoma" w:hAnsi="Tahoma" w:cs="Tahoma"/>
        </w:rPr>
        <w:t>�</w:t>
      </w:r>
      <w:r>
        <w:rPr>
          <w:rFonts w:ascii="Calibri" w:hAnsi="Calibri" w:cs="Calibri"/>
        </w:rPr>
        <w:t>׾</w:t>
      </w:r>
      <w:r>
        <w:t>s</w:t>
      </w:r>
      <w:r>
        <w:rPr>
          <w:rFonts w:ascii="Tahoma" w:hAnsi="Tahoma" w:cs="Tahoma"/>
        </w:rPr>
        <w:t>�</w:t>
      </w:r>
      <w:r>
        <w:t>#</w:t>
      </w:r>
      <w:r>
        <w:rPr>
          <w:rFonts w:ascii="Tahoma" w:hAnsi="Tahoma" w:cs="Tahoma"/>
        </w:rPr>
        <w:t>��</w:t>
      </w:r>
      <w:r>
        <w:t>C</w:t>
      </w:r>
      <w:r>
        <w:rPr>
          <w:rFonts w:ascii="Tahoma" w:hAnsi="Tahoma" w:cs="Tahoma"/>
        </w:rPr>
        <w:t>�</w:t>
      </w:r>
      <w:r>
        <w:t>rr)Fj4</w:t>
      </w:r>
      <w:r>
        <w:rPr>
          <w:rFonts w:ascii="Tahoma" w:hAnsi="Tahoma" w:cs="Tahoma"/>
        </w:rPr>
        <w:t>��</w:t>
      </w:r>
      <w:r>
        <w:t>q</w:t>
      </w:r>
      <w:r>
        <w:rPr>
          <w:rFonts w:ascii="Tahoma" w:hAnsi="Tahoma" w:cs="Tahoma"/>
        </w:rPr>
        <w:t>��</w:t>
      </w:r>
      <w:r>
        <w:t>َä</w:t>
      </w:r>
      <w:r>
        <w:rPr>
          <w:rFonts w:ascii="Tahoma" w:hAnsi="Tahoma" w:cs="Tahoma"/>
        </w:rPr>
        <w:t>������</w:t>
      </w:r>
      <w:r>
        <w:t xml:space="preserve"> </w:t>
      </w:r>
      <w:r>
        <w:rPr>
          <w:rFonts w:ascii="Tahoma" w:hAnsi="Tahoma" w:cs="Tahoma"/>
        </w:rPr>
        <w:t>�</w:t>
      </w:r>
    </w:p>
    <w:p w14:paraId="1CEF3A77" w14:textId="77777777" w:rsidR="0045207C" w:rsidRDefault="0045207C" w:rsidP="007724B4">
      <w:pPr>
        <w:pStyle w:val="Heading3"/>
      </w:pPr>
      <w:r>
        <w:t>fy</w:t>
      </w:r>
      <w:r>
        <w:rPr>
          <w:rFonts w:ascii="Tahoma" w:hAnsi="Tahoma" w:cs="Tahoma"/>
        </w:rPr>
        <w:t>�</w:t>
      </w:r>
      <w:r>
        <w:t>Åv.!</w:t>
      </w:r>
      <w:r>
        <w:rPr>
          <w:rFonts w:ascii="Tahoma" w:hAnsi="Tahoma" w:cs="Tahoma"/>
        </w:rPr>
        <w:t>�������</w:t>
      </w:r>
      <w:r>
        <w:t>n</w:t>
      </w:r>
      <w:r>
        <w:rPr>
          <w:rFonts w:ascii="Tahoma" w:hAnsi="Tahoma" w:cs="Tahoma"/>
        </w:rPr>
        <w:t>�</w:t>
      </w:r>
      <w:r>
        <w:t>@</w:t>
      </w:r>
      <w:r>
        <w:rPr>
          <w:rFonts w:ascii="Tahoma" w:hAnsi="Tahoma" w:cs="Tahoma"/>
        </w:rPr>
        <w:t>���</w:t>
      </w:r>
      <w:r>
        <w:t>U</w:t>
      </w:r>
      <w:r>
        <w:rPr>
          <w:rFonts w:ascii="Tahoma" w:hAnsi="Tahoma" w:cs="Tahoma"/>
        </w:rPr>
        <w:t>���</w:t>
      </w:r>
      <w:r>
        <w:t>l</w:t>
      </w:r>
      <w:r>
        <w:rPr>
          <w:rFonts w:ascii="Tahoma" w:hAnsi="Tahoma" w:cs="Tahoma"/>
        </w:rPr>
        <w:t>�</w:t>
      </w:r>
      <w:r>
        <w:t>]Z</w:t>
      </w:r>
      <w:r>
        <w:rPr>
          <w:rFonts w:ascii="Tahoma" w:hAnsi="Tahoma" w:cs="Tahoma"/>
        </w:rPr>
        <w:t>���</w:t>
      </w:r>
      <w:r>
        <w:t>5Ur</w:t>
      </w:r>
      <w:r>
        <w:rPr>
          <w:rFonts w:ascii="Tahoma" w:hAnsi="Tahoma" w:cs="Tahoma"/>
        </w:rPr>
        <w:t>��</w:t>
      </w:r>
      <w:r>
        <w:t>,S</w:t>
      </w:r>
      <w:r>
        <w:rPr>
          <w:rFonts w:ascii="Tahoma" w:hAnsi="Tahoma" w:cs="Tahoma"/>
        </w:rPr>
        <w:t>�</w:t>
      </w:r>
      <w:r>
        <w:t>v</w:t>
      </w:r>
      <w:r>
        <w:rPr>
          <w:rFonts w:ascii="Tahoma" w:hAnsi="Tahoma" w:cs="Tahoma"/>
        </w:rPr>
        <w:t>�</w:t>
      </w:r>
      <w:r>
        <w:t>&amp;</w:t>
      </w:r>
      <w:r>
        <w:rPr>
          <w:rFonts w:ascii="Tahoma" w:hAnsi="Tahoma" w:cs="Tahoma"/>
        </w:rPr>
        <w:t>�</w:t>
      </w:r>
      <w:r>
        <w:t>&amp;</w:t>
      </w:r>
      <w:r>
        <w:rPr>
          <w:rFonts w:ascii="Tahoma" w:hAnsi="Tahoma" w:cs="Tahoma"/>
        </w:rPr>
        <w:t>�</w:t>
      </w:r>
      <w:r>
        <w:t>4</w:t>
      </w:r>
      <w:r>
        <w:rPr>
          <w:rFonts w:ascii="Tahoma" w:hAnsi="Tahoma" w:cs="Tahoma"/>
        </w:rPr>
        <w:t>�</w:t>
      </w:r>
      <w:r>
        <w:t>u4</w:t>
      </w:r>
      <w:r>
        <w:rPr>
          <w:rFonts w:ascii="Tahoma" w:hAnsi="Tahoma" w:cs="Tahoma"/>
        </w:rPr>
        <w:t>�</w:t>
      </w:r>
      <w:r>
        <w:rPr>
          <w:rFonts w:ascii="Calibri" w:hAnsi="Calibri" w:cs="Calibri"/>
        </w:rPr>
        <w:t>ꭡ</w:t>
      </w:r>
      <w:r>
        <w:t>'</w:t>
      </w:r>
      <w:r>
        <w:rPr>
          <w:rFonts w:ascii="Tahoma" w:hAnsi="Tahoma" w:cs="Tahoma"/>
        </w:rPr>
        <w:t>�</w:t>
      </w:r>
      <w:r>
        <w:t>L</w:t>
      </w:r>
      <w:r>
        <w:rPr>
          <w:rFonts w:ascii="Tahoma" w:hAnsi="Tahoma" w:cs="Tahoma"/>
        </w:rPr>
        <w:t>��</w:t>
      </w:r>
      <w:r>
        <w:t>;</w:t>
      </w:r>
      <w:r>
        <w:rPr>
          <w:rFonts w:ascii="Tahoma" w:hAnsi="Tahoma" w:cs="Tahoma"/>
        </w:rPr>
        <w:t>�����</w:t>
      </w:r>
      <w:r>
        <w:t>#M5!</w:t>
      </w:r>
      <w:r>
        <w:rPr>
          <w:rFonts w:ascii="Tahoma" w:hAnsi="Tahoma" w:cs="Tahoma"/>
        </w:rPr>
        <w:t>�</w:t>
      </w:r>
      <w:r>
        <w:t>}YU</w:t>
      </w:r>
      <w:r>
        <w:rPr>
          <w:rFonts w:ascii="Tahoma" w:hAnsi="Tahoma" w:cs="Tahoma"/>
        </w:rPr>
        <w:t>�</w:t>
      </w:r>
      <w:r>
        <w:t>պD</w:t>
      </w:r>
      <w:r>
        <w:rPr>
          <w:rFonts w:ascii="Tahoma" w:hAnsi="Tahoma" w:cs="Tahoma"/>
        </w:rPr>
        <w:t>�</w:t>
      </w:r>
      <w:r>
        <w:t>+</w:t>
      </w:r>
      <w:r>
        <w:rPr>
          <w:rFonts w:ascii="Tahoma" w:hAnsi="Tahoma" w:cs="Tahoma"/>
        </w:rPr>
        <w:t>�������</w:t>
      </w:r>
      <w:r>
        <w:t>9</w:t>
      </w:r>
      <w:r>
        <w:rPr>
          <w:rFonts w:ascii="Tahoma" w:hAnsi="Tahoma" w:cs="Tahoma"/>
        </w:rPr>
        <w:t>�</w:t>
      </w:r>
      <w:r>
        <w:t>Ύ</w:t>
      </w:r>
      <w:r>
        <w:rPr>
          <w:rFonts w:ascii="Tahoma" w:hAnsi="Tahoma" w:cs="Tahoma"/>
        </w:rPr>
        <w:t>�</w:t>
      </w:r>
      <w:r>
        <w:t>z</w:t>
      </w:r>
      <w:r>
        <w:rPr>
          <w:rFonts w:ascii="Tahoma" w:hAnsi="Tahoma" w:cs="Tahoma"/>
        </w:rPr>
        <w:t>������</w:t>
      </w:r>
      <w:r>
        <w:t>Z͊2</w:t>
      </w:r>
      <w:r>
        <w:rPr>
          <w:rFonts w:ascii="Tahoma" w:hAnsi="Tahoma" w:cs="Tahoma"/>
        </w:rPr>
        <w:t>�</w:t>
      </w:r>
      <w:r>
        <w:t>Y</w:t>
      </w:r>
      <w:r>
        <w:rPr>
          <w:rFonts w:ascii="Tahoma" w:hAnsi="Tahoma" w:cs="Tahoma"/>
        </w:rPr>
        <w:t>�</w:t>
      </w:r>
      <w:r>
        <w:t>Ւ</w:t>
      </w:r>
      <w:r>
        <w:rPr>
          <w:rFonts w:ascii="Tahoma" w:hAnsi="Tahoma" w:cs="Tahoma"/>
        </w:rPr>
        <w:t>��</w:t>
      </w:r>
      <w:r>
        <w:t>0H</w:t>
      </w:r>
      <w:r>
        <w:rPr>
          <w:rFonts w:ascii="Tahoma" w:hAnsi="Tahoma" w:cs="Tahoma"/>
        </w:rPr>
        <w:t>���</w:t>
      </w:r>
      <w:r>
        <w:t>Q</w:t>
      </w:r>
      <w:r>
        <w:rPr>
          <w:rFonts w:ascii="Tahoma" w:hAnsi="Tahoma" w:cs="Tahoma"/>
        </w:rPr>
        <w:t>�</w:t>
      </w:r>
      <w:r>
        <w:t>V</w:t>
      </w:r>
      <w:r>
        <w:rPr>
          <w:rFonts w:ascii="Tahoma" w:hAnsi="Tahoma" w:cs="Tahoma"/>
        </w:rPr>
        <w:t>��</w:t>
      </w:r>
      <w:r>
        <w:t>Q˂</w:t>
      </w:r>
      <w:r>
        <w:rPr>
          <w:rFonts w:ascii="Tahoma" w:hAnsi="Tahoma" w:cs="Tahoma"/>
        </w:rPr>
        <w:t>�</w:t>
      </w:r>
      <w:r>
        <w:t>J</w:t>
      </w:r>
      <w:r>
        <w:rPr>
          <w:rFonts w:ascii="Tahoma" w:hAnsi="Tahoma" w:cs="Tahoma"/>
        </w:rPr>
        <w:t>��</w:t>
      </w:r>
      <w:r>
        <w:t>.</w:t>
      </w:r>
      <w:r>
        <w:rPr>
          <w:rFonts w:ascii="Tahoma" w:hAnsi="Tahoma" w:cs="Tahoma"/>
        </w:rPr>
        <w:t>�</w:t>
      </w:r>
      <w:r>
        <w:t>jr</w:t>
      </w:r>
      <w:r>
        <w:rPr>
          <w:rFonts w:ascii="Tahoma" w:hAnsi="Tahoma" w:cs="Tahoma"/>
        </w:rPr>
        <w:t>�</w:t>
      </w:r>
      <w:r>
        <w:t>.</w:t>
      </w:r>
      <w:r>
        <w:rPr>
          <w:rFonts w:ascii="Tahoma" w:hAnsi="Tahoma" w:cs="Tahoma"/>
        </w:rPr>
        <w:t>��</w:t>
      </w:r>
      <w:r>
        <w:t>"</w:t>
      </w:r>
      <w:r>
        <w:rPr>
          <w:rFonts w:ascii="Tahoma" w:hAnsi="Tahoma" w:cs="Tahoma"/>
        </w:rPr>
        <w:t>�</w:t>
      </w:r>
      <w:r>
        <w:t>eBLV</w:t>
      </w:r>
      <w:r>
        <w:rPr>
          <w:rFonts w:ascii="Tahoma" w:hAnsi="Tahoma" w:cs="Tahoma"/>
        </w:rPr>
        <w:t>���</w:t>
      </w:r>
      <w:r>
        <w:t>r</w:t>
      </w:r>
      <w:r>
        <w:rPr>
          <w:rFonts w:ascii="Tahoma" w:hAnsi="Tahoma" w:cs="Tahoma"/>
        </w:rPr>
        <w:t>�����</w:t>
      </w:r>
      <w:r>
        <w:t>n</w:t>
      </w:r>
      <w:r>
        <w:rPr>
          <w:rFonts w:ascii="Tahoma" w:hAnsi="Tahoma" w:cs="Tahoma"/>
        </w:rPr>
        <w:t>�</w:t>
      </w:r>
      <w:r>
        <w:t xml:space="preserve">+&lt;&lt;     </w:t>
      </w:r>
      <w:r>
        <w:rPr>
          <w:rFonts w:ascii="Malgun Gothic" w:eastAsia="Malgun Gothic" w:hAnsi="Malgun Gothic" w:cs="Malgun Gothic" w:hint="eastAsia"/>
        </w:rPr>
        <w:t>켽</w:t>
      </w:r>
      <w:r>
        <w:rPr>
          <w:rFonts w:ascii="Tahoma" w:hAnsi="Tahoma" w:cs="Tahoma"/>
        </w:rPr>
        <w:t>�</w:t>
      </w:r>
      <w:r>
        <w:t>m</w:t>
      </w:r>
      <w:r>
        <w:rPr>
          <w:rFonts w:ascii="Tahoma" w:hAnsi="Tahoma" w:cs="Tahoma"/>
        </w:rPr>
        <w:t>��</w:t>
      </w:r>
      <w:r>
        <w:t>.7</w:t>
      </w:r>
      <w:r>
        <w:rPr>
          <w:rFonts w:ascii="Tahoma" w:hAnsi="Tahoma" w:cs="Tahoma"/>
        </w:rPr>
        <w:t>���</w:t>
      </w:r>
      <w:r>
        <w:t>1</w:t>
      </w:r>
      <w:r>
        <w:rPr>
          <w:rFonts w:ascii="Tahoma" w:hAnsi="Tahoma" w:cs="Tahoma"/>
        </w:rPr>
        <w:t>�</w:t>
      </w:r>
      <w:r>
        <w:t>,</w:t>
      </w:r>
      <w:r>
        <w:rPr>
          <w:rFonts w:ascii="Cambria Math" w:hAnsi="Cambria Math" w:cs="Cambria Math"/>
        </w:rPr>
        <w:t>⫎</w:t>
      </w:r>
      <w:r>
        <w:rPr>
          <w:rFonts w:ascii="Tahoma" w:hAnsi="Tahoma" w:cs="Tahoma"/>
        </w:rPr>
        <w:t>�</w:t>
      </w:r>
      <w:r>
        <w:t>Gf</w:t>
      </w:r>
      <w:r>
        <w:rPr>
          <w:rFonts w:ascii="Tahoma" w:hAnsi="Tahoma" w:cs="Tahoma"/>
        </w:rPr>
        <w:t>����</w:t>
      </w:r>
      <w:r>
        <w:t>U</w:t>
      </w:r>
      <w:r>
        <w:rPr>
          <w:rFonts w:ascii="Tahoma" w:hAnsi="Tahoma" w:cs="Tahoma"/>
        </w:rPr>
        <w:t>����</w:t>
      </w:r>
      <w:r>
        <w:t>_3</w:t>
      </w:r>
      <w:r>
        <w:rPr>
          <w:rFonts w:ascii="Tahoma" w:hAnsi="Tahoma" w:cs="Tahoma"/>
        </w:rPr>
        <w:t>��</w:t>
      </w:r>
      <w:r>
        <w:t>o</w:t>
      </w:r>
      <w:r>
        <w:rPr>
          <w:rFonts w:ascii="Tahoma" w:hAnsi="Tahoma" w:cs="Tahoma"/>
        </w:rPr>
        <w:t>����</w:t>
      </w:r>
      <w:r>
        <w:rPr>
          <w:rFonts w:ascii="Cascadia Code ExtraLight" w:hAnsi="Cascadia Code ExtraLight" w:cs="Cascadia Code ExtraLight"/>
        </w:rPr>
        <w:t>␘</w:t>
      </w:r>
      <w:r>
        <w:t>x</w:t>
      </w:r>
      <w:r>
        <w:rPr>
          <w:rFonts w:ascii="Tahoma" w:hAnsi="Tahoma" w:cs="Tahoma"/>
        </w:rPr>
        <w:t>����</w:t>
      </w:r>
      <w:r>
        <w:t>X</w:t>
      </w:r>
      <w:r>
        <w:rPr>
          <w:rFonts w:ascii="Tahoma" w:hAnsi="Tahoma" w:cs="Tahoma"/>
        </w:rPr>
        <w:t>�</w:t>
      </w:r>
      <w:r>
        <w:t>=</w:t>
      </w:r>
      <w:r>
        <w:rPr>
          <w:rFonts w:ascii="Tahoma" w:hAnsi="Tahoma" w:cs="Tahoma"/>
        </w:rPr>
        <w:t>�</w:t>
      </w:r>
      <w:r>
        <w:t>&gt;</w:t>
      </w:r>
      <w:r>
        <w:rPr>
          <w:rFonts w:ascii="Tahoma" w:hAnsi="Tahoma" w:cs="Tahoma"/>
        </w:rPr>
        <w:t>��</w:t>
      </w:r>
      <w:r>
        <w:t>&gt;</w:t>
      </w:r>
      <w:r>
        <w:rPr>
          <w:rFonts w:ascii="Tahoma" w:hAnsi="Tahoma" w:cs="Tahoma"/>
        </w:rPr>
        <w:t>�</w:t>
      </w:r>
      <w:r>
        <w:t>$ɣ9</w:t>
      </w:r>
    </w:p>
    <w:p w14:paraId="20A2A174" w14:textId="77777777" w:rsidR="0045207C" w:rsidRDefault="0045207C" w:rsidP="007724B4">
      <w:pPr>
        <w:pStyle w:val="Heading3"/>
      </w:pPr>
      <w:r>
        <w:t>L%3ȁX</w:t>
      </w:r>
      <w:r>
        <w:rPr>
          <w:rFonts w:ascii="Tahoma" w:hAnsi="Tahoma" w:cs="Tahoma"/>
        </w:rPr>
        <w:t>�</w:t>
      </w:r>
      <w:r>
        <w:t>fQ.</w:t>
      </w:r>
      <w:r>
        <w:rPr>
          <w:rFonts w:ascii="Tahoma" w:hAnsi="Tahoma" w:cs="Tahoma"/>
        </w:rPr>
        <w:t>�</w:t>
      </w:r>
      <w:r>
        <w:t>rfT</w:t>
      </w:r>
      <w:r>
        <w:rPr>
          <w:rFonts w:ascii="Tahoma" w:hAnsi="Tahoma" w:cs="Tahoma"/>
        </w:rPr>
        <w:t>��</w:t>
      </w:r>
      <w:r>
        <w:t xml:space="preserve"> </w:t>
      </w:r>
      <w:r>
        <w:rPr>
          <w:rFonts w:ascii="Tahoma" w:hAnsi="Tahoma" w:cs="Tahoma"/>
        </w:rPr>
        <w:t>�</w:t>
      </w:r>
      <w:r>
        <w:t>. 9+</w:t>
      </w:r>
      <w:r>
        <w:rPr>
          <w:rFonts w:ascii="Tahoma" w:hAnsi="Tahoma" w:cs="Tahoma"/>
        </w:rPr>
        <w:t>�</w:t>
      </w:r>
      <w:r>
        <w:t>b</w:t>
      </w:r>
      <w:r>
        <w:rPr>
          <w:rFonts w:ascii="Tahoma" w:hAnsi="Tahoma" w:cs="Tahoma"/>
        </w:rPr>
        <w:t>�</w:t>
      </w:r>
      <w:r>
        <w:t>s</w:t>
      </w:r>
      <w:r>
        <w:rPr>
          <w:rFonts w:ascii="Tahoma" w:hAnsi="Tahoma" w:cs="Tahoma"/>
        </w:rPr>
        <w:t>��</w:t>
      </w:r>
      <w:r>
        <w:t>tTɁfE</w:t>
      </w:r>
      <w:r>
        <w:rPr>
          <w:rFonts w:ascii="Tahoma" w:hAnsi="Tahoma" w:cs="Tahoma"/>
        </w:rPr>
        <w:t>��</w:t>
      </w:r>
      <w:r>
        <w:t>r</w:t>
      </w:r>
      <w:r>
        <w:rPr>
          <w:rFonts w:ascii="Tahoma" w:hAnsi="Tahoma" w:cs="Tahoma"/>
        </w:rPr>
        <w:t>���</w:t>
      </w:r>
      <w:r>
        <w:t>ÜY</w:t>
      </w:r>
      <w:r>
        <w:rPr>
          <w:rFonts w:ascii="Tahoma" w:hAnsi="Tahoma" w:cs="Tahoma"/>
        </w:rPr>
        <w:t>�</w:t>
      </w:r>
      <w:r>
        <w:t>ɟBN</w:t>
      </w:r>
      <w:r>
        <w:rPr>
          <w:rFonts w:ascii="Tahoma" w:hAnsi="Tahoma" w:cs="Tahoma"/>
        </w:rPr>
        <w:t>�</w:t>
      </w:r>
      <w:r>
        <w:t>k</w:t>
      </w:r>
      <w:r>
        <w:rPr>
          <w:rFonts w:ascii="Tahoma" w:hAnsi="Tahoma" w:cs="Tahoma"/>
        </w:rPr>
        <w:t>�</w:t>
      </w:r>
      <w:r>
        <w:t>bI=f</w:t>
      </w:r>
      <w:r>
        <w:rPr>
          <w:rFonts w:ascii="Tahoma" w:hAnsi="Tahoma" w:cs="Tahoma"/>
        </w:rPr>
        <w:t>�</w:t>
      </w:r>
      <w:r>
        <w:t>:</w:t>
      </w:r>
      <w:r>
        <w:rPr>
          <w:rFonts w:ascii="Tahoma" w:hAnsi="Tahoma" w:cs="Tahoma"/>
        </w:rPr>
        <w:t>��</w:t>
      </w:r>
      <w:r>
        <w:t>lpJjr</w:t>
      </w:r>
      <w:r>
        <w:rPr>
          <w:rFonts w:ascii="Tahoma" w:hAnsi="Tahoma" w:cs="Tahoma"/>
        </w:rPr>
        <w:t>��</w:t>
      </w:r>
      <w:r>
        <w:t>j+ȱ</w:t>
      </w:r>
      <w:r>
        <w:rPr>
          <w:rFonts w:ascii="Tahoma" w:hAnsi="Tahoma" w:cs="Tahoma"/>
        </w:rPr>
        <w:t>��</w:t>
      </w:r>
      <w:r>
        <w:t>r</w:t>
      </w:r>
    </w:p>
    <w:p w14:paraId="1A1897CA" w14:textId="77777777" w:rsidR="0045207C" w:rsidRDefault="0045207C" w:rsidP="007724B4">
      <w:pPr>
        <w:pStyle w:val="Heading3"/>
      </w:pPr>
      <w:r>
        <w:t>Y</w:t>
      </w:r>
      <w:r>
        <w:rPr>
          <w:rFonts w:ascii="Tahoma" w:hAnsi="Tahoma" w:cs="Tahoma"/>
        </w:rPr>
        <w:t>�</w:t>
      </w:r>
      <w:r>
        <w:t>é</w:t>
      </w:r>
      <w:r>
        <w:rPr>
          <w:rFonts w:ascii="Tahoma" w:hAnsi="Tahoma" w:cs="Tahoma"/>
        </w:rPr>
        <w:t>�</w:t>
      </w:r>
      <w:r>
        <w:t>'mӲ</w:t>
      </w:r>
      <w:r>
        <w:rPr>
          <w:rFonts w:ascii="Tahoma" w:hAnsi="Tahoma" w:cs="Tahoma"/>
        </w:rPr>
        <w:t>��</w:t>
      </w:r>
      <w:r>
        <w:t>B</w:t>
      </w:r>
      <w:r>
        <w:rPr>
          <w:rFonts w:ascii="Tahoma" w:hAnsi="Tahoma" w:cs="Tahoma"/>
        </w:rPr>
        <w:t>�</w:t>
      </w:r>
      <w:r>
        <w:t>CP;ų</w:t>
      </w:r>
      <w:r>
        <w:rPr>
          <w:rFonts w:ascii="Tahoma" w:hAnsi="Tahoma" w:cs="Tahoma"/>
        </w:rPr>
        <w:t>��</w:t>
      </w:r>
      <w:r>
        <w:t>ö</w:t>
      </w:r>
      <w:r>
        <w:rPr>
          <w:rFonts w:ascii="Tahoma" w:hAnsi="Tahoma" w:cs="Tahoma"/>
        </w:rPr>
        <w:t>�</w:t>
      </w:r>
      <w:r>
        <w:t>iTn</w:t>
      </w:r>
      <w:r>
        <w:rPr>
          <w:rFonts w:ascii="Tahoma" w:hAnsi="Tahoma" w:cs="Tahoma"/>
        </w:rPr>
        <w:t>�</w:t>
      </w:r>
      <w:r>
        <w:t>0</w:t>
      </w:r>
    </w:p>
    <w:p w14:paraId="3C83E026" w14:textId="77777777" w:rsidR="0045207C" w:rsidRDefault="0045207C" w:rsidP="007724B4">
      <w:pPr>
        <w:pStyle w:val="Heading3"/>
      </w:pPr>
      <w:r>
        <w:t>9</w:t>
      </w:r>
      <w:r>
        <w:rPr>
          <w:rFonts w:ascii="Tahoma" w:hAnsi="Tahoma" w:cs="Tahoma"/>
        </w:rPr>
        <w:t>��</w:t>
      </w:r>
      <w:r>
        <w:t>Z</w:t>
      </w:r>
      <w:r>
        <w:rPr>
          <w:rFonts w:ascii="Tahoma" w:hAnsi="Tahoma" w:cs="Tahoma"/>
        </w:rPr>
        <w:t>��</w:t>
      </w:r>
      <w:r>
        <w:t>2Q</w:t>
      </w:r>
      <w:r>
        <w:rPr>
          <w:rFonts w:ascii="Tahoma" w:hAnsi="Tahoma" w:cs="Tahoma"/>
        </w:rPr>
        <w:t>�</w:t>
      </w:r>
      <w:r>
        <w:t>#</w:t>
      </w:r>
      <w:r>
        <w:rPr>
          <w:rFonts w:ascii="Tahoma" w:hAnsi="Tahoma" w:cs="Tahoma"/>
        </w:rPr>
        <w:t>�</w:t>
      </w:r>
      <w:r>
        <w:t>ng</w:t>
      </w:r>
      <w:r>
        <w:rPr>
          <w:rFonts w:ascii="Tahoma" w:hAnsi="Tahoma" w:cs="Tahoma"/>
        </w:rPr>
        <w:t>�</w:t>
      </w:r>
      <w:r>
        <w:t xml:space="preserve">  N</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ٞdz</w:t>
      </w:r>
      <w:r>
        <w:rPr>
          <w:rFonts w:ascii="Tahoma" w:hAnsi="Tahoma" w:cs="Tahoma"/>
        </w:rPr>
        <w:t>�</w:t>
      </w:r>
      <w:r>
        <w:t>!ä4p</w:t>
      </w:r>
      <w:r>
        <w:rPr>
          <w:rFonts w:ascii="Tahoma" w:hAnsi="Tahoma" w:cs="Tahoma"/>
        </w:rPr>
        <w:t>�</w:t>
      </w:r>
      <w:r>
        <w:t>o5</w:t>
      </w:r>
      <w:r>
        <w:rPr>
          <w:rFonts w:ascii="Tahoma" w:hAnsi="Tahoma" w:cs="Tahoma"/>
        </w:rPr>
        <w:t>�����</w:t>
      </w:r>
      <w:r>
        <w:t>é</w:t>
      </w:r>
      <w:r>
        <w:rPr>
          <w:rFonts w:ascii="Tahoma" w:hAnsi="Tahoma" w:cs="Tahoma"/>
        </w:rPr>
        <w:t>�</w:t>
      </w:r>
      <w:r>
        <w:rPr>
          <w:rFonts w:ascii="Malgun Gothic" w:eastAsia="Malgun Gothic" w:hAnsi="Malgun Gothic" w:cs="Malgun Gothic" w:hint="eastAsia"/>
        </w:rPr>
        <w:t>태</w:t>
      </w:r>
      <w:r>
        <w:rPr>
          <w:rFonts w:ascii="Tahoma" w:hAnsi="Tahoma" w:cs="Tahoma"/>
        </w:rPr>
        <w:t>���</w:t>
      </w:r>
      <w:r>
        <w:t>1Ö</w:t>
      </w:r>
      <w:r>
        <w:rPr>
          <w:rFonts w:ascii="Tahoma" w:hAnsi="Tahoma" w:cs="Tahoma"/>
        </w:rPr>
        <w:t>��������</w:t>
      </w:r>
      <w:r>
        <w:t>!9АÄmʿ</w:t>
      </w:r>
      <w:r>
        <w:rPr>
          <w:rFonts w:ascii="Tahoma" w:hAnsi="Tahoma" w:cs="Tahoma"/>
        </w:rPr>
        <w:t>�</w:t>
      </w:r>
      <w:r>
        <w:t>P</w:t>
      </w:r>
      <w:r>
        <w:rPr>
          <w:rFonts w:ascii="Tahoma" w:hAnsi="Tahoma" w:cs="Tahoma"/>
        </w:rPr>
        <w:t>��</w:t>
      </w:r>
      <w:r>
        <w:t>-+Ls</w:t>
      </w:r>
      <w:r>
        <w:rPr>
          <w:rFonts w:ascii="Tahoma" w:hAnsi="Tahoma" w:cs="Tahoma"/>
        </w:rPr>
        <w:t>��</w:t>
      </w:r>
      <w:r>
        <w:t>A</w:t>
      </w:r>
      <w:r>
        <w:rPr>
          <w:rFonts w:ascii="Tahoma" w:hAnsi="Tahoma" w:cs="Tahoma"/>
        </w:rPr>
        <w:t>�</w:t>
      </w:r>
      <w:r>
        <w:t xml:space="preserve"> d-</w:t>
      </w:r>
      <w:r>
        <w:rPr>
          <w:rFonts w:ascii="Tahoma" w:hAnsi="Tahoma" w:cs="Tahoma"/>
        </w:rPr>
        <w:t>���</w:t>
      </w:r>
      <w:r>
        <w:t>j</w:t>
      </w:r>
      <w:r>
        <w:rPr>
          <w:rFonts w:ascii="Tahoma" w:hAnsi="Tahoma" w:cs="Tahoma"/>
        </w:rPr>
        <w:t>���</w:t>
      </w:r>
      <w:r>
        <w:t>X@</w:t>
      </w:r>
      <w:r>
        <w:rPr>
          <w:rFonts w:ascii="Tahoma" w:hAnsi="Tahoma" w:cs="Tahoma"/>
        </w:rPr>
        <w:t>�</w:t>
      </w:r>
      <w:r>
        <w:t>&lt;</w:t>
      </w:r>
      <w:r>
        <w:rPr>
          <w:rFonts w:ascii="Tahoma" w:hAnsi="Tahoma" w:cs="Tahoma"/>
        </w:rPr>
        <w:t>�</w:t>
      </w:r>
      <w:r>
        <w:t>=</w:t>
      </w:r>
      <w:r>
        <w:rPr>
          <w:rFonts w:ascii="Tahoma" w:hAnsi="Tahoma" w:cs="Tahoma"/>
        </w:rPr>
        <w:t>��</w:t>
      </w:r>
      <w:r>
        <w:t>kԀj</w:t>
      </w:r>
      <w:r>
        <w:rPr>
          <w:rFonts w:ascii="Tahoma" w:hAnsi="Tahoma" w:cs="Tahoma"/>
        </w:rPr>
        <w:t>�</w:t>
      </w:r>
      <w:r>
        <w:t>m</w:t>
      </w:r>
      <w:r>
        <w:rPr>
          <w:rFonts w:ascii="Tahoma" w:hAnsi="Tahoma" w:cs="Tahoma"/>
        </w:rPr>
        <w:t>�</w:t>
      </w:r>
      <w:r>
        <w:t>F</w:t>
      </w:r>
      <w:r>
        <w:rPr>
          <w:rFonts w:ascii="Tahoma" w:hAnsi="Tahoma" w:cs="Tahoma"/>
        </w:rPr>
        <w:t>�����</w:t>
      </w:r>
      <w:r>
        <w:t>?e2</w:t>
      </w:r>
      <w:r>
        <w:rPr>
          <w:rFonts w:ascii="Tahoma" w:hAnsi="Tahoma" w:cs="Tahoma"/>
        </w:rPr>
        <w:t>⸮</w:t>
      </w:r>
      <w:r>
        <w:t>Ֆ</w:t>
      </w:r>
      <w:r>
        <w:rPr>
          <w:rFonts w:ascii="Tahoma" w:hAnsi="Tahoma" w:cs="Tahoma"/>
        </w:rPr>
        <w:t>�</w:t>
      </w:r>
      <w:r>
        <w:t>C+h</w:t>
      </w:r>
      <w:r>
        <w:rPr>
          <w:rFonts w:ascii="Tahoma" w:hAnsi="Tahoma" w:cs="Tahoma"/>
        </w:rPr>
        <w:t>�</w:t>
      </w:r>
      <w:r>
        <w:t>^v</w:t>
      </w:r>
      <w:r>
        <w:rPr>
          <w:rFonts w:ascii="Tahoma" w:hAnsi="Tahoma" w:cs="Tahoma"/>
        </w:rPr>
        <w:t>�</w:t>
      </w:r>
      <w:r>
        <w:t>=OU7N</w:t>
      </w:r>
      <w:r>
        <w:rPr>
          <w:rFonts w:ascii="Tahoma" w:hAnsi="Tahoma" w:cs="Tahoma"/>
        </w:rPr>
        <w:t>�</w:t>
      </w:r>
      <w:r>
        <w:t>JP</w:t>
      </w:r>
      <w:r>
        <w:rPr>
          <w:rFonts w:ascii="Tahoma" w:hAnsi="Tahoma" w:cs="Tahoma"/>
        </w:rPr>
        <w:t>�</w:t>
      </w:r>
      <w:r>
        <w:t>[</w:t>
      </w:r>
      <w:r>
        <w:rPr>
          <w:rFonts w:ascii="Tahoma" w:hAnsi="Tahoma" w:cs="Tahoma"/>
        </w:rPr>
        <w:t>�</w:t>
      </w:r>
      <w:r>
        <w:t>5</w:t>
      </w:r>
      <w:r>
        <w:rPr>
          <w:rFonts w:ascii="Tahoma" w:hAnsi="Tahoma" w:cs="Tahoma"/>
        </w:rPr>
        <w:t>�</w:t>
      </w:r>
      <w:r>
        <w:t>Y</w:t>
      </w:r>
      <w:r>
        <w:rPr>
          <w:rFonts w:ascii="Tahoma" w:hAnsi="Tahoma" w:cs="Tahoma"/>
        </w:rPr>
        <w:t>��</w:t>
      </w:r>
      <w:r>
        <w:t>)@</w:t>
      </w:r>
      <w:r>
        <w:rPr>
          <w:rFonts w:ascii="Tahoma" w:hAnsi="Tahoma" w:cs="Tahoma"/>
        </w:rPr>
        <w:t>��</w:t>
      </w:r>
      <w:r>
        <w:t>@</w:t>
      </w:r>
      <w:r>
        <w:rPr>
          <w:rFonts w:ascii="Tahoma" w:hAnsi="Tahoma" w:cs="Tahoma"/>
        </w:rPr>
        <w:t>��</w:t>
      </w:r>
      <w:r>
        <w:t>&amp;</w:t>
      </w:r>
      <w:r>
        <w:rPr>
          <w:rFonts w:ascii="Tahoma" w:hAnsi="Tahoma" w:cs="Tahoma"/>
        </w:rPr>
        <w:t>�</w:t>
      </w:r>
      <w:r>
        <w:t>H</w:t>
      </w:r>
      <w:r>
        <w:rPr>
          <w:rFonts w:ascii="Tahoma" w:hAnsi="Tahoma" w:cs="Tahoma"/>
        </w:rPr>
        <w:t>��</w:t>
      </w:r>
      <w:r>
        <w:t>6</w:t>
      </w:r>
      <w:r>
        <w:rPr>
          <w:rFonts w:ascii="Tahoma" w:hAnsi="Tahoma" w:cs="Tahoma"/>
        </w:rPr>
        <w:t>�</w:t>
      </w:r>
      <w:r>
        <w:t>Ü</w:t>
      </w:r>
      <w:r>
        <w:rPr>
          <w:rFonts w:ascii="Tahoma" w:hAnsi="Tahoma" w:cs="Tahoma"/>
        </w:rPr>
        <w:t>��</w:t>
      </w:r>
      <w:r>
        <w:t>O&lt;h</w:t>
      </w:r>
      <w:r>
        <w:rPr>
          <w:rFonts w:ascii="Tahoma" w:hAnsi="Tahoma" w:cs="Tahoma"/>
        </w:rPr>
        <w:t>�</w:t>
      </w:r>
      <w:r>
        <w:t>;</w:t>
      </w:r>
      <w:r>
        <w:rPr>
          <w:rFonts w:ascii="Tahoma" w:hAnsi="Tahoma" w:cs="Tahoma"/>
        </w:rPr>
        <w:t>��</w:t>
      </w:r>
      <w:r>
        <w:t>$</w:t>
      </w:r>
      <w:r>
        <w:rPr>
          <w:rFonts w:ascii="Tahoma" w:hAnsi="Tahoma" w:cs="Tahoma"/>
        </w:rPr>
        <w:t>��⸮����</w:t>
      </w:r>
      <w:r>
        <w:t>&gt;</w:t>
      </w:r>
      <w:r>
        <w:rPr>
          <w:rFonts w:ascii="Tahoma" w:hAnsi="Tahoma" w:cs="Tahoma"/>
        </w:rPr>
        <w:t>��</w:t>
      </w:r>
      <w:r>
        <w:t>6</w:t>
      </w:r>
      <w:r>
        <w:rPr>
          <w:rFonts w:ascii="Tahoma" w:hAnsi="Tahoma" w:cs="Tahoma"/>
        </w:rPr>
        <w:t>���</w:t>
      </w:r>
      <w:r>
        <w:t>Dä</w:t>
      </w:r>
    </w:p>
    <w:p w14:paraId="2A3ADB63" w14:textId="77777777" w:rsidR="0045207C" w:rsidRDefault="0045207C" w:rsidP="007724B4">
      <w:pPr>
        <w:pStyle w:val="Heading3"/>
      </w:pPr>
      <w:r>
        <w:rPr>
          <w:rFonts w:ascii="Tahoma" w:hAnsi="Tahoma" w:cs="Tahoma"/>
        </w:rPr>
        <w:t>��</w:t>
      </w:r>
      <w:r>
        <w:t>u9!g</w:t>
      </w:r>
      <w:r>
        <w:rPr>
          <w:rFonts w:ascii="Tahoma" w:hAnsi="Tahoma" w:cs="Tahoma"/>
        </w:rPr>
        <w:t>���</w:t>
      </w:r>
      <w:r>
        <w:t>u</w:t>
      </w:r>
      <w:r>
        <w:rPr>
          <w:rFonts w:ascii="Tahoma" w:hAnsi="Tahoma" w:cs="Tahoma"/>
        </w:rPr>
        <w:t>���</w:t>
      </w:r>
      <w:r>
        <w:t>s(</w:t>
      </w:r>
      <w:r>
        <w:rPr>
          <w:rFonts w:ascii="Tahoma" w:hAnsi="Tahoma" w:cs="Tahoma"/>
        </w:rPr>
        <w:t>�</w:t>
      </w:r>
      <w:r>
        <w:t>[</w:t>
      </w:r>
      <w:r>
        <w:rPr>
          <w:rFonts w:ascii="Tahoma" w:hAnsi="Tahoma" w:cs="Tahoma"/>
        </w:rPr>
        <w:t>��</w:t>
      </w:r>
      <w:r>
        <w:t>Oؓs</w:t>
      </w:r>
      <w:r>
        <w:rPr>
          <w:rFonts w:ascii="Tahoma" w:hAnsi="Tahoma" w:cs="Tahoma"/>
        </w:rPr>
        <w:t>�</w:t>
      </w:r>
      <w:r>
        <w:t>|^</w:t>
      </w:r>
      <w:r>
        <w:rPr>
          <w:rFonts w:ascii="Tahoma" w:hAnsi="Tahoma" w:cs="Tahoma"/>
        </w:rPr>
        <w:t>��</w:t>
      </w:r>
      <w:r>
        <w:t>s_</w:t>
      </w:r>
      <w:r>
        <w:rPr>
          <w:rFonts w:ascii="Tahoma" w:hAnsi="Tahoma" w:cs="Tahoma"/>
        </w:rPr>
        <w:t>���</w:t>
      </w:r>
      <w:r>
        <w:t>7</w:t>
      </w:r>
      <w:r>
        <w:rPr>
          <w:rFonts w:ascii="Tahoma" w:hAnsi="Tahoma" w:cs="Tahoma"/>
        </w:rPr>
        <w:t>��</w:t>
      </w:r>
      <w:r>
        <w:t>{</w:t>
      </w:r>
      <w:r>
        <w:rPr>
          <w:rFonts w:ascii="Tahoma" w:hAnsi="Tahoma" w:cs="Tahoma"/>
        </w:rPr>
        <w:t>���</w:t>
      </w:r>
      <w:r>
        <w:t>KU*O</w:t>
      </w:r>
      <w:r>
        <w:rPr>
          <w:rFonts w:ascii="Tahoma" w:hAnsi="Tahoma" w:cs="Tahoma"/>
        </w:rPr>
        <w:t>��</w:t>
      </w:r>
      <w:r>
        <w:t>.</w:t>
      </w:r>
      <w:r>
        <w:rPr>
          <w:rFonts w:ascii="Tahoma" w:hAnsi="Tahoma" w:cs="Tahoma"/>
        </w:rPr>
        <w:t>����</w:t>
      </w:r>
      <w:r>
        <w:t>_</w:t>
      </w:r>
      <w:r>
        <w:rPr>
          <w:rFonts w:ascii="Tahoma" w:hAnsi="Tahoma" w:cs="Tahoma"/>
        </w:rPr>
        <w:t>��</w:t>
      </w:r>
      <w:r>
        <w:t>^</w:t>
      </w:r>
      <w:r>
        <w:rPr>
          <w:rFonts w:ascii="Tahoma" w:hAnsi="Tahoma" w:cs="Tahoma"/>
        </w:rPr>
        <w:t>��</w:t>
      </w:r>
      <w:r>
        <w:t>{</w:t>
      </w:r>
      <w:r>
        <w:rPr>
          <w:rFonts w:ascii="Tahoma" w:hAnsi="Tahoma" w:cs="Tahoma"/>
        </w:rPr>
        <w:t>�</w:t>
      </w:r>
      <w:r>
        <w:t>Ǐ</w:t>
      </w:r>
      <w:r>
        <w:rPr>
          <w:rFonts w:ascii="Tahoma" w:hAnsi="Tahoma" w:cs="Tahoma"/>
        </w:rPr>
        <w:t>�</w:t>
      </w:r>
      <w:r>
        <w:t>q</w:t>
      </w:r>
      <w:r>
        <w:rPr>
          <w:rFonts w:ascii="Tahoma" w:hAnsi="Tahoma" w:cs="Tahoma"/>
        </w:rPr>
        <w:t>��</w:t>
      </w:r>
      <w:r>
        <w:t>b</w:t>
      </w:r>
      <w:r>
        <w:rPr>
          <w:rFonts w:ascii="Tahoma" w:hAnsi="Tahoma" w:cs="Tahoma"/>
        </w:rPr>
        <w:t>�</w:t>
      </w:r>
      <w:r>
        <w:t>X</w:t>
      </w:r>
      <w:r>
        <w:rPr>
          <w:rFonts w:ascii="Tahoma" w:hAnsi="Tahoma" w:cs="Tahoma"/>
        </w:rPr>
        <w:t>���</w:t>
      </w:r>
      <w:r>
        <w:t>,</w:t>
      </w:r>
      <w:r>
        <w:rPr>
          <w:rFonts w:ascii="Tahoma" w:hAnsi="Tahoma" w:cs="Tahoma"/>
        </w:rPr>
        <w:t>��</w:t>
      </w:r>
      <w:r>
        <w:t>˵\:</w:t>
      </w:r>
      <w:r>
        <w:rPr>
          <w:rFonts w:ascii="Tahoma" w:hAnsi="Tahoma" w:cs="Tahoma"/>
        </w:rPr>
        <w:t>�</w:t>
      </w:r>
      <w:r>
        <w:t>Vł</w:t>
      </w:r>
      <w:r>
        <w:rPr>
          <w:rFonts w:ascii="Tahoma" w:hAnsi="Tahoma" w:cs="Tahoma"/>
        </w:rPr>
        <w:t>�</w:t>
      </w:r>
      <w:r>
        <w:t xml:space="preserve">nug      </w:t>
      </w:r>
      <w:r>
        <w:rPr>
          <w:rFonts w:ascii="Tahoma" w:hAnsi="Tahoma" w:cs="Tahoma"/>
        </w:rPr>
        <w:t>�</w:t>
      </w:r>
      <w:r>
        <w:t>.V</w:t>
      </w:r>
      <w:r>
        <w:rPr>
          <w:rFonts w:ascii="Tahoma" w:hAnsi="Tahoma" w:cs="Tahoma"/>
        </w:rPr>
        <w:t>�</w:t>
      </w:r>
      <w:r>
        <w:t>Vm</w:t>
      </w:r>
      <w:r>
        <w:rPr>
          <w:rFonts w:ascii="Tahoma" w:hAnsi="Tahoma" w:cs="Tahoma"/>
        </w:rPr>
        <w:t>�</w:t>
      </w:r>
      <w:r>
        <w:t>Y,</w:t>
      </w:r>
      <w:r>
        <w:rPr>
          <w:rFonts w:ascii="Tahoma" w:hAnsi="Tahoma" w:cs="Tahoma"/>
        </w:rPr>
        <w:t>�</w:t>
      </w:r>
      <w:r>
        <w:rPr>
          <w:rFonts w:ascii="Segoe UI Historic" w:hAnsi="Segoe UI Historic" w:cs="Segoe UI Historic"/>
        </w:rPr>
        <w:t>Ⲫ</w:t>
      </w:r>
      <w:r>
        <w:t>?</w:t>
      </w:r>
      <w:r>
        <w:rPr>
          <w:rFonts w:ascii="Tahoma" w:hAnsi="Tahoma" w:cs="Tahoma"/>
        </w:rPr>
        <w:t>�</w:t>
      </w:r>
      <w:r>
        <w:t>rT</w:t>
      </w:r>
      <w:r>
        <w:rPr>
          <w:rFonts w:ascii="Tahoma" w:hAnsi="Tahoma" w:cs="Tahoma"/>
        </w:rPr>
        <w:t>�</w:t>
      </w:r>
      <w:r>
        <w:t>U</w:t>
      </w:r>
      <w:r>
        <w:rPr>
          <w:rFonts w:ascii="Tahoma" w:hAnsi="Tahoma" w:cs="Tahoma"/>
        </w:rPr>
        <w:t>��</w:t>
      </w:r>
      <w:r>
        <w:t>1</w:t>
      </w:r>
      <w:r>
        <w:rPr>
          <w:rFonts w:ascii="Tahoma" w:hAnsi="Tahoma" w:cs="Tahoma"/>
        </w:rPr>
        <w:t>��</w:t>
      </w:r>
      <w:r>
        <w:t>Z</w:t>
      </w:r>
      <w:r>
        <w:rPr>
          <w:rFonts w:ascii="Tahoma" w:hAnsi="Tahoma" w:cs="Tahoma"/>
        </w:rPr>
        <w:t>�</w:t>
      </w:r>
      <w:r>
        <w:t>I</w:t>
      </w:r>
    </w:p>
    <w:p w14:paraId="2EFF26AE" w14:textId="77777777" w:rsidR="0045207C" w:rsidRDefault="0045207C" w:rsidP="007724B4">
      <w:pPr>
        <w:pStyle w:val="Heading3"/>
      </w:pPr>
      <w:r>
        <w:t>N</w:t>
      </w:r>
      <w:r>
        <w:rPr>
          <w:rFonts w:ascii="Tahoma" w:hAnsi="Tahoma" w:cs="Tahoma"/>
        </w:rPr>
        <w:t>����</w:t>
      </w:r>
      <w:r>
        <w:t>f</w:t>
      </w:r>
      <w:r>
        <w:rPr>
          <w:rFonts w:ascii="Tahoma" w:hAnsi="Tahoma" w:cs="Tahoma"/>
        </w:rPr>
        <w:t>�</w:t>
      </w:r>
      <w:r>
        <w:t>j</w:t>
      </w:r>
      <w:r>
        <w:rPr>
          <w:rFonts w:ascii="Tahoma" w:hAnsi="Tahoma" w:cs="Tahoma"/>
        </w:rPr>
        <w:t>�</w:t>
      </w:r>
      <w:r>
        <w:t>K9NG</w:t>
      </w:r>
      <w:r>
        <w:rPr>
          <w:rFonts w:ascii="Tahoma" w:hAnsi="Tahoma" w:cs="Tahoma"/>
        </w:rPr>
        <w:t>��</w:t>
      </w:r>
      <w:r>
        <w:t>F</w:t>
      </w:r>
      <w:r>
        <w:rPr>
          <w:rFonts w:ascii="Tahoma" w:hAnsi="Tahoma" w:cs="Tahoma"/>
        </w:rPr>
        <w:t>�������</w:t>
      </w:r>
      <w:r>
        <w:t>&lt;</w:t>
      </w:r>
      <w:r>
        <w:rPr>
          <w:rFonts w:ascii="Tahoma" w:hAnsi="Tahoma" w:cs="Tahoma"/>
        </w:rPr>
        <w:t>�</w:t>
      </w:r>
      <w:r>
        <w:t>[</w:t>
      </w:r>
      <w:r>
        <w:rPr>
          <w:rFonts w:ascii="Tahoma" w:hAnsi="Tahoma" w:cs="Tahoma"/>
        </w:rPr>
        <w:t>��</w:t>
      </w:r>
      <w:r>
        <w:t>S!</w:t>
      </w:r>
      <w:r>
        <w:rPr>
          <w:rFonts w:ascii="Tahoma" w:hAnsi="Tahoma" w:cs="Tahoma"/>
        </w:rPr>
        <w:t>�</w:t>
      </w:r>
      <w:r>
        <w:t>cuM</w:t>
      </w:r>
      <w:r>
        <w:rPr>
          <w:rFonts w:ascii="Tahoma" w:hAnsi="Tahoma" w:cs="Tahoma"/>
        </w:rPr>
        <w:t>���</w:t>
      </w:r>
      <w:r>
        <w:t>,</w:t>
      </w:r>
      <w:r>
        <w:rPr>
          <w:rFonts w:ascii="Tahoma" w:hAnsi="Tahoma" w:cs="Tahoma"/>
        </w:rPr>
        <w:t>��</w:t>
      </w:r>
    </w:p>
    <w:p w14:paraId="0D7BA027" w14:textId="77777777" w:rsidR="0045207C" w:rsidRDefault="0045207C" w:rsidP="007724B4">
      <w:pPr>
        <w:pStyle w:val="Heading3"/>
      </w:pP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u</w:t>
      </w:r>
      <w:r>
        <w:rPr>
          <w:rFonts w:ascii="Tahoma" w:hAnsi="Tahoma" w:cs="Tahoma"/>
        </w:rPr>
        <w:t>����</w:t>
      </w:r>
      <w:r>
        <w:t>vuT</w:t>
      </w:r>
      <w:r>
        <w:rPr>
          <w:rFonts w:ascii="Tahoma" w:hAnsi="Tahoma" w:cs="Tahoma"/>
        </w:rPr>
        <w:t>�</w:t>
      </w:r>
      <w:r>
        <w:t>3</w:t>
      </w:r>
      <w:r>
        <w:rPr>
          <w:rFonts w:ascii="Tahoma" w:hAnsi="Tahoma" w:cs="Tahoma"/>
        </w:rPr>
        <w:t>⸮�</w:t>
      </w:r>
      <w:r>
        <w:t>)f:7</w:t>
      </w:r>
      <w:r>
        <w:rPr>
          <w:rFonts w:ascii="Tahoma" w:hAnsi="Tahoma" w:cs="Tahoma"/>
        </w:rPr>
        <w:t>��</w:t>
      </w:r>
      <w:r>
        <w:t>uPPo</w:t>
      </w:r>
      <w:r>
        <w:rPr>
          <w:rFonts w:ascii="Tahoma" w:hAnsi="Tahoma" w:cs="Tahoma"/>
        </w:rPr>
        <w:t>�</w:t>
      </w:r>
      <w:r>
        <w:t>)</w:t>
      </w:r>
      <w:r>
        <w:rPr>
          <w:rFonts w:ascii="Microsoft JhengHei" w:eastAsia="Microsoft JhengHei" w:hAnsi="Microsoft JhengHei" w:cs="Microsoft JhengHei" w:hint="eastAsia"/>
        </w:rPr>
        <w:t>竲</w:t>
      </w:r>
      <w:r>
        <w:rPr>
          <w:rFonts w:ascii="Tahoma" w:hAnsi="Tahoma" w:cs="Tahoma"/>
        </w:rPr>
        <w:t>�</w:t>
      </w:r>
      <w:r>
        <w:t>c</w:t>
      </w:r>
      <w:r>
        <w:rPr>
          <w:rFonts w:ascii="Tahoma" w:hAnsi="Tahoma" w:cs="Tahoma"/>
        </w:rPr>
        <w:t>��</w:t>
      </w:r>
      <w:r>
        <w:t>f</w:t>
      </w:r>
      <w:r>
        <w:rPr>
          <w:rFonts w:ascii="Tahoma" w:hAnsi="Tahoma" w:cs="Tahoma"/>
        </w:rPr>
        <w:t>�</w:t>
      </w:r>
      <w:r>
        <w:t>QtyL%</w:t>
      </w:r>
      <w:r>
        <w:rPr>
          <w:rFonts w:ascii="Tahoma" w:hAnsi="Tahoma" w:cs="Tahoma"/>
        </w:rPr>
        <w:t>���</w:t>
      </w:r>
      <w:r>
        <w:t>S</w:t>
      </w:r>
      <w:r>
        <w:rPr>
          <w:rFonts w:ascii="Tahoma" w:hAnsi="Tahoma" w:cs="Tahoma"/>
        </w:rPr>
        <w:t>��</w:t>
      </w:r>
      <w:r>
        <w:t>P</w:t>
      </w:r>
      <w:r>
        <w:rPr>
          <w:rFonts w:ascii="Tahoma" w:hAnsi="Tahoma" w:cs="Tahoma"/>
        </w:rPr>
        <w:t>�</w:t>
      </w:r>
      <w:r>
        <w:t>M g&gt;</w:t>
      </w:r>
      <w:r>
        <w:rPr>
          <w:rFonts w:ascii="Tahoma" w:hAnsi="Tahoma" w:cs="Tahoma"/>
        </w:rPr>
        <w:t>�</w:t>
      </w:r>
      <w:r>
        <w:t>J;</w:t>
      </w:r>
      <w:r>
        <w:rPr>
          <w:rFonts w:ascii="Tahoma" w:hAnsi="Tahoma" w:cs="Tahoma"/>
        </w:rPr>
        <w:t>�</w:t>
      </w:r>
    </w:p>
    <w:p w14:paraId="5ABBC1D2" w14:textId="77777777" w:rsidR="0045207C" w:rsidRDefault="0045207C" w:rsidP="007724B4">
      <w:pPr>
        <w:pStyle w:val="Heading3"/>
      </w:pPr>
      <w:r>
        <w:t>DuJ</w:t>
      </w:r>
      <w:r>
        <w:rPr>
          <w:rFonts w:ascii="Tahoma" w:hAnsi="Tahoma" w:cs="Tahoma"/>
        </w:rPr>
        <w:t>�</w:t>
      </w:r>
      <w:r>
        <w:rPr>
          <w:rFonts w:ascii="Malgun Gothic" w:eastAsia="Malgun Gothic" w:hAnsi="Malgun Gothic" w:cs="Malgun Gothic" w:hint="eastAsia"/>
        </w:rPr>
        <w:t>䂣</w:t>
      </w:r>
    </w:p>
    <w:p w14:paraId="70078455" w14:textId="77777777" w:rsidR="0045207C" w:rsidRDefault="0045207C" w:rsidP="007724B4">
      <w:pPr>
        <w:pStyle w:val="Heading3"/>
      </w:pPr>
      <w:r>
        <w:rPr>
          <w:rFonts w:ascii="Tahoma" w:hAnsi="Tahoma" w:cs="Tahoma"/>
        </w:rPr>
        <w:t>�</w:t>
      </w:r>
      <w:r>
        <w:t>n</w:t>
      </w:r>
      <w:r>
        <w:rPr>
          <w:rFonts w:ascii="Tahoma" w:hAnsi="Tahoma" w:cs="Tahoma"/>
        </w:rPr>
        <w:t>�����</w:t>
      </w:r>
      <w:r>
        <w:t>A</w:t>
      </w:r>
      <w:r>
        <w:rPr>
          <w:rFonts w:ascii="Tahoma" w:hAnsi="Tahoma" w:cs="Tahoma"/>
        </w:rPr>
        <w:t>�</w:t>
      </w:r>
      <w:r>
        <w:t>XQ4</w:t>
      </w:r>
      <w:r>
        <w:rPr>
          <w:rFonts w:ascii="Tahoma" w:hAnsi="Tahoma" w:cs="Tahoma"/>
        </w:rPr>
        <w:t>�</w:t>
      </w:r>
      <w:r>
        <w:t>2</w:t>
      </w:r>
      <w:r>
        <w:rPr>
          <w:rFonts w:ascii="Tahoma" w:hAnsi="Tahoma" w:cs="Tahoma"/>
        </w:rPr>
        <w:t>��</w:t>
      </w:r>
      <w:r>
        <w:t>'C</w:t>
      </w:r>
      <w:r>
        <w:rPr>
          <w:rFonts w:ascii="Tahoma" w:hAnsi="Tahoma" w:cs="Tahoma"/>
        </w:rPr>
        <w:t>�</w:t>
      </w:r>
      <w:r>
        <w:t>cÉ</w:t>
      </w:r>
      <w:r>
        <w:rPr>
          <w:rFonts w:ascii="Tahoma" w:hAnsi="Tahoma" w:cs="Tahoma"/>
        </w:rPr>
        <w:t>��</w:t>
      </w:r>
      <w:r>
        <w:t>h</w:t>
      </w:r>
      <w:r>
        <w:rPr>
          <w:rFonts w:ascii="Tahoma" w:hAnsi="Tahoma" w:cs="Tahoma"/>
        </w:rPr>
        <w:t>�</w:t>
      </w:r>
      <w:r>
        <w:t>oä%</w:t>
      </w:r>
      <w:r>
        <w:rPr>
          <w:rFonts w:ascii="Tahoma" w:hAnsi="Tahoma" w:cs="Tahoma"/>
        </w:rPr>
        <w:t>�</w:t>
      </w:r>
      <w:r>
        <w:t>?</w:t>
      </w:r>
      <w:r>
        <w:rPr>
          <w:rFonts w:ascii="Tahoma" w:hAnsi="Tahoma" w:cs="Tahoma"/>
        </w:rPr>
        <w:t>�</w:t>
      </w:r>
      <w:r>
        <w:t>?</w:t>
      </w:r>
      <w:r>
        <w:rPr>
          <w:rFonts w:ascii="Tahoma" w:hAnsi="Tahoma" w:cs="Tahoma"/>
        </w:rPr>
        <w:t>��</w:t>
      </w:r>
      <w:r>
        <w:t>F</w:t>
      </w:r>
      <w:r>
        <w:rPr>
          <w:rFonts w:ascii="Segoe UI Historic" w:hAnsi="Segoe UI Historic" w:cs="Segoe UI Historic"/>
        </w:rPr>
        <w:t>⳪</w:t>
      </w:r>
      <w:r>
        <w:t>G</w:t>
      </w:r>
      <w:r>
        <w:rPr>
          <w:rFonts w:ascii="Tahoma" w:hAnsi="Tahoma" w:cs="Tahoma"/>
        </w:rPr>
        <w:t>�</w:t>
      </w:r>
      <w:r>
        <w:t>pJd</w:t>
      </w:r>
      <w:r>
        <w:rPr>
          <w:rFonts w:ascii="Tahoma" w:hAnsi="Tahoma" w:cs="Tahoma"/>
        </w:rPr>
        <w:t>�</w:t>
      </w:r>
      <w:r>
        <w:t>äc:</w:t>
      </w:r>
      <w:r>
        <w:rPr>
          <w:rFonts w:ascii="Tahoma" w:hAnsi="Tahoma" w:cs="Tahoma"/>
        </w:rPr>
        <w:t>�</w:t>
      </w:r>
      <w:r>
        <w:t>e#'</w:t>
      </w:r>
      <w:r>
        <w:rPr>
          <w:rFonts w:ascii="Tahoma" w:hAnsi="Tahoma" w:cs="Tahoma"/>
        </w:rPr>
        <w:t>�</w:t>
      </w:r>
      <w:r>
        <w:t>Bä</w:t>
      </w:r>
      <w:r>
        <w:rPr>
          <w:rFonts w:ascii="Tahoma" w:hAnsi="Tahoma" w:cs="Tahoma"/>
        </w:rPr>
        <w:t>������</w:t>
      </w:r>
      <w:r>
        <w:t>צ</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'Ϟ</w:t>
      </w:r>
      <w:r>
        <w:rPr>
          <w:rFonts w:ascii="Tahoma" w:hAnsi="Tahoma" w:cs="Tahoma"/>
        </w:rPr>
        <w:t>�</w:t>
      </w:r>
      <w:r>
        <w:t>1</w:t>
      </w:r>
      <w:r>
        <w:rPr>
          <w:rFonts w:ascii="Tahoma" w:hAnsi="Tahoma" w:cs="Tahoma"/>
        </w:rPr>
        <w:t>���</w:t>
      </w:r>
      <w:r>
        <w:t>gzؗ#&gt;</w:t>
      </w:r>
      <w:r>
        <w:rPr>
          <w:rFonts w:ascii="Tahoma" w:hAnsi="Tahoma" w:cs="Tahoma"/>
        </w:rPr>
        <w:t>���</w:t>
      </w:r>
      <w:r>
        <w:t>{</w:t>
      </w:r>
      <w:r>
        <w:rPr>
          <w:rFonts w:ascii="Tahoma" w:hAnsi="Tahoma" w:cs="Tahoma"/>
        </w:rPr>
        <w:t>�</w:t>
      </w:r>
      <w:r>
        <w:t>*</w:t>
      </w:r>
      <w:r>
        <w:rPr>
          <w:rFonts w:ascii="Tahoma" w:hAnsi="Tahoma" w:cs="Tahoma"/>
        </w:rPr>
        <w:t>�</w:t>
      </w:r>
      <w:r>
        <w:t>xHrUL</w:t>
      </w:r>
      <w:r>
        <w:rPr>
          <w:rFonts w:ascii="Tahoma" w:hAnsi="Tahoma" w:cs="Tahoma"/>
        </w:rPr>
        <w:t>�</w:t>
      </w:r>
      <w:r>
        <w:t>&amp;</w:t>
      </w:r>
      <w:r>
        <w:rPr>
          <w:rFonts w:ascii="Tahoma" w:hAnsi="Tahoma" w:cs="Tahoma"/>
        </w:rPr>
        <w:t>���</w:t>
      </w:r>
      <w:r>
        <w:t>S</w:t>
      </w:r>
      <w:r>
        <w:rPr>
          <w:rFonts w:ascii="Tahoma" w:hAnsi="Tahoma" w:cs="Tahoma"/>
        </w:rPr>
        <w:t>��</w:t>
      </w:r>
      <w:r>
        <w:t>3Uö</w:t>
      </w:r>
      <w:r>
        <w:rPr>
          <w:rFonts w:ascii="Tahoma" w:hAnsi="Tahoma" w:cs="Tahoma"/>
        </w:rPr>
        <w:t>���</w:t>
      </w:r>
      <w:r>
        <w:t>Hː</w:t>
      </w:r>
      <w:r>
        <w:rPr>
          <w:rFonts w:ascii="Tahoma" w:hAnsi="Tahoma" w:cs="Tahoma"/>
        </w:rPr>
        <w:t>���</w:t>
      </w:r>
    </w:p>
    <w:p w14:paraId="6B6C920F" w14:textId="77777777" w:rsidR="0045207C" w:rsidRDefault="0045207C" w:rsidP="007724B4">
      <w:pPr>
        <w:pStyle w:val="Heading3"/>
      </w:pPr>
      <w:r>
        <w:rPr>
          <w:rFonts w:ascii="Tahoma" w:hAnsi="Tahoma" w:cs="Tahoma"/>
        </w:rPr>
        <w:t>�</w:t>
      </w:r>
      <w:r>
        <w:t>é</w:t>
      </w:r>
      <w:r>
        <w:rPr>
          <w:rFonts w:ascii="Tahoma" w:hAnsi="Tahoma" w:cs="Tahoma"/>
        </w:rPr>
        <w:t>�</w:t>
      </w:r>
      <w:r>
        <w:t>V</w:t>
      </w:r>
      <w:r>
        <w:rPr>
          <w:rFonts w:ascii="Tahoma" w:hAnsi="Tahoma" w:cs="Tahoma"/>
        </w:rPr>
        <w:t>�</w:t>
      </w:r>
      <w:r>
        <w:t>!</w:t>
      </w:r>
      <w:r>
        <w:rPr>
          <w:rFonts w:ascii="Tahoma" w:hAnsi="Tahoma" w:cs="Tahoma"/>
        </w:rPr>
        <w:t>��</w:t>
      </w:r>
      <w:r>
        <w:t>Qä#</w:t>
      </w:r>
      <w:r>
        <w:rPr>
          <w:rFonts w:ascii="Tahoma" w:hAnsi="Tahoma" w:cs="Tahoma"/>
        </w:rPr>
        <w:t>�������</w:t>
      </w:r>
      <w:r>
        <w:t>éY</w:t>
      </w:r>
      <w:r>
        <w:rPr>
          <w:rFonts w:ascii="Tahoma" w:hAnsi="Tahoma" w:cs="Tahoma"/>
        </w:rPr>
        <w:t>⸮</w:t>
      </w:r>
      <w:r>
        <w:rPr>
          <w:rFonts w:ascii="Malgun Gothic" w:eastAsia="Malgun Gothic" w:hAnsi="Malgun Gothic" w:cs="Malgun Gothic" w:hint="eastAsia"/>
        </w:rPr>
        <w:t>푵</w:t>
      </w:r>
      <w:r>
        <w:t>v</w:t>
      </w:r>
      <w:r>
        <w:rPr>
          <w:rFonts w:ascii="Tahoma" w:hAnsi="Tahoma" w:cs="Tahoma"/>
        </w:rPr>
        <w:t>�</w:t>
      </w:r>
      <w:r>
        <w:t xml:space="preserve">Z </w:t>
      </w:r>
      <w:r>
        <w:rPr>
          <w:rFonts w:ascii="Tahoma" w:hAnsi="Tahoma" w:cs="Tahoma"/>
        </w:rPr>
        <w:t>�</w:t>
      </w:r>
      <w:r>
        <w:t>F</w:t>
      </w:r>
      <w:r>
        <w:rPr>
          <w:rFonts w:ascii="Tahoma" w:hAnsi="Tahoma" w:cs="Tahoma"/>
        </w:rPr>
        <w:t>�</w:t>
      </w:r>
      <w:r>
        <w:t>T</w:t>
      </w:r>
      <w:r>
        <w:rPr>
          <w:rFonts w:ascii="Tahoma" w:hAnsi="Tahoma" w:cs="Tahoma"/>
        </w:rPr>
        <w:t>��</w:t>
      </w:r>
      <w:r>
        <w:t>Céi</w:t>
      </w:r>
      <w:r>
        <w:rPr>
          <w:rFonts w:ascii="Tahoma" w:hAnsi="Tahoma" w:cs="Tahoma"/>
        </w:rPr>
        <w:t>�</w:t>
      </w:r>
      <w:r>
        <w:t>T</w:t>
      </w:r>
      <w:r>
        <w:rPr>
          <w:rFonts w:ascii="Tahoma" w:hAnsi="Tahoma" w:cs="Tahoma"/>
        </w:rPr>
        <w:t>�</w:t>
      </w:r>
      <w:r>
        <w:t xml:space="preserve"> ԍc</w:t>
      </w:r>
      <w:r>
        <w:rPr>
          <w:rFonts w:ascii="Tahoma" w:hAnsi="Tahoma" w:cs="Tahoma"/>
        </w:rPr>
        <w:t>����</w:t>
      </w:r>
      <w:r>
        <w:t>åͮ#</w:t>
      </w:r>
      <w:r>
        <w:rPr>
          <w:rFonts w:ascii="Tahoma" w:hAnsi="Tahoma" w:cs="Tahoma"/>
        </w:rPr>
        <w:t>������</w:t>
      </w:r>
      <w:r>
        <w:t>G</w:t>
      </w:r>
      <w:r>
        <w:rPr>
          <w:rFonts w:ascii="Tahoma" w:hAnsi="Tahoma" w:cs="Tahoma"/>
        </w:rPr>
        <w:t>���</w:t>
      </w:r>
      <w:r>
        <w:t>M</w:t>
      </w:r>
      <w:r>
        <w:rPr>
          <w:rFonts w:ascii="Tahoma" w:hAnsi="Tahoma" w:cs="Tahoma"/>
        </w:rPr>
        <w:t>�</w:t>
      </w:r>
      <w:r>
        <w:t>%</w:t>
      </w:r>
      <w:r>
        <w:rPr>
          <w:rFonts w:ascii="Tahoma" w:hAnsi="Tahoma" w:cs="Tahoma"/>
        </w:rPr>
        <w:t>�</w:t>
      </w:r>
      <w:r>
        <w:t>:</w:t>
      </w:r>
      <w:r>
        <w:rPr>
          <w:rFonts w:ascii="Tahoma" w:hAnsi="Tahoma" w:cs="Tahoma"/>
        </w:rPr>
        <w:t>�</w:t>
      </w:r>
      <w:r>
        <w:t>r</w:t>
      </w:r>
      <w:r>
        <w:rPr>
          <w:rFonts w:ascii="Tahoma" w:hAnsi="Tahoma" w:cs="Tahoma"/>
        </w:rPr>
        <w:t>�</w:t>
      </w:r>
      <w:r>
        <w:t>8é</w:t>
      </w:r>
      <w:r>
        <w:rPr>
          <w:rFonts w:ascii="Tahoma" w:hAnsi="Tahoma" w:cs="Tahoma"/>
        </w:rPr>
        <w:t>�</w:t>
      </w:r>
      <w:r>
        <w:t>CЀj</w:t>
      </w:r>
    </w:p>
    <w:p w14:paraId="3F2C39EB" w14:textId="77777777" w:rsidR="0045207C" w:rsidRDefault="0045207C" w:rsidP="007724B4">
      <w:pPr>
        <w:pStyle w:val="Heading3"/>
      </w:pPr>
      <w:r>
        <w:rPr>
          <w:rFonts w:ascii="Tahoma" w:hAnsi="Tahoma" w:cs="Tahoma"/>
        </w:rPr>
        <w:t>�</w:t>
      </w:r>
      <w:r>
        <w:t>-</w:t>
      </w:r>
      <w:r>
        <w:rPr>
          <w:rFonts w:ascii="Tahoma" w:hAnsi="Tahoma" w:cs="Tahoma"/>
        </w:rPr>
        <w:t>�����</w:t>
      </w:r>
      <w:r>
        <w:t>N</w:t>
      </w:r>
      <w:r>
        <w:rPr>
          <w:rFonts w:ascii="Tahoma" w:hAnsi="Tahoma" w:cs="Tahoma"/>
        </w:rPr>
        <w:t>��</w:t>
      </w:r>
      <w:r>
        <w:t>ĥ</w:t>
      </w:r>
      <w:r>
        <w:rPr>
          <w:rFonts w:ascii="Tahoma" w:hAnsi="Tahoma" w:cs="Tahoma"/>
        </w:rPr>
        <w:t>�</w:t>
      </w:r>
      <w:r>
        <w:t>D</w:t>
      </w:r>
      <w:r>
        <w:rPr>
          <w:rFonts w:ascii="Tahoma" w:hAnsi="Tahoma" w:cs="Tahoma"/>
        </w:rPr>
        <w:t>���</w:t>
      </w:r>
      <w:r>
        <w:t>p</w:t>
      </w:r>
      <w:r>
        <w:rPr>
          <w:rFonts w:ascii="Tahoma" w:hAnsi="Tahoma" w:cs="Tahoma"/>
        </w:rPr>
        <w:t>�</w:t>
      </w:r>
      <w:r>
        <w:t>pРy</w:t>
      </w:r>
      <w:r>
        <w:rPr>
          <w:rFonts w:ascii="Tahoma" w:hAnsi="Tahoma" w:cs="Tahoma"/>
        </w:rPr>
        <w:t>�</w:t>
      </w:r>
      <w:r>
        <w:t>C</w:t>
      </w:r>
      <w:r>
        <w:rPr>
          <w:rFonts w:ascii="Tahoma" w:hAnsi="Tahoma" w:cs="Tahoma"/>
        </w:rPr>
        <w:t>���</w:t>
      </w:r>
      <w:r>
        <w:t>ut</w:t>
      </w:r>
      <w:r>
        <w:rPr>
          <w:rFonts w:ascii="Tahoma" w:hAnsi="Tahoma" w:cs="Tahoma"/>
        </w:rPr>
        <w:t>��</w:t>
      </w:r>
      <w:r>
        <w:t>u</w:t>
      </w:r>
      <w:r>
        <w:rPr>
          <w:rFonts w:ascii="Tahoma" w:hAnsi="Tahoma" w:cs="Tahoma"/>
        </w:rPr>
        <w:t>����</w:t>
      </w:r>
      <w:r>
        <w:t>Ém;</w:t>
      </w:r>
      <w:r>
        <w:rPr>
          <w:rFonts w:ascii="Tahoma" w:hAnsi="Tahoma" w:cs="Tahoma"/>
        </w:rPr>
        <w:t>�</w:t>
      </w:r>
      <w:r>
        <w:t>R</w:t>
      </w:r>
      <w:r>
        <w:rPr>
          <w:rFonts w:ascii="Tahoma" w:hAnsi="Tahoma" w:cs="Tahoma"/>
        </w:rPr>
        <w:t>�</w:t>
      </w:r>
      <w:r>
        <w:t>U</w:t>
      </w:r>
      <w:r>
        <w:rPr>
          <w:rFonts w:ascii="Tahoma" w:hAnsi="Tahoma" w:cs="Tahoma"/>
        </w:rPr>
        <w:t>�</w:t>
      </w:r>
      <w:r>
        <w:t xml:space="preserve">     </w:t>
      </w:r>
      <w:r>
        <w:rPr>
          <w:rFonts w:ascii="Tahoma" w:hAnsi="Tahoma" w:cs="Tahoma"/>
        </w:rPr>
        <w:t>�⸮���</w:t>
      </w:r>
    </w:p>
    <w:p w14:paraId="1EB6B893" w14:textId="77777777" w:rsidR="0045207C" w:rsidRDefault="0045207C" w:rsidP="007724B4">
      <w:pPr>
        <w:pStyle w:val="Heading3"/>
      </w:pPr>
      <w:r>
        <w:rPr>
          <w:rFonts w:ascii="Tahoma" w:hAnsi="Tahoma" w:cs="Tahoma"/>
        </w:rPr>
        <w:t>�</w:t>
      </w:r>
      <w:r>
        <w:t>'o</w:t>
      </w:r>
    </w:p>
    <w:p w14:paraId="62D3AED3" w14:textId="77777777" w:rsidR="0045207C" w:rsidRDefault="0045207C" w:rsidP="007724B4">
      <w:pPr>
        <w:pStyle w:val="Heading3"/>
      </w:pPr>
      <w:r>
        <w:t>n</w:t>
      </w:r>
      <w:r>
        <w:rPr>
          <w:rFonts w:ascii="Tahoma" w:hAnsi="Tahoma" w:cs="Tahoma"/>
        </w:rPr>
        <w:t>��</w:t>
      </w:r>
    </w:p>
    <w:p w14:paraId="6DE6C32B" w14:textId="77777777" w:rsidR="0045207C" w:rsidRDefault="0045207C" w:rsidP="007724B4">
      <w:pPr>
        <w:pStyle w:val="Heading3"/>
      </w:pPr>
      <w:r>
        <w:t>ۧ.</w:t>
      </w:r>
      <w:r>
        <w:rPr>
          <w:rFonts w:ascii="Tahoma" w:hAnsi="Tahoma" w:cs="Tahoma"/>
        </w:rPr>
        <w:t>��</w:t>
      </w:r>
      <w:r>
        <w:t>öx</w:t>
      </w:r>
      <w:r>
        <w:rPr>
          <w:rFonts w:ascii="Tahoma" w:hAnsi="Tahoma" w:cs="Tahoma"/>
        </w:rPr>
        <w:t>����</w:t>
      </w:r>
      <w:r>
        <w:t>9yW</w:t>
      </w:r>
      <w:r>
        <w:rPr>
          <w:rFonts w:ascii="Tahoma" w:hAnsi="Tahoma" w:cs="Tahoma"/>
        </w:rPr>
        <w:t>�����</w:t>
      </w:r>
      <w:r>
        <w:t>ҁ</w:t>
      </w:r>
      <w:r>
        <w:rPr>
          <w:rFonts w:ascii="Tahoma" w:hAnsi="Tahoma" w:cs="Tahoma"/>
        </w:rPr>
        <w:t>�</w:t>
      </w:r>
      <w:r>
        <w:t>b</w:t>
      </w:r>
      <w:r>
        <w:rPr>
          <w:rFonts w:ascii="Tahoma" w:hAnsi="Tahoma" w:cs="Tahoma"/>
        </w:rPr>
        <w:t>�</w:t>
      </w:r>
      <w:r>
        <w:t>i</w:t>
      </w:r>
      <w:r>
        <w:rPr>
          <w:rFonts w:ascii="Tahoma" w:hAnsi="Tahoma" w:cs="Tahoma"/>
        </w:rPr>
        <w:t>�</w:t>
      </w:r>
      <w:r>
        <w:t>IEND</w:t>
      </w:r>
      <w:r>
        <w:rPr>
          <w:rFonts w:ascii="Tahoma" w:hAnsi="Tahoma" w:cs="Tahoma"/>
        </w:rPr>
        <w:t>�</w:t>
      </w:r>
      <w:r>
        <w:t>B`</w:t>
      </w:r>
      <w:r>
        <w:rPr>
          <w:rFonts w:ascii="Tahoma" w:hAnsi="Tahoma" w:cs="Tahoma"/>
        </w:rPr>
        <w:t>��</w:t>
      </w:r>
      <w:r>
        <w:t>PNG</w:t>
      </w:r>
    </w:p>
    <w:p w14:paraId="48DA45C0" w14:textId="77777777" w:rsidR="0045207C" w:rsidRDefault="0045207C" w:rsidP="007724B4">
      <w:pPr>
        <w:pStyle w:val="Heading3"/>
      </w:pPr>
      <w:r>
        <w:rPr>
          <w:rFonts w:ascii="Tahoma" w:hAnsi="Tahoma" w:cs="Tahoma"/>
        </w:rPr>
        <w:t>⸮</w:t>
      </w:r>
    </w:p>
    <w:p w14:paraId="78B2BDC6" w14:textId="77777777" w:rsidR="0045207C" w:rsidRDefault="0045207C" w:rsidP="007724B4">
      <w:pPr>
        <w:pStyle w:val="Heading3"/>
      </w:pPr>
    </w:p>
    <w:p w14:paraId="7C274BC3" w14:textId="77777777" w:rsidR="0045207C" w:rsidRDefault="0045207C" w:rsidP="007724B4">
      <w:pPr>
        <w:pStyle w:val="Heading3"/>
      </w:pPr>
      <w:r>
        <w:t>IHD</w:t>
      </w:r>
      <w:r>
        <w:rPr>
          <w:rFonts w:ascii="Tahoma" w:hAnsi="Tahoma" w:cs="Tahoma"/>
        </w:rPr>
        <w:t>�</w:t>
      </w:r>
      <w:r>
        <w:t>RW</w:t>
      </w:r>
      <w:r>
        <w:rPr>
          <w:rFonts w:ascii="Tahoma" w:hAnsi="Tahoma" w:cs="Tahoma"/>
        </w:rPr>
        <w:t>�</w:t>
      </w:r>
      <w:r>
        <w:t xml:space="preserve"> pHYs</w:t>
      </w:r>
    </w:p>
    <w:p w14:paraId="0A927B58" w14:textId="77777777" w:rsidR="0045207C" w:rsidRDefault="0045207C" w:rsidP="007724B4">
      <w:pPr>
        <w:pStyle w:val="Heading3"/>
      </w:pPr>
    </w:p>
    <w:p w14:paraId="30928A0E" w14:textId="77777777" w:rsidR="0045207C" w:rsidRDefault="0045207C" w:rsidP="007724B4">
      <w:pPr>
        <w:pStyle w:val="Heading3"/>
      </w:pPr>
      <w:r>
        <w:rPr>
          <w:rFonts w:ascii="Tahoma" w:hAnsi="Tahoma" w:cs="Tahoma"/>
        </w:rPr>
        <w:t>��</w:t>
      </w:r>
      <w:r>
        <w:t>~</w:t>
      </w:r>
      <w:r>
        <w:rPr>
          <w:rFonts w:ascii="Tahoma" w:hAnsi="Tahoma" w:cs="Tahoma"/>
        </w:rPr>
        <w:t>�</w:t>
      </w:r>
    </w:p>
    <w:p w14:paraId="00C6FF93" w14:textId="77777777" w:rsidR="0045207C" w:rsidRDefault="0045207C" w:rsidP="007724B4">
      <w:pPr>
        <w:pStyle w:val="Heading3"/>
      </w:pPr>
      <w:r>
        <w:t>OiCCPPhotoshop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6D475EA0" w14:textId="77777777" w:rsidR="0045207C" w:rsidRDefault="0045207C" w:rsidP="007724B4">
      <w:pPr>
        <w:pStyle w:val="Heading3"/>
      </w:pPr>
      <w:r>
        <w:rPr>
          <w:rFonts w:ascii="Tahoma" w:hAnsi="Tahoma" w:cs="Tahoma"/>
        </w:rPr>
        <w:t>�</w:t>
      </w:r>
    </w:p>
    <w:p w14:paraId="6606111E" w14:textId="77777777" w:rsidR="0045207C" w:rsidRDefault="0045207C" w:rsidP="007724B4">
      <w:pPr>
        <w:pStyle w:val="Heading3"/>
      </w:pPr>
      <w:r>
        <w:rPr>
          <w:rFonts w:ascii="Tahoma" w:hAnsi="Tahoma" w:cs="Tahoma"/>
        </w:rPr>
        <w:t>��</w:t>
      </w:r>
      <w:r>
        <w:t>!</w:t>
      </w:r>
      <w:r>
        <w:rPr>
          <w:rFonts w:ascii="Tahoma" w:hAnsi="Tahoma" w:cs="Tahoma"/>
        </w:rPr>
        <w:t>���������</w:t>
      </w:r>
      <w:r>
        <w:t>{</w:t>
      </w:r>
      <w:r>
        <w:rPr>
          <w:rFonts w:ascii="Tahoma" w:hAnsi="Tahoma" w:cs="Tahoma"/>
        </w:rPr>
        <w:t>�</w:t>
      </w:r>
      <w:r>
        <w:t>kּ</w:t>
      </w:r>
      <w:r>
        <w:rPr>
          <w:rFonts w:ascii="Tahoma" w:hAnsi="Tahoma" w:cs="Tahoma"/>
        </w:rPr>
        <w:t>������</w:t>
      </w:r>
      <w:r>
        <w:t>&gt;</w:t>
      </w:r>
      <w:r>
        <w:rPr>
          <w:rFonts w:ascii="Tahoma" w:hAnsi="Tahoma" w:cs="Tahoma"/>
        </w:rPr>
        <w:t>����</w:t>
      </w:r>
    </w:p>
    <w:p w14:paraId="11CB8DFC" w14:textId="77777777" w:rsidR="0045207C" w:rsidRDefault="0045207C" w:rsidP="007724B4">
      <w:pPr>
        <w:pStyle w:val="Heading3"/>
      </w:pPr>
      <w:r>
        <w:rPr>
          <w:rFonts w:ascii="Tahoma" w:hAnsi="Tahoma" w:cs="Tahoma"/>
        </w:rPr>
        <w:t>�</w:t>
      </w:r>
      <w:r>
        <w:t>H3Q5</w:t>
      </w:r>
      <w:r>
        <w:rPr>
          <w:rFonts w:ascii="Tahoma" w:hAnsi="Tahoma" w:cs="Tahoma"/>
        </w:rPr>
        <w:t>�</w:t>
      </w:r>
    </w:p>
    <w:p w14:paraId="4912A71B" w14:textId="77777777" w:rsidR="0045207C" w:rsidRDefault="0045207C" w:rsidP="007724B4">
      <w:pPr>
        <w:pStyle w:val="Heading3"/>
      </w:pPr>
      <w:r>
        <w:rPr>
          <w:rFonts w:ascii="Tahoma" w:hAnsi="Tahoma" w:cs="Tahoma"/>
        </w:rPr>
        <w:t>�</w:t>
      </w:r>
      <w:r>
        <w:t>B</w:t>
      </w:r>
      <w:r>
        <w:rPr>
          <w:rFonts w:ascii="Tahoma" w:hAnsi="Tahoma" w:cs="Tahoma"/>
        </w:rPr>
        <w:t>������</w:t>
      </w:r>
      <w:r>
        <w:t>.@</w:t>
      </w:r>
      <w:r>
        <w:rPr>
          <w:rFonts w:ascii="Tahoma" w:hAnsi="Tahoma" w:cs="Tahoma"/>
        </w:rPr>
        <w:t>�</w:t>
      </w:r>
    </w:p>
    <w:p w14:paraId="6BA1973D"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~&lt;&lt;+"</w:t>
      </w:r>
      <w:r>
        <w:rPr>
          <w:rFonts w:ascii="Tahoma" w:hAnsi="Tahoma" w:cs="Tahoma"/>
        </w:rPr>
        <w:t>��</w:t>
      </w:r>
      <w:r>
        <w:t>x</w:t>
      </w:r>
      <w:r>
        <w:rPr>
          <w:rFonts w:ascii="Tahoma" w:hAnsi="Tahoma" w:cs="Tahoma"/>
        </w:rPr>
        <w:t>�</w:t>
      </w:r>
    </w:p>
    <w:p w14:paraId="3133F699"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318813BD" w14:textId="77777777" w:rsidR="0045207C" w:rsidRDefault="0045207C" w:rsidP="007724B4">
      <w:pPr>
        <w:pStyle w:val="Heading3"/>
      </w:pPr>
      <w:r>
        <w:rPr>
          <w:rFonts w:ascii="Tahoma" w:hAnsi="Tahoma" w:cs="Tahoma"/>
        </w:rPr>
        <w:t>�</w:t>
      </w:r>
    </w:p>
    <w:p w14:paraId="4C6A106D"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1C050C7A"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08BC66DC"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3EC2C4CA"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51043C11"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2A814B58"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3D34296A"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15259510"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5DD43A36"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31CA1AAF" w14:textId="77777777" w:rsidR="0045207C" w:rsidRDefault="0045207C" w:rsidP="007724B4">
      <w:pPr>
        <w:pStyle w:val="Heading3"/>
      </w:pPr>
    </w:p>
    <w:p w14:paraId="316E8916"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788DDED7"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75AAD3BD"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358A00C2" w14:textId="77777777" w:rsidR="0045207C" w:rsidRDefault="0045207C" w:rsidP="007724B4">
      <w:pPr>
        <w:pStyle w:val="Heading3"/>
      </w:pPr>
      <w:r>
        <w:t>c</w:t>
      </w:r>
      <w:r>
        <w:rPr>
          <w:rFonts w:ascii="Tahoma" w:hAnsi="Tahoma" w:cs="Tahoma"/>
        </w:rPr>
        <w:t>�</w:t>
      </w:r>
      <w:r>
        <w:t>x,!k</w:t>
      </w:r>
    </w:p>
    <w:p w14:paraId="0A4BD923"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1AD5D235"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17EE0177" w14:textId="77777777" w:rsidR="0045207C" w:rsidRDefault="0045207C" w:rsidP="007724B4">
      <w:pPr>
        <w:pStyle w:val="Heading3"/>
      </w:pPr>
      <w:r>
        <w:t>X</w:t>
      </w:r>
      <w:r>
        <w:rPr>
          <w:rFonts w:ascii="Tahoma" w:hAnsi="Tahoma" w:cs="Tahoma"/>
        </w:rPr>
        <w:t>�</w:t>
      </w:r>
    </w:p>
    <w:p w14:paraId="20BAED47" w14:textId="77777777" w:rsidR="0045207C" w:rsidRDefault="0045207C" w:rsidP="007724B4">
      <w:pPr>
        <w:pStyle w:val="Heading3"/>
      </w:pPr>
      <w:r>
        <w:t>$</w:t>
      </w:r>
      <w:r>
        <w:rPr>
          <w:rFonts w:ascii="Tahoma" w:hAnsi="Tahoma" w:cs="Tahoma"/>
        </w:rPr>
        <w:t>�</w:t>
      </w:r>
    </w:p>
    <w:p w14:paraId="3E2D755D"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gp</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70FC4FF1"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1A93C49E"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31EAA2D0"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1174CEFF"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4935C069"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2E2369B1"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1F9A7435"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0368E4FB"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6A252ED9" w14:textId="77777777" w:rsidR="0045207C" w:rsidRDefault="0045207C" w:rsidP="007724B4">
      <w:pPr>
        <w:pStyle w:val="Heading3"/>
      </w:pPr>
      <w:r>
        <w:t>U</w:t>
      </w:r>
    </w:p>
    <w:p w14:paraId="2F83277B"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558E5BB2" w14:textId="77777777" w:rsidR="0045207C" w:rsidRDefault="0045207C" w:rsidP="007724B4">
      <w:pPr>
        <w:pStyle w:val="Heading3"/>
      </w:pPr>
      <w:r>
        <w:rPr>
          <w:rFonts w:ascii="Tahoma" w:hAnsi="Tahoma" w:cs="Tahoma"/>
        </w:rPr>
        <w:t>�</w:t>
      </w:r>
      <w:r>
        <w:rPr>
          <w:rFonts w:hint="cs"/>
        </w:rPr>
        <w:t>ڴ</w:t>
      </w:r>
    </w:p>
    <w:p w14:paraId="5160967A"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0179A5DC" w14:textId="77777777" w:rsidR="0045207C" w:rsidRDefault="0045207C" w:rsidP="007724B4">
      <w:pPr>
        <w:pStyle w:val="Heading3"/>
      </w:pPr>
      <w:r>
        <w:t>6</w:t>
      </w:r>
    </w:p>
    <w:p w14:paraId="32DC8CBD"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521001C2"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4B203F50"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F{IDATx</w:t>
      </w:r>
      <w:r>
        <w:rPr>
          <w:rFonts w:ascii="Tahoma" w:hAnsi="Tahoma" w:cs="Tahoma"/>
        </w:rPr>
        <w:t>�</w:t>
      </w:r>
      <w:r>
        <w:t>|</w:t>
      </w:r>
      <w:r>
        <w:rPr>
          <w:rFonts w:ascii="Tahoma" w:hAnsi="Tahoma" w:cs="Tahoma"/>
        </w:rPr>
        <w:t>�</w:t>
      </w:r>
      <w:r>
        <w:t>-</w:t>
      </w:r>
      <w:r>
        <w:rPr>
          <w:rFonts w:ascii="Tahoma" w:hAnsi="Tahoma" w:cs="Tahoma"/>
        </w:rPr>
        <w:t>�</w:t>
      </w:r>
      <w:r>
        <w:t>0É</w:t>
      </w:r>
      <w:r>
        <w:rPr>
          <w:rFonts w:ascii="Tahoma" w:hAnsi="Tahoma" w:cs="Tahoma"/>
        </w:rPr>
        <w:t>�</w:t>
      </w:r>
      <w:r>
        <w:rPr>
          <w:rFonts w:ascii="Calibri" w:hAnsi="Calibri" w:cs="Calibri"/>
        </w:rPr>
        <w:t>׺</w:t>
      </w:r>
      <w:r>
        <w:rPr>
          <w:rFonts w:ascii="Tahoma" w:hAnsi="Tahoma" w:cs="Tahoma"/>
        </w:rPr>
        <w:t>�</w:t>
      </w:r>
      <w:r>
        <w:t>ÅS</w:t>
      </w:r>
      <w:r>
        <w:rPr>
          <w:rFonts w:ascii="Tahoma" w:hAnsi="Tahoma" w:cs="Tahoma"/>
        </w:rPr>
        <w:t>��</w:t>
      </w:r>
      <w:r>
        <w:t xml:space="preserve"> w</w:t>
      </w:r>
      <w:r>
        <w:rPr>
          <w:rFonts w:ascii="Tahoma" w:hAnsi="Tahoma" w:cs="Tahoma"/>
        </w:rPr>
        <w:t>��</w:t>
      </w:r>
      <w:r>
        <w:t>)4</w:t>
      </w:r>
      <w:r>
        <w:rPr>
          <w:rFonts w:ascii="Tahoma" w:hAnsi="Tahoma" w:cs="Tahoma"/>
        </w:rPr>
        <w:t>��</w:t>
      </w:r>
      <w:r>
        <w:t>A</w:t>
      </w:r>
      <w:r>
        <w:rPr>
          <w:rFonts w:ascii="Tahoma" w:hAnsi="Tahoma" w:cs="Tahoma"/>
        </w:rPr>
        <w:t>���</w:t>
      </w:r>
      <w:r>
        <w:t>*1HöӟT</w:t>
      </w:r>
      <w:r>
        <w:rPr>
          <w:rFonts w:ascii="Tahoma" w:hAnsi="Tahoma" w:cs="Tahoma"/>
        </w:rPr>
        <w:t>�</w:t>
      </w:r>
      <w:r>
        <w:t>X</w:t>
      </w:r>
      <w:r>
        <w:rPr>
          <w:rFonts w:ascii="Tahoma" w:hAnsi="Tahoma" w:cs="Tahoma"/>
        </w:rPr>
        <w:t>���</w:t>
      </w:r>
      <w:r>
        <w:t>g</w:t>
      </w:r>
      <w:r>
        <w:rPr>
          <w:rFonts w:ascii="Tahoma" w:hAnsi="Tahoma" w:cs="Tahoma"/>
        </w:rPr>
        <w:t>��</w:t>
      </w:r>
      <w:r>
        <w:t>s</w:t>
      </w:r>
      <w:r>
        <w:rPr>
          <w:rFonts w:ascii="Tahoma" w:hAnsi="Tahoma" w:cs="Tahoma"/>
        </w:rPr>
        <w:t>�</w:t>
      </w:r>
      <w:r>
        <w:t>&gt;ä̕T</w:t>
      </w:r>
      <w:r>
        <w:rPr>
          <w:rFonts w:ascii="Tahoma" w:hAnsi="Tahoma" w:cs="Tahoma"/>
        </w:rPr>
        <w:t>⸮�</w:t>
      </w:r>
      <w:r>
        <w:t>(</w:t>
      </w:r>
      <w:r>
        <w:rPr>
          <w:rFonts w:ascii="Segoe UI Historic" w:hAnsi="Segoe UI Historic" w:cs="Segoe UI Historic"/>
        </w:rPr>
        <w:t>ܠ</w:t>
      </w:r>
      <w:r>
        <w:rPr>
          <w:rFonts w:ascii="Tahoma" w:hAnsi="Tahoma" w:cs="Tahoma"/>
        </w:rPr>
        <w:t>�</w:t>
      </w:r>
      <w:r>
        <w:rPr>
          <w:rFonts w:ascii="Ebrima" w:hAnsi="Ebrima" w:cs="Ebrima"/>
        </w:rPr>
        <w:t>ߎ</w:t>
      </w:r>
      <w:r>
        <w:t>B</w:t>
      </w:r>
      <w:r>
        <w:rPr>
          <w:rFonts w:ascii="Tahoma" w:hAnsi="Tahoma" w:cs="Tahoma"/>
        </w:rPr>
        <w:t>�</w:t>
      </w:r>
      <w:r>
        <w:t>.</w:t>
      </w:r>
      <w:r>
        <w:rPr>
          <w:rFonts w:ascii="Tahoma" w:hAnsi="Tahoma" w:cs="Tahoma"/>
        </w:rPr>
        <w:t>�</w:t>
      </w:r>
      <w:r>
        <w:t>ü</w:t>
      </w:r>
      <w:r>
        <w:rPr>
          <w:rFonts w:ascii="Tahoma" w:hAnsi="Tahoma" w:cs="Tahoma"/>
        </w:rPr>
        <w:t>�</w:t>
      </w:r>
      <w:r>
        <w:t></w:t>
      </w:r>
      <w:r>
        <w:rPr>
          <w:rFonts w:ascii="Tahoma" w:hAnsi="Tahoma" w:cs="Tahoma"/>
        </w:rPr>
        <w:t>�</w:t>
      </w:r>
      <w:r>
        <w:t xml:space="preserve">_ü      </w:t>
      </w:r>
      <w:r>
        <w:rPr>
          <w:rFonts w:ascii="Tahoma" w:hAnsi="Tahoma" w:cs="Tahoma"/>
        </w:rPr>
        <w:t>��</w:t>
      </w:r>
      <w:r>
        <w:t>d</w:t>
      </w:r>
      <w:r>
        <w:rPr>
          <w:rFonts w:ascii="Tahoma" w:hAnsi="Tahoma" w:cs="Tahoma"/>
        </w:rPr>
        <w:t>�</w:t>
      </w:r>
      <w:r>
        <w:t>u</w:t>
      </w:r>
      <w:r>
        <w:rPr>
          <w:rFonts w:ascii="Tahoma" w:hAnsi="Tahoma" w:cs="Tahoma"/>
        </w:rPr>
        <w:t>�</w:t>
      </w:r>
      <w:r>
        <w:t>4sE</w:t>
      </w:r>
      <w:r>
        <w:rPr>
          <w:rFonts w:ascii="Tahoma" w:hAnsi="Tahoma" w:cs="Tahoma"/>
        </w:rPr>
        <w:t>���</w:t>
      </w:r>
      <w:r>
        <w:t>*</w:t>
      </w:r>
      <w:r>
        <w:rPr>
          <w:rFonts w:ascii="Tahoma" w:hAnsi="Tahoma" w:cs="Tahoma"/>
        </w:rPr>
        <w:t>���</w:t>
      </w:r>
      <w:r>
        <w:t>Fm</w:t>
      </w:r>
      <w:r>
        <w:rPr>
          <w:rFonts w:ascii="Tahoma" w:hAnsi="Tahoma" w:cs="Tahoma"/>
        </w:rPr>
        <w:t>�</w:t>
      </w:r>
      <w:r>
        <w:t>5</w:t>
      </w:r>
    </w:p>
    <w:p w14:paraId="2F29BB54" w14:textId="77777777" w:rsidR="0045207C" w:rsidRDefault="0045207C" w:rsidP="007724B4">
      <w:pPr>
        <w:pStyle w:val="Heading3"/>
      </w:pPr>
      <w:r>
        <w:rPr>
          <w:rFonts w:ascii="Tahoma" w:hAnsi="Tahoma" w:cs="Tahoma"/>
        </w:rPr>
        <w:t>��</w:t>
      </w:r>
      <w:r>
        <w:t>_</w:t>
      </w:r>
      <w:r>
        <w:rPr>
          <w:rFonts w:ascii="Tahoma" w:hAnsi="Tahoma" w:cs="Tahoma"/>
        </w:rPr>
        <w:t>�</w:t>
      </w:r>
    </w:p>
    <w:p w14:paraId="6F044221" w14:textId="77777777" w:rsidR="0045207C" w:rsidRDefault="0045207C" w:rsidP="007724B4">
      <w:pPr>
        <w:pStyle w:val="Heading3"/>
      </w:pPr>
      <w:r>
        <w:rPr>
          <w:rFonts w:ascii="Tahoma" w:hAnsi="Tahoma" w:cs="Tahoma"/>
        </w:rPr>
        <w:t>�</w:t>
      </w:r>
      <w:r>
        <w:t>p</w:t>
      </w:r>
      <w:r>
        <w:rPr>
          <w:rFonts w:ascii="Tahoma" w:hAnsi="Tahoma" w:cs="Tahoma"/>
        </w:rPr>
        <w:t>�</w:t>
      </w:r>
      <w:r>
        <w:t>F</w:t>
      </w:r>
      <w:r>
        <w:rPr>
          <w:rFonts w:ascii="Tahoma" w:hAnsi="Tahoma" w:cs="Tahoma"/>
        </w:rPr>
        <w:t>����</w:t>
      </w:r>
      <w:r>
        <w:t>4</w:t>
      </w:r>
      <w:r>
        <w:rPr>
          <w:rFonts w:ascii="Tahoma" w:hAnsi="Tahoma" w:cs="Tahoma"/>
        </w:rPr>
        <w:t>����</w:t>
      </w:r>
      <w:r>
        <w:t>&gt;IEND</w:t>
      </w:r>
      <w:r>
        <w:rPr>
          <w:rFonts w:ascii="Tahoma" w:hAnsi="Tahoma" w:cs="Tahoma"/>
        </w:rPr>
        <w:t>�</w:t>
      </w:r>
      <w:r>
        <w:t>Bé</w:t>
      </w:r>
      <w:r>
        <w:rPr>
          <w:rFonts w:ascii="Tahoma" w:hAnsi="Tahoma" w:cs="Tahoma"/>
        </w:rPr>
        <w:t>��</w:t>
      </w:r>
      <w:r>
        <w:t>PNG</w:t>
      </w:r>
    </w:p>
    <w:p w14:paraId="1169EA2C" w14:textId="77777777" w:rsidR="0045207C" w:rsidRDefault="0045207C" w:rsidP="007724B4">
      <w:pPr>
        <w:pStyle w:val="Heading3"/>
      </w:pPr>
      <w:r>
        <w:rPr>
          <w:rFonts w:ascii="Tahoma" w:hAnsi="Tahoma" w:cs="Tahoma"/>
        </w:rPr>
        <w:t>⸮</w:t>
      </w:r>
    </w:p>
    <w:p w14:paraId="274948F7" w14:textId="77777777" w:rsidR="0045207C" w:rsidRDefault="0045207C" w:rsidP="007724B4">
      <w:pPr>
        <w:pStyle w:val="Heading3"/>
      </w:pPr>
    </w:p>
    <w:p w14:paraId="4181014C" w14:textId="77777777" w:rsidR="0045207C" w:rsidRDefault="0045207C" w:rsidP="007724B4">
      <w:pPr>
        <w:pStyle w:val="Heading3"/>
      </w:pPr>
      <w:r>
        <w:t>IHD</w:t>
      </w:r>
      <w:r>
        <w:rPr>
          <w:rFonts w:ascii="Tahoma" w:hAnsi="Tahoma" w:cs="Tahoma"/>
        </w:rPr>
        <w:t>�</w:t>
      </w:r>
      <w:r>
        <w:t>o&amp;</w:t>
      </w:r>
      <w:r>
        <w:rPr>
          <w:rFonts w:ascii="Tahoma" w:hAnsi="Tahoma" w:cs="Tahoma"/>
        </w:rPr>
        <w:t>�</w:t>
      </w:r>
      <w:r>
        <w:t xml:space="preserve"> pHYs</w:t>
      </w:r>
      <w:r>
        <w:rPr>
          <w:rFonts w:ascii="Tahoma" w:hAnsi="Tahoma" w:cs="Tahoma"/>
        </w:rPr>
        <w:t>���</w:t>
      </w:r>
      <w:r>
        <w:t>o</w:t>
      </w:r>
      <w:r>
        <w:rPr>
          <w:rFonts w:ascii="Tahoma" w:hAnsi="Tahoma" w:cs="Tahoma"/>
        </w:rPr>
        <w:t>�</w:t>
      </w:r>
      <w:r>
        <w:t>d</w:t>
      </w:r>
    </w:p>
    <w:p w14:paraId="0D1BAB16" w14:textId="77777777" w:rsidR="0045207C" w:rsidRDefault="0045207C" w:rsidP="007724B4">
      <w:pPr>
        <w:pStyle w:val="Heading3"/>
      </w:pPr>
      <w:r>
        <w:t>OiCCPPhotoshop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797F22BC" w14:textId="77777777" w:rsidR="0045207C" w:rsidRDefault="0045207C" w:rsidP="007724B4">
      <w:pPr>
        <w:pStyle w:val="Heading3"/>
      </w:pPr>
      <w:r>
        <w:rPr>
          <w:rFonts w:ascii="Tahoma" w:hAnsi="Tahoma" w:cs="Tahoma"/>
        </w:rPr>
        <w:t>�</w:t>
      </w:r>
    </w:p>
    <w:p w14:paraId="1D648BE5"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3557A4F0" w14:textId="77777777" w:rsidR="0045207C" w:rsidRDefault="0045207C" w:rsidP="007724B4">
      <w:pPr>
        <w:pStyle w:val="Heading3"/>
      </w:pPr>
      <w:r>
        <w:rPr>
          <w:rFonts w:ascii="Tahoma" w:hAnsi="Tahoma" w:cs="Tahoma"/>
        </w:rPr>
        <w:t>�</w:t>
      </w:r>
      <w:r>
        <w:t>H3Q5</w:t>
      </w:r>
      <w:r>
        <w:rPr>
          <w:rFonts w:ascii="Tahoma" w:hAnsi="Tahoma" w:cs="Tahoma"/>
        </w:rPr>
        <w:t>�</w:t>
      </w:r>
    </w:p>
    <w:p w14:paraId="7E5F4F5E"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2974D497"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020C800C"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34990202" w14:textId="77777777" w:rsidR="0045207C" w:rsidRDefault="0045207C" w:rsidP="007724B4">
      <w:pPr>
        <w:pStyle w:val="Heading3"/>
      </w:pPr>
      <w:r>
        <w:rPr>
          <w:rFonts w:ascii="Tahoma" w:hAnsi="Tahoma" w:cs="Tahoma"/>
        </w:rPr>
        <w:t>�</w:t>
      </w:r>
    </w:p>
    <w:p w14:paraId="6CEEE2AA"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237A7FBB"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2D82F909"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1498886B"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3AB6228D"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78583F1B"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6C79DE60"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1A54F48D"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48367973"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6CDDFB67" w14:textId="77777777" w:rsidR="0045207C" w:rsidRDefault="0045207C" w:rsidP="007724B4">
      <w:pPr>
        <w:pStyle w:val="Heading3"/>
      </w:pPr>
    </w:p>
    <w:p w14:paraId="1B029B53"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4E0D9133"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79882764"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775C2DAC" w14:textId="77777777" w:rsidR="0045207C" w:rsidRDefault="0045207C" w:rsidP="007724B4">
      <w:pPr>
        <w:pStyle w:val="Heading3"/>
      </w:pPr>
      <w:r>
        <w:t>c</w:t>
      </w:r>
      <w:r>
        <w:rPr>
          <w:rFonts w:ascii="Tahoma" w:hAnsi="Tahoma" w:cs="Tahoma"/>
        </w:rPr>
        <w:t>�</w:t>
      </w:r>
      <w:r>
        <w:t>x,!k</w:t>
      </w:r>
    </w:p>
    <w:p w14:paraId="2651138D"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0F67C9A3"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1BAF3BA6" w14:textId="77777777" w:rsidR="0045207C" w:rsidRDefault="0045207C" w:rsidP="007724B4">
      <w:pPr>
        <w:pStyle w:val="Heading3"/>
      </w:pPr>
      <w:r>
        <w:t>X</w:t>
      </w:r>
      <w:r>
        <w:rPr>
          <w:rFonts w:ascii="Tahoma" w:hAnsi="Tahoma" w:cs="Tahoma"/>
        </w:rPr>
        <w:t>�</w:t>
      </w:r>
    </w:p>
    <w:p w14:paraId="2C900315" w14:textId="77777777" w:rsidR="0045207C" w:rsidRDefault="0045207C" w:rsidP="007724B4">
      <w:pPr>
        <w:pStyle w:val="Heading3"/>
      </w:pPr>
      <w:r>
        <w:t>$</w:t>
      </w:r>
      <w:r>
        <w:rPr>
          <w:rFonts w:ascii="Tahoma" w:hAnsi="Tahoma" w:cs="Tahoma"/>
        </w:rPr>
        <w:t>�</w:t>
      </w:r>
    </w:p>
    <w:p w14:paraId="2BD303D0"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gp</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59460B77"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6F32CA51"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0A886975"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2E4273DD"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4663AE44"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79213D64"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0B3D2B9A"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44BE799A"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5A4BEDCC" w14:textId="77777777" w:rsidR="0045207C" w:rsidRDefault="0045207C" w:rsidP="007724B4">
      <w:pPr>
        <w:pStyle w:val="Heading3"/>
      </w:pPr>
      <w:r>
        <w:t>U</w:t>
      </w:r>
    </w:p>
    <w:p w14:paraId="2DEE97AF"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353DCF9E" w14:textId="77777777" w:rsidR="0045207C" w:rsidRDefault="0045207C" w:rsidP="007724B4">
      <w:pPr>
        <w:pStyle w:val="Heading3"/>
      </w:pPr>
      <w:r>
        <w:rPr>
          <w:rFonts w:ascii="Tahoma" w:hAnsi="Tahoma" w:cs="Tahoma"/>
        </w:rPr>
        <w:t>�</w:t>
      </w:r>
      <w:r>
        <w:rPr>
          <w:rFonts w:hint="cs"/>
        </w:rPr>
        <w:t>ڴ</w:t>
      </w:r>
    </w:p>
    <w:p w14:paraId="1F52BF56"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4482FF0A" w14:textId="77777777" w:rsidR="0045207C" w:rsidRDefault="0045207C" w:rsidP="007724B4">
      <w:pPr>
        <w:pStyle w:val="Heading3"/>
      </w:pPr>
      <w:r>
        <w:t>6</w:t>
      </w:r>
    </w:p>
    <w:p w14:paraId="707EF055"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50D6D494"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5CA61A97"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F2IDATx</w:t>
      </w:r>
      <w:r>
        <w:rPr>
          <w:rFonts w:ascii="Tahoma" w:hAnsi="Tahoma" w:cs="Tahoma"/>
        </w:rPr>
        <w:t>�</w:t>
      </w:r>
      <w:r>
        <w:t>b</w:t>
      </w:r>
      <w:r>
        <w:rPr>
          <w:rFonts w:ascii="Tahoma" w:hAnsi="Tahoma" w:cs="Tahoma"/>
        </w:rPr>
        <w:t>���</w:t>
      </w:r>
      <w:r>
        <w:t>?C</w:t>
      </w:r>
      <w:r>
        <w:rPr>
          <w:rFonts w:ascii="Tahoma" w:hAnsi="Tahoma" w:cs="Tahoma"/>
        </w:rPr>
        <w:t>�</w:t>
      </w:r>
      <w:r>
        <w:t>c</w:t>
      </w:r>
      <w:r>
        <w:rPr>
          <w:rFonts w:ascii="Tahoma" w:hAnsi="Tahoma" w:cs="Tahoma"/>
        </w:rPr>
        <w:t>���</w:t>
      </w:r>
      <w:r>
        <w:t>8ʊ</w:t>
      </w:r>
      <w:r>
        <w:rPr>
          <w:rFonts w:ascii="Tahoma" w:hAnsi="Tahoma" w:cs="Tahoma"/>
        </w:rPr>
        <w:t>��</w:t>
      </w:r>
      <w:r>
        <w:t>g</w:t>
      </w:r>
      <w:r>
        <w:rPr>
          <w:rFonts w:ascii="Tahoma" w:hAnsi="Tahoma" w:cs="Tahoma"/>
        </w:rPr>
        <w:t>������</w:t>
      </w:r>
      <w:r>
        <w:t>g</w:t>
      </w:r>
      <w:r>
        <w:rPr>
          <w:rFonts w:ascii="Tahoma" w:hAnsi="Tahoma" w:cs="Tahoma"/>
        </w:rPr>
        <w:t>�</w:t>
      </w:r>
      <w:r>
        <w:rPr>
          <w:rFonts w:ascii="Leelawadee UI" w:hAnsi="Leelawadee UI" w:cs="Leelawadee UI"/>
        </w:rPr>
        <w:t>ឥ</w:t>
      </w:r>
      <w:r>
        <w:t>G</w:t>
      </w:r>
      <w:r>
        <w:rPr>
          <w:rFonts w:ascii="Tahoma" w:hAnsi="Tahoma" w:cs="Tahoma"/>
        </w:rPr>
        <w:t>�</w:t>
      </w:r>
      <w:r>
        <w:t>31`X</w:t>
      </w:r>
      <w:r>
        <w:rPr>
          <w:rFonts w:ascii="Tahoma" w:hAnsi="Tahoma" w:cs="Tahoma"/>
        </w:rPr>
        <w:t>��</w:t>
      </w:r>
      <w:r>
        <w:t xml:space="preserve">  b</w:t>
      </w:r>
      <w:r>
        <w:rPr>
          <w:rFonts w:ascii="Tahoma" w:hAnsi="Tahoma" w:cs="Tahoma"/>
        </w:rPr>
        <w:t>�</w:t>
      </w:r>
      <w:r>
        <w:rPr>
          <w:rFonts w:ascii="Cambria Math" w:hAnsi="Cambria Math" w:cs="Cambria Math"/>
        </w:rPr>
        <w:t>⫩</w:t>
      </w:r>
      <w:r>
        <w:t>:</w:t>
      </w:r>
      <w:r>
        <w:rPr>
          <w:rFonts w:ascii="Tahoma" w:hAnsi="Tahoma" w:cs="Tahoma"/>
        </w:rPr>
        <w:t>�</w:t>
      </w:r>
      <w:r>
        <w:t>IEND</w:t>
      </w:r>
      <w:r>
        <w:rPr>
          <w:rFonts w:ascii="Tahoma" w:hAnsi="Tahoma" w:cs="Tahoma"/>
        </w:rPr>
        <w:t>�</w:t>
      </w:r>
      <w:r>
        <w:t>B`</w:t>
      </w:r>
      <w:r>
        <w:rPr>
          <w:rFonts w:ascii="Tahoma" w:hAnsi="Tahoma" w:cs="Tahoma"/>
        </w:rPr>
        <w:t>��</w:t>
      </w:r>
      <w:r>
        <w:t>PNG</w:t>
      </w:r>
    </w:p>
    <w:p w14:paraId="6B56F11D" w14:textId="77777777" w:rsidR="0045207C" w:rsidRDefault="0045207C" w:rsidP="007724B4">
      <w:pPr>
        <w:pStyle w:val="Heading3"/>
      </w:pPr>
      <w:r>
        <w:rPr>
          <w:rFonts w:ascii="Tahoma" w:hAnsi="Tahoma" w:cs="Tahoma"/>
        </w:rPr>
        <w:t>⸮</w:t>
      </w:r>
    </w:p>
    <w:p w14:paraId="016CD2B6" w14:textId="77777777" w:rsidR="0045207C" w:rsidRDefault="0045207C" w:rsidP="007724B4">
      <w:pPr>
        <w:pStyle w:val="Heading3"/>
      </w:pPr>
    </w:p>
    <w:p w14:paraId="46DC3641" w14:textId="77777777" w:rsidR="0045207C" w:rsidRDefault="0045207C" w:rsidP="007724B4">
      <w:pPr>
        <w:pStyle w:val="Heading3"/>
      </w:pPr>
      <w:r>
        <w:t>IHDR@|ZO        pHYs</w:t>
      </w:r>
      <w:r>
        <w:rPr>
          <w:rFonts w:ascii="Tahoma" w:hAnsi="Tahoma" w:cs="Tahoma"/>
        </w:rPr>
        <w:t>���</w:t>
      </w:r>
      <w:r>
        <w:t>o</w:t>
      </w:r>
      <w:r>
        <w:rPr>
          <w:rFonts w:ascii="Tahoma" w:hAnsi="Tahoma" w:cs="Tahoma"/>
        </w:rPr>
        <w:t>�</w:t>
      </w:r>
      <w:r>
        <w:t>d</w:t>
      </w:r>
    </w:p>
    <w:p w14:paraId="091A46EA" w14:textId="77777777" w:rsidR="0045207C" w:rsidRDefault="0045207C" w:rsidP="007724B4">
      <w:pPr>
        <w:pStyle w:val="Heading3"/>
      </w:pPr>
      <w:r>
        <w:t>OiCCPPhotoshop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501F4225" w14:textId="77777777" w:rsidR="0045207C" w:rsidRDefault="0045207C" w:rsidP="007724B4">
      <w:pPr>
        <w:pStyle w:val="Heading3"/>
      </w:pPr>
      <w:r>
        <w:rPr>
          <w:rFonts w:ascii="Tahoma" w:hAnsi="Tahoma" w:cs="Tahoma"/>
        </w:rPr>
        <w:t>�</w:t>
      </w:r>
    </w:p>
    <w:p w14:paraId="5A3955B0"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64992F61" w14:textId="77777777" w:rsidR="0045207C" w:rsidRDefault="0045207C" w:rsidP="007724B4">
      <w:pPr>
        <w:pStyle w:val="Heading3"/>
      </w:pPr>
      <w:r>
        <w:rPr>
          <w:rFonts w:ascii="Tahoma" w:hAnsi="Tahoma" w:cs="Tahoma"/>
        </w:rPr>
        <w:t>�</w:t>
      </w:r>
      <w:r>
        <w:t>H3Q5</w:t>
      </w:r>
      <w:r>
        <w:rPr>
          <w:rFonts w:ascii="Tahoma" w:hAnsi="Tahoma" w:cs="Tahoma"/>
        </w:rPr>
        <w:t>�</w:t>
      </w:r>
    </w:p>
    <w:p w14:paraId="63BB9266"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2DEC3E0E"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5B15613F"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5E4096A3" w14:textId="77777777" w:rsidR="0045207C" w:rsidRDefault="0045207C" w:rsidP="007724B4">
      <w:pPr>
        <w:pStyle w:val="Heading3"/>
      </w:pPr>
      <w:r>
        <w:rPr>
          <w:rFonts w:ascii="Tahoma" w:hAnsi="Tahoma" w:cs="Tahoma"/>
        </w:rPr>
        <w:t>�</w:t>
      </w:r>
    </w:p>
    <w:p w14:paraId="6EDFC281"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1935C028"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3E198A95"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74E65DFA"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44B03695"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372AC839"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7F50013A"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3B4C1C0F"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71DD4D61"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51EE6B96" w14:textId="77777777" w:rsidR="0045207C" w:rsidRDefault="0045207C" w:rsidP="007724B4">
      <w:pPr>
        <w:pStyle w:val="Heading3"/>
      </w:pPr>
    </w:p>
    <w:p w14:paraId="42A24251"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65D6FBAF"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038255C0"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3A204CD0" w14:textId="77777777" w:rsidR="0045207C" w:rsidRDefault="0045207C" w:rsidP="007724B4">
      <w:pPr>
        <w:pStyle w:val="Heading3"/>
      </w:pPr>
      <w:r>
        <w:t>c</w:t>
      </w:r>
      <w:r>
        <w:rPr>
          <w:rFonts w:ascii="Tahoma" w:hAnsi="Tahoma" w:cs="Tahoma"/>
        </w:rPr>
        <w:t>�</w:t>
      </w:r>
      <w:r>
        <w:t>x,!k</w:t>
      </w:r>
    </w:p>
    <w:p w14:paraId="042FABE5"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33E22BFC"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06BE3A71" w14:textId="77777777" w:rsidR="0045207C" w:rsidRDefault="0045207C" w:rsidP="007724B4">
      <w:pPr>
        <w:pStyle w:val="Heading3"/>
      </w:pPr>
      <w:r>
        <w:t>X</w:t>
      </w:r>
      <w:r>
        <w:rPr>
          <w:rFonts w:ascii="Tahoma" w:hAnsi="Tahoma" w:cs="Tahoma"/>
        </w:rPr>
        <w:t>�</w:t>
      </w:r>
    </w:p>
    <w:p w14:paraId="4AD4B700" w14:textId="77777777" w:rsidR="0045207C" w:rsidRDefault="0045207C" w:rsidP="007724B4">
      <w:pPr>
        <w:pStyle w:val="Heading3"/>
      </w:pPr>
      <w:r>
        <w:t>$</w:t>
      </w:r>
      <w:r>
        <w:rPr>
          <w:rFonts w:ascii="Tahoma" w:hAnsi="Tahoma" w:cs="Tahoma"/>
        </w:rPr>
        <w:t>�</w:t>
      </w:r>
    </w:p>
    <w:p w14:paraId="5D7D4C72"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gp</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2AEA9C43"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057990EF"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23B9C517"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28CAD9E6"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09161E88"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309DEFF2"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360AD4A8"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588CFE48"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3403F469" w14:textId="77777777" w:rsidR="0045207C" w:rsidRDefault="0045207C" w:rsidP="007724B4">
      <w:pPr>
        <w:pStyle w:val="Heading3"/>
      </w:pPr>
      <w:r>
        <w:t>U</w:t>
      </w:r>
    </w:p>
    <w:p w14:paraId="16C43B56"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012507E5" w14:textId="77777777" w:rsidR="0045207C" w:rsidRDefault="0045207C" w:rsidP="007724B4">
      <w:pPr>
        <w:pStyle w:val="Heading3"/>
      </w:pPr>
      <w:r>
        <w:rPr>
          <w:rFonts w:ascii="Tahoma" w:hAnsi="Tahoma" w:cs="Tahoma"/>
        </w:rPr>
        <w:t>�</w:t>
      </w:r>
      <w:r>
        <w:rPr>
          <w:rFonts w:hint="cs"/>
        </w:rPr>
        <w:t>ڴ</w:t>
      </w:r>
    </w:p>
    <w:p w14:paraId="04AC91C5"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6B60E12C" w14:textId="77777777" w:rsidR="0045207C" w:rsidRDefault="0045207C" w:rsidP="007724B4">
      <w:pPr>
        <w:pStyle w:val="Heading3"/>
      </w:pPr>
      <w:r>
        <w:t>6</w:t>
      </w:r>
    </w:p>
    <w:p w14:paraId="7EAB3991"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09CC75E0"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03D2D225"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w:t>
      </w:r>
      <w:r>
        <w:rPr>
          <w:rFonts w:ascii="Tahoma" w:hAnsi="Tahoma" w:cs="Tahoma"/>
        </w:rPr>
        <w:t>�</w:t>
      </w:r>
      <w:r>
        <w:t>IDATx</w:t>
      </w:r>
      <w:r>
        <w:rPr>
          <w:rFonts w:ascii="Tahoma" w:hAnsi="Tahoma" w:cs="Tahoma"/>
        </w:rPr>
        <w:t>��</w:t>
      </w:r>
      <w:r>
        <w:t>Y[r</w:t>
      </w:r>
      <w:r>
        <w:rPr>
          <w:rFonts w:ascii="Tahoma" w:hAnsi="Tahoma" w:cs="Tahoma"/>
        </w:rPr>
        <w:t>�</w:t>
      </w:r>
      <w:r>
        <w:t>0</w:t>
      </w:r>
    </w:p>
    <w:p w14:paraId="49D478A8" w14:textId="77777777" w:rsidR="0045207C" w:rsidRDefault="0045207C" w:rsidP="007724B4">
      <w:pPr>
        <w:pStyle w:val="Heading3"/>
      </w:pPr>
      <w:r>
        <w:t>\2</w:t>
      </w:r>
      <w:r>
        <w:rPr>
          <w:rFonts w:ascii="Tahoma" w:hAnsi="Tahoma" w:cs="Tahoma"/>
        </w:rPr>
        <w:t>��</w:t>
      </w:r>
      <w:r>
        <w:t>i</w:t>
      </w:r>
      <w:r>
        <w:rPr>
          <w:rFonts w:ascii="Tahoma" w:hAnsi="Tahoma" w:cs="Tahoma"/>
        </w:rPr>
        <w:t>�</w:t>
      </w:r>
      <w:r>
        <w:t>4G</w:t>
      </w:r>
      <w:r>
        <w:rPr>
          <w:rFonts w:ascii="Tahoma" w:hAnsi="Tahoma" w:cs="Tahoma"/>
        </w:rPr>
        <w:t>�</w:t>
      </w:r>
      <w:r>
        <w:t>gΕ</w:t>
      </w:r>
      <w:r>
        <w:rPr>
          <w:rFonts w:ascii="Tahoma" w:hAnsi="Tahoma" w:cs="Tahoma"/>
        </w:rPr>
        <w:t>����</w:t>
      </w:r>
    </w:p>
    <w:p w14:paraId="7725AD1B" w14:textId="77777777" w:rsidR="0045207C" w:rsidRDefault="0045207C" w:rsidP="007724B4">
      <w:pPr>
        <w:pStyle w:val="Heading3"/>
      </w:pPr>
      <w:r>
        <w:rPr>
          <w:rFonts w:ascii="Tahoma" w:hAnsi="Tahoma" w:cs="Tahoma"/>
        </w:rPr>
        <w:t>�</w:t>
      </w:r>
      <w:r>
        <w:t>_{</w:t>
      </w:r>
      <w:r>
        <w:rPr>
          <w:rFonts w:ascii="Tahoma" w:hAnsi="Tahoma" w:cs="Tahoma"/>
        </w:rPr>
        <w:t>��</w:t>
      </w:r>
      <w:r>
        <w:t>&gt;</w:t>
      </w:r>
      <w:r>
        <w:rPr>
          <w:rFonts w:ascii="Tahoma" w:hAnsi="Tahoma" w:cs="Tahoma"/>
        </w:rPr>
        <w:t>⸮�</w:t>
      </w:r>
      <w:r>
        <w:t>ُ</w:t>
      </w:r>
      <w:r>
        <w:rPr>
          <w:rFonts w:ascii="Tahoma" w:hAnsi="Tahoma" w:cs="Tahoma"/>
        </w:rPr>
        <w:t>���</w:t>
      </w:r>
      <w:r>
        <w:t>x</w:t>
      </w:r>
      <w:r>
        <w:rPr>
          <w:rFonts w:ascii="Tahoma" w:hAnsi="Tahoma" w:cs="Tahoma"/>
        </w:rPr>
        <w:t>�</w:t>
      </w:r>
      <w:r>
        <w:t>)</w:t>
      </w:r>
      <w:r>
        <w:rPr>
          <w:rFonts w:ascii="Tahoma" w:hAnsi="Tahoma" w:cs="Tahoma"/>
        </w:rPr>
        <w:t>��</w:t>
      </w:r>
      <w:r>
        <w:t>,</w:t>
      </w:r>
      <w:r>
        <w:rPr>
          <w:rFonts w:ascii="Tahoma" w:hAnsi="Tahoma" w:cs="Tahoma"/>
        </w:rPr>
        <w:t>��</w:t>
      </w:r>
      <w:r>
        <w:t>nÉXЩ</w:t>
      </w:r>
      <w:r>
        <w:rPr>
          <w:rFonts w:ascii="Tahoma" w:hAnsi="Tahoma" w:cs="Tahoma"/>
        </w:rPr>
        <w:t>���</w:t>
      </w:r>
      <w:r>
        <w:t>+</w:t>
      </w:r>
      <w:r>
        <w:rPr>
          <w:rFonts w:ascii="Tahoma" w:hAnsi="Tahoma" w:cs="Tahoma"/>
        </w:rPr>
        <w:t>�</w:t>
      </w:r>
      <w:r>
        <w:t>=wM</w:t>
      </w:r>
      <w:r>
        <w:rPr>
          <w:rFonts w:ascii="Tahoma" w:hAnsi="Tahoma" w:cs="Tahoma"/>
        </w:rPr>
        <w:t>��</w:t>
      </w:r>
      <w:r>
        <w:t>t?</w:t>
      </w:r>
      <w:r>
        <w:rPr>
          <w:rFonts w:ascii="Tahoma" w:hAnsi="Tahoma" w:cs="Tahoma"/>
        </w:rPr>
        <w:t>��</w:t>
      </w:r>
      <w:r>
        <w:t>_</w:t>
      </w:r>
      <w:r>
        <w:rPr>
          <w:rFonts w:ascii="Tahoma" w:hAnsi="Tahoma" w:cs="Tahoma"/>
        </w:rPr>
        <w:t>������</w:t>
      </w:r>
      <w:r>
        <w:t>X</w:t>
      </w:r>
      <w:r>
        <w:rPr>
          <w:rFonts w:ascii="Tahoma" w:hAnsi="Tahoma" w:cs="Tahoma"/>
        </w:rPr>
        <w:t>�</w:t>
      </w:r>
      <w:r>
        <w:t>&amp;äN/pB7</w:t>
      </w:r>
      <w:r>
        <w:rPr>
          <w:rFonts w:ascii="Tahoma" w:hAnsi="Tahoma" w:cs="Tahoma"/>
        </w:rPr>
        <w:t>��</w:t>
      </w:r>
    </w:p>
    <w:p w14:paraId="7B6ECA1C" w14:textId="77777777" w:rsidR="0045207C" w:rsidRDefault="0045207C" w:rsidP="007724B4">
      <w:pPr>
        <w:pStyle w:val="Heading3"/>
      </w:pPr>
      <w:r>
        <w:t>x&amp;p5&amp;</w:t>
      </w:r>
      <w:r>
        <w:rPr>
          <w:rFonts w:ascii="Tahoma" w:hAnsi="Tahoma" w:cs="Tahoma"/>
        </w:rPr>
        <w:t>�</w:t>
      </w:r>
      <w:r>
        <w:rPr>
          <w:rFonts w:ascii="Calibri" w:hAnsi="Calibri" w:cs="Calibri"/>
        </w:rPr>
        <w:t>࣍</w:t>
      </w:r>
      <w:r>
        <w:rPr>
          <w:rFonts w:ascii="Tahoma" w:hAnsi="Tahoma" w:cs="Tahoma"/>
        </w:rPr>
        <w:t>��</w:t>
      </w:r>
      <w:r>
        <w:t>é</w:t>
      </w:r>
      <w:r>
        <w:rPr>
          <w:rFonts w:ascii="Tahoma" w:hAnsi="Tahoma" w:cs="Tahoma"/>
        </w:rPr>
        <w:t>�</w:t>
      </w:r>
      <w:r>
        <w:t>q</w:t>
      </w:r>
      <w:r>
        <w:rPr>
          <w:rFonts w:ascii="Tahoma" w:hAnsi="Tahoma" w:cs="Tahoma"/>
        </w:rPr>
        <w:t>���</w:t>
      </w:r>
      <w:r>
        <w:t>p+6</w:t>
      </w:r>
      <w:r>
        <w:rPr>
          <w:rFonts w:ascii="Tahoma" w:hAnsi="Tahoma" w:cs="Tahoma"/>
        </w:rPr>
        <w:t>���</w:t>
      </w:r>
      <w:r>
        <w:t>+</w:t>
      </w:r>
      <w:r>
        <w:rPr>
          <w:rFonts w:ascii="Tahoma" w:hAnsi="Tahoma" w:cs="Tahoma"/>
        </w:rPr>
        <w:t>�</w:t>
      </w:r>
      <w:r>
        <w:t>8L</w:t>
      </w:r>
      <w:r>
        <w:rPr>
          <w:rFonts w:ascii="Tahoma" w:hAnsi="Tahoma" w:cs="Tahoma"/>
        </w:rPr>
        <w:t>�</w:t>
      </w:r>
      <w:r>
        <w:t>sBw</w:t>
      </w:r>
      <w:r>
        <w:rPr>
          <w:rFonts w:ascii="Tahoma" w:hAnsi="Tahoma" w:cs="Tahoma"/>
        </w:rPr>
        <w:t>��</w:t>
      </w:r>
      <w:r>
        <w:t>9</w:t>
      </w:r>
      <w:r>
        <w:rPr>
          <w:rFonts w:ascii="Tahoma" w:hAnsi="Tahoma" w:cs="Tahoma"/>
        </w:rPr>
        <w:t>���</w:t>
      </w:r>
      <w:r>
        <w:t>"</w:t>
      </w:r>
      <w:r>
        <w:rPr>
          <w:rFonts w:ascii="Tahoma" w:hAnsi="Tahoma" w:cs="Tahoma"/>
        </w:rPr>
        <w:t>���</w:t>
      </w:r>
      <w:r>
        <w:t>z4</w:t>
      </w:r>
      <w:r>
        <w:rPr>
          <w:rFonts w:ascii="Tahoma" w:hAnsi="Tahoma" w:cs="Tahoma"/>
        </w:rPr>
        <w:t>�</w:t>
      </w:r>
      <w:r>
        <w:t>4</w:t>
      </w:r>
      <w:r>
        <w:rPr>
          <w:rFonts w:ascii="Tahoma" w:hAnsi="Tahoma" w:cs="Tahoma"/>
        </w:rPr>
        <w:t>�</w:t>
      </w:r>
      <w:r>
        <w:t>I</w:t>
      </w:r>
      <w:r>
        <w:rPr>
          <w:rFonts w:ascii="Tahoma" w:hAnsi="Tahoma" w:cs="Tahoma"/>
        </w:rPr>
        <w:t>��</w:t>
      </w:r>
      <w:r>
        <w:t>=</w:t>
      </w:r>
      <w:r>
        <w:rPr>
          <w:rFonts w:ascii="Tahoma" w:hAnsi="Tahoma" w:cs="Tahoma"/>
        </w:rPr>
        <w:t>��</w:t>
      </w:r>
      <w:r>
        <w:t>؛å</w:t>
      </w:r>
      <w:r>
        <w:rPr>
          <w:rFonts w:ascii="Tahoma" w:hAnsi="Tahoma" w:cs="Tahoma"/>
        </w:rPr>
        <w:t>��</w:t>
      </w:r>
      <w:r>
        <w:t>3</w:t>
      </w:r>
      <w:r>
        <w:rPr>
          <w:rFonts w:ascii="Tahoma" w:hAnsi="Tahoma" w:cs="Tahoma"/>
        </w:rPr>
        <w:t>���</w:t>
      </w:r>
      <w:r>
        <w:t>&gt;"</w:t>
      </w:r>
      <w:r>
        <w:rPr>
          <w:rFonts w:ascii="Tahoma" w:hAnsi="Tahoma" w:cs="Tahoma"/>
        </w:rPr>
        <w:t>�</w:t>
      </w:r>
      <w:r>
        <w:t>A</w:t>
      </w:r>
      <w:r>
        <w:rPr>
          <w:rFonts w:ascii="Tahoma" w:hAnsi="Tahoma" w:cs="Tahoma"/>
        </w:rPr>
        <w:t>�����</w:t>
      </w:r>
      <w:r>
        <w:t>=</w:t>
      </w:r>
      <w:r>
        <w:rPr>
          <w:rFonts w:ascii="Tahoma" w:hAnsi="Tahoma" w:cs="Tahoma"/>
        </w:rPr>
        <w:t>�������</w:t>
      </w:r>
      <w:r>
        <w:t>ä</w:t>
      </w:r>
      <w:r>
        <w:rPr>
          <w:rFonts w:ascii="Tahoma" w:hAnsi="Tahoma" w:cs="Tahoma"/>
        </w:rPr>
        <w:t>����</w:t>
      </w:r>
      <w:r>
        <w:t>_</w:t>
      </w:r>
      <w:r>
        <w:rPr>
          <w:rFonts w:ascii="Tahoma" w:hAnsi="Tahoma" w:cs="Tahoma"/>
        </w:rPr>
        <w:t>��</w:t>
      </w:r>
      <w:r>
        <w:t>2{=cW</w:t>
      </w:r>
      <w:r>
        <w:rPr>
          <w:rFonts w:ascii="Tahoma" w:hAnsi="Tahoma" w:cs="Tahoma"/>
        </w:rPr>
        <w:t>��</w:t>
      </w:r>
      <w:r>
        <w:t>K</w:t>
      </w:r>
      <w:r>
        <w:rPr>
          <w:rFonts w:ascii="Tahoma" w:hAnsi="Tahoma" w:cs="Tahoma"/>
        </w:rPr>
        <w:t>�</w:t>
      </w:r>
      <w:r>
        <w:t>9x</w:t>
      </w:r>
      <w:r>
        <w:rPr>
          <w:rFonts w:ascii="Tahoma" w:hAnsi="Tahoma" w:cs="Tahoma"/>
        </w:rPr>
        <w:t>�</w:t>
      </w:r>
      <w:r>
        <w:t>2</w:t>
      </w:r>
      <w:r>
        <w:rPr>
          <w:rFonts w:ascii="Tahoma" w:hAnsi="Tahoma" w:cs="Tahoma"/>
        </w:rPr>
        <w:t>����</w:t>
      </w:r>
      <w:r>
        <w:t>{</w:t>
      </w:r>
      <w:r>
        <w:rPr>
          <w:rFonts w:ascii="Tahoma" w:hAnsi="Tahoma" w:cs="Tahoma"/>
        </w:rPr>
        <w:t>�</w:t>
      </w:r>
      <w:r>
        <w:t>\</w:t>
      </w:r>
      <w:r>
        <w:rPr>
          <w:rFonts w:ascii="Tahoma" w:hAnsi="Tahoma" w:cs="Tahoma"/>
        </w:rPr>
        <w:t>��</w:t>
      </w:r>
      <w:r>
        <w:t>?&gt;&gt;~</w:t>
      </w:r>
      <w:r>
        <w:rPr>
          <w:rFonts w:ascii="Tahoma" w:hAnsi="Tahoma" w:cs="Tahoma"/>
        </w:rPr>
        <w:t>�</w:t>
      </w:r>
      <w:r>
        <w:t>U</w:t>
      </w:r>
      <w:r>
        <w:rPr>
          <w:rFonts w:ascii="Tahoma" w:hAnsi="Tahoma" w:cs="Tahoma"/>
        </w:rPr>
        <w:t>������</w:t>
      </w:r>
      <w:r>
        <w:t>D&gt;</w:t>
      </w:r>
      <w:r>
        <w:rPr>
          <w:rFonts w:ascii="Tahoma" w:hAnsi="Tahoma" w:cs="Tahoma"/>
        </w:rPr>
        <w:t>��</w:t>
      </w:r>
      <w:r>
        <w:t>Hm</w:t>
      </w:r>
      <w:r>
        <w:rPr>
          <w:rFonts w:ascii="Tahoma" w:hAnsi="Tahoma" w:cs="Tahoma"/>
        </w:rPr>
        <w:t>�</w:t>
      </w:r>
      <w:r>
        <w:t>Üu</w:t>
      </w:r>
      <w:r>
        <w:rPr>
          <w:rFonts w:ascii="Tahoma" w:hAnsi="Tahoma" w:cs="Tahoma"/>
        </w:rPr>
        <w:t>��</w:t>
      </w:r>
      <w:r>
        <w:t>?</w:t>
      </w:r>
      <w:r>
        <w:rPr>
          <w:rFonts w:ascii="Tahoma" w:hAnsi="Tahoma" w:cs="Tahoma"/>
        </w:rPr>
        <w:t>�������</w:t>
      </w:r>
      <w:r>
        <w:t>a</w:t>
      </w:r>
      <w:r>
        <w:rPr>
          <w:rFonts w:ascii="Tahoma" w:hAnsi="Tahoma" w:cs="Tahoma"/>
        </w:rPr>
        <w:t>�</w:t>
      </w:r>
      <w:r>
        <w:t>5</w:t>
      </w:r>
      <w:r>
        <w:rPr>
          <w:rFonts w:ascii="Tahoma" w:hAnsi="Tahoma" w:cs="Tahoma"/>
        </w:rPr>
        <w:t>�</w:t>
      </w:r>
      <w:r>
        <w:t>5</w:t>
      </w:r>
      <w:r>
        <w:rPr>
          <w:rFonts w:ascii="Tahoma" w:hAnsi="Tahoma" w:cs="Tahoma"/>
        </w:rPr>
        <w:t>�</w:t>
      </w:r>
      <w:r>
        <w:t>`vDl)</w:t>
      </w:r>
      <w:r>
        <w:rPr>
          <w:rFonts w:ascii="Tahoma" w:hAnsi="Tahoma" w:cs="Tahoma"/>
        </w:rPr>
        <w:t>�</w:t>
      </w:r>
      <w:r>
        <w:t>4</w:t>
      </w:r>
    </w:p>
    <w:p w14:paraId="644C8430" w14:textId="77777777" w:rsidR="0045207C" w:rsidRDefault="0045207C" w:rsidP="007724B4">
      <w:pPr>
        <w:pStyle w:val="Heading3"/>
      </w:pPr>
      <w:r>
        <w:t>=</w:t>
      </w:r>
    </w:p>
    <w:p w14:paraId="6678148E" w14:textId="77777777" w:rsidR="0045207C" w:rsidRDefault="0045207C" w:rsidP="007724B4">
      <w:pPr>
        <w:pStyle w:val="Heading3"/>
      </w:pPr>
      <w:r>
        <w:rPr>
          <w:rFonts w:ascii="Tahoma" w:hAnsi="Tahoma" w:cs="Tahoma"/>
        </w:rPr>
        <w:t>�</w:t>
      </w:r>
      <w:r>
        <w:t>J</w:t>
      </w:r>
      <w:r>
        <w:rPr>
          <w:rFonts w:ascii="Tahoma" w:hAnsi="Tahoma" w:cs="Tahoma"/>
        </w:rPr>
        <w:t>�</w:t>
      </w:r>
      <w:r>
        <w:t>irr)</w:t>
      </w:r>
      <w:r>
        <w:rPr>
          <w:rFonts w:ascii="Tahoma" w:hAnsi="Tahoma" w:cs="Tahoma"/>
        </w:rPr>
        <w:t>����</w:t>
      </w:r>
      <w:r>
        <w:t>E</w:t>
      </w:r>
      <w:r>
        <w:rPr>
          <w:rFonts w:ascii="Tahoma" w:hAnsi="Tahoma" w:cs="Tahoma"/>
        </w:rPr>
        <w:t>�</w:t>
      </w:r>
      <w:r>
        <w:t>i</w:t>
      </w:r>
    </w:p>
    <w:p w14:paraId="27B973BD" w14:textId="77777777" w:rsidR="0045207C" w:rsidRDefault="0045207C" w:rsidP="007724B4">
      <w:pPr>
        <w:pStyle w:val="Heading3"/>
      </w:pPr>
      <w:r>
        <w:rPr>
          <w:rFonts w:ascii="Tahoma" w:hAnsi="Tahoma" w:cs="Tahoma"/>
        </w:rPr>
        <w:t>���</w:t>
      </w:r>
      <w:r>
        <w:t>B$J@)</w:t>
      </w:r>
      <w:r>
        <w:rPr>
          <w:rFonts w:ascii="Tahoma" w:hAnsi="Tahoma" w:cs="Tahoma"/>
        </w:rPr>
        <w:t>��</w:t>
      </w:r>
      <w:r>
        <w:t>KOP9</w:t>
      </w:r>
      <w:r>
        <w:rPr>
          <w:rFonts w:ascii="Tahoma" w:hAnsi="Tahoma" w:cs="Tahoma"/>
        </w:rPr>
        <w:t>�</w:t>
      </w:r>
      <w:r>
        <w:t>\</w:t>
      </w:r>
    </w:p>
    <w:p w14:paraId="1099DF92" w14:textId="77777777" w:rsidR="0045207C" w:rsidRDefault="0045207C" w:rsidP="007724B4">
      <w:pPr>
        <w:pStyle w:val="Heading3"/>
      </w:pPr>
      <w:r>
        <w:rPr>
          <w:rFonts w:ascii="Tahoma" w:hAnsi="Tahoma" w:cs="Tahoma"/>
        </w:rPr>
        <w:t>���</w:t>
      </w:r>
      <w:r>
        <w:t>!</w:t>
      </w:r>
      <w:r>
        <w:rPr>
          <w:rFonts w:ascii="Tahoma" w:hAnsi="Tahoma" w:cs="Tahoma"/>
        </w:rPr>
        <w:t>��</w:t>
      </w:r>
      <w:r>
        <w:t>Wa#+</w:t>
      </w:r>
      <w:r>
        <w:rPr>
          <w:rFonts w:ascii="Tahoma" w:hAnsi="Tahoma" w:cs="Tahoma"/>
        </w:rPr>
        <w:t>�����</w:t>
      </w:r>
      <w:r>
        <w:t xml:space="preserve"> x</w:t>
      </w:r>
      <w:r>
        <w:rPr>
          <w:rFonts w:ascii="Tahoma" w:hAnsi="Tahoma" w:cs="Tahoma"/>
        </w:rPr>
        <w:t>��</w:t>
      </w:r>
      <w:r>
        <w:t>|4RE</w:t>
      </w:r>
      <w:r>
        <w:rPr>
          <w:rFonts w:ascii="Tahoma" w:hAnsi="Tahoma" w:cs="Tahoma"/>
        </w:rPr>
        <w:t>�</w:t>
      </w:r>
      <w:r>
        <w:t>L</w:t>
      </w:r>
      <w:r>
        <w:rPr>
          <w:rFonts w:ascii="Tahoma" w:hAnsi="Tahoma" w:cs="Tahoma"/>
        </w:rPr>
        <w:t>�</w:t>
      </w:r>
      <w:r>
        <w:t>9</w:t>
      </w:r>
      <w:r>
        <w:rPr>
          <w:rFonts w:ascii="Tahoma" w:hAnsi="Tahoma" w:cs="Tahoma"/>
        </w:rPr>
        <w:t>���</w:t>
      </w:r>
      <w:r>
        <w:t>5</w:t>
      </w:r>
      <w:r>
        <w:rPr>
          <w:rFonts w:ascii="Tahoma" w:hAnsi="Tahoma" w:cs="Tahoma"/>
        </w:rPr>
        <w:t>��</w:t>
      </w:r>
      <w:r>
        <w:t>LF$</w:t>
      </w:r>
      <w:r>
        <w:rPr>
          <w:rFonts w:ascii="Tahoma" w:hAnsi="Tahoma" w:cs="Tahoma"/>
        </w:rPr>
        <w:t>���</w:t>
      </w:r>
      <w:r>
        <w:t>SX</w:t>
      </w:r>
      <w:r>
        <w:rPr>
          <w:rFonts w:ascii="Tahoma" w:hAnsi="Tahoma" w:cs="Tahoma"/>
        </w:rPr>
        <w:t>�</w:t>
      </w:r>
      <w:r>
        <w:t>&gt;</w:t>
      </w:r>
      <w:r>
        <w:rPr>
          <w:rFonts w:ascii="Tahoma" w:hAnsi="Tahoma" w:cs="Tahoma"/>
        </w:rPr>
        <w:t>���</w:t>
      </w:r>
      <w:r>
        <w:t>l|</w:t>
      </w:r>
      <w:r>
        <w:rPr>
          <w:rFonts w:ascii="Tahoma" w:hAnsi="Tahoma" w:cs="Tahoma"/>
        </w:rPr>
        <w:t>��</w:t>
      </w:r>
      <w:r>
        <w:t>xI</w:t>
      </w:r>
    </w:p>
    <w:p w14:paraId="7A22A992" w14:textId="77777777" w:rsidR="0045207C" w:rsidRDefault="0045207C" w:rsidP="007724B4">
      <w:pPr>
        <w:pStyle w:val="Heading3"/>
      </w:pPr>
      <w:r>
        <w:t>"</w:t>
      </w:r>
      <w:r>
        <w:rPr>
          <w:rFonts w:ascii="Tahoma" w:hAnsi="Tahoma" w:cs="Tahoma"/>
        </w:rPr>
        <w:t>�</w:t>
      </w:r>
      <w:r>
        <w:t>+</w:t>
      </w:r>
      <w:r>
        <w:rPr>
          <w:rFonts w:ascii="Tahoma" w:hAnsi="Tahoma" w:cs="Tahoma"/>
        </w:rPr>
        <w:t>��</w:t>
      </w:r>
      <w:r>
        <w:t>bS</w:t>
      </w:r>
      <w:r>
        <w:rPr>
          <w:rFonts w:ascii="Tahoma" w:hAnsi="Tahoma" w:cs="Tahoma"/>
        </w:rPr>
        <w:t>���</w:t>
      </w:r>
      <w:r>
        <w:t>I`</w:t>
      </w:r>
      <w:r>
        <w:rPr>
          <w:rFonts w:ascii="Tahoma" w:hAnsi="Tahoma" w:cs="Tahoma"/>
        </w:rPr>
        <w:t>��</w:t>
      </w:r>
      <w:r>
        <w:t>T`7</w:t>
      </w:r>
      <w:r>
        <w:rPr>
          <w:rFonts w:ascii="Tahoma" w:hAnsi="Tahoma" w:cs="Tahoma"/>
        </w:rPr>
        <w:t>�</w:t>
      </w:r>
      <w:r>
        <w:t>|</w:t>
      </w:r>
      <w:r>
        <w:rPr>
          <w:rFonts w:ascii="Tahoma" w:hAnsi="Tahoma" w:cs="Tahoma"/>
        </w:rPr>
        <w:t>��</w:t>
      </w:r>
      <w:r>
        <w:t>e</w:t>
      </w:r>
      <w:r>
        <w:rPr>
          <w:rFonts w:ascii="Tahoma" w:hAnsi="Tahoma" w:cs="Tahoma"/>
        </w:rPr>
        <w:t>�</w:t>
      </w:r>
      <w:r>
        <w:t>6</w:t>
      </w:r>
      <w:r>
        <w:rPr>
          <w:rFonts w:ascii="Tahoma" w:hAnsi="Tahoma" w:cs="Tahoma"/>
        </w:rPr>
        <w:t>���</w:t>
      </w:r>
      <w:r>
        <w:t>vu</w:t>
      </w:r>
      <w:r>
        <w:rPr>
          <w:rFonts w:ascii="Tahoma" w:hAnsi="Tahoma" w:cs="Tahoma"/>
        </w:rPr>
        <w:t>�</w:t>
      </w:r>
      <w:r>
        <w:t>h</w:t>
      </w:r>
      <w:r>
        <w:rPr>
          <w:rFonts w:ascii="Tahoma" w:hAnsi="Tahoma" w:cs="Tahoma"/>
        </w:rPr>
        <w:t>����</w:t>
      </w:r>
      <w:r>
        <w:t>z</w:t>
      </w:r>
      <w:r>
        <w:rPr>
          <w:rFonts w:ascii="Tahoma" w:hAnsi="Tahoma" w:cs="Tahoma"/>
        </w:rPr>
        <w:t>��</w:t>
      </w:r>
      <w:r>
        <w:t>iA</w:t>
      </w:r>
      <w:r>
        <w:rPr>
          <w:rFonts w:ascii="Tahoma" w:hAnsi="Tahoma" w:cs="Tahoma"/>
        </w:rPr>
        <w:t>��</w:t>
      </w:r>
      <w:r>
        <w:t>tǟs@u5</w:t>
      </w:r>
      <w:r>
        <w:rPr>
          <w:rFonts w:ascii="Tahoma" w:hAnsi="Tahoma" w:cs="Tahoma"/>
        </w:rPr>
        <w:t>��</w:t>
      </w:r>
      <w:r>
        <w:t>H</w:t>
      </w:r>
      <w:r>
        <w:rPr>
          <w:rFonts w:ascii="Tahoma" w:hAnsi="Tahoma" w:cs="Tahoma"/>
        </w:rPr>
        <w:t>�</w:t>
      </w:r>
      <w:r>
        <w:t>f</w:t>
      </w:r>
      <w:r>
        <w:rPr>
          <w:rFonts w:ascii="Tahoma" w:hAnsi="Tahoma" w:cs="Tahoma"/>
        </w:rPr>
        <w:t>���</w:t>
      </w:r>
      <w:r>
        <w:t>d</w:t>
      </w:r>
      <w:r>
        <w:rPr>
          <w:rFonts w:ascii="Segoe UI Historic" w:hAnsi="Segoe UI Historic" w:cs="Segoe UI Historic"/>
        </w:rPr>
        <w:t>ܑ</w:t>
      </w:r>
      <w:r>
        <w:rPr>
          <w:rFonts w:ascii="Tahoma" w:hAnsi="Tahoma" w:cs="Tahoma"/>
        </w:rPr>
        <w:t>�</w:t>
      </w:r>
      <w:r>
        <w:t>q-</w:t>
      </w:r>
      <w:r>
        <w:rPr>
          <w:rFonts w:ascii="Tahoma" w:hAnsi="Tahoma" w:cs="Tahoma"/>
        </w:rPr>
        <w:t>��</w:t>
      </w:r>
      <w:r>
        <w:t>n</w:t>
      </w:r>
      <w:r>
        <w:rPr>
          <w:rFonts w:ascii="Tahoma" w:hAnsi="Tahoma" w:cs="Tahoma"/>
        </w:rPr>
        <w:t>���</w:t>
      </w:r>
      <w:r>
        <w:t>C</w:t>
      </w:r>
      <w:r>
        <w:rPr>
          <w:rFonts w:ascii="Tahoma" w:hAnsi="Tahoma" w:cs="Tahoma"/>
        </w:rPr>
        <w:t>��</w:t>
      </w:r>
      <w:r>
        <w:t>8#/</w:t>
      </w:r>
      <w:r>
        <w:rPr>
          <w:rFonts w:ascii="Tahoma" w:hAnsi="Tahoma" w:cs="Tahoma"/>
        </w:rPr>
        <w:t>��</w:t>
      </w:r>
      <w:r>
        <w:t>p~</w:t>
      </w:r>
      <w:r>
        <w:rPr>
          <w:rFonts w:ascii="Tahoma" w:hAnsi="Tahoma" w:cs="Tahoma"/>
        </w:rPr>
        <w:t>�</w:t>
      </w:r>
      <w:r>
        <w:t>1"s</w:t>
      </w:r>
    </w:p>
    <w:p w14:paraId="1ED03576" w14:textId="77777777" w:rsidR="0045207C" w:rsidRDefault="0045207C" w:rsidP="007724B4">
      <w:pPr>
        <w:pStyle w:val="Heading3"/>
      </w:pPr>
      <w:r>
        <w:t>H</w:t>
      </w:r>
      <w:r>
        <w:rPr>
          <w:rFonts w:ascii="Tahoma" w:hAnsi="Tahoma" w:cs="Tahoma"/>
        </w:rPr>
        <w:t>�</w:t>
      </w:r>
      <w:r>
        <w:t>EdM|</w:t>
      </w:r>
      <w:r>
        <w:rPr>
          <w:rFonts w:ascii="Tahoma" w:hAnsi="Tahoma" w:cs="Tahoma"/>
        </w:rPr>
        <w:t>��⸮�</w:t>
      </w:r>
      <w:r>
        <w:t>O</w:t>
      </w:r>
      <w:r>
        <w:rPr>
          <w:rFonts w:ascii="Tahoma" w:hAnsi="Tahoma" w:cs="Tahoma"/>
        </w:rPr>
        <w:t>��</w:t>
      </w:r>
      <w:r>
        <w:t>S</w:t>
      </w:r>
      <w:r>
        <w:rPr>
          <w:rFonts w:ascii="Tahoma" w:hAnsi="Tahoma" w:cs="Tahoma"/>
        </w:rPr>
        <w:t>��</w:t>
      </w:r>
      <w:r>
        <w:rPr>
          <w:rFonts w:ascii="Calibri" w:hAnsi="Calibri" w:cs="Calibri"/>
        </w:rPr>
        <w:t>΂</w:t>
      </w:r>
      <w:r>
        <w:t>:</w:t>
      </w:r>
      <w:r>
        <w:rPr>
          <w:rFonts w:ascii="Tahoma" w:hAnsi="Tahoma" w:cs="Tahoma"/>
        </w:rPr>
        <w:t>���</w:t>
      </w:r>
    </w:p>
    <w:p w14:paraId="349FA73D" w14:textId="77777777" w:rsidR="0045207C" w:rsidRDefault="0045207C" w:rsidP="007724B4">
      <w:pPr>
        <w:pStyle w:val="Heading3"/>
      </w:pPr>
      <w:r>
        <w:t>4h</w:t>
      </w:r>
      <w:r>
        <w:rPr>
          <w:rFonts w:ascii="Tahoma" w:hAnsi="Tahoma" w:cs="Tahoma"/>
        </w:rPr>
        <w:t>��</w:t>
      </w:r>
      <w:r>
        <w:t>h+t</w:t>
      </w:r>
      <w:r>
        <w:rPr>
          <w:rFonts w:ascii="Tahoma" w:hAnsi="Tahoma" w:cs="Tahoma"/>
        </w:rPr>
        <w:t>�</w:t>
      </w:r>
      <w:r>
        <w:t>/</w:t>
      </w:r>
      <w:r>
        <w:rPr>
          <w:rFonts w:ascii="Tahoma" w:hAnsi="Tahoma" w:cs="Tahoma"/>
        </w:rPr>
        <w:t>�</w:t>
      </w:r>
      <w:r>
        <w:t>7</w:t>
      </w:r>
      <w:r>
        <w:rPr>
          <w:rFonts w:ascii="Tahoma" w:hAnsi="Tahoma" w:cs="Tahoma"/>
        </w:rPr>
        <w:t>��</w:t>
      </w:r>
      <w:r>
        <w:t>j</w:t>
      </w:r>
      <w:r>
        <w:rPr>
          <w:rFonts w:ascii="Tahoma" w:hAnsi="Tahoma" w:cs="Tahoma"/>
        </w:rPr>
        <w:t>�</w:t>
      </w:r>
      <w:r>
        <w:t>I</w:t>
      </w:r>
      <w:r>
        <w:rPr>
          <w:rFonts w:ascii="Tahoma" w:hAnsi="Tahoma" w:cs="Tahoma"/>
        </w:rPr>
        <w:t>��⸮</w:t>
      </w:r>
      <w:r>
        <w:t>Irf</w:t>
      </w:r>
      <w:r>
        <w:rPr>
          <w:rFonts w:ascii="Tahoma" w:hAnsi="Tahoma" w:cs="Tahoma"/>
        </w:rPr>
        <w:t>���</w:t>
      </w:r>
      <w:r>
        <w:t>H</w:t>
      </w:r>
      <w:r>
        <w:rPr>
          <w:rFonts w:ascii="Tahoma" w:hAnsi="Tahoma" w:cs="Tahoma"/>
        </w:rPr>
        <w:t>�</w:t>
      </w:r>
      <w:r>
        <w:t>Ր_</w:t>
      </w:r>
    </w:p>
    <w:p w14:paraId="6BDFB1EA" w14:textId="77777777" w:rsidR="0045207C" w:rsidRDefault="0045207C" w:rsidP="007724B4">
      <w:pPr>
        <w:pStyle w:val="Heading3"/>
      </w:pPr>
      <w:r>
        <w:rPr>
          <w:rFonts w:ascii="Tahoma" w:hAnsi="Tahoma" w:cs="Tahoma"/>
        </w:rPr>
        <w:t>��</w:t>
      </w:r>
      <w:r>
        <w:t>v{{</w:t>
      </w:r>
      <w:r>
        <w:rPr>
          <w:rFonts w:ascii="Tahoma" w:hAnsi="Tahoma" w:cs="Tahoma"/>
        </w:rPr>
        <w:t>��</w:t>
      </w:r>
      <w:r>
        <w:t>G</w:t>
      </w:r>
      <w:r>
        <w:rPr>
          <w:rFonts w:ascii="Tahoma" w:hAnsi="Tahoma" w:cs="Tahoma"/>
        </w:rPr>
        <w:t>�</w:t>
      </w:r>
      <w:r>
        <w:t>l</w:t>
      </w:r>
      <w:r>
        <w:rPr>
          <w:rFonts w:ascii="Tahoma" w:hAnsi="Tahoma" w:cs="Tahoma"/>
        </w:rPr>
        <w:t>�</w:t>
      </w:r>
      <w:r>
        <w:t xml:space="preserve">     sü</w:t>
      </w:r>
      <w:r>
        <w:rPr>
          <w:rFonts w:ascii="Tahoma" w:hAnsi="Tahoma" w:cs="Tahoma"/>
        </w:rPr>
        <w:t>�����</w:t>
      </w:r>
      <w:r>
        <w:t>x</w:t>
      </w:r>
      <w:r>
        <w:rPr>
          <w:rFonts w:ascii="Tahoma" w:hAnsi="Tahoma" w:cs="Tahoma"/>
        </w:rPr>
        <w:t>�������</w:t>
      </w:r>
      <w:r>
        <w:t>Zkä</w:t>
      </w:r>
      <w:r>
        <w:rPr>
          <w:rFonts w:ascii="Tahoma" w:hAnsi="Tahoma" w:cs="Tahoma"/>
        </w:rPr>
        <w:t>�</w:t>
      </w:r>
      <w:r>
        <w:t>ԎF2T</w:t>
      </w:r>
      <w:r>
        <w:rPr>
          <w:rFonts w:ascii="Tahoma" w:hAnsi="Tahoma" w:cs="Tahoma"/>
        </w:rPr>
        <w:t>�</w:t>
      </w:r>
      <w:r>
        <w:t>EF&amp;</w:t>
      </w:r>
      <w:r>
        <w:rPr>
          <w:rFonts w:ascii="Tahoma" w:hAnsi="Tahoma" w:cs="Tahoma"/>
        </w:rPr>
        <w:t>���</w:t>
      </w:r>
      <w:r>
        <w:t xml:space="preserve"> </w:t>
      </w:r>
      <w:r>
        <w:rPr>
          <w:rFonts w:ascii="Tahoma" w:hAnsi="Tahoma" w:cs="Tahoma"/>
        </w:rPr>
        <w:t>��</w:t>
      </w:r>
      <w:r>
        <w:t>+qe</w:t>
      </w:r>
      <w:r>
        <w:rPr>
          <w:rFonts w:hint="cs"/>
        </w:rPr>
        <w:t>ݛ</w:t>
      </w:r>
      <w:r>
        <w:rPr>
          <w:rFonts w:ascii="Tahoma" w:hAnsi="Tahoma" w:cs="Tahoma"/>
        </w:rPr>
        <w:t>�</w:t>
      </w:r>
      <w:r>
        <w:t>k</w:t>
      </w:r>
      <w:r>
        <w:rPr>
          <w:rFonts w:ascii="Tahoma" w:hAnsi="Tahoma" w:cs="Tahoma"/>
        </w:rPr>
        <w:t>�</w:t>
      </w:r>
      <w:r>
        <w:t>':MA;</w:t>
      </w:r>
      <w:r>
        <w:rPr>
          <w:rFonts w:ascii="Tahoma" w:hAnsi="Tahoma" w:cs="Tahoma"/>
        </w:rPr>
        <w:t>��</w:t>
      </w:r>
      <w:r>
        <w:t>vr+</w:t>
      </w:r>
      <w:r>
        <w:rPr>
          <w:rFonts w:ascii="Tahoma" w:hAnsi="Tahoma" w:cs="Tahoma"/>
        </w:rPr>
        <w:t>���</w:t>
      </w:r>
    </w:p>
    <w:p w14:paraId="7FB94747" w14:textId="77777777" w:rsidR="0045207C" w:rsidRDefault="0045207C" w:rsidP="007724B4">
      <w:pPr>
        <w:pStyle w:val="Heading3"/>
      </w:pPr>
      <w:r>
        <w:rPr>
          <w:rFonts w:ascii="Tahoma" w:hAnsi="Tahoma" w:cs="Tahoma"/>
        </w:rPr>
        <w:t>���</w:t>
      </w:r>
      <w:r>
        <w:t>Å</w:t>
      </w:r>
      <w:r>
        <w:rPr>
          <w:rFonts w:ascii="Tahoma" w:hAnsi="Tahoma" w:cs="Tahoma"/>
        </w:rPr>
        <w:t>��</w:t>
      </w:r>
      <w:r>
        <w:t>e</w:t>
      </w:r>
      <w:r>
        <w:rPr>
          <w:rFonts w:ascii="Tahoma" w:hAnsi="Tahoma" w:cs="Tahoma"/>
        </w:rPr>
        <w:t>�����</w:t>
      </w:r>
      <w:r>
        <w:t>Q</w:t>
      </w:r>
      <w:r>
        <w:rPr>
          <w:rFonts w:ascii="Tahoma" w:hAnsi="Tahoma" w:cs="Tahoma"/>
        </w:rPr>
        <w:t>�</w:t>
      </w:r>
      <w:r>
        <w:t>3</w:t>
      </w:r>
      <w:r>
        <w:rPr>
          <w:rFonts w:ascii="Tahoma" w:hAnsi="Tahoma" w:cs="Tahoma"/>
        </w:rPr>
        <w:t>�</w:t>
      </w:r>
      <w:r>
        <w:t>*</w:t>
      </w:r>
      <w:r>
        <w:rPr>
          <w:rFonts w:ascii="Tahoma" w:hAnsi="Tahoma" w:cs="Tahoma"/>
        </w:rPr>
        <w:t>�</w:t>
      </w:r>
      <w:r>
        <w:t>LVX</w:t>
      </w:r>
      <w:r>
        <w:rPr>
          <w:rFonts w:ascii="Tahoma" w:hAnsi="Tahoma" w:cs="Tahoma"/>
        </w:rPr>
        <w:t>�</w:t>
      </w:r>
      <w:r>
        <w:t>u</w:t>
      </w:r>
      <w:r>
        <w:rPr>
          <w:rFonts w:ascii="Tahoma" w:hAnsi="Tahoma" w:cs="Tahoma"/>
        </w:rPr>
        <w:t>�</w:t>
      </w:r>
    </w:p>
    <w:p w14:paraId="01F076F1" w14:textId="77777777" w:rsidR="0045207C" w:rsidRDefault="0045207C" w:rsidP="007724B4">
      <w:pPr>
        <w:pStyle w:val="Heading3"/>
      </w:pPr>
      <w:r>
        <w:rPr>
          <w:rFonts w:ascii="Tahoma" w:hAnsi="Tahoma" w:cs="Tahoma"/>
        </w:rPr>
        <w:t>��</w:t>
      </w:r>
      <w:r>
        <w:t>:</w:t>
      </w:r>
      <w:r>
        <w:rPr>
          <w:rFonts w:ascii="Tahoma" w:hAnsi="Tahoma" w:cs="Tahoma"/>
        </w:rPr>
        <w:t>�</w:t>
      </w:r>
      <w:r>
        <w:t>ϯ</w:t>
      </w:r>
      <w:r>
        <w:rPr>
          <w:rFonts w:ascii="Tahoma" w:hAnsi="Tahoma" w:cs="Tahoma"/>
        </w:rPr>
        <w:t>�</w:t>
      </w:r>
      <w:r>
        <w:t>_($49</w:t>
      </w:r>
      <w:r>
        <w:rPr>
          <w:rFonts w:ascii="Tahoma" w:hAnsi="Tahoma" w:cs="Tahoma"/>
        </w:rPr>
        <w:t>���</w:t>
      </w:r>
      <w:r>
        <w:t>S</w:t>
      </w:r>
      <w:r>
        <w:rPr>
          <w:rFonts w:ascii="Tahoma" w:hAnsi="Tahoma" w:cs="Tahoma"/>
        </w:rPr>
        <w:t>�</w:t>
      </w:r>
      <w:r>
        <w:t>I</w:t>
      </w:r>
      <w:r>
        <w:rPr>
          <w:rFonts w:ascii="Tahoma" w:hAnsi="Tahoma" w:cs="Tahoma"/>
        </w:rPr>
        <w:t>��</w:t>
      </w:r>
    </w:p>
    <w:p w14:paraId="010FB0AE" w14:textId="77777777" w:rsidR="0045207C" w:rsidRDefault="0045207C" w:rsidP="007724B4">
      <w:pPr>
        <w:pStyle w:val="Heading3"/>
      </w:pPr>
      <w:r>
        <w:rPr>
          <w:rFonts w:ascii="Tahoma" w:hAnsi="Tahoma" w:cs="Tahoma"/>
        </w:rPr>
        <w:t>��</w:t>
      </w:r>
      <w:r>
        <w:t xml:space="preserve"> </w:t>
      </w:r>
      <w:r>
        <w:rPr>
          <w:rFonts w:ascii="Tahoma" w:hAnsi="Tahoma" w:cs="Tahoma"/>
        </w:rPr>
        <w:t>�</w:t>
      </w:r>
      <w:r>
        <w:t>V</w:t>
      </w:r>
      <w:r>
        <w:rPr>
          <w:rFonts w:ascii="Tahoma" w:hAnsi="Tahoma" w:cs="Tahoma"/>
        </w:rPr>
        <w:t>��</w:t>
      </w:r>
      <w:r>
        <w:t>"É</w:t>
      </w:r>
      <w:r>
        <w:rPr>
          <w:rFonts w:ascii="Tahoma" w:hAnsi="Tahoma" w:cs="Tahoma"/>
        </w:rPr>
        <w:t>�</w:t>
      </w:r>
      <w:r>
        <w:t>7*)8</w:t>
      </w:r>
      <w:r>
        <w:rPr>
          <w:rFonts w:ascii="Tahoma" w:hAnsi="Tahoma" w:cs="Tahoma"/>
        </w:rPr>
        <w:t>��</w:t>
      </w:r>
      <w:r>
        <w:t>R</w:t>
      </w:r>
      <w:r>
        <w:rPr>
          <w:rFonts w:ascii="Tahoma" w:hAnsi="Tahoma" w:cs="Tahoma"/>
        </w:rPr>
        <w:t>��������</w:t>
      </w:r>
      <w:r>
        <w:t>e</w:t>
      </w:r>
      <w:r>
        <w:rPr>
          <w:rFonts w:ascii="Tahoma" w:hAnsi="Tahoma" w:cs="Tahoma"/>
        </w:rPr>
        <w:t>�</w:t>
      </w:r>
      <w:r>
        <w:t>D</w:t>
      </w:r>
      <w:r>
        <w:rPr>
          <w:rFonts w:ascii="Tahoma" w:hAnsi="Tahoma" w:cs="Tahoma"/>
        </w:rPr>
        <w:t>�</w:t>
      </w:r>
      <w:r>
        <w:t>!</w:t>
      </w:r>
      <w:r>
        <w:rPr>
          <w:rFonts w:ascii="Tahoma" w:hAnsi="Tahoma" w:cs="Tahoma"/>
        </w:rPr>
        <w:t>�</w:t>
      </w:r>
      <w:r>
        <w:t>f</w:t>
      </w:r>
      <w:r>
        <w:rPr>
          <w:rFonts w:ascii="Tahoma" w:hAnsi="Tahoma" w:cs="Tahoma"/>
        </w:rPr>
        <w:t>��</w:t>
      </w:r>
      <w:r>
        <w:t>D}</w:t>
      </w:r>
      <w:r>
        <w:rPr>
          <w:rFonts w:ascii="Tahoma" w:hAnsi="Tahoma" w:cs="Tahoma"/>
        </w:rPr>
        <w:t>�</w:t>
      </w:r>
      <w:r>
        <w:t>#</w:t>
      </w:r>
      <w:r>
        <w:rPr>
          <w:rFonts w:ascii="Tahoma" w:hAnsi="Tahoma" w:cs="Tahoma"/>
        </w:rPr>
        <w:t>�</w:t>
      </w:r>
      <w:r>
        <w:t>=&amp;</w:t>
      </w:r>
      <w:r>
        <w:rPr>
          <w:rFonts w:ascii="Tahoma" w:hAnsi="Tahoma" w:cs="Tahoma"/>
        </w:rPr>
        <w:t>�����</w:t>
      </w:r>
      <w:r>
        <w:t>QȰ</w:t>
      </w:r>
      <w:r>
        <w:rPr>
          <w:rFonts w:ascii="Tahoma" w:hAnsi="Tahoma" w:cs="Tahoma"/>
        </w:rPr>
        <w:t>�</w:t>
      </w:r>
      <w:r>
        <w:t>%*IEND</w:t>
      </w:r>
      <w:r>
        <w:rPr>
          <w:rFonts w:ascii="Tahoma" w:hAnsi="Tahoma" w:cs="Tahoma"/>
        </w:rPr>
        <w:t>�</w:t>
      </w:r>
      <w:r>
        <w:t>B`</w:t>
      </w:r>
      <w:r>
        <w:rPr>
          <w:rFonts w:ascii="Tahoma" w:hAnsi="Tahoma" w:cs="Tahoma"/>
        </w:rPr>
        <w:t>��</w:t>
      </w:r>
      <w:r>
        <w:t>PNG</w:t>
      </w:r>
    </w:p>
    <w:p w14:paraId="51F9AE5F" w14:textId="77777777" w:rsidR="0045207C" w:rsidRDefault="0045207C" w:rsidP="007724B4">
      <w:pPr>
        <w:pStyle w:val="Heading3"/>
      </w:pPr>
      <w:r>
        <w:rPr>
          <w:rFonts w:ascii="Tahoma" w:hAnsi="Tahoma" w:cs="Tahoma"/>
        </w:rPr>
        <w:t>⸮</w:t>
      </w:r>
    </w:p>
    <w:p w14:paraId="72A354F5" w14:textId="77777777" w:rsidR="0045207C" w:rsidRDefault="0045207C" w:rsidP="007724B4">
      <w:pPr>
        <w:pStyle w:val="Heading3"/>
      </w:pPr>
    </w:p>
    <w:p w14:paraId="7EFF4205" w14:textId="77777777" w:rsidR="0045207C" w:rsidRDefault="0045207C" w:rsidP="007724B4">
      <w:pPr>
        <w:pStyle w:val="Heading3"/>
      </w:pPr>
      <w:r>
        <w:t>IHDRr</w:t>
      </w:r>
      <w:r>
        <w:rPr>
          <w:rFonts w:ascii="Tahoma" w:hAnsi="Tahoma" w:cs="Tahoma"/>
        </w:rPr>
        <w:t>���</w:t>
      </w:r>
      <w:r>
        <w:t xml:space="preserve">        pHYs</w:t>
      </w:r>
    </w:p>
    <w:p w14:paraId="2194C64F" w14:textId="77777777" w:rsidR="0045207C" w:rsidRDefault="0045207C" w:rsidP="007724B4">
      <w:pPr>
        <w:pStyle w:val="Heading3"/>
      </w:pPr>
    </w:p>
    <w:p w14:paraId="63888E5A" w14:textId="77777777" w:rsidR="0045207C" w:rsidRDefault="0045207C" w:rsidP="007724B4">
      <w:pPr>
        <w:pStyle w:val="Heading3"/>
      </w:pPr>
      <w:r>
        <w:rPr>
          <w:rFonts w:ascii="Tahoma" w:hAnsi="Tahoma" w:cs="Tahoma"/>
        </w:rPr>
        <w:t>���</w:t>
      </w:r>
      <w:r>
        <w:t>IDATӍ</w:t>
      </w:r>
      <w:r>
        <w:rPr>
          <w:rFonts w:ascii="Tahoma" w:hAnsi="Tahoma" w:cs="Tahoma"/>
        </w:rPr>
        <w:t>���</w:t>
      </w:r>
      <w:r>
        <w:t>0</w:t>
      </w:r>
    </w:p>
    <w:p w14:paraId="08CA01BE" w14:textId="77777777" w:rsidR="0045207C" w:rsidRDefault="0045207C" w:rsidP="007724B4">
      <w:pPr>
        <w:pStyle w:val="Heading3"/>
      </w:pPr>
      <w:r>
        <w:rPr>
          <w:rFonts w:ascii="Tahoma" w:hAnsi="Tahoma" w:cs="Tahoma"/>
        </w:rPr>
        <w:t>�</w:t>
      </w:r>
      <w:r>
        <w:t>*Ye</w:t>
      </w:r>
      <w:r>
        <w:rPr>
          <w:rFonts w:ascii="Tahoma" w:hAnsi="Tahoma" w:cs="Tahoma"/>
        </w:rPr>
        <w:t>���</w:t>
      </w:r>
      <w:r>
        <w:t>v</w:t>
      </w:r>
      <w:r>
        <w:rPr>
          <w:rFonts w:ascii="Tahoma" w:hAnsi="Tahoma" w:cs="Tahoma"/>
        </w:rPr>
        <w:t>��</w:t>
      </w:r>
      <w:r>
        <w:t>D</w:t>
      </w:r>
      <w:r>
        <w:rPr>
          <w:rFonts w:ascii="Tahoma" w:hAnsi="Tahoma" w:cs="Tahoma"/>
        </w:rPr>
        <w:t>�</w:t>
      </w:r>
    </w:p>
    <w:p w14:paraId="48B190D8" w14:textId="77777777" w:rsidR="0045207C" w:rsidRDefault="0045207C" w:rsidP="007724B4">
      <w:pPr>
        <w:pStyle w:val="Heading3"/>
      </w:pPr>
      <w:r>
        <w:t>l</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1</w:t>
      </w:r>
      <w:r>
        <w:rPr>
          <w:rFonts w:ascii="Tahoma" w:hAnsi="Tahoma" w:cs="Tahoma"/>
        </w:rPr>
        <w:t>�</w:t>
      </w:r>
      <w:r>
        <w:t>A</w:t>
      </w:r>
      <w:r>
        <w:rPr>
          <w:rFonts w:ascii="Tahoma" w:hAnsi="Tahoma" w:cs="Tahoma"/>
        </w:rPr>
        <w:t>�</w:t>
      </w:r>
      <w:r>
        <w:t>$</w:t>
      </w:r>
      <w:r>
        <w:rPr>
          <w:rFonts w:ascii="Tahoma" w:hAnsi="Tahoma" w:cs="Tahoma"/>
        </w:rPr>
        <w:t>�</w:t>
      </w:r>
      <w:r>
        <w:t xml:space="preserve">     </w:t>
      </w:r>
      <w:r>
        <w:rPr>
          <w:rFonts w:ascii="Tahoma" w:hAnsi="Tahoma" w:cs="Tahoma"/>
        </w:rPr>
        <w:t>���</w:t>
      </w:r>
      <w:r>
        <w:t>n</w:t>
      </w:r>
      <w:r>
        <w:rPr>
          <w:rFonts w:ascii="Tahoma" w:hAnsi="Tahoma" w:cs="Tahoma"/>
        </w:rPr>
        <w:t>����</w:t>
      </w:r>
      <w:r>
        <w:t>(/</w:t>
      </w:r>
      <w:r>
        <w:rPr>
          <w:rFonts w:ascii="Tahoma" w:hAnsi="Tahoma" w:cs="Tahoma"/>
        </w:rPr>
        <w:t>�����</w:t>
      </w:r>
      <w:r>
        <w:t>l</w:t>
      </w:r>
      <w:r>
        <w:rPr>
          <w:rFonts w:ascii="Tahoma" w:hAnsi="Tahoma" w:cs="Tahoma"/>
        </w:rPr>
        <w:t>�</w:t>
      </w:r>
    </w:p>
    <w:p w14:paraId="5F0E787F" w14:textId="77777777" w:rsidR="0045207C" w:rsidRDefault="0045207C" w:rsidP="007724B4">
      <w:pPr>
        <w:pStyle w:val="Heading3"/>
      </w:pPr>
      <w:r>
        <w:t>o</w:t>
      </w:r>
      <w:r>
        <w:rPr>
          <w:rFonts w:ascii="Tahoma" w:hAnsi="Tahoma" w:cs="Tahoma"/>
        </w:rPr>
        <w:t>�</w:t>
      </w:r>
      <w:r>
        <w:t>7O67f</w:t>
      </w:r>
      <w:r>
        <w:rPr>
          <w:rFonts w:ascii="Tahoma" w:hAnsi="Tahoma" w:cs="Tahoma"/>
        </w:rPr>
        <w:t>�����</w:t>
      </w:r>
      <w:r>
        <w:t>u</w:t>
      </w:r>
      <w:r>
        <w:rPr>
          <w:rFonts w:ascii="Tahoma" w:hAnsi="Tahoma" w:cs="Tahoma"/>
        </w:rPr>
        <w:t>��</w:t>
      </w:r>
      <w:r>
        <w:t>.</w:t>
      </w:r>
      <w:r>
        <w:rPr>
          <w:rFonts w:ascii="Tahoma" w:hAnsi="Tahoma" w:cs="Tahoma"/>
        </w:rPr>
        <w:t>�</w:t>
      </w:r>
      <w:r>
        <w:t>{M</w:t>
      </w:r>
      <w:r>
        <w:rPr>
          <w:rFonts w:ascii="Tahoma" w:hAnsi="Tahoma" w:cs="Tahoma"/>
        </w:rPr>
        <w:t>�</w:t>
      </w:r>
      <w:r>
        <w:t>ɺ[</w:t>
      </w:r>
      <w:r>
        <w:rPr>
          <w:rFonts w:ascii="Tahoma" w:hAnsi="Tahoma" w:cs="Tahoma"/>
        </w:rPr>
        <w:t>��</w:t>
      </w:r>
      <w:r>
        <w:t xml:space="preserve"> [</w:t>
      </w:r>
      <w:r>
        <w:rPr>
          <w:rFonts w:ascii="Tahoma" w:hAnsi="Tahoma" w:cs="Tahoma"/>
        </w:rPr>
        <w:t>�</w:t>
      </w:r>
      <w:r>
        <w:t>r</w:t>
      </w:r>
      <w:r>
        <w:rPr>
          <w:rFonts w:ascii="Tahoma" w:hAnsi="Tahoma" w:cs="Tahoma"/>
        </w:rPr>
        <w:t>��</w:t>
      </w:r>
    </w:p>
    <w:p w14:paraId="49318BA9" w14:textId="77777777" w:rsidR="0045207C" w:rsidRDefault="0045207C" w:rsidP="007724B4">
      <w:pPr>
        <w:pStyle w:val="Heading3"/>
      </w:pPr>
      <w:r>
        <w:t>I</w:t>
      </w:r>
      <w:r>
        <w:rPr>
          <w:rFonts w:ascii="Tahoma" w:hAnsi="Tahoma" w:cs="Tahoma"/>
        </w:rPr>
        <w:t>�</w:t>
      </w:r>
      <w:r>
        <w:t>4X</w:t>
      </w:r>
      <w:r>
        <w:rPr>
          <w:rFonts w:ascii="Tahoma" w:hAnsi="Tahoma" w:cs="Tahoma"/>
        </w:rPr>
        <w:t>�����</w:t>
      </w:r>
      <w:r>
        <w:t>&gt;</w:t>
      </w:r>
      <w:r>
        <w:rPr>
          <w:rFonts w:ascii="Tahoma" w:hAnsi="Tahoma" w:cs="Tahoma"/>
        </w:rPr>
        <w:t>��</w:t>
      </w:r>
    </w:p>
    <w:p w14:paraId="0CC79EFA" w14:textId="77777777" w:rsidR="0045207C" w:rsidRDefault="0045207C" w:rsidP="007724B4">
      <w:pPr>
        <w:pStyle w:val="Heading3"/>
      </w:pPr>
      <w:r>
        <w:t>o</w:t>
      </w:r>
      <w:r>
        <w:rPr>
          <w:rFonts w:ascii="Tahoma" w:hAnsi="Tahoma" w:cs="Tahoma"/>
        </w:rPr>
        <w:t>�</w:t>
      </w:r>
      <w:r>
        <w:t>]J</w:t>
      </w:r>
      <w:r>
        <w:rPr>
          <w:rFonts w:ascii="Tahoma" w:hAnsi="Tahoma" w:cs="Tahoma"/>
        </w:rPr>
        <w:t>�</w:t>
      </w:r>
      <w:r>
        <w:t>Ƚ</w:t>
      </w:r>
      <w:r>
        <w:rPr>
          <w:rFonts w:ascii="Tahoma" w:hAnsi="Tahoma" w:cs="Tahoma"/>
        </w:rPr>
        <w:t>�</w:t>
      </w:r>
      <w:r>
        <w:t>IEND</w:t>
      </w:r>
      <w:r>
        <w:rPr>
          <w:rFonts w:ascii="Tahoma" w:hAnsi="Tahoma" w:cs="Tahoma"/>
        </w:rPr>
        <w:t>�</w:t>
      </w:r>
      <w:r>
        <w:t>B`</w:t>
      </w:r>
      <w:r>
        <w:rPr>
          <w:rFonts w:ascii="Tahoma" w:hAnsi="Tahoma" w:cs="Tahoma"/>
        </w:rPr>
        <w:t>��</w:t>
      </w:r>
      <w:r>
        <w:t>PNG</w:t>
      </w:r>
    </w:p>
    <w:p w14:paraId="612A825C" w14:textId="77777777" w:rsidR="0045207C" w:rsidRDefault="0045207C" w:rsidP="007724B4">
      <w:pPr>
        <w:pStyle w:val="Heading3"/>
      </w:pPr>
      <w:r>
        <w:rPr>
          <w:rFonts w:ascii="Tahoma" w:hAnsi="Tahoma" w:cs="Tahoma"/>
        </w:rPr>
        <w:t>⸮</w:t>
      </w:r>
    </w:p>
    <w:p w14:paraId="36D7DD56" w14:textId="77777777" w:rsidR="0045207C" w:rsidRDefault="0045207C" w:rsidP="007724B4">
      <w:pPr>
        <w:pStyle w:val="Heading3"/>
      </w:pPr>
    </w:p>
    <w:p w14:paraId="125304E3" w14:textId="77777777" w:rsidR="0045207C" w:rsidRDefault="0045207C" w:rsidP="007724B4">
      <w:pPr>
        <w:pStyle w:val="Heading3"/>
      </w:pPr>
      <w:r>
        <w:t>IHDR</w:t>
      </w:r>
    </w:p>
    <w:p w14:paraId="15EF275F" w14:textId="77777777" w:rsidR="0045207C" w:rsidRDefault="0045207C" w:rsidP="007724B4">
      <w:pPr>
        <w:pStyle w:val="Heading3"/>
      </w:pPr>
      <w:r>
        <w:t>-~</w:t>
      </w:r>
      <w:r>
        <w:rPr>
          <w:rFonts w:ascii="Tahoma" w:hAnsi="Tahoma" w:cs="Tahoma"/>
        </w:rPr>
        <w:t>�</w:t>
      </w:r>
      <w:r>
        <w:t xml:space="preserve">     pHYs</w:t>
      </w:r>
    </w:p>
    <w:p w14:paraId="12C6361D" w14:textId="77777777" w:rsidR="0045207C" w:rsidRDefault="0045207C" w:rsidP="007724B4">
      <w:pPr>
        <w:pStyle w:val="Heading3"/>
      </w:pPr>
    </w:p>
    <w:p w14:paraId="5916BEC4" w14:textId="77777777" w:rsidR="0045207C" w:rsidRDefault="0045207C" w:rsidP="007724B4">
      <w:pPr>
        <w:pStyle w:val="Heading3"/>
      </w:pPr>
      <w:r>
        <w:rPr>
          <w:rFonts w:ascii="Tahoma" w:hAnsi="Tahoma" w:cs="Tahoma"/>
        </w:rPr>
        <w:t>��</w:t>
      </w:r>
      <w:r>
        <w:t>~</w:t>
      </w:r>
      <w:r>
        <w:rPr>
          <w:rFonts w:ascii="Tahoma" w:hAnsi="Tahoma" w:cs="Tahoma"/>
        </w:rPr>
        <w:t>�</w:t>
      </w:r>
    </w:p>
    <w:p w14:paraId="58A142F0" w14:textId="77777777" w:rsidR="0045207C" w:rsidRDefault="0045207C" w:rsidP="007724B4">
      <w:pPr>
        <w:pStyle w:val="Heading3"/>
      </w:pPr>
      <w:r>
        <w:t>OiCCPPhotoshop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3D91D3F2" w14:textId="77777777" w:rsidR="0045207C" w:rsidRDefault="0045207C" w:rsidP="007724B4">
      <w:pPr>
        <w:pStyle w:val="Heading3"/>
      </w:pPr>
      <w:r>
        <w:rPr>
          <w:rFonts w:ascii="Tahoma" w:hAnsi="Tahoma" w:cs="Tahoma"/>
        </w:rPr>
        <w:t>�</w:t>
      </w:r>
    </w:p>
    <w:p w14:paraId="1E7CADD4" w14:textId="77777777" w:rsidR="0045207C" w:rsidRDefault="0045207C" w:rsidP="007724B4">
      <w:pPr>
        <w:pStyle w:val="Heading3"/>
      </w:pPr>
      <w:r>
        <w:rPr>
          <w:rFonts w:ascii="Tahoma" w:hAnsi="Tahoma" w:cs="Tahoma"/>
        </w:rPr>
        <w:t>��</w:t>
      </w:r>
      <w:r>
        <w:t>!</w:t>
      </w:r>
      <w:r>
        <w:rPr>
          <w:rFonts w:ascii="Tahoma" w:hAnsi="Tahoma" w:cs="Tahoma"/>
        </w:rPr>
        <w:t>���������</w:t>
      </w:r>
      <w:r>
        <w:t>{</w:t>
      </w:r>
      <w:r>
        <w:rPr>
          <w:rFonts w:ascii="Tahoma" w:hAnsi="Tahoma" w:cs="Tahoma"/>
        </w:rPr>
        <w:t>�</w:t>
      </w:r>
      <w:r>
        <w:t>kּ</w:t>
      </w:r>
      <w:r>
        <w:rPr>
          <w:rFonts w:ascii="Tahoma" w:hAnsi="Tahoma" w:cs="Tahoma"/>
        </w:rPr>
        <w:t>������</w:t>
      </w:r>
      <w:r>
        <w:t>&gt;</w:t>
      </w:r>
      <w:r>
        <w:rPr>
          <w:rFonts w:ascii="Tahoma" w:hAnsi="Tahoma" w:cs="Tahoma"/>
        </w:rPr>
        <w:t>����</w:t>
      </w:r>
    </w:p>
    <w:p w14:paraId="3025595C" w14:textId="77777777" w:rsidR="0045207C" w:rsidRDefault="0045207C" w:rsidP="007724B4">
      <w:pPr>
        <w:pStyle w:val="Heading3"/>
      </w:pPr>
      <w:r>
        <w:rPr>
          <w:rFonts w:ascii="Tahoma" w:hAnsi="Tahoma" w:cs="Tahoma"/>
        </w:rPr>
        <w:t>�</w:t>
      </w:r>
      <w:r>
        <w:t>H3Q5</w:t>
      </w:r>
      <w:r>
        <w:rPr>
          <w:rFonts w:ascii="Tahoma" w:hAnsi="Tahoma" w:cs="Tahoma"/>
        </w:rPr>
        <w:t>�</w:t>
      </w:r>
    </w:p>
    <w:p w14:paraId="23E1F2DE" w14:textId="77777777" w:rsidR="0045207C" w:rsidRDefault="0045207C" w:rsidP="007724B4">
      <w:pPr>
        <w:pStyle w:val="Heading3"/>
      </w:pPr>
      <w:r>
        <w:rPr>
          <w:rFonts w:ascii="Tahoma" w:hAnsi="Tahoma" w:cs="Tahoma"/>
        </w:rPr>
        <w:t>�</w:t>
      </w:r>
      <w:r>
        <w:t>B</w:t>
      </w:r>
      <w:r>
        <w:rPr>
          <w:rFonts w:ascii="Tahoma" w:hAnsi="Tahoma" w:cs="Tahoma"/>
        </w:rPr>
        <w:t>������</w:t>
      </w:r>
      <w:r>
        <w:t>.@</w:t>
      </w:r>
      <w:r>
        <w:rPr>
          <w:rFonts w:ascii="Tahoma" w:hAnsi="Tahoma" w:cs="Tahoma"/>
        </w:rPr>
        <w:t>�</w:t>
      </w:r>
    </w:p>
    <w:p w14:paraId="2E2EFD53"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~&lt;&lt;+"</w:t>
      </w:r>
      <w:r>
        <w:rPr>
          <w:rFonts w:ascii="Tahoma" w:hAnsi="Tahoma" w:cs="Tahoma"/>
        </w:rPr>
        <w:t>��</w:t>
      </w:r>
      <w:r>
        <w:t>x</w:t>
      </w:r>
      <w:r>
        <w:rPr>
          <w:rFonts w:ascii="Tahoma" w:hAnsi="Tahoma" w:cs="Tahoma"/>
        </w:rPr>
        <w:t>�</w:t>
      </w:r>
    </w:p>
    <w:p w14:paraId="5BB9285A"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694DDE4F" w14:textId="77777777" w:rsidR="0045207C" w:rsidRDefault="0045207C" w:rsidP="007724B4">
      <w:pPr>
        <w:pStyle w:val="Heading3"/>
      </w:pPr>
      <w:r>
        <w:rPr>
          <w:rFonts w:ascii="Tahoma" w:hAnsi="Tahoma" w:cs="Tahoma"/>
        </w:rPr>
        <w:t>�</w:t>
      </w:r>
    </w:p>
    <w:p w14:paraId="6B565FD4"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6BA72DC4"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0793ABD2"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47335541"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175A80C6"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060ADD76"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69DEADD0"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1EBEFC60"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1FE4B35D"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23C1AB03" w14:textId="77777777" w:rsidR="0045207C" w:rsidRDefault="0045207C" w:rsidP="007724B4">
      <w:pPr>
        <w:pStyle w:val="Heading3"/>
      </w:pPr>
    </w:p>
    <w:p w14:paraId="57CA5CB8"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0953D564"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702E08EF"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3119AE17" w14:textId="77777777" w:rsidR="0045207C" w:rsidRDefault="0045207C" w:rsidP="007724B4">
      <w:pPr>
        <w:pStyle w:val="Heading3"/>
      </w:pPr>
      <w:r>
        <w:t>c</w:t>
      </w:r>
      <w:r>
        <w:rPr>
          <w:rFonts w:ascii="Tahoma" w:hAnsi="Tahoma" w:cs="Tahoma"/>
        </w:rPr>
        <w:t>�</w:t>
      </w:r>
      <w:r>
        <w:t>x,!k</w:t>
      </w:r>
    </w:p>
    <w:p w14:paraId="4138662C"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2BB47A35"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45C0FD06" w14:textId="77777777" w:rsidR="0045207C" w:rsidRDefault="0045207C" w:rsidP="007724B4">
      <w:pPr>
        <w:pStyle w:val="Heading3"/>
      </w:pPr>
      <w:r>
        <w:t>X</w:t>
      </w:r>
      <w:r>
        <w:rPr>
          <w:rFonts w:ascii="Tahoma" w:hAnsi="Tahoma" w:cs="Tahoma"/>
        </w:rPr>
        <w:t>�</w:t>
      </w:r>
    </w:p>
    <w:p w14:paraId="17B7AABF" w14:textId="77777777" w:rsidR="0045207C" w:rsidRDefault="0045207C" w:rsidP="007724B4">
      <w:pPr>
        <w:pStyle w:val="Heading3"/>
      </w:pPr>
      <w:r>
        <w:t>$</w:t>
      </w:r>
      <w:r>
        <w:rPr>
          <w:rFonts w:ascii="Tahoma" w:hAnsi="Tahoma" w:cs="Tahoma"/>
        </w:rPr>
        <w:t>�</w:t>
      </w:r>
    </w:p>
    <w:p w14:paraId="7C1E1383"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gp</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28DF7649"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1FC9A55D"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15D9A845"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5A191D7B"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108CDD4A"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07121F0D"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5D3DEDEB"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2BDD330E"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5FFC5C07" w14:textId="77777777" w:rsidR="0045207C" w:rsidRDefault="0045207C" w:rsidP="007724B4">
      <w:pPr>
        <w:pStyle w:val="Heading3"/>
      </w:pPr>
      <w:r>
        <w:t>U</w:t>
      </w:r>
    </w:p>
    <w:p w14:paraId="6F635E5E"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52283695" w14:textId="77777777" w:rsidR="0045207C" w:rsidRDefault="0045207C" w:rsidP="007724B4">
      <w:pPr>
        <w:pStyle w:val="Heading3"/>
      </w:pPr>
      <w:r>
        <w:rPr>
          <w:rFonts w:ascii="Tahoma" w:hAnsi="Tahoma" w:cs="Tahoma"/>
        </w:rPr>
        <w:t>�</w:t>
      </w:r>
      <w:r>
        <w:rPr>
          <w:rFonts w:hint="cs"/>
        </w:rPr>
        <w:t>ڴ</w:t>
      </w:r>
    </w:p>
    <w:p w14:paraId="6BC2C479"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29F847B3" w14:textId="77777777" w:rsidR="0045207C" w:rsidRDefault="0045207C" w:rsidP="007724B4">
      <w:pPr>
        <w:pStyle w:val="Heading3"/>
      </w:pPr>
      <w:r>
        <w:t>6</w:t>
      </w:r>
    </w:p>
    <w:p w14:paraId="34E36DAD"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13F362E9"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7B264F0C"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w:t>
      </w:r>
      <w:r>
        <w:rPr>
          <w:rFonts w:ascii="Tahoma" w:hAnsi="Tahoma" w:cs="Tahoma"/>
        </w:rPr>
        <w:t>�</w:t>
      </w:r>
      <w:r>
        <w:t>IDATx</w:t>
      </w:r>
      <w:r>
        <w:rPr>
          <w:rFonts w:ascii="Tahoma" w:hAnsi="Tahoma" w:cs="Tahoma"/>
        </w:rPr>
        <w:t>��</w:t>
      </w:r>
      <w:r>
        <w:t>?H</w:t>
      </w:r>
      <w:r>
        <w:rPr>
          <w:rFonts w:ascii="Tahoma" w:hAnsi="Tahoma" w:cs="Tahoma"/>
        </w:rPr>
        <w:t>�</w:t>
      </w:r>
      <w:r>
        <w:t>?</w:t>
      </w:r>
      <w:r>
        <w:rPr>
          <w:rFonts w:ascii="Tahoma" w:hAnsi="Tahoma" w:cs="Tahoma"/>
        </w:rPr>
        <w:t>��</w:t>
      </w:r>
      <w:r>
        <w:t>]b</w:t>
      </w:r>
      <w:r>
        <w:rPr>
          <w:rFonts w:ascii="Tahoma" w:hAnsi="Tahoma" w:cs="Tahoma"/>
        </w:rPr>
        <w:t>�</w:t>
      </w:r>
      <w:r>
        <w:t>KBbR</w:t>
      </w:r>
      <w:r>
        <w:rPr>
          <w:rFonts w:ascii="Tahoma" w:hAnsi="Tahoma" w:cs="Tahoma"/>
        </w:rPr>
        <w:t>�</w:t>
      </w:r>
    </w:p>
    <w:p w14:paraId="07B3675D" w14:textId="77777777" w:rsidR="0045207C" w:rsidRDefault="0045207C" w:rsidP="007724B4">
      <w:pPr>
        <w:pStyle w:val="Heading3"/>
      </w:pPr>
      <w:r>
        <w:rPr>
          <w:rFonts w:ascii="Tahoma" w:hAnsi="Tahoma" w:cs="Tahoma"/>
        </w:rPr>
        <w:t>�</w:t>
      </w:r>
      <w:r>
        <w:t>b</w:t>
      </w:r>
      <w:r>
        <w:rPr>
          <w:rFonts w:ascii="Tahoma" w:hAnsi="Tahoma" w:cs="Tahoma"/>
        </w:rPr>
        <w:t>��</w:t>
      </w:r>
      <w:r>
        <w:t>ҡ</w:t>
      </w:r>
      <w:r>
        <w:rPr>
          <w:rFonts w:ascii="Tahoma" w:hAnsi="Tahoma" w:cs="Tahoma"/>
        </w:rPr>
        <w:t>�</w:t>
      </w:r>
      <w:r>
        <w:t>Ђ[</w:t>
      </w:r>
      <w:r>
        <w:rPr>
          <w:rFonts w:ascii="Tahoma" w:hAnsi="Tahoma" w:cs="Tahoma"/>
        </w:rPr>
        <w:t>�����</w:t>
      </w:r>
      <w:r>
        <w:t>"</w:t>
      </w:r>
      <w:r>
        <w:rPr>
          <w:rFonts w:ascii="Tahoma" w:hAnsi="Tahoma" w:cs="Tahoma"/>
        </w:rPr>
        <w:t>�</w:t>
      </w:r>
      <w:r>
        <w:t>::tsp,uj]</w:t>
      </w:r>
      <w:r>
        <w:rPr>
          <w:rFonts w:ascii="Tahoma" w:hAnsi="Tahoma" w:cs="Tahoma"/>
        </w:rPr>
        <w:t>�</w:t>
      </w:r>
      <w:r>
        <w:t>(v</w:t>
      </w:r>
      <w:r>
        <w:rPr>
          <w:rFonts w:ascii="Tahoma" w:hAnsi="Tahoma" w:cs="Tahoma"/>
        </w:rPr>
        <w:t>��</w:t>
      </w:r>
      <w:r>
        <w:t>A</w:t>
      </w:r>
      <w:r>
        <w:rPr>
          <w:rFonts w:ascii="Tahoma" w:hAnsi="Tahoma" w:cs="Tahoma"/>
        </w:rPr>
        <w:t>�</w:t>
      </w:r>
      <w:r>
        <w:t>ҀE</w:t>
      </w:r>
      <w:r>
        <w:rPr>
          <w:rFonts w:ascii="Tahoma" w:hAnsi="Tahoma" w:cs="Tahoma"/>
        </w:rPr>
        <w:t>����</w:t>
      </w:r>
      <w:r>
        <w:t>&amp;</w:t>
      </w:r>
      <w:r>
        <w:rPr>
          <w:rFonts w:ascii="Tahoma" w:hAnsi="Tahoma" w:cs="Tahoma"/>
        </w:rPr>
        <w:t>�</w:t>
      </w:r>
      <w:r>
        <w:t>@</w:t>
      </w:r>
      <w:r>
        <w:rPr>
          <w:rFonts w:ascii="Tahoma" w:hAnsi="Tahoma" w:cs="Tahoma"/>
        </w:rPr>
        <w:t>�</w:t>
      </w:r>
      <w:r>
        <w:t>O</w:t>
      </w:r>
      <w:r>
        <w:rPr>
          <w:rFonts w:ascii="Tahoma" w:hAnsi="Tahoma" w:cs="Tahoma"/>
        </w:rPr>
        <w:t>��</w:t>
      </w:r>
      <w:r>
        <w:t>hrw]</w:t>
      </w:r>
      <w:r>
        <w:rPr>
          <w:rFonts w:ascii="Tahoma" w:hAnsi="Tahoma" w:cs="Tahoma"/>
        </w:rPr>
        <w:t>�</w:t>
      </w:r>
      <w:r>
        <w:t>ų</w:t>
      </w:r>
      <w:r>
        <w:rPr>
          <w:rFonts w:ascii="Tahoma" w:hAnsi="Tahoma" w:cs="Tahoma"/>
        </w:rPr>
        <w:t>�</w:t>
      </w:r>
      <w:r>
        <w:t>r</w:t>
      </w:r>
      <w:r>
        <w:rPr>
          <w:rFonts w:ascii="Tahoma" w:hAnsi="Tahoma" w:cs="Tahoma"/>
        </w:rPr>
        <w:t>��</w:t>
      </w:r>
      <w:r>
        <w:t>|</w:t>
      </w:r>
      <w:r>
        <w:rPr>
          <w:rFonts w:ascii="Tahoma" w:hAnsi="Tahoma" w:cs="Tahoma"/>
        </w:rPr>
        <w:t>�����</w:t>
      </w:r>
      <w:r>
        <w:t>&gt;</w:t>
      </w:r>
      <w:r>
        <w:rPr>
          <w:rFonts w:ascii="Tahoma" w:hAnsi="Tahoma" w:cs="Tahoma"/>
        </w:rPr>
        <w:t>��</w:t>
      </w:r>
      <w:r>
        <w:rPr>
          <w:rFonts w:ascii="Calibri" w:hAnsi="Calibri" w:cs="Calibri"/>
        </w:rPr>
        <w:t>޽</w:t>
      </w:r>
      <w:r>
        <w:rPr>
          <w:rFonts w:ascii="Tahoma" w:hAnsi="Tahoma" w:cs="Tahoma"/>
        </w:rPr>
        <w:t>��</w:t>
      </w:r>
      <w:r>
        <w:rPr>
          <w:rFonts w:ascii="Ebrima" w:hAnsi="Ebrima" w:cs="Ebrima"/>
        </w:rPr>
        <w:t>߉</w:t>
      </w:r>
      <w:r>
        <w:t>Ց@</w:t>
      </w:r>
      <w:r>
        <w:rPr>
          <w:rFonts w:ascii="Tahoma" w:hAnsi="Tahoma" w:cs="Tahoma"/>
        </w:rPr>
        <w:t>��</w:t>
      </w:r>
    </w:p>
    <w:p w14:paraId="089112C3" w14:textId="77777777" w:rsidR="0045207C" w:rsidRDefault="0045207C" w:rsidP="007724B4">
      <w:pPr>
        <w:pStyle w:val="Heading3"/>
      </w:pPr>
      <w:r>
        <w:rPr>
          <w:rFonts w:ascii="Tahoma" w:hAnsi="Tahoma" w:cs="Tahoma"/>
        </w:rPr>
        <w:t>�</w:t>
      </w:r>
      <w:r>
        <w:t>Qa{[]%i</w:t>
      </w:r>
      <w:r>
        <w:rPr>
          <w:rFonts w:ascii="Tahoma" w:hAnsi="Tahoma" w:cs="Tahoma"/>
        </w:rPr>
        <w:t>�</w:t>
      </w:r>
      <w:r>
        <w:t>a</w:t>
      </w:r>
      <w:r>
        <w:rPr>
          <w:rFonts w:ascii="Tahoma" w:hAnsi="Tahoma" w:cs="Tahoma"/>
        </w:rPr>
        <w:t>������</w:t>
      </w:r>
      <w:r>
        <w:t>&lt;</w:t>
      </w:r>
      <w:r>
        <w:rPr>
          <w:rFonts w:ascii="Tahoma" w:hAnsi="Tahoma" w:cs="Tahoma"/>
        </w:rPr>
        <w:t>�</w:t>
      </w:r>
      <w:r>
        <w:t>Eǐoz</w:t>
      </w:r>
      <w:r>
        <w:rPr>
          <w:rFonts w:ascii="Tahoma" w:hAnsi="Tahoma" w:cs="Tahoma"/>
        </w:rPr>
        <w:t>��</w:t>
      </w:r>
      <w:r>
        <w:t>É</w:t>
      </w:r>
    </w:p>
    <w:p w14:paraId="40896A41" w14:textId="77777777" w:rsidR="0045207C" w:rsidRDefault="0045207C" w:rsidP="007724B4">
      <w:pPr>
        <w:pStyle w:val="Heading3"/>
      </w:pPr>
      <w:r>
        <w:rPr>
          <w:rFonts w:ascii="Tahoma" w:hAnsi="Tahoma" w:cs="Tahoma"/>
        </w:rPr>
        <w:t>�</w:t>
      </w:r>
      <w:r>
        <w:t>t͕</w:t>
      </w:r>
      <w:r>
        <w:rPr>
          <w:rFonts w:ascii="Tahoma" w:hAnsi="Tahoma" w:cs="Tahoma"/>
        </w:rPr>
        <w:t>�</w:t>
      </w:r>
      <w:r>
        <w:t>Sqb?</w:t>
      </w:r>
    </w:p>
    <w:p w14:paraId="72BE07EB" w14:textId="77777777" w:rsidR="0045207C" w:rsidRDefault="0045207C" w:rsidP="007724B4">
      <w:pPr>
        <w:pStyle w:val="Heading3"/>
      </w:pPr>
      <w:r>
        <w:rPr>
          <w:rFonts w:ascii="Tahoma" w:hAnsi="Tahoma" w:cs="Tahoma"/>
        </w:rPr>
        <w:t>��</w:t>
      </w:r>
      <w:r>
        <w:t>&amp;</w:t>
      </w:r>
      <w:r>
        <w:rPr>
          <w:rFonts w:ascii="Tahoma" w:hAnsi="Tahoma" w:cs="Tahoma"/>
        </w:rPr>
        <w:t>��</w:t>
      </w:r>
      <w:r>
        <w:t>co</w:t>
      </w:r>
      <w:r>
        <w:rPr>
          <w:rFonts w:ascii="Tahoma" w:hAnsi="Tahoma" w:cs="Tahoma"/>
        </w:rPr>
        <w:t>���</w:t>
      </w:r>
      <w:r>
        <w:t>~yi</w:t>
      </w:r>
      <w:r>
        <w:rPr>
          <w:rFonts w:ascii="Tahoma" w:hAnsi="Tahoma" w:cs="Tahoma"/>
        </w:rPr>
        <w:t>��</w:t>
      </w:r>
      <w:r>
        <w:t>S=</w:t>
      </w:r>
      <w:r>
        <w:rPr>
          <w:rFonts w:ascii="Tahoma" w:hAnsi="Tahoma" w:cs="Tahoma"/>
        </w:rPr>
        <w:t>����</w:t>
      </w:r>
    </w:p>
    <w:p w14:paraId="7F42A712" w14:textId="77777777" w:rsidR="0045207C" w:rsidRDefault="0045207C" w:rsidP="007724B4">
      <w:pPr>
        <w:pStyle w:val="Heading3"/>
      </w:pPr>
      <w:r>
        <w:t xml:space="preserve"> $N</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pCfc</w:t>
      </w:r>
      <w:r>
        <w:rPr>
          <w:rFonts w:ascii="Tahoma" w:hAnsi="Tahoma" w:cs="Tahoma"/>
        </w:rPr>
        <w:t>��</w:t>
      </w:r>
      <w:r>
        <w:t>B~S</w:t>
      </w:r>
      <w:r>
        <w:rPr>
          <w:rFonts w:ascii="Tahoma" w:hAnsi="Tahoma" w:cs="Tahoma"/>
        </w:rPr>
        <w:t>��</w:t>
      </w:r>
      <w:r>
        <w:t>0\(</w:t>
      </w:r>
    </w:p>
    <w:p w14:paraId="3B10628A" w14:textId="77777777" w:rsidR="0045207C" w:rsidRDefault="0045207C" w:rsidP="007724B4">
      <w:pPr>
        <w:pStyle w:val="Heading3"/>
      </w:pPr>
      <w:r>
        <w:t xml:space="preserve"> </w:t>
      </w:r>
      <w:r>
        <w:rPr>
          <w:rFonts w:ascii="Tahoma" w:hAnsi="Tahoma" w:cs="Tahoma"/>
        </w:rPr>
        <w:t>����</w:t>
      </w:r>
      <w:r>
        <w:t>@</w:t>
      </w:r>
      <w:r>
        <w:rPr>
          <w:rFonts w:ascii="Tahoma" w:hAnsi="Tahoma" w:cs="Tahoma"/>
        </w:rPr>
        <w:t>�</w:t>
      </w:r>
      <w:r>
        <w:t>,%</w:t>
      </w:r>
      <w:r>
        <w:rPr>
          <w:rFonts w:ascii="Tahoma" w:hAnsi="Tahoma" w:cs="Tahoma"/>
        </w:rPr>
        <w:t>�</w:t>
      </w:r>
      <w:r>
        <w:t>ge2&lt;</w:t>
      </w:r>
      <w:r>
        <w:rPr>
          <w:rFonts w:ascii="Tahoma" w:hAnsi="Tahoma" w:cs="Tahoma"/>
        </w:rPr>
        <w:t>��</w:t>
      </w:r>
      <w:r>
        <w:t>Ü</w:t>
      </w:r>
      <w:r>
        <w:rPr>
          <w:rFonts w:ascii="Tahoma" w:hAnsi="Tahoma" w:cs="Tahoma"/>
        </w:rPr>
        <w:t>�</w:t>
      </w:r>
      <w:r>
        <w:t>jq!M</w:t>
      </w:r>
      <w:r>
        <w:rPr>
          <w:rFonts w:ascii="Tahoma" w:hAnsi="Tahoma" w:cs="Tahoma"/>
        </w:rPr>
        <w:t>�</w:t>
      </w:r>
      <w:r>
        <w:t>üd</w:t>
      </w:r>
      <w:r>
        <w:rPr>
          <w:rFonts w:ascii="Tahoma" w:hAnsi="Tahoma" w:cs="Tahoma"/>
        </w:rPr>
        <w:t>�</w:t>
      </w:r>
      <w:r>
        <w:t>T</w:t>
      </w:r>
      <w:r>
        <w:rPr>
          <w:rFonts w:ascii="Tahoma" w:hAnsi="Tahoma" w:cs="Tahoma"/>
        </w:rPr>
        <w:t>����</w:t>
      </w:r>
      <w:r>
        <w:t>tÉz</w:t>
      </w:r>
      <w:r>
        <w:rPr>
          <w:rFonts w:ascii="Ebrima" w:hAnsi="Ebrima" w:cs="Ebrima"/>
        </w:rPr>
        <w:t>ߍ</w:t>
      </w:r>
      <w:r>
        <w:t>IÉ</w:t>
      </w:r>
      <w:r>
        <w:rPr>
          <w:rFonts w:ascii="Tahoma" w:hAnsi="Tahoma" w:cs="Tahoma"/>
        </w:rPr>
        <w:t>�</w:t>
      </w:r>
      <w:r>
        <w:t>M</w:t>
      </w:r>
      <w:r>
        <w:rPr>
          <w:rFonts w:ascii="Tahoma" w:hAnsi="Tahoma" w:cs="Tahoma"/>
        </w:rPr>
        <w:t>��</w:t>
      </w:r>
      <w:r>
        <w:t>lBM</w:t>
      </w:r>
      <w:r>
        <w:rPr>
          <w:rFonts w:ascii="Tahoma" w:hAnsi="Tahoma" w:cs="Tahoma"/>
        </w:rPr>
        <w:t>�</w:t>
      </w:r>
      <w:r>
        <w:t>?É</w:t>
      </w:r>
      <w:r>
        <w:rPr>
          <w:rFonts w:ascii="Tahoma" w:hAnsi="Tahoma" w:cs="Tahoma"/>
        </w:rPr>
        <w:t>�����</w:t>
      </w:r>
      <w:r>
        <w:t>.X</w:t>
      </w:r>
      <w:r>
        <w:rPr>
          <w:rFonts w:ascii="Tahoma" w:hAnsi="Tahoma" w:cs="Tahoma"/>
        </w:rPr>
        <w:t>���</w:t>
      </w:r>
      <w:r>
        <w:rPr>
          <w:rFonts w:ascii="Ebrima" w:hAnsi="Ebrima" w:cs="Ebrima"/>
        </w:rPr>
        <w:t>߿</w:t>
      </w:r>
      <w:r>
        <w:t>(Ä</w:t>
      </w:r>
      <w:r>
        <w:rPr>
          <w:rFonts w:ascii="Tahoma" w:hAnsi="Tahoma" w:cs="Tahoma"/>
        </w:rPr>
        <w:t>�</w:t>
      </w:r>
      <w:r>
        <w:t>w</w:t>
      </w:r>
      <w:r>
        <w:rPr>
          <w:rFonts w:ascii="Tahoma" w:hAnsi="Tahoma" w:cs="Tahoma"/>
        </w:rPr>
        <w:t>��</w:t>
      </w:r>
      <w:r>
        <w:t>8</w:t>
      </w:r>
      <w:r>
        <w:rPr>
          <w:rFonts w:ascii="Tahoma" w:hAnsi="Tahoma" w:cs="Tahoma"/>
        </w:rPr>
        <w:t>��</w:t>
      </w:r>
      <w:r>
        <w:t>=å</w:t>
      </w:r>
      <w:r>
        <w:rPr>
          <w:rFonts w:ascii="Tahoma" w:hAnsi="Tahoma" w:cs="Tahoma"/>
        </w:rPr>
        <w:t>���</w:t>
      </w:r>
      <w:r>
        <w:t>وn</w:t>
      </w:r>
      <w:r>
        <w:rPr>
          <w:rFonts w:ascii="Tahoma" w:hAnsi="Tahoma" w:cs="Tahoma"/>
        </w:rPr>
        <w:t>�</w:t>
      </w:r>
      <w:r>
        <w:t>å6éuOغ</w:t>
      </w:r>
      <w:r>
        <w:rPr>
          <w:rFonts w:ascii="Tahoma" w:hAnsi="Tahoma" w:cs="Tahoma"/>
        </w:rPr>
        <w:t>�</w:t>
      </w:r>
      <w:r>
        <w:t>#"</w:t>
      </w:r>
      <w:r>
        <w:rPr>
          <w:rFonts w:ascii="Tahoma" w:hAnsi="Tahoma" w:cs="Tahoma"/>
        </w:rPr>
        <w:t>�</w:t>
      </w:r>
      <w:r>
        <w:t>ŭ</w:t>
      </w:r>
      <w:r>
        <w:rPr>
          <w:rFonts w:ascii="Tahoma" w:hAnsi="Tahoma" w:cs="Tahoma"/>
        </w:rPr>
        <w:t>��</w:t>
      </w:r>
      <w:r>
        <w:t>r</w:t>
      </w:r>
      <w:r>
        <w:rPr>
          <w:rFonts w:ascii="Tahoma" w:hAnsi="Tahoma" w:cs="Tahoma"/>
        </w:rPr>
        <w:t>�</w:t>
      </w:r>
      <w:r>
        <w:t>V</w:t>
      </w:r>
      <w:r>
        <w:rPr>
          <w:rFonts w:ascii="Tahoma" w:hAnsi="Tahoma" w:cs="Tahoma"/>
        </w:rPr>
        <w:t>�</w:t>
      </w:r>
      <w:r>
        <w:t>s</w:t>
      </w:r>
      <w:r>
        <w:rPr>
          <w:rFonts w:ascii="Tahoma" w:hAnsi="Tahoma" w:cs="Tahoma"/>
        </w:rPr>
        <w:t>�</w:t>
      </w:r>
      <w:r>
        <w:t>U-C.E</w:t>
      </w:r>
      <w:r>
        <w:rPr>
          <w:rFonts w:ascii="Tahoma" w:hAnsi="Tahoma" w:cs="Tahoma"/>
        </w:rPr>
        <w:t>�</w:t>
      </w:r>
      <w:r>
        <w:t>wk</w:t>
      </w:r>
      <w:r>
        <w:rPr>
          <w:rFonts w:ascii="Tahoma" w:hAnsi="Tahoma" w:cs="Tahoma"/>
        </w:rPr>
        <w:t>��</w:t>
      </w:r>
      <w:r>
        <w:t>P</w:t>
      </w:r>
      <w:r>
        <w:rPr>
          <w:rFonts w:ascii="Tahoma" w:hAnsi="Tahoma" w:cs="Tahoma"/>
        </w:rPr>
        <w:t>����</w:t>
      </w:r>
      <w:r>
        <w:t>R!nɱ</w:t>
      </w:r>
      <w:r>
        <w:rPr>
          <w:rFonts w:ascii="Tahoma" w:hAnsi="Tahoma" w:cs="Tahoma"/>
        </w:rPr>
        <w:t>�</w:t>
      </w:r>
      <w:r>
        <w:t>ä</w:t>
      </w:r>
      <w:r>
        <w:rPr>
          <w:rFonts w:ascii="Tahoma" w:hAnsi="Tahoma" w:cs="Tahoma"/>
        </w:rPr>
        <w:t>�</w:t>
      </w:r>
      <w:r>
        <w:t>S</w:t>
      </w:r>
      <w:r>
        <w:rPr>
          <w:rFonts w:ascii="Ebrima" w:hAnsi="Ebrima" w:cs="Ebrima"/>
        </w:rPr>
        <w:t>߫</w:t>
      </w:r>
      <w:r>
        <w:rPr>
          <w:rFonts w:ascii="Tahoma" w:hAnsi="Tahoma" w:cs="Tahoma"/>
        </w:rPr>
        <w:t>��</w:t>
      </w:r>
      <w:r>
        <w:t>s</w:t>
      </w:r>
      <w:r>
        <w:rPr>
          <w:rFonts w:ascii="Tahoma" w:hAnsi="Tahoma" w:cs="Tahoma"/>
        </w:rPr>
        <w:t>�</w:t>
      </w:r>
      <w:r>
        <w:t>_å</w:t>
      </w:r>
      <w:r>
        <w:rPr>
          <w:rFonts w:ascii="Tahoma" w:hAnsi="Tahoma" w:cs="Tahoma"/>
        </w:rPr>
        <w:t>�</w:t>
      </w:r>
      <w:r>
        <w:t>uK</w:t>
      </w:r>
      <w:r>
        <w:rPr>
          <w:rFonts w:ascii="Tahoma" w:hAnsi="Tahoma" w:cs="Tahoma"/>
        </w:rPr>
        <w:t>��</w:t>
      </w:r>
      <w:r>
        <w:t>öf</w:t>
      </w:r>
    </w:p>
    <w:p w14:paraId="7EA10B7D" w14:textId="77777777" w:rsidR="0045207C" w:rsidRDefault="0045207C" w:rsidP="007724B4">
      <w:pPr>
        <w:pStyle w:val="Heading3"/>
      </w:pPr>
      <w:r>
        <w:t>ؕÉH</w:t>
      </w:r>
      <w:r>
        <w:rPr>
          <w:rFonts w:ascii="Tahoma" w:hAnsi="Tahoma" w:cs="Tahoma"/>
        </w:rPr>
        <w:t>�</w:t>
      </w:r>
      <w:r>
        <w:t>;ձ</w:t>
      </w:r>
      <w:r>
        <w:rPr>
          <w:rFonts w:ascii="Tahoma" w:hAnsi="Tahoma" w:cs="Tahoma"/>
        </w:rPr>
        <w:t>���</w:t>
      </w:r>
      <w:r>
        <w:t>3</w:t>
      </w:r>
      <w:r>
        <w:rPr>
          <w:rFonts w:ascii="Tahoma" w:hAnsi="Tahoma" w:cs="Tahoma"/>
        </w:rPr>
        <w:t>����</w:t>
      </w:r>
      <w:r>
        <w:t>6</w:t>
      </w:r>
      <w:r>
        <w:rPr>
          <w:rFonts w:hint="cs"/>
        </w:rPr>
        <w:t>ڏ</w:t>
      </w:r>
      <w:r>
        <w:rPr>
          <w:rFonts w:ascii="Tahoma" w:hAnsi="Tahoma" w:cs="Tahoma"/>
        </w:rPr>
        <w:t>�</w:t>
      </w:r>
      <w:r>
        <w:t>S</w:t>
      </w:r>
      <w:r>
        <w:rPr>
          <w:rFonts w:ascii="Tahoma" w:hAnsi="Tahoma" w:cs="Tahoma"/>
        </w:rPr>
        <w:t>�</w:t>
      </w:r>
      <w:r>
        <w:t>ÉDQ</w:t>
      </w:r>
      <w:r>
        <w:rPr>
          <w:rFonts w:ascii="Tahoma" w:hAnsi="Tahoma" w:cs="Tahoma"/>
        </w:rPr>
        <w:t>�</w:t>
      </w:r>
      <w:r>
        <w:t>ÉK</w:t>
      </w:r>
      <w:r>
        <w:rPr>
          <w:rFonts w:ascii="Tahoma" w:hAnsi="Tahoma" w:cs="Tahoma"/>
        </w:rPr>
        <w:t>��</w:t>
      </w:r>
      <w:r>
        <w:t>åpO;</w:t>
      </w:r>
      <w:r>
        <w:rPr>
          <w:rFonts w:ascii="Tahoma" w:hAnsi="Tahoma" w:cs="Tahoma"/>
        </w:rPr>
        <w:t>��</w:t>
      </w:r>
      <w:r>
        <w:t xml:space="preserve">       </w:t>
      </w:r>
      <w:r>
        <w:rPr>
          <w:rFonts w:ascii="Tahoma" w:hAnsi="Tahoma" w:cs="Tahoma"/>
        </w:rPr>
        <w:t>�</w:t>
      </w:r>
      <w:r>
        <w:t>öNÖ</w:t>
      </w:r>
    </w:p>
    <w:p w14:paraId="0342C5EE" w14:textId="77777777" w:rsidR="0045207C" w:rsidRDefault="0045207C" w:rsidP="007724B4">
      <w:pPr>
        <w:pStyle w:val="Heading3"/>
      </w:pPr>
      <w:r>
        <w:t>0%T</w:t>
      </w:r>
      <w:r>
        <w:rPr>
          <w:rFonts w:ascii="Tahoma" w:hAnsi="Tahoma" w:cs="Tahoma"/>
        </w:rPr>
        <w:t>��</w:t>
      </w:r>
      <w:r>
        <w:t>6</w:t>
      </w:r>
      <w:r>
        <w:rPr>
          <w:rFonts w:ascii="Tahoma" w:hAnsi="Tahoma" w:cs="Tahoma"/>
        </w:rPr>
        <w:t>��</w:t>
      </w:r>
      <w:r>
        <w:t>'</w:t>
      </w:r>
      <w:r>
        <w:rPr>
          <w:rFonts w:ascii="Tahoma" w:hAnsi="Tahoma" w:cs="Tahoma"/>
        </w:rPr>
        <w:t>�</w:t>
      </w:r>
      <w:r>
        <w:t>'</w:t>
      </w:r>
      <w:r>
        <w:rPr>
          <w:rFonts w:ascii="Tahoma" w:hAnsi="Tahoma" w:cs="Tahoma"/>
        </w:rPr>
        <w:t>�</w:t>
      </w:r>
      <w:r>
        <w:t>mn</w:t>
      </w:r>
      <w:r>
        <w:rPr>
          <w:rFonts w:ascii="Tahoma" w:hAnsi="Tahoma" w:cs="Tahoma"/>
        </w:rPr>
        <w:t>�</w:t>
      </w:r>
      <w:r>
        <w:t>&amp;tU</w:t>
      </w:r>
      <w:r>
        <w:rPr>
          <w:rFonts w:ascii="Tahoma" w:hAnsi="Tahoma" w:cs="Tahoma"/>
        </w:rPr>
        <w:t>���</w:t>
      </w:r>
      <w:r>
        <w:t>Ƃͮ</w:t>
      </w:r>
      <w:r>
        <w:rPr>
          <w:rFonts w:ascii="Tahoma" w:hAnsi="Tahoma" w:cs="Tahoma"/>
        </w:rPr>
        <w:t>�</w:t>
      </w:r>
      <w:r>
        <w:t>uY</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qvå</w:t>
      </w:r>
      <w:r>
        <w:rPr>
          <w:rFonts w:ascii="Tahoma" w:hAnsi="Tahoma" w:cs="Tahoma"/>
        </w:rPr>
        <w:t>�</w:t>
      </w:r>
    </w:p>
    <w:p w14:paraId="33AFF754" w14:textId="77777777" w:rsidR="0045207C" w:rsidRDefault="0045207C" w:rsidP="007724B4">
      <w:pPr>
        <w:pStyle w:val="Heading3"/>
      </w:pPr>
      <w:r>
        <w:rPr>
          <w:rFonts w:hint="eastAsia"/>
        </w:rPr>
        <w:t>É</w:t>
      </w:r>
      <w:r>
        <w:t>l&lt;</w:t>
      </w:r>
      <w:r>
        <w:rPr>
          <w:rFonts w:ascii="Tahoma" w:hAnsi="Tahoma" w:cs="Tahoma"/>
        </w:rPr>
        <w:t>�</w:t>
      </w:r>
      <w:r>
        <w:t>qlMTZ</w:t>
      </w:r>
      <w:r>
        <w:rPr>
          <w:rFonts w:ascii="Tahoma" w:hAnsi="Tahoma" w:cs="Tahoma"/>
        </w:rPr>
        <w:t>�</w:t>
      </w:r>
      <w:r>
        <w:t>"</w:t>
      </w:r>
      <w:r>
        <w:rPr>
          <w:rFonts w:ascii="Tahoma" w:hAnsi="Tahoma" w:cs="Tahoma"/>
        </w:rPr>
        <w:t>�</w:t>
      </w:r>
      <w:r>
        <w:t>&gt;o</w:t>
      </w:r>
      <w:r>
        <w:rPr>
          <w:rFonts w:ascii="Tahoma" w:hAnsi="Tahoma" w:cs="Tahoma"/>
        </w:rPr>
        <w:t>��</w:t>
      </w:r>
      <w:r>
        <w:t>ü</w:t>
      </w:r>
      <w:r>
        <w:rPr>
          <w:rFonts w:ascii="Tahoma" w:hAnsi="Tahoma" w:cs="Tahoma"/>
        </w:rPr>
        <w:t>�</w:t>
      </w:r>
      <w:r>
        <w:t>"-'"VG</w:t>
      </w:r>
      <w:r>
        <w:rPr>
          <w:rFonts w:ascii="Tahoma" w:hAnsi="Tahoma" w:cs="Tahoma"/>
        </w:rPr>
        <w:t>��</w:t>
      </w:r>
      <w:r>
        <w:t>/</w:t>
      </w:r>
      <w:r>
        <w:rPr>
          <w:rFonts w:ascii="Tahoma" w:hAnsi="Tahoma" w:cs="Tahoma"/>
        </w:rPr>
        <w:t>��</w:t>
      </w:r>
      <w:r>
        <w:t>y</w:t>
      </w:r>
      <w:r>
        <w:rPr>
          <w:rFonts w:ascii="Tahoma" w:hAnsi="Tahoma" w:cs="Tahoma"/>
        </w:rPr>
        <w:t>���</w:t>
      </w:r>
      <w:r>
        <w:t>x</w:t>
      </w:r>
      <w:r>
        <w:rPr>
          <w:rFonts w:ascii="Tahoma" w:hAnsi="Tahoma" w:cs="Tahoma"/>
        </w:rPr>
        <w:t>�</w:t>
      </w:r>
      <w:r>
        <w:t>k</w:t>
      </w:r>
      <w:r>
        <w:rPr>
          <w:rFonts w:ascii="Tahoma" w:hAnsi="Tahoma" w:cs="Tahoma"/>
        </w:rPr>
        <w:t>�</w:t>
      </w:r>
      <w:r>
        <w:t>-j+</w:t>
      </w:r>
    </w:p>
    <w:p w14:paraId="00B03062" w14:textId="77777777" w:rsidR="0045207C" w:rsidRDefault="0045207C" w:rsidP="007724B4">
      <w:pPr>
        <w:pStyle w:val="Heading3"/>
      </w:pPr>
      <w:r>
        <w:rPr>
          <w:rFonts w:ascii="Tahoma" w:hAnsi="Tahoma" w:cs="Tahoma"/>
        </w:rPr>
        <w:t>�����</w:t>
      </w:r>
      <w:r>
        <w:t>Uy</w:t>
      </w:r>
      <w:r>
        <w:rPr>
          <w:rFonts w:ascii="Tahoma" w:hAnsi="Tahoma" w:cs="Tahoma"/>
        </w:rPr>
        <w:t>�</w:t>
      </w:r>
      <w:r>
        <w:t>TGA</w:t>
      </w:r>
      <w:r>
        <w:rPr>
          <w:rFonts w:ascii="Tahoma" w:hAnsi="Tahoma" w:cs="Tahoma"/>
        </w:rPr>
        <w:t>���</w:t>
      </w:r>
      <w:r>
        <w:t>Ä</w:t>
      </w:r>
      <w:r>
        <w:rPr>
          <w:rFonts w:ascii="Tahoma" w:hAnsi="Tahoma" w:cs="Tahoma"/>
        </w:rPr>
        <w:t>�</w:t>
      </w:r>
      <w:r>
        <w:t>7</w:t>
      </w:r>
      <w:r>
        <w:rPr>
          <w:rFonts w:ascii="Tahoma" w:hAnsi="Tahoma" w:cs="Tahoma"/>
        </w:rPr>
        <w:t>����</w:t>
      </w:r>
      <w:r>
        <w:t>ќ</w:t>
      </w:r>
      <w:r>
        <w:rPr>
          <w:rFonts w:ascii="Tahoma" w:hAnsi="Tahoma" w:cs="Tahoma"/>
        </w:rPr>
        <w:t>��������</w:t>
      </w:r>
      <w:r>
        <w:t>k</w:t>
      </w:r>
      <w:r>
        <w:rPr>
          <w:rFonts w:ascii="Tahoma" w:hAnsi="Tahoma" w:cs="Tahoma"/>
        </w:rPr>
        <w:t>�</w:t>
      </w:r>
      <w:r>
        <w:t>PvG</w:t>
      </w:r>
      <w:r>
        <w:rPr>
          <w:rFonts w:ascii="Tahoma" w:hAnsi="Tahoma" w:cs="Tahoma"/>
        </w:rPr>
        <w:t>�</w:t>
      </w:r>
      <w:r>
        <w:rPr>
          <w:rFonts w:ascii="Malgun Gothic" w:eastAsia="Malgun Gothic" w:hAnsi="Malgun Gothic" w:cs="Malgun Gothic" w:hint="eastAsia"/>
        </w:rPr>
        <w:t>㩻</w:t>
      </w:r>
      <w:r>
        <w:t>ve</w:t>
      </w:r>
      <w:r>
        <w:rPr>
          <w:rFonts w:ascii="Tahoma" w:hAnsi="Tahoma" w:cs="Tahoma"/>
        </w:rPr>
        <w:t>�</w:t>
      </w:r>
      <w:r>
        <w:t>=Ebåk</w:t>
      </w:r>
      <w:r>
        <w:rPr>
          <w:rFonts w:ascii="Tahoma" w:hAnsi="Tahoma" w:cs="Tahoma"/>
        </w:rPr>
        <w:t>���</w:t>
      </w:r>
      <w:r>
        <w:t>Q</w:t>
      </w:r>
      <w:r>
        <w:rPr>
          <w:rFonts w:ascii="Tahoma" w:hAnsi="Tahoma" w:cs="Tahoma"/>
        </w:rPr>
        <w:t>��</w:t>
      </w:r>
      <w:r>
        <w:t>8</w:t>
      </w:r>
      <w:r>
        <w:rPr>
          <w:rFonts w:ascii="Tahoma" w:hAnsi="Tahoma" w:cs="Tahoma"/>
        </w:rPr>
        <w:t>�</w:t>
      </w:r>
      <w:r>
        <w:t>5Å</w:t>
      </w:r>
      <w:r>
        <w:rPr>
          <w:rFonts w:ascii="Tahoma" w:hAnsi="Tahoma" w:cs="Tahoma"/>
        </w:rPr>
        <w:t>�</w:t>
      </w:r>
      <w:r>
        <w:t>p)</w:t>
      </w:r>
      <w:r>
        <w:rPr>
          <w:rFonts w:ascii="Tahoma" w:hAnsi="Tahoma" w:cs="Tahoma"/>
        </w:rPr>
        <w:t>����</w:t>
      </w:r>
      <w:r>
        <w:t>É</w:t>
      </w:r>
      <w:r>
        <w:rPr>
          <w:rFonts w:ascii="Tahoma" w:hAnsi="Tahoma" w:cs="Tahoma"/>
        </w:rPr>
        <w:t>��</w:t>
      </w:r>
      <w:r>
        <w:t>p</w:t>
      </w:r>
      <w:r>
        <w:rPr>
          <w:rFonts w:ascii="Tahoma" w:hAnsi="Tahoma" w:cs="Tahoma"/>
        </w:rPr>
        <w:t>�</w:t>
      </w:r>
      <w:r>
        <w:t>u</w:t>
      </w:r>
      <w:r>
        <w:rPr>
          <w:rFonts w:ascii="Tahoma" w:hAnsi="Tahoma" w:cs="Tahoma"/>
        </w:rPr>
        <w:t>��</w:t>
      </w:r>
      <w:r>
        <w:t>J</w:t>
      </w:r>
      <w:r>
        <w:rPr>
          <w:rFonts w:ascii="Tahoma" w:hAnsi="Tahoma" w:cs="Tahoma"/>
        </w:rPr>
        <w:t>�</w:t>
      </w:r>
      <w:r>
        <w:t>0q</w:t>
      </w:r>
      <w:r>
        <w:rPr>
          <w:rFonts w:ascii="Tahoma" w:hAnsi="Tahoma" w:cs="Tahoma"/>
        </w:rPr>
        <w:t>��</w:t>
      </w:r>
      <w:r>
        <w:t>)</w:t>
      </w:r>
      <w:r>
        <w:rPr>
          <w:rFonts w:ascii="Tahoma" w:hAnsi="Tahoma" w:cs="Tahoma"/>
        </w:rPr>
        <w:t>��</w:t>
      </w:r>
      <w:r>
        <w:t>T</w:t>
      </w:r>
      <w:r>
        <w:rPr>
          <w:rFonts w:ascii="Tahoma" w:hAnsi="Tahoma" w:cs="Tahoma"/>
        </w:rPr>
        <w:t>�</w:t>
      </w:r>
      <w:r>
        <w:t>&gt;Ԩ,</w:t>
      </w:r>
      <w:r>
        <w:rPr>
          <w:rFonts w:ascii="Tahoma" w:hAnsi="Tahoma" w:cs="Tahoma"/>
        </w:rPr>
        <w:t>�����</w:t>
      </w:r>
      <w:r>
        <w:t>u</w:t>
      </w:r>
      <w:r>
        <w:rPr>
          <w:rFonts w:ascii="Tahoma" w:hAnsi="Tahoma" w:cs="Tahoma"/>
        </w:rPr>
        <w:t>��</w:t>
      </w:r>
      <w:r>
        <w:rPr>
          <w:rFonts w:ascii="Segoe UI Historic" w:hAnsi="Segoe UI Historic" w:cs="Segoe UI Historic"/>
        </w:rPr>
        <w:t>܄</w:t>
      </w:r>
      <w:r>
        <w:t>M</w:t>
      </w:r>
      <w:r>
        <w:rPr>
          <w:rFonts w:ascii="Tahoma" w:hAnsi="Tahoma" w:cs="Tahoma"/>
        </w:rPr>
        <w:t>�</w:t>
      </w:r>
      <w:r>
        <w:t xml:space="preserve"> y</w:t>
      </w:r>
      <w:r>
        <w:rPr>
          <w:rFonts w:ascii="Tahoma" w:hAnsi="Tahoma" w:cs="Tahoma"/>
        </w:rPr>
        <w:t>��</w:t>
      </w:r>
      <w:r>
        <w:t>Ƃͩb</w:t>
      </w:r>
      <w:r>
        <w:rPr>
          <w:rFonts w:ascii="Tahoma" w:hAnsi="Tahoma" w:cs="Tahoma"/>
        </w:rPr>
        <w:t>�</w:t>
      </w:r>
      <w:r>
        <w:t>"UTX</w:t>
      </w:r>
      <w:r>
        <w:rPr>
          <w:rFonts w:ascii="Tahoma" w:hAnsi="Tahoma" w:cs="Tahoma"/>
        </w:rPr>
        <w:t>�</w:t>
      </w:r>
      <w:r>
        <w:t>҃å</w:t>
      </w:r>
      <w:r>
        <w:rPr>
          <w:rFonts w:ascii="Tahoma" w:hAnsi="Tahoma" w:cs="Tahoma"/>
        </w:rPr>
        <w:t>�</w:t>
      </w:r>
      <w:r>
        <w:t>#yüБ$=</w:t>
      </w:r>
      <w:r>
        <w:rPr>
          <w:rFonts w:ascii="Tahoma" w:hAnsi="Tahoma" w:cs="Tahoma"/>
        </w:rPr>
        <w:t>�����</w:t>
      </w:r>
      <w:r>
        <w:t>w</w:t>
      </w:r>
      <w:r>
        <w:rPr>
          <w:rFonts w:ascii="Tahoma" w:hAnsi="Tahoma" w:cs="Tahoma"/>
        </w:rPr>
        <w:t>��</w:t>
      </w:r>
      <w:r>
        <w:t>K</w:t>
      </w:r>
      <w:r>
        <w:rPr>
          <w:rFonts w:ascii="Tahoma" w:hAnsi="Tahoma" w:cs="Tahoma"/>
        </w:rPr>
        <w:t>�</w:t>
      </w:r>
      <w:r>
        <w:t>é</w:t>
      </w:r>
      <w:r>
        <w:rPr>
          <w:rFonts w:ascii="Tahoma" w:hAnsi="Tahoma" w:cs="Tahoma"/>
        </w:rPr>
        <w:t>�</w:t>
      </w:r>
      <w:r>
        <w:t>IEND</w:t>
      </w:r>
      <w:r>
        <w:rPr>
          <w:rFonts w:ascii="Tahoma" w:hAnsi="Tahoma" w:cs="Tahoma"/>
        </w:rPr>
        <w:t>�</w:t>
      </w:r>
      <w:r>
        <w:t>Bé</w:t>
      </w:r>
      <w:r>
        <w:rPr>
          <w:rFonts w:ascii="Tahoma" w:hAnsi="Tahoma" w:cs="Tahoma"/>
        </w:rPr>
        <w:t>��</w:t>
      </w:r>
      <w:r>
        <w:t>PNG</w:t>
      </w:r>
    </w:p>
    <w:p w14:paraId="023CC213" w14:textId="77777777" w:rsidR="0045207C" w:rsidRDefault="0045207C" w:rsidP="007724B4">
      <w:pPr>
        <w:pStyle w:val="Heading3"/>
      </w:pPr>
      <w:r>
        <w:rPr>
          <w:rFonts w:ascii="Tahoma" w:hAnsi="Tahoma" w:cs="Tahoma"/>
        </w:rPr>
        <w:t>⸮</w:t>
      </w:r>
    </w:p>
    <w:p w14:paraId="6FEDF54B" w14:textId="77777777" w:rsidR="0045207C" w:rsidRDefault="0045207C" w:rsidP="007724B4">
      <w:pPr>
        <w:pStyle w:val="Heading3"/>
      </w:pPr>
    </w:p>
    <w:p w14:paraId="16E831E6" w14:textId="77777777" w:rsidR="0045207C" w:rsidRDefault="0045207C" w:rsidP="007724B4">
      <w:pPr>
        <w:pStyle w:val="Heading3"/>
      </w:pPr>
      <w:r>
        <w:t>IHDR</w:t>
      </w:r>
      <w:r>
        <w:rPr>
          <w:rFonts w:ascii="Segoe UI Historic" w:hAnsi="Segoe UI Historic" w:cs="Segoe UI Historic"/>
        </w:rPr>
        <w:t>݊</w:t>
      </w:r>
      <w:r>
        <w:t>o  pHYs</w:t>
      </w:r>
      <w:r>
        <w:rPr>
          <w:rFonts w:ascii="Tahoma" w:hAnsi="Tahoma" w:cs="Tahoma"/>
        </w:rPr>
        <w:t>���</w:t>
      </w:r>
      <w:r>
        <w:t>+</w:t>
      </w:r>
    </w:p>
    <w:p w14:paraId="64CF0238" w14:textId="77777777" w:rsidR="0045207C" w:rsidRDefault="0045207C" w:rsidP="007724B4">
      <w:pPr>
        <w:pStyle w:val="Heading3"/>
      </w:pPr>
      <w:r>
        <w:rPr>
          <w:rFonts w:hint="eastAsia"/>
        </w:rPr>
        <w:t>é</w:t>
      </w:r>
      <w:r>
        <w:t>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74950AFD" w14:textId="77777777" w:rsidR="0045207C" w:rsidRDefault="0045207C" w:rsidP="007724B4">
      <w:pPr>
        <w:pStyle w:val="Heading3"/>
      </w:pPr>
      <w:r>
        <w:rPr>
          <w:rFonts w:ascii="Tahoma" w:hAnsi="Tahoma" w:cs="Tahoma"/>
        </w:rPr>
        <w:t>�</w:t>
      </w:r>
    </w:p>
    <w:p w14:paraId="14D3744A"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0F20EF69" w14:textId="77777777" w:rsidR="0045207C" w:rsidRDefault="0045207C" w:rsidP="007724B4">
      <w:pPr>
        <w:pStyle w:val="Heading3"/>
      </w:pPr>
      <w:r>
        <w:rPr>
          <w:rFonts w:ascii="Tahoma" w:hAnsi="Tahoma" w:cs="Tahoma"/>
        </w:rPr>
        <w:t>�</w:t>
      </w:r>
      <w:r>
        <w:t>H3Q5</w:t>
      </w:r>
      <w:r>
        <w:rPr>
          <w:rFonts w:ascii="Tahoma" w:hAnsi="Tahoma" w:cs="Tahoma"/>
        </w:rPr>
        <w:t>�</w:t>
      </w:r>
    </w:p>
    <w:p w14:paraId="7D8D4F48"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31276994"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500A264F"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306C92D8" w14:textId="77777777" w:rsidR="0045207C" w:rsidRDefault="0045207C" w:rsidP="007724B4">
      <w:pPr>
        <w:pStyle w:val="Heading3"/>
      </w:pPr>
      <w:r>
        <w:rPr>
          <w:rFonts w:ascii="Tahoma" w:hAnsi="Tahoma" w:cs="Tahoma"/>
        </w:rPr>
        <w:t>�</w:t>
      </w:r>
    </w:p>
    <w:p w14:paraId="504A42C2"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4BEFE198"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4CAE6B3F"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5A55205C"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0EC74669"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0DE4ED95"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227B32E4"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6B5C0C6C"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455582E5"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7C8B682D" w14:textId="77777777" w:rsidR="0045207C" w:rsidRDefault="0045207C" w:rsidP="007724B4">
      <w:pPr>
        <w:pStyle w:val="Heading3"/>
      </w:pPr>
    </w:p>
    <w:p w14:paraId="0B287026"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29632791"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5BF19D45"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5F2B57BA" w14:textId="77777777" w:rsidR="0045207C" w:rsidRDefault="0045207C" w:rsidP="007724B4">
      <w:pPr>
        <w:pStyle w:val="Heading3"/>
      </w:pPr>
      <w:r>
        <w:t>c</w:t>
      </w:r>
      <w:r>
        <w:rPr>
          <w:rFonts w:ascii="Tahoma" w:hAnsi="Tahoma" w:cs="Tahoma"/>
        </w:rPr>
        <w:t>�</w:t>
      </w:r>
      <w:r>
        <w:t>x,!k</w:t>
      </w:r>
    </w:p>
    <w:p w14:paraId="1CD1577C"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2615EC84"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321F4DD5" w14:textId="77777777" w:rsidR="0045207C" w:rsidRDefault="0045207C" w:rsidP="007724B4">
      <w:pPr>
        <w:pStyle w:val="Heading3"/>
      </w:pPr>
      <w:r>
        <w:t>X</w:t>
      </w:r>
      <w:r>
        <w:rPr>
          <w:rFonts w:ascii="Tahoma" w:hAnsi="Tahoma" w:cs="Tahoma"/>
        </w:rPr>
        <w:t>�</w:t>
      </w:r>
    </w:p>
    <w:p w14:paraId="75F9C1F6" w14:textId="77777777" w:rsidR="0045207C" w:rsidRDefault="0045207C" w:rsidP="007724B4">
      <w:pPr>
        <w:pStyle w:val="Heading3"/>
      </w:pPr>
      <w:r>
        <w:t>$</w:t>
      </w:r>
      <w:r>
        <w:rPr>
          <w:rFonts w:ascii="Tahoma" w:hAnsi="Tahoma" w:cs="Tahoma"/>
        </w:rPr>
        <w:t>�</w:t>
      </w:r>
    </w:p>
    <w:p w14:paraId="0992F58E"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gp</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65E2ED60"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4DB95CD5"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5B2B32DD"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234B402C"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18E9A371"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562FD627"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0437878A"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615765CA"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70E8DA1C" w14:textId="77777777" w:rsidR="0045207C" w:rsidRDefault="0045207C" w:rsidP="007724B4">
      <w:pPr>
        <w:pStyle w:val="Heading3"/>
      </w:pPr>
      <w:r>
        <w:t>U</w:t>
      </w:r>
    </w:p>
    <w:p w14:paraId="30045B4F"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322FB859" w14:textId="77777777" w:rsidR="0045207C" w:rsidRDefault="0045207C" w:rsidP="007724B4">
      <w:pPr>
        <w:pStyle w:val="Heading3"/>
      </w:pPr>
      <w:r>
        <w:rPr>
          <w:rFonts w:ascii="Tahoma" w:hAnsi="Tahoma" w:cs="Tahoma"/>
        </w:rPr>
        <w:t>�</w:t>
      </w:r>
      <w:r>
        <w:rPr>
          <w:rFonts w:hint="cs"/>
        </w:rPr>
        <w:t>ڴ</w:t>
      </w:r>
    </w:p>
    <w:p w14:paraId="6BBFEF38"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3D491CB9" w14:textId="77777777" w:rsidR="0045207C" w:rsidRDefault="0045207C" w:rsidP="007724B4">
      <w:pPr>
        <w:pStyle w:val="Heading3"/>
      </w:pPr>
      <w:r>
        <w:t>6</w:t>
      </w:r>
    </w:p>
    <w:p w14:paraId="38DFB5E8"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795250CE"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65F2F2A2"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w:t>
      </w:r>
      <w:r>
        <w:rPr>
          <w:rFonts w:ascii="Tahoma" w:hAnsi="Tahoma" w:cs="Tahoma"/>
        </w:rPr>
        <w:t>�</w:t>
      </w:r>
      <w:r>
        <w:t>IDATx</w:t>
      </w:r>
      <w:r>
        <w:rPr>
          <w:rFonts w:ascii="Tahoma" w:hAnsi="Tahoma" w:cs="Tahoma"/>
        </w:rPr>
        <w:t>��</w:t>
      </w:r>
      <w:r>
        <w:t>An</w:t>
      </w:r>
      <w:r>
        <w:rPr>
          <w:rFonts w:ascii="Tahoma" w:hAnsi="Tahoma" w:cs="Tahoma"/>
        </w:rPr>
        <w:t>�</w:t>
      </w:r>
      <w:r>
        <w:t>0</w:t>
      </w:r>
    </w:p>
    <w:p w14:paraId="34531E2C" w14:textId="77777777" w:rsidR="0045207C" w:rsidRDefault="0045207C" w:rsidP="007724B4">
      <w:pPr>
        <w:pStyle w:val="Heading3"/>
      </w:pPr>
      <w:r>
        <w:t>E%</w:t>
      </w:r>
      <w:r>
        <w:rPr>
          <w:rFonts w:ascii="Tahoma" w:hAnsi="Tahoma" w:cs="Tahoma"/>
        </w:rPr>
        <w:t>��</w:t>
      </w:r>
      <w:r>
        <w:t>$@1q</w:t>
      </w:r>
      <w:r>
        <w:rPr>
          <w:rFonts w:ascii="Tahoma" w:hAnsi="Tahoma" w:cs="Tahoma"/>
        </w:rPr>
        <w:t>�</w:t>
      </w:r>
      <w:r>
        <w:t>#</w:t>
      </w:r>
      <w:r>
        <w:rPr>
          <w:rFonts w:ascii="Tahoma" w:hAnsi="Tahoma" w:cs="Tahoma"/>
        </w:rPr>
        <w:t>�</w:t>
      </w:r>
    </w:p>
    <w:p w14:paraId="73B95858" w14:textId="77777777" w:rsidR="0045207C" w:rsidRDefault="0045207C" w:rsidP="007724B4">
      <w:pPr>
        <w:pStyle w:val="Heading3"/>
      </w:pPr>
      <w:r>
        <w:t>Y</w:t>
      </w:r>
      <w:r>
        <w:rPr>
          <w:rFonts w:ascii="Tahoma" w:hAnsi="Tahoma" w:cs="Tahoma"/>
        </w:rPr>
        <w:t>��</w:t>
      </w:r>
      <w:r>
        <w:t>L</w:t>
      </w:r>
      <w:r>
        <w:rPr>
          <w:rFonts w:ascii="Tahoma" w:hAnsi="Tahoma" w:cs="Tahoma"/>
        </w:rPr>
        <w:t>��</w:t>
      </w:r>
      <w:r>
        <w:t>U</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v</w:t>
      </w:r>
      <w:r>
        <w:rPr>
          <w:rFonts w:ascii="Tahoma" w:hAnsi="Tahoma" w:cs="Tahoma"/>
        </w:rPr>
        <w:t>�</w:t>
      </w:r>
      <w:r>
        <w:t>!</w:t>
      </w:r>
      <w:r>
        <w:rPr>
          <w:rFonts w:ascii="Tahoma" w:hAnsi="Tahoma" w:cs="Tahoma"/>
        </w:rPr>
        <w:t>���</w:t>
      </w:r>
      <w:r>
        <w:t>`ilO</w:t>
      </w:r>
      <w:r>
        <w:rPr>
          <w:rFonts w:ascii="Tahoma" w:hAnsi="Tahoma" w:cs="Tahoma"/>
        </w:rPr>
        <w:t>�</w:t>
      </w:r>
      <w:r>
        <w:t>v</w:t>
      </w:r>
      <w:r>
        <w:rPr>
          <w:rFonts w:ascii="Tahoma" w:hAnsi="Tahoma" w:cs="Tahoma"/>
        </w:rPr>
        <w:t>��</w:t>
      </w:r>
      <w:r>
        <w:t>i</w:t>
      </w:r>
      <w:r>
        <w:rPr>
          <w:rFonts w:ascii="Tahoma" w:hAnsi="Tahoma" w:cs="Tahoma"/>
        </w:rPr>
        <w:t>�</w:t>
      </w:r>
      <w:r>
        <w:t>(J</w:t>
      </w:r>
      <w:r>
        <w:rPr>
          <w:rFonts w:ascii="Tahoma" w:hAnsi="Tahoma" w:cs="Tahoma"/>
        </w:rPr>
        <w:t>����</w:t>
      </w:r>
      <w:r>
        <w:t>ρ</w:t>
      </w:r>
      <w:r>
        <w:rPr>
          <w:rFonts w:ascii="Tahoma" w:hAnsi="Tahoma" w:cs="Tahoma"/>
        </w:rPr>
        <w:t>�</w:t>
      </w:r>
      <w:r>
        <w:t>ź</w:t>
      </w:r>
      <w:r>
        <w:rPr>
          <w:rFonts w:ascii="Tahoma" w:hAnsi="Tahoma" w:cs="Tahoma"/>
        </w:rPr>
        <w:t>�</w:t>
      </w:r>
      <w:r>
        <w:t>;</w:t>
      </w:r>
      <w:r>
        <w:rPr>
          <w:rFonts w:ascii="Tahoma" w:hAnsi="Tahoma" w:cs="Tahoma"/>
        </w:rPr>
        <w:t>���</w:t>
      </w:r>
      <w:r>
        <w:t>n</w:t>
      </w:r>
      <w:r>
        <w:rPr>
          <w:rFonts w:ascii="Tahoma" w:hAnsi="Tahoma" w:cs="Tahoma"/>
        </w:rPr>
        <w:t>���</w:t>
      </w:r>
      <w:r>
        <w:t>X</w:t>
      </w:r>
      <w:r>
        <w:rPr>
          <w:rFonts w:ascii="Tahoma" w:hAnsi="Tahoma" w:cs="Tahoma"/>
        </w:rPr>
        <w:t>���</w:t>
      </w:r>
      <w:r>
        <w:t>.h</w:t>
      </w:r>
      <w:r>
        <w:rPr>
          <w:rFonts w:ascii="Tahoma" w:hAnsi="Tahoma" w:cs="Tahoma"/>
        </w:rPr>
        <w:t>�</w:t>
      </w:r>
      <w:r>
        <w:t>w</w:t>
      </w:r>
      <w:r>
        <w:rPr>
          <w:rFonts w:ascii="Tahoma" w:hAnsi="Tahoma" w:cs="Tahoma"/>
        </w:rPr>
        <w:t>�</w:t>
      </w:r>
      <w:r>
        <w:t>φc</w:t>
      </w:r>
      <w:r>
        <w:rPr>
          <w:rFonts w:ascii="Tahoma" w:hAnsi="Tahoma" w:cs="Tahoma"/>
        </w:rPr>
        <w:t>���</w:t>
      </w:r>
      <w:r>
        <w:t>_h'</w:t>
      </w:r>
      <w:r>
        <w:rPr>
          <w:rFonts w:ascii="Tahoma" w:hAnsi="Tahoma" w:cs="Tahoma"/>
        </w:rPr>
        <w:t>�</w:t>
      </w:r>
    </w:p>
    <w:p w14:paraId="287F2A6C" w14:textId="77777777" w:rsidR="0045207C" w:rsidRDefault="0045207C" w:rsidP="007724B4">
      <w:pPr>
        <w:pStyle w:val="Heading3"/>
      </w:pPr>
      <w:r>
        <w:rPr>
          <w:rFonts w:ascii="Tahoma" w:hAnsi="Tahoma" w:cs="Tahoma"/>
        </w:rPr>
        <w:t>�</w:t>
      </w:r>
      <w:r>
        <w:t>ru</w:t>
      </w:r>
      <w:r>
        <w:rPr>
          <w:rFonts w:ascii="Tahoma" w:hAnsi="Tahoma" w:cs="Tahoma"/>
        </w:rPr>
        <w:t>������</w:t>
      </w:r>
      <w:r>
        <w:t>c</w:t>
      </w:r>
      <w:r>
        <w:rPr>
          <w:rFonts w:ascii="Tahoma" w:hAnsi="Tahoma" w:cs="Tahoma"/>
        </w:rPr>
        <w:t>�</w:t>
      </w:r>
      <w:r>
        <w:rPr>
          <w:rFonts w:ascii="Calibri" w:hAnsi="Calibri" w:cs="Calibri"/>
        </w:rPr>
        <w:t>׊</w:t>
      </w:r>
      <w:r>
        <w:rPr>
          <w:rFonts w:ascii="Tahoma" w:hAnsi="Tahoma" w:cs="Tahoma"/>
        </w:rPr>
        <w:t>�</w:t>
      </w:r>
    </w:p>
    <w:p w14:paraId="318B2DDA" w14:textId="77777777" w:rsidR="0045207C" w:rsidRDefault="0045207C" w:rsidP="007724B4">
      <w:pPr>
        <w:pStyle w:val="Heading3"/>
      </w:pPr>
      <w:r>
        <w:rPr>
          <w:rFonts w:ascii="Tahoma" w:hAnsi="Tahoma" w:cs="Tahoma"/>
        </w:rPr>
        <w:t>��</w:t>
      </w:r>
      <w:r>
        <w:t>p</w:t>
      </w:r>
      <w:r>
        <w:rPr>
          <w:rFonts w:ascii="Tahoma" w:hAnsi="Tahoma" w:cs="Tahoma"/>
        </w:rPr>
        <w:t>������</w:t>
      </w:r>
      <w:r>
        <w:t>x</w:t>
      </w:r>
      <w:r>
        <w:rPr>
          <w:rFonts w:ascii="Tahoma" w:hAnsi="Tahoma" w:cs="Tahoma"/>
        </w:rPr>
        <w:t>�</w:t>
      </w:r>
      <w:r>
        <w:t>h,</w:t>
      </w:r>
      <w:r>
        <w:rPr>
          <w:rFonts w:ascii="Tahoma" w:hAnsi="Tahoma" w:cs="Tahoma"/>
        </w:rPr>
        <w:t>�</w:t>
      </w:r>
      <w:r>
        <w:t>Ä</w:t>
      </w:r>
      <w:r>
        <w:rPr>
          <w:rFonts w:ascii="Tahoma" w:hAnsi="Tahoma" w:cs="Tahoma"/>
        </w:rPr>
        <w:t>��</w:t>
      </w:r>
      <w:r>
        <w:rPr>
          <w:rFonts w:ascii="Segoe UI Historic" w:hAnsi="Segoe UI Historic" w:cs="Segoe UI Historic"/>
        </w:rPr>
        <w:t>ܶ</w:t>
      </w:r>
      <w:r>
        <w:rPr>
          <w:rFonts w:ascii="Tahoma" w:hAnsi="Tahoma" w:cs="Tahoma"/>
        </w:rPr>
        <w:t>���</w:t>
      </w:r>
      <w:r>
        <w:t>X.s</w:t>
      </w:r>
      <w:r>
        <w:rPr>
          <w:rFonts w:ascii="Tahoma" w:hAnsi="Tahoma" w:cs="Tahoma"/>
        </w:rPr>
        <w:t>�</w:t>
      </w:r>
      <w:r>
        <w:t>*</w:t>
      </w:r>
      <w:r>
        <w:rPr>
          <w:rFonts w:ascii="Tahoma" w:hAnsi="Tahoma" w:cs="Tahoma"/>
        </w:rPr>
        <w:t>��</w:t>
      </w:r>
      <w:r>
        <w:t>h8</w:t>
      </w:r>
      <w:r>
        <w:rPr>
          <w:rFonts w:ascii="Tahoma" w:hAnsi="Tahoma" w:cs="Tahoma"/>
        </w:rPr>
        <w:t>�</w:t>
      </w:r>
      <w:r>
        <w:t>la</w:t>
      </w:r>
      <w:r>
        <w:rPr>
          <w:rFonts w:ascii="Tahoma" w:hAnsi="Tahoma" w:cs="Tahoma"/>
        </w:rPr>
        <w:t>�</w:t>
      </w:r>
      <w:r>
        <w:t>j</w:t>
      </w:r>
      <w:r>
        <w:rPr>
          <w:rFonts w:ascii="Tahoma" w:hAnsi="Tahoma" w:cs="Tahoma"/>
        </w:rPr>
        <w:t>�</w:t>
      </w:r>
      <w:r>
        <w:t>U</w:t>
      </w:r>
      <w:r>
        <w:rPr>
          <w:rFonts w:ascii="Tahoma" w:hAnsi="Tahoma" w:cs="Tahoma"/>
        </w:rPr>
        <w:t>��</w:t>
      </w:r>
      <w:r>
        <w:t>++иR</w:t>
      </w:r>
      <w:r>
        <w:rPr>
          <w:rFonts w:ascii="Tahoma" w:hAnsi="Tahoma" w:cs="Tahoma"/>
        </w:rPr>
        <w:t>�</w:t>
      </w:r>
    </w:p>
    <w:p w14:paraId="436ADC03" w14:textId="77777777" w:rsidR="0045207C" w:rsidRDefault="0045207C" w:rsidP="007724B4">
      <w:pPr>
        <w:pStyle w:val="Heading3"/>
      </w:pPr>
      <w:r>
        <w:rPr>
          <w:rFonts w:ascii="Tahoma" w:hAnsi="Tahoma" w:cs="Tahoma"/>
        </w:rPr>
        <w:t>���</w:t>
      </w:r>
      <w:r>
        <w:t>uÖق</w:t>
      </w:r>
      <w:r>
        <w:rPr>
          <w:rFonts w:ascii="Tahoma" w:hAnsi="Tahoma" w:cs="Tahoma"/>
        </w:rPr>
        <w:t>��</w:t>
      </w:r>
      <w:r>
        <w:t>.</w:t>
      </w:r>
      <w:r>
        <w:rPr>
          <w:rFonts w:ascii="Tahoma" w:hAnsi="Tahoma" w:cs="Tahoma"/>
        </w:rPr>
        <w:t>�</w:t>
      </w:r>
      <w:r>
        <w:t>Q</w:t>
      </w:r>
      <w:r>
        <w:rPr>
          <w:rFonts w:ascii="Tahoma" w:hAnsi="Tahoma" w:cs="Tahoma"/>
        </w:rPr>
        <w:t>����</w:t>
      </w:r>
      <w:r>
        <w:t>ö/</w:t>
      </w:r>
      <w:r>
        <w:rPr>
          <w:rFonts w:ascii="Tahoma" w:hAnsi="Tahoma" w:cs="Tahoma"/>
        </w:rPr>
        <w:t>��</w:t>
      </w:r>
      <w:r>
        <w:t>WB</w:t>
      </w:r>
      <w:r>
        <w:rPr>
          <w:rFonts w:ascii="Tahoma" w:hAnsi="Tahoma" w:cs="Tahoma"/>
        </w:rPr>
        <w:t>���</w:t>
      </w:r>
      <w:r>
        <w:t>QÅ&lt;zb"% 23</w:t>
      </w:r>
      <w:r>
        <w:rPr>
          <w:rFonts w:ascii="Tahoma" w:hAnsi="Tahoma" w:cs="Tahoma"/>
        </w:rPr>
        <w:t>�����</w:t>
      </w:r>
      <w:r>
        <w:t>Wrå"Ü</w:t>
      </w:r>
      <w:r>
        <w:rPr>
          <w:rFonts w:ascii="Tahoma" w:hAnsi="Tahoma" w:cs="Tahoma"/>
        </w:rPr>
        <w:t>���</w:t>
      </w:r>
      <w:r>
        <w:t>7Üģ</w:t>
      </w:r>
      <w:r>
        <w:rPr>
          <w:rFonts w:ascii="Tahoma" w:hAnsi="Tahoma" w:cs="Tahoma"/>
        </w:rPr>
        <w:t>��</w:t>
      </w:r>
      <w:r>
        <w:t>7</w:t>
      </w:r>
      <w:r>
        <w:rPr>
          <w:rFonts w:ascii="Tahoma" w:hAnsi="Tahoma" w:cs="Tahoma"/>
        </w:rPr>
        <w:t>��</w:t>
      </w:r>
      <w:r>
        <w:t>I</w:t>
      </w:r>
      <w:r>
        <w:rPr>
          <w:rFonts w:ascii="Tahoma" w:hAnsi="Tahoma" w:cs="Tahoma"/>
        </w:rPr>
        <w:t>�</w:t>
      </w:r>
      <w:r>
        <w:t>9</w:t>
      </w:r>
      <w:r>
        <w:rPr>
          <w:rFonts w:ascii="Tahoma" w:hAnsi="Tahoma" w:cs="Tahoma"/>
        </w:rPr>
        <w:t>��</w:t>
      </w:r>
      <w:r>
        <w:t>/(</w:t>
      </w:r>
      <w:r>
        <w:rPr>
          <w:rFonts w:ascii="Tahoma" w:hAnsi="Tahoma" w:cs="Tahoma"/>
        </w:rPr>
        <w:t>�</w:t>
      </w:r>
    </w:p>
    <w:p w14:paraId="7587346E" w14:textId="77777777" w:rsidR="0045207C" w:rsidRDefault="0045207C" w:rsidP="007724B4">
      <w:pPr>
        <w:pStyle w:val="Heading3"/>
      </w:pPr>
      <w:r>
        <w:rPr>
          <w:rFonts w:hint="eastAsia"/>
        </w:rPr>
        <w:t>Ä</w:t>
      </w:r>
      <w:r>
        <w:t>x.</w:t>
      </w:r>
      <w:r>
        <w:rPr>
          <w:rFonts w:ascii="Tahoma" w:hAnsi="Tahoma" w:cs="Tahoma"/>
        </w:rPr>
        <w:t>�</w:t>
      </w:r>
      <w:r>
        <w:t>rK</w:t>
      </w:r>
      <w:r>
        <w:rPr>
          <w:rFonts w:ascii="Tahoma" w:hAnsi="Tahoma" w:cs="Tahoma"/>
        </w:rPr>
        <w:t>�</w:t>
      </w:r>
      <w:r>
        <w:t>s</w:t>
      </w:r>
      <w:r>
        <w:rPr>
          <w:rFonts w:ascii="Tahoma" w:hAnsi="Tahoma" w:cs="Tahoma"/>
        </w:rPr>
        <w:t>�</w:t>
      </w:r>
      <w:r>
        <w:t>+</w:t>
      </w:r>
      <w:r>
        <w:rPr>
          <w:rFonts w:ascii="Tahoma" w:hAnsi="Tahoma" w:cs="Tahoma"/>
        </w:rPr>
        <w:t>�</w:t>
      </w:r>
      <w:r>
        <w:t>M</w:t>
      </w:r>
      <w:r>
        <w:rPr>
          <w:rFonts w:ascii="Tahoma" w:hAnsi="Tahoma" w:cs="Tahoma"/>
        </w:rPr>
        <w:t>���</w:t>
      </w:r>
      <w:r>
        <w:t>t</w:t>
      </w:r>
      <w:r>
        <w:rPr>
          <w:rFonts w:ascii="Tahoma" w:hAnsi="Tahoma" w:cs="Tahoma"/>
        </w:rPr>
        <w:t>��</w:t>
      </w:r>
    </w:p>
    <w:p w14:paraId="5EF35BE4" w14:textId="77777777" w:rsidR="0045207C" w:rsidRDefault="0045207C" w:rsidP="007724B4">
      <w:pPr>
        <w:pStyle w:val="Heading3"/>
      </w:pPr>
      <w:r>
        <w:rPr>
          <w:rFonts w:ascii="Tahoma" w:hAnsi="Tahoma" w:cs="Tahoma"/>
        </w:rPr>
        <w:t>���</w:t>
      </w:r>
      <w:r>
        <w:t>s</w:t>
      </w:r>
    </w:p>
    <w:p w14:paraId="39192474" w14:textId="77777777" w:rsidR="0045207C" w:rsidRDefault="0045207C" w:rsidP="007724B4">
      <w:pPr>
        <w:pStyle w:val="Heading3"/>
      </w:pPr>
      <w:r>
        <w:rPr>
          <w:rFonts w:ascii="Tahoma" w:hAnsi="Tahoma" w:cs="Tahoma"/>
        </w:rPr>
        <w:t>�</w:t>
      </w:r>
      <w:r>
        <w:t>T*Q</w:t>
      </w:r>
      <w:r>
        <w:rPr>
          <w:rFonts w:ascii="Calibri" w:hAnsi="Calibri" w:cs="Calibri"/>
        </w:rPr>
        <w:t>΀</w:t>
      </w:r>
      <w:r>
        <w:rPr>
          <w:rFonts w:ascii="Tahoma" w:hAnsi="Tahoma" w:cs="Tahoma"/>
        </w:rPr>
        <w:t>���</w:t>
      </w:r>
      <w:r>
        <w:t>Y</w:t>
      </w:r>
      <w:r>
        <w:rPr>
          <w:rFonts w:ascii="Tahoma" w:hAnsi="Tahoma" w:cs="Tahoma"/>
        </w:rPr>
        <w:t>��</w:t>
      </w:r>
      <w:r>
        <w:t>dL</w:t>
      </w:r>
      <w:r>
        <w:rPr>
          <w:rFonts w:ascii="Tahoma" w:hAnsi="Tahoma" w:cs="Tahoma"/>
        </w:rPr>
        <w:t>�</w:t>
      </w:r>
      <w:r>
        <w:t>$</w:t>
      </w:r>
      <w:r>
        <w:rPr>
          <w:rFonts w:ascii="Tahoma" w:hAnsi="Tahoma" w:cs="Tahoma"/>
        </w:rPr>
        <w:t>�</w:t>
      </w:r>
      <w:r>
        <w:t xml:space="preserve">        </w:t>
      </w:r>
      <w:r>
        <w:rPr>
          <w:rFonts w:ascii="Tahoma" w:hAnsi="Tahoma" w:cs="Tahoma"/>
        </w:rPr>
        <w:t>��</w:t>
      </w:r>
      <w:r>
        <w:t>!&amp;</w:t>
      </w:r>
      <w:r>
        <w:rPr>
          <w:rFonts w:ascii="Tahoma" w:hAnsi="Tahoma" w:cs="Tahoma"/>
        </w:rPr>
        <w:t>�</w:t>
      </w:r>
      <w:r>
        <w:t>!</w:t>
      </w:r>
      <w:r>
        <w:rPr>
          <w:rFonts w:ascii="Tahoma" w:hAnsi="Tahoma" w:cs="Tahoma"/>
        </w:rPr>
        <w:t>�</w:t>
      </w:r>
      <w:r>
        <w:t>0K</w:t>
      </w:r>
      <w:r>
        <w:rPr>
          <w:rFonts w:ascii="Tahoma" w:hAnsi="Tahoma" w:cs="Tahoma"/>
        </w:rPr>
        <w:t>�</w:t>
      </w:r>
      <w:r>
        <w:t>9Q</w:t>
      </w:r>
      <w:r>
        <w:rPr>
          <w:rFonts w:ascii="Tahoma" w:hAnsi="Tahoma" w:cs="Tahoma"/>
        </w:rPr>
        <w:t>����</w:t>
      </w:r>
      <w:r>
        <w:t>9</w:t>
      </w:r>
      <w:r>
        <w:rPr>
          <w:rFonts w:ascii="Tahoma" w:hAnsi="Tahoma" w:cs="Tahoma"/>
        </w:rPr>
        <w:t>�</w:t>
      </w:r>
      <w:r>
        <w:t>3A</w:t>
      </w:r>
      <w:r>
        <w:rPr>
          <w:rFonts w:ascii="Tahoma" w:hAnsi="Tahoma" w:cs="Tahoma"/>
        </w:rPr>
        <w:t>�</w:t>
      </w:r>
      <w:r>
        <w:t>2</w:t>
      </w:r>
      <w:r>
        <w:rPr>
          <w:rFonts w:ascii="Tahoma" w:hAnsi="Tahoma" w:cs="Tahoma"/>
        </w:rPr>
        <w:t>��</w:t>
      </w:r>
      <w:r>
        <w:t>o</w:t>
      </w:r>
      <w:r>
        <w:rPr>
          <w:rFonts w:ascii="Tahoma" w:hAnsi="Tahoma" w:cs="Tahoma"/>
        </w:rPr>
        <w:t>��</w:t>
      </w:r>
      <w:r>
        <w:t>ÉA</w:t>
      </w:r>
      <w:r>
        <w:rPr>
          <w:rFonts w:ascii="Tahoma" w:hAnsi="Tahoma" w:cs="Tahoma"/>
        </w:rPr>
        <w:t>�</w:t>
      </w:r>
      <w:r>
        <w:t>E:</w:t>
      </w:r>
      <w:r>
        <w:rPr>
          <w:rFonts w:ascii="Tahoma" w:hAnsi="Tahoma" w:cs="Tahoma"/>
        </w:rPr>
        <w:t>�</w:t>
      </w:r>
      <w:r>
        <w:t>r(L</w:t>
      </w:r>
      <w:r>
        <w:rPr>
          <w:rFonts w:ascii="Tahoma" w:hAnsi="Tahoma" w:cs="Tahoma"/>
        </w:rPr>
        <w:t>���</w:t>
      </w:r>
      <w:r>
        <w:t>k</w:t>
      </w:r>
      <w:r>
        <w:rPr>
          <w:rFonts w:ascii="Tahoma" w:hAnsi="Tahoma" w:cs="Tahoma"/>
        </w:rPr>
        <w:t>�</w:t>
      </w:r>
      <w:r>
        <w:t>kυ</w:t>
      </w:r>
      <w:r>
        <w:rPr>
          <w:rFonts w:ascii="Tahoma" w:hAnsi="Tahoma" w:cs="Tahoma"/>
        </w:rPr>
        <w:t>��</w:t>
      </w:r>
      <w:r>
        <w:t>gUW</w:t>
      </w:r>
      <w:r>
        <w:rPr>
          <w:rFonts w:ascii="Tahoma" w:hAnsi="Tahoma" w:cs="Tahoma"/>
        </w:rPr>
        <w:t>�</w:t>
      </w:r>
      <w:r>
        <w:t>5ü</w:t>
      </w:r>
      <w:r>
        <w:rPr>
          <w:rFonts w:ascii="Tahoma" w:hAnsi="Tahoma" w:cs="Tahoma"/>
        </w:rPr>
        <w:t>�����</w:t>
      </w:r>
    </w:p>
    <w:p w14:paraId="14983BD4" w14:textId="77777777" w:rsidR="0045207C" w:rsidRDefault="0045207C" w:rsidP="007724B4">
      <w:pPr>
        <w:pStyle w:val="Heading3"/>
      </w:pPr>
      <w:r>
        <w:rPr>
          <w:rFonts w:ascii="Tahoma" w:hAnsi="Tahoma" w:cs="Tahoma"/>
        </w:rPr>
        <w:t>�</w:t>
      </w:r>
      <w:r>
        <w:t>!</w:t>
      </w:r>
      <w:r>
        <w:rPr>
          <w:rFonts w:ascii="Tahoma" w:hAnsi="Tahoma" w:cs="Tahoma"/>
        </w:rPr>
        <w:t>���</w:t>
      </w:r>
      <w:r>
        <w:t>Y</w:t>
      </w:r>
      <w:r>
        <w:rPr>
          <w:rFonts w:ascii="Tahoma" w:hAnsi="Tahoma" w:cs="Tahoma"/>
        </w:rPr>
        <w:t>�</w:t>
      </w:r>
      <w:r>
        <w:t>إ</w:t>
      </w:r>
      <w:r>
        <w:rPr>
          <w:rFonts w:ascii="Tahoma" w:hAnsi="Tahoma" w:cs="Tahoma"/>
        </w:rPr>
        <w:t>��</w:t>
      </w:r>
      <w:r>
        <w:t>eqYLF</w:t>
      </w:r>
      <w:r>
        <w:rPr>
          <w:rFonts w:ascii="Tahoma" w:hAnsi="Tahoma" w:cs="Tahoma"/>
        </w:rPr>
        <w:t>�</w:t>
      </w:r>
      <w:r>
        <w:t>l,,</w:t>
      </w:r>
      <w:r>
        <w:rPr>
          <w:rFonts w:ascii="Tahoma" w:hAnsi="Tahoma" w:cs="Tahoma"/>
        </w:rPr>
        <w:t>����</w:t>
      </w:r>
      <w:r>
        <w:t>.3</w:t>
      </w:r>
      <w:r>
        <w:rPr>
          <w:rFonts w:ascii="Tahoma" w:hAnsi="Tahoma" w:cs="Tahoma"/>
        </w:rPr>
        <w:t>�</w:t>
      </w:r>
      <w:r>
        <w:t>h</w:t>
      </w:r>
      <w:r>
        <w:rPr>
          <w:rFonts w:ascii="Tahoma" w:hAnsi="Tahoma" w:cs="Tahoma"/>
        </w:rPr>
        <w:t>��</w:t>
      </w:r>
      <w:r>
        <w:t>lj</w:t>
      </w:r>
      <w:r>
        <w:rPr>
          <w:rFonts w:ascii="Tahoma" w:hAnsi="Tahoma" w:cs="Tahoma"/>
        </w:rPr>
        <w:t>�</w:t>
      </w:r>
      <w:r>
        <w:t>vü'å</w:t>
      </w:r>
      <w:r>
        <w:rPr>
          <w:rFonts w:ascii="Tahoma" w:hAnsi="Tahoma" w:cs="Tahoma"/>
        </w:rPr>
        <w:t>����</w:t>
      </w:r>
      <w:r>
        <w:t>4</w:t>
      </w:r>
      <w:r>
        <w:rPr>
          <w:rFonts w:ascii="Tahoma" w:hAnsi="Tahoma" w:cs="Tahoma"/>
        </w:rPr>
        <w:t>�</w:t>
      </w:r>
      <w:r>
        <w:t>cä</w:t>
      </w:r>
      <w:r>
        <w:rPr>
          <w:rFonts w:ascii="Tahoma" w:hAnsi="Tahoma" w:cs="Tahoma"/>
        </w:rPr>
        <w:t>��</w:t>
      </w:r>
      <w:r>
        <w:t>j.</w:t>
      </w:r>
      <w:r>
        <w:rPr>
          <w:rFonts w:ascii="Tahoma" w:hAnsi="Tahoma" w:cs="Tahoma"/>
        </w:rPr>
        <w:t>�</w:t>
      </w:r>
      <w:r>
        <w:t>o</w:t>
      </w:r>
      <w:r>
        <w:rPr>
          <w:rFonts w:ascii="Tahoma" w:hAnsi="Tahoma" w:cs="Tahoma"/>
        </w:rPr>
        <w:t>��</w:t>
      </w:r>
      <w:r>
        <w:t>S</w:t>
      </w:r>
      <w:r>
        <w:rPr>
          <w:rFonts w:ascii="Tahoma" w:hAnsi="Tahoma" w:cs="Tahoma"/>
        </w:rPr>
        <w:t>�</w:t>
      </w:r>
      <w:r>
        <w:t>/</w:t>
      </w:r>
      <w:r>
        <w:rPr>
          <w:rFonts w:ascii="Tahoma" w:hAnsi="Tahoma" w:cs="Tahoma"/>
        </w:rPr>
        <w:t>��</w:t>
      </w:r>
      <w:r>
        <w:t>/</w:t>
      </w:r>
      <w:r>
        <w:rPr>
          <w:rFonts w:ascii="Ebrima" w:hAnsi="Ebrima" w:cs="Ebrima"/>
        </w:rPr>
        <w:t>߾</w:t>
      </w:r>
      <w:r>
        <w:rPr>
          <w:rFonts w:ascii="Tahoma" w:hAnsi="Tahoma" w:cs="Tahoma"/>
        </w:rPr>
        <w:t>�</w:t>
      </w:r>
      <w:r>
        <w:t>u</w:t>
      </w:r>
      <w:r>
        <w:rPr>
          <w:rFonts w:ascii="Tahoma" w:hAnsi="Tahoma" w:cs="Tahoma"/>
        </w:rPr>
        <w:t>���</w:t>
      </w:r>
      <w:r>
        <w:t>x</w:t>
      </w:r>
      <w:r>
        <w:rPr>
          <w:rFonts w:ascii="Tahoma" w:hAnsi="Tahoma" w:cs="Tahoma"/>
        </w:rPr>
        <w:t>�</w:t>
      </w:r>
      <w:r>
        <w:t>IEND</w:t>
      </w:r>
      <w:r>
        <w:rPr>
          <w:rFonts w:ascii="Tahoma" w:hAnsi="Tahoma" w:cs="Tahoma"/>
        </w:rPr>
        <w:t>�</w:t>
      </w:r>
      <w:r>
        <w:t>Bé</w:t>
      </w:r>
      <w:r>
        <w:rPr>
          <w:rFonts w:ascii="Tahoma" w:hAnsi="Tahoma" w:cs="Tahoma"/>
        </w:rPr>
        <w:t>��</w:t>
      </w:r>
      <w:r>
        <w:t>PNG</w:t>
      </w:r>
    </w:p>
    <w:p w14:paraId="2F3BE4A5" w14:textId="77777777" w:rsidR="0045207C" w:rsidRDefault="0045207C" w:rsidP="007724B4">
      <w:pPr>
        <w:pStyle w:val="Heading3"/>
      </w:pPr>
      <w:r>
        <w:rPr>
          <w:rFonts w:ascii="Tahoma" w:hAnsi="Tahoma" w:cs="Tahoma"/>
        </w:rPr>
        <w:t>⸮</w:t>
      </w:r>
    </w:p>
    <w:p w14:paraId="27BF635D" w14:textId="77777777" w:rsidR="0045207C" w:rsidRDefault="0045207C" w:rsidP="007724B4">
      <w:pPr>
        <w:pStyle w:val="Heading3"/>
      </w:pPr>
    </w:p>
    <w:p w14:paraId="74539CF5" w14:textId="77777777" w:rsidR="0045207C" w:rsidRDefault="0045207C" w:rsidP="007724B4">
      <w:pPr>
        <w:pStyle w:val="Heading3"/>
      </w:pPr>
      <w:r>
        <w:t>IHDR</w:t>
      </w:r>
      <w:r>
        <w:rPr>
          <w:rFonts w:ascii="Tahoma" w:hAnsi="Tahoma" w:cs="Tahoma"/>
        </w:rPr>
        <w:t>���</w:t>
      </w:r>
      <w:r>
        <w:t xml:space="preserve"> pHYs</w:t>
      </w:r>
      <w:r>
        <w:rPr>
          <w:rFonts w:ascii="Tahoma" w:hAnsi="Tahoma" w:cs="Tahoma"/>
        </w:rPr>
        <w:t>���</w:t>
      </w:r>
      <w:r>
        <w:t>o</w:t>
      </w:r>
      <w:r>
        <w:rPr>
          <w:rFonts w:ascii="Tahoma" w:hAnsi="Tahoma" w:cs="Tahoma"/>
        </w:rPr>
        <w:t>�</w:t>
      </w:r>
      <w:r>
        <w:t>d</w:t>
      </w:r>
    </w:p>
    <w:p w14:paraId="46B9495B" w14:textId="77777777" w:rsidR="0045207C" w:rsidRDefault="0045207C" w:rsidP="007724B4">
      <w:pPr>
        <w:pStyle w:val="Heading3"/>
      </w:pPr>
      <w:r>
        <w:t>OiCCPPhotoshop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4D4006B1" w14:textId="77777777" w:rsidR="0045207C" w:rsidRDefault="0045207C" w:rsidP="007724B4">
      <w:pPr>
        <w:pStyle w:val="Heading3"/>
      </w:pPr>
      <w:r>
        <w:rPr>
          <w:rFonts w:ascii="Tahoma" w:hAnsi="Tahoma" w:cs="Tahoma"/>
        </w:rPr>
        <w:t>�</w:t>
      </w:r>
    </w:p>
    <w:p w14:paraId="2C4D9DF4"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38B15177" w14:textId="77777777" w:rsidR="0045207C" w:rsidRDefault="0045207C" w:rsidP="007724B4">
      <w:pPr>
        <w:pStyle w:val="Heading3"/>
      </w:pPr>
      <w:r>
        <w:rPr>
          <w:rFonts w:ascii="Tahoma" w:hAnsi="Tahoma" w:cs="Tahoma"/>
        </w:rPr>
        <w:t>�</w:t>
      </w:r>
      <w:r>
        <w:t>H3Q5</w:t>
      </w:r>
      <w:r>
        <w:rPr>
          <w:rFonts w:ascii="Tahoma" w:hAnsi="Tahoma" w:cs="Tahoma"/>
        </w:rPr>
        <w:t>�</w:t>
      </w:r>
    </w:p>
    <w:p w14:paraId="058F0213"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5A4F3D16"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2CE758F3"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424C2198" w14:textId="77777777" w:rsidR="0045207C" w:rsidRDefault="0045207C" w:rsidP="007724B4">
      <w:pPr>
        <w:pStyle w:val="Heading3"/>
      </w:pPr>
      <w:r>
        <w:rPr>
          <w:rFonts w:ascii="Tahoma" w:hAnsi="Tahoma" w:cs="Tahoma"/>
        </w:rPr>
        <w:t>�</w:t>
      </w:r>
    </w:p>
    <w:p w14:paraId="7DB18A59"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1F157923"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15D4F07C"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251A8470"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055789CB"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0A4DE0B4"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68B21674"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131461C5"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0FF77F30"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24D705E4" w14:textId="77777777" w:rsidR="0045207C" w:rsidRDefault="0045207C" w:rsidP="007724B4">
      <w:pPr>
        <w:pStyle w:val="Heading3"/>
      </w:pPr>
    </w:p>
    <w:p w14:paraId="6809D12B"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5BAA5A8D"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3160BDB2"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675A33C6" w14:textId="77777777" w:rsidR="0045207C" w:rsidRDefault="0045207C" w:rsidP="007724B4">
      <w:pPr>
        <w:pStyle w:val="Heading3"/>
      </w:pPr>
      <w:r>
        <w:t>c</w:t>
      </w:r>
      <w:r>
        <w:rPr>
          <w:rFonts w:ascii="Tahoma" w:hAnsi="Tahoma" w:cs="Tahoma"/>
        </w:rPr>
        <w:t>�</w:t>
      </w:r>
      <w:r>
        <w:t>x,!k</w:t>
      </w:r>
    </w:p>
    <w:p w14:paraId="0A81122B"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14A2A9EE"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3F5DCCAD" w14:textId="77777777" w:rsidR="0045207C" w:rsidRDefault="0045207C" w:rsidP="007724B4">
      <w:pPr>
        <w:pStyle w:val="Heading3"/>
      </w:pPr>
      <w:r>
        <w:t>X</w:t>
      </w:r>
      <w:r>
        <w:rPr>
          <w:rFonts w:ascii="Tahoma" w:hAnsi="Tahoma" w:cs="Tahoma"/>
        </w:rPr>
        <w:t>�</w:t>
      </w:r>
    </w:p>
    <w:p w14:paraId="0C81F20D" w14:textId="77777777" w:rsidR="0045207C" w:rsidRDefault="0045207C" w:rsidP="007724B4">
      <w:pPr>
        <w:pStyle w:val="Heading3"/>
      </w:pPr>
      <w:r>
        <w:t>$</w:t>
      </w:r>
      <w:r>
        <w:rPr>
          <w:rFonts w:ascii="Tahoma" w:hAnsi="Tahoma" w:cs="Tahoma"/>
        </w:rPr>
        <w:t>�</w:t>
      </w:r>
    </w:p>
    <w:p w14:paraId="702F9118"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gp</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6BDE44A5"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48FC62C1"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156566D9"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6E275969"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769E1564"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29A78E19"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1C0316CC"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3D8E4F0D"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177B6F61" w14:textId="77777777" w:rsidR="0045207C" w:rsidRDefault="0045207C" w:rsidP="007724B4">
      <w:pPr>
        <w:pStyle w:val="Heading3"/>
      </w:pPr>
      <w:r>
        <w:t>U</w:t>
      </w:r>
    </w:p>
    <w:p w14:paraId="756CA4EA"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63FFAC8D" w14:textId="77777777" w:rsidR="0045207C" w:rsidRDefault="0045207C" w:rsidP="007724B4">
      <w:pPr>
        <w:pStyle w:val="Heading3"/>
      </w:pPr>
      <w:r>
        <w:rPr>
          <w:rFonts w:ascii="Tahoma" w:hAnsi="Tahoma" w:cs="Tahoma"/>
        </w:rPr>
        <w:t>�</w:t>
      </w:r>
      <w:r>
        <w:rPr>
          <w:rFonts w:hint="cs"/>
        </w:rPr>
        <w:t>ڴ</w:t>
      </w:r>
    </w:p>
    <w:p w14:paraId="628B8DB0"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1EC78B6E" w14:textId="77777777" w:rsidR="0045207C" w:rsidRDefault="0045207C" w:rsidP="007724B4">
      <w:pPr>
        <w:pStyle w:val="Heading3"/>
      </w:pPr>
      <w:r>
        <w:t>6</w:t>
      </w:r>
    </w:p>
    <w:p w14:paraId="683CC36A"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7E21AC25"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6CD60432"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FIDATx</w:t>
      </w:r>
      <w:r>
        <w:rPr>
          <w:rFonts w:hint="cs"/>
        </w:rPr>
        <w:t>ڌ</w:t>
      </w:r>
      <w:r>
        <w:rPr>
          <w:rFonts w:ascii="Tahoma" w:hAnsi="Tahoma" w:cs="Tahoma"/>
        </w:rPr>
        <w:t>��</w:t>
      </w:r>
      <w:r>
        <w:t>Q1</w:t>
      </w:r>
    </w:p>
    <w:p w14:paraId="696BDCA3" w14:textId="77777777" w:rsidR="0045207C" w:rsidRDefault="0045207C" w:rsidP="007724B4">
      <w:pPr>
        <w:pStyle w:val="Heading3"/>
      </w:pPr>
      <w:r>
        <w:t>E</w:t>
      </w:r>
      <w:r>
        <w:rPr>
          <w:rFonts w:ascii="Tahoma" w:hAnsi="Tahoma" w:cs="Tahoma"/>
        </w:rPr>
        <w:t>�</w:t>
      </w:r>
      <w:r>
        <w:t>=</w:t>
      </w:r>
      <w:r>
        <w:rPr>
          <w:rFonts w:ascii="Tahoma" w:hAnsi="Tahoma" w:cs="Tahoma"/>
        </w:rPr>
        <w:t>�</w:t>
      </w:r>
      <w:r>
        <w:t>k</w:t>
      </w:r>
      <w:r>
        <w:rPr>
          <w:rFonts w:ascii="Tahoma" w:hAnsi="Tahoma" w:cs="Tahoma"/>
        </w:rPr>
        <w:t>����</w:t>
      </w:r>
    </w:p>
    <w:p w14:paraId="69FC3766" w14:textId="77777777" w:rsidR="0045207C" w:rsidRDefault="0045207C" w:rsidP="007724B4">
      <w:pPr>
        <w:pStyle w:val="Heading3"/>
      </w:pPr>
      <w:r>
        <w:rPr>
          <w:rFonts w:hint="cs"/>
        </w:rPr>
        <w:t>ڡ</w:t>
      </w:r>
      <w:r>
        <w:t>j</w:t>
      </w:r>
      <w:r>
        <w:rPr>
          <w:rFonts w:ascii="Tahoma" w:hAnsi="Tahoma" w:cs="Tahoma"/>
        </w:rPr>
        <w:t>�</w:t>
      </w:r>
      <w:r>
        <w:t>b</w:t>
      </w:r>
      <w:r>
        <w:rPr>
          <w:rFonts w:ascii="Tahoma" w:hAnsi="Tahoma" w:cs="Tahoma"/>
        </w:rPr>
        <w:t>���</w:t>
      </w:r>
      <w:r>
        <w:t>:</w:t>
      </w:r>
      <w:r>
        <w:rPr>
          <w:rFonts w:ascii="Tahoma" w:hAnsi="Tahoma" w:cs="Tahoma"/>
        </w:rPr>
        <w:t>��</w:t>
      </w:r>
      <w:r>
        <w:t>åkm</w:t>
      </w:r>
      <w:r>
        <w:rPr>
          <w:rFonts w:ascii="Tahoma" w:hAnsi="Tahoma" w:cs="Tahoma"/>
        </w:rPr>
        <w:t>��</w:t>
      </w:r>
      <w:r>
        <w:t>=</w:t>
      </w:r>
      <w:r>
        <w:rPr>
          <w:rFonts w:ascii="Tahoma" w:hAnsi="Tahoma" w:cs="Tahoma"/>
        </w:rPr>
        <w:t>�</w:t>
      </w:r>
      <w:r>
        <w:t>l</w:t>
      </w:r>
      <w:r>
        <w:rPr>
          <w:rFonts w:ascii="Tahoma" w:hAnsi="Tahoma" w:cs="Tahoma"/>
        </w:rPr>
        <w:t>���</w:t>
      </w:r>
      <w:r>
        <w:t>_</w:t>
      </w:r>
      <w:r>
        <w:rPr>
          <w:rFonts w:ascii="Tahoma" w:hAnsi="Tahoma" w:cs="Tahoma"/>
        </w:rPr>
        <w:t>��</w:t>
      </w:r>
      <w:r>
        <w:t>M</w:t>
      </w:r>
      <w:r>
        <w:rPr>
          <w:rFonts w:ascii="Tahoma" w:hAnsi="Tahoma" w:cs="Tahoma"/>
        </w:rPr>
        <w:t>��⸮</w:t>
      </w:r>
      <w:r>
        <w:t xml:space="preserve"> &lt;</w:t>
      </w:r>
      <w:r>
        <w:rPr>
          <w:rFonts w:ascii="Tahoma" w:hAnsi="Tahoma" w:cs="Tahoma"/>
        </w:rPr>
        <w:t>���</w:t>
      </w:r>
      <w:r>
        <w:t>8</w:t>
      </w:r>
      <w:r>
        <w:rPr>
          <w:rFonts w:ascii="Tahoma" w:hAnsi="Tahoma" w:cs="Tahoma"/>
        </w:rPr>
        <w:t>⸮�</w:t>
      </w:r>
      <w:r>
        <w:t>0</w:t>
      </w:r>
      <w:r>
        <w:rPr>
          <w:rFonts w:ascii="Tahoma" w:hAnsi="Tahoma" w:cs="Tahoma"/>
        </w:rPr>
        <w:t>�</w:t>
      </w:r>
      <w:r>
        <w:t>pMt</w:t>
      </w:r>
      <w:r>
        <w:rPr>
          <w:rFonts w:ascii="Tahoma" w:hAnsi="Tahoma" w:cs="Tahoma"/>
        </w:rPr>
        <w:t>�</w:t>
      </w:r>
      <w:r>
        <w:t>H</w:t>
      </w:r>
      <w:r>
        <w:rPr>
          <w:rFonts w:ascii="Tahoma" w:hAnsi="Tahoma" w:cs="Tahoma"/>
        </w:rPr>
        <w:t>�</w:t>
      </w:r>
      <w:r>
        <w:t>z</w:t>
      </w:r>
      <w:r>
        <w:rPr>
          <w:rFonts w:ascii="Tahoma" w:hAnsi="Tahoma" w:cs="Tahoma"/>
        </w:rPr>
        <w:t>�</w:t>
      </w:r>
      <w:r>
        <w:t>(FB&gt;</w:t>
      </w:r>
      <w:r>
        <w:rPr>
          <w:rFonts w:ascii="Tahoma" w:hAnsi="Tahoma" w:cs="Tahoma"/>
        </w:rPr>
        <w:t>��</w:t>
      </w:r>
      <w:r>
        <w:t>1</w:t>
      </w:r>
      <w:r>
        <w:rPr>
          <w:rFonts w:ascii="Tahoma" w:hAnsi="Tahoma" w:cs="Tahoma"/>
        </w:rPr>
        <w:t>��</w:t>
      </w:r>
      <w:r>
        <w:t>n</w:t>
      </w:r>
      <w:r>
        <w:rPr>
          <w:rFonts w:ascii="Tahoma" w:hAnsi="Tahoma" w:cs="Tahoma"/>
        </w:rPr>
        <w:t>���</w:t>
      </w:r>
      <w:r>
        <w:t>y</w:t>
      </w:r>
      <w:r>
        <w:rPr>
          <w:rFonts w:ascii="Tahoma" w:hAnsi="Tahoma" w:cs="Tahoma"/>
        </w:rPr>
        <w:t>����</w:t>
      </w:r>
      <w:r>
        <w:t>e</w:t>
      </w:r>
      <w:r>
        <w:rPr>
          <w:rFonts w:ascii="Tahoma" w:hAnsi="Tahoma" w:cs="Tahoma"/>
        </w:rPr>
        <w:t>��������</w:t>
      </w:r>
      <w:r>
        <w:t>k</w:t>
      </w:r>
      <w:r>
        <w:rPr>
          <w:rFonts w:ascii="Tahoma" w:hAnsi="Tahoma" w:cs="Tahoma"/>
        </w:rPr>
        <w:t>�</w:t>
      </w:r>
      <w:r>
        <w:t>z</w:t>
      </w:r>
      <w:r>
        <w:rPr>
          <w:rFonts w:ascii="Tahoma" w:hAnsi="Tahoma" w:cs="Tahoma"/>
        </w:rPr>
        <w:t>�</w:t>
      </w:r>
      <w:r>
        <w:t>v</w:t>
      </w:r>
      <w:r>
        <w:rPr>
          <w:rFonts w:ascii="Tahoma" w:hAnsi="Tahoma" w:cs="Tahoma"/>
        </w:rPr>
        <w:t>��</w:t>
      </w:r>
      <w:r>
        <w:t xml:space="preserve">a- </w:t>
      </w:r>
      <w:r>
        <w:rPr>
          <w:rFonts w:ascii="Tahoma" w:hAnsi="Tahoma" w:cs="Tahoma"/>
        </w:rPr>
        <w:t>���</w:t>
      </w:r>
      <w:r>
        <w:rPr>
          <w:rFonts w:ascii="Calibri" w:eastAsia="Calibri" w:hAnsi="Calibri" w:cs="Calibri" w:hint="eastAsia"/>
        </w:rPr>
        <w:t>󽕕</w:t>
      </w:r>
      <w:r>
        <w:rPr>
          <w:rFonts w:ascii="Tahoma" w:hAnsi="Tahoma" w:cs="Tahoma"/>
        </w:rPr>
        <w:t>���</w:t>
      </w:r>
      <w:r>
        <w:t>'N</w:t>
      </w:r>
      <w:r>
        <w:rPr>
          <w:rFonts w:ascii="Tahoma" w:hAnsi="Tahoma" w:cs="Tahoma"/>
        </w:rPr>
        <w:t>�</w:t>
      </w:r>
      <w:r>
        <w:t>+</w:t>
      </w:r>
      <w:r>
        <w:rPr>
          <w:rFonts w:ascii="Tahoma" w:hAnsi="Tahoma" w:cs="Tahoma"/>
        </w:rPr>
        <w:t>��</w:t>
      </w:r>
      <w:r>
        <w:t>r</w:t>
      </w:r>
      <w:r>
        <w:rPr>
          <w:rFonts w:ascii="Tahoma" w:hAnsi="Tahoma" w:cs="Tahoma"/>
        </w:rPr>
        <w:t>��</w:t>
      </w:r>
      <w:r>
        <w:t>9</w:t>
      </w:r>
      <w:r>
        <w:rPr>
          <w:rFonts w:ascii="Tahoma" w:hAnsi="Tahoma" w:cs="Tahoma"/>
        </w:rPr>
        <w:t>�</w:t>
      </w:r>
      <w:r>
        <w:t>/</w:t>
      </w:r>
      <w:r>
        <w:rPr>
          <w:rFonts w:ascii="Tahoma" w:hAnsi="Tahoma" w:cs="Tahoma"/>
        </w:rPr>
        <w:t>��</w:t>
      </w:r>
      <w:r>
        <w:t>P</w:t>
      </w:r>
      <w:r>
        <w:rPr>
          <w:rFonts w:ascii="Tahoma" w:hAnsi="Tahoma" w:cs="Tahoma"/>
        </w:rPr>
        <w:t>�</w:t>
      </w:r>
      <w:r>
        <w:t>Ӧ</w:t>
      </w:r>
      <w:r>
        <w:rPr>
          <w:rFonts w:ascii="Tahoma" w:hAnsi="Tahoma" w:cs="Tahoma"/>
        </w:rPr>
        <w:t>�</w:t>
      </w:r>
      <w:r>
        <w:t>IEND</w:t>
      </w:r>
      <w:r>
        <w:rPr>
          <w:rFonts w:ascii="Tahoma" w:hAnsi="Tahoma" w:cs="Tahoma"/>
        </w:rPr>
        <w:t>�</w:t>
      </w:r>
      <w:r>
        <w:t>Bé</w:t>
      </w:r>
      <w:r>
        <w:rPr>
          <w:rFonts w:ascii="Tahoma" w:hAnsi="Tahoma" w:cs="Tahoma"/>
        </w:rPr>
        <w:t>��</w:t>
      </w:r>
      <w:r>
        <w:t>PNG</w:t>
      </w:r>
    </w:p>
    <w:p w14:paraId="0BE62A43" w14:textId="77777777" w:rsidR="0045207C" w:rsidRDefault="0045207C" w:rsidP="007724B4">
      <w:pPr>
        <w:pStyle w:val="Heading3"/>
      </w:pPr>
      <w:r>
        <w:rPr>
          <w:rFonts w:ascii="Tahoma" w:hAnsi="Tahoma" w:cs="Tahoma"/>
        </w:rPr>
        <w:t>⸮</w:t>
      </w:r>
    </w:p>
    <w:p w14:paraId="17EFF687" w14:textId="77777777" w:rsidR="0045207C" w:rsidRDefault="0045207C" w:rsidP="007724B4">
      <w:pPr>
        <w:pStyle w:val="Heading3"/>
      </w:pPr>
    </w:p>
    <w:p w14:paraId="6BD156A2" w14:textId="77777777" w:rsidR="0045207C" w:rsidRDefault="0045207C" w:rsidP="007724B4">
      <w:pPr>
        <w:pStyle w:val="Heading3"/>
      </w:pPr>
      <w:r>
        <w:t>IHDR</w:t>
      </w:r>
    </w:p>
    <w:p w14:paraId="58F56A87" w14:textId="77777777" w:rsidR="0045207C" w:rsidRDefault="0045207C" w:rsidP="007724B4">
      <w:pPr>
        <w:pStyle w:val="Heading3"/>
      </w:pPr>
      <w:r>
        <w:t>-ü</w:t>
      </w:r>
      <w:r>
        <w:rPr>
          <w:rFonts w:ascii="Tahoma" w:hAnsi="Tahoma" w:cs="Tahoma"/>
        </w:rPr>
        <w:t>�</w:t>
      </w:r>
      <w:r>
        <w:t xml:space="preserve">     pHYs</w:t>
      </w:r>
    </w:p>
    <w:p w14:paraId="5A04A99D" w14:textId="77777777" w:rsidR="0045207C" w:rsidRDefault="0045207C" w:rsidP="007724B4">
      <w:pPr>
        <w:pStyle w:val="Heading3"/>
      </w:pPr>
    </w:p>
    <w:p w14:paraId="7FEBCD70" w14:textId="77777777" w:rsidR="0045207C" w:rsidRDefault="0045207C" w:rsidP="007724B4">
      <w:pPr>
        <w:pStyle w:val="Heading3"/>
      </w:pPr>
      <w:r>
        <w:rPr>
          <w:rFonts w:ascii="Tahoma" w:hAnsi="Tahoma" w:cs="Tahoma"/>
        </w:rPr>
        <w:t>��</w:t>
      </w:r>
      <w:r>
        <w:t>ü</w:t>
      </w:r>
      <w:r>
        <w:rPr>
          <w:rFonts w:ascii="Tahoma" w:hAnsi="Tahoma" w:cs="Tahoma"/>
        </w:rPr>
        <w:t>�</w:t>
      </w:r>
    </w:p>
    <w:p w14:paraId="143546FD" w14:textId="77777777" w:rsidR="0045207C" w:rsidRDefault="0045207C" w:rsidP="007724B4">
      <w:pPr>
        <w:pStyle w:val="Heading3"/>
      </w:pPr>
      <w:r>
        <w:t>OiCCPPhotoshop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5AF110C8" w14:textId="77777777" w:rsidR="0045207C" w:rsidRDefault="0045207C" w:rsidP="007724B4">
      <w:pPr>
        <w:pStyle w:val="Heading3"/>
      </w:pPr>
      <w:r>
        <w:rPr>
          <w:rFonts w:ascii="Tahoma" w:hAnsi="Tahoma" w:cs="Tahoma"/>
        </w:rPr>
        <w:t>�</w:t>
      </w:r>
    </w:p>
    <w:p w14:paraId="6D1D9D53"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24295CBC" w14:textId="77777777" w:rsidR="0045207C" w:rsidRDefault="0045207C" w:rsidP="007724B4">
      <w:pPr>
        <w:pStyle w:val="Heading3"/>
      </w:pPr>
      <w:r>
        <w:rPr>
          <w:rFonts w:ascii="Tahoma" w:hAnsi="Tahoma" w:cs="Tahoma"/>
        </w:rPr>
        <w:t>�</w:t>
      </w:r>
      <w:r>
        <w:t>H3Q5</w:t>
      </w:r>
      <w:r>
        <w:rPr>
          <w:rFonts w:ascii="Tahoma" w:hAnsi="Tahoma" w:cs="Tahoma"/>
        </w:rPr>
        <w:t>�</w:t>
      </w:r>
    </w:p>
    <w:p w14:paraId="61D75B35"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1DD2E1F6"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3E336ED0"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562EF03C" w14:textId="77777777" w:rsidR="0045207C" w:rsidRDefault="0045207C" w:rsidP="007724B4">
      <w:pPr>
        <w:pStyle w:val="Heading3"/>
      </w:pPr>
      <w:r>
        <w:rPr>
          <w:rFonts w:ascii="Tahoma" w:hAnsi="Tahoma" w:cs="Tahoma"/>
        </w:rPr>
        <w:t>�</w:t>
      </w:r>
    </w:p>
    <w:p w14:paraId="61C3235C"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16305A0A"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57FAEE66"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5098A4CE"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0AF7664E"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501C6E4A"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6DBFF04F"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77730852"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13133B49"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63D61EFB" w14:textId="77777777" w:rsidR="0045207C" w:rsidRDefault="0045207C" w:rsidP="007724B4">
      <w:pPr>
        <w:pStyle w:val="Heading3"/>
      </w:pPr>
    </w:p>
    <w:p w14:paraId="286F7D9E"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5832E898"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3411F306"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2FA504EC" w14:textId="77777777" w:rsidR="0045207C" w:rsidRDefault="0045207C" w:rsidP="007724B4">
      <w:pPr>
        <w:pStyle w:val="Heading3"/>
      </w:pPr>
      <w:r>
        <w:t>c</w:t>
      </w:r>
      <w:r>
        <w:rPr>
          <w:rFonts w:ascii="Tahoma" w:hAnsi="Tahoma" w:cs="Tahoma"/>
        </w:rPr>
        <w:t>�</w:t>
      </w:r>
      <w:r>
        <w:t>x,!k</w:t>
      </w:r>
    </w:p>
    <w:p w14:paraId="68BAA01B"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5A9D2BDC"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5AA88105" w14:textId="77777777" w:rsidR="0045207C" w:rsidRDefault="0045207C" w:rsidP="007724B4">
      <w:pPr>
        <w:pStyle w:val="Heading3"/>
      </w:pPr>
      <w:r>
        <w:t>X</w:t>
      </w:r>
      <w:r>
        <w:rPr>
          <w:rFonts w:ascii="Tahoma" w:hAnsi="Tahoma" w:cs="Tahoma"/>
        </w:rPr>
        <w:t>�</w:t>
      </w:r>
    </w:p>
    <w:p w14:paraId="0D6A7E74" w14:textId="77777777" w:rsidR="0045207C" w:rsidRDefault="0045207C" w:rsidP="007724B4">
      <w:pPr>
        <w:pStyle w:val="Heading3"/>
      </w:pPr>
      <w:r>
        <w:t>$</w:t>
      </w:r>
      <w:r>
        <w:rPr>
          <w:rFonts w:ascii="Tahoma" w:hAnsi="Tahoma" w:cs="Tahoma"/>
        </w:rPr>
        <w:t>�</w:t>
      </w:r>
    </w:p>
    <w:p w14:paraId="4981CF41"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gp</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13F8C369"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496D61F8"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0454443C"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2FCA5CCF"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01572EB8"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08A80132"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30427F0F"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021121A8"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6644D287" w14:textId="77777777" w:rsidR="0045207C" w:rsidRDefault="0045207C" w:rsidP="007724B4">
      <w:pPr>
        <w:pStyle w:val="Heading3"/>
      </w:pPr>
      <w:r>
        <w:t>U</w:t>
      </w:r>
    </w:p>
    <w:p w14:paraId="794D78D8"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2C21EFEE" w14:textId="77777777" w:rsidR="0045207C" w:rsidRDefault="0045207C" w:rsidP="007724B4">
      <w:pPr>
        <w:pStyle w:val="Heading3"/>
      </w:pPr>
      <w:r>
        <w:rPr>
          <w:rFonts w:ascii="Tahoma" w:hAnsi="Tahoma" w:cs="Tahoma"/>
        </w:rPr>
        <w:t>�</w:t>
      </w:r>
      <w:r>
        <w:rPr>
          <w:rFonts w:hint="cs"/>
        </w:rPr>
        <w:t>ڴ</w:t>
      </w:r>
    </w:p>
    <w:p w14:paraId="2CFE41DF"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3131DBA2" w14:textId="77777777" w:rsidR="0045207C" w:rsidRDefault="0045207C" w:rsidP="007724B4">
      <w:pPr>
        <w:pStyle w:val="Heading3"/>
      </w:pPr>
      <w:r>
        <w:t>6</w:t>
      </w:r>
    </w:p>
    <w:p w14:paraId="60C3A499"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4C8E7E1D"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1188F408"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w:t>
      </w:r>
      <w:r>
        <w:rPr>
          <w:rFonts w:ascii="Tahoma" w:hAnsi="Tahoma" w:cs="Tahoma"/>
        </w:rPr>
        <w:t>�</w:t>
      </w:r>
      <w:r>
        <w:t>IDATx</w:t>
      </w:r>
      <w:r>
        <w:rPr>
          <w:rFonts w:ascii="Tahoma" w:hAnsi="Tahoma" w:cs="Tahoma"/>
        </w:rPr>
        <w:t>��</w:t>
      </w:r>
      <w:r>
        <w:t>OHQ</w:t>
      </w:r>
      <w:r>
        <w:rPr>
          <w:rFonts w:ascii="Tahoma" w:hAnsi="Tahoma" w:cs="Tahoma"/>
        </w:rPr>
        <w:t>�</w:t>
      </w:r>
      <w:r>
        <w:t>?</w:t>
      </w:r>
      <w:r>
        <w:rPr>
          <w:rFonts w:ascii="Tahoma" w:hAnsi="Tahoma" w:cs="Tahoma"/>
        </w:rPr>
        <w:t>�</w:t>
      </w:r>
      <w:r>
        <w:t>ͼ</w:t>
      </w:r>
      <w:r>
        <w:rPr>
          <w:rFonts w:ascii="Tahoma" w:hAnsi="Tahoma" w:cs="Tahoma"/>
        </w:rPr>
        <w:t>�</w:t>
      </w:r>
      <w:r>
        <w:t>?</w:t>
      </w:r>
      <w:r>
        <w:rPr>
          <w:rFonts w:ascii="Tahoma" w:hAnsi="Tahoma" w:cs="Tahoma"/>
        </w:rPr>
        <w:t>��</w:t>
      </w:r>
      <w:r>
        <w:rPr>
          <w:rFonts w:ascii="Calibri" w:hAnsi="Calibri" w:cs="Calibri"/>
        </w:rPr>
        <w:t>̊</w:t>
      </w:r>
      <w:r>
        <w:t>xH    &lt;IfxW</w:t>
      </w:r>
      <w:r>
        <w:rPr>
          <w:rFonts w:ascii="Tahoma" w:hAnsi="Tahoma" w:cs="Tahoma"/>
        </w:rPr>
        <w:t>�</w:t>
      </w:r>
      <w:r>
        <w:t>NBu</w:t>
      </w:r>
      <w:r>
        <w:rPr>
          <w:rFonts w:ascii="Tahoma" w:hAnsi="Tahoma" w:cs="Tahoma"/>
        </w:rPr>
        <w:t>�</w:t>
      </w:r>
      <w:r>
        <w:t>T</w:t>
      </w:r>
      <w:r>
        <w:rPr>
          <w:rFonts w:ascii="Tahoma" w:hAnsi="Tahoma" w:cs="Tahoma"/>
        </w:rPr>
        <w:t>������</w:t>
      </w:r>
      <w:r>
        <w:t>B</w:t>
      </w:r>
      <w:r>
        <w:rPr>
          <w:rFonts w:ascii="Tahoma" w:hAnsi="Tahoma" w:cs="Tahoma"/>
        </w:rPr>
        <w:t>�</w:t>
      </w:r>
      <w:r>
        <w:t>t</w:t>
      </w:r>
      <w:r>
        <w:rPr>
          <w:rFonts w:ascii="Tahoma" w:hAnsi="Tahoma" w:cs="Tahoma"/>
        </w:rPr>
        <w:t>�</w:t>
      </w:r>
      <w:r>
        <w:t>&lt;v</w:t>
      </w:r>
      <w:r>
        <w:rPr>
          <w:rFonts w:ascii="Tahoma" w:hAnsi="Tahoma" w:cs="Tahoma"/>
        </w:rPr>
        <w:t>����</w:t>
      </w:r>
      <w:r>
        <w:t>D    :t&lt;</w:t>
      </w:r>
      <w:r>
        <w:rPr>
          <w:rFonts w:ascii="Tahoma" w:hAnsi="Tahoma" w:cs="Tahoma"/>
        </w:rPr>
        <w:t>�</w:t>
      </w:r>
      <w:r>
        <w:t>i</w:t>
      </w:r>
      <w:r>
        <w:rPr>
          <w:rFonts w:hint="cs"/>
        </w:rPr>
        <w:t>ڮ</w:t>
      </w:r>
      <w:r>
        <w:rPr>
          <w:rFonts w:ascii="Tahoma" w:hAnsi="Tahoma" w:cs="Tahoma"/>
        </w:rPr>
        <w:t>�</w:t>
      </w:r>
      <w:r>
        <w:t>;</w:t>
      </w:r>
      <w:r>
        <w:rPr>
          <w:rFonts w:ascii="Tahoma" w:hAnsi="Tahoma" w:cs="Tahoma"/>
        </w:rPr>
        <w:t>�</w:t>
      </w:r>
      <w:r>
        <w:t>L</w:t>
      </w:r>
      <w:r>
        <w:rPr>
          <w:rFonts w:ascii="Tahoma" w:hAnsi="Tahoma" w:cs="Tahoma"/>
        </w:rPr>
        <w:t>�</w:t>
      </w:r>
      <w:r>
        <w:t>7</w:t>
      </w:r>
      <w:r>
        <w:rPr>
          <w:rFonts w:ascii="Tahoma" w:hAnsi="Tahoma" w:cs="Tahoma"/>
        </w:rPr>
        <w:t>�</w:t>
      </w:r>
      <w:r>
        <w:t>h)cÜ</w:t>
      </w:r>
      <w:r>
        <w:rPr>
          <w:rFonts w:ascii="Tahoma" w:hAnsi="Tahoma" w:cs="Tahoma"/>
        </w:rPr>
        <w:t>�</w:t>
      </w:r>
    </w:p>
    <w:p w14:paraId="4E06940C" w14:textId="77777777" w:rsidR="0045207C" w:rsidRDefault="0045207C" w:rsidP="007724B4">
      <w:pPr>
        <w:pStyle w:val="Heading3"/>
      </w:pPr>
      <w:r>
        <w:t>?</w:t>
      </w:r>
      <w:r>
        <w:rPr>
          <w:rFonts w:ascii="Tahoma" w:hAnsi="Tahoma" w:cs="Tahoma"/>
        </w:rPr>
        <w:t>����</w:t>
      </w:r>
      <w:r>
        <w:t>y</w:t>
      </w:r>
      <w:r>
        <w:rPr>
          <w:rFonts w:ascii="Tahoma" w:hAnsi="Tahoma" w:cs="Tahoma"/>
        </w:rPr>
        <w:t>��</w:t>
      </w:r>
      <w:r>
        <w:t>ö</w:t>
      </w:r>
      <w:r>
        <w:rPr>
          <w:rFonts w:ascii="Tahoma" w:hAnsi="Tahoma" w:cs="Tahoma"/>
        </w:rPr>
        <w:t>��</w:t>
      </w:r>
      <w:r>
        <w:t>(</w:t>
      </w:r>
      <w:r>
        <w:rPr>
          <w:rFonts w:ascii="Tahoma" w:hAnsi="Tahoma" w:cs="Tahoma"/>
        </w:rPr>
        <w:t>�</w:t>
      </w:r>
      <w:r>
        <w:t xml:space="preserve"> O</w:t>
      </w:r>
      <w:r>
        <w:rPr>
          <w:rFonts w:ascii="Tahoma" w:hAnsi="Tahoma" w:cs="Tahoma"/>
        </w:rPr>
        <w:t>��</w:t>
      </w:r>
      <w:r>
        <w:t>t</w:t>
      </w:r>
      <w:r>
        <w:rPr>
          <w:rFonts w:ascii="Tahoma" w:hAnsi="Tahoma" w:cs="Tahoma"/>
        </w:rPr>
        <w:t>����</w:t>
      </w:r>
      <w:r>
        <w:t>I</w:t>
      </w:r>
      <w:r>
        <w:rPr>
          <w:rFonts w:ascii="Tahoma" w:hAnsi="Tahoma" w:cs="Tahoma"/>
        </w:rPr>
        <w:t>�</w:t>
      </w:r>
    </w:p>
    <w:p w14:paraId="6D6A7297" w14:textId="77777777" w:rsidR="0045207C" w:rsidRDefault="0045207C" w:rsidP="007724B4">
      <w:pPr>
        <w:pStyle w:val="Heading3"/>
      </w:pPr>
      <w:r>
        <w:rPr>
          <w:rFonts w:ascii="Tahoma" w:hAnsi="Tahoma" w:cs="Tahoma"/>
        </w:rPr>
        <w:t>��</w:t>
      </w:r>
      <w:r>
        <w:t>;</w:t>
      </w:r>
      <w:r>
        <w:rPr>
          <w:rFonts w:ascii="Tahoma" w:hAnsi="Tahoma" w:cs="Tahoma"/>
        </w:rPr>
        <w:t>�</w:t>
      </w:r>
      <w:r>
        <w:t>+</w:t>
      </w:r>
      <w:r>
        <w:rPr>
          <w:rFonts w:ascii="Tahoma" w:hAnsi="Tahoma" w:cs="Tahoma"/>
        </w:rPr>
        <w:t>��</w:t>
      </w:r>
      <w:r>
        <w:t>у/</w:t>
      </w:r>
      <w:r>
        <w:rPr>
          <w:rFonts w:ascii="Tahoma" w:hAnsi="Tahoma" w:cs="Tahoma"/>
        </w:rPr>
        <w:t>����</w:t>
      </w:r>
      <w:r>
        <w:t>t*</w:t>
      </w:r>
      <w:r>
        <w:rPr>
          <w:rFonts w:ascii="Tahoma" w:hAnsi="Tahoma" w:cs="Tahoma"/>
        </w:rPr>
        <w:t>�</w:t>
      </w:r>
      <w:r>
        <w:t>?8É</w:t>
      </w:r>
      <w:r>
        <w:rPr>
          <w:rFonts w:ascii="Tahoma" w:hAnsi="Tahoma" w:cs="Tahoma"/>
        </w:rPr>
        <w:t>��</w:t>
      </w:r>
      <w:r>
        <w:t>É</w:t>
      </w:r>
      <w:r>
        <w:rPr>
          <w:rFonts w:ascii="Tahoma" w:hAnsi="Tahoma" w:cs="Tahoma"/>
        </w:rPr>
        <w:t>���</w:t>
      </w:r>
      <w:r>
        <w:t>q+</w:t>
      </w:r>
      <w:r>
        <w:rPr>
          <w:rFonts w:ascii="Segoe UI Symbol" w:hAnsi="Segoe UI Symbol" w:cs="Segoe UI Symbol"/>
        </w:rPr>
        <w:t>⡺</w:t>
      </w:r>
      <w:r>
        <w:t>ykC</w:t>
      </w:r>
      <w:r>
        <w:rPr>
          <w:rFonts w:ascii="Tahoma" w:hAnsi="Tahoma" w:cs="Tahoma"/>
        </w:rPr>
        <w:t>�</w:t>
      </w:r>
    </w:p>
    <w:p w14:paraId="27BAE9B7" w14:textId="77777777" w:rsidR="0045207C" w:rsidRDefault="0045207C" w:rsidP="007724B4">
      <w:pPr>
        <w:pStyle w:val="Heading3"/>
      </w:pPr>
      <w:r>
        <w:t>U</w:t>
      </w:r>
      <w:r>
        <w:rPr>
          <w:rFonts w:ascii="Tahoma" w:hAnsi="Tahoma" w:cs="Tahoma"/>
        </w:rPr>
        <w:t>���</w:t>
      </w:r>
      <w:r>
        <w:t>q</w:t>
      </w:r>
      <w:r>
        <w:rPr>
          <w:rFonts w:ascii="Calibri" w:hAnsi="Calibri" w:cs="Calibri"/>
        </w:rPr>
        <w:t>޾</w:t>
      </w:r>
      <w:r>
        <w:t>yZ</w:t>
      </w:r>
      <w:r>
        <w:rPr>
          <w:rFonts w:ascii="Tahoma" w:hAnsi="Tahoma" w:cs="Tahoma"/>
        </w:rPr>
        <w:t>�</w:t>
      </w:r>
      <w:r>
        <w:t>Lة</w:t>
      </w:r>
      <w:r>
        <w:rPr>
          <w:rFonts w:ascii="Tahoma" w:hAnsi="Tahoma" w:cs="Tahoma"/>
        </w:rPr>
        <w:t>��</w:t>
      </w:r>
      <w:r>
        <w:t>$P</w:t>
      </w:r>
      <w:r>
        <w:rPr>
          <w:rFonts w:ascii="Tahoma" w:hAnsi="Tahoma" w:cs="Tahoma"/>
        </w:rPr>
        <w:t>���</w:t>
      </w:r>
      <w:r>
        <w:t>nE</w:t>
      </w:r>
      <w:r>
        <w:rPr>
          <w:rFonts w:ascii="Tahoma" w:hAnsi="Tahoma" w:cs="Tahoma"/>
        </w:rPr>
        <w:t>����</w:t>
      </w:r>
      <w:r>
        <w:t>ua7LX</w:t>
      </w:r>
      <w:r>
        <w:rPr>
          <w:rFonts w:ascii="Tahoma" w:hAnsi="Tahoma" w:cs="Tahoma"/>
        </w:rPr>
        <w:t>�</w:t>
      </w:r>
      <w:r>
        <w:t>c</w:t>
      </w:r>
      <w:r>
        <w:rPr>
          <w:rFonts w:ascii="Tahoma" w:hAnsi="Tahoma" w:cs="Tahoma"/>
        </w:rPr>
        <w:t>�</w:t>
      </w:r>
      <w:r>
        <w:t>a7L</w:t>
      </w:r>
      <w:r>
        <w:rPr>
          <w:rFonts w:ascii="Tahoma" w:hAnsi="Tahoma" w:cs="Tahoma"/>
        </w:rPr>
        <w:t>���</w:t>
      </w:r>
      <w:r>
        <w:t>u</w:t>
      </w:r>
      <w:r>
        <w:rPr>
          <w:rFonts w:ascii="Tahoma" w:hAnsi="Tahoma" w:cs="Tahoma"/>
        </w:rPr>
        <w:t>�</w:t>
      </w:r>
      <w:r>
        <w:t>"Ɓ8</w:t>
      </w:r>
      <w:r>
        <w:rPr>
          <w:rFonts w:ascii="Tahoma" w:hAnsi="Tahoma" w:cs="Tahoma"/>
        </w:rPr>
        <w:t>�</w:t>
      </w:r>
      <w:r>
        <w:t xml:space="preserve">|( </w:t>
      </w:r>
      <w:r>
        <w:rPr>
          <w:rFonts w:ascii="Tahoma" w:hAnsi="Tahoma" w:cs="Tahoma"/>
        </w:rPr>
        <w:t>�</w:t>
      </w:r>
      <w:r>
        <w:t>usV</w:t>
      </w:r>
      <w:r>
        <w:rPr>
          <w:rFonts w:ascii="Tahoma" w:hAnsi="Tahoma" w:cs="Tahoma"/>
        </w:rPr>
        <w:t>��</w:t>
      </w:r>
    </w:p>
    <w:p w14:paraId="48A4E9D2" w14:textId="77777777" w:rsidR="0045207C" w:rsidRDefault="0045207C" w:rsidP="007724B4">
      <w:pPr>
        <w:pStyle w:val="Heading3"/>
      </w:pPr>
      <w:r>
        <w:t>Y</w:t>
      </w:r>
      <w:r>
        <w:rPr>
          <w:rFonts w:ascii="Tahoma" w:hAnsi="Tahoma" w:cs="Tahoma"/>
        </w:rPr>
        <w:t>�</w:t>
      </w:r>
      <w:r>
        <w:t>c3"]7</w:t>
      </w:r>
      <w:r>
        <w:rPr>
          <w:rFonts w:ascii="Tahoma" w:hAnsi="Tahoma" w:cs="Tahoma"/>
        </w:rPr>
        <w:t>�</w:t>
      </w:r>
      <w:r>
        <w:t>/A(F8</w:t>
      </w:r>
      <w:r>
        <w:rPr>
          <w:rFonts w:ascii="Tahoma" w:hAnsi="Tahoma" w:cs="Tahoma"/>
        </w:rPr>
        <w:t>�</w:t>
      </w:r>
      <w:r>
        <w:t>|</w:t>
      </w:r>
      <w:r>
        <w:rPr>
          <w:rFonts w:ascii="Tahoma" w:hAnsi="Tahoma" w:cs="Tahoma"/>
        </w:rPr>
        <w:t>��</w:t>
      </w:r>
      <w:r>
        <w:t>`)</w:t>
      </w:r>
      <w:r>
        <w:rPr>
          <w:rFonts w:ascii="Tahoma" w:hAnsi="Tahoma" w:cs="Tahoma"/>
        </w:rPr>
        <w:t>��</w:t>
      </w:r>
      <w:r>
        <w:t>z</w:t>
      </w:r>
      <w:r>
        <w:rPr>
          <w:rFonts w:ascii="Tahoma" w:hAnsi="Tahoma" w:cs="Tahoma"/>
        </w:rPr>
        <w:t>�</w:t>
      </w:r>
      <w:r>
        <w:rPr>
          <w:rFonts w:ascii="Calibri" w:hAnsi="Calibri" w:cs="Calibri"/>
        </w:rPr>
        <w:t>̐</w:t>
      </w:r>
      <w:r>
        <w:rPr>
          <w:rFonts w:ascii="Tahoma" w:hAnsi="Tahoma" w:cs="Tahoma"/>
        </w:rPr>
        <w:t>�</w:t>
      </w:r>
      <w:r>
        <w:t xml:space="preserve">       </w:t>
      </w:r>
      <w:r>
        <w:rPr>
          <w:rFonts w:ascii="Tahoma" w:hAnsi="Tahoma" w:cs="Tahoma"/>
        </w:rPr>
        <w:t>��</w:t>
      </w:r>
      <w:r>
        <w:rPr>
          <w:rFonts w:hint="cs"/>
        </w:rPr>
        <w:t>ڄ</w:t>
      </w:r>
      <w:r>
        <w:rPr>
          <w:rFonts w:ascii="Tahoma" w:hAnsi="Tahoma" w:cs="Tahoma"/>
        </w:rPr>
        <w:t>�</w:t>
      </w:r>
      <w:r>
        <w:t>D</w:t>
      </w:r>
      <w:r>
        <w:rPr>
          <w:rFonts w:ascii="Tahoma" w:hAnsi="Tahoma" w:cs="Tahoma"/>
        </w:rPr>
        <w:t>����⸮</w:t>
      </w:r>
      <w:r>
        <w:t>T</w:t>
      </w:r>
      <w:r>
        <w:rPr>
          <w:rFonts w:ascii="Tahoma" w:hAnsi="Tahoma" w:cs="Tahoma"/>
        </w:rPr>
        <w:t>���</w:t>
      </w:r>
      <w:r>
        <w:t>H</w:t>
      </w:r>
      <w:r>
        <w:rPr>
          <w:rFonts w:ascii="Tahoma" w:hAnsi="Tahoma" w:cs="Tahoma"/>
        </w:rPr>
        <w:t>���</w:t>
      </w:r>
      <w:r>
        <w:t>ҍ</w:t>
      </w:r>
      <w:r>
        <w:rPr>
          <w:rFonts w:ascii="Tahoma" w:hAnsi="Tahoma" w:cs="Tahoma"/>
        </w:rPr>
        <w:t>�</w:t>
      </w:r>
      <w:r>
        <w:t>e</w:t>
      </w:r>
      <w:r>
        <w:rPr>
          <w:rFonts w:ascii="Tahoma" w:hAnsi="Tahoma" w:cs="Tahoma"/>
        </w:rPr>
        <w:t>����</w:t>
      </w:r>
      <w:r>
        <w:t>&lt;</w:t>
      </w:r>
      <w:r>
        <w:rPr>
          <w:rFonts w:ascii="Tahoma" w:hAnsi="Tahoma" w:cs="Tahoma"/>
        </w:rPr>
        <w:t>���</w:t>
      </w:r>
      <w:r>
        <w:t>3g</w:t>
      </w:r>
      <w:r>
        <w:rPr>
          <w:rFonts w:ascii="MS Gothic" w:eastAsia="MS Gothic" w:hAnsi="MS Gothic" w:cs="MS Gothic" w:hint="eastAsia"/>
        </w:rPr>
        <w:t>痍</w:t>
      </w:r>
      <w:r>
        <w:rPr>
          <w:rFonts w:ascii="Tahoma" w:hAnsi="Tahoma" w:cs="Tahoma"/>
        </w:rPr>
        <w:t>�</w:t>
      </w:r>
      <w:r>
        <w:t>A</w:t>
      </w:r>
      <w:r>
        <w:rPr>
          <w:rFonts w:ascii="Tahoma" w:hAnsi="Tahoma" w:cs="Tahoma"/>
        </w:rPr>
        <w:t>���</w:t>
      </w:r>
      <w:r>
        <w:t>s</w:t>
      </w:r>
      <w:r>
        <w:rPr>
          <w:rFonts w:ascii="Tahoma" w:hAnsi="Tahoma" w:cs="Tahoma"/>
        </w:rPr>
        <w:t>�</w:t>
      </w:r>
    </w:p>
    <w:p w14:paraId="79AAFD0B" w14:textId="77777777" w:rsidR="0045207C" w:rsidRDefault="0045207C" w:rsidP="007724B4">
      <w:pPr>
        <w:pStyle w:val="Heading3"/>
      </w:pPr>
      <w:r>
        <w:rPr>
          <w:rFonts w:ascii="Tahoma" w:hAnsi="Tahoma" w:cs="Tahoma"/>
        </w:rPr>
        <w:t>�</w:t>
      </w:r>
    </w:p>
    <w:p w14:paraId="2FBA9472" w14:textId="77777777" w:rsidR="0045207C" w:rsidRDefault="0045207C" w:rsidP="007724B4">
      <w:pPr>
        <w:pStyle w:val="Heading3"/>
      </w:pPr>
      <w:r>
        <w:t>xD</w:t>
      </w:r>
      <w:r>
        <w:rPr>
          <w:rFonts w:ascii="Tahoma" w:hAnsi="Tahoma" w:cs="Tahoma"/>
        </w:rPr>
        <w:t>�</w:t>
      </w:r>
      <w:r>
        <w:t>{{</w:t>
      </w:r>
      <w:r>
        <w:rPr>
          <w:rFonts w:ascii="Tahoma" w:hAnsi="Tahoma" w:cs="Tahoma"/>
        </w:rPr>
        <w:t>�</w:t>
      </w:r>
      <w:r>
        <w:t>v</w:t>
      </w:r>
      <w:r>
        <w:rPr>
          <w:rFonts w:ascii="Tahoma" w:hAnsi="Tahoma" w:cs="Tahoma"/>
        </w:rPr>
        <w:t>����</w:t>
      </w:r>
    </w:p>
    <w:p w14:paraId="23DDA039" w14:textId="77777777" w:rsidR="0045207C" w:rsidRDefault="0045207C" w:rsidP="007724B4">
      <w:pPr>
        <w:pStyle w:val="Heading3"/>
      </w:pPr>
      <w:r>
        <w:rPr>
          <w:rFonts w:ascii="Tahoma" w:hAnsi="Tahoma" w:cs="Tahoma"/>
        </w:rPr>
        <w:t>��</w:t>
      </w:r>
      <w:r>
        <w:t>S</w:t>
      </w:r>
      <w:r>
        <w:rPr>
          <w:rFonts w:ascii="Tahoma" w:hAnsi="Tahoma" w:cs="Tahoma"/>
        </w:rPr>
        <w:t>��</w:t>
      </w:r>
      <w:r>
        <w:t>X0/</w:t>
      </w:r>
      <w:r>
        <w:rPr>
          <w:rFonts w:ascii="Tahoma" w:hAnsi="Tahoma" w:cs="Tahoma"/>
        </w:rPr>
        <w:t>�</w:t>
      </w:r>
      <w:r>
        <w:t>^</w:t>
      </w:r>
      <w:r>
        <w:rPr>
          <w:rFonts w:ascii="Tahoma" w:hAnsi="Tahoma" w:cs="Tahoma"/>
        </w:rPr>
        <w:t>��������</w:t>
      </w:r>
      <w:r>
        <w:t>l</w:t>
      </w:r>
      <w:r>
        <w:rPr>
          <w:rFonts w:ascii="Tahoma" w:hAnsi="Tahoma" w:cs="Tahoma"/>
        </w:rPr>
        <w:t>���</w:t>
      </w:r>
      <w:r>
        <w:t>p</w:t>
      </w:r>
      <w:r>
        <w:rPr>
          <w:rFonts w:ascii="Tahoma" w:hAnsi="Tahoma" w:cs="Tahoma"/>
        </w:rPr>
        <w:t>��</w:t>
      </w:r>
      <w:r>
        <w:t>&gt;</w:t>
      </w:r>
      <w:r>
        <w:rPr>
          <w:rFonts w:ascii="Tahoma" w:hAnsi="Tahoma" w:cs="Tahoma"/>
        </w:rPr>
        <w:t>��</w:t>
      </w:r>
      <w:r>
        <w:t>W</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y`GI </w:t>
      </w:r>
      <w:r>
        <w:rPr>
          <w:rFonts w:ascii="Tahoma" w:hAnsi="Tahoma" w:cs="Tahoma"/>
        </w:rPr>
        <w:t>�</w:t>
      </w:r>
      <w:r>
        <w:t>uVGU</w:t>
      </w:r>
      <w:r>
        <w:rPr>
          <w:rFonts w:ascii="Tahoma" w:hAnsi="Tahoma" w:cs="Tahoma"/>
        </w:rPr>
        <w:t>��</w:t>
      </w:r>
      <w:r>
        <w:t>1@d</w:t>
      </w:r>
      <w:r>
        <w:rPr>
          <w:rFonts w:ascii="Tahoma" w:hAnsi="Tahoma" w:cs="Tahoma"/>
        </w:rPr>
        <w:t>�</w:t>
      </w:r>
      <w:r>
        <w:t>Q}Kd</w:t>
      </w:r>
      <w:r>
        <w:rPr>
          <w:rFonts w:ascii="Tahoma" w:hAnsi="Tahoma" w:cs="Tahoma"/>
        </w:rPr>
        <w:t>��</w:t>
      </w:r>
      <w:r>
        <w:t>Q $%`M"y</w:t>
      </w:r>
      <w:r>
        <w:rPr>
          <w:rFonts w:ascii="Tahoma" w:hAnsi="Tahoma" w:cs="Tahoma"/>
        </w:rPr>
        <w:t>���</w:t>
      </w:r>
      <w:r>
        <w:t>|</w:t>
      </w:r>
      <w:r>
        <w:rPr>
          <w:rFonts w:ascii="Tahoma" w:hAnsi="Tahoma" w:cs="Tahoma"/>
        </w:rPr>
        <w:t>��</w:t>
      </w:r>
      <w:r>
        <w:t>XHvȉ</w:t>
      </w:r>
      <w:r>
        <w:rPr>
          <w:rFonts w:ascii="Tahoma" w:hAnsi="Tahoma" w:cs="Tahoma"/>
        </w:rPr>
        <w:t>�����</w:t>
      </w:r>
      <w:r>
        <w:t>madѪ</w:t>
      </w:r>
      <w:r>
        <w:rPr>
          <w:rFonts w:ascii="Tahoma" w:hAnsi="Tahoma" w:cs="Tahoma"/>
        </w:rPr>
        <w:t>�����</w:t>
      </w:r>
      <w:r>
        <w:rPr>
          <w:rFonts w:ascii="Malgun Gothic" w:eastAsia="Malgun Gothic" w:hAnsi="Malgun Gothic" w:cs="Malgun Gothic" w:hint="eastAsia"/>
        </w:rPr>
        <w:t>䰵</w:t>
      </w:r>
      <w:r>
        <w:t>CX</w:t>
      </w:r>
      <w:r>
        <w:rPr>
          <w:rFonts w:ascii="Tahoma" w:hAnsi="Tahoma" w:cs="Tahoma"/>
        </w:rPr>
        <w:t>�</w:t>
      </w:r>
      <w:r>
        <w:t>.</w:t>
      </w:r>
    </w:p>
    <w:p w14:paraId="08587723" w14:textId="77777777" w:rsidR="0045207C" w:rsidRDefault="0045207C" w:rsidP="007724B4">
      <w:pPr>
        <w:pStyle w:val="Heading3"/>
      </w:pPr>
      <w:r>
        <w:t>2t</w:t>
      </w:r>
      <w:r>
        <w:rPr>
          <w:rFonts w:ascii="Tahoma" w:hAnsi="Tahoma" w:cs="Tahoma"/>
        </w:rPr>
        <w:t>��</w:t>
      </w:r>
      <w:r>
        <w:t>Q</w:t>
      </w:r>
      <w:r>
        <w:rPr>
          <w:rFonts w:hint="cs"/>
        </w:rPr>
        <w:t>ݰ</w:t>
      </w:r>
      <w:r>
        <w:t>-</w:t>
      </w:r>
      <w:r>
        <w:rPr>
          <w:rFonts w:ascii="Tahoma" w:hAnsi="Tahoma" w:cs="Tahoma"/>
        </w:rPr>
        <w:t>��</w:t>
      </w:r>
      <w:r>
        <w:t>VGZ</w:t>
      </w:r>
      <w:r>
        <w:rPr>
          <w:rFonts w:ascii="Tahoma" w:hAnsi="Tahoma" w:cs="Tahoma"/>
        </w:rPr>
        <w:t>���</w:t>
      </w:r>
      <w:r>
        <w:t>i</w:t>
      </w:r>
      <w:r>
        <w:rPr>
          <w:rFonts w:ascii="Tahoma" w:hAnsi="Tahoma" w:cs="Tahoma"/>
        </w:rPr>
        <w:t>�</w:t>
      </w:r>
      <w:r>
        <w:t>Z</w:t>
      </w:r>
      <w:r>
        <w:rPr>
          <w:rFonts w:ascii="Tahoma" w:hAnsi="Tahoma" w:cs="Tahoma"/>
        </w:rPr>
        <w:t>�</w:t>
      </w:r>
      <w:r>
        <w:t>ӭb</w:t>
      </w:r>
      <w:r>
        <w:rPr>
          <w:rFonts w:ascii="Tahoma" w:hAnsi="Tahoma" w:cs="Tahoma"/>
        </w:rPr>
        <w:t>�</w:t>
      </w:r>
      <w:r>
        <w:t>^EĊѫϓƕ</w:t>
      </w:r>
      <w:r>
        <w:rPr>
          <w:rFonts w:ascii="Tahoma" w:hAnsi="Tahoma" w:cs="Tahoma"/>
        </w:rPr>
        <w:t>�</w:t>
      </w:r>
      <w:r>
        <w:t>S</w:t>
      </w:r>
      <w:r>
        <w:rPr>
          <w:rFonts w:ascii="Tahoma" w:hAnsi="Tahoma" w:cs="Tahoma"/>
        </w:rPr>
        <w:t>�</w:t>
      </w:r>
      <w:r>
        <w:t>ʗIJ</w:t>
      </w:r>
    </w:p>
    <w:p w14:paraId="44DF37AE" w14:textId="77777777" w:rsidR="0045207C" w:rsidRDefault="0045207C" w:rsidP="007724B4">
      <w:pPr>
        <w:pStyle w:val="Heading3"/>
      </w:pPr>
      <w:r>
        <w:rPr>
          <w:rFonts w:ascii="Tahoma" w:hAnsi="Tahoma" w:cs="Tahoma"/>
        </w:rPr>
        <w:t>�</w:t>
      </w:r>
      <w:r>
        <w:t xml:space="preserve"> )</w:t>
      </w:r>
      <w:r>
        <w:rPr>
          <w:rFonts w:ascii="Tahoma" w:hAnsi="Tahoma" w:cs="Tahoma"/>
        </w:rPr>
        <w:t>�</w:t>
      </w:r>
      <w:r>
        <w:t>y%O</w:t>
      </w:r>
    </w:p>
    <w:p w14:paraId="4267F05E" w14:textId="77777777" w:rsidR="0045207C" w:rsidRDefault="0045207C" w:rsidP="007724B4">
      <w:pPr>
        <w:pStyle w:val="Heading3"/>
      </w:pPr>
      <w:r>
        <w:rPr>
          <w:rFonts w:hint="eastAsia"/>
        </w:rPr>
        <w:t>ص</w:t>
      </w:r>
      <w:r>
        <w:rPr>
          <w:rFonts w:ascii="Tahoma" w:hAnsi="Tahoma" w:cs="Tahoma"/>
        </w:rPr>
        <w:t>�</w:t>
      </w:r>
      <w:r>
        <w:t>&gt;?\</w:t>
      </w:r>
      <w:r>
        <w:rPr>
          <w:rFonts w:ascii="Tahoma" w:hAnsi="Tahoma" w:cs="Tahoma"/>
        </w:rPr>
        <w:t>�</w:t>
      </w:r>
      <w:r>
        <w:t>$c</w:t>
      </w:r>
      <w:r>
        <w:rPr>
          <w:rFonts w:ascii="Tahoma" w:hAnsi="Tahoma" w:cs="Tahoma"/>
        </w:rPr>
        <w:t>�</w:t>
      </w:r>
      <w:r>
        <w:t>(</w:t>
      </w:r>
      <w:r>
        <w:rPr>
          <w:rFonts w:ascii="Tahoma" w:hAnsi="Tahoma" w:cs="Tahoma"/>
        </w:rPr>
        <w:t>����</w:t>
      </w:r>
      <w:r>
        <w:t>nt</w:t>
      </w:r>
      <w:r>
        <w:rPr>
          <w:rFonts w:ascii="Tahoma" w:hAnsi="Tahoma" w:cs="Tahoma"/>
        </w:rPr>
        <w:t>���</w:t>
      </w:r>
      <w:r>
        <w:t>L</w:t>
      </w:r>
      <w:r>
        <w:rPr>
          <w:rFonts w:ascii="Tahoma" w:hAnsi="Tahoma" w:cs="Tahoma"/>
        </w:rPr>
        <w:t>��</w:t>
      </w:r>
      <w:r>
        <w:t>a</w:t>
      </w:r>
      <w:r>
        <w:rPr>
          <w:rFonts w:ascii="Tahoma" w:hAnsi="Tahoma" w:cs="Tahoma"/>
        </w:rPr>
        <w:t>�</w:t>
      </w:r>
      <w:r>
        <w:t>MO</w:t>
      </w:r>
      <w:r>
        <w:rPr>
          <w:rFonts w:ascii="Tahoma" w:hAnsi="Tahoma" w:cs="Tahoma"/>
        </w:rPr>
        <w:t>�</w:t>
      </w:r>
      <w:r>
        <w:t>k</w:t>
      </w:r>
      <w:r>
        <w:rPr>
          <w:rFonts w:ascii="Tahoma" w:hAnsi="Tahoma" w:cs="Tahoma"/>
        </w:rPr>
        <w:t>��</w:t>
      </w:r>
      <w:r>
        <w:t>D</w:t>
      </w:r>
      <w:r>
        <w:rPr>
          <w:rFonts w:ascii="Tahoma" w:hAnsi="Tahoma" w:cs="Tahoma"/>
        </w:rPr>
        <w:t>����</w:t>
      </w:r>
      <w:r>
        <w:t>R+/</w:t>
      </w:r>
      <w:r>
        <w:rPr>
          <w:rFonts w:ascii="Tahoma" w:hAnsi="Tahoma" w:cs="Tahoma"/>
        </w:rPr>
        <w:t>�</w:t>
      </w:r>
      <w:r>
        <w:t>(n4y</w:t>
      </w:r>
      <w:r>
        <w:rPr>
          <w:rFonts w:ascii="Tahoma" w:hAnsi="Tahoma" w:cs="Tahoma"/>
        </w:rPr>
        <w:t>�</w:t>
      </w:r>
      <w:r>
        <w:t>(</w:t>
      </w:r>
      <w:r>
        <w:rPr>
          <w:rFonts w:ascii="MS Gothic" w:eastAsia="MS Gothic" w:hAnsi="MS Gothic" w:cs="MS Gothic" w:hint="eastAsia"/>
        </w:rPr>
        <w:t>畭</w:t>
      </w:r>
      <w:r>
        <w:rPr>
          <w:rFonts w:hint="eastAsia"/>
        </w:rPr>
        <w:t>Å</w:t>
      </w:r>
      <w:r>
        <w:t>f</w:t>
      </w:r>
      <w:r>
        <w:rPr>
          <w:rFonts w:ascii="Tahoma" w:hAnsi="Tahoma" w:cs="Tahoma"/>
        </w:rPr>
        <w:t>��</w:t>
      </w:r>
      <w:r>
        <w:t>å</w:t>
      </w:r>
      <w:r>
        <w:rPr>
          <w:rFonts w:ascii="Tahoma" w:hAnsi="Tahoma" w:cs="Tahoma"/>
        </w:rPr>
        <w:t>������</w:t>
      </w:r>
      <w:r>
        <w:t>*</w:t>
      </w:r>
      <w:r>
        <w:rPr>
          <w:rFonts w:ascii="Tahoma" w:hAnsi="Tahoma" w:cs="Tahoma"/>
        </w:rPr>
        <w:t>���</w:t>
      </w:r>
      <w:r>
        <w:rPr>
          <w:rFonts w:hint="cs"/>
        </w:rPr>
        <w:t>ݚ</w:t>
      </w:r>
      <w:r>
        <w:t>G</w:t>
      </w:r>
      <w:r>
        <w:rPr>
          <w:rFonts w:ascii="Tahoma" w:hAnsi="Tahoma" w:cs="Tahoma"/>
        </w:rPr>
        <w:t>�</w:t>
      </w:r>
      <w:r>
        <w:t>ä</w:t>
      </w:r>
    </w:p>
    <w:p w14:paraId="287D1E0B" w14:textId="77777777" w:rsidR="0045207C" w:rsidRDefault="0045207C" w:rsidP="007724B4">
      <w:pPr>
        <w:pStyle w:val="Heading3"/>
      </w:pPr>
      <w:r>
        <w:rPr>
          <w:rFonts w:ascii="Tahoma" w:hAnsi="Tahoma" w:cs="Tahoma"/>
        </w:rPr>
        <w:t>�</w:t>
      </w:r>
      <w:r>
        <w:t>l</w:t>
      </w:r>
      <w:r>
        <w:rPr>
          <w:rFonts w:ascii="Tahoma" w:hAnsi="Tahoma" w:cs="Tahoma"/>
        </w:rPr>
        <w:t>����</w:t>
      </w:r>
      <w:r>
        <w:t>D</w:t>
      </w:r>
      <w:r>
        <w:rPr>
          <w:rFonts w:ascii="Tahoma" w:hAnsi="Tahoma" w:cs="Tahoma"/>
        </w:rPr>
        <w:t>��</w:t>
      </w:r>
      <w:r>
        <w:t>1É&amp;:</w:t>
      </w:r>
      <w:r>
        <w:rPr>
          <w:rFonts w:ascii="Tahoma" w:hAnsi="Tahoma" w:cs="Tahoma"/>
        </w:rPr>
        <w:t>�</w:t>
      </w:r>
      <w:r>
        <w:t>A</w:t>
      </w:r>
    </w:p>
    <w:p w14:paraId="62F641F1" w14:textId="77777777" w:rsidR="0045207C" w:rsidRDefault="0045207C" w:rsidP="007724B4">
      <w:pPr>
        <w:pStyle w:val="Heading3"/>
      </w:pPr>
      <w:r>
        <w:t>ۗ</w:t>
      </w:r>
      <w:r>
        <w:rPr>
          <w:rFonts w:ascii="Tahoma" w:hAnsi="Tahoma" w:cs="Tahoma"/>
        </w:rPr>
        <w:t>�</w:t>
      </w:r>
      <w:r>
        <w:t>a2!</w:t>
      </w:r>
      <w:r>
        <w:rPr>
          <w:rFonts w:ascii="Tahoma" w:hAnsi="Tahoma" w:cs="Tahoma"/>
        </w:rPr>
        <w:t>�</w:t>
      </w:r>
      <w:r>
        <w:t>)ďU</w:t>
      </w:r>
      <w:r>
        <w:rPr>
          <w:rFonts w:ascii="Tahoma" w:hAnsi="Tahoma" w:cs="Tahoma"/>
        </w:rPr>
        <w:t>�</w:t>
      </w:r>
      <w:r>
        <w:t>!T</w:t>
      </w:r>
      <w:r>
        <w:rPr>
          <w:rFonts w:ascii="Tahoma" w:hAnsi="Tahoma" w:cs="Tahoma"/>
        </w:rPr>
        <w:t>�</w:t>
      </w:r>
      <w:r>
        <w:t>,</w:t>
      </w:r>
      <w:r>
        <w:rPr>
          <w:rFonts w:ascii="Tahoma" w:hAnsi="Tahoma" w:cs="Tahoma"/>
        </w:rPr>
        <w:t>�</w:t>
      </w:r>
      <w:r>
        <w:t>é</w:t>
      </w:r>
      <w:r>
        <w:rPr>
          <w:rFonts w:ascii="Tahoma" w:hAnsi="Tahoma" w:cs="Tahoma"/>
        </w:rPr>
        <w:t>�</w:t>
      </w:r>
      <w:r>
        <w:t>u</w:t>
      </w:r>
      <w:r>
        <w:rPr>
          <w:rFonts w:ascii="Tahoma" w:hAnsi="Tahoma" w:cs="Tahoma"/>
        </w:rPr>
        <w:t>�</w:t>
      </w:r>
      <w:r>
        <w:t>X;</w:t>
      </w:r>
      <w:r>
        <w:rPr>
          <w:rFonts w:ascii="Tahoma" w:hAnsi="Tahoma" w:cs="Tahoma"/>
        </w:rPr>
        <w:t>�</w:t>
      </w:r>
      <w:r>
        <w:t>5</w:t>
      </w:r>
      <w:r>
        <w:rPr>
          <w:rFonts w:ascii="Tahoma" w:hAnsi="Tahoma" w:cs="Tahoma"/>
        </w:rPr>
        <w:t>�</w:t>
      </w:r>
      <w:r>
        <w:t xml:space="preserve"> y</w:t>
      </w:r>
      <w:r>
        <w:rPr>
          <w:rFonts w:ascii="Tahoma" w:hAnsi="Tahoma" w:cs="Tahoma"/>
        </w:rPr>
        <w:t>�������</w:t>
      </w:r>
      <w:r>
        <w:t>Y*</w:t>
      </w:r>
      <w:r>
        <w:rPr>
          <w:rFonts w:ascii="Tahoma" w:hAnsi="Tahoma" w:cs="Tahoma"/>
        </w:rPr>
        <w:t>�</w:t>
      </w:r>
      <w:r>
        <w:t>&lt;D9</w:t>
      </w:r>
      <w:r>
        <w:rPr>
          <w:rFonts w:ascii="Tahoma" w:hAnsi="Tahoma" w:cs="Tahoma"/>
        </w:rPr>
        <w:t>�</w:t>
      </w:r>
      <w:r>
        <w:t>&lt;é</w:t>
      </w:r>
      <w:r>
        <w:rPr>
          <w:rFonts w:ascii="Tahoma" w:hAnsi="Tahoma" w:cs="Tahoma"/>
        </w:rPr>
        <w:t>��</w:t>
      </w:r>
      <w:r>
        <w:t>y</w:t>
      </w:r>
      <w:r>
        <w:rPr>
          <w:rFonts w:ascii="Tahoma" w:hAnsi="Tahoma" w:cs="Tahoma"/>
        </w:rPr>
        <w:t>��</w:t>
      </w:r>
      <w:r>
        <w:t>m</w:t>
      </w:r>
      <w:r>
        <w:rPr>
          <w:rFonts w:ascii="Tahoma" w:hAnsi="Tahoma" w:cs="Tahoma"/>
        </w:rPr>
        <w:t>�</w:t>
      </w:r>
      <w:r>
        <w:t>tdm</w:t>
      </w:r>
    </w:p>
    <w:p w14:paraId="1C4CB25D" w14:textId="77777777" w:rsidR="0045207C" w:rsidRDefault="0045207C" w:rsidP="007724B4">
      <w:pPr>
        <w:pStyle w:val="Heading3"/>
      </w:pPr>
      <w:r>
        <w:rPr>
          <w:rFonts w:ascii="Tahoma" w:hAnsi="Tahoma" w:cs="Tahoma"/>
        </w:rPr>
        <w:t>��</w:t>
      </w:r>
      <w:r>
        <w:t>éH</w:t>
      </w:r>
      <w:r>
        <w:rPr>
          <w:rFonts w:ascii="Tahoma" w:hAnsi="Tahoma" w:cs="Tahoma"/>
        </w:rPr>
        <w:t>�⸮��</w:t>
      </w:r>
      <w:r>
        <w:t xml:space="preserve">        P</w:t>
      </w:r>
    </w:p>
    <w:p w14:paraId="45635E45" w14:textId="77777777" w:rsidR="0045207C" w:rsidRDefault="0045207C" w:rsidP="007724B4">
      <w:pPr>
        <w:pStyle w:val="Heading3"/>
      </w:pPr>
      <w:r>
        <w:rPr>
          <w:rFonts w:ascii="Tahoma" w:hAnsi="Tahoma" w:cs="Tahoma"/>
        </w:rPr>
        <w:t>�</w:t>
      </w:r>
      <w:r>
        <w:t>EIEND</w:t>
      </w:r>
      <w:r>
        <w:rPr>
          <w:rFonts w:ascii="Tahoma" w:hAnsi="Tahoma" w:cs="Tahoma"/>
        </w:rPr>
        <w:t>�</w:t>
      </w:r>
      <w:r>
        <w:t>B`</w:t>
      </w:r>
      <w:r>
        <w:rPr>
          <w:rFonts w:ascii="Tahoma" w:hAnsi="Tahoma" w:cs="Tahoma"/>
        </w:rPr>
        <w:t>��</w:t>
      </w:r>
      <w:r>
        <w:t>PNG</w:t>
      </w:r>
    </w:p>
    <w:p w14:paraId="102457A8" w14:textId="77777777" w:rsidR="0045207C" w:rsidRDefault="0045207C" w:rsidP="007724B4">
      <w:pPr>
        <w:pStyle w:val="Heading3"/>
      </w:pPr>
      <w:r>
        <w:rPr>
          <w:rFonts w:ascii="Tahoma" w:hAnsi="Tahoma" w:cs="Tahoma"/>
        </w:rPr>
        <w:t>⸮</w:t>
      </w:r>
    </w:p>
    <w:p w14:paraId="5D4392A9" w14:textId="77777777" w:rsidR="0045207C" w:rsidRDefault="0045207C" w:rsidP="007724B4">
      <w:pPr>
        <w:pStyle w:val="Heading3"/>
      </w:pPr>
    </w:p>
    <w:p w14:paraId="045E33F1" w14:textId="77777777" w:rsidR="0045207C" w:rsidRDefault="0045207C" w:rsidP="007724B4">
      <w:pPr>
        <w:pStyle w:val="Heading3"/>
      </w:pPr>
      <w:r>
        <w:t>IHDR</w:t>
      </w:r>
      <w:r>
        <w:rPr>
          <w:rFonts w:ascii="Segoe UI Historic" w:hAnsi="Segoe UI Historic" w:cs="Segoe UI Historic"/>
        </w:rPr>
        <w:t>݊</w:t>
      </w:r>
      <w:r>
        <w:t>o  pHYs</w:t>
      </w:r>
      <w:r>
        <w:rPr>
          <w:rFonts w:ascii="Tahoma" w:hAnsi="Tahoma" w:cs="Tahoma"/>
        </w:rPr>
        <w:t>���</w:t>
      </w:r>
      <w:r>
        <w:t>+</w:t>
      </w:r>
    </w:p>
    <w:p w14:paraId="2CFB5029" w14:textId="77777777" w:rsidR="0045207C" w:rsidRDefault="0045207C" w:rsidP="007724B4">
      <w:pPr>
        <w:pStyle w:val="Heading3"/>
      </w:pPr>
      <w:r>
        <w:rPr>
          <w:rFonts w:hint="eastAsia"/>
        </w:rPr>
        <w:t>é</w:t>
      </w:r>
      <w:r>
        <w:t>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403F03CB" w14:textId="77777777" w:rsidR="0045207C" w:rsidRDefault="0045207C" w:rsidP="007724B4">
      <w:pPr>
        <w:pStyle w:val="Heading3"/>
      </w:pPr>
      <w:r>
        <w:rPr>
          <w:rFonts w:ascii="Tahoma" w:hAnsi="Tahoma" w:cs="Tahoma"/>
        </w:rPr>
        <w:t>�</w:t>
      </w:r>
    </w:p>
    <w:p w14:paraId="4C8166DA"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1B538673" w14:textId="77777777" w:rsidR="0045207C" w:rsidRDefault="0045207C" w:rsidP="007724B4">
      <w:pPr>
        <w:pStyle w:val="Heading3"/>
      </w:pPr>
      <w:r>
        <w:rPr>
          <w:rFonts w:ascii="Tahoma" w:hAnsi="Tahoma" w:cs="Tahoma"/>
        </w:rPr>
        <w:t>�</w:t>
      </w:r>
      <w:r>
        <w:t>H3Q5</w:t>
      </w:r>
      <w:r>
        <w:rPr>
          <w:rFonts w:ascii="Tahoma" w:hAnsi="Tahoma" w:cs="Tahoma"/>
        </w:rPr>
        <w:t>�</w:t>
      </w:r>
    </w:p>
    <w:p w14:paraId="6E59A7AA"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00822650"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1C0480CA"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73CD81EC" w14:textId="77777777" w:rsidR="0045207C" w:rsidRDefault="0045207C" w:rsidP="007724B4">
      <w:pPr>
        <w:pStyle w:val="Heading3"/>
      </w:pPr>
      <w:r>
        <w:rPr>
          <w:rFonts w:ascii="Tahoma" w:hAnsi="Tahoma" w:cs="Tahoma"/>
        </w:rPr>
        <w:t>�</w:t>
      </w:r>
    </w:p>
    <w:p w14:paraId="2DFE3D73"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0D8826A5"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3B3F2E75"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01E5FFEC"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6F97A3CC"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2773C99E"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200A6A39"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4A99CC8C"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0948E769"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4CE264BC" w14:textId="77777777" w:rsidR="0045207C" w:rsidRDefault="0045207C" w:rsidP="007724B4">
      <w:pPr>
        <w:pStyle w:val="Heading3"/>
      </w:pPr>
    </w:p>
    <w:p w14:paraId="243F65FA"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2F37EDF4"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0FB08415"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01C7D653" w14:textId="77777777" w:rsidR="0045207C" w:rsidRDefault="0045207C" w:rsidP="007724B4">
      <w:pPr>
        <w:pStyle w:val="Heading3"/>
      </w:pPr>
      <w:r>
        <w:t>c</w:t>
      </w:r>
      <w:r>
        <w:rPr>
          <w:rFonts w:ascii="Tahoma" w:hAnsi="Tahoma" w:cs="Tahoma"/>
        </w:rPr>
        <w:t>�</w:t>
      </w:r>
      <w:r>
        <w:t>x,!k</w:t>
      </w:r>
    </w:p>
    <w:p w14:paraId="6A75E692"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481B66A0"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5E3CF512" w14:textId="77777777" w:rsidR="0045207C" w:rsidRDefault="0045207C" w:rsidP="007724B4">
      <w:pPr>
        <w:pStyle w:val="Heading3"/>
      </w:pPr>
      <w:r>
        <w:t>X</w:t>
      </w:r>
      <w:r>
        <w:rPr>
          <w:rFonts w:ascii="Tahoma" w:hAnsi="Tahoma" w:cs="Tahoma"/>
        </w:rPr>
        <w:t>�</w:t>
      </w:r>
    </w:p>
    <w:p w14:paraId="6392916C" w14:textId="77777777" w:rsidR="0045207C" w:rsidRDefault="0045207C" w:rsidP="007724B4">
      <w:pPr>
        <w:pStyle w:val="Heading3"/>
      </w:pPr>
      <w:r>
        <w:t>$</w:t>
      </w:r>
      <w:r>
        <w:rPr>
          <w:rFonts w:ascii="Tahoma" w:hAnsi="Tahoma" w:cs="Tahoma"/>
        </w:rPr>
        <w:t>�</w:t>
      </w:r>
    </w:p>
    <w:p w14:paraId="08E1CCEE"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gp</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597F8121"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0B89B173"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3C692FD1"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2A5C30C1"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2DC72F0F"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4D652F36"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3DD0FF83"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15E716B7"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5D5F20F4" w14:textId="77777777" w:rsidR="0045207C" w:rsidRDefault="0045207C" w:rsidP="007724B4">
      <w:pPr>
        <w:pStyle w:val="Heading3"/>
      </w:pPr>
      <w:r>
        <w:t>U</w:t>
      </w:r>
    </w:p>
    <w:p w14:paraId="25800C81"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3C6C7EDD" w14:textId="77777777" w:rsidR="0045207C" w:rsidRDefault="0045207C" w:rsidP="007724B4">
      <w:pPr>
        <w:pStyle w:val="Heading3"/>
      </w:pPr>
      <w:r>
        <w:rPr>
          <w:rFonts w:ascii="Tahoma" w:hAnsi="Tahoma" w:cs="Tahoma"/>
        </w:rPr>
        <w:t>�</w:t>
      </w:r>
      <w:r>
        <w:rPr>
          <w:rFonts w:hint="cs"/>
        </w:rPr>
        <w:t>ڴ</w:t>
      </w:r>
    </w:p>
    <w:p w14:paraId="294BC17F"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5A4AFD7A" w14:textId="77777777" w:rsidR="0045207C" w:rsidRDefault="0045207C" w:rsidP="007724B4">
      <w:pPr>
        <w:pStyle w:val="Heading3"/>
      </w:pPr>
      <w:r>
        <w:t>6</w:t>
      </w:r>
    </w:p>
    <w:p w14:paraId="09EB1115"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19FB0B5A"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4EEF426D"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w:t>
      </w:r>
      <w:r>
        <w:rPr>
          <w:rFonts w:ascii="Tahoma" w:hAnsi="Tahoma" w:cs="Tahoma"/>
        </w:rPr>
        <w:t>�</w:t>
      </w:r>
      <w:r>
        <w:t>IDATx</w:t>
      </w:r>
      <w:r>
        <w:rPr>
          <w:rFonts w:ascii="Tahoma" w:hAnsi="Tahoma" w:cs="Tahoma"/>
        </w:rPr>
        <w:t>��</w:t>
      </w:r>
      <w:r>
        <w:t>Q</w:t>
      </w:r>
      <w:r>
        <w:rPr>
          <w:rFonts w:ascii="Tahoma" w:hAnsi="Tahoma" w:cs="Tahoma"/>
        </w:rPr>
        <w:t>��</w:t>
      </w:r>
      <w:r>
        <w:t>0</w:t>
      </w:r>
    </w:p>
    <w:p w14:paraId="4BD43B6B" w14:textId="77777777" w:rsidR="0045207C" w:rsidRDefault="0045207C" w:rsidP="007724B4">
      <w:pPr>
        <w:pStyle w:val="Heading3"/>
      </w:pPr>
      <w:r>
        <w:rPr>
          <w:rFonts w:ascii="Tahoma" w:hAnsi="Tahoma" w:cs="Tahoma"/>
        </w:rPr>
        <w:t>�</w:t>
      </w:r>
      <w:r>
        <w:t>?'.</w:t>
      </w:r>
      <w:r>
        <w:rPr>
          <w:rFonts w:ascii="Tahoma" w:hAnsi="Tahoma" w:cs="Tahoma"/>
        </w:rPr>
        <w:t>���</w:t>
      </w:r>
      <w:r>
        <w:t>#p"n</w:t>
      </w:r>
      <w:r>
        <w:rPr>
          <w:rFonts w:ascii="Tahoma" w:hAnsi="Tahoma" w:cs="Tahoma"/>
        </w:rPr>
        <w:t>�</w:t>
      </w:r>
      <w:r>
        <w:t>G</w:t>
      </w:r>
      <w:r>
        <w:rPr>
          <w:rFonts w:ascii="Tahoma" w:hAnsi="Tahoma" w:cs="Tahoma"/>
        </w:rPr>
        <w:t>�</w:t>
      </w:r>
      <w:r>
        <w:t xml:space="preserve"> {^y</w:t>
      </w:r>
      <w:r>
        <w:rPr>
          <w:rFonts w:ascii="Tahoma" w:hAnsi="Tahoma" w:cs="Tahoma"/>
        </w:rPr>
        <w:t>�</w:t>
      </w:r>
      <w:r>
        <w:t>3</w:t>
      </w:r>
      <w:r>
        <w:rPr>
          <w:rFonts w:ascii="Tahoma" w:hAnsi="Tahoma" w:cs="Tahoma"/>
        </w:rPr>
        <w:t>���</w:t>
      </w:r>
      <w:r>
        <w:t>f;6/</w:t>
      </w:r>
      <w:r>
        <w:rPr>
          <w:rFonts w:ascii="Tahoma" w:hAnsi="Tahoma" w:cs="Tahoma"/>
        </w:rPr>
        <w:t>�</w:t>
      </w:r>
      <w:r>
        <w:t>U</w:t>
      </w:r>
      <w:r>
        <w:rPr>
          <w:rFonts w:ascii="Tahoma" w:hAnsi="Tahoma" w:cs="Tahoma"/>
        </w:rPr>
        <w:t>��</w:t>
      </w:r>
      <w:r>
        <w:t>L</w:t>
      </w:r>
      <w:r>
        <w:rPr>
          <w:rFonts w:ascii="Tahoma" w:hAnsi="Tahoma" w:cs="Tahoma"/>
        </w:rPr>
        <w:t>�</w:t>
      </w:r>
      <w:r>
        <w:t>a</w:t>
      </w:r>
      <w:r>
        <w:rPr>
          <w:rFonts w:ascii="Tahoma" w:hAnsi="Tahoma" w:cs="Tahoma"/>
        </w:rPr>
        <w:t>�</w:t>
      </w:r>
      <w:r>
        <w:t>%+</w:t>
      </w:r>
      <w:r>
        <w:rPr>
          <w:rFonts w:ascii="Tahoma" w:hAnsi="Tahoma" w:cs="Tahoma"/>
        </w:rPr>
        <w:t>�</w:t>
      </w:r>
      <w:r>
        <w:t>k</w:t>
      </w:r>
      <w:r>
        <w:rPr>
          <w:rFonts w:ascii="Tahoma" w:hAnsi="Tahoma" w:cs="Tahoma"/>
        </w:rPr>
        <w:t>��</w:t>
      </w:r>
      <w:r>
        <w:t>ǉ</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w:t>
      </w:r>
      <w:r>
        <w:rPr>
          <w:rFonts w:ascii="Tahoma" w:hAnsi="Tahoma" w:cs="Tahoma"/>
        </w:rPr>
        <w:t>�</w:t>
      </w:r>
      <w:r>
        <w:t>4</w:t>
      </w:r>
      <w:r>
        <w:rPr>
          <w:rFonts w:ascii="Tahoma" w:hAnsi="Tahoma" w:cs="Tahoma"/>
        </w:rPr>
        <w:t>��</w:t>
      </w:r>
      <w:r>
        <w:t>x8</w:t>
      </w:r>
      <w:r>
        <w:rPr>
          <w:rFonts w:ascii="Tahoma" w:hAnsi="Tahoma" w:cs="Tahoma"/>
        </w:rPr>
        <w:t>�����</w:t>
      </w:r>
      <w:r>
        <w:t>q</w:t>
      </w:r>
      <w:r>
        <w:rPr>
          <w:rFonts w:ascii="Tahoma" w:hAnsi="Tahoma" w:cs="Tahoma"/>
        </w:rPr>
        <w:t>�</w:t>
      </w:r>
      <w:r>
        <w:t>+N</w:t>
      </w:r>
      <w:r>
        <w:rPr>
          <w:rFonts w:ascii="Tahoma" w:hAnsi="Tahoma" w:cs="Tahoma"/>
        </w:rPr>
        <w:t>��</w:t>
      </w:r>
      <w:r>
        <w:t>#</w:t>
      </w:r>
      <w:r>
        <w:rPr>
          <w:rFonts w:ascii="Tahoma" w:hAnsi="Tahoma" w:cs="Tahoma"/>
        </w:rPr>
        <w:t>��</w:t>
      </w:r>
      <w:r>
        <w:t>h</w:t>
      </w:r>
      <w:r>
        <w:rPr>
          <w:rFonts w:ascii="Tahoma" w:hAnsi="Tahoma" w:cs="Tahoma"/>
        </w:rPr>
        <w:t>�</w:t>
      </w:r>
      <w:r>
        <w:t xml:space="preserve"> :</w:t>
      </w:r>
      <w:r>
        <w:rPr>
          <w:rFonts w:ascii="Tahoma" w:hAnsi="Tahoma" w:cs="Tahoma"/>
        </w:rPr>
        <w:t>�����</w:t>
      </w:r>
      <w:r>
        <w:t>q</w:t>
      </w:r>
      <w:r>
        <w:rPr>
          <w:rFonts w:ascii="Tahoma" w:hAnsi="Tahoma" w:cs="Tahoma"/>
        </w:rPr>
        <w:t>�</w:t>
      </w:r>
      <w:r>
        <w:t>k</w:t>
      </w:r>
      <w:r>
        <w:rPr>
          <w:rFonts w:ascii="Tahoma" w:hAnsi="Tahoma" w:cs="Tahoma"/>
        </w:rPr>
        <w:t>�</w:t>
      </w:r>
      <w:r>
        <w:t>t</w:t>
      </w:r>
      <w:r>
        <w:rPr>
          <w:rFonts w:ascii="Tahoma" w:hAnsi="Tahoma" w:cs="Tahoma"/>
        </w:rPr>
        <w:t>����</w:t>
      </w:r>
      <w:r>
        <w:t>;</w:t>
      </w:r>
      <w:r>
        <w:rPr>
          <w:rFonts w:ascii="Tahoma" w:hAnsi="Tahoma" w:cs="Tahoma"/>
        </w:rPr>
        <w:t>�</w:t>
      </w:r>
    </w:p>
    <w:p w14:paraId="27F86053" w14:textId="77777777" w:rsidR="0045207C" w:rsidRDefault="0045207C" w:rsidP="007724B4">
      <w:pPr>
        <w:pStyle w:val="Heading3"/>
      </w:pPr>
      <w:r>
        <w:rPr>
          <w:rFonts w:ascii="Tahoma" w:hAnsi="Tahoma" w:cs="Tahoma"/>
        </w:rPr>
        <w:t>�</w:t>
      </w:r>
      <w:r>
        <w:t>W</w:t>
      </w:r>
      <w:r>
        <w:rPr>
          <w:rFonts w:ascii="Tahoma" w:hAnsi="Tahoma" w:cs="Tahoma"/>
        </w:rPr>
        <w:t>�</w:t>
      </w:r>
      <w:r>
        <w:t>0</w:t>
      </w:r>
      <w:r>
        <w:rPr>
          <w:rFonts w:ascii="Tahoma" w:hAnsi="Tahoma" w:cs="Tahoma"/>
        </w:rPr>
        <w:t>�</w:t>
      </w:r>
      <w:r>
        <w:t>;</w:t>
      </w:r>
      <w:r>
        <w:rPr>
          <w:rFonts w:ascii="Tahoma" w:hAnsi="Tahoma" w:cs="Tahoma"/>
        </w:rPr>
        <w:t>�</w:t>
      </w:r>
      <w:r>
        <w:t>v</w:t>
      </w:r>
      <w:r>
        <w:rPr>
          <w:rFonts w:ascii="Tahoma" w:hAnsi="Tahoma" w:cs="Tahoma"/>
        </w:rPr>
        <w:t>��</w:t>
      </w:r>
      <w:r>
        <w:t>Q</w:t>
      </w:r>
      <w:r>
        <w:rPr>
          <w:rFonts w:ascii="Tahoma" w:hAnsi="Tahoma" w:cs="Tahoma"/>
        </w:rPr>
        <w:t>�</w:t>
      </w:r>
      <w:r>
        <w:t>m</w:t>
      </w:r>
      <w:r>
        <w:rPr>
          <w:rFonts w:ascii="Tahoma" w:hAnsi="Tahoma" w:cs="Tahoma"/>
        </w:rPr>
        <w:t>�</w:t>
      </w:r>
      <w:r>
        <w:t>:</w:t>
      </w:r>
      <w:r>
        <w:rPr>
          <w:rFonts w:ascii="Tahoma" w:hAnsi="Tahoma" w:cs="Tahoma"/>
        </w:rPr>
        <w:t>�</w:t>
      </w:r>
      <w:r>
        <w:t>v</w:t>
      </w:r>
      <w:r>
        <w:rPr>
          <w:rFonts w:ascii="Tahoma" w:hAnsi="Tahoma" w:cs="Tahoma"/>
        </w:rPr>
        <w:t>��</w:t>
      </w:r>
      <w:r>
        <w:t>^</w:t>
      </w:r>
      <w:r>
        <w:rPr>
          <w:rFonts w:ascii="Tahoma" w:hAnsi="Tahoma" w:cs="Tahoma"/>
        </w:rPr>
        <w:t>��</w:t>
      </w:r>
      <w:r>
        <w:t>MǱe</w:t>
      </w:r>
    </w:p>
    <w:p w14:paraId="7E940B91" w14:textId="77777777" w:rsidR="0045207C" w:rsidRDefault="0045207C" w:rsidP="007724B4">
      <w:pPr>
        <w:pStyle w:val="Heading3"/>
      </w:pPr>
      <w:r>
        <w:rPr>
          <w:rFonts w:ascii="Tahoma" w:hAnsi="Tahoma" w:cs="Tahoma"/>
        </w:rPr>
        <w:t>�</w:t>
      </w:r>
      <w:r>
        <w:t>W3n</w:t>
      </w:r>
      <w:r>
        <w:rPr>
          <w:rFonts w:ascii="Tahoma" w:hAnsi="Tahoma" w:cs="Tahoma"/>
        </w:rPr>
        <w:t>��</w:t>
      </w:r>
      <w:r>
        <w:t>X</w:t>
      </w:r>
      <w:r>
        <w:rPr>
          <w:rFonts w:ascii="Tahoma" w:hAnsi="Tahoma" w:cs="Tahoma"/>
        </w:rPr>
        <w:t>�</w:t>
      </w:r>
      <w:r>
        <w:t>ƭ</w:t>
      </w:r>
      <w:r>
        <w:rPr>
          <w:rFonts w:ascii="Tahoma" w:hAnsi="Tahoma" w:cs="Tahoma"/>
        </w:rPr>
        <w:t>��</w:t>
      </w:r>
      <w:r>
        <w:rPr>
          <w:rFonts w:ascii="Calibri" w:hAnsi="Calibri" w:cs="Calibri"/>
        </w:rPr>
        <w:t>៮</w:t>
      </w:r>
      <w:r>
        <w:rPr>
          <w:rFonts w:ascii="Tahoma" w:hAnsi="Tahoma" w:cs="Tahoma"/>
        </w:rPr>
        <w:t>���</w:t>
      </w:r>
      <w:r>
        <w:t>t</w:t>
      </w:r>
      <w:r>
        <w:rPr>
          <w:rFonts w:ascii="Tahoma" w:hAnsi="Tahoma" w:cs="Tahoma"/>
        </w:rPr>
        <w:t>��</w:t>
      </w:r>
      <w:r>
        <w:t>:</w:t>
      </w:r>
      <w:r>
        <w:rPr>
          <w:rFonts w:ascii="Tahoma" w:hAnsi="Tahoma" w:cs="Tahoma"/>
        </w:rPr>
        <w:t>�</w:t>
      </w:r>
    </w:p>
    <w:p w14:paraId="108CBB74" w14:textId="77777777" w:rsidR="0045207C" w:rsidRDefault="0045207C" w:rsidP="007724B4">
      <w:pPr>
        <w:pStyle w:val="Heading3"/>
      </w:pPr>
      <w:r>
        <w:t>e</w:t>
      </w:r>
      <w:r>
        <w:rPr>
          <w:rFonts w:ascii="Tahoma" w:hAnsi="Tahoma" w:cs="Tahoma"/>
        </w:rPr>
        <w:t>�</w:t>
      </w:r>
      <w:r>
        <w:t>{y</w:t>
      </w:r>
      <w:r>
        <w:rPr>
          <w:rFonts w:ascii="Tahoma" w:hAnsi="Tahoma" w:cs="Tahoma"/>
        </w:rPr>
        <w:t>������</w:t>
      </w:r>
      <w:r>
        <w:t>p</w:t>
      </w:r>
      <w:r>
        <w:rPr>
          <w:rFonts w:ascii="Tahoma" w:hAnsi="Tahoma" w:cs="Tahoma"/>
        </w:rPr>
        <w:t>����</w:t>
      </w:r>
    </w:p>
    <w:p w14:paraId="02001BB3" w14:textId="77777777" w:rsidR="0045207C" w:rsidRDefault="0045207C" w:rsidP="007724B4">
      <w:pPr>
        <w:pStyle w:val="Heading3"/>
      </w:pPr>
      <w:r>
        <w:t>)</w:t>
      </w:r>
      <w:r>
        <w:rPr>
          <w:rFonts w:ascii="Tahoma" w:hAnsi="Tahoma" w:cs="Tahoma"/>
        </w:rPr>
        <w:t>���</w:t>
      </w:r>
      <w:r>
        <w:t>V</w:t>
      </w:r>
      <w:r>
        <w:rPr>
          <w:rFonts w:ascii="Tahoma" w:hAnsi="Tahoma" w:cs="Tahoma"/>
        </w:rPr>
        <w:t>��</w:t>
      </w:r>
      <w:r>
        <w:t>a</w:t>
      </w:r>
      <w:r>
        <w:rPr>
          <w:rFonts w:ascii="Tahoma" w:hAnsi="Tahoma" w:cs="Tahoma"/>
        </w:rPr>
        <w:t>�</w:t>
      </w:r>
      <w:r>
        <w:t>^</w:t>
      </w:r>
      <w:r>
        <w:rPr>
          <w:rFonts w:ascii="Tahoma" w:hAnsi="Tahoma" w:cs="Tahoma"/>
        </w:rPr>
        <w:t>���</w:t>
      </w:r>
      <w:r>
        <w:t>x)</w:t>
      </w:r>
      <w:r>
        <w:rPr>
          <w:rFonts w:ascii="Tahoma" w:hAnsi="Tahoma" w:cs="Tahoma"/>
        </w:rPr>
        <w:t>�</w:t>
      </w:r>
      <w:r>
        <w:t>+</w:t>
      </w:r>
      <w:r>
        <w:rPr>
          <w:rFonts w:ascii="Tahoma" w:hAnsi="Tahoma" w:cs="Tahoma"/>
        </w:rPr>
        <w:t>��</w:t>
      </w:r>
      <w:r>
        <w:t xml:space="preserve">3 </w:t>
      </w:r>
      <w:r>
        <w:rPr>
          <w:rFonts w:ascii="Tahoma" w:hAnsi="Tahoma" w:cs="Tahoma"/>
        </w:rPr>
        <w:t>�</w:t>
      </w:r>
      <w:r>
        <w:t>Z</w:t>
      </w:r>
      <w:r>
        <w:rPr>
          <w:rFonts w:ascii="Tahoma" w:hAnsi="Tahoma" w:cs="Tahoma"/>
        </w:rPr>
        <w:t>��</w:t>
      </w:r>
      <w:r>
        <w:t>,L:</w:t>
      </w:r>
      <w:r>
        <w:rPr>
          <w:rFonts w:ascii="Tahoma" w:hAnsi="Tahoma" w:cs="Tahoma"/>
        </w:rPr>
        <w:t>�</w:t>
      </w:r>
      <w:r>
        <w:t xml:space="preserve">   </w:t>
      </w:r>
      <w:r>
        <w:rPr>
          <w:rFonts w:ascii="Tahoma" w:hAnsi="Tahoma" w:cs="Tahoma"/>
        </w:rPr>
        <w:t>�</w:t>
      </w:r>
      <w:r>
        <w:t>|</w:t>
      </w:r>
      <w:r>
        <w:rPr>
          <w:rFonts w:ascii="Tahoma" w:hAnsi="Tahoma" w:cs="Tahoma"/>
        </w:rPr>
        <w:t>�</w:t>
      </w:r>
      <w:r>
        <w:t>@</w:t>
      </w:r>
      <w:r>
        <w:rPr>
          <w:rFonts w:ascii="Tahoma" w:hAnsi="Tahoma" w:cs="Tahoma"/>
        </w:rPr>
        <w:t>���</w:t>
      </w:r>
      <w:r>
        <w:t>k</w:t>
      </w:r>
      <w:r>
        <w:rPr>
          <w:rFonts w:ascii="Tahoma" w:hAnsi="Tahoma" w:cs="Tahoma"/>
        </w:rPr>
        <w:t>�</w:t>
      </w:r>
      <w:r>
        <w:t>x</w:t>
      </w:r>
      <w:r>
        <w:rPr>
          <w:rFonts w:ascii="Tahoma" w:hAnsi="Tahoma" w:cs="Tahoma"/>
        </w:rPr>
        <w:t>�</w:t>
      </w:r>
      <w:r>
        <w:t>[</w:t>
      </w:r>
      <w:r>
        <w:rPr>
          <w:rFonts w:ascii="Tahoma" w:hAnsi="Tahoma" w:cs="Tahoma"/>
        </w:rPr>
        <w:t>�</w:t>
      </w:r>
      <w:r>
        <w:t>[]</w:t>
      </w:r>
      <w:r>
        <w:rPr>
          <w:rFonts w:ascii="Tahoma" w:hAnsi="Tahoma" w:cs="Tahoma"/>
        </w:rPr>
        <w:t>�</w:t>
      </w:r>
      <w:r>
        <w:t>nDu$</w:t>
      </w:r>
      <w:r>
        <w:rPr>
          <w:rFonts w:ascii="Tahoma" w:hAnsi="Tahoma" w:cs="Tahoma"/>
        </w:rPr>
        <w:t>�</w:t>
      </w:r>
      <w:r>
        <w:t>C$dP</w:t>
      </w:r>
      <w:r>
        <w:rPr>
          <w:rFonts w:ascii="Tahoma" w:hAnsi="Tahoma" w:cs="Tahoma"/>
        </w:rPr>
        <w:t>�</w:t>
      </w:r>
      <w:r>
        <w:t>`</w:t>
      </w:r>
      <w:r>
        <w:rPr>
          <w:rFonts w:ascii="Tahoma" w:hAnsi="Tahoma" w:cs="Tahoma"/>
        </w:rPr>
        <w:t>��</w:t>
      </w:r>
      <w:r>
        <w:t>K</w:t>
      </w:r>
      <w:r>
        <w:rPr>
          <w:rFonts w:ascii="Tahoma" w:hAnsi="Tahoma" w:cs="Tahoma"/>
        </w:rPr>
        <w:t>�</w:t>
      </w:r>
      <w:r>
        <w:t>R</w:t>
      </w:r>
      <w:r>
        <w:rPr>
          <w:rFonts w:ascii="Tahoma" w:hAnsi="Tahoma" w:cs="Tahoma"/>
        </w:rPr>
        <w:t>�</w:t>
      </w:r>
      <w:r>
        <w:t>r&lt;</w:t>
      </w:r>
      <w:r>
        <w:rPr>
          <w:rFonts w:ascii="Tahoma" w:hAnsi="Tahoma" w:cs="Tahoma"/>
        </w:rPr>
        <w:t>�</w:t>
      </w:r>
      <w:r>
        <w:t>@</w:t>
      </w:r>
      <w:r>
        <w:rPr>
          <w:rFonts w:ascii="Tahoma" w:hAnsi="Tahoma" w:cs="Tahoma"/>
        </w:rPr>
        <w:t>�</w:t>
      </w:r>
      <w:r>
        <w:t>Ȳw%c9&amp;QM</w:t>
      </w:r>
      <w:r>
        <w:rPr>
          <w:rFonts w:ascii="Tahoma" w:hAnsi="Tahoma" w:cs="Tahoma"/>
        </w:rPr>
        <w:t>�</w:t>
      </w:r>
      <w:r>
        <w:t>t</w:t>
      </w:r>
    </w:p>
    <w:p w14:paraId="59334B3D" w14:textId="77777777" w:rsidR="0045207C" w:rsidRDefault="0045207C" w:rsidP="007724B4">
      <w:pPr>
        <w:pStyle w:val="Heading3"/>
      </w:pPr>
      <w:r>
        <w:rPr>
          <w:rFonts w:ascii="Tahoma" w:hAnsi="Tahoma" w:cs="Tahoma"/>
        </w:rPr>
        <w:t>��</w:t>
      </w:r>
      <w:r>
        <w:t>o9</w:t>
      </w:r>
      <w:r>
        <w:rPr>
          <w:rFonts w:ascii="Tahoma" w:hAnsi="Tahoma" w:cs="Tahoma"/>
        </w:rPr>
        <w:t>�</w:t>
      </w:r>
      <w:r>
        <w:t>Yυ</w:t>
      </w:r>
      <w:r>
        <w:rPr>
          <w:rFonts w:ascii="Malgun Gothic" w:eastAsia="Malgun Gothic" w:hAnsi="Malgun Gothic" w:cs="Malgun Gothic" w:hint="eastAsia"/>
        </w:rPr>
        <w:t>꾶</w:t>
      </w:r>
      <w:r>
        <w:rPr>
          <w:rFonts w:ascii="Tahoma" w:hAnsi="Tahoma" w:cs="Tahoma"/>
        </w:rPr>
        <w:t>��</w:t>
      </w:r>
      <w:r>
        <w:t xml:space="preserve">0_   </w:t>
      </w:r>
      <w:r>
        <w:rPr>
          <w:rFonts w:ascii="Tahoma" w:hAnsi="Tahoma" w:cs="Tahoma"/>
        </w:rPr>
        <w:t>�</w:t>
      </w:r>
      <w:r>
        <w:t>l</w:t>
      </w:r>
      <w:r>
        <w:rPr>
          <w:rFonts w:ascii="Tahoma" w:hAnsi="Tahoma" w:cs="Tahoma"/>
        </w:rPr>
        <w:t>���</w:t>
      </w:r>
      <w:r>
        <w:t>öä</w:t>
      </w:r>
      <w:r>
        <w:rPr>
          <w:rFonts w:ascii="Tahoma" w:hAnsi="Tahoma" w:cs="Tahoma"/>
        </w:rPr>
        <w:t>�</w:t>
      </w:r>
    </w:p>
    <w:p w14:paraId="1FDA3942" w14:textId="77777777" w:rsidR="0045207C" w:rsidRDefault="0045207C" w:rsidP="007724B4">
      <w:pPr>
        <w:pStyle w:val="Heading3"/>
      </w:pPr>
      <w:r>
        <w:rPr>
          <w:rFonts w:ascii="Tahoma" w:hAnsi="Tahoma" w:cs="Tahoma"/>
        </w:rPr>
        <w:t>�</w:t>
      </w:r>
      <w:r>
        <w:t>.2of</w:t>
      </w:r>
      <w:r>
        <w:rPr>
          <w:rFonts w:ascii="Tahoma" w:hAnsi="Tahoma" w:cs="Tahoma"/>
        </w:rPr>
        <w:t>�</w:t>
      </w:r>
      <w:r>
        <w:t>/Y</w:t>
      </w:r>
      <w:r>
        <w:rPr>
          <w:rFonts w:ascii="Tahoma" w:hAnsi="Tahoma" w:cs="Tahoma"/>
        </w:rPr>
        <w:t>���</w:t>
      </w:r>
      <w:r>
        <w:t>Z</w:t>
      </w:r>
      <w:r>
        <w:rPr>
          <w:rFonts w:ascii="Tahoma" w:hAnsi="Tahoma" w:cs="Tahoma"/>
        </w:rPr>
        <w:t>�</w:t>
      </w:r>
      <w:r>
        <w:t>Ä</w:t>
      </w:r>
      <w:r>
        <w:rPr>
          <w:rFonts w:ascii="Tahoma" w:hAnsi="Tahoma" w:cs="Tahoma"/>
        </w:rPr>
        <w:t>�</w:t>
      </w:r>
      <w:r>
        <w:t>yVu%X</w:t>
      </w:r>
      <w:r>
        <w:rPr>
          <w:rFonts w:ascii="Tahoma" w:hAnsi="Tahoma" w:cs="Tahoma"/>
        </w:rPr>
        <w:t>���</w:t>
      </w:r>
      <w:r>
        <w:t>h</w:t>
      </w:r>
      <w:r>
        <w:rPr>
          <w:rFonts w:ascii="Tahoma" w:hAnsi="Tahoma" w:cs="Tahoma"/>
        </w:rPr>
        <w:t>�</w:t>
      </w:r>
      <w:r>
        <w:t>9</w:t>
      </w:r>
      <w:r>
        <w:rPr>
          <w:rFonts w:ascii="Tahoma" w:hAnsi="Tahoma" w:cs="Tahoma"/>
        </w:rPr>
        <w:t>��</w:t>
      </w:r>
      <w:r>
        <w:t>0</w:t>
      </w:r>
      <w:r>
        <w:rPr>
          <w:rFonts w:ascii="Tahoma" w:hAnsi="Tahoma" w:cs="Tahoma"/>
        </w:rPr>
        <w:t>��</w:t>
      </w:r>
      <w:r>
        <w:t>Iö&gt;</w:t>
      </w:r>
      <w:r>
        <w:rPr>
          <w:rFonts w:ascii="Tahoma" w:hAnsi="Tahoma" w:cs="Tahoma"/>
        </w:rPr>
        <w:t>�</w:t>
      </w:r>
      <w:r>
        <w:t>5</w:t>
      </w:r>
      <w:r>
        <w:rPr>
          <w:rFonts w:ascii="Tahoma" w:hAnsi="Tahoma" w:cs="Tahoma"/>
        </w:rPr>
        <w:t>�</w:t>
      </w:r>
      <w:r>
        <w:t>C</w:t>
      </w:r>
      <w:r>
        <w:rPr>
          <w:rFonts w:ascii="Tahoma" w:hAnsi="Tahoma" w:cs="Tahoma"/>
        </w:rPr>
        <w:t>�</w:t>
      </w:r>
      <w:r>
        <w:t>Cי</w:t>
      </w:r>
      <w:r>
        <w:rPr>
          <w:rFonts w:ascii="Tahoma" w:hAnsi="Tahoma" w:cs="Tahoma"/>
        </w:rPr>
        <w:t>�</w:t>
      </w:r>
      <w:r>
        <w:t>da6</w:t>
      </w:r>
      <w:r>
        <w:rPr>
          <w:rFonts w:ascii="Tahoma" w:hAnsi="Tahoma" w:cs="Tahoma"/>
        </w:rPr>
        <w:t>�����</w:t>
      </w:r>
      <w:r>
        <w:t>,-É</w:t>
      </w:r>
      <w:r>
        <w:rPr>
          <w:rFonts w:ascii="Tahoma" w:hAnsi="Tahoma" w:cs="Tahoma"/>
        </w:rPr>
        <w:t>��</w:t>
      </w:r>
      <w:r>
        <w:t>b</w:t>
      </w:r>
      <w:r>
        <w:rPr>
          <w:rFonts w:ascii="Tahoma" w:hAnsi="Tahoma" w:cs="Tahoma"/>
        </w:rPr>
        <w:t>�</w:t>
      </w:r>
      <w:r>
        <w:t>֪Ȗ&amp;</w:t>
      </w:r>
      <w:r>
        <w:rPr>
          <w:rFonts w:ascii="Tahoma" w:hAnsi="Tahoma" w:cs="Tahoma"/>
        </w:rPr>
        <w:t>�</w:t>
      </w:r>
      <w:r>
        <w:t>é'</w:t>
      </w:r>
      <w:r>
        <w:rPr>
          <w:rFonts w:ascii="Tahoma" w:hAnsi="Tahoma" w:cs="Tahoma"/>
        </w:rPr>
        <w:t>�</w:t>
      </w:r>
      <w:r>
        <w:t>)</w:t>
      </w:r>
      <w:r>
        <w:rPr>
          <w:rFonts w:ascii="Tahoma" w:hAnsi="Tahoma" w:cs="Tahoma"/>
        </w:rPr>
        <w:t>��</w:t>
      </w:r>
      <w:r>
        <w:t>ü</w:t>
      </w:r>
      <w:r>
        <w:rPr>
          <w:rFonts w:ascii="Tahoma" w:hAnsi="Tahoma" w:cs="Tahoma"/>
        </w:rPr>
        <w:t>�</w:t>
      </w:r>
      <w:r>
        <w:t>q;</w:t>
      </w:r>
      <w:r>
        <w:rPr>
          <w:rFonts w:ascii="Tahoma" w:hAnsi="Tahoma" w:cs="Tahoma"/>
        </w:rPr>
        <w:t>�</w:t>
      </w:r>
      <w:r>
        <w:t>Usyǃ</w:t>
      </w:r>
      <w:r>
        <w:rPr>
          <w:rFonts w:ascii="Tahoma" w:hAnsi="Tahoma" w:cs="Tahoma"/>
        </w:rPr>
        <w:t>���</w:t>
      </w:r>
      <w:r>
        <w:t>v=å</w:t>
      </w:r>
      <w:r>
        <w:rPr>
          <w:rFonts w:ascii="Tahoma" w:hAnsi="Tahoma" w:cs="Tahoma"/>
        </w:rPr>
        <w:t>����</w:t>
      </w:r>
      <w:r>
        <w:t xml:space="preserve">  a</w:t>
      </w:r>
      <w:r>
        <w:rPr>
          <w:rFonts w:ascii="Tahoma" w:hAnsi="Tahoma" w:cs="Tahoma"/>
        </w:rPr>
        <w:t>��</w:t>
      </w:r>
      <w:r>
        <w:t>7D</w:t>
      </w:r>
      <w:r>
        <w:rPr>
          <w:rFonts w:ascii="Tahoma" w:hAnsi="Tahoma" w:cs="Tahoma"/>
        </w:rPr>
        <w:t>�</w:t>
      </w:r>
      <w:r>
        <w:t>IEND</w:t>
      </w:r>
      <w:r>
        <w:rPr>
          <w:rFonts w:ascii="Tahoma" w:hAnsi="Tahoma" w:cs="Tahoma"/>
        </w:rPr>
        <w:t>�</w:t>
      </w:r>
      <w:r>
        <w:t>Bé</w:t>
      </w:r>
      <w:r>
        <w:rPr>
          <w:rFonts w:ascii="Tahoma" w:hAnsi="Tahoma" w:cs="Tahoma"/>
        </w:rPr>
        <w:t>��</w:t>
      </w:r>
      <w:r>
        <w:t>PNG</w:t>
      </w:r>
    </w:p>
    <w:p w14:paraId="11D35825" w14:textId="77777777" w:rsidR="0045207C" w:rsidRDefault="0045207C" w:rsidP="007724B4">
      <w:pPr>
        <w:pStyle w:val="Heading3"/>
      </w:pPr>
      <w:r>
        <w:rPr>
          <w:rFonts w:ascii="Tahoma" w:hAnsi="Tahoma" w:cs="Tahoma"/>
        </w:rPr>
        <w:t>⸮</w:t>
      </w:r>
    </w:p>
    <w:p w14:paraId="73E93BA3" w14:textId="77777777" w:rsidR="0045207C" w:rsidRDefault="0045207C" w:rsidP="007724B4">
      <w:pPr>
        <w:pStyle w:val="Heading3"/>
      </w:pPr>
    </w:p>
    <w:p w14:paraId="55A1BEE5" w14:textId="77777777" w:rsidR="0045207C" w:rsidRDefault="0045207C" w:rsidP="007724B4">
      <w:pPr>
        <w:pStyle w:val="Heading3"/>
      </w:pPr>
      <w:r>
        <w:t>IHDR</w:t>
      </w:r>
      <w:r>
        <w:rPr>
          <w:rFonts w:ascii="Tahoma" w:hAnsi="Tahoma" w:cs="Tahoma"/>
        </w:rPr>
        <w:t>���</w:t>
      </w:r>
      <w:r>
        <w:t xml:space="preserve"> pHYs</w:t>
      </w:r>
      <w:r>
        <w:rPr>
          <w:rFonts w:ascii="Tahoma" w:hAnsi="Tahoma" w:cs="Tahoma"/>
        </w:rPr>
        <w:t>���</w:t>
      </w:r>
      <w:r>
        <w:t>o</w:t>
      </w:r>
      <w:r>
        <w:rPr>
          <w:rFonts w:ascii="Tahoma" w:hAnsi="Tahoma" w:cs="Tahoma"/>
        </w:rPr>
        <w:t>�</w:t>
      </w:r>
      <w:r>
        <w:t>d</w:t>
      </w:r>
    </w:p>
    <w:p w14:paraId="39253993" w14:textId="77777777" w:rsidR="0045207C" w:rsidRDefault="0045207C" w:rsidP="007724B4">
      <w:pPr>
        <w:pStyle w:val="Heading3"/>
      </w:pPr>
      <w:r>
        <w:t>OiCCPPhotoshop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641E82D5" w14:textId="77777777" w:rsidR="0045207C" w:rsidRDefault="0045207C" w:rsidP="007724B4">
      <w:pPr>
        <w:pStyle w:val="Heading3"/>
      </w:pPr>
      <w:r>
        <w:rPr>
          <w:rFonts w:ascii="Tahoma" w:hAnsi="Tahoma" w:cs="Tahoma"/>
        </w:rPr>
        <w:t>�</w:t>
      </w:r>
    </w:p>
    <w:p w14:paraId="018E1BB2"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43C927DF" w14:textId="77777777" w:rsidR="0045207C" w:rsidRDefault="0045207C" w:rsidP="007724B4">
      <w:pPr>
        <w:pStyle w:val="Heading3"/>
      </w:pPr>
      <w:r>
        <w:rPr>
          <w:rFonts w:ascii="Tahoma" w:hAnsi="Tahoma" w:cs="Tahoma"/>
        </w:rPr>
        <w:t>�</w:t>
      </w:r>
      <w:r>
        <w:t>H3Q5</w:t>
      </w:r>
      <w:r>
        <w:rPr>
          <w:rFonts w:ascii="Tahoma" w:hAnsi="Tahoma" w:cs="Tahoma"/>
        </w:rPr>
        <w:t>�</w:t>
      </w:r>
    </w:p>
    <w:p w14:paraId="170B764C"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2DC61036"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2268AFDA"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252EF592" w14:textId="77777777" w:rsidR="0045207C" w:rsidRDefault="0045207C" w:rsidP="007724B4">
      <w:pPr>
        <w:pStyle w:val="Heading3"/>
      </w:pPr>
      <w:r>
        <w:rPr>
          <w:rFonts w:ascii="Tahoma" w:hAnsi="Tahoma" w:cs="Tahoma"/>
        </w:rPr>
        <w:t>�</w:t>
      </w:r>
    </w:p>
    <w:p w14:paraId="158F9E6F"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41BDCB3C"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292A9E81"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630F8F4E"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66F9985F"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10576A14"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048D3485"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38248F16"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6D91FE61"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14D8C2B5" w14:textId="77777777" w:rsidR="0045207C" w:rsidRDefault="0045207C" w:rsidP="007724B4">
      <w:pPr>
        <w:pStyle w:val="Heading3"/>
      </w:pPr>
    </w:p>
    <w:p w14:paraId="5AB249C8"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04C5680F"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2435B83B"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3BE96C6D" w14:textId="77777777" w:rsidR="0045207C" w:rsidRDefault="0045207C" w:rsidP="007724B4">
      <w:pPr>
        <w:pStyle w:val="Heading3"/>
      </w:pPr>
      <w:r>
        <w:t>c</w:t>
      </w:r>
      <w:r>
        <w:rPr>
          <w:rFonts w:ascii="Tahoma" w:hAnsi="Tahoma" w:cs="Tahoma"/>
        </w:rPr>
        <w:t>�</w:t>
      </w:r>
      <w:r>
        <w:t>x,!k</w:t>
      </w:r>
    </w:p>
    <w:p w14:paraId="04F165E5"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3BDEC2EE"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6BE8FBE6" w14:textId="77777777" w:rsidR="0045207C" w:rsidRDefault="0045207C" w:rsidP="007724B4">
      <w:pPr>
        <w:pStyle w:val="Heading3"/>
      </w:pPr>
      <w:r>
        <w:t>X</w:t>
      </w:r>
      <w:r>
        <w:rPr>
          <w:rFonts w:ascii="Tahoma" w:hAnsi="Tahoma" w:cs="Tahoma"/>
        </w:rPr>
        <w:t>�</w:t>
      </w:r>
    </w:p>
    <w:p w14:paraId="6414A5C8" w14:textId="77777777" w:rsidR="0045207C" w:rsidRDefault="0045207C" w:rsidP="007724B4">
      <w:pPr>
        <w:pStyle w:val="Heading3"/>
      </w:pPr>
      <w:r>
        <w:t>$</w:t>
      </w:r>
      <w:r>
        <w:rPr>
          <w:rFonts w:ascii="Tahoma" w:hAnsi="Tahoma" w:cs="Tahoma"/>
        </w:rPr>
        <w:t>�</w:t>
      </w:r>
    </w:p>
    <w:p w14:paraId="0728D3FC"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gp</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4459145B"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286ECE89"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3DF631B1"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28DD1790"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44DDB4FF"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087571A2"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1C9502E9"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1B9D5AD2"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7EB1EA46" w14:textId="77777777" w:rsidR="0045207C" w:rsidRDefault="0045207C" w:rsidP="007724B4">
      <w:pPr>
        <w:pStyle w:val="Heading3"/>
      </w:pPr>
      <w:r>
        <w:t>U</w:t>
      </w:r>
    </w:p>
    <w:p w14:paraId="0A758448"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59607394" w14:textId="77777777" w:rsidR="0045207C" w:rsidRDefault="0045207C" w:rsidP="007724B4">
      <w:pPr>
        <w:pStyle w:val="Heading3"/>
      </w:pPr>
      <w:r>
        <w:rPr>
          <w:rFonts w:ascii="Tahoma" w:hAnsi="Tahoma" w:cs="Tahoma"/>
        </w:rPr>
        <w:t>�</w:t>
      </w:r>
      <w:r>
        <w:rPr>
          <w:rFonts w:hint="cs"/>
        </w:rPr>
        <w:t>ڴ</w:t>
      </w:r>
    </w:p>
    <w:p w14:paraId="643EE229"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5B77203A" w14:textId="77777777" w:rsidR="0045207C" w:rsidRDefault="0045207C" w:rsidP="007724B4">
      <w:pPr>
        <w:pStyle w:val="Heading3"/>
      </w:pPr>
      <w:r>
        <w:t>6</w:t>
      </w:r>
    </w:p>
    <w:p w14:paraId="041C290A"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475F218D"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2796EB8D"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w:t>
      </w:r>
    </w:p>
    <w:p w14:paraId="63D74514" w14:textId="77777777" w:rsidR="0045207C" w:rsidRDefault="0045207C" w:rsidP="007724B4">
      <w:pPr>
        <w:pStyle w:val="Heading3"/>
      </w:pPr>
      <w:r>
        <w:t>IDATx</w:t>
      </w:r>
      <w:r>
        <w:rPr>
          <w:rFonts w:hint="cs"/>
        </w:rPr>
        <w:t>ڌ</w:t>
      </w:r>
      <w:r>
        <w:rPr>
          <w:rFonts w:ascii="Tahoma" w:hAnsi="Tahoma" w:cs="Tahoma"/>
        </w:rPr>
        <w:t>��</w:t>
      </w:r>
      <w:r>
        <w:t>Q1D</w:t>
      </w:r>
      <w:r>
        <w:rPr>
          <w:rFonts w:ascii="Tahoma" w:hAnsi="Tahoma" w:cs="Tahoma"/>
        </w:rPr>
        <w:t>��</w:t>
      </w:r>
      <w:r>
        <w:t>*</w:t>
      </w:r>
    </w:p>
    <w:p w14:paraId="54820DB2" w14:textId="77777777" w:rsidR="0045207C" w:rsidRDefault="0045207C" w:rsidP="007724B4">
      <w:pPr>
        <w:pStyle w:val="Heading3"/>
      </w:pPr>
      <w:r>
        <w:t>0</w:t>
      </w:r>
      <w:r>
        <w:rPr>
          <w:rFonts w:ascii="Tahoma" w:hAnsi="Tahoma" w:cs="Tahoma"/>
        </w:rPr>
        <w:t>���</w:t>
      </w:r>
      <w:r>
        <w:t>ȀX~</w:t>
      </w:r>
    </w:p>
    <w:p w14:paraId="1C54420E" w14:textId="77777777" w:rsidR="0045207C" w:rsidRDefault="0045207C" w:rsidP="007724B4">
      <w:pPr>
        <w:pStyle w:val="Heading3"/>
      </w:pPr>
      <w:r>
        <w:rPr>
          <w:rFonts w:ascii="Tahoma" w:hAnsi="Tahoma" w:cs="Tahoma"/>
        </w:rPr>
        <w:t>�</w:t>
      </w:r>
      <w:r>
        <w:t>@8</w:t>
      </w:r>
      <w:r>
        <w:rPr>
          <w:rFonts w:ascii="Tahoma" w:hAnsi="Tahoma" w:cs="Tahoma"/>
        </w:rPr>
        <w:t>�</w:t>
      </w:r>
      <w:r>
        <w:t>A</w:t>
      </w:r>
      <w:r>
        <w:rPr>
          <w:rFonts w:ascii="Tahoma" w:hAnsi="Tahoma" w:cs="Tahoma"/>
        </w:rPr>
        <w:t>�</w:t>
      </w:r>
      <w:r>
        <w:t>5ƌ</w:t>
      </w:r>
      <w:r>
        <w:rPr>
          <w:rFonts w:ascii="Tahoma" w:hAnsi="Tahoma" w:cs="Tahoma"/>
        </w:rPr>
        <w:t>��</w:t>
      </w:r>
      <w:r>
        <w:t>R+O5</w:t>
      </w:r>
      <w:r>
        <w:rPr>
          <w:rFonts w:ascii="Tahoma" w:hAnsi="Tahoma" w:cs="Tahoma"/>
        </w:rPr>
        <w:t>�</w:t>
      </w:r>
      <w:r>
        <w:rPr>
          <w:rFonts w:ascii="Calibri" w:hAnsi="Calibri" w:cs="Calibri"/>
        </w:rPr>
        <w:t>׭</w:t>
      </w:r>
      <w:r>
        <w:rPr>
          <w:rFonts w:ascii="Tahoma" w:hAnsi="Tahoma" w:cs="Tahoma"/>
        </w:rPr>
        <w:t>��</w:t>
      </w:r>
      <w:r>
        <w:t>.</w:t>
      </w:r>
      <w:r>
        <w:rPr>
          <w:rFonts w:ascii="Tahoma" w:hAnsi="Tahoma" w:cs="Tahoma"/>
        </w:rPr>
        <w:t>��</w:t>
      </w:r>
      <w:r>
        <w:t>G</w:t>
      </w:r>
      <w:r>
        <w:rPr>
          <w:rFonts w:ascii="Tahoma" w:hAnsi="Tahoma" w:cs="Tahoma"/>
        </w:rPr>
        <w:t>���</w:t>
      </w:r>
      <w:r>
        <w:t>N"</w:t>
      </w:r>
      <w:r>
        <w:rPr>
          <w:rFonts w:ascii="Tahoma" w:hAnsi="Tahoma" w:cs="Tahoma"/>
        </w:rPr>
        <w:t>��</w:t>
      </w:r>
    </w:p>
    <w:p w14:paraId="6776C523" w14:textId="77777777" w:rsidR="0045207C" w:rsidRDefault="0045207C" w:rsidP="007724B4">
      <w:pPr>
        <w:pStyle w:val="Heading3"/>
      </w:pPr>
      <w:r>
        <w:t xml:space="preserve"> "</w:t>
      </w:r>
      <w:r>
        <w:rPr>
          <w:rFonts w:ascii="Tahoma" w:hAnsi="Tahoma" w:cs="Tahoma"/>
        </w:rPr>
        <w:t>��</w:t>
      </w:r>
      <w:r>
        <w:t>bB)+</w:t>
      </w:r>
      <w:r>
        <w:rPr>
          <w:rFonts w:ascii="Tahoma" w:hAnsi="Tahoma" w:cs="Tahoma"/>
        </w:rPr>
        <w:t>�</w:t>
      </w:r>
      <w:r>
        <w:t>T</w:t>
      </w:r>
      <w:r>
        <w:rPr>
          <w:rFonts w:ascii="Tahoma" w:hAnsi="Tahoma" w:cs="Tahoma"/>
        </w:rPr>
        <w:t>�</w:t>
      </w:r>
      <w:r>
        <w:t>F&amp;˦Q</w:t>
      </w:r>
      <w:r>
        <w:rPr>
          <w:rFonts w:ascii="Tahoma" w:hAnsi="Tahoma" w:cs="Tahoma"/>
        </w:rPr>
        <w:t>���</w:t>
      </w:r>
      <w:r>
        <w:t>ΖH(#  (wMh0͘q</w:t>
      </w:r>
      <w:r>
        <w:rPr>
          <w:rFonts w:ascii="Tahoma" w:hAnsi="Tahoma" w:cs="Tahoma"/>
        </w:rPr>
        <w:t>���</w:t>
      </w:r>
    </w:p>
    <w:p w14:paraId="5275B671" w14:textId="77777777" w:rsidR="0045207C" w:rsidRDefault="0045207C" w:rsidP="007724B4">
      <w:pPr>
        <w:pStyle w:val="Heading3"/>
      </w:pPr>
      <w:r>
        <w:rPr>
          <w:rFonts w:ascii="Tahoma" w:hAnsi="Tahoma" w:cs="Tahoma"/>
        </w:rPr>
        <w:t>�</w:t>
      </w:r>
      <w:r>
        <w:t>%</w:t>
      </w:r>
      <w:r>
        <w:rPr>
          <w:rFonts w:ascii="Tahoma" w:hAnsi="Tahoma" w:cs="Tahoma"/>
        </w:rPr>
        <w:t>�</w:t>
      </w:r>
      <w:r>
        <w:t>G</w:t>
      </w:r>
      <w:r>
        <w:rPr>
          <w:rFonts w:ascii="Tahoma" w:hAnsi="Tahoma" w:cs="Tahoma"/>
        </w:rPr>
        <w:t>�</w:t>
      </w:r>
      <w:r>
        <w:t>q</w:t>
      </w:r>
      <w:r>
        <w:rPr>
          <w:rFonts w:ascii="Tahoma" w:hAnsi="Tahoma" w:cs="Tahoma"/>
        </w:rPr>
        <w:t>�</w:t>
      </w:r>
      <w:r>
        <w:t>2Q2</w:t>
      </w:r>
      <w:r>
        <w:rPr>
          <w:rFonts w:ascii="Tahoma" w:hAnsi="Tahoma" w:cs="Tahoma"/>
        </w:rPr>
        <w:t>�</w:t>
      </w:r>
      <w:r>
        <w:t>j</w:t>
      </w:r>
    </w:p>
    <w:p w14:paraId="08E4E804" w14:textId="77777777" w:rsidR="0045207C" w:rsidRDefault="0045207C" w:rsidP="007724B4">
      <w:pPr>
        <w:pStyle w:val="Heading3"/>
      </w:pPr>
      <w:r>
        <w:t>Mك</w:t>
      </w:r>
      <w:r>
        <w:rPr>
          <w:rFonts w:ascii="Tahoma" w:hAnsi="Tahoma" w:cs="Tahoma"/>
        </w:rPr>
        <w:t>�</w:t>
      </w:r>
      <w:r>
        <w:t>Э</w:t>
      </w:r>
      <w:r>
        <w:rPr>
          <w:rFonts w:ascii="Tahoma" w:hAnsi="Tahoma" w:cs="Tahoma"/>
        </w:rPr>
        <w:t>��</w:t>
      </w:r>
      <w:r>
        <w:t>@</w:t>
      </w:r>
      <w:r>
        <w:rPr>
          <w:rFonts w:ascii="Tahoma" w:hAnsi="Tahoma" w:cs="Tahoma"/>
        </w:rPr>
        <w:t>���</w:t>
      </w:r>
      <w:r>
        <w:t>gn</w:t>
      </w:r>
      <w:r>
        <w:rPr>
          <w:rFonts w:hint="cs"/>
        </w:rPr>
        <w:t>ڣ</w:t>
      </w:r>
      <w:r>
        <w:t>5</w:t>
      </w:r>
      <w:r>
        <w:rPr>
          <w:rFonts w:ascii="Tahoma" w:hAnsi="Tahoma" w:cs="Tahoma"/>
        </w:rPr>
        <w:t>�</w:t>
      </w:r>
      <w:r>
        <w:t>6</w:t>
      </w:r>
      <w:r>
        <w:rPr>
          <w:rFonts w:ascii="Tahoma" w:hAnsi="Tahoma" w:cs="Tahoma"/>
        </w:rPr>
        <w:t>�</w:t>
      </w:r>
      <w:r>
        <w:t>ɂ</w:t>
      </w:r>
      <w:r>
        <w:rPr>
          <w:rFonts w:ascii="Tahoma" w:hAnsi="Tahoma" w:cs="Tahoma"/>
        </w:rPr>
        <w:t>�</w:t>
      </w:r>
      <w:r>
        <w:t>$(g</w:t>
      </w:r>
      <w:r>
        <w:rPr>
          <w:rFonts w:ascii="Tahoma" w:hAnsi="Tahoma" w:cs="Tahoma"/>
        </w:rPr>
        <w:t>�</w:t>
      </w:r>
      <w:r>
        <w:t>2</w:t>
      </w:r>
      <w:r>
        <w:rPr>
          <w:rFonts w:ascii="Tahoma" w:hAnsi="Tahoma" w:cs="Tahoma"/>
        </w:rPr>
        <w:t>��</w:t>
      </w:r>
      <w:r>
        <w:t>!</w:t>
      </w:r>
      <w:r>
        <w:rPr>
          <w:rFonts w:ascii="Tahoma" w:hAnsi="Tahoma" w:cs="Tahoma"/>
        </w:rPr>
        <w:t>�</w:t>
      </w:r>
      <w:r>
        <w:t>8</w:t>
      </w:r>
      <w:r>
        <w:rPr>
          <w:rFonts w:ascii="Tahoma" w:hAnsi="Tahoma" w:cs="Tahoma"/>
        </w:rPr>
        <w:t>�</w:t>
      </w:r>
    </w:p>
    <w:p w14:paraId="50A5A88F" w14:textId="77777777" w:rsidR="0045207C" w:rsidRDefault="0045207C" w:rsidP="007724B4">
      <w:pPr>
        <w:pStyle w:val="Heading3"/>
      </w:pPr>
      <w:r>
        <w:t>Oå</w:t>
      </w:r>
      <w:r>
        <w:rPr>
          <w:rFonts w:ascii="Tahoma" w:hAnsi="Tahoma" w:cs="Tahoma"/>
        </w:rPr>
        <w:t>�</w:t>
      </w:r>
      <w:r>
        <w:t>ö</w:t>
      </w:r>
      <w:r>
        <w:rPr>
          <w:rFonts w:ascii="Tahoma" w:hAnsi="Tahoma" w:cs="Tahoma"/>
        </w:rPr>
        <w:t>�</w:t>
      </w:r>
      <w:r>
        <w:rPr>
          <w:rFonts w:hint="cs"/>
        </w:rPr>
        <w:t>ڝ</w:t>
      </w:r>
      <w:r>
        <w:t>vi</w:t>
      </w:r>
      <w:r>
        <w:rPr>
          <w:rFonts w:ascii="Tahoma" w:hAnsi="Tahoma" w:cs="Tahoma"/>
        </w:rPr>
        <w:t>����</w:t>
      </w:r>
      <w:r>
        <w:t>v</w:t>
      </w:r>
      <w:r>
        <w:rPr>
          <w:rFonts w:ascii="Tahoma" w:hAnsi="Tahoma" w:cs="Tahoma"/>
        </w:rPr>
        <w:t>���</w:t>
      </w:r>
      <w:r>
        <w:t>8,</w:t>
      </w:r>
      <w:r>
        <w:rPr>
          <w:rFonts w:ascii="Tahoma" w:hAnsi="Tahoma" w:cs="Tahoma"/>
        </w:rPr>
        <w:t>�</w:t>
      </w:r>
      <w:r>
        <w:t>ۖ</w:t>
      </w:r>
      <w:r>
        <w:rPr>
          <w:rFonts w:ascii="Tahoma" w:hAnsi="Tahoma" w:cs="Tahoma"/>
        </w:rPr>
        <w:t>�����</w:t>
      </w:r>
      <w:r>
        <w:t>g</w:t>
      </w:r>
      <w:r>
        <w:rPr>
          <w:rFonts w:ascii="Tahoma" w:hAnsi="Tahoma" w:cs="Tahoma"/>
        </w:rPr>
        <w:t>�</w:t>
      </w:r>
      <w:r>
        <w:t>=gn</w:t>
      </w:r>
      <w:r>
        <w:rPr>
          <w:rFonts w:ascii="Tahoma" w:hAnsi="Tahoma" w:cs="Tahoma"/>
        </w:rPr>
        <w:t>�</w:t>
      </w:r>
      <w:r>
        <w:t>Z6</w:t>
      </w:r>
      <w:r>
        <w:rPr>
          <w:rFonts w:ascii="Tahoma" w:hAnsi="Tahoma" w:cs="Tahoma"/>
        </w:rPr>
        <w:t>����</w:t>
      </w:r>
      <w:r>
        <w:t>4</w:t>
      </w:r>
      <w:r>
        <w:rPr>
          <w:rFonts w:ascii="Tahoma" w:hAnsi="Tahoma" w:cs="Tahoma"/>
        </w:rPr>
        <w:t>��</w:t>
      </w:r>
      <w:r>
        <w:t>45Zh/</w:t>
      </w:r>
      <w:r>
        <w:rPr>
          <w:rFonts w:ascii="Tahoma" w:hAnsi="Tahoma" w:cs="Tahoma"/>
        </w:rPr>
        <w:t>�</w:t>
      </w:r>
      <w:r>
        <w:t>a</w:t>
      </w:r>
      <w:r>
        <w:rPr>
          <w:rFonts w:ascii="Tahoma" w:hAnsi="Tahoma" w:cs="Tahoma"/>
        </w:rPr>
        <w:t>������</w:t>
      </w:r>
      <w:r>
        <w:t>M</w:t>
      </w:r>
      <w:r>
        <w:rPr>
          <w:rFonts w:ascii="Tahoma" w:hAnsi="Tahoma" w:cs="Tahoma"/>
        </w:rPr>
        <w:t>�����</w:t>
      </w:r>
      <w:r>
        <w:t xml:space="preserve">| </w:t>
      </w:r>
      <w:r>
        <w:rPr>
          <w:rFonts w:ascii="Tahoma" w:hAnsi="Tahoma" w:cs="Tahoma"/>
        </w:rPr>
        <w:t>�</w:t>
      </w:r>
      <w:r>
        <w:t>}</w:t>
      </w:r>
      <w:r>
        <w:rPr>
          <w:rFonts w:ascii="Tahoma" w:hAnsi="Tahoma" w:cs="Tahoma"/>
        </w:rPr>
        <w:t>��</w:t>
      </w:r>
      <w:r>
        <w:rPr>
          <w:rFonts w:ascii="Malgun Gothic" w:eastAsia="Malgun Gothic" w:hAnsi="Malgun Gothic" w:cs="Malgun Gothic" w:hint="eastAsia"/>
        </w:rPr>
        <w:t>퐞</w:t>
      </w:r>
      <w:r>
        <w:rPr>
          <w:rFonts w:ascii="Tahoma" w:hAnsi="Tahoma" w:cs="Tahoma"/>
        </w:rPr>
        <w:t>����</w:t>
      </w:r>
      <w:r>
        <w:t>O</w:t>
      </w:r>
      <w:r>
        <w:rPr>
          <w:rFonts w:ascii="Tahoma" w:hAnsi="Tahoma" w:cs="Tahoma"/>
        </w:rPr>
        <w:t>�</w:t>
      </w:r>
      <w:r>
        <w:t>a</w:t>
      </w:r>
      <w:r>
        <w:rPr>
          <w:rFonts w:ascii="Tahoma" w:hAnsi="Tahoma" w:cs="Tahoma"/>
        </w:rPr>
        <w:t>����</w:t>
      </w:r>
      <w:r>
        <w:t>A}</w:t>
      </w:r>
      <w:r>
        <w:rPr>
          <w:rFonts w:ascii="Tahoma" w:hAnsi="Tahoma" w:cs="Tahoma"/>
        </w:rPr>
        <w:t>�</w:t>
      </w:r>
      <w:r>
        <w:t>)      ~</w:t>
      </w:r>
      <w:r>
        <w:rPr>
          <w:rFonts w:ascii="Tahoma" w:hAnsi="Tahoma" w:cs="Tahoma"/>
        </w:rPr>
        <w:t>�</w:t>
      </w:r>
      <w:r>
        <w:t>IEND</w:t>
      </w:r>
      <w:r>
        <w:rPr>
          <w:rFonts w:ascii="Tahoma" w:hAnsi="Tahoma" w:cs="Tahoma"/>
        </w:rPr>
        <w:t>�</w:t>
      </w:r>
      <w:r>
        <w:t>B`</w:t>
      </w:r>
      <w:r>
        <w:rPr>
          <w:rFonts w:ascii="Tahoma" w:hAnsi="Tahoma" w:cs="Tahoma"/>
        </w:rPr>
        <w:t>��</w:t>
      </w:r>
      <w:r>
        <w:t>PNG</w:t>
      </w:r>
    </w:p>
    <w:p w14:paraId="7E405E3F" w14:textId="77777777" w:rsidR="0045207C" w:rsidRDefault="0045207C" w:rsidP="007724B4">
      <w:pPr>
        <w:pStyle w:val="Heading3"/>
      </w:pPr>
      <w:r>
        <w:rPr>
          <w:rFonts w:ascii="Tahoma" w:hAnsi="Tahoma" w:cs="Tahoma"/>
        </w:rPr>
        <w:t>⸮</w:t>
      </w:r>
    </w:p>
    <w:p w14:paraId="066C9119" w14:textId="77777777" w:rsidR="0045207C" w:rsidRDefault="0045207C" w:rsidP="007724B4">
      <w:pPr>
        <w:pStyle w:val="Heading3"/>
      </w:pPr>
    </w:p>
    <w:p w14:paraId="0E072974" w14:textId="77777777" w:rsidR="0045207C" w:rsidRDefault="0045207C" w:rsidP="007724B4">
      <w:pPr>
        <w:pStyle w:val="Heading3"/>
      </w:pPr>
      <w:r>
        <w:t>IHDR</w:t>
      </w:r>
    </w:p>
    <w:p w14:paraId="43CDF18D" w14:textId="77777777" w:rsidR="0045207C" w:rsidRDefault="0045207C" w:rsidP="007724B4">
      <w:pPr>
        <w:pStyle w:val="Heading3"/>
      </w:pPr>
      <w:r>
        <w:t>-~</w:t>
      </w:r>
      <w:r>
        <w:rPr>
          <w:rFonts w:ascii="Tahoma" w:hAnsi="Tahoma" w:cs="Tahoma"/>
        </w:rPr>
        <w:t>�</w:t>
      </w:r>
      <w:r>
        <w:t xml:space="preserve">     pHYs</w:t>
      </w:r>
    </w:p>
    <w:p w14:paraId="4EB880B8" w14:textId="77777777" w:rsidR="0045207C" w:rsidRDefault="0045207C" w:rsidP="007724B4">
      <w:pPr>
        <w:pStyle w:val="Heading3"/>
      </w:pPr>
    </w:p>
    <w:p w14:paraId="172EEC29" w14:textId="77777777" w:rsidR="0045207C" w:rsidRDefault="0045207C" w:rsidP="007724B4">
      <w:pPr>
        <w:pStyle w:val="Heading3"/>
      </w:pPr>
      <w:r>
        <w:rPr>
          <w:rFonts w:ascii="Tahoma" w:hAnsi="Tahoma" w:cs="Tahoma"/>
        </w:rPr>
        <w:t>��</w:t>
      </w:r>
      <w:r>
        <w:t>~</w:t>
      </w:r>
      <w:r>
        <w:rPr>
          <w:rFonts w:ascii="Tahoma" w:hAnsi="Tahoma" w:cs="Tahoma"/>
        </w:rPr>
        <w:t>�</w:t>
      </w:r>
    </w:p>
    <w:p w14:paraId="7E26A826" w14:textId="77777777" w:rsidR="0045207C" w:rsidRDefault="0045207C" w:rsidP="007724B4">
      <w:pPr>
        <w:pStyle w:val="Heading3"/>
      </w:pPr>
      <w:r>
        <w:t>OiCCPPhotoshop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2C0DB00B" w14:textId="77777777" w:rsidR="0045207C" w:rsidRDefault="0045207C" w:rsidP="007724B4">
      <w:pPr>
        <w:pStyle w:val="Heading3"/>
      </w:pPr>
      <w:r>
        <w:rPr>
          <w:rFonts w:ascii="Tahoma" w:hAnsi="Tahoma" w:cs="Tahoma"/>
        </w:rPr>
        <w:t>�</w:t>
      </w:r>
    </w:p>
    <w:p w14:paraId="242761C0" w14:textId="77777777" w:rsidR="0045207C" w:rsidRDefault="0045207C" w:rsidP="007724B4">
      <w:pPr>
        <w:pStyle w:val="Heading3"/>
      </w:pPr>
      <w:r>
        <w:rPr>
          <w:rFonts w:ascii="Tahoma" w:hAnsi="Tahoma" w:cs="Tahoma"/>
        </w:rPr>
        <w:t>��</w:t>
      </w:r>
      <w:r>
        <w:t>!</w:t>
      </w:r>
      <w:r>
        <w:rPr>
          <w:rFonts w:ascii="Tahoma" w:hAnsi="Tahoma" w:cs="Tahoma"/>
        </w:rPr>
        <w:t>���������</w:t>
      </w:r>
      <w:r>
        <w:t>{</w:t>
      </w:r>
      <w:r>
        <w:rPr>
          <w:rFonts w:ascii="Tahoma" w:hAnsi="Tahoma" w:cs="Tahoma"/>
        </w:rPr>
        <w:t>�</w:t>
      </w:r>
      <w:r>
        <w:t>kּ</w:t>
      </w:r>
      <w:r>
        <w:rPr>
          <w:rFonts w:ascii="Tahoma" w:hAnsi="Tahoma" w:cs="Tahoma"/>
        </w:rPr>
        <w:t>������</w:t>
      </w:r>
      <w:r>
        <w:t>&gt;</w:t>
      </w:r>
      <w:r>
        <w:rPr>
          <w:rFonts w:ascii="Tahoma" w:hAnsi="Tahoma" w:cs="Tahoma"/>
        </w:rPr>
        <w:t>����</w:t>
      </w:r>
    </w:p>
    <w:p w14:paraId="15DDCEBB" w14:textId="77777777" w:rsidR="0045207C" w:rsidRDefault="0045207C" w:rsidP="007724B4">
      <w:pPr>
        <w:pStyle w:val="Heading3"/>
      </w:pPr>
      <w:r>
        <w:rPr>
          <w:rFonts w:ascii="Tahoma" w:hAnsi="Tahoma" w:cs="Tahoma"/>
        </w:rPr>
        <w:t>�</w:t>
      </w:r>
      <w:r>
        <w:t>H3Q5</w:t>
      </w:r>
      <w:r>
        <w:rPr>
          <w:rFonts w:ascii="Tahoma" w:hAnsi="Tahoma" w:cs="Tahoma"/>
        </w:rPr>
        <w:t>�</w:t>
      </w:r>
    </w:p>
    <w:p w14:paraId="79509673" w14:textId="77777777" w:rsidR="0045207C" w:rsidRDefault="0045207C" w:rsidP="007724B4">
      <w:pPr>
        <w:pStyle w:val="Heading3"/>
      </w:pPr>
      <w:r>
        <w:rPr>
          <w:rFonts w:ascii="Tahoma" w:hAnsi="Tahoma" w:cs="Tahoma"/>
        </w:rPr>
        <w:t>�</w:t>
      </w:r>
      <w:r>
        <w:t>B</w:t>
      </w:r>
      <w:r>
        <w:rPr>
          <w:rFonts w:ascii="Tahoma" w:hAnsi="Tahoma" w:cs="Tahoma"/>
        </w:rPr>
        <w:t>������</w:t>
      </w:r>
      <w:r>
        <w:t>.@</w:t>
      </w:r>
      <w:r>
        <w:rPr>
          <w:rFonts w:ascii="Tahoma" w:hAnsi="Tahoma" w:cs="Tahoma"/>
        </w:rPr>
        <w:t>�</w:t>
      </w:r>
    </w:p>
    <w:p w14:paraId="23A8B4A9"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~&lt;&lt;+"</w:t>
      </w:r>
      <w:r>
        <w:rPr>
          <w:rFonts w:ascii="Tahoma" w:hAnsi="Tahoma" w:cs="Tahoma"/>
        </w:rPr>
        <w:t>��</w:t>
      </w:r>
      <w:r>
        <w:t>x</w:t>
      </w:r>
      <w:r>
        <w:rPr>
          <w:rFonts w:ascii="Tahoma" w:hAnsi="Tahoma" w:cs="Tahoma"/>
        </w:rPr>
        <w:t>�</w:t>
      </w:r>
    </w:p>
    <w:p w14:paraId="1A278D0A"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7A5A83B5" w14:textId="77777777" w:rsidR="0045207C" w:rsidRDefault="0045207C" w:rsidP="007724B4">
      <w:pPr>
        <w:pStyle w:val="Heading3"/>
      </w:pPr>
      <w:r>
        <w:rPr>
          <w:rFonts w:ascii="Tahoma" w:hAnsi="Tahoma" w:cs="Tahoma"/>
        </w:rPr>
        <w:t>�</w:t>
      </w:r>
    </w:p>
    <w:p w14:paraId="7D7BB71A"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0E2C667F"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5864C7F6"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2D58208E"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28E5A88D"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0D7FEF36"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000890C3"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63A62769"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7842C52E"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34935B9D" w14:textId="77777777" w:rsidR="0045207C" w:rsidRDefault="0045207C" w:rsidP="007724B4">
      <w:pPr>
        <w:pStyle w:val="Heading3"/>
      </w:pPr>
    </w:p>
    <w:p w14:paraId="142E7113"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54B4B3FA"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33696200"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6CE16E38" w14:textId="77777777" w:rsidR="0045207C" w:rsidRDefault="0045207C" w:rsidP="007724B4">
      <w:pPr>
        <w:pStyle w:val="Heading3"/>
      </w:pPr>
      <w:r>
        <w:t>c</w:t>
      </w:r>
      <w:r>
        <w:rPr>
          <w:rFonts w:ascii="Tahoma" w:hAnsi="Tahoma" w:cs="Tahoma"/>
        </w:rPr>
        <w:t>�</w:t>
      </w:r>
      <w:r>
        <w:t>x,!k</w:t>
      </w:r>
    </w:p>
    <w:p w14:paraId="1F4E3A7B"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172635F6"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2FF0D777" w14:textId="77777777" w:rsidR="0045207C" w:rsidRDefault="0045207C" w:rsidP="007724B4">
      <w:pPr>
        <w:pStyle w:val="Heading3"/>
      </w:pPr>
      <w:r>
        <w:t>X</w:t>
      </w:r>
      <w:r>
        <w:rPr>
          <w:rFonts w:ascii="Tahoma" w:hAnsi="Tahoma" w:cs="Tahoma"/>
        </w:rPr>
        <w:t>�</w:t>
      </w:r>
    </w:p>
    <w:p w14:paraId="4586B371" w14:textId="77777777" w:rsidR="0045207C" w:rsidRDefault="0045207C" w:rsidP="007724B4">
      <w:pPr>
        <w:pStyle w:val="Heading3"/>
      </w:pPr>
      <w:r>
        <w:t>$</w:t>
      </w:r>
      <w:r>
        <w:rPr>
          <w:rFonts w:ascii="Tahoma" w:hAnsi="Tahoma" w:cs="Tahoma"/>
        </w:rPr>
        <w:t>�</w:t>
      </w:r>
    </w:p>
    <w:p w14:paraId="5B9ECD44"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gp</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76359406"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007CA0B8"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482E741B"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392911AB"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7797949A"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0D2CBCBA"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0850EAE3"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234FCC9A"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4768E405" w14:textId="77777777" w:rsidR="0045207C" w:rsidRDefault="0045207C" w:rsidP="007724B4">
      <w:pPr>
        <w:pStyle w:val="Heading3"/>
      </w:pPr>
      <w:r>
        <w:t>U</w:t>
      </w:r>
    </w:p>
    <w:p w14:paraId="1E0076E0"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12DD27CD" w14:textId="77777777" w:rsidR="0045207C" w:rsidRDefault="0045207C" w:rsidP="007724B4">
      <w:pPr>
        <w:pStyle w:val="Heading3"/>
      </w:pPr>
      <w:r>
        <w:rPr>
          <w:rFonts w:ascii="Tahoma" w:hAnsi="Tahoma" w:cs="Tahoma"/>
        </w:rPr>
        <w:t>�</w:t>
      </w:r>
      <w:r>
        <w:rPr>
          <w:rFonts w:hint="cs"/>
        </w:rPr>
        <w:t>ڴ</w:t>
      </w:r>
    </w:p>
    <w:p w14:paraId="494C8E55"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18FD28D3" w14:textId="77777777" w:rsidR="0045207C" w:rsidRDefault="0045207C" w:rsidP="007724B4">
      <w:pPr>
        <w:pStyle w:val="Heading3"/>
      </w:pPr>
      <w:r>
        <w:t>6</w:t>
      </w:r>
    </w:p>
    <w:p w14:paraId="4313E73E"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6D9AFF07"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6E3690A6"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w:t>
      </w:r>
      <w:r>
        <w:rPr>
          <w:rFonts w:ascii="Tahoma" w:hAnsi="Tahoma" w:cs="Tahoma"/>
        </w:rPr>
        <w:t>�</w:t>
      </w:r>
      <w:r>
        <w:t>IDATx</w:t>
      </w:r>
      <w:r>
        <w:rPr>
          <w:rFonts w:ascii="Tahoma" w:hAnsi="Tahoma" w:cs="Tahoma"/>
        </w:rPr>
        <w:t>��</w:t>
      </w:r>
      <w:r>
        <w:t>OHQ</w:t>
      </w:r>
      <w:r>
        <w:rPr>
          <w:rFonts w:ascii="Tahoma" w:hAnsi="Tahoma" w:cs="Tahoma"/>
        </w:rPr>
        <w:t>�</w:t>
      </w:r>
      <w:r>
        <w:t>?3</w:t>
      </w:r>
      <w:r>
        <w:rPr>
          <w:rFonts w:ascii="Tahoma" w:hAnsi="Tahoma" w:cs="Tahoma"/>
        </w:rPr>
        <w:t>�</w:t>
      </w:r>
      <w:r>
        <w:t>fv</w:t>
      </w:r>
      <w:r>
        <w:rPr>
          <w:rFonts w:ascii="Tahoma" w:hAnsi="Tahoma" w:cs="Tahoma"/>
        </w:rPr>
        <w:t>��</w:t>
      </w:r>
      <w:r>
        <w:t>aweuŃ</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z</w:t>
      </w:r>
      <w:r>
        <w:rPr>
          <w:rFonts w:ascii="Tahoma" w:hAnsi="Tahoma" w:cs="Tahoma"/>
        </w:rPr>
        <w:t>��������</w:t>
      </w:r>
      <w:r>
        <w:t>Å</w:t>
      </w:r>
      <w:r>
        <w:rPr>
          <w:rFonts w:ascii="Tahoma" w:hAnsi="Tahoma" w:cs="Tahoma"/>
        </w:rPr>
        <w:t>�</w:t>
      </w:r>
      <w:r>
        <w:t>E(</w:t>
      </w:r>
      <w:r>
        <w:rPr>
          <w:rFonts w:ascii="Tahoma" w:hAnsi="Tahoma" w:cs="Tahoma"/>
        </w:rPr>
        <w:t>�</w:t>
      </w:r>
      <w:r>
        <w:t>9</w:t>
      </w:r>
      <w:r>
        <w:rPr>
          <w:rFonts w:ascii="Tahoma" w:hAnsi="Tahoma" w:cs="Tahoma"/>
        </w:rPr>
        <w:t>�</w:t>
      </w:r>
      <w:r>
        <w:t>Ä</w:t>
      </w:r>
      <w:r>
        <w:rPr>
          <w:rFonts w:ascii="Tahoma" w:hAnsi="Tahoma" w:cs="Tahoma"/>
        </w:rPr>
        <w:t>��</w:t>
      </w:r>
      <w:r>
        <w:t>A</w:t>
      </w:r>
      <w:r>
        <w:rPr>
          <w:rFonts w:ascii="Tahoma" w:hAnsi="Tahoma" w:cs="Tahoma"/>
        </w:rPr>
        <w:t>�</w:t>
      </w:r>
      <w:r>
        <w:t>J"</w:t>
      </w:r>
      <w:r>
        <w:rPr>
          <w:rFonts w:ascii="Tahoma" w:hAnsi="Tahoma" w:cs="Tahoma"/>
        </w:rPr>
        <w:t>��</w:t>
      </w:r>
      <w:r>
        <w:t>X</w:t>
      </w:r>
      <w:r>
        <w:rPr>
          <w:rFonts w:ascii="Tahoma" w:hAnsi="Tahoma" w:cs="Tahoma"/>
        </w:rPr>
        <w:t>��</w:t>
      </w:r>
      <w:r>
        <w:t>Åg:</w:t>
      </w:r>
      <w:r>
        <w:rPr>
          <w:rFonts w:ascii="Tahoma" w:hAnsi="Tahoma" w:cs="Tahoma"/>
        </w:rPr>
        <w:t>�</w:t>
      </w:r>
      <w:r>
        <w:t>fd</w:t>
      </w:r>
      <w:r>
        <w:rPr>
          <w:rFonts w:ascii="Tahoma" w:hAnsi="Tahoma" w:cs="Tahoma"/>
        </w:rPr>
        <w:t>���</w:t>
      </w:r>
      <w:r>
        <w:t>ü</w:t>
      </w:r>
      <w:r>
        <w:rPr>
          <w:rFonts w:ascii="Tahoma" w:hAnsi="Tahoma" w:cs="Tahoma"/>
        </w:rPr>
        <w:t>��</w:t>
      </w:r>
      <w:r>
        <w:t>c</w:t>
      </w:r>
      <w:r>
        <w:rPr>
          <w:rFonts w:ascii="Tahoma" w:hAnsi="Tahoma" w:cs="Tahoma"/>
        </w:rPr>
        <w:t>��</w:t>
      </w:r>
      <w:r>
        <w:t>&gt;</w:t>
      </w:r>
      <w:r>
        <w:rPr>
          <w:rFonts w:ascii="Tahoma" w:hAnsi="Tahoma" w:cs="Tahoma"/>
        </w:rPr>
        <w:t>�</w:t>
      </w:r>
      <w:r>
        <w:rPr>
          <w:rFonts w:ascii="Calibri" w:hAnsi="Calibri" w:cs="Calibri"/>
        </w:rPr>
        <w:t>޼</w:t>
      </w:r>
      <w:r>
        <w:t>y</w:t>
      </w:r>
      <w:r>
        <w:rPr>
          <w:rFonts w:ascii="Tahoma" w:hAnsi="Tahoma" w:cs="Tahoma"/>
        </w:rPr>
        <w:t>��</w:t>
      </w:r>
      <w:r>
        <w:t>o</w:t>
      </w:r>
      <w:r>
        <w:rPr>
          <w:rFonts w:ascii="Tahoma" w:hAnsi="Tahoma" w:cs="Tahoma"/>
        </w:rPr>
        <w:t>�</w:t>
      </w:r>
      <w:r>
        <w:t>ö&gt;</w:t>
      </w:r>
      <w:r>
        <w:rPr>
          <w:rFonts w:ascii="Tahoma" w:hAnsi="Tahoma" w:cs="Tahoma"/>
        </w:rPr>
        <w:t>�</w:t>
      </w:r>
    </w:p>
    <w:p w14:paraId="3E5819BB" w14:textId="77777777" w:rsidR="0045207C" w:rsidRDefault="0045207C" w:rsidP="007724B4">
      <w:pPr>
        <w:pStyle w:val="Heading3"/>
      </w:pPr>
      <w:r>
        <w:rPr>
          <w:rFonts w:ascii="Tahoma" w:hAnsi="Tahoma" w:cs="Tahoma"/>
        </w:rPr>
        <w:t>�</w:t>
      </w:r>
      <w:r>
        <w:t>h</w:t>
      </w:r>
      <w:r>
        <w:rPr>
          <w:rFonts w:ascii="Tahoma" w:hAnsi="Tahoma" w:cs="Tahoma"/>
        </w:rPr>
        <w:t>����</w:t>
      </w:r>
      <w:r>
        <w:t>Ä!</w:t>
      </w:r>
      <w:r>
        <w:rPr>
          <w:rFonts w:ascii="Tahoma" w:hAnsi="Tahoma" w:cs="Tahoma"/>
        </w:rPr>
        <w:t>�</w:t>
      </w:r>
      <w:r>
        <w:t>4É_-/</w:t>
      </w:r>
      <w:r>
        <w:rPr>
          <w:rFonts w:ascii="Tahoma" w:hAnsi="Tahoma" w:cs="Tahoma"/>
        </w:rPr>
        <w:t>�</w:t>
      </w:r>
      <w:r>
        <w:t>U</w:t>
      </w:r>
      <w:r>
        <w:rPr>
          <w:rFonts w:ascii="Tahoma" w:hAnsi="Tahoma" w:cs="Tahoma"/>
        </w:rPr>
        <w:t>���</w:t>
      </w:r>
      <w:r>
        <w:t>KR</w:t>
      </w:r>
      <w:r>
        <w:rPr>
          <w:rFonts w:ascii="Tahoma" w:hAnsi="Tahoma" w:cs="Tahoma"/>
        </w:rPr>
        <w:t>��</w:t>
      </w:r>
      <w:r>
        <w:t>#M</w:t>
      </w:r>
      <w:r>
        <w:rPr>
          <w:rFonts w:ascii="Tahoma" w:hAnsi="Tahoma" w:cs="Tahoma"/>
        </w:rPr>
        <w:t>�</w:t>
      </w:r>
      <w:r>
        <w:t>3</w:t>
      </w:r>
      <w:r>
        <w:rPr>
          <w:rFonts w:ascii="Tahoma" w:hAnsi="Tahoma" w:cs="Tahoma"/>
        </w:rPr>
        <w:t>�</w:t>
      </w:r>
      <w:r>
        <w:t>nä(äB</w:t>
      </w:r>
      <w:r>
        <w:rPr>
          <w:rFonts w:ascii="Tahoma" w:hAnsi="Tahoma" w:cs="Tahoma"/>
        </w:rPr>
        <w:t>��</w:t>
      </w:r>
      <w:r>
        <w:t>Bq</w:t>
      </w:r>
      <w:r>
        <w:rPr>
          <w:rFonts w:ascii="Tahoma" w:hAnsi="Tahoma" w:cs="Tahoma"/>
        </w:rPr>
        <w:t>�</w:t>
      </w:r>
      <w:r>
        <w:t>Rv</w:t>
      </w:r>
      <w:r>
        <w:rPr>
          <w:rFonts w:ascii="Tahoma" w:hAnsi="Tahoma" w:cs="Tahoma"/>
        </w:rPr>
        <w:t>��</w:t>
      </w:r>
      <w:r>
        <w:t>z</w:t>
      </w:r>
      <w:r>
        <w:rPr>
          <w:rFonts w:ascii="Tahoma" w:hAnsi="Tahoma" w:cs="Tahoma"/>
        </w:rPr>
        <w:t>�</w:t>
      </w:r>
      <w:r>
        <w:t>Oz</w:t>
      </w:r>
    </w:p>
    <w:p w14:paraId="54DFE44A" w14:textId="77777777" w:rsidR="0045207C" w:rsidRDefault="0045207C" w:rsidP="007724B4">
      <w:pPr>
        <w:pStyle w:val="Heading3"/>
      </w:pPr>
      <w:r>
        <w:rPr>
          <w:rFonts w:ascii="Tahoma" w:hAnsi="Tahoma" w:cs="Tahoma"/>
        </w:rPr>
        <w:t>�</w:t>
      </w:r>
      <w:r>
        <w:t>_֍</w:t>
      </w:r>
      <w:r>
        <w:rPr>
          <w:rFonts w:ascii="Tahoma" w:hAnsi="Tahoma" w:cs="Tahoma"/>
        </w:rPr>
        <w:t>���</w:t>
      </w:r>
      <w:r>
        <w:t>V</w:t>
      </w:r>
    </w:p>
    <w:p w14:paraId="2C45BE0E" w14:textId="77777777" w:rsidR="0045207C" w:rsidRDefault="0045207C" w:rsidP="007724B4">
      <w:pPr>
        <w:pStyle w:val="Heading3"/>
      </w:pPr>
      <w:r>
        <w:rPr>
          <w:rFonts w:ascii="Tahoma" w:hAnsi="Tahoma" w:cs="Tahoma"/>
        </w:rPr>
        <w:t>�</w:t>
      </w:r>
      <w:r>
        <w:t>D</w:t>
      </w:r>
      <w:r>
        <w:rPr>
          <w:rFonts w:ascii="Tahoma" w:hAnsi="Tahoma" w:cs="Tahoma"/>
        </w:rPr>
        <w:t>�</w:t>
      </w:r>
      <w:r>
        <w:t>۞vT@</w:t>
      </w:r>
      <w:r>
        <w:rPr>
          <w:rFonts w:ascii="Tahoma" w:hAnsi="Tahoma" w:cs="Tahoma"/>
        </w:rPr>
        <w:t>�</w:t>
      </w:r>
      <w:r>
        <w:t>Jٙ</w:t>
      </w:r>
      <w:r>
        <w:rPr>
          <w:rFonts w:ascii="Tahoma" w:hAnsi="Tahoma" w:cs="Tahoma"/>
        </w:rPr>
        <w:t>�</w:t>
      </w:r>
      <w:r>
        <w:rPr>
          <w:rFonts w:ascii="Calibri" w:hAnsi="Calibri" w:cs="Calibri"/>
        </w:rPr>
        <w:t>̮</w:t>
      </w:r>
      <w:r>
        <w:rPr>
          <w:rFonts w:ascii="Tahoma" w:hAnsi="Tahoma" w:cs="Tahoma"/>
        </w:rPr>
        <w:t>�</w:t>
      </w:r>
      <w:r>
        <w:rPr>
          <w:rFonts w:ascii="Calibri" w:hAnsi="Calibri" w:cs="Calibri"/>
        </w:rPr>
        <w:t>ꓓ</w:t>
      </w:r>
      <w:r>
        <w:rPr>
          <w:rFonts w:ascii="Tahoma" w:hAnsi="Tahoma" w:cs="Tahoma"/>
        </w:rPr>
        <w:t>����</w:t>
      </w:r>
      <w:r>
        <w:t>E</w:t>
      </w:r>
      <w:r>
        <w:rPr>
          <w:rFonts w:ascii="Tahoma" w:hAnsi="Tahoma" w:cs="Tahoma"/>
        </w:rPr>
        <w:t>�</w:t>
      </w:r>
      <w:r>
        <w:t>&gt;9</w:t>
      </w:r>
      <w:r>
        <w:rPr>
          <w:rFonts w:ascii="Tahoma" w:hAnsi="Tahoma" w:cs="Tahoma"/>
        </w:rPr>
        <w:t>�</w:t>
      </w:r>
      <w:r>
        <w:t>?</w:t>
      </w:r>
      <w:r>
        <w:rPr>
          <w:rFonts w:ascii="Tahoma" w:hAnsi="Tahoma" w:cs="Tahoma"/>
        </w:rPr>
        <w:t>�</w:t>
      </w:r>
      <w:r>
        <w:t>]</w:t>
      </w:r>
      <w:r>
        <w:rPr>
          <w:rFonts w:ascii="Tahoma" w:hAnsi="Tahoma" w:cs="Tahoma"/>
        </w:rPr>
        <w:t>���</w:t>
      </w:r>
      <w:r>
        <w:t xml:space="preserve">   </w:t>
      </w:r>
      <w:r>
        <w:rPr>
          <w:rFonts w:ascii="Tahoma" w:hAnsi="Tahoma" w:cs="Tahoma"/>
        </w:rPr>
        <w:t>�</w:t>
      </w:r>
      <w:r>
        <w:t>t</w:t>
      </w:r>
      <w:r>
        <w:rPr>
          <w:rFonts w:ascii="Tahoma" w:hAnsi="Tahoma" w:cs="Tahoma"/>
        </w:rPr>
        <w:t>����</w:t>
      </w:r>
      <w:r>
        <w:t>|&lt;&gt;6</w:t>
      </w:r>
      <w:r>
        <w:rPr>
          <w:rFonts w:ascii="Tahoma" w:hAnsi="Tahoma" w:cs="Tahoma"/>
        </w:rPr>
        <w:t>�</w:t>
      </w:r>
      <w:r>
        <w:t>O</w:t>
      </w:r>
      <w:r>
        <w:rPr>
          <w:rFonts w:ascii="Tahoma" w:hAnsi="Tahoma" w:cs="Tahoma"/>
        </w:rPr>
        <w:t>��</w:t>
      </w:r>
      <w:r>
        <w:t>جe</w:t>
      </w:r>
      <w:r>
        <w:rPr>
          <w:rFonts w:ascii="Tahoma" w:hAnsi="Tahoma" w:cs="Tahoma"/>
        </w:rPr>
        <w:t>���</w:t>
      </w:r>
      <w:r>
        <w:t>e</w:t>
      </w:r>
      <w:r>
        <w:rPr>
          <w:rFonts w:ascii="Tahoma" w:hAnsi="Tahoma" w:cs="Tahoma"/>
        </w:rPr>
        <w:t>�</w:t>
      </w:r>
    </w:p>
    <w:p w14:paraId="0A98EA64" w14:textId="77777777" w:rsidR="0045207C" w:rsidRDefault="0045207C" w:rsidP="007724B4">
      <w:pPr>
        <w:pStyle w:val="Heading3"/>
      </w:pPr>
      <w:r>
        <w:t>La</w:t>
      </w:r>
      <w:r>
        <w:rPr>
          <w:rFonts w:ascii="Tahoma" w:hAnsi="Tahoma" w:cs="Tahoma"/>
        </w:rPr>
        <w:t>�</w:t>
      </w:r>
      <w:r>
        <w:t>$D:</w:t>
      </w:r>
      <w:r>
        <w:rPr>
          <w:rFonts w:ascii="Tahoma" w:hAnsi="Tahoma" w:cs="Tahoma"/>
        </w:rPr>
        <w:t>��</w:t>
      </w:r>
      <w:r>
        <w:t>r</w:t>
      </w:r>
      <w:r>
        <w:rPr>
          <w:rFonts w:ascii="Tahoma" w:hAnsi="Tahoma" w:cs="Tahoma"/>
        </w:rPr>
        <w:t>�</w:t>
      </w:r>
      <w:r>
        <w:t>D@H</w:t>
      </w:r>
      <w:r>
        <w:rPr>
          <w:rFonts w:ascii="Tahoma" w:hAnsi="Tahoma" w:cs="Tahoma"/>
        </w:rPr>
        <w:t>����</w:t>
      </w:r>
    </w:p>
    <w:p w14:paraId="2764C6DC" w14:textId="77777777" w:rsidR="0045207C" w:rsidRDefault="0045207C" w:rsidP="007724B4">
      <w:pPr>
        <w:pStyle w:val="Heading3"/>
      </w:pPr>
      <w:r>
        <w:t>(A</w:t>
      </w:r>
      <w:r>
        <w:rPr>
          <w:rFonts w:ascii="Tahoma" w:hAnsi="Tahoma" w:cs="Tahoma"/>
        </w:rPr>
        <w:t>�</w:t>
      </w:r>
      <w:r>
        <w:t>#kP</w:t>
      </w:r>
    </w:p>
    <w:p w14:paraId="602DB92A" w14:textId="77777777" w:rsidR="0045207C" w:rsidRDefault="0045207C" w:rsidP="007724B4">
      <w:pPr>
        <w:pStyle w:val="Heading3"/>
      </w:pPr>
      <w:r>
        <w:rPr>
          <w:rFonts w:ascii="Tahoma" w:hAnsi="Tahoma" w:cs="Tahoma"/>
        </w:rPr>
        <w:t>��</w:t>
      </w:r>
      <w:r>
        <w:t>g"A</w:t>
      </w:r>
      <w:r>
        <w:rPr>
          <w:rFonts w:ascii="Tahoma" w:hAnsi="Tahoma" w:cs="Tahoma"/>
        </w:rPr>
        <w:t>��</w:t>
      </w:r>
      <w:r>
        <w:t>7</w:t>
      </w:r>
      <w:r>
        <w:rPr>
          <w:rFonts w:ascii="Tahoma" w:hAnsi="Tahoma" w:cs="Tahoma"/>
        </w:rPr>
        <w:t>��</w:t>
      </w:r>
      <w:r>
        <w:t>q:z</w:t>
      </w:r>
      <w:r>
        <w:rPr>
          <w:rFonts w:ascii="Tahoma" w:hAnsi="Tahoma" w:cs="Tahoma"/>
        </w:rPr>
        <w:t>��</w:t>
      </w:r>
      <w:r>
        <w:t>ly</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z</w:t>
      </w:r>
      <w:r>
        <w:rPr>
          <w:rFonts w:ascii="Tahoma" w:hAnsi="Tahoma" w:cs="Tahoma"/>
        </w:rPr>
        <w:t>��</w:t>
      </w:r>
      <w:r>
        <w:t>9</w:t>
      </w:r>
      <w:r>
        <w:rPr>
          <w:rFonts w:ascii="Tahoma" w:hAnsi="Tahoma" w:cs="Tahoma"/>
        </w:rPr>
        <w:t>�</w:t>
      </w:r>
      <w:r>
        <w:t>P</w:t>
      </w:r>
      <w:r>
        <w:rPr>
          <w:rFonts w:ascii="Tahoma" w:hAnsi="Tahoma" w:cs="Tahoma"/>
        </w:rPr>
        <w:t>�</w:t>
      </w:r>
      <w:r>
        <w:t>#|a%#׆t</w:t>
      </w:r>
      <w:r>
        <w:rPr>
          <w:rFonts w:ascii="Tahoma" w:hAnsi="Tahoma" w:cs="Tahoma"/>
        </w:rPr>
        <w:t>��</w:t>
      </w:r>
      <w:r>
        <w:t>eU</w:t>
      </w:r>
      <w:r>
        <w:rPr>
          <w:rFonts w:ascii="Tahoma" w:hAnsi="Tahoma" w:cs="Tahoma"/>
        </w:rPr>
        <w:t>��</w:t>
      </w:r>
      <w:r>
        <w:t>xOu</w:t>
      </w:r>
      <w:r>
        <w:rPr>
          <w:rFonts w:ascii="Tahoma" w:hAnsi="Tahoma" w:cs="Tahoma"/>
        </w:rPr>
        <w:t>�</w:t>
      </w:r>
      <w:r>
        <w:t>ȳ</w:t>
      </w:r>
      <w:r>
        <w:rPr>
          <w:rFonts w:ascii="Tahoma" w:hAnsi="Tahoma" w:cs="Tahoma"/>
        </w:rPr>
        <w:t>��</w:t>
      </w:r>
      <w:r>
        <w:t>~g}</w:t>
      </w:r>
      <w:r>
        <w:rPr>
          <w:rFonts w:ascii="Tahoma" w:hAnsi="Tahoma" w:cs="Tahoma"/>
        </w:rPr>
        <w:t>��</w:t>
      </w:r>
      <w:r>
        <w:t>P</w:t>
      </w:r>
      <w:r>
        <w:rPr>
          <w:rFonts w:ascii="Tahoma" w:hAnsi="Tahoma" w:cs="Tahoma"/>
        </w:rPr>
        <w:t>���</w:t>
      </w:r>
      <w:r>
        <w:t>I+</w:t>
      </w:r>
      <w:r>
        <w:rPr>
          <w:rFonts w:ascii="Tahoma" w:hAnsi="Tahoma" w:cs="Tahoma"/>
        </w:rPr>
        <w:t>����</w:t>
      </w:r>
      <w:r>
        <w:t>GNu&gt;%l</w:t>
      </w:r>
      <w:r>
        <w:rPr>
          <w:rFonts w:ascii="Tahoma" w:hAnsi="Tahoma" w:cs="Tahoma"/>
        </w:rPr>
        <w:t>��</w:t>
      </w:r>
      <w:r>
        <w:t>S</w:t>
      </w:r>
      <w:r>
        <w:rPr>
          <w:rFonts w:ascii="Tahoma" w:hAnsi="Tahoma" w:cs="Tahoma"/>
        </w:rPr>
        <w:t>���</w:t>
      </w:r>
      <w:r>
        <w:t>"</w:t>
      </w:r>
      <w:r>
        <w:rPr>
          <w:rFonts w:ascii="Tahoma" w:hAnsi="Tahoma" w:cs="Tahoma"/>
        </w:rPr>
        <w:t>���</w:t>
      </w:r>
      <w:r>
        <w:t>@7״^</w:t>
      </w:r>
      <w:r>
        <w:rPr>
          <w:rFonts w:ascii="Tahoma" w:hAnsi="Tahoma" w:cs="Tahoma"/>
        </w:rPr>
        <w:t>��</w:t>
      </w:r>
      <w:r>
        <w:t>6T</w:t>
      </w:r>
      <w:r>
        <w:rPr>
          <w:rFonts w:ascii="Tahoma" w:hAnsi="Tahoma" w:cs="Tahoma"/>
        </w:rPr>
        <w:t>�⸮</w:t>
      </w:r>
      <w:r>
        <w:t>Bby</w:t>
      </w:r>
      <w:r>
        <w:rPr>
          <w:rFonts w:ascii="Tahoma" w:hAnsi="Tahoma" w:cs="Tahoma"/>
        </w:rPr>
        <w:t>�</w:t>
      </w:r>
      <w:r>
        <w:t>3</w:t>
      </w:r>
      <w:r>
        <w:rPr>
          <w:rFonts w:ascii="Tahoma" w:hAnsi="Tahoma" w:cs="Tahoma"/>
        </w:rPr>
        <w:t>��</w:t>
      </w:r>
      <w:r>
        <w:t>i:Ӌ</w:t>
      </w:r>
      <w:r>
        <w:rPr>
          <w:rFonts w:ascii="Tahoma" w:hAnsi="Tahoma" w:cs="Tahoma"/>
        </w:rPr>
        <w:t>���</w:t>
      </w:r>
      <w:r>
        <w:t>X*`</w:t>
      </w:r>
      <w:r>
        <w:rPr>
          <w:rFonts w:ascii="Tahoma" w:hAnsi="Tahoma" w:cs="Tahoma"/>
        </w:rPr>
        <w:t>���</w:t>
      </w:r>
      <w:r>
        <w:t>r</w:t>
      </w:r>
      <w:r>
        <w:rPr>
          <w:rFonts w:ascii="Tahoma" w:hAnsi="Tahoma" w:cs="Tahoma"/>
        </w:rPr>
        <w:t>����</w:t>
      </w:r>
      <w:r>
        <w:t>["@"</w:t>
      </w:r>
      <w:r>
        <w:rPr>
          <w:rFonts w:ascii="Tahoma" w:hAnsi="Tahoma" w:cs="Tahoma"/>
        </w:rPr>
        <w:t>��</w:t>
      </w:r>
      <w:r>
        <w:t>%</w:t>
      </w:r>
      <w:r>
        <w:rPr>
          <w:rFonts w:ascii="Tahoma" w:hAnsi="Tahoma" w:cs="Tahoma"/>
        </w:rPr>
        <w:t>��</w:t>
      </w:r>
    </w:p>
    <w:p w14:paraId="552578E4" w14:textId="77777777" w:rsidR="0045207C" w:rsidRDefault="0045207C" w:rsidP="007724B4">
      <w:pPr>
        <w:pStyle w:val="Heading3"/>
      </w:pPr>
      <w:r>
        <w:rPr>
          <w:rFonts w:ascii="Tahoma" w:hAnsi="Tahoma" w:cs="Tahoma"/>
        </w:rPr>
        <w:t>��</w:t>
      </w:r>
      <w:r>
        <w:t>hAd</w:t>
      </w:r>
      <w:r>
        <w:rPr>
          <w:rFonts w:ascii="Tahoma" w:hAnsi="Tahoma" w:cs="Tahoma"/>
        </w:rPr>
        <w:t>�����</w:t>
      </w:r>
      <w:r>
        <w:t>r</w:t>
      </w:r>
      <w:r>
        <w:rPr>
          <w:rFonts w:ascii="Tahoma" w:hAnsi="Tahoma" w:cs="Tahoma"/>
        </w:rPr>
        <w:t>��</w:t>
      </w:r>
      <w:r>
        <w:t>!</w:t>
      </w:r>
      <w:r>
        <w:rPr>
          <w:rFonts w:ascii="Tahoma" w:hAnsi="Tahoma" w:cs="Tahoma"/>
        </w:rPr>
        <w:t>�</w:t>
      </w:r>
      <w:r>
        <w:t>A'i2</w:t>
      </w:r>
      <w:r>
        <w:rPr>
          <w:rFonts w:ascii="Tahoma" w:hAnsi="Tahoma" w:cs="Tahoma"/>
        </w:rPr>
        <w:t>�</w:t>
      </w:r>
      <w:r>
        <w:t>H</w:t>
      </w:r>
      <w:r>
        <w:rPr>
          <w:rFonts w:ascii="Tahoma" w:hAnsi="Tahoma" w:cs="Tahoma"/>
        </w:rPr>
        <w:t>�</w:t>
      </w:r>
      <w:r>
        <w:t>n</w:t>
      </w:r>
      <w:r>
        <w:rPr>
          <w:rFonts w:ascii="Tahoma" w:hAnsi="Tahoma" w:cs="Tahoma"/>
        </w:rPr>
        <w:t>�</w:t>
      </w:r>
      <w:r>
        <w:t>hh</w:t>
      </w:r>
      <w:r>
        <w:rPr>
          <w:rFonts w:ascii="Tahoma" w:hAnsi="Tahoma" w:cs="Tahoma"/>
        </w:rPr>
        <w:t>��</w:t>
      </w:r>
      <w:r>
        <w:t>q</w:t>
      </w:r>
      <w:r>
        <w:rPr>
          <w:rFonts w:ascii="Malgun Gothic" w:eastAsia="Malgun Gothic" w:hAnsi="Malgun Gothic" w:cs="Malgun Gothic" w:hint="eastAsia"/>
        </w:rPr>
        <w:t>흣</w:t>
      </w:r>
      <w:r>
        <w:rPr>
          <w:rFonts w:ascii="Tahoma" w:hAnsi="Tahoma" w:cs="Tahoma"/>
        </w:rPr>
        <w:t>��</w:t>
      </w:r>
      <w:r>
        <w:rPr>
          <w:rFonts w:ascii="MV Boli" w:hAnsi="MV Boli" w:cs="MV Boli"/>
        </w:rPr>
        <w:t>މ</w:t>
      </w:r>
      <w:r>
        <w:rPr>
          <w:rFonts w:ascii="Tahoma" w:hAnsi="Tahoma" w:cs="Tahoma"/>
        </w:rPr>
        <w:t>�</w:t>
      </w:r>
      <w:r>
        <w:t>f</w:t>
      </w:r>
      <w:r>
        <w:rPr>
          <w:rFonts w:ascii="Tahoma" w:hAnsi="Tahoma" w:cs="Tahoma"/>
        </w:rPr>
        <w:t>��</w:t>
      </w:r>
      <w:r>
        <w:t>ǋ</w:t>
      </w:r>
      <w:r>
        <w:rPr>
          <w:rFonts w:ascii="Tahoma" w:hAnsi="Tahoma" w:cs="Tahoma"/>
        </w:rPr>
        <w:t>���</w:t>
      </w:r>
      <w:r>
        <w:rPr>
          <w:rFonts w:hint="cs"/>
        </w:rPr>
        <w:t>ݴ</w:t>
      </w:r>
      <w:r>
        <w:rPr>
          <w:rFonts w:ascii="Tahoma" w:hAnsi="Tahoma" w:cs="Tahoma"/>
        </w:rPr>
        <w:t>⸮⸮�</w:t>
      </w:r>
      <w:r>
        <w:t>}</w:t>
      </w:r>
      <w:r>
        <w:rPr>
          <w:rFonts w:ascii="Tahoma" w:hAnsi="Tahoma" w:cs="Tahoma"/>
        </w:rPr>
        <w:t>�</w:t>
      </w:r>
      <w:r>
        <w:t>8Ż</w:t>
      </w:r>
      <w:r>
        <w:rPr>
          <w:rFonts w:ascii="Tahoma" w:hAnsi="Tahoma" w:cs="Tahoma"/>
        </w:rPr>
        <w:t>�</w:t>
      </w:r>
      <w:r>
        <w:t>7J</w:t>
      </w:r>
      <w:r>
        <w:rPr>
          <w:rFonts w:ascii="Tahoma" w:hAnsi="Tahoma" w:cs="Tahoma"/>
        </w:rPr>
        <w:t>��</w:t>
      </w:r>
      <w:r>
        <w:t>m)</w:t>
      </w:r>
      <w:r>
        <w:rPr>
          <w:rFonts w:ascii="Tahoma" w:hAnsi="Tahoma" w:cs="Tahoma"/>
        </w:rPr>
        <w:t>�</w:t>
      </w:r>
      <w:r>
        <w:t>|J=0M</w:t>
      </w:r>
      <w:r>
        <w:rPr>
          <w:rFonts w:ascii="Tahoma" w:hAnsi="Tahoma" w:cs="Tahoma"/>
        </w:rPr>
        <w:t>�</w:t>
      </w:r>
      <w:r>
        <w:t>g</w:t>
      </w:r>
      <w:r>
        <w:rPr>
          <w:rFonts w:ascii="Calibri" w:hAnsi="Calibri" w:cs="Calibri"/>
        </w:rPr>
        <w:t>׮</w:t>
      </w:r>
      <w:r>
        <w:rPr>
          <w:rFonts w:ascii="Tahoma" w:hAnsi="Tahoma" w:cs="Tahoma"/>
        </w:rPr>
        <w:t>���</w:t>
      </w:r>
      <w:r>
        <w:t>p&lt;</w:t>
      </w:r>
      <w:r>
        <w:rPr>
          <w:rFonts w:ascii="Tahoma" w:hAnsi="Tahoma" w:cs="Tahoma"/>
        </w:rPr>
        <w:t>�</w:t>
      </w:r>
    </w:p>
    <w:p w14:paraId="199BAD9B" w14:textId="77777777" w:rsidR="0045207C" w:rsidRDefault="0045207C" w:rsidP="007724B4">
      <w:pPr>
        <w:pStyle w:val="Heading3"/>
      </w:pPr>
      <w:r>
        <w:t>ˣ|X6</w:t>
      </w:r>
      <w:r>
        <w:rPr>
          <w:rFonts w:ascii="Tahoma" w:hAnsi="Tahoma" w:cs="Tahoma"/>
        </w:rPr>
        <w:t>�</w:t>
      </w:r>
    </w:p>
    <w:p w14:paraId="045FC092" w14:textId="77777777" w:rsidR="0045207C" w:rsidRDefault="0045207C" w:rsidP="007724B4">
      <w:pPr>
        <w:pStyle w:val="Heading3"/>
      </w:pPr>
      <w:r>
        <w:rPr>
          <w:rFonts w:ascii="Tahoma" w:hAnsi="Tahoma" w:cs="Tahoma"/>
        </w:rPr>
        <w:t>�</w:t>
      </w:r>
      <w:r>
        <w:t>.</w:t>
      </w:r>
      <w:r>
        <w:rPr>
          <w:rFonts w:ascii="Tahoma" w:hAnsi="Tahoma" w:cs="Tahoma"/>
        </w:rPr>
        <w:t>�</w:t>
      </w:r>
      <w:r>
        <w:t>~[</w:t>
      </w:r>
      <w:r>
        <w:rPr>
          <w:rFonts w:ascii="Tahoma" w:hAnsi="Tahoma" w:cs="Tahoma"/>
        </w:rPr>
        <w:t>�</w:t>
      </w:r>
      <w:r>
        <w:t xml:space="preserve">  </w:t>
      </w:r>
      <w:r>
        <w:rPr>
          <w:rFonts w:ascii="Tahoma" w:hAnsi="Tahoma" w:cs="Tahoma"/>
        </w:rPr>
        <w:t>�</w:t>
      </w:r>
      <w:r>
        <w:t>#gM</w:t>
      </w:r>
      <w:r>
        <w:rPr>
          <w:rFonts w:ascii="Tahoma" w:hAnsi="Tahoma" w:cs="Tahoma"/>
        </w:rPr>
        <w:t>���</w:t>
      </w:r>
      <w:r>
        <w:t>b</w:t>
      </w:r>
      <w:r>
        <w:rPr>
          <w:rFonts w:ascii="Tahoma" w:hAnsi="Tahoma" w:cs="Tahoma"/>
        </w:rPr>
        <w:t>�</w:t>
      </w:r>
      <w:r>
        <w:t>:</w:t>
      </w:r>
      <w:r>
        <w:rPr>
          <w:rFonts w:ascii="Tahoma" w:hAnsi="Tahoma" w:cs="Tahoma"/>
        </w:rPr>
        <w:t>�</w:t>
      </w:r>
      <w:r>
        <w:t>J%һ</w:t>
      </w:r>
      <w:r>
        <w:rPr>
          <w:rFonts w:ascii="Tahoma" w:hAnsi="Tahoma" w:cs="Tahoma"/>
        </w:rPr>
        <w:t>�</w:t>
      </w:r>
      <w:r>
        <w:t>r</w:t>
      </w:r>
      <w:r>
        <w:rPr>
          <w:rFonts w:ascii="Tahoma" w:hAnsi="Tahoma" w:cs="Tahoma"/>
        </w:rPr>
        <w:t>�</w:t>
      </w:r>
      <w:r>
        <w:t>ww</w:t>
      </w:r>
      <w:r>
        <w:rPr>
          <w:rFonts w:ascii="Tahoma" w:hAnsi="Tahoma" w:cs="Tahoma"/>
        </w:rPr>
        <w:t>�</w:t>
      </w:r>
      <w:r>
        <w:t>C#0</w:t>
      </w:r>
    </w:p>
    <w:p w14:paraId="686B496C" w14:textId="77777777" w:rsidR="0045207C" w:rsidRDefault="0045207C" w:rsidP="007724B4">
      <w:pPr>
        <w:pStyle w:val="Heading3"/>
      </w:pPr>
      <w:r>
        <w:rPr>
          <w:rFonts w:ascii="Tahoma" w:hAnsi="Tahoma" w:cs="Tahoma"/>
        </w:rPr>
        <w:t>�</w:t>
      </w:r>
      <w:r>
        <w:t>Q</w:t>
      </w:r>
      <w:r>
        <w:rPr>
          <w:rFonts w:ascii="Tahoma" w:hAnsi="Tahoma" w:cs="Tahoma"/>
        </w:rPr>
        <w:t>��</w:t>
      </w:r>
      <w:r>
        <w:t>h{</w:t>
      </w:r>
      <w:r>
        <w:rPr>
          <w:rFonts w:ascii="Tahoma" w:hAnsi="Tahoma" w:cs="Tahoma"/>
        </w:rPr>
        <w:t>�</w:t>
      </w:r>
      <w:r>
        <w:t>%̺</w:t>
      </w:r>
      <w:r>
        <w:rPr>
          <w:rFonts w:ascii="Tahoma" w:hAnsi="Tahoma" w:cs="Tahoma"/>
        </w:rPr>
        <w:t>��</w:t>
      </w:r>
      <w:r>
        <w:t>T~N{</w:t>
      </w:r>
      <w:r>
        <w:rPr>
          <w:rFonts w:ascii="Tahoma" w:hAnsi="Tahoma" w:cs="Tahoma"/>
        </w:rPr>
        <w:t>���</w:t>
      </w:r>
      <w:r>
        <w:t>-Q</w:t>
      </w:r>
      <w:r>
        <w:rPr>
          <w:rFonts w:ascii="Tahoma" w:hAnsi="Tahoma" w:cs="Tahoma"/>
        </w:rPr>
        <w:t>�</w:t>
      </w:r>
      <w:r>
        <w:t>.P</w:t>
      </w:r>
      <w:r>
        <w:rPr>
          <w:rFonts w:ascii="Tahoma" w:hAnsi="Tahoma" w:cs="Tahoma"/>
        </w:rPr>
        <w:t>��</w:t>
      </w:r>
      <w:r>
        <w:t>K</w:t>
      </w:r>
      <w:r>
        <w:rPr>
          <w:rFonts w:ascii="Tahoma" w:hAnsi="Tahoma" w:cs="Tahoma"/>
        </w:rPr>
        <w:t>�</w:t>
      </w:r>
      <w:r>
        <w:t>4</w:t>
      </w:r>
      <w:r>
        <w:rPr>
          <w:rFonts w:ascii="Tahoma" w:hAnsi="Tahoma" w:cs="Tahoma"/>
        </w:rPr>
        <w:t>�</w:t>
      </w:r>
      <w:r>
        <w:t>3</w:t>
      </w:r>
      <w:r>
        <w:rPr>
          <w:rFonts w:ascii="Tahoma" w:hAnsi="Tahoma" w:cs="Tahoma"/>
        </w:rPr>
        <w:t>���</w:t>
      </w:r>
      <w:r>
        <w:t>6</w:t>
      </w:r>
      <w:r>
        <w:rPr>
          <w:rFonts w:ascii="Tahoma" w:hAnsi="Tahoma" w:cs="Tahoma"/>
        </w:rPr>
        <w:t>��</w:t>
      </w:r>
      <w:r>
        <w:t>-</w:t>
      </w:r>
      <w:r>
        <w:rPr>
          <w:rFonts w:ascii="Tahoma" w:hAnsi="Tahoma" w:cs="Tahoma"/>
        </w:rPr>
        <w:t>�</w:t>
      </w:r>
      <w:r>
        <w:t>*&amp;</w:t>
      </w:r>
      <w:r>
        <w:rPr>
          <w:rFonts w:ascii="Tahoma" w:hAnsi="Tahoma" w:cs="Tahoma"/>
        </w:rPr>
        <w:t>⸮�</w:t>
      </w:r>
      <w:r>
        <w:t>;Es_e@</w:t>
      </w:r>
      <w:r>
        <w:rPr>
          <w:rFonts w:ascii="Tahoma" w:hAnsi="Tahoma" w:cs="Tahoma"/>
        </w:rPr>
        <w:t>���</w:t>
      </w:r>
      <w:r>
        <w:t>[</w:t>
      </w:r>
      <w:r>
        <w:rPr>
          <w:rFonts w:ascii="Tahoma" w:hAnsi="Tahoma" w:cs="Tahoma"/>
        </w:rPr>
        <w:t>�</w:t>
      </w:r>
      <w:r>
        <w:t xml:space="preserve"> 2</w:t>
      </w:r>
      <w:r>
        <w:rPr>
          <w:rFonts w:ascii="Tahoma" w:hAnsi="Tahoma" w:cs="Tahoma"/>
        </w:rPr>
        <w:t>��</w:t>
      </w:r>
      <w:r>
        <w:t>Eb</w:t>
      </w:r>
      <w:r>
        <w:rPr>
          <w:rFonts w:ascii="Tahoma" w:hAnsi="Tahoma" w:cs="Tahoma"/>
        </w:rPr>
        <w:t>�</w:t>
      </w:r>
      <w:r>
        <w:t>֠</w:t>
      </w:r>
      <w:r>
        <w:rPr>
          <w:rFonts w:ascii="Tahoma" w:hAnsi="Tahoma" w:cs="Tahoma"/>
        </w:rPr>
        <w:t>���</w:t>
      </w:r>
      <w:r>
        <w:t>c</w:t>
      </w:r>
      <w:r>
        <w:rPr>
          <w:rFonts w:ascii="Tahoma" w:hAnsi="Tahoma" w:cs="Tahoma"/>
        </w:rPr>
        <w:t>��</w:t>
      </w:r>
      <w:r>
        <w:t>T7lFKG</w:t>
      </w:r>
      <w:r>
        <w:rPr>
          <w:rFonts w:ascii="Tahoma" w:hAnsi="Tahoma" w:cs="Tahoma"/>
        </w:rPr>
        <w:t>�</w:t>
      </w:r>
      <w:r>
        <w:t>$</w:t>
      </w:r>
      <w:r>
        <w:rPr>
          <w:rFonts w:ascii="Tahoma" w:hAnsi="Tahoma" w:cs="Tahoma"/>
        </w:rPr>
        <w:t>�</w:t>
      </w:r>
      <w:r>
        <w:t>P</w:t>
      </w:r>
      <w:r>
        <w:rPr>
          <w:rFonts w:ascii="Tahoma" w:hAnsi="Tahoma" w:cs="Tahoma"/>
        </w:rPr>
        <w:t>�</w:t>
      </w:r>
      <w:r>
        <w:t xml:space="preserve">% </w:t>
      </w:r>
      <w:r>
        <w:rPr>
          <w:rFonts w:ascii="Tahoma" w:hAnsi="Tahoma" w:cs="Tahoma"/>
        </w:rPr>
        <w:t>�</w:t>
      </w:r>
      <w:r>
        <w:t>jt</w:t>
      </w:r>
      <w:r>
        <w:rPr>
          <w:rFonts w:ascii="Tahoma" w:hAnsi="Tahoma" w:cs="Tahoma"/>
        </w:rPr>
        <w:t>���</w:t>
      </w:r>
      <w:r>
        <w:t>:</w:t>
      </w:r>
      <w:r>
        <w:rPr>
          <w:rFonts w:ascii="Tahoma" w:hAnsi="Tahoma" w:cs="Tahoma"/>
        </w:rPr>
        <w:t>��</w:t>
      </w:r>
      <w:r>
        <w:t>#</w:t>
      </w:r>
      <w:r>
        <w:rPr>
          <w:rFonts w:ascii="Tahoma" w:hAnsi="Tahoma" w:cs="Tahoma"/>
        </w:rPr>
        <w:t>�</w:t>
      </w:r>
      <w:r>
        <w:t>6nY`</w:t>
      </w:r>
      <w:r>
        <w:rPr>
          <w:rFonts w:ascii="Tahoma" w:hAnsi="Tahoma" w:cs="Tahoma"/>
        </w:rPr>
        <w:t>��</w:t>
      </w:r>
      <w:r>
        <w:t>2&lt;</w:t>
      </w:r>
      <w:r>
        <w:rPr>
          <w:rFonts w:ascii="Tahoma" w:hAnsi="Tahoma" w:cs="Tahoma"/>
        </w:rPr>
        <w:t>�</w:t>
      </w:r>
      <w:r>
        <w:rPr>
          <w:rFonts w:ascii="MS Gothic" w:eastAsia="MS Gothic" w:hAnsi="MS Gothic" w:cs="MS Gothic" w:hint="eastAsia"/>
        </w:rPr>
        <w:t>哼</w:t>
      </w:r>
      <w:r>
        <w:rPr>
          <w:rFonts w:ascii="Tahoma" w:hAnsi="Tahoma" w:cs="Tahoma"/>
        </w:rPr>
        <w:t>��</w:t>
      </w:r>
      <w:r>
        <w:t>IEND</w:t>
      </w:r>
      <w:r>
        <w:rPr>
          <w:rFonts w:ascii="Tahoma" w:hAnsi="Tahoma" w:cs="Tahoma"/>
        </w:rPr>
        <w:t>�</w:t>
      </w:r>
      <w:r>
        <w:t>B`</w:t>
      </w:r>
      <w:r>
        <w:rPr>
          <w:rFonts w:ascii="Tahoma" w:hAnsi="Tahoma" w:cs="Tahoma"/>
        </w:rPr>
        <w:t>��</w:t>
      </w:r>
      <w:r>
        <w:t>PNG</w:t>
      </w:r>
    </w:p>
    <w:p w14:paraId="76ECB0C3" w14:textId="77777777" w:rsidR="0045207C" w:rsidRDefault="0045207C" w:rsidP="007724B4">
      <w:pPr>
        <w:pStyle w:val="Heading3"/>
      </w:pPr>
      <w:r>
        <w:rPr>
          <w:rFonts w:ascii="Tahoma" w:hAnsi="Tahoma" w:cs="Tahoma"/>
        </w:rPr>
        <w:t>⸮</w:t>
      </w:r>
    </w:p>
    <w:p w14:paraId="714624B2" w14:textId="77777777" w:rsidR="0045207C" w:rsidRDefault="0045207C" w:rsidP="007724B4">
      <w:pPr>
        <w:pStyle w:val="Heading3"/>
      </w:pPr>
    </w:p>
    <w:p w14:paraId="2AFAA43F" w14:textId="77777777" w:rsidR="0045207C" w:rsidRDefault="0045207C" w:rsidP="007724B4">
      <w:pPr>
        <w:pStyle w:val="Heading3"/>
      </w:pPr>
      <w:r>
        <w:t>IHDR</w:t>
      </w:r>
      <w:r>
        <w:rPr>
          <w:rFonts w:ascii="Segoe UI Historic" w:hAnsi="Segoe UI Historic" w:cs="Segoe UI Historic"/>
        </w:rPr>
        <w:t>݊</w:t>
      </w:r>
      <w:r>
        <w:t>o  pHYs</w:t>
      </w:r>
      <w:r>
        <w:rPr>
          <w:rFonts w:ascii="Tahoma" w:hAnsi="Tahoma" w:cs="Tahoma"/>
        </w:rPr>
        <w:t>���</w:t>
      </w:r>
      <w:r>
        <w:t>+</w:t>
      </w:r>
    </w:p>
    <w:p w14:paraId="6C7BC7CC" w14:textId="77777777" w:rsidR="0045207C" w:rsidRDefault="0045207C" w:rsidP="007724B4">
      <w:pPr>
        <w:pStyle w:val="Heading3"/>
      </w:pPr>
      <w:r>
        <w:rPr>
          <w:rFonts w:hint="eastAsia"/>
        </w:rPr>
        <w:t>é</w:t>
      </w:r>
      <w:r>
        <w:t>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63ACBED0" w14:textId="77777777" w:rsidR="0045207C" w:rsidRDefault="0045207C" w:rsidP="007724B4">
      <w:pPr>
        <w:pStyle w:val="Heading3"/>
      </w:pPr>
      <w:r>
        <w:rPr>
          <w:rFonts w:ascii="Tahoma" w:hAnsi="Tahoma" w:cs="Tahoma"/>
        </w:rPr>
        <w:t>�</w:t>
      </w:r>
    </w:p>
    <w:p w14:paraId="75212C5E"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14B00730" w14:textId="77777777" w:rsidR="0045207C" w:rsidRDefault="0045207C" w:rsidP="007724B4">
      <w:pPr>
        <w:pStyle w:val="Heading3"/>
      </w:pPr>
      <w:r>
        <w:rPr>
          <w:rFonts w:ascii="Tahoma" w:hAnsi="Tahoma" w:cs="Tahoma"/>
        </w:rPr>
        <w:t>�</w:t>
      </w:r>
      <w:r>
        <w:t>H3Q5</w:t>
      </w:r>
      <w:r>
        <w:rPr>
          <w:rFonts w:ascii="Tahoma" w:hAnsi="Tahoma" w:cs="Tahoma"/>
        </w:rPr>
        <w:t>�</w:t>
      </w:r>
    </w:p>
    <w:p w14:paraId="40108BC9"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55CF8592"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15440CEE"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6EB0C699" w14:textId="77777777" w:rsidR="0045207C" w:rsidRDefault="0045207C" w:rsidP="007724B4">
      <w:pPr>
        <w:pStyle w:val="Heading3"/>
      </w:pPr>
      <w:r>
        <w:rPr>
          <w:rFonts w:ascii="Tahoma" w:hAnsi="Tahoma" w:cs="Tahoma"/>
        </w:rPr>
        <w:t>�</w:t>
      </w:r>
    </w:p>
    <w:p w14:paraId="0EBFC802"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6E68A1E8"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3F182F6D"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1DE0430A"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3F789353"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0FB8B5F1"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3C288969"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7A2C5716"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1215CDF2"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698A8691" w14:textId="77777777" w:rsidR="0045207C" w:rsidRDefault="0045207C" w:rsidP="007724B4">
      <w:pPr>
        <w:pStyle w:val="Heading3"/>
      </w:pPr>
    </w:p>
    <w:p w14:paraId="025957B9"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38870F07"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30584993"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460B6890" w14:textId="77777777" w:rsidR="0045207C" w:rsidRDefault="0045207C" w:rsidP="007724B4">
      <w:pPr>
        <w:pStyle w:val="Heading3"/>
      </w:pPr>
      <w:r>
        <w:t>c</w:t>
      </w:r>
      <w:r>
        <w:rPr>
          <w:rFonts w:ascii="Tahoma" w:hAnsi="Tahoma" w:cs="Tahoma"/>
        </w:rPr>
        <w:t>�</w:t>
      </w:r>
      <w:r>
        <w:t>x,!k</w:t>
      </w:r>
    </w:p>
    <w:p w14:paraId="3EB74630"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180C6C2B"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2F9E6119" w14:textId="77777777" w:rsidR="0045207C" w:rsidRDefault="0045207C" w:rsidP="007724B4">
      <w:pPr>
        <w:pStyle w:val="Heading3"/>
      </w:pPr>
      <w:r>
        <w:t>X</w:t>
      </w:r>
      <w:r>
        <w:rPr>
          <w:rFonts w:ascii="Tahoma" w:hAnsi="Tahoma" w:cs="Tahoma"/>
        </w:rPr>
        <w:t>�</w:t>
      </w:r>
    </w:p>
    <w:p w14:paraId="69FFCDC0" w14:textId="77777777" w:rsidR="0045207C" w:rsidRDefault="0045207C" w:rsidP="007724B4">
      <w:pPr>
        <w:pStyle w:val="Heading3"/>
      </w:pPr>
      <w:r>
        <w:t>$</w:t>
      </w:r>
      <w:r>
        <w:rPr>
          <w:rFonts w:ascii="Tahoma" w:hAnsi="Tahoma" w:cs="Tahoma"/>
        </w:rPr>
        <w:t>�</w:t>
      </w:r>
    </w:p>
    <w:p w14:paraId="15853E81"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gp</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33BBA917"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4152A31C"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1A483527"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5F2BD3AF"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2F64DB75"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4B43ED26"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07ED95E3"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409BD917"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35E426F7" w14:textId="77777777" w:rsidR="0045207C" w:rsidRDefault="0045207C" w:rsidP="007724B4">
      <w:pPr>
        <w:pStyle w:val="Heading3"/>
      </w:pPr>
      <w:r>
        <w:t>U</w:t>
      </w:r>
    </w:p>
    <w:p w14:paraId="0CB7A2E2"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7BF060B6" w14:textId="77777777" w:rsidR="0045207C" w:rsidRDefault="0045207C" w:rsidP="007724B4">
      <w:pPr>
        <w:pStyle w:val="Heading3"/>
      </w:pPr>
      <w:r>
        <w:rPr>
          <w:rFonts w:ascii="Tahoma" w:hAnsi="Tahoma" w:cs="Tahoma"/>
        </w:rPr>
        <w:t>�</w:t>
      </w:r>
      <w:r>
        <w:rPr>
          <w:rFonts w:hint="cs"/>
        </w:rPr>
        <w:t>ڴ</w:t>
      </w:r>
    </w:p>
    <w:p w14:paraId="4FBB1130"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568F4E01" w14:textId="77777777" w:rsidR="0045207C" w:rsidRDefault="0045207C" w:rsidP="007724B4">
      <w:pPr>
        <w:pStyle w:val="Heading3"/>
      </w:pPr>
      <w:r>
        <w:t>6</w:t>
      </w:r>
    </w:p>
    <w:p w14:paraId="52B067F6"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54911BE9"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5DE8A7CA"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w:t>
      </w:r>
      <w:r>
        <w:rPr>
          <w:rFonts w:ascii="Tahoma" w:hAnsi="Tahoma" w:cs="Tahoma"/>
        </w:rPr>
        <w:t>�</w:t>
      </w:r>
      <w:r>
        <w:t>IDATx</w:t>
      </w:r>
      <w:r>
        <w:rPr>
          <w:rFonts w:ascii="Tahoma" w:hAnsi="Tahoma" w:cs="Tahoma"/>
        </w:rPr>
        <w:t>���</w:t>
      </w:r>
      <w:r>
        <w:t>m</w:t>
      </w:r>
      <w:r>
        <w:rPr>
          <w:rFonts w:ascii="Tahoma" w:hAnsi="Tahoma" w:cs="Tahoma"/>
        </w:rPr>
        <w:t>�</w:t>
      </w:r>
      <w:r>
        <w:t>0</w:t>
      </w:r>
    </w:p>
    <w:p w14:paraId="4179CAAC" w14:textId="77777777" w:rsidR="0045207C" w:rsidRDefault="0045207C" w:rsidP="007724B4">
      <w:pPr>
        <w:pStyle w:val="Heading3"/>
      </w:pPr>
      <w:r>
        <w:t>@%</w:t>
      </w:r>
      <w:r>
        <w:rPr>
          <w:rFonts w:ascii="Tahoma" w:hAnsi="Tahoma" w:cs="Tahoma"/>
        </w:rPr>
        <w:t>��</w:t>
      </w:r>
      <w:r>
        <w:t>%@qq</w:t>
      </w:r>
      <w:r>
        <w:rPr>
          <w:rFonts w:ascii="Tahoma" w:hAnsi="Tahoma" w:cs="Tahoma"/>
        </w:rPr>
        <w:t>�</w:t>
      </w:r>
      <w:r>
        <w:t>l</w:t>
      </w:r>
      <w:r>
        <w:rPr>
          <w:rFonts w:ascii="Tahoma" w:hAnsi="Tahoma" w:cs="Tahoma"/>
        </w:rPr>
        <w:t>�</w:t>
      </w:r>
      <w:r>
        <w:t>9:D</w:t>
      </w:r>
      <w:r>
        <w:rPr>
          <w:rFonts w:ascii="Tahoma" w:hAnsi="Tahoma" w:cs="Tahoma"/>
        </w:rPr>
        <w:t>�</w:t>
      </w:r>
      <w:r>
        <w:t>&amp;Y</w:t>
      </w:r>
      <w:r>
        <w:rPr>
          <w:rFonts w:ascii="Tahoma" w:hAnsi="Tahoma" w:cs="Tahoma"/>
        </w:rPr>
        <w:t>�</w:t>
      </w:r>
      <w:r>
        <w:t>f</w:t>
      </w:r>
      <w:r>
        <w:rPr>
          <w:rFonts w:ascii="Tahoma" w:hAnsi="Tahoma" w:cs="Tahoma"/>
        </w:rPr>
        <w:t>�</w:t>
      </w:r>
      <w:r>
        <w:t>G</w:t>
      </w:r>
      <w:r>
        <w:rPr>
          <w:rFonts w:ascii="Tahoma" w:hAnsi="Tahoma" w:cs="Tahoma"/>
        </w:rPr>
        <w:t>�</w:t>
      </w:r>
      <w:r>
        <w:t>iP</w:t>
      </w:r>
      <w:r>
        <w:rPr>
          <w:rFonts w:ascii="Tahoma" w:hAnsi="Tahoma" w:cs="Tahoma"/>
        </w:rPr>
        <w:t>�</w:t>
      </w:r>
      <w:r>
        <w:t>/h/&gt;</w:t>
      </w:r>
      <w:r>
        <w:rPr>
          <w:rFonts w:ascii="Tahoma" w:hAnsi="Tahoma" w:cs="Tahoma"/>
        </w:rPr>
        <w:t>�</w:t>
      </w:r>
      <w:r>
        <w:t>?</w:t>
      </w:r>
      <w:r>
        <w:rPr>
          <w:rFonts w:ascii="Tahoma" w:hAnsi="Tahoma" w:cs="Tahoma"/>
        </w:rPr>
        <w:t>��</w:t>
      </w:r>
      <w:r>
        <w:t>,</w:t>
      </w:r>
      <w:r>
        <w:rPr>
          <w:rFonts w:ascii="Tahoma" w:hAnsi="Tahoma" w:cs="Tahoma"/>
        </w:rPr>
        <w:t>��</w:t>
      </w:r>
      <w:r>
        <w:t>k</w:t>
      </w:r>
      <w:r>
        <w:rPr>
          <w:rFonts w:ascii="Tahoma" w:hAnsi="Tahoma" w:cs="Tahoma"/>
        </w:rPr>
        <w:t>�</w:t>
      </w:r>
      <w:r>
        <w:t>~</w:t>
      </w:r>
      <w:r>
        <w:rPr>
          <w:rFonts w:ascii="Tahoma" w:hAnsi="Tahoma" w:cs="Tahoma"/>
        </w:rPr>
        <w:t>�</w:t>
      </w:r>
      <w:r>
        <w:t>!</w:t>
      </w:r>
      <w:r>
        <w:rPr>
          <w:rFonts w:ascii="Tahoma" w:hAnsi="Tahoma" w:cs="Tahoma"/>
        </w:rPr>
        <w:t>�</w:t>
      </w:r>
      <w:r>
        <w:t>&amp;l</w:t>
      </w:r>
      <w:r>
        <w:rPr>
          <w:rFonts w:ascii="Tahoma" w:hAnsi="Tahoma" w:cs="Tahoma"/>
        </w:rPr>
        <w:t>�</w:t>
      </w:r>
      <w:r>
        <w:t>$</w:t>
      </w:r>
      <w:r>
        <w:rPr>
          <w:rFonts w:ascii="Tahoma" w:hAnsi="Tahoma" w:cs="Tahoma"/>
        </w:rPr>
        <w:t>����</w:t>
      </w:r>
      <w:r>
        <w:t>m</w:t>
      </w:r>
      <w:r>
        <w:rPr>
          <w:rFonts w:ascii="Tahoma" w:hAnsi="Tahoma" w:cs="Tahoma"/>
        </w:rPr>
        <w:t>��</w:t>
      </w:r>
      <w:r>
        <w:t>j</w:t>
      </w:r>
      <w:r>
        <w:rPr>
          <w:rFonts w:ascii="Tahoma" w:hAnsi="Tahoma" w:cs="Tahoma"/>
        </w:rPr>
        <w:t>�</w:t>
      </w:r>
      <w:r>
        <w:t>wO</w:t>
      </w:r>
      <w:r>
        <w:rPr>
          <w:rFonts w:ascii="Tahoma" w:hAnsi="Tahoma" w:cs="Tahoma"/>
        </w:rPr>
        <w:t>������</w:t>
      </w:r>
    </w:p>
    <w:p w14:paraId="7860FD9A" w14:textId="77777777" w:rsidR="0045207C" w:rsidRDefault="0045207C" w:rsidP="007724B4">
      <w:pPr>
        <w:pStyle w:val="Heading3"/>
      </w:pPr>
      <w:r>
        <w:rPr>
          <w:rFonts w:ascii="Tahoma" w:hAnsi="Tahoma" w:cs="Tahoma"/>
        </w:rPr>
        <w:t>�</w:t>
      </w:r>
      <w:r>
        <w:t>p</w:t>
      </w:r>
      <w:r>
        <w:rPr>
          <w:rFonts w:ascii="Tahoma" w:hAnsi="Tahoma" w:cs="Tahoma"/>
        </w:rPr>
        <w:t>����</w:t>
      </w:r>
      <w:r>
        <w:t>.h</w:t>
      </w:r>
      <w:r>
        <w:rPr>
          <w:rFonts w:ascii="Tahoma" w:hAnsi="Tahoma" w:cs="Tahoma"/>
        </w:rPr>
        <w:t>�</w:t>
      </w:r>
      <w:r>
        <w:t>O</w:t>
      </w:r>
      <w:r>
        <w:rPr>
          <w:rFonts w:ascii="Tahoma" w:hAnsi="Tahoma" w:cs="Tahoma"/>
        </w:rPr>
        <w:t>�������</w:t>
      </w:r>
      <w:r>
        <w:t>B;</w:t>
      </w:r>
      <w:r>
        <w:rPr>
          <w:rFonts w:ascii="Tahoma" w:hAnsi="Tahoma" w:cs="Tahoma"/>
        </w:rPr>
        <w:t>���</w:t>
      </w:r>
      <w:r>
        <w:t>p</w:t>
      </w:r>
      <w:r>
        <w:rPr>
          <w:rFonts w:ascii="Tahoma" w:hAnsi="Tahoma" w:cs="Tahoma"/>
        </w:rPr>
        <w:t>��</w:t>
      </w:r>
      <w:r>
        <w:t>N</w:t>
      </w:r>
      <w:r>
        <w:rPr>
          <w:rFonts w:ascii="Tahoma" w:hAnsi="Tahoma" w:cs="Tahoma"/>
        </w:rPr>
        <w:t>�</w:t>
      </w:r>
      <w:r>
        <w:t>ׁ</w:t>
      </w:r>
      <w:r>
        <w:rPr>
          <w:rFonts w:ascii="Tahoma" w:hAnsi="Tahoma" w:cs="Tahoma"/>
        </w:rPr>
        <w:t>�</w:t>
      </w:r>
      <w:r>
        <w:t>5</w:t>
      </w:r>
      <w:r>
        <w:rPr>
          <w:rFonts w:ascii="Tahoma" w:hAnsi="Tahoma" w:cs="Tahoma"/>
        </w:rPr>
        <w:t>��</w:t>
      </w:r>
      <w:r>
        <w:t>p</w:t>
      </w:r>
      <w:r>
        <w:rPr>
          <w:rFonts w:ascii="Tahoma" w:hAnsi="Tahoma" w:cs="Tahoma"/>
        </w:rPr>
        <w:t>���</w:t>
      </w:r>
      <w:r>
        <w:t>u"~</w:t>
      </w:r>
      <w:r>
        <w:rPr>
          <w:rFonts w:ascii="Tahoma" w:hAnsi="Tahoma" w:cs="Tahoma"/>
        </w:rPr>
        <w:t>�</w:t>
      </w:r>
      <w:r>
        <w:t>l8*D</w:t>
      </w:r>
      <w:r>
        <w:rPr>
          <w:rFonts w:ascii="Tahoma" w:hAnsi="Tahoma" w:cs="Tahoma"/>
        </w:rPr>
        <w:t>�</w:t>
      </w:r>
      <w:r>
        <w:t>F</w:t>
      </w:r>
      <w:r>
        <w:rPr>
          <w:rFonts w:ascii="Tahoma" w:hAnsi="Tahoma" w:cs="Tahoma"/>
        </w:rPr>
        <w:t>�</w:t>
      </w:r>
      <w:r>
        <w:t>B|l4֋[</w:t>
      </w:r>
      <w:r>
        <w:rPr>
          <w:rFonts w:ascii="Tahoma" w:hAnsi="Tahoma" w:cs="Tahoma"/>
        </w:rPr>
        <w:t>��</w:t>
      </w:r>
      <w:r>
        <w:rPr>
          <w:rFonts w:ascii="Segoe UI Historic" w:hAnsi="Segoe UI Historic" w:cs="Segoe UI Historic"/>
        </w:rPr>
        <w:t>ܶ</w:t>
      </w:r>
      <w:r>
        <w:rPr>
          <w:rFonts w:ascii="Tahoma" w:hAnsi="Tahoma" w:cs="Tahoma"/>
        </w:rPr>
        <w:t>���</w:t>
      </w:r>
      <w:r>
        <w:t>X/</w:t>
      </w:r>
      <w:r>
        <w:rPr>
          <w:rFonts w:ascii="Tahoma" w:hAnsi="Tahoma" w:cs="Tahoma"/>
        </w:rPr>
        <w:t>�</w:t>
      </w:r>
      <w:r>
        <w:t>U</w:t>
      </w:r>
      <w:r>
        <w:rPr>
          <w:rFonts w:ascii="Tahoma" w:hAnsi="Tahoma" w:cs="Tahoma"/>
        </w:rPr>
        <w:t>�</w:t>
      </w:r>
      <w:r>
        <w:t>-p</w:t>
      </w:r>
      <w:r>
        <w:rPr>
          <w:rFonts w:ascii="Tahoma" w:hAnsi="Tahoma" w:cs="Tahoma"/>
        </w:rPr>
        <w:t>�</w:t>
      </w:r>
      <w:r>
        <w:t>p</w:t>
      </w:r>
      <w:r>
        <w:rPr>
          <w:rFonts w:ascii="Tahoma" w:hAnsi="Tahoma" w:cs="Tahoma"/>
        </w:rPr>
        <w:t>�</w:t>
      </w:r>
      <w:r>
        <w:t>la</w:t>
      </w:r>
      <w:r>
        <w:rPr>
          <w:rFonts w:ascii="Tahoma" w:hAnsi="Tahoma" w:cs="Tahoma"/>
        </w:rPr>
        <w:t>�</w:t>
      </w:r>
      <w:r>
        <w:t>j</w:t>
      </w:r>
      <w:r>
        <w:rPr>
          <w:rFonts w:ascii="Tahoma" w:hAnsi="Tahoma" w:cs="Tahoma"/>
        </w:rPr>
        <w:t>�</w:t>
      </w:r>
      <w:r>
        <w:t>U</w:t>
      </w:r>
      <w:r>
        <w:rPr>
          <w:rFonts w:ascii="Tahoma" w:hAnsi="Tahoma" w:cs="Tahoma"/>
        </w:rPr>
        <w:t>�</w:t>
      </w:r>
      <w:r>
        <w:t>h\)</w:t>
      </w:r>
      <w:r>
        <w:rPr>
          <w:rFonts w:ascii="Tahoma" w:hAnsi="Tahoma" w:cs="Tahoma"/>
        </w:rPr>
        <w:t>���</w:t>
      </w:r>
      <w:r>
        <w:t>i+G</w:t>
      </w:r>
      <w:r>
        <w:rPr>
          <w:rFonts w:ascii="Tahoma" w:hAnsi="Tahoma" w:cs="Tahoma"/>
        </w:rPr>
        <w:t>�</w:t>
      </w:r>
      <w:r>
        <w:t>07</w:t>
      </w:r>
      <w:r>
        <w:rPr>
          <w:rFonts w:ascii="Tahoma" w:hAnsi="Tahoma" w:cs="Tahoma"/>
        </w:rPr>
        <w:t>�</w:t>
      </w:r>
      <w:r>
        <w:t>+</w:t>
      </w:r>
      <w:r>
        <w:rPr>
          <w:rFonts w:ascii="Tahoma" w:hAnsi="Tahoma" w:cs="Tahoma"/>
        </w:rPr>
        <w:t>����</w:t>
      </w:r>
      <w:r>
        <w:t xml:space="preserve"> </w:t>
      </w:r>
      <w:r>
        <w:rPr>
          <w:rFonts w:ascii="Tahoma" w:hAnsi="Tahoma" w:cs="Tahoma"/>
        </w:rPr>
        <w:t>����</w:t>
      </w:r>
      <w:r>
        <w:t>b8Du</w:t>
      </w:r>
      <w:r>
        <w:rPr>
          <w:rFonts w:ascii="Tahoma" w:hAnsi="Tahoma" w:cs="Tahoma"/>
        </w:rPr>
        <w:t>�</w:t>
      </w:r>
      <w:r>
        <w:t>DrÉd</w:t>
      </w:r>
      <w:r>
        <w:rPr>
          <w:rFonts w:ascii="Tahoma" w:hAnsi="Tahoma" w:cs="Tahoma"/>
        </w:rPr>
        <w:t>�</w:t>
      </w:r>
      <w:r>
        <w:t>o-T</w:t>
      </w:r>
      <w:r>
        <w:rPr>
          <w:rFonts w:ascii="Tahoma" w:hAnsi="Tahoma" w:cs="Tahoma"/>
        </w:rPr>
        <w:t>�</w:t>
      </w:r>
      <w:r>
        <w:t>H</w:t>
      </w:r>
      <w:r>
        <w:rPr>
          <w:rFonts w:ascii="Tahoma" w:hAnsi="Tahoma" w:cs="Tahoma"/>
        </w:rPr>
        <w:t>�</w:t>
      </w:r>
    </w:p>
    <w:p w14:paraId="3BEDE3F9" w14:textId="77777777" w:rsidR="0045207C" w:rsidRDefault="0045207C" w:rsidP="007724B4">
      <w:pPr>
        <w:pStyle w:val="Heading3"/>
      </w:pPr>
      <w:r>
        <w:rPr>
          <w:rFonts w:ascii="Tahoma" w:hAnsi="Tahoma" w:cs="Tahoma"/>
        </w:rPr>
        <w:t>�</w:t>
      </w:r>
      <w:r>
        <w:t>&gt;</w:t>
      </w:r>
      <w:r>
        <w:rPr>
          <w:rFonts w:ascii="Tahoma" w:hAnsi="Tahoma" w:cs="Tahoma"/>
        </w:rPr>
        <w:t>���</w:t>
      </w:r>
      <w:r>
        <w:t>ä</w:t>
      </w:r>
      <w:r>
        <w:rPr>
          <w:rFonts w:ascii="Tahoma" w:hAnsi="Tahoma" w:cs="Tahoma"/>
        </w:rPr>
        <w:t>��</w:t>
      </w:r>
      <w:r>
        <w:t>Ñ</w:t>
      </w:r>
      <w:r>
        <w:rPr>
          <w:rFonts w:ascii="Segoe UI Historic" w:hAnsi="Segoe UI Historic" w:cs="Segoe UI Historic"/>
        </w:rPr>
        <w:t>݈</w:t>
      </w:r>
      <w:r>
        <w:rPr>
          <w:rFonts w:ascii="Tahoma" w:hAnsi="Tahoma" w:cs="Tahoma"/>
        </w:rPr>
        <w:t>����</w:t>
      </w:r>
      <w:r>
        <w:t>å¦</w:t>
      </w:r>
      <w:r>
        <w:rPr>
          <w:rFonts w:ascii="Tahoma" w:hAnsi="Tahoma" w:cs="Tahoma"/>
        </w:rPr>
        <w:t>�</w:t>
      </w:r>
      <w:r>
        <w:t>´¦</w:t>
      </w:r>
      <w:r>
        <w:rPr>
          <w:rFonts w:ascii="Tahoma" w:hAnsi="Tahoma" w:cs="Tahoma"/>
        </w:rPr>
        <w:t>�</w:t>
      </w:r>
      <w:r>
        <w:t>Å</w:t>
      </w:r>
      <w:r>
        <w:rPr>
          <w:rFonts w:ascii="Tahoma" w:hAnsi="Tahoma" w:cs="Tahoma"/>
        </w:rPr>
        <w:t>�</w:t>
      </w:r>
      <w:r>
        <w:t>á</w:t>
      </w:r>
    </w:p>
    <w:p w14:paraId="304F9802" w14:textId="77777777" w:rsidR="0045207C" w:rsidRDefault="0045207C" w:rsidP="007724B4">
      <w:pPr>
        <w:pStyle w:val="Heading3"/>
      </w:pPr>
      <w:r>
        <w:rPr>
          <w:rFonts w:hint="eastAsia"/>
        </w:rPr>
        <w:t>¯</w:t>
      </w:r>
      <w:r>
        <w:rPr>
          <w:rFonts w:ascii="Tahoma" w:hAnsi="Tahoma" w:cs="Tahoma"/>
        </w:rPr>
        <w:t>�</w:t>
      </w:r>
      <w:r>
        <w:t>Éì</w:t>
      </w:r>
      <w:r>
        <w:rPr>
          <w:rFonts w:ascii="Tahoma" w:hAnsi="Tahoma" w:cs="Tahoma"/>
        </w:rPr>
        <w:t>�</w:t>
      </w:r>
      <w:r>
        <w:t>þõ</w:t>
      </w:r>
      <w:r>
        <w:rPr>
          <w:rFonts w:ascii="Tahoma" w:hAnsi="Tahoma" w:cs="Tahoma"/>
        </w:rPr>
        <w:t>�</w:t>
      </w:r>
      <w:r>
        <w:t>ÿ</w:t>
      </w:r>
      <w:r>
        <w:rPr>
          <w:rFonts w:ascii="Tahoma" w:hAnsi="Tahoma" w:cs="Tahoma"/>
        </w:rPr>
        <w:t>�</w:t>
      </w:r>
      <w:r>
        <w:t>Ց¸¢¡</w:t>
      </w:r>
      <w:r>
        <w:rPr>
          <w:rFonts w:ascii="Tahoma" w:hAnsi="Tahoma" w:cs="Tahoma"/>
        </w:rPr>
        <w:t>�</w:t>
      </w:r>
      <w:r>
        <w:t>¢</w:t>
      </w:r>
      <w:r>
        <w:rPr>
          <w:rFonts w:ascii="Tahoma" w:hAnsi="Tahoma" w:cs="Tahoma"/>
        </w:rPr>
        <w:t>�</w:t>
      </w:r>
      <w:r>
        <w:t>Ŝ</w:t>
      </w:r>
      <w:r>
        <w:rPr>
          <w:rFonts w:ascii="Tahoma" w:hAnsi="Tahoma" w:cs="Tahoma"/>
        </w:rPr>
        <w:t>�</w:t>
      </w:r>
      <w:r>
        <w:t>¨</w:t>
      </w:r>
      <w:r>
        <w:rPr>
          <w:rFonts w:ascii="Tahoma" w:hAnsi="Tahoma" w:cs="Tahoma"/>
        </w:rPr>
        <w:t>�</w:t>
      </w:r>
      <w:r>
        <w:t>Î</w:t>
      </w:r>
      <w:r>
        <w:rPr>
          <w:rFonts w:ascii="Tahoma" w:hAnsi="Tahoma" w:cs="Tahoma"/>
        </w:rPr>
        <w:t>�</w:t>
      </w:r>
      <w:r>
        <w:t>³</w:t>
      </w:r>
      <w:r>
        <w:rPr>
          <w:rFonts w:ascii="Tahoma" w:hAnsi="Tahoma" w:cs="Tahoma"/>
        </w:rPr>
        <w:t>�</w:t>
      </w:r>
      <w:r>
        <w:t>ù</w:t>
      </w:r>
      <w:r>
        <w:rPr>
          <w:rFonts w:ascii="Tahoma" w:hAnsi="Tahoma" w:cs="Tahoma"/>
        </w:rPr>
        <w:t>�</w:t>
      </w:r>
      <w:r>
        <w:t>©À</w:t>
      </w:r>
      <w:r>
        <w:rPr>
          <w:rFonts w:ascii="Tahoma" w:hAnsi="Tahoma" w:cs="Tahoma"/>
        </w:rPr>
        <w:t>���</w:t>
      </w:r>
      <w:r>
        <w:t>©</w:t>
      </w:r>
      <w:r>
        <w:rPr>
          <w:rFonts w:ascii="Tahoma" w:hAnsi="Tahoma" w:cs="Tahoma"/>
        </w:rPr>
        <w:t>�</w:t>
      </w:r>
      <w:r>
        <w:t>¾</w:t>
      </w:r>
      <w:r>
        <w:rPr>
          <w:rFonts w:ascii="Tahoma" w:hAnsi="Tahoma" w:cs="Tahoma"/>
        </w:rPr>
        <w:t>�</w:t>
      </w:r>
      <w:r>
        <w:t>ê</w:t>
      </w:r>
      <w:r>
        <w:rPr>
          <w:rFonts w:ascii="Tahoma" w:hAnsi="Tahoma" w:cs="Tahoma"/>
        </w:rPr>
        <w:t>�����</w:t>
      </w:r>
      <w:r>
        <w:t xml:space="preserve">      ³</w:t>
      </w:r>
      <w:r>
        <w:rPr>
          <w:rFonts w:ascii="Tahoma" w:hAnsi="Tahoma" w:cs="Tahoma"/>
        </w:rPr>
        <w:t>�</w:t>
      </w:r>
      <w:r>
        <w:t>Ó</w:t>
      </w:r>
      <w:r>
        <w:rPr>
          <w:rFonts w:ascii="Tahoma" w:hAnsi="Tahoma" w:cs="Tahoma"/>
        </w:rPr>
        <w:t>�</w:t>
      </w:r>
      <w:r>
        <w:t>¹</w:t>
      </w:r>
      <w:r>
        <w:rPr>
          <w:rFonts w:ascii="Tahoma" w:hAnsi="Tahoma" w:cs="Tahoma"/>
        </w:rPr>
        <w:t>���</w:t>
      </w:r>
      <w:r>
        <w:t>óç</w:t>
      </w:r>
      <w:r>
        <w:rPr>
          <w:rFonts w:ascii="Tahoma" w:hAnsi="Tahoma" w:cs="Tahoma"/>
        </w:rPr>
        <w:t>�</w:t>
      </w:r>
      <w:r>
        <w:rPr>
          <w:rFonts w:ascii="Calibri" w:hAnsi="Calibri" w:cs="Calibri"/>
        </w:rPr>
        <w:t>󅠎</w:t>
      </w:r>
      <w:r>
        <w:t>j</w:t>
      </w:r>
      <w:r>
        <w:rPr>
          <w:rFonts w:ascii="Tahoma" w:hAnsi="Tahoma" w:cs="Tahoma"/>
        </w:rPr>
        <w:t>��</w:t>
      </w:r>
      <w:r>
        <w:t>Ķ</w:t>
      </w:r>
      <w:r>
        <w:rPr>
          <w:rFonts w:ascii="Tahoma" w:hAnsi="Tahoma" w:cs="Tahoma"/>
        </w:rPr>
        <w:t>�</w:t>
      </w:r>
      <w:r>
        <w:t>k</w:t>
      </w:r>
      <w:r>
        <w:rPr>
          <w:rFonts w:ascii="Tahoma" w:hAnsi="Tahoma" w:cs="Tahoma"/>
        </w:rPr>
        <w:t>���</w:t>
      </w:r>
      <w:r>
        <w:t>"p9flI</w:t>
      </w:r>
      <w:r>
        <w:rPr>
          <w:rFonts w:ascii="Tahoma" w:hAnsi="Tahoma" w:cs="Tahoma"/>
        </w:rPr>
        <w:t>�</w:t>
      </w:r>
      <w:r>
        <w:t>%</w:t>
      </w:r>
      <w:r>
        <w:rPr>
          <w:rFonts w:ascii="Tahoma" w:hAnsi="Tahoma" w:cs="Tahoma"/>
        </w:rPr>
        <w:t>�</w:t>
      </w:r>
      <w:r>
        <w:t>%</w:t>
      </w:r>
      <w:r>
        <w:rPr>
          <w:rFonts w:ascii="Tahoma" w:hAnsi="Tahoma" w:cs="Tahoma"/>
        </w:rPr>
        <w:t>��</w:t>
      </w:r>
      <w:r>
        <w:t>B</w:t>
      </w:r>
      <w:r>
        <w:rPr>
          <w:rFonts w:ascii="Tahoma" w:hAnsi="Tahoma" w:cs="Tahoma"/>
        </w:rPr>
        <w:t>���</w:t>
      </w:r>
      <w:r>
        <w:t>I</w:t>
      </w:r>
      <w:r>
        <w:rPr>
          <w:rFonts w:ascii="Tahoma" w:hAnsi="Tahoma" w:cs="Tahoma"/>
        </w:rPr>
        <w:t>��</w:t>
      </w:r>
      <w:r>
        <w:t>éM</w:t>
      </w:r>
      <w:r>
        <w:rPr>
          <w:rFonts w:ascii="Tahoma" w:hAnsi="Tahoma" w:cs="Tahoma"/>
        </w:rPr>
        <w:t>�</w:t>
      </w:r>
      <w:r>
        <w:t>K</w:t>
      </w:r>
      <w:r>
        <w:rPr>
          <w:rFonts w:ascii="Tahoma" w:hAnsi="Tahoma" w:cs="Tahoma"/>
        </w:rPr>
        <w:t>���</w:t>
      </w:r>
      <w:r>
        <w:t>BöO</w:t>
      </w:r>
      <w:r>
        <w:rPr>
          <w:rFonts w:ascii="Tahoma" w:hAnsi="Tahoma" w:cs="Tahoma"/>
        </w:rPr>
        <w:t>�</w:t>
      </w:r>
      <w:r>
        <w:rPr>
          <w:rFonts w:ascii="Malgun Gothic" w:eastAsia="Malgun Gothic" w:hAnsi="Malgun Gothic" w:cs="Malgun Gothic" w:hint="eastAsia"/>
        </w:rPr>
        <w:t>㉬</w:t>
      </w:r>
      <w:r>
        <w:rPr>
          <w:rFonts w:ascii="Tahoma" w:hAnsi="Tahoma" w:cs="Tahoma"/>
        </w:rPr>
        <w:t>�</w:t>
      </w:r>
      <w:r>
        <w:rPr>
          <w:rFonts w:hint="cs"/>
        </w:rPr>
        <w:t>ڍ</w:t>
      </w:r>
      <w:r>
        <w:rPr>
          <w:rFonts w:ascii="Tahoma" w:hAnsi="Tahoma" w:cs="Tahoma"/>
        </w:rPr>
        <w:t>�</w:t>
      </w:r>
      <w:r>
        <w:t>K</w:t>
      </w:r>
      <w:r>
        <w:rPr>
          <w:rFonts w:ascii="Tahoma" w:hAnsi="Tahoma" w:cs="Tahoma"/>
        </w:rPr>
        <w:t>�</w:t>
      </w:r>
      <w:r>
        <w:t>:</w:t>
      </w:r>
      <w:r>
        <w:rPr>
          <w:rFonts w:ascii="Tahoma" w:hAnsi="Tahoma" w:cs="Tahoma"/>
        </w:rPr>
        <w:t>�</w:t>
      </w:r>
      <w:r>
        <w:t>8j</w:t>
      </w:r>
      <w:r>
        <w:rPr>
          <w:rFonts w:ascii="Tahoma" w:hAnsi="Tahoma" w:cs="Tahoma"/>
        </w:rPr>
        <w:t>��</w:t>
      </w:r>
      <w:r>
        <w:t>G</w:t>
      </w:r>
      <w:r>
        <w:rPr>
          <w:rFonts w:ascii="Tahoma" w:hAnsi="Tahoma" w:cs="Tahoma"/>
        </w:rPr>
        <w:t>�</w:t>
      </w:r>
      <w:r>
        <w:t>1S</w:t>
      </w:r>
      <w:r>
        <w:rPr>
          <w:rFonts w:ascii="Tahoma" w:hAnsi="Tahoma" w:cs="Tahoma"/>
        </w:rPr>
        <w:t>����</w:t>
      </w:r>
      <w:r>
        <w:t>.</w:t>
      </w:r>
    </w:p>
    <w:p w14:paraId="78874251" w14:textId="77777777" w:rsidR="0045207C" w:rsidRDefault="0045207C" w:rsidP="007724B4">
      <w:pPr>
        <w:pStyle w:val="Heading3"/>
      </w:pPr>
      <w:r>
        <w:rPr>
          <w:rFonts w:ascii="Tahoma" w:hAnsi="Tahoma" w:cs="Tahoma"/>
        </w:rPr>
        <w:t>�</w:t>
      </w:r>
      <w:r>
        <w:t>h</w:t>
      </w:r>
      <w:r>
        <w:rPr>
          <w:rFonts w:ascii="Tahoma" w:hAnsi="Tahoma" w:cs="Tahoma"/>
        </w:rPr>
        <w:t>��</w:t>
      </w:r>
      <w:r>
        <w:t>l.</w:t>
      </w:r>
      <w:r>
        <w:rPr>
          <w:rFonts w:ascii="Tahoma" w:hAnsi="Tahoma" w:cs="Tahoma"/>
        </w:rPr>
        <w:t>�</w:t>
      </w:r>
      <w:r>
        <w:t>=/</w:t>
      </w:r>
      <w:r>
        <w:rPr>
          <w:rFonts w:ascii="Tahoma" w:hAnsi="Tahoma" w:cs="Tahoma"/>
        </w:rPr>
        <w:t>��</w:t>
      </w:r>
      <w:r>
        <w:t>ü</w:t>
      </w:r>
      <w:r>
        <w:rPr>
          <w:rFonts w:ascii="Tahoma" w:hAnsi="Tahoma" w:cs="Tahoma"/>
        </w:rPr>
        <w:t>����</w:t>
      </w:r>
      <w:r>
        <w:t>q</w:t>
      </w:r>
      <w:r>
        <w:rPr>
          <w:rFonts w:ascii="Tahoma" w:hAnsi="Tahoma" w:cs="Tahoma"/>
        </w:rPr>
        <w:t>���</w:t>
      </w:r>
      <w:r>
        <w:t>.A</w:t>
      </w:r>
      <w:r>
        <w:rPr>
          <w:rFonts w:ascii="Tahoma" w:hAnsi="Tahoma" w:cs="Tahoma"/>
        </w:rPr>
        <w:t>�</w:t>
      </w:r>
      <w:r>
        <w:t>Ön</w:t>
      </w:r>
      <w:r>
        <w:rPr>
          <w:rFonts w:ascii="Tahoma" w:hAnsi="Tahoma" w:cs="Tahoma"/>
        </w:rPr>
        <w:t>���</w:t>
      </w:r>
      <w:r>
        <w:t>å</w:t>
      </w:r>
      <w:r>
        <w:rPr>
          <w:rFonts w:ascii="Tahoma" w:hAnsi="Tahoma" w:cs="Tahoma"/>
        </w:rPr>
        <w:t>���������</w:t>
      </w:r>
      <w:r>
        <w:t>,</w:t>
      </w:r>
      <w:r>
        <w:rPr>
          <w:rFonts w:ascii="Tahoma" w:hAnsi="Tahoma" w:cs="Tahoma"/>
        </w:rPr>
        <w:t>��</w:t>
      </w:r>
      <w:r>
        <w:t>&amp;IEND</w:t>
      </w:r>
      <w:r>
        <w:rPr>
          <w:rFonts w:ascii="Tahoma" w:hAnsi="Tahoma" w:cs="Tahoma"/>
        </w:rPr>
        <w:t>�</w:t>
      </w:r>
      <w:r>
        <w:t>Bé</w:t>
      </w:r>
      <w:r>
        <w:rPr>
          <w:rFonts w:ascii="Tahoma" w:hAnsi="Tahoma" w:cs="Tahoma"/>
        </w:rPr>
        <w:t>��</w:t>
      </w:r>
      <w:r>
        <w:t>PNG</w:t>
      </w:r>
    </w:p>
    <w:p w14:paraId="7808031A" w14:textId="77777777" w:rsidR="0045207C" w:rsidRDefault="0045207C" w:rsidP="007724B4">
      <w:pPr>
        <w:pStyle w:val="Heading3"/>
      </w:pPr>
      <w:r>
        <w:rPr>
          <w:rFonts w:ascii="Tahoma" w:hAnsi="Tahoma" w:cs="Tahoma"/>
        </w:rPr>
        <w:t>⸮</w:t>
      </w:r>
    </w:p>
    <w:p w14:paraId="666BE904" w14:textId="77777777" w:rsidR="0045207C" w:rsidRDefault="0045207C" w:rsidP="007724B4">
      <w:pPr>
        <w:pStyle w:val="Heading3"/>
      </w:pPr>
    </w:p>
    <w:p w14:paraId="54D71FEF" w14:textId="77777777" w:rsidR="0045207C" w:rsidRDefault="0045207C" w:rsidP="007724B4">
      <w:pPr>
        <w:pStyle w:val="Heading3"/>
      </w:pPr>
      <w:r>
        <w:t>IHDR</w:t>
      </w:r>
      <w:r>
        <w:rPr>
          <w:rFonts w:ascii="Tahoma" w:hAnsi="Tahoma" w:cs="Tahoma"/>
        </w:rPr>
        <w:t>���</w:t>
      </w:r>
      <w:r>
        <w:t xml:space="preserve"> pHYs</w:t>
      </w:r>
      <w:r>
        <w:rPr>
          <w:rFonts w:ascii="Tahoma" w:hAnsi="Tahoma" w:cs="Tahoma"/>
        </w:rPr>
        <w:t>���</w:t>
      </w:r>
      <w:r>
        <w:t>o</w:t>
      </w:r>
      <w:r>
        <w:rPr>
          <w:rFonts w:ascii="Tahoma" w:hAnsi="Tahoma" w:cs="Tahoma"/>
        </w:rPr>
        <w:t>�</w:t>
      </w:r>
      <w:r>
        <w:t>d</w:t>
      </w:r>
    </w:p>
    <w:p w14:paraId="5BF0F9BA" w14:textId="77777777" w:rsidR="0045207C" w:rsidRDefault="0045207C" w:rsidP="007724B4">
      <w:pPr>
        <w:pStyle w:val="Heading3"/>
      </w:pPr>
      <w:r>
        <w:t>OiCCPPhotoshop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46A92F9C" w14:textId="77777777" w:rsidR="0045207C" w:rsidRDefault="0045207C" w:rsidP="007724B4">
      <w:pPr>
        <w:pStyle w:val="Heading3"/>
      </w:pPr>
      <w:r>
        <w:rPr>
          <w:rFonts w:ascii="Tahoma" w:hAnsi="Tahoma" w:cs="Tahoma"/>
        </w:rPr>
        <w:t>�</w:t>
      </w:r>
    </w:p>
    <w:p w14:paraId="639441BF"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49AB2091" w14:textId="77777777" w:rsidR="0045207C" w:rsidRDefault="0045207C" w:rsidP="007724B4">
      <w:pPr>
        <w:pStyle w:val="Heading3"/>
      </w:pPr>
      <w:r>
        <w:rPr>
          <w:rFonts w:ascii="Tahoma" w:hAnsi="Tahoma" w:cs="Tahoma"/>
        </w:rPr>
        <w:t>�</w:t>
      </w:r>
      <w:r>
        <w:t>H3Q5</w:t>
      </w:r>
      <w:r>
        <w:rPr>
          <w:rFonts w:ascii="Tahoma" w:hAnsi="Tahoma" w:cs="Tahoma"/>
        </w:rPr>
        <w:t>�</w:t>
      </w:r>
    </w:p>
    <w:p w14:paraId="450D2EE5"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25CCE754"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40D336B7"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01E6E2FA" w14:textId="77777777" w:rsidR="0045207C" w:rsidRDefault="0045207C" w:rsidP="007724B4">
      <w:pPr>
        <w:pStyle w:val="Heading3"/>
      </w:pPr>
      <w:r>
        <w:rPr>
          <w:rFonts w:ascii="Tahoma" w:hAnsi="Tahoma" w:cs="Tahoma"/>
        </w:rPr>
        <w:t>�</w:t>
      </w:r>
    </w:p>
    <w:p w14:paraId="119E31CB"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7CE8E939"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0E48348F"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03150761"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58C8B4E8"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26D1099E"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3C6ABB01"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6594EF93"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1DB7CEEB"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2F89D228" w14:textId="77777777" w:rsidR="0045207C" w:rsidRDefault="0045207C" w:rsidP="007724B4">
      <w:pPr>
        <w:pStyle w:val="Heading3"/>
      </w:pPr>
    </w:p>
    <w:p w14:paraId="555018A1"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7CCDB8FE"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7B3EE6AD"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3724652C" w14:textId="77777777" w:rsidR="0045207C" w:rsidRDefault="0045207C" w:rsidP="007724B4">
      <w:pPr>
        <w:pStyle w:val="Heading3"/>
      </w:pPr>
      <w:r>
        <w:t>c</w:t>
      </w:r>
      <w:r>
        <w:rPr>
          <w:rFonts w:ascii="Tahoma" w:hAnsi="Tahoma" w:cs="Tahoma"/>
        </w:rPr>
        <w:t>�</w:t>
      </w:r>
      <w:r>
        <w:t>x,!k</w:t>
      </w:r>
    </w:p>
    <w:p w14:paraId="0A4A193C"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57B6DAE0"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1CF7B98A" w14:textId="77777777" w:rsidR="0045207C" w:rsidRDefault="0045207C" w:rsidP="007724B4">
      <w:pPr>
        <w:pStyle w:val="Heading3"/>
      </w:pPr>
      <w:r>
        <w:t>X</w:t>
      </w:r>
      <w:r>
        <w:rPr>
          <w:rFonts w:ascii="Tahoma" w:hAnsi="Tahoma" w:cs="Tahoma"/>
        </w:rPr>
        <w:t>�</w:t>
      </w:r>
    </w:p>
    <w:p w14:paraId="6695A7C4" w14:textId="77777777" w:rsidR="0045207C" w:rsidRDefault="0045207C" w:rsidP="007724B4">
      <w:pPr>
        <w:pStyle w:val="Heading3"/>
      </w:pPr>
      <w:r>
        <w:t>$</w:t>
      </w:r>
      <w:r>
        <w:rPr>
          <w:rFonts w:ascii="Tahoma" w:hAnsi="Tahoma" w:cs="Tahoma"/>
        </w:rPr>
        <w:t>�</w:t>
      </w:r>
    </w:p>
    <w:p w14:paraId="1651F2BB"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gp</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60D9B252"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1A9ACB15"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3F6DAF8F"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6DF4CD00"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636960D9"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5CB55BBE"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348D6BFB"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30743B80"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761B63A1" w14:textId="77777777" w:rsidR="0045207C" w:rsidRDefault="0045207C" w:rsidP="007724B4">
      <w:pPr>
        <w:pStyle w:val="Heading3"/>
      </w:pPr>
      <w:r>
        <w:t>U</w:t>
      </w:r>
    </w:p>
    <w:p w14:paraId="13CA184B"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4B12B203" w14:textId="77777777" w:rsidR="0045207C" w:rsidRDefault="0045207C" w:rsidP="007724B4">
      <w:pPr>
        <w:pStyle w:val="Heading3"/>
      </w:pPr>
      <w:r>
        <w:rPr>
          <w:rFonts w:ascii="Tahoma" w:hAnsi="Tahoma" w:cs="Tahoma"/>
        </w:rPr>
        <w:t>�</w:t>
      </w:r>
      <w:r>
        <w:rPr>
          <w:rFonts w:hint="cs"/>
        </w:rPr>
        <w:t>ڴ</w:t>
      </w:r>
    </w:p>
    <w:p w14:paraId="274402D8"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772DE591" w14:textId="77777777" w:rsidR="0045207C" w:rsidRDefault="0045207C" w:rsidP="007724B4">
      <w:pPr>
        <w:pStyle w:val="Heading3"/>
      </w:pPr>
      <w:r>
        <w:t>6</w:t>
      </w:r>
    </w:p>
    <w:p w14:paraId="36CCE85B"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6DFACE7C"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49D06CAC"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FIDATx</w:t>
      </w:r>
      <w:r>
        <w:rPr>
          <w:rFonts w:hint="cs"/>
        </w:rPr>
        <w:t>ڴ</w:t>
      </w:r>
      <w:r>
        <w:rPr>
          <w:rFonts w:ascii="Tahoma" w:hAnsi="Tahoma" w:cs="Tahoma"/>
        </w:rPr>
        <w:t>�</w:t>
      </w:r>
      <w:r>
        <w:t>Kn!</w:t>
      </w:r>
    </w:p>
    <w:p w14:paraId="5BE5E59D" w14:textId="77777777" w:rsidR="0045207C" w:rsidRDefault="0045207C" w:rsidP="007724B4">
      <w:pPr>
        <w:pStyle w:val="Heading3"/>
      </w:pPr>
      <w:r>
        <w:t>D-</w:t>
      </w:r>
      <w:r>
        <w:rPr>
          <w:rFonts w:ascii="Tahoma" w:hAnsi="Tahoma" w:cs="Tahoma"/>
        </w:rPr>
        <w:t>���</w:t>
      </w:r>
      <w:r>
        <w:t>i</w:t>
      </w:r>
      <w:r>
        <w:rPr>
          <w:rFonts w:ascii="Tahoma" w:hAnsi="Tahoma" w:cs="Tahoma"/>
        </w:rPr>
        <w:t>�</w:t>
      </w:r>
      <w:r>
        <w:t>R</w:t>
      </w:r>
      <w:r>
        <w:rPr>
          <w:rFonts w:ascii="Tahoma" w:hAnsi="Tahoma" w:cs="Tahoma"/>
        </w:rPr>
        <w:t>��</w:t>
      </w:r>
      <w:r>
        <w:t>Q&gt;</w:t>
      </w:r>
      <w:r>
        <w:rPr>
          <w:rFonts w:ascii="Tahoma" w:hAnsi="Tahoma" w:cs="Tahoma"/>
        </w:rPr>
        <w:t>��</w:t>
      </w:r>
      <w:r>
        <w:t>z</w:t>
      </w:r>
      <w:r>
        <w:rPr>
          <w:rFonts w:ascii="Tahoma" w:hAnsi="Tahoma" w:cs="Tahoma"/>
        </w:rPr>
        <w:t>����</w:t>
      </w:r>
      <w:r>
        <w:t>Qf3</w:t>
      </w:r>
      <w:r>
        <w:rPr>
          <w:rFonts w:ascii="Tahoma" w:hAnsi="Tahoma" w:cs="Tahoma"/>
        </w:rPr>
        <w:t>�</w:t>
      </w:r>
      <w:r>
        <w:t>CU~.CC</w:t>
      </w:r>
      <w:r>
        <w:rPr>
          <w:rFonts w:ascii="Tahoma" w:hAnsi="Tahoma" w:cs="Tahoma"/>
        </w:rPr>
        <w:t>��</w:t>
      </w:r>
      <w:r>
        <w:t>x</w:t>
      </w:r>
      <w:r>
        <w:rPr>
          <w:rFonts w:ascii="Calibri" w:hAnsi="Calibri" w:cs="Calibri"/>
        </w:rP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p>
    <w:p w14:paraId="1DA69DCA" w14:textId="77777777" w:rsidR="0045207C" w:rsidRDefault="0045207C" w:rsidP="007724B4">
      <w:pPr>
        <w:pStyle w:val="Heading3"/>
      </w:pPr>
      <w:r>
        <w:rPr>
          <w:rFonts w:ascii="Tahoma" w:hAnsi="Tahoma" w:cs="Tahoma"/>
        </w:rPr>
        <w:t>�</w:t>
      </w:r>
      <w:r>
        <w:t>6</w:t>
      </w:r>
      <w:r>
        <w:rPr>
          <w:rFonts w:ascii="Tahoma" w:hAnsi="Tahoma" w:cs="Tahoma"/>
        </w:rPr>
        <w:t>�</w:t>
      </w:r>
      <w:r>
        <w:t>6</w:t>
      </w:r>
      <w:r>
        <w:rPr>
          <w:rFonts w:ascii="Tahoma" w:hAnsi="Tahoma" w:cs="Tahoma"/>
        </w:rPr>
        <w:t>����</w:t>
      </w:r>
      <w:r>
        <w:t>fl</w:t>
      </w:r>
      <w:r>
        <w:rPr>
          <w:rFonts w:ascii="Tahoma" w:hAnsi="Tahoma" w:cs="Tahoma"/>
        </w:rPr>
        <w:t>�</w:t>
      </w:r>
    </w:p>
    <w:p w14:paraId="1C001B7D" w14:textId="77777777" w:rsidR="0045207C" w:rsidRDefault="0045207C" w:rsidP="007724B4">
      <w:pPr>
        <w:pStyle w:val="Heading3"/>
      </w:pPr>
      <w:r>
        <w:rPr>
          <w:rFonts w:ascii="Tahoma" w:hAnsi="Tahoma" w:cs="Tahoma"/>
        </w:rPr>
        <w:t>�</w:t>
      </w:r>
      <w:r>
        <w:t>MP</w:t>
      </w:r>
      <w:r>
        <w:rPr>
          <w:rFonts w:ascii="Tahoma" w:hAnsi="Tahoma" w:cs="Tahoma"/>
        </w:rPr>
        <w:t>��</w:t>
      </w:r>
      <w:r>
        <w:t>g</w:t>
      </w:r>
      <w:r>
        <w:rPr>
          <w:rFonts w:ascii="Tahoma" w:hAnsi="Tahoma" w:cs="Tahoma"/>
        </w:rPr>
        <w:t>��</w:t>
      </w:r>
      <w:r>
        <w:t>*͢</w:t>
      </w:r>
      <w:r>
        <w:rPr>
          <w:rFonts w:ascii="Tahoma" w:hAnsi="Tahoma" w:cs="Tahoma"/>
        </w:rPr>
        <w:t>�</w:t>
      </w:r>
      <w:r>
        <w:t>]55</w:t>
      </w:r>
    </w:p>
    <w:p w14:paraId="4B2B3A5D" w14:textId="77777777" w:rsidR="0045207C" w:rsidRDefault="0045207C" w:rsidP="007724B4">
      <w:pPr>
        <w:pStyle w:val="Heading3"/>
      </w:pPr>
      <w:r>
        <w:t xml:space="preserve">        </w:t>
      </w:r>
      <w:r>
        <w:rPr>
          <w:rFonts w:ascii="Tahoma" w:hAnsi="Tahoma" w:cs="Tahoma"/>
        </w:rPr>
        <w:t>�</w:t>
      </w:r>
      <w:r>
        <w:t>"</w:t>
      </w:r>
      <w:r>
        <w:rPr>
          <w:rFonts w:ascii="Tahoma" w:hAnsi="Tahoma" w:cs="Tahoma"/>
        </w:rPr>
        <w:t>��</w:t>
      </w:r>
      <w:r>
        <w:t xml:space="preserve">    </w:t>
      </w:r>
      <w:r>
        <w:rPr>
          <w:rFonts w:ascii="Tahoma" w:hAnsi="Tahoma" w:cs="Tahoma"/>
        </w:rPr>
        <w:t>�</w:t>
      </w:r>
    </w:p>
    <w:p w14:paraId="546AE537"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5Z</w:t>
      </w:r>
      <w:r>
        <w:rPr>
          <w:rFonts w:ascii="Tahoma" w:hAnsi="Tahoma" w:cs="Tahoma"/>
        </w:rPr>
        <w:t>��</w:t>
      </w:r>
      <w:r>
        <w:t>}</w:t>
      </w:r>
      <w:r>
        <w:rPr>
          <w:rFonts w:ascii="Tahoma" w:hAnsi="Tahoma" w:cs="Tahoma"/>
        </w:rPr>
        <w:t>�</w:t>
      </w:r>
      <w:r>
        <w:t>(</w:t>
      </w:r>
      <w:r>
        <w:rPr>
          <w:rFonts w:ascii="Tahoma" w:hAnsi="Tahoma" w:cs="Tahoma"/>
        </w:rPr>
        <w:t>�</w:t>
      </w:r>
      <w:r>
        <w:t>ӴTjM</w:t>
      </w:r>
      <w:r>
        <w:rPr>
          <w:rFonts w:ascii="Tahoma" w:hAnsi="Tahoma" w:cs="Tahoma"/>
        </w:rPr>
        <w:t>��</w:t>
      </w:r>
      <w:r>
        <w:t>y</w:t>
      </w:r>
      <w:r>
        <w:rPr>
          <w:rFonts w:ascii="Tahoma" w:hAnsi="Tahoma" w:cs="Tahoma"/>
        </w:rPr>
        <w:t>��</w:t>
      </w:r>
      <w:r>
        <w:t>!Wh</w:t>
      </w:r>
      <w:r>
        <w:rPr>
          <w:rFonts w:ascii="Tahoma" w:hAnsi="Tahoma" w:cs="Tahoma"/>
        </w:rPr>
        <w:t>�</w:t>
      </w:r>
      <w:r>
        <w:t>F</w:t>
      </w:r>
      <w:r>
        <w:rPr>
          <w:rFonts w:ascii="Tahoma" w:hAnsi="Tahoma" w:cs="Tahoma"/>
        </w:rPr>
        <w:t>�</w:t>
      </w:r>
      <w:r>
        <w:t>V</w:t>
      </w:r>
      <w:r>
        <w:rPr>
          <w:rFonts w:ascii="Tahoma" w:hAnsi="Tahoma" w:cs="Tahoma"/>
        </w:rPr>
        <w:t>�</w:t>
      </w:r>
      <w:r>
        <w:t>[</w:t>
      </w:r>
      <w:r>
        <w:rPr>
          <w:rFonts w:ascii="Tahoma" w:hAnsi="Tahoma" w:cs="Tahoma"/>
        </w:rPr>
        <w:t>�</w:t>
      </w:r>
      <w:r>
        <w:t>h</w:t>
      </w:r>
      <w:r>
        <w:rPr>
          <w:rFonts w:ascii="Tahoma" w:hAnsi="Tahoma" w:cs="Tahoma"/>
        </w:rPr>
        <w:t>�</w:t>
      </w:r>
      <w:r>
        <w:t>i</w:t>
      </w:r>
      <w:r>
        <w:rPr>
          <w:rFonts w:ascii="Tahoma" w:hAnsi="Tahoma" w:cs="Tahoma"/>
        </w:rPr>
        <w:t>�</w:t>
      </w:r>
      <w:r>
        <w:t>d</w:t>
      </w:r>
      <w:r>
        <w:rPr>
          <w:rFonts w:ascii="Tahoma" w:hAnsi="Tahoma" w:cs="Tahoma"/>
        </w:rPr>
        <w:t>�</w:t>
      </w:r>
      <w:r>
        <w:t>J-</w:t>
      </w:r>
    </w:p>
    <w:p w14:paraId="23E84A3F" w14:textId="77777777" w:rsidR="0045207C" w:rsidRDefault="0045207C" w:rsidP="007724B4">
      <w:pPr>
        <w:pStyle w:val="Heading3"/>
      </w:pPr>
      <w:r>
        <w:t>~</w:t>
      </w:r>
      <w:r>
        <w:rPr>
          <w:rFonts w:ascii="Tahoma" w:hAnsi="Tahoma" w:cs="Tahoma"/>
        </w:rPr>
        <w:t>��</w:t>
      </w:r>
      <w:r>
        <w:t>m{й)˦c</w:t>
      </w:r>
      <w:r>
        <w:rPr>
          <w:rFonts w:ascii="Tahoma" w:hAnsi="Tahoma" w:cs="Tahoma"/>
        </w:rPr>
        <w:t>���</w:t>
      </w:r>
      <w:r>
        <w:t>DMG</w:t>
      </w:r>
      <w:r>
        <w:rPr>
          <w:rFonts w:ascii="Tahoma" w:hAnsi="Tahoma" w:cs="Tahoma"/>
        </w:rPr>
        <w:t>���</w:t>
      </w:r>
      <w:r>
        <w:t>a</w:t>
      </w:r>
      <w:r>
        <w:rPr>
          <w:rFonts w:ascii="Tahoma" w:hAnsi="Tahoma" w:cs="Tahoma"/>
        </w:rPr>
        <w:t>��</w:t>
      </w:r>
      <w:r>
        <w:t>wS</w:t>
      </w:r>
      <w:r>
        <w:rPr>
          <w:rFonts w:ascii="Tahoma" w:hAnsi="Tahoma" w:cs="Tahoma"/>
        </w:rPr>
        <w:t>��</w:t>
      </w:r>
      <w:r>
        <w:rPr>
          <w:rFonts w:ascii="Cascadia Code ExtraLight" w:hAnsi="Cascadia Code ExtraLight" w:cs="Cascadia Code ExtraLight"/>
        </w:rPr>
        <w:t>▚</w:t>
      </w:r>
      <w:r>
        <w:t>qҸY</w:t>
      </w:r>
      <w:r>
        <w:rPr>
          <w:rFonts w:ascii="Tahoma" w:hAnsi="Tahoma" w:cs="Tahoma"/>
        </w:rPr>
        <w:t>��</w:t>
      </w:r>
    </w:p>
    <w:p w14:paraId="21750F82" w14:textId="77777777" w:rsidR="0045207C" w:rsidRDefault="0045207C" w:rsidP="007724B4">
      <w:pPr>
        <w:pStyle w:val="Heading3"/>
      </w:pPr>
      <w:r>
        <w:t>x</w:t>
      </w:r>
      <w:r>
        <w:rPr>
          <w:rFonts w:ascii="Tahoma" w:hAnsi="Tahoma" w:cs="Tahoma"/>
        </w:rPr>
        <w:t>����</w:t>
      </w:r>
      <w:r>
        <w:rPr>
          <w:rFonts w:hint="cs"/>
        </w:rPr>
        <w:t>ݒ</w:t>
      </w:r>
    </w:p>
    <w:p w14:paraId="22E09FAE" w14:textId="77777777" w:rsidR="0045207C" w:rsidRDefault="0045207C" w:rsidP="007724B4">
      <w:pPr>
        <w:pStyle w:val="Heading3"/>
      </w:pPr>
      <w:r>
        <w:t>A</w:t>
      </w:r>
      <w:r>
        <w:rPr>
          <w:rFonts w:ascii="Tahoma" w:hAnsi="Tahoma" w:cs="Tahoma"/>
        </w:rPr>
        <w:t>�</w:t>
      </w:r>
      <w:r>
        <w:t>p</w:t>
      </w:r>
      <w:r>
        <w:rPr>
          <w:rFonts w:ascii="Tahoma" w:hAnsi="Tahoma" w:cs="Tahoma"/>
        </w:rPr>
        <w:t>�</w:t>
      </w:r>
      <w:r>
        <w:t>`j:Ц</w:t>
      </w:r>
      <w:r>
        <w:rPr>
          <w:rFonts w:ascii="Tahoma" w:hAnsi="Tahoma" w:cs="Tahoma"/>
        </w:rPr>
        <w:t>��</w:t>
      </w:r>
      <w:r>
        <w:t>ЖA\</w:t>
      </w:r>
      <w:r>
        <w:rPr>
          <w:rFonts w:ascii="Tahoma" w:hAnsi="Tahoma" w:cs="Tahoma"/>
        </w:rPr>
        <w:t>�</w:t>
      </w:r>
      <w:r>
        <w:t>_</w:t>
      </w:r>
      <w:r>
        <w:rPr>
          <w:rFonts w:ascii="Tahoma" w:hAnsi="Tahoma" w:cs="Tahoma"/>
        </w:rPr>
        <w:t>�</w:t>
      </w:r>
      <w:r>
        <w:t>o</w:t>
      </w:r>
      <w:r>
        <w:rPr>
          <w:rFonts w:ascii="Tahoma" w:hAnsi="Tahoma" w:cs="Tahoma"/>
        </w:rPr>
        <w:t>��</w:t>
      </w:r>
      <w:r>
        <w:rPr>
          <w:rFonts w:ascii="Malgun Gothic" w:eastAsia="Malgun Gothic" w:hAnsi="Malgun Gothic" w:cs="Malgun Gothic" w:hint="eastAsia"/>
        </w:rPr>
        <w:t>쐟</w:t>
      </w:r>
      <w:r>
        <w:t>O/</w:t>
      </w:r>
      <w:r>
        <w:rPr>
          <w:rFonts w:ascii="Tahoma" w:hAnsi="Tahoma" w:cs="Tahoma"/>
        </w:rPr>
        <w:t>�</w:t>
      </w:r>
      <w:r>
        <w:t>$</w:t>
      </w:r>
      <w:r>
        <w:rPr>
          <w:rFonts w:ascii="Tahoma" w:hAnsi="Tahoma" w:cs="Tahoma"/>
        </w:rPr>
        <w:t>�</w:t>
      </w:r>
      <w:r>
        <w:t>|&gt;?}A</w:t>
      </w:r>
      <w:r>
        <w:rPr>
          <w:rFonts w:ascii="Tahoma" w:hAnsi="Tahoma" w:cs="Tahoma"/>
        </w:rPr>
        <w:t>��</w:t>
      </w:r>
      <w:r>
        <w:t>6</w:t>
      </w:r>
      <w:r>
        <w:rPr>
          <w:rFonts w:ascii="Tahoma" w:hAnsi="Tahoma" w:cs="Tahoma"/>
        </w:rPr>
        <w:t>�</w:t>
      </w:r>
      <w:r>
        <w:t>^</w:t>
      </w:r>
      <w:r>
        <w:rPr>
          <w:rFonts w:ascii="Tahoma" w:hAnsi="Tahoma" w:cs="Tahoma"/>
        </w:rPr>
        <w:t>��</w:t>
      </w:r>
      <w:r>
        <w:t>@</w:t>
      </w:r>
      <w:r>
        <w:rPr>
          <w:rFonts w:ascii="Tahoma" w:hAnsi="Tahoma" w:cs="Tahoma"/>
        </w:rPr>
        <w:t>�</w:t>
      </w:r>
      <w:r>
        <w:t>IEND</w:t>
      </w:r>
      <w:r>
        <w:rPr>
          <w:rFonts w:ascii="Tahoma" w:hAnsi="Tahoma" w:cs="Tahoma"/>
        </w:rPr>
        <w:t>�</w:t>
      </w:r>
      <w:r>
        <w:t>B`</w:t>
      </w:r>
      <w:r>
        <w:rPr>
          <w:rFonts w:ascii="Tahoma" w:hAnsi="Tahoma" w:cs="Tahoma"/>
        </w:rPr>
        <w:t>��</w:t>
      </w:r>
      <w:r>
        <w:t>PNG</w:t>
      </w:r>
    </w:p>
    <w:p w14:paraId="1E5AAB8F" w14:textId="77777777" w:rsidR="0045207C" w:rsidRDefault="0045207C" w:rsidP="007724B4">
      <w:pPr>
        <w:pStyle w:val="Heading3"/>
      </w:pPr>
      <w:r>
        <w:rPr>
          <w:rFonts w:ascii="Tahoma" w:hAnsi="Tahoma" w:cs="Tahoma"/>
        </w:rPr>
        <w:t>⸮</w:t>
      </w:r>
    </w:p>
    <w:p w14:paraId="17743C28" w14:textId="77777777" w:rsidR="0045207C" w:rsidRDefault="0045207C" w:rsidP="007724B4">
      <w:pPr>
        <w:pStyle w:val="Heading3"/>
      </w:pPr>
    </w:p>
    <w:p w14:paraId="61348EA4" w14:textId="77777777" w:rsidR="0045207C" w:rsidRDefault="0045207C" w:rsidP="007724B4">
      <w:pPr>
        <w:pStyle w:val="Heading3"/>
      </w:pPr>
      <w:r>
        <w:t>IHDR</w:t>
      </w:r>
    </w:p>
    <w:p w14:paraId="385107B0" w14:textId="77777777" w:rsidR="0045207C" w:rsidRDefault="0045207C" w:rsidP="007724B4">
      <w:pPr>
        <w:pStyle w:val="Heading3"/>
      </w:pPr>
      <w:r>
        <w:t>-~</w:t>
      </w:r>
      <w:r>
        <w:rPr>
          <w:rFonts w:ascii="Tahoma" w:hAnsi="Tahoma" w:cs="Tahoma"/>
        </w:rPr>
        <w:t>�</w:t>
      </w:r>
      <w:r>
        <w:t xml:space="preserve">     pHYs</w:t>
      </w:r>
    </w:p>
    <w:p w14:paraId="17A0CA2D" w14:textId="77777777" w:rsidR="0045207C" w:rsidRDefault="0045207C" w:rsidP="007724B4">
      <w:pPr>
        <w:pStyle w:val="Heading3"/>
      </w:pPr>
    </w:p>
    <w:p w14:paraId="0E78CEA8" w14:textId="77777777" w:rsidR="0045207C" w:rsidRDefault="0045207C" w:rsidP="007724B4">
      <w:pPr>
        <w:pStyle w:val="Heading3"/>
      </w:pPr>
      <w:r>
        <w:rPr>
          <w:rFonts w:ascii="Tahoma" w:hAnsi="Tahoma" w:cs="Tahoma"/>
        </w:rPr>
        <w:t>��</w:t>
      </w:r>
      <w:r>
        <w:t>~</w:t>
      </w:r>
      <w:r>
        <w:rPr>
          <w:rFonts w:ascii="Tahoma" w:hAnsi="Tahoma" w:cs="Tahoma"/>
        </w:rPr>
        <w:t>�</w:t>
      </w:r>
    </w:p>
    <w:p w14:paraId="4B9CC03F" w14:textId="77777777" w:rsidR="0045207C" w:rsidRDefault="0045207C" w:rsidP="007724B4">
      <w:pPr>
        <w:pStyle w:val="Heading3"/>
      </w:pPr>
      <w:r>
        <w:t>OiCCPPhotoshop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57881A16" w14:textId="77777777" w:rsidR="0045207C" w:rsidRDefault="0045207C" w:rsidP="007724B4">
      <w:pPr>
        <w:pStyle w:val="Heading3"/>
      </w:pPr>
      <w:r>
        <w:rPr>
          <w:rFonts w:ascii="Tahoma" w:hAnsi="Tahoma" w:cs="Tahoma"/>
        </w:rPr>
        <w:t>�</w:t>
      </w:r>
    </w:p>
    <w:p w14:paraId="1B5D98BC" w14:textId="77777777" w:rsidR="0045207C" w:rsidRDefault="0045207C" w:rsidP="007724B4">
      <w:pPr>
        <w:pStyle w:val="Heading3"/>
      </w:pPr>
      <w:r>
        <w:rPr>
          <w:rFonts w:ascii="Tahoma" w:hAnsi="Tahoma" w:cs="Tahoma"/>
        </w:rPr>
        <w:t>��</w:t>
      </w:r>
      <w:r>
        <w:t>!</w:t>
      </w:r>
      <w:r>
        <w:rPr>
          <w:rFonts w:ascii="Tahoma" w:hAnsi="Tahoma" w:cs="Tahoma"/>
        </w:rPr>
        <w:t>���������</w:t>
      </w:r>
      <w:r>
        <w:t>{</w:t>
      </w:r>
      <w:r>
        <w:rPr>
          <w:rFonts w:ascii="Tahoma" w:hAnsi="Tahoma" w:cs="Tahoma"/>
        </w:rPr>
        <w:t>�</w:t>
      </w:r>
      <w:r>
        <w:t>kּ</w:t>
      </w:r>
      <w:r>
        <w:rPr>
          <w:rFonts w:ascii="Tahoma" w:hAnsi="Tahoma" w:cs="Tahoma"/>
        </w:rPr>
        <w:t>������</w:t>
      </w:r>
      <w:r>
        <w:t>&gt;</w:t>
      </w:r>
      <w:r>
        <w:rPr>
          <w:rFonts w:ascii="Tahoma" w:hAnsi="Tahoma" w:cs="Tahoma"/>
        </w:rPr>
        <w:t>����</w:t>
      </w:r>
    </w:p>
    <w:p w14:paraId="70B9167F" w14:textId="77777777" w:rsidR="0045207C" w:rsidRDefault="0045207C" w:rsidP="007724B4">
      <w:pPr>
        <w:pStyle w:val="Heading3"/>
      </w:pPr>
      <w:r>
        <w:rPr>
          <w:rFonts w:ascii="Tahoma" w:hAnsi="Tahoma" w:cs="Tahoma"/>
        </w:rPr>
        <w:t>�</w:t>
      </w:r>
      <w:r>
        <w:t>H3Q5</w:t>
      </w:r>
      <w:r>
        <w:rPr>
          <w:rFonts w:ascii="Tahoma" w:hAnsi="Tahoma" w:cs="Tahoma"/>
        </w:rPr>
        <w:t>�</w:t>
      </w:r>
    </w:p>
    <w:p w14:paraId="07A0FACE" w14:textId="77777777" w:rsidR="0045207C" w:rsidRDefault="0045207C" w:rsidP="007724B4">
      <w:pPr>
        <w:pStyle w:val="Heading3"/>
      </w:pPr>
      <w:r>
        <w:rPr>
          <w:rFonts w:ascii="Tahoma" w:hAnsi="Tahoma" w:cs="Tahoma"/>
        </w:rPr>
        <w:t>�</w:t>
      </w:r>
      <w:r>
        <w:t>B</w:t>
      </w:r>
      <w:r>
        <w:rPr>
          <w:rFonts w:ascii="Tahoma" w:hAnsi="Tahoma" w:cs="Tahoma"/>
        </w:rPr>
        <w:t>������</w:t>
      </w:r>
      <w:r>
        <w:t>.@</w:t>
      </w:r>
      <w:r>
        <w:rPr>
          <w:rFonts w:ascii="Tahoma" w:hAnsi="Tahoma" w:cs="Tahoma"/>
        </w:rPr>
        <w:t>�</w:t>
      </w:r>
    </w:p>
    <w:p w14:paraId="45C25D45"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~&lt;&lt;+"</w:t>
      </w:r>
      <w:r>
        <w:rPr>
          <w:rFonts w:ascii="Tahoma" w:hAnsi="Tahoma" w:cs="Tahoma"/>
        </w:rPr>
        <w:t>��</w:t>
      </w:r>
      <w:r>
        <w:t>x</w:t>
      </w:r>
      <w:r>
        <w:rPr>
          <w:rFonts w:ascii="Tahoma" w:hAnsi="Tahoma" w:cs="Tahoma"/>
        </w:rPr>
        <w:t>�</w:t>
      </w:r>
    </w:p>
    <w:p w14:paraId="4C80EEE4"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09597DF8" w14:textId="77777777" w:rsidR="0045207C" w:rsidRDefault="0045207C" w:rsidP="007724B4">
      <w:pPr>
        <w:pStyle w:val="Heading3"/>
      </w:pPr>
      <w:r>
        <w:rPr>
          <w:rFonts w:ascii="Tahoma" w:hAnsi="Tahoma" w:cs="Tahoma"/>
        </w:rPr>
        <w:t>�</w:t>
      </w:r>
    </w:p>
    <w:p w14:paraId="49423E1A"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0D554F54"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1CD101DD"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1941458B"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78159932"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6FA2F9BD"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5A53BB20"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593E9104"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504E30DA"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62B4F256" w14:textId="77777777" w:rsidR="0045207C" w:rsidRDefault="0045207C" w:rsidP="007724B4">
      <w:pPr>
        <w:pStyle w:val="Heading3"/>
      </w:pPr>
    </w:p>
    <w:p w14:paraId="52C1B099"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6BA0B1E0"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0ED4C57B"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13A8B0C4" w14:textId="77777777" w:rsidR="0045207C" w:rsidRDefault="0045207C" w:rsidP="007724B4">
      <w:pPr>
        <w:pStyle w:val="Heading3"/>
      </w:pPr>
      <w:r>
        <w:t>c</w:t>
      </w:r>
      <w:r>
        <w:rPr>
          <w:rFonts w:ascii="Tahoma" w:hAnsi="Tahoma" w:cs="Tahoma"/>
        </w:rPr>
        <w:t>�</w:t>
      </w:r>
      <w:r>
        <w:t>x,!k</w:t>
      </w:r>
    </w:p>
    <w:p w14:paraId="499201B4"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01584091"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31B1BCEA" w14:textId="77777777" w:rsidR="0045207C" w:rsidRDefault="0045207C" w:rsidP="007724B4">
      <w:pPr>
        <w:pStyle w:val="Heading3"/>
      </w:pPr>
      <w:r>
        <w:t>X</w:t>
      </w:r>
      <w:r>
        <w:rPr>
          <w:rFonts w:ascii="Tahoma" w:hAnsi="Tahoma" w:cs="Tahoma"/>
        </w:rPr>
        <w:t>�</w:t>
      </w:r>
    </w:p>
    <w:p w14:paraId="0AA9265E" w14:textId="77777777" w:rsidR="0045207C" w:rsidRDefault="0045207C" w:rsidP="007724B4">
      <w:pPr>
        <w:pStyle w:val="Heading3"/>
      </w:pPr>
      <w:r>
        <w:t>$</w:t>
      </w:r>
      <w:r>
        <w:rPr>
          <w:rFonts w:ascii="Tahoma" w:hAnsi="Tahoma" w:cs="Tahoma"/>
        </w:rPr>
        <w:t>�</w:t>
      </w:r>
    </w:p>
    <w:p w14:paraId="16319C76"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gp</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084C0E76"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68D36772"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113466CF"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2258BBAA"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41241F88"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21DA75C8"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54E5372C"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788271B1"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3F5083EB" w14:textId="77777777" w:rsidR="0045207C" w:rsidRDefault="0045207C" w:rsidP="007724B4">
      <w:pPr>
        <w:pStyle w:val="Heading3"/>
      </w:pPr>
      <w:r>
        <w:t>U</w:t>
      </w:r>
    </w:p>
    <w:p w14:paraId="0EE1A883"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020A70C7" w14:textId="77777777" w:rsidR="0045207C" w:rsidRDefault="0045207C" w:rsidP="007724B4">
      <w:pPr>
        <w:pStyle w:val="Heading3"/>
      </w:pPr>
      <w:r>
        <w:rPr>
          <w:rFonts w:ascii="Tahoma" w:hAnsi="Tahoma" w:cs="Tahoma"/>
        </w:rPr>
        <w:t>�</w:t>
      </w:r>
      <w:r>
        <w:rPr>
          <w:rFonts w:hint="cs"/>
        </w:rPr>
        <w:t>ڴ</w:t>
      </w:r>
    </w:p>
    <w:p w14:paraId="659524D5"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25B2F578" w14:textId="77777777" w:rsidR="0045207C" w:rsidRDefault="0045207C" w:rsidP="007724B4">
      <w:pPr>
        <w:pStyle w:val="Heading3"/>
      </w:pPr>
      <w:r>
        <w:t>6</w:t>
      </w:r>
    </w:p>
    <w:p w14:paraId="5D7FD143"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0B8BDAEC"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0F5A5293"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w:t>
      </w:r>
      <w:r>
        <w:rPr>
          <w:rFonts w:ascii="Tahoma" w:hAnsi="Tahoma" w:cs="Tahoma"/>
        </w:rPr>
        <w:t>�</w:t>
      </w:r>
      <w:r>
        <w:t>IDATx</w:t>
      </w:r>
      <w:r>
        <w:rPr>
          <w:rFonts w:ascii="Tahoma" w:hAnsi="Tahoma" w:cs="Tahoma"/>
        </w:rPr>
        <w:t>��</w:t>
      </w:r>
      <w:r>
        <w:t>OHQ</w:t>
      </w:r>
      <w:r>
        <w:rPr>
          <w:rFonts w:ascii="Tahoma" w:hAnsi="Tahoma" w:cs="Tahoma"/>
        </w:rPr>
        <w:t>�</w:t>
      </w:r>
      <w:r>
        <w:t>?</w:t>
      </w:r>
      <w:r>
        <w:rPr>
          <w:rFonts w:ascii="Tahoma" w:hAnsi="Tahoma" w:cs="Tahoma"/>
        </w:rPr>
        <w:t>�</w:t>
      </w:r>
      <w:r>
        <w:rPr>
          <w:rFonts w:ascii="MS Gothic" w:eastAsia="MS Gothic" w:hAnsi="MS Gothic" w:cs="MS Gothic" w:hint="eastAsia"/>
        </w:rPr>
        <w:t>揳</w:t>
      </w:r>
      <w:r>
        <w:rPr>
          <w:rFonts w:ascii="Tahoma" w:hAnsi="Tahoma" w:cs="Tahoma"/>
        </w:rPr>
        <w:t>��</w:t>
      </w:r>
      <w:r>
        <w:t>U</w:t>
      </w:r>
      <w:r>
        <w:rPr>
          <w:rFonts w:ascii="Tahoma" w:hAnsi="Tahoma" w:cs="Tahoma"/>
        </w:rPr>
        <w:t>�</w:t>
      </w:r>
      <w:r>
        <w:t>5Q7</w:t>
      </w:r>
    </w:p>
    <w:p w14:paraId="171E85C8" w14:textId="77777777" w:rsidR="0045207C" w:rsidRDefault="0045207C" w:rsidP="007724B4">
      <w:pPr>
        <w:pStyle w:val="Heading3"/>
      </w:pPr>
      <w:r>
        <w:t xml:space="preserve">        &lt;-</w:t>
      </w:r>
      <w:r>
        <w:rPr>
          <w:rFonts w:ascii="Tahoma" w:hAnsi="Tahoma" w:cs="Tahoma"/>
        </w:rPr>
        <w:t>�</w:t>
      </w:r>
      <w:r>
        <w:t>,Eo]</w:t>
      </w:r>
      <w:r>
        <w:rPr>
          <w:rFonts w:ascii="Tahoma" w:hAnsi="Tahoma" w:cs="Tahoma"/>
        </w:rPr>
        <w:t>��</w:t>
      </w:r>
      <w:r>
        <w:t>D</w:t>
      </w:r>
      <w:r>
        <w:rPr>
          <w:rFonts w:ascii="Tahoma" w:hAnsi="Tahoma" w:cs="Tahoma"/>
        </w:rPr>
        <w:t>�</w:t>
      </w:r>
      <w:r>
        <w:t>.=</w:t>
      </w:r>
      <w:r>
        <w:rPr>
          <w:rFonts w:ascii="Tahoma" w:hAnsi="Tahoma" w:cs="Tahoma"/>
        </w:rPr>
        <w:t>�</w:t>
      </w:r>
      <w:r>
        <w:t>֡P</w:t>
      </w:r>
      <w:r>
        <w:rPr>
          <w:rFonts w:ascii="Tahoma" w:hAnsi="Tahoma" w:cs="Tahoma"/>
        </w:rPr>
        <w:t>��</w:t>
      </w:r>
      <w:r>
        <w:t>"</w:t>
      </w:r>
      <w:r>
        <w:rPr>
          <w:rFonts w:ascii="Tahoma" w:hAnsi="Tahoma" w:cs="Tahoma"/>
        </w:rPr>
        <w:t>�</w:t>
      </w:r>
      <w:r>
        <w:t>ԥ</w:t>
      </w:r>
      <w:r>
        <w:rPr>
          <w:rFonts w:ascii="Tahoma" w:hAnsi="Tahoma" w:cs="Tahoma"/>
        </w:rPr>
        <w:t>�</w:t>
      </w:r>
      <w:r>
        <w:t>A</w:t>
      </w:r>
      <w:r>
        <w:rPr>
          <w:rFonts w:ascii="Tahoma" w:hAnsi="Tahoma" w:cs="Tahoma"/>
        </w:rPr>
        <w:t>�</w:t>
      </w:r>
      <w:r>
        <w:t>t</w:t>
      </w:r>
    </w:p>
    <w:p w14:paraId="08FEFBDD" w14:textId="77777777" w:rsidR="0045207C" w:rsidRDefault="0045207C" w:rsidP="007724B4">
      <w:pPr>
        <w:pStyle w:val="Heading3"/>
      </w:pPr>
      <w:r>
        <w:t>Bh</w:t>
      </w:r>
      <w:r>
        <w:rPr>
          <w:rFonts w:ascii="Tahoma" w:hAnsi="Tahoma" w:cs="Tahoma"/>
        </w:rPr>
        <w:t>��</w:t>
      </w:r>
      <w:r>
        <w:t>h</w:t>
      </w:r>
      <w:r>
        <w:rPr>
          <w:rFonts w:ascii="Tahoma" w:hAnsi="Tahoma" w:cs="Tahoma"/>
        </w:rPr>
        <w:t>��</w:t>
      </w:r>
      <w:r>
        <w:t>4</w:t>
      </w:r>
      <w:r>
        <w:rPr>
          <w:rFonts w:ascii="Tahoma" w:hAnsi="Tahoma" w:cs="Tahoma"/>
        </w:rPr>
        <w:t>�</w:t>
      </w:r>
      <w:r>
        <w:t>L</w:t>
      </w:r>
      <w:r>
        <w:rPr>
          <w:rFonts w:ascii="Tahoma" w:hAnsi="Tahoma" w:cs="Tahoma"/>
        </w:rPr>
        <w:t>�</w:t>
      </w:r>
      <w:r>
        <w:t>7</w:t>
      </w:r>
      <w:r>
        <w:rPr>
          <w:rFonts w:ascii="Tahoma" w:hAnsi="Tahoma" w:cs="Tahoma"/>
        </w:rPr>
        <w:t>�</w:t>
      </w:r>
      <w:r>
        <w:t>X&amp;c^</w:t>
      </w:r>
      <w:r>
        <w:rPr>
          <w:rFonts w:ascii="Tahoma" w:hAnsi="Tahoma" w:cs="Tahoma"/>
        </w:rPr>
        <w:t>�</w:t>
      </w:r>
    </w:p>
    <w:p w14:paraId="3910F539" w14:textId="77777777" w:rsidR="0045207C" w:rsidRDefault="0045207C" w:rsidP="007724B4">
      <w:pPr>
        <w:pStyle w:val="Heading3"/>
      </w:pPr>
      <w:r>
        <w:t>?</w:t>
      </w:r>
      <w:r>
        <w:rPr>
          <w:rFonts w:ascii="Tahoma" w:hAnsi="Tahoma" w:cs="Tahoma"/>
        </w:rPr>
        <w:t>���</w:t>
      </w:r>
      <w:r>
        <w:t>a</w:t>
      </w:r>
      <w:r>
        <w:rPr>
          <w:rFonts w:ascii="Calibri" w:hAnsi="Calibri" w:cs="Calibri"/>
        </w:rPr>
        <w:t>޼</w:t>
      </w:r>
      <w:r>
        <w:t>y</w:t>
      </w:r>
      <w:r>
        <w:rPr>
          <w:rFonts w:ascii="Tahoma" w:hAnsi="Tahoma" w:cs="Tahoma"/>
        </w:rPr>
        <w:t>�</w:t>
      </w:r>
      <w:r>
        <w:t>/</w:t>
      </w:r>
      <w:r>
        <w:rPr>
          <w:rFonts w:ascii="Tahoma" w:hAnsi="Tahoma" w:cs="Tahoma"/>
        </w:rPr>
        <w:t>�</w:t>
      </w:r>
      <w:r>
        <w:t>Q</w:t>
      </w:r>
      <w:r>
        <w:rPr>
          <w:rFonts w:ascii="Tahoma" w:hAnsi="Tahoma" w:cs="Tahoma"/>
        </w:rPr>
        <w:t>�</w:t>
      </w:r>
      <w:r>
        <w:t>z@</w:t>
      </w:r>
      <w:r>
        <w:rPr>
          <w:rFonts w:ascii="Tahoma" w:hAnsi="Tahoma" w:cs="Tahoma"/>
        </w:rPr>
        <w:t>�</w:t>
      </w:r>
      <w:r>
        <w:t>/</w:t>
      </w:r>
      <w:r>
        <w:rPr>
          <w:rFonts w:ascii="Tahoma" w:hAnsi="Tahoma" w:cs="Tahoma"/>
        </w:rPr>
        <w:t>��</w:t>
      </w:r>
      <w:r>
        <w:t>2</w:t>
      </w:r>
      <w:r>
        <w:rPr>
          <w:rFonts w:ascii="Tahoma" w:hAnsi="Tahoma" w:cs="Tahoma"/>
        </w:rPr>
        <w:t>���</w:t>
      </w:r>
      <w:r>
        <w:t>$</w:t>
      </w:r>
      <w:r>
        <w:rPr>
          <w:rFonts w:ascii="Tahoma" w:hAnsi="Tahoma" w:cs="Tahoma"/>
        </w:rPr>
        <w:t>��</w:t>
      </w:r>
      <w:r>
        <w:t>Ws</w:t>
      </w:r>
      <w:r>
        <w:rPr>
          <w:rFonts w:ascii="Tahoma" w:hAnsi="Tahoma" w:cs="Tahoma"/>
        </w:rPr>
        <w:t>�</w:t>
      </w:r>
      <w:r>
        <w:t>l</w:t>
      </w:r>
      <w:r>
        <w:rPr>
          <w:rFonts w:ascii="Tahoma" w:hAnsi="Tahoma" w:cs="Tahoma"/>
        </w:rPr>
        <w:t>��</w:t>
      </w:r>
      <w:r>
        <w:t>u\</w:t>
      </w:r>
      <w:r>
        <w:rPr>
          <w:rFonts w:ascii="Tahoma" w:hAnsi="Tahoma" w:cs="Tahoma"/>
        </w:rPr>
        <w:t>�</w:t>
      </w:r>
    </w:p>
    <w:p w14:paraId="5A9C5E6D" w14:textId="77777777" w:rsidR="0045207C" w:rsidRDefault="0045207C" w:rsidP="007724B4">
      <w:pPr>
        <w:pStyle w:val="Heading3"/>
      </w:pPr>
      <w:r>
        <w:t>RB/t</w:t>
      </w:r>
      <w:r>
        <w:rPr>
          <w:rFonts w:ascii="Tahoma" w:hAnsi="Tahoma" w:cs="Tahoma"/>
        </w:rPr>
        <w:t>�</w:t>
      </w:r>
      <w:r>
        <w:t>?H״L6</w:t>
      </w:r>
      <w:r>
        <w:rPr>
          <w:rFonts w:ascii="Tahoma" w:hAnsi="Tahoma" w:cs="Tahoma"/>
        </w:rPr>
        <w:t>��</w:t>
      </w:r>
      <w:r>
        <w:t>$P2</w:t>
      </w:r>
      <w:r>
        <w:rPr>
          <w:rFonts w:ascii="Tahoma" w:hAnsi="Tahoma" w:cs="Tahoma"/>
        </w:rPr>
        <w:t>���</w:t>
      </w:r>
      <w:r>
        <w:t>f</w:t>
      </w:r>
      <w:r>
        <w:rPr>
          <w:rFonts w:ascii="Tahoma" w:hAnsi="Tahoma" w:cs="Tahoma"/>
        </w:rPr>
        <w:t>��</w:t>
      </w:r>
      <w:r>
        <w:t>ٖeI</w:t>
      </w:r>
      <w:r>
        <w:rPr>
          <w:rFonts w:ascii="Tahoma" w:hAnsi="Tahoma" w:cs="Tahoma"/>
        </w:rPr>
        <w:t>�</w:t>
      </w:r>
      <w:r>
        <w:t>aik</w:t>
      </w:r>
      <w:r>
        <w:rPr>
          <w:rFonts w:ascii="Tahoma" w:hAnsi="Tahoma" w:cs="Tahoma"/>
        </w:rPr>
        <w:t>���</w:t>
      </w:r>
      <w:r>
        <w:t>nί</w:t>
      </w:r>
      <w:r>
        <w:rPr>
          <w:rFonts w:ascii="Tahoma" w:hAnsi="Tahoma" w:cs="Tahoma"/>
        </w:rPr>
        <w:t>�</w:t>
      </w:r>
      <w:r>
        <w:t>b</w:t>
      </w:r>
      <w:r>
        <w:rPr>
          <w:rFonts w:ascii="MS Gothic" w:eastAsia="MS Gothic" w:hAnsi="MS Gothic" w:cs="MS Gothic" w:hint="eastAsia"/>
        </w:rPr>
        <w:t>隖</w:t>
      </w:r>
      <w:r>
        <w:rPr>
          <w:rFonts w:ascii="Tahoma" w:hAnsi="Tahoma" w:cs="Tahoma"/>
        </w:rPr>
        <w:t>��</w:t>
      </w:r>
      <w:r>
        <w:t>Yykx$3</w:t>
      </w:r>
      <w:r>
        <w:rPr>
          <w:rFonts w:ascii="Tahoma" w:hAnsi="Tahoma" w:cs="Tahoma"/>
        </w:rPr>
        <w:t>��</w:t>
      </w:r>
      <w:r>
        <w:t>,K</w:t>
      </w:r>
      <w:r>
        <w:rPr>
          <w:rFonts w:ascii="Tahoma" w:hAnsi="Tahoma" w:cs="Tahoma"/>
        </w:rPr>
        <w:t>���</w:t>
      </w:r>
      <w:r>
        <w:t>ŋdYrl$3</w:t>
      </w:r>
      <w:r>
        <w:rPr>
          <w:rFonts w:ascii="Tahoma" w:hAnsi="Tahoma" w:cs="Tahoma"/>
        </w:rPr>
        <w:t>�</w:t>
      </w:r>
      <w:r>
        <w:t>l</w:t>
      </w:r>
      <w:r>
        <w:rPr>
          <w:rFonts w:ascii="Tahoma" w:hAnsi="Tahoma" w:cs="Tahoma"/>
        </w:rPr>
        <w:t>�</w:t>
      </w:r>
      <w:r>
        <w:t xml:space="preserve">a </w:t>
      </w:r>
      <w:r>
        <w:rPr>
          <w:rFonts w:ascii="Tahoma" w:hAnsi="Tahoma" w:cs="Tahoma"/>
        </w:rPr>
        <w:t>������</w:t>
      </w:r>
      <w:r>
        <w:t>hf</w:t>
      </w:r>
      <w:r>
        <w:rPr>
          <w:rFonts w:ascii="Tahoma" w:hAnsi="Tahoma" w:cs="Tahoma"/>
        </w:rPr>
        <w:t>����</w:t>
      </w:r>
      <w:r>
        <w:t>d&lt;</w:t>
      </w:r>
      <w:r>
        <w:rPr>
          <w:rFonts w:ascii="Tahoma" w:hAnsi="Tahoma" w:cs="Tahoma"/>
        </w:rPr>
        <w:t>���</w:t>
      </w:r>
      <w:r>
        <w:t>a?dL</w:t>
      </w:r>
      <w:r>
        <w:rPr>
          <w:rFonts w:ascii="Tahoma" w:hAnsi="Tahoma" w:cs="Tahoma"/>
        </w:rPr>
        <w:t>��</w:t>
      </w:r>
    </w:p>
    <w:p w14:paraId="3BDF69D1" w14:textId="77777777" w:rsidR="0045207C" w:rsidRDefault="0045207C" w:rsidP="007724B4">
      <w:pPr>
        <w:pStyle w:val="Heading3"/>
      </w:pPr>
      <w:r>
        <w:t>"P</w:t>
      </w:r>
      <w:r>
        <w:rPr>
          <w:rFonts w:ascii="Tahoma" w:hAnsi="Tahoma" w:cs="Tahoma"/>
        </w:rPr>
        <w:t>��</w:t>
      </w:r>
      <w:r>
        <w:t xml:space="preserve">=- </w:t>
      </w:r>
      <w:r>
        <w:rPr>
          <w:rFonts w:ascii="Tahoma" w:hAnsi="Tahoma" w:cs="Tahoma"/>
        </w:rPr>
        <w:t>���</w:t>
      </w:r>
      <w:r>
        <w:t>m</w:t>
      </w:r>
      <w:r>
        <w:rPr>
          <w:rFonts w:ascii="Tahoma" w:hAnsi="Tahoma" w:cs="Tahoma"/>
        </w:rPr>
        <w:t>�</w:t>
      </w:r>
      <w:r>
        <w:t>HJ</w:t>
      </w:r>
      <w:r>
        <w:rPr>
          <w:rFonts w:ascii="Tahoma" w:hAnsi="Tahoma" w:cs="Tahoma"/>
        </w:rPr>
        <w:t>����</w:t>
      </w:r>
      <w:r>
        <w:t>"T</w:t>
      </w:r>
      <w:r>
        <w:rPr>
          <w:rFonts w:ascii="Tahoma" w:hAnsi="Tahoma" w:cs="Tahoma"/>
        </w:rPr>
        <w:t>���</w:t>
      </w:r>
      <w:r>
        <w:t>H)</w:t>
      </w:r>
      <w:r>
        <w:rPr>
          <w:rFonts w:ascii="Tahoma" w:hAnsi="Tahoma" w:cs="Tahoma"/>
        </w:rPr>
        <w:t>��</w:t>
      </w:r>
      <w:r>
        <w:t>K</w:t>
      </w:r>
      <w:r>
        <w:rPr>
          <w:rFonts w:ascii="Tahoma" w:hAnsi="Tahoma" w:cs="Tahoma"/>
        </w:rPr>
        <w:t>�</w:t>
      </w:r>
      <w:r>
        <w:t>=P</w:t>
      </w:r>
      <w:r>
        <w:rPr>
          <w:rFonts w:ascii="Tahoma" w:hAnsi="Tahoma" w:cs="Tahoma"/>
        </w:rPr>
        <w:t>���</w:t>
      </w:r>
      <w:r>
        <w:t>(</w:t>
      </w:r>
      <w:r>
        <w:rPr>
          <w:rFonts w:ascii="Tahoma" w:hAnsi="Tahoma" w:cs="Tahoma"/>
        </w:rPr>
        <w:t>��</w:t>
      </w:r>
      <w:r>
        <w:t>zy</w:t>
      </w:r>
      <w:r>
        <w:rPr>
          <w:rFonts w:ascii="Tahoma" w:hAnsi="Tahoma" w:cs="Tahoma"/>
        </w:rPr>
        <w:t>�</w:t>
      </w:r>
      <w:r>
        <w:t>Գ</w:t>
      </w:r>
      <w:r>
        <w:rPr>
          <w:rFonts w:ascii="Tahoma" w:hAnsi="Tahoma" w:cs="Tahoma"/>
        </w:rPr>
        <w:t>������</w:t>
      </w:r>
      <w:r>
        <w:t xml:space="preserve"> |</w:t>
      </w:r>
      <w:r>
        <w:rPr>
          <w:rFonts w:ascii="Tahoma" w:hAnsi="Tahoma" w:cs="Tahoma"/>
        </w:rPr>
        <w:t>����</w:t>
      </w:r>
      <w:r>
        <w:t>&lt;"2kNt|k</w:t>
      </w:r>
      <w:r>
        <w:rPr>
          <w:rFonts w:ascii="Tahoma" w:hAnsi="Tahoma" w:cs="Tahoma"/>
        </w:rPr>
        <w:t>�</w:t>
      </w:r>
      <w:r>
        <w:t>me7U</w:t>
      </w:r>
      <w:r>
        <w:rPr>
          <w:rFonts w:ascii="Tahoma" w:hAnsi="Tahoma" w:cs="Tahoma"/>
        </w:rPr>
        <w:t>�</w:t>
      </w:r>
      <w:r>
        <w:t>o</w:t>
      </w:r>
      <w:r>
        <w:rPr>
          <w:rFonts w:ascii="Tahoma" w:hAnsi="Tahoma" w:cs="Tahoma"/>
        </w:rPr>
        <w:t>�</w:t>
      </w:r>
      <w:r>
        <w:t>|U</w:t>
      </w:r>
      <w:r>
        <w:rPr>
          <w:rFonts w:ascii="Tahoma" w:hAnsi="Tahoma" w:cs="Tahoma"/>
        </w:rPr>
        <w:t>����</w:t>
      </w:r>
      <w:r>
        <w:t>vM</w:t>
      </w:r>
      <w:r>
        <w:rPr>
          <w:rFonts w:ascii="Tahoma" w:hAnsi="Tahoma" w:cs="Tahoma"/>
        </w:rPr>
        <w:t>���</w:t>
      </w:r>
      <w:r>
        <w:t>&amp;</w:t>
      </w:r>
      <w:r>
        <w:rPr>
          <w:rFonts w:ascii="Tahoma" w:hAnsi="Tahoma" w:cs="Tahoma"/>
        </w:rPr>
        <w:t>��</w:t>
      </w:r>
      <w:r>
        <w:t>Ys</w:t>
      </w:r>
      <w:r>
        <w:rPr>
          <w:rFonts w:ascii="Tahoma" w:hAnsi="Tahoma" w:cs="Tahoma"/>
        </w:rPr>
        <w:t>��</w:t>
      </w:r>
      <w:r>
        <w:t xml:space="preserve"> }</w:t>
      </w:r>
      <w:r>
        <w:rPr>
          <w:rFonts w:ascii="Tahoma" w:hAnsi="Tahoma" w:cs="Tahoma"/>
        </w:rPr>
        <w:t>�</w:t>
      </w:r>
      <w:r>
        <w:t>u</w:t>
      </w:r>
      <w:r>
        <w:rPr>
          <w:rFonts w:ascii="Tahoma" w:hAnsi="Tahoma" w:cs="Tahoma"/>
        </w:rPr>
        <w:t>����</w:t>
      </w:r>
      <w:r>
        <w:t>R</w:t>
      </w:r>
      <w:r>
        <w:rPr>
          <w:rFonts w:ascii="Tahoma" w:hAnsi="Tahoma" w:cs="Tahoma"/>
        </w:rPr>
        <w:t>��</w:t>
      </w:r>
      <w:r>
        <w:t>,</w:t>
      </w:r>
      <w:r>
        <w:rPr>
          <w:rFonts w:ascii="Tahoma" w:hAnsi="Tahoma" w:cs="Tahoma"/>
        </w:rPr>
        <w:t>�</w:t>
      </w:r>
      <w:r>
        <w:t>n/</w:t>
      </w:r>
      <w:r>
        <w:rPr>
          <w:rFonts w:ascii="Tahoma" w:hAnsi="Tahoma" w:cs="Tahoma"/>
        </w:rPr>
        <w:t>�</w:t>
      </w:r>
      <w:r>
        <w:t>f</w:t>
      </w:r>
      <w:r>
        <w:rPr>
          <w:rFonts w:ascii="Tahoma" w:hAnsi="Tahoma" w:cs="Tahoma"/>
        </w:rPr>
        <w:t>����</w:t>
      </w:r>
      <w:r>
        <w:t>v</w:t>
      </w:r>
      <w:r>
        <w:rPr>
          <w:rFonts w:ascii="Tahoma" w:hAnsi="Tahoma" w:cs="Tahoma"/>
        </w:rPr>
        <w:t>�</w:t>
      </w:r>
      <w:r>
        <w:t>Uk</w:t>
      </w:r>
      <w:r>
        <w:rPr>
          <w:rFonts w:ascii="Tahoma" w:hAnsi="Tahoma" w:cs="Tahoma"/>
        </w:rPr>
        <w:t>��</w:t>
      </w:r>
      <w:r>
        <w:t>É</w:t>
      </w:r>
      <w:r>
        <w:rPr>
          <w:rFonts w:ascii="Tahoma" w:hAnsi="Tahoma" w:cs="Tahoma"/>
        </w:rPr>
        <w:t>�</w:t>
      </w:r>
      <w:r>
        <w:t>yxP#</w:t>
      </w:r>
      <w:r>
        <w:rPr>
          <w:rFonts w:ascii="Tahoma" w:hAnsi="Tahoma" w:cs="Tahoma"/>
        </w:rPr>
        <w:t>�</w:t>
      </w:r>
      <w:r>
        <w:t>&lt;̚</w:t>
      </w:r>
      <w:r>
        <w:rPr>
          <w:rFonts w:ascii="Tahoma" w:hAnsi="Tahoma" w:cs="Tahoma"/>
        </w:rPr>
        <w:t>�</w:t>
      </w:r>
      <w:r>
        <w:t>2T</w:t>
      </w:r>
      <w:r>
        <w:rPr>
          <w:rFonts w:ascii="Tahoma" w:hAnsi="Tahoma" w:cs="Tahoma"/>
        </w:rPr>
        <w:t>�</w:t>
      </w:r>
      <w:r>
        <w:t xml:space="preserve"> </w:t>
      </w:r>
      <w:r>
        <w:rPr>
          <w:rFonts w:ascii="Tahoma" w:hAnsi="Tahoma" w:cs="Tahoma"/>
        </w:rPr>
        <w:t>�</w:t>
      </w:r>
      <w:r>
        <w:t>XIվ/</w:t>
      </w:r>
      <w:r>
        <w:rPr>
          <w:rFonts w:ascii="Tahoma" w:hAnsi="Tahoma" w:cs="Tahoma"/>
        </w:rPr>
        <w:t>�</w:t>
      </w:r>
      <w:r>
        <w:t>O</w:t>
      </w:r>
      <w:r>
        <w:rPr>
          <w:rFonts w:ascii="Tahoma" w:hAnsi="Tahoma" w:cs="Tahoma"/>
        </w:rPr>
        <w:t>����</w:t>
      </w:r>
      <w:r>
        <w:t>(</w:t>
      </w:r>
      <w:r>
        <w:rPr>
          <w:rFonts w:ascii="Tahoma" w:hAnsi="Tahoma" w:cs="Tahoma"/>
        </w:rPr>
        <w:t>�</w:t>
      </w:r>
      <w:r>
        <w:t>O</w:t>
      </w:r>
    </w:p>
    <w:p w14:paraId="04EB5830" w14:textId="77777777" w:rsidR="0045207C" w:rsidRDefault="0045207C" w:rsidP="007724B4">
      <w:pPr>
        <w:pStyle w:val="Heading3"/>
      </w:pPr>
      <w:r>
        <w:rPr>
          <w:rFonts w:ascii="Tahoma" w:hAnsi="Tahoma" w:cs="Tahoma"/>
        </w:rPr>
        <w:t>�</w:t>
      </w:r>
      <w:r>
        <w:t>R</w:t>
      </w:r>
      <w:r>
        <w:rPr>
          <w:rFonts w:ascii="Tahoma" w:hAnsi="Tahoma" w:cs="Tahoma"/>
        </w:rPr>
        <w:t>������</w:t>
      </w:r>
      <w:r>
        <w:t>?9l</w:t>
      </w:r>
      <w:r>
        <w:rPr>
          <w:rFonts w:ascii="Tahoma" w:hAnsi="Tahoma" w:cs="Tahoma"/>
        </w:rPr>
        <w:t>��</w:t>
      </w:r>
      <w:r>
        <w:t>QA</w:t>
      </w:r>
      <w:r>
        <w:rPr>
          <w:rFonts w:ascii="Tahoma" w:hAnsi="Tahoma" w:cs="Tahoma"/>
        </w:rPr>
        <w:t>��</w:t>
      </w:r>
      <w:r>
        <w:t xml:space="preserve"> R</w:t>
      </w:r>
    </w:p>
    <w:p w14:paraId="53A2D412" w14:textId="77777777" w:rsidR="0045207C" w:rsidRDefault="0045207C" w:rsidP="007724B4">
      <w:pPr>
        <w:pStyle w:val="Heading3"/>
      </w:pPr>
      <w:r>
        <w:t>vQ</w:t>
      </w:r>
      <w:r>
        <w:rPr>
          <w:rFonts w:ascii="Tahoma" w:hAnsi="Tahoma" w:cs="Tahoma"/>
        </w:rPr>
        <w:t>�</w:t>
      </w:r>
      <w:r>
        <w:t>k2\</w:t>
      </w:r>
      <w:r>
        <w:rPr>
          <w:rFonts w:ascii="Tahoma" w:hAnsi="Tahoma" w:cs="Tahoma"/>
        </w:rPr>
        <w:t>�</w:t>
      </w:r>
      <w:r>
        <w:t>:(</w:t>
      </w:r>
      <w:r>
        <w:rPr>
          <w:rFonts w:ascii="Tahoma" w:hAnsi="Tahoma" w:cs="Tahoma"/>
        </w:rPr>
        <w:t>�</w:t>
      </w:r>
      <w:r>
        <w:t>pMkQ</w:t>
      </w:r>
      <w:r>
        <w:rPr>
          <w:rFonts w:ascii="Tahoma" w:hAnsi="Tahoma" w:cs="Tahoma"/>
        </w:rPr>
        <w:t>�</w:t>
      </w:r>
      <w:r>
        <w:t>kP</w:t>
      </w:r>
      <w:r>
        <w:rPr>
          <w:rFonts w:hint="cs"/>
        </w:rPr>
        <w:t>ݫ</w:t>
      </w:r>
      <w:r>
        <w:rPr>
          <w:rFonts w:ascii="Tahoma" w:hAnsi="Tahoma" w:cs="Tahoma"/>
        </w:rPr>
        <w:t>�</w:t>
      </w:r>
      <w:r>
        <w:rPr>
          <w:rFonts w:ascii="MV Boli" w:hAnsi="MV Boli" w:cs="MV Boli"/>
        </w:rPr>
        <w:t>ޮ</w:t>
      </w:r>
      <w:r>
        <w:rPr>
          <w:rFonts w:ascii="Tahoma" w:hAnsi="Tahoma" w:cs="Tahoma"/>
        </w:rPr>
        <w:t>�</w:t>
      </w:r>
      <w:r>
        <w:t>O</w:t>
      </w:r>
      <w:r>
        <w:rPr>
          <w:rFonts w:ascii="Tahoma" w:hAnsi="Tahoma" w:cs="Tahoma"/>
        </w:rPr>
        <w:t>�</w:t>
      </w:r>
      <w:r>
        <w:t>ѓ</w:t>
      </w:r>
      <w:r>
        <w:rPr>
          <w:rFonts w:ascii="Tahoma" w:hAnsi="Tahoma" w:cs="Tahoma"/>
        </w:rPr>
        <w:t>��</w:t>
      </w:r>
      <w:r>
        <w:t>FT</w:t>
      </w:r>
      <w:r>
        <w:rPr>
          <w:rFonts w:ascii="Tahoma" w:hAnsi="Tahoma" w:cs="Tahoma"/>
        </w:rPr>
        <w:t>��</w:t>
      </w:r>
      <w:r>
        <w:t>z</w:t>
      </w:r>
      <w:r>
        <w:rPr>
          <w:rFonts w:ascii="Tahoma" w:hAnsi="Tahoma" w:cs="Tahoma"/>
        </w:rPr>
        <w:t>���</w:t>
      </w:r>
      <w:r>
        <w:t>x</w:t>
      </w:r>
      <w:r>
        <w:rPr>
          <w:rFonts w:ascii="MV Boli" w:hAnsi="MV Boli" w:cs="MV Boli"/>
        </w:rPr>
        <w:t>ޫ</w:t>
      </w:r>
      <w:r>
        <w:rPr>
          <w:rFonts w:ascii="Tahoma" w:hAnsi="Tahoma" w:cs="Tahoma"/>
        </w:rPr>
        <w:t>�</w:t>
      </w:r>
      <w:r>
        <w:t>-</w:t>
      </w:r>
      <w:r>
        <w:rPr>
          <w:rFonts w:ascii="Tahoma" w:hAnsi="Tahoma" w:cs="Tahoma"/>
        </w:rPr>
        <w:t>�</w:t>
      </w:r>
      <w:r>
        <w:t>_</w:t>
      </w:r>
      <w:r>
        <w:rPr>
          <w:rFonts w:ascii="Tahoma" w:hAnsi="Tahoma" w:cs="Tahoma"/>
        </w:rPr>
        <w:t>������</w:t>
      </w:r>
      <w:r>
        <w:t>y</w:t>
      </w:r>
      <w:r>
        <w:rPr>
          <w:rFonts w:ascii="Tahoma" w:hAnsi="Tahoma" w:cs="Tahoma"/>
        </w:rPr>
        <w:t>��</w:t>
      </w:r>
      <w:r>
        <w:t>g</w:t>
      </w:r>
      <w:r>
        <w:rPr>
          <w:rFonts w:ascii="Tahoma" w:hAnsi="Tahoma" w:cs="Tahoma"/>
        </w:rPr>
        <w:t>��</w:t>
      </w:r>
      <w:r>
        <w:t>,</w:t>
      </w:r>
      <w:r>
        <w:rPr>
          <w:rFonts w:ascii="Tahoma" w:hAnsi="Tahoma" w:cs="Tahoma"/>
        </w:rPr>
        <w:t>�</w:t>
      </w:r>
      <w:r>
        <w:t>+</w:t>
      </w:r>
      <w:r>
        <w:rPr>
          <w:rFonts w:ascii="Tahoma" w:hAnsi="Tahoma" w:cs="Tahoma"/>
        </w:rPr>
        <w:t>�</w:t>
      </w:r>
    </w:p>
    <w:p w14:paraId="28AE9DF1" w14:textId="77777777" w:rsidR="0045207C" w:rsidRDefault="0045207C" w:rsidP="007724B4">
      <w:pPr>
        <w:pStyle w:val="Heading3"/>
      </w:pPr>
      <w:r>
        <w:rPr>
          <w:rFonts w:ascii="Tahoma" w:hAnsi="Tahoma" w:cs="Tahoma"/>
        </w:rPr>
        <w:t>�</w:t>
      </w:r>
      <w:r>
        <w:t xml:space="preserve">       l</w:t>
      </w:r>
      <w:r>
        <w:rPr>
          <w:rFonts w:ascii="Tahoma" w:hAnsi="Tahoma" w:cs="Tahoma"/>
        </w:rPr>
        <w:t>�</w:t>
      </w:r>
      <w:r>
        <w:t>qFΗ</w:t>
      </w:r>
      <w:r>
        <w:rPr>
          <w:rFonts w:ascii="Tahoma" w:hAnsi="Tahoma" w:cs="Tahoma"/>
        </w:rPr>
        <w:t>�</w:t>
      </w:r>
      <w:r>
        <w:t>&lt;M</w:t>
      </w:r>
    </w:p>
    <w:p w14:paraId="4DEDF380" w14:textId="77777777" w:rsidR="0045207C" w:rsidRDefault="0045207C" w:rsidP="007724B4">
      <w:pPr>
        <w:pStyle w:val="Heading3"/>
      </w:pPr>
      <w:r>
        <w:t>9</w:t>
      </w:r>
      <w:r>
        <w:rPr>
          <w:rFonts w:ascii="Tahoma" w:hAnsi="Tahoma" w:cs="Tahoma"/>
        </w:rPr>
        <w:t>�</w:t>
      </w:r>
      <w:r>
        <w:t>L</w:t>
      </w:r>
      <w:r>
        <w:rPr>
          <w:rFonts w:ascii="Tahoma" w:hAnsi="Tahoma" w:cs="Tahoma"/>
        </w:rPr>
        <w:t>��</w:t>
      </w:r>
      <w:r>
        <w:t>PC</w:t>
      </w:r>
      <w:r>
        <w:rPr>
          <w:rFonts w:ascii="Tahoma" w:hAnsi="Tahoma" w:cs="Tahoma"/>
        </w:rPr>
        <w:t>�</w:t>
      </w:r>
      <w:r>
        <w:t>Y</w:t>
      </w:r>
      <w:r>
        <w:rPr>
          <w:rFonts w:ascii="Tahoma" w:hAnsi="Tahoma" w:cs="Tahoma"/>
        </w:rPr>
        <w:t>��</w:t>
      </w:r>
      <w:r>
        <w:t>l</w:t>
      </w:r>
      <w:r>
        <w:rPr>
          <w:rFonts w:ascii="Tahoma" w:hAnsi="Tahoma" w:cs="Tahoma"/>
        </w:rPr>
        <w:t>��</w:t>
      </w:r>
      <w:r>
        <w:t>ɻǭ</w:t>
      </w:r>
      <w:r>
        <w:rPr>
          <w:rFonts w:ascii="Tahoma" w:hAnsi="Tahoma" w:cs="Tahoma"/>
        </w:rPr>
        <w:t>��</w:t>
      </w:r>
      <w:r>
        <w:t>F50ö</w:t>
      </w:r>
      <w:r>
        <w:rPr>
          <w:rFonts w:ascii="Tahoma" w:hAnsi="Tahoma" w:cs="Tahoma"/>
        </w:rPr>
        <w:t>�</w:t>
      </w:r>
      <w:r>
        <w:t>R</w:t>
      </w:r>
    </w:p>
    <w:p w14:paraId="3CA3643F" w14:textId="77777777" w:rsidR="0045207C" w:rsidRDefault="0045207C" w:rsidP="007724B4">
      <w:pPr>
        <w:pStyle w:val="Heading3"/>
      </w:pPr>
      <w:r>
        <w:rPr>
          <w:rFonts w:ascii="Tahoma" w:hAnsi="Tahoma" w:cs="Tahoma"/>
        </w:rPr>
        <w:t>�</w:t>
      </w:r>
      <w:r>
        <w:t>7v</w:t>
      </w:r>
      <w:r>
        <w:rPr>
          <w:rFonts w:ascii="Tahoma" w:hAnsi="Tahoma" w:cs="Tahoma"/>
        </w:rPr>
        <w:t>�</w:t>
      </w:r>
      <w:r>
        <w:t>:E</w:t>
      </w:r>
      <w:r>
        <w:rPr>
          <w:rFonts w:ascii="Tahoma" w:hAnsi="Tahoma" w:cs="Tahoma"/>
        </w:rPr>
        <w:t>�</w:t>
      </w:r>
      <w:r>
        <w:t>ZY</w:t>
      </w:r>
      <w:r>
        <w:rPr>
          <w:rFonts w:ascii="Tahoma" w:hAnsi="Tahoma" w:cs="Tahoma"/>
        </w:rPr>
        <w:t>�</w:t>
      </w:r>
      <w:r>
        <w:t>6</w:t>
      </w:r>
      <w:r>
        <w:rPr>
          <w:rFonts w:ascii="Tahoma" w:hAnsi="Tahoma" w:cs="Tahoma"/>
        </w:rPr>
        <w:t>�</w:t>
      </w:r>
      <w:r>
        <w:t>u</w:t>
      </w:r>
      <w:r>
        <w:rPr>
          <w:rFonts w:ascii="Tahoma" w:hAnsi="Tahoma" w:cs="Tahoma"/>
        </w:rPr>
        <w:t>�</w:t>
      </w:r>
      <w:r>
        <w:t>&lt;lM</w:t>
      </w:r>
      <w:r>
        <w:rPr>
          <w:rFonts w:ascii="Tahoma" w:hAnsi="Tahoma" w:cs="Tahoma"/>
        </w:rPr>
        <w:t>�</w:t>
      </w:r>
      <w:r>
        <w:t>p1</w:t>
      </w:r>
      <w:r>
        <w:rPr>
          <w:rFonts w:ascii="Tahoma" w:hAnsi="Tahoma" w:cs="Tahoma"/>
        </w:rPr>
        <w:t>��</w:t>
      </w:r>
      <w:r>
        <w:t>f</w:t>
      </w:r>
      <w:r>
        <w:rPr>
          <w:rFonts w:ascii="Tahoma" w:hAnsi="Tahoma" w:cs="Tahoma"/>
        </w:rPr>
        <w:t>��</w:t>
      </w:r>
      <w:r>
        <w:t>B</w:t>
      </w:r>
      <w:r>
        <w:rPr>
          <w:rFonts w:ascii="Tahoma" w:hAnsi="Tahoma" w:cs="Tahoma"/>
        </w:rPr>
        <w:t>��</w:t>
      </w:r>
      <w:r>
        <w:t>6</w:t>
      </w:r>
      <w:r>
        <w:rPr>
          <w:rFonts w:ascii="Tahoma" w:hAnsi="Tahoma" w:cs="Tahoma"/>
        </w:rPr>
        <w:t>���</w:t>
      </w:r>
      <w:r>
        <w:t>#</w:t>
      </w:r>
      <w:r>
        <w:rPr>
          <w:rFonts w:ascii="Tahoma" w:hAnsi="Tahoma" w:cs="Tahoma"/>
        </w:rPr>
        <w:t>�</w:t>
      </w:r>
      <w:r>
        <w:t>T</w:t>
      </w:r>
      <w:r>
        <w:rPr>
          <w:rFonts w:ascii="Tahoma" w:hAnsi="Tahoma" w:cs="Tahoma"/>
        </w:rPr>
        <w:t>�</w:t>
      </w:r>
      <w:r>
        <w:t>N</w:t>
      </w:r>
      <w:r>
        <w:rPr>
          <w:rFonts w:ascii="Tahoma" w:hAnsi="Tahoma" w:cs="Tahoma"/>
        </w:rPr>
        <w:t>�</w:t>
      </w:r>
      <w:r>
        <w:t>ÉhOgÉ</w:t>
      </w:r>
      <w:r>
        <w:rPr>
          <w:rFonts w:ascii="Tahoma" w:hAnsi="Tahoma" w:cs="Tahoma"/>
        </w:rPr>
        <w:t>���</w:t>
      </w:r>
      <w:r>
        <w:rPr>
          <w:rFonts w:hint="cs"/>
        </w:rPr>
        <w:t>ی</w:t>
      </w:r>
      <w:r>
        <w:t xml:space="preserve"> 2</w:t>
      </w:r>
      <w:r>
        <w:rPr>
          <w:rFonts w:ascii="Tahoma" w:hAnsi="Tahoma" w:cs="Tahoma"/>
        </w:rPr>
        <w:t>���</w:t>
      </w:r>
      <w:r>
        <w:t>b</w:t>
      </w:r>
      <w:r>
        <w:rPr>
          <w:rFonts w:ascii="Tahoma" w:hAnsi="Tahoma" w:cs="Tahoma"/>
        </w:rPr>
        <w:t>����</w:t>
      </w:r>
      <w:r>
        <w:t>!P</w:t>
      </w:r>
    </w:p>
    <w:p w14:paraId="63498A32" w14:textId="77777777" w:rsidR="0045207C" w:rsidRDefault="0045207C" w:rsidP="007724B4">
      <w:pPr>
        <w:pStyle w:val="Heading3"/>
      </w:pPr>
      <w:r>
        <w:t>6%</w:t>
      </w:r>
      <w:r>
        <w:rPr>
          <w:rFonts w:ascii="Tahoma" w:hAnsi="Tahoma" w:cs="Tahoma"/>
        </w:rPr>
        <w:t>����</w:t>
      </w:r>
      <w:r>
        <w:t>-</w:t>
      </w:r>
      <w:r>
        <w:rPr>
          <w:rFonts w:ascii="Tahoma" w:hAnsi="Tahoma" w:cs="Tahoma"/>
        </w:rPr>
        <w:t>�</w:t>
      </w:r>
      <w:r>
        <w:t>É</w:t>
      </w:r>
      <w:r>
        <w:rPr>
          <w:rFonts w:ascii="Tahoma" w:hAnsi="Tahoma" w:cs="Tahoma"/>
        </w:rPr>
        <w:t>���</w:t>
      </w:r>
      <w:r>
        <w:t>Tk</w:t>
      </w:r>
      <w:r>
        <w:rPr>
          <w:rFonts w:ascii="Tahoma" w:hAnsi="Tahoma" w:cs="Tahoma"/>
        </w:rPr>
        <w:t>�</w:t>
      </w:r>
      <w:r>
        <w:t>å</w:t>
      </w:r>
      <w:r>
        <w:rPr>
          <w:rFonts w:ascii="Tahoma" w:hAnsi="Tahoma" w:cs="Tahoma"/>
        </w:rPr>
        <w:t>����</w:t>
      </w:r>
      <w:r>
        <w:t>u</w:t>
      </w:r>
      <w:r>
        <w:rPr>
          <w:rFonts w:ascii="Tahoma" w:hAnsi="Tahoma" w:cs="Tahoma"/>
        </w:rPr>
        <w:t>��</w:t>
      </w:r>
    </w:p>
    <w:p w14:paraId="17477AAE" w14:textId="77777777" w:rsidR="0045207C" w:rsidRDefault="0045207C" w:rsidP="007724B4">
      <w:pPr>
        <w:pStyle w:val="Heading3"/>
      </w:pPr>
      <w:r>
        <w:rPr>
          <w:rFonts w:ascii="Tahoma" w:hAnsi="Tahoma" w:cs="Tahoma"/>
        </w:rPr>
        <w:t>���</w:t>
      </w:r>
      <w:r>
        <w:rPr>
          <w:rFonts w:ascii="Calibri" w:hAnsi="Calibri" w:cs="Calibri"/>
        </w:rPr>
        <w:t>ͮ</w:t>
      </w:r>
      <w:r>
        <w:rPr>
          <w:rFonts w:ascii="Tahoma" w:hAnsi="Tahoma" w:cs="Tahoma"/>
        </w:rPr>
        <w:t>���</w:t>
      </w:r>
      <w:r>
        <w:t>BIEND</w:t>
      </w:r>
      <w:r>
        <w:rPr>
          <w:rFonts w:ascii="Tahoma" w:hAnsi="Tahoma" w:cs="Tahoma"/>
        </w:rPr>
        <w:t>�</w:t>
      </w:r>
      <w:r>
        <w:t>Bé</w:t>
      </w:r>
      <w:r>
        <w:rPr>
          <w:rFonts w:ascii="Tahoma" w:hAnsi="Tahoma" w:cs="Tahoma"/>
        </w:rPr>
        <w:t>��</w:t>
      </w:r>
      <w:r>
        <w:t>PNG</w:t>
      </w:r>
    </w:p>
    <w:p w14:paraId="2C3A28DF" w14:textId="77777777" w:rsidR="0045207C" w:rsidRDefault="0045207C" w:rsidP="007724B4">
      <w:pPr>
        <w:pStyle w:val="Heading3"/>
      </w:pPr>
      <w:r>
        <w:rPr>
          <w:rFonts w:ascii="Tahoma" w:hAnsi="Tahoma" w:cs="Tahoma"/>
        </w:rPr>
        <w:t>⸮</w:t>
      </w:r>
    </w:p>
    <w:p w14:paraId="4E3ECDAD" w14:textId="77777777" w:rsidR="0045207C" w:rsidRDefault="0045207C" w:rsidP="007724B4">
      <w:pPr>
        <w:pStyle w:val="Heading3"/>
      </w:pPr>
    </w:p>
    <w:p w14:paraId="5A653771" w14:textId="77777777" w:rsidR="0045207C" w:rsidRDefault="0045207C" w:rsidP="007724B4">
      <w:pPr>
        <w:pStyle w:val="Heading3"/>
      </w:pPr>
      <w:r>
        <w:t>IHDR</w:t>
      </w:r>
      <w:r>
        <w:rPr>
          <w:rFonts w:ascii="Segoe UI Historic" w:hAnsi="Segoe UI Historic" w:cs="Segoe UI Historic"/>
        </w:rPr>
        <w:t>݊</w:t>
      </w:r>
      <w:r>
        <w:t>o  pHYs</w:t>
      </w:r>
      <w:r>
        <w:rPr>
          <w:rFonts w:ascii="Tahoma" w:hAnsi="Tahoma" w:cs="Tahoma"/>
        </w:rPr>
        <w:t>���</w:t>
      </w:r>
      <w:r>
        <w:t>+</w:t>
      </w:r>
    </w:p>
    <w:p w14:paraId="780CE2D5" w14:textId="77777777" w:rsidR="0045207C" w:rsidRDefault="0045207C" w:rsidP="007724B4">
      <w:pPr>
        <w:pStyle w:val="Heading3"/>
      </w:pPr>
      <w:r>
        <w:rPr>
          <w:rFonts w:hint="eastAsia"/>
        </w:rPr>
        <w:t>é</w:t>
      </w:r>
      <w:r>
        <w:t>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2166FE17" w14:textId="77777777" w:rsidR="0045207C" w:rsidRDefault="0045207C" w:rsidP="007724B4">
      <w:pPr>
        <w:pStyle w:val="Heading3"/>
      </w:pPr>
      <w:r>
        <w:rPr>
          <w:rFonts w:ascii="Tahoma" w:hAnsi="Tahoma" w:cs="Tahoma"/>
        </w:rPr>
        <w:t>�</w:t>
      </w:r>
    </w:p>
    <w:p w14:paraId="072E83D0"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1E8372AB" w14:textId="77777777" w:rsidR="0045207C" w:rsidRDefault="0045207C" w:rsidP="007724B4">
      <w:pPr>
        <w:pStyle w:val="Heading3"/>
      </w:pPr>
      <w:r>
        <w:rPr>
          <w:rFonts w:ascii="Tahoma" w:hAnsi="Tahoma" w:cs="Tahoma"/>
        </w:rPr>
        <w:t>�</w:t>
      </w:r>
      <w:r>
        <w:t>H3Q5</w:t>
      </w:r>
      <w:r>
        <w:rPr>
          <w:rFonts w:ascii="Tahoma" w:hAnsi="Tahoma" w:cs="Tahoma"/>
        </w:rPr>
        <w:t>�</w:t>
      </w:r>
    </w:p>
    <w:p w14:paraId="33D2D520"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3A46FFA5"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50CA40AC"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7A1FD741" w14:textId="77777777" w:rsidR="0045207C" w:rsidRDefault="0045207C" w:rsidP="007724B4">
      <w:pPr>
        <w:pStyle w:val="Heading3"/>
      </w:pPr>
      <w:r>
        <w:rPr>
          <w:rFonts w:ascii="Tahoma" w:hAnsi="Tahoma" w:cs="Tahoma"/>
        </w:rPr>
        <w:t>�</w:t>
      </w:r>
    </w:p>
    <w:p w14:paraId="3291D179"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1F1DE859"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59676C8E"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6FBC75B3"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2BFC465F"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0824652F"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774A782A"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7EF0D705"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7875CD14"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5A49789E" w14:textId="77777777" w:rsidR="0045207C" w:rsidRDefault="0045207C" w:rsidP="007724B4">
      <w:pPr>
        <w:pStyle w:val="Heading3"/>
      </w:pPr>
    </w:p>
    <w:p w14:paraId="4FA52515"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0D8C6EBF"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5F81603D"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0155EF9D" w14:textId="77777777" w:rsidR="0045207C" w:rsidRDefault="0045207C" w:rsidP="007724B4">
      <w:pPr>
        <w:pStyle w:val="Heading3"/>
      </w:pPr>
      <w:r>
        <w:t>c</w:t>
      </w:r>
      <w:r>
        <w:rPr>
          <w:rFonts w:ascii="Tahoma" w:hAnsi="Tahoma" w:cs="Tahoma"/>
        </w:rPr>
        <w:t>�</w:t>
      </w:r>
      <w:r>
        <w:t>x,!k</w:t>
      </w:r>
    </w:p>
    <w:p w14:paraId="58D5F947"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23C90F2F"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73583CB6" w14:textId="77777777" w:rsidR="0045207C" w:rsidRDefault="0045207C" w:rsidP="007724B4">
      <w:pPr>
        <w:pStyle w:val="Heading3"/>
      </w:pPr>
      <w:r>
        <w:t>X</w:t>
      </w:r>
      <w:r>
        <w:rPr>
          <w:rFonts w:ascii="Tahoma" w:hAnsi="Tahoma" w:cs="Tahoma"/>
        </w:rPr>
        <w:t>�</w:t>
      </w:r>
    </w:p>
    <w:p w14:paraId="1B1E0CA1" w14:textId="77777777" w:rsidR="0045207C" w:rsidRDefault="0045207C" w:rsidP="007724B4">
      <w:pPr>
        <w:pStyle w:val="Heading3"/>
      </w:pPr>
      <w:r>
        <w:t>$</w:t>
      </w:r>
      <w:r>
        <w:rPr>
          <w:rFonts w:ascii="Tahoma" w:hAnsi="Tahoma" w:cs="Tahoma"/>
        </w:rPr>
        <w:t>�</w:t>
      </w:r>
    </w:p>
    <w:p w14:paraId="6AD72F5D"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gp</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5C40E96F"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414841D5"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0C12618C"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3834F12E"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621549D3"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65BE14DE"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48337418"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78F9A8B0"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1CC95E54" w14:textId="77777777" w:rsidR="0045207C" w:rsidRDefault="0045207C" w:rsidP="007724B4">
      <w:pPr>
        <w:pStyle w:val="Heading3"/>
      </w:pPr>
      <w:r>
        <w:t>U</w:t>
      </w:r>
    </w:p>
    <w:p w14:paraId="74346FB0"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1AADB577" w14:textId="77777777" w:rsidR="0045207C" w:rsidRDefault="0045207C" w:rsidP="007724B4">
      <w:pPr>
        <w:pStyle w:val="Heading3"/>
      </w:pPr>
      <w:r>
        <w:rPr>
          <w:rFonts w:ascii="Tahoma" w:hAnsi="Tahoma" w:cs="Tahoma"/>
        </w:rPr>
        <w:t>�</w:t>
      </w:r>
      <w:r>
        <w:rPr>
          <w:rFonts w:hint="cs"/>
        </w:rPr>
        <w:t>ڴ</w:t>
      </w:r>
    </w:p>
    <w:p w14:paraId="151759E5"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3BE05A7E" w14:textId="77777777" w:rsidR="0045207C" w:rsidRDefault="0045207C" w:rsidP="007724B4">
      <w:pPr>
        <w:pStyle w:val="Heading3"/>
      </w:pPr>
      <w:r>
        <w:t>6</w:t>
      </w:r>
    </w:p>
    <w:p w14:paraId="28FC655F"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75C9BFEE"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57D5062B"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w:t>
      </w:r>
      <w:r>
        <w:rPr>
          <w:rFonts w:ascii="Tahoma" w:hAnsi="Tahoma" w:cs="Tahoma"/>
        </w:rPr>
        <w:t>�</w:t>
      </w:r>
      <w:r>
        <w:t>IDATx</w:t>
      </w:r>
      <w:r>
        <w:rPr>
          <w:rFonts w:ascii="Tahoma" w:hAnsi="Tahoma" w:cs="Tahoma"/>
        </w:rPr>
        <w:t>��</w:t>
      </w:r>
      <w:r>
        <w:t>A</w:t>
      </w:r>
      <w:r>
        <w:rPr>
          <w:rFonts w:ascii="Tahoma" w:hAnsi="Tahoma" w:cs="Tahoma"/>
        </w:rPr>
        <w:t>��</w:t>
      </w:r>
      <w:r>
        <w:t>0E_ٕf</w:t>
      </w:r>
      <w:r>
        <w:rPr>
          <w:rFonts w:ascii="Tahoma" w:hAnsi="Tahoma" w:cs="Tahoma"/>
        </w:rPr>
        <w:t>��</w:t>
      </w:r>
      <w:r>
        <w:t>POF</w:t>
      </w:r>
      <w:r>
        <w:rPr>
          <w:rFonts w:ascii="Tahoma" w:hAnsi="Tahoma" w:cs="Tahoma"/>
        </w:rPr>
        <w:t>��</w:t>
      </w:r>
      <w:r>
        <w:t>qf</w:t>
      </w:r>
      <w:r>
        <w:rPr>
          <w:rFonts w:ascii="Tahoma" w:hAnsi="Tahoma" w:cs="Tahoma"/>
        </w:rPr>
        <w:t>��</w:t>
      </w:r>
      <w:r>
        <w:t>8</w:t>
      </w:r>
      <w:r>
        <w:rPr>
          <w:rFonts w:ascii="Tahoma" w:hAnsi="Tahoma" w:cs="Tahoma"/>
        </w:rPr>
        <w:t>�</w:t>
      </w:r>
      <w:r>
        <w:t>\</w:t>
      </w:r>
      <w:r>
        <w:rPr>
          <w:rFonts w:ascii="Tahoma" w:hAnsi="Tahoma" w:cs="Tahoma"/>
        </w:rPr>
        <w:t>�</w:t>
      </w:r>
      <w:r>
        <w:t>E</w:t>
      </w:r>
      <w:r>
        <w:rPr>
          <w:rFonts w:ascii="Tahoma" w:hAnsi="Tahoma" w:cs="Tahoma"/>
        </w:rPr>
        <w:t>�</w:t>
      </w:r>
      <w:r>
        <w:t>8</w:t>
      </w:r>
    </w:p>
    <w:p w14:paraId="225A9170" w14:textId="77777777" w:rsidR="0045207C" w:rsidRDefault="0045207C" w:rsidP="007724B4">
      <w:pPr>
        <w:pStyle w:val="Heading3"/>
      </w:pPr>
      <w:r>
        <w:rPr>
          <w:rFonts w:ascii="Tahoma" w:hAnsi="Tahoma" w:cs="Tahoma"/>
        </w:rPr>
        <w:t>�</w:t>
      </w:r>
      <w:r>
        <w:t>1</w:t>
      </w:r>
      <w:r>
        <w:rPr>
          <w:rFonts w:ascii="Tahoma" w:hAnsi="Tahoma" w:cs="Tahoma"/>
        </w:rPr>
        <w:t>�</w:t>
      </w:r>
      <w:r>
        <w:t>\</w:t>
      </w:r>
      <w:r>
        <w:rPr>
          <w:rFonts w:ascii="Tahoma" w:hAnsi="Tahoma" w:cs="Tahoma"/>
        </w:rPr>
        <w:t>�</w:t>
      </w:r>
      <w:r>
        <w:t>CФ</w:t>
      </w:r>
      <w:r>
        <w:rPr>
          <w:rFonts w:ascii="Tahoma" w:hAnsi="Tahoma" w:cs="Tahoma"/>
        </w:rPr>
        <w:t>�</w:t>
      </w:r>
      <w:r>
        <w:t>ظG</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R"?</w:t>
      </w:r>
      <w:r>
        <w:rPr>
          <w:rFonts w:ascii="Tahoma" w:hAnsi="Tahoma" w:cs="Tahoma"/>
        </w:rPr>
        <w:t>��</w:t>
      </w:r>
      <w:r>
        <w:t>w</w:t>
      </w:r>
      <w:r>
        <w:rPr>
          <w:rFonts w:ascii="Tahoma" w:hAnsi="Tahoma" w:cs="Tahoma"/>
        </w:rPr>
        <w:t>�</w:t>
      </w:r>
      <w:r>
        <w:rPr>
          <w:rFonts w:hint="cs"/>
        </w:rPr>
        <w:t>ݧ</w:t>
      </w:r>
      <w:r>
        <w:t>7</w:t>
      </w:r>
      <w:r>
        <w:rPr>
          <w:rFonts w:ascii="Tahoma" w:hAnsi="Tahoma" w:cs="Tahoma"/>
        </w:rPr>
        <w:t>���</w:t>
      </w:r>
      <w:r>
        <w:t>z</w:t>
      </w:r>
      <w:r>
        <w:rPr>
          <w:rFonts w:ascii="Tahoma" w:hAnsi="Tahoma" w:cs="Tahoma"/>
        </w:rPr>
        <w:t>�</w:t>
      </w:r>
      <w:r>
        <w:t>{4</w:t>
      </w:r>
      <w:r>
        <w:rPr>
          <w:rFonts w:ascii="Tahoma" w:hAnsi="Tahoma" w:cs="Tahoma"/>
        </w:rPr>
        <w:t>���</w:t>
      </w:r>
      <w:r>
        <w:t>l</w:t>
      </w:r>
      <w:r>
        <w:rPr>
          <w:rFonts w:ascii="Tahoma" w:hAnsi="Tahoma" w:cs="Tahoma"/>
        </w:rPr>
        <w:t>��</w:t>
      </w:r>
      <w:r>
        <w:t>c</w:t>
      </w:r>
      <w:r>
        <w:rPr>
          <w:rFonts w:ascii="Tahoma" w:hAnsi="Tahoma" w:cs="Tahoma"/>
        </w:rPr>
        <w:t>�����</w:t>
      </w:r>
      <w:r>
        <w:t>q</w:t>
      </w:r>
      <w:r>
        <w:rPr>
          <w:rFonts w:ascii="Tahoma" w:hAnsi="Tahoma" w:cs="Tahoma"/>
        </w:rPr>
        <w:t>�</w:t>
      </w:r>
      <w:r>
        <w:t>_</w:t>
      </w:r>
      <w:r>
        <w:rPr>
          <w:rFonts w:ascii="Tahoma" w:hAnsi="Tahoma" w:cs="Tahoma"/>
        </w:rPr>
        <w:t>��</w:t>
      </w:r>
      <w:r>
        <w:t>Gq\q</w:t>
      </w:r>
      <w:r>
        <w:rPr>
          <w:rFonts w:ascii="Microsoft JhengHei" w:eastAsia="Microsoft JhengHei" w:hAnsi="Microsoft JhengHei" w:cs="Microsoft JhengHei" w:hint="eastAsia"/>
        </w:rPr>
        <w:t>说</w:t>
      </w:r>
      <w:r>
        <w:rPr>
          <w:rFonts w:ascii="Malgun Gothic" w:eastAsia="Malgun Gothic" w:hAnsi="Malgun Gothic" w:cs="Malgun Gothic" w:hint="eastAsia"/>
        </w:rPr>
        <w:t>큯</w:t>
      </w:r>
    </w:p>
    <w:p w14:paraId="078A4C29" w14:textId="77777777" w:rsidR="0045207C" w:rsidRDefault="0045207C" w:rsidP="007724B4">
      <w:pPr>
        <w:pStyle w:val="Heading3"/>
      </w:pPr>
      <w:r>
        <w:rPr>
          <w:rFonts w:ascii="Tahoma" w:hAnsi="Tahoma" w:cs="Tahoma"/>
        </w:rPr>
        <w:t>�</w:t>
      </w:r>
      <w:r>
        <w:t>ru</w:t>
      </w:r>
      <w:r>
        <w:rPr>
          <w:rFonts w:ascii="Tahoma" w:hAnsi="Tahoma" w:cs="Tahoma"/>
        </w:rPr>
        <w:t>��</w:t>
      </w:r>
      <w:r>
        <w:t>o</w:t>
      </w:r>
      <w:r>
        <w:rPr>
          <w:rFonts w:ascii="Tahoma" w:hAnsi="Tahoma" w:cs="Tahoma"/>
        </w:rPr>
        <w:t>��</w:t>
      </w:r>
    </w:p>
    <w:p w14:paraId="5F986588" w14:textId="77777777" w:rsidR="0045207C" w:rsidRDefault="0045207C" w:rsidP="007724B4">
      <w:pPr>
        <w:pStyle w:val="Heading3"/>
      </w:pPr>
      <w:r>
        <w:rPr>
          <w:rFonts w:ascii="Tahoma" w:hAnsi="Tahoma" w:cs="Tahoma"/>
        </w:rPr>
        <w:t>�</w:t>
      </w:r>
      <w:r>
        <w:t>r</w:t>
      </w:r>
    </w:p>
    <w:p w14:paraId="747C0BCA" w14:textId="77777777" w:rsidR="0045207C" w:rsidRDefault="0045207C" w:rsidP="007724B4">
      <w:pPr>
        <w:pStyle w:val="Heading3"/>
      </w:pPr>
      <w:r>
        <w:t>o</w:t>
      </w:r>
      <w:r>
        <w:rPr>
          <w:rFonts w:ascii="Tahoma" w:hAnsi="Tahoma" w:cs="Tahoma"/>
        </w:rPr>
        <w:t>�</w:t>
      </w:r>
      <w:r>
        <w:t>Ä</w:t>
      </w:r>
      <w:r>
        <w:rPr>
          <w:rFonts w:ascii="Tahoma" w:hAnsi="Tahoma" w:cs="Tahoma"/>
        </w:rPr>
        <w:t>�</w:t>
      </w:r>
      <w:r>
        <w:t>ÄqB</w:t>
      </w:r>
      <w:r>
        <w:rPr>
          <w:rFonts w:ascii="Tahoma" w:hAnsi="Tahoma" w:cs="Tahoma"/>
        </w:rPr>
        <w:t>��</w:t>
      </w:r>
      <w:r>
        <w:t>z</w:t>
      </w:r>
      <w:r>
        <w:rPr>
          <w:rFonts w:ascii="Tahoma" w:hAnsi="Tahoma" w:cs="Tahoma"/>
        </w:rPr>
        <w:t>�</w:t>
      </w:r>
      <w:r>
        <w:t>E</w:t>
      </w:r>
      <w:r>
        <w:rPr>
          <w:rFonts w:ascii="Tahoma" w:hAnsi="Tahoma" w:cs="Tahoma"/>
        </w:rPr>
        <w:t>��</w:t>
      </w:r>
      <w:r>
        <w:t>Ön</w:t>
      </w:r>
      <w:r>
        <w:rPr>
          <w:rFonts w:ascii="Tahoma" w:hAnsi="Tahoma" w:cs="Tahoma"/>
        </w:rPr>
        <w:t>�</w:t>
      </w:r>
      <w:r>
        <w:t>Ws</w:t>
      </w:r>
      <w:r>
        <w:rPr>
          <w:rFonts w:ascii="Tahoma" w:hAnsi="Tahoma" w:cs="Tahoma"/>
        </w:rPr>
        <w:t>�</w:t>
      </w:r>
      <w:r>
        <w:rPr>
          <w:rFonts w:hint="cs"/>
        </w:rPr>
        <w:t>ۆ</w:t>
      </w:r>
      <w:r>
        <w:t>c</w:t>
      </w:r>
      <w:r>
        <w:rPr>
          <w:rFonts w:ascii="Tahoma" w:hAnsi="Tahoma" w:cs="Tahoma"/>
        </w:rPr>
        <w:t>��</w:t>
      </w:r>
      <w:r>
        <w:t>m;</w:t>
      </w:r>
      <w:r>
        <w:rPr>
          <w:rFonts w:ascii="Tahoma" w:hAnsi="Tahoma" w:cs="Tahoma"/>
        </w:rPr>
        <w:t>��</w:t>
      </w:r>
      <w:r>
        <w:t>X</w:t>
      </w:r>
      <w:r>
        <w:rPr>
          <w:rFonts w:ascii="Tahoma" w:hAnsi="Tahoma" w:cs="Tahoma"/>
        </w:rPr>
        <w:t>��</w:t>
      </w:r>
      <w:r>
        <w:t>٩</w:t>
      </w:r>
      <w:r>
        <w:rPr>
          <w:rFonts w:ascii="Tahoma" w:hAnsi="Tahoma" w:cs="Tahoma"/>
        </w:rPr>
        <w:t>�</w:t>
      </w:r>
      <w:r>
        <w:t>m</w:t>
      </w:r>
    </w:p>
    <w:p w14:paraId="55DD281D" w14:textId="77777777" w:rsidR="0045207C" w:rsidRDefault="0045207C" w:rsidP="007724B4">
      <w:pPr>
        <w:pStyle w:val="Heading3"/>
      </w:pPr>
      <w:r>
        <w:rPr>
          <w:rFonts w:ascii="Tahoma" w:hAnsi="Tahoma" w:cs="Tahoma"/>
        </w:rPr>
        <w:t>��</w:t>
      </w:r>
      <w:r>
        <w:t>É</w:t>
      </w:r>
      <w:r>
        <w:rPr>
          <w:rFonts w:ascii="Tahoma" w:hAnsi="Tahoma" w:cs="Tahoma"/>
        </w:rPr>
        <w:t>�</w:t>
      </w:r>
      <w:r>
        <w:t>Z</w:t>
      </w:r>
      <w:r>
        <w:rPr>
          <w:rFonts w:ascii="Tahoma" w:hAnsi="Tahoma" w:cs="Tahoma"/>
        </w:rPr>
        <w:t>��</w:t>
      </w:r>
      <w:r>
        <w:t>É</w:t>
      </w:r>
      <w:r>
        <w:rPr>
          <w:rFonts w:ascii="Tahoma" w:hAnsi="Tahoma" w:cs="Tahoma"/>
        </w:rPr>
        <w:t>�</w:t>
      </w:r>
      <w:r>
        <w:t>O</w:t>
      </w:r>
      <w:r>
        <w:rPr>
          <w:rFonts w:ascii="Tahoma" w:hAnsi="Tahoma" w:cs="Tahoma"/>
        </w:rPr>
        <w:t>�</w:t>
      </w:r>
      <w:r>
        <w:t>qe</w:t>
      </w:r>
    </w:p>
    <w:p w14:paraId="2058B163" w14:textId="77777777" w:rsidR="0045207C" w:rsidRDefault="0045207C" w:rsidP="007724B4">
      <w:pPr>
        <w:pStyle w:val="Heading3"/>
      </w:pPr>
      <w:r>
        <w:rPr>
          <w:rFonts w:ascii="Tahoma" w:hAnsi="Tahoma" w:cs="Tahoma"/>
        </w:rPr>
        <w:t>���</w:t>
      </w:r>
      <w:r>
        <w:t>V</w:t>
      </w:r>
      <w:r>
        <w:rPr>
          <w:rFonts w:ascii="Tahoma" w:hAnsi="Tahoma" w:cs="Tahoma"/>
        </w:rPr>
        <w:t>�</w:t>
      </w:r>
    </w:p>
    <w:p w14:paraId="0599D612" w14:textId="77777777" w:rsidR="0045207C" w:rsidRDefault="0045207C" w:rsidP="007724B4">
      <w:pPr>
        <w:pStyle w:val="Heading3"/>
      </w:pPr>
      <w:r>
        <w:rPr>
          <w:rFonts w:ascii="Tahoma" w:hAnsi="Tahoma" w:cs="Tahoma"/>
        </w:rPr>
        <w:t>�</w:t>
      </w:r>
      <w:r>
        <w:t>2</w:t>
      </w:r>
      <w:r>
        <w:rPr>
          <w:rFonts w:ascii="Tahoma" w:hAnsi="Tahoma" w:cs="Tahoma"/>
        </w:rPr>
        <w:t>�</w:t>
      </w:r>
      <w:r>
        <w:t xml:space="preserve">&lt;H_  </w:t>
      </w:r>
      <w:r>
        <w:rPr>
          <w:rFonts w:ascii="Tahoma" w:hAnsi="Tahoma" w:cs="Tahoma"/>
        </w:rPr>
        <w:t>���</w:t>
      </w:r>
      <w:r>
        <w:t>b8Du</w:t>
      </w:r>
      <w:r>
        <w:rPr>
          <w:rFonts w:ascii="Microsoft JhengHei" w:eastAsia="Microsoft JhengHei" w:hAnsi="Microsoft JhengHei" w:cs="Microsoft JhengHei" w:hint="eastAsia"/>
        </w:rPr>
        <w:t>虉</w:t>
      </w:r>
      <w:r>
        <w:rPr>
          <w:rFonts w:ascii="Tahoma" w:hAnsi="Tahoma" w:cs="Tahoma"/>
        </w:rPr>
        <w:t>�����</w:t>
      </w:r>
      <w:r>
        <w:t>R</w:t>
      </w:r>
      <w:r>
        <w:rPr>
          <w:rFonts w:ascii="Tahoma" w:hAnsi="Tahoma" w:cs="Tahoma"/>
        </w:rPr>
        <w:t>��</w:t>
      </w:r>
      <w:r>
        <w:t>b</w:t>
      </w:r>
      <w:r>
        <w:rPr>
          <w:rFonts w:ascii="Tahoma" w:hAnsi="Tahoma" w:cs="Tahoma"/>
        </w:rPr>
        <w:t>�</w:t>
      </w:r>
      <w:r>
        <w:t>^</w:t>
      </w:r>
      <w:r>
        <w:rPr>
          <w:rFonts w:ascii="Tahoma" w:hAnsi="Tahoma" w:cs="Tahoma"/>
        </w:rPr>
        <w:t>���</w:t>
      </w:r>
      <w:r>
        <w:t>x)</w:t>
      </w:r>
      <w:r>
        <w:rPr>
          <w:rFonts w:ascii="Tahoma" w:hAnsi="Tahoma" w:cs="Tahoma"/>
        </w:rPr>
        <w:t>�</w:t>
      </w:r>
      <w:r>
        <w:t>+</w:t>
      </w:r>
      <w:r>
        <w:rPr>
          <w:rFonts w:ascii="Tahoma" w:hAnsi="Tahoma" w:cs="Tahoma"/>
        </w:rPr>
        <w:t>��</w:t>
      </w:r>
      <w:r>
        <w:t>3 l&amp;&amp;.</w:t>
      </w:r>
      <w:r>
        <w:rPr>
          <w:rFonts w:ascii="Tahoma" w:hAnsi="Tahoma" w:cs="Tahoma"/>
        </w:rPr>
        <w:t>��</w:t>
      </w:r>
      <w:r>
        <w:t>sB%_*P</w:t>
      </w:r>
      <w:r>
        <w:rPr>
          <w:rFonts w:ascii="Tahoma" w:hAnsi="Tahoma" w:cs="Tahoma"/>
        </w:rPr>
        <w:t>���</w:t>
      </w:r>
      <w:r>
        <w:t xml:space="preserve">\ </w:t>
      </w:r>
      <w:r>
        <w:rPr>
          <w:rFonts w:ascii="Tahoma" w:hAnsi="Tahoma" w:cs="Tahoma"/>
        </w:rPr>
        <w:t>����</w:t>
      </w:r>
      <w:r>
        <w:t>VW</w:t>
      </w:r>
      <w:r>
        <w:rPr>
          <w:rFonts w:ascii="Tahoma" w:hAnsi="Tahoma" w:cs="Tahoma"/>
        </w:rPr>
        <w:t>����</w:t>
      </w:r>
      <w:r>
        <w:t xml:space="preserve">      )X)</w:t>
      </w:r>
      <w:r>
        <w:rPr>
          <w:rFonts w:ascii="Tahoma" w:hAnsi="Tahoma" w:cs="Tahoma"/>
        </w:rPr>
        <w:t>�</w:t>
      </w:r>
      <w:r>
        <w:t>D</w:t>
      </w:r>
      <w:r>
        <w:rPr>
          <w:rFonts w:ascii="Tahoma" w:hAnsi="Tahoma" w:cs="Tahoma"/>
        </w:rPr>
        <w:t>�</w:t>
      </w:r>
      <w:r>
        <w:t>T</w:t>
      </w:r>
      <w:r>
        <w:rPr>
          <w:rFonts w:ascii="Tahoma" w:hAnsi="Tahoma" w:cs="Tahoma"/>
        </w:rPr>
        <w:t>�</w:t>
      </w:r>
      <w:r>
        <w:t>\</w:t>
      </w:r>
      <w:r>
        <w:rPr>
          <w:rFonts w:ascii="Tahoma" w:hAnsi="Tahoma" w:cs="Tahoma"/>
        </w:rPr>
        <w:t>�</w:t>
      </w:r>
      <w:r>
        <w:t>+</w:t>
      </w:r>
      <w:r>
        <w:rPr>
          <w:rFonts w:ascii="Tahoma" w:hAnsi="Tahoma" w:cs="Tahoma"/>
        </w:rPr>
        <w:t>���</w:t>
      </w:r>
      <w:r>
        <w:t>]ɘ</w:t>
      </w:r>
      <w:r>
        <w:rPr>
          <w:rFonts w:ascii="Tahoma" w:hAnsi="Tahoma" w:cs="Tahoma"/>
        </w:rPr>
        <w:t>�</w:t>
      </w:r>
      <w:r>
        <w:t>IT4</w:t>
      </w:r>
      <w:r>
        <w:rPr>
          <w:rFonts w:ascii="Tahoma" w:hAnsi="Tahoma" w:cs="Tahoma"/>
        </w:rPr>
        <w:t>�</w:t>
      </w:r>
      <w:r>
        <w:t>C$L</w:t>
      </w:r>
      <w:r>
        <w:rPr>
          <w:rFonts w:ascii="Tahoma" w:hAnsi="Tahoma" w:cs="Tahoma"/>
        </w:rPr>
        <w:t>��</w:t>
      </w:r>
      <w:r>
        <w:t>a</w:t>
      </w:r>
      <w:r>
        <w:rPr>
          <w:rFonts w:ascii="Tahoma" w:hAnsi="Tahoma" w:cs="Tahoma"/>
        </w:rPr>
        <w:t>��</w:t>
      </w:r>
      <w:r>
        <w:t>s</w:t>
      </w:r>
      <w:r>
        <w:rPr>
          <w:rFonts w:ascii="Tahoma" w:hAnsi="Tahoma" w:cs="Tahoma"/>
        </w:rPr>
        <w:t>��</w:t>
      </w:r>
      <w:r>
        <w:t>/</w:t>
      </w:r>
      <w:r>
        <w:rPr>
          <w:rFonts w:ascii="Tahoma" w:hAnsi="Tahoma" w:cs="Tahoma"/>
        </w:rPr>
        <w:t>�</w:t>
      </w:r>
      <w:r>
        <w:t>s*</w:t>
      </w:r>
      <w:r>
        <w:rPr>
          <w:rFonts w:ascii="Tahoma" w:hAnsi="Tahoma" w:cs="Tahoma"/>
        </w:rPr>
        <w:t>�</w:t>
      </w:r>
      <w:r>
        <w:t>g</w:t>
      </w:r>
      <w:r>
        <w:rPr>
          <w:rFonts w:ascii="Tahoma" w:hAnsi="Tahoma" w:cs="Tahoma"/>
        </w:rPr>
        <w:t>�</w:t>
      </w:r>
      <w:r>
        <w:t>:</w:t>
      </w:r>
      <w:r>
        <w:rPr>
          <w:rFonts w:ascii="Tahoma" w:hAnsi="Tahoma" w:cs="Tahoma"/>
        </w:rPr>
        <w:t>�</w:t>
      </w:r>
      <w:r>
        <w:t>e&gt;#</w:t>
      </w:r>
      <w:r>
        <w:rPr>
          <w:rFonts w:ascii="Ebrima" w:hAnsi="Ebrima" w:cs="Ebrima"/>
        </w:rPr>
        <w:t>ߞ</w:t>
      </w:r>
      <w:r>
        <w:rPr>
          <w:rFonts w:ascii="Tahoma" w:hAnsi="Tahoma" w:cs="Tahoma"/>
        </w:rPr>
        <w:t>�����</w:t>
      </w:r>
      <w:r>
        <w:t>t</w:t>
      </w:r>
      <w:r>
        <w:rPr>
          <w:rFonts w:ascii="Tahoma" w:hAnsi="Tahoma" w:cs="Tahoma"/>
        </w:rPr>
        <w:t>���</w:t>
      </w:r>
      <w:r>
        <w:t>0</w:t>
      </w:r>
      <w:r>
        <w:rPr>
          <w:rFonts w:ascii="Tahoma" w:hAnsi="Tahoma" w:cs="Tahoma"/>
        </w:rPr>
        <w:t>�</w:t>
      </w:r>
      <w:r>
        <w:t>K</w:t>
      </w:r>
      <w:r>
        <w:rPr>
          <w:rFonts w:ascii="Tahoma" w:hAnsi="Tahoma" w:cs="Tahoma"/>
        </w:rPr>
        <w:t>�</w:t>
      </w:r>
      <w:r>
        <w:t>A</w:t>
      </w:r>
      <w:r>
        <w:rPr>
          <w:rFonts w:ascii="Tahoma" w:hAnsi="Tahoma" w:cs="Tahoma"/>
        </w:rPr>
        <w:t>���</w:t>
      </w:r>
      <w:r>
        <w:t>Zx</w:t>
      </w:r>
      <w:r>
        <w:rPr>
          <w:rFonts w:ascii="Tahoma" w:hAnsi="Tahoma" w:cs="Tahoma"/>
        </w:rPr>
        <w:t>�</w:t>
      </w:r>
      <w:r>
        <w:t xml:space="preserve">U]     </w:t>
      </w:r>
      <w:r>
        <w:rPr>
          <w:rFonts w:ascii="Tahoma" w:hAnsi="Tahoma" w:cs="Tahoma"/>
        </w:rPr>
        <w:t>���</w:t>
      </w:r>
      <w:r>
        <w:t>6</w:t>
      </w:r>
      <w:r>
        <w:rPr>
          <w:rFonts w:ascii="Tahoma" w:hAnsi="Tahoma" w:cs="Tahoma"/>
        </w:rPr>
        <w:t>⸮</w:t>
      </w:r>
      <w:r>
        <w:t>`</w:t>
      </w:r>
      <w:r>
        <w:rPr>
          <w:rFonts w:ascii="Tahoma" w:hAnsi="Tahoma" w:cs="Tahoma"/>
        </w:rPr>
        <w:t>�</w:t>
      </w:r>
      <w:r>
        <w:t>.t</w:t>
      </w:r>
      <w:r>
        <w:rPr>
          <w:rFonts w:ascii="Tahoma" w:hAnsi="Tahoma" w:cs="Tahoma"/>
        </w:rPr>
        <w:t>��</w:t>
      </w:r>
      <w:r>
        <w:t>t</w:t>
      </w:r>
      <w:r>
        <w:rPr>
          <w:rFonts w:ascii="Tahoma" w:hAnsi="Tahoma" w:cs="Tahoma"/>
        </w:rPr>
        <w:t>�</w:t>
      </w:r>
      <w:r>
        <w:t>NdMc</w:t>
      </w:r>
      <w:r>
        <w:rPr>
          <w:rFonts w:ascii="Tahoma" w:hAnsi="Tahoma" w:cs="Tahoma"/>
        </w:rPr>
        <w:t>��</w:t>
      </w:r>
      <w:r>
        <w:t>c</w:t>
      </w:r>
      <w:r>
        <w:rPr>
          <w:rFonts w:ascii="Tahoma" w:hAnsi="Tahoma" w:cs="Tahoma"/>
        </w:rPr>
        <w:t>��</w:t>
      </w:r>
      <w:r>
        <w:t>ud1Y</w:t>
      </w:r>
      <w:r>
        <w:rPr>
          <w:rFonts w:ascii="Tahoma" w:hAnsi="Tahoma" w:cs="Tahoma"/>
        </w:rPr>
        <w:t>�</w:t>
      </w:r>
      <w:r>
        <w:t>'</w:t>
      </w:r>
      <w:r>
        <w:rPr>
          <w:rFonts w:ascii="Tahoma" w:hAnsi="Tahoma" w:cs="Tahoma"/>
        </w:rPr>
        <w:t>���</w:t>
      </w:r>
      <w:r>
        <w:t>0S</w:t>
      </w:r>
    </w:p>
    <w:p w14:paraId="79B61F5E" w14:textId="77777777" w:rsidR="0045207C" w:rsidRDefault="0045207C" w:rsidP="007724B4">
      <w:pPr>
        <w:pStyle w:val="Heading3"/>
      </w:pPr>
      <w:r>
        <w:t>P</w:t>
      </w:r>
      <w:r>
        <w:rPr>
          <w:rFonts w:ascii="Tahoma" w:hAnsi="Tahoma" w:cs="Tahoma"/>
        </w:rPr>
        <w:t>��</w:t>
      </w:r>
      <w:r>
        <w:t>آ</w:t>
      </w:r>
      <w:r>
        <w:rPr>
          <w:rFonts w:ascii="Tahoma" w:hAnsi="Tahoma" w:cs="Tahoma"/>
        </w:rPr>
        <w:t>�</w:t>
      </w:r>
      <w:r>
        <w:t>*</w:t>
      </w:r>
      <w:r>
        <w:rPr>
          <w:rFonts w:ascii="Tahoma" w:hAnsi="Tahoma" w:cs="Tahoma"/>
        </w:rPr>
        <w:t>���</w:t>
      </w:r>
      <w:r>
        <w:t>O</w:t>
      </w:r>
      <w:r>
        <w:rPr>
          <w:rFonts w:ascii="Tahoma" w:hAnsi="Tahoma" w:cs="Tahoma"/>
        </w:rPr>
        <w:t>���</w:t>
      </w:r>
      <w:r>
        <w:t>l</w:t>
      </w:r>
      <w:r>
        <w:rPr>
          <w:rFonts w:ascii="Tahoma" w:hAnsi="Tahoma" w:cs="Tahoma"/>
        </w:rPr>
        <w:t>�</w:t>
      </w:r>
      <w:r>
        <w:t>??</w:t>
      </w:r>
      <w:r>
        <w:rPr>
          <w:rFonts w:ascii="Tahoma" w:hAnsi="Tahoma" w:cs="Tahoma"/>
        </w:rPr>
        <w:t>�</w:t>
      </w:r>
      <w:r>
        <w:t>8</w:t>
      </w:r>
      <w:r>
        <w:rPr>
          <w:rFonts w:ascii="Tahoma" w:hAnsi="Tahoma" w:cs="Tahoma"/>
        </w:rPr>
        <w:t>�</w:t>
      </w:r>
      <w:r>
        <w:t>Ö</w:t>
      </w:r>
      <w:r>
        <w:rPr>
          <w:rFonts w:ascii="Tahoma" w:hAnsi="Tahoma" w:cs="Tahoma"/>
        </w:rPr>
        <w:t>����</w:t>
      </w:r>
      <w:r>
        <w:t>ü</w:t>
      </w:r>
      <w:r>
        <w:rPr>
          <w:rFonts w:ascii="Tahoma" w:hAnsi="Tahoma" w:cs="Tahoma"/>
        </w:rPr>
        <w:t>�</w:t>
      </w:r>
      <w:r>
        <w:t>äö</w:t>
      </w:r>
      <w:r>
        <w:rPr>
          <w:rFonts w:ascii="Ebrima" w:hAnsi="Ebrima" w:cs="Ebrima"/>
        </w:rPr>
        <w:t>߮</w:t>
      </w:r>
      <w:r>
        <w:rPr>
          <w:rFonts w:ascii="Tahoma" w:hAnsi="Tahoma" w:cs="Tahoma"/>
        </w:rPr>
        <w:t>������</w:t>
      </w:r>
      <w:r>
        <w:t>/</w:t>
      </w:r>
      <w:r>
        <w:rPr>
          <w:rFonts w:ascii="Tahoma" w:hAnsi="Tahoma" w:cs="Tahoma"/>
        </w:rPr>
        <w:t>��</w:t>
      </w:r>
      <w:r>
        <w:t>tη</w:t>
      </w:r>
    </w:p>
    <w:p w14:paraId="5ADE4724" w14:textId="77777777" w:rsidR="0045207C" w:rsidRDefault="0045207C" w:rsidP="007724B4">
      <w:pPr>
        <w:pStyle w:val="Heading3"/>
      </w:pPr>
      <w:r>
        <w:t>!</w:t>
      </w:r>
      <w:r>
        <w:rPr>
          <w:rFonts w:ascii="Tahoma" w:hAnsi="Tahoma" w:cs="Tahoma"/>
        </w:rPr>
        <w:t>��</w:t>
      </w:r>
      <w:r>
        <w:t>IEND</w:t>
      </w:r>
      <w:r>
        <w:rPr>
          <w:rFonts w:ascii="Tahoma" w:hAnsi="Tahoma" w:cs="Tahoma"/>
        </w:rPr>
        <w:t>�</w:t>
      </w:r>
      <w:r>
        <w:t>Bé</w:t>
      </w:r>
      <w:r>
        <w:rPr>
          <w:rFonts w:ascii="Tahoma" w:hAnsi="Tahoma" w:cs="Tahoma"/>
        </w:rPr>
        <w:t>��</w:t>
      </w:r>
      <w:r>
        <w:t>PNG</w:t>
      </w:r>
    </w:p>
    <w:p w14:paraId="1C5C22CC" w14:textId="77777777" w:rsidR="0045207C" w:rsidRDefault="0045207C" w:rsidP="007724B4">
      <w:pPr>
        <w:pStyle w:val="Heading3"/>
      </w:pPr>
      <w:r>
        <w:rPr>
          <w:rFonts w:ascii="Tahoma" w:hAnsi="Tahoma" w:cs="Tahoma"/>
        </w:rPr>
        <w:t>⸮</w:t>
      </w:r>
    </w:p>
    <w:p w14:paraId="15AFA31C" w14:textId="77777777" w:rsidR="0045207C" w:rsidRDefault="0045207C" w:rsidP="007724B4">
      <w:pPr>
        <w:pStyle w:val="Heading3"/>
      </w:pPr>
    </w:p>
    <w:p w14:paraId="0E112917" w14:textId="77777777" w:rsidR="0045207C" w:rsidRDefault="0045207C" w:rsidP="007724B4">
      <w:pPr>
        <w:pStyle w:val="Heading3"/>
      </w:pPr>
      <w:r>
        <w:t>IHDR</w:t>
      </w:r>
      <w:r>
        <w:rPr>
          <w:rFonts w:ascii="Tahoma" w:hAnsi="Tahoma" w:cs="Tahoma"/>
        </w:rPr>
        <w:t>���</w:t>
      </w:r>
      <w:r>
        <w:t xml:space="preserve"> pHYs</w:t>
      </w:r>
      <w:r>
        <w:rPr>
          <w:rFonts w:ascii="Tahoma" w:hAnsi="Tahoma" w:cs="Tahoma"/>
        </w:rPr>
        <w:t>���</w:t>
      </w:r>
      <w:r>
        <w:t>o</w:t>
      </w:r>
      <w:r>
        <w:rPr>
          <w:rFonts w:ascii="Tahoma" w:hAnsi="Tahoma" w:cs="Tahoma"/>
        </w:rPr>
        <w:t>�</w:t>
      </w:r>
      <w:r>
        <w:t>d</w:t>
      </w:r>
    </w:p>
    <w:p w14:paraId="43620882" w14:textId="77777777" w:rsidR="0045207C" w:rsidRDefault="0045207C" w:rsidP="007724B4">
      <w:pPr>
        <w:pStyle w:val="Heading3"/>
      </w:pPr>
      <w:r>
        <w:t>OiCCPPhotoshop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22ED4310" w14:textId="77777777" w:rsidR="0045207C" w:rsidRDefault="0045207C" w:rsidP="007724B4">
      <w:pPr>
        <w:pStyle w:val="Heading3"/>
      </w:pPr>
      <w:r>
        <w:rPr>
          <w:rFonts w:ascii="Tahoma" w:hAnsi="Tahoma" w:cs="Tahoma"/>
        </w:rPr>
        <w:t>�</w:t>
      </w:r>
    </w:p>
    <w:p w14:paraId="03327C81"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42DF237A" w14:textId="77777777" w:rsidR="0045207C" w:rsidRDefault="0045207C" w:rsidP="007724B4">
      <w:pPr>
        <w:pStyle w:val="Heading3"/>
      </w:pPr>
      <w:r>
        <w:rPr>
          <w:rFonts w:ascii="Tahoma" w:hAnsi="Tahoma" w:cs="Tahoma"/>
        </w:rPr>
        <w:t>�</w:t>
      </w:r>
      <w:r>
        <w:t>H3Q5</w:t>
      </w:r>
      <w:r>
        <w:rPr>
          <w:rFonts w:ascii="Tahoma" w:hAnsi="Tahoma" w:cs="Tahoma"/>
        </w:rPr>
        <w:t>�</w:t>
      </w:r>
    </w:p>
    <w:p w14:paraId="0560C529"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6C786519"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61CB5A8E"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515DD7C5" w14:textId="77777777" w:rsidR="0045207C" w:rsidRDefault="0045207C" w:rsidP="007724B4">
      <w:pPr>
        <w:pStyle w:val="Heading3"/>
      </w:pPr>
      <w:r>
        <w:rPr>
          <w:rFonts w:ascii="Tahoma" w:hAnsi="Tahoma" w:cs="Tahoma"/>
        </w:rPr>
        <w:t>�</w:t>
      </w:r>
    </w:p>
    <w:p w14:paraId="182B86C5"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58DE041D"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5850B07D"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2A8F9117"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60BDE57D"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7019C6D9"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27EE55E4"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7D61C465"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2AB85C37"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7DB677D4" w14:textId="77777777" w:rsidR="0045207C" w:rsidRDefault="0045207C" w:rsidP="007724B4">
      <w:pPr>
        <w:pStyle w:val="Heading3"/>
      </w:pPr>
    </w:p>
    <w:p w14:paraId="5C1FF5A7"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511FE866"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50237E00"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7CA5A3E2" w14:textId="77777777" w:rsidR="0045207C" w:rsidRDefault="0045207C" w:rsidP="007724B4">
      <w:pPr>
        <w:pStyle w:val="Heading3"/>
      </w:pPr>
      <w:r>
        <w:t>c</w:t>
      </w:r>
      <w:r>
        <w:rPr>
          <w:rFonts w:ascii="Tahoma" w:hAnsi="Tahoma" w:cs="Tahoma"/>
        </w:rPr>
        <w:t>�</w:t>
      </w:r>
      <w:r>
        <w:t>x,!k</w:t>
      </w:r>
    </w:p>
    <w:p w14:paraId="798D05CA"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32241DC8"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2E973DD3" w14:textId="77777777" w:rsidR="0045207C" w:rsidRDefault="0045207C" w:rsidP="007724B4">
      <w:pPr>
        <w:pStyle w:val="Heading3"/>
      </w:pPr>
      <w:r>
        <w:t>X</w:t>
      </w:r>
      <w:r>
        <w:rPr>
          <w:rFonts w:ascii="Tahoma" w:hAnsi="Tahoma" w:cs="Tahoma"/>
        </w:rPr>
        <w:t>�</w:t>
      </w:r>
    </w:p>
    <w:p w14:paraId="7B2B9C05" w14:textId="77777777" w:rsidR="0045207C" w:rsidRDefault="0045207C" w:rsidP="007724B4">
      <w:pPr>
        <w:pStyle w:val="Heading3"/>
      </w:pPr>
      <w:r>
        <w:t>$</w:t>
      </w:r>
      <w:r>
        <w:rPr>
          <w:rFonts w:ascii="Tahoma" w:hAnsi="Tahoma" w:cs="Tahoma"/>
        </w:rPr>
        <w:t>�</w:t>
      </w:r>
    </w:p>
    <w:p w14:paraId="530D59E3"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gp</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423E2CDC"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664BD421"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0615D886"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0F203AB0"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627839A4"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39484243"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2422DD95"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689B5D6A"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2B5BA5DE" w14:textId="77777777" w:rsidR="0045207C" w:rsidRDefault="0045207C" w:rsidP="007724B4">
      <w:pPr>
        <w:pStyle w:val="Heading3"/>
      </w:pPr>
      <w:r>
        <w:t>U</w:t>
      </w:r>
    </w:p>
    <w:p w14:paraId="75F700E0"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1FE9794E" w14:textId="77777777" w:rsidR="0045207C" w:rsidRDefault="0045207C" w:rsidP="007724B4">
      <w:pPr>
        <w:pStyle w:val="Heading3"/>
      </w:pPr>
      <w:r>
        <w:rPr>
          <w:rFonts w:ascii="Tahoma" w:hAnsi="Tahoma" w:cs="Tahoma"/>
        </w:rPr>
        <w:t>�</w:t>
      </w:r>
      <w:r>
        <w:rPr>
          <w:rFonts w:hint="cs"/>
        </w:rPr>
        <w:t>ڴ</w:t>
      </w:r>
    </w:p>
    <w:p w14:paraId="5ADF566A"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4502F95F" w14:textId="77777777" w:rsidR="0045207C" w:rsidRDefault="0045207C" w:rsidP="007724B4">
      <w:pPr>
        <w:pStyle w:val="Heading3"/>
      </w:pPr>
      <w:r>
        <w:t>6</w:t>
      </w:r>
    </w:p>
    <w:p w14:paraId="1E259BB0"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23D2712D"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5B4C94B3"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F"IDATx</w:t>
      </w:r>
      <w:r>
        <w:rPr>
          <w:rFonts w:hint="cs"/>
        </w:rPr>
        <w:t>ڌ</w:t>
      </w:r>
      <w:r>
        <w:rPr>
          <w:rFonts w:ascii="Tahoma" w:hAnsi="Tahoma" w:cs="Tahoma"/>
        </w:rPr>
        <w:t>��</w:t>
      </w:r>
      <w:r>
        <w:t>M1</w:t>
      </w:r>
      <w:r>
        <w:rPr>
          <w:rFonts w:ascii="Tahoma" w:hAnsi="Tahoma" w:cs="Tahoma"/>
        </w:rPr>
        <w:t>�</w:t>
      </w:r>
      <w:r>
        <w:t>?[</w:t>
      </w:r>
      <w:r>
        <w:rPr>
          <w:rFonts w:ascii="Tahoma" w:hAnsi="Tahoma" w:cs="Tahoma"/>
        </w:rPr>
        <w:t>�</w:t>
      </w:r>
      <w:r>
        <w:t xml:space="preserve">  </w:t>
      </w:r>
      <w:r>
        <w:rPr>
          <w:rFonts w:ascii="Tahoma" w:hAnsi="Tahoma" w:cs="Tahoma"/>
        </w:rPr>
        <w:t>��</w:t>
      </w:r>
      <w:r>
        <w:t>h</w:t>
      </w:r>
      <w:r>
        <w:rPr>
          <w:rFonts w:ascii="Tahoma" w:hAnsi="Tahoma" w:cs="Tahoma"/>
        </w:rPr>
        <w:t>��</w:t>
      </w:r>
      <w:r>
        <w:t>:h</w:t>
      </w:r>
      <w:r>
        <w:rPr>
          <w:rFonts w:ascii="Tahoma" w:hAnsi="Tahoma" w:cs="Tahoma"/>
        </w:rPr>
        <w:t>�</w:t>
      </w:r>
      <w:r>
        <w:t>2</w:t>
      </w:r>
      <w:r>
        <w:rPr>
          <w:rFonts w:ascii="Tahoma" w:hAnsi="Tahoma" w:cs="Tahoma"/>
        </w:rPr>
        <w:t>����</w:t>
      </w:r>
      <w:r>
        <w:t>H</w:t>
      </w:r>
      <w:r>
        <w:rPr>
          <w:rFonts w:ascii="Tahoma" w:hAnsi="Tahoma" w:cs="Tahoma"/>
        </w:rPr>
        <w:t>�</w:t>
      </w:r>
      <w:r>
        <w:rPr>
          <w:rFonts w:ascii="Malgun Gothic" w:eastAsia="Malgun Gothic" w:hAnsi="Malgun Gothic" w:cs="Malgun Gothic" w:hint="eastAsia"/>
        </w:rPr>
        <w:t>쮟</w:t>
      </w:r>
      <w:r>
        <w:rPr>
          <w:rFonts w:ascii="Tahoma" w:hAnsi="Tahoma" w:cs="Tahoma"/>
        </w:rPr>
        <w:t>�</w:t>
      </w:r>
      <w:r>
        <w:t>C\</w:t>
      </w:r>
      <w:r>
        <w:rPr>
          <w:rFonts w:ascii="Tahoma" w:hAnsi="Tahoma" w:cs="Tahoma"/>
        </w:rPr>
        <w:t>����</w:t>
      </w:r>
      <w:r>
        <w:t>}W</w:t>
      </w:r>
      <w:r>
        <w:rPr>
          <w:rFonts w:ascii="Tahoma" w:hAnsi="Tahoma" w:cs="Tahoma"/>
        </w:rPr>
        <w:t>�</w:t>
      </w:r>
      <w:r>
        <w:t>N</w:t>
      </w:r>
      <w:r>
        <w:rPr>
          <w:rFonts w:ascii="Tahoma" w:hAnsi="Tahoma" w:cs="Tahoma"/>
        </w:rPr>
        <w:t>�</w:t>
      </w:r>
      <w:r>
        <w:t>"</w:t>
      </w:r>
      <w:r>
        <w:rPr>
          <w:rFonts w:ascii="Tahoma" w:hAnsi="Tahoma" w:cs="Tahoma"/>
        </w:rPr>
        <w:t>�</w:t>
      </w:r>
      <w:r>
        <w:t>r</w:t>
      </w:r>
      <w:r>
        <w:rPr>
          <w:rFonts w:ascii="Tahoma" w:hAnsi="Tahoma" w:cs="Tahoma"/>
        </w:rPr>
        <w:t>�</w:t>
      </w:r>
      <w:r>
        <w:t>Q_T!</w:t>
      </w:r>
      <w:r>
        <w:rPr>
          <w:rFonts w:ascii="Tahoma" w:hAnsi="Tahoma" w:cs="Tahoma"/>
        </w:rPr>
        <w:t>�</w:t>
      </w:r>
    </w:p>
    <w:p w14:paraId="23F19090" w14:textId="77777777" w:rsidR="0045207C" w:rsidRDefault="0045207C" w:rsidP="007724B4">
      <w:pPr>
        <w:pStyle w:val="Heading3"/>
      </w:pPr>
      <w:r>
        <w:rPr>
          <w:rFonts w:ascii="Tahoma" w:hAnsi="Tahoma" w:cs="Tahoma"/>
        </w:rPr>
        <w:t>��</w:t>
      </w:r>
      <w:r>
        <w:rPr>
          <w:rFonts w:ascii="Microsoft Yi Baiti" w:eastAsia="Microsoft Yi Baiti" w:hAnsi="Microsoft Yi Baiti" w:cs="Microsoft Yi Baiti" w:hint="eastAsia"/>
        </w:rPr>
        <w:t>ꈄ</w:t>
      </w:r>
      <w:r>
        <w:rPr>
          <w:rFonts w:ascii="Tahoma" w:hAnsi="Tahoma" w:cs="Tahoma"/>
        </w:rPr>
        <w:t>��</w:t>
      </w:r>
      <w:r>
        <w:rPr>
          <w:rFonts w:ascii="MS Gothic" w:eastAsia="MS Gothic" w:hAnsi="MS Gothic" w:cs="MS Gothic" w:hint="eastAsia"/>
        </w:rPr>
        <w:t>樨</w:t>
      </w:r>
      <w:r>
        <w:rPr>
          <w:rFonts w:ascii="Tahoma" w:hAnsi="Tahoma" w:cs="Tahoma"/>
        </w:rPr>
        <w:t>�</w:t>
      </w:r>
      <w:r>
        <w:t>*</w:t>
      </w:r>
      <w:r>
        <w:rPr>
          <w:rFonts w:ascii="Tahoma" w:hAnsi="Tahoma" w:cs="Tahoma"/>
        </w:rPr>
        <w:t>��</w:t>
      </w:r>
      <w:r>
        <w:t>D</w:t>
      </w:r>
      <w:r>
        <w:rPr>
          <w:rFonts w:ascii="Tahoma" w:hAnsi="Tahoma" w:cs="Tahoma"/>
        </w:rPr>
        <w:t>��</w:t>
      </w:r>
      <w:r>
        <w:t>4</w:t>
      </w:r>
      <w:r>
        <w:rPr>
          <w:rFonts w:ascii="Tahoma" w:hAnsi="Tahoma" w:cs="Tahoma"/>
        </w:rPr>
        <w:t>�</w:t>
      </w:r>
    </w:p>
    <w:p w14:paraId="0543AF9F" w14:textId="77777777" w:rsidR="0045207C" w:rsidRDefault="0045207C" w:rsidP="007724B4">
      <w:pPr>
        <w:pStyle w:val="Heading3"/>
      </w:pPr>
      <w:r>
        <w:t>L</w:t>
      </w:r>
      <w:r>
        <w:rPr>
          <w:rFonts w:ascii="Tahoma" w:hAnsi="Tahoma" w:cs="Tahoma"/>
        </w:rPr>
        <w:t>�</w:t>
      </w:r>
      <w:r>
        <w:t>vS</w:t>
      </w:r>
    </w:p>
    <w:p w14:paraId="10B508EF" w14:textId="77777777" w:rsidR="0045207C" w:rsidRDefault="0045207C" w:rsidP="007724B4">
      <w:pPr>
        <w:pStyle w:val="Heading3"/>
      </w:pPr>
      <w:r>
        <w:rPr>
          <w:rFonts w:ascii="Tahoma" w:hAnsi="Tahoma" w:cs="Tahoma"/>
        </w:rPr>
        <w:t>��</w:t>
      </w:r>
      <w:r>
        <w:t>OD</w:t>
      </w:r>
      <w:r>
        <w:rPr>
          <w:rFonts w:ascii="Tahoma" w:hAnsi="Tahoma" w:cs="Tahoma"/>
        </w:rPr>
        <w:t>�</w:t>
      </w:r>
      <w:r>
        <w:t>Dٌ</w:t>
      </w:r>
      <w:r>
        <w:rPr>
          <w:rFonts w:ascii="Tahoma" w:hAnsi="Tahoma" w:cs="Tahoma"/>
        </w:rPr>
        <w:t>�</w:t>
      </w:r>
      <w:r>
        <w:t xml:space="preserve"> Z</w:t>
      </w:r>
      <w:r>
        <w:rPr>
          <w:rFonts w:ascii="Tahoma" w:hAnsi="Tahoma" w:cs="Tahoma"/>
        </w:rPr>
        <w:t>�</w:t>
      </w:r>
      <w:r>
        <w:t>"</w:t>
      </w:r>
      <w:r>
        <w:rPr>
          <w:rFonts w:ascii="Tahoma" w:hAnsi="Tahoma" w:cs="Tahoma"/>
        </w:rPr>
        <w:t>�</w:t>
      </w:r>
      <w:r>
        <w:t>l5</w:t>
      </w:r>
      <w:r>
        <w:rPr>
          <w:rFonts w:ascii="Tahoma" w:hAnsi="Tahoma" w:cs="Tahoma"/>
        </w:rPr>
        <w:t>����</w:t>
      </w:r>
      <w:r>
        <w:t>L"5g</w:t>
      </w:r>
      <w:r>
        <w:rPr>
          <w:rFonts w:ascii="Tahoma" w:hAnsi="Tahoma" w:cs="Tahoma"/>
        </w:rPr>
        <w:t>�</w:t>
      </w:r>
      <w:r>
        <w:t>g,</w:t>
      </w:r>
      <w:r>
        <w:rPr>
          <w:rFonts w:ascii="Tahoma" w:hAnsi="Tahoma" w:cs="Tahoma"/>
        </w:rPr>
        <w:t>�</w:t>
      </w:r>
      <w:r>
        <w:t>XT</w:t>
      </w:r>
      <w:r>
        <w:rPr>
          <w:rFonts w:ascii="Tahoma" w:hAnsi="Tahoma" w:cs="Tahoma"/>
        </w:rPr>
        <w:t>�</w:t>
      </w:r>
      <w:r>
        <w:t>&gt;&amp;</w:t>
      </w:r>
      <w:r>
        <w:rPr>
          <w:rFonts w:ascii="Tahoma" w:hAnsi="Tahoma" w:cs="Tahoma"/>
        </w:rPr>
        <w:t>�</w:t>
      </w:r>
      <w:r>
        <w:t>l4h</w:t>
      </w:r>
      <w:r>
        <w:rPr>
          <w:rFonts w:ascii="Tahoma" w:hAnsi="Tahoma" w:cs="Tahoma"/>
        </w:rPr>
        <w:t>��</w:t>
      </w:r>
      <w:r>
        <w:t>SM</w:t>
      </w:r>
      <w:r>
        <w:rPr>
          <w:rFonts w:ascii="Tahoma" w:hAnsi="Tahoma" w:cs="Tahoma"/>
        </w:rPr>
        <w:t>�</w:t>
      </w:r>
      <w:r>
        <w:t>j)Л</w:t>
      </w:r>
      <w:r>
        <w:rPr>
          <w:rFonts w:ascii="Tahoma" w:hAnsi="Tahoma" w:cs="Tahoma"/>
        </w:rPr>
        <w:t>�</w:t>
      </w:r>
    </w:p>
    <w:p w14:paraId="0C2465B6" w14:textId="77777777" w:rsidR="0045207C" w:rsidRDefault="0045207C" w:rsidP="007724B4">
      <w:pPr>
        <w:pStyle w:val="Heading3"/>
      </w:pPr>
      <w:r>
        <w:rPr>
          <w:rFonts w:ascii="Tahoma" w:hAnsi="Tahoma" w:cs="Tahoma"/>
        </w:rPr>
        <w:t>�</w:t>
      </w:r>
      <w:r>
        <w:t>d</w:t>
      </w:r>
      <w:r>
        <w:rPr>
          <w:rFonts w:ascii="Tahoma" w:hAnsi="Tahoma" w:cs="Tahoma"/>
        </w:rPr>
        <w:t>�</w:t>
      </w:r>
      <w:r>
        <w:t>)</w:t>
      </w:r>
      <w:r>
        <w:rPr>
          <w:rFonts w:ascii="Tahoma" w:hAnsi="Tahoma" w:cs="Tahoma"/>
        </w:rPr>
        <w:t>���</w:t>
      </w:r>
      <w:r>
        <w:t>S</w:t>
      </w:r>
      <w:r>
        <w:rPr>
          <w:rFonts w:ascii="Tahoma" w:hAnsi="Tahoma" w:cs="Tahoma"/>
        </w:rPr>
        <w:t>��</w:t>
      </w:r>
      <w:r>
        <w:t>Cj</w:t>
      </w:r>
      <w:r>
        <w:rPr>
          <w:rFonts w:ascii="Tahoma" w:hAnsi="Tahoma" w:cs="Tahoma"/>
        </w:rPr>
        <w:t>�</w:t>
      </w:r>
      <w:r>
        <w:t>ԋi</w:t>
      </w:r>
      <w:r>
        <w:rPr>
          <w:rFonts w:ascii="Tahoma" w:hAnsi="Tahoma" w:cs="Tahoma"/>
        </w:rPr>
        <w:t>�</w:t>
      </w:r>
      <w:r>
        <w:t>A]</w:t>
      </w:r>
      <w:r>
        <w:rPr>
          <w:rFonts w:ascii="Tahoma" w:hAnsi="Tahoma" w:cs="Tahoma"/>
        </w:rPr>
        <w:t>�</w:t>
      </w:r>
      <w:r>
        <w:t>B</w:t>
      </w:r>
      <w:r>
        <w:rPr>
          <w:rFonts w:ascii="Tahoma" w:hAnsi="Tahoma" w:cs="Tahoma"/>
        </w:rPr>
        <w:t>���</w:t>
      </w:r>
      <w:r>
        <w:t>n[</w:t>
      </w:r>
      <w:r>
        <w:rPr>
          <w:rFonts w:ascii="Tahoma" w:hAnsi="Tahoma" w:cs="Tahoma"/>
        </w:rPr>
        <w:t>�</w:t>
      </w:r>
      <w:r>
        <w:t>ϡ</w:t>
      </w:r>
      <w:r>
        <w:rPr>
          <w:rFonts w:ascii="Tahoma" w:hAnsi="Tahoma" w:cs="Tahoma"/>
        </w:rPr>
        <w:t>�</w:t>
      </w:r>
      <w:r>
        <w:t>ef</w:t>
      </w:r>
    </w:p>
    <w:p w14:paraId="6B5EA306" w14:textId="77777777" w:rsidR="0045207C" w:rsidRDefault="0045207C" w:rsidP="007724B4">
      <w:pPr>
        <w:pStyle w:val="Heading3"/>
      </w:pPr>
      <w:r>
        <w:rPr>
          <w:rFonts w:ascii="Tahoma" w:hAnsi="Tahoma" w:cs="Tahoma"/>
        </w:rPr>
        <w:t>��</w:t>
      </w:r>
      <w:r>
        <w:t>c*7</w:t>
      </w:r>
      <w:r>
        <w:rPr>
          <w:rFonts w:ascii="Tahoma" w:hAnsi="Tahoma" w:cs="Tahoma"/>
        </w:rPr>
        <w:t>�</w:t>
      </w:r>
      <w:r>
        <w:rPr>
          <w:rFonts w:ascii="Calibri" w:hAnsi="Calibri" w:cs="Calibri"/>
        </w:rPr>
        <w:t>޽</w:t>
      </w:r>
      <w:r>
        <w:rPr>
          <w:rFonts w:ascii="Tahoma" w:hAnsi="Tahoma" w:cs="Tahoma"/>
        </w:rPr>
        <w:t>�</w:t>
      </w:r>
      <w:r>
        <w:t>[</w:t>
      </w:r>
      <w:r>
        <w:rPr>
          <w:rFonts w:ascii="Tahoma" w:hAnsi="Tahoma" w:cs="Tahoma"/>
        </w:rPr>
        <w:t>�</w:t>
      </w:r>
      <w:r>
        <w:t>}d4UH</w:t>
      </w:r>
    </w:p>
    <w:p w14:paraId="28A107F4" w14:textId="77777777" w:rsidR="0045207C" w:rsidRDefault="0045207C" w:rsidP="007724B4">
      <w:pPr>
        <w:pStyle w:val="Heading3"/>
      </w:pPr>
      <w:r>
        <w:rPr>
          <w:rFonts w:ascii="Tahoma" w:hAnsi="Tahoma" w:cs="Tahoma"/>
        </w:rPr>
        <w:t>�</w:t>
      </w:r>
      <w:r>
        <w:t>c$</w:t>
      </w:r>
      <w:r>
        <w:rPr>
          <w:rFonts w:ascii="Tahoma" w:hAnsi="Tahoma" w:cs="Tahoma"/>
        </w:rPr>
        <w:t>�</w:t>
      </w:r>
      <w:r>
        <w:t>q</w:t>
      </w:r>
      <w:r>
        <w:rPr>
          <w:rFonts w:ascii="Tahoma" w:hAnsi="Tahoma" w:cs="Tahoma"/>
        </w:rPr>
        <w:t>�</w:t>
      </w:r>
      <w:r>
        <w:t>.</w:t>
      </w:r>
      <w:r>
        <w:rPr>
          <w:rFonts w:ascii="Tahoma" w:hAnsi="Tahoma" w:cs="Tahoma"/>
        </w:rPr>
        <w:t>�</w:t>
      </w:r>
      <w:r>
        <w:t>,</w:t>
      </w:r>
      <w:r>
        <w:rPr>
          <w:rFonts w:ascii="Tahoma" w:hAnsi="Tahoma" w:cs="Tahoma"/>
        </w:rPr>
        <w:t>��</w:t>
      </w:r>
      <w:r>
        <w:t>Hm)w&lt;3</w:t>
      </w:r>
      <w:r>
        <w:rPr>
          <w:rFonts w:ascii="Tahoma" w:hAnsi="Tahoma" w:cs="Tahoma"/>
        </w:rPr>
        <w:t>�</w:t>
      </w:r>
    </w:p>
    <w:p w14:paraId="44BAEF56" w14:textId="77777777" w:rsidR="0045207C" w:rsidRDefault="0045207C" w:rsidP="007724B4">
      <w:pPr>
        <w:pStyle w:val="Heading3"/>
      </w:pPr>
      <w:r>
        <w:t>l&gt;(</w:t>
      </w:r>
      <w:r>
        <w:rPr>
          <w:rFonts w:ascii="Tahoma" w:hAnsi="Tahoma" w:cs="Tahoma"/>
        </w:rPr>
        <w:t>�</w:t>
      </w:r>
      <w:r>
        <w:t>Ⱦ</w:t>
      </w:r>
      <w:r>
        <w:rPr>
          <w:rFonts w:ascii="Tahoma" w:hAnsi="Tahoma" w:cs="Tahoma"/>
        </w:rPr>
        <w:t>����</w:t>
      </w:r>
      <w:r>
        <w:t>vQ#h</w:t>
      </w:r>
      <w:r>
        <w:rPr>
          <w:rFonts w:ascii="Tahoma" w:hAnsi="Tahoma" w:cs="Tahoma"/>
        </w:rPr>
        <w:t>�</w:t>
      </w:r>
      <w:r>
        <w:t xml:space="preserve">/ </w:t>
      </w:r>
      <w:r>
        <w:rPr>
          <w:rFonts w:ascii="Tahoma" w:hAnsi="Tahoma" w:cs="Tahoma"/>
        </w:rPr>
        <w:t>���</w:t>
      </w:r>
      <w:r>
        <w:t>~</w:t>
      </w:r>
      <w:r>
        <w:rPr>
          <w:rFonts w:ascii="Tahoma" w:hAnsi="Tahoma" w:cs="Tahoma"/>
        </w:rPr>
        <w:t>����</w:t>
      </w:r>
      <w:r>
        <w:t>&gt;</w:t>
      </w:r>
      <w:r>
        <w:rPr>
          <w:rFonts w:ascii="Tahoma" w:hAnsi="Tahoma" w:cs="Tahoma"/>
        </w:rPr>
        <w:t>�</w:t>
      </w:r>
      <w:r>
        <w:t>C</w:t>
      </w:r>
      <w:r>
        <w:rPr>
          <w:rFonts w:ascii="Tahoma" w:hAnsi="Tahoma" w:cs="Tahoma"/>
        </w:rPr>
        <w:t>����</w:t>
      </w:r>
      <w:r>
        <w:t>U</w:t>
      </w:r>
      <w:r>
        <w:rPr>
          <w:rFonts w:ascii="Tahoma" w:hAnsi="Tahoma" w:cs="Tahoma"/>
        </w:rPr>
        <w:t>�������</w:t>
      </w:r>
      <w:r>
        <w:t>&gt;</w:t>
      </w:r>
      <w:r>
        <w:rPr>
          <w:rFonts w:ascii="Tahoma" w:hAnsi="Tahoma" w:cs="Tahoma"/>
        </w:rPr>
        <w:t>�</w:t>
      </w:r>
      <w:r>
        <w:t>Zi</w:t>
      </w:r>
      <w:r>
        <w:rPr>
          <w:rFonts w:ascii="Tahoma" w:hAnsi="Tahoma" w:cs="Tahoma"/>
        </w:rPr>
        <w:t>�</w:t>
      </w:r>
      <w:r>
        <w:t>Z</w:t>
      </w:r>
      <w:r>
        <w:rPr>
          <w:rFonts w:ascii="Tahoma" w:hAnsi="Tahoma" w:cs="Tahoma"/>
        </w:rPr>
        <w:t>�</w:t>
      </w:r>
      <w:r>
        <w:t>~</w:t>
      </w:r>
      <w:r>
        <w:rPr>
          <w:rFonts w:ascii="Tahoma" w:hAnsi="Tahoma" w:cs="Tahoma"/>
        </w:rPr>
        <w:t>�</w:t>
      </w:r>
      <w:r>
        <w:t>_</w:t>
      </w:r>
      <w:r>
        <w:rPr>
          <w:rFonts w:ascii="Tahoma" w:hAnsi="Tahoma" w:cs="Tahoma"/>
        </w:rPr>
        <w:t>�</w:t>
      </w:r>
    </w:p>
    <w:p w14:paraId="527C8BF6" w14:textId="77777777" w:rsidR="0045207C" w:rsidRDefault="0045207C" w:rsidP="007724B4">
      <w:pPr>
        <w:pStyle w:val="Heading3"/>
      </w:pPr>
      <w:r>
        <w:t>]       IEND</w:t>
      </w:r>
      <w:r>
        <w:rPr>
          <w:rFonts w:ascii="Tahoma" w:hAnsi="Tahoma" w:cs="Tahoma"/>
        </w:rPr>
        <w:t>�</w:t>
      </w:r>
      <w:r>
        <w:t>B`</w:t>
      </w:r>
      <w:r>
        <w:rPr>
          <w:rFonts w:ascii="Tahoma" w:hAnsi="Tahoma" w:cs="Tahoma"/>
        </w:rPr>
        <w:t>��</w:t>
      </w:r>
      <w:r>
        <w:t>PNG</w:t>
      </w:r>
    </w:p>
    <w:p w14:paraId="0F122E6B" w14:textId="77777777" w:rsidR="0045207C" w:rsidRDefault="0045207C" w:rsidP="007724B4">
      <w:pPr>
        <w:pStyle w:val="Heading3"/>
      </w:pPr>
      <w:r>
        <w:rPr>
          <w:rFonts w:ascii="Tahoma" w:hAnsi="Tahoma" w:cs="Tahoma"/>
        </w:rPr>
        <w:t>⸮</w:t>
      </w:r>
    </w:p>
    <w:p w14:paraId="478B6E60" w14:textId="77777777" w:rsidR="0045207C" w:rsidRDefault="0045207C" w:rsidP="007724B4">
      <w:pPr>
        <w:pStyle w:val="Heading3"/>
      </w:pPr>
    </w:p>
    <w:p w14:paraId="4B1638DC" w14:textId="77777777" w:rsidR="0045207C" w:rsidRDefault="0045207C" w:rsidP="007724B4">
      <w:pPr>
        <w:pStyle w:val="Heading3"/>
      </w:pPr>
      <w:r>
        <w:t>IHDR</w:t>
      </w:r>
    </w:p>
    <w:p w14:paraId="2E901D8D" w14:textId="77777777" w:rsidR="0045207C" w:rsidRDefault="0045207C" w:rsidP="007724B4">
      <w:pPr>
        <w:pStyle w:val="Heading3"/>
      </w:pPr>
      <w:r>
        <w:t>-~</w:t>
      </w:r>
      <w:r>
        <w:rPr>
          <w:rFonts w:ascii="Tahoma" w:hAnsi="Tahoma" w:cs="Tahoma"/>
        </w:rPr>
        <w:t>�</w:t>
      </w:r>
      <w:r>
        <w:t xml:space="preserve">     pHYs</w:t>
      </w:r>
    </w:p>
    <w:p w14:paraId="69CA6497" w14:textId="77777777" w:rsidR="0045207C" w:rsidRDefault="0045207C" w:rsidP="007724B4">
      <w:pPr>
        <w:pStyle w:val="Heading3"/>
      </w:pPr>
    </w:p>
    <w:p w14:paraId="1481E1CE" w14:textId="77777777" w:rsidR="0045207C" w:rsidRDefault="0045207C" w:rsidP="007724B4">
      <w:pPr>
        <w:pStyle w:val="Heading3"/>
      </w:pPr>
      <w:r>
        <w:rPr>
          <w:rFonts w:ascii="Tahoma" w:hAnsi="Tahoma" w:cs="Tahoma"/>
        </w:rPr>
        <w:t>��</w:t>
      </w:r>
      <w:r>
        <w:t>~</w:t>
      </w:r>
      <w:r>
        <w:rPr>
          <w:rFonts w:ascii="Tahoma" w:hAnsi="Tahoma" w:cs="Tahoma"/>
        </w:rPr>
        <w:t>�</w:t>
      </w:r>
    </w:p>
    <w:p w14:paraId="55C0535B" w14:textId="77777777" w:rsidR="0045207C" w:rsidRDefault="0045207C" w:rsidP="007724B4">
      <w:pPr>
        <w:pStyle w:val="Heading3"/>
      </w:pPr>
      <w:r>
        <w:t>OiCCPPhotoshop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4E4ABAC0" w14:textId="77777777" w:rsidR="0045207C" w:rsidRDefault="0045207C" w:rsidP="007724B4">
      <w:pPr>
        <w:pStyle w:val="Heading3"/>
      </w:pPr>
      <w:r>
        <w:rPr>
          <w:rFonts w:ascii="Tahoma" w:hAnsi="Tahoma" w:cs="Tahoma"/>
        </w:rPr>
        <w:t>�</w:t>
      </w:r>
    </w:p>
    <w:p w14:paraId="23EB38C9" w14:textId="77777777" w:rsidR="0045207C" w:rsidRDefault="0045207C" w:rsidP="007724B4">
      <w:pPr>
        <w:pStyle w:val="Heading3"/>
      </w:pPr>
      <w:r>
        <w:rPr>
          <w:rFonts w:ascii="Tahoma" w:hAnsi="Tahoma" w:cs="Tahoma"/>
        </w:rPr>
        <w:t>��</w:t>
      </w:r>
      <w:r>
        <w:t>!</w:t>
      </w:r>
      <w:r>
        <w:rPr>
          <w:rFonts w:ascii="Tahoma" w:hAnsi="Tahoma" w:cs="Tahoma"/>
        </w:rPr>
        <w:t>���������</w:t>
      </w:r>
      <w:r>
        <w:t>{</w:t>
      </w:r>
      <w:r>
        <w:rPr>
          <w:rFonts w:ascii="Tahoma" w:hAnsi="Tahoma" w:cs="Tahoma"/>
        </w:rPr>
        <w:t>�</w:t>
      </w:r>
      <w:r>
        <w:t>kּ</w:t>
      </w:r>
      <w:r>
        <w:rPr>
          <w:rFonts w:ascii="Tahoma" w:hAnsi="Tahoma" w:cs="Tahoma"/>
        </w:rPr>
        <w:t>������</w:t>
      </w:r>
      <w:r>
        <w:t>&gt;</w:t>
      </w:r>
      <w:r>
        <w:rPr>
          <w:rFonts w:ascii="Tahoma" w:hAnsi="Tahoma" w:cs="Tahoma"/>
        </w:rPr>
        <w:t>����</w:t>
      </w:r>
    </w:p>
    <w:p w14:paraId="11EE331D" w14:textId="77777777" w:rsidR="0045207C" w:rsidRDefault="0045207C" w:rsidP="007724B4">
      <w:pPr>
        <w:pStyle w:val="Heading3"/>
      </w:pPr>
      <w:r>
        <w:rPr>
          <w:rFonts w:ascii="Tahoma" w:hAnsi="Tahoma" w:cs="Tahoma"/>
        </w:rPr>
        <w:t>�</w:t>
      </w:r>
      <w:r>
        <w:t>H3Q5</w:t>
      </w:r>
      <w:r>
        <w:rPr>
          <w:rFonts w:ascii="Tahoma" w:hAnsi="Tahoma" w:cs="Tahoma"/>
        </w:rPr>
        <w:t>�</w:t>
      </w:r>
    </w:p>
    <w:p w14:paraId="7A2BACEF" w14:textId="77777777" w:rsidR="0045207C" w:rsidRDefault="0045207C" w:rsidP="007724B4">
      <w:pPr>
        <w:pStyle w:val="Heading3"/>
      </w:pPr>
      <w:r>
        <w:rPr>
          <w:rFonts w:ascii="Tahoma" w:hAnsi="Tahoma" w:cs="Tahoma"/>
        </w:rPr>
        <w:t>�</w:t>
      </w:r>
      <w:r>
        <w:t>B</w:t>
      </w:r>
      <w:r>
        <w:rPr>
          <w:rFonts w:ascii="Tahoma" w:hAnsi="Tahoma" w:cs="Tahoma"/>
        </w:rPr>
        <w:t>������</w:t>
      </w:r>
      <w:r>
        <w:t>.@</w:t>
      </w:r>
      <w:r>
        <w:rPr>
          <w:rFonts w:ascii="Tahoma" w:hAnsi="Tahoma" w:cs="Tahoma"/>
        </w:rPr>
        <w:t>�</w:t>
      </w:r>
    </w:p>
    <w:p w14:paraId="78963F03"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~&lt;&lt;+"</w:t>
      </w:r>
      <w:r>
        <w:rPr>
          <w:rFonts w:ascii="Tahoma" w:hAnsi="Tahoma" w:cs="Tahoma"/>
        </w:rPr>
        <w:t>��</w:t>
      </w:r>
      <w:r>
        <w:t>x</w:t>
      </w:r>
      <w:r>
        <w:rPr>
          <w:rFonts w:ascii="Tahoma" w:hAnsi="Tahoma" w:cs="Tahoma"/>
        </w:rPr>
        <w:t>�</w:t>
      </w:r>
    </w:p>
    <w:p w14:paraId="36FC4F66"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087ED8E5" w14:textId="77777777" w:rsidR="0045207C" w:rsidRDefault="0045207C" w:rsidP="007724B4">
      <w:pPr>
        <w:pStyle w:val="Heading3"/>
      </w:pPr>
      <w:r>
        <w:rPr>
          <w:rFonts w:ascii="Tahoma" w:hAnsi="Tahoma" w:cs="Tahoma"/>
        </w:rPr>
        <w:t>�</w:t>
      </w:r>
    </w:p>
    <w:p w14:paraId="05537EB2"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6F301A4C"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236DD92F"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4831B86A"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367C9A44"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653701C9"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0A4C691E"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3069695C"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56FBB082"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10AF4D03" w14:textId="77777777" w:rsidR="0045207C" w:rsidRDefault="0045207C" w:rsidP="007724B4">
      <w:pPr>
        <w:pStyle w:val="Heading3"/>
      </w:pPr>
    </w:p>
    <w:p w14:paraId="302A2124"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5B462CA1"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2E2B126D"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456EB5B1" w14:textId="77777777" w:rsidR="0045207C" w:rsidRDefault="0045207C" w:rsidP="007724B4">
      <w:pPr>
        <w:pStyle w:val="Heading3"/>
      </w:pPr>
      <w:r>
        <w:t>c</w:t>
      </w:r>
      <w:r>
        <w:rPr>
          <w:rFonts w:ascii="Tahoma" w:hAnsi="Tahoma" w:cs="Tahoma"/>
        </w:rPr>
        <w:t>�</w:t>
      </w:r>
      <w:r>
        <w:t>x,!k</w:t>
      </w:r>
    </w:p>
    <w:p w14:paraId="433D15D3"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197B2748"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249EB0A7" w14:textId="77777777" w:rsidR="0045207C" w:rsidRDefault="0045207C" w:rsidP="007724B4">
      <w:pPr>
        <w:pStyle w:val="Heading3"/>
      </w:pPr>
      <w:r>
        <w:t>X</w:t>
      </w:r>
      <w:r>
        <w:rPr>
          <w:rFonts w:ascii="Tahoma" w:hAnsi="Tahoma" w:cs="Tahoma"/>
        </w:rPr>
        <w:t>�</w:t>
      </w:r>
    </w:p>
    <w:p w14:paraId="76EBB2AF" w14:textId="77777777" w:rsidR="0045207C" w:rsidRDefault="0045207C" w:rsidP="007724B4">
      <w:pPr>
        <w:pStyle w:val="Heading3"/>
      </w:pPr>
      <w:r>
        <w:t>$</w:t>
      </w:r>
      <w:r>
        <w:rPr>
          <w:rFonts w:ascii="Tahoma" w:hAnsi="Tahoma" w:cs="Tahoma"/>
        </w:rPr>
        <w:t>�</w:t>
      </w:r>
    </w:p>
    <w:p w14:paraId="4B32D05F"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gp</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77709C75"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362F2D70"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4AEF021F"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4E313055"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50181B3F"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47DA2F15"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184D0163"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5D3AF4C0"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39CC5606" w14:textId="77777777" w:rsidR="0045207C" w:rsidRDefault="0045207C" w:rsidP="007724B4">
      <w:pPr>
        <w:pStyle w:val="Heading3"/>
      </w:pPr>
      <w:r>
        <w:t>U</w:t>
      </w:r>
    </w:p>
    <w:p w14:paraId="6F0CE9B6"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5D6EDA89" w14:textId="77777777" w:rsidR="0045207C" w:rsidRDefault="0045207C" w:rsidP="007724B4">
      <w:pPr>
        <w:pStyle w:val="Heading3"/>
      </w:pPr>
      <w:r>
        <w:rPr>
          <w:rFonts w:ascii="Tahoma" w:hAnsi="Tahoma" w:cs="Tahoma"/>
        </w:rPr>
        <w:t>�</w:t>
      </w:r>
      <w:r>
        <w:rPr>
          <w:rFonts w:hint="cs"/>
        </w:rPr>
        <w:t>ڴ</w:t>
      </w:r>
    </w:p>
    <w:p w14:paraId="00C29782"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443B129E" w14:textId="77777777" w:rsidR="0045207C" w:rsidRDefault="0045207C" w:rsidP="007724B4">
      <w:pPr>
        <w:pStyle w:val="Heading3"/>
      </w:pPr>
      <w:r>
        <w:t>6</w:t>
      </w:r>
    </w:p>
    <w:p w14:paraId="294620AD"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026053A9"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44762075"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w:t>
      </w:r>
      <w:r>
        <w:rPr>
          <w:rFonts w:ascii="Tahoma" w:hAnsi="Tahoma" w:cs="Tahoma"/>
        </w:rPr>
        <w:t>�</w:t>
      </w:r>
      <w:r>
        <w:t>IDATx</w:t>
      </w:r>
      <w:r>
        <w:rPr>
          <w:rFonts w:ascii="Tahoma" w:hAnsi="Tahoma" w:cs="Tahoma"/>
        </w:rPr>
        <w:t>��</w:t>
      </w:r>
      <w:r>
        <w:t>OHQ</w:t>
      </w:r>
      <w:r>
        <w:rPr>
          <w:rFonts w:ascii="Tahoma" w:hAnsi="Tahoma" w:cs="Tahoma"/>
        </w:rPr>
        <w:t>�</w:t>
      </w:r>
      <w:r>
        <w:t>?</w:t>
      </w:r>
      <w:r>
        <w:rPr>
          <w:rFonts w:ascii="Tahoma" w:hAnsi="Tahoma" w:cs="Tahoma"/>
        </w:rPr>
        <w:t>����</w:t>
      </w:r>
      <w:r>
        <w:t>N</w:t>
      </w:r>
      <w:r>
        <w:rPr>
          <w:rFonts w:ascii="Tahoma" w:hAnsi="Tahoma" w:cs="Tahoma"/>
        </w:rPr>
        <w:t>�</w:t>
      </w:r>
      <w:r>
        <w:t>q</w:t>
      </w:r>
      <w:r>
        <w:rPr>
          <w:rFonts w:ascii="Tahoma" w:hAnsi="Tahoma" w:cs="Tahoma"/>
        </w:rPr>
        <w:t>��</w:t>
      </w:r>
      <w:r>
        <w:t>*R  .x(</w:t>
      </w:r>
      <w:r>
        <w:rPr>
          <w:rFonts w:ascii="Tahoma" w:hAnsi="Tahoma" w:cs="Tahoma"/>
        </w:rPr>
        <w:t>��</w:t>
      </w:r>
      <w:r>
        <w:t>T</w:t>
      </w:r>
      <w:r>
        <w:rPr>
          <w:rFonts w:ascii="Tahoma" w:hAnsi="Tahoma" w:cs="Tahoma"/>
        </w:rPr>
        <w:t>��</w:t>
      </w:r>
      <w:r>
        <w:t>Nv</w:t>
      </w:r>
      <w:r>
        <w:rPr>
          <w:rFonts w:ascii="Tahoma" w:hAnsi="Tahoma" w:cs="Tahoma"/>
        </w:rPr>
        <w:t>�</w:t>
      </w:r>
      <w:r>
        <w:t>h</w:t>
      </w:r>
      <w:r>
        <w:rPr>
          <w:rFonts w:ascii="Tahoma" w:hAnsi="Tahoma" w:cs="Tahoma"/>
        </w:rPr>
        <w:t>�</w:t>
      </w:r>
      <w:r>
        <w:t>E</w:t>
      </w:r>
      <w:r>
        <w:rPr>
          <w:rFonts w:ascii="Tahoma" w:hAnsi="Tahoma" w:cs="Tahoma"/>
        </w:rPr>
        <w:t>�</w:t>
      </w:r>
      <w:r>
        <w:t>y</w:t>
      </w:r>
      <w:r>
        <w:rPr>
          <w:rFonts w:ascii="Tahoma" w:hAnsi="Tahoma" w:cs="Tahoma"/>
        </w:rPr>
        <w:t>�</w:t>
      </w:r>
      <w:r>
        <w:t>n!+t</w:t>
      </w:r>
      <w:r>
        <w:rPr>
          <w:rFonts w:ascii="Tahoma" w:hAnsi="Tahoma" w:cs="Tahoma"/>
        </w:rPr>
        <w:t>�</w:t>
      </w:r>
      <w:r>
        <w:t>"B</w:t>
      </w:r>
      <w:r>
        <w:rPr>
          <w:rFonts w:ascii="Tahoma" w:hAnsi="Tahoma" w:cs="Tahoma"/>
        </w:rPr>
        <w:t>�</w:t>
      </w:r>
      <w:r>
        <w:t>v</w:t>
      </w:r>
      <w:r>
        <w:rPr>
          <w:rFonts w:ascii="Tahoma" w:hAnsi="Tahoma" w:cs="Tahoma"/>
        </w:rPr>
        <w:t>���</w:t>
      </w:r>
      <w:r>
        <w:t>-BalX</w:t>
      </w:r>
      <w:r>
        <w:rPr>
          <w:rFonts w:ascii="Tahoma" w:hAnsi="Tahoma" w:cs="Tahoma"/>
        </w:rPr>
        <w:t>�����</w:t>
      </w:r>
      <w:r>
        <w:t>ty</w:t>
      </w:r>
      <w:r>
        <w:rPr>
          <w:rFonts w:ascii="Tahoma" w:hAnsi="Tahoma" w:cs="Tahoma"/>
        </w:rPr>
        <w:t>��</w:t>
      </w:r>
      <w:r>
        <w:t>%</w:t>
      </w:r>
      <w:r>
        <w:rPr>
          <w:rFonts w:ascii="Tahoma" w:hAnsi="Tahoma" w:cs="Tahoma"/>
        </w:rPr>
        <w:t>�</w:t>
      </w:r>
      <w:r>
        <w:t>XA</w:t>
      </w:r>
      <w:r>
        <w:rPr>
          <w:rFonts w:ascii="Tahoma" w:hAnsi="Tahoma" w:cs="Tahoma"/>
        </w:rPr>
        <w:t>��</w:t>
      </w:r>
      <w:r>
        <w:t>Ǿ</w:t>
      </w:r>
      <w:r>
        <w:rPr>
          <w:rFonts w:ascii="Tahoma" w:hAnsi="Tahoma" w:cs="Tahoma"/>
        </w:rPr>
        <w:t>�</w:t>
      </w:r>
      <w:r>
        <w:t>}</w:t>
      </w:r>
      <w:r>
        <w:rPr>
          <w:rFonts w:ascii="Tahoma" w:hAnsi="Tahoma" w:cs="Tahoma"/>
        </w:rPr>
        <w:t>�</w:t>
      </w:r>
      <w:r>
        <w:t>;y</w:t>
      </w:r>
      <w:r>
        <w:rPr>
          <w:rFonts w:ascii="Tahoma" w:hAnsi="Tahoma" w:cs="Tahoma"/>
        </w:rPr>
        <w:t>���</w:t>
      </w:r>
      <w:r>
        <w:t>F&gt;    @</w:t>
      </w:r>
      <w:r>
        <w:rPr>
          <w:rFonts w:ascii="Tahoma" w:hAnsi="Tahoma" w:cs="Tahoma"/>
        </w:rPr>
        <w:t>�</w:t>
      </w:r>
      <w:r>
        <w:t>Q</w:t>
      </w:r>
      <w:r>
        <w:rPr>
          <w:rFonts w:ascii="Tahoma" w:hAnsi="Tahoma" w:cs="Tahoma"/>
        </w:rPr>
        <w:t>�</w:t>
      </w:r>
      <w:r>
        <w:t>/&lt;*</w:t>
      </w:r>
      <w:r>
        <w:rPr>
          <w:rFonts w:ascii="Tahoma" w:hAnsi="Tahoma" w:cs="Tahoma"/>
        </w:rPr>
        <w:t>�</w:t>
      </w:r>
      <w:r>
        <w:t>d</w:t>
      </w:r>
      <w:r>
        <w:rPr>
          <w:rFonts w:ascii="Tahoma" w:hAnsi="Tahoma" w:cs="Tahoma"/>
        </w:rPr>
        <w:t>���</w:t>
      </w:r>
      <w:r>
        <w:t>ʝZ</w:t>
      </w:r>
      <w:r>
        <w:rPr>
          <w:rFonts w:ascii="Tahoma" w:hAnsi="Tahoma" w:cs="Tahoma"/>
        </w:rPr>
        <w:t>�</w:t>
      </w:r>
      <w:r>
        <w:rPr>
          <w:rFonts w:ascii="Calibri" w:eastAsia="Calibri" w:hAnsi="Calibri" w:cs="Calibri" w:hint="eastAsia"/>
        </w:rPr>
        <w:t>󹄖</w:t>
      </w:r>
      <w:r>
        <w:rPr>
          <w:rFonts w:ascii="Tahoma" w:hAnsi="Tahoma" w:cs="Tahoma"/>
        </w:rPr>
        <w:t>��</w:t>
      </w:r>
      <w:r>
        <w:t>+</w:t>
      </w:r>
      <w:r>
        <w:rPr>
          <w:rFonts w:ascii="Tahoma" w:hAnsi="Tahoma" w:cs="Tahoma"/>
        </w:rPr>
        <w:t>�</w:t>
      </w:r>
      <w:r>
        <w:t>dl0UÖ</w:t>
      </w:r>
      <w:r>
        <w:rPr>
          <w:rFonts w:ascii="Tahoma" w:hAnsi="Tahoma" w:cs="Tahoma"/>
        </w:rPr>
        <w:t>��</w:t>
      </w:r>
      <w:r>
        <w:t>4</w:t>
      </w:r>
      <w:r>
        <w:rPr>
          <w:rFonts w:ascii="Tahoma" w:hAnsi="Tahoma" w:cs="Tahoma"/>
        </w:rPr>
        <w:t>�</w:t>
      </w:r>
      <w:r>
        <w:t>X</w:t>
      </w:r>
      <w:r>
        <w:rPr>
          <w:rFonts w:hint="cs"/>
        </w:rPr>
        <w:t>ݬ</w:t>
      </w:r>
      <w:r>
        <w:rPr>
          <w:rFonts w:ascii="Segoe UI Historic" w:hAnsi="Segoe UI Historic" w:cs="Segoe UI Historic"/>
        </w:rPr>
        <w:t>ܯ</w:t>
      </w:r>
      <w:r>
        <w:rPr>
          <w:rFonts w:ascii="Tahoma" w:hAnsi="Tahoma" w:cs="Tahoma"/>
        </w:rPr>
        <w:t>����</w:t>
      </w:r>
      <w:r>
        <w:t>7</w:t>
      </w:r>
      <w:r>
        <w:rPr>
          <w:rFonts w:ascii="Tahoma" w:hAnsi="Tahoma" w:cs="Tahoma"/>
        </w:rPr>
        <w:t>�</w:t>
      </w:r>
      <w:r>
        <w:t>?;</w:t>
      </w:r>
      <w:r>
        <w:rPr>
          <w:rFonts w:ascii="Tahoma" w:hAnsi="Tahoma" w:cs="Tahoma"/>
        </w:rPr>
        <w:t>�</w:t>
      </w:r>
      <w:r>
        <w:t>d</w:t>
      </w:r>
      <w:r>
        <w:rPr>
          <w:rFonts w:ascii="Tahoma" w:hAnsi="Tahoma" w:cs="Tahoma"/>
        </w:rPr>
        <w:t>�</w:t>
      </w:r>
      <w:r>
        <w:t>P</w:t>
      </w:r>
      <w:r>
        <w:rPr>
          <w:rFonts w:ascii="Tahoma" w:hAnsi="Tahoma" w:cs="Tahoma"/>
        </w:rPr>
        <w:t>�</w:t>
      </w:r>
      <w:r>
        <w:t>Z</w:t>
      </w:r>
      <w:r>
        <w:rPr>
          <w:rFonts w:ascii="Tahoma" w:hAnsi="Tahoma" w:cs="Tahoma"/>
        </w:rPr>
        <w:t>��</w:t>
      </w:r>
      <w:r>
        <w:t>&gt;</w:t>
      </w:r>
      <w:r>
        <w:rPr>
          <w:rFonts w:ascii="Tahoma" w:hAnsi="Tahoma" w:cs="Tahoma"/>
        </w:rPr>
        <w:t>�</w:t>
      </w:r>
      <w:r>
        <w:t>z</w:t>
      </w:r>
      <w:r>
        <w:rPr>
          <w:rFonts w:ascii="Tahoma" w:hAnsi="Tahoma" w:cs="Tahoma"/>
        </w:rPr>
        <w:t>��</w:t>
      </w:r>
      <w:r>
        <w:t>Y</w:t>
      </w:r>
      <w:r>
        <w:rPr>
          <w:rFonts w:ascii="Tahoma" w:hAnsi="Tahoma" w:cs="Tahoma"/>
        </w:rPr>
        <w:t>��</w:t>
      </w:r>
      <w:r>
        <w:t>S</w:t>
      </w:r>
      <w:r>
        <w:rPr>
          <w:rFonts w:ascii="Tahoma" w:hAnsi="Tahoma" w:cs="Tahoma"/>
        </w:rPr>
        <w:t>��</w:t>
      </w:r>
      <w:r>
        <w:t xml:space="preserve">     ĀT</w:t>
      </w:r>
      <w:r>
        <w:rPr>
          <w:rFonts w:ascii="Tahoma" w:hAnsi="Tahoma" w:cs="Tahoma"/>
        </w:rPr>
        <w:t>��</w:t>
      </w:r>
      <w:r>
        <w:t>gg&amp;</w:t>
      </w:r>
      <w:r>
        <w:rPr>
          <w:rFonts w:ascii="Tahoma" w:hAnsi="Tahoma" w:cs="Tahoma"/>
        </w:rPr>
        <w:t>�</w:t>
      </w:r>
      <w:r>
        <w:t>-'</w:t>
      </w:r>
      <w:r>
        <w:rPr>
          <w:rFonts w:ascii="Tahoma" w:hAnsi="Tahoma" w:cs="Tahoma"/>
        </w:rPr>
        <w:t>���</w:t>
      </w:r>
      <w:r>
        <w:t>9J</w:t>
      </w:r>
      <w:r>
        <w:rPr>
          <w:rFonts w:ascii="Tahoma" w:hAnsi="Tahoma" w:cs="Tahoma"/>
        </w:rPr>
        <w:t>�</w:t>
      </w:r>
      <w:r>
        <w:t>d</w:t>
      </w:r>
      <w:r>
        <w:rPr>
          <w:rFonts w:ascii="Tahoma" w:hAnsi="Tahoma" w:cs="Tahoma"/>
        </w:rPr>
        <w:t>�</w:t>
      </w:r>
      <w:r>
        <w:t>s3</w:t>
      </w:r>
      <w:r>
        <w:rPr>
          <w:rFonts w:ascii="Tahoma" w:hAnsi="Tahoma" w:cs="Tahoma"/>
        </w:rPr>
        <w:t>�</w:t>
      </w:r>
      <w:r>
        <w:t>V</w:t>
      </w:r>
      <w:r>
        <w:rPr>
          <w:rFonts w:ascii="Tahoma" w:hAnsi="Tahoma" w:cs="Tahoma"/>
        </w:rPr>
        <w:t>��</w:t>
      </w:r>
      <w:r>
        <w:t>g</w:t>
      </w:r>
      <w:r>
        <w:rPr>
          <w:rFonts w:ascii="Tahoma" w:hAnsi="Tahoma" w:cs="Tahoma"/>
        </w:rPr>
        <w:t>�</w:t>
      </w:r>
    </w:p>
    <w:p w14:paraId="02C80CD7" w14:textId="77777777" w:rsidR="0045207C" w:rsidRDefault="0045207C" w:rsidP="007724B4">
      <w:pPr>
        <w:pStyle w:val="Heading3"/>
      </w:pPr>
      <w:r>
        <w:rPr>
          <w:rFonts w:ascii="Tahoma" w:hAnsi="Tahoma" w:cs="Tahoma"/>
        </w:rPr>
        <w:t>�</w:t>
      </w:r>
      <w:r>
        <w:t>4É֊/</w:t>
      </w:r>
      <w:r>
        <w:rPr>
          <w:rFonts w:ascii="Tahoma" w:hAnsi="Tahoma" w:cs="Tahoma"/>
        </w:rPr>
        <w:t>�</w:t>
      </w:r>
      <w:r>
        <w:t>U$</w:t>
      </w:r>
      <w:r>
        <w:rPr>
          <w:rFonts w:ascii="Tahoma" w:hAnsi="Tahoma" w:cs="Tahoma"/>
        </w:rPr>
        <w:t>����</w:t>
      </w:r>
      <w:r>
        <w:t>Y+</w:t>
      </w:r>
      <w:r>
        <w:rPr>
          <w:rFonts w:ascii="Tahoma" w:hAnsi="Tahoma" w:cs="Tahoma"/>
        </w:rPr>
        <w:t>��</w:t>
      </w:r>
      <w:r>
        <w:t>?</w:t>
      </w:r>
      <w:r>
        <w:rPr>
          <w:rFonts w:ascii="Tahoma" w:hAnsi="Tahoma" w:cs="Tahoma"/>
        </w:rPr>
        <w:t>��</w:t>
      </w:r>
      <w:r>
        <w:t>P</w:t>
      </w:r>
      <w:r>
        <w:rPr>
          <w:rFonts w:ascii="Tahoma" w:hAnsi="Tahoma" w:cs="Tahoma"/>
        </w:rPr>
        <w:t>�</w:t>
      </w:r>
      <w:r>
        <w:t>hJ</w:t>
      </w:r>
      <w:r>
        <w:rPr>
          <w:rFonts w:ascii="Tahoma" w:hAnsi="Tahoma" w:cs="Tahoma"/>
        </w:rPr>
        <w:t>���</w:t>
      </w:r>
      <w:r>
        <w:t>(</w:t>
      </w:r>
      <w:r>
        <w:rPr>
          <w:rFonts w:ascii="Tahoma" w:hAnsi="Tahoma" w:cs="Tahoma"/>
        </w:rPr>
        <w:t>��</w:t>
      </w:r>
      <w:r>
        <w:t>Ի</w:t>
      </w:r>
      <w:r>
        <w:rPr>
          <w:rFonts w:ascii="Tahoma" w:hAnsi="Tahoma" w:cs="Tahoma"/>
        </w:rPr>
        <w:t>�</w:t>
      </w:r>
      <w:r>
        <w:t>"B</w:t>
      </w:r>
    </w:p>
    <w:p w14:paraId="4FA1408A" w14:textId="77777777" w:rsidR="0045207C" w:rsidRDefault="0045207C" w:rsidP="007724B4">
      <w:pPr>
        <w:pStyle w:val="Heading3"/>
      </w:pPr>
      <w:r>
        <w:rPr>
          <w:rFonts w:ascii="Tahoma" w:hAnsi="Tahoma" w:cs="Tahoma"/>
        </w:rPr>
        <w:t>��</w:t>
      </w:r>
      <w:r>
        <w:t>äEQ</w:t>
      </w:r>
      <w:r>
        <w:rPr>
          <w:rFonts w:ascii="Tahoma" w:hAnsi="Tahoma" w:cs="Tahoma"/>
        </w:rPr>
        <w:t>�</w:t>
      </w:r>
      <w:r>
        <w:t>#ÄP</w:t>
      </w:r>
    </w:p>
    <w:p w14:paraId="7835BCF5" w14:textId="77777777" w:rsidR="0045207C" w:rsidRDefault="0045207C" w:rsidP="007724B4">
      <w:pPr>
        <w:pStyle w:val="Heading3"/>
      </w:pPr>
      <w:r>
        <w:rPr>
          <w:rFonts w:ascii="Tahoma" w:hAnsi="Tahoma" w:cs="Tahoma"/>
        </w:rPr>
        <w:t>�</w:t>
      </w:r>
      <w:r>
        <w:t>Pé"Q$</w:t>
      </w:r>
      <w:r>
        <w:rPr>
          <w:rFonts w:ascii="Tahoma" w:hAnsi="Tahoma" w:cs="Tahoma"/>
        </w:rPr>
        <w:t>��</w:t>
      </w:r>
      <w:r>
        <w:t>J_o</w:t>
      </w:r>
      <w:r>
        <w:rPr>
          <w:rFonts w:ascii="Tahoma" w:hAnsi="Tahoma" w:cs="Tahoma"/>
        </w:rPr>
        <w:t>���������</w:t>
      </w:r>
      <w:r>
        <w:t>&lt;</w:t>
      </w:r>
      <w:r>
        <w:rPr>
          <w:rFonts w:ascii="Tahoma" w:hAnsi="Tahoma" w:cs="Tahoma"/>
        </w:rPr>
        <w:t>��</w:t>
      </w:r>
      <w:r>
        <w:t>bb</w:t>
      </w:r>
      <w:r>
        <w:rPr>
          <w:rFonts w:ascii="Tahoma" w:hAnsi="Tahoma" w:cs="Tahoma"/>
        </w:rPr>
        <w:t>��</w:t>
      </w:r>
      <w:r>
        <w:t>ԁZ(&lt;</w:t>
      </w:r>
      <w:r>
        <w:rPr>
          <w:rFonts w:ascii="Tahoma" w:hAnsi="Tahoma" w:cs="Tahoma"/>
        </w:rPr>
        <w:t>�</w:t>
      </w:r>
      <w:r>
        <w:t>L</w:t>
      </w:r>
      <w:r>
        <w:rPr>
          <w:rFonts w:ascii="Tahoma" w:hAnsi="Tahoma" w:cs="Tahoma"/>
        </w:rPr>
        <w:t>��</w:t>
      </w:r>
      <w:r>
        <w:t>s</w:t>
      </w:r>
      <w:r>
        <w:rPr>
          <w:rFonts w:ascii="Tahoma" w:hAnsi="Tahoma" w:cs="Tahoma"/>
        </w:rPr>
        <w:t>�</w:t>
      </w:r>
      <w:r>
        <w:t>ЏM</w:t>
      </w:r>
      <w:r>
        <w:rPr>
          <w:rFonts w:ascii="Tahoma" w:hAnsi="Tahoma" w:cs="Tahoma"/>
        </w:rPr>
        <w:t>�</w:t>
      </w:r>
      <w:r>
        <w:t>å</w:t>
      </w:r>
      <w:r>
        <w:rPr>
          <w:rFonts w:ascii="Tahoma" w:hAnsi="Tahoma" w:cs="Tahoma"/>
        </w:rPr>
        <w:t>�</w:t>
      </w:r>
    </w:p>
    <w:p w14:paraId="409EF725" w14:textId="77777777" w:rsidR="0045207C" w:rsidRDefault="0045207C" w:rsidP="007724B4">
      <w:pPr>
        <w:pStyle w:val="Heading3"/>
      </w:pPr>
      <w:r>
        <w:rPr>
          <w:rFonts w:hint="eastAsia"/>
        </w:rPr>
        <w:t>ü</w:t>
      </w:r>
      <w:r>
        <w:rPr>
          <w:rFonts w:ascii="Tahoma" w:hAnsi="Tahoma" w:cs="Tahoma"/>
        </w:rPr>
        <w:t>�</w:t>
      </w:r>
      <w:r>
        <w:rPr>
          <w:rFonts w:ascii="Calibri" w:hAnsi="Calibri" w:cs="Calibri"/>
        </w:rPr>
        <w:t>޻</w:t>
      </w:r>
      <w:r>
        <w:rPr>
          <w:rFonts w:ascii="Tahoma" w:hAnsi="Tahoma" w:cs="Tahoma"/>
        </w:rPr>
        <w:t>�</w:t>
      </w:r>
      <w:r>
        <w:t>p</w:t>
      </w:r>
      <w:r>
        <w:rPr>
          <w:rFonts w:ascii="Tahoma" w:hAnsi="Tahoma" w:cs="Tahoma"/>
        </w:rPr>
        <w:t>�</w:t>
      </w:r>
      <w:r>
        <w:t>:</w:t>
      </w:r>
      <w:r>
        <w:rPr>
          <w:rFonts w:ascii="Tahoma" w:hAnsi="Tahoma" w:cs="Tahoma"/>
        </w:rPr>
        <w:t>��</w:t>
      </w:r>
      <w:r>
        <w:t>Eé</w:t>
      </w:r>
      <w:r>
        <w:rPr>
          <w:rFonts w:ascii="Tahoma" w:hAnsi="Tahoma" w:cs="Tahoma"/>
        </w:rPr>
        <w:t>�</w:t>
      </w:r>
      <w:r>
        <w:t>*</w:t>
      </w:r>
    </w:p>
    <w:p w14:paraId="2D7C0EE6" w14:textId="77777777" w:rsidR="0045207C" w:rsidRDefault="0045207C" w:rsidP="007724B4">
      <w:pPr>
        <w:pStyle w:val="Heading3"/>
      </w:pPr>
      <w:r>
        <w:t>t</w:t>
      </w:r>
      <w:r>
        <w:rPr>
          <w:rFonts w:ascii="Tahoma" w:hAnsi="Tahoma" w:cs="Tahoma"/>
        </w:rPr>
        <w:t>��</w:t>
      </w:r>
      <w:r>
        <w:t>=S*</w:t>
      </w:r>
      <w:r>
        <w:rPr>
          <w:rFonts w:ascii="Tahoma" w:hAnsi="Tahoma" w:cs="Tahoma"/>
        </w:rPr>
        <w:t>����</w:t>
      </w:r>
      <w:r>
        <w:t>؅mUy</w:t>
      </w:r>
      <w:r>
        <w:rPr>
          <w:rFonts w:ascii="Tahoma" w:hAnsi="Tahoma" w:cs="Tahoma"/>
        </w:rPr>
        <w:t>��</w:t>
      </w:r>
      <w:r>
        <w:t>+</w:t>
      </w:r>
      <w:r>
        <w:rPr>
          <w:rFonts w:ascii="Tahoma" w:hAnsi="Tahoma" w:cs="Tahoma"/>
        </w:rPr>
        <w:t>���</w:t>
      </w:r>
      <w:r>
        <w:t>+U{z</w:t>
      </w:r>
      <w:r>
        <w:rPr>
          <w:rFonts w:ascii="Tahoma" w:hAnsi="Tahoma" w:cs="Tahoma"/>
        </w:rPr>
        <w:t>���</w:t>
      </w:r>
      <w:r>
        <w:t>&lt;</w:t>
      </w:r>
      <w:r>
        <w:rPr>
          <w:rFonts w:ascii="Tahoma" w:hAnsi="Tahoma" w:cs="Tahoma"/>
        </w:rPr>
        <w:t>�</w:t>
      </w:r>
      <w:r>
        <w:t>#</w:t>
      </w:r>
      <w:r>
        <w:rPr>
          <w:rFonts w:ascii="Tahoma" w:hAnsi="Tahoma" w:cs="Tahoma"/>
        </w:rPr>
        <w:t>�</w:t>
      </w:r>
    </w:p>
    <w:p w14:paraId="0B5459D6" w14:textId="77777777" w:rsidR="0045207C" w:rsidRDefault="0045207C" w:rsidP="007724B4">
      <w:pPr>
        <w:pStyle w:val="Heading3"/>
      </w:pPr>
      <w:r>
        <w:rPr>
          <w:rFonts w:ascii="Tahoma" w:hAnsi="Tahoma" w:cs="Tahoma"/>
        </w:rPr>
        <w:t>�</w:t>
      </w:r>
      <w:r>
        <w:t>]</w:t>
      </w:r>
      <w:r>
        <w:rPr>
          <w:rFonts w:ascii="Tahoma" w:hAnsi="Tahoma" w:cs="Tahoma"/>
        </w:rPr>
        <w:t>���</w:t>
      </w:r>
      <w:r>
        <w:t>Q</w:t>
      </w:r>
      <w:r>
        <w:rPr>
          <w:rFonts w:ascii="Tahoma" w:hAnsi="Tahoma" w:cs="Tahoma"/>
        </w:rPr>
        <w:t>�</w:t>
      </w:r>
      <w:r>
        <w:t>`</w:t>
      </w:r>
      <w:r>
        <w:rPr>
          <w:rFonts w:ascii="Tahoma" w:hAnsi="Tahoma" w:cs="Tahoma"/>
        </w:rPr>
        <w:t>����</w:t>
      </w:r>
      <w:r>
        <w:t>M</w:t>
      </w:r>
      <w:r>
        <w:rPr>
          <w:rFonts w:ascii="Tahoma" w:hAnsi="Tahoma" w:cs="Tahoma"/>
        </w:rPr>
        <w:t>�</w:t>
      </w:r>
      <w:r>
        <w:t>KL</w:t>
      </w:r>
      <w:r>
        <w:rPr>
          <w:rFonts w:ascii="Tahoma" w:hAnsi="Tahoma" w:cs="Tahoma"/>
        </w:rPr>
        <w:t>�</w:t>
      </w:r>
      <w:r>
        <w:t>@F&amp;</w:t>
      </w:r>
      <w:r>
        <w:rPr>
          <w:rFonts w:ascii="Tahoma" w:hAnsi="Tahoma" w:cs="Tahoma"/>
        </w:rPr>
        <w:t>�</w:t>
      </w:r>
      <w:r>
        <w:t>p&amp;e</w:t>
      </w:r>
      <w:r>
        <w:rPr>
          <w:rFonts w:ascii="Tahoma" w:hAnsi="Tahoma" w:cs="Tahoma"/>
        </w:rPr>
        <w:t>���</w:t>
      </w:r>
      <w:r>
        <w:t>C</w:t>
      </w:r>
      <w:r>
        <w:rPr>
          <w:rFonts w:ascii="Tahoma" w:hAnsi="Tahoma" w:cs="Tahoma"/>
        </w:rPr>
        <w:t>�</w:t>
      </w:r>
      <w:r>
        <w:t>}</w:t>
      </w:r>
      <w:r>
        <w:rPr>
          <w:rFonts w:ascii="Tahoma" w:hAnsi="Tahoma" w:cs="Tahoma"/>
        </w:rPr>
        <w:t>�</w:t>
      </w:r>
      <w:r>
        <w:t>)</w:t>
      </w:r>
      <w:r>
        <w:rPr>
          <w:rFonts w:ascii="Tahoma" w:hAnsi="Tahoma" w:cs="Tahoma"/>
        </w:rPr>
        <w:t>�</w:t>
      </w:r>
      <w:r>
        <w:t>6</w:t>
      </w:r>
      <w:r>
        <w:rPr>
          <w:rFonts w:ascii="Tahoma" w:hAnsi="Tahoma" w:cs="Tahoma"/>
        </w:rPr>
        <w:t>���</w:t>
      </w:r>
      <w:r>
        <w:t>q6</w:t>
      </w:r>
      <w:r>
        <w:rPr>
          <w:rFonts w:ascii="Tahoma" w:hAnsi="Tahoma" w:cs="Tahoma"/>
        </w:rPr>
        <w:t>�</w:t>
      </w:r>
      <w:r>
        <w:t>&amp;</w:t>
      </w:r>
      <w:r>
        <w:rPr>
          <w:rFonts w:ascii="Tahoma" w:hAnsi="Tahoma" w:cs="Tahoma"/>
        </w:rPr>
        <w:t>��</w:t>
      </w:r>
      <w:r>
        <w:t>^-</w:t>
      </w:r>
      <w:r>
        <w:rPr>
          <w:rFonts w:ascii="Tahoma" w:hAnsi="Tahoma" w:cs="Tahoma"/>
        </w:rPr>
        <w:t>�</w:t>
      </w:r>
      <w:r>
        <w:t xml:space="preserve">L </w:t>
      </w:r>
      <w:r>
        <w:rPr>
          <w:rFonts w:ascii="Tahoma" w:hAnsi="Tahoma" w:cs="Tahoma"/>
        </w:rPr>
        <w:t>���</w:t>
      </w:r>
      <w:r>
        <w:t>P</w:t>
      </w:r>
      <w:r>
        <w:rPr>
          <w:rFonts w:ascii="Tahoma" w:hAnsi="Tahoma" w:cs="Tahoma"/>
        </w:rPr>
        <w:t>��</w:t>
      </w:r>
      <w:r>
        <w:t>U</w:t>
      </w:r>
      <w:r>
        <w:rPr>
          <w:rFonts w:ascii="Tahoma" w:hAnsi="Tahoma" w:cs="Tahoma"/>
        </w:rPr>
        <w:t>�</w:t>
      </w:r>
      <w:r>
        <w:t>-</w:t>
      </w:r>
      <w:r>
        <w:rPr>
          <w:rFonts w:ascii="Tahoma" w:hAnsi="Tahoma" w:cs="Tahoma"/>
        </w:rPr>
        <w:t>�</w:t>
      </w:r>
      <w:r>
        <w:t>A</w:t>
      </w:r>
      <w:r>
        <w:rPr>
          <w:rFonts w:ascii="Tahoma" w:hAnsi="Tahoma" w:cs="Tahoma"/>
        </w:rPr>
        <w:t>��</w:t>
      </w:r>
      <w:r>
        <w:t>(2</w:t>
      </w:r>
      <w:r>
        <w:rPr>
          <w:rFonts w:ascii="Tahoma" w:hAnsi="Tahoma" w:cs="Tahoma"/>
        </w:rPr>
        <w:t>⸮��</w:t>
      </w:r>
      <w:r>
        <w:t>Z</w:t>
      </w:r>
      <w:r>
        <w:rPr>
          <w:rFonts w:ascii="Tahoma" w:hAnsi="Tahoma" w:cs="Tahoma"/>
        </w:rPr>
        <w:t>���</w:t>
      </w:r>
      <w:r>
        <w:t>f</w:t>
      </w:r>
    </w:p>
    <w:p w14:paraId="3E0716C6" w14:textId="77777777" w:rsidR="0045207C" w:rsidRDefault="0045207C" w:rsidP="007724B4">
      <w:pPr>
        <w:pStyle w:val="Heading3"/>
      </w:pPr>
      <w:r>
        <w:rPr>
          <w:rFonts w:ascii="Tahoma" w:hAnsi="Tahoma" w:cs="Tahoma"/>
        </w:rPr>
        <w:t>��</w:t>
      </w:r>
      <w:r>
        <w:t>Z</w:t>
      </w:r>
      <w:r>
        <w:rPr>
          <w:rFonts w:ascii="Tahoma" w:hAnsi="Tahoma" w:cs="Tahoma"/>
        </w:rPr>
        <w:t>���</w:t>
      </w:r>
      <w:r>
        <w:t>ٗ</w:t>
      </w:r>
      <w:r>
        <w:rPr>
          <w:rFonts w:ascii="Tahoma" w:hAnsi="Tahoma" w:cs="Tahoma"/>
        </w:rPr>
        <w:t>�</w:t>
      </w:r>
      <w:r>
        <w:rPr>
          <w:rFonts w:hint="cs"/>
        </w:rPr>
        <w:t>څ</w:t>
      </w:r>
      <w:r>
        <w:rPr>
          <w:rFonts w:ascii="Tahoma" w:hAnsi="Tahoma" w:cs="Tahoma"/>
        </w:rPr>
        <w:t>�</w:t>
      </w:r>
      <w:r>
        <w:t>D3</w:t>
      </w:r>
      <w:r>
        <w:rPr>
          <w:rFonts w:ascii="Tahoma" w:hAnsi="Tahoma" w:cs="Tahoma"/>
        </w:rPr>
        <w:t>����</w:t>
      </w:r>
      <w:r>
        <w:t>ī</w:t>
      </w:r>
      <w:r>
        <w:rPr>
          <w:rFonts w:ascii="Tahoma" w:hAnsi="Tahoma" w:cs="Tahoma"/>
        </w:rPr>
        <w:t>��</w:t>
      </w:r>
      <w:r>
        <w:t>F</w:t>
      </w:r>
      <w:r>
        <w:rPr>
          <w:rFonts w:hint="cs"/>
        </w:rPr>
        <w:t>ٵ</w:t>
      </w:r>
      <w:r>
        <w:t>n</w:t>
      </w:r>
      <w:r>
        <w:rPr>
          <w:rFonts w:ascii="Tahoma" w:hAnsi="Tahoma" w:cs="Tahoma"/>
        </w:rPr>
        <w:t>���</w:t>
      </w:r>
      <w:r>
        <w:t>k</w:t>
      </w:r>
      <w:r>
        <w:rPr>
          <w:rFonts w:ascii="Tahoma" w:hAnsi="Tahoma" w:cs="Tahoma"/>
        </w:rPr>
        <w:t>�</w:t>
      </w:r>
      <w:r>
        <w:t>A.o</w:t>
      </w:r>
      <w:r>
        <w:rPr>
          <w:rFonts w:ascii="Tahoma" w:hAnsi="Tahoma" w:cs="Tahoma"/>
        </w:rPr>
        <w:t>��</w:t>
      </w:r>
      <w:r>
        <w:rPr>
          <w:rFonts w:ascii="MS Gothic" w:eastAsia="MS Gothic" w:hAnsi="MS Gothic" w:cs="MS Gothic" w:hint="eastAsia"/>
        </w:rPr>
        <w:t>卲</w:t>
      </w:r>
      <w:r>
        <w:rPr>
          <w:rFonts w:ascii="Tahoma" w:hAnsi="Tahoma" w:cs="Tahoma"/>
        </w:rPr>
        <w:t>�</w:t>
      </w:r>
      <w:r>
        <w:t>&lt;</w:t>
      </w:r>
      <w:r>
        <w:rPr>
          <w:rFonts w:ascii="Tahoma" w:hAnsi="Tahoma" w:cs="Tahoma"/>
        </w:rPr>
        <w:t>�����</w:t>
      </w:r>
      <w:r>
        <w:t>L</w:t>
      </w:r>
      <w:r>
        <w:rPr>
          <w:rFonts w:ascii="Tahoma" w:hAnsi="Tahoma" w:cs="Tahoma"/>
        </w:rPr>
        <w:t>�</w:t>
      </w:r>
      <w:r>
        <w:t>R</w:t>
      </w:r>
      <w:r>
        <w:rPr>
          <w:rFonts w:ascii="Tahoma" w:hAnsi="Tahoma" w:cs="Tahoma"/>
        </w:rPr>
        <w:t>�</w:t>
      </w:r>
    </w:p>
    <w:p w14:paraId="31016DF7" w14:textId="77777777" w:rsidR="0045207C" w:rsidRDefault="0045207C" w:rsidP="007724B4">
      <w:pPr>
        <w:pStyle w:val="Heading3"/>
      </w:pPr>
      <w:r>
        <w:rPr>
          <w:rFonts w:ascii="Tahoma" w:hAnsi="Tahoma" w:cs="Tahoma"/>
        </w:rPr>
        <w:t>�</w:t>
      </w:r>
      <w:r>
        <w:rPr>
          <w:rFonts w:ascii="Ebrima" w:hAnsi="Ebrima" w:cs="Ebrima"/>
        </w:rPr>
        <w:t>߁</w:t>
      </w:r>
      <w:r>
        <w:t>=</w:t>
      </w:r>
      <w:r>
        <w:rPr>
          <w:rFonts w:ascii="Tahoma" w:hAnsi="Tahoma" w:cs="Tahoma"/>
        </w:rPr>
        <w:t>��</w:t>
      </w:r>
      <w:r>
        <w:t>yS</w:t>
      </w:r>
      <w:r>
        <w:rPr>
          <w:rFonts w:ascii="Tahoma" w:hAnsi="Tahoma" w:cs="Tahoma"/>
        </w:rPr>
        <w:t>�</w:t>
      </w:r>
      <w:r>
        <w:t>)</w:t>
      </w:r>
      <w:r>
        <w:rPr>
          <w:rFonts w:ascii="Tahoma" w:hAnsi="Tahoma" w:cs="Tahoma"/>
        </w:rPr>
        <w:t>��</w:t>
      </w:r>
      <w:r>
        <w:t>Ĕ</w:t>
      </w:r>
      <w:r>
        <w:rPr>
          <w:rFonts w:ascii="Tahoma" w:hAnsi="Tahoma" w:cs="Tahoma"/>
        </w:rPr>
        <w:t>�</w:t>
      </w:r>
      <w:r>
        <w:t>2</w:t>
      </w:r>
    </w:p>
    <w:p w14:paraId="1EE473E0" w14:textId="77777777" w:rsidR="0045207C" w:rsidRDefault="0045207C" w:rsidP="007724B4">
      <w:pPr>
        <w:pStyle w:val="Heading3"/>
      </w:pPr>
      <w:r>
        <w:rPr>
          <w:rFonts w:ascii="Tahoma" w:hAnsi="Tahoma" w:cs="Tahoma"/>
        </w:rPr>
        <w:t>���</w:t>
      </w:r>
      <w:r>
        <w:t>(udc</w:t>
      </w:r>
      <w:r>
        <w:rPr>
          <w:rFonts w:ascii="Tahoma" w:hAnsi="Tahoma" w:cs="Tahoma"/>
        </w:rPr>
        <w:t>�</w:t>
      </w:r>
      <w:r>
        <w:t>Zm</w:t>
      </w:r>
      <w:r>
        <w:rPr>
          <w:rFonts w:ascii="Tahoma" w:hAnsi="Tahoma" w:cs="Tahoma"/>
        </w:rPr>
        <w:t>�����</w:t>
      </w:r>
      <w:r>
        <w:t>n</w:t>
      </w:r>
      <w:r>
        <w:rPr>
          <w:rFonts w:ascii="Tahoma" w:hAnsi="Tahoma" w:cs="Tahoma"/>
        </w:rPr>
        <w:t>����</w:t>
      </w:r>
      <w:r>
        <w:t>é</w:t>
      </w:r>
    </w:p>
    <w:p w14:paraId="3D3E155E" w14:textId="77777777" w:rsidR="0045207C" w:rsidRDefault="0045207C" w:rsidP="007724B4">
      <w:pPr>
        <w:pStyle w:val="Heading3"/>
      </w:pPr>
      <w:r>
        <w:t>(Ö</w:t>
      </w:r>
      <w:r>
        <w:rPr>
          <w:rFonts w:ascii="Tahoma" w:hAnsi="Tahoma" w:cs="Tahoma"/>
        </w:rPr>
        <w:t>����</w:t>
      </w:r>
      <w:r>
        <w:t>J=Dü</w:t>
      </w:r>
      <w:r>
        <w:rPr>
          <w:rFonts w:ascii="Tahoma" w:hAnsi="Tahoma" w:cs="Tahoma"/>
        </w:rPr>
        <w:t>��</w:t>
      </w:r>
      <w:r>
        <w:t>&lt;_</w:t>
      </w:r>
      <w:r>
        <w:rPr>
          <w:rFonts w:ascii="Tahoma" w:hAnsi="Tahoma" w:cs="Tahoma"/>
        </w:rPr>
        <w:t>�</w:t>
      </w:r>
      <w:r>
        <w:t>RW</w:t>
      </w:r>
      <w:r>
        <w:rPr>
          <w:rFonts w:ascii="Tahoma" w:hAnsi="Tahoma" w:cs="Tahoma"/>
        </w:rPr>
        <w:t>���</w:t>
      </w:r>
      <w:r>
        <w:t>mW</w:t>
      </w:r>
      <w:r>
        <w:rPr>
          <w:rFonts w:ascii="Tahoma" w:hAnsi="Tahoma" w:cs="Tahoma"/>
        </w:rPr>
        <w:t>�</w:t>
      </w:r>
      <w:r>
        <w:t>+-p</w:t>
      </w:r>
      <w:r>
        <w:rPr>
          <w:rFonts w:ascii="Tahoma" w:hAnsi="Tahoma" w:cs="Tahoma"/>
        </w:rPr>
        <w:t>�</w:t>
      </w:r>
      <w:r>
        <w:t>*la</w:t>
      </w:r>
      <w:r>
        <w:rPr>
          <w:rFonts w:ascii="Tahoma" w:hAnsi="Tahoma" w:cs="Tahoma"/>
        </w:rPr>
        <w:t>�</w:t>
      </w:r>
      <w:r>
        <w:t>R;</w:t>
      </w:r>
      <w:r>
        <w:rPr>
          <w:rFonts w:ascii="Tahoma" w:hAnsi="Tahoma" w:cs="Tahoma"/>
        </w:rPr>
        <w:t>��</w:t>
      </w:r>
      <w:r>
        <w:t>&gt;YÉ</w:t>
      </w:r>
      <w:r>
        <w:rPr>
          <w:rFonts w:ascii="Tahoma" w:hAnsi="Tahoma" w:cs="Tahoma"/>
        </w:rPr>
        <w:t>�</w:t>
      </w:r>
      <w:r>
        <w:t>XgA</w:t>
      </w:r>
      <w:r>
        <w:rPr>
          <w:rFonts w:ascii="Tahoma" w:hAnsi="Tahoma" w:cs="Tahoma"/>
        </w:rPr>
        <w:t>��</w:t>
      </w:r>
      <w:r>
        <w:t>2،(</w:t>
      </w:r>
      <w:r>
        <w:rPr>
          <w:rFonts w:ascii="Tahoma" w:hAnsi="Tahoma" w:cs="Tahoma"/>
        </w:rPr>
        <w:t>�</w:t>
      </w:r>
      <w:r>
        <w:rPr>
          <w:rFonts w:ascii="Microsoft Yi Baiti" w:eastAsia="Microsoft Yi Baiti" w:hAnsi="Microsoft Yi Baiti" w:cs="Microsoft Yi Baiti" w:hint="eastAsia"/>
        </w:rPr>
        <w:t>ꏛ</w:t>
      </w:r>
      <w:r>
        <w:rPr>
          <w:rFonts w:ascii="Tahoma" w:hAnsi="Tahoma" w:cs="Tahoma"/>
        </w:rPr>
        <w:t>�</w:t>
      </w:r>
      <w:r>
        <w:t>V</w:t>
      </w:r>
      <w:r>
        <w:rPr>
          <w:rFonts w:ascii="Tahoma" w:hAnsi="Tahoma" w:cs="Tahoma"/>
        </w:rPr>
        <w:t>����</w:t>
      </w:r>
      <w:r>
        <w:t>S</w:t>
      </w:r>
      <w:r>
        <w:rPr>
          <w:rFonts w:ascii="Tahoma" w:hAnsi="Tahoma" w:cs="Tahoma"/>
        </w:rPr>
        <w:t>��</w:t>
      </w:r>
      <w:r>
        <w:t>4lN7Kʹ</w:t>
      </w:r>
      <w:r>
        <w:rPr>
          <w:rFonts w:ascii="Tahoma" w:hAnsi="Tahoma" w:cs="Tahoma"/>
        </w:rPr>
        <w:t>���</w:t>
      </w:r>
      <w:r>
        <w:t>:</w:t>
      </w:r>
      <w:r>
        <w:rPr>
          <w:rFonts w:ascii="Tahoma" w:hAnsi="Tahoma" w:cs="Tahoma"/>
        </w:rPr>
        <w:t>������</w:t>
      </w:r>
    </w:p>
    <w:p w14:paraId="11C68B72" w14:textId="77777777" w:rsidR="0045207C" w:rsidRDefault="0045207C" w:rsidP="007724B4">
      <w:pPr>
        <w:pStyle w:val="Heading3"/>
      </w:pPr>
      <w:r>
        <w:rPr>
          <w:rFonts w:hint="cs"/>
        </w:rPr>
        <w:t>ڦ</w:t>
      </w:r>
      <w:r>
        <w:t>dö</w:t>
      </w:r>
      <w:r>
        <w:rPr>
          <w:rFonts w:ascii="Tahoma" w:hAnsi="Tahoma" w:cs="Tahoma"/>
        </w:rPr>
        <w:t>�</w:t>
      </w:r>
      <w:r>
        <w:t>3</w:t>
      </w:r>
      <w:r>
        <w:rPr>
          <w:rFonts w:ascii="Tahoma" w:hAnsi="Tahoma" w:cs="Tahoma"/>
        </w:rPr>
        <w:t>������</w:t>
      </w:r>
      <w:r>
        <w:t>z</w:t>
      </w:r>
      <w:r>
        <w:rPr>
          <w:rFonts w:ascii="Tahoma" w:hAnsi="Tahoma" w:cs="Tahoma"/>
        </w:rPr>
        <w:t>��</w:t>
      </w:r>
      <w:r>
        <w:t>ÖIEND</w:t>
      </w:r>
      <w:r>
        <w:rPr>
          <w:rFonts w:ascii="Tahoma" w:hAnsi="Tahoma" w:cs="Tahoma"/>
        </w:rPr>
        <w:t>�</w:t>
      </w:r>
      <w:r>
        <w:t>Bé</w:t>
      </w:r>
      <w:r>
        <w:rPr>
          <w:rFonts w:ascii="Tahoma" w:hAnsi="Tahoma" w:cs="Tahoma"/>
        </w:rPr>
        <w:t>��</w:t>
      </w:r>
      <w:r>
        <w:t>PNG</w:t>
      </w:r>
    </w:p>
    <w:p w14:paraId="08E05528" w14:textId="77777777" w:rsidR="0045207C" w:rsidRDefault="0045207C" w:rsidP="007724B4">
      <w:pPr>
        <w:pStyle w:val="Heading3"/>
      </w:pPr>
      <w:r>
        <w:rPr>
          <w:rFonts w:ascii="Tahoma" w:hAnsi="Tahoma" w:cs="Tahoma"/>
        </w:rPr>
        <w:t>⸮</w:t>
      </w:r>
    </w:p>
    <w:p w14:paraId="212F909D" w14:textId="77777777" w:rsidR="0045207C" w:rsidRDefault="0045207C" w:rsidP="007724B4">
      <w:pPr>
        <w:pStyle w:val="Heading3"/>
      </w:pPr>
    </w:p>
    <w:p w14:paraId="38CB898A" w14:textId="77777777" w:rsidR="0045207C" w:rsidRDefault="0045207C" w:rsidP="007724B4">
      <w:pPr>
        <w:pStyle w:val="Heading3"/>
      </w:pPr>
      <w:r>
        <w:t>IHDR</w:t>
      </w:r>
      <w:r>
        <w:rPr>
          <w:rFonts w:ascii="Segoe UI Historic" w:hAnsi="Segoe UI Historic" w:cs="Segoe UI Historic"/>
        </w:rPr>
        <w:t>݊</w:t>
      </w:r>
      <w:r>
        <w:t>o  pHYs</w:t>
      </w:r>
      <w:r>
        <w:rPr>
          <w:rFonts w:ascii="Tahoma" w:hAnsi="Tahoma" w:cs="Tahoma"/>
        </w:rPr>
        <w:t>���</w:t>
      </w:r>
      <w:r>
        <w:t>+</w:t>
      </w:r>
    </w:p>
    <w:p w14:paraId="736836F1" w14:textId="77777777" w:rsidR="0045207C" w:rsidRDefault="0045207C" w:rsidP="007724B4">
      <w:pPr>
        <w:pStyle w:val="Heading3"/>
      </w:pPr>
      <w:r>
        <w:rPr>
          <w:rFonts w:hint="eastAsia"/>
        </w:rPr>
        <w:t>é</w:t>
      </w:r>
      <w:r>
        <w:t>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0010A428" w14:textId="77777777" w:rsidR="0045207C" w:rsidRDefault="0045207C" w:rsidP="007724B4">
      <w:pPr>
        <w:pStyle w:val="Heading3"/>
      </w:pPr>
      <w:r>
        <w:rPr>
          <w:rFonts w:ascii="Tahoma" w:hAnsi="Tahoma" w:cs="Tahoma"/>
        </w:rPr>
        <w:t>�</w:t>
      </w:r>
    </w:p>
    <w:p w14:paraId="19763587"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66F028D9" w14:textId="77777777" w:rsidR="0045207C" w:rsidRDefault="0045207C" w:rsidP="007724B4">
      <w:pPr>
        <w:pStyle w:val="Heading3"/>
      </w:pPr>
      <w:r>
        <w:rPr>
          <w:rFonts w:ascii="Tahoma" w:hAnsi="Tahoma" w:cs="Tahoma"/>
        </w:rPr>
        <w:t>�</w:t>
      </w:r>
      <w:r>
        <w:t>H3Q5</w:t>
      </w:r>
      <w:r>
        <w:rPr>
          <w:rFonts w:ascii="Tahoma" w:hAnsi="Tahoma" w:cs="Tahoma"/>
        </w:rPr>
        <w:t>�</w:t>
      </w:r>
    </w:p>
    <w:p w14:paraId="265C0C28"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344B1D71"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40B559C2"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08413BED" w14:textId="77777777" w:rsidR="0045207C" w:rsidRDefault="0045207C" w:rsidP="007724B4">
      <w:pPr>
        <w:pStyle w:val="Heading3"/>
      </w:pPr>
      <w:r>
        <w:rPr>
          <w:rFonts w:ascii="Tahoma" w:hAnsi="Tahoma" w:cs="Tahoma"/>
        </w:rPr>
        <w:t>�</w:t>
      </w:r>
    </w:p>
    <w:p w14:paraId="49A49B69"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4AEADA58"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2EC73B96"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2C45A643"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070817BC"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5C832E09"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2F89E597"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58398EEC"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332CCF00"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590DEF9E" w14:textId="77777777" w:rsidR="0045207C" w:rsidRDefault="0045207C" w:rsidP="007724B4">
      <w:pPr>
        <w:pStyle w:val="Heading3"/>
      </w:pPr>
    </w:p>
    <w:p w14:paraId="06AE5838"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697B0B52"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306E44B9"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114F3152" w14:textId="77777777" w:rsidR="0045207C" w:rsidRDefault="0045207C" w:rsidP="007724B4">
      <w:pPr>
        <w:pStyle w:val="Heading3"/>
      </w:pPr>
      <w:r>
        <w:t>c</w:t>
      </w:r>
      <w:r>
        <w:rPr>
          <w:rFonts w:ascii="Tahoma" w:hAnsi="Tahoma" w:cs="Tahoma"/>
        </w:rPr>
        <w:t>�</w:t>
      </w:r>
      <w:r>
        <w:t>x,!k</w:t>
      </w:r>
    </w:p>
    <w:p w14:paraId="2623CE8A"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46B73D01"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7EAC2407" w14:textId="77777777" w:rsidR="0045207C" w:rsidRDefault="0045207C" w:rsidP="007724B4">
      <w:pPr>
        <w:pStyle w:val="Heading3"/>
      </w:pPr>
      <w:r>
        <w:t>X</w:t>
      </w:r>
      <w:r>
        <w:rPr>
          <w:rFonts w:ascii="Tahoma" w:hAnsi="Tahoma" w:cs="Tahoma"/>
        </w:rPr>
        <w:t>�</w:t>
      </w:r>
    </w:p>
    <w:p w14:paraId="2CEF2A7D" w14:textId="77777777" w:rsidR="0045207C" w:rsidRDefault="0045207C" w:rsidP="007724B4">
      <w:pPr>
        <w:pStyle w:val="Heading3"/>
      </w:pPr>
      <w:r>
        <w:t>$</w:t>
      </w:r>
      <w:r>
        <w:rPr>
          <w:rFonts w:ascii="Tahoma" w:hAnsi="Tahoma" w:cs="Tahoma"/>
        </w:rPr>
        <w:t>�</w:t>
      </w:r>
    </w:p>
    <w:p w14:paraId="6E3DC052"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gp</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5207EB7F"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14E23B95"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461491CE"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1E2A5B0A"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59F341E2"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64335E3B"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21B2E330"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66C27589"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4D240573" w14:textId="77777777" w:rsidR="0045207C" w:rsidRDefault="0045207C" w:rsidP="007724B4">
      <w:pPr>
        <w:pStyle w:val="Heading3"/>
      </w:pPr>
      <w:r>
        <w:t>U</w:t>
      </w:r>
    </w:p>
    <w:p w14:paraId="79F1F034"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5198FC84" w14:textId="77777777" w:rsidR="0045207C" w:rsidRDefault="0045207C" w:rsidP="007724B4">
      <w:pPr>
        <w:pStyle w:val="Heading3"/>
      </w:pPr>
      <w:r>
        <w:rPr>
          <w:rFonts w:ascii="Tahoma" w:hAnsi="Tahoma" w:cs="Tahoma"/>
        </w:rPr>
        <w:t>�</w:t>
      </w:r>
      <w:r>
        <w:rPr>
          <w:rFonts w:hint="cs"/>
        </w:rPr>
        <w:t>ڴ</w:t>
      </w:r>
    </w:p>
    <w:p w14:paraId="751C3715"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567A0661" w14:textId="77777777" w:rsidR="0045207C" w:rsidRDefault="0045207C" w:rsidP="007724B4">
      <w:pPr>
        <w:pStyle w:val="Heading3"/>
      </w:pPr>
      <w:r>
        <w:t>6</w:t>
      </w:r>
    </w:p>
    <w:p w14:paraId="2253AADB"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7ECE5172"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4C1783F7"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w:t>
      </w:r>
      <w:r>
        <w:rPr>
          <w:rFonts w:ascii="Tahoma" w:hAnsi="Tahoma" w:cs="Tahoma"/>
        </w:rPr>
        <w:t>�</w:t>
      </w:r>
      <w:r>
        <w:t>IDATx</w:t>
      </w:r>
      <w:r>
        <w:rPr>
          <w:rFonts w:ascii="Tahoma" w:hAnsi="Tahoma" w:cs="Tahoma"/>
        </w:rPr>
        <w:t>��</w:t>
      </w:r>
      <w:r>
        <w:t>Kn</w:t>
      </w:r>
      <w:r>
        <w:rPr>
          <w:rFonts w:ascii="Tahoma" w:hAnsi="Tahoma" w:cs="Tahoma"/>
        </w:rPr>
        <w:t>�</w:t>
      </w:r>
      <w:r>
        <w:t>0</w:t>
      </w:r>
    </w:p>
    <w:p w14:paraId="3D2E76D1" w14:textId="77777777" w:rsidR="0045207C" w:rsidRDefault="0045207C" w:rsidP="007724B4">
      <w:pPr>
        <w:pStyle w:val="Heading3"/>
      </w:pPr>
      <w:r>
        <w:t>@%:</w:t>
      </w:r>
      <w:r>
        <w:rPr>
          <w:rFonts w:ascii="Tahoma" w:hAnsi="Tahoma" w:cs="Tahoma"/>
        </w:rPr>
        <w:t>�</w:t>
      </w:r>
      <w:r>
        <w:t>4@0q</w:t>
      </w:r>
      <w:r>
        <w:rPr>
          <w:rFonts w:ascii="Tahoma" w:hAnsi="Tahoma" w:cs="Tahoma"/>
        </w:rPr>
        <w:t>�</w:t>
      </w:r>
      <w:r>
        <w:t>#t5</w:t>
      </w:r>
      <w:r>
        <w:rPr>
          <w:rFonts w:ascii="Tahoma" w:hAnsi="Tahoma" w:cs="Tahoma"/>
        </w:rPr>
        <w:t>��</w:t>
      </w:r>
      <w:r>
        <w:t>G</w:t>
      </w:r>
      <w:r>
        <w:rPr>
          <w:rFonts w:ascii="Tahoma" w:hAnsi="Tahoma" w:cs="Tahoma"/>
        </w:rPr>
        <w:t>�</w:t>
      </w:r>
    </w:p>
    <w:p w14:paraId="3A9112D5" w14:textId="77777777" w:rsidR="0045207C" w:rsidRDefault="0045207C" w:rsidP="007724B4">
      <w:pPr>
        <w:pStyle w:val="Heading3"/>
      </w:pPr>
      <w:r>
        <w:rPr>
          <w:rFonts w:ascii="Tahoma" w:hAnsi="Tahoma" w:cs="Tahoma"/>
        </w:rPr>
        <w:t>��</w:t>
      </w:r>
      <w:r>
        <w:t>9z</w:t>
      </w:r>
      <w:r>
        <w:rPr>
          <w:rFonts w:ascii="Tahoma" w:hAnsi="Tahoma" w:cs="Tahoma"/>
        </w:rPr>
        <w:t>�</w:t>
      </w:r>
      <w:r>
        <w:t>a</w:t>
      </w:r>
      <w:r>
        <w:rPr>
          <w:rFonts w:ascii="Tahoma" w:hAnsi="Tahoma" w:cs="Tahoma"/>
        </w:rPr>
        <w:t>�</w:t>
      </w:r>
      <w:r>
        <w:t>A</w:t>
      </w:r>
      <w:r>
        <w:rPr>
          <w:rFonts w:ascii="Tahoma" w:hAnsi="Tahoma" w:cs="Tahoma"/>
        </w:rPr>
        <w:t>���</w:t>
      </w:r>
      <w:r>
        <w:t>g</w:t>
      </w:r>
      <w:r>
        <w:rPr>
          <w:rFonts w:ascii="Tahoma" w:hAnsi="Tahoma" w:cs="Tahoma"/>
        </w:rPr>
        <w:t>�</w:t>
      </w:r>
      <w:r>
        <w:t>!</w:t>
      </w:r>
      <w:r>
        <w:rPr>
          <w:rFonts w:ascii="Tahoma" w:hAnsi="Tahoma" w:cs="Tahoma"/>
        </w:rPr>
        <w:t>��</w:t>
      </w:r>
      <w:r>
        <w:t>'pKc{</w:t>
      </w:r>
      <w:r>
        <w:rPr>
          <w:rFonts w:ascii="Tahoma" w:hAnsi="Tahoma" w:cs="Tahoma"/>
        </w:rPr>
        <w:t>⸮�</w:t>
      </w:r>
    </w:p>
    <w:p w14:paraId="6A8C4639" w14:textId="77777777" w:rsidR="0045207C" w:rsidRDefault="0045207C" w:rsidP="007724B4">
      <w:pPr>
        <w:pStyle w:val="Heading3"/>
      </w:pPr>
      <w:r>
        <w:t xml:space="preserve"> DӴ</w:t>
      </w:r>
    </w:p>
    <w:p w14:paraId="226EF889" w14:textId="77777777" w:rsidR="0045207C" w:rsidRDefault="0045207C" w:rsidP="007724B4">
      <w:pPr>
        <w:pStyle w:val="Heading3"/>
      </w:pPr>
      <w:r>
        <w:t>&gt;Q</w:t>
      </w:r>
      <w:r>
        <w:rPr>
          <w:rFonts w:ascii="Tahoma" w:hAnsi="Tahoma" w:cs="Tahoma"/>
        </w:rPr>
        <w:t>�</w:t>
      </w:r>
      <w:r>
        <w:t>`qw</w:t>
      </w:r>
      <w:r>
        <w:rPr>
          <w:rFonts w:ascii="Tahoma" w:hAnsi="Tahoma" w:cs="Tahoma"/>
        </w:rPr>
        <w:t>��</w:t>
      </w:r>
      <w:r>
        <w:t>~T</w:t>
      </w:r>
      <w:r>
        <w:rPr>
          <w:rFonts w:ascii="Tahoma" w:hAnsi="Tahoma" w:cs="Tahoma"/>
        </w:rPr>
        <w:t>�</w:t>
      </w:r>
      <w:r>
        <w:t>-</w:t>
      </w:r>
      <w:r>
        <w:rPr>
          <w:rFonts w:hint="cs"/>
        </w:rPr>
        <w:t>ۻ</w:t>
      </w:r>
      <w:r>
        <w:rPr>
          <w:rFonts w:ascii="Tahoma" w:hAnsi="Tahoma" w:cs="Tahoma"/>
        </w:rPr>
        <w:t>����</w:t>
      </w:r>
      <w:r>
        <w:t>f</w:t>
      </w:r>
      <w:r>
        <w:rPr>
          <w:rFonts w:ascii="Tahoma" w:hAnsi="Tahoma" w:cs="Tahoma"/>
        </w:rPr>
        <w:t>��</w:t>
      </w:r>
      <w:r>
        <w:t>r</w:t>
      </w:r>
      <w:r>
        <w:rPr>
          <w:rFonts w:ascii="Tahoma" w:hAnsi="Tahoma" w:cs="Tahoma"/>
        </w:rPr>
        <w:t>�</w:t>
      </w:r>
      <w:r>
        <w:t>Xu</w:t>
      </w:r>
      <w:r>
        <w:rPr>
          <w:rFonts w:ascii="Tahoma" w:hAnsi="Tahoma" w:cs="Tahoma"/>
        </w:rPr>
        <w:t>�</w:t>
      </w:r>
      <w:r>
        <w:t>ü</w:t>
      </w:r>
      <w:r>
        <w:rPr>
          <w:rFonts w:ascii="Tahoma" w:hAnsi="Tahoma" w:cs="Tahoma"/>
        </w:rPr>
        <w:t>�</w:t>
      </w:r>
      <w:r>
        <w:t>?</w:t>
      </w:r>
      <w:r>
        <w:rPr>
          <w:rFonts w:ascii="Tahoma" w:hAnsi="Tahoma" w:cs="Tahoma"/>
        </w:rPr>
        <w:t>�</w:t>
      </w:r>
      <w:r>
        <w:t>ص</w:t>
      </w:r>
      <w:r>
        <w:rPr>
          <w:rFonts w:ascii="Tahoma" w:hAnsi="Tahoma" w:cs="Tahoma"/>
        </w:rPr>
        <w:t>���</w:t>
      </w:r>
      <w:r>
        <w:t>ZO</w:t>
      </w:r>
      <w:r>
        <w:rPr>
          <w:rFonts w:ascii="Tahoma" w:hAnsi="Tahoma" w:cs="Tahoma"/>
        </w:rPr>
        <w:t>�</w:t>
      </w:r>
      <w:r>
        <w:t>%v</w:t>
      </w:r>
      <w:r>
        <w:rPr>
          <w:rFonts w:ascii="Tahoma" w:hAnsi="Tahoma" w:cs="Tahoma"/>
        </w:rPr>
        <w:t>�</w:t>
      </w:r>
      <w:r>
        <w:t>6</w:t>
      </w:r>
      <w:r>
        <w:rPr>
          <w:rFonts w:ascii="Tahoma" w:hAnsi="Tahoma" w:cs="Tahoma"/>
        </w:rPr>
        <w:t>�</w:t>
      </w:r>
      <w:r>
        <w:t>-</w:t>
      </w:r>
      <w:r>
        <w:rPr>
          <w:rFonts w:ascii="Tahoma" w:hAnsi="Tahoma" w:cs="Tahoma"/>
        </w:rPr>
        <w:t>�</w:t>
      </w:r>
      <w:r>
        <w:t>Pq̗F</w:t>
      </w:r>
      <w:r>
        <w:rPr>
          <w:rFonts w:ascii="Tahoma" w:hAnsi="Tahoma" w:cs="Tahoma"/>
        </w:rPr>
        <w:t>�</w:t>
      </w:r>
      <w:r>
        <w:t>Վ</w:t>
      </w:r>
      <w:r>
        <w:rPr>
          <w:rFonts w:ascii="Tahoma" w:hAnsi="Tahoma" w:cs="Tahoma"/>
        </w:rPr>
        <w:t>���</w:t>
      </w:r>
      <w:r>
        <w:t>/</w:t>
      </w:r>
      <w:r>
        <w:rPr>
          <w:rFonts w:ascii="Tahoma" w:hAnsi="Tahoma" w:cs="Tahoma"/>
        </w:rPr>
        <w:t>�</w:t>
      </w:r>
      <w:r>
        <w:t>+E</w:t>
      </w:r>
      <w:r>
        <w:rPr>
          <w:rFonts w:ascii="Tahoma" w:hAnsi="Tahoma" w:cs="Tahoma"/>
        </w:rPr>
        <w:t>�⸮</w:t>
      </w:r>
      <w:r>
        <w:t>x</w:t>
      </w:r>
      <w:r>
        <w:rPr>
          <w:rFonts w:ascii="Tahoma" w:hAnsi="Tahoma" w:cs="Tahoma"/>
        </w:rPr>
        <w:t>�</w:t>
      </w:r>
      <w:r>
        <w:t>8</w:t>
      </w:r>
      <w:r>
        <w:rPr>
          <w:rFonts w:ascii="Tahoma" w:hAnsi="Tahoma" w:cs="Tahoma"/>
        </w:rPr>
        <w:t>�����</w:t>
      </w:r>
      <w:r>
        <w:t>xSi</w:t>
      </w:r>
      <w:r>
        <w:rPr>
          <w:rFonts w:ascii="Tahoma" w:hAnsi="Tahoma" w:cs="Tahoma"/>
        </w:rPr>
        <w:t>��</w:t>
      </w:r>
      <w:r>
        <w:t>Ъ</w:t>
      </w:r>
      <w:r>
        <w:rPr>
          <w:rFonts w:ascii="Tahoma" w:hAnsi="Tahoma" w:cs="Tahoma"/>
        </w:rPr>
        <w:t>���</w:t>
      </w:r>
      <w:r>
        <w:t>U</w:t>
      </w:r>
      <w:r>
        <w:rPr>
          <w:rFonts w:ascii="Tahoma" w:hAnsi="Tahoma" w:cs="Tahoma"/>
        </w:rPr>
        <w:t>�</w:t>
      </w:r>
      <w:r>
        <w:t>1_</w:t>
      </w:r>
      <w:r>
        <w:rPr>
          <w:rFonts w:ascii="Tahoma" w:hAnsi="Tahoma" w:cs="Tahoma"/>
        </w:rPr>
        <w:t>�</w:t>
      </w:r>
      <w:r>
        <w:t>mk</w:t>
      </w:r>
      <w:r>
        <w:rPr>
          <w:rFonts w:ascii="Tahoma" w:hAnsi="Tahoma" w:cs="Tahoma"/>
        </w:rPr>
        <w:t>��</w:t>
      </w:r>
      <w:r>
        <w:t>X</w:t>
      </w:r>
      <w:r>
        <w:rPr>
          <w:rFonts w:ascii="Tahoma" w:hAnsi="Tahoma" w:cs="Tahoma"/>
        </w:rPr>
        <w:t>��</w:t>
      </w:r>
      <w:r>
        <w:t>Y</w:t>
      </w:r>
      <w:r>
        <w:rPr>
          <w:rFonts w:ascii="Tahoma" w:hAnsi="Tahoma" w:cs="Tahoma"/>
        </w:rPr>
        <w:t>�</w:t>
      </w:r>
      <w:r>
        <w:t>u      /</w:t>
      </w:r>
      <w:r>
        <w:rPr>
          <w:rFonts w:ascii="Tahoma" w:hAnsi="Tahoma" w:cs="Tahoma"/>
        </w:rPr>
        <w:t>�</w:t>
      </w:r>
      <w:r>
        <w:t>É</w:t>
      </w:r>
      <w:r>
        <w:rPr>
          <w:rFonts w:ascii="Tahoma" w:hAnsi="Tahoma" w:cs="Tahoma"/>
        </w:rPr>
        <w:t>�</w:t>
      </w:r>
      <w:r>
        <w:t>B</w:t>
      </w:r>
      <w:r>
        <w:rPr>
          <w:rFonts w:ascii="Tahoma" w:hAnsi="Tahoma" w:cs="Tahoma"/>
        </w:rPr>
        <w:t>�</w:t>
      </w:r>
      <w:r>
        <w:t>WÉ</w:t>
      </w:r>
      <w:r>
        <w:rPr>
          <w:rFonts w:ascii="Tahoma" w:hAnsi="Tahoma" w:cs="Tahoma"/>
        </w:rPr>
        <w:t>�</w:t>
      </w:r>
      <w:r>
        <w:t>O</w:t>
      </w:r>
      <w:r>
        <w:rPr>
          <w:rFonts w:ascii="Tahoma" w:hAnsi="Tahoma" w:cs="Tahoma"/>
        </w:rPr>
        <w:t>�</w:t>
      </w:r>
      <w:r>
        <w:t>qa</w:t>
      </w:r>
    </w:p>
    <w:p w14:paraId="164174F7" w14:textId="77777777" w:rsidR="0045207C" w:rsidRDefault="0045207C" w:rsidP="007724B4">
      <w:pPr>
        <w:pStyle w:val="Heading3"/>
      </w:pPr>
      <w:r>
        <w:rPr>
          <w:rFonts w:ascii="Tahoma" w:hAnsi="Tahoma" w:cs="Tahoma"/>
        </w:rPr>
        <w:t>���</w:t>
      </w:r>
      <w:r>
        <w:t>J</w:t>
      </w:r>
      <w:r>
        <w:rPr>
          <w:rFonts w:ascii="Tahoma" w:hAnsi="Tahoma" w:cs="Tahoma"/>
        </w:rPr>
        <w:t>��</w:t>
      </w:r>
      <w:r>
        <w:t>T</w:t>
      </w:r>
      <w:r>
        <w:rPr>
          <w:rFonts w:ascii="Tahoma" w:hAnsi="Tahoma" w:cs="Tahoma"/>
        </w:rPr>
        <w:t>���</w:t>
      </w:r>
      <w:r>
        <w:t>eyp&gt;</w:t>
      </w:r>
      <w:r>
        <w:rPr>
          <w:rFonts w:ascii="Tahoma" w:hAnsi="Tahoma" w:cs="Tahoma"/>
        </w:rPr>
        <w:t>�</w:t>
      </w:r>
      <w:r>
        <w:t>9_8</w:t>
      </w:r>
      <w:r>
        <w:rPr>
          <w:rFonts w:ascii="Tahoma" w:hAnsi="Tahoma" w:cs="Tahoma"/>
        </w:rPr>
        <w:t>�</w:t>
      </w:r>
      <w:r>
        <w:t>Q]&lt;z$</w:t>
      </w:r>
      <w:r>
        <w:rPr>
          <w:rFonts w:ascii="Tahoma" w:hAnsi="Tahoma" w:cs="Tahoma"/>
        </w:rPr>
        <w:t>���</w:t>
      </w:r>
    </w:p>
    <w:p w14:paraId="6830EF5C" w14:textId="77777777" w:rsidR="0045207C" w:rsidRDefault="0045207C" w:rsidP="007724B4">
      <w:pPr>
        <w:pStyle w:val="Heading3"/>
      </w:pPr>
      <w:r>
        <w:t>U$</w:t>
      </w:r>
      <w:r>
        <w:rPr>
          <w:rFonts w:ascii="Tahoma" w:hAnsi="Tahoma" w:cs="Tahoma"/>
        </w:rPr>
        <w:t>�</w:t>
      </w:r>
      <w:r>
        <w:t>X</w:t>
      </w:r>
      <w:r>
        <w:rPr>
          <w:rFonts w:ascii="Tahoma" w:hAnsi="Tahoma" w:cs="Tahoma"/>
        </w:rPr>
        <w:t>����</w:t>
      </w:r>
      <w:r>
        <w:t>?</w:t>
      </w:r>
      <w:r>
        <w:rPr>
          <w:rFonts w:ascii="Tahoma" w:hAnsi="Tahoma" w:cs="Tahoma"/>
        </w:rPr>
        <w:t>�</w:t>
      </w:r>
      <w:r>
        <w:t>Q</w:t>
      </w:r>
      <w:r>
        <w:rPr>
          <w:rFonts w:ascii="Segoe UI Historic" w:hAnsi="Segoe UI Historic" w:cs="Segoe UI Historic"/>
        </w:rPr>
        <w:t>݈</w:t>
      </w:r>
      <w:r>
        <w:rPr>
          <w:rFonts w:ascii="Tahoma" w:hAnsi="Tahoma" w:cs="Tahoma"/>
        </w:rPr>
        <w:t>��</w:t>
      </w:r>
      <w:r>
        <w:t>H</w:t>
      </w:r>
      <w:r>
        <w:rPr>
          <w:rFonts w:ascii="Tahoma" w:hAnsi="Tahoma" w:cs="Tahoma"/>
        </w:rPr>
        <w:t>�</w:t>
      </w:r>
      <w:r>
        <w:t>2</w:t>
      </w:r>
      <w:r>
        <w:rPr>
          <w:rFonts w:ascii="Tahoma" w:hAnsi="Tahoma" w:cs="Tahoma"/>
        </w:rPr>
        <w:t>�</w:t>
      </w:r>
      <w:r>
        <w:t>t</w:t>
      </w:r>
      <w:r>
        <w:rPr>
          <w:rFonts w:ascii="Tahoma" w:hAnsi="Tahoma" w:cs="Tahoma"/>
        </w:rPr>
        <w:t>⸮</w:t>
      </w:r>
    </w:p>
    <w:p w14:paraId="385B8F23" w14:textId="77777777" w:rsidR="0045207C" w:rsidRDefault="0045207C" w:rsidP="007724B4">
      <w:pPr>
        <w:pStyle w:val="Heading3"/>
      </w:pPr>
      <w:r>
        <w:rPr>
          <w:rFonts w:ascii="Tahoma" w:hAnsi="Tahoma" w:cs="Tahoma"/>
        </w:rPr>
        <w:t>�</w:t>
      </w:r>
      <w:r>
        <w:t>R</w:t>
      </w:r>
      <w:r>
        <w:rPr>
          <w:rFonts w:ascii="Tahoma" w:hAnsi="Tahoma" w:cs="Tahoma"/>
        </w:rPr>
        <w:t>�</w:t>
      </w:r>
      <w:r>
        <w:t>"</w:t>
      </w:r>
      <w:r>
        <w:rPr>
          <w:rFonts w:ascii="Tahoma" w:hAnsi="Tahoma" w:cs="Tahoma"/>
        </w:rPr>
        <w:t>�����</w:t>
      </w:r>
      <w:r>
        <w:t>$6g</w:t>
      </w:r>
      <w:r>
        <w:rPr>
          <w:rFonts w:ascii="Tahoma" w:hAnsi="Tahoma" w:cs="Tahoma"/>
        </w:rPr>
        <w:t>����</w:t>
      </w:r>
      <w:r>
        <w:t>7</w:t>
      </w:r>
      <w:r>
        <w:rPr>
          <w:rFonts w:ascii="Segoe UI Historic" w:hAnsi="Segoe UI Historic" w:cs="Segoe UI Historic"/>
        </w:rPr>
        <w:t>܈</w:t>
      </w:r>
      <w:r>
        <w:rPr>
          <w:rFonts w:ascii="Tahoma" w:hAnsi="Tahoma" w:cs="Tahoma"/>
        </w:rPr>
        <w:t>�</w:t>
      </w:r>
      <w:r>
        <w:t>H</w:t>
      </w:r>
      <w:r>
        <w:rPr>
          <w:rFonts w:ascii="Tahoma" w:hAnsi="Tahoma" w:cs="Tahoma"/>
        </w:rPr>
        <w:t>�</w:t>
      </w:r>
      <w:r>
        <w:t>7</w:t>
      </w:r>
      <w:r>
        <w:rPr>
          <w:rFonts w:ascii="Tahoma" w:hAnsi="Tahoma" w:cs="Tahoma"/>
        </w:rPr>
        <w:t>��</w:t>
      </w:r>
      <w:r>
        <w:t>@</w:t>
      </w:r>
      <w:r>
        <w:rPr>
          <w:rFonts w:ascii="Tahoma" w:hAnsi="Tahoma" w:cs="Tahoma"/>
        </w:rPr>
        <w:t>���</w:t>
      </w:r>
      <w:r>
        <w:t>b</w:t>
      </w:r>
      <w:r>
        <w:rPr>
          <w:rFonts w:ascii="Tahoma" w:hAnsi="Tahoma" w:cs="Tahoma"/>
        </w:rPr>
        <w:t>�</w:t>
      </w:r>
      <w:r>
        <w:t>A</w:t>
      </w:r>
      <w:r>
        <w:rPr>
          <w:rFonts w:ascii="Tahoma" w:hAnsi="Tahoma" w:cs="Tahoma"/>
        </w:rPr>
        <w:t>�</w:t>
      </w:r>
      <w:r>
        <w:t>B%</w:t>
      </w:r>
      <w:r>
        <w:rPr>
          <w:rFonts w:ascii="Tahoma" w:hAnsi="Tahoma" w:cs="Tahoma"/>
        </w:rPr>
        <w:t>�</w:t>
      </w:r>
      <w:r>
        <w:t xml:space="preserve">     </w:t>
      </w:r>
      <w:r>
        <w:rPr>
          <w:rFonts w:ascii="Tahoma" w:hAnsi="Tahoma" w:cs="Tahoma"/>
        </w:rPr>
        <w:t>��</w:t>
      </w:r>
      <w:r>
        <w:t xml:space="preserve"> K</w:t>
      </w:r>
      <w:r>
        <w:rPr>
          <w:rFonts w:ascii="Tahoma" w:hAnsi="Tahoma" w:cs="Tahoma"/>
        </w:rPr>
        <w:t>��</w:t>
      </w:r>
      <w:r>
        <w:t>q</w:t>
      </w:r>
      <w:r>
        <w:rPr>
          <w:rFonts w:ascii="Tahoma" w:hAnsi="Tahoma" w:cs="Tahoma"/>
        </w:rPr>
        <w:t>�</w:t>
      </w:r>
      <w:r>
        <w:t>D5A</w:t>
      </w:r>
      <w:r>
        <w:rPr>
          <w:rFonts w:ascii="Tahoma" w:hAnsi="Tahoma" w:cs="Tahoma"/>
        </w:rPr>
        <w:t>�</w:t>
      </w:r>
      <w:r>
        <w:t>s`H</w:t>
      </w:r>
      <w:r>
        <w:rPr>
          <w:rFonts w:ascii="Tahoma" w:hAnsi="Tahoma" w:cs="Tahoma"/>
        </w:rPr>
        <w:t>��</w:t>
      </w:r>
      <w:r>
        <w:t>xC</w:t>
      </w:r>
      <w:r>
        <w:rPr>
          <w:rFonts w:ascii="Tahoma" w:hAnsi="Tahoma" w:cs="Tahoma"/>
        </w:rPr>
        <w:t>�</w:t>
      </w:r>
      <w:r>
        <w:t>)</w:t>
      </w:r>
      <w:r>
        <w:rPr>
          <w:rFonts w:ascii="Tahoma" w:hAnsi="Tahoma" w:cs="Tahoma"/>
        </w:rPr>
        <w:t>�</w:t>
      </w:r>
      <w:r>
        <w:t>x</w:t>
      </w:r>
      <w:r>
        <w:rPr>
          <w:rFonts w:ascii="Tahoma" w:hAnsi="Tahoma" w:cs="Tahoma"/>
        </w:rPr>
        <w:t>�</w:t>
      </w:r>
      <w:r>
        <w:t>T</w:t>
      </w:r>
      <w:r>
        <w:rPr>
          <w:rFonts w:ascii="Tahoma" w:hAnsi="Tahoma" w:cs="Tahoma"/>
        </w:rPr>
        <w:t>��</w:t>
      </w:r>
      <w:r>
        <w:t>=pJ</w:t>
      </w:r>
      <w:r>
        <w:rPr>
          <w:rFonts w:ascii="Tahoma" w:hAnsi="Tahoma" w:cs="Tahoma"/>
        </w:rPr>
        <w:t>��</w:t>
      </w:r>
      <w:r>
        <w:t>DP</w:t>
      </w:r>
      <w:r>
        <w:rPr>
          <w:rFonts w:ascii="Tahoma" w:hAnsi="Tahoma" w:cs="Tahoma"/>
        </w:rPr>
        <w:t>��</w:t>
      </w:r>
      <w:r>
        <w:t>f`</w:t>
      </w:r>
      <w:r>
        <w:rPr>
          <w:rFonts w:ascii="Tahoma" w:hAnsi="Tahoma" w:cs="Tahoma"/>
        </w:rPr>
        <w:t>��</w:t>
      </w:r>
      <w:r>
        <w:t>1PPu</w:t>
      </w:r>
      <w:r>
        <w:rPr>
          <w:rFonts w:ascii="Tahoma" w:hAnsi="Tahoma" w:cs="Tahoma"/>
        </w:rPr>
        <w:t>�</w:t>
      </w:r>
      <w:r>
        <w:t>x;FlI</w:t>
      </w:r>
      <w:r>
        <w:rPr>
          <w:rFonts w:ascii="Tahoma" w:hAnsi="Tahoma" w:cs="Tahoma"/>
        </w:rPr>
        <w:t>�</w:t>
      </w:r>
      <w:r>
        <w:t>%</w:t>
      </w:r>
      <w:r>
        <w:rPr>
          <w:rFonts w:ascii="Tahoma" w:hAnsi="Tahoma" w:cs="Tahoma"/>
        </w:rPr>
        <w:t>�</w:t>
      </w:r>
      <w:r>
        <w:t>%</w:t>
      </w:r>
      <w:r>
        <w:rPr>
          <w:rFonts w:ascii="Tahoma" w:hAnsi="Tahoma" w:cs="Tahoma"/>
        </w:rPr>
        <w:t>��</w:t>
      </w:r>
      <w:r>
        <w:t>B\</w:t>
      </w:r>
    </w:p>
    <w:p w14:paraId="2B8F0F14" w14:textId="77777777" w:rsidR="0045207C" w:rsidRDefault="0045207C" w:rsidP="007724B4">
      <w:pPr>
        <w:pStyle w:val="Heading3"/>
      </w:pPr>
      <w:r>
        <w:t>ϓ</w:t>
      </w:r>
      <w:r>
        <w:rPr>
          <w:rFonts w:ascii="Tahoma" w:hAnsi="Tahoma" w:cs="Tahoma"/>
        </w:rPr>
        <w:t>���⸮</w:t>
      </w:r>
      <w:r>
        <w:t>^</w:t>
      </w:r>
      <w:r>
        <w:rPr>
          <w:rFonts w:ascii="Tahoma" w:hAnsi="Tahoma" w:cs="Tahoma"/>
        </w:rPr>
        <w:t>�</w:t>
      </w:r>
      <w:r>
        <w:t>F</w:t>
      </w:r>
      <w:r>
        <w:rPr>
          <w:rFonts w:ascii="Tahoma" w:hAnsi="Tahoma" w:cs="Tahoma"/>
        </w:rPr>
        <w:t>�</w:t>
      </w:r>
      <w:r>
        <w:t>AՅx</w:t>
      </w:r>
      <w:r>
        <w:rPr>
          <w:rFonts w:ascii="Tahoma" w:hAnsi="Tahoma" w:cs="Tahoma"/>
        </w:rPr>
        <w:t>��</w:t>
      </w:r>
      <w:r>
        <w:t>ćY</w:t>
      </w:r>
      <w:r>
        <w:rPr>
          <w:rFonts w:ascii="Tahoma" w:hAnsi="Tahoma" w:cs="Tahoma"/>
        </w:rPr>
        <w:t>����</w:t>
      </w:r>
      <w:r>
        <w:t>c</w:t>
      </w:r>
      <w:r>
        <w:rPr>
          <w:rFonts w:ascii="Tahoma" w:hAnsi="Tahoma" w:cs="Tahoma"/>
        </w:rPr>
        <w:t>��</w:t>
      </w:r>
      <w:r>
        <w:t>u</w:t>
      </w:r>
      <w:r>
        <w:rPr>
          <w:rFonts w:ascii="Tahoma" w:hAnsi="Tahoma" w:cs="Tahoma"/>
        </w:rPr>
        <w:t>���</w:t>
      </w:r>
      <w:r>
        <w:t>ca0</w:t>
      </w:r>
      <w:r>
        <w:rPr>
          <w:rFonts w:ascii="Tahoma" w:hAnsi="Tahoma" w:cs="Tahoma"/>
        </w:rPr>
        <w:t>���</w:t>
      </w:r>
      <w:r>
        <w:t>ČM@</w:t>
      </w:r>
      <w:r>
        <w:rPr>
          <w:rFonts w:ascii="Tahoma" w:hAnsi="Tahoma" w:cs="Tahoma"/>
        </w:rPr>
        <w:t>��</w:t>
      </w:r>
      <w:r>
        <w:t>2a</w:t>
      </w:r>
      <w:r>
        <w:rPr>
          <w:rFonts w:ascii="Tahoma" w:hAnsi="Tahoma" w:cs="Tahoma"/>
        </w:rPr>
        <w:t>����</w:t>
      </w:r>
      <w:r>
        <w:t>ƒ</w:t>
      </w:r>
      <w:r>
        <w:rPr>
          <w:rFonts w:ascii="Tahoma" w:hAnsi="Tahoma" w:cs="Tahoma"/>
        </w:rPr>
        <w:t>�</w:t>
      </w:r>
      <w:r>
        <w:t>=</w:t>
      </w:r>
      <w:r>
        <w:rPr>
          <w:rFonts w:ascii="Tahoma" w:hAnsi="Tahoma" w:cs="Tahoma"/>
        </w:rPr>
        <w:t>������</w:t>
      </w:r>
      <w:r>
        <w:t>ُC</w:t>
      </w:r>
      <w:r>
        <w:rPr>
          <w:rFonts w:ascii="Tahoma" w:hAnsi="Tahoma" w:cs="Tahoma"/>
        </w:rPr>
        <w:t>��</w:t>
      </w:r>
      <w:r>
        <w:t>%</w:t>
      </w:r>
      <w:r>
        <w:rPr>
          <w:rFonts w:ascii="Tahoma" w:hAnsi="Tahoma" w:cs="Tahoma"/>
        </w:rPr>
        <w:t>�����</w:t>
      </w:r>
      <w:r>
        <w:t>n</w:t>
      </w:r>
      <w:r>
        <w:rPr>
          <w:rFonts w:ascii="Tahoma" w:hAnsi="Tahoma" w:cs="Tahoma"/>
        </w:rPr>
        <w:t>�����</w:t>
      </w:r>
      <w:r>
        <w:t>O_</w:t>
      </w:r>
      <w:r>
        <w:rPr>
          <w:rFonts w:ascii="Tahoma" w:hAnsi="Tahoma" w:cs="Tahoma"/>
        </w:rPr>
        <w:t>��</w:t>
      </w:r>
      <w:r>
        <w:t>C</w:t>
      </w:r>
      <w:r>
        <w:rPr>
          <w:rFonts w:ascii="Tahoma" w:hAnsi="Tahoma" w:cs="Tahoma"/>
        </w:rPr>
        <w:t>�</w:t>
      </w:r>
      <w:r>
        <w:t>Y</w:t>
      </w:r>
      <w:r>
        <w:rPr>
          <w:rFonts w:ascii="Tahoma" w:hAnsi="Tahoma" w:cs="Tahoma"/>
        </w:rPr>
        <w:t>�</w:t>
      </w:r>
      <w:r>
        <w:rPr>
          <w:rFonts w:ascii="Calibri" w:hAnsi="Calibri" w:cs="Calibri"/>
        </w:rPr>
        <w:t>͔</w:t>
      </w:r>
      <w:r>
        <w:rPr>
          <w:rFonts w:ascii="Tahoma" w:hAnsi="Tahoma" w:cs="Tahoma"/>
        </w:rPr>
        <w:t>�</w:t>
      </w:r>
      <w:r>
        <w:t>IEND</w:t>
      </w:r>
      <w:r>
        <w:rPr>
          <w:rFonts w:ascii="Tahoma" w:hAnsi="Tahoma" w:cs="Tahoma"/>
        </w:rPr>
        <w:t>�</w:t>
      </w:r>
      <w:r>
        <w:t>B`</w:t>
      </w:r>
      <w:r>
        <w:rPr>
          <w:rFonts w:ascii="Tahoma" w:hAnsi="Tahoma" w:cs="Tahoma"/>
        </w:rPr>
        <w:t>��</w:t>
      </w:r>
      <w:r>
        <w:t>PNG</w:t>
      </w:r>
    </w:p>
    <w:p w14:paraId="2A42322E" w14:textId="77777777" w:rsidR="0045207C" w:rsidRDefault="0045207C" w:rsidP="007724B4">
      <w:pPr>
        <w:pStyle w:val="Heading3"/>
      </w:pPr>
      <w:r>
        <w:rPr>
          <w:rFonts w:ascii="Tahoma" w:hAnsi="Tahoma" w:cs="Tahoma"/>
        </w:rPr>
        <w:t>⸮</w:t>
      </w:r>
    </w:p>
    <w:p w14:paraId="488BE63A" w14:textId="77777777" w:rsidR="0045207C" w:rsidRDefault="0045207C" w:rsidP="007724B4">
      <w:pPr>
        <w:pStyle w:val="Heading3"/>
      </w:pPr>
    </w:p>
    <w:p w14:paraId="3A0C1EE7" w14:textId="77777777" w:rsidR="0045207C" w:rsidRDefault="0045207C" w:rsidP="007724B4">
      <w:pPr>
        <w:pStyle w:val="Heading3"/>
      </w:pPr>
      <w:r>
        <w:t>IHDR</w:t>
      </w:r>
      <w:r>
        <w:rPr>
          <w:rFonts w:ascii="Tahoma" w:hAnsi="Tahoma" w:cs="Tahoma"/>
        </w:rPr>
        <w:t>���</w:t>
      </w:r>
      <w:r>
        <w:t xml:space="preserve"> pHYs</w:t>
      </w:r>
      <w:r>
        <w:rPr>
          <w:rFonts w:ascii="Tahoma" w:hAnsi="Tahoma" w:cs="Tahoma"/>
        </w:rPr>
        <w:t>���</w:t>
      </w:r>
      <w:r>
        <w:t>o</w:t>
      </w:r>
      <w:r>
        <w:rPr>
          <w:rFonts w:ascii="Tahoma" w:hAnsi="Tahoma" w:cs="Tahoma"/>
        </w:rPr>
        <w:t>�</w:t>
      </w:r>
      <w:r>
        <w:t>d</w:t>
      </w:r>
    </w:p>
    <w:p w14:paraId="7E0A69F8" w14:textId="77777777" w:rsidR="0045207C" w:rsidRDefault="0045207C" w:rsidP="007724B4">
      <w:pPr>
        <w:pStyle w:val="Heading3"/>
      </w:pPr>
      <w:r>
        <w:t>OiCCPPhotoshop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70903811" w14:textId="77777777" w:rsidR="0045207C" w:rsidRDefault="0045207C" w:rsidP="007724B4">
      <w:pPr>
        <w:pStyle w:val="Heading3"/>
      </w:pPr>
      <w:r>
        <w:rPr>
          <w:rFonts w:ascii="Tahoma" w:hAnsi="Tahoma" w:cs="Tahoma"/>
        </w:rPr>
        <w:t>�</w:t>
      </w:r>
    </w:p>
    <w:p w14:paraId="67C3D072"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5E209162" w14:textId="77777777" w:rsidR="0045207C" w:rsidRDefault="0045207C" w:rsidP="007724B4">
      <w:pPr>
        <w:pStyle w:val="Heading3"/>
      </w:pPr>
      <w:r>
        <w:rPr>
          <w:rFonts w:ascii="Tahoma" w:hAnsi="Tahoma" w:cs="Tahoma"/>
        </w:rPr>
        <w:t>�</w:t>
      </w:r>
      <w:r>
        <w:t>H3Q5</w:t>
      </w:r>
      <w:r>
        <w:rPr>
          <w:rFonts w:ascii="Tahoma" w:hAnsi="Tahoma" w:cs="Tahoma"/>
        </w:rPr>
        <w:t>�</w:t>
      </w:r>
    </w:p>
    <w:p w14:paraId="227652FE"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305A8D73"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1CF150F1"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70BAF10F" w14:textId="77777777" w:rsidR="0045207C" w:rsidRDefault="0045207C" w:rsidP="007724B4">
      <w:pPr>
        <w:pStyle w:val="Heading3"/>
      </w:pPr>
      <w:r>
        <w:rPr>
          <w:rFonts w:ascii="Tahoma" w:hAnsi="Tahoma" w:cs="Tahoma"/>
        </w:rPr>
        <w:t>�</w:t>
      </w:r>
    </w:p>
    <w:p w14:paraId="4EBEBF8A"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06C6EAFA"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18312422"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3043DF61"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36DD5A77"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64E452FB"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26505987"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73874A8F"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28444AD5"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5EF7A305" w14:textId="77777777" w:rsidR="0045207C" w:rsidRDefault="0045207C" w:rsidP="007724B4">
      <w:pPr>
        <w:pStyle w:val="Heading3"/>
      </w:pPr>
    </w:p>
    <w:p w14:paraId="5D35E842"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781C05F6"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661DB456"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1C9C3EC1" w14:textId="77777777" w:rsidR="0045207C" w:rsidRDefault="0045207C" w:rsidP="007724B4">
      <w:pPr>
        <w:pStyle w:val="Heading3"/>
      </w:pPr>
      <w:r>
        <w:t>c</w:t>
      </w:r>
      <w:r>
        <w:rPr>
          <w:rFonts w:ascii="Tahoma" w:hAnsi="Tahoma" w:cs="Tahoma"/>
        </w:rPr>
        <w:t>�</w:t>
      </w:r>
      <w:r>
        <w:t>x,!k</w:t>
      </w:r>
    </w:p>
    <w:p w14:paraId="31204117"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3D6DD411"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396D594E" w14:textId="77777777" w:rsidR="0045207C" w:rsidRDefault="0045207C" w:rsidP="007724B4">
      <w:pPr>
        <w:pStyle w:val="Heading3"/>
      </w:pPr>
      <w:r>
        <w:t>X</w:t>
      </w:r>
      <w:r>
        <w:rPr>
          <w:rFonts w:ascii="Tahoma" w:hAnsi="Tahoma" w:cs="Tahoma"/>
        </w:rPr>
        <w:t>�</w:t>
      </w:r>
    </w:p>
    <w:p w14:paraId="3307E9F7" w14:textId="77777777" w:rsidR="0045207C" w:rsidRDefault="0045207C" w:rsidP="007724B4">
      <w:pPr>
        <w:pStyle w:val="Heading3"/>
      </w:pPr>
      <w:r>
        <w:t>$</w:t>
      </w:r>
      <w:r>
        <w:rPr>
          <w:rFonts w:ascii="Tahoma" w:hAnsi="Tahoma" w:cs="Tahoma"/>
        </w:rPr>
        <w:t>�</w:t>
      </w:r>
    </w:p>
    <w:p w14:paraId="51A78065"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gp</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21F59077"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64B3DCAD"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6325C292"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3AA64031"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16F979E2"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7BC5A405"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68325A9C"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6ECB0A2E"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7E527C0C" w14:textId="77777777" w:rsidR="0045207C" w:rsidRDefault="0045207C" w:rsidP="007724B4">
      <w:pPr>
        <w:pStyle w:val="Heading3"/>
      </w:pPr>
      <w:r>
        <w:t>U</w:t>
      </w:r>
    </w:p>
    <w:p w14:paraId="3D6DC395"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36F50245" w14:textId="77777777" w:rsidR="0045207C" w:rsidRDefault="0045207C" w:rsidP="007724B4">
      <w:pPr>
        <w:pStyle w:val="Heading3"/>
      </w:pPr>
      <w:r>
        <w:rPr>
          <w:rFonts w:ascii="Tahoma" w:hAnsi="Tahoma" w:cs="Tahoma"/>
        </w:rPr>
        <w:t>�</w:t>
      </w:r>
      <w:r>
        <w:rPr>
          <w:rFonts w:hint="cs"/>
        </w:rPr>
        <w:t>ڴ</w:t>
      </w:r>
    </w:p>
    <w:p w14:paraId="7064F46B"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6C01A787" w14:textId="77777777" w:rsidR="0045207C" w:rsidRDefault="0045207C" w:rsidP="007724B4">
      <w:pPr>
        <w:pStyle w:val="Heading3"/>
      </w:pPr>
      <w:r>
        <w:t>6</w:t>
      </w:r>
    </w:p>
    <w:p w14:paraId="1684CD39"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7FC1BBD3"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464F8FBA"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w:t>
      </w:r>
      <w:r>
        <w:rPr>
          <w:rFonts w:ascii="Tahoma" w:hAnsi="Tahoma" w:cs="Tahoma"/>
        </w:rPr>
        <w:t>�</w:t>
      </w:r>
      <w:r>
        <w:t>IDATx</w:t>
      </w:r>
      <w:r>
        <w:rPr>
          <w:rFonts w:hint="cs"/>
        </w:rPr>
        <w:t>ڬ</w:t>
      </w:r>
      <w:r>
        <w:t>S</w:t>
      </w:r>
      <w:r>
        <w:rPr>
          <w:rFonts w:ascii="Tahoma" w:hAnsi="Tahoma" w:cs="Tahoma"/>
        </w:rPr>
        <w:t>�</w:t>
      </w:r>
      <w:r>
        <w:t>B!\</w:t>
      </w:r>
      <w:r>
        <w:rPr>
          <w:rFonts w:ascii="Tahoma" w:hAnsi="Tahoma" w:cs="Tahoma"/>
        </w:rPr>
        <w:t>��</w:t>
      </w:r>
      <w:r>
        <w:t>3K0</w:t>
      </w:r>
      <w:r>
        <w:rPr>
          <w:rFonts w:ascii="Tahoma" w:hAnsi="Tahoma" w:cs="Tahoma"/>
        </w:rPr>
        <w:t>�</w:t>
      </w:r>
      <w:r>
        <w:t>/</w:t>
      </w:r>
      <w:r>
        <w:rPr>
          <w:rFonts w:ascii="Tahoma" w:hAnsi="Tahoma" w:cs="Tahoma"/>
        </w:rPr>
        <w:t>��</w:t>
      </w:r>
      <w:r>
        <w:t>;06zY</w:t>
      </w:r>
      <w:r>
        <w:rPr>
          <w:rFonts w:ascii="Tahoma" w:hAnsi="Tahoma" w:cs="Tahoma"/>
        </w:rPr>
        <w:t>���</w:t>
      </w:r>
      <w:r>
        <w:t>ր;8~</w:t>
      </w:r>
      <w:r>
        <w:rPr>
          <w:rFonts w:ascii="Tahoma" w:hAnsi="Tahoma" w:cs="Tahoma"/>
        </w:rPr>
        <w:t>��</w:t>
      </w:r>
      <w:r>
        <w:t>8n</w:t>
      </w:r>
      <w:r>
        <w:rPr>
          <w:rFonts w:ascii="Tahoma" w:hAnsi="Tahoma" w:cs="Tahoma"/>
        </w:rPr>
        <w:t>��</w:t>
      </w:r>
    </w:p>
    <w:p w14:paraId="7549B8FF" w14:textId="77777777" w:rsidR="0045207C" w:rsidRDefault="0045207C" w:rsidP="007724B4">
      <w:pPr>
        <w:pStyle w:val="Heading3"/>
      </w:pPr>
      <w:r>
        <w:rPr>
          <w:rFonts w:ascii="Tahoma" w:hAnsi="Tahoma" w:cs="Tahoma"/>
        </w:rPr>
        <w:t>���</w:t>
      </w:r>
      <w:r>
        <w:t>N</w:t>
      </w:r>
      <w:r>
        <w:rPr>
          <w:rFonts w:ascii="Tahoma" w:hAnsi="Tahoma" w:cs="Tahoma"/>
        </w:rPr>
        <w:t>�</w:t>
      </w:r>
      <w:r>
        <w:t>r</w:t>
      </w:r>
      <w:r>
        <w:rPr>
          <w:rFonts w:ascii="Tahoma" w:hAnsi="Tahoma" w:cs="Tahoma"/>
        </w:rPr>
        <w:t>�</w:t>
      </w:r>
      <w:r>
        <w:t>7S</w:t>
      </w:r>
      <w:r>
        <w:rPr>
          <w:rFonts w:ascii="Tahoma" w:hAnsi="Tahoma" w:cs="Tahoma"/>
        </w:rPr>
        <w:t>��</w:t>
      </w:r>
      <w:r>
        <w:t>5KA@JG</w:t>
      </w:r>
      <w:r>
        <w:rPr>
          <w:rFonts w:ascii="Tahoma" w:hAnsi="Tahoma" w:cs="Tahoma"/>
        </w:rPr>
        <w:t>���</w:t>
      </w:r>
      <w:r>
        <w:t>;</w:t>
      </w:r>
      <w:r>
        <w:rPr>
          <w:rFonts w:ascii="Tahoma" w:hAnsi="Tahoma" w:cs="Tahoma"/>
        </w:rPr>
        <w:t>����</w:t>
      </w:r>
      <w:r>
        <w:t>u</w:t>
      </w:r>
      <w:r>
        <w:rPr>
          <w:rFonts w:ascii="Tahoma" w:hAnsi="Tahoma" w:cs="Tahoma"/>
        </w:rPr>
        <w:t>�</w:t>
      </w:r>
      <w:r>
        <w:t>;J</w:t>
      </w:r>
      <w:r>
        <w:rPr>
          <w:rFonts w:ascii="Tahoma" w:hAnsi="Tahoma" w:cs="Tahoma"/>
        </w:rPr>
        <w:t>�</w:t>
      </w:r>
      <w:r>
        <w:t>!</w:t>
      </w:r>
      <w:r>
        <w:rPr>
          <w:rFonts w:ascii="Tahoma" w:hAnsi="Tahoma" w:cs="Tahoma"/>
        </w:rPr>
        <w:t>�</w:t>
      </w:r>
      <w:r>
        <w:t>`{'</w:t>
      </w:r>
      <w:r>
        <w:rPr>
          <w:rFonts w:ascii="Tahoma" w:hAnsi="Tahoma" w:cs="Tahoma"/>
        </w:rPr>
        <w:t>���</w:t>
      </w:r>
      <w:r>
        <w:t>Q</w:t>
      </w:r>
      <w:r>
        <w:rPr>
          <w:rFonts w:ascii="Tahoma" w:hAnsi="Tahoma" w:cs="Tahoma"/>
        </w:rPr>
        <w:t>�</w:t>
      </w:r>
      <w:r>
        <w:t>FPo</w:t>
      </w:r>
      <w:r>
        <w:rPr>
          <w:rFonts w:ascii="Tahoma" w:hAnsi="Tahoma" w:cs="Tahoma"/>
        </w:rPr>
        <w:t>�</w:t>
      </w:r>
      <w:r>
        <w:t xml:space="preserve"> d</w:t>
      </w:r>
      <w:r>
        <w:rPr>
          <w:rFonts w:ascii="Tahoma" w:hAnsi="Tahoma" w:cs="Tahoma"/>
        </w:rPr>
        <w:t>�</w:t>
      </w:r>
      <w:r>
        <w:t>:</w:t>
      </w:r>
      <w:r>
        <w:rPr>
          <w:rFonts w:ascii="Tahoma" w:hAnsi="Tahoma" w:cs="Tahoma"/>
        </w:rPr>
        <w:t>��</w:t>
      </w:r>
      <w:r>
        <w:t>6:</w:t>
      </w:r>
      <w:r>
        <w:rPr>
          <w:rFonts w:ascii="Tahoma" w:hAnsi="Tahoma" w:cs="Tahoma"/>
        </w:rPr>
        <w:t>⸮</w:t>
      </w:r>
      <w:r>
        <w:t>A7)6</w:t>
      </w:r>
      <w:r>
        <w:rPr>
          <w:rFonts w:ascii="Tahoma" w:hAnsi="Tahoma" w:cs="Tahoma"/>
        </w:rPr>
        <w:t>�</w:t>
      </w:r>
      <w:r>
        <w:t xml:space="preserve"> Pp</w:t>
      </w:r>
    </w:p>
    <w:p w14:paraId="284AF417" w14:textId="77777777" w:rsidR="0045207C" w:rsidRDefault="0045207C" w:rsidP="007724B4">
      <w:pPr>
        <w:pStyle w:val="Heading3"/>
      </w:pPr>
      <w:r>
        <w:t>t</w:t>
      </w:r>
    </w:p>
    <w:p w14:paraId="5E82EE18" w14:textId="77777777" w:rsidR="0045207C" w:rsidRDefault="0045207C" w:rsidP="007724B4">
      <w:pPr>
        <w:pStyle w:val="Heading3"/>
      </w:pPr>
      <w:r>
        <w:t>L</w:t>
      </w:r>
      <w:r>
        <w:rPr>
          <w:rFonts w:ascii="Tahoma" w:hAnsi="Tahoma" w:cs="Tahoma"/>
        </w:rPr>
        <w:t>��</w:t>
      </w:r>
      <w:r>
        <w:t>F</w:t>
      </w:r>
      <w:r>
        <w:rPr>
          <w:rFonts w:ascii="Tahoma" w:hAnsi="Tahoma" w:cs="Tahoma"/>
        </w:rPr>
        <w:t>�</w:t>
      </w:r>
      <w:r>
        <w:t>:</w:t>
      </w:r>
      <w:r>
        <w:rPr>
          <w:rFonts w:ascii="Tahoma" w:hAnsi="Tahoma" w:cs="Tahoma"/>
        </w:rPr>
        <w:t>�</w:t>
      </w:r>
    </w:p>
    <w:p w14:paraId="5FF50375" w14:textId="77777777" w:rsidR="0045207C" w:rsidRDefault="0045207C" w:rsidP="007724B4">
      <w:pPr>
        <w:pStyle w:val="Heading3"/>
      </w:pPr>
      <w:r>
        <w:t>+u</w:t>
      </w:r>
      <w:r>
        <w:rPr>
          <w:rFonts w:ascii="Tahoma" w:hAnsi="Tahoma" w:cs="Tahoma"/>
        </w:rPr>
        <w:t>��</w:t>
      </w:r>
      <w:r>
        <w:t>Q;</w:t>
      </w:r>
      <w:r>
        <w:rPr>
          <w:rFonts w:ascii="Tahoma" w:hAnsi="Tahoma" w:cs="Tahoma"/>
        </w:rPr>
        <w:t>����</w:t>
      </w:r>
      <w:r>
        <w:t>K</w:t>
      </w:r>
      <w:r>
        <w:rPr>
          <w:rFonts w:ascii="Tahoma" w:hAnsi="Tahoma" w:cs="Tahoma"/>
        </w:rPr>
        <w:t>�</w:t>
      </w:r>
      <w:r>
        <w:t>5</w:t>
      </w:r>
      <w:r>
        <w:rPr>
          <w:rFonts w:ascii="Tahoma" w:hAnsi="Tahoma" w:cs="Tahoma"/>
        </w:rPr>
        <w:t>�</w:t>
      </w:r>
      <w:r>
        <w:t>"</w:t>
      </w:r>
      <w:r>
        <w:rPr>
          <w:rFonts w:ascii="Tahoma" w:hAnsi="Tahoma" w:cs="Tahoma"/>
        </w:rPr>
        <w:t>��</w:t>
      </w:r>
      <w:r>
        <w:t>fXz</w:t>
      </w:r>
      <w:r>
        <w:rPr>
          <w:rFonts w:ascii="Tahoma" w:hAnsi="Tahoma" w:cs="Tahoma"/>
        </w:rPr>
        <w:t>���</w:t>
      </w:r>
      <w:r>
        <w:t>p</w:t>
      </w:r>
      <w:r>
        <w:rPr>
          <w:rFonts w:ascii="Tahoma" w:hAnsi="Tahoma" w:cs="Tahoma"/>
        </w:rPr>
        <w:t>��</w:t>
      </w:r>
      <w:r>
        <w:t>u</w:t>
      </w:r>
      <w:r>
        <w:rPr>
          <w:rFonts w:ascii="Tahoma" w:hAnsi="Tahoma" w:cs="Tahoma"/>
        </w:rPr>
        <w:t>⸮�</w:t>
      </w:r>
      <w:r>
        <w:t>bTP</w:t>
      </w:r>
      <w:r>
        <w:rPr>
          <w:rFonts w:ascii="Tahoma" w:hAnsi="Tahoma" w:cs="Tahoma"/>
        </w:rPr>
        <w:t>���</w:t>
      </w:r>
      <w:r>
        <w:t>A</w:t>
      </w:r>
      <w:r>
        <w:rPr>
          <w:rFonts w:ascii="Tahoma" w:hAnsi="Tahoma" w:cs="Tahoma"/>
        </w:rPr>
        <w:t>�</w:t>
      </w:r>
      <w:r>
        <w:t>Yx</w:t>
      </w:r>
      <w:r>
        <w:rPr>
          <w:rFonts w:ascii="Tahoma" w:hAnsi="Tahoma" w:cs="Tahoma"/>
        </w:rPr>
        <w:t>�</w:t>
      </w:r>
    </w:p>
    <w:p w14:paraId="55927931" w14:textId="77777777" w:rsidR="0045207C" w:rsidRDefault="0045207C" w:rsidP="007724B4">
      <w:pPr>
        <w:pStyle w:val="Heading3"/>
      </w:pPr>
      <w:r>
        <w:rPr>
          <w:rFonts w:ascii="Tahoma" w:hAnsi="Tahoma" w:cs="Tahoma"/>
        </w:rPr>
        <w:t>�</w:t>
      </w:r>
      <w:r>
        <w:t>é</w:t>
      </w:r>
      <w:r>
        <w:rPr>
          <w:rFonts w:ascii="Tahoma" w:hAnsi="Tahoma" w:cs="Tahoma"/>
        </w:rPr>
        <w:t>�</w:t>
      </w:r>
      <w:r>
        <w:t>ü</w:t>
      </w:r>
      <w:r>
        <w:rPr>
          <w:rFonts w:ascii="Tahoma" w:hAnsi="Tahoma" w:cs="Tahoma"/>
        </w:rPr>
        <w:t>��</w:t>
      </w:r>
      <w:r>
        <w:t>téV/</w:t>
      </w:r>
      <w:r>
        <w:rPr>
          <w:rFonts w:ascii="Tahoma" w:hAnsi="Tahoma" w:cs="Tahoma"/>
        </w:rPr>
        <w:t>����</w:t>
      </w:r>
      <w:r>
        <w:t>T55</w:t>
      </w:r>
      <w:r>
        <w:rPr>
          <w:rFonts w:ascii="Tahoma" w:hAnsi="Tahoma" w:cs="Tahoma"/>
        </w:rPr>
        <w:t>�������</w:t>
      </w:r>
      <w:r>
        <w:t>(</w:t>
      </w:r>
      <w:r>
        <w:rPr>
          <w:rFonts w:ascii="Tahoma" w:hAnsi="Tahoma" w:cs="Tahoma"/>
        </w:rPr>
        <w:t>���</w:t>
      </w:r>
      <w:r>
        <w:t>n</w:t>
      </w:r>
      <w:r>
        <w:rPr>
          <w:rFonts w:ascii="Tahoma" w:hAnsi="Tahoma" w:cs="Tahoma"/>
        </w:rPr>
        <w:t>�</w:t>
      </w:r>
      <w:r>
        <w:t>XÖ</w:t>
      </w:r>
      <w:r>
        <w:rPr>
          <w:rFonts w:ascii="Tahoma" w:hAnsi="Tahoma" w:cs="Tahoma"/>
        </w:rPr>
        <w:t>�</w:t>
      </w:r>
      <w:r>
        <w:t>s</w:t>
      </w:r>
      <w:r>
        <w:rPr>
          <w:rFonts w:ascii="Tahoma" w:hAnsi="Tahoma" w:cs="Tahoma"/>
        </w:rPr>
        <w:t>�</w:t>
      </w:r>
      <w:r>
        <w:t>6</w:t>
      </w:r>
      <w:r>
        <w:rPr>
          <w:rFonts w:ascii="Tahoma" w:hAnsi="Tahoma" w:cs="Tahoma"/>
        </w:rPr>
        <w:t>����</w:t>
      </w:r>
      <w:r>
        <w:t>v</w:t>
      </w:r>
      <w:r>
        <w:rPr>
          <w:rFonts w:ascii="Tahoma" w:hAnsi="Tahoma" w:cs="Tahoma"/>
        </w:rPr>
        <w:t>��</w:t>
      </w:r>
      <w:r>
        <w:t>E</w:t>
      </w:r>
      <w:r>
        <w:rPr>
          <w:rFonts w:ascii="Tahoma" w:hAnsi="Tahoma" w:cs="Tahoma"/>
        </w:rPr>
        <w:t>���</w:t>
      </w:r>
      <w:r>
        <w:t>oü2</w:t>
      </w:r>
      <w:r>
        <w:rPr>
          <w:rFonts w:ascii="Tahoma" w:hAnsi="Tahoma" w:cs="Tahoma"/>
        </w:rPr>
        <w:t>��</w:t>
      </w:r>
    </w:p>
    <w:p w14:paraId="6F4036E6" w14:textId="77777777" w:rsidR="0045207C" w:rsidRDefault="0045207C" w:rsidP="007724B4">
      <w:pPr>
        <w:pStyle w:val="Heading3"/>
      </w:pPr>
      <w:r>
        <w:t>IEND</w:t>
      </w:r>
      <w:r>
        <w:rPr>
          <w:rFonts w:ascii="Tahoma" w:hAnsi="Tahoma" w:cs="Tahoma"/>
        </w:rPr>
        <w:t>�</w:t>
      </w:r>
      <w:r>
        <w:t>Bé</w:t>
      </w:r>
      <w:r>
        <w:rPr>
          <w:rFonts w:ascii="Tahoma" w:hAnsi="Tahoma" w:cs="Tahoma"/>
        </w:rPr>
        <w:t>��</w:t>
      </w:r>
      <w:r>
        <w:t>PNG</w:t>
      </w:r>
    </w:p>
    <w:p w14:paraId="0D86F731" w14:textId="77777777" w:rsidR="0045207C" w:rsidRDefault="0045207C" w:rsidP="007724B4">
      <w:pPr>
        <w:pStyle w:val="Heading3"/>
      </w:pPr>
      <w:r>
        <w:rPr>
          <w:rFonts w:ascii="Tahoma" w:hAnsi="Tahoma" w:cs="Tahoma"/>
        </w:rPr>
        <w:t>⸮</w:t>
      </w:r>
    </w:p>
    <w:p w14:paraId="0DC5B9FE" w14:textId="77777777" w:rsidR="0045207C" w:rsidRDefault="0045207C" w:rsidP="007724B4">
      <w:pPr>
        <w:pStyle w:val="Heading3"/>
      </w:pPr>
    </w:p>
    <w:p w14:paraId="757CF8AC" w14:textId="77777777" w:rsidR="0045207C" w:rsidRDefault="0045207C" w:rsidP="007724B4">
      <w:pPr>
        <w:pStyle w:val="Heading3"/>
      </w:pPr>
      <w:r>
        <w:t>IHDR</w:t>
      </w:r>
    </w:p>
    <w:p w14:paraId="565CCF8D" w14:textId="77777777" w:rsidR="0045207C" w:rsidRDefault="0045207C" w:rsidP="007724B4">
      <w:pPr>
        <w:pStyle w:val="Heading3"/>
      </w:pPr>
      <w:r>
        <w:t>-ü</w:t>
      </w:r>
      <w:r>
        <w:rPr>
          <w:rFonts w:ascii="Tahoma" w:hAnsi="Tahoma" w:cs="Tahoma"/>
        </w:rPr>
        <w:t>�</w:t>
      </w:r>
      <w:r>
        <w:t xml:space="preserve">     pHYs</w:t>
      </w:r>
    </w:p>
    <w:p w14:paraId="419331CF" w14:textId="77777777" w:rsidR="0045207C" w:rsidRDefault="0045207C" w:rsidP="007724B4">
      <w:pPr>
        <w:pStyle w:val="Heading3"/>
      </w:pPr>
    </w:p>
    <w:p w14:paraId="46EAA705" w14:textId="77777777" w:rsidR="0045207C" w:rsidRDefault="0045207C" w:rsidP="007724B4">
      <w:pPr>
        <w:pStyle w:val="Heading3"/>
      </w:pPr>
      <w:r>
        <w:rPr>
          <w:rFonts w:ascii="Tahoma" w:hAnsi="Tahoma" w:cs="Tahoma"/>
        </w:rPr>
        <w:t>��</w:t>
      </w:r>
      <w:r>
        <w:t>ü</w:t>
      </w:r>
      <w:r>
        <w:rPr>
          <w:rFonts w:ascii="Tahoma" w:hAnsi="Tahoma" w:cs="Tahoma"/>
        </w:rPr>
        <w:t>�</w:t>
      </w:r>
    </w:p>
    <w:p w14:paraId="331635F8" w14:textId="77777777" w:rsidR="0045207C" w:rsidRDefault="0045207C" w:rsidP="007724B4">
      <w:pPr>
        <w:pStyle w:val="Heading3"/>
      </w:pPr>
      <w:r>
        <w:t>OiCCPPhotoshop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76214C0C" w14:textId="77777777" w:rsidR="0045207C" w:rsidRDefault="0045207C" w:rsidP="007724B4">
      <w:pPr>
        <w:pStyle w:val="Heading3"/>
      </w:pPr>
      <w:r>
        <w:rPr>
          <w:rFonts w:ascii="Tahoma" w:hAnsi="Tahoma" w:cs="Tahoma"/>
        </w:rPr>
        <w:t>�</w:t>
      </w:r>
    </w:p>
    <w:p w14:paraId="766F6A35"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2B4A6B37" w14:textId="77777777" w:rsidR="0045207C" w:rsidRDefault="0045207C" w:rsidP="007724B4">
      <w:pPr>
        <w:pStyle w:val="Heading3"/>
      </w:pPr>
      <w:r>
        <w:rPr>
          <w:rFonts w:ascii="Tahoma" w:hAnsi="Tahoma" w:cs="Tahoma"/>
        </w:rPr>
        <w:t>�</w:t>
      </w:r>
      <w:r>
        <w:t>H3Q5</w:t>
      </w:r>
      <w:r>
        <w:rPr>
          <w:rFonts w:ascii="Tahoma" w:hAnsi="Tahoma" w:cs="Tahoma"/>
        </w:rPr>
        <w:t>�</w:t>
      </w:r>
    </w:p>
    <w:p w14:paraId="60FFEF7A"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5592F4A2"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01BFD87A"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37E069D5" w14:textId="77777777" w:rsidR="0045207C" w:rsidRDefault="0045207C" w:rsidP="007724B4">
      <w:pPr>
        <w:pStyle w:val="Heading3"/>
      </w:pPr>
      <w:r>
        <w:rPr>
          <w:rFonts w:ascii="Tahoma" w:hAnsi="Tahoma" w:cs="Tahoma"/>
        </w:rPr>
        <w:t>�</w:t>
      </w:r>
    </w:p>
    <w:p w14:paraId="3748DBFC"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012C2798"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15F7ABEB"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598B049A"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453C700F"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3AA3C505"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37CA14ED"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5E91A635"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14A21E7E"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2A787615" w14:textId="77777777" w:rsidR="0045207C" w:rsidRDefault="0045207C" w:rsidP="007724B4">
      <w:pPr>
        <w:pStyle w:val="Heading3"/>
      </w:pPr>
    </w:p>
    <w:p w14:paraId="6A56C0D8"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1D3107AC"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7D0005DB"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04EDA17E" w14:textId="77777777" w:rsidR="0045207C" w:rsidRDefault="0045207C" w:rsidP="007724B4">
      <w:pPr>
        <w:pStyle w:val="Heading3"/>
      </w:pPr>
      <w:r>
        <w:t>c</w:t>
      </w:r>
      <w:r>
        <w:rPr>
          <w:rFonts w:ascii="Tahoma" w:hAnsi="Tahoma" w:cs="Tahoma"/>
        </w:rPr>
        <w:t>�</w:t>
      </w:r>
      <w:r>
        <w:t>x,!k</w:t>
      </w:r>
    </w:p>
    <w:p w14:paraId="2B5906DD"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11690695"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052E41BF" w14:textId="77777777" w:rsidR="0045207C" w:rsidRDefault="0045207C" w:rsidP="007724B4">
      <w:pPr>
        <w:pStyle w:val="Heading3"/>
      </w:pPr>
      <w:r>
        <w:t>X</w:t>
      </w:r>
      <w:r>
        <w:rPr>
          <w:rFonts w:ascii="Tahoma" w:hAnsi="Tahoma" w:cs="Tahoma"/>
        </w:rPr>
        <w:t>�</w:t>
      </w:r>
    </w:p>
    <w:p w14:paraId="5A9CF807" w14:textId="77777777" w:rsidR="0045207C" w:rsidRDefault="0045207C" w:rsidP="007724B4">
      <w:pPr>
        <w:pStyle w:val="Heading3"/>
      </w:pPr>
      <w:r>
        <w:t>$</w:t>
      </w:r>
      <w:r>
        <w:rPr>
          <w:rFonts w:ascii="Tahoma" w:hAnsi="Tahoma" w:cs="Tahoma"/>
        </w:rPr>
        <w:t>�</w:t>
      </w:r>
    </w:p>
    <w:p w14:paraId="52E414DC"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gp</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1301207B"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2D47B905"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3391C058"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798CCD67"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29B0D5AA"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0001AE4F"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5B88AE1E"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258C8F31"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1C5E076C" w14:textId="77777777" w:rsidR="0045207C" w:rsidRDefault="0045207C" w:rsidP="007724B4">
      <w:pPr>
        <w:pStyle w:val="Heading3"/>
      </w:pPr>
      <w:r>
        <w:t>U</w:t>
      </w:r>
    </w:p>
    <w:p w14:paraId="5E4F6BAF"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27E31448" w14:textId="77777777" w:rsidR="0045207C" w:rsidRDefault="0045207C" w:rsidP="007724B4">
      <w:pPr>
        <w:pStyle w:val="Heading3"/>
      </w:pPr>
      <w:r>
        <w:rPr>
          <w:rFonts w:ascii="Tahoma" w:hAnsi="Tahoma" w:cs="Tahoma"/>
        </w:rPr>
        <w:t>�</w:t>
      </w:r>
      <w:r>
        <w:rPr>
          <w:rFonts w:hint="cs"/>
        </w:rPr>
        <w:t>ڴ</w:t>
      </w:r>
    </w:p>
    <w:p w14:paraId="4D8DE3B9"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57661AAE" w14:textId="77777777" w:rsidR="0045207C" w:rsidRDefault="0045207C" w:rsidP="007724B4">
      <w:pPr>
        <w:pStyle w:val="Heading3"/>
      </w:pPr>
      <w:r>
        <w:t>6</w:t>
      </w:r>
    </w:p>
    <w:p w14:paraId="031A6353"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26612006"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77165AD9"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w:t>
      </w:r>
      <w:r>
        <w:rPr>
          <w:rFonts w:ascii="Tahoma" w:hAnsi="Tahoma" w:cs="Tahoma"/>
        </w:rPr>
        <w:t>�</w:t>
      </w:r>
      <w:r>
        <w:t>IDATx</w:t>
      </w:r>
      <w:r>
        <w:rPr>
          <w:rFonts w:ascii="Tahoma" w:hAnsi="Tahoma" w:cs="Tahoma"/>
        </w:rPr>
        <w:t>��</w:t>
      </w:r>
      <w:r>
        <w:t>OHQ</w:t>
      </w:r>
      <w:r>
        <w:rPr>
          <w:rFonts w:ascii="Tahoma" w:hAnsi="Tahoma" w:cs="Tahoma"/>
        </w:rPr>
        <w:t>�</w:t>
      </w:r>
      <w:r>
        <w:t>?</w:t>
      </w:r>
      <w:r>
        <w:rPr>
          <w:rFonts w:ascii="Tahoma" w:hAnsi="Tahoma" w:cs="Tahoma"/>
        </w:rPr>
        <w:t>������</w:t>
      </w:r>
      <w:r>
        <w:t>i</w:t>
      </w:r>
      <w:r>
        <w:rPr>
          <w:rFonts w:ascii="Tahoma" w:hAnsi="Tahoma" w:cs="Tahoma"/>
        </w:rPr>
        <w:t>�</w:t>
      </w:r>
      <w:r>
        <w:t>m\cC</w:t>
      </w:r>
      <w:r>
        <w:rPr>
          <w:rFonts w:ascii="Tahoma" w:hAnsi="Tahoma" w:cs="Tahoma"/>
        </w:rPr>
        <w:t>�</w:t>
      </w:r>
      <w:r>
        <w:t>u</w:t>
      </w:r>
      <w:r>
        <w:rPr>
          <w:rFonts w:ascii="Tahoma" w:hAnsi="Tahoma" w:cs="Tahoma"/>
        </w:rPr>
        <w:t>��</w:t>
      </w:r>
      <w:r>
        <w:t>S</w:t>
      </w:r>
      <w:r>
        <w:rPr>
          <w:rFonts w:ascii="Tahoma" w:hAnsi="Tahoma" w:cs="Tahoma"/>
        </w:rPr>
        <w:t>�</w:t>
      </w:r>
      <w:r>
        <w:rPr>
          <w:rFonts w:ascii="Nirmala UI" w:hAnsi="Nirmala UI" w:cs="Nirmala UI"/>
        </w:rPr>
        <w:t>ो</w:t>
      </w:r>
      <w:r>
        <w:rPr>
          <w:rFonts w:ascii="Tahoma" w:hAnsi="Tahoma" w:cs="Tahoma"/>
        </w:rPr>
        <w:t>����</w:t>
      </w:r>
      <w:r>
        <w:t>!&lt;</w:t>
      </w:r>
      <w:r>
        <w:rPr>
          <w:rFonts w:ascii="Tahoma" w:hAnsi="Tahoma" w:cs="Tahoma"/>
        </w:rPr>
        <w:t>�</w:t>
      </w:r>
      <w:r>
        <w:t>i;</w:t>
      </w:r>
      <w:r>
        <w:rPr>
          <w:rFonts w:ascii="Tahoma" w:hAnsi="Tahoma" w:cs="Tahoma"/>
        </w:rPr>
        <w:t>�</w:t>
      </w:r>
      <w:r>
        <w:t>Q:y</w:t>
      </w:r>
      <w:r>
        <w:rPr>
          <w:rFonts w:ascii="Tahoma" w:hAnsi="Tahoma" w:cs="Tahoma"/>
        </w:rPr>
        <w:t>�</w:t>
      </w:r>
      <w:r>
        <w:t>/^</w:t>
      </w:r>
      <w:r>
        <w:rPr>
          <w:rFonts w:ascii="Tahoma" w:hAnsi="Tahoma" w:cs="Tahoma"/>
        </w:rPr>
        <w:t>��</w:t>
      </w:r>
      <w:r>
        <w:t>B</w:t>
      </w:r>
      <w:r>
        <w:rPr>
          <w:rFonts w:ascii="Tahoma" w:hAnsi="Tahoma" w:cs="Tahoma"/>
        </w:rPr>
        <w:t>�</w:t>
      </w:r>
      <w:r>
        <w:t>A</w:t>
      </w:r>
      <w:r>
        <w:rPr>
          <w:rFonts w:ascii="Tahoma" w:hAnsi="Tahoma" w:cs="Tahoma"/>
        </w:rPr>
        <w:t>���</w:t>
      </w:r>
      <w:r>
        <w:t>H</w:t>
      </w:r>
      <w:r>
        <w:rPr>
          <w:rFonts w:ascii="Tahoma" w:hAnsi="Tahoma" w:cs="Tahoma"/>
        </w:rPr>
        <w:t>�</w:t>
      </w:r>
      <w:r>
        <w:t>@</w:t>
      </w:r>
      <w:r>
        <w:rPr>
          <w:rFonts w:ascii="Tahoma" w:hAnsi="Tahoma" w:cs="Tahoma"/>
        </w:rPr>
        <w:t>�</w:t>
      </w:r>
      <w:r>
        <w:t>R6</w:t>
      </w:r>
      <w:r>
        <w:rPr>
          <w:rFonts w:ascii="Tahoma" w:hAnsi="Tahoma" w:cs="Tahoma"/>
        </w:rPr>
        <w:t>������</w:t>
      </w:r>
      <w:r>
        <w:t>.o</w:t>
      </w:r>
      <w:r>
        <w:rPr>
          <w:rFonts w:ascii="Tahoma" w:hAnsi="Tahoma" w:cs="Tahoma"/>
        </w:rPr>
        <w:t>��</w:t>
      </w:r>
      <w:r>
        <w:t>d+</w:t>
      </w:r>
      <w:r>
        <w:rPr>
          <w:rFonts w:ascii="Tahoma" w:hAnsi="Tahoma" w:cs="Tahoma"/>
        </w:rPr>
        <w:t>�</w:t>
      </w:r>
      <w:r>
        <w:t>_</w:t>
      </w:r>
      <w:r>
        <w:rPr>
          <w:rFonts w:ascii="Tahoma" w:hAnsi="Tahoma" w:cs="Tahoma"/>
        </w:rPr>
        <w:t>��</w:t>
      </w:r>
      <w:r>
        <w:t>7</w:t>
      </w:r>
      <w:r>
        <w:rPr>
          <w:rFonts w:ascii="Tahoma" w:hAnsi="Tahoma" w:cs="Tahoma"/>
        </w:rPr>
        <w:t>�</w:t>
      </w:r>
      <w:r>
        <w:t>ϼǛ</w:t>
      </w:r>
      <w:r>
        <w:rPr>
          <w:rFonts w:ascii="Tahoma" w:hAnsi="Tahoma" w:cs="Tahoma"/>
        </w:rPr>
        <w:t>����</w:t>
      </w:r>
      <w:r>
        <w:t>Q</w:t>
      </w:r>
      <w:r>
        <w:rPr>
          <w:rFonts w:ascii="Tahoma" w:hAnsi="Tahoma" w:cs="Tahoma"/>
        </w:rPr>
        <w:t>��</w:t>
      </w:r>
      <w:r>
        <w:t>3</w:t>
      </w:r>
      <w:r>
        <w:rPr>
          <w:rFonts w:ascii="Tahoma" w:hAnsi="Tahoma" w:cs="Tahoma"/>
        </w:rPr>
        <w:t>�</w:t>
      </w:r>
      <w:r>
        <w:t>ZP:j</w:t>
      </w:r>
      <w:r>
        <w:rPr>
          <w:rFonts w:ascii="Tahoma" w:hAnsi="Tahoma" w:cs="Tahoma"/>
        </w:rPr>
        <w:t>�</w:t>
      </w:r>
      <w:r>
        <w:t>V</w:t>
      </w:r>
      <w:r>
        <w:rPr>
          <w:rFonts w:ascii="Tahoma" w:hAnsi="Tahoma" w:cs="Tahoma"/>
        </w:rPr>
        <w:t>�</w:t>
      </w:r>
      <w:r>
        <w:t>=z</w:t>
      </w:r>
      <w:r>
        <w:rPr>
          <w:rFonts w:ascii="Tahoma" w:hAnsi="Tahoma" w:cs="Tahoma"/>
        </w:rPr>
        <w:t>�</w:t>
      </w:r>
      <w:r>
        <w:t>xy</w:t>
      </w:r>
      <w:r>
        <w:rPr>
          <w:rFonts w:ascii="Tahoma" w:hAnsi="Tahoma" w:cs="Tahoma"/>
        </w:rPr>
        <w:t>�</w:t>
      </w:r>
      <w:r>
        <w:t>R</w:t>
      </w:r>
      <w:r>
        <w:rPr>
          <w:rFonts w:ascii="Tahoma" w:hAnsi="Tahoma" w:cs="Tahoma"/>
        </w:rPr>
        <w:t>�</w:t>
      </w:r>
      <w:r>
        <w:t>VS</w:t>
      </w:r>
      <w:r>
        <w:rPr>
          <w:rFonts w:ascii="Tahoma" w:hAnsi="Tahoma" w:cs="Tahoma"/>
        </w:rPr>
        <w:t>�</w:t>
      </w:r>
    </w:p>
    <w:p w14:paraId="2FA8316B" w14:textId="77777777" w:rsidR="0045207C" w:rsidRDefault="0045207C" w:rsidP="007724B4">
      <w:pPr>
        <w:pStyle w:val="Heading3"/>
      </w:pPr>
      <w:r>
        <w:t>Z</w:t>
      </w:r>
      <w:r>
        <w:rPr>
          <w:rFonts w:ascii="Tahoma" w:hAnsi="Tahoma" w:cs="Tahoma"/>
        </w:rPr>
        <w:t>�</w:t>
      </w:r>
      <w:r>
        <w:t>0</w:t>
      </w:r>
      <w:r>
        <w:rPr>
          <w:rFonts w:ascii="Tahoma" w:hAnsi="Tahoma" w:cs="Tahoma"/>
        </w:rPr>
        <w:t>�����</w:t>
      </w:r>
      <w:r>
        <w:t>l</w:t>
      </w:r>
      <w:r>
        <w:rPr>
          <w:rFonts w:ascii="Tahoma" w:hAnsi="Tahoma" w:cs="Tahoma"/>
        </w:rPr>
        <w:t>����</w:t>
      </w:r>
      <w:r>
        <w:t>@xja</w:t>
      </w:r>
      <w:r>
        <w:rPr>
          <w:rFonts w:ascii="Tahoma" w:hAnsi="Tahoma" w:cs="Tahoma"/>
        </w:rPr>
        <w:t>��</w:t>
      </w:r>
      <w:r>
        <w:t>F</w:t>
      </w:r>
      <w:r>
        <w:rPr>
          <w:rFonts w:ascii="Tahoma" w:hAnsi="Tahoma" w:cs="Tahoma"/>
        </w:rPr>
        <w:t>�</w:t>
      </w:r>
      <w:r>
        <w:t>r</w:t>
      </w:r>
      <w:r>
        <w:rPr>
          <w:rFonts w:ascii="Tahoma" w:hAnsi="Tahoma" w:cs="Tahoma"/>
        </w:rPr>
        <w:t>�</w:t>
      </w:r>
      <w:r>
        <w:t>N</w:t>
      </w:r>
      <w:r>
        <w:rPr>
          <w:rFonts w:ascii="Tahoma" w:hAnsi="Tahoma" w:cs="Tahoma"/>
        </w:rPr>
        <w:t>��</w:t>
      </w:r>
      <w:r>
        <w:t>O</w:t>
      </w:r>
      <w:r>
        <w:rPr>
          <w:rFonts w:ascii="Tahoma" w:hAnsi="Tahoma" w:cs="Tahoma"/>
        </w:rPr>
        <w:t>�</w:t>
      </w:r>
      <w:r>
        <w:t>d</w:t>
      </w:r>
      <w:r>
        <w:rPr>
          <w:rFonts w:ascii="Tahoma" w:hAnsi="Tahoma" w:cs="Tahoma"/>
        </w:rPr>
        <w:t>�</w:t>
      </w:r>
      <w:r>
        <w:t>cXX</w:t>
      </w:r>
      <w:r>
        <w:rPr>
          <w:rFonts w:ascii="Tahoma" w:hAnsi="Tahoma" w:cs="Tahoma"/>
        </w:rPr>
        <w:t>�</w:t>
      </w:r>
      <w:r>
        <w:t>a</w:t>
      </w:r>
      <w:r>
        <w:rPr>
          <w:rFonts w:ascii="Tahoma" w:hAnsi="Tahoma" w:cs="Tahoma"/>
        </w:rPr>
        <w:t>�</w:t>
      </w:r>
      <w:r>
        <w:t>z</w:t>
      </w:r>
      <w:r>
        <w:rPr>
          <w:rFonts w:ascii="Tahoma" w:hAnsi="Tahoma" w:cs="Tahoma"/>
        </w:rPr>
        <w:t>����</w:t>
      </w:r>
      <w:r>
        <w:t>"{!</w:t>
      </w:r>
      <w:r>
        <w:rPr>
          <w:rFonts w:ascii="Tahoma" w:hAnsi="Tahoma" w:cs="Tahoma"/>
        </w:rPr>
        <w:t>�</w:t>
      </w:r>
      <w:r>
        <w:t>~</w:t>
      </w:r>
      <w:r>
        <w:rPr>
          <w:rFonts w:ascii="Tahoma" w:hAnsi="Tahoma" w:cs="Tahoma"/>
        </w:rPr>
        <w:t>�</w:t>
      </w:r>
      <w:r>
        <w:t>p6*</w:t>
      </w:r>
      <w:r>
        <w:rPr>
          <w:rFonts w:ascii="Tahoma" w:hAnsi="Tahoma" w:cs="Tahoma"/>
        </w:rPr>
        <w:t>�����</w:t>
      </w:r>
      <w:r>
        <w:t>R.vS</w:t>
      </w:r>
      <w:r>
        <w:rPr>
          <w:rFonts w:ascii="Tahoma" w:hAnsi="Tahoma" w:cs="Tahoma"/>
        </w:rPr>
        <w:t>��</w:t>
      </w:r>
      <w:r>
        <w:t>dlx</w:t>
      </w:r>
      <w:r>
        <w:rPr>
          <w:rFonts w:ascii="Tahoma" w:hAnsi="Tahoma" w:cs="Tahoma"/>
        </w:rPr>
        <w:t>����</w:t>
      </w:r>
      <w:r>
        <w:t>Q</w:t>
      </w:r>
      <w:r>
        <w:rPr>
          <w:rFonts w:ascii="Tahoma" w:hAnsi="Tahoma" w:cs="Tahoma"/>
        </w:rPr>
        <w:t>�</w:t>
      </w:r>
    </w:p>
    <w:p w14:paraId="627C8FA4" w14:textId="77777777" w:rsidR="0045207C" w:rsidRDefault="0045207C" w:rsidP="007724B4">
      <w:pPr>
        <w:pStyle w:val="Heading3"/>
      </w:pPr>
      <w:r>
        <w:rPr>
          <w:rFonts w:hint="eastAsia"/>
        </w:rPr>
        <w:t>É</w:t>
      </w:r>
      <w:r>
        <w:t>&amp;</w:t>
      </w:r>
      <w:r>
        <w:rPr>
          <w:rFonts w:ascii="Tahoma" w:hAnsi="Tahoma" w:cs="Tahoma"/>
        </w:rPr>
        <w:t>�</w:t>
      </w:r>
      <w:r>
        <w:t>Lv</w:t>
      </w:r>
      <w:r>
        <w:rPr>
          <w:rFonts w:ascii="Tahoma" w:hAnsi="Tahoma" w:cs="Tahoma"/>
        </w:rPr>
        <w:t>��</w:t>
      </w:r>
      <w:r>
        <w:t>qö</w:t>
      </w:r>
      <w:r>
        <w:rPr>
          <w:rFonts w:ascii="Tahoma" w:hAnsi="Tahoma" w:cs="Tahoma"/>
        </w:rPr>
        <w:t>�</w:t>
      </w:r>
      <w:r>
        <w:t>vS</w:t>
      </w:r>
      <w:r>
        <w:rPr>
          <w:rFonts w:ascii="Malgun Gothic" w:eastAsia="Malgun Gothic" w:hAnsi="Malgun Gothic" w:cs="Malgun Gothic" w:hint="eastAsia"/>
        </w:rPr>
        <w:t>㙘</w:t>
      </w:r>
      <w:r>
        <w:t>3</w:t>
      </w:r>
      <w:r>
        <w:rPr>
          <w:rFonts w:ascii="Tahoma" w:hAnsi="Tahoma" w:cs="Tahoma"/>
        </w:rPr>
        <w:t>�</w:t>
      </w:r>
      <w:r>
        <w:t>#ü</w:t>
      </w:r>
      <w:r>
        <w:rPr>
          <w:rFonts w:ascii="Tahoma" w:hAnsi="Tahoma" w:cs="Tahoma"/>
        </w:rPr>
        <w:t>�</w:t>
      </w:r>
      <w:r>
        <w:t>&amp;</w:t>
      </w:r>
      <w:r>
        <w:rPr>
          <w:rFonts w:ascii="Tahoma" w:hAnsi="Tahoma" w:cs="Tahoma"/>
        </w:rPr>
        <w:t>�</w:t>
      </w:r>
      <w:r>
        <w:t>l25D!</w:t>
      </w:r>
      <w:r>
        <w:rPr>
          <w:rFonts w:ascii="Tahoma" w:hAnsi="Tahoma" w:cs="Tahoma"/>
        </w:rPr>
        <w:t>�</w:t>
      </w:r>
      <w:r>
        <w:t>z</w:t>
      </w:r>
      <w:r>
        <w:rPr>
          <w:rFonts w:ascii="Tahoma" w:hAnsi="Tahoma" w:cs="Tahoma"/>
        </w:rPr>
        <w:t>�</w:t>
      </w:r>
      <w:r>
        <w:t>d@H</w:t>
      </w:r>
      <w:r>
        <w:rPr>
          <w:rFonts w:ascii="Tahoma" w:hAnsi="Tahoma" w:cs="Tahoma"/>
        </w:rPr>
        <w:t>��</w:t>
      </w:r>
      <w:r>
        <w:t>o</w:t>
      </w:r>
      <w:r>
        <w:rPr>
          <w:rFonts w:ascii="Tahoma" w:hAnsi="Tahoma" w:cs="Tahoma"/>
        </w:rPr>
        <w:t>�</w:t>
      </w:r>
      <w:r>
        <w:t>HF</w:t>
      </w:r>
      <w:r>
        <w:rPr>
          <w:rFonts w:ascii="Tahoma" w:hAnsi="Tahoma" w:cs="Tahoma"/>
        </w:rPr>
        <w:t>��</w:t>
      </w:r>
      <w:r>
        <w:t>?</w:t>
      </w:r>
      <w:r>
        <w:rPr>
          <w:rFonts w:ascii="Tahoma" w:hAnsi="Tahoma" w:cs="Tahoma"/>
        </w:rPr>
        <w:t>�</w:t>
      </w:r>
      <w:r>
        <w:t>&amp;Ԅ</w:t>
      </w:r>
      <w:r>
        <w:rPr>
          <w:rFonts w:ascii="Tahoma" w:hAnsi="Tahoma" w:cs="Tahoma"/>
        </w:rPr>
        <w:t>��</w:t>
      </w:r>
      <w:r>
        <w:t>H</w:t>
      </w:r>
      <w:r>
        <w:rPr>
          <w:rFonts w:ascii="Tahoma" w:hAnsi="Tahoma" w:cs="Tahoma"/>
        </w:rPr>
        <w:t>�</w:t>
      </w:r>
    </w:p>
    <w:p w14:paraId="5F9F6224" w14:textId="77777777" w:rsidR="0045207C" w:rsidRDefault="0045207C" w:rsidP="007724B4">
      <w:pPr>
        <w:pStyle w:val="Heading3"/>
      </w:pPr>
      <w:r>
        <w:rPr>
          <w:rFonts w:ascii="Tahoma" w:hAnsi="Tahoma" w:cs="Tahoma"/>
        </w:rPr>
        <w:t>����</w:t>
      </w:r>
      <w:r>
        <w:t>s</w:t>
      </w:r>
      <w:r>
        <w:rPr>
          <w:rFonts w:ascii="Tahoma" w:hAnsi="Tahoma" w:cs="Tahoma"/>
        </w:rPr>
        <w:t>���</w:t>
      </w:r>
      <w:r>
        <w:t>{`(</w:t>
      </w:r>
      <w:r>
        <w:rPr>
          <w:rFonts w:ascii="Tahoma" w:hAnsi="Tahoma" w:cs="Tahoma"/>
        </w:rPr>
        <w:t>��</w:t>
      </w:r>
      <w:r>
        <w:t>==9</w:t>
      </w:r>
      <w:r>
        <w:rPr>
          <w:rFonts w:ascii="Tahoma" w:hAnsi="Tahoma" w:cs="Tahoma"/>
        </w:rPr>
        <w:t>����</w:t>
      </w:r>
      <w:r>
        <w:t>;</w:t>
      </w:r>
      <w:r>
        <w:rPr>
          <w:rFonts w:ascii="Tahoma" w:hAnsi="Tahoma" w:cs="Tahoma"/>
        </w:rPr>
        <w:t>�</w:t>
      </w:r>
      <w:r>
        <w:t>^x}5</w:t>
      </w:r>
      <w:r>
        <w:rPr>
          <w:rFonts w:ascii="Tahoma" w:hAnsi="Tahoma" w:cs="Tahoma"/>
        </w:rPr>
        <w:t>�</w:t>
      </w:r>
    </w:p>
    <w:p w14:paraId="0084D793" w14:textId="77777777" w:rsidR="0045207C" w:rsidRDefault="0045207C" w:rsidP="007724B4">
      <w:pPr>
        <w:pStyle w:val="Heading3"/>
      </w:pPr>
      <w:r>
        <w:t>T|Q</w:t>
      </w:r>
      <w:r>
        <w:rPr>
          <w:rFonts w:ascii="Tahoma" w:hAnsi="Tahoma" w:cs="Tahoma"/>
        </w:rPr>
        <w:t>�</w:t>
      </w:r>
      <w:r>
        <w:t>&gt;</w:t>
      </w:r>
      <w:r>
        <w:rPr>
          <w:rFonts w:ascii="Tahoma" w:hAnsi="Tahoma" w:cs="Tahoma"/>
        </w:rPr>
        <w:t>���</w:t>
      </w:r>
      <w:r>
        <w:t>9</w:t>
      </w:r>
      <w:r>
        <w:rPr>
          <w:rFonts w:ascii="Tahoma" w:hAnsi="Tahoma" w:cs="Tahoma"/>
        </w:rPr>
        <w:t>���</w:t>
      </w:r>
      <w:r>
        <w:t>a</w:t>
      </w:r>
      <w:r>
        <w:rPr>
          <w:rFonts w:ascii="Tahoma" w:hAnsi="Tahoma" w:cs="Tahoma"/>
        </w:rPr>
        <w:t>�</w:t>
      </w:r>
      <w:r>
        <w:t>W</w:t>
      </w:r>
      <w:r>
        <w:rPr>
          <w:rFonts w:ascii="Tahoma" w:hAnsi="Tahoma" w:cs="Tahoma"/>
        </w:rPr>
        <w:t>��</w:t>
      </w:r>
      <w:r>
        <w:t>Q</w:t>
      </w:r>
      <w:r>
        <w:rPr>
          <w:rFonts w:ascii="Tahoma" w:hAnsi="Tahoma" w:cs="Tahoma"/>
        </w:rPr>
        <w:t>�</w:t>
      </w:r>
      <w:r>
        <w:t>j*</w:t>
      </w:r>
      <w:r>
        <w:rPr>
          <w:rFonts w:ascii="Tahoma" w:hAnsi="Tahoma" w:cs="Tahoma"/>
        </w:rPr>
        <w:t>�</w:t>
      </w:r>
      <w:r>
        <w:t>ʩV</w:t>
      </w:r>
      <w:r>
        <w:rPr>
          <w:rFonts w:ascii="Tahoma" w:hAnsi="Tahoma" w:cs="Tahoma"/>
        </w:rPr>
        <w:t>�</w:t>
      </w:r>
      <w:r>
        <w:t>Z]</w:t>
      </w:r>
      <w:r>
        <w:rPr>
          <w:rFonts w:ascii="Tahoma" w:hAnsi="Tahoma" w:cs="Tahoma"/>
        </w:rPr>
        <w:t>�</w:t>
      </w:r>
      <w:r>
        <w:t>ցM</w:t>
      </w:r>
      <w:r>
        <w:rPr>
          <w:rFonts w:ascii="Tahoma" w:hAnsi="Tahoma" w:cs="Tahoma"/>
        </w:rPr>
        <w:t>�����</w:t>
      </w:r>
      <w:r>
        <w:t>DQ8</w:t>
      </w:r>
      <w:r>
        <w:rPr>
          <w:rFonts w:ascii="Tahoma" w:hAnsi="Tahoma" w:cs="Tahoma"/>
        </w:rPr>
        <w:t>����</w:t>
      </w:r>
      <w:r>
        <w:t>H</w:t>
      </w:r>
      <w:r>
        <w:rPr>
          <w:rFonts w:ascii="Tahoma" w:hAnsi="Tahoma" w:cs="Tahoma"/>
        </w:rPr>
        <w:t>�</w:t>
      </w:r>
      <w:r>
        <w:t>V}*_6˅</w:t>
      </w:r>
      <w:r>
        <w:rPr>
          <w:rFonts w:ascii="Tahoma" w:hAnsi="Tahoma" w:cs="Tahoma"/>
        </w:rPr>
        <w:t>�</w:t>
      </w:r>
      <w:r>
        <w:t>w</w:t>
      </w:r>
      <w:r>
        <w:rPr>
          <w:rFonts w:ascii="Tahoma" w:hAnsi="Tahoma" w:cs="Tahoma"/>
        </w:rPr>
        <w:t>��</w:t>
      </w:r>
      <w:r>
        <w:t>&lt;=</w:t>
      </w:r>
      <w:r>
        <w:rPr>
          <w:rFonts w:ascii="Tahoma" w:hAnsi="Tahoma" w:cs="Tahoma"/>
        </w:rPr>
        <w:t>��</w:t>
      </w:r>
      <w:r>
        <w:t>2</w:t>
      </w:r>
    </w:p>
    <w:p w14:paraId="034EC360" w14:textId="77777777" w:rsidR="0045207C" w:rsidRDefault="0045207C" w:rsidP="007724B4">
      <w:pPr>
        <w:pStyle w:val="Heading3"/>
      </w:pPr>
      <w:r>
        <w:t>,</w:t>
      </w:r>
    </w:p>
    <w:p w14:paraId="7FA9EA5A" w14:textId="77777777" w:rsidR="0045207C" w:rsidRDefault="0045207C" w:rsidP="007724B4">
      <w:pPr>
        <w:pStyle w:val="Heading3"/>
      </w:pPr>
    </w:p>
    <w:p w14:paraId="3490780A" w14:textId="77777777" w:rsidR="0045207C" w:rsidRDefault="0045207C" w:rsidP="007724B4">
      <w:pPr>
        <w:pStyle w:val="Heading3"/>
      </w:pPr>
      <w:r>
        <w:rPr>
          <w:rFonts w:ascii="Tahoma" w:hAnsi="Tahoma" w:cs="Tahoma"/>
        </w:rPr>
        <w:t>��</w:t>
      </w:r>
      <w:r>
        <w:t>I9P̷</w:t>
      </w:r>
      <w:r>
        <w:rPr>
          <w:rFonts w:ascii="Tahoma" w:hAnsi="Tahoma" w:cs="Tahoma"/>
        </w:rPr>
        <w:t>�</w:t>
      </w:r>
      <w:r>
        <w:t>ҶE1</w:t>
      </w:r>
      <w:r>
        <w:rPr>
          <w:rFonts w:ascii="Tahoma" w:hAnsi="Tahoma" w:cs="Tahoma"/>
        </w:rPr>
        <w:t>�</w:t>
      </w:r>
      <w:r>
        <w:t>ƚ</w:t>
      </w:r>
      <w:r>
        <w:rPr>
          <w:rFonts w:ascii="Tahoma" w:hAnsi="Tahoma" w:cs="Tahoma"/>
        </w:rPr>
        <w:t>�</w:t>
      </w:r>
      <w:r>
        <w:t>@</w:t>
      </w:r>
    </w:p>
    <w:p w14:paraId="2559F42C" w14:textId="77777777" w:rsidR="0045207C" w:rsidRDefault="0045207C" w:rsidP="007724B4">
      <w:pPr>
        <w:pStyle w:val="Heading3"/>
      </w:pPr>
      <w:r>
        <w:t>@</w:t>
      </w:r>
      <w:r>
        <w:rPr>
          <w:rFonts w:ascii="Tahoma" w:hAnsi="Tahoma" w:cs="Tahoma"/>
        </w:rPr>
        <w:t>����</w:t>
      </w:r>
      <w:r>
        <w:t>_</w:t>
      </w:r>
      <w:r>
        <w:rPr>
          <w:rFonts w:ascii="Tahoma" w:hAnsi="Tahoma" w:cs="Tahoma"/>
        </w:rPr>
        <w:t>�</w:t>
      </w:r>
    </w:p>
    <w:p w14:paraId="06F8FBFA" w14:textId="77777777" w:rsidR="0045207C" w:rsidRDefault="0045207C" w:rsidP="007724B4">
      <w:pPr>
        <w:pStyle w:val="Heading3"/>
      </w:pPr>
      <w:r>
        <w:t xml:space="preserve"> </w:t>
      </w:r>
      <w:r>
        <w:rPr>
          <w:rFonts w:ascii="Tahoma" w:hAnsi="Tahoma" w:cs="Tahoma"/>
        </w:rPr>
        <w:t>���</w:t>
      </w:r>
      <w:r>
        <w:t>т(</w:t>
      </w:r>
      <w:r>
        <w:rPr>
          <w:rFonts w:ascii="Tahoma" w:hAnsi="Tahoma" w:cs="Tahoma"/>
        </w:rPr>
        <w:t>��</w:t>
      </w:r>
      <w:r>
        <w:t>Ür</w:t>
      </w:r>
      <w:r>
        <w:rPr>
          <w:rFonts w:ascii="Tahoma" w:hAnsi="Tahoma" w:cs="Tahoma"/>
        </w:rPr>
        <w:t>��</w:t>
      </w:r>
      <w:r>
        <w:t>a</w:t>
      </w:r>
      <w:r>
        <w:rPr>
          <w:rFonts w:ascii="Tahoma" w:hAnsi="Tahoma" w:cs="Tahoma"/>
        </w:rPr>
        <w:t>���</w:t>
      </w:r>
      <w:r>
        <w:t xml:space="preserve">        d"</w:t>
      </w:r>
      <w:r>
        <w:rPr>
          <w:rFonts w:ascii="Tahoma" w:hAnsi="Tahoma" w:cs="Tahoma"/>
        </w:rPr>
        <w:t>��</w:t>
      </w:r>
      <w:r>
        <w:t>aK</w:t>
      </w:r>
      <w:r>
        <w:rPr>
          <w:rFonts w:ascii="Tahoma" w:hAnsi="Tahoma" w:cs="Tahoma"/>
        </w:rPr>
        <w:t>���</w:t>
      </w:r>
      <w:r>
        <w:t>Jm5</w:t>
      </w:r>
      <w:r>
        <w:rPr>
          <w:rFonts w:ascii="Tahoma" w:hAnsi="Tahoma" w:cs="Tahoma"/>
        </w:rPr>
        <w:t>�</w:t>
      </w:r>
      <w:r>
        <w:t>-</w:t>
      </w:r>
      <w:r>
        <w:rPr>
          <w:rFonts w:ascii="Tahoma" w:hAnsi="Tahoma" w:cs="Tahoma"/>
        </w:rPr>
        <w:t>��</w:t>
      </w:r>
      <w:r>
        <w:t>J</w:t>
      </w:r>
      <w:r>
        <w:rPr>
          <w:rFonts w:ascii="Tahoma" w:hAnsi="Tahoma" w:cs="Tahoma"/>
        </w:rPr>
        <w:t>���</w:t>
      </w:r>
      <w:r>
        <w:t>/SG</w:t>
      </w:r>
      <w:r>
        <w:rPr>
          <w:rFonts w:ascii="Tahoma" w:hAnsi="Tahoma" w:cs="Tahoma"/>
        </w:rPr>
        <w:t>��</w:t>
      </w:r>
      <w:r>
        <w:t>/v</w:t>
      </w:r>
      <w:r>
        <w:rPr>
          <w:rFonts w:ascii="Tahoma" w:hAnsi="Tahoma" w:cs="Tahoma"/>
        </w:rPr>
        <w:t>�����</w:t>
      </w:r>
      <w:r>
        <w:t>?</w:t>
      </w:r>
      <w:r>
        <w:rPr>
          <w:rFonts w:ascii="Tahoma" w:hAnsi="Tahoma" w:cs="Tahoma"/>
        </w:rPr>
        <w:t>�</w:t>
      </w:r>
      <w:r>
        <w:t>/9</w:t>
      </w:r>
      <w:r>
        <w:rPr>
          <w:rFonts w:ascii="Tahoma" w:hAnsi="Tahoma" w:cs="Tahoma"/>
        </w:rPr>
        <w:t>�</w:t>
      </w:r>
      <w:r>
        <w:t>&gt;</w:t>
      </w:r>
      <w:r>
        <w:rPr>
          <w:rFonts w:ascii="Tahoma" w:hAnsi="Tahoma" w:cs="Tahoma"/>
        </w:rPr>
        <w:t>�</w:t>
      </w:r>
      <w:r>
        <w:t>83'vM</w:t>
      </w:r>
      <w:r>
        <w:rPr>
          <w:rFonts w:ascii="Tahoma" w:hAnsi="Tahoma" w:cs="Tahoma"/>
        </w:rPr>
        <w:t>��</w:t>
      </w:r>
      <w:r>
        <w:rPr>
          <w:rFonts w:hint="cs"/>
        </w:rPr>
        <w:t>ٵ</w:t>
      </w:r>
      <w:r>
        <w:rPr>
          <w:rFonts w:ascii="Tahoma" w:hAnsi="Tahoma" w:cs="Tahoma"/>
        </w:rPr>
        <w:t>�</w:t>
      </w:r>
      <w:r>
        <w:t>y</w:t>
      </w:r>
      <w:r>
        <w:rPr>
          <w:rFonts w:ascii="Tahoma" w:hAnsi="Tahoma" w:cs="Tahoma"/>
        </w:rPr>
        <w:t>�</w:t>
      </w:r>
      <w:r>
        <w:t>5</w:t>
      </w:r>
      <w:r>
        <w:rPr>
          <w:rFonts w:ascii="Tahoma" w:hAnsi="Tahoma" w:cs="Tahoma"/>
        </w:rPr>
        <w:t>�</w:t>
      </w:r>
      <w:r>
        <w:t>$må</w:t>
      </w:r>
      <w:r>
        <w:rPr>
          <w:rFonts w:ascii="Tahoma" w:hAnsi="Tahoma" w:cs="Tahoma"/>
        </w:rPr>
        <w:t>����</w:t>
      </w:r>
      <w:r>
        <w:t>wéY</w:t>
      </w:r>
      <w:r>
        <w:rPr>
          <w:rFonts w:ascii="Tahoma" w:hAnsi="Tahoma" w:cs="Tahoma"/>
        </w:rPr>
        <w:t>�</w:t>
      </w:r>
      <w:r>
        <w:t>Ӻ?</w:t>
      </w:r>
      <w:r>
        <w:rPr>
          <w:rFonts w:ascii="Tahoma" w:hAnsi="Tahoma" w:cs="Tahoma"/>
        </w:rPr>
        <w:t>��</w:t>
      </w:r>
      <w:r>
        <w:t>,</w:t>
      </w:r>
      <w:r>
        <w:rPr>
          <w:rFonts w:ascii="Tahoma" w:hAnsi="Tahoma" w:cs="Tahoma"/>
        </w:rPr>
        <w:t>�</w:t>
      </w:r>
      <w:r>
        <w:t>QLX</w:t>
      </w:r>
      <w:r>
        <w:rPr>
          <w:rFonts w:ascii="Tahoma" w:hAnsi="Tahoma" w:cs="Tahoma"/>
        </w:rPr>
        <w:t>����</w:t>
      </w:r>
      <w:r>
        <w:t>Ä</w:t>
      </w:r>
      <w:r>
        <w:rPr>
          <w:rFonts w:ascii="Tahoma" w:hAnsi="Tahoma" w:cs="Tahoma"/>
        </w:rPr>
        <w:t>�</w:t>
      </w:r>
      <w:r>
        <w:t>e</w:t>
      </w:r>
      <w:r>
        <w:rPr>
          <w:rFonts w:ascii="Tahoma" w:hAnsi="Tahoma" w:cs="Tahoma"/>
        </w:rPr>
        <w:t>�</w:t>
      </w:r>
      <w:r>
        <w:t>U</w:t>
      </w:r>
      <w:r>
        <w:rPr>
          <w:rFonts w:ascii="Tahoma" w:hAnsi="Tahoma" w:cs="Tahoma"/>
        </w:rPr>
        <w:t>�</w:t>
      </w:r>
      <w:r>
        <w:t>z</w:t>
      </w:r>
      <w:r>
        <w:rPr>
          <w:rFonts w:ascii="Tahoma" w:hAnsi="Tahoma" w:cs="Tahoma"/>
        </w:rPr>
        <w:t>��</w:t>
      </w:r>
      <w:r>
        <w:t>k</w:t>
      </w:r>
      <w:r>
        <w:rPr>
          <w:rFonts w:ascii="Tahoma" w:hAnsi="Tahoma" w:cs="Tahoma"/>
        </w:rPr>
        <w:t>�</w:t>
      </w:r>
      <w:r>
        <w:t>Jy;</w:t>
      </w:r>
    </w:p>
    <w:p w14:paraId="18E75DF2" w14:textId="77777777" w:rsidR="0045207C" w:rsidRDefault="0045207C" w:rsidP="007724B4">
      <w:pPr>
        <w:pStyle w:val="Heading3"/>
      </w:pPr>
      <w:r>
        <w:rPr>
          <w:rFonts w:ascii="Tahoma" w:hAnsi="Tahoma" w:cs="Tahoma"/>
        </w:rPr>
        <w:t>�</w:t>
      </w:r>
      <w:r>
        <w:t>k</w:t>
      </w:r>
      <w:r>
        <w:rPr>
          <w:rFonts w:ascii="Tahoma" w:hAnsi="Tahoma" w:cs="Tahoma"/>
        </w:rPr>
        <w:t>�</w:t>
      </w:r>
      <w:r>
        <w:t>(    é</w:t>
      </w:r>
      <w:r>
        <w:rPr>
          <w:rFonts w:ascii="Tahoma" w:hAnsi="Tahoma" w:cs="Tahoma"/>
        </w:rPr>
        <w:t>�</w:t>
      </w:r>
      <w:r>
        <w:t>7</w:t>
      </w:r>
      <w:r>
        <w:rPr>
          <w:rFonts w:ascii="Tahoma" w:hAnsi="Tahoma" w:cs="Tahoma"/>
        </w:rPr>
        <w:t>��</w:t>
      </w:r>
      <w:r>
        <w:t>3ŵüä</w:t>
      </w:r>
      <w:r>
        <w:rPr>
          <w:rFonts w:ascii="Ebrima" w:hAnsi="Ebrima" w:cs="Ebrima"/>
        </w:rPr>
        <w:t>߷</w:t>
      </w:r>
      <w:r>
        <w:t>r</w:t>
      </w:r>
      <w:r>
        <w:rPr>
          <w:rFonts w:ascii="Tahoma" w:hAnsi="Tahoma" w:cs="Tahoma"/>
        </w:rPr>
        <w:t>�</w:t>
      </w:r>
      <w:r>
        <w:t>P</w:t>
      </w:r>
      <w:r>
        <w:rPr>
          <w:rFonts w:ascii="Tahoma" w:hAnsi="Tahoma" w:cs="Tahoma"/>
        </w:rPr>
        <w:t>�����</w:t>
      </w:r>
      <w:r>
        <w:t xml:space="preserve"> </w:t>
      </w:r>
      <w:r>
        <w:rPr>
          <w:rFonts w:ascii="Tahoma" w:hAnsi="Tahoma" w:cs="Tahoma"/>
        </w:rPr>
        <w:t>�</w:t>
      </w:r>
      <w:r>
        <w:t>ؖ</w:t>
      </w:r>
      <w:r>
        <w:rPr>
          <w:rFonts w:ascii="Tahoma" w:hAnsi="Tahoma" w:cs="Tahoma"/>
        </w:rPr>
        <w:t>��</w:t>
      </w:r>
      <w:r>
        <w:t>s</w:t>
      </w:r>
      <w:r>
        <w:rPr>
          <w:rFonts w:ascii="Tahoma" w:hAnsi="Tahoma" w:cs="Tahoma"/>
        </w:rPr>
        <w:t>�</w:t>
      </w:r>
      <w:r>
        <w:t>"</w:t>
      </w:r>
      <w:r>
        <w:rPr>
          <w:rFonts w:ascii="Tahoma" w:hAnsi="Tahoma" w:cs="Tahoma"/>
        </w:rPr>
        <w:t>���</w:t>
      </w:r>
      <w:r>
        <w:t>,ʑ</w:t>
      </w:r>
      <w:r>
        <w:rPr>
          <w:rFonts w:ascii="Tahoma" w:hAnsi="Tahoma" w:cs="Tahoma"/>
        </w:rPr>
        <w:t>���</w:t>
      </w:r>
      <w:r>
        <w:t>ü</w:t>
      </w:r>
    </w:p>
    <w:p w14:paraId="7F0BC242" w14:textId="77777777" w:rsidR="0045207C" w:rsidRDefault="0045207C" w:rsidP="007724B4">
      <w:pPr>
        <w:pStyle w:val="Heading3"/>
      </w:pPr>
      <w:r>
        <w:rPr>
          <w:rFonts w:ascii="Tahoma" w:hAnsi="Tahoma" w:cs="Tahoma"/>
        </w:rPr>
        <w:t>�</w:t>
      </w:r>
      <w:r>
        <w:t>0</w:t>
      </w:r>
      <w:r>
        <w:rPr>
          <w:rFonts w:ascii="Tahoma" w:hAnsi="Tahoma" w:cs="Tahoma"/>
        </w:rPr>
        <w:t>���</w:t>
      </w:r>
      <w:r>
        <w:t>)8;*</w:t>
      </w:r>
      <w:r>
        <w:rPr>
          <w:rFonts w:ascii="Tahoma" w:hAnsi="Tahoma" w:cs="Tahoma"/>
        </w:rPr>
        <w:t>��</w:t>
      </w:r>
      <w:r>
        <w:t>W</w:t>
      </w:r>
      <w:r>
        <w:rPr>
          <w:rFonts w:ascii="Tahoma" w:hAnsi="Tahoma" w:cs="Tahoma"/>
        </w:rPr>
        <w:t>��</w:t>
      </w:r>
      <w:r>
        <w:t>b</w:t>
      </w:r>
      <w:r>
        <w:rPr>
          <w:rFonts w:ascii="Tahoma" w:hAnsi="Tahoma" w:cs="Tahoma"/>
        </w:rPr>
        <w:t>�</w:t>
      </w:r>
      <w:r>
        <w:t>ȿ.</w:t>
      </w:r>
      <w:r>
        <w:rPr>
          <w:rFonts w:ascii="Tahoma" w:hAnsi="Tahoma" w:cs="Tahoma"/>
        </w:rPr>
        <w:t>���</w:t>
      </w:r>
      <w:r>
        <w:t xml:space="preserve">   $</w:t>
      </w:r>
      <w:r>
        <w:rPr>
          <w:rFonts w:ascii="Tahoma" w:hAnsi="Tahoma" w:cs="Tahoma"/>
        </w:rPr>
        <w:t>�</w:t>
      </w:r>
      <w:r>
        <w:t>yA</w:t>
      </w:r>
      <w:r>
        <w:rPr>
          <w:rFonts w:ascii="Tahoma" w:hAnsi="Tahoma" w:cs="Tahoma"/>
        </w:rPr>
        <w:t>�</w:t>
      </w:r>
      <w:r>
        <w:t>o؂.</w:t>
      </w:r>
      <w:r>
        <w:rPr>
          <w:rFonts w:ascii="Tahoma" w:hAnsi="Tahoma" w:cs="Tahoma"/>
        </w:rPr>
        <w:t>�⸮</w:t>
      </w:r>
      <w:r>
        <w:t>iÅ</w:t>
      </w:r>
      <w:r>
        <w:rPr>
          <w:rFonts w:ascii="Tahoma" w:hAnsi="Tahoma" w:cs="Tahoma"/>
        </w:rPr>
        <w:t>�</w:t>
      </w:r>
      <w:r>
        <w:t>!</w:t>
      </w:r>
      <w:r>
        <w:rPr>
          <w:rFonts w:ascii="Tahoma" w:hAnsi="Tahoma" w:cs="Tahoma"/>
        </w:rPr>
        <w:t>�</w:t>
      </w:r>
      <w:r>
        <w:t>Y</w:t>
      </w:r>
      <w:r>
        <w:rPr>
          <w:rFonts w:ascii="Tahoma" w:hAnsi="Tahoma" w:cs="Tahoma"/>
        </w:rPr>
        <w:t>��</w:t>
      </w:r>
      <w:r>
        <w:t>/</w:t>
      </w:r>
      <w:r>
        <w:rPr>
          <w:rFonts w:ascii="Tahoma" w:hAnsi="Tahoma" w:cs="Tahoma"/>
        </w:rPr>
        <w:t>��</w:t>
      </w:r>
      <w:r>
        <w:t>f</w:t>
      </w:r>
      <w:r>
        <w:rPr>
          <w:rFonts w:ascii="Tahoma" w:hAnsi="Tahoma" w:cs="Tahoma"/>
        </w:rPr>
        <w:t>�</w:t>
      </w:r>
      <w:r>
        <w:t>/l</w:t>
      </w:r>
      <w:r>
        <w:rPr>
          <w:rFonts w:hint="cs"/>
        </w:rPr>
        <w:t>ۦ</w:t>
      </w:r>
      <w:r>
        <w:t>/</w:t>
      </w:r>
      <w:r>
        <w:rPr>
          <w:rFonts w:ascii="Tahoma" w:hAnsi="Tahoma" w:cs="Tahoma"/>
        </w:rPr>
        <w:t>������</w:t>
      </w:r>
      <w:r>
        <w:t>Ä</w:t>
      </w:r>
      <w:r>
        <w:rPr>
          <w:rFonts w:ascii="Tahoma" w:hAnsi="Tahoma" w:cs="Tahoma"/>
        </w:rPr>
        <w:t>�</w:t>
      </w:r>
      <w:r>
        <w:t>!</w:t>
      </w:r>
      <w:r>
        <w:rPr>
          <w:rFonts w:ascii="Tahoma" w:hAnsi="Tahoma" w:cs="Tahoma"/>
        </w:rPr>
        <w:t>�</w:t>
      </w:r>
      <w:r>
        <w:t>v</w:t>
      </w:r>
      <w:r>
        <w:rPr>
          <w:rFonts w:ascii="Tahoma" w:hAnsi="Tahoma" w:cs="Tahoma"/>
        </w:rPr>
        <w:t>��</w:t>
      </w:r>
      <w:r>
        <w:t>IEND</w:t>
      </w:r>
      <w:r>
        <w:rPr>
          <w:rFonts w:ascii="Tahoma" w:hAnsi="Tahoma" w:cs="Tahoma"/>
        </w:rPr>
        <w:t>�</w:t>
      </w:r>
      <w:r>
        <w:t>Bé</w:t>
      </w:r>
      <w:r>
        <w:rPr>
          <w:rFonts w:ascii="Tahoma" w:hAnsi="Tahoma" w:cs="Tahoma"/>
        </w:rPr>
        <w:t>��</w:t>
      </w:r>
      <w:r>
        <w:t>PNG</w:t>
      </w:r>
    </w:p>
    <w:p w14:paraId="01286AC5" w14:textId="77777777" w:rsidR="0045207C" w:rsidRDefault="0045207C" w:rsidP="007724B4">
      <w:pPr>
        <w:pStyle w:val="Heading3"/>
      </w:pPr>
      <w:r>
        <w:rPr>
          <w:rFonts w:ascii="Tahoma" w:hAnsi="Tahoma" w:cs="Tahoma"/>
        </w:rPr>
        <w:t>⸮</w:t>
      </w:r>
    </w:p>
    <w:p w14:paraId="0694C6BC" w14:textId="77777777" w:rsidR="0045207C" w:rsidRDefault="0045207C" w:rsidP="007724B4">
      <w:pPr>
        <w:pStyle w:val="Heading3"/>
      </w:pPr>
    </w:p>
    <w:p w14:paraId="1498D27F" w14:textId="77777777" w:rsidR="0045207C" w:rsidRDefault="0045207C" w:rsidP="007724B4">
      <w:pPr>
        <w:pStyle w:val="Heading3"/>
      </w:pPr>
      <w:r>
        <w:t>IHDR</w:t>
      </w:r>
      <w:r>
        <w:rPr>
          <w:rFonts w:ascii="Segoe UI Historic" w:hAnsi="Segoe UI Historic" w:cs="Segoe UI Historic"/>
        </w:rPr>
        <w:t>݊</w:t>
      </w:r>
      <w:r>
        <w:t>o  pHYs</w:t>
      </w:r>
      <w:r>
        <w:rPr>
          <w:rFonts w:ascii="Tahoma" w:hAnsi="Tahoma" w:cs="Tahoma"/>
        </w:rPr>
        <w:t>���</w:t>
      </w:r>
      <w:r>
        <w:t>+</w:t>
      </w:r>
    </w:p>
    <w:p w14:paraId="45D019F3" w14:textId="77777777" w:rsidR="0045207C" w:rsidRDefault="0045207C" w:rsidP="007724B4">
      <w:pPr>
        <w:pStyle w:val="Heading3"/>
      </w:pPr>
      <w:r>
        <w:rPr>
          <w:rFonts w:hint="eastAsia"/>
        </w:rPr>
        <w:t>é</w:t>
      </w:r>
      <w:r>
        <w:t>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5B80689B" w14:textId="77777777" w:rsidR="0045207C" w:rsidRDefault="0045207C" w:rsidP="007724B4">
      <w:pPr>
        <w:pStyle w:val="Heading3"/>
      </w:pPr>
      <w:r>
        <w:rPr>
          <w:rFonts w:ascii="Tahoma" w:hAnsi="Tahoma" w:cs="Tahoma"/>
        </w:rPr>
        <w:t>�</w:t>
      </w:r>
    </w:p>
    <w:p w14:paraId="6839F2D9"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1226684B" w14:textId="77777777" w:rsidR="0045207C" w:rsidRDefault="0045207C" w:rsidP="007724B4">
      <w:pPr>
        <w:pStyle w:val="Heading3"/>
      </w:pPr>
      <w:r>
        <w:rPr>
          <w:rFonts w:ascii="Tahoma" w:hAnsi="Tahoma" w:cs="Tahoma"/>
        </w:rPr>
        <w:t>�</w:t>
      </w:r>
      <w:r>
        <w:t>H3Q5</w:t>
      </w:r>
      <w:r>
        <w:rPr>
          <w:rFonts w:ascii="Tahoma" w:hAnsi="Tahoma" w:cs="Tahoma"/>
        </w:rPr>
        <w:t>�</w:t>
      </w:r>
    </w:p>
    <w:p w14:paraId="667BC994"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35F125C8"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7F433C86"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5175DCD6" w14:textId="77777777" w:rsidR="0045207C" w:rsidRDefault="0045207C" w:rsidP="007724B4">
      <w:pPr>
        <w:pStyle w:val="Heading3"/>
      </w:pPr>
      <w:r>
        <w:rPr>
          <w:rFonts w:ascii="Tahoma" w:hAnsi="Tahoma" w:cs="Tahoma"/>
        </w:rPr>
        <w:t>�</w:t>
      </w:r>
    </w:p>
    <w:p w14:paraId="31A5D6D5"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422F8218"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339EAEF5"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69AAB77B"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554DD8A7"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267D58E2"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31C7A441"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52F51666"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1F691728"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1DAA13AE" w14:textId="77777777" w:rsidR="0045207C" w:rsidRDefault="0045207C" w:rsidP="007724B4">
      <w:pPr>
        <w:pStyle w:val="Heading3"/>
      </w:pPr>
    </w:p>
    <w:p w14:paraId="20C1ABE4"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40EC0DB7"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3AD6EEB0"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628F9B2B" w14:textId="77777777" w:rsidR="0045207C" w:rsidRDefault="0045207C" w:rsidP="007724B4">
      <w:pPr>
        <w:pStyle w:val="Heading3"/>
      </w:pPr>
      <w:r>
        <w:t>c</w:t>
      </w:r>
      <w:r>
        <w:rPr>
          <w:rFonts w:ascii="Tahoma" w:hAnsi="Tahoma" w:cs="Tahoma"/>
        </w:rPr>
        <w:t>�</w:t>
      </w:r>
      <w:r>
        <w:t>x,!k</w:t>
      </w:r>
    </w:p>
    <w:p w14:paraId="3A40BA88"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6040BB30"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2E59FABA" w14:textId="77777777" w:rsidR="0045207C" w:rsidRDefault="0045207C" w:rsidP="007724B4">
      <w:pPr>
        <w:pStyle w:val="Heading3"/>
      </w:pPr>
      <w:r>
        <w:t>X</w:t>
      </w:r>
      <w:r>
        <w:rPr>
          <w:rFonts w:ascii="Tahoma" w:hAnsi="Tahoma" w:cs="Tahoma"/>
        </w:rPr>
        <w:t>�</w:t>
      </w:r>
    </w:p>
    <w:p w14:paraId="4CF486B0" w14:textId="77777777" w:rsidR="0045207C" w:rsidRDefault="0045207C" w:rsidP="007724B4">
      <w:pPr>
        <w:pStyle w:val="Heading3"/>
      </w:pPr>
      <w:r>
        <w:t>$</w:t>
      </w:r>
      <w:r>
        <w:rPr>
          <w:rFonts w:ascii="Tahoma" w:hAnsi="Tahoma" w:cs="Tahoma"/>
        </w:rPr>
        <w:t>�</w:t>
      </w:r>
    </w:p>
    <w:p w14:paraId="5BDFF4F6"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gp</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39C57834"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67A13FE0"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301C5E2D"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4B55AA1B"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306BABC5"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2DA975DD"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591B7C32"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0E786CFF"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3CFA3C84" w14:textId="77777777" w:rsidR="0045207C" w:rsidRDefault="0045207C" w:rsidP="007724B4">
      <w:pPr>
        <w:pStyle w:val="Heading3"/>
      </w:pPr>
      <w:r>
        <w:t>U</w:t>
      </w:r>
    </w:p>
    <w:p w14:paraId="66F07189"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31408FF4" w14:textId="77777777" w:rsidR="0045207C" w:rsidRDefault="0045207C" w:rsidP="007724B4">
      <w:pPr>
        <w:pStyle w:val="Heading3"/>
      </w:pPr>
      <w:r>
        <w:rPr>
          <w:rFonts w:ascii="Tahoma" w:hAnsi="Tahoma" w:cs="Tahoma"/>
        </w:rPr>
        <w:t>�</w:t>
      </w:r>
      <w:r>
        <w:rPr>
          <w:rFonts w:hint="cs"/>
        </w:rPr>
        <w:t>ڴ</w:t>
      </w:r>
    </w:p>
    <w:p w14:paraId="14DF4ECC"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55DEA2B4" w14:textId="77777777" w:rsidR="0045207C" w:rsidRDefault="0045207C" w:rsidP="007724B4">
      <w:pPr>
        <w:pStyle w:val="Heading3"/>
      </w:pPr>
      <w:r>
        <w:t>6</w:t>
      </w:r>
    </w:p>
    <w:p w14:paraId="5914AEE0"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0985BF44"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6B0738CA"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w:t>
      </w:r>
      <w:r>
        <w:rPr>
          <w:rFonts w:ascii="Tahoma" w:hAnsi="Tahoma" w:cs="Tahoma"/>
        </w:rPr>
        <w:t>�</w:t>
      </w:r>
      <w:r>
        <w:t>IDATx</w:t>
      </w:r>
      <w:r>
        <w:rPr>
          <w:rFonts w:ascii="Tahoma" w:hAnsi="Tahoma" w:cs="Tahoma"/>
        </w:rPr>
        <w:t>��</w:t>
      </w:r>
      <w:r>
        <w:t>An</w:t>
      </w:r>
      <w:r>
        <w:rPr>
          <w:rFonts w:ascii="Tahoma" w:hAnsi="Tahoma" w:cs="Tahoma"/>
        </w:rPr>
        <w:t>�</w:t>
      </w:r>
      <w:r>
        <w:t>0</w:t>
      </w:r>
    </w:p>
    <w:p w14:paraId="0F1A9A37" w14:textId="77777777" w:rsidR="0045207C" w:rsidRDefault="0045207C" w:rsidP="007724B4">
      <w:pPr>
        <w:pStyle w:val="Heading3"/>
      </w:pPr>
      <w:r>
        <w:rPr>
          <w:rFonts w:ascii="Tahoma" w:hAnsi="Tahoma" w:cs="Tahoma"/>
        </w:rPr>
        <w:t>��</w:t>
      </w:r>
      <w:r>
        <w:t xml:space="preserve">f </w:t>
      </w:r>
      <w:r>
        <w:rPr>
          <w:rFonts w:ascii="Tahoma" w:hAnsi="Tahoma" w:cs="Tahoma"/>
        </w:rPr>
        <w:t>�</w:t>
      </w:r>
      <w:r>
        <w:t>8</w:t>
      </w:r>
      <w:r>
        <w:rPr>
          <w:rFonts w:ascii="Tahoma" w:hAnsi="Tahoma" w:cs="Tahoma"/>
        </w:rPr>
        <w:t>�</w:t>
      </w:r>
      <w:r>
        <w:t>z</w:t>
      </w:r>
      <w:r>
        <w:rPr>
          <w:rFonts w:ascii="Tahoma" w:hAnsi="Tahoma" w:cs="Tahoma"/>
        </w:rPr>
        <w:t>�</w:t>
      </w:r>
      <w:r>
        <w:t>_r</w:t>
      </w:r>
      <w:r>
        <w:rPr>
          <w:rFonts w:ascii="Tahoma" w:hAnsi="Tahoma" w:cs="Tahoma"/>
        </w:rPr>
        <w:t>�</w:t>
      </w:r>
      <w:r>
        <w:t>~</w:t>
      </w:r>
      <w:r>
        <w:rPr>
          <w:rFonts w:ascii="Tahoma" w:hAnsi="Tahoma" w:cs="Tahoma"/>
        </w:rPr>
        <w:t>�����</w:t>
      </w:r>
      <w:r>
        <w:t xml:space="preserve"> </w:t>
      </w:r>
      <w:r>
        <w:rPr>
          <w:rFonts w:ascii="Tahoma" w:hAnsi="Tahoma" w:cs="Tahoma"/>
        </w:rPr>
        <w:t>�</w:t>
      </w:r>
    </w:p>
    <w:p w14:paraId="0A9AFB23" w14:textId="77777777" w:rsidR="0045207C" w:rsidRDefault="0045207C" w:rsidP="007724B4">
      <w:pPr>
        <w:pStyle w:val="Heading3"/>
      </w:pPr>
      <w:r>
        <w:t>R</w:t>
      </w:r>
      <w:r>
        <w:rPr>
          <w:rFonts w:ascii="Tahoma" w:hAnsi="Tahoma" w:cs="Tahoma"/>
        </w:rPr>
        <w:t>�</w:t>
      </w:r>
      <w:r>
        <w:t>"</w:t>
      </w:r>
      <w:r>
        <w:rPr>
          <w:rFonts w:ascii="Tahoma" w:hAnsi="Tahoma" w:cs="Tahoma"/>
        </w:rPr>
        <w:t>�</w:t>
      </w:r>
      <w:r>
        <w:t>z</w:t>
      </w:r>
      <w:r>
        <w:rPr>
          <w:rFonts w:ascii="Tahoma" w:hAnsi="Tahoma" w:cs="Tahoma"/>
        </w:rPr>
        <w:t>��</w:t>
      </w:r>
    </w:p>
    <w:p w14:paraId="76A1284E" w14:textId="77777777" w:rsidR="0045207C" w:rsidRDefault="0045207C" w:rsidP="007724B4">
      <w:pPr>
        <w:pStyle w:val="Heading3"/>
      </w:pPr>
      <w:r>
        <w:t>\</w:t>
      </w:r>
      <w:r>
        <w:rPr>
          <w:rFonts w:ascii="Tahoma" w:hAnsi="Tahoma" w:cs="Tahoma"/>
        </w:rPr>
        <w:t>������</w:t>
      </w:r>
      <w:r>
        <w:t>4m</w:t>
      </w:r>
      <w:r>
        <w:rPr>
          <w:rFonts w:ascii="Tahoma" w:hAnsi="Tahoma" w:cs="Tahoma"/>
        </w:rPr>
        <w:t>�</w:t>
      </w:r>
      <w:r>
        <w:t>#</w:t>
      </w:r>
      <w:r>
        <w:rPr>
          <w:rFonts w:ascii="Tahoma" w:hAnsi="Tahoma" w:cs="Tahoma"/>
        </w:rPr>
        <w:t>�</w:t>
      </w:r>
      <w:r>
        <w:t>,</w:t>
      </w:r>
      <w:r>
        <w:rPr>
          <w:rFonts w:ascii="Tahoma" w:hAnsi="Tahoma" w:cs="Tahoma"/>
        </w:rPr>
        <w:t>��</w:t>
      </w:r>
      <w:r>
        <w:rPr>
          <w:rFonts w:hint="cs"/>
        </w:rPr>
        <w:t>ۏ</w:t>
      </w:r>
      <w:r>
        <w:rPr>
          <w:rFonts w:ascii="Tahoma" w:hAnsi="Tahoma" w:cs="Tahoma"/>
        </w:rPr>
        <w:t>�</w:t>
      </w:r>
      <w:r>
        <w:t>Uf</w:t>
      </w:r>
      <w:r>
        <w:rPr>
          <w:rFonts w:ascii="Tahoma" w:hAnsi="Tahoma" w:cs="Tahoma"/>
        </w:rPr>
        <w:t>��</w:t>
      </w:r>
      <w:r>
        <w:rPr>
          <w:rFonts w:ascii="Calibri" w:hAnsi="Calibri" w:cs="Calibri"/>
        </w:rPr>
        <w:t>͕</w:t>
      </w:r>
      <w:r>
        <w:t>ų</w:t>
      </w:r>
      <w:r>
        <w:rPr>
          <w:rFonts w:ascii="Tahoma" w:hAnsi="Tahoma" w:cs="Tahoma"/>
        </w:rPr>
        <w:t>��</w:t>
      </w:r>
      <w:r>
        <w:t>շG</w:t>
      </w:r>
    </w:p>
    <w:p w14:paraId="1F943A30" w14:textId="77777777" w:rsidR="0045207C" w:rsidRDefault="0045207C" w:rsidP="007724B4">
      <w:pPr>
        <w:pStyle w:val="Heading3"/>
      </w:pPr>
      <w:r>
        <w:t>@</w:t>
      </w:r>
      <w:r>
        <w:rPr>
          <w:rFonts w:ascii="Tahoma" w:hAnsi="Tahoma" w:cs="Tahoma"/>
        </w:rPr>
        <w:t>�</w:t>
      </w:r>
      <w:r>
        <w:t>:O</w:t>
      </w:r>
      <w:r>
        <w:rPr>
          <w:rFonts w:ascii="Tahoma" w:hAnsi="Tahoma" w:cs="Tahoma"/>
        </w:rPr>
        <w:t>���</w:t>
      </w:r>
      <w:r>
        <w:t>Ʈ=</w:t>
      </w:r>
      <w:r>
        <w:rPr>
          <w:rFonts w:ascii="Tahoma" w:hAnsi="Tahoma" w:cs="Tahoma"/>
        </w:rPr>
        <w:t>���</w:t>
      </w:r>
      <w:r>
        <w:t>ZO</w:t>
      </w:r>
      <w:r>
        <w:rPr>
          <w:rFonts w:ascii="Tahoma" w:hAnsi="Tahoma" w:cs="Tahoma"/>
        </w:rPr>
        <w:t>�</w:t>
      </w:r>
      <w:r>
        <w:t>%v</w:t>
      </w:r>
      <w:r>
        <w:rPr>
          <w:rFonts w:ascii="Tahoma" w:hAnsi="Tahoma" w:cs="Tahoma"/>
        </w:rPr>
        <w:t>�</w:t>
      </w:r>
      <w:r>
        <w:t>6</w:t>
      </w:r>
      <w:r>
        <w:rPr>
          <w:rFonts w:ascii="Tahoma" w:hAnsi="Tahoma" w:cs="Tahoma"/>
        </w:rPr>
        <w:t>�</w:t>
      </w:r>
      <w:r>
        <w:t>-</w:t>
      </w:r>
      <w:r>
        <w:rPr>
          <w:rFonts w:ascii="Tahoma" w:hAnsi="Tahoma" w:cs="Tahoma"/>
        </w:rPr>
        <w:t>��</w:t>
      </w:r>
      <w:r>
        <w:t>/</w:t>
      </w:r>
      <w:r>
        <w:rPr>
          <w:rFonts w:ascii="Tahoma" w:hAnsi="Tahoma" w:cs="Tahoma"/>
        </w:rPr>
        <w:t>�</w:t>
      </w:r>
      <w:r>
        <w:t>h</w:t>
      </w:r>
      <w:r>
        <w:rPr>
          <w:rFonts w:ascii="Tahoma" w:hAnsi="Tahoma" w:cs="Tahoma"/>
        </w:rPr>
        <w:t>��</w:t>
      </w:r>
      <w:r>
        <w:t>s</w:t>
      </w:r>
      <w:r>
        <w:rPr>
          <w:rFonts w:ascii="Tahoma" w:hAnsi="Tahoma" w:cs="Tahoma"/>
        </w:rPr>
        <w:t>�</w:t>
      </w:r>
      <w:r>
        <w:t>g</w:t>
      </w:r>
      <w:r>
        <w:rPr>
          <w:rFonts w:ascii="Tahoma" w:hAnsi="Tahoma" w:cs="Tahoma"/>
        </w:rPr>
        <w:t>�</w:t>
      </w:r>
      <w:r>
        <w:t>1_:</w:t>
      </w:r>
      <w:r>
        <w:rPr>
          <w:rFonts w:ascii="Tahoma" w:hAnsi="Tahoma" w:cs="Tahoma"/>
        </w:rPr>
        <w:t>���</w:t>
      </w:r>
      <w:r>
        <w:t>p_q,</w:t>
      </w:r>
      <w:r>
        <w:rPr>
          <w:rFonts w:ascii="Tahoma" w:hAnsi="Tahoma" w:cs="Tahoma"/>
        </w:rPr>
        <w:t>�</w:t>
      </w:r>
    </w:p>
    <w:p w14:paraId="1489150A" w14:textId="77777777" w:rsidR="0045207C" w:rsidRDefault="0045207C" w:rsidP="007724B4">
      <w:pPr>
        <w:pStyle w:val="Heading3"/>
      </w:pPr>
      <w:r>
        <w:t>u</w:t>
      </w:r>
    </w:p>
    <w:p w14:paraId="69F8CCB0" w14:textId="77777777" w:rsidR="0045207C" w:rsidRDefault="0045207C" w:rsidP="007724B4">
      <w:pPr>
        <w:pStyle w:val="Heading3"/>
      </w:pPr>
      <w:r>
        <w:t>-</w:t>
      </w:r>
      <w:r>
        <w:rPr>
          <w:rFonts w:ascii="Tahoma" w:hAnsi="Tahoma" w:cs="Tahoma"/>
        </w:rPr>
        <w:t>�</w:t>
      </w:r>
      <w:r>
        <w:t>Ҙ/n</w:t>
      </w:r>
      <w:r>
        <w:rPr>
          <w:rFonts w:ascii="Tahoma" w:hAnsi="Tahoma" w:cs="Tahoma"/>
        </w:rPr>
        <w:t>�</w:t>
      </w:r>
      <w:r>
        <w:t>Us[</w:t>
      </w:r>
      <w:r>
        <w:rPr>
          <w:rFonts w:ascii="Tahoma" w:hAnsi="Tahoma" w:cs="Tahoma"/>
        </w:rPr>
        <w:t>��</w:t>
      </w:r>
      <w:r>
        <w:t>c</w:t>
      </w:r>
      <w:r>
        <w:rPr>
          <w:rFonts w:ascii="Tahoma" w:hAnsi="Tahoma" w:cs="Tahoma"/>
        </w:rPr>
        <w:t>���</w:t>
      </w:r>
      <w:r>
        <w:t>Z</w:t>
      </w:r>
      <w:r>
        <w:rPr>
          <w:rFonts w:ascii="Tahoma" w:hAnsi="Tahoma" w:cs="Tahoma"/>
        </w:rPr>
        <w:t>��</w:t>
      </w:r>
      <w:r>
        <w:t xml:space="preserve">qűd   </w:t>
      </w:r>
      <w:r>
        <w:rPr>
          <w:rFonts w:ascii="Tahoma" w:hAnsi="Tahoma" w:cs="Tahoma"/>
        </w:rPr>
        <w:t>�</w:t>
      </w:r>
      <w:r>
        <w:t>V3N</w:t>
      </w:r>
      <w:r>
        <w:rPr>
          <w:rFonts w:ascii="Tahoma" w:hAnsi="Tahoma" w:cs="Tahoma"/>
        </w:rPr>
        <w:t>�</w:t>
      </w:r>
      <w:r>
        <w:t>^X</w:t>
      </w:r>
      <w:r>
        <w:rPr>
          <w:rFonts w:ascii="Tahoma" w:hAnsi="Tahoma" w:cs="Tahoma"/>
        </w:rPr>
        <w:t>�</w:t>
      </w:r>
      <w:r>
        <w:t>Ʃ</w:t>
      </w:r>
      <w:r>
        <w:rPr>
          <w:rFonts w:ascii="Tahoma" w:hAnsi="Tahoma" w:cs="Tahoma"/>
        </w:rPr>
        <w:t>��������</w:t>
      </w:r>
      <w:r>
        <w:t>t</w:t>
      </w:r>
      <w:r>
        <w:rPr>
          <w:rFonts w:ascii="Tahoma" w:hAnsi="Tahoma" w:cs="Tahoma"/>
        </w:rPr>
        <w:t>������</w:t>
      </w:r>
      <w:r>
        <w:t>I</w:t>
      </w:r>
      <w:r>
        <w:rPr>
          <w:rFonts w:ascii="Tahoma" w:hAnsi="Tahoma" w:cs="Tahoma"/>
        </w:rPr>
        <w:t>�</w:t>
      </w:r>
      <w:r>
        <w:t>8</w:t>
      </w:r>
      <w:r>
        <w:rPr>
          <w:rFonts w:ascii="Tahoma" w:hAnsi="Tahoma" w:cs="Tahoma"/>
        </w:rPr>
        <w:t>�</w:t>
      </w:r>
    </w:p>
    <w:p w14:paraId="08D174A7" w14:textId="77777777" w:rsidR="0045207C" w:rsidRDefault="0045207C" w:rsidP="007724B4">
      <w:pPr>
        <w:pStyle w:val="Heading3"/>
      </w:pPr>
      <w:r>
        <w:rPr>
          <w:rFonts w:ascii="Tahoma" w:hAnsi="Tahoma" w:cs="Tahoma"/>
        </w:rPr>
        <w:t>�</w:t>
      </w:r>
      <w:r>
        <w:t>|</w:t>
      </w:r>
      <w:r>
        <w:rPr>
          <w:rFonts w:ascii="Tahoma" w:hAnsi="Tahoma" w:cs="Tahoma"/>
        </w:rPr>
        <w:t>�</w:t>
      </w:r>
      <w:r>
        <w:t>s</w:t>
      </w:r>
      <w:r>
        <w:rPr>
          <w:rFonts w:ascii="Tahoma" w:hAnsi="Tahoma" w:cs="Tahoma"/>
        </w:rPr>
        <w:t>�</w:t>
      </w:r>
      <w:r>
        <w:t>p</w:t>
      </w:r>
      <w:r>
        <w:rPr>
          <w:rFonts w:ascii="Tahoma" w:hAnsi="Tahoma" w:cs="Tahoma"/>
        </w:rPr>
        <w:t>��</w:t>
      </w:r>
      <w:r>
        <w:t>xtO"9 2</w:t>
      </w:r>
      <w:r>
        <w:rPr>
          <w:rFonts w:ascii="Tahoma" w:hAnsi="Tahoma" w:cs="Tahoma"/>
        </w:rPr>
        <w:t>�</w:t>
      </w:r>
      <w:r>
        <w:t>7</w:t>
      </w:r>
      <w:r>
        <w:rPr>
          <w:rFonts w:ascii="Tahoma" w:hAnsi="Tahoma" w:cs="Tahoma"/>
        </w:rPr>
        <w:t>�</w:t>
      </w:r>
      <w:r>
        <w:t>,H</w:t>
      </w:r>
      <w:r>
        <w:rPr>
          <w:rFonts w:ascii="Tahoma" w:hAnsi="Tahoma" w:cs="Tahoma"/>
        </w:rPr>
        <w:t>�</w:t>
      </w:r>
    </w:p>
    <w:p w14:paraId="6674CFAE" w14:textId="77777777" w:rsidR="0045207C" w:rsidRDefault="0045207C" w:rsidP="007724B4">
      <w:pPr>
        <w:pStyle w:val="Heading3"/>
      </w:pPr>
      <w:r>
        <w:rPr>
          <w:rFonts w:ascii="Tahoma" w:hAnsi="Tahoma" w:cs="Tahoma"/>
        </w:rPr>
        <w:t>�</w:t>
      </w:r>
      <w:r>
        <w:t>&gt;</w:t>
      </w:r>
      <w:r>
        <w:rPr>
          <w:rFonts w:ascii="Tahoma" w:hAnsi="Tahoma" w:cs="Tahoma"/>
        </w:rPr>
        <w:t>���</w:t>
      </w:r>
      <w:r>
        <w:t>{</w:t>
      </w:r>
      <w:r>
        <w:rPr>
          <w:rFonts w:ascii="Tahoma" w:hAnsi="Tahoma" w:cs="Tahoma"/>
        </w:rPr>
        <w:t>�</w:t>
      </w:r>
      <w:r>
        <w:t>:ģ</w:t>
      </w:r>
      <w:r>
        <w:rPr>
          <w:rFonts w:ascii="Tahoma" w:hAnsi="Tahoma" w:cs="Tahoma"/>
        </w:rPr>
        <w:t>�����</w:t>
      </w:r>
      <w:r>
        <w:t>e$</w:t>
      </w:r>
      <w:r>
        <w:rPr>
          <w:rFonts w:ascii="Tahoma" w:hAnsi="Tahoma" w:cs="Tahoma"/>
        </w:rPr>
        <w:t>�</w:t>
      </w:r>
      <w:r>
        <w:t>4&amp;</w:t>
      </w:r>
      <w:r>
        <w:rPr>
          <w:rFonts w:ascii="Tahoma" w:hAnsi="Tahoma" w:cs="Tahoma"/>
        </w:rPr>
        <w:t>�</w:t>
      </w:r>
      <w:r>
        <w:t>E^a O</w:t>
      </w:r>
      <w:r>
        <w:rPr>
          <w:rFonts w:ascii="Tahoma" w:hAnsi="Tahoma" w:cs="Tahoma"/>
        </w:rPr>
        <w:t>�</w:t>
      </w:r>
      <w:r>
        <w:t>Il</w:t>
      </w:r>
      <w:r>
        <w:rPr>
          <w:rFonts w:ascii="Tahoma" w:hAnsi="Tahoma" w:cs="Tahoma"/>
        </w:rPr>
        <w:t>�</w:t>
      </w:r>
      <w:r>
        <w:t>~iu</w:t>
      </w:r>
      <w:r>
        <w:rPr>
          <w:rFonts w:ascii="Tahoma" w:hAnsi="Tahoma" w:cs="Tahoma"/>
        </w:rPr>
        <w:t>�</w:t>
      </w:r>
      <w:r>
        <w:t>o</w:t>
      </w:r>
      <w:r>
        <w:rPr>
          <w:rFonts w:ascii="Tahoma" w:hAnsi="Tahoma" w:cs="Tahoma"/>
        </w:rPr>
        <w:t>�</w:t>
      </w:r>
      <w:r>
        <w:t>Ց</w:t>
      </w:r>
      <w:r>
        <w:rPr>
          <w:rFonts w:ascii="Tahoma" w:hAnsi="Tahoma" w:cs="Tahoma"/>
        </w:rPr>
        <w:t>�</w:t>
      </w:r>
      <w:r>
        <w:t>o"!</w:t>
      </w:r>
      <w:r>
        <w:rPr>
          <w:rFonts w:ascii="Tahoma" w:hAnsi="Tahoma" w:cs="Tahoma"/>
        </w:rPr>
        <w:t>�</w:t>
      </w:r>
      <w:r>
        <w:t>"</w:t>
      </w:r>
      <w:r>
        <w:rPr>
          <w:rFonts w:ascii="Tahoma" w:hAnsi="Tahoma" w:cs="Tahoma"/>
        </w:rPr>
        <w:t>���</w:t>
      </w:r>
      <w:r>
        <w:t>(</w:t>
      </w:r>
      <w:r>
        <w:rPr>
          <w:rFonts w:ascii="Tahoma" w:hAnsi="Tahoma" w:cs="Tahoma"/>
        </w:rPr>
        <w:t>�</w:t>
      </w:r>
      <w:r>
        <w:t>J</w:t>
      </w:r>
      <w:r>
        <w:rPr>
          <w:rFonts w:ascii="Tahoma" w:hAnsi="Tahoma" w:cs="Tahoma"/>
        </w:rPr>
        <w:t>��</w:t>
      </w:r>
      <w:r>
        <w:t>y</w:t>
      </w:r>
      <w:r>
        <w:rPr>
          <w:rFonts w:ascii="Tahoma" w:hAnsi="Tahoma" w:cs="Tahoma"/>
        </w:rPr>
        <w:t>�</w:t>
      </w:r>
      <w:r>
        <w:t>&gt;@</w:t>
      </w:r>
      <w:r>
        <w:rPr>
          <w:rFonts w:ascii="Tahoma" w:hAnsi="Tahoma" w:cs="Tahoma"/>
        </w:rPr>
        <w:t>���</w:t>
      </w:r>
      <w:r>
        <w:t>)</w:t>
      </w:r>
      <w:r>
        <w:rPr>
          <w:rFonts w:ascii="Tahoma" w:hAnsi="Tahoma" w:cs="Tahoma"/>
        </w:rPr>
        <w:t>�</w:t>
      </w:r>
      <w:r>
        <w:t>&gt;</w:t>
      </w:r>
      <w:r>
        <w:rPr>
          <w:rFonts w:ascii="Tahoma" w:hAnsi="Tahoma" w:cs="Tahoma"/>
        </w:rPr>
        <w:t>�</w:t>
      </w:r>
      <w:r>
        <w:t>j</w:t>
      </w:r>
      <w:r>
        <w:rPr>
          <w:rFonts w:ascii="Tahoma" w:hAnsi="Tahoma" w:cs="Tahoma"/>
        </w:rPr>
        <w:t>�����</w:t>
      </w:r>
      <w:r>
        <w:t xml:space="preserve">     #</w:t>
      </w:r>
      <w:r>
        <w:rPr>
          <w:rFonts w:ascii="Tahoma" w:hAnsi="Tahoma" w:cs="Tahoma"/>
        </w:rPr>
        <w:t>��</w:t>
      </w:r>
      <w:r>
        <w:t>S</w:t>
      </w:r>
      <w:r>
        <w:rPr>
          <w:rFonts w:ascii="Tahoma" w:hAnsi="Tahoma" w:cs="Tahoma"/>
        </w:rPr>
        <w:t>�</w:t>
      </w:r>
      <w:r>
        <w:t>9</w:t>
      </w:r>
      <w:r>
        <w:rPr>
          <w:rFonts w:ascii="Tahoma" w:hAnsi="Tahoma" w:cs="Tahoma"/>
        </w:rPr>
        <w:t>���</w:t>
      </w:r>
      <w:r>
        <w:t>C{</w:t>
      </w:r>
      <w:r>
        <w:rPr>
          <w:rFonts w:ascii="Tahoma" w:hAnsi="Tahoma" w:cs="Tahoma"/>
        </w:rPr>
        <w:t>�</w:t>
      </w:r>
    </w:p>
    <w:p w14:paraId="2A503C13" w14:textId="77777777" w:rsidR="0045207C" w:rsidRDefault="0045207C" w:rsidP="007724B4">
      <w:pPr>
        <w:pStyle w:val="Heading3"/>
      </w:pPr>
      <w:r>
        <w:rPr>
          <w:rFonts w:ascii="Tahoma" w:hAnsi="Tahoma" w:cs="Tahoma"/>
        </w:rPr>
        <w:t>�</w:t>
      </w:r>
      <w:r>
        <w:t>vj</w:t>
      </w:r>
      <w:r>
        <w:rPr>
          <w:rFonts w:ascii="Tahoma" w:hAnsi="Tahoma" w:cs="Tahoma"/>
        </w:rPr>
        <w:t>�����</w:t>
      </w:r>
      <w:r>
        <w:t>c</w:t>
      </w:r>
      <w:r>
        <w:rPr>
          <w:rFonts w:ascii="Tahoma" w:hAnsi="Tahoma" w:cs="Tahoma"/>
        </w:rPr>
        <w:t>���</w:t>
      </w:r>
      <w:r>
        <w:t>"</w:t>
      </w:r>
    </w:p>
    <w:p w14:paraId="631D7406" w14:textId="77777777" w:rsidR="0045207C" w:rsidRDefault="0045207C" w:rsidP="007724B4">
      <w:pPr>
        <w:pStyle w:val="Heading3"/>
      </w:pPr>
      <w:r>
        <w:t>p2FlI</w:t>
      </w:r>
      <w:r>
        <w:rPr>
          <w:rFonts w:ascii="Tahoma" w:hAnsi="Tahoma" w:cs="Tahoma"/>
        </w:rPr>
        <w:t>�</w:t>
      </w:r>
      <w:r>
        <w:t>%</w:t>
      </w:r>
      <w:r>
        <w:rPr>
          <w:rFonts w:ascii="Tahoma" w:hAnsi="Tahoma" w:cs="Tahoma"/>
        </w:rPr>
        <w:t>�</w:t>
      </w:r>
      <w:r>
        <w:t>%</w:t>
      </w:r>
      <w:r>
        <w:rPr>
          <w:rFonts w:ascii="Tahoma" w:hAnsi="Tahoma" w:cs="Tahoma"/>
        </w:rPr>
        <w:t>��</w:t>
      </w:r>
      <w:r>
        <w:t>B\</w:t>
      </w:r>
    </w:p>
    <w:p w14:paraId="7BF9032F" w14:textId="77777777" w:rsidR="0045207C" w:rsidRDefault="0045207C" w:rsidP="007724B4">
      <w:pPr>
        <w:pStyle w:val="Heading3"/>
      </w:pPr>
      <w:r>
        <w:t>ϓ</w:t>
      </w:r>
      <w:r>
        <w:rPr>
          <w:rFonts w:ascii="Tahoma" w:hAnsi="Tahoma" w:cs="Tahoma"/>
        </w:rPr>
        <w:t>���⸮</w:t>
      </w:r>
      <w:r>
        <w:t>^</w:t>
      </w:r>
      <w:r>
        <w:rPr>
          <w:rFonts w:ascii="Tahoma" w:hAnsi="Tahoma" w:cs="Tahoma"/>
        </w:rPr>
        <w:t>�</w:t>
      </w:r>
      <w:r>
        <w:t>F</w:t>
      </w:r>
      <w:r>
        <w:rPr>
          <w:rFonts w:ascii="Tahoma" w:hAnsi="Tahoma" w:cs="Tahoma"/>
        </w:rPr>
        <w:t>�</w:t>
      </w:r>
      <w:r>
        <w:t>AՅx</w:t>
      </w:r>
      <w:r>
        <w:rPr>
          <w:rFonts w:ascii="Tahoma" w:hAnsi="Tahoma" w:cs="Tahoma"/>
        </w:rPr>
        <w:t>��</w:t>
      </w:r>
      <w:r>
        <w:t>ĻY</w:t>
      </w:r>
      <w:r>
        <w:rPr>
          <w:rFonts w:ascii="Tahoma" w:hAnsi="Tahoma" w:cs="Tahoma"/>
        </w:rPr>
        <w:t>����</w:t>
      </w:r>
      <w:r>
        <w:t>c</w:t>
      </w:r>
      <w:r>
        <w:rPr>
          <w:rFonts w:ascii="Tahoma" w:hAnsi="Tahoma" w:cs="Tahoma"/>
        </w:rPr>
        <w:t>��</w:t>
      </w:r>
      <w:r>
        <w:t>u</w:t>
      </w:r>
      <w:r>
        <w:rPr>
          <w:rFonts w:ascii="Tahoma" w:hAnsi="Tahoma" w:cs="Tahoma"/>
        </w:rPr>
        <w:t>���</w:t>
      </w:r>
      <w:r>
        <w:t>ca0</w:t>
      </w:r>
      <w:r>
        <w:rPr>
          <w:rFonts w:ascii="Tahoma" w:hAnsi="Tahoma" w:cs="Tahoma"/>
        </w:rPr>
        <w:t>����</w:t>
      </w:r>
      <w:r>
        <w:t>ČM@</w:t>
      </w:r>
      <w:r>
        <w:rPr>
          <w:rFonts w:ascii="Tahoma" w:hAnsi="Tahoma" w:cs="Tahoma"/>
        </w:rPr>
        <w:t>��</w:t>
      </w:r>
      <w:r>
        <w:t>2a</w:t>
      </w:r>
      <w:r>
        <w:rPr>
          <w:rFonts w:ascii="Tahoma" w:hAnsi="Tahoma" w:cs="Tahoma"/>
        </w:rPr>
        <w:t>����</w:t>
      </w:r>
      <w:r>
        <w:t>ƒ</w:t>
      </w:r>
      <w:r>
        <w:rPr>
          <w:rFonts w:ascii="Tahoma" w:hAnsi="Tahoma" w:cs="Tahoma"/>
        </w:rPr>
        <w:t>�</w:t>
      </w:r>
      <w:r>
        <w:t>-</w:t>
      </w:r>
      <w:r>
        <w:rPr>
          <w:rFonts w:ascii="Tahoma" w:hAnsi="Tahoma" w:cs="Tahoma"/>
        </w:rPr>
        <w:t>������</w:t>
      </w:r>
      <w:r>
        <w:t>ՏC</w:t>
      </w:r>
      <w:r>
        <w:rPr>
          <w:rFonts w:ascii="Tahoma" w:hAnsi="Tahoma" w:cs="Tahoma"/>
        </w:rPr>
        <w:t>��</w:t>
      </w:r>
      <w:r>
        <w:t>%</w:t>
      </w:r>
      <w:r>
        <w:rPr>
          <w:rFonts w:ascii="Tahoma" w:hAnsi="Tahoma" w:cs="Tahoma"/>
        </w:rPr>
        <w:t>��</w:t>
      </w:r>
      <w:r>
        <w:t>˻</w:t>
      </w:r>
      <w:r>
        <w:rPr>
          <w:rFonts w:ascii="Tahoma" w:hAnsi="Tahoma" w:cs="Tahoma"/>
        </w:rPr>
        <w:t>����</w:t>
      </w:r>
      <w:r>
        <w:t>z,</w:t>
      </w:r>
      <w:r>
        <w:rPr>
          <w:rFonts w:ascii="Tahoma" w:hAnsi="Tahoma" w:cs="Tahoma"/>
        </w:rPr>
        <w:t>�</w:t>
      </w:r>
      <w:r>
        <w:t>/&gt;å</w:t>
      </w:r>
      <w:r>
        <w:rPr>
          <w:rFonts w:ascii="Tahoma" w:hAnsi="Tahoma" w:cs="Tahoma"/>
        </w:rPr>
        <w:t>��</w:t>
      </w:r>
      <w:r>
        <w:t>4</w:t>
      </w:r>
      <w:r>
        <w:rPr>
          <w:rFonts w:ascii="Tahoma" w:hAnsi="Tahoma" w:cs="Tahoma"/>
        </w:rPr>
        <w:t>�</w:t>
      </w:r>
      <w:r>
        <w:t>-</w:t>
      </w:r>
      <w:r>
        <w:rPr>
          <w:rFonts w:ascii="Tahoma" w:hAnsi="Tahoma" w:cs="Tahoma"/>
        </w:rPr>
        <w:t>�</w:t>
      </w:r>
      <w:r>
        <w:t>8</w:t>
      </w:r>
      <w:r>
        <w:rPr>
          <w:rFonts w:ascii="Tahoma" w:hAnsi="Tahoma" w:cs="Tahoma"/>
        </w:rPr>
        <w:t>���</w:t>
      </w:r>
      <w:r>
        <w:t>IEND</w:t>
      </w:r>
      <w:r>
        <w:rPr>
          <w:rFonts w:ascii="Tahoma" w:hAnsi="Tahoma" w:cs="Tahoma"/>
        </w:rPr>
        <w:t>�</w:t>
      </w:r>
      <w:r>
        <w:t>Bé</w:t>
      </w:r>
      <w:r>
        <w:rPr>
          <w:rFonts w:ascii="Tahoma" w:hAnsi="Tahoma" w:cs="Tahoma"/>
        </w:rPr>
        <w:t>��</w:t>
      </w:r>
      <w:r>
        <w:t>PNG</w:t>
      </w:r>
    </w:p>
    <w:p w14:paraId="1AFC2FB1" w14:textId="77777777" w:rsidR="0045207C" w:rsidRDefault="0045207C" w:rsidP="007724B4">
      <w:pPr>
        <w:pStyle w:val="Heading3"/>
      </w:pPr>
      <w:r>
        <w:rPr>
          <w:rFonts w:ascii="Tahoma" w:hAnsi="Tahoma" w:cs="Tahoma"/>
        </w:rPr>
        <w:t>⸮</w:t>
      </w:r>
    </w:p>
    <w:p w14:paraId="57BE5877" w14:textId="77777777" w:rsidR="0045207C" w:rsidRDefault="0045207C" w:rsidP="007724B4">
      <w:pPr>
        <w:pStyle w:val="Heading3"/>
      </w:pPr>
    </w:p>
    <w:p w14:paraId="3C54ABCA" w14:textId="77777777" w:rsidR="0045207C" w:rsidRDefault="0045207C" w:rsidP="007724B4">
      <w:pPr>
        <w:pStyle w:val="Heading3"/>
      </w:pPr>
      <w:r>
        <w:t>IHDR</w:t>
      </w:r>
      <w:r>
        <w:rPr>
          <w:rFonts w:ascii="Tahoma" w:hAnsi="Tahoma" w:cs="Tahoma"/>
        </w:rPr>
        <w:t>���</w:t>
      </w:r>
      <w:r>
        <w:t xml:space="preserve"> pHYs</w:t>
      </w:r>
      <w:r>
        <w:rPr>
          <w:rFonts w:ascii="Tahoma" w:hAnsi="Tahoma" w:cs="Tahoma"/>
        </w:rPr>
        <w:t>���</w:t>
      </w:r>
      <w:r>
        <w:t>o</w:t>
      </w:r>
      <w:r>
        <w:rPr>
          <w:rFonts w:ascii="Tahoma" w:hAnsi="Tahoma" w:cs="Tahoma"/>
        </w:rPr>
        <w:t>�</w:t>
      </w:r>
      <w:r>
        <w:t>d</w:t>
      </w:r>
    </w:p>
    <w:p w14:paraId="174F4711" w14:textId="77777777" w:rsidR="0045207C" w:rsidRDefault="0045207C" w:rsidP="007724B4">
      <w:pPr>
        <w:pStyle w:val="Heading3"/>
      </w:pPr>
      <w:r>
        <w:t>OiCCPPhotoshop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5766131E" w14:textId="77777777" w:rsidR="0045207C" w:rsidRDefault="0045207C" w:rsidP="007724B4">
      <w:pPr>
        <w:pStyle w:val="Heading3"/>
      </w:pPr>
      <w:r>
        <w:rPr>
          <w:rFonts w:ascii="Tahoma" w:hAnsi="Tahoma" w:cs="Tahoma"/>
        </w:rPr>
        <w:t>�</w:t>
      </w:r>
    </w:p>
    <w:p w14:paraId="01F84BBB"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2D7DF2A4" w14:textId="77777777" w:rsidR="0045207C" w:rsidRDefault="0045207C" w:rsidP="007724B4">
      <w:pPr>
        <w:pStyle w:val="Heading3"/>
      </w:pPr>
      <w:r>
        <w:rPr>
          <w:rFonts w:ascii="Tahoma" w:hAnsi="Tahoma" w:cs="Tahoma"/>
        </w:rPr>
        <w:t>�</w:t>
      </w:r>
      <w:r>
        <w:t>H3Q5</w:t>
      </w:r>
      <w:r>
        <w:rPr>
          <w:rFonts w:ascii="Tahoma" w:hAnsi="Tahoma" w:cs="Tahoma"/>
        </w:rPr>
        <w:t>�</w:t>
      </w:r>
    </w:p>
    <w:p w14:paraId="53D24FC7"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464B59BD"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53BE7656"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4CCE9071" w14:textId="77777777" w:rsidR="0045207C" w:rsidRDefault="0045207C" w:rsidP="007724B4">
      <w:pPr>
        <w:pStyle w:val="Heading3"/>
      </w:pPr>
      <w:r>
        <w:rPr>
          <w:rFonts w:ascii="Tahoma" w:hAnsi="Tahoma" w:cs="Tahoma"/>
        </w:rPr>
        <w:t>�</w:t>
      </w:r>
    </w:p>
    <w:p w14:paraId="2B8818AB"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1F2714E4"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39592E38"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2D4EE772"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4711D6BB"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1267A75E"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2D8C760D"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00998D58"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1DD01A6D"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53927694" w14:textId="77777777" w:rsidR="0045207C" w:rsidRDefault="0045207C" w:rsidP="007724B4">
      <w:pPr>
        <w:pStyle w:val="Heading3"/>
      </w:pPr>
    </w:p>
    <w:p w14:paraId="34DBECD6"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7419A076"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162DBD17"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73BBD652" w14:textId="77777777" w:rsidR="0045207C" w:rsidRDefault="0045207C" w:rsidP="007724B4">
      <w:pPr>
        <w:pStyle w:val="Heading3"/>
      </w:pPr>
      <w:r>
        <w:t>c</w:t>
      </w:r>
      <w:r>
        <w:rPr>
          <w:rFonts w:ascii="Tahoma" w:hAnsi="Tahoma" w:cs="Tahoma"/>
        </w:rPr>
        <w:t>�</w:t>
      </w:r>
      <w:r>
        <w:t>x,!k</w:t>
      </w:r>
    </w:p>
    <w:p w14:paraId="081A061F"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69699053"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11D2C1C8" w14:textId="77777777" w:rsidR="0045207C" w:rsidRDefault="0045207C" w:rsidP="007724B4">
      <w:pPr>
        <w:pStyle w:val="Heading3"/>
      </w:pPr>
      <w:r>
        <w:t>X</w:t>
      </w:r>
      <w:r>
        <w:rPr>
          <w:rFonts w:ascii="Tahoma" w:hAnsi="Tahoma" w:cs="Tahoma"/>
        </w:rPr>
        <w:t>�</w:t>
      </w:r>
    </w:p>
    <w:p w14:paraId="5D60D246" w14:textId="77777777" w:rsidR="0045207C" w:rsidRDefault="0045207C" w:rsidP="007724B4">
      <w:pPr>
        <w:pStyle w:val="Heading3"/>
      </w:pPr>
      <w:r>
        <w:t>$</w:t>
      </w:r>
      <w:r>
        <w:rPr>
          <w:rFonts w:ascii="Tahoma" w:hAnsi="Tahoma" w:cs="Tahoma"/>
        </w:rPr>
        <w:t>�</w:t>
      </w:r>
    </w:p>
    <w:p w14:paraId="666F9F3E"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gp</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633D093A"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3797F201"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5B2BD479"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3B830411"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2C3FDF69"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296A93D1"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78B57624"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64822C47"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70E97A87" w14:textId="77777777" w:rsidR="0045207C" w:rsidRDefault="0045207C" w:rsidP="007724B4">
      <w:pPr>
        <w:pStyle w:val="Heading3"/>
      </w:pPr>
      <w:r>
        <w:t>U</w:t>
      </w:r>
    </w:p>
    <w:p w14:paraId="480E8BF9"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711C9DE7" w14:textId="77777777" w:rsidR="0045207C" w:rsidRDefault="0045207C" w:rsidP="007724B4">
      <w:pPr>
        <w:pStyle w:val="Heading3"/>
      </w:pPr>
      <w:r>
        <w:rPr>
          <w:rFonts w:ascii="Tahoma" w:hAnsi="Tahoma" w:cs="Tahoma"/>
        </w:rPr>
        <w:t>�</w:t>
      </w:r>
      <w:r>
        <w:rPr>
          <w:rFonts w:hint="cs"/>
        </w:rPr>
        <w:t>ڴ</w:t>
      </w:r>
    </w:p>
    <w:p w14:paraId="71E2ADF0"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2037B651" w14:textId="77777777" w:rsidR="0045207C" w:rsidRDefault="0045207C" w:rsidP="007724B4">
      <w:pPr>
        <w:pStyle w:val="Heading3"/>
      </w:pPr>
      <w:r>
        <w:t>6</w:t>
      </w:r>
    </w:p>
    <w:p w14:paraId="145A0B15"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5D67ED4F"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7707D0E1"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FIDATx</w:t>
      </w:r>
      <w:r>
        <w:rPr>
          <w:rFonts w:hint="cs"/>
        </w:rPr>
        <w:t>ڜ</w:t>
      </w:r>
      <w:r>
        <w:rPr>
          <w:rFonts w:ascii="Tahoma" w:hAnsi="Tahoma" w:cs="Tahoma"/>
        </w:rPr>
        <w:t>�</w:t>
      </w:r>
      <w:r>
        <w:t>1V</w:t>
      </w:r>
      <w:r>
        <w:rPr>
          <w:rFonts w:ascii="Tahoma" w:hAnsi="Tahoma" w:cs="Tahoma"/>
        </w:rPr>
        <w:t>�</w:t>
      </w:r>
      <w:r>
        <w:t>0D</w:t>
      </w:r>
      <w:r>
        <w:rPr>
          <w:rFonts w:ascii="Tahoma" w:hAnsi="Tahoma" w:cs="Tahoma"/>
        </w:rPr>
        <w:t>��</w:t>
      </w:r>
      <w:r>
        <w:t>:*</w:t>
      </w:r>
      <w:r>
        <w:rPr>
          <w:rFonts w:ascii="Tahoma" w:hAnsi="Tahoma" w:cs="Tahoma"/>
        </w:rPr>
        <w:t>�</w:t>
      </w:r>
      <w:r>
        <w:t>AA</w:t>
      </w:r>
      <w:r>
        <w:rPr>
          <w:rFonts w:ascii="Tahoma" w:hAnsi="Tahoma" w:cs="Tahoma"/>
        </w:rPr>
        <w:t>���</w:t>
      </w:r>
      <w:r>
        <w:t>#/\</w:t>
      </w:r>
      <w:r>
        <w:rPr>
          <w:rFonts w:ascii="Tahoma" w:hAnsi="Tahoma" w:cs="Tahoma"/>
        </w:rPr>
        <w:t>���</w:t>
      </w:r>
      <w:r>
        <w:t>C</w:t>
      </w:r>
      <w:r>
        <w:rPr>
          <w:rFonts w:ascii="Tahoma" w:hAnsi="Tahoma" w:cs="Tahoma"/>
        </w:rPr>
        <w:t>���</w:t>
      </w:r>
      <w:r>
        <w:t>Rd</w:t>
      </w:r>
      <w:r>
        <w:rPr>
          <w:rFonts w:ascii="Tahoma" w:hAnsi="Tahoma" w:cs="Tahoma"/>
        </w:rPr>
        <w:t>��</w:t>
      </w:r>
      <w:r>
        <w:t>ly4fe</w:t>
      </w:r>
      <w:r>
        <w:rPr>
          <w:rFonts w:ascii="Tahoma" w:hAnsi="Tahoma" w:cs="Tahoma"/>
        </w:rPr>
        <w:t>����</w:t>
      </w:r>
      <w:r>
        <w:t>W:_</w:t>
      </w:r>
      <w:r>
        <w:rPr>
          <w:rFonts w:ascii="Tahoma" w:hAnsi="Tahoma" w:cs="Tahoma"/>
        </w:rPr>
        <w:t>�</w:t>
      </w:r>
      <w:r>
        <w:t>=d?2ԛ</w:t>
      </w:r>
      <w:r>
        <w:rPr>
          <w:rFonts w:ascii="Tahoma" w:hAnsi="Tahoma" w:cs="Tahoma"/>
        </w:rPr>
        <w:t>�</w:t>
      </w:r>
      <w:r>
        <w:t>FBI</w:t>
      </w:r>
      <w:r>
        <w:rPr>
          <w:rFonts w:ascii="Tahoma" w:hAnsi="Tahoma" w:cs="Tahoma"/>
        </w:rPr>
        <w:t>�</w:t>
      </w:r>
      <w:r>
        <w:t>ͰG</w:t>
      </w:r>
      <w:r>
        <w:rPr>
          <w:rFonts w:ascii="Tahoma" w:hAnsi="Tahoma" w:cs="Tahoma"/>
        </w:rPr>
        <w:t>�</w:t>
      </w:r>
      <w:r>
        <w:t>=</w:t>
      </w:r>
      <w:r>
        <w:rPr>
          <w:rFonts w:ascii="Tahoma" w:hAnsi="Tahoma" w:cs="Tahoma"/>
        </w:rPr>
        <w:t>�</w:t>
      </w:r>
      <w:r>
        <w:t>F</w:t>
      </w:r>
      <w:r>
        <w:rPr>
          <w:rFonts w:ascii="Tahoma" w:hAnsi="Tahoma" w:cs="Tahoma"/>
        </w:rPr>
        <w:t>���</w:t>
      </w:r>
      <w:r>
        <w:t>dn</w:t>
      </w:r>
      <w:r>
        <w:rPr>
          <w:rFonts w:ascii="Tahoma" w:hAnsi="Tahoma" w:cs="Tahoma"/>
        </w:rPr>
        <w:t>�</w:t>
      </w:r>
      <w:r>
        <w:t>&amp;</w:t>
      </w:r>
      <w:r>
        <w:rPr>
          <w:rFonts w:ascii="Tahoma" w:hAnsi="Tahoma" w:cs="Tahoma"/>
        </w:rPr>
        <w:t>�</w:t>
      </w:r>
      <w:r>
        <w:t>h@</w:t>
      </w:r>
      <w:r>
        <w:rPr>
          <w:rFonts w:ascii="Tahoma" w:hAnsi="Tahoma" w:cs="Tahoma"/>
        </w:rPr>
        <w:t>�</w:t>
      </w:r>
      <w:r>
        <w:t>Up(</w:t>
      </w:r>
      <w:r>
        <w:rPr>
          <w:rFonts w:ascii="Tahoma" w:hAnsi="Tahoma" w:cs="Tahoma"/>
        </w:rPr>
        <w:t>��</w:t>
      </w:r>
      <w:r>
        <w:t xml:space="preserve"> </w:t>
      </w:r>
      <w:r>
        <w:rPr>
          <w:rFonts w:ascii="Tahoma" w:hAnsi="Tahoma" w:cs="Tahoma"/>
        </w:rPr>
        <w:t>��</w:t>
      </w:r>
      <w:r>
        <w:t>V</w:t>
      </w:r>
      <w:r>
        <w:rPr>
          <w:rFonts w:ascii="Tahoma" w:hAnsi="Tahoma" w:cs="Tahoma"/>
        </w:rPr>
        <w:t>�</w:t>
      </w:r>
      <w:r>
        <w:t>;G</w:t>
      </w:r>
      <w:r>
        <w:rPr>
          <w:rFonts w:ascii="Tahoma" w:hAnsi="Tahoma" w:cs="Tahoma"/>
        </w:rPr>
        <w:t>�</w:t>
      </w:r>
      <w:r>
        <w:t>Ӭ</w:t>
      </w:r>
      <w:r>
        <w:rPr>
          <w:rFonts w:ascii="Tahoma" w:hAnsi="Tahoma" w:cs="Tahoma"/>
        </w:rPr>
        <w:t>�</w:t>
      </w:r>
      <w:r>
        <w:t>&gt;W</w:t>
      </w:r>
      <w:r>
        <w:rPr>
          <w:rFonts w:ascii="Tahoma" w:hAnsi="Tahoma" w:cs="Tahoma"/>
        </w:rPr>
        <w:t>���</w:t>
      </w:r>
      <w:r>
        <w:t>2</w:t>
      </w:r>
      <w:r>
        <w:rPr>
          <w:rFonts w:ascii="Tahoma" w:hAnsi="Tahoma" w:cs="Tahoma"/>
        </w:rPr>
        <w:t>�</w:t>
      </w:r>
      <w:r>
        <w:t>,B</w:t>
      </w:r>
      <w:r>
        <w:rPr>
          <w:rFonts w:ascii="Tahoma" w:hAnsi="Tahoma" w:cs="Tahoma"/>
        </w:rPr>
        <w:t>�</w:t>
      </w:r>
      <w:r>
        <w:t>HJ</w:t>
      </w:r>
      <w:r>
        <w:rPr>
          <w:rFonts w:ascii="Tahoma" w:hAnsi="Tahoma" w:cs="Tahoma"/>
        </w:rPr>
        <w:t>��</w:t>
      </w:r>
      <w:r>
        <w:t>0m</w:t>
      </w:r>
      <w:r>
        <w:rPr>
          <w:rFonts w:ascii="Tahoma" w:hAnsi="Tahoma" w:cs="Tahoma"/>
        </w:rPr>
        <w:t>�</w:t>
      </w:r>
      <w:r>
        <w:t>э</w:t>
      </w:r>
      <w:r>
        <w:rPr>
          <w:rFonts w:ascii="Tahoma" w:hAnsi="Tahoma" w:cs="Tahoma"/>
        </w:rPr>
        <w:t>��</w:t>
      </w:r>
      <w:r>
        <w:t>B</w:t>
      </w:r>
      <w:r>
        <w:rPr>
          <w:rFonts w:ascii="Tahoma" w:hAnsi="Tahoma" w:cs="Tahoma"/>
        </w:rPr>
        <w:t>�</w:t>
      </w:r>
      <w:r>
        <w:t>l</w:t>
      </w:r>
      <w:r>
        <w:rPr>
          <w:rFonts w:ascii="Tahoma" w:hAnsi="Tahoma" w:cs="Tahoma"/>
        </w:rPr>
        <w:t>�</w:t>
      </w:r>
      <w:r>
        <w:t>6</w:t>
      </w:r>
      <w:r>
        <w:rPr>
          <w:rFonts w:ascii="Tahoma" w:hAnsi="Tahoma" w:cs="Tahoma"/>
        </w:rPr>
        <w:t>�</w:t>
      </w:r>
      <w:r>
        <w:t>B9</w:t>
      </w:r>
      <w:r>
        <w:rPr>
          <w:rFonts w:ascii="Tahoma" w:hAnsi="Tahoma" w:cs="Tahoma"/>
        </w:rPr>
        <w:t>��</w:t>
      </w:r>
      <w:r>
        <w:t>cǺL</w:t>
      </w:r>
      <w:r>
        <w:rPr>
          <w:rFonts w:ascii="Tahoma" w:hAnsi="Tahoma" w:cs="Tahoma"/>
        </w:rPr>
        <w:t>�</w:t>
      </w:r>
      <w:r>
        <w:t>8=P6</w:t>
      </w:r>
      <w:r>
        <w:rPr>
          <w:rFonts w:ascii="Tahoma" w:hAnsi="Tahoma" w:cs="Tahoma"/>
        </w:rPr>
        <w:t>��</w:t>
      </w:r>
      <w:r>
        <w:t>X</w:t>
      </w:r>
      <w:r>
        <w:rPr>
          <w:rFonts w:ascii="Tahoma" w:hAnsi="Tahoma" w:cs="Tahoma"/>
        </w:rPr>
        <w:t>���</w:t>
      </w:r>
      <w:r>
        <w:t>t</w:t>
      </w:r>
      <w:r>
        <w:rPr>
          <w:rFonts w:ascii="Tahoma" w:hAnsi="Tahoma" w:cs="Tahoma"/>
        </w:rPr>
        <w:t>��</w:t>
      </w:r>
      <w:r>
        <w:t>l</w:t>
      </w:r>
      <w:r>
        <w:rPr>
          <w:rFonts w:ascii="Tahoma" w:hAnsi="Tahoma" w:cs="Tahoma"/>
        </w:rPr>
        <w:t>�</w:t>
      </w:r>
      <w:r>
        <w:t>fѴ</w:t>
      </w:r>
      <w:r>
        <w:rPr>
          <w:rFonts w:ascii="Tahoma" w:hAnsi="Tahoma" w:cs="Tahoma"/>
        </w:rPr>
        <w:t>�</w:t>
      </w:r>
      <w:r>
        <w:t>7</w:t>
      </w:r>
      <w:r>
        <w:rPr>
          <w:rFonts w:ascii="Tahoma" w:hAnsi="Tahoma" w:cs="Tahoma"/>
        </w:rPr>
        <w:t>��</w:t>
      </w:r>
      <w:r>
        <w:t>p</w:t>
      </w:r>
      <w:r>
        <w:rPr>
          <w:rFonts w:ascii="Tahoma" w:hAnsi="Tahoma" w:cs="Tahoma"/>
        </w:rPr>
        <w:t>�</w:t>
      </w:r>
      <w:r>
        <w:t>c</w:t>
      </w:r>
      <w:r>
        <w:rPr>
          <w:rFonts w:ascii="Tahoma" w:hAnsi="Tahoma" w:cs="Tahoma"/>
        </w:rPr>
        <w:t>�</w:t>
      </w:r>
      <w:r>
        <w:t>:</w:t>
      </w:r>
      <w:r>
        <w:rPr>
          <w:rFonts w:ascii="Tahoma" w:hAnsi="Tahoma" w:cs="Tahoma"/>
        </w:rPr>
        <w:t>�</w:t>
      </w:r>
      <w:r>
        <w:t xml:space="preserve">  A'N</w:t>
      </w:r>
      <w:r>
        <w:rPr>
          <w:rFonts w:ascii="Tahoma" w:hAnsi="Tahoma" w:cs="Tahoma"/>
        </w:rPr>
        <w:t>�����</w:t>
      </w:r>
      <w:r>
        <w:t>i</w:t>
      </w:r>
      <w:r>
        <w:rPr>
          <w:rFonts w:ascii="Tahoma" w:hAnsi="Tahoma" w:cs="Tahoma"/>
        </w:rPr>
        <w:t>��</w:t>
      </w:r>
      <w:r>
        <w:t>Ǳu</w:t>
      </w:r>
      <w:r>
        <w:rPr>
          <w:rFonts w:ascii="Tahoma" w:hAnsi="Tahoma" w:cs="Tahoma"/>
        </w:rPr>
        <w:t>���</w:t>
      </w:r>
      <w:r>
        <w:t>,</w:t>
      </w:r>
      <w:r>
        <w:rPr>
          <w:rFonts w:ascii="Tahoma" w:hAnsi="Tahoma" w:cs="Tahoma"/>
        </w:rPr>
        <w:t>�</w:t>
      </w:r>
      <w:r>
        <w:t>&gt;</w:t>
      </w:r>
      <w:r>
        <w:rPr>
          <w:rFonts w:ascii="Tahoma" w:hAnsi="Tahoma" w:cs="Tahoma"/>
        </w:rPr>
        <w:t>�</w:t>
      </w:r>
      <w:r>
        <w:t>s</w:t>
      </w:r>
      <w:r>
        <w:rPr>
          <w:rFonts w:ascii="Tahoma" w:hAnsi="Tahoma" w:cs="Tahoma"/>
        </w:rPr>
        <w:t>�</w:t>
      </w:r>
      <w:r>
        <w:t>r</w:t>
      </w:r>
      <w:r>
        <w:rPr>
          <w:rFonts w:ascii="Tahoma" w:hAnsi="Tahoma" w:cs="Tahoma"/>
        </w:rPr>
        <w:t>��</w:t>
      </w:r>
      <w:r>
        <w:t>п</w:t>
      </w:r>
      <w:r>
        <w:rPr>
          <w:rFonts w:ascii="Tahoma" w:hAnsi="Tahoma" w:cs="Tahoma"/>
        </w:rPr>
        <w:t>����</w:t>
      </w:r>
      <w:r>
        <w:t>5A</w:t>
      </w:r>
      <w:r>
        <w:rPr>
          <w:rFonts w:ascii="Tahoma" w:hAnsi="Tahoma" w:cs="Tahoma"/>
        </w:rPr>
        <w:t>�</w:t>
      </w:r>
      <w:r>
        <w:t>H</w:t>
      </w:r>
      <w:r>
        <w:rPr>
          <w:rFonts w:ascii="Tahoma" w:hAnsi="Tahoma" w:cs="Tahoma"/>
        </w:rPr>
        <w:t>�</w:t>
      </w:r>
      <w:r>
        <w:t>nrƿ~</w:t>
      </w:r>
      <w:r>
        <w:rPr>
          <w:rFonts w:ascii="Tahoma" w:hAnsi="Tahoma" w:cs="Tahoma"/>
        </w:rPr>
        <w:t>��</w:t>
      </w:r>
      <w:r>
        <w:t>$</w:t>
      </w:r>
    </w:p>
    <w:p w14:paraId="01E53823" w14:textId="77777777" w:rsidR="0045207C" w:rsidRDefault="0045207C" w:rsidP="007724B4">
      <w:pPr>
        <w:pStyle w:val="Heading3"/>
      </w:pPr>
      <w:r>
        <w:t>}^</w:t>
      </w:r>
      <w:r>
        <w:rPr>
          <w:rFonts w:ascii="Tahoma" w:hAnsi="Tahoma" w:cs="Tahoma"/>
        </w:rPr>
        <w:t>��</w:t>
      </w:r>
      <w:r>
        <w:t>(</w:t>
      </w:r>
      <w:r>
        <w:rPr>
          <w:rFonts w:ascii="Tahoma" w:hAnsi="Tahoma" w:cs="Tahoma"/>
        </w:rPr>
        <w:t>���</w:t>
      </w:r>
      <w:r>
        <w:t>MVx|:</w:t>
      </w:r>
      <w:r>
        <w:rPr>
          <w:rFonts w:ascii="Tahoma" w:hAnsi="Tahoma" w:cs="Tahoma"/>
        </w:rPr>
        <w:t>��</w:t>
      </w:r>
      <w:r>
        <w:t>K`</w:t>
      </w:r>
      <w:r>
        <w:rPr>
          <w:rFonts w:ascii="Tahoma" w:hAnsi="Tahoma" w:cs="Tahoma"/>
        </w:rPr>
        <w:t>��</w:t>
      </w:r>
      <w:r>
        <w:t>p</w:t>
      </w:r>
      <w:r>
        <w:rPr>
          <w:rFonts w:ascii="Tahoma" w:hAnsi="Tahoma" w:cs="Tahoma"/>
        </w:rPr>
        <w:t>�</w:t>
      </w:r>
      <w:r>
        <w:t>&amp;HH</w:t>
      </w:r>
      <w:r>
        <w:rPr>
          <w:rFonts w:ascii="Tahoma" w:hAnsi="Tahoma" w:cs="Tahoma"/>
        </w:rPr>
        <w:t>�</w:t>
      </w:r>
      <w:r>
        <w:t>W</w:t>
      </w:r>
      <w:r>
        <w:rPr>
          <w:rFonts w:ascii="Tahoma" w:hAnsi="Tahoma" w:cs="Tahoma"/>
        </w:rPr>
        <w:t>�</w:t>
      </w:r>
      <w:r>
        <w:t>nm</w:t>
      </w:r>
      <w:r>
        <w:rPr>
          <w:rFonts w:ascii="Tahoma" w:hAnsi="Tahoma" w:cs="Tahoma"/>
        </w:rPr>
        <w:t>��</w:t>
      </w:r>
      <w:r>
        <w:t>hQIEND</w:t>
      </w:r>
      <w:r>
        <w:rPr>
          <w:rFonts w:ascii="Tahoma" w:hAnsi="Tahoma" w:cs="Tahoma"/>
        </w:rPr>
        <w:t>�</w:t>
      </w:r>
      <w:r>
        <w:t>B`</w:t>
      </w:r>
      <w:r>
        <w:rPr>
          <w:rFonts w:ascii="Tahoma" w:hAnsi="Tahoma" w:cs="Tahoma"/>
        </w:rPr>
        <w:t>��</w:t>
      </w:r>
      <w:r>
        <w:t>PNG</w:t>
      </w:r>
    </w:p>
    <w:p w14:paraId="51A73582" w14:textId="77777777" w:rsidR="0045207C" w:rsidRDefault="0045207C" w:rsidP="007724B4">
      <w:pPr>
        <w:pStyle w:val="Heading3"/>
      </w:pPr>
      <w:r>
        <w:rPr>
          <w:rFonts w:ascii="Tahoma" w:hAnsi="Tahoma" w:cs="Tahoma"/>
        </w:rPr>
        <w:t>⸮</w:t>
      </w:r>
    </w:p>
    <w:p w14:paraId="16BCAF2C" w14:textId="77777777" w:rsidR="0045207C" w:rsidRDefault="0045207C" w:rsidP="007724B4">
      <w:pPr>
        <w:pStyle w:val="Heading3"/>
      </w:pPr>
    </w:p>
    <w:p w14:paraId="5F98E786" w14:textId="77777777" w:rsidR="0045207C" w:rsidRDefault="0045207C" w:rsidP="007724B4">
      <w:pPr>
        <w:pStyle w:val="Heading3"/>
      </w:pPr>
      <w:r>
        <w:t>IHDR</w:t>
      </w:r>
    </w:p>
    <w:p w14:paraId="07F6F6E5" w14:textId="77777777" w:rsidR="0045207C" w:rsidRDefault="0045207C" w:rsidP="007724B4">
      <w:pPr>
        <w:pStyle w:val="Heading3"/>
      </w:pPr>
      <w:r>
        <w:t>-~</w:t>
      </w:r>
      <w:r>
        <w:rPr>
          <w:rFonts w:ascii="Tahoma" w:hAnsi="Tahoma" w:cs="Tahoma"/>
        </w:rPr>
        <w:t>�</w:t>
      </w:r>
      <w:r>
        <w:t xml:space="preserve">     pHYs</w:t>
      </w:r>
    </w:p>
    <w:p w14:paraId="286A624B" w14:textId="77777777" w:rsidR="0045207C" w:rsidRDefault="0045207C" w:rsidP="007724B4">
      <w:pPr>
        <w:pStyle w:val="Heading3"/>
      </w:pPr>
    </w:p>
    <w:p w14:paraId="1449AC71" w14:textId="77777777" w:rsidR="0045207C" w:rsidRDefault="0045207C" w:rsidP="007724B4">
      <w:pPr>
        <w:pStyle w:val="Heading3"/>
      </w:pPr>
      <w:r>
        <w:rPr>
          <w:rFonts w:ascii="Tahoma" w:hAnsi="Tahoma" w:cs="Tahoma"/>
        </w:rPr>
        <w:t>��</w:t>
      </w:r>
      <w:r>
        <w:t>~</w:t>
      </w:r>
      <w:r>
        <w:rPr>
          <w:rFonts w:ascii="Tahoma" w:hAnsi="Tahoma" w:cs="Tahoma"/>
        </w:rPr>
        <w:t>�</w:t>
      </w:r>
    </w:p>
    <w:p w14:paraId="696932AE" w14:textId="77777777" w:rsidR="0045207C" w:rsidRDefault="0045207C" w:rsidP="007724B4">
      <w:pPr>
        <w:pStyle w:val="Heading3"/>
      </w:pPr>
      <w:r>
        <w:t>OiCCPPhotoshop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03CA2FEE" w14:textId="77777777" w:rsidR="0045207C" w:rsidRDefault="0045207C" w:rsidP="007724B4">
      <w:pPr>
        <w:pStyle w:val="Heading3"/>
      </w:pPr>
      <w:r>
        <w:rPr>
          <w:rFonts w:ascii="Tahoma" w:hAnsi="Tahoma" w:cs="Tahoma"/>
        </w:rPr>
        <w:t>�</w:t>
      </w:r>
    </w:p>
    <w:p w14:paraId="7E9D7474" w14:textId="77777777" w:rsidR="0045207C" w:rsidRDefault="0045207C" w:rsidP="007724B4">
      <w:pPr>
        <w:pStyle w:val="Heading3"/>
      </w:pPr>
      <w:r>
        <w:rPr>
          <w:rFonts w:ascii="Tahoma" w:hAnsi="Tahoma" w:cs="Tahoma"/>
        </w:rPr>
        <w:t>��</w:t>
      </w:r>
      <w:r>
        <w:t>!</w:t>
      </w:r>
      <w:r>
        <w:rPr>
          <w:rFonts w:ascii="Tahoma" w:hAnsi="Tahoma" w:cs="Tahoma"/>
        </w:rPr>
        <w:t>���������</w:t>
      </w:r>
      <w:r>
        <w:t>{</w:t>
      </w:r>
      <w:r>
        <w:rPr>
          <w:rFonts w:ascii="Tahoma" w:hAnsi="Tahoma" w:cs="Tahoma"/>
        </w:rPr>
        <w:t>�</w:t>
      </w:r>
      <w:r>
        <w:t>kּ</w:t>
      </w:r>
      <w:r>
        <w:rPr>
          <w:rFonts w:ascii="Tahoma" w:hAnsi="Tahoma" w:cs="Tahoma"/>
        </w:rPr>
        <w:t>������</w:t>
      </w:r>
      <w:r>
        <w:t>&gt;</w:t>
      </w:r>
      <w:r>
        <w:rPr>
          <w:rFonts w:ascii="Tahoma" w:hAnsi="Tahoma" w:cs="Tahoma"/>
        </w:rPr>
        <w:t>����</w:t>
      </w:r>
    </w:p>
    <w:p w14:paraId="798992C7" w14:textId="77777777" w:rsidR="0045207C" w:rsidRDefault="0045207C" w:rsidP="007724B4">
      <w:pPr>
        <w:pStyle w:val="Heading3"/>
      </w:pPr>
      <w:r>
        <w:rPr>
          <w:rFonts w:ascii="Tahoma" w:hAnsi="Tahoma" w:cs="Tahoma"/>
        </w:rPr>
        <w:t>�</w:t>
      </w:r>
      <w:r>
        <w:t>H3Q5</w:t>
      </w:r>
      <w:r>
        <w:rPr>
          <w:rFonts w:ascii="Tahoma" w:hAnsi="Tahoma" w:cs="Tahoma"/>
        </w:rPr>
        <w:t>�</w:t>
      </w:r>
    </w:p>
    <w:p w14:paraId="2DD0DA40" w14:textId="77777777" w:rsidR="0045207C" w:rsidRDefault="0045207C" w:rsidP="007724B4">
      <w:pPr>
        <w:pStyle w:val="Heading3"/>
      </w:pPr>
      <w:r>
        <w:rPr>
          <w:rFonts w:ascii="Tahoma" w:hAnsi="Tahoma" w:cs="Tahoma"/>
        </w:rPr>
        <w:t>�</w:t>
      </w:r>
      <w:r>
        <w:t>B</w:t>
      </w:r>
      <w:r>
        <w:rPr>
          <w:rFonts w:ascii="Tahoma" w:hAnsi="Tahoma" w:cs="Tahoma"/>
        </w:rPr>
        <w:t>������</w:t>
      </w:r>
      <w:r>
        <w:t>.@</w:t>
      </w:r>
      <w:r>
        <w:rPr>
          <w:rFonts w:ascii="Tahoma" w:hAnsi="Tahoma" w:cs="Tahoma"/>
        </w:rPr>
        <w:t>�</w:t>
      </w:r>
    </w:p>
    <w:p w14:paraId="405189C3"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~&lt;&lt;+"</w:t>
      </w:r>
      <w:r>
        <w:rPr>
          <w:rFonts w:ascii="Tahoma" w:hAnsi="Tahoma" w:cs="Tahoma"/>
        </w:rPr>
        <w:t>��</w:t>
      </w:r>
      <w:r>
        <w:t>x</w:t>
      </w:r>
      <w:r>
        <w:rPr>
          <w:rFonts w:ascii="Tahoma" w:hAnsi="Tahoma" w:cs="Tahoma"/>
        </w:rPr>
        <w:t>�</w:t>
      </w:r>
    </w:p>
    <w:p w14:paraId="131EE6BE"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2386C5E4" w14:textId="77777777" w:rsidR="0045207C" w:rsidRDefault="0045207C" w:rsidP="007724B4">
      <w:pPr>
        <w:pStyle w:val="Heading3"/>
      </w:pPr>
      <w:r>
        <w:rPr>
          <w:rFonts w:ascii="Tahoma" w:hAnsi="Tahoma" w:cs="Tahoma"/>
        </w:rPr>
        <w:t>�</w:t>
      </w:r>
    </w:p>
    <w:p w14:paraId="04627E85"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519C5AC1"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76527EEB"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55DBF149"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71C4575B"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14583619"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17201043"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441C9023"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16D27897"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23690596" w14:textId="77777777" w:rsidR="0045207C" w:rsidRDefault="0045207C" w:rsidP="007724B4">
      <w:pPr>
        <w:pStyle w:val="Heading3"/>
      </w:pPr>
    </w:p>
    <w:p w14:paraId="0F07FEF9"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40CD41C4"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1D60D598"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26EEF672" w14:textId="77777777" w:rsidR="0045207C" w:rsidRDefault="0045207C" w:rsidP="007724B4">
      <w:pPr>
        <w:pStyle w:val="Heading3"/>
      </w:pPr>
      <w:r>
        <w:t>c</w:t>
      </w:r>
      <w:r>
        <w:rPr>
          <w:rFonts w:ascii="Tahoma" w:hAnsi="Tahoma" w:cs="Tahoma"/>
        </w:rPr>
        <w:t>�</w:t>
      </w:r>
      <w:r>
        <w:t>x,!k</w:t>
      </w:r>
    </w:p>
    <w:p w14:paraId="38713F2B"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6B912099"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399C6E77" w14:textId="77777777" w:rsidR="0045207C" w:rsidRDefault="0045207C" w:rsidP="007724B4">
      <w:pPr>
        <w:pStyle w:val="Heading3"/>
      </w:pPr>
      <w:r>
        <w:t>X</w:t>
      </w:r>
      <w:r>
        <w:rPr>
          <w:rFonts w:ascii="Tahoma" w:hAnsi="Tahoma" w:cs="Tahoma"/>
        </w:rPr>
        <w:t>�</w:t>
      </w:r>
    </w:p>
    <w:p w14:paraId="41469FD3" w14:textId="77777777" w:rsidR="0045207C" w:rsidRDefault="0045207C" w:rsidP="007724B4">
      <w:pPr>
        <w:pStyle w:val="Heading3"/>
      </w:pPr>
      <w:r>
        <w:t>$</w:t>
      </w:r>
      <w:r>
        <w:rPr>
          <w:rFonts w:ascii="Tahoma" w:hAnsi="Tahoma" w:cs="Tahoma"/>
        </w:rPr>
        <w:t>�</w:t>
      </w:r>
    </w:p>
    <w:p w14:paraId="4D6E3E43"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gp</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19577DAA"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4C7C96C2"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62B06C90"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2541B338"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64853C31"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6662FD43"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7E9AEEE5"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18CBB530"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59F2BECA" w14:textId="77777777" w:rsidR="0045207C" w:rsidRDefault="0045207C" w:rsidP="007724B4">
      <w:pPr>
        <w:pStyle w:val="Heading3"/>
      </w:pPr>
      <w:r>
        <w:t>U</w:t>
      </w:r>
    </w:p>
    <w:p w14:paraId="508E28BE"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78BDE74C" w14:textId="77777777" w:rsidR="0045207C" w:rsidRDefault="0045207C" w:rsidP="007724B4">
      <w:pPr>
        <w:pStyle w:val="Heading3"/>
      </w:pPr>
      <w:r>
        <w:rPr>
          <w:rFonts w:ascii="Tahoma" w:hAnsi="Tahoma" w:cs="Tahoma"/>
        </w:rPr>
        <w:t>�</w:t>
      </w:r>
      <w:r>
        <w:rPr>
          <w:rFonts w:hint="cs"/>
        </w:rPr>
        <w:t>ڴ</w:t>
      </w:r>
    </w:p>
    <w:p w14:paraId="285F4C7E"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6B06373E" w14:textId="77777777" w:rsidR="0045207C" w:rsidRDefault="0045207C" w:rsidP="007724B4">
      <w:pPr>
        <w:pStyle w:val="Heading3"/>
      </w:pPr>
      <w:r>
        <w:t>6</w:t>
      </w:r>
    </w:p>
    <w:p w14:paraId="68822B93"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64CE8F86"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636501D0"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w:t>
      </w:r>
      <w:r>
        <w:rPr>
          <w:rFonts w:ascii="Tahoma" w:hAnsi="Tahoma" w:cs="Tahoma"/>
        </w:rPr>
        <w:t>�</w:t>
      </w:r>
      <w:r>
        <w:t>IDATx</w:t>
      </w:r>
      <w:r>
        <w:rPr>
          <w:rFonts w:ascii="Tahoma" w:hAnsi="Tahoma" w:cs="Tahoma"/>
        </w:rPr>
        <w:t>��</w:t>
      </w:r>
      <w:r>
        <w:t>OHQ</w:t>
      </w:r>
      <w:r>
        <w:rPr>
          <w:rFonts w:ascii="Tahoma" w:hAnsi="Tahoma" w:cs="Tahoma"/>
        </w:rPr>
        <w:t>�</w:t>
      </w:r>
      <w:r>
        <w:t>?</w:t>
      </w:r>
      <w:r>
        <w:rPr>
          <w:rFonts w:ascii="Tahoma" w:hAnsi="Tahoma" w:cs="Tahoma"/>
        </w:rPr>
        <w:t>������</w:t>
      </w:r>
      <w:r>
        <w:rPr>
          <w:rFonts w:ascii="Malgun Gothic" w:eastAsia="Malgun Gothic" w:hAnsi="Malgun Gothic" w:cs="Malgun Gothic" w:hint="eastAsia"/>
        </w:rPr>
        <w:t>꺳</w:t>
      </w:r>
      <w:r>
        <w:rPr>
          <w:rFonts w:ascii="Tahoma" w:hAnsi="Tahoma" w:cs="Tahoma"/>
        </w:rPr>
        <w:t>��</w:t>
      </w:r>
      <w:r>
        <w:t>{T</w:t>
      </w:r>
      <w:r>
        <w:rPr>
          <w:rFonts w:ascii="Tahoma" w:hAnsi="Tahoma" w:cs="Tahoma"/>
        </w:rPr>
        <w:t>���</w:t>
      </w:r>
      <w:r>
        <w:t xml:space="preserve"> Q</w:t>
      </w:r>
      <w:r>
        <w:rPr>
          <w:rFonts w:ascii="Tahoma" w:hAnsi="Tahoma" w:cs="Tahoma"/>
        </w:rPr>
        <w:t>�</w:t>
      </w:r>
      <w:r>
        <w:t>x</w:t>
      </w:r>
      <w:r>
        <w:rPr>
          <w:rFonts w:ascii="Tahoma" w:hAnsi="Tahoma" w:cs="Tahoma"/>
        </w:rPr>
        <w:t>�</w:t>
      </w:r>
      <w:r>
        <w:t>[</w:t>
      </w:r>
      <w:r>
        <w:rPr>
          <w:rFonts w:ascii="Tahoma" w:hAnsi="Tahoma" w:cs="Tahoma"/>
        </w:rPr>
        <w:t>���</w:t>
      </w:r>
      <w:r>
        <w:t>t</w:t>
      </w:r>
      <w:r>
        <w:rPr>
          <w:rFonts w:ascii="Tahoma" w:hAnsi="Tahoma" w:cs="Tahoma"/>
        </w:rPr>
        <w:t>������</w:t>
      </w:r>
      <w:r>
        <w:t>&lt;u</w:t>
      </w:r>
      <w:r>
        <w:rPr>
          <w:rFonts w:ascii="Tahoma" w:hAnsi="Tahoma" w:cs="Tahoma"/>
        </w:rPr>
        <w:t>�</w:t>
      </w:r>
      <w:r>
        <w:t>Jt</w:t>
      </w:r>
      <w:r>
        <w:rPr>
          <w:rFonts w:ascii="Tahoma" w:hAnsi="Tahoma" w:cs="Tahoma"/>
        </w:rPr>
        <w:t>�</w:t>
      </w:r>
      <w:r>
        <w:t>É</w:t>
      </w:r>
      <w:r>
        <w:rPr>
          <w:rFonts w:ascii="Tahoma" w:hAnsi="Tahoma" w:cs="Tahoma"/>
        </w:rPr>
        <w:t>�</w:t>
      </w:r>
      <w:r>
        <w:t>$</w:t>
      </w:r>
      <w:r>
        <w:rPr>
          <w:rFonts w:ascii="Tahoma" w:hAnsi="Tahoma" w:cs="Tahoma"/>
        </w:rPr>
        <w:t>�</w:t>
      </w:r>
      <w:r>
        <w:t>.e</w:t>
      </w:r>
      <w:r>
        <w:rPr>
          <w:rFonts w:ascii="Tahoma" w:hAnsi="Tahoma" w:cs="Tahoma"/>
        </w:rPr>
        <w:t>��</w:t>
      </w:r>
      <w:r>
        <w:t>B+</w:t>
      </w:r>
      <w:r>
        <w:rPr>
          <w:rFonts w:ascii="Tahoma" w:hAnsi="Tahoma" w:cs="Tahoma"/>
        </w:rPr>
        <w:t>����</w:t>
      </w:r>
      <w:r>
        <w:t>yz</w:t>
      </w:r>
      <w:r>
        <w:rPr>
          <w:rFonts w:ascii="Tahoma" w:hAnsi="Tahoma" w:cs="Tahoma"/>
        </w:rPr>
        <w:t>��</w:t>
      </w:r>
      <w:r>
        <w:t>!</w:t>
      </w:r>
      <w:r>
        <w:rPr>
          <w:rFonts w:ascii="Tahoma" w:hAnsi="Tahoma" w:cs="Tahoma"/>
        </w:rPr>
        <w:t>�</w:t>
      </w:r>
      <w:r>
        <w:t>h</w:t>
      </w:r>
      <w:r>
        <w:rPr>
          <w:rFonts w:ascii="Tahoma" w:hAnsi="Tahoma" w:cs="Tahoma"/>
        </w:rPr>
        <w:t>���</w:t>
      </w:r>
      <w:r>
        <w:t>Ǿ</w:t>
      </w:r>
      <w:r>
        <w:rPr>
          <w:rFonts w:ascii="Tahoma" w:hAnsi="Tahoma" w:cs="Tahoma"/>
        </w:rPr>
        <w:t>�</w:t>
      </w:r>
      <w:r>
        <w:t>å</w:t>
      </w:r>
      <w:r>
        <w:rPr>
          <w:rFonts w:ascii="Tahoma" w:hAnsi="Tahoma" w:cs="Tahoma"/>
        </w:rPr>
        <w:t>�</w:t>
      </w:r>
      <w:r>
        <w:t>-</w:t>
      </w:r>
      <w:r>
        <w:rPr>
          <w:rFonts w:ascii="Tahoma" w:hAnsi="Tahoma" w:cs="Tahoma"/>
        </w:rPr>
        <w:t>���</w:t>
      </w:r>
      <w:r>
        <w:t>wc</w:t>
      </w:r>
      <w:r>
        <w:rPr>
          <w:rFonts w:ascii="Tahoma" w:hAnsi="Tahoma" w:cs="Tahoma"/>
        </w:rPr>
        <w:t>�</w:t>
      </w:r>
      <w:r>
        <w:t>ü</w:t>
      </w:r>
      <w:r>
        <w:rPr>
          <w:rFonts w:ascii="Tahoma" w:hAnsi="Tahoma" w:cs="Tahoma"/>
        </w:rPr>
        <w:t>�</w:t>
      </w:r>
      <w:r>
        <w:t xml:space="preserve">e </w:t>
      </w:r>
      <w:r>
        <w:rPr>
          <w:rFonts w:ascii="Tahoma" w:hAnsi="Tahoma" w:cs="Tahoma"/>
        </w:rPr>
        <w:t>�⸮</w:t>
      </w:r>
    </w:p>
    <w:p w14:paraId="35036540" w14:textId="77777777" w:rsidR="0045207C" w:rsidRDefault="0045207C" w:rsidP="007724B4">
      <w:pPr>
        <w:pStyle w:val="Heading3"/>
      </w:pPr>
      <w:r>
        <w:rPr>
          <w:rFonts w:hint="eastAsia"/>
        </w:rPr>
        <w:t>É</w:t>
      </w:r>
      <w:r>
        <w:rPr>
          <w:rFonts w:ascii="Tahoma" w:hAnsi="Tahoma" w:cs="Tahoma"/>
        </w:rPr>
        <w:t>��</w:t>
      </w:r>
      <w:r>
        <w:t>G</w:t>
      </w:r>
      <w:r>
        <w:rPr>
          <w:rFonts w:ascii="Tahoma" w:hAnsi="Tahoma" w:cs="Tahoma"/>
        </w:rPr>
        <w:t>��</w:t>
      </w:r>
      <w:r>
        <w:t xml:space="preserve">L </w:t>
      </w:r>
      <w:r>
        <w:rPr>
          <w:rFonts w:ascii="Tahoma" w:hAnsi="Tahoma" w:cs="Tahoma"/>
        </w:rPr>
        <w:t>��</w:t>
      </w:r>
      <w:r>
        <w:t>r0Q9TwU</w:t>
      </w:r>
      <w:r>
        <w:rPr>
          <w:rFonts w:ascii="Tahoma" w:hAnsi="Tahoma" w:cs="Tahoma"/>
        </w:rPr>
        <w:t>��</w:t>
      </w:r>
      <w:r>
        <w:t>h</w:t>
      </w:r>
      <w:r>
        <w:rPr>
          <w:rFonts w:ascii="Tahoma" w:hAnsi="Tahoma" w:cs="Tahoma"/>
        </w:rPr>
        <w:t>��</w:t>
      </w:r>
      <w:r>
        <w:t>2</w:t>
      </w:r>
      <w:r>
        <w:rPr>
          <w:rFonts w:ascii="Tahoma" w:hAnsi="Tahoma" w:cs="Tahoma"/>
        </w:rPr>
        <w:t>��</w:t>
      </w:r>
    </w:p>
    <w:p w14:paraId="5E50162D" w14:textId="77777777" w:rsidR="0045207C" w:rsidRDefault="0045207C" w:rsidP="007724B4">
      <w:pPr>
        <w:pStyle w:val="Heading3"/>
      </w:pPr>
      <w:r>
        <w:t>G</w:t>
      </w:r>
      <w:r>
        <w:rPr>
          <w:rFonts w:ascii="Tahoma" w:hAnsi="Tahoma" w:cs="Tahoma"/>
        </w:rPr>
        <w:t>�</w:t>
      </w:r>
      <w:r>
        <w:t>2P</w:t>
      </w:r>
      <w:r>
        <w:rPr>
          <w:rFonts w:ascii="Tahoma" w:hAnsi="Tahoma" w:cs="Tahoma"/>
        </w:rPr>
        <w:t>�</w:t>
      </w:r>
      <w:r>
        <w:t>o</w:t>
      </w:r>
      <w:r>
        <w:rPr>
          <w:rFonts w:ascii="Tahoma" w:hAnsi="Tahoma" w:cs="Tahoma"/>
        </w:rPr>
        <w:t>��</w:t>
      </w:r>
      <w:r>
        <w:t>/ՃsӶǰ</w:t>
      </w:r>
      <w:r>
        <w:rPr>
          <w:rFonts w:ascii="Tahoma" w:hAnsi="Tahoma" w:cs="Tahoma"/>
        </w:rPr>
        <w:t>�</w:t>
      </w:r>
      <w:r>
        <w:t>U</w:t>
      </w:r>
      <w:r>
        <w:rPr>
          <w:rFonts w:ascii="Tahoma" w:hAnsi="Tahoma" w:cs="Tahoma"/>
        </w:rPr>
        <w:t>�</w:t>
      </w:r>
      <w:r>
        <w:t>^=</w:t>
      </w:r>
      <w:r>
        <w:rPr>
          <w:rFonts w:ascii="Tahoma" w:hAnsi="Tahoma" w:cs="Tahoma"/>
        </w:rPr>
        <w:t>�</w:t>
      </w:r>
      <w:r>
        <w:t>?</w:t>
      </w:r>
      <w:r>
        <w:rPr>
          <w:rFonts w:ascii="Tahoma" w:hAnsi="Tahoma" w:cs="Tahoma"/>
        </w:rPr>
        <w:t>�</w:t>
      </w:r>
      <w:r>
        <w:t>X9H</w:t>
      </w:r>
      <w:r>
        <w:rPr>
          <w:rFonts w:ascii="Tahoma" w:hAnsi="Tahoma" w:cs="Tahoma"/>
        </w:rPr>
        <w:t>�</w:t>
      </w:r>
    </w:p>
    <w:p w14:paraId="416F9297" w14:textId="77777777" w:rsidR="0045207C" w:rsidRDefault="0045207C" w:rsidP="007724B4">
      <w:pPr>
        <w:pStyle w:val="Heading3"/>
      </w:pPr>
      <w:r>
        <w:t>G</w:t>
      </w:r>
      <w:r>
        <w:rPr>
          <w:rFonts w:ascii="Tahoma" w:hAnsi="Tahoma" w:cs="Tahoma"/>
        </w:rPr>
        <w:t>�</w:t>
      </w:r>
      <w:r>
        <w:t>%</w:t>
      </w:r>
      <w:r>
        <w:rPr>
          <w:rFonts w:ascii="Tahoma" w:hAnsi="Tahoma" w:cs="Tahoma"/>
        </w:rPr>
        <w:t>��</w:t>
      </w:r>
      <w:r>
        <w:t>H</w:t>
      </w:r>
      <w:r>
        <w:rPr>
          <w:rFonts w:ascii="Tahoma" w:hAnsi="Tahoma" w:cs="Tahoma"/>
        </w:rPr>
        <w:t>��</w:t>
      </w:r>
      <w:r>
        <w:t>f'r</w:t>
      </w:r>
      <w:r>
        <w:rPr>
          <w:rFonts w:ascii="MS Gothic" w:eastAsia="MS Gothic" w:hAnsi="MS Gothic" w:cs="MS Gothic" w:hint="eastAsia"/>
        </w:rPr>
        <w:t>鼛</w:t>
      </w:r>
      <w:r>
        <w:rPr>
          <w:rFonts w:ascii="Tahoma" w:hAnsi="Tahoma" w:cs="Tahoma"/>
        </w:rPr>
        <w:t>��</w:t>
      </w:r>
      <w:r>
        <w:t>:</w:t>
      </w:r>
      <w:r>
        <w:rPr>
          <w:rFonts w:ascii="Tahoma" w:hAnsi="Tahoma" w:cs="Tahoma"/>
        </w:rPr>
        <w:t>��</w:t>
      </w:r>
      <w:r>
        <w:rPr>
          <w:rFonts w:ascii="Malgun Gothic" w:eastAsia="Malgun Gothic" w:hAnsi="Malgun Gothic" w:cs="Malgun Gothic" w:hint="eastAsia"/>
        </w:rPr>
        <w:t>ᅛ</w:t>
      </w:r>
      <w:r>
        <w:rPr>
          <w:rFonts w:ascii="Tahoma" w:hAnsi="Tahoma" w:cs="Tahoma"/>
        </w:rPr>
        <w:t>��</w:t>
      </w:r>
      <w:r>
        <w:t>&amp;r</w:t>
      </w:r>
      <w:r>
        <w:rPr>
          <w:rFonts w:ascii="Tahoma" w:hAnsi="Tahoma" w:cs="Tahoma"/>
        </w:rPr>
        <w:t>�</w:t>
      </w:r>
      <w:r>
        <w:t>|</w:t>
      </w:r>
      <w:r>
        <w:rPr>
          <w:rFonts w:ascii="Tahoma" w:hAnsi="Tahoma" w:cs="Tahoma"/>
        </w:rPr>
        <w:t>��</w:t>
      </w:r>
      <w:r>
        <w:t>f</w:t>
      </w:r>
      <w:r>
        <w:rPr>
          <w:rFonts w:ascii="Tahoma" w:hAnsi="Tahoma" w:cs="Tahoma"/>
        </w:rPr>
        <w:t>�⸮��</w:t>
      </w:r>
      <w:r>
        <w:t>S</w:t>
      </w:r>
      <w:r>
        <w:rPr>
          <w:rFonts w:ascii="Tahoma" w:hAnsi="Tahoma" w:cs="Tahoma"/>
        </w:rPr>
        <w:t>�</w:t>
      </w:r>
      <w:r>
        <w:t>ˎ~</w:t>
      </w:r>
      <w:r>
        <w:rPr>
          <w:rFonts w:ascii="Tahoma" w:hAnsi="Tahoma" w:cs="Tahoma"/>
        </w:rPr>
        <w:t>��</w:t>
      </w:r>
      <w:r>
        <w:t>O</w:t>
      </w:r>
      <w:r>
        <w:rPr>
          <w:rFonts w:ascii="Tahoma" w:hAnsi="Tahoma" w:cs="Tahoma"/>
        </w:rPr>
        <w:t>����</w:t>
      </w:r>
      <w:r>
        <w:t>;</w:t>
      </w:r>
      <w:r>
        <w:rPr>
          <w:rFonts w:ascii="Tahoma" w:hAnsi="Tahoma" w:cs="Tahoma"/>
        </w:rPr>
        <w:t>�</w:t>
      </w:r>
      <w:r>
        <w:t>V</w:t>
      </w:r>
      <w:r>
        <w:rPr>
          <w:rFonts w:ascii="Tahoma" w:hAnsi="Tahoma" w:cs="Tahoma"/>
        </w:rPr>
        <w:t>�</w:t>
      </w:r>
      <w:r>
        <w:t xml:space="preserve">        &amp;</w:t>
      </w:r>
    </w:p>
    <w:p w14:paraId="70578750" w14:textId="77777777" w:rsidR="0045207C" w:rsidRDefault="0045207C" w:rsidP="007724B4">
      <w:pPr>
        <w:pStyle w:val="Heading3"/>
      </w:pPr>
      <w:r>
        <w:rPr>
          <w:rFonts w:ascii="Tahoma" w:hAnsi="Tahoma" w:cs="Tahoma"/>
        </w:rPr>
        <w:t>��</w:t>
      </w:r>
      <w:r>
        <w:t xml:space="preserve">Փ!   </w:t>
      </w:r>
      <w:r>
        <w:rPr>
          <w:rFonts w:ascii="Tahoma" w:hAnsi="Tahoma" w:cs="Tahoma"/>
        </w:rPr>
        <w:t>�����</w:t>
      </w:r>
    </w:p>
    <w:p w14:paraId="68EF0DCF" w14:textId="77777777" w:rsidR="0045207C" w:rsidRDefault="0045207C" w:rsidP="007724B4">
      <w:pPr>
        <w:pStyle w:val="Heading3"/>
      </w:pPr>
      <w:r>
        <w:t>gPjB</w:t>
      </w:r>
      <w:r>
        <w:rPr>
          <w:rFonts w:ascii="Tahoma" w:hAnsi="Tahoma" w:cs="Tahoma"/>
        </w:rPr>
        <w:t>�</w:t>
      </w:r>
      <w:r>
        <w:t xml:space="preserve">   </w:t>
      </w:r>
      <w:r>
        <w:rPr>
          <w:rFonts w:ascii="Tahoma" w:hAnsi="Tahoma" w:cs="Tahoma"/>
        </w:rPr>
        <w:t>�</w:t>
      </w:r>
      <w:r>
        <w:t>L$</w:t>
      </w:r>
      <w:r>
        <w:rPr>
          <w:rFonts w:ascii="Tahoma" w:hAnsi="Tahoma" w:cs="Tahoma"/>
        </w:rPr>
        <w:t>�</w:t>
      </w:r>
    </w:p>
    <w:p w14:paraId="35F1A0E1" w14:textId="77777777" w:rsidR="0045207C" w:rsidRDefault="0045207C" w:rsidP="007724B4">
      <w:pPr>
        <w:pStyle w:val="Heading3"/>
      </w:pPr>
      <w:r>
        <w:rPr>
          <w:rFonts w:ascii="Tahoma" w:hAnsi="Tahoma" w:cs="Tahoma"/>
        </w:rPr>
        <w:t>��</w:t>
      </w:r>
      <w:r>
        <w:t>Uc</w:t>
      </w:r>
      <w:r>
        <w:rPr>
          <w:rFonts w:ascii="Tahoma" w:hAnsi="Tahoma" w:cs="Tahoma"/>
        </w:rPr>
        <w:t>�</w:t>
      </w:r>
      <w:r>
        <w:t>x</w:t>
      </w:r>
      <w:r>
        <w:rPr>
          <w:rFonts w:ascii="Tahoma" w:hAnsi="Tahoma" w:cs="Tahoma"/>
        </w:rPr>
        <w:t>�</w:t>
      </w:r>
      <w:r>
        <w:t>l</w:t>
      </w:r>
      <w:r>
        <w:rPr>
          <w:rFonts w:ascii="Tahoma" w:hAnsi="Tahoma" w:cs="Tahoma"/>
        </w:rPr>
        <w:t>�</w:t>
      </w:r>
      <w:r>
        <w:t>\J</w:t>
      </w:r>
      <w:r>
        <w:rPr>
          <w:rFonts w:ascii="Tahoma" w:hAnsi="Tahoma" w:cs="Tahoma"/>
        </w:rPr>
        <w:t>�</w:t>
      </w:r>
      <w:r>
        <w:t>S</w:t>
      </w:r>
      <w:r>
        <w:rPr>
          <w:rFonts w:ascii="Tahoma" w:hAnsi="Tahoma" w:cs="Tahoma"/>
        </w:rPr>
        <w:t>�</w:t>
      </w:r>
      <w:r>
        <w:t>&lt;</w:t>
      </w:r>
      <w:r>
        <w:rPr>
          <w:rFonts w:ascii="Tahoma" w:hAnsi="Tahoma" w:cs="Tahoma"/>
        </w:rPr>
        <w:t>����</w:t>
      </w:r>
      <w:r>
        <w:rPr>
          <w:rFonts w:ascii="MS Gothic" w:eastAsia="MS Gothic" w:hAnsi="MS Gothic" w:cs="MS Gothic" w:hint="eastAsia"/>
        </w:rPr>
        <w:t>黈</w:t>
      </w:r>
      <w:r>
        <w:t>^xs5</w:t>
      </w:r>
      <w:r>
        <w:rPr>
          <w:rFonts w:ascii="Tahoma" w:hAnsi="Tahoma" w:cs="Tahoma"/>
        </w:rPr>
        <w:t>�</w:t>
      </w:r>
    </w:p>
    <w:p w14:paraId="11B5BA0C" w14:textId="77777777" w:rsidR="0045207C" w:rsidRDefault="0045207C" w:rsidP="007724B4">
      <w:pPr>
        <w:pStyle w:val="Heading3"/>
      </w:pPr>
      <w:r>
        <w:t>T|Q</w:t>
      </w:r>
      <w:r>
        <w:rPr>
          <w:rFonts w:ascii="Tahoma" w:hAnsi="Tahoma" w:cs="Tahoma"/>
        </w:rPr>
        <w:t>�</w:t>
      </w:r>
      <w:r>
        <w:t>&gt;</w:t>
      </w:r>
      <w:r>
        <w:rPr>
          <w:rFonts w:ascii="Tahoma" w:hAnsi="Tahoma" w:cs="Tahoma"/>
        </w:rPr>
        <w:t>�</w:t>
      </w:r>
      <w:r>
        <w:t>p</w:t>
      </w:r>
      <w:r>
        <w:rPr>
          <w:rFonts w:ascii="Tahoma" w:hAnsi="Tahoma" w:cs="Tahoma"/>
        </w:rPr>
        <w:t>�</w:t>
      </w:r>
      <w:r>
        <w:t>/</w:t>
      </w:r>
      <w:r>
        <w:rPr>
          <w:rFonts w:ascii="Tahoma" w:hAnsi="Tahoma" w:cs="Tahoma"/>
        </w:rPr>
        <w:t>��</w:t>
      </w:r>
      <w:r>
        <w:t>%oS1</w:t>
      </w:r>
      <w:r>
        <w:rPr>
          <w:rFonts w:ascii="Tahoma" w:hAnsi="Tahoma" w:cs="Tahoma"/>
        </w:rPr>
        <w:t>�</w:t>
      </w:r>
      <w:r>
        <w:t>G_</w:t>
      </w:r>
      <w:r>
        <w:rPr>
          <w:rFonts w:ascii="Tahoma" w:hAnsi="Tahoma" w:cs="Tahoma"/>
        </w:rPr>
        <w:t>�</w:t>
      </w:r>
      <w:r>
        <w:t>&gt;</w:t>
      </w:r>
      <w:r>
        <w:rPr>
          <w:rFonts w:ascii="Tahoma" w:hAnsi="Tahoma" w:cs="Tahoma"/>
        </w:rPr>
        <w:t>��</w:t>
      </w:r>
      <w:r>
        <w:t>P</w:t>
      </w:r>
      <w:r>
        <w:rPr>
          <w:rFonts w:ascii="Tahoma" w:hAnsi="Tahoma" w:cs="Tahoma"/>
        </w:rPr>
        <w:t>�</w:t>
      </w:r>
    </w:p>
    <w:p w14:paraId="03AF1DD4" w14:textId="77777777" w:rsidR="0045207C" w:rsidRDefault="0045207C" w:rsidP="007724B4">
      <w:pPr>
        <w:pStyle w:val="Heading3"/>
      </w:pPr>
      <w:r>
        <w:rPr>
          <w:rFonts w:ascii="Tahoma" w:hAnsi="Tahoma" w:cs="Tahoma"/>
        </w:rPr>
        <w:t>��</w:t>
      </w:r>
      <w:r>
        <w:t>&gt;P</w:t>
      </w:r>
      <w:r>
        <w:rPr>
          <w:rFonts w:ascii="Tahoma" w:hAnsi="Tahoma" w:cs="Tahoma"/>
        </w:rPr>
        <w:t>�⸮</w:t>
      </w:r>
      <w:r>
        <w:t>h7</w:t>
      </w:r>
      <w:r>
        <w:rPr>
          <w:rFonts w:ascii="Tahoma" w:hAnsi="Tahoma" w:cs="Tahoma"/>
        </w:rPr>
        <w:t>�</w:t>
      </w:r>
      <w:r>
        <w:t>ۧm"3W</w:t>
      </w:r>
      <w:r>
        <w:rPr>
          <w:rFonts w:ascii="Tahoma" w:hAnsi="Tahoma" w:cs="Tahoma"/>
        </w:rPr>
        <w:t>�</w:t>
      </w:r>
      <w:r>
        <w:t>us</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S</w:t>
      </w:r>
    </w:p>
    <w:p w14:paraId="7017FBB8" w14:textId="77777777" w:rsidR="0045207C" w:rsidRDefault="0045207C" w:rsidP="007724B4">
      <w:pPr>
        <w:pStyle w:val="Heading3"/>
      </w:pPr>
      <w:r>
        <w:rPr>
          <w:rFonts w:ascii="MS Gothic" w:eastAsia="MS Gothic" w:hAnsi="MS Gothic" w:cs="MS Gothic" w:hint="eastAsia"/>
        </w:rPr>
        <w:t>恂</w:t>
      </w:r>
      <w:r>
        <w:rPr>
          <w:rFonts w:ascii="Tahoma" w:hAnsi="Tahoma" w:cs="Tahoma"/>
        </w:rPr>
        <w:t>�</w:t>
      </w:r>
      <w:r>
        <w:t>e7434</w:t>
      </w:r>
      <w:r>
        <w:rPr>
          <w:rFonts w:ascii="Tahoma" w:hAnsi="Tahoma" w:cs="Tahoma"/>
        </w:rPr>
        <w:t>�</w:t>
      </w:r>
      <w:r>
        <w:t>u</w:t>
      </w:r>
    </w:p>
    <w:p w14:paraId="6320BA67" w14:textId="77777777" w:rsidR="0045207C" w:rsidRDefault="0045207C" w:rsidP="007724B4">
      <w:pPr>
        <w:pStyle w:val="Heading3"/>
      </w:pPr>
      <w:r>
        <w:rPr>
          <w:rFonts w:ascii="Tahoma" w:hAnsi="Tahoma" w:cs="Tahoma"/>
        </w:rPr>
        <w:t>��</w:t>
      </w:r>
      <w:r>
        <w:t>CS]</w:t>
      </w:r>
      <w:r>
        <w:rPr>
          <w:rFonts w:ascii="Tahoma" w:hAnsi="Tahoma" w:cs="Tahoma"/>
        </w:rPr>
        <w:t>�</w:t>
      </w:r>
      <w:r>
        <w:t>\</w:t>
      </w:r>
      <w:r>
        <w:rPr>
          <w:rFonts w:ascii="Tahoma" w:hAnsi="Tahoma" w:cs="Tahoma"/>
        </w:rPr>
        <w:t>�</w:t>
      </w:r>
      <w:r>
        <w:t>@</w:t>
      </w:r>
    </w:p>
    <w:p w14:paraId="799BE54B" w14:textId="77777777" w:rsidR="0045207C" w:rsidRDefault="0045207C" w:rsidP="007724B4">
      <w:pPr>
        <w:pStyle w:val="Heading3"/>
      </w:pPr>
      <w:r>
        <w:rPr>
          <w:rFonts w:ascii="Tahoma" w:hAnsi="Tahoma" w:cs="Tahoma"/>
        </w:rPr>
        <w:t>���</w:t>
      </w:r>
      <w:r>
        <w:t>O</w:t>
      </w:r>
      <w:r>
        <w:rPr>
          <w:rFonts w:ascii="Tahoma" w:hAnsi="Tahoma" w:cs="Tahoma"/>
        </w:rPr>
        <w:t>��</w:t>
      </w:r>
      <w:r>
        <w:t>|@</w:t>
      </w:r>
    </w:p>
    <w:p w14:paraId="6CB87351" w14:textId="77777777" w:rsidR="0045207C" w:rsidRDefault="0045207C" w:rsidP="007724B4">
      <w:pPr>
        <w:pStyle w:val="Heading3"/>
      </w:pPr>
      <w:r>
        <w:rPr>
          <w:rFonts w:ascii="Tahoma" w:hAnsi="Tahoma" w:cs="Tahoma"/>
        </w:rPr>
        <w:t>�</w:t>
      </w:r>
    </w:p>
    <w:p w14:paraId="7B2CDB0A" w14:textId="77777777" w:rsidR="0045207C" w:rsidRDefault="0045207C" w:rsidP="007724B4">
      <w:pPr>
        <w:pStyle w:val="Heading3"/>
      </w:pPr>
      <w:r>
        <w:t>X</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b@</w:t>
      </w:r>
      <w:r>
        <w:rPr>
          <w:rFonts w:ascii="Tahoma" w:hAnsi="Tahoma" w:cs="Tahoma"/>
        </w:rPr>
        <w:t>�����</w:t>
      </w:r>
      <w:r>
        <w:t>?9l</w:t>
      </w:r>
      <w:r>
        <w:rPr>
          <w:rFonts w:ascii="Tahoma" w:hAnsi="Tahoma" w:cs="Tahoma"/>
        </w:rPr>
        <w:t>�</w:t>
      </w:r>
      <w:r>
        <w:t>6</w:t>
      </w:r>
      <w:r>
        <w:rPr>
          <w:rFonts w:ascii="Tahoma" w:hAnsi="Tahoma" w:cs="Tahoma"/>
        </w:rPr>
        <w:t>��</w:t>
      </w:r>
      <w:r>
        <w:t>LAd</w:t>
      </w:r>
      <w:r>
        <w:rPr>
          <w:rFonts w:hint="cs"/>
        </w:rPr>
        <w:t>ؼ</w:t>
      </w:r>
      <w:r>
        <w:t>ӋT</w:t>
      </w:r>
      <w:r>
        <w:rPr>
          <w:rFonts w:ascii="Tahoma" w:hAnsi="Tahoma" w:cs="Tahoma"/>
        </w:rPr>
        <w:t>�</w:t>
      </w:r>
      <w:r>
        <w:t>ƾ</w:t>
      </w:r>
      <w:r>
        <w:rPr>
          <w:rFonts w:ascii="Tahoma" w:hAnsi="Tahoma" w:cs="Tahoma"/>
        </w:rPr>
        <w:t>�</w:t>
      </w:r>
      <w:r>
        <w:t>J</w:t>
      </w:r>
      <w:r>
        <w:rPr>
          <w:rFonts w:ascii="Tahoma" w:hAnsi="Tahoma" w:cs="Tahoma"/>
        </w:rPr>
        <w:t>�</w:t>
      </w:r>
      <w:r>
        <w:t>^i</w:t>
      </w:r>
      <w:r>
        <w:rPr>
          <w:rFonts w:ascii="Tahoma" w:hAnsi="Tahoma" w:cs="Tahoma"/>
        </w:rPr>
        <w:t>���</w:t>
      </w:r>
      <w:r>
        <w:t>!</w:t>
      </w:r>
      <w:r>
        <w:rPr>
          <w:rFonts w:ascii="Tahoma" w:hAnsi="Tahoma" w:cs="Tahoma"/>
        </w:rPr>
        <w:t>�</w:t>
      </w:r>
      <w:r>
        <w:t>~f</w:t>
      </w:r>
      <w:r>
        <w:rPr>
          <w:rFonts w:ascii="Tahoma" w:hAnsi="Tahoma" w:cs="Tahoma"/>
        </w:rPr>
        <w:t>�</w:t>
      </w:r>
    </w:p>
    <w:p w14:paraId="02DC0F24" w14:textId="77777777" w:rsidR="0045207C" w:rsidRDefault="0045207C" w:rsidP="007724B4">
      <w:pPr>
        <w:pStyle w:val="Heading3"/>
      </w:pPr>
      <w:r>
        <w:t>7b2cn</w:t>
      </w:r>
      <w:r>
        <w:rPr>
          <w:rFonts w:ascii="Tahoma" w:hAnsi="Tahoma" w:cs="Tahoma"/>
        </w:rPr>
        <w:t>����</w:t>
      </w:r>
      <w:r>
        <w:rPr>
          <w:rFonts w:ascii="Malgun Gothic" w:eastAsia="Malgun Gothic" w:hAnsi="Malgun Gothic" w:cs="Malgun Gothic" w:hint="eastAsia"/>
        </w:rPr>
        <w:t>䝛</w:t>
      </w:r>
      <w:r>
        <w:t>ҎJ</w:t>
      </w:r>
      <w:r>
        <w:rPr>
          <w:rFonts w:ascii="Tahoma" w:hAnsi="Tahoma" w:cs="Tahoma"/>
        </w:rPr>
        <w:t>��</w:t>
      </w:r>
      <w:r>
        <w:t>;</w:t>
      </w:r>
      <w:r>
        <w:rPr>
          <w:rFonts w:ascii="Tahoma" w:hAnsi="Tahoma" w:cs="Tahoma"/>
        </w:rPr>
        <w:t>�����</w:t>
      </w:r>
      <w:r>
        <w:t>&lt;</w:t>
      </w:r>
      <w:r>
        <w:rPr>
          <w:rFonts w:ascii="Tahoma" w:hAnsi="Tahoma" w:cs="Tahoma"/>
        </w:rPr>
        <w:t>���</w:t>
      </w:r>
      <w:r>
        <w:t>U</w:t>
      </w:r>
      <w:r>
        <w:rPr>
          <w:rFonts w:ascii="Tahoma" w:hAnsi="Tahoma" w:cs="Tahoma"/>
        </w:rPr>
        <w:t>��</w:t>
      </w:r>
      <w:r>
        <w:t>m</w:t>
      </w:r>
      <w:r>
        <w:rPr>
          <w:rFonts w:ascii="Tahoma" w:hAnsi="Tahoma" w:cs="Tahoma"/>
        </w:rPr>
        <w:t>��</w:t>
      </w:r>
      <w:r>
        <w:t>@</w:t>
      </w:r>
      <w:r>
        <w:rPr>
          <w:rFonts w:ascii="Tahoma" w:hAnsi="Tahoma" w:cs="Tahoma"/>
        </w:rPr>
        <w:t>�</w:t>
      </w:r>
      <w:r>
        <w:t>3I[_</w:t>
      </w:r>
      <w:r>
        <w:rPr>
          <w:rFonts w:ascii="Tahoma" w:hAnsi="Tahoma" w:cs="Tahoma"/>
        </w:rPr>
        <w:t>�</w:t>
      </w:r>
      <w:r>
        <w:t>;</w:t>
      </w:r>
      <w:r>
        <w:rPr>
          <w:rFonts w:ascii="Tahoma" w:hAnsi="Tahoma" w:cs="Tahoma"/>
        </w:rPr>
        <w:t>�����</w:t>
      </w:r>
      <w:r>
        <w:t>c:OJ</w:t>
      </w:r>
      <w:r>
        <w:rPr>
          <w:rFonts w:ascii="Tahoma" w:hAnsi="Tahoma" w:cs="Tahoma"/>
        </w:rPr>
        <w:t>���</w:t>
      </w:r>
      <w:r>
        <w:t>v</w:t>
      </w:r>
      <w:r>
        <w:rPr>
          <w:rFonts w:ascii="Tahoma" w:hAnsi="Tahoma" w:cs="Tahoma"/>
        </w:rPr>
        <w:t>��</w:t>
      </w:r>
      <w:r>
        <w:rPr>
          <w:rFonts w:ascii="Malgun Gothic" w:eastAsia="Malgun Gothic" w:hAnsi="Malgun Gothic" w:cs="Malgun Gothic" w:hint="eastAsia"/>
        </w:rPr>
        <w:t>뿖</w:t>
      </w:r>
      <w:r>
        <w:t>$,</w:t>
      </w:r>
      <w:r>
        <w:rPr>
          <w:rFonts w:ascii="Tahoma" w:hAnsi="Tahoma" w:cs="Tahoma"/>
        </w:rPr>
        <w:t>��</w:t>
      </w:r>
      <w:r>
        <w:t>R</w:t>
      </w:r>
      <w:r>
        <w:rPr>
          <w:rFonts w:ascii="Tahoma" w:hAnsi="Tahoma" w:cs="Tahoma"/>
        </w:rPr>
        <w:t>�</w:t>
      </w:r>
      <w:r>
        <w:t>T</w:t>
      </w:r>
      <w:r>
        <w:rPr>
          <w:rFonts w:ascii="Tahoma" w:hAnsi="Tahoma" w:cs="Tahoma"/>
        </w:rPr>
        <w:t>���</w:t>
      </w:r>
      <w:r>
        <w:t>1X</w:t>
      </w:r>
      <w:r>
        <w:rPr>
          <w:rFonts w:ascii="Tahoma" w:hAnsi="Tahoma" w:cs="Tahoma"/>
        </w:rPr>
        <w:t>�</w:t>
      </w:r>
      <w:r>
        <w:t>YM</w:t>
      </w:r>
      <w:r>
        <w:rPr>
          <w:rFonts w:ascii="Tahoma" w:hAnsi="Tahoma" w:cs="Tahoma"/>
        </w:rPr>
        <w:t>����</w:t>
      </w:r>
      <w:r>
        <w:t>t</w:t>
      </w:r>
      <w:r>
        <w:rPr>
          <w:rFonts w:ascii="Tahoma" w:hAnsi="Tahoma" w:cs="Tahoma"/>
        </w:rPr>
        <w:t>�</w:t>
      </w:r>
      <w:r>
        <w:t>eF\ں-b</w:t>
      </w:r>
      <w:r>
        <w:rPr>
          <w:rFonts w:ascii="Tahoma" w:hAnsi="Tahoma" w:cs="Tahoma"/>
        </w:rPr>
        <w:t>��</w:t>
      </w:r>
      <w:r>
        <w:t>m</w:t>
      </w:r>
      <w:r>
        <w:rPr>
          <w:rFonts w:ascii="Tahoma" w:hAnsi="Tahoma" w:cs="Tahoma"/>
        </w:rPr>
        <w:t>��</w:t>
      </w:r>
      <w:r>
        <w:t xml:space="preserve"> </w:t>
      </w:r>
      <w:r>
        <w:rPr>
          <w:rFonts w:ascii="Tahoma" w:hAnsi="Tahoma" w:cs="Tahoma"/>
        </w:rPr>
        <w:t>��</w:t>
      </w:r>
      <w:r>
        <w:t>l</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H</w:t>
      </w:r>
      <w:r>
        <w:rPr>
          <w:rFonts w:ascii="Tahoma" w:hAnsi="Tahoma" w:cs="Tahoma"/>
        </w:rPr>
        <w:t>��</w:t>
      </w:r>
      <w:r>
        <w:t>0</w:t>
      </w:r>
      <w:r>
        <w:rPr>
          <w:rFonts w:ascii="Tahoma" w:hAnsi="Tahoma" w:cs="Tahoma"/>
        </w:rPr>
        <w:t>��</w:t>
      </w:r>
      <w:r>
        <w:t>"</w:t>
      </w:r>
      <w:r>
        <w:rPr>
          <w:rFonts w:ascii="Tahoma" w:hAnsi="Tahoma" w:cs="Tahoma"/>
        </w:rPr>
        <w:t>��</w:t>
      </w:r>
      <w:r>
        <w:t>YPԳ0</w:t>
      </w:r>
      <w:r>
        <w:rPr>
          <w:rFonts w:ascii="Tahoma" w:hAnsi="Tahoma" w:cs="Tahoma"/>
        </w:rPr>
        <w:t>�</w:t>
      </w:r>
      <w:r>
        <w:t>8V</w:t>
      </w:r>
      <w:r>
        <w:rPr>
          <w:rFonts w:ascii="Tahoma" w:hAnsi="Tahoma" w:cs="Tahoma"/>
        </w:rPr>
        <w:t>�����</w:t>
      </w:r>
      <w:r>
        <w:t>o4</w:t>
      </w:r>
      <w:r>
        <w:rPr>
          <w:rFonts w:ascii="Tahoma" w:hAnsi="Tahoma" w:cs="Tahoma"/>
        </w:rPr>
        <w:t>������</w:t>
      </w:r>
      <w:r>
        <w:t>f</w:t>
      </w:r>
      <w:r>
        <w:rPr>
          <w:rFonts w:ascii="Tahoma" w:hAnsi="Tahoma" w:cs="Tahoma"/>
        </w:rPr>
        <w:t>���</w:t>
      </w:r>
      <w:r>
        <w:t>z</w:t>
      </w:r>
      <w:r>
        <w:rPr>
          <w:rFonts w:ascii="Tahoma" w:hAnsi="Tahoma" w:cs="Tahoma"/>
        </w:rPr>
        <w:t>��</w:t>
      </w:r>
      <w:r>
        <w:t>IEND</w:t>
      </w:r>
      <w:r>
        <w:rPr>
          <w:rFonts w:ascii="Tahoma" w:hAnsi="Tahoma" w:cs="Tahoma"/>
        </w:rPr>
        <w:t>�</w:t>
      </w:r>
      <w:r>
        <w:t>B`</w:t>
      </w:r>
      <w:r>
        <w:rPr>
          <w:rFonts w:ascii="Tahoma" w:hAnsi="Tahoma" w:cs="Tahoma"/>
        </w:rPr>
        <w:t>��</w:t>
      </w:r>
      <w:r>
        <w:t>PNG</w:t>
      </w:r>
    </w:p>
    <w:p w14:paraId="4F3D78F9" w14:textId="77777777" w:rsidR="0045207C" w:rsidRDefault="0045207C" w:rsidP="007724B4">
      <w:pPr>
        <w:pStyle w:val="Heading3"/>
      </w:pPr>
      <w:r>
        <w:rPr>
          <w:rFonts w:ascii="Tahoma" w:hAnsi="Tahoma" w:cs="Tahoma"/>
        </w:rPr>
        <w:t>⸮�</w:t>
      </w:r>
    </w:p>
    <w:p w14:paraId="0456B856" w14:textId="77777777" w:rsidR="0045207C" w:rsidRDefault="0045207C" w:rsidP="007724B4">
      <w:pPr>
        <w:pStyle w:val="Heading3"/>
      </w:pPr>
    </w:p>
    <w:p w14:paraId="0DEA777D" w14:textId="77777777" w:rsidR="0045207C" w:rsidRDefault="0045207C" w:rsidP="007724B4">
      <w:pPr>
        <w:pStyle w:val="Heading3"/>
      </w:pPr>
      <w:r>
        <w:t>IHDR</w:t>
      </w:r>
      <w:r>
        <w:rPr>
          <w:rFonts w:ascii="Segoe UI Historic" w:hAnsi="Segoe UI Historic" w:cs="Segoe UI Historic"/>
        </w:rPr>
        <w:t>݊</w:t>
      </w:r>
      <w:r>
        <w:t>o  pHYs</w:t>
      </w:r>
      <w:r>
        <w:rPr>
          <w:rFonts w:ascii="Tahoma" w:hAnsi="Tahoma" w:cs="Tahoma"/>
        </w:rPr>
        <w:t>���</w:t>
      </w:r>
      <w:r>
        <w:t>+</w:t>
      </w:r>
    </w:p>
    <w:p w14:paraId="76F6AB62" w14:textId="77777777" w:rsidR="0045207C" w:rsidRDefault="0045207C" w:rsidP="007724B4">
      <w:pPr>
        <w:pStyle w:val="Heading3"/>
      </w:pPr>
      <w:r>
        <w:rPr>
          <w:rFonts w:hint="eastAsia"/>
        </w:rPr>
        <w:t>é</w:t>
      </w:r>
      <w:r>
        <w:t>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7019B88C" w14:textId="77777777" w:rsidR="0045207C" w:rsidRDefault="0045207C" w:rsidP="007724B4">
      <w:pPr>
        <w:pStyle w:val="Heading3"/>
      </w:pPr>
      <w:r>
        <w:rPr>
          <w:rFonts w:ascii="Tahoma" w:hAnsi="Tahoma" w:cs="Tahoma"/>
        </w:rPr>
        <w:t>�</w:t>
      </w:r>
    </w:p>
    <w:p w14:paraId="25C9CD12"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49CCE8E8" w14:textId="77777777" w:rsidR="0045207C" w:rsidRDefault="0045207C" w:rsidP="007724B4">
      <w:pPr>
        <w:pStyle w:val="Heading3"/>
      </w:pPr>
      <w:r>
        <w:rPr>
          <w:rFonts w:ascii="Tahoma" w:hAnsi="Tahoma" w:cs="Tahoma"/>
        </w:rPr>
        <w:t>�</w:t>
      </w:r>
      <w:r>
        <w:t>H3Q5</w:t>
      </w:r>
      <w:r>
        <w:rPr>
          <w:rFonts w:ascii="Tahoma" w:hAnsi="Tahoma" w:cs="Tahoma"/>
        </w:rPr>
        <w:t>�</w:t>
      </w:r>
    </w:p>
    <w:p w14:paraId="550FDD0E"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5CA03495"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090E1172"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7BC009AB" w14:textId="77777777" w:rsidR="0045207C" w:rsidRDefault="0045207C" w:rsidP="007724B4">
      <w:pPr>
        <w:pStyle w:val="Heading3"/>
      </w:pPr>
      <w:r>
        <w:rPr>
          <w:rFonts w:ascii="Tahoma" w:hAnsi="Tahoma" w:cs="Tahoma"/>
        </w:rPr>
        <w:t>�</w:t>
      </w:r>
    </w:p>
    <w:p w14:paraId="113FDB5C"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59CF242C"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7AAB9E52"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24E5B709"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1BABA8DE"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237A02E6"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1ACDF884"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6AC393F3"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6C0FD3BA"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363A697A" w14:textId="77777777" w:rsidR="0045207C" w:rsidRDefault="0045207C" w:rsidP="007724B4">
      <w:pPr>
        <w:pStyle w:val="Heading3"/>
      </w:pPr>
    </w:p>
    <w:p w14:paraId="79ED3E2A"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1D76D117"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72400E55"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1E72CED0" w14:textId="77777777" w:rsidR="0045207C" w:rsidRDefault="0045207C" w:rsidP="007724B4">
      <w:pPr>
        <w:pStyle w:val="Heading3"/>
      </w:pPr>
      <w:r>
        <w:t>c</w:t>
      </w:r>
      <w:r>
        <w:rPr>
          <w:rFonts w:ascii="Tahoma" w:hAnsi="Tahoma" w:cs="Tahoma"/>
        </w:rPr>
        <w:t>�</w:t>
      </w:r>
      <w:r>
        <w:t>x,!k</w:t>
      </w:r>
    </w:p>
    <w:p w14:paraId="3574C5D3"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5BD5F556"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3A31BB3C" w14:textId="77777777" w:rsidR="0045207C" w:rsidRDefault="0045207C" w:rsidP="007724B4">
      <w:pPr>
        <w:pStyle w:val="Heading3"/>
      </w:pPr>
      <w:r>
        <w:t>X</w:t>
      </w:r>
      <w:r>
        <w:rPr>
          <w:rFonts w:ascii="Tahoma" w:hAnsi="Tahoma" w:cs="Tahoma"/>
        </w:rPr>
        <w:t>�</w:t>
      </w:r>
    </w:p>
    <w:p w14:paraId="20E8C238" w14:textId="77777777" w:rsidR="0045207C" w:rsidRDefault="0045207C" w:rsidP="007724B4">
      <w:pPr>
        <w:pStyle w:val="Heading3"/>
      </w:pPr>
      <w:r>
        <w:t>$</w:t>
      </w:r>
      <w:r>
        <w:rPr>
          <w:rFonts w:ascii="Tahoma" w:hAnsi="Tahoma" w:cs="Tahoma"/>
        </w:rPr>
        <w:t>�</w:t>
      </w:r>
    </w:p>
    <w:p w14:paraId="1C6F9485"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gp</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7FA1724D"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6FAAF8D1"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0D186C14"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7CF7025F"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2B22DED0"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73CAA568"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40386A70"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4F5814A4"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011CBC23" w14:textId="77777777" w:rsidR="0045207C" w:rsidRDefault="0045207C" w:rsidP="007724B4">
      <w:pPr>
        <w:pStyle w:val="Heading3"/>
      </w:pPr>
      <w:r>
        <w:t>U</w:t>
      </w:r>
    </w:p>
    <w:p w14:paraId="466A350D"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7381FF40" w14:textId="77777777" w:rsidR="0045207C" w:rsidRDefault="0045207C" w:rsidP="007724B4">
      <w:pPr>
        <w:pStyle w:val="Heading3"/>
      </w:pPr>
      <w:r>
        <w:rPr>
          <w:rFonts w:ascii="Tahoma" w:hAnsi="Tahoma" w:cs="Tahoma"/>
        </w:rPr>
        <w:t>�</w:t>
      </w:r>
      <w:r>
        <w:rPr>
          <w:rFonts w:hint="cs"/>
        </w:rPr>
        <w:t>ڴ</w:t>
      </w:r>
    </w:p>
    <w:p w14:paraId="5D2A2326"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34934E09" w14:textId="77777777" w:rsidR="0045207C" w:rsidRDefault="0045207C" w:rsidP="007724B4">
      <w:pPr>
        <w:pStyle w:val="Heading3"/>
      </w:pPr>
      <w:r>
        <w:t>6</w:t>
      </w:r>
    </w:p>
    <w:p w14:paraId="122571F5"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419190CE"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086D0FA6"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w:t>
      </w:r>
      <w:r>
        <w:rPr>
          <w:rFonts w:ascii="Tahoma" w:hAnsi="Tahoma" w:cs="Tahoma"/>
        </w:rPr>
        <w:t>�</w:t>
      </w:r>
      <w:r>
        <w:t>IDATx</w:t>
      </w:r>
      <w:r>
        <w:rPr>
          <w:rFonts w:ascii="Tahoma" w:hAnsi="Tahoma" w:cs="Tahoma"/>
        </w:rPr>
        <w:t>��</w:t>
      </w:r>
      <w:r>
        <w:t>An</w:t>
      </w:r>
      <w:r>
        <w:rPr>
          <w:rFonts w:ascii="Tahoma" w:hAnsi="Tahoma" w:cs="Tahoma"/>
        </w:rPr>
        <w:t>�</w:t>
      </w:r>
      <w:r>
        <w:t>0</w:t>
      </w:r>
      <w:r>
        <w:rPr>
          <w:rFonts w:ascii="Tahoma" w:hAnsi="Tahoma" w:cs="Tahoma"/>
        </w:rPr>
        <w:t>���</w:t>
      </w:r>
      <w:r>
        <w:t>'</w:t>
      </w:r>
      <w:r>
        <w:rPr>
          <w:rFonts w:ascii="Tahoma" w:hAnsi="Tahoma" w:cs="Tahoma"/>
        </w:rPr>
        <w:t>��</w:t>
      </w:r>
      <w:r>
        <w:t>J</w:t>
      </w:r>
      <w:r>
        <w:rPr>
          <w:rFonts w:ascii="Tahoma" w:hAnsi="Tahoma" w:cs="Tahoma"/>
        </w:rPr>
        <w:t>�</w:t>
      </w:r>
      <w:r>
        <w:t>5G`Q</w:t>
      </w:r>
      <w:r>
        <w:rPr>
          <w:rFonts w:ascii="Tahoma" w:hAnsi="Tahoma" w:cs="Tahoma"/>
        </w:rPr>
        <w:t>�</w:t>
      </w:r>
      <w:r>
        <w:t>5</w:t>
      </w:r>
      <w:r>
        <w:rPr>
          <w:rFonts w:ascii="Tahoma" w:hAnsi="Tahoma" w:cs="Tahoma"/>
        </w:rPr>
        <w:t>�</w:t>
      </w:r>
      <w:r>
        <w:t>@</w:t>
      </w:r>
      <w:r>
        <w:rPr>
          <w:rFonts w:ascii="Tahoma" w:hAnsi="Tahoma" w:cs="Tahoma"/>
        </w:rPr>
        <w:t>���</w:t>
      </w:r>
      <w:r>
        <w:t>`</w:t>
      </w:r>
      <w:r>
        <w:rPr>
          <w:rFonts w:ascii="Tahoma" w:hAnsi="Tahoma" w:cs="Tahoma"/>
        </w:rPr>
        <w:t>�</w:t>
      </w:r>
      <w:r>
        <w:t>N</w:t>
      </w:r>
      <w:r>
        <w:rPr>
          <w:rFonts w:ascii="Tahoma" w:hAnsi="Tahoma" w:cs="Tahoma"/>
        </w:rPr>
        <w:t>�����</w:t>
      </w:r>
    </w:p>
    <w:p w14:paraId="5AFDFA7E" w14:textId="77777777" w:rsidR="0045207C" w:rsidRDefault="0045207C" w:rsidP="007724B4">
      <w:pPr>
        <w:pStyle w:val="Heading3"/>
      </w:pPr>
      <w:r>
        <w:t>y3l</w:t>
      </w:r>
      <w:r>
        <w:rPr>
          <w:rFonts w:ascii="Tahoma" w:hAnsi="Tahoma" w:cs="Tahoma"/>
        </w:rPr>
        <w:t>�</w:t>
      </w:r>
      <w:r>
        <w:t>`</w:t>
      </w:r>
      <w:r>
        <w:rPr>
          <w:rFonts w:ascii="Tahoma" w:hAnsi="Tahoma" w:cs="Tahoma"/>
        </w:rPr>
        <w:t>�</w:t>
      </w:r>
      <w:r>
        <w:t>~q,</w:t>
      </w:r>
      <w:r>
        <w:rPr>
          <w:rFonts w:ascii="Tahoma" w:hAnsi="Tahoma" w:cs="Tahoma"/>
        </w:rPr>
        <w:t>�</w:t>
      </w:r>
      <w:r>
        <w:t>K#O&amp;</w:t>
      </w:r>
      <w:r>
        <w:rPr>
          <w:rFonts w:ascii="Tahoma" w:hAnsi="Tahoma" w:cs="Tahoma"/>
        </w:rPr>
        <w:t>�</w:t>
      </w:r>
      <w:r>
        <w:t>D</w:t>
      </w:r>
      <w:r>
        <w:rPr>
          <w:rFonts w:ascii="Tahoma" w:hAnsi="Tahoma" w:cs="Tahoma"/>
        </w:rPr>
        <w:t>�</w:t>
      </w:r>
      <w:r>
        <w:t>&lt;[</w:t>
      </w:r>
      <w:r>
        <w:rPr>
          <w:rFonts w:ascii="Segoe UI Historic" w:hAnsi="Segoe UI Historic" w:cs="Segoe UI Historic"/>
        </w:rPr>
        <w:t>ܝ</w:t>
      </w:r>
      <w:r>
        <w:rPr>
          <w:rFonts w:ascii="Tahoma" w:hAnsi="Tahoma" w:cs="Tahoma"/>
        </w:rPr>
        <w:t>���</w:t>
      </w:r>
      <w:r>
        <w:t>u</w:t>
      </w:r>
      <w:r>
        <w:rPr>
          <w:rFonts w:ascii="Tahoma" w:hAnsi="Tahoma" w:cs="Tahoma"/>
        </w:rPr>
        <w:t>�</w:t>
      </w:r>
      <w:r>
        <w:t>pkz</w:t>
      </w:r>
      <w:r>
        <w:rPr>
          <w:rFonts w:ascii="Tahoma" w:hAnsi="Tahoma" w:cs="Tahoma"/>
        </w:rPr>
        <w:t>��</w:t>
      </w:r>
      <w:r>
        <w:t>m</w:t>
      </w:r>
      <w:r>
        <w:rPr>
          <w:rFonts w:ascii="Tahoma" w:hAnsi="Tahoma" w:cs="Tahoma"/>
        </w:rPr>
        <w:t>�</w:t>
      </w:r>
      <w:r>
        <w:t>5</w:t>
      </w:r>
      <w:r>
        <w:rPr>
          <w:rFonts w:ascii="Tahoma" w:hAnsi="Tahoma" w:cs="Tahoma"/>
        </w:rPr>
        <w:t>����</w:t>
      </w:r>
      <w:r>
        <w:t>ơ</w:t>
      </w:r>
      <w:r>
        <w:rPr>
          <w:rFonts w:ascii="Tahoma" w:hAnsi="Tahoma" w:cs="Tahoma"/>
        </w:rPr>
        <w:t>�</w:t>
      </w:r>
      <w:r>
        <w:t>h8</w:t>
      </w:r>
      <w:r>
        <w:rPr>
          <w:rFonts w:ascii="Tahoma" w:hAnsi="Tahoma" w:cs="Tahoma"/>
        </w:rPr>
        <w:t>���</w:t>
      </w:r>
      <w:r>
        <w:t>R;</w:t>
      </w:r>
      <w:r>
        <w:rPr>
          <w:rFonts w:ascii="Tahoma" w:hAnsi="Tahoma" w:cs="Tahoma"/>
        </w:rPr>
        <w:t>���</w:t>
      </w:r>
      <w:r>
        <w:t>pԫ</w:t>
      </w:r>
      <w:r>
        <w:rPr>
          <w:rFonts w:ascii="Tahoma" w:hAnsi="Tahoma" w:cs="Tahoma"/>
        </w:rPr>
        <w:t>�</w:t>
      </w:r>
      <w:r>
        <w:t>u</w:t>
      </w:r>
      <w:r>
        <w:rPr>
          <w:rFonts w:ascii="Tahoma" w:hAnsi="Tahoma" w:cs="Tahoma"/>
        </w:rPr>
        <w:t>�</w:t>
      </w:r>
      <w:r>
        <w:t>p</w:t>
      </w:r>
    </w:p>
    <w:p w14:paraId="5C7F8D89" w14:textId="77777777" w:rsidR="0045207C" w:rsidRDefault="0045207C" w:rsidP="007724B4">
      <w:pPr>
        <w:pStyle w:val="Heading3"/>
      </w:pPr>
      <w:r>
        <w:t>&lt;6</w:t>
      </w:r>
      <w:r>
        <w:rPr>
          <w:rFonts w:ascii="Tahoma" w:hAnsi="Tahoma" w:cs="Tahoma"/>
        </w:rPr>
        <w:t>�⸮</w:t>
      </w:r>
      <w:r>
        <w:t>8\+</w:t>
      </w:r>
      <w:r>
        <w:rPr>
          <w:rFonts w:ascii="Tahoma" w:hAnsi="Tahoma" w:cs="Tahoma"/>
        </w:rPr>
        <w:t>�</w:t>
      </w:r>
      <w:r>
        <w:t>7</w:t>
      </w:r>
      <w:r>
        <w:rPr>
          <w:rFonts w:ascii="Tahoma" w:hAnsi="Tahoma" w:cs="Tahoma"/>
        </w:rPr>
        <w:t>���</w:t>
      </w:r>
      <w:r>
        <w:t>c</w:t>
      </w:r>
      <w:r>
        <w:rPr>
          <w:rFonts w:ascii="Tahoma" w:hAnsi="Tahoma" w:cs="Tahoma"/>
        </w:rPr>
        <w:t>��</w:t>
      </w:r>
      <w:r>
        <w:t>o</w:t>
      </w:r>
      <w:r>
        <w:rPr>
          <w:rFonts w:ascii="Tahoma" w:hAnsi="Tahoma" w:cs="Tahoma"/>
        </w:rPr>
        <w:t>�</w:t>
      </w:r>
      <w:r>
        <w:t>-</w:t>
      </w:r>
      <w:r>
        <w:rPr>
          <w:rFonts w:ascii="Tahoma" w:hAnsi="Tahoma" w:cs="Tahoma"/>
        </w:rPr>
        <w:t>��</w:t>
      </w:r>
      <w:r>
        <w:t>E</w:t>
      </w:r>
      <w:r>
        <w:rPr>
          <w:rFonts w:ascii="Tahoma" w:hAnsi="Tahoma" w:cs="Tahoma"/>
        </w:rPr>
        <w:t>�</w:t>
      </w:r>
      <w:r>
        <w:t>Q/</w:t>
      </w:r>
      <w:r>
        <w:rPr>
          <w:rFonts w:ascii="Tahoma" w:hAnsi="Tahoma" w:cs="Tahoma"/>
        </w:rPr>
        <w:t>�</w:t>
      </w:r>
      <w:r>
        <w:t>Ы</w:t>
      </w:r>
      <w:r>
        <w:rPr>
          <w:rFonts w:ascii="Tahoma" w:hAnsi="Tahoma" w:cs="Tahoma"/>
        </w:rPr>
        <w:t>�</w:t>
      </w:r>
      <w:r>
        <w:t>m</w:t>
      </w:r>
      <w:r>
        <w:rPr>
          <w:rFonts w:ascii="Tahoma" w:hAnsi="Tahoma" w:cs="Tahoma"/>
        </w:rPr>
        <w:t>�</w:t>
      </w:r>
      <w:r>
        <w:t>M</w:t>
      </w:r>
      <w:r>
        <w:rPr>
          <w:rFonts w:ascii="Tahoma" w:hAnsi="Tahoma" w:cs="Tahoma"/>
        </w:rPr>
        <w:t>�</w:t>
      </w:r>
      <w:r>
        <w:t>Q/s</w:t>
      </w:r>
      <w:r>
        <w:rPr>
          <w:rFonts w:ascii="Tahoma" w:hAnsi="Tahoma" w:cs="Tahoma"/>
        </w:rPr>
        <w:t>�</w:t>
      </w:r>
      <w:r>
        <w:t>*</w:t>
      </w:r>
      <w:r>
        <w:rPr>
          <w:rFonts w:ascii="Tahoma" w:hAnsi="Tahoma" w:cs="Tahoma"/>
        </w:rPr>
        <w:t>��</w:t>
      </w:r>
      <w:r>
        <w:t>l8</w:t>
      </w:r>
      <w:r>
        <w:rPr>
          <w:rFonts w:ascii="Tahoma" w:hAnsi="Tahoma" w:cs="Tahoma"/>
        </w:rPr>
        <w:t>�</w:t>
      </w:r>
      <w:r>
        <w:t>la</w:t>
      </w:r>
      <w:r>
        <w:rPr>
          <w:rFonts w:ascii="Tahoma" w:hAnsi="Tahoma" w:cs="Tahoma"/>
        </w:rPr>
        <w:t>�</w:t>
      </w:r>
      <w:r>
        <w:t>j</w:t>
      </w:r>
      <w:r>
        <w:rPr>
          <w:rFonts w:ascii="Tahoma" w:hAnsi="Tahoma" w:cs="Tahoma"/>
        </w:rPr>
        <w:t>�</w:t>
      </w:r>
      <w:r>
        <w:t>U</w:t>
      </w:r>
      <w:r>
        <w:rPr>
          <w:rFonts w:ascii="Tahoma" w:hAnsi="Tahoma" w:cs="Tahoma"/>
        </w:rPr>
        <w:t>��</w:t>
      </w:r>
      <w:r>
        <w:t>++иR</w:t>
      </w:r>
      <w:r>
        <w:rPr>
          <w:rFonts w:ascii="Tahoma" w:hAnsi="Tahoma" w:cs="Tahoma"/>
        </w:rPr>
        <w:t>�</w:t>
      </w:r>
    </w:p>
    <w:p w14:paraId="2465B1D7" w14:textId="77777777" w:rsidR="0045207C" w:rsidRDefault="0045207C" w:rsidP="007724B4">
      <w:pPr>
        <w:pStyle w:val="Heading3"/>
      </w:pPr>
      <w:r>
        <w:rPr>
          <w:rFonts w:ascii="Tahoma" w:hAnsi="Tahoma" w:cs="Tahoma"/>
        </w:rPr>
        <w:t>���</w:t>
      </w:r>
      <w:r>
        <w:t>u\ق</w:t>
      </w:r>
      <w:r>
        <w:rPr>
          <w:rFonts w:ascii="Tahoma" w:hAnsi="Tahoma" w:cs="Tahoma"/>
        </w:rPr>
        <w:t>��</w:t>
      </w:r>
      <w:r>
        <w:t>.</w:t>
      </w:r>
      <w:r>
        <w:rPr>
          <w:rFonts w:ascii="Tahoma" w:hAnsi="Tahoma" w:cs="Tahoma"/>
        </w:rPr>
        <w:t>�</w:t>
      </w:r>
      <w:r>
        <w:t>Q</w:t>
      </w:r>
      <w:r>
        <w:rPr>
          <w:rFonts w:ascii="Tahoma" w:hAnsi="Tahoma" w:cs="Tahoma"/>
        </w:rPr>
        <w:t>���</w:t>
      </w:r>
      <w:r>
        <w:t>,|/</w:t>
      </w:r>
      <w:r>
        <w:rPr>
          <w:rFonts w:ascii="Tahoma" w:hAnsi="Tahoma" w:cs="Tahoma"/>
        </w:rPr>
        <w:t>��</w:t>
      </w:r>
      <w:r>
        <w:t>WB</w:t>
      </w:r>
      <w:r>
        <w:rPr>
          <w:rFonts w:ascii="Tahoma" w:hAnsi="Tahoma" w:cs="Tahoma"/>
        </w:rPr>
        <w:t>���</w:t>
      </w:r>
      <w:r>
        <w:t xml:space="preserve">QÅ&lt;zb"9 </w:t>
      </w:r>
      <w:r>
        <w:rPr>
          <w:rFonts w:ascii="Tahoma" w:hAnsi="Tahoma" w:cs="Tahoma"/>
        </w:rPr>
        <w:t>�</w:t>
      </w:r>
      <w:r>
        <w:t>0V</w:t>
      </w:r>
    </w:p>
    <w:p w14:paraId="6C643C40" w14:textId="77777777" w:rsidR="0045207C" w:rsidRDefault="0045207C" w:rsidP="007724B4">
      <w:pPr>
        <w:pStyle w:val="Heading3"/>
      </w:pPr>
      <w:r>
        <w:t>UVL</w:t>
      </w:r>
      <w:r>
        <w:rPr>
          <w:rFonts w:ascii="Tahoma" w:hAnsi="Tahoma" w:cs="Tahoma"/>
        </w:rPr>
        <w:t>�</w:t>
      </w:r>
    </w:p>
    <w:p w14:paraId="5C685776" w14:textId="77777777" w:rsidR="0045207C" w:rsidRDefault="0045207C" w:rsidP="007724B4">
      <w:pPr>
        <w:pStyle w:val="Heading3"/>
      </w:pPr>
      <w:r>
        <w:rPr>
          <w:rFonts w:ascii="Tahoma" w:hAnsi="Tahoma" w:cs="Tahoma"/>
        </w:rPr>
        <w:t>�</w:t>
      </w:r>
      <w:r>
        <w:t>&gt;</w:t>
      </w:r>
      <w:r>
        <w:rPr>
          <w:rFonts w:ascii="Tahoma" w:hAnsi="Tahoma" w:cs="Tahoma"/>
        </w:rPr>
        <w:t>��</w:t>
      </w:r>
      <w:r>
        <w:t>ä</w:t>
      </w:r>
      <w:r>
        <w:rPr>
          <w:rFonts w:ascii="Tahoma" w:hAnsi="Tahoma" w:cs="Tahoma"/>
        </w:rPr>
        <w:t>���</w:t>
      </w:r>
      <w:r>
        <w:t>3</w:t>
      </w:r>
      <w:r>
        <w:rPr>
          <w:rFonts w:ascii="Tahoma" w:hAnsi="Tahoma" w:cs="Tahoma"/>
        </w:rPr>
        <w:t>��</w:t>
      </w:r>
      <w:r>
        <w:t>I</w:t>
      </w:r>
      <w:r>
        <w:rPr>
          <w:rFonts w:ascii="Tahoma" w:hAnsi="Tahoma" w:cs="Tahoma"/>
        </w:rPr>
        <w:t>�</w:t>
      </w:r>
      <w:r>
        <w:t>9</w:t>
      </w:r>
      <w:r>
        <w:rPr>
          <w:rFonts w:ascii="Tahoma" w:hAnsi="Tahoma" w:cs="Tahoma"/>
        </w:rPr>
        <w:t>��</w:t>
      </w:r>
      <w:r>
        <w:t>/(</w:t>
      </w:r>
      <w:r>
        <w:rPr>
          <w:rFonts w:ascii="Tahoma" w:hAnsi="Tahoma" w:cs="Tahoma"/>
        </w:rPr>
        <w:t>�</w:t>
      </w:r>
    </w:p>
    <w:p w14:paraId="29F03F95" w14:textId="77777777" w:rsidR="0045207C" w:rsidRDefault="0045207C" w:rsidP="007724B4">
      <w:pPr>
        <w:pStyle w:val="Heading3"/>
      </w:pPr>
      <w:r>
        <w:rPr>
          <w:rFonts w:hint="eastAsia"/>
        </w:rPr>
        <w:t>Ä</w:t>
      </w:r>
      <w:r>
        <w:t>x)Ors</w:t>
      </w:r>
      <w:r>
        <w:rPr>
          <w:rFonts w:ascii="Tahoma" w:hAnsi="Tahoma" w:cs="Tahoma"/>
        </w:rPr>
        <w:t>�</w:t>
      </w:r>
      <w:r>
        <w:t>S</w:t>
      </w:r>
      <w:r>
        <w:rPr>
          <w:rFonts w:ascii="Tahoma" w:hAnsi="Tahoma" w:cs="Tahoma"/>
        </w:rPr>
        <w:t>���</w:t>
      </w:r>
      <w:r>
        <w:t>M</w:t>
      </w:r>
      <w:r>
        <w:rPr>
          <w:rFonts w:ascii="Tahoma" w:hAnsi="Tahoma" w:cs="Tahoma"/>
        </w:rPr>
        <w:t>����</w:t>
      </w:r>
      <w:r>
        <w:t xml:space="preserve">                </w:t>
      </w:r>
      <w:r>
        <w:rPr>
          <w:rFonts w:ascii="Tahoma" w:hAnsi="Tahoma" w:cs="Tahoma"/>
        </w:rPr>
        <w:t>�</w:t>
      </w:r>
      <w:r>
        <w:t>X.</w:t>
      </w:r>
      <w:r>
        <w:rPr>
          <w:rFonts w:ascii="Tahoma" w:hAnsi="Tahoma" w:cs="Tahoma"/>
        </w:rPr>
        <w:t>�</w:t>
      </w:r>
      <w:r>
        <w:t>D)T</w:t>
      </w:r>
      <w:r>
        <w:rPr>
          <w:rFonts w:ascii="Tahoma" w:hAnsi="Tahoma" w:cs="Tahoma"/>
        </w:rPr>
        <w:t>���</w:t>
      </w:r>
    </w:p>
    <w:p w14:paraId="00C3F852" w14:textId="77777777" w:rsidR="0045207C" w:rsidRDefault="0045207C" w:rsidP="007724B4">
      <w:pPr>
        <w:pStyle w:val="Heading3"/>
      </w:pPr>
      <w:r>
        <w:t>O</w:t>
      </w:r>
      <w:r>
        <w:rPr>
          <w:rFonts w:ascii="Tahoma" w:hAnsi="Tahoma" w:cs="Tahoma"/>
        </w:rPr>
        <w:t>��</w:t>
      </w:r>
      <w:r>
        <w:t>ÅΘ</w:t>
      </w:r>
      <w:r>
        <w:rPr>
          <w:rFonts w:ascii="Tahoma" w:hAnsi="Tahoma" w:cs="Tahoma"/>
        </w:rPr>
        <w:t>�</w:t>
      </w:r>
      <w:r>
        <w:t>ITt</w:t>
      </w:r>
      <w:r>
        <w:rPr>
          <w:rFonts w:ascii="Tahoma" w:hAnsi="Tahoma" w:cs="Tahoma"/>
        </w:rPr>
        <w:t>��</w:t>
      </w:r>
      <w:r>
        <w:t>H</w:t>
      </w:r>
      <w:r>
        <w:rPr>
          <w:rFonts w:ascii="Tahoma" w:hAnsi="Tahoma" w:cs="Tahoma"/>
        </w:rPr>
        <w:t>��</w:t>
      </w:r>
      <w:r>
        <w:t>7</w:t>
      </w:r>
      <w:r>
        <w:rPr>
          <w:rFonts w:ascii="Tahoma" w:hAnsi="Tahoma" w:cs="Tahoma"/>
        </w:rPr>
        <w:t>���</w:t>
      </w:r>
      <w:r>
        <w:t>́</w:t>
      </w:r>
      <w:r>
        <w:rPr>
          <w:rFonts w:ascii="Tahoma" w:hAnsi="Tahoma" w:cs="Tahoma"/>
        </w:rPr>
        <w:t>�</w:t>
      </w:r>
      <w:r>
        <w:t>Du</w:t>
      </w:r>
      <w:r>
        <w:rPr>
          <w:rFonts w:ascii="Tahoma" w:hAnsi="Tahoma" w:cs="Tahoma"/>
        </w:rPr>
        <w:t>���</w:t>
      </w:r>
      <w:r>
        <w:t>T</w:t>
      </w:r>
      <w:r>
        <w:rPr>
          <w:rFonts w:ascii="Tahoma" w:hAnsi="Tahoma" w:cs="Tahoma"/>
        </w:rPr>
        <w:t>�</w:t>
      </w:r>
      <w:r>
        <w:t>/u4Kö&amp;</w:t>
      </w:r>
      <w:r>
        <w:rPr>
          <w:rFonts w:ascii="Tahoma" w:hAnsi="Tahoma" w:cs="Tahoma"/>
        </w:rPr>
        <w:t>�</w:t>
      </w:r>
      <w:r>
        <w:t>=ÅU</w:t>
      </w:r>
      <w:r>
        <w:rPr>
          <w:rFonts w:ascii="MS Gothic" w:eastAsia="MS Gothic" w:hAnsi="MS Gothic" w:cs="MS Gothic" w:hint="eastAsia"/>
        </w:rPr>
        <w:t>逗</w:t>
      </w:r>
      <w:r>
        <w:rPr>
          <w:rFonts w:hint="eastAsia"/>
        </w:rPr>
        <w:t>É</w:t>
      </w:r>
      <w:r>
        <w:t>aƗ$Ü</w:t>
      </w:r>
      <w:r>
        <w:rPr>
          <w:rFonts w:ascii="Tahoma" w:hAnsi="Tahoma" w:cs="Tahoma"/>
        </w:rPr>
        <w:t>�</w:t>
      </w:r>
      <w:r>
        <w:t>Öx.ĵ</w:t>
      </w:r>
      <w:r>
        <w:rPr>
          <w:rFonts w:ascii="Tahoma" w:hAnsi="Tahoma" w:cs="Tahoma"/>
        </w:rPr>
        <w:t>�</w:t>
      </w:r>
      <w:r>
        <w:t>&lt;</w:t>
      </w:r>
      <w:r>
        <w:rPr>
          <w:rFonts w:ascii="Tahoma" w:hAnsi="Tahoma" w:cs="Tahoma"/>
        </w:rPr>
        <w:t>����</w:t>
      </w:r>
      <w:r>
        <w:t>si4</w:t>
      </w:r>
      <w:r>
        <w:rPr>
          <w:rFonts w:ascii="Tahoma" w:hAnsi="Tahoma" w:cs="Tahoma"/>
        </w:rPr>
        <w:t>�</w:t>
      </w:r>
      <w:r>
        <w:t>TÅ</w:t>
      </w:r>
      <w:r>
        <w:rPr>
          <w:rFonts w:ascii="Tahoma" w:hAnsi="Tahoma" w:cs="Tahoma"/>
        </w:rPr>
        <w:t>�</w:t>
      </w:r>
      <w:r>
        <w:t>7</w:t>
      </w:r>
      <w:r>
        <w:rPr>
          <w:rFonts w:ascii="Tahoma" w:hAnsi="Tahoma" w:cs="Tahoma"/>
        </w:rPr>
        <w:t>�</w:t>
      </w:r>
      <w:r>
        <w:t>Iö&lt;</w:t>
      </w:r>
      <w:r>
        <w:rPr>
          <w:rFonts w:ascii="Tahoma" w:hAnsi="Tahoma" w:cs="Tahoma"/>
        </w:rPr>
        <w:t>�</w:t>
      </w:r>
      <w:r>
        <w:t>u</w:t>
      </w:r>
      <w:r>
        <w:rPr>
          <w:rFonts w:ascii="Tahoma" w:hAnsi="Tahoma" w:cs="Tahoma"/>
        </w:rPr>
        <w:t>��</w:t>
      </w:r>
      <w:r>
        <w:t>?vIÖ'G</w:t>
      </w:r>
    </w:p>
    <w:p w14:paraId="791A1650" w14:textId="77777777" w:rsidR="0045207C" w:rsidRDefault="0045207C" w:rsidP="007724B4">
      <w:pPr>
        <w:pStyle w:val="Heading3"/>
      </w:pPr>
      <w:r>
        <w:rPr>
          <w:rFonts w:ascii="Tahoma" w:hAnsi="Tahoma" w:cs="Tahoma"/>
        </w:rPr>
        <w:t>�</w:t>
      </w:r>
      <w:r>
        <w:t>6ffnrå</w:t>
      </w:r>
      <w:r>
        <w:rPr>
          <w:rFonts w:ascii="Tahoma" w:hAnsi="Tahoma" w:cs="Tahoma"/>
        </w:rPr>
        <w:t>�</w:t>
      </w:r>
      <w:r>
        <w:t>Ä</w:t>
      </w:r>
      <w:r>
        <w:rPr>
          <w:rFonts w:ascii="Tahoma" w:hAnsi="Tahoma" w:cs="Tahoma"/>
        </w:rPr>
        <w:t>�</w:t>
      </w:r>
      <w:r>
        <w:t>TE67</w:t>
      </w:r>
      <w:r>
        <w:rPr>
          <w:rFonts w:ascii="Tahoma" w:hAnsi="Tahoma" w:cs="Tahoma"/>
        </w:rPr>
        <w:t>�</w:t>
      </w:r>
      <w:r>
        <w:t>;</w:t>
      </w:r>
      <w:r>
        <w:rPr>
          <w:rFonts w:ascii="Tahoma" w:hAnsi="Tahoma" w:cs="Tahoma"/>
        </w:rPr>
        <w:t>�</w:t>
      </w:r>
      <w:r>
        <w:t>F</w:t>
      </w:r>
      <w:r>
        <w:rPr>
          <w:rFonts w:ascii="Tahoma" w:hAnsi="Tahoma" w:cs="Tahoma"/>
        </w:rPr>
        <w:t>��</w:t>
      </w:r>
      <w:r>
        <w:t></w:t>
      </w:r>
      <w:r>
        <w:rPr>
          <w:rFonts w:ascii="Tahoma" w:hAnsi="Tahoma" w:cs="Tahoma"/>
        </w:rPr>
        <w:t>�</w:t>
      </w:r>
      <w:r>
        <w:t>8</w:t>
      </w:r>
      <w:r>
        <w:rPr>
          <w:rFonts w:ascii="Tahoma" w:hAnsi="Tahoma" w:cs="Tahoma"/>
        </w:rPr>
        <w:t>��</w:t>
      </w:r>
      <w:r>
        <w:t>Å</w:t>
      </w:r>
      <w:r>
        <w:rPr>
          <w:rFonts w:ascii="Tahoma" w:hAnsi="Tahoma" w:cs="Tahoma"/>
        </w:rPr>
        <w:t>�����</w:t>
      </w:r>
      <w:r>
        <w:t>ä</w:t>
      </w:r>
      <w:r>
        <w:rPr>
          <w:rFonts w:ascii="Tahoma" w:hAnsi="Tahoma" w:cs="Tahoma"/>
        </w:rPr>
        <w:t>�</w:t>
      </w:r>
      <w:r>
        <w:t>å</w:t>
      </w:r>
      <w:r>
        <w:rPr>
          <w:rFonts w:ascii="Ebrima" w:hAnsi="Ebrima" w:cs="Ebrima"/>
        </w:rPr>
        <w:t>߮</w:t>
      </w:r>
      <w:r>
        <w:rPr>
          <w:rFonts w:ascii="Tahoma" w:hAnsi="Tahoma" w:cs="Tahoma"/>
        </w:rPr>
        <w:t>���������</w:t>
      </w:r>
      <w:r>
        <w:t>x</w:t>
      </w:r>
      <w:r>
        <w:rPr>
          <w:rFonts w:ascii="Tahoma" w:hAnsi="Tahoma" w:cs="Tahoma"/>
        </w:rPr>
        <w:t>�</w:t>
      </w:r>
      <w:r>
        <w:t>pt9       aIEND</w:t>
      </w:r>
      <w:r>
        <w:rPr>
          <w:rFonts w:ascii="Tahoma" w:hAnsi="Tahoma" w:cs="Tahoma"/>
        </w:rPr>
        <w:t>�</w:t>
      </w:r>
      <w:r>
        <w:t>Bé</w:t>
      </w:r>
      <w:r>
        <w:rPr>
          <w:rFonts w:ascii="Tahoma" w:hAnsi="Tahoma" w:cs="Tahoma"/>
        </w:rPr>
        <w:t>��</w:t>
      </w:r>
      <w:r>
        <w:t>PNG</w:t>
      </w:r>
    </w:p>
    <w:p w14:paraId="78D6E190" w14:textId="77777777" w:rsidR="0045207C" w:rsidRDefault="0045207C" w:rsidP="007724B4">
      <w:pPr>
        <w:pStyle w:val="Heading3"/>
      </w:pPr>
      <w:r>
        <w:rPr>
          <w:rFonts w:ascii="Tahoma" w:hAnsi="Tahoma" w:cs="Tahoma"/>
        </w:rPr>
        <w:t>⸮</w:t>
      </w:r>
    </w:p>
    <w:p w14:paraId="66984945" w14:textId="77777777" w:rsidR="0045207C" w:rsidRDefault="0045207C" w:rsidP="007724B4">
      <w:pPr>
        <w:pStyle w:val="Heading3"/>
      </w:pPr>
    </w:p>
    <w:p w14:paraId="7B3FD4EC" w14:textId="77777777" w:rsidR="0045207C" w:rsidRDefault="0045207C" w:rsidP="007724B4">
      <w:pPr>
        <w:pStyle w:val="Heading3"/>
      </w:pPr>
      <w:r>
        <w:t>IHDR</w:t>
      </w:r>
      <w:r>
        <w:rPr>
          <w:rFonts w:ascii="Tahoma" w:hAnsi="Tahoma" w:cs="Tahoma"/>
        </w:rPr>
        <w:t>���</w:t>
      </w:r>
      <w:r>
        <w:t xml:space="preserve"> pHYs</w:t>
      </w:r>
      <w:r>
        <w:rPr>
          <w:rFonts w:ascii="Tahoma" w:hAnsi="Tahoma" w:cs="Tahoma"/>
        </w:rPr>
        <w:t>���</w:t>
      </w:r>
      <w:r>
        <w:t>o</w:t>
      </w:r>
      <w:r>
        <w:rPr>
          <w:rFonts w:ascii="Tahoma" w:hAnsi="Tahoma" w:cs="Tahoma"/>
        </w:rPr>
        <w:t>�</w:t>
      </w:r>
      <w:r>
        <w:t>d</w:t>
      </w:r>
    </w:p>
    <w:p w14:paraId="5AD86169" w14:textId="77777777" w:rsidR="0045207C" w:rsidRDefault="0045207C" w:rsidP="007724B4">
      <w:pPr>
        <w:pStyle w:val="Heading3"/>
      </w:pPr>
      <w:r>
        <w:t>OiCCPPhotoshop ICC profilex</w:t>
      </w:r>
      <w:r>
        <w:rPr>
          <w:rFonts w:hint="cs"/>
        </w:rPr>
        <w:t>ڝ</w:t>
      </w:r>
      <w:r>
        <w:t>SgTS</w:t>
      </w:r>
      <w:r>
        <w:rPr>
          <w:rFonts w:ascii="Tahoma" w:hAnsi="Tahoma" w:cs="Tahoma"/>
        </w:rPr>
        <w:t>�</w:t>
      </w:r>
      <w:r>
        <w:t>=</w:t>
      </w:r>
      <w:r>
        <w:rPr>
          <w:rFonts w:ascii="Tahoma" w:hAnsi="Tahoma" w:cs="Tahoma"/>
        </w:rPr>
        <w:t>���</w:t>
      </w:r>
      <w:r>
        <w:t>BK</w:t>
      </w:r>
      <w:r>
        <w:rPr>
          <w:rFonts w:ascii="Tahoma" w:hAnsi="Tahoma" w:cs="Tahoma"/>
        </w:rPr>
        <w:t>���</w:t>
      </w:r>
      <w:r>
        <w:t>Ko RB</w:t>
      </w:r>
      <w:r>
        <w:rPr>
          <w:rFonts w:ascii="Tahoma" w:hAnsi="Tahoma" w:cs="Tahoma"/>
        </w:rPr>
        <w:t>���</w:t>
      </w:r>
      <w:r>
        <w:t>&amp;*!   J</w:t>
      </w:r>
      <w:r>
        <w:rPr>
          <w:rFonts w:ascii="Tahoma" w:hAnsi="Tahoma" w:cs="Tahoma"/>
        </w:rPr>
        <w:t>�</w:t>
      </w:r>
      <w:r>
        <w:t>!</w:t>
      </w:r>
      <w:r>
        <w:rPr>
          <w:rFonts w:ascii="Tahoma" w:hAnsi="Tahoma" w:cs="Tahoma"/>
        </w:rPr>
        <w:t>��</w:t>
      </w:r>
      <w:r>
        <w:t>Q</w:t>
      </w:r>
      <w:r>
        <w:rPr>
          <w:rFonts w:ascii="Tahoma" w:hAnsi="Tahoma" w:cs="Tahoma"/>
        </w:rPr>
        <w:t>�</w:t>
      </w:r>
      <w:r>
        <w:t>EE</w:t>
      </w:r>
      <w:r>
        <w:rPr>
          <w:rFonts w:ascii="Tahoma" w:hAnsi="Tahoma" w:cs="Tahoma"/>
        </w:rPr>
        <w:t>�����</w:t>
      </w:r>
      <w:r>
        <w:t>Q,</w:t>
      </w:r>
    </w:p>
    <w:p w14:paraId="3A1DE6C4" w14:textId="77777777" w:rsidR="0045207C" w:rsidRDefault="0045207C" w:rsidP="007724B4">
      <w:pPr>
        <w:pStyle w:val="Heading3"/>
      </w:pPr>
      <w:r>
        <w:rPr>
          <w:rFonts w:ascii="Tahoma" w:hAnsi="Tahoma" w:cs="Tahoma"/>
        </w:rPr>
        <w:t>�</w:t>
      </w:r>
    </w:p>
    <w:p w14:paraId="282ABD14" w14:textId="77777777" w:rsidR="0045207C" w:rsidRDefault="0045207C" w:rsidP="007724B4">
      <w:pPr>
        <w:pStyle w:val="Heading3"/>
      </w:pPr>
      <w:r>
        <w:rPr>
          <w:rFonts w:ascii="Tahoma" w:hAnsi="Tahoma" w:cs="Tahoma"/>
        </w:rPr>
        <w:t>��</w:t>
      </w:r>
      <w:r>
        <w:t>!</w:t>
      </w:r>
      <w:r>
        <w:rPr>
          <w:rFonts w:ascii="Tahoma" w:hAnsi="Tahoma" w:cs="Tahoma"/>
        </w:rPr>
        <w:t>���������</w:t>
      </w:r>
      <w:r>
        <w:t>ä</w:t>
      </w:r>
      <w:r>
        <w:rPr>
          <w:rFonts w:ascii="Tahoma" w:hAnsi="Tahoma" w:cs="Tahoma"/>
        </w:rPr>
        <w:t>�</w:t>
      </w:r>
      <w:r>
        <w:t>kּ</w:t>
      </w:r>
      <w:r>
        <w:rPr>
          <w:rFonts w:ascii="Tahoma" w:hAnsi="Tahoma" w:cs="Tahoma"/>
        </w:rPr>
        <w:t>������</w:t>
      </w:r>
      <w:r>
        <w:t>&gt;</w:t>
      </w:r>
      <w:r>
        <w:rPr>
          <w:rFonts w:ascii="Tahoma" w:hAnsi="Tahoma" w:cs="Tahoma"/>
        </w:rPr>
        <w:t>����</w:t>
      </w:r>
    </w:p>
    <w:p w14:paraId="0AA473DF" w14:textId="77777777" w:rsidR="0045207C" w:rsidRDefault="0045207C" w:rsidP="007724B4">
      <w:pPr>
        <w:pStyle w:val="Heading3"/>
      </w:pPr>
      <w:r>
        <w:rPr>
          <w:rFonts w:ascii="Tahoma" w:hAnsi="Tahoma" w:cs="Tahoma"/>
        </w:rPr>
        <w:t>�</w:t>
      </w:r>
      <w:r>
        <w:t>H3Q5</w:t>
      </w:r>
      <w:r>
        <w:rPr>
          <w:rFonts w:ascii="Tahoma" w:hAnsi="Tahoma" w:cs="Tahoma"/>
        </w:rPr>
        <w:t>�</w:t>
      </w:r>
    </w:p>
    <w:p w14:paraId="61FDF00D" w14:textId="77777777" w:rsidR="0045207C" w:rsidRDefault="0045207C" w:rsidP="007724B4">
      <w:pPr>
        <w:pStyle w:val="Heading3"/>
      </w:pPr>
      <w:r>
        <w:rPr>
          <w:rFonts w:ascii="Tahoma" w:hAnsi="Tahoma" w:cs="Tahoma"/>
        </w:rPr>
        <w:t>�</w:t>
      </w:r>
      <w:r>
        <w:t>B</w:t>
      </w:r>
      <w:r>
        <w:rPr>
          <w:rFonts w:ascii="Tahoma" w:hAnsi="Tahoma" w:cs="Tahoma"/>
        </w:rPr>
        <w:t>������</w:t>
      </w:r>
      <w:r>
        <w:t>.É</w:t>
      </w:r>
      <w:r>
        <w:rPr>
          <w:rFonts w:ascii="Tahoma" w:hAnsi="Tahoma" w:cs="Tahoma"/>
        </w:rPr>
        <w:t>�</w:t>
      </w:r>
    </w:p>
    <w:p w14:paraId="65EF0BD8" w14:textId="77777777" w:rsidR="0045207C" w:rsidRDefault="0045207C" w:rsidP="007724B4">
      <w:pPr>
        <w:pStyle w:val="Heading3"/>
      </w:pPr>
      <w:r>
        <w:t>$</w:t>
      </w:r>
      <w:r>
        <w:rPr>
          <w:rFonts w:ascii="Tahoma" w:hAnsi="Tahoma" w:cs="Tahoma"/>
        </w:rPr>
        <w:t>�</w:t>
      </w:r>
      <w:r>
        <w:t>d!s</w:t>
      </w:r>
      <w:r>
        <w:rPr>
          <w:rFonts w:ascii="Tahoma" w:hAnsi="Tahoma" w:cs="Tahoma"/>
        </w:rPr>
        <w:t>�</w:t>
      </w:r>
      <w:r>
        <w:t>#</w:t>
      </w:r>
      <w:r>
        <w:rPr>
          <w:rFonts w:ascii="Tahoma" w:hAnsi="Tahoma" w:cs="Tahoma"/>
        </w:rPr>
        <w:t>�</w:t>
      </w:r>
      <w:r>
        <w:t>ü&lt;&lt;+"</w:t>
      </w:r>
      <w:r>
        <w:rPr>
          <w:rFonts w:ascii="Tahoma" w:hAnsi="Tahoma" w:cs="Tahoma"/>
        </w:rPr>
        <w:t>��</w:t>
      </w:r>
      <w:r>
        <w:t>x</w:t>
      </w:r>
      <w:r>
        <w:rPr>
          <w:rFonts w:ascii="Tahoma" w:hAnsi="Tahoma" w:cs="Tahoma"/>
        </w:rPr>
        <w:t>�</w:t>
      </w:r>
    </w:p>
    <w:p w14:paraId="1EA6579B" w14:textId="77777777" w:rsidR="0045207C" w:rsidRDefault="0045207C" w:rsidP="007724B4">
      <w:pPr>
        <w:pStyle w:val="Heading3"/>
      </w:pPr>
      <w:r>
        <w:rPr>
          <w:rFonts w:ascii="Tahoma" w:hAnsi="Tahoma" w:cs="Tahoma"/>
        </w:rPr>
        <w:t>�</w:t>
      </w:r>
      <w:r>
        <w:t>M</w:t>
      </w:r>
      <w:r>
        <w:rPr>
          <w:rFonts w:ascii="Tahoma" w:hAnsi="Tahoma" w:cs="Tahoma"/>
        </w:rPr>
        <w:t>��</w:t>
      </w:r>
      <w:r>
        <w:t>0</w:t>
      </w:r>
      <w:r>
        <w:rPr>
          <w:rFonts w:ascii="Tahoma" w:hAnsi="Tahoma" w:cs="Tahoma"/>
        </w:rPr>
        <w:t>���</w:t>
      </w:r>
      <w:r>
        <w:t>B</w:t>
      </w:r>
      <w:r>
        <w:rPr>
          <w:rFonts w:ascii="Tahoma" w:hAnsi="Tahoma" w:cs="Tahoma"/>
        </w:rPr>
        <w:t>�</w:t>
      </w:r>
      <w:r>
        <w:t>\</w:t>
      </w:r>
      <w:r>
        <w:rPr>
          <w:rFonts w:ascii="Tahoma" w:hAnsi="Tahoma" w:cs="Tahoma"/>
        </w:rPr>
        <w:t>���</w:t>
      </w:r>
      <w:r>
        <w:t>t</w:t>
      </w:r>
      <w:r>
        <w:rPr>
          <w:rFonts w:ascii="Tahoma" w:hAnsi="Tahoma" w:cs="Tahoma"/>
        </w:rPr>
        <w:t>�</w:t>
      </w:r>
      <w:r>
        <w:t>8</w:t>
      </w:r>
      <w:r>
        <w:rPr>
          <w:rFonts w:ascii="Tahoma" w:hAnsi="Tahoma" w:cs="Tahoma"/>
        </w:rPr>
        <w:t>�</w:t>
      </w:r>
      <w:r>
        <w:t>@z</w:t>
      </w:r>
      <w:r>
        <w:rPr>
          <w:rFonts w:ascii="Tahoma" w:hAnsi="Tahoma" w:cs="Tahoma"/>
        </w:rPr>
        <w:t>�</w:t>
      </w:r>
      <w:r>
        <w:t>B</w:t>
      </w:r>
      <w:r>
        <w:rPr>
          <w:rFonts w:ascii="Tahoma" w:hAnsi="Tahoma" w:cs="Tahoma"/>
        </w:rPr>
        <w:t>�</w:t>
      </w:r>
      <w:r>
        <w:t>@F</w:t>
      </w:r>
      <w:r>
        <w:rPr>
          <w:rFonts w:ascii="Tahoma" w:hAnsi="Tahoma" w:cs="Tahoma"/>
        </w:rPr>
        <w:t>���</w:t>
      </w:r>
      <w:r>
        <w:t>&amp;S</w:t>
      </w:r>
      <w:r>
        <w:rPr>
          <w:rFonts w:ascii="Tahoma" w:hAnsi="Tahoma" w:cs="Tahoma"/>
        </w:rPr>
        <w:t>�</w:t>
      </w:r>
      <w:r>
        <w:t>`</w:t>
      </w:r>
      <w:r>
        <w:rPr>
          <w:rFonts w:ascii="Tahoma" w:hAnsi="Tahoma" w:cs="Tahoma"/>
        </w:rPr>
        <w:t>�</w:t>
      </w:r>
      <w:r>
        <w:t>cb</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 e</w:t>
      </w:r>
      <w:r>
        <w:rPr>
          <w:rFonts w:ascii="Tahoma" w:hAnsi="Tahoma" w:cs="Tahoma"/>
        </w:rPr>
        <w:t>�</w:t>
      </w:r>
      <w:r>
        <w:t>Dh;</w:t>
      </w:r>
      <w:r>
        <w:rPr>
          <w:rFonts w:ascii="Tahoma" w:hAnsi="Tahoma" w:cs="Tahoma"/>
        </w:rPr>
        <w:t>��</w:t>
      </w:r>
      <w:r>
        <w:t>V</w:t>
      </w:r>
      <w:r>
        <w:rPr>
          <w:rFonts w:ascii="Tahoma" w:hAnsi="Tahoma" w:cs="Tahoma"/>
        </w:rPr>
        <w:t>�</w:t>
      </w:r>
      <w:r>
        <w:t>EX0fK</w:t>
      </w:r>
      <w:r>
        <w:rPr>
          <w:rFonts w:ascii="Tahoma" w:hAnsi="Tahoma" w:cs="Tahoma"/>
        </w:rPr>
        <w:t>�</w:t>
      </w:r>
      <w:r>
        <w:t>9</w:t>
      </w:r>
      <w:r>
        <w:rPr>
          <w:rFonts w:ascii="Tahoma" w:hAnsi="Tahoma" w:cs="Tahoma"/>
        </w:rPr>
        <w:t>�</w:t>
      </w:r>
      <w:r>
        <w:t>-0IWfH</w:t>
      </w:r>
      <w:r>
        <w:rPr>
          <w:rFonts w:ascii="Tahoma" w:hAnsi="Tahoma" w:cs="Tahoma"/>
        </w:rPr>
        <w:t>����</w:t>
      </w:r>
    </w:p>
    <w:p w14:paraId="6E7B8BA1" w14:textId="77777777" w:rsidR="0045207C" w:rsidRDefault="0045207C" w:rsidP="007724B4">
      <w:pPr>
        <w:pStyle w:val="Heading3"/>
      </w:pPr>
      <w:r>
        <w:rPr>
          <w:rFonts w:ascii="Tahoma" w:hAnsi="Tahoma" w:cs="Tahoma"/>
        </w:rPr>
        <w:t>�</w:t>
      </w:r>
    </w:p>
    <w:p w14:paraId="14A893C8" w14:textId="77777777" w:rsidR="0045207C" w:rsidRDefault="0045207C" w:rsidP="007724B4">
      <w:pPr>
        <w:pStyle w:val="Heading3"/>
      </w:pPr>
      <w:r>
        <w:t>0Q</w:t>
      </w:r>
      <w:r>
        <w:rPr>
          <w:rFonts w:ascii="Tahoma" w:hAnsi="Tahoma" w:cs="Tahoma"/>
        </w:rPr>
        <w:t>��</w:t>
      </w:r>
      <w:r>
        <w:t>){`</w:t>
      </w:r>
      <w:r>
        <w:rPr>
          <w:rFonts w:ascii="Tahoma" w:hAnsi="Tahoma" w:cs="Tahoma"/>
        </w:rPr>
        <w:t>�</w:t>
      </w:r>
      <w:r>
        <w:t>##x</w:t>
      </w:r>
      <w:r>
        <w:rPr>
          <w:rFonts w:ascii="Tahoma" w:hAnsi="Tahoma" w:cs="Tahoma"/>
        </w:rPr>
        <w:t>��</w:t>
      </w:r>
      <w:r>
        <w:t>F</w:t>
      </w:r>
      <w:r>
        <w:rPr>
          <w:rFonts w:ascii="Tahoma" w:hAnsi="Tahoma" w:cs="Tahoma"/>
        </w:rPr>
        <w:t>�</w:t>
      </w:r>
      <w:r>
        <w:t>W&lt;</w:t>
      </w:r>
      <w:r>
        <w:rPr>
          <w:rFonts w:ascii="Tahoma" w:hAnsi="Tahoma" w:cs="Tahoma"/>
        </w:rPr>
        <w:t>�</w:t>
      </w:r>
      <w:r>
        <w:t>+</w:t>
      </w:r>
      <w:r>
        <w:rPr>
          <w:rFonts w:ascii="Tahoma" w:hAnsi="Tahoma" w:cs="Tahoma"/>
        </w:rPr>
        <w:t>��</w:t>
      </w:r>
      <w:r>
        <w:t>*x</w:t>
      </w:r>
      <w:r>
        <w:rPr>
          <w:rFonts w:ascii="Tahoma" w:hAnsi="Tahoma" w:cs="Tahoma"/>
        </w:rPr>
        <w:t>��</w:t>
      </w:r>
      <w:r>
        <w:t>&lt;</w:t>
      </w:r>
      <w:r>
        <w:rPr>
          <w:rFonts w:ascii="Tahoma" w:hAnsi="Tahoma" w:cs="Tahoma"/>
        </w:rPr>
        <w:t>�</w:t>
      </w:r>
      <w:r>
        <w:t>$9E</w:t>
      </w:r>
      <w:r>
        <w:rPr>
          <w:rFonts w:ascii="Tahoma" w:hAnsi="Tahoma" w:cs="Tahoma"/>
        </w:rPr>
        <w:t>�</w:t>
      </w:r>
      <w:r>
        <w:t>-qWW.(</w:t>
      </w:r>
      <w:r>
        <w:rPr>
          <w:rFonts w:ascii="Tahoma" w:hAnsi="Tahoma" w:cs="Tahoma"/>
        </w:rPr>
        <w:t>�</w:t>
      </w:r>
      <w:r>
        <w:t>I+6aa</w:t>
      </w:r>
      <w:r>
        <w:rPr>
          <w:rFonts w:ascii="Tahoma" w:hAnsi="Tahoma" w:cs="Tahoma"/>
        </w:rPr>
        <w:t>�</w:t>
      </w:r>
      <w:r>
        <w:t>@.</w:t>
      </w:r>
      <w:r>
        <w:rPr>
          <w:rFonts w:ascii="Tahoma" w:hAnsi="Tahoma" w:cs="Tahoma"/>
        </w:rPr>
        <w:t>�</w:t>
      </w:r>
      <w:r>
        <w:t>y</w:t>
      </w:r>
      <w:r>
        <w:rPr>
          <w:rFonts w:ascii="Tahoma" w:hAnsi="Tahoma" w:cs="Tahoma"/>
        </w:rPr>
        <w:t>�</w:t>
      </w:r>
      <w:r>
        <w:t>2</w:t>
      </w:r>
      <w:r>
        <w:rPr>
          <w:rFonts w:ascii="Tahoma" w:hAnsi="Tahoma" w:cs="Tahoma"/>
        </w:rPr>
        <w:t>�</w:t>
      </w:r>
      <w:r>
        <w:t>4</w:t>
      </w:r>
      <w:r>
        <w:rPr>
          <w:rFonts w:ascii="Tahoma" w:hAnsi="Tahoma" w:cs="Tahoma"/>
        </w:rPr>
        <w:t>��������</w:t>
      </w:r>
      <w:r>
        <w:t>x</w:t>
      </w:r>
      <w:r>
        <w:rPr>
          <w:rFonts w:ascii="Tahoma" w:hAnsi="Tahoma" w:cs="Tahoma"/>
        </w:rPr>
        <w:t>����</w:t>
      </w:r>
      <w:r>
        <w:t>6</w:t>
      </w:r>
      <w:r>
        <w:rPr>
          <w:rFonts w:ascii="Tahoma" w:hAnsi="Tahoma" w:cs="Tahoma"/>
        </w:rPr>
        <w:t>��</w:t>
      </w:r>
      <w:r>
        <w:t>_-</w:t>
      </w:r>
      <w:r>
        <w:rPr>
          <w:rFonts w:ascii="Tahoma" w:hAnsi="Tahoma" w:cs="Tahoma"/>
        </w:rPr>
        <w:t>��</w:t>
      </w:r>
      <w:r>
        <w:t>"bb</w:t>
      </w:r>
      <w:r>
        <w:rPr>
          <w:rFonts w:ascii="Tahoma" w:hAnsi="Tahoma" w:cs="Tahoma"/>
        </w:rPr>
        <w:t>���</w:t>
      </w:r>
      <w:r>
        <w:t>ϫpÉ</w:t>
      </w:r>
      <w:r>
        <w:rPr>
          <w:rFonts w:ascii="Tahoma" w:hAnsi="Tahoma" w:cs="Tahoma"/>
        </w:rPr>
        <w:t>�</w:t>
      </w:r>
      <w:r>
        <w:t>tü</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hÜ</w:t>
      </w:r>
    </w:p>
    <w:p w14:paraId="223A0F8A" w14:textId="77777777" w:rsidR="0045207C" w:rsidRDefault="0045207C" w:rsidP="007724B4">
      <w:pPr>
        <w:pStyle w:val="Heading3"/>
      </w:pPr>
      <w:r>
        <w:rPr>
          <w:rFonts w:ascii="Tahoma" w:hAnsi="Tahoma" w:cs="Tahoma"/>
        </w:rPr>
        <w:t>�</w:t>
      </w:r>
      <w:r>
        <w:t>u</w:t>
      </w:r>
      <w:r>
        <w:rPr>
          <w:rFonts w:ascii="Tahoma" w:hAnsi="Tahoma" w:cs="Tahoma"/>
        </w:rPr>
        <w:t>��</w:t>
      </w:r>
      <w:r>
        <w:t>f</w:t>
      </w:r>
      <w:r>
        <w:rPr>
          <w:rFonts w:ascii="Tahoma" w:hAnsi="Tahoma" w:cs="Tahoma"/>
        </w:rPr>
        <w:t>�</w:t>
      </w:r>
      <w:r>
        <w:t>@</w:t>
      </w:r>
      <w:r>
        <w:rPr>
          <w:rFonts w:ascii="Tahoma" w:hAnsi="Tahoma" w:cs="Tahoma"/>
        </w:rPr>
        <w:t>����</w:t>
      </w:r>
      <w:r>
        <w:t>W</w:t>
      </w:r>
      <w:r>
        <w:rPr>
          <w:rFonts w:ascii="Tahoma" w:hAnsi="Tahoma" w:cs="Tahoma"/>
        </w:rPr>
        <w:t>�</w:t>
      </w:r>
      <w:r>
        <w:t>p</w:t>
      </w:r>
      <w:r>
        <w:rPr>
          <w:rFonts w:ascii="Tahoma" w:hAnsi="Tahoma" w:cs="Tahoma"/>
        </w:rPr>
        <w:t>�</w:t>
      </w:r>
      <w:r>
        <w:t>~&lt;&lt;E</w:t>
      </w:r>
      <w:r>
        <w:rPr>
          <w:rFonts w:ascii="Tahoma" w:hAnsi="Tahoma" w:cs="Tahoma"/>
        </w:rPr>
        <w:t>���������</w:t>
      </w:r>
      <w:r>
        <w:t>J</w:t>
      </w:r>
      <w:r>
        <w:rPr>
          <w:rFonts w:ascii="Tahoma" w:hAnsi="Tahoma" w:cs="Tahoma"/>
        </w:rPr>
        <w:t>�</w:t>
      </w:r>
      <w:r>
        <w:t>B[a</w:t>
      </w:r>
      <w:r>
        <w:rPr>
          <w:rFonts w:ascii="Tahoma" w:hAnsi="Tahoma" w:cs="Tahoma"/>
        </w:rPr>
        <w:t>�</w:t>
      </w:r>
      <w:r>
        <w:t>W}</w:t>
      </w:r>
      <w:r>
        <w:rPr>
          <w:rFonts w:ascii="Tahoma" w:hAnsi="Tahoma" w:cs="Tahoma"/>
        </w:rPr>
        <w:t>�</w:t>
      </w:r>
      <w:r>
        <w:t>g</w:t>
      </w:r>
      <w:r>
        <w:rPr>
          <w:rFonts w:ascii="Tahoma" w:hAnsi="Tahoma" w:cs="Tahoma"/>
        </w:rPr>
        <w:t>�</w:t>
      </w:r>
      <w:r>
        <w:t>_</w:t>
      </w:r>
      <w:r>
        <w:rPr>
          <w:rFonts w:ascii="Tahoma" w:hAnsi="Tahoma" w:cs="Tahoma"/>
        </w:rPr>
        <w:t>�</w:t>
      </w:r>
      <w:r>
        <w:t>W</w:t>
      </w:r>
      <w:r>
        <w:rPr>
          <w:rFonts w:ascii="Tahoma" w:hAnsi="Tahoma" w:cs="Tahoma"/>
        </w:rPr>
        <w:t>�</w:t>
      </w:r>
      <w:r>
        <w:t>l</w:t>
      </w:r>
      <w:r>
        <w:rPr>
          <w:rFonts w:ascii="Tahoma" w:hAnsi="Tahoma" w:cs="Tahoma"/>
        </w:rPr>
        <w:t>�</w:t>
      </w:r>
      <w:r>
        <w:t>~&lt;</w:t>
      </w:r>
      <w:r>
        <w:rPr>
          <w:rFonts w:ascii="Tahoma" w:hAnsi="Tahoma" w:cs="Tahoma"/>
        </w:rPr>
        <w:t>�����</w:t>
      </w:r>
      <w:r>
        <w:t>$</w:t>
      </w:r>
      <w:r>
        <w:rPr>
          <w:rFonts w:ascii="Tahoma" w:hAnsi="Tahoma" w:cs="Tahoma"/>
        </w:rPr>
        <w:t>�</w:t>
      </w:r>
      <w:r>
        <w:t>2]</w:t>
      </w:r>
      <w:r>
        <w:rPr>
          <w:rFonts w:ascii="Tahoma" w:hAnsi="Tahoma" w:cs="Tahoma"/>
        </w:rPr>
        <w:t>�</w:t>
      </w:r>
      <w:r>
        <w:t>G</w:t>
      </w:r>
      <w:r>
        <w:rPr>
          <w:rFonts w:ascii="Tahoma" w:hAnsi="Tahoma" w:cs="Tahoma"/>
        </w:rPr>
        <w:t>�����</w:t>
      </w:r>
      <w:r>
        <w:t>L</w:t>
      </w:r>
      <w:r>
        <w:rPr>
          <w:rFonts w:ascii="Tahoma" w:hAnsi="Tahoma" w:cs="Tahoma"/>
        </w:rPr>
        <w:t>�</w:t>
      </w:r>
      <w:r>
        <w:t xml:space="preserve">ϒ      </w:t>
      </w:r>
      <w:r>
        <w:rPr>
          <w:rFonts w:ascii="Tahoma" w:hAnsi="Tahoma" w:cs="Tahoma"/>
        </w:rPr>
        <w:t>�</w:t>
      </w:r>
      <w:r>
        <w:t>b</w:t>
      </w:r>
      <w:r>
        <w:rPr>
          <w:rFonts w:ascii="Tahoma" w:hAnsi="Tahoma" w:cs="Tahoma"/>
        </w:rPr>
        <w:t>��</w:t>
      </w:r>
      <w:r>
        <w:t>G</w:t>
      </w:r>
      <w:r>
        <w:rPr>
          <w:rFonts w:ascii="Tahoma" w:hAnsi="Tahoma" w:cs="Tahoma"/>
        </w:rPr>
        <w:t>��</w:t>
      </w:r>
    </w:p>
    <w:p w14:paraId="2872D73C" w14:textId="77777777" w:rsidR="0045207C" w:rsidRDefault="0045207C" w:rsidP="007724B4">
      <w:pPr>
        <w:pStyle w:val="Heading3"/>
      </w:pPr>
      <w:r>
        <w:rPr>
          <w:rFonts w:ascii="Tahoma" w:hAnsi="Tahoma" w:cs="Tahoma"/>
        </w:rPr>
        <w:t>���</w:t>
      </w:r>
      <w:r>
        <w:t>"</w:t>
      </w:r>
      <w:r>
        <w:rPr>
          <w:rFonts w:ascii="Tahoma" w:hAnsi="Tahoma" w:cs="Tahoma"/>
        </w:rPr>
        <w:t>�</w:t>
      </w:r>
      <w:r>
        <w:t>Ib</w:t>
      </w:r>
      <w:r>
        <w:rPr>
          <w:rFonts w:ascii="Tahoma" w:hAnsi="Tahoma" w:cs="Tahoma"/>
        </w:rPr>
        <w:t>�</w:t>
      </w:r>
      <w:r>
        <w:t>X*</w:t>
      </w:r>
      <w:r>
        <w:rPr>
          <w:rFonts w:ascii="Tahoma" w:hAnsi="Tahoma" w:cs="Tahoma"/>
        </w:rPr>
        <w:t>�</w:t>
      </w:r>
      <w:r>
        <w:t>Qq</w:t>
      </w:r>
      <w:r>
        <w:rPr>
          <w:rFonts w:ascii="Tahoma" w:hAnsi="Tahoma" w:cs="Tahoma"/>
        </w:rPr>
        <w:t>�</w:t>
      </w:r>
      <w:r>
        <w:t>D</w:t>
      </w:r>
      <w:r>
        <w:rPr>
          <w:rFonts w:ascii="Tahoma" w:hAnsi="Tahoma" w:cs="Tahoma"/>
        </w:rPr>
        <w:t>���</w:t>
      </w:r>
      <w:r>
        <w:t>2</w:t>
      </w:r>
      <w:r>
        <w:rPr>
          <w:rFonts w:ascii="Tahoma" w:hAnsi="Tahoma" w:cs="Tahoma"/>
        </w:rPr>
        <w:t>�</w:t>
      </w:r>
      <w:r>
        <w:t>"</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&gt;</w:t>
      </w:r>
      <w:r>
        <w:rPr>
          <w:rFonts w:ascii="Tahoma" w:hAnsi="Tahoma" w:cs="Tahoma"/>
        </w:rPr>
        <w:t>�</w:t>
      </w:r>
      <w:r>
        <w:t>5</w:t>
      </w:r>
      <w:r>
        <w:rPr>
          <w:rFonts w:ascii="Tahoma" w:hAnsi="Tahoma" w:cs="Tahoma"/>
        </w:rPr>
        <w:t>�</w:t>
      </w:r>
      <w:r>
        <w:t>j&gt;{</w:t>
      </w:r>
      <w:r>
        <w:rPr>
          <w:rFonts w:ascii="Tahoma" w:hAnsi="Tahoma" w:cs="Tahoma"/>
        </w:rPr>
        <w:t>�</w:t>
      </w:r>
      <w:r>
        <w:t>-</w:t>
      </w:r>
      <w:r>
        <w:rPr>
          <w:rFonts w:ascii="Tahoma" w:hAnsi="Tahoma" w:cs="Tahoma"/>
        </w:rPr>
        <w:t>�</w:t>
      </w:r>
      <w:r>
        <w:t>]c</w:t>
      </w:r>
      <w:r>
        <w:rPr>
          <w:rFonts w:ascii="Tahoma" w:hAnsi="Tahoma" w:cs="Tahoma"/>
        </w:rPr>
        <w:t>�</w:t>
      </w:r>
      <w:r>
        <w:t>K'Xt</w:t>
      </w:r>
      <w:r>
        <w:rPr>
          <w:rFonts w:ascii="Tahoma" w:hAnsi="Tahoma" w:cs="Tahoma"/>
        </w:rPr>
        <w:t>����</w:t>
      </w:r>
      <w:r>
        <w:t>o</w:t>
      </w:r>
      <w:r>
        <w:rPr>
          <w:rFonts w:ascii="Tahoma" w:hAnsi="Tahoma" w:cs="Tahoma"/>
        </w:rPr>
        <w:t>���</w:t>
      </w:r>
      <w:r>
        <w:t>h</w:t>
      </w:r>
      <w:r>
        <w:rPr>
          <w:rFonts w:ascii="Tahoma" w:hAnsi="Tahoma" w:cs="Tahoma"/>
        </w:rPr>
        <w:t>���</w:t>
      </w:r>
      <w:r>
        <w:t>w</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fI</w:t>
      </w:r>
      <w:r>
        <w:rPr>
          <w:rFonts w:ascii="Tahoma" w:hAnsi="Tahoma" w:cs="Tahoma"/>
        </w:rPr>
        <w:t>�</w:t>
      </w:r>
      <w:r>
        <w:t>q^D$.Tʳ?D</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p>
    <w:p w14:paraId="58B7D1D1" w14:textId="77777777" w:rsidR="0045207C" w:rsidRDefault="0045207C" w:rsidP="007724B4">
      <w:pPr>
        <w:pStyle w:val="Heading3"/>
      </w:pPr>
      <w:r>
        <w:rPr>
          <w:rFonts w:ascii="Tahoma" w:hAnsi="Tahoma" w:cs="Tahoma"/>
        </w:rPr>
        <w:t>�</w:t>
      </w:r>
      <w:r>
        <w:t>`6</w:t>
      </w:r>
      <w:r>
        <w:rPr>
          <w:rFonts w:ascii="Tahoma" w:hAnsi="Tahoma" w:cs="Tahoma"/>
        </w:rPr>
        <w:t>�</w:t>
      </w:r>
      <w:r>
        <w:t>B$</w:t>
      </w:r>
      <w:r>
        <w:rPr>
          <w:rFonts w:ascii="Tahoma" w:hAnsi="Tahoma" w:cs="Tahoma"/>
        </w:rPr>
        <w:t>��</w:t>
      </w:r>
      <w:r>
        <w:t>BB</w:t>
      </w:r>
    </w:p>
    <w:p w14:paraId="1EF92189" w14:textId="77777777" w:rsidR="0045207C" w:rsidRDefault="0045207C" w:rsidP="007724B4">
      <w:pPr>
        <w:pStyle w:val="Heading3"/>
      </w:pPr>
      <w:r>
        <w:t>d</w:t>
      </w:r>
      <w:r>
        <w:rPr>
          <w:rFonts w:ascii="Tahoma" w:hAnsi="Tahoma" w:cs="Tahoma"/>
        </w:rPr>
        <w:t>�</w:t>
      </w:r>
      <w:r>
        <w:t>r`)</w:t>
      </w:r>
      <w:r>
        <w:rPr>
          <w:rFonts w:ascii="Tahoma" w:hAnsi="Tahoma" w:cs="Tahoma"/>
        </w:rPr>
        <w:t>��</w:t>
      </w:r>
      <w:r>
        <w:t>B(</w:t>
      </w:r>
      <w:r>
        <w:rPr>
          <w:rFonts w:ascii="Tahoma" w:hAnsi="Tahoma" w:cs="Tahoma"/>
        </w:rPr>
        <w:t>�</w:t>
      </w:r>
      <w:r>
        <w:t>Ͱ*`/</w:t>
      </w:r>
      <w:r>
        <w:rPr>
          <w:rFonts w:ascii="Tahoma" w:hAnsi="Tahoma" w:cs="Tahoma"/>
        </w:rPr>
        <w:t>�</w:t>
      </w:r>
      <w:r>
        <w:t>@4</w:t>
      </w:r>
      <w:r>
        <w:rPr>
          <w:rFonts w:ascii="Tahoma" w:hAnsi="Tahoma" w:cs="Tahoma"/>
        </w:rPr>
        <w:t>�</w:t>
      </w:r>
      <w:r>
        <w:t>Qh</w:t>
      </w:r>
      <w:r>
        <w:rPr>
          <w:rFonts w:ascii="Tahoma" w:hAnsi="Tahoma" w:cs="Tahoma"/>
        </w:rPr>
        <w:t>��</w:t>
      </w:r>
      <w:r>
        <w:t>p.</w:t>
      </w:r>
      <w:r>
        <w:rPr>
          <w:rFonts w:ascii="Tahoma" w:hAnsi="Tahoma" w:cs="Tahoma"/>
        </w:rPr>
        <w:t>�</w:t>
      </w:r>
      <w:r>
        <w:t>U</w:t>
      </w:r>
      <w:r>
        <w:rPr>
          <w:rFonts w:ascii="Tahoma" w:hAnsi="Tahoma" w:cs="Tahoma"/>
        </w:rPr>
        <w:t>�</w:t>
      </w:r>
      <w:r>
        <w:t>=p</w:t>
      </w:r>
      <w:r>
        <w:rPr>
          <w:rFonts w:ascii="Tahoma" w:hAnsi="Tahoma" w:cs="Tahoma"/>
        </w:rPr>
        <w:t>���</w:t>
      </w:r>
      <w:r>
        <w:t>(</w:t>
      </w:r>
      <w:r>
        <w:rPr>
          <w:rFonts w:ascii="Tahoma" w:hAnsi="Tahoma" w:cs="Tahoma"/>
        </w:rPr>
        <w:t>��</w:t>
      </w:r>
      <w:r>
        <w:t xml:space="preserve">     Aa!ڈb</w:t>
      </w:r>
      <w:r>
        <w:rPr>
          <w:rFonts w:ascii="Tahoma" w:hAnsi="Tahoma" w:cs="Tahoma"/>
        </w:rPr>
        <w:t>�</w:t>
      </w:r>
      <w:r>
        <w:t>X#</w:t>
      </w:r>
      <w:r>
        <w:rPr>
          <w:rFonts w:ascii="Tahoma" w:hAnsi="Tahoma" w:cs="Tahoma"/>
        </w:rPr>
        <w:t>���</w:t>
      </w:r>
      <w:r>
        <w:t>!</w:t>
      </w:r>
      <w:r>
        <w:rPr>
          <w:rFonts w:ascii="Tahoma" w:hAnsi="Tahoma" w:cs="Tahoma"/>
        </w:rPr>
        <w:t>�</w:t>
      </w:r>
      <w:r>
        <w:t>H</w:t>
      </w:r>
      <w:r>
        <w:rPr>
          <w:rFonts w:ascii="Tahoma" w:hAnsi="Tahoma" w:cs="Tahoma"/>
        </w:rPr>
        <w:t>�</w:t>
      </w:r>
      <w:r>
        <w:t>$ ɈQ"K</w:t>
      </w:r>
      <w:r>
        <w:rPr>
          <w:rFonts w:ascii="Tahoma" w:hAnsi="Tahoma" w:cs="Tahoma"/>
        </w:rPr>
        <w:t>�</w:t>
      </w:r>
      <w:r>
        <w:t>5H1R</w:t>
      </w:r>
      <w:r>
        <w:rPr>
          <w:rFonts w:ascii="Tahoma" w:hAnsi="Tahoma" w:cs="Tahoma"/>
        </w:rPr>
        <w:t>�</w:t>
      </w:r>
      <w:r>
        <w:t>T UH</w:t>
      </w:r>
      <w:r>
        <w:rPr>
          <w:rFonts w:ascii="Tahoma" w:hAnsi="Tahoma" w:cs="Tahoma"/>
        </w:rPr>
        <w:t>�</w:t>
      </w:r>
      <w:r>
        <w:t>=r9</w:t>
      </w:r>
      <w:r>
        <w:rPr>
          <w:rFonts w:ascii="Tahoma" w:hAnsi="Tahoma" w:cs="Tahoma"/>
        </w:rPr>
        <w:t>�</w:t>
      </w:r>
      <w:r>
        <w:t>\F</w:t>
      </w:r>
      <w:r>
        <w:rPr>
          <w:rFonts w:ascii="Tahoma" w:hAnsi="Tahoma" w:cs="Tahoma"/>
        </w:rPr>
        <w:t>��</w:t>
      </w:r>
      <w:r>
        <w:t>;</w:t>
      </w:r>
      <w:r>
        <w:rPr>
          <w:rFonts w:ascii="Tahoma" w:hAnsi="Tahoma" w:cs="Tahoma"/>
        </w:rPr>
        <w:t>�</w:t>
      </w:r>
      <w:r>
        <w:t>2</w:t>
      </w:r>
      <w:r>
        <w:rPr>
          <w:rFonts w:ascii="Tahoma" w:hAnsi="Tahoma" w:cs="Tahoma"/>
        </w:rPr>
        <w:t>����</w:t>
      </w:r>
      <w:r>
        <w:t>G1</w:t>
      </w:r>
      <w:r>
        <w:rPr>
          <w:rFonts w:ascii="Tahoma" w:hAnsi="Tahoma" w:cs="Tahoma"/>
        </w:rPr>
        <w:t>���</w:t>
      </w:r>
      <w:r>
        <w:t>Q=</w:t>
      </w:r>
      <w:r>
        <w:rPr>
          <w:rFonts w:ascii="Tahoma" w:hAnsi="Tahoma" w:cs="Tahoma"/>
        </w:rPr>
        <w:t>�</w:t>
      </w:r>
    </w:p>
    <w:p w14:paraId="568839BE" w14:textId="77777777" w:rsidR="0045207C" w:rsidRDefault="0045207C" w:rsidP="007724B4">
      <w:pPr>
        <w:pStyle w:val="Heading3"/>
      </w:pPr>
      <w:r>
        <w:rPr>
          <w:rFonts w:ascii="Tahoma" w:hAnsi="Tahoma" w:cs="Tahoma"/>
        </w:rPr>
        <w:t>�</w:t>
      </w:r>
      <w:r>
        <w:t>C</w:t>
      </w:r>
      <w:r>
        <w:rPr>
          <w:rFonts w:ascii="Tahoma" w:hAnsi="Tahoma" w:cs="Tahoma"/>
        </w:rPr>
        <w:t>��</w:t>
      </w:r>
      <w:r>
        <w:t>7</w:t>
      </w:r>
      <w:r>
        <w:rPr>
          <w:rFonts w:ascii="Tahoma" w:hAnsi="Tahoma" w:cs="Tahoma"/>
        </w:rPr>
        <w:t>⸮�</w:t>
      </w:r>
      <w:r>
        <w:t>F</w:t>
      </w:r>
      <w:r>
        <w:rPr>
          <w:rFonts w:ascii="Tahoma" w:hAnsi="Tahoma" w:cs="Tahoma"/>
        </w:rPr>
        <w:t>�</w:t>
      </w:r>
    </w:p>
    <w:p w14:paraId="431C17F9" w14:textId="77777777" w:rsidR="0045207C" w:rsidRDefault="0045207C" w:rsidP="007724B4">
      <w:pPr>
        <w:pStyle w:val="Heading3"/>
      </w:pPr>
      <w:r>
        <w:rPr>
          <w:rFonts w:ascii="Tahoma" w:hAnsi="Tahoma" w:cs="Tahoma"/>
        </w:rPr>
        <w:t>�</w:t>
      </w:r>
      <w:r>
        <w:t>dt1</w:t>
      </w:r>
      <w:r>
        <w:rPr>
          <w:rFonts w:ascii="Tahoma" w:hAnsi="Tahoma" w:cs="Tahoma"/>
        </w:rPr>
        <w:t>�����</w:t>
      </w:r>
      <w:r>
        <w:t>r</w:t>
      </w:r>
      <w:r>
        <w:rPr>
          <w:rFonts w:ascii="Tahoma" w:hAnsi="Tahoma" w:cs="Tahoma"/>
        </w:rPr>
        <w:t>�⸮</w:t>
      </w:r>
      <w:r>
        <w:t>=</w:t>
      </w:r>
      <w:r>
        <w:rPr>
          <w:rFonts w:ascii="Tahoma" w:hAnsi="Tahoma" w:cs="Tahoma"/>
        </w:rPr>
        <w:t>�</w:t>
      </w:r>
      <w:r>
        <w:t>6</w:t>
      </w:r>
      <w:r>
        <w:rPr>
          <w:rFonts w:ascii="Tahoma" w:hAnsi="Tahoma" w:cs="Tahoma"/>
        </w:rPr>
        <w:t>��</w:t>
      </w:r>
      <w:r>
        <w:t>Ыh</w:t>
      </w:r>
      <w:r>
        <w:rPr>
          <w:rFonts w:hint="cs"/>
        </w:rPr>
        <w:t>ڏ</w:t>
      </w:r>
      <w:r>
        <w:t>&gt;C</w:t>
      </w:r>
      <w:r>
        <w:rPr>
          <w:rFonts w:ascii="Tahoma" w:hAnsi="Tahoma" w:cs="Tahoma"/>
        </w:rPr>
        <w:t>�</w:t>
      </w:r>
      <w:r>
        <w:t>0</w:t>
      </w:r>
      <w:r>
        <w:rPr>
          <w:rFonts w:ascii="Tahoma" w:hAnsi="Tahoma" w:cs="Tahoma"/>
        </w:rPr>
        <w:t>��</w:t>
      </w:r>
      <w:r>
        <w:t>3</w:t>
      </w:r>
      <w:r>
        <w:rPr>
          <w:rFonts w:ascii="Tahoma" w:hAnsi="Tahoma" w:cs="Tahoma"/>
        </w:rPr>
        <w:t>�</w:t>
      </w:r>
      <w:r>
        <w:t>l0.</w:t>
      </w:r>
      <w:r>
        <w:rPr>
          <w:rFonts w:ascii="Tahoma" w:hAnsi="Tahoma" w:cs="Tahoma"/>
        </w:rPr>
        <w:t>��</w:t>
      </w:r>
      <w:r>
        <w:t>B</w:t>
      </w:r>
      <w:r>
        <w:rPr>
          <w:rFonts w:ascii="Tahoma" w:hAnsi="Tahoma" w:cs="Tahoma"/>
        </w:rPr>
        <w:t>�</w:t>
      </w:r>
      <w:r>
        <w:t xml:space="preserve">8,   </w:t>
      </w:r>
      <w:r>
        <w:rPr>
          <w:rFonts w:ascii="Tahoma" w:hAnsi="Tahoma" w:cs="Tahoma"/>
        </w:rPr>
        <w:t>�</w:t>
      </w:r>
      <w:r>
        <w:t>c˱"</w:t>
      </w:r>
      <w:r>
        <w:rPr>
          <w:rFonts w:ascii="Tahoma" w:hAnsi="Tahoma" w:cs="Tahoma"/>
        </w:rPr>
        <w:t>�</w:t>
      </w:r>
    </w:p>
    <w:p w14:paraId="27D07F27" w14:textId="77777777" w:rsidR="0045207C" w:rsidRDefault="0045207C" w:rsidP="007724B4">
      <w:pPr>
        <w:pStyle w:val="Heading3"/>
      </w:pPr>
      <w:r>
        <w:rPr>
          <w:rFonts w:ascii="Tahoma" w:hAnsi="Tahoma" w:cs="Tahoma"/>
        </w:rPr>
        <w:t>��⸮�</w:t>
      </w:r>
      <w:r>
        <w:t>V</w:t>
      </w:r>
      <w:r>
        <w:rPr>
          <w:rFonts w:ascii="Tahoma" w:hAnsi="Tahoma" w:cs="Tahoma"/>
        </w:rPr>
        <w:t>����</w:t>
      </w:r>
      <w:r>
        <w:t>cϱw</w:t>
      </w:r>
      <w:r>
        <w:rPr>
          <w:rFonts w:ascii="Tahoma" w:hAnsi="Tahoma" w:cs="Tahoma"/>
        </w:rPr>
        <w:t>�</w:t>
      </w:r>
      <w:r>
        <w:t>E</w:t>
      </w:r>
      <w:r>
        <w:rPr>
          <w:rFonts w:ascii="Tahoma" w:hAnsi="Tahoma" w:cs="Tahoma"/>
        </w:rPr>
        <w:t>�</w:t>
      </w:r>
      <w:r>
        <w:t xml:space="preserve"> 6wB aAHXLXN</w:t>
      </w:r>
      <w:r>
        <w:rPr>
          <w:rFonts w:ascii="Tahoma" w:hAnsi="Tahoma" w:cs="Tahoma"/>
        </w:rPr>
        <w:t>�</w:t>
      </w:r>
      <w:r>
        <w:t>H</w:t>
      </w:r>
      <w:r>
        <w:rPr>
          <w:rFonts w:ascii="Tahoma" w:hAnsi="Tahoma" w:cs="Tahoma"/>
        </w:rPr>
        <w:t>�</w:t>
      </w:r>
      <w:r>
        <w:t xml:space="preserve"> $4</w:t>
      </w:r>
      <w:r>
        <w:rPr>
          <w:rFonts w:ascii="Tahoma" w:hAnsi="Tahoma" w:cs="Tahoma"/>
        </w:rPr>
        <w:t>�</w:t>
      </w:r>
      <w:r>
        <w:t xml:space="preserve">      7       </w:t>
      </w:r>
      <w:r>
        <w:rPr>
          <w:rFonts w:ascii="Tahoma" w:hAnsi="Tahoma" w:cs="Tahoma"/>
        </w:rPr>
        <w:t>�</w:t>
      </w:r>
      <w:r>
        <w:t>Q</w:t>
      </w:r>
      <w:r>
        <w:rPr>
          <w:rFonts w:ascii="Tahoma" w:hAnsi="Tahoma" w:cs="Tahoma"/>
        </w:rPr>
        <w:t>�</w:t>
      </w:r>
      <w:r>
        <w:t>'"</w:t>
      </w:r>
      <w:r>
        <w:rPr>
          <w:rFonts w:ascii="Tahoma" w:hAnsi="Tahoma" w:cs="Tahoma"/>
        </w:rPr>
        <w:t>��</w:t>
      </w:r>
      <w:r>
        <w:t>K</w:t>
      </w:r>
      <w:r>
        <w:rPr>
          <w:rFonts w:ascii="Tahoma" w:hAnsi="Tahoma" w:cs="Tahoma"/>
        </w:rPr>
        <w:t>�</w:t>
      </w:r>
      <w:r>
        <w:t>&amp;</w:t>
      </w:r>
      <w:r>
        <w:rPr>
          <w:rFonts w:ascii="Tahoma" w:hAnsi="Tahoma" w:cs="Tahoma"/>
        </w:rPr>
        <w:t>���</w:t>
      </w:r>
      <w:r>
        <w:t>b21</w:t>
      </w:r>
      <w:r>
        <w:rPr>
          <w:rFonts w:ascii="Tahoma" w:hAnsi="Tahoma" w:cs="Tahoma"/>
        </w:rPr>
        <w:t>�</w:t>
      </w:r>
      <w:r>
        <w:t>XH,#</w:t>
      </w:r>
      <w:r>
        <w:rPr>
          <w:rFonts w:ascii="Tahoma" w:hAnsi="Tahoma" w:cs="Tahoma"/>
        </w:rPr>
        <w:t>��</w:t>
      </w:r>
      <w:r>
        <w:t>/{</w:t>
      </w:r>
      <w:r>
        <w:rPr>
          <w:rFonts w:ascii="Tahoma" w:hAnsi="Tahoma" w:cs="Tahoma"/>
        </w:rPr>
        <w:t>�</w:t>
      </w:r>
      <w:r>
        <w:t>C</w:t>
      </w:r>
      <w:r>
        <w:rPr>
          <w:rFonts w:ascii="Tahoma" w:hAnsi="Tahoma" w:cs="Tahoma"/>
        </w:rPr>
        <w:t>�</w:t>
      </w:r>
      <w:r>
        <w:t>7$</w:t>
      </w:r>
      <w:r>
        <w:rPr>
          <w:rFonts w:ascii="Tahoma" w:hAnsi="Tahoma" w:cs="Tahoma"/>
        </w:rPr>
        <w:t>�</w:t>
      </w:r>
      <w:r>
        <w:t>C2'</w:t>
      </w:r>
      <w:r>
        <w:rPr>
          <w:rFonts w:ascii="Tahoma" w:hAnsi="Tahoma" w:cs="Tahoma"/>
        </w:rPr>
        <w:t>��</w:t>
      </w:r>
      <w:r>
        <w:t>I</w:t>
      </w:r>
      <w:r>
        <w:rPr>
          <w:rFonts w:ascii="Tahoma" w:hAnsi="Tahoma" w:cs="Tahoma"/>
        </w:rPr>
        <w:t>��</w:t>
      </w:r>
      <w:r>
        <w:t>T</w:t>
      </w:r>
      <w:r>
        <w:rPr>
          <w:rFonts w:ascii="Tahoma" w:hAnsi="Tahoma" w:cs="Tahoma"/>
        </w:rPr>
        <w:t>��</w:t>
      </w:r>
      <w:r>
        <w:t>F</w:t>
      </w:r>
      <w:r>
        <w:rPr>
          <w:rFonts w:ascii="Tahoma" w:hAnsi="Tahoma" w:cs="Tahoma"/>
        </w:rPr>
        <w:t>�</w:t>
      </w:r>
      <w:r>
        <w:t>nR#</w:t>
      </w:r>
      <w:r>
        <w:rPr>
          <w:rFonts w:ascii="Tahoma" w:hAnsi="Tahoma" w:cs="Tahoma"/>
        </w:rPr>
        <w:t>�</w:t>
      </w:r>
      <w:r>
        <w:t>,</w:t>
      </w:r>
      <w:r>
        <w:rPr>
          <w:rFonts w:ascii="Tahoma" w:hAnsi="Tahoma" w:cs="Tahoma"/>
        </w:rPr>
        <w:t>��</w:t>
      </w:r>
      <w:r>
        <w:t>4H</w:t>
      </w:r>
      <w:r>
        <w:rPr>
          <w:rFonts w:ascii="Tahoma" w:hAnsi="Tahoma" w:cs="Tahoma"/>
        </w:rPr>
        <w:t>⸮</w:t>
      </w:r>
      <w:r>
        <w:t>#</w:t>
      </w:r>
      <w:r>
        <w:rPr>
          <w:rFonts w:ascii="Tahoma" w:hAnsi="Tahoma" w:cs="Tahoma"/>
        </w:rPr>
        <w:t>���</w:t>
      </w:r>
      <w:r>
        <w:t>dk</w:t>
      </w:r>
      <w:r>
        <w:rPr>
          <w:rFonts w:ascii="Tahoma" w:hAnsi="Tahoma" w:cs="Tahoma"/>
        </w:rPr>
        <w:t>�</w:t>
      </w:r>
      <w:r>
        <w:t>9</w:t>
      </w:r>
      <w:r>
        <w:rPr>
          <w:rFonts w:ascii="Tahoma" w:hAnsi="Tahoma" w:cs="Tahoma"/>
        </w:rPr>
        <w:t>�</w:t>
      </w:r>
      <w:r>
        <w:t>, +ȅ</w:t>
      </w:r>
      <w:r>
        <w:rPr>
          <w:rFonts w:ascii="Tahoma" w:hAnsi="Tahoma" w:cs="Tahoma"/>
        </w:rPr>
        <w:t>����</w:t>
      </w:r>
      <w:r>
        <w:t>3</w:t>
      </w:r>
      <w:r>
        <w:rPr>
          <w:rFonts w:ascii="Tahoma" w:hAnsi="Tahoma" w:cs="Tahoma"/>
        </w:rPr>
        <w:t>�</w:t>
      </w:r>
      <w:r>
        <w:t>!</w:t>
      </w:r>
      <w:r>
        <w:rPr>
          <w:rFonts w:ascii="Tahoma" w:hAnsi="Tahoma" w:cs="Tahoma"/>
        </w:rPr>
        <w:t>�</w:t>
      </w:r>
      <w:r>
        <w:t>[</w:t>
      </w:r>
    </w:p>
    <w:p w14:paraId="04AAD0E4" w14:textId="77777777" w:rsidR="0045207C" w:rsidRDefault="0045207C" w:rsidP="007724B4">
      <w:pPr>
        <w:pStyle w:val="Heading3"/>
      </w:pPr>
      <w:r>
        <w:rPr>
          <w:rFonts w:ascii="Tahoma" w:hAnsi="Tahoma" w:cs="Tahoma"/>
        </w:rPr>
        <w:t>�</w:t>
      </w:r>
      <w:r>
        <w:t>b@q</w:t>
      </w:r>
      <w:r>
        <w:rPr>
          <w:rFonts w:ascii="Tahoma" w:hAnsi="Tahoma" w:cs="Tahoma"/>
        </w:rPr>
        <w:t>��</w:t>
      </w:r>
      <w:r>
        <w:t>S</w:t>
      </w:r>
      <w:r>
        <w:rPr>
          <w:rFonts w:ascii="Tahoma" w:hAnsi="Tahoma" w:cs="Tahoma"/>
        </w:rPr>
        <w:t>�</w:t>
      </w:r>
      <w:r>
        <w:t>(R</w:t>
      </w:r>
      <w:r>
        <w:rPr>
          <w:rFonts w:ascii="Tahoma" w:hAnsi="Tahoma" w:cs="Tahoma"/>
        </w:rPr>
        <w:t>�</w:t>
      </w:r>
      <w:r>
        <w:t>jJ</w:t>
      </w:r>
      <w:r>
        <w:rPr>
          <w:rFonts w:ascii="Tahoma" w:hAnsi="Tahoma" w:cs="Tahoma"/>
        </w:rPr>
        <w:t>��</w:t>
      </w:r>
      <w:r>
        <w:t>4</w:t>
      </w:r>
      <w:r>
        <w:rPr>
          <w:rFonts w:ascii="Tahoma" w:hAnsi="Tahoma" w:cs="Tahoma"/>
        </w:rPr>
        <w:t>�</w:t>
      </w:r>
      <w:r>
        <w:t>e</w:t>
      </w:r>
      <w:r>
        <w:rPr>
          <w:rFonts w:ascii="Tahoma" w:hAnsi="Tahoma" w:cs="Tahoma"/>
        </w:rPr>
        <w:t>�</w:t>
      </w:r>
      <w:r>
        <w:t>2AU</w:t>
      </w:r>
      <w:r>
        <w:rPr>
          <w:rFonts w:ascii="Tahoma" w:hAnsi="Tahoma" w:cs="Tahoma"/>
        </w:rPr>
        <w:t>��</w:t>
      </w:r>
      <w:r>
        <w:t>R</w:t>
      </w:r>
      <w:r>
        <w:rPr>
          <w:rFonts w:hint="cs"/>
        </w:rPr>
        <w:t>ݨ</w:t>
      </w:r>
      <w:r>
        <w:rPr>
          <w:rFonts w:ascii="Tahoma" w:hAnsi="Tahoma" w:cs="Tahoma"/>
        </w:rPr>
        <w:t>�</w:t>
      </w:r>
      <w:r>
        <w:t>T5</w:t>
      </w:r>
      <w:r>
        <w:rPr>
          <w:rFonts w:ascii="Tahoma" w:hAnsi="Tahoma" w:cs="Tahoma"/>
        </w:rPr>
        <w:t>�</w:t>
      </w:r>
      <w:r>
        <w:t>ZB</w:t>
      </w:r>
      <w:r>
        <w:rPr>
          <w:rFonts w:ascii="Tahoma" w:hAnsi="Tahoma" w:cs="Tahoma"/>
        </w:rPr>
        <w:t>���</w:t>
      </w:r>
      <w:r>
        <w:t>R</w:t>
      </w:r>
      <w:r>
        <w:rPr>
          <w:rFonts w:ascii="Tahoma" w:hAnsi="Tahoma" w:cs="Tahoma"/>
        </w:rPr>
        <w:t>�</w:t>
      </w:r>
      <w:r>
        <w:t>Q</w:t>
      </w:r>
      <w:r>
        <w:rPr>
          <w:rFonts w:ascii="Tahoma" w:hAnsi="Tahoma" w:cs="Tahoma"/>
        </w:rPr>
        <w:t>��</w:t>
      </w:r>
      <w:r>
        <w:t>4u</w:t>
      </w:r>
      <w:r>
        <w:rPr>
          <w:rFonts w:ascii="Tahoma" w:hAnsi="Tahoma" w:cs="Tahoma"/>
        </w:rPr>
        <w:t>�</w:t>
      </w:r>
      <w:r>
        <w:t>9̓IK</w:t>
      </w:r>
      <w:r>
        <w:rPr>
          <w:rFonts w:ascii="Tahoma" w:hAnsi="Tahoma" w:cs="Tahoma"/>
        </w:rPr>
        <w:t>�����⸮</w:t>
      </w:r>
      <w:r>
        <w:t>hh</w:t>
      </w:r>
      <w:r>
        <w:rPr>
          <w:rFonts w:ascii="Tahoma" w:hAnsi="Tahoma" w:cs="Tahoma"/>
        </w:rPr>
        <w:t>�</w:t>
      </w:r>
      <w:r>
        <w:t>i</w:t>
      </w:r>
      <w:r>
        <w:rPr>
          <w:rFonts w:ascii="Tahoma" w:hAnsi="Tahoma" w:cs="Tahoma"/>
        </w:rPr>
        <w:t>��</w:t>
      </w:r>
      <w:r>
        <w:t>t</w:t>
      </w:r>
      <w:r>
        <w:rPr>
          <w:rFonts w:ascii="Tahoma" w:hAnsi="Tahoma" w:cs="Tahoma"/>
        </w:rPr>
        <w:t>�</w:t>
      </w:r>
      <w:r>
        <w:rPr>
          <w:rFonts w:hint="cs"/>
        </w:rPr>
        <w:t>ݕ</w:t>
      </w:r>
      <w:r>
        <w:t>N</w:t>
      </w:r>
      <w:r>
        <w:rPr>
          <w:rFonts w:ascii="Tahoma" w:hAnsi="Tahoma" w:cs="Tahoma"/>
        </w:rPr>
        <w:t>��</w:t>
      </w:r>
      <w:r>
        <w:t>W</w:t>
      </w:r>
      <w:r>
        <w:rPr>
          <w:rFonts w:ascii="Tahoma" w:hAnsi="Tahoma" w:cs="Tahoma"/>
        </w:rPr>
        <w:t>���</w:t>
      </w:r>
      <w:r>
        <w:t>G</w:t>
      </w:r>
      <w:r>
        <w:rPr>
          <w:rFonts w:ascii="Tahoma" w:hAnsi="Tahoma" w:cs="Tahoma"/>
        </w:rPr>
        <w:t>���</w:t>
      </w:r>
      <w:r>
        <w:t>w</w:t>
      </w:r>
    </w:p>
    <w:p w14:paraId="281C6683" w14:textId="77777777" w:rsidR="0045207C" w:rsidRDefault="0045207C" w:rsidP="007724B4">
      <w:pPr>
        <w:pStyle w:val="Heading3"/>
      </w:pPr>
    </w:p>
    <w:p w14:paraId="64958575" w14:textId="77777777" w:rsidR="0045207C" w:rsidRDefault="0045207C" w:rsidP="007724B4">
      <w:pPr>
        <w:pStyle w:val="Heading3"/>
      </w:pPr>
      <w:r>
        <w:rPr>
          <w:rFonts w:ascii="Tahoma" w:hAnsi="Tahoma" w:cs="Tahoma"/>
        </w:rPr>
        <w:t>��</w:t>
      </w:r>
      <w:r>
        <w:t>ǈg(</w:t>
      </w:r>
      <w:r>
        <w:rPr>
          <w:rFonts w:ascii="Tahoma" w:hAnsi="Tahoma" w:cs="Tahoma"/>
        </w:rPr>
        <w:t>�</w:t>
      </w:r>
      <w:r>
        <w:t>gw</w:t>
      </w:r>
      <w:r>
        <w:rPr>
          <w:rFonts w:ascii="Tahoma" w:hAnsi="Tahoma" w:cs="Tahoma"/>
        </w:rPr>
        <w:t>��</w:t>
      </w:r>
      <w:r>
        <w:t>L</w:t>
      </w:r>
      <w:r>
        <w:rPr>
          <w:rFonts w:ascii="Tahoma" w:hAnsi="Tahoma" w:cs="Tahoma"/>
        </w:rPr>
        <w:t>�</w:t>
      </w:r>
      <w:r>
        <w:t>Ӌ</w:t>
      </w:r>
      <w:r>
        <w:rPr>
          <w:rFonts w:ascii="Tahoma" w:hAnsi="Tahoma" w:cs="Tahoma"/>
        </w:rPr>
        <w:t>�</w:t>
      </w:r>
      <w:r>
        <w:t>T071</w:t>
      </w:r>
      <w:r>
        <w:rPr>
          <w:rFonts w:ascii="Tahoma" w:hAnsi="Tahoma" w:cs="Tahoma"/>
        </w:rPr>
        <w:t>���</w:t>
      </w:r>
      <w:r>
        <w:t>oUX*</w:t>
      </w:r>
      <w:r>
        <w:rPr>
          <w:rFonts w:ascii="Tahoma" w:hAnsi="Tahoma" w:cs="Tahoma"/>
        </w:rPr>
        <w:t>�</w:t>
      </w:r>
      <w:r>
        <w:t>*|</w:t>
      </w:r>
      <w:r>
        <w:rPr>
          <w:rFonts w:ascii="Tahoma" w:hAnsi="Tahoma" w:cs="Tahoma"/>
        </w:rPr>
        <w:t>��</w:t>
      </w:r>
    </w:p>
    <w:p w14:paraId="572DB97C" w14:textId="77777777" w:rsidR="0045207C" w:rsidRDefault="0045207C" w:rsidP="007724B4">
      <w:pPr>
        <w:pStyle w:val="Heading3"/>
      </w:pPr>
      <w:r>
        <w:rPr>
          <w:rFonts w:ascii="Tahoma" w:hAnsi="Tahoma" w:cs="Tahoma"/>
        </w:rPr>
        <w:t>�</w:t>
      </w:r>
      <w:r>
        <w:t>J</w:t>
      </w:r>
      <w:r>
        <w:rPr>
          <w:rFonts w:ascii="Tahoma" w:hAnsi="Tahoma" w:cs="Tahoma"/>
        </w:rPr>
        <w:t>�</w:t>
      </w:r>
      <w:r>
        <w:t>&amp;</w:t>
      </w:r>
      <w:r>
        <w:rPr>
          <w:rFonts w:ascii="Tahoma" w:hAnsi="Tahoma" w:cs="Tahoma"/>
        </w:rPr>
        <w:t>�����</w:t>
      </w:r>
      <w:r>
        <w:rPr>
          <w:rFonts w:ascii="MV Boli" w:hAnsi="MV Boli" w:cs="MV Boli"/>
        </w:rPr>
        <w:t>ު</w:t>
      </w:r>
    </w:p>
    <w:p w14:paraId="1031BE0A" w14:textId="77777777" w:rsidR="0045207C" w:rsidRDefault="0045207C" w:rsidP="007724B4">
      <w:pPr>
        <w:pStyle w:val="Heading3"/>
      </w:pPr>
      <w:r>
        <w:t>U</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FU3S</w:t>
      </w:r>
      <w:r>
        <w:rPr>
          <w:rFonts w:ascii="Tahoma" w:hAnsi="Tahoma" w:cs="Tahoma"/>
        </w:rPr>
        <w:t>�</w:t>
      </w:r>
      <w:r>
        <w:t xml:space="preserve">        Ԗ</w:t>
      </w:r>
      <w:r>
        <w:rPr>
          <w:rFonts w:ascii="Tahoma" w:hAnsi="Tahoma" w:cs="Tahoma"/>
        </w:rPr>
        <w:t>�</w:t>
      </w:r>
      <w:r>
        <w:t>U</w:t>
      </w:r>
      <w:r>
        <w:rPr>
          <w:rFonts w:ascii="Tahoma" w:hAnsi="Tahoma" w:cs="Tahoma"/>
        </w:rPr>
        <w:t>��</w:t>
      </w:r>
      <w:r>
        <w:t>P</w:t>
      </w:r>
      <w:r>
        <w:rPr>
          <w:rFonts w:ascii="Tahoma" w:hAnsi="Tahoma" w:cs="Tahoma"/>
        </w:rPr>
        <w:t>�</w:t>
      </w:r>
      <w:r>
        <w:t>Sg</w:t>
      </w:r>
      <w:r>
        <w:rPr>
          <w:rFonts w:ascii="Tahoma" w:hAnsi="Tahoma" w:cs="Tahoma"/>
        </w:rPr>
        <w:t>�</w:t>
      </w:r>
      <w:r>
        <w:t>;</w:t>
      </w:r>
      <w:r>
        <w:rPr>
          <w:rFonts w:ascii="Tahoma" w:hAnsi="Tahoma" w:cs="Tahoma"/>
        </w:rPr>
        <w:t>���</w:t>
      </w:r>
      <w:r>
        <w:t>g</w:t>
      </w:r>
      <w:r>
        <w:rPr>
          <w:rFonts w:ascii="Tahoma" w:hAnsi="Tahoma" w:cs="Tahoma"/>
        </w:rPr>
        <w:t>�</w:t>
      </w:r>
      <w:r>
        <w:t>oT?</w:t>
      </w:r>
      <w:r>
        <w:rPr>
          <w:rFonts w:ascii="Tahoma" w:hAnsi="Tahoma" w:cs="Tahoma"/>
        </w:rPr>
        <w:t>�</w:t>
      </w:r>
      <w:r>
        <w:t>~Y</w:t>
      </w:r>
      <w:r>
        <w:rPr>
          <w:rFonts w:ascii="Tahoma" w:hAnsi="Tahoma" w:cs="Tahoma"/>
        </w:rPr>
        <w:t>��</w:t>
      </w:r>
      <w:r>
        <w:t>Y</w:t>
      </w:r>
      <w:r>
        <w:rPr>
          <w:rFonts w:ascii="Tahoma" w:hAnsi="Tahoma" w:cs="Tahoma"/>
        </w:rPr>
        <w:t>�</w:t>
      </w:r>
      <w:r>
        <w:t>L</w:t>
      </w:r>
      <w:r>
        <w:rPr>
          <w:rFonts w:ascii="Tahoma" w:hAnsi="Tahoma" w:cs="Tahoma"/>
        </w:rPr>
        <w:t>�</w:t>
      </w:r>
      <w:r>
        <w:t>OC</w:t>
      </w:r>
      <w:r>
        <w:rPr>
          <w:rFonts w:ascii="Tahoma" w:hAnsi="Tahoma" w:cs="Tahoma"/>
        </w:rPr>
        <w:t>�</w:t>
      </w:r>
      <w:r>
        <w:t>Q</w:t>
      </w:r>
      <w:r>
        <w:rPr>
          <w:rFonts w:ascii="Tahoma" w:hAnsi="Tahoma" w:cs="Tahoma"/>
        </w:rPr>
        <w:t>��</w:t>
      </w:r>
      <w:r>
        <w:t>_</w:t>
      </w:r>
      <w:r>
        <w:rPr>
          <w:rFonts w:ascii="Tahoma" w:hAnsi="Tahoma" w:cs="Tahoma"/>
        </w:rPr>
        <w:t>��</w:t>
      </w:r>
    </w:p>
    <w:p w14:paraId="5F544000" w14:textId="77777777" w:rsidR="0045207C" w:rsidRDefault="0045207C" w:rsidP="007724B4">
      <w:pPr>
        <w:pStyle w:val="Heading3"/>
      </w:pPr>
      <w:r>
        <w:t>c</w:t>
      </w:r>
      <w:r>
        <w:rPr>
          <w:rFonts w:ascii="Tahoma" w:hAnsi="Tahoma" w:cs="Tahoma"/>
        </w:rPr>
        <w:t>�</w:t>
      </w:r>
      <w:r>
        <w:t>x,!k</w:t>
      </w:r>
    </w:p>
    <w:p w14:paraId="3E282CF2" w14:textId="77777777" w:rsidR="0045207C" w:rsidRDefault="0045207C" w:rsidP="007724B4">
      <w:pPr>
        <w:pStyle w:val="Heading3"/>
      </w:pPr>
      <w:r>
        <w:rPr>
          <w:rFonts w:ascii="Tahoma" w:hAnsi="Tahoma" w:cs="Tahoma"/>
        </w:rPr>
        <w:t>��</w:t>
      </w:r>
      <w:r>
        <w:t>u</w:t>
      </w:r>
      <w:r>
        <w:rPr>
          <w:rFonts w:ascii="Tahoma" w:hAnsi="Tahoma" w:cs="Tahoma"/>
        </w:rPr>
        <w:t>�</w:t>
      </w:r>
      <w:r>
        <w:t>5</w:t>
      </w:r>
      <w:r>
        <w:rPr>
          <w:rFonts w:ascii="Tahoma" w:hAnsi="Tahoma" w:cs="Tahoma"/>
        </w:rPr>
        <w:t>�</w:t>
      </w:r>
      <w:r>
        <w:t>&amp;</w:t>
      </w:r>
      <w:r>
        <w:rPr>
          <w:rFonts w:ascii="Tahoma" w:hAnsi="Tahoma" w:cs="Tahoma"/>
        </w:rPr>
        <w:t>���</w:t>
      </w:r>
      <w:r>
        <w:t>|v*</w:t>
      </w:r>
      <w:r>
        <w:rPr>
          <w:rFonts w:ascii="Tahoma" w:hAnsi="Tahoma" w:cs="Tahoma"/>
        </w:rPr>
        <w:t>�����</w:t>
      </w:r>
      <w:r>
        <w:t>=</w:t>
      </w:r>
      <w:r>
        <w:rPr>
          <w:rFonts w:ascii="Tahoma" w:hAnsi="Tahoma" w:cs="Tahoma"/>
        </w:rPr>
        <w:t>���</w:t>
      </w:r>
      <w:r>
        <w:t>9C3J3W</w:t>
      </w:r>
      <w:r>
        <w:rPr>
          <w:rFonts w:ascii="Tahoma" w:hAnsi="Tahoma" w:cs="Tahoma"/>
        </w:rPr>
        <w:t>�</w:t>
      </w:r>
      <w:r>
        <w:t>R</w:t>
      </w:r>
      <w:r>
        <w:rPr>
          <w:rFonts w:ascii="Tahoma" w:hAnsi="Tahoma" w:cs="Tahoma"/>
        </w:rPr>
        <w:t>�</w:t>
      </w:r>
      <w:r>
        <w:t>f?</w:t>
      </w:r>
      <w:r>
        <w:rPr>
          <w:rFonts w:ascii="Tahoma" w:hAnsi="Tahoma" w:cs="Tahoma"/>
        </w:rPr>
        <w:t>�</w:t>
      </w:r>
      <w:r>
        <w:t>q</w:t>
      </w:r>
      <w:r>
        <w:rPr>
          <w:rFonts w:ascii="Tahoma" w:hAnsi="Tahoma" w:cs="Tahoma"/>
        </w:rPr>
        <w:t>��</w:t>
      </w:r>
      <w:r>
        <w:t xml:space="preserve">tN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w:t>
      </w:r>
      <w:r>
        <w:rPr>
          <w:rFonts w:ascii="Tahoma" w:hAnsi="Tahoma" w:cs="Tahoma"/>
        </w:rPr>
        <w:t>�</w:t>
      </w:r>
      <w:r>
        <w:t>1e\k</w:t>
      </w:r>
      <w:r>
        <w:rPr>
          <w:rFonts w:ascii="Tahoma" w:hAnsi="Tahoma" w:cs="Tahoma"/>
        </w:rPr>
        <w:t>����</w:t>
      </w:r>
      <w:r>
        <w:t>X</w:t>
      </w:r>
      <w:r>
        <w:rPr>
          <w:rFonts w:ascii="Tahoma" w:hAnsi="Tahoma" w:cs="Tahoma"/>
        </w:rPr>
        <w:t>�</w:t>
      </w:r>
      <w:r>
        <w:t>H</w:t>
      </w:r>
      <w:r>
        <w:rPr>
          <w:rFonts w:ascii="Tahoma" w:hAnsi="Tahoma" w:cs="Tahoma"/>
        </w:rPr>
        <w:t>�</w:t>
      </w:r>
      <w:r>
        <w:t>Q</w:t>
      </w:r>
      <w:r>
        <w:rPr>
          <w:rFonts w:ascii="Tahoma" w:hAnsi="Tahoma" w:cs="Tahoma"/>
        </w:rPr>
        <w:t>�</w:t>
      </w:r>
      <w:r>
        <w:t>G</w:t>
      </w:r>
      <w:r>
        <w:rPr>
          <w:rFonts w:ascii="Tahoma" w:hAnsi="Tahoma" w:cs="Tahoma"/>
        </w:rPr>
        <w:t>�</w:t>
      </w:r>
      <w:r>
        <w:t>6</w:t>
      </w:r>
      <w:r>
        <w:rPr>
          <w:rFonts w:ascii="Tahoma" w:hAnsi="Tahoma" w:cs="Tahoma"/>
        </w:rPr>
        <w:t>�����</w:t>
      </w:r>
      <w:r>
        <w:t>E</w:t>
      </w:r>
      <w:r>
        <w:rPr>
          <w:rFonts w:ascii="Tahoma" w:hAnsi="Tahoma" w:cs="Tahoma"/>
        </w:rPr>
        <w:t>�</w:t>
      </w:r>
      <w:r>
        <w:t>Y</w:t>
      </w:r>
      <w:r>
        <w:rPr>
          <w:rFonts w:ascii="Tahoma" w:hAnsi="Tahoma" w:cs="Tahoma"/>
        </w:rPr>
        <w:t>��</w:t>
      </w:r>
      <w:r>
        <w:t>A</w:t>
      </w:r>
      <w:r>
        <w:rPr>
          <w:rFonts w:ascii="Tahoma" w:hAnsi="Tahoma" w:cs="Tahoma"/>
        </w:rPr>
        <w:t>�</w:t>
      </w:r>
      <w:r>
        <w:t>J'Ö'Gg</w:t>
      </w:r>
      <w:r>
        <w:rPr>
          <w:rFonts w:ascii="Tahoma" w:hAnsi="Tahoma" w:cs="Tahoma"/>
        </w:rPr>
        <w:t>����</w:t>
      </w:r>
      <w:r>
        <w:t>S</w:t>
      </w:r>
      <w:r>
        <w:rPr>
          <w:rFonts w:ascii="Tahoma" w:hAnsi="Tahoma" w:cs="Tahoma"/>
        </w:rPr>
        <w:t>�</w:t>
      </w:r>
      <w:r>
        <w:t>S</w:t>
      </w:r>
      <w:r>
        <w:rPr>
          <w:rFonts w:hint="cs"/>
        </w:rPr>
        <w:t>ݧ</w:t>
      </w:r>
    </w:p>
    <w:p w14:paraId="26511DCD" w14:textId="77777777" w:rsidR="0045207C" w:rsidRDefault="0045207C" w:rsidP="007724B4">
      <w:pPr>
        <w:pStyle w:val="Heading3"/>
      </w:pPr>
      <w:r>
        <w:rPr>
          <w:rFonts w:ascii="Tahoma" w:hAnsi="Tahoma" w:cs="Tahoma"/>
        </w:rPr>
        <w:t>�</w:t>
      </w:r>
      <w:r>
        <w:t>M=:</w:t>
      </w:r>
      <w:r>
        <w:rPr>
          <w:rFonts w:ascii="Tahoma" w:hAnsi="Tahoma" w:cs="Tahoma"/>
        </w:rPr>
        <w:t>��</w:t>
      </w:r>
      <w:r>
        <w:t>.</w:t>
      </w:r>
      <w:r>
        <w:rPr>
          <w:rFonts w:ascii="Tahoma" w:hAnsi="Tahoma" w:cs="Tahoma"/>
        </w:rPr>
        <w:t>�</w:t>
      </w:r>
      <w:r>
        <w:t>k</w:t>
      </w:r>
      <w:r>
        <w:rPr>
          <w:rFonts w:ascii="Tahoma" w:hAnsi="Tahoma" w:cs="Tahoma"/>
        </w:rPr>
        <w:t>��</w:t>
      </w:r>
      <w:r>
        <w:t>Dw</w:t>
      </w:r>
      <w:r>
        <w:rPr>
          <w:rFonts w:ascii="Tahoma" w:hAnsi="Tahoma" w:cs="Tahoma"/>
        </w:rPr>
        <w:t>�</w:t>
      </w:r>
      <w:r>
        <w:t>n</w:t>
      </w:r>
      <w:r>
        <w:rPr>
          <w:rFonts w:ascii="Tahoma" w:hAnsi="Tahoma" w:cs="Tahoma"/>
        </w:rPr>
        <w:t>�</w:t>
      </w:r>
      <w:r>
        <w:rPr>
          <w:rFonts w:hint="eastAsia"/>
        </w:rPr>
        <w:t></w:t>
      </w:r>
      <w:r>
        <w:rPr>
          <w:rFonts w:ascii="Tahoma" w:hAnsi="Tahoma" w:cs="Tahoma"/>
        </w:rPr>
        <w:t>�</w:t>
      </w:r>
      <w:r>
        <w:t>Ü</w:t>
      </w:r>
      <w:r>
        <w:rPr>
          <w:rFonts w:ascii="Tahoma" w:hAnsi="Tahoma" w:cs="Tahoma"/>
        </w:rPr>
        <w:t>��</w:t>
      </w:r>
      <w:r>
        <w:t>Lo</w:t>
      </w:r>
      <w:r>
        <w:rPr>
          <w:rFonts w:ascii="Tahoma" w:hAnsi="Tahoma" w:cs="Tahoma"/>
        </w:rPr>
        <w:t>��</w:t>
      </w:r>
      <w:r>
        <w:t>y</w:t>
      </w:r>
      <w:r>
        <w:rPr>
          <w:rFonts w:ascii="Tahoma" w:hAnsi="Tahoma" w:cs="Tahoma"/>
        </w:rPr>
        <w:t>���</w:t>
      </w:r>
      <w:r>
        <w:t>å/</w:t>
      </w:r>
      <w:r>
        <w:rPr>
          <w:rFonts w:ascii="Tahoma" w:hAnsi="Tahoma" w:cs="Tahoma"/>
        </w:rPr>
        <w:t>�</w:t>
      </w:r>
      <w:r>
        <w:t>T</w:t>
      </w:r>
      <w:r>
        <w:rPr>
          <w:rFonts w:ascii="Tahoma" w:hAnsi="Tahoma" w:cs="Tahoma"/>
        </w:rPr>
        <w:t>�</w:t>
      </w:r>
      <w:r>
        <w:t>m</w:t>
      </w:r>
      <w:r>
        <w:rPr>
          <w:rFonts w:ascii="Tahoma" w:hAnsi="Tahoma" w:cs="Tahoma"/>
        </w:rPr>
        <w:t>���</w:t>
      </w:r>
      <w:r>
        <w:t>G</w:t>
      </w:r>
    </w:p>
    <w:p w14:paraId="10F10BCE" w14:textId="77777777" w:rsidR="0045207C" w:rsidRDefault="0045207C" w:rsidP="007724B4">
      <w:pPr>
        <w:pStyle w:val="Heading3"/>
      </w:pPr>
      <w:r>
        <w:t>X</w:t>
      </w:r>
      <w:r>
        <w:rPr>
          <w:rFonts w:ascii="Tahoma" w:hAnsi="Tahoma" w:cs="Tahoma"/>
        </w:rPr>
        <w:t>�</w:t>
      </w:r>
    </w:p>
    <w:p w14:paraId="0A5E9882" w14:textId="77777777" w:rsidR="0045207C" w:rsidRDefault="0045207C" w:rsidP="007724B4">
      <w:pPr>
        <w:pStyle w:val="Heading3"/>
      </w:pPr>
      <w:r>
        <w:t>$</w:t>
      </w:r>
      <w:r>
        <w:rPr>
          <w:rFonts w:ascii="Tahoma" w:hAnsi="Tahoma" w:cs="Tahoma"/>
        </w:rPr>
        <w:t>�</w:t>
      </w:r>
    </w:p>
    <w:p w14:paraId="6A0D6F51" w14:textId="77777777" w:rsidR="0045207C" w:rsidRDefault="0045207C" w:rsidP="007724B4">
      <w:pPr>
        <w:pStyle w:val="Heading3"/>
      </w:pPr>
      <w:r>
        <w:rPr>
          <w:rFonts w:ascii="Tahoma" w:hAnsi="Tahoma" w:cs="Tahoma"/>
        </w:rPr>
        <w:t>�</w:t>
      </w:r>
      <w:r>
        <w:t>&lt;</w:t>
      </w:r>
      <w:r>
        <w:rPr>
          <w:rFonts w:ascii="Tahoma" w:hAnsi="Tahoma" w:cs="Tahoma"/>
        </w:rPr>
        <w:t>�</w:t>
      </w:r>
      <w:r>
        <w:t>5qo&lt;/</w:t>
      </w:r>
      <w:r>
        <w:rPr>
          <w:rFonts w:ascii="Tahoma" w:hAnsi="Tahoma" w:cs="Tahoma"/>
        </w:rPr>
        <w:t>���</w:t>
      </w:r>
      <w:r>
        <w:t>QCÅ</w:t>
      </w:r>
      <w:r>
        <w:rPr>
          <w:rFonts w:ascii="Tahoma" w:hAnsi="Tahoma" w:cs="Tahoma"/>
        </w:rPr>
        <w:t>�</w:t>
      </w:r>
      <w:r>
        <w:t>ÉC</w:t>
      </w:r>
      <w:r>
        <w:rPr>
          <w:rFonts w:ascii="Tahoma" w:hAnsi="Tahoma" w:cs="Tahoma"/>
        </w:rPr>
        <w:t>�</w:t>
      </w:r>
      <w:r>
        <w:t>a</w:t>
      </w:r>
      <w:r>
        <w:rPr>
          <w:rFonts w:ascii="Tahoma" w:hAnsi="Tahoma" w:cs="Tahoma"/>
        </w:rPr>
        <w:t>�</w:t>
      </w:r>
      <w:r>
        <w:t>a</w:t>
      </w:r>
      <w:r>
        <w:rPr>
          <w:rFonts w:ascii="Tahoma" w:hAnsi="Tahoma" w:cs="Tahoma"/>
        </w:rPr>
        <w:t>�</w:t>
      </w:r>
      <w:r>
        <w:rPr>
          <w:rFonts w:ascii="Malgun Gothic" w:eastAsia="Malgun Gothic" w:hAnsi="Malgun Gothic" w:cs="Malgun Gothic" w:hint="eastAsia"/>
        </w:rPr>
        <w:t>ᄑ</w:t>
      </w:r>
      <w:r>
        <w:rPr>
          <w:rFonts w:ascii="Tahoma" w:hAnsi="Tahoma" w:cs="Tahoma"/>
        </w:rPr>
        <w:t>��</w:t>
      </w:r>
      <w:r>
        <w:t>&lt;</w:t>
      </w:r>
      <w:r>
        <w:rPr>
          <w:rFonts w:ascii="Tahoma" w:hAnsi="Tahoma" w:cs="Tahoma"/>
        </w:rPr>
        <w:t>��</w:t>
      </w:r>
      <w:r>
        <w:t>F</w:t>
      </w:r>
      <w:r>
        <w:rPr>
          <w:rFonts w:ascii="Tahoma" w:hAnsi="Tahoma" w:cs="Tahoma"/>
        </w:rPr>
        <w:t>�</w:t>
      </w:r>
      <w:r>
        <w:t>F</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mƣ&amp;&amp;!&amp;KM</w:t>
      </w:r>
      <w:r>
        <w:rPr>
          <w:rFonts w:ascii="Tahoma" w:hAnsi="Tahoma" w:cs="Tahoma"/>
        </w:rPr>
        <w:t>�</w:t>
      </w:r>
      <w:r>
        <w:t>M</w:t>
      </w:r>
      <w:r>
        <w:rPr>
          <w:rFonts w:ascii="Tahoma" w:hAnsi="Tahoma" w:cs="Tahoma"/>
        </w:rPr>
        <w:t>�</w:t>
      </w:r>
      <w:r>
        <w:t>RM</w:t>
      </w:r>
      <w:r>
        <w:rPr>
          <w:rFonts w:ascii="Tahoma" w:hAnsi="Tahoma" w:cs="Tahoma"/>
        </w:rPr>
        <w:t>��</w:t>
      </w:r>
      <w:r>
        <w:t>)</w:t>
      </w:r>
      <w:r>
        <w:rPr>
          <w:rFonts w:ascii="Tahoma" w:hAnsi="Tahoma" w:cs="Tahoma"/>
        </w:rPr>
        <w:t>�</w:t>
      </w:r>
      <w:r>
        <w:t>;L;L</w:t>
      </w:r>
      <w:r>
        <w:rPr>
          <w:rFonts w:ascii="Tahoma" w:hAnsi="Tahoma" w:cs="Tahoma"/>
        </w:rPr>
        <w:t>���</w:t>
      </w:r>
      <w:r>
        <w:rPr>
          <w:rFonts w:ascii="Calibri" w:hAnsi="Calibri" w:cs="Calibri"/>
        </w:rPr>
        <w:t>͢</w:t>
      </w:r>
      <w:r>
        <w:rPr>
          <w:rFonts w:ascii="Tahoma" w:hAnsi="Tahoma" w:cs="Tahoma"/>
        </w:rPr>
        <w:t>�</w:t>
      </w:r>
      <w:r>
        <w:t>֙5</w:t>
      </w:r>
      <w:r>
        <w:rPr>
          <w:rFonts w:ascii="Tahoma" w:hAnsi="Tahoma" w:cs="Tahoma"/>
        </w:rPr>
        <w:t>�</w:t>
      </w:r>
      <w:r>
        <w:t>=1</w:t>
      </w:r>
      <w:r>
        <w:rPr>
          <w:rFonts w:ascii="Tahoma" w:hAnsi="Tahoma" w:cs="Tahoma"/>
        </w:rPr>
        <w:t>�</w:t>
      </w:r>
      <w:r>
        <w:t>2</w:t>
      </w:r>
      <w:r>
        <w:rPr>
          <w:rFonts w:ascii="Tahoma" w:hAnsi="Tahoma" w:cs="Tahoma"/>
        </w:rPr>
        <w:t>��</w:t>
      </w:r>
      <w:r>
        <w:t>כ</w:t>
      </w:r>
      <w:r>
        <w:rPr>
          <w:rFonts w:ascii="Ebrima" w:hAnsi="Ebrima" w:cs="Ebrima"/>
        </w:rPr>
        <w:t>߷</w:t>
      </w:r>
      <w:r>
        <w:t>`ZxZ,</w:t>
      </w:r>
      <w:r>
        <w:rPr>
          <w:rFonts w:ascii="Tahoma" w:hAnsi="Tahoma" w:cs="Tahoma"/>
        </w:rPr>
        <w:t>����</w:t>
      </w:r>
      <w:r>
        <w:t>eI</w:t>
      </w:r>
      <w:r>
        <w:rPr>
          <w:rFonts w:ascii="Tahoma" w:hAnsi="Tahoma" w:cs="Tahoma"/>
        </w:rPr>
        <w:t>��</w:t>
      </w:r>
      <w:r>
        <w:t>Z</w:t>
      </w:r>
      <w:r>
        <w:rPr>
          <w:rFonts w:ascii="Tahoma" w:hAnsi="Tahoma" w:cs="Tahoma"/>
        </w:rPr>
        <w:t>�</w:t>
      </w:r>
      <w:r>
        <w:t>Yn</w:t>
      </w:r>
      <w:r>
        <w:rPr>
          <w:rFonts w:ascii="Tahoma" w:hAnsi="Tahoma" w:cs="Tahoma"/>
        </w:rPr>
        <w:t>�</w:t>
      </w:r>
      <w:r>
        <w:t>Z9Y</w:t>
      </w:r>
      <w:r>
        <w:rPr>
          <w:rFonts w:ascii="Tahoma" w:hAnsi="Tahoma" w:cs="Tahoma"/>
        </w:rPr>
        <w:t>�</w:t>
      </w:r>
      <w:r>
        <w:t>XUZ]</w:t>
      </w:r>
      <w:r>
        <w:rPr>
          <w:rFonts w:ascii="Tahoma" w:hAnsi="Tahoma" w:cs="Tahoma"/>
        </w:rPr>
        <w:t>�</w:t>
      </w:r>
      <w:r>
        <w:t>F</w:t>
      </w:r>
      <w:r>
        <w:rPr>
          <w:rFonts w:ascii="Tahoma" w:hAnsi="Tahoma" w:cs="Tahoma"/>
        </w:rPr>
        <w:t>���</w:t>
      </w:r>
      <w:r>
        <w:t>%ֻ</w:t>
      </w:r>
      <w:r>
        <w:rPr>
          <w:rFonts w:ascii="Tahoma" w:hAnsi="Tahoma" w:cs="Tahoma"/>
        </w:rPr>
        <w:t>�����</w:t>
      </w:r>
      <w:r>
        <w:t>N</w:t>
      </w:r>
      <w:r>
        <w:rPr>
          <w:rFonts w:ascii="Tahoma" w:hAnsi="Tahoma" w:cs="Tahoma"/>
        </w:rPr>
        <w:t>�</w:t>
      </w:r>
      <w:r>
        <w:t>N</w:t>
      </w:r>
      <w:r>
        <w:rPr>
          <w:rFonts w:ascii="Tahoma" w:hAnsi="Tahoma" w:cs="Tahoma"/>
        </w:rPr>
        <w:t>���</w:t>
      </w:r>
      <w:r>
        <w:t>gp</w:t>
      </w:r>
      <w:r>
        <w:rPr>
          <w:rFonts w:ascii="Tahoma" w:hAnsi="Tahoma" w:cs="Tahoma"/>
        </w:rPr>
        <w:t>�</w:t>
      </w:r>
      <w:r>
        <w:t>ɶ</w:t>
      </w:r>
      <w:r>
        <w:rPr>
          <w:rFonts w:ascii="Tahoma" w:hAnsi="Tahoma" w:cs="Tahoma"/>
        </w:rPr>
        <w:t>�����</w:t>
      </w:r>
      <w:r>
        <w:t>ۮ</w:t>
      </w:r>
      <w:r>
        <w:rPr>
          <w:rFonts w:ascii="Tahoma" w:hAnsi="Tahoma" w:cs="Tahoma"/>
        </w:rPr>
        <w:t>�</w:t>
      </w:r>
      <w:r>
        <w:t>m</w:t>
      </w:r>
      <w:r>
        <w:rPr>
          <w:rFonts w:ascii="Tahoma" w:hAnsi="Tahoma" w:cs="Tahoma"/>
        </w:rPr>
        <w:t>�</w:t>
      </w:r>
      <w:r>
        <w:t>}agbg</w:t>
      </w:r>
      <w:r>
        <w:rPr>
          <w:rFonts w:ascii="Tahoma" w:hAnsi="Tahoma" w:cs="Tahoma"/>
        </w:rPr>
        <w:t>�</w:t>
      </w:r>
      <w:r>
        <w:t>Ů</w:t>
      </w:r>
      <w:r>
        <w:rPr>
          <w:rFonts w:ascii="Tahoma" w:hAnsi="Tahoma" w:cs="Tahoma"/>
        </w:rPr>
        <w:t>�</w:t>
      </w:r>
      <w:r>
        <w:rPr>
          <w:rFonts w:hint="eastAsia"/>
        </w:rPr>
        <w:t></w:t>
      </w:r>
      <w:r>
        <w:rPr>
          <w:rFonts w:ascii="Tahoma" w:hAnsi="Tahoma" w:cs="Tahoma"/>
        </w:rPr>
        <w:t>�</w:t>
      </w:r>
      <w:r>
        <w:t>}</w:t>
      </w:r>
      <w:r>
        <w:rPr>
          <w:rFonts w:ascii="Tahoma" w:hAnsi="Tahoma" w:cs="Tahoma"/>
        </w:rPr>
        <w:t>�</w:t>
      </w:r>
      <w:r>
        <w:t>}</w:t>
      </w:r>
      <w:r>
        <w:rPr>
          <w:rFonts w:ascii="Tahoma" w:hAnsi="Tahoma" w:cs="Tahoma"/>
        </w:rPr>
        <w:t>��</w:t>
      </w:r>
      <w:r>
        <w:t>=</w:t>
      </w:r>
    </w:p>
    <w:p w14:paraId="20746A31" w14:textId="77777777" w:rsidR="0045207C" w:rsidRDefault="0045207C" w:rsidP="007724B4">
      <w:pPr>
        <w:pStyle w:val="Heading3"/>
      </w:pPr>
      <w:r>
        <w:rPr>
          <w:rFonts w:ascii="Tahoma" w:hAnsi="Tahoma" w:cs="Tahoma"/>
        </w:rPr>
        <w:t>���</w:t>
      </w:r>
      <w:r>
        <w:t>Züs</w:t>
      </w:r>
      <w:r>
        <w:rPr>
          <w:rFonts w:ascii="Tahoma" w:hAnsi="Tahoma" w:cs="Tahoma"/>
        </w:rPr>
        <w:t>�</w:t>
      </w:r>
      <w:r>
        <w:t>r:V:</w:t>
      </w:r>
      <w:r>
        <w:rPr>
          <w:rFonts w:ascii="MV Boli" w:hAnsi="MV Boli" w:cs="MV Boli"/>
        </w:rPr>
        <w:t>ޚ</w:t>
      </w:r>
      <w:r>
        <w:rPr>
          <w:rFonts w:hint="eastAsia"/>
        </w:rPr>
        <w:t>Μ</w:t>
      </w:r>
      <w:r>
        <w:rPr>
          <w:rFonts w:ascii="Tahoma" w:hAnsi="Tahoma" w:cs="Tahoma"/>
        </w:rPr>
        <w:t>�</w:t>
      </w:r>
      <w:r>
        <w:t>?å</w:t>
      </w:r>
      <w:r>
        <w:rPr>
          <w:rFonts w:ascii="Tahoma" w:hAnsi="Tahoma" w:cs="Tahoma"/>
        </w:rPr>
        <w:t>���</w:t>
      </w:r>
      <w:r>
        <w:t>/gX</w:t>
      </w:r>
      <w:r>
        <w:rPr>
          <w:rFonts w:ascii="Tahoma" w:hAnsi="Tahoma" w:cs="Tahoma"/>
        </w:rPr>
        <w:t>���</w:t>
      </w:r>
      <w:r>
        <w:t>3</w:t>
      </w:r>
      <w:r>
        <w:rPr>
          <w:rFonts w:ascii="Tahoma" w:hAnsi="Tahoma" w:cs="Tahoma"/>
        </w:rPr>
        <w:t>��</w:t>
      </w:r>
      <w:r>
        <w:t>)</w:t>
      </w:r>
      <w:r>
        <w:rPr>
          <w:rFonts w:ascii="Tahoma" w:hAnsi="Tahoma" w:cs="Tahoma"/>
        </w:rPr>
        <w:t>�</w:t>
      </w:r>
      <w:r>
        <w:t>i</w:t>
      </w:r>
      <w:r>
        <w:rPr>
          <w:rFonts w:ascii="Tahoma" w:hAnsi="Tahoma" w:cs="Tahoma"/>
        </w:rPr>
        <w:t>�</w:t>
      </w:r>
      <w:r>
        <w:t>S</w:t>
      </w:r>
      <w:r>
        <w:rPr>
          <w:rFonts w:ascii="Tahoma" w:hAnsi="Tahoma" w:cs="Tahoma"/>
        </w:rPr>
        <w:t>��</w:t>
      </w:r>
      <w:r>
        <w:t>Ggg</w:t>
      </w:r>
      <w:r>
        <w:rPr>
          <w:rFonts w:ascii="Tahoma" w:hAnsi="Tahoma" w:cs="Tahoma"/>
        </w:rPr>
        <w:t>�</w:t>
      </w:r>
      <w:r>
        <w:t>s</w:t>
      </w:r>
      <w:r>
        <w:rPr>
          <w:rFonts w:ascii="Tahoma" w:hAnsi="Tahoma" w:cs="Tahoma"/>
        </w:rPr>
        <w:t>�</w:t>
      </w:r>
      <w:r>
        <w:rPr>
          <w:rFonts w:ascii="Calibri" w:hAnsi="Calibri" w:cs="Calibri"/>
        </w:rPr>
        <w:t>󈋉</w:t>
      </w:r>
      <w:r>
        <w:t>K</w:t>
      </w:r>
      <w:r>
        <w:rPr>
          <w:rFonts w:ascii="Tahoma" w:hAnsi="Tahoma" w:cs="Tahoma"/>
        </w:rPr>
        <w:t>��</w:t>
      </w:r>
      <w:r>
        <w:t>.</w:t>
      </w:r>
      <w:r>
        <w:rPr>
          <w:rFonts w:ascii="Tahoma" w:hAnsi="Tahoma" w:cs="Tahoma"/>
        </w:rPr>
        <w:t>�</w:t>
      </w:r>
      <w:r>
        <w:t>&gt;.</w:t>
      </w:r>
      <w:r>
        <w:rPr>
          <w:rFonts w:ascii="Tahoma" w:hAnsi="Tahoma" w:cs="Tahoma"/>
        </w:rPr>
        <w:t>��</w:t>
      </w:r>
      <w:r>
        <w:t>Ƚ</w:t>
      </w:r>
      <w:r>
        <w:rPr>
          <w:rFonts w:ascii="Tahoma" w:hAnsi="Tahoma" w:cs="Tahoma"/>
        </w:rPr>
        <w:t>�</w:t>
      </w:r>
      <w:r>
        <w:t>Jt</w:t>
      </w:r>
      <w:r>
        <w:rPr>
          <w:rFonts w:ascii="Tahoma" w:hAnsi="Tahoma" w:cs="Tahoma"/>
        </w:rPr>
        <w:t>�</w:t>
      </w:r>
      <w:r>
        <w:t>qÅ</w:t>
      </w:r>
      <w:r>
        <w:rPr>
          <w:rFonts w:ascii="Tahoma" w:hAnsi="Tahoma" w:cs="Tahoma"/>
        </w:rPr>
        <w:t>�</w:t>
      </w:r>
      <w:r>
        <w:t>z</w:t>
      </w:r>
      <w:r>
        <w:rPr>
          <w:rFonts w:ascii="Tahoma" w:hAnsi="Tahoma" w:cs="Tahoma"/>
        </w:rPr>
        <w:t>��������</w:t>
      </w:r>
      <w:r>
        <w:t>ۯ</w:t>
      </w:r>
      <w:r>
        <w:rPr>
          <w:rFonts w:ascii="Tahoma" w:hAnsi="Tahoma" w:cs="Tahoma"/>
        </w:rPr>
        <w:t>�</w:t>
      </w:r>
      <w:r>
        <w:t>6</w:t>
      </w:r>
      <w:r>
        <w:rPr>
          <w:rFonts w:ascii="Tahoma" w:hAnsi="Tahoma" w:cs="Tahoma"/>
        </w:rPr>
        <w:t>�</w:t>
      </w:r>
      <w:r>
        <w:t>i</w:t>
      </w:r>
      <w:r>
        <w:rPr>
          <w:rFonts w:ascii="Tahoma" w:hAnsi="Tahoma" w:cs="Tahoma"/>
        </w:rPr>
        <w:t>�</w:t>
      </w:r>
      <w:r>
        <w:rPr>
          <w:rFonts w:ascii="Segoe UI Historic" w:hAnsi="Segoe UI Historic" w:cs="Segoe UI Historic"/>
        </w:rPr>
        <w:t>ܟ</w:t>
      </w:r>
      <w:r>
        <w:rPr>
          <w:rFonts w:ascii="Tahoma" w:hAnsi="Tahoma" w:cs="Tahoma"/>
        </w:rPr>
        <w:t>�</w:t>
      </w:r>
      <w:r>
        <w:t>4</w:t>
      </w:r>
      <w:r>
        <w:rPr>
          <w:rFonts w:ascii="Tahoma" w:hAnsi="Tahoma" w:cs="Tahoma"/>
        </w:rPr>
        <w:t>�</w:t>
      </w:r>
      <w:r>
        <w:t>)</w:t>
      </w:r>
      <w:r>
        <w:rPr>
          <w:rFonts w:ascii="Tahoma" w:hAnsi="Tahoma" w:cs="Tahoma"/>
        </w:rPr>
        <w:t>�</w:t>
      </w:r>
      <w:r>
        <w:t>Y3s</w:t>
      </w:r>
      <w:r>
        <w:rPr>
          <w:rFonts w:ascii="Tahoma" w:hAnsi="Tahoma" w:cs="Tahoma"/>
        </w:rPr>
        <w:t>���</w:t>
      </w:r>
      <w:r>
        <w:t>C</w:t>
      </w:r>
      <w:r>
        <w:rPr>
          <w:rFonts w:ascii="Tahoma" w:hAnsi="Tahoma" w:cs="Tahoma"/>
        </w:rPr>
        <w:t>�</w:t>
      </w:r>
      <w:r>
        <w:t>Q</w:t>
      </w:r>
      <w:r>
        <w:rPr>
          <w:rFonts w:ascii="Tahoma" w:hAnsi="Tahoma" w:cs="Tahoma"/>
        </w:rPr>
        <w:t>��</w:t>
      </w:r>
      <w:r>
        <w:t>?</w:t>
      </w:r>
    </w:p>
    <w:p w14:paraId="2D1AA5A1" w14:textId="77777777" w:rsidR="0045207C" w:rsidRDefault="0045207C" w:rsidP="007724B4">
      <w:pPr>
        <w:pStyle w:val="Heading3"/>
      </w:pPr>
      <w:r>
        <w:rPr>
          <w:rFonts w:ascii="Tahoma" w:hAnsi="Tahoma" w:cs="Tahoma"/>
        </w:rPr>
        <w:t>��</w:t>
      </w:r>
      <w:r>
        <w:t>0k</w:t>
      </w:r>
      <w:r>
        <w:rPr>
          <w:rFonts w:ascii="Ebrima" w:hAnsi="Ebrima" w:cs="Ebrima"/>
        </w:rPr>
        <w:t>߬</w:t>
      </w:r>
      <w:r>
        <w:rPr>
          <w:rFonts w:ascii="Calibri" w:hAnsi="Calibri" w:cs="Calibri"/>
        </w:rPr>
        <w:t>ü</w:t>
      </w:r>
      <w:r>
        <w:t>OCO</w:t>
      </w:r>
      <w:r>
        <w:rPr>
          <w:rFonts w:ascii="Tahoma" w:hAnsi="Tahoma" w:cs="Tahoma"/>
        </w:rPr>
        <w:t>�</w:t>
      </w:r>
      <w:r>
        <w:t>g</w:t>
      </w:r>
      <w:r>
        <w:rPr>
          <w:rFonts w:ascii="Tahoma" w:hAnsi="Tahoma" w:cs="Tahoma"/>
        </w:rPr>
        <w:t>��</w:t>
      </w:r>
      <w:r>
        <w:t>#/c/</w:t>
      </w:r>
      <w:r>
        <w:rPr>
          <w:rFonts w:ascii="Tahoma" w:hAnsi="Tahoma" w:cs="Tahoma"/>
        </w:rPr>
        <w:t>�</w:t>
      </w:r>
      <w:r>
        <w:t>W</w:t>
      </w:r>
      <w:r>
        <w:rPr>
          <w:rFonts w:ascii="Tahoma" w:hAnsi="Tahoma" w:cs="Tahoma"/>
        </w:rPr>
        <w:t>�</w:t>
      </w:r>
      <w:r>
        <w:t>װ</w:t>
      </w:r>
      <w:r>
        <w:rPr>
          <w:rFonts w:ascii="Tahoma" w:hAnsi="Tahoma" w:cs="Tahoma"/>
        </w:rPr>
        <w:t>��</w:t>
      </w:r>
      <w:r>
        <w:t>w</w:t>
      </w:r>
      <w:r>
        <w:rPr>
          <w:rFonts w:ascii="Tahoma" w:hAnsi="Tahoma" w:cs="Tahoma"/>
        </w:rPr>
        <w:t>��</w:t>
      </w:r>
      <w:r>
        <w:t>a</w:t>
      </w:r>
      <w:r>
        <w:rPr>
          <w:rFonts w:ascii="Tahoma" w:hAnsi="Tahoma" w:cs="Tahoma"/>
        </w:rPr>
        <w:t>�</w:t>
      </w:r>
      <w:r>
        <w:t>&gt;</w:t>
      </w:r>
      <w:r>
        <w:rPr>
          <w:rFonts w:ascii="Tahoma" w:hAnsi="Tahoma" w:cs="Tahoma"/>
        </w:rPr>
        <w:t>�</w:t>
      </w:r>
      <w:r>
        <w:t>&gt;r</w:t>
      </w:r>
      <w:r>
        <w:rPr>
          <w:rFonts w:ascii="Tahoma" w:hAnsi="Tahoma" w:cs="Tahoma"/>
        </w:rPr>
        <w:t>��</w:t>
      </w:r>
      <w:r>
        <w:t>&gt;</w:t>
      </w:r>
      <w:r>
        <w:rPr>
          <w:rFonts w:ascii="Tahoma" w:hAnsi="Tahoma" w:cs="Tahoma"/>
        </w:rPr>
        <w:t>�</w:t>
      </w:r>
      <w:r>
        <w:t>&lt;7</w:t>
      </w:r>
      <w:r>
        <w:rPr>
          <w:rFonts w:ascii="Tahoma" w:hAnsi="Tahoma" w:cs="Tahoma"/>
        </w:rPr>
        <w:t>�</w:t>
      </w:r>
      <w:r>
        <w:t>2</w:t>
      </w:r>
      <w:r>
        <w:rPr>
          <w:rFonts w:ascii="Tahoma" w:hAnsi="Tahoma" w:cs="Tahoma"/>
        </w:rPr>
        <w:t>�</w:t>
      </w:r>
      <w:r>
        <w:t>Y_</w:t>
      </w:r>
      <w:r>
        <w:rPr>
          <w:rFonts w:ascii="Tahoma" w:hAnsi="Tahoma" w:cs="Tahoma"/>
        </w:rPr>
        <w:t>�</w:t>
      </w:r>
      <w:r>
        <w:t>7</w:t>
      </w:r>
      <w:r>
        <w:rPr>
          <w:rFonts w:ascii="Tahoma" w:hAnsi="Tahoma" w:cs="Tahoma"/>
        </w:rPr>
        <w:t>��</w:t>
      </w:r>
      <w:r>
        <w:t>ȷ</w:t>
      </w:r>
      <w:r>
        <w:rPr>
          <w:rFonts w:ascii="Tahoma" w:hAnsi="Tahoma" w:cs="Tahoma"/>
        </w:rPr>
        <w:t>�</w:t>
      </w:r>
      <w:r>
        <w:t>O</w:t>
      </w:r>
      <w:r>
        <w:rPr>
          <w:rFonts w:ascii="Tahoma" w:hAnsi="Tahoma" w:cs="Tahoma"/>
        </w:rPr>
        <w:t>�</w:t>
      </w:r>
      <w:r>
        <w:t>o</w:t>
      </w:r>
      <w:r>
        <w:rPr>
          <w:rFonts w:ascii="Tahoma" w:hAnsi="Tahoma" w:cs="Tahoma"/>
        </w:rPr>
        <w:t>�</w:t>
      </w:r>
      <w:r>
        <w:t>_</w:t>
      </w:r>
      <w:r>
        <w:rPr>
          <w:rFonts w:ascii="Tahoma" w:hAnsi="Tahoma" w:cs="Tahoma"/>
        </w:rPr>
        <w:t>��</w:t>
      </w:r>
      <w:r>
        <w:t>C#</w:t>
      </w:r>
      <w:r>
        <w:rPr>
          <w:rFonts w:ascii="Tahoma" w:hAnsi="Tahoma" w:cs="Tahoma"/>
        </w:rPr>
        <w:t>�</w:t>
      </w:r>
      <w:r>
        <w:t>d</w:t>
      </w:r>
      <w:r>
        <w:rPr>
          <w:rFonts w:ascii="Tahoma" w:hAnsi="Tahoma" w:cs="Tahoma"/>
        </w:rPr>
        <w:t>�</w:t>
      </w:r>
      <w:r>
        <w:t>z</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zö!</w:t>
      </w:r>
      <w:r>
        <w:rPr>
          <w:rFonts w:ascii="Tahoma" w:hAnsi="Tahoma" w:cs="Tahoma"/>
        </w:rPr>
        <w:t>��</w:t>
      </w:r>
      <w:r>
        <w:t>?:</w:t>
      </w:r>
      <w:r>
        <w:rPr>
          <w:rFonts w:ascii="Tahoma" w:hAnsi="Tahoma" w:cs="Tahoma"/>
        </w:rPr>
        <w:t>�</w:t>
      </w:r>
      <w:r>
        <w:t>e</w:t>
      </w:r>
      <w:r>
        <w:rPr>
          <w:rFonts w:ascii="Tahoma" w:hAnsi="Tahoma" w:cs="Tahoma"/>
        </w:rPr>
        <w:t>����</w:t>
      </w:r>
      <w:r>
        <w:t>A</w:t>
      </w:r>
      <w:r>
        <w:rPr>
          <w:rFonts w:ascii="Tahoma" w:hAnsi="Tahoma" w:cs="Tahoma"/>
        </w:rPr>
        <w:t>���</w:t>
      </w:r>
      <w:r>
        <w:t>AA</w:t>
      </w:r>
      <w:r>
        <w:rPr>
          <w:rFonts w:ascii="Tahoma" w:hAnsi="Tahoma" w:cs="Tahoma"/>
        </w:rPr>
        <w:t>�������</w:t>
      </w:r>
      <w:r>
        <w:t>!h</w:t>
      </w:r>
      <w:r>
        <w:rPr>
          <w:rFonts w:ascii="Tahoma" w:hAnsi="Tahoma" w:cs="Tahoma"/>
        </w:rPr>
        <w:t>�</w:t>
      </w:r>
      <w:r>
        <w:rPr>
          <w:rFonts w:ascii="Malgun Gothic" w:eastAsia="Malgun Gothic" w:hAnsi="Malgun Gothic" w:cs="Malgun Gothic" w:hint="eastAsia"/>
        </w:rPr>
        <w:t>쐭</w:t>
      </w:r>
      <w:r>
        <w:t>!</w:t>
      </w:r>
      <w:r>
        <w:rPr>
          <w:rFonts w:ascii="Tahoma" w:hAnsi="Tahoma" w:cs="Tahoma"/>
        </w:rPr>
        <w:t>��</w:t>
      </w:r>
      <w:r>
        <w:t>Α</w:t>
      </w:r>
      <w:r>
        <w:rPr>
          <w:rFonts w:ascii="Tahoma" w:hAnsi="Tahoma" w:cs="Tahoma"/>
        </w:rPr>
        <w:t>�</w:t>
      </w:r>
      <w:r>
        <w:t>i</w:t>
      </w:r>
      <w:r>
        <w:rPr>
          <w:rFonts w:ascii="Tahoma" w:hAnsi="Tahoma" w:cs="Tahoma"/>
        </w:rPr>
        <w:t>�</w:t>
      </w:r>
      <w:r>
        <w:t>Pü</w:t>
      </w:r>
      <w:r>
        <w:rPr>
          <w:rFonts w:ascii="Tahoma" w:hAnsi="Tahoma" w:cs="Tahoma"/>
        </w:rPr>
        <w:t>���</w:t>
      </w:r>
      <w:r>
        <w:t>a</w:t>
      </w:r>
      <w:r>
        <w:rPr>
          <w:rFonts w:ascii="Tahoma" w:hAnsi="Tahoma" w:cs="Tahoma"/>
        </w:rPr>
        <w:t>�</w:t>
      </w:r>
      <w:r>
        <w:t>a</w:t>
      </w:r>
      <w:r>
        <w:rPr>
          <w:rFonts w:ascii="Tahoma" w:hAnsi="Tahoma" w:cs="Tahoma"/>
        </w:rPr>
        <w:t>��</w:t>
      </w:r>
      <w:r>
        <w:t>ü</w:t>
      </w:r>
    </w:p>
    <w:p w14:paraId="7250E46E" w14:textId="77777777" w:rsidR="0045207C" w:rsidRDefault="0045207C" w:rsidP="007724B4">
      <w:pPr>
        <w:pStyle w:val="Heading3"/>
      </w:pPr>
      <w:r>
        <w:t>'</w:t>
      </w:r>
      <w:r>
        <w:rPr>
          <w:rFonts w:ascii="Tahoma" w:hAnsi="Tahoma" w:cs="Tahoma"/>
        </w:rPr>
        <w:t>���</w:t>
      </w:r>
      <w:r>
        <w:t>W</w:t>
      </w:r>
      <w:r>
        <w:rPr>
          <w:rFonts w:ascii="Tahoma" w:hAnsi="Tahoma" w:cs="Tahoma"/>
        </w:rPr>
        <w:t>�</w:t>
      </w:r>
      <w:r>
        <w:t>?</w:t>
      </w:r>
      <w:r>
        <w:rPr>
          <w:rFonts w:ascii="Tahoma" w:hAnsi="Tahoma" w:cs="Tahoma"/>
        </w:rPr>
        <w:t>�</w:t>
      </w:r>
      <w:r>
        <w:t>p</w:t>
      </w:r>
      <w:r>
        <w:rPr>
          <w:rFonts w:ascii="Tahoma" w:hAnsi="Tahoma" w:cs="Tahoma"/>
        </w:rPr>
        <w:t>�</w:t>
      </w:r>
      <w:r>
        <w:t>X</w:t>
      </w:r>
      <w:r>
        <w:rPr>
          <w:rFonts w:ascii="Tahoma" w:hAnsi="Tahoma" w:cs="Tahoma"/>
        </w:rPr>
        <w:t>⸮�</w:t>
      </w:r>
      <w:r>
        <w:t>1</w:t>
      </w:r>
      <w:r>
        <w:rPr>
          <w:rFonts w:ascii="Tahoma" w:hAnsi="Tahoma" w:cs="Tahoma"/>
        </w:rPr>
        <w:t>�</w:t>
      </w:r>
      <w:r>
        <w:t>5w</w:t>
      </w:r>
      <w:r>
        <w:rPr>
          <w:rFonts w:ascii="Tahoma" w:hAnsi="Tahoma" w:cs="Tahoma"/>
        </w:rPr>
        <w:t>��</w:t>
      </w:r>
      <w:r>
        <w:t>Cs</w:t>
      </w:r>
      <w:r>
        <w:rPr>
          <w:rFonts w:ascii="Tahoma" w:hAnsi="Tahoma" w:cs="Tahoma"/>
        </w:rPr>
        <w:t>�</w:t>
      </w:r>
      <w:r>
        <w:t>D</w:t>
      </w:r>
      <w:r>
        <w:rPr>
          <w:rFonts w:ascii="Tahoma" w:hAnsi="Tahoma" w:cs="Tahoma"/>
        </w:rPr>
        <w:t>�</w:t>
      </w:r>
      <w:r>
        <w:t>D</w:t>
      </w:r>
      <w:r>
        <w:rPr>
          <w:rFonts w:ascii="Tahoma" w:hAnsi="Tahoma" w:cs="Tahoma"/>
        </w:rPr>
        <w:t>�</w:t>
      </w:r>
      <w:r>
        <w:t>D</w:t>
      </w:r>
      <w:r>
        <w:rPr>
          <w:rFonts w:ascii="MV Boli" w:hAnsi="MV Boli" w:cs="MV Boli"/>
        </w:rPr>
        <w:t>ޛ</w:t>
      </w:r>
      <w:r>
        <w:t>g1O9</w:t>
      </w:r>
      <w:r>
        <w:rPr>
          <w:rFonts w:ascii="Tahoma" w:hAnsi="Tahoma" w:cs="Tahoma"/>
        </w:rPr>
        <w:t>�</w:t>
      </w:r>
      <w:r>
        <w:t>-J5*&gt;</w:t>
      </w:r>
      <w:r>
        <w:rPr>
          <w:rFonts w:ascii="Tahoma" w:hAnsi="Tahoma" w:cs="Tahoma"/>
        </w:rPr>
        <w:t>�</w:t>
      </w:r>
      <w:r>
        <w:t>.j&lt;</w:t>
      </w:r>
      <w:r>
        <w:rPr>
          <w:rFonts w:ascii="Tahoma" w:hAnsi="Tahoma" w:cs="Tahoma"/>
        </w:rPr>
        <w:t>�</w:t>
      </w:r>
      <w:r>
        <w:t>7</w:t>
      </w:r>
      <w:r>
        <w:rPr>
          <w:rFonts w:ascii="Tahoma" w:hAnsi="Tahoma" w:cs="Tahoma"/>
        </w:rPr>
        <w:t>�</w:t>
      </w:r>
      <w:r>
        <w:t>4</w:t>
      </w:r>
      <w:r>
        <w:rPr>
          <w:rFonts w:ascii="Tahoma" w:hAnsi="Tahoma" w:cs="Tahoma"/>
        </w:rPr>
        <w:t>�</w:t>
      </w:r>
      <w:r>
        <w:t>?</w:t>
      </w:r>
      <w:r>
        <w:rPr>
          <w:rFonts w:ascii="Tahoma" w:hAnsi="Tahoma" w:cs="Tahoma"/>
        </w:rPr>
        <w:t>�</w:t>
      </w:r>
      <w:r>
        <w:t>.fY</w:t>
      </w:r>
      <w:r>
        <w:rPr>
          <w:rFonts w:ascii="Tahoma" w:hAnsi="Tahoma" w:cs="Tahoma"/>
        </w:rPr>
        <w:t>��</w:t>
      </w:r>
      <w:r>
        <w:t>X</w:t>
      </w:r>
      <w:r>
        <w:rPr>
          <w:rFonts w:ascii="Tahoma" w:hAnsi="Tahoma" w:cs="Tahoma"/>
        </w:rPr>
        <w:t>�</w:t>
      </w:r>
      <w:r>
        <w:t>XIlK9.*</w:t>
      </w:r>
      <w:r>
        <w:rPr>
          <w:rFonts w:ascii="Tahoma" w:hAnsi="Tahoma" w:cs="Tahoma"/>
        </w:rPr>
        <w:t>�</w:t>
      </w:r>
      <w:r>
        <w:t>6nl</w:t>
      </w:r>
      <w:r>
        <w:rPr>
          <w:rFonts w:ascii="Tahoma" w:hAnsi="Tahoma" w:cs="Tahoma"/>
        </w:rPr>
        <w:t>�������</w:t>
      </w:r>
    </w:p>
    <w:p w14:paraId="24585316" w14:textId="77777777" w:rsidR="0045207C" w:rsidRDefault="0045207C" w:rsidP="007724B4">
      <w:pPr>
        <w:pStyle w:val="Heading3"/>
      </w:pPr>
      <w:r>
        <w:rPr>
          <w:rFonts w:ascii="Tahoma" w:hAnsi="Tahoma" w:cs="Tahoma"/>
        </w:rPr>
        <w:t>�</w:t>
      </w:r>
      <w:r>
        <w:t>ä</w:t>
      </w:r>
      <w:r>
        <w:rPr>
          <w:rFonts w:ascii="Tahoma" w:hAnsi="Tahoma" w:cs="Tahoma"/>
        </w:rPr>
        <w:t>�</w:t>
      </w:r>
      <w:r>
        <w:t>/</w:t>
      </w:r>
      <w:r>
        <w:rPr>
          <w:rFonts w:ascii="Tahoma" w:hAnsi="Tahoma" w:cs="Tahoma"/>
        </w:rPr>
        <w:t>�</w:t>
      </w:r>
      <w:r>
        <w:t>Åpy</w:t>
      </w:r>
      <w:r>
        <w:rPr>
          <w:rFonts w:ascii="Tahoma" w:hAnsi="Tahoma" w:cs="Tahoma"/>
        </w:rPr>
        <w:t>�����</w:t>
      </w:r>
      <w:r>
        <w:t>.,:</w:t>
      </w:r>
      <w:r>
        <w:rPr>
          <w:rFonts w:ascii="Tahoma" w:hAnsi="Tahoma" w:cs="Tahoma"/>
        </w:rPr>
        <w:t>�</w:t>
      </w:r>
      <w:r>
        <w:t>ÉL</w:t>
      </w:r>
      <w:r>
        <w:rPr>
          <w:rFonts w:ascii="Tahoma" w:hAnsi="Tahoma" w:cs="Tahoma"/>
        </w:rPr>
        <w:t>�</w:t>
      </w:r>
      <w:r>
        <w:t>N8</w:t>
      </w:r>
      <w:r>
        <w:rPr>
          <w:rFonts w:ascii="Tahoma" w:hAnsi="Tahoma" w:cs="Tahoma"/>
        </w:rPr>
        <w:t>��</w:t>
      </w:r>
      <w:r>
        <w:t>A*</w:t>
      </w:r>
      <w:r>
        <w:rPr>
          <w:rFonts w:ascii="Tahoma" w:hAnsi="Tahoma" w:cs="Tahoma"/>
        </w:rPr>
        <w:t>��</w:t>
      </w:r>
      <w:r>
        <w:t>%</w:t>
      </w:r>
      <w:r>
        <w:rPr>
          <w:rFonts w:ascii="Tahoma" w:hAnsi="Tahoma" w:cs="Tahoma"/>
        </w:rPr>
        <w:t>�</w:t>
      </w:r>
      <w:r>
        <w:t>w%</w:t>
      </w:r>
      <w:r>
        <w:rPr>
          <w:rFonts w:ascii="Tahoma" w:hAnsi="Tahoma" w:cs="Tahoma"/>
        </w:rPr>
        <w:t>�</w:t>
      </w:r>
    </w:p>
    <w:p w14:paraId="6B784809" w14:textId="77777777" w:rsidR="0045207C" w:rsidRDefault="0045207C" w:rsidP="007724B4">
      <w:pPr>
        <w:pStyle w:val="Heading3"/>
      </w:pPr>
      <w:r>
        <w:t>y</w:t>
      </w:r>
      <w:r>
        <w:rPr>
          <w:rFonts w:ascii="Tahoma" w:hAnsi="Tahoma" w:cs="Tahoma"/>
        </w:rPr>
        <w:t>��</w:t>
      </w:r>
      <w:r>
        <w:t>g"/</w:t>
      </w:r>
      <w:r>
        <w:rPr>
          <w:rFonts w:ascii="Tahoma" w:hAnsi="Tahoma" w:cs="Tahoma"/>
        </w:rPr>
        <w:t>�</w:t>
      </w:r>
      <w:r>
        <w:t>6ш</w:t>
      </w:r>
      <w:r>
        <w:rPr>
          <w:rFonts w:ascii="Tahoma" w:hAnsi="Tahoma" w:cs="Tahoma"/>
        </w:rPr>
        <w:t>�</w:t>
      </w:r>
      <w:r>
        <w:t>CÖ*N</w:t>
      </w:r>
      <w:r>
        <w:rPr>
          <w:rFonts w:ascii="Tahoma" w:hAnsi="Tahoma" w:cs="Tahoma"/>
        </w:rPr>
        <w:t>�</w:t>
      </w:r>
      <w:r>
        <w:t>H*Mz</w:t>
      </w:r>
      <w:r>
        <w:rPr>
          <w:rFonts w:ascii="Tahoma" w:hAnsi="Tahoma" w:cs="Tahoma"/>
        </w:rPr>
        <w:t>�</w:t>
      </w:r>
      <w:r>
        <w:rPr>
          <w:rFonts w:ascii="Malgun Gothic" w:eastAsia="Malgun Gothic" w:hAnsi="Malgun Gothic" w:cs="Malgun Gothic" w:hint="eastAsia"/>
        </w:rPr>
        <w:t>쑼</w:t>
      </w:r>
      <w:r>
        <w:t>5y$</w:t>
      </w:r>
      <w:r>
        <w:rPr>
          <w:rFonts w:ascii="Tahoma" w:hAnsi="Tahoma" w:cs="Tahoma"/>
        </w:rPr>
        <w:t>�</w:t>
      </w:r>
      <w:r>
        <w:t>3</w:t>
      </w:r>
      <w:r>
        <w:rPr>
          <w:rFonts w:ascii="Tahoma" w:hAnsi="Tahoma" w:cs="Tahoma"/>
        </w:rPr>
        <w:t>�</w:t>
      </w:r>
      <w:r>
        <w:t>,</w:t>
      </w:r>
      <w:r>
        <w:rPr>
          <w:rFonts w:ascii="MS Gothic" w:eastAsia="MS Gothic" w:hAnsi="MS Gothic" w:cs="MS Gothic" w:hint="eastAsia"/>
        </w:rPr>
        <w:t>幄</w:t>
      </w:r>
      <w:r>
        <w:t>'</w:t>
      </w:r>
      <w:r>
        <w:rPr>
          <w:rFonts w:ascii="Tahoma" w:hAnsi="Tahoma" w:cs="Tahoma"/>
        </w:rPr>
        <w:t>���</w:t>
      </w:r>
      <w:r>
        <w:t>L</w:t>
      </w:r>
    </w:p>
    <w:p w14:paraId="00706155" w14:textId="77777777" w:rsidR="0045207C" w:rsidRDefault="0045207C" w:rsidP="007724B4">
      <w:pPr>
        <w:pStyle w:val="Heading3"/>
      </w:pPr>
      <w:r>
        <w:t>L</w:t>
      </w:r>
      <w:r>
        <w:rPr>
          <w:rFonts w:hint="cs"/>
        </w:rPr>
        <w:t>ݛ</w:t>
      </w:r>
      <w:r>
        <w:t>:</w:t>
      </w:r>
      <w:r>
        <w:rPr>
          <w:rFonts w:ascii="Tahoma" w:hAnsi="Tahoma" w:cs="Tahoma"/>
        </w:rPr>
        <w:t>��</w:t>
      </w:r>
      <w:r>
        <w:t>v m2=:</w:t>
      </w:r>
      <w:r>
        <w:rPr>
          <w:rFonts w:ascii="Tahoma" w:hAnsi="Tahoma" w:cs="Tahoma"/>
        </w:rPr>
        <w:t>�</w:t>
      </w:r>
      <w:r>
        <w:t>1</w:t>
      </w:r>
      <w:r>
        <w:rPr>
          <w:rFonts w:ascii="Tahoma" w:hAnsi="Tahoma" w:cs="Tahoma"/>
        </w:rPr>
        <w:t>����</w:t>
      </w:r>
      <w:r>
        <w:t>qB</w:t>
      </w:r>
      <w:r>
        <w:rPr>
          <w:rFonts w:ascii="Tahoma" w:hAnsi="Tahoma" w:cs="Tahoma"/>
        </w:rPr>
        <w:t>�</w:t>
      </w:r>
      <w:r>
        <w:t>!M</w:t>
      </w:r>
      <w:r>
        <w:rPr>
          <w:rFonts w:ascii="Tahoma" w:hAnsi="Tahoma" w:cs="Tahoma"/>
        </w:rPr>
        <w:t>��</w:t>
      </w:r>
      <w:r>
        <w:t>g</w:t>
      </w:r>
      <w:r>
        <w:rPr>
          <w:rFonts w:ascii="Tahoma" w:hAnsi="Tahoma" w:cs="Tahoma"/>
        </w:rPr>
        <w:t>�</w:t>
      </w:r>
      <w:r>
        <w:t>g</w:t>
      </w:r>
      <w:r>
        <w:rPr>
          <w:rFonts w:ascii="Tahoma" w:hAnsi="Tahoma" w:cs="Tahoma"/>
        </w:rPr>
        <w:t>�</w:t>
      </w:r>
      <w:r>
        <w:t>fvˬe</w:t>
      </w:r>
      <w:r>
        <w:rPr>
          <w:rFonts w:ascii="Tahoma" w:hAnsi="Tahoma" w:cs="Tahoma"/>
        </w:rPr>
        <w:t>����</w:t>
      </w:r>
      <w:r>
        <w:t>n</w:t>
      </w:r>
      <w:r>
        <w:rPr>
          <w:rFonts w:ascii="Tahoma" w:hAnsi="Tahoma" w:cs="Tahoma"/>
        </w:rPr>
        <w:t>��</w:t>
      </w:r>
      <w:r>
        <w:t>/</w:t>
      </w:r>
      <w:r>
        <w:rPr>
          <w:rFonts w:ascii="Tahoma" w:hAnsi="Tahoma" w:cs="Tahoma"/>
        </w:rPr>
        <w:t>��</w:t>
      </w:r>
      <w:r>
        <w:t>k</w:t>
      </w:r>
      <w:r>
        <w:rPr>
          <w:rFonts w:ascii="Tahoma" w:hAnsi="Tahoma" w:cs="Tahoma"/>
        </w:rPr>
        <w:t>���</w:t>
      </w:r>
      <w:r>
        <w:t>Y-</w:t>
      </w:r>
    </w:p>
    <w:p w14:paraId="7252A842" w14:textId="77777777" w:rsidR="0045207C" w:rsidRDefault="0045207C" w:rsidP="007724B4">
      <w:pPr>
        <w:pStyle w:val="Heading3"/>
      </w:pPr>
      <w:r>
        <w:rPr>
          <w:rFonts w:ascii="Tahoma" w:hAnsi="Tahoma" w:cs="Tahoma"/>
        </w:rPr>
        <w:t>�</w:t>
      </w:r>
      <w:r>
        <w:t>B</w:t>
      </w:r>
      <w:r>
        <w:rPr>
          <w:rFonts w:ascii="Tahoma" w:hAnsi="Tahoma" w:cs="Tahoma"/>
        </w:rPr>
        <w:t>��</w:t>
      </w:r>
      <w:r>
        <w:t>TZ(</w:t>
      </w:r>
      <w:r>
        <w:rPr>
          <w:rFonts w:ascii="Tahoma" w:hAnsi="Tahoma" w:cs="Tahoma"/>
        </w:rPr>
        <w:t>�</w:t>
      </w:r>
      <w:r>
        <w:t>*</w:t>
      </w:r>
      <w:r>
        <w:rPr>
          <w:rFonts w:ascii="Tahoma" w:hAnsi="Tahoma" w:cs="Tahoma"/>
        </w:rPr>
        <w:t>�</w:t>
      </w:r>
      <w:r>
        <w:t>geWf</w:t>
      </w:r>
      <w:r>
        <w:rPr>
          <w:rFonts w:ascii="Tahoma" w:hAnsi="Tahoma" w:cs="Tahoma"/>
        </w:rPr>
        <w:t>�</w:t>
      </w:r>
      <w:r>
        <w:rPr>
          <w:rFonts w:ascii="Calibri" w:hAnsi="Calibri" w:cs="Calibri"/>
        </w:rPr>
        <w:t>͉</w:t>
      </w:r>
      <w:r>
        <w:rPr>
          <w:rFonts w:ascii="Tahoma" w:hAnsi="Tahoma" w:cs="Tahoma"/>
        </w:rPr>
        <w:t>�</w:t>
      </w:r>
      <w:r>
        <w:t>9</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rPr>
          <w:rFonts w:hint="cs"/>
        </w:rPr>
        <w:t>ې</w:t>
      </w:r>
      <w:r>
        <w:t>7</w:t>
      </w:r>
      <w:r>
        <w:rPr>
          <w:rFonts w:ascii="Tahoma" w:hAnsi="Tahoma" w:cs="Tahoma"/>
        </w:rPr>
        <w:t>�����</w:t>
      </w:r>
      <w:r>
        <w:rPr>
          <w:rFonts w:ascii="Gadugi" w:hAnsi="Gadugi" w:cs="Gadugi"/>
        </w:rPr>
        <w:t>ᒶ</w:t>
      </w:r>
      <w:r>
        <w:rPr>
          <w:rFonts w:ascii="Tahoma" w:hAnsi="Tahoma" w:cs="Tahoma"/>
        </w:rPr>
        <w:t>��</w:t>
      </w:r>
      <w:r>
        <w:t>KW-X</w:t>
      </w:r>
      <w:r>
        <w:rPr>
          <w:rFonts w:ascii="MS Gothic" w:eastAsia="MS Gothic" w:hAnsi="MS Gothic" w:cs="MS Gothic" w:hint="eastAsia"/>
        </w:rPr>
        <w:t>潬</w:t>
      </w:r>
      <w:r>
        <w:t>j9</w:t>
      </w:r>
      <w:r>
        <w:rPr>
          <w:rFonts w:ascii="Tahoma" w:hAnsi="Tahoma" w:cs="Tahoma"/>
        </w:rPr>
        <w:t>�</w:t>
      </w:r>
      <w:r>
        <w:t>&lt;qy</w:t>
      </w:r>
      <w:r>
        <w:rPr>
          <w:rFonts w:ascii="Tahoma" w:hAnsi="Tahoma" w:cs="Tahoma"/>
        </w:rPr>
        <w:t>�</w:t>
      </w:r>
    </w:p>
    <w:p w14:paraId="680DD686" w14:textId="77777777" w:rsidR="0045207C" w:rsidRDefault="0045207C" w:rsidP="007724B4">
      <w:pPr>
        <w:pStyle w:val="Heading3"/>
      </w:pPr>
      <w:r>
        <w:rPr>
          <w:rFonts w:ascii="Tahoma" w:hAnsi="Tahoma" w:cs="Tahoma"/>
        </w:rPr>
        <w:t>�</w:t>
      </w:r>
      <w:r>
        <w:t>+</w:t>
      </w:r>
      <w:r>
        <w:rPr>
          <w:rFonts w:ascii="Tahoma" w:hAnsi="Tahoma" w:cs="Tahoma"/>
        </w:rPr>
        <w:t>�</w:t>
      </w:r>
      <w:r>
        <w:t>V</w:t>
      </w:r>
      <w:r>
        <w:rPr>
          <w:rFonts w:ascii="Tahoma" w:hAnsi="Tahoma" w:cs="Tahoma"/>
        </w:rPr>
        <w:t>�</w:t>
      </w:r>
      <w:r>
        <w:t>&lt;</w:t>
      </w:r>
      <w:r>
        <w:rPr>
          <w:rFonts w:ascii="Tahoma" w:hAnsi="Tahoma" w:cs="Tahoma"/>
        </w:rPr>
        <w:t>���</w:t>
      </w:r>
      <w:r>
        <w:t>*m</w:t>
      </w:r>
      <w:r>
        <w:rPr>
          <w:rFonts w:ascii="Tahoma" w:hAnsi="Tahoma" w:cs="Tahoma"/>
        </w:rPr>
        <w:t>�</w:t>
      </w:r>
      <w:r>
        <w:t>O</w:t>
      </w:r>
      <w:r>
        <w:rPr>
          <w:rFonts w:ascii="Tahoma" w:hAnsi="Tahoma" w:cs="Tahoma"/>
        </w:rPr>
        <w:t>��</w:t>
      </w:r>
      <w:r>
        <w:t>W</w:t>
      </w:r>
      <w:r>
        <w:rPr>
          <w:rFonts w:ascii="Tahoma" w:hAnsi="Tahoma" w:cs="Tahoma"/>
        </w:rPr>
        <w:t>��</w:t>
      </w:r>
      <w:r>
        <w:t>ü</w:t>
      </w:r>
      <w:r>
        <w:rPr>
          <w:rFonts w:ascii="Tahoma" w:hAnsi="Tahoma" w:cs="Tahoma"/>
        </w:rPr>
        <w:t>�</w:t>
      </w:r>
      <w:r>
        <w:t>&amp;zMk</w:t>
      </w:r>
      <w:r>
        <w:rPr>
          <w:rFonts w:ascii="Tahoma" w:hAnsi="Tahoma" w:cs="Tahoma"/>
        </w:rPr>
        <w:t>�</w:t>
      </w:r>
      <w:r>
        <w:t>Ü</w:t>
      </w:r>
      <w:r>
        <w:rPr>
          <w:rFonts w:ascii="Tahoma" w:hAnsi="Tahoma" w:cs="Tahoma"/>
        </w:rPr>
        <w:t>�</w:t>
      </w:r>
      <w:r>
        <w:t>ʂ</w:t>
      </w:r>
      <w:r>
        <w:rPr>
          <w:rFonts w:ascii="Tahoma" w:hAnsi="Tahoma" w:cs="Tahoma"/>
        </w:rPr>
        <w:t>��</w:t>
      </w:r>
      <w:r>
        <w:t>k</w:t>
      </w:r>
      <w:r>
        <w:rPr>
          <w:rFonts w:ascii="Tahoma" w:hAnsi="Tahoma" w:cs="Tahoma"/>
        </w:rPr>
        <w:t>�</w:t>
      </w:r>
    </w:p>
    <w:p w14:paraId="75EBC34B" w14:textId="77777777" w:rsidR="0045207C" w:rsidRDefault="0045207C" w:rsidP="007724B4">
      <w:pPr>
        <w:pStyle w:val="Heading3"/>
      </w:pPr>
      <w:r>
        <w:t>U</w:t>
      </w:r>
    </w:p>
    <w:p w14:paraId="70B014AC" w14:textId="77777777" w:rsidR="0045207C" w:rsidRDefault="0045207C" w:rsidP="007724B4">
      <w:pPr>
        <w:pStyle w:val="Heading3"/>
      </w:pPr>
      <w:r>
        <w:rPr>
          <w:rFonts w:ascii="Tahoma" w:hAnsi="Tahoma" w:cs="Tahoma"/>
        </w:rPr>
        <w:t>�</w:t>
      </w:r>
      <w:r>
        <w:t>å</w:t>
      </w:r>
      <w:r>
        <w:rPr>
          <w:rFonts w:ascii="Tahoma" w:hAnsi="Tahoma" w:cs="Tahoma"/>
        </w:rPr>
        <w:t>����</w:t>
      </w:r>
      <w:r>
        <w:t>ÅOX/Y</w:t>
      </w:r>
      <w:r>
        <w:rPr>
          <w:rFonts w:ascii="Ebrima" w:hAnsi="Ebrima" w:cs="Ebrima"/>
        </w:rPr>
        <w:t>ߵ</w:t>
      </w:r>
      <w:r>
        <w:t>a</w:t>
      </w:r>
      <w:r>
        <w:rPr>
          <w:rFonts w:ascii="Tahoma" w:hAnsi="Tahoma" w:cs="Tahoma"/>
        </w:rPr>
        <w:t>���������</w:t>
      </w:r>
      <w:r>
        <w:t>(</w:t>
      </w:r>
      <w:r>
        <w:rPr>
          <w:rFonts w:ascii="Tahoma" w:hAnsi="Tahoma" w:cs="Tahoma"/>
        </w:rPr>
        <w:t>�</w:t>
      </w:r>
      <w:r>
        <w:t>x</w:t>
      </w:r>
      <w:r>
        <w:rPr>
          <w:rFonts w:ascii="Tahoma" w:hAnsi="Tahoma" w:cs="Tahoma"/>
        </w:rPr>
        <w:t>�</w:t>
      </w:r>
      <w:r>
        <w:t>oʿ</w:t>
      </w:r>
      <w:r>
        <w:rPr>
          <w:rFonts w:ascii="Tahoma" w:hAnsi="Tahoma" w:cs="Tahoma"/>
        </w:rPr>
        <w:t>�</w:t>
      </w:r>
      <w:r>
        <w:rPr>
          <w:rFonts w:ascii="Segoe UI Historic" w:hAnsi="Segoe UI Historic" w:cs="Segoe UI Historic"/>
        </w:rPr>
        <w:t>ܔ</w:t>
      </w:r>
      <w:r>
        <w:rPr>
          <w:rFonts w:ascii="Tahoma" w:hAnsi="Tahoma" w:cs="Tahoma"/>
        </w:rPr>
        <w:t>���</w:t>
      </w:r>
      <w:r>
        <w:t>Ĺd</w:t>
      </w:r>
      <w:r>
        <w:rPr>
          <w:rFonts w:ascii="Tahoma" w:hAnsi="Tahoma" w:cs="Tahoma"/>
        </w:rPr>
        <w:t>�</w:t>
      </w:r>
      <w:r>
        <w:t>f</w:t>
      </w:r>
      <w:r>
        <w:rPr>
          <w:rFonts w:ascii="Tahoma" w:hAnsi="Tahoma" w:cs="Tahoma"/>
        </w:rPr>
        <w:t>�</w:t>
      </w:r>
      <w:r>
        <w:t>f</w:t>
      </w:r>
      <w:r>
        <w:rPr>
          <w:rFonts w:ascii="Tahoma" w:hAnsi="Tahoma" w:cs="Tahoma"/>
        </w:rPr>
        <w:t>���</w:t>
      </w:r>
      <w:r>
        <w:t>-</w:t>
      </w:r>
      <w:r>
        <w:rPr>
          <w:rFonts w:ascii="Tahoma" w:hAnsi="Tahoma" w:cs="Tahoma"/>
        </w:rPr>
        <w:t>�</w:t>
      </w:r>
      <w:r>
        <w:t>Ä</w:t>
      </w:r>
      <w:r>
        <w:rPr>
          <w:rFonts w:ascii="Tahoma" w:hAnsi="Tahoma" w:cs="Tahoma"/>
        </w:rPr>
        <w:t>����</w:t>
      </w:r>
      <w:r>
        <w:t>n</w:t>
      </w:r>
    </w:p>
    <w:p w14:paraId="2E15F136" w14:textId="77777777" w:rsidR="0045207C" w:rsidRDefault="0045207C" w:rsidP="007724B4">
      <w:pPr>
        <w:pStyle w:val="Heading3"/>
      </w:pPr>
      <w:r>
        <w:rPr>
          <w:rFonts w:ascii="Tahoma" w:hAnsi="Tahoma" w:cs="Tahoma"/>
        </w:rPr>
        <w:t>�</w:t>
      </w:r>
      <w:r>
        <w:rPr>
          <w:rFonts w:hint="cs"/>
        </w:rPr>
        <w:t>ڴ</w:t>
      </w:r>
    </w:p>
    <w:p w14:paraId="1AD37FA8" w14:textId="77777777" w:rsidR="0045207C" w:rsidRDefault="0045207C" w:rsidP="007724B4">
      <w:pPr>
        <w:pStyle w:val="Heading3"/>
      </w:pPr>
      <w:r>
        <w:rPr>
          <w:rFonts w:ascii="Tahoma" w:hAnsi="Tahoma" w:cs="Tahoma"/>
        </w:rPr>
        <w:t>�</w:t>
      </w:r>
      <w:r>
        <w:t>V</w:t>
      </w:r>
      <w:r>
        <w:rPr>
          <w:rFonts w:ascii="Tahoma" w:hAnsi="Tahoma" w:cs="Tahoma"/>
        </w:rPr>
        <w:t>����</w:t>
      </w:r>
      <w:r>
        <w:t>E</w:t>
      </w:r>
      <w:r>
        <w:rPr>
          <w:rFonts w:ascii="Tahoma" w:hAnsi="Tahoma" w:cs="Tahoma"/>
        </w:rPr>
        <w:t>�</w:t>
      </w:r>
      <w:r>
        <w:t>/</w:t>
      </w:r>
      <w:r>
        <w:rPr>
          <w:rFonts w:ascii="Tahoma" w:hAnsi="Tahoma" w:cs="Tahoma"/>
        </w:rPr>
        <w:t>��</w:t>
      </w:r>
      <w:r>
        <w:t>(</w:t>
      </w:r>
      <w:r>
        <w:rPr>
          <w:rFonts w:hint="cs"/>
        </w:rPr>
        <w:t>ۻ</w:t>
      </w:r>
      <w:r>
        <w:rPr>
          <w:rFonts w:ascii="Tahoma" w:hAnsi="Tahoma" w:cs="Tahoma"/>
        </w:rPr>
        <w:t>��</w:t>
      </w:r>
      <w:r>
        <w:t>C</w:t>
      </w:r>
      <w:r>
        <w:rPr>
          <w:rFonts w:ascii="Tahoma" w:hAnsi="Tahoma" w:cs="Tahoma"/>
        </w:rPr>
        <w:t>���</w:t>
      </w:r>
      <w:r>
        <w:t>&lt;</w:t>
      </w:r>
      <w:r>
        <w:rPr>
          <w:rFonts w:ascii="Tahoma" w:hAnsi="Tahoma" w:cs="Tahoma"/>
        </w:rPr>
        <w:t>��</w:t>
      </w:r>
      <w:r>
        <w:t>e</w:t>
      </w:r>
      <w:r>
        <w:rPr>
          <w:rFonts w:ascii="Tahoma" w:hAnsi="Tahoma" w:cs="Tahoma"/>
        </w:rPr>
        <w:t>����</w:t>
      </w:r>
      <w:r>
        <w:t>;?T</w:t>
      </w:r>
      <w:r>
        <w:rPr>
          <w:rFonts w:ascii="Tahoma" w:hAnsi="Tahoma" w:cs="Tahoma"/>
        </w:rPr>
        <w:t>�</w:t>
      </w:r>
      <w:r>
        <w:t>T</w:t>
      </w:r>
      <w:r>
        <w:rPr>
          <w:rFonts w:ascii="Tahoma" w:hAnsi="Tahoma" w:cs="Tahoma"/>
        </w:rPr>
        <w:t>�</w:t>
      </w:r>
      <w:r>
        <w:t>T</w:t>
      </w:r>
      <w:r>
        <w:rPr>
          <w:rFonts w:ascii="Tahoma" w:hAnsi="Tahoma" w:cs="Tahoma"/>
        </w:rPr>
        <w:t>�</w:t>
      </w:r>
      <w:r>
        <w:t>T6</w:t>
      </w:r>
      <w:r>
        <w:rPr>
          <w:rFonts w:ascii="Tahoma" w:hAnsi="Tahoma" w:cs="Tahoma"/>
        </w:rPr>
        <w:t>��</w:t>
      </w:r>
      <w:r>
        <w:rPr>
          <w:rFonts w:hint="cs"/>
        </w:rPr>
        <w:t>ݵ</w:t>
      </w:r>
      <w:r>
        <w:t>a</w:t>
      </w:r>
      <w:r>
        <w:rPr>
          <w:rFonts w:ascii="Tahoma" w:hAnsi="Tahoma" w:cs="Tahoma"/>
        </w:rPr>
        <w:t>��</w:t>
      </w:r>
      <w:r>
        <w:t>n</w:t>
      </w:r>
      <w:r>
        <w:rPr>
          <w:rFonts w:ascii="Tahoma" w:hAnsi="Tahoma" w:cs="Tahoma"/>
        </w:rPr>
        <w:t>����</w:t>
      </w:r>
      <w:r>
        <w:t>4</w:t>
      </w:r>
      <w:r>
        <w:rPr>
          <w:rFonts w:ascii="Tahoma" w:hAnsi="Tahoma" w:cs="Tahoma"/>
        </w:rPr>
        <w:t>���</w:t>
      </w:r>
      <w:r>
        <w:t>Ä</w:t>
      </w:r>
      <w:r>
        <w:rPr>
          <w:rFonts w:ascii="Tahoma" w:hAnsi="Tahoma" w:cs="Tahoma"/>
        </w:rPr>
        <w:t>���</w:t>
      </w:r>
      <w:r>
        <w:t>&gt;ɾ</w:t>
      </w:r>
      <w:r>
        <w:rPr>
          <w:rFonts w:ascii="Tahoma" w:hAnsi="Tahoma" w:cs="Tahoma"/>
        </w:rPr>
        <w:t>�</w:t>
      </w:r>
      <w:r>
        <w:t>UUM</w:t>
      </w:r>
      <w:r>
        <w:rPr>
          <w:rFonts w:ascii="Tahoma" w:hAnsi="Tahoma" w:cs="Tahoma"/>
        </w:rPr>
        <w:t>�</w:t>
      </w:r>
      <w:r>
        <w:t>f</w:t>
      </w:r>
      <w:r>
        <w:rPr>
          <w:rFonts w:ascii="Tahoma" w:hAnsi="Tahoma" w:cs="Tahoma"/>
        </w:rPr>
        <w:t>�</w:t>
      </w:r>
      <w:r>
        <w:t>e</w:t>
      </w:r>
      <w:r>
        <w:rPr>
          <w:rFonts w:ascii="Tahoma" w:hAnsi="Tahoma" w:cs="Tahoma"/>
        </w:rPr>
        <w:t>�</w:t>
      </w:r>
      <w:r>
        <w:t>I</w:t>
      </w:r>
      <w:r>
        <w:rPr>
          <w:rFonts w:ascii="Tahoma" w:hAnsi="Tahoma" w:cs="Tahoma"/>
        </w:rPr>
        <w:t>���</w:t>
      </w:r>
      <w:r>
        <w:t>?</w:t>
      </w:r>
      <w:r>
        <w:rPr>
          <w:rFonts w:ascii="Tahoma" w:hAnsi="Tahoma" w:cs="Tahoma"/>
        </w:rPr>
        <w:t>�������</w:t>
      </w:r>
      <w:r>
        <w:t>mÅ</w:t>
      </w:r>
      <w:r>
        <w:rPr>
          <w:rFonts w:ascii="Tahoma" w:hAnsi="Tahoma" w:cs="Tahoma"/>
        </w:rPr>
        <w:t>�</w:t>
      </w:r>
      <w:r>
        <w:t>Nmq</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=TR</w:t>
      </w:r>
      <w:r>
        <w:rPr>
          <w:rFonts w:ascii="Tahoma" w:hAnsi="Tahoma" w:cs="Tahoma"/>
        </w:rPr>
        <w:t>��</w:t>
      </w:r>
      <w:r>
        <w:t>+</w:t>
      </w:r>
      <w:r>
        <w:rPr>
          <w:rFonts w:ascii="Tahoma" w:hAnsi="Tahoma" w:cs="Tahoma"/>
        </w:rPr>
        <w:t>�</w:t>
      </w:r>
      <w:r>
        <w:t>G</w:t>
      </w:r>
      <w:r>
        <w:rPr>
          <w:rFonts w:ascii="Tahoma" w:hAnsi="Tahoma" w:cs="Tahoma"/>
        </w:rPr>
        <w:t>�����</w:t>
      </w:r>
      <w:r>
        <w:t>w-</w:t>
      </w:r>
    </w:p>
    <w:p w14:paraId="3ED51E1B" w14:textId="77777777" w:rsidR="0045207C" w:rsidRDefault="0045207C" w:rsidP="007724B4">
      <w:pPr>
        <w:pStyle w:val="Heading3"/>
      </w:pPr>
      <w:r>
        <w:t>6</w:t>
      </w:r>
    </w:p>
    <w:p w14:paraId="10F0D5FE" w14:textId="77777777" w:rsidR="0045207C" w:rsidRDefault="0045207C" w:rsidP="007724B4">
      <w:pPr>
        <w:pStyle w:val="Heading3"/>
      </w:pPr>
      <w:r>
        <w:t>U</w:t>
      </w:r>
      <w:r>
        <w:rPr>
          <w:rFonts w:ascii="Tahoma" w:hAnsi="Tahoma" w:cs="Tahoma"/>
        </w:rPr>
        <w:t>����</w:t>
      </w:r>
      <w:r>
        <w:t>#pDy</w:t>
      </w:r>
      <w:r>
        <w:rPr>
          <w:rFonts w:ascii="Tahoma" w:hAnsi="Tahoma" w:cs="Tahoma"/>
        </w:rPr>
        <w:t>���</w:t>
      </w:r>
      <w:r>
        <w:t xml:space="preserve">    </w:t>
      </w:r>
      <w:r>
        <w:rPr>
          <w:rFonts w:ascii="Tahoma" w:hAnsi="Tahoma" w:cs="Tahoma"/>
        </w:rPr>
        <w:t>��</w:t>
      </w:r>
    </w:p>
    <w:p w14:paraId="024E1F22" w14:textId="77777777" w:rsidR="0045207C" w:rsidRDefault="0045207C" w:rsidP="007724B4">
      <w:pPr>
        <w:pStyle w:val="Heading3"/>
      </w:pPr>
      <w:r>
        <w:t>:</w:t>
      </w:r>
      <w:r>
        <w:rPr>
          <w:rFonts w:ascii="Tahoma" w:hAnsi="Tahoma" w:cs="Tahoma"/>
        </w:rPr>
        <w:t>�</w:t>
      </w:r>
      <w:r>
        <w:t>v</w:t>
      </w:r>
      <w:r>
        <w:rPr>
          <w:rFonts w:ascii="Tahoma" w:hAnsi="Tahoma" w:cs="Tahoma"/>
        </w:rPr>
        <w:t>�</w:t>
      </w:r>
      <w:r>
        <w:t>ä</w:t>
      </w:r>
      <w:r>
        <w:rPr>
          <w:rFonts w:ascii="Tahoma" w:hAnsi="Tahoma" w:cs="Tahoma"/>
        </w:rPr>
        <w:t>���</w:t>
      </w:r>
      <w:r>
        <w:t>vg/jB</w:t>
      </w:r>
      <w:r>
        <w:rPr>
          <w:rFonts w:ascii="Tahoma" w:hAnsi="Tahoma" w:cs="Tahoma"/>
        </w:rPr>
        <w:t>��</w:t>
      </w:r>
      <w:r>
        <w:t>F</w:t>
      </w:r>
      <w:r>
        <w:rPr>
          <w:rFonts w:ascii="Tahoma" w:hAnsi="Tahoma" w:cs="Tahoma"/>
        </w:rPr>
        <w:t>�</w:t>
      </w:r>
      <w:r>
        <w:t>S</w:t>
      </w:r>
      <w:r>
        <w:rPr>
          <w:rFonts w:ascii="Tahoma" w:hAnsi="Tahoma" w:cs="Tahoma"/>
        </w:rPr>
        <w:t>��</w:t>
      </w:r>
      <w:r>
        <w:t>ÄbÄ</w:t>
      </w:r>
      <w:r>
        <w:rPr>
          <w:rFonts w:ascii="Tahoma" w:hAnsi="Tahoma" w:cs="Tahoma"/>
        </w:rPr>
        <w:t>�</w:t>
      </w:r>
      <w:r>
        <w:t>O</w:t>
      </w:r>
      <w:r>
        <w:rPr>
          <w:rFonts w:ascii="Tahoma" w:hAnsi="Tahoma" w:cs="Tahoma"/>
        </w:rPr>
        <w:t>�</w:t>
      </w:r>
      <w:r>
        <w:t>&gt;</w:t>
      </w:r>
      <w:r>
        <w:rPr>
          <w:rFonts w:ascii="Tahoma" w:hAnsi="Tahoma" w:cs="Tahoma"/>
        </w:rPr>
        <w:t>����</w:t>
      </w:r>
      <w:r>
        <w:t>z</w:t>
      </w:r>
      <w:r>
        <w:rPr>
          <w:rFonts w:ascii="Tahoma" w:hAnsi="Tahoma" w:cs="Tahoma"/>
        </w:rPr>
        <w:t>�</w:t>
      </w:r>
      <w:r>
        <w:t>G</w:t>
      </w:r>
      <w:r>
        <w:rPr>
          <w:rFonts w:ascii="Tahoma" w:hAnsi="Tahoma" w:cs="Tahoma"/>
        </w:rPr>
        <w:t>��</w:t>
      </w:r>
      <w:r>
        <w:t>4&lt;YyJ</w:t>
      </w:r>
      <w:r>
        <w:rPr>
          <w:rFonts w:ascii="Tahoma" w:hAnsi="Tahoma" w:cs="Tahoma"/>
        </w:rPr>
        <w:t>�</w:t>
      </w:r>
      <w:r>
        <w:t>T</w:t>
      </w:r>
      <w:r>
        <w:rPr>
          <w:rFonts w:ascii="Tahoma" w:hAnsi="Tahoma" w:cs="Tahoma"/>
        </w:rPr>
        <w:t>�</w:t>
      </w:r>
      <w:r>
        <w:t>i</w:t>
      </w:r>
      <w:r>
        <w:rPr>
          <w:rFonts w:ascii="Tahoma" w:hAnsi="Tahoma" w:cs="Tahoma"/>
        </w:rPr>
        <w:t>��</w:t>
      </w:r>
      <w:r>
        <w:t>ӓg</w:t>
      </w:r>
      <w:r>
        <w:rPr>
          <w:rFonts w:ascii="Tahoma" w:hAnsi="Tahoma" w:cs="Tahoma"/>
        </w:rPr>
        <w:t>�</w:t>
      </w:r>
      <w:r>
        <w:t>ό</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jo</w:t>
      </w:r>
      <w:r>
        <w:rPr>
          <w:rFonts w:ascii="Tahoma" w:hAnsi="Tahoma" w:cs="Tahoma"/>
        </w:rPr>
        <w:t>�</w:t>
      </w:r>
      <w:r>
        <w:t>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w:t>
      </w:r>
      <w:r>
        <w:rPr>
          <w:rFonts w:ascii="Tahoma" w:hAnsi="Tahoma" w:cs="Tahoma"/>
        </w:rPr>
        <w:t>�</w:t>
      </w:r>
      <w:r>
        <w:t>W</w:t>
      </w:r>
      <w:r>
        <w:rPr>
          <w:rFonts w:ascii="Tahoma" w:hAnsi="Tahoma" w:cs="Tahoma"/>
        </w:rPr>
        <w:t>��</w:t>
      </w:r>
      <w:r>
        <w:t>:_m</w:t>
      </w:r>
      <w:r>
        <w:rPr>
          <w:rFonts w:ascii="Tahoma" w:hAnsi="Tahoma" w:cs="Tahoma"/>
        </w:rPr>
        <w:t>�</w:t>
      </w:r>
      <w:r>
        <w:t>t</w:t>
      </w:r>
      <w:r>
        <w:rPr>
          <w:rFonts w:ascii="Tahoma" w:hAnsi="Tahoma" w:cs="Tahoma"/>
        </w:rPr>
        <w:t>�</w:t>
      </w:r>
      <w:r>
        <w:t>&lt;</w:t>
      </w:r>
      <w:r>
        <w:rPr>
          <w:rFonts w:ascii="Tahoma" w:hAnsi="Tahoma" w:cs="Tahoma"/>
        </w:rPr>
        <w:t>���</w:t>
      </w:r>
      <w:r>
        <w:t>Oǻ</w:t>
      </w:r>
      <w:r>
        <w:rPr>
          <w:rFonts w:ascii="Tahoma" w:hAnsi="Tahoma" w:cs="Tahoma"/>
        </w:rPr>
        <w:t>�����</w:t>
      </w:r>
      <w:r>
        <w:t>\k</w:t>
      </w:r>
      <w:r>
        <w:rPr>
          <w:rFonts w:ascii="Tahoma" w:hAnsi="Tahoma" w:cs="Tahoma"/>
        </w:rPr>
        <w:t>��</w:t>
      </w:r>
      <w:r>
        <w:t>z</w:t>
      </w:r>
      <w:r>
        <w:rPr>
          <w:rFonts w:ascii="Tahoma" w:hAnsi="Tahoma" w:cs="Tahoma"/>
        </w:rPr>
        <w:t>��</w:t>
      </w:r>
      <w:r>
        <w:t>{f</w:t>
      </w:r>
      <w:r>
        <w:rPr>
          <w:rFonts w:ascii="Tahoma" w:hAnsi="Tahoma" w:cs="Tahoma"/>
        </w:rPr>
        <w:t>��</w:t>
      </w:r>
      <w:r>
        <w:t>7</w:t>
      </w:r>
      <w:r>
        <w:rPr>
          <w:rFonts w:ascii="Tahoma" w:hAnsi="Tahoma" w:cs="Tahoma"/>
        </w:rPr>
        <w:t>���</w:t>
      </w:r>
      <w:r>
        <w:t>y</w:t>
      </w:r>
      <w:r>
        <w:rPr>
          <w:rFonts w:ascii="Tahoma" w:hAnsi="Tahoma" w:cs="Tahoma"/>
        </w:rPr>
        <w:t>���</w:t>
      </w:r>
      <w:r>
        <w:t>՞9=</w:t>
      </w:r>
      <w:r>
        <w:rPr>
          <w:rFonts w:hint="cs"/>
        </w:rPr>
        <w:t>ݽ</w:t>
      </w:r>
      <w:r>
        <w:rPr>
          <w:rFonts w:ascii="Tahoma" w:hAnsi="Tahoma" w:cs="Tahoma"/>
        </w:rPr>
        <w:t>�</w:t>
      </w:r>
      <w:r>
        <w:t>zo</w:t>
      </w:r>
      <w:r>
        <w:rPr>
          <w:rFonts w:ascii="Tahoma" w:hAnsi="Tahoma" w:cs="Tahoma"/>
        </w:rPr>
        <w:t>������</w:t>
      </w:r>
      <w:r>
        <w:t>~r'</w:t>
      </w:r>
      <w:r>
        <w:rPr>
          <w:rFonts w:ascii="Tahoma" w:hAnsi="Tahoma" w:cs="Tahoma"/>
        </w:rPr>
        <w:t>��</w:t>
      </w:r>
      <w:r>
        <w:t>˻</w:t>
      </w:r>
      <w:r>
        <w:rPr>
          <w:rFonts w:ascii="Tahoma" w:hAnsi="Tahoma" w:cs="Tahoma"/>
        </w:rPr>
        <w:t>�</w:t>
      </w:r>
      <w:r>
        <w:t>w'O</w:t>
      </w:r>
      <w:r>
        <w:rPr>
          <w:rFonts w:ascii="Tahoma" w:hAnsi="Tahoma" w:cs="Tahoma"/>
        </w:rPr>
        <w:t>�</w:t>
      </w:r>
      <w:r>
        <w:t>_</w:t>
      </w:r>
      <w:r>
        <w:rPr>
          <w:rFonts w:ascii="Tahoma" w:hAnsi="Tahoma" w:cs="Tahoma"/>
        </w:rPr>
        <w:t>�</w:t>
      </w:r>
      <w:r>
        <w:t>@</w:t>
      </w:r>
      <w:r>
        <w:rPr>
          <w:rFonts w:ascii="Tahoma" w:hAnsi="Tahoma" w:cs="Tahoma"/>
        </w:rPr>
        <w:t>�</w:t>
      </w:r>
      <w:r>
        <w:t>A</w:t>
      </w:r>
      <w:r>
        <w:rPr>
          <w:rFonts w:ascii="Tahoma" w:hAnsi="Tahoma" w:cs="Tahoma"/>
        </w:rPr>
        <w:t>�</w:t>
      </w:r>
      <w:r>
        <w:t>C</w:t>
      </w:r>
      <w:r>
        <w:rPr>
          <w:rFonts w:ascii="Segoe UI Historic" w:hAnsi="Segoe UI Historic" w:cs="Segoe UI Historic"/>
        </w:rPr>
        <w:t>݇</w:t>
      </w:r>
      <w:r>
        <w:rPr>
          <w:rFonts w:ascii="Tahoma" w:hAnsi="Tahoma" w:cs="Tahoma"/>
        </w:rPr>
        <w:t>�</w:t>
      </w:r>
      <w:r>
        <w:t>?[</w:t>
      </w:r>
      <w:r>
        <w:rPr>
          <w:rFonts w:ascii="Tahoma" w:hAnsi="Tahoma" w:cs="Tahoma"/>
        </w:rPr>
        <w:t>�����</w:t>
      </w:r>
      <w:r>
        <w:t>j</w:t>
      </w:r>
      <w:r>
        <w:rPr>
          <w:rFonts w:ascii="Tahoma" w:hAnsi="Tahoma" w:cs="Tahoma"/>
        </w:rPr>
        <w:t>�</w:t>
      </w:r>
      <w:r>
        <w:t>w</w:t>
      </w:r>
      <w:r>
        <w:rPr>
          <w:rFonts w:ascii="Tahoma" w:hAnsi="Tahoma" w:cs="Tahoma"/>
        </w:rPr>
        <w:t>����</w:t>
      </w:r>
      <w:r>
        <w:t>G</w:t>
      </w:r>
      <w:r>
        <w:rPr>
          <w:rFonts w:ascii="Tahoma" w:hAnsi="Tahoma" w:cs="Tahoma"/>
        </w:rPr>
        <w:t>��������</w:t>
      </w:r>
      <w:r>
        <w:t>C</w:t>
      </w:r>
      <w:r>
        <w:rPr>
          <w:rFonts w:ascii="Tahoma" w:hAnsi="Tahoma" w:cs="Tahoma"/>
        </w:rPr>
        <w:t>���</w:t>
      </w:r>
      <w:r>
        <w:t>ˆ</w:t>
      </w:r>
    </w:p>
    <w:p w14:paraId="0A0D1520" w14:textId="77777777" w:rsidR="0045207C" w:rsidRDefault="0045207C" w:rsidP="007724B4">
      <w:pPr>
        <w:pStyle w:val="Heading3"/>
      </w:pPr>
      <w:r>
        <w:rPr>
          <w:rFonts w:ascii="Tahoma" w:hAnsi="Tahoma" w:cs="Tahoma"/>
        </w:rPr>
        <w:t>��</w:t>
      </w:r>
      <w:r>
        <w:t>8&gt;99</w:t>
      </w:r>
      <w:r>
        <w:rPr>
          <w:rFonts w:ascii="Tahoma" w:hAnsi="Tahoma" w:cs="Tahoma"/>
        </w:rPr>
        <w:t>�</w:t>
      </w:r>
      <w:r>
        <w:t>?r</w:t>
      </w:r>
      <w:r>
        <w:rPr>
          <w:rFonts w:ascii="Tahoma" w:hAnsi="Tahoma" w:cs="Tahoma"/>
        </w:rPr>
        <w:t>����</w:t>
      </w:r>
      <w:r>
        <w:t>C</w:t>
      </w:r>
      <w:r>
        <w:rPr>
          <w:rFonts w:ascii="Tahoma" w:hAnsi="Tahoma" w:cs="Tahoma"/>
        </w:rPr>
        <w:t>�</w:t>
      </w:r>
      <w:r>
        <w:t>d</w:t>
      </w:r>
      <w:r>
        <w:rPr>
          <w:rFonts w:ascii="Tahoma" w:hAnsi="Tahoma" w:cs="Tahoma"/>
        </w:rPr>
        <w:t>�</w:t>
      </w:r>
      <w:r>
        <w:t>&amp;</w:t>
      </w:r>
      <w:r>
        <w:rPr>
          <w:rFonts w:ascii="Tahoma" w:hAnsi="Tahoma" w:cs="Tahoma"/>
        </w:rPr>
        <w:t>����</w:t>
      </w:r>
      <w:r>
        <w:t>ˮ/~</w:t>
      </w:r>
      <w:r>
        <w:rPr>
          <w:rFonts w:ascii="Tahoma" w:hAnsi="Tahoma" w:cs="Tahoma"/>
        </w:rPr>
        <w:t>�����</w:t>
      </w:r>
      <w:r>
        <w:t>јѡ</w:t>
      </w:r>
      <w:r>
        <w:rPr>
          <w:rFonts w:ascii="Tahoma" w:hAnsi="Tahoma" w:cs="Tahoma"/>
        </w:rPr>
        <w:t>�</w:t>
      </w:r>
      <w:r>
        <w:rPr>
          <w:rFonts w:ascii="Calibri" w:hAnsi="Calibri" w:cs="Calibri"/>
        </w:rPr>
        <w:t>򗓿</w:t>
      </w:r>
      <w:r>
        <w:t>m|</w:t>
      </w:r>
      <w:r>
        <w:rPr>
          <w:rFonts w:ascii="Tahoma" w:hAnsi="Tahoma" w:cs="Tahoma"/>
        </w:rPr>
        <w:t>������������</w:t>
      </w:r>
      <w:r>
        <w:t>x31^</w:t>
      </w:r>
      <w:r>
        <w:rPr>
          <w:rFonts w:ascii="Tahoma" w:hAnsi="Tahoma" w:cs="Tahoma"/>
        </w:rPr>
        <w:t>�</w:t>
      </w:r>
      <w:r>
        <w:t>V</w:t>
      </w:r>
      <w:r>
        <w:rPr>
          <w:rFonts w:ascii="Tahoma" w:hAnsi="Tahoma" w:cs="Tahoma"/>
        </w:rPr>
        <w:t>���</w:t>
      </w:r>
      <w:r>
        <w:t>w</w:t>
      </w:r>
      <w:r>
        <w:rPr>
          <w:rFonts w:ascii="Tahoma" w:hAnsi="Tahoma" w:cs="Tahoma"/>
        </w:rPr>
        <w:t>�</w:t>
      </w:r>
      <w:r>
        <w:t>w</w:t>
      </w:r>
      <w:r>
        <w:rPr>
          <w:rFonts w:ascii="Tahoma" w:hAnsi="Tahoma" w:cs="Tahoma"/>
        </w:rPr>
        <w:t>��</w:t>
      </w:r>
      <w:r>
        <w:t>O</w:t>
      </w:r>
      <w:r>
        <w:rPr>
          <w:rFonts w:ascii="Tahoma" w:hAnsi="Tahoma" w:cs="Tahoma"/>
        </w:rPr>
        <w:t>�</w:t>
      </w:r>
      <w:r>
        <w:t>| (</w:t>
      </w:r>
      <w:r>
        <w:rPr>
          <w:rFonts w:ascii="Tahoma" w:hAnsi="Tahoma" w:cs="Tahoma"/>
        </w:rPr>
        <w:t>�</w:t>
      </w:r>
      <w:r>
        <w:t>h</w:t>
      </w:r>
      <w:r>
        <w:rPr>
          <w:rFonts w:ascii="Tahoma" w:hAnsi="Tahoma" w:cs="Tahoma"/>
        </w:rPr>
        <w:t>���</w:t>
      </w:r>
      <w:r>
        <w:t>SЧ</w:t>
      </w:r>
      <w:r>
        <w:rPr>
          <w:rFonts w:ascii="Tahoma" w:hAnsi="Tahoma" w:cs="Tahoma"/>
        </w:rPr>
        <w:t>��������</w:t>
      </w:r>
      <w:r>
        <w:t>c3-</w:t>
      </w:r>
      <w:r>
        <w:rPr>
          <w:rFonts w:ascii="Tahoma" w:hAnsi="Tahoma" w:cs="Tahoma"/>
        </w:rPr>
        <w:t>�</w:t>
      </w:r>
      <w:r>
        <w:t xml:space="preserve"> cHRMz%</w:t>
      </w:r>
      <w:r>
        <w:rPr>
          <w:rFonts w:ascii="Tahoma" w:hAnsi="Tahoma" w:cs="Tahoma"/>
        </w:rPr>
        <w:t>������</w:t>
      </w:r>
      <w:r>
        <w:t>u0</w:t>
      </w:r>
      <w:r>
        <w:rPr>
          <w:rFonts w:ascii="Tahoma" w:hAnsi="Tahoma" w:cs="Tahoma"/>
        </w:rPr>
        <w:t>�</w:t>
      </w:r>
      <w:r>
        <w:t>`:</w:t>
      </w:r>
      <w:r>
        <w:rPr>
          <w:rFonts w:ascii="Tahoma" w:hAnsi="Tahoma" w:cs="Tahoma"/>
        </w:rPr>
        <w:t>�</w:t>
      </w:r>
      <w:r>
        <w:t>o</w:t>
      </w:r>
      <w:r>
        <w:rPr>
          <w:rFonts w:ascii="Tahoma" w:hAnsi="Tahoma" w:cs="Tahoma"/>
        </w:rPr>
        <w:t>�</w:t>
      </w:r>
      <w:r>
        <w:t>_</w:t>
      </w:r>
      <w:r>
        <w:rPr>
          <w:rFonts w:ascii="Tahoma" w:hAnsi="Tahoma" w:cs="Tahoma"/>
        </w:rPr>
        <w:t>�</w:t>
      </w:r>
      <w:r>
        <w:t>F</w:t>
      </w:r>
      <w:r>
        <w:rPr>
          <w:rFonts w:ascii="Tahoma" w:hAnsi="Tahoma" w:cs="Tahoma"/>
        </w:rPr>
        <w:t>�</w:t>
      </w:r>
      <w:r>
        <w:t>IDATx</w:t>
      </w:r>
      <w:r>
        <w:rPr>
          <w:rFonts w:hint="cs"/>
        </w:rPr>
        <w:t>ڼ</w:t>
      </w:r>
      <w:r>
        <w:rPr>
          <w:rFonts w:ascii="Tahoma" w:hAnsi="Tahoma" w:cs="Tahoma"/>
        </w:rPr>
        <w:t>�</w:t>
      </w:r>
      <w:r>
        <w:t>1R1</w:t>
      </w:r>
    </w:p>
    <w:p w14:paraId="32F021D4" w14:textId="77777777" w:rsidR="0045207C" w:rsidRDefault="0045207C" w:rsidP="007724B4">
      <w:pPr>
        <w:pStyle w:val="Heading3"/>
      </w:pPr>
      <w:r>
        <w:t>E</w:t>
      </w:r>
      <w:r>
        <w:rPr>
          <w:rFonts w:ascii="Tahoma" w:hAnsi="Tahoma" w:cs="Tahoma"/>
        </w:rPr>
        <w:t>�</w:t>
      </w:r>
      <w:r>
        <w:t>w\</w:t>
      </w:r>
      <w:r>
        <w:rPr>
          <w:rFonts w:ascii="Tahoma" w:hAnsi="Tahoma" w:cs="Tahoma"/>
        </w:rPr>
        <w:t>��</w:t>
      </w:r>
      <w:r>
        <w:t>S</w:t>
      </w:r>
      <w:r>
        <w:rPr>
          <w:rFonts w:ascii="Tahoma" w:hAnsi="Tahoma" w:cs="Tahoma"/>
        </w:rPr>
        <w:t>��</w:t>
      </w:r>
      <w:r>
        <w:t>f9E</w:t>
      </w:r>
      <w:r>
        <w:rPr>
          <w:rFonts w:ascii="Tahoma" w:hAnsi="Tahoma" w:cs="Tahoma"/>
        </w:rPr>
        <w:t>��</w:t>
      </w:r>
      <w:r>
        <w:t>%</w:t>
      </w:r>
      <w:r>
        <w:rPr>
          <w:rFonts w:ascii="Tahoma" w:hAnsi="Tahoma" w:cs="Tahoma"/>
        </w:rPr>
        <w:t>�</w:t>
      </w:r>
      <w:r>
        <w:t>4</w:t>
      </w:r>
      <w:r>
        <w:rPr>
          <w:rFonts w:ascii="Tahoma" w:hAnsi="Tahoma" w:cs="Tahoma"/>
        </w:rPr>
        <w:t>��</w:t>
      </w:r>
      <w:r>
        <w:t>t</w:t>
      </w:r>
      <w:r>
        <w:rPr>
          <w:rFonts w:ascii="Tahoma" w:hAnsi="Tahoma" w:cs="Tahoma"/>
        </w:rPr>
        <w:t>�</w:t>
      </w:r>
      <w:r>
        <w:t>$</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r</w:t>
      </w:r>
      <w:r>
        <w:rPr>
          <w:rFonts w:ascii="Tahoma" w:hAnsi="Tahoma" w:cs="Tahoma"/>
        </w:rPr>
        <w:t>����</w:t>
      </w:r>
      <w:r>
        <w:t>]</w:t>
      </w:r>
      <w:r>
        <w:rPr>
          <w:rFonts w:ascii="Tahoma" w:hAnsi="Tahoma" w:cs="Tahoma"/>
        </w:rPr>
        <w:t>���</w:t>
      </w:r>
      <w:r>
        <w:t xml:space="preserve"> </w:t>
      </w:r>
      <w:r>
        <w:rPr>
          <w:rFonts w:ascii="Tahoma" w:hAnsi="Tahoma" w:cs="Tahoma"/>
        </w:rPr>
        <w:t>��</w:t>
      </w:r>
      <w:r>
        <w:t>qY</w:t>
      </w:r>
      <w:r>
        <w:rPr>
          <w:rFonts w:ascii="Tahoma" w:hAnsi="Tahoma" w:cs="Tahoma"/>
        </w:rPr>
        <w:t>��</w:t>
      </w:r>
      <w:r>
        <w:t>,</w:t>
      </w:r>
      <w:r>
        <w:rPr>
          <w:rFonts w:ascii="Tahoma" w:hAnsi="Tahoma" w:cs="Tahoma"/>
        </w:rPr>
        <w:t>��</w:t>
      </w:r>
      <w:r>
        <w:t>jl)zu</w:t>
      </w:r>
      <w:r>
        <w:rPr>
          <w:rFonts w:ascii="Tahoma" w:hAnsi="Tahoma" w:cs="Tahoma"/>
        </w:rPr>
        <w:t>�</w:t>
      </w:r>
      <w:r>
        <w:t>A</w:t>
      </w:r>
      <w:r>
        <w:rPr>
          <w:rFonts w:ascii="Tahoma" w:hAnsi="Tahoma" w:cs="Tahoma"/>
        </w:rPr>
        <w:t>�</w:t>
      </w:r>
      <w:r>
        <w:t>b</w:t>
      </w:r>
      <w:r>
        <w:rPr>
          <w:rFonts w:ascii="Tahoma" w:hAnsi="Tahoma" w:cs="Tahoma"/>
        </w:rPr>
        <w:t>�</w:t>
      </w:r>
      <w:r>
        <w:t>wR</w:t>
      </w:r>
      <w:r>
        <w:rPr>
          <w:rFonts w:ascii="Tahoma" w:hAnsi="Tahoma" w:cs="Tahoma"/>
        </w:rPr>
        <w:t>���</w:t>
      </w:r>
      <w:r>
        <w:t>Er</w:t>
      </w:r>
      <w:r>
        <w:rPr>
          <w:rFonts w:ascii="Tahoma" w:hAnsi="Tahoma" w:cs="Tahoma"/>
        </w:rPr>
        <w:t>�</w:t>
      </w:r>
      <w:r>
        <w:t>z</w:t>
      </w:r>
      <w:r>
        <w:rPr>
          <w:rFonts w:ascii="Tahoma" w:hAnsi="Tahoma" w:cs="Tahoma"/>
        </w:rPr>
        <w:t>�</w:t>
      </w:r>
      <w:r>
        <w:t>Z</w:t>
      </w:r>
      <w:r>
        <w:rPr>
          <w:rFonts w:ascii="Tahoma" w:hAnsi="Tahoma" w:cs="Tahoma"/>
        </w:rPr>
        <w:t>�</w:t>
      </w:r>
      <w:r>
        <w:t>r</w:t>
      </w:r>
      <w:r>
        <w:rPr>
          <w:rFonts w:ascii="Tahoma" w:hAnsi="Tahoma" w:cs="Tahoma"/>
        </w:rPr>
        <w:t>�</w:t>
      </w:r>
      <w:r>
        <w:t>&lt;U</w:t>
      </w:r>
      <w:r>
        <w:rPr>
          <w:rFonts w:ascii="Tahoma" w:hAnsi="Tahoma" w:cs="Tahoma"/>
        </w:rPr>
        <w:t>��</w:t>
      </w:r>
      <w:r>
        <w:t>g=NRDG@</w:t>
      </w:r>
      <w:r>
        <w:rPr>
          <w:rFonts w:ascii="Tahoma" w:hAnsi="Tahoma" w:cs="Tahoma"/>
        </w:rPr>
        <w:t>���</w:t>
      </w:r>
      <w:r>
        <w:t>3`</w:t>
      </w:r>
      <w:r>
        <w:rPr>
          <w:rFonts w:ascii="Tahoma" w:hAnsi="Tahoma" w:cs="Tahoma"/>
        </w:rPr>
        <w:t>�</w:t>
      </w:r>
      <w:r>
        <w:t>1</w:t>
      </w:r>
      <w:r>
        <w:rPr>
          <w:rFonts w:ascii="Tahoma" w:hAnsi="Tahoma" w:cs="Tahoma"/>
        </w:rPr>
        <w:t>��</w:t>
      </w:r>
      <w:r>
        <w:t>7ٔf</w:t>
      </w:r>
      <w:r>
        <w:rPr>
          <w:rFonts w:ascii="Tahoma" w:hAnsi="Tahoma" w:cs="Tahoma"/>
        </w:rPr>
        <w:t>��</w:t>
      </w:r>
      <w:r>
        <w:t>2</w:t>
      </w:r>
      <w:r>
        <w:rPr>
          <w:rFonts w:ascii="Tahoma" w:hAnsi="Tahoma" w:cs="Tahoma"/>
        </w:rPr>
        <w:t>�</w:t>
      </w:r>
      <w:r>
        <w:t>Ȧ</w:t>
      </w:r>
      <w:r>
        <w:rPr>
          <w:rFonts w:ascii="Tahoma" w:hAnsi="Tahoma" w:cs="Tahoma"/>
        </w:rPr>
        <w:t>�</w:t>
      </w:r>
      <w:r>
        <w:rPr>
          <w:rFonts w:hint="cs"/>
        </w:rPr>
        <w:t>ڮ</w:t>
      </w:r>
      <w:r>
        <w:rPr>
          <w:rFonts w:ascii="Tahoma" w:hAnsi="Tahoma" w:cs="Tahoma"/>
        </w:rPr>
        <w:t>��</w:t>
      </w:r>
      <w:r>
        <w:t>'P&lt;kwґ</w:t>
      </w:r>
      <w:r>
        <w:rPr>
          <w:rFonts w:ascii="Tahoma" w:hAnsi="Tahoma" w:cs="Tahoma"/>
        </w:rPr>
        <w:t>���</w:t>
      </w:r>
      <w:r>
        <w:t>o</w:t>
      </w:r>
      <w:r>
        <w:rPr>
          <w:rFonts w:ascii="Tahoma" w:hAnsi="Tahoma" w:cs="Tahoma"/>
        </w:rPr>
        <w:t>����</w:t>
      </w:r>
      <w:r>
        <w:t>ձCq&gt;^</w:t>
      </w:r>
      <w:r>
        <w:rPr>
          <w:rFonts w:ascii="Tahoma" w:hAnsi="Tahoma" w:cs="Tahoma"/>
        </w:rPr>
        <w:t>��</w:t>
      </w:r>
      <w:r>
        <w:t>+.$:</w:t>
      </w:r>
      <w:r>
        <w:rPr>
          <w:rFonts w:ascii="Tahoma" w:hAnsi="Tahoma" w:cs="Tahoma"/>
        </w:rPr>
        <w:t>�</w:t>
      </w:r>
      <w:r>
        <w:t>g,</w:t>
      </w:r>
      <w:r>
        <w:rPr>
          <w:rFonts w:ascii="Tahoma" w:hAnsi="Tahoma" w:cs="Tahoma"/>
        </w:rPr>
        <w:t>�</w:t>
      </w:r>
      <w:r>
        <w:rPr>
          <w:rFonts w:ascii="Calibri" w:hAnsi="Calibri" w:cs="Calibri"/>
        </w:rPr>
        <w:t>ͨ</w:t>
      </w:r>
      <w:r>
        <w:rPr>
          <w:rFonts w:ascii="Tahoma" w:hAnsi="Tahoma" w:cs="Tahoma"/>
        </w:rPr>
        <w:t>�</w:t>
      </w:r>
      <w:r>
        <w:t xml:space="preserve"> </w:t>
      </w:r>
      <w:r>
        <w:rPr>
          <w:rFonts w:ascii="Tahoma" w:hAnsi="Tahoma" w:cs="Tahoma"/>
        </w:rPr>
        <w:t>�</w:t>
      </w:r>
      <w:r>
        <w:t>\f</w:t>
      </w:r>
      <w:r>
        <w:rPr>
          <w:rFonts w:ascii="Tahoma" w:hAnsi="Tahoma" w:cs="Tahoma"/>
        </w:rPr>
        <w:t>�⸮����</w:t>
      </w:r>
      <w:r>
        <w:t>5</w:t>
      </w:r>
      <w:r>
        <w:rPr>
          <w:rFonts w:ascii="Tahoma" w:hAnsi="Tahoma" w:cs="Tahoma"/>
        </w:rPr>
        <w:t>�</w:t>
      </w:r>
      <w:r>
        <w:t>'</w:t>
      </w:r>
      <w:r>
        <w:rPr>
          <w:rFonts w:hint="cs"/>
        </w:rPr>
        <w:t>ی</w:t>
      </w:r>
      <w:r>
        <w:t>K@</w:t>
      </w:r>
      <w:r>
        <w:rPr>
          <w:rFonts w:ascii="Tahoma" w:hAnsi="Tahoma" w:cs="Tahoma"/>
        </w:rPr>
        <w:t>���</w:t>
      </w:r>
      <w:r>
        <w:t>[Oj?</w:t>
      </w:r>
      <w:r>
        <w:rPr>
          <w:rFonts w:ascii="Tahoma" w:hAnsi="Tahoma" w:cs="Tahoma"/>
        </w:rPr>
        <w:t>�</w:t>
      </w:r>
      <w:r>
        <w:t>{</w:t>
      </w:r>
      <w:r>
        <w:rPr>
          <w:rFonts w:hint="cs"/>
        </w:rPr>
        <w:t>ؿ</w:t>
      </w:r>
      <w:r>
        <w:rPr>
          <w:rFonts w:ascii="Tahoma" w:hAnsi="Tahoma" w:cs="Tahoma"/>
        </w:rPr>
        <w:t>�</w:t>
      </w:r>
      <w:r>
        <w:t>wZg</w:t>
      </w:r>
      <w:r>
        <w:rPr>
          <w:rFonts w:ascii="Tahoma" w:hAnsi="Tahoma" w:cs="Tahoma"/>
        </w:rPr>
        <w:t>⸮</w:t>
      </w:r>
      <w:r>
        <w:t>Y</w:t>
      </w:r>
      <w:r>
        <w:rPr>
          <w:rFonts w:ascii="Tahoma" w:hAnsi="Tahoma" w:cs="Tahoma"/>
        </w:rPr>
        <w:t>�</w:t>
      </w:r>
      <w:r>
        <w:t>Ϸ/</w:t>
      </w:r>
      <w:r>
        <w:rPr>
          <w:rFonts w:ascii="Tahoma" w:hAnsi="Tahoma" w:cs="Tahoma"/>
        </w:rPr>
        <w:t>��������</w:t>
      </w:r>
      <w:r>
        <w:t>D</w:t>
      </w:r>
      <w:r>
        <w:rPr>
          <w:rFonts w:ascii="Tahoma" w:hAnsi="Tahoma" w:cs="Tahoma"/>
        </w:rPr>
        <w:t>�</w:t>
      </w:r>
      <w:r>
        <w:t xml:space="preserve"> ?&lt;.)a?</w:t>
      </w:r>
      <w:r>
        <w:rPr>
          <w:rFonts w:ascii="Tahoma" w:hAnsi="Tahoma" w:cs="Tahoma"/>
        </w:rPr>
        <w:t>�</w:t>
      </w:r>
      <w:r>
        <w:t>+zk</w:t>
      </w:r>
      <w:r>
        <w:rPr>
          <w:rFonts w:ascii="Tahoma" w:hAnsi="Tahoma" w:cs="Tahoma"/>
        </w:rPr>
        <w:t>��</w:t>
      </w:r>
      <w:r>
        <w:t>#IEND</w:t>
      </w:r>
      <w:r>
        <w:rPr>
          <w:rFonts w:ascii="Tahoma" w:hAnsi="Tahoma" w:cs="Tahoma"/>
        </w:rPr>
        <w:t>�</w:t>
      </w:r>
      <w:r>
        <w:t>B`</w:t>
      </w:r>
      <w:r>
        <w:rPr>
          <w:rFonts w:ascii="Tahoma" w:hAnsi="Tahoma" w:cs="Tahoma"/>
        </w:rPr>
        <w:t>�</w:t>
      </w:r>
      <w:r>
        <w:t>@@MS Shell Dlg@2</w:t>
      </w:r>
    </w:p>
    <w:p w14:paraId="414E8B23" w14:textId="77777777" w:rsidR="0045207C" w:rsidRDefault="0045207C" w:rsidP="007724B4">
      <w:pPr>
        <w:pStyle w:val="Heading3"/>
      </w:pPr>
      <w:r>
        <w:rPr>
          <w:rFonts w:ascii="Tahoma" w:hAnsi="Tahoma" w:cs="Tahoma"/>
        </w:rPr>
        <w:t>����</w:t>
      </w:r>
      <w:r>
        <w:t>dummy</w:t>
      </w:r>
      <w:r>
        <w:rPr>
          <w:rFonts w:ascii="Tahoma" w:hAnsi="Tahoma" w:cs="Tahoma"/>
        </w:rPr>
        <w:t>�</w:t>
      </w:r>
      <w:r>
        <w:t>Ȁ</w:t>
      </w:r>
      <w:r>
        <w:rPr>
          <w:rFonts w:ascii="Tahoma" w:hAnsi="Tahoma" w:cs="Tahoma"/>
        </w:rPr>
        <w:t>�</w:t>
      </w:r>
      <w:r>
        <w:t>.Toolbar NamMS Shell DlgP</w:t>
      </w:r>
      <w:r>
        <w:rPr>
          <w:rFonts w:ascii="Tahoma" w:hAnsi="Tahoma" w:cs="Tahoma"/>
        </w:rPr>
        <w:t>�����</w:t>
      </w:r>
      <w:r>
        <w:t>&amp;Toolbar Name:</w:t>
      </w:r>
      <w:r>
        <w:rPr>
          <w:rFonts w:ascii="Tahoma" w:hAnsi="Tahoma" w:cs="Tahoma"/>
        </w:rPr>
        <w:t>��</w:t>
      </w:r>
      <w:r>
        <w:t>P</w:t>
      </w:r>
      <w:r>
        <w:rPr>
          <w:rFonts w:ascii="Tahoma" w:hAnsi="Tahoma" w:cs="Tahoma"/>
        </w:rPr>
        <w:t>��</w:t>
      </w:r>
      <w:r>
        <w:t>É</w:t>
      </w:r>
      <w:r>
        <w:rPr>
          <w:rFonts w:ascii="Tahoma" w:hAnsi="Tahoma" w:cs="Tahoma"/>
        </w:rPr>
        <w:t>���</w:t>
      </w:r>
      <w:r>
        <w:t>X</w:t>
      </w:r>
      <w:r>
        <w:rPr>
          <w:rFonts w:ascii="Tahoma" w:hAnsi="Tahoma" w:cs="Tahoma"/>
        </w:rPr>
        <w:t>�</w:t>
      </w:r>
      <w:r>
        <w:t>2</w:t>
      </w:r>
      <w:r>
        <w:rPr>
          <w:rFonts w:ascii="Tahoma" w:hAnsi="Tahoma" w:cs="Tahoma"/>
        </w:rPr>
        <w:t>���</w:t>
      </w:r>
      <w:r>
        <w:t>OKP</w:t>
      </w:r>
      <w:r>
        <w:rPr>
          <w:rFonts w:ascii="Tahoma" w:hAnsi="Tahoma" w:cs="Tahoma"/>
        </w:rPr>
        <w:t>�</w:t>
      </w:r>
      <w:r>
        <w:t>2</w:t>
      </w:r>
      <w:r>
        <w:rPr>
          <w:rFonts w:ascii="Tahoma" w:hAnsi="Tahoma" w:cs="Tahoma"/>
        </w:rPr>
        <w:t>���</w:t>
      </w:r>
      <w:r>
        <w:t>Cancel</w:t>
      </w:r>
      <w:r>
        <w:rPr>
          <w:rFonts w:ascii="Tahoma" w:hAnsi="Tahoma" w:cs="Tahoma"/>
        </w:rPr>
        <w:t>���</w:t>
      </w:r>
      <w:r>
        <w:t>Ȁ</w:t>
      </w:r>
      <w:r>
        <w:rPr>
          <w:rFonts w:ascii="Tahoma" w:hAnsi="Tahoma" w:cs="Tahoma"/>
        </w:rPr>
        <w:t>��</w:t>
      </w:r>
      <w:r>
        <w:t>Button AppearancMS Shell DlgP?</w:t>
      </w:r>
    </w:p>
    <w:p w14:paraId="7D3C9318" w14:textId="77777777" w:rsidR="0045207C" w:rsidRDefault="0045207C" w:rsidP="007724B4">
      <w:pPr>
        <w:pStyle w:val="Heading3"/>
      </w:pPr>
      <w:r>
        <w:t>yÉ</w:t>
      </w:r>
      <w:r>
        <w:rPr>
          <w:rFonts w:ascii="Tahoma" w:hAnsi="Tahoma" w:cs="Tahoma"/>
        </w:rPr>
        <w:t>���</w:t>
      </w:r>
      <w:r>
        <w:t>&amp;Image only        P?</w:t>
      </w:r>
    </w:p>
    <w:p w14:paraId="17E3EBEB" w14:textId="77777777" w:rsidR="0045207C" w:rsidRDefault="0045207C" w:rsidP="007724B4">
      <w:pPr>
        <w:pStyle w:val="Heading3"/>
      </w:pPr>
      <w:r>
        <w:t>zÉ</w:t>
      </w:r>
      <w:r>
        <w:rPr>
          <w:rFonts w:ascii="Tahoma" w:hAnsi="Tahoma" w:cs="Tahoma"/>
        </w:rPr>
        <w:t>���</w:t>
      </w:r>
      <w:r>
        <w:t>&amp;Text only P"?</w:t>
      </w:r>
    </w:p>
    <w:p w14:paraId="1DDE54F0" w14:textId="77777777" w:rsidR="0045207C" w:rsidRDefault="0045207C" w:rsidP="007724B4">
      <w:pPr>
        <w:pStyle w:val="Heading3"/>
      </w:pPr>
      <w:r>
        <w:rPr>
          <w:rFonts w:hint="eastAsia"/>
        </w:rPr>
        <w:t>äÉ</w:t>
      </w:r>
      <w:r>
        <w:rPr>
          <w:rFonts w:ascii="Tahoma" w:hAnsi="Tahoma" w:cs="Tahoma"/>
        </w:rPr>
        <w:t>���</w:t>
      </w:r>
      <w:r>
        <w:t>Image &amp;and textP6</w:t>
      </w:r>
      <w:r>
        <w:rPr>
          <w:rFonts w:ascii="Tahoma" w:hAnsi="Tahoma" w:cs="Tahoma"/>
        </w:rPr>
        <w:t>�������</w:t>
      </w:r>
      <w:r>
        <w:t>Description:PA?;</w:t>
      </w:r>
      <w:r>
        <w:rPr>
          <w:rFonts w:ascii="Tahoma" w:hAnsi="Tahoma" w:cs="Tahoma"/>
        </w:rPr>
        <w:t>�</w:t>
      </w:r>
      <w:r>
        <w:t>É</w:t>
      </w:r>
      <w:r>
        <w:rPr>
          <w:rFonts w:ascii="Tahoma" w:hAnsi="Tahoma" w:cs="Tahoma"/>
        </w:rPr>
        <w:t>���</w:t>
      </w:r>
      <w:r>
        <w:t>&lt;descr&gt;P</w:t>
      </w:r>
      <w:r>
        <w:rPr>
          <w:rFonts w:ascii="Tahoma" w:hAnsi="Tahoma" w:cs="Tahoma"/>
        </w:rPr>
        <w:t>��������</w:t>
      </w:r>
      <w:r>
        <w:t>&amp;Button text:</w:t>
      </w:r>
      <w:r>
        <w:rPr>
          <w:rFonts w:ascii="Tahoma" w:hAnsi="Tahoma" w:cs="Tahoma"/>
        </w:rPr>
        <w:t>��</w:t>
      </w:r>
      <w:r>
        <w:t>PI</w:t>
      </w:r>
      <w:r>
        <w:rPr>
          <w:rFonts w:ascii="Tahoma" w:hAnsi="Tahoma" w:cs="Tahoma"/>
        </w:rPr>
        <w:t>�</w:t>
      </w:r>
      <w:r>
        <w:t>ÉtÉ</w:t>
      </w:r>
      <w:r>
        <w:rPr>
          <w:rFonts w:ascii="Tahoma" w:hAnsi="Tahoma" w:cs="Tahoma"/>
        </w:rPr>
        <w:t>���</w:t>
      </w:r>
      <w:r>
        <w:t>PI</w:t>
      </w:r>
      <w:r>
        <w:rPr>
          <w:rFonts w:ascii="Tahoma" w:hAnsi="Tahoma" w:cs="Tahoma"/>
        </w:rPr>
        <w:t>�</w:t>
      </w:r>
      <w:r>
        <w:t>i</w:t>
      </w:r>
      <w:r>
        <w:rPr>
          <w:rFonts w:ascii="Tahoma" w:hAnsi="Tahoma" w:cs="Tahoma"/>
        </w:rPr>
        <w:t>�������</w:t>
      </w:r>
      <w:r>
        <w:t xml:space="preserve">   PSg</w:t>
      </w:r>
    </w:p>
    <w:p w14:paraId="756D485C" w14:textId="77777777" w:rsidR="0045207C" w:rsidRDefault="0045207C" w:rsidP="007724B4">
      <w:pPr>
        <w:pStyle w:val="Heading3"/>
      </w:pPr>
      <w:r>
        <w:rPr>
          <w:rFonts w:ascii="Tahoma" w:hAnsi="Tahoma" w:cs="Tahoma"/>
        </w:rPr>
        <w:t>�</w:t>
      </w:r>
      <w:r>
        <w:t>É</w:t>
      </w:r>
      <w:r>
        <w:rPr>
          <w:rFonts w:ascii="Tahoma" w:hAnsi="Tahoma" w:cs="Tahoma"/>
        </w:rPr>
        <w:t>���</w:t>
      </w:r>
      <w:r>
        <w:t>Use &amp;Default Image:        PSg</w:t>
      </w:r>
    </w:p>
    <w:p w14:paraId="7C7DF511" w14:textId="77777777" w:rsidR="0045207C" w:rsidRDefault="0045207C" w:rsidP="007724B4">
      <w:pPr>
        <w:pStyle w:val="Heading3"/>
      </w:pPr>
      <w:r>
        <w:rPr>
          <w:rFonts w:ascii="Tahoma" w:hAnsi="Tahoma" w:cs="Tahoma"/>
        </w:rPr>
        <w:t>�</w:t>
      </w:r>
      <w:r>
        <w:t>É</w:t>
      </w:r>
      <w:r>
        <w:rPr>
          <w:rFonts w:ascii="Tahoma" w:hAnsi="Tahoma" w:cs="Tahoma"/>
        </w:rPr>
        <w:t>���</w:t>
      </w:r>
      <w:r>
        <w:t>Select &amp;User-defined Image:</w:t>
      </w:r>
    </w:p>
    <w:p w14:paraId="072F92ED" w14:textId="77777777" w:rsidR="0045207C" w:rsidRDefault="0045207C" w:rsidP="007724B4">
      <w:pPr>
        <w:pStyle w:val="Heading3"/>
      </w:pPr>
      <w:r>
        <w:t>PO#kRöÉ</w:t>
      </w:r>
      <w:r>
        <w:rPr>
          <w:rFonts w:ascii="Tahoma" w:hAnsi="Tahoma" w:cs="Tahoma"/>
        </w:rPr>
        <w:t>���</w:t>
      </w:r>
      <w:r>
        <w:t>ImagesÉ</w:t>
      </w:r>
      <w:r>
        <w:rPr>
          <w:rFonts w:ascii="Tahoma" w:hAnsi="Tahoma" w:cs="Tahoma"/>
        </w:rPr>
        <w:t>��</w:t>
      </w:r>
      <w:r>
        <w:t>É</w:t>
      </w:r>
      <w:r>
        <w:rPr>
          <w:rFonts w:ascii="Tahoma" w:hAnsi="Tahoma" w:cs="Tahoma"/>
        </w:rPr>
        <w:t>���</w:t>
      </w:r>
      <w:r>
        <w:t>P</w:t>
      </w:r>
      <w:r>
        <w:rPr>
          <w:rFonts w:ascii="Tahoma" w:hAnsi="Tahoma" w:cs="Tahoma"/>
        </w:rPr>
        <w:t>�</w:t>
      </w:r>
      <w:r>
        <w:t>#2åÉ</w:t>
      </w:r>
      <w:r>
        <w:rPr>
          <w:rFonts w:ascii="Tahoma" w:hAnsi="Tahoma" w:cs="Tahoma"/>
        </w:rPr>
        <w:t>���</w:t>
      </w:r>
      <w:r>
        <w:t>&amp;New...X</w:t>
      </w:r>
      <w:r>
        <w:rPr>
          <w:rFonts w:ascii="Tahoma" w:hAnsi="Tahoma" w:cs="Tahoma"/>
        </w:rPr>
        <w:t>�</w:t>
      </w:r>
      <w:r>
        <w:t>42üÉ</w:t>
      </w:r>
      <w:r>
        <w:rPr>
          <w:rFonts w:ascii="Tahoma" w:hAnsi="Tahoma" w:cs="Tahoma"/>
        </w:rPr>
        <w:t>���</w:t>
      </w:r>
      <w:r>
        <w:t>&amp;Edit...P</w:t>
      </w:r>
      <w:r>
        <w:rPr>
          <w:rFonts w:ascii="Tahoma" w:hAnsi="Tahoma" w:cs="Tahoma"/>
        </w:rPr>
        <w:t>��</w:t>
      </w:r>
      <w:r>
        <w:t>2</w:t>
      </w:r>
      <w:r>
        <w:rPr>
          <w:rFonts w:ascii="Tahoma" w:hAnsi="Tahoma" w:cs="Tahoma"/>
        </w:rPr>
        <w:t>���</w:t>
      </w:r>
      <w:r>
        <w:t>OKP</w:t>
      </w:r>
      <w:r>
        <w:rPr>
          <w:rFonts w:ascii="Tahoma" w:hAnsi="Tahoma" w:cs="Tahoma"/>
        </w:rPr>
        <w:t>��</w:t>
      </w:r>
      <w:r>
        <w:t>2</w:t>
      </w:r>
      <w:r>
        <w:rPr>
          <w:rFonts w:ascii="Tahoma" w:hAnsi="Tahoma" w:cs="Tahoma"/>
        </w:rPr>
        <w:t>���</w:t>
      </w:r>
      <w:r>
        <w:t>Cancel</w:t>
      </w:r>
      <w:r>
        <w:rPr>
          <w:rFonts w:ascii="Tahoma" w:hAnsi="Tahoma" w:cs="Tahoma"/>
        </w:rPr>
        <w:t>���</w:t>
      </w:r>
      <w:r>
        <w:t>Ȁ</w:t>
      </w:r>
    </w:p>
    <w:p w14:paraId="47244A6A" w14:textId="77777777" w:rsidR="0045207C" w:rsidRDefault="0045207C" w:rsidP="007724B4">
      <w:pPr>
        <w:pStyle w:val="Heading3"/>
      </w:pPr>
      <w:r>
        <w:rPr>
          <w:rFonts w:ascii="Tahoma" w:hAnsi="Tahoma" w:cs="Tahoma"/>
        </w:rPr>
        <w:t>��</w:t>
      </w:r>
      <w:r>
        <w:t>Edit Button ImagMS Shell DlgP</w:t>
      </w:r>
      <w:r>
        <w:rPr>
          <w:rFonts w:ascii="Tahoma" w:hAnsi="Tahoma" w:cs="Tahoma"/>
        </w:rPr>
        <w:t>�������</w:t>
      </w:r>
      <w:r>
        <w:t>Picture:</w:t>
      </w:r>
    </w:p>
    <w:p w14:paraId="5647A6D0" w14:textId="77777777" w:rsidR="0045207C" w:rsidRDefault="0045207C" w:rsidP="007724B4">
      <w:pPr>
        <w:pStyle w:val="Heading3"/>
      </w:pPr>
      <w:r>
        <w:t>Pnn</w:t>
      </w:r>
      <w:r>
        <w:rPr>
          <w:rFonts w:ascii="Tahoma" w:hAnsi="Tahoma" w:cs="Tahoma"/>
        </w:rPr>
        <w:t>�</w:t>
      </w:r>
      <w:r>
        <w:t>É</w:t>
      </w:r>
      <w:r>
        <w:rPr>
          <w:rFonts w:ascii="Tahoma" w:hAnsi="Tahoma" w:cs="Tahoma"/>
        </w:rPr>
        <w:t>���</w:t>
      </w:r>
      <w:r>
        <w:t>DrawP</w:t>
      </w:r>
      <w:r>
        <w:rPr>
          <w:rFonts w:ascii="Tahoma" w:hAnsi="Tahoma" w:cs="Tahoma"/>
        </w:rPr>
        <w:t>��������</w:t>
      </w:r>
      <w:r>
        <w:t>Colors:P</w:t>
      </w:r>
      <w:r>
        <w:rPr>
          <w:rFonts w:ascii="Tahoma" w:hAnsi="Tahoma" w:cs="Tahoma"/>
        </w:rPr>
        <w:t>�</w:t>
      </w:r>
      <w:r>
        <w:t>A$</w:t>
      </w:r>
      <w:r>
        <w:rPr>
          <w:rFonts w:ascii="Tahoma" w:hAnsi="Tahoma" w:cs="Tahoma"/>
        </w:rPr>
        <w:t>�������</w:t>
      </w:r>
      <w:r>
        <w:t>Preview: É</w:t>
      </w:r>
      <w:r>
        <w:rPr>
          <w:rFonts w:ascii="Tahoma" w:hAnsi="Tahoma" w:cs="Tahoma"/>
        </w:rPr>
        <w:t>�⸮�</w:t>
      </w:r>
      <w:r>
        <w:t>É</w:t>
      </w:r>
      <w:r>
        <w:rPr>
          <w:rFonts w:ascii="Tahoma" w:hAnsi="Tahoma" w:cs="Tahoma"/>
        </w:rPr>
        <w:t>���</w:t>
      </w:r>
      <w:r>
        <w:t>P</w:t>
      </w:r>
      <w:r>
        <w:rPr>
          <w:rFonts w:ascii="Tahoma" w:hAnsi="Tahoma" w:cs="Tahoma"/>
        </w:rPr>
        <w:t>�</w:t>
      </w:r>
      <w:r>
        <w:t>Ü</w:t>
      </w:r>
      <w:r>
        <w:rPr>
          <w:rFonts w:ascii="Tahoma" w:hAnsi="Tahoma" w:cs="Tahoma"/>
        </w:rPr>
        <w:t>�������</w:t>
      </w:r>
      <w:r>
        <w:t>Tools:P</w:t>
      </w:r>
      <w:r>
        <w:rPr>
          <w:rFonts w:ascii="Tahoma" w:hAnsi="Tahoma" w:cs="Tahoma"/>
        </w:rPr>
        <w:t>�</w:t>
      </w:r>
      <w:r>
        <w:t>iB:</w:t>
      </w:r>
      <w:r>
        <w:rPr>
          <w:rFonts w:ascii="Tahoma" w:hAnsi="Tahoma" w:cs="Tahoma"/>
        </w:rPr>
        <w:t>�</w:t>
      </w:r>
      <w:r>
        <w:t>É</w:t>
      </w:r>
      <w:r>
        <w:rPr>
          <w:rFonts w:ascii="Tahoma" w:hAnsi="Tahoma" w:cs="Tahoma"/>
        </w:rPr>
        <w:t>���</w:t>
      </w:r>
      <w:r>
        <w:t>P</w:t>
      </w:r>
      <w:r>
        <w:rPr>
          <w:rFonts w:ascii="Tahoma" w:hAnsi="Tahoma" w:cs="Tahoma"/>
        </w:rPr>
        <w:t>���������</w:t>
      </w:r>
      <w:r>
        <w:t>Pc</w:t>
      </w:r>
      <w:r>
        <w:rPr>
          <w:rFonts w:ascii="Tahoma" w:hAnsi="Tahoma" w:cs="Tahoma"/>
        </w:rPr>
        <w:t>�</w:t>
      </w:r>
      <w:r>
        <w:t>2</w:t>
      </w:r>
      <w:r>
        <w:rPr>
          <w:rFonts w:ascii="Tahoma" w:hAnsi="Tahoma" w:cs="Tahoma"/>
        </w:rPr>
        <w:t>���</w:t>
      </w:r>
      <w:r>
        <w:t>OKP</w:t>
      </w:r>
      <w:r>
        <w:rPr>
          <w:rFonts w:ascii="Tahoma" w:hAnsi="Tahoma" w:cs="Tahoma"/>
        </w:rPr>
        <w:t>��</w:t>
      </w:r>
      <w:r>
        <w:t>2</w:t>
      </w:r>
      <w:r>
        <w:rPr>
          <w:rFonts w:ascii="Tahoma" w:hAnsi="Tahoma" w:cs="Tahoma"/>
        </w:rPr>
        <w:t>���</w:t>
      </w:r>
      <w:r>
        <w:t>CancelP</w:t>
      </w:r>
      <w:r>
        <w:rPr>
          <w:rFonts w:ascii="Tahoma" w:hAnsi="Tahoma" w:cs="Tahoma"/>
        </w:rPr>
        <w:t>�</w:t>
      </w:r>
      <w:r>
        <w:t>BH</w:t>
      </w:r>
      <w:r>
        <w:rPr>
          <w:rFonts w:ascii="Tahoma" w:hAnsi="Tahoma" w:cs="Tahoma"/>
        </w:rPr>
        <w:t>�</w:t>
      </w:r>
      <w:r>
        <w:t>É</w:t>
      </w:r>
      <w:r>
        <w:rPr>
          <w:rFonts w:ascii="Tahoma" w:hAnsi="Tahoma" w:cs="Tahoma"/>
        </w:rPr>
        <w:t>���</w:t>
      </w:r>
      <w:r>
        <w:t>É</w:t>
      </w:r>
      <w:r>
        <w:rPr>
          <w:rFonts w:ascii="Tahoma" w:hAnsi="Tahoma" w:cs="Tahoma"/>
        </w:rPr>
        <w:t>�</w:t>
      </w:r>
      <w:r>
        <w:t xml:space="preserve">H  </w:t>
      </w:r>
      <w:r>
        <w:rPr>
          <w:rFonts w:ascii="Tahoma" w:hAnsi="Tahoma" w:cs="Tahoma"/>
        </w:rPr>
        <w:t>�</w:t>
      </w:r>
      <w:r>
        <w:t>CommandMS Shell DlgP</w:t>
      </w:r>
      <w:r>
        <w:rPr>
          <w:rFonts w:ascii="Tahoma" w:hAnsi="Tahoma" w:cs="Tahoma"/>
        </w:rPr>
        <w:t>�����</w:t>
      </w:r>
      <w:r>
        <w:t>Cate&amp;gories:</w:t>
      </w:r>
      <w:r>
        <w:rPr>
          <w:rFonts w:ascii="Tahoma" w:hAnsi="Tahoma" w:cs="Tahoma"/>
        </w:rPr>
        <w:t>�</w:t>
      </w:r>
      <w:r>
        <w:t>PÅh</w:t>
      </w:r>
      <w:r>
        <w:rPr>
          <w:rFonts w:ascii="Tahoma" w:hAnsi="Tahoma" w:cs="Tahoma"/>
        </w:rPr>
        <w:t>�</w:t>
      </w:r>
      <w:r>
        <w:t>É</w:t>
      </w:r>
      <w:r>
        <w:rPr>
          <w:rFonts w:ascii="Tahoma" w:hAnsi="Tahoma" w:cs="Tahoma"/>
        </w:rPr>
        <w:t>���</w:t>
      </w:r>
      <w:r>
        <w:t>Ps</w:t>
      </w:r>
      <w:r>
        <w:rPr>
          <w:rFonts w:ascii="Tahoma" w:hAnsi="Tahoma" w:cs="Tahoma"/>
        </w:rPr>
        <w:t>�����</w:t>
      </w:r>
      <w:r>
        <w:t>Comman&amp;ds:a</w:t>
      </w:r>
      <w:r>
        <w:rPr>
          <w:rFonts w:ascii="Tahoma" w:hAnsi="Tahoma" w:cs="Tahoma"/>
        </w:rPr>
        <w:t>�</w:t>
      </w:r>
      <w:r>
        <w:t>Ps</w:t>
      </w:r>
      <w:r>
        <w:rPr>
          <w:rFonts w:ascii="Tahoma" w:hAnsi="Tahoma" w:cs="Tahoma"/>
        </w:rPr>
        <w:t>�</w:t>
      </w:r>
      <w:r>
        <w:t>h</w:t>
      </w:r>
      <w:r>
        <w:rPr>
          <w:rFonts w:ascii="Tahoma" w:hAnsi="Tahoma" w:cs="Tahoma"/>
        </w:rPr>
        <w:t>�</w:t>
      </w:r>
      <w:r>
        <w:t>É</w:t>
      </w:r>
      <w:r>
        <w:rPr>
          <w:rFonts w:ascii="Tahoma" w:hAnsi="Tahoma" w:cs="Tahoma"/>
        </w:rPr>
        <w:t>���</w:t>
      </w:r>
      <w:r>
        <w:t>P</w:t>
      </w:r>
      <w:r>
        <w:rPr>
          <w:rFonts w:ascii="Tahoma" w:hAnsi="Tahoma" w:cs="Tahoma"/>
        </w:rPr>
        <w:t>������</w:t>
      </w:r>
      <w:r>
        <w:t>Description:</w:t>
      </w:r>
    </w:p>
    <w:p w14:paraId="15D75F65" w14:textId="77777777" w:rsidR="0045207C" w:rsidRDefault="0045207C" w:rsidP="007724B4">
      <w:pPr>
        <w:pStyle w:val="Heading3"/>
      </w:pPr>
      <w:r>
        <w:t>PA</w:t>
      </w:r>
      <w:r>
        <w:rPr>
          <w:rFonts w:ascii="Tahoma" w:hAnsi="Tahoma" w:cs="Tahoma"/>
        </w:rPr>
        <w:t>���</w:t>
      </w:r>
      <w:r>
        <w:t>É</w:t>
      </w:r>
      <w:r>
        <w:rPr>
          <w:rFonts w:ascii="Tahoma" w:hAnsi="Tahoma" w:cs="Tahoma"/>
        </w:rPr>
        <w:t>���</w:t>
      </w:r>
      <w:r>
        <w:t>&lt;descr&gt;É</w:t>
      </w:r>
      <w:r>
        <w:rPr>
          <w:rFonts w:ascii="Tahoma" w:hAnsi="Tahoma" w:cs="Tahoma"/>
        </w:rPr>
        <w:t>�</w:t>
      </w:r>
      <w:r>
        <w:t xml:space="preserve">H     </w:t>
      </w:r>
      <w:r>
        <w:rPr>
          <w:rFonts w:ascii="Tahoma" w:hAnsi="Tahoma" w:cs="Tahoma"/>
        </w:rPr>
        <w:t>�</w:t>
      </w:r>
      <w:r>
        <w:t>ToolbarMS Shell DlgP</w:t>
      </w:r>
      <w:r>
        <w:rPr>
          <w:rFonts w:ascii="Tahoma" w:hAnsi="Tahoma" w:cs="Tahoma"/>
        </w:rPr>
        <w:t>�����</w:t>
      </w:r>
      <w:r>
        <w:t>&amp;Toolbars:S</w:t>
      </w:r>
      <w:r>
        <w:rPr>
          <w:rFonts w:ascii="Tahoma" w:hAnsi="Tahoma" w:cs="Tahoma"/>
        </w:rPr>
        <w:t>�</w:t>
      </w:r>
      <w:r>
        <w:t>P</w:t>
      </w:r>
      <w:r>
        <w:rPr>
          <w:rFonts w:ascii="Tahoma" w:hAnsi="Tahoma" w:cs="Tahoma"/>
        </w:rPr>
        <w:t>���</w:t>
      </w:r>
      <w:r>
        <w:t>É</w:t>
      </w:r>
      <w:r>
        <w:rPr>
          <w:rFonts w:ascii="Tahoma" w:hAnsi="Tahoma" w:cs="Tahoma"/>
        </w:rPr>
        <w:t>���</w:t>
      </w:r>
      <w:r>
        <w:t>X</w:t>
      </w:r>
      <w:r>
        <w:rPr>
          <w:rFonts w:ascii="Tahoma" w:hAnsi="Tahoma" w:cs="Tahoma"/>
        </w:rPr>
        <w:t>�</w:t>
      </w:r>
      <w:r>
        <w:t>T</w:t>
      </w:r>
      <w:r>
        <w:rPr>
          <w:rFonts w:ascii="Tahoma" w:hAnsi="Tahoma" w:cs="Tahoma"/>
        </w:rPr>
        <w:t>�</w:t>
      </w:r>
      <w:r>
        <w:t>É</w:t>
      </w:r>
      <w:r>
        <w:rPr>
          <w:rFonts w:ascii="Tahoma" w:hAnsi="Tahoma" w:cs="Tahoma"/>
        </w:rPr>
        <w:t>���</w:t>
      </w:r>
      <w:r>
        <w:t>&amp;ResetP</w:t>
      </w:r>
      <w:r>
        <w:rPr>
          <w:rFonts w:ascii="Tahoma" w:hAnsi="Tahoma" w:cs="Tahoma"/>
        </w:rPr>
        <w:t>�</w:t>
      </w:r>
      <w:r>
        <w:t>%T</w:t>
      </w:r>
      <w:r>
        <w:rPr>
          <w:rFonts w:ascii="Tahoma" w:hAnsi="Tahoma" w:cs="Tahoma"/>
        </w:rPr>
        <w:t>�</w:t>
      </w:r>
      <w:r>
        <w:t>É</w:t>
      </w:r>
      <w:r>
        <w:rPr>
          <w:rFonts w:ascii="Tahoma" w:hAnsi="Tahoma" w:cs="Tahoma"/>
        </w:rPr>
        <w:t>���</w:t>
      </w:r>
      <w:r>
        <w:t>Reset &amp;AllP</w:t>
      </w:r>
      <w:r>
        <w:rPr>
          <w:rFonts w:ascii="Tahoma" w:hAnsi="Tahoma" w:cs="Tahoma"/>
        </w:rPr>
        <w:t>�</w:t>
      </w:r>
      <w:r>
        <w:t>8T</w:t>
      </w:r>
      <w:r>
        <w:rPr>
          <w:rFonts w:ascii="Tahoma" w:hAnsi="Tahoma" w:cs="Tahoma"/>
        </w:rPr>
        <w:t>�</w:t>
      </w:r>
      <w:r>
        <w:t>É</w:t>
      </w:r>
      <w:r>
        <w:rPr>
          <w:rFonts w:ascii="Tahoma" w:hAnsi="Tahoma" w:cs="Tahoma"/>
        </w:rPr>
        <w:t>���</w:t>
      </w:r>
      <w:r>
        <w:t>&amp;New...X</w:t>
      </w:r>
      <w:r>
        <w:rPr>
          <w:rFonts w:ascii="Tahoma" w:hAnsi="Tahoma" w:cs="Tahoma"/>
        </w:rPr>
        <w:t>�</w:t>
      </w:r>
      <w:r>
        <w:t>KT</w:t>
      </w:r>
      <w:r>
        <w:rPr>
          <w:rFonts w:ascii="Tahoma" w:hAnsi="Tahoma" w:cs="Tahoma"/>
        </w:rPr>
        <w:t>�</w:t>
      </w:r>
      <w:r>
        <w:t>É</w:t>
      </w:r>
      <w:r>
        <w:rPr>
          <w:rFonts w:ascii="Tahoma" w:hAnsi="Tahoma" w:cs="Tahoma"/>
        </w:rPr>
        <w:t>���</w:t>
      </w:r>
      <w:r>
        <w:t>Rena&amp;me...X</w:t>
      </w:r>
      <w:r>
        <w:rPr>
          <w:rFonts w:ascii="Tahoma" w:hAnsi="Tahoma" w:cs="Tahoma"/>
        </w:rPr>
        <w:t>�</w:t>
      </w:r>
      <w:r>
        <w:t>ÜT</w:t>
      </w:r>
      <w:r>
        <w:rPr>
          <w:rFonts w:ascii="Tahoma" w:hAnsi="Tahoma" w:cs="Tahoma"/>
        </w:rPr>
        <w:t>�</w:t>
      </w:r>
      <w:r>
        <w:t>É</w:t>
      </w:r>
      <w:r>
        <w:rPr>
          <w:rFonts w:ascii="Tahoma" w:hAnsi="Tahoma" w:cs="Tahoma"/>
        </w:rPr>
        <w:t>���</w:t>
      </w:r>
      <w:r>
        <w:t>&amp;DeleteX</w:t>
      </w:r>
      <w:r>
        <w:rPr>
          <w:rFonts w:ascii="Tahoma" w:hAnsi="Tahoma" w:cs="Tahoma"/>
        </w:rPr>
        <w:t>�</w:t>
      </w:r>
      <w:r>
        <w:t>yZ</w:t>
      </w:r>
    </w:p>
    <w:p w14:paraId="02735367" w14:textId="77777777" w:rsidR="0045207C" w:rsidRDefault="0045207C" w:rsidP="007724B4">
      <w:pPr>
        <w:pStyle w:val="Heading3"/>
      </w:pPr>
      <w:r>
        <w:rPr>
          <w:rFonts w:ascii="Tahoma" w:hAnsi="Tahoma" w:cs="Tahoma"/>
        </w:rPr>
        <w:t>�</w:t>
      </w:r>
      <w:r>
        <w:t>É</w:t>
      </w:r>
      <w:r>
        <w:rPr>
          <w:rFonts w:ascii="Tahoma" w:hAnsi="Tahoma" w:cs="Tahoma"/>
        </w:rPr>
        <w:t>���</w:t>
      </w:r>
      <w:r>
        <w:t>&amp;Show text labelsÉ</w:t>
      </w:r>
      <w:r>
        <w:rPr>
          <w:rFonts w:ascii="Tahoma" w:hAnsi="Tahoma" w:cs="Tahoma"/>
        </w:rPr>
        <w:t>�</w:t>
      </w:r>
      <w:r>
        <w:t xml:space="preserve">H       </w:t>
      </w:r>
      <w:r>
        <w:rPr>
          <w:rFonts w:ascii="Tahoma" w:hAnsi="Tahoma" w:cs="Tahoma"/>
        </w:rPr>
        <w:t>�</w:t>
      </w:r>
      <w:r>
        <w:t>MenMS Shell DlgP</w:t>
      </w:r>
      <w:r>
        <w:rPr>
          <w:rFonts w:ascii="Tahoma" w:hAnsi="Tahoma" w:cs="Tahoma"/>
        </w:rPr>
        <w:t>�����</w:t>
      </w:r>
      <w:r>
        <w:t>&amp;Show Menus for:!P!gB</w:t>
      </w:r>
      <w:r>
        <w:rPr>
          <w:rFonts w:ascii="Tahoma" w:hAnsi="Tahoma" w:cs="Tahoma"/>
        </w:rPr>
        <w:t>�</w:t>
      </w:r>
      <w:r>
        <w:t>É</w:t>
      </w:r>
      <w:r>
        <w:rPr>
          <w:rFonts w:ascii="Tahoma" w:hAnsi="Tahoma" w:cs="Tahoma"/>
        </w:rPr>
        <w:t>���</w:t>
      </w:r>
      <w:r>
        <w:t>PQ4äÉ</w:t>
      </w:r>
      <w:r>
        <w:rPr>
          <w:rFonts w:ascii="Tahoma" w:hAnsi="Tahoma" w:cs="Tahoma"/>
        </w:rPr>
        <w:t>���</w:t>
      </w:r>
      <w:r>
        <w:t>PMg%zÉ</w:t>
      </w:r>
      <w:r>
        <w:rPr>
          <w:rFonts w:ascii="Tahoma" w:hAnsi="Tahoma" w:cs="Tahoma"/>
        </w:rPr>
        <w:t>���</w:t>
      </w:r>
      <w:r>
        <w:t>&lt;.....&gt;P</w:t>
      </w:r>
      <w:r>
        <w:rPr>
          <w:rFonts w:ascii="Tahoma" w:hAnsi="Tahoma" w:cs="Tahoma"/>
        </w:rPr>
        <w:t>�</w:t>
      </w:r>
      <w:r>
        <w:t>öÉ</w:t>
      </w:r>
      <w:r>
        <w:rPr>
          <w:rFonts w:ascii="Tahoma" w:hAnsi="Tahoma" w:cs="Tahoma"/>
        </w:rPr>
        <w:t>���</w:t>
      </w:r>
      <w:r>
        <w:t>Select &amp;context menu:!P</w:t>
      </w:r>
      <w:r>
        <w:rPr>
          <w:rFonts w:ascii="Tahoma" w:hAnsi="Tahoma" w:cs="Tahoma"/>
        </w:rPr>
        <w:t>�</w:t>
      </w:r>
      <w:r>
        <w:t>!gB</w:t>
      </w:r>
      <w:r>
        <w:rPr>
          <w:rFonts w:ascii="Tahoma" w:hAnsi="Tahoma" w:cs="Tahoma"/>
        </w:rPr>
        <w:t>�</w:t>
      </w:r>
      <w:r>
        <w:t>É</w:t>
      </w:r>
      <w:r>
        <w:rPr>
          <w:rFonts w:ascii="Tahoma" w:hAnsi="Tahoma" w:cs="Tahoma"/>
        </w:rPr>
        <w:t>���</w:t>
      </w:r>
      <w:r>
        <w:t>X</w:t>
      </w:r>
      <w:r>
        <w:rPr>
          <w:rFonts w:ascii="Tahoma" w:hAnsi="Tahoma" w:cs="Tahoma"/>
        </w:rPr>
        <w:t>�</w:t>
      </w:r>
      <w:r>
        <w:t>42</w:t>
      </w:r>
      <w:r>
        <w:rPr>
          <w:rFonts w:ascii="Tahoma" w:hAnsi="Tahoma" w:cs="Tahoma"/>
        </w:rPr>
        <w:t>�</w:t>
      </w:r>
      <w:r>
        <w:t>É</w:t>
      </w:r>
      <w:r>
        <w:rPr>
          <w:rFonts w:ascii="Tahoma" w:hAnsi="Tahoma" w:cs="Tahoma"/>
        </w:rPr>
        <w:t>���</w:t>
      </w:r>
      <w:r>
        <w:t>R&amp;esetPär</w:t>
      </w:r>
      <w:r>
        <w:rPr>
          <w:rFonts w:ascii="Tahoma" w:hAnsi="Tahoma" w:cs="Tahoma"/>
        </w:rPr>
        <w:t>�����</w:t>
      </w:r>
      <w:r>
        <w:t>Application Frame Menus: P</w:t>
      </w:r>
      <w:r>
        <w:rPr>
          <w:rFonts w:ascii="Tahoma" w:hAnsi="Tahoma" w:cs="Tahoma"/>
        </w:rPr>
        <w:t>�</w:t>
      </w:r>
      <w:r>
        <w:t>x</w:t>
      </w:r>
      <w:r>
        <w:rPr>
          <w:rFonts w:ascii="Tahoma" w:hAnsi="Tahoma" w:cs="Tahoma"/>
        </w:rPr>
        <w:t>��</w:t>
      </w:r>
      <w:r>
        <w:t>É</w:t>
      </w:r>
      <w:r>
        <w:rPr>
          <w:rFonts w:ascii="Tahoma" w:hAnsi="Tahoma" w:cs="Tahoma"/>
        </w:rPr>
        <w:t>���</w:t>
      </w:r>
      <w:r>
        <w:t>Context Menus: P</w:t>
      </w:r>
      <w:r>
        <w:rPr>
          <w:rFonts w:ascii="Tahoma" w:hAnsi="Tahoma" w:cs="Tahoma"/>
        </w:rPr>
        <w:t>�</w:t>
      </w:r>
      <w:r>
        <w:t>Mg0</w:t>
      </w:r>
      <w:r>
        <w:rPr>
          <w:rFonts w:ascii="Tahoma" w:hAnsi="Tahoma" w:cs="Tahoma"/>
        </w:rPr>
        <w:t>�</w:t>
      </w:r>
      <w:r>
        <w:t>É</w:t>
      </w:r>
      <w:r>
        <w:rPr>
          <w:rFonts w:ascii="Tahoma" w:hAnsi="Tahoma" w:cs="Tahoma"/>
        </w:rPr>
        <w:t>���</w:t>
      </w:r>
      <w:r>
        <w:t>Hint: select the context menu, change the page to 'Commands' and drag the toolbar buttons into the menu window.P42</w:t>
      </w:r>
      <w:r>
        <w:rPr>
          <w:rFonts w:ascii="Tahoma" w:hAnsi="Tahoma" w:cs="Tahoma"/>
        </w:rPr>
        <w:t>�</w:t>
      </w:r>
      <w:r>
        <w:t>É</w:t>
      </w:r>
      <w:r>
        <w:rPr>
          <w:rFonts w:ascii="Tahoma" w:hAnsi="Tahoma" w:cs="Tahoma"/>
        </w:rPr>
        <w:t>���</w:t>
      </w:r>
      <w:r>
        <w:t>&amp;ResetP</w:t>
      </w:r>
      <w:r>
        <w:rPr>
          <w:rFonts w:ascii="Tahoma" w:hAnsi="Tahoma" w:cs="Tahoma"/>
        </w:rPr>
        <w:t>��</w:t>
      </w:r>
      <w:r>
        <w:t>É</w:t>
      </w:r>
      <w:r>
        <w:rPr>
          <w:rFonts w:ascii="Tahoma" w:hAnsi="Tahoma" w:cs="Tahoma"/>
        </w:rPr>
        <w:t>���</w:t>
      </w:r>
      <w:r>
        <w:t>&amp;Menu animations:!PN</w:t>
      </w:r>
      <w:r>
        <w:rPr>
          <w:rFonts w:ascii="Tahoma" w:hAnsi="Tahoma" w:cs="Tahoma"/>
        </w:rPr>
        <w:t>�</w:t>
      </w:r>
      <w:r>
        <w:t>4M</w:t>
      </w:r>
      <w:r>
        <w:rPr>
          <w:rFonts w:ascii="Tahoma" w:hAnsi="Tahoma" w:cs="Tahoma"/>
        </w:rPr>
        <w:t>�</w:t>
      </w:r>
      <w:r>
        <w:t>É</w:t>
      </w:r>
      <w:r>
        <w:rPr>
          <w:rFonts w:ascii="Tahoma" w:hAnsi="Tahoma" w:cs="Tahoma"/>
        </w:rPr>
        <w:t>���</w:t>
      </w:r>
      <w:r>
        <w:t>P</w:t>
      </w:r>
      <w:r>
        <w:rPr>
          <w:rFonts w:ascii="Tahoma" w:hAnsi="Tahoma" w:cs="Tahoma"/>
        </w:rPr>
        <w:t>�</w:t>
      </w:r>
      <w:r>
        <w:t>É</w:t>
      </w:r>
    </w:p>
    <w:p w14:paraId="1D534241" w14:textId="77777777" w:rsidR="0045207C" w:rsidRDefault="0045207C" w:rsidP="007724B4">
      <w:pPr>
        <w:pStyle w:val="Heading3"/>
      </w:pPr>
      <w:r>
        <w:rPr>
          <w:rFonts w:ascii="Tahoma" w:hAnsi="Tahoma" w:cs="Tahoma"/>
        </w:rPr>
        <w:t>�</w:t>
      </w:r>
      <w:r>
        <w:t>É</w:t>
      </w:r>
      <w:r>
        <w:rPr>
          <w:rFonts w:ascii="Tahoma" w:hAnsi="Tahoma" w:cs="Tahoma"/>
        </w:rPr>
        <w:t>���</w:t>
      </w:r>
      <w:r>
        <w:t>Menu s&amp;hadows</w:t>
      </w:r>
      <w:r>
        <w:rPr>
          <w:rFonts w:ascii="Tahoma" w:hAnsi="Tahoma" w:cs="Tahoma"/>
        </w:rPr>
        <w:t>��</w:t>
      </w:r>
      <w:r>
        <w:t>É</w:t>
      </w:r>
      <w:r>
        <w:rPr>
          <w:rFonts w:ascii="Tahoma" w:hAnsi="Tahoma" w:cs="Tahoma"/>
        </w:rPr>
        <w:t>�</w:t>
      </w:r>
      <w:r>
        <w:t xml:space="preserve">H </w:t>
      </w:r>
      <w:r>
        <w:rPr>
          <w:rFonts w:ascii="Tahoma" w:hAnsi="Tahoma" w:cs="Tahoma"/>
        </w:rPr>
        <w:t>�</w:t>
      </w:r>
      <w:r>
        <w:t>MousMS Shell DlgP</w:t>
      </w:r>
      <w:r>
        <w:rPr>
          <w:rFonts w:ascii="Tahoma" w:hAnsi="Tahoma" w:cs="Tahoma"/>
        </w:rPr>
        <w:t>�������</w:t>
      </w:r>
      <w:r>
        <w:t>&amp;View:</w:t>
      </w:r>
    </w:p>
    <w:p w14:paraId="1E21750F" w14:textId="77777777" w:rsidR="0045207C" w:rsidRDefault="0045207C" w:rsidP="007724B4">
      <w:pPr>
        <w:pStyle w:val="Heading3"/>
      </w:pPr>
      <w:r>
        <w:rPr>
          <w:rFonts w:ascii="Tahoma" w:hAnsi="Tahoma" w:cs="Tahoma"/>
        </w:rPr>
        <w:t>��</w:t>
      </w:r>
      <w:r>
        <w:t>Plx</w:t>
      </w:r>
      <w:r>
        <w:rPr>
          <w:rFonts w:ascii="Tahoma" w:hAnsi="Tahoma" w:cs="Tahoma"/>
        </w:rPr>
        <w:t>�</w:t>
      </w:r>
      <w:r>
        <w:t>ÉSysListView32List1Pz</w:t>
      </w:r>
      <w:r>
        <w:rPr>
          <w:rFonts w:ascii="Tahoma" w:hAnsi="Tahoma" w:cs="Tahoma"/>
        </w:rPr>
        <w:t>�</w:t>
      </w:r>
      <w:r>
        <w:t>w</w:t>
      </w:r>
      <w:r>
        <w:rPr>
          <w:rFonts w:ascii="Tahoma" w:hAnsi="Tahoma" w:cs="Tahoma"/>
        </w:rPr>
        <w:t>�������</w:t>
      </w:r>
      <w:r>
        <w:t xml:space="preserve">    Pä</w:t>
      </w:r>
    </w:p>
    <w:p w14:paraId="049488D5" w14:textId="77777777" w:rsidR="0045207C" w:rsidRDefault="0045207C" w:rsidP="007724B4">
      <w:pPr>
        <w:pStyle w:val="Heading3"/>
      </w:pPr>
      <w:r>
        <w:rPr>
          <w:rFonts w:ascii="Tahoma" w:hAnsi="Tahoma" w:cs="Tahoma"/>
        </w:rPr>
        <w:t>�</w:t>
      </w:r>
      <w:r>
        <w:t>É</w:t>
      </w:r>
      <w:r>
        <w:rPr>
          <w:rFonts w:ascii="Tahoma" w:hAnsi="Tahoma" w:cs="Tahoma"/>
        </w:rPr>
        <w:t>���</w:t>
      </w:r>
      <w:r>
        <w:t>&amp;No double-click event     Pä</w:t>
      </w:r>
    </w:p>
    <w:p w14:paraId="515218B0" w14:textId="77777777" w:rsidR="0045207C" w:rsidRDefault="0045207C" w:rsidP="007724B4">
      <w:pPr>
        <w:pStyle w:val="Heading3"/>
      </w:pPr>
      <w:r>
        <w:rPr>
          <w:rFonts w:ascii="Tahoma" w:hAnsi="Tahoma" w:cs="Tahoma"/>
        </w:rPr>
        <w:t>�</w:t>
      </w:r>
      <w:r>
        <w:t>É</w:t>
      </w:r>
      <w:r>
        <w:rPr>
          <w:rFonts w:ascii="Tahoma" w:hAnsi="Tahoma" w:cs="Tahoma"/>
        </w:rPr>
        <w:t>���</w:t>
      </w:r>
      <w:r>
        <w:t>&amp;Associate double-click event with:</w:t>
      </w:r>
      <w:r>
        <w:rPr>
          <w:rFonts w:ascii="Tahoma" w:hAnsi="Tahoma" w:cs="Tahoma"/>
        </w:rPr>
        <w:t>�</w:t>
      </w:r>
      <w:r>
        <w:t>P</w:t>
      </w:r>
      <w:r>
        <w:rPr>
          <w:rFonts w:ascii="Tahoma" w:hAnsi="Tahoma" w:cs="Tahoma"/>
        </w:rPr>
        <w:t>�</w:t>
      </w:r>
      <w:r>
        <w:t>"nG</w:t>
      </w:r>
      <w:r>
        <w:rPr>
          <w:rFonts w:ascii="Tahoma" w:hAnsi="Tahoma" w:cs="Tahoma"/>
        </w:rPr>
        <w:t>�</w:t>
      </w:r>
      <w:r>
        <w:t>É</w:t>
      </w:r>
      <w:r>
        <w:rPr>
          <w:rFonts w:ascii="Tahoma" w:hAnsi="Tahoma" w:cs="Tahoma"/>
        </w:rPr>
        <w:t>���</w:t>
      </w:r>
      <w:r>
        <w:t>P</w:t>
      </w:r>
      <w:r>
        <w:rPr>
          <w:rFonts w:ascii="Tahoma" w:hAnsi="Tahoma" w:cs="Tahoma"/>
        </w:rPr>
        <w:t>�</w:t>
      </w:r>
      <w:r>
        <w:t>qo</w:t>
      </w:r>
      <w:r>
        <w:rPr>
          <w:rFonts w:ascii="Tahoma" w:hAnsi="Tahoma" w:cs="Tahoma"/>
        </w:rPr>
        <w:t>�</w:t>
      </w:r>
      <w:r>
        <w:t>É</w:t>
      </w:r>
      <w:r>
        <w:rPr>
          <w:rFonts w:ascii="Tahoma" w:hAnsi="Tahoma" w:cs="Tahoma"/>
        </w:rPr>
        <w:t>���</w:t>
      </w:r>
      <w:r>
        <w:t>StaticÉ</w:t>
      </w:r>
      <w:r>
        <w:rPr>
          <w:rFonts w:ascii="Tahoma" w:hAnsi="Tahoma" w:cs="Tahoma"/>
        </w:rPr>
        <w:t>�</w:t>
      </w:r>
      <w:r>
        <w:t xml:space="preserve">H   </w:t>
      </w:r>
      <w:r>
        <w:rPr>
          <w:rFonts w:ascii="Tahoma" w:hAnsi="Tahoma" w:cs="Tahoma"/>
        </w:rPr>
        <w:t>�</w:t>
      </w:r>
      <w:r>
        <w:t>KeyboarMS Shell DlgP</w:t>
      </w:r>
      <w:r>
        <w:rPr>
          <w:rFonts w:ascii="Tahoma" w:hAnsi="Tahoma" w:cs="Tahoma"/>
        </w:rPr>
        <w:t>�����</w:t>
      </w:r>
      <w:r>
        <w:t>&amp;Category:!PU_</w:t>
      </w:r>
      <w:r>
        <w:rPr>
          <w:rFonts w:ascii="Tahoma" w:hAnsi="Tahoma" w:cs="Tahoma"/>
        </w:rPr>
        <w:t>�</w:t>
      </w:r>
      <w:r>
        <w:t>É</w:t>
      </w:r>
      <w:r>
        <w:rPr>
          <w:rFonts w:ascii="Tahoma" w:hAnsi="Tahoma" w:cs="Tahoma"/>
        </w:rPr>
        <w:t>���</w:t>
      </w:r>
      <w:r>
        <w:t>P</w:t>
      </w:r>
      <w:r>
        <w:rPr>
          <w:rFonts w:ascii="Tahoma" w:hAnsi="Tahoma" w:cs="Tahoma"/>
        </w:rPr>
        <w:t>�����</w:t>
      </w:r>
      <w:r>
        <w:t>C&amp;ommands:</w:t>
      </w:r>
      <w:r>
        <w:rPr>
          <w:rFonts w:ascii="Tahoma" w:hAnsi="Tahoma" w:cs="Tahoma"/>
        </w:rPr>
        <w:t>�</w:t>
      </w:r>
      <w:r>
        <w:t>P.U5A</w:t>
      </w:r>
      <w:r>
        <w:rPr>
          <w:rFonts w:ascii="Tahoma" w:hAnsi="Tahoma" w:cs="Tahoma"/>
        </w:rPr>
        <w:t>���</w:t>
      </w:r>
      <w:r>
        <w:t>Pk</w:t>
      </w:r>
      <w:r>
        <w:rPr>
          <w:rFonts w:ascii="Tahoma" w:hAnsi="Tahoma" w:cs="Tahoma"/>
        </w:rPr>
        <w:t>�����</w:t>
      </w:r>
      <w:r>
        <w:t>Description:PwU3</w:t>
      </w:r>
      <w:r>
        <w:rPr>
          <w:rFonts w:ascii="Tahoma" w:hAnsi="Tahoma" w:cs="Tahoma"/>
        </w:rPr>
        <w:t>�</w:t>
      </w:r>
      <w:r>
        <w:t>É</w:t>
      </w:r>
      <w:r>
        <w:rPr>
          <w:rFonts w:ascii="Tahoma" w:hAnsi="Tahoma" w:cs="Tahoma"/>
        </w:rPr>
        <w:t>���</w:t>
      </w:r>
      <w:r>
        <w:t>StaticPf</w:t>
      </w:r>
      <w:r>
        <w:rPr>
          <w:rFonts w:ascii="Tahoma" w:hAnsi="Tahoma" w:cs="Tahoma"/>
        </w:rPr>
        <w:t>�����</w:t>
      </w:r>
      <w:r>
        <w:t>Set Accelerator &amp;for:!PfU_A</w:t>
      </w:r>
      <w:r>
        <w:rPr>
          <w:rFonts w:ascii="Tahoma" w:hAnsi="Tahoma" w:cs="Tahoma"/>
        </w:rPr>
        <w:t>���</w:t>
      </w:r>
      <w:r>
        <w:t>Pf#</w:t>
      </w:r>
      <w:r>
        <w:rPr>
          <w:rFonts w:ascii="Tahoma" w:hAnsi="Tahoma" w:cs="Tahoma"/>
        </w:rPr>
        <w:t>�����</w:t>
      </w:r>
      <w:r>
        <w:t>C&amp;urrent Keys:</w:t>
      </w:r>
      <w:r>
        <w:rPr>
          <w:rFonts w:ascii="Tahoma" w:hAnsi="Tahoma" w:cs="Tahoma"/>
        </w:rPr>
        <w:t>�</w:t>
      </w:r>
      <w:r>
        <w:t>Pf.UA</w:t>
      </w:r>
      <w:r>
        <w:rPr>
          <w:rFonts w:ascii="Tahoma" w:hAnsi="Tahoma" w:cs="Tahoma"/>
        </w:rPr>
        <w:t>���</w:t>
      </w:r>
      <w:r>
        <w:t>PfJ</w:t>
      </w:r>
      <w:r>
        <w:rPr>
          <w:rFonts w:ascii="Tahoma" w:hAnsi="Tahoma" w:cs="Tahoma"/>
        </w:rPr>
        <w:t>�����</w:t>
      </w:r>
      <w:r>
        <w:t>Press &amp;New Shortcut Key:</w:t>
      </w:r>
      <w:r>
        <w:rPr>
          <w:rFonts w:ascii="Tahoma" w:hAnsi="Tahoma" w:cs="Tahoma"/>
        </w:rPr>
        <w:t>��</w:t>
      </w:r>
      <w:r>
        <w:t>XfUUA</w:t>
      </w:r>
      <w:r>
        <w:rPr>
          <w:rFonts w:ascii="Tahoma" w:hAnsi="Tahoma" w:cs="Tahoma"/>
        </w:rPr>
        <w:t>���</w:t>
      </w:r>
      <w:r>
        <w:t>Éfk</w:t>
      </w:r>
      <w:r>
        <w:rPr>
          <w:rFonts w:ascii="Tahoma" w:hAnsi="Tahoma" w:cs="Tahoma"/>
        </w:rPr>
        <w:t>�</w:t>
      </w:r>
      <w:r>
        <w:t>É</w:t>
      </w:r>
      <w:r>
        <w:rPr>
          <w:rFonts w:ascii="Tahoma" w:hAnsi="Tahoma" w:cs="Tahoma"/>
        </w:rPr>
        <w:t>���</w:t>
      </w:r>
      <w:r>
        <w:t>Assigned to:Pfw</w:t>
      </w:r>
      <w:r>
        <w:rPr>
          <w:rFonts w:ascii="Tahoma" w:hAnsi="Tahoma" w:cs="Tahoma"/>
        </w:rPr>
        <w:t>�</w:t>
      </w:r>
      <w:r>
        <w:t>É</w:t>
      </w:r>
      <w:r>
        <w:rPr>
          <w:rFonts w:ascii="Tahoma" w:hAnsi="Tahoma" w:cs="Tahoma"/>
        </w:rPr>
        <w:t>���</w:t>
      </w:r>
      <w:r>
        <w:t>.....P</w:t>
      </w:r>
      <w:r>
        <w:rPr>
          <w:rFonts w:ascii="Tahoma" w:hAnsi="Tahoma" w:cs="Tahoma"/>
        </w:rPr>
        <w:t>��</w:t>
      </w:r>
      <w:r>
        <w:t>@</w:t>
      </w:r>
      <w:r>
        <w:rPr>
          <w:rFonts w:ascii="Tahoma" w:hAnsi="Tahoma" w:cs="Tahoma"/>
        </w:rPr>
        <w:t>���</w:t>
      </w:r>
      <w:r>
        <w:t>X</w:t>
      </w:r>
      <w:r>
        <w:rPr>
          <w:rFonts w:ascii="Tahoma" w:hAnsi="Tahoma" w:cs="Tahoma"/>
        </w:rPr>
        <w:t>�</w:t>
      </w:r>
      <w:r>
        <w:t>.=A</w:t>
      </w:r>
      <w:r>
        <w:rPr>
          <w:rFonts w:ascii="Tahoma" w:hAnsi="Tahoma" w:cs="Tahoma"/>
        </w:rPr>
        <w:t>���</w:t>
      </w:r>
      <w:r>
        <w:t>&amp;AssignX</w:t>
      </w:r>
      <w:r>
        <w:rPr>
          <w:rFonts w:ascii="Tahoma" w:hAnsi="Tahoma" w:cs="Tahoma"/>
        </w:rPr>
        <w:t>�</w:t>
      </w:r>
      <w:r>
        <w:t>A=A</w:t>
      </w:r>
      <w:r>
        <w:rPr>
          <w:rFonts w:ascii="Tahoma" w:hAnsi="Tahoma" w:cs="Tahoma"/>
        </w:rPr>
        <w:t>���</w:t>
      </w:r>
      <w:r>
        <w:t>&amp;RemoveP</w:t>
      </w:r>
      <w:r>
        <w:rPr>
          <w:rFonts w:ascii="Tahoma" w:hAnsi="Tahoma" w:cs="Tahoma"/>
        </w:rPr>
        <w:t>�</w:t>
      </w:r>
      <w:r>
        <w:t>T=A</w:t>
      </w:r>
      <w:r>
        <w:rPr>
          <w:rFonts w:ascii="Tahoma" w:hAnsi="Tahoma" w:cs="Tahoma"/>
        </w:rPr>
        <w:t>���</w:t>
      </w:r>
      <w:r>
        <w:t>Re&amp;set All</w:t>
      </w:r>
      <w:r>
        <w:rPr>
          <w:rFonts w:ascii="Tahoma" w:hAnsi="Tahoma" w:cs="Tahoma"/>
        </w:rPr>
        <w:t>��</w:t>
      </w:r>
      <w:r>
        <w:t>É</w:t>
      </w:r>
      <w:r>
        <w:rPr>
          <w:rFonts w:ascii="Tahoma" w:hAnsi="Tahoma" w:cs="Tahoma"/>
        </w:rPr>
        <w:t>�</w:t>
      </w:r>
      <w:r>
        <w:t>H</w:t>
      </w:r>
    </w:p>
    <w:p w14:paraId="5589F273" w14:textId="77777777" w:rsidR="0045207C" w:rsidRDefault="0045207C" w:rsidP="007724B4">
      <w:pPr>
        <w:pStyle w:val="Heading3"/>
      </w:pPr>
      <w:r>
        <w:t xml:space="preserve">        </w:t>
      </w:r>
      <w:r>
        <w:rPr>
          <w:rFonts w:ascii="Tahoma" w:hAnsi="Tahoma" w:cs="Tahoma"/>
        </w:rPr>
        <w:t>�</w:t>
      </w:r>
      <w:r>
        <w:t>OptionMS Shell Dl</w:t>
      </w:r>
      <w:r>
        <w:rPr>
          <w:rFonts w:ascii="Tahoma" w:hAnsi="Tahoma" w:cs="Tahoma"/>
        </w:rPr>
        <w:t>�������</w:t>
      </w:r>
      <w:r>
        <w:t>ToolbarPx</w:t>
      </w:r>
    </w:p>
    <w:p w14:paraId="28270FCD" w14:textId="77777777" w:rsidR="0045207C" w:rsidRDefault="0045207C" w:rsidP="007724B4">
      <w:pPr>
        <w:pStyle w:val="Heading3"/>
      </w:pPr>
      <w:r>
        <w:rPr>
          <w:rFonts w:hint="eastAsia"/>
        </w:rPr>
        <w:t>å</w:t>
      </w:r>
      <w:r>
        <w:rPr>
          <w:rFonts w:ascii="Tahoma" w:hAnsi="Tahoma" w:cs="Tahoma"/>
        </w:rPr>
        <w:t>�������</w:t>
      </w:r>
      <w:r>
        <w:t>P</w:t>
      </w:r>
      <w:r>
        <w:rPr>
          <w:rFonts w:ascii="Tahoma" w:hAnsi="Tahoma" w:cs="Tahoma"/>
        </w:rPr>
        <w:t>�</w:t>
      </w:r>
    </w:p>
    <w:p w14:paraId="7D960622" w14:textId="77777777" w:rsidR="0045207C" w:rsidRDefault="0045207C" w:rsidP="007724B4">
      <w:pPr>
        <w:pStyle w:val="Heading3"/>
      </w:pPr>
    </w:p>
    <w:p w14:paraId="7F763E4F" w14:textId="77777777" w:rsidR="0045207C" w:rsidRDefault="0045207C" w:rsidP="007724B4">
      <w:pPr>
        <w:pStyle w:val="Heading3"/>
      </w:pPr>
      <w:r>
        <w:t>A</w:t>
      </w:r>
      <w:r>
        <w:rPr>
          <w:rFonts w:ascii="Tahoma" w:hAnsi="Tahoma" w:cs="Tahoma"/>
        </w:rPr>
        <w:t>���</w:t>
      </w:r>
      <w:r>
        <w:t>Show Screen&amp;Tips on toolbarsP"!</w:t>
      </w:r>
      <w:r>
        <w:rPr>
          <w:rFonts w:ascii="Tahoma" w:hAnsi="Tahoma" w:cs="Tahoma"/>
        </w:rPr>
        <w:t>�</w:t>
      </w:r>
    </w:p>
    <w:p w14:paraId="7641558E" w14:textId="77777777" w:rsidR="0045207C" w:rsidRDefault="0045207C" w:rsidP="007724B4">
      <w:pPr>
        <w:pStyle w:val="Heading3"/>
      </w:pPr>
    </w:p>
    <w:p w14:paraId="437C2857" w14:textId="77777777" w:rsidR="0045207C" w:rsidRDefault="0045207C" w:rsidP="007724B4">
      <w:pPr>
        <w:pStyle w:val="Heading3"/>
      </w:pPr>
      <w:r>
        <w:t>A</w:t>
      </w:r>
      <w:r>
        <w:rPr>
          <w:rFonts w:ascii="Tahoma" w:hAnsi="Tahoma" w:cs="Tahoma"/>
        </w:rPr>
        <w:t>���</w:t>
      </w:r>
      <w:r>
        <w:t>Show shortcut &amp;keys in ScreenTipsP/</w:t>
      </w:r>
      <w:r>
        <w:rPr>
          <w:rFonts w:ascii="Tahoma" w:hAnsi="Tahoma" w:cs="Tahoma"/>
        </w:rPr>
        <w:t>�</w:t>
      </w:r>
    </w:p>
    <w:p w14:paraId="0D245FE9" w14:textId="77777777" w:rsidR="0045207C" w:rsidRDefault="0045207C" w:rsidP="007724B4">
      <w:pPr>
        <w:pStyle w:val="Heading3"/>
      </w:pPr>
    </w:p>
    <w:p w14:paraId="47801A00" w14:textId="77777777" w:rsidR="0045207C" w:rsidRDefault="0045207C" w:rsidP="007724B4">
      <w:pPr>
        <w:pStyle w:val="Heading3"/>
      </w:pPr>
      <w:r>
        <w:t>A</w:t>
      </w:r>
      <w:r>
        <w:rPr>
          <w:rFonts w:ascii="Tahoma" w:hAnsi="Tahoma" w:cs="Tahoma"/>
        </w:rPr>
        <w:t>���</w:t>
      </w:r>
      <w:r>
        <w:t>&amp;Large IconsN</w:t>
      </w:r>
      <w:r>
        <w:rPr>
          <w:rFonts w:ascii="Tahoma" w:hAnsi="Tahoma" w:cs="Tahoma"/>
        </w:rPr>
        <w:t>�</w:t>
      </w:r>
      <w:r>
        <w:t>É</w:t>
      </w:r>
      <w:r>
        <w:rPr>
          <w:rFonts w:ascii="Tahoma" w:hAnsi="Tahoma" w:cs="Tahoma"/>
        </w:rPr>
        <w:t>���</w:t>
      </w:r>
      <w:r>
        <w:t>Personalized Menus and ToolbarsPxRå</w:t>
      </w:r>
      <w:r>
        <w:rPr>
          <w:rFonts w:ascii="Tahoma" w:hAnsi="Tahoma" w:cs="Tahoma"/>
        </w:rPr>
        <w:t>�</w:t>
      </w:r>
      <w:r>
        <w:t>É</w:t>
      </w:r>
      <w:r>
        <w:rPr>
          <w:rFonts w:ascii="Tahoma" w:hAnsi="Tahoma" w:cs="Tahoma"/>
        </w:rPr>
        <w:t>���</w:t>
      </w:r>
      <w:r>
        <w:t>PZ</w:t>
      </w:r>
      <w:r>
        <w:rPr>
          <w:rFonts w:ascii="Tahoma" w:hAnsi="Tahoma" w:cs="Tahoma"/>
        </w:rPr>
        <w:t>�</w:t>
      </w:r>
    </w:p>
    <w:p w14:paraId="18726039" w14:textId="77777777" w:rsidR="0045207C" w:rsidRDefault="0045207C" w:rsidP="007724B4">
      <w:pPr>
        <w:pStyle w:val="Heading3"/>
      </w:pPr>
      <w:r>
        <w:t>A</w:t>
      </w:r>
      <w:r>
        <w:rPr>
          <w:rFonts w:ascii="Tahoma" w:hAnsi="Tahoma" w:cs="Tahoma"/>
        </w:rPr>
        <w:t>���</w:t>
      </w:r>
      <w:r>
        <w:t>Me&amp;nus show recently used commands firstP"h</w:t>
      </w:r>
      <w:r>
        <w:rPr>
          <w:rFonts w:ascii="Tahoma" w:hAnsi="Tahoma" w:cs="Tahoma"/>
        </w:rPr>
        <w:t>�</w:t>
      </w:r>
    </w:p>
    <w:p w14:paraId="76E22599" w14:textId="77777777" w:rsidR="0045207C" w:rsidRDefault="0045207C" w:rsidP="007724B4">
      <w:pPr>
        <w:pStyle w:val="Heading3"/>
      </w:pPr>
      <w:r>
        <w:t>A</w:t>
      </w:r>
      <w:r>
        <w:rPr>
          <w:rFonts w:ascii="Tahoma" w:hAnsi="Tahoma" w:cs="Tahoma"/>
        </w:rPr>
        <w:t>���</w:t>
      </w:r>
      <w:r>
        <w:t>Show f&amp;ull menus after a short delayP|}A</w:t>
      </w:r>
      <w:r>
        <w:rPr>
          <w:rFonts w:ascii="Tahoma" w:hAnsi="Tahoma" w:cs="Tahoma"/>
        </w:rPr>
        <w:t>���</w:t>
      </w:r>
      <w:r>
        <w:t>&amp;Reset my usage data</w:t>
      </w:r>
      <w:r>
        <w:rPr>
          <w:rFonts w:ascii="Tahoma" w:hAnsi="Tahoma" w:cs="Tahoma"/>
        </w:rPr>
        <w:t>�</w:t>
      </w:r>
      <w:r>
        <w:t>Ȁ</w:t>
      </w:r>
    </w:p>
    <w:p w14:paraId="5CC955F1" w14:textId="77777777" w:rsidR="0045207C" w:rsidRDefault="0045207C" w:rsidP="007724B4">
      <w:pPr>
        <w:pStyle w:val="Heading3"/>
      </w:pPr>
      <w:r>
        <w:t>&lt;</w:t>
      </w:r>
      <w:r>
        <w:rPr>
          <w:rFonts w:ascii="Tahoma" w:hAnsi="Tahoma" w:cs="Tahoma"/>
        </w:rPr>
        <w:t>�</w:t>
      </w:r>
      <w:r>
        <w:t>WindowMS Shell DlgP</w:t>
      </w:r>
      <w:r>
        <w:rPr>
          <w:rFonts w:ascii="Tahoma" w:hAnsi="Tahoma" w:cs="Tahoma"/>
        </w:rPr>
        <w:t>�����</w:t>
      </w:r>
      <w:r>
        <w:t>Select &amp;window:</w:t>
      </w:r>
      <w:r>
        <w:rPr>
          <w:rFonts w:ascii="Tahoma" w:hAnsi="Tahoma" w:cs="Tahoma"/>
        </w:rPr>
        <w:t>�</w:t>
      </w:r>
      <w:r>
        <w:t xml:space="preserve">      </w:t>
      </w:r>
      <w:r>
        <w:rPr>
          <w:rFonts w:ascii="Tahoma" w:hAnsi="Tahoma" w:cs="Tahoma"/>
        </w:rPr>
        <w:t>�</w:t>
      </w:r>
      <w:r>
        <w:t>P</w:t>
      </w:r>
      <w:r>
        <w:rPr>
          <w:rFonts w:ascii="Tahoma" w:hAnsi="Tahoma" w:cs="Tahoma"/>
        </w:rPr>
        <w:t>�����</w:t>
      </w:r>
      <w:r>
        <w:t>P</w:t>
      </w:r>
      <w:r>
        <w:rPr>
          <w:rFonts w:ascii="Tahoma" w:hAnsi="Tahoma" w:cs="Tahoma"/>
        </w:rPr>
        <w:t>�</w:t>
      </w:r>
      <w:r>
        <w:t>LB</w:t>
      </w:r>
      <w:r>
        <w:rPr>
          <w:rFonts w:ascii="Tahoma" w:hAnsi="Tahoma" w:cs="Tahoma"/>
        </w:rPr>
        <w:t>���</w:t>
      </w:r>
      <w:r>
        <w:t>&amp;ActivateP</w:t>
      </w:r>
      <w:r>
        <w:rPr>
          <w:rFonts w:ascii="Tahoma" w:hAnsi="Tahoma" w:cs="Tahoma"/>
        </w:rPr>
        <w:t>�</w:t>
      </w:r>
      <w:r>
        <w:t>L</w:t>
      </w:r>
      <w:r>
        <w:rPr>
          <w:rFonts w:ascii="Tahoma" w:hAnsi="Tahoma" w:cs="Tahoma"/>
        </w:rPr>
        <w:t>���</w:t>
      </w:r>
      <w:r>
        <w:t>&amp;OKP</w:t>
      </w:r>
      <w:r>
        <w:rPr>
          <w:rFonts w:ascii="Tahoma" w:hAnsi="Tahoma" w:cs="Tahoma"/>
        </w:rPr>
        <w:t>�</w:t>
      </w:r>
      <w:r>
        <w:t>+LB</w:t>
      </w:r>
      <w:r>
        <w:rPr>
          <w:rFonts w:ascii="Tahoma" w:hAnsi="Tahoma" w:cs="Tahoma"/>
        </w:rPr>
        <w:t>���</w:t>
      </w:r>
      <w:r>
        <w:t>&amp;SaveP</w:t>
      </w:r>
      <w:r>
        <w:rPr>
          <w:rFonts w:ascii="Tahoma" w:hAnsi="Tahoma" w:cs="Tahoma"/>
        </w:rPr>
        <w:t>�</w:t>
      </w:r>
      <w:r>
        <w:t>=L</w:t>
      </w:r>
      <w:r>
        <w:rPr>
          <w:rFonts w:ascii="Tahoma" w:hAnsi="Tahoma" w:cs="Tahoma"/>
        </w:rPr>
        <w:t>⸮</w:t>
      </w:r>
      <w:r>
        <w:t>B</w:t>
      </w:r>
      <w:r>
        <w:rPr>
          <w:rFonts w:ascii="Tahoma" w:hAnsi="Tahoma" w:cs="Tahoma"/>
        </w:rPr>
        <w:t>���</w:t>
      </w:r>
      <w:r>
        <w:t>&amp;Close Window(s)P</w:t>
      </w:r>
      <w:r>
        <w:rPr>
          <w:rFonts w:ascii="Tahoma" w:hAnsi="Tahoma" w:cs="Tahoma"/>
        </w:rPr>
        <w:t>�</w:t>
      </w:r>
      <w:r>
        <w:t>OLB</w:t>
      </w:r>
      <w:r>
        <w:rPr>
          <w:rFonts w:ascii="Tahoma" w:hAnsi="Tahoma" w:cs="Tahoma"/>
        </w:rPr>
        <w:t>���</w:t>
      </w:r>
      <w:r>
        <w:t>Casca&amp;deP</w:t>
      </w:r>
      <w:r>
        <w:rPr>
          <w:rFonts w:ascii="Tahoma" w:hAnsi="Tahoma" w:cs="Tahoma"/>
        </w:rPr>
        <w:t>�</w:t>
      </w:r>
      <w:r>
        <w:t>éLB</w:t>
      </w:r>
      <w:r>
        <w:rPr>
          <w:rFonts w:ascii="Tahoma" w:hAnsi="Tahoma" w:cs="Tahoma"/>
        </w:rPr>
        <w:t>���</w:t>
      </w:r>
      <w:r>
        <w:t>Tile Hori&amp;zontallyP</w:t>
      </w:r>
      <w:r>
        <w:rPr>
          <w:rFonts w:ascii="Tahoma" w:hAnsi="Tahoma" w:cs="Tahoma"/>
        </w:rPr>
        <w:t>�</w:t>
      </w:r>
      <w:r>
        <w:t>qL B</w:t>
      </w:r>
      <w:r>
        <w:rPr>
          <w:rFonts w:ascii="Tahoma" w:hAnsi="Tahoma" w:cs="Tahoma"/>
        </w:rPr>
        <w:t>���</w:t>
      </w:r>
      <w:r>
        <w:t>Tile &amp;VerticallyP</w:t>
      </w:r>
      <w:r>
        <w:rPr>
          <w:rFonts w:ascii="Tahoma" w:hAnsi="Tahoma" w:cs="Tahoma"/>
        </w:rPr>
        <w:t>��</w:t>
      </w:r>
      <w:r>
        <w:t>LB</w:t>
      </w:r>
      <w:r>
        <w:rPr>
          <w:rFonts w:ascii="Tahoma" w:hAnsi="Tahoma" w:cs="Tahoma"/>
        </w:rPr>
        <w:t>���</w:t>
      </w:r>
      <w:r>
        <w:t>&amp;MinimizeP</w:t>
      </w:r>
      <w:r>
        <w:rPr>
          <w:rFonts w:ascii="Tahoma" w:hAnsi="Tahoma" w:cs="Tahoma"/>
        </w:rPr>
        <w:t>��</w:t>
      </w:r>
      <w:r>
        <w:t>LF</w:t>
      </w:r>
      <w:r>
        <w:rPr>
          <w:rFonts w:ascii="Tahoma" w:hAnsi="Tahoma" w:cs="Tahoma"/>
        </w:rPr>
        <w:t>����</w:t>
      </w:r>
      <w:r>
        <w:t>&amp;Help</w:t>
      </w:r>
      <w:r>
        <w:rPr>
          <w:rFonts w:ascii="Tahoma" w:hAnsi="Tahoma" w:cs="Tahoma"/>
        </w:rPr>
        <w:t>�</w:t>
      </w:r>
      <w:r>
        <w:t>Ȑ</w:t>
      </w:r>
      <w:r>
        <w:rPr>
          <w:rFonts w:ascii="Tahoma" w:hAnsi="Tahoma" w:cs="Tahoma"/>
        </w:rPr>
        <w:t>��</w:t>
      </w:r>
      <w:r>
        <w:t>ColorMS Shell Dlg 2</w:t>
      </w:r>
      <w:r>
        <w:rPr>
          <w:rFonts w:ascii="Tahoma" w:hAnsi="Tahoma" w:cs="Tahoma"/>
        </w:rPr>
        <w:t>�</w:t>
      </w:r>
      <w:r>
        <w:t>É</w:t>
      </w:r>
      <w:r>
        <w:rPr>
          <w:rFonts w:ascii="Tahoma" w:hAnsi="Tahoma" w:cs="Tahoma"/>
        </w:rPr>
        <w:t>��</w:t>
      </w:r>
      <w:r>
        <w:t>JB</w:t>
      </w:r>
      <w:r>
        <w:rPr>
          <w:rFonts w:ascii="Tahoma" w:hAnsi="Tahoma" w:cs="Tahoma"/>
        </w:rPr>
        <w:t>���</w:t>
      </w:r>
      <w:r>
        <w:t>Tab PlaceholderP</w:t>
      </w:r>
      <w:r>
        <w:rPr>
          <w:rFonts w:ascii="Tahoma" w:hAnsi="Tahoma" w:cs="Tahoma"/>
        </w:rPr>
        <w:t>�</w:t>
      </w:r>
      <w:r>
        <w:t>5</w:t>
      </w:r>
      <w:r>
        <w:rPr>
          <w:rFonts w:ascii="Tahoma" w:hAnsi="Tahoma" w:cs="Tahoma"/>
        </w:rPr>
        <w:t>���</w:t>
      </w:r>
      <w:r>
        <w:t>OKP</w:t>
      </w:r>
      <w:r>
        <w:rPr>
          <w:rFonts w:ascii="Tahoma" w:hAnsi="Tahoma" w:cs="Tahoma"/>
        </w:rPr>
        <w:t>�</w:t>
      </w:r>
      <w:r>
        <w:t>"5</w:t>
      </w:r>
      <w:r>
        <w:rPr>
          <w:rFonts w:ascii="Tahoma" w:hAnsi="Tahoma" w:cs="Tahoma"/>
        </w:rPr>
        <w:t>���</w:t>
      </w:r>
      <w:r>
        <w:t>CancelP</w:t>
      </w:r>
      <w:r>
        <w:rPr>
          <w:rFonts w:ascii="Tahoma" w:hAnsi="Tahoma" w:cs="Tahoma"/>
        </w:rPr>
        <w:t>�</w:t>
      </w:r>
      <w:r>
        <w:t>A5</w:t>
      </w:r>
      <w:r>
        <w:rPr>
          <w:rFonts w:ascii="Tahoma" w:hAnsi="Tahoma" w:cs="Tahoma"/>
        </w:rPr>
        <w:t>�</w:t>
      </w:r>
      <w:r>
        <w:t>B</w:t>
      </w:r>
      <w:r>
        <w:rPr>
          <w:rFonts w:ascii="Tahoma" w:hAnsi="Tahoma" w:cs="Tahoma"/>
        </w:rPr>
        <w:t>���</w:t>
      </w:r>
      <w:r>
        <w:t>S&amp;elect...P</w:t>
      </w:r>
      <w:r>
        <w:rPr>
          <w:rFonts w:ascii="Tahoma" w:hAnsi="Tahoma" w:cs="Tahoma"/>
        </w:rPr>
        <w:t>�</w:t>
      </w:r>
      <w:r>
        <w:t xml:space="preserve">n5     </w:t>
      </w:r>
      <w:r>
        <w:rPr>
          <w:rFonts w:ascii="Tahoma" w:hAnsi="Tahoma" w:cs="Tahoma"/>
        </w:rPr>
        <w:t>�����</w:t>
      </w:r>
      <w:r>
        <w:t>NewP</w:t>
      </w:r>
      <w:r>
        <w:rPr>
          <w:rFonts w:ascii="Tahoma" w:hAnsi="Tahoma" w:cs="Tahoma"/>
        </w:rPr>
        <w:t>�</w:t>
      </w:r>
      <w:r>
        <w:t>z5)A</w:t>
      </w:r>
      <w:r>
        <w:rPr>
          <w:rFonts w:ascii="Tahoma" w:hAnsi="Tahoma" w:cs="Tahoma"/>
        </w:rPr>
        <w:t>���</w:t>
      </w:r>
      <w:r>
        <w:t>ColorP</w:t>
      </w:r>
      <w:r>
        <w:rPr>
          <w:rFonts w:ascii="Tahoma" w:hAnsi="Tahoma" w:cs="Tahoma"/>
        </w:rPr>
        <w:t>��</w:t>
      </w:r>
      <w:r>
        <w:t>5</w:t>
      </w:r>
    </w:p>
    <w:p w14:paraId="32F2E607" w14:textId="77777777" w:rsidR="0045207C" w:rsidRDefault="0045207C" w:rsidP="007724B4">
      <w:pPr>
        <w:pStyle w:val="Heading3"/>
      </w:pPr>
      <w:r>
        <w:rPr>
          <w:rFonts w:ascii="Tahoma" w:hAnsi="Tahoma" w:cs="Tahoma"/>
        </w:rPr>
        <w:t>�����</w:t>
      </w:r>
      <w:r>
        <w:t>CurrentH</w:t>
      </w:r>
      <w:r>
        <w:rPr>
          <w:rFonts w:ascii="Tahoma" w:hAnsi="Tahoma" w:cs="Tahoma"/>
        </w:rPr>
        <w:t>�</w:t>
      </w:r>
      <w:r>
        <w:t>É</w:t>
      </w:r>
      <w:r>
        <w:rPr>
          <w:rFonts w:ascii="Tahoma" w:hAnsi="Tahoma" w:cs="Tahoma"/>
        </w:rPr>
        <w:t>��</w:t>
      </w:r>
      <w:r>
        <w:t>StandarMS Shell Dlg 2P+</w:t>
      </w:r>
    </w:p>
    <w:p w14:paraId="2B6F6E77" w14:textId="77777777" w:rsidR="0045207C" w:rsidRDefault="0045207C" w:rsidP="007724B4">
      <w:pPr>
        <w:pStyle w:val="Heading3"/>
      </w:pPr>
      <w:r>
        <w:rPr>
          <w:rFonts w:ascii="Tahoma" w:hAnsi="Tahoma" w:cs="Tahoma"/>
        </w:rPr>
        <w:t>�����</w:t>
      </w:r>
      <w:r>
        <w:t>Colors:P</w:t>
      </w:r>
      <w:r>
        <w:rPr>
          <w:rFonts w:ascii="Tahoma" w:hAnsi="Tahoma" w:cs="Tahoma"/>
        </w:rPr>
        <w:t>�</w:t>
      </w:r>
      <w:r>
        <w:t>kNB</w:t>
      </w:r>
      <w:r>
        <w:rPr>
          <w:rFonts w:ascii="Tahoma" w:hAnsi="Tahoma" w:cs="Tahoma"/>
        </w:rPr>
        <w:t>���</w:t>
      </w:r>
      <w:r>
        <w:t>HexP</w:t>
      </w:r>
      <w:r>
        <w:rPr>
          <w:rFonts w:ascii="Tahoma" w:hAnsi="Tahoma" w:cs="Tahoma"/>
        </w:rPr>
        <w:t>��⸮</w:t>
      </w:r>
      <w:r>
        <w:t>LB</w:t>
      </w:r>
      <w:r>
        <w:rPr>
          <w:rFonts w:ascii="Tahoma" w:hAnsi="Tahoma" w:cs="Tahoma"/>
        </w:rPr>
        <w:t>���</w:t>
      </w:r>
      <w:r>
        <w:t>GrayH</w:t>
      </w:r>
      <w:r>
        <w:rPr>
          <w:rFonts w:ascii="Tahoma" w:hAnsi="Tahoma" w:cs="Tahoma"/>
        </w:rPr>
        <w:t>�</w:t>
      </w:r>
      <w:r>
        <w:t>É</w:t>
      </w:r>
      <w:r>
        <w:rPr>
          <w:rFonts w:ascii="Tahoma" w:hAnsi="Tahoma" w:cs="Tahoma"/>
        </w:rPr>
        <w:t>��</w:t>
      </w:r>
      <w:r>
        <w:t>CustoMS Shell Dlg 2Pg</w:t>
      </w:r>
      <w:r>
        <w:rPr>
          <w:rFonts w:ascii="Tahoma" w:hAnsi="Tahoma" w:cs="Tahoma"/>
        </w:rPr>
        <w:t>�����</w:t>
      </w:r>
      <w:r>
        <w:t>H&amp;ue:</w:t>
      </w:r>
      <w:r>
        <w:rPr>
          <w:rFonts w:ascii="Tahoma" w:hAnsi="Tahoma" w:cs="Tahoma"/>
        </w:rPr>
        <w:t>�</w:t>
      </w:r>
      <w:r>
        <w:t xml:space="preserve"> </w:t>
      </w:r>
      <w:r>
        <w:rPr>
          <w:rFonts w:ascii="Tahoma" w:hAnsi="Tahoma" w:cs="Tahoma"/>
        </w:rPr>
        <w:t>�</w:t>
      </w:r>
      <w:r>
        <w:t>P)f</w:t>
      </w:r>
    </w:p>
    <w:p w14:paraId="6CED8F7D" w14:textId="77777777" w:rsidR="0045207C" w:rsidRDefault="0045207C" w:rsidP="007724B4">
      <w:pPr>
        <w:pStyle w:val="Heading3"/>
      </w:pPr>
      <w:r>
        <w:t>IB</w:t>
      </w:r>
      <w:r>
        <w:rPr>
          <w:rFonts w:ascii="Tahoma" w:hAnsi="Tahoma" w:cs="Tahoma"/>
        </w:rPr>
        <w:t>���</w:t>
      </w:r>
      <w:r>
        <w:t>6P&lt;f</w:t>
      </w:r>
    </w:p>
    <w:p w14:paraId="70A69A74" w14:textId="77777777" w:rsidR="0045207C" w:rsidRDefault="0045207C" w:rsidP="007724B4">
      <w:pPr>
        <w:pStyle w:val="Heading3"/>
      </w:pPr>
      <w:r>
        <w:t>PBmsctls_updown32Spin1Px</w:t>
      </w:r>
      <w:r>
        <w:rPr>
          <w:rFonts w:ascii="Tahoma" w:hAnsi="Tahoma" w:cs="Tahoma"/>
        </w:rPr>
        <w:t>�����</w:t>
      </w:r>
      <w:r>
        <w:t>&amp;Saturation:</w:t>
      </w:r>
      <w:r>
        <w:rPr>
          <w:rFonts w:ascii="Tahoma" w:hAnsi="Tahoma" w:cs="Tahoma"/>
        </w:rPr>
        <w:t>�</w:t>
      </w:r>
      <w:r>
        <w:t xml:space="preserve"> </w:t>
      </w:r>
      <w:r>
        <w:rPr>
          <w:rFonts w:ascii="Tahoma" w:hAnsi="Tahoma" w:cs="Tahoma"/>
        </w:rPr>
        <w:t>�</w:t>
      </w:r>
      <w:r>
        <w:t>P)w</w:t>
      </w:r>
    </w:p>
    <w:p w14:paraId="428051A5" w14:textId="77777777" w:rsidR="0045207C" w:rsidRDefault="0045207C" w:rsidP="007724B4">
      <w:pPr>
        <w:pStyle w:val="Heading3"/>
      </w:pPr>
      <w:r>
        <w:t>HB</w:t>
      </w:r>
      <w:r>
        <w:rPr>
          <w:rFonts w:ascii="Tahoma" w:hAnsi="Tahoma" w:cs="Tahoma"/>
        </w:rPr>
        <w:t>���</w:t>
      </w:r>
      <w:r>
        <w:t>6P&lt;w</w:t>
      </w:r>
    </w:p>
    <w:p w14:paraId="4FC90A5F" w14:textId="77777777" w:rsidR="0045207C" w:rsidRDefault="0045207C" w:rsidP="007724B4">
      <w:pPr>
        <w:pStyle w:val="Heading3"/>
      </w:pPr>
      <w:r>
        <w:t>QBmsctls_updown32Spin1P</w:t>
      </w:r>
      <w:r>
        <w:rPr>
          <w:rFonts w:ascii="Tahoma" w:hAnsi="Tahoma" w:cs="Tahoma"/>
        </w:rPr>
        <w:t>������</w:t>
      </w:r>
      <w:r>
        <w:t>&amp;Luminence:</w:t>
      </w:r>
      <w:r>
        <w:rPr>
          <w:rFonts w:ascii="Tahoma" w:hAnsi="Tahoma" w:cs="Tahoma"/>
        </w:rPr>
        <w:t>�</w:t>
      </w:r>
      <w:r>
        <w:t xml:space="preserve"> </w:t>
      </w:r>
      <w:r>
        <w:rPr>
          <w:rFonts w:ascii="Tahoma" w:hAnsi="Tahoma" w:cs="Tahoma"/>
        </w:rPr>
        <w:t>�</w:t>
      </w:r>
      <w:r>
        <w:t>P)</w:t>
      </w:r>
      <w:r>
        <w:rPr>
          <w:rFonts w:ascii="Tahoma" w:hAnsi="Tahoma" w:cs="Tahoma"/>
        </w:rPr>
        <w:t>�</w:t>
      </w:r>
    </w:p>
    <w:p w14:paraId="6E9FB9C6" w14:textId="77777777" w:rsidR="0045207C" w:rsidRDefault="0045207C" w:rsidP="007724B4">
      <w:pPr>
        <w:pStyle w:val="Heading3"/>
      </w:pPr>
      <w:r>
        <w:t>GB</w:t>
      </w:r>
      <w:r>
        <w:rPr>
          <w:rFonts w:ascii="Tahoma" w:hAnsi="Tahoma" w:cs="Tahoma"/>
        </w:rPr>
        <w:t>���</w:t>
      </w:r>
      <w:r>
        <w:t>6P&lt;</w:t>
      </w:r>
      <w:r>
        <w:rPr>
          <w:rFonts w:ascii="Tahoma" w:hAnsi="Tahoma" w:cs="Tahoma"/>
        </w:rPr>
        <w:t>�</w:t>
      </w:r>
    </w:p>
    <w:p w14:paraId="00A6C3EA" w14:textId="77777777" w:rsidR="0045207C" w:rsidRDefault="0045207C" w:rsidP="007724B4">
      <w:pPr>
        <w:pStyle w:val="Heading3"/>
      </w:pPr>
      <w:r>
        <w:t>RBmsctls_updown32Spin1PV</w:t>
      </w:r>
      <w:r>
        <w:rPr>
          <w:rFonts w:ascii="Tahoma" w:hAnsi="Tahoma" w:cs="Tahoma"/>
        </w:rPr>
        <w:t>�����</w:t>
      </w:r>
      <w:r>
        <w:t>&amp;Red:</w:t>
      </w:r>
      <w:r>
        <w:rPr>
          <w:rFonts w:ascii="Tahoma" w:hAnsi="Tahoma" w:cs="Tahoma"/>
        </w:rPr>
        <w:t>�</w:t>
      </w:r>
      <w:r>
        <w:t xml:space="preserve"> </w:t>
      </w:r>
      <w:r>
        <w:rPr>
          <w:rFonts w:ascii="Tahoma" w:hAnsi="Tahoma" w:cs="Tahoma"/>
        </w:rPr>
        <w:t>�</w:t>
      </w:r>
      <w:r>
        <w:t>Psf</w:t>
      </w:r>
    </w:p>
    <w:p w14:paraId="18B6998A" w14:textId="77777777" w:rsidR="0045207C" w:rsidRDefault="0045207C" w:rsidP="007724B4">
      <w:pPr>
        <w:pStyle w:val="Heading3"/>
      </w:pPr>
      <w:r>
        <w:t>DB</w:t>
      </w:r>
      <w:r>
        <w:rPr>
          <w:rFonts w:ascii="Tahoma" w:hAnsi="Tahoma" w:cs="Tahoma"/>
        </w:rPr>
        <w:t>���</w:t>
      </w:r>
      <w:r>
        <w:t>6P</w:t>
      </w:r>
      <w:r>
        <w:rPr>
          <w:rFonts w:ascii="Tahoma" w:hAnsi="Tahoma" w:cs="Tahoma"/>
        </w:rPr>
        <w:t>�</w:t>
      </w:r>
      <w:r>
        <w:t>f</w:t>
      </w:r>
    </w:p>
    <w:p w14:paraId="302CF915" w14:textId="77777777" w:rsidR="0045207C" w:rsidRDefault="0045207C" w:rsidP="007724B4">
      <w:pPr>
        <w:pStyle w:val="Heading3"/>
      </w:pPr>
      <w:r>
        <w:t>SBmsctls_updown32Spin1PV</w:t>
      </w:r>
      <w:r>
        <w:rPr>
          <w:rFonts w:ascii="Tahoma" w:hAnsi="Tahoma" w:cs="Tahoma"/>
        </w:rPr>
        <w:t>�����</w:t>
      </w:r>
      <w:r>
        <w:t>&amp;Green:</w:t>
      </w:r>
      <w:r>
        <w:rPr>
          <w:rFonts w:ascii="Tahoma" w:hAnsi="Tahoma" w:cs="Tahoma"/>
        </w:rPr>
        <w:t>�</w:t>
      </w:r>
      <w:r>
        <w:t xml:space="preserve"> </w:t>
      </w:r>
      <w:r>
        <w:rPr>
          <w:rFonts w:ascii="Tahoma" w:hAnsi="Tahoma" w:cs="Tahoma"/>
        </w:rPr>
        <w:t>�</w:t>
      </w:r>
      <w:r>
        <w:t>Psw</w:t>
      </w:r>
    </w:p>
    <w:p w14:paraId="485C7794" w14:textId="77777777" w:rsidR="0045207C" w:rsidRDefault="0045207C" w:rsidP="007724B4">
      <w:pPr>
        <w:pStyle w:val="Heading3"/>
      </w:pPr>
      <w:r>
        <w:t>EB</w:t>
      </w:r>
      <w:r>
        <w:rPr>
          <w:rFonts w:ascii="Tahoma" w:hAnsi="Tahoma" w:cs="Tahoma"/>
        </w:rPr>
        <w:t>���</w:t>
      </w:r>
      <w:r>
        <w:t>6P</w:t>
      </w:r>
      <w:r>
        <w:rPr>
          <w:rFonts w:ascii="Tahoma" w:hAnsi="Tahoma" w:cs="Tahoma"/>
        </w:rPr>
        <w:t>�</w:t>
      </w:r>
      <w:r>
        <w:t>w</w:t>
      </w:r>
    </w:p>
    <w:p w14:paraId="1E643BE7" w14:textId="77777777" w:rsidR="0045207C" w:rsidRDefault="0045207C" w:rsidP="007724B4">
      <w:pPr>
        <w:pStyle w:val="Heading3"/>
      </w:pPr>
      <w:r>
        <w:t>TBmsctls_updown32Spin1PV</w:t>
      </w:r>
      <w:r>
        <w:rPr>
          <w:rFonts w:ascii="Tahoma" w:hAnsi="Tahoma" w:cs="Tahoma"/>
        </w:rPr>
        <w:t>�����</w:t>
      </w:r>
      <w:r>
        <w:t>&amp;Blue:</w:t>
      </w:r>
      <w:r>
        <w:rPr>
          <w:rFonts w:ascii="Tahoma" w:hAnsi="Tahoma" w:cs="Tahoma"/>
        </w:rPr>
        <w:t>�</w:t>
      </w:r>
      <w:r>
        <w:t xml:space="preserve"> </w:t>
      </w:r>
      <w:r>
        <w:rPr>
          <w:rFonts w:ascii="Tahoma" w:hAnsi="Tahoma" w:cs="Tahoma"/>
        </w:rPr>
        <w:t>�</w:t>
      </w:r>
      <w:r>
        <w:t>Ps</w:t>
      </w:r>
      <w:r>
        <w:rPr>
          <w:rFonts w:ascii="Tahoma" w:hAnsi="Tahoma" w:cs="Tahoma"/>
        </w:rPr>
        <w:t>�</w:t>
      </w:r>
    </w:p>
    <w:p w14:paraId="065AC185" w14:textId="77777777" w:rsidR="0045207C" w:rsidRDefault="0045207C" w:rsidP="007724B4">
      <w:pPr>
        <w:pStyle w:val="Heading3"/>
      </w:pPr>
      <w:r>
        <w:t>FB</w:t>
      </w:r>
      <w:r>
        <w:rPr>
          <w:rFonts w:ascii="Tahoma" w:hAnsi="Tahoma" w:cs="Tahoma"/>
        </w:rPr>
        <w:t>���</w:t>
      </w:r>
      <w:r>
        <w:t>6P</w:t>
      </w:r>
      <w:r>
        <w:rPr>
          <w:rFonts w:ascii="Tahoma" w:hAnsi="Tahoma" w:cs="Tahoma"/>
        </w:rPr>
        <w:t>��</w:t>
      </w:r>
    </w:p>
    <w:p w14:paraId="62BED26C" w14:textId="77777777" w:rsidR="0045207C" w:rsidRDefault="0045207C" w:rsidP="007724B4">
      <w:pPr>
        <w:pStyle w:val="Heading3"/>
      </w:pPr>
      <w:r>
        <w:t xml:space="preserve">UBmsctls_updown32Spin1Px        </w:t>
      </w:r>
      <w:r>
        <w:rPr>
          <w:rFonts w:ascii="Tahoma" w:hAnsi="Tahoma" w:cs="Tahoma"/>
        </w:rPr>
        <w:t>�����</w:t>
      </w:r>
      <w:r>
        <w:t>Colors:PxPA</w:t>
      </w:r>
      <w:r>
        <w:rPr>
          <w:rFonts w:ascii="Tahoma" w:hAnsi="Tahoma" w:cs="Tahoma"/>
        </w:rPr>
        <w:t>���</w:t>
      </w:r>
      <w:r>
        <w:t>ColorPüPMB</w:t>
      </w:r>
      <w:r>
        <w:rPr>
          <w:rFonts w:ascii="Tahoma" w:hAnsi="Tahoma" w:cs="Tahoma"/>
        </w:rPr>
        <w:t>���</w:t>
      </w:r>
      <w:r>
        <w:t>LumÉX</w:t>
      </w:r>
      <w:r>
        <w:rPr>
          <w:rFonts w:ascii="Tahoma" w:hAnsi="Tahoma" w:cs="Tahoma"/>
        </w:rPr>
        <w:t>�</w:t>
      </w:r>
      <w:r>
        <w:t>Help KeyboarMS Shell Dlg</w:t>
      </w:r>
      <w:r>
        <w:rPr>
          <w:rFonts w:ascii="Tahoma" w:hAnsi="Tahoma" w:cs="Tahoma"/>
        </w:rPr>
        <w:t>�</w:t>
      </w:r>
      <w:r>
        <w:t>PV</w:t>
      </w:r>
      <w:r>
        <w:rPr>
          <w:rFonts w:ascii="Tahoma" w:hAnsi="Tahoma" w:cs="Tahoma"/>
        </w:rPr>
        <w:t>�</w:t>
      </w:r>
      <w:r>
        <w:t>éBSysListView32List1PÜB</w:t>
      </w:r>
      <w:r>
        <w:rPr>
          <w:rFonts w:ascii="Tahoma" w:hAnsi="Tahoma" w:cs="Tahoma"/>
        </w:rPr>
        <w:t>���</w:t>
      </w:r>
      <w:r>
        <w:t>PrintP_B</w:t>
      </w:r>
      <w:r>
        <w:rPr>
          <w:rFonts w:ascii="Tahoma" w:hAnsi="Tahoma" w:cs="Tahoma"/>
        </w:rPr>
        <w:t>���</w:t>
      </w:r>
      <w:r>
        <w:t xml:space="preserve">CopyP,   </w:t>
      </w:r>
      <w:r>
        <w:rPr>
          <w:rFonts w:ascii="Tahoma" w:hAnsi="Tahoma" w:cs="Tahoma"/>
        </w:rPr>
        <w:t>�����</w:t>
      </w:r>
      <w:r>
        <w:t>&amp;Category:!PZ?</w:t>
      </w:r>
      <w:r>
        <w:rPr>
          <w:rFonts w:ascii="Tahoma" w:hAnsi="Tahoma" w:cs="Tahoma"/>
        </w:rPr>
        <w:t>��</w:t>
      </w:r>
      <w:r>
        <w:t>É</w:t>
      </w:r>
      <w:r>
        <w:rPr>
          <w:rFonts w:ascii="Tahoma" w:hAnsi="Tahoma" w:cs="Tahoma"/>
        </w:rPr>
        <w:t>���</w:t>
      </w:r>
      <w:r>
        <w:t>P</w:t>
      </w:r>
      <w:r>
        <w:rPr>
          <w:rFonts w:ascii="Tahoma" w:hAnsi="Tahoma" w:cs="Tahoma"/>
        </w:rPr>
        <w:t>�</w:t>
      </w:r>
      <w:r>
        <w:t xml:space="preserve">     dB</w:t>
      </w:r>
      <w:r>
        <w:rPr>
          <w:rFonts w:ascii="Tahoma" w:hAnsi="Tahoma" w:cs="Tahoma"/>
        </w:rPr>
        <w:t>���</w:t>
      </w:r>
      <w:r>
        <w:t>Show &amp;Accelerator for:!P</w:t>
      </w:r>
      <w:r>
        <w:rPr>
          <w:rFonts w:ascii="Tahoma" w:hAnsi="Tahoma" w:cs="Tahoma"/>
        </w:rPr>
        <w:t>�</w:t>
      </w:r>
      <w:r>
        <w:t>G</w:t>
      </w:r>
      <w:r>
        <w:rPr>
          <w:rFonts w:ascii="Tahoma" w:hAnsi="Tahoma" w:cs="Tahoma"/>
        </w:rPr>
        <w:t>�</w:t>
      </w:r>
      <w:r>
        <w:t>A</w:t>
      </w:r>
      <w:r>
        <w:rPr>
          <w:rFonts w:ascii="Tahoma" w:hAnsi="Tahoma" w:cs="Tahoma"/>
        </w:rPr>
        <w:t>���</w:t>
      </w:r>
      <w:r>
        <w:t>PB</w:t>
      </w:r>
      <w:r>
        <w:rPr>
          <w:rFonts w:ascii="Tahoma" w:hAnsi="Tahoma" w:cs="Tahoma"/>
        </w:rPr>
        <w:t>�</w:t>
      </w:r>
      <w:r>
        <w:t>É</w:t>
      </w:r>
      <w:r>
        <w:rPr>
          <w:rFonts w:ascii="Tahoma" w:hAnsi="Tahoma" w:cs="Tahoma"/>
        </w:rPr>
        <w:t>���</w:t>
      </w:r>
      <w:r>
        <w:t>É</w:t>
      </w:r>
      <w:r>
        <w:rPr>
          <w:rFonts w:ascii="Tahoma" w:hAnsi="Tahoma" w:cs="Tahoma"/>
        </w:rPr>
        <w:t>�</w:t>
      </w:r>
      <w:r>
        <w:t>H</w:t>
      </w:r>
    </w:p>
    <w:p w14:paraId="4D9B6189" w14:textId="77777777" w:rsidR="0045207C" w:rsidRDefault="0045207C" w:rsidP="007724B4">
      <w:pPr>
        <w:pStyle w:val="Heading3"/>
      </w:pPr>
      <w:r>
        <w:rPr>
          <w:rFonts w:ascii="Tahoma" w:hAnsi="Tahoma" w:cs="Tahoma"/>
        </w:rPr>
        <w:t>�</w:t>
      </w:r>
      <w:r>
        <w:t>ToolMS Shell Dl;B</w:t>
      </w:r>
      <w:r>
        <w:rPr>
          <w:rFonts w:ascii="Tahoma" w:hAnsi="Tahoma" w:cs="Tahoma"/>
        </w:rPr>
        <w:t>���</w:t>
      </w:r>
      <w:r>
        <w:t>&amp;Menu contents:M</w:t>
      </w:r>
      <w:r>
        <w:rPr>
          <w:rFonts w:ascii="Tahoma" w:hAnsi="Tahoma" w:cs="Tahoma"/>
        </w:rPr>
        <w:t>�����</w:t>
      </w:r>
      <w:r>
        <w:t>&amp;Command:</w:t>
      </w:r>
      <w:r>
        <w:rPr>
          <w:rFonts w:ascii="Tahoma" w:hAnsi="Tahoma" w:cs="Tahoma"/>
        </w:rPr>
        <w:t>��</w:t>
      </w:r>
      <w:r>
        <w:t>PPK</w:t>
      </w:r>
      <w:r>
        <w:rPr>
          <w:rFonts w:ascii="Tahoma" w:hAnsi="Tahoma" w:cs="Tahoma"/>
        </w:rPr>
        <w:t>�⸮</w:t>
      </w:r>
      <w:r>
        <w:t>B</w:t>
      </w:r>
      <w:r>
        <w:rPr>
          <w:rFonts w:ascii="Tahoma" w:hAnsi="Tahoma" w:cs="Tahoma"/>
        </w:rPr>
        <w:t>���</w:t>
      </w:r>
      <w:r>
        <w:t>P</w:t>
      </w:r>
      <w:r>
        <w:rPr>
          <w:rFonts w:ascii="Tahoma" w:hAnsi="Tahoma" w:cs="Tahoma"/>
        </w:rPr>
        <w:t>�</w:t>
      </w:r>
      <w:r>
        <w:t>K</w:t>
      </w:r>
    </w:p>
    <w:p w14:paraId="5CF9989D" w14:textId="77777777" w:rsidR="0045207C" w:rsidRDefault="0045207C" w:rsidP="007724B4">
      <w:pPr>
        <w:pStyle w:val="Heading3"/>
      </w:pPr>
      <w:r>
        <w:rPr>
          <w:rFonts w:ascii="Tahoma" w:hAnsi="Tahoma" w:cs="Tahoma"/>
        </w:rPr>
        <w:t>���</w:t>
      </w:r>
      <w:r>
        <w:t>&amp;..._</w:t>
      </w:r>
      <w:r>
        <w:rPr>
          <w:rFonts w:ascii="Tahoma" w:hAnsi="Tahoma" w:cs="Tahoma"/>
        </w:rPr>
        <w:t>�����</w:t>
      </w:r>
      <w:r>
        <w:t>&amp;Arguments:</w:t>
      </w:r>
      <w:r>
        <w:rPr>
          <w:rFonts w:ascii="Tahoma" w:hAnsi="Tahoma" w:cs="Tahoma"/>
        </w:rPr>
        <w:t>��</w:t>
      </w:r>
      <w:r>
        <w:t>PPÅ</w:t>
      </w:r>
      <w:r>
        <w:rPr>
          <w:rFonts w:ascii="Tahoma" w:hAnsi="Tahoma" w:cs="Tahoma"/>
        </w:rPr>
        <w:t>�</w:t>
      </w:r>
      <w:r>
        <w:t>B</w:t>
      </w:r>
      <w:r>
        <w:rPr>
          <w:rFonts w:ascii="Tahoma" w:hAnsi="Tahoma" w:cs="Tahoma"/>
        </w:rPr>
        <w:t>���</w:t>
      </w:r>
      <w:r>
        <w:t>É</w:t>
      </w:r>
      <w:r>
        <w:rPr>
          <w:rFonts w:ascii="Tahoma" w:hAnsi="Tahoma" w:cs="Tahoma"/>
        </w:rPr>
        <w:t>�</w:t>
      </w:r>
      <w:r>
        <w:t>Å</w:t>
      </w:r>
    </w:p>
    <w:p w14:paraId="6E60A2B0" w14:textId="77777777" w:rsidR="0045207C" w:rsidRDefault="0045207C" w:rsidP="007724B4">
      <w:pPr>
        <w:pStyle w:val="Heading3"/>
      </w:pPr>
      <w:r>
        <w:rPr>
          <w:rFonts w:hint="eastAsia"/>
        </w:rPr>
        <w:t>Å</w:t>
      </w:r>
      <w:r>
        <w:t>B</w:t>
      </w:r>
      <w:r>
        <w:rPr>
          <w:rFonts w:ascii="Tahoma" w:hAnsi="Tahoma" w:cs="Tahoma"/>
        </w:rPr>
        <w:t>���</w:t>
      </w:r>
      <w:r>
        <w:t>q</w:t>
      </w:r>
      <w:r>
        <w:rPr>
          <w:rFonts w:ascii="Tahoma" w:hAnsi="Tahoma" w:cs="Tahoma"/>
        </w:rPr>
        <w:t>�����</w:t>
      </w:r>
      <w:r>
        <w:t>&amp;Initial directory:</w:t>
      </w:r>
      <w:r>
        <w:rPr>
          <w:rFonts w:ascii="Tahoma" w:hAnsi="Tahoma" w:cs="Tahoma"/>
        </w:rPr>
        <w:t>��</w:t>
      </w:r>
      <w:r>
        <w:t>PPo</w:t>
      </w:r>
      <w:r>
        <w:rPr>
          <w:rFonts w:ascii="Tahoma" w:hAnsi="Tahoma" w:cs="Tahoma"/>
        </w:rPr>
        <w:t>�</w:t>
      </w:r>
      <w:r>
        <w:t>B</w:t>
      </w:r>
      <w:r>
        <w:rPr>
          <w:rFonts w:ascii="Tahoma" w:hAnsi="Tahoma" w:cs="Tahoma"/>
        </w:rPr>
        <w:t>���</w:t>
      </w:r>
      <w:r>
        <w:t>É</w:t>
      </w:r>
      <w:r>
        <w:rPr>
          <w:rFonts w:ascii="Tahoma" w:hAnsi="Tahoma" w:cs="Tahoma"/>
        </w:rPr>
        <w:t>�</w:t>
      </w:r>
      <w:r>
        <w:t>o</w:t>
      </w:r>
    </w:p>
    <w:p w14:paraId="0C4E2A1C" w14:textId="77777777" w:rsidR="0045207C" w:rsidRDefault="0045207C" w:rsidP="007724B4">
      <w:pPr>
        <w:pStyle w:val="Heading3"/>
      </w:pPr>
      <w:r>
        <w:t>eB</w:t>
      </w:r>
      <w:r>
        <w:rPr>
          <w:rFonts w:ascii="Tahoma" w:hAnsi="Tahoma" w:cs="Tahoma"/>
        </w:rPr>
        <w:t>��������</w:t>
      </w:r>
      <w:r>
        <w:t>Navigation Pane OptionMS Shell DlgP</w:t>
      </w:r>
      <w:r>
        <w:rPr>
          <w:rFonts w:ascii="Tahoma" w:hAnsi="Tahoma" w:cs="Tahoma"/>
        </w:rPr>
        <w:t>�����</w:t>
      </w:r>
      <w:r>
        <w:t>Display &amp;buttons in this order</w:t>
      </w:r>
      <w:r>
        <w:rPr>
          <w:rFonts w:ascii="Tahoma" w:hAnsi="Tahoma" w:cs="Tahoma"/>
        </w:rPr>
        <w:t>��</w:t>
      </w:r>
      <w:r>
        <w:t>P</w:t>
      </w:r>
    </w:p>
    <w:p w14:paraId="2DB22481" w14:textId="77777777" w:rsidR="0045207C" w:rsidRDefault="0045207C" w:rsidP="007724B4">
      <w:pPr>
        <w:pStyle w:val="Heading3"/>
      </w:pPr>
      <w:r>
        <w:rPr>
          <w:rFonts w:ascii="Tahoma" w:hAnsi="Tahoma" w:cs="Tahoma"/>
        </w:rPr>
        <w:t>�</w:t>
      </w:r>
      <w:r>
        <w:t>W</w:t>
      </w:r>
      <w:r>
        <w:rPr>
          <w:rFonts w:ascii="Tahoma" w:hAnsi="Tahoma" w:cs="Tahoma"/>
        </w:rPr>
        <w:t>���</w:t>
      </w:r>
      <w:r>
        <w:t>P</w:t>
      </w:r>
      <w:r>
        <w:rPr>
          <w:rFonts w:ascii="Tahoma" w:hAnsi="Tahoma" w:cs="Tahoma"/>
        </w:rPr>
        <w:t>�</w:t>
      </w:r>
      <w:r>
        <w:t>2</w:t>
      </w:r>
      <w:r>
        <w:rPr>
          <w:rFonts w:ascii="Tahoma" w:hAnsi="Tahoma" w:cs="Tahoma"/>
        </w:rPr>
        <w:t>�</w:t>
      </w:r>
      <w:r>
        <w:t>B</w:t>
      </w:r>
      <w:r>
        <w:rPr>
          <w:rFonts w:ascii="Tahoma" w:hAnsi="Tahoma" w:cs="Tahoma"/>
        </w:rPr>
        <w:t>���</w:t>
      </w:r>
      <w:r>
        <w:t>Move &amp;UpP</w:t>
      </w:r>
      <w:r>
        <w:rPr>
          <w:rFonts w:ascii="Tahoma" w:hAnsi="Tahoma" w:cs="Tahoma"/>
        </w:rPr>
        <w:t>�</w:t>
      </w:r>
      <w:r>
        <w:t>(2</w:t>
      </w:r>
      <w:r>
        <w:rPr>
          <w:rFonts w:ascii="Tahoma" w:hAnsi="Tahoma" w:cs="Tahoma"/>
        </w:rPr>
        <w:t>�</w:t>
      </w:r>
      <w:r>
        <w:t>B</w:t>
      </w:r>
      <w:r>
        <w:rPr>
          <w:rFonts w:ascii="Tahoma" w:hAnsi="Tahoma" w:cs="Tahoma"/>
        </w:rPr>
        <w:t>���</w:t>
      </w:r>
      <w:r>
        <w:t>Move &amp;DownP</w:t>
      </w:r>
      <w:r>
        <w:rPr>
          <w:rFonts w:ascii="Tahoma" w:hAnsi="Tahoma" w:cs="Tahoma"/>
        </w:rPr>
        <w:t>�</w:t>
      </w:r>
      <w:r>
        <w:t>&lt;2</w:t>
      </w:r>
      <w:r>
        <w:rPr>
          <w:rFonts w:ascii="Tahoma" w:hAnsi="Tahoma" w:cs="Tahoma"/>
        </w:rPr>
        <w:t>�</w:t>
      </w:r>
      <w:r>
        <w:t>É</w:t>
      </w:r>
      <w:r>
        <w:rPr>
          <w:rFonts w:ascii="Tahoma" w:hAnsi="Tahoma" w:cs="Tahoma"/>
        </w:rPr>
        <w:t>���</w:t>
      </w:r>
      <w:r>
        <w:t>&amp;ResetPfs2</w:t>
      </w:r>
      <w:r>
        <w:rPr>
          <w:rFonts w:ascii="Tahoma" w:hAnsi="Tahoma" w:cs="Tahoma"/>
        </w:rPr>
        <w:t>���</w:t>
      </w:r>
      <w:r>
        <w:t>OKP</w:t>
      </w:r>
      <w:r>
        <w:rPr>
          <w:rFonts w:ascii="Tahoma" w:hAnsi="Tahoma" w:cs="Tahoma"/>
        </w:rPr>
        <w:t>�</w:t>
      </w:r>
      <w:r>
        <w:t>s2</w:t>
      </w:r>
      <w:r>
        <w:rPr>
          <w:rFonts w:ascii="Tahoma" w:hAnsi="Tahoma" w:cs="Tahoma"/>
        </w:rPr>
        <w:t>���</w:t>
      </w:r>
      <w:r>
        <w:t>Cancel@@&lt;MS Shell Dlg@</w:t>
      </w:r>
      <w:r>
        <w:rPr>
          <w:rFonts w:ascii="Tahoma" w:hAnsi="Tahoma" w:cs="Tahoma"/>
        </w:rPr>
        <w:t>�</w:t>
      </w:r>
      <w:r>
        <w:t>H</w:t>
      </w:r>
    </w:p>
    <w:p w14:paraId="262F2269" w14:textId="77777777" w:rsidR="0045207C" w:rsidRDefault="0045207C" w:rsidP="007724B4">
      <w:pPr>
        <w:pStyle w:val="Heading3"/>
      </w:pPr>
      <w:r>
        <w:rPr>
          <w:rFonts w:ascii="Tahoma" w:hAnsi="Tahoma" w:cs="Tahoma"/>
        </w:rPr>
        <w:t>�</w:t>
      </w:r>
      <w:r>
        <w:t>CustomizMS Shell Dlg</w:t>
      </w:r>
      <w:r>
        <w:rPr>
          <w:rFonts w:ascii="Tahoma" w:hAnsi="Tahoma" w:cs="Tahoma"/>
        </w:rPr>
        <w:t>�����</w:t>
      </w:r>
      <w:r>
        <w:t>&amp;Choose commands from:!P</w:t>
      </w:r>
      <w:r>
        <w:rPr>
          <w:rFonts w:ascii="Tahoma" w:hAnsi="Tahoma" w:cs="Tahoma"/>
        </w:rPr>
        <w:t>�</w:t>
      </w:r>
      <w:r>
        <w:t>_</w:t>
      </w:r>
      <w:r>
        <w:rPr>
          <w:rFonts w:ascii="Tahoma" w:hAnsi="Tahoma" w:cs="Tahoma"/>
        </w:rPr>
        <w:t>�</w:t>
      </w:r>
      <w:r>
        <w:t>@</w:t>
      </w:r>
      <w:r>
        <w:rPr>
          <w:rFonts w:ascii="Tahoma" w:hAnsi="Tahoma" w:cs="Tahoma"/>
        </w:rPr>
        <w:t>���</w:t>
      </w:r>
      <w:r>
        <w:t>P$</w:t>
      </w:r>
      <w:r>
        <w:rPr>
          <w:rFonts w:ascii="Tahoma" w:hAnsi="Tahoma" w:cs="Tahoma"/>
        </w:rPr>
        <w:t>�����</w:t>
      </w:r>
      <w:r>
        <w:t>C&amp;ommands:c</w:t>
      </w:r>
      <w:r>
        <w:rPr>
          <w:rFonts w:ascii="Tahoma" w:hAnsi="Tahoma" w:cs="Tahoma"/>
        </w:rPr>
        <w:t>�</w:t>
      </w:r>
      <w:r>
        <w:t>P/</w:t>
      </w:r>
      <w:r>
        <w:rPr>
          <w:rFonts w:ascii="Tahoma" w:hAnsi="Tahoma" w:cs="Tahoma"/>
        </w:rPr>
        <w:t>��</w:t>
      </w:r>
      <w:r>
        <w:t>A</w:t>
      </w:r>
      <w:r>
        <w:rPr>
          <w:rFonts w:ascii="Tahoma" w:hAnsi="Tahoma" w:cs="Tahoma"/>
        </w:rPr>
        <w:t>���</w:t>
      </w:r>
      <w:r>
        <w:t>P</w:t>
      </w:r>
      <w:r>
        <w:rPr>
          <w:rFonts w:ascii="Tahoma" w:hAnsi="Tahoma" w:cs="Tahoma"/>
        </w:rPr>
        <w:t>�</w:t>
      </w:r>
      <w:r>
        <w:t>_7</w:t>
      </w:r>
      <w:r>
        <w:rPr>
          <w:rFonts w:ascii="Tahoma" w:hAnsi="Tahoma" w:cs="Tahoma"/>
        </w:rPr>
        <w:t>�</w:t>
      </w:r>
      <w:r>
        <w:t>B</w:t>
      </w:r>
      <w:r>
        <w:rPr>
          <w:rFonts w:ascii="Tahoma" w:hAnsi="Tahoma" w:cs="Tahoma"/>
        </w:rPr>
        <w:t>���</w:t>
      </w:r>
      <w:r>
        <w:t>&amp;Add &gt;&gt;P</w:t>
      </w:r>
      <w:r>
        <w:rPr>
          <w:rFonts w:ascii="Tahoma" w:hAnsi="Tahoma" w:cs="Tahoma"/>
        </w:rPr>
        <w:t>�</w:t>
      </w:r>
      <w:r>
        <w:t>u7A</w:t>
      </w:r>
      <w:r>
        <w:rPr>
          <w:rFonts w:ascii="Tahoma" w:hAnsi="Tahoma" w:cs="Tahoma"/>
        </w:rPr>
        <w:t>���</w:t>
      </w:r>
      <w:r>
        <w:t>&amp;Removea</w:t>
      </w:r>
      <w:r>
        <w:rPr>
          <w:rFonts w:ascii="Tahoma" w:hAnsi="Tahoma" w:cs="Tahoma"/>
        </w:rPr>
        <w:t>�</w:t>
      </w:r>
      <w:r>
        <w:t>P</w:t>
      </w:r>
      <w:r>
        <w:rPr>
          <w:rFonts w:ascii="Tahoma" w:hAnsi="Tahoma" w:cs="Tahoma"/>
        </w:rPr>
        <w:t>����</w:t>
      </w:r>
      <w:r>
        <w:t>B</w:t>
      </w:r>
      <w:r>
        <w:rPr>
          <w:rFonts w:ascii="Tahoma" w:hAnsi="Tahoma" w:cs="Tahoma"/>
        </w:rPr>
        <w:t>���</w:t>
      </w:r>
      <w:r>
        <w:t>P</w:t>
      </w:r>
      <w:r>
        <w:rPr>
          <w:rFonts w:ascii="Tahoma" w:hAnsi="Tahoma" w:cs="Tahoma"/>
        </w:rPr>
        <w:t>��</w:t>
      </w:r>
      <w:r>
        <w:t>A</w:t>
      </w:r>
      <w:r>
        <w:rPr>
          <w:rFonts w:ascii="Tahoma" w:hAnsi="Tahoma" w:cs="Tahoma"/>
        </w:rPr>
        <w:t>�</w:t>
      </w:r>
      <w:r>
        <w:t>É</w:t>
      </w:r>
      <w:r>
        <w:rPr>
          <w:rFonts w:ascii="Tahoma" w:hAnsi="Tahoma" w:cs="Tahoma"/>
        </w:rPr>
        <w:t>���</w:t>
      </w:r>
      <w:r>
        <w:t>Re&amp;setPx_</w:t>
      </w:r>
      <w:r>
        <w:rPr>
          <w:rFonts w:ascii="Tahoma" w:hAnsi="Tahoma" w:cs="Tahoma"/>
        </w:rPr>
        <w:t>�</w:t>
      </w:r>
      <w:r>
        <w:t>B</w:t>
      </w:r>
      <w:r>
        <w:rPr>
          <w:rFonts w:ascii="Tahoma" w:hAnsi="Tahoma" w:cs="Tahoma"/>
        </w:rPr>
        <w:t>���</w:t>
      </w:r>
      <w:r>
        <w:t>Pxu</w:t>
      </w:r>
      <w:r>
        <w:rPr>
          <w:rFonts w:ascii="Tahoma" w:hAnsi="Tahoma" w:cs="Tahoma"/>
        </w:rPr>
        <w:t>�</w:t>
      </w:r>
      <w:r>
        <w:t>B</w:t>
      </w:r>
      <w:r>
        <w:rPr>
          <w:rFonts w:ascii="Tahoma" w:hAnsi="Tahoma" w:cs="Tahoma"/>
        </w:rPr>
        <w:t>���</w:t>
      </w:r>
      <w:r>
        <w:t>P</w:t>
      </w:r>
      <w:r>
        <w:rPr>
          <w:rFonts w:ascii="Tahoma" w:hAnsi="Tahoma" w:cs="Tahoma"/>
        </w:rPr>
        <w:t>��</w:t>
      </w:r>
    </w:p>
    <w:p w14:paraId="7947DCCC" w14:textId="77777777" w:rsidR="0045207C" w:rsidRDefault="0045207C" w:rsidP="007724B4">
      <w:pPr>
        <w:pStyle w:val="Heading3"/>
      </w:pPr>
      <w:r>
        <w:rPr>
          <w:rFonts w:ascii="Tahoma" w:hAnsi="Tahoma" w:cs="Tahoma"/>
        </w:rPr>
        <w:t>�</w:t>
      </w:r>
      <w:r>
        <w:t>B</w:t>
      </w:r>
      <w:r>
        <w:rPr>
          <w:rFonts w:ascii="Tahoma" w:hAnsi="Tahoma" w:cs="Tahoma"/>
        </w:rPr>
        <w:t>���</w:t>
      </w:r>
      <w:r>
        <w:t>S&amp;how Quick Access Toolbar below the RibbonP</w:t>
      </w:r>
      <w:r>
        <w:rPr>
          <w:rFonts w:ascii="Tahoma" w:hAnsi="Tahoma" w:cs="Tahoma"/>
        </w:rPr>
        <w:t>������</w:t>
      </w:r>
      <w:r>
        <w:t>Keyboard shortcuts:PU</w:t>
      </w:r>
      <w:r>
        <w:rPr>
          <w:rFonts w:ascii="Tahoma" w:hAnsi="Tahoma" w:cs="Tahoma"/>
        </w:rPr>
        <w:t>�</w:t>
      </w:r>
      <w:r>
        <w:t>d</w:t>
      </w:r>
      <w:r>
        <w:rPr>
          <w:rFonts w:ascii="Tahoma" w:hAnsi="Tahoma" w:cs="Tahoma"/>
        </w:rPr>
        <w:t>�</w:t>
      </w:r>
      <w:r>
        <w:t>B</w:t>
      </w:r>
      <w:r>
        <w:rPr>
          <w:rFonts w:ascii="Tahoma" w:hAnsi="Tahoma" w:cs="Tahoma"/>
        </w:rPr>
        <w:t>���</w:t>
      </w:r>
      <w:r>
        <w:t>Cus&amp;tomize...</w:t>
      </w:r>
      <w:r>
        <w:rPr>
          <w:rFonts w:ascii="Tahoma" w:hAnsi="Tahoma" w:cs="Tahoma"/>
        </w:rPr>
        <w:t>�</w:t>
      </w:r>
      <w:r>
        <w:t>ȀSCustomize KeyboarMS Shell DlgP</w:t>
      </w:r>
      <w:r>
        <w:rPr>
          <w:rFonts w:ascii="Tahoma" w:hAnsi="Tahoma" w:cs="Tahoma"/>
        </w:rPr>
        <w:t>�����</w:t>
      </w:r>
      <w:r>
        <w:t>&amp;Categories:</w:t>
      </w:r>
      <w:r>
        <w:rPr>
          <w:rFonts w:ascii="Tahoma" w:hAnsi="Tahoma" w:cs="Tahoma"/>
        </w:rPr>
        <w:t>�</w:t>
      </w:r>
      <w:r>
        <w:t>P</w:t>
      </w:r>
      <w:r>
        <w:rPr>
          <w:rFonts w:ascii="Tahoma" w:hAnsi="Tahoma" w:cs="Tahoma"/>
        </w:rPr>
        <w:t>�</w:t>
      </w:r>
      <w:r>
        <w:t>E</w:t>
      </w:r>
      <w:r>
        <w:rPr>
          <w:rFonts w:ascii="Tahoma" w:hAnsi="Tahoma" w:cs="Tahoma"/>
        </w:rPr>
        <w:t>�</w:t>
      </w:r>
      <w:r>
        <w:t>É</w:t>
      </w:r>
      <w:r>
        <w:rPr>
          <w:rFonts w:ascii="Tahoma" w:hAnsi="Tahoma" w:cs="Tahoma"/>
        </w:rPr>
        <w:t>���</w:t>
      </w:r>
      <w:r>
        <w:t>P</w:t>
      </w:r>
      <w:r>
        <w:rPr>
          <w:rFonts w:ascii="Tahoma" w:hAnsi="Tahoma" w:cs="Tahoma"/>
        </w:rPr>
        <w:t>������</w:t>
      </w:r>
      <w:r>
        <w:t>C&amp;ommands:</w:t>
      </w:r>
      <w:r>
        <w:rPr>
          <w:rFonts w:ascii="Tahoma" w:hAnsi="Tahoma" w:cs="Tahoma"/>
        </w:rPr>
        <w:t>�</w:t>
      </w:r>
      <w:r>
        <w:t>P</w:t>
      </w:r>
      <w:r>
        <w:rPr>
          <w:rFonts w:ascii="Tahoma" w:hAnsi="Tahoma" w:cs="Tahoma"/>
        </w:rPr>
        <w:t>��</w:t>
      </w:r>
      <w:r>
        <w:t>EA</w:t>
      </w:r>
      <w:r>
        <w:rPr>
          <w:rFonts w:ascii="Tahoma" w:hAnsi="Tahoma" w:cs="Tahoma"/>
        </w:rPr>
        <w:t>���</w:t>
      </w:r>
      <w:r>
        <w:t>Pa</w:t>
      </w:r>
      <w:r>
        <w:rPr>
          <w:rFonts w:ascii="Tahoma" w:hAnsi="Tahoma" w:cs="Tahoma"/>
        </w:rPr>
        <w:t>�����</w:t>
      </w:r>
      <w:r>
        <w:t>C&amp;urrent Keys:</w:t>
      </w:r>
      <w:r>
        <w:rPr>
          <w:rFonts w:ascii="Tahoma" w:hAnsi="Tahoma" w:cs="Tahoma"/>
        </w:rPr>
        <w:t>�</w:t>
      </w:r>
      <w:r>
        <w:t>Pn</w:t>
      </w:r>
      <w:r>
        <w:rPr>
          <w:rFonts w:ascii="Tahoma" w:hAnsi="Tahoma" w:cs="Tahoma"/>
        </w:rPr>
        <w:t>�</w:t>
      </w:r>
      <w:r>
        <w:t>$A</w:t>
      </w:r>
      <w:r>
        <w:rPr>
          <w:rFonts w:ascii="Tahoma" w:hAnsi="Tahoma" w:cs="Tahoma"/>
        </w:rPr>
        <w:t>���</w:t>
      </w:r>
      <w:r>
        <w:t>P</w:t>
      </w:r>
      <w:r>
        <w:rPr>
          <w:rFonts w:ascii="Tahoma" w:hAnsi="Tahoma" w:cs="Tahoma"/>
        </w:rPr>
        <w:t>�</w:t>
      </w:r>
      <w:r>
        <w:t>a</w:t>
      </w:r>
      <w:r>
        <w:rPr>
          <w:rFonts w:ascii="Tahoma" w:hAnsi="Tahoma" w:cs="Tahoma"/>
        </w:rPr>
        <w:t>�����</w:t>
      </w:r>
      <w:r>
        <w:t>Press &amp;new shortcut key:</w:t>
      </w:r>
      <w:r>
        <w:rPr>
          <w:rFonts w:ascii="Tahoma" w:hAnsi="Tahoma" w:cs="Tahoma"/>
        </w:rPr>
        <w:t>��</w:t>
      </w:r>
      <w:r>
        <w:t>X</w:t>
      </w:r>
      <w:r>
        <w:rPr>
          <w:rFonts w:ascii="Tahoma" w:hAnsi="Tahoma" w:cs="Tahoma"/>
        </w:rPr>
        <w:t>�</w:t>
      </w:r>
      <w:r>
        <w:t>o</w:t>
      </w:r>
      <w:r>
        <w:rPr>
          <w:rFonts w:ascii="Tahoma" w:hAnsi="Tahoma" w:cs="Tahoma"/>
        </w:rPr>
        <w:t>�</w:t>
      </w:r>
      <w:r>
        <w:t>A</w:t>
      </w:r>
      <w:r>
        <w:rPr>
          <w:rFonts w:ascii="Tahoma" w:hAnsi="Tahoma" w:cs="Tahoma"/>
        </w:rPr>
        <w:t>���</w:t>
      </w:r>
      <w:r>
        <w:t>É</w:t>
      </w:r>
      <w:r>
        <w:rPr>
          <w:rFonts w:ascii="Tahoma" w:hAnsi="Tahoma" w:cs="Tahoma"/>
        </w:rPr>
        <w:t>���</w:t>
      </w:r>
      <w:r>
        <w:t>É</w:t>
      </w:r>
      <w:r>
        <w:rPr>
          <w:rFonts w:ascii="Tahoma" w:hAnsi="Tahoma" w:cs="Tahoma"/>
        </w:rPr>
        <w:t>���</w:t>
      </w:r>
      <w:r>
        <w:t>Assigned to:P</w:t>
      </w:r>
      <w:r>
        <w:rPr>
          <w:rFonts w:ascii="Tahoma" w:hAnsi="Tahoma" w:cs="Tahoma"/>
        </w:rPr>
        <w:t>���</w:t>
      </w:r>
      <w:r>
        <w:t>É</w:t>
      </w:r>
      <w:r>
        <w:rPr>
          <w:rFonts w:ascii="Tahoma" w:hAnsi="Tahoma" w:cs="Tahoma"/>
        </w:rPr>
        <w:t>���</w:t>
      </w:r>
      <w:r>
        <w:t>.....P</w:t>
      </w:r>
      <w:r>
        <w:rPr>
          <w:rFonts w:ascii="Tahoma" w:hAnsi="Tahoma" w:cs="Tahoma"/>
        </w:rPr>
        <w:t>������</w:t>
      </w:r>
      <w:r>
        <w:t>Set Accelerator &amp;for:!P</w:t>
      </w:r>
      <w:r>
        <w:rPr>
          <w:rFonts w:ascii="Tahoma" w:hAnsi="Tahoma" w:cs="Tahoma"/>
        </w:rPr>
        <w:t>�</w:t>
      </w:r>
      <w:r>
        <w:t>å_A</w:t>
      </w:r>
      <w:r>
        <w:rPr>
          <w:rFonts w:ascii="Tahoma" w:hAnsi="Tahoma" w:cs="Tahoma"/>
        </w:rPr>
        <w:t>���</w:t>
      </w:r>
      <w:r>
        <w:t>P</w:t>
      </w:r>
      <w:r>
        <w:rPr>
          <w:rFonts w:ascii="Tahoma" w:hAnsi="Tahoma" w:cs="Tahoma"/>
        </w:rPr>
        <w:t>������</w:t>
      </w:r>
      <w:r>
        <w:t>Description:P</w:t>
      </w:r>
      <w:r>
        <w:rPr>
          <w:rFonts w:ascii="Tahoma" w:hAnsi="Tahoma" w:cs="Tahoma"/>
        </w:rPr>
        <w:t>�</w:t>
      </w:r>
      <w:r>
        <w:t>E</w:t>
      </w:r>
    </w:p>
    <w:p w14:paraId="54EE8953" w14:textId="77777777" w:rsidR="0045207C" w:rsidRDefault="0045207C" w:rsidP="007724B4">
      <w:pPr>
        <w:pStyle w:val="Heading3"/>
      </w:pPr>
      <w:r>
        <w:rPr>
          <w:rFonts w:ascii="Tahoma" w:hAnsi="Tahoma" w:cs="Tahoma"/>
        </w:rPr>
        <w:t>�</w:t>
      </w:r>
      <w:r>
        <w:t>É</w:t>
      </w:r>
      <w:r>
        <w:rPr>
          <w:rFonts w:ascii="Tahoma" w:hAnsi="Tahoma" w:cs="Tahoma"/>
        </w:rPr>
        <w:t>���</w:t>
      </w:r>
      <w:r>
        <w:t>StaticX</w:t>
      </w:r>
      <w:r>
        <w:rPr>
          <w:rFonts w:ascii="Tahoma" w:hAnsi="Tahoma" w:cs="Tahoma"/>
        </w:rPr>
        <w:t>�</w:t>
      </w:r>
      <w:r>
        <w:t>7A</w:t>
      </w:r>
      <w:r>
        <w:rPr>
          <w:rFonts w:ascii="Tahoma" w:hAnsi="Tahoma" w:cs="Tahoma"/>
        </w:rPr>
        <w:t>���</w:t>
      </w:r>
      <w:r>
        <w:t>&amp;AssignXF</w:t>
      </w:r>
      <w:r>
        <w:rPr>
          <w:rFonts w:ascii="Tahoma" w:hAnsi="Tahoma" w:cs="Tahoma"/>
        </w:rPr>
        <w:t>�</w:t>
      </w:r>
      <w:r>
        <w:t>7A</w:t>
      </w:r>
      <w:r>
        <w:rPr>
          <w:rFonts w:ascii="Tahoma" w:hAnsi="Tahoma" w:cs="Tahoma"/>
        </w:rPr>
        <w:t>���</w:t>
      </w:r>
      <w:r>
        <w:t>&amp;RemoveP</w:t>
      </w:r>
      <w:r>
        <w:rPr>
          <w:rFonts w:ascii="Tahoma" w:hAnsi="Tahoma" w:cs="Tahoma"/>
        </w:rPr>
        <w:t>��</w:t>
      </w:r>
      <w:r>
        <w:t>KA</w:t>
      </w:r>
      <w:r>
        <w:rPr>
          <w:rFonts w:ascii="Tahoma" w:hAnsi="Tahoma" w:cs="Tahoma"/>
        </w:rPr>
        <w:t>���</w:t>
      </w:r>
      <w:r>
        <w:t>Re&amp;set AllP</w:t>
      </w:r>
      <w:r>
        <w:rPr>
          <w:rFonts w:ascii="Tahoma" w:hAnsi="Tahoma" w:cs="Tahoma"/>
        </w:rPr>
        <w:t>�</w:t>
      </w:r>
      <w:r>
        <w:t>7</w:t>
      </w:r>
      <w:r>
        <w:rPr>
          <w:rFonts w:ascii="Tahoma" w:hAnsi="Tahoma" w:cs="Tahoma"/>
        </w:rPr>
        <w:t>���</w:t>
      </w:r>
      <w:r>
        <w:t>CloseP</w:t>
      </w:r>
      <w:r>
        <w:rPr>
          <w:rFonts w:ascii="Tahoma" w:hAnsi="Tahoma" w:cs="Tahoma"/>
        </w:rPr>
        <w:t>���</w:t>
      </w:r>
      <w:r>
        <w:t>É</w:t>
      </w:r>
      <w:r>
        <w:rPr>
          <w:rFonts w:ascii="Tahoma" w:hAnsi="Tahoma" w:cs="Tahoma"/>
        </w:rPr>
        <w:t>���</w:t>
      </w:r>
      <w:r>
        <w:t>(</w:t>
      </w:r>
      <w:r>
        <w:rPr>
          <w:rFonts w:ascii="Tahoma" w:hAnsi="Tahoma" w:cs="Tahoma"/>
        </w:rPr>
        <w:t>����������������������������</w:t>
      </w:r>
      <w:r>
        <w:t>wwwwwpwwwwwwwwwwx</w:t>
      </w:r>
      <w:r>
        <w:rPr>
          <w:rFonts w:ascii="Tahoma" w:hAnsi="Tahoma" w:cs="Tahoma"/>
        </w:rPr>
        <w:t>�����</w:t>
      </w:r>
      <w:r>
        <w:t>wwwp</w:t>
      </w:r>
      <w:r>
        <w:rPr>
          <w:rFonts w:ascii="Tahoma" w:hAnsi="Tahoma" w:cs="Tahoma"/>
        </w:rPr>
        <w:t>������</w:t>
      </w:r>
      <w:r>
        <w:t>p</w:t>
      </w:r>
      <w:r>
        <w:rPr>
          <w:rFonts w:ascii="Tahoma" w:hAnsi="Tahoma" w:cs="Tahoma"/>
        </w:rPr>
        <w:t>���</w:t>
      </w:r>
      <w:r>
        <w:t>O</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G</w:t>
      </w:r>
      <w:r>
        <w:rPr>
          <w:rFonts w:ascii="Tahoma" w:hAnsi="Tahoma" w:cs="Tahoma"/>
        </w:rPr>
        <w:t>��</w:t>
      </w:r>
      <w:r>
        <w:t>p</w:t>
      </w:r>
      <w:r>
        <w:rPr>
          <w:rFonts w:ascii="Tahoma" w:hAnsi="Tahoma" w:cs="Tahoma"/>
        </w:rPr>
        <w:t>������</w:t>
      </w:r>
      <w:r>
        <w:t>p</w:t>
      </w:r>
      <w:r>
        <w:rPr>
          <w:rFonts w:ascii="Tahoma" w:hAnsi="Tahoma" w:cs="Tahoma"/>
        </w:rPr>
        <w:t>���</w:t>
      </w:r>
      <w:r>
        <w:t>O</w:t>
      </w:r>
      <w:r>
        <w:rPr>
          <w:rFonts w:ascii="Tahoma" w:hAnsi="Tahoma" w:cs="Tahoma"/>
        </w:rPr>
        <w:t>�</w:t>
      </w:r>
      <w:r>
        <w:t>p</w:t>
      </w:r>
      <w:r>
        <w:rPr>
          <w:rFonts w:ascii="Tahoma" w:hAnsi="Tahoma" w:cs="Tahoma"/>
        </w:rPr>
        <w:t>��</w:t>
      </w:r>
      <w:r>
        <w:t>KtK</w:t>
      </w:r>
      <w:r>
        <w:rPr>
          <w:rFonts w:ascii="Tahoma" w:hAnsi="Tahoma" w:cs="Tahoma"/>
        </w:rPr>
        <w:t>�</w:t>
      </w:r>
      <w:r>
        <w:t>p</w:t>
      </w:r>
      <w:r>
        <w:rPr>
          <w:rFonts w:ascii="Tahoma" w:hAnsi="Tahoma" w:cs="Tahoma"/>
        </w:rPr>
        <w:t>��</w:t>
      </w:r>
      <w:r>
        <w:t>DD</w:t>
      </w:r>
      <w:r>
        <w:rPr>
          <w:rFonts w:ascii="Tahoma" w:hAnsi="Tahoma" w:cs="Tahoma"/>
        </w:rPr>
        <w:t>�</w:t>
      </w:r>
      <w:r>
        <w:t>p</w:t>
      </w:r>
      <w:r>
        <w:rPr>
          <w:rFonts w:ascii="Tahoma" w:hAnsi="Tahoma" w:cs="Tahoma"/>
        </w:rPr>
        <w:t>������</w:t>
      </w:r>
      <w:r>
        <w:t>p</w:t>
      </w:r>
      <w:r>
        <w:rPr>
          <w:rFonts w:ascii="Tahoma" w:hAnsi="Tahoma" w:cs="Tahoma"/>
        </w:rPr>
        <w:t>������</w:t>
      </w:r>
      <w:r>
        <w:t xml:space="preserve">www(D      </w:t>
      </w:r>
      <w:r>
        <w:rPr>
          <w:rFonts w:ascii="Tahoma" w:hAnsi="Tahoma" w:cs="Tahoma"/>
        </w:rPr>
        <w:t>�����������������������������������������������</w:t>
      </w:r>
    </w:p>
    <w:p w14:paraId="5E1721DF" w14:textId="77777777" w:rsidR="0045207C" w:rsidRDefault="0045207C" w:rsidP="007724B4">
      <w:pPr>
        <w:pStyle w:val="Heading3"/>
      </w:pPr>
      <w:r>
        <w:rPr>
          <w:rFonts w:ascii="Tahoma" w:hAnsi="Tahoma" w:cs="Tahoma"/>
        </w:rPr>
        <w:t>�����</w:t>
      </w:r>
    </w:p>
    <w:p w14:paraId="387B575B" w14:textId="77777777" w:rsidR="0045207C" w:rsidRDefault="0045207C" w:rsidP="007724B4">
      <w:pPr>
        <w:pStyle w:val="Heading3"/>
      </w:pPr>
      <w:r>
        <w:rPr>
          <w:rFonts w:ascii="Tahoma" w:hAnsi="Tahoma" w:cs="Tahoma"/>
        </w:rPr>
        <w:t>������������������������������������������</w:t>
      </w:r>
    </w:p>
    <w:p w14:paraId="6ED314C0" w14:textId="77777777" w:rsidR="0045207C" w:rsidRDefault="0045207C" w:rsidP="007724B4">
      <w:pPr>
        <w:pStyle w:val="Heading3"/>
      </w:pPr>
      <w:r>
        <w:rPr>
          <w:rFonts w:ascii="Tahoma" w:hAnsi="Tahoma" w:cs="Tahoma"/>
        </w:rPr>
        <w:t>����������������</w:t>
      </w:r>
    </w:p>
    <w:p w14:paraId="32CFE9A9" w14:textId="77777777" w:rsidR="0045207C" w:rsidRDefault="0045207C" w:rsidP="007724B4">
      <w:pPr>
        <w:pStyle w:val="Heading3"/>
      </w:pPr>
      <w:r>
        <w:rPr>
          <w:rFonts w:ascii="Tahoma" w:hAnsi="Tahoma" w:cs="Tahoma"/>
        </w:rPr>
        <w:t>��������</w:t>
      </w:r>
    </w:p>
    <w:p w14:paraId="6D43BF0D" w14:textId="77777777" w:rsidR="0045207C" w:rsidRDefault="0045207C" w:rsidP="007724B4">
      <w:pPr>
        <w:pStyle w:val="Heading3"/>
      </w:pPr>
      <w:r>
        <w:rPr>
          <w:rFonts w:ascii="Tahoma" w:hAnsi="Tahoma" w:cs="Tahoma"/>
        </w:rPr>
        <w:t>���������������������������</w:t>
      </w:r>
    </w:p>
    <w:p w14:paraId="5B053A93" w14:textId="77777777" w:rsidR="0045207C" w:rsidRDefault="0045207C" w:rsidP="007724B4">
      <w:pPr>
        <w:pStyle w:val="Heading3"/>
      </w:pPr>
      <w:r>
        <w:rPr>
          <w:rFonts w:ascii="Tahoma" w:hAnsi="Tahoma" w:cs="Tahoma"/>
        </w:rPr>
        <w:t>�������������������������</w:t>
      </w:r>
    </w:p>
    <w:p w14:paraId="72A5061F" w14:textId="77777777" w:rsidR="0045207C" w:rsidRDefault="0045207C" w:rsidP="007724B4">
      <w:pPr>
        <w:pStyle w:val="Heading3"/>
      </w:pPr>
      <w:r>
        <w:rPr>
          <w:rFonts w:ascii="Tahoma" w:hAnsi="Tahoma" w:cs="Tahoma"/>
        </w:rPr>
        <w:t>��</w:t>
      </w:r>
    </w:p>
    <w:p w14:paraId="3FE8C29B" w14:textId="77777777" w:rsidR="0045207C" w:rsidRDefault="0045207C" w:rsidP="007724B4">
      <w:pPr>
        <w:pStyle w:val="Heading3"/>
      </w:pPr>
      <w:r>
        <w:rPr>
          <w:rFonts w:ascii="Tahoma" w:hAnsi="Tahoma" w:cs="Tahoma"/>
        </w:rPr>
        <w:t>����������������������</w:t>
      </w:r>
    </w:p>
    <w:p w14:paraId="5F7E8B26" w14:textId="77777777" w:rsidR="0045207C" w:rsidRDefault="0045207C" w:rsidP="007724B4">
      <w:pPr>
        <w:pStyle w:val="Heading3"/>
      </w:pPr>
      <w:r>
        <w:rPr>
          <w:rFonts w:ascii="Tahoma" w:hAnsi="Tahoma" w:cs="Tahoma"/>
        </w:rPr>
        <w:t>�</w:t>
      </w:r>
    </w:p>
    <w:p w14:paraId="14AD1EA7" w14:textId="77777777" w:rsidR="0045207C" w:rsidRDefault="0045207C" w:rsidP="007724B4">
      <w:pPr>
        <w:pStyle w:val="Heading3"/>
      </w:pPr>
      <w:r>
        <w:rPr>
          <w:rFonts w:ascii="Tahoma" w:hAnsi="Tahoma" w:cs="Tahoma"/>
        </w:rPr>
        <w:t>��</w:t>
      </w:r>
    </w:p>
    <w:p w14:paraId="507DAB15" w14:textId="77777777" w:rsidR="0045207C" w:rsidRDefault="0045207C" w:rsidP="007724B4">
      <w:pPr>
        <w:pStyle w:val="Heading3"/>
      </w:pPr>
    </w:p>
    <w:p w14:paraId="00192A3C" w14:textId="77777777" w:rsidR="0045207C" w:rsidRDefault="0045207C" w:rsidP="007724B4">
      <w:pPr>
        <w:pStyle w:val="Heading3"/>
      </w:pPr>
      <w:r>
        <w:rPr>
          <w:rFonts w:ascii="Tahoma" w:hAnsi="Tahoma" w:cs="Tahoma"/>
        </w:rPr>
        <w:t>���</w:t>
      </w:r>
    </w:p>
    <w:p w14:paraId="6075FEF6" w14:textId="77777777" w:rsidR="0045207C" w:rsidRDefault="0045207C" w:rsidP="007724B4">
      <w:pPr>
        <w:pStyle w:val="Heading3"/>
      </w:pPr>
      <w:r>
        <w:rPr>
          <w:rFonts w:ascii="Tahoma" w:hAnsi="Tahoma" w:cs="Tahoma"/>
        </w:rPr>
        <w:t>������</w:t>
      </w:r>
    </w:p>
    <w:p w14:paraId="29C301EE" w14:textId="77777777" w:rsidR="0045207C" w:rsidRDefault="0045207C" w:rsidP="007724B4">
      <w:pPr>
        <w:pStyle w:val="Heading3"/>
      </w:pPr>
      <w:r>
        <w:rPr>
          <w:rFonts w:ascii="Tahoma" w:hAnsi="Tahoma" w:cs="Tahoma"/>
        </w:rPr>
        <w:t>����������������������������������</w:t>
      </w:r>
    </w:p>
    <w:p w14:paraId="392DD16A" w14:textId="77777777" w:rsidR="0045207C" w:rsidRDefault="0045207C" w:rsidP="007724B4">
      <w:pPr>
        <w:pStyle w:val="Heading3"/>
      </w:pPr>
      <w:r>
        <w:rPr>
          <w:rFonts w:ascii="Tahoma" w:hAnsi="Tahoma" w:cs="Tahoma"/>
        </w:rPr>
        <w:t>����</w:t>
      </w:r>
    </w:p>
    <w:p w14:paraId="2DC7B410" w14:textId="77777777" w:rsidR="0045207C" w:rsidRDefault="0045207C" w:rsidP="007724B4">
      <w:pPr>
        <w:pStyle w:val="Heading3"/>
      </w:pPr>
      <w:r>
        <w:rPr>
          <w:rFonts w:ascii="Tahoma" w:hAnsi="Tahoma" w:cs="Tahoma"/>
        </w:rPr>
        <w:t>����</w:t>
      </w:r>
    </w:p>
    <w:p w14:paraId="61539A82" w14:textId="77777777" w:rsidR="0045207C" w:rsidRDefault="0045207C" w:rsidP="007724B4">
      <w:pPr>
        <w:pStyle w:val="Heading3"/>
      </w:pPr>
      <w:r>
        <w:rPr>
          <w:rFonts w:ascii="Tahoma" w:hAnsi="Tahoma" w:cs="Tahoma"/>
        </w:rPr>
        <w:t>����</w:t>
      </w:r>
    </w:p>
    <w:p w14:paraId="5F5B5F1E" w14:textId="77777777" w:rsidR="0045207C" w:rsidRDefault="0045207C" w:rsidP="007724B4">
      <w:pPr>
        <w:pStyle w:val="Heading3"/>
      </w:pPr>
      <w:r>
        <w:rPr>
          <w:rFonts w:ascii="Tahoma" w:hAnsi="Tahoma" w:cs="Tahoma"/>
        </w:rPr>
        <w:t>��������������������������������������������������</w:t>
      </w:r>
    </w:p>
    <w:p w14:paraId="4F5CDF55" w14:textId="77777777" w:rsidR="0045207C" w:rsidRDefault="0045207C" w:rsidP="007724B4">
      <w:pPr>
        <w:pStyle w:val="Heading3"/>
      </w:pPr>
      <w:r>
        <w:rPr>
          <w:rFonts w:ascii="Tahoma" w:hAnsi="Tahoma" w:cs="Tahoma"/>
        </w:rPr>
        <w:t>��������</w:t>
      </w:r>
    </w:p>
    <w:p w14:paraId="38F0AD20" w14:textId="77777777" w:rsidR="0045207C" w:rsidRDefault="0045207C" w:rsidP="007724B4">
      <w:pPr>
        <w:pStyle w:val="Heading3"/>
      </w:pPr>
      <w:r>
        <w:rPr>
          <w:rFonts w:ascii="Tahoma" w:hAnsi="Tahoma" w:cs="Tahoma"/>
        </w:rPr>
        <w:t>��</w:t>
      </w:r>
    </w:p>
    <w:p w14:paraId="042E7806" w14:textId="77777777" w:rsidR="0045207C" w:rsidRDefault="0045207C" w:rsidP="007724B4">
      <w:pPr>
        <w:pStyle w:val="Heading3"/>
      </w:pPr>
      <w:r>
        <w:rPr>
          <w:rFonts w:ascii="Tahoma" w:hAnsi="Tahoma" w:cs="Tahoma"/>
        </w:rPr>
        <w:t>������</w:t>
      </w:r>
    </w:p>
    <w:p w14:paraId="05BF3807" w14:textId="77777777" w:rsidR="0045207C" w:rsidRDefault="0045207C" w:rsidP="007724B4">
      <w:pPr>
        <w:pStyle w:val="Heading3"/>
      </w:pPr>
      <w:r>
        <w:rPr>
          <w:rFonts w:ascii="Tahoma" w:hAnsi="Tahoma" w:cs="Tahoma"/>
        </w:rPr>
        <w:t>���</w:t>
      </w:r>
    </w:p>
    <w:p w14:paraId="13D520B7" w14:textId="77777777" w:rsidR="0045207C" w:rsidRDefault="0045207C" w:rsidP="007724B4">
      <w:pPr>
        <w:pStyle w:val="Heading3"/>
      </w:pPr>
      <w:r>
        <w:rPr>
          <w:rFonts w:ascii="Tahoma" w:hAnsi="Tahoma" w:cs="Tahoma"/>
        </w:rPr>
        <w:t>������</w:t>
      </w:r>
    </w:p>
    <w:p w14:paraId="7254BA7C" w14:textId="77777777" w:rsidR="0045207C" w:rsidRDefault="0045207C" w:rsidP="007724B4">
      <w:pPr>
        <w:pStyle w:val="Heading3"/>
      </w:pPr>
      <w:r>
        <w:rPr>
          <w:rFonts w:ascii="Tahoma" w:hAnsi="Tahoma" w:cs="Tahoma"/>
        </w:rPr>
        <w:t>���</w:t>
      </w:r>
    </w:p>
    <w:p w14:paraId="3783151E" w14:textId="77777777" w:rsidR="0045207C" w:rsidRDefault="0045207C" w:rsidP="007724B4">
      <w:pPr>
        <w:pStyle w:val="Heading3"/>
      </w:pPr>
      <w:r>
        <w:rPr>
          <w:rFonts w:ascii="Tahoma" w:hAnsi="Tahoma" w:cs="Tahoma"/>
        </w:rPr>
        <w:t>���</w:t>
      </w:r>
    </w:p>
    <w:p w14:paraId="3ACDF34B" w14:textId="77777777" w:rsidR="0045207C" w:rsidRDefault="0045207C" w:rsidP="007724B4">
      <w:pPr>
        <w:pStyle w:val="Heading3"/>
      </w:pPr>
      <w:r>
        <w:rPr>
          <w:rFonts w:ascii="Tahoma" w:hAnsi="Tahoma" w:cs="Tahoma"/>
        </w:rPr>
        <w:t>������</w:t>
      </w:r>
    </w:p>
    <w:p w14:paraId="09FB6475" w14:textId="77777777" w:rsidR="0045207C" w:rsidRDefault="0045207C" w:rsidP="007724B4">
      <w:pPr>
        <w:pStyle w:val="Heading3"/>
      </w:pPr>
      <w:r>
        <w:rPr>
          <w:rFonts w:ascii="Tahoma" w:hAnsi="Tahoma" w:cs="Tahoma"/>
        </w:rPr>
        <w:t>������</w:t>
      </w:r>
    </w:p>
    <w:p w14:paraId="0C4998AD" w14:textId="77777777" w:rsidR="0045207C" w:rsidRDefault="0045207C" w:rsidP="007724B4">
      <w:pPr>
        <w:pStyle w:val="Heading3"/>
      </w:pPr>
      <w:r>
        <w:rPr>
          <w:rFonts w:ascii="Tahoma" w:hAnsi="Tahoma" w:cs="Tahoma"/>
        </w:rPr>
        <w:t>�</w:t>
      </w:r>
    </w:p>
    <w:p w14:paraId="7E72D2DA" w14:textId="77777777" w:rsidR="0045207C" w:rsidRDefault="0045207C" w:rsidP="007724B4">
      <w:pPr>
        <w:pStyle w:val="Heading3"/>
      </w:pPr>
      <w:r>
        <w:rPr>
          <w:rFonts w:ascii="Tahoma" w:hAnsi="Tahoma" w:cs="Tahoma"/>
        </w:rPr>
        <w:t>�</w:t>
      </w:r>
    </w:p>
    <w:p w14:paraId="160FE345" w14:textId="77777777" w:rsidR="0045207C" w:rsidRDefault="0045207C" w:rsidP="007724B4">
      <w:pPr>
        <w:pStyle w:val="Heading3"/>
      </w:pPr>
      <w:r>
        <w:rPr>
          <w:rFonts w:ascii="Tahoma" w:hAnsi="Tahoma" w:cs="Tahoma"/>
        </w:rPr>
        <w:t>�</w:t>
      </w:r>
    </w:p>
    <w:p w14:paraId="7A8E7B18" w14:textId="77777777" w:rsidR="0045207C" w:rsidRDefault="0045207C" w:rsidP="007724B4">
      <w:pPr>
        <w:pStyle w:val="Heading3"/>
      </w:pPr>
      <w:r>
        <w:rPr>
          <w:rFonts w:ascii="Tahoma" w:hAnsi="Tahoma" w:cs="Tahoma"/>
        </w:rPr>
        <w:t>������</w:t>
      </w:r>
    </w:p>
    <w:p w14:paraId="47154E4A" w14:textId="77777777" w:rsidR="0045207C" w:rsidRDefault="0045207C" w:rsidP="007724B4">
      <w:pPr>
        <w:pStyle w:val="Heading3"/>
      </w:pPr>
      <w:r>
        <w:rPr>
          <w:rFonts w:ascii="Tahoma" w:hAnsi="Tahoma" w:cs="Tahoma"/>
        </w:rPr>
        <w:t>���</w:t>
      </w:r>
    </w:p>
    <w:p w14:paraId="17694F6B" w14:textId="77777777" w:rsidR="0045207C" w:rsidRDefault="0045207C" w:rsidP="007724B4">
      <w:pPr>
        <w:pStyle w:val="Heading3"/>
      </w:pPr>
      <w:r>
        <w:rPr>
          <w:rFonts w:ascii="Tahoma" w:hAnsi="Tahoma" w:cs="Tahoma"/>
        </w:rPr>
        <w:t>��������</w:t>
      </w:r>
    </w:p>
    <w:p w14:paraId="3E1869E1" w14:textId="77777777" w:rsidR="0045207C" w:rsidRDefault="0045207C" w:rsidP="007724B4">
      <w:pPr>
        <w:pStyle w:val="Heading3"/>
      </w:pPr>
      <w:r>
        <w:rPr>
          <w:rFonts w:ascii="Tahoma" w:hAnsi="Tahoma" w:cs="Tahoma"/>
        </w:rPr>
        <w:t>����</w:t>
      </w:r>
    </w:p>
    <w:p w14:paraId="49A2A472" w14:textId="77777777" w:rsidR="0045207C" w:rsidRDefault="0045207C" w:rsidP="007724B4">
      <w:pPr>
        <w:pStyle w:val="Heading3"/>
      </w:pPr>
      <w:r>
        <w:rPr>
          <w:rFonts w:ascii="Tahoma" w:hAnsi="Tahoma" w:cs="Tahoma"/>
        </w:rPr>
        <w:t>��</w:t>
      </w:r>
    </w:p>
    <w:p w14:paraId="7F8B7CBB" w14:textId="77777777" w:rsidR="0045207C" w:rsidRDefault="0045207C" w:rsidP="007724B4">
      <w:pPr>
        <w:pStyle w:val="Heading3"/>
      </w:pPr>
      <w:r>
        <w:rPr>
          <w:rFonts w:ascii="Tahoma" w:hAnsi="Tahoma" w:cs="Tahoma"/>
        </w:rPr>
        <w:t>�</w:t>
      </w:r>
    </w:p>
    <w:p w14:paraId="253D118A" w14:textId="77777777" w:rsidR="0045207C" w:rsidRDefault="0045207C" w:rsidP="007724B4">
      <w:pPr>
        <w:pStyle w:val="Heading3"/>
      </w:pPr>
      <w:r>
        <w:rPr>
          <w:rFonts w:ascii="Tahoma" w:hAnsi="Tahoma" w:cs="Tahoma"/>
        </w:rPr>
        <w:t>�</w:t>
      </w:r>
    </w:p>
    <w:p w14:paraId="32D69B7F" w14:textId="77777777" w:rsidR="0045207C" w:rsidRDefault="0045207C" w:rsidP="007724B4">
      <w:pPr>
        <w:pStyle w:val="Heading3"/>
      </w:pPr>
      <w:r>
        <w:rPr>
          <w:rFonts w:ascii="Tahoma" w:hAnsi="Tahoma" w:cs="Tahoma"/>
        </w:rPr>
        <w:t>������</w:t>
      </w:r>
    </w:p>
    <w:p w14:paraId="6E183219" w14:textId="77777777" w:rsidR="0045207C" w:rsidRDefault="0045207C" w:rsidP="007724B4">
      <w:pPr>
        <w:pStyle w:val="Heading3"/>
      </w:pPr>
    </w:p>
    <w:p w14:paraId="3146D68E" w14:textId="77777777" w:rsidR="0045207C" w:rsidRDefault="0045207C" w:rsidP="007724B4">
      <w:pPr>
        <w:pStyle w:val="Heading3"/>
      </w:pPr>
      <w:r>
        <w:rPr>
          <w:rFonts w:ascii="Tahoma" w:hAnsi="Tahoma" w:cs="Tahoma"/>
        </w:rPr>
        <w:t>������</w:t>
      </w:r>
    </w:p>
    <w:p w14:paraId="05A1C79A" w14:textId="77777777" w:rsidR="0045207C" w:rsidRDefault="0045207C" w:rsidP="007724B4">
      <w:pPr>
        <w:pStyle w:val="Heading3"/>
      </w:pPr>
      <w:r>
        <w:rPr>
          <w:rFonts w:ascii="Tahoma" w:hAnsi="Tahoma" w:cs="Tahoma"/>
        </w:rPr>
        <w:t>�����</w:t>
      </w:r>
    </w:p>
    <w:p w14:paraId="2A731366" w14:textId="77777777" w:rsidR="0045207C" w:rsidRDefault="0045207C" w:rsidP="007724B4">
      <w:pPr>
        <w:pStyle w:val="Heading3"/>
      </w:pPr>
    </w:p>
    <w:p w14:paraId="1BBBE93A" w14:textId="77777777" w:rsidR="0045207C" w:rsidRDefault="0045207C" w:rsidP="007724B4">
      <w:pPr>
        <w:pStyle w:val="Heading3"/>
      </w:pPr>
      <w:r>
        <w:rPr>
          <w:rFonts w:ascii="Tahoma" w:hAnsi="Tahoma" w:cs="Tahoma"/>
        </w:rPr>
        <w:t>���</w:t>
      </w:r>
    </w:p>
    <w:p w14:paraId="12EF2041" w14:textId="77777777" w:rsidR="0045207C" w:rsidRDefault="0045207C" w:rsidP="007724B4">
      <w:pPr>
        <w:pStyle w:val="Heading3"/>
      </w:pPr>
      <w:r>
        <w:rPr>
          <w:rFonts w:ascii="Tahoma" w:hAnsi="Tahoma" w:cs="Tahoma"/>
        </w:rPr>
        <w:t>�</w:t>
      </w:r>
    </w:p>
    <w:p w14:paraId="7AB50A58" w14:textId="77777777" w:rsidR="0045207C" w:rsidRDefault="0045207C" w:rsidP="007724B4">
      <w:pPr>
        <w:pStyle w:val="Heading3"/>
      </w:pPr>
      <w:r>
        <w:rPr>
          <w:rFonts w:ascii="Tahoma" w:hAnsi="Tahoma" w:cs="Tahoma"/>
        </w:rPr>
        <w:t>��</w:t>
      </w:r>
    </w:p>
    <w:p w14:paraId="0E5ABCAC" w14:textId="77777777" w:rsidR="0045207C" w:rsidRDefault="0045207C" w:rsidP="007724B4">
      <w:pPr>
        <w:pStyle w:val="Heading3"/>
      </w:pPr>
      <w:r>
        <w:rPr>
          <w:rFonts w:ascii="Tahoma" w:hAnsi="Tahoma" w:cs="Tahoma"/>
        </w:rPr>
        <w:t>��</w:t>
      </w:r>
    </w:p>
    <w:p w14:paraId="4A04B8C6" w14:textId="77777777" w:rsidR="0045207C" w:rsidRDefault="0045207C" w:rsidP="007724B4">
      <w:pPr>
        <w:pStyle w:val="Heading3"/>
      </w:pPr>
      <w:r>
        <w:rPr>
          <w:rFonts w:ascii="Tahoma" w:hAnsi="Tahoma" w:cs="Tahoma"/>
        </w:rPr>
        <w:t>������������</w:t>
      </w:r>
    </w:p>
    <w:p w14:paraId="323156CD" w14:textId="77777777" w:rsidR="0045207C" w:rsidRDefault="0045207C" w:rsidP="007724B4">
      <w:pPr>
        <w:pStyle w:val="Heading3"/>
      </w:pPr>
      <w:r>
        <w:rPr>
          <w:rFonts w:ascii="Tahoma" w:hAnsi="Tahoma" w:cs="Tahoma"/>
        </w:rPr>
        <w:t>���</w:t>
      </w:r>
    </w:p>
    <w:p w14:paraId="29DBCC44" w14:textId="77777777" w:rsidR="0045207C" w:rsidRDefault="0045207C" w:rsidP="007724B4">
      <w:pPr>
        <w:pStyle w:val="Heading3"/>
      </w:pPr>
      <w:r>
        <w:rPr>
          <w:rFonts w:ascii="Tahoma" w:hAnsi="Tahoma" w:cs="Tahoma"/>
        </w:rPr>
        <w:t>�</w:t>
      </w:r>
    </w:p>
    <w:p w14:paraId="703825B7" w14:textId="77777777" w:rsidR="0045207C" w:rsidRDefault="0045207C" w:rsidP="007724B4">
      <w:pPr>
        <w:pStyle w:val="Heading3"/>
      </w:pPr>
      <w:r>
        <w:rPr>
          <w:rFonts w:ascii="Tahoma" w:hAnsi="Tahoma" w:cs="Tahoma"/>
        </w:rPr>
        <w:t>��</w:t>
      </w:r>
    </w:p>
    <w:p w14:paraId="350BD597" w14:textId="77777777" w:rsidR="0045207C" w:rsidRDefault="0045207C" w:rsidP="007724B4">
      <w:pPr>
        <w:pStyle w:val="Heading3"/>
      </w:pPr>
      <w:r>
        <w:rPr>
          <w:rFonts w:ascii="Tahoma" w:hAnsi="Tahoma" w:cs="Tahoma"/>
        </w:rPr>
        <w:t>������</w:t>
      </w:r>
    </w:p>
    <w:p w14:paraId="220DE24A" w14:textId="77777777" w:rsidR="0045207C" w:rsidRDefault="0045207C" w:rsidP="007724B4">
      <w:pPr>
        <w:pStyle w:val="Heading3"/>
      </w:pPr>
      <w:r>
        <w:rPr>
          <w:rFonts w:ascii="Tahoma" w:hAnsi="Tahoma" w:cs="Tahoma"/>
        </w:rPr>
        <w:t>���������</w:t>
      </w:r>
    </w:p>
    <w:p w14:paraId="09AF01F5" w14:textId="77777777" w:rsidR="0045207C" w:rsidRDefault="0045207C" w:rsidP="007724B4">
      <w:pPr>
        <w:pStyle w:val="Heading3"/>
      </w:pPr>
      <w:r>
        <w:rPr>
          <w:rFonts w:ascii="Tahoma" w:hAnsi="Tahoma" w:cs="Tahoma"/>
        </w:rPr>
        <w:t>�</w:t>
      </w:r>
    </w:p>
    <w:p w14:paraId="19EADC03" w14:textId="77777777" w:rsidR="0045207C" w:rsidRDefault="0045207C" w:rsidP="007724B4">
      <w:pPr>
        <w:pStyle w:val="Heading3"/>
      </w:pPr>
      <w:r>
        <w:rPr>
          <w:rFonts w:ascii="Tahoma" w:hAnsi="Tahoma" w:cs="Tahoma"/>
        </w:rPr>
        <w:t>�</w:t>
      </w:r>
    </w:p>
    <w:p w14:paraId="620727EB" w14:textId="77777777" w:rsidR="0045207C" w:rsidRDefault="0045207C" w:rsidP="007724B4">
      <w:pPr>
        <w:pStyle w:val="Heading3"/>
      </w:pPr>
      <w:r>
        <w:rPr>
          <w:rFonts w:ascii="Tahoma" w:hAnsi="Tahoma" w:cs="Tahoma"/>
        </w:rPr>
        <w:t>���</w:t>
      </w:r>
    </w:p>
    <w:p w14:paraId="4793517D" w14:textId="77777777" w:rsidR="0045207C" w:rsidRDefault="0045207C" w:rsidP="007724B4">
      <w:pPr>
        <w:pStyle w:val="Heading3"/>
      </w:pPr>
      <w:r>
        <w:rPr>
          <w:rFonts w:ascii="Tahoma" w:hAnsi="Tahoma" w:cs="Tahoma"/>
        </w:rPr>
        <w:t>����������������</w:t>
      </w:r>
    </w:p>
    <w:p w14:paraId="79AA108F" w14:textId="77777777" w:rsidR="0045207C" w:rsidRDefault="0045207C" w:rsidP="007724B4">
      <w:pPr>
        <w:pStyle w:val="Heading3"/>
      </w:pPr>
      <w:r>
        <w:rPr>
          <w:rFonts w:ascii="Tahoma" w:hAnsi="Tahoma" w:cs="Tahoma"/>
        </w:rPr>
        <w:t>����������</w:t>
      </w:r>
    </w:p>
    <w:p w14:paraId="0C4A2A39" w14:textId="77777777" w:rsidR="0045207C" w:rsidRDefault="0045207C" w:rsidP="007724B4">
      <w:pPr>
        <w:pStyle w:val="Heading3"/>
      </w:pPr>
      <w:r>
        <w:rPr>
          <w:rFonts w:ascii="Tahoma" w:hAnsi="Tahoma" w:cs="Tahoma"/>
        </w:rPr>
        <w:t>�</w:t>
      </w:r>
    </w:p>
    <w:p w14:paraId="14429252" w14:textId="77777777" w:rsidR="0045207C" w:rsidRDefault="0045207C" w:rsidP="007724B4">
      <w:pPr>
        <w:pStyle w:val="Heading3"/>
      </w:pPr>
      <w:r>
        <w:rPr>
          <w:rFonts w:ascii="Tahoma" w:hAnsi="Tahoma" w:cs="Tahoma"/>
        </w:rPr>
        <w:t>��</w:t>
      </w:r>
    </w:p>
    <w:p w14:paraId="58F3FD73" w14:textId="77777777" w:rsidR="0045207C" w:rsidRDefault="0045207C" w:rsidP="007724B4">
      <w:pPr>
        <w:pStyle w:val="Heading3"/>
      </w:pPr>
      <w:r>
        <w:rPr>
          <w:rFonts w:ascii="Tahoma" w:hAnsi="Tahoma" w:cs="Tahoma"/>
        </w:rPr>
        <w:t>���</w:t>
      </w:r>
    </w:p>
    <w:p w14:paraId="234EFE52" w14:textId="77777777" w:rsidR="0045207C" w:rsidRDefault="0045207C" w:rsidP="007724B4">
      <w:pPr>
        <w:pStyle w:val="Heading3"/>
      </w:pPr>
      <w:r>
        <w:rPr>
          <w:rFonts w:ascii="Tahoma" w:hAnsi="Tahoma" w:cs="Tahoma"/>
        </w:rPr>
        <w:t>���</w:t>
      </w:r>
    </w:p>
    <w:p w14:paraId="287F4597" w14:textId="77777777" w:rsidR="0045207C" w:rsidRDefault="0045207C" w:rsidP="007724B4">
      <w:pPr>
        <w:pStyle w:val="Heading3"/>
      </w:pPr>
      <w:r>
        <w:rPr>
          <w:rFonts w:ascii="Tahoma" w:hAnsi="Tahoma" w:cs="Tahoma"/>
        </w:rPr>
        <w:t>������</w:t>
      </w:r>
    </w:p>
    <w:p w14:paraId="359D755E" w14:textId="77777777" w:rsidR="0045207C" w:rsidRDefault="0045207C" w:rsidP="007724B4">
      <w:pPr>
        <w:pStyle w:val="Heading3"/>
      </w:pPr>
      <w:r>
        <w:rPr>
          <w:rFonts w:ascii="Tahoma" w:hAnsi="Tahoma" w:cs="Tahoma"/>
        </w:rPr>
        <w:t>����</w:t>
      </w:r>
    </w:p>
    <w:p w14:paraId="74AC63DF" w14:textId="77777777" w:rsidR="0045207C" w:rsidRDefault="0045207C" w:rsidP="007724B4">
      <w:pPr>
        <w:pStyle w:val="Heading3"/>
      </w:pPr>
      <w:r>
        <w:rPr>
          <w:rFonts w:ascii="Tahoma" w:hAnsi="Tahoma" w:cs="Tahoma"/>
        </w:rPr>
        <w:t>��������</w:t>
      </w:r>
    </w:p>
    <w:p w14:paraId="14806238" w14:textId="77777777" w:rsidR="0045207C" w:rsidRDefault="0045207C" w:rsidP="007724B4">
      <w:pPr>
        <w:pStyle w:val="Heading3"/>
      </w:pPr>
      <w:r>
        <w:rPr>
          <w:rFonts w:ascii="Tahoma" w:hAnsi="Tahoma" w:cs="Tahoma"/>
        </w:rPr>
        <w:t>��</w:t>
      </w:r>
    </w:p>
    <w:p w14:paraId="1C44A9BB" w14:textId="77777777" w:rsidR="0045207C" w:rsidRDefault="0045207C" w:rsidP="007724B4">
      <w:pPr>
        <w:pStyle w:val="Heading3"/>
      </w:pPr>
      <w:r>
        <w:rPr>
          <w:rFonts w:ascii="Tahoma" w:hAnsi="Tahoma" w:cs="Tahoma"/>
        </w:rPr>
        <w:t>�����</w:t>
      </w:r>
    </w:p>
    <w:p w14:paraId="113024EE" w14:textId="77777777" w:rsidR="0045207C" w:rsidRDefault="0045207C" w:rsidP="007724B4">
      <w:pPr>
        <w:pStyle w:val="Heading3"/>
      </w:pPr>
      <w:r>
        <w:rPr>
          <w:rFonts w:ascii="Tahoma" w:hAnsi="Tahoma" w:cs="Tahoma"/>
        </w:rPr>
        <w:t>�</w:t>
      </w:r>
    </w:p>
    <w:p w14:paraId="7F058890" w14:textId="77777777" w:rsidR="0045207C" w:rsidRDefault="0045207C" w:rsidP="007724B4">
      <w:pPr>
        <w:pStyle w:val="Heading3"/>
      </w:pPr>
      <w:r>
        <w:rPr>
          <w:rFonts w:ascii="Tahoma" w:hAnsi="Tahoma" w:cs="Tahoma"/>
        </w:rPr>
        <w:t>���</w:t>
      </w:r>
    </w:p>
    <w:p w14:paraId="1254EECE" w14:textId="77777777" w:rsidR="0045207C" w:rsidRDefault="0045207C" w:rsidP="007724B4">
      <w:pPr>
        <w:pStyle w:val="Heading3"/>
      </w:pPr>
      <w:r>
        <w:rPr>
          <w:rFonts w:ascii="Tahoma" w:hAnsi="Tahoma" w:cs="Tahoma"/>
        </w:rPr>
        <w:t>����������</w:t>
      </w:r>
    </w:p>
    <w:p w14:paraId="5F5A1D4A" w14:textId="77777777" w:rsidR="0045207C" w:rsidRDefault="0045207C" w:rsidP="007724B4">
      <w:pPr>
        <w:pStyle w:val="Heading3"/>
      </w:pPr>
      <w:r>
        <w:rPr>
          <w:rFonts w:ascii="Tahoma" w:hAnsi="Tahoma" w:cs="Tahoma"/>
        </w:rPr>
        <w:t>�</w:t>
      </w:r>
    </w:p>
    <w:p w14:paraId="1F229287" w14:textId="77777777" w:rsidR="0045207C" w:rsidRDefault="0045207C" w:rsidP="007724B4">
      <w:pPr>
        <w:pStyle w:val="Heading3"/>
      </w:pPr>
      <w:r>
        <w:rPr>
          <w:rFonts w:ascii="Tahoma" w:hAnsi="Tahoma" w:cs="Tahoma"/>
        </w:rPr>
        <w:t>�</w:t>
      </w:r>
    </w:p>
    <w:p w14:paraId="0C5BF513" w14:textId="77777777" w:rsidR="0045207C" w:rsidRDefault="0045207C" w:rsidP="007724B4">
      <w:pPr>
        <w:pStyle w:val="Heading3"/>
      </w:pPr>
      <w:r>
        <w:rPr>
          <w:rFonts w:ascii="Tahoma" w:hAnsi="Tahoma" w:cs="Tahoma"/>
        </w:rPr>
        <w:t>�����</w:t>
      </w:r>
    </w:p>
    <w:p w14:paraId="3ED59DF0" w14:textId="77777777" w:rsidR="0045207C" w:rsidRDefault="0045207C" w:rsidP="007724B4">
      <w:pPr>
        <w:pStyle w:val="Heading3"/>
      </w:pPr>
      <w:r>
        <w:rPr>
          <w:rFonts w:ascii="Tahoma" w:hAnsi="Tahoma" w:cs="Tahoma"/>
        </w:rPr>
        <w:t>����</w:t>
      </w:r>
    </w:p>
    <w:p w14:paraId="2418D755" w14:textId="77777777" w:rsidR="0045207C" w:rsidRDefault="0045207C" w:rsidP="007724B4">
      <w:pPr>
        <w:pStyle w:val="Heading3"/>
      </w:pPr>
      <w:r>
        <w:rPr>
          <w:rFonts w:ascii="Tahoma" w:hAnsi="Tahoma" w:cs="Tahoma"/>
        </w:rPr>
        <w:t>������</w:t>
      </w:r>
    </w:p>
    <w:p w14:paraId="680994DE" w14:textId="77777777" w:rsidR="0045207C" w:rsidRDefault="0045207C" w:rsidP="007724B4">
      <w:pPr>
        <w:pStyle w:val="Heading3"/>
      </w:pPr>
    </w:p>
    <w:p w14:paraId="52A1034E" w14:textId="77777777" w:rsidR="0045207C" w:rsidRDefault="0045207C" w:rsidP="007724B4">
      <w:pPr>
        <w:pStyle w:val="Heading3"/>
      </w:pPr>
      <w:r>
        <w:rPr>
          <w:rFonts w:ascii="Tahoma" w:hAnsi="Tahoma" w:cs="Tahoma"/>
        </w:rPr>
        <w:t>���</w:t>
      </w:r>
    </w:p>
    <w:p w14:paraId="0608AE71" w14:textId="77777777" w:rsidR="0045207C" w:rsidRDefault="0045207C" w:rsidP="007724B4">
      <w:pPr>
        <w:pStyle w:val="Heading3"/>
      </w:pPr>
      <w:r>
        <w:rPr>
          <w:rFonts w:ascii="Tahoma" w:hAnsi="Tahoma" w:cs="Tahoma"/>
        </w:rPr>
        <w:t>���</w:t>
      </w:r>
    </w:p>
    <w:p w14:paraId="1618D622" w14:textId="77777777" w:rsidR="0045207C" w:rsidRDefault="0045207C" w:rsidP="007724B4">
      <w:pPr>
        <w:pStyle w:val="Heading3"/>
      </w:pPr>
      <w:r>
        <w:rPr>
          <w:rFonts w:ascii="Tahoma" w:hAnsi="Tahoma" w:cs="Tahoma"/>
        </w:rPr>
        <w:t>�</w:t>
      </w:r>
    </w:p>
    <w:p w14:paraId="51DB88DA" w14:textId="77777777" w:rsidR="0045207C" w:rsidRDefault="0045207C" w:rsidP="007724B4">
      <w:pPr>
        <w:pStyle w:val="Heading3"/>
      </w:pPr>
      <w:r>
        <w:rPr>
          <w:rFonts w:ascii="Tahoma" w:hAnsi="Tahoma" w:cs="Tahoma"/>
        </w:rPr>
        <w:t>�����������</w:t>
      </w:r>
    </w:p>
    <w:p w14:paraId="6E1DFD5E" w14:textId="77777777" w:rsidR="0045207C" w:rsidRDefault="0045207C" w:rsidP="007724B4">
      <w:pPr>
        <w:pStyle w:val="Heading3"/>
      </w:pPr>
      <w:r>
        <w:rPr>
          <w:rFonts w:ascii="Tahoma" w:hAnsi="Tahoma" w:cs="Tahoma"/>
        </w:rPr>
        <w:t>���</w:t>
      </w:r>
    </w:p>
    <w:p w14:paraId="0F8DE7C0" w14:textId="77777777" w:rsidR="0045207C" w:rsidRDefault="0045207C" w:rsidP="007724B4">
      <w:pPr>
        <w:pStyle w:val="Heading3"/>
      </w:pPr>
      <w:r>
        <w:rPr>
          <w:rFonts w:ascii="Tahoma" w:hAnsi="Tahoma" w:cs="Tahoma"/>
        </w:rPr>
        <w:t>�</w:t>
      </w:r>
    </w:p>
    <w:p w14:paraId="52007A1B" w14:textId="77777777" w:rsidR="0045207C" w:rsidRDefault="0045207C" w:rsidP="007724B4">
      <w:pPr>
        <w:pStyle w:val="Heading3"/>
      </w:pPr>
      <w:r>
        <w:rPr>
          <w:rFonts w:ascii="Tahoma" w:hAnsi="Tahoma" w:cs="Tahoma"/>
        </w:rPr>
        <w:t>�</w:t>
      </w:r>
    </w:p>
    <w:p w14:paraId="775930FA" w14:textId="77777777" w:rsidR="0045207C" w:rsidRDefault="0045207C" w:rsidP="007724B4">
      <w:pPr>
        <w:pStyle w:val="Heading3"/>
      </w:pPr>
      <w:r>
        <w:rPr>
          <w:rFonts w:ascii="Tahoma" w:hAnsi="Tahoma" w:cs="Tahoma"/>
        </w:rPr>
        <w:t>�</w:t>
      </w:r>
    </w:p>
    <w:p w14:paraId="33B8D87D" w14:textId="77777777" w:rsidR="0045207C" w:rsidRDefault="0045207C" w:rsidP="007724B4">
      <w:pPr>
        <w:pStyle w:val="Heading3"/>
      </w:pPr>
      <w:r>
        <w:rPr>
          <w:rFonts w:ascii="Tahoma" w:hAnsi="Tahoma" w:cs="Tahoma"/>
        </w:rPr>
        <w:t>��</w:t>
      </w:r>
    </w:p>
    <w:p w14:paraId="5555FC04" w14:textId="77777777" w:rsidR="0045207C" w:rsidRDefault="0045207C" w:rsidP="007724B4">
      <w:pPr>
        <w:pStyle w:val="Heading3"/>
      </w:pPr>
      <w:r>
        <w:rPr>
          <w:rFonts w:ascii="Tahoma" w:hAnsi="Tahoma" w:cs="Tahoma"/>
        </w:rPr>
        <w:t>����</w:t>
      </w:r>
    </w:p>
    <w:p w14:paraId="5EB1FFAA" w14:textId="77777777" w:rsidR="0045207C" w:rsidRDefault="0045207C" w:rsidP="007724B4">
      <w:pPr>
        <w:pStyle w:val="Heading3"/>
      </w:pPr>
      <w:r>
        <w:rPr>
          <w:rFonts w:ascii="Tahoma" w:hAnsi="Tahoma" w:cs="Tahoma"/>
        </w:rPr>
        <w:t>�</w:t>
      </w:r>
    </w:p>
    <w:p w14:paraId="6DAA1145" w14:textId="77777777" w:rsidR="0045207C" w:rsidRDefault="0045207C" w:rsidP="007724B4">
      <w:pPr>
        <w:pStyle w:val="Heading3"/>
      </w:pPr>
      <w:r>
        <w:rPr>
          <w:rFonts w:ascii="Tahoma" w:hAnsi="Tahoma" w:cs="Tahoma"/>
        </w:rPr>
        <w:t>��</w:t>
      </w:r>
    </w:p>
    <w:p w14:paraId="30656F37" w14:textId="77777777" w:rsidR="0045207C" w:rsidRDefault="0045207C" w:rsidP="007724B4">
      <w:pPr>
        <w:pStyle w:val="Heading3"/>
      </w:pPr>
      <w:r>
        <w:rPr>
          <w:rFonts w:ascii="Tahoma" w:hAnsi="Tahoma" w:cs="Tahoma"/>
        </w:rPr>
        <w:t>���</w:t>
      </w:r>
    </w:p>
    <w:p w14:paraId="3E68613B" w14:textId="77777777" w:rsidR="0045207C" w:rsidRDefault="0045207C" w:rsidP="007724B4">
      <w:pPr>
        <w:pStyle w:val="Heading3"/>
      </w:pPr>
      <w:r>
        <w:rPr>
          <w:rFonts w:ascii="Tahoma" w:hAnsi="Tahoma" w:cs="Tahoma"/>
        </w:rPr>
        <w:t>��</w:t>
      </w:r>
    </w:p>
    <w:p w14:paraId="4566DC84" w14:textId="77777777" w:rsidR="0045207C" w:rsidRDefault="0045207C" w:rsidP="007724B4">
      <w:pPr>
        <w:pStyle w:val="Heading3"/>
      </w:pPr>
    </w:p>
    <w:p w14:paraId="162683C1" w14:textId="77777777" w:rsidR="0045207C" w:rsidRDefault="0045207C" w:rsidP="007724B4">
      <w:pPr>
        <w:pStyle w:val="Heading3"/>
      </w:pPr>
      <w:r>
        <w:rPr>
          <w:rFonts w:ascii="Tahoma" w:hAnsi="Tahoma" w:cs="Tahoma"/>
        </w:rPr>
        <w:t>�</w:t>
      </w:r>
    </w:p>
    <w:p w14:paraId="5E9947BF" w14:textId="77777777" w:rsidR="0045207C" w:rsidRDefault="0045207C" w:rsidP="007724B4">
      <w:pPr>
        <w:pStyle w:val="Heading3"/>
      </w:pPr>
      <w:r>
        <w:rPr>
          <w:rFonts w:ascii="Tahoma" w:hAnsi="Tahoma" w:cs="Tahoma"/>
        </w:rPr>
        <w:t>����</w:t>
      </w:r>
    </w:p>
    <w:p w14:paraId="396252EA" w14:textId="77777777" w:rsidR="0045207C" w:rsidRDefault="0045207C" w:rsidP="007724B4">
      <w:pPr>
        <w:pStyle w:val="Heading3"/>
      </w:pPr>
      <w:r>
        <w:rPr>
          <w:rFonts w:ascii="Tahoma" w:hAnsi="Tahoma" w:cs="Tahoma"/>
        </w:rPr>
        <w:t>�</w:t>
      </w:r>
    </w:p>
    <w:p w14:paraId="0C139D66" w14:textId="77777777" w:rsidR="0045207C" w:rsidRDefault="0045207C" w:rsidP="007724B4">
      <w:pPr>
        <w:pStyle w:val="Heading3"/>
      </w:pPr>
      <w:r>
        <w:rPr>
          <w:rFonts w:ascii="Tahoma" w:hAnsi="Tahoma" w:cs="Tahoma"/>
        </w:rPr>
        <w:t>������</w:t>
      </w:r>
    </w:p>
    <w:p w14:paraId="678A02FB" w14:textId="77777777" w:rsidR="0045207C" w:rsidRDefault="0045207C" w:rsidP="007724B4">
      <w:pPr>
        <w:pStyle w:val="Heading3"/>
      </w:pPr>
      <w:r>
        <w:rPr>
          <w:rFonts w:ascii="Tahoma" w:hAnsi="Tahoma" w:cs="Tahoma"/>
        </w:rPr>
        <w:t>�����</w:t>
      </w:r>
    </w:p>
    <w:p w14:paraId="34A1487A" w14:textId="77777777" w:rsidR="0045207C" w:rsidRDefault="0045207C" w:rsidP="007724B4">
      <w:pPr>
        <w:pStyle w:val="Heading3"/>
      </w:pPr>
    </w:p>
    <w:p w14:paraId="2A663C60" w14:textId="77777777" w:rsidR="0045207C" w:rsidRDefault="0045207C" w:rsidP="007724B4">
      <w:pPr>
        <w:pStyle w:val="Heading3"/>
      </w:pPr>
      <w:r>
        <w:rPr>
          <w:rFonts w:ascii="Tahoma" w:hAnsi="Tahoma" w:cs="Tahoma"/>
        </w:rPr>
        <w:t>�</w:t>
      </w:r>
    </w:p>
    <w:p w14:paraId="2F26F05D" w14:textId="77777777" w:rsidR="0045207C" w:rsidRDefault="0045207C" w:rsidP="007724B4">
      <w:pPr>
        <w:pStyle w:val="Heading3"/>
      </w:pPr>
      <w:r>
        <w:rPr>
          <w:rFonts w:ascii="Tahoma" w:hAnsi="Tahoma" w:cs="Tahoma"/>
        </w:rPr>
        <w:t>�</w:t>
      </w:r>
    </w:p>
    <w:p w14:paraId="03DFF030" w14:textId="77777777" w:rsidR="0045207C" w:rsidRDefault="0045207C" w:rsidP="007724B4">
      <w:pPr>
        <w:pStyle w:val="Heading3"/>
      </w:pPr>
      <w:r>
        <w:rPr>
          <w:rFonts w:ascii="Tahoma" w:hAnsi="Tahoma" w:cs="Tahoma"/>
        </w:rPr>
        <w:t>�����</w:t>
      </w:r>
    </w:p>
    <w:p w14:paraId="410E1118" w14:textId="77777777" w:rsidR="0045207C" w:rsidRDefault="0045207C" w:rsidP="007724B4">
      <w:pPr>
        <w:pStyle w:val="Heading3"/>
      </w:pPr>
      <w:r>
        <w:rPr>
          <w:rFonts w:ascii="Tahoma" w:hAnsi="Tahoma" w:cs="Tahoma"/>
        </w:rPr>
        <w:t>���</w:t>
      </w:r>
    </w:p>
    <w:p w14:paraId="53B28D46" w14:textId="77777777" w:rsidR="0045207C" w:rsidRDefault="0045207C" w:rsidP="007724B4">
      <w:pPr>
        <w:pStyle w:val="Heading3"/>
      </w:pPr>
      <w:r>
        <w:rPr>
          <w:rFonts w:ascii="Tahoma" w:hAnsi="Tahoma" w:cs="Tahoma"/>
        </w:rPr>
        <w:t>���</w:t>
      </w:r>
    </w:p>
    <w:p w14:paraId="03E2A22E" w14:textId="77777777" w:rsidR="0045207C" w:rsidRDefault="0045207C" w:rsidP="007724B4">
      <w:pPr>
        <w:pStyle w:val="Heading3"/>
      </w:pPr>
      <w:r>
        <w:rPr>
          <w:rFonts w:ascii="Tahoma" w:hAnsi="Tahoma" w:cs="Tahoma"/>
        </w:rPr>
        <w:t>��</w:t>
      </w:r>
    </w:p>
    <w:p w14:paraId="287479D5" w14:textId="77777777" w:rsidR="0045207C" w:rsidRDefault="0045207C" w:rsidP="007724B4">
      <w:pPr>
        <w:pStyle w:val="Heading3"/>
      </w:pPr>
      <w:r>
        <w:rPr>
          <w:rFonts w:ascii="Tahoma" w:hAnsi="Tahoma" w:cs="Tahoma"/>
        </w:rPr>
        <w:t>��</w:t>
      </w:r>
    </w:p>
    <w:p w14:paraId="17729FEC" w14:textId="77777777" w:rsidR="0045207C" w:rsidRDefault="0045207C" w:rsidP="007724B4">
      <w:pPr>
        <w:pStyle w:val="Heading3"/>
      </w:pPr>
      <w:r>
        <w:rPr>
          <w:rFonts w:ascii="Tahoma" w:hAnsi="Tahoma" w:cs="Tahoma"/>
        </w:rPr>
        <w:t>�</w:t>
      </w:r>
    </w:p>
    <w:p w14:paraId="236DD569" w14:textId="77777777" w:rsidR="0045207C" w:rsidRDefault="0045207C" w:rsidP="007724B4">
      <w:pPr>
        <w:pStyle w:val="Heading3"/>
      </w:pPr>
      <w:r>
        <w:rPr>
          <w:rFonts w:ascii="Tahoma" w:hAnsi="Tahoma" w:cs="Tahoma"/>
        </w:rPr>
        <w:t>��</w:t>
      </w:r>
    </w:p>
    <w:p w14:paraId="47A0EB38" w14:textId="77777777" w:rsidR="0045207C" w:rsidRDefault="0045207C" w:rsidP="007724B4">
      <w:pPr>
        <w:pStyle w:val="Heading3"/>
      </w:pPr>
      <w:r>
        <w:rPr>
          <w:rFonts w:ascii="Tahoma" w:hAnsi="Tahoma" w:cs="Tahoma"/>
        </w:rPr>
        <w:t>�</w:t>
      </w:r>
    </w:p>
    <w:p w14:paraId="036CA787" w14:textId="77777777" w:rsidR="0045207C" w:rsidRDefault="0045207C" w:rsidP="007724B4">
      <w:pPr>
        <w:pStyle w:val="Heading3"/>
      </w:pPr>
      <w:r>
        <w:rPr>
          <w:rFonts w:ascii="Tahoma" w:hAnsi="Tahoma" w:cs="Tahoma"/>
        </w:rPr>
        <w:t>�������������</w:t>
      </w:r>
    </w:p>
    <w:p w14:paraId="7A6393E5" w14:textId="77777777" w:rsidR="0045207C" w:rsidRDefault="0045207C" w:rsidP="007724B4">
      <w:pPr>
        <w:pStyle w:val="Heading3"/>
      </w:pPr>
    </w:p>
    <w:p w14:paraId="592DBEB0" w14:textId="77777777" w:rsidR="0045207C" w:rsidRDefault="0045207C" w:rsidP="007724B4">
      <w:pPr>
        <w:pStyle w:val="Heading3"/>
      </w:pPr>
      <w:r>
        <w:rPr>
          <w:rFonts w:ascii="Tahoma" w:hAnsi="Tahoma" w:cs="Tahoma"/>
        </w:rPr>
        <w:t>�</w:t>
      </w:r>
    </w:p>
    <w:p w14:paraId="4AF94193" w14:textId="77777777" w:rsidR="0045207C" w:rsidRDefault="0045207C" w:rsidP="007724B4">
      <w:pPr>
        <w:pStyle w:val="Heading3"/>
      </w:pPr>
      <w:r>
        <w:rPr>
          <w:rFonts w:ascii="Tahoma" w:hAnsi="Tahoma" w:cs="Tahoma"/>
        </w:rPr>
        <w:t>�</w:t>
      </w:r>
    </w:p>
    <w:p w14:paraId="575583DC" w14:textId="77777777" w:rsidR="0045207C" w:rsidRDefault="0045207C" w:rsidP="007724B4">
      <w:pPr>
        <w:pStyle w:val="Heading3"/>
      </w:pPr>
      <w:r>
        <w:rPr>
          <w:rFonts w:ascii="Tahoma" w:hAnsi="Tahoma" w:cs="Tahoma"/>
        </w:rPr>
        <w:t>���</w:t>
      </w:r>
    </w:p>
    <w:p w14:paraId="06B07880" w14:textId="77777777" w:rsidR="0045207C" w:rsidRDefault="0045207C" w:rsidP="007724B4">
      <w:pPr>
        <w:pStyle w:val="Heading3"/>
      </w:pPr>
      <w:r>
        <w:rPr>
          <w:rFonts w:ascii="Tahoma" w:hAnsi="Tahoma" w:cs="Tahoma"/>
        </w:rPr>
        <w:t>������</w:t>
      </w:r>
    </w:p>
    <w:p w14:paraId="3B0B775B" w14:textId="77777777" w:rsidR="0045207C" w:rsidRDefault="0045207C" w:rsidP="007724B4">
      <w:pPr>
        <w:pStyle w:val="Heading3"/>
      </w:pPr>
      <w:r>
        <w:rPr>
          <w:rFonts w:ascii="Tahoma" w:hAnsi="Tahoma" w:cs="Tahoma"/>
        </w:rPr>
        <w:t>����������</w:t>
      </w:r>
    </w:p>
    <w:p w14:paraId="41EEA205" w14:textId="77777777" w:rsidR="0045207C" w:rsidRDefault="0045207C" w:rsidP="007724B4">
      <w:pPr>
        <w:pStyle w:val="Heading3"/>
      </w:pPr>
      <w:r>
        <w:rPr>
          <w:rFonts w:ascii="Tahoma" w:hAnsi="Tahoma" w:cs="Tahoma"/>
        </w:rPr>
        <w:t>����������</w:t>
      </w:r>
    </w:p>
    <w:p w14:paraId="7ACA69FD" w14:textId="77777777" w:rsidR="0045207C" w:rsidRDefault="0045207C" w:rsidP="007724B4">
      <w:pPr>
        <w:pStyle w:val="Heading3"/>
      </w:pPr>
      <w:r>
        <w:rPr>
          <w:rFonts w:ascii="Tahoma" w:hAnsi="Tahoma" w:cs="Tahoma"/>
        </w:rPr>
        <w:t>�</w:t>
      </w:r>
    </w:p>
    <w:p w14:paraId="4250F663" w14:textId="77777777" w:rsidR="0045207C" w:rsidRDefault="0045207C" w:rsidP="007724B4">
      <w:pPr>
        <w:pStyle w:val="Heading3"/>
      </w:pPr>
      <w:r>
        <w:rPr>
          <w:rFonts w:ascii="Tahoma" w:hAnsi="Tahoma" w:cs="Tahoma"/>
        </w:rPr>
        <w:t>��</w:t>
      </w:r>
    </w:p>
    <w:p w14:paraId="370907F6" w14:textId="77777777" w:rsidR="0045207C" w:rsidRDefault="0045207C" w:rsidP="007724B4">
      <w:pPr>
        <w:pStyle w:val="Heading3"/>
      </w:pPr>
      <w:r>
        <w:rPr>
          <w:rFonts w:ascii="Tahoma" w:hAnsi="Tahoma" w:cs="Tahoma"/>
        </w:rPr>
        <w:t>���</w:t>
      </w:r>
    </w:p>
    <w:p w14:paraId="70833398" w14:textId="77777777" w:rsidR="0045207C" w:rsidRDefault="0045207C" w:rsidP="007724B4">
      <w:pPr>
        <w:pStyle w:val="Heading3"/>
      </w:pPr>
      <w:r>
        <w:rPr>
          <w:rFonts w:ascii="Tahoma" w:hAnsi="Tahoma" w:cs="Tahoma"/>
        </w:rPr>
        <w:t>���</w:t>
      </w:r>
    </w:p>
    <w:p w14:paraId="745F3624" w14:textId="77777777" w:rsidR="0045207C" w:rsidRDefault="0045207C" w:rsidP="007724B4">
      <w:pPr>
        <w:pStyle w:val="Heading3"/>
      </w:pPr>
      <w:r>
        <w:rPr>
          <w:rFonts w:ascii="Tahoma" w:hAnsi="Tahoma" w:cs="Tahoma"/>
        </w:rPr>
        <w:t>������</w:t>
      </w:r>
    </w:p>
    <w:p w14:paraId="03AD00E3" w14:textId="77777777" w:rsidR="0045207C" w:rsidRDefault="0045207C" w:rsidP="007724B4">
      <w:pPr>
        <w:pStyle w:val="Heading3"/>
      </w:pPr>
      <w:r>
        <w:rPr>
          <w:rFonts w:ascii="Tahoma" w:hAnsi="Tahoma" w:cs="Tahoma"/>
        </w:rPr>
        <w:t>����</w:t>
      </w:r>
    </w:p>
    <w:p w14:paraId="1F07B70B" w14:textId="77777777" w:rsidR="0045207C" w:rsidRDefault="0045207C" w:rsidP="007724B4">
      <w:pPr>
        <w:pStyle w:val="Heading3"/>
      </w:pPr>
      <w:r>
        <w:rPr>
          <w:rFonts w:ascii="Tahoma" w:hAnsi="Tahoma" w:cs="Tahoma"/>
        </w:rPr>
        <w:t>����������</w:t>
      </w:r>
    </w:p>
    <w:p w14:paraId="0605EBC7" w14:textId="77777777" w:rsidR="0045207C" w:rsidRDefault="0045207C" w:rsidP="007724B4">
      <w:pPr>
        <w:pStyle w:val="Heading3"/>
      </w:pPr>
      <w:r>
        <w:rPr>
          <w:rFonts w:ascii="Tahoma" w:hAnsi="Tahoma" w:cs="Tahoma"/>
        </w:rPr>
        <w:t>��</w:t>
      </w:r>
    </w:p>
    <w:p w14:paraId="2C32EF69" w14:textId="77777777" w:rsidR="0045207C" w:rsidRDefault="0045207C" w:rsidP="007724B4">
      <w:pPr>
        <w:pStyle w:val="Heading3"/>
      </w:pPr>
      <w:r>
        <w:rPr>
          <w:rFonts w:ascii="Tahoma" w:hAnsi="Tahoma" w:cs="Tahoma"/>
        </w:rPr>
        <w:t>�������</w:t>
      </w:r>
    </w:p>
    <w:p w14:paraId="391758E0" w14:textId="77777777" w:rsidR="0045207C" w:rsidRDefault="0045207C" w:rsidP="007724B4">
      <w:pPr>
        <w:pStyle w:val="Heading3"/>
      </w:pPr>
      <w:r>
        <w:rPr>
          <w:rFonts w:ascii="Tahoma" w:hAnsi="Tahoma" w:cs="Tahoma"/>
        </w:rPr>
        <w:t>�</w:t>
      </w:r>
    </w:p>
    <w:p w14:paraId="4FB95906" w14:textId="77777777" w:rsidR="0045207C" w:rsidRDefault="0045207C" w:rsidP="007724B4">
      <w:pPr>
        <w:pStyle w:val="Heading3"/>
      </w:pPr>
      <w:r>
        <w:rPr>
          <w:rFonts w:ascii="Tahoma" w:hAnsi="Tahoma" w:cs="Tahoma"/>
        </w:rPr>
        <w:t>���</w:t>
      </w:r>
    </w:p>
    <w:p w14:paraId="1499183E" w14:textId="77777777" w:rsidR="0045207C" w:rsidRDefault="0045207C" w:rsidP="007724B4">
      <w:pPr>
        <w:pStyle w:val="Heading3"/>
      </w:pPr>
      <w:r>
        <w:rPr>
          <w:rFonts w:ascii="Tahoma" w:hAnsi="Tahoma" w:cs="Tahoma"/>
        </w:rPr>
        <w:t>�����������</w:t>
      </w:r>
    </w:p>
    <w:p w14:paraId="5043CCED" w14:textId="77777777" w:rsidR="0045207C" w:rsidRDefault="0045207C" w:rsidP="007724B4">
      <w:pPr>
        <w:pStyle w:val="Heading3"/>
      </w:pPr>
      <w:r>
        <w:rPr>
          <w:rFonts w:ascii="Tahoma" w:hAnsi="Tahoma" w:cs="Tahoma"/>
        </w:rPr>
        <w:t>���������</w:t>
      </w:r>
    </w:p>
    <w:p w14:paraId="54198819" w14:textId="77777777" w:rsidR="0045207C" w:rsidRDefault="0045207C" w:rsidP="007724B4">
      <w:pPr>
        <w:pStyle w:val="Heading3"/>
      </w:pPr>
      <w:r>
        <w:rPr>
          <w:rFonts w:ascii="Tahoma" w:hAnsi="Tahoma" w:cs="Tahoma"/>
        </w:rPr>
        <w:t>���������������</w:t>
      </w:r>
    </w:p>
    <w:p w14:paraId="7287056A" w14:textId="77777777" w:rsidR="0045207C" w:rsidRDefault="0045207C" w:rsidP="007724B4">
      <w:pPr>
        <w:pStyle w:val="Heading3"/>
      </w:pPr>
      <w:r>
        <w:rPr>
          <w:rFonts w:ascii="Tahoma" w:hAnsi="Tahoma" w:cs="Tahoma"/>
        </w:rPr>
        <w:t>��</w:t>
      </w:r>
    </w:p>
    <w:p w14:paraId="40E7A7A6" w14:textId="77777777" w:rsidR="0045207C" w:rsidRDefault="0045207C" w:rsidP="007724B4">
      <w:pPr>
        <w:pStyle w:val="Heading3"/>
      </w:pPr>
      <w:r>
        <w:rPr>
          <w:rFonts w:ascii="Tahoma" w:hAnsi="Tahoma" w:cs="Tahoma"/>
        </w:rPr>
        <w:t>���</w:t>
      </w:r>
    </w:p>
    <w:p w14:paraId="121753C3" w14:textId="77777777" w:rsidR="0045207C" w:rsidRDefault="0045207C" w:rsidP="007724B4">
      <w:pPr>
        <w:pStyle w:val="Heading3"/>
      </w:pPr>
      <w:r>
        <w:rPr>
          <w:rFonts w:ascii="Tahoma" w:hAnsi="Tahoma" w:cs="Tahoma"/>
        </w:rPr>
        <w:t>������</w:t>
      </w:r>
    </w:p>
    <w:p w14:paraId="23F52C1E" w14:textId="77777777" w:rsidR="0045207C" w:rsidRDefault="0045207C" w:rsidP="007724B4">
      <w:pPr>
        <w:pStyle w:val="Heading3"/>
      </w:pPr>
      <w:r>
        <w:rPr>
          <w:rFonts w:ascii="Tahoma" w:hAnsi="Tahoma" w:cs="Tahoma"/>
        </w:rPr>
        <w:t>������</w:t>
      </w:r>
    </w:p>
    <w:p w14:paraId="0FAA514B" w14:textId="77777777" w:rsidR="0045207C" w:rsidRDefault="0045207C" w:rsidP="007724B4">
      <w:pPr>
        <w:pStyle w:val="Heading3"/>
      </w:pPr>
      <w:r>
        <w:rPr>
          <w:rFonts w:ascii="Tahoma" w:hAnsi="Tahoma" w:cs="Tahoma"/>
        </w:rPr>
        <w:t>�</w:t>
      </w:r>
    </w:p>
    <w:p w14:paraId="13FD6E49" w14:textId="77777777" w:rsidR="0045207C" w:rsidRDefault="0045207C" w:rsidP="007724B4">
      <w:pPr>
        <w:pStyle w:val="Heading3"/>
      </w:pPr>
      <w:r>
        <w:rPr>
          <w:rFonts w:ascii="Tahoma" w:hAnsi="Tahoma" w:cs="Tahoma"/>
        </w:rPr>
        <w:t>�</w:t>
      </w:r>
    </w:p>
    <w:p w14:paraId="7C7C974B" w14:textId="77777777" w:rsidR="0045207C" w:rsidRDefault="0045207C" w:rsidP="007724B4">
      <w:pPr>
        <w:pStyle w:val="Heading3"/>
      </w:pPr>
      <w:r>
        <w:rPr>
          <w:rFonts w:ascii="Tahoma" w:hAnsi="Tahoma" w:cs="Tahoma"/>
        </w:rPr>
        <w:t>�</w:t>
      </w:r>
    </w:p>
    <w:p w14:paraId="52C521F7" w14:textId="77777777" w:rsidR="0045207C" w:rsidRDefault="0045207C" w:rsidP="007724B4">
      <w:pPr>
        <w:pStyle w:val="Heading3"/>
      </w:pPr>
      <w:r>
        <w:rPr>
          <w:rFonts w:ascii="Tahoma" w:hAnsi="Tahoma" w:cs="Tahoma"/>
        </w:rPr>
        <w:t>�����������</w:t>
      </w:r>
    </w:p>
    <w:p w14:paraId="6FB4D52C" w14:textId="77777777" w:rsidR="0045207C" w:rsidRDefault="0045207C" w:rsidP="007724B4">
      <w:pPr>
        <w:pStyle w:val="Heading3"/>
      </w:pPr>
      <w:r>
        <w:rPr>
          <w:rFonts w:ascii="Tahoma" w:hAnsi="Tahoma" w:cs="Tahoma"/>
        </w:rPr>
        <w:t>�����</w:t>
      </w:r>
    </w:p>
    <w:p w14:paraId="0762EE07" w14:textId="77777777" w:rsidR="0045207C" w:rsidRDefault="0045207C" w:rsidP="007724B4">
      <w:pPr>
        <w:pStyle w:val="Heading3"/>
      </w:pPr>
      <w:r>
        <w:rPr>
          <w:rFonts w:ascii="Tahoma" w:hAnsi="Tahoma" w:cs="Tahoma"/>
        </w:rPr>
        <w:t>�</w:t>
      </w:r>
    </w:p>
    <w:p w14:paraId="79522B87" w14:textId="77777777" w:rsidR="0045207C" w:rsidRDefault="0045207C" w:rsidP="007724B4">
      <w:pPr>
        <w:pStyle w:val="Heading3"/>
      </w:pPr>
      <w:r>
        <w:rPr>
          <w:rFonts w:ascii="Tahoma" w:hAnsi="Tahoma" w:cs="Tahoma"/>
        </w:rPr>
        <w:t>���</w:t>
      </w:r>
    </w:p>
    <w:p w14:paraId="605CC198" w14:textId="77777777" w:rsidR="0045207C" w:rsidRDefault="0045207C" w:rsidP="007724B4">
      <w:pPr>
        <w:pStyle w:val="Heading3"/>
      </w:pPr>
      <w:r>
        <w:rPr>
          <w:rFonts w:ascii="Tahoma" w:hAnsi="Tahoma" w:cs="Tahoma"/>
        </w:rPr>
        <w:t>����</w:t>
      </w:r>
    </w:p>
    <w:p w14:paraId="617BBF41" w14:textId="77777777" w:rsidR="0045207C" w:rsidRDefault="0045207C" w:rsidP="007724B4">
      <w:pPr>
        <w:pStyle w:val="Heading3"/>
      </w:pPr>
      <w:r>
        <w:rPr>
          <w:rFonts w:ascii="Tahoma" w:hAnsi="Tahoma" w:cs="Tahoma"/>
        </w:rPr>
        <w:t>��</w:t>
      </w:r>
    </w:p>
    <w:p w14:paraId="6365150D" w14:textId="77777777" w:rsidR="0045207C" w:rsidRDefault="0045207C" w:rsidP="007724B4">
      <w:pPr>
        <w:pStyle w:val="Heading3"/>
      </w:pPr>
      <w:r>
        <w:rPr>
          <w:rFonts w:ascii="Tahoma" w:hAnsi="Tahoma" w:cs="Tahoma"/>
        </w:rPr>
        <w:t>�</w:t>
      </w:r>
    </w:p>
    <w:p w14:paraId="37E577E7" w14:textId="77777777" w:rsidR="0045207C" w:rsidRDefault="0045207C" w:rsidP="007724B4">
      <w:pPr>
        <w:pStyle w:val="Heading3"/>
      </w:pPr>
      <w:r>
        <w:rPr>
          <w:rFonts w:ascii="Tahoma" w:hAnsi="Tahoma" w:cs="Tahoma"/>
        </w:rPr>
        <w:t>�</w:t>
      </w:r>
    </w:p>
    <w:p w14:paraId="7935AD22" w14:textId="77777777" w:rsidR="0045207C" w:rsidRDefault="0045207C" w:rsidP="007724B4">
      <w:pPr>
        <w:pStyle w:val="Heading3"/>
      </w:pPr>
      <w:r>
        <w:rPr>
          <w:rFonts w:ascii="Tahoma" w:hAnsi="Tahoma" w:cs="Tahoma"/>
        </w:rPr>
        <w:t>������</w:t>
      </w:r>
    </w:p>
    <w:p w14:paraId="1B3FF7DA" w14:textId="77777777" w:rsidR="0045207C" w:rsidRDefault="0045207C" w:rsidP="007724B4">
      <w:pPr>
        <w:pStyle w:val="Heading3"/>
      </w:pPr>
    </w:p>
    <w:p w14:paraId="00141B79" w14:textId="77777777" w:rsidR="0045207C" w:rsidRDefault="0045207C" w:rsidP="007724B4">
      <w:pPr>
        <w:pStyle w:val="Heading3"/>
      </w:pPr>
      <w:r>
        <w:rPr>
          <w:rFonts w:ascii="Tahoma" w:hAnsi="Tahoma" w:cs="Tahoma"/>
        </w:rPr>
        <w:t>��������</w:t>
      </w:r>
    </w:p>
    <w:p w14:paraId="1E6EAA0E" w14:textId="77777777" w:rsidR="0045207C" w:rsidRDefault="0045207C" w:rsidP="007724B4">
      <w:pPr>
        <w:pStyle w:val="Heading3"/>
      </w:pPr>
      <w:r>
        <w:rPr>
          <w:rFonts w:ascii="Tahoma" w:hAnsi="Tahoma" w:cs="Tahoma"/>
        </w:rPr>
        <w:t>�������</w:t>
      </w:r>
    </w:p>
    <w:p w14:paraId="167E9E4D" w14:textId="77777777" w:rsidR="0045207C" w:rsidRDefault="0045207C" w:rsidP="007724B4">
      <w:pPr>
        <w:pStyle w:val="Heading3"/>
      </w:pPr>
    </w:p>
    <w:p w14:paraId="128BAE77" w14:textId="77777777" w:rsidR="0045207C" w:rsidRDefault="0045207C" w:rsidP="007724B4">
      <w:pPr>
        <w:pStyle w:val="Heading3"/>
      </w:pPr>
      <w:r>
        <w:rPr>
          <w:rFonts w:ascii="Tahoma" w:hAnsi="Tahoma" w:cs="Tahoma"/>
        </w:rPr>
        <w:t>���</w:t>
      </w:r>
    </w:p>
    <w:p w14:paraId="13B0D171" w14:textId="77777777" w:rsidR="0045207C" w:rsidRDefault="0045207C" w:rsidP="007724B4">
      <w:pPr>
        <w:pStyle w:val="Heading3"/>
      </w:pPr>
      <w:r>
        <w:rPr>
          <w:rFonts w:ascii="Tahoma" w:hAnsi="Tahoma" w:cs="Tahoma"/>
        </w:rPr>
        <w:t>�</w:t>
      </w:r>
    </w:p>
    <w:p w14:paraId="015F9719" w14:textId="77777777" w:rsidR="0045207C" w:rsidRDefault="0045207C" w:rsidP="007724B4">
      <w:pPr>
        <w:pStyle w:val="Heading3"/>
      </w:pPr>
      <w:r>
        <w:rPr>
          <w:rFonts w:ascii="Tahoma" w:hAnsi="Tahoma" w:cs="Tahoma"/>
        </w:rPr>
        <w:t>����</w:t>
      </w:r>
    </w:p>
    <w:p w14:paraId="4B3452A7" w14:textId="77777777" w:rsidR="0045207C" w:rsidRDefault="0045207C" w:rsidP="007724B4">
      <w:pPr>
        <w:pStyle w:val="Heading3"/>
      </w:pPr>
      <w:r>
        <w:rPr>
          <w:rFonts w:ascii="Tahoma" w:hAnsi="Tahoma" w:cs="Tahoma"/>
        </w:rPr>
        <w:t>������������</w:t>
      </w:r>
    </w:p>
    <w:p w14:paraId="3153AFD4" w14:textId="77777777" w:rsidR="0045207C" w:rsidRDefault="0045207C" w:rsidP="007724B4">
      <w:pPr>
        <w:pStyle w:val="Heading3"/>
      </w:pPr>
      <w:r>
        <w:rPr>
          <w:rFonts w:ascii="Tahoma" w:hAnsi="Tahoma" w:cs="Tahoma"/>
        </w:rPr>
        <w:t>��</w:t>
      </w:r>
    </w:p>
    <w:p w14:paraId="728D312D" w14:textId="77777777" w:rsidR="0045207C" w:rsidRDefault="0045207C" w:rsidP="007724B4">
      <w:pPr>
        <w:pStyle w:val="Heading3"/>
      </w:pPr>
    </w:p>
    <w:p w14:paraId="2DA49165" w14:textId="77777777" w:rsidR="0045207C" w:rsidRDefault="0045207C" w:rsidP="007724B4">
      <w:pPr>
        <w:pStyle w:val="Heading3"/>
      </w:pPr>
      <w:r>
        <w:rPr>
          <w:rFonts w:ascii="Tahoma" w:hAnsi="Tahoma" w:cs="Tahoma"/>
        </w:rPr>
        <w:t>�����������������������</w:t>
      </w:r>
    </w:p>
    <w:p w14:paraId="1D6AA7E2" w14:textId="77777777" w:rsidR="0045207C" w:rsidRDefault="0045207C" w:rsidP="007724B4">
      <w:pPr>
        <w:pStyle w:val="Heading3"/>
      </w:pPr>
      <w:r>
        <w:rPr>
          <w:rFonts w:ascii="Tahoma" w:hAnsi="Tahoma" w:cs="Tahoma"/>
        </w:rPr>
        <w:t>��</w:t>
      </w:r>
    </w:p>
    <w:p w14:paraId="1FB75AED" w14:textId="77777777" w:rsidR="0045207C" w:rsidRDefault="0045207C" w:rsidP="007724B4">
      <w:pPr>
        <w:pStyle w:val="Heading3"/>
      </w:pPr>
    </w:p>
    <w:p w14:paraId="5827F70F" w14:textId="77777777" w:rsidR="0045207C" w:rsidRDefault="0045207C" w:rsidP="007724B4">
      <w:pPr>
        <w:pStyle w:val="Heading3"/>
      </w:pPr>
      <w:r>
        <w:rPr>
          <w:rFonts w:ascii="Tahoma" w:hAnsi="Tahoma" w:cs="Tahoma"/>
        </w:rPr>
        <w:t>�����������������������������������������</w:t>
      </w:r>
    </w:p>
    <w:p w14:paraId="103DE6CC" w14:textId="77777777" w:rsidR="0045207C" w:rsidRDefault="0045207C" w:rsidP="007724B4">
      <w:pPr>
        <w:pStyle w:val="Heading3"/>
      </w:pPr>
      <w:r>
        <w:rPr>
          <w:rFonts w:ascii="Tahoma" w:hAnsi="Tahoma" w:cs="Tahoma"/>
        </w:rPr>
        <w:t>���</w:t>
      </w:r>
    </w:p>
    <w:p w14:paraId="31CBEC9D" w14:textId="77777777" w:rsidR="0045207C" w:rsidRDefault="0045207C" w:rsidP="007724B4">
      <w:pPr>
        <w:pStyle w:val="Heading3"/>
      </w:pPr>
      <w:r>
        <w:rPr>
          <w:rFonts w:ascii="Tahoma" w:hAnsi="Tahoma" w:cs="Tahoma"/>
        </w:rPr>
        <w:t>����</w:t>
      </w:r>
    </w:p>
    <w:p w14:paraId="774107F7" w14:textId="77777777" w:rsidR="0045207C" w:rsidRDefault="0045207C" w:rsidP="007724B4">
      <w:pPr>
        <w:pStyle w:val="Heading3"/>
      </w:pPr>
      <w:r>
        <w:rPr>
          <w:rFonts w:ascii="Tahoma" w:hAnsi="Tahoma" w:cs="Tahoma"/>
        </w:rPr>
        <w:t>����</w:t>
      </w:r>
    </w:p>
    <w:p w14:paraId="14DB9322" w14:textId="77777777" w:rsidR="0045207C" w:rsidRDefault="0045207C" w:rsidP="007724B4">
      <w:pPr>
        <w:pStyle w:val="Heading3"/>
      </w:pPr>
      <w:r>
        <w:rPr>
          <w:rFonts w:ascii="Tahoma" w:hAnsi="Tahoma" w:cs="Tahoma"/>
        </w:rPr>
        <w:t>�����������������������������������������������������</w:t>
      </w:r>
    </w:p>
    <w:p w14:paraId="46A83154" w14:textId="77777777" w:rsidR="0045207C" w:rsidRDefault="0045207C" w:rsidP="007724B4">
      <w:pPr>
        <w:pStyle w:val="Heading3"/>
      </w:pPr>
      <w:r>
        <w:rPr>
          <w:rFonts w:ascii="Tahoma" w:hAnsi="Tahoma" w:cs="Tahoma"/>
        </w:rPr>
        <w:t>�</w:t>
      </w:r>
    </w:p>
    <w:p w14:paraId="3D794346" w14:textId="77777777" w:rsidR="0045207C" w:rsidRDefault="0045207C" w:rsidP="007724B4">
      <w:pPr>
        <w:pStyle w:val="Heading3"/>
      </w:pPr>
      <w:r>
        <w:rPr>
          <w:rFonts w:ascii="Tahoma" w:hAnsi="Tahoma" w:cs="Tahoma"/>
        </w:rPr>
        <w:t>��</w:t>
      </w:r>
    </w:p>
    <w:p w14:paraId="7016B383" w14:textId="77777777" w:rsidR="0045207C" w:rsidRDefault="0045207C" w:rsidP="007724B4">
      <w:pPr>
        <w:pStyle w:val="Heading3"/>
      </w:pPr>
      <w:r>
        <w:rPr>
          <w:rFonts w:ascii="Tahoma" w:hAnsi="Tahoma" w:cs="Tahoma"/>
        </w:rPr>
        <w:t>���������������������</w:t>
      </w:r>
    </w:p>
    <w:p w14:paraId="31F195B0" w14:textId="77777777" w:rsidR="0045207C" w:rsidRDefault="0045207C" w:rsidP="007724B4">
      <w:pPr>
        <w:pStyle w:val="Heading3"/>
      </w:pPr>
      <w:r>
        <w:rPr>
          <w:rFonts w:ascii="Tahoma" w:hAnsi="Tahoma" w:cs="Tahoma"/>
        </w:rPr>
        <w:t>����</w:t>
      </w:r>
    </w:p>
    <w:p w14:paraId="1C084666" w14:textId="77777777" w:rsidR="0045207C" w:rsidRDefault="0045207C" w:rsidP="007724B4">
      <w:pPr>
        <w:pStyle w:val="Heading3"/>
      </w:pPr>
      <w:r>
        <w:rPr>
          <w:rFonts w:ascii="Tahoma" w:hAnsi="Tahoma" w:cs="Tahoma"/>
        </w:rPr>
        <w:t>�����������������������������������������������������������</w:t>
      </w:r>
    </w:p>
    <w:p w14:paraId="04817925" w14:textId="77777777" w:rsidR="0045207C" w:rsidRDefault="0045207C" w:rsidP="007724B4">
      <w:pPr>
        <w:pStyle w:val="Heading3"/>
      </w:pPr>
      <w:r>
        <w:rPr>
          <w:rFonts w:ascii="Tahoma" w:hAnsi="Tahoma" w:cs="Tahoma"/>
        </w:rPr>
        <w:t>��������</w:t>
      </w:r>
    </w:p>
    <w:p w14:paraId="76113BDB" w14:textId="77777777" w:rsidR="0045207C" w:rsidRDefault="0045207C" w:rsidP="007724B4">
      <w:pPr>
        <w:pStyle w:val="Heading3"/>
      </w:pPr>
      <w:r>
        <w:rPr>
          <w:rFonts w:ascii="Tahoma" w:hAnsi="Tahoma" w:cs="Tahoma"/>
        </w:rPr>
        <w:t>���������������������������</w:t>
      </w:r>
    </w:p>
    <w:p w14:paraId="0E324256" w14:textId="77777777" w:rsidR="0045207C" w:rsidRDefault="0045207C" w:rsidP="007724B4">
      <w:pPr>
        <w:pStyle w:val="Heading3"/>
      </w:pPr>
      <w:r>
        <w:rPr>
          <w:rFonts w:ascii="Tahoma" w:hAnsi="Tahoma" w:cs="Tahoma"/>
        </w:rPr>
        <w:t>���������������������������������</w:t>
      </w:r>
      <w:r>
        <w:t>(</w:t>
      </w:r>
      <w:r>
        <w:rPr>
          <w:rFonts w:ascii="Tahoma" w:hAnsi="Tahoma" w:cs="Tahoma"/>
        </w:rPr>
        <w:t>�</w:t>
      </w:r>
      <w:r>
        <w:t>8</w:t>
      </w:r>
      <w:r>
        <w:rPr>
          <w:rFonts w:ascii="Tahoma" w:hAnsi="Tahoma" w:cs="Tahoma"/>
        </w:rPr>
        <w:t>���������������������������</w:t>
      </w:r>
      <w:r>
        <w:t>wpwwwwwwwwww</w:t>
      </w:r>
      <w:r>
        <w:rPr>
          <w:rFonts w:ascii="Tahoma" w:hAnsi="Tahoma" w:cs="Tahoma"/>
        </w:rPr>
        <w:t>����</w:t>
      </w:r>
      <w:r>
        <w:t>wwwwwwwwwwwwwwwwwwwwwwwwwwwwwwtDDDDwwwtDDDDwwwwwwq</w:t>
      </w:r>
      <w:r>
        <w:rPr>
          <w:rFonts w:ascii="Tahoma" w:hAnsi="Tahoma" w:cs="Tahoma"/>
        </w:rPr>
        <w:t>�</w:t>
      </w:r>
      <w:r>
        <w:t>wpwwwwwwwwwff`</w:t>
      </w:r>
      <w:r>
        <w:rPr>
          <w:rFonts w:ascii="Tahoma" w:hAnsi="Tahoma" w:cs="Tahoma"/>
        </w:rPr>
        <w:t>��</w:t>
      </w:r>
    </w:p>
    <w:p w14:paraId="3927A7CC" w14:textId="77777777" w:rsidR="0045207C" w:rsidRDefault="0045207C" w:rsidP="007724B4">
      <w:pPr>
        <w:pStyle w:val="Heading3"/>
      </w:pPr>
      <w:r>
        <w:rPr>
          <w:rFonts w:ascii="Tahoma" w:hAnsi="Tahoma" w:cs="Tahoma"/>
        </w:rPr>
        <w:t>��</w:t>
      </w:r>
      <w:r>
        <w:t>wwwwwwwwwpwwwwwwwwwwwwwwwwwwwt</w:t>
      </w:r>
      <w:r>
        <w:rPr>
          <w:rFonts w:ascii="Tahoma" w:hAnsi="Tahoma" w:cs="Tahoma"/>
        </w:rPr>
        <w:t>����</w:t>
      </w:r>
      <w:r>
        <w:t>w</w:t>
      </w:r>
      <w:r>
        <w:rPr>
          <w:rFonts w:ascii="Tahoma" w:hAnsi="Tahoma" w:cs="Tahoma"/>
        </w:rPr>
        <w:t>����</w:t>
      </w:r>
      <w:r>
        <w:t>wq</w:t>
      </w:r>
      <w:r>
        <w:rPr>
          <w:rFonts w:ascii="Tahoma" w:hAnsi="Tahoma" w:cs="Tahoma"/>
        </w:rPr>
        <w:t>�</w:t>
      </w:r>
      <w:r>
        <w:t>wwwwwwpwwwwwwwpwff`</w:t>
      </w:r>
      <w:r>
        <w:rPr>
          <w:rFonts w:ascii="Tahoma" w:hAnsi="Tahoma" w:cs="Tahoma"/>
        </w:rPr>
        <w:t>����</w:t>
      </w:r>
      <w:r>
        <w:t>wwwwwwwwwwpwwwwwwwt</w:t>
      </w:r>
      <w:r>
        <w:rPr>
          <w:rFonts w:ascii="Tahoma" w:hAnsi="Tahoma" w:cs="Tahoma"/>
        </w:rPr>
        <w:t>��</w:t>
      </w:r>
      <w:r>
        <w:t>p884</w:t>
      </w:r>
      <w:r>
        <w:rPr>
          <w:rFonts w:ascii="Tahoma" w:hAnsi="Tahoma" w:cs="Tahoma"/>
        </w:rPr>
        <w:t>�</w:t>
      </w:r>
      <w:r>
        <w:t>DD</w:t>
      </w:r>
      <w:r>
        <w:rPr>
          <w:rFonts w:ascii="Tahoma" w:hAnsi="Tahoma" w:cs="Tahoma"/>
        </w:rPr>
        <w:t>�</w:t>
      </w:r>
      <w:r>
        <w:t>wwwwwwpwwwww`f</w:t>
      </w:r>
      <w:r>
        <w:rPr>
          <w:rFonts w:ascii="Tahoma" w:hAnsi="Tahoma" w:cs="Tahoma"/>
        </w:rPr>
        <w:t>�</w:t>
      </w:r>
      <w:r>
        <w:t>w</w:t>
      </w:r>
      <w:r>
        <w:rPr>
          <w:rFonts w:ascii="Tahoma" w:hAnsi="Tahoma" w:cs="Tahoma"/>
        </w:rPr>
        <w:t>�</w:t>
      </w:r>
      <w:r>
        <w:t>wwwwwwwwwpwpwwwwwwpwwwwpwp</w:t>
      </w:r>
      <w:r>
        <w:rPr>
          <w:rFonts w:ascii="Tahoma" w:hAnsi="Tahoma" w:cs="Tahoma"/>
        </w:rPr>
        <w:t>����</w:t>
      </w:r>
      <w:r>
        <w:t>p</w:t>
      </w:r>
      <w:r>
        <w:rPr>
          <w:rFonts w:ascii="Tahoma" w:hAnsi="Tahoma" w:cs="Tahoma"/>
        </w:rPr>
        <w:t>�������</w:t>
      </w:r>
      <w:r>
        <w:t>wwwq</w:t>
      </w:r>
      <w:r>
        <w:rPr>
          <w:rFonts w:ascii="Tahoma" w:hAnsi="Tahoma" w:cs="Tahoma"/>
        </w:rPr>
        <w:t>�</w:t>
      </w:r>
      <w:r>
        <w:t>wwp</w:t>
      </w:r>
    </w:p>
    <w:p w14:paraId="415D0CAF" w14:textId="77777777" w:rsidR="0045207C" w:rsidRDefault="0045207C" w:rsidP="007724B4">
      <w:pPr>
        <w:pStyle w:val="Heading3"/>
      </w:pPr>
      <w:r>
        <w:t>wwwwwp</w:t>
      </w:r>
      <w:r>
        <w:rPr>
          <w:rFonts w:ascii="Tahoma" w:hAnsi="Tahoma" w:cs="Tahoma"/>
        </w:rPr>
        <w:t>����</w:t>
      </w:r>
      <w:r>
        <w:t>wp</w:t>
      </w:r>
      <w:r>
        <w:rPr>
          <w:rFonts w:ascii="Tahoma" w:hAnsi="Tahoma" w:cs="Tahoma"/>
        </w:rPr>
        <w:t>��</w:t>
      </w:r>
      <w:r>
        <w:t>wwwwwwwwwwwpwwwwwwppwwwwwpwp</w:t>
      </w:r>
      <w:r>
        <w:rPr>
          <w:rFonts w:ascii="Tahoma" w:hAnsi="Tahoma" w:cs="Tahoma"/>
        </w:rPr>
        <w:t>�����</w:t>
      </w:r>
      <w:r>
        <w:t>p884</w:t>
      </w:r>
      <w:r>
        <w:rPr>
          <w:rFonts w:ascii="Tahoma" w:hAnsi="Tahoma" w:cs="Tahoma"/>
        </w:rPr>
        <w:t>�</w:t>
      </w:r>
      <w:r>
        <w:t>D</w:t>
      </w:r>
      <w:r>
        <w:rPr>
          <w:rFonts w:ascii="Tahoma" w:hAnsi="Tahoma" w:cs="Tahoma"/>
        </w:rPr>
        <w:t>�</w:t>
      </w:r>
      <w:r>
        <w:t>Dwq</w:t>
      </w:r>
      <w:r>
        <w:rPr>
          <w:rFonts w:ascii="Tahoma" w:hAnsi="Tahoma" w:cs="Tahoma"/>
        </w:rPr>
        <w:t>�</w:t>
      </w:r>
      <w:r>
        <w:t>w</w:t>
      </w:r>
      <w:r>
        <w:rPr>
          <w:rFonts w:ascii="Tahoma" w:hAnsi="Tahoma" w:cs="Tahoma"/>
        </w:rPr>
        <w:t>�</w:t>
      </w:r>
      <w:r>
        <w:t>wwp</w:t>
      </w:r>
      <w:r>
        <w:rPr>
          <w:rFonts w:ascii="Tahoma" w:hAnsi="Tahoma" w:cs="Tahoma"/>
        </w:rPr>
        <w:t>��</w:t>
      </w:r>
      <w:r>
        <w:t>wwwww</w:t>
      </w:r>
      <w:r>
        <w:rPr>
          <w:rFonts w:ascii="Tahoma" w:hAnsi="Tahoma" w:cs="Tahoma"/>
        </w:rPr>
        <w:t>���</w:t>
      </w:r>
      <w:r>
        <w:t>ww</w:t>
      </w:r>
      <w:r>
        <w:rPr>
          <w:rFonts w:ascii="Tahoma" w:hAnsi="Tahoma" w:cs="Tahoma"/>
        </w:rPr>
        <w:t>�</w:t>
      </w:r>
      <w:r>
        <w:t>wwwwwwwpwwpwwwwwwpwwwwwwp</w:t>
      </w:r>
      <w:r>
        <w:rPr>
          <w:rFonts w:ascii="Tahoma" w:hAnsi="Tahoma" w:cs="Tahoma"/>
        </w:rPr>
        <w:t>�����</w:t>
      </w:r>
      <w:r>
        <w:t>p</w:t>
      </w:r>
      <w:r>
        <w:rPr>
          <w:rFonts w:ascii="Tahoma" w:hAnsi="Tahoma" w:cs="Tahoma"/>
        </w:rPr>
        <w:t>�������</w:t>
      </w:r>
      <w:r>
        <w:t>wwqwwww</w:t>
      </w:r>
    </w:p>
    <w:p w14:paraId="29BC6BAB" w14:textId="77777777" w:rsidR="0045207C" w:rsidRDefault="0045207C" w:rsidP="007724B4">
      <w:pPr>
        <w:pStyle w:val="Heading3"/>
      </w:pPr>
      <w:r>
        <w:rPr>
          <w:rFonts w:ascii="Tahoma" w:hAnsi="Tahoma" w:cs="Tahoma"/>
        </w:rPr>
        <w:t>�</w:t>
      </w:r>
      <w:r>
        <w:t>wwwp</w:t>
      </w:r>
      <w:r>
        <w:rPr>
          <w:rFonts w:ascii="Tahoma" w:hAnsi="Tahoma" w:cs="Tahoma"/>
        </w:rPr>
        <w:t>������</w:t>
      </w:r>
      <w:r>
        <w:t>wwp</w:t>
      </w:r>
      <w:r>
        <w:rPr>
          <w:rFonts w:ascii="Tahoma" w:hAnsi="Tahoma" w:cs="Tahoma"/>
        </w:rPr>
        <w:t>��</w:t>
      </w:r>
      <w:r>
        <w:t>wwwwwwwwwwpwwwwwwpwwwwwwp</w:t>
      </w:r>
      <w:r>
        <w:rPr>
          <w:rFonts w:ascii="Tahoma" w:hAnsi="Tahoma" w:cs="Tahoma"/>
        </w:rPr>
        <w:t>����</w:t>
      </w:r>
      <w:r>
        <w:t>DDp884</w:t>
      </w:r>
      <w:r>
        <w:rPr>
          <w:rFonts w:ascii="Tahoma" w:hAnsi="Tahoma" w:cs="Tahoma"/>
        </w:rPr>
        <w:t>���</w:t>
      </w:r>
      <w:r>
        <w:t>Gwwq</w:t>
      </w:r>
      <w:r>
        <w:rPr>
          <w:rFonts w:ascii="Tahoma" w:hAnsi="Tahoma" w:cs="Tahoma"/>
        </w:rPr>
        <w:t>�</w:t>
      </w:r>
      <w:r>
        <w:t>wwww</w:t>
      </w:r>
    </w:p>
    <w:p w14:paraId="3C7B4DA6" w14:textId="77777777" w:rsidR="0045207C" w:rsidRDefault="0045207C" w:rsidP="007724B4">
      <w:pPr>
        <w:pStyle w:val="Heading3"/>
      </w:pPr>
      <w:r>
        <w:rPr>
          <w:rFonts w:ascii="Tahoma" w:hAnsi="Tahoma" w:cs="Tahoma"/>
        </w:rPr>
        <w:t>�</w:t>
      </w:r>
      <w:r>
        <w:t>www</w:t>
      </w:r>
      <w:r>
        <w:rPr>
          <w:rFonts w:ascii="Tahoma" w:hAnsi="Tahoma" w:cs="Tahoma"/>
        </w:rPr>
        <w:t>����</w:t>
      </w:r>
      <w:r>
        <w:t>www</w:t>
      </w:r>
      <w:r>
        <w:rPr>
          <w:rFonts w:ascii="Tahoma" w:hAnsi="Tahoma" w:cs="Tahoma"/>
        </w:rPr>
        <w:t>�</w:t>
      </w:r>
      <w:r>
        <w:t>wwwwpwwwpwwwwwwpwwwwwwp</w:t>
      </w:r>
      <w:r>
        <w:rPr>
          <w:rFonts w:ascii="Tahoma" w:hAnsi="Tahoma" w:cs="Tahoma"/>
        </w:rPr>
        <w:t>���</w:t>
      </w:r>
      <w:r>
        <w:t>OGp</w:t>
      </w:r>
      <w:r>
        <w:rPr>
          <w:rFonts w:ascii="Tahoma" w:hAnsi="Tahoma" w:cs="Tahoma"/>
        </w:rPr>
        <w:t>���</w:t>
      </w:r>
      <w:r>
        <w:t>DDDwwwwwwwwp</w:t>
      </w:r>
      <w:r>
        <w:rPr>
          <w:rFonts w:ascii="Tahoma" w:hAnsi="Tahoma" w:cs="Tahoma"/>
        </w:rPr>
        <w:t>�</w:t>
      </w:r>
      <w:r>
        <w:t>wwwp</w:t>
      </w:r>
      <w:r>
        <w:rPr>
          <w:rFonts w:ascii="Tahoma" w:hAnsi="Tahoma" w:cs="Tahoma"/>
        </w:rPr>
        <w:t>���</w:t>
      </w:r>
      <w:r>
        <w:t>wwwwp</w:t>
      </w:r>
      <w:r>
        <w:rPr>
          <w:rFonts w:ascii="Tahoma" w:hAnsi="Tahoma" w:cs="Tahoma"/>
        </w:rPr>
        <w:t>��</w:t>
      </w:r>
      <w:r>
        <w:t>wwwwwwwwpwwwwwwpwwwwwwp</w:t>
      </w:r>
      <w:r>
        <w:rPr>
          <w:rFonts w:ascii="Tahoma" w:hAnsi="Tahoma" w:cs="Tahoma"/>
        </w:rPr>
        <w:t>�����</w:t>
      </w:r>
      <w:r>
        <w:t>Dwp888888wwq</w:t>
      </w:r>
      <w:r>
        <w:rPr>
          <w:rFonts w:ascii="Tahoma" w:hAnsi="Tahoma" w:cs="Tahoma"/>
        </w:rPr>
        <w:t>�</w:t>
      </w:r>
      <w:r>
        <w:t>wwwwp</w:t>
      </w:r>
      <w:r>
        <w:rPr>
          <w:rFonts w:ascii="Tahoma" w:hAnsi="Tahoma" w:cs="Tahoma"/>
        </w:rPr>
        <w:t>��</w:t>
      </w:r>
      <w:r>
        <w:t>wwww</w:t>
      </w:r>
      <w:r>
        <w:rPr>
          <w:rFonts w:ascii="Tahoma" w:hAnsi="Tahoma" w:cs="Tahoma"/>
        </w:rPr>
        <w:t>��</w:t>
      </w:r>
      <w:r>
        <w:t>wwwww</w:t>
      </w:r>
      <w:r>
        <w:rPr>
          <w:rFonts w:ascii="Tahoma" w:hAnsi="Tahoma" w:cs="Tahoma"/>
        </w:rPr>
        <w:t>�</w:t>
      </w:r>
      <w:r>
        <w:t>wwpwwwwpwwwwwwppwwwwwpwp</w:t>
      </w:r>
      <w:r>
        <w:rPr>
          <w:rFonts w:ascii="Tahoma" w:hAnsi="Tahoma" w:cs="Tahoma"/>
        </w:rPr>
        <w:t>�</w:t>
      </w:r>
      <w:r>
        <w:t>DDGwp</w:t>
      </w:r>
      <w:r>
        <w:rPr>
          <w:rFonts w:ascii="Tahoma" w:hAnsi="Tahoma" w:cs="Tahoma"/>
        </w:rPr>
        <w:t>��</w:t>
      </w:r>
      <w:r>
        <w:t>wwq</w:t>
      </w:r>
      <w:r>
        <w:rPr>
          <w:rFonts w:ascii="Tahoma" w:hAnsi="Tahoma" w:cs="Tahoma"/>
        </w:rPr>
        <w:t>�</w:t>
      </w:r>
      <w:r>
        <w:t>wwwww</w:t>
      </w:r>
    </w:p>
    <w:p w14:paraId="615E9A91" w14:textId="77777777" w:rsidR="0045207C" w:rsidRDefault="0045207C" w:rsidP="007724B4">
      <w:pPr>
        <w:pStyle w:val="Heading3"/>
      </w:pPr>
      <w:r>
        <w:t>wwwp</w:t>
      </w:r>
      <w:r>
        <w:rPr>
          <w:rFonts w:ascii="Tahoma" w:hAnsi="Tahoma" w:cs="Tahoma"/>
        </w:rPr>
        <w:t>��</w:t>
      </w:r>
      <w:r>
        <w:t>wwwwwwwwwwwwwpwwwwwwpwwwwpwp</w:t>
      </w:r>
      <w:r>
        <w:rPr>
          <w:rFonts w:ascii="Tahoma" w:hAnsi="Tahoma" w:cs="Tahoma"/>
        </w:rPr>
        <w:t>��</w:t>
      </w:r>
      <w:r>
        <w:t>wwwp8wwp8w</w:t>
      </w:r>
      <w:r>
        <w:rPr>
          <w:rFonts w:ascii="Tahoma" w:hAnsi="Tahoma" w:cs="Tahoma"/>
        </w:rPr>
        <w:t>�</w:t>
      </w:r>
      <w:r>
        <w:t>w</w:t>
      </w:r>
      <w:r>
        <w:rPr>
          <w:rFonts w:ascii="Tahoma" w:hAnsi="Tahoma" w:cs="Tahoma"/>
        </w:rPr>
        <w:t>�</w:t>
      </w:r>
      <w:r>
        <w:t>wwwwwwwwwwwwwwwpwwwwwpwwwwwwpwwwwp</w:t>
      </w:r>
      <w:r>
        <w:rPr>
          <w:rFonts w:ascii="Tahoma" w:hAnsi="Tahoma" w:cs="Tahoma"/>
        </w:rPr>
        <w:t>��</w:t>
      </w:r>
      <w:r>
        <w:t>wwwwp</w:t>
      </w:r>
      <w:r>
        <w:rPr>
          <w:rFonts w:ascii="Tahoma" w:hAnsi="Tahoma" w:cs="Tahoma"/>
        </w:rPr>
        <w:t>���</w:t>
      </w:r>
    </w:p>
    <w:p w14:paraId="055C8E89" w14:textId="77777777" w:rsidR="0045207C" w:rsidRDefault="0045207C" w:rsidP="007724B4">
      <w:pPr>
        <w:pStyle w:val="Heading3"/>
      </w:pPr>
      <w:r>
        <w:rPr>
          <w:rFonts w:ascii="Tahoma" w:hAnsi="Tahoma" w:cs="Tahoma"/>
        </w:rPr>
        <w:t>�</w:t>
      </w:r>
      <w:r>
        <w:t>qwwqwwwwpwwwp</w:t>
      </w:r>
      <w:r>
        <w:rPr>
          <w:rFonts w:ascii="Tahoma" w:hAnsi="Tahoma" w:cs="Tahoma"/>
        </w:rPr>
        <w:t>�</w:t>
      </w:r>
      <w:r>
        <w:t>wwwwwwwww</w:t>
      </w:r>
      <w:r>
        <w:rPr>
          <w:rFonts w:ascii="Tahoma" w:hAnsi="Tahoma" w:cs="Tahoma"/>
        </w:rPr>
        <w:t>�</w:t>
      </w:r>
      <w:r>
        <w:t>wwwwwwwpwwwwwwwwpwwwww</w:t>
      </w:r>
    </w:p>
    <w:p w14:paraId="4AD4D9C9" w14:textId="77777777" w:rsidR="0045207C" w:rsidRDefault="0045207C" w:rsidP="007724B4">
      <w:pPr>
        <w:pStyle w:val="Heading3"/>
      </w:pPr>
      <w:r>
        <w:rPr>
          <w:rFonts w:ascii="Tahoma" w:hAnsi="Tahoma" w:cs="Tahoma"/>
        </w:rPr>
        <w:t>�</w:t>
      </w:r>
      <w:r>
        <w:t>wqwwww</w:t>
      </w:r>
      <w:r>
        <w:rPr>
          <w:rFonts w:ascii="Tahoma" w:hAnsi="Tahoma" w:cs="Tahoma"/>
        </w:rPr>
        <w:t>�</w:t>
      </w:r>
      <w:r>
        <w:t>wwwpwwwp</w:t>
      </w:r>
      <w:r>
        <w:rPr>
          <w:rFonts w:ascii="Tahoma" w:hAnsi="Tahoma" w:cs="Tahoma"/>
        </w:rPr>
        <w:t>�</w:t>
      </w:r>
      <w:r>
        <w:t>wwwwwwwww</w:t>
      </w:r>
      <w:r>
        <w:rPr>
          <w:rFonts w:ascii="Tahoma" w:hAnsi="Tahoma" w:cs="Tahoma"/>
        </w:rPr>
        <w:t>�</w:t>
      </w:r>
      <w:r>
        <w:t>ppwwwwwwwwwwwwwwwwwwwwwwwwwwwwwwwwwwwwwwwwwwwwwwwwwwwwwwwwwwwwwwwwwwwwwwwwwwwwwwwwwwwwwwwwwwwwwwwwwwwwwwwwwwwwww(</w:t>
      </w:r>
      <w:r>
        <w:rPr>
          <w:rFonts w:ascii="Tahoma" w:hAnsi="Tahoma" w:cs="Tahoma"/>
        </w:rPr>
        <w:t>�</w:t>
      </w:r>
      <w:r>
        <w:t>R</w:t>
      </w:r>
    </w:p>
    <w:p w14:paraId="62B3E0D0" w14:textId="77777777" w:rsidR="0045207C" w:rsidRDefault="0045207C" w:rsidP="007724B4">
      <w:pPr>
        <w:pStyle w:val="Heading3"/>
      </w:pPr>
    </w:p>
    <w:p w14:paraId="29C481E0" w14:textId="77777777" w:rsidR="0045207C" w:rsidRDefault="0045207C" w:rsidP="007724B4">
      <w:pPr>
        <w:pStyle w:val="Heading3"/>
      </w:pPr>
      <w:r>
        <w:rPr>
          <w:rFonts w:ascii="Tahoma" w:hAnsi="Tahoma" w:cs="Tahoma"/>
        </w:rPr>
        <w:t>������������������������������������������������������������������������������������������������������������������������������������������������������������������������������������������������������������������������������������������������������������������������������������������������������������������������������������������������������������������������������������������������������������������������������������������������������</w:t>
      </w:r>
      <w:r>
        <w:t>^~</w:t>
      </w:r>
      <w:r>
        <w:rPr>
          <w:rFonts w:ascii="Tahoma" w:hAnsi="Tahoma" w:cs="Tahoma"/>
        </w:rPr>
        <w:t>�</w:t>
      </w:r>
      <w:r>
        <w:t>q</w:t>
      </w:r>
      <w:r>
        <w:rPr>
          <w:rFonts w:ascii="Tahoma" w:hAnsi="Tahoma" w:cs="Tahoma"/>
        </w:rPr>
        <w:t>������������������������������������������������������������������������������������</w:t>
      </w:r>
      <w:r>
        <w:t>H</w:t>
      </w:r>
      <w:r>
        <w:rPr>
          <w:rFonts w:ascii="Tahoma" w:hAnsi="Tahoma" w:cs="Tahoma"/>
        </w:rPr>
        <w:t>�</w:t>
      </w:r>
      <w:r>
        <w:t>4</w:t>
      </w:r>
      <w:r>
        <w:rPr>
          <w:rFonts w:ascii="Tahoma" w:hAnsi="Tahoma" w:cs="Tahoma"/>
        </w:rPr>
        <w:t>��</w:t>
      </w:r>
      <w:r>
        <w:t>#</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7</w:t>
      </w:r>
      <w:r>
        <w:rPr>
          <w:rFonts w:ascii="Tahoma" w:hAnsi="Tahoma" w:cs="Tahoma"/>
        </w:rPr>
        <w:t>�</w:t>
      </w:r>
      <w:r>
        <w:t>UͿ</w:t>
      </w:r>
      <w:r>
        <w:rPr>
          <w:rFonts w:ascii="Tahoma" w:hAnsi="Tahoma" w:cs="Tahoma"/>
        </w:rPr>
        <w:t>�</w:t>
      </w:r>
      <w:r>
        <w:t>ƿ</w:t>
      </w:r>
      <w:r>
        <w:rPr>
          <w:rFonts w:ascii="Tahoma" w:hAnsi="Tahoma" w:cs="Tahoma"/>
        </w:rPr>
        <w:t>�����������������������������������������������������������������������������������������������������������������������������������������������������������������������������������������������</w:t>
      </w:r>
      <w:r>
        <w:t>vx</w:t>
      </w:r>
      <w:r>
        <w:rPr>
          <w:rFonts w:ascii="Tahoma" w:hAnsi="Tahoma" w:cs="Tahoma"/>
        </w:rPr>
        <w:t>�</w:t>
      </w:r>
      <w:r>
        <w:t>vx</w:t>
      </w:r>
      <w:r>
        <w:rPr>
          <w:rFonts w:ascii="Tahoma" w:hAnsi="Tahoma" w:cs="Tahoma"/>
        </w:rPr>
        <w:t>�</w:t>
      </w:r>
      <w:r>
        <w:t>vx</w:t>
      </w:r>
      <w:r>
        <w:rPr>
          <w:rFonts w:ascii="Tahoma" w:hAnsi="Tahoma" w:cs="Tahoma"/>
        </w:rPr>
        <w:t>�</w:t>
      </w:r>
      <w:r>
        <w:t>vx</w:t>
      </w:r>
      <w:r>
        <w:rPr>
          <w:rFonts w:ascii="Tahoma" w:hAnsi="Tahoma" w:cs="Tahoma"/>
        </w:rPr>
        <w:t>�</w:t>
      </w:r>
      <w:r>
        <w:t>vx</w:t>
      </w:r>
      <w:r>
        <w:rPr>
          <w:rFonts w:ascii="Tahoma" w:hAnsi="Tahoma" w:cs="Tahoma"/>
        </w:rPr>
        <w:t>�</w:t>
      </w:r>
      <w:r>
        <w:t>vx</w:t>
      </w:r>
      <w:r>
        <w:rPr>
          <w:rFonts w:ascii="Tahoma" w:hAnsi="Tahoma" w:cs="Tahoma"/>
        </w:rPr>
        <w:t>�</w:t>
      </w:r>
      <w:r>
        <w:t>~~</w:t>
      </w:r>
      <w:r>
        <w:rPr>
          <w:rFonts w:ascii="Tahoma" w:hAnsi="Tahoma" w:cs="Tahoma"/>
        </w:rPr>
        <w:t>�������������������������</w:t>
      </w:r>
      <w:r>
        <w:t>vx</w:t>
      </w:r>
      <w:r>
        <w:rPr>
          <w:rFonts w:ascii="Tahoma" w:hAnsi="Tahoma" w:cs="Tahoma"/>
        </w:rPr>
        <w:t>�</w:t>
      </w:r>
      <w:r>
        <w:t>vx</w:t>
      </w:r>
      <w:r>
        <w:rPr>
          <w:rFonts w:ascii="Tahoma" w:hAnsi="Tahoma" w:cs="Tahoma"/>
        </w:rPr>
        <w:t>�</w:t>
      </w:r>
      <w:r>
        <w:t>vx</w:t>
      </w:r>
      <w:r>
        <w:rPr>
          <w:rFonts w:ascii="Tahoma" w:hAnsi="Tahoma" w:cs="Tahoma"/>
        </w:rPr>
        <w:t>�</w:t>
      </w:r>
      <w:r>
        <w:t>vx</w:t>
      </w:r>
      <w:r>
        <w:rPr>
          <w:rFonts w:ascii="Tahoma" w:hAnsi="Tahoma" w:cs="Tahoma"/>
        </w:rPr>
        <w:t>�</w:t>
      </w:r>
      <w:r>
        <w:t>vx</w:t>
      </w:r>
      <w:r>
        <w:rPr>
          <w:rFonts w:ascii="Tahoma" w:hAnsi="Tahoma" w:cs="Tahoma"/>
        </w:rPr>
        <w:t>�</w:t>
      </w:r>
      <w:r>
        <w:t>vx</w:t>
      </w:r>
      <w:r>
        <w:rPr>
          <w:rFonts w:ascii="Tahoma" w:hAnsi="Tahoma" w:cs="Tahoma"/>
        </w:rPr>
        <w:t>�</w:t>
      </w:r>
      <w:r>
        <w:t>~~</w:t>
      </w:r>
      <w:r>
        <w:rPr>
          <w:rFonts w:ascii="Tahoma" w:hAnsi="Tahoma" w:cs="Tahoma"/>
        </w:rPr>
        <w:t>����������������������������������������������������������</w:t>
      </w:r>
      <w:r>
        <w:t>}u#</w:t>
      </w:r>
      <w:r>
        <w:rPr>
          <w:rFonts w:ascii="Tahoma" w:hAnsi="Tahoma" w:cs="Tahoma"/>
        </w:rPr>
        <w:t>��</w:t>
      </w:r>
      <w:r>
        <w:t>N</w:t>
      </w:r>
      <w:r>
        <w:rPr>
          <w:rFonts w:ascii="Tahoma" w:hAnsi="Tahoma" w:cs="Tahoma"/>
        </w:rPr>
        <w:t>��</w:t>
      </w:r>
      <w:r>
        <w:t>Zm</w:t>
      </w:r>
      <w:r>
        <w:rPr>
          <w:rFonts w:ascii="Tahoma" w:hAnsi="Tahoma" w:cs="Tahoma"/>
        </w:rPr>
        <w:t>������������������������������������������������������</w:t>
      </w:r>
      <w:r>
        <w:t>5c</w:t>
      </w:r>
      <w:r>
        <w:rPr>
          <w:rFonts w:ascii="Tahoma" w:hAnsi="Tahoma" w:cs="Tahoma"/>
        </w:rPr>
        <w:t>�</w:t>
      </w:r>
      <w:r>
        <w:t>G</w:t>
      </w:r>
      <w:r>
        <w:rPr>
          <w:rFonts w:ascii="Tahoma" w:hAnsi="Tahoma" w:cs="Tahoma"/>
        </w:rPr>
        <w:t>�</w:t>
      </w:r>
      <w:r>
        <w:t>A</w:t>
      </w:r>
      <w:r>
        <w:rPr>
          <w:rFonts w:ascii="Tahoma" w:hAnsi="Tahoma" w:cs="Tahoma"/>
        </w:rPr>
        <w:t>�</w:t>
      </w:r>
      <w:r>
        <w:t>+Ä</w:t>
      </w:r>
      <w:r>
        <w:rPr>
          <w:rFonts w:ascii="Tahoma" w:hAnsi="Tahoma" w:cs="Tahoma"/>
        </w:rPr>
        <w:t>�</w:t>
      </w:r>
      <w:r>
        <w:t>d</w:t>
      </w:r>
      <w:r>
        <w:rPr>
          <w:rFonts w:ascii="Tahoma" w:hAnsi="Tahoma" w:cs="Tahoma"/>
        </w:rPr>
        <w:t>���������</w:t>
      </w:r>
      <w:r>
        <w:t>?</w:t>
      </w:r>
      <w:r>
        <w:rPr>
          <w:rFonts w:ascii="Tahoma" w:hAnsi="Tahoma" w:cs="Tahoma"/>
        </w:rPr>
        <w:t>�</w:t>
      </w:r>
      <w:r>
        <w:t>v</w:t>
      </w:r>
      <w:r>
        <w:rPr>
          <w:rFonts w:ascii="Tahoma" w:hAnsi="Tahoma" w:cs="Tahoma"/>
        </w:rPr>
        <w:t>�</w:t>
      </w:r>
      <w:r>
        <w:t>v</w:t>
      </w:r>
      <w:r>
        <w:rPr>
          <w:rFonts w:ascii="Tahoma" w:hAnsi="Tahoma" w:cs="Tahoma"/>
        </w:rPr>
        <w:t>�</w:t>
      </w:r>
      <w:r>
        <w:t>vE"E"</w:t>
      </w:r>
      <w:r>
        <w:rPr>
          <w:rFonts w:ascii="Tahoma" w:hAnsi="Tahoma" w:cs="Tahoma"/>
        </w:rPr>
        <w:t>�</w:t>
      </w:r>
      <w:r>
        <w:t>w</w:t>
      </w:r>
      <w:r>
        <w:rPr>
          <w:rFonts w:ascii="Tahoma" w:hAnsi="Tahoma" w:cs="Tahoma"/>
        </w:rPr>
        <w:t>�</w:t>
      </w:r>
      <w:r>
        <w:t>å$</w:t>
      </w:r>
      <w:r>
        <w:rPr>
          <w:rFonts w:ascii="Tahoma" w:hAnsi="Tahoma" w:cs="Tahoma"/>
        </w:rPr>
        <w:t>�</w:t>
      </w:r>
      <w:r>
        <w:t>&lt;</w:t>
      </w:r>
      <w:r>
        <w:rPr>
          <w:rFonts w:ascii="Tahoma" w:hAnsi="Tahoma" w:cs="Tahoma"/>
        </w:rPr>
        <w:t>�</w:t>
      </w:r>
      <w:r>
        <w:t>bǸ</w:t>
      </w:r>
      <w:r>
        <w:rPr>
          <w:rFonts w:ascii="Tahoma" w:hAnsi="Tahoma" w:cs="Tahoma"/>
        </w:rPr>
        <w:t>����������������������������������������������������</w:t>
      </w:r>
      <w:r>
        <w:t>tIAtIAtIA</w:t>
      </w:r>
      <w:r>
        <w:rPr>
          <w:rFonts w:ascii="Tahoma" w:hAnsi="Tahoma" w:cs="Tahoma"/>
        </w:rPr>
        <w:t>������</w:t>
      </w:r>
      <w:r>
        <w:t>۰</w:t>
      </w:r>
      <w:r>
        <w:rPr>
          <w:rFonts w:ascii="Tahoma" w:hAnsi="Tahoma" w:cs="Tahoma"/>
        </w:rPr>
        <w:t>�</w:t>
      </w:r>
      <w:r>
        <w:t>äPHyNFxMEwLDvKCtIAsHÉrG?qF&gt;pE=oD&lt;nC;۰</w:t>
      </w:r>
      <w:r>
        <w:rPr>
          <w:rFonts w:ascii="Tahoma" w:hAnsi="Tahoma" w:cs="Tahoma"/>
        </w:rPr>
        <w:t>�����������������������</w:t>
      </w:r>
      <w:r>
        <w:t>wr</w:t>
      </w:r>
      <w:r>
        <w:rPr>
          <w:rFonts w:ascii="Tahoma" w:hAnsi="Tahoma" w:cs="Tahoma"/>
        </w:rPr>
        <w:t>�</w:t>
      </w:r>
      <w:r>
        <w:t>bÄ</w:t>
      </w:r>
      <w:r>
        <w:rPr>
          <w:rFonts w:ascii="Tahoma" w:hAnsi="Tahoma" w:cs="Tahoma"/>
        </w:rPr>
        <w:t>�</w:t>
      </w:r>
      <w:r>
        <w:t>UM</w:t>
      </w:r>
      <w:r>
        <w:rPr>
          <w:rFonts w:ascii="Tahoma" w:hAnsi="Tahoma" w:cs="Tahoma"/>
        </w:rPr>
        <w:t>�</w:t>
      </w:r>
      <w:r>
        <w:t>_W</w:t>
      </w:r>
      <w:r>
        <w:rPr>
          <w:rFonts w:ascii="Tahoma" w:hAnsi="Tahoma" w:cs="Tahoma"/>
        </w:rPr>
        <w:t>�</w:t>
      </w:r>
      <w:r>
        <w:t>qk</w:t>
      </w:r>
      <w:r>
        <w:rPr>
          <w:rFonts w:ascii="Tahoma" w:hAnsi="Tahoma" w:cs="Tahoma"/>
        </w:rPr>
        <w:t>������������������������������������������</w:t>
      </w:r>
      <w:r>
        <w:rPr>
          <w:rFonts w:hint="cs"/>
        </w:rPr>
        <w:t>ڷ</w:t>
      </w:r>
      <w:r>
        <w:rPr>
          <w:rFonts w:ascii="Tahoma" w:hAnsi="Tahoma" w:cs="Tahoma"/>
        </w:rPr>
        <w:t>�</w:t>
      </w:r>
      <w:r>
        <w:t>Ԭ</w:t>
      </w:r>
      <w:r>
        <w:rPr>
          <w:rFonts w:ascii="Tahoma" w:hAnsi="Tahoma" w:cs="Tahoma"/>
        </w:rPr>
        <w:t>�</w:t>
      </w:r>
      <w:r>
        <w:t>Х</w:t>
      </w:r>
      <w:r>
        <w:rPr>
          <w:rFonts w:ascii="Tahoma" w:hAnsi="Tahoma" w:cs="Tahoma"/>
        </w:rPr>
        <w:t>�</w:t>
      </w:r>
      <w:r>
        <w:t>Σ</w:t>
      </w:r>
      <w:r>
        <w:rPr>
          <w:rFonts w:ascii="Tahoma" w:hAnsi="Tahoma" w:cs="Tahoma"/>
        </w:rPr>
        <w:t>�</w:t>
      </w:r>
      <w:r>
        <w:rPr>
          <w:rFonts w:ascii="Calibri" w:hAnsi="Calibri" w:cs="Calibri"/>
        </w:rPr>
        <w:t>̡</w:t>
      </w:r>
      <w:r>
        <w:rPr>
          <w:rFonts w:ascii="Tahoma" w:hAnsi="Tahoma" w:cs="Tahoma"/>
        </w:rPr>
        <w:t>�</w:t>
      </w:r>
      <w:r>
        <w:t>ˠ</w:t>
      </w:r>
      <w:r>
        <w:rPr>
          <w:rFonts w:ascii="Tahoma" w:hAnsi="Tahoma" w:cs="Tahoma"/>
        </w:rPr>
        <w:t>��</w:t>
      </w:r>
      <w:r>
        <w:t>vx</w:t>
      </w:r>
      <w:r>
        <w:rPr>
          <w:rFonts w:ascii="Tahoma" w:hAnsi="Tahoma" w:cs="Tahoma"/>
        </w:rPr>
        <w:t>���</w:t>
      </w:r>
      <w:r>
        <w:t>Åu</w:t>
      </w:r>
      <w:r>
        <w:rPr>
          <w:rFonts w:ascii="Tahoma" w:hAnsi="Tahoma" w:cs="Tahoma"/>
        </w:rPr>
        <w:t>�</w:t>
      </w:r>
    </w:p>
    <w:p w14:paraId="72B740F1" w14:textId="77777777" w:rsidR="0045207C" w:rsidRDefault="0045207C" w:rsidP="007724B4">
      <w:pPr>
        <w:pStyle w:val="Heading3"/>
      </w:pPr>
      <w:r>
        <w:t>V</w:t>
      </w:r>
      <w:r>
        <w:rPr>
          <w:rFonts w:ascii="Tahoma" w:hAnsi="Tahoma" w:cs="Tahoma"/>
        </w:rPr>
        <w:t>�</w:t>
      </w:r>
    </w:p>
    <w:p w14:paraId="7B436432" w14:textId="77777777" w:rsidR="0045207C" w:rsidRDefault="0045207C" w:rsidP="007724B4">
      <w:pPr>
        <w:pStyle w:val="Heading3"/>
      </w:pPr>
      <w:r>
        <w:t>a</w:t>
      </w:r>
      <w:r>
        <w:rPr>
          <w:rFonts w:ascii="Tahoma" w:hAnsi="Tahoma" w:cs="Tahoma"/>
        </w:rPr>
        <w:t>�</w:t>
      </w:r>
    </w:p>
    <w:p w14:paraId="6367BBBC" w14:textId="77777777" w:rsidR="0045207C" w:rsidRDefault="0045207C" w:rsidP="007724B4">
      <w:pPr>
        <w:pStyle w:val="Heading3"/>
      </w:pPr>
      <w:r>
        <w:t>_</w:t>
      </w:r>
      <w:r>
        <w:rPr>
          <w:rFonts w:ascii="Tahoma" w:hAnsi="Tahoma" w:cs="Tahoma"/>
        </w:rPr>
        <w:t>�</w:t>
      </w:r>
    </w:p>
    <w:p w14:paraId="1D9A18F4" w14:textId="77777777" w:rsidR="0045207C" w:rsidRDefault="0045207C" w:rsidP="007724B4">
      <w:pPr>
        <w:pStyle w:val="Heading3"/>
      </w:pPr>
      <w:r>
        <w:rPr>
          <w:rFonts w:hint="eastAsia"/>
        </w:rPr>
        <w:t>é</w:t>
      </w:r>
      <w:r>
        <w:rPr>
          <w:rFonts w:ascii="Tahoma" w:hAnsi="Tahoma" w:cs="Tahoma"/>
        </w:rPr>
        <w:t>�</w:t>
      </w:r>
    </w:p>
    <w:p w14:paraId="3BBC1392" w14:textId="77777777" w:rsidR="0045207C" w:rsidRDefault="0045207C" w:rsidP="007724B4">
      <w:pPr>
        <w:pStyle w:val="Heading3"/>
      </w:pPr>
      <w:r>
        <w:t>a</w:t>
      </w:r>
      <w:r>
        <w:rPr>
          <w:rFonts w:ascii="Tahoma" w:hAnsi="Tahoma" w:cs="Tahoma"/>
        </w:rPr>
        <w:t>����</w:t>
      </w:r>
      <w:r>
        <w:rPr>
          <w:rFonts w:hint="cs"/>
        </w:rPr>
        <w:t>ڷ</w:t>
      </w:r>
      <w:r>
        <w:rPr>
          <w:rFonts w:ascii="Tahoma" w:hAnsi="Tahoma" w:cs="Tahoma"/>
        </w:rPr>
        <w:t>�</w:t>
      </w:r>
      <w:r>
        <w:t>Ԭ</w:t>
      </w:r>
      <w:r>
        <w:rPr>
          <w:rFonts w:ascii="Tahoma" w:hAnsi="Tahoma" w:cs="Tahoma"/>
        </w:rPr>
        <w:t>�</w:t>
      </w:r>
      <w:r>
        <w:t>Х</w:t>
      </w:r>
      <w:r>
        <w:rPr>
          <w:rFonts w:ascii="Tahoma" w:hAnsi="Tahoma" w:cs="Tahoma"/>
        </w:rPr>
        <w:t>�</w:t>
      </w:r>
      <w:r>
        <w:t>Σ</w:t>
      </w:r>
      <w:r>
        <w:rPr>
          <w:rFonts w:ascii="Tahoma" w:hAnsi="Tahoma" w:cs="Tahoma"/>
        </w:rPr>
        <w:t>�</w:t>
      </w:r>
      <w:r>
        <w:rPr>
          <w:rFonts w:ascii="Calibri" w:hAnsi="Calibri" w:cs="Calibri"/>
        </w:rPr>
        <w:t>̡</w:t>
      </w:r>
      <w:r>
        <w:rPr>
          <w:rFonts w:ascii="Tahoma" w:hAnsi="Tahoma" w:cs="Tahoma"/>
        </w:rPr>
        <w:t>�</w:t>
      </w:r>
      <w:r>
        <w:t>ˠ</w:t>
      </w:r>
      <w:r>
        <w:rPr>
          <w:rFonts w:ascii="Tahoma" w:hAnsi="Tahoma" w:cs="Tahoma"/>
        </w:rPr>
        <w:t>��</w:t>
      </w:r>
      <w:r>
        <w:t>vx</w:t>
      </w:r>
      <w:r>
        <w:rPr>
          <w:rFonts w:ascii="Tahoma" w:hAnsi="Tahoma" w:cs="Tahoma"/>
        </w:rPr>
        <w:t>���������</w:t>
      </w:r>
      <w:r>
        <w:t>!</w:t>
      </w:r>
      <w:r>
        <w:rPr>
          <w:rFonts w:ascii="Tahoma" w:hAnsi="Tahoma" w:cs="Tahoma"/>
        </w:rPr>
        <w:t>��</w:t>
      </w:r>
      <w:r>
        <w:t xml:space="preserve"> Ŏ</w:t>
      </w:r>
      <w:r>
        <w:rPr>
          <w:rFonts w:ascii="Tahoma" w:hAnsi="Tahoma" w:cs="Tahoma"/>
        </w:rPr>
        <w:t>��������������</w:t>
      </w:r>
      <w:r>
        <w:t>*</w:t>
      </w:r>
      <w:r>
        <w:rPr>
          <w:rFonts w:ascii="Tahoma" w:hAnsi="Tahoma" w:cs="Tahoma"/>
        </w:rPr>
        <w:t>�</w:t>
      </w:r>
      <w:r>
        <w:t xml:space="preserve"> </w:t>
      </w:r>
      <w:r>
        <w:rPr>
          <w:rFonts w:ascii="Tahoma" w:hAnsi="Tahoma" w:cs="Tahoma"/>
        </w:rPr>
        <w:t>�</w:t>
      </w:r>
    </w:p>
    <w:p w14:paraId="39479418" w14:textId="77777777" w:rsidR="0045207C" w:rsidRDefault="0045207C" w:rsidP="007724B4">
      <w:pPr>
        <w:pStyle w:val="Heading3"/>
      </w:pPr>
      <w:r>
        <w:t>%Ȝ</w:t>
      </w:r>
      <w:r>
        <w:rPr>
          <w:rFonts w:ascii="Tahoma" w:hAnsi="Tahoma" w:cs="Tahoma"/>
        </w:rPr>
        <w:t>������������������</w:t>
      </w:r>
      <w:r>
        <w:t>åuB</w:t>
      </w:r>
      <w:r>
        <w:rPr>
          <w:rFonts w:ascii="Tahoma" w:hAnsi="Tahoma" w:cs="Tahoma"/>
        </w:rPr>
        <w:t>��</w:t>
      </w:r>
      <w:r>
        <w:t>#</w:t>
      </w:r>
      <w:r>
        <w:rPr>
          <w:rFonts w:ascii="Tahoma" w:hAnsi="Tahoma" w:cs="Tahoma"/>
        </w:rPr>
        <w:t>��</w:t>
      </w:r>
      <w:r>
        <w:t>EdtuF,</w:t>
      </w:r>
      <w:r>
        <w:rPr>
          <w:rFonts w:ascii="Tahoma" w:hAnsi="Tahoma" w:cs="Tahoma"/>
        </w:rPr>
        <w:t>���������������������������</w:t>
      </w:r>
      <w:r>
        <w:t>!</w:t>
      </w:r>
      <w:r>
        <w:rPr>
          <w:rFonts w:ascii="Tahoma" w:hAnsi="Tahoma" w:cs="Tahoma"/>
        </w:rPr>
        <w:t>�</w:t>
      </w:r>
      <w:r>
        <w:t>!</w:t>
      </w:r>
      <w:r>
        <w:rPr>
          <w:rFonts w:ascii="Tahoma" w:hAnsi="Tahoma" w:cs="Tahoma"/>
        </w:rPr>
        <w:t>����������������</w:t>
      </w:r>
      <w:r>
        <w:t>K</w:t>
      </w:r>
      <w:r>
        <w:rPr>
          <w:rFonts w:ascii="Tahoma" w:hAnsi="Tahoma" w:cs="Tahoma"/>
        </w:rPr>
        <w:t>�</w:t>
      </w:r>
      <w:r>
        <w:t>C</w:t>
      </w:r>
      <w:r>
        <w:rPr>
          <w:rFonts w:ascii="Tahoma" w:hAnsi="Tahoma" w:cs="Tahoma"/>
        </w:rPr>
        <w:t>�</w:t>
      </w:r>
      <w:r>
        <w:t>L</w:t>
      </w:r>
      <w:r>
        <w:rPr>
          <w:rFonts w:ascii="Tahoma" w:hAnsi="Tahoma" w:cs="Tahoma"/>
        </w:rPr>
        <w:t>�</w:t>
      </w:r>
      <w:r>
        <w:t>T</w:t>
      </w:r>
      <w:r>
        <w:rPr>
          <w:rFonts w:ascii="Tahoma" w:hAnsi="Tahoma" w:cs="Tahoma"/>
        </w:rPr>
        <w:t>�</w:t>
      </w:r>
      <w:r>
        <w:t>S</w:t>
      </w:r>
      <w:r>
        <w:rPr>
          <w:rFonts w:ascii="Tahoma" w:hAnsi="Tahoma" w:cs="Tahoma"/>
        </w:rPr>
        <w:t>�</w:t>
      </w:r>
      <w:r>
        <w:t>U</w:t>
      </w:r>
      <w:r>
        <w:rPr>
          <w:rFonts w:ascii="Tahoma" w:hAnsi="Tahoma" w:cs="Tahoma"/>
        </w:rPr>
        <w:t>�</w:t>
      </w:r>
      <w:r>
        <w:t>Dl</w:t>
      </w:r>
      <w:r>
        <w:rPr>
          <w:rFonts w:ascii="Tahoma" w:hAnsi="Tahoma" w:cs="Tahoma"/>
        </w:rPr>
        <w:t>����</w:t>
      </w:r>
      <w:r>
        <w:t>М</w:t>
      </w:r>
      <w:r>
        <w:rPr>
          <w:rFonts w:ascii="Tahoma" w:hAnsi="Tahoma" w:cs="Tahoma"/>
        </w:rPr>
        <w:t>��</w:t>
      </w:r>
      <w:r>
        <w:t>T6</w:t>
      </w:r>
      <w:r>
        <w:rPr>
          <w:rFonts w:ascii="Tahoma" w:hAnsi="Tahoma" w:cs="Tahoma"/>
        </w:rPr>
        <w:t>�</w:t>
      </w:r>
      <w:r>
        <w:t>2</w:t>
      </w:r>
    </w:p>
    <w:p w14:paraId="0A091E36" w14:textId="77777777" w:rsidR="0045207C" w:rsidRDefault="0045207C" w:rsidP="007724B4">
      <w:pPr>
        <w:pStyle w:val="Heading3"/>
      </w:pPr>
      <w:r>
        <w:t>tIA</w:t>
      </w:r>
      <w:r>
        <w:rPr>
          <w:rFonts w:ascii="Tahoma" w:hAnsi="Tahoma" w:cs="Tahoma"/>
        </w:rPr>
        <w:t>���</w:t>
      </w:r>
      <w:r>
        <w:t>ü%E"</w:t>
      </w:r>
      <w:r>
        <w:rPr>
          <w:rFonts w:ascii="Tahoma" w:hAnsi="Tahoma" w:cs="Tahoma"/>
        </w:rPr>
        <w:t>�</w:t>
      </w:r>
      <w:r>
        <w:t>G%</w:t>
      </w:r>
      <w:r>
        <w:rPr>
          <w:rFonts w:ascii="Tahoma" w:hAnsi="Tahoma" w:cs="Tahoma"/>
        </w:rPr>
        <w:t>�</w:t>
      </w:r>
      <w:r>
        <w:t>_EΠ</w:t>
      </w:r>
      <w:r>
        <w:rPr>
          <w:rFonts w:ascii="Tahoma" w:hAnsi="Tahoma" w:cs="Tahoma"/>
        </w:rPr>
        <w:t>����������������������������������������������������</w:t>
      </w:r>
      <w:r>
        <w:t>tIA</w:t>
      </w:r>
      <w:r>
        <w:rPr>
          <w:rFonts w:ascii="Tahoma" w:hAnsi="Tahoma" w:cs="Tahoma"/>
        </w:rPr>
        <w:t>����</w:t>
      </w:r>
      <w:r>
        <w:t>åuäPH</w:t>
      </w:r>
      <w:r>
        <w:rPr>
          <w:rFonts w:ascii="Tahoma" w:hAnsi="Tahoma" w:cs="Tahoma"/>
        </w:rPr>
        <w:t>������</w:t>
      </w:r>
      <w:r>
        <w:t>åRJ</w:t>
      </w:r>
      <w:r>
        <w:rPr>
          <w:rFonts w:ascii="Calibri" w:hAnsi="Calibri" w:cs="Calibri"/>
        </w:rPr>
        <w:t>׬</w:t>
      </w:r>
      <w:r>
        <w:rPr>
          <w:rFonts w:ascii="Tahoma" w:hAnsi="Tahoma" w:cs="Tahoma"/>
        </w:rPr>
        <w:t>��</w:t>
      </w:r>
      <w:r>
        <w:t>åu</w:t>
      </w:r>
      <w:r>
        <w:rPr>
          <w:rFonts w:ascii="Tahoma" w:hAnsi="Tahoma" w:cs="Tahoma"/>
        </w:rPr>
        <w:t>�</w:t>
      </w:r>
      <w:r>
        <w:t>åu</w:t>
      </w:r>
      <w:r>
        <w:rPr>
          <w:rFonts w:ascii="Tahoma" w:hAnsi="Tahoma" w:cs="Tahoma"/>
        </w:rPr>
        <w:t>�</w:t>
      </w:r>
      <w:r>
        <w:t>åu</w:t>
      </w:r>
      <w:r>
        <w:rPr>
          <w:rFonts w:ascii="Tahoma" w:hAnsi="Tahoma" w:cs="Tahoma"/>
        </w:rPr>
        <w:t>�</w:t>
      </w:r>
      <w:r>
        <w:t>åu</w:t>
      </w:r>
      <w:r>
        <w:rPr>
          <w:rFonts w:ascii="Tahoma" w:hAnsi="Tahoma" w:cs="Tahoma"/>
        </w:rPr>
        <w:t>�</w:t>
      </w:r>
      <w:r>
        <w:t>åu</w:t>
      </w:r>
      <w:r>
        <w:rPr>
          <w:rFonts w:ascii="Tahoma" w:hAnsi="Tahoma" w:cs="Tahoma"/>
        </w:rPr>
        <w:t>�</w:t>
      </w:r>
      <w:r>
        <w:t>åu</w:t>
      </w:r>
      <w:r>
        <w:rPr>
          <w:rFonts w:ascii="Tahoma" w:hAnsi="Tahoma" w:cs="Tahoma"/>
        </w:rPr>
        <w:t>�</w:t>
      </w:r>
      <w:r>
        <w:t>åu</w:t>
      </w:r>
      <w:r>
        <w:rPr>
          <w:rFonts w:ascii="Tahoma" w:hAnsi="Tahoma" w:cs="Tahoma"/>
        </w:rPr>
        <w:t>�</w:t>
      </w:r>
      <w:r>
        <w:t>åu</w:t>
      </w:r>
      <w:r>
        <w:rPr>
          <w:rFonts w:ascii="Tahoma" w:hAnsi="Tahoma" w:cs="Tahoma"/>
        </w:rPr>
        <w:t>�</w:t>
      </w:r>
      <w:r>
        <w:t>åu</w:t>
      </w:r>
      <w:r>
        <w:rPr>
          <w:rFonts w:ascii="Tahoma" w:hAnsi="Tahoma" w:cs="Tahoma"/>
        </w:rPr>
        <w:t>�</w:t>
      </w:r>
      <w:r>
        <w:t>åuˠ</w:t>
      </w:r>
      <w:r>
        <w:rPr>
          <w:rFonts w:ascii="Tahoma" w:hAnsi="Tahoma" w:cs="Tahoma"/>
        </w:rPr>
        <w:t>�</w:t>
      </w:r>
      <w:r>
        <w:t>nC;</w:t>
      </w:r>
      <w:r>
        <w:rPr>
          <w:rFonts w:ascii="Tahoma" w:hAnsi="Tahoma" w:cs="Tahoma"/>
        </w:rPr>
        <w:t>����������������</w:t>
      </w:r>
      <w:r>
        <w:t>ng</w:t>
      </w:r>
      <w:r>
        <w:rPr>
          <w:rFonts w:ascii="Tahoma" w:hAnsi="Tahoma" w:cs="Tahoma"/>
        </w:rPr>
        <w:t>�</w:t>
      </w:r>
      <w:r>
        <w:t>ÜV</w:t>
      </w:r>
      <w:r>
        <w:rPr>
          <w:rFonts w:ascii="Tahoma" w:hAnsi="Tahoma" w:cs="Tahoma"/>
        </w:rPr>
        <w:t>�</w:t>
      </w:r>
      <w:r>
        <w:t>ÖT</w:t>
      </w:r>
      <w:r>
        <w:rPr>
          <w:rFonts w:ascii="Tahoma" w:hAnsi="Tahoma" w:cs="Tahoma"/>
        </w:rPr>
        <w:t>�</w:t>
      </w:r>
      <w:r>
        <w:t>YQ</w:t>
      </w:r>
      <w:r>
        <w:rPr>
          <w:rFonts w:ascii="Tahoma" w:hAnsi="Tahoma" w:cs="Tahoma"/>
        </w:rPr>
        <w:t>�</w:t>
      </w:r>
      <w:r>
        <w:t>WOTLåRJäPH</w:t>
      </w:r>
      <w:r>
        <w:rPr>
          <w:rFonts w:ascii="Tahoma" w:hAnsi="Tahoma" w:cs="Tahoma"/>
        </w:rPr>
        <w:t>�</w:t>
      </w:r>
      <w:r>
        <w:t>ÜW</w:t>
      </w:r>
      <w:r>
        <w:rPr>
          <w:rFonts w:ascii="Tahoma" w:hAnsi="Tahoma" w:cs="Tahoma"/>
        </w:rPr>
        <w:t>����������������������������������������</w:t>
      </w:r>
      <w:r>
        <w:t>Ŀ۸</w:t>
      </w:r>
      <w:r>
        <w:rPr>
          <w:rFonts w:ascii="Tahoma" w:hAnsi="Tahoma" w:cs="Tahoma"/>
        </w:rPr>
        <w:t>�</w:t>
      </w:r>
      <w:r>
        <w:t>֮</w:t>
      </w:r>
      <w:r>
        <w:rPr>
          <w:rFonts w:ascii="Tahoma" w:hAnsi="Tahoma" w:cs="Tahoma"/>
        </w:rPr>
        <w:t>�</w:t>
      </w:r>
      <w:r>
        <w:t>ҧ</w:t>
      </w:r>
      <w:r>
        <w:rPr>
          <w:rFonts w:ascii="Tahoma" w:hAnsi="Tahoma" w:cs="Tahoma"/>
        </w:rPr>
        <w:t>�</w:t>
      </w:r>
      <w:r>
        <w:t>Х</w:t>
      </w:r>
      <w:r>
        <w:rPr>
          <w:rFonts w:ascii="Tahoma" w:hAnsi="Tahoma" w:cs="Tahoma"/>
        </w:rPr>
        <w:t>��</w:t>
      </w:r>
      <w:r>
        <w:t>vx</w:t>
      </w:r>
      <w:r>
        <w:rPr>
          <w:rFonts w:ascii="Tahoma" w:hAnsi="Tahoma" w:cs="Tahoma"/>
        </w:rPr>
        <w:t>���</w:t>
      </w:r>
      <w:r>
        <w:t>Q</w:t>
      </w:r>
      <w:r>
        <w:rPr>
          <w:rFonts w:ascii="Tahoma" w:hAnsi="Tahoma" w:cs="Tahoma"/>
        </w:rPr>
        <w:t>�</w:t>
      </w:r>
      <w:r>
        <w:t>j</w:t>
      </w:r>
      <w:r>
        <w:rPr>
          <w:rFonts w:ascii="Tahoma" w:hAnsi="Tahoma" w:cs="Tahoma"/>
        </w:rPr>
        <w:t>�</w:t>
      </w:r>
      <w:r>
        <w:t>U</w:t>
      </w:r>
      <w:r>
        <w:rPr>
          <w:rFonts w:ascii="Tahoma" w:hAnsi="Tahoma" w:cs="Tahoma"/>
        </w:rPr>
        <w:t>�</w:t>
      </w:r>
      <w:r>
        <w:t>Å</w:t>
      </w:r>
      <w:r>
        <w:rPr>
          <w:rFonts w:ascii="Tahoma" w:hAnsi="Tahoma" w:cs="Tahoma"/>
        </w:rPr>
        <w:t>�</w:t>
      </w:r>
      <w:r>
        <w:t>Å</w:t>
      </w:r>
      <w:r>
        <w:rPr>
          <w:rFonts w:ascii="Tahoma" w:hAnsi="Tahoma" w:cs="Tahoma"/>
        </w:rPr>
        <w:t>�</w:t>
      </w:r>
      <w:r>
        <w:t>J</w:t>
      </w:r>
      <w:r>
        <w:rPr>
          <w:rFonts w:ascii="Tahoma" w:hAnsi="Tahoma" w:cs="Tahoma"/>
        </w:rPr>
        <w:t>��������</w:t>
      </w:r>
      <w:r>
        <w:t>Ŀ۸</w:t>
      </w:r>
      <w:r>
        <w:rPr>
          <w:rFonts w:ascii="Tahoma" w:hAnsi="Tahoma" w:cs="Tahoma"/>
        </w:rPr>
        <w:t>�</w:t>
      </w:r>
      <w:r>
        <w:t>֮</w:t>
      </w:r>
      <w:r>
        <w:rPr>
          <w:rFonts w:ascii="Tahoma" w:hAnsi="Tahoma" w:cs="Tahoma"/>
        </w:rPr>
        <w:t>�</w:t>
      </w:r>
      <w:r>
        <w:t>ҧ</w:t>
      </w:r>
      <w:r>
        <w:rPr>
          <w:rFonts w:ascii="Tahoma" w:hAnsi="Tahoma" w:cs="Tahoma"/>
        </w:rPr>
        <w:t>�</w:t>
      </w:r>
      <w:r>
        <w:t>Х</w:t>
      </w:r>
      <w:r>
        <w:rPr>
          <w:rFonts w:ascii="Tahoma" w:hAnsi="Tahoma" w:cs="Tahoma"/>
        </w:rPr>
        <w:t>��</w:t>
      </w:r>
      <w:r>
        <w:t>vx</w:t>
      </w:r>
      <w:r>
        <w:rPr>
          <w:rFonts w:ascii="Tahoma" w:hAnsi="Tahoma" w:cs="Tahoma"/>
        </w:rPr>
        <w:t>����������</w:t>
      </w:r>
      <w:r>
        <w:t>"</w:t>
      </w:r>
      <w:r>
        <w:rPr>
          <w:rFonts w:ascii="Tahoma" w:hAnsi="Tahoma" w:cs="Tahoma"/>
        </w:rPr>
        <w:t>��</w:t>
      </w:r>
      <w:r>
        <w:t>Z</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åuo</w:t>
      </w:r>
      <w:r>
        <w:rPr>
          <w:rFonts w:ascii="Tahoma" w:hAnsi="Tahoma" w:cs="Tahoma"/>
        </w:rPr>
        <w:t>��</w:t>
      </w:r>
      <w:r>
        <w:t>B</w:t>
      </w:r>
      <w:r>
        <w:rPr>
          <w:rFonts w:ascii="Tahoma" w:hAnsi="Tahoma" w:cs="Tahoma"/>
        </w:rPr>
        <w:t>��</w:t>
      </w:r>
      <w:r>
        <w:t>/</w:t>
      </w:r>
      <w:r>
        <w:rPr>
          <w:rFonts w:ascii="Tahoma" w:hAnsi="Tahoma" w:cs="Tahoma"/>
        </w:rPr>
        <w:t>���</w:t>
      </w:r>
      <w:r>
        <w:t>Üp&gt;#</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O</w:t>
      </w:r>
      <w:r>
        <w:rPr>
          <w:rFonts w:ascii="Tahoma" w:hAnsi="Tahoma" w:cs="Tahoma"/>
        </w:rPr>
        <w:t>�</w:t>
      </w:r>
      <w:r>
        <w:t>&gt;</w:t>
      </w:r>
      <w:r>
        <w:rPr>
          <w:rFonts w:ascii="Tahoma" w:hAnsi="Tahoma" w:cs="Tahoma"/>
        </w:rPr>
        <w:t>�</w:t>
      </w:r>
      <w:r>
        <w:t>i</w:t>
      </w:r>
      <w:r>
        <w:rPr>
          <w:rFonts w:ascii="Tahoma" w:hAnsi="Tahoma" w:cs="Tahoma"/>
        </w:rPr>
        <w:t>�</w:t>
      </w:r>
      <w:r>
        <w:t>c</w:t>
      </w:r>
      <w:r>
        <w:rPr>
          <w:rFonts w:ascii="Tahoma" w:hAnsi="Tahoma" w:cs="Tahoma"/>
        </w:rPr>
        <w:t>�</w:t>
      </w:r>
      <w:r>
        <w:t>V</w:t>
      </w:r>
      <w:r>
        <w:rPr>
          <w:rFonts w:ascii="Tahoma" w:hAnsi="Tahoma" w:cs="Tahoma"/>
        </w:rPr>
        <w:t>�</w:t>
      </w:r>
      <w:r>
        <w:t>U</w:t>
      </w:r>
      <w:r>
        <w:rPr>
          <w:rFonts w:ascii="Tahoma" w:hAnsi="Tahoma" w:cs="Tahoma"/>
        </w:rPr>
        <w:t>�</w:t>
      </w:r>
      <w:r>
        <w:t>V</w:t>
      </w:r>
      <w:r>
        <w:rPr>
          <w:rFonts w:ascii="Tahoma" w:hAnsi="Tahoma" w:cs="Tahoma"/>
        </w:rPr>
        <w:t>�</w:t>
      </w:r>
      <w:r>
        <w:t>U</w:t>
      </w:r>
      <w:r>
        <w:rPr>
          <w:rFonts w:ascii="Tahoma" w:hAnsi="Tahoma" w:cs="Tahoma"/>
        </w:rPr>
        <w:t>�</w:t>
      </w:r>
      <w:r>
        <w:t>d</w:t>
      </w:r>
      <w:r>
        <w:rPr>
          <w:rFonts w:ascii="Tahoma" w:hAnsi="Tahoma" w:cs="Tahoma"/>
        </w:rPr>
        <w:t>�����</w:t>
      </w:r>
      <w:r>
        <w:t>Ȩ</w:t>
      </w:r>
      <w:r>
        <w:rPr>
          <w:rFonts w:ascii="Tahoma" w:hAnsi="Tahoma" w:cs="Tahoma"/>
        </w:rPr>
        <w:t>�</w:t>
      </w:r>
      <w:r>
        <w:t>ϓ</w:t>
      </w:r>
      <w:r>
        <w:rPr>
          <w:rFonts w:ascii="Tahoma" w:hAnsi="Tahoma" w:cs="Tahoma"/>
        </w:rPr>
        <w:t>�</w:t>
      </w:r>
      <w:r>
        <w:t>tIA</w:t>
      </w:r>
      <w:r>
        <w:rPr>
          <w:rFonts w:ascii="Tahoma" w:hAnsi="Tahoma" w:cs="Tahoma"/>
        </w:rPr>
        <w:t>��</w:t>
      </w:r>
      <w:r>
        <w:t>8</w:t>
      </w:r>
      <w:r>
        <w:rPr>
          <w:rFonts w:ascii="Tahoma" w:hAnsi="Tahoma" w:cs="Tahoma"/>
        </w:rPr>
        <w:t>��</w:t>
      </w:r>
      <w:r>
        <w:t>8</w:t>
      </w:r>
      <w:r>
        <w:rPr>
          <w:rFonts w:ascii="Tahoma" w:hAnsi="Tahoma" w:cs="Tahoma"/>
        </w:rPr>
        <w:t>�</w:t>
      </w:r>
      <w:r>
        <w:t>ü%E"ǫ</w:t>
      </w:r>
      <w:r>
        <w:rPr>
          <w:rFonts w:ascii="Tahoma" w:hAnsi="Tahoma" w:cs="Tahoma"/>
        </w:rPr>
        <w:t>����������������������������������������������������</w:t>
      </w:r>
      <w:r>
        <w:t>tIA</w:t>
      </w:r>
      <w:r>
        <w:rPr>
          <w:rFonts w:ascii="Tahoma" w:hAnsi="Tahoma" w:cs="Tahoma"/>
        </w:rPr>
        <w:t>����</w:t>
      </w:r>
      <w:r>
        <w:t>åu</w:t>
      </w:r>
      <w:r>
        <w:rPr>
          <w:rFonts w:ascii="Tahoma" w:hAnsi="Tahoma" w:cs="Tahoma"/>
        </w:rPr>
        <w:t>�</w:t>
      </w:r>
      <w:r>
        <w:t>VN</w:t>
      </w:r>
      <w:r>
        <w:rPr>
          <w:rFonts w:ascii="Tahoma" w:hAnsi="Tahoma" w:cs="Tahoma"/>
        </w:rPr>
        <w:t>���������</w:t>
      </w:r>
      <w:r>
        <w:t>üSK</w:t>
      </w:r>
      <w:r>
        <w:rPr>
          <w:rFonts w:ascii="Tahoma" w:hAnsi="Tahoma" w:cs="Tahoma"/>
        </w:rPr>
        <w:t>�</w:t>
      </w:r>
      <w:r>
        <w:t>åu</w:t>
      </w:r>
      <w:r>
        <w:rPr>
          <w:rFonts w:ascii="Tahoma" w:hAnsi="Tahoma" w:cs="Tahoma"/>
        </w:rPr>
        <w:t>�������������������������������</w:t>
      </w:r>
      <w:r>
        <w:t>åunC;</w:t>
      </w:r>
      <w:r>
        <w:rPr>
          <w:rFonts w:ascii="Tahoma" w:hAnsi="Tahoma" w:cs="Tahoma"/>
        </w:rPr>
        <w:t>�������������</w:t>
      </w:r>
      <w:r>
        <w:t>g_</w:t>
      </w:r>
      <w:r>
        <w:rPr>
          <w:rFonts w:ascii="Tahoma" w:hAnsi="Tahoma" w:cs="Tahoma"/>
        </w:rPr>
        <w:t>�</w:t>
      </w:r>
      <w:r>
        <w:t>ha</w:t>
      </w:r>
      <w:r>
        <w:rPr>
          <w:rFonts w:ascii="Tahoma" w:hAnsi="Tahoma" w:cs="Tahoma"/>
        </w:rPr>
        <w:t>������������������</w:t>
      </w:r>
      <w:r>
        <w:t>zuüUNyNF</w:t>
      </w:r>
      <w:r>
        <w:rPr>
          <w:rFonts w:ascii="Tahoma" w:hAnsi="Tahoma" w:cs="Tahoma"/>
        </w:rPr>
        <w:t>���������������������������������������������</w:t>
      </w:r>
      <w:r>
        <w:rPr>
          <w:rFonts w:ascii="Calibri" w:hAnsi="Calibri" w:cs="Calibri"/>
        </w:rPr>
        <w:t>޻</w:t>
      </w:r>
      <w:r>
        <w:rPr>
          <w:rFonts w:ascii="Tahoma" w:hAnsi="Tahoma" w:cs="Tahoma"/>
        </w:rPr>
        <w:t>�</w:t>
      </w:r>
      <w:r>
        <w:t>ٰ</w:t>
      </w:r>
      <w:r>
        <w:rPr>
          <w:rFonts w:ascii="Tahoma" w:hAnsi="Tahoma" w:cs="Tahoma"/>
        </w:rPr>
        <w:t>��</w:t>
      </w:r>
      <w:r>
        <w:t>vx</w:t>
      </w:r>
      <w:r>
        <w:rPr>
          <w:rFonts w:ascii="Tahoma" w:hAnsi="Tahoma" w:cs="Tahoma"/>
        </w:rPr>
        <w:t>���</w:t>
      </w:r>
    </w:p>
    <w:p w14:paraId="1AD8A7A8" w14:textId="77777777" w:rsidR="0045207C" w:rsidRDefault="0045207C" w:rsidP="007724B4">
      <w:pPr>
        <w:pStyle w:val="Heading3"/>
      </w:pPr>
      <w:r>
        <w:t>_</w:t>
      </w:r>
      <w:r>
        <w:rPr>
          <w:rFonts w:ascii="Tahoma" w:hAnsi="Tahoma" w:cs="Tahoma"/>
        </w:rPr>
        <w:t>�</w:t>
      </w:r>
      <w:r>
        <w:t>y</w:t>
      </w:r>
      <w:r>
        <w:rPr>
          <w:rFonts w:ascii="Tahoma" w:hAnsi="Tahoma" w:cs="Tahoma"/>
        </w:rPr>
        <w:t>�</w:t>
      </w:r>
    </w:p>
    <w:p w14:paraId="04A487B1" w14:textId="77777777" w:rsidR="0045207C" w:rsidRDefault="0045207C" w:rsidP="007724B4">
      <w:pPr>
        <w:pStyle w:val="Heading3"/>
      </w:pPr>
      <w:r>
        <w:t>t</w:t>
      </w:r>
      <w:r>
        <w:rPr>
          <w:rFonts w:ascii="Tahoma" w:hAnsi="Tahoma" w:cs="Tahoma"/>
        </w:rPr>
        <w:t>�</w:t>
      </w:r>
      <w:r>
        <w:t>t</w:t>
      </w:r>
      <w:r>
        <w:rPr>
          <w:rFonts w:ascii="Tahoma" w:hAnsi="Tahoma" w:cs="Tahoma"/>
        </w:rPr>
        <w:t>�</w:t>
      </w:r>
    </w:p>
    <w:p w14:paraId="36F6327F" w14:textId="77777777" w:rsidR="0045207C" w:rsidRDefault="0045207C" w:rsidP="007724B4">
      <w:pPr>
        <w:pStyle w:val="Heading3"/>
      </w:pPr>
      <w:r>
        <w:t>q</w:t>
      </w:r>
      <w:r>
        <w:rPr>
          <w:rFonts w:ascii="Tahoma" w:hAnsi="Tahoma" w:cs="Tahoma"/>
        </w:rPr>
        <w:t>�</w:t>
      </w:r>
    </w:p>
    <w:p w14:paraId="1DFBF786" w14:textId="77777777" w:rsidR="0045207C" w:rsidRDefault="0045207C" w:rsidP="007724B4">
      <w:pPr>
        <w:pStyle w:val="Heading3"/>
      </w:pPr>
      <w:r>
        <w:t>pΨ</w:t>
      </w:r>
      <w:r>
        <w:rPr>
          <w:rFonts w:ascii="Tahoma" w:hAnsi="Tahoma" w:cs="Tahoma"/>
        </w:rPr>
        <w:t>��������������</w:t>
      </w:r>
      <w:r>
        <w:rPr>
          <w:rFonts w:ascii="Calibri" w:hAnsi="Calibri" w:cs="Calibri"/>
        </w:rPr>
        <w:t>޻</w:t>
      </w:r>
      <w:r>
        <w:rPr>
          <w:rFonts w:ascii="Tahoma" w:hAnsi="Tahoma" w:cs="Tahoma"/>
        </w:rPr>
        <w:t>�</w:t>
      </w:r>
      <w:r>
        <w:t>ٰ</w:t>
      </w:r>
      <w:r>
        <w:rPr>
          <w:rFonts w:ascii="Tahoma" w:hAnsi="Tahoma" w:cs="Tahoma"/>
        </w:rPr>
        <w:t>��</w:t>
      </w:r>
      <w:r>
        <w:t>vx</w:t>
      </w:r>
      <w:r>
        <w:rPr>
          <w:rFonts w:ascii="Tahoma" w:hAnsi="Tahoma" w:cs="Tahoma"/>
        </w:rPr>
        <w:t>���������</w:t>
      </w:r>
      <w:r>
        <w:t>/</w:t>
      </w:r>
      <w:r>
        <w:rPr>
          <w:rFonts w:ascii="Tahoma" w:hAnsi="Tahoma" w:cs="Tahoma"/>
        </w:rPr>
        <w:t>�</w:t>
      </w:r>
      <w:r>
        <w:t xml:space="preserve">      +</w:t>
      </w:r>
      <w:r>
        <w:rPr>
          <w:rFonts w:ascii="Tahoma" w:hAnsi="Tahoma" w:cs="Tahoma"/>
        </w:rPr>
        <w:t>�</w:t>
      </w:r>
      <w:r>
        <w:t>&amp;</w:t>
      </w:r>
      <w:r>
        <w:rPr>
          <w:rFonts w:ascii="Tahoma" w:hAnsi="Tahoma" w:cs="Tahoma"/>
        </w:rPr>
        <w:t>��</w:t>
      </w:r>
      <w:r>
        <w:t xml:space="preserve"> Z</w:t>
      </w:r>
      <w:r>
        <w:rPr>
          <w:rFonts w:ascii="Tahoma" w:hAnsi="Tahoma" w:cs="Tahoma"/>
        </w:rPr>
        <w:t>��</w:t>
      </w:r>
      <w:r>
        <w:t xml:space="preserve">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"9</w:t>
      </w:r>
      <w:r>
        <w:rPr>
          <w:rFonts w:ascii="Tahoma" w:hAnsi="Tahoma" w:cs="Tahoma"/>
        </w:rPr>
        <w:t>��������������������</w:t>
      </w:r>
      <w:r>
        <w:t>}uo</w:t>
      </w:r>
      <w:r>
        <w:rPr>
          <w:rFonts w:ascii="Tahoma" w:hAnsi="Tahoma" w:cs="Tahoma"/>
        </w:rPr>
        <w:t>��</w:t>
      </w:r>
      <w:r>
        <w:t>c</w:t>
      </w:r>
      <w:r>
        <w:rPr>
          <w:rFonts w:ascii="Tahoma" w:hAnsi="Tahoma" w:cs="Tahoma"/>
        </w:rPr>
        <w:t>���</w:t>
      </w:r>
      <w:r>
        <w:t>`$</w:t>
      </w:r>
      <w:r>
        <w:rPr>
          <w:rFonts w:ascii="Tahoma" w:hAnsi="Tahoma" w:cs="Tahoma"/>
        </w:rPr>
        <w:t>�</w:t>
      </w:r>
      <w:r>
        <w:t>ItH.</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q</w:t>
      </w:r>
      <w:r>
        <w:rPr>
          <w:rFonts w:ascii="Tahoma" w:hAnsi="Tahoma" w:cs="Tahoma"/>
        </w:rPr>
        <w:t>�������</w:t>
      </w:r>
      <w:r>
        <w:t>x</w:t>
      </w:r>
      <w:r>
        <w:rPr>
          <w:rFonts w:ascii="Tahoma" w:hAnsi="Tahoma" w:cs="Tahoma"/>
        </w:rPr>
        <w:t>�</w:t>
      </w:r>
      <w:r>
        <w:t>_</w:t>
      </w:r>
      <w:r>
        <w:rPr>
          <w:rFonts w:ascii="Tahoma" w:hAnsi="Tahoma" w:cs="Tahoma"/>
        </w:rPr>
        <w:t>�</w:t>
      </w:r>
      <w:r>
        <w:t>U</w:t>
      </w:r>
      <w:r>
        <w:rPr>
          <w:rFonts w:ascii="Tahoma" w:hAnsi="Tahoma" w:cs="Tahoma"/>
        </w:rPr>
        <w:t>�</w:t>
      </w:r>
      <w:r>
        <w:t>M</w:t>
      </w:r>
      <w:r>
        <w:rPr>
          <w:rFonts w:ascii="Tahoma" w:hAnsi="Tahoma" w:cs="Tahoma"/>
        </w:rPr>
        <w:t>�</w:t>
      </w:r>
      <w:r>
        <w:t>)Y</w:t>
      </w:r>
      <w:r>
        <w:rPr>
          <w:rFonts w:ascii="Tahoma" w:hAnsi="Tahoma" w:cs="Tahoma"/>
        </w:rPr>
        <w:t>��������������</w:t>
      </w:r>
      <w:r>
        <w:t>vx</w:t>
      </w:r>
      <w:r>
        <w:rPr>
          <w:rFonts w:ascii="Tahoma" w:hAnsi="Tahoma" w:cs="Tahoma"/>
        </w:rPr>
        <w:t>��</w:t>
      </w:r>
      <w:r>
        <w:t>H</w:t>
      </w:r>
      <w:r>
        <w:rPr>
          <w:rFonts w:ascii="Tahoma" w:hAnsi="Tahoma" w:cs="Tahoma"/>
        </w:rPr>
        <w:t>��</w:t>
      </w:r>
      <w:r>
        <w:t>a</w:t>
      </w:r>
      <w:r>
        <w:rPr>
          <w:rFonts w:ascii="Tahoma" w:hAnsi="Tahoma" w:cs="Tahoma"/>
        </w:rPr>
        <w:t>�</w:t>
      </w:r>
      <w:r>
        <w:t>~%E"</w:t>
      </w:r>
      <w:r>
        <w:rPr>
          <w:rFonts w:ascii="Tahoma" w:hAnsi="Tahoma" w:cs="Tahoma"/>
        </w:rPr>
        <w:t>������������������������������������������������</w:t>
      </w:r>
      <w:r>
        <w:t>tIA</w:t>
      </w:r>
      <w:r>
        <w:rPr>
          <w:rFonts w:ascii="Tahoma" w:hAnsi="Tahoma" w:cs="Tahoma"/>
        </w:rPr>
        <w:t>����</w:t>
      </w:r>
      <w:r>
        <w:t>}u</w:t>
      </w:r>
      <w:r>
        <w:rPr>
          <w:rFonts w:ascii="Tahoma" w:hAnsi="Tahoma" w:cs="Tahoma"/>
        </w:rPr>
        <w:t>�</w:t>
      </w:r>
      <w:r>
        <w:t>VN</w:t>
      </w:r>
      <w:r>
        <w:rPr>
          <w:rFonts w:ascii="Tahoma" w:hAnsi="Tahoma" w:cs="Tahoma"/>
        </w:rPr>
        <w:t>������������</w:t>
      </w:r>
      <w:r>
        <w:t>TL</w:t>
      </w:r>
      <w:r>
        <w:rPr>
          <w:rFonts w:ascii="Tahoma" w:hAnsi="Tahoma" w:cs="Tahoma"/>
        </w:rPr>
        <w:t>�</w:t>
      </w:r>
      <w:r>
        <w:t>}u</w:t>
      </w:r>
      <w:r>
        <w:rPr>
          <w:rFonts w:ascii="Tahoma" w:hAnsi="Tahoma" w:cs="Tahoma"/>
        </w:rPr>
        <w:t>�������������������������������</w:t>
      </w:r>
      <w:r>
        <w:t>}upE=</w:t>
      </w:r>
      <w:r>
        <w:rPr>
          <w:rFonts w:ascii="Tahoma" w:hAnsi="Tahoma" w:cs="Tahoma"/>
        </w:rPr>
        <w:t>����������</w:t>
      </w:r>
      <w:r>
        <w:t>ld</w:t>
      </w:r>
      <w:r>
        <w:rPr>
          <w:rFonts w:ascii="Tahoma" w:hAnsi="Tahoma" w:cs="Tahoma"/>
        </w:rPr>
        <w:t>�</w:t>
      </w:r>
      <w:r>
        <w:t>un</w:t>
      </w:r>
      <w:r>
        <w:rPr>
          <w:rFonts w:ascii="Tahoma" w:hAnsi="Tahoma" w:cs="Tahoma"/>
        </w:rPr>
        <w:t>����������������������������</w:t>
      </w:r>
      <w:r>
        <w:t>_XzOG</w:t>
      </w:r>
      <w:r>
        <w:rPr>
          <w:rFonts w:ascii="Tahoma" w:hAnsi="Tahoma" w:cs="Tahoma"/>
        </w:rPr>
        <w:t>�������������</w:t>
      </w:r>
      <w:r>
        <w:t>vx</w:t>
      </w:r>
      <w:r>
        <w:rPr>
          <w:rFonts w:ascii="Tahoma" w:hAnsi="Tahoma" w:cs="Tahoma"/>
        </w:rPr>
        <w:t>�</w:t>
      </w:r>
      <w:r>
        <w:t>vx</w:t>
      </w:r>
      <w:r>
        <w:rPr>
          <w:rFonts w:ascii="Tahoma" w:hAnsi="Tahoma" w:cs="Tahoma"/>
        </w:rPr>
        <w:t>�</w:t>
      </w:r>
      <w:r>
        <w:t>vx</w:t>
      </w:r>
      <w:r>
        <w:rPr>
          <w:rFonts w:ascii="Tahoma" w:hAnsi="Tahoma" w:cs="Tahoma"/>
        </w:rPr>
        <w:t>�</w:t>
      </w:r>
      <w:r>
        <w:t>vx</w:t>
      </w:r>
      <w:r>
        <w:rPr>
          <w:rFonts w:ascii="Tahoma" w:hAnsi="Tahoma" w:cs="Tahoma"/>
        </w:rPr>
        <w:t>�</w:t>
      </w:r>
      <w:r>
        <w:t>vx</w:t>
      </w:r>
      <w:r>
        <w:rPr>
          <w:rFonts w:ascii="Tahoma" w:hAnsi="Tahoma" w:cs="Tahoma"/>
        </w:rPr>
        <w:t>��������������������</w:t>
      </w:r>
      <w:r>
        <w:t>Cvx</w:t>
      </w:r>
      <w:r>
        <w:rPr>
          <w:rFonts w:ascii="Tahoma" w:hAnsi="Tahoma" w:cs="Tahoma"/>
        </w:rPr>
        <w:t>���</w:t>
      </w:r>
      <w:r>
        <w:t>j</w:t>
      </w:r>
      <w:r>
        <w:rPr>
          <w:rFonts w:ascii="Tahoma" w:hAnsi="Tahoma" w:cs="Tahoma"/>
        </w:rPr>
        <w:t>���������</w:t>
      </w:r>
      <w:r>
        <w:t>|</w:t>
      </w:r>
      <w:r>
        <w:rPr>
          <w:rFonts w:ascii="MV Boli" w:hAnsi="MV Boli" w:cs="MV Boli"/>
        </w:rPr>
        <w:t>ި</w:t>
      </w:r>
      <w:r>
        <w:rPr>
          <w:rFonts w:ascii="Tahoma" w:hAnsi="Tahoma" w:cs="Tahoma"/>
        </w:rPr>
        <w:t>�������������������</w:t>
      </w:r>
      <w:r>
        <w:t>Cvx</w:t>
      </w:r>
      <w:r>
        <w:rPr>
          <w:rFonts w:ascii="Tahoma" w:hAnsi="Tahoma" w:cs="Tahoma"/>
        </w:rPr>
        <w:t>������������</w:t>
      </w:r>
      <w:r>
        <w:t>,D</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p>
    <w:p w14:paraId="66538ACC" w14:textId="77777777" w:rsidR="0045207C" w:rsidRDefault="0045207C" w:rsidP="007724B4">
      <w:pPr>
        <w:pStyle w:val="Heading3"/>
      </w:pPr>
      <w:r>
        <w:t>+</w:t>
      </w:r>
      <w:r>
        <w:rPr>
          <w:rFonts w:ascii="Tahoma" w:hAnsi="Tahoma" w:cs="Tahoma"/>
        </w:rPr>
        <w:t>�</w:t>
      </w:r>
      <w:r>
        <w:t>3</w:t>
      </w:r>
      <w:r>
        <w:rPr>
          <w:rFonts w:ascii="Tahoma" w:hAnsi="Tahoma" w:cs="Tahoma"/>
        </w:rPr>
        <w:t>�</w:t>
      </w:r>
      <w:r>
        <w:t>0</w:t>
      </w:r>
      <w:r>
        <w:rPr>
          <w:rFonts w:ascii="Tahoma" w:hAnsi="Tahoma" w:cs="Tahoma"/>
        </w:rPr>
        <w:t>�</w:t>
      </w:r>
      <w:r>
        <w:t>#</w:t>
      </w:r>
      <w:r>
        <w:rPr>
          <w:rFonts w:ascii="Tahoma" w:hAnsi="Tahoma" w:cs="Tahoma"/>
        </w:rPr>
        <w:t>�</w:t>
      </w:r>
      <w:r>
        <w:t>/ͯ</w:t>
      </w:r>
      <w:r>
        <w:rPr>
          <w:rFonts w:ascii="Tahoma" w:hAnsi="Tahoma" w:cs="Tahoma"/>
        </w:rPr>
        <w:t>���������������������</w:t>
      </w:r>
      <w:r>
        <w:t>}ug</w:t>
      </w:r>
      <w:r>
        <w:rPr>
          <w:rFonts w:ascii="Tahoma" w:hAnsi="Tahoma" w:cs="Tahoma"/>
        </w:rPr>
        <w:t>�����</w:t>
      </w:r>
      <w:r>
        <w:t>v#</w:t>
      </w:r>
      <w:r>
        <w:rPr>
          <w:rFonts w:ascii="Tahoma" w:hAnsi="Tahoma" w:cs="Tahoma"/>
        </w:rPr>
        <w:t>�</w:t>
      </w:r>
      <w:r>
        <w:t>DwK3</w:t>
      </w:r>
      <w:r>
        <w:rPr>
          <w:rFonts w:ascii="Tahoma" w:hAnsi="Tahoma" w:cs="Tahoma"/>
        </w:rPr>
        <w:t>���������������</w:t>
      </w:r>
    </w:p>
    <w:p w14:paraId="2E009A03" w14:textId="77777777" w:rsidR="0045207C" w:rsidRDefault="0045207C" w:rsidP="007724B4">
      <w:pPr>
        <w:pStyle w:val="Heading3"/>
      </w:pPr>
      <w:r>
        <w:t>Q</w:t>
      </w:r>
      <w:r>
        <w:rPr>
          <w:rFonts w:ascii="Tahoma" w:hAnsi="Tahoma" w:cs="Tahoma"/>
        </w:rPr>
        <w:t>�</w:t>
      </w:r>
    </w:p>
    <w:p w14:paraId="68214020" w14:textId="77777777" w:rsidR="0045207C" w:rsidRDefault="0045207C" w:rsidP="007724B4">
      <w:pPr>
        <w:pStyle w:val="Heading3"/>
      </w:pPr>
      <w:r>
        <w:t>Q</w:t>
      </w:r>
      <w:r>
        <w:rPr>
          <w:rFonts w:ascii="Tahoma" w:hAnsi="Tahoma" w:cs="Tahoma"/>
        </w:rPr>
        <w:t>�</w:t>
      </w:r>
    </w:p>
    <w:p w14:paraId="5EA60010" w14:textId="77777777" w:rsidR="0045207C" w:rsidRDefault="0045207C" w:rsidP="007724B4">
      <w:pPr>
        <w:pStyle w:val="Heading3"/>
      </w:pPr>
      <w:r>
        <w:t>Q</w:t>
      </w:r>
      <w:r>
        <w:rPr>
          <w:rFonts w:ascii="Tahoma" w:hAnsi="Tahoma" w:cs="Tahoma"/>
        </w:rPr>
        <w:t>�������</w:t>
      </w:r>
      <w:r>
        <w:t>[</w:t>
      </w:r>
      <w:r>
        <w:rPr>
          <w:rFonts w:ascii="Tahoma" w:hAnsi="Tahoma" w:cs="Tahoma"/>
        </w:rPr>
        <w:t>�</w:t>
      </w:r>
      <w:r>
        <w:t>{</w:t>
      </w:r>
      <w:r>
        <w:rPr>
          <w:rFonts w:ascii="Tahoma" w:hAnsi="Tahoma" w:cs="Tahoma"/>
        </w:rPr>
        <w:t>�������������</w:t>
      </w:r>
      <w:r>
        <w:t>r</w:t>
      </w:r>
      <w:r>
        <w:rPr>
          <w:rFonts w:ascii="Tahoma" w:hAnsi="Tahoma" w:cs="Tahoma"/>
        </w:rPr>
        <w:t>�</w:t>
      </w:r>
      <w:r>
        <w:t>e</w:t>
      </w:r>
      <w:r>
        <w:rPr>
          <w:rFonts w:ascii="Tahoma" w:hAnsi="Tahoma" w:cs="Tahoma"/>
        </w:rPr>
        <w:t>�</w:t>
      </w:r>
      <w:r>
        <w:t>D</w:t>
      </w:r>
      <w:r>
        <w:rPr>
          <w:rFonts w:ascii="Tahoma" w:hAnsi="Tahoma" w:cs="Tahoma"/>
        </w:rPr>
        <w:t>�����������������</w:t>
      </w:r>
      <w:r>
        <w:t>vx</w:t>
      </w:r>
      <w:r>
        <w:rPr>
          <w:rFonts w:ascii="Tahoma" w:hAnsi="Tahoma" w:cs="Tahoma"/>
        </w:rPr>
        <w:t>��</w:t>
      </w:r>
      <w:r>
        <w:t>}</w:t>
      </w:r>
      <w:r>
        <w:rPr>
          <w:rFonts w:ascii="Tahoma" w:hAnsi="Tahoma" w:cs="Tahoma"/>
        </w:rPr>
        <w:t>���</w:t>
      </w:r>
      <w:r>
        <w:t>~%E"</w:t>
      </w:r>
      <w:r>
        <w:rPr>
          <w:rFonts w:ascii="Tahoma" w:hAnsi="Tahoma" w:cs="Tahoma"/>
        </w:rPr>
        <w:t>������������������������������������������</w:t>
      </w:r>
      <w:r>
        <w:t>tIA</w:t>
      </w:r>
      <w:r>
        <w:rPr>
          <w:rFonts w:ascii="Tahoma" w:hAnsi="Tahoma" w:cs="Tahoma"/>
        </w:rPr>
        <w:t>����</w:t>
      </w:r>
      <w:r>
        <w:t>}u</w:t>
      </w:r>
      <w:r>
        <w:rPr>
          <w:rFonts w:ascii="Tahoma" w:hAnsi="Tahoma" w:cs="Tahoma"/>
        </w:rPr>
        <w:t>�</w:t>
      </w:r>
      <w:r>
        <w:t>VN</w:t>
      </w:r>
      <w:r>
        <w:rPr>
          <w:rFonts w:ascii="Tahoma" w:hAnsi="Tahoma" w:cs="Tahoma"/>
        </w:rPr>
        <w:t>����������������</w:t>
      </w:r>
      <w:r>
        <w:t>VN</w:t>
      </w:r>
      <w:r>
        <w:rPr>
          <w:rFonts w:ascii="Tahoma" w:hAnsi="Tahoma" w:cs="Tahoma"/>
        </w:rPr>
        <w:t>�</w:t>
      </w:r>
      <w:r>
        <w:t>}u</w:t>
      </w:r>
      <w:r>
        <w:rPr>
          <w:rFonts w:ascii="Tahoma" w:hAnsi="Tahoma" w:cs="Tahoma"/>
        </w:rPr>
        <w:t>�������������������������������</w:t>
      </w:r>
      <w:r>
        <w:t>}upE=</w:t>
      </w:r>
      <w:r>
        <w:rPr>
          <w:rFonts w:ascii="Tahoma" w:hAnsi="Tahoma" w:cs="Tahoma"/>
        </w:rPr>
        <w:t>����������</w:t>
      </w:r>
      <w:r>
        <w:t>og</w:t>
      </w:r>
      <w:r>
        <w:rPr>
          <w:rFonts w:ascii="Tahoma" w:hAnsi="Tahoma" w:cs="Tahoma"/>
        </w:rPr>
        <w:t>���������������������������������</w:t>
      </w:r>
      <w:r>
        <w:t>|QI</w:t>
      </w:r>
      <w:r>
        <w:rPr>
          <w:rFonts w:ascii="Tahoma" w:hAnsi="Tahoma" w:cs="Tahoma"/>
        </w:rPr>
        <w:t>�</w:t>
      </w:r>
      <w:r>
        <w:t>uo</w:t>
      </w:r>
      <w:r>
        <w:rPr>
          <w:rFonts w:ascii="Tahoma" w:hAnsi="Tahoma" w:cs="Tahoma"/>
        </w:rPr>
        <w:t>���������</w:t>
      </w:r>
      <w:r>
        <w:rPr>
          <w:rFonts w:hint="cs"/>
        </w:rPr>
        <w:t>ڷ</w:t>
      </w:r>
      <w:r>
        <w:rPr>
          <w:rFonts w:ascii="Tahoma" w:hAnsi="Tahoma" w:cs="Tahoma"/>
        </w:rPr>
        <w:t>�</w:t>
      </w:r>
      <w:r>
        <w:t>Ԭ</w:t>
      </w:r>
      <w:r>
        <w:rPr>
          <w:rFonts w:ascii="Tahoma" w:hAnsi="Tahoma" w:cs="Tahoma"/>
        </w:rPr>
        <w:t>�</w:t>
      </w:r>
      <w:r>
        <w:t>Х</w:t>
      </w:r>
      <w:r>
        <w:rPr>
          <w:rFonts w:ascii="Tahoma" w:hAnsi="Tahoma" w:cs="Tahoma"/>
        </w:rPr>
        <w:t>�</w:t>
      </w:r>
      <w:r>
        <w:t>Σ</w:t>
      </w:r>
      <w:r>
        <w:rPr>
          <w:rFonts w:ascii="Tahoma" w:hAnsi="Tahoma" w:cs="Tahoma"/>
        </w:rPr>
        <w:t>�</w:t>
      </w:r>
      <w:r>
        <w:rPr>
          <w:rFonts w:ascii="Calibri" w:hAnsi="Calibri" w:cs="Calibri"/>
        </w:rPr>
        <w:t>̡</w:t>
      </w:r>
      <w:r>
        <w:rPr>
          <w:rFonts w:ascii="Tahoma" w:hAnsi="Tahoma" w:cs="Tahoma"/>
        </w:rPr>
        <w:t>���������������������</w:t>
      </w:r>
      <w:r>
        <w:rPr>
          <w:rFonts w:ascii="Ebrima" w:hAnsi="Ebrima" w:cs="Ebrima"/>
        </w:rPr>
        <w:t>߃</w:t>
      </w:r>
      <w:r>
        <w:t>vx</w:t>
      </w:r>
      <w:r>
        <w:rPr>
          <w:rFonts w:ascii="Tahoma" w:hAnsi="Tahoma" w:cs="Tahoma"/>
        </w:rPr>
        <w:t>���</w:t>
      </w:r>
      <w:r>
        <w:t>r</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rPr>
          <w:rFonts w:ascii="Ebrima" w:hAnsi="Ebrima" w:cs="Ebrima"/>
        </w:rPr>
        <w:t>ߨ</w:t>
      </w:r>
      <w:r>
        <w:rPr>
          <w:rFonts w:ascii="Tahoma" w:hAnsi="Tahoma" w:cs="Tahoma"/>
        </w:rPr>
        <w:t>�������������������</w:t>
      </w:r>
      <w:r>
        <w:rPr>
          <w:rFonts w:ascii="Ebrima" w:hAnsi="Ebrima" w:cs="Ebrima"/>
        </w:rPr>
        <w:t>߃</w:t>
      </w:r>
      <w:r>
        <w:t>vx</w:t>
      </w:r>
      <w:r>
        <w:rPr>
          <w:rFonts w:ascii="Tahoma" w:hAnsi="Tahoma" w:cs="Tahoma"/>
        </w:rPr>
        <w:t>���������������</w:t>
      </w:r>
      <w:r>
        <w:t>,D</w:t>
      </w:r>
      <w:r>
        <w:rPr>
          <w:rFonts w:ascii="Tahoma" w:hAnsi="Tahoma" w:cs="Tahoma"/>
        </w:rPr>
        <w:t>�</w:t>
      </w:r>
    </w:p>
    <w:p w14:paraId="215D49FE" w14:textId="77777777" w:rsidR="0045207C" w:rsidRDefault="0045207C" w:rsidP="007724B4">
      <w:pPr>
        <w:pStyle w:val="Heading3"/>
      </w:pPr>
      <w:r>
        <w:t>-</w:t>
      </w:r>
      <w:r>
        <w:rPr>
          <w:rFonts w:ascii="Tahoma" w:hAnsi="Tahoma" w:cs="Tahoma"/>
        </w:rPr>
        <w:t>�</w:t>
      </w:r>
      <w:r>
        <w:t xml:space="preserve">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 xml:space="preserve">        '</w:t>
      </w:r>
      <w:r>
        <w:rPr>
          <w:rFonts w:ascii="Tahoma" w:hAnsi="Tahoma" w:cs="Tahoma"/>
        </w:rPr>
        <w:t>�</w:t>
      </w:r>
      <w:r>
        <w:t>~</w:t>
      </w:r>
      <w:r>
        <w:rPr>
          <w:rFonts w:ascii="Tahoma" w:hAnsi="Tahoma" w:cs="Tahoma"/>
        </w:rPr>
        <w:t>������������������������������</w:t>
      </w:r>
      <w:r>
        <w:t>}u</w:t>
      </w:r>
      <w:r>
        <w:rPr>
          <w:rFonts w:ascii="Tahoma" w:hAnsi="Tahoma" w:cs="Tahoma"/>
        </w:rPr>
        <w:t>����</w:t>
      </w:r>
      <w:r>
        <w:t>9</w:t>
      </w:r>
      <w:r>
        <w:rPr>
          <w:rFonts w:ascii="Tahoma" w:hAnsi="Tahoma" w:cs="Tahoma"/>
        </w:rPr>
        <w:t>��</w:t>
      </w:r>
      <w:r>
        <w:t>0</w:t>
      </w:r>
      <w:r>
        <w:rPr>
          <w:rFonts w:ascii="Tahoma" w:hAnsi="Tahoma" w:cs="Tahoma"/>
        </w:rPr>
        <w:t>��</w:t>
      </w:r>
      <w:r>
        <w:t>BwK3</w:t>
      </w:r>
      <w:r>
        <w:rPr>
          <w:rFonts w:ascii="Tahoma" w:hAnsi="Tahoma" w:cs="Tahoma"/>
        </w:rPr>
        <w:t>������������</w:t>
      </w:r>
    </w:p>
    <w:p w14:paraId="12EC697F" w14:textId="77777777" w:rsidR="0045207C" w:rsidRDefault="0045207C" w:rsidP="007724B4">
      <w:pPr>
        <w:pStyle w:val="Heading3"/>
      </w:pPr>
      <w:r>
        <w:t>a</w:t>
      </w:r>
      <w:r>
        <w:rPr>
          <w:rFonts w:ascii="Tahoma" w:hAnsi="Tahoma" w:cs="Tahoma"/>
        </w:rPr>
        <w:t>�</w:t>
      </w:r>
    </w:p>
    <w:p w14:paraId="1297E6E9" w14:textId="77777777" w:rsidR="0045207C" w:rsidRDefault="0045207C" w:rsidP="007724B4">
      <w:pPr>
        <w:pStyle w:val="Heading3"/>
      </w:pPr>
      <w:r>
        <w:t>a</w:t>
      </w:r>
      <w:r>
        <w:rPr>
          <w:rFonts w:ascii="Tahoma" w:hAnsi="Tahoma" w:cs="Tahoma"/>
        </w:rPr>
        <w:t>�</w:t>
      </w:r>
    </w:p>
    <w:p w14:paraId="68822DD7" w14:textId="77777777" w:rsidR="0045207C" w:rsidRDefault="0045207C" w:rsidP="007724B4">
      <w:pPr>
        <w:pStyle w:val="Heading3"/>
      </w:pPr>
      <w:r>
        <w:t>a</w:t>
      </w:r>
      <w:r>
        <w:rPr>
          <w:rFonts w:ascii="Tahoma" w:hAnsi="Tahoma" w:cs="Tahoma"/>
        </w:rPr>
        <w:t>�������</w:t>
      </w:r>
      <w:r>
        <w:t>V</w:t>
      </w:r>
      <w:r>
        <w:rPr>
          <w:rFonts w:ascii="Tahoma" w:hAnsi="Tahoma" w:cs="Tahoma"/>
        </w:rPr>
        <w:t>�������������������</w:t>
      </w:r>
      <w:r>
        <w:t>N</w:t>
      </w:r>
      <w:r>
        <w:rPr>
          <w:rFonts w:ascii="Tahoma" w:hAnsi="Tahoma" w:cs="Tahoma"/>
        </w:rPr>
        <w:t>��������������������</w:t>
      </w:r>
      <w:r>
        <w:t>vx</w:t>
      </w:r>
      <w:r>
        <w:rPr>
          <w:rFonts w:ascii="Tahoma" w:hAnsi="Tahoma" w:cs="Tahoma"/>
        </w:rPr>
        <w:t>�������</w:t>
      </w:r>
      <w:r>
        <w:t>~%E"</w:t>
      </w:r>
      <w:r>
        <w:rPr>
          <w:rFonts w:ascii="Tahoma" w:hAnsi="Tahoma" w:cs="Tahoma"/>
        </w:rPr>
        <w:t>���</w:t>
      </w:r>
      <w:r>
        <w:t>G$</w:t>
      </w:r>
      <w:r>
        <w:rPr>
          <w:rFonts w:ascii="Tahoma" w:hAnsi="Tahoma" w:cs="Tahoma"/>
        </w:rPr>
        <w:t>������������������������������</w:t>
      </w:r>
      <w:r>
        <w:t>tIA</w:t>
      </w:r>
      <w:r>
        <w:rPr>
          <w:rFonts w:ascii="Tahoma" w:hAnsi="Tahoma" w:cs="Tahoma"/>
        </w:rPr>
        <w:t>����</w:t>
      </w:r>
      <w:r>
        <w:t>}u</w:t>
      </w:r>
      <w:r>
        <w:rPr>
          <w:rFonts w:ascii="Tahoma" w:hAnsi="Tahoma" w:cs="Tahoma"/>
        </w:rPr>
        <w:t>�</w:t>
      </w:r>
      <w:r>
        <w:t>VN</w:t>
      </w:r>
      <w:r>
        <w:rPr>
          <w:rFonts w:ascii="Tahoma" w:hAnsi="Tahoma" w:cs="Tahoma"/>
        </w:rPr>
        <w:t>�������������������</w:t>
      </w:r>
      <w:r>
        <w:t>WO</w:t>
      </w:r>
      <w:r>
        <w:rPr>
          <w:rFonts w:ascii="Tahoma" w:hAnsi="Tahoma" w:cs="Tahoma"/>
        </w:rPr>
        <w:t>�</w:t>
      </w:r>
      <w:r>
        <w:t>}u</w:t>
      </w:r>
      <w:r>
        <w:rPr>
          <w:rFonts w:ascii="Tahoma" w:hAnsi="Tahoma" w:cs="Tahoma"/>
        </w:rPr>
        <w:t>�������������������������������</w:t>
      </w:r>
      <w:r>
        <w:t>}uqF&gt;</w:t>
      </w:r>
      <w:r>
        <w:rPr>
          <w:rFonts w:ascii="Tahoma" w:hAnsi="Tahoma" w:cs="Tahoma"/>
        </w:rPr>
        <w:t>�������</w:t>
      </w:r>
      <w:r>
        <w:t>{t</w:t>
      </w:r>
      <w:r>
        <w:rPr>
          <w:rFonts w:ascii="Tahoma" w:hAnsi="Tahoma" w:cs="Tahoma"/>
        </w:rPr>
        <w:t>�</w:t>
      </w:r>
      <w:r>
        <w:t>rj</w:t>
      </w:r>
      <w:r>
        <w:rPr>
          <w:rFonts w:ascii="Tahoma" w:hAnsi="Tahoma" w:cs="Tahoma"/>
        </w:rPr>
        <w:t>���������������������������������</w:t>
      </w:r>
      <w:r>
        <w:t>TL</w:t>
      </w:r>
      <w:r>
        <w:rPr>
          <w:rFonts w:ascii="Tahoma" w:hAnsi="Tahoma" w:cs="Tahoma"/>
        </w:rPr>
        <w:t>�</w:t>
      </w:r>
      <w:r>
        <w:t>]V</w:t>
      </w:r>
      <w:r>
        <w:rPr>
          <w:rFonts w:ascii="Tahoma" w:hAnsi="Tahoma" w:cs="Tahoma"/>
        </w:rPr>
        <w:t>�������������</w:t>
      </w:r>
      <w:r>
        <w:t>Ŀ۸</w:t>
      </w:r>
      <w:r>
        <w:rPr>
          <w:rFonts w:ascii="Tahoma" w:hAnsi="Tahoma" w:cs="Tahoma"/>
        </w:rPr>
        <w:t>�</w:t>
      </w:r>
      <w:r>
        <w:t>֮</w:t>
      </w:r>
      <w:r>
        <w:rPr>
          <w:rFonts w:ascii="Tahoma" w:hAnsi="Tahoma" w:cs="Tahoma"/>
        </w:rPr>
        <w:t>�</w:t>
      </w:r>
      <w:r>
        <w:t>ҧ</w:t>
      </w:r>
      <w:r>
        <w:rPr>
          <w:rFonts w:ascii="Tahoma" w:hAnsi="Tahoma" w:cs="Tahoma"/>
        </w:rPr>
        <w:t>����������������������</w:t>
      </w:r>
      <w:r>
        <w:t>vx</w:t>
      </w:r>
      <w:r>
        <w:rPr>
          <w:rFonts w:ascii="Tahoma" w:hAnsi="Tahoma" w:cs="Tahoma"/>
        </w:rPr>
        <w:t>���</w:t>
      </w:r>
      <w:r>
        <w:t>x</w:t>
      </w:r>
      <w:r>
        <w:rPr>
          <w:rFonts w:ascii="Tahoma" w:hAnsi="Tahoma" w:cs="Tahoma"/>
        </w:rPr>
        <w:t>�</w:t>
      </w:r>
      <w:r>
        <w:t>5</w:t>
      </w:r>
      <w:r>
        <w:rPr>
          <w:rFonts w:ascii="Tahoma" w:hAnsi="Tahoma" w:cs="Tahoma"/>
        </w:rPr>
        <w:t>��</w:t>
      </w:r>
      <w:r>
        <w:t>&gt;</w:t>
      </w:r>
      <w:r>
        <w:rPr>
          <w:rFonts w:ascii="Tahoma" w:hAnsi="Tahoma" w:cs="Tahoma"/>
        </w:rPr>
        <w:t>��</w:t>
      </w:r>
      <w:r>
        <w:t>:</w:t>
      </w:r>
      <w:r>
        <w:rPr>
          <w:rFonts w:ascii="Tahoma" w:hAnsi="Tahoma" w:cs="Tahoma"/>
        </w:rPr>
        <w:t>��</w:t>
      </w:r>
      <w:r>
        <w:t>5</w:t>
      </w:r>
      <w:r>
        <w:rPr>
          <w:rFonts w:ascii="Tahoma" w:hAnsi="Tahoma" w:cs="Tahoma"/>
        </w:rPr>
        <w:t>��</w:t>
      </w:r>
      <w:r>
        <w:t>0</w:t>
      </w:r>
      <w:r>
        <w:rPr>
          <w:rFonts w:ascii="Tahoma" w:hAnsi="Tahoma" w:cs="Tahoma"/>
        </w:rPr>
        <w:t>����������������������</w:t>
      </w:r>
      <w:r>
        <w:t>vx</w:t>
      </w:r>
      <w:r>
        <w:rPr>
          <w:rFonts w:ascii="Tahoma" w:hAnsi="Tahoma" w:cs="Tahoma"/>
        </w:rPr>
        <w:t>������������������</w:t>
      </w:r>
      <w:r>
        <w:t>.</w:t>
      </w:r>
      <w:r>
        <w:rPr>
          <w:rFonts w:ascii="Tahoma" w:hAnsi="Tahoma" w:cs="Tahoma"/>
        </w:rPr>
        <w:t>�</w:t>
      </w:r>
      <w:r>
        <w:t>.K</w:t>
      </w:r>
      <w:r>
        <w:rPr>
          <w:rFonts w:ascii="Tahoma" w:hAnsi="Tahoma" w:cs="Tahoma"/>
        </w:rPr>
        <w:t>�</w:t>
      </w:r>
      <w:r>
        <w:t>1</w:t>
      </w:r>
      <w:r>
        <w:rPr>
          <w:rFonts w:ascii="Tahoma" w:hAnsi="Tahoma" w:cs="Tahoma"/>
        </w:rPr>
        <w:t>�</w:t>
      </w:r>
      <w:r>
        <w:t>$</w:t>
      </w:r>
      <w:r>
        <w:rPr>
          <w:rFonts w:ascii="Tahoma" w:hAnsi="Tahoma" w:cs="Tahoma"/>
        </w:rPr>
        <w:t>�</w:t>
      </w:r>
      <w:r>
        <w:t>:</w:t>
      </w:r>
      <w:r>
        <w:rPr>
          <w:rFonts w:ascii="Tahoma" w:hAnsi="Tahoma" w:cs="Tahoma"/>
        </w:rPr>
        <w:t>��������������������������������������</w:t>
      </w:r>
      <w:r>
        <w:t>dR</w:t>
      </w:r>
      <w:r>
        <w:rPr>
          <w:rFonts w:ascii="Tahoma" w:hAnsi="Tahoma" w:cs="Tahoma"/>
        </w:rPr>
        <w:t>��</w:t>
      </w:r>
      <w:r>
        <w:t>_</w:t>
      </w:r>
      <w:r>
        <w:rPr>
          <w:rFonts w:ascii="Tahoma" w:hAnsi="Tahoma" w:cs="Tahoma"/>
        </w:rPr>
        <w:t>����</w:t>
      </w:r>
      <w:r>
        <w:t>-</w:t>
      </w:r>
      <w:r>
        <w:rPr>
          <w:rFonts w:ascii="Tahoma" w:hAnsi="Tahoma" w:cs="Tahoma"/>
        </w:rPr>
        <w:t>�</w:t>
      </w:r>
      <w:r>
        <w:t>}</w:t>
      </w:r>
      <w:r>
        <w:rPr>
          <w:rFonts w:ascii="Tahoma" w:hAnsi="Tahoma" w:cs="Tahoma"/>
        </w:rPr>
        <w:t>�</w:t>
      </w:r>
      <w:r>
        <w:t>AuH.</w:t>
      </w:r>
      <w:r>
        <w:rPr>
          <w:rFonts w:ascii="Tahoma" w:hAnsi="Tahoma" w:cs="Tahoma"/>
        </w:rPr>
        <w:t>��������</w:t>
      </w:r>
      <w:r>
        <w:t>qq</w:t>
      </w:r>
      <w:r>
        <w:rPr>
          <w:rFonts w:ascii="Tahoma" w:hAnsi="Tahoma" w:cs="Tahoma"/>
        </w:rPr>
        <w:t>����</w:t>
      </w:r>
    </w:p>
    <w:p w14:paraId="65258FF5" w14:textId="77777777" w:rsidR="0045207C" w:rsidRDefault="0045207C" w:rsidP="007724B4">
      <w:pPr>
        <w:pStyle w:val="Heading3"/>
      </w:pPr>
      <w:r>
        <w:t>\</w:t>
      </w:r>
      <w:r>
        <w:rPr>
          <w:rFonts w:ascii="Tahoma" w:hAnsi="Tahoma" w:cs="Tahoma"/>
        </w:rPr>
        <w:t>�</w:t>
      </w:r>
    </w:p>
    <w:p w14:paraId="6D1097B2" w14:textId="77777777" w:rsidR="0045207C" w:rsidRDefault="0045207C" w:rsidP="007724B4">
      <w:pPr>
        <w:pStyle w:val="Heading3"/>
      </w:pPr>
      <w:r>
        <w:t>[</w:t>
      </w:r>
      <w:r>
        <w:rPr>
          <w:rFonts w:ascii="Tahoma" w:hAnsi="Tahoma" w:cs="Tahoma"/>
        </w:rPr>
        <w:t>�⸮��</w:t>
      </w:r>
    </w:p>
    <w:p w14:paraId="309884DF" w14:textId="77777777" w:rsidR="0045207C" w:rsidRDefault="0045207C" w:rsidP="007724B4">
      <w:pPr>
        <w:pStyle w:val="Heading3"/>
      </w:pPr>
      <w:r>
        <w:t>s</w:t>
      </w:r>
      <w:r>
        <w:rPr>
          <w:rFonts w:ascii="Tahoma" w:hAnsi="Tahoma" w:cs="Tahoma"/>
        </w:rPr>
        <w:t>�⸮��⸮������</w:t>
      </w:r>
    </w:p>
    <w:p w14:paraId="662E2691" w14:textId="77777777" w:rsidR="0045207C" w:rsidRDefault="0045207C" w:rsidP="007724B4">
      <w:pPr>
        <w:pStyle w:val="Heading3"/>
      </w:pPr>
      <w:r>
        <w:rPr>
          <w:rFonts w:ascii="Tahoma" w:hAnsi="Tahoma" w:cs="Tahoma"/>
        </w:rPr>
        <w:t>������</w:t>
      </w:r>
      <w:r>
        <w:t>j</w:t>
      </w:r>
      <w:r>
        <w:rPr>
          <w:rFonts w:ascii="Tahoma" w:hAnsi="Tahoma" w:cs="Tahoma"/>
        </w:rPr>
        <w:t>�</w:t>
      </w:r>
      <w:r>
        <w:t>Y</w:t>
      </w:r>
      <w:r>
        <w:rPr>
          <w:rFonts w:ascii="Tahoma" w:hAnsi="Tahoma" w:cs="Tahoma"/>
        </w:rPr>
        <w:t>�����������������������</w:t>
      </w:r>
      <w:r>
        <w:t>vx</w:t>
      </w:r>
      <w:r>
        <w:rPr>
          <w:rFonts w:ascii="Tahoma" w:hAnsi="Tahoma" w:cs="Tahoma"/>
        </w:rPr>
        <w:t>�������</w:t>
      </w:r>
      <w:r>
        <w:t>~%E"E"</w:t>
      </w:r>
      <w:r>
        <w:rPr>
          <w:rFonts w:ascii="Tahoma" w:hAnsi="Tahoma" w:cs="Tahoma"/>
        </w:rPr>
        <w:t>���������������������������</w:t>
      </w:r>
      <w:r>
        <w:t>tIA</w:t>
      </w:r>
      <w:r>
        <w:rPr>
          <w:rFonts w:ascii="Tahoma" w:hAnsi="Tahoma" w:cs="Tahoma"/>
        </w:rPr>
        <w:t>����</w:t>
      </w:r>
      <w:r>
        <w:t>}u</w:t>
      </w:r>
      <w:r>
        <w:rPr>
          <w:rFonts w:ascii="Tahoma" w:hAnsi="Tahoma" w:cs="Tahoma"/>
        </w:rPr>
        <w:t>�</w:t>
      </w:r>
      <w:r>
        <w:t>VN</w:t>
      </w:r>
      <w:r>
        <w:rPr>
          <w:rFonts w:ascii="Tahoma" w:hAnsi="Tahoma" w:cs="Tahoma"/>
        </w:rPr>
        <w:t>����������������������</w:t>
      </w:r>
      <w:r>
        <w:t>XP</w:t>
      </w:r>
      <w:r>
        <w:rPr>
          <w:rFonts w:ascii="Tahoma" w:hAnsi="Tahoma" w:cs="Tahoma"/>
        </w:rPr>
        <w:t>�</w:t>
      </w:r>
      <w:r>
        <w:t>}u</w:t>
      </w:r>
      <w:r>
        <w:rPr>
          <w:rFonts w:ascii="Tahoma" w:hAnsi="Tahoma" w:cs="Tahoma"/>
        </w:rPr>
        <w:t>�������������������������������</w:t>
      </w:r>
      <w:r>
        <w:t>}urG?</w:t>
      </w:r>
      <w:r>
        <w:rPr>
          <w:rFonts w:ascii="Tahoma" w:hAnsi="Tahoma" w:cs="Tahoma"/>
        </w:rPr>
        <w:t>�������</w:t>
      </w:r>
      <w:r>
        <w:t>~w</w:t>
      </w:r>
      <w:r>
        <w:rPr>
          <w:rFonts w:ascii="Tahoma" w:hAnsi="Tahoma" w:cs="Tahoma"/>
        </w:rPr>
        <w:t>�</w:t>
      </w:r>
      <w:r>
        <w:t>um</w:t>
      </w:r>
      <w:r>
        <w:rPr>
          <w:rFonts w:ascii="Tahoma" w:hAnsi="Tahoma" w:cs="Tahoma"/>
        </w:rPr>
        <w:t>����������������������������������</w:t>
      </w:r>
      <w:r>
        <w:t>WO</w:t>
      </w:r>
      <w:r>
        <w:rPr>
          <w:rFonts w:ascii="Tahoma" w:hAnsi="Tahoma" w:cs="Tahoma"/>
        </w:rPr>
        <w:t>�</w:t>
      </w:r>
      <w:r>
        <w:t>_W</w:t>
      </w:r>
      <w:r>
        <w:rPr>
          <w:rFonts w:ascii="Tahoma" w:hAnsi="Tahoma" w:cs="Tahoma"/>
        </w:rPr>
        <w:t>���������������������</w:t>
      </w:r>
      <w:r>
        <w:rPr>
          <w:rFonts w:ascii="Calibri" w:hAnsi="Calibri" w:cs="Calibri"/>
        </w:rPr>
        <w:t>޻</w:t>
      </w:r>
      <w:r>
        <w:rPr>
          <w:rFonts w:ascii="Tahoma" w:hAnsi="Tahoma" w:cs="Tahoma"/>
        </w:rPr>
        <w:t>�����������������������</w:t>
      </w:r>
      <w:r>
        <w:t>vx</w:t>
      </w:r>
      <w:r>
        <w:rPr>
          <w:rFonts w:ascii="Tahoma" w:hAnsi="Tahoma" w:cs="Tahoma"/>
        </w:rPr>
        <w:t>���</w:t>
      </w:r>
      <w:r>
        <w:t>!~</w:t>
      </w:r>
      <w:r>
        <w:rPr>
          <w:rFonts w:ascii="Tahoma" w:hAnsi="Tahoma" w:cs="Tahoma"/>
        </w:rPr>
        <w:t>�</w:t>
      </w:r>
      <w:r>
        <w:t>A</w:t>
      </w:r>
      <w:r>
        <w:rPr>
          <w:rFonts w:ascii="Tahoma" w:hAnsi="Tahoma" w:cs="Tahoma"/>
        </w:rPr>
        <w:t>��</w:t>
      </w:r>
      <w:r>
        <w:t>N</w:t>
      </w:r>
      <w:r>
        <w:rPr>
          <w:rFonts w:ascii="Tahoma" w:hAnsi="Tahoma" w:cs="Tahoma"/>
        </w:rPr>
        <w:t>��</w:t>
      </w:r>
      <w:r>
        <w:t>Q</w:t>
      </w:r>
      <w:r>
        <w:rPr>
          <w:rFonts w:ascii="Tahoma" w:hAnsi="Tahoma" w:cs="Tahoma"/>
        </w:rPr>
        <w:t>��</w:t>
      </w:r>
      <w:r>
        <w:t>O</w:t>
      </w:r>
      <w:r>
        <w:rPr>
          <w:rFonts w:ascii="Tahoma" w:hAnsi="Tahoma" w:cs="Tahoma"/>
        </w:rPr>
        <w:t>��</w:t>
      </w:r>
      <w:r>
        <w:t>J</w:t>
      </w:r>
      <w:r>
        <w:rPr>
          <w:rFonts w:ascii="Tahoma" w:hAnsi="Tahoma" w:cs="Tahoma"/>
        </w:rPr>
        <w:t>�</w:t>
      </w:r>
      <w:r>
        <w:rPr>
          <w:rFonts w:ascii="Microsoft JhengHei" w:eastAsia="Microsoft JhengHei" w:hAnsi="Microsoft JhengHei" w:cs="Microsoft JhengHei" w:hint="eastAsia"/>
        </w:rPr>
        <w:t>嗀</w:t>
      </w:r>
      <w:r>
        <w:rPr>
          <w:rFonts w:ascii="Tahoma" w:hAnsi="Tahoma" w:cs="Tahoma"/>
        </w:rPr>
        <w:t>��������������������</w:t>
      </w:r>
      <w:r>
        <w:t>vx</w:t>
      </w:r>
      <w:r>
        <w:rPr>
          <w:rFonts w:ascii="Tahoma" w:hAnsi="Tahoma" w:cs="Tahoma"/>
        </w:rPr>
        <w:t>������������������</w:t>
      </w:r>
      <w:r>
        <w:t>=</w:t>
      </w:r>
      <w:r>
        <w:rPr>
          <w:rFonts w:ascii="Tahoma" w:hAnsi="Tahoma" w:cs="Tahoma"/>
        </w:rPr>
        <w:t>�</w:t>
      </w:r>
      <w:r>
        <w:t>bx</w:t>
      </w:r>
      <w:r>
        <w:rPr>
          <w:rFonts w:ascii="Tahoma" w:hAnsi="Tahoma" w:cs="Tahoma"/>
        </w:rPr>
        <w:t>�</w:t>
      </w:r>
      <w:r>
        <w:t>A\*</w:t>
      </w:r>
      <w:r>
        <w:rPr>
          <w:rFonts w:ascii="Tahoma" w:hAnsi="Tahoma" w:cs="Tahoma"/>
        </w:rPr>
        <w:t>�</w:t>
      </w:r>
      <w:r>
        <w:t>*̻</w:t>
      </w:r>
      <w:r>
        <w:rPr>
          <w:rFonts w:ascii="Tahoma" w:hAnsi="Tahoma" w:cs="Tahoma"/>
        </w:rPr>
        <w:t>���������������������������������������</w:t>
      </w:r>
      <w:r>
        <w:t>uj</w:t>
      </w:r>
      <w:r>
        <w:rPr>
          <w:rFonts w:ascii="Tahoma" w:hAnsi="Tahoma" w:cs="Tahoma"/>
        </w:rPr>
        <w:t>������</w:t>
      </w:r>
      <w:r>
        <w:t>*</w:t>
      </w:r>
      <w:r>
        <w:rPr>
          <w:rFonts w:ascii="Tahoma" w:hAnsi="Tahoma" w:cs="Tahoma"/>
        </w:rPr>
        <w:t>�</w:t>
      </w:r>
      <w:r>
        <w:t>{</w:t>
      </w:r>
      <w:r>
        <w:rPr>
          <w:rFonts w:ascii="Tahoma" w:hAnsi="Tahoma" w:cs="Tahoma"/>
        </w:rPr>
        <w:t>�</w:t>
      </w:r>
      <w:r>
        <w:t>BvD(</w:t>
      </w:r>
      <w:r>
        <w:rPr>
          <w:rFonts w:ascii="Tahoma" w:hAnsi="Tahoma" w:cs="Tahoma"/>
        </w:rPr>
        <w:t>�������������⸮</w:t>
      </w:r>
      <w:r>
        <w:t>d</w:t>
      </w:r>
      <w:r>
        <w:rPr>
          <w:rFonts w:ascii="Tahoma" w:hAnsi="Tahoma" w:cs="Tahoma"/>
        </w:rPr>
        <w:t>�</w:t>
      </w:r>
      <w:r>
        <w:t>X</w:t>
      </w:r>
      <w:r>
        <w:rPr>
          <w:rFonts w:ascii="Tahoma" w:hAnsi="Tahoma" w:cs="Tahoma"/>
        </w:rPr>
        <w:t>��</w:t>
      </w:r>
      <w:r>
        <w:t>X</w:t>
      </w:r>
      <w:r>
        <w:rPr>
          <w:rFonts w:ascii="Tahoma" w:hAnsi="Tahoma" w:cs="Tahoma"/>
        </w:rPr>
        <w:t>��</w:t>
      </w:r>
      <w:r>
        <w:t>X</w:t>
      </w:r>
      <w:r>
        <w:rPr>
          <w:rFonts w:ascii="Tahoma" w:hAnsi="Tahoma" w:cs="Tahoma"/>
        </w:rPr>
        <w:t>��</w:t>
      </w:r>
      <w:r>
        <w:t>R</w:t>
      </w:r>
      <w:r>
        <w:rPr>
          <w:rFonts w:ascii="Tahoma" w:hAnsi="Tahoma" w:cs="Tahoma"/>
        </w:rPr>
        <w:t>�������������������</w:t>
      </w:r>
    </w:p>
    <w:p w14:paraId="138A746D" w14:textId="77777777" w:rsidR="0045207C" w:rsidRDefault="0045207C" w:rsidP="007724B4">
      <w:pPr>
        <w:pStyle w:val="Heading3"/>
      </w:pPr>
      <w:r>
        <w:t>Z</w:t>
      </w:r>
      <w:r>
        <w:rPr>
          <w:rFonts w:ascii="Tahoma" w:hAnsi="Tahoma" w:cs="Tahoma"/>
        </w:rPr>
        <w:t>�����������������������������</w:t>
      </w:r>
      <w:r>
        <w:t>vx</w:t>
      </w:r>
      <w:r>
        <w:rPr>
          <w:rFonts w:ascii="Tahoma" w:hAnsi="Tahoma" w:cs="Tahoma"/>
        </w:rPr>
        <w:t>���</w:t>
      </w:r>
      <w:r>
        <w:t>\5.P+&amp;E"E"</w:t>
      </w:r>
      <w:r>
        <w:rPr>
          <w:rFonts w:ascii="Tahoma" w:hAnsi="Tahoma" w:cs="Tahoma"/>
        </w:rPr>
        <w:t>���������������������</w:t>
      </w:r>
      <w:r>
        <w:t>tIA</w:t>
      </w:r>
      <w:r>
        <w:rPr>
          <w:rFonts w:ascii="Tahoma" w:hAnsi="Tahoma" w:cs="Tahoma"/>
        </w:rPr>
        <w:t>����</w:t>
      </w:r>
      <w:r>
        <w:t>}u</w:t>
      </w:r>
      <w:r>
        <w:rPr>
          <w:rFonts w:ascii="Tahoma" w:hAnsi="Tahoma" w:cs="Tahoma"/>
        </w:rPr>
        <w:t>�</w:t>
      </w:r>
      <w:r>
        <w:t>VN</w:t>
      </w:r>
      <w:r>
        <w:rPr>
          <w:rFonts w:ascii="Tahoma" w:hAnsi="Tahoma" w:cs="Tahoma"/>
        </w:rPr>
        <w:t>�������������������������</w:t>
      </w:r>
      <w:r>
        <w:t>WO</w:t>
      </w:r>
      <w:r>
        <w:rPr>
          <w:rFonts w:ascii="Tahoma" w:hAnsi="Tahoma" w:cs="Tahoma"/>
        </w:rPr>
        <w:t>�</w:t>
      </w:r>
      <w:r>
        <w:t>}u</w:t>
      </w:r>
      <w:r>
        <w:rPr>
          <w:rFonts w:ascii="Tahoma" w:hAnsi="Tahoma" w:cs="Tahoma"/>
        </w:rPr>
        <w:t>�������������������������������</w:t>
      </w:r>
      <w:r>
        <w:t>}usH@</w:t>
      </w:r>
      <w:r>
        <w:rPr>
          <w:rFonts w:ascii="Tahoma" w:hAnsi="Tahoma" w:cs="Tahoma"/>
        </w:rPr>
        <w:t>����������</w:t>
      </w:r>
      <w:r>
        <w:t>wo</w:t>
      </w:r>
      <w:r>
        <w:rPr>
          <w:rFonts w:ascii="Tahoma" w:hAnsi="Tahoma" w:cs="Tahoma"/>
        </w:rPr>
        <w:t>����������������������������������</w:t>
      </w:r>
      <w:r>
        <w:t>ZR</w:t>
      </w:r>
      <w:r>
        <w:rPr>
          <w:rFonts w:ascii="Tahoma" w:hAnsi="Tahoma" w:cs="Tahoma"/>
        </w:rPr>
        <w:t>�</w:t>
      </w:r>
      <w:r>
        <w:t>zu</w:t>
      </w:r>
      <w:r>
        <w:rPr>
          <w:rFonts w:ascii="Tahoma" w:hAnsi="Tahoma" w:cs="Tahoma"/>
        </w:rPr>
        <w:t>�����������������������</w:t>
      </w:r>
      <w:r>
        <w:t>Ѵ</w:t>
      </w:r>
      <w:r>
        <w:rPr>
          <w:rFonts w:ascii="Tahoma" w:hAnsi="Tahoma" w:cs="Tahoma"/>
        </w:rPr>
        <w:t>����������������</w:t>
      </w:r>
      <w:r>
        <w:t>ظ</w:t>
      </w:r>
      <w:r>
        <w:rPr>
          <w:rFonts w:ascii="Tahoma" w:hAnsi="Tahoma" w:cs="Tahoma"/>
        </w:rPr>
        <w:t>���</w:t>
      </w:r>
      <w:r>
        <w:t>vx</w:t>
      </w:r>
      <w:r>
        <w:rPr>
          <w:rFonts w:ascii="Tahoma" w:hAnsi="Tahoma" w:cs="Tahoma"/>
        </w:rPr>
        <w:t>���</w:t>
      </w:r>
      <w:r>
        <w:t>)</w:t>
      </w:r>
      <w:r>
        <w:rPr>
          <w:rFonts w:ascii="Tahoma" w:hAnsi="Tahoma" w:cs="Tahoma"/>
        </w:rPr>
        <w:t>��</w:t>
      </w:r>
      <w:r>
        <w:t>P</w:t>
      </w:r>
      <w:r>
        <w:rPr>
          <w:rFonts w:ascii="Tahoma" w:hAnsi="Tahoma" w:cs="Tahoma"/>
        </w:rPr>
        <w:t>��</w:t>
      </w:r>
      <w:r>
        <w:t>_</w:t>
      </w:r>
      <w:r>
        <w:rPr>
          <w:rFonts w:ascii="Tahoma" w:hAnsi="Tahoma" w:cs="Tahoma"/>
        </w:rPr>
        <w:t>��</w:t>
      </w:r>
      <w:r>
        <w:t>_</w:t>
      </w:r>
      <w:r>
        <w:rPr>
          <w:rFonts w:ascii="Tahoma" w:hAnsi="Tahoma" w:cs="Tahoma"/>
        </w:rPr>
        <w:t>��</w:t>
      </w:r>
      <w:r>
        <w:t>^</w:t>
      </w:r>
      <w:r>
        <w:rPr>
          <w:rFonts w:ascii="Tahoma" w:hAnsi="Tahoma" w:cs="Tahoma"/>
        </w:rPr>
        <w:t>��</w:t>
      </w:r>
      <w:r>
        <w:t>Y</w:t>
      </w:r>
      <w:r>
        <w:rPr>
          <w:rFonts w:ascii="Tahoma" w:hAnsi="Tahoma" w:cs="Tahoma"/>
        </w:rPr>
        <w:t>�</w:t>
      </w:r>
      <w:r>
        <w:rPr>
          <w:rFonts w:ascii="Calibri" w:hAnsi="Calibri" w:cs="Calibri"/>
        </w:rPr>
        <w:t>󨍏</w:t>
      </w:r>
      <w:r>
        <w:rPr>
          <w:rFonts w:ascii="Tahoma" w:hAnsi="Tahoma" w:cs="Tahoma"/>
        </w:rPr>
        <w:t>��������������</w:t>
      </w:r>
      <w:r>
        <w:t>ظ</w:t>
      </w:r>
      <w:r>
        <w:rPr>
          <w:rFonts w:ascii="Tahoma" w:hAnsi="Tahoma" w:cs="Tahoma"/>
        </w:rPr>
        <w:t>���</w:t>
      </w:r>
      <w:r>
        <w:t>vx</w:t>
      </w:r>
      <w:r>
        <w:rPr>
          <w:rFonts w:ascii="Tahoma" w:hAnsi="Tahoma" w:cs="Tahoma"/>
        </w:rPr>
        <w:t>���������������</w:t>
      </w:r>
      <w:r>
        <w:t>0</w:t>
      </w:r>
      <w:r>
        <w:rPr>
          <w:rFonts w:ascii="Tahoma" w:hAnsi="Tahoma" w:cs="Tahoma"/>
        </w:rPr>
        <w:t>�</w:t>
      </w:r>
      <w:r>
        <w:t>~</w:t>
      </w:r>
      <w:r>
        <w:rPr>
          <w:rFonts w:ascii="Tahoma" w:hAnsi="Tahoma" w:cs="Tahoma"/>
        </w:rPr>
        <w:t>����</w:t>
      </w:r>
      <w:r>
        <w:t>A[</w:t>
      </w:r>
      <w:r>
        <w:rPr>
          <w:rFonts w:ascii="Tahoma" w:hAnsi="Tahoma" w:cs="Tahoma"/>
        </w:rPr>
        <w:t>�</w:t>
      </w:r>
      <w:r>
        <w:t>8T</w:t>
      </w:r>
      <w:r>
        <w:rPr>
          <w:rFonts w:ascii="Tahoma" w:hAnsi="Tahoma" w:cs="Tahoma"/>
        </w:rPr>
        <w:t>�</w:t>
      </w:r>
      <w:r>
        <w:t>!</w:t>
      </w:r>
      <w:r>
        <w:rPr>
          <w:rFonts w:ascii="Tahoma" w:hAnsi="Tahoma" w:cs="Tahoma"/>
        </w:rPr>
        <w:t>�</w:t>
      </w:r>
      <w:r>
        <w:t>6</w:t>
      </w:r>
      <w:r>
        <w:rPr>
          <w:rFonts w:ascii="Tahoma" w:hAnsi="Tahoma" w:cs="Tahoma"/>
        </w:rPr>
        <w:t>�����������������������������������������</w:t>
      </w:r>
      <w:r>
        <w:t>}u</w:t>
      </w:r>
      <w:r>
        <w:rPr>
          <w:rFonts w:ascii="Tahoma" w:hAnsi="Tahoma" w:cs="Tahoma"/>
        </w:rPr>
        <w:t>������</w:t>
      </w:r>
      <w:r>
        <w:t>'</w:t>
      </w:r>
      <w:r>
        <w:rPr>
          <w:rFonts w:ascii="Tahoma" w:hAnsi="Tahoma" w:cs="Tahoma"/>
        </w:rPr>
        <w:t>�</w:t>
      </w:r>
      <w:r>
        <w:t>]</w:t>
      </w:r>
      <w:r>
        <w:rPr>
          <w:rFonts w:ascii="Tahoma" w:hAnsi="Tahoma" w:cs="Tahoma"/>
        </w:rPr>
        <w:t>�</w:t>
      </w:r>
      <w:r>
        <w:t>JKVa</w:t>
      </w:r>
      <w:r>
        <w:rPr>
          <w:rFonts w:ascii="Tahoma" w:hAnsi="Tahoma" w:cs="Tahoma"/>
        </w:rPr>
        <w:t>������������</w:t>
      </w:r>
      <w:r>
        <w:t>'k</w:t>
      </w:r>
      <w:r>
        <w:rPr>
          <w:rFonts w:ascii="Tahoma" w:hAnsi="Tahoma" w:cs="Tahoma"/>
        </w:rPr>
        <w:t>�</w:t>
      </w:r>
      <w:r>
        <w:t>X</w:t>
      </w:r>
      <w:r>
        <w:rPr>
          <w:rFonts w:ascii="Tahoma" w:hAnsi="Tahoma" w:cs="Tahoma"/>
        </w:rPr>
        <w:t>��</w:t>
      </w:r>
      <w:r>
        <w:t>X</w:t>
      </w:r>
      <w:r>
        <w:rPr>
          <w:rFonts w:ascii="Tahoma" w:hAnsi="Tahoma" w:cs="Tahoma"/>
        </w:rPr>
        <w:t>�����������������</w:t>
      </w:r>
      <w:r>
        <w:t>X</w:t>
      </w:r>
      <w:r>
        <w:rPr>
          <w:rFonts w:ascii="Tahoma" w:hAnsi="Tahoma" w:cs="Tahoma"/>
        </w:rPr>
        <w:t>��</w:t>
      </w:r>
      <w:r>
        <w:t>\</w:t>
      </w:r>
      <w:r>
        <w:rPr>
          <w:rFonts w:ascii="Tahoma" w:hAnsi="Tahoma" w:cs="Tahoma"/>
        </w:rPr>
        <w:t>����������������������������������</w:t>
      </w:r>
      <w:r>
        <w:t>sH@mC&lt;c;4V0*J&amp;!E"</w:t>
      </w:r>
      <w:r>
        <w:rPr>
          <w:rFonts w:ascii="Tahoma" w:hAnsi="Tahoma" w:cs="Tahoma"/>
        </w:rPr>
        <w:t>���������������</w:t>
      </w:r>
      <w:r>
        <w:t>tIA</w:t>
      </w:r>
      <w:r>
        <w:rPr>
          <w:rFonts w:ascii="Tahoma" w:hAnsi="Tahoma" w:cs="Tahoma"/>
        </w:rPr>
        <w:t>����</w:t>
      </w:r>
      <w:r>
        <w:t>}u</w:t>
      </w:r>
      <w:r>
        <w:rPr>
          <w:rFonts w:ascii="Tahoma" w:hAnsi="Tahoma" w:cs="Tahoma"/>
        </w:rPr>
        <w:t>�</w:t>
      </w:r>
      <w:r>
        <w:t>VN</w:t>
      </w:r>
      <w:r>
        <w:rPr>
          <w:rFonts w:ascii="Tahoma" w:hAnsi="Tahoma" w:cs="Tahoma"/>
        </w:rPr>
        <w:t>����������������������������</w:t>
      </w:r>
      <w:r>
        <w:t>YQ</w:t>
      </w:r>
      <w:r>
        <w:rPr>
          <w:rFonts w:ascii="Tahoma" w:hAnsi="Tahoma" w:cs="Tahoma"/>
        </w:rPr>
        <w:t>�</w:t>
      </w:r>
      <w:r>
        <w:t>}u</w:t>
      </w:r>
      <w:r>
        <w:rPr>
          <w:rFonts w:ascii="Tahoma" w:hAnsi="Tahoma" w:cs="Tahoma"/>
        </w:rPr>
        <w:t>�������������������������������</w:t>
      </w:r>
      <w:r>
        <w:t>}utIA</w:t>
      </w:r>
      <w:r>
        <w:rPr>
          <w:rFonts w:ascii="Tahoma" w:hAnsi="Tahoma" w:cs="Tahoma"/>
        </w:rPr>
        <w:t>����������</w:t>
      </w:r>
      <w:r>
        <w:t>yq</w:t>
      </w:r>
      <w:r>
        <w:rPr>
          <w:rFonts w:ascii="Tahoma" w:hAnsi="Tahoma" w:cs="Tahoma"/>
        </w:rPr>
        <w:t>��</w:t>
      </w:r>
      <w:r>
        <w:t>z</w:t>
      </w:r>
      <w:r>
        <w:rPr>
          <w:rFonts w:ascii="Tahoma" w:hAnsi="Tahoma" w:cs="Tahoma"/>
        </w:rPr>
        <w:t>����������������������������</w:t>
      </w:r>
      <w:r>
        <w:t>kd</w:t>
      </w:r>
      <w:r>
        <w:rPr>
          <w:rFonts w:ascii="Tahoma" w:hAnsi="Tahoma" w:cs="Tahoma"/>
        </w:rPr>
        <w:t>�</w:t>
      </w:r>
      <w:r>
        <w:t>]U</w:t>
      </w:r>
      <w:r>
        <w:rPr>
          <w:rFonts w:ascii="Tahoma" w:hAnsi="Tahoma" w:cs="Tahoma"/>
        </w:rPr>
        <w:t>��������������������������</w:t>
      </w:r>
      <w:r>
        <w:rPr>
          <w:rFonts w:ascii="MS Gothic" w:eastAsia="MS Gothic" w:hAnsi="MS Gothic" w:cs="MS Gothic" w:hint="eastAsia"/>
        </w:rPr>
        <w:t>鴬</w:t>
      </w:r>
      <w:r>
        <w:rPr>
          <w:rFonts w:ascii="Tahoma" w:hAnsi="Tahoma" w:cs="Tahoma"/>
        </w:rPr>
        <w:t>�����������������</w:t>
      </w:r>
      <w:r>
        <w:t>vx</w:t>
      </w:r>
      <w:r>
        <w:rPr>
          <w:rFonts w:ascii="Tahoma" w:hAnsi="Tahoma" w:cs="Tahoma"/>
        </w:rPr>
        <w:t>������</w:t>
      </w:r>
      <w:r>
        <w:t>-</w:t>
      </w:r>
      <w:r>
        <w:rPr>
          <w:rFonts w:ascii="Tahoma" w:hAnsi="Tahoma" w:cs="Tahoma"/>
        </w:rPr>
        <w:t>��</w:t>
      </w:r>
      <w:r>
        <w:t>[</w:t>
      </w:r>
      <w:r>
        <w:rPr>
          <w:rFonts w:ascii="Tahoma" w:hAnsi="Tahoma" w:cs="Tahoma"/>
        </w:rPr>
        <w:t>��</w:t>
      </w:r>
      <w:r>
        <w:t>o</w:t>
      </w:r>
      <w:r>
        <w:rPr>
          <w:rFonts w:ascii="Tahoma" w:hAnsi="Tahoma" w:cs="Tahoma"/>
        </w:rPr>
        <w:t>��</w:t>
      </w:r>
      <w:r>
        <w:t>m</w:t>
      </w:r>
      <w:r>
        <w:rPr>
          <w:rFonts w:ascii="Tahoma" w:hAnsi="Tahoma" w:cs="Tahoma"/>
        </w:rPr>
        <w:t>��</w:t>
      </w:r>
      <w:r>
        <w:t>l</w:t>
      </w:r>
      <w:r>
        <w:rPr>
          <w:rFonts w:ascii="Tahoma" w:hAnsi="Tahoma" w:cs="Tahoma"/>
        </w:rPr>
        <w:t>��</w:t>
      </w:r>
      <w:r>
        <w:t>k</w:t>
      </w:r>
      <w:r>
        <w:rPr>
          <w:rFonts w:ascii="Tahoma" w:hAnsi="Tahoma" w:cs="Tahoma"/>
        </w:rPr>
        <w:t>�</w:t>
      </w:r>
      <w:r>
        <w:rPr>
          <w:rFonts w:ascii="Calibri" w:hAnsi="Calibri" w:cs="Calibri"/>
        </w:rPr>
        <w:t>򴬵</w:t>
      </w:r>
      <w:r>
        <w:rPr>
          <w:rFonts w:ascii="Tahoma" w:hAnsi="Tahoma" w:cs="Tahoma"/>
        </w:rPr>
        <w:t>����������������</w:t>
      </w:r>
      <w:r>
        <w:t>vx</w:t>
      </w:r>
      <w:r>
        <w:rPr>
          <w:rFonts w:ascii="Tahoma" w:hAnsi="Tahoma" w:cs="Tahoma"/>
        </w:rPr>
        <w:t>���������������</w:t>
      </w:r>
      <w:r>
        <w:t>u</w:t>
      </w:r>
      <w:r>
        <w:rPr>
          <w:rFonts w:ascii="Tahoma" w:hAnsi="Tahoma" w:cs="Tahoma"/>
        </w:rPr>
        <w:t>��</w:t>
      </w:r>
      <w:r>
        <w:t>F`</w:t>
      </w:r>
      <w:r>
        <w:rPr>
          <w:rFonts w:ascii="Tahoma" w:hAnsi="Tahoma" w:cs="Tahoma"/>
        </w:rPr>
        <w:t>����</w:t>
      </w:r>
      <w:r>
        <w:t>[s</w:t>
      </w:r>
      <w:r>
        <w:rPr>
          <w:rFonts w:ascii="Tahoma" w:hAnsi="Tahoma" w:cs="Tahoma"/>
        </w:rPr>
        <w:t>�</w:t>
      </w:r>
      <w:r>
        <w:t>8</w:t>
      </w:r>
      <w:r>
        <w:rPr>
          <w:rFonts w:ascii="Tahoma" w:hAnsi="Tahoma" w:cs="Tahoma"/>
        </w:rPr>
        <w:t>�</w:t>
      </w:r>
      <w:r>
        <w:t>F`</w:t>
      </w:r>
      <w:r>
        <w:rPr>
          <w:rFonts w:ascii="Tahoma" w:hAnsi="Tahoma" w:cs="Tahoma"/>
        </w:rPr>
        <w:t>�</w:t>
      </w:r>
      <w:r>
        <w:t>&amp;D</w:t>
      </w:r>
      <w:r>
        <w:rPr>
          <w:rFonts w:ascii="Tahoma" w:hAnsi="Tahoma" w:cs="Tahoma"/>
        </w:rPr>
        <w:t>��</w:t>
      </w:r>
      <w:r>
        <w:t>1ǻ</w:t>
      </w:r>
      <w:r>
        <w:rPr>
          <w:rFonts w:ascii="Tahoma" w:hAnsi="Tahoma" w:cs="Tahoma"/>
        </w:rPr>
        <w:t>���������������������������������������</w:t>
      </w:r>
      <w:r>
        <w:t>}u</w:t>
      </w:r>
      <w:r>
        <w:rPr>
          <w:rFonts w:ascii="Tahoma" w:hAnsi="Tahoma" w:cs="Tahoma"/>
        </w:rPr>
        <w:t>�</w:t>
      </w:r>
      <w:r>
        <w:rPr>
          <w:rFonts w:ascii="Segoe UI Historic" w:hAnsi="Segoe UI Historic" w:cs="Segoe UI Historic"/>
        </w:rPr>
        <w:t>ܥ</w:t>
      </w:r>
      <w:r>
        <w:rPr>
          <w:rFonts w:ascii="Tahoma" w:hAnsi="Tahoma" w:cs="Tahoma"/>
        </w:rPr>
        <w:t>��</w:t>
      </w:r>
      <w:r>
        <w:t>I</w:t>
      </w:r>
      <w:r>
        <w:rPr>
          <w:rFonts w:ascii="Tahoma" w:hAnsi="Tahoma" w:cs="Tahoma"/>
        </w:rPr>
        <w:t>�</w:t>
      </w:r>
      <w:r>
        <w:t>shic</w:t>
      </w:r>
      <w:r>
        <w:rPr>
          <w:rFonts w:ascii="Tahoma" w:hAnsi="Tahoma" w:cs="Tahoma"/>
        </w:rPr>
        <w:t>��</w:t>
      </w:r>
      <w:r>
        <w:t>Ccw</w:t>
      </w:r>
      <w:r>
        <w:rPr>
          <w:rFonts w:ascii="Tahoma" w:hAnsi="Tahoma" w:cs="Tahoma"/>
        </w:rPr>
        <w:t>������������</w:t>
      </w:r>
      <w:r>
        <w:t>.p</w:t>
      </w:r>
      <w:r>
        <w:rPr>
          <w:rFonts w:ascii="Tahoma" w:hAnsi="Tahoma" w:cs="Tahoma"/>
        </w:rPr>
        <w:t>����������</w:t>
      </w:r>
      <w:r>
        <w:t>w</w:t>
      </w:r>
      <w:r>
        <w:rPr>
          <w:rFonts w:ascii="Tahoma" w:hAnsi="Tahoma" w:cs="Tahoma"/>
        </w:rPr>
        <w:t>����</w:t>
      </w:r>
      <w:r>
        <w:t>X</w:t>
      </w:r>
      <w:r>
        <w:rPr>
          <w:rFonts w:ascii="Tahoma" w:hAnsi="Tahoma" w:cs="Tahoma"/>
        </w:rPr>
        <w:t>��</w:t>
      </w:r>
      <w:r>
        <w:t>]</w:t>
      </w:r>
      <w:r>
        <w:rPr>
          <w:rFonts w:ascii="Tahoma" w:hAnsi="Tahoma" w:cs="Tahoma"/>
        </w:rPr>
        <w:t>����������������������������������</w:t>
      </w:r>
      <w:r>
        <w:t>sH@sH@</w:t>
      </w:r>
      <w:r>
        <w:rPr>
          <w:rFonts w:ascii="Tahoma" w:hAnsi="Tahoma" w:cs="Tahoma"/>
        </w:rPr>
        <w:t>�</w:t>
      </w:r>
      <w:r>
        <w:t>rl</w:t>
      </w:r>
      <w:r>
        <w:rPr>
          <w:rFonts w:ascii="Tahoma" w:hAnsi="Tahoma" w:cs="Tahoma"/>
        </w:rPr>
        <w:t>�</w:t>
      </w:r>
      <w:r>
        <w:t>e^rG?a:3T/)N)$</w:t>
      </w:r>
      <w:r>
        <w:rPr>
          <w:rFonts w:ascii="Tahoma" w:hAnsi="Tahoma" w:cs="Tahoma"/>
        </w:rPr>
        <w:t>���������</w:t>
      </w:r>
      <w:r>
        <w:t>tIA</w:t>
      </w:r>
      <w:r>
        <w:rPr>
          <w:rFonts w:ascii="Tahoma" w:hAnsi="Tahoma" w:cs="Tahoma"/>
        </w:rPr>
        <w:t>����</w:t>
      </w:r>
      <w:r>
        <w:t>}u</w:t>
      </w:r>
      <w:r>
        <w:rPr>
          <w:rFonts w:ascii="Tahoma" w:hAnsi="Tahoma" w:cs="Tahoma"/>
        </w:rPr>
        <w:t>�</w:t>
      </w:r>
      <w:r>
        <w:t>VN</w:t>
      </w:r>
      <w:r>
        <w:rPr>
          <w:rFonts w:ascii="Tahoma" w:hAnsi="Tahoma" w:cs="Tahoma"/>
        </w:rPr>
        <w:t>�������������������������������</w:t>
      </w:r>
      <w:r>
        <w:t>YQ</w:t>
      </w:r>
      <w:r>
        <w:rPr>
          <w:rFonts w:ascii="Segoe UI Historic" w:hAnsi="Segoe UI Historic" w:cs="Segoe UI Historic"/>
        </w:rPr>
        <w:t>ܱ</w:t>
      </w:r>
      <w:r>
        <w:rPr>
          <w:rFonts w:ascii="Tahoma" w:hAnsi="Tahoma" w:cs="Tahoma"/>
        </w:rPr>
        <w:t>��</w:t>
      </w:r>
      <w:r>
        <w:t>}u</w:t>
      </w:r>
      <w:r>
        <w:rPr>
          <w:rFonts w:ascii="Tahoma" w:hAnsi="Tahoma" w:cs="Tahoma"/>
        </w:rPr>
        <w:t>�</w:t>
      </w:r>
      <w:r>
        <w:t>}u</w:t>
      </w:r>
      <w:r>
        <w:rPr>
          <w:rFonts w:ascii="Tahoma" w:hAnsi="Tahoma" w:cs="Tahoma"/>
        </w:rPr>
        <w:t>�</w:t>
      </w:r>
      <w:r>
        <w:t>}u</w:t>
      </w:r>
      <w:r>
        <w:rPr>
          <w:rFonts w:ascii="Tahoma" w:hAnsi="Tahoma" w:cs="Tahoma"/>
        </w:rPr>
        <w:t>�</w:t>
      </w:r>
      <w:r>
        <w:t>}u</w:t>
      </w:r>
      <w:r>
        <w:rPr>
          <w:rFonts w:ascii="Tahoma" w:hAnsi="Tahoma" w:cs="Tahoma"/>
        </w:rPr>
        <w:t>�</w:t>
      </w:r>
      <w:r>
        <w:t>}u</w:t>
      </w:r>
      <w:r>
        <w:rPr>
          <w:rFonts w:ascii="Tahoma" w:hAnsi="Tahoma" w:cs="Tahoma"/>
        </w:rPr>
        <w:t>�</w:t>
      </w:r>
      <w:r>
        <w:t>}u</w:t>
      </w:r>
      <w:r>
        <w:rPr>
          <w:rFonts w:ascii="Tahoma" w:hAnsi="Tahoma" w:cs="Tahoma"/>
        </w:rPr>
        <w:t>�</w:t>
      </w:r>
      <w:r>
        <w:t>}u</w:t>
      </w:r>
      <w:r>
        <w:rPr>
          <w:rFonts w:ascii="Tahoma" w:hAnsi="Tahoma" w:cs="Tahoma"/>
        </w:rPr>
        <w:t>�</w:t>
      </w:r>
      <w:r>
        <w:t>}u</w:t>
      </w:r>
      <w:r>
        <w:rPr>
          <w:rFonts w:ascii="Tahoma" w:hAnsi="Tahoma" w:cs="Tahoma"/>
        </w:rPr>
        <w:t>�</w:t>
      </w:r>
      <w:r>
        <w:t>}u</w:t>
      </w:r>
      <w:r>
        <w:rPr>
          <w:rFonts w:ascii="Tahoma" w:hAnsi="Tahoma" w:cs="Tahoma"/>
        </w:rPr>
        <w:t>�</w:t>
      </w:r>
      <w:r>
        <w:t>}uѦ</w:t>
      </w:r>
      <w:r>
        <w:rPr>
          <w:rFonts w:ascii="Tahoma" w:hAnsi="Tahoma" w:cs="Tahoma"/>
        </w:rPr>
        <w:t>�</w:t>
      </w:r>
      <w:r>
        <w:t>uJB</w:t>
      </w:r>
      <w:r>
        <w:rPr>
          <w:rFonts w:ascii="Tahoma" w:hAnsi="Tahoma" w:cs="Tahoma"/>
        </w:rPr>
        <w:t>�������������</w:t>
      </w:r>
      <w:r>
        <w:t>zr</w:t>
      </w:r>
      <w:r>
        <w:rPr>
          <w:rFonts w:ascii="Tahoma" w:hAnsi="Tahoma" w:cs="Tahoma"/>
        </w:rPr>
        <w:t>�</w:t>
      </w:r>
      <w:r>
        <w:t>{t</w:t>
      </w:r>
      <w:r>
        <w:rPr>
          <w:rFonts w:ascii="Tahoma" w:hAnsi="Tahoma" w:cs="Tahoma"/>
        </w:rPr>
        <w:t>����������������������</w:t>
      </w:r>
      <w:r>
        <w:t>ib</w:t>
      </w:r>
      <w:r>
        <w:rPr>
          <w:rFonts w:ascii="Tahoma" w:hAnsi="Tahoma" w:cs="Tahoma"/>
        </w:rPr>
        <w:t>�</w:t>
      </w:r>
      <w:r>
        <w:t>bZ</w:t>
      </w:r>
      <w:r>
        <w:rPr>
          <w:rFonts w:ascii="Tahoma" w:hAnsi="Tahoma" w:cs="Tahoma"/>
        </w:rPr>
        <w:t>���������������������������������</w:t>
      </w:r>
      <w:r>
        <w:t>vx</w:t>
      </w:r>
      <w:r>
        <w:rPr>
          <w:rFonts w:ascii="Tahoma" w:hAnsi="Tahoma" w:cs="Tahoma"/>
        </w:rPr>
        <w:t>���������������������</w:t>
      </w:r>
      <w:r>
        <w:t>4</w:t>
      </w:r>
      <w:r>
        <w:rPr>
          <w:rFonts w:ascii="Tahoma" w:hAnsi="Tahoma" w:cs="Tahoma"/>
        </w:rPr>
        <w:t>��</w:t>
      </w:r>
      <w:r>
        <w:t>f</w:t>
      </w:r>
      <w:r>
        <w:rPr>
          <w:rFonts w:ascii="Tahoma" w:hAnsi="Tahoma" w:cs="Tahoma"/>
        </w:rPr>
        <w:t>�</w:t>
      </w:r>
      <w:r>
        <w:rPr>
          <w:rFonts w:ascii="Malgun Gothic" w:eastAsia="Malgun Gothic" w:hAnsi="Malgun Gothic" w:cs="Malgun Gothic" w:hint="eastAsia"/>
        </w:rPr>
        <w:t>䆨</w:t>
      </w:r>
      <w:r>
        <w:rPr>
          <w:rFonts w:ascii="Tahoma" w:hAnsi="Tahoma" w:cs="Tahoma"/>
        </w:rPr>
        <w:t>��</w:t>
      </w:r>
      <w:r>
        <w:t>vx</w:t>
      </w:r>
      <w:r>
        <w:rPr>
          <w:rFonts w:ascii="Tahoma" w:hAnsi="Tahoma" w:cs="Tahoma"/>
        </w:rPr>
        <w:t>�</w:t>
      </w:r>
      <w:r>
        <w:t>vx</w:t>
      </w:r>
      <w:r>
        <w:rPr>
          <w:rFonts w:ascii="Tahoma" w:hAnsi="Tahoma" w:cs="Tahoma"/>
        </w:rPr>
        <w:t>�</w:t>
      </w:r>
      <w:r>
        <w:t>vx</w:t>
      </w:r>
      <w:r>
        <w:rPr>
          <w:rFonts w:ascii="Tahoma" w:hAnsi="Tahoma" w:cs="Tahoma"/>
        </w:rPr>
        <w:t>�</w:t>
      </w:r>
      <w:r>
        <w:t>vx</w:t>
      </w:r>
      <w:r>
        <w:rPr>
          <w:rFonts w:ascii="Tahoma" w:hAnsi="Tahoma" w:cs="Tahoma"/>
        </w:rPr>
        <w:t>�</w:t>
      </w:r>
      <w:r>
        <w:t>vx</w:t>
      </w:r>
      <w:r>
        <w:rPr>
          <w:rFonts w:ascii="Tahoma" w:hAnsi="Tahoma" w:cs="Tahoma"/>
        </w:rPr>
        <w:t>������</w:t>
      </w:r>
      <w:r>
        <w:t>G</w:t>
      </w:r>
      <w:r>
        <w:rPr>
          <w:rFonts w:ascii="Tahoma" w:hAnsi="Tahoma" w:cs="Tahoma"/>
        </w:rPr>
        <w:t>�</w:t>
      </w:r>
      <w:r>
        <w:t>Ծ</w:t>
      </w:r>
      <w:r>
        <w:rPr>
          <w:rFonts w:ascii="Tahoma" w:hAnsi="Tahoma" w:cs="Tahoma"/>
        </w:rPr>
        <w:t>�����������������������</w:t>
      </w:r>
      <w:r>
        <w:t>.K</w:t>
      </w:r>
      <w:r>
        <w:rPr>
          <w:rFonts w:ascii="Tahoma" w:hAnsi="Tahoma" w:cs="Tahoma"/>
        </w:rPr>
        <w:t>����</w:t>
      </w:r>
      <w:r>
        <w:t>&lt;</w:t>
      </w:r>
      <w:r>
        <w:rPr>
          <w:rFonts w:ascii="Tahoma" w:hAnsi="Tahoma" w:cs="Tahoma"/>
        </w:rPr>
        <w:t>����</w:t>
      </w:r>
    </w:p>
    <w:p w14:paraId="41A134B7" w14:textId="77777777" w:rsidR="0045207C" w:rsidRDefault="0045207C" w:rsidP="007724B4">
      <w:pPr>
        <w:pStyle w:val="Heading3"/>
      </w:pPr>
      <w:r>
        <w:t>+</w:t>
      </w:r>
      <w:r>
        <w:rPr>
          <w:rFonts w:ascii="Tahoma" w:hAnsi="Tahoma" w:cs="Tahoma"/>
        </w:rPr>
        <w:t>�</w:t>
      </w:r>
      <w:r>
        <w:t>;V</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}u</w:t>
      </w:r>
      <w:r>
        <w:rPr>
          <w:rFonts w:ascii="Tahoma" w:hAnsi="Tahoma" w:cs="Tahoma"/>
        </w:rPr>
        <w:t>��</w:t>
      </w:r>
      <w:r>
        <w:t>&gt;u\J</w:t>
      </w:r>
      <w:r>
        <w:rPr>
          <w:rFonts w:ascii="Tahoma" w:hAnsi="Tahoma" w:cs="Tahoma"/>
        </w:rPr>
        <w:t>��</w:t>
      </w:r>
      <w:r>
        <w:t>B</w:t>
      </w:r>
      <w:r>
        <w:rPr>
          <w:rFonts w:ascii="Tahoma" w:hAnsi="Tahoma" w:cs="Tahoma"/>
        </w:rPr>
        <w:t>��</w:t>
      </w:r>
      <w:r>
        <w:t>Gh|</w:t>
      </w:r>
      <w:r>
        <w:rPr>
          <w:rFonts w:ascii="Tahoma" w:hAnsi="Tahoma" w:cs="Tahoma"/>
        </w:rPr>
        <w:t>���������������</w:t>
      </w:r>
      <w:r>
        <w:t>2r</w:t>
      </w:r>
      <w:r>
        <w:rPr>
          <w:rFonts w:ascii="Tahoma" w:hAnsi="Tahoma" w:cs="Tahoma"/>
        </w:rPr>
        <w:t>����������</w:t>
      </w:r>
      <w:r>
        <w:t>b</w:t>
      </w:r>
      <w:r>
        <w:rPr>
          <w:rFonts w:ascii="Tahoma" w:hAnsi="Tahoma" w:cs="Tahoma"/>
        </w:rPr>
        <w:t>�</w:t>
      </w:r>
      <w:r>
        <w:t>`</w:t>
      </w:r>
      <w:r>
        <w:rPr>
          <w:rFonts w:ascii="Tahoma" w:hAnsi="Tahoma" w:cs="Tahoma"/>
        </w:rPr>
        <w:t>�������������������������������������������</w:t>
      </w:r>
      <w:r>
        <w:t>sH@</w:t>
      </w:r>
      <w:r>
        <w:rPr>
          <w:rFonts w:ascii="Tahoma" w:hAnsi="Tahoma" w:cs="Tahoma"/>
        </w:rPr>
        <w:t>�����</w:t>
      </w:r>
      <w:r>
        <w:t>||SKg&gt;7[5.</w:t>
      </w:r>
      <w:r>
        <w:rPr>
          <w:rFonts w:ascii="Tahoma" w:hAnsi="Tahoma" w:cs="Tahoma"/>
        </w:rPr>
        <w:t>�������</w:t>
      </w:r>
      <w:r>
        <w:t>VN</w:t>
      </w:r>
      <w:r>
        <w:rPr>
          <w:rFonts w:ascii="Tahoma" w:hAnsi="Tahoma" w:cs="Tahoma"/>
        </w:rPr>
        <w:t>����</w:t>
      </w:r>
      <w:r>
        <w:t>}u</w:t>
      </w:r>
      <w:r>
        <w:rPr>
          <w:rFonts w:ascii="Tahoma" w:hAnsi="Tahoma" w:cs="Tahoma"/>
        </w:rPr>
        <w:t>�</w:t>
      </w:r>
      <w:r>
        <w:t>VN</w:t>
      </w:r>
      <w:r>
        <w:rPr>
          <w:rFonts w:ascii="Tahoma" w:hAnsi="Tahoma" w:cs="Tahoma"/>
        </w:rPr>
        <w:t>���������������������������������</w:t>
      </w:r>
      <w:r>
        <w:t>۰</w:t>
      </w:r>
      <w:r>
        <w:rPr>
          <w:rFonts w:ascii="Tahoma" w:hAnsi="Tahoma" w:cs="Tahoma"/>
        </w:rPr>
        <w:t>��</w:t>
      </w:r>
      <w:r>
        <w:t>YQ</w:t>
      </w:r>
      <w:r>
        <w:rPr>
          <w:rFonts w:ascii="Tahoma" w:hAnsi="Tahoma" w:cs="Tahoma"/>
        </w:rPr>
        <w:t>�</w:t>
      </w:r>
      <w:r>
        <w:t>XP</w:t>
      </w:r>
      <w:r>
        <w:rPr>
          <w:rFonts w:ascii="Tahoma" w:hAnsi="Tahoma" w:cs="Tahoma"/>
        </w:rPr>
        <w:t>�</w:t>
      </w:r>
      <w:r>
        <w:t>XP</w:t>
      </w:r>
      <w:r>
        <w:rPr>
          <w:rFonts w:ascii="Tahoma" w:hAnsi="Tahoma" w:cs="Tahoma"/>
        </w:rPr>
        <w:t>�</w:t>
      </w:r>
      <w:r>
        <w:t>VN</w:t>
      </w:r>
      <w:r>
        <w:rPr>
          <w:rFonts w:ascii="Tahoma" w:hAnsi="Tahoma" w:cs="Tahoma"/>
        </w:rPr>
        <w:t>�</w:t>
      </w:r>
      <w:r>
        <w:t>UMTL~SK}RJ|QIzOGyNFxME۰</w:t>
      </w:r>
      <w:r>
        <w:rPr>
          <w:rFonts w:ascii="Tahoma" w:hAnsi="Tahoma" w:cs="Tahoma"/>
        </w:rPr>
        <w:t>������������������</w:t>
      </w:r>
      <w:r>
        <w:t>}</w:t>
      </w:r>
      <w:r>
        <w:rPr>
          <w:rFonts w:ascii="Tahoma" w:hAnsi="Tahoma" w:cs="Tahoma"/>
        </w:rPr>
        <w:t>�</w:t>
      </w:r>
      <w:r>
        <w:t>xp</w:t>
      </w:r>
      <w:r>
        <w:rPr>
          <w:rFonts w:ascii="Tahoma" w:hAnsi="Tahoma" w:cs="Tahoma"/>
        </w:rPr>
        <w:t>�</w:t>
      </w:r>
      <w:r>
        <w:t>vn</w:t>
      </w:r>
      <w:r>
        <w:rPr>
          <w:rFonts w:ascii="Tahoma" w:hAnsi="Tahoma" w:cs="Tahoma"/>
        </w:rPr>
        <w:t>�</w:t>
      </w:r>
      <w:r>
        <w:t>tl</w:t>
      </w:r>
      <w:r>
        <w:rPr>
          <w:rFonts w:ascii="Tahoma" w:hAnsi="Tahoma" w:cs="Tahoma"/>
        </w:rPr>
        <w:t>�</w:t>
      </w:r>
      <w:r>
        <w:t>rj</w:t>
      </w:r>
      <w:r>
        <w:rPr>
          <w:rFonts w:ascii="Tahoma" w:hAnsi="Tahoma" w:cs="Tahoma"/>
        </w:rPr>
        <w:t>�</w:t>
      </w:r>
      <w:r>
        <w:t>ph</w:t>
      </w:r>
      <w:r>
        <w:rPr>
          <w:rFonts w:ascii="Tahoma" w:hAnsi="Tahoma" w:cs="Tahoma"/>
        </w:rPr>
        <w:t>�</w:t>
      </w:r>
      <w:r>
        <w:t>me</w:t>
      </w:r>
      <w:r>
        <w:rPr>
          <w:rFonts w:ascii="Tahoma" w:hAnsi="Tahoma" w:cs="Tahoma"/>
        </w:rPr>
        <w:t>�</w:t>
      </w:r>
      <w:r>
        <w:t>kc</w:t>
      </w:r>
      <w:r>
        <w:rPr>
          <w:rFonts w:ascii="Tahoma" w:hAnsi="Tahoma" w:cs="Tahoma"/>
        </w:rPr>
        <w:t>�</w:t>
      </w:r>
      <w:r>
        <w:t>tm</w:t>
      </w:r>
      <w:r>
        <w:rPr>
          <w:rFonts w:ascii="Tahoma" w:hAnsi="Tahoma" w:cs="Tahoma"/>
        </w:rPr>
        <w:t>�������������������������������������</w:t>
      </w:r>
      <w:r>
        <w:t>vx</w:t>
      </w:r>
      <w:r>
        <w:rPr>
          <w:rFonts w:ascii="Tahoma" w:hAnsi="Tahoma" w:cs="Tahoma"/>
        </w:rPr>
        <w:t>���������������������</w:t>
      </w:r>
      <w:r>
        <w:t>2</w:t>
      </w:r>
      <w:r>
        <w:rPr>
          <w:rFonts w:ascii="Tahoma" w:hAnsi="Tahoma" w:cs="Tahoma"/>
        </w:rPr>
        <w:t>��</w:t>
      </w:r>
      <w:r>
        <w:t>c</w:t>
      </w:r>
      <w:r>
        <w:rPr>
          <w:rFonts w:ascii="Tahoma" w:hAnsi="Tahoma" w:cs="Tahoma"/>
        </w:rPr>
        <w:t>�</w:t>
      </w:r>
      <w:r>
        <w:t>ب</w:t>
      </w:r>
      <w:r>
        <w:rPr>
          <w:rFonts w:ascii="Tahoma" w:hAnsi="Tahoma" w:cs="Tahoma"/>
        </w:rPr>
        <w:t>����������������</w:t>
      </w:r>
      <w:r>
        <w:t>փvxv</w:t>
      </w:r>
      <w:r>
        <w:rPr>
          <w:rFonts w:ascii="Tahoma" w:hAnsi="Tahoma" w:cs="Tahoma"/>
        </w:rPr>
        <w:t>��</w:t>
      </w:r>
      <w:r>
        <w:t>G</w:t>
      </w:r>
      <w:r>
        <w:rPr>
          <w:rFonts w:ascii="Tahoma" w:hAnsi="Tahoma" w:cs="Tahoma"/>
        </w:rPr>
        <w:t>��������������������������</w:t>
      </w:r>
      <w:r>
        <w:t>BS</w:t>
      </w:r>
      <w:r>
        <w:rPr>
          <w:rFonts w:ascii="Tahoma" w:hAnsi="Tahoma" w:cs="Tahoma"/>
        </w:rPr>
        <w:t>�</w:t>
      </w:r>
      <w:r>
        <w:t>?</w:t>
      </w:r>
      <w:r>
        <w:rPr>
          <w:rFonts w:ascii="Tahoma" w:hAnsi="Tahoma" w:cs="Tahoma"/>
        </w:rPr>
        <w:t>����������</w:t>
      </w:r>
    </w:p>
    <w:p w14:paraId="60703662" w14:textId="77777777" w:rsidR="0045207C" w:rsidRDefault="0045207C" w:rsidP="007724B4">
      <w:pPr>
        <w:pStyle w:val="Heading3"/>
      </w:pPr>
      <w:r>
        <w:t>*</w:t>
      </w:r>
      <w:r>
        <w:rPr>
          <w:rFonts w:ascii="Tahoma" w:hAnsi="Tahoma" w:cs="Tahoma"/>
        </w:rPr>
        <w:t>�</w:t>
      </w:r>
      <w:r>
        <w:t>6R</w:t>
      </w:r>
      <w:r>
        <w:rPr>
          <w:rFonts w:ascii="Tahoma" w:hAnsi="Tahoma" w:cs="Tahoma"/>
        </w:rPr>
        <w:t>�</w:t>
      </w:r>
      <w:r>
        <w:t>=</w:t>
      </w:r>
      <w:r>
        <w:rPr>
          <w:rFonts w:ascii="Tahoma" w:hAnsi="Tahoma" w:cs="Tahoma"/>
        </w:rPr>
        <w:t>�</w:t>
      </w:r>
      <w:r>
        <w:t>ҏ</w:t>
      </w:r>
      <w:r>
        <w:rPr>
          <w:rFonts w:ascii="Tahoma" w:hAnsi="Tahoma" w:cs="Tahoma"/>
        </w:rPr>
        <w:t>�����������������������������������������</w:t>
      </w:r>
      <w:r>
        <w:t>h\U5</w:t>
      </w:r>
      <w:r>
        <w:rPr>
          <w:rFonts w:ascii="Tahoma" w:hAnsi="Tahoma" w:cs="Tahoma"/>
        </w:rPr>
        <w:t>��</w:t>
      </w:r>
      <w:r>
        <w:t>B</w:t>
      </w:r>
      <w:r>
        <w:rPr>
          <w:rFonts w:ascii="Tahoma" w:hAnsi="Tahoma" w:cs="Tahoma"/>
        </w:rPr>
        <w:t>��</w:t>
      </w:r>
      <w:r>
        <w:t>o</w:t>
      </w:r>
      <w:r>
        <w:rPr>
          <w:rFonts w:ascii="Tahoma" w:hAnsi="Tahoma" w:cs="Tahoma"/>
        </w:rPr>
        <w:t>��</w:t>
      </w:r>
      <w:r>
        <w:t>Gh|</w:t>
      </w:r>
      <w:r>
        <w:rPr>
          <w:rFonts w:ascii="Tahoma" w:hAnsi="Tahoma" w:cs="Tahoma"/>
        </w:rPr>
        <w:t>���������������������</w:t>
      </w:r>
      <w:r>
        <w:t>1r</w:t>
      </w:r>
      <w:r>
        <w:rPr>
          <w:rFonts w:ascii="Tahoma" w:hAnsi="Tahoma" w:cs="Tahoma"/>
        </w:rPr>
        <w:t>��������������������������������������������������������</w:t>
      </w:r>
      <w:r>
        <w:t>sH@</w:t>
      </w:r>
      <w:r>
        <w:rPr>
          <w:rFonts w:ascii="Tahoma" w:hAnsi="Tahoma" w:cs="Tahoma"/>
        </w:rPr>
        <w:t>�����</w:t>
      </w:r>
      <w:r>
        <w:t>{|SKjA9</w:t>
      </w:r>
      <w:r>
        <w:rPr>
          <w:rFonts w:ascii="Tahoma" w:hAnsi="Tahoma" w:cs="Tahoma"/>
        </w:rPr>
        <w:t>������</w:t>
      </w:r>
      <w:r>
        <w:t>uJB</w:t>
      </w:r>
      <w:r>
        <w:rPr>
          <w:rFonts w:ascii="Tahoma" w:hAnsi="Tahoma" w:cs="Tahoma"/>
        </w:rPr>
        <w:t>�</w:t>
      </w:r>
      <w:r>
        <w:t>VN{PH</w:t>
      </w:r>
      <w:r>
        <w:rPr>
          <w:rFonts w:ascii="Tahoma" w:hAnsi="Tahoma" w:cs="Tahoma"/>
        </w:rPr>
        <w:t>�������������������������������������������������������������������������������������������������������</w:t>
      </w:r>
      <w:r>
        <w:t>x</w:t>
      </w:r>
      <w:r>
        <w:rPr>
          <w:rFonts w:ascii="Tahoma" w:hAnsi="Tahoma" w:cs="Tahoma"/>
        </w:rPr>
        <w:t>�</w:t>
      </w:r>
      <w:r>
        <w:t>vn</w:t>
      </w:r>
      <w:r>
        <w:rPr>
          <w:rFonts w:ascii="Tahoma" w:hAnsi="Tahoma" w:cs="Tahoma"/>
        </w:rPr>
        <w:t>�</w:t>
      </w:r>
      <w:r>
        <w:t>|u</w:t>
      </w:r>
      <w:r>
        <w:rPr>
          <w:rFonts w:ascii="Tahoma" w:hAnsi="Tahoma" w:cs="Tahoma"/>
        </w:rPr>
        <w:t>�����������������������������������������</w:t>
      </w:r>
      <w:r>
        <w:t>ظ</w:t>
      </w:r>
      <w:r>
        <w:rPr>
          <w:rFonts w:ascii="Tahoma" w:hAnsi="Tahoma" w:cs="Tahoma"/>
        </w:rPr>
        <w:t>���</w:t>
      </w:r>
      <w:r>
        <w:t>vx</w:t>
      </w:r>
      <w:r>
        <w:rPr>
          <w:rFonts w:ascii="Tahoma" w:hAnsi="Tahoma" w:cs="Tahoma"/>
        </w:rPr>
        <w:t>������������������������</w:t>
      </w:r>
      <w:r>
        <w:t>x</w:t>
      </w:r>
      <w:r>
        <w:rPr>
          <w:rFonts w:ascii="Tahoma" w:hAnsi="Tahoma" w:cs="Tahoma"/>
        </w:rPr>
        <w:t>����������������</w:t>
      </w:r>
      <w:r>
        <w:t>˱</w:t>
      </w:r>
      <w:r>
        <w:rPr>
          <w:rFonts w:ascii="Tahoma" w:hAnsi="Tahoma" w:cs="Tahoma"/>
        </w:rPr>
        <w:t>��</w:t>
      </w:r>
      <w:r>
        <w:t>vxG</w:t>
      </w:r>
      <w:r>
        <w:rPr>
          <w:rFonts w:ascii="Tahoma" w:hAnsi="Tahoma" w:cs="Tahoma"/>
        </w:rPr>
        <w:t>�</w:t>
      </w:r>
      <w:r>
        <w:t>Ԥ</w:t>
      </w:r>
      <w:r>
        <w:rPr>
          <w:rFonts w:ascii="Tahoma" w:hAnsi="Tahoma" w:cs="Tahoma"/>
        </w:rPr>
        <w:t>��������������������������������������������</w:t>
      </w:r>
      <w:r>
        <w:t>8</w:t>
      </w:r>
      <w:r>
        <w:rPr>
          <w:rFonts w:ascii="Tahoma" w:hAnsi="Tahoma" w:cs="Tahoma"/>
        </w:rPr>
        <w:t>�</w:t>
      </w:r>
      <w:r>
        <w:t>"</w:t>
      </w:r>
      <w:r>
        <w:rPr>
          <w:rFonts w:ascii="Tahoma" w:hAnsi="Tahoma" w:cs="Tahoma"/>
        </w:rPr>
        <w:t>�</w:t>
      </w:r>
      <w:r>
        <w:t>,@</w:t>
      </w:r>
      <w:r>
        <w:rPr>
          <w:rFonts w:ascii="Tahoma" w:hAnsi="Tahoma" w:cs="Tahoma"/>
        </w:rPr>
        <w:t>����������������������������������������������</w:t>
      </w:r>
      <w:r>
        <w:t>?l</w:t>
      </w:r>
      <w:r>
        <w:rPr>
          <w:rFonts w:ascii="Tahoma" w:hAnsi="Tahoma" w:cs="Tahoma"/>
        </w:rPr>
        <w:t>�</w:t>
      </w:r>
      <w:r>
        <w:t>1r</w:t>
      </w:r>
      <w:r>
        <w:rPr>
          <w:rFonts w:ascii="Tahoma" w:hAnsi="Tahoma" w:cs="Tahoma"/>
        </w:rPr>
        <w:t>�</w:t>
      </w:r>
      <w:r>
        <w:t xml:space="preserve"> </w:t>
      </w:r>
      <w:r>
        <w:rPr>
          <w:rFonts w:ascii="Tahoma" w:hAnsi="Tahoma" w:cs="Tahoma"/>
        </w:rPr>
        <w:t>�����������������������������</w:t>
      </w:r>
      <w:r>
        <w:t>+n</w:t>
      </w:r>
      <w:r>
        <w:rPr>
          <w:rFonts w:ascii="Tahoma" w:hAnsi="Tahoma" w:cs="Tahoma"/>
        </w:rPr>
        <w:t>�</w:t>
      </w:r>
      <w:r>
        <w:t>#i</w:t>
      </w:r>
      <w:r>
        <w:rPr>
          <w:rFonts w:ascii="Tahoma" w:hAnsi="Tahoma" w:cs="Tahoma"/>
        </w:rPr>
        <w:t>�������������������������������������������������������</w:t>
      </w:r>
      <w:r>
        <w:t>sH@sH@sH@</w:t>
      </w:r>
      <w:r>
        <w:rPr>
          <w:rFonts w:ascii="Tahoma" w:hAnsi="Tahoma" w:cs="Tahoma"/>
        </w:rPr>
        <w:t>����������������������������������������������������������������������������������������������������������������������������������������������������������������������������</w:t>
      </w:r>
      <w:r>
        <w:t>vx</w:t>
      </w:r>
      <w:r>
        <w:rPr>
          <w:rFonts w:ascii="Tahoma" w:hAnsi="Tahoma" w:cs="Tahoma"/>
        </w:rPr>
        <w:t>��������������������������������������������</w:t>
      </w:r>
      <w:r>
        <w:t>Ѓvx</w:t>
      </w:r>
      <w:r>
        <w:rPr>
          <w:rFonts w:ascii="Tahoma" w:hAnsi="Tahoma" w:cs="Tahoma"/>
        </w:rPr>
        <w:t>���������������������������������������������������������������������</w:t>
      </w:r>
      <w:r>
        <w:t>(</w:t>
      </w:r>
    </w:p>
    <w:p w14:paraId="4BE328A4" w14:textId="77777777" w:rsidR="0045207C" w:rsidRDefault="0045207C" w:rsidP="007724B4">
      <w:pPr>
        <w:pStyle w:val="Heading3"/>
      </w:pPr>
    </w:p>
    <w:p w14:paraId="649AE9A7" w14:textId="77777777" w:rsidR="0045207C" w:rsidRDefault="0045207C" w:rsidP="007724B4">
      <w:pPr>
        <w:pStyle w:val="Heading3"/>
      </w:pPr>
      <w:r>
        <w:t>`</w:t>
      </w:r>
      <w:r>
        <w:rPr>
          <w:rFonts w:ascii="Tahoma" w:hAnsi="Tahoma" w:cs="Tahoma"/>
        </w:rPr>
        <w:t>���������������������������</w:t>
      </w:r>
      <w:r>
        <w:t>pppppppwwwwwwpwwwwwpwwwwwwpwwwwwpwxwwww</w:t>
      </w:r>
      <w:r>
        <w:rPr>
          <w:rFonts w:ascii="Tahoma" w:hAnsi="Tahoma" w:cs="Tahoma"/>
        </w:rPr>
        <w:t>�</w:t>
      </w:r>
      <w:r>
        <w:t>x</w:t>
      </w:r>
      <w:r>
        <w:rPr>
          <w:rFonts w:ascii="Tahoma" w:hAnsi="Tahoma" w:cs="Tahoma"/>
        </w:rPr>
        <w:t>�</w:t>
      </w:r>
      <w:r>
        <w:t>wwwp{x{</w:t>
      </w:r>
      <w:r>
        <w:rPr>
          <w:rFonts w:ascii="Tahoma" w:hAnsi="Tahoma" w:cs="Tahoma"/>
        </w:rPr>
        <w:t>�</w:t>
      </w:r>
      <w:r>
        <w:t>ww</w:t>
      </w:r>
      <w:r>
        <w:rPr>
          <w:rFonts w:ascii="Tahoma" w:hAnsi="Tahoma" w:cs="Tahoma"/>
        </w:rPr>
        <w:t>���</w:t>
      </w:r>
      <w:r>
        <w:t>wwwp{</w:t>
      </w:r>
      <w:r>
        <w:rPr>
          <w:rFonts w:ascii="Tahoma" w:hAnsi="Tahoma" w:cs="Tahoma"/>
        </w:rPr>
        <w:t>����</w:t>
      </w:r>
      <w:r>
        <w:t>wxx</w:t>
      </w:r>
      <w:r>
        <w:rPr>
          <w:rFonts w:ascii="Tahoma" w:hAnsi="Tahoma" w:cs="Tahoma"/>
        </w:rPr>
        <w:t>��</w:t>
      </w:r>
      <w:r>
        <w:t>ppp</w:t>
      </w:r>
      <w:r>
        <w:rPr>
          <w:rFonts w:ascii="Tahoma" w:hAnsi="Tahoma" w:cs="Tahoma"/>
        </w:rPr>
        <w:t>�</w:t>
      </w:r>
      <w:r>
        <w:t>x</w:t>
      </w:r>
      <w:r>
        <w:rPr>
          <w:rFonts w:ascii="Tahoma" w:hAnsi="Tahoma" w:cs="Tahoma"/>
        </w:rPr>
        <w:t>��</w:t>
      </w:r>
      <w:r>
        <w:t>wwp(</w:t>
      </w:r>
    </w:p>
    <w:p w14:paraId="26028FD9" w14:textId="77777777" w:rsidR="0045207C" w:rsidRDefault="0045207C" w:rsidP="007724B4">
      <w:pPr>
        <w:pStyle w:val="Heading3"/>
      </w:pPr>
    </w:p>
    <w:p w14:paraId="4B554C0D" w14:textId="77777777" w:rsidR="0045207C" w:rsidRDefault="0045207C" w:rsidP="007724B4">
      <w:pPr>
        <w:pStyle w:val="Heading3"/>
      </w:pPr>
      <w:r>
        <w:rPr>
          <w:rFonts w:ascii="Tahoma" w:hAnsi="Tahoma" w:cs="Tahoma"/>
        </w:rPr>
        <w:t>�</w:t>
      </w:r>
    </w:p>
    <w:p w14:paraId="22536EDC" w14:textId="77777777" w:rsidR="0045207C" w:rsidRDefault="0045207C" w:rsidP="007724B4">
      <w:pPr>
        <w:pStyle w:val="Heading3"/>
      </w:pPr>
    </w:p>
    <w:p w14:paraId="75D0A31E" w14:textId="77777777" w:rsidR="0045207C" w:rsidRDefault="0045207C" w:rsidP="007724B4">
      <w:pPr>
        <w:pStyle w:val="Heading3"/>
      </w:pPr>
      <w:r>
        <w:rPr>
          <w:rFonts w:ascii="Tahoma" w:hAnsi="Tahoma" w:cs="Tahoma"/>
        </w:rPr>
        <w:t>���������������������������������������</w:t>
      </w:r>
      <w:r>
        <w:t>x</w:t>
      </w:r>
      <w:r>
        <w:rPr>
          <w:rFonts w:ascii="Tahoma" w:hAnsi="Tahoma" w:cs="Tahoma"/>
        </w:rPr>
        <w:t>��</w:t>
      </w:r>
      <w:r>
        <w:t>t</w:t>
      </w:r>
      <w:r>
        <w:rPr>
          <w:rFonts w:ascii="Tahoma" w:hAnsi="Tahoma" w:cs="Tahoma"/>
        </w:rPr>
        <w:t>��</w:t>
      </w:r>
      <w:r>
        <w:t>Xy</w:t>
      </w:r>
      <w:r>
        <w:rPr>
          <w:rFonts w:ascii="Tahoma" w:hAnsi="Tahoma" w:cs="Tahoma"/>
        </w:rPr>
        <w:t>�</w:t>
      </w:r>
      <w:r>
        <w:t>Aeo/O`@K2@)=)&gt;*=&amp;9,3@</w:t>
      </w:r>
      <w:r>
        <w:rPr>
          <w:rFonts w:ascii="Tahoma" w:hAnsi="Tahoma" w:cs="Tahoma"/>
        </w:rPr>
        <w:t>���������</w:t>
      </w:r>
      <w:r>
        <w:t>l</w:t>
      </w:r>
      <w:r>
        <w:rPr>
          <w:rFonts w:ascii="Tahoma" w:hAnsi="Tahoma" w:cs="Tahoma"/>
        </w:rPr>
        <w:t>��</w:t>
      </w:r>
      <w:r>
        <w:t>N</w:t>
      </w:r>
      <w:r>
        <w:rPr>
          <w:rFonts w:ascii="Tahoma" w:hAnsi="Tahoma" w:cs="Tahoma"/>
        </w:rPr>
        <w:t>��</w:t>
      </w:r>
      <w:r>
        <w:t>G</w:t>
      </w:r>
      <w:r>
        <w:rPr>
          <w:rFonts w:ascii="Tahoma" w:hAnsi="Tahoma" w:cs="Tahoma"/>
        </w:rPr>
        <w:t>��</w:t>
      </w:r>
      <w:r>
        <w:t>8</w:t>
      </w:r>
      <w:r>
        <w:rPr>
          <w:rFonts w:ascii="Tahoma" w:hAnsi="Tahoma" w:cs="Tahoma"/>
        </w:rPr>
        <w:t>��</w:t>
      </w:r>
      <w:r>
        <w:t>1</w:t>
      </w:r>
      <w:r>
        <w:rPr>
          <w:rFonts w:ascii="Tahoma" w:hAnsi="Tahoma" w:cs="Tahoma"/>
        </w:rPr>
        <w:t>��</w:t>
      </w:r>
      <w:r>
        <w:t>(</w:t>
      </w:r>
      <w:r>
        <w:rPr>
          <w:rFonts w:ascii="Tahoma" w:hAnsi="Tahoma" w:cs="Tahoma"/>
        </w:rPr>
        <w:t>��</w:t>
      </w:r>
      <w:r>
        <w:t>%</w:t>
      </w:r>
      <w:r>
        <w:rPr>
          <w:rFonts w:ascii="Tahoma" w:hAnsi="Tahoma" w:cs="Tahoma"/>
        </w:rPr>
        <w:t>������</w:t>
      </w:r>
      <w:r>
        <w:t>3S_</w:t>
      </w:r>
      <w:r>
        <w:rPr>
          <w:rFonts w:ascii="Tahoma" w:hAnsi="Tahoma" w:cs="Tahoma"/>
        </w:rPr>
        <w:t>���������������</w:t>
      </w:r>
      <w:r>
        <w:t>v</w:t>
      </w:r>
      <w:r>
        <w:rPr>
          <w:rFonts w:ascii="Tahoma" w:hAnsi="Tahoma" w:cs="Tahoma"/>
        </w:rPr>
        <w:t>��</w:t>
      </w:r>
      <w:r>
        <w:t>l</w:t>
      </w:r>
      <w:r>
        <w:rPr>
          <w:rFonts w:ascii="Tahoma" w:hAnsi="Tahoma" w:cs="Tahoma"/>
        </w:rPr>
        <w:t>��</w:t>
      </w:r>
      <w:r>
        <w:t>V</w:t>
      </w:r>
      <w:r>
        <w:rPr>
          <w:rFonts w:ascii="Tahoma" w:hAnsi="Tahoma" w:cs="Tahoma"/>
        </w:rPr>
        <w:t>��</w:t>
      </w:r>
      <w:r>
        <w:t>?</w:t>
      </w:r>
      <w:r>
        <w:rPr>
          <w:rFonts w:ascii="Tahoma" w:hAnsi="Tahoma" w:cs="Tahoma"/>
        </w:rPr>
        <w:t>��</w:t>
      </w:r>
      <w:r>
        <w:t>2</w:t>
      </w:r>
      <w:r>
        <w:rPr>
          <w:rFonts w:ascii="Tahoma" w:hAnsi="Tahoma" w:cs="Tahoma"/>
        </w:rPr>
        <w:t>��</w:t>
      </w:r>
      <w:r>
        <w:t>'</w:t>
      </w:r>
      <w:r>
        <w:rPr>
          <w:rFonts w:ascii="Tahoma" w:hAnsi="Tahoma" w:cs="Tahoma"/>
        </w:rPr>
        <w:t>����</w:t>
      </w:r>
      <w:r>
        <w:t>Cdt</w:t>
      </w:r>
      <w:r>
        <w:rPr>
          <w:rFonts w:ascii="Tahoma" w:hAnsi="Tahoma" w:cs="Tahoma"/>
        </w:rPr>
        <w:t>���������������</w:t>
      </w:r>
      <w:r>
        <w:t>~</w:t>
      </w:r>
      <w:r>
        <w:rPr>
          <w:rFonts w:ascii="Tahoma" w:hAnsi="Tahoma" w:cs="Tahoma"/>
        </w:rPr>
        <w:t>��</w:t>
      </w:r>
      <w:r>
        <w:t>q</w:t>
      </w:r>
      <w:r>
        <w:rPr>
          <w:rFonts w:ascii="Tahoma" w:hAnsi="Tahoma" w:cs="Tahoma"/>
        </w:rPr>
        <w:t>��</w:t>
      </w:r>
      <w:r>
        <w:t>g</w:t>
      </w:r>
      <w:r>
        <w:rPr>
          <w:rFonts w:ascii="Tahoma" w:hAnsi="Tahoma" w:cs="Tahoma"/>
        </w:rPr>
        <w:t>��</w:t>
      </w:r>
      <w:r>
        <w:t>S</w:t>
      </w:r>
      <w:r>
        <w:rPr>
          <w:rFonts w:ascii="Tahoma" w:hAnsi="Tahoma" w:cs="Tahoma"/>
        </w:rPr>
        <w:t>��</w:t>
      </w:r>
      <w:r>
        <w:t>?</w:t>
      </w:r>
      <w:r>
        <w:rPr>
          <w:rFonts w:ascii="Tahoma" w:hAnsi="Tahoma" w:cs="Tahoma"/>
        </w:rPr>
        <w:t>��</w:t>
      </w:r>
      <w:r>
        <w:t>/</w:t>
      </w:r>
      <w:r>
        <w:rPr>
          <w:rFonts w:ascii="Tahoma" w:hAnsi="Tahoma" w:cs="Tahoma"/>
        </w:rPr>
        <w:t>����</w:t>
      </w:r>
      <w:r>
        <w:t>Tq</w:t>
      </w:r>
      <w:r>
        <w:rPr>
          <w:rFonts w:ascii="Tahoma" w:hAnsi="Tahoma" w:cs="Tahoma"/>
        </w:rPr>
        <w:t>����������������������</w:t>
      </w:r>
      <w:r>
        <w:t>j</w:t>
      </w:r>
      <w:r>
        <w:rPr>
          <w:rFonts w:ascii="Tahoma" w:hAnsi="Tahoma" w:cs="Tahoma"/>
        </w:rPr>
        <w:t>��</w:t>
      </w:r>
      <w:r>
        <w:t>b</w:t>
      </w:r>
      <w:r>
        <w:rPr>
          <w:rFonts w:ascii="Tahoma" w:hAnsi="Tahoma" w:cs="Tahoma"/>
        </w:rPr>
        <w:t>��</w:t>
      </w:r>
      <w:r>
        <w:t>V</w:t>
      </w:r>
      <w:r>
        <w:rPr>
          <w:rFonts w:ascii="Tahoma" w:hAnsi="Tahoma" w:cs="Tahoma"/>
        </w:rPr>
        <w:t>��</w:t>
      </w:r>
      <w:r>
        <w:t>A</w:t>
      </w:r>
      <w:r>
        <w:rPr>
          <w:rFonts w:ascii="Tahoma" w:hAnsi="Tahoma" w:cs="Tahoma"/>
        </w:rPr>
        <w:t>��⸮��</w:t>
      </w:r>
      <w:r>
        <w:t>^~</w:t>
      </w:r>
      <w:r>
        <w:rPr>
          <w:rFonts w:ascii="Tahoma" w:hAnsi="Tahoma" w:cs="Tahoma"/>
        </w:rPr>
        <w:t>�������������������������</w:t>
      </w:r>
      <w:r>
        <w:t>X</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o</w:t>
      </w:r>
      <w:r>
        <w:rPr>
          <w:rFonts w:ascii="Tahoma" w:hAnsi="Tahoma" w:cs="Tahoma"/>
        </w:rPr>
        <w:t>��������������������������</w:t>
      </w:r>
      <w:r>
        <w:t>n</w:t>
      </w:r>
      <w:r>
        <w:rPr>
          <w:rFonts w:ascii="Tahoma" w:hAnsi="Tahoma" w:cs="Tahoma"/>
        </w:rPr>
        <w:t>��</w:t>
      </w:r>
      <w:r>
        <w:t>K</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rPr>
          <w:rFonts w:ascii="Ebrima" w:hAnsi="Ebrima" w:cs="Ebrima"/>
        </w:rPr>
        <w:t>ߴ</w:t>
      </w:r>
      <w:r>
        <w:rPr>
          <w:rFonts w:ascii="Tahoma" w:hAnsi="Tahoma" w:cs="Tahoma"/>
        </w:rPr>
        <w:t>�������</w:t>
      </w:r>
      <w:r>
        <w:t>ƛ</w:t>
      </w:r>
      <w:r>
        <w:rPr>
          <w:rFonts w:ascii="Tahoma" w:hAnsi="Tahoma" w:cs="Tahoma"/>
        </w:rPr>
        <w:t>�</w:t>
      </w:r>
      <w:r>
        <w:t>Ǜ</w:t>
      </w:r>
      <w:r>
        <w:rPr>
          <w:rFonts w:ascii="Tahoma" w:hAnsi="Tahoma" w:cs="Tahoma"/>
        </w:rPr>
        <w:t>�</w:t>
      </w:r>
      <w:r>
        <w:t>Ɣ</w:t>
      </w:r>
      <w:r>
        <w:rPr>
          <w:rFonts w:ascii="Tahoma" w:hAnsi="Tahoma" w:cs="Tahoma"/>
        </w:rPr>
        <w:t>����������</w:t>
      </w:r>
      <w:r>
        <w:t>Ā</w:t>
      </w:r>
      <w:r>
        <w:rPr>
          <w:rFonts w:ascii="Tahoma" w:hAnsi="Tahoma" w:cs="Tahoma"/>
        </w:rPr>
        <w:t>�������������������</w:t>
      </w:r>
      <w:r>
        <w:t>Ԩ</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p</w:t>
      </w:r>
      <w:r>
        <w:rPr>
          <w:rFonts w:ascii="Tahoma" w:hAnsi="Tahoma" w:cs="Tahoma"/>
        </w:rPr>
        <w:t>�����������</w:t>
      </w:r>
      <w:r>
        <w:t>k</w:t>
      </w:r>
      <w:r>
        <w:rPr>
          <w:rFonts w:ascii="Tahoma" w:hAnsi="Tahoma" w:cs="Tahoma"/>
        </w:rPr>
        <w:t>��������������������������������������������������������������</w:t>
      </w:r>
      <w:r>
        <w:t>Ƥ</w:t>
      </w:r>
      <w:r>
        <w:rPr>
          <w:rFonts w:ascii="Tahoma" w:hAnsi="Tahoma" w:cs="Tahoma"/>
        </w:rPr>
        <w:t>�</w:t>
      </w:r>
      <w:r>
        <w:t>ǘ</w:t>
      </w:r>
      <w:r>
        <w:rPr>
          <w:rFonts w:ascii="Tahoma" w:hAnsi="Tahoma" w:cs="Tahoma"/>
        </w:rPr>
        <w:t>��</w:t>
      </w:r>
      <w:r>
        <w:t>v</w:t>
      </w:r>
      <w:r>
        <w:rPr>
          <w:rFonts w:ascii="Tahoma" w:hAnsi="Tahoma" w:cs="Tahoma"/>
        </w:rPr>
        <w:t>�</w:t>
      </w:r>
      <w:r>
        <w:rPr>
          <w:rFonts w:ascii="Ebrima" w:hAnsi="Ebrima" w:cs="Ebrima"/>
        </w:rPr>
        <w:t>ߴ</w:t>
      </w:r>
      <w:r>
        <w:rPr>
          <w:rFonts w:ascii="Tahoma" w:hAnsi="Tahoma" w:cs="Tahoma"/>
        </w:rPr>
        <w:t>�</w:t>
      </w:r>
      <w:r>
        <w:t>ś</w:t>
      </w:r>
      <w:r>
        <w:rPr>
          <w:rFonts w:ascii="Tahoma" w:hAnsi="Tahoma" w:cs="Tahoma"/>
        </w:rPr>
        <w:t>��</w:t>
      </w:r>
      <w:r>
        <w:t>(</w:t>
      </w:r>
    </w:p>
    <w:p w14:paraId="600EB4C0" w14:textId="77777777" w:rsidR="0045207C" w:rsidRDefault="0045207C" w:rsidP="007724B4">
      <w:pPr>
        <w:pStyle w:val="Heading3"/>
      </w:pPr>
    </w:p>
    <w:p w14:paraId="2F391785" w14:textId="77777777" w:rsidR="0045207C" w:rsidRDefault="0045207C" w:rsidP="007724B4">
      <w:pPr>
        <w:pStyle w:val="Heading3"/>
      </w:pPr>
      <w:r>
        <w:t>`</w:t>
      </w:r>
      <w:r>
        <w:rPr>
          <w:rFonts w:ascii="Tahoma" w:hAnsi="Tahoma" w:cs="Tahoma"/>
        </w:rPr>
        <w:t>���������������������������</w:t>
      </w:r>
      <w:r>
        <w:t>wwwwwq</w:t>
      </w:r>
      <w:r>
        <w:rPr>
          <w:rFonts w:ascii="Tahoma" w:hAnsi="Tahoma" w:cs="Tahoma"/>
        </w:rPr>
        <w:t>�</w:t>
      </w:r>
      <w:r>
        <w:t>wwq</w:t>
      </w:r>
      <w:r>
        <w:rPr>
          <w:rFonts w:ascii="Tahoma" w:hAnsi="Tahoma" w:cs="Tahoma"/>
        </w:rPr>
        <w:t>�</w:t>
      </w:r>
      <w:r>
        <w:t>q</w:t>
      </w:r>
      <w:r>
        <w:rPr>
          <w:rFonts w:ascii="Tahoma" w:hAnsi="Tahoma" w:cs="Tahoma"/>
        </w:rPr>
        <w:t>�</w:t>
      </w:r>
      <w:r>
        <w:t>wwpwwqpwq</w:t>
      </w:r>
      <w:r>
        <w:rPr>
          <w:rFonts w:ascii="Tahoma" w:hAnsi="Tahoma" w:cs="Tahoma"/>
        </w:rPr>
        <w:t>��</w:t>
      </w:r>
      <w:r>
        <w:t>pwwwpwwq</w:t>
      </w:r>
      <w:r>
        <w:rPr>
          <w:rFonts w:ascii="Tahoma" w:hAnsi="Tahoma" w:cs="Tahoma"/>
        </w:rPr>
        <w:t>�</w:t>
      </w:r>
      <w:r>
        <w:t>wpwwwpwq</w:t>
      </w:r>
      <w:r>
        <w:rPr>
          <w:rFonts w:ascii="Tahoma" w:hAnsi="Tahoma" w:cs="Tahoma"/>
        </w:rPr>
        <w:t>�</w:t>
      </w:r>
      <w:r>
        <w:t>wpqwqp</w:t>
      </w:r>
      <w:r>
        <w:rPr>
          <w:rFonts w:ascii="Tahoma" w:hAnsi="Tahoma" w:cs="Tahoma"/>
        </w:rPr>
        <w:t>�</w:t>
      </w:r>
      <w:r>
        <w:t>ww</w:t>
      </w:r>
      <w:r>
        <w:rPr>
          <w:rFonts w:ascii="Tahoma" w:hAnsi="Tahoma" w:cs="Tahoma"/>
        </w:rPr>
        <w:t>��</w:t>
      </w:r>
      <w:r>
        <w:t>wwwq(</w:t>
      </w:r>
    </w:p>
    <w:p w14:paraId="3C482721" w14:textId="77777777" w:rsidR="0045207C" w:rsidRDefault="0045207C" w:rsidP="007724B4">
      <w:pPr>
        <w:pStyle w:val="Heading3"/>
      </w:pPr>
    </w:p>
    <w:p w14:paraId="3711E05A" w14:textId="77777777" w:rsidR="0045207C" w:rsidRDefault="0045207C" w:rsidP="007724B4">
      <w:pPr>
        <w:pStyle w:val="Heading3"/>
      </w:pPr>
      <w:r>
        <w:rPr>
          <w:rFonts w:ascii="Tahoma" w:hAnsi="Tahoma" w:cs="Tahoma"/>
        </w:rPr>
        <w:t>�</w:t>
      </w:r>
    </w:p>
    <w:p w14:paraId="43D89B7C" w14:textId="77777777" w:rsidR="0045207C" w:rsidRDefault="0045207C" w:rsidP="007724B4">
      <w:pPr>
        <w:pStyle w:val="Heading3"/>
      </w:pPr>
    </w:p>
    <w:p w14:paraId="67D1C620" w14:textId="77777777" w:rsidR="0045207C" w:rsidRDefault="0045207C" w:rsidP="007724B4">
      <w:pPr>
        <w:pStyle w:val="Heading3"/>
      </w:pPr>
      <w:r>
        <w:rPr>
          <w:rFonts w:ascii="Tahoma" w:hAnsi="Tahoma" w:cs="Tahoma"/>
        </w:rPr>
        <w:t>������������������������������������������������</w:t>
      </w:r>
      <w:r>
        <w:t>u</w:t>
      </w:r>
      <w:r>
        <w:rPr>
          <w:rFonts w:ascii="Tahoma" w:hAnsi="Tahoma" w:cs="Tahoma"/>
        </w:rPr>
        <w:t>��</w:t>
      </w:r>
      <w:r>
        <w:t>-</w:t>
      </w:r>
      <w:r>
        <w:rPr>
          <w:rFonts w:ascii="Tahoma" w:hAnsi="Tahoma" w:cs="Tahoma"/>
        </w:rPr>
        <w:t>�</w:t>
      </w:r>
      <w:r>
        <w:t>]n</w:t>
      </w:r>
      <w:r>
        <w:rPr>
          <w:rFonts w:ascii="Tahoma" w:hAnsi="Tahoma" w:cs="Tahoma"/>
        </w:rPr>
        <w:t>�������������</w:t>
      </w:r>
      <w:r>
        <w:t>hw</w:t>
      </w:r>
      <w:r>
        <w:rPr>
          <w:rFonts w:ascii="Tahoma" w:hAnsi="Tahoma" w:cs="Tahoma"/>
        </w:rPr>
        <w:t>����������������</w:t>
      </w:r>
      <w:r>
        <w:t>6N</w:t>
      </w:r>
      <w:r>
        <w:rPr>
          <w:rFonts w:ascii="Tahoma" w:hAnsi="Tahoma" w:cs="Tahoma"/>
        </w:rPr>
        <w:t>�</w:t>
      </w:r>
      <w:r>
        <w:t>3</w:t>
      </w:r>
      <w:r>
        <w:rPr>
          <w:rFonts w:ascii="Tahoma" w:hAnsi="Tahoma" w:cs="Tahoma"/>
        </w:rPr>
        <w:t>�⸮</w:t>
      </w:r>
      <w:r>
        <w:t>6</w:t>
      </w:r>
      <w:r>
        <w:rPr>
          <w:rFonts w:hint="cs"/>
        </w:rPr>
        <w:t>ݼ</w:t>
      </w:r>
      <w:r>
        <w:rPr>
          <w:rFonts w:ascii="Tahoma" w:hAnsi="Tahoma" w:cs="Tahoma"/>
        </w:rPr>
        <w:t>��������</w:t>
      </w:r>
      <w:r>
        <w:t>6N</w:t>
      </w:r>
      <w:r>
        <w:rPr>
          <w:rFonts w:ascii="Tahoma" w:hAnsi="Tahoma" w:cs="Tahoma"/>
        </w:rPr>
        <w:t>�</w:t>
      </w:r>
      <w:r>
        <w:t>(</w:t>
      </w:r>
      <w:r>
        <w:rPr>
          <w:rFonts w:ascii="Tahoma" w:hAnsi="Tahoma" w:cs="Tahoma"/>
        </w:rPr>
        <w:t>����������������</w:t>
      </w:r>
      <w:r>
        <w:t>du</w:t>
      </w:r>
      <w:r>
        <w:rPr>
          <w:rFonts w:ascii="Tahoma" w:hAnsi="Tahoma" w:cs="Tahoma"/>
        </w:rPr>
        <w:t>�</w:t>
      </w:r>
      <w:r>
        <w:t>(</w:t>
      </w:r>
      <w:r>
        <w:rPr>
          <w:rFonts w:ascii="Tahoma" w:hAnsi="Tahoma" w:cs="Tahoma"/>
        </w:rPr>
        <w:t>�</w:t>
      </w:r>
      <w:r>
        <w:t>"&gt;</w:t>
      </w:r>
      <w:r>
        <w:rPr>
          <w:rFonts w:ascii="Tahoma" w:hAnsi="Tahoma" w:cs="Tahoma"/>
        </w:rPr>
        <w:t>�</w:t>
      </w:r>
      <w:r>
        <w:t>iy</w:t>
      </w:r>
      <w:r>
        <w:rPr>
          <w:rFonts w:ascii="Tahoma" w:hAnsi="Tahoma" w:cs="Tahoma"/>
        </w:rPr>
        <w:t>�������</w:t>
      </w:r>
      <w:r>
        <w:t>(</w:t>
      </w:r>
      <w:r>
        <w:rPr>
          <w:rFonts w:ascii="Tahoma" w:hAnsi="Tahoma" w:cs="Tahoma"/>
        </w:rPr>
        <w:t>�</w:t>
      </w:r>
      <w:r>
        <w:t>:Q</w:t>
      </w:r>
      <w:r>
        <w:rPr>
          <w:rFonts w:ascii="Tahoma" w:hAnsi="Tahoma" w:cs="Tahoma"/>
        </w:rPr>
        <w:t>�������������������</w:t>
      </w:r>
      <w:r>
        <w:t>8P</w:t>
      </w:r>
      <w:r>
        <w:rPr>
          <w:rFonts w:ascii="Tahoma" w:hAnsi="Tahoma" w:cs="Tahoma"/>
        </w:rPr>
        <w:t>�</w:t>
      </w:r>
      <w:r>
        <w:t>(</w:t>
      </w:r>
      <w:r>
        <w:rPr>
          <w:rFonts w:ascii="Tahoma" w:hAnsi="Tahoma" w:cs="Tahoma"/>
        </w:rPr>
        <w:t>�</w:t>
      </w:r>
      <w:r>
        <w:t>2K</w:t>
      </w:r>
      <w:r>
        <w:rPr>
          <w:rFonts w:ascii="MS Gothic" w:eastAsia="MS Gothic" w:hAnsi="MS Gothic" w:cs="MS Gothic" w:hint="eastAsia"/>
        </w:rPr>
        <w:t>笰</w:t>
      </w:r>
      <w:r>
        <w:rPr>
          <w:rFonts w:ascii="Tahoma" w:hAnsi="Tahoma" w:cs="Tahoma"/>
        </w:rPr>
        <w:t>�</w:t>
      </w:r>
      <w:r>
        <w:t>(</w:t>
      </w:r>
      <w:r>
        <w:rPr>
          <w:rFonts w:ascii="Tahoma" w:hAnsi="Tahoma" w:cs="Tahoma"/>
        </w:rPr>
        <w:t>�</w:t>
      </w:r>
      <w:r>
        <w:t>0J</w:t>
      </w:r>
      <w:r>
        <w:rPr>
          <w:rFonts w:ascii="MS Gothic" w:eastAsia="MS Gothic" w:hAnsi="MS Gothic" w:cs="MS Gothic" w:hint="eastAsia"/>
        </w:rPr>
        <w:t>畜</w:t>
      </w:r>
      <w:r>
        <w:rPr>
          <w:rFonts w:ascii="Tahoma" w:hAnsi="Tahoma" w:cs="Tahoma"/>
        </w:rPr>
        <w:t>����������������������</w:t>
      </w:r>
      <w:r>
        <w:t>@X</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bt</w:t>
      </w:r>
      <w:r>
        <w:rPr>
          <w:rFonts w:ascii="Tahoma" w:hAnsi="Tahoma" w:cs="Tahoma"/>
        </w:rPr>
        <w:t>����������������������������</w:t>
      </w:r>
      <w:r>
        <w:t>@h</w:t>
      </w:r>
      <w:r>
        <w:rPr>
          <w:rFonts w:ascii="Tahoma" w:hAnsi="Tahoma" w:cs="Tahoma"/>
        </w:rPr>
        <w:t>�</w:t>
      </w:r>
      <w:r>
        <w:t>@h</w:t>
      </w:r>
      <w:r>
        <w:rPr>
          <w:rFonts w:ascii="Tahoma" w:hAnsi="Tahoma" w:cs="Tahoma"/>
        </w:rPr>
        <w:t>�</w:t>
      </w:r>
      <w:r>
        <w:t>Sh</w:t>
      </w:r>
      <w:r>
        <w:rPr>
          <w:rFonts w:ascii="Tahoma" w:hAnsi="Tahoma" w:cs="Tahoma"/>
        </w:rPr>
        <w:t>����������������������������</w:t>
      </w:r>
      <w:r>
        <w:t>`x</w:t>
      </w:r>
      <w:r>
        <w:rPr>
          <w:rFonts w:ascii="Tahoma" w:hAnsi="Tahoma" w:cs="Tahoma"/>
        </w:rPr>
        <w:t>�</w:t>
      </w:r>
      <w:r>
        <w:t>[p</w:t>
      </w:r>
      <w:r>
        <w:rPr>
          <w:rFonts w:ascii="Tahoma" w:hAnsi="Tahoma" w:cs="Tahoma"/>
        </w:rPr>
        <w:t>�</w:t>
      </w:r>
      <w:r>
        <w:t>Zo</w:t>
      </w:r>
      <w:r>
        <w:rPr>
          <w:rFonts w:ascii="Tahoma" w:hAnsi="Tahoma" w:cs="Tahoma"/>
        </w:rPr>
        <w:t>�</w:t>
      </w:r>
      <w:r>
        <w:t>`x</w:t>
      </w:r>
      <w:r>
        <w:rPr>
          <w:rFonts w:ascii="Tahoma" w:hAnsi="Tahoma" w:cs="Tahoma"/>
        </w:rPr>
        <w:t>�������������������������</w:t>
      </w:r>
      <w:r>
        <w:t>`x</w:t>
      </w:r>
      <w:r>
        <w:rPr>
          <w:rFonts w:ascii="Tahoma" w:hAnsi="Tahoma" w:cs="Tahoma"/>
        </w:rPr>
        <w:t>�</w:t>
      </w:r>
      <w:r>
        <w:t>`x</w:t>
      </w:r>
      <w:r>
        <w:rPr>
          <w:rFonts w:ascii="Tahoma" w:hAnsi="Tahoma" w:cs="Tahoma"/>
        </w:rPr>
        <w:t>�</w:t>
      </w:r>
      <w:r>
        <w:t>v</w:t>
      </w:r>
      <w:r>
        <w:rPr>
          <w:rFonts w:ascii="Tahoma" w:hAnsi="Tahoma" w:cs="Tahoma"/>
        </w:rPr>
        <w:t>�</w:t>
      </w:r>
      <w:r>
        <w:rPr>
          <w:rFonts w:ascii="Malgun Gothic" w:eastAsia="Malgun Gothic" w:hAnsi="Malgun Gothic" w:cs="Malgun Gothic" w:hint="eastAsia"/>
        </w:rPr>
        <w:t>︺</w:t>
      </w:r>
      <w:r>
        <w:rPr>
          <w:rFonts w:ascii="Tahoma" w:hAnsi="Tahoma" w:cs="Tahoma"/>
        </w:rPr>
        <w:t>�</w:t>
      </w:r>
      <w:r>
        <w:t>`x</w:t>
      </w:r>
      <w:r>
        <w:rPr>
          <w:rFonts w:ascii="Tahoma" w:hAnsi="Tahoma" w:cs="Tahoma"/>
        </w:rPr>
        <w:t>�</w:t>
      </w:r>
      <w:r>
        <w:t>`x</w:t>
      </w:r>
      <w:r>
        <w:rPr>
          <w:rFonts w:ascii="Tahoma" w:hAnsi="Tahoma" w:cs="Tahoma"/>
        </w:rPr>
        <w:t>�������������������</w:t>
      </w:r>
      <w:r>
        <w:t>`x</w:t>
      </w:r>
      <w:r>
        <w:rPr>
          <w:rFonts w:ascii="Tahoma" w:hAnsi="Tahoma" w:cs="Tahoma"/>
        </w:rPr>
        <w:t>�</w:t>
      </w:r>
      <w:r>
        <w:t>`x</w:t>
      </w:r>
      <w:r>
        <w:rPr>
          <w:rFonts w:ascii="Tahoma" w:hAnsi="Tahoma" w:cs="Tahoma"/>
        </w:rPr>
        <w:t>����������������</w:t>
      </w:r>
      <w:r>
        <w:t>`x</w:t>
      </w:r>
      <w:r>
        <w:rPr>
          <w:rFonts w:ascii="Tahoma" w:hAnsi="Tahoma" w:cs="Tahoma"/>
        </w:rPr>
        <w:t>�������������</w:t>
      </w:r>
      <w:r>
        <w:t>x</w:t>
      </w:r>
      <w:r>
        <w:rPr>
          <w:rFonts w:ascii="Tahoma" w:hAnsi="Tahoma" w:cs="Tahoma"/>
        </w:rPr>
        <w:t>��</w:t>
      </w:r>
      <w:r>
        <w:t>`x</w:t>
      </w:r>
      <w:r>
        <w:rPr>
          <w:rFonts w:ascii="Tahoma" w:hAnsi="Tahoma" w:cs="Tahoma"/>
        </w:rPr>
        <w:t>�������������������������������������������������������������������</w:t>
      </w:r>
      <w:r>
        <w:t>(</w:t>
      </w:r>
    </w:p>
    <w:p w14:paraId="75AAB0E8" w14:textId="77777777" w:rsidR="0045207C" w:rsidRDefault="0045207C" w:rsidP="007724B4">
      <w:pPr>
        <w:pStyle w:val="Heading3"/>
      </w:pPr>
    </w:p>
    <w:p w14:paraId="3051BB14" w14:textId="77777777" w:rsidR="0045207C" w:rsidRDefault="0045207C" w:rsidP="007724B4">
      <w:pPr>
        <w:pStyle w:val="Heading3"/>
      </w:pPr>
      <w:r>
        <w:t>`</w:t>
      </w:r>
      <w:r>
        <w:rPr>
          <w:rFonts w:ascii="Tahoma" w:hAnsi="Tahoma" w:cs="Tahoma"/>
        </w:rPr>
        <w:t>���������������������������</w:t>
      </w:r>
      <w:r>
        <w:t>wpwwwpwwwwpwwpwwpwwpwwpwwpwwpwwpwwpppwpwpwpwwwpwwpwwpwwwwwp(</w:t>
      </w:r>
    </w:p>
    <w:p w14:paraId="4A82BF6A" w14:textId="77777777" w:rsidR="0045207C" w:rsidRDefault="0045207C" w:rsidP="007724B4">
      <w:pPr>
        <w:pStyle w:val="Heading3"/>
      </w:pPr>
    </w:p>
    <w:p w14:paraId="14F6147C" w14:textId="77777777" w:rsidR="0045207C" w:rsidRDefault="0045207C" w:rsidP="007724B4">
      <w:pPr>
        <w:pStyle w:val="Heading3"/>
      </w:pPr>
      <w:r>
        <w:rPr>
          <w:rFonts w:ascii="Tahoma" w:hAnsi="Tahoma" w:cs="Tahoma"/>
        </w:rPr>
        <w:t>�</w:t>
      </w:r>
    </w:p>
    <w:p w14:paraId="3F7C9DC2" w14:textId="77777777" w:rsidR="0045207C" w:rsidRDefault="0045207C" w:rsidP="007724B4">
      <w:pPr>
        <w:pStyle w:val="Heading3"/>
      </w:pPr>
    </w:p>
    <w:p w14:paraId="2ABCE49C" w14:textId="77777777" w:rsidR="0045207C" w:rsidRDefault="0045207C" w:rsidP="007724B4">
      <w:pPr>
        <w:pStyle w:val="Heading3"/>
      </w:pPr>
      <w:r>
        <w:rPr>
          <w:rFonts w:ascii="Tahoma" w:hAnsi="Tahoma" w:cs="Tahoma"/>
        </w:rPr>
        <w:t>���������������������������������������������������</w:t>
      </w:r>
      <w:r>
        <w:t>֕t</w:t>
      </w:r>
      <w:r>
        <w:rPr>
          <w:rFonts w:ascii="Tahoma" w:hAnsi="Tahoma" w:cs="Tahoma"/>
        </w:rPr>
        <w:t>�</w:t>
      </w:r>
      <w:r>
        <w:t>s]</w:t>
      </w:r>
      <w:r>
        <w:rPr>
          <w:rFonts w:ascii="Tahoma" w:hAnsi="Tahoma" w:cs="Tahoma"/>
        </w:rPr>
        <w:t>�</w:t>
      </w:r>
      <w:r>
        <w:t>fH</w:t>
      </w:r>
      <w:r>
        <w:rPr>
          <w:rFonts w:ascii="Tahoma" w:hAnsi="Tahoma" w:cs="Tahoma"/>
        </w:rPr>
        <w:t>�</w:t>
      </w:r>
      <w:r>
        <w:t>fH</w:t>
      </w:r>
      <w:r>
        <w:rPr>
          <w:rFonts w:ascii="Tahoma" w:hAnsi="Tahoma" w:cs="Tahoma"/>
        </w:rPr>
        <w:t>�</w:t>
      </w:r>
      <w:r>
        <w:t>fH</w:t>
      </w:r>
      <w:r>
        <w:rPr>
          <w:rFonts w:ascii="Tahoma" w:hAnsi="Tahoma" w:cs="Tahoma"/>
        </w:rPr>
        <w:t>������������������������</w:t>
      </w:r>
      <w:r>
        <w:t>֕t</w:t>
      </w:r>
      <w:r>
        <w:rPr>
          <w:rFonts w:ascii="Tahoma" w:hAnsi="Tahoma" w:cs="Tahoma"/>
        </w:rPr>
        <w:t>�</w:t>
      </w:r>
      <w:r>
        <w:t>`ЀP</w:t>
      </w:r>
      <w:r>
        <w:rPr>
          <w:rFonts w:ascii="Tahoma" w:hAnsi="Tahoma" w:cs="Tahoma"/>
        </w:rPr>
        <w:t>�</w:t>
      </w:r>
      <w:r>
        <w:t>p@</w:t>
      </w:r>
      <w:r>
        <w:rPr>
          <w:rFonts w:ascii="Tahoma" w:hAnsi="Tahoma" w:cs="Tahoma"/>
        </w:rPr>
        <w:t>�</w:t>
      </w:r>
      <w:r>
        <w:t>fH</w:t>
      </w:r>
      <w:r>
        <w:rPr>
          <w:rFonts w:ascii="Tahoma" w:hAnsi="Tahoma" w:cs="Tahoma"/>
        </w:rPr>
        <w:t>������������������������</w:t>
      </w:r>
      <w:r>
        <w:t>֕t</w:t>
      </w:r>
      <w:r>
        <w:rPr>
          <w:rFonts w:ascii="Tahoma" w:hAnsi="Tahoma" w:cs="Tahoma"/>
        </w:rPr>
        <w:t>��</w:t>
      </w:r>
      <w:r>
        <w:t>`</w:t>
      </w:r>
      <w:r>
        <w:rPr>
          <w:rFonts w:ascii="Tahoma" w:hAnsi="Tahoma" w:cs="Tahoma"/>
        </w:rPr>
        <w:t>�</w:t>
      </w:r>
      <w:r>
        <w:t>xP</w:t>
      </w:r>
      <w:r>
        <w:rPr>
          <w:rFonts w:ascii="Tahoma" w:hAnsi="Tahoma" w:cs="Tahoma"/>
        </w:rPr>
        <w:t>�</w:t>
      </w:r>
      <w:r>
        <w:t>fH</w:t>
      </w:r>
      <w:r>
        <w:rPr>
          <w:rFonts w:ascii="Tahoma" w:hAnsi="Tahoma" w:cs="Tahoma"/>
        </w:rPr>
        <w:t>������������������������</w:t>
      </w:r>
      <w:r>
        <w:t>֕t</w:t>
      </w:r>
      <w:r>
        <w:rPr>
          <w:rFonts w:ascii="Tahoma" w:hAnsi="Tahoma" w:cs="Tahoma"/>
        </w:rPr>
        <w:t>����</w:t>
      </w:r>
      <w:r>
        <w:t>`</w:t>
      </w:r>
      <w:r>
        <w:rPr>
          <w:rFonts w:ascii="Tahoma" w:hAnsi="Tahoma" w:cs="Tahoma"/>
        </w:rPr>
        <w:t>�</w:t>
      </w:r>
      <w:r>
        <w:t>`</w:t>
      </w:r>
      <w:r>
        <w:rPr>
          <w:rFonts w:ascii="Tahoma" w:hAnsi="Tahoma" w:cs="Tahoma"/>
        </w:rPr>
        <w:t>�</w:t>
      </w:r>
      <w:r>
        <w:t>lH</w:t>
      </w:r>
      <w:r>
        <w:rPr>
          <w:rFonts w:ascii="Tahoma" w:hAnsi="Tahoma" w:cs="Tahoma"/>
        </w:rPr>
        <w:t>������������������</w:t>
      </w:r>
      <w:r>
        <w:t>Ҫ</w:t>
      </w:r>
      <w:r>
        <w:rPr>
          <w:rFonts w:ascii="Tahoma" w:hAnsi="Tahoma" w:cs="Tahoma"/>
        </w:rPr>
        <w:t>�</w:t>
      </w:r>
      <w:r>
        <w:t>ˊi</w:t>
      </w:r>
      <w:r>
        <w:rPr>
          <w:rFonts w:ascii="Tahoma" w:hAnsi="Tahoma" w:cs="Tahoma"/>
        </w:rPr>
        <w:t>�</w:t>
      </w:r>
      <w:r>
        <w:t>U</w:t>
      </w:r>
      <w:r>
        <w:rPr>
          <w:rFonts w:ascii="Tahoma" w:hAnsi="Tahoma" w:cs="Tahoma"/>
        </w:rPr>
        <w:t>����</w:t>
      </w:r>
      <w:r>
        <w:t>`</w:t>
      </w:r>
      <w:r>
        <w:rPr>
          <w:rFonts w:ascii="Tahoma" w:hAnsi="Tahoma" w:cs="Tahoma"/>
        </w:rPr>
        <w:t>�</w:t>
      </w:r>
      <w:r>
        <w:t>`</w:t>
      </w:r>
      <w:r>
        <w:rPr>
          <w:rFonts w:ascii="Tahoma" w:hAnsi="Tahoma" w:cs="Tahoma"/>
        </w:rPr>
        <w:t>�</w:t>
      </w:r>
      <w:r>
        <w:t>y]</w:t>
      </w:r>
      <w:r>
        <w:rPr>
          <w:rFonts w:ascii="Tahoma" w:hAnsi="Tahoma" w:cs="Tahoma"/>
        </w:rPr>
        <w:t>�</w:t>
      </w:r>
      <w:r>
        <w:t>lH</w:t>
      </w:r>
      <w:r>
        <w:rPr>
          <w:rFonts w:ascii="Tahoma" w:hAnsi="Tahoma" w:cs="Tahoma"/>
        </w:rPr>
        <w:t>�</w:t>
      </w:r>
      <w:r>
        <w:t>fH</w:t>
      </w:r>
      <w:r>
        <w:rPr>
          <w:rFonts w:ascii="Tahoma" w:hAnsi="Tahoma" w:cs="Tahoma"/>
        </w:rPr>
        <w:t>���������������</w:t>
      </w:r>
      <w:r>
        <w:t>Ҫ</w:t>
      </w:r>
      <w:r>
        <w:rPr>
          <w:rFonts w:ascii="Tahoma" w:hAnsi="Tahoma" w:cs="Tahoma"/>
        </w:rPr>
        <w:t>���������</w:t>
      </w:r>
      <w:r>
        <w:t>p</w:t>
      </w:r>
      <w:r>
        <w:rPr>
          <w:rFonts w:ascii="Tahoma" w:hAnsi="Tahoma" w:cs="Tahoma"/>
        </w:rPr>
        <w:t>�</w:t>
      </w:r>
      <w:r>
        <w:t>`</w:t>
      </w:r>
      <w:r>
        <w:rPr>
          <w:rFonts w:ascii="Tahoma" w:hAnsi="Tahoma" w:cs="Tahoma"/>
        </w:rPr>
        <w:t>�</w:t>
      </w:r>
      <w:r>
        <w:t>x@</w:t>
      </w:r>
      <w:r>
        <w:rPr>
          <w:rFonts w:ascii="Tahoma" w:hAnsi="Tahoma" w:cs="Tahoma"/>
        </w:rPr>
        <w:t>�</w:t>
      </w:r>
      <w:r>
        <w:t>s]</w:t>
      </w:r>
      <w:r>
        <w:rPr>
          <w:rFonts w:ascii="Tahoma" w:hAnsi="Tahoma" w:cs="Tahoma"/>
        </w:rPr>
        <w:t>���������������������</w:t>
      </w:r>
      <w:r>
        <w:rPr>
          <w:rFonts w:ascii="MV Boli" w:hAnsi="MV Boli" w:cs="MV Boli"/>
        </w:rPr>
        <w:t>ެ</w:t>
      </w:r>
      <w:r>
        <w:rPr>
          <w:rFonts w:ascii="Tahoma" w:hAnsi="Tahoma" w:cs="Tahoma"/>
        </w:rPr>
        <w:t>��������</w:t>
      </w:r>
      <w:r>
        <w:t>`</w:t>
      </w:r>
      <w:r>
        <w:rPr>
          <w:rFonts w:ascii="Tahoma" w:hAnsi="Tahoma" w:cs="Tahoma"/>
        </w:rPr>
        <w:t>�</w:t>
      </w:r>
      <w:r>
        <w:t>s]</w:t>
      </w:r>
      <w:r>
        <w:rPr>
          <w:rFonts w:ascii="Tahoma" w:hAnsi="Tahoma" w:cs="Tahoma"/>
        </w:rPr>
        <w:t>���������������������������</w:t>
      </w:r>
      <w:r>
        <w:rPr>
          <w:rFonts w:ascii="MV Boli" w:hAnsi="MV Boli" w:cs="MV Boli"/>
        </w:rPr>
        <w:t>ެ</w:t>
      </w:r>
      <w:r>
        <w:rPr>
          <w:rFonts w:ascii="Tahoma" w:hAnsi="Tahoma" w:cs="Tahoma"/>
        </w:rPr>
        <w:t>�����</w:t>
      </w:r>
      <w:r>
        <w:t>y]</w:t>
      </w:r>
      <w:r>
        <w:rPr>
          <w:rFonts w:ascii="Tahoma" w:hAnsi="Tahoma" w:cs="Tahoma"/>
        </w:rPr>
        <w:t>����������������������������������</w:t>
      </w:r>
      <w:r>
        <w:t>p</w:t>
      </w:r>
      <w:r>
        <w:rPr>
          <w:rFonts w:ascii="Tahoma" w:hAnsi="Tahoma" w:cs="Tahoma"/>
        </w:rPr>
        <w:t>������������������������������������������������������������������������������������������������</w:t>
      </w:r>
      <w:r>
        <w:t>(</w:t>
      </w:r>
    </w:p>
    <w:p w14:paraId="2B9AF2F0" w14:textId="77777777" w:rsidR="0045207C" w:rsidRDefault="0045207C" w:rsidP="007724B4">
      <w:pPr>
        <w:pStyle w:val="Heading3"/>
      </w:pPr>
    </w:p>
    <w:p w14:paraId="7266B8DA" w14:textId="77777777" w:rsidR="0045207C" w:rsidRDefault="0045207C" w:rsidP="007724B4">
      <w:pPr>
        <w:pStyle w:val="Heading3"/>
      </w:pPr>
      <w:r>
        <w:t>`</w:t>
      </w:r>
      <w:r>
        <w:rPr>
          <w:rFonts w:ascii="Tahoma" w:hAnsi="Tahoma" w:cs="Tahoma"/>
        </w:rPr>
        <w:t>���������������������������</w:t>
      </w:r>
      <w:r>
        <w:t>wwwwwpwwpwwpwwwpwpwpwpppwwpwwpwwpwwpwwpwwpwwpwwpwwwwpwwwpwp(</w:t>
      </w:r>
    </w:p>
    <w:p w14:paraId="69CE70F7" w14:textId="77777777" w:rsidR="0045207C" w:rsidRDefault="0045207C" w:rsidP="007724B4">
      <w:pPr>
        <w:pStyle w:val="Heading3"/>
      </w:pPr>
    </w:p>
    <w:p w14:paraId="2FD0919E" w14:textId="77777777" w:rsidR="0045207C" w:rsidRDefault="0045207C" w:rsidP="007724B4">
      <w:pPr>
        <w:pStyle w:val="Heading3"/>
      </w:pPr>
      <w:r>
        <w:rPr>
          <w:rFonts w:ascii="Tahoma" w:hAnsi="Tahoma" w:cs="Tahoma"/>
        </w:rPr>
        <w:t>�</w:t>
      </w:r>
    </w:p>
    <w:p w14:paraId="6F6F24BA" w14:textId="77777777" w:rsidR="0045207C" w:rsidRDefault="0045207C" w:rsidP="007724B4">
      <w:pPr>
        <w:pStyle w:val="Heading3"/>
      </w:pPr>
    </w:p>
    <w:p w14:paraId="15E0D49B" w14:textId="77777777" w:rsidR="0045207C" w:rsidRDefault="0045207C" w:rsidP="007724B4">
      <w:pPr>
        <w:pStyle w:val="Heading3"/>
      </w:pPr>
      <w:r>
        <w:rPr>
          <w:rFonts w:ascii="Tahoma" w:hAnsi="Tahoma" w:cs="Tahoma"/>
        </w:rPr>
        <w:t>����������������������������������������������������������</w:t>
      </w:r>
      <w:r>
        <w:t>y]</w:t>
      </w:r>
      <w:r>
        <w:rPr>
          <w:rFonts w:ascii="Tahoma" w:hAnsi="Tahoma" w:cs="Tahoma"/>
        </w:rPr>
        <w:t>����������������������������������</w:t>
      </w:r>
      <w:r>
        <w:t>y]</w:t>
      </w:r>
      <w:r>
        <w:rPr>
          <w:rFonts w:ascii="Tahoma" w:hAnsi="Tahoma" w:cs="Tahoma"/>
        </w:rPr>
        <w:t>��</w:t>
      </w:r>
      <w:r>
        <w:t>p</w:t>
      </w:r>
      <w:r>
        <w:rPr>
          <w:rFonts w:ascii="Tahoma" w:hAnsi="Tahoma" w:cs="Tahoma"/>
        </w:rPr>
        <w:t>�</w:t>
      </w:r>
      <w:r>
        <w:t>y]</w:t>
      </w:r>
      <w:r>
        <w:rPr>
          <w:rFonts w:ascii="Tahoma" w:hAnsi="Tahoma" w:cs="Tahoma"/>
        </w:rPr>
        <w:t>����������������������������</w:t>
      </w:r>
      <w:r>
        <w:t>y]֕t</w:t>
      </w:r>
      <w:r>
        <w:rPr>
          <w:rFonts w:ascii="Tahoma" w:hAnsi="Tahoma" w:cs="Tahoma"/>
        </w:rPr>
        <w:t>�</w:t>
      </w:r>
      <w:r>
        <w:t>xP</w:t>
      </w:r>
      <w:r>
        <w:rPr>
          <w:rFonts w:ascii="Tahoma" w:hAnsi="Tahoma" w:cs="Tahoma"/>
        </w:rPr>
        <w:t>�</w:t>
      </w:r>
      <w:r>
        <w:t>h@</w:t>
      </w:r>
      <w:r>
        <w:rPr>
          <w:rFonts w:ascii="Tahoma" w:hAnsi="Tahoma" w:cs="Tahoma"/>
        </w:rPr>
        <w:t>�</w:t>
      </w:r>
      <w:r>
        <w:t>s]</w:t>
      </w:r>
      <w:r>
        <w:rPr>
          <w:rFonts w:ascii="Tahoma" w:hAnsi="Tahoma" w:cs="Tahoma"/>
        </w:rPr>
        <w:t>������������������������</w:t>
      </w:r>
      <w:r>
        <w:rPr>
          <w:rFonts w:ascii="MV Boli" w:hAnsi="MV Boli" w:cs="MV Boli"/>
        </w:rPr>
        <w:t>ާ</w:t>
      </w:r>
      <w:r>
        <w:rPr>
          <w:rFonts w:ascii="Tahoma" w:hAnsi="Tahoma" w:cs="Tahoma"/>
        </w:rPr>
        <w:t>���</w:t>
      </w:r>
      <w:r>
        <w:t>p</w:t>
      </w:r>
      <w:r>
        <w:rPr>
          <w:rFonts w:ascii="Tahoma" w:hAnsi="Tahoma" w:cs="Tahoma"/>
        </w:rPr>
        <w:t>�</w:t>
      </w:r>
      <w:r>
        <w:t>P</w:t>
      </w:r>
      <w:r>
        <w:rPr>
          <w:rFonts w:ascii="Tahoma" w:hAnsi="Tahoma" w:cs="Tahoma"/>
        </w:rPr>
        <w:t>�</w:t>
      </w:r>
      <w:r>
        <w:t>xP</w:t>
      </w:r>
      <w:r>
        <w:rPr>
          <w:rFonts w:ascii="Tahoma" w:hAnsi="Tahoma" w:cs="Tahoma"/>
        </w:rPr>
        <w:t>�</w:t>
      </w:r>
      <w:r>
        <w:t>h@</w:t>
      </w:r>
      <w:r>
        <w:rPr>
          <w:rFonts w:ascii="Tahoma" w:hAnsi="Tahoma" w:cs="Tahoma"/>
        </w:rPr>
        <w:t>�</w:t>
      </w:r>
      <w:r>
        <w:t>s]</w:t>
      </w:r>
      <w:r>
        <w:rPr>
          <w:rFonts w:ascii="Tahoma" w:hAnsi="Tahoma" w:cs="Tahoma"/>
        </w:rPr>
        <w:t>���������������</w:t>
      </w:r>
      <w:r>
        <w:rPr>
          <w:rFonts w:ascii="MV Boli" w:hAnsi="MV Boli" w:cs="MV Boli"/>
        </w:rPr>
        <w:t>ެ</w:t>
      </w:r>
      <w:r>
        <w:rPr>
          <w:rFonts w:ascii="Tahoma" w:hAnsi="Tahoma" w:cs="Tahoma"/>
        </w:rPr>
        <w:t>�</w:t>
      </w:r>
      <w:r>
        <w:t>Ҫ</w:t>
      </w:r>
      <w:r>
        <w:rPr>
          <w:rFonts w:ascii="Tahoma" w:hAnsi="Tahoma" w:cs="Tahoma"/>
        </w:rPr>
        <w:t>�</w:t>
      </w:r>
      <w:r>
        <w:t>ҥ</w:t>
      </w:r>
      <w:r>
        <w:rPr>
          <w:rFonts w:ascii="Tahoma" w:hAnsi="Tahoma" w:cs="Tahoma"/>
        </w:rPr>
        <w:t>�����</w:t>
      </w:r>
      <w:r>
        <w:t>`</w:t>
      </w:r>
      <w:r>
        <w:rPr>
          <w:rFonts w:ascii="Tahoma" w:hAnsi="Tahoma" w:cs="Tahoma"/>
        </w:rPr>
        <w:t>�</w:t>
      </w:r>
      <w:r>
        <w:t>P</w:t>
      </w:r>
      <w:r>
        <w:rPr>
          <w:rFonts w:ascii="Tahoma" w:hAnsi="Tahoma" w:cs="Tahoma"/>
        </w:rPr>
        <w:t>�</w:t>
      </w:r>
      <w:r>
        <w:t>s]</w:t>
      </w:r>
      <w:r>
        <w:rPr>
          <w:rFonts w:ascii="Tahoma" w:hAnsi="Tahoma" w:cs="Tahoma"/>
        </w:rPr>
        <w:t>��</w:t>
      </w:r>
      <w:r>
        <w:t>p</w:t>
      </w:r>
      <w:r>
        <w:rPr>
          <w:rFonts w:ascii="Tahoma" w:hAnsi="Tahoma" w:cs="Tahoma"/>
        </w:rPr>
        <w:t>��</w:t>
      </w:r>
      <w:r>
        <w:t>p</w:t>
      </w:r>
      <w:r>
        <w:rPr>
          <w:rFonts w:ascii="Tahoma" w:hAnsi="Tahoma" w:cs="Tahoma"/>
        </w:rPr>
        <w:t>������������������</w:t>
      </w:r>
      <w:r>
        <w:t>ɡ</w:t>
      </w:r>
      <w:r>
        <w:rPr>
          <w:rFonts w:ascii="Tahoma" w:hAnsi="Tahoma" w:cs="Tahoma"/>
        </w:rPr>
        <w:t>������</w:t>
      </w:r>
      <w:r>
        <w:t>`</w:t>
      </w:r>
      <w:r>
        <w:rPr>
          <w:rFonts w:ascii="Tahoma" w:hAnsi="Tahoma" w:cs="Tahoma"/>
        </w:rPr>
        <w:t>�</w:t>
      </w:r>
      <w:r>
        <w:t>P</w:t>
      </w:r>
      <w:r>
        <w:rPr>
          <w:rFonts w:ascii="Tahoma" w:hAnsi="Tahoma" w:cs="Tahoma"/>
        </w:rPr>
        <w:t>��</w:t>
      </w:r>
      <w:r>
        <w:t>p</w:t>
      </w:r>
      <w:r>
        <w:rPr>
          <w:rFonts w:ascii="Tahoma" w:hAnsi="Tahoma" w:cs="Tahoma"/>
        </w:rPr>
        <w:t>������������������������</w:t>
      </w:r>
      <w:r>
        <w:t>ҥ</w:t>
      </w:r>
      <w:r>
        <w:rPr>
          <w:rFonts w:ascii="Tahoma" w:hAnsi="Tahoma" w:cs="Tahoma"/>
        </w:rPr>
        <w:t>��������</w:t>
      </w:r>
      <w:r>
        <w:t>`</w:t>
      </w:r>
      <w:r>
        <w:rPr>
          <w:rFonts w:ascii="Tahoma" w:hAnsi="Tahoma" w:cs="Tahoma"/>
        </w:rPr>
        <w:t>��</w:t>
      </w:r>
      <w:r>
        <w:t>p</w:t>
      </w:r>
      <w:r>
        <w:rPr>
          <w:rFonts w:ascii="Tahoma" w:hAnsi="Tahoma" w:cs="Tahoma"/>
        </w:rPr>
        <w:t>������������������������</w:t>
      </w:r>
      <w:r>
        <w:t>Ҫ</w:t>
      </w:r>
      <w:r>
        <w:rPr>
          <w:rFonts w:ascii="Tahoma" w:hAnsi="Tahoma" w:cs="Tahoma"/>
        </w:rPr>
        <w:t>�������������������������������������</w:t>
      </w:r>
      <w:r>
        <w:rPr>
          <w:rFonts w:ascii="MV Boli" w:hAnsi="MV Boli" w:cs="MV Boli"/>
        </w:rPr>
        <w:t>ެ</w:t>
      </w:r>
      <w:r>
        <w:rPr>
          <w:rFonts w:ascii="Tahoma" w:hAnsi="Tahoma" w:cs="Tahoma"/>
        </w:rPr>
        <w:t>�</w:t>
      </w:r>
      <w:r>
        <w:t>Ҫ</w:t>
      </w:r>
      <w:r>
        <w:rPr>
          <w:rFonts w:ascii="Tahoma" w:hAnsi="Tahoma" w:cs="Tahoma"/>
        </w:rPr>
        <w:t>�</w:t>
      </w:r>
      <w:r>
        <w:t>ҥ</w:t>
      </w:r>
      <w:r>
        <w:rPr>
          <w:rFonts w:ascii="Tahoma" w:hAnsi="Tahoma" w:cs="Tahoma"/>
        </w:rPr>
        <w:t>�</w:t>
      </w:r>
      <w:r>
        <w:t>ɡ</w:t>
      </w:r>
      <w:r>
        <w:rPr>
          <w:rFonts w:ascii="Tahoma" w:hAnsi="Tahoma" w:cs="Tahoma"/>
        </w:rPr>
        <w:t>�</w:t>
      </w:r>
      <w:r>
        <w:t>ɡ</w:t>
      </w:r>
      <w:r>
        <w:rPr>
          <w:rFonts w:ascii="Tahoma" w:hAnsi="Tahoma" w:cs="Tahoma"/>
        </w:rPr>
        <w:t>�������������������������������������������������������������������������������������������</w:t>
      </w:r>
      <w:r>
        <w:t>(</w:t>
      </w:r>
      <w:r>
        <w:rPr>
          <w:rFonts w:ascii="Tahoma" w:hAnsi="Tahoma" w:cs="Tahoma"/>
        </w:rPr>
        <w:t>����������������������������</w:t>
      </w:r>
      <w:r>
        <w:t>wwwwwwwwwwwwwwwwwwwwwwwwwwwwwwwwwwwwwwwwwwwwwwwwwwwwwwwwwwwwwwwwwwwwpwwwwwwwwwwpwwwwwwwwwDwwwwwwwDwpwwwwpwwpwwwwppwwwpwwwwwwwwwwwpffffff`wwwwwttGwwwwwttGpwwwpffffff`wwpwwwwwwwwpwwpf`f`wwwwwGDGwwwwwGDGwwwpwp```ww{</w:t>
      </w:r>
      <w:r>
        <w:rPr>
          <w:rFonts w:ascii="Tahoma" w:hAnsi="Tahoma" w:cs="Tahoma"/>
        </w:rPr>
        <w:t>�</w:t>
      </w:r>
      <w:r>
        <w:t>wwwpwwwwwwwwwpf`</w:t>
      </w:r>
      <w:r>
        <w:rPr>
          <w:rFonts w:ascii="Tahoma" w:hAnsi="Tahoma" w:cs="Tahoma"/>
        </w:rPr>
        <w:t>���</w:t>
      </w:r>
      <w:r>
        <w:t>f`wwptDwwwptDwwpwwp`</w:t>
      </w:r>
      <w:r>
        <w:rPr>
          <w:rFonts w:ascii="Tahoma" w:hAnsi="Tahoma" w:cs="Tahoma"/>
        </w:rPr>
        <w:t>��</w:t>
      </w:r>
      <w:r>
        <w:t>`</w:t>
      </w:r>
      <w:r>
        <w:rPr>
          <w:rFonts w:ascii="Tahoma" w:hAnsi="Tahoma" w:cs="Tahoma"/>
        </w:rPr>
        <w:t>��</w:t>
      </w:r>
      <w:r>
        <w:t>`wwx</w:t>
      </w:r>
      <w:r>
        <w:rPr>
          <w:rFonts w:ascii="Tahoma" w:hAnsi="Tahoma" w:cs="Tahoma"/>
        </w:rPr>
        <w:t>�</w:t>
      </w:r>
      <w:r>
        <w:t>wwwpwwwwwwpwwpf`</w:t>
      </w:r>
      <w:r>
        <w:rPr>
          <w:rFonts w:ascii="Tahoma" w:hAnsi="Tahoma" w:cs="Tahoma"/>
        </w:rPr>
        <w:t>���</w:t>
      </w:r>
      <w:r>
        <w:t>f`wpw</w:t>
      </w:r>
      <w:r>
        <w:rPr>
          <w:rFonts w:ascii="Tahoma" w:hAnsi="Tahoma" w:cs="Tahoma"/>
        </w:rPr>
        <w:t>�</w:t>
      </w:r>
      <w:r>
        <w:t>DGwwpw</w:t>
      </w:r>
      <w:r>
        <w:rPr>
          <w:rFonts w:ascii="Tahoma" w:hAnsi="Tahoma" w:cs="Tahoma"/>
        </w:rPr>
        <w:t>�</w:t>
      </w:r>
      <w:r>
        <w:t>DGwwwpwwp`</w:t>
      </w:r>
      <w:r>
        <w:rPr>
          <w:rFonts w:ascii="Tahoma" w:hAnsi="Tahoma" w:cs="Tahoma"/>
        </w:rPr>
        <w:t>��</w:t>
      </w:r>
      <w:r>
        <w:t>`</w:t>
      </w:r>
      <w:r>
        <w:rPr>
          <w:rFonts w:ascii="Tahoma" w:hAnsi="Tahoma" w:cs="Tahoma"/>
        </w:rPr>
        <w:t>��</w:t>
      </w:r>
      <w:r>
        <w:t>`pwwpwwwwwwwpf`</w:t>
      </w:r>
      <w:r>
        <w:rPr>
          <w:rFonts w:ascii="Tahoma" w:hAnsi="Tahoma" w:cs="Tahoma"/>
        </w:rPr>
        <w:t>���</w:t>
      </w:r>
      <w:r>
        <w:t>f`ww</w:t>
      </w:r>
      <w:r>
        <w:rPr>
          <w:rFonts w:ascii="Tahoma" w:hAnsi="Tahoma" w:cs="Tahoma"/>
        </w:rPr>
        <w:t>��</w:t>
      </w:r>
      <w:r>
        <w:t>www</w:t>
      </w:r>
      <w:r>
        <w:rPr>
          <w:rFonts w:ascii="Tahoma" w:hAnsi="Tahoma" w:cs="Tahoma"/>
        </w:rPr>
        <w:t>��</w:t>
      </w:r>
      <w:r>
        <w:t>wwwpwwp`</w:t>
      </w:r>
      <w:r>
        <w:rPr>
          <w:rFonts w:ascii="Tahoma" w:hAnsi="Tahoma" w:cs="Tahoma"/>
        </w:rPr>
        <w:t>��</w:t>
      </w:r>
      <w:r>
        <w:t>`</w:t>
      </w:r>
      <w:r>
        <w:rPr>
          <w:rFonts w:ascii="Tahoma" w:hAnsi="Tahoma" w:cs="Tahoma"/>
        </w:rPr>
        <w:t>��</w:t>
      </w:r>
      <w:r>
        <w:t>`wwwwpppwwpwwwwpwwpf`</w:t>
      </w:r>
      <w:r>
        <w:rPr>
          <w:rFonts w:ascii="Tahoma" w:hAnsi="Tahoma" w:cs="Tahoma"/>
        </w:rPr>
        <w:t>���</w:t>
      </w:r>
      <w:r>
        <w:t>f`www</w:t>
      </w:r>
      <w:r>
        <w:rPr>
          <w:rFonts w:ascii="Tahoma" w:hAnsi="Tahoma" w:cs="Tahoma"/>
        </w:rPr>
        <w:t>�</w:t>
      </w:r>
      <w:r>
        <w:t>wwwwww</w:t>
      </w:r>
      <w:r>
        <w:rPr>
          <w:rFonts w:ascii="Tahoma" w:hAnsi="Tahoma" w:cs="Tahoma"/>
        </w:rPr>
        <w:t>�</w:t>
      </w:r>
      <w:r>
        <w:t>wwwwwwwwp`</w:t>
      </w:r>
      <w:r>
        <w:rPr>
          <w:rFonts w:ascii="Tahoma" w:hAnsi="Tahoma" w:cs="Tahoma"/>
        </w:rPr>
        <w:t>��</w:t>
      </w:r>
      <w:r>
        <w:t>`</w:t>
      </w:r>
      <w:r>
        <w:rPr>
          <w:rFonts w:ascii="Tahoma" w:hAnsi="Tahoma" w:cs="Tahoma"/>
        </w:rPr>
        <w:t>��</w:t>
      </w:r>
      <w:r>
        <w:t>`pwwpwwwwwwwpf`</w:t>
      </w:r>
      <w:r>
        <w:rPr>
          <w:rFonts w:ascii="Tahoma" w:hAnsi="Tahoma" w:cs="Tahoma"/>
        </w:rPr>
        <w:t>���</w:t>
      </w:r>
      <w:r>
        <w:t>f`pwwwwwpwwwwwwwwwwwp`</w:t>
      </w:r>
      <w:r>
        <w:rPr>
          <w:rFonts w:ascii="Tahoma" w:hAnsi="Tahoma" w:cs="Tahoma"/>
        </w:rPr>
        <w:t>��</w:t>
      </w:r>
      <w:r>
        <w:t>`</w:t>
      </w:r>
      <w:r>
        <w:rPr>
          <w:rFonts w:ascii="Tahoma" w:hAnsi="Tahoma" w:cs="Tahoma"/>
        </w:rPr>
        <w:t>��</w:t>
      </w:r>
      <w:r>
        <w:t>`w</w:t>
      </w:r>
      <w:r>
        <w:rPr>
          <w:rFonts w:ascii="Tahoma" w:hAnsi="Tahoma" w:cs="Tahoma"/>
        </w:rPr>
        <w:t>����</w:t>
      </w:r>
      <w:r>
        <w:t>ppwwpwwwwwwpwwpf`</w:t>
      </w:r>
      <w:r>
        <w:rPr>
          <w:rFonts w:ascii="Tahoma" w:hAnsi="Tahoma" w:cs="Tahoma"/>
        </w:rPr>
        <w:t>���</w:t>
      </w:r>
      <w:r>
        <w:t>f`pwwwpw"""wwwwpwwp`</w:t>
      </w:r>
      <w:r>
        <w:rPr>
          <w:rFonts w:ascii="Tahoma" w:hAnsi="Tahoma" w:cs="Tahoma"/>
        </w:rPr>
        <w:t>��</w:t>
      </w:r>
      <w:r>
        <w:t>`</w:t>
      </w:r>
      <w:r>
        <w:rPr>
          <w:rFonts w:ascii="Tahoma" w:hAnsi="Tahoma" w:cs="Tahoma"/>
        </w:rPr>
        <w:t>��</w:t>
      </w:r>
      <w:r>
        <w:t>`wp</w:t>
      </w:r>
      <w:r>
        <w:rPr>
          <w:rFonts w:ascii="Tahoma" w:hAnsi="Tahoma" w:cs="Tahoma"/>
        </w:rPr>
        <w:t>��</w:t>
      </w:r>
      <w:r>
        <w:t>wwpwwwwwwwwwpf`</w:t>
      </w:r>
      <w:r>
        <w:rPr>
          <w:rFonts w:ascii="Tahoma" w:hAnsi="Tahoma" w:cs="Tahoma"/>
        </w:rPr>
        <w:t>���</w:t>
      </w:r>
      <w:r>
        <w:t>f`pwwp"""wwwwpwp`</w:t>
      </w:r>
      <w:r>
        <w:rPr>
          <w:rFonts w:ascii="Tahoma" w:hAnsi="Tahoma" w:cs="Tahoma"/>
        </w:rPr>
        <w:t>��</w:t>
      </w:r>
      <w:r>
        <w:t>`</w:t>
      </w:r>
      <w:r>
        <w:rPr>
          <w:rFonts w:ascii="Tahoma" w:hAnsi="Tahoma" w:cs="Tahoma"/>
        </w:rPr>
        <w:t>��</w:t>
      </w:r>
      <w:r>
        <w:t>`wp</w:t>
      </w:r>
      <w:r>
        <w:rPr>
          <w:rFonts w:ascii="Tahoma" w:hAnsi="Tahoma" w:cs="Tahoma"/>
        </w:rPr>
        <w:t>����</w:t>
      </w:r>
      <w:r>
        <w:t>wwwpwwwwwwwwpwwpf`f`pwwwwpwwwwwwpwwwp```wwwwwpwwwwwwwwwwwpffffff`w</w:t>
      </w:r>
      <w:r>
        <w:rPr>
          <w:rFonts w:ascii="Tahoma" w:hAnsi="Tahoma" w:cs="Tahoma"/>
        </w:rPr>
        <w:t>�</w:t>
      </w:r>
      <w:r>
        <w:t>wpwww</w:t>
      </w:r>
      <w:r>
        <w:rPr>
          <w:rFonts w:ascii="Tahoma" w:hAnsi="Tahoma" w:cs="Tahoma"/>
        </w:rPr>
        <w:t>�</w:t>
      </w:r>
      <w:r>
        <w:t>wwpwwwwwppffffff`ww</w:t>
      </w:r>
      <w:r>
        <w:rPr>
          <w:rFonts w:ascii="Tahoma" w:hAnsi="Tahoma" w:cs="Tahoma"/>
        </w:rPr>
        <w:t>����</w:t>
      </w:r>
      <w:r>
        <w:t>wwwpwwwwwwwwwwpwww</w:t>
      </w:r>
      <w:r>
        <w:rPr>
          <w:rFonts w:ascii="Tahoma" w:hAnsi="Tahoma" w:cs="Tahoma"/>
        </w:rPr>
        <w:t>��</w:t>
      </w:r>
      <w:r>
        <w:t>w</w:t>
      </w:r>
      <w:r>
        <w:rPr>
          <w:rFonts w:ascii="Tahoma" w:hAnsi="Tahoma" w:cs="Tahoma"/>
        </w:rPr>
        <w:t>�</w:t>
      </w:r>
      <w:r>
        <w:t>ww</w:t>
      </w:r>
      <w:r>
        <w:rPr>
          <w:rFonts w:ascii="Tahoma" w:hAnsi="Tahoma" w:cs="Tahoma"/>
        </w:rPr>
        <w:t>��</w:t>
      </w:r>
      <w:r>
        <w:t>w</w:t>
      </w:r>
      <w:r>
        <w:rPr>
          <w:rFonts w:ascii="Tahoma" w:hAnsi="Tahoma" w:cs="Tahoma"/>
        </w:rPr>
        <w:t>�</w:t>
      </w:r>
      <w:r>
        <w:t>wwpwwwwwwwpwwwwwwwwwwwwwwwwwwwwwwwwwwpwpwwwpwpwwwwwwwpwwwwwwwwwwwwwwwwwwwwwwwwwwwwwwwwwwwwwwwwwwpwwwwwpwwwwwwwwwwwwwwwwwww(</w:t>
      </w:r>
      <w:r>
        <w:rPr>
          <w:rFonts w:ascii="Tahoma" w:hAnsi="Tahoma" w:cs="Tahoma"/>
        </w:rPr>
        <w:t>�</w:t>
      </w:r>
    </w:p>
    <w:p w14:paraId="6D48FA79" w14:textId="77777777" w:rsidR="0045207C" w:rsidRDefault="0045207C" w:rsidP="007724B4">
      <w:pPr>
        <w:pStyle w:val="Heading3"/>
      </w:pPr>
    </w:p>
    <w:p w14:paraId="23BDEEB1" w14:textId="77777777" w:rsidR="0045207C" w:rsidRDefault="0045207C" w:rsidP="007724B4">
      <w:pPr>
        <w:pStyle w:val="Heading3"/>
      </w:pPr>
      <w:r>
        <w:rPr>
          <w:rFonts w:ascii="Tahoma" w:hAnsi="Tahoma" w:cs="Tahoma"/>
        </w:rPr>
        <w:t>�����������������</w:t>
      </w:r>
      <w:r>
        <w:t>p</w:t>
      </w:r>
      <w:r>
        <w:rPr>
          <w:rFonts w:ascii="Tahoma" w:hAnsi="Tahoma" w:cs="Tahoma"/>
        </w:rPr>
        <w:t>�</w:t>
      </w:r>
      <w:r>
        <w:t>x`</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f!</w:t>
      </w:r>
      <w:r>
        <w:rPr>
          <w:rFonts w:ascii="Tahoma" w:hAnsi="Tahoma" w:cs="Tahoma"/>
        </w:rPr>
        <w:t>����������������������������������������������������������������</w:t>
      </w:r>
      <w:r>
        <w:t>f!</w:t>
      </w:r>
      <w:r>
        <w:rPr>
          <w:rFonts w:ascii="Tahoma" w:hAnsi="Tahoma" w:cs="Tahoma"/>
        </w:rPr>
        <w:t>���������������</w:t>
      </w:r>
      <w:r>
        <w:t xml:space="preserve">Px``p`P`P@X@0@0 0    </w:t>
      </w:r>
      <w:r>
        <w:rPr>
          <w:rFonts w:ascii="Tahoma" w:hAnsi="Tahoma" w:cs="Tahoma"/>
        </w:rPr>
        <w:t>���������������������������������������</w:t>
      </w:r>
      <w:r>
        <w:t xml:space="preserve"> H`00@</w:t>
      </w:r>
      <w:r>
        <w:rPr>
          <w:rFonts w:ascii="Tahoma" w:hAnsi="Tahoma" w:cs="Tahoma"/>
        </w:rPr>
        <w:t>������������������������������������������</w:t>
      </w:r>
      <w:r>
        <w:t xml:space="preserve"> H`00@</w:t>
      </w:r>
      <w:r>
        <w:rPr>
          <w:rFonts w:ascii="Tahoma" w:hAnsi="Tahoma" w:cs="Tahoma"/>
        </w:rPr>
        <w:t>���������</w:t>
      </w:r>
      <w:r>
        <w:t>&lt;Co:Am8?l7&gt;j5&lt;h3:g29e07c/6b-4a,3_+2^*1]</w:t>
      </w:r>
      <w:r>
        <w:rPr>
          <w:rFonts w:ascii="Tahoma" w:hAnsi="Tahoma" w:cs="Tahoma"/>
        </w:rPr>
        <w:t>���������</w:t>
      </w:r>
      <w:r>
        <w:t xml:space="preserve">Px``p`P`P@X@0@0 0    </w:t>
      </w:r>
      <w:r>
        <w:rPr>
          <w:rFonts w:ascii="Tahoma" w:hAnsi="Tahoma" w:cs="Tahoma"/>
        </w:rPr>
        <w:t>���������</w:t>
      </w:r>
      <w:r>
        <w:t>p``PHPPPP</w:t>
      </w:r>
      <w:r>
        <w:rPr>
          <w:rFonts w:ascii="Tahoma" w:hAnsi="Tahoma" w:cs="Tahoma"/>
        </w:rPr>
        <w:t>�������</w:t>
      </w:r>
      <w:r>
        <w:t>ذ</w:t>
      </w:r>
      <w:r>
        <w:rPr>
          <w:rFonts w:ascii="Tahoma" w:hAnsi="Tahoma" w:cs="Tahoma"/>
        </w:rPr>
        <w:t>�</w:t>
      </w:r>
      <w:r>
        <w:t>ذ</w:t>
      </w:r>
      <w:r>
        <w:rPr>
          <w:rFonts w:ascii="Tahoma" w:hAnsi="Tahoma" w:cs="Tahoma"/>
        </w:rPr>
        <w:t>�</w:t>
      </w:r>
      <w:r>
        <w:t>ذ</w:t>
      </w:r>
      <w:r>
        <w:rPr>
          <w:rFonts w:ascii="Tahoma" w:hAnsi="Tahoma" w:cs="Tahoma"/>
        </w:rPr>
        <w:t>�</w:t>
      </w:r>
      <w:r>
        <w:t>p`PPPPHPp``ph`</w:t>
      </w:r>
      <w:r>
        <w:rPr>
          <w:rFonts w:ascii="Tahoma" w:hAnsi="Tahoma" w:cs="Tahoma"/>
        </w:rPr>
        <w:t>�������������������</w:t>
      </w:r>
      <w:r>
        <w:t>f!</w:t>
      </w:r>
      <w:r>
        <w:rPr>
          <w:rFonts w:ascii="Tahoma" w:hAnsi="Tahoma" w:cs="Tahoma"/>
        </w:rPr>
        <w:t>�</w:t>
      </w:r>
      <w:r>
        <w:t>f</w:t>
      </w:r>
      <w:r>
        <w:rPr>
          <w:rFonts w:ascii="Tahoma" w:hAnsi="Tahoma" w:cs="Tahoma"/>
        </w:rPr>
        <w:t>����������������������������������������������������������</w:t>
      </w:r>
      <w:r>
        <w:t>f</w:t>
      </w:r>
      <w:r>
        <w:rPr>
          <w:rFonts w:ascii="Tahoma" w:hAnsi="Tahoma" w:cs="Tahoma"/>
        </w:rPr>
        <w:t>�</w:t>
      </w:r>
      <w:r>
        <w:t>f!</w:t>
      </w:r>
      <w:r>
        <w:rPr>
          <w:rFonts w:ascii="Tahoma" w:hAnsi="Tahoma" w:cs="Tahoma"/>
        </w:rPr>
        <w:t>������������</w:t>
      </w:r>
      <w:r>
        <w:t>P</w:t>
      </w:r>
      <w:r>
        <w:rPr>
          <w:rFonts w:ascii="Tahoma" w:hAnsi="Tahoma" w:cs="Tahoma"/>
        </w:rPr>
        <w:t>�</w:t>
      </w:r>
      <w:r>
        <w:t>P</w:t>
      </w:r>
      <w:r>
        <w:rPr>
          <w:rFonts w:ascii="Tahoma" w:hAnsi="Tahoma" w:cs="Tahoma"/>
        </w:rPr>
        <w:t>���</w:t>
      </w:r>
      <w:r>
        <w:t>`</w:t>
      </w:r>
      <w:r>
        <w:rPr>
          <w:rFonts w:ascii="Tahoma" w:hAnsi="Tahoma" w:cs="Tahoma"/>
        </w:rPr>
        <w:t>�</w:t>
      </w:r>
      <w:r>
        <w:t>p`</w:t>
      </w:r>
      <w:r>
        <w:rPr>
          <w:rFonts w:ascii="Tahoma" w:hAnsi="Tahoma" w:cs="Tahoma"/>
        </w:rPr>
        <w:t>�</w:t>
      </w:r>
      <w:r>
        <w:t>``</w:t>
      </w:r>
      <w:r>
        <w:rPr>
          <w:rFonts w:ascii="Tahoma" w:hAnsi="Tahoma" w:cs="Tahoma"/>
        </w:rPr>
        <w:t>�</w:t>
      </w:r>
      <w:r>
        <w:t>`P</w:t>
      </w:r>
      <w:r>
        <w:rPr>
          <w:rFonts w:ascii="Tahoma" w:hAnsi="Tahoma" w:cs="Tahoma"/>
        </w:rPr>
        <w:t>�</w:t>
      </w:r>
      <w:r>
        <w:t>`P</w:t>
      </w:r>
      <w:r>
        <w:rPr>
          <w:rFonts w:ascii="Tahoma" w:hAnsi="Tahoma" w:cs="Tahoma"/>
        </w:rPr>
        <w:t>�</w:t>
      </w:r>
      <w:r>
        <w:t>PP</w:t>
      </w:r>
      <w:r>
        <w:rPr>
          <w:rFonts w:ascii="Tahoma" w:hAnsi="Tahoma" w:cs="Tahoma"/>
        </w:rPr>
        <w:t>�</w:t>
      </w:r>
      <w:r>
        <w:t>PP</w:t>
      </w:r>
      <w:r>
        <w:rPr>
          <w:rFonts w:ascii="Tahoma" w:hAnsi="Tahoma" w:cs="Tahoma"/>
        </w:rPr>
        <w:t>�</w:t>
      </w:r>
      <w:r>
        <w:t>PP</w:t>
      </w:r>
      <w:r>
        <w:rPr>
          <w:rFonts w:ascii="Tahoma" w:hAnsi="Tahoma" w:cs="Tahoma"/>
        </w:rPr>
        <w:t>�</w:t>
      </w:r>
      <w:r>
        <w:t>P@</w:t>
      </w:r>
      <w:r>
        <w:rPr>
          <w:rFonts w:ascii="Tahoma" w:hAnsi="Tahoma" w:cs="Tahoma"/>
        </w:rPr>
        <w:t>�</w:t>
      </w:r>
      <w:r>
        <w:t>P@x@@p@@p@0`0</w:t>
      </w:r>
      <w:r>
        <w:rPr>
          <w:rFonts w:ascii="Tahoma" w:hAnsi="Tahoma" w:cs="Tahoma"/>
        </w:rPr>
        <w:t>���������������������������������</w:t>
      </w:r>
      <w:r>
        <w:t>0P`@</w:t>
      </w:r>
      <w:r>
        <w:rPr>
          <w:rFonts w:ascii="Tahoma" w:hAnsi="Tahoma" w:cs="Tahoma"/>
        </w:rPr>
        <w:t>��</w:t>
      </w:r>
      <w:r>
        <w:t>0</w:t>
      </w:r>
      <w:r>
        <w:rPr>
          <w:rFonts w:ascii="Tahoma" w:hAnsi="Tahoma" w:cs="Tahoma"/>
        </w:rPr>
        <w:t>��</w:t>
      </w:r>
      <w:r>
        <w:t>0@P</w:t>
      </w:r>
      <w:r>
        <w:rPr>
          <w:rFonts w:ascii="Tahoma" w:hAnsi="Tahoma" w:cs="Tahoma"/>
        </w:rPr>
        <w:t>������������������������������������</w:t>
      </w:r>
      <w:r>
        <w:t>0P`@</w:t>
      </w:r>
      <w:r>
        <w:rPr>
          <w:rFonts w:ascii="Tahoma" w:hAnsi="Tahoma" w:cs="Tahoma"/>
        </w:rPr>
        <w:t>��</w:t>
      </w:r>
      <w:r>
        <w:t>0</w:t>
      </w:r>
      <w:r>
        <w:rPr>
          <w:rFonts w:ascii="Tahoma" w:hAnsi="Tahoma" w:cs="Tahoma"/>
        </w:rPr>
        <w:t>��</w:t>
      </w:r>
      <w:r>
        <w:t>0@P</w:t>
      </w:r>
      <w:r>
        <w:rPr>
          <w:rFonts w:ascii="Tahoma" w:hAnsi="Tahoma" w:cs="Tahoma"/>
        </w:rPr>
        <w:t>���</w:t>
      </w:r>
      <w:r>
        <w:t>@Hppx</w:t>
      </w:r>
      <w:r>
        <w:rPr>
          <w:rFonts w:ascii="Tahoma" w:hAnsi="Tahoma" w:cs="Tahoma"/>
        </w:rPr>
        <w:t>���������������������</w:t>
      </w:r>
      <w:r>
        <w:rPr>
          <w:rFonts w:ascii="Calibri" w:hAnsi="Calibri" w:cs="Calibri"/>
        </w:rPr>
        <w:t>ࠨ</w:t>
      </w:r>
      <w:r>
        <w:rPr>
          <w:rFonts w:ascii="Tahoma" w:hAnsi="Tahoma" w:cs="Tahoma"/>
        </w:rPr>
        <w:t>�</w:t>
      </w:r>
      <w:r>
        <w:t>pp</w:t>
      </w:r>
      <w:r>
        <w:rPr>
          <w:rFonts w:ascii="Tahoma" w:hAnsi="Tahoma" w:cs="Tahoma"/>
        </w:rPr>
        <w:t>�</w:t>
      </w:r>
      <w:r>
        <w:t>00`</w:t>
      </w:r>
      <w:r>
        <w:rPr>
          <w:rFonts w:ascii="Tahoma" w:hAnsi="Tahoma" w:cs="Tahoma"/>
        </w:rPr>
        <w:t>���</w:t>
      </w:r>
      <w:r>
        <w:t>P</w:t>
      </w:r>
      <w:r>
        <w:rPr>
          <w:rFonts w:ascii="Tahoma" w:hAnsi="Tahoma" w:cs="Tahoma"/>
        </w:rPr>
        <w:t>�</w:t>
      </w:r>
      <w:r>
        <w:t>P</w:t>
      </w:r>
      <w:r>
        <w:rPr>
          <w:rFonts w:ascii="Tahoma" w:hAnsi="Tahoma" w:cs="Tahoma"/>
        </w:rPr>
        <w:t>���</w:t>
      </w:r>
      <w:r>
        <w:t>`</w:t>
      </w:r>
      <w:r>
        <w:rPr>
          <w:rFonts w:ascii="Tahoma" w:hAnsi="Tahoma" w:cs="Tahoma"/>
        </w:rPr>
        <w:t>�</w:t>
      </w:r>
      <w:r>
        <w:t>p`</w:t>
      </w:r>
      <w:r>
        <w:rPr>
          <w:rFonts w:ascii="Tahoma" w:hAnsi="Tahoma" w:cs="Tahoma"/>
        </w:rPr>
        <w:t>�</w:t>
      </w:r>
      <w:r>
        <w:t>``</w:t>
      </w:r>
      <w:r>
        <w:rPr>
          <w:rFonts w:ascii="Tahoma" w:hAnsi="Tahoma" w:cs="Tahoma"/>
        </w:rPr>
        <w:t>�</w:t>
      </w:r>
      <w:r>
        <w:t>`P</w:t>
      </w:r>
      <w:r>
        <w:rPr>
          <w:rFonts w:ascii="Tahoma" w:hAnsi="Tahoma" w:cs="Tahoma"/>
        </w:rPr>
        <w:t>�</w:t>
      </w:r>
      <w:r>
        <w:t>`P</w:t>
      </w:r>
      <w:r>
        <w:rPr>
          <w:rFonts w:ascii="Tahoma" w:hAnsi="Tahoma" w:cs="Tahoma"/>
        </w:rPr>
        <w:t>�</w:t>
      </w:r>
      <w:r>
        <w:t>PP</w:t>
      </w:r>
      <w:r>
        <w:rPr>
          <w:rFonts w:ascii="Tahoma" w:hAnsi="Tahoma" w:cs="Tahoma"/>
        </w:rPr>
        <w:t>�</w:t>
      </w:r>
      <w:r>
        <w:t>PP</w:t>
      </w:r>
      <w:r>
        <w:rPr>
          <w:rFonts w:ascii="Tahoma" w:hAnsi="Tahoma" w:cs="Tahoma"/>
        </w:rPr>
        <w:t>�</w:t>
      </w:r>
      <w:r>
        <w:t>PP</w:t>
      </w:r>
      <w:r>
        <w:rPr>
          <w:rFonts w:ascii="Tahoma" w:hAnsi="Tahoma" w:cs="Tahoma"/>
        </w:rPr>
        <w:t>�</w:t>
      </w:r>
      <w:r>
        <w:t>P@</w:t>
      </w:r>
      <w:r>
        <w:rPr>
          <w:rFonts w:ascii="Tahoma" w:hAnsi="Tahoma" w:cs="Tahoma"/>
        </w:rPr>
        <w:t>�</w:t>
      </w:r>
      <w:r>
        <w:t>P@x@@p@@p@0`0</w:t>
      </w:r>
      <w:r>
        <w:rPr>
          <w:rFonts w:ascii="Tahoma" w:hAnsi="Tahoma" w:cs="Tahoma"/>
        </w:rPr>
        <w:t>���������</w:t>
      </w:r>
      <w:r>
        <w:t>@8@@8@</w:t>
      </w:r>
      <w:r>
        <w:rPr>
          <w:rFonts w:ascii="Tahoma" w:hAnsi="Tahoma" w:cs="Tahoma"/>
        </w:rPr>
        <w:t>����������</w:t>
      </w:r>
      <w:r>
        <w:t>xP</w:t>
      </w:r>
      <w:r>
        <w:rPr>
          <w:rFonts w:ascii="Tahoma" w:hAnsi="Tahoma" w:cs="Tahoma"/>
        </w:rPr>
        <w:t>�</w:t>
      </w:r>
      <w:r>
        <w:t>ذ</w:t>
      </w:r>
      <w:r>
        <w:rPr>
          <w:rFonts w:ascii="Tahoma" w:hAnsi="Tahoma" w:cs="Tahoma"/>
        </w:rPr>
        <w:t>�</w:t>
      </w:r>
      <w:r>
        <w:t>p`@8@@8@</w:t>
      </w:r>
      <w:r>
        <w:rPr>
          <w:rFonts w:ascii="Tahoma" w:hAnsi="Tahoma" w:cs="Tahoma"/>
        </w:rPr>
        <w:t>������</w:t>
      </w:r>
      <w:r>
        <w:t>rjb</w:t>
      </w:r>
      <w:r>
        <w:rPr>
          <w:rFonts w:ascii="Tahoma" w:hAnsi="Tahoma" w:cs="Tahoma"/>
        </w:rPr>
        <w:t>����������������</w:t>
      </w:r>
      <w:r>
        <w:t>f!</w:t>
      </w:r>
      <w:r>
        <w:rPr>
          <w:rFonts w:ascii="Ebrima" w:hAnsi="Ebrima" w:cs="Ebrima"/>
        </w:rPr>
        <w:t>ߔ</w:t>
      </w:r>
      <w:r>
        <w:rPr>
          <w:rFonts w:ascii="Tahoma" w:hAnsi="Tahoma" w:cs="Tahoma"/>
        </w:rPr>
        <w:t>�</w:t>
      </w:r>
      <w:r>
        <w:t>b</w:t>
      </w:r>
      <w:r>
        <w:rPr>
          <w:rFonts w:ascii="Tahoma" w:hAnsi="Tahoma" w:cs="Tahoma"/>
        </w:rPr>
        <w:t>����������������������������������������������������</w:t>
      </w:r>
      <w:r>
        <w:t>b</w:t>
      </w:r>
      <w:r>
        <w:rPr>
          <w:rFonts w:hint="cs"/>
        </w:rPr>
        <w:t>ڎ</w:t>
      </w:r>
    </w:p>
    <w:p w14:paraId="487AC428" w14:textId="77777777" w:rsidR="0045207C" w:rsidRDefault="0045207C" w:rsidP="007724B4">
      <w:pPr>
        <w:pStyle w:val="Heading3"/>
      </w:pPr>
      <w:r>
        <w:rPr>
          <w:rFonts w:ascii="Tahoma" w:hAnsi="Tahoma" w:cs="Tahoma"/>
        </w:rPr>
        <w:t>�</w:t>
      </w:r>
      <w:r>
        <w:t>h!</w:t>
      </w:r>
      <w:r>
        <w:rPr>
          <w:rFonts w:ascii="Tahoma" w:hAnsi="Tahoma" w:cs="Tahoma"/>
        </w:rPr>
        <w:t>������������</w:t>
      </w:r>
      <w:r>
        <w:t>é</w:t>
      </w:r>
      <w:r>
        <w:rPr>
          <w:rFonts w:ascii="Tahoma" w:hAnsi="Tahoma" w:cs="Tahoma"/>
        </w:rPr>
        <w:t>�</w:t>
      </w:r>
      <w:r>
        <w:t>é</w:t>
      </w:r>
      <w:r>
        <w:rPr>
          <w:rFonts w:ascii="Tahoma" w:hAnsi="Tahoma" w:cs="Tahoma"/>
        </w:rPr>
        <w:t>�</w:t>
      </w:r>
      <w:r>
        <w:t>Ȑ</w:t>
      </w:r>
      <w:r>
        <w:rPr>
          <w:rFonts w:ascii="Tahoma" w:hAnsi="Tahoma" w:cs="Tahoma"/>
        </w:rPr>
        <w:t>���������</w:t>
      </w:r>
      <w:r>
        <w:t>éH0éH0éH0éH0éH0éH0éH0P</w:t>
      </w:r>
      <w:r>
        <w:rPr>
          <w:rFonts w:ascii="Tahoma" w:hAnsi="Tahoma" w:cs="Tahoma"/>
        </w:rPr>
        <w:t>�</w:t>
      </w:r>
      <w:r>
        <w:t>PP</w:t>
      </w:r>
      <w:r>
        <w:rPr>
          <w:rFonts w:ascii="Tahoma" w:hAnsi="Tahoma" w:cs="Tahoma"/>
        </w:rPr>
        <w:t>�</w:t>
      </w:r>
      <w:r>
        <w:t>PÉpÉ</w:t>
      </w:r>
      <w:r>
        <w:rPr>
          <w:rFonts w:ascii="Tahoma" w:hAnsi="Tahoma" w:cs="Tahoma"/>
        </w:rPr>
        <w:t>������������������������������</w:t>
      </w:r>
      <w:r>
        <w:t>0Pé0</w:t>
      </w:r>
      <w:r>
        <w:rPr>
          <w:rFonts w:ascii="Tahoma" w:hAnsi="Tahoma" w:cs="Tahoma"/>
        </w:rPr>
        <w:t>��</w:t>
      </w:r>
      <w:r>
        <w:t>É</w:t>
      </w:r>
      <w:r>
        <w:rPr>
          <w:rFonts w:ascii="Tahoma" w:hAnsi="Tahoma" w:cs="Tahoma"/>
        </w:rPr>
        <w:t>������</w:t>
      </w:r>
      <w:r>
        <w:t>é</w:t>
      </w:r>
      <w:r>
        <w:rPr>
          <w:rFonts w:ascii="Tahoma" w:hAnsi="Tahoma" w:cs="Tahoma"/>
        </w:rPr>
        <w:t>��������������������������������</w:t>
      </w:r>
      <w:r>
        <w:t>0Pé0</w:t>
      </w:r>
      <w:r>
        <w:rPr>
          <w:rFonts w:ascii="Tahoma" w:hAnsi="Tahoma" w:cs="Tahoma"/>
        </w:rPr>
        <w:t>��</w:t>
      </w:r>
      <w:r>
        <w:t>É</w:t>
      </w:r>
      <w:r>
        <w:rPr>
          <w:rFonts w:ascii="Tahoma" w:hAnsi="Tahoma" w:cs="Tahoma"/>
        </w:rPr>
        <w:t>������</w:t>
      </w:r>
      <w:r>
        <w:t>é</w:t>
      </w:r>
      <w:r>
        <w:rPr>
          <w:rFonts w:ascii="Tahoma" w:hAnsi="Tahoma" w:cs="Tahoma"/>
        </w:rPr>
        <w:t>��</w:t>
      </w:r>
      <w:r>
        <w:t>ÉHp</w:t>
      </w:r>
      <w:r>
        <w:rPr>
          <w:rFonts w:ascii="Tahoma" w:hAnsi="Tahoma" w:cs="Tahoma"/>
        </w:rPr>
        <w:t>���</w:t>
      </w:r>
      <w:r>
        <w:t>ép</w:t>
      </w:r>
      <w:r>
        <w:rPr>
          <w:rFonts w:ascii="Tahoma" w:hAnsi="Tahoma" w:cs="Tahoma"/>
        </w:rPr>
        <w:t>�</w:t>
      </w:r>
      <w:r>
        <w:t>Pp</w:t>
      </w:r>
      <w:r>
        <w:rPr>
          <w:rFonts w:ascii="Tahoma" w:hAnsi="Tahoma" w:cs="Tahoma"/>
        </w:rPr>
        <w:t>�</w:t>
      </w:r>
      <w:r>
        <w:t>Pp</w:t>
      </w:r>
      <w:r>
        <w:rPr>
          <w:rFonts w:ascii="Tahoma" w:hAnsi="Tahoma" w:cs="Tahoma"/>
        </w:rPr>
        <w:t>�</w:t>
      </w:r>
      <w:r>
        <w:t>Pp</w:t>
      </w:r>
      <w:r>
        <w:rPr>
          <w:rFonts w:ascii="Tahoma" w:hAnsi="Tahoma" w:cs="Tahoma"/>
        </w:rPr>
        <w:t>�</w:t>
      </w:r>
      <w:r>
        <w:t>Pp</w:t>
      </w:r>
      <w:r>
        <w:rPr>
          <w:rFonts w:ascii="Tahoma" w:hAnsi="Tahoma" w:cs="Tahoma"/>
        </w:rPr>
        <w:t>�</w:t>
      </w:r>
      <w:r>
        <w:t>Pp</w:t>
      </w:r>
      <w:r>
        <w:rPr>
          <w:rFonts w:ascii="Tahoma" w:hAnsi="Tahoma" w:cs="Tahoma"/>
        </w:rPr>
        <w:t>�</w:t>
      </w:r>
      <w:r>
        <w:t>Pp</w:t>
      </w:r>
      <w:r>
        <w:rPr>
          <w:rFonts w:ascii="Tahoma" w:hAnsi="Tahoma" w:cs="Tahoma"/>
        </w:rPr>
        <w:t>�</w:t>
      </w:r>
      <w:r>
        <w:t>Pp</w:t>
      </w:r>
      <w:r>
        <w:rPr>
          <w:rFonts w:ascii="Tahoma" w:hAnsi="Tahoma" w:cs="Tahoma"/>
        </w:rPr>
        <w:t>�</w:t>
      </w:r>
      <w:r>
        <w:t>Pp</w:t>
      </w:r>
      <w:r>
        <w:rPr>
          <w:rFonts w:ascii="Tahoma" w:hAnsi="Tahoma" w:cs="Tahoma"/>
        </w:rPr>
        <w:t>�</w:t>
      </w:r>
      <w:r>
        <w:t>Pp</w:t>
      </w:r>
      <w:r>
        <w:rPr>
          <w:rFonts w:ascii="Tahoma" w:hAnsi="Tahoma" w:cs="Tahoma"/>
        </w:rPr>
        <w:t>�</w:t>
      </w:r>
      <w:r>
        <w:t>épА</w:t>
      </w:r>
      <w:r>
        <w:rPr>
          <w:rFonts w:ascii="Tahoma" w:hAnsi="Tahoma" w:cs="Tahoma"/>
        </w:rPr>
        <w:t>��</w:t>
      </w:r>
      <w:r>
        <w:t>00é</w:t>
      </w:r>
      <w:r>
        <w:rPr>
          <w:rFonts w:ascii="Tahoma" w:hAnsi="Tahoma" w:cs="Tahoma"/>
        </w:rPr>
        <w:t>���</w:t>
      </w:r>
      <w:r>
        <w:t>é</w:t>
      </w:r>
      <w:r>
        <w:rPr>
          <w:rFonts w:ascii="Tahoma" w:hAnsi="Tahoma" w:cs="Tahoma"/>
        </w:rPr>
        <w:t>�</w:t>
      </w:r>
      <w:r>
        <w:t>é</w:t>
      </w:r>
      <w:r>
        <w:rPr>
          <w:rFonts w:ascii="Tahoma" w:hAnsi="Tahoma" w:cs="Tahoma"/>
        </w:rPr>
        <w:t>�</w:t>
      </w:r>
      <w:r>
        <w:t>Ȑ</w:t>
      </w:r>
      <w:r>
        <w:rPr>
          <w:rFonts w:ascii="Tahoma" w:hAnsi="Tahoma" w:cs="Tahoma"/>
        </w:rPr>
        <w:t>������������</w:t>
      </w:r>
      <w:r>
        <w:t>p</w:t>
      </w:r>
      <w:r>
        <w:rPr>
          <w:rFonts w:ascii="Tahoma" w:hAnsi="Tahoma" w:cs="Tahoma"/>
        </w:rPr>
        <w:t>��</w:t>
      </w:r>
      <w:r>
        <w:t>p</w:t>
      </w:r>
      <w:r>
        <w:rPr>
          <w:rFonts w:ascii="Tahoma" w:hAnsi="Tahoma" w:cs="Tahoma"/>
        </w:rPr>
        <w:t>�</w:t>
      </w:r>
      <w:r>
        <w:t>pé</w:t>
      </w:r>
      <w:r>
        <w:rPr>
          <w:rFonts w:ascii="Tahoma" w:hAnsi="Tahoma" w:cs="Tahoma"/>
        </w:rPr>
        <w:t>�</w:t>
      </w:r>
      <w:r>
        <w:t>éé</w:t>
      </w:r>
      <w:r>
        <w:rPr>
          <w:rFonts w:ascii="Tahoma" w:hAnsi="Tahoma" w:cs="Tahoma"/>
        </w:rPr>
        <w:t>�</w:t>
      </w:r>
      <w:r>
        <w:t>éP</w:t>
      </w:r>
      <w:r>
        <w:rPr>
          <w:rFonts w:ascii="Tahoma" w:hAnsi="Tahoma" w:cs="Tahoma"/>
        </w:rPr>
        <w:t>�</w:t>
      </w:r>
      <w:r>
        <w:t>éP</w:t>
      </w:r>
      <w:r>
        <w:rPr>
          <w:rFonts w:ascii="Tahoma" w:hAnsi="Tahoma" w:cs="Tahoma"/>
        </w:rPr>
        <w:t>�</w:t>
      </w:r>
      <w:r>
        <w:t>PP</w:t>
      </w:r>
      <w:r>
        <w:rPr>
          <w:rFonts w:ascii="Tahoma" w:hAnsi="Tahoma" w:cs="Tahoma"/>
        </w:rPr>
        <w:t>�</w:t>
      </w:r>
      <w:r>
        <w:t>PP</w:t>
      </w:r>
      <w:r>
        <w:rPr>
          <w:rFonts w:ascii="Tahoma" w:hAnsi="Tahoma" w:cs="Tahoma"/>
        </w:rPr>
        <w:t>�</w:t>
      </w:r>
      <w:r>
        <w:t>PÉpÉ</w:t>
      </w:r>
      <w:r>
        <w:rPr>
          <w:rFonts w:ascii="Tahoma" w:hAnsi="Tahoma" w:cs="Tahoma"/>
        </w:rPr>
        <w:t>���������</w:t>
      </w:r>
      <w:r>
        <w:t>É8ÉÉ8</w:t>
      </w:r>
      <w:r>
        <w:rPr>
          <w:rFonts w:hint="eastAsia"/>
        </w:rPr>
        <w:t>É</w:t>
      </w:r>
      <w:r>
        <w:rPr>
          <w:rFonts w:ascii="Tahoma" w:hAnsi="Tahoma" w:cs="Tahoma"/>
        </w:rPr>
        <w:t>��</w:t>
      </w:r>
      <w:r>
        <w:t>p</w:t>
      </w:r>
      <w:r>
        <w:rPr>
          <w:rFonts w:ascii="Tahoma" w:hAnsi="Tahoma" w:cs="Tahoma"/>
        </w:rPr>
        <w:t>������</w:t>
      </w:r>
      <w:r>
        <w:t>ذ</w:t>
      </w:r>
      <w:r>
        <w:rPr>
          <w:rFonts w:ascii="Tahoma" w:hAnsi="Tahoma" w:cs="Tahoma"/>
        </w:rPr>
        <w:t>�</w:t>
      </w:r>
      <w:r>
        <w:t>ذ</w:t>
      </w:r>
      <w:r>
        <w:rPr>
          <w:rFonts w:ascii="Tahoma" w:hAnsi="Tahoma" w:cs="Tahoma"/>
        </w:rPr>
        <w:t>�</w:t>
      </w:r>
      <w:r>
        <w:t>péÉ8ÉÉ8É</w:t>
      </w:r>
      <w:r>
        <w:rPr>
          <w:rFonts w:ascii="Tahoma" w:hAnsi="Tahoma" w:cs="Tahoma"/>
        </w:rPr>
        <w:t>������</w:t>
      </w:r>
      <w:r>
        <w:t>phé</w:t>
      </w:r>
      <w:r>
        <w:rPr>
          <w:rFonts w:ascii="Tahoma" w:hAnsi="Tahoma" w:cs="Tahoma"/>
        </w:rPr>
        <w:t>����������������</w:t>
      </w:r>
      <w:r>
        <w:t>i#</w:t>
      </w:r>
      <w:r>
        <w:rPr>
          <w:rFonts w:ascii="Tahoma" w:hAnsi="Tahoma" w:cs="Tahoma"/>
        </w:rPr>
        <w:t>���</w:t>
      </w:r>
      <w:r>
        <w:t>e</w:t>
      </w:r>
      <w:r>
        <w:rPr>
          <w:rFonts w:ascii="Tahoma" w:hAnsi="Tahoma" w:cs="Tahoma"/>
        </w:rPr>
        <w:t>����������������������������������������������</w:t>
      </w:r>
      <w:r>
        <w:t>e</w:t>
      </w:r>
      <w:r>
        <w:rPr>
          <w:rFonts w:ascii="Tahoma" w:hAnsi="Tahoma" w:cs="Tahoma"/>
        </w:rPr>
        <w:t>�</w:t>
      </w:r>
      <w:r>
        <w:t>ڑ</w:t>
      </w:r>
    </w:p>
    <w:p w14:paraId="28C413CA" w14:textId="77777777" w:rsidR="0045207C" w:rsidRDefault="0045207C" w:rsidP="007724B4">
      <w:pPr>
        <w:pStyle w:val="Heading3"/>
      </w:pPr>
      <w:r>
        <w:rPr>
          <w:rFonts w:ascii="Tahoma" w:hAnsi="Tahoma" w:cs="Tahoma"/>
        </w:rPr>
        <w:t>�</w:t>
      </w:r>
      <w:r>
        <w:t>i#</w:t>
      </w:r>
      <w:r>
        <w:rPr>
          <w:rFonts w:ascii="Tahoma" w:hAnsi="Tahoma" w:cs="Tahoma"/>
        </w:rPr>
        <w:t>������������</w:t>
      </w:r>
      <w:r>
        <w:t>é</w:t>
      </w:r>
      <w:r>
        <w:rPr>
          <w:rFonts w:ascii="Tahoma" w:hAnsi="Tahoma" w:cs="Tahoma"/>
        </w:rPr>
        <w:t>�</w:t>
      </w:r>
      <w:r>
        <w:t>é</w:t>
      </w:r>
      <w:r>
        <w:rPr>
          <w:rFonts w:ascii="Tahoma" w:hAnsi="Tahoma" w:cs="Tahoma"/>
        </w:rPr>
        <w:t>�</w:t>
      </w:r>
      <w:r>
        <w:t>Р</w:t>
      </w:r>
      <w:r>
        <w:rPr>
          <w:rFonts w:ascii="Tahoma" w:hAnsi="Tahoma" w:cs="Tahoma"/>
        </w:rPr>
        <w:t>�</w:t>
      </w:r>
      <w:r>
        <w:t>Ȑ</w:t>
      </w:r>
      <w:r>
        <w:rPr>
          <w:rFonts w:ascii="Tahoma" w:hAnsi="Tahoma" w:cs="Tahoma"/>
        </w:rPr>
        <w:t>������������������������</w:t>
      </w:r>
      <w:r>
        <w:t>éH0P</w:t>
      </w:r>
      <w:r>
        <w:rPr>
          <w:rFonts w:ascii="Tahoma" w:hAnsi="Tahoma" w:cs="Tahoma"/>
        </w:rPr>
        <w:t>�</w:t>
      </w:r>
      <w:r>
        <w:t>éP</w:t>
      </w:r>
      <w:r>
        <w:rPr>
          <w:rFonts w:ascii="Tahoma" w:hAnsi="Tahoma" w:cs="Tahoma"/>
        </w:rPr>
        <w:t>�</w:t>
      </w:r>
      <w:r>
        <w:t>PÉpÉ</w:t>
      </w:r>
      <w:r>
        <w:rPr>
          <w:rFonts w:ascii="Tahoma" w:hAnsi="Tahoma" w:cs="Tahoma"/>
        </w:rPr>
        <w:t>���������������</w:t>
      </w:r>
      <w:r>
        <w:t>iéXiéWZéWiéXoup0</w:t>
      </w:r>
      <w:r>
        <w:rPr>
          <w:rFonts w:ascii="Tahoma" w:hAnsi="Tahoma" w:cs="Tahoma"/>
        </w:rPr>
        <w:t>��</w:t>
      </w:r>
      <w:r>
        <w:t>É</w:t>
      </w:r>
      <w:r>
        <w:rPr>
          <w:rFonts w:ascii="Tahoma" w:hAnsi="Tahoma" w:cs="Tahoma"/>
        </w:rPr>
        <w:t>������</w:t>
      </w:r>
      <w:r>
        <w:t>é</w:t>
      </w:r>
      <w:r>
        <w:rPr>
          <w:rFonts w:ascii="Tahoma" w:hAnsi="Tahoma" w:cs="Tahoma"/>
        </w:rPr>
        <w:t>��������������������</w:t>
      </w:r>
      <w:r>
        <w:t>iéXiéWZéWiéXoup0</w:t>
      </w:r>
      <w:r>
        <w:rPr>
          <w:rFonts w:ascii="Tahoma" w:hAnsi="Tahoma" w:cs="Tahoma"/>
        </w:rPr>
        <w:t>��</w:t>
      </w:r>
      <w:r>
        <w:t>É</w:t>
      </w:r>
      <w:r>
        <w:rPr>
          <w:rFonts w:ascii="Tahoma" w:hAnsi="Tahoma" w:cs="Tahoma"/>
        </w:rPr>
        <w:t>������</w:t>
      </w:r>
      <w:r>
        <w:t>é</w:t>
      </w:r>
      <w:r>
        <w:rPr>
          <w:rFonts w:ascii="Tahoma" w:hAnsi="Tahoma" w:cs="Tahoma"/>
        </w:rPr>
        <w:t>�����</w:t>
      </w:r>
      <w:r>
        <w:t>ÉHp</w:t>
      </w:r>
      <w:r>
        <w:rPr>
          <w:rFonts w:ascii="Tahoma" w:hAnsi="Tahoma" w:cs="Tahoma"/>
        </w:rPr>
        <w:t>���</w:t>
      </w:r>
      <w:r>
        <w:t>Pé</w:t>
      </w:r>
      <w:r>
        <w:rPr>
          <w:rFonts w:ascii="Tahoma" w:hAnsi="Tahoma" w:cs="Tahoma"/>
        </w:rPr>
        <w:t>�</w:t>
      </w:r>
      <w:r>
        <w:t>Pé</w:t>
      </w:r>
      <w:r>
        <w:rPr>
          <w:rFonts w:ascii="Tahoma" w:hAnsi="Tahoma" w:cs="Tahoma"/>
        </w:rPr>
        <w:t>�</w:t>
      </w:r>
      <w:r>
        <w:t>Pé</w:t>
      </w:r>
      <w:r>
        <w:rPr>
          <w:rFonts w:ascii="Tahoma" w:hAnsi="Tahoma" w:cs="Tahoma"/>
        </w:rPr>
        <w:t>�</w:t>
      </w:r>
      <w:r>
        <w:t>Pé</w:t>
      </w:r>
      <w:r>
        <w:rPr>
          <w:rFonts w:ascii="Tahoma" w:hAnsi="Tahoma" w:cs="Tahoma"/>
        </w:rPr>
        <w:t>�</w:t>
      </w:r>
      <w:r>
        <w:t>Pé</w:t>
      </w:r>
      <w:r>
        <w:rPr>
          <w:rFonts w:ascii="Tahoma" w:hAnsi="Tahoma" w:cs="Tahoma"/>
        </w:rPr>
        <w:t>�</w:t>
      </w:r>
      <w:r>
        <w:t>Pé</w:t>
      </w:r>
      <w:r>
        <w:rPr>
          <w:rFonts w:ascii="Tahoma" w:hAnsi="Tahoma" w:cs="Tahoma"/>
        </w:rPr>
        <w:t>�</w:t>
      </w:r>
      <w:r>
        <w:t>Pé</w:t>
      </w:r>
      <w:r>
        <w:rPr>
          <w:rFonts w:ascii="Tahoma" w:hAnsi="Tahoma" w:cs="Tahoma"/>
        </w:rPr>
        <w:t>�</w:t>
      </w:r>
      <w:r>
        <w:t>Pé</w:t>
      </w:r>
      <w:r>
        <w:rPr>
          <w:rFonts w:ascii="Tahoma" w:hAnsi="Tahoma" w:cs="Tahoma"/>
        </w:rPr>
        <w:t>�</w:t>
      </w:r>
      <w:r>
        <w:t>Pé</w:t>
      </w:r>
      <w:r>
        <w:rPr>
          <w:rFonts w:ascii="Tahoma" w:hAnsi="Tahoma" w:cs="Tahoma"/>
        </w:rPr>
        <w:t>�</w:t>
      </w:r>
      <w:r>
        <w:t>Pé</w:t>
      </w:r>
      <w:r>
        <w:rPr>
          <w:rFonts w:ascii="Tahoma" w:hAnsi="Tahoma" w:cs="Tahoma"/>
        </w:rPr>
        <w:t>�</w:t>
      </w:r>
      <w:r>
        <w:t>PéЀ</w:t>
      </w:r>
      <w:r>
        <w:rPr>
          <w:rFonts w:ascii="Tahoma" w:hAnsi="Tahoma" w:cs="Tahoma"/>
        </w:rPr>
        <w:t>��</w:t>
      </w:r>
      <w:r>
        <w:t>00é</w:t>
      </w:r>
      <w:r>
        <w:rPr>
          <w:rFonts w:ascii="Tahoma" w:hAnsi="Tahoma" w:cs="Tahoma"/>
        </w:rPr>
        <w:t>���</w:t>
      </w:r>
      <w:r>
        <w:t>é</w:t>
      </w:r>
      <w:r>
        <w:rPr>
          <w:rFonts w:ascii="Tahoma" w:hAnsi="Tahoma" w:cs="Tahoma"/>
        </w:rPr>
        <w:t>�</w:t>
      </w:r>
      <w:r>
        <w:t>é</w:t>
      </w:r>
      <w:r>
        <w:rPr>
          <w:rFonts w:ascii="Tahoma" w:hAnsi="Tahoma" w:cs="Tahoma"/>
        </w:rPr>
        <w:t>�</w:t>
      </w:r>
      <w:r>
        <w:t>Р</w:t>
      </w:r>
      <w:r>
        <w:rPr>
          <w:rFonts w:ascii="Tahoma" w:hAnsi="Tahoma" w:cs="Tahoma"/>
        </w:rPr>
        <w:t>�</w:t>
      </w:r>
      <w:r>
        <w:t>Ƞ</w:t>
      </w:r>
      <w:r>
        <w:rPr>
          <w:rFonts w:ascii="Tahoma" w:hAnsi="Tahoma" w:cs="Tahoma"/>
        </w:rPr>
        <w:t>���������������</w:t>
      </w:r>
      <w:r>
        <w:t>p</w:t>
      </w:r>
      <w:r>
        <w:rPr>
          <w:rFonts w:ascii="Tahoma" w:hAnsi="Tahoma" w:cs="Tahoma"/>
        </w:rPr>
        <w:t>�</w:t>
      </w:r>
      <w:r>
        <w:t>pp</w:t>
      </w:r>
      <w:r>
        <w:rPr>
          <w:rFonts w:ascii="Tahoma" w:hAnsi="Tahoma" w:cs="Tahoma"/>
        </w:rPr>
        <w:t>�</w:t>
      </w:r>
      <w:r>
        <w:t>pé</w:t>
      </w:r>
      <w:r>
        <w:rPr>
          <w:rFonts w:ascii="Tahoma" w:hAnsi="Tahoma" w:cs="Tahoma"/>
        </w:rPr>
        <w:t>�</w:t>
      </w:r>
      <w:r>
        <w:t>éé</w:t>
      </w:r>
      <w:r>
        <w:rPr>
          <w:rFonts w:ascii="Tahoma" w:hAnsi="Tahoma" w:cs="Tahoma"/>
        </w:rPr>
        <w:t>�</w:t>
      </w:r>
      <w:r>
        <w:t>éP</w:t>
      </w:r>
      <w:r>
        <w:rPr>
          <w:rFonts w:ascii="Tahoma" w:hAnsi="Tahoma" w:cs="Tahoma"/>
        </w:rPr>
        <w:t>�</w:t>
      </w:r>
      <w:r>
        <w:t>PP</w:t>
      </w:r>
      <w:r>
        <w:rPr>
          <w:rFonts w:ascii="Tahoma" w:hAnsi="Tahoma" w:cs="Tahoma"/>
        </w:rPr>
        <w:t>�</w:t>
      </w:r>
      <w:r>
        <w:t>PÉpÉ</w:t>
      </w:r>
      <w:r>
        <w:rPr>
          <w:rFonts w:ascii="Tahoma" w:hAnsi="Tahoma" w:cs="Tahoma"/>
        </w:rPr>
        <w:t>���������</w:t>
      </w:r>
      <w:r>
        <w:t>pppppppppppppppppppppppppppppp</w:t>
      </w:r>
      <w:r>
        <w:rPr>
          <w:rFonts w:ascii="Tahoma" w:hAnsi="Tahoma" w:cs="Tahoma"/>
        </w:rPr>
        <w:t>������</w:t>
      </w:r>
      <w:r>
        <w:t>phé</w:t>
      </w:r>
      <w:r>
        <w:rPr>
          <w:rFonts w:ascii="Tahoma" w:hAnsi="Tahoma" w:cs="Tahoma"/>
        </w:rPr>
        <w:t>����������������</w:t>
      </w:r>
      <w:r>
        <w:t>l$</w:t>
      </w:r>
      <w:r>
        <w:rPr>
          <w:rFonts w:ascii="Tahoma" w:hAnsi="Tahoma" w:cs="Tahoma"/>
        </w:rPr>
        <w:t>�⸮�</w:t>
      </w:r>
      <w:r>
        <w:t>v</w:t>
      </w:r>
      <w:r>
        <w:rPr>
          <w:rFonts w:ascii="Tahoma" w:hAnsi="Tahoma" w:cs="Tahoma"/>
        </w:rPr>
        <w:t>�</w:t>
      </w:r>
      <w:r>
        <w:t>q</w:t>
      </w:r>
      <w:r>
        <w:rPr>
          <w:rFonts w:ascii="Tahoma" w:hAnsi="Tahoma" w:cs="Tahoma"/>
        </w:rPr>
        <w:t>�</w:t>
      </w:r>
      <w:r>
        <w:t>é</w:t>
      </w:r>
      <w:r>
        <w:rPr>
          <w:rFonts w:ascii="Tahoma" w:hAnsi="Tahoma" w:cs="Tahoma"/>
        </w:rPr>
        <w:t>����������������������������������������</w:t>
      </w:r>
      <w:r>
        <w:t>é</w:t>
      </w:r>
      <w:r>
        <w:rPr>
          <w:rFonts w:ascii="Tahoma" w:hAnsi="Tahoma" w:cs="Tahoma"/>
        </w:rPr>
        <w:t>�</w:t>
      </w:r>
      <w:r>
        <w:t>x</w:t>
      </w:r>
      <w:r>
        <w:rPr>
          <w:rFonts w:ascii="Tahoma" w:hAnsi="Tahoma" w:cs="Tahoma"/>
        </w:rPr>
        <w:t>�</w:t>
      </w:r>
      <w:r>
        <w:t>t</w:t>
      </w:r>
      <w:r>
        <w:rPr>
          <w:rFonts w:ascii="Segoe UI Historic" w:hAnsi="Segoe UI Historic" w:cs="Segoe UI Historic"/>
        </w:rPr>
        <w:t>ܙ</w:t>
      </w:r>
      <w:r>
        <w:rPr>
          <w:rFonts w:ascii="Tahoma" w:hAnsi="Tahoma" w:cs="Tahoma"/>
        </w:rPr>
        <w:t>�</w:t>
      </w:r>
      <w:r>
        <w:t>l$</w:t>
      </w:r>
      <w:r>
        <w:rPr>
          <w:rFonts w:ascii="Tahoma" w:hAnsi="Tahoma" w:cs="Tahoma"/>
        </w:rPr>
        <w:t>������������</w:t>
      </w:r>
      <w:r>
        <w:t>`</w:t>
      </w:r>
      <w:r>
        <w:rPr>
          <w:rFonts w:ascii="Tahoma" w:hAnsi="Tahoma" w:cs="Tahoma"/>
        </w:rPr>
        <w:t>�</w:t>
      </w:r>
      <w:r>
        <w:t>`</w:t>
      </w:r>
      <w:r>
        <w:rPr>
          <w:rFonts w:ascii="Tahoma" w:hAnsi="Tahoma" w:cs="Tahoma"/>
        </w:rPr>
        <w:t>�</w:t>
      </w:r>
      <w:r>
        <w:t>Р</w:t>
      </w:r>
      <w:r>
        <w:rPr>
          <w:rFonts w:ascii="Tahoma" w:hAnsi="Tahoma" w:cs="Tahoma"/>
        </w:rPr>
        <w:t>�</w:t>
      </w:r>
      <w:r>
        <w:t>Ȑ</w:t>
      </w:r>
      <w:r>
        <w:rPr>
          <w:rFonts w:ascii="Tahoma" w:hAnsi="Tahoma" w:cs="Tahoma"/>
        </w:rPr>
        <w:t>�</w:t>
      </w:r>
      <w:r>
        <w:t>Ȑ</w:t>
      </w:r>
      <w:r>
        <w:rPr>
          <w:rFonts w:ascii="Tahoma" w:hAnsi="Tahoma" w:cs="Tahoma"/>
        </w:rPr>
        <w:t>���������������������</w:t>
      </w:r>
      <w:r>
        <w:t>`H0`</w:t>
      </w:r>
      <w:r>
        <w:rPr>
          <w:rFonts w:ascii="Tahoma" w:hAnsi="Tahoma" w:cs="Tahoma"/>
        </w:rPr>
        <w:t>�</w:t>
      </w:r>
      <w:r>
        <w:t>`P</w:t>
      </w:r>
      <w:r>
        <w:rPr>
          <w:rFonts w:ascii="Tahoma" w:hAnsi="Tahoma" w:cs="Tahoma"/>
        </w:rPr>
        <w:t>�</w:t>
      </w:r>
      <w:r>
        <w:t>`@x@</w:t>
      </w:r>
      <w:r>
        <w:rPr>
          <w:rFonts w:ascii="Tahoma" w:hAnsi="Tahoma" w:cs="Tahoma"/>
        </w:rPr>
        <w:t>�������������������</w:t>
      </w:r>
      <w:r>
        <w:t>Ȱ</w:t>
      </w:r>
      <w:r>
        <w:rPr>
          <w:rFonts w:ascii="Tahoma" w:hAnsi="Tahoma" w:cs="Tahoma"/>
        </w:rPr>
        <w:t>��������</w:t>
      </w:r>
      <w:r>
        <w:t>p</w:t>
      </w:r>
      <w:r>
        <w:rPr>
          <w:rFonts w:ascii="Tahoma" w:hAnsi="Tahoma" w:cs="Tahoma"/>
        </w:rPr>
        <w:t>�</w:t>
      </w:r>
      <w:r>
        <w:t>z</w:t>
      </w:r>
      <w:r>
        <w:rPr>
          <w:rFonts w:ascii="Tahoma" w:hAnsi="Tahoma" w:cs="Tahoma"/>
        </w:rPr>
        <w:t>��</w:t>
      </w:r>
      <w:r>
        <w:t>Р</w:t>
      </w:r>
      <w:r>
        <w:rPr>
          <w:rFonts w:ascii="Tahoma" w:hAnsi="Tahoma" w:cs="Tahoma"/>
        </w:rPr>
        <w:t>��</w:t>
      </w:r>
      <w:r>
        <w:t>`</w:t>
      </w:r>
      <w:r>
        <w:rPr>
          <w:rFonts w:ascii="Tahoma" w:hAnsi="Tahoma" w:cs="Tahoma"/>
        </w:rPr>
        <w:t>���������������������������</w:t>
      </w:r>
      <w:r>
        <w:t>Ȱ</w:t>
      </w:r>
      <w:r>
        <w:rPr>
          <w:rFonts w:ascii="Tahoma" w:hAnsi="Tahoma" w:cs="Tahoma"/>
        </w:rPr>
        <w:t>��������</w:t>
      </w:r>
      <w:r>
        <w:t>p</w:t>
      </w:r>
      <w:r>
        <w:rPr>
          <w:rFonts w:ascii="Tahoma" w:hAnsi="Tahoma" w:cs="Tahoma"/>
        </w:rPr>
        <w:t>�</w:t>
      </w:r>
      <w:r>
        <w:t>z</w:t>
      </w:r>
      <w:r>
        <w:rPr>
          <w:rFonts w:ascii="Tahoma" w:hAnsi="Tahoma" w:cs="Tahoma"/>
        </w:rPr>
        <w:t>��</w:t>
      </w:r>
      <w:r>
        <w:t>Р</w:t>
      </w:r>
      <w:r>
        <w:rPr>
          <w:rFonts w:ascii="Tahoma" w:hAnsi="Tahoma" w:cs="Tahoma"/>
        </w:rPr>
        <w:t>��</w:t>
      </w:r>
      <w:r>
        <w:t>`</w:t>
      </w:r>
      <w:r>
        <w:rPr>
          <w:rFonts w:ascii="Tahoma" w:hAnsi="Tahoma" w:cs="Tahoma"/>
        </w:rPr>
        <w:t>��������</w:t>
      </w:r>
      <w:r>
        <w:t>@Hp</w:t>
      </w:r>
      <w:r>
        <w:rPr>
          <w:rFonts w:ascii="Tahoma" w:hAnsi="Tahoma" w:cs="Tahoma"/>
        </w:rPr>
        <w:t>���</w:t>
      </w:r>
      <w:r>
        <w:t>@X</w:t>
      </w:r>
      <w:r>
        <w:rPr>
          <w:rFonts w:ascii="Tahoma" w:hAnsi="Tahoma" w:cs="Tahoma"/>
        </w:rPr>
        <w:t>�������������</w:t>
      </w:r>
      <w:r>
        <w:t>@X</w:t>
      </w:r>
      <w:r>
        <w:rPr>
          <w:rFonts w:ascii="Tahoma" w:hAnsi="Tahoma" w:cs="Tahoma"/>
        </w:rPr>
        <w:t>�������������</w:t>
      </w:r>
      <w:r>
        <w:t>@X</w:t>
      </w:r>
      <w:r>
        <w:rPr>
          <w:rFonts w:ascii="Tahoma" w:hAnsi="Tahoma" w:cs="Tahoma"/>
        </w:rPr>
        <w:t>����</w:t>
      </w:r>
      <w:r>
        <w:t>00`</w:t>
      </w:r>
      <w:r>
        <w:rPr>
          <w:rFonts w:ascii="Tahoma" w:hAnsi="Tahoma" w:cs="Tahoma"/>
        </w:rPr>
        <w:t>���</w:t>
      </w:r>
      <w:r>
        <w:t>`</w:t>
      </w:r>
      <w:r>
        <w:rPr>
          <w:rFonts w:ascii="Tahoma" w:hAnsi="Tahoma" w:cs="Tahoma"/>
        </w:rPr>
        <w:t>�</w:t>
      </w:r>
      <w:r>
        <w:t>`</w:t>
      </w:r>
      <w:r>
        <w:rPr>
          <w:rFonts w:ascii="Tahoma" w:hAnsi="Tahoma" w:cs="Tahoma"/>
        </w:rPr>
        <w:t>�</w:t>
      </w:r>
      <w:r>
        <w:t>Р</w:t>
      </w:r>
      <w:r>
        <w:rPr>
          <w:rFonts w:ascii="Tahoma" w:hAnsi="Tahoma" w:cs="Tahoma"/>
        </w:rPr>
        <w:t>���</w:t>
      </w:r>
      <w:r>
        <w:t>`H0`H0`H0`H0</w:t>
      </w:r>
      <w:r>
        <w:rPr>
          <w:rFonts w:ascii="Tahoma" w:hAnsi="Tahoma" w:cs="Tahoma"/>
        </w:rPr>
        <w:t>���������</w:t>
      </w:r>
      <w:r>
        <w:t>`H0`H0`H0`H0@x@</w:t>
      </w:r>
      <w:r>
        <w:rPr>
          <w:rFonts w:ascii="Tahoma" w:hAnsi="Tahoma" w:cs="Tahoma"/>
        </w:rPr>
        <w:t>��������</w:t>
      </w:r>
      <w:r>
        <w:t>Ѐ</w:t>
      </w:r>
      <w:r>
        <w:rPr>
          <w:rFonts w:ascii="Tahoma" w:hAnsi="Tahoma" w:cs="Tahoma"/>
        </w:rPr>
        <w:t>���������������������������</w:t>
      </w:r>
      <w:r>
        <w:t>x</w:t>
      </w:r>
      <w:r>
        <w:rPr>
          <w:rFonts w:ascii="Tahoma" w:hAnsi="Tahoma" w:cs="Tahoma"/>
        </w:rPr>
        <w:t>�������</w:t>
      </w:r>
      <w:r>
        <w:t>ph`</w:t>
      </w:r>
      <w:r>
        <w:rPr>
          <w:rFonts w:ascii="Tahoma" w:hAnsi="Tahoma" w:cs="Tahoma"/>
        </w:rPr>
        <w:t>����������������</w:t>
      </w:r>
      <w:r>
        <w:t>r*</w:t>
      </w:r>
      <w:r>
        <w:rPr>
          <w:rFonts w:ascii="Tahoma" w:hAnsi="Tahoma" w:cs="Tahoma"/>
        </w:rPr>
        <w:t>��</w:t>
      </w:r>
      <w:r>
        <w:t>.</w:t>
      </w:r>
      <w:r>
        <w:rPr>
          <w:rFonts w:ascii="MV Boli" w:hAnsi="MV Boli" w:cs="MV Boli"/>
        </w:rPr>
        <w:t>ވ</w:t>
      </w:r>
      <w:r>
        <w:rPr>
          <w:rFonts w:hint="eastAsia"/>
        </w:rPr>
        <w:t>ك</w:t>
      </w:r>
      <w:r>
        <w:rPr>
          <w:rFonts w:ascii="Tahoma" w:hAnsi="Tahoma" w:cs="Tahoma"/>
        </w:rPr>
        <w:t>�</w:t>
      </w:r>
      <w:r>
        <w:t>q"</w:t>
      </w:r>
      <w:r>
        <w:rPr>
          <w:rFonts w:ascii="Tahoma" w:hAnsi="Tahoma" w:cs="Tahoma"/>
        </w:rPr>
        <w:t>����������������������������������</w:t>
      </w:r>
      <w:r>
        <w:t>q"</w:t>
      </w:r>
      <w:r>
        <w:rPr>
          <w:rFonts w:ascii="Tahoma" w:hAnsi="Tahoma" w:cs="Tahoma"/>
        </w:rPr>
        <w:t>�</w:t>
      </w:r>
      <w:r>
        <w:t>!</w:t>
      </w:r>
      <w:r>
        <w:rPr>
          <w:rFonts w:ascii="Tahoma" w:hAnsi="Tahoma" w:cs="Tahoma"/>
        </w:rPr>
        <w:t>�</w:t>
      </w:r>
      <w:r>
        <w:t xml:space="preserve"> </w:t>
      </w:r>
      <w:r>
        <w:rPr>
          <w:rFonts w:hint="cs"/>
        </w:rPr>
        <w:t>ڄ</w:t>
      </w:r>
      <w:r>
        <w:rPr>
          <w:rFonts w:ascii="Tahoma" w:hAnsi="Tahoma" w:cs="Tahoma"/>
        </w:rPr>
        <w:t>�</w:t>
      </w:r>
      <w:r>
        <w:t>(</w:t>
      </w:r>
      <w:r>
        <w:rPr>
          <w:rFonts w:ascii="Tahoma" w:hAnsi="Tahoma" w:cs="Tahoma"/>
        </w:rPr>
        <w:t>�</w:t>
      </w:r>
      <w:r>
        <w:t>r*</w:t>
      </w:r>
      <w:r>
        <w:rPr>
          <w:rFonts w:ascii="Tahoma" w:hAnsi="Tahoma" w:cs="Tahoma"/>
        </w:rPr>
        <w:t>������������</w:t>
      </w:r>
      <w:r>
        <w:t>`</w:t>
      </w:r>
      <w:r>
        <w:rPr>
          <w:rFonts w:ascii="Tahoma" w:hAnsi="Tahoma" w:cs="Tahoma"/>
        </w:rPr>
        <w:t>�</w:t>
      </w:r>
      <w:r>
        <w:t>p</w:t>
      </w:r>
      <w:r>
        <w:rPr>
          <w:rFonts w:ascii="Tahoma" w:hAnsi="Tahoma" w:cs="Tahoma"/>
        </w:rPr>
        <w:t>�</w:t>
      </w:r>
      <w:r>
        <w:t>ذ</w:t>
      </w:r>
      <w:r>
        <w:rPr>
          <w:rFonts w:ascii="Tahoma" w:hAnsi="Tahoma" w:cs="Tahoma"/>
        </w:rPr>
        <w:t>�</w:t>
      </w:r>
      <w:r>
        <w:t>Р</w:t>
      </w:r>
      <w:r>
        <w:rPr>
          <w:rFonts w:ascii="Tahoma" w:hAnsi="Tahoma" w:cs="Tahoma"/>
        </w:rPr>
        <w:t>�</w:t>
      </w:r>
      <w:r>
        <w:t>Ȑ</w:t>
      </w:r>
      <w:r>
        <w:rPr>
          <w:rFonts w:ascii="Tahoma" w:hAnsi="Tahoma" w:cs="Tahoma"/>
        </w:rPr>
        <w:t>���������������������</w:t>
      </w:r>
      <w:r>
        <w:t>`H0`</w:t>
      </w:r>
      <w:r>
        <w:rPr>
          <w:rFonts w:ascii="Tahoma" w:hAnsi="Tahoma" w:cs="Tahoma"/>
        </w:rPr>
        <w:t>�</w:t>
      </w:r>
      <w:r>
        <w:t>``</w:t>
      </w:r>
      <w:r>
        <w:rPr>
          <w:rFonts w:ascii="Tahoma" w:hAnsi="Tahoma" w:cs="Tahoma"/>
        </w:rPr>
        <w:t>�</w:t>
      </w:r>
      <w:r>
        <w:t>`@</w:t>
      </w:r>
      <w:r>
        <w:rPr>
          <w:rFonts w:ascii="Tahoma" w:hAnsi="Tahoma" w:cs="Tahoma"/>
        </w:rPr>
        <w:t>�</w:t>
      </w:r>
      <w:r>
        <w:t>P</w:t>
      </w:r>
      <w:r>
        <w:rPr>
          <w:rFonts w:ascii="Tahoma" w:hAnsi="Tahoma" w:cs="Tahoma"/>
        </w:rPr>
        <w:t>�������������������������</w:t>
      </w:r>
      <w:r>
        <w:t>а</w:t>
      </w:r>
      <w:r>
        <w:rPr>
          <w:rFonts w:ascii="Tahoma" w:hAnsi="Tahoma" w:cs="Tahoma"/>
        </w:rPr>
        <w:t>�</w:t>
      </w:r>
      <w:r>
        <w:t>а</w:t>
      </w:r>
      <w:r>
        <w:rPr>
          <w:rFonts w:ascii="Tahoma" w:hAnsi="Tahoma" w:cs="Tahoma"/>
        </w:rPr>
        <w:t>���</w:t>
      </w:r>
      <w:r>
        <w:t>{|s`</w:t>
      </w:r>
      <w:r>
        <w:rPr>
          <w:rFonts w:ascii="Tahoma" w:hAnsi="Tahoma" w:cs="Tahoma"/>
        </w:rPr>
        <w:t>������������������������������������</w:t>
      </w:r>
      <w:r>
        <w:t>а</w:t>
      </w:r>
      <w:r>
        <w:rPr>
          <w:rFonts w:ascii="Tahoma" w:hAnsi="Tahoma" w:cs="Tahoma"/>
        </w:rPr>
        <w:t>�</w:t>
      </w:r>
      <w:r>
        <w:t>а</w:t>
      </w:r>
      <w:r>
        <w:rPr>
          <w:rFonts w:ascii="Tahoma" w:hAnsi="Tahoma" w:cs="Tahoma"/>
        </w:rPr>
        <w:t>���</w:t>
      </w:r>
      <w:r>
        <w:t>{|s`</w:t>
      </w:r>
      <w:r>
        <w:rPr>
          <w:rFonts w:ascii="Tahoma" w:hAnsi="Tahoma" w:cs="Tahoma"/>
        </w:rPr>
        <w:t>�����������</w:t>
      </w:r>
      <w:r>
        <w:t>@Hpp</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08`</w:t>
      </w:r>
      <w:r>
        <w:rPr>
          <w:rFonts w:ascii="Tahoma" w:hAnsi="Tahoma" w:cs="Tahoma"/>
        </w:rPr>
        <w:t>���</w:t>
      </w:r>
      <w:r>
        <w:t>`</w:t>
      </w:r>
      <w:r>
        <w:rPr>
          <w:rFonts w:ascii="Tahoma" w:hAnsi="Tahoma" w:cs="Tahoma"/>
        </w:rPr>
        <w:t>�</w:t>
      </w:r>
      <w:r>
        <w:t>p</w:t>
      </w:r>
      <w:r>
        <w:rPr>
          <w:rFonts w:ascii="Tahoma" w:hAnsi="Tahoma" w:cs="Tahoma"/>
        </w:rPr>
        <w:t>�</w:t>
      </w:r>
      <w:r>
        <w:t>ذ</w:t>
      </w:r>
      <w:r>
        <w:rPr>
          <w:rFonts w:ascii="Tahoma" w:hAnsi="Tahoma" w:cs="Tahoma"/>
        </w:rPr>
        <w:t>������������</w:t>
      </w:r>
      <w:r>
        <w:t>`H0</w:t>
      </w:r>
      <w:r>
        <w:rPr>
          <w:rFonts w:ascii="Tahoma" w:hAnsi="Tahoma" w:cs="Tahoma"/>
        </w:rPr>
        <w:t>������������������</w:t>
      </w:r>
      <w:r>
        <w:t>`H0@</w:t>
      </w:r>
      <w:r>
        <w:rPr>
          <w:rFonts w:ascii="Tahoma" w:hAnsi="Tahoma" w:cs="Tahoma"/>
        </w:rPr>
        <w:t>�</w:t>
      </w:r>
      <w:r>
        <w:t>P</w:t>
      </w:r>
      <w:r>
        <w:rPr>
          <w:rFonts w:ascii="Tahoma" w:hAnsi="Tahoma" w:cs="Tahoma"/>
        </w:rPr>
        <w:t>��������</w:t>
      </w:r>
      <w:r>
        <w:t>Ѐ</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x</w:t>
      </w:r>
      <w:r>
        <w:rPr>
          <w:rFonts w:ascii="Tahoma" w:hAnsi="Tahoma" w:cs="Tahoma"/>
        </w:rPr>
        <w:t>�������</w:t>
      </w:r>
      <w:r>
        <w:t>ph`</w:t>
      </w:r>
      <w:r>
        <w:rPr>
          <w:rFonts w:ascii="Tahoma" w:hAnsi="Tahoma" w:cs="Tahoma"/>
        </w:rPr>
        <w:t>����������������</w:t>
      </w:r>
      <w:r>
        <w:t>u.</w:t>
      </w:r>
      <w:r>
        <w:rPr>
          <w:rFonts w:ascii="Tahoma" w:hAnsi="Tahoma" w:cs="Tahoma"/>
        </w:rPr>
        <w:t>��</w:t>
      </w:r>
      <w:r>
        <w:t>Y</w:t>
      </w:r>
      <w:r>
        <w:rPr>
          <w:rFonts w:ascii="Tahoma" w:hAnsi="Tahoma" w:cs="Tahoma"/>
        </w:rPr>
        <w:t>��</w:t>
      </w:r>
      <w:r>
        <w:t>9</w:t>
      </w:r>
      <w:r>
        <w:rPr>
          <w:rFonts w:ascii="Tahoma" w:hAnsi="Tahoma" w:cs="Tahoma"/>
        </w:rPr>
        <w:t>�</w:t>
      </w:r>
      <w:r>
        <w:t>6</w:t>
      </w:r>
      <w:r>
        <w:rPr>
          <w:rFonts w:ascii="Tahoma" w:hAnsi="Tahoma" w:cs="Tahoma"/>
        </w:rPr>
        <w:t>�</w:t>
      </w:r>
      <w:r>
        <w:t>7</w:t>
      </w:r>
      <w:r>
        <w:rPr>
          <w:rFonts w:ascii="Tahoma" w:hAnsi="Tahoma" w:cs="Tahoma"/>
        </w:rPr>
        <w:t>�</w:t>
      </w:r>
      <w:r>
        <w:t>3</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B</w:t>
      </w:r>
      <w:r>
        <w:rPr>
          <w:rFonts w:ascii="Tahoma" w:hAnsi="Tahoma" w:cs="Tahoma"/>
        </w:rPr>
        <w:t>��</w:t>
      </w:r>
      <w:r>
        <w:t>8</w:t>
      </w:r>
      <w:r>
        <w:rPr>
          <w:rFonts w:ascii="Tahoma" w:hAnsi="Tahoma" w:cs="Tahoma"/>
        </w:rPr>
        <w:t>��</w:t>
      </w:r>
      <w:r>
        <w:t>7</w:t>
      </w:r>
      <w:r>
        <w:rPr>
          <w:rFonts w:ascii="Tahoma" w:hAnsi="Tahoma" w:cs="Tahoma"/>
        </w:rPr>
        <w:t>��</w:t>
      </w:r>
      <w:r>
        <w:t>J</w:t>
      </w:r>
      <w:r>
        <w:rPr>
          <w:rFonts w:ascii="Tahoma" w:hAnsi="Tahoma" w:cs="Tahoma"/>
        </w:rPr>
        <w:t>�</w:t>
      </w:r>
      <w:r>
        <w:t>u.</w:t>
      </w:r>
      <w:r>
        <w:rPr>
          <w:rFonts w:ascii="Tahoma" w:hAnsi="Tahoma" w:cs="Tahoma"/>
        </w:rPr>
        <w:t>������������</w:t>
      </w:r>
      <w:r>
        <w:t>p</w:t>
      </w:r>
      <w:r>
        <w:rPr>
          <w:rFonts w:ascii="Tahoma" w:hAnsi="Tahoma" w:cs="Tahoma"/>
        </w:rPr>
        <w:t>�</w:t>
      </w:r>
      <w:r>
        <w:t>p</w:t>
      </w:r>
      <w:r>
        <w:rPr>
          <w:rFonts w:ascii="Tahoma" w:hAnsi="Tahoma" w:cs="Tahoma"/>
        </w:rPr>
        <w:t>�</w:t>
      </w:r>
      <w:r>
        <w:t>ذ</w:t>
      </w:r>
      <w:r>
        <w:rPr>
          <w:rFonts w:ascii="Tahoma" w:hAnsi="Tahoma" w:cs="Tahoma"/>
        </w:rPr>
        <w:t>�</w:t>
      </w:r>
      <w:r>
        <w:t>Р</w:t>
      </w:r>
      <w:r>
        <w:rPr>
          <w:rFonts w:ascii="Tahoma" w:hAnsi="Tahoma" w:cs="Tahoma"/>
        </w:rPr>
        <w:t>�</w:t>
      </w:r>
      <w:r>
        <w:t>Ра</w:t>
      </w:r>
      <w:r>
        <w:rPr>
          <w:rFonts w:ascii="Tahoma" w:hAnsi="Tahoma" w:cs="Tahoma"/>
        </w:rPr>
        <w:t>����</w:t>
      </w:r>
      <w:r>
        <w:t>а</w:t>
      </w:r>
      <w:r>
        <w:rPr>
          <w:rFonts w:ascii="Tahoma" w:hAnsi="Tahoma" w:cs="Tahoma"/>
        </w:rPr>
        <w:t>�</w:t>
      </w:r>
      <w:r>
        <w:t>а</w:t>
      </w:r>
      <w:r>
        <w:rPr>
          <w:rFonts w:ascii="Tahoma" w:hAnsi="Tahoma" w:cs="Tahoma"/>
        </w:rPr>
        <w:t>�</w:t>
      </w:r>
      <w:r>
        <w:t>Ш</w:t>
      </w:r>
      <w:r>
        <w:rPr>
          <w:rFonts w:ascii="Tahoma" w:hAnsi="Tahoma" w:cs="Tahoma"/>
        </w:rPr>
        <w:t>�������</w:t>
      </w:r>
      <w:r>
        <w:t>`H0`</w:t>
      </w:r>
      <w:r>
        <w:rPr>
          <w:rFonts w:ascii="Tahoma" w:hAnsi="Tahoma" w:cs="Tahoma"/>
        </w:rPr>
        <w:t>�</w:t>
      </w:r>
      <w:r>
        <w:t>``</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а</w:t>
      </w:r>
      <w:r>
        <w:rPr>
          <w:rFonts w:ascii="Tahoma" w:hAnsi="Tahoma" w:cs="Tahoma"/>
        </w:rPr>
        <w:t>�</w:t>
      </w:r>
      <w:r>
        <w:t>а</w:t>
      </w:r>
      <w:r>
        <w:rPr>
          <w:rFonts w:ascii="Tahoma" w:hAnsi="Tahoma" w:cs="Tahoma"/>
        </w:rPr>
        <w:t>��</w:t>
      </w:r>
      <w:r>
        <w:t>p</w:t>
      </w:r>
      <w:r>
        <w:rPr>
          <w:rFonts w:ascii="Tahoma" w:hAnsi="Tahoma" w:cs="Tahoma"/>
        </w:rPr>
        <w:t>����������������������������������������</w:t>
      </w:r>
      <w:r>
        <w:t>а</w:t>
      </w:r>
      <w:r>
        <w:rPr>
          <w:rFonts w:ascii="Tahoma" w:hAnsi="Tahoma" w:cs="Tahoma"/>
        </w:rPr>
        <w:t>�</w:t>
      </w:r>
      <w:r>
        <w:t>а</w:t>
      </w:r>
      <w:r>
        <w:rPr>
          <w:rFonts w:ascii="Tahoma" w:hAnsi="Tahoma" w:cs="Tahoma"/>
        </w:rPr>
        <w:t>��</w:t>
      </w:r>
      <w:r>
        <w:t>p</w:t>
      </w:r>
      <w:r>
        <w:rPr>
          <w:rFonts w:ascii="Tahoma" w:hAnsi="Tahoma" w:cs="Tahoma"/>
        </w:rPr>
        <w:t>������������</w:t>
      </w:r>
      <w:r>
        <w:t>@H</w:t>
      </w:r>
      <w:r>
        <w:rPr>
          <w:rFonts w:ascii="Tahoma" w:hAnsi="Tahoma" w:cs="Tahoma"/>
        </w:rPr>
        <w:t>�</w:t>
      </w:r>
      <w:r>
        <w:t>px</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px</w:t>
      </w:r>
      <w:r>
        <w:rPr>
          <w:rFonts w:ascii="Tahoma" w:hAnsi="Tahoma" w:cs="Tahoma"/>
        </w:rPr>
        <w:t>�</w:t>
      </w:r>
      <w:r>
        <w:t>08`</w:t>
      </w:r>
      <w:r>
        <w:rPr>
          <w:rFonts w:ascii="Tahoma" w:hAnsi="Tahoma" w:cs="Tahoma"/>
        </w:rPr>
        <w:t>���</w:t>
      </w:r>
      <w:r>
        <w:t>p</w:t>
      </w:r>
      <w:r>
        <w:rPr>
          <w:rFonts w:ascii="Tahoma" w:hAnsi="Tahoma" w:cs="Tahoma"/>
        </w:rPr>
        <w:t>�</w:t>
      </w:r>
      <w:r>
        <w:t>p</w:t>
      </w:r>
      <w:r>
        <w:rPr>
          <w:rFonts w:ascii="Tahoma" w:hAnsi="Tahoma" w:cs="Tahoma"/>
        </w:rPr>
        <w:t>�</w:t>
      </w:r>
      <w:r>
        <w:t>ذ</w:t>
      </w:r>
      <w:r>
        <w:rPr>
          <w:rFonts w:ascii="Tahoma" w:hAnsi="Tahoma" w:cs="Tahoma"/>
        </w:rPr>
        <w:t>������������</w:t>
      </w:r>
      <w:r>
        <w:t>`H0</w:t>
      </w:r>
      <w:r>
        <w:rPr>
          <w:rFonts w:ascii="Tahoma" w:hAnsi="Tahoma" w:cs="Tahoma"/>
        </w:rPr>
        <w:t>������������</w:t>
      </w:r>
      <w:r>
        <w:t>Ш</w:t>
      </w:r>
      <w:r>
        <w:rPr>
          <w:rFonts w:ascii="Tahoma" w:hAnsi="Tahoma" w:cs="Tahoma"/>
        </w:rPr>
        <w:t>����</w:t>
      </w:r>
      <w:r>
        <w:t>`H0P</w:t>
      </w:r>
      <w:r>
        <w:rPr>
          <w:rFonts w:ascii="Tahoma" w:hAnsi="Tahoma" w:cs="Tahoma"/>
        </w:rPr>
        <w:t>�</w:t>
      </w:r>
      <w:r>
        <w:t>P</w:t>
      </w:r>
      <w:r>
        <w:rPr>
          <w:rFonts w:ascii="Tahoma" w:hAnsi="Tahoma" w:cs="Tahoma"/>
        </w:rPr>
        <w:t>��������</w:t>
      </w:r>
      <w:r>
        <w:rPr>
          <w:rFonts w:ascii="MingLiU-ExtB" w:eastAsia="MingLiU-ExtB" w:hAnsi="MingLiU-ExtB" w:cs="MingLiU-ExtB" w:hint="eastAsia"/>
        </w:rPr>
        <w:t>𠠠</w:t>
      </w:r>
      <w:r>
        <w:rPr>
          <w:rFonts w:ascii="Tahoma" w:hAnsi="Tahoma" w:cs="Tahoma"/>
        </w:rPr>
        <w:t>�����������������������</w:t>
      </w:r>
      <w:r>
        <w:t>А</w:t>
      </w:r>
      <w:r>
        <w:rPr>
          <w:rFonts w:ascii="Tahoma" w:hAnsi="Tahoma" w:cs="Tahoma"/>
        </w:rPr>
        <w:t>��������</w:t>
      </w:r>
      <w:r>
        <w:t>ph`</w:t>
      </w:r>
      <w:r>
        <w:rPr>
          <w:rFonts w:ascii="Tahoma" w:hAnsi="Tahoma" w:cs="Tahoma"/>
        </w:rPr>
        <w:t>����������������</w:t>
      </w:r>
      <w:r>
        <w:t>z4</w:t>
      </w:r>
      <w:r>
        <w:rPr>
          <w:rFonts w:ascii="Tahoma" w:hAnsi="Tahoma" w:cs="Tahoma"/>
        </w:rPr>
        <w:t>����</w:t>
      </w:r>
      <w:r>
        <w:t>w</w:t>
      </w:r>
      <w:r>
        <w:rPr>
          <w:rFonts w:ascii="Tahoma" w:hAnsi="Tahoma" w:cs="Tahoma"/>
        </w:rPr>
        <w:t>��</w:t>
      </w:r>
      <w:r>
        <w:t>i</w:t>
      </w:r>
      <w:r>
        <w:rPr>
          <w:rFonts w:ascii="Tahoma" w:hAnsi="Tahoma" w:cs="Tahoma"/>
        </w:rPr>
        <w:t>��</w:t>
      </w:r>
      <w:r>
        <w:t>a</w:t>
      </w:r>
      <w:r>
        <w:rPr>
          <w:rFonts w:ascii="Tahoma" w:hAnsi="Tahoma" w:cs="Tahoma"/>
        </w:rPr>
        <w:t>�</w:t>
      </w:r>
      <w:r>
        <w:t>Y</w:t>
      </w:r>
      <w:r>
        <w:rPr>
          <w:rFonts w:ascii="Tahoma" w:hAnsi="Tahoma" w:cs="Tahoma"/>
        </w:rPr>
        <w:t>�</w:t>
      </w:r>
      <w:r>
        <w:t>O</w:t>
      </w:r>
      <w:r>
        <w:rPr>
          <w:rFonts w:ascii="Tahoma" w:hAnsi="Tahoma" w:cs="Tahoma"/>
        </w:rPr>
        <w:t>����������������������������</w:t>
      </w:r>
      <w:r>
        <w:t>O</w:t>
      </w:r>
      <w:r>
        <w:rPr>
          <w:rFonts w:ascii="Tahoma" w:hAnsi="Tahoma" w:cs="Tahoma"/>
        </w:rPr>
        <w:t>��</w:t>
      </w:r>
      <w:r>
        <w:t>w</w:t>
      </w:r>
      <w:r>
        <w:rPr>
          <w:rFonts w:ascii="Tahoma" w:hAnsi="Tahoma" w:cs="Tahoma"/>
        </w:rPr>
        <w:t>��</w:t>
      </w:r>
      <w:r>
        <w:t>}</w:t>
      </w:r>
      <w:r>
        <w:rPr>
          <w:rFonts w:ascii="Tahoma" w:hAnsi="Tahoma" w:cs="Tahoma"/>
        </w:rPr>
        <w:t>��</w:t>
      </w:r>
      <w:r>
        <w:t>|</w:t>
      </w:r>
      <w:r>
        <w:rPr>
          <w:rFonts w:ascii="Tahoma" w:hAnsi="Tahoma" w:cs="Tahoma"/>
        </w:rPr>
        <w:t>��</w:t>
      </w:r>
      <w:r>
        <w:t>h</w:t>
      </w:r>
      <w:r>
        <w:rPr>
          <w:rFonts w:ascii="Tahoma" w:hAnsi="Tahoma" w:cs="Tahoma"/>
        </w:rPr>
        <w:t>�</w:t>
      </w:r>
      <w:r>
        <w:t>ׁ</w:t>
      </w:r>
      <w:r>
        <w:rPr>
          <w:rFonts w:ascii="Tahoma" w:hAnsi="Tahoma" w:cs="Tahoma"/>
        </w:rPr>
        <w:t>�</w:t>
      </w:r>
      <w:r>
        <w:t>z4</w:t>
      </w:r>
      <w:r>
        <w:rPr>
          <w:rFonts w:ascii="Tahoma" w:hAnsi="Tahoma" w:cs="Tahoma"/>
        </w:rPr>
        <w:t>������������</w:t>
      </w:r>
      <w:r>
        <w:t>p</w:t>
      </w:r>
      <w:r>
        <w:rPr>
          <w:rFonts w:ascii="Tahoma" w:hAnsi="Tahoma" w:cs="Tahoma"/>
        </w:rPr>
        <w:t>���</w:t>
      </w:r>
      <w:r>
        <w:t>ذ</w:t>
      </w:r>
      <w:r>
        <w:rPr>
          <w:rFonts w:ascii="Tahoma" w:hAnsi="Tahoma" w:cs="Tahoma"/>
        </w:rPr>
        <w:t>�</w:t>
      </w:r>
      <w:r>
        <w:t>ذ</w:t>
      </w:r>
      <w:r>
        <w:rPr>
          <w:rFonts w:ascii="Tahoma" w:hAnsi="Tahoma" w:cs="Tahoma"/>
        </w:rPr>
        <w:t>�</w:t>
      </w:r>
      <w:r>
        <w:t>Ри</w:t>
      </w:r>
      <w:r>
        <w:rPr>
          <w:rFonts w:ascii="Tahoma" w:hAnsi="Tahoma" w:cs="Tahoma"/>
        </w:rPr>
        <w:t>�������������������</w:t>
      </w:r>
      <w:r>
        <w:t>`H0`</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hP</w:t>
      </w:r>
      <w:r>
        <w:rPr>
          <w:rFonts w:ascii="Tahoma" w:hAnsi="Tahoma" w:cs="Tahoma"/>
        </w:rPr>
        <w:t>�</w:t>
      </w:r>
      <w:r>
        <w:t>`P</w:t>
      </w:r>
      <w:r>
        <w:rPr>
          <w:rFonts w:ascii="Tahoma" w:hAnsi="Tahoma" w:cs="Tahoma"/>
        </w:rPr>
        <w:t>�������</w:t>
      </w:r>
      <w:r>
        <w:t>а</w:t>
      </w:r>
      <w:r>
        <w:rPr>
          <w:rFonts w:ascii="Tahoma" w:hAnsi="Tahoma" w:cs="Tahoma"/>
        </w:rPr>
        <w:t>���</w:t>
      </w:r>
      <w:r>
        <w:t>i`X</w:t>
      </w:r>
      <w:r>
        <w:rPr>
          <w:rFonts w:ascii="Tahoma" w:hAnsi="Tahoma" w:cs="Tahoma"/>
        </w:rPr>
        <w:t>����������������������������������������</w:t>
      </w:r>
      <w:r>
        <w:t>а</w:t>
      </w:r>
      <w:r>
        <w:rPr>
          <w:rFonts w:ascii="Tahoma" w:hAnsi="Tahoma" w:cs="Tahoma"/>
        </w:rPr>
        <w:t>���</w:t>
      </w:r>
      <w:r>
        <w:t>i`X</w:t>
      </w:r>
      <w:r>
        <w:rPr>
          <w:rFonts w:ascii="Tahoma" w:hAnsi="Tahoma" w:cs="Tahoma"/>
        </w:rPr>
        <w:t>���������</w:t>
      </w:r>
      <w:r>
        <w:t>@P</w:t>
      </w:r>
      <w:r>
        <w:rPr>
          <w:rFonts w:ascii="Tahoma" w:hAnsi="Tahoma" w:cs="Tahoma"/>
        </w:rPr>
        <w:t>�</w:t>
      </w:r>
      <w:r>
        <w:t>px</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px</w:t>
      </w:r>
      <w:r>
        <w:rPr>
          <w:rFonts w:ascii="Tahoma" w:hAnsi="Tahoma" w:cs="Tahoma"/>
        </w:rPr>
        <w:t>�</w:t>
      </w:r>
      <w:r>
        <w:t>08`</w:t>
      </w:r>
      <w:r>
        <w:rPr>
          <w:rFonts w:ascii="Tahoma" w:hAnsi="Tahoma" w:cs="Tahoma"/>
        </w:rPr>
        <w:t>���</w:t>
      </w:r>
      <w:r>
        <w:t>p</w:t>
      </w:r>
      <w:r>
        <w:rPr>
          <w:rFonts w:ascii="Tahoma" w:hAnsi="Tahoma" w:cs="Tahoma"/>
        </w:rPr>
        <w:t>���</w:t>
      </w:r>
      <w:r>
        <w:t>ذа</w:t>
      </w:r>
      <w:r>
        <w:rPr>
          <w:rFonts w:ascii="Tahoma" w:hAnsi="Tahoma" w:cs="Tahoma"/>
        </w:rPr>
        <w:t>����������</w:t>
      </w:r>
      <w:r>
        <w:t>`H0</w:t>
      </w:r>
      <w:r>
        <w:rPr>
          <w:rFonts w:ascii="Tahoma" w:hAnsi="Tahoma" w:cs="Tahoma"/>
        </w:rPr>
        <w:t>������</w:t>
      </w:r>
      <w:r>
        <w:t>а</w:t>
      </w:r>
      <w:r>
        <w:rPr>
          <w:rFonts w:ascii="Tahoma" w:hAnsi="Tahoma" w:cs="Tahoma"/>
        </w:rPr>
        <w:t>����������</w:t>
      </w:r>
      <w:r>
        <w:t>`H0P</w:t>
      </w:r>
      <w:r>
        <w:rPr>
          <w:rFonts w:ascii="Tahoma" w:hAnsi="Tahoma" w:cs="Tahoma"/>
        </w:rPr>
        <w:t>�</w:t>
      </w:r>
      <w:r>
        <w:t>P</w:t>
      </w:r>
      <w:r>
        <w:rPr>
          <w:rFonts w:ascii="Tahoma" w:hAnsi="Tahoma" w:cs="Tahoma"/>
        </w:rPr>
        <w:t>��������������������������������������������</w:t>
      </w:r>
      <w:r>
        <w:t>ph`</w:t>
      </w:r>
      <w:r>
        <w:rPr>
          <w:rFonts w:ascii="Tahoma" w:hAnsi="Tahoma" w:cs="Tahoma"/>
        </w:rPr>
        <w:t>����������������</w:t>
      </w:r>
      <w:r>
        <w:t>:</w:t>
      </w:r>
      <w:r>
        <w:rPr>
          <w:rFonts w:ascii="Tahoma" w:hAnsi="Tahoma" w:cs="Tahoma"/>
        </w:rPr>
        <w:t>����</w:t>
      </w:r>
      <w:r>
        <w:t>؟</w:t>
      </w:r>
      <w:r>
        <w:rPr>
          <w:rFonts w:ascii="Tahoma" w:hAnsi="Tahoma" w:cs="Tahoma"/>
        </w:rPr>
        <w:t>�</w:t>
      </w:r>
      <w:r>
        <w:t>ה</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ա</w:t>
      </w:r>
      <w:r>
        <w:rPr>
          <w:rFonts w:ascii="Tahoma" w:hAnsi="Tahoma" w:cs="Tahoma"/>
        </w:rPr>
        <w:t>�</w:t>
      </w:r>
      <w:r>
        <w:rPr>
          <w:rFonts w:hint="cs"/>
        </w:rPr>
        <w:t>ۦ</w:t>
      </w:r>
      <w:r>
        <w:rPr>
          <w:rFonts w:ascii="Tahoma" w:hAnsi="Tahoma" w:cs="Tahoma"/>
        </w:rPr>
        <w:t>�</w:t>
      </w:r>
      <w:r>
        <w:rPr>
          <w:rFonts w:hint="cs"/>
        </w:rPr>
        <w:t>֔</w:t>
      </w:r>
      <w:r>
        <w:rPr>
          <w:rFonts w:ascii="Tahoma" w:hAnsi="Tahoma" w:cs="Tahoma"/>
        </w:rPr>
        <w:t>���</w:t>
      </w:r>
      <w:r>
        <w:t>:</w:t>
      </w:r>
      <w:r>
        <w:rPr>
          <w:rFonts w:ascii="Tahoma" w:hAnsi="Tahoma" w:cs="Tahoma"/>
        </w:rPr>
        <w:t>������������</w:t>
      </w:r>
      <w:r>
        <w:t>p</w:t>
      </w:r>
      <w:r>
        <w:rPr>
          <w:rFonts w:ascii="Tahoma" w:hAnsi="Tahoma" w:cs="Tahoma"/>
        </w:rPr>
        <w:t>������</w:t>
      </w:r>
      <w:r>
        <w:t>ذ</w:t>
      </w:r>
      <w:r>
        <w:rPr>
          <w:rFonts w:ascii="Tahoma" w:hAnsi="Tahoma" w:cs="Tahoma"/>
        </w:rPr>
        <w:t>�</w:t>
      </w:r>
      <w:r>
        <w:t>ذ</w:t>
      </w:r>
      <w:r>
        <w:rPr>
          <w:rFonts w:ascii="Tahoma" w:hAnsi="Tahoma" w:cs="Tahoma"/>
        </w:rPr>
        <w:t>���������������</w:t>
      </w:r>
      <w:r>
        <w:t>и</w:t>
      </w:r>
      <w:r>
        <w:rPr>
          <w:rFonts w:ascii="Tahoma" w:hAnsi="Tahoma" w:cs="Tahoma"/>
        </w:rPr>
        <w:t>����</w:t>
      </w:r>
      <w:r>
        <w:t>`H0p</w:t>
      </w:r>
      <w:r>
        <w:rPr>
          <w:rFonts w:ascii="Tahoma" w:hAnsi="Tahoma" w:cs="Tahoma"/>
        </w:rPr>
        <w:t>�</w:t>
      </w:r>
      <w:r>
        <w:t>p`</w:t>
      </w:r>
      <w:r>
        <w:rPr>
          <w:rFonts w:ascii="Tahoma" w:hAnsi="Tahoma" w:cs="Tahoma"/>
        </w:rPr>
        <w:t>�</w:t>
      </w:r>
      <w:r>
        <w:t>pP</w:t>
      </w:r>
      <w:r>
        <w:rPr>
          <w:rFonts w:ascii="Tahoma" w:hAnsi="Tahoma" w:cs="Tahoma"/>
        </w:rPr>
        <w:t>�</w:t>
      </w:r>
      <w:r>
        <w:t xml:space="preserve">P   </w:t>
      </w:r>
      <w:r>
        <w:rPr>
          <w:rFonts w:ascii="Tahoma" w:hAnsi="Tahoma" w:cs="Tahoma"/>
        </w:rPr>
        <w:t>��������������</w:t>
      </w:r>
      <w:r>
        <w:t>p</w:t>
      </w:r>
      <w:r>
        <w:rPr>
          <w:rFonts w:ascii="Tahoma" w:hAnsi="Tahoma" w:cs="Tahoma"/>
        </w:rPr>
        <w:t>��</w:t>
      </w:r>
      <w:r>
        <w:t>p</w:t>
      </w:r>
      <w:r>
        <w:rPr>
          <w:rFonts w:ascii="Tahoma" w:hAnsi="Tahoma" w:cs="Tahoma"/>
        </w:rPr>
        <w:t>�</w:t>
      </w:r>
      <w:r>
        <w:t>x`</w:t>
      </w:r>
      <w:r>
        <w:rPr>
          <w:rFonts w:ascii="Tahoma" w:hAnsi="Tahoma" w:cs="Tahoma"/>
        </w:rPr>
        <w:t>�</w:t>
      </w:r>
      <w:r>
        <w:t>p`</w:t>
      </w:r>
      <w:r>
        <w:rPr>
          <w:rFonts w:ascii="Tahoma" w:hAnsi="Tahoma" w:cs="Tahoma"/>
        </w:rPr>
        <w:t>�</w:t>
      </w:r>
      <w:r>
        <w:t>hP</w:t>
      </w:r>
      <w:r>
        <w:rPr>
          <w:rFonts w:ascii="Tahoma" w:hAnsi="Tahoma" w:cs="Tahoma"/>
        </w:rPr>
        <w:t>�</w:t>
      </w:r>
      <w:r>
        <w:t>`P</w:t>
      </w:r>
      <w:r>
        <w:rPr>
          <w:rFonts w:ascii="Tahoma" w:hAnsi="Tahoma" w:cs="Tahoma"/>
        </w:rPr>
        <w:t>������</w:t>
      </w:r>
      <w:r>
        <w:t>i`X</w:t>
      </w:r>
      <w:r>
        <w:rPr>
          <w:rFonts w:ascii="Tahoma" w:hAnsi="Tahoma" w:cs="Tahoma"/>
        </w:rPr>
        <w:t>�����������������������</w:t>
      </w:r>
      <w:r>
        <w:t>p</w:t>
      </w:r>
      <w:r>
        <w:rPr>
          <w:rFonts w:ascii="Tahoma" w:hAnsi="Tahoma" w:cs="Tahoma"/>
        </w:rPr>
        <w:t>��</w:t>
      </w:r>
      <w:r>
        <w:t>p</w:t>
      </w:r>
      <w:r>
        <w:rPr>
          <w:rFonts w:ascii="Tahoma" w:hAnsi="Tahoma" w:cs="Tahoma"/>
        </w:rPr>
        <w:t>�</w:t>
      </w:r>
      <w:r>
        <w:t>x`</w:t>
      </w:r>
      <w:r>
        <w:rPr>
          <w:rFonts w:ascii="Tahoma" w:hAnsi="Tahoma" w:cs="Tahoma"/>
        </w:rPr>
        <w:t>�</w:t>
      </w:r>
      <w:r>
        <w:t>p`</w:t>
      </w:r>
      <w:r>
        <w:rPr>
          <w:rFonts w:ascii="Tahoma" w:hAnsi="Tahoma" w:cs="Tahoma"/>
        </w:rPr>
        <w:t>�</w:t>
      </w:r>
      <w:r>
        <w:t>hP</w:t>
      </w:r>
      <w:r>
        <w:rPr>
          <w:rFonts w:ascii="Tahoma" w:hAnsi="Tahoma" w:cs="Tahoma"/>
        </w:rPr>
        <w:t>�</w:t>
      </w:r>
      <w:r>
        <w:t>`P</w:t>
      </w:r>
      <w:r>
        <w:rPr>
          <w:rFonts w:ascii="Tahoma" w:hAnsi="Tahoma" w:cs="Tahoma"/>
        </w:rPr>
        <w:t>������</w:t>
      </w:r>
      <w:r>
        <w:t>i`X</w:t>
      </w:r>
      <w:r>
        <w:rPr>
          <w:rFonts w:ascii="Tahoma" w:hAnsi="Tahoma" w:cs="Tahoma"/>
        </w:rPr>
        <w:t>���������</w:t>
      </w:r>
      <w:r>
        <w:t>@P</w:t>
      </w:r>
      <w:r>
        <w:rPr>
          <w:rFonts w:ascii="Tahoma" w:hAnsi="Tahoma" w:cs="Tahoma"/>
        </w:rPr>
        <w:t>����</w:t>
      </w:r>
      <w:r>
        <w:t>Ph</w:t>
      </w:r>
      <w:r>
        <w:rPr>
          <w:rFonts w:ascii="Tahoma" w:hAnsi="Tahoma" w:cs="Tahoma"/>
        </w:rPr>
        <w:t>�</w:t>
      </w:r>
      <w:r>
        <w:t>Ph</w:t>
      </w:r>
      <w:r>
        <w:rPr>
          <w:rFonts w:ascii="Tahoma" w:hAnsi="Tahoma" w:cs="Tahoma"/>
        </w:rPr>
        <w:t>�</w:t>
      </w:r>
      <w:r>
        <w:t>Ph</w:t>
      </w:r>
      <w:r>
        <w:rPr>
          <w:rFonts w:ascii="Tahoma" w:hAnsi="Tahoma" w:cs="Tahoma"/>
        </w:rPr>
        <w:t>����������������</w:t>
      </w:r>
      <w:r>
        <w:t>Ph</w:t>
      </w:r>
      <w:r>
        <w:rPr>
          <w:rFonts w:ascii="Tahoma" w:hAnsi="Tahoma" w:cs="Tahoma"/>
        </w:rPr>
        <w:t>�</w:t>
      </w:r>
      <w:r>
        <w:t>Ph</w:t>
      </w:r>
      <w:r>
        <w:rPr>
          <w:rFonts w:ascii="Tahoma" w:hAnsi="Tahoma" w:cs="Tahoma"/>
        </w:rPr>
        <w:t>�</w:t>
      </w:r>
      <w:r>
        <w:t>PhА</w:t>
      </w:r>
      <w:r>
        <w:rPr>
          <w:rFonts w:ascii="Tahoma" w:hAnsi="Tahoma" w:cs="Tahoma"/>
        </w:rPr>
        <w:t>��</w:t>
      </w:r>
      <w:r>
        <w:t>08`</w:t>
      </w:r>
      <w:r>
        <w:rPr>
          <w:rFonts w:ascii="Tahoma" w:hAnsi="Tahoma" w:cs="Tahoma"/>
        </w:rPr>
        <w:t>���</w:t>
      </w:r>
      <w:r>
        <w:t>p</w:t>
      </w:r>
      <w:r>
        <w:rPr>
          <w:rFonts w:ascii="Tahoma" w:hAnsi="Tahoma" w:cs="Tahoma"/>
        </w:rPr>
        <w:t>�����</w:t>
      </w:r>
      <w:r>
        <w:t>и</w:t>
      </w:r>
      <w:r>
        <w:rPr>
          <w:rFonts w:ascii="Tahoma" w:hAnsi="Tahoma" w:cs="Tahoma"/>
        </w:rPr>
        <w:t>����������</w:t>
      </w:r>
      <w:r>
        <w:t>`H0</w:t>
      </w:r>
      <w:r>
        <w:rPr>
          <w:rFonts w:ascii="Tahoma" w:hAnsi="Tahoma" w:cs="Tahoma"/>
        </w:rPr>
        <w:t>�</w:t>
      </w:r>
      <w:r>
        <w:t>Ƞ</w:t>
      </w:r>
      <w:r>
        <w:rPr>
          <w:rFonts w:ascii="Tahoma" w:hAnsi="Tahoma" w:cs="Tahoma"/>
        </w:rPr>
        <w:t>���</w:t>
      </w:r>
      <w:r>
        <w:t>и</w:t>
      </w:r>
      <w:r>
        <w:rPr>
          <w:rFonts w:ascii="Tahoma" w:hAnsi="Tahoma" w:cs="Tahoma"/>
        </w:rPr>
        <w:t>����</w:t>
      </w:r>
      <w:r>
        <w:t>и</w:t>
      </w:r>
      <w:r>
        <w:rPr>
          <w:rFonts w:ascii="Tahoma" w:hAnsi="Tahoma" w:cs="Tahoma"/>
        </w:rPr>
        <w:t>����</w:t>
      </w:r>
      <w:r>
        <w:t>`H0P</w:t>
      </w:r>
      <w:r>
        <w:rPr>
          <w:rFonts w:ascii="Tahoma" w:hAnsi="Tahoma" w:cs="Tahoma"/>
        </w:rPr>
        <w:t>�</w:t>
      </w:r>
      <w:r>
        <w:t xml:space="preserve">P   </w:t>
      </w:r>
      <w:r>
        <w:rPr>
          <w:rFonts w:ascii="Tahoma" w:hAnsi="Tahoma" w:cs="Tahoma"/>
        </w:rPr>
        <w:t>����������������������������������������������������������������</w:t>
      </w:r>
      <w:r>
        <w:t>B</w:t>
      </w:r>
      <w:r>
        <w:rPr>
          <w:rFonts w:ascii="Tahoma" w:hAnsi="Tahoma" w:cs="Tahoma"/>
        </w:rPr>
        <w:t>������</w:t>
      </w:r>
      <w:r>
        <w:rPr>
          <w:rFonts w:hint="cs"/>
        </w:rPr>
        <w:t>ݣ</w:t>
      </w:r>
      <w:r>
        <w:rPr>
          <w:rFonts w:ascii="Tahoma" w:hAnsi="Tahoma" w:cs="Tahoma"/>
        </w:rPr>
        <w:t>�</w:t>
      </w:r>
      <w:r>
        <w:t>h</w:t>
      </w:r>
      <w:r>
        <w:rPr>
          <w:rFonts w:ascii="Tahoma" w:hAnsi="Tahoma" w:cs="Tahoma"/>
        </w:rPr>
        <w:t>����������������������������������������</w:t>
      </w:r>
      <w:r>
        <w:t>h</w:t>
      </w:r>
      <w:r>
        <w:rPr>
          <w:rFonts w:ascii="Tahoma" w:hAnsi="Tahoma" w:cs="Tahoma"/>
        </w:rPr>
        <w:t>���</w:t>
      </w:r>
      <w:r>
        <w:rPr>
          <w:rFonts w:ascii="Ebrima" w:hAnsi="Ebrima" w:cs="Ebrima"/>
        </w:rPr>
        <w:t>ߪ</w:t>
      </w:r>
      <w:r>
        <w:rPr>
          <w:rFonts w:ascii="Tahoma" w:hAnsi="Tahoma" w:cs="Tahoma"/>
        </w:rPr>
        <w:t>���</w:t>
      </w:r>
      <w:r>
        <w:t>B</w:t>
      </w:r>
      <w:r>
        <w:rPr>
          <w:rFonts w:ascii="Tahoma" w:hAnsi="Tahoma" w:cs="Tahoma"/>
        </w:rPr>
        <w:t>����������������������</w:t>
      </w:r>
      <w:r>
        <w:t>ذи</w:t>
      </w:r>
      <w:r>
        <w:rPr>
          <w:rFonts w:ascii="Tahoma" w:hAnsi="Tahoma" w:cs="Tahoma"/>
        </w:rPr>
        <w:t>�������������������</w:t>
      </w:r>
      <w:r>
        <w:t>`H0p</w:t>
      </w:r>
      <w:r>
        <w:rPr>
          <w:rFonts w:ascii="Tahoma" w:hAnsi="Tahoma" w:cs="Tahoma"/>
        </w:rPr>
        <w:t>�</w:t>
      </w:r>
      <w:r>
        <w:t>pp</w:t>
      </w:r>
      <w:r>
        <w:rPr>
          <w:rFonts w:ascii="Tahoma" w:hAnsi="Tahoma" w:cs="Tahoma"/>
        </w:rPr>
        <w:t>�</w:t>
      </w:r>
      <w:r>
        <w:t>pP</w:t>
      </w:r>
      <w:r>
        <w:rPr>
          <w:rFonts w:ascii="Tahoma" w:hAnsi="Tahoma" w:cs="Tahoma"/>
        </w:rPr>
        <w:t>�</w:t>
      </w:r>
      <w:r>
        <w:t xml:space="preserve">P 0 </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hP</w:t>
      </w:r>
      <w:r>
        <w:rPr>
          <w:rFonts w:ascii="Tahoma" w:hAnsi="Tahoma" w:cs="Tahoma"/>
        </w:rPr>
        <w:t>����</w:t>
      </w:r>
      <w:r>
        <w:t>Ȱihg</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hP</w:t>
      </w:r>
      <w:r>
        <w:rPr>
          <w:rFonts w:ascii="Tahoma" w:hAnsi="Tahoma" w:cs="Tahoma"/>
        </w:rPr>
        <w:t>����</w:t>
      </w:r>
      <w:r>
        <w:t>Ȱihg</w:t>
      </w:r>
      <w:r>
        <w:rPr>
          <w:rFonts w:ascii="Tahoma" w:hAnsi="Tahoma" w:cs="Tahoma"/>
        </w:rPr>
        <w:t>���������</w:t>
      </w:r>
      <w:r>
        <w:t>@P</w:t>
      </w:r>
      <w:r>
        <w:rPr>
          <w:rFonts w:ascii="Tahoma" w:hAnsi="Tahoma" w:cs="Tahoma"/>
        </w:rPr>
        <w:t>����</w:t>
      </w:r>
      <w:r>
        <w:t>`x</w:t>
      </w:r>
      <w:r>
        <w:rPr>
          <w:rFonts w:ascii="Tahoma" w:hAnsi="Tahoma" w:cs="Tahoma"/>
        </w:rPr>
        <w:t>�</w:t>
      </w:r>
      <w:r>
        <w:t>`x</w:t>
      </w:r>
      <w:r>
        <w:rPr>
          <w:rFonts w:ascii="Tahoma" w:hAnsi="Tahoma" w:cs="Tahoma"/>
        </w:rPr>
        <w:t>����������</w:t>
      </w:r>
      <w:r>
        <w:t>`x</w:t>
      </w:r>
      <w:r>
        <w:rPr>
          <w:rFonts w:ascii="Tahoma" w:hAnsi="Tahoma" w:cs="Tahoma"/>
        </w:rPr>
        <w:t>����������</w:t>
      </w:r>
      <w:r>
        <w:t>`x</w:t>
      </w:r>
      <w:r>
        <w:rPr>
          <w:rFonts w:ascii="Tahoma" w:hAnsi="Tahoma" w:cs="Tahoma"/>
        </w:rPr>
        <w:t>�</w:t>
      </w:r>
      <w:r>
        <w:t>`x</w:t>
      </w:r>
      <w:r>
        <w:rPr>
          <w:rFonts w:ascii="Tahoma" w:hAnsi="Tahoma" w:cs="Tahoma"/>
        </w:rPr>
        <w:t>���</w:t>
      </w:r>
      <w:r>
        <w:t>08`</w:t>
      </w:r>
      <w:r>
        <w:rPr>
          <w:rFonts w:ascii="Tahoma" w:hAnsi="Tahoma" w:cs="Tahoma"/>
        </w:rPr>
        <w:t>������������</w:t>
      </w:r>
      <w:r>
        <w:t>и</w:t>
      </w:r>
      <w:r>
        <w:rPr>
          <w:rFonts w:ascii="Tahoma" w:hAnsi="Tahoma" w:cs="Tahoma"/>
        </w:rPr>
        <w:t>�</w:t>
      </w:r>
      <w:r>
        <w:t>Ш</w:t>
      </w:r>
      <w:r>
        <w:rPr>
          <w:rFonts w:ascii="Tahoma" w:hAnsi="Tahoma" w:cs="Tahoma"/>
        </w:rPr>
        <w:t>����</w:t>
      </w:r>
      <w:r>
        <w:t>`H0</w:t>
      </w:r>
      <w:r>
        <w:rPr>
          <w:rFonts w:ascii="Tahoma" w:hAnsi="Tahoma" w:cs="Tahoma"/>
        </w:rPr>
        <w:t>�</w:t>
      </w:r>
      <w:r>
        <w:t>Ƞ</w:t>
      </w:r>
      <w:r>
        <w:rPr>
          <w:rFonts w:ascii="Tahoma" w:hAnsi="Tahoma" w:cs="Tahoma"/>
        </w:rPr>
        <w:t>�</w:t>
      </w:r>
      <w:r>
        <w:t>Ƞ</w:t>
      </w:r>
      <w:r>
        <w:rPr>
          <w:rFonts w:ascii="Tahoma" w:hAnsi="Tahoma" w:cs="Tahoma"/>
        </w:rPr>
        <w:t>������������</w:t>
      </w:r>
      <w:r>
        <w:t>`H0P</w:t>
      </w:r>
      <w:r>
        <w:rPr>
          <w:rFonts w:ascii="Tahoma" w:hAnsi="Tahoma" w:cs="Tahoma"/>
        </w:rPr>
        <w:t>�</w:t>
      </w:r>
      <w:r>
        <w:t xml:space="preserve">P 0 </w:t>
      </w:r>
      <w:r>
        <w:rPr>
          <w:rFonts w:ascii="Tahoma" w:hAnsi="Tahoma" w:cs="Tahoma"/>
        </w:rPr>
        <w:t>���������</w:t>
      </w:r>
      <w:r>
        <w:t>VVVphp</w:t>
      </w:r>
      <w:r>
        <w:rPr>
          <w:rFonts w:ascii="Tahoma" w:hAnsi="Tahoma" w:cs="Tahoma"/>
        </w:rPr>
        <w:t>����������������</w:t>
      </w:r>
      <w:r>
        <w:t>p`pppUUU</w:t>
      </w:r>
      <w:r>
        <w:rPr>
          <w:rFonts w:ascii="Tahoma" w:hAnsi="Tahoma" w:cs="Tahoma"/>
        </w:rPr>
        <w:t>�������������������������</w:t>
      </w:r>
      <w:r>
        <w:t>M</w:t>
      </w:r>
      <w:r>
        <w:rPr>
          <w:rFonts w:ascii="Tahoma" w:hAnsi="Tahoma" w:cs="Tahoma"/>
        </w:rPr>
        <w:t>������</w:t>
      </w:r>
      <w:r>
        <w:t>i</w:t>
      </w:r>
      <w:r>
        <w:rPr>
          <w:rFonts w:ascii="Tahoma" w:hAnsi="Tahoma" w:cs="Tahoma"/>
        </w:rPr>
        <w:t>����������������������������������������������</w:t>
      </w:r>
      <w:r>
        <w:t>i</w:t>
      </w:r>
      <w:r>
        <w:rPr>
          <w:rFonts w:ascii="Tahoma" w:hAnsi="Tahoma" w:cs="Tahoma"/>
        </w:rPr>
        <w:t>�</w:t>
      </w:r>
      <w:r>
        <w:rPr>
          <w:rFonts w:ascii="Ebrima" w:hAnsi="Ebrima" w:cs="Ebrima"/>
        </w:rPr>
        <w:t>߮</w:t>
      </w:r>
      <w:r>
        <w:rPr>
          <w:rFonts w:ascii="Tahoma" w:hAnsi="Tahoma" w:cs="Tahoma"/>
        </w:rPr>
        <w:t>���</w:t>
      </w:r>
      <w:r>
        <w:t>M</w:t>
      </w:r>
      <w:r>
        <w:rPr>
          <w:rFonts w:ascii="Tahoma" w:hAnsi="Tahoma" w:cs="Tahoma"/>
        </w:rPr>
        <w:t>���������������������������������������</w:t>
      </w:r>
      <w:r>
        <w:t>и</w:t>
      </w:r>
      <w:r>
        <w:rPr>
          <w:rFonts w:ascii="Tahoma" w:hAnsi="Tahoma" w:cs="Tahoma"/>
        </w:rPr>
        <w:t>����</w:t>
      </w:r>
      <w:r>
        <w:t>`H0p</w:t>
      </w:r>
      <w:r>
        <w:rPr>
          <w:rFonts w:ascii="Tahoma" w:hAnsi="Tahoma" w:cs="Tahoma"/>
        </w:rPr>
        <w:t>�</w:t>
      </w:r>
      <w:r>
        <w:t>pp</w:t>
      </w:r>
      <w:r>
        <w:rPr>
          <w:rFonts w:ascii="Tahoma" w:hAnsi="Tahoma" w:cs="Tahoma"/>
        </w:rPr>
        <w:t>�</w:t>
      </w:r>
      <w:r>
        <w:t>pP</w:t>
      </w:r>
      <w:r>
        <w:rPr>
          <w:rFonts w:ascii="Tahoma" w:hAnsi="Tahoma" w:cs="Tahoma"/>
        </w:rPr>
        <w:t>�</w:t>
      </w:r>
      <w:r>
        <w:t>`0@0</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rPr>
          <w:rFonts w:ascii="Calibri" w:hAnsi="Calibri" w:cs="Calibri"/>
        </w:rPr>
        <w:t>ࠨ</w:t>
      </w:r>
      <w:r>
        <w:rPr>
          <w:rFonts w:ascii="Tahoma" w:hAnsi="Tahoma" w:cs="Tahoma"/>
        </w:rPr>
        <w:t>�</w:t>
      </w:r>
      <w:r>
        <w:t>08`</w:t>
      </w:r>
      <w:r>
        <w:rPr>
          <w:rFonts w:ascii="Tahoma" w:hAnsi="Tahoma" w:cs="Tahoma"/>
        </w:rPr>
        <w:t>���������������������</w:t>
      </w:r>
      <w:r>
        <w:t>`H0</w:t>
      </w:r>
      <w:r>
        <w:rPr>
          <w:rFonts w:ascii="Tahoma" w:hAnsi="Tahoma" w:cs="Tahoma"/>
        </w:rPr>
        <w:t>�</w:t>
      </w:r>
      <w:r>
        <w:t>а</w:t>
      </w:r>
      <w:r>
        <w:rPr>
          <w:rFonts w:ascii="Tahoma" w:hAnsi="Tahoma" w:cs="Tahoma"/>
        </w:rPr>
        <w:t>�</w:t>
      </w:r>
      <w:r>
        <w:t>Ƞ</w:t>
      </w:r>
      <w:r>
        <w:rPr>
          <w:rFonts w:ascii="Tahoma" w:hAnsi="Tahoma" w:cs="Tahoma"/>
        </w:rPr>
        <w:t>������������</w:t>
      </w:r>
      <w:r>
        <w:t>`H0P</w:t>
      </w:r>
      <w:r>
        <w:rPr>
          <w:rFonts w:ascii="Tahoma" w:hAnsi="Tahoma" w:cs="Tahoma"/>
        </w:rPr>
        <w:t>�</w:t>
      </w:r>
      <w:r>
        <w:t>`0@0</w:t>
      </w:r>
      <w:r>
        <w:rPr>
          <w:rFonts w:ascii="Tahoma" w:hAnsi="Tahoma" w:cs="Tahoma"/>
        </w:rPr>
        <w:t>������������</w:t>
      </w:r>
      <w:r>
        <w:t>PXP</w:t>
      </w:r>
      <w:r>
        <w:rPr>
          <w:rFonts w:ascii="Tahoma" w:hAnsi="Tahoma" w:cs="Tahoma"/>
        </w:rPr>
        <w:t>����������������</w:t>
      </w:r>
      <w:r>
        <w:t>p`PXP</w:t>
      </w:r>
      <w:r>
        <w:rPr>
          <w:rFonts w:ascii="Tahoma" w:hAnsi="Tahoma" w:cs="Tahoma"/>
        </w:rPr>
        <w:t>����������������������������</w:t>
      </w:r>
      <w:r>
        <w:t>O</w:t>
      </w:r>
      <w:r>
        <w:rPr>
          <w:rFonts w:ascii="Tahoma" w:hAnsi="Tahoma" w:cs="Tahoma"/>
        </w:rPr>
        <w:t>�</w:t>
      </w:r>
      <w:r>
        <w:t>ՠ</w:t>
      </w:r>
      <w:r>
        <w:rPr>
          <w:rFonts w:ascii="Tahoma" w:hAnsi="Tahoma" w:cs="Tahoma"/>
        </w:rPr>
        <w:t>�</w:t>
      </w:r>
      <w:r>
        <w:t>j</w:t>
      </w:r>
      <w:r>
        <w:rPr>
          <w:rFonts w:ascii="Tahoma" w:hAnsi="Tahoma" w:cs="Tahoma"/>
        </w:rPr>
        <w:t>����������������������������������������������������</w:t>
      </w:r>
      <w:r>
        <w:t>j</w:t>
      </w:r>
      <w:r>
        <w:rPr>
          <w:rFonts w:ascii="Tahoma" w:hAnsi="Tahoma" w:cs="Tahoma"/>
        </w:rPr>
        <w:t>�</w:t>
      </w:r>
      <w:r>
        <w:t>ґ</w:t>
      </w:r>
      <w:r>
        <w:rPr>
          <w:rFonts w:ascii="Tahoma" w:hAnsi="Tahoma" w:cs="Tahoma"/>
        </w:rPr>
        <w:t>�</w:t>
      </w:r>
      <w:r>
        <w:t>O</w:t>
      </w:r>
      <w:r>
        <w:rPr>
          <w:rFonts w:ascii="Tahoma" w:hAnsi="Tahoma" w:cs="Tahoma"/>
        </w:rPr>
        <w:t>���������������������������������������������</w:t>
      </w:r>
      <w:r>
        <w:t>`H0</w:t>
      </w:r>
      <w:r>
        <w:rPr>
          <w:rFonts w:ascii="Tahoma" w:hAnsi="Tahoma" w:cs="Tahoma"/>
        </w:rPr>
        <w:t>���</w:t>
      </w:r>
      <w:r>
        <w:t>p</w:t>
      </w:r>
      <w:r>
        <w:rPr>
          <w:rFonts w:ascii="Tahoma" w:hAnsi="Tahoma" w:cs="Tahoma"/>
        </w:rPr>
        <w:t>�</w:t>
      </w:r>
      <w:r>
        <w:t>p`</w:t>
      </w:r>
      <w:r>
        <w:rPr>
          <w:rFonts w:ascii="Tahoma" w:hAnsi="Tahoma" w:cs="Tahoma"/>
        </w:rPr>
        <w:t>�</w:t>
      </w:r>
      <w:r>
        <w:t>`@X@</w:t>
      </w:r>
      <w:r>
        <w:rPr>
          <w:rFonts w:ascii="Tahoma" w:hAnsi="Tahoma" w:cs="Tahoma"/>
        </w:rPr>
        <w:t>��������������������������������</w:t>
      </w:r>
      <w:r>
        <w:rPr>
          <w:rFonts w:ascii="Calibri" w:hAnsi="Calibri" w:cs="Calibri"/>
        </w:rPr>
        <w:t>ࠐ</w:t>
      </w:r>
      <w:r>
        <w:rPr>
          <w:rFonts w:ascii="Tahoma" w:hAnsi="Tahoma" w:cs="Tahoma"/>
        </w:rPr>
        <w:t>���������������������������������������������</w:t>
      </w:r>
      <w:r>
        <w:rPr>
          <w:rFonts w:ascii="Calibri" w:hAnsi="Calibri" w:cs="Calibri"/>
        </w:rPr>
        <w:t>ࠐ</w:t>
      </w:r>
      <w:r>
        <w:rPr>
          <w:rFonts w:ascii="Tahoma" w:hAnsi="Tahoma" w:cs="Tahoma"/>
        </w:rPr>
        <w:t>�������������</w:t>
      </w:r>
      <w:r>
        <w:t>PP</w:t>
      </w:r>
      <w:r>
        <w:rPr>
          <w:rFonts w:ascii="Tahoma" w:hAnsi="Tahoma" w:cs="Tahoma"/>
        </w:rPr>
        <w:t>����������������</w:t>
      </w:r>
      <w:r>
        <w:t>08`</w:t>
      </w:r>
      <w:r>
        <w:rPr>
          <w:rFonts w:ascii="Tahoma" w:hAnsi="Tahoma" w:cs="Tahoma"/>
        </w:rPr>
        <w:t>���������������</w:t>
      </w:r>
      <w:r>
        <w:t>и</w:t>
      </w:r>
      <w:r>
        <w:rPr>
          <w:rFonts w:ascii="Tahoma" w:hAnsi="Tahoma" w:cs="Tahoma"/>
        </w:rPr>
        <w:t>��������</w:t>
      </w:r>
      <w:r>
        <w:t>ذ</w:t>
      </w:r>
      <w:r>
        <w:rPr>
          <w:rFonts w:ascii="Tahoma" w:hAnsi="Tahoma" w:cs="Tahoma"/>
        </w:rPr>
        <w:t>�</w:t>
      </w:r>
      <w:r>
        <w:t>а</w:t>
      </w:r>
      <w:r>
        <w:rPr>
          <w:rFonts w:ascii="Tahoma" w:hAnsi="Tahoma" w:cs="Tahoma"/>
        </w:rPr>
        <w:t>������</w:t>
      </w:r>
      <w:r>
        <w:t>и</w:t>
      </w:r>
      <w:r>
        <w:rPr>
          <w:rFonts w:ascii="Tahoma" w:hAnsi="Tahoma" w:cs="Tahoma"/>
        </w:rPr>
        <w:t>�������</w:t>
      </w:r>
      <w:r>
        <w:t>`</w:t>
      </w:r>
      <w:r>
        <w:rPr>
          <w:rFonts w:ascii="Tahoma" w:hAnsi="Tahoma" w:cs="Tahoma"/>
        </w:rPr>
        <w:t>�</w:t>
      </w:r>
      <w:r>
        <w:t>`@X@</w:t>
      </w:r>
      <w:r>
        <w:rPr>
          <w:rFonts w:ascii="Tahoma" w:hAnsi="Tahoma" w:cs="Tahoma"/>
        </w:rPr>
        <w:t>�������������������������������</w:t>
      </w:r>
      <w:r>
        <w:t>p`</w:t>
      </w:r>
      <w:r>
        <w:rPr>
          <w:rFonts w:ascii="Tahoma" w:hAnsi="Tahoma" w:cs="Tahoma"/>
        </w:rPr>
        <w:t>������������������������������</w:t>
      </w:r>
      <w:r>
        <w:t>טkٙk</w:t>
      </w:r>
      <w:r>
        <w:rPr>
          <w:rFonts w:ascii="Tahoma" w:hAnsi="Tahoma" w:cs="Tahoma"/>
        </w:rPr>
        <w:t>���������������������������������������������������������</w:t>
      </w:r>
      <w:r>
        <w:t>ٙkטk</w:t>
      </w:r>
      <w:r>
        <w:rPr>
          <w:rFonts w:ascii="Tahoma" w:hAnsi="Tahoma" w:cs="Tahoma"/>
        </w:rPr>
        <w:t>������������������������������������</w:t>
      </w:r>
      <w:r>
        <w:t>и</w:t>
      </w:r>
      <w:r>
        <w:rPr>
          <w:rFonts w:ascii="Tahoma" w:hAnsi="Tahoma" w:cs="Tahoma"/>
        </w:rPr>
        <w:t>�</w:t>
      </w:r>
      <w:r>
        <w:t>а</w:t>
      </w:r>
      <w:r>
        <w:rPr>
          <w:rFonts w:ascii="Tahoma" w:hAnsi="Tahoma" w:cs="Tahoma"/>
        </w:rPr>
        <w:t>�������������</w:t>
      </w:r>
      <w:r>
        <w:t>`</w:t>
      </w:r>
      <w:r>
        <w:rPr>
          <w:rFonts w:ascii="Tahoma" w:hAnsi="Tahoma" w:cs="Tahoma"/>
        </w:rPr>
        <w:t>�</w:t>
      </w:r>
      <w:r>
        <w:t>`P`P</w:t>
      </w:r>
      <w:r>
        <w:rPr>
          <w:rFonts w:ascii="Tahoma" w:hAnsi="Tahoma" w:cs="Tahoma"/>
        </w:rPr>
        <w:t>��������</w:t>
      </w:r>
      <w:r>
        <w:t>а</w:t>
      </w:r>
      <w:r>
        <w:rPr>
          <w:rFonts w:ascii="Tahoma" w:hAnsi="Tahoma" w:cs="Tahoma"/>
        </w:rPr>
        <w:t>����������������������������������������������</w:t>
      </w:r>
      <w:r>
        <w:t>а</w:t>
      </w:r>
      <w:r>
        <w:rPr>
          <w:rFonts w:ascii="Tahoma" w:hAnsi="Tahoma" w:cs="Tahoma"/>
        </w:rPr>
        <w:t>��������������������������������������</w:t>
      </w:r>
      <w:r>
        <w:t>PP</w:t>
      </w:r>
      <w:r>
        <w:rPr>
          <w:rFonts w:ascii="Tahoma" w:hAnsi="Tahoma" w:cs="Tahoma"/>
        </w:rPr>
        <w:t>������������������</w:t>
      </w:r>
      <w:r>
        <w:t>08`</w:t>
      </w:r>
      <w:r>
        <w:rPr>
          <w:rFonts w:ascii="Tahoma" w:hAnsi="Tahoma" w:cs="Tahoma"/>
        </w:rPr>
        <w:t>�������������������������</w:t>
      </w:r>
      <w:r>
        <w:t>ذ</w:t>
      </w:r>
      <w:r>
        <w:rPr>
          <w:rFonts w:ascii="Tahoma" w:hAnsi="Tahoma" w:cs="Tahoma"/>
        </w:rPr>
        <w:t>�</w:t>
      </w:r>
      <w:r>
        <w:t>а</w:t>
      </w:r>
      <w:r>
        <w:rPr>
          <w:rFonts w:ascii="Tahoma" w:hAnsi="Tahoma" w:cs="Tahoma"/>
        </w:rPr>
        <w:t>�</w:t>
      </w:r>
      <w:r>
        <w:t>а</w:t>
      </w:r>
      <w:r>
        <w:rPr>
          <w:rFonts w:ascii="Tahoma" w:hAnsi="Tahoma" w:cs="Tahoma"/>
        </w:rPr>
        <w:t>�</w:t>
      </w:r>
      <w:r>
        <w:t>Ƞ</w:t>
      </w:r>
      <w:r>
        <w:rPr>
          <w:rFonts w:ascii="Tahoma" w:hAnsi="Tahoma" w:cs="Tahoma"/>
        </w:rPr>
        <w:t>�</w:t>
      </w:r>
      <w:r>
        <w:t>Ƞ</w:t>
      </w:r>
      <w:r>
        <w:rPr>
          <w:rFonts w:ascii="Tahoma" w:hAnsi="Tahoma" w:cs="Tahoma"/>
        </w:rPr>
        <w:t>������</w:t>
      </w:r>
      <w:r>
        <w:t>`</w:t>
      </w:r>
      <w:r>
        <w:rPr>
          <w:rFonts w:ascii="Tahoma" w:hAnsi="Tahoma" w:cs="Tahoma"/>
        </w:rPr>
        <w:t>�</w:t>
      </w:r>
      <w:r>
        <w:t>`P`P</w:t>
      </w:r>
      <w:r>
        <w:rPr>
          <w:rFonts w:ascii="Tahoma" w:hAnsi="Tahoma" w:cs="Tahoma"/>
        </w:rPr>
        <w:t>�������������������������������</w:t>
      </w:r>
      <w:r>
        <w:t>p`</w:t>
      </w:r>
      <w:r>
        <w:rPr>
          <w:rFonts w:ascii="Tahoma" w:hAnsi="Tahoma" w:cs="Tahoma"/>
        </w:rPr>
        <w:t>������������������������������</w:t>
      </w:r>
      <w:r>
        <w:t>טk</w:t>
      </w:r>
      <w:r>
        <w:rPr>
          <w:rFonts w:ascii="Tahoma" w:hAnsi="Tahoma" w:cs="Tahoma"/>
        </w:rPr>
        <w:t>���������������������������������������������������������������</w:t>
      </w:r>
      <w:r>
        <w:t>טk</w:t>
      </w:r>
      <w:r>
        <w:rPr>
          <w:rFonts w:ascii="Tahoma" w:hAnsi="Tahoma" w:cs="Tahoma"/>
        </w:rPr>
        <w:t>����������������������������������</w:t>
      </w:r>
      <w:r>
        <w:t>ذ</w:t>
      </w:r>
      <w:r>
        <w:rPr>
          <w:rFonts w:ascii="Tahoma" w:hAnsi="Tahoma" w:cs="Tahoma"/>
        </w:rPr>
        <w:t>�</w:t>
      </w:r>
      <w:r>
        <w:t>ذ</w:t>
      </w:r>
      <w:r>
        <w:rPr>
          <w:rFonts w:ascii="Tahoma" w:hAnsi="Tahoma" w:cs="Tahoma"/>
        </w:rPr>
        <w:t>�</w:t>
      </w:r>
      <w:r>
        <w:t>ذ</w:t>
      </w:r>
      <w:r>
        <w:rPr>
          <w:rFonts w:ascii="Tahoma" w:hAnsi="Tahoma" w:cs="Tahoma"/>
        </w:rPr>
        <w:t>�</w:t>
      </w:r>
      <w:r>
        <w:t>Р</w:t>
      </w:r>
      <w:r>
        <w:rPr>
          <w:rFonts w:ascii="Tahoma" w:hAnsi="Tahoma" w:cs="Tahoma"/>
        </w:rPr>
        <w:t>�</w:t>
      </w:r>
      <w:r>
        <w:t>Р</w:t>
      </w:r>
      <w:r>
        <w:rPr>
          <w:rFonts w:ascii="Tahoma" w:hAnsi="Tahoma" w:cs="Tahoma"/>
        </w:rPr>
        <w:t>�</w:t>
      </w:r>
      <w:r>
        <w:t>Ȑ</w:t>
      </w:r>
      <w:r>
        <w:rPr>
          <w:rFonts w:ascii="Tahoma" w:hAnsi="Tahoma" w:cs="Tahoma"/>
        </w:rPr>
        <w:t>�</w:t>
      </w:r>
      <w:r>
        <w:t>Ȑ</w:t>
      </w:r>
      <w:r>
        <w:rPr>
          <w:rFonts w:ascii="Tahoma" w:hAnsi="Tahoma" w:cs="Tahoma"/>
        </w:rPr>
        <w:t>���</w:t>
      </w:r>
      <w:r>
        <w:t>`p`</w:t>
      </w:r>
      <w:r>
        <w:rPr>
          <w:rFonts w:ascii="Tahoma" w:hAnsi="Tahoma" w:cs="Tahoma"/>
        </w:rPr>
        <w:t>�����������</w:t>
      </w:r>
      <w:r>
        <w:t>а</w:t>
      </w:r>
      <w:r>
        <w:rPr>
          <w:rFonts w:ascii="Tahoma" w:hAnsi="Tahoma" w:cs="Tahoma"/>
        </w:rPr>
        <w:t>�������������</w:t>
      </w:r>
      <w:r>
        <w:t>а</w:t>
      </w:r>
      <w:r>
        <w:rPr>
          <w:rFonts w:ascii="Tahoma" w:hAnsi="Tahoma" w:cs="Tahoma"/>
        </w:rPr>
        <w:t>�������������������������������</w:t>
      </w:r>
      <w:r>
        <w:t>а</w:t>
      </w:r>
      <w:r>
        <w:rPr>
          <w:rFonts w:ascii="Tahoma" w:hAnsi="Tahoma" w:cs="Tahoma"/>
        </w:rPr>
        <w:t>�������������</w:t>
      </w:r>
      <w:r>
        <w:t>а</w:t>
      </w:r>
      <w:r>
        <w:rPr>
          <w:rFonts w:ascii="Tahoma" w:hAnsi="Tahoma" w:cs="Tahoma"/>
        </w:rPr>
        <w:t>��������������������</w:t>
      </w:r>
      <w:r>
        <w:t>PP</w:t>
      </w:r>
      <w:r>
        <w:rPr>
          <w:rFonts w:ascii="Tahoma" w:hAnsi="Tahoma" w:cs="Tahoma"/>
        </w:rPr>
        <w:t>����������������������������������������</w:t>
      </w:r>
      <w:r>
        <w:t>0@p</w:t>
      </w:r>
      <w:r>
        <w:rPr>
          <w:rFonts w:ascii="Tahoma" w:hAnsi="Tahoma" w:cs="Tahoma"/>
        </w:rPr>
        <w:t>�������������������������</w:t>
      </w:r>
      <w:r>
        <w:t>ذ</w:t>
      </w:r>
      <w:r>
        <w:rPr>
          <w:rFonts w:ascii="Tahoma" w:hAnsi="Tahoma" w:cs="Tahoma"/>
        </w:rPr>
        <w:t>�</w:t>
      </w:r>
      <w:r>
        <w:t>ذ</w:t>
      </w:r>
      <w:r>
        <w:rPr>
          <w:rFonts w:ascii="Tahoma" w:hAnsi="Tahoma" w:cs="Tahoma"/>
        </w:rPr>
        <w:t>�</w:t>
      </w:r>
      <w:r>
        <w:t>ذ</w:t>
      </w:r>
      <w:r>
        <w:rPr>
          <w:rFonts w:ascii="Tahoma" w:hAnsi="Tahoma" w:cs="Tahoma"/>
        </w:rPr>
        <w:t>�</w:t>
      </w:r>
      <w:r>
        <w:t>Р</w:t>
      </w:r>
      <w:r>
        <w:rPr>
          <w:rFonts w:ascii="Tahoma" w:hAnsi="Tahoma" w:cs="Tahoma"/>
        </w:rPr>
        <w:t>�</w:t>
      </w:r>
      <w:r>
        <w:t>Р</w:t>
      </w:r>
      <w:r>
        <w:rPr>
          <w:rFonts w:ascii="Tahoma" w:hAnsi="Tahoma" w:cs="Tahoma"/>
        </w:rPr>
        <w:t>�</w:t>
      </w:r>
      <w:r>
        <w:t>Ȑ</w:t>
      </w:r>
      <w:r>
        <w:rPr>
          <w:rFonts w:ascii="Tahoma" w:hAnsi="Tahoma" w:cs="Tahoma"/>
        </w:rPr>
        <w:t>�</w:t>
      </w:r>
      <w:r>
        <w:t>Ȑ</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pp</w:t>
      </w:r>
      <w:r>
        <w:rPr>
          <w:rFonts w:ascii="Tahoma" w:hAnsi="Tahoma" w:cs="Tahoma"/>
        </w:rPr>
        <w:t>�</w:t>
      </w:r>
      <w:r>
        <w:t>p`</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`P</w:t>
      </w:r>
      <w:r>
        <w:rPr>
          <w:rFonts w:ascii="Tahoma" w:hAnsi="Tahoma" w:cs="Tahoma"/>
        </w:rPr>
        <w:t>�</w:t>
      </w:r>
      <w:r>
        <w:t>P</w:t>
      </w:r>
      <w:r>
        <w:rPr>
          <w:rFonts w:ascii="Tahoma" w:hAnsi="Tahoma" w:cs="Tahoma"/>
        </w:rPr>
        <w:t>�����������������</w:t>
      </w:r>
      <w:r>
        <w:t>в</w:t>
      </w:r>
      <w:r>
        <w:rPr>
          <w:rFonts w:ascii="Tahoma" w:hAnsi="Tahoma" w:cs="Tahoma"/>
        </w:rPr>
        <w:t>��</w:t>
      </w:r>
      <w:r>
        <w:t>ź</w:t>
      </w:r>
      <w:r>
        <w:rPr>
          <w:rFonts w:ascii="Tahoma" w:hAnsi="Tahoma" w:cs="Tahoma"/>
        </w:rPr>
        <w:t>�</w:t>
      </w:r>
      <w:r>
        <w:t>ź</w:t>
      </w:r>
      <w:r>
        <w:rPr>
          <w:rFonts w:ascii="Tahoma" w:hAnsi="Tahoma" w:cs="Tahoma"/>
        </w:rPr>
        <w:t>���������������������������������������</w:t>
      </w:r>
      <w:r>
        <w:t>в</w:t>
      </w:r>
      <w:r>
        <w:rPr>
          <w:rFonts w:ascii="Tahoma" w:hAnsi="Tahoma" w:cs="Tahoma"/>
        </w:rPr>
        <w:t>��</w:t>
      </w:r>
      <w:r>
        <w:t>ź</w:t>
      </w:r>
      <w:r>
        <w:rPr>
          <w:rFonts w:ascii="Tahoma" w:hAnsi="Tahoma" w:cs="Tahoma"/>
        </w:rPr>
        <w:t>�</w:t>
      </w:r>
      <w:r>
        <w:t>ź</w:t>
      </w:r>
      <w:r>
        <w:rPr>
          <w:rFonts w:ascii="Tahoma" w:hAnsi="Tahoma" w:cs="Tahoma"/>
        </w:rPr>
        <w:t>����������������������������</w:t>
      </w:r>
      <w:r>
        <w:t>PP</w:t>
      </w:r>
      <w:r>
        <w:rPr>
          <w:rFonts w:ascii="Tahoma" w:hAnsi="Tahoma" w:cs="Tahoma"/>
        </w:rPr>
        <w:t>�</w:t>
      </w:r>
      <w:r>
        <w:t>PP</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@Hp@Hp@Hp@Hp@Hp@@p@@p@@p</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pp</w:t>
      </w:r>
      <w:r>
        <w:rPr>
          <w:rFonts w:ascii="Tahoma" w:hAnsi="Tahoma" w:cs="Tahoma"/>
        </w:rPr>
        <w:t>�</w:t>
      </w:r>
      <w:r>
        <w:t>p`</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`P</w:t>
      </w:r>
      <w:r>
        <w:rPr>
          <w:rFonts w:ascii="Tahoma" w:hAnsi="Tahoma" w:cs="Tahoma"/>
        </w:rPr>
        <w:t>�</w:t>
      </w:r>
      <w:r>
        <w:t>P</w:t>
      </w:r>
      <w:r>
        <w:rPr>
          <w:rFonts w:ascii="Tahoma" w:hAnsi="Tahoma" w:cs="Tahoma"/>
        </w:rPr>
        <w:t>�������������������</w:t>
      </w:r>
      <w:r>
        <w:t>ʦ</w:t>
      </w:r>
    </w:p>
    <w:p w14:paraId="0537FD62" w14:textId="77777777" w:rsidR="0045207C" w:rsidRDefault="0045207C" w:rsidP="007724B4">
      <w:pPr>
        <w:pStyle w:val="Heading3"/>
      </w:pPr>
    </w:p>
    <w:p w14:paraId="500059A3" w14:textId="77777777" w:rsidR="0045207C" w:rsidRDefault="0045207C" w:rsidP="007724B4">
      <w:pPr>
        <w:pStyle w:val="Heading3"/>
      </w:pPr>
    </w:p>
    <w:p w14:paraId="387BB588" w14:textId="77777777" w:rsidR="0045207C" w:rsidRDefault="0045207C" w:rsidP="007724B4">
      <w:pPr>
        <w:pStyle w:val="Heading3"/>
      </w:pPr>
      <w:r>
        <w:t>""")))UUUMMMBBB999</w:t>
      </w:r>
      <w:r>
        <w:rPr>
          <w:rFonts w:ascii="Tahoma" w:hAnsi="Tahoma" w:cs="Tahoma"/>
        </w:rPr>
        <w:t>�</w:t>
      </w:r>
      <w:r>
        <w:t>|</w:t>
      </w:r>
      <w:r>
        <w:rPr>
          <w:rFonts w:ascii="Tahoma" w:hAnsi="Tahoma" w:cs="Tahoma"/>
        </w:rPr>
        <w:t>�</w:t>
      </w:r>
      <w:r>
        <w:t>PP</w:t>
      </w:r>
      <w:r>
        <w:rPr>
          <w:rFonts w:ascii="Tahoma" w:hAnsi="Tahoma" w:cs="Tahoma"/>
        </w:rPr>
        <w:t>���������������</w:t>
      </w:r>
      <w:r>
        <w:t>3f</w:t>
      </w:r>
      <w:r>
        <w:rPr>
          <w:rFonts w:ascii="Tahoma" w:hAnsi="Tahoma" w:cs="Tahoma"/>
        </w:rPr>
        <w:t>��</w:t>
      </w:r>
      <w:r>
        <w:t>3333f3</w:t>
      </w:r>
      <w:r>
        <w:rPr>
          <w:rFonts w:ascii="Tahoma" w:hAnsi="Tahoma" w:cs="Tahoma"/>
        </w:rPr>
        <w:t>�</w:t>
      </w:r>
      <w:r>
        <w:t>3</w:t>
      </w:r>
      <w:r>
        <w:rPr>
          <w:rFonts w:ascii="Tahoma" w:hAnsi="Tahoma" w:cs="Tahoma"/>
        </w:rPr>
        <w:t>�</w:t>
      </w:r>
      <w:r>
        <w:t>3</w:t>
      </w:r>
      <w:r>
        <w:rPr>
          <w:rFonts w:ascii="Tahoma" w:hAnsi="Tahoma" w:cs="Tahoma"/>
        </w:rPr>
        <w:t>�</w:t>
      </w:r>
      <w:r>
        <w:t>ff3fff</w:t>
      </w:r>
      <w:r>
        <w:rPr>
          <w:rFonts w:ascii="Tahoma" w:hAnsi="Tahoma" w:cs="Tahoma"/>
        </w:rPr>
        <w:t>�</w:t>
      </w:r>
      <w:r>
        <w:t>f</w:t>
      </w:r>
      <w:r>
        <w:rPr>
          <w:rFonts w:ascii="Tahoma" w:hAnsi="Tahoma" w:cs="Tahoma"/>
        </w:rPr>
        <w:t>�</w:t>
      </w:r>
      <w:r>
        <w:t>f</w:t>
      </w:r>
      <w:r>
        <w:rPr>
          <w:rFonts w:ascii="Tahoma" w:hAnsi="Tahoma" w:cs="Tahoma"/>
        </w:rPr>
        <w:t>���</w:t>
      </w:r>
      <w:r>
        <w:t>3</w:t>
      </w:r>
      <w:r>
        <w:rPr>
          <w:rFonts w:ascii="Tahoma" w:hAnsi="Tahoma" w:cs="Tahoma"/>
        </w:rPr>
        <w:t>�</w:t>
      </w:r>
      <w:r>
        <w:t>f</w:t>
      </w:r>
      <w:r>
        <w:rPr>
          <w:rFonts w:ascii="Tahoma" w:hAnsi="Tahoma" w:cs="Tahoma"/>
        </w:rPr>
        <w:t>��������</w:t>
      </w:r>
      <w:r>
        <w:t>3</w:t>
      </w:r>
      <w:r>
        <w:rPr>
          <w:rFonts w:ascii="Tahoma" w:hAnsi="Tahoma" w:cs="Tahoma"/>
        </w:rPr>
        <w:t>�</w:t>
      </w:r>
      <w:r>
        <w:t>f̙</w:t>
      </w:r>
      <w:r>
        <w:rPr>
          <w:rFonts w:ascii="Tahoma" w:hAnsi="Tahoma" w:cs="Tahoma"/>
        </w:rPr>
        <w:t>�����</w:t>
      </w:r>
      <w:r>
        <w:t>f</w:t>
      </w:r>
      <w:r>
        <w:rPr>
          <w:rFonts w:ascii="Tahoma" w:hAnsi="Tahoma" w:cs="Tahoma"/>
        </w:rPr>
        <w:t>����</w:t>
      </w:r>
      <w:r>
        <w:t>3333f3</w:t>
      </w:r>
      <w:r>
        <w:rPr>
          <w:rFonts w:ascii="Tahoma" w:hAnsi="Tahoma" w:cs="Tahoma"/>
        </w:rPr>
        <w:t>�</w:t>
      </w:r>
      <w:r>
        <w:t>3</w:t>
      </w:r>
      <w:r>
        <w:rPr>
          <w:rFonts w:ascii="Tahoma" w:hAnsi="Tahoma" w:cs="Tahoma"/>
        </w:rPr>
        <w:t>�</w:t>
      </w:r>
      <w:r>
        <w:t>3</w:t>
      </w:r>
      <w:r>
        <w:rPr>
          <w:rFonts w:ascii="Tahoma" w:hAnsi="Tahoma" w:cs="Tahoma"/>
        </w:rPr>
        <w:t>�</w:t>
      </w:r>
      <w:r>
        <w:t>3333333f33</w:t>
      </w:r>
      <w:r>
        <w:rPr>
          <w:rFonts w:ascii="Tahoma" w:hAnsi="Tahoma" w:cs="Tahoma"/>
        </w:rPr>
        <w:t>�</w:t>
      </w:r>
      <w:r>
        <w:t>33</w:t>
      </w:r>
      <w:r>
        <w:rPr>
          <w:rFonts w:ascii="Tahoma" w:hAnsi="Tahoma" w:cs="Tahoma"/>
        </w:rPr>
        <w:t>�</w:t>
      </w:r>
      <w:r>
        <w:t>33</w:t>
      </w:r>
      <w:r>
        <w:rPr>
          <w:rFonts w:ascii="Tahoma" w:hAnsi="Tahoma" w:cs="Tahoma"/>
        </w:rPr>
        <w:t>�</w:t>
      </w:r>
      <w:r>
        <w:t>3f3f33ff3f</w:t>
      </w:r>
      <w:r>
        <w:rPr>
          <w:rFonts w:ascii="Tahoma" w:hAnsi="Tahoma" w:cs="Tahoma"/>
        </w:rPr>
        <w:t>�</w:t>
      </w:r>
      <w:r>
        <w:t>3f</w:t>
      </w:r>
      <w:r>
        <w:rPr>
          <w:rFonts w:ascii="Tahoma" w:hAnsi="Tahoma" w:cs="Tahoma"/>
        </w:rPr>
        <w:t>�</w:t>
      </w:r>
      <w:r>
        <w:t>3f</w:t>
      </w:r>
      <w:r>
        <w:rPr>
          <w:rFonts w:ascii="Tahoma" w:hAnsi="Tahoma" w:cs="Tahoma"/>
        </w:rPr>
        <w:t>�</w:t>
      </w:r>
      <w:r>
        <w:t>3</w:t>
      </w:r>
      <w:r>
        <w:rPr>
          <w:rFonts w:ascii="Tahoma" w:hAnsi="Tahoma" w:cs="Tahoma"/>
        </w:rPr>
        <w:t>�</w:t>
      </w:r>
      <w:r>
        <w:t>3</w:t>
      </w:r>
      <w:r>
        <w:rPr>
          <w:rFonts w:ascii="Tahoma" w:hAnsi="Tahoma" w:cs="Tahoma"/>
        </w:rPr>
        <w:t>�</w:t>
      </w:r>
      <w:r>
        <w:t>33</w:t>
      </w:r>
      <w:r>
        <w:rPr>
          <w:rFonts w:ascii="Tahoma" w:hAnsi="Tahoma" w:cs="Tahoma"/>
        </w:rPr>
        <w:t>�</w:t>
      </w:r>
      <w:r>
        <w:t>f3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33</w:t>
      </w:r>
      <w:r>
        <w:rPr>
          <w:rFonts w:ascii="Tahoma" w:hAnsi="Tahoma" w:cs="Tahoma"/>
        </w:rPr>
        <w:t>�</w:t>
      </w:r>
      <w:r>
        <w:t>f3̙3</w:t>
      </w:r>
      <w:r>
        <w:rPr>
          <w:rFonts w:ascii="Tahoma" w:hAnsi="Tahoma" w:cs="Tahoma"/>
        </w:rPr>
        <w:t>��</w:t>
      </w:r>
      <w:r>
        <w:t>3</w:t>
      </w:r>
      <w:r>
        <w:rPr>
          <w:rFonts w:ascii="Tahoma" w:hAnsi="Tahoma" w:cs="Tahoma"/>
        </w:rPr>
        <w:t>��</w:t>
      </w:r>
      <w:r>
        <w:t>3</w:t>
      </w:r>
      <w:r>
        <w:rPr>
          <w:rFonts w:ascii="Tahoma" w:hAnsi="Tahoma" w:cs="Tahoma"/>
        </w:rPr>
        <w:t>�</w:t>
      </w:r>
      <w:r>
        <w:t>33</w:t>
      </w:r>
      <w:r>
        <w:rPr>
          <w:rFonts w:ascii="Tahoma" w:hAnsi="Tahoma" w:cs="Tahoma"/>
        </w:rPr>
        <w:t>�</w:t>
      </w:r>
      <w:r>
        <w:t>f3</w:t>
      </w:r>
      <w:r>
        <w:rPr>
          <w:rFonts w:ascii="Tahoma" w:hAnsi="Tahoma" w:cs="Tahoma"/>
        </w:rPr>
        <w:t>��</w:t>
      </w:r>
      <w:r>
        <w:t>3</w:t>
      </w:r>
      <w:r>
        <w:rPr>
          <w:rFonts w:ascii="Tahoma" w:hAnsi="Tahoma" w:cs="Tahoma"/>
        </w:rPr>
        <w:t>��</w:t>
      </w:r>
      <w:r>
        <w:t>3</w:t>
      </w:r>
      <w:r>
        <w:rPr>
          <w:rFonts w:ascii="Tahoma" w:hAnsi="Tahoma" w:cs="Tahoma"/>
        </w:rPr>
        <w:t>��</w:t>
      </w:r>
      <w:r>
        <w:t>ff3fff</w:t>
      </w:r>
      <w:r>
        <w:rPr>
          <w:rFonts w:ascii="Tahoma" w:hAnsi="Tahoma" w:cs="Tahoma"/>
        </w:rPr>
        <w:t>�</w:t>
      </w:r>
      <w:r>
        <w:t>f</w:t>
      </w:r>
      <w:r>
        <w:rPr>
          <w:rFonts w:ascii="Tahoma" w:hAnsi="Tahoma" w:cs="Tahoma"/>
        </w:rPr>
        <w:t>�</w:t>
      </w:r>
      <w:r>
        <w:t>f</w:t>
      </w:r>
      <w:r>
        <w:rPr>
          <w:rFonts w:ascii="Tahoma" w:hAnsi="Tahoma" w:cs="Tahoma"/>
        </w:rPr>
        <w:t>�</w:t>
      </w:r>
      <w:r>
        <w:t>f3f33f3ff3</w:t>
      </w:r>
      <w:r>
        <w:rPr>
          <w:rFonts w:ascii="Tahoma" w:hAnsi="Tahoma" w:cs="Tahoma"/>
        </w:rPr>
        <w:t>�</w:t>
      </w:r>
      <w:r>
        <w:t>f3</w:t>
      </w:r>
      <w:r>
        <w:rPr>
          <w:rFonts w:ascii="Tahoma" w:hAnsi="Tahoma" w:cs="Tahoma"/>
        </w:rPr>
        <w:t>�</w:t>
      </w:r>
      <w:r>
        <w:t>f3</w:t>
      </w:r>
      <w:r>
        <w:rPr>
          <w:rFonts w:ascii="Tahoma" w:hAnsi="Tahoma" w:cs="Tahoma"/>
        </w:rPr>
        <w:t>�</w:t>
      </w:r>
      <w:r>
        <w:t>ffff3fffff</w:t>
      </w:r>
      <w:r>
        <w:rPr>
          <w:rFonts w:ascii="Tahoma" w:hAnsi="Tahoma" w:cs="Tahoma"/>
        </w:rPr>
        <w:t>�</w:t>
      </w:r>
      <w:r>
        <w:t>ff</w:t>
      </w:r>
      <w:r>
        <w:rPr>
          <w:rFonts w:ascii="Tahoma" w:hAnsi="Tahoma" w:cs="Tahoma"/>
        </w:rPr>
        <w:t>�</w:t>
      </w:r>
      <w:r>
        <w:t>f</w:t>
      </w:r>
      <w:r>
        <w:rPr>
          <w:rFonts w:ascii="Tahoma" w:hAnsi="Tahoma" w:cs="Tahoma"/>
        </w:rPr>
        <w:t>�</w:t>
      </w:r>
      <w:r>
        <w:t>f</w:t>
      </w:r>
      <w:r>
        <w:rPr>
          <w:rFonts w:ascii="Tahoma" w:hAnsi="Tahoma" w:cs="Tahoma"/>
        </w:rPr>
        <w:t>�</w:t>
      </w:r>
      <w:r>
        <w:t>3f</w:t>
      </w:r>
      <w:r>
        <w:rPr>
          <w:rFonts w:ascii="Tahoma" w:hAnsi="Tahoma" w:cs="Tahoma"/>
        </w:rPr>
        <w:t>�</w:t>
      </w:r>
      <w:r>
        <w:t>ff</w:t>
      </w:r>
      <w:r>
        <w:rPr>
          <w:rFonts w:ascii="Tahoma" w:hAnsi="Tahoma" w:cs="Tahoma"/>
        </w:rPr>
        <w:t>��</w:t>
      </w:r>
      <w:r>
        <w:t>f</w:t>
      </w:r>
      <w:r>
        <w:rPr>
          <w:rFonts w:ascii="Tahoma" w:hAnsi="Tahoma" w:cs="Tahoma"/>
        </w:rPr>
        <w:t>��</w:t>
      </w:r>
      <w:r>
        <w:t>f</w:t>
      </w:r>
      <w:r>
        <w:rPr>
          <w:rFonts w:ascii="Tahoma" w:hAnsi="Tahoma" w:cs="Tahoma"/>
        </w:rPr>
        <w:t>��</w:t>
      </w:r>
      <w:r>
        <w:t>f</w:t>
      </w:r>
      <w:r>
        <w:rPr>
          <w:rFonts w:ascii="Tahoma" w:hAnsi="Tahoma" w:cs="Tahoma"/>
        </w:rPr>
        <w:t>�</w:t>
      </w:r>
      <w:r>
        <w:t>f</w:t>
      </w:r>
      <w:r>
        <w:rPr>
          <w:rFonts w:ascii="Tahoma" w:hAnsi="Tahoma" w:cs="Tahoma"/>
        </w:rPr>
        <w:t>�</w:t>
      </w:r>
      <w:r>
        <w:t>3f̙f</w:t>
      </w:r>
      <w:r>
        <w:rPr>
          <w:rFonts w:ascii="Tahoma" w:hAnsi="Tahoma" w:cs="Tahoma"/>
        </w:rPr>
        <w:t>��</w:t>
      </w:r>
      <w:r>
        <w:t>f</w:t>
      </w:r>
      <w:r>
        <w:rPr>
          <w:rFonts w:ascii="Tahoma" w:hAnsi="Tahoma" w:cs="Tahoma"/>
        </w:rPr>
        <w:t>��</w:t>
      </w:r>
      <w:r>
        <w:t>f</w:t>
      </w:r>
      <w:r>
        <w:rPr>
          <w:rFonts w:ascii="Tahoma" w:hAnsi="Tahoma" w:cs="Tahoma"/>
        </w:rPr>
        <w:t>�</w:t>
      </w:r>
      <w:r>
        <w:t>f</w:t>
      </w:r>
      <w:r>
        <w:rPr>
          <w:rFonts w:ascii="Tahoma" w:hAnsi="Tahoma" w:cs="Tahoma"/>
        </w:rPr>
        <w:t>�</w:t>
      </w:r>
      <w:r>
        <w:t>3f</w:t>
      </w:r>
      <w:r>
        <w:rPr>
          <w:rFonts w:ascii="Tahoma" w:hAnsi="Tahoma" w:cs="Tahoma"/>
        </w:rPr>
        <w:t>��</w:t>
      </w:r>
      <w:r>
        <w:t>f</w:t>
      </w:r>
      <w:r>
        <w:rPr>
          <w:rFonts w:ascii="Tahoma" w:hAnsi="Tahoma" w:cs="Tahoma"/>
        </w:rPr>
        <w:t>���������</w:t>
      </w:r>
      <w:r>
        <w:t>3</w:t>
      </w:r>
      <w:r>
        <w:rPr>
          <w:rFonts w:ascii="Tahoma" w:hAnsi="Tahoma" w:cs="Tahoma"/>
        </w:rPr>
        <w:t>�������</w:t>
      </w:r>
      <w:r>
        <w:t>33</w:t>
      </w:r>
      <w:r>
        <w:rPr>
          <w:rFonts w:ascii="Tahoma" w:hAnsi="Tahoma" w:cs="Tahoma"/>
        </w:rPr>
        <w:t>�</w:t>
      </w:r>
      <w:r>
        <w:t>f</w:t>
      </w:r>
      <w:r>
        <w:rPr>
          <w:rFonts w:ascii="Tahoma" w:hAnsi="Tahoma" w:cs="Tahoma"/>
        </w:rPr>
        <w:t>�</w:t>
      </w:r>
      <w:r>
        <w:t>3</w:t>
      </w:r>
      <w:r>
        <w:rPr>
          <w:rFonts w:ascii="Tahoma" w:hAnsi="Tahoma" w:cs="Tahoma"/>
        </w:rPr>
        <w:t>����</w:t>
      </w:r>
      <w:r>
        <w:t>f</w:t>
      </w:r>
      <w:r>
        <w:rPr>
          <w:rFonts w:ascii="Tahoma" w:hAnsi="Tahoma" w:cs="Tahoma"/>
        </w:rPr>
        <w:t>�</w:t>
      </w:r>
      <w:r>
        <w:t>f3</w:t>
      </w:r>
      <w:r>
        <w:rPr>
          <w:rFonts w:ascii="Tahoma" w:hAnsi="Tahoma" w:cs="Tahoma"/>
        </w:rPr>
        <w:t>�</w:t>
      </w:r>
      <w:r>
        <w:t>3f</w:t>
      </w:r>
      <w:r>
        <w:rPr>
          <w:rFonts w:ascii="Tahoma" w:hAnsi="Tahoma" w:cs="Tahoma"/>
        </w:rPr>
        <w:t>�</w:t>
      </w:r>
      <w:r>
        <w:t>f</w:t>
      </w:r>
      <w:r>
        <w:rPr>
          <w:rFonts w:ascii="Tahoma" w:hAnsi="Tahoma" w:cs="Tahoma"/>
        </w:rPr>
        <w:t>��</w:t>
      </w:r>
      <w:r>
        <w:t>f</w:t>
      </w:r>
      <w:r>
        <w:rPr>
          <w:rFonts w:ascii="Tahoma" w:hAnsi="Tahoma" w:cs="Tahoma"/>
        </w:rPr>
        <w:t>��</w:t>
      </w:r>
      <w:r>
        <w:t>3</w:t>
      </w:r>
      <w:r>
        <w:rPr>
          <w:rFonts w:ascii="Tahoma" w:hAnsi="Tahoma" w:cs="Tahoma"/>
        </w:rPr>
        <w:t>���</w:t>
      </w:r>
      <w:r>
        <w:t>3</w:t>
      </w:r>
      <w:r>
        <w:rPr>
          <w:rFonts w:ascii="Tahoma" w:hAnsi="Tahoma" w:cs="Tahoma"/>
        </w:rPr>
        <w:t>��</w:t>
      </w:r>
      <w:r>
        <w:t>f</w:t>
      </w:r>
      <w:r>
        <w:rPr>
          <w:rFonts w:ascii="Tahoma" w:hAnsi="Tahoma" w:cs="Tahoma"/>
        </w:rPr>
        <w:t>�������������</w:t>
      </w:r>
      <w:r>
        <w:t>3f</w:t>
      </w:r>
      <w:r>
        <w:rPr>
          <w:rFonts w:ascii="Tahoma" w:hAnsi="Tahoma" w:cs="Tahoma"/>
        </w:rPr>
        <w:t>�</w:t>
      </w:r>
      <w:r>
        <w:t>f</w:t>
      </w:r>
      <w:r>
        <w:rPr>
          <w:rFonts w:ascii="Tahoma" w:hAnsi="Tahoma" w:cs="Tahoma"/>
        </w:rPr>
        <w:t>�</w:t>
      </w:r>
      <w:r>
        <w:rPr>
          <w:rFonts w:ascii="Calibri" w:hAnsi="Calibri" w:cs="Calibri"/>
        </w:rPr>
        <w:t>̙</w:t>
      </w:r>
      <w:r>
        <w:rPr>
          <w:rFonts w:ascii="Tahoma" w:hAnsi="Tahoma" w:cs="Tahoma"/>
        </w:rPr>
        <w:t>����������</w:t>
      </w:r>
      <w:r>
        <w:t>3</w:t>
      </w:r>
      <w:r>
        <w:rPr>
          <w:rFonts w:ascii="Tahoma" w:hAnsi="Tahoma" w:cs="Tahoma"/>
        </w:rPr>
        <w:t>��</w:t>
      </w:r>
      <w:r>
        <w:t>f</w:t>
      </w:r>
      <w:r>
        <w:rPr>
          <w:rFonts w:ascii="Tahoma" w:hAnsi="Tahoma" w:cs="Tahoma"/>
        </w:rPr>
        <w:t>�����������</w:t>
      </w:r>
      <w:r>
        <w:t>3</w:t>
      </w:r>
      <w:r>
        <w:rPr>
          <w:rFonts w:ascii="Tahoma" w:hAnsi="Tahoma" w:cs="Tahoma"/>
        </w:rPr>
        <w:t>�</w:t>
      </w:r>
      <w:r>
        <w:t>f</w:t>
      </w:r>
      <w:r>
        <w:rPr>
          <w:rFonts w:ascii="Tahoma" w:hAnsi="Tahoma" w:cs="Tahoma"/>
        </w:rPr>
        <w:t>�����</w:t>
      </w:r>
      <w:r>
        <w:t>3</w:t>
      </w:r>
      <w:r>
        <w:rPr>
          <w:rFonts w:ascii="Tahoma" w:hAnsi="Tahoma" w:cs="Tahoma"/>
        </w:rPr>
        <w:t>�</w:t>
      </w:r>
      <w:r>
        <w:t>33</w:t>
      </w:r>
      <w:r>
        <w:rPr>
          <w:rFonts w:ascii="Tahoma" w:hAnsi="Tahoma" w:cs="Tahoma"/>
        </w:rPr>
        <w:t>�</w:t>
      </w:r>
      <w:r>
        <w:t>3f</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f</w:t>
      </w:r>
      <w:r>
        <w:rPr>
          <w:rFonts w:ascii="Tahoma" w:hAnsi="Tahoma" w:cs="Tahoma"/>
        </w:rPr>
        <w:t>�</w:t>
      </w:r>
      <w:r>
        <w:t>f3</w:t>
      </w:r>
      <w:r>
        <w:rPr>
          <w:rFonts w:ascii="Tahoma" w:hAnsi="Tahoma" w:cs="Tahoma"/>
        </w:rPr>
        <w:t>�</w:t>
      </w:r>
      <w:r>
        <w:t>ff</w:t>
      </w:r>
      <w:r>
        <w:rPr>
          <w:rFonts w:ascii="Tahoma" w:hAnsi="Tahoma" w:cs="Tahoma"/>
        </w:rPr>
        <w:t>�</w:t>
      </w:r>
      <w:r>
        <w:t>f</w:t>
      </w:r>
      <w:r>
        <w:rPr>
          <w:rFonts w:ascii="Tahoma" w:hAnsi="Tahoma" w:cs="Tahoma"/>
        </w:rPr>
        <w:t>��</w:t>
      </w:r>
      <w:r>
        <w:t>f</w:t>
      </w:r>
      <w:r>
        <w:rPr>
          <w:rFonts w:ascii="Tahoma" w:hAnsi="Tahoma" w:cs="Tahoma"/>
        </w:rPr>
        <w:t>��</w:t>
      </w:r>
      <w:r>
        <w:t>f</w:t>
      </w:r>
      <w:r>
        <w:rPr>
          <w:rFonts w:ascii="Tahoma" w:hAnsi="Tahoma" w:cs="Tahoma"/>
        </w:rPr>
        <w:t>�</w:t>
      </w:r>
      <w:r>
        <w:rPr>
          <w:rFonts w:ascii="Calibri" w:hAnsi="Calibri" w:cs="Calibri"/>
        </w:rPr>
        <w:t>̙̙</w:t>
      </w:r>
      <w:r>
        <w:t>3̙f̙</w:t>
      </w:r>
      <w:r>
        <w:rPr>
          <w:rFonts w:ascii="Tahoma" w:hAnsi="Tahoma" w:cs="Tahoma"/>
        </w:rPr>
        <w:t>�</w:t>
      </w:r>
      <w:r>
        <w:rPr>
          <w:rFonts w:ascii="Calibri" w:hAnsi="Calibri" w:cs="Calibri"/>
        </w:rPr>
        <w:t>̙</w:t>
      </w:r>
      <w:r>
        <w:rPr>
          <w:rFonts w:ascii="Tahoma" w:hAnsi="Tahoma" w:cs="Tahoma"/>
        </w:rPr>
        <w:t>�</w:t>
      </w:r>
      <w:r>
        <w:rPr>
          <w:rFonts w:ascii="Calibri" w:hAnsi="Calibri" w:cs="Calibri"/>
        </w:rPr>
        <w:t>̙</w:t>
      </w:r>
      <w:r>
        <w:rPr>
          <w:rFonts w:ascii="Tahoma" w:hAnsi="Tahoma" w:cs="Tahoma"/>
        </w:rPr>
        <w:t>�����</w:t>
      </w:r>
      <w:r>
        <w:t>3</w:t>
      </w:r>
      <w:r>
        <w:rPr>
          <w:rFonts w:ascii="Tahoma" w:hAnsi="Tahoma" w:cs="Tahoma"/>
        </w:rPr>
        <w:t>��</w:t>
      </w:r>
      <w:r>
        <w:t>f</w:t>
      </w:r>
      <w:r>
        <w:rPr>
          <w:rFonts w:ascii="Tahoma" w:hAnsi="Tahoma" w:cs="Tahoma"/>
        </w:rPr>
        <w:t>�</w:t>
      </w:r>
      <w:r>
        <w:rPr>
          <w:rFonts w:ascii="Calibri" w:hAnsi="Calibri" w:cs="Calibri"/>
        </w:rPr>
        <w:t>̙</w:t>
      </w:r>
      <w:r>
        <w:rPr>
          <w:rFonts w:ascii="Tahoma" w:hAnsi="Tahoma" w:cs="Tahoma"/>
        </w:rPr>
        <w:t>����������</w:t>
      </w:r>
      <w:r>
        <w:t>3</w:t>
      </w:r>
      <w:r>
        <w:rPr>
          <w:rFonts w:ascii="Tahoma" w:hAnsi="Tahoma" w:cs="Tahoma"/>
        </w:rPr>
        <w:t>��</w:t>
      </w:r>
      <w:r>
        <w:t>f</w:t>
      </w:r>
      <w:r>
        <w:rPr>
          <w:rFonts w:ascii="Tahoma" w:hAnsi="Tahoma" w:cs="Tahoma"/>
        </w:rPr>
        <w:t>����������</w:t>
      </w:r>
      <w:r>
        <w:t>3</w:t>
      </w:r>
      <w:r>
        <w:rPr>
          <w:rFonts w:ascii="Tahoma" w:hAnsi="Tahoma" w:cs="Tahoma"/>
        </w:rPr>
        <w:t>�</w:t>
      </w:r>
      <w:r>
        <w:t>f</w:t>
      </w:r>
      <w:r>
        <w:rPr>
          <w:rFonts w:ascii="Tahoma" w:hAnsi="Tahoma" w:cs="Tahoma"/>
        </w:rPr>
        <w:t>���</w:t>
      </w:r>
      <w:r>
        <w:t>3</w:t>
      </w:r>
      <w:r>
        <w:rPr>
          <w:rFonts w:ascii="Tahoma" w:hAnsi="Tahoma" w:cs="Tahoma"/>
        </w:rPr>
        <w:t>�</w:t>
      </w:r>
      <w:r>
        <w:t>33</w:t>
      </w:r>
      <w:r>
        <w:rPr>
          <w:rFonts w:ascii="Tahoma" w:hAnsi="Tahoma" w:cs="Tahoma"/>
        </w:rPr>
        <w:t>�</w:t>
      </w:r>
      <w:r>
        <w:t>3f</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f</w:t>
      </w:r>
      <w:r>
        <w:rPr>
          <w:rFonts w:ascii="Tahoma" w:hAnsi="Tahoma" w:cs="Tahoma"/>
        </w:rPr>
        <w:t>�</w:t>
      </w:r>
      <w:r>
        <w:t>f3</w:t>
      </w:r>
      <w:r>
        <w:rPr>
          <w:rFonts w:ascii="Tahoma" w:hAnsi="Tahoma" w:cs="Tahoma"/>
        </w:rPr>
        <w:t>�</w:t>
      </w:r>
      <w:r>
        <w:t>ff</w:t>
      </w:r>
      <w:r>
        <w:rPr>
          <w:rFonts w:ascii="Tahoma" w:hAnsi="Tahoma" w:cs="Tahoma"/>
        </w:rPr>
        <w:t>�</w:t>
      </w:r>
      <w:r>
        <w:t>f</w:t>
      </w:r>
      <w:r>
        <w:rPr>
          <w:rFonts w:ascii="Tahoma" w:hAnsi="Tahoma" w:cs="Tahoma"/>
        </w:rPr>
        <w:t>��</w:t>
      </w:r>
      <w:r>
        <w:t>f</w:t>
      </w:r>
      <w:r>
        <w:rPr>
          <w:rFonts w:ascii="Tahoma" w:hAnsi="Tahoma" w:cs="Tahoma"/>
        </w:rPr>
        <w:t>��</w:t>
      </w:r>
      <w:r>
        <w:t>f</w:t>
      </w:r>
      <w:r>
        <w:rPr>
          <w:rFonts w:ascii="Tahoma" w:hAnsi="Tahoma" w:cs="Tahoma"/>
        </w:rPr>
        <w:t>�����</w:t>
      </w:r>
      <w:r>
        <w:t>3</w:t>
      </w:r>
      <w:r>
        <w:rPr>
          <w:rFonts w:ascii="Tahoma" w:hAnsi="Tahoma" w:cs="Tahoma"/>
        </w:rPr>
        <w:t>��</w:t>
      </w:r>
      <w:r>
        <w:t>f</w:t>
      </w:r>
      <w:r>
        <w:rPr>
          <w:rFonts w:ascii="Tahoma" w:hAnsi="Tahoma" w:cs="Tahoma"/>
        </w:rPr>
        <w:t>�������������</w:t>
      </w:r>
      <w:r>
        <w:t>3</w:t>
      </w:r>
      <w:r>
        <w:rPr>
          <w:rFonts w:ascii="Tahoma" w:hAnsi="Tahoma" w:cs="Tahoma"/>
        </w:rPr>
        <w:t>��</w:t>
      </w:r>
      <w:r>
        <w:t>f</w:t>
      </w:r>
      <w:r>
        <w:rPr>
          <w:rFonts w:ascii="Tahoma" w:hAnsi="Tahoma" w:cs="Tahoma"/>
        </w:rPr>
        <w:t>�</w:t>
      </w:r>
      <w:r>
        <w:rPr>
          <w:rFonts w:ascii="Calibri" w:hAnsi="Calibri" w:cs="Calibri"/>
        </w:rPr>
        <w:t>̙</w:t>
      </w:r>
      <w:r>
        <w:rPr>
          <w:rFonts w:ascii="Tahoma" w:hAnsi="Tahoma" w:cs="Tahoma"/>
        </w:rPr>
        <w:t>��������</w:t>
      </w:r>
      <w:r>
        <w:t>3</w:t>
      </w:r>
      <w:r>
        <w:rPr>
          <w:rFonts w:ascii="Tahoma" w:hAnsi="Tahoma" w:cs="Tahoma"/>
        </w:rPr>
        <w:t>��</w:t>
      </w:r>
      <w:r>
        <w:t>f</w:t>
      </w:r>
      <w:r>
        <w:rPr>
          <w:rFonts w:ascii="Tahoma" w:hAnsi="Tahoma" w:cs="Tahoma"/>
        </w:rPr>
        <w:t>������</w:t>
      </w:r>
      <w:r>
        <w:t>ff</w:t>
      </w:r>
      <w:r>
        <w:rPr>
          <w:rFonts w:ascii="Tahoma" w:hAnsi="Tahoma" w:cs="Tahoma"/>
        </w:rPr>
        <w:t>�</w:t>
      </w:r>
      <w:r>
        <w:t>f</w:t>
      </w:r>
      <w:r>
        <w:rPr>
          <w:rFonts w:ascii="Tahoma" w:hAnsi="Tahoma" w:cs="Tahoma"/>
        </w:rPr>
        <w:t>�</w:t>
      </w:r>
      <w:r>
        <w:t>ff</w:t>
      </w:r>
      <w:r>
        <w:rPr>
          <w:rFonts w:ascii="Tahoma" w:hAnsi="Tahoma" w:cs="Tahoma"/>
        </w:rPr>
        <w:t>���</w:t>
      </w:r>
      <w:r>
        <w:t>ff</w:t>
      </w:r>
      <w:r>
        <w:rPr>
          <w:rFonts w:ascii="Tahoma" w:hAnsi="Tahoma" w:cs="Tahoma"/>
        </w:rPr>
        <w:t>�</w:t>
      </w:r>
      <w:r>
        <w:t>f</w:t>
      </w:r>
      <w:r>
        <w:rPr>
          <w:rFonts w:ascii="Tahoma" w:hAnsi="Tahoma" w:cs="Tahoma"/>
        </w:rPr>
        <w:t>���</w:t>
      </w:r>
      <w:r>
        <w:t>f!</w:t>
      </w:r>
      <w:r>
        <w:rPr>
          <w:rFonts w:ascii="Tahoma" w:hAnsi="Tahoma" w:cs="Tahoma"/>
        </w:rPr>
        <w:t>�</w:t>
      </w:r>
      <w:r>
        <w:t>___www</w:t>
      </w:r>
      <w:r>
        <w:rPr>
          <w:rFonts w:ascii="Tahoma" w:hAnsi="Tahoma" w:cs="Tahoma"/>
        </w:rPr>
        <w:t>���������������������������������������������������</w:t>
      </w:r>
    </w:p>
    <w:p w14:paraId="7CEFEAC9" w14:textId="77777777" w:rsidR="0045207C" w:rsidRDefault="0045207C" w:rsidP="007724B4">
      <w:pPr>
        <w:pStyle w:val="Heading3"/>
      </w:pPr>
    </w:p>
    <w:p w14:paraId="1B0F0CB2" w14:textId="77777777" w:rsidR="0045207C" w:rsidRDefault="0045207C" w:rsidP="007724B4">
      <w:pPr>
        <w:pStyle w:val="Heading3"/>
      </w:pPr>
    </w:p>
    <w:p w14:paraId="2B66BCE4" w14:textId="77777777" w:rsidR="0045207C" w:rsidRDefault="0045207C" w:rsidP="007724B4">
      <w:pPr>
        <w:pStyle w:val="Heading3"/>
      </w:pPr>
    </w:p>
    <w:p w14:paraId="1F694176" w14:textId="77777777" w:rsidR="0045207C" w:rsidRDefault="0045207C" w:rsidP="007724B4">
      <w:pPr>
        <w:pStyle w:val="Heading3"/>
      </w:pPr>
    </w:p>
    <w:p w14:paraId="2400FC0C" w14:textId="77777777" w:rsidR="0045207C" w:rsidRDefault="0045207C" w:rsidP="007724B4">
      <w:pPr>
        <w:pStyle w:val="Heading3"/>
      </w:pPr>
    </w:p>
    <w:p w14:paraId="54D22A54" w14:textId="77777777" w:rsidR="0045207C" w:rsidRDefault="0045207C" w:rsidP="007724B4">
      <w:pPr>
        <w:pStyle w:val="Heading3"/>
      </w:pPr>
    </w:p>
    <w:p w14:paraId="1DAECDC8" w14:textId="77777777" w:rsidR="0045207C" w:rsidRDefault="0045207C" w:rsidP="007724B4">
      <w:pPr>
        <w:pStyle w:val="Heading3"/>
      </w:pPr>
    </w:p>
    <w:p w14:paraId="56192F65" w14:textId="77777777" w:rsidR="0045207C" w:rsidRDefault="0045207C" w:rsidP="007724B4">
      <w:pPr>
        <w:pStyle w:val="Heading3"/>
      </w:pPr>
    </w:p>
    <w:p w14:paraId="1F3C294F" w14:textId="77777777" w:rsidR="0045207C" w:rsidRDefault="0045207C" w:rsidP="007724B4">
      <w:pPr>
        <w:pStyle w:val="Heading3"/>
      </w:pPr>
    </w:p>
    <w:p w14:paraId="62097997" w14:textId="77777777" w:rsidR="0045207C" w:rsidRDefault="0045207C" w:rsidP="007724B4">
      <w:pPr>
        <w:pStyle w:val="Heading3"/>
      </w:pPr>
    </w:p>
    <w:p w14:paraId="208A710C" w14:textId="77777777" w:rsidR="0045207C" w:rsidRDefault="0045207C" w:rsidP="007724B4">
      <w:pPr>
        <w:pStyle w:val="Heading3"/>
      </w:pPr>
    </w:p>
    <w:p w14:paraId="7A1F8F01" w14:textId="77777777" w:rsidR="0045207C" w:rsidRDefault="0045207C" w:rsidP="007724B4">
      <w:pPr>
        <w:pStyle w:val="Heading3"/>
      </w:pPr>
    </w:p>
    <w:p w14:paraId="27BE1BAA" w14:textId="77777777" w:rsidR="0045207C" w:rsidRDefault="0045207C" w:rsidP="007724B4">
      <w:pPr>
        <w:pStyle w:val="Heading3"/>
      </w:pPr>
    </w:p>
    <w:p w14:paraId="43381DCD" w14:textId="77777777" w:rsidR="0045207C" w:rsidRDefault="0045207C" w:rsidP="007724B4">
      <w:pPr>
        <w:pStyle w:val="Heading3"/>
      </w:pPr>
    </w:p>
    <w:p w14:paraId="5ADC2188" w14:textId="77777777" w:rsidR="0045207C" w:rsidRDefault="0045207C" w:rsidP="007724B4">
      <w:pPr>
        <w:pStyle w:val="Heading3"/>
      </w:pPr>
    </w:p>
    <w:p w14:paraId="49FF3300" w14:textId="77777777" w:rsidR="0045207C" w:rsidRDefault="0045207C" w:rsidP="007724B4">
      <w:pPr>
        <w:pStyle w:val="Heading3"/>
      </w:pPr>
    </w:p>
    <w:p w14:paraId="5E54639C" w14:textId="77777777" w:rsidR="0045207C" w:rsidRDefault="0045207C" w:rsidP="007724B4">
      <w:pPr>
        <w:pStyle w:val="Heading3"/>
      </w:pPr>
    </w:p>
    <w:p w14:paraId="667E44FD" w14:textId="77777777" w:rsidR="0045207C" w:rsidRDefault="0045207C" w:rsidP="007724B4">
      <w:pPr>
        <w:pStyle w:val="Heading3"/>
      </w:pPr>
    </w:p>
    <w:p w14:paraId="15299EA4" w14:textId="77777777" w:rsidR="0045207C" w:rsidRDefault="0045207C" w:rsidP="007724B4">
      <w:pPr>
        <w:pStyle w:val="Heading3"/>
      </w:pPr>
    </w:p>
    <w:p w14:paraId="78B7AF4C" w14:textId="77777777" w:rsidR="0045207C" w:rsidRDefault="0045207C" w:rsidP="007724B4">
      <w:pPr>
        <w:pStyle w:val="Heading3"/>
      </w:pPr>
    </w:p>
    <w:p w14:paraId="39CCFFE1" w14:textId="77777777" w:rsidR="0045207C" w:rsidRDefault="0045207C" w:rsidP="007724B4">
      <w:pPr>
        <w:pStyle w:val="Heading3"/>
      </w:pPr>
    </w:p>
    <w:p w14:paraId="08812B97" w14:textId="77777777" w:rsidR="0045207C" w:rsidRDefault="0045207C" w:rsidP="007724B4">
      <w:pPr>
        <w:pStyle w:val="Heading3"/>
      </w:pPr>
    </w:p>
    <w:p w14:paraId="5E71F2F4" w14:textId="77777777" w:rsidR="0045207C" w:rsidRDefault="0045207C" w:rsidP="007724B4">
      <w:pPr>
        <w:pStyle w:val="Heading3"/>
      </w:pPr>
    </w:p>
    <w:p w14:paraId="54827632" w14:textId="77777777" w:rsidR="0045207C" w:rsidRDefault="0045207C" w:rsidP="007724B4">
      <w:pPr>
        <w:pStyle w:val="Heading3"/>
      </w:pPr>
    </w:p>
    <w:p w14:paraId="2BFD4A29" w14:textId="77777777" w:rsidR="0045207C" w:rsidRDefault="0045207C" w:rsidP="007724B4">
      <w:pPr>
        <w:pStyle w:val="Heading3"/>
      </w:pPr>
    </w:p>
    <w:p w14:paraId="2F12D33F" w14:textId="77777777" w:rsidR="0045207C" w:rsidRDefault="0045207C" w:rsidP="007724B4">
      <w:pPr>
        <w:pStyle w:val="Heading3"/>
      </w:pPr>
    </w:p>
    <w:p w14:paraId="003EF540" w14:textId="77777777" w:rsidR="0045207C" w:rsidRDefault="0045207C" w:rsidP="007724B4">
      <w:pPr>
        <w:pStyle w:val="Heading3"/>
      </w:pPr>
    </w:p>
    <w:p w14:paraId="0A53582B" w14:textId="77777777" w:rsidR="0045207C" w:rsidRDefault="0045207C" w:rsidP="007724B4">
      <w:pPr>
        <w:pStyle w:val="Heading3"/>
      </w:pPr>
    </w:p>
    <w:p w14:paraId="3A6A1AC7" w14:textId="77777777" w:rsidR="0045207C" w:rsidRDefault="0045207C" w:rsidP="007724B4">
      <w:pPr>
        <w:pStyle w:val="Heading3"/>
      </w:pPr>
      <w:r>
        <w:rPr>
          <w:rFonts w:ascii="Tahoma" w:hAnsi="Tahoma" w:cs="Tahoma"/>
        </w:rPr>
        <w:t>���</w:t>
      </w:r>
    </w:p>
    <w:p w14:paraId="13920C25" w14:textId="77777777" w:rsidR="0045207C" w:rsidRDefault="0045207C" w:rsidP="007724B4">
      <w:pPr>
        <w:pStyle w:val="Heading3"/>
      </w:pPr>
    </w:p>
    <w:p w14:paraId="64E8930C" w14:textId="77777777" w:rsidR="0045207C" w:rsidRDefault="0045207C" w:rsidP="007724B4">
      <w:pPr>
        <w:pStyle w:val="Heading3"/>
      </w:pPr>
    </w:p>
    <w:p w14:paraId="495E289F" w14:textId="77777777" w:rsidR="0045207C" w:rsidRDefault="0045207C" w:rsidP="007724B4">
      <w:pPr>
        <w:pStyle w:val="Heading3"/>
      </w:pPr>
    </w:p>
    <w:p w14:paraId="3C493FDE" w14:textId="77777777" w:rsidR="0045207C" w:rsidRDefault="0045207C" w:rsidP="007724B4">
      <w:pPr>
        <w:pStyle w:val="Heading3"/>
      </w:pPr>
      <w:r>
        <w:rPr>
          <w:rFonts w:ascii="Tahoma" w:hAnsi="Tahoma" w:cs="Tahoma"/>
        </w:rPr>
        <w:t>���</w:t>
      </w:r>
    </w:p>
    <w:p w14:paraId="6123F4E6" w14:textId="77777777" w:rsidR="0045207C" w:rsidRDefault="0045207C" w:rsidP="007724B4">
      <w:pPr>
        <w:pStyle w:val="Heading3"/>
      </w:pPr>
    </w:p>
    <w:p w14:paraId="3B76FFCF" w14:textId="77777777" w:rsidR="0045207C" w:rsidRDefault="0045207C" w:rsidP="007724B4">
      <w:pPr>
        <w:pStyle w:val="Heading3"/>
      </w:pPr>
    </w:p>
    <w:p w14:paraId="5F408363" w14:textId="77777777" w:rsidR="0045207C" w:rsidRDefault="0045207C" w:rsidP="007724B4">
      <w:pPr>
        <w:pStyle w:val="Heading3"/>
      </w:pPr>
    </w:p>
    <w:p w14:paraId="48FD48FA" w14:textId="77777777" w:rsidR="0045207C" w:rsidRDefault="0045207C" w:rsidP="007724B4">
      <w:pPr>
        <w:pStyle w:val="Heading3"/>
      </w:pPr>
    </w:p>
    <w:p w14:paraId="37E57AC2" w14:textId="77777777" w:rsidR="0045207C" w:rsidRDefault="0045207C" w:rsidP="007724B4">
      <w:pPr>
        <w:pStyle w:val="Heading3"/>
      </w:pPr>
    </w:p>
    <w:p w14:paraId="79A33971" w14:textId="77777777" w:rsidR="0045207C" w:rsidRDefault="0045207C" w:rsidP="007724B4">
      <w:pPr>
        <w:pStyle w:val="Heading3"/>
      </w:pPr>
    </w:p>
    <w:p w14:paraId="05DFA382" w14:textId="77777777" w:rsidR="0045207C" w:rsidRDefault="0045207C" w:rsidP="007724B4">
      <w:pPr>
        <w:pStyle w:val="Heading3"/>
      </w:pPr>
    </w:p>
    <w:p w14:paraId="6F9064A7" w14:textId="77777777" w:rsidR="0045207C" w:rsidRDefault="0045207C" w:rsidP="007724B4">
      <w:pPr>
        <w:pStyle w:val="Heading3"/>
      </w:pPr>
    </w:p>
    <w:p w14:paraId="11723DE0" w14:textId="77777777" w:rsidR="0045207C" w:rsidRDefault="0045207C" w:rsidP="007724B4">
      <w:pPr>
        <w:pStyle w:val="Heading3"/>
      </w:pPr>
    </w:p>
    <w:p w14:paraId="66BC80BB" w14:textId="77777777" w:rsidR="0045207C" w:rsidRDefault="0045207C" w:rsidP="007724B4">
      <w:pPr>
        <w:pStyle w:val="Heading3"/>
      </w:pPr>
    </w:p>
    <w:p w14:paraId="68A37546" w14:textId="77777777" w:rsidR="0045207C" w:rsidRDefault="0045207C" w:rsidP="007724B4">
      <w:pPr>
        <w:pStyle w:val="Heading3"/>
      </w:pPr>
    </w:p>
    <w:p w14:paraId="61D6FB7C" w14:textId="77777777" w:rsidR="0045207C" w:rsidRDefault="0045207C" w:rsidP="007724B4">
      <w:pPr>
        <w:pStyle w:val="Heading3"/>
      </w:pPr>
    </w:p>
    <w:p w14:paraId="0F7AA3F5" w14:textId="77777777" w:rsidR="0045207C" w:rsidRDefault="0045207C" w:rsidP="007724B4">
      <w:pPr>
        <w:pStyle w:val="Heading3"/>
      </w:pPr>
    </w:p>
    <w:p w14:paraId="6EF0B4A9" w14:textId="77777777" w:rsidR="0045207C" w:rsidRDefault="0045207C" w:rsidP="007724B4">
      <w:pPr>
        <w:pStyle w:val="Heading3"/>
      </w:pPr>
    </w:p>
    <w:p w14:paraId="234F9C40" w14:textId="77777777" w:rsidR="0045207C" w:rsidRDefault="0045207C" w:rsidP="007724B4">
      <w:pPr>
        <w:pStyle w:val="Heading3"/>
      </w:pPr>
    </w:p>
    <w:p w14:paraId="402A099C" w14:textId="77777777" w:rsidR="0045207C" w:rsidRDefault="0045207C" w:rsidP="007724B4">
      <w:pPr>
        <w:pStyle w:val="Heading3"/>
      </w:pPr>
    </w:p>
    <w:p w14:paraId="27BF6EA7" w14:textId="77777777" w:rsidR="0045207C" w:rsidRDefault="0045207C" w:rsidP="007724B4">
      <w:pPr>
        <w:pStyle w:val="Heading3"/>
      </w:pPr>
    </w:p>
    <w:p w14:paraId="7604D35B" w14:textId="77777777" w:rsidR="0045207C" w:rsidRDefault="0045207C" w:rsidP="007724B4">
      <w:pPr>
        <w:pStyle w:val="Heading3"/>
      </w:pPr>
    </w:p>
    <w:p w14:paraId="322D5055" w14:textId="77777777" w:rsidR="0045207C" w:rsidRDefault="0045207C" w:rsidP="007724B4">
      <w:pPr>
        <w:pStyle w:val="Heading3"/>
      </w:pPr>
    </w:p>
    <w:p w14:paraId="0F6F938A" w14:textId="77777777" w:rsidR="0045207C" w:rsidRDefault="0045207C" w:rsidP="007724B4">
      <w:pPr>
        <w:pStyle w:val="Heading3"/>
      </w:pPr>
    </w:p>
    <w:p w14:paraId="467BD39F" w14:textId="77777777" w:rsidR="0045207C" w:rsidRDefault="0045207C" w:rsidP="007724B4">
      <w:pPr>
        <w:pStyle w:val="Heading3"/>
      </w:pPr>
    </w:p>
    <w:p w14:paraId="17726756" w14:textId="77777777" w:rsidR="0045207C" w:rsidRDefault="0045207C" w:rsidP="007724B4">
      <w:pPr>
        <w:pStyle w:val="Heading3"/>
      </w:pPr>
    </w:p>
    <w:p w14:paraId="1AF3094A" w14:textId="77777777" w:rsidR="0045207C" w:rsidRDefault="0045207C" w:rsidP="007724B4">
      <w:pPr>
        <w:pStyle w:val="Heading3"/>
      </w:pPr>
    </w:p>
    <w:p w14:paraId="78B81473" w14:textId="77777777" w:rsidR="0045207C" w:rsidRDefault="0045207C" w:rsidP="007724B4">
      <w:pPr>
        <w:pStyle w:val="Heading3"/>
      </w:pPr>
    </w:p>
    <w:p w14:paraId="48F5854D" w14:textId="77777777" w:rsidR="0045207C" w:rsidRDefault="0045207C" w:rsidP="007724B4">
      <w:pPr>
        <w:pStyle w:val="Heading3"/>
      </w:pPr>
    </w:p>
    <w:p w14:paraId="0E07A8D4" w14:textId="77777777" w:rsidR="0045207C" w:rsidRDefault="0045207C" w:rsidP="007724B4">
      <w:pPr>
        <w:pStyle w:val="Heading3"/>
      </w:pPr>
    </w:p>
    <w:p w14:paraId="56E475ED" w14:textId="77777777" w:rsidR="0045207C" w:rsidRDefault="0045207C" w:rsidP="007724B4">
      <w:pPr>
        <w:pStyle w:val="Heading3"/>
      </w:pPr>
    </w:p>
    <w:p w14:paraId="158CE5AF" w14:textId="77777777" w:rsidR="0045207C" w:rsidRDefault="0045207C" w:rsidP="007724B4">
      <w:pPr>
        <w:pStyle w:val="Heading3"/>
      </w:pPr>
    </w:p>
    <w:p w14:paraId="59542338" w14:textId="77777777" w:rsidR="0045207C" w:rsidRDefault="0045207C" w:rsidP="007724B4">
      <w:pPr>
        <w:pStyle w:val="Heading3"/>
      </w:pPr>
    </w:p>
    <w:p w14:paraId="0BD80179" w14:textId="77777777" w:rsidR="0045207C" w:rsidRDefault="0045207C" w:rsidP="007724B4">
      <w:pPr>
        <w:pStyle w:val="Heading3"/>
      </w:pPr>
    </w:p>
    <w:p w14:paraId="78BD4889" w14:textId="77777777" w:rsidR="0045207C" w:rsidRDefault="0045207C" w:rsidP="007724B4">
      <w:pPr>
        <w:pStyle w:val="Heading3"/>
      </w:pPr>
    </w:p>
    <w:p w14:paraId="109497D9" w14:textId="77777777" w:rsidR="0045207C" w:rsidRDefault="0045207C" w:rsidP="007724B4">
      <w:pPr>
        <w:pStyle w:val="Heading3"/>
      </w:pPr>
    </w:p>
    <w:p w14:paraId="2F921ED9" w14:textId="77777777" w:rsidR="0045207C" w:rsidRDefault="0045207C" w:rsidP="007724B4">
      <w:pPr>
        <w:pStyle w:val="Heading3"/>
      </w:pPr>
    </w:p>
    <w:p w14:paraId="13B63B75" w14:textId="77777777" w:rsidR="0045207C" w:rsidRDefault="0045207C" w:rsidP="007724B4">
      <w:pPr>
        <w:pStyle w:val="Heading3"/>
      </w:pPr>
      <w:r>
        <w:rPr>
          <w:rFonts w:ascii="Tahoma" w:hAnsi="Tahoma" w:cs="Tahoma"/>
        </w:rPr>
        <w:t>��������</w:t>
      </w:r>
    </w:p>
    <w:p w14:paraId="5113BC10" w14:textId="77777777" w:rsidR="0045207C" w:rsidRDefault="0045207C" w:rsidP="007724B4">
      <w:pPr>
        <w:pStyle w:val="Heading3"/>
      </w:pPr>
    </w:p>
    <w:p w14:paraId="7D22935E" w14:textId="77777777" w:rsidR="0045207C" w:rsidRDefault="0045207C" w:rsidP="007724B4">
      <w:pPr>
        <w:pStyle w:val="Heading3"/>
      </w:pPr>
    </w:p>
    <w:p w14:paraId="327C6A05" w14:textId="77777777" w:rsidR="0045207C" w:rsidRDefault="0045207C" w:rsidP="007724B4">
      <w:pPr>
        <w:pStyle w:val="Heading3"/>
      </w:pPr>
    </w:p>
    <w:p w14:paraId="69FC18CE" w14:textId="77777777" w:rsidR="0045207C" w:rsidRDefault="0045207C" w:rsidP="007724B4">
      <w:pPr>
        <w:pStyle w:val="Heading3"/>
      </w:pPr>
      <w:r>
        <w:rPr>
          <w:rFonts w:ascii="Tahoma" w:hAnsi="Tahoma" w:cs="Tahoma"/>
        </w:rPr>
        <w:t>�</w:t>
      </w:r>
    </w:p>
    <w:p w14:paraId="0750929F" w14:textId="77777777" w:rsidR="0045207C" w:rsidRDefault="0045207C" w:rsidP="007724B4">
      <w:pPr>
        <w:pStyle w:val="Heading3"/>
      </w:pPr>
    </w:p>
    <w:p w14:paraId="391593F0" w14:textId="77777777" w:rsidR="0045207C" w:rsidRDefault="0045207C" w:rsidP="007724B4">
      <w:pPr>
        <w:pStyle w:val="Heading3"/>
      </w:pPr>
    </w:p>
    <w:p w14:paraId="0BD91E2E" w14:textId="77777777" w:rsidR="0045207C" w:rsidRDefault="0045207C" w:rsidP="007724B4">
      <w:pPr>
        <w:pStyle w:val="Heading3"/>
      </w:pPr>
    </w:p>
    <w:p w14:paraId="236782D6" w14:textId="77777777" w:rsidR="0045207C" w:rsidRDefault="0045207C" w:rsidP="007724B4">
      <w:pPr>
        <w:pStyle w:val="Heading3"/>
      </w:pPr>
    </w:p>
    <w:p w14:paraId="55130117" w14:textId="77777777" w:rsidR="0045207C" w:rsidRDefault="0045207C" w:rsidP="007724B4">
      <w:pPr>
        <w:pStyle w:val="Heading3"/>
      </w:pPr>
      <w:r>
        <w:rPr>
          <w:rFonts w:ascii="Tahoma" w:hAnsi="Tahoma" w:cs="Tahoma"/>
        </w:rPr>
        <w:t>�</w:t>
      </w:r>
    </w:p>
    <w:p w14:paraId="551DB5C8" w14:textId="77777777" w:rsidR="0045207C" w:rsidRDefault="0045207C" w:rsidP="007724B4">
      <w:pPr>
        <w:pStyle w:val="Heading3"/>
      </w:pPr>
    </w:p>
    <w:p w14:paraId="6FD39F1B" w14:textId="77777777" w:rsidR="0045207C" w:rsidRDefault="0045207C" w:rsidP="007724B4">
      <w:pPr>
        <w:pStyle w:val="Heading3"/>
      </w:pPr>
    </w:p>
    <w:p w14:paraId="248BCCC4" w14:textId="77777777" w:rsidR="0045207C" w:rsidRDefault="0045207C" w:rsidP="007724B4">
      <w:pPr>
        <w:pStyle w:val="Heading3"/>
      </w:pPr>
    </w:p>
    <w:p w14:paraId="223B3BB8" w14:textId="77777777" w:rsidR="0045207C" w:rsidRDefault="0045207C" w:rsidP="007724B4">
      <w:pPr>
        <w:pStyle w:val="Heading3"/>
      </w:pPr>
    </w:p>
    <w:p w14:paraId="556EC461" w14:textId="77777777" w:rsidR="0045207C" w:rsidRDefault="0045207C" w:rsidP="007724B4">
      <w:pPr>
        <w:pStyle w:val="Heading3"/>
      </w:pPr>
      <w:r>
        <w:rPr>
          <w:rFonts w:ascii="Tahoma" w:hAnsi="Tahoma" w:cs="Tahoma"/>
        </w:rPr>
        <w:t>��������</w:t>
      </w:r>
    </w:p>
    <w:p w14:paraId="1570A278" w14:textId="77777777" w:rsidR="0045207C" w:rsidRDefault="0045207C" w:rsidP="007724B4">
      <w:pPr>
        <w:pStyle w:val="Heading3"/>
      </w:pPr>
    </w:p>
    <w:p w14:paraId="1D159848" w14:textId="77777777" w:rsidR="0045207C" w:rsidRDefault="0045207C" w:rsidP="007724B4">
      <w:pPr>
        <w:pStyle w:val="Heading3"/>
      </w:pPr>
      <w:r>
        <w:rPr>
          <w:rFonts w:ascii="Tahoma" w:hAnsi="Tahoma" w:cs="Tahoma"/>
        </w:rPr>
        <w:t>�</w:t>
      </w:r>
    </w:p>
    <w:p w14:paraId="607FCEF5" w14:textId="77777777" w:rsidR="0045207C" w:rsidRDefault="0045207C" w:rsidP="007724B4">
      <w:pPr>
        <w:pStyle w:val="Heading3"/>
      </w:pPr>
    </w:p>
    <w:p w14:paraId="22336DD0" w14:textId="77777777" w:rsidR="0045207C" w:rsidRDefault="0045207C" w:rsidP="007724B4">
      <w:pPr>
        <w:pStyle w:val="Heading3"/>
      </w:pPr>
    </w:p>
    <w:p w14:paraId="2A08921D" w14:textId="77777777" w:rsidR="0045207C" w:rsidRDefault="0045207C" w:rsidP="007724B4">
      <w:pPr>
        <w:pStyle w:val="Heading3"/>
      </w:pPr>
    </w:p>
    <w:p w14:paraId="25DA3C4D" w14:textId="77777777" w:rsidR="0045207C" w:rsidRDefault="0045207C" w:rsidP="007724B4">
      <w:pPr>
        <w:pStyle w:val="Heading3"/>
      </w:pPr>
    </w:p>
    <w:p w14:paraId="404820AD" w14:textId="77777777" w:rsidR="0045207C" w:rsidRDefault="0045207C" w:rsidP="007724B4">
      <w:pPr>
        <w:pStyle w:val="Heading3"/>
      </w:pPr>
      <w:r>
        <w:rPr>
          <w:rFonts w:ascii="Tahoma" w:hAnsi="Tahoma" w:cs="Tahoma"/>
        </w:rPr>
        <w:t>�</w:t>
      </w:r>
    </w:p>
    <w:p w14:paraId="2A1A6A5C" w14:textId="77777777" w:rsidR="0045207C" w:rsidRDefault="0045207C" w:rsidP="007724B4">
      <w:pPr>
        <w:pStyle w:val="Heading3"/>
      </w:pPr>
    </w:p>
    <w:p w14:paraId="526F1946" w14:textId="77777777" w:rsidR="0045207C" w:rsidRDefault="0045207C" w:rsidP="007724B4">
      <w:pPr>
        <w:pStyle w:val="Heading3"/>
      </w:pPr>
      <w:r>
        <w:rPr>
          <w:rFonts w:ascii="Tahoma" w:hAnsi="Tahoma" w:cs="Tahoma"/>
        </w:rPr>
        <w:t>��������</w:t>
      </w:r>
    </w:p>
    <w:p w14:paraId="0B2961B5" w14:textId="77777777" w:rsidR="0045207C" w:rsidRDefault="0045207C" w:rsidP="007724B4">
      <w:pPr>
        <w:pStyle w:val="Heading3"/>
      </w:pPr>
    </w:p>
    <w:p w14:paraId="4D9616F9" w14:textId="77777777" w:rsidR="0045207C" w:rsidRDefault="0045207C" w:rsidP="007724B4">
      <w:pPr>
        <w:pStyle w:val="Heading3"/>
      </w:pPr>
    </w:p>
    <w:p w14:paraId="11FC2D78" w14:textId="77777777" w:rsidR="0045207C" w:rsidRDefault="0045207C" w:rsidP="007724B4">
      <w:pPr>
        <w:pStyle w:val="Heading3"/>
      </w:pPr>
    </w:p>
    <w:p w14:paraId="1269145C" w14:textId="77777777" w:rsidR="0045207C" w:rsidRDefault="0045207C" w:rsidP="007724B4">
      <w:pPr>
        <w:pStyle w:val="Heading3"/>
      </w:pPr>
    </w:p>
    <w:p w14:paraId="643ED700" w14:textId="77777777" w:rsidR="0045207C" w:rsidRDefault="0045207C" w:rsidP="007724B4">
      <w:pPr>
        <w:pStyle w:val="Heading3"/>
      </w:pPr>
    </w:p>
    <w:p w14:paraId="59CB0313" w14:textId="77777777" w:rsidR="0045207C" w:rsidRDefault="0045207C" w:rsidP="007724B4">
      <w:pPr>
        <w:pStyle w:val="Heading3"/>
      </w:pPr>
    </w:p>
    <w:p w14:paraId="5C41D534" w14:textId="77777777" w:rsidR="0045207C" w:rsidRDefault="0045207C" w:rsidP="007724B4">
      <w:pPr>
        <w:pStyle w:val="Heading3"/>
      </w:pPr>
    </w:p>
    <w:p w14:paraId="649D1BE8" w14:textId="77777777" w:rsidR="0045207C" w:rsidRDefault="0045207C" w:rsidP="007724B4">
      <w:pPr>
        <w:pStyle w:val="Heading3"/>
      </w:pPr>
    </w:p>
    <w:p w14:paraId="7A448252" w14:textId="77777777" w:rsidR="0045207C" w:rsidRDefault="0045207C" w:rsidP="007724B4">
      <w:pPr>
        <w:pStyle w:val="Heading3"/>
      </w:pPr>
    </w:p>
    <w:p w14:paraId="31488B56" w14:textId="77777777" w:rsidR="0045207C" w:rsidRDefault="0045207C" w:rsidP="007724B4">
      <w:pPr>
        <w:pStyle w:val="Heading3"/>
      </w:pPr>
      <w:r>
        <w:t>(</w:t>
      </w:r>
    </w:p>
    <w:p w14:paraId="47162C59" w14:textId="77777777" w:rsidR="0045207C" w:rsidRDefault="0045207C" w:rsidP="007724B4">
      <w:pPr>
        <w:pStyle w:val="Heading3"/>
      </w:pPr>
    </w:p>
    <w:p w14:paraId="38B01E76" w14:textId="77777777" w:rsidR="0045207C" w:rsidRDefault="0045207C" w:rsidP="007724B4">
      <w:pPr>
        <w:pStyle w:val="Heading3"/>
      </w:pPr>
      <w:r>
        <w:rPr>
          <w:rFonts w:ascii="Tahoma" w:hAnsi="Tahoma" w:cs="Tahoma"/>
        </w:rPr>
        <w:t>����������������������������������������������������������������������������</w:t>
      </w:r>
      <w:r>
        <w:t>vn</w:t>
      </w:r>
      <w:r>
        <w:rPr>
          <w:rFonts w:ascii="Tahoma" w:hAnsi="Tahoma" w:cs="Tahoma"/>
        </w:rPr>
        <w:t>����������������������������</w:t>
      </w:r>
      <w:r>
        <w:t>pi</w:t>
      </w:r>
      <w:r>
        <w:rPr>
          <w:rFonts w:ascii="Tahoma" w:hAnsi="Tahoma" w:cs="Tahoma"/>
        </w:rPr>
        <w:t>�</w:t>
      </w:r>
      <w:r>
        <w:t>d\</w:t>
      </w:r>
      <w:r>
        <w:rPr>
          <w:rFonts w:ascii="Tahoma" w:hAnsi="Tahoma" w:cs="Tahoma"/>
        </w:rPr>
        <w:t>�</w:t>
      </w:r>
      <w:r>
        <w:t>ZQ</w:t>
      </w:r>
      <w:r>
        <w:rPr>
          <w:rFonts w:ascii="Tahoma" w:hAnsi="Tahoma" w:cs="Tahoma"/>
        </w:rPr>
        <w:t>�</w:t>
      </w:r>
      <w:r>
        <w:t>ys</w:t>
      </w:r>
      <w:r>
        <w:rPr>
          <w:rFonts w:ascii="Tahoma" w:hAnsi="Tahoma" w:cs="Tahoma"/>
        </w:rPr>
        <w:t>�</w:t>
      </w:r>
      <w:r>
        <w:t>yq</w:t>
      </w:r>
      <w:r>
        <w:rPr>
          <w:rFonts w:ascii="Tahoma" w:hAnsi="Tahoma" w:cs="Tahoma"/>
        </w:rPr>
        <w:t>������</w:t>
      </w:r>
      <w:r>
        <w:t>պ</w:t>
      </w:r>
      <w:r>
        <w:rPr>
          <w:rFonts w:ascii="Tahoma" w:hAnsi="Tahoma" w:cs="Tahoma"/>
        </w:rPr>
        <w:t>�����������������������</w:t>
      </w:r>
      <w:r>
        <w:t>PD</w:t>
      </w:r>
      <w:r>
        <w:rPr>
          <w:rFonts w:ascii="Tahoma" w:hAnsi="Tahoma" w:cs="Tahoma"/>
        </w:rPr>
        <w:t>�</w:t>
      </w:r>
      <w:r>
        <w:t>~x</w:t>
      </w:r>
      <w:r>
        <w:rPr>
          <w:rFonts w:ascii="Tahoma" w:hAnsi="Tahoma" w:cs="Tahoma"/>
        </w:rPr>
        <w:t>����</w:t>
      </w:r>
      <w:r>
        <w:t>~w</w:t>
      </w:r>
      <w:r>
        <w:rPr>
          <w:rFonts w:ascii="Tahoma" w:hAnsi="Tahoma" w:cs="Tahoma"/>
        </w:rPr>
        <w:t>��</w:t>
      </w:r>
      <w:r>
        <w:t>z</w:t>
      </w:r>
      <w:r>
        <w:rPr>
          <w:rFonts w:ascii="Tahoma" w:hAnsi="Tahoma" w:cs="Tahoma"/>
        </w:rPr>
        <w:t>������</w:t>
      </w:r>
      <w:r>
        <w:t>ֽ</w:t>
      </w:r>
      <w:r>
        <w:rPr>
          <w:rFonts w:ascii="Tahoma" w:hAnsi="Tahoma" w:cs="Tahoma"/>
        </w:rPr>
        <w:t>���������</w:t>
      </w:r>
      <w:r>
        <w:t>ɸ</w:t>
      </w:r>
      <w:r>
        <w:rPr>
          <w:rFonts w:ascii="Tahoma" w:hAnsi="Tahoma" w:cs="Tahoma"/>
        </w:rPr>
        <w:t>������������</w:t>
      </w:r>
      <w:r>
        <w:t>wn</w:t>
      </w:r>
      <w:r>
        <w:rPr>
          <w:rFonts w:ascii="Tahoma" w:hAnsi="Tahoma" w:cs="Tahoma"/>
        </w:rPr>
        <w:t>��</w:t>
      </w:r>
      <w:r>
        <w:t>y</w:t>
      </w:r>
      <w:r>
        <w:rPr>
          <w:rFonts w:ascii="Tahoma" w:hAnsi="Tahoma" w:cs="Tahoma"/>
        </w:rPr>
        <w:t>��</w:t>
      </w:r>
      <w:r>
        <w:t>}</w:t>
      </w:r>
      <w:r>
        <w:rPr>
          <w:rFonts w:ascii="Tahoma" w:hAnsi="Tahoma" w:cs="Tahoma"/>
        </w:rPr>
        <w:t>�</w:t>
      </w:r>
      <w:r>
        <w:t>|qĞ</w:t>
      </w:r>
      <w:r>
        <w:rPr>
          <w:rFonts w:ascii="Tahoma" w:hAnsi="Tahoma" w:cs="Tahoma"/>
        </w:rPr>
        <w:t>�����������������</w:t>
      </w:r>
      <w:r>
        <w:t>ž</w:t>
      </w:r>
      <w:r>
        <w:rPr>
          <w:rFonts w:ascii="Tahoma" w:hAnsi="Tahoma" w:cs="Tahoma"/>
        </w:rPr>
        <w:t>������</w:t>
      </w:r>
      <w:r>
        <w:t>ѻ</w:t>
      </w:r>
      <w:r>
        <w:rPr>
          <w:rFonts w:ascii="Tahoma" w:hAnsi="Tahoma" w:cs="Tahoma"/>
        </w:rPr>
        <w:t>�����</w:t>
      </w:r>
      <w:r>
        <w:t>md</w:t>
      </w:r>
      <w:r>
        <w:rPr>
          <w:rFonts w:ascii="Tahoma" w:hAnsi="Tahoma" w:cs="Tahoma"/>
        </w:rPr>
        <w:t>��</w:t>
      </w:r>
      <w:r>
        <w:t>}</w:t>
      </w:r>
      <w:r>
        <w:rPr>
          <w:rFonts w:ascii="Tahoma" w:hAnsi="Tahoma" w:cs="Tahoma"/>
        </w:rPr>
        <w:t>�</w:t>
      </w:r>
      <w:r>
        <w:t>vr</w:t>
      </w:r>
      <w:r>
        <w:rPr>
          <w:rFonts w:ascii="Tahoma" w:hAnsi="Tahoma" w:cs="Tahoma"/>
        </w:rPr>
        <w:t>�</w:t>
      </w:r>
      <w:r>
        <w:t>xtˬ</w:t>
      </w:r>
      <w:r>
        <w:rPr>
          <w:rFonts w:ascii="Tahoma" w:hAnsi="Tahoma" w:cs="Tahoma"/>
        </w:rPr>
        <w:t>�</w:t>
      </w:r>
      <w:r>
        <w:rPr>
          <w:rFonts w:hint="cs"/>
        </w:rPr>
        <w:t>ݹ</w:t>
      </w:r>
      <w:r>
        <w:rPr>
          <w:rFonts w:ascii="Tahoma" w:hAnsi="Tahoma" w:cs="Tahoma"/>
        </w:rPr>
        <w:t>�</w:t>
      </w:r>
      <w:r>
        <w:rPr>
          <w:rFonts w:hint="cs"/>
        </w:rPr>
        <w:t>ݲ</w:t>
      </w:r>
      <w:r>
        <w:rPr>
          <w:rFonts w:ascii="Tahoma" w:hAnsi="Tahoma" w:cs="Tahoma"/>
        </w:rPr>
        <w:t>�</w:t>
      </w:r>
      <w:r>
        <w:rPr>
          <w:rFonts w:ascii="Calibri" w:hAnsi="Calibri" w:cs="Calibri"/>
        </w:rPr>
        <w:t>̡</w:t>
      </w:r>
      <w:r>
        <w:rPr>
          <w:rFonts w:ascii="Tahoma" w:hAnsi="Tahoma" w:cs="Tahoma"/>
        </w:rPr>
        <w:t>�������������������</w:t>
      </w:r>
      <w:r>
        <w:t>ѫ</w:t>
      </w:r>
      <w:r>
        <w:rPr>
          <w:rFonts w:ascii="Tahoma" w:hAnsi="Tahoma" w:cs="Tahoma"/>
        </w:rPr>
        <w:t>������</w:t>
      </w:r>
      <w:r>
        <w:t>{</w:t>
      </w:r>
      <w:r>
        <w:rPr>
          <w:rFonts w:ascii="Tahoma" w:hAnsi="Tahoma" w:cs="Tahoma"/>
        </w:rPr>
        <w:t>�</w:t>
      </w:r>
      <w:r>
        <w:t>wu</w:t>
      </w:r>
      <w:r>
        <w:rPr>
          <w:rFonts w:ascii="Tahoma" w:hAnsi="Tahoma" w:cs="Tahoma"/>
        </w:rPr>
        <w:t>��</w:t>
      </w:r>
      <w:r>
        <w:t>u</w:t>
      </w:r>
      <w:r>
        <w:rPr>
          <w:rFonts w:ascii="Tahoma" w:hAnsi="Tahoma" w:cs="Tahoma"/>
        </w:rPr>
        <w:t>���������������</w:t>
      </w:r>
      <w:r>
        <w:rPr>
          <w:rFonts w:ascii="Calibri" w:hAnsi="Calibri" w:cs="Calibri"/>
        </w:rPr>
        <w:t>ⷯ</w:t>
      </w:r>
      <w:r>
        <w:t>Ϥ</w:t>
      </w:r>
      <w:r>
        <w:rPr>
          <w:rFonts w:ascii="Tahoma" w:hAnsi="Tahoma" w:cs="Tahoma"/>
        </w:rPr>
        <w:t>������</w:t>
      </w:r>
      <w:r>
        <w:t>z</w:t>
      </w:r>
      <w:r>
        <w:rPr>
          <w:rFonts w:ascii="Tahoma" w:hAnsi="Tahoma" w:cs="Tahoma"/>
        </w:rPr>
        <w:t>������������</w:t>
      </w:r>
      <w:r>
        <w:t>{r</w:t>
      </w:r>
      <w:r>
        <w:rPr>
          <w:rFonts w:ascii="Tahoma" w:hAnsi="Tahoma" w:cs="Tahoma"/>
        </w:rPr>
        <w:t>�</w:t>
      </w:r>
      <w:r>
        <w:t>}|</w:t>
      </w:r>
      <w:r>
        <w:rPr>
          <w:rFonts w:ascii="Tahoma" w:hAnsi="Tahoma" w:cs="Tahoma"/>
        </w:rPr>
        <w:t>���</w:t>
      </w:r>
      <w:r>
        <w:rPr>
          <w:rFonts w:ascii="Segoe UI Historic" w:hAnsi="Segoe UI Historic" w:cs="Segoe UI Historic"/>
        </w:rPr>
        <w:t>ܿ</w:t>
      </w:r>
      <w:r>
        <w:rPr>
          <w:rFonts w:ascii="Tahoma" w:hAnsi="Tahoma" w:cs="Tahoma"/>
        </w:rPr>
        <w:t>��</w:t>
      </w:r>
      <w:r>
        <w:t>Э</w:t>
      </w:r>
      <w:r>
        <w:rPr>
          <w:rFonts w:ascii="Tahoma" w:hAnsi="Tahoma" w:cs="Tahoma"/>
        </w:rPr>
        <w:t>���������������</w:t>
      </w:r>
      <w:r>
        <w:rPr>
          <w:rFonts w:ascii="Microsoft JhengHei" w:eastAsia="Microsoft JhengHei" w:hAnsi="Microsoft JhengHei" w:cs="Microsoft JhengHei" w:hint="eastAsia"/>
        </w:rPr>
        <w:t>轵</w:t>
      </w:r>
      <w:r>
        <w:rPr>
          <w:rFonts w:ascii="Calibri" w:hAnsi="Calibri" w:cs="Calibri"/>
        </w:rPr>
        <w:t>׬</w:t>
      </w:r>
      <w:r>
        <w:rPr>
          <w:rFonts w:ascii="Tahoma" w:hAnsi="Tahoma" w:cs="Tahoma"/>
        </w:rPr>
        <w:t>�</w:t>
      </w:r>
      <w:r>
        <w:t>ƛ</w:t>
      </w:r>
      <w:r>
        <w:rPr>
          <w:rFonts w:ascii="Tahoma" w:hAnsi="Tahoma" w:cs="Tahoma"/>
        </w:rPr>
        <w:t>�����������</w:t>
      </w:r>
      <w:r>
        <w:t>rdŌ</w:t>
      </w:r>
      <w:r>
        <w:rPr>
          <w:rFonts w:ascii="Tahoma" w:hAnsi="Tahoma" w:cs="Tahoma"/>
        </w:rPr>
        <w:t>�</w:t>
      </w:r>
      <w:r>
        <w:t>Ӿ</w:t>
      </w:r>
      <w:r>
        <w:rPr>
          <w:rFonts w:ascii="Tahoma" w:hAnsi="Tahoma" w:cs="Tahoma"/>
        </w:rPr>
        <w:t>�</w:t>
      </w:r>
      <w:r>
        <w:rPr>
          <w:rFonts w:hint="cs"/>
        </w:rPr>
        <w:t>ړ</w:t>
      </w:r>
      <w:r>
        <w:rPr>
          <w:rFonts w:ascii="Tahoma" w:hAnsi="Tahoma" w:cs="Tahoma"/>
        </w:rPr>
        <w:t>�</w:t>
      </w:r>
      <w:r>
        <w:t>Z</w:t>
      </w:r>
      <w:r>
        <w:rPr>
          <w:rFonts w:ascii="Tahoma" w:hAnsi="Tahoma" w:cs="Tahoma"/>
        </w:rPr>
        <w:t>�</w:t>
      </w:r>
      <w:r>
        <w:t>Y</w:t>
      </w:r>
      <w:r>
        <w:rPr>
          <w:rFonts w:ascii="Tahoma" w:hAnsi="Tahoma" w:cs="Tahoma"/>
        </w:rPr>
        <w:t>�</w:t>
      </w:r>
      <w:r>
        <w:t>u</w:t>
      </w:r>
      <w:r>
        <w:rPr>
          <w:rFonts w:ascii="Tahoma" w:hAnsi="Tahoma" w:cs="Tahoma"/>
        </w:rPr>
        <w:t>�</w:t>
      </w:r>
      <w:r>
        <w:t>ʷ</w:t>
      </w:r>
      <w:r>
        <w:rPr>
          <w:rFonts w:ascii="Tahoma" w:hAnsi="Tahoma" w:cs="Tahoma"/>
        </w:rPr>
        <w:t>���������������</w:t>
      </w:r>
      <w:r>
        <w:t>ɝ</w:t>
      </w:r>
      <w:r>
        <w:rPr>
          <w:rFonts w:ascii="Tahoma" w:hAnsi="Tahoma" w:cs="Tahoma"/>
        </w:rPr>
        <w:t>�����������</w:t>
      </w:r>
      <w:r>
        <w:t>wkǥ</w:t>
      </w:r>
      <w:r>
        <w:rPr>
          <w:rFonts w:ascii="Tahoma" w:hAnsi="Tahoma" w:cs="Tahoma"/>
        </w:rPr>
        <w:t>����</w:t>
      </w:r>
      <w:r>
        <w:t>ʁ</w:t>
      </w:r>
      <w:r>
        <w:rPr>
          <w:rFonts w:ascii="Tahoma" w:hAnsi="Tahoma" w:cs="Tahoma"/>
        </w:rPr>
        <w:t>�</w:t>
      </w:r>
      <w:r>
        <w:t>M</w:t>
      </w:r>
      <w:r>
        <w:rPr>
          <w:rFonts w:ascii="Tahoma" w:hAnsi="Tahoma" w:cs="Tahoma"/>
        </w:rPr>
        <w:t>�</w:t>
      </w:r>
      <w:r>
        <w:t>/</w:t>
      </w:r>
      <w:r>
        <w:rPr>
          <w:rFonts w:ascii="Tahoma" w:hAnsi="Tahoma" w:cs="Tahoma"/>
        </w:rPr>
        <w:t>�</w:t>
      </w:r>
      <w:r>
        <w:t>v$</w:t>
      </w:r>
      <w:r>
        <w:rPr>
          <w:rFonts w:ascii="Segoe UI Historic" w:hAnsi="Segoe UI Historic" w:cs="Segoe UI Historic"/>
        </w:rPr>
        <w:t>݄</w:t>
      </w:r>
      <w:r>
        <w:t>;</w:t>
      </w:r>
      <w:r>
        <w:rPr>
          <w:rFonts w:ascii="Segoe UI Historic" w:hAnsi="Segoe UI Historic" w:cs="Segoe UI Historic"/>
        </w:rPr>
        <w:t>ⳍ</w:t>
      </w:r>
      <w:r>
        <w:rPr>
          <w:rFonts w:ascii="Tahoma" w:hAnsi="Tahoma" w:cs="Tahoma"/>
        </w:rPr>
        <w:t>���������</w:t>
      </w:r>
      <w:r>
        <w:t>ԯ</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d</w:t>
      </w:r>
      <w:r>
        <w:rPr>
          <w:rFonts w:ascii="Tahoma" w:hAnsi="Tahoma" w:cs="Tahoma"/>
        </w:rPr>
        <w:t>�</w:t>
      </w:r>
      <w:r>
        <w:t>F</w:t>
      </w:r>
      <w:r>
        <w:rPr>
          <w:rFonts w:ascii="Tahoma" w:hAnsi="Tahoma" w:cs="Tahoma"/>
        </w:rPr>
        <w:t>�</w:t>
      </w:r>
      <w:r>
        <w:t>W</w:t>
      </w:r>
      <w:r>
        <w:rPr>
          <w:rFonts w:hint="cs"/>
        </w:rPr>
        <w:t>ڕ</w:t>
      </w:r>
      <w:r>
        <w:t>Y</w:t>
      </w:r>
      <w:r>
        <w:rPr>
          <w:rFonts w:ascii="Ebrima" w:hAnsi="Ebrima" w:cs="Ebrima"/>
        </w:rPr>
        <w:t>߯</w:t>
      </w:r>
      <w:r>
        <w:rPr>
          <w:rFonts w:ascii="Tahoma" w:hAnsi="Tahoma" w:cs="Tahoma"/>
        </w:rPr>
        <w:t>��������������</w:t>
      </w:r>
      <w:r>
        <w:t>{x</w:t>
      </w:r>
      <w:r>
        <w:rPr>
          <w:rFonts w:ascii="Tahoma" w:hAnsi="Tahoma" w:cs="Tahoma"/>
        </w:rPr>
        <w:t>�������������</w:t>
      </w:r>
      <w:r>
        <w:t>ɹ</w:t>
      </w:r>
      <w:r>
        <w:rPr>
          <w:rFonts w:ascii="Tahoma" w:hAnsi="Tahoma" w:cs="Tahoma"/>
        </w:rPr>
        <w:t>��</w:t>
      </w:r>
      <w:r>
        <w:t>P</w:t>
      </w:r>
      <w:r>
        <w:rPr>
          <w:rFonts w:ascii="Tahoma" w:hAnsi="Tahoma" w:cs="Tahoma"/>
        </w:rPr>
        <w:t>�</w:t>
      </w:r>
      <w:r>
        <w:t>`</w:t>
      </w:r>
      <w:r>
        <w:rPr>
          <w:rFonts w:ascii="Tahoma" w:hAnsi="Tahoma" w:cs="Tahoma"/>
        </w:rPr>
        <w:t>�</w:t>
      </w:r>
      <w:r>
        <w:t>mEǏw</w:t>
      </w:r>
      <w:r>
        <w:rPr>
          <w:rFonts w:ascii="Tahoma" w:hAnsi="Tahoma" w:cs="Tahoma"/>
        </w:rPr>
        <w:t>����������������</w:t>
      </w:r>
      <w:r>
        <w:t>:</w:t>
      </w:r>
      <w:r>
        <w:rPr>
          <w:rFonts w:ascii="Tahoma" w:hAnsi="Tahoma" w:cs="Tahoma"/>
        </w:rPr>
        <w:t>�����������������</w:t>
      </w:r>
      <w:r>
        <w:t>ʺ</w:t>
      </w:r>
      <w:r>
        <w:rPr>
          <w:rFonts w:ascii="Tahoma" w:hAnsi="Tahoma" w:cs="Tahoma"/>
        </w:rPr>
        <w:t>�</w:t>
      </w:r>
      <w:r>
        <w:t>[ů</w:t>
      </w:r>
      <w:r>
        <w:rPr>
          <w:rFonts w:ascii="Tahoma" w:hAnsi="Tahoma" w:cs="Tahoma"/>
        </w:rPr>
        <w:t>����������������������������������������</w:t>
      </w:r>
      <w:r>
        <w:t>Ʃ</w:t>
      </w:r>
      <w:r>
        <w:rPr>
          <w:rFonts w:ascii="Tahoma" w:hAnsi="Tahoma" w:cs="Tahoma"/>
        </w:rPr>
        <w:t>����������������������������������</w:t>
      </w:r>
      <w:r>
        <w:t>ɺ</w:t>
      </w:r>
      <w:r>
        <w:rPr>
          <w:rFonts w:ascii="Tahoma" w:hAnsi="Tahoma" w:cs="Tahoma"/>
        </w:rPr>
        <w:t>����������</w:t>
      </w:r>
      <w:r>
        <w:t>o</w:t>
      </w:r>
      <w:r>
        <w:rPr>
          <w:rFonts w:ascii="Tahoma" w:hAnsi="Tahoma" w:cs="Tahoma"/>
        </w:rPr>
        <w:t>����������������������������������������������������������������������������������������</w:t>
      </w:r>
      <w:r>
        <w:t>ʦ</w:t>
      </w:r>
    </w:p>
    <w:p w14:paraId="578D5D52" w14:textId="77777777" w:rsidR="0045207C" w:rsidRDefault="0045207C" w:rsidP="007724B4">
      <w:pPr>
        <w:pStyle w:val="Heading3"/>
      </w:pPr>
    </w:p>
    <w:p w14:paraId="6542056D" w14:textId="77777777" w:rsidR="0045207C" w:rsidRDefault="0045207C" w:rsidP="007724B4">
      <w:pPr>
        <w:pStyle w:val="Heading3"/>
      </w:pPr>
    </w:p>
    <w:p w14:paraId="30D7235B" w14:textId="77777777" w:rsidR="0045207C" w:rsidRDefault="0045207C" w:rsidP="007724B4">
      <w:pPr>
        <w:pStyle w:val="Heading3"/>
      </w:pPr>
      <w:r>
        <w:t>""")))UUUMMMBBB999</w:t>
      </w:r>
      <w:r>
        <w:rPr>
          <w:rFonts w:ascii="Tahoma" w:hAnsi="Tahoma" w:cs="Tahoma"/>
        </w:rPr>
        <w:t>�</w:t>
      </w:r>
      <w:r>
        <w:t>|</w:t>
      </w:r>
      <w:r>
        <w:rPr>
          <w:rFonts w:ascii="Tahoma" w:hAnsi="Tahoma" w:cs="Tahoma"/>
        </w:rPr>
        <w:t>�</w:t>
      </w:r>
      <w:r>
        <w:t>PP</w:t>
      </w:r>
      <w:r>
        <w:rPr>
          <w:rFonts w:ascii="Tahoma" w:hAnsi="Tahoma" w:cs="Tahoma"/>
        </w:rPr>
        <w:t>���������������</w:t>
      </w:r>
      <w:r>
        <w:t>3f</w:t>
      </w:r>
      <w:r>
        <w:rPr>
          <w:rFonts w:ascii="Tahoma" w:hAnsi="Tahoma" w:cs="Tahoma"/>
        </w:rPr>
        <w:t>��</w:t>
      </w:r>
      <w:r>
        <w:t>3333f3</w:t>
      </w:r>
      <w:r>
        <w:rPr>
          <w:rFonts w:ascii="Tahoma" w:hAnsi="Tahoma" w:cs="Tahoma"/>
        </w:rPr>
        <w:t>�</w:t>
      </w:r>
      <w:r>
        <w:t>3</w:t>
      </w:r>
      <w:r>
        <w:rPr>
          <w:rFonts w:ascii="Tahoma" w:hAnsi="Tahoma" w:cs="Tahoma"/>
        </w:rPr>
        <w:t>�</w:t>
      </w:r>
      <w:r>
        <w:t>3</w:t>
      </w:r>
      <w:r>
        <w:rPr>
          <w:rFonts w:ascii="Tahoma" w:hAnsi="Tahoma" w:cs="Tahoma"/>
        </w:rPr>
        <w:t>�</w:t>
      </w:r>
      <w:r>
        <w:t>ff3fff</w:t>
      </w:r>
      <w:r>
        <w:rPr>
          <w:rFonts w:ascii="Tahoma" w:hAnsi="Tahoma" w:cs="Tahoma"/>
        </w:rPr>
        <w:t>�</w:t>
      </w:r>
      <w:r>
        <w:t>f</w:t>
      </w:r>
      <w:r>
        <w:rPr>
          <w:rFonts w:ascii="Tahoma" w:hAnsi="Tahoma" w:cs="Tahoma"/>
        </w:rPr>
        <w:t>�</w:t>
      </w:r>
      <w:r>
        <w:t>f</w:t>
      </w:r>
      <w:r>
        <w:rPr>
          <w:rFonts w:ascii="Tahoma" w:hAnsi="Tahoma" w:cs="Tahoma"/>
        </w:rPr>
        <w:t>���</w:t>
      </w:r>
      <w:r>
        <w:t>3</w:t>
      </w:r>
      <w:r>
        <w:rPr>
          <w:rFonts w:ascii="Tahoma" w:hAnsi="Tahoma" w:cs="Tahoma"/>
        </w:rPr>
        <w:t>�</w:t>
      </w:r>
      <w:r>
        <w:t>f</w:t>
      </w:r>
      <w:r>
        <w:rPr>
          <w:rFonts w:ascii="Tahoma" w:hAnsi="Tahoma" w:cs="Tahoma"/>
        </w:rPr>
        <w:t>��������</w:t>
      </w:r>
      <w:r>
        <w:t>3</w:t>
      </w:r>
      <w:r>
        <w:rPr>
          <w:rFonts w:ascii="Tahoma" w:hAnsi="Tahoma" w:cs="Tahoma"/>
        </w:rPr>
        <w:t>�</w:t>
      </w:r>
      <w:r>
        <w:t>f̙</w:t>
      </w:r>
      <w:r>
        <w:rPr>
          <w:rFonts w:ascii="Tahoma" w:hAnsi="Tahoma" w:cs="Tahoma"/>
        </w:rPr>
        <w:t>�����</w:t>
      </w:r>
      <w:r>
        <w:t>f</w:t>
      </w:r>
      <w:r>
        <w:rPr>
          <w:rFonts w:ascii="Tahoma" w:hAnsi="Tahoma" w:cs="Tahoma"/>
        </w:rPr>
        <w:t>����</w:t>
      </w:r>
      <w:r>
        <w:t>3333f3</w:t>
      </w:r>
      <w:r>
        <w:rPr>
          <w:rFonts w:ascii="Tahoma" w:hAnsi="Tahoma" w:cs="Tahoma"/>
        </w:rPr>
        <w:t>�</w:t>
      </w:r>
      <w:r>
        <w:t>3</w:t>
      </w:r>
      <w:r>
        <w:rPr>
          <w:rFonts w:ascii="Tahoma" w:hAnsi="Tahoma" w:cs="Tahoma"/>
        </w:rPr>
        <w:t>�</w:t>
      </w:r>
      <w:r>
        <w:t>3</w:t>
      </w:r>
      <w:r>
        <w:rPr>
          <w:rFonts w:ascii="Tahoma" w:hAnsi="Tahoma" w:cs="Tahoma"/>
        </w:rPr>
        <w:t>�</w:t>
      </w:r>
      <w:r>
        <w:t>3333333f33</w:t>
      </w:r>
      <w:r>
        <w:rPr>
          <w:rFonts w:ascii="Tahoma" w:hAnsi="Tahoma" w:cs="Tahoma"/>
        </w:rPr>
        <w:t>�</w:t>
      </w:r>
      <w:r>
        <w:t>33</w:t>
      </w:r>
      <w:r>
        <w:rPr>
          <w:rFonts w:ascii="Tahoma" w:hAnsi="Tahoma" w:cs="Tahoma"/>
        </w:rPr>
        <w:t>�</w:t>
      </w:r>
      <w:r>
        <w:t>33</w:t>
      </w:r>
      <w:r>
        <w:rPr>
          <w:rFonts w:ascii="Tahoma" w:hAnsi="Tahoma" w:cs="Tahoma"/>
        </w:rPr>
        <w:t>�</w:t>
      </w:r>
      <w:r>
        <w:t>3f3f33ff3f</w:t>
      </w:r>
      <w:r>
        <w:rPr>
          <w:rFonts w:ascii="Tahoma" w:hAnsi="Tahoma" w:cs="Tahoma"/>
        </w:rPr>
        <w:t>�</w:t>
      </w:r>
      <w:r>
        <w:t>3f</w:t>
      </w:r>
      <w:r>
        <w:rPr>
          <w:rFonts w:ascii="Tahoma" w:hAnsi="Tahoma" w:cs="Tahoma"/>
        </w:rPr>
        <w:t>�</w:t>
      </w:r>
      <w:r>
        <w:t>3f</w:t>
      </w:r>
      <w:r>
        <w:rPr>
          <w:rFonts w:ascii="Tahoma" w:hAnsi="Tahoma" w:cs="Tahoma"/>
        </w:rPr>
        <w:t>�</w:t>
      </w:r>
      <w:r>
        <w:t>3</w:t>
      </w:r>
      <w:r>
        <w:rPr>
          <w:rFonts w:ascii="Tahoma" w:hAnsi="Tahoma" w:cs="Tahoma"/>
        </w:rPr>
        <w:t>�</w:t>
      </w:r>
      <w:r>
        <w:t>3</w:t>
      </w:r>
      <w:r>
        <w:rPr>
          <w:rFonts w:ascii="Tahoma" w:hAnsi="Tahoma" w:cs="Tahoma"/>
        </w:rPr>
        <w:t>�</w:t>
      </w:r>
      <w:r>
        <w:t>33</w:t>
      </w:r>
      <w:r>
        <w:rPr>
          <w:rFonts w:ascii="Tahoma" w:hAnsi="Tahoma" w:cs="Tahoma"/>
        </w:rPr>
        <w:t>�</w:t>
      </w:r>
      <w:r>
        <w:t>f3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33</w:t>
      </w:r>
      <w:r>
        <w:rPr>
          <w:rFonts w:ascii="Tahoma" w:hAnsi="Tahoma" w:cs="Tahoma"/>
        </w:rPr>
        <w:t>�</w:t>
      </w:r>
      <w:r>
        <w:t>f3̙3</w:t>
      </w:r>
      <w:r>
        <w:rPr>
          <w:rFonts w:ascii="Tahoma" w:hAnsi="Tahoma" w:cs="Tahoma"/>
        </w:rPr>
        <w:t>��</w:t>
      </w:r>
      <w:r>
        <w:t>3</w:t>
      </w:r>
      <w:r>
        <w:rPr>
          <w:rFonts w:ascii="Tahoma" w:hAnsi="Tahoma" w:cs="Tahoma"/>
        </w:rPr>
        <w:t>��</w:t>
      </w:r>
      <w:r>
        <w:t>3</w:t>
      </w:r>
      <w:r>
        <w:rPr>
          <w:rFonts w:ascii="Tahoma" w:hAnsi="Tahoma" w:cs="Tahoma"/>
        </w:rPr>
        <w:t>�</w:t>
      </w:r>
      <w:r>
        <w:t>33</w:t>
      </w:r>
      <w:r>
        <w:rPr>
          <w:rFonts w:ascii="Tahoma" w:hAnsi="Tahoma" w:cs="Tahoma"/>
        </w:rPr>
        <w:t>�</w:t>
      </w:r>
      <w:r>
        <w:t>f3</w:t>
      </w:r>
      <w:r>
        <w:rPr>
          <w:rFonts w:ascii="Tahoma" w:hAnsi="Tahoma" w:cs="Tahoma"/>
        </w:rPr>
        <w:t>��</w:t>
      </w:r>
      <w:r>
        <w:t>3</w:t>
      </w:r>
      <w:r>
        <w:rPr>
          <w:rFonts w:ascii="Tahoma" w:hAnsi="Tahoma" w:cs="Tahoma"/>
        </w:rPr>
        <w:t>��</w:t>
      </w:r>
      <w:r>
        <w:t>3</w:t>
      </w:r>
      <w:r>
        <w:rPr>
          <w:rFonts w:ascii="Tahoma" w:hAnsi="Tahoma" w:cs="Tahoma"/>
        </w:rPr>
        <w:t>��</w:t>
      </w:r>
      <w:r>
        <w:t>ff3fff</w:t>
      </w:r>
      <w:r>
        <w:rPr>
          <w:rFonts w:ascii="Tahoma" w:hAnsi="Tahoma" w:cs="Tahoma"/>
        </w:rPr>
        <w:t>�</w:t>
      </w:r>
      <w:r>
        <w:t>f</w:t>
      </w:r>
      <w:r>
        <w:rPr>
          <w:rFonts w:ascii="Tahoma" w:hAnsi="Tahoma" w:cs="Tahoma"/>
        </w:rPr>
        <w:t>�</w:t>
      </w:r>
      <w:r>
        <w:t>f</w:t>
      </w:r>
      <w:r>
        <w:rPr>
          <w:rFonts w:ascii="Tahoma" w:hAnsi="Tahoma" w:cs="Tahoma"/>
        </w:rPr>
        <w:t>�</w:t>
      </w:r>
      <w:r>
        <w:t>f3f33f3ff3</w:t>
      </w:r>
      <w:r>
        <w:rPr>
          <w:rFonts w:ascii="Tahoma" w:hAnsi="Tahoma" w:cs="Tahoma"/>
        </w:rPr>
        <w:t>�</w:t>
      </w:r>
      <w:r>
        <w:t>f3</w:t>
      </w:r>
      <w:r>
        <w:rPr>
          <w:rFonts w:ascii="Tahoma" w:hAnsi="Tahoma" w:cs="Tahoma"/>
        </w:rPr>
        <w:t>�</w:t>
      </w:r>
      <w:r>
        <w:t>f3</w:t>
      </w:r>
      <w:r>
        <w:rPr>
          <w:rFonts w:ascii="Tahoma" w:hAnsi="Tahoma" w:cs="Tahoma"/>
        </w:rPr>
        <w:t>�</w:t>
      </w:r>
      <w:r>
        <w:t>ffff3fffff</w:t>
      </w:r>
      <w:r>
        <w:rPr>
          <w:rFonts w:ascii="Tahoma" w:hAnsi="Tahoma" w:cs="Tahoma"/>
        </w:rPr>
        <w:t>�</w:t>
      </w:r>
      <w:r>
        <w:t>ff</w:t>
      </w:r>
      <w:r>
        <w:rPr>
          <w:rFonts w:ascii="Tahoma" w:hAnsi="Tahoma" w:cs="Tahoma"/>
        </w:rPr>
        <w:t>�</w:t>
      </w:r>
      <w:r>
        <w:t>f</w:t>
      </w:r>
      <w:r>
        <w:rPr>
          <w:rFonts w:ascii="Tahoma" w:hAnsi="Tahoma" w:cs="Tahoma"/>
        </w:rPr>
        <w:t>�</w:t>
      </w:r>
      <w:r>
        <w:t>f</w:t>
      </w:r>
      <w:r>
        <w:rPr>
          <w:rFonts w:ascii="Tahoma" w:hAnsi="Tahoma" w:cs="Tahoma"/>
        </w:rPr>
        <w:t>�</w:t>
      </w:r>
      <w:r>
        <w:t>3f</w:t>
      </w:r>
      <w:r>
        <w:rPr>
          <w:rFonts w:ascii="Tahoma" w:hAnsi="Tahoma" w:cs="Tahoma"/>
        </w:rPr>
        <w:t>�</w:t>
      </w:r>
      <w:r>
        <w:t>ff</w:t>
      </w:r>
      <w:r>
        <w:rPr>
          <w:rFonts w:ascii="Tahoma" w:hAnsi="Tahoma" w:cs="Tahoma"/>
        </w:rPr>
        <w:t>��</w:t>
      </w:r>
      <w:r>
        <w:t>f</w:t>
      </w:r>
      <w:r>
        <w:rPr>
          <w:rFonts w:ascii="Tahoma" w:hAnsi="Tahoma" w:cs="Tahoma"/>
        </w:rPr>
        <w:t>��</w:t>
      </w:r>
      <w:r>
        <w:t>f</w:t>
      </w:r>
      <w:r>
        <w:rPr>
          <w:rFonts w:ascii="Tahoma" w:hAnsi="Tahoma" w:cs="Tahoma"/>
        </w:rPr>
        <w:t>��</w:t>
      </w:r>
      <w:r>
        <w:t>f</w:t>
      </w:r>
      <w:r>
        <w:rPr>
          <w:rFonts w:ascii="Tahoma" w:hAnsi="Tahoma" w:cs="Tahoma"/>
        </w:rPr>
        <w:t>�</w:t>
      </w:r>
      <w:r>
        <w:t>f</w:t>
      </w:r>
      <w:r>
        <w:rPr>
          <w:rFonts w:ascii="Tahoma" w:hAnsi="Tahoma" w:cs="Tahoma"/>
        </w:rPr>
        <w:t>�</w:t>
      </w:r>
      <w:r>
        <w:t>3f̙f</w:t>
      </w:r>
      <w:r>
        <w:rPr>
          <w:rFonts w:ascii="Tahoma" w:hAnsi="Tahoma" w:cs="Tahoma"/>
        </w:rPr>
        <w:t>��</w:t>
      </w:r>
      <w:r>
        <w:t>f</w:t>
      </w:r>
      <w:r>
        <w:rPr>
          <w:rFonts w:ascii="Tahoma" w:hAnsi="Tahoma" w:cs="Tahoma"/>
        </w:rPr>
        <w:t>��</w:t>
      </w:r>
      <w:r>
        <w:t>f</w:t>
      </w:r>
      <w:r>
        <w:rPr>
          <w:rFonts w:ascii="Tahoma" w:hAnsi="Tahoma" w:cs="Tahoma"/>
        </w:rPr>
        <w:t>�</w:t>
      </w:r>
      <w:r>
        <w:t>f</w:t>
      </w:r>
      <w:r>
        <w:rPr>
          <w:rFonts w:ascii="Tahoma" w:hAnsi="Tahoma" w:cs="Tahoma"/>
        </w:rPr>
        <w:t>�</w:t>
      </w:r>
      <w:r>
        <w:t>3f</w:t>
      </w:r>
      <w:r>
        <w:rPr>
          <w:rFonts w:ascii="Tahoma" w:hAnsi="Tahoma" w:cs="Tahoma"/>
        </w:rPr>
        <w:t>��</w:t>
      </w:r>
      <w:r>
        <w:t>f</w:t>
      </w:r>
      <w:r>
        <w:rPr>
          <w:rFonts w:ascii="Tahoma" w:hAnsi="Tahoma" w:cs="Tahoma"/>
        </w:rPr>
        <w:t>���������</w:t>
      </w:r>
      <w:r>
        <w:t>3</w:t>
      </w:r>
      <w:r>
        <w:rPr>
          <w:rFonts w:ascii="Tahoma" w:hAnsi="Tahoma" w:cs="Tahoma"/>
        </w:rPr>
        <w:t>�������</w:t>
      </w:r>
      <w:r>
        <w:t>33</w:t>
      </w:r>
      <w:r>
        <w:rPr>
          <w:rFonts w:ascii="Tahoma" w:hAnsi="Tahoma" w:cs="Tahoma"/>
        </w:rPr>
        <w:t>�</w:t>
      </w:r>
      <w:r>
        <w:t>f</w:t>
      </w:r>
      <w:r>
        <w:rPr>
          <w:rFonts w:ascii="Tahoma" w:hAnsi="Tahoma" w:cs="Tahoma"/>
        </w:rPr>
        <w:t>�</w:t>
      </w:r>
      <w:r>
        <w:t>3</w:t>
      </w:r>
      <w:r>
        <w:rPr>
          <w:rFonts w:ascii="Tahoma" w:hAnsi="Tahoma" w:cs="Tahoma"/>
        </w:rPr>
        <w:t>����</w:t>
      </w:r>
      <w:r>
        <w:t>f</w:t>
      </w:r>
      <w:r>
        <w:rPr>
          <w:rFonts w:ascii="Tahoma" w:hAnsi="Tahoma" w:cs="Tahoma"/>
        </w:rPr>
        <w:t>�</w:t>
      </w:r>
      <w:r>
        <w:t>f3</w:t>
      </w:r>
      <w:r>
        <w:rPr>
          <w:rFonts w:ascii="Tahoma" w:hAnsi="Tahoma" w:cs="Tahoma"/>
        </w:rPr>
        <w:t>�</w:t>
      </w:r>
      <w:r>
        <w:t>3f</w:t>
      </w:r>
      <w:r>
        <w:rPr>
          <w:rFonts w:ascii="Tahoma" w:hAnsi="Tahoma" w:cs="Tahoma"/>
        </w:rPr>
        <w:t>�</w:t>
      </w:r>
      <w:r>
        <w:t>f</w:t>
      </w:r>
      <w:r>
        <w:rPr>
          <w:rFonts w:ascii="Tahoma" w:hAnsi="Tahoma" w:cs="Tahoma"/>
        </w:rPr>
        <w:t>��</w:t>
      </w:r>
      <w:r>
        <w:t>f</w:t>
      </w:r>
      <w:r>
        <w:rPr>
          <w:rFonts w:ascii="Tahoma" w:hAnsi="Tahoma" w:cs="Tahoma"/>
        </w:rPr>
        <w:t>��</w:t>
      </w:r>
      <w:r>
        <w:t>3</w:t>
      </w:r>
      <w:r>
        <w:rPr>
          <w:rFonts w:ascii="Tahoma" w:hAnsi="Tahoma" w:cs="Tahoma"/>
        </w:rPr>
        <w:t>���</w:t>
      </w:r>
      <w:r>
        <w:t>3</w:t>
      </w:r>
      <w:r>
        <w:rPr>
          <w:rFonts w:ascii="Tahoma" w:hAnsi="Tahoma" w:cs="Tahoma"/>
        </w:rPr>
        <w:t>��</w:t>
      </w:r>
      <w:r>
        <w:t>f</w:t>
      </w:r>
      <w:r>
        <w:rPr>
          <w:rFonts w:ascii="Tahoma" w:hAnsi="Tahoma" w:cs="Tahoma"/>
        </w:rPr>
        <w:t>�������������</w:t>
      </w:r>
      <w:r>
        <w:t>3f</w:t>
      </w:r>
      <w:r>
        <w:rPr>
          <w:rFonts w:ascii="Tahoma" w:hAnsi="Tahoma" w:cs="Tahoma"/>
        </w:rPr>
        <w:t>�</w:t>
      </w:r>
      <w:r>
        <w:t>f</w:t>
      </w:r>
      <w:r>
        <w:rPr>
          <w:rFonts w:ascii="Tahoma" w:hAnsi="Tahoma" w:cs="Tahoma"/>
        </w:rPr>
        <w:t>�</w:t>
      </w:r>
      <w:r>
        <w:rPr>
          <w:rFonts w:ascii="Calibri" w:hAnsi="Calibri" w:cs="Calibri"/>
        </w:rPr>
        <w:t>̙</w:t>
      </w:r>
      <w:r>
        <w:rPr>
          <w:rFonts w:ascii="Tahoma" w:hAnsi="Tahoma" w:cs="Tahoma"/>
        </w:rPr>
        <w:t>����������</w:t>
      </w:r>
      <w:r>
        <w:t>3</w:t>
      </w:r>
      <w:r>
        <w:rPr>
          <w:rFonts w:ascii="Tahoma" w:hAnsi="Tahoma" w:cs="Tahoma"/>
        </w:rPr>
        <w:t>��</w:t>
      </w:r>
      <w:r>
        <w:t>f</w:t>
      </w:r>
      <w:r>
        <w:rPr>
          <w:rFonts w:ascii="Tahoma" w:hAnsi="Tahoma" w:cs="Tahoma"/>
        </w:rPr>
        <w:t>�����������</w:t>
      </w:r>
      <w:r>
        <w:t>3</w:t>
      </w:r>
      <w:r>
        <w:rPr>
          <w:rFonts w:ascii="Tahoma" w:hAnsi="Tahoma" w:cs="Tahoma"/>
        </w:rPr>
        <w:t>�</w:t>
      </w:r>
      <w:r>
        <w:t>f</w:t>
      </w:r>
      <w:r>
        <w:rPr>
          <w:rFonts w:ascii="Tahoma" w:hAnsi="Tahoma" w:cs="Tahoma"/>
        </w:rPr>
        <w:t>�����</w:t>
      </w:r>
      <w:r>
        <w:t>3</w:t>
      </w:r>
      <w:r>
        <w:rPr>
          <w:rFonts w:ascii="Tahoma" w:hAnsi="Tahoma" w:cs="Tahoma"/>
        </w:rPr>
        <w:t>�</w:t>
      </w:r>
      <w:r>
        <w:t>33</w:t>
      </w:r>
      <w:r>
        <w:rPr>
          <w:rFonts w:ascii="Tahoma" w:hAnsi="Tahoma" w:cs="Tahoma"/>
        </w:rPr>
        <w:t>�</w:t>
      </w:r>
      <w:r>
        <w:t>3f</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f</w:t>
      </w:r>
      <w:r>
        <w:rPr>
          <w:rFonts w:ascii="Tahoma" w:hAnsi="Tahoma" w:cs="Tahoma"/>
        </w:rPr>
        <w:t>�</w:t>
      </w:r>
      <w:r>
        <w:t>f3</w:t>
      </w:r>
      <w:r>
        <w:rPr>
          <w:rFonts w:ascii="Tahoma" w:hAnsi="Tahoma" w:cs="Tahoma"/>
        </w:rPr>
        <w:t>�</w:t>
      </w:r>
      <w:r>
        <w:t>ff</w:t>
      </w:r>
      <w:r>
        <w:rPr>
          <w:rFonts w:ascii="Tahoma" w:hAnsi="Tahoma" w:cs="Tahoma"/>
        </w:rPr>
        <w:t>�</w:t>
      </w:r>
      <w:r>
        <w:t>f</w:t>
      </w:r>
      <w:r>
        <w:rPr>
          <w:rFonts w:ascii="Tahoma" w:hAnsi="Tahoma" w:cs="Tahoma"/>
        </w:rPr>
        <w:t>��</w:t>
      </w:r>
      <w:r>
        <w:t>f</w:t>
      </w:r>
      <w:r>
        <w:rPr>
          <w:rFonts w:ascii="Tahoma" w:hAnsi="Tahoma" w:cs="Tahoma"/>
        </w:rPr>
        <w:t>��</w:t>
      </w:r>
      <w:r>
        <w:t>f</w:t>
      </w:r>
      <w:r>
        <w:rPr>
          <w:rFonts w:ascii="Tahoma" w:hAnsi="Tahoma" w:cs="Tahoma"/>
        </w:rPr>
        <w:t>�</w:t>
      </w:r>
      <w:r>
        <w:rPr>
          <w:rFonts w:ascii="Calibri" w:hAnsi="Calibri" w:cs="Calibri"/>
        </w:rPr>
        <w:t>̙̙</w:t>
      </w:r>
      <w:r>
        <w:t>3̙f̙</w:t>
      </w:r>
      <w:r>
        <w:rPr>
          <w:rFonts w:ascii="Tahoma" w:hAnsi="Tahoma" w:cs="Tahoma"/>
        </w:rPr>
        <w:t>�</w:t>
      </w:r>
      <w:r>
        <w:rPr>
          <w:rFonts w:ascii="Calibri" w:hAnsi="Calibri" w:cs="Calibri"/>
        </w:rPr>
        <w:t>̙</w:t>
      </w:r>
      <w:r>
        <w:rPr>
          <w:rFonts w:ascii="Tahoma" w:hAnsi="Tahoma" w:cs="Tahoma"/>
        </w:rPr>
        <w:t>�</w:t>
      </w:r>
      <w:r>
        <w:rPr>
          <w:rFonts w:ascii="Calibri" w:hAnsi="Calibri" w:cs="Calibri"/>
        </w:rPr>
        <w:t>̙</w:t>
      </w:r>
      <w:r>
        <w:rPr>
          <w:rFonts w:ascii="Tahoma" w:hAnsi="Tahoma" w:cs="Tahoma"/>
        </w:rPr>
        <w:t>�����</w:t>
      </w:r>
      <w:r>
        <w:t>3</w:t>
      </w:r>
      <w:r>
        <w:rPr>
          <w:rFonts w:ascii="Tahoma" w:hAnsi="Tahoma" w:cs="Tahoma"/>
        </w:rPr>
        <w:t>��</w:t>
      </w:r>
      <w:r>
        <w:t>f</w:t>
      </w:r>
      <w:r>
        <w:rPr>
          <w:rFonts w:ascii="Tahoma" w:hAnsi="Tahoma" w:cs="Tahoma"/>
        </w:rPr>
        <w:t>�</w:t>
      </w:r>
      <w:r>
        <w:rPr>
          <w:rFonts w:ascii="Calibri" w:hAnsi="Calibri" w:cs="Calibri"/>
        </w:rPr>
        <w:t>̙</w:t>
      </w:r>
      <w:r>
        <w:rPr>
          <w:rFonts w:ascii="Tahoma" w:hAnsi="Tahoma" w:cs="Tahoma"/>
        </w:rPr>
        <w:t>����������</w:t>
      </w:r>
      <w:r>
        <w:t>3</w:t>
      </w:r>
      <w:r>
        <w:rPr>
          <w:rFonts w:ascii="Tahoma" w:hAnsi="Tahoma" w:cs="Tahoma"/>
        </w:rPr>
        <w:t>��</w:t>
      </w:r>
      <w:r>
        <w:t>f</w:t>
      </w:r>
      <w:r>
        <w:rPr>
          <w:rFonts w:ascii="Tahoma" w:hAnsi="Tahoma" w:cs="Tahoma"/>
        </w:rPr>
        <w:t>����������</w:t>
      </w:r>
      <w:r>
        <w:t>3</w:t>
      </w:r>
      <w:r>
        <w:rPr>
          <w:rFonts w:ascii="Tahoma" w:hAnsi="Tahoma" w:cs="Tahoma"/>
        </w:rPr>
        <w:t>�</w:t>
      </w:r>
      <w:r>
        <w:t>f</w:t>
      </w:r>
      <w:r>
        <w:rPr>
          <w:rFonts w:ascii="Tahoma" w:hAnsi="Tahoma" w:cs="Tahoma"/>
        </w:rPr>
        <w:t>���</w:t>
      </w:r>
      <w:r>
        <w:t>3</w:t>
      </w:r>
      <w:r>
        <w:rPr>
          <w:rFonts w:ascii="Tahoma" w:hAnsi="Tahoma" w:cs="Tahoma"/>
        </w:rPr>
        <w:t>�</w:t>
      </w:r>
      <w:r>
        <w:t>33</w:t>
      </w:r>
      <w:r>
        <w:rPr>
          <w:rFonts w:ascii="Tahoma" w:hAnsi="Tahoma" w:cs="Tahoma"/>
        </w:rPr>
        <w:t>�</w:t>
      </w:r>
      <w:r>
        <w:t>3f</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f</w:t>
      </w:r>
      <w:r>
        <w:rPr>
          <w:rFonts w:ascii="Tahoma" w:hAnsi="Tahoma" w:cs="Tahoma"/>
        </w:rPr>
        <w:t>�</w:t>
      </w:r>
      <w:r>
        <w:t>f3</w:t>
      </w:r>
      <w:r>
        <w:rPr>
          <w:rFonts w:ascii="Tahoma" w:hAnsi="Tahoma" w:cs="Tahoma"/>
        </w:rPr>
        <w:t>�</w:t>
      </w:r>
      <w:r>
        <w:t>ff</w:t>
      </w:r>
      <w:r>
        <w:rPr>
          <w:rFonts w:ascii="Tahoma" w:hAnsi="Tahoma" w:cs="Tahoma"/>
        </w:rPr>
        <w:t>�</w:t>
      </w:r>
      <w:r>
        <w:t>f</w:t>
      </w:r>
      <w:r>
        <w:rPr>
          <w:rFonts w:ascii="Tahoma" w:hAnsi="Tahoma" w:cs="Tahoma"/>
        </w:rPr>
        <w:t>��</w:t>
      </w:r>
      <w:r>
        <w:t>f</w:t>
      </w:r>
      <w:r>
        <w:rPr>
          <w:rFonts w:ascii="Tahoma" w:hAnsi="Tahoma" w:cs="Tahoma"/>
        </w:rPr>
        <w:t>��</w:t>
      </w:r>
      <w:r>
        <w:t>f</w:t>
      </w:r>
      <w:r>
        <w:rPr>
          <w:rFonts w:ascii="Tahoma" w:hAnsi="Tahoma" w:cs="Tahoma"/>
        </w:rPr>
        <w:t>�����</w:t>
      </w:r>
      <w:r>
        <w:t>3</w:t>
      </w:r>
      <w:r>
        <w:rPr>
          <w:rFonts w:ascii="Tahoma" w:hAnsi="Tahoma" w:cs="Tahoma"/>
        </w:rPr>
        <w:t>��</w:t>
      </w:r>
      <w:r>
        <w:t>f</w:t>
      </w:r>
      <w:r>
        <w:rPr>
          <w:rFonts w:ascii="Tahoma" w:hAnsi="Tahoma" w:cs="Tahoma"/>
        </w:rPr>
        <w:t>�������������</w:t>
      </w:r>
      <w:r>
        <w:t>3</w:t>
      </w:r>
      <w:r>
        <w:rPr>
          <w:rFonts w:ascii="Tahoma" w:hAnsi="Tahoma" w:cs="Tahoma"/>
        </w:rPr>
        <w:t>��</w:t>
      </w:r>
      <w:r>
        <w:t>f</w:t>
      </w:r>
      <w:r>
        <w:rPr>
          <w:rFonts w:ascii="Tahoma" w:hAnsi="Tahoma" w:cs="Tahoma"/>
        </w:rPr>
        <w:t>�</w:t>
      </w:r>
      <w:r>
        <w:rPr>
          <w:rFonts w:ascii="Calibri" w:hAnsi="Calibri" w:cs="Calibri"/>
        </w:rPr>
        <w:t>̙</w:t>
      </w:r>
      <w:r>
        <w:rPr>
          <w:rFonts w:ascii="Tahoma" w:hAnsi="Tahoma" w:cs="Tahoma"/>
        </w:rPr>
        <w:t>��������</w:t>
      </w:r>
      <w:r>
        <w:t>3</w:t>
      </w:r>
      <w:r>
        <w:rPr>
          <w:rFonts w:ascii="Tahoma" w:hAnsi="Tahoma" w:cs="Tahoma"/>
        </w:rPr>
        <w:t>��</w:t>
      </w:r>
      <w:r>
        <w:t>f</w:t>
      </w:r>
      <w:r>
        <w:rPr>
          <w:rFonts w:ascii="Tahoma" w:hAnsi="Tahoma" w:cs="Tahoma"/>
        </w:rPr>
        <w:t>������</w:t>
      </w:r>
      <w:r>
        <w:t>ff</w:t>
      </w:r>
      <w:r>
        <w:rPr>
          <w:rFonts w:ascii="Tahoma" w:hAnsi="Tahoma" w:cs="Tahoma"/>
        </w:rPr>
        <w:t>�</w:t>
      </w:r>
      <w:r>
        <w:t>f</w:t>
      </w:r>
      <w:r>
        <w:rPr>
          <w:rFonts w:ascii="Tahoma" w:hAnsi="Tahoma" w:cs="Tahoma"/>
        </w:rPr>
        <w:t>�</w:t>
      </w:r>
      <w:r>
        <w:t>ff</w:t>
      </w:r>
      <w:r>
        <w:rPr>
          <w:rFonts w:ascii="Tahoma" w:hAnsi="Tahoma" w:cs="Tahoma"/>
        </w:rPr>
        <w:t>���</w:t>
      </w:r>
      <w:r>
        <w:t>ff</w:t>
      </w:r>
      <w:r>
        <w:rPr>
          <w:rFonts w:ascii="Tahoma" w:hAnsi="Tahoma" w:cs="Tahoma"/>
        </w:rPr>
        <w:t>�</w:t>
      </w:r>
      <w:r>
        <w:t>f</w:t>
      </w:r>
      <w:r>
        <w:rPr>
          <w:rFonts w:ascii="Tahoma" w:hAnsi="Tahoma" w:cs="Tahoma"/>
        </w:rPr>
        <w:t>���</w:t>
      </w:r>
      <w:r>
        <w:t>f!</w:t>
      </w:r>
      <w:r>
        <w:rPr>
          <w:rFonts w:ascii="Tahoma" w:hAnsi="Tahoma" w:cs="Tahoma"/>
        </w:rPr>
        <w:t>�</w:t>
      </w:r>
      <w:r>
        <w:t>___www</w:t>
      </w:r>
      <w:r>
        <w:rPr>
          <w:rFonts w:ascii="Tahoma" w:hAnsi="Tahoma" w:cs="Tahoma"/>
        </w:rPr>
        <w:t>�����������������������������������������������������������</w:t>
      </w:r>
    </w:p>
    <w:p w14:paraId="48741E18" w14:textId="77777777" w:rsidR="0045207C" w:rsidRDefault="0045207C" w:rsidP="007724B4">
      <w:pPr>
        <w:pStyle w:val="Heading3"/>
      </w:pPr>
    </w:p>
    <w:p w14:paraId="29B355DD" w14:textId="77777777" w:rsidR="0045207C" w:rsidRDefault="0045207C" w:rsidP="007724B4">
      <w:pPr>
        <w:pStyle w:val="Heading3"/>
      </w:pPr>
    </w:p>
    <w:p w14:paraId="5FF1BC46" w14:textId="77777777" w:rsidR="0045207C" w:rsidRDefault="0045207C" w:rsidP="007724B4">
      <w:pPr>
        <w:pStyle w:val="Heading3"/>
      </w:pPr>
    </w:p>
    <w:p w14:paraId="57D0C416" w14:textId="77777777" w:rsidR="0045207C" w:rsidRDefault="0045207C" w:rsidP="007724B4">
      <w:pPr>
        <w:pStyle w:val="Heading3"/>
      </w:pPr>
    </w:p>
    <w:p w14:paraId="7EFF6717" w14:textId="77777777" w:rsidR="0045207C" w:rsidRDefault="0045207C" w:rsidP="007724B4">
      <w:pPr>
        <w:pStyle w:val="Heading3"/>
      </w:pPr>
      <w:r>
        <w:rPr>
          <w:rFonts w:ascii="Tahoma" w:hAnsi="Tahoma" w:cs="Tahoma"/>
        </w:rPr>
        <w:t>�</w:t>
      </w:r>
    </w:p>
    <w:p w14:paraId="2722DB29" w14:textId="77777777" w:rsidR="0045207C" w:rsidRDefault="0045207C" w:rsidP="007724B4">
      <w:pPr>
        <w:pStyle w:val="Heading3"/>
      </w:pPr>
    </w:p>
    <w:p w14:paraId="7F3E8CD5" w14:textId="77777777" w:rsidR="0045207C" w:rsidRDefault="0045207C" w:rsidP="007724B4">
      <w:pPr>
        <w:pStyle w:val="Heading3"/>
      </w:pPr>
    </w:p>
    <w:p w14:paraId="1DADB886" w14:textId="77777777" w:rsidR="0045207C" w:rsidRDefault="0045207C" w:rsidP="007724B4">
      <w:pPr>
        <w:pStyle w:val="Heading3"/>
      </w:pPr>
    </w:p>
    <w:p w14:paraId="2C8CAAF2" w14:textId="77777777" w:rsidR="0045207C" w:rsidRDefault="0045207C" w:rsidP="007724B4">
      <w:pPr>
        <w:pStyle w:val="Heading3"/>
      </w:pPr>
    </w:p>
    <w:p w14:paraId="2B86DD95" w14:textId="77777777" w:rsidR="0045207C" w:rsidRDefault="0045207C" w:rsidP="007724B4">
      <w:pPr>
        <w:pStyle w:val="Heading3"/>
      </w:pPr>
    </w:p>
    <w:p w14:paraId="6FEF6488" w14:textId="77777777" w:rsidR="0045207C" w:rsidRDefault="0045207C" w:rsidP="007724B4">
      <w:pPr>
        <w:pStyle w:val="Heading3"/>
      </w:pPr>
      <w:r>
        <w:rPr>
          <w:rFonts w:ascii="Tahoma" w:hAnsi="Tahoma" w:cs="Tahoma"/>
        </w:rPr>
        <w:t>�������</w:t>
      </w:r>
    </w:p>
    <w:p w14:paraId="4DF0B994" w14:textId="77777777" w:rsidR="0045207C" w:rsidRDefault="0045207C" w:rsidP="007724B4">
      <w:pPr>
        <w:pStyle w:val="Heading3"/>
      </w:pPr>
      <w:r>
        <w:rPr>
          <w:rFonts w:ascii="Tahoma" w:hAnsi="Tahoma" w:cs="Tahoma"/>
        </w:rPr>
        <w:t>������</w:t>
      </w:r>
    </w:p>
    <w:p w14:paraId="270C4C7E" w14:textId="77777777" w:rsidR="0045207C" w:rsidRDefault="0045207C" w:rsidP="007724B4">
      <w:pPr>
        <w:pStyle w:val="Heading3"/>
      </w:pPr>
    </w:p>
    <w:p w14:paraId="1DDF3C91" w14:textId="77777777" w:rsidR="0045207C" w:rsidRDefault="0045207C" w:rsidP="007724B4">
      <w:pPr>
        <w:pStyle w:val="Heading3"/>
      </w:pPr>
    </w:p>
    <w:p w14:paraId="18234265" w14:textId="77777777" w:rsidR="0045207C" w:rsidRDefault="0045207C" w:rsidP="007724B4">
      <w:pPr>
        <w:pStyle w:val="Heading3"/>
      </w:pPr>
    </w:p>
    <w:p w14:paraId="1BB6ED9E" w14:textId="77777777" w:rsidR="0045207C" w:rsidRDefault="0045207C" w:rsidP="007724B4">
      <w:pPr>
        <w:pStyle w:val="Heading3"/>
      </w:pPr>
    </w:p>
    <w:p w14:paraId="53C68078" w14:textId="77777777" w:rsidR="0045207C" w:rsidRDefault="0045207C" w:rsidP="007724B4">
      <w:pPr>
        <w:pStyle w:val="Heading3"/>
      </w:pPr>
      <w:r>
        <w:rPr>
          <w:rFonts w:ascii="Tahoma" w:hAnsi="Tahoma" w:cs="Tahoma"/>
        </w:rPr>
        <w:t>�</w:t>
      </w:r>
    </w:p>
    <w:p w14:paraId="013B4CAC" w14:textId="77777777" w:rsidR="0045207C" w:rsidRDefault="0045207C" w:rsidP="007724B4">
      <w:pPr>
        <w:pStyle w:val="Heading3"/>
      </w:pPr>
      <w:r>
        <w:rPr>
          <w:rFonts w:ascii="Tahoma" w:hAnsi="Tahoma" w:cs="Tahoma"/>
        </w:rPr>
        <w:t>�</w:t>
      </w:r>
    </w:p>
    <w:p w14:paraId="5AF90420" w14:textId="77777777" w:rsidR="0045207C" w:rsidRDefault="0045207C" w:rsidP="007724B4">
      <w:pPr>
        <w:pStyle w:val="Heading3"/>
      </w:pPr>
    </w:p>
    <w:p w14:paraId="1E202ED2" w14:textId="77777777" w:rsidR="0045207C" w:rsidRDefault="0045207C" w:rsidP="007724B4">
      <w:pPr>
        <w:pStyle w:val="Heading3"/>
      </w:pPr>
    </w:p>
    <w:p w14:paraId="53B10282" w14:textId="77777777" w:rsidR="0045207C" w:rsidRDefault="0045207C" w:rsidP="007724B4">
      <w:pPr>
        <w:pStyle w:val="Heading3"/>
      </w:pPr>
    </w:p>
    <w:p w14:paraId="48BA155C" w14:textId="77777777" w:rsidR="0045207C" w:rsidRDefault="0045207C" w:rsidP="007724B4">
      <w:pPr>
        <w:pStyle w:val="Heading3"/>
      </w:pPr>
      <w:r>
        <w:rPr>
          <w:rFonts w:ascii="Tahoma" w:hAnsi="Tahoma" w:cs="Tahoma"/>
        </w:rPr>
        <w:t>�������</w:t>
      </w:r>
    </w:p>
    <w:p w14:paraId="25D245FC" w14:textId="77777777" w:rsidR="0045207C" w:rsidRDefault="0045207C" w:rsidP="007724B4">
      <w:pPr>
        <w:pStyle w:val="Heading3"/>
      </w:pPr>
      <w:r>
        <w:rPr>
          <w:rFonts w:ascii="Tahoma" w:hAnsi="Tahoma" w:cs="Tahoma"/>
        </w:rPr>
        <w:t>������</w:t>
      </w:r>
    </w:p>
    <w:p w14:paraId="0ED3AD0A" w14:textId="77777777" w:rsidR="0045207C" w:rsidRDefault="0045207C" w:rsidP="007724B4">
      <w:pPr>
        <w:pStyle w:val="Heading3"/>
      </w:pPr>
    </w:p>
    <w:p w14:paraId="69A21FF6" w14:textId="77777777" w:rsidR="0045207C" w:rsidRDefault="0045207C" w:rsidP="007724B4">
      <w:pPr>
        <w:pStyle w:val="Heading3"/>
      </w:pPr>
      <w:r>
        <w:rPr>
          <w:rFonts w:ascii="Tahoma" w:hAnsi="Tahoma" w:cs="Tahoma"/>
        </w:rPr>
        <w:t>�</w:t>
      </w:r>
    </w:p>
    <w:p w14:paraId="0BB11D93" w14:textId="77777777" w:rsidR="0045207C" w:rsidRDefault="0045207C" w:rsidP="007724B4">
      <w:pPr>
        <w:pStyle w:val="Heading3"/>
      </w:pPr>
      <w:r>
        <w:rPr>
          <w:rFonts w:ascii="Tahoma" w:hAnsi="Tahoma" w:cs="Tahoma"/>
        </w:rPr>
        <w:t>�</w:t>
      </w:r>
    </w:p>
    <w:p w14:paraId="24C857E3" w14:textId="77777777" w:rsidR="0045207C" w:rsidRDefault="0045207C" w:rsidP="007724B4">
      <w:pPr>
        <w:pStyle w:val="Heading3"/>
      </w:pPr>
    </w:p>
    <w:p w14:paraId="34E05DE2" w14:textId="77777777" w:rsidR="0045207C" w:rsidRDefault="0045207C" w:rsidP="007724B4">
      <w:pPr>
        <w:pStyle w:val="Heading3"/>
      </w:pPr>
    </w:p>
    <w:p w14:paraId="1E7E6658" w14:textId="77777777" w:rsidR="0045207C" w:rsidRDefault="0045207C" w:rsidP="007724B4">
      <w:pPr>
        <w:pStyle w:val="Heading3"/>
      </w:pPr>
    </w:p>
    <w:p w14:paraId="7228FD21" w14:textId="77777777" w:rsidR="0045207C" w:rsidRDefault="0045207C" w:rsidP="007724B4">
      <w:pPr>
        <w:pStyle w:val="Heading3"/>
      </w:pPr>
      <w:r>
        <w:rPr>
          <w:rFonts w:ascii="Tahoma" w:hAnsi="Tahoma" w:cs="Tahoma"/>
        </w:rPr>
        <w:t>�����</w:t>
      </w:r>
    </w:p>
    <w:p w14:paraId="2983DFEA" w14:textId="77777777" w:rsidR="0045207C" w:rsidRDefault="0045207C" w:rsidP="007724B4">
      <w:pPr>
        <w:pStyle w:val="Heading3"/>
      </w:pPr>
      <w:r>
        <w:rPr>
          <w:rFonts w:ascii="Tahoma" w:hAnsi="Tahoma" w:cs="Tahoma"/>
        </w:rPr>
        <w:t>���������</w:t>
      </w:r>
    </w:p>
    <w:p w14:paraId="4331D07A" w14:textId="77777777" w:rsidR="0045207C" w:rsidRDefault="0045207C" w:rsidP="007724B4">
      <w:pPr>
        <w:pStyle w:val="Heading3"/>
      </w:pPr>
      <w:r>
        <w:rPr>
          <w:rFonts w:ascii="Tahoma" w:hAnsi="Tahoma" w:cs="Tahoma"/>
        </w:rPr>
        <w:t>�</w:t>
      </w:r>
    </w:p>
    <w:p w14:paraId="6917A233" w14:textId="77777777" w:rsidR="0045207C" w:rsidRDefault="0045207C" w:rsidP="007724B4">
      <w:pPr>
        <w:pStyle w:val="Heading3"/>
      </w:pPr>
    </w:p>
    <w:p w14:paraId="4AB65C1D" w14:textId="77777777" w:rsidR="0045207C" w:rsidRDefault="0045207C" w:rsidP="007724B4">
      <w:pPr>
        <w:pStyle w:val="Heading3"/>
      </w:pPr>
      <w:r>
        <w:rPr>
          <w:rFonts w:ascii="Tahoma" w:hAnsi="Tahoma" w:cs="Tahoma"/>
        </w:rPr>
        <w:t>�</w:t>
      </w:r>
    </w:p>
    <w:p w14:paraId="50F8995A" w14:textId="77777777" w:rsidR="0045207C" w:rsidRDefault="0045207C" w:rsidP="007724B4">
      <w:pPr>
        <w:pStyle w:val="Heading3"/>
      </w:pPr>
    </w:p>
    <w:p w14:paraId="6C200336" w14:textId="77777777" w:rsidR="0045207C" w:rsidRDefault="0045207C" w:rsidP="007724B4">
      <w:pPr>
        <w:pStyle w:val="Heading3"/>
      </w:pPr>
      <w:r>
        <w:rPr>
          <w:rFonts w:ascii="Tahoma" w:hAnsi="Tahoma" w:cs="Tahoma"/>
        </w:rPr>
        <w:t>����</w:t>
      </w:r>
    </w:p>
    <w:p w14:paraId="23280F94" w14:textId="77777777" w:rsidR="0045207C" w:rsidRDefault="0045207C" w:rsidP="007724B4">
      <w:pPr>
        <w:pStyle w:val="Heading3"/>
      </w:pPr>
      <w:r>
        <w:rPr>
          <w:rFonts w:ascii="Tahoma" w:hAnsi="Tahoma" w:cs="Tahoma"/>
        </w:rPr>
        <w:t>�</w:t>
      </w:r>
    </w:p>
    <w:p w14:paraId="52EA560A" w14:textId="77777777" w:rsidR="0045207C" w:rsidRDefault="0045207C" w:rsidP="007724B4">
      <w:pPr>
        <w:pStyle w:val="Heading3"/>
      </w:pPr>
    </w:p>
    <w:p w14:paraId="02F39D18" w14:textId="77777777" w:rsidR="0045207C" w:rsidRDefault="0045207C" w:rsidP="007724B4">
      <w:pPr>
        <w:pStyle w:val="Heading3"/>
      </w:pPr>
      <w:r>
        <w:rPr>
          <w:rFonts w:ascii="Tahoma" w:hAnsi="Tahoma" w:cs="Tahoma"/>
        </w:rPr>
        <w:t>����</w:t>
      </w:r>
    </w:p>
    <w:p w14:paraId="56DE64EE" w14:textId="77777777" w:rsidR="0045207C" w:rsidRDefault="0045207C" w:rsidP="007724B4">
      <w:pPr>
        <w:pStyle w:val="Heading3"/>
      </w:pPr>
    </w:p>
    <w:p w14:paraId="2CD2D5AE" w14:textId="77777777" w:rsidR="0045207C" w:rsidRDefault="0045207C" w:rsidP="007724B4">
      <w:pPr>
        <w:pStyle w:val="Heading3"/>
      </w:pPr>
    </w:p>
    <w:p w14:paraId="2F5C4F2D" w14:textId="77777777" w:rsidR="0045207C" w:rsidRDefault="0045207C" w:rsidP="007724B4">
      <w:pPr>
        <w:pStyle w:val="Heading3"/>
      </w:pPr>
    </w:p>
    <w:p w14:paraId="03563875" w14:textId="77777777" w:rsidR="0045207C" w:rsidRDefault="0045207C" w:rsidP="007724B4">
      <w:pPr>
        <w:pStyle w:val="Heading3"/>
      </w:pPr>
    </w:p>
    <w:p w14:paraId="1DC0A271" w14:textId="77777777" w:rsidR="0045207C" w:rsidRDefault="0045207C" w:rsidP="007724B4">
      <w:pPr>
        <w:pStyle w:val="Heading3"/>
      </w:pPr>
    </w:p>
    <w:p w14:paraId="02249CE6" w14:textId="77777777" w:rsidR="0045207C" w:rsidRDefault="0045207C" w:rsidP="007724B4">
      <w:pPr>
        <w:pStyle w:val="Heading3"/>
      </w:pPr>
    </w:p>
    <w:p w14:paraId="51A3E0D8" w14:textId="77777777" w:rsidR="0045207C" w:rsidRDefault="0045207C" w:rsidP="007724B4">
      <w:pPr>
        <w:pStyle w:val="Heading3"/>
      </w:pPr>
    </w:p>
    <w:p w14:paraId="16F5AEA4" w14:textId="77777777" w:rsidR="0045207C" w:rsidRDefault="0045207C" w:rsidP="007724B4">
      <w:pPr>
        <w:pStyle w:val="Heading3"/>
      </w:pPr>
      <w:r>
        <w:t>(</w:t>
      </w:r>
    </w:p>
    <w:p w14:paraId="6A3990D5" w14:textId="77777777" w:rsidR="0045207C" w:rsidRDefault="0045207C" w:rsidP="007724B4">
      <w:pPr>
        <w:pStyle w:val="Heading3"/>
      </w:pPr>
    </w:p>
    <w:p w14:paraId="3D76319E" w14:textId="77777777" w:rsidR="0045207C" w:rsidRDefault="0045207C" w:rsidP="007724B4">
      <w:pPr>
        <w:pStyle w:val="Heading3"/>
      </w:pPr>
      <w:r>
        <w:rPr>
          <w:rFonts w:ascii="Tahoma" w:hAnsi="Tahoma" w:cs="Tahoma"/>
        </w:rPr>
        <w:t>��������������������������������������������������������������������������������������������������������������������</w:t>
      </w:r>
      <w:r>
        <w:t>p</w:t>
      </w:r>
      <w:r>
        <w:rPr>
          <w:rFonts w:ascii="Tahoma" w:hAnsi="Tahoma" w:cs="Tahoma"/>
        </w:rPr>
        <w:t>�</w:t>
      </w:r>
      <w:r>
        <w:t>y]</w:t>
      </w:r>
      <w:r>
        <w:rPr>
          <w:rFonts w:ascii="Tahoma" w:hAnsi="Tahoma" w:cs="Tahoma"/>
        </w:rPr>
        <w:t>�</w:t>
      </w:r>
      <w:r>
        <w:t>y]</w:t>
      </w:r>
      <w:r>
        <w:rPr>
          <w:rFonts w:ascii="Tahoma" w:hAnsi="Tahoma" w:cs="Tahoma"/>
        </w:rPr>
        <w:t>�</w:t>
      </w:r>
      <w:r>
        <w:t>lH</w:t>
      </w:r>
      <w:r>
        <w:rPr>
          <w:rFonts w:ascii="Tahoma" w:hAnsi="Tahoma" w:cs="Tahoma"/>
        </w:rPr>
        <w:t>�</w:t>
      </w:r>
      <w:r>
        <w:t>lH</w:t>
      </w:r>
      <w:r>
        <w:rPr>
          <w:rFonts w:ascii="Tahoma" w:hAnsi="Tahoma" w:cs="Tahoma"/>
        </w:rPr>
        <w:t>�</w:t>
      </w:r>
      <w:r>
        <w:t>fH</w:t>
      </w:r>
      <w:r>
        <w:rPr>
          <w:rFonts w:ascii="Tahoma" w:hAnsi="Tahoma" w:cs="Tahoma"/>
        </w:rPr>
        <w:t>�</w:t>
      </w:r>
      <w:r>
        <w:t>fH</w:t>
      </w:r>
      <w:r>
        <w:rPr>
          <w:rFonts w:ascii="Tahoma" w:hAnsi="Tahoma" w:cs="Tahoma"/>
        </w:rPr>
        <w:t>�</w:t>
      </w:r>
      <w:r>
        <w:t>`H</w:t>
      </w:r>
      <w:r>
        <w:rPr>
          <w:rFonts w:ascii="Tahoma" w:hAnsi="Tahoma" w:cs="Tahoma"/>
        </w:rPr>
        <w:t>�</w:t>
      </w:r>
      <w:r>
        <w:t>`H</w:t>
      </w:r>
      <w:r>
        <w:rPr>
          <w:rFonts w:ascii="Tahoma" w:hAnsi="Tahoma" w:cs="Tahoma"/>
        </w:rPr>
        <w:t>���������������������������</w:t>
      </w:r>
      <w:r>
        <w:t>а</w:t>
      </w:r>
      <w:r>
        <w:rPr>
          <w:rFonts w:ascii="Tahoma" w:hAnsi="Tahoma" w:cs="Tahoma"/>
        </w:rPr>
        <w:t>�</w:t>
      </w:r>
      <w:r>
        <w:t>а</w:t>
      </w:r>
      <w:r>
        <w:rPr>
          <w:rFonts w:ascii="Tahoma" w:hAnsi="Tahoma" w:cs="Tahoma"/>
        </w:rPr>
        <w:t>�</w:t>
      </w:r>
      <w:r>
        <w:t>а</w:t>
      </w:r>
      <w:r>
        <w:rPr>
          <w:rFonts w:ascii="Tahoma" w:hAnsi="Tahoma" w:cs="Tahoma"/>
        </w:rPr>
        <w:t>�����������</w:t>
      </w:r>
      <w:r>
        <w:t>`H</w:t>
      </w:r>
      <w:r>
        <w:rPr>
          <w:rFonts w:ascii="Tahoma" w:hAnsi="Tahoma" w:cs="Tahoma"/>
        </w:rPr>
        <w:t>���������������������</w:t>
      </w:r>
      <w:r>
        <w:t>ɡ</w:t>
      </w:r>
      <w:r>
        <w:rPr>
          <w:rFonts w:ascii="Tahoma" w:hAnsi="Tahoma" w:cs="Tahoma"/>
        </w:rPr>
        <w:t>�����</w:t>
      </w:r>
      <w:r>
        <w:t>`ЀPЀPЀPЀP</w:t>
      </w:r>
      <w:r>
        <w:rPr>
          <w:rFonts w:ascii="Tahoma" w:hAnsi="Tahoma" w:cs="Tahoma"/>
        </w:rPr>
        <w:t>����</w:t>
      </w:r>
      <w:r>
        <w:t>fH</w:t>
      </w:r>
      <w:r>
        <w:rPr>
          <w:rFonts w:ascii="Tahoma" w:hAnsi="Tahoma" w:cs="Tahoma"/>
        </w:rPr>
        <w:t>������</w:t>
      </w:r>
      <w:r>
        <w:t>~n]~n]~n]~n]~n]Ȩ</w:t>
      </w:r>
      <w:r>
        <w:rPr>
          <w:rFonts w:ascii="Tahoma" w:hAnsi="Tahoma" w:cs="Tahoma"/>
        </w:rPr>
        <w:t>�����������������������</w:t>
      </w:r>
      <w:r>
        <w:t>fH</w:t>
      </w:r>
      <w:r>
        <w:rPr>
          <w:rFonts w:ascii="Tahoma" w:hAnsi="Tahoma" w:cs="Tahoma"/>
        </w:rPr>
        <w:t>���������������������</w:t>
      </w:r>
      <w:r>
        <w:rPr>
          <w:rFonts w:ascii="Calibri" w:hAnsi="Calibri" w:cs="Calibri"/>
        </w:rPr>
        <w:t>ࠀ</w:t>
      </w:r>
      <w:r>
        <w:rPr>
          <w:rFonts w:ascii="Tahoma" w:hAnsi="Tahoma" w:cs="Tahoma"/>
        </w:rPr>
        <w:t>�����</w:t>
      </w:r>
      <w:r>
        <w:t>p</w:t>
      </w:r>
      <w:r>
        <w:rPr>
          <w:rFonts w:ascii="Tahoma" w:hAnsi="Tahoma" w:cs="Tahoma"/>
        </w:rPr>
        <w:t>�</w:t>
      </w:r>
      <w:r>
        <w:t>`ЀPЀPа</w:t>
      </w:r>
      <w:r>
        <w:rPr>
          <w:rFonts w:ascii="Tahoma" w:hAnsi="Tahoma" w:cs="Tahoma"/>
        </w:rPr>
        <w:t>��</w:t>
      </w:r>
      <w:r>
        <w:t>fH</w:t>
      </w:r>
      <w:r>
        <w:rPr>
          <w:rFonts w:ascii="Tahoma" w:hAnsi="Tahoma" w:cs="Tahoma"/>
        </w:rPr>
        <w:t>���������</w:t>
      </w:r>
      <w:r>
        <w:rPr>
          <w:rFonts w:ascii="Nirmala UI" w:hAnsi="Nirmala UI" w:cs="Nirmala UI"/>
        </w:rPr>
        <w:t>ఀ</w:t>
      </w:r>
      <w:r>
        <w:rPr>
          <w:rFonts w:ascii="Tahoma" w:hAnsi="Tahoma" w:cs="Tahoma"/>
        </w:rPr>
        <w:t>�</w:t>
      </w:r>
      <w:r>
        <w:t>p</w:t>
      </w:r>
      <w:r>
        <w:rPr>
          <w:rFonts w:ascii="Tahoma" w:hAnsi="Tahoma" w:cs="Tahoma"/>
        </w:rPr>
        <w:t>�</w:t>
      </w:r>
      <w:r>
        <w:t>pИp</w:t>
      </w:r>
      <w:r>
        <w:rPr>
          <w:rFonts w:ascii="Nirmala UI" w:hAnsi="Nirmala UI" w:cs="Nirmala UI"/>
        </w:rPr>
        <w:t>ਐ</w:t>
      </w:r>
      <w:r>
        <w:rPr>
          <w:rFonts w:ascii="Tahoma" w:hAnsi="Tahoma" w:cs="Tahoma"/>
        </w:rPr>
        <w:t>������������������</w:t>
      </w:r>
      <w:r>
        <w:t>а</w:t>
      </w:r>
      <w:r>
        <w:rPr>
          <w:rFonts w:ascii="Tahoma" w:hAnsi="Tahoma" w:cs="Tahoma"/>
        </w:rPr>
        <w:t>��</w:t>
      </w:r>
      <w:r>
        <w:t>lH</w:t>
      </w:r>
      <w:r>
        <w:rPr>
          <w:rFonts w:ascii="Tahoma" w:hAnsi="Tahoma" w:cs="Tahoma"/>
        </w:rPr>
        <w:t>���������������������</w:t>
      </w:r>
      <w:r>
        <w:rPr>
          <w:rFonts w:ascii="Leelawadee UI" w:hAnsi="Leelawadee UI" w:cs="Leelawadee UI"/>
        </w:rPr>
        <w:t>ภ</w:t>
      </w:r>
      <w:r>
        <w:rPr>
          <w:rFonts w:ascii="Tahoma" w:hAnsi="Tahoma" w:cs="Tahoma"/>
        </w:rPr>
        <w:t>�������������</w:t>
      </w:r>
      <w:r>
        <w:t>`</w:t>
      </w:r>
      <w:r>
        <w:rPr>
          <w:rFonts w:ascii="Tahoma" w:hAnsi="Tahoma" w:cs="Tahoma"/>
        </w:rPr>
        <w:t>�</w:t>
      </w:r>
      <w:r>
        <w:t>X0</w:t>
      </w:r>
      <w:r>
        <w:rPr>
          <w:rFonts w:ascii="Tahoma" w:hAnsi="Tahoma" w:cs="Tahoma"/>
        </w:rPr>
        <w:t>�</w:t>
      </w:r>
      <w:r>
        <w:t>X0</w:t>
      </w:r>
      <w:r>
        <w:rPr>
          <w:rFonts w:ascii="Tahoma" w:hAnsi="Tahoma" w:cs="Tahoma"/>
        </w:rPr>
        <w:t>�</w:t>
      </w:r>
      <w:r>
        <w:t>lH</w:t>
      </w:r>
      <w:r>
        <w:rPr>
          <w:rFonts w:ascii="Tahoma" w:hAnsi="Tahoma" w:cs="Tahoma"/>
        </w:rPr>
        <w:t>����������</w:t>
      </w:r>
      <w:r>
        <w:t>Ƞ</w:t>
      </w:r>
      <w:r>
        <w:rPr>
          <w:rFonts w:ascii="Tahoma" w:hAnsi="Tahoma" w:cs="Tahoma"/>
        </w:rPr>
        <w:t>�</w:t>
      </w:r>
      <w:r>
        <w:rPr>
          <w:rFonts w:ascii="Nirmala UI" w:hAnsi="Nirmala UI" w:cs="Nirmala UI"/>
        </w:rPr>
        <w:t>ఀ</w:t>
      </w:r>
      <w:r>
        <w:rPr>
          <w:rFonts w:ascii="Tahoma" w:hAnsi="Tahoma" w:cs="Tahoma"/>
        </w:rPr>
        <w:t>�</w:t>
      </w:r>
      <w:r>
        <w:t>p</w:t>
      </w:r>
      <w:r>
        <w:rPr>
          <w:rFonts w:ascii="Tahoma" w:hAnsi="Tahoma" w:cs="Tahoma"/>
        </w:rPr>
        <w:t>����������������</w:t>
      </w:r>
      <w:r>
        <w:t>p</w:t>
      </w:r>
      <w:r>
        <w:rPr>
          <w:rFonts w:ascii="Tahoma" w:hAnsi="Tahoma" w:cs="Tahoma"/>
        </w:rPr>
        <w:t>�</w:t>
      </w:r>
      <w:r>
        <w:t>Ȱ</w:t>
      </w:r>
      <w:r>
        <w:rPr>
          <w:rFonts w:ascii="Tahoma" w:hAnsi="Tahoma" w:cs="Tahoma"/>
        </w:rPr>
        <w:t>�</w:t>
      </w:r>
      <w:r>
        <w:t>y]</w:t>
      </w:r>
      <w:r>
        <w:rPr>
          <w:rFonts w:ascii="Tahoma" w:hAnsi="Tahoma" w:cs="Tahoma"/>
        </w:rPr>
        <w:t>�������������������������</w:t>
      </w:r>
      <w:r>
        <w:t>Ȱ</w:t>
      </w:r>
      <w:r>
        <w:rPr>
          <w:rFonts w:ascii="Tahoma" w:hAnsi="Tahoma" w:cs="Tahoma"/>
        </w:rPr>
        <w:t>���������������</w:t>
      </w:r>
      <w:r>
        <w:t>]</w:t>
      </w:r>
      <w:r>
        <w:rPr>
          <w:rFonts w:ascii="Tahoma" w:hAnsi="Tahoma" w:cs="Tahoma"/>
        </w:rPr>
        <w:t>���������</w:t>
      </w:r>
      <w:r>
        <w:t>и</w:t>
      </w:r>
      <w:r>
        <w:rPr>
          <w:rFonts w:ascii="Tahoma" w:hAnsi="Tahoma" w:cs="Tahoma"/>
        </w:rPr>
        <w:t>��������</w:t>
      </w:r>
      <w:r>
        <w:t>а</w:t>
      </w:r>
      <w:r>
        <w:rPr>
          <w:rFonts w:ascii="Tahoma" w:hAnsi="Tahoma" w:cs="Tahoma"/>
        </w:rPr>
        <w:t>��</w:t>
      </w:r>
      <w:r>
        <w:t>а</w:t>
      </w:r>
      <w:r>
        <w:rPr>
          <w:rFonts w:ascii="Tahoma" w:hAnsi="Tahoma" w:cs="Tahoma"/>
        </w:rPr>
        <w:t>���</w:t>
      </w:r>
      <w:r>
        <w:t>Ȱ</w:t>
      </w:r>
      <w:r>
        <w:rPr>
          <w:rFonts w:ascii="Tahoma" w:hAnsi="Tahoma" w:cs="Tahoma"/>
        </w:rPr>
        <w:t>������</w:t>
      </w:r>
      <w:r>
        <w:t>ս</w:t>
      </w:r>
      <w:r>
        <w:rPr>
          <w:rFonts w:ascii="Tahoma" w:hAnsi="Tahoma" w:cs="Tahoma"/>
        </w:rPr>
        <w:t>�</w:t>
      </w:r>
      <w:r>
        <w:rPr>
          <w:rFonts w:hint="eastAsia"/>
        </w:rPr>
        <w:t>ظ</w:t>
      </w:r>
      <w:r>
        <w:rPr>
          <w:rFonts w:ascii="Tahoma" w:hAnsi="Tahoma" w:cs="Tahoma"/>
        </w:rPr>
        <w:t>�</w:t>
      </w:r>
      <w:r>
        <w:t>ظ</w:t>
      </w:r>
      <w:r>
        <w:rPr>
          <w:rFonts w:ascii="Tahoma" w:hAnsi="Tahoma" w:cs="Tahoma"/>
        </w:rPr>
        <w:t>�������������������������������������������������������������������������������������������������������������������������</w:t>
      </w:r>
      <w:r>
        <w:t>и</w:t>
      </w:r>
      <w:r>
        <w:rPr>
          <w:rFonts w:ascii="Tahoma" w:hAnsi="Tahoma" w:cs="Tahoma"/>
        </w:rPr>
        <w:t>�</w:t>
      </w:r>
      <w:r>
        <w:t>а</w:t>
      </w:r>
      <w:r>
        <w:rPr>
          <w:rFonts w:ascii="Tahoma" w:hAnsi="Tahoma" w:cs="Tahoma"/>
        </w:rPr>
        <w:t>�������������������������������������������������������������������������������</w:t>
      </w:r>
      <w:r>
        <w:t xml:space="preserve">( </w:t>
      </w:r>
      <w:r>
        <w:rPr>
          <w:rFonts w:ascii="Tahoma" w:hAnsi="Tahoma" w:cs="Tahoma"/>
        </w:rPr>
        <w:t>������������������������������������������������</w:t>
      </w:r>
      <w:r>
        <w:t>wwwwy</w:t>
      </w:r>
      <w:r>
        <w:rPr>
          <w:rFonts w:ascii="Tahoma" w:hAnsi="Tahoma" w:cs="Tahoma"/>
        </w:rPr>
        <w:t>���������</w:t>
      </w:r>
      <w:r>
        <w:t>wwwwww</w:t>
      </w:r>
      <w:r>
        <w:rPr>
          <w:rFonts w:ascii="Tahoma" w:hAnsi="Tahoma" w:cs="Tahoma"/>
        </w:rPr>
        <w:t>��������������������������������������������������������������������������������������������������������������������������������</w:t>
      </w:r>
      <w:r>
        <w:t>(0</w:t>
      </w:r>
    </w:p>
    <w:p w14:paraId="7A5A45FF" w14:textId="77777777" w:rsidR="0045207C" w:rsidRDefault="0045207C" w:rsidP="007724B4">
      <w:pPr>
        <w:pStyle w:val="Heading3"/>
      </w:pPr>
      <w:r>
        <w:t xml:space="preserve"> </w:t>
      </w:r>
      <w:r>
        <w:rPr>
          <w:rFonts w:ascii="Tahoma" w:hAnsi="Tahoma" w:cs="Tahoma"/>
        </w:rPr>
        <w:t>���������������������������</w:t>
      </w:r>
      <w:r>
        <w:t>wwwwwwwwwwwwwwwwwwwwwwwwwwwwwwwpwwwwwwwwwwwwwpwwwwpwww</w:t>
      </w:r>
    </w:p>
    <w:p w14:paraId="743C5267" w14:textId="77777777" w:rsidR="0045207C" w:rsidRDefault="0045207C" w:rsidP="007724B4">
      <w:pPr>
        <w:pStyle w:val="Heading3"/>
      </w:pPr>
      <w:r>
        <w:rPr>
          <w:rFonts w:ascii="Tahoma" w:hAnsi="Tahoma" w:cs="Tahoma"/>
        </w:rPr>
        <w:t>��</w:t>
      </w:r>
      <w:r>
        <w:t>wwwwwwwwwwwwwp</w:t>
      </w:r>
      <w:r>
        <w:rPr>
          <w:rFonts w:ascii="Tahoma" w:hAnsi="Tahoma" w:cs="Tahoma"/>
        </w:rPr>
        <w:t>�</w:t>
      </w:r>
      <w:r>
        <w:t>www</w:t>
      </w:r>
      <w:r>
        <w:rPr>
          <w:rFonts w:ascii="Tahoma" w:hAnsi="Tahoma" w:cs="Tahoma"/>
        </w:rPr>
        <w:t>��</w:t>
      </w:r>
      <w:r>
        <w:t>wwwwwwp</w:t>
      </w:r>
      <w:r>
        <w:rPr>
          <w:rFonts w:ascii="Tahoma" w:hAnsi="Tahoma" w:cs="Tahoma"/>
        </w:rPr>
        <w:t>�</w:t>
      </w:r>
      <w:r>
        <w:t>ww</w:t>
      </w:r>
      <w:r>
        <w:rPr>
          <w:rFonts w:ascii="Tahoma" w:hAnsi="Tahoma" w:cs="Tahoma"/>
        </w:rPr>
        <w:t>�</w:t>
      </w:r>
      <w:r>
        <w:t>ww</w:t>
      </w:r>
      <w:r>
        <w:rPr>
          <w:rFonts w:ascii="Tahoma" w:hAnsi="Tahoma" w:cs="Tahoma"/>
        </w:rPr>
        <w:t>��</w:t>
      </w:r>
      <w:r>
        <w:t>wwppww</w:t>
      </w:r>
      <w:r>
        <w:rPr>
          <w:rFonts w:ascii="Tahoma" w:hAnsi="Tahoma" w:cs="Tahoma"/>
        </w:rPr>
        <w:t>���</w:t>
      </w:r>
      <w:r>
        <w:t>ww</w:t>
      </w:r>
      <w:r>
        <w:rPr>
          <w:rFonts w:ascii="Tahoma" w:hAnsi="Tahoma" w:cs="Tahoma"/>
        </w:rPr>
        <w:t>���</w:t>
      </w:r>
      <w:r>
        <w:t>ww</w:t>
      </w:r>
      <w:r>
        <w:rPr>
          <w:rFonts w:ascii="Tahoma" w:hAnsi="Tahoma" w:cs="Tahoma"/>
        </w:rPr>
        <w:t>���</w:t>
      </w:r>
      <w:r>
        <w:t>wwwwww</w:t>
      </w:r>
      <w:r>
        <w:rPr>
          <w:rFonts w:ascii="Tahoma" w:hAnsi="Tahoma" w:cs="Tahoma"/>
        </w:rPr>
        <w:t>���</w:t>
      </w:r>
      <w:r>
        <w:t>ww</w:t>
      </w:r>
      <w:r>
        <w:rPr>
          <w:rFonts w:ascii="Tahoma" w:hAnsi="Tahoma" w:cs="Tahoma"/>
        </w:rPr>
        <w:t>���</w:t>
      </w:r>
      <w:r>
        <w:t>wx</w:t>
      </w:r>
      <w:r>
        <w:rPr>
          <w:rFonts w:ascii="Tahoma" w:hAnsi="Tahoma" w:cs="Tahoma"/>
        </w:rPr>
        <w:t>��</w:t>
      </w:r>
      <w:r>
        <w:t>wwpwwwp</w:t>
      </w:r>
      <w:r>
        <w:rPr>
          <w:rFonts w:ascii="Tahoma" w:hAnsi="Tahoma" w:cs="Tahoma"/>
        </w:rPr>
        <w:t>�</w:t>
      </w:r>
      <w:r>
        <w:t>ww</w:t>
      </w:r>
      <w:r>
        <w:rPr>
          <w:rFonts w:ascii="Tahoma" w:hAnsi="Tahoma" w:cs="Tahoma"/>
        </w:rPr>
        <w:t>�</w:t>
      </w:r>
      <w:r>
        <w:t>ww</w:t>
      </w:r>
      <w:r>
        <w:rPr>
          <w:rFonts w:ascii="Tahoma" w:hAnsi="Tahoma" w:cs="Tahoma"/>
        </w:rPr>
        <w:t>����</w:t>
      </w:r>
      <w:r>
        <w:t>wwwwwwwwwwwp</w:t>
      </w:r>
      <w:r>
        <w:rPr>
          <w:rFonts w:ascii="Tahoma" w:hAnsi="Tahoma" w:cs="Tahoma"/>
        </w:rPr>
        <w:t>�</w:t>
      </w:r>
      <w:r>
        <w:t>wwwxwwppwwwpwwwwpwwww</w:t>
      </w:r>
      <w:r>
        <w:rPr>
          <w:rFonts w:ascii="Tahoma" w:hAnsi="Tahoma" w:cs="Tahoma"/>
        </w:rPr>
        <w:t>���</w:t>
      </w:r>
      <w:r>
        <w:t>wwwwwwwwwwwwpwwwwwx</w:t>
      </w:r>
      <w:r>
        <w:rPr>
          <w:rFonts w:ascii="Tahoma" w:hAnsi="Tahoma" w:cs="Tahoma"/>
        </w:rPr>
        <w:t>�</w:t>
      </w:r>
      <w:r>
        <w:t>wwwwwwwwwwwwwwwwwwwwwwwwwwwwwww(@</w:t>
      </w:r>
    </w:p>
    <w:p w14:paraId="4932228B" w14:textId="77777777" w:rsidR="0045207C" w:rsidRDefault="0045207C" w:rsidP="007724B4">
      <w:pPr>
        <w:pStyle w:val="Heading3"/>
      </w:pPr>
    </w:p>
    <w:p w14:paraId="23640258" w14:textId="77777777" w:rsidR="0045207C" w:rsidRDefault="0045207C" w:rsidP="007724B4">
      <w:pPr>
        <w:pStyle w:val="Heading3"/>
      </w:pPr>
    </w:p>
    <w:p w14:paraId="4EBAA742" w14:textId="77777777" w:rsidR="0045207C" w:rsidRDefault="0045207C" w:rsidP="007724B4">
      <w:pPr>
        <w:pStyle w:val="Heading3"/>
      </w:pPr>
      <w:r>
        <w:rPr>
          <w:rFonts w:ascii="Tahoma" w:hAnsi="Tahoma" w:cs="Tahoma"/>
        </w:rPr>
        <w:t>����������������������������������������������������������������������������������������������������������������������������������������������������������������������������������������������������������������</w:t>
      </w:r>
      <w:r>
        <w:t>va&lt;&lt;)!A;.</w:t>
      </w:r>
      <w:r>
        <w:rPr>
          <w:rFonts w:ascii="Tahoma" w:hAnsi="Tahoma" w:cs="Tahoma"/>
        </w:rPr>
        <w:t>��</w:t>
      </w:r>
      <w:r>
        <w:t>x</w:t>
      </w:r>
      <w:r>
        <w:rPr>
          <w:rFonts w:ascii="Tahoma" w:hAnsi="Tahoma" w:cs="Tahoma"/>
        </w:rPr>
        <w:t>�������������������������������</w:t>
      </w:r>
      <w:r>
        <w:t>va&lt;&lt;)!A;.</w:t>
      </w:r>
      <w:r>
        <w:rPr>
          <w:rFonts w:ascii="Tahoma" w:hAnsi="Tahoma" w:cs="Tahoma"/>
        </w:rPr>
        <w:t>��</w:t>
      </w:r>
      <w:r>
        <w:t>x</w:t>
      </w:r>
      <w:r>
        <w:rPr>
          <w:rFonts w:ascii="Tahoma" w:hAnsi="Tahoma" w:cs="Tahoma"/>
        </w:rPr>
        <w:t>���������������������</w:t>
      </w:r>
      <w:r>
        <w:t>od\WKBWKBWKBWKBWKBWKBWKBWKBWKBWKBWKB</w:t>
      </w:r>
      <w:r>
        <w:rPr>
          <w:rFonts w:ascii="Tahoma" w:hAnsi="Tahoma" w:cs="Tahoma"/>
        </w:rPr>
        <w:t>�����������������������������������������������������������������</w:t>
      </w:r>
      <w:r>
        <w:t>u1L-7kFM</w:t>
      </w:r>
      <w:r>
        <w:rPr>
          <w:rFonts w:ascii="Tahoma" w:hAnsi="Tahoma" w:cs="Tahoma"/>
        </w:rPr>
        <w:t>�</w:t>
      </w:r>
      <w:r>
        <w:t>d`</w:t>
      </w:r>
      <w:r>
        <w:rPr>
          <w:rFonts w:ascii="Tahoma" w:hAnsi="Tahoma" w:cs="Tahoma"/>
        </w:rPr>
        <w:t>�</w:t>
      </w:r>
      <w:r>
        <w:t>|^</w:t>
      </w:r>
      <w:r>
        <w:rPr>
          <w:rFonts w:ascii="Tahoma" w:hAnsi="Tahoma" w:cs="Tahoma"/>
        </w:rPr>
        <w:t>�</w:t>
      </w:r>
      <w:r>
        <w:t>zJ</w:t>
      </w:r>
      <w:r>
        <w:rPr>
          <w:rFonts w:ascii="Tahoma" w:hAnsi="Tahoma" w:cs="Tahoma"/>
        </w:rPr>
        <w:t>�</w:t>
      </w:r>
      <w:r>
        <w:t>_/U;'.</w:t>
      </w:r>
      <w:r>
        <w:rPr>
          <w:rFonts w:ascii="Tahoma" w:hAnsi="Tahoma" w:cs="Tahoma"/>
        </w:rPr>
        <w:t>�����������������������</w:t>
      </w:r>
      <w:r>
        <w:t>u1L-7kFM</w:t>
      </w:r>
      <w:r>
        <w:rPr>
          <w:rFonts w:ascii="Tahoma" w:hAnsi="Tahoma" w:cs="Tahoma"/>
        </w:rPr>
        <w:t>�</w:t>
      </w:r>
      <w:r>
        <w:t>d`</w:t>
      </w:r>
      <w:r>
        <w:rPr>
          <w:rFonts w:ascii="Tahoma" w:hAnsi="Tahoma" w:cs="Tahoma"/>
        </w:rPr>
        <w:t>�</w:t>
      </w:r>
      <w:r>
        <w:t>|^</w:t>
      </w:r>
      <w:r>
        <w:rPr>
          <w:rFonts w:ascii="Tahoma" w:hAnsi="Tahoma" w:cs="Tahoma"/>
        </w:rPr>
        <w:t>�</w:t>
      </w:r>
      <w:r>
        <w:t>zJ</w:t>
      </w:r>
      <w:r>
        <w:rPr>
          <w:rFonts w:ascii="Tahoma" w:hAnsi="Tahoma" w:cs="Tahoma"/>
        </w:rPr>
        <w:t>�</w:t>
      </w:r>
      <w:r>
        <w:t>_/U;'.</w:t>
      </w:r>
      <w:r>
        <w:rPr>
          <w:rFonts w:ascii="Tahoma" w:hAnsi="Tahoma" w:cs="Tahoma"/>
        </w:rPr>
        <w:t>������������������</w:t>
      </w:r>
      <w:r>
        <w:t>pd\</w:t>
      </w:r>
      <w:r>
        <w:rPr>
          <w:rFonts w:ascii="Tahoma" w:hAnsi="Tahoma" w:cs="Tahoma"/>
        </w:rPr>
        <w:t>����</w:t>
      </w:r>
      <w:r>
        <w:t>ÿȿ</w:t>
      </w:r>
      <w:r>
        <w:rPr>
          <w:rFonts w:ascii="Tahoma" w:hAnsi="Tahoma" w:cs="Tahoma"/>
        </w:rPr>
        <w:t>�</w:t>
      </w:r>
      <w:r>
        <w:t>q</w:t>
      </w:r>
      <w:r>
        <w:rPr>
          <w:rFonts w:ascii="Tahoma" w:hAnsi="Tahoma" w:cs="Tahoma"/>
        </w:rPr>
        <w:t>������</w:t>
      </w:r>
      <w:r>
        <w:t>.9Cĳ</w:t>
      </w:r>
      <w:r>
        <w:rPr>
          <w:rFonts w:ascii="Tahoma" w:hAnsi="Tahoma" w:cs="Tahoma"/>
        </w:rPr>
        <w:t>�</w:t>
      </w:r>
      <w:r>
        <w:t>r</w:t>
      </w:r>
      <w:r>
        <w:rPr>
          <w:rFonts w:ascii="Tahoma" w:hAnsi="Tahoma" w:cs="Tahoma"/>
        </w:rPr>
        <w:t>�</w:t>
      </w:r>
      <w:r>
        <w:t>1</w:t>
      </w:r>
      <w:r>
        <w:rPr>
          <w:rFonts w:ascii="Tahoma" w:hAnsi="Tahoma" w:cs="Tahoma"/>
        </w:rPr>
        <w:t>�</w:t>
      </w:r>
      <w:r>
        <w:t>WKB</w:t>
      </w:r>
      <w:r>
        <w:rPr>
          <w:rFonts w:ascii="Tahoma" w:hAnsi="Tahoma" w:cs="Tahoma"/>
        </w:rPr>
        <w:t>��������������������������������������������������������������</w:t>
      </w:r>
      <w:r>
        <w:t>n3b:R</w:t>
      </w:r>
      <w:r>
        <w:rPr>
          <w:rFonts w:ascii="Tahoma" w:hAnsi="Tahoma" w:cs="Tahoma"/>
        </w:rPr>
        <w:t>�</w:t>
      </w:r>
      <w:r>
        <w:t>jnˎlǋk</w:t>
      </w:r>
      <w:r>
        <w:rPr>
          <w:rFonts w:ascii="Tahoma" w:hAnsi="Tahoma" w:cs="Tahoma"/>
        </w:rPr>
        <w:t>�</w:t>
      </w:r>
      <w:r>
        <w:t>|iHg</w:t>
      </w:r>
      <w:r>
        <w:rPr>
          <w:rFonts w:ascii="Tahoma" w:hAnsi="Tahoma" w:cs="Tahoma"/>
        </w:rPr>
        <w:t>��</w:t>
      </w:r>
      <w:r>
        <w:t>F</w:t>
      </w:r>
      <w:r>
        <w:rPr>
          <w:rFonts w:ascii="Tahoma" w:hAnsi="Tahoma" w:cs="Tahoma"/>
        </w:rPr>
        <w:t>�</w:t>
      </w:r>
      <w:r>
        <w:t>Y 3#</w:t>
      </w:r>
      <w:r>
        <w:rPr>
          <w:rFonts w:ascii="Tahoma" w:hAnsi="Tahoma" w:cs="Tahoma"/>
        </w:rPr>
        <w:t>�����������������</w:t>
      </w:r>
      <w:r>
        <w:t>n3b:R</w:t>
      </w:r>
      <w:r>
        <w:rPr>
          <w:rFonts w:ascii="Tahoma" w:hAnsi="Tahoma" w:cs="Tahoma"/>
        </w:rPr>
        <w:t>�</w:t>
      </w:r>
      <w:r>
        <w:t>jnˎlǋb</w:t>
      </w:r>
      <w:r>
        <w:rPr>
          <w:rFonts w:ascii="Tahoma" w:hAnsi="Tahoma" w:cs="Tahoma"/>
        </w:rPr>
        <w:t>�</w:t>
      </w:r>
      <w:r>
        <w:t>xiHg</w:t>
      </w:r>
      <w:r>
        <w:rPr>
          <w:rFonts w:ascii="Tahoma" w:hAnsi="Tahoma" w:cs="Tahoma"/>
        </w:rPr>
        <w:t>��</w:t>
      </w:r>
      <w:r>
        <w:t>F</w:t>
      </w:r>
      <w:r>
        <w:rPr>
          <w:rFonts w:ascii="Tahoma" w:hAnsi="Tahoma" w:cs="Tahoma"/>
        </w:rPr>
        <w:t>�</w:t>
      </w:r>
      <w:r>
        <w:t>Y 3#</w:t>
      </w:r>
      <w:r>
        <w:rPr>
          <w:rFonts w:ascii="Tahoma" w:hAnsi="Tahoma" w:cs="Tahoma"/>
        </w:rPr>
        <w:t>���������������</w:t>
      </w:r>
      <w:r>
        <w:t>rg_</w:t>
      </w:r>
      <w:r>
        <w:rPr>
          <w:rFonts w:ascii="Tahoma" w:hAnsi="Tahoma" w:cs="Tahoma"/>
        </w:rPr>
        <w:t>���������</w:t>
      </w:r>
      <w:r>
        <w:t>z</w:t>
      </w:r>
      <w:r>
        <w:rPr>
          <w:rFonts w:ascii="Tahoma" w:hAnsi="Tahoma" w:cs="Tahoma"/>
        </w:rPr>
        <w:t>���</w:t>
      </w:r>
      <w:r>
        <w:t>Ux</w:t>
      </w:r>
      <w:r>
        <w:rPr>
          <w:rFonts w:ascii="Tahoma" w:hAnsi="Tahoma" w:cs="Tahoma"/>
        </w:rPr>
        <w:t>�</w:t>
      </w:r>
      <w:r>
        <w:t>8DQ</w:t>
      </w:r>
      <w:r>
        <w:rPr>
          <w:rFonts w:ascii="Tahoma" w:hAnsi="Tahoma" w:cs="Tahoma"/>
        </w:rPr>
        <w:t>�</w:t>
      </w:r>
      <w:r>
        <w:t>ƽ</w:t>
      </w:r>
      <w:r>
        <w:rPr>
          <w:rFonts w:ascii="Tahoma" w:hAnsi="Tahoma" w:cs="Tahoma"/>
        </w:rPr>
        <w:t>���</w:t>
      </w:r>
      <w:r>
        <w:t>r</w:t>
      </w:r>
      <w:r>
        <w:rPr>
          <w:rFonts w:ascii="Tahoma" w:hAnsi="Tahoma" w:cs="Tahoma"/>
        </w:rPr>
        <w:t>�</w:t>
      </w:r>
      <w:r>
        <w:t>WKB</w:t>
      </w:r>
      <w:r>
        <w:rPr>
          <w:rFonts w:ascii="Tahoma" w:hAnsi="Tahoma" w:cs="Tahoma"/>
        </w:rPr>
        <w:t>������������������������������������������������������������</w:t>
      </w:r>
      <w:r>
        <w:t>&lt;f:_</w:t>
      </w:r>
      <w:r>
        <w:rPr>
          <w:rFonts w:ascii="Tahoma" w:hAnsi="Tahoma" w:cs="Tahoma"/>
        </w:rPr>
        <w:t>�</w:t>
      </w:r>
      <w:r>
        <w:t>uxԘrғr</w:t>
      </w:r>
      <w:r>
        <w:rPr>
          <w:rFonts w:ascii="Tahoma" w:hAnsi="Tahoma" w:cs="Tahoma"/>
        </w:rPr>
        <w:t>��</w:t>
      </w:r>
      <w:r>
        <w:t>mɍjĉh</w:t>
      </w:r>
      <w:r>
        <w:rPr>
          <w:rFonts w:ascii="Tahoma" w:hAnsi="Tahoma" w:cs="Tahoma"/>
        </w:rPr>
        <w:t>��</w:t>
      </w:r>
      <w:r>
        <w:t>F</w:t>
      </w:r>
      <w:r>
        <w:rPr>
          <w:rFonts w:ascii="Tahoma" w:hAnsi="Tahoma" w:cs="Tahoma"/>
        </w:rPr>
        <w:t>�</w:t>
      </w:r>
      <w:r>
        <w:t>Y'.</w:t>
      </w:r>
      <w:r>
        <w:rPr>
          <w:rFonts w:ascii="Tahoma" w:hAnsi="Tahoma" w:cs="Tahoma"/>
        </w:rPr>
        <w:t>������������</w:t>
      </w:r>
      <w:r>
        <w:t>&lt;f:_</w:t>
      </w:r>
      <w:r>
        <w:rPr>
          <w:rFonts w:ascii="Tahoma" w:hAnsi="Tahoma" w:cs="Tahoma"/>
        </w:rPr>
        <w:t>�</w:t>
      </w:r>
      <w:r>
        <w:t>uxԘrғpϑ</w:t>
      </w:r>
    </w:p>
    <w:p w14:paraId="69AF7F24" w14:textId="77777777" w:rsidR="0045207C" w:rsidRDefault="0045207C" w:rsidP="007724B4">
      <w:pPr>
        <w:pStyle w:val="Heading3"/>
      </w:pPr>
    </w:p>
    <w:p w14:paraId="0CAD8510" w14:textId="77777777" w:rsidR="0045207C" w:rsidRDefault="0045207C" w:rsidP="007724B4">
      <w:pPr>
        <w:pStyle w:val="Heading3"/>
      </w:pPr>
    </w:p>
    <w:p w14:paraId="77D66963" w14:textId="77777777" w:rsidR="0045207C" w:rsidRDefault="0045207C" w:rsidP="007724B4">
      <w:pPr>
        <w:pStyle w:val="Heading3"/>
      </w:pPr>
      <w:r>
        <w:t>d</w:t>
      </w:r>
      <w:r>
        <w:rPr>
          <w:rFonts w:ascii="Tahoma" w:hAnsi="Tahoma" w:cs="Tahoma"/>
        </w:rPr>
        <w:t>�</w:t>
      </w:r>
      <w:r>
        <w:t>{jĉh</w:t>
      </w:r>
      <w:r>
        <w:rPr>
          <w:rFonts w:ascii="Tahoma" w:hAnsi="Tahoma" w:cs="Tahoma"/>
        </w:rPr>
        <w:t>��</w:t>
      </w:r>
      <w:r>
        <w:t>F</w:t>
      </w:r>
      <w:r>
        <w:rPr>
          <w:rFonts w:ascii="Tahoma" w:hAnsi="Tahoma" w:cs="Tahoma"/>
        </w:rPr>
        <w:t>�</w:t>
      </w:r>
      <w:r>
        <w:t>Y'.</w:t>
      </w:r>
      <w:r>
        <w:rPr>
          <w:rFonts w:ascii="Tahoma" w:hAnsi="Tahoma" w:cs="Tahoma"/>
        </w:rPr>
        <w:t>������������</w:t>
      </w:r>
      <w:r>
        <w:t>ti`</w:t>
      </w:r>
      <w:r>
        <w:rPr>
          <w:rFonts w:ascii="Tahoma" w:hAnsi="Tahoma" w:cs="Tahoma"/>
        </w:rPr>
        <w:t>������������</w:t>
      </w:r>
    </w:p>
    <w:p w14:paraId="7795EC1A" w14:textId="77777777" w:rsidR="0045207C" w:rsidRDefault="0045207C" w:rsidP="007724B4">
      <w:pPr>
        <w:pStyle w:val="Heading3"/>
      </w:pPr>
      <w:r>
        <w:rPr>
          <w:rFonts w:ascii="Tahoma" w:hAnsi="Tahoma" w:cs="Tahoma"/>
        </w:rPr>
        <w:t>��</w:t>
      </w:r>
      <w:r>
        <w:t xml:space="preserve">      </w:t>
      </w:r>
      <w:r>
        <w:rPr>
          <w:rFonts w:ascii="Tahoma" w:hAnsi="Tahoma" w:cs="Tahoma"/>
        </w:rPr>
        <w:t>��</w:t>
      </w:r>
      <w:r>
        <w:t>FTd</w:t>
      </w:r>
      <w:r>
        <w:rPr>
          <w:rFonts w:ascii="Tahoma" w:hAnsi="Tahoma" w:cs="Tahoma"/>
        </w:rPr>
        <w:t>����</w:t>
      </w:r>
      <w:r>
        <w:t>ƽĳ</w:t>
      </w:r>
      <w:r>
        <w:rPr>
          <w:rFonts w:ascii="Tahoma" w:hAnsi="Tahoma" w:cs="Tahoma"/>
        </w:rPr>
        <w:t>�</w:t>
      </w:r>
      <w:r>
        <w:t>WKB</w:t>
      </w:r>
      <w:r>
        <w:rPr>
          <w:rFonts w:ascii="Tahoma" w:hAnsi="Tahoma" w:cs="Tahoma"/>
        </w:rPr>
        <w:t>������������</w:t>
      </w:r>
      <w:r>
        <w:t>Ʈ</w:t>
      </w:r>
      <w:r>
        <w:rPr>
          <w:rFonts w:ascii="Tahoma" w:hAnsi="Tahoma" w:cs="Tahoma"/>
        </w:rPr>
        <w:t>��</w:t>
      </w:r>
      <w:r>
        <w:t>""</w:t>
      </w:r>
      <w:r>
        <w:rPr>
          <w:rFonts w:ascii="Tahoma" w:hAnsi="Tahoma" w:cs="Tahoma"/>
        </w:rPr>
        <w:t>�</w:t>
      </w:r>
      <w:r>
        <w:t>55v</w:t>
      </w:r>
      <w:r>
        <w:rPr>
          <w:rFonts w:ascii="Tahoma" w:hAnsi="Tahoma" w:cs="Tahoma"/>
        </w:rPr>
        <w:t>�������������</w:t>
      </w:r>
      <w:r>
        <w:t>v</w:t>
      </w:r>
      <w:r>
        <w:rPr>
          <w:rFonts w:ascii="Tahoma" w:hAnsi="Tahoma" w:cs="Tahoma"/>
        </w:rPr>
        <w:t>��</w:t>
      </w:r>
      <w:r>
        <w:t>55</w:t>
      </w:r>
      <w:r>
        <w:rPr>
          <w:rFonts w:ascii="Tahoma" w:hAnsi="Tahoma" w:cs="Tahoma"/>
        </w:rPr>
        <w:t>�</w:t>
      </w:r>
      <w:r>
        <w:t>""Ʈ</w:t>
      </w:r>
      <w:r>
        <w:rPr>
          <w:rFonts w:ascii="Tahoma" w:hAnsi="Tahoma" w:cs="Tahoma"/>
        </w:rPr>
        <w:t>����������</w:t>
      </w:r>
      <w:r>
        <w:t>zxMT</w:t>
      </w:r>
      <w:r>
        <w:rPr>
          <w:rFonts w:ascii="Tahoma" w:hAnsi="Tahoma" w:cs="Tahoma"/>
        </w:rPr>
        <w:t>�</w:t>
      </w:r>
      <w:r>
        <w:t>e</w:t>
      </w:r>
      <w:r>
        <w:rPr>
          <w:rFonts w:ascii="Tahoma" w:hAnsi="Tahoma" w:cs="Tahoma"/>
        </w:rPr>
        <w:t>�</w:t>
      </w:r>
      <w:r>
        <w:rPr>
          <w:rFonts w:hint="cs"/>
        </w:rPr>
        <w:t>ݩ</w:t>
      </w:r>
      <w:r>
        <w:rPr>
          <w:rFonts w:ascii="Tahoma" w:hAnsi="Tahoma" w:cs="Tahoma"/>
        </w:rPr>
        <w:t>�</w:t>
      </w:r>
      <w:r>
        <w:t>ۢy</w:t>
      </w:r>
      <w:r>
        <w:rPr>
          <w:rFonts w:ascii="Tahoma" w:hAnsi="Tahoma" w:cs="Tahoma"/>
        </w:rPr>
        <w:t>�����</w:t>
      </w:r>
      <w:r>
        <w:t>pϑnˎkŊh</w:t>
      </w:r>
      <w:r>
        <w:rPr>
          <w:rFonts w:ascii="Tahoma" w:hAnsi="Tahoma" w:cs="Tahoma"/>
        </w:rPr>
        <w:t>��</w:t>
      </w:r>
      <w:r>
        <w:t>0W&lt;</w:t>
      </w:r>
      <w:r>
        <w:rPr>
          <w:rFonts w:ascii="Tahoma" w:hAnsi="Tahoma" w:cs="Tahoma"/>
        </w:rPr>
        <w:t>�</w:t>
      </w:r>
      <w:r>
        <w:t>~r</w:t>
      </w:r>
      <w:r>
        <w:rPr>
          <w:rFonts w:ascii="Tahoma" w:hAnsi="Tahoma" w:cs="Tahoma"/>
        </w:rPr>
        <w:t>������</w:t>
      </w:r>
      <w:r>
        <w:t>zxMT</w:t>
      </w:r>
      <w:r>
        <w:rPr>
          <w:rFonts w:ascii="Tahoma" w:hAnsi="Tahoma" w:cs="Tahoma"/>
        </w:rPr>
        <w:t>�</w:t>
      </w:r>
      <w:r>
        <w:t>e</w:t>
      </w:r>
      <w:r>
        <w:rPr>
          <w:rFonts w:ascii="Tahoma" w:hAnsi="Tahoma" w:cs="Tahoma"/>
        </w:rPr>
        <w:t>�</w:t>
      </w:r>
      <w:r>
        <w:rPr>
          <w:rFonts w:hint="cs"/>
        </w:rPr>
        <w:t>ݩ</w:t>
      </w:r>
      <w:r>
        <w:rPr>
          <w:rFonts w:ascii="Tahoma" w:hAnsi="Tahoma" w:cs="Tahoma"/>
        </w:rPr>
        <w:t>�</w:t>
      </w:r>
      <w:r>
        <w:t>ۢ|ٜtז</w:t>
      </w:r>
      <w:r>
        <w:rPr>
          <w:rFonts w:ascii="Tahoma" w:hAnsi="Tahoma" w:cs="Tahoma"/>
        </w:rPr>
        <w:t>���</w:t>
      </w:r>
    </w:p>
    <w:p w14:paraId="4D8FAC70" w14:textId="77777777" w:rsidR="0045207C" w:rsidRDefault="0045207C" w:rsidP="007724B4">
      <w:pPr>
        <w:pStyle w:val="Heading3"/>
      </w:pPr>
    </w:p>
    <w:p w14:paraId="1BD71C6E" w14:textId="77777777" w:rsidR="0045207C" w:rsidRDefault="0045207C" w:rsidP="007724B4">
      <w:pPr>
        <w:pStyle w:val="Heading3"/>
      </w:pPr>
    </w:p>
    <w:p w14:paraId="266A7656" w14:textId="77777777" w:rsidR="0045207C" w:rsidRDefault="0045207C" w:rsidP="007724B4">
      <w:pPr>
        <w:pStyle w:val="Heading3"/>
      </w:pPr>
      <w:r>
        <w:t>e</w:t>
      </w:r>
      <w:r>
        <w:rPr>
          <w:rFonts w:ascii="Tahoma" w:hAnsi="Tahoma" w:cs="Tahoma"/>
        </w:rPr>
        <w:t>�</w:t>
      </w:r>
      <w:r>
        <w:t>|kŊh</w:t>
      </w:r>
      <w:r>
        <w:rPr>
          <w:rFonts w:ascii="Tahoma" w:hAnsi="Tahoma" w:cs="Tahoma"/>
        </w:rPr>
        <w:t>��</w:t>
      </w:r>
      <w:r>
        <w:t>0W&lt;</w:t>
      </w:r>
      <w:r>
        <w:rPr>
          <w:rFonts w:ascii="Tahoma" w:hAnsi="Tahoma" w:cs="Tahoma"/>
        </w:rPr>
        <w:t>�</w:t>
      </w:r>
      <w:r>
        <w:t>~r</w:t>
      </w:r>
      <w:r>
        <w:rPr>
          <w:rFonts w:ascii="Tahoma" w:hAnsi="Tahoma" w:cs="Tahoma"/>
        </w:rPr>
        <w:t>���������</w:t>
      </w:r>
      <w:r>
        <w:t>uia</w:t>
      </w:r>
      <w:r>
        <w:rPr>
          <w:rFonts w:ascii="Tahoma" w:hAnsi="Tahoma" w:cs="Tahoma"/>
        </w:rPr>
        <w:t>��������������</w:t>
      </w:r>
    </w:p>
    <w:p w14:paraId="5D4A9AEE" w14:textId="77777777" w:rsidR="0045207C" w:rsidRDefault="0045207C" w:rsidP="007724B4">
      <w:pPr>
        <w:pStyle w:val="Heading3"/>
      </w:pPr>
      <w:r>
        <w:rPr>
          <w:rFonts w:ascii="Tahoma" w:hAnsi="Tahoma" w:cs="Tahoma"/>
        </w:rPr>
        <w:t>��</w:t>
      </w:r>
      <w:r>
        <w:t>NÜo</w:t>
      </w:r>
      <w:r>
        <w:rPr>
          <w:rFonts w:ascii="Tahoma" w:hAnsi="Tahoma" w:cs="Tahoma"/>
        </w:rPr>
        <w:t>������</w:t>
      </w:r>
      <w:r>
        <w:t>ŵ</w:t>
      </w:r>
      <w:r>
        <w:rPr>
          <w:rFonts w:ascii="Tahoma" w:hAnsi="Tahoma" w:cs="Tahoma"/>
        </w:rPr>
        <w:t>�</w:t>
      </w:r>
      <w:r>
        <w:t>WKB</w:t>
      </w:r>
      <w:r>
        <w:rPr>
          <w:rFonts w:ascii="Tahoma" w:hAnsi="Tahoma" w:cs="Tahoma"/>
        </w:rPr>
        <w:t>���������������</w:t>
      </w:r>
      <w:r>
        <w:rPr>
          <w:rFonts w:ascii="Calibri" w:hAnsi="Calibri" w:cs="Calibri"/>
        </w:rPr>
        <w:t>͘</w:t>
      </w:r>
      <w:r>
        <w:rPr>
          <w:rFonts w:ascii="Tahoma" w:hAnsi="Tahoma" w:cs="Tahoma"/>
        </w:rPr>
        <w:t>���</w:t>
      </w:r>
      <w:r>
        <w:t>KKŲ</w:t>
      </w:r>
      <w:r>
        <w:rPr>
          <w:rFonts w:ascii="Tahoma" w:hAnsi="Tahoma" w:cs="Tahoma"/>
        </w:rPr>
        <w:t>�������</w:t>
      </w:r>
      <w:r>
        <w:t>Ų</w:t>
      </w:r>
      <w:r>
        <w:rPr>
          <w:rFonts w:ascii="Tahoma" w:hAnsi="Tahoma" w:cs="Tahoma"/>
        </w:rPr>
        <w:t>��</w:t>
      </w:r>
      <w:r>
        <w:t>KK</w:t>
      </w:r>
      <w:r>
        <w:rPr>
          <w:rFonts w:ascii="Tahoma" w:hAnsi="Tahoma" w:cs="Tahoma"/>
        </w:rPr>
        <w:t>�</w:t>
      </w:r>
      <w:r>
        <w:rPr>
          <w:rFonts w:ascii="Calibri" w:hAnsi="Calibri" w:cs="Calibri"/>
        </w:rPr>
        <w:t>͘</w:t>
      </w:r>
      <w:r>
        <w:rPr>
          <w:rFonts w:ascii="Tahoma" w:hAnsi="Tahoma" w:cs="Tahoma"/>
        </w:rPr>
        <w:t>�������������</w:t>
      </w:r>
      <w:r>
        <w:t>In6</w:t>
      </w:r>
      <w:r>
        <w:rPr>
          <w:rFonts w:ascii="Tahoma" w:hAnsi="Tahoma" w:cs="Tahoma"/>
        </w:rPr>
        <w:t>����</w:t>
      </w:r>
      <w:r>
        <w:rPr>
          <w:rFonts w:ascii="MS Gothic" w:eastAsia="MS Gothic" w:hAnsi="MS Gothic" w:cs="MS Gothic" w:hint="eastAsia"/>
        </w:rPr>
        <w:t>嶇</w:t>
      </w:r>
      <w:r>
        <w:rPr>
          <w:rFonts w:ascii="Tahoma" w:hAnsi="Tahoma" w:cs="Tahoma"/>
        </w:rPr>
        <w:t>��������</w:t>
      </w:r>
      <w:r>
        <w:t>kŊK</w:t>
      </w:r>
      <w:r>
        <w:rPr>
          <w:rFonts w:ascii="Tahoma" w:hAnsi="Tahoma" w:cs="Tahoma"/>
        </w:rPr>
        <w:t>�</w:t>
      </w:r>
      <w:r>
        <w:t>éA;.</w:t>
      </w:r>
      <w:r>
        <w:rPr>
          <w:rFonts w:ascii="Tahoma" w:hAnsi="Tahoma" w:cs="Tahoma"/>
        </w:rPr>
        <w:t>������</w:t>
      </w:r>
      <w:r>
        <w:t>In6</w:t>
      </w:r>
      <w:r>
        <w:rPr>
          <w:rFonts w:ascii="Tahoma" w:hAnsi="Tahoma" w:cs="Tahoma"/>
        </w:rPr>
        <w:t>�����</w:t>
      </w:r>
      <w:r>
        <w:t>ÉÉÉ</w:t>
      </w:r>
      <w:r>
        <w:rPr>
          <w:rFonts w:ascii="Tahoma" w:hAnsi="Tahoma" w:cs="Tahoma"/>
        </w:rPr>
        <w:t>��</w:t>
      </w:r>
      <w:r>
        <w:rPr>
          <w:rFonts w:ascii="Calibri" w:hAnsi="Calibri" w:cs="Calibri"/>
        </w:rPr>
        <w:t>ᬬ</w:t>
      </w:r>
      <w:r>
        <w:rPr>
          <w:rFonts w:ascii="Tahoma" w:hAnsi="Tahoma" w:cs="Tahoma"/>
        </w:rPr>
        <w:t>�</w:t>
      </w:r>
    </w:p>
    <w:p w14:paraId="12268690" w14:textId="77777777" w:rsidR="0045207C" w:rsidRDefault="0045207C" w:rsidP="007724B4">
      <w:pPr>
        <w:pStyle w:val="Heading3"/>
      </w:pPr>
    </w:p>
    <w:p w14:paraId="6B04FD94" w14:textId="77777777" w:rsidR="0045207C" w:rsidRDefault="0045207C" w:rsidP="007724B4">
      <w:pPr>
        <w:pStyle w:val="Heading3"/>
      </w:pPr>
    </w:p>
    <w:p w14:paraId="39810A9B" w14:textId="77777777" w:rsidR="0045207C" w:rsidRDefault="0045207C" w:rsidP="007724B4">
      <w:pPr>
        <w:pStyle w:val="Heading3"/>
      </w:pPr>
      <w:r>
        <w:t>d</w:t>
      </w:r>
      <w:r>
        <w:rPr>
          <w:rFonts w:ascii="Tahoma" w:hAnsi="Tahoma" w:cs="Tahoma"/>
        </w:rPr>
        <w:t>�</w:t>
      </w:r>
      <w:r>
        <w:t>äkŊK</w:t>
      </w:r>
      <w:r>
        <w:rPr>
          <w:rFonts w:ascii="Tahoma" w:hAnsi="Tahoma" w:cs="Tahoma"/>
        </w:rPr>
        <w:t>�</w:t>
      </w:r>
      <w:r>
        <w:t>éA;.</w:t>
      </w:r>
      <w:r>
        <w:rPr>
          <w:rFonts w:ascii="Tahoma" w:hAnsi="Tahoma" w:cs="Tahoma"/>
        </w:rPr>
        <w:t>���������</w:t>
      </w:r>
      <w:r>
        <w:t>öph</w:t>
      </w:r>
      <w:r>
        <w:rPr>
          <w:rFonts w:ascii="Tahoma" w:hAnsi="Tahoma" w:cs="Tahoma"/>
        </w:rPr>
        <w:t>������������������</w:t>
      </w:r>
      <w:r>
        <w:t>z</w:t>
      </w:r>
      <w:r>
        <w:rPr>
          <w:rFonts w:ascii="Tahoma" w:hAnsi="Tahoma" w:cs="Tahoma"/>
        </w:rPr>
        <w:t>��������</w:t>
      </w:r>
      <w:r>
        <w:t>ƹ</w:t>
      </w:r>
      <w:r>
        <w:rPr>
          <w:rFonts w:ascii="Tahoma" w:hAnsi="Tahoma" w:cs="Tahoma"/>
        </w:rPr>
        <w:t>�</w:t>
      </w:r>
      <w:r>
        <w:t>WKB</w:t>
      </w:r>
      <w:r>
        <w:rPr>
          <w:rFonts w:ascii="Tahoma" w:hAnsi="Tahoma" w:cs="Tahoma"/>
        </w:rPr>
        <w:t>������������������</w:t>
      </w:r>
      <w:r>
        <w:t>Δ</w:t>
      </w:r>
      <w:r>
        <w:rPr>
          <w:rFonts w:ascii="Tahoma" w:hAnsi="Tahoma" w:cs="Tahoma"/>
        </w:rPr>
        <w:t>���</w:t>
      </w:r>
      <w:r>
        <w:t>Ӆ</w:t>
      </w:r>
      <w:r>
        <w:rPr>
          <w:rFonts w:ascii="Tahoma" w:hAnsi="Tahoma" w:cs="Tahoma"/>
        </w:rPr>
        <w:t>�</w:t>
      </w:r>
      <w:r>
        <w:t>Ӆ</w:t>
      </w:r>
      <w:r>
        <w:rPr>
          <w:rFonts w:ascii="Tahoma" w:hAnsi="Tahoma" w:cs="Tahoma"/>
        </w:rPr>
        <w:t>���</w:t>
      </w:r>
      <w:r>
        <w:t>Δ</w:t>
      </w:r>
      <w:r>
        <w:rPr>
          <w:rFonts w:ascii="Tahoma" w:hAnsi="Tahoma" w:cs="Tahoma"/>
        </w:rPr>
        <w:t>����������������</w:t>
      </w:r>
      <w:r>
        <w:t>1r6</w:t>
      </w:r>
      <w:r>
        <w:rPr>
          <w:rFonts w:ascii="Tahoma" w:hAnsi="Tahoma" w:cs="Tahoma"/>
        </w:rPr>
        <w:t>�</w:t>
      </w:r>
      <w:r>
        <w:rPr>
          <w:rFonts w:ascii="Microsoft Himalaya" w:hAnsi="Microsoft Himalaya" w:cs="Microsoft Himalaya"/>
        </w:rPr>
        <w:t>༬</w:t>
      </w:r>
      <w:r>
        <w:rPr>
          <w:rFonts w:ascii="Tahoma" w:hAnsi="Tahoma" w:cs="Tahoma"/>
        </w:rPr>
        <w:t>��</w:t>
      </w:r>
      <w:r>
        <w:t>MMM</w:t>
      </w:r>
      <w:r>
        <w:rPr>
          <w:rFonts w:ascii="Tahoma" w:hAnsi="Tahoma" w:cs="Tahoma"/>
        </w:rPr>
        <w:t>������������������</w:t>
      </w:r>
      <w:r>
        <w:t>lǋé</w:t>
      </w:r>
      <w:r>
        <w:rPr>
          <w:rFonts w:ascii="Tahoma" w:hAnsi="Tahoma" w:cs="Tahoma"/>
        </w:rPr>
        <w:t>�</w:t>
      </w:r>
      <w:r>
        <w:t>ö</w:t>
      </w:r>
      <w:r>
        <w:rPr>
          <w:rFonts w:ascii="Tahoma" w:hAnsi="Tahoma" w:cs="Tahoma"/>
        </w:rPr>
        <w:t>⸮������</w:t>
      </w:r>
      <w:r>
        <w:t>1r6</w:t>
      </w:r>
      <w:r>
        <w:rPr>
          <w:rFonts w:ascii="Tahoma" w:hAnsi="Tahoma" w:cs="Tahoma"/>
        </w:rPr>
        <w:t>�</w:t>
      </w:r>
      <w:r>
        <w:rPr>
          <w:rFonts w:ascii="Microsoft Himalaya" w:hAnsi="Microsoft Himalaya" w:cs="Microsoft Himalaya"/>
        </w:rPr>
        <w:t>༬</w:t>
      </w:r>
      <w:r>
        <w:rPr>
          <w:rFonts w:ascii="Tahoma" w:hAnsi="Tahoma" w:cs="Tahoma"/>
        </w:rPr>
        <w:t>��</w:t>
      </w:r>
      <w:r>
        <w:t>DDD</w:t>
      </w:r>
      <w:r>
        <w:rPr>
          <w:rFonts w:ascii="Tahoma" w:hAnsi="Tahoma" w:cs="Tahoma"/>
        </w:rPr>
        <w:t>��������������</w:t>
      </w:r>
      <w:r>
        <w:rPr>
          <w:rFonts w:ascii="MS Gothic" w:eastAsia="MS Gothic" w:hAnsi="MS Gothic" w:cs="MS Gothic" w:hint="eastAsia"/>
        </w:rPr>
        <w:t>槧</w:t>
      </w:r>
      <w:r>
        <w:rPr>
          <w:rFonts w:ascii="Tahoma" w:hAnsi="Tahoma" w:cs="Tahoma"/>
        </w:rPr>
        <w:t>�</w:t>
      </w:r>
      <w:r>
        <w:t>kŉé</w:t>
      </w:r>
      <w:r>
        <w:rPr>
          <w:rFonts w:ascii="Tahoma" w:hAnsi="Tahoma" w:cs="Tahoma"/>
        </w:rPr>
        <w:t>�</w:t>
      </w:r>
      <w:r>
        <w:t>ö</w:t>
      </w:r>
      <w:r>
        <w:rPr>
          <w:rFonts w:ascii="Tahoma" w:hAnsi="Tahoma" w:cs="Tahoma"/>
        </w:rPr>
        <w:t>⸮���������</w:t>
      </w:r>
      <w:r>
        <w:t>-7É</w:t>
      </w:r>
      <w:r>
        <w:rPr>
          <w:rFonts w:ascii="Tahoma" w:hAnsi="Tahoma" w:cs="Tahoma"/>
        </w:rPr>
        <w:t>��������������������������</w:t>
      </w:r>
      <w:r>
        <w:t>ر</w:t>
      </w:r>
      <w:r>
        <w:rPr>
          <w:rFonts w:ascii="Tahoma" w:hAnsi="Tahoma" w:cs="Tahoma"/>
        </w:rPr>
        <w:t>��</w:t>
      </w:r>
      <w:r>
        <w:t>!'</w:t>
      </w:r>
      <w:r>
        <w:rPr>
          <w:rFonts w:ascii="Tahoma" w:hAnsi="Tahoma" w:cs="Tahoma"/>
        </w:rPr>
        <w:t>���������������������</w:t>
      </w:r>
      <w:r>
        <w:t>Δ</w:t>
      </w:r>
      <w:r>
        <w:rPr>
          <w:rFonts w:ascii="Tahoma" w:hAnsi="Tahoma" w:cs="Tahoma"/>
        </w:rPr>
        <w:t>��</w:t>
      </w:r>
      <w:r>
        <w:t>%%</w:t>
      </w:r>
      <w:r>
        <w:rPr>
          <w:rFonts w:ascii="Tahoma" w:hAnsi="Tahoma" w:cs="Tahoma"/>
        </w:rPr>
        <w:t>���</w:t>
      </w:r>
      <w:r>
        <w:t>%%Δ</w:t>
      </w:r>
      <w:r>
        <w:rPr>
          <w:rFonts w:ascii="Tahoma" w:hAnsi="Tahoma" w:cs="Tahoma"/>
        </w:rPr>
        <w:t>�������������������</w:t>
      </w:r>
      <w:r>
        <w:t>4x:</w:t>
      </w:r>
      <w:r>
        <w:rPr>
          <w:rFonts w:ascii="Tahoma" w:hAnsi="Tahoma" w:cs="Tahoma"/>
        </w:rPr>
        <w:t>��</w:t>
      </w:r>
      <w:r>
        <w:t>ƹ</w:t>
      </w:r>
      <w:r>
        <w:rPr>
          <w:rFonts w:ascii="Tahoma" w:hAnsi="Tahoma" w:cs="Tahoma"/>
        </w:rPr>
        <w:t>��</w:t>
      </w:r>
      <w:r>
        <w:t>MMM</w:t>
      </w:r>
      <w:r>
        <w:rPr>
          <w:rFonts w:ascii="Tahoma" w:hAnsi="Tahoma" w:cs="Tahoma"/>
        </w:rPr>
        <w:t>������������������</w:t>
      </w:r>
      <w:r>
        <w:t>lȌa</w:t>
      </w:r>
      <w:r>
        <w:rPr>
          <w:rFonts w:ascii="Tahoma" w:hAnsi="Tahoma" w:cs="Tahoma"/>
        </w:rPr>
        <w:t>�</w:t>
      </w:r>
      <w:r>
        <w:t>å!</w:t>
      </w:r>
      <w:r>
        <w:rPr>
          <w:rFonts w:ascii="Tahoma" w:hAnsi="Tahoma" w:cs="Tahoma"/>
        </w:rPr>
        <w:t>������</w:t>
      </w:r>
      <w:r>
        <w:t>4x:</w:t>
      </w:r>
      <w:r>
        <w:rPr>
          <w:rFonts w:ascii="Tahoma" w:hAnsi="Tahoma" w:cs="Tahoma"/>
        </w:rPr>
        <w:t>��</w:t>
      </w:r>
      <w:r>
        <w:t>ƹ</w:t>
      </w:r>
      <w:r>
        <w:rPr>
          <w:rFonts w:ascii="Tahoma" w:hAnsi="Tahoma" w:cs="Tahoma"/>
        </w:rPr>
        <w:t>��</w:t>
      </w:r>
      <w:r>
        <w:t>HHH</w:t>
      </w:r>
      <w:r>
        <w:rPr>
          <w:rFonts w:ascii="Tahoma" w:hAnsi="Tahoma" w:cs="Tahoma"/>
        </w:rPr>
        <w:t>�����������������</w:t>
      </w:r>
      <w:r>
        <w:t>lȌa</w:t>
      </w:r>
      <w:r>
        <w:rPr>
          <w:rFonts w:ascii="Tahoma" w:hAnsi="Tahoma" w:cs="Tahoma"/>
        </w:rPr>
        <w:t>�</w:t>
      </w:r>
      <w:r>
        <w:t>å!</w:t>
      </w:r>
      <w:r>
        <w:rPr>
          <w:rFonts w:ascii="Tahoma" w:hAnsi="Tahoma" w:cs="Tahoma"/>
        </w:rPr>
        <w:t>������</w:t>
      </w:r>
      <w:r>
        <w:t>S_d</w:t>
      </w:r>
      <w:r>
        <w:rPr>
          <w:rFonts w:ascii="Tahoma" w:hAnsi="Tahoma" w:cs="Tahoma"/>
        </w:rPr>
        <w:t>��</w:t>
      </w:r>
      <w:r>
        <w:t>NÜo</w:t>
      </w:r>
      <w:r>
        <w:rPr>
          <w:rFonts w:ascii="Tahoma" w:hAnsi="Tahoma" w:cs="Tahoma"/>
        </w:rPr>
        <w:t>������������������������</w:t>
      </w:r>
      <w:r>
        <w:t>09D</w:t>
      </w:r>
      <w:r>
        <w:rPr>
          <w:rFonts w:ascii="Tahoma" w:hAnsi="Tahoma" w:cs="Tahoma"/>
        </w:rPr>
        <w:t>��</w:t>
      </w:r>
      <w:r>
        <w:t>DMT</w:t>
      </w:r>
      <w:r>
        <w:rPr>
          <w:rFonts w:ascii="Tahoma" w:hAnsi="Tahoma" w:cs="Tahoma"/>
        </w:rPr>
        <w:t>���������������������</w:t>
      </w:r>
      <w:r>
        <w:t>Ư</w:t>
      </w:r>
      <w:r>
        <w:rPr>
          <w:rFonts w:ascii="Tahoma" w:hAnsi="Tahoma" w:cs="Tahoma"/>
        </w:rPr>
        <w:t>���</w:t>
      </w:r>
    </w:p>
    <w:p w14:paraId="2680AF42" w14:textId="77777777" w:rsidR="0045207C" w:rsidRDefault="0045207C" w:rsidP="007724B4">
      <w:pPr>
        <w:pStyle w:val="Heading3"/>
      </w:pPr>
      <w:r>
        <w:t>Ʈ</w:t>
      </w:r>
      <w:r>
        <w:rPr>
          <w:rFonts w:ascii="Tahoma" w:hAnsi="Tahoma" w:cs="Tahoma"/>
        </w:rPr>
        <w:t>����������������������</w:t>
      </w:r>
      <w:r>
        <w:t>QüÉ</w:t>
      </w:r>
      <w:r>
        <w:rPr>
          <w:rFonts w:ascii="Tahoma" w:hAnsi="Tahoma" w:cs="Tahoma"/>
        </w:rPr>
        <w:t>�</w:t>
      </w:r>
      <w:r>
        <w:t>Я</w:t>
      </w:r>
      <w:r>
        <w:rPr>
          <w:rFonts w:ascii="Tahoma" w:hAnsi="Tahoma" w:cs="Tahoma"/>
        </w:rPr>
        <w:t>��</w:t>
      </w:r>
      <w:r>
        <w:rPr>
          <w:rFonts w:ascii="Calibri" w:hAnsi="Calibri" w:cs="Calibri"/>
        </w:rPr>
        <w:t>׼</w:t>
      </w:r>
      <w:r>
        <w:rPr>
          <w:rFonts w:ascii="Tahoma" w:hAnsi="Tahoma" w:cs="Tahoma"/>
        </w:rPr>
        <w:t>��</w:t>
      </w:r>
      <w:r>
        <w:t>MMM</w:t>
      </w:r>
      <w:r>
        <w:rPr>
          <w:rFonts w:ascii="Tahoma" w:hAnsi="Tahoma" w:cs="Tahoma"/>
        </w:rPr>
        <w:t>������</w:t>
      </w:r>
      <w:r>
        <w:t>MMMFFF;;;mʍN</w:t>
      </w:r>
      <w:r>
        <w:rPr>
          <w:rFonts w:ascii="Tahoma" w:hAnsi="Tahoma" w:cs="Tahoma"/>
        </w:rPr>
        <w:t>�</w:t>
      </w:r>
      <w:r>
        <w:t>fÉÉ+</w:t>
      </w:r>
      <w:r>
        <w:rPr>
          <w:rFonts w:ascii="Tahoma" w:hAnsi="Tahoma" w:cs="Tahoma"/>
        </w:rPr>
        <w:t>������</w:t>
      </w:r>
      <w:r>
        <w:t>QüÉ</w:t>
      </w:r>
      <w:r>
        <w:rPr>
          <w:rFonts w:ascii="Tahoma" w:hAnsi="Tahoma" w:cs="Tahoma"/>
        </w:rPr>
        <w:t>�</w:t>
      </w:r>
      <w:r>
        <w:t>Я</w:t>
      </w:r>
      <w:r>
        <w:rPr>
          <w:rFonts w:ascii="Tahoma" w:hAnsi="Tahoma" w:cs="Tahoma"/>
        </w:rPr>
        <w:t>���</w:t>
      </w:r>
      <w:r>
        <w:t>KKKHHHDDDÉÉÉ</w:t>
      </w:r>
      <w:r>
        <w:rPr>
          <w:rFonts w:ascii="Tahoma" w:hAnsi="Tahoma" w:cs="Tahoma"/>
        </w:rPr>
        <w:t>������</w:t>
      </w:r>
      <w:r>
        <w:t>o</w:t>
      </w:r>
      <w:r>
        <w:rPr>
          <w:rFonts w:ascii="Tahoma" w:hAnsi="Tahoma" w:cs="Tahoma"/>
        </w:rPr>
        <w:t>��</w:t>
      </w:r>
      <w:r>
        <w:t>mʍN</w:t>
      </w:r>
      <w:r>
        <w:rPr>
          <w:rFonts w:ascii="Tahoma" w:hAnsi="Tahoma" w:cs="Tahoma"/>
        </w:rPr>
        <w:t>�</w:t>
      </w:r>
      <w:r>
        <w:t>fÉÉ+</w:t>
      </w:r>
      <w:r>
        <w:rPr>
          <w:rFonts w:ascii="Tahoma" w:hAnsi="Tahoma" w:cs="Tahoma"/>
        </w:rPr>
        <w:t>���������</w:t>
      </w:r>
      <w:r>
        <w:t>S_d</w:t>
      </w:r>
      <w:r>
        <w:rPr>
          <w:rFonts w:ascii="Tahoma" w:hAnsi="Tahoma" w:cs="Tahoma"/>
        </w:rPr>
        <w:t>��</w:t>
      </w:r>
      <w:r>
        <w:t>NÜo</w:t>
      </w:r>
      <w:r>
        <w:rPr>
          <w:rFonts w:ascii="Tahoma" w:hAnsi="Tahoma" w:cs="Tahoma"/>
        </w:rPr>
        <w:t>������������������</w:t>
      </w:r>
      <w:r>
        <w:t>3&lt;H</w:t>
      </w:r>
      <w:r>
        <w:rPr>
          <w:rFonts w:ascii="Tahoma" w:hAnsi="Tahoma" w:cs="Tahoma"/>
        </w:rPr>
        <w:t>��</w:t>
      </w:r>
      <w:r>
        <w:t>DMT</w:t>
      </w:r>
      <w:r>
        <w:rPr>
          <w:rFonts w:ascii="Tahoma" w:hAnsi="Tahoma" w:cs="Tahoma"/>
        </w:rPr>
        <w:t>���������������������</w:t>
      </w:r>
      <w:r>
        <w:t>=</w:t>
      </w:r>
      <w:r>
        <w:rPr>
          <w:rFonts w:ascii="Tahoma" w:hAnsi="Tahoma" w:cs="Tahoma"/>
        </w:rPr>
        <w:t>�</w:t>
      </w:r>
      <w:r>
        <w:rPr>
          <w:rFonts w:ascii="Segoe UI Historic" w:hAnsi="Segoe UI Historic" w:cs="Segoe UI Historic"/>
        </w:rPr>
        <w:t>܍</w:t>
      </w:r>
      <w:r>
        <w:t>y</w:t>
      </w:r>
      <w:r>
        <w:rPr>
          <w:rFonts w:ascii="Tahoma" w:hAnsi="Tahoma" w:cs="Tahoma"/>
        </w:rPr>
        <w:t>�</w:t>
      </w:r>
      <w:r>
        <w:t>E</w:t>
      </w:r>
      <w:r>
        <w:rPr>
          <w:rFonts w:ascii="Tahoma" w:hAnsi="Tahoma" w:cs="Tahoma"/>
        </w:rPr>
        <w:t>�</w:t>
      </w:r>
      <w:r>
        <w:t>8</w:t>
      </w:r>
      <w:r>
        <w:rPr>
          <w:rFonts w:ascii="Tahoma" w:hAnsi="Tahoma" w:cs="Tahoma"/>
        </w:rPr>
        <w:t>�</w:t>
      </w:r>
      <w:r>
        <w:t>zk:</w:t>
      </w:r>
      <w:r>
        <w:rPr>
          <w:rFonts w:ascii="Tahoma" w:hAnsi="Tahoma" w:cs="Tahoma"/>
        </w:rPr>
        <w:t>�������������������</w:t>
      </w:r>
      <w:r>
        <w:t>å</w:t>
      </w:r>
      <w:r>
        <w:rPr>
          <w:rFonts w:ascii="Tahoma" w:hAnsi="Tahoma" w:cs="Tahoma"/>
        </w:rPr>
        <w:t>�</w:t>
      </w:r>
      <w:r>
        <w:t>L</w:t>
      </w:r>
      <w:r>
        <w:rPr>
          <w:rFonts w:ascii="Tahoma" w:hAnsi="Tahoma" w:cs="Tahoma"/>
        </w:rPr>
        <w:t>�������</w:t>
      </w:r>
      <w:r>
        <w:rPr>
          <w:rFonts w:hint="cs"/>
        </w:rPr>
        <w:t>ۿ</w:t>
      </w:r>
      <w:r>
        <w:rPr>
          <w:rFonts w:ascii="Tahoma" w:hAnsi="Tahoma" w:cs="Tahoma"/>
        </w:rPr>
        <w:t>��</w:t>
      </w:r>
      <w:r>
        <w:t>MMM</w:t>
      </w:r>
      <w:r>
        <w:rPr>
          <w:rFonts w:ascii="Tahoma" w:hAnsi="Tahoma" w:cs="Tahoma"/>
        </w:rPr>
        <w:t>�����</w:t>
      </w:r>
      <w:r>
        <w:t>å</w:t>
      </w:r>
      <w:r>
        <w:rPr>
          <w:rFonts w:ascii="Segoe UI Historic" w:hAnsi="Segoe UI Historic" w:cs="Segoe UI Historic"/>
        </w:rPr>
        <w:t>ܞ</w:t>
      </w:r>
      <w:r>
        <w:t>sԔpϐ8nH</w:t>
      </w:r>
      <w:r>
        <w:rPr>
          <w:rFonts w:ascii="Tahoma" w:hAnsi="Tahoma" w:cs="Tahoma"/>
        </w:rPr>
        <w:t>�</w:t>
      </w:r>
      <w:r>
        <w:t>vb</w:t>
      </w:r>
      <w:r>
        <w:rPr>
          <w:rFonts w:ascii="Tahoma" w:hAnsi="Tahoma" w:cs="Tahoma"/>
        </w:rPr>
        <w:t>������</w:t>
      </w:r>
      <w:r>
        <w:t>å</w:t>
      </w:r>
      <w:r>
        <w:rPr>
          <w:rFonts w:ascii="Tahoma" w:hAnsi="Tahoma" w:cs="Tahoma"/>
        </w:rPr>
        <w:t>�</w:t>
      </w:r>
      <w:r>
        <w:t>L</w:t>
      </w:r>
      <w:r>
        <w:rPr>
          <w:rFonts w:ascii="Tahoma" w:hAnsi="Tahoma" w:cs="Tahoma"/>
        </w:rPr>
        <w:t>����������</w:t>
      </w:r>
      <w:r>
        <w:t>ӱ</w:t>
      </w:r>
      <w:r>
        <w:rPr>
          <w:rFonts w:ascii="Tahoma" w:hAnsi="Tahoma" w:cs="Tahoma"/>
        </w:rPr>
        <w:t>��</w:t>
      </w:r>
      <w:r>
        <w:t>DDD</w:t>
      </w:r>
      <w:r>
        <w:rPr>
          <w:rFonts w:ascii="Tahoma" w:hAnsi="Tahoma" w:cs="Tahoma"/>
        </w:rPr>
        <w:t>���</w:t>
      </w:r>
      <w:r>
        <w:t>777y</w:t>
      </w:r>
      <w:r>
        <w:rPr>
          <w:rFonts w:ascii="Tahoma" w:hAnsi="Tahoma" w:cs="Tahoma"/>
        </w:rPr>
        <w:t>��</w:t>
      </w:r>
      <w:r>
        <w:t>sԔpϐ8nH</w:t>
      </w:r>
      <w:r>
        <w:rPr>
          <w:rFonts w:ascii="Tahoma" w:hAnsi="Tahoma" w:cs="Tahoma"/>
        </w:rPr>
        <w:t>�</w:t>
      </w:r>
      <w:r>
        <w:t>vb</w:t>
      </w:r>
      <w:r>
        <w:rPr>
          <w:rFonts w:ascii="Tahoma" w:hAnsi="Tahoma" w:cs="Tahoma"/>
        </w:rPr>
        <w:t>������������</w:t>
      </w:r>
      <w:r>
        <w:t>S_d</w:t>
      </w:r>
      <w:r>
        <w:rPr>
          <w:rFonts w:ascii="Tahoma" w:hAnsi="Tahoma" w:cs="Tahoma"/>
        </w:rPr>
        <w:t>��</w:t>
      </w:r>
      <w:r>
        <w:t>NÜo</w:t>
      </w:r>
      <w:r>
        <w:rPr>
          <w:rFonts w:ascii="Tahoma" w:hAnsi="Tahoma" w:cs="Tahoma"/>
        </w:rPr>
        <w:t>������������</w:t>
      </w:r>
      <w:r>
        <w:t>:FS</w:t>
      </w:r>
      <w:r>
        <w:rPr>
          <w:rFonts w:ascii="Tahoma" w:hAnsi="Tahoma" w:cs="Tahoma"/>
        </w:rPr>
        <w:t>��</w:t>
      </w:r>
      <w:r>
        <w:t>DMT</w:t>
      </w:r>
      <w:r>
        <w:rPr>
          <w:rFonts w:ascii="Tahoma" w:hAnsi="Tahoma" w:cs="Tahoma"/>
        </w:rPr>
        <w:t>���������������������</w:t>
      </w:r>
      <w:r>
        <w:t>=</w:t>
      </w:r>
      <w:r>
        <w:rPr>
          <w:rFonts w:ascii="Tahoma" w:hAnsi="Tahoma" w:cs="Tahoma"/>
        </w:rPr>
        <w:t>��</w:t>
      </w:r>
      <w:r>
        <w:t>k</w:t>
      </w:r>
      <w:r>
        <w:rPr>
          <w:rFonts w:ascii="Tahoma" w:hAnsi="Tahoma" w:cs="Tahoma"/>
        </w:rPr>
        <w:t>�</w:t>
      </w:r>
      <w:r>
        <w:t>Y̰</w:t>
      </w:r>
      <w:r>
        <w:rPr>
          <w:rFonts w:ascii="Tahoma" w:hAnsi="Tahoma" w:cs="Tahoma"/>
        </w:rPr>
        <w:t>�</w:t>
      </w:r>
      <w:r>
        <w:rPr>
          <w:rFonts w:ascii="Calibri" w:hAnsi="Calibri" w:cs="Calibri"/>
        </w:rPr>
        <w:t>ͭ</w:t>
      </w:r>
      <w:r>
        <w:rPr>
          <w:rFonts w:ascii="Tahoma" w:hAnsi="Tahoma" w:cs="Tahoma"/>
        </w:rPr>
        <w:t>��</w:t>
      </w:r>
      <w:r>
        <w:t>ÅÉ</w:t>
      </w:r>
      <w:r>
        <w:rPr>
          <w:rFonts w:ascii="Tahoma" w:hAnsi="Tahoma" w:cs="Tahoma"/>
        </w:rPr>
        <w:t>�</w:t>
      </w:r>
      <w:r>
        <w:t>éM9</w:t>
      </w:r>
      <w:r>
        <w:rPr>
          <w:rFonts w:ascii="Tahoma" w:hAnsi="Tahoma" w:cs="Tahoma"/>
        </w:rPr>
        <w:t>�������������������</w:t>
      </w:r>
      <w:r>
        <w:t>Ö</w:t>
      </w:r>
      <w:r>
        <w:rPr>
          <w:rFonts w:ascii="Tahoma" w:hAnsi="Tahoma" w:cs="Tahoma"/>
        </w:rPr>
        <w:t>�</w:t>
      </w:r>
      <w:r>
        <w:t>X</w:t>
      </w:r>
      <w:r>
        <w:rPr>
          <w:rFonts w:ascii="Tahoma" w:hAnsi="Tahoma" w:cs="Tahoma"/>
        </w:rPr>
        <w:t>�</w:t>
      </w:r>
      <w:r>
        <w:t>ָ</w:t>
      </w:r>
      <w:r>
        <w:rPr>
          <w:rFonts w:ascii="Tahoma" w:hAnsi="Tahoma" w:cs="Tahoma"/>
        </w:rPr>
        <w:t>�����</w:t>
      </w:r>
      <w:r>
        <w:t>۽</w:t>
      </w:r>
      <w:r>
        <w:rPr>
          <w:rFonts w:ascii="Tahoma" w:hAnsi="Tahoma" w:cs="Tahoma"/>
        </w:rPr>
        <w:t>��</w:t>
      </w:r>
      <w:r>
        <w:t>MMM</w:t>
      </w:r>
      <w:r>
        <w:rPr>
          <w:rFonts w:ascii="Tahoma" w:hAnsi="Tahoma" w:cs="Tahoma"/>
        </w:rPr>
        <w:t>�</w:t>
      </w:r>
      <w:r>
        <w:rPr>
          <w:rFonts w:ascii="MS Gothic" w:eastAsia="MS Gothic" w:hAnsi="MS Gothic" w:cs="MS Gothic" w:hint="eastAsia"/>
        </w:rPr>
        <w:t>毅</w:t>
      </w:r>
      <w:r>
        <w:rPr>
          <w:rFonts w:ascii="Ebrima" w:hAnsi="Ebrima" w:cs="Ebrima"/>
        </w:rPr>
        <w:t>ߤ</w:t>
      </w:r>
      <w:r>
        <w:t>zךT</w:t>
      </w:r>
      <w:r>
        <w:rPr>
          <w:rFonts w:ascii="Tahoma" w:hAnsi="Tahoma" w:cs="Tahoma"/>
        </w:rPr>
        <w:t>�</w:t>
      </w:r>
      <w:r>
        <w:t>m2O.</w:t>
      </w:r>
      <w:r>
        <w:rPr>
          <w:rFonts w:ascii="Tahoma" w:hAnsi="Tahoma" w:cs="Tahoma"/>
        </w:rPr>
        <w:t>������������</w:t>
      </w:r>
      <w:r>
        <w:t>Ö</w:t>
      </w:r>
      <w:r>
        <w:rPr>
          <w:rFonts w:ascii="Tahoma" w:hAnsi="Tahoma" w:cs="Tahoma"/>
        </w:rPr>
        <w:t>�</w:t>
      </w:r>
      <w:r>
        <w:t>X</w:t>
      </w:r>
      <w:r>
        <w:rPr>
          <w:rFonts w:ascii="Tahoma" w:hAnsi="Tahoma" w:cs="Tahoma"/>
        </w:rPr>
        <w:t>�</w:t>
      </w:r>
      <w:r>
        <w:t>ָ</w:t>
      </w:r>
      <w:r>
        <w:rPr>
          <w:rFonts w:ascii="Tahoma" w:hAnsi="Tahoma" w:cs="Tahoma"/>
        </w:rPr>
        <w:t>�����</w:t>
      </w:r>
      <w:r>
        <w:t>۽</w:t>
      </w:r>
      <w:r>
        <w:rPr>
          <w:rFonts w:ascii="Tahoma" w:hAnsi="Tahoma" w:cs="Tahoma"/>
        </w:rPr>
        <w:t>��</w:t>
      </w:r>
      <w:r>
        <w:t>HHHDDD</w:t>
      </w:r>
      <w:r>
        <w:rPr>
          <w:rFonts w:ascii="Tahoma" w:hAnsi="Tahoma" w:cs="Tahoma"/>
        </w:rPr>
        <w:t>�</w:t>
      </w:r>
      <w:r>
        <w:t>Ö</w:t>
      </w:r>
      <w:r>
        <w:rPr>
          <w:rFonts w:ascii="Tahoma" w:hAnsi="Tahoma" w:cs="Tahoma"/>
        </w:rPr>
        <w:t>�</w:t>
      </w:r>
      <w:r>
        <w:rPr>
          <w:rFonts w:ascii="Ebrima" w:hAnsi="Ebrima" w:cs="Ebrima"/>
        </w:rPr>
        <w:t>ߤ</w:t>
      </w:r>
      <w:r>
        <w:t>zךT</w:t>
      </w:r>
      <w:r>
        <w:rPr>
          <w:rFonts w:ascii="Tahoma" w:hAnsi="Tahoma" w:cs="Tahoma"/>
        </w:rPr>
        <w:t>�</w:t>
      </w:r>
      <w:r>
        <w:t>m2O.</w:t>
      </w:r>
      <w:r>
        <w:rPr>
          <w:rFonts w:ascii="Tahoma" w:hAnsi="Tahoma" w:cs="Tahoma"/>
        </w:rPr>
        <w:t>������������������</w:t>
      </w:r>
      <w:r>
        <w:t>S_d</w:t>
      </w:r>
      <w:r>
        <w:rPr>
          <w:rFonts w:ascii="Tahoma" w:hAnsi="Tahoma" w:cs="Tahoma"/>
        </w:rPr>
        <w:t>��</w:t>
      </w:r>
      <w:r>
        <w:t>NÜo</w:t>
      </w:r>
      <w:r>
        <w:rPr>
          <w:rFonts w:ascii="Tahoma" w:hAnsi="Tahoma" w:cs="Tahoma"/>
        </w:rPr>
        <w:t>������</w:t>
      </w:r>
      <w:r>
        <w:t>DQé</w:t>
      </w:r>
    </w:p>
    <w:p w14:paraId="31D02D60" w14:textId="77777777" w:rsidR="0045207C" w:rsidRDefault="0045207C" w:rsidP="007724B4">
      <w:pPr>
        <w:pStyle w:val="Heading3"/>
      </w:pPr>
      <w:r>
        <w:rPr>
          <w:rFonts w:ascii="Tahoma" w:hAnsi="Tahoma" w:cs="Tahoma"/>
        </w:rPr>
        <w:t>��</w:t>
      </w:r>
      <w:r>
        <w:t>DMT</w:t>
      </w:r>
      <w:r>
        <w:rPr>
          <w:rFonts w:ascii="Tahoma" w:hAnsi="Tahoma" w:cs="Tahoma"/>
        </w:rPr>
        <w:t>⸮</w:t>
      </w:r>
      <w:r>
        <w:t>;</w:t>
      </w:r>
      <w:r>
        <w:rPr>
          <w:rFonts w:ascii="Tahoma" w:hAnsi="Tahoma" w:cs="Tahoma"/>
        </w:rPr>
        <w:t>����������������������</w:t>
      </w:r>
      <w:r>
        <w:t>vZ</w:t>
      </w:r>
      <w:r>
        <w:rPr>
          <w:rFonts w:ascii="Tahoma" w:hAnsi="Tahoma" w:cs="Tahoma"/>
        </w:rPr>
        <w:t>�</w:t>
      </w:r>
      <w:r>
        <w:t>ÄǼ</w:t>
      </w:r>
      <w:r>
        <w:rPr>
          <w:rFonts w:ascii="Tahoma" w:hAnsi="Tahoma" w:cs="Tahoma"/>
        </w:rPr>
        <w:t>�������</w:t>
      </w:r>
      <w:r>
        <w:t>ɲ</w:t>
      </w:r>
      <w:r>
        <w:rPr>
          <w:rFonts w:ascii="Tahoma" w:hAnsi="Tahoma" w:cs="Tahoma"/>
        </w:rPr>
        <w:t>��</w:t>
      </w:r>
      <w:r>
        <w:t>M.</w:t>
      </w:r>
      <w:r>
        <w:rPr>
          <w:rFonts w:ascii="Tahoma" w:hAnsi="Tahoma" w:cs="Tahoma"/>
        </w:rPr>
        <w:t>�</w:t>
      </w:r>
      <w:r>
        <w:t>;.;</w:t>
      </w:r>
      <w:r>
        <w:rPr>
          <w:rFonts w:ascii="Tahoma" w:hAnsi="Tahoma" w:cs="Tahoma"/>
        </w:rPr>
        <w:t>������������������</w:t>
      </w:r>
      <w:r>
        <w:t>de</w:t>
      </w:r>
      <w:r>
        <w:rPr>
          <w:rFonts w:ascii="Tahoma" w:hAnsi="Tahoma" w:cs="Tahoma"/>
        </w:rPr>
        <w:t>�</w:t>
      </w:r>
      <w:r>
        <w:t>m</w:t>
      </w:r>
      <w:r>
        <w:rPr>
          <w:rFonts w:ascii="Tahoma" w:hAnsi="Tahoma" w:cs="Tahoma"/>
        </w:rPr>
        <w:t>�</w:t>
      </w:r>
      <w:r>
        <w:t>ֹ</w:t>
      </w:r>
      <w:r>
        <w:rPr>
          <w:rFonts w:ascii="Tahoma" w:hAnsi="Tahoma" w:cs="Tahoma"/>
        </w:rPr>
        <w:t>�����</w:t>
      </w:r>
      <w:r>
        <w:t>ٹ</w:t>
      </w:r>
      <w:r>
        <w:rPr>
          <w:rFonts w:ascii="Tahoma" w:hAnsi="Tahoma" w:cs="Tahoma"/>
        </w:rPr>
        <w:t>��</w:t>
      </w:r>
      <w:r>
        <w:t>MMM</w:t>
      </w:r>
      <w:r>
        <w:rPr>
          <w:rFonts w:ascii="Tahoma" w:hAnsi="Tahoma" w:cs="Tahoma"/>
        </w:rPr>
        <w:t>�</w:t>
      </w:r>
      <w:r>
        <w:rPr>
          <w:rFonts w:ascii="MS Gothic" w:eastAsia="MS Gothic" w:hAnsi="MS Gothic" w:cs="MS Gothic" w:hint="eastAsia"/>
        </w:rPr>
        <w:t>繐</w:t>
      </w:r>
      <w:r>
        <w:rPr>
          <w:rFonts w:ascii="Tahoma" w:hAnsi="Tahoma" w:cs="Tahoma"/>
        </w:rPr>
        <w:t>�</w:t>
      </w:r>
      <w:r>
        <w:t>a</w:t>
      </w:r>
      <w:r>
        <w:rPr>
          <w:rFonts w:ascii="Tahoma" w:hAnsi="Tahoma" w:cs="Tahoma"/>
        </w:rPr>
        <w:t>�</w:t>
      </w:r>
      <w:r>
        <w:t>y4f&lt;</w:t>
      </w:r>
      <w:r>
        <w:rPr>
          <w:rFonts w:ascii="Tahoma" w:hAnsi="Tahoma" w:cs="Tahoma"/>
        </w:rPr>
        <w:t>��</w:t>
      </w:r>
      <w:r>
        <w:t>v</w:t>
      </w:r>
      <w:r>
        <w:rPr>
          <w:rFonts w:ascii="Tahoma" w:hAnsi="Tahoma" w:cs="Tahoma"/>
        </w:rPr>
        <w:t>��������������</w:t>
      </w:r>
      <w:r>
        <w:t>de</w:t>
      </w:r>
      <w:r>
        <w:rPr>
          <w:rFonts w:ascii="Tahoma" w:hAnsi="Tahoma" w:cs="Tahoma"/>
        </w:rPr>
        <w:t>�</w:t>
      </w:r>
      <w:r>
        <w:t>m</w:t>
      </w:r>
      <w:r>
        <w:rPr>
          <w:rFonts w:ascii="Tahoma" w:hAnsi="Tahoma" w:cs="Tahoma"/>
        </w:rPr>
        <w:t>�</w:t>
      </w:r>
      <w:r>
        <w:t>ֹ</w:t>
      </w:r>
      <w:r>
        <w:rPr>
          <w:rFonts w:ascii="Tahoma" w:hAnsi="Tahoma" w:cs="Tahoma"/>
        </w:rPr>
        <w:t>������</w:t>
      </w:r>
      <w:r>
        <w:t>KKK</w:t>
      </w:r>
      <w:r>
        <w:rPr>
          <w:rFonts w:ascii="Tahoma" w:hAnsi="Tahoma" w:cs="Tahoma"/>
        </w:rPr>
        <w:t>�</w:t>
      </w:r>
      <w:r>
        <w:t>ǫ</w:t>
      </w:r>
      <w:r>
        <w:rPr>
          <w:rFonts w:ascii="Tahoma" w:hAnsi="Tahoma" w:cs="Tahoma"/>
        </w:rPr>
        <w:t>�</w:t>
      </w:r>
      <w:r>
        <w:rPr>
          <w:rFonts w:ascii="MS Gothic" w:eastAsia="MS Gothic" w:hAnsi="MS Gothic" w:cs="MS Gothic" w:hint="eastAsia"/>
        </w:rPr>
        <w:t>蹐</w:t>
      </w:r>
      <w:r>
        <w:rPr>
          <w:rFonts w:ascii="Tahoma" w:hAnsi="Tahoma" w:cs="Tahoma"/>
        </w:rPr>
        <w:t>�</w:t>
      </w:r>
      <w:r>
        <w:t>a</w:t>
      </w:r>
      <w:r>
        <w:rPr>
          <w:rFonts w:ascii="Tahoma" w:hAnsi="Tahoma" w:cs="Tahoma"/>
        </w:rPr>
        <w:t>�</w:t>
      </w:r>
      <w:r>
        <w:t>y4f&lt;</w:t>
      </w:r>
      <w:r>
        <w:rPr>
          <w:rFonts w:ascii="Tahoma" w:hAnsi="Tahoma" w:cs="Tahoma"/>
        </w:rPr>
        <w:t>��</w:t>
      </w:r>
      <w:r>
        <w:t>v</w:t>
      </w:r>
      <w:r>
        <w:rPr>
          <w:rFonts w:ascii="Tahoma" w:hAnsi="Tahoma" w:cs="Tahoma"/>
        </w:rPr>
        <w:t>���������������������</w:t>
      </w:r>
      <w:r>
        <w:t>S_d</w:t>
      </w:r>
      <w:r>
        <w:rPr>
          <w:rFonts w:ascii="Tahoma" w:hAnsi="Tahoma" w:cs="Tahoma"/>
        </w:rPr>
        <w:t>��</w:t>
      </w:r>
      <w:r>
        <w:t>NÜoKÄk</w:t>
      </w:r>
      <w:r>
        <w:rPr>
          <w:rFonts w:ascii="Tahoma" w:hAnsi="Tahoma" w:cs="Tahoma"/>
        </w:rPr>
        <w:t>��</w:t>
      </w:r>
      <w:r>
        <w:t>DMT'1l</w:t>
      </w:r>
      <w:r>
        <w:rPr>
          <w:rFonts w:ascii="Tahoma" w:hAnsi="Tahoma" w:cs="Tahoma"/>
        </w:rPr>
        <w:t>⸮</w:t>
      </w:r>
      <w:r>
        <w:t>!J</w:t>
      </w:r>
      <w:r>
        <w:rPr>
          <w:rFonts w:ascii="Tahoma" w:hAnsi="Tahoma" w:cs="Tahoma"/>
        </w:rPr>
        <w:t>���������������</w:t>
      </w:r>
      <w:r>
        <w:t>Ŵ</w:t>
      </w:r>
      <w:r>
        <w:rPr>
          <w:rFonts w:ascii="Tahoma" w:hAnsi="Tahoma" w:cs="Tahoma"/>
        </w:rPr>
        <w:t>��</w:t>
      </w:r>
      <w:r>
        <w:t>C-</w:t>
      </w:r>
      <w:r>
        <w:rPr>
          <w:rFonts w:ascii="Tahoma" w:hAnsi="Tahoma" w:cs="Tahoma"/>
        </w:rPr>
        <w:t>�</w:t>
      </w:r>
      <w:r>
        <w:t>iÉǷ</w:t>
      </w:r>
      <w:r>
        <w:rPr>
          <w:rFonts w:ascii="Tahoma" w:hAnsi="Tahoma" w:cs="Tahoma"/>
        </w:rPr>
        <w:t>�������������</w:t>
      </w:r>
      <w:r>
        <w:t>ɬ</w:t>
      </w:r>
      <w:r>
        <w:rPr>
          <w:rFonts w:ascii="Tahoma" w:hAnsi="Tahoma" w:cs="Tahoma"/>
        </w:rPr>
        <w:t>��</w:t>
      </w:r>
      <w:r>
        <w:t xml:space="preserve"> </w:t>
      </w:r>
      <w:r>
        <w:rPr>
          <w:rFonts w:ascii="Tahoma" w:hAnsi="Tahoma" w:cs="Tahoma"/>
        </w:rPr>
        <w:t>�⸮⸮</w:t>
      </w:r>
      <w:r>
        <w:t>Ư</w:t>
      </w:r>
      <w:r>
        <w:rPr>
          <w:rFonts w:ascii="Tahoma" w:hAnsi="Tahoma" w:cs="Tahoma"/>
        </w:rPr>
        <w:t>������������������</w:t>
      </w:r>
      <w:r>
        <w:t>dÖ</w:t>
      </w:r>
      <w:r>
        <w:rPr>
          <w:rFonts w:ascii="Tahoma" w:hAnsi="Tahoma" w:cs="Tahoma"/>
        </w:rPr>
        <w:t>�</w:t>
      </w:r>
      <w:r>
        <w:t>X</w:t>
      </w:r>
      <w:r>
        <w:rPr>
          <w:rFonts w:ascii="Tahoma" w:hAnsi="Tahoma" w:cs="Tahoma"/>
        </w:rPr>
        <w:t>����</w:t>
      </w:r>
      <w:r>
        <w:t>Գ</w:t>
      </w:r>
      <w:r>
        <w:rPr>
          <w:rFonts w:ascii="Tahoma" w:hAnsi="Tahoma" w:cs="Tahoma"/>
        </w:rPr>
        <w:t>��</w:t>
      </w:r>
      <w:r>
        <w:t>ʱ</w:t>
      </w:r>
      <w:r>
        <w:rPr>
          <w:rFonts w:ascii="Microsoft JhengHei" w:eastAsia="Microsoft JhengHei" w:hAnsi="Microsoft JhengHei" w:cs="Microsoft JhengHei" w:hint="eastAsia"/>
        </w:rPr>
        <w:t>⾇</w:t>
      </w:r>
      <w:r>
        <w:rPr>
          <w:rFonts w:hint="eastAsia"/>
        </w:rPr>
        <w:t>ę</w:t>
      </w:r>
      <w:r>
        <w:t>V</w:t>
      </w:r>
      <w:r>
        <w:rPr>
          <w:rFonts w:ascii="Tahoma" w:hAnsi="Tahoma" w:cs="Tahoma"/>
        </w:rPr>
        <w:t>�</w:t>
      </w:r>
      <w:r>
        <w:t>g?j;</w:t>
      </w:r>
      <w:r>
        <w:rPr>
          <w:rFonts w:ascii="Tahoma" w:hAnsi="Tahoma" w:cs="Tahoma"/>
        </w:rPr>
        <w:t>��</w:t>
      </w:r>
      <w:r>
        <w:t>n</w:t>
      </w:r>
      <w:r>
        <w:rPr>
          <w:rFonts w:ascii="Tahoma" w:hAnsi="Tahoma" w:cs="Tahoma"/>
        </w:rPr>
        <w:t>��������������������</w:t>
      </w:r>
      <w:r>
        <w:t>dÖ</w:t>
      </w:r>
      <w:r>
        <w:rPr>
          <w:rFonts w:ascii="Tahoma" w:hAnsi="Tahoma" w:cs="Tahoma"/>
        </w:rPr>
        <w:t>�</w:t>
      </w:r>
      <w:r>
        <w:t>X</w:t>
      </w:r>
      <w:r>
        <w:rPr>
          <w:rFonts w:ascii="Tahoma" w:hAnsi="Tahoma" w:cs="Tahoma"/>
        </w:rPr>
        <w:t>����</w:t>
      </w:r>
      <w:r>
        <w:t>Գ</w:t>
      </w:r>
      <w:r>
        <w:rPr>
          <w:rFonts w:ascii="Tahoma" w:hAnsi="Tahoma" w:cs="Tahoma"/>
        </w:rPr>
        <w:t>��</w:t>
      </w:r>
      <w:r>
        <w:t>ɰ</w:t>
      </w:r>
      <w:r>
        <w:rPr>
          <w:rFonts w:ascii="Tahoma" w:hAnsi="Tahoma" w:cs="Tahoma"/>
        </w:rPr>
        <w:t>���</w:t>
      </w:r>
      <w:r>
        <w:t>ęV</w:t>
      </w:r>
      <w:r>
        <w:rPr>
          <w:rFonts w:ascii="Tahoma" w:hAnsi="Tahoma" w:cs="Tahoma"/>
        </w:rPr>
        <w:t>�</w:t>
      </w:r>
      <w:r>
        <w:t>g?j;</w:t>
      </w:r>
      <w:r>
        <w:rPr>
          <w:rFonts w:ascii="Tahoma" w:hAnsi="Tahoma" w:cs="Tahoma"/>
        </w:rPr>
        <w:t>��</w:t>
      </w:r>
      <w:r>
        <w:t>n</w:t>
      </w:r>
      <w:r>
        <w:rPr>
          <w:rFonts w:ascii="Tahoma" w:hAnsi="Tahoma" w:cs="Tahoma"/>
        </w:rPr>
        <w:t>���������������������������</w:t>
      </w:r>
      <w:r>
        <w:t>S_d,</w:t>
      </w:r>
      <w:r>
        <w:rPr>
          <w:rFonts w:ascii="Tahoma" w:hAnsi="Tahoma" w:cs="Tahoma"/>
        </w:rPr>
        <w:t>��</w:t>
      </w:r>
      <w:r>
        <w:t>!</w:t>
      </w:r>
      <w:r>
        <w:rPr>
          <w:rFonts w:ascii="Tahoma" w:hAnsi="Tahoma" w:cs="Tahoma"/>
        </w:rPr>
        <w:t>��</w:t>
      </w:r>
      <w:r>
        <w:t>DMT</w:t>
      </w:r>
      <w:r>
        <w:rPr>
          <w:rFonts w:ascii="Tahoma" w:hAnsi="Tahoma" w:cs="Tahoma"/>
        </w:rPr>
        <w:t>���</w:t>
      </w:r>
      <w:r>
        <w:t>,7y (Y</w:t>
      </w:r>
      <w:r>
        <w:rPr>
          <w:rFonts w:ascii="Tahoma" w:hAnsi="Tahoma" w:cs="Tahoma"/>
        </w:rPr>
        <w:t>������������������</w:t>
      </w:r>
      <w:r>
        <w:t>Ȭ</w:t>
      </w:r>
      <w:r>
        <w:rPr>
          <w:rFonts w:ascii="Tahoma" w:hAnsi="Tahoma" w:cs="Tahoma"/>
        </w:rPr>
        <w:t>�</w:t>
      </w:r>
      <w:r>
        <w:t>Ÿ</w:t>
      </w:r>
      <w:r>
        <w:rPr>
          <w:rFonts w:ascii="Tahoma" w:hAnsi="Tahoma" w:cs="Tahoma"/>
        </w:rPr>
        <w:t>�������������������</w:t>
      </w:r>
      <w:r>
        <w:t>Ư</w:t>
      </w:r>
      <w:r>
        <w:rPr>
          <w:rFonts w:ascii="Tahoma" w:hAnsi="Tahoma" w:cs="Tahoma"/>
        </w:rPr>
        <w:t>�</w:t>
      </w:r>
      <w:r>
        <w:t>Ȧ</w:t>
      </w:r>
      <w:r>
        <w:rPr>
          <w:rFonts w:ascii="Tahoma" w:hAnsi="Tahoma" w:cs="Tahoma"/>
        </w:rPr>
        <w:t>��������������������������</w:t>
      </w:r>
      <w:r>
        <w:t>NT</w:t>
      </w:r>
      <w:r>
        <w:rPr>
          <w:rFonts w:ascii="Tahoma" w:hAnsi="Tahoma" w:cs="Tahoma"/>
        </w:rPr>
        <w:t>�</w:t>
      </w:r>
      <w:r>
        <w:t>C8ö&gt;4v9Kp8özM</w:t>
      </w:r>
      <w:r>
        <w:rPr>
          <w:rFonts w:ascii="Tahoma" w:hAnsi="Tahoma" w:cs="Tahoma"/>
        </w:rPr>
        <w:t>�������������������������������</w:t>
      </w:r>
      <w:r>
        <w:t>NT</w:t>
      </w:r>
      <w:r>
        <w:rPr>
          <w:rFonts w:ascii="Tahoma" w:hAnsi="Tahoma" w:cs="Tahoma"/>
        </w:rPr>
        <w:t>�</w:t>
      </w:r>
      <w:r>
        <w:t>C8ö&gt;4v9Kp8özM</w:t>
      </w:r>
      <w:r>
        <w:rPr>
          <w:rFonts w:ascii="Tahoma" w:hAnsi="Tahoma" w:cs="Tahoma"/>
        </w:rPr>
        <w:t>������������������������������������</w:t>
      </w:r>
      <w:r>
        <w:t>S_dDMT</w:t>
      </w:r>
      <w:r>
        <w:rPr>
          <w:rFonts w:ascii="Tahoma" w:hAnsi="Tahoma" w:cs="Tahoma"/>
        </w:rPr>
        <w:t>������</w:t>
      </w:r>
      <w:r>
        <w:t>,7y,7y</w:t>
      </w:r>
      <w:r>
        <w:rPr>
          <w:rFonts w:ascii="Tahoma" w:hAnsi="Tahoma" w:cs="Tahoma"/>
        </w:rPr>
        <w:t>���������������������������������������������������������������������������������������������������������������������������������������������������������������������������������������������������������������������������������������������������������</w:t>
      </w:r>
      <w:r>
        <w:t>(0</w:t>
      </w:r>
      <w:r>
        <w:rPr>
          <w:rFonts w:ascii="Tahoma" w:hAnsi="Tahoma" w:cs="Tahoma"/>
        </w:rPr>
        <w:t>��������������������������������������������</w:t>
      </w:r>
    </w:p>
    <w:p w14:paraId="1A6990C5" w14:textId="77777777" w:rsidR="0045207C" w:rsidRDefault="0045207C" w:rsidP="007724B4">
      <w:pPr>
        <w:pStyle w:val="Heading3"/>
      </w:pPr>
      <w:r>
        <w:rPr>
          <w:rFonts w:ascii="Tahoma" w:hAnsi="Tahoma" w:cs="Tahoma"/>
        </w:rPr>
        <w:t>�������</w:t>
      </w:r>
    </w:p>
    <w:p w14:paraId="5EE3A7B0" w14:textId="77777777" w:rsidR="0045207C" w:rsidRDefault="0045207C" w:rsidP="007724B4">
      <w:pPr>
        <w:pStyle w:val="Heading3"/>
      </w:pPr>
      <w:r>
        <w:rPr>
          <w:rFonts w:ascii="Tahoma" w:hAnsi="Tahoma" w:cs="Tahoma"/>
        </w:rPr>
        <w:t>����</w:t>
      </w:r>
      <w:r>
        <w:t>wwwwwwp</w:t>
      </w:r>
      <w:r>
        <w:rPr>
          <w:rFonts w:ascii="Tahoma" w:hAnsi="Tahoma" w:cs="Tahoma"/>
        </w:rPr>
        <w:t>�����</w:t>
      </w:r>
      <w:r>
        <w:t>N</w:t>
      </w:r>
      <w:r>
        <w:rPr>
          <w:rFonts w:ascii="Tahoma" w:hAnsi="Tahoma" w:cs="Tahoma"/>
        </w:rPr>
        <w:t>�</w:t>
      </w:r>
    </w:p>
    <w:p w14:paraId="5EA4E7C6" w14:textId="77777777" w:rsidR="0045207C" w:rsidRDefault="0045207C" w:rsidP="007724B4">
      <w:pPr>
        <w:pStyle w:val="Heading3"/>
      </w:pPr>
      <w:r>
        <w:rPr>
          <w:rFonts w:ascii="Tahoma" w:hAnsi="Tahoma" w:cs="Tahoma"/>
        </w:rPr>
        <w:t>�</w:t>
      </w:r>
      <w:r>
        <w:t>3333</w:t>
      </w:r>
    </w:p>
    <w:p w14:paraId="775C72CA" w14:textId="77777777" w:rsidR="0045207C" w:rsidRDefault="0045207C" w:rsidP="007724B4">
      <w:pPr>
        <w:pStyle w:val="Heading3"/>
      </w:pPr>
      <w:r>
        <w:rPr>
          <w:rFonts w:ascii="Tahoma" w:hAnsi="Tahoma" w:cs="Tahoma"/>
        </w:rPr>
        <w:t>��</w:t>
      </w:r>
      <w:r>
        <w:t>x</w:t>
      </w:r>
      <w:r>
        <w:rPr>
          <w:rFonts w:ascii="Tahoma" w:hAnsi="Tahoma" w:cs="Tahoma"/>
        </w:rPr>
        <w:t>��</w:t>
      </w:r>
      <w:r>
        <w:t>x</w:t>
      </w:r>
      <w:r>
        <w:rPr>
          <w:rFonts w:ascii="Tahoma" w:hAnsi="Tahoma" w:cs="Tahoma"/>
        </w:rPr>
        <w:t>��</w:t>
      </w:r>
      <w:r>
        <w:t>p</w:t>
      </w:r>
      <w:r>
        <w:rPr>
          <w:rFonts w:ascii="Tahoma" w:hAnsi="Tahoma" w:cs="Tahoma"/>
        </w:rPr>
        <w:t>�����</w:t>
      </w:r>
      <w:r>
        <w:t>p33330</w:t>
      </w:r>
      <w:r>
        <w:rPr>
          <w:rFonts w:ascii="Tahoma" w:hAnsi="Tahoma" w:cs="Tahoma"/>
        </w:rPr>
        <w:t>��</w:t>
      </w:r>
      <w:r>
        <w:t>x</w:t>
      </w:r>
      <w:r>
        <w:rPr>
          <w:rFonts w:ascii="Tahoma" w:hAnsi="Tahoma" w:cs="Tahoma"/>
        </w:rPr>
        <w:t>��</w:t>
      </w:r>
      <w:r>
        <w:t>x</w:t>
      </w:r>
      <w:r>
        <w:rPr>
          <w:rFonts w:ascii="Tahoma" w:hAnsi="Tahoma" w:cs="Tahoma"/>
        </w:rPr>
        <w:t>��</w:t>
      </w:r>
      <w:r>
        <w:t>p</w:t>
      </w:r>
      <w:r>
        <w:rPr>
          <w:rFonts w:ascii="Tahoma" w:hAnsi="Tahoma" w:cs="Tahoma"/>
        </w:rPr>
        <w:t>�</w:t>
      </w:r>
      <w:r>
        <w:t>333N</w:t>
      </w:r>
      <w:r>
        <w:rPr>
          <w:rFonts w:ascii="Tahoma" w:hAnsi="Tahoma" w:cs="Tahoma"/>
        </w:rPr>
        <w:t>�</w:t>
      </w:r>
      <w:r>
        <w:t>3</w:t>
      </w:r>
    </w:p>
    <w:p w14:paraId="30ACA3BF" w14:textId="77777777" w:rsidR="0045207C" w:rsidRDefault="0045207C" w:rsidP="007724B4">
      <w:pPr>
        <w:pStyle w:val="Heading3"/>
      </w:pPr>
      <w:r>
        <w:rPr>
          <w:rFonts w:hint="eastAsia"/>
        </w:rPr>
        <w:t>з</w:t>
      </w:r>
      <w:r>
        <w:t>3333</w:t>
      </w:r>
    </w:p>
    <w:p w14:paraId="6A12B3AC" w14:textId="77777777" w:rsidR="0045207C" w:rsidRDefault="0045207C" w:rsidP="007724B4">
      <w:pPr>
        <w:pStyle w:val="Heading3"/>
      </w:pPr>
      <w:r>
        <w:rPr>
          <w:rFonts w:ascii="Tahoma" w:hAnsi="Tahoma" w:cs="Tahoma"/>
        </w:rPr>
        <w:t>�</w:t>
      </w:r>
      <w:r>
        <w:t>wwwwwwp</w:t>
      </w:r>
      <w:r>
        <w:rPr>
          <w:rFonts w:ascii="Tahoma" w:hAnsi="Tahoma" w:cs="Tahoma"/>
        </w:rPr>
        <w:t>��</w:t>
      </w:r>
      <w:r>
        <w:t>ös</w:t>
      </w:r>
    </w:p>
    <w:p w14:paraId="6A83ACCA" w14:textId="77777777" w:rsidR="0045207C" w:rsidRDefault="0045207C" w:rsidP="007724B4">
      <w:pPr>
        <w:pStyle w:val="Heading3"/>
      </w:pPr>
      <w:r>
        <w:rPr>
          <w:rFonts w:ascii="Tahoma" w:hAnsi="Tahoma" w:cs="Tahoma"/>
        </w:rPr>
        <w:t>�</w:t>
      </w:r>
      <w:r>
        <w:t>äp33330</w:t>
      </w:r>
      <w:r>
        <w:rPr>
          <w:rFonts w:ascii="Tahoma" w:hAnsi="Tahoma" w:cs="Tahoma"/>
        </w:rPr>
        <w:t>�</w:t>
      </w:r>
      <w:r>
        <w:t>x</w:t>
      </w:r>
      <w:r>
        <w:rPr>
          <w:rFonts w:ascii="Tahoma" w:hAnsi="Tahoma" w:cs="Tahoma"/>
        </w:rPr>
        <w:t>��</w:t>
      </w:r>
      <w:r>
        <w:t>x</w:t>
      </w:r>
      <w:r>
        <w:rPr>
          <w:rFonts w:ascii="Tahoma" w:hAnsi="Tahoma" w:cs="Tahoma"/>
        </w:rPr>
        <w:t>��</w:t>
      </w:r>
      <w:r>
        <w:t>p</w:t>
      </w:r>
      <w:r>
        <w:rPr>
          <w:rFonts w:ascii="Tahoma" w:hAnsi="Tahoma" w:cs="Tahoma"/>
        </w:rPr>
        <w:t>�</w:t>
      </w:r>
      <w:r>
        <w:t>xüp</w:t>
      </w:r>
      <w:r>
        <w:rPr>
          <w:rFonts w:ascii="Tahoma" w:hAnsi="Tahoma" w:cs="Tahoma"/>
        </w:rPr>
        <w:t>�</w:t>
      </w:r>
      <w:r>
        <w:t>;s</w:t>
      </w:r>
    </w:p>
    <w:p w14:paraId="5888C362" w14:textId="77777777" w:rsidR="0045207C" w:rsidRDefault="0045207C" w:rsidP="007724B4">
      <w:pPr>
        <w:pStyle w:val="Heading3"/>
      </w:pPr>
      <w:r>
        <w:rPr>
          <w:rFonts w:hint="eastAsia"/>
        </w:rPr>
        <w:t>з</w:t>
      </w:r>
      <w:r>
        <w:rPr>
          <w:rFonts w:ascii="Tahoma" w:hAnsi="Tahoma" w:cs="Tahoma"/>
        </w:rPr>
        <w:t>��</w:t>
      </w:r>
      <w:r>
        <w:t>x</w:t>
      </w:r>
      <w:r>
        <w:rPr>
          <w:rFonts w:ascii="Tahoma" w:hAnsi="Tahoma" w:cs="Tahoma"/>
        </w:rPr>
        <w:t>��</w:t>
      </w:r>
      <w:r>
        <w:t>x</w:t>
      </w:r>
      <w:r>
        <w:rPr>
          <w:rFonts w:ascii="Tahoma" w:hAnsi="Tahoma" w:cs="Tahoma"/>
        </w:rPr>
        <w:t>��</w:t>
      </w:r>
      <w:r>
        <w:t>p</w:t>
      </w:r>
      <w:r>
        <w:rPr>
          <w:rFonts w:ascii="Tahoma" w:hAnsi="Tahoma" w:cs="Tahoma"/>
        </w:rPr>
        <w:t>������</w:t>
      </w:r>
    </w:p>
    <w:p w14:paraId="11BC6610" w14:textId="77777777" w:rsidR="0045207C" w:rsidRDefault="0045207C" w:rsidP="007724B4">
      <w:pPr>
        <w:pStyle w:val="Heading3"/>
      </w:pPr>
      <w:r>
        <w:rPr>
          <w:rFonts w:ascii="Tahoma" w:hAnsi="Tahoma" w:cs="Tahoma"/>
        </w:rPr>
        <w:t>�</w:t>
      </w:r>
      <w:r>
        <w:t>ääääp</w:t>
      </w:r>
      <w:r>
        <w:rPr>
          <w:rFonts w:ascii="Tahoma" w:hAnsi="Tahoma" w:cs="Tahoma"/>
        </w:rPr>
        <w:t>���</w:t>
      </w:r>
      <w:r>
        <w:t>wwwwwwp</w:t>
      </w:r>
      <w:r>
        <w:rPr>
          <w:rFonts w:ascii="Tahoma" w:hAnsi="Tahoma" w:cs="Tahoma"/>
        </w:rPr>
        <w:t>���</w:t>
      </w:r>
      <w:r>
        <w:t>üäs</w:t>
      </w:r>
    </w:p>
    <w:p w14:paraId="03A43707" w14:textId="77777777" w:rsidR="0045207C" w:rsidRDefault="0045207C" w:rsidP="007724B4">
      <w:pPr>
        <w:pStyle w:val="Heading3"/>
      </w:pPr>
      <w:r>
        <w:rPr>
          <w:rFonts w:hint="eastAsia"/>
        </w:rPr>
        <w:t>з</w:t>
      </w:r>
      <w:r>
        <w:rPr>
          <w:rFonts w:ascii="Tahoma" w:hAnsi="Tahoma" w:cs="Tahoma"/>
        </w:rPr>
        <w:t>�������</w:t>
      </w:r>
      <w:r>
        <w:t>w</w:t>
      </w:r>
      <w:r>
        <w:rPr>
          <w:rFonts w:ascii="Tahoma" w:hAnsi="Tahoma" w:cs="Tahoma"/>
        </w:rPr>
        <w:t>�����</w:t>
      </w:r>
      <w:r>
        <w:t>p</w:t>
      </w:r>
      <w:r>
        <w:rPr>
          <w:rFonts w:ascii="Tahoma" w:hAnsi="Tahoma" w:cs="Tahoma"/>
        </w:rPr>
        <w:t>�����</w:t>
      </w:r>
    </w:p>
    <w:p w14:paraId="4DDFB865" w14:textId="77777777" w:rsidR="0045207C" w:rsidRDefault="0045207C" w:rsidP="007724B4">
      <w:pPr>
        <w:pStyle w:val="Heading3"/>
      </w:pPr>
      <w:r>
        <w:rPr>
          <w:rFonts w:ascii="Tahoma" w:hAnsi="Tahoma" w:cs="Tahoma"/>
        </w:rPr>
        <w:t>�</w:t>
      </w:r>
      <w:r>
        <w:t>äp</w:t>
      </w:r>
      <w:r>
        <w:rPr>
          <w:rFonts w:ascii="Tahoma" w:hAnsi="Tahoma" w:cs="Tahoma"/>
        </w:rPr>
        <w:t>���</w:t>
      </w:r>
      <w:r>
        <w:t>x</w:t>
      </w:r>
      <w:r>
        <w:rPr>
          <w:rFonts w:ascii="Tahoma" w:hAnsi="Tahoma" w:cs="Tahoma"/>
        </w:rPr>
        <w:t>�����</w:t>
      </w:r>
      <w:r>
        <w:t>p</w:t>
      </w:r>
      <w:r>
        <w:rPr>
          <w:rFonts w:ascii="Tahoma" w:hAnsi="Tahoma" w:cs="Tahoma"/>
        </w:rPr>
        <w:t>�</w:t>
      </w:r>
      <w:r>
        <w:t>x</w:t>
      </w:r>
      <w:r>
        <w:rPr>
          <w:rFonts w:ascii="Tahoma" w:hAnsi="Tahoma" w:cs="Tahoma"/>
        </w:rPr>
        <w:t>��</w:t>
      </w:r>
      <w:r>
        <w:t>äs</w:t>
      </w:r>
    </w:p>
    <w:p w14:paraId="1AB1E504" w14:textId="77777777" w:rsidR="0045207C" w:rsidRDefault="0045207C" w:rsidP="007724B4">
      <w:pPr>
        <w:pStyle w:val="Heading3"/>
      </w:pPr>
      <w:r>
        <w:rPr>
          <w:rFonts w:ascii="Tahoma" w:hAnsi="Tahoma" w:cs="Tahoma"/>
        </w:rPr>
        <w:t>�</w:t>
      </w:r>
    </w:p>
    <w:p w14:paraId="35AB9AA1" w14:textId="77777777" w:rsidR="0045207C" w:rsidRDefault="0045207C" w:rsidP="007724B4">
      <w:pPr>
        <w:pStyle w:val="Heading3"/>
      </w:pPr>
      <w:r>
        <w:rPr>
          <w:rFonts w:ascii="Tahoma" w:hAnsi="Tahoma" w:cs="Tahoma"/>
        </w:rPr>
        <w:t>�����</w:t>
      </w:r>
      <w:r>
        <w:t>x</w:t>
      </w:r>
      <w:r>
        <w:rPr>
          <w:rFonts w:ascii="Tahoma" w:hAnsi="Tahoma" w:cs="Tahoma"/>
        </w:rPr>
        <w:t>�����</w:t>
      </w:r>
      <w:r>
        <w:t>p</w:t>
      </w:r>
      <w:r>
        <w:rPr>
          <w:rFonts w:ascii="Tahoma" w:hAnsi="Tahoma" w:cs="Tahoma"/>
        </w:rPr>
        <w:t>�����</w:t>
      </w:r>
    </w:p>
    <w:p w14:paraId="1357D39B" w14:textId="77777777" w:rsidR="0045207C" w:rsidRDefault="0045207C" w:rsidP="007724B4">
      <w:pPr>
        <w:pStyle w:val="Heading3"/>
      </w:pPr>
      <w:r>
        <w:rPr>
          <w:rFonts w:ascii="Tahoma" w:hAnsi="Tahoma" w:cs="Tahoma"/>
        </w:rPr>
        <w:t>��������</w:t>
      </w:r>
      <w:r>
        <w:t>x</w:t>
      </w:r>
      <w:r>
        <w:rPr>
          <w:rFonts w:ascii="Tahoma" w:hAnsi="Tahoma" w:cs="Tahoma"/>
        </w:rPr>
        <w:t>�����</w:t>
      </w:r>
      <w:r>
        <w:t>p</w:t>
      </w:r>
      <w:r>
        <w:rPr>
          <w:rFonts w:ascii="Tahoma" w:hAnsi="Tahoma" w:cs="Tahoma"/>
        </w:rPr>
        <w:t>�������</w:t>
      </w:r>
    </w:p>
    <w:p w14:paraId="2B5D8EDE" w14:textId="77777777" w:rsidR="0045207C" w:rsidRDefault="0045207C" w:rsidP="007724B4">
      <w:pPr>
        <w:pStyle w:val="Heading3"/>
      </w:pPr>
      <w:r>
        <w:rPr>
          <w:rFonts w:ascii="Tahoma" w:hAnsi="Tahoma" w:cs="Tahoma"/>
        </w:rPr>
        <w:t>���������</w:t>
      </w:r>
      <w:r>
        <w:t>w</w:t>
      </w:r>
      <w:r>
        <w:rPr>
          <w:rFonts w:ascii="Tahoma" w:hAnsi="Tahoma" w:cs="Tahoma"/>
        </w:rPr>
        <w:t>�����</w:t>
      </w:r>
      <w:r>
        <w:t>p</w:t>
      </w:r>
      <w:r>
        <w:rPr>
          <w:rFonts w:ascii="Tahoma" w:hAnsi="Tahoma" w:cs="Tahoma"/>
        </w:rPr>
        <w:t>�������������</w:t>
      </w:r>
    </w:p>
    <w:p w14:paraId="3F3E9EE9" w14:textId="77777777" w:rsidR="0045207C" w:rsidRDefault="0045207C" w:rsidP="007724B4">
      <w:pPr>
        <w:pStyle w:val="Heading3"/>
      </w:pPr>
      <w:r>
        <w:rPr>
          <w:rFonts w:ascii="Tahoma" w:hAnsi="Tahoma" w:cs="Tahoma"/>
        </w:rPr>
        <w:t>��</w:t>
      </w:r>
      <w:r>
        <w:t>wwwwwwp</w:t>
      </w:r>
      <w:r>
        <w:rPr>
          <w:rFonts w:ascii="Tahoma" w:hAnsi="Tahoma" w:cs="Tahoma"/>
        </w:rPr>
        <w:t>�</w:t>
      </w:r>
      <w:r>
        <w:t>ääx</w:t>
      </w:r>
      <w:r>
        <w:rPr>
          <w:rFonts w:ascii="Tahoma" w:hAnsi="Tahoma" w:cs="Tahoma"/>
        </w:rPr>
        <w:t>������������</w:t>
      </w:r>
      <w:r>
        <w:rPr>
          <w:rFonts w:ascii="Segoe UI Historic" w:hAnsi="Segoe UI Historic" w:cs="Segoe UI Historic"/>
        </w:rPr>
        <w:t>݈</w:t>
      </w:r>
      <w:r>
        <w:rPr>
          <w:rFonts w:ascii="Tahoma" w:hAnsi="Tahoma" w:cs="Tahoma"/>
        </w:rPr>
        <w:t>������</w:t>
      </w:r>
      <w:r>
        <w:rPr>
          <w:rFonts w:ascii="Segoe UI Historic" w:hAnsi="Segoe UI Historic" w:cs="Segoe UI Historic"/>
        </w:rPr>
        <w:t>݈</w:t>
      </w:r>
      <w:r>
        <w:rPr>
          <w:rFonts w:ascii="Tahoma" w:hAnsi="Tahoma" w:cs="Tahoma"/>
        </w:rPr>
        <w:t>����������������������</w:t>
      </w:r>
      <w:r>
        <w:t>(0</w:t>
      </w:r>
    </w:p>
    <w:p w14:paraId="60631654" w14:textId="77777777" w:rsidR="0045207C" w:rsidRDefault="0045207C" w:rsidP="007724B4">
      <w:pPr>
        <w:pStyle w:val="Heading3"/>
      </w:pPr>
    </w:p>
    <w:p w14:paraId="545C6B82" w14:textId="77777777" w:rsidR="0045207C" w:rsidRDefault="0045207C" w:rsidP="007724B4">
      <w:pPr>
        <w:pStyle w:val="Heading3"/>
      </w:pPr>
      <w:r>
        <w:rPr>
          <w:rFonts w:ascii="Tahoma" w:hAnsi="Tahoma" w:cs="Tahoma"/>
        </w:rPr>
        <w:t>��������������������������������������������������������������������������������������</w:t>
      </w:r>
      <w:r>
        <w:t>cRŉs</w:t>
      </w:r>
      <w:r>
        <w:rPr>
          <w:rFonts w:ascii="Tahoma" w:hAnsi="Tahoma" w:cs="Tahoma"/>
        </w:rPr>
        <w:t>�</w:t>
      </w:r>
      <w:r>
        <w:t>ud</w:t>
      </w:r>
      <w:r>
        <w:rPr>
          <w:rFonts w:ascii="Tahoma" w:hAnsi="Tahoma" w:cs="Tahoma"/>
        </w:rPr>
        <w:t>����</w:t>
      </w:r>
      <w:r>
        <w:t>üåöäägggttt</w:t>
      </w:r>
      <w:r>
        <w:rPr>
          <w:rFonts w:ascii="Tahoma" w:hAnsi="Tahoma" w:cs="Tahoma"/>
        </w:rPr>
        <w:t>����������������������������������</w:t>
      </w:r>
      <w:r>
        <w:t xml:space="preserve"> Hé00É</w:t>
      </w:r>
      <w:r>
        <w:rPr>
          <w:rFonts w:ascii="Tahoma" w:hAnsi="Tahoma" w:cs="Tahoma"/>
        </w:rPr>
        <w:t>��������������</w:t>
      </w:r>
      <w:r>
        <w:t>z</w:t>
      </w:r>
      <w:r>
        <w:rPr>
          <w:rFonts w:ascii="Tahoma" w:hAnsi="Tahoma" w:cs="Tahoma"/>
        </w:rPr>
        <w:t>��</w:t>
      </w:r>
      <w:r>
        <w:t>z</w:t>
      </w:r>
      <w:r>
        <w:rPr>
          <w:rFonts w:ascii="Tahoma" w:hAnsi="Tahoma" w:cs="Tahoma"/>
        </w:rPr>
        <w:t>��</w:t>
      </w:r>
      <w:r>
        <w:t>z</w:t>
      </w:r>
      <w:r>
        <w:rPr>
          <w:rFonts w:ascii="Tahoma" w:hAnsi="Tahoma" w:cs="Tahoma"/>
        </w:rPr>
        <w:t>��</w:t>
      </w:r>
      <w:r>
        <w:t>z</w:t>
      </w:r>
      <w:r>
        <w:rPr>
          <w:rFonts w:ascii="Tahoma" w:hAnsi="Tahoma" w:cs="Tahoma"/>
        </w:rPr>
        <w:t>��</w:t>
      </w:r>
      <w:r>
        <w:t>z</w:t>
      </w:r>
      <w:r>
        <w:rPr>
          <w:rFonts w:ascii="Tahoma" w:hAnsi="Tahoma" w:cs="Tahoma"/>
        </w:rPr>
        <w:t>��</w:t>
      </w:r>
      <w:r>
        <w:t>z</w:t>
      </w:r>
      <w:r>
        <w:rPr>
          <w:rFonts w:ascii="Tahoma" w:hAnsi="Tahoma" w:cs="Tahoma"/>
        </w:rPr>
        <w:t>��</w:t>
      </w:r>
      <w:r>
        <w:t>z</w:t>
      </w:r>
      <w:r>
        <w:rPr>
          <w:rFonts w:ascii="Tahoma" w:hAnsi="Tahoma" w:cs="Tahoma"/>
        </w:rPr>
        <w:t>��</w:t>
      </w:r>
      <w:r>
        <w:t>z</w:t>
      </w:r>
      <w:r>
        <w:rPr>
          <w:rFonts w:ascii="Tahoma" w:hAnsi="Tahoma" w:cs="Tahoma"/>
        </w:rPr>
        <w:t>��</w:t>
      </w:r>
      <w:r>
        <w:t>z</w:t>
      </w:r>
      <w:r>
        <w:rPr>
          <w:rFonts w:ascii="Tahoma" w:hAnsi="Tahoma" w:cs="Tahoma"/>
        </w:rPr>
        <w:t>��</w:t>
      </w:r>
      <w:r>
        <w:t>z</w:t>
      </w:r>
      <w:r>
        <w:rPr>
          <w:rFonts w:ascii="Tahoma" w:hAnsi="Tahoma" w:cs="Tahoma"/>
        </w:rPr>
        <w:t>�</w:t>
      </w:r>
      <w:r>
        <w:rPr>
          <w:rFonts w:ascii="Segoe UI Historic" w:hAnsi="Segoe UI Historic" w:cs="Segoe UI Historic"/>
        </w:rPr>
        <w:t>ܶ</w:t>
      </w:r>
      <w:r>
        <w:rPr>
          <w:rFonts w:ascii="Tahoma" w:hAnsi="Tahoma" w:cs="Tahoma"/>
        </w:rPr>
        <w:t>��</w:t>
      </w:r>
      <w:r>
        <w:t>z</w:t>
      </w:r>
      <w:r>
        <w:rPr>
          <w:rFonts w:ascii="Tahoma" w:hAnsi="Tahoma" w:cs="Tahoma"/>
        </w:rPr>
        <w:t>���������</w:t>
      </w:r>
      <w:r>
        <w:t>ķ</w:t>
      </w:r>
      <w:r>
        <w:rPr>
          <w:rFonts w:ascii="Tahoma" w:hAnsi="Tahoma" w:cs="Tahoma"/>
        </w:rPr>
        <w:t>�����</w:t>
      </w:r>
      <w:r>
        <w:rPr>
          <w:rFonts w:ascii="Calibri" w:hAnsi="Calibri" w:cs="Calibri"/>
        </w:rPr>
        <w:t>޼</w:t>
      </w:r>
      <w:r>
        <w:t>Ώv</w:t>
      </w:r>
      <w:r>
        <w:rPr>
          <w:rFonts w:hint="cs"/>
        </w:rPr>
        <w:t>ڌ</w:t>
      </w:r>
      <w:r>
        <w:t>s</w:t>
      </w:r>
      <w:r>
        <w:rPr>
          <w:rFonts w:ascii="Tahoma" w:hAnsi="Tahoma" w:cs="Tahoma"/>
        </w:rPr>
        <w:t>����</w:t>
      </w:r>
      <w:r>
        <w:t>åf</w:t>
      </w:r>
      <w:r>
        <w:rPr>
          <w:rFonts w:ascii="Tahoma" w:hAnsi="Tahoma" w:cs="Tahoma"/>
        </w:rPr>
        <w:t>�</w:t>
      </w:r>
      <w:r>
        <w:t>tc</w:t>
      </w:r>
      <w:r>
        <w:rPr>
          <w:rFonts w:ascii="Tahoma" w:hAnsi="Tahoma" w:cs="Tahoma"/>
        </w:rPr>
        <w:t>������</w:t>
      </w:r>
      <w:r>
        <w:t>ooo</w:t>
      </w:r>
      <w:r>
        <w:rPr>
          <w:rFonts w:ascii="Tahoma" w:hAnsi="Tahoma" w:cs="Tahoma"/>
        </w:rPr>
        <w:t>���������������������������</w:t>
      </w:r>
      <w:r>
        <w:t>0PéÉ</w:t>
      </w:r>
      <w:r>
        <w:rPr>
          <w:rFonts w:ascii="Tahoma" w:hAnsi="Tahoma" w:cs="Tahoma"/>
        </w:rPr>
        <w:t>��</w:t>
      </w:r>
      <w:r>
        <w:t>É</w:t>
      </w:r>
      <w:r>
        <w:rPr>
          <w:rFonts w:ascii="Tahoma" w:hAnsi="Tahoma" w:cs="Tahoma"/>
        </w:rPr>
        <w:t>��</w:t>
      </w:r>
      <w:r>
        <w:t>00É</w:t>
      </w:r>
      <w:r>
        <w:rPr>
          <w:rFonts w:ascii="Tahoma" w:hAnsi="Tahoma" w:cs="Tahoma"/>
        </w:rPr>
        <w:t>������������</w:t>
      </w:r>
      <w:r>
        <w:t>z</w:t>
      </w:r>
      <w:r>
        <w:rPr>
          <w:rFonts w:ascii="Tahoma" w:hAnsi="Tahoma" w:cs="Tahoma"/>
        </w:rPr>
        <w:t>��</w:t>
      </w:r>
      <w:r>
        <w:t>z</w:t>
      </w:r>
      <w:r>
        <w:rPr>
          <w:rFonts w:ascii="Tahoma" w:hAnsi="Tahoma" w:cs="Tahoma"/>
        </w:rPr>
        <w:t>��</w:t>
      </w:r>
      <w:r>
        <w:t>z</w:t>
      </w:r>
      <w:r>
        <w:rPr>
          <w:rFonts w:ascii="Tahoma" w:hAnsi="Tahoma" w:cs="Tahoma"/>
        </w:rPr>
        <w:t>��</w:t>
      </w:r>
      <w:r>
        <w:t>z</w:t>
      </w:r>
      <w:r>
        <w:rPr>
          <w:rFonts w:ascii="Tahoma" w:hAnsi="Tahoma" w:cs="Tahoma"/>
        </w:rPr>
        <w:t>��</w:t>
      </w:r>
      <w:r>
        <w:t>z</w:t>
      </w:r>
      <w:r>
        <w:rPr>
          <w:rFonts w:ascii="Tahoma" w:hAnsi="Tahoma" w:cs="Tahoma"/>
        </w:rPr>
        <w:t>��</w:t>
      </w:r>
      <w:r>
        <w:t>z</w:t>
      </w:r>
      <w:r>
        <w:rPr>
          <w:rFonts w:ascii="Tahoma" w:hAnsi="Tahoma" w:cs="Tahoma"/>
        </w:rPr>
        <w:t>��</w:t>
      </w:r>
      <w:r>
        <w:t>z</w:t>
      </w:r>
      <w:r>
        <w:rPr>
          <w:rFonts w:ascii="Tahoma" w:hAnsi="Tahoma" w:cs="Tahoma"/>
        </w:rPr>
        <w:t>��</w:t>
      </w:r>
      <w:r>
        <w:t>z</w:t>
      </w:r>
      <w:r>
        <w:rPr>
          <w:rFonts w:ascii="Tahoma" w:hAnsi="Tahoma" w:cs="Tahoma"/>
        </w:rPr>
        <w:t>��</w:t>
      </w:r>
      <w:r>
        <w:t>z</w:t>
      </w:r>
      <w:r>
        <w:rPr>
          <w:rFonts w:ascii="Tahoma" w:hAnsi="Tahoma" w:cs="Tahoma"/>
        </w:rPr>
        <w:t>�</w:t>
      </w:r>
      <w:r>
        <w:rPr>
          <w:rFonts w:ascii="Segoe UI Historic" w:hAnsi="Segoe UI Historic" w:cs="Segoe UI Historic"/>
        </w:rPr>
        <w:t>܉</w:t>
      </w:r>
      <w:r>
        <w:rPr>
          <w:rFonts w:ascii="Tahoma" w:hAnsi="Tahoma" w:cs="Tahoma"/>
        </w:rPr>
        <w:t>�����</w:t>
      </w:r>
      <w:r>
        <w:t>z</w:t>
      </w:r>
      <w:r>
        <w:rPr>
          <w:rFonts w:ascii="Tahoma" w:hAnsi="Tahoma" w:cs="Tahoma"/>
        </w:rPr>
        <w:t>���������</w:t>
      </w:r>
      <w:r>
        <w:t>ĸ</w:t>
      </w:r>
      <w:r>
        <w:rPr>
          <w:rFonts w:ascii="Tahoma" w:hAnsi="Tahoma" w:cs="Tahoma"/>
        </w:rPr>
        <w:t>���</w:t>
      </w:r>
      <w:r>
        <w:t>Ѳե</w:t>
      </w:r>
      <w:r>
        <w:rPr>
          <w:rFonts w:ascii="Tahoma" w:hAnsi="Tahoma" w:cs="Tahoma"/>
        </w:rPr>
        <w:t>����</w:t>
      </w:r>
      <w:r>
        <w:t>՚</w:t>
      </w:r>
      <w:r>
        <w:rPr>
          <w:rFonts w:ascii="Tahoma" w:hAnsi="Tahoma" w:cs="Tahoma"/>
        </w:rPr>
        <w:t>��</w:t>
      </w:r>
      <w:r>
        <w:t>wa</w:t>
      </w:r>
      <w:r>
        <w:rPr>
          <w:rFonts w:ascii="Tahoma" w:hAnsi="Tahoma" w:cs="Tahoma"/>
        </w:rPr>
        <w:t>���</w:t>
      </w:r>
      <w:r>
        <w:rPr>
          <w:rFonts w:ascii="Calibri" w:hAnsi="Calibri" w:cs="Calibri"/>
        </w:rPr>
        <w:t>׎</w:t>
      </w:r>
      <w:r>
        <w:t>uցc</w:t>
      </w:r>
      <w:r>
        <w:rPr>
          <w:rFonts w:ascii="Tahoma" w:hAnsi="Tahoma" w:cs="Tahoma"/>
        </w:rPr>
        <w:t>������������</w:t>
      </w:r>
      <w:r>
        <w:t>fy</w:t>
      </w:r>
      <w:r>
        <w:rPr>
          <w:rFonts w:ascii="Tahoma" w:hAnsi="Tahoma" w:cs="Tahoma"/>
        </w:rPr>
        <w:t>�</w:t>
      </w:r>
      <w:r>
        <w:t>*Uk*Uk*Uk&amp;Xr"ÄyÜå"Äy*Uk0</w:t>
      </w:r>
      <w:r>
        <w:rPr>
          <w:rFonts w:ascii="Tahoma" w:hAnsi="Tahoma" w:cs="Tahoma"/>
        </w:rPr>
        <w:t>��</w:t>
      </w:r>
      <w:r>
        <w:t>É</w:t>
      </w:r>
      <w:r>
        <w:rPr>
          <w:rFonts w:ascii="Tahoma" w:hAnsi="Tahoma" w:cs="Tahoma"/>
        </w:rPr>
        <w:t>����</w:t>
      </w:r>
      <w:r>
        <w:t>0Pé</w:t>
      </w:r>
      <w:r>
        <w:rPr>
          <w:rFonts w:ascii="Tahoma" w:hAnsi="Tahoma" w:cs="Tahoma"/>
        </w:rPr>
        <w:t>����������</w:t>
      </w:r>
      <w:r>
        <w:t>z</w:t>
      </w:r>
      <w:r>
        <w:rPr>
          <w:rFonts w:ascii="Tahoma" w:hAnsi="Tahoma" w:cs="Tahoma"/>
        </w:rPr>
        <w:t>��</w:t>
      </w:r>
      <w:r>
        <w:t>z</w:t>
      </w:r>
      <w:r>
        <w:rPr>
          <w:rFonts w:ascii="Tahoma" w:hAnsi="Tahoma" w:cs="Tahoma"/>
        </w:rPr>
        <w:t>��</w:t>
      </w:r>
      <w:r>
        <w:t>z</w:t>
      </w:r>
      <w:r>
        <w:rPr>
          <w:rFonts w:ascii="Tahoma" w:hAnsi="Tahoma" w:cs="Tahoma"/>
        </w:rPr>
        <w:t>��</w:t>
      </w:r>
      <w:r>
        <w:t>z</w:t>
      </w:r>
      <w:r>
        <w:rPr>
          <w:rFonts w:ascii="Tahoma" w:hAnsi="Tahoma" w:cs="Tahoma"/>
        </w:rPr>
        <w:t>��</w:t>
      </w:r>
      <w:r>
        <w:t>z</w:t>
      </w:r>
      <w:r>
        <w:rPr>
          <w:rFonts w:ascii="Tahoma" w:hAnsi="Tahoma" w:cs="Tahoma"/>
        </w:rPr>
        <w:t>��</w:t>
      </w:r>
      <w:r>
        <w:t>z</w:t>
      </w:r>
      <w:r>
        <w:rPr>
          <w:rFonts w:ascii="Tahoma" w:hAnsi="Tahoma" w:cs="Tahoma"/>
        </w:rPr>
        <w:t>��</w:t>
      </w:r>
      <w:r>
        <w:t>z</w:t>
      </w:r>
      <w:r>
        <w:rPr>
          <w:rFonts w:ascii="Tahoma" w:hAnsi="Tahoma" w:cs="Tahoma"/>
        </w:rPr>
        <w:t>��</w:t>
      </w:r>
      <w:r>
        <w:t>z</w:t>
      </w:r>
      <w:r>
        <w:rPr>
          <w:rFonts w:ascii="Tahoma" w:hAnsi="Tahoma" w:cs="Tahoma"/>
        </w:rPr>
        <w:t>��</w:t>
      </w:r>
      <w:r>
        <w:t>z</w:t>
      </w:r>
      <w:r>
        <w:rPr>
          <w:rFonts w:ascii="Tahoma" w:hAnsi="Tahoma" w:cs="Tahoma"/>
        </w:rPr>
        <w:t>��</w:t>
      </w:r>
      <w:r>
        <w:t>z</w:t>
      </w:r>
      <w:r>
        <w:rPr>
          <w:rFonts w:ascii="Tahoma" w:hAnsi="Tahoma" w:cs="Tahoma"/>
        </w:rPr>
        <w:t>��������</w:t>
      </w:r>
      <w:r>
        <w:t>z</w:t>
      </w:r>
      <w:r>
        <w:rPr>
          <w:rFonts w:ascii="Tahoma" w:hAnsi="Tahoma" w:cs="Tahoma"/>
        </w:rPr>
        <w:t>���������</w:t>
      </w:r>
      <w:r>
        <w:t>Ƿ</w:t>
      </w:r>
      <w:r>
        <w:rPr>
          <w:rFonts w:ascii="Tahoma" w:hAnsi="Tahoma" w:cs="Tahoma"/>
        </w:rPr>
        <w:t>�����</w:t>
      </w:r>
      <w:r>
        <w:t>Я</w:t>
      </w:r>
      <w:r>
        <w:rPr>
          <w:rFonts w:ascii="Tahoma" w:hAnsi="Tahoma" w:cs="Tahoma"/>
        </w:rPr>
        <w:t>����</w:t>
      </w:r>
      <w:r>
        <w:t>ͱ֢</w:t>
      </w:r>
      <w:r>
        <w:rPr>
          <w:rFonts w:ascii="Tahoma" w:hAnsi="Tahoma" w:cs="Tahoma"/>
        </w:rPr>
        <w:t>����</w:t>
      </w:r>
      <w:r>
        <w:t>Ҝ</w:t>
      </w:r>
      <w:r>
        <w:rPr>
          <w:rFonts w:ascii="Tahoma" w:hAnsi="Tahoma" w:cs="Tahoma"/>
        </w:rPr>
        <w:t>�</w:t>
      </w:r>
      <w:r>
        <w:rPr>
          <w:rFonts w:ascii="Malgun Gothic" w:eastAsia="Malgun Gothic" w:hAnsi="Malgun Gothic" w:cs="Malgun Gothic" w:hint="eastAsia"/>
        </w:rPr>
        <w:t>굠柁</w:t>
      </w:r>
      <w:r>
        <w:t>ʫ</w:t>
      </w:r>
      <w:r>
        <w:rPr>
          <w:rFonts w:ascii="Tahoma" w:hAnsi="Tahoma" w:cs="Tahoma"/>
        </w:rPr>
        <w:t>�������</w:t>
      </w:r>
      <w:r>
        <w:t>c</w:t>
      </w:r>
      <w:r>
        <w:rPr>
          <w:rFonts w:ascii="Tahoma" w:hAnsi="Tahoma" w:cs="Tahoma"/>
        </w:rPr>
        <w:t>�</w:t>
      </w:r>
      <w:r>
        <w:t>w</w:t>
      </w:r>
      <w:r>
        <w:rPr>
          <w:rFonts w:ascii="Tahoma" w:hAnsi="Tahoma" w:cs="Tahoma"/>
        </w:rPr>
        <w:t>�</w:t>
      </w:r>
      <w:r>
        <w:t>w</w:t>
      </w:r>
      <w:r>
        <w:rPr>
          <w:rFonts w:ascii="Tahoma" w:hAnsi="Tahoma" w:cs="Tahoma"/>
        </w:rPr>
        <w:t>�</w:t>
      </w:r>
      <w:r>
        <w:t>q</w:t>
      </w:r>
      <w:r>
        <w:rPr>
          <w:rFonts w:ascii="Tahoma" w:hAnsi="Tahoma" w:cs="Tahoma"/>
        </w:rPr>
        <w:t>������������</w:t>
      </w:r>
      <w:r>
        <w:t>ʞ</w:t>
      </w:r>
      <w:r>
        <w:rPr>
          <w:rFonts w:ascii="Tahoma" w:hAnsi="Tahoma" w:cs="Tahoma"/>
        </w:rPr>
        <w:t>��</w:t>
      </w:r>
      <w:r>
        <w:t>-</w:t>
      </w:r>
      <w:r>
        <w:rPr>
          <w:rFonts w:ascii="Tahoma" w:hAnsi="Tahoma" w:cs="Tahoma"/>
        </w:rPr>
        <w:t>�����</w:t>
      </w:r>
      <w:r>
        <w:t>0P</w:t>
      </w:r>
      <w:r>
        <w:rPr>
          <w:rFonts w:hint="eastAsia"/>
        </w:rPr>
        <w:t>é</w:t>
      </w:r>
      <w:r>
        <w:t>x</w:t>
      </w:r>
      <w:r>
        <w:rPr>
          <w:rFonts w:ascii="Tahoma" w:hAnsi="Tahoma" w:cs="Tahoma"/>
        </w:rPr>
        <w:t>�</w:t>
      </w:r>
      <w:r>
        <w:t>yE</w:t>
      </w:r>
      <w:r>
        <w:rPr>
          <w:rFonts w:ascii="Tahoma" w:hAnsi="Tahoma" w:cs="Tahoma"/>
        </w:rPr>
        <w:t>���������</w:t>
      </w:r>
      <w:r>
        <w:t>z</w:t>
      </w:r>
      <w:r>
        <w:rPr>
          <w:rFonts w:ascii="Tahoma" w:hAnsi="Tahoma" w:cs="Tahoma"/>
        </w:rPr>
        <w:t>��</w:t>
      </w:r>
      <w:r>
        <w:t>z</w:t>
      </w:r>
      <w:r>
        <w:rPr>
          <w:rFonts w:ascii="Tahoma" w:hAnsi="Tahoma" w:cs="Tahoma"/>
        </w:rPr>
        <w:t>��</w:t>
      </w:r>
      <w:r>
        <w:t>z</w:t>
      </w:r>
      <w:r>
        <w:rPr>
          <w:rFonts w:ascii="Tahoma" w:hAnsi="Tahoma" w:cs="Tahoma"/>
        </w:rPr>
        <w:t>��</w:t>
      </w:r>
      <w:r>
        <w:t>z</w:t>
      </w:r>
      <w:r>
        <w:rPr>
          <w:rFonts w:ascii="Tahoma" w:hAnsi="Tahoma" w:cs="Tahoma"/>
        </w:rPr>
        <w:t>��</w:t>
      </w:r>
      <w:r>
        <w:t>z</w:t>
      </w:r>
      <w:r>
        <w:rPr>
          <w:rFonts w:ascii="Tahoma" w:hAnsi="Tahoma" w:cs="Tahoma"/>
        </w:rPr>
        <w:t>��</w:t>
      </w:r>
      <w:r>
        <w:t>z</w:t>
      </w:r>
      <w:r>
        <w:rPr>
          <w:rFonts w:ascii="Tahoma" w:hAnsi="Tahoma" w:cs="Tahoma"/>
        </w:rPr>
        <w:t>��</w:t>
      </w:r>
      <w:r>
        <w:t>z</w:t>
      </w:r>
      <w:r>
        <w:rPr>
          <w:rFonts w:ascii="Tahoma" w:hAnsi="Tahoma" w:cs="Tahoma"/>
        </w:rPr>
        <w:t>��</w:t>
      </w:r>
      <w:r>
        <w:t>z</w:t>
      </w:r>
      <w:r>
        <w:rPr>
          <w:rFonts w:ascii="Tahoma" w:hAnsi="Tahoma" w:cs="Tahoma"/>
        </w:rPr>
        <w:t>��</w:t>
      </w:r>
      <w:r>
        <w:t>z</w:t>
      </w:r>
      <w:r>
        <w:rPr>
          <w:rFonts w:ascii="Tahoma" w:hAnsi="Tahoma" w:cs="Tahoma"/>
        </w:rPr>
        <w:t>�</w:t>
      </w:r>
      <w:r>
        <w:rPr>
          <w:rFonts w:ascii="Segoe UI Historic" w:hAnsi="Segoe UI Historic" w:cs="Segoe UI Historic"/>
        </w:rPr>
        <w:t>ܟ</w:t>
      </w:r>
      <w:r>
        <w:rPr>
          <w:rFonts w:ascii="Tahoma" w:hAnsi="Tahoma" w:cs="Tahoma"/>
        </w:rPr>
        <w:t>��������</w:t>
      </w:r>
      <w:r>
        <w:t>z</w:t>
      </w:r>
      <w:r>
        <w:rPr>
          <w:rFonts w:ascii="Tahoma" w:hAnsi="Tahoma" w:cs="Tahoma"/>
        </w:rPr>
        <w:t>���������</w:t>
      </w:r>
      <w:r>
        <w:t>Ķ</w:t>
      </w:r>
      <w:r>
        <w:rPr>
          <w:rFonts w:ascii="Tahoma" w:hAnsi="Tahoma" w:cs="Tahoma"/>
        </w:rPr>
        <w:t>�����</w:t>
      </w:r>
      <w:r>
        <w:rPr>
          <w:rFonts w:hint="cs"/>
        </w:rPr>
        <w:t>ڹ</w:t>
      </w:r>
    </w:p>
    <w:p w14:paraId="78952FA4" w14:textId="77777777" w:rsidR="0045207C" w:rsidRDefault="0045207C" w:rsidP="007724B4">
      <w:pPr>
        <w:pStyle w:val="Heading3"/>
      </w:pPr>
      <w:r>
        <w:t xml:space="preserve">                                                                                                    m</w:t>
      </w:r>
      <w:r>
        <w:rPr>
          <w:rFonts w:ascii="Tahoma" w:hAnsi="Tahoma" w:cs="Tahoma"/>
        </w:rPr>
        <w:t>�</w:t>
      </w:r>
      <w:r>
        <w:t>äe</w:t>
      </w:r>
      <w:r>
        <w:rPr>
          <w:rFonts w:ascii="Tahoma" w:hAnsi="Tahoma" w:cs="Tahoma"/>
        </w:rPr>
        <w:t>�</w:t>
      </w:r>
      <w:r>
        <w:rPr>
          <w:rFonts w:ascii="Microsoft JhengHei" w:eastAsia="Microsoft JhengHei" w:hAnsi="Microsoft JhengHei" w:cs="Microsoft JhengHei" w:hint="eastAsia"/>
        </w:rPr>
        <w:t>⻠</w:t>
      </w:r>
      <w:r>
        <w:t>ta</w:t>
      </w:r>
      <w:r>
        <w:rPr>
          <w:rFonts w:ascii="Tahoma" w:hAnsi="Tahoma" w:cs="Tahoma"/>
        </w:rPr>
        <w:t>�</w:t>
      </w:r>
      <w:r>
        <w:t>ط</w:t>
      </w:r>
      <w:r>
        <w:rPr>
          <w:rFonts w:ascii="Tahoma" w:hAnsi="Tahoma" w:cs="Tahoma"/>
        </w:rPr>
        <w:t>�</w:t>
      </w:r>
      <w:r>
        <w:t>)</w:t>
      </w:r>
      <w:r>
        <w:rPr>
          <w:rFonts w:ascii="Microsoft YaHei" w:eastAsia="Microsoft YaHei" w:hAnsi="Microsoft YaHei" w:cs="Microsoft YaHei" w:hint="eastAsia"/>
        </w:rPr>
        <w:t>鿢</w:t>
      </w:r>
      <w:r>
        <w:t>ɨ</w:t>
      </w:r>
      <w:r>
        <w:rPr>
          <w:rFonts w:ascii="Tahoma" w:hAnsi="Tahoma" w:cs="Tahoma"/>
        </w:rPr>
        <w:t>�</w:t>
      </w:r>
      <w:r>
        <w:t>ååå</w:t>
      </w:r>
      <w:r>
        <w:rPr>
          <w:rFonts w:ascii="Tahoma" w:hAnsi="Tahoma" w:cs="Tahoma"/>
        </w:rPr>
        <w:t>������</w:t>
      </w:r>
      <w:r>
        <w:t>y</w:t>
      </w:r>
      <w:r>
        <w:rPr>
          <w:rFonts w:ascii="Tahoma" w:hAnsi="Tahoma" w:cs="Tahoma"/>
        </w:rPr>
        <w:t>���</w:t>
      </w:r>
      <w:r>
        <w:t>x</w:t>
      </w:r>
      <w:r>
        <w:rPr>
          <w:rFonts w:ascii="Tahoma" w:hAnsi="Tahoma" w:cs="Tahoma"/>
        </w:rPr>
        <w:t>���������</w:t>
      </w:r>
      <w:r>
        <w:t>p</w:t>
      </w:r>
      <w:r>
        <w:rPr>
          <w:rFonts w:ascii="Tahoma" w:hAnsi="Tahoma" w:cs="Tahoma"/>
        </w:rPr>
        <w:t>��</w:t>
      </w:r>
      <w:r>
        <w:t>k</w:t>
      </w:r>
      <w:r>
        <w:rPr>
          <w:rFonts w:ascii="Tahoma" w:hAnsi="Tahoma" w:cs="Tahoma"/>
        </w:rPr>
        <w:t>��</w:t>
      </w:r>
      <w:r>
        <w:rPr>
          <w:rFonts w:ascii="Calibri" w:hAnsi="Calibri" w:cs="Calibri"/>
        </w:rPr>
        <w:t>͞</w:t>
      </w:r>
      <w:r>
        <w:rPr>
          <w:rFonts w:ascii="Tahoma" w:hAnsi="Tahoma" w:cs="Tahoma"/>
        </w:rPr>
        <w:t>��</w:t>
      </w:r>
      <w:r>
        <w:t>*Ukw</w:t>
      </w:r>
      <w:r>
        <w:rPr>
          <w:rFonts w:ascii="Tahoma" w:hAnsi="Tahoma" w:cs="Tahoma"/>
        </w:rPr>
        <w:t>���</w:t>
      </w:r>
      <w:r>
        <w:t>9o</w:t>
      </w:r>
      <w:r>
        <w:rPr>
          <w:rFonts w:ascii="Tahoma" w:hAnsi="Tahoma" w:cs="Tahoma"/>
        </w:rPr>
        <w:t>���������</w:t>
      </w:r>
      <w:r>
        <w:t>z</w:t>
      </w:r>
      <w:r>
        <w:rPr>
          <w:rFonts w:ascii="Tahoma" w:hAnsi="Tahoma" w:cs="Tahoma"/>
        </w:rPr>
        <w:t>��</w:t>
      </w:r>
      <w:r>
        <w:t>z</w:t>
      </w:r>
      <w:r>
        <w:rPr>
          <w:rFonts w:ascii="Tahoma" w:hAnsi="Tahoma" w:cs="Tahoma"/>
        </w:rPr>
        <w:t>��</w:t>
      </w:r>
      <w:r>
        <w:t>z</w:t>
      </w:r>
      <w:r>
        <w:rPr>
          <w:rFonts w:ascii="Tahoma" w:hAnsi="Tahoma" w:cs="Tahoma"/>
        </w:rPr>
        <w:t>��</w:t>
      </w:r>
      <w:r>
        <w:t>z</w:t>
      </w:r>
      <w:r>
        <w:rPr>
          <w:rFonts w:ascii="Tahoma" w:hAnsi="Tahoma" w:cs="Tahoma"/>
        </w:rPr>
        <w:t>��</w:t>
      </w:r>
      <w:r>
        <w:t>z</w:t>
      </w:r>
      <w:r>
        <w:rPr>
          <w:rFonts w:ascii="Tahoma" w:hAnsi="Tahoma" w:cs="Tahoma"/>
        </w:rPr>
        <w:t>��</w:t>
      </w:r>
      <w:r>
        <w:t>z</w:t>
      </w:r>
      <w:r>
        <w:rPr>
          <w:rFonts w:ascii="Tahoma" w:hAnsi="Tahoma" w:cs="Tahoma"/>
        </w:rPr>
        <w:t>��</w:t>
      </w:r>
      <w:r>
        <w:t>z</w:t>
      </w:r>
      <w:r>
        <w:rPr>
          <w:rFonts w:ascii="Tahoma" w:hAnsi="Tahoma" w:cs="Tahoma"/>
        </w:rPr>
        <w:t>��</w:t>
      </w:r>
      <w:r>
        <w:t>z</w:t>
      </w:r>
      <w:r>
        <w:rPr>
          <w:rFonts w:ascii="Tahoma" w:hAnsi="Tahoma" w:cs="Tahoma"/>
        </w:rPr>
        <w:t>�</w:t>
      </w:r>
      <w:r>
        <w:rPr>
          <w:rFonts w:ascii="Segoe UI Historic" w:hAnsi="Segoe UI Historic" w:cs="Segoe UI Historic"/>
        </w:rPr>
        <w:t>܁</w:t>
      </w:r>
      <w:r>
        <w:rPr>
          <w:rFonts w:ascii="Tahoma" w:hAnsi="Tahoma" w:cs="Tahoma"/>
        </w:rPr>
        <w:t>�����������</w:t>
      </w:r>
      <w:r>
        <w:t>z</w:t>
      </w:r>
      <w:r>
        <w:rPr>
          <w:rFonts w:ascii="Tahoma" w:hAnsi="Tahoma" w:cs="Tahoma"/>
        </w:rPr>
        <w:t>���������</w:t>
      </w:r>
      <w:r>
        <w:t>r</w:t>
      </w:r>
      <w:r>
        <w:rPr>
          <w:rFonts w:ascii="Tahoma" w:hAnsi="Tahoma" w:cs="Tahoma"/>
        </w:rPr>
        <w:t>�����</w:t>
      </w:r>
      <w:r>
        <w:t>Ѳ</w:t>
      </w:r>
      <w:r>
        <w:rPr>
          <w:rFonts w:hint="cs"/>
        </w:rPr>
        <w:t>ڰ</w:t>
      </w:r>
      <w:r>
        <w:rPr>
          <w:rFonts w:ascii="Tahoma" w:hAnsi="Tahoma" w:cs="Tahoma"/>
        </w:rPr>
        <w:t>��</w:t>
      </w:r>
      <w:r>
        <w:rPr>
          <w:rFonts w:ascii="Ebrima" w:hAnsi="Ebrima" w:cs="Ebrima"/>
        </w:rPr>
        <w:t>߿</w:t>
      </w:r>
      <w:r>
        <w:rPr>
          <w:rFonts w:ascii="Tahoma" w:hAnsi="Tahoma" w:cs="Tahoma"/>
        </w:rPr>
        <w:t>��</w:t>
      </w:r>
      <w:r>
        <w:t>q</w:t>
      </w:r>
      <w:r>
        <w:rPr>
          <w:rFonts w:ascii="Malgun Gothic" w:eastAsia="Malgun Gothic" w:hAnsi="Malgun Gothic" w:cs="Malgun Gothic" w:hint="eastAsia"/>
        </w:rPr>
        <w:t>룉</w:t>
      </w:r>
      <w:r>
        <w:rPr>
          <w:rFonts w:ascii="Calibri" w:hAnsi="Calibri" w:cs="Calibri"/>
        </w:rPr>
        <w:t>ࣇ</w:t>
      </w:r>
      <w:r>
        <w:t>Ȇr</w:t>
      </w:r>
      <w:r>
        <w:rPr>
          <w:rFonts w:ascii="MV Boli" w:hAnsi="MV Boli" w:cs="MV Boli"/>
        </w:rPr>
        <w:t>ޕ</w:t>
      </w:r>
      <w:r>
        <w:t>y̰</w:t>
      </w:r>
      <w:r>
        <w:rPr>
          <w:rFonts w:ascii="Tahoma" w:hAnsi="Tahoma" w:cs="Tahoma"/>
        </w:rPr>
        <w:t>�</w:t>
      </w:r>
      <w:r>
        <w:t>ååå</w:t>
      </w:r>
      <w:r>
        <w:rPr>
          <w:rFonts w:ascii="Tahoma" w:hAnsi="Tahoma" w:cs="Tahoma"/>
        </w:rPr>
        <w:t>����������⸮</w:t>
      </w:r>
      <w:r>
        <w:t>d</w:t>
      </w:r>
      <w:r>
        <w:rPr>
          <w:rFonts w:ascii="Tahoma" w:hAnsi="Tahoma" w:cs="Tahoma"/>
        </w:rPr>
        <w:t>�����������</w:t>
      </w:r>
      <w:r>
        <w:t>l</w:t>
      </w:r>
      <w:r>
        <w:rPr>
          <w:rFonts w:ascii="Tahoma" w:hAnsi="Tahoma" w:cs="Tahoma"/>
        </w:rPr>
        <w:t>���</w:t>
      </w:r>
      <w:r>
        <w:t>p</w:t>
      </w:r>
      <w:r>
        <w:rPr>
          <w:rFonts w:ascii="Tahoma" w:hAnsi="Tahoma" w:cs="Tahoma"/>
        </w:rPr>
        <w:t>�����</w:t>
      </w:r>
      <w:r>
        <w:t>k</w:t>
      </w:r>
      <w:r>
        <w:rPr>
          <w:rFonts w:ascii="Tahoma" w:hAnsi="Tahoma" w:cs="Tahoma"/>
        </w:rPr>
        <w:t>���������������������������������������������</w:t>
      </w:r>
      <w:r>
        <w:t>z</w:t>
      </w:r>
      <w:r>
        <w:rPr>
          <w:rFonts w:ascii="Tahoma" w:hAnsi="Tahoma" w:cs="Tahoma"/>
        </w:rPr>
        <w:t>����������������</w:t>
      </w:r>
      <w:r>
        <w:rPr>
          <w:rFonts w:ascii="Calibri" w:hAnsi="Calibri" w:cs="Calibri"/>
        </w:rPr>
        <w:t>׵</w:t>
      </w:r>
      <w:r>
        <w:rPr>
          <w:rFonts w:ascii="Tahoma" w:hAnsi="Tahoma" w:cs="Tahoma"/>
        </w:rPr>
        <w:t>����</w:t>
      </w:r>
      <w:r>
        <w:t>Ǫ</w:t>
      </w:r>
      <w:r>
        <w:rPr>
          <w:rFonts w:ascii="Tahoma" w:hAnsi="Tahoma" w:cs="Tahoma"/>
        </w:rPr>
        <w:t>������</w:t>
      </w:r>
      <w:r>
        <w:t>ᴚ</w:t>
      </w:r>
      <w:r>
        <w:rPr>
          <w:rFonts w:ascii="Tahoma" w:hAnsi="Tahoma" w:cs="Tahoma"/>
        </w:rPr>
        <w:t>�</w:t>
      </w:r>
      <w:r>
        <w:t>ǰ</w:t>
      </w:r>
      <w:r>
        <w:rPr>
          <w:rFonts w:ascii="Microsoft JhengHei" w:eastAsia="Microsoft JhengHei" w:hAnsi="Microsoft JhengHei" w:cs="Microsoft JhengHei" w:hint="eastAsia"/>
        </w:rPr>
        <w:t>泘</w:t>
      </w:r>
      <w:r>
        <w:t>˭</w:t>
      </w:r>
      <w:r>
        <w:rPr>
          <w:rFonts w:ascii="Tahoma" w:hAnsi="Tahoma" w:cs="Tahoma"/>
        </w:rPr>
        <w:t>�</w:t>
      </w:r>
      <w:r>
        <w:t>ååå</w:t>
      </w:r>
      <w:r>
        <w:rPr>
          <w:rFonts w:ascii="Tahoma" w:hAnsi="Tahoma" w:cs="Tahoma"/>
        </w:rPr>
        <w:t>������</w:t>
      </w:r>
    </w:p>
    <w:p w14:paraId="0E51A97B" w14:textId="77777777" w:rsidR="0045207C" w:rsidRDefault="0045207C" w:rsidP="007724B4">
      <w:pPr>
        <w:pStyle w:val="Heading3"/>
      </w:pPr>
      <w:r>
        <w:rPr>
          <w:rFonts w:ascii="Tahoma" w:hAnsi="Tahoma" w:cs="Tahoma"/>
        </w:rPr>
        <w:t>��</w:t>
      </w:r>
      <w:r>
        <w:t>$</w:t>
      </w:r>
      <w:r>
        <w:rPr>
          <w:rFonts w:ascii="Tahoma" w:hAnsi="Tahoma" w:cs="Tahoma"/>
        </w:rPr>
        <w:t>��</w:t>
      </w:r>
      <w:r>
        <w:t>_</w:t>
      </w:r>
      <w:r>
        <w:rPr>
          <w:rFonts w:ascii="Tahoma" w:hAnsi="Tahoma" w:cs="Tahoma"/>
        </w:rPr>
        <w:t>������</w:t>
      </w:r>
      <w:r>
        <w:t>Q</w:t>
      </w:r>
      <w:r>
        <w:rPr>
          <w:rFonts w:ascii="Tahoma" w:hAnsi="Tahoma" w:cs="Tahoma"/>
        </w:rPr>
        <w:t>��</w:t>
      </w:r>
      <w:r>
        <w:t>6</w:t>
      </w:r>
      <w:r>
        <w:rPr>
          <w:rFonts w:ascii="Tahoma" w:hAnsi="Tahoma" w:cs="Tahoma"/>
        </w:rPr>
        <w:t>��</w:t>
      </w:r>
      <w:r>
        <w:t xml:space="preserve"> </w:t>
      </w:r>
      <w:r>
        <w:rPr>
          <w:rFonts w:ascii="Tahoma" w:hAnsi="Tahoma" w:cs="Tahoma"/>
        </w:rPr>
        <w:t>������</w:t>
      </w:r>
      <w:r>
        <w:t xml:space="preserve"> b</w:t>
      </w:r>
      <w:r>
        <w:rPr>
          <w:rFonts w:ascii="Tahoma" w:hAnsi="Tahoma" w:cs="Tahoma"/>
        </w:rPr>
        <w:t>�</w:t>
      </w:r>
      <w:r>
        <w:t>*</w:t>
      </w:r>
      <w:r>
        <w:rPr>
          <w:rFonts w:ascii="Tahoma" w:hAnsi="Tahoma" w:cs="Tahoma"/>
        </w:rPr>
        <w:t>����</w:t>
      </w:r>
      <w:r>
        <w:t>ö</w:t>
      </w:r>
      <w:r>
        <w:rPr>
          <w:rFonts w:ascii="Tahoma" w:hAnsi="Tahoma" w:cs="Tahoma"/>
        </w:rPr>
        <w:t>��������������������������������������������</w:t>
      </w:r>
      <w:r>
        <w:t>z</w:t>
      </w:r>
      <w:r>
        <w:rPr>
          <w:rFonts w:ascii="Tahoma" w:hAnsi="Tahoma" w:cs="Tahoma"/>
        </w:rPr>
        <w:t>���������</w:t>
      </w:r>
      <w:r>
        <w:t>˾</w:t>
      </w:r>
      <w:r>
        <w:rPr>
          <w:rFonts w:ascii="Tahoma" w:hAnsi="Tahoma" w:cs="Tahoma"/>
        </w:rPr>
        <w:t>��</w:t>
      </w:r>
      <w:r>
        <w:t>ȹ</w:t>
      </w:r>
      <w:r>
        <w:rPr>
          <w:rFonts w:ascii="Tahoma" w:hAnsi="Tahoma" w:cs="Tahoma"/>
        </w:rPr>
        <w:t>�</w:t>
      </w:r>
      <w:r>
        <w:rPr>
          <w:rFonts w:ascii="Segoe UI Historic" w:hAnsi="Segoe UI Historic" w:cs="Segoe UI Historic"/>
        </w:rPr>
        <w:t>ܼ</w:t>
      </w:r>
      <w:r>
        <w:rPr>
          <w:rFonts w:ascii="Tahoma" w:hAnsi="Tahoma" w:cs="Tahoma"/>
        </w:rPr>
        <w:t>��</w:t>
      </w:r>
      <w:r>
        <w:t>lʂl</w:t>
      </w:r>
      <w:r>
        <w:rPr>
          <w:rFonts w:ascii="Tahoma" w:hAnsi="Tahoma" w:cs="Tahoma"/>
        </w:rPr>
        <w:t>�</w:t>
      </w:r>
      <w:r>
        <w:t>Ա</w:t>
      </w:r>
      <w:r>
        <w:rPr>
          <w:rFonts w:ascii="Tahoma" w:hAnsi="Tahoma" w:cs="Tahoma"/>
        </w:rPr>
        <w:t>�</w:t>
      </w:r>
      <w:r>
        <w:t>lY</w:t>
      </w:r>
      <w:r>
        <w:rPr>
          <w:rFonts w:ascii="Tahoma" w:hAnsi="Tahoma" w:cs="Tahoma"/>
        </w:rPr>
        <w:t>�</w:t>
      </w:r>
      <w:r>
        <w:t>ձ۵</w:t>
      </w:r>
      <w:r>
        <w:rPr>
          <w:rFonts w:ascii="Tahoma" w:hAnsi="Tahoma" w:cs="Tahoma"/>
        </w:rPr>
        <w:t>��</w:t>
      </w:r>
      <w:r>
        <w:t>Ѡѵ</w:t>
      </w:r>
      <w:r>
        <w:rPr>
          <w:rFonts w:ascii="Tahoma" w:hAnsi="Tahoma" w:cs="Tahoma"/>
        </w:rPr>
        <w:t>�</w:t>
      </w:r>
      <w:r>
        <w:t>ååå</w:t>
      </w:r>
      <w:r>
        <w:rPr>
          <w:rFonts w:ascii="Tahoma" w:hAnsi="Tahoma" w:cs="Tahoma"/>
        </w:rPr>
        <w:t>��������</w:t>
      </w:r>
      <w:r>
        <w:t>_</w:t>
      </w:r>
      <w:r>
        <w:rPr>
          <w:rFonts w:ascii="Tahoma" w:hAnsi="Tahoma" w:cs="Tahoma"/>
        </w:rPr>
        <w:t>��</w:t>
      </w:r>
      <w:r>
        <w:t>k</w:t>
      </w:r>
      <w:r>
        <w:rPr>
          <w:rFonts w:ascii="Tahoma" w:hAnsi="Tahoma" w:cs="Tahoma"/>
        </w:rPr>
        <w:t>����������</w:t>
      </w:r>
      <w:r>
        <w:rPr>
          <w:rFonts w:ascii="Segoe UI Historic" w:hAnsi="Segoe UI Historic" w:cs="Segoe UI Historic"/>
        </w:rPr>
        <w:t>݄</w:t>
      </w:r>
      <w:r>
        <w:rPr>
          <w:rFonts w:ascii="Tahoma" w:hAnsi="Tahoma" w:cs="Tahoma"/>
        </w:rPr>
        <w:t>��</w:t>
      </w:r>
      <w:r>
        <w:t>A</w:t>
      </w:r>
      <w:r>
        <w:rPr>
          <w:rFonts w:ascii="Tahoma" w:hAnsi="Tahoma" w:cs="Tahoma"/>
        </w:rPr>
        <w:t>��</w:t>
      </w:r>
      <w:r>
        <w:t>ü</w:t>
      </w:r>
      <w:r>
        <w:rPr>
          <w:rFonts w:ascii="Tahoma" w:hAnsi="Tahoma" w:cs="Tahoma"/>
        </w:rPr>
        <w:t>���</w:t>
      </w:r>
      <w:r>
        <w:t>.</w:t>
      </w:r>
      <w:r>
        <w:rPr>
          <w:rFonts w:ascii="Tahoma" w:hAnsi="Tahoma" w:cs="Tahoma"/>
        </w:rPr>
        <w:t>��</w:t>
      </w:r>
      <w:r>
        <w:t>F</w:t>
      </w:r>
      <w:r>
        <w:rPr>
          <w:rFonts w:ascii="Tahoma" w:hAnsi="Tahoma" w:cs="Tahoma"/>
        </w:rPr>
        <w:t>��</w:t>
      </w:r>
      <w:r>
        <w:t>:</w:t>
      </w:r>
      <w:r>
        <w:rPr>
          <w:rFonts w:ascii="Tahoma" w:hAnsi="Tahoma" w:cs="Tahoma"/>
        </w:rPr>
        <w:t>��</w:t>
      </w:r>
      <w:r>
        <w:t>#</w:t>
      </w:r>
      <w:r>
        <w:rPr>
          <w:rFonts w:ascii="Tahoma" w:hAnsi="Tahoma" w:cs="Tahoma"/>
        </w:rPr>
        <w:t>��</w:t>
      </w:r>
      <w:r>
        <w:t>aV</w:t>
      </w:r>
      <w:r>
        <w:rPr>
          <w:rFonts w:ascii="Tahoma" w:hAnsi="Tahoma" w:cs="Tahoma"/>
        </w:rPr>
        <w:t>�����</w:t>
      </w:r>
      <w:r>
        <w:rPr>
          <w:rFonts w:ascii="Calibri" w:hAnsi="Calibri" w:cs="Calibri"/>
        </w:rPr>
        <w:t>͹</w:t>
      </w:r>
      <w:r>
        <w:rPr>
          <w:rFonts w:ascii="Tahoma" w:hAnsi="Tahoma" w:cs="Tahoma"/>
        </w:rPr>
        <w:t>�</w:t>
      </w:r>
      <w:r>
        <w:t>Å</w:t>
      </w:r>
      <w:r>
        <w:rPr>
          <w:rFonts w:ascii="Tahoma" w:hAnsi="Tahoma" w:cs="Tahoma"/>
        </w:rPr>
        <w:t>�</w:t>
      </w:r>
      <w:r>
        <w:t>S</w:t>
      </w:r>
      <w:r>
        <w:rPr>
          <w:rFonts w:ascii="Tahoma" w:hAnsi="Tahoma" w:cs="Tahoma"/>
        </w:rPr>
        <w:t>������������������������������</w:t>
      </w:r>
      <w:r>
        <w:t>z</w:t>
      </w:r>
      <w:r>
        <w:rPr>
          <w:rFonts w:ascii="Tahoma" w:hAnsi="Tahoma" w:cs="Tahoma"/>
        </w:rPr>
        <w:t>���������</w:t>
      </w:r>
      <w:r>
        <w:t>ɷ</w:t>
      </w:r>
      <w:r>
        <w:rPr>
          <w:rFonts w:ascii="Tahoma" w:hAnsi="Tahoma" w:cs="Tahoma"/>
        </w:rPr>
        <w:t>�����</w:t>
      </w:r>
      <w:r>
        <w:t>ں֯</w:t>
      </w:r>
      <w:r>
        <w:rPr>
          <w:rFonts w:ascii="Tahoma" w:hAnsi="Tahoma" w:cs="Tahoma"/>
        </w:rPr>
        <w:t>����</w:t>
      </w:r>
      <w:r>
        <w:t>ƕ</w:t>
      </w:r>
      <w:r>
        <w:rPr>
          <w:rFonts w:ascii="Tahoma" w:hAnsi="Tahoma" w:cs="Tahoma"/>
        </w:rPr>
        <w:t>��</w:t>
      </w:r>
      <w:r>
        <w:t>Ҷ</w:t>
      </w:r>
      <w:r>
        <w:rPr>
          <w:rFonts w:ascii="Calibri" w:hAnsi="Calibri" w:cs="Calibri"/>
        </w:rPr>
        <w:t>﬉</w:t>
      </w:r>
      <w:r>
        <w:t>)k</w:t>
      </w:r>
      <w:r>
        <w:rPr>
          <w:rFonts w:ascii="Tahoma" w:hAnsi="Tahoma" w:cs="Tahoma"/>
        </w:rPr>
        <w:t>�</w:t>
      </w:r>
      <w:r>
        <w:t>Hv</w:t>
      </w:r>
      <w:r>
        <w:rPr>
          <w:rFonts w:ascii="Tahoma" w:hAnsi="Tahoma" w:cs="Tahoma"/>
        </w:rPr>
        <w:t>��</w:t>
      </w:r>
      <w:r>
        <w:t>Ƭzzz</w:t>
      </w:r>
      <w:r>
        <w:rPr>
          <w:rFonts w:ascii="Tahoma" w:hAnsi="Tahoma" w:cs="Tahoma"/>
        </w:rPr>
        <w:t>�����������</w:t>
      </w:r>
    </w:p>
    <w:p w14:paraId="6DDF93BF" w14:textId="77777777" w:rsidR="0045207C" w:rsidRDefault="0045207C" w:rsidP="007724B4">
      <w:pPr>
        <w:pStyle w:val="Heading3"/>
      </w:pPr>
      <w:r>
        <w:rPr>
          <w:rFonts w:ascii="Tahoma" w:hAnsi="Tahoma" w:cs="Tahoma"/>
        </w:rPr>
        <w:t>������������������</w:t>
      </w:r>
      <w:r>
        <w:rPr>
          <w:rFonts w:ascii="MS Gothic" w:eastAsia="MS Gothic" w:hAnsi="MS Gothic" w:cs="MS Gothic" w:hint="eastAsia"/>
        </w:rPr>
        <w:t>覲</w:t>
      </w:r>
      <w:r>
        <w:rPr>
          <w:rFonts w:ascii="Tahoma" w:hAnsi="Tahoma" w:cs="Tahoma"/>
        </w:rPr>
        <w:t>�</w:t>
      </w:r>
      <w:r>
        <w:t>T</w:t>
      </w:r>
      <w:r>
        <w:rPr>
          <w:rFonts w:ascii="Tahoma" w:hAnsi="Tahoma" w:cs="Tahoma"/>
        </w:rPr>
        <w:t>��</w:t>
      </w:r>
      <w:r>
        <w:t>e</w:t>
      </w:r>
      <w:r>
        <w:rPr>
          <w:rFonts w:ascii="Tahoma" w:hAnsi="Tahoma" w:cs="Tahoma"/>
        </w:rPr>
        <w:t>��</w:t>
      </w:r>
      <w:r>
        <w:t>U</w:t>
      </w:r>
      <w:r>
        <w:rPr>
          <w:rFonts w:ascii="Tahoma" w:hAnsi="Tahoma" w:cs="Tahoma"/>
        </w:rPr>
        <w:t>��</w:t>
      </w:r>
      <w:r>
        <w:t>=</w:t>
      </w:r>
      <w:r>
        <w:rPr>
          <w:rFonts w:ascii="Tahoma" w:hAnsi="Tahoma" w:cs="Tahoma"/>
        </w:rPr>
        <w:t>��</w:t>
      </w:r>
      <w:r>
        <w:t>h</w:t>
      </w:r>
      <w:r>
        <w:rPr>
          <w:rFonts w:ascii="Tahoma" w:hAnsi="Tahoma" w:cs="Tahoma"/>
        </w:rPr>
        <w:t>�����</w:t>
      </w:r>
      <w:r>
        <w:t>]</w:t>
      </w:r>
      <w:r>
        <w:rPr>
          <w:rFonts w:ascii="Tahoma" w:hAnsi="Tahoma" w:cs="Tahoma"/>
        </w:rPr>
        <w:t>��</w:t>
      </w:r>
      <w:r>
        <w:t>\</w:t>
      </w:r>
      <w:r>
        <w:rPr>
          <w:rFonts w:ascii="Tahoma" w:hAnsi="Tahoma" w:cs="Tahoma"/>
        </w:rPr>
        <w:t>���������������������������������</w:t>
      </w:r>
      <w:r>
        <w:t>z</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ζ</w:t>
      </w:r>
      <w:r>
        <w:rPr>
          <w:rFonts w:ascii="Segoe UI Historic" w:hAnsi="Segoe UI Historic" w:cs="Segoe UI Historic"/>
        </w:rPr>
        <w:t>ܹ</w:t>
      </w:r>
      <w:r>
        <w:rPr>
          <w:rFonts w:ascii="Tahoma" w:hAnsi="Tahoma" w:cs="Tahoma"/>
        </w:rPr>
        <w:t>��</w:t>
      </w:r>
      <w:r>
        <w:t>Ҹ</w:t>
      </w:r>
      <w:r>
        <w:rPr>
          <w:rFonts w:ascii="Tahoma" w:hAnsi="Tahoma" w:cs="Tahoma"/>
        </w:rPr>
        <w:t>�</w:t>
      </w:r>
      <w:r>
        <w:t>Ǳ</w:t>
      </w:r>
      <w:r>
        <w:rPr>
          <w:rFonts w:ascii="Tahoma" w:hAnsi="Tahoma" w:cs="Tahoma"/>
        </w:rPr>
        <w:t>���</w:t>
      </w:r>
      <w:r>
        <w:t>d</w:t>
      </w:r>
      <w:r>
        <w:rPr>
          <w:rFonts w:ascii="Tahoma" w:hAnsi="Tahoma" w:cs="Tahoma"/>
        </w:rPr>
        <w:t>��</w:t>
      </w:r>
      <w:r>
        <w:t>y</w:t>
      </w:r>
      <w:r>
        <w:rPr>
          <w:rFonts w:ascii="Tahoma" w:hAnsi="Tahoma" w:cs="Tahoma"/>
        </w:rPr>
        <w:t>��</w:t>
      </w:r>
      <w:r>
        <w:rPr>
          <w:rFonts w:ascii="Malgun Gothic" w:eastAsia="Malgun Gothic" w:hAnsi="Malgun Gothic" w:cs="Malgun Gothic" w:hint="eastAsia"/>
        </w:rPr>
        <w:t>㺡</w:t>
      </w:r>
      <w:r>
        <w:t>xxx</w:t>
      </w:r>
      <w:r>
        <w:rPr>
          <w:rFonts w:ascii="Tahoma" w:hAnsi="Tahoma" w:cs="Tahoma"/>
        </w:rPr>
        <w:t>������</w:t>
      </w:r>
      <w:r>
        <w:t>(</w:t>
      </w:r>
      <w:r>
        <w:rPr>
          <w:rFonts w:ascii="Tahoma" w:hAnsi="Tahoma" w:cs="Tahoma"/>
        </w:rPr>
        <w:t>�������</w:t>
      </w:r>
      <w:r>
        <w:t>b</w:t>
      </w:r>
      <w:r>
        <w:rPr>
          <w:rFonts w:ascii="Tahoma" w:hAnsi="Tahoma" w:cs="Tahoma"/>
        </w:rPr>
        <w:t>������������</w:t>
      </w:r>
      <w:r>
        <w:rPr>
          <w:rFonts w:ascii="Calibri" w:hAnsi="Calibri" w:cs="Calibri"/>
        </w:rPr>
        <w:t>꧶</w:t>
      </w:r>
      <w:r>
        <w:rPr>
          <w:rFonts w:ascii="Tahoma" w:hAnsi="Tahoma" w:cs="Tahoma"/>
        </w:rPr>
        <w:t>�</w:t>
      </w:r>
      <w:r>
        <w:t>5z</w:t>
      </w:r>
      <w:r>
        <w:rPr>
          <w:rFonts w:ascii="Tahoma" w:hAnsi="Tahoma" w:cs="Tahoma"/>
        </w:rPr>
        <w:t>�</w:t>
      </w:r>
      <w:r>
        <w:t>L</w:t>
      </w:r>
      <w:r>
        <w:rPr>
          <w:rFonts w:ascii="Tahoma" w:hAnsi="Tahoma" w:cs="Tahoma"/>
        </w:rPr>
        <w:t>��</w:t>
      </w:r>
      <w:r>
        <w:t>H</w:t>
      </w:r>
      <w:r>
        <w:rPr>
          <w:rFonts w:ascii="Tahoma" w:hAnsi="Tahoma" w:cs="Tahoma"/>
        </w:rPr>
        <w:t>��</w:t>
      </w:r>
      <w:r>
        <w:t>F</w:t>
      </w:r>
      <w:r>
        <w:rPr>
          <w:rFonts w:ascii="Tahoma" w:hAnsi="Tahoma" w:cs="Tahoma"/>
        </w:rPr>
        <w:t>��</w:t>
      </w:r>
      <w:r>
        <w:t>5</w:t>
      </w:r>
      <w:r>
        <w:rPr>
          <w:rFonts w:ascii="Tahoma" w:hAnsi="Tahoma" w:cs="Tahoma"/>
        </w:rPr>
        <w:t>��</w:t>
      </w:r>
      <w:r>
        <w:t>e</w:t>
      </w:r>
      <w:r>
        <w:rPr>
          <w:rFonts w:ascii="Tahoma" w:hAnsi="Tahoma" w:cs="Tahoma"/>
        </w:rPr>
        <w:t>�����</w:t>
      </w:r>
      <w:r>
        <w:t>S</w:t>
      </w:r>
      <w:r>
        <w:rPr>
          <w:rFonts w:ascii="Tahoma" w:hAnsi="Tahoma" w:cs="Tahoma"/>
        </w:rPr>
        <w:t>�</w:t>
      </w:r>
      <w:r>
        <w:rPr>
          <w:rFonts w:ascii="Calibri" w:hAnsi="Calibri" w:cs="Calibri"/>
        </w:rPr>
        <w:t>͹</w:t>
      </w:r>
      <w:r>
        <w:rPr>
          <w:rFonts w:ascii="Tahoma" w:hAnsi="Tahoma" w:cs="Tahoma"/>
        </w:rPr>
        <w:t>�����</w:t>
      </w:r>
      <w:r>
        <w:t>\</w:t>
      </w:r>
      <w:r>
        <w:rPr>
          <w:rFonts w:ascii="Tahoma" w:hAnsi="Tahoma" w:cs="Tahoma"/>
        </w:rPr>
        <w:t>�</w:t>
      </w:r>
      <w:r>
        <w:t>S</w:t>
      </w:r>
      <w:r>
        <w:rPr>
          <w:rFonts w:ascii="Tahoma" w:hAnsi="Tahoma" w:cs="Tahoma"/>
        </w:rPr>
        <w:t>��</w:t>
      </w:r>
      <w:r>
        <w:t>\</w:t>
      </w:r>
      <w:r>
        <w:rPr>
          <w:rFonts w:ascii="Tahoma" w:hAnsi="Tahoma" w:cs="Tahoma"/>
        </w:rPr>
        <w:t>���������������������</w:t>
      </w:r>
      <w:r>
        <w:t>z</w:t>
      </w:r>
      <w:r>
        <w:rPr>
          <w:rFonts w:ascii="Tahoma" w:hAnsi="Tahoma" w:cs="Tahoma"/>
        </w:rPr>
        <w:t>���������</w:t>
      </w:r>
      <w:r>
        <w:t>Ĭ</w:t>
      </w:r>
      <w:r>
        <w:rPr>
          <w:rFonts w:ascii="Tahoma" w:hAnsi="Tahoma" w:cs="Tahoma"/>
        </w:rPr>
        <w:t>��������</w:t>
      </w:r>
      <w:r>
        <w:rPr>
          <w:rFonts w:ascii="Calibri" w:hAnsi="Calibri" w:cs="Calibri"/>
        </w:rPr>
        <w:t>ᮓ</w:t>
      </w:r>
      <w:r>
        <w:rPr>
          <w:rFonts w:ascii="Malgun Gothic" w:eastAsia="Malgun Gothic" w:hAnsi="Malgun Gothic" w:cs="Malgun Gothic" w:hint="eastAsia"/>
        </w:rPr>
        <w:t>꿡</w:t>
      </w:r>
      <w:r>
        <w:rPr>
          <w:rFonts w:ascii="Tahoma" w:hAnsi="Tahoma" w:cs="Tahoma"/>
        </w:rPr>
        <w:t>������������</w:t>
      </w:r>
      <w:r>
        <w:rPr>
          <w:rFonts w:hint="cs"/>
        </w:rPr>
        <w:t>ڷ</w:t>
      </w:r>
      <w:r>
        <w:rPr>
          <w:rFonts w:ascii="Tahoma" w:hAnsi="Tahoma" w:cs="Tahoma"/>
        </w:rPr>
        <w:t>�</w:t>
      </w:r>
      <w:r>
        <w:t>vvv</w:t>
      </w:r>
      <w:r>
        <w:rPr>
          <w:rFonts w:ascii="Tahoma" w:hAnsi="Tahoma" w:cs="Tahoma"/>
        </w:rPr>
        <w:t>������</w:t>
      </w:r>
      <w:r>
        <w:t>4</w:t>
      </w:r>
      <w:r>
        <w:rPr>
          <w:rFonts w:ascii="Tahoma" w:hAnsi="Tahoma" w:cs="Tahoma"/>
        </w:rPr>
        <w:t>���������</w:t>
      </w:r>
    </w:p>
    <w:p w14:paraId="3533EBD7" w14:textId="77777777" w:rsidR="0045207C" w:rsidRDefault="0045207C" w:rsidP="007724B4">
      <w:pPr>
        <w:pStyle w:val="Heading3"/>
      </w:pPr>
      <w:r>
        <w:rPr>
          <w:rFonts w:ascii="Tahoma" w:hAnsi="Tahoma" w:cs="Tahoma"/>
        </w:rPr>
        <w:t>��</w:t>
      </w:r>
      <w:r>
        <w:t>w</w:t>
      </w:r>
      <w:r>
        <w:rPr>
          <w:rFonts w:ascii="Tahoma" w:hAnsi="Tahoma" w:cs="Tahoma"/>
        </w:rPr>
        <w:t>�</w:t>
      </w:r>
      <w:r>
        <w:t>a</w:t>
      </w:r>
      <w:r>
        <w:rPr>
          <w:rFonts w:ascii="Tahoma" w:hAnsi="Tahoma" w:cs="Tahoma"/>
        </w:rPr>
        <w:t>�⸮</w:t>
      </w:r>
      <w:r>
        <w:t>w</w:t>
      </w:r>
      <w:r>
        <w:rPr>
          <w:rFonts w:ascii="Tahoma" w:hAnsi="Tahoma" w:cs="Tahoma"/>
        </w:rPr>
        <w:t>���</w:t>
      </w:r>
      <w:r>
        <w:t>!</w:t>
      </w:r>
      <w:r>
        <w:rPr>
          <w:rFonts w:ascii="Tahoma" w:hAnsi="Tahoma" w:cs="Tahoma"/>
        </w:rPr>
        <w:t>��</w:t>
      </w:r>
      <w:r>
        <w: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S</w:t>
      </w:r>
      <w:r>
        <w:rPr>
          <w:rFonts w:ascii="Tahoma" w:hAnsi="Tahoma" w:cs="Tahoma"/>
        </w:rPr>
        <w:t>�</w:t>
      </w:r>
      <w:r>
        <w:t>r.</w:t>
      </w:r>
      <w:r>
        <w:rPr>
          <w:rFonts w:ascii="Tahoma" w:hAnsi="Tahoma" w:cs="Tahoma"/>
        </w:rPr>
        <w:t>���</w:t>
      </w:r>
      <w:r>
        <w:t>z</w:t>
      </w:r>
      <w:r>
        <w:rPr>
          <w:rFonts w:ascii="Tahoma" w:hAnsi="Tahoma" w:cs="Tahoma"/>
        </w:rPr>
        <w:t>��</w:t>
      </w:r>
      <w:r>
        <w:t>z</w:t>
      </w:r>
      <w:r>
        <w:rPr>
          <w:rFonts w:ascii="Tahoma" w:hAnsi="Tahoma" w:cs="Tahoma"/>
        </w:rPr>
        <w:t>��</w:t>
      </w:r>
      <w:r>
        <w:t>z</w:t>
      </w:r>
      <w:r>
        <w:rPr>
          <w:rFonts w:ascii="Tahoma" w:hAnsi="Tahoma" w:cs="Tahoma"/>
        </w:rPr>
        <w:t>��</w:t>
      </w:r>
      <w:r>
        <w:t>z</w:t>
      </w:r>
      <w:r>
        <w:rPr>
          <w:rFonts w:ascii="Tahoma" w:hAnsi="Tahoma" w:cs="Tahoma"/>
        </w:rPr>
        <w:t>��</w:t>
      </w:r>
      <w:r>
        <w:t>z</w:t>
      </w:r>
      <w:r>
        <w:rPr>
          <w:rFonts w:ascii="Tahoma" w:hAnsi="Tahoma" w:cs="Tahoma"/>
        </w:rPr>
        <w:t>��</w:t>
      </w:r>
      <w:r>
        <w:t>z</w:t>
      </w:r>
      <w:r>
        <w:rPr>
          <w:rFonts w:ascii="Tahoma" w:hAnsi="Tahoma" w:cs="Tahoma"/>
        </w:rPr>
        <w:t>���������</w:t>
      </w:r>
      <w:r>
        <w:t>Ƭ</w:t>
      </w:r>
      <w:r>
        <w:rPr>
          <w:rFonts w:ascii="Tahoma" w:hAnsi="Tahoma" w:cs="Tahoma"/>
        </w:rPr>
        <w:t>�����</w:t>
      </w:r>
      <w:r>
        <w:t>ˮ</w:t>
      </w:r>
      <w:r>
        <w:rPr>
          <w:rFonts w:ascii="Tahoma" w:hAnsi="Tahoma" w:cs="Tahoma"/>
        </w:rPr>
        <w:t>�</w:t>
      </w:r>
      <w:r>
        <w:t>y</w:t>
      </w:r>
      <w:r>
        <w:rPr>
          <w:rFonts w:ascii="Tahoma" w:hAnsi="Tahoma" w:cs="Tahoma"/>
        </w:rPr>
        <w:t>������</w:t>
      </w:r>
      <w:r>
        <w:rPr>
          <w:rFonts w:ascii="Mongolian Baiti" w:hAnsi="Mongolian Baiti" w:cs="Mongolian Baiti"/>
        </w:rPr>
        <w:t>ᢀ</w:t>
      </w:r>
      <w:r>
        <w:rPr>
          <w:rFonts w:hint="cs"/>
        </w:rPr>
        <w:t>ݠ</w:t>
      </w:r>
      <w:r>
        <w:rPr>
          <w:rFonts w:ascii="Tahoma" w:hAnsi="Tahoma" w:cs="Tahoma"/>
        </w:rPr>
        <w:t>�</w:t>
      </w:r>
      <w:r>
        <w:rPr>
          <w:rFonts w:ascii="Microsoft JhengHei" w:eastAsia="Microsoft JhengHei" w:hAnsi="Microsoft JhengHei" w:cs="Microsoft JhengHei" w:hint="eastAsia"/>
        </w:rPr>
        <w:t>骉</w:t>
      </w:r>
      <w:r>
        <w:rPr>
          <w:rFonts w:ascii="Tahoma" w:hAnsi="Tahoma" w:cs="Tahoma"/>
        </w:rPr>
        <w:t>���</w:t>
      </w:r>
      <w:r>
        <w:t>4ttt</w:t>
      </w:r>
      <w:r>
        <w:rPr>
          <w:rFonts w:ascii="Tahoma" w:hAnsi="Tahoma" w:cs="Tahoma"/>
        </w:rPr>
        <w:t>������</w:t>
      </w:r>
      <w:r>
        <w:t>3</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w:t>
      </w:r>
      <w:r>
        <w:rPr>
          <w:rFonts w:ascii="Tahoma" w:hAnsi="Tahoma" w:cs="Tahoma"/>
        </w:rPr>
        <w:t>��</w:t>
      </w:r>
    </w:p>
    <w:p w14:paraId="23EB6ED9" w14:textId="77777777" w:rsidR="0045207C" w:rsidRDefault="0045207C" w:rsidP="007724B4">
      <w:pPr>
        <w:pStyle w:val="Heading3"/>
      </w:pPr>
      <w:r>
        <w:rPr>
          <w:rFonts w:ascii="Tahoma" w:hAnsi="Tahoma" w:cs="Tahoma"/>
        </w:rPr>
        <w:t>��</w:t>
      </w:r>
    </w:p>
    <w:p w14:paraId="1A084936" w14:textId="77777777" w:rsidR="0045207C" w:rsidRDefault="0045207C" w:rsidP="007724B4">
      <w:pPr>
        <w:pStyle w:val="Heading3"/>
      </w:pPr>
      <w:r>
        <w:rPr>
          <w:rFonts w:ascii="Tahoma" w:hAnsi="Tahoma" w:cs="Tahoma"/>
        </w:rPr>
        <w:t>��</w:t>
      </w:r>
    </w:p>
    <w:p w14:paraId="4AED4FF1" w14:textId="77777777" w:rsidR="0045207C" w:rsidRDefault="0045207C" w:rsidP="007724B4">
      <w:pPr>
        <w:pStyle w:val="Heading3"/>
      </w:pPr>
      <w:r>
        <w:rPr>
          <w:rFonts w:ascii="Tahoma" w:hAnsi="Tahoma" w:cs="Tahoma"/>
        </w:rPr>
        <w:t>��</w:t>
      </w:r>
    </w:p>
    <w:p w14:paraId="0D20BAA7" w14:textId="77777777" w:rsidR="0045207C" w:rsidRDefault="0045207C" w:rsidP="007724B4">
      <w:pPr>
        <w:pStyle w:val="Heading3"/>
      </w:pPr>
      <w:r>
        <w:rPr>
          <w:rFonts w:ascii="Tahoma" w:hAnsi="Tahoma" w:cs="Tahoma"/>
        </w:rPr>
        <w:t>������������</w:t>
      </w:r>
      <w:r>
        <w:t>i</w:t>
      </w:r>
      <w:r>
        <w:rPr>
          <w:rFonts w:ascii="Tahoma" w:hAnsi="Tahoma" w:cs="Tahoma"/>
        </w:rPr>
        <w:t>�</w:t>
      </w:r>
      <w:r>
        <w:t>]</w:t>
      </w:r>
      <w:r>
        <w:rPr>
          <w:rFonts w:ascii="Tahoma" w:hAnsi="Tahoma" w:cs="Tahoma"/>
        </w:rPr>
        <w:t>�</w:t>
      </w:r>
      <w:r>
        <w:t>S</w:t>
      </w:r>
      <w:r>
        <w:rPr>
          <w:rFonts w:ascii="Tahoma" w:hAnsi="Tahoma" w:cs="Tahoma"/>
        </w:rPr>
        <w:t>�</w:t>
      </w:r>
      <w:r>
        <w:t>S</w:t>
      </w:r>
      <w:r>
        <w:rPr>
          <w:rFonts w:ascii="Tahoma" w:hAnsi="Tahoma" w:cs="Tahoma"/>
        </w:rPr>
        <w:t>�</w:t>
      </w:r>
      <w:r>
        <w:t>S</w:t>
      </w:r>
      <w:r>
        <w:rPr>
          <w:rFonts w:ascii="Tahoma" w:hAnsi="Tahoma" w:cs="Tahoma"/>
        </w:rPr>
        <w:t>�</w:t>
      </w:r>
      <w:r>
        <w:t>S</w:t>
      </w:r>
      <w:r>
        <w:rPr>
          <w:rFonts w:ascii="Tahoma" w:hAnsi="Tahoma" w:cs="Tahoma"/>
        </w:rPr>
        <w:t>�</w:t>
      </w:r>
      <w:r>
        <w:t>Sϯ</w:t>
      </w:r>
      <w:r>
        <w:rPr>
          <w:rFonts w:ascii="Tahoma" w:hAnsi="Tahoma" w:cs="Tahoma"/>
        </w:rPr>
        <w:t>��������������������������</w:t>
      </w:r>
      <w:r>
        <w:t>ǭ</w:t>
      </w:r>
      <w:r>
        <w:rPr>
          <w:rFonts w:ascii="Tahoma" w:hAnsi="Tahoma" w:cs="Tahoma"/>
        </w:rPr>
        <w:t>�����</w:t>
      </w:r>
      <w:r>
        <w:rPr>
          <w:rFonts w:ascii="Calibri" w:hAnsi="Calibri" w:cs="Calibri"/>
        </w:rPr>
        <w:t>ͭ</w:t>
      </w:r>
      <w:r>
        <w:rPr>
          <w:rFonts w:ascii="Tahoma" w:hAnsi="Tahoma" w:cs="Tahoma"/>
        </w:rPr>
        <w:t>�</w:t>
      </w:r>
      <w:r>
        <w:t>O</w:t>
      </w:r>
      <w:r>
        <w:rPr>
          <w:rFonts w:ascii="Tahoma" w:hAnsi="Tahoma" w:cs="Tahoma"/>
        </w:rPr>
        <w:t>��</w:t>
      </w:r>
      <w:r>
        <w:t>W</w:t>
      </w:r>
      <w:r>
        <w:rPr>
          <w:rFonts w:ascii="Tahoma" w:hAnsi="Tahoma" w:cs="Tahoma"/>
        </w:rPr>
        <w:t>��</w:t>
      </w:r>
      <w:r>
        <w:t>\</w:t>
      </w:r>
      <w:r>
        <w:rPr>
          <w:rFonts w:ascii="Tahoma" w:hAnsi="Tahoma" w:cs="Tahoma"/>
        </w:rPr>
        <w:t>��</w:t>
      </w:r>
      <w:r>
        <w:t>f</w:t>
      </w:r>
      <w:r>
        <w:rPr>
          <w:rFonts w:ascii="Tahoma" w:hAnsi="Tahoma" w:cs="Tahoma"/>
        </w:rPr>
        <w:t>��</w:t>
      </w:r>
      <w:r>
        <w:t>m</w:t>
      </w:r>
      <w:r>
        <w:rPr>
          <w:rFonts w:ascii="Tahoma" w:hAnsi="Tahoma" w:cs="Tahoma"/>
        </w:rPr>
        <w:t>��</w:t>
      </w:r>
      <w:r>
        <w:t>s</w:t>
      </w:r>
      <w:r>
        <w:rPr>
          <w:rFonts w:ascii="Tahoma" w:hAnsi="Tahoma" w:cs="Tahoma"/>
        </w:rPr>
        <w:t>�</w:t>
      </w:r>
      <w:r>
        <w:t>mֺ</w:t>
      </w:r>
      <w:r>
        <w:rPr>
          <w:rFonts w:ascii="Tahoma" w:hAnsi="Tahoma" w:cs="Tahoma"/>
        </w:rPr>
        <w:t>�</w:t>
      </w:r>
      <w:r>
        <w:t>ttt</w:t>
      </w:r>
      <w:r>
        <w:rPr>
          <w:rFonts w:ascii="Tahoma" w:hAnsi="Tahoma" w:cs="Tahoma"/>
        </w:rPr>
        <w:t>������</w:t>
      </w:r>
      <w:r>
        <w:t>7g</w:t>
      </w:r>
      <w:r>
        <w:rPr>
          <w:rFonts w:ascii="Tahoma" w:hAnsi="Tahoma" w:cs="Tahoma"/>
        </w:rPr>
        <w:t>������������</w:t>
      </w:r>
      <w:r>
        <w:t>l</w:t>
      </w:r>
      <w:r>
        <w:rPr>
          <w:rFonts w:ascii="Tahoma" w:hAnsi="Tahoma" w:cs="Tahoma"/>
        </w:rPr>
        <w:t>��</w:t>
      </w:r>
      <w:r>
        <w:t>_</w:t>
      </w:r>
      <w:r>
        <w:rPr>
          <w:rFonts w:ascii="Tahoma" w:hAnsi="Tahoma" w:cs="Tahoma"/>
        </w:rPr>
        <w:t>��</w:t>
      </w:r>
    </w:p>
    <w:p w14:paraId="3BA553F0" w14:textId="77777777" w:rsidR="0045207C" w:rsidRDefault="0045207C" w:rsidP="007724B4">
      <w:pPr>
        <w:pStyle w:val="Heading3"/>
      </w:pPr>
      <w:r>
        <w:rPr>
          <w:rFonts w:ascii="Tahoma" w:hAnsi="Tahoma" w:cs="Tahoma"/>
        </w:rPr>
        <w:t>������������������������������</w:t>
      </w:r>
      <w:r>
        <w:t>r.</w:t>
      </w:r>
      <w:r>
        <w:rPr>
          <w:rFonts w:ascii="Tahoma" w:hAnsi="Tahoma" w:cs="Tahoma"/>
        </w:rPr>
        <w:t>�</w:t>
      </w:r>
      <w:r>
        <w:t>S</w:t>
      </w:r>
      <w:r>
        <w:rPr>
          <w:rFonts w:ascii="Tahoma" w:hAnsi="Tahoma" w:cs="Tahoma"/>
        </w:rPr>
        <w:t>��</w:t>
      </w:r>
      <w:r>
        <w:t>\</w:t>
      </w:r>
      <w:r>
        <w:rPr>
          <w:rFonts w:ascii="Tahoma" w:hAnsi="Tahoma" w:cs="Tahoma"/>
        </w:rPr>
        <w:t>����������������������</w:t>
      </w:r>
      <w:r>
        <w:t>Ʃ</w:t>
      </w:r>
      <w:r>
        <w:rPr>
          <w:rFonts w:ascii="Tahoma" w:hAnsi="Tahoma" w:cs="Tahoma"/>
        </w:rPr>
        <w:t>�������</w:t>
      </w:r>
      <w:r>
        <w:rPr>
          <w:rFonts w:ascii="Calibri" w:hAnsi="Calibri" w:cs="Calibri"/>
        </w:rPr>
        <w:t>ࠁ</w:t>
      </w:r>
      <w:r>
        <w:rPr>
          <w:rFonts w:ascii="Tahoma" w:hAnsi="Tahoma" w:cs="Tahoma"/>
        </w:rPr>
        <w:t>�</w:t>
      </w:r>
      <w:r>
        <w:t>`</w:t>
      </w:r>
      <w:r>
        <w:rPr>
          <w:rFonts w:ascii="Tahoma" w:hAnsi="Tahoma" w:cs="Tahoma"/>
        </w:rPr>
        <w:t>�</w:t>
      </w:r>
      <w:r>
        <w:t>]</w:t>
      </w:r>
      <w:r>
        <w:rPr>
          <w:rFonts w:ascii="Tahoma" w:hAnsi="Tahoma" w:cs="Tahoma"/>
        </w:rPr>
        <w:t>�</w:t>
      </w:r>
      <w:r>
        <w:t>}O</w:t>
      </w:r>
      <w:r>
        <w:rPr>
          <w:rFonts w:ascii="Tahoma" w:hAnsi="Tahoma" w:cs="Tahoma"/>
        </w:rPr>
        <w:t>�</w:t>
      </w:r>
      <w:r>
        <w:t>~V</w:t>
      </w:r>
      <w:r>
        <w:rPr>
          <w:rFonts w:ascii="Tahoma" w:hAnsi="Tahoma" w:cs="Tahoma"/>
        </w:rPr>
        <w:t>��</w:t>
      </w:r>
      <w:r>
        <w:t>N</w:t>
      </w:r>
      <w:r>
        <w:rPr>
          <w:rFonts w:ascii="Tahoma" w:hAnsi="Tahoma" w:cs="Tahoma"/>
        </w:rPr>
        <w:t>�</w:t>
      </w:r>
      <w:r>
        <w:t>~Pֵ</w:t>
      </w:r>
      <w:r>
        <w:rPr>
          <w:rFonts w:ascii="Tahoma" w:hAnsi="Tahoma" w:cs="Tahoma"/>
        </w:rPr>
        <w:t>�</w:t>
      </w:r>
      <w:r>
        <w:t>|||</w:t>
      </w:r>
      <w:r>
        <w:rPr>
          <w:rFonts w:ascii="Tahoma" w:hAnsi="Tahoma" w:cs="Tahoma"/>
        </w:rPr>
        <w:t>��������</w:t>
      </w:r>
      <w:r>
        <w:t>&gt;N</w:t>
      </w:r>
      <w:r>
        <w:rPr>
          <w:rFonts w:ascii="Tahoma" w:hAnsi="Tahoma" w:cs="Tahoma"/>
        </w:rPr>
        <w:t>���</w:t>
      </w:r>
    </w:p>
    <w:p w14:paraId="5091EBAA" w14:textId="77777777" w:rsidR="0045207C" w:rsidRDefault="0045207C" w:rsidP="007724B4">
      <w:pPr>
        <w:pStyle w:val="Heading3"/>
      </w:pPr>
      <w:r>
        <w:rPr>
          <w:rFonts w:ascii="Tahoma" w:hAnsi="Tahoma" w:cs="Tahoma"/>
        </w:rPr>
        <w:t>��</w:t>
      </w:r>
    </w:p>
    <w:p w14:paraId="090AAB8F" w14:textId="77777777" w:rsidR="0045207C" w:rsidRDefault="0045207C" w:rsidP="007724B4">
      <w:pPr>
        <w:pStyle w:val="Heading3"/>
      </w:pPr>
      <w:r>
        <w:rPr>
          <w:rFonts w:ascii="Tahoma" w:hAnsi="Tahoma" w:cs="Tahoma"/>
        </w:rPr>
        <w:t>��</w:t>
      </w:r>
    </w:p>
    <w:p w14:paraId="79643568" w14:textId="77777777" w:rsidR="0045207C" w:rsidRDefault="0045207C" w:rsidP="007724B4">
      <w:pPr>
        <w:pStyle w:val="Heading3"/>
      </w:pPr>
      <w:r>
        <w:rPr>
          <w:rFonts w:ascii="Tahoma" w:hAnsi="Tahoma" w:cs="Tahoma"/>
        </w:rPr>
        <w:t>��</w:t>
      </w:r>
    </w:p>
    <w:p w14:paraId="1461DA49" w14:textId="77777777" w:rsidR="0045207C" w:rsidRDefault="0045207C" w:rsidP="007724B4">
      <w:pPr>
        <w:pStyle w:val="Heading3"/>
      </w:pPr>
      <w:r>
        <w:rPr>
          <w:rFonts w:ascii="Tahoma" w:hAnsi="Tahoma" w:cs="Tahoma"/>
        </w:rPr>
        <w:t>�����������������������������</w:t>
      </w:r>
      <w:r>
        <w:t>r.</w:t>
      </w:r>
      <w:r>
        <w:rPr>
          <w:rFonts w:ascii="Tahoma" w:hAnsi="Tahoma" w:cs="Tahoma"/>
        </w:rPr>
        <w:t>�</w:t>
      </w:r>
      <w:r>
        <w:t>S</w:t>
      </w:r>
      <w:r>
        <w:rPr>
          <w:rFonts w:ascii="Tahoma" w:hAnsi="Tahoma" w:cs="Tahoma"/>
        </w:rPr>
        <w:t>��</w:t>
      </w:r>
      <w:r>
        <w:t>\</w:t>
      </w:r>
      <w:r>
        <w:rPr>
          <w:rFonts w:ascii="Tahoma" w:hAnsi="Tahoma" w:cs="Tahoma"/>
        </w:rPr>
        <w:t>������������������������</w:t>
      </w:r>
      <w:r>
        <w:t>Ѵ</w:t>
      </w:r>
      <w:r>
        <w:rPr>
          <w:rFonts w:ascii="Tahoma" w:hAnsi="Tahoma" w:cs="Tahoma"/>
        </w:rPr>
        <w:t>�����������������������</w:t>
      </w:r>
      <w:r>
        <w:t>ѷ</w:t>
      </w:r>
      <w:r>
        <w:rPr>
          <w:rFonts w:ascii="Tahoma" w:hAnsi="Tahoma" w:cs="Tahoma"/>
        </w:rPr>
        <w:t>��������������������������������������������������������������������������������������������������������������������</w:t>
      </w:r>
      <w:r>
        <w:t>(</w:t>
      </w:r>
      <w:r>
        <w:rPr>
          <w:rFonts w:ascii="Tahoma" w:hAnsi="Tahoma" w:cs="Tahoma"/>
        </w:rPr>
        <w:t>�</w:t>
      </w:r>
    </w:p>
    <w:p w14:paraId="08FFCD9B" w14:textId="77777777" w:rsidR="0045207C" w:rsidRDefault="0045207C" w:rsidP="007724B4">
      <w:pPr>
        <w:pStyle w:val="Heading3"/>
      </w:pPr>
    </w:p>
    <w:p w14:paraId="587F77CB" w14:textId="77777777" w:rsidR="0045207C" w:rsidRDefault="0045207C" w:rsidP="007724B4">
      <w:pPr>
        <w:pStyle w:val="Heading3"/>
      </w:pPr>
    </w:p>
    <w:p w14:paraId="2D238156" w14:textId="77777777" w:rsidR="0045207C" w:rsidRDefault="0045207C" w:rsidP="007724B4">
      <w:pPr>
        <w:pStyle w:val="Heading3"/>
      </w:pPr>
      <w:r>
        <w:rPr>
          <w:rFonts w:ascii="Tahoma" w:hAnsi="Tahoma" w:cs="Tahoma"/>
        </w:rPr>
        <w:t>�����������������������������������������������������������������������������������������������������������������������������������������������������������������������������������������������</w:t>
      </w:r>
      <w:r>
        <w:t>Ž</w:t>
      </w:r>
      <w:r>
        <w:rPr>
          <w:rFonts w:ascii="Tahoma" w:hAnsi="Tahoma" w:cs="Tahoma"/>
        </w:rPr>
        <w:t>�������������������������������������������������������������������������������</w:t>
      </w:r>
      <w:r>
        <w:rPr>
          <w:rFonts w:ascii="MV Boli" w:hAnsi="MV Boli" w:cs="MV Boli"/>
        </w:rPr>
        <w:t>ޜ</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bF</w:t>
      </w:r>
      <w:r>
        <w:rPr>
          <w:rFonts w:ascii="Tahoma" w:hAnsi="Tahoma" w:cs="Tahoma"/>
        </w:rPr>
        <w:t>�</w:t>
      </w:r>
      <w:r>
        <w:t>cF</w:t>
      </w:r>
      <w:r>
        <w:rPr>
          <w:rFonts w:ascii="Tahoma" w:hAnsi="Tahoma" w:cs="Tahoma"/>
        </w:rPr>
        <w:t>�</w:t>
      </w:r>
      <w:r>
        <w:t>bF</w:t>
      </w:r>
      <w:r>
        <w:rPr>
          <w:rFonts w:ascii="Tahoma" w:hAnsi="Tahoma" w:cs="Tahoma"/>
        </w:rPr>
        <w:t>�</w:t>
      </w:r>
      <w:r>
        <w:t>bF</w:t>
      </w:r>
      <w:r>
        <w:rPr>
          <w:rFonts w:ascii="Tahoma" w:hAnsi="Tahoma" w:cs="Tahoma"/>
        </w:rPr>
        <w:t>�</w:t>
      </w:r>
      <w:r>
        <w:t>bF</w:t>
      </w:r>
      <w:r>
        <w:rPr>
          <w:rFonts w:ascii="Tahoma" w:hAnsi="Tahoma" w:cs="Tahoma"/>
        </w:rPr>
        <w:t>�</w:t>
      </w:r>
      <w:r>
        <w:t>bF</w:t>
      </w:r>
      <w:r>
        <w:rPr>
          <w:rFonts w:ascii="Tahoma" w:hAnsi="Tahoma" w:cs="Tahoma"/>
        </w:rPr>
        <w:t>�</w:t>
      </w:r>
      <w:r>
        <w:t>bF</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OM</w:t>
      </w:r>
      <w:r>
        <w:rPr>
          <w:rFonts w:ascii="Tahoma" w:hAnsi="Tahoma" w:cs="Tahoma"/>
        </w:rPr>
        <w:t>�</w:t>
      </w:r>
      <w:r>
        <w:t>OM</w:t>
      </w:r>
      <w:r>
        <w:rPr>
          <w:rFonts w:ascii="Tahoma" w:hAnsi="Tahoma" w:cs="Tahoma"/>
        </w:rPr>
        <w:t>�</w:t>
      </w:r>
      <w:r>
        <w:t>OM</w:t>
      </w:r>
      <w:r>
        <w:rPr>
          <w:rFonts w:ascii="Tahoma" w:hAnsi="Tahoma" w:cs="Tahoma"/>
        </w:rPr>
        <w:t>�</w:t>
      </w:r>
      <w:r>
        <w:t>OL</w:t>
      </w:r>
      <w:r>
        <w:rPr>
          <w:rFonts w:ascii="Tahoma" w:hAnsi="Tahoma" w:cs="Tahoma"/>
        </w:rPr>
        <w:t>�</w:t>
      </w:r>
      <w:r>
        <w:t>OM</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AR</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לAR</w:t>
      </w:r>
      <w:r>
        <w:rPr>
          <w:rFonts w:ascii="Tahoma" w:hAnsi="Tahoma" w:cs="Tahoma"/>
        </w:rPr>
        <w:t>��</w:t>
      </w:r>
      <w:r>
        <w:t>לAR</w:t>
      </w:r>
      <w:r>
        <w:rPr>
          <w:rFonts w:ascii="Tahoma" w:hAnsi="Tahoma" w:cs="Tahoma"/>
        </w:rPr>
        <w:t>��</w:t>
      </w:r>
      <w:r>
        <w:t>לAR</w:t>
      </w:r>
      <w:r>
        <w:rPr>
          <w:rFonts w:ascii="Tahoma" w:hAnsi="Tahoma" w:cs="Tahoma"/>
        </w:rPr>
        <w:t>��</w:t>
      </w:r>
      <w:r>
        <w:t>לAR</w:t>
      </w:r>
      <w:r>
        <w:rPr>
          <w:rFonts w:ascii="Tahoma" w:hAnsi="Tahoma" w:cs="Tahoma"/>
        </w:rPr>
        <w:t>��</w:t>
      </w:r>
      <w:r>
        <w:t>לAR</w:t>
      </w:r>
      <w:r>
        <w:rPr>
          <w:rFonts w:ascii="Tahoma" w:hAnsi="Tahoma" w:cs="Tahoma"/>
        </w:rPr>
        <w:t>��</w:t>
      </w:r>
      <w:r>
        <w:t>לAR</w:t>
      </w:r>
      <w:r>
        <w:rPr>
          <w:rFonts w:ascii="Tahoma" w:hAnsi="Tahoma" w:cs="Tahoma"/>
        </w:rPr>
        <w:t>��</w:t>
      </w:r>
      <w:r>
        <w:t>לAR</w:t>
      </w:r>
      <w:r>
        <w:rPr>
          <w:rFonts w:ascii="Tahoma" w:hAnsi="Tahoma" w:cs="Tahoma"/>
        </w:rPr>
        <w:t>��</w:t>
      </w:r>
      <w:r>
        <w:t>לAR</w:t>
      </w:r>
      <w:r>
        <w:rPr>
          <w:rFonts w:ascii="Tahoma" w:hAnsi="Tahoma" w:cs="Tahoma"/>
        </w:rPr>
        <w:t>��</w:t>
      </w:r>
      <w:r>
        <w:t>לAR</w:t>
      </w:r>
      <w:r>
        <w:rPr>
          <w:rFonts w:ascii="Tahoma" w:hAnsi="Tahoma" w:cs="Tahoma"/>
        </w:rPr>
        <w:t>��</w:t>
      </w:r>
      <w:r>
        <w:t>לAR</w:t>
      </w:r>
      <w:r>
        <w:rPr>
          <w:rFonts w:ascii="Tahoma" w:hAnsi="Tahoma" w:cs="Tahoma"/>
        </w:rPr>
        <w:t>�����������������������</w:t>
      </w:r>
      <w:r>
        <w:rPr>
          <w:rFonts w:ascii="MV Boli" w:hAnsi="MV Boli" w:cs="MV Boli"/>
        </w:rPr>
        <w:t>ޜ</w:t>
      </w:r>
      <w:r>
        <w:t>AR</w:t>
      </w:r>
      <w:r>
        <w:rPr>
          <w:rFonts w:ascii="Tahoma" w:hAnsi="Tahoma" w:cs="Tahoma"/>
        </w:rPr>
        <w:t>��������������������������������������������������������</w:t>
      </w:r>
      <w:r>
        <w:t>לAR</w:t>
      </w:r>
      <w:r>
        <w:rPr>
          <w:rFonts w:ascii="Tahoma" w:hAnsi="Tahoma" w:cs="Tahoma"/>
        </w:rPr>
        <w:t>�����������������������</w:t>
      </w:r>
      <w:r>
        <w:rPr>
          <w:rFonts w:ascii="MV Boli" w:hAnsi="MV Boli" w:cs="MV Boli"/>
        </w:rPr>
        <w:t>ޜ</w:t>
      </w:r>
      <w:r>
        <w:t>AR</w:t>
      </w:r>
      <w:r>
        <w:rPr>
          <w:rFonts w:ascii="Tahoma" w:hAnsi="Tahoma" w:cs="Tahoma"/>
        </w:rPr>
        <w:t>��������������������������������������������������������</w:t>
      </w:r>
      <w:r>
        <w:t>ԜAR</w:t>
      </w:r>
      <w:r>
        <w:rPr>
          <w:rFonts w:ascii="Tahoma" w:hAnsi="Tahoma" w:cs="Tahoma"/>
        </w:rPr>
        <w:t>�����������������������</w:t>
      </w:r>
      <w:r>
        <w:rPr>
          <w:rFonts w:ascii="MV Boli" w:hAnsi="MV Boli" w:cs="MV Boli"/>
        </w:rPr>
        <w:t>ޜ</w:t>
      </w:r>
      <w:r>
        <w:t>AR</w:t>
      </w:r>
      <w:r>
        <w:rPr>
          <w:rFonts w:ascii="Tahoma" w:hAnsi="Tahoma" w:cs="Tahoma"/>
        </w:rPr>
        <w:t>��������������������������������������������������������</w:t>
      </w:r>
      <w:r>
        <w:t>МAR</w:t>
      </w:r>
      <w:r>
        <w:rPr>
          <w:rFonts w:ascii="Tahoma" w:hAnsi="Tahoma" w:cs="Tahoma"/>
        </w:rPr>
        <w:t>�����������������������</w:t>
      </w:r>
      <w:r>
        <w:rPr>
          <w:rFonts w:ascii="MV Boli" w:hAnsi="MV Boli" w:cs="MV Boli"/>
        </w:rPr>
        <w:t>ޜ</w:t>
      </w:r>
      <w:r>
        <w:t>AR</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ƜAR</w:t>
      </w:r>
      <w:r>
        <w:rPr>
          <w:rFonts w:ascii="Tahoma" w:hAnsi="Tahoma" w:cs="Tahoma"/>
        </w:rPr>
        <w:t>�����������������������</w:t>
      </w:r>
      <w:r>
        <w:rPr>
          <w:rFonts w:ascii="MV Boli" w:hAnsi="MV Boli" w:cs="MV Boli"/>
        </w:rPr>
        <w:t>ޜ</w:t>
      </w:r>
      <w:r>
        <w:t>AR</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λ</w:t>
      </w:r>
      <w:r>
        <w:rPr>
          <w:rFonts w:ascii="Tahoma" w:hAnsi="Tahoma" w:cs="Tahoma"/>
        </w:rPr>
        <w:t>�</w:t>
      </w:r>
      <w:r>
        <w:t>λ</w:t>
      </w:r>
      <w:r>
        <w:rPr>
          <w:rFonts w:ascii="Tahoma" w:hAnsi="Tahoma" w:cs="Tahoma"/>
        </w:rPr>
        <w:t>�</w:t>
      </w:r>
      <w:r>
        <w:t>μ</w:t>
      </w:r>
      <w:r>
        <w:rPr>
          <w:rFonts w:ascii="Tahoma" w:hAnsi="Tahoma" w:cs="Tahoma"/>
        </w:rPr>
        <w:t>�</w:t>
      </w:r>
      <w:r>
        <w:t>λ</w:t>
      </w:r>
      <w:r>
        <w:rPr>
          <w:rFonts w:ascii="Tahoma" w:hAnsi="Tahoma" w:cs="Tahoma"/>
        </w:rPr>
        <w:t>�</w:t>
      </w:r>
      <w:r>
        <w:t>λ</w:t>
      </w:r>
      <w:r>
        <w:rPr>
          <w:rFonts w:ascii="Tahoma" w:hAnsi="Tahoma" w:cs="Tahoma"/>
        </w:rPr>
        <w:t>�</w:t>
      </w:r>
      <w:r>
        <w:t>ϻ</w:t>
      </w:r>
      <w:r>
        <w:rPr>
          <w:rFonts w:ascii="Tahoma" w:hAnsi="Tahoma" w:cs="Tahoma"/>
        </w:rPr>
        <w:t>�</w:t>
      </w:r>
      <w:r>
        <w:t>λ</w:t>
      </w:r>
      <w:r>
        <w:rPr>
          <w:rFonts w:ascii="Tahoma" w:hAnsi="Tahoma" w:cs="Tahoma"/>
        </w:rPr>
        <w:t>�</w:t>
      </w:r>
      <w:r>
        <w:t>λ</w:t>
      </w:r>
      <w:r>
        <w:rPr>
          <w:rFonts w:ascii="Tahoma" w:hAnsi="Tahoma" w:cs="Tahoma"/>
        </w:rPr>
        <w:t>�</w:t>
      </w:r>
      <w:r>
        <w:t>ϻ</w:t>
      </w:r>
      <w:r>
        <w:rPr>
          <w:rFonts w:ascii="Tahoma" w:hAnsi="Tahoma" w:cs="Tahoma"/>
        </w:rPr>
        <w:t>�</w:t>
      </w:r>
      <w:r>
        <w:t>ϻ</w:t>
      </w:r>
      <w:r>
        <w:rPr>
          <w:rFonts w:ascii="Tahoma" w:hAnsi="Tahoma" w:cs="Tahoma"/>
        </w:rPr>
        <w:t>�</w:t>
      </w:r>
      <w:r>
        <w:t>λ</w:t>
      </w:r>
      <w:r>
        <w:rPr>
          <w:rFonts w:ascii="Tahoma" w:hAnsi="Tahoma" w:cs="Tahoma"/>
        </w:rPr>
        <w:t>�</w:t>
      </w:r>
      <w:r>
        <w:t>λ</w:t>
      </w:r>
      <w:r>
        <w:rPr>
          <w:rFonts w:ascii="Tahoma" w:hAnsi="Tahoma" w:cs="Tahoma"/>
        </w:rPr>
        <w:t>�</w:t>
      </w:r>
      <w:r>
        <w:t>λ</w:t>
      </w:r>
      <w:r>
        <w:rPr>
          <w:rFonts w:ascii="Tahoma" w:hAnsi="Tahoma" w:cs="Tahoma"/>
        </w:rPr>
        <w:t>�</w:t>
      </w:r>
      <w:r>
        <w:t>λ</w:t>
      </w:r>
      <w:r>
        <w:rPr>
          <w:rFonts w:ascii="Tahoma" w:hAnsi="Tahoma" w:cs="Tahoma"/>
        </w:rPr>
        <w:t>�</w:t>
      </w:r>
      <w:r>
        <w:t>ϻ</w:t>
      </w:r>
      <w:r>
        <w:rPr>
          <w:rFonts w:ascii="Tahoma" w:hAnsi="Tahoma" w:cs="Tahoma"/>
        </w:rPr>
        <w:t>�</w:t>
      </w:r>
      <w:r>
        <w:t>ϻ</w:t>
      </w:r>
      <w:r>
        <w:rPr>
          <w:rFonts w:ascii="Tahoma" w:hAnsi="Tahoma" w:cs="Tahoma"/>
        </w:rPr>
        <w:t>�</w:t>
      </w:r>
      <w:r>
        <w:t>μ</w:t>
      </w:r>
      <w:r>
        <w:rPr>
          <w:rFonts w:ascii="Tahoma" w:hAnsi="Tahoma" w:cs="Tahoma"/>
        </w:rPr>
        <w:t>�</w:t>
      </w:r>
      <w:r>
        <w:t>λ</w:t>
      </w:r>
      <w:r>
        <w:rPr>
          <w:rFonts w:ascii="Tahoma" w:hAnsi="Tahoma" w:cs="Tahoma"/>
        </w:rPr>
        <w:t>�</w:t>
      </w:r>
      <w:r>
        <w:t>λ</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z</w:t>
      </w:r>
      <w:r>
        <w:rPr>
          <w:rFonts w:ascii="Tahoma" w:hAnsi="Tahoma" w:cs="Tahoma"/>
        </w:rPr>
        <w:t>�</w:t>
      </w:r>
      <w:r>
        <w:t>w</w:t>
      </w:r>
      <w:r>
        <w:rPr>
          <w:rFonts w:ascii="Tahoma" w:hAnsi="Tahoma" w:cs="Tahoma"/>
        </w:rPr>
        <w:t>�</w:t>
      </w:r>
      <w:r>
        <w:t>u</w:t>
      </w:r>
      <w:r>
        <w:rPr>
          <w:rFonts w:ascii="Tahoma" w:hAnsi="Tahoma" w:cs="Tahoma"/>
        </w:rPr>
        <w:t>�</w:t>
      </w:r>
      <w:r>
        <w:t>r</w:t>
      </w:r>
      <w:r>
        <w:rPr>
          <w:rFonts w:ascii="Tahoma" w:hAnsi="Tahoma" w:cs="Tahoma"/>
        </w:rPr>
        <w:t>�</w:t>
      </w:r>
      <w:r>
        <w:t>n</w:t>
      </w:r>
      <w:r>
        <w:rPr>
          <w:rFonts w:ascii="Tahoma" w:hAnsi="Tahoma" w:cs="Tahoma"/>
        </w:rPr>
        <w:t>�</w:t>
      </w:r>
      <w:r>
        <w:t>k</w:t>
      </w:r>
      <w:r>
        <w:rPr>
          <w:rFonts w:ascii="MV Boli" w:hAnsi="MV Boli" w:cs="MV Boli"/>
        </w:rPr>
        <w:t>ޏ</w:t>
      </w:r>
      <w:r>
        <w:t>f</w:t>
      </w:r>
      <w:r>
        <w:rPr>
          <w:rFonts w:hint="cs"/>
        </w:rPr>
        <w:t>ۋ</w:t>
      </w:r>
      <w:r>
        <w:t>bو]ׄZՀU</w:t>
      </w:r>
      <w:r>
        <w:rPr>
          <w:rFonts w:ascii="Tahoma" w:hAnsi="Tahoma" w:cs="Tahoma"/>
        </w:rPr>
        <w:t>�</w:t>
      </w:r>
      <w:r>
        <w:t>}P</w:t>
      </w:r>
      <w:r>
        <w:rPr>
          <w:rFonts w:ascii="Tahoma" w:hAnsi="Tahoma" w:cs="Tahoma"/>
        </w:rPr>
        <w:t>�</w:t>
      </w:r>
      <w:r>
        <w:t>zM</w:t>
      </w:r>
      <w:r>
        <w:rPr>
          <w:rFonts w:ascii="Tahoma" w:hAnsi="Tahoma" w:cs="Tahoma"/>
        </w:rPr>
        <w:t>�</w:t>
      </w:r>
      <w:r>
        <w:t>}P</w:t>
      </w:r>
      <w:r>
        <w:rPr>
          <w:rFonts w:ascii="Tahoma" w:hAnsi="Tahoma" w:cs="Tahoma"/>
        </w:rPr>
        <w:t>�</w:t>
      </w:r>
      <w:r>
        <w:t>zM</w:t>
      </w:r>
      <w:r>
        <w:rPr>
          <w:rFonts w:ascii="Tahoma" w:hAnsi="Tahoma" w:cs="Tahoma"/>
        </w:rPr>
        <w:t>�</w:t>
      </w:r>
      <w:r>
        <w:t>vI</w:t>
      </w:r>
      <w:r>
        <w:rPr>
          <w:rFonts w:ascii="Tahoma" w:hAnsi="Tahoma" w:cs="Tahoma"/>
        </w:rPr>
        <w:t>�</w:t>
      </w:r>
      <w:r>
        <w:t>tE</w:t>
      </w:r>
      <w:r>
        <w:rPr>
          <w:rFonts w:ascii="Tahoma" w:hAnsi="Tahoma" w:cs="Tahoma"/>
        </w:rPr>
        <w:t>�</w:t>
      </w:r>
      <w:r>
        <w:t>rC</w:t>
      </w:r>
      <w:r>
        <w:rPr>
          <w:rFonts w:ascii="Tahoma" w:hAnsi="Tahoma" w:cs="Tahoma"/>
        </w:rPr>
        <w:t>�</w:t>
      </w:r>
      <w:r>
        <w:t>pA</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rPr>
          <w:rFonts w:ascii="Calibri" w:eastAsia="Calibri" w:hAnsi="Calibri" w:cs="Calibri" w:hint="eastAsia"/>
        </w:rPr>
        <w:t>慎</w:t>
      </w:r>
      <w:r>
        <w:rPr>
          <w:rFonts w:ascii="Malgun Gothic" w:eastAsia="Malgun Gothic" w:hAnsi="Malgun Gothic" w:cs="Malgun Gothic" w:hint="eastAsia"/>
        </w:rPr>
        <w:t>륀</w:t>
      </w:r>
      <w:r>
        <w:rPr>
          <w:rFonts w:ascii="Tahoma" w:hAnsi="Tahoma" w:cs="Tahoma"/>
        </w:rPr>
        <w:t>�</w:t>
      </w:r>
      <w:r>
        <w:t>y</w:t>
      </w:r>
      <w:r>
        <w:rPr>
          <w:rFonts w:ascii="Tahoma" w:hAnsi="Tahoma" w:cs="Tahoma"/>
        </w:rPr>
        <w:t>�</w:t>
      </w:r>
      <w:r>
        <w:t>s</w:t>
      </w:r>
      <w:r>
        <w:rPr>
          <w:rFonts w:ascii="Ebrima" w:hAnsi="Ebrima" w:cs="Ebrima"/>
        </w:rPr>
        <w:t>ߓ</w:t>
      </w:r>
      <w:r>
        <w:t>l</w:t>
      </w:r>
      <w:r>
        <w:rPr>
          <w:rFonts w:ascii="Segoe UI Historic" w:hAnsi="Segoe UI Historic" w:cs="Segoe UI Historic"/>
        </w:rPr>
        <w:t>܌</w:t>
      </w:r>
      <w:r>
        <w:t>e؇^</w:t>
      </w:r>
      <w:r>
        <w:rPr>
          <w:rFonts w:ascii="Segoe UI Historic" w:hAnsi="Segoe UI Historic" w:cs="Segoe UI Historic"/>
        </w:rPr>
        <w:t>܌</w:t>
      </w:r>
      <w:r>
        <w:t>e؇^ՂX</w:t>
      </w:r>
      <w:r>
        <w:rPr>
          <w:rFonts w:ascii="Tahoma" w:hAnsi="Tahoma" w:cs="Tahoma"/>
        </w:rPr>
        <w:t>�</w:t>
      </w:r>
      <w:r>
        <w:t>~T</w:t>
      </w:r>
      <w:r>
        <w:rPr>
          <w:rFonts w:ascii="Tahoma" w:hAnsi="Tahoma" w:cs="Tahoma"/>
        </w:rPr>
        <w:t>�</w:t>
      </w:r>
      <w:r>
        <w:t>zO</w:t>
      </w:r>
      <w:r>
        <w:rPr>
          <w:rFonts w:ascii="Tahoma" w:hAnsi="Tahoma" w:cs="Tahoma"/>
        </w:rPr>
        <w:t>�</w:t>
      </w:r>
      <w:r>
        <w:t>wL</w:t>
      </w:r>
      <w:r>
        <w:rPr>
          <w:rFonts w:ascii="Tahoma" w:hAnsi="Tahoma" w:cs="Tahoma"/>
        </w:rPr>
        <w:t>�</w:t>
      </w:r>
      <w:r>
        <w:t>AR</w:t>
      </w:r>
      <w:r>
        <w:rPr>
          <w:rFonts w:ascii="Tahoma" w:hAnsi="Tahoma" w:cs="Tahoma"/>
        </w:rPr>
        <w:t>�����������������������</w:t>
      </w:r>
      <w:r>
        <w:rPr>
          <w:rFonts w:ascii="MV Boli" w:hAnsi="MV Boli" w:cs="MV Boli"/>
        </w:rPr>
        <w:t>ޥ</w:t>
      </w:r>
      <w:r>
        <w:rPr>
          <w:rFonts w:ascii="Tahoma" w:hAnsi="Tahoma" w:cs="Tahoma"/>
        </w:rPr>
        <w:t>�</w:t>
      </w:r>
      <w:r>
        <w:t>z</w:t>
      </w:r>
      <w:r>
        <w:rPr>
          <w:rFonts w:ascii="Tahoma" w:hAnsi="Tahoma" w:cs="Tahoma"/>
        </w:rPr>
        <w:t>��</w:t>
      </w:r>
      <w:r>
        <w:t>z</w:t>
      </w:r>
      <w:r>
        <w:rPr>
          <w:rFonts w:ascii="Tahoma" w:hAnsi="Tahoma" w:cs="Tahoma"/>
        </w:rPr>
        <w:t>��</w:t>
      </w:r>
      <w:r>
        <w:t>x</w:t>
      </w:r>
      <w:r>
        <w:rPr>
          <w:rFonts w:ascii="Tahoma" w:hAnsi="Tahoma" w:cs="Tahoma"/>
        </w:rPr>
        <w:t>��</w:t>
      </w:r>
      <w:r>
        <w:t>u</w:t>
      </w:r>
      <w:r>
        <w:rPr>
          <w:rFonts w:ascii="Tahoma" w:hAnsi="Tahoma" w:cs="Tahoma"/>
        </w:rPr>
        <w:t>�</w:t>
      </w:r>
      <w:r>
        <w:t>q</w:t>
      </w:r>
      <w:r>
        <w:rPr>
          <w:rFonts w:ascii="Tahoma" w:hAnsi="Tahoma" w:cs="Tahoma"/>
        </w:rPr>
        <w:t>�</w:t>
      </w:r>
      <w:r>
        <w:t>|m</w:t>
      </w:r>
      <w:r>
        <w:rPr>
          <w:rFonts w:ascii="Tahoma" w:hAnsi="Tahoma" w:cs="Tahoma"/>
        </w:rPr>
        <w:t>�</w:t>
      </w:r>
      <w:r>
        <w:t>wi</w:t>
      </w:r>
      <w:r>
        <w:rPr>
          <w:rFonts w:ascii="Tahoma" w:hAnsi="Tahoma" w:cs="Tahoma"/>
        </w:rPr>
        <w:t>�</w:t>
      </w:r>
      <w:r>
        <w:t>se</w:t>
      </w:r>
      <w:r>
        <w:rPr>
          <w:rFonts w:ascii="Tahoma" w:hAnsi="Tahoma" w:cs="Tahoma"/>
        </w:rPr>
        <w:t>�</w:t>
      </w:r>
      <w:r>
        <w:t>na</w:t>
      </w:r>
      <w:r>
        <w:rPr>
          <w:rFonts w:ascii="Tahoma" w:hAnsi="Tahoma" w:cs="Tahoma"/>
        </w:rPr>
        <w:t>�</w:t>
      </w:r>
      <w:r>
        <w:t>j\</w:t>
      </w:r>
      <w:r>
        <w:rPr>
          <w:rFonts w:ascii="Tahoma" w:hAnsi="Tahoma" w:cs="Tahoma"/>
        </w:rPr>
        <w:t>�</w:t>
      </w:r>
      <w:r>
        <w:t>eW{`Rw\NsWJw\NsWJnTFlPBhM?eJ&lt;</w:t>
      </w:r>
      <w:r>
        <w:rPr>
          <w:rFonts w:ascii="Tahoma" w:hAnsi="Tahoma" w:cs="Tahoma"/>
        </w:rPr>
        <w:t>�</w:t>
      </w:r>
      <w:r>
        <w:t>AR</w:t>
      </w:r>
      <w:r>
        <w:rPr>
          <w:rFonts w:ascii="Tahoma" w:hAnsi="Tahoma" w:cs="Tahoma"/>
        </w:rPr>
        <w:t>������������������������������������������������������������������������������������������������������������������������������������������������������������������������������������������������������������������������������������������������������������������������������������������������������������������������������������������������������������������������</w:t>
      </w:r>
      <w:r>
        <w:t>(</w:t>
      </w:r>
      <w:r>
        <w:rPr>
          <w:rFonts w:ascii="Tahoma" w:hAnsi="Tahoma" w:cs="Tahoma"/>
        </w:rPr>
        <w:t>�</w:t>
      </w:r>
    </w:p>
    <w:p w14:paraId="46258ADF" w14:textId="77777777" w:rsidR="0045207C" w:rsidRDefault="0045207C" w:rsidP="007724B4">
      <w:pPr>
        <w:pStyle w:val="Heading3"/>
      </w:pPr>
    </w:p>
    <w:p w14:paraId="294D638E" w14:textId="77777777" w:rsidR="0045207C" w:rsidRDefault="0045207C" w:rsidP="007724B4">
      <w:pPr>
        <w:pStyle w:val="Heading3"/>
      </w:pPr>
    </w:p>
    <w:p w14:paraId="18F1108F" w14:textId="77777777" w:rsidR="0045207C" w:rsidRDefault="0045207C" w:rsidP="007724B4">
      <w:pPr>
        <w:pStyle w:val="Heading3"/>
      </w:pPr>
      <w:r>
        <w:rPr>
          <w:rFonts w:ascii="Tahoma" w:hAnsi="Tahoma" w:cs="Tahoma"/>
        </w:rPr>
        <w:t>�����������������������������������������������������������������������������������������������������������������������������������������������������������������������������������������������</w:t>
      </w:r>
      <w:r>
        <w:t>Ž</w:t>
      </w:r>
      <w:r>
        <w:rPr>
          <w:rFonts w:ascii="Tahoma" w:hAnsi="Tahoma" w:cs="Tahoma"/>
        </w:rPr>
        <w:t>�������������������������������������������������������������������������������</w:t>
      </w:r>
      <w:r>
        <w:rPr>
          <w:rFonts w:ascii="MV Boli" w:hAnsi="MV Boli" w:cs="MV Boli"/>
        </w:rPr>
        <w:t>ޜ</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ɴ</w:t>
      </w:r>
      <w:r>
        <w:rPr>
          <w:rFonts w:ascii="Tahoma" w:hAnsi="Tahoma" w:cs="Tahoma"/>
        </w:rPr>
        <w:t>�</w:t>
      </w:r>
      <w:r>
        <w:t>ɴ</w:t>
      </w:r>
      <w:r>
        <w:rPr>
          <w:rFonts w:ascii="Tahoma" w:hAnsi="Tahoma" w:cs="Tahoma"/>
        </w:rPr>
        <w:t>�</w:t>
      </w:r>
      <w:r>
        <w:t>ɴ</w:t>
      </w:r>
      <w:r>
        <w:rPr>
          <w:rFonts w:ascii="Tahoma" w:hAnsi="Tahoma" w:cs="Tahoma"/>
        </w:rPr>
        <w:t>�</w:t>
      </w:r>
      <w:r>
        <w:t>ɴ</w:t>
      </w:r>
      <w:r>
        <w:rPr>
          <w:rFonts w:ascii="Tahoma" w:hAnsi="Tahoma" w:cs="Tahoma"/>
        </w:rPr>
        <w:t>�</w:t>
      </w:r>
      <w:r>
        <w:t>ɴ</w:t>
      </w:r>
      <w:r>
        <w:rPr>
          <w:rFonts w:ascii="Tahoma" w:hAnsi="Tahoma" w:cs="Tahoma"/>
        </w:rPr>
        <w:t>�</w:t>
      </w:r>
      <w:r>
        <w:t>ɴ</w:t>
      </w:r>
      <w:r>
        <w:rPr>
          <w:rFonts w:ascii="Tahoma" w:hAnsi="Tahoma" w:cs="Tahoma"/>
        </w:rPr>
        <w:t>�</w:t>
      </w:r>
      <w:r>
        <w:t>ɴ</w:t>
      </w:r>
      <w:r>
        <w:rPr>
          <w:rFonts w:ascii="Tahoma" w:hAnsi="Tahoma" w:cs="Tahoma"/>
        </w:rPr>
        <w:t>�</w:t>
      </w:r>
      <w:r>
        <w:t>ȴ</w:t>
      </w:r>
      <w:r>
        <w:rPr>
          <w:rFonts w:ascii="Tahoma" w:hAnsi="Tahoma" w:cs="Tahoma"/>
        </w:rPr>
        <w:t>�</w:t>
      </w:r>
      <w:r>
        <w:t>ɴ</w:t>
      </w:r>
      <w:r>
        <w:rPr>
          <w:rFonts w:ascii="Tahoma" w:hAnsi="Tahoma" w:cs="Tahoma"/>
        </w:rPr>
        <w:t>�</w:t>
      </w:r>
      <w:r>
        <w:t>ɴ</w:t>
      </w:r>
      <w:r>
        <w:rPr>
          <w:rFonts w:ascii="Tahoma" w:hAnsi="Tahoma" w:cs="Tahoma"/>
        </w:rPr>
        <w:t>�</w:t>
      </w:r>
      <w:r>
        <w:t>ɴ</w:t>
      </w:r>
      <w:r>
        <w:rPr>
          <w:rFonts w:ascii="Tahoma" w:hAnsi="Tahoma" w:cs="Tahoma"/>
        </w:rPr>
        <w:t>�</w:t>
      </w:r>
      <w:r>
        <w:t>ɴ</w:t>
      </w:r>
      <w:r>
        <w:rPr>
          <w:rFonts w:ascii="Tahoma" w:hAnsi="Tahoma" w:cs="Tahoma"/>
        </w:rPr>
        <w:t>�</w:t>
      </w:r>
      <w:r>
        <w:t>ȴ</w:t>
      </w:r>
      <w:r>
        <w:rPr>
          <w:rFonts w:ascii="Tahoma" w:hAnsi="Tahoma" w:cs="Tahoma"/>
        </w:rPr>
        <w:t>�</w:t>
      </w:r>
      <w:r>
        <w:t>ɴ</w:t>
      </w:r>
      <w:r>
        <w:rPr>
          <w:rFonts w:ascii="Tahoma" w:hAnsi="Tahoma" w:cs="Tahoma"/>
        </w:rPr>
        <w:t>�</w:t>
      </w:r>
      <w:r>
        <w:t>ɴ</w:t>
      </w:r>
      <w:r>
        <w:rPr>
          <w:rFonts w:ascii="Tahoma" w:hAnsi="Tahoma" w:cs="Tahoma"/>
        </w:rPr>
        <w:t>�</w:t>
      </w:r>
      <w:r>
        <w:t>ɴ</w:t>
      </w:r>
      <w:r>
        <w:rPr>
          <w:rFonts w:ascii="Tahoma" w:hAnsi="Tahoma" w:cs="Tahoma"/>
        </w:rPr>
        <w:t>�</w:t>
      </w:r>
      <w:r>
        <w:t>ɴ</w:t>
      </w:r>
      <w:r>
        <w:rPr>
          <w:rFonts w:ascii="Tahoma" w:hAnsi="Tahoma" w:cs="Tahoma"/>
        </w:rPr>
        <w:t>�</w:t>
      </w:r>
      <w:r>
        <w:t>ɴ</w:t>
      </w:r>
      <w:r>
        <w:rPr>
          <w:rFonts w:ascii="Tahoma" w:hAnsi="Tahoma" w:cs="Tahoma"/>
        </w:rPr>
        <w:t>�</w:t>
      </w:r>
      <w:r>
        <w:t>ɴ</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ɴ</w:t>
      </w:r>
      <w:r>
        <w:rPr>
          <w:rFonts w:ascii="Tahoma" w:hAnsi="Tahoma" w:cs="Tahoma"/>
        </w:rPr>
        <w:t>�</w:t>
      </w:r>
      <w:r>
        <w:t>ɴ</w:t>
      </w:r>
      <w:r>
        <w:rPr>
          <w:rFonts w:ascii="Tahoma" w:hAnsi="Tahoma" w:cs="Tahoma"/>
        </w:rPr>
        <w:t>�</w:t>
      </w:r>
      <w:r>
        <w:t>ɴ</w:t>
      </w:r>
      <w:r>
        <w:rPr>
          <w:rFonts w:ascii="Tahoma" w:hAnsi="Tahoma" w:cs="Tahoma"/>
        </w:rPr>
        <w:t>�</w:t>
      </w:r>
      <w:r>
        <w:t>ɴ</w:t>
      </w:r>
      <w:r>
        <w:rPr>
          <w:rFonts w:ascii="Tahoma" w:hAnsi="Tahoma" w:cs="Tahoma"/>
        </w:rPr>
        <w:t>�</w:t>
      </w:r>
      <w:r>
        <w:t>ɴ</w:t>
      </w:r>
      <w:r>
        <w:rPr>
          <w:rFonts w:ascii="Tahoma" w:hAnsi="Tahoma" w:cs="Tahoma"/>
        </w:rPr>
        <w:t>�</w:t>
      </w:r>
      <w:r>
        <w:t>ɴ</w:t>
      </w:r>
      <w:r>
        <w:rPr>
          <w:rFonts w:ascii="Tahoma" w:hAnsi="Tahoma" w:cs="Tahoma"/>
        </w:rPr>
        <w:t>�</w:t>
      </w:r>
      <w:r>
        <w:t>ɴ</w:t>
      </w:r>
      <w:r>
        <w:rPr>
          <w:rFonts w:ascii="Tahoma" w:hAnsi="Tahoma" w:cs="Tahoma"/>
        </w:rPr>
        <w:t>�</w:t>
      </w:r>
      <w:r>
        <w:t>ɴ</w:t>
      </w:r>
      <w:r>
        <w:rPr>
          <w:rFonts w:ascii="Tahoma" w:hAnsi="Tahoma" w:cs="Tahoma"/>
        </w:rPr>
        <w:t>�</w:t>
      </w:r>
      <w:r>
        <w:t>ȴ</w:t>
      </w:r>
      <w:r>
        <w:rPr>
          <w:rFonts w:ascii="Tahoma" w:hAnsi="Tahoma" w:cs="Tahoma"/>
        </w:rPr>
        <w:t>�</w:t>
      </w:r>
      <w:r>
        <w:t>ɴ</w:t>
      </w:r>
      <w:r>
        <w:rPr>
          <w:rFonts w:ascii="Tahoma" w:hAnsi="Tahoma" w:cs="Tahoma"/>
        </w:rPr>
        <w:t>�</w:t>
      </w:r>
      <w:r>
        <w:t>ɴ</w:t>
      </w:r>
      <w:r>
        <w:rPr>
          <w:rFonts w:ascii="Tahoma" w:hAnsi="Tahoma" w:cs="Tahoma"/>
        </w:rPr>
        <w:t>�</w:t>
      </w:r>
      <w:r>
        <w:t>ɴ</w:t>
      </w:r>
      <w:r>
        <w:rPr>
          <w:rFonts w:ascii="Tahoma" w:hAnsi="Tahoma" w:cs="Tahoma"/>
        </w:rPr>
        <w:t>�</w:t>
      </w:r>
      <w:r>
        <w:t>ɴ</w:t>
      </w:r>
      <w:r>
        <w:rPr>
          <w:rFonts w:ascii="Tahoma" w:hAnsi="Tahoma" w:cs="Tahoma"/>
        </w:rPr>
        <w:t>�</w:t>
      </w:r>
      <w:r>
        <w:t>ɴ</w:t>
      </w:r>
      <w:r>
        <w:rPr>
          <w:rFonts w:ascii="Tahoma" w:hAnsi="Tahoma" w:cs="Tahoma"/>
        </w:rPr>
        <w:t>�</w:t>
      </w:r>
      <w:r>
        <w:t>ȴ</w:t>
      </w:r>
      <w:r>
        <w:rPr>
          <w:rFonts w:ascii="Tahoma" w:hAnsi="Tahoma" w:cs="Tahoma"/>
        </w:rPr>
        <w:t>�</w:t>
      </w:r>
      <w:r>
        <w:t>ɴ</w:t>
      </w:r>
      <w:r>
        <w:rPr>
          <w:rFonts w:ascii="Tahoma" w:hAnsi="Tahoma" w:cs="Tahoma"/>
        </w:rPr>
        <w:t>�</w:t>
      </w:r>
      <w:r>
        <w:t>ɴ</w:t>
      </w:r>
      <w:r>
        <w:rPr>
          <w:rFonts w:ascii="Tahoma" w:hAnsi="Tahoma" w:cs="Tahoma"/>
        </w:rPr>
        <w:t>�</w:t>
      </w:r>
      <w:r>
        <w:t>ɴ</w:t>
      </w:r>
      <w:r>
        <w:rPr>
          <w:rFonts w:ascii="Tahoma" w:hAnsi="Tahoma" w:cs="Tahoma"/>
        </w:rPr>
        <w:t>�</w:t>
      </w:r>
      <w:r>
        <w:t>ɴ</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λ</w:t>
      </w:r>
      <w:r>
        <w:rPr>
          <w:rFonts w:ascii="Tahoma" w:hAnsi="Tahoma" w:cs="Tahoma"/>
        </w:rPr>
        <w:t>�</w:t>
      </w:r>
      <w:r>
        <w:t>λ</w:t>
      </w:r>
      <w:r>
        <w:rPr>
          <w:rFonts w:ascii="Tahoma" w:hAnsi="Tahoma" w:cs="Tahoma"/>
        </w:rPr>
        <w:t>�</w:t>
      </w:r>
      <w:r>
        <w:t>μ</w:t>
      </w:r>
      <w:r>
        <w:rPr>
          <w:rFonts w:ascii="Tahoma" w:hAnsi="Tahoma" w:cs="Tahoma"/>
        </w:rPr>
        <w:t>�</w:t>
      </w:r>
      <w:r>
        <w:t>ϻ</w:t>
      </w:r>
      <w:r>
        <w:rPr>
          <w:rFonts w:ascii="Tahoma" w:hAnsi="Tahoma" w:cs="Tahoma"/>
        </w:rPr>
        <w:t>�</w:t>
      </w:r>
      <w:r>
        <w:t>ϻ</w:t>
      </w:r>
      <w:r>
        <w:rPr>
          <w:rFonts w:ascii="Tahoma" w:hAnsi="Tahoma" w:cs="Tahoma"/>
        </w:rPr>
        <w:t>�</w:t>
      </w:r>
      <w:r>
        <w:t>λ</w:t>
      </w:r>
      <w:r>
        <w:rPr>
          <w:rFonts w:ascii="Tahoma" w:hAnsi="Tahoma" w:cs="Tahoma"/>
        </w:rPr>
        <w:t>�</w:t>
      </w:r>
      <w:r>
        <w:t>λ</w:t>
      </w:r>
      <w:r>
        <w:rPr>
          <w:rFonts w:ascii="Tahoma" w:hAnsi="Tahoma" w:cs="Tahoma"/>
        </w:rPr>
        <w:t>�</w:t>
      </w:r>
      <w:r>
        <w:t>λ</w:t>
      </w:r>
      <w:r>
        <w:rPr>
          <w:rFonts w:ascii="Tahoma" w:hAnsi="Tahoma" w:cs="Tahoma"/>
        </w:rPr>
        <w:t>�</w:t>
      </w:r>
      <w:r>
        <w:t>λ</w:t>
      </w:r>
      <w:r>
        <w:rPr>
          <w:rFonts w:ascii="Tahoma" w:hAnsi="Tahoma" w:cs="Tahoma"/>
        </w:rPr>
        <w:t>�</w:t>
      </w:r>
      <w:r>
        <w:t>ϻ</w:t>
      </w:r>
      <w:r>
        <w:rPr>
          <w:rFonts w:ascii="Tahoma" w:hAnsi="Tahoma" w:cs="Tahoma"/>
        </w:rPr>
        <w:t>�</w:t>
      </w:r>
      <w:r>
        <w:t>ϻ</w:t>
      </w:r>
      <w:r>
        <w:rPr>
          <w:rFonts w:ascii="Tahoma" w:hAnsi="Tahoma" w:cs="Tahoma"/>
        </w:rPr>
        <w:t>�</w:t>
      </w:r>
      <w:r>
        <w:t>λ</w:t>
      </w:r>
      <w:r>
        <w:rPr>
          <w:rFonts w:ascii="Tahoma" w:hAnsi="Tahoma" w:cs="Tahoma"/>
        </w:rPr>
        <w:t>�</w:t>
      </w:r>
      <w:r>
        <w:t>λ</w:t>
      </w:r>
      <w:r>
        <w:rPr>
          <w:rFonts w:ascii="Tahoma" w:hAnsi="Tahoma" w:cs="Tahoma"/>
        </w:rPr>
        <w:t>�</w:t>
      </w:r>
      <w:r>
        <w:t>ϻ</w:t>
      </w:r>
      <w:r>
        <w:rPr>
          <w:rFonts w:ascii="Tahoma" w:hAnsi="Tahoma" w:cs="Tahoma"/>
        </w:rPr>
        <w:t>�</w:t>
      </w:r>
      <w:r>
        <w:t>λ</w:t>
      </w:r>
      <w:r>
        <w:rPr>
          <w:rFonts w:ascii="Tahoma" w:hAnsi="Tahoma" w:cs="Tahoma"/>
        </w:rPr>
        <w:t>�</w:t>
      </w:r>
      <w:r>
        <w:t>λ</w:t>
      </w:r>
      <w:r>
        <w:rPr>
          <w:rFonts w:ascii="Tahoma" w:hAnsi="Tahoma" w:cs="Tahoma"/>
        </w:rPr>
        <w:t>�</w:t>
      </w:r>
      <w:r>
        <w:t>μ</w:t>
      </w:r>
      <w:r>
        <w:rPr>
          <w:rFonts w:ascii="Tahoma" w:hAnsi="Tahoma" w:cs="Tahoma"/>
        </w:rPr>
        <w:t>�</w:t>
      </w:r>
      <w:r>
        <w:t>λ</w:t>
      </w:r>
      <w:r>
        <w:rPr>
          <w:rFonts w:ascii="Tahoma" w:hAnsi="Tahoma" w:cs="Tahoma"/>
        </w:rPr>
        <w:t>�</w:t>
      </w:r>
      <w:r>
        <w:t>λ</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ƜAR</w:t>
      </w:r>
      <w:r>
        <w:rPr>
          <w:rFonts w:ascii="Tahoma" w:hAnsi="Tahoma" w:cs="Tahoma"/>
        </w:rPr>
        <w:t>�����������������������</w:t>
      </w:r>
      <w:r>
        <w:rPr>
          <w:rFonts w:ascii="MV Boli" w:hAnsi="MV Boli" w:cs="MV Boli"/>
        </w:rPr>
        <w:t>ޜ</w:t>
      </w:r>
      <w:r>
        <w:t>AR</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МAR</w:t>
      </w:r>
      <w:r>
        <w:rPr>
          <w:rFonts w:ascii="Tahoma" w:hAnsi="Tahoma" w:cs="Tahoma"/>
        </w:rPr>
        <w:t>�����������������������</w:t>
      </w:r>
      <w:r>
        <w:rPr>
          <w:rFonts w:ascii="MV Boli" w:hAnsi="MV Boli" w:cs="MV Boli"/>
        </w:rPr>
        <w:t>ޜ</w:t>
      </w:r>
      <w:r>
        <w:t>AR</w:t>
      </w:r>
      <w:r>
        <w:rPr>
          <w:rFonts w:ascii="Tahoma" w:hAnsi="Tahoma" w:cs="Tahoma"/>
        </w:rPr>
        <w:t>��������������������������������������������������������</w:t>
      </w:r>
      <w:r>
        <w:t>МAR</w:t>
      </w:r>
      <w:r>
        <w:rPr>
          <w:rFonts w:ascii="Tahoma" w:hAnsi="Tahoma" w:cs="Tahoma"/>
        </w:rPr>
        <w:t>�����������������������</w:t>
      </w:r>
      <w:r>
        <w:rPr>
          <w:rFonts w:ascii="MV Boli" w:hAnsi="MV Boli" w:cs="MV Boli"/>
        </w:rPr>
        <w:t>ޜ</w:t>
      </w:r>
      <w:r>
        <w:t>AR</w:t>
      </w:r>
      <w:r>
        <w:rPr>
          <w:rFonts w:ascii="Tahoma" w:hAnsi="Tahoma" w:cs="Tahoma"/>
        </w:rPr>
        <w:t>��</w:t>
      </w:r>
      <w:r>
        <w:t>לAR</w:t>
      </w:r>
      <w:r>
        <w:rPr>
          <w:rFonts w:ascii="Tahoma" w:hAnsi="Tahoma" w:cs="Tahoma"/>
        </w:rPr>
        <w:t>��</w:t>
      </w:r>
      <w:r>
        <w:t>לAR</w:t>
      </w:r>
      <w:r>
        <w:rPr>
          <w:rFonts w:ascii="Tahoma" w:hAnsi="Tahoma" w:cs="Tahoma"/>
        </w:rPr>
        <w:t>��</w:t>
      </w:r>
      <w:r>
        <w:t>לAR</w:t>
      </w:r>
      <w:r>
        <w:rPr>
          <w:rFonts w:ascii="Tahoma" w:hAnsi="Tahoma" w:cs="Tahoma"/>
        </w:rPr>
        <w:t>��</w:t>
      </w:r>
      <w:r>
        <w:t>לAR</w:t>
      </w:r>
      <w:r>
        <w:rPr>
          <w:rFonts w:ascii="Tahoma" w:hAnsi="Tahoma" w:cs="Tahoma"/>
        </w:rPr>
        <w:t>��</w:t>
      </w:r>
      <w:r>
        <w:t>לAR</w:t>
      </w:r>
      <w:r>
        <w:rPr>
          <w:rFonts w:ascii="Tahoma" w:hAnsi="Tahoma" w:cs="Tahoma"/>
        </w:rPr>
        <w:t>��</w:t>
      </w:r>
      <w:r>
        <w:t>לAR</w:t>
      </w:r>
      <w:r>
        <w:rPr>
          <w:rFonts w:ascii="Tahoma" w:hAnsi="Tahoma" w:cs="Tahoma"/>
        </w:rPr>
        <w:t>��</w:t>
      </w:r>
      <w:r>
        <w:t>לAR</w:t>
      </w:r>
      <w:r>
        <w:rPr>
          <w:rFonts w:ascii="Tahoma" w:hAnsi="Tahoma" w:cs="Tahoma"/>
        </w:rPr>
        <w:t>��</w:t>
      </w:r>
      <w:r>
        <w:t>לAR</w:t>
      </w:r>
      <w:r>
        <w:rPr>
          <w:rFonts w:ascii="Tahoma" w:hAnsi="Tahoma" w:cs="Tahoma"/>
        </w:rPr>
        <w:t>��</w:t>
      </w:r>
      <w:r>
        <w:t>לAR</w:t>
      </w:r>
      <w:r>
        <w:rPr>
          <w:rFonts w:ascii="Tahoma" w:hAnsi="Tahoma" w:cs="Tahoma"/>
        </w:rPr>
        <w:t>��</w:t>
      </w:r>
      <w:r>
        <w:t>לAR</w:t>
      </w:r>
      <w:r>
        <w:rPr>
          <w:rFonts w:ascii="Tahoma" w:hAnsi="Tahoma" w:cs="Tahoma"/>
        </w:rPr>
        <w:t>�����������������������</w:t>
      </w:r>
      <w:r>
        <w:rPr>
          <w:rFonts w:ascii="MV Boli" w:hAnsi="MV Boli" w:cs="MV Boli"/>
        </w:rPr>
        <w:t>ޜ</w:t>
      </w:r>
      <w:r>
        <w:t>AR</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AR</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OM</w:t>
      </w:r>
      <w:r>
        <w:rPr>
          <w:rFonts w:ascii="Tahoma" w:hAnsi="Tahoma" w:cs="Tahoma"/>
        </w:rPr>
        <w:t>�</w:t>
      </w:r>
      <w:r>
        <w:t>OL</w:t>
      </w:r>
      <w:r>
        <w:rPr>
          <w:rFonts w:ascii="Tahoma" w:hAnsi="Tahoma" w:cs="Tahoma"/>
        </w:rPr>
        <w:t>�</w:t>
      </w:r>
      <w:r>
        <w:t>OM</w:t>
      </w:r>
      <w:r>
        <w:rPr>
          <w:rFonts w:ascii="Tahoma" w:hAnsi="Tahoma" w:cs="Tahoma"/>
        </w:rPr>
        <w:t>�</w:t>
      </w:r>
      <w:r>
        <w:t>OM</w:t>
      </w:r>
      <w:r>
        <w:rPr>
          <w:rFonts w:ascii="Tahoma" w:hAnsi="Tahoma" w:cs="Tahoma"/>
        </w:rPr>
        <w:t>�</w:t>
      </w:r>
      <w:r>
        <w:t>OM</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bF</w:t>
      </w:r>
      <w:r>
        <w:rPr>
          <w:rFonts w:ascii="Tahoma" w:hAnsi="Tahoma" w:cs="Tahoma"/>
        </w:rPr>
        <w:t>�</w:t>
      </w:r>
      <w:r>
        <w:t>bF</w:t>
      </w:r>
      <w:r>
        <w:rPr>
          <w:rFonts w:ascii="Tahoma" w:hAnsi="Tahoma" w:cs="Tahoma"/>
        </w:rPr>
        <w:t>�</w:t>
      </w:r>
      <w:r>
        <w:t>bF</w:t>
      </w:r>
      <w:r>
        <w:rPr>
          <w:rFonts w:ascii="Tahoma" w:hAnsi="Tahoma" w:cs="Tahoma"/>
        </w:rPr>
        <w:t>�</w:t>
      </w:r>
      <w:r>
        <w:t>bF</w:t>
      </w:r>
      <w:r>
        <w:rPr>
          <w:rFonts w:ascii="Tahoma" w:hAnsi="Tahoma" w:cs="Tahoma"/>
        </w:rPr>
        <w:t>�</w:t>
      </w:r>
      <w:r>
        <w:t>bF</w:t>
      </w:r>
      <w:r>
        <w:rPr>
          <w:rFonts w:ascii="Tahoma" w:hAnsi="Tahoma" w:cs="Tahoma"/>
        </w:rPr>
        <w:t>�</w:t>
      </w:r>
      <w:r>
        <w:t>cF</w:t>
      </w:r>
      <w:r>
        <w:rPr>
          <w:rFonts w:ascii="Tahoma" w:hAnsi="Tahoma" w:cs="Tahoma"/>
        </w:rPr>
        <w:t>�</w:t>
      </w:r>
      <w:r>
        <w:t>bF</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z</w:t>
      </w:r>
      <w:r>
        <w:rPr>
          <w:rFonts w:ascii="Tahoma" w:hAnsi="Tahoma" w:cs="Tahoma"/>
        </w:rPr>
        <w:t>�</w:t>
      </w:r>
      <w:r>
        <w:t>w</w:t>
      </w:r>
      <w:r>
        <w:rPr>
          <w:rFonts w:ascii="Tahoma" w:hAnsi="Tahoma" w:cs="Tahoma"/>
        </w:rPr>
        <w:t>�</w:t>
      </w:r>
      <w:r>
        <w:t>u</w:t>
      </w:r>
      <w:r>
        <w:rPr>
          <w:rFonts w:ascii="Tahoma" w:hAnsi="Tahoma" w:cs="Tahoma"/>
        </w:rPr>
        <w:t>�</w:t>
      </w:r>
      <w:r>
        <w:t>r</w:t>
      </w:r>
      <w:r>
        <w:rPr>
          <w:rFonts w:ascii="Tahoma" w:hAnsi="Tahoma" w:cs="Tahoma"/>
        </w:rPr>
        <w:t>�</w:t>
      </w:r>
      <w:r>
        <w:t>n</w:t>
      </w:r>
      <w:r>
        <w:rPr>
          <w:rFonts w:ascii="Tahoma" w:hAnsi="Tahoma" w:cs="Tahoma"/>
        </w:rPr>
        <w:t>�</w:t>
      </w:r>
      <w:r>
        <w:t>k</w:t>
      </w:r>
      <w:r>
        <w:rPr>
          <w:rFonts w:ascii="MV Boli" w:hAnsi="MV Boli" w:cs="MV Boli"/>
        </w:rPr>
        <w:t>ޏ</w:t>
      </w:r>
      <w:r>
        <w:t>f</w:t>
      </w:r>
      <w:r>
        <w:rPr>
          <w:rFonts w:hint="cs"/>
        </w:rPr>
        <w:t>ۋ</w:t>
      </w:r>
      <w:r>
        <w:t>bو]ׄZՀU</w:t>
      </w:r>
      <w:r>
        <w:rPr>
          <w:rFonts w:ascii="Tahoma" w:hAnsi="Tahoma" w:cs="Tahoma"/>
        </w:rPr>
        <w:t>�</w:t>
      </w:r>
      <w:r>
        <w:t>}P</w:t>
      </w:r>
      <w:r>
        <w:rPr>
          <w:rFonts w:ascii="Tahoma" w:hAnsi="Tahoma" w:cs="Tahoma"/>
        </w:rPr>
        <w:t>�</w:t>
      </w:r>
      <w:r>
        <w:t>zM</w:t>
      </w:r>
      <w:r>
        <w:rPr>
          <w:rFonts w:ascii="Tahoma" w:hAnsi="Tahoma" w:cs="Tahoma"/>
        </w:rPr>
        <w:t>�</w:t>
      </w:r>
      <w:r>
        <w:t>}P</w:t>
      </w:r>
      <w:r>
        <w:rPr>
          <w:rFonts w:ascii="Tahoma" w:hAnsi="Tahoma" w:cs="Tahoma"/>
        </w:rPr>
        <w:t>�</w:t>
      </w:r>
      <w:r>
        <w:t>zM</w:t>
      </w:r>
      <w:r>
        <w:rPr>
          <w:rFonts w:ascii="Tahoma" w:hAnsi="Tahoma" w:cs="Tahoma"/>
        </w:rPr>
        <w:t>�</w:t>
      </w:r>
      <w:r>
        <w:t>vI</w:t>
      </w:r>
      <w:r>
        <w:rPr>
          <w:rFonts w:ascii="Tahoma" w:hAnsi="Tahoma" w:cs="Tahoma"/>
        </w:rPr>
        <w:t>�</w:t>
      </w:r>
      <w:r>
        <w:t>tE</w:t>
      </w:r>
      <w:r>
        <w:rPr>
          <w:rFonts w:ascii="Tahoma" w:hAnsi="Tahoma" w:cs="Tahoma"/>
        </w:rPr>
        <w:t>�</w:t>
      </w:r>
      <w:r>
        <w:t>rC</w:t>
      </w:r>
      <w:r>
        <w:rPr>
          <w:rFonts w:ascii="Tahoma" w:hAnsi="Tahoma" w:cs="Tahoma"/>
        </w:rPr>
        <w:t>�</w:t>
      </w:r>
      <w:r>
        <w:t>pA</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rPr>
          <w:rFonts w:ascii="Calibri" w:eastAsia="Calibri" w:hAnsi="Calibri" w:cs="Calibri" w:hint="eastAsia"/>
        </w:rPr>
        <w:t>慎</w:t>
      </w:r>
      <w:r>
        <w:rPr>
          <w:rFonts w:ascii="Malgun Gothic" w:eastAsia="Malgun Gothic" w:hAnsi="Malgun Gothic" w:cs="Malgun Gothic" w:hint="eastAsia"/>
        </w:rPr>
        <w:t>륀</w:t>
      </w:r>
      <w:r>
        <w:rPr>
          <w:rFonts w:ascii="Tahoma" w:hAnsi="Tahoma" w:cs="Tahoma"/>
        </w:rPr>
        <w:t>�</w:t>
      </w:r>
      <w:r>
        <w:t>y</w:t>
      </w:r>
      <w:r>
        <w:rPr>
          <w:rFonts w:ascii="Tahoma" w:hAnsi="Tahoma" w:cs="Tahoma"/>
        </w:rPr>
        <w:t>�</w:t>
      </w:r>
      <w:r>
        <w:t>s</w:t>
      </w:r>
      <w:r>
        <w:rPr>
          <w:rFonts w:ascii="Ebrima" w:hAnsi="Ebrima" w:cs="Ebrima"/>
        </w:rPr>
        <w:t>ߓ</w:t>
      </w:r>
      <w:r>
        <w:t>l</w:t>
      </w:r>
      <w:r>
        <w:rPr>
          <w:rFonts w:ascii="Segoe UI Historic" w:hAnsi="Segoe UI Historic" w:cs="Segoe UI Historic"/>
        </w:rPr>
        <w:t>܌</w:t>
      </w:r>
      <w:r>
        <w:t>e؇^</w:t>
      </w:r>
      <w:r>
        <w:rPr>
          <w:rFonts w:ascii="Segoe UI Historic" w:hAnsi="Segoe UI Historic" w:cs="Segoe UI Historic"/>
        </w:rPr>
        <w:t>܌</w:t>
      </w:r>
      <w:r>
        <w:t>e؇^ՂX</w:t>
      </w:r>
      <w:r>
        <w:rPr>
          <w:rFonts w:ascii="Tahoma" w:hAnsi="Tahoma" w:cs="Tahoma"/>
        </w:rPr>
        <w:t>�</w:t>
      </w:r>
      <w:r>
        <w:t>~T</w:t>
      </w:r>
      <w:r>
        <w:rPr>
          <w:rFonts w:ascii="Tahoma" w:hAnsi="Tahoma" w:cs="Tahoma"/>
        </w:rPr>
        <w:t>�</w:t>
      </w:r>
      <w:r>
        <w:t>zO</w:t>
      </w:r>
      <w:r>
        <w:rPr>
          <w:rFonts w:ascii="Tahoma" w:hAnsi="Tahoma" w:cs="Tahoma"/>
        </w:rPr>
        <w:t>�</w:t>
      </w:r>
      <w:r>
        <w:t>wL</w:t>
      </w:r>
      <w:r>
        <w:rPr>
          <w:rFonts w:ascii="Tahoma" w:hAnsi="Tahoma" w:cs="Tahoma"/>
        </w:rPr>
        <w:t>�</w:t>
      </w:r>
      <w:r>
        <w:t>AR</w:t>
      </w:r>
      <w:r>
        <w:rPr>
          <w:rFonts w:ascii="Tahoma" w:hAnsi="Tahoma" w:cs="Tahoma"/>
        </w:rPr>
        <w:t>�����������������������</w:t>
      </w:r>
      <w:r>
        <w:rPr>
          <w:rFonts w:ascii="MV Boli" w:hAnsi="MV Boli" w:cs="MV Boli"/>
        </w:rPr>
        <w:t>ޥ</w:t>
      </w:r>
      <w:r>
        <w:rPr>
          <w:rFonts w:ascii="Tahoma" w:hAnsi="Tahoma" w:cs="Tahoma"/>
        </w:rPr>
        <w:t>�</w:t>
      </w:r>
      <w:r>
        <w:t>z</w:t>
      </w:r>
      <w:r>
        <w:rPr>
          <w:rFonts w:ascii="Tahoma" w:hAnsi="Tahoma" w:cs="Tahoma"/>
        </w:rPr>
        <w:t>��</w:t>
      </w:r>
      <w:r>
        <w:t>z</w:t>
      </w:r>
      <w:r>
        <w:rPr>
          <w:rFonts w:ascii="Tahoma" w:hAnsi="Tahoma" w:cs="Tahoma"/>
        </w:rPr>
        <w:t>��</w:t>
      </w:r>
      <w:r>
        <w:t>x</w:t>
      </w:r>
      <w:r>
        <w:rPr>
          <w:rFonts w:ascii="Tahoma" w:hAnsi="Tahoma" w:cs="Tahoma"/>
        </w:rPr>
        <w:t>��</w:t>
      </w:r>
      <w:r>
        <w:t>u</w:t>
      </w:r>
      <w:r>
        <w:rPr>
          <w:rFonts w:ascii="Tahoma" w:hAnsi="Tahoma" w:cs="Tahoma"/>
        </w:rPr>
        <w:t>�</w:t>
      </w:r>
      <w:r>
        <w:t>q</w:t>
      </w:r>
      <w:r>
        <w:rPr>
          <w:rFonts w:ascii="Tahoma" w:hAnsi="Tahoma" w:cs="Tahoma"/>
        </w:rPr>
        <w:t>�</w:t>
      </w:r>
      <w:r>
        <w:t>|m</w:t>
      </w:r>
      <w:r>
        <w:rPr>
          <w:rFonts w:ascii="Tahoma" w:hAnsi="Tahoma" w:cs="Tahoma"/>
        </w:rPr>
        <w:t>�</w:t>
      </w:r>
      <w:r>
        <w:t>wi</w:t>
      </w:r>
      <w:r>
        <w:rPr>
          <w:rFonts w:ascii="Tahoma" w:hAnsi="Tahoma" w:cs="Tahoma"/>
        </w:rPr>
        <w:t>�</w:t>
      </w:r>
      <w:r>
        <w:t>se</w:t>
      </w:r>
      <w:r>
        <w:rPr>
          <w:rFonts w:ascii="Tahoma" w:hAnsi="Tahoma" w:cs="Tahoma"/>
        </w:rPr>
        <w:t>�</w:t>
      </w:r>
      <w:r>
        <w:t>na</w:t>
      </w:r>
      <w:r>
        <w:rPr>
          <w:rFonts w:ascii="Tahoma" w:hAnsi="Tahoma" w:cs="Tahoma"/>
        </w:rPr>
        <w:t>�</w:t>
      </w:r>
      <w:r>
        <w:t>j\</w:t>
      </w:r>
      <w:r>
        <w:rPr>
          <w:rFonts w:ascii="Tahoma" w:hAnsi="Tahoma" w:cs="Tahoma"/>
        </w:rPr>
        <w:t>�</w:t>
      </w:r>
      <w:r>
        <w:t>eW{`Rw\NsWJw\NsWJnTFlPBhM?eJ&lt;</w:t>
      </w:r>
      <w:r>
        <w:rPr>
          <w:rFonts w:ascii="Tahoma" w:hAnsi="Tahoma" w:cs="Tahoma"/>
        </w:rPr>
        <w:t>�</w:t>
      </w:r>
      <w:r>
        <w:t>AR</w:t>
      </w:r>
      <w:r>
        <w:rPr>
          <w:rFonts w:ascii="Tahoma" w:hAnsi="Tahoma" w:cs="Tahoma"/>
        </w:rPr>
        <w:t>������������������������������������������������������������������������������������������������������������������������������������������������������������������������������������������������������������������������������������������������������������������������������������������������������������������������������������������������������������������������</w:t>
      </w:r>
      <w:r>
        <w:t>(</w:t>
      </w:r>
      <w:r>
        <w:rPr>
          <w:rFonts w:ascii="Tahoma" w:hAnsi="Tahoma" w:cs="Tahoma"/>
        </w:rPr>
        <w:t>�</w:t>
      </w:r>
    </w:p>
    <w:p w14:paraId="73150CD9" w14:textId="77777777" w:rsidR="0045207C" w:rsidRDefault="0045207C" w:rsidP="007724B4">
      <w:pPr>
        <w:pStyle w:val="Heading3"/>
      </w:pPr>
    </w:p>
    <w:p w14:paraId="099AC4F1" w14:textId="77777777" w:rsidR="0045207C" w:rsidRDefault="0045207C" w:rsidP="007724B4">
      <w:pPr>
        <w:pStyle w:val="Heading3"/>
      </w:pPr>
    </w:p>
    <w:p w14:paraId="1181F871" w14:textId="77777777" w:rsidR="0045207C" w:rsidRDefault="0045207C" w:rsidP="007724B4">
      <w:pPr>
        <w:pStyle w:val="Heading3"/>
      </w:pPr>
      <w:r>
        <w:rPr>
          <w:rFonts w:ascii="Tahoma" w:hAnsi="Tahoma" w:cs="Tahoma"/>
        </w:rPr>
        <w:t>��������������������������������������������������������������������������������������������������������������������������������������������������������������������������������������������������������������������������������������������������������������������������������������������������������</w:t>
      </w:r>
      <w:r>
        <w:t>Ž</w:t>
      </w:r>
      <w:r>
        <w:rPr>
          <w:rFonts w:ascii="Tahoma" w:hAnsi="Tahoma" w:cs="Tahoma"/>
        </w:rPr>
        <w:t>�������������������������������������������������������������������������������������</w:t>
      </w:r>
      <w:r>
        <w:rPr>
          <w:rFonts w:ascii="MV Boli" w:hAnsi="MV Boli" w:cs="MV Boli"/>
        </w:rPr>
        <w:t>ޜ</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ɴ</w:t>
      </w:r>
      <w:r>
        <w:rPr>
          <w:rFonts w:ascii="Tahoma" w:hAnsi="Tahoma" w:cs="Tahoma"/>
        </w:rPr>
        <w:t>�</w:t>
      </w:r>
      <w:r>
        <w:t>ɴ</w:t>
      </w:r>
      <w:r>
        <w:rPr>
          <w:rFonts w:ascii="Tahoma" w:hAnsi="Tahoma" w:cs="Tahoma"/>
        </w:rPr>
        <w:t>�</w:t>
      </w:r>
      <w:r>
        <w:t>˷</w:t>
      </w:r>
      <w:r>
        <w:rPr>
          <w:rFonts w:ascii="Tahoma" w:hAnsi="Tahoma" w:cs="Tahoma"/>
        </w:rPr>
        <w:t>�</w:t>
      </w:r>
      <w:r>
        <w:t>λ</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ɴ</w:t>
      </w:r>
      <w:r>
        <w:rPr>
          <w:rFonts w:ascii="Tahoma" w:hAnsi="Tahoma" w:cs="Tahoma"/>
        </w:rPr>
        <w:t>�</w:t>
      </w:r>
      <w:r>
        <w:t>ɴ</w:t>
      </w:r>
      <w:r>
        <w:rPr>
          <w:rFonts w:ascii="Tahoma" w:hAnsi="Tahoma" w:cs="Tahoma"/>
        </w:rPr>
        <w:t>�</w:t>
      </w:r>
      <w:r>
        <w:t>˷</w:t>
      </w:r>
      <w:r>
        <w:rPr>
          <w:rFonts w:ascii="Tahoma" w:hAnsi="Tahoma" w:cs="Tahoma"/>
        </w:rPr>
        <w:t>�</w:t>
      </w:r>
      <w:r>
        <w:t>λ</w:t>
      </w:r>
      <w:r>
        <w:rPr>
          <w:rFonts w:ascii="Tahoma" w:hAnsi="Tahoma" w:cs="Tahoma"/>
        </w:rPr>
        <w:t>�����������������</w:t>
      </w:r>
      <w:r>
        <w:t>לAR</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ɴ</w:t>
      </w:r>
      <w:r>
        <w:rPr>
          <w:rFonts w:ascii="Tahoma" w:hAnsi="Tahoma" w:cs="Tahoma"/>
        </w:rPr>
        <w:t>�</w:t>
      </w:r>
      <w:r>
        <w:t>ɴ</w:t>
      </w:r>
      <w:r>
        <w:rPr>
          <w:rFonts w:ascii="Tahoma" w:hAnsi="Tahoma" w:cs="Tahoma"/>
        </w:rPr>
        <w:t>�</w:t>
      </w:r>
      <w:r>
        <w:t>˶</w:t>
      </w:r>
      <w:r>
        <w:rPr>
          <w:rFonts w:ascii="Tahoma" w:hAnsi="Tahoma" w:cs="Tahoma"/>
        </w:rPr>
        <w:t>�</w:t>
      </w:r>
      <w:r>
        <w:t>μ</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ɴ</w:t>
      </w:r>
      <w:r>
        <w:rPr>
          <w:rFonts w:ascii="Tahoma" w:hAnsi="Tahoma" w:cs="Tahoma"/>
        </w:rPr>
        <w:t>�</w:t>
      </w:r>
      <w:r>
        <w:t>ɴ</w:t>
      </w:r>
      <w:r>
        <w:rPr>
          <w:rFonts w:ascii="Tahoma" w:hAnsi="Tahoma" w:cs="Tahoma"/>
        </w:rPr>
        <w:t>�</w:t>
      </w:r>
      <w:r>
        <w:t>˷</w:t>
      </w:r>
      <w:r>
        <w:rPr>
          <w:rFonts w:ascii="Tahoma" w:hAnsi="Tahoma" w:cs="Tahoma"/>
        </w:rPr>
        <w:t>�</w:t>
      </w:r>
      <w:r>
        <w:t>λ</w:t>
      </w:r>
      <w:r>
        <w:rPr>
          <w:rFonts w:ascii="Tahoma" w:hAnsi="Tahoma" w:cs="Tahoma"/>
        </w:rPr>
        <w:t>�����������������</w:t>
      </w:r>
      <w:r>
        <w:t>לAR</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ɴ</w:t>
      </w:r>
      <w:r>
        <w:rPr>
          <w:rFonts w:ascii="Tahoma" w:hAnsi="Tahoma" w:cs="Tahoma"/>
        </w:rPr>
        <w:t>�</w:t>
      </w:r>
      <w:r>
        <w:t>ȴ</w:t>
      </w:r>
      <w:r>
        <w:rPr>
          <w:rFonts w:ascii="Tahoma" w:hAnsi="Tahoma" w:cs="Tahoma"/>
        </w:rPr>
        <w:t>�</w:t>
      </w:r>
      <w:r>
        <w:t>˷</w:t>
      </w:r>
      <w:r>
        <w:rPr>
          <w:rFonts w:ascii="Tahoma" w:hAnsi="Tahoma" w:cs="Tahoma"/>
        </w:rPr>
        <w:t>�</w:t>
      </w:r>
      <w:r>
        <w:t>λ</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ɴ</w:t>
      </w:r>
      <w:r>
        <w:rPr>
          <w:rFonts w:ascii="Tahoma" w:hAnsi="Tahoma" w:cs="Tahoma"/>
        </w:rPr>
        <w:t>�</w:t>
      </w:r>
      <w:r>
        <w:t>ɴ</w:t>
      </w:r>
      <w:r>
        <w:rPr>
          <w:rFonts w:ascii="Tahoma" w:hAnsi="Tahoma" w:cs="Tahoma"/>
        </w:rPr>
        <w:t>�</w:t>
      </w:r>
      <w:r>
        <w:t>˷</w:t>
      </w:r>
      <w:r>
        <w:rPr>
          <w:rFonts w:ascii="Tahoma" w:hAnsi="Tahoma" w:cs="Tahoma"/>
        </w:rPr>
        <w:t>�</w:t>
      </w:r>
      <w:r>
        <w:t>ϻ</w:t>
      </w:r>
      <w:r>
        <w:rPr>
          <w:rFonts w:ascii="Tahoma" w:hAnsi="Tahoma" w:cs="Tahoma"/>
        </w:rPr>
        <w:t>�����������������</w:t>
      </w:r>
      <w:r>
        <w:t>לAR</w:t>
      </w:r>
      <w:r>
        <w:rPr>
          <w:rFonts w:ascii="Tahoma" w:hAnsi="Tahoma" w:cs="Tahoma"/>
        </w:rPr>
        <w:t>�������������������</w:t>
      </w:r>
      <w:r>
        <w:t>bF</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ȴ</w:t>
      </w:r>
      <w:r>
        <w:rPr>
          <w:rFonts w:ascii="Tahoma" w:hAnsi="Tahoma" w:cs="Tahoma"/>
        </w:rPr>
        <w:t>�</w:t>
      </w:r>
      <w:r>
        <w:t>ɴ</w:t>
      </w:r>
      <w:r>
        <w:rPr>
          <w:rFonts w:ascii="Tahoma" w:hAnsi="Tahoma" w:cs="Tahoma"/>
        </w:rPr>
        <w:t>�</w:t>
      </w:r>
      <w:r>
        <w:t>˷</w:t>
      </w:r>
      <w:r>
        <w:rPr>
          <w:rFonts w:ascii="Tahoma" w:hAnsi="Tahoma" w:cs="Tahoma"/>
        </w:rPr>
        <w:t>�</w:t>
      </w:r>
      <w:r>
        <w:t>λ</w:t>
      </w:r>
      <w:r>
        <w:rPr>
          <w:rFonts w:ascii="Tahoma" w:hAnsi="Tahoma" w:cs="Tahoma"/>
        </w:rPr>
        <w:t>�������������������������������������</w:t>
      </w:r>
      <w:r>
        <w:t>OM</w:t>
      </w:r>
      <w:r>
        <w:rPr>
          <w:rFonts w:ascii="Tahoma" w:hAnsi="Tahoma" w:cs="Tahoma"/>
        </w:rPr>
        <w:t>�</w:t>
      </w:r>
      <w:r>
        <w:t>cF</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ɴ</w:t>
      </w:r>
      <w:r>
        <w:rPr>
          <w:rFonts w:ascii="Tahoma" w:hAnsi="Tahoma" w:cs="Tahoma"/>
        </w:rPr>
        <w:t>�</w:t>
      </w:r>
      <w:r>
        <w:t>ɴ</w:t>
      </w:r>
      <w:r>
        <w:rPr>
          <w:rFonts w:ascii="Tahoma" w:hAnsi="Tahoma" w:cs="Tahoma"/>
        </w:rPr>
        <w:t>�</w:t>
      </w:r>
      <w:r>
        <w:t>˷</w:t>
      </w:r>
      <w:r>
        <w:rPr>
          <w:rFonts w:ascii="Tahoma" w:hAnsi="Tahoma" w:cs="Tahoma"/>
        </w:rPr>
        <w:t>�</w:t>
      </w:r>
      <w:r>
        <w:t>λ</w:t>
      </w:r>
      <w:r>
        <w:rPr>
          <w:rFonts w:ascii="Tahoma" w:hAnsi="Tahoma" w:cs="Tahoma"/>
        </w:rPr>
        <w:t>�����������������</w:t>
      </w:r>
      <w:r>
        <w:t>לAR</w:t>
      </w:r>
      <w:r>
        <w:rPr>
          <w:rFonts w:ascii="Tahoma" w:hAnsi="Tahoma" w:cs="Tahoma"/>
        </w:rPr>
        <w:t>�������������</w:t>
      </w:r>
      <w:r>
        <w:t>AR</w:t>
      </w:r>
      <w:r>
        <w:rPr>
          <w:rFonts w:ascii="Tahoma" w:hAnsi="Tahoma" w:cs="Tahoma"/>
        </w:rPr>
        <w:t>�</w:t>
      </w:r>
      <w:r>
        <w:t>OM</w:t>
      </w:r>
      <w:r>
        <w:rPr>
          <w:rFonts w:ascii="Tahoma" w:hAnsi="Tahoma" w:cs="Tahoma"/>
        </w:rPr>
        <w:t>�</w:t>
      </w:r>
      <w:r>
        <w:t>bF</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ɴ</w:t>
      </w:r>
      <w:r>
        <w:rPr>
          <w:rFonts w:ascii="Tahoma" w:hAnsi="Tahoma" w:cs="Tahoma"/>
        </w:rPr>
        <w:t>�</w:t>
      </w:r>
      <w:r>
        <w:t>ɴ</w:t>
      </w:r>
      <w:r>
        <w:rPr>
          <w:rFonts w:ascii="Tahoma" w:hAnsi="Tahoma" w:cs="Tahoma"/>
        </w:rPr>
        <w:t>�</w:t>
      </w:r>
      <w:r>
        <w:t>˷</w:t>
      </w:r>
      <w:r>
        <w:rPr>
          <w:rFonts w:ascii="Tahoma" w:hAnsi="Tahoma" w:cs="Tahoma"/>
        </w:rPr>
        <w:t>�</w:t>
      </w:r>
      <w:r>
        <w:t>ϻ</w:t>
      </w:r>
      <w:r>
        <w:rPr>
          <w:rFonts w:ascii="Tahoma" w:hAnsi="Tahoma" w:cs="Tahoma"/>
        </w:rPr>
        <w:t>�������������������������������</w:t>
      </w:r>
      <w:r>
        <w:t>AR</w:t>
      </w:r>
      <w:r>
        <w:rPr>
          <w:rFonts w:ascii="Tahoma" w:hAnsi="Tahoma" w:cs="Tahoma"/>
        </w:rPr>
        <w:t>�</w:t>
      </w:r>
      <w:r>
        <w:t>AR</w:t>
      </w:r>
      <w:r>
        <w:rPr>
          <w:rFonts w:ascii="Tahoma" w:hAnsi="Tahoma" w:cs="Tahoma"/>
        </w:rPr>
        <w:t>�</w:t>
      </w:r>
      <w:r>
        <w:t>OM</w:t>
      </w:r>
      <w:r>
        <w:rPr>
          <w:rFonts w:ascii="Tahoma" w:hAnsi="Tahoma" w:cs="Tahoma"/>
        </w:rPr>
        <w:t>�</w:t>
      </w:r>
      <w:r>
        <w:t>bF</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ɴ</w:t>
      </w:r>
      <w:r>
        <w:rPr>
          <w:rFonts w:ascii="Tahoma" w:hAnsi="Tahoma" w:cs="Tahoma"/>
        </w:rPr>
        <w:t>�</w:t>
      </w:r>
      <w:r>
        <w:t>ɴ</w:t>
      </w:r>
      <w:r>
        <w:rPr>
          <w:rFonts w:ascii="Tahoma" w:hAnsi="Tahoma" w:cs="Tahoma"/>
        </w:rPr>
        <w:t>�</w:t>
      </w:r>
      <w:r>
        <w:t>˷</w:t>
      </w:r>
      <w:r>
        <w:rPr>
          <w:rFonts w:ascii="Tahoma" w:hAnsi="Tahoma" w:cs="Tahoma"/>
        </w:rPr>
        <w:t>�</w:t>
      </w:r>
      <w:r>
        <w:t>ϻ</w:t>
      </w:r>
      <w:r>
        <w:rPr>
          <w:rFonts w:ascii="Tahoma" w:hAnsi="Tahoma" w:cs="Tahoma"/>
        </w:rPr>
        <w:t>�����������������</w:t>
      </w:r>
      <w:r>
        <w:t>לAR</w:t>
      </w:r>
      <w:r>
        <w:rPr>
          <w:rFonts w:ascii="Tahoma" w:hAnsi="Tahoma" w:cs="Tahoma"/>
        </w:rPr>
        <w:t>�������������</w:t>
      </w:r>
      <w:r>
        <w:t>AR</w:t>
      </w:r>
      <w:r>
        <w:rPr>
          <w:rFonts w:ascii="Tahoma" w:hAnsi="Tahoma" w:cs="Tahoma"/>
        </w:rPr>
        <w:t>�</w:t>
      </w:r>
      <w:r>
        <w:t>OL</w:t>
      </w:r>
      <w:r>
        <w:rPr>
          <w:rFonts w:ascii="Tahoma" w:hAnsi="Tahoma" w:cs="Tahoma"/>
        </w:rPr>
        <w:t>�</w:t>
      </w:r>
      <w:r>
        <w:t>bF</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ɴ</w:t>
      </w:r>
      <w:r>
        <w:rPr>
          <w:rFonts w:ascii="Tahoma" w:hAnsi="Tahoma" w:cs="Tahoma"/>
        </w:rPr>
        <w:t>�</w:t>
      </w:r>
      <w:r>
        <w:t>ȴ</w:t>
      </w:r>
      <w:r>
        <w:rPr>
          <w:rFonts w:ascii="Tahoma" w:hAnsi="Tahoma" w:cs="Tahoma"/>
        </w:rPr>
        <w:t>�</w:t>
      </w:r>
      <w:r>
        <w:rPr>
          <w:rFonts w:ascii="Calibri" w:hAnsi="Calibri" w:cs="Calibri"/>
        </w:rPr>
        <w:t>̷</w:t>
      </w:r>
      <w:r>
        <w:rPr>
          <w:rFonts w:ascii="Tahoma" w:hAnsi="Tahoma" w:cs="Tahoma"/>
        </w:rPr>
        <w:t>�</w:t>
      </w:r>
      <w:r>
        <w:t>λ</w:t>
      </w:r>
      <w:r>
        <w:rPr>
          <w:rFonts w:ascii="Tahoma" w:hAnsi="Tahoma" w:cs="Tahoma"/>
        </w:rPr>
        <w:t>�������������������������������������</w:t>
      </w:r>
      <w:r>
        <w:t>OM</w:t>
      </w:r>
      <w:r>
        <w:rPr>
          <w:rFonts w:ascii="Tahoma" w:hAnsi="Tahoma" w:cs="Tahoma"/>
        </w:rPr>
        <w:t>�</w:t>
      </w:r>
      <w:r>
        <w:t>bF</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ȴ</w:t>
      </w:r>
      <w:r>
        <w:rPr>
          <w:rFonts w:ascii="Tahoma" w:hAnsi="Tahoma" w:cs="Tahoma"/>
        </w:rPr>
        <w:t>�</w:t>
      </w:r>
      <w:r>
        <w:t>ɴ</w:t>
      </w:r>
      <w:r>
        <w:rPr>
          <w:rFonts w:ascii="Tahoma" w:hAnsi="Tahoma" w:cs="Tahoma"/>
        </w:rPr>
        <w:t>�</w:t>
      </w:r>
      <w:r>
        <w:t>˷</w:t>
      </w:r>
      <w:r>
        <w:rPr>
          <w:rFonts w:ascii="Tahoma" w:hAnsi="Tahoma" w:cs="Tahoma"/>
        </w:rPr>
        <w:t>�</w:t>
      </w:r>
      <w:r>
        <w:t>λ</w:t>
      </w:r>
      <w:r>
        <w:rPr>
          <w:rFonts w:ascii="Tahoma" w:hAnsi="Tahoma" w:cs="Tahoma"/>
        </w:rPr>
        <w:t>�����������������</w:t>
      </w:r>
      <w:r>
        <w:t>לAR</w:t>
      </w:r>
      <w:r>
        <w:rPr>
          <w:rFonts w:ascii="Tahoma" w:hAnsi="Tahoma" w:cs="Tahoma"/>
        </w:rPr>
        <w:t>�������������������</w:t>
      </w:r>
      <w:r>
        <w:t>bF</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ɴ</w:t>
      </w:r>
      <w:r>
        <w:rPr>
          <w:rFonts w:ascii="Tahoma" w:hAnsi="Tahoma" w:cs="Tahoma"/>
        </w:rPr>
        <w:t>�</w:t>
      </w:r>
      <w:r>
        <w:t>ɴ</w:t>
      </w:r>
      <w:r>
        <w:rPr>
          <w:rFonts w:ascii="Tahoma" w:hAnsi="Tahoma" w:cs="Tahoma"/>
        </w:rPr>
        <w:t>�</w:t>
      </w:r>
      <w:r>
        <w:t>˷</w:t>
      </w:r>
      <w:r>
        <w:rPr>
          <w:rFonts w:ascii="Tahoma" w:hAnsi="Tahoma" w:cs="Tahoma"/>
        </w:rPr>
        <w:t>�</w:t>
      </w:r>
      <w:r>
        <w:t>λ</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ɴ</w:t>
      </w:r>
      <w:r>
        <w:rPr>
          <w:rFonts w:ascii="Tahoma" w:hAnsi="Tahoma" w:cs="Tahoma"/>
        </w:rPr>
        <w:t>�</w:t>
      </w:r>
      <w:r>
        <w:t>ɴ</w:t>
      </w:r>
      <w:r>
        <w:rPr>
          <w:rFonts w:ascii="Tahoma" w:hAnsi="Tahoma" w:cs="Tahoma"/>
        </w:rPr>
        <w:t>�</w:t>
      </w:r>
      <w:r>
        <w:t>˷</w:t>
      </w:r>
      <w:r>
        <w:rPr>
          <w:rFonts w:ascii="Tahoma" w:hAnsi="Tahoma" w:cs="Tahoma"/>
        </w:rPr>
        <w:t>�</w:t>
      </w:r>
      <w:r>
        <w:t>λ</w:t>
      </w:r>
      <w:r>
        <w:rPr>
          <w:rFonts w:ascii="Tahoma" w:hAnsi="Tahoma" w:cs="Tahoma"/>
        </w:rPr>
        <w:t>�����������������</w:t>
      </w:r>
      <w:r>
        <w:t>לAR</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ɴ</w:t>
      </w:r>
      <w:r>
        <w:rPr>
          <w:rFonts w:ascii="Tahoma" w:hAnsi="Tahoma" w:cs="Tahoma"/>
        </w:rPr>
        <w:t>�</w:t>
      </w:r>
      <w:r>
        <w:t>ɴ</w:t>
      </w:r>
      <w:r>
        <w:rPr>
          <w:rFonts w:ascii="Tahoma" w:hAnsi="Tahoma" w:cs="Tahoma"/>
        </w:rPr>
        <w:t>�</w:t>
      </w:r>
      <w:r>
        <w:t>˷</w:t>
      </w:r>
      <w:r>
        <w:rPr>
          <w:rFonts w:ascii="Tahoma" w:hAnsi="Tahoma" w:cs="Tahoma"/>
        </w:rPr>
        <w:t>�</w:t>
      </w:r>
      <w:r>
        <w:t>ϻ</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ɴ</w:t>
      </w:r>
      <w:r>
        <w:rPr>
          <w:rFonts w:ascii="Tahoma" w:hAnsi="Tahoma" w:cs="Tahoma"/>
        </w:rPr>
        <w:t>�</w:t>
      </w:r>
      <w:r>
        <w:t>ɴ</w:t>
      </w:r>
      <w:r>
        <w:rPr>
          <w:rFonts w:ascii="Tahoma" w:hAnsi="Tahoma" w:cs="Tahoma"/>
        </w:rPr>
        <w:t>�</w:t>
      </w:r>
      <w:r>
        <w:t>˷</w:t>
      </w:r>
      <w:r>
        <w:rPr>
          <w:rFonts w:ascii="Tahoma" w:hAnsi="Tahoma" w:cs="Tahoma"/>
        </w:rPr>
        <w:t>�</w:t>
      </w:r>
      <w:r>
        <w:t>ϻ</w:t>
      </w:r>
      <w:r>
        <w:rPr>
          <w:rFonts w:ascii="Tahoma" w:hAnsi="Tahoma" w:cs="Tahoma"/>
        </w:rPr>
        <w:t>�����������������</w:t>
      </w:r>
      <w:r>
        <w:t>לAR</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ɴ</w:t>
      </w:r>
      <w:r>
        <w:rPr>
          <w:rFonts w:ascii="Tahoma" w:hAnsi="Tahoma" w:cs="Tahoma"/>
        </w:rPr>
        <w:t>�</w:t>
      </w:r>
      <w:r>
        <w:t>ɴ</w:t>
      </w:r>
      <w:r>
        <w:rPr>
          <w:rFonts w:ascii="Tahoma" w:hAnsi="Tahoma" w:cs="Tahoma"/>
        </w:rPr>
        <w:t>�</w:t>
      </w:r>
      <w:r>
        <w:t>˷</w:t>
      </w:r>
      <w:r>
        <w:rPr>
          <w:rFonts w:ascii="Tahoma" w:hAnsi="Tahoma" w:cs="Tahoma"/>
        </w:rPr>
        <w:t>�</w:t>
      </w:r>
      <w:r>
        <w:t>μ</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u</w:t>
      </w:r>
      <w:r>
        <w:rPr>
          <w:rFonts w:ascii="Tahoma" w:hAnsi="Tahoma" w:cs="Tahoma"/>
        </w:rPr>
        <w:t>�</w:t>
      </w:r>
      <w:r>
        <w:t>r</w:t>
      </w:r>
      <w:r>
        <w:rPr>
          <w:rFonts w:ascii="Tahoma" w:hAnsi="Tahoma" w:cs="Tahoma"/>
        </w:rPr>
        <w:t>�</w:t>
      </w:r>
      <w:r>
        <w:t>w</w:t>
      </w:r>
      <w:r>
        <w:rPr>
          <w:rFonts w:ascii="Tahoma" w:hAnsi="Tahoma" w:cs="Tahoma"/>
        </w:rPr>
        <w:t>�</w:t>
      </w:r>
      <w:r>
        <w:t>r</w:t>
      </w:r>
      <w:r>
        <w:rPr>
          <w:rFonts w:ascii="Tahoma" w:hAnsi="Tahoma" w:cs="Tahoma"/>
        </w:rPr>
        <w:t>�</w:t>
      </w:r>
      <w:r>
        <w:t>w</w:t>
      </w:r>
      <w:r>
        <w:rPr>
          <w:rFonts w:ascii="Tahoma" w:hAnsi="Tahoma" w:cs="Tahoma"/>
        </w:rPr>
        <w:t>�</w:t>
      </w:r>
      <w:r>
        <w:t>u</w:t>
      </w:r>
      <w:r>
        <w:rPr>
          <w:rFonts w:ascii="Tahoma" w:hAnsi="Tahoma" w:cs="Tahoma"/>
        </w:rPr>
        <w:t>�</w:t>
      </w:r>
      <w:r>
        <w:t>r</w:t>
      </w:r>
      <w:r>
        <w:rPr>
          <w:rFonts w:ascii="Tahoma" w:hAnsi="Tahoma" w:cs="Tahoma"/>
        </w:rPr>
        <w:t>�</w:t>
      </w:r>
      <w:r>
        <w:t>n</w:t>
      </w:r>
      <w:r>
        <w:rPr>
          <w:rFonts w:ascii="Tahoma" w:hAnsi="Tahoma" w:cs="Tahoma"/>
        </w:rPr>
        <w:t>�</w:t>
      </w:r>
      <w:r>
        <w:t>k</w:t>
      </w:r>
      <w:r>
        <w:rPr>
          <w:rFonts w:ascii="MV Boli" w:hAnsi="MV Boli" w:cs="MV Boli"/>
        </w:rPr>
        <w:t>ޏ</w:t>
      </w:r>
      <w:r>
        <w:t>f</w:t>
      </w:r>
      <w:r>
        <w:rPr>
          <w:rFonts w:hint="cs"/>
        </w:rPr>
        <w:t>ۋ</w:t>
      </w:r>
      <w:r>
        <w:t>bو]ׄZՀU</w:t>
      </w:r>
      <w:r>
        <w:rPr>
          <w:rFonts w:ascii="Tahoma" w:hAnsi="Tahoma" w:cs="Tahoma"/>
        </w:rPr>
        <w:t>�</w:t>
      </w:r>
      <w:r>
        <w:t>}P</w:t>
      </w:r>
      <w:r>
        <w:rPr>
          <w:rFonts w:ascii="Tahoma" w:hAnsi="Tahoma" w:cs="Tahoma"/>
        </w:rPr>
        <w:t>�</w:t>
      </w:r>
      <w:r>
        <w:t>zM</w:t>
      </w:r>
      <w:r>
        <w:rPr>
          <w:rFonts w:ascii="Tahoma" w:hAnsi="Tahoma" w:cs="Tahoma"/>
        </w:rPr>
        <w:t>�</w:t>
      </w:r>
      <w:r>
        <w:t>}P</w:t>
      </w:r>
      <w:r>
        <w:rPr>
          <w:rFonts w:ascii="Tahoma" w:hAnsi="Tahoma" w:cs="Tahoma"/>
        </w:rPr>
        <w:t>�</w:t>
      </w:r>
      <w:r>
        <w:t>zM</w:t>
      </w:r>
      <w:r>
        <w:rPr>
          <w:rFonts w:ascii="Tahoma" w:hAnsi="Tahoma" w:cs="Tahoma"/>
        </w:rPr>
        <w:t>�</w:t>
      </w:r>
      <w:r>
        <w:t>vI</w:t>
      </w:r>
      <w:r>
        <w:rPr>
          <w:rFonts w:ascii="Tahoma" w:hAnsi="Tahoma" w:cs="Tahoma"/>
        </w:rPr>
        <w:t>�</w:t>
      </w:r>
      <w:r>
        <w:t>tE</w:t>
      </w:r>
      <w:r>
        <w:rPr>
          <w:rFonts w:ascii="Tahoma" w:hAnsi="Tahoma" w:cs="Tahoma"/>
        </w:rPr>
        <w:t>�</w:t>
      </w:r>
      <w:r>
        <w:t>rC</w:t>
      </w:r>
      <w:r>
        <w:rPr>
          <w:rFonts w:ascii="Tahoma" w:hAnsi="Tahoma" w:cs="Tahoma"/>
        </w:rPr>
        <w:t>�</w:t>
      </w:r>
      <w:r>
        <w:t>pA</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rPr>
          <w:rFonts w:ascii="Calibri" w:eastAsia="Calibri" w:hAnsi="Calibri" w:cs="Calibri" w:hint="eastAsia"/>
        </w:rPr>
        <w:t>慎</w:t>
      </w:r>
      <w:r>
        <w:rPr>
          <w:rFonts w:ascii="Malgun Gothic" w:eastAsia="Malgun Gothic" w:hAnsi="Malgun Gothic" w:cs="Malgun Gothic" w:hint="eastAsia"/>
        </w:rPr>
        <w:t>륀</w:t>
      </w:r>
      <w:r>
        <w:rPr>
          <w:rFonts w:ascii="Tahoma" w:hAnsi="Tahoma" w:cs="Tahoma"/>
        </w:rPr>
        <w:t>�</w:t>
      </w:r>
      <w:r>
        <w:t>y</w:t>
      </w:r>
      <w:r>
        <w:rPr>
          <w:rFonts w:ascii="Tahoma" w:hAnsi="Tahoma" w:cs="Tahoma"/>
        </w:rPr>
        <w:t>�</w:t>
      </w:r>
      <w:r>
        <w:t>s</w:t>
      </w:r>
      <w:r>
        <w:rPr>
          <w:rFonts w:ascii="Ebrima" w:hAnsi="Ebrima" w:cs="Ebrima"/>
        </w:rPr>
        <w:t>ߓ</w:t>
      </w:r>
      <w:r>
        <w:t>l</w:t>
      </w:r>
      <w:r>
        <w:rPr>
          <w:rFonts w:ascii="Segoe UI Historic" w:hAnsi="Segoe UI Historic" w:cs="Segoe UI Historic"/>
        </w:rPr>
        <w:t>܌</w:t>
      </w:r>
      <w:r>
        <w:t>e؇^</w:t>
      </w:r>
      <w:r>
        <w:rPr>
          <w:rFonts w:ascii="Segoe UI Historic" w:hAnsi="Segoe UI Historic" w:cs="Segoe UI Historic"/>
        </w:rPr>
        <w:t>܌</w:t>
      </w:r>
      <w:r>
        <w:t>e؇^ՂX</w:t>
      </w:r>
      <w:r>
        <w:rPr>
          <w:rFonts w:ascii="Tahoma" w:hAnsi="Tahoma" w:cs="Tahoma"/>
        </w:rPr>
        <w:t>�</w:t>
      </w:r>
      <w:r>
        <w:t>~T</w:t>
      </w:r>
      <w:r>
        <w:rPr>
          <w:rFonts w:ascii="Tahoma" w:hAnsi="Tahoma" w:cs="Tahoma"/>
        </w:rPr>
        <w:t>�</w:t>
      </w:r>
      <w:r>
        <w:t>zO</w:t>
      </w:r>
      <w:r>
        <w:rPr>
          <w:rFonts w:ascii="Tahoma" w:hAnsi="Tahoma" w:cs="Tahoma"/>
        </w:rPr>
        <w:t>�</w:t>
      </w:r>
      <w:r>
        <w:t>wL</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z</w:t>
      </w:r>
      <w:r>
        <w:rPr>
          <w:rFonts w:ascii="Tahoma" w:hAnsi="Tahoma" w:cs="Tahoma"/>
        </w:rPr>
        <w:t>��</w:t>
      </w:r>
      <w:r>
        <w:t>z</w:t>
      </w:r>
      <w:r>
        <w:rPr>
          <w:rFonts w:ascii="Tahoma" w:hAnsi="Tahoma" w:cs="Tahoma"/>
        </w:rPr>
        <w:t>��</w:t>
      </w:r>
      <w:r>
        <w:t>x</w:t>
      </w:r>
      <w:r>
        <w:rPr>
          <w:rFonts w:ascii="Tahoma" w:hAnsi="Tahoma" w:cs="Tahoma"/>
        </w:rPr>
        <w:t>��</w:t>
      </w:r>
      <w:r>
        <w:t>z</w:t>
      </w:r>
      <w:r>
        <w:rPr>
          <w:rFonts w:ascii="Tahoma" w:hAnsi="Tahoma" w:cs="Tahoma"/>
        </w:rPr>
        <w:t>��</w:t>
      </w:r>
      <w:r>
        <w:t>x</w:t>
      </w:r>
      <w:r>
        <w:rPr>
          <w:rFonts w:ascii="Tahoma" w:hAnsi="Tahoma" w:cs="Tahoma"/>
        </w:rPr>
        <w:t>��</w:t>
      </w:r>
      <w:r>
        <w:t>u</w:t>
      </w:r>
      <w:r>
        <w:rPr>
          <w:rFonts w:ascii="Tahoma" w:hAnsi="Tahoma" w:cs="Tahoma"/>
        </w:rPr>
        <w:t>�</w:t>
      </w:r>
      <w:r>
        <w:t>q</w:t>
      </w:r>
      <w:r>
        <w:rPr>
          <w:rFonts w:ascii="Tahoma" w:hAnsi="Tahoma" w:cs="Tahoma"/>
        </w:rPr>
        <w:t>�</w:t>
      </w:r>
      <w:r>
        <w:t>|m</w:t>
      </w:r>
      <w:r>
        <w:rPr>
          <w:rFonts w:ascii="Tahoma" w:hAnsi="Tahoma" w:cs="Tahoma"/>
        </w:rPr>
        <w:t>�</w:t>
      </w:r>
      <w:r>
        <w:t>wi</w:t>
      </w:r>
      <w:r>
        <w:rPr>
          <w:rFonts w:ascii="Tahoma" w:hAnsi="Tahoma" w:cs="Tahoma"/>
        </w:rPr>
        <w:t>�</w:t>
      </w:r>
      <w:r>
        <w:t>se</w:t>
      </w:r>
      <w:r>
        <w:rPr>
          <w:rFonts w:ascii="Tahoma" w:hAnsi="Tahoma" w:cs="Tahoma"/>
        </w:rPr>
        <w:t>�</w:t>
      </w:r>
      <w:r>
        <w:t>na</w:t>
      </w:r>
      <w:r>
        <w:rPr>
          <w:rFonts w:ascii="Tahoma" w:hAnsi="Tahoma" w:cs="Tahoma"/>
        </w:rPr>
        <w:t>�</w:t>
      </w:r>
      <w:r>
        <w:t>j\</w:t>
      </w:r>
      <w:r>
        <w:rPr>
          <w:rFonts w:ascii="Tahoma" w:hAnsi="Tahoma" w:cs="Tahoma"/>
        </w:rPr>
        <w:t>�</w:t>
      </w:r>
      <w:r>
        <w:t>eW{`Rw\NsWJw\NsWJnTFlPBhM?eJ&lt;</w:t>
      </w:r>
      <w:r>
        <w:rPr>
          <w:rFonts w:ascii="Tahoma" w:hAnsi="Tahoma" w:cs="Tahoma"/>
        </w:rPr>
        <w:t>�</w:t>
      </w:r>
      <w:r>
        <w:t>AR</w:t>
      </w:r>
      <w:r>
        <w:rPr>
          <w:rFonts w:ascii="Tahoma" w:hAnsi="Tahoma" w:cs="Tahoma"/>
        </w:rPr>
        <w:t>���������������������������������������������������������������������������������������������������������������������������������������������������������������������������������������������������������������������������������������������������������������������������������������������������������������������������������������������������������������������������������������������</w:t>
      </w:r>
      <w:r>
        <w:t>(</w:t>
      </w:r>
      <w:r>
        <w:rPr>
          <w:rFonts w:ascii="Tahoma" w:hAnsi="Tahoma" w:cs="Tahoma"/>
        </w:rPr>
        <w:t>⸮�</w:t>
      </w:r>
    </w:p>
    <w:p w14:paraId="4224C4F1" w14:textId="77777777" w:rsidR="0045207C" w:rsidRDefault="0045207C" w:rsidP="007724B4">
      <w:pPr>
        <w:pStyle w:val="Heading3"/>
      </w:pPr>
    </w:p>
    <w:p w14:paraId="17A42CBE" w14:textId="77777777" w:rsidR="0045207C" w:rsidRDefault="0045207C" w:rsidP="007724B4">
      <w:pPr>
        <w:pStyle w:val="Heading3"/>
      </w:pPr>
      <w:r>
        <w:rPr>
          <w:rFonts w:ascii="Tahoma" w:hAnsi="Tahoma" w:cs="Tahoma"/>
        </w:rPr>
        <w:t>�����������������������������������������������������������������������������������</w:t>
      </w:r>
      <w:r>
        <w:t>н</w:t>
      </w:r>
      <w:r>
        <w:rPr>
          <w:rFonts w:ascii="Tahoma" w:hAnsi="Tahoma" w:cs="Tahoma"/>
        </w:rPr>
        <w:t>����������������������������</w:t>
      </w:r>
      <w:r>
        <w:t>Ž</w:t>
      </w:r>
      <w:r>
        <w:rPr>
          <w:rFonts w:ascii="Tahoma" w:hAnsi="Tahoma" w:cs="Tahoma"/>
        </w:rPr>
        <w:t>����������������</w:t>
      </w:r>
      <w:r>
        <w:t>Ž</w:t>
      </w:r>
      <w:r>
        <w:rPr>
          <w:rFonts w:ascii="Tahoma" w:hAnsi="Tahoma" w:cs="Tahoma"/>
        </w:rPr>
        <w:t>����������������������</w:t>
      </w:r>
      <w:r>
        <w:rPr>
          <w:rFonts w:hint="cs"/>
        </w:rPr>
        <w:t>ؽ</w:t>
      </w:r>
      <w:r>
        <w:rPr>
          <w:rFonts w:ascii="Tahoma" w:hAnsi="Tahoma" w:cs="Tahoma"/>
        </w:rPr>
        <w:t>���</w:t>
      </w:r>
      <w:r>
        <w:t>~z</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{w</w:t>
      </w:r>
      <w:r>
        <w:rPr>
          <w:rFonts w:ascii="Tahoma" w:hAnsi="Tahoma" w:cs="Tahoma"/>
        </w:rPr>
        <w:t>����������</w:t>
      </w:r>
      <w:r>
        <w:t>mg</w:t>
      </w:r>
      <w:r>
        <w:rPr>
          <w:rFonts w:ascii="Tahoma" w:hAnsi="Tahoma" w:cs="Tahoma"/>
        </w:rPr>
        <w:t>�</w:t>
      </w:r>
      <w:r>
        <w:t>AR</w:t>
      </w:r>
      <w:r>
        <w:rPr>
          <w:rFonts w:ascii="Tahoma" w:hAnsi="Tahoma" w:cs="Tahoma"/>
        </w:rPr>
        <w:t>�</w:t>
      </w:r>
      <w:r>
        <w:t>mg</w:t>
      </w:r>
      <w:r>
        <w:rPr>
          <w:rFonts w:ascii="Tahoma" w:hAnsi="Tahoma" w:cs="Tahoma"/>
        </w:rPr>
        <w:t>����������</w:t>
      </w:r>
      <w:r>
        <w:t>mg</w:t>
      </w:r>
      <w:r>
        <w:rPr>
          <w:rFonts w:ascii="Tahoma" w:hAnsi="Tahoma" w:cs="Tahoma"/>
        </w:rPr>
        <w:t>�</w:t>
      </w:r>
      <w:r>
        <w:t>AR</w:t>
      </w:r>
      <w:r>
        <w:rPr>
          <w:rFonts w:ascii="Tahoma" w:hAnsi="Tahoma" w:cs="Tahoma"/>
        </w:rPr>
        <w:t>�</w:t>
      </w:r>
      <w:r>
        <w:t>mg</w:t>
      </w:r>
      <w:r>
        <w:rPr>
          <w:rFonts w:ascii="Tahoma" w:hAnsi="Tahoma" w:cs="Tahoma"/>
        </w:rPr>
        <w:t>���������������</w:t>
      </w:r>
      <w:r>
        <w:t>ʳ</w:t>
      </w:r>
      <w:r>
        <w:rPr>
          <w:rFonts w:ascii="Tahoma" w:hAnsi="Tahoma" w:cs="Tahoma"/>
        </w:rPr>
        <w:t>����������������������</w:t>
      </w:r>
      <w:r>
        <w:t>ʳ</w:t>
      </w:r>
      <w:r>
        <w:rPr>
          <w:rFonts w:ascii="Tahoma" w:hAnsi="Tahoma" w:cs="Tahoma"/>
        </w:rPr>
        <w:t>����</w:t>
      </w:r>
      <w:r>
        <w:t>ʳ</w:t>
      </w:r>
      <w:r>
        <w:rPr>
          <w:rFonts w:ascii="Tahoma" w:hAnsi="Tahoma" w:cs="Tahoma"/>
        </w:rPr>
        <w:t>����������</w:t>
      </w:r>
      <w:r>
        <w:t>ʳ</w:t>
      </w:r>
      <w:r>
        <w:rPr>
          <w:rFonts w:ascii="Tahoma" w:hAnsi="Tahoma" w:cs="Tahoma"/>
        </w:rPr>
        <w:t>����</w:t>
      </w:r>
      <w:r>
        <w:t>ʳ</w:t>
      </w:r>
      <w:r>
        <w:rPr>
          <w:rFonts w:ascii="Tahoma" w:hAnsi="Tahoma" w:cs="Tahoma"/>
        </w:rPr>
        <w:t>����������</w:t>
      </w:r>
      <w:r>
        <w:t>ʳ</w:t>
      </w:r>
      <w:r>
        <w:rPr>
          <w:rFonts w:ascii="Tahoma" w:hAnsi="Tahoma" w:cs="Tahoma"/>
        </w:rPr>
        <w:t>����������</w:t>
      </w:r>
      <w:r>
        <w:t>{</w:t>
      </w:r>
      <w:r>
        <w:rPr>
          <w:rFonts w:ascii="Tahoma" w:hAnsi="Tahoma" w:cs="Tahoma"/>
        </w:rPr>
        <w:t>�������</w:t>
      </w:r>
      <w:r>
        <w:t>ke</w:t>
      </w:r>
      <w:r>
        <w:rPr>
          <w:rFonts w:ascii="Tahoma" w:hAnsi="Tahoma" w:cs="Tahoma"/>
        </w:rPr>
        <w:t>��</w:t>
      </w:r>
      <w:r>
        <w:t>זke</w:t>
      </w:r>
      <w:r>
        <w:rPr>
          <w:rFonts w:ascii="Tahoma" w:hAnsi="Tahoma" w:cs="Tahoma"/>
        </w:rPr>
        <w:t>��</w:t>
      </w:r>
      <w:r>
        <w:t>זke</w:t>
      </w:r>
      <w:r>
        <w:rPr>
          <w:rFonts w:ascii="Tahoma" w:hAnsi="Tahoma" w:cs="Tahoma"/>
        </w:rPr>
        <w:t>������</w:t>
      </w:r>
      <w:r>
        <w:t>mg</w:t>
      </w:r>
      <w:r>
        <w:rPr>
          <w:rFonts w:ascii="Tahoma" w:hAnsi="Tahoma" w:cs="Tahoma"/>
        </w:rPr>
        <w:t>�����</w:t>
      </w:r>
      <w:r>
        <w:t>ŵ</w:t>
      </w:r>
      <w:r>
        <w:rPr>
          <w:rFonts w:ascii="Tahoma" w:hAnsi="Tahoma" w:cs="Tahoma"/>
        </w:rPr>
        <w:t>��������</w:t>
      </w:r>
      <w:r>
        <w:t>mg</w:t>
      </w:r>
      <w:r>
        <w:rPr>
          <w:rFonts w:ascii="Tahoma" w:hAnsi="Tahoma" w:cs="Tahoma"/>
        </w:rPr>
        <w:t>�����</w:t>
      </w:r>
      <w:r>
        <w:t>ŵ</w:t>
      </w:r>
      <w:r>
        <w:rPr>
          <w:rFonts w:ascii="Tahoma" w:hAnsi="Tahoma" w:cs="Tahoma"/>
        </w:rPr>
        <w:t>��������</w:t>
      </w:r>
      <w:r>
        <w:t>mg</w:t>
      </w:r>
      <w:r>
        <w:rPr>
          <w:rFonts w:ascii="Tahoma" w:hAnsi="Tahoma" w:cs="Tahoma"/>
        </w:rPr>
        <w:t>������</w:t>
      </w:r>
      <w:r>
        <w:t>AR</w:t>
      </w:r>
      <w:r>
        <w:rPr>
          <w:rFonts w:ascii="Tahoma" w:hAnsi="Tahoma" w:cs="Tahoma"/>
        </w:rPr>
        <w:t>����</w:t>
      </w:r>
      <w:r>
        <w:t>ke</w:t>
      </w:r>
      <w:r>
        <w:rPr>
          <w:rFonts w:ascii="Tahoma" w:hAnsi="Tahoma" w:cs="Tahoma"/>
        </w:rPr>
        <w:t>��������������</w:t>
      </w:r>
      <w:r>
        <w:t>זke</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ke</w:t>
      </w:r>
      <w:r>
        <w:rPr>
          <w:rFonts w:ascii="Tahoma" w:hAnsi="Tahoma" w:cs="Tahoma"/>
        </w:rPr>
        <w:t>��������������</w:t>
      </w:r>
      <w:r>
        <w:t>חke</w:t>
      </w:r>
      <w:r>
        <w:rPr>
          <w:rFonts w:ascii="Tahoma" w:hAnsi="Tahoma" w:cs="Tahoma"/>
        </w:rPr>
        <w:t>����������������������������������������</w:t>
      </w:r>
      <w:r>
        <w:t>AR</w:t>
      </w:r>
      <w:r>
        <w:rPr>
          <w:rFonts w:ascii="Tahoma" w:hAnsi="Tahoma" w:cs="Tahoma"/>
        </w:rPr>
        <w:t>������</w:t>
      </w:r>
      <w:r>
        <w:t>AR</w:t>
      </w:r>
      <w:r>
        <w:rPr>
          <w:rFonts w:ascii="Tahoma" w:hAnsi="Tahoma" w:cs="Tahoma"/>
        </w:rPr>
        <w:t>�����������������������</w:t>
      </w:r>
      <w:r>
        <w:t>לAR</w:t>
      </w:r>
      <w:r>
        <w:rPr>
          <w:rFonts w:ascii="Tahoma" w:hAnsi="Tahoma" w:cs="Tahoma"/>
        </w:rPr>
        <w:t>��</w:t>
      </w:r>
      <w:r>
        <w:t>לAR</w:t>
      </w:r>
      <w:r>
        <w:rPr>
          <w:rFonts w:ascii="Tahoma" w:hAnsi="Tahoma" w:cs="Tahoma"/>
        </w:rPr>
        <w:t>��</w:t>
      </w:r>
      <w:r>
        <w:t>לAR</w:t>
      </w:r>
      <w:r>
        <w:rPr>
          <w:rFonts w:ascii="Tahoma" w:hAnsi="Tahoma" w:cs="Tahoma"/>
        </w:rPr>
        <w:t>��</w:t>
      </w:r>
      <w:r>
        <w:t>לAR</w:t>
      </w:r>
      <w:r>
        <w:rPr>
          <w:rFonts w:ascii="Tahoma" w:hAnsi="Tahoma" w:cs="Tahoma"/>
        </w:rPr>
        <w:t>��</w:t>
      </w:r>
      <w:r>
        <w:t>חke</w:t>
      </w:r>
      <w:r>
        <w:rPr>
          <w:rFonts w:ascii="Tahoma" w:hAnsi="Tahoma" w:cs="Tahoma"/>
        </w:rPr>
        <w:t>��</w:t>
      </w:r>
      <w:r>
        <w:t>זke</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זke</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לAR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ke</w:t>
      </w:r>
      <w:r>
        <w:rPr>
          <w:rFonts w:ascii="Tahoma" w:hAnsi="Tahoma" w:cs="Tahoma"/>
        </w:rPr>
        <w:t>��������������������������������������������������</w:t>
      </w:r>
      <w:r>
        <w:t>חke</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לAR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לAR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ke</w:t>
      </w:r>
      <w:r>
        <w:rPr>
          <w:rFonts w:ascii="Tahoma" w:hAnsi="Tahoma" w:cs="Tahoma"/>
        </w:rPr>
        <w:t>��������������������������������������������������</w:t>
      </w:r>
      <w:r>
        <w:t>זke</w:t>
      </w:r>
      <w:r>
        <w:rPr>
          <w:rFonts w:ascii="Tahoma" w:hAnsi="Tahoma" w:cs="Tahoma"/>
        </w:rPr>
        <w:t>����</w:t>
      </w:r>
      <w:r>
        <w:t>AR</w:t>
      </w:r>
      <w:r>
        <w:rPr>
          <w:rFonts w:ascii="Tahoma" w:hAnsi="Tahoma" w:cs="Tahoma"/>
        </w:rPr>
        <w:t>������</w:t>
      </w:r>
      <w:r>
        <w:t>AR</w:t>
      </w:r>
      <w:r>
        <w:rPr>
          <w:rFonts w:ascii="Tahoma" w:hAnsi="Tahoma" w:cs="Tahoma"/>
        </w:rPr>
        <w:t>�����</w:t>
      </w:r>
      <w:r>
        <w:t>זke</w:t>
      </w:r>
      <w:r>
        <w:rPr>
          <w:rFonts w:ascii="Tahoma" w:hAnsi="Tahoma" w:cs="Tahoma"/>
        </w:rPr>
        <w:t>��</w:t>
      </w:r>
      <w:r>
        <w:t>חke</w:t>
      </w:r>
      <w:r>
        <w:rPr>
          <w:rFonts w:ascii="Tahoma" w:hAnsi="Tahoma" w:cs="Tahoma"/>
        </w:rPr>
        <w:t>��</w:t>
      </w:r>
      <w:r>
        <w:t>לAR</w:t>
      </w:r>
      <w:r>
        <w:rPr>
          <w:rFonts w:ascii="Tahoma" w:hAnsi="Tahoma" w:cs="Tahoma"/>
        </w:rPr>
        <w:t>��</w:t>
      </w:r>
      <w:r>
        <w:t>לAR</w:t>
      </w:r>
      <w:r>
        <w:rPr>
          <w:rFonts w:ascii="Tahoma" w:hAnsi="Tahoma" w:cs="Tahoma"/>
        </w:rPr>
        <w:t>��</w:t>
      </w:r>
      <w:r>
        <w:t>לAR</w:t>
      </w:r>
      <w:r>
        <w:rPr>
          <w:rFonts w:ascii="Tahoma" w:hAnsi="Tahoma" w:cs="Tahoma"/>
        </w:rPr>
        <w:t>��</w:t>
      </w:r>
      <w:r>
        <w:t>לAR</w:t>
      </w:r>
      <w:r>
        <w:rPr>
          <w:rFonts w:ascii="Tahoma" w:hAnsi="Tahoma" w:cs="Tahoma"/>
        </w:rPr>
        <w:t>��</w:t>
      </w:r>
      <w:r>
        <w:t>לAR</w:t>
      </w:r>
      <w:r>
        <w:rPr>
          <w:rFonts w:ascii="Tahoma" w:hAnsi="Tahoma" w:cs="Tahoma"/>
        </w:rPr>
        <w:t>��</w:t>
      </w:r>
      <w:r>
        <w:t>חke</w:t>
      </w:r>
      <w:r>
        <w:rPr>
          <w:rFonts w:ascii="Tahoma" w:hAnsi="Tahoma" w:cs="Tahoma"/>
        </w:rPr>
        <w:t>��</w:t>
      </w:r>
      <w:r>
        <w:t>זke</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u</w:t>
      </w:r>
      <w:r>
        <w:rPr>
          <w:rFonts w:ascii="Tahoma" w:hAnsi="Tahoma" w:cs="Tahoma"/>
        </w:rPr>
        <w:t>�</w:t>
      </w:r>
      <w:r>
        <w:t>r</w:t>
      </w:r>
      <w:r>
        <w:rPr>
          <w:rFonts w:ascii="Tahoma" w:hAnsi="Tahoma" w:cs="Tahoma"/>
        </w:rPr>
        <w:t>�</w:t>
      </w:r>
      <w:r>
        <w:t>w</w:t>
      </w:r>
      <w:r>
        <w:rPr>
          <w:rFonts w:ascii="Tahoma" w:hAnsi="Tahoma" w:cs="Tahoma"/>
        </w:rPr>
        <w:t>�</w:t>
      </w:r>
      <w:r>
        <w:t>w</w:t>
      </w:r>
      <w:r>
        <w:rPr>
          <w:rFonts w:ascii="Tahoma" w:hAnsi="Tahoma" w:cs="Tahoma"/>
        </w:rPr>
        <w:t>�</w:t>
      </w:r>
      <w:r>
        <w:t>u</w:t>
      </w:r>
      <w:r>
        <w:rPr>
          <w:rFonts w:ascii="Tahoma" w:hAnsi="Tahoma" w:cs="Tahoma"/>
        </w:rPr>
        <w:t>�</w:t>
      </w:r>
      <w:r>
        <w:t>r</w:t>
      </w:r>
      <w:r>
        <w:rPr>
          <w:rFonts w:ascii="Tahoma" w:hAnsi="Tahoma" w:cs="Tahoma"/>
        </w:rPr>
        <w:t>�</w:t>
      </w:r>
      <w:r>
        <w:t>n</w:t>
      </w:r>
      <w:r>
        <w:rPr>
          <w:rFonts w:ascii="Tahoma" w:hAnsi="Tahoma" w:cs="Tahoma"/>
        </w:rPr>
        <w:t>�</w:t>
      </w:r>
      <w:r>
        <w:t>k</w:t>
      </w:r>
      <w:r>
        <w:rPr>
          <w:rFonts w:ascii="MV Boli" w:hAnsi="MV Boli" w:cs="MV Boli"/>
        </w:rPr>
        <w:t>ޏ</w:t>
      </w:r>
      <w:r>
        <w:t>f</w:t>
      </w:r>
      <w:r>
        <w:rPr>
          <w:rFonts w:hint="cs"/>
        </w:rPr>
        <w:t>ۋ</w:t>
      </w:r>
      <w:r>
        <w:t>bو]ׄZՀU</w:t>
      </w:r>
      <w:r>
        <w:rPr>
          <w:rFonts w:ascii="Tahoma" w:hAnsi="Tahoma" w:cs="Tahoma"/>
        </w:rPr>
        <w:t>�</w:t>
      </w:r>
      <w:r>
        <w:t>}P</w:t>
      </w:r>
      <w:r>
        <w:rPr>
          <w:rFonts w:ascii="Tahoma" w:hAnsi="Tahoma" w:cs="Tahoma"/>
        </w:rPr>
        <w:t>�</w:t>
      </w:r>
      <w:r>
        <w:t>zM</w:t>
      </w:r>
      <w:r>
        <w:rPr>
          <w:rFonts w:ascii="Tahoma" w:hAnsi="Tahoma" w:cs="Tahoma"/>
        </w:rPr>
        <w:t>�</w:t>
      </w:r>
      <w:r>
        <w:t>}P</w:t>
      </w:r>
      <w:r>
        <w:rPr>
          <w:rFonts w:ascii="Tahoma" w:hAnsi="Tahoma" w:cs="Tahoma"/>
        </w:rPr>
        <w:t>�</w:t>
      </w:r>
      <w:r>
        <w:t>zM</w:t>
      </w:r>
      <w:r>
        <w:rPr>
          <w:rFonts w:ascii="Tahoma" w:hAnsi="Tahoma" w:cs="Tahoma"/>
        </w:rPr>
        <w:t>�</w:t>
      </w:r>
      <w:r>
        <w:t>vI</w:t>
      </w:r>
      <w:r>
        <w:rPr>
          <w:rFonts w:ascii="Tahoma" w:hAnsi="Tahoma" w:cs="Tahoma"/>
        </w:rPr>
        <w:t>�</w:t>
      </w:r>
      <w:r>
        <w:t>tE</w:t>
      </w:r>
      <w:r>
        <w:rPr>
          <w:rFonts w:ascii="Tahoma" w:hAnsi="Tahoma" w:cs="Tahoma"/>
        </w:rPr>
        <w:t>�</w:t>
      </w:r>
      <w:r>
        <w:t>rC</w:t>
      </w:r>
      <w:r>
        <w:rPr>
          <w:rFonts w:ascii="Tahoma" w:hAnsi="Tahoma" w:cs="Tahoma"/>
        </w:rPr>
        <w:t>�</w:t>
      </w:r>
      <w:r>
        <w:t>pA</w:t>
      </w:r>
      <w:r>
        <w:rPr>
          <w:rFonts w:ascii="Tahoma" w:hAnsi="Tahoma" w:cs="Tahoma"/>
        </w:rPr>
        <w:t>�</w:t>
      </w:r>
      <w:r>
        <w:t>AR</w:t>
      </w:r>
      <w:r>
        <w:rPr>
          <w:rFonts w:ascii="Tahoma" w:hAnsi="Tahoma" w:cs="Tahoma"/>
        </w:rPr>
        <w:t>������</w:t>
      </w:r>
      <w:r>
        <w:t>AR</w:t>
      </w:r>
      <w:r>
        <w:rPr>
          <w:rFonts w:ascii="Tahoma" w:hAnsi="Tahoma" w:cs="Tahoma"/>
        </w:rPr>
        <w:t>����������������������</w:t>
      </w:r>
      <w:r>
        <w:t xml:space="preserve"> </w:t>
      </w:r>
      <w:r>
        <w:rPr>
          <w:rFonts w:ascii="Calibri" w:eastAsia="Calibri" w:hAnsi="Calibri" w:cs="Calibri" w:hint="eastAsia"/>
        </w:rPr>
        <w:t>慎</w:t>
      </w:r>
      <w:r>
        <w:rPr>
          <w:rFonts w:ascii="Malgun Gothic" w:eastAsia="Malgun Gothic" w:hAnsi="Malgun Gothic" w:cs="Malgun Gothic" w:hint="eastAsia"/>
        </w:rPr>
        <w:t>륀</w:t>
      </w:r>
      <w:r>
        <w:rPr>
          <w:rFonts w:ascii="Tahoma" w:hAnsi="Tahoma" w:cs="Tahoma"/>
        </w:rPr>
        <w:t>�</w:t>
      </w:r>
      <w:r>
        <w:t>y</w:t>
      </w:r>
      <w:r>
        <w:rPr>
          <w:rFonts w:ascii="Tahoma" w:hAnsi="Tahoma" w:cs="Tahoma"/>
        </w:rPr>
        <w:t>�</w:t>
      </w:r>
      <w:r>
        <w:t>s</w:t>
      </w:r>
      <w:r>
        <w:rPr>
          <w:rFonts w:ascii="Ebrima" w:hAnsi="Ebrima" w:cs="Ebrima"/>
        </w:rPr>
        <w:t>ߓ</w:t>
      </w:r>
      <w:r>
        <w:t>l</w:t>
      </w:r>
      <w:r>
        <w:rPr>
          <w:rFonts w:ascii="Segoe UI Historic" w:hAnsi="Segoe UI Historic" w:cs="Segoe UI Historic"/>
        </w:rPr>
        <w:t>܌</w:t>
      </w:r>
      <w:r>
        <w:t>e؇^</w:t>
      </w:r>
      <w:r>
        <w:rPr>
          <w:rFonts w:ascii="Segoe UI Historic" w:hAnsi="Segoe UI Historic" w:cs="Segoe UI Historic"/>
        </w:rPr>
        <w:t>܌</w:t>
      </w:r>
      <w:r>
        <w:t>e؇^ՂX</w:t>
      </w:r>
      <w:r>
        <w:rPr>
          <w:rFonts w:ascii="Tahoma" w:hAnsi="Tahoma" w:cs="Tahoma"/>
        </w:rPr>
        <w:t>�</w:t>
      </w:r>
      <w:r>
        <w:t>~T</w:t>
      </w:r>
      <w:r>
        <w:rPr>
          <w:rFonts w:ascii="Tahoma" w:hAnsi="Tahoma" w:cs="Tahoma"/>
        </w:rPr>
        <w:t>�</w:t>
      </w:r>
      <w:r>
        <w:t>zO</w:t>
      </w:r>
      <w:r>
        <w:rPr>
          <w:rFonts w:ascii="Tahoma" w:hAnsi="Tahoma" w:cs="Tahoma"/>
        </w:rPr>
        <w:t>�</w:t>
      </w:r>
      <w:r>
        <w:t>wL</w:t>
      </w:r>
      <w:r>
        <w:rPr>
          <w:rFonts w:ascii="Tahoma" w:hAnsi="Tahoma" w:cs="Tahoma"/>
        </w:rPr>
        <w:t>�</w:t>
      </w:r>
      <w:r>
        <w:t>AR</w:t>
      </w:r>
      <w:r>
        <w:rPr>
          <w:rFonts w:ascii="Tahoma" w:hAnsi="Tahoma" w:cs="Tahoma"/>
        </w:rPr>
        <w:t>������</w:t>
      </w:r>
      <w:r>
        <w:t>AR</w:t>
      </w:r>
      <w:r>
        <w:rPr>
          <w:rFonts w:ascii="Tahoma" w:hAnsi="Tahoma" w:cs="Tahoma"/>
        </w:rPr>
        <w:t>��</w:t>
      </w:r>
      <w:r>
        <w:t>z</w:t>
      </w:r>
      <w:r>
        <w:rPr>
          <w:rFonts w:ascii="Tahoma" w:hAnsi="Tahoma" w:cs="Tahoma"/>
        </w:rPr>
        <w:t>��</w:t>
      </w:r>
      <w:r>
        <w:t>z</w:t>
      </w:r>
      <w:r>
        <w:rPr>
          <w:rFonts w:ascii="Tahoma" w:hAnsi="Tahoma" w:cs="Tahoma"/>
        </w:rPr>
        <w:t>��</w:t>
      </w:r>
      <w:r>
        <w:t>x</w:t>
      </w:r>
      <w:r>
        <w:rPr>
          <w:rFonts w:ascii="Tahoma" w:hAnsi="Tahoma" w:cs="Tahoma"/>
        </w:rPr>
        <w:t>��</w:t>
      </w:r>
      <w:r>
        <w:t>x</w:t>
      </w:r>
      <w:r>
        <w:rPr>
          <w:rFonts w:ascii="Tahoma" w:hAnsi="Tahoma" w:cs="Tahoma"/>
        </w:rPr>
        <w:t>��</w:t>
      </w:r>
      <w:r>
        <w:t>u</w:t>
      </w:r>
      <w:r>
        <w:rPr>
          <w:rFonts w:ascii="Tahoma" w:hAnsi="Tahoma" w:cs="Tahoma"/>
        </w:rPr>
        <w:t>�</w:t>
      </w:r>
      <w:r>
        <w:t>q</w:t>
      </w:r>
      <w:r>
        <w:rPr>
          <w:rFonts w:ascii="Tahoma" w:hAnsi="Tahoma" w:cs="Tahoma"/>
        </w:rPr>
        <w:t>�</w:t>
      </w:r>
      <w:r>
        <w:t>|m</w:t>
      </w:r>
      <w:r>
        <w:rPr>
          <w:rFonts w:ascii="Tahoma" w:hAnsi="Tahoma" w:cs="Tahoma"/>
        </w:rPr>
        <w:t>�</w:t>
      </w:r>
      <w:r>
        <w:t>wi</w:t>
      </w:r>
      <w:r>
        <w:rPr>
          <w:rFonts w:ascii="Tahoma" w:hAnsi="Tahoma" w:cs="Tahoma"/>
        </w:rPr>
        <w:t>�</w:t>
      </w:r>
      <w:r>
        <w:t>se</w:t>
      </w:r>
      <w:r>
        <w:rPr>
          <w:rFonts w:ascii="Tahoma" w:hAnsi="Tahoma" w:cs="Tahoma"/>
        </w:rPr>
        <w:t>�</w:t>
      </w:r>
      <w:r>
        <w:t>na</w:t>
      </w:r>
      <w:r>
        <w:rPr>
          <w:rFonts w:ascii="Tahoma" w:hAnsi="Tahoma" w:cs="Tahoma"/>
        </w:rPr>
        <w:t>�</w:t>
      </w:r>
      <w:r>
        <w:t>j\</w:t>
      </w:r>
      <w:r>
        <w:rPr>
          <w:rFonts w:ascii="Tahoma" w:hAnsi="Tahoma" w:cs="Tahoma"/>
        </w:rPr>
        <w:t>�</w:t>
      </w:r>
      <w:r>
        <w:t>eW{`Rw\NsWJw\NsWJnTFlPBhM?eJ&lt;</w:t>
      </w:r>
      <w:r>
        <w:rPr>
          <w:rFonts w:ascii="Tahoma" w:hAnsi="Tahoma" w:cs="Tahoma"/>
        </w:rPr>
        <w:t>�</w:t>
      </w:r>
      <w:r>
        <w:t>AR</w:t>
      </w:r>
      <w:r>
        <w:rPr>
          <w:rFonts w:ascii="Tahoma" w:hAnsi="Tahoma" w:cs="Tahoma"/>
        </w:rPr>
        <w:t>������������������������������������������������������������������������������</w:t>
      </w:r>
      <w:r>
        <w:t>(</w:t>
      </w:r>
      <w:r>
        <w:rPr>
          <w:rFonts w:ascii="Tahoma" w:hAnsi="Tahoma" w:cs="Tahoma"/>
        </w:rPr>
        <w:t>�</w:t>
      </w:r>
    </w:p>
    <w:p w14:paraId="10552AAD" w14:textId="77777777" w:rsidR="0045207C" w:rsidRDefault="0045207C" w:rsidP="007724B4">
      <w:pPr>
        <w:pStyle w:val="Heading3"/>
      </w:pPr>
    </w:p>
    <w:p w14:paraId="2E52E46C" w14:textId="77777777" w:rsidR="0045207C" w:rsidRDefault="0045207C" w:rsidP="007724B4">
      <w:pPr>
        <w:pStyle w:val="Heading3"/>
      </w:pPr>
    </w:p>
    <w:p w14:paraId="3D11D834" w14:textId="77777777" w:rsidR="0045207C" w:rsidRDefault="0045207C" w:rsidP="007724B4">
      <w:pPr>
        <w:pStyle w:val="Heading3"/>
      </w:pPr>
      <w:r>
        <w:rPr>
          <w:rFonts w:ascii="Tahoma" w:hAnsi="Tahoma" w:cs="Tahoma"/>
        </w:rPr>
        <w:t>�����������������������������������������������������������������������������������������������������������������������������������������������������������������������������������������������������������������������������������������������������������������������������������������������������������</w:t>
      </w:r>
      <w:r>
        <w:t>=</w:t>
      </w:r>
      <w:r>
        <w:rPr>
          <w:rFonts w:ascii="Tahoma" w:hAnsi="Tahoma" w:cs="Tahoma"/>
        </w:rPr>
        <w:t>����������������������������������������������������������������������������������</w:t>
      </w:r>
      <w:r>
        <w:rPr>
          <w:rFonts w:ascii="MV Boli" w:hAnsi="MV Boli" w:cs="MV Boli"/>
        </w:rPr>
        <w:t>ޜ</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λ</w:t>
      </w:r>
      <w:r>
        <w:rPr>
          <w:rFonts w:ascii="Tahoma" w:hAnsi="Tahoma" w:cs="Tahoma"/>
        </w:rPr>
        <w:t>�</w:t>
      </w:r>
      <w:r>
        <w:t>˷</w:t>
      </w:r>
      <w:r>
        <w:rPr>
          <w:rFonts w:ascii="Tahoma" w:hAnsi="Tahoma" w:cs="Tahoma"/>
        </w:rPr>
        <w:t>�</w:t>
      </w:r>
      <w:r>
        <w:t>ɴ</w:t>
      </w:r>
      <w:r>
        <w:rPr>
          <w:rFonts w:ascii="Tahoma" w:hAnsi="Tahoma" w:cs="Tahoma"/>
        </w:rPr>
        <w:t>�</w:t>
      </w:r>
      <w:r>
        <w:t>ɴ</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AR</w:t>
      </w:r>
      <w:r>
        <w:rPr>
          <w:rFonts w:ascii="Tahoma" w:hAnsi="Tahoma" w:cs="Tahoma"/>
        </w:rPr>
        <w:t>�������������������</w:t>
      </w:r>
      <w:r>
        <w:t>λ</w:t>
      </w:r>
      <w:r>
        <w:rPr>
          <w:rFonts w:ascii="Tahoma" w:hAnsi="Tahoma" w:cs="Tahoma"/>
        </w:rPr>
        <w:t>�</w:t>
      </w:r>
      <w:r>
        <w:t>˷</w:t>
      </w:r>
      <w:r>
        <w:rPr>
          <w:rFonts w:ascii="Tahoma" w:hAnsi="Tahoma" w:cs="Tahoma"/>
        </w:rPr>
        <w:t>�</w:t>
      </w:r>
      <w:r>
        <w:t>ɴ</w:t>
      </w:r>
      <w:r>
        <w:rPr>
          <w:rFonts w:ascii="Tahoma" w:hAnsi="Tahoma" w:cs="Tahoma"/>
        </w:rPr>
        <w:t>�</w:t>
      </w:r>
      <w:r>
        <w:t>ɴ</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μ</w:t>
      </w:r>
      <w:r>
        <w:rPr>
          <w:rFonts w:ascii="Tahoma" w:hAnsi="Tahoma" w:cs="Tahoma"/>
        </w:rPr>
        <w:t>�</w:t>
      </w:r>
      <w:r>
        <w:t>˷</w:t>
      </w:r>
      <w:r>
        <w:rPr>
          <w:rFonts w:ascii="Tahoma" w:hAnsi="Tahoma" w:cs="Tahoma"/>
        </w:rPr>
        <w:t>�</w:t>
      </w:r>
      <w:r>
        <w:t>ɴ</w:t>
      </w:r>
      <w:r>
        <w:rPr>
          <w:rFonts w:ascii="Tahoma" w:hAnsi="Tahoma" w:cs="Tahoma"/>
        </w:rPr>
        <w:t>�</w:t>
      </w:r>
      <w:r>
        <w:t>ɴ</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AR</w:t>
      </w:r>
      <w:r>
        <w:rPr>
          <w:rFonts w:ascii="Tahoma" w:hAnsi="Tahoma" w:cs="Tahoma"/>
        </w:rPr>
        <w:t>�������������������</w:t>
      </w:r>
      <w:r>
        <w:t>ϻ</w:t>
      </w:r>
      <w:r>
        <w:rPr>
          <w:rFonts w:ascii="Tahoma" w:hAnsi="Tahoma" w:cs="Tahoma"/>
        </w:rPr>
        <w:t>�</w:t>
      </w:r>
      <w:r>
        <w:t>˷</w:t>
      </w:r>
      <w:r>
        <w:rPr>
          <w:rFonts w:ascii="Tahoma" w:hAnsi="Tahoma" w:cs="Tahoma"/>
        </w:rPr>
        <w:t>�</w:t>
      </w:r>
      <w:r>
        <w:t>ɴ</w:t>
      </w:r>
      <w:r>
        <w:rPr>
          <w:rFonts w:ascii="Tahoma" w:hAnsi="Tahoma" w:cs="Tahoma"/>
        </w:rPr>
        <w:t>�</w:t>
      </w:r>
      <w:r>
        <w:t>ɴ</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ϻ</w:t>
      </w:r>
      <w:r>
        <w:rPr>
          <w:rFonts w:ascii="Tahoma" w:hAnsi="Tahoma" w:cs="Tahoma"/>
        </w:rPr>
        <w:t>�</w:t>
      </w:r>
      <w:r>
        <w:t>˷</w:t>
      </w:r>
      <w:r>
        <w:rPr>
          <w:rFonts w:ascii="Tahoma" w:hAnsi="Tahoma" w:cs="Tahoma"/>
        </w:rPr>
        <w:t>�</w:t>
      </w:r>
      <w:r>
        <w:t>ɴ</w:t>
      </w:r>
      <w:r>
        <w:rPr>
          <w:rFonts w:ascii="Tahoma" w:hAnsi="Tahoma" w:cs="Tahoma"/>
        </w:rPr>
        <w:t>�</w:t>
      </w:r>
      <w:r>
        <w:t>ɴ</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bF</w:t>
      </w:r>
      <w:r>
        <w:rPr>
          <w:rFonts w:ascii="Tahoma" w:hAnsi="Tahoma" w:cs="Tahoma"/>
        </w:rPr>
        <w:t>�������������������</w:t>
      </w:r>
      <w:r>
        <w:t>AR</w:t>
      </w:r>
      <w:r>
        <w:rPr>
          <w:rFonts w:ascii="Tahoma" w:hAnsi="Tahoma" w:cs="Tahoma"/>
        </w:rPr>
        <w:t>�������������������</w:t>
      </w:r>
      <w:r>
        <w:t>λ</w:t>
      </w:r>
      <w:r>
        <w:rPr>
          <w:rFonts w:ascii="Tahoma" w:hAnsi="Tahoma" w:cs="Tahoma"/>
        </w:rPr>
        <w:t>�</w:t>
      </w:r>
      <w:r>
        <w:t>˷</w:t>
      </w:r>
      <w:r>
        <w:rPr>
          <w:rFonts w:ascii="Tahoma" w:hAnsi="Tahoma" w:cs="Tahoma"/>
        </w:rPr>
        <w:t>�</w:t>
      </w:r>
      <w:r>
        <w:t>ɴ</w:t>
      </w:r>
      <w:r>
        <w:rPr>
          <w:rFonts w:ascii="Tahoma" w:hAnsi="Tahoma" w:cs="Tahoma"/>
        </w:rPr>
        <w:t>�</w:t>
      </w:r>
      <w:r>
        <w:t>ɴ</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bF</w:t>
      </w:r>
      <w:r>
        <w:rPr>
          <w:rFonts w:ascii="Tahoma" w:hAnsi="Tahoma" w:cs="Tahoma"/>
        </w:rPr>
        <w:t>�</w:t>
      </w:r>
      <w:r>
        <w:t>OM</w:t>
      </w:r>
      <w:r>
        <w:rPr>
          <w:rFonts w:ascii="Tahoma" w:hAnsi="Tahoma" w:cs="Tahoma"/>
        </w:rPr>
        <w:t>�������������������������������������</w:t>
      </w:r>
      <w:r>
        <w:t>λ</w:t>
      </w:r>
      <w:r>
        <w:rPr>
          <w:rFonts w:ascii="Tahoma" w:hAnsi="Tahoma" w:cs="Tahoma"/>
        </w:rPr>
        <w:t>�</w:t>
      </w:r>
      <w:r>
        <w:t>˷</w:t>
      </w:r>
      <w:r>
        <w:rPr>
          <w:rFonts w:ascii="Tahoma" w:hAnsi="Tahoma" w:cs="Tahoma"/>
        </w:rPr>
        <w:t>�</w:t>
      </w:r>
      <w:r>
        <w:t>ɴ</w:t>
      </w:r>
      <w:r>
        <w:rPr>
          <w:rFonts w:ascii="Tahoma" w:hAnsi="Tahoma" w:cs="Tahoma"/>
        </w:rPr>
        <w:t>�</w:t>
      </w:r>
      <w:r>
        <w:t>ɴ</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bF</w:t>
      </w:r>
      <w:r>
        <w:rPr>
          <w:rFonts w:ascii="Tahoma" w:hAnsi="Tahoma" w:cs="Tahoma"/>
        </w:rPr>
        <w:t>�</w:t>
      </w:r>
      <w:r>
        <w:t>OL</w:t>
      </w:r>
      <w:r>
        <w:rPr>
          <w:rFonts w:ascii="Tahoma" w:hAnsi="Tahoma" w:cs="Tahoma"/>
        </w:rPr>
        <w:t>�</w:t>
      </w:r>
      <w:r>
        <w:t>AR</w:t>
      </w:r>
      <w:r>
        <w:rPr>
          <w:rFonts w:ascii="Tahoma" w:hAnsi="Tahoma" w:cs="Tahoma"/>
        </w:rPr>
        <w:t>�������������</w:t>
      </w:r>
      <w:r>
        <w:t>AR</w:t>
      </w:r>
      <w:r>
        <w:rPr>
          <w:rFonts w:ascii="Tahoma" w:hAnsi="Tahoma" w:cs="Tahoma"/>
        </w:rPr>
        <w:t>�������������������</w:t>
      </w:r>
      <w:r>
        <w:t>λ</w:t>
      </w:r>
      <w:r>
        <w:rPr>
          <w:rFonts w:ascii="Tahoma" w:hAnsi="Tahoma" w:cs="Tahoma"/>
        </w:rPr>
        <w:t>�</w:t>
      </w:r>
      <w:r>
        <w:t>˷</w:t>
      </w:r>
      <w:r>
        <w:rPr>
          <w:rFonts w:ascii="Tahoma" w:hAnsi="Tahoma" w:cs="Tahoma"/>
        </w:rPr>
        <w:t>�</w:t>
      </w:r>
      <w:r>
        <w:t>ɴ</w:t>
      </w:r>
      <w:r>
        <w:rPr>
          <w:rFonts w:ascii="Tahoma" w:hAnsi="Tahoma" w:cs="Tahoma"/>
        </w:rPr>
        <w:t>�</w:t>
      </w:r>
      <w:r>
        <w:t>ȴ</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bF</w:t>
      </w:r>
      <w:r>
        <w:rPr>
          <w:rFonts w:ascii="Tahoma" w:hAnsi="Tahoma" w:cs="Tahoma"/>
        </w:rPr>
        <w:t>�</w:t>
      </w:r>
      <w:r>
        <w:t>OM</w:t>
      </w:r>
      <w:r>
        <w:rPr>
          <w:rFonts w:ascii="Tahoma" w:hAnsi="Tahoma" w:cs="Tahoma"/>
        </w:rPr>
        <w:t>�</w:t>
      </w:r>
      <w:r>
        <w:t>AR</w:t>
      </w:r>
      <w:r>
        <w:rPr>
          <w:rFonts w:ascii="Tahoma" w:hAnsi="Tahoma" w:cs="Tahoma"/>
        </w:rPr>
        <w:t>�</w:t>
      </w:r>
      <w:r>
        <w:t>AR</w:t>
      </w:r>
      <w:r>
        <w:rPr>
          <w:rFonts w:ascii="Tahoma" w:hAnsi="Tahoma" w:cs="Tahoma"/>
        </w:rPr>
        <w:t>�������������������������������</w:t>
      </w:r>
      <w:r>
        <w:t>λ</w:t>
      </w:r>
      <w:r>
        <w:rPr>
          <w:rFonts w:ascii="Tahoma" w:hAnsi="Tahoma" w:cs="Tahoma"/>
        </w:rPr>
        <w:t>�</w:t>
      </w:r>
      <w:r>
        <w:rPr>
          <w:rFonts w:ascii="Calibri" w:hAnsi="Calibri" w:cs="Calibri"/>
        </w:rPr>
        <w:t>̷</w:t>
      </w:r>
      <w:r>
        <w:rPr>
          <w:rFonts w:ascii="Tahoma" w:hAnsi="Tahoma" w:cs="Tahoma"/>
        </w:rPr>
        <w:t>�</w:t>
      </w:r>
      <w:r>
        <w:t>ȴ</w:t>
      </w:r>
      <w:r>
        <w:rPr>
          <w:rFonts w:ascii="Tahoma" w:hAnsi="Tahoma" w:cs="Tahoma"/>
        </w:rPr>
        <w:t>�</w:t>
      </w:r>
      <w:r>
        <w:t>ɴ</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bF</w:t>
      </w:r>
      <w:r>
        <w:rPr>
          <w:rFonts w:ascii="Tahoma" w:hAnsi="Tahoma" w:cs="Tahoma"/>
        </w:rPr>
        <w:t>�</w:t>
      </w:r>
      <w:r>
        <w:t>OM</w:t>
      </w:r>
      <w:r>
        <w:rPr>
          <w:rFonts w:ascii="Tahoma" w:hAnsi="Tahoma" w:cs="Tahoma"/>
        </w:rPr>
        <w:t>�</w:t>
      </w:r>
      <w:r>
        <w:t>AR</w:t>
      </w:r>
      <w:r>
        <w:rPr>
          <w:rFonts w:ascii="Tahoma" w:hAnsi="Tahoma" w:cs="Tahoma"/>
        </w:rPr>
        <w:t>�������������</w:t>
      </w:r>
      <w:r>
        <w:t>AR</w:t>
      </w:r>
      <w:r>
        <w:rPr>
          <w:rFonts w:ascii="Tahoma" w:hAnsi="Tahoma" w:cs="Tahoma"/>
        </w:rPr>
        <w:t>�������������������</w:t>
      </w:r>
      <w:r>
        <w:t>ϻ</w:t>
      </w:r>
      <w:r>
        <w:rPr>
          <w:rFonts w:ascii="Tahoma" w:hAnsi="Tahoma" w:cs="Tahoma"/>
        </w:rPr>
        <w:t>�</w:t>
      </w:r>
      <w:r>
        <w:t>˷</w:t>
      </w:r>
      <w:r>
        <w:rPr>
          <w:rFonts w:ascii="Tahoma" w:hAnsi="Tahoma" w:cs="Tahoma"/>
        </w:rPr>
        <w:t>�</w:t>
      </w:r>
      <w:r>
        <w:t>ɴ</w:t>
      </w:r>
      <w:r>
        <w:rPr>
          <w:rFonts w:ascii="Tahoma" w:hAnsi="Tahoma" w:cs="Tahoma"/>
        </w:rPr>
        <w:t>�</w:t>
      </w:r>
      <w:r>
        <w:t>ɴ</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cF</w:t>
      </w:r>
      <w:r>
        <w:rPr>
          <w:rFonts w:ascii="Tahoma" w:hAnsi="Tahoma" w:cs="Tahoma"/>
        </w:rPr>
        <w:t>�</w:t>
      </w:r>
      <w:r>
        <w:t>OM</w:t>
      </w:r>
      <w:r>
        <w:rPr>
          <w:rFonts w:ascii="Tahoma" w:hAnsi="Tahoma" w:cs="Tahoma"/>
        </w:rPr>
        <w:t>�������������������������������������</w:t>
      </w:r>
      <w:r>
        <w:t>ϻ</w:t>
      </w:r>
      <w:r>
        <w:rPr>
          <w:rFonts w:ascii="Tahoma" w:hAnsi="Tahoma" w:cs="Tahoma"/>
        </w:rPr>
        <w:t>�</w:t>
      </w:r>
      <w:r>
        <w:t>˷</w:t>
      </w:r>
      <w:r>
        <w:rPr>
          <w:rFonts w:ascii="Tahoma" w:hAnsi="Tahoma" w:cs="Tahoma"/>
        </w:rPr>
        <w:t>�</w:t>
      </w:r>
      <w:r>
        <w:t>ɴ</w:t>
      </w:r>
      <w:r>
        <w:rPr>
          <w:rFonts w:ascii="Tahoma" w:hAnsi="Tahoma" w:cs="Tahoma"/>
        </w:rPr>
        <w:t>�</w:t>
      </w:r>
      <w:r>
        <w:t>ɴ</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bF</w:t>
      </w:r>
      <w:r>
        <w:rPr>
          <w:rFonts w:ascii="Tahoma" w:hAnsi="Tahoma" w:cs="Tahoma"/>
        </w:rPr>
        <w:t>�������������������</w:t>
      </w:r>
      <w:r>
        <w:t>AR</w:t>
      </w:r>
      <w:r>
        <w:rPr>
          <w:rFonts w:ascii="Tahoma" w:hAnsi="Tahoma" w:cs="Tahoma"/>
        </w:rPr>
        <w:t>�������������������</w:t>
      </w:r>
      <w:r>
        <w:t>λ</w:t>
      </w:r>
      <w:r>
        <w:rPr>
          <w:rFonts w:ascii="Tahoma" w:hAnsi="Tahoma" w:cs="Tahoma"/>
        </w:rPr>
        <w:t>�</w:t>
      </w:r>
      <w:r>
        <w:t>˷</w:t>
      </w:r>
      <w:r>
        <w:rPr>
          <w:rFonts w:ascii="Tahoma" w:hAnsi="Tahoma" w:cs="Tahoma"/>
        </w:rPr>
        <w:t>�</w:t>
      </w:r>
      <w:r>
        <w:t>ɴ</w:t>
      </w:r>
      <w:r>
        <w:rPr>
          <w:rFonts w:ascii="Tahoma" w:hAnsi="Tahoma" w:cs="Tahoma"/>
        </w:rPr>
        <w:t>�</w:t>
      </w:r>
      <w:r>
        <w:t>ɴ</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λ</w:t>
      </w:r>
      <w:r>
        <w:rPr>
          <w:rFonts w:ascii="Tahoma" w:hAnsi="Tahoma" w:cs="Tahoma"/>
        </w:rPr>
        <w:t>�</w:t>
      </w:r>
      <w:r>
        <w:t>˷</w:t>
      </w:r>
      <w:r>
        <w:rPr>
          <w:rFonts w:ascii="Tahoma" w:hAnsi="Tahoma" w:cs="Tahoma"/>
        </w:rPr>
        <w:t>�</w:t>
      </w:r>
      <w:r>
        <w:t>ɴ</w:t>
      </w:r>
      <w:r>
        <w:rPr>
          <w:rFonts w:ascii="Tahoma" w:hAnsi="Tahoma" w:cs="Tahoma"/>
        </w:rPr>
        <w:t>�</w:t>
      </w:r>
      <w:r>
        <w:t>ȴ</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AR</w:t>
      </w:r>
      <w:r>
        <w:rPr>
          <w:rFonts w:ascii="Tahoma" w:hAnsi="Tahoma" w:cs="Tahoma"/>
        </w:rPr>
        <w:t>�������������������</w:t>
      </w:r>
      <w:r>
        <w:t>ϻ</w:t>
      </w:r>
      <w:r>
        <w:rPr>
          <w:rFonts w:ascii="Tahoma" w:hAnsi="Tahoma" w:cs="Tahoma"/>
        </w:rPr>
        <w:t>�</w:t>
      </w:r>
      <w:r>
        <w:t>˷</w:t>
      </w:r>
      <w:r>
        <w:rPr>
          <w:rFonts w:ascii="Tahoma" w:hAnsi="Tahoma" w:cs="Tahoma"/>
        </w:rPr>
        <w:t>�</w:t>
      </w:r>
      <w:r>
        <w:t>ɴ</w:t>
      </w:r>
      <w:r>
        <w:rPr>
          <w:rFonts w:ascii="Tahoma" w:hAnsi="Tahoma" w:cs="Tahoma"/>
        </w:rPr>
        <w:t>�</w:t>
      </w:r>
      <w:r>
        <w:t>ɴ</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λ</w:t>
      </w:r>
      <w:r>
        <w:rPr>
          <w:rFonts w:ascii="Tahoma" w:hAnsi="Tahoma" w:cs="Tahoma"/>
        </w:rPr>
        <w:t>�</w:t>
      </w:r>
      <w:r>
        <w:t>˷</w:t>
      </w:r>
      <w:r>
        <w:rPr>
          <w:rFonts w:ascii="Tahoma" w:hAnsi="Tahoma" w:cs="Tahoma"/>
        </w:rPr>
        <w:t>�</w:t>
      </w:r>
      <w:r>
        <w:t>ȴ</w:t>
      </w:r>
      <w:r>
        <w:rPr>
          <w:rFonts w:ascii="Tahoma" w:hAnsi="Tahoma" w:cs="Tahoma"/>
        </w:rPr>
        <w:t>�</w:t>
      </w:r>
      <w:r>
        <w:t>ɴ</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AR</w:t>
      </w:r>
      <w:r>
        <w:rPr>
          <w:rFonts w:ascii="Tahoma" w:hAnsi="Tahoma" w:cs="Tahoma"/>
        </w:rPr>
        <w:t>�������������������</w:t>
      </w:r>
      <w:r>
        <w:t>λ</w:t>
      </w:r>
      <w:r>
        <w:rPr>
          <w:rFonts w:ascii="Tahoma" w:hAnsi="Tahoma" w:cs="Tahoma"/>
        </w:rPr>
        <w:t>�</w:t>
      </w:r>
      <w:r>
        <w:t>˷</w:t>
      </w:r>
      <w:r>
        <w:rPr>
          <w:rFonts w:ascii="Tahoma" w:hAnsi="Tahoma" w:cs="Tahoma"/>
        </w:rPr>
        <w:t>�</w:t>
      </w:r>
      <w:r>
        <w:t>ɴ</w:t>
      </w:r>
      <w:r>
        <w:rPr>
          <w:rFonts w:ascii="Tahoma" w:hAnsi="Tahoma" w:cs="Tahoma"/>
        </w:rPr>
        <w:t>�</w:t>
      </w:r>
      <w:r>
        <w:t>ɴ</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μ</w:t>
      </w:r>
      <w:r>
        <w:rPr>
          <w:rFonts w:ascii="Tahoma" w:hAnsi="Tahoma" w:cs="Tahoma"/>
        </w:rPr>
        <w:t>�</w:t>
      </w:r>
      <w:r>
        <w:t>˶</w:t>
      </w:r>
      <w:r>
        <w:rPr>
          <w:rFonts w:ascii="Tahoma" w:hAnsi="Tahoma" w:cs="Tahoma"/>
        </w:rPr>
        <w:t>�</w:t>
      </w:r>
      <w:r>
        <w:t>ɴ</w:t>
      </w:r>
      <w:r>
        <w:rPr>
          <w:rFonts w:ascii="Tahoma" w:hAnsi="Tahoma" w:cs="Tahoma"/>
        </w:rPr>
        <w:t>�</w:t>
      </w:r>
      <w:r>
        <w:t>ɴ</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u</w:t>
      </w:r>
      <w:r>
        <w:rPr>
          <w:rFonts w:ascii="Tahoma" w:hAnsi="Tahoma" w:cs="Tahoma"/>
        </w:rPr>
        <w:t>�</w:t>
      </w:r>
      <w:r>
        <w:t>r</w:t>
      </w:r>
      <w:r>
        <w:rPr>
          <w:rFonts w:ascii="Tahoma" w:hAnsi="Tahoma" w:cs="Tahoma"/>
        </w:rPr>
        <w:t>�</w:t>
      </w:r>
      <w:r>
        <w:t>w</w:t>
      </w:r>
      <w:r>
        <w:rPr>
          <w:rFonts w:ascii="Tahoma" w:hAnsi="Tahoma" w:cs="Tahoma"/>
        </w:rPr>
        <w:t>�</w:t>
      </w:r>
      <w:r>
        <w:t>r</w:t>
      </w:r>
      <w:r>
        <w:rPr>
          <w:rFonts w:ascii="Tahoma" w:hAnsi="Tahoma" w:cs="Tahoma"/>
        </w:rPr>
        <w:t>�</w:t>
      </w:r>
      <w:r>
        <w:t>w</w:t>
      </w:r>
      <w:r>
        <w:rPr>
          <w:rFonts w:ascii="Tahoma" w:hAnsi="Tahoma" w:cs="Tahoma"/>
        </w:rPr>
        <w:t>�</w:t>
      </w:r>
      <w:r>
        <w:t>u</w:t>
      </w:r>
      <w:r>
        <w:rPr>
          <w:rFonts w:ascii="Tahoma" w:hAnsi="Tahoma" w:cs="Tahoma"/>
        </w:rPr>
        <w:t>�</w:t>
      </w:r>
      <w:r>
        <w:t>r</w:t>
      </w:r>
      <w:r>
        <w:rPr>
          <w:rFonts w:ascii="Tahoma" w:hAnsi="Tahoma" w:cs="Tahoma"/>
        </w:rPr>
        <w:t>�</w:t>
      </w:r>
      <w:r>
        <w:t>n</w:t>
      </w:r>
      <w:r>
        <w:rPr>
          <w:rFonts w:ascii="Tahoma" w:hAnsi="Tahoma" w:cs="Tahoma"/>
        </w:rPr>
        <w:t>�</w:t>
      </w:r>
      <w:r>
        <w:t>k</w:t>
      </w:r>
      <w:r>
        <w:rPr>
          <w:rFonts w:ascii="MV Boli" w:hAnsi="MV Boli" w:cs="MV Boli"/>
        </w:rPr>
        <w:t>ޏ</w:t>
      </w:r>
      <w:r>
        <w:t>f</w:t>
      </w:r>
      <w:r>
        <w:rPr>
          <w:rFonts w:hint="cs"/>
        </w:rPr>
        <w:t>ۋ</w:t>
      </w:r>
      <w:r>
        <w:t>bو]ׄZՀU</w:t>
      </w:r>
      <w:r>
        <w:rPr>
          <w:rFonts w:ascii="Tahoma" w:hAnsi="Tahoma" w:cs="Tahoma"/>
        </w:rPr>
        <w:t>�</w:t>
      </w:r>
      <w:r>
        <w:t>}P</w:t>
      </w:r>
      <w:r>
        <w:rPr>
          <w:rFonts w:ascii="Tahoma" w:hAnsi="Tahoma" w:cs="Tahoma"/>
        </w:rPr>
        <w:t>�</w:t>
      </w:r>
      <w:r>
        <w:t>zM</w:t>
      </w:r>
      <w:r>
        <w:rPr>
          <w:rFonts w:ascii="Tahoma" w:hAnsi="Tahoma" w:cs="Tahoma"/>
        </w:rPr>
        <w:t>�</w:t>
      </w:r>
      <w:r>
        <w:t>}P</w:t>
      </w:r>
      <w:r>
        <w:rPr>
          <w:rFonts w:ascii="Tahoma" w:hAnsi="Tahoma" w:cs="Tahoma"/>
        </w:rPr>
        <w:t>�</w:t>
      </w:r>
      <w:r>
        <w:t>zM</w:t>
      </w:r>
      <w:r>
        <w:rPr>
          <w:rFonts w:ascii="Tahoma" w:hAnsi="Tahoma" w:cs="Tahoma"/>
        </w:rPr>
        <w:t>�</w:t>
      </w:r>
      <w:r>
        <w:t>vI</w:t>
      </w:r>
      <w:r>
        <w:rPr>
          <w:rFonts w:ascii="Tahoma" w:hAnsi="Tahoma" w:cs="Tahoma"/>
        </w:rPr>
        <w:t>�</w:t>
      </w:r>
      <w:r>
        <w:t>tE</w:t>
      </w:r>
      <w:r>
        <w:rPr>
          <w:rFonts w:ascii="Tahoma" w:hAnsi="Tahoma" w:cs="Tahoma"/>
        </w:rPr>
        <w:t>�</w:t>
      </w:r>
      <w:r>
        <w:t>rC</w:t>
      </w:r>
      <w:r>
        <w:rPr>
          <w:rFonts w:ascii="Tahoma" w:hAnsi="Tahoma" w:cs="Tahoma"/>
        </w:rPr>
        <w:t>�</w:t>
      </w:r>
      <w:r>
        <w:t>pA</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rPr>
          <w:rFonts w:ascii="Calibri" w:eastAsia="Calibri" w:hAnsi="Calibri" w:cs="Calibri" w:hint="eastAsia"/>
        </w:rPr>
        <w:t>慎</w:t>
      </w:r>
      <w:r>
        <w:rPr>
          <w:rFonts w:ascii="Malgun Gothic" w:eastAsia="Malgun Gothic" w:hAnsi="Malgun Gothic" w:cs="Malgun Gothic" w:hint="eastAsia"/>
        </w:rPr>
        <w:t>륀</w:t>
      </w:r>
      <w:r>
        <w:rPr>
          <w:rFonts w:ascii="Tahoma" w:hAnsi="Tahoma" w:cs="Tahoma"/>
        </w:rPr>
        <w:t>�</w:t>
      </w:r>
      <w:r>
        <w:t>y</w:t>
      </w:r>
      <w:r>
        <w:rPr>
          <w:rFonts w:ascii="Tahoma" w:hAnsi="Tahoma" w:cs="Tahoma"/>
        </w:rPr>
        <w:t>�</w:t>
      </w:r>
      <w:r>
        <w:t>s</w:t>
      </w:r>
      <w:r>
        <w:rPr>
          <w:rFonts w:ascii="Ebrima" w:hAnsi="Ebrima" w:cs="Ebrima"/>
        </w:rPr>
        <w:t>ߓ</w:t>
      </w:r>
      <w:r>
        <w:t>l</w:t>
      </w:r>
      <w:r>
        <w:rPr>
          <w:rFonts w:ascii="Segoe UI Historic" w:hAnsi="Segoe UI Historic" w:cs="Segoe UI Historic"/>
        </w:rPr>
        <w:t>܌</w:t>
      </w:r>
      <w:r>
        <w:t>e؇^</w:t>
      </w:r>
      <w:r>
        <w:rPr>
          <w:rFonts w:ascii="Segoe UI Historic" w:hAnsi="Segoe UI Historic" w:cs="Segoe UI Historic"/>
        </w:rPr>
        <w:t>܌</w:t>
      </w:r>
      <w:r>
        <w:t>e؇^ՂX</w:t>
      </w:r>
      <w:r>
        <w:rPr>
          <w:rFonts w:ascii="Tahoma" w:hAnsi="Tahoma" w:cs="Tahoma"/>
        </w:rPr>
        <w:t>�</w:t>
      </w:r>
      <w:r>
        <w:t>~T</w:t>
      </w:r>
      <w:r>
        <w:rPr>
          <w:rFonts w:ascii="Tahoma" w:hAnsi="Tahoma" w:cs="Tahoma"/>
        </w:rPr>
        <w:t>�</w:t>
      </w:r>
      <w:r>
        <w:t>zO</w:t>
      </w:r>
      <w:r>
        <w:rPr>
          <w:rFonts w:ascii="Tahoma" w:hAnsi="Tahoma" w:cs="Tahoma"/>
        </w:rPr>
        <w:t>�</w:t>
      </w:r>
      <w:r>
        <w:t>wL</w:t>
      </w:r>
      <w:r>
        <w:rPr>
          <w:rFonts w:ascii="Tahoma" w:hAnsi="Tahoma" w:cs="Tahoma"/>
        </w:rPr>
        <w:t>�</w:t>
      </w:r>
      <w:r>
        <w:t>AR</w:t>
      </w:r>
      <w:r>
        <w:rPr>
          <w:rFonts w:ascii="Tahoma" w:hAnsi="Tahoma" w:cs="Tahoma"/>
        </w:rPr>
        <w:t>��������������������</w:t>
      </w:r>
      <w:r>
        <w:rPr>
          <w:rFonts w:ascii="MV Boli" w:hAnsi="MV Boli" w:cs="MV Boli"/>
        </w:rPr>
        <w:t>ޜ</w:t>
      </w:r>
      <w:r>
        <w:t>AR</w:t>
      </w:r>
      <w:r>
        <w:rPr>
          <w:rFonts w:ascii="Tahoma" w:hAnsi="Tahoma" w:cs="Tahoma"/>
        </w:rPr>
        <w:t>��</w:t>
      </w:r>
      <w:r>
        <w:t>z</w:t>
      </w:r>
      <w:r>
        <w:rPr>
          <w:rFonts w:ascii="Tahoma" w:hAnsi="Tahoma" w:cs="Tahoma"/>
        </w:rPr>
        <w:t>��</w:t>
      </w:r>
      <w:r>
        <w:t>z</w:t>
      </w:r>
      <w:r>
        <w:rPr>
          <w:rFonts w:ascii="Tahoma" w:hAnsi="Tahoma" w:cs="Tahoma"/>
        </w:rPr>
        <w:t>��</w:t>
      </w:r>
      <w:r>
        <w:t>x</w:t>
      </w:r>
      <w:r>
        <w:rPr>
          <w:rFonts w:ascii="Tahoma" w:hAnsi="Tahoma" w:cs="Tahoma"/>
        </w:rPr>
        <w:t>��</w:t>
      </w:r>
      <w:r>
        <w:t>z</w:t>
      </w:r>
      <w:r>
        <w:rPr>
          <w:rFonts w:ascii="Tahoma" w:hAnsi="Tahoma" w:cs="Tahoma"/>
        </w:rPr>
        <w:t>��</w:t>
      </w:r>
      <w:r>
        <w:t>x</w:t>
      </w:r>
      <w:r>
        <w:rPr>
          <w:rFonts w:ascii="Tahoma" w:hAnsi="Tahoma" w:cs="Tahoma"/>
        </w:rPr>
        <w:t>��</w:t>
      </w:r>
      <w:r>
        <w:t>u</w:t>
      </w:r>
      <w:r>
        <w:rPr>
          <w:rFonts w:ascii="Tahoma" w:hAnsi="Tahoma" w:cs="Tahoma"/>
        </w:rPr>
        <w:t>�</w:t>
      </w:r>
      <w:r>
        <w:t>q</w:t>
      </w:r>
      <w:r>
        <w:rPr>
          <w:rFonts w:ascii="Tahoma" w:hAnsi="Tahoma" w:cs="Tahoma"/>
        </w:rPr>
        <w:t>�</w:t>
      </w:r>
      <w:r>
        <w:t>|m</w:t>
      </w:r>
      <w:r>
        <w:rPr>
          <w:rFonts w:ascii="Tahoma" w:hAnsi="Tahoma" w:cs="Tahoma"/>
        </w:rPr>
        <w:t>�</w:t>
      </w:r>
      <w:r>
        <w:t>wi</w:t>
      </w:r>
      <w:r>
        <w:rPr>
          <w:rFonts w:ascii="Tahoma" w:hAnsi="Tahoma" w:cs="Tahoma"/>
        </w:rPr>
        <w:t>�</w:t>
      </w:r>
      <w:r>
        <w:t>se</w:t>
      </w:r>
      <w:r>
        <w:rPr>
          <w:rFonts w:ascii="Tahoma" w:hAnsi="Tahoma" w:cs="Tahoma"/>
        </w:rPr>
        <w:t>�</w:t>
      </w:r>
      <w:r>
        <w:t>na</w:t>
      </w:r>
      <w:r>
        <w:rPr>
          <w:rFonts w:ascii="Tahoma" w:hAnsi="Tahoma" w:cs="Tahoma"/>
        </w:rPr>
        <w:t>�</w:t>
      </w:r>
      <w:r>
        <w:t>j\</w:t>
      </w:r>
      <w:r>
        <w:rPr>
          <w:rFonts w:ascii="Tahoma" w:hAnsi="Tahoma" w:cs="Tahoma"/>
        </w:rPr>
        <w:t>�</w:t>
      </w:r>
      <w:r>
        <w:t>eW{`Rw\NsWJw\NsWJnTFlPBhM?eJ&lt;</w:t>
      </w:r>
      <w:r>
        <w:rPr>
          <w:rFonts w:ascii="Tahoma" w:hAnsi="Tahoma" w:cs="Tahoma"/>
        </w:rPr>
        <w:t>�</w:t>
      </w:r>
      <w:r>
        <w:t>AR</w:t>
      </w:r>
      <w:r>
        <w:rPr>
          <w:rFonts w:ascii="Tahoma" w:hAnsi="Tahoma" w:cs="Tahoma"/>
        </w:rPr>
        <w:t>���������������������������������������������������������������������������������������������������������������������������������������������������������������������������������������������������������������������������������������������������������������������������������������������������������������������������������������������������������������������������������������������</w:t>
      </w:r>
      <w:r>
        <w:t>(</w:t>
      </w:r>
      <w:r>
        <w:rPr>
          <w:rFonts w:ascii="Tahoma" w:hAnsi="Tahoma" w:cs="Tahoma"/>
        </w:rPr>
        <w:t>����������������������������</w:t>
      </w:r>
      <w:r>
        <w:t>wwwwwwp</w:t>
      </w:r>
      <w:r>
        <w:rPr>
          <w:rFonts w:ascii="Tahoma" w:hAnsi="Tahoma" w:cs="Tahoma"/>
        </w:rPr>
        <w:t>�</w:t>
      </w:r>
      <w:r>
        <w:t>wwwwww</w:t>
      </w:r>
      <w:r>
        <w:rPr>
          <w:rFonts w:ascii="Tahoma" w:hAnsi="Tahoma" w:cs="Tahoma"/>
        </w:rPr>
        <w:t>�</w:t>
      </w:r>
      <w:r>
        <w:t>wwwwwpp</w:t>
      </w:r>
      <w:r>
        <w:rPr>
          <w:rFonts w:ascii="Tahoma" w:hAnsi="Tahoma" w:cs="Tahoma"/>
        </w:rPr>
        <w:t>��</w:t>
      </w:r>
      <w:r>
        <w:t>wwwww</w:t>
      </w:r>
      <w:r>
        <w:rPr>
          <w:rFonts w:ascii="Tahoma" w:hAnsi="Tahoma" w:cs="Tahoma"/>
        </w:rPr>
        <w:t>�</w:t>
      </w:r>
      <w:r>
        <w:t>wwwwpwp</w:t>
      </w:r>
      <w:r>
        <w:rPr>
          <w:rFonts w:ascii="Tahoma" w:hAnsi="Tahoma" w:cs="Tahoma"/>
        </w:rPr>
        <w:t>��</w:t>
      </w:r>
      <w:r>
        <w:t>wwwwpww</w:t>
      </w:r>
      <w:r>
        <w:rPr>
          <w:rFonts w:ascii="Tahoma" w:hAnsi="Tahoma" w:cs="Tahoma"/>
        </w:rPr>
        <w:t>�</w:t>
      </w:r>
      <w:r>
        <w:t>wwwpwwp</w:t>
      </w:r>
      <w:r>
        <w:rPr>
          <w:rFonts w:ascii="Tahoma" w:hAnsi="Tahoma" w:cs="Tahoma"/>
        </w:rPr>
        <w:t>��</w:t>
      </w:r>
      <w:r>
        <w:t>wwwpwww</w:t>
      </w:r>
      <w:r>
        <w:rPr>
          <w:rFonts w:ascii="Tahoma" w:hAnsi="Tahoma" w:cs="Tahoma"/>
        </w:rPr>
        <w:t>�</w:t>
      </w:r>
      <w:r>
        <w:t>wpwwwp</w:t>
      </w:r>
      <w:r>
        <w:rPr>
          <w:rFonts w:ascii="Tahoma" w:hAnsi="Tahoma" w:cs="Tahoma"/>
        </w:rPr>
        <w:t>�</w:t>
      </w:r>
      <w:r>
        <w:t>wpwwwwwpwwwwppwwwwpwwwwwwwwwpwwwwwwwwwwwwp</w:t>
      </w:r>
      <w:r>
        <w:rPr>
          <w:rFonts w:ascii="Tahoma" w:hAnsi="Tahoma" w:cs="Tahoma"/>
        </w:rPr>
        <w:t>�</w:t>
      </w:r>
      <w:r>
        <w:t>(</w:t>
      </w:r>
    </w:p>
    <w:p w14:paraId="70A01BFA" w14:textId="77777777" w:rsidR="0045207C" w:rsidRDefault="0045207C" w:rsidP="007724B4">
      <w:pPr>
        <w:pStyle w:val="Heading3"/>
      </w:pPr>
    </w:p>
    <w:p w14:paraId="495E44E6" w14:textId="77777777" w:rsidR="0045207C" w:rsidRDefault="0045207C" w:rsidP="007724B4">
      <w:pPr>
        <w:pStyle w:val="Heading3"/>
      </w:pPr>
      <w:r>
        <w:rPr>
          <w:rFonts w:ascii="Tahoma" w:hAnsi="Tahoma" w:cs="Tahoma"/>
        </w:rPr>
        <w:t>���������������������������������������������������������������</w:t>
      </w:r>
      <w:r>
        <w:rPr>
          <w:rFonts w:ascii="Calibri" w:hAnsi="Calibri" w:cs="Calibri"/>
        </w:rPr>
        <w:t>ͬ</w:t>
      </w:r>
      <w:r>
        <w:rPr>
          <w:rFonts w:ascii="Tahoma" w:hAnsi="Tahoma" w:cs="Tahoma"/>
        </w:rPr>
        <w:t>��</w:t>
      </w:r>
      <w:r>
        <w:t>}d</w:t>
      </w:r>
      <w:r>
        <w:rPr>
          <w:rFonts w:ascii="Tahoma" w:hAnsi="Tahoma" w:cs="Tahoma"/>
        </w:rPr>
        <w:t>�</w:t>
      </w:r>
      <w:r>
        <w:t>X:</w:t>
      </w:r>
      <w:r>
        <w:rPr>
          <w:rFonts w:ascii="Tahoma" w:hAnsi="Tahoma" w:cs="Tahoma"/>
        </w:rPr>
        <w:t>�</w:t>
      </w:r>
      <w:r>
        <w:t>R3</w:t>
      </w:r>
      <w:r>
        <w:rPr>
          <w:rFonts w:ascii="Tahoma" w:hAnsi="Tahoma" w:cs="Tahoma"/>
        </w:rPr>
        <w:t>�</w:t>
      </w:r>
      <w:r>
        <w:t>nU</w:t>
      </w:r>
      <w:r>
        <w:rPr>
          <w:rFonts w:ascii="Tahoma" w:hAnsi="Tahoma" w:cs="Tahoma"/>
        </w:rPr>
        <w:t>����������������������������</w:t>
      </w:r>
      <w:r>
        <w:t>w</w:t>
      </w:r>
      <w:r>
        <w:rPr>
          <w:rFonts w:ascii="Tahoma" w:hAnsi="Tahoma" w:cs="Tahoma"/>
        </w:rPr>
        <w:t>��</w:t>
      </w:r>
      <w:r>
        <w:t>v</w:t>
      </w:r>
      <w:r>
        <w:rPr>
          <w:rFonts w:ascii="Calibri" w:hAnsi="Calibri" w:cs="Calibri"/>
        </w:rPr>
        <w:t>׹</w:t>
      </w:r>
      <w:r>
        <w:rPr>
          <w:rFonts w:ascii="Tahoma" w:hAnsi="Tahoma" w:cs="Tahoma"/>
        </w:rPr>
        <w:t>�������������</w:t>
      </w:r>
      <w:r>
        <w:t>ո</w:t>
      </w:r>
      <w:r>
        <w:rPr>
          <w:rFonts w:ascii="Tahoma" w:hAnsi="Tahoma" w:cs="Tahoma"/>
        </w:rPr>
        <w:t>��</w:t>
      </w:r>
      <w:r>
        <w:t>lTȬ</w:t>
      </w:r>
      <w:r>
        <w:rPr>
          <w:rFonts w:ascii="Tahoma" w:hAnsi="Tahoma" w:cs="Tahoma"/>
        </w:rPr>
        <w:t>�����������������</w:t>
      </w:r>
      <w:r>
        <w:t>ɽə</w:t>
      </w:r>
      <w:r>
        <w:rPr>
          <w:rFonts w:ascii="Tahoma" w:hAnsi="Tahoma" w:cs="Tahoma"/>
        </w:rPr>
        <w:t>����</w:t>
      </w:r>
      <w:r>
        <w:rPr>
          <w:rFonts w:ascii="Leelawadee UI" w:hAnsi="Leelawadee UI" w:cs="Leelawadee UI"/>
        </w:rPr>
        <w:t>ภ</w:t>
      </w:r>
      <w:r>
        <w:t>ЀP</w:t>
      </w:r>
      <w:r>
        <w:rPr>
          <w:rFonts w:ascii="Tahoma" w:hAnsi="Tahoma" w:cs="Tahoma"/>
        </w:rPr>
        <w:t>�</w:t>
      </w:r>
      <w:r>
        <w:t xml:space="preserve">X </w:t>
      </w:r>
      <w:r>
        <w:rPr>
          <w:rFonts w:ascii="Tahoma" w:hAnsi="Tahoma" w:cs="Tahoma"/>
        </w:rPr>
        <w:t>�</w:t>
      </w:r>
      <w:r>
        <w:t>X ЀP</w:t>
      </w:r>
      <w:r>
        <w:rPr>
          <w:rFonts w:ascii="Leelawadee UI" w:hAnsi="Leelawadee UI" w:cs="Leelawadee UI"/>
        </w:rPr>
        <w:t>ภ</w:t>
      </w:r>
      <w:r>
        <w:rPr>
          <w:rFonts w:ascii="Tahoma" w:hAnsi="Tahoma" w:cs="Tahoma"/>
        </w:rPr>
        <w:t>��</w:t>
      </w:r>
      <w:r>
        <w:t>۠mUȬ</w:t>
      </w:r>
      <w:r>
        <w:rPr>
          <w:rFonts w:ascii="Tahoma" w:hAnsi="Tahoma" w:cs="Tahoma"/>
        </w:rPr>
        <w:t>�������������</w:t>
      </w:r>
      <w:r>
        <w:t>Ӣ</w:t>
      </w:r>
      <w:r>
        <w:rPr>
          <w:rFonts w:ascii="Tahoma" w:hAnsi="Tahoma" w:cs="Tahoma"/>
        </w:rPr>
        <w:t>����</w:t>
      </w:r>
      <w:r>
        <w:rPr>
          <w:rFonts w:ascii="Nirmala UI" w:hAnsi="Nirmala UI" w:cs="Nirmala UI"/>
        </w:rPr>
        <w:t>ਐ</w:t>
      </w:r>
      <w:r>
        <w:rPr>
          <w:rFonts w:ascii="Tahoma" w:hAnsi="Tahoma" w:cs="Tahoma"/>
        </w:rPr>
        <w:t>�</w:t>
      </w:r>
      <w:r>
        <w:t>P</w:t>
      </w:r>
      <w:r>
        <w:rPr>
          <w:rFonts w:ascii="Tahoma" w:hAnsi="Tahoma" w:cs="Tahoma"/>
        </w:rPr>
        <w:t>�</w:t>
      </w:r>
      <w:r>
        <w:t>P</w:t>
      </w:r>
      <w:r>
        <w:rPr>
          <w:rFonts w:ascii="Nirmala UI" w:hAnsi="Nirmala UI" w:cs="Nirmala UI"/>
        </w:rPr>
        <w:t>ਐ</w:t>
      </w:r>
      <w:r>
        <w:rPr>
          <w:rFonts w:ascii="Tahoma" w:hAnsi="Tahoma" w:cs="Tahoma"/>
        </w:rPr>
        <w:t>����</w:t>
      </w:r>
      <w:r>
        <w:t>H</w:t>
      </w:r>
      <w:r>
        <w:rPr>
          <w:rFonts w:ascii="Tahoma" w:hAnsi="Tahoma" w:cs="Tahoma"/>
        </w:rPr>
        <w:t>�</w:t>
      </w:r>
      <w:r>
        <w:t>HР</w:t>
      </w:r>
      <w:r>
        <w:rPr>
          <w:rFonts w:ascii="Tahoma" w:hAnsi="Tahoma" w:cs="Tahoma"/>
        </w:rPr>
        <w:t>���</w:t>
      </w:r>
      <w:r>
        <w:t>ٟlS</w:t>
      </w:r>
      <w:r>
        <w:rPr>
          <w:rFonts w:ascii="Tahoma" w:hAnsi="Tahoma" w:cs="Tahoma"/>
        </w:rPr>
        <w:t>����������</w:t>
      </w:r>
      <w:r>
        <w:t>Ʒ</w:t>
      </w:r>
      <w:r>
        <w:rPr>
          <w:rFonts w:ascii="Tahoma" w:hAnsi="Tahoma" w:cs="Tahoma"/>
        </w:rPr>
        <w:t>�</w:t>
      </w:r>
      <w:r>
        <w:t>и</w:t>
      </w:r>
      <w:r>
        <w:rPr>
          <w:rFonts w:ascii="Tahoma" w:hAnsi="Tahoma" w:cs="Tahoma"/>
        </w:rPr>
        <w:t>�</w:t>
      </w:r>
      <w:r>
        <w:t>Ȱ</w:t>
      </w:r>
      <w:r>
        <w:rPr>
          <w:rFonts w:ascii="Tahoma" w:hAnsi="Tahoma" w:cs="Tahoma"/>
        </w:rPr>
        <w:t>�</w:t>
      </w:r>
      <w:r>
        <w:t xml:space="preserve">X </w:t>
      </w:r>
      <w:r>
        <w:rPr>
          <w:rFonts w:ascii="Tahoma" w:hAnsi="Tahoma" w:cs="Tahoma"/>
        </w:rPr>
        <w:t>�</w:t>
      </w:r>
      <w:r>
        <w:t>X</w:t>
      </w:r>
      <w:r>
        <w:rPr>
          <w:rFonts w:ascii="Tahoma" w:hAnsi="Tahoma" w:cs="Tahoma"/>
        </w:rPr>
        <w:t>�</w:t>
      </w:r>
      <w:r>
        <w:t>P</w:t>
      </w:r>
      <w:r>
        <w:rPr>
          <w:rFonts w:ascii="Tahoma" w:hAnsi="Tahoma" w:cs="Tahoma"/>
        </w:rPr>
        <w:t>�</w:t>
      </w:r>
      <w:r>
        <w:t>P</w:t>
      </w:r>
      <w:r>
        <w:rPr>
          <w:rFonts w:ascii="Calibri" w:hAnsi="Calibri" w:cs="Calibri"/>
        </w:rPr>
        <w:t>਀</w:t>
      </w:r>
      <w:r>
        <w:rPr>
          <w:rFonts w:ascii="Tahoma" w:hAnsi="Tahoma" w:cs="Tahoma"/>
        </w:rPr>
        <w:t>�</w:t>
      </w:r>
      <w:r>
        <w:t>P</w:t>
      </w:r>
      <w:r>
        <w:rPr>
          <w:rFonts w:ascii="Tahoma" w:hAnsi="Tahoma" w:cs="Tahoma"/>
        </w:rPr>
        <w:t>�</w:t>
      </w:r>
      <w:r>
        <w:t>H</w:t>
      </w:r>
      <w:r>
        <w:rPr>
          <w:rFonts w:ascii="Tahoma" w:hAnsi="Tahoma" w:cs="Tahoma"/>
        </w:rPr>
        <w:t>�</w:t>
      </w:r>
      <w:r>
        <w:t>H</w:t>
      </w:r>
      <w:r>
        <w:rPr>
          <w:rFonts w:ascii="Leelawadee UI" w:hAnsi="Leelawadee UI" w:cs="Leelawadee UI"/>
        </w:rPr>
        <w:t>ภ</w:t>
      </w:r>
      <w:r>
        <w:t>ո</w:t>
      </w:r>
      <w:r>
        <w:rPr>
          <w:rFonts w:ascii="Tahoma" w:hAnsi="Tahoma" w:cs="Tahoma"/>
        </w:rPr>
        <w:t>����������</w:t>
      </w:r>
      <w:r>
        <w:rPr>
          <w:rFonts w:ascii="Ebrima" w:hAnsi="Ebrima" w:cs="Ebrima"/>
        </w:rPr>
        <w:t>߮</w:t>
      </w:r>
      <w:r>
        <w:rPr>
          <w:rFonts w:ascii="Tahoma" w:hAnsi="Tahoma" w:cs="Tahoma"/>
        </w:rPr>
        <w:t>�����</w:t>
      </w:r>
      <w:r>
        <w:t>p</w:t>
      </w:r>
      <w:r>
        <w:rPr>
          <w:rFonts w:ascii="Tahoma" w:hAnsi="Tahoma" w:cs="Tahoma"/>
        </w:rPr>
        <w:t>�</w:t>
      </w:r>
      <w:r>
        <w:t xml:space="preserve">` </w:t>
      </w:r>
      <w:r>
        <w:rPr>
          <w:rFonts w:ascii="Tahoma" w:hAnsi="Tahoma" w:cs="Tahoma"/>
        </w:rPr>
        <w:t>�</w:t>
      </w:r>
      <w:r>
        <w:t xml:space="preserve">X </w:t>
      </w:r>
      <w:r>
        <w:rPr>
          <w:rFonts w:ascii="Tahoma" w:hAnsi="Tahoma" w:cs="Tahoma"/>
        </w:rPr>
        <w:t>�</w:t>
      </w:r>
      <w:r>
        <w:t xml:space="preserve">X </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xP</w:t>
      </w:r>
      <w:r>
        <w:rPr>
          <w:rFonts w:ascii="Tahoma" w:hAnsi="Tahoma" w:cs="Tahoma"/>
        </w:rPr>
        <w:t>��</w:t>
      </w:r>
      <w:r>
        <w:t>ؠmT</w:t>
      </w:r>
      <w:r>
        <w:rPr>
          <w:rFonts w:ascii="Tahoma" w:hAnsi="Tahoma" w:cs="Tahoma"/>
        </w:rPr>
        <w:t>������</w:t>
      </w:r>
      <w:r>
        <w:rPr>
          <w:rFonts w:ascii="MV Boli" w:hAnsi="MV Boli" w:cs="MV Boli"/>
        </w:rPr>
        <w:t>ޡ</w:t>
      </w:r>
      <w:r>
        <w:rPr>
          <w:rFonts w:ascii="Tahoma" w:hAnsi="Tahoma" w:cs="Tahoma"/>
        </w:rPr>
        <w:t>�����</w:t>
      </w:r>
      <w:r>
        <w:t>x@</w:t>
      </w:r>
      <w:r>
        <w:rPr>
          <w:rFonts w:ascii="Tahoma" w:hAnsi="Tahoma" w:cs="Tahoma"/>
        </w:rPr>
        <w:t>�</w:t>
      </w:r>
      <w:r>
        <w:t>h0</w:t>
      </w:r>
      <w:r>
        <w:rPr>
          <w:rFonts w:ascii="Tahoma" w:hAnsi="Tahoma" w:cs="Tahoma"/>
        </w:rPr>
        <w:t>�</w:t>
      </w:r>
      <w:r>
        <w:t xml:space="preserve">h </w:t>
      </w:r>
      <w:r>
        <w:rPr>
          <w:rFonts w:ascii="Tahoma" w:hAnsi="Tahoma" w:cs="Tahoma"/>
        </w:rPr>
        <w:t>�</w:t>
      </w:r>
      <w:r>
        <w:t xml:space="preserve">` </w:t>
      </w:r>
      <w:r>
        <w:rPr>
          <w:rFonts w:ascii="Tahoma" w:hAnsi="Tahoma" w:cs="Tahoma"/>
        </w:rPr>
        <w:t>�</w:t>
      </w:r>
      <w:r>
        <w:t>P</w:t>
      </w:r>
      <w:r>
        <w:rPr>
          <w:rFonts w:ascii="Tahoma" w:hAnsi="Tahoma" w:cs="Tahoma"/>
        </w:rPr>
        <w:t>�������</w:t>
      </w:r>
      <w:r>
        <w:t xml:space="preserve">X </w:t>
      </w:r>
      <w:r>
        <w:rPr>
          <w:rFonts w:ascii="Tahoma" w:hAnsi="Tahoma" w:cs="Tahoma"/>
        </w:rPr>
        <w:t>�</w:t>
      </w:r>
      <w:r>
        <w:t>P</w:t>
      </w:r>
      <w:r>
        <w:rPr>
          <w:rFonts w:ascii="Tahoma" w:hAnsi="Tahoma" w:cs="Tahoma"/>
        </w:rPr>
        <w:t>�</w:t>
      </w:r>
      <w:r>
        <w:t xml:space="preserve">X </w:t>
      </w:r>
      <w:r>
        <w:rPr>
          <w:rFonts w:ascii="Tahoma" w:hAnsi="Tahoma" w:cs="Tahoma"/>
        </w:rPr>
        <w:t>���</w:t>
      </w:r>
      <w:r>
        <w:t>P2</w:t>
      </w:r>
      <w:r>
        <w:rPr>
          <w:rFonts w:ascii="Tahoma" w:hAnsi="Tahoma" w:cs="Tahoma"/>
        </w:rPr>
        <w:t>������</w:t>
      </w:r>
      <w:r>
        <w:rPr>
          <w:rFonts w:ascii="Cambria Math" w:hAnsi="Cambria Math" w:cs="Cambria Math"/>
        </w:rPr>
        <w:t>⧋</w:t>
      </w:r>
      <w:r>
        <w:rPr>
          <w:rFonts w:ascii="Tahoma" w:hAnsi="Tahoma" w:cs="Tahoma"/>
        </w:rPr>
        <w:t>�����</w:t>
      </w:r>
      <w:r>
        <w:t>P</w:t>
      </w:r>
      <w:r>
        <w:rPr>
          <w:rFonts w:ascii="Tahoma" w:hAnsi="Tahoma" w:cs="Tahoma"/>
        </w:rPr>
        <w:t>�</w:t>
      </w:r>
      <w:r>
        <w:t>p0</w:t>
      </w:r>
      <w:r>
        <w:rPr>
          <w:rFonts w:ascii="Tahoma" w:hAnsi="Tahoma" w:cs="Tahoma"/>
        </w:rPr>
        <w:t>�</w:t>
      </w:r>
      <w:r>
        <w:t>h0</w:t>
      </w:r>
      <w:r>
        <w:rPr>
          <w:rFonts w:ascii="Tahoma" w:hAnsi="Tahoma" w:cs="Tahoma"/>
        </w:rPr>
        <w:t>�</w:t>
      </w:r>
      <w:r>
        <w:t>h0</w:t>
      </w:r>
      <w:r>
        <w:rPr>
          <w:rFonts w:ascii="Tahoma" w:hAnsi="Tahoma" w:cs="Tahoma"/>
        </w:rPr>
        <w:t>�</w:t>
      </w:r>
      <w:r>
        <w:t xml:space="preserve">h </w:t>
      </w:r>
      <w:r>
        <w:rPr>
          <w:rFonts w:ascii="Tahoma" w:hAnsi="Tahoma" w:cs="Tahoma"/>
        </w:rPr>
        <w:t>�</w:t>
      </w:r>
      <w:r>
        <w:t>`</w:t>
      </w:r>
      <w:r>
        <w:rPr>
          <w:rFonts w:ascii="Tahoma" w:hAnsi="Tahoma" w:cs="Tahoma"/>
        </w:rPr>
        <w:t>�������</w:t>
      </w:r>
      <w:r>
        <w:t xml:space="preserve">P </w:t>
      </w:r>
      <w:r>
        <w:rPr>
          <w:rFonts w:ascii="Tahoma" w:hAnsi="Tahoma" w:cs="Tahoma"/>
        </w:rPr>
        <w:t>�</w:t>
      </w:r>
      <w:r>
        <w:t xml:space="preserve">X </w:t>
      </w:r>
      <w:r>
        <w:rPr>
          <w:rFonts w:ascii="Tahoma" w:hAnsi="Tahoma" w:cs="Tahoma"/>
        </w:rPr>
        <w:t>���</w:t>
      </w:r>
      <w:r>
        <w:t>U6</w:t>
      </w:r>
      <w:r>
        <w:rPr>
          <w:rFonts w:ascii="Tahoma" w:hAnsi="Tahoma" w:cs="Tahoma"/>
        </w:rPr>
        <w:t>������</w:t>
      </w:r>
      <w:r>
        <w:rPr>
          <w:rFonts w:ascii="Malgun Gothic" w:eastAsia="Malgun Gothic" w:hAnsi="Malgun Gothic" w:cs="Malgun Gothic" w:hint="eastAsia"/>
        </w:rPr>
        <w:t>뻥</w:t>
      </w:r>
      <w:r>
        <w:rPr>
          <w:rFonts w:ascii="Tahoma" w:hAnsi="Tahoma" w:cs="Tahoma"/>
        </w:rPr>
        <w:t>�������</w:t>
      </w:r>
      <w:r>
        <w:t>p@</w:t>
      </w:r>
      <w:r>
        <w:rPr>
          <w:rFonts w:ascii="Tahoma" w:hAnsi="Tahoma" w:cs="Tahoma"/>
        </w:rPr>
        <w:t>��</w:t>
      </w:r>
      <w:r>
        <w:t>P</w:t>
      </w:r>
      <w:r>
        <w:rPr>
          <w:rFonts w:ascii="Tahoma" w:hAnsi="Tahoma" w:cs="Tahoma"/>
        </w:rPr>
        <w:t>����</w:t>
      </w:r>
      <w:r>
        <w:t>p0</w:t>
      </w:r>
      <w:r>
        <w:rPr>
          <w:rFonts w:ascii="Tahoma" w:hAnsi="Tahoma" w:cs="Tahoma"/>
        </w:rPr>
        <w:t>�</w:t>
      </w:r>
      <w:r>
        <w:t xml:space="preserve">h </w:t>
      </w:r>
      <w:r>
        <w:rPr>
          <w:rFonts w:ascii="Tahoma" w:hAnsi="Tahoma" w:cs="Tahoma"/>
        </w:rPr>
        <w:t>�</w:t>
      </w:r>
      <w:r>
        <w:t>p</w:t>
      </w:r>
      <w:r>
        <w:rPr>
          <w:rFonts w:ascii="Tahoma" w:hAnsi="Tahoma" w:cs="Tahoma"/>
        </w:rPr>
        <w:t>����</w:t>
      </w:r>
      <w:r>
        <w:t>PЈ`</w:t>
      </w:r>
      <w:r>
        <w:rPr>
          <w:rFonts w:ascii="Tahoma" w:hAnsi="Tahoma" w:cs="Tahoma"/>
        </w:rPr>
        <w:t>��</w:t>
      </w:r>
      <w:r>
        <w:rPr>
          <w:rFonts w:hint="cs"/>
        </w:rPr>
        <w:t>ڭ</w:t>
      </w:r>
      <w:r>
        <w:t>za</w:t>
      </w:r>
      <w:r>
        <w:rPr>
          <w:rFonts w:ascii="Tahoma" w:hAnsi="Tahoma" w:cs="Tahoma"/>
        </w:rPr>
        <w:t>����������</w:t>
      </w:r>
      <w:r>
        <w:t>϶</w:t>
      </w:r>
      <w:r>
        <w:rPr>
          <w:rFonts w:ascii="Tahoma" w:hAnsi="Tahoma" w:cs="Tahoma"/>
        </w:rPr>
        <w:t>����</w:t>
      </w:r>
      <w:r>
        <w:t>x@</w:t>
      </w:r>
      <w:r>
        <w:rPr>
          <w:rFonts w:ascii="Tahoma" w:hAnsi="Tahoma" w:cs="Tahoma"/>
        </w:rPr>
        <w:t>��</w:t>
      </w:r>
      <w:r>
        <w:t>p</w:t>
      </w:r>
      <w:r>
        <w:rPr>
          <w:rFonts w:ascii="Tahoma" w:hAnsi="Tahoma" w:cs="Tahoma"/>
        </w:rPr>
        <w:t>����</w:t>
      </w:r>
      <w:r>
        <w:t>Ȱ</w:t>
      </w:r>
      <w:r>
        <w:rPr>
          <w:rFonts w:ascii="Tahoma" w:hAnsi="Tahoma" w:cs="Tahoma"/>
        </w:rPr>
        <w:t>��</w:t>
      </w:r>
      <w:r>
        <w:t>`</w:t>
      </w:r>
      <w:r>
        <w:rPr>
          <w:rFonts w:ascii="Tahoma" w:hAnsi="Tahoma" w:cs="Tahoma"/>
        </w:rPr>
        <w:t>�</w:t>
      </w:r>
      <w:r>
        <w:t>Ȱ</w:t>
      </w:r>
      <w:r>
        <w:rPr>
          <w:rFonts w:ascii="Tahoma" w:hAnsi="Tahoma" w:cs="Tahoma"/>
        </w:rPr>
        <w:t>����</w:t>
      </w:r>
      <w:r>
        <w:t>x@</w:t>
      </w:r>
      <w:r>
        <w:rPr>
          <w:rFonts w:ascii="Tahoma" w:hAnsi="Tahoma" w:cs="Tahoma"/>
        </w:rPr>
        <w:t>�</w:t>
      </w:r>
      <w:r>
        <w:t>Ȱָ</w:t>
      </w:r>
      <w:r>
        <w:rPr>
          <w:rFonts w:ascii="Tahoma" w:hAnsi="Tahoma" w:cs="Tahoma"/>
        </w:rPr>
        <w:t>�</w:t>
      </w:r>
      <w:r>
        <w:t>˩</w:t>
      </w:r>
      <w:r>
        <w:rPr>
          <w:rFonts w:ascii="Tahoma" w:hAnsi="Tahoma" w:cs="Tahoma"/>
        </w:rPr>
        <w:t>����������</w:t>
      </w:r>
      <w:r>
        <w:t></w:t>
      </w:r>
      <w:r>
        <w:rPr>
          <w:rFonts w:ascii="Tahoma" w:hAnsi="Tahoma" w:cs="Tahoma"/>
        </w:rPr>
        <w:t>�������</w:t>
      </w:r>
      <w:r>
        <w:t>x@</w:t>
      </w:r>
      <w:r>
        <w:rPr>
          <w:rFonts w:ascii="Tahoma" w:hAnsi="Tahoma" w:cs="Tahoma"/>
        </w:rPr>
        <w:t>��������������</w:t>
      </w:r>
      <w:r>
        <w:t>p</w:t>
      </w:r>
      <w:r>
        <w:rPr>
          <w:rFonts w:ascii="Tahoma" w:hAnsi="Tahoma" w:cs="Tahoma"/>
        </w:rPr>
        <w:t>���</w:t>
      </w:r>
      <w:r>
        <w:rPr>
          <w:rFonts w:ascii="Calibri" w:hAnsi="Calibri" w:cs="Calibri"/>
        </w:rPr>
        <w:t>߼</w:t>
      </w:r>
      <w:r>
        <w:rPr>
          <w:rFonts w:ascii="Tahoma" w:hAnsi="Tahoma" w:cs="Tahoma"/>
        </w:rPr>
        <w:t>�</w:t>
      </w:r>
      <w:r>
        <w:t>r</w:t>
      </w:r>
      <w:r>
        <w:rPr>
          <w:rFonts w:ascii="Tahoma" w:hAnsi="Tahoma" w:cs="Tahoma"/>
        </w:rPr>
        <w:t>�����������������������������</w:t>
      </w:r>
      <w:r>
        <w:t>P</w:t>
      </w:r>
      <w:r>
        <w:rPr>
          <w:rFonts w:ascii="Tahoma" w:hAnsi="Tahoma" w:cs="Tahoma"/>
        </w:rPr>
        <w:t>��</w:t>
      </w:r>
      <w:r>
        <w:t>P</w:t>
      </w:r>
      <w:r>
        <w:rPr>
          <w:rFonts w:ascii="Tahoma" w:hAnsi="Tahoma" w:cs="Tahoma"/>
        </w:rPr>
        <w:t>���������</w:t>
      </w:r>
      <w:r>
        <w:t>ƕ</w:t>
      </w:r>
      <w:r>
        <w:rPr>
          <w:rFonts w:ascii="Tahoma" w:hAnsi="Tahoma" w:cs="Tahoma"/>
        </w:rPr>
        <w:t>���������������������</w:t>
      </w:r>
      <w:r>
        <w:t></w:t>
      </w:r>
      <w:r>
        <w:rPr>
          <w:rFonts w:ascii="MS Gothic" w:eastAsia="MS Gothic" w:hAnsi="MS Gothic" w:cs="MS Gothic" w:hint="eastAsia"/>
        </w:rPr>
        <w:t>麟</w:t>
      </w:r>
      <w:r>
        <w:rPr>
          <w:rFonts w:ascii="Tahoma" w:hAnsi="Tahoma" w:cs="Tahoma"/>
        </w:rPr>
        <w:t>������������</w:t>
      </w:r>
      <w:r>
        <w:t>ة</w:t>
      </w:r>
      <w:r>
        <w:rPr>
          <w:rFonts w:ascii="Tahoma" w:hAnsi="Tahoma" w:cs="Tahoma"/>
        </w:rPr>
        <w:t>�</w:t>
      </w:r>
      <w:r>
        <w:t>П</w:t>
      </w:r>
      <w:r>
        <w:rPr>
          <w:rFonts w:ascii="Tahoma" w:hAnsi="Tahoma" w:cs="Tahoma"/>
        </w:rPr>
        <w:t>��</w:t>
      </w:r>
      <w:r>
        <w:t>Ǻ</w:t>
      </w:r>
      <w:r>
        <w:rPr>
          <w:rFonts w:ascii="Tahoma" w:hAnsi="Tahoma" w:cs="Tahoma"/>
        </w:rPr>
        <w:t>���������������������������</w:t>
      </w:r>
      <w:r>
        <w:rPr>
          <w:rFonts w:ascii="Malgun Gothic" w:eastAsia="Malgun Gothic" w:hAnsi="Malgun Gothic" w:cs="Malgun Gothic" w:hint="eastAsia"/>
        </w:rPr>
        <w:t>꺣</w:t>
      </w:r>
      <w:r>
        <w:rPr>
          <w:rFonts w:ascii="Ebrima" w:hAnsi="Ebrima" w:cs="Ebrima"/>
        </w:rPr>
        <w:t>ߤ</w:t>
      </w:r>
      <w:r>
        <w:rPr>
          <w:rFonts w:ascii="Tahoma" w:hAnsi="Tahoma" w:cs="Tahoma"/>
        </w:rPr>
        <w:t>�</w:t>
      </w:r>
      <w:r>
        <w:rPr>
          <w:rFonts w:hint="cs"/>
        </w:rPr>
        <w:t>ڞ</w:t>
      </w:r>
      <w:r>
        <w:rPr>
          <w:rFonts w:ascii="Tahoma" w:hAnsi="Tahoma" w:cs="Tahoma"/>
        </w:rPr>
        <w:t>�</w:t>
      </w:r>
      <w:r>
        <w:rPr>
          <w:rFonts w:ascii="Segoe UI Historic" w:hAnsi="Segoe UI Historic" w:cs="Segoe UI Historic"/>
        </w:rPr>
        <w:t>ܬ</w:t>
      </w:r>
      <w:r>
        <w:rPr>
          <w:rFonts w:ascii="Tahoma" w:hAnsi="Tahoma" w:cs="Tahoma"/>
        </w:rPr>
        <w:t>��</w:t>
      </w:r>
      <w:r>
        <w:t>ĵ</w:t>
      </w:r>
      <w:r>
        <w:rPr>
          <w:rFonts w:ascii="Tahoma" w:hAnsi="Tahoma" w:cs="Tahoma"/>
        </w:rPr>
        <w:t>���������������������������������������������������������������</w:t>
      </w:r>
      <w:r>
        <w:t>(D   ."</w:t>
      </w:r>
    </w:p>
    <w:p w14:paraId="408607CB" w14:textId="77777777" w:rsidR="0045207C" w:rsidRDefault="0045207C" w:rsidP="007724B4">
      <w:pPr>
        <w:pStyle w:val="Heading3"/>
      </w:pPr>
    </w:p>
    <w:p w14:paraId="70E5C139" w14:textId="77777777" w:rsidR="0045207C" w:rsidRDefault="0045207C" w:rsidP="007724B4">
      <w:pPr>
        <w:pStyle w:val="Heading3"/>
      </w:pPr>
      <w:r>
        <w:rPr>
          <w:rFonts w:ascii="Tahoma" w:hAnsi="Tahoma" w:cs="Tahoma"/>
        </w:rPr>
        <w:t>������������������������������������������������������������������������������������������������������������������������������������������������������������������������������������������������������������������������������������������������������������������������������������������������������������������������������������������������������������������������������������������������������������������������������������������������������������������������������������������������������������������������������������������������������������������������������������������������������������������������������������������������������������������������������������������������������������������������������������������������������������������������������������������������������������������������������������������������������������������������������������������������������������������������������������������������������������������������������������������������������������������������������������������������������������������������������������������������������������������������������������������������������������������������������������������������������������������������������������������������������������������������������������������������������������������������������������������������������������������������������������������������������������������������������������������������������������������������������������������������������������������������������������������������������������������������������������������������������������������������������������������������������������������������������������������������������������������������������������������������������������������������������������������������������������������������������������������������������������������������������������������������������������������������������������������������������������������������������������������������������������������������������������������������������������������������������������������������������������������������������������������������������������������������������������������������������������������������������������������������������������������������������������������������������������������������������������������������������������������������������������������������������������������������������������������������������������������������������������������������������������������������������������������������������������������������������������������������������������������������������������������������������������������������������������������������������������������������������������������������������������������������������������������������������������������������������������������������������������������������������������������������������������������������������������������������������������������������������������������������������������������������������������������������������������������������������������������������������������������������������������������������������������������������������������������������������������������������������������������������������������������������������������������������������������������������������������������������������������������������������������������������������������������������������������������������������������������������������������������������������������������������������������������������������������������������������������������������������������������������������������������������������������������������������������������������������������������������������������������������������������������������������������������������������������������������������������������������������������������������������������������������������������������������������������������������������������������������������������������������������������������������������������������������������������������������������������������������������������������������������������������������������������������������������������������������������������������������������������������������������������������������������������������������������������������������������������������������������������������������������������������������������������������������������������������������������������������������������������������������������</w:t>
      </w:r>
      <w:r>
        <w:t>(</w:t>
      </w:r>
      <w:r>
        <w:rPr>
          <w:rFonts w:ascii="Tahoma" w:hAnsi="Tahoma" w:cs="Tahoma"/>
        </w:rPr>
        <w:t>�</w:t>
      </w:r>
      <w:r>
        <w:t xml:space="preserve">  `</w:t>
      </w:r>
    </w:p>
    <w:p w14:paraId="393296AD" w14:textId="77777777" w:rsidR="0045207C" w:rsidRDefault="0045207C" w:rsidP="007724B4">
      <w:pPr>
        <w:pStyle w:val="Heading3"/>
      </w:pPr>
    </w:p>
    <w:p w14:paraId="64CB4522" w14:textId="77777777" w:rsidR="0045207C" w:rsidRDefault="0045207C" w:rsidP="007724B4">
      <w:pPr>
        <w:pStyle w:val="Heading3"/>
      </w:pPr>
      <w:r>
        <w:rPr>
          <w:rFonts w:ascii="Tahoma" w:hAnsi="Tahoma" w:cs="Tahoma"/>
        </w:rPr>
        <w:t>���</w:t>
      </w:r>
    </w:p>
    <w:p w14:paraId="652824D5" w14:textId="77777777" w:rsidR="0045207C" w:rsidRDefault="0045207C" w:rsidP="007724B4">
      <w:pPr>
        <w:pStyle w:val="Heading3"/>
      </w:pPr>
      <w:r>
        <w:rPr>
          <w:rFonts w:ascii="Tahoma" w:hAnsi="Tahoma" w:cs="Tahoma"/>
        </w:rPr>
        <w:t>���</w:t>
      </w:r>
      <w:r>
        <w:t>$</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w:t>
      </w:r>
      <w:r>
        <w:rPr>
          <w:rFonts w:ascii="Tahoma" w:hAnsi="Tahoma" w:cs="Tahoma"/>
        </w:rPr>
        <w:t>���</w:t>
      </w:r>
    </w:p>
    <w:p w14:paraId="5019E668" w14:textId="77777777" w:rsidR="0045207C" w:rsidRDefault="0045207C" w:rsidP="007724B4">
      <w:pPr>
        <w:pStyle w:val="Heading3"/>
      </w:pPr>
      <w:r>
        <w:rPr>
          <w:rFonts w:ascii="Tahoma" w:hAnsi="Tahoma" w:cs="Tahoma"/>
        </w:rPr>
        <w:t>���������������������������</w:t>
      </w:r>
      <w:r>
        <w:t>$</w:t>
      </w:r>
      <w:r>
        <w:rPr>
          <w:rFonts w:ascii="Tahoma" w:hAnsi="Tahoma" w:cs="Tahoma"/>
        </w:rPr>
        <w:t>���</w:t>
      </w:r>
      <w:r>
        <w:t>kppp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k</w:t>
      </w:r>
      <w:r>
        <w:rPr>
          <w:rFonts w:ascii="Tahoma" w:hAnsi="Tahoma" w:cs="Tahoma"/>
        </w:rPr>
        <w:t>���</w:t>
      </w:r>
      <w:r>
        <w:t>$</w:t>
      </w:r>
      <w:r>
        <w:rPr>
          <w:rFonts w:ascii="Tahoma" w:hAnsi="Tahoma" w:cs="Tahoma"/>
        </w:rPr>
        <w:t>������</w:t>
      </w:r>
      <w:r>
        <w:t>#</w:t>
      </w:r>
      <w:r>
        <w:rPr>
          <w:rFonts w:ascii="Tahoma" w:hAnsi="Tahoma" w:cs="Tahoma"/>
        </w:rPr>
        <w:t>���</w:t>
      </w:r>
      <w:r>
        <w:t>J</w:t>
      </w:r>
      <w:r>
        <w:rPr>
          <w:rFonts w:ascii="Tahoma" w:hAnsi="Tahoma" w:cs="Tahoma"/>
        </w:rPr>
        <w:t>���</w:t>
      </w:r>
      <w:r>
        <w:t>R</w:t>
      </w:r>
      <w:r>
        <w:rPr>
          <w:rFonts w:ascii="Tahoma" w:hAnsi="Tahoma" w:cs="Tahoma"/>
        </w:rPr>
        <w:t>���</w:t>
      </w:r>
      <w:r>
        <w:t>.</w:t>
      </w:r>
      <w:r>
        <w:rPr>
          <w:rFonts w:ascii="Tahoma" w:hAnsi="Tahoma" w:cs="Tahoma"/>
        </w:rPr>
        <w:t>���</w:t>
      </w:r>
    </w:p>
    <w:p w14:paraId="0CA8F442" w14:textId="77777777" w:rsidR="0045207C" w:rsidRDefault="0045207C" w:rsidP="007724B4">
      <w:pPr>
        <w:pStyle w:val="Heading3"/>
      </w:pPr>
      <w:r>
        <w:rPr>
          <w:rFonts w:ascii="Tahoma" w:hAnsi="Tahoma" w:cs="Tahoma"/>
        </w:rPr>
        <w:t>������</w:t>
      </w:r>
      <w:r>
        <w:t>#</w:t>
      </w:r>
      <w:r>
        <w:rPr>
          <w:rFonts w:ascii="Tahoma" w:hAnsi="Tahoma" w:cs="Tahoma"/>
        </w:rPr>
        <w:t>���</w:t>
      </w:r>
      <w:r>
        <w:t>J</w:t>
      </w:r>
      <w:r>
        <w:rPr>
          <w:rFonts w:ascii="Tahoma" w:hAnsi="Tahoma" w:cs="Tahoma"/>
        </w:rPr>
        <w:t>���</w:t>
      </w:r>
      <w:r>
        <w:t>R</w:t>
      </w:r>
      <w:r>
        <w:rPr>
          <w:rFonts w:ascii="Tahoma" w:hAnsi="Tahoma" w:cs="Tahoma"/>
        </w:rPr>
        <w:t>���</w:t>
      </w:r>
      <w:r>
        <w:t>.</w:t>
      </w:r>
      <w:r>
        <w:rPr>
          <w:rFonts w:ascii="Tahoma" w:hAnsi="Tahoma" w:cs="Tahoma"/>
        </w:rPr>
        <w:t>���</w:t>
      </w:r>
    </w:p>
    <w:p w14:paraId="48AF3E99" w14:textId="77777777" w:rsidR="0045207C" w:rsidRDefault="0045207C" w:rsidP="007724B4">
      <w:pPr>
        <w:pStyle w:val="Heading3"/>
      </w:pPr>
      <w:r>
        <w:rPr>
          <w:rFonts w:ascii="Tahoma" w:hAnsi="Tahoma" w:cs="Tahoma"/>
        </w:rPr>
        <w:t>���������</w:t>
      </w:r>
      <w:r>
        <w:t>}l</w:t>
      </w:r>
      <w:r>
        <w:rPr>
          <w:rFonts w:ascii="Tahoma" w:hAnsi="Tahoma" w:cs="Tahoma"/>
        </w:rPr>
        <w:t>��</w:t>
      </w:r>
      <w:r>
        <w:t>mY</w:t>
      </w:r>
      <w:r>
        <w:rPr>
          <w:rFonts w:ascii="Tahoma" w:hAnsi="Tahoma" w:cs="Tahoma"/>
        </w:rPr>
        <w:t>��</w:t>
      </w:r>
      <w:r>
        <w:t>mY</w:t>
      </w:r>
      <w:r>
        <w:rPr>
          <w:rFonts w:ascii="Tahoma" w:hAnsi="Tahoma" w:cs="Tahoma"/>
        </w:rPr>
        <w:t>��</w:t>
      </w:r>
      <w:r>
        <w:t>mY</w:t>
      </w:r>
      <w:r>
        <w:rPr>
          <w:rFonts w:ascii="Tahoma" w:hAnsi="Tahoma" w:cs="Tahoma"/>
        </w:rPr>
        <w:t>��</w:t>
      </w:r>
      <w:r>
        <w:t>mY</w:t>
      </w:r>
      <w:r>
        <w:rPr>
          <w:rFonts w:ascii="Tahoma" w:hAnsi="Tahoma" w:cs="Tahoma"/>
        </w:rPr>
        <w:t>��</w:t>
      </w:r>
      <w:r>
        <w:t>mY</w:t>
      </w:r>
      <w:r>
        <w:rPr>
          <w:rFonts w:ascii="Tahoma" w:hAnsi="Tahoma" w:cs="Tahoma"/>
        </w:rPr>
        <w:t>��</w:t>
      </w:r>
      <w:r>
        <w:t>mY</w:t>
      </w:r>
      <w:r>
        <w:rPr>
          <w:rFonts w:ascii="Tahoma" w:hAnsi="Tahoma" w:cs="Tahoma"/>
        </w:rPr>
        <w:t>��</w:t>
      </w:r>
      <w:r>
        <w:t>mY</w:t>
      </w:r>
      <w:r>
        <w:rPr>
          <w:rFonts w:ascii="Tahoma" w:hAnsi="Tahoma" w:cs="Tahoma"/>
        </w:rPr>
        <w:t>��</w:t>
      </w:r>
      <w:r>
        <w:t>mY</w:t>
      </w:r>
      <w:r>
        <w:rPr>
          <w:rFonts w:ascii="Tahoma" w:hAnsi="Tahoma" w:cs="Tahoma"/>
        </w:rPr>
        <w:t>��</w:t>
      </w:r>
      <w:r>
        <w:t>mY</w:t>
      </w:r>
      <w:r>
        <w:rPr>
          <w:rFonts w:ascii="Tahoma" w:hAnsi="Tahoma" w:cs="Tahoma"/>
        </w:rPr>
        <w:t>��</w:t>
      </w:r>
      <w:r>
        <w:t>mY</w:t>
      </w:r>
      <w:r>
        <w:rPr>
          <w:rFonts w:ascii="Tahoma" w:hAnsi="Tahoma" w:cs="Tahoma"/>
        </w:rPr>
        <w:t>��</w:t>
      </w:r>
      <w:r>
        <w:t>mY</w:t>
      </w:r>
      <w:r>
        <w:rPr>
          <w:rFonts w:ascii="Tahoma" w:hAnsi="Tahoma" w:cs="Tahoma"/>
        </w:rPr>
        <w:t>�</w:t>
      </w:r>
      <w:r>
        <w:t>ppp</w:t>
      </w:r>
      <w:r>
        <w:rPr>
          <w:rFonts w:ascii="Tahoma" w:hAnsi="Tahoma" w:cs="Tahoma"/>
        </w:rPr>
        <w:t>����</w:t>
      </w:r>
      <w:r>
        <w:t>0</w:t>
      </w:r>
      <w:r>
        <w:rPr>
          <w:rFonts w:ascii="Tahoma" w:hAnsi="Tahoma" w:cs="Tahoma"/>
        </w:rPr>
        <w:t>������</w:t>
      </w:r>
      <w:r>
        <w:t>#</w:t>
      </w:r>
      <w:r>
        <w:rPr>
          <w:rFonts w:ascii="Tahoma" w:hAnsi="Tahoma" w:cs="Tahoma"/>
        </w:rPr>
        <w:t>�����</w:t>
      </w:r>
      <w:r>
        <w:t>~</w:t>
      </w:r>
      <w:r>
        <w:rPr>
          <w:rFonts w:ascii="Tahoma" w:hAnsi="Tahoma" w:cs="Tahoma"/>
        </w:rPr>
        <w:t>�</w:t>
      </w:r>
      <w:r>
        <w:t>bbb</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bbb</w:t>
      </w:r>
      <w:r>
        <w:rPr>
          <w:rFonts w:ascii="Tahoma" w:hAnsi="Tahoma" w:cs="Tahoma"/>
        </w:rPr>
        <w:t>����</w:t>
      </w:r>
      <w:r>
        <w:t>i</w:t>
      </w:r>
      <w:r>
        <w:rPr>
          <w:rFonts w:ascii="Tahoma" w:hAnsi="Tahoma" w:cs="Tahoma"/>
        </w:rPr>
        <w:t>������</w:t>
      </w:r>
    </w:p>
    <w:p w14:paraId="06015D62" w14:textId="77777777" w:rsidR="0045207C" w:rsidRDefault="0045207C" w:rsidP="007724B4">
      <w:pPr>
        <w:pStyle w:val="Heading3"/>
      </w:pPr>
      <w:r>
        <w:rPr>
          <w:rFonts w:ascii="Tahoma" w:hAnsi="Tahoma" w:cs="Tahoma"/>
        </w:rPr>
        <w:t>���</w:t>
      </w:r>
      <w:r>
        <w:t>$</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w:t>
      </w:r>
      <w:r>
        <w:rPr>
          <w:rFonts w:ascii="Tahoma" w:hAnsi="Tahoma" w:cs="Tahoma"/>
        </w:rPr>
        <w:t>���</w:t>
      </w:r>
    </w:p>
    <w:p w14:paraId="7D683E5B" w14:textId="77777777" w:rsidR="0045207C" w:rsidRDefault="0045207C" w:rsidP="007724B4">
      <w:pPr>
        <w:pStyle w:val="Heading3"/>
      </w:pPr>
      <w:r>
        <w:rPr>
          <w:rFonts w:ascii="Tahoma" w:hAnsi="Tahoma" w:cs="Tahoma"/>
        </w:rPr>
        <w:t>���</w:t>
      </w:r>
    </w:p>
    <w:p w14:paraId="232D2D62" w14:textId="77777777" w:rsidR="0045207C" w:rsidRDefault="0045207C" w:rsidP="007724B4">
      <w:pPr>
        <w:pStyle w:val="Heading3"/>
      </w:pPr>
      <w:r>
        <w:rPr>
          <w:rFonts w:ascii="Tahoma" w:hAnsi="Tahoma" w:cs="Tahoma"/>
        </w:rPr>
        <w:t>���</w:t>
      </w:r>
      <w:r>
        <w:t>$</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w:t>
      </w:r>
      <w:r>
        <w:rPr>
          <w:rFonts w:ascii="Tahoma" w:hAnsi="Tahoma" w:cs="Tahoma"/>
        </w:rPr>
        <w:t>���</w:t>
      </w:r>
    </w:p>
    <w:p w14:paraId="1732DA0D" w14:textId="77777777" w:rsidR="0045207C" w:rsidRDefault="0045207C" w:rsidP="007724B4">
      <w:pPr>
        <w:pStyle w:val="Heading3"/>
      </w:pPr>
      <w:r>
        <w:rPr>
          <w:rFonts w:ascii="Tahoma" w:hAnsi="Tahoma" w:cs="Tahoma"/>
        </w:rPr>
        <w:t>���</w:t>
      </w:r>
    </w:p>
    <w:p w14:paraId="14E3E936" w14:textId="77777777" w:rsidR="0045207C" w:rsidRDefault="0045207C" w:rsidP="007724B4">
      <w:pPr>
        <w:pStyle w:val="Heading3"/>
      </w:pPr>
      <w:r>
        <w:rPr>
          <w:rFonts w:ascii="Tahoma" w:hAnsi="Tahoma" w:cs="Tahoma"/>
        </w:rPr>
        <w:t>���</w:t>
      </w:r>
      <w:r>
        <w:t>$</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w:t>
      </w:r>
      <w:r>
        <w:rPr>
          <w:rFonts w:ascii="Tahoma" w:hAnsi="Tahoma" w:cs="Tahoma"/>
        </w:rPr>
        <w:t>���</w:t>
      </w:r>
    </w:p>
    <w:p w14:paraId="067670D9" w14:textId="77777777" w:rsidR="0045207C" w:rsidRDefault="0045207C" w:rsidP="007724B4">
      <w:pPr>
        <w:pStyle w:val="Heading3"/>
      </w:pPr>
      <w:r>
        <w:rPr>
          <w:rFonts w:ascii="Tahoma" w:hAnsi="Tahoma" w:cs="Tahoma"/>
        </w:rPr>
        <w:t>�����������������������������������������������������</w:t>
      </w:r>
      <w:r>
        <w:t>mY</w:t>
      </w:r>
      <w:r>
        <w:rPr>
          <w:rFonts w:ascii="Tahoma" w:hAnsi="Tahoma" w:cs="Tahoma"/>
        </w:rPr>
        <w:t>�</w:t>
      </w:r>
      <w:r>
        <w:t>ppp</w:t>
      </w:r>
      <w:r>
        <w:rPr>
          <w:rFonts w:ascii="Tahoma" w:hAnsi="Tahoma" w:cs="Tahoma"/>
        </w:rPr>
        <w:t>����</w:t>
      </w:r>
      <w:r>
        <w:t>0</w:t>
      </w:r>
      <w:r>
        <w:rPr>
          <w:rFonts w:ascii="Tahoma" w:hAnsi="Tahoma" w:cs="Tahoma"/>
        </w:rPr>
        <w:t>�������</w:t>
      </w:r>
      <w:r>
        <w:t>|{</w:t>
      </w:r>
      <w:r>
        <w:rPr>
          <w:rFonts w:ascii="Tahoma" w:hAnsi="Tahoma" w:cs="Tahoma"/>
        </w:rPr>
        <w:t>��</w:t>
      </w:r>
      <w:r>
        <w:t>~}</w:t>
      </w:r>
      <w:r>
        <w:rPr>
          <w:rFonts w:ascii="Tahoma" w:hAnsi="Tahoma" w:cs="Tahoma"/>
        </w:rPr>
        <w:t>�</w:t>
      </w:r>
      <w:r>
        <w:t>edb</w:t>
      </w:r>
      <w:r>
        <w:rPr>
          <w:rFonts w:ascii="Tahoma" w:hAnsi="Tahoma" w:cs="Tahoma"/>
        </w:rPr>
        <w:t>�</w:t>
      </w:r>
      <w:r>
        <w:t>yyy</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edb</w:t>
      </w:r>
      <w:r>
        <w:rPr>
          <w:rFonts w:ascii="Tahoma" w:hAnsi="Tahoma" w:cs="Tahoma"/>
        </w:rPr>
        <w:t>�</w:t>
      </w:r>
      <w:r>
        <w:t>yyy</w:t>
      </w:r>
      <w:r>
        <w:rPr>
          <w:rFonts w:ascii="Tahoma" w:hAnsi="Tahoma" w:cs="Tahoma"/>
        </w:rPr>
        <w:t>����</w:t>
      </w:r>
      <w:r>
        <w:t>+</w:t>
      </w:r>
      <w:r>
        <w:rPr>
          <w:rFonts w:ascii="Tahoma" w:hAnsi="Tahoma" w:cs="Tahoma"/>
        </w:rPr>
        <w:t>���</w:t>
      </w:r>
    </w:p>
    <w:p w14:paraId="08D3D91A" w14:textId="77777777" w:rsidR="0045207C" w:rsidRDefault="0045207C" w:rsidP="007724B4">
      <w:pPr>
        <w:pStyle w:val="Heading3"/>
      </w:pPr>
      <w:r>
        <w:rPr>
          <w:rFonts w:ascii="Tahoma" w:hAnsi="Tahoma" w:cs="Tahoma"/>
        </w:rPr>
        <w:t>���</w:t>
      </w:r>
      <w:r>
        <w:t>&lt;</w:t>
      </w:r>
      <w:r>
        <w:rPr>
          <w:rFonts w:ascii="Tahoma" w:hAnsi="Tahoma" w:cs="Tahoma"/>
        </w:rPr>
        <w:t>���</w:t>
      </w:r>
      <w:r>
        <w:t>wppp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w</w:t>
      </w:r>
      <w:r>
        <w:rPr>
          <w:rFonts w:ascii="Tahoma" w:hAnsi="Tahoma" w:cs="Tahoma"/>
        </w:rPr>
        <w:t>���</w:t>
      </w:r>
      <w:r>
        <w:t>&lt;</w:t>
      </w:r>
      <w:r>
        <w:rPr>
          <w:rFonts w:ascii="Tahoma" w:hAnsi="Tahoma" w:cs="Tahoma"/>
        </w:rPr>
        <w:t>���</w:t>
      </w:r>
    </w:p>
    <w:p w14:paraId="423C6AA0" w14:textId="77777777" w:rsidR="0045207C" w:rsidRDefault="0045207C" w:rsidP="007724B4">
      <w:pPr>
        <w:pStyle w:val="Heading3"/>
      </w:pPr>
      <w:r>
        <w:rPr>
          <w:rFonts w:ascii="Tahoma" w:hAnsi="Tahoma" w:cs="Tahoma"/>
        </w:rPr>
        <w:t>���</w:t>
      </w:r>
    </w:p>
    <w:p w14:paraId="22D34E19" w14:textId="77777777" w:rsidR="0045207C" w:rsidRDefault="0045207C" w:rsidP="007724B4">
      <w:pPr>
        <w:pStyle w:val="Heading3"/>
      </w:pPr>
      <w:r>
        <w:rPr>
          <w:rFonts w:ascii="Tahoma" w:hAnsi="Tahoma" w:cs="Tahoma"/>
        </w:rPr>
        <w:t>���</w:t>
      </w:r>
      <w:r>
        <w:t>&lt;</w:t>
      </w:r>
      <w:r>
        <w:rPr>
          <w:rFonts w:ascii="Tahoma" w:hAnsi="Tahoma" w:cs="Tahoma"/>
        </w:rPr>
        <w:t>���</w:t>
      </w:r>
      <w:r>
        <w:t>wppp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w</w:t>
      </w:r>
      <w:r>
        <w:rPr>
          <w:rFonts w:ascii="Tahoma" w:hAnsi="Tahoma" w:cs="Tahoma"/>
        </w:rPr>
        <w:t>���</w:t>
      </w:r>
      <w:r>
        <w:t>&lt;</w:t>
      </w:r>
      <w:r>
        <w:rPr>
          <w:rFonts w:ascii="Tahoma" w:hAnsi="Tahoma" w:cs="Tahoma"/>
        </w:rPr>
        <w:t>���</w:t>
      </w:r>
    </w:p>
    <w:p w14:paraId="1F67E3FC" w14:textId="77777777" w:rsidR="0045207C" w:rsidRDefault="0045207C" w:rsidP="007724B4">
      <w:pPr>
        <w:pStyle w:val="Heading3"/>
      </w:pPr>
      <w:r>
        <w:rPr>
          <w:rFonts w:ascii="Tahoma" w:hAnsi="Tahoma" w:cs="Tahoma"/>
        </w:rPr>
        <w:t>���</w:t>
      </w:r>
    </w:p>
    <w:p w14:paraId="6FA1F849" w14:textId="77777777" w:rsidR="0045207C" w:rsidRDefault="0045207C" w:rsidP="007724B4">
      <w:pPr>
        <w:pStyle w:val="Heading3"/>
      </w:pPr>
      <w:r>
        <w:rPr>
          <w:rFonts w:ascii="Tahoma" w:hAnsi="Tahoma" w:cs="Tahoma"/>
        </w:rPr>
        <w:t>���</w:t>
      </w:r>
      <w:r>
        <w:t>&lt;</w:t>
      </w:r>
      <w:r>
        <w:rPr>
          <w:rFonts w:ascii="Tahoma" w:hAnsi="Tahoma" w:cs="Tahoma"/>
        </w:rPr>
        <w:t>���</w:t>
      </w:r>
      <w:r>
        <w:t>wppp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w</w:t>
      </w:r>
      <w:r>
        <w:rPr>
          <w:rFonts w:ascii="Tahoma" w:hAnsi="Tahoma" w:cs="Tahoma"/>
        </w:rPr>
        <w:t>���</w:t>
      </w:r>
      <w:r>
        <w:t>&lt;</w:t>
      </w:r>
      <w:r>
        <w:rPr>
          <w:rFonts w:ascii="Tahoma" w:hAnsi="Tahoma" w:cs="Tahoma"/>
        </w:rPr>
        <w:t>���</w:t>
      </w:r>
    </w:p>
    <w:p w14:paraId="33BEFC23" w14:textId="77777777" w:rsidR="0045207C" w:rsidRDefault="0045207C" w:rsidP="007724B4">
      <w:pPr>
        <w:pStyle w:val="Heading3"/>
      </w:pPr>
      <w:r>
        <w:rPr>
          <w:rFonts w:ascii="Tahoma" w:hAnsi="Tahoma" w:cs="Tahoma"/>
        </w:rPr>
        <w:t>��������������</w:t>
      </w:r>
      <w:r>
        <w:t>q</w:t>
      </w:r>
      <w:r>
        <w:rPr>
          <w:rFonts w:ascii="Tahoma" w:hAnsi="Tahoma" w:cs="Tahoma"/>
        </w:rPr>
        <w:t>���</w:t>
      </w:r>
      <w:r>
        <w:t>q</w:t>
      </w:r>
      <w:r>
        <w:rPr>
          <w:rFonts w:ascii="Tahoma" w:hAnsi="Tahoma" w:cs="Tahoma"/>
        </w:rPr>
        <w:t>���</w:t>
      </w:r>
      <w:r>
        <w:t>q</w:t>
      </w:r>
      <w:r>
        <w:rPr>
          <w:rFonts w:ascii="Tahoma" w:hAnsi="Tahoma" w:cs="Tahoma"/>
        </w:rPr>
        <w:t>���</w:t>
      </w:r>
      <w:r>
        <w:t>q</w:t>
      </w:r>
      <w:r>
        <w:rPr>
          <w:rFonts w:ascii="Tahoma" w:hAnsi="Tahoma" w:cs="Tahoma"/>
        </w:rPr>
        <w:t>���</w:t>
      </w:r>
      <w:r>
        <w:t>q</w:t>
      </w:r>
      <w:r>
        <w:rPr>
          <w:rFonts w:ascii="Tahoma" w:hAnsi="Tahoma" w:cs="Tahoma"/>
        </w:rPr>
        <w:t>���</w:t>
      </w:r>
      <w:r>
        <w:t>q</w:t>
      </w:r>
      <w:r>
        <w:rPr>
          <w:rFonts w:ascii="Tahoma" w:hAnsi="Tahoma" w:cs="Tahoma"/>
        </w:rPr>
        <w:t>���</w:t>
      </w:r>
      <w:r>
        <w:t>q</w:t>
      </w:r>
      <w:r>
        <w:rPr>
          <w:rFonts w:ascii="Tahoma" w:hAnsi="Tahoma" w:cs="Tahoma"/>
        </w:rPr>
        <w:t>���</w:t>
      </w:r>
      <w:r>
        <w:t>q</w:t>
      </w:r>
      <w:r>
        <w:rPr>
          <w:rFonts w:ascii="Tahoma" w:hAnsi="Tahoma" w:cs="Tahoma"/>
        </w:rPr>
        <w:t>���</w:t>
      </w:r>
      <w:r>
        <w:t>q</w:t>
      </w:r>
      <w:r>
        <w:rPr>
          <w:rFonts w:ascii="Tahoma" w:hAnsi="Tahoma" w:cs="Tahoma"/>
        </w:rPr>
        <w:t>������</w:t>
      </w:r>
      <w:r>
        <w:t>mY</w:t>
      </w:r>
      <w:r>
        <w:rPr>
          <w:rFonts w:ascii="Tahoma" w:hAnsi="Tahoma" w:cs="Tahoma"/>
        </w:rPr>
        <w:t>�</w:t>
      </w:r>
      <w:r>
        <w:t>ppp</w:t>
      </w:r>
      <w:r>
        <w:rPr>
          <w:rFonts w:ascii="Tahoma" w:hAnsi="Tahoma" w:cs="Tahoma"/>
        </w:rPr>
        <w:t>����</w:t>
      </w:r>
      <w:r>
        <w:t>0</w:t>
      </w:r>
      <w:r>
        <w:rPr>
          <w:rFonts w:ascii="Tahoma" w:hAnsi="Tahoma" w:cs="Tahoma"/>
        </w:rPr>
        <w:t>���</w:t>
      </w:r>
      <w:r>
        <w:t>t</w:t>
      </w:r>
      <w:r>
        <w:rPr>
          <w:rFonts w:ascii="Tahoma" w:hAnsi="Tahoma" w:cs="Tahoma"/>
        </w:rPr>
        <w:t>��������</w:t>
      </w:r>
      <w:r>
        <w:t>}zy</w:t>
      </w:r>
      <w:r>
        <w:rPr>
          <w:rFonts w:ascii="Tahoma" w:hAnsi="Tahoma" w:cs="Tahoma"/>
        </w:rPr>
        <w:t>�</w:t>
      </w:r>
      <w:r>
        <w:t>feb</w:t>
      </w:r>
      <w:r>
        <w:rPr>
          <w:rFonts w:ascii="Tahoma" w:hAnsi="Tahoma" w:cs="Tahoma"/>
        </w:rPr>
        <w:t>����</w:t>
      </w:r>
      <w:r>
        <w:t>n</w:t>
      </w:r>
      <w:r>
        <w:rPr>
          <w:rFonts w:ascii="Tahoma" w:hAnsi="Tahoma" w:cs="Tahoma"/>
        </w:rPr>
        <w:t>������</w:t>
      </w:r>
      <w:r>
        <w:t>t</w:t>
      </w:r>
      <w:r>
        <w:rPr>
          <w:rFonts w:ascii="Tahoma" w:hAnsi="Tahoma" w:cs="Tahoma"/>
        </w:rPr>
        <w:t>��������</w:t>
      </w:r>
      <w:r>
        <w:t>}zy</w:t>
      </w:r>
      <w:r>
        <w:rPr>
          <w:rFonts w:ascii="Tahoma" w:hAnsi="Tahoma" w:cs="Tahoma"/>
        </w:rPr>
        <w:t>�</w:t>
      </w:r>
      <w:r>
        <w:t>feb</w:t>
      </w:r>
      <w:r>
        <w:rPr>
          <w:rFonts w:ascii="Tahoma" w:hAnsi="Tahoma" w:cs="Tahoma"/>
        </w:rPr>
        <w:t>����</w:t>
      </w:r>
      <w:r>
        <w:t>n</w:t>
      </w:r>
      <w:r>
        <w:rPr>
          <w:rFonts w:ascii="Tahoma" w:hAnsi="Tahoma" w:cs="Tahoma"/>
        </w:rPr>
        <w:t>������</w:t>
      </w:r>
      <w:r>
        <w:t>$&lt;Co</w:t>
      </w:r>
      <w:r>
        <w:rPr>
          <w:rFonts w:ascii="Tahoma" w:hAnsi="Tahoma" w:cs="Tahoma"/>
        </w:rPr>
        <w:t>�</w:t>
      </w:r>
      <w:r>
        <w:t>;Bn</w:t>
      </w:r>
      <w:r>
        <w:rPr>
          <w:rFonts w:ascii="Tahoma" w:hAnsi="Tahoma" w:cs="Tahoma"/>
        </w:rPr>
        <w:t>�</w:t>
      </w:r>
      <w:r>
        <w:t>:Am</w:t>
      </w:r>
      <w:r>
        <w:rPr>
          <w:rFonts w:ascii="Tahoma" w:hAnsi="Tahoma" w:cs="Tahoma"/>
        </w:rPr>
        <w:t>�</w:t>
      </w:r>
      <w:r>
        <w:t>9@l</w:t>
      </w:r>
      <w:r>
        <w:rPr>
          <w:rFonts w:ascii="Tahoma" w:hAnsi="Tahoma" w:cs="Tahoma"/>
        </w:rPr>
        <w:t>�</w:t>
      </w:r>
      <w:r>
        <w:t>8?k</w:t>
      </w:r>
      <w:r>
        <w:rPr>
          <w:rFonts w:ascii="Tahoma" w:hAnsi="Tahoma" w:cs="Tahoma"/>
        </w:rPr>
        <w:t>�</w:t>
      </w:r>
      <w:r>
        <w:t>6=j</w:t>
      </w:r>
      <w:r>
        <w:rPr>
          <w:rFonts w:ascii="Tahoma" w:hAnsi="Tahoma" w:cs="Tahoma"/>
        </w:rPr>
        <w:t>�</w:t>
      </w:r>
      <w:r>
        <w:t>5&lt;i</w:t>
      </w:r>
      <w:r>
        <w:rPr>
          <w:rFonts w:ascii="Tahoma" w:hAnsi="Tahoma" w:cs="Tahoma"/>
        </w:rPr>
        <w:t>�</w:t>
      </w:r>
      <w:r>
        <w:t>4;h</w:t>
      </w:r>
      <w:r>
        <w:rPr>
          <w:rFonts w:ascii="Tahoma" w:hAnsi="Tahoma" w:cs="Tahoma"/>
        </w:rPr>
        <w:t>�</w:t>
      </w:r>
      <w:r>
        <w:t>3:g</w:t>
      </w:r>
      <w:r>
        <w:rPr>
          <w:rFonts w:ascii="Tahoma" w:hAnsi="Tahoma" w:cs="Tahoma"/>
        </w:rPr>
        <w:t>�</w:t>
      </w:r>
      <w:r>
        <w:t>29f</w:t>
      </w:r>
      <w:r>
        <w:rPr>
          <w:rFonts w:ascii="Tahoma" w:hAnsi="Tahoma" w:cs="Tahoma"/>
        </w:rPr>
        <w:t>�</w:t>
      </w:r>
      <w:r>
        <w:t>18e</w:t>
      </w:r>
      <w:r>
        <w:rPr>
          <w:rFonts w:ascii="Tahoma" w:hAnsi="Tahoma" w:cs="Tahoma"/>
        </w:rPr>
        <w:t>�</w:t>
      </w:r>
      <w:r>
        <w:t>07d</w:t>
      </w:r>
      <w:r>
        <w:rPr>
          <w:rFonts w:ascii="Tahoma" w:hAnsi="Tahoma" w:cs="Tahoma"/>
        </w:rPr>
        <w:t>�</w:t>
      </w:r>
      <w:r>
        <w:t>/6c</w:t>
      </w:r>
      <w:r>
        <w:rPr>
          <w:rFonts w:ascii="Tahoma" w:hAnsi="Tahoma" w:cs="Tahoma"/>
        </w:rPr>
        <w:t>�</w:t>
      </w:r>
      <w:r>
        <w:t>/6b</w:t>
      </w:r>
      <w:r>
        <w:rPr>
          <w:rFonts w:ascii="Tahoma" w:hAnsi="Tahoma" w:cs="Tahoma"/>
        </w:rPr>
        <w:t>�</w:t>
      </w:r>
      <w:r>
        <w:t>.5a</w:t>
      </w:r>
      <w:r>
        <w:rPr>
          <w:rFonts w:ascii="Tahoma" w:hAnsi="Tahoma" w:cs="Tahoma"/>
        </w:rPr>
        <w:t>�</w:t>
      </w:r>
      <w:r>
        <w:t>-4`</w:t>
      </w:r>
      <w:r>
        <w:rPr>
          <w:rFonts w:ascii="Tahoma" w:hAnsi="Tahoma" w:cs="Tahoma"/>
        </w:rPr>
        <w:t>�</w:t>
      </w:r>
      <w:r>
        <w:t>,3_</w:t>
      </w:r>
      <w:r>
        <w:rPr>
          <w:rFonts w:ascii="Tahoma" w:hAnsi="Tahoma" w:cs="Tahoma"/>
        </w:rPr>
        <w:t>�</w:t>
      </w:r>
      <w:r>
        <w:t>+2^</w:t>
      </w:r>
      <w:r>
        <w:rPr>
          <w:rFonts w:ascii="Tahoma" w:hAnsi="Tahoma" w:cs="Tahoma"/>
        </w:rPr>
        <w:t>�</w:t>
      </w:r>
      <w:r>
        <w:t>+2^</w:t>
      </w:r>
      <w:r>
        <w:rPr>
          <w:rFonts w:ascii="Tahoma" w:hAnsi="Tahoma" w:cs="Tahoma"/>
        </w:rPr>
        <w:t>�</w:t>
      </w:r>
      <w:r>
        <w:t>*1]</w:t>
      </w:r>
      <w:r>
        <w:rPr>
          <w:rFonts w:ascii="Tahoma" w:hAnsi="Tahoma" w:cs="Tahoma"/>
        </w:rPr>
        <w:t>�</w:t>
      </w:r>
      <w:r>
        <w:t>)0\</w:t>
      </w:r>
      <w:r>
        <w:rPr>
          <w:rFonts w:ascii="Tahoma" w:hAnsi="Tahoma" w:cs="Tahoma"/>
        </w:rPr>
        <w:t>�</w:t>
      </w:r>
      <w:r>
        <w:t>)0\</w:t>
      </w:r>
      <w:r>
        <w:rPr>
          <w:rFonts w:ascii="Tahoma" w:hAnsi="Tahoma" w:cs="Tahoma"/>
        </w:rPr>
        <w:t>�</w:t>
      </w:r>
      <w:r>
        <w:t>LLL</w:t>
      </w:r>
      <w:r>
        <w:rPr>
          <w:rFonts w:ascii="Tahoma" w:hAnsi="Tahoma" w:cs="Tahoma"/>
        </w:rPr>
        <w:t>����</w:t>
      </w:r>
      <w:r>
        <w:t>w</w:t>
      </w:r>
      <w:r>
        <w:rPr>
          <w:rFonts w:ascii="Tahoma" w:hAnsi="Tahoma" w:cs="Tahoma"/>
        </w:rPr>
        <w:t>���</w:t>
      </w:r>
      <w:r>
        <w:t>$</w:t>
      </w:r>
      <w:r>
        <w:rPr>
          <w:rFonts w:ascii="Tahoma" w:hAnsi="Tahoma" w:cs="Tahoma"/>
        </w:rPr>
        <w:t>���</w:t>
      </w:r>
      <w:r>
        <w:t>$</w:t>
      </w:r>
      <w:r>
        <w:rPr>
          <w:rFonts w:ascii="Tahoma" w:hAnsi="Tahoma" w:cs="Tahoma"/>
        </w:rPr>
        <w:t>��</w:t>
      </w:r>
      <w:r>
        <w:t>x</w:t>
      </w:r>
      <w:r>
        <w:rPr>
          <w:rFonts w:ascii="Tahoma" w:hAnsi="Tahoma" w:cs="Tahoma"/>
        </w:rPr>
        <w:t>��</w:t>
      </w:r>
      <w:r>
        <w:t>fO</w:t>
      </w:r>
      <w:r>
        <w:rPr>
          <w:rFonts w:ascii="Tahoma" w:hAnsi="Tahoma" w:cs="Tahoma"/>
        </w:rPr>
        <w:t>��</w:t>
      </w:r>
      <w:r>
        <w:t>\D</w:t>
      </w:r>
      <w:r>
        <w:rPr>
          <w:rFonts w:ascii="Tahoma" w:hAnsi="Tahoma" w:cs="Tahoma"/>
        </w:rPr>
        <w:t>��</w:t>
      </w:r>
      <w:r>
        <w:t>[D</w:t>
      </w:r>
      <w:r>
        <w:rPr>
          <w:rFonts w:ascii="Tahoma" w:hAnsi="Tahoma" w:cs="Tahoma"/>
        </w:rPr>
        <w:t>��</w:t>
      </w:r>
      <w:r>
        <w:t>[B</w:t>
      </w:r>
      <w:r>
        <w:rPr>
          <w:rFonts w:ascii="Tahoma" w:hAnsi="Tahoma" w:cs="Tahoma"/>
        </w:rPr>
        <w:t>��</w:t>
      </w:r>
      <w:r>
        <w:t>ZB</w:t>
      </w:r>
      <w:r>
        <w:rPr>
          <w:rFonts w:ascii="Tahoma" w:hAnsi="Tahoma" w:cs="Tahoma"/>
        </w:rPr>
        <w:t>��</w:t>
      </w:r>
      <w:r>
        <w:t>ZA</w:t>
      </w:r>
      <w:r>
        <w:rPr>
          <w:rFonts w:ascii="Tahoma" w:hAnsi="Tahoma" w:cs="Tahoma"/>
        </w:rPr>
        <w:t>��</w:t>
      </w:r>
      <w:r>
        <w:t>YA</w:t>
      </w:r>
      <w:r>
        <w:rPr>
          <w:rFonts w:ascii="Tahoma" w:hAnsi="Tahoma" w:cs="Tahoma"/>
        </w:rPr>
        <w:t>��</w:t>
      </w:r>
      <w:r>
        <w:t>Y@</w:t>
      </w:r>
      <w:r>
        <w:rPr>
          <w:rFonts w:ascii="Tahoma" w:hAnsi="Tahoma" w:cs="Tahoma"/>
        </w:rPr>
        <w:t>��</w:t>
      </w:r>
      <w:r>
        <w:t>X@</w:t>
      </w:r>
      <w:r>
        <w:rPr>
          <w:rFonts w:ascii="Tahoma" w:hAnsi="Tahoma" w:cs="Tahoma"/>
        </w:rPr>
        <w:t>��</w:t>
      </w:r>
      <w:r>
        <w:t>X?</w:t>
      </w:r>
      <w:r>
        <w:rPr>
          <w:rFonts w:ascii="Tahoma" w:hAnsi="Tahoma" w:cs="Tahoma"/>
        </w:rPr>
        <w:t>�</w:t>
      </w:r>
      <w:r>
        <w:t>X?</w:t>
      </w:r>
      <w:r>
        <w:rPr>
          <w:rFonts w:ascii="Tahoma" w:hAnsi="Tahoma" w:cs="Tahoma"/>
        </w:rPr>
        <w:t>�</w:t>
      </w:r>
      <w:r>
        <w:t>W&gt;</w:t>
      </w:r>
      <w:r>
        <w:rPr>
          <w:rFonts w:ascii="Tahoma" w:hAnsi="Tahoma" w:cs="Tahoma"/>
        </w:rPr>
        <w:t>�</w:t>
      </w:r>
      <w:r>
        <w:t>W&gt;</w:t>
      </w:r>
      <w:r>
        <w:rPr>
          <w:rFonts w:ascii="Tahoma" w:hAnsi="Tahoma" w:cs="Tahoma"/>
        </w:rPr>
        <w:t>�</w:t>
      </w:r>
      <w:r>
        <w:t>~V=</w:t>
      </w:r>
      <w:r>
        <w:rPr>
          <w:rFonts w:ascii="Tahoma" w:hAnsi="Tahoma" w:cs="Tahoma"/>
        </w:rPr>
        <w:t>�</w:t>
      </w:r>
      <w:r>
        <w:t>~V=</w:t>
      </w:r>
      <w:r>
        <w:rPr>
          <w:rFonts w:ascii="Tahoma" w:hAnsi="Tahoma" w:cs="Tahoma"/>
        </w:rPr>
        <w:t>�</w:t>
      </w:r>
      <w:r>
        <w:t>~U=</w:t>
      </w:r>
      <w:r>
        <w:rPr>
          <w:rFonts w:ascii="Tahoma" w:hAnsi="Tahoma" w:cs="Tahoma"/>
        </w:rPr>
        <w:t>�</w:t>
      </w:r>
      <w:r>
        <w:t>}T&lt;</w:t>
      </w:r>
      <w:r>
        <w:rPr>
          <w:rFonts w:ascii="Tahoma" w:hAnsi="Tahoma" w:cs="Tahoma"/>
        </w:rPr>
        <w:t>�</w:t>
      </w:r>
      <w:r>
        <w:t>}T&lt;</w:t>
      </w:r>
      <w:r>
        <w:rPr>
          <w:rFonts w:ascii="Tahoma" w:hAnsi="Tahoma" w:cs="Tahoma"/>
        </w:rPr>
        <w:t>�</w:t>
      </w:r>
      <w:r>
        <w:t>}S;</w:t>
      </w:r>
      <w:r>
        <w:rPr>
          <w:rFonts w:ascii="Tahoma" w:hAnsi="Tahoma" w:cs="Tahoma"/>
        </w:rPr>
        <w:t>�</w:t>
      </w:r>
      <w:r>
        <w:t>wL3</w:t>
      </w:r>
      <w:r>
        <w:rPr>
          <w:rFonts w:ascii="Tahoma" w:hAnsi="Tahoma" w:cs="Tahoma"/>
        </w:rPr>
        <w:t>�</w:t>
      </w:r>
      <w:r>
        <w:t>vL3</w:t>
      </w:r>
      <w:r>
        <w:rPr>
          <w:rFonts w:ascii="Tahoma" w:hAnsi="Tahoma" w:cs="Tahoma"/>
        </w:rPr>
        <w:t>�</w:t>
      </w:r>
      <w:r>
        <w:t>LLL</w:t>
      </w:r>
      <w:r>
        <w:rPr>
          <w:rFonts w:ascii="Tahoma" w:hAnsi="Tahoma" w:cs="Tahoma"/>
        </w:rPr>
        <w:t>����</w:t>
      </w:r>
      <w:r>
        <w:t>w</w:t>
      </w:r>
      <w:r>
        <w:rPr>
          <w:rFonts w:ascii="Tahoma" w:hAnsi="Tahoma" w:cs="Tahoma"/>
        </w:rPr>
        <w:t>���</w:t>
      </w:r>
      <w:r>
        <w:t>$</w:t>
      </w:r>
      <w:r>
        <w:rPr>
          <w:rFonts w:ascii="Tahoma" w:hAnsi="Tahoma" w:cs="Tahoma"/>
        </w:rPr>
        <w:t>���</w:t>
      </w:r>
      <w:r>
        <w:t>$</w:t>
      </w:r>
      <w:r>
        <w:rPr>
          <w:rFonts w:ascii="Tahoma" w:hAnsi="Tahoma" w:cs="Tahoma"/>
        </w:rPr>
        <w:t>��</w:t>
      </w:r>
      <w:r>
        <w:t>x</w:t>
      </w:r>
      <w:r>
        <w:rPr>
          <w:rFonts w:ascii="Tahoma" w:hAnsi="Tahoma" w:cs="Tahoma"/>
        </w:rPr>
        <w:t>��</w:t>
      </w:r>
      <w:r>
        <w:t>fO</w:t>
      </w:r>
      <w:r>
        <w:rPr>
          <w:rFonts w:ascii="Tahoma" w:hAnsi="Tahoma" w:cs="Tahoma"/>
        </w:rPr>
        <w:t>��</w:t>
      </w:r>
      <w:r>
        <w:t>\D</w:t>
      </w:r>
      <w:r>
        <w:rPr>
          <w:rFonts w:ascii="Tahoma" w:hAnsi="Tahoma" w:cs="Tahoma"/>
        </w:rPr>
        <w:t>��</w:t>
      </w:r>
      <w:r>
        <w:t>[D</w:t>
      </w:r>
      <w:r>
        <w:rPr>
          <w:rFonts w:ascii="Tahoma" w:hAnsi="Tahoma" w:cs="Tahoma"/>
        </w:rPr>
        <w:t>��</w:t>
      </w:r>
      <w:r>
        <w:t>[B</w:t>
      </w:r>
      <w:r>
        <w:rPr>
          <w:rFonts w:ascii="Tahoma" w:hAnsi="Tahoma" w:cs="Tahoma"/>
        </w:rPr>
        <w:t>��</w:t>
      </w:r>
      <w:r>
        <w:t>ZB</w:t>
      </w:r>
      <w:r>
        <w:rPr>
          <w:rFonts w:ascii="Tahoma" w:hAnsi="Tahoma" w:cs="Tahoma"/>
        </w:rPr>
        <w:t>��</w:t>
      </w:r>
      <w:r>
        <w:t>ZA</w:t>
      </w:r>
      <w:r>
        <w:rPr>
          <w:rFonts w:ascii="Tahoma" w:hAnsi="Tahoma" w:cs="Tahoma"/>
        </w:rPr>
        <w:t>��</w:t>
      </w:r>
      <w:r>
        <w:t>YA</w:t>
      </w:r>
      <w:r>
        <w:rPr>
          <w:rFonts w:ascii="Tahoma" w:hAnsi="Tahoma" w:cs="Tahoma"/>
        </w:rPr>
        <w:t>��</w:t>
      </w:r>
      <w:r>
        <w:t>Y@</w:t>
      </w:r>
      <w:r>
        <w:rPr>
          <w:rFonts w:ascii="Tahoma" w:hAnsi="Tahoma" w:cs="Tahoma"/>
        </w:rPr>
        <w:t>��</w:t>
      </w:r>
      <w:r>
        <w:t>X@</w:t>
      </w:r>
      <w:r>
        <w:rPr>
          <w:rFonts w:ascii="Tahoma" w:hAnsi="Tahoma" w:cs="Tahoma"/>
        </w:rPr>
        <w:t>��</w:t>
      </w:r>
      <w:r>
        <w:t>X?</w:t>
      </w:r>
      <w:r>
        <w:rPr>
          <w:rFonts w:ascii="Tahoma" w:hAnsi="Tahoma" w:cs="Tahoma"/>
        </w:rPr>
        <w:t>�</w:t>
      </w:r>
      <w:r>
        <w:t>X?</w:t>
      </w:r>
      <w:r>
        <w:rPr>
          <w:rFonts w:ascii="Tahoma" w:hAnsi="Tahoma" w:cs="Tahoma"/>
        </w:rPr>
        <w:t>�</w:t>
      </w:r>
      <w:r>
        <w:t>W&gt;</w:t>
      </w:r>
      <w:r>
        <w:rPr>
          <w:rFonts w:ascii="Tahoma" w:hAnsi="Tahoma" w:cs="Tahoma"/>
        </w:rPr>
        <w:t>�</w:t>
      </w:r>
      <w:r>
        <w:t>W&gt;</w:t>
      </w:r>
      <w:r>
        <w:rPr>
          <w:rFonts w:ascii="Tahoma" w:hAnsi="Tahoma" w:cs="Tahoma"/>
        </w:rPr>
        <w:t>�</w:t>
      </w:r>
      <w:r>
        <w:t>~V=</w:t>
      </w:r>
      <w:r>
        <w:rPr>
          <w:rFonts w:ascii="Tahoma" w:hAnsi="Tahoma" w:cs="Tahoma"/>
        </w:rPr>
        <w:t>�</w:t>
      </w:r>
      <w:r>
        <w:t>~V=</w:t>
      </w:r>
      <w:r>
        <w:rPr>
          <w:rFonts w:ascii="Tahoma" w:hAnsi="Tahoma" w:cs="Tahoma"/>
        </w:rPr>
        <w:t>�</w:t>
      </w:r>
      <w:r>
        <w:t>~U=</w:t>
      </w:r>
      <w:r>
        <w:rPr>
          <w:rFonts w:ascii="Tahoma" w:hAnsi="Tahoma" w:cs="Tahoma"/>
        </w:rPr>
        <w:t>�</w:t>
      </w:r>
      <w:r>
        <w:t>}T&lt;</w:t>
      </w:r>
      <w:r>
        <w:rPr>
          <w:rFonts w:ascii="Tahoma" w:hAnsi="Tahoma" w:cs="Tahoma"/>
        </w:rPr>
        <w:t>�</w:t>
      </w:r>
      <w:r>
        <w:t>}T&lt;</w:t>
      </w:r>
      <w:r>
        <w:rPr>
          <w:rFonts w:ascii="Tahoma" w:hAnsi="Tahoma" w:cs="Tahoma"/>
        </w:rPr>
        <w:t>�</w:t>
      </w:r>
      <w:r>
        <w:t>}S;</w:t>
      </w:r>
      <w:r>
        <w:rPr>
          <w:rFonts w:ascii="Tahoma" w:hAnsi="Tahoma" w:cs="Tahoma"/>
        </w:rPr>
        <w:t>�</w:t>
      </w:r>
      <w:r>
        <w:t>wL3</w:t>
      </w:r>
      <w:r>
        <w:rPr>
          <w:rFonts w:ascii="Tahoma" w:hAnsi="Tahoma" w:cs="Tahoma"/>
        </w:rPr>
        <w:t>�</w:t>
      </w:r>
      <w:r>
        <w:t>vL3</w:t>
      </w:r>
      <w:r>
        <w:rPr>
          <w:rFonts w:ascii="Tahoma" w:hAnsi="Tahoma" w:cs="Tahoma"/>
        </w:rPr>
        <w:t>�</w:t>
      </w:r>
      <w:r>
        <w:t>LLL</w:t>
      </w:r>
      <w:r>
        <w:rPr>
          <w:rFonts w:ascii="Tahoma" w:hAnsi="Tahoma" w:cs="Tahoma"/>
        </w:rPr>
        <w:t>����</w:t>
      </w:r>
      <w:r>
        <w:t>w</w:t>
      </w:r>
      <w:r>
        <w:rPr>
          <w:rFonts w:ascii="Tahoma" w:hAnsi="Tahoma" w:cs="Tahoma"/>
        </w:rPr>
        <w:t>���</w:t>
      </w:r>
      <w:r>
        <w:t>$</w:t>
      </w:r>
      <w:r>
        <w:rPr>
          <w:rFonts w:ascii="Tahoma" w:hAnsi="Tahoma" w:cs="Tahoma"/>
        </w:rPr>
        <w:t>���������������������</w:t>
      </w:r>
      <w:r>
        <w:t>ɸ</w:t>
      </w:r>
      <w:r>
        <w:rPr>
          <w:rFonts w:ascii="Tahoma" w:hAnsi="Tahoma" w:cs="Tahoma"/>
        </w:rPr>
        <w:t>�</w:t>
      </w:r>
      <w:r>
        <w:t>ʊj</w:t>
      </w:r>
      <w:r>
        <w:rPr>
          <w:rFonts w:ascii="Tahoma" w:hAnsi="Tahoma" w:cs="Tahoma"/>
        </w:rPr>
        <w:t>�</w:t>
      </w:r>
      <w:r>
        <w:t>ʘp</w:t>
      </w:r>
      <w:r>
        <w:rPr>
          <w:rFonts w:ascii="Tahoma" w:hAnsi="Tahoma" w:cs="Tahoma"/>
        </w:rPr>
        <w:t>����</w:t>
      </w:r>
      <w:r>
        <w:t>Y</w:t>
      </w:r>
      <w:r>
        <w:rPr>
          <w:rFonts w:ascii="Tahoma" w:hAnsi="Tahoma" w:cs="Tahoma"/>
        </w:rPr>
        <w:t>��</w:t>
      </w:r>
      <w:r>
        <w:t>zM</w:t>
      </w:r>
      <w:r>
        <w:rPr>
          <w:rFonts w:ascii="Tahoma" w:hAnsi="Tahoma" w:cs="Tahoma"/>
        </w:rPr>
        <w:t>���</w:t>
      </w:r>
      <w:r>
        <w:t>q</w:t>
      </w:r>
      <w:r>
        <w:rPr>
          <w:rFonts w:ascii="Tahoma" w:hAnsi="Tahoma" w:cs="Tahoma"/>
        </w:rPr>
        <w:t>������</w:t>
      </w:r>
      <w:r>
        <w:t>mY</w:t>
      </w:r>
      <w:r>
        <w:rPr>
          <w:rFonts w:ascii="Tahoma" w:hAnsi="Tahoma" w:cs="Tahoma"/>
        </w:rPr>
        <w:t>�</w:t>
      </w:r>
      <w:r>
        <w:t>ppp</w:t>
      </w:r>
      <w:r>
        <w:rPr>
          <w:rFonts w:ascii="Tahoma" w:hAnsi="Tahoma" w:cs="Tahoma"/>
        </w:rPr>
        <w:t>����</w:t>
      </w:r>
      <w:r>
        <w:t>0</w:t>
      </w:r>
      <w:r>
        <w:rPr>
          <w:rFonts w:ascii="Tahoma" w:hAnsi="Tahoma" w:cs="Tahoma"/>
        </w:rPr>
        <w:t>������</w:t>
      </w:r>
      <w:r>
        <w:rPr>
          <w:rFonts w:ascii="Malgun Gothic" w:eastAsia="Malgun Gothic" w:hAnsi="Malgun Gothic" w:cs="Malgun Gothic" w:hint="eastAsia"/>
        </w:rPr>
        <w:t>䕑</w:t>
      </w:r>
      <w:r>
        <w:rPr>
          <w:rFonts w:ascii="Tahoma" w:hAnsi="Tahoma" w:cs="Tahoma"/>
        </w:rPr>
        <w:t>������</w:t>
      </w:r>
      <w:r>
        <w:t>a`^</w:t>
      </w:r>
      <w:r>
        <w:rPr>
          <w:rFonts w:ascii="Tahoma" w:hAnsi="Tahoma" w:cs="Tahoma"/>
        </w:rPr>
        <w:t>����</w:t>
      </w:r>
      <w:r>
        <w:rPr>
          <w:rFonts w:ascii="Malgun Gothic" w:eastAsia="Malgun Gothic" w:hAnsi="Malgun Gothic" w:cs="Malgun Gothic" w:hint="eastAsia"/>
        </w:rPr>
        <w:t>꿿</w:t>
      </w:r>
      <w:r>
        <w:rPr>
          <w:rFonts w:ascii="Tahoma" w:hAnsi="Tahoma" w:cs="Tahoma"/>
        </w:rPr>
        <w:t>�</w:t>
      </w:r>
      <w:r>
        <w:t>@</w:t>
      </w:r>
      <w:r>
        <w:rPr>
          <w:rFonts w:ascii="Tahoma" w:hAnsi="Tahoma" w:cs="Tahoma"/>
        </w:rPr>
        <w:t>���</w:t>
      </w:r>
    </w:p>
    <w:p w14:paraId="40DB88AE" w14:textId="77777777" w:rsidR="0045207C" w:rsidRDefault="0045207C" w:rsidP="007724B4">
      <w:pPr>
        <w:pStyle w:val="Heading3"/>
      </w:pPr>
      <w:r>
        <w:rPr>
          <w:rFonts w:ascii="Tahoma" w:hAnsi="Tahoma" w:cs="Tahoma"/>
        </w:rPr>
        <w:t>������</w:t>
      </w:r>
      <w:r>
        <w:rPr>
          <w:rFonts w:ascii="Malgun Gothic" w:eastAsia="Malgun Gothic" w:hAnsi="Malgun Gothic" w:cs="Malgun Gothic" w:hint="eastAsia"/>
        </w:rPr>
        <w:t>䕑</w:t>
      </w:r>
      <w:r>
        <w:rPr>
          <w:rFonts w:ascii="Tahoma" w:hAnsi="Tahoma" w:cs="Tahoma"/>
        </w:rPr>
        <w:t>������</w:t>
      </w:r>
      <w:r>
        <w:t>a`^</w:t>
      </w:r>
      <w:r>
        <w:rPr>
          <w:rFonts w:ascii="Tahoma" w:hAnsi="Tahoma" w:cs="Tahoma"/>
        </w:rPr>
        <w:t>����</w:t>
      </w:r>
      <w:r>
        <w:rPr>
          <w:rFonts w:ascii="Malgun Gothic" w:eastAsia="Malgun Gothic" w:hAnsi="Malgun Gothic" w:cs="Malgun Gothic" w:hint="eastAsia"/>
        </w:rPr>
        <w:t>꿿</w:t>
      </w:r>
      <w:r>
        <w:rPr>
          <w:rFonts w:ascii="Tahoma" w:hAnsi="Tahoma" w:cs="Tahoma"/>
        </w:rPr>
        <w:t>�</w:t>
      </w:r>
      <w:r>
        <w:t>@</w:t>
      </w:r>
      <w:r>
        <w:rPr>
          <w:rFonts w:ascii="Tahoma" w:hAnsi="Tahoma" w:cs="Tahoma"/>
        </w:rPr>
        <w:t>���</w:t>
      </w:r>
    </w:p>
    <w:p w14:paraId="41175D5E" w14:textId="77777777" w:rsidR="0045207C" w:rsidRDefault="0045207C" w:rsidP="007724B4">
      <w:pPr>
        <w:pStyle w:val="Heading3"/>
      </w:pPr>
      <w:r>
        <w:t>&gt;Eq</w:t>
      </w:r>
      <w:r>
        <w:rPr>
          <w:rFonts w:ascii="Tahoma" w:hAnsi="Tahoma" w:cs="Tahoma"/>
        </w:rPr>
        <w:t>�</w:t>
      </w:r>
      <w:r>
        <w:t>s{</w:t>
      </w:r>
      <w:r>
        <w:rPr>
          <w:rFonts w:ascii="Tahoma" w:hAnsi="Tahoma" w:cs="Tahoma"/>
        </w:rPr>
        <w:t>����������������������������������������������������������������������������������</w:t>
      </w:r>
      <w:r>
        <w:t>go</w:t>
      </w:r>
      <w:r>
        <w:rPr>
          <w:rFonts w:ascii="Tahoma" w:hAnsi="Tahoma" w:cs="Tahoma"/>
        </w:rPr>
        <w:t>��</w:t>
      </w:r>
      <w:r>
        <w:t>)0\</w:t>
      </w:r>
      <w:r>
        <w:rPr>
          <w:rFonts w:ascii="Tahoma" w:hAnsi="Tahoma" w:cs="Tahoma"/>
        </w:rPr>
        <w:t>�</w:t>
      </w:r>
      <w:r>
        <w:t>ppp</w:t>
      </w:r>
      <w:r>
        <w:rPr>
          <w:rFonts w:ascii="Tahoma" w:hAnsi="Tahoma" w:cs="Tahoma"/>
        </w:rPr>
        <w:t>����</w:t>
      </w:r>
      <w:r>
        <w:t>0</w:t>
      </w:r>
      <w:r>
        <w:rPr>
          <w:rFonts w:ascii="Tahoma" w:hAnsi="Tahoma" w:cs="Tahoma"/>
        </w:rPr>
        <w:t>�</w:t>
      </w:r>
      <w:r>
        <w:t>Ƿ</w:t>
      </w:r>
      <w:r>
        <w:rPr>
          <w:rFonts w:ascii="Tahoma" w:hAnsi="Tahoma" w:cs="Tahoma"/>
        </w:rPr>
        <w:t>��</w:t>
      </w:r>
      <w:r>
        <w:t>Ĵ</w:t>
      </w:r>
      <w:r>
        <w:rPr>
          <w:rFonts w:ascii="Tahoma" w:hAnsi="Tahoma" w:cs="Tahoma"/>
        </w:rPr>
        <w:t>�</w:t>
      </w:r>
      <w:r>
        <w:t>*</w:t>
      </w:r>
      <w:r>
        <w:rPr>
          <w:rFonts w:ascii="Tahoma" w:hAnsi="Tahoma" w:cs="Tahoma"/>
        </w:rPr>
        <w:t>����������������������������������������������������������������������������</w:t>
      </w:r>
      <w:r>
        <w:t>q</w:t>
      </w:r>
      <w:r>
        <w:rPr>
          <w:rFonts w:ascii="Tahoma" w:hAnsi="Tahoma" w:cs="Tahoma"/>
        </w:rPr>
        <w:t>��</w:t>
      </w:r>
      <w:r>
        <w:t>YA</w:t>
      </w:r>
      <w:r>
        <w:rPr>
          <w:rFonts w:ascii="Tahoma" w:hAnsi="Tahoma" w:cs="Tahoma"/>
        </w:rPr>
        <w:t>�</w:t>
      </w:r>
      <w:r>
        <w:t>vL3</w:t>
      </w:r>
      <w:r>
        <w:rPr>
          <w:rFonts w:ascii="Tahoma" w:hAnsi="Tahoma" w:cs="Tahoma"/>
        </w:rPr>
        <w:t>�</w:t>
      </w:r>
      <w:r>
        <w:t>ppp</w:t>
      </w:r>
      <w:r>
        <w:rPr>
          <w:rFonts w:ascii="Tahoma" w:hAnsi="Tahoma" w:cs="Tahoma"/>
        </w:rPr>
        <w:t>����</w:t>
      </w:r>
      <w:r>
        <w:t>0</w:t>
      </w:r>
      <w:r>
        <w:rPr>
          <w:rFonts w:ascii="Tahoma" w:hAnsi="Tahoma" w:cs="Tahoma"/>
        </w:rPr>
        <w:t>�</w:t>
      </w:r>
      <w:r>
        <w:t>Ƿ</w:t>
      </w:r>
      <w:r>
        <w:rPr>
          <w:rFonts w:ascii="Tahoma" w:hAnsi="Tahoma" w:cs="Tahoma"/>
        </w:rPr>
        <w:t>��</w:t>
      </w:r>
      <w:r>
        <w:t>Ĵ</w:t>
      </w:r>
      <w:r>
        <w:rPr>
          <w:rFonts w:ascii="Tahoma" w:hAnsi="Tahoma" w:cs="Tahoma"/>
        </w:rPr>
        <w:t>�</w:t>
      </w:r>
      <w:r>
        <w:t>*</w:t>
      </w:r>
      <w:r>
        <w:rPr>
          <w:rFonts w:ascii="Tahoma" w:hAnsi="Tahoma" w:cs="Tahoma"/>
        </w:rPr>
        <w:t>����������������������������������������������������������������������������</w:t>
      </w:r>
      <w:r>
        <w:t>q</w:t>
      </w:r>
      <w:r>
        <w:rPr>
          <w:rFonts w:ascii="Tahoma" w:hAnsi="Tahoma" w:cs="Tahoma"/>
        </w:rPr>
        <w:t>��</w:t>
      </w:r>
      <w:r>
        <w:t>YA</w:t>
      </w:r>
      <w:r>
        <w:rPr>
          <w:rFonts w:ascii="Tahoma" w:hAnsi="Tahoma" w:cs="Tahoma"/>
        </w:rPr>
        <w:t>�</w:t>
      </w:r>
      <w:r>
        <w:t>vL3</w:t>
      </w:r>
      <w:r>
        <w:rPr>
          <w:rFonts w:ascii="Tahoma" w:hAnsi="Tahoma" w:cs="Tahoma"/>
        </w:rPr>
        <w:t>�</w:t>
      </w:r>
      <w:r>
        <w:t>ppp</w:t>
      </w:r>
      <w:r>
        <w:rPr>
          <w:rFonts w:ascii="Tahoma" w:hAnsi="Tahoma" w:cs="Tahoma"/>
        </w:rPr>
        <w:t>����</w:t>
      </w:r>
      <w:r>
        <w:t>0</w:t>
      </w:r>
      <w:r>
        <w:rPr>
          <w:rFonts w:ascii="Tahoma" w:hAnsi="Tahoma" w:cs="Tahoma"/>
        </w:rPr>
        <w:t>��������</w:t>
      </w:r>
      <w:r>
        <w:t>+</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ȏa</w:t>
      </w:r>
      <w:r>
        <w:rPr>
          <w:rFonts w:ascii="Tahoma" w:hAnsi="Tahoma" w:cs="Tahoma"/>
        </w:rPr>
        <w:t>�����������</w:t>
      </w:r>
      <w:r>
        <w:t>X</w:t>
      </w:r>
      <w:r>
        <w:rPr>
          <w:rFonts w:ascii="Tahoma" w:hAnsi="Tahoma" w:cs="Tahoma"/>
        </w:rPr>
        <w:t>�</w:t>
      </w:r>
      <w:r>
        <w:t>ȏa</w:t>
      </w:r>
      <w:r>
        <w:rPr>
          <w:rFonts w:ascii="Tahoma" w:hAnsi="Tahoma" w:cs="Tahoma"/>
        </w:rPr>
        <w:t>�����</w:t>
      </w:r>
      <w:r>
        <w:rPr>
          <w:rFonts w:ascii="Calibri" w:hAnsi="Calibri" w:cs="Calibri"/>
        </w:rPr>
        <w:t>΃</w:t>
      </w:r>
      <w:r>
        <w:t>B</w:t>
      </w:r>
      <w:r>
        <w:rPr>
          <w:rFonts w:ascii="Tahoma" w:hAnsi="Tahoma" w:cs="Tahoma"/>
        </w:rPr>
        <w:t>������</w:t>
      </w:r>
      <w:r>
        <w:t>q</w:t>
      </w:r>
      <w:r>
        <w:rPr>
          <w:rFonts w:ascii="Tahoma" w:hAnsi="Tahoma" w:cs="Tahoma"/>
        </w:rPr>
        <w:t>������</w:t>
      </w:r>
      <w:r>
        <w:t>mY</w:t>
      </w:r>
      <w:r>
        <w:rPr>
          <w:rFonts w:ascii="Tahoma" w:hAnsi="Tahoma" w:cs="Tahoma"/>
        </w:rPr>
        <w:t>�</w:t>
      </w:r>
      <w:r>
        <w:t>ddd</w:t>
      </w:r>
      <w:r>
        <w:rPr>
          <w:rFonts w:ascii="Tahoma" w:hAnsi="Tahoma" w:cs="Tahoma"/>
        </w:rPr>
        <w:t>����</w:t>
      </w:r>
      <w:r>
        <w:t>T</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w:t>
      </w:r>
      <w:r>
        <w:rPr>
          <w:rFonts w:ascii="Tahoma" w:hAnsi="Tahoma" w:cs="Tahoma"/>
        </w:rPr>
        <w:t>���������������������</w:t>
      </w:r>
      <w:r>
        <w:t>cb`</w:t>
      </w:r>
      <w:r>
        <w:rPr>
          <w:rFonts w:ascii="Tahoma" w:hAnsi="Tahoma" w:cs="Tahoma"/>
        </w:rPr>
        <w:t>����</w:t>
      </w:r>
      <w:r>
        <w:t>m</w:t>
      </w:r>
      <w:r>
        <w:rPr>
          <w:rFonts w:ascii="Tahoma" w:hAnsi="Tahoma" w:cs="Tahoma"/>
        </w:rPr>
        <w:t>������������������</w:t>
      </w:r>
      <w:r>
        <w:t>cb`</w:t>
      </w:r>
      <w:r>
        <w:rPr>
          <w:rFonts w:ascii="Tahoma" w:hAnsi="Tahoma" w:cs="Tahoma"/>
        </w:rPr>
        <w:t>����</w:t>
      </w:r>
      <w:r>
        <w:t>m</w:t>
      </w:r>
      <w:r>
        <w:rPr>
          <w:rFonts w:ascii="Tahoma" w:hAnsi="Tahoma" w:cs="Tahoma"/>
        </w:rPr>
        <w:t>���</w:t>
      </w:r>
      <w:r>
        <w:t>&gt;Er</w:t>
      </w:r>
      <w:r>
        <w:rPr>
          <w:rFonts w:ascii="Tahoma" w:hAnsi="Tahoma" w:cs="Tahoma"/>
        </w:rPr>
        <w:t>�����</w:t>
      </w:r>
      <w:r>
        <w:t>e{</w:t>
      </w:r>
      <w:r>
        <w:rPr>
          <w:rFonts w:ascii="Tahoma" w:hAnsi="Tahoma" w:cs="Tahoma"/>
        </w:rPr>
        <w:t>��</w:t>
      </w:r>
      <w:r>
        <w:t>^u</w:t>
      </w:r>
      <w:r>
        <w:rPr>
          <w:rFonts w:ascii="Tahoma" w:hAnsi="Tahoma" w:cs="Tahoma"/>
        </w:rPr>
        <w:t>��</w:t>
      </w:r>
      <w:r>
        <w:t>^u</w:t>
      </w:r>
      <w:r>
        <w:rPr>
          <w:rFonts w:ascii="Tahoma" w:hAnsi="Tahoma" w:cs="Tahoma"/>
        </w:rPr>
        <w:t>��</w:t>
      </w:r>
      <w:r>
        <w:t>^u</w:t>
      </w:r>
      <w:r>
        <w:rPr>
          <w:rFonts w:ascii="Tahoma" w:hAnsi="Tahoma" w:cs="Tahoma"/>
        </w:rPr>
        <w:t>��</w:t>
      </w:r>
      <w:r>
        <w:t>^u</w:t>
      </w:r>
      <w:r>
        <w:rPr>
          <w:rFonts w:ascii="Tahoma" w:hAnsi="Tahoma" w:cs="Tahoma"/>
        </w:rPr>
        <w:t>��</w:t>
      </w:r>
      <w:r>
        <w:t>^u</w:t>
      </w:r>
      <w:r>
        <w:rPr>
          <w:rFonts w:ascii="Tahoma" w:hAnsi="Tahoma" w:cs="Tahoma"/>
        </w:rPr>
        <w:t>��</w:t>
      </w:r>
      <w:r>
        <w:t>^u</w:t>
      </w:r>
      <w:r>
        <w:rPr>
          <w:rFonts w:ascii="Tahoma" w:hAnsi="Tahoma" w:cs="Tahoma"/>
        </w:rPr>
        <w:t>��</w:t>
      </w:r>
      <w:r>
        <w:t>^u</w:t>
      </w:r>
      <w:r>
        <w:rPr>
          <w:rFonts w:ascii="Tahoma" w:hAnsi="Tahoma" w:cs="Tahoma"/>
        </w:rPr>
        <w:t>��</w:t>
      </w:r>
      <w:r>
        <w:t>^u</w:t>
      </w:r>
      <w:r>
        <w:rPr>
          <w:rFonts w:ascii="Tahoma" w:hAnsi="Tahoma" w:cs="Tahoma"/>
        </w:rPr>
        <w:t>��</w:t>
      </w:r>
      <w:r>
        <w:t>^u</w:t>
      </w:r>
      <w:r>
        <w:rPr>
          <w:rFonts w:ascii="Tahoma" w:hAnsi="Tahoma" w:cs="Tahoma"/>
        </w:rPr>
        <w:t>��</w:t>
      </w:r>
      <w:r>
        <w:t>^u</w:t>
      </w:r>
      <w:r>
        <w:rPr>
          <w:rFonts w:ascii="Tahoma" w:hAnsi="Tahoma" w:cs="Tahoma"/>
        </w:rPr>
        <w:t>��</w:t>
      </w:r>
      <w:r>
        <w:t>^u</w:t>
      </w:r>
      <w:r>
        <w:rPr>
          <w:rFonts w:ascii="Tahoma" w:hAnsi="Tahoma" w:cs="Tahoma"/>
        </w:rPr>
        <w:t>��</w:t>
      </w:r>
      <w:r>
        <w:t>^u</w:t>
      </w:r>
      <w:r>
        <w:rPr>
          <w:rFonts w:ascii="Tahoma" w:hAnsi="Tahoma" w:cs="Tahoma"/>
        </w:rPr>
        <w:t>��</w:t>
      </w:r>
      <w:r>
        <w:t>^u</w:t>
      </w:r>
      <w:r>
        <w:rPr>
          <w:rFonts w:ascii="Tahoma" w:hAnsi="Tahoma" w:cs="Tahoma"/>
        </w:rPr>
        <w:t>��</w:t>
      </w:r>
      <w:r>
        <w:t>^u</w:t>
      </w:r>
      <w:r>
        <w:rPr>
          <w:rFonts w:ascii="Tahoma" w:hAnsi="Tahoma" w:cs="Tahoma"/>
        </w:rPr>
        <w:t>��</w:t>
      </w:r>
      <w:r>
        <w:t>^u</w:t>
      </w:r>
      <w:r>
        <w:rPr>
          <w:rFonts w:ascii="Tahoma" w:hAnsi="Tahoma" w:cs="Tahoma"/>
        </w:rPr>
        <w:t>��</w:t>
      </w:r>
      <w:r>
        <w:t>^u</w:t>
      </w:r>
      <w:r>
        <w:rPr>
          <w:rFonts w:ascii="Tahoma" w:hAnsi="Tahoma" w:cs="Tahoma"/>
        </w:rPr>
        <w:t>��</w:t>
      </w:r>
      <w:r>
        <w:t>^u</w:t>
      </w:r>
      <w:r>
        <w:rPr>
          <w:rFonts w:ascii="Tahoma" w:hAnsi="Tahoma" w:cs="Tahoma"/>
        </w:rPr>
        <w:t>��</w:t>
      </w:r>
      <w:r>
        <w:t>^u</w:t>
      </w:r>
      <w:r>
        <w:rPr>
          <w:rFonts w:ascii="Tahoma" w:hAnsi="Tahoma" w:cs="Tahoma"/>
        </w:rPr>
        <w:t>��</w:t>
      </w:r>
      <w:r>
        <w:t>e{</w:t>
      </w:r>
      <w:r>
        <w:rPr>
          <w:rFonts w:ascii="Tahoma" w:hAnsi="Tahoma" w:cs="Tahoma"/>
        </w:rPr>
        <w:t>������</w:t>
      </w:r>
      <w:r>
        <w:t>)0\</w:t>
      </w:r>
      <w:r>
        <w:rPr>
          <w:rFonts w:ascii="Tahoma" w:hAnsi="Tahoma" w:cs="Tahoma"/>
        </w:rPr>
        <w:t>�</w:t>
      </w:r>
      <w:r>
        <w:t>ppp</w:t>
      </w:r>
      <w:r>
        <w:rPr>
          <w:rFonts w:ascii="Tahoma" w:hAnsi="Tahoma" w:cs="Tahoma"/>
        </w:rPr>
        <w:t>����</w:t>
      </w:r>
      <w:r>
        <w:t>0ɰ</w:t>
      </w:r>
      <w:r>
        <w:rPr>
          <w:rFonts w:ascii="Tahoma" w:hAnsi="Tahoma" w:cs="Tahoma"/>
        </w:rPr>
        <w:t>���������������</w:t>
      </w:r>
      <w:r>
        <w:t>Ͼ</w:t>
      </w:r>
      <w:r>
        <w:rPr>
          <w:rFonts w:ascii="Tahoma" w:hAnsi="Tahoma" w:cs="Tahoma"/>
        </w:rPr>
        <w:t>��</w:t>
      </w:r>
      <w:r>
        <w:t>ͽ</w:t>
      </w:r>
      <w:r>
        <w:rPr>
          <w:rFonts w:ascii="Tahoma" w:hAnsi="Tahoma" w:cs="Tahoma"/>
        </w:rPr>
        <w:t>��</w:t>
      </w:r>
      <w:r>
        <w:rPr>
          <w:rFonts w:ascii="Calibri" w:hAnsi="Calibri" w:cs="Calibri"/>
        </w:rPr>
        <w:t>̻</w:t>
      </w:r>
      <w:r>
        <w:rPr>
          <w:rFonts w:ascii="Tahoma" w:hAnsi="Tahoma" w:cs="Tahoma"/>
        </w:rPr>
        <w:t>��</w:t>
      </w:r>
      <w:r>
        <w:t>˹</w:t>
      </w:r>
      <w:r>
        <w:rPr>
          <w:rFonts w:ascii="Tahoma" w:hAnsi="Tahoma" w:cs="Tahoma"/>
        </w:rPr>
        <w:t>��</w:t>
      </w:r>
      <w:r>
        <w:t>ʸ</w:t>
      </w:r>
      <w:r>
        <w:rPr>
          <w:rFonts w:ascii="Tahoma" w:hAnsi="Tahoma" w:cs="Tahoma"/>
        </w:rPr>
        <w:t>��</w:t>
      </w:r>
      <w:r>
        <w:t>ɶ</w:t>
      </w:r>
      <w:r>
        <w:rPr>
          <w:rFonts w:ascii="Tahoma" w:hAnsi="Tahoma" w:cs="Tahoma"/>
        </w:rPr>
        <w:t>��</w:t>
      </w:r>
      <w:r>
        <w:t>ǵ</w:t>
      </w:r>
      <w:r>
        <w:rPr>
          <w:rFonts w:ascii="Tahoma" w:hAnsi="Tahoma" w:cs="Tahoma"/>
        </w:rPr>
        <w:t>��</w:t>
      </w:r>
      <w:r>
        <w:t>Ƴ</w:t>
      </w:r>
      <w:r>
        <w:rPr>
          <w:rFonts w:ascii="Tahoma" w:hAnsi="Tahoma" w:cs="Tahoma"/>
        </w:rPr>
        <w:t>��</w:t>
      </w:r>
      <w:r>
        <w:t>ű</w:t>
      </w:r>
      <w:r>
        <w:rPr>
          <w:rFonts w:ascii="Tahoma" w:hAnsi="Tahoma" w:cs="Tahoma"/>
        </w:rPr>
        <w:t>��</w:t>
      </w:r>
      <w:r>
        <w:t>İ</w:t>
      </w:r>
      <w:r>
        <w:rPr>
          <w:rFonts w:ascii="Tahoma" w:hAnsi="Tahoma" w:cs="Tahoma"/>
        </w:rPr>
        <w:t>��</w:t>
      </w:r>
      <w:r>
        <w:t>n</w:t>
      </w:r>
      <w:r>
        <w:rPr>
          <w:rFonts w:ascii="Tahoma" w:hAnsi="Tahoma" w:cs="Tahoma"/>
        </w:rPr>
        <w:t>��</w:t>
      </w:r>
      <w:r>
        <w:t>-</w:t>
      </w:r>
      <w:r>
        <w:rPr>
          <w:rFonts w:ascii="Tahoma" w:hAnsi="Tahoma" w:cs="Tahoma"/>
        </w:rPr>
        <w:t>���������</w:t>
      </w:r>
      <w:r>
        <w:t>Կ</w:t>
      </w:r>
      <w:r>
        <w:rPr>
          <w:rFonts w:ascii="Tahoma" w:hAnsi="Tahoma" w:cs="Tahoma"/>
        </w:rPr>
        <w:t>��</w:t>
      </w:r>
      <w:r>
        <w:t>Ծ</w:t>
      </w:r>
      <w:r>
        <w:rPr>
          <w:rFonts w:ascii="Tahoma" w:hAnsi="Tahoma" w:cs="Tahoma"/>
        </w:rPr>
        <w:t>��</w:t>
      </w:r>
      <w:r>
        <w:t>ӽ</w:t>
      </w:r>
      <w:r>
        <w:rPr>
          <w:rFonts w:ascii="Tahoma" w:hAnsi="Tahoma" w:cs="Tahoma"/>
        </w:rPr>
        <w:t>��</w:t>
      </w:r>
      <w:r>
        <w:t>ζ</w:t>
      </w:r>
      <w:r>
        <w:rPr>
          <w:rFonts w:ascii="Tahoma" w:hAnsi="Tahoma" w:cs="Tahoma"/>
        </w:rPr>
        <w:t>����</w:t>
      </w:r>
      <w:r>
        <w:t>q</w:t>
      </w:r>
      <w:r>
        <w:rPr>
          <w:rFonts w:ascii="Tahoma" w:hAnsi="Tahoma" w:cs="Tahoma"/>
        </w:rPr>
        <w:t>�</w:t>
      </w:r>
      <w:r>
        <w:t>wL3</w:t>
      </w:r>
      <w:r>
        <w:rPr>
          <w:rFonts w:ascii="Tahoma" w:hAnsi="Tahoma" w:cs="Tahoma"/>
        </w:rPr>
        <w:t>�</w:t>
      </w:r>
      <w:r>
        <w:t>ppp</w:t>
      </w:r>
      <w:r>
        <w:rPr>
          <w:rFonts w:ascii="Tahoma" w:hAnsi="Tahoma" w:cs="Tahoma"/>
        </w:rPr>
        <w:t>����</w:t>
      </w:r>
      <w:r>
        <w:t>0ɰ</w:t>
      </w:r>
      <w:r>
        <w:rPr>
          <w:rFonts w:ascii="Tahoma" w:hAnsi="Tahoma" w:cs="Tahoma"/>
        </w:rPr>
        <w:t>���������������</w:t>
      </w:r>
      <w:r>
        <w:t>Ͼ</w:t>
      </w:r>
      <w:r>
        <w:rPr>
          <w:rFonts w:ascii="Tahoma" w:hAnsi="Tahoma" w:cs="Tahoma"/>
        </w:rPr>
        <w:t>��</w:t>
      </w:r>
      <w:r>
        <w:t>ͽ</w:t>
      </w:r>
      <w:r>
        <w:rPr>
          <w:rFonts w:ascii="Tahoma" w:hAnsi="Tahoma" w:cs="Tahoma"/>
        </w:rPr>
        <w:t>��</w:t>
      </w:r>
      <w:r>
        <w:rPr>
          <w:rFonts w:ascii="Calibri" w:hAnsi="Calibri" w:cs="Calibri"/>
        </w:rPr>
        <w:t>̻</w:t>
      </w:r>
      <w:r>
        <w:rPr>
          <w:rFonts w:ascii="Tahoma" w:hAnsi="Tahoma" w:cs="Tahoma"/>
        </w:rPr>
        <w:t>��</w:t>
      </w:r>
      <w:r>
        <w:t>˹</w:t>
      </w:r>
      <w:r>
        <w:rPr>
          <w:rFonts w:ascii="Tahoma" w:hAnsi="Tahoma" w:cs="Tahoma"/>
        </w:rPr>
        <w:t>��</w:t>
      </w:r>
      <w:r>
        <w:t>ʸ</w:t>
      </w:r>
      <w:r>
        <w:rPr>
          <w:rFonts w:ascii="Tahoma" w:hAnsi="Tahoma" w:cs="Tahoma"/>
        </w:rPr>
        <w:t>��</w:t>
      </w:r>
      <w:r>
        <w:t>ɶ</w:t>
      </w:r>
      <w:r>
        <w:rPr>
          <w:rFonts w:ascii="Tahoma" w:hAnsi="Tahoma" w:cs="Tahoma"/>
        </w:rPr>
        <w:t>��</w:t>
      </w:r>
      <w:r>
        <w:t>ǵ</w:t>
      </w:r>
      <w:r>
        <w:rPr>
          <w:rFonts w:ascii="Tahoma" w:hAnsi="Tahoma" w:cs="Tahoma"/>
        </w:rPr>
        <w:t>��</w:t>
      </w:r>
      <w:r>
        <w:t>Ƴ</w:t>
      </w:r>
      <w:r>
        <w:rPr>
          <w:rFonts w:ascii="Tahoma" w:hAnsi="Tahoma" w:cs="Tahoma"/>
        </w:rPr>
        <w:t>��</w:t>
      </w:r>
      <w:r>
        <w:t>ű</w:t>
      </w:r>
      <w:r>
        <w:rPr>
          <w:rFonts w:ascii="Tahoma" w:hAnsi="Tahoma" w:cs="Tahoma"/>
        </w:rPr>
        <w:t>��</w:t>
      </w:r>
      <w:r>
        <w:t>İ</w:t>
      </w:r>
      <w:r>
        <w:rPr>
          <w:rFonts w:ascii="Tahoma" w:hAnsi="Tahoma" w:cs="Tahoma"/>
        </w:rPr>
        <w:t>��</w:t>
      </w:r>
      <w:r>
        <w:t>n</w:t>
      </w:r>
      <w:r>
        <w:rPr>
          <w:rFonts w:ascii="Tahoma" w:hAnsi="Tahoma" w:cs="Tahoma"/>
        </w:rPr>
        <w:t>��</w:t>
      </w:r>
      <w:r>
        <w:t>-</w:t>
      </w:r>
      <w:r>
        <w:rPr>
          <w:rFonts w:ascii="Tahoma" w:hAnsi="Tahoma" w:cs="Tahoma"/>
        </w:rPr>
        <w:t>���������</w:t>
      </w:r>
      <w:r>
        <w:t>Կ</w:t>
      </w:r>
      <w:r>
        <w:rPr>
          <w:rFonts w:ascii="Tahoma" w:hAnsi="Tahoma" w:cs="Tahoma"/>
        </w:rPr>
        <w:t>��</w:t>
      </w:r>
      <w:r>
        <w:t>Ծ</w:t>
      </w:r>
      <w:r>
        <w:rPr>
          <w:rFonts w:ascii="Tahoma" w:hAnsi="Tahoma" w:cs="Tahoma"/>
        </w:rPr>
        <w:t>��</w:t>
      </w:r>
      <w:r>
        <w:t>ӽ</w:t>
      </w:r>
      <w:r>
        <w:rPr>
          <w:rFonts w:ascii="Tahoma" w:hAnsi="Tahoma" w:cs="Tahoma"/>
        </w:rPr>
        <w:t>��</w:t>
      </w:r>
      <w:r>
        <w:t>ζ</w:t>
      </w:r>
      <w:r>
        <w:rPr>
          <w:rFonts w:ascii="Tahoma" w:hAnsi="Tahoma" w:cs="Tahoma"/>
        </w:rPr>
        <w:t>����</w:t>
      </w:r>
      <w:r>
        <w:t>q</w:t>
      </w:r>
      <w:r>
        <w:rPr>
          <w:rFonts w:ascii="Tahoma" w:hAnsi="Tahoma" w:cs="Tahoma"/>
        </w:rPr>
        <w:t>�</w:t>
      </w:r>
      <w:r>
        <w:t>wL3</w:t>
      </w:r>
      <w:r>
        <w:rPr>
          <w:rFonts w:ascii="Tahoma" w:hAnsi="Tahoma" w:cs="Tahoma"/>
        </w:rPr>
        <w:t>�</w:t>
      </w:r>
      <w:r>
        <w:t>ppp</w:t>
      </w:r>
      <w:r>
        <w:rPr>
          <w:rFonts w:ascii="Tahoma" w:hAnsi="Tahoma" w:cs="Tahoma"/>
        </w:rPr>
        <w:t>����</w:t>
      </w:r>
      <w:r>
        <w:t>0</w:t>
      </w:r>
      <w:r>
        <w:rPr>
          <w:rFonts w:ascii="Tahoma" w:hAnsi="Tahoma" w:cs="Tahoma"/>
        </w:rPr>
        <w:t>�����</w:t>
      </w:r>
      <w:r>
        <w:t>Yyyy</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Ңy</w:t>
      </w:r>
      <w:r>
        <w:rPr>
          <w:rFonts w:ascii="Tahoma" w:hAnsi="Tahoma" w:cs="Tahoma"/>
        </w:rPr>
        <w:t>�</w:t>
      </w:r>
      <w:r>
        <w:t>ňf</w:t>
      </w:r>
      <w:r>
        <w:rPr>
          <w:rFonts w:ascii="Tahoma" w:hAnsi="Tahoma" w:cs="Tahoma"/>
        </w:rPr>
        <w:t>�������</w:t>
      </w:r>
      <w:r>
        <w:rPr>
          <w:rFonts w:ascii="Calibri" w:hAnsi="Calibri" w:cs="Calibri"/>
        </w:rPr>
        <w:t>΃</w:t>
      </w:r>
      <w:r>
        <w:t>B</w:t>
      </w:r>
      <w:r>
        <w:rPr>
          <w:rFonts w:ascii="Tahoma" w:hAnsi="Tahoma" w:cs="Tahoma"/>
        </w:rPr>
        <w:t>���������</w:t>
      </w:r>
      <w:r>
        <w:t>q</w:t>
      </w:r>
      <w:r>
        <w:rPr>
          <w:rFonts w:ascii="Tahoma" w:hAnsi="Tahoma" w:cs="Tahoma"/>
        </w:rPr>
        <w:t>������</w:t>
      </w:r>
      <w:r>
        <w:t>mY</w:t>
      </w:r>
      <w:r>
        <w:rPr>
          <w:rFonts w:ascii="Tahoma" w:hAnsi="Tahoma" w:cs="Tahoma"/>
        </w:rPr>
        <w:t>�</w:t>
      </w:r>
      <w:r>
        <w:t>LLL</w:t>
      </w:r>
      <w:r>
        <w:rPr>
          <w:rFonts w:ascii="Tahoma" w:hAnsi="Tahoma" w:cs="Tahoma"/>
        </w:rPr>
        <w:t>�</w:t>
      </w:r>
      <w:r>
        <w:t>ddd</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zzz</w:t>
      </w:r>
      <w:r>
        <w:rPr>
          <w:rFonts w:ascii="Tahoma" w:hAnsi="Tahoma" w:cs="Tahoma"/>
        </w:rPr>
        <w:t>����</w:t>
      </w:r>
      <w:r>
        <w:t>W</w:t>
      </w:r>
      <w:r>
        <w:rPr>
          <w:rFonts w:ascii="Tahoma" w:hAnsi="Tahoma" w:cs="Tahoma"/>
        </w:rPr>
        <w:t>������</w:t>
      </w:r>
      <w:r>
        <w:t>}</w:t>
      </w:r>
      <w:r>
        <w:rPr>
          <w:rFonts w:ascii="Tahoma" w:hAnsi="Tahoma" w:cs="Tahoma"/>
        </w:rPr>
        <w:t>��������</w:t>
      </w:r>
      <w:r>
        <w:t>ca_</w:t>
      </w:r>
      <w:r>
        <w:rPr>
          <w:rFonts w:ascii="Tahoma" w:hAnsi="Tahoma" w:cs="Tahoma"/>
        </w:rPr>
        <w:t>��������</w:t>
      </w:r>
      <w:r>
        <w:t>?</w:t>
      </w:r>
      <w:r>
        <w:rPr>
          <w:rFonts w:ascii="Tahoma" w:hAnsi="Tahoma" w:cs="Tahoma"/>
        </w:rPr>
        <w:t>���</w:t>
      </w:r>
      <w:r>
        <w:t xml:space="preserve">     </w:t>
      </w:r>
      <w:r>
        <w:rPr>
          <w:rFonts w:ascii="Tahoma" w:hAnsi="Tahoma" w:cs="Tahoma"/>
        </w:rPr>
        <w:t>���</w:t>
      </w:r>
      <w:r>
        <w:t>}</w:t>
      </w:r>
      <w:r>
        <w:rPr>
          <w:rFonts w:ascii="Tahoma" w:hAnsi="Tahoma" w:cs="Tahoma"/>
        </w:rPr>
        <w:t>��������</w:t>
      </w:r>
      <w:r>
        <w:t>ca_</w:t>
      </w:r>
      <w:r>
        <w:rPr>
          <w:rFonts w:ascii="Tahoma" w:hAnsi="Tahoma" w:cs="Tahoma"/>
        </w:rPr>
        <w:t>��������</w:t>
      </w:r>
      <w:r>
        <w:t>?</w:t>
      </w:r>
      <w:r>
        <w:rPr>
          <w:rFonts w:ascii="Tahoma" w:hAnsi="Tahoma" w:cs="Tahoma"/>
        </w:rPr>
        <w:t>���</w:t>
      </w:r>
      <w:r>
        <w:t xml:space="preserve">     ?Fs</w:t>
      </w:r>
      <w:r>
        <w:rPr>
          <w:rFonts w:ascii="Tahoma" w:hAnsi="Tahoma" w:cs="Tahoma"/>
        </w:rPr>
        <w:t>�����</w:t>
      </w:r>
      <w:r>
        <w:t>Uj</w:t>
      </w:r>
      <w:r>
        <w:rPr>
          <w:rFonts w:ascii="Tahoma" w:hAnsi="Tahoma" w:cs="Tahoma"/>
        </w:rPr>
        <w:t>��</w:t>
      </w:r>
      <w:r>
        <w:t>Uj</w:t>
      </w:r>
      <w:r>
        <w:rPr>
          <w:rFonts w:ascii="Tahoma" w:hAnsi="Tahoma" w:cs="Tahoma"/>
        </w:rPr>
        <w:t>��</w:t>
      </w:r>
      <w:r>
        <w:t>Uj</w:t>
      </w:r>
      <w:r>
        <w:rPr>
          <w:rFonts w:ascii="Tahoma" w:hAnsi="Tahoma" w:cs="Tahoma"/>
        </w:rPr>
        <w:t>��</w:t>
      </w:r>
      <w:r>
        <w:t>Uj</w:t>
      </w:r>
      <w:r>
        <w:rPr>
          <w:rFonts w:ascii="Tahoma" w:hAnsi="Tahoma" w:cs="Tahoma"/>
        </w:rPr>
        <w:t>��</w:t>
      </w:r>
      <w:r>
        <w:t>Uj</w:t>
      </w:r>
      <w:r>
        <w:rPr>
          <w:rFonts w:ascii="Tahoma" w:hAnsi="Tahoma" w:cs="Tahoma"/>
        </w:rPr>
        <w:t>��</w:t>
      </w:r>
      <w:r>
        <w:t>Uj</w:t>
      </w:r>
      <w:r>
        <w:rPr>
          <w:rFonts w:ascii="Tahoma" w:hAnsi="Tahoma" w:cs="Tahoma"/>
        </w:rPr>
        <w:t>��</w:t>
      </w:r>
      <w:r>
        <w:t>Uj</w:t>
      </w:r>
      <w:r>
        <w:rPr>
          <w:rFonts w:ascii="Tahoma" w:hAnsi="Tahoma" w:cs="Tahoma"/>
        </w:rPr>
        <w:t>��</w:t>
      </w:r>
      <w:r>
        <w:t>Uj</w:t>
      </w:r>
      <w:r>
        <w:rPr>
          <w:rFonts w:ascii="Tahoma" w:hAnsi="Tahoma" w:cs="Tahoma"/>
        </w:rPr>
        <w:t>��</w:t>
      </w:r>
      <w:r>
        <w:t>Uj</w:t>
      </w:r>
      <w:r>
        <w:rPr>
          <w:rFonts w:ascii="Tahoma" w:hAnsi="Tahoma" w:cs="Tahoma"/>
        </w:rPr>
        <w:t>��</w:t>
      </w:r>
      <w:r>
        <w:t>Uj</w:t>
      </w:r>
      <w:r>
        <w:rPr>
          <w:rFonts w:ascii="Tahoma" w:hAnsi="Tahoma" w:cs="Tahoma"/>
        </w:rPr>
        <w:t>��</w:t>
      </w:r>
      <w:r>
        <w:t>Uj</w:t>
      </w:r>
      <w:r>
        <w:rPr>
          <w:rFonts w:ascii="Tahoma" w:hAnsi="Tahoma" w:cs="Tahoma"/>
        </w:rPr>
        <w:t>��</w:t>
      </w:r>
      <w:r>
        <w:t>Uj</w:t>
      </w:r>
      <w:r>
        <w:rPr>
          <w:rFonts w:ascii="Tahoma" w:hAnsi="Tahoma" w:cs="Tahoma"/>
        </w:rPr>
        <w:t>��</w:t>
      </w:r>
      <w:r>
        <w:t>Uj</w:t>
      </w:r>
      <w:r>
        <w:rPr>
          <w:rFonts w:ascii="Tahoma" w:hAnsi="Tahoma" w:cs="Tahoma"/>
        </w:rPr>
        <w:t>��</w:t>
      </w:r>
      <w:r>
        <w:t>Uj</w:t>
      </w:r>
      <w:r>
        <w:rPr>
          <w:rFonts w:ascii="Tahoma" w:hAnsi="Tahoma" w:cs="Tahoma"/>
        </w:rPr>
        <w:t>��</w:t>
      </w:r>
      <w:r>
        <w:t>Uj</w:t>
      </w:r>
      <w:r>
        <w:rPr>
          <w:rFonts w:ascii="Tahoma" w:hAnsi="Tahoma" w:cs="Tahoma"/>
        </w:rPr>
        <w:t>��</w:t>
      </w:r>
      <w:r>
        <w:t>Uj</w:t>
      </w:r>
      <w:r>
        <w:rPr>
          <w:rFonts w:ascii="Tahoma" w:hAnsi="Tahoma" w:cs="Tahoma"/>
        </w:rPr>
        <w:t>��</w:t>
      </w:r>
      <w:r>
        <w:t>Uj</w:t>
      </w:r>
      <w:r>
        <w:rPr>
          <w:rFonts w:ascii="Tahoma" w:hAnsi="Tahoma" w:cs="Tahoma"/>
        </w:rPr>
        <w:t>��</w:t>
      </w:r>
      <w:r>
        <w:t>Uj</w:t>
      </w:r>
      <w:r>
        <w:rPr>
          <w:rFonts w:ascii="Tahoma" w:hAnsi="Tahoma" w:cs="Tahoma"/>
        </w:rPr>
        <w:t>��</w:t>
      </w:r>
      <w:r>
        <w:t>Uj</w:t>
      </w:r>
      <w:r>
        <w:rPr>
          <w:rFonts w:ascii="Tahoma" w:hAnsi="Tahoma" w:cs="Tahoma"/>
        </w:rPr>
        <w:t>��</w:t>
      </w:r>
      <w:r>
        <w:t>Uj</w:t>
      </w:r>
      <w:r>
        <w:rPr>
          <w:rFonts w:ascii="Tahoma" w:hAnsi="Tahoma" w:cs="Tahoma"/>
        </w:rPr>
        <w:t>������</w:t>
      </w:r>
      <w:r>
        <w:t>)0\</w:t>
      </w:r>
      <w:r>
        <w:rPr>
          <w:rFonts w:ascii="Tahoma" w:hAnsi="Tahoma" w:cs="Tahoma"/>
        </w:rPr>
        <w:t>�</w:t>
      </w:r>
      <w:r>
        <w:t>ppp</w:t>
      </w:r>
      <w:r>
        <w:rPr>
          <w:rFonts w:ascii="Tahoma" w:hAnsi="Tahoma" w:cs="Tahoma"/>
        </w:rPr>
        <w:t>����</w:t>
      </w:r>
      <w:r>
        <w:t>0</w:t>
      </w:r>
      <w:r>
        <w:rPr>
          <w:rFonts w:hint="eastAsia"/>
        </w:rPr>
        <w:t>ū</w:t>
      </w:r>
      <w:r>
        <w:rPr>
          <w:rFonts w:ascii="Tahoma" w:hAnsi="Tahoma" w:cs="Tahoma"/>
        </w:rPr>
        <w:t>��</w:t>
      </w:r>
      <w:r>
        <w:t>ӿ</w:t>
      </w:r>
      <w:r>
        <w:rPr>
          <w:rFonts w:ascii="Tahoma" w:hAnsi="Tahoma" w:cs="Tahoma"/>
        </w:rPr>
        <w:t>���������������</w:t>
      </w:r>
      <w:r>
        <w:t>Ͼ</w:t>
      </w:r>
      <w:r>
        <w:rPr>
          <w:rFonts w:ascii="Tahoma" w:hAnsi="Tahoma" w:cs="Tahoma"/>
        </w:rPr>
        <w:t>��</w:t>
      </w:r>
      <w:r>
        <w:t>ͽ</w:t>
      </w:r>
      <w:r>
        <w:rPr>
          <w:rFonts w:ascii="Tahoma" w:hAnsi="Tahoma" w:cs="Tahoma"/>
        </w:rPr>
        <w:t>��</w:t>
      </w:r>
      <w:r>
        <w:rPr>
          <w:rFonts w:ascii="Calibri" w:hAnsi="Calibri" w:cs="Calibri"/>
        </w:rPr>
        <w:t>̻</w:t>
      </w:r>
      <w:r>
        <w:rPr>
          <w:rFonts w:ascii="Tahoma" w:hAnsi="Tahoma" w:cs="Tahoma"/>
        </w:rPr>
        <w:t>��</w:t>
      </w:r>
      <w:r>
        <w:t>˹</w:t>
      </w:r>
      <w:r>
        <w:rPr>
          <w:rFonts w:ascii="Tahoma" w:hAnsi="Tahoma" w:cs="Tahoma"/>
        </w:rPr>
        <w:t>��</w:t>
      </w:r>
      <w:r>
        <w:t>ʸ</w:t>
      </w:r>
      <w:r>
        <w:rPr>
          <w:rFonts w:ascii="Tahoma" w:hAnsi="Tahoma" w:cs="Tahoma"/>
        </w:rPr>
        <w:t>��</w:t>
      </w:r>
      <w:r>
        <w:t>ɶ</w:t>
      </w:r>
      <w:r>
        <w:rPr>
          <w:rFonts w:ascii="Tahoma" w:hAnsi="Tahoma" w:cs="Tahoma"/>
        </w:rPr>
        <w:t>��</w:t>
      </w:r>
      <w:r>
        <w:t>ǵ</w:t>
      </w:r>
      <w:r>
        <w:rPr>
          <w:rFonts w:ascii="Tahoma" w:hAnsi="Tahoma" w:cs="Tahoma"/>
        </w:rPr>
        <w:t>��</w:t>
      </w:r>
      <w:r>
        <w:t>Ƴ</w:t>
      </w:r>
      <w:r>
        <w:rPr>
          <w:rFonts w:ascii="Tahoma" w:hAnsi="Tahoma" w:cs="Tahoma"/>
        </w:rPr>
        <w:t>��</w:t>
      </w:r>
      <w:r>
        <w:t>ű</w:t>
      </w:r>
      <w:r>
        <w:rPr>
          <w:rFonts w:ascii="Tahoma" w:hAnsi="Tahoma" w:cs="Tahoma"/>
        </w:rPr>
        <w:t>��</w:t>
      </w:r>
      <w:r>
        <w:t>İ</w:t>
      </w:r>
      <w:r>
        <w:rPr>
          <w:rFonts w:ascii="Tahoma" w:hAnsi="Tahoma" w:cs="Tahoma"/>
        </w:rPr>
        <w:t>��</w:t>
      </w:r>
      <w:r>
        <w:t>n</w:t>
      </w:r>
      <w:r>
        <w:rPr>
          <w:rFonts w:ascii="Tahoma" w:hAnsi="Tahoma" w:cs="Tahoma"/>
        </w:rPr>
        <w:t>��</w:t>
      </w:r>
      <w:r>
        <w:t>-</w:t>
      </w:r>
      <w:r>
        <w:rPr>
          <w:rFonts w:ascii="Tahoma" w:hAnsi="Tahoma" w:cs="Tahoma"/>
        </w:rPr>
        <w:t>���������</w:t>
      </w:r>
      <w:r>
        <w:t>Կ</w:t>
      </w:r>
      <w:r>
        <w:rPr>
          <w:rFonts w:ascii="Tahoma" w:hAnsi="Tahoma" w:cs="Tahoma"/>
        </w:rPr>
        <w:t>��</w:t>
      </w:r>
      <w:r>
        <w:t>Ծ</w:t>
      </w:r>
      <w:r>
        <w:rPr>
          <w:rFonts w:ascii="Tahoma" w:hAnsi="Tahoma" w:cs="Tahoma"/>
        </w:rPr>
        <w:t>��</w:t>
      </w:r>
      <w:r>
        <w:t>ӽ</w:t>
      </w:r>
      <w:r>
        <w:rPr>
          <w:rFonts w:ascii="Tahoma" w:hAnsi="Tahoma" w:cs="Tahoma"/>
        </w:rPr>
        <w:t>������</w:t>
      </w:r>
      <w:r>
        <w:t>}S;</w:t>
      </w:r>
      <w:r>
        <w:rPr>
          <w:rFonts w:ascii="Tahoma" w:hAnsi="Tahoma" w:cs="Tahoma"/>
        </w:rPr>
        <w:t>�</w:t>
      </w:r>
      <w:r>
        <w:t>ppp</w:t>
      </w:r>
      <w:r>
        <w:rPr>
          <w:rFonts w:ascii="Tahoma" w:hAnsi="Tahoma" w:cs="Tahoma"/>
        </w:rPr>
        <w:t>����</w:t>
      </w:r>
      <w:r>
        <w:t>0ū</w:t>
      </w:r>
      <w:r>
        <w:rPr>
          <w:rFonts w:ascii="Tahoma" w:hAnsi="Tahoma" w:cs="Tahoma"/>
        </w:rPr>
        <w:t>��</w:t>
      </w:r>
      <w:r>
        <w:t>ӿ</w:t>
      </w:r>
      <w:r>
        <w:rPr>
          <w:rFonts w:ascii="Tahoma" w:hAnsi="Tahoma" w:cs="Tahoma"/>
        </w:rPr>
        <w:t>���������������</w:t>
      </w:r>
      <w:r>
        <w:t>Ͼ</w:t>
      </w:r>
      <w:r>
        <w:rPr>
          <w:rFonts w:ascii="Tahoma" w:hAnsi="Tahoma" w:cs="Tahoma"/>
        </w:rPr>
        <w:t>��</w:t>
      </w:r>
      <w:r>
        <w:t>ͽ</w:t>
      </w:r>
      <w:r>
        <w:rPr>
          <w:rFonts w:ascii="Tahoma" w:hAnsi="Tahoma" w:cs="Tahoma"/>
        </w:rPr>
        <w:t>��</w:t>
      </w:r>
      <w:r>
        <w:rPr>
          <w:rFonts w:ascii="Calibri" w:hAnsi="Calibri" w:cs="Calibri"/>
        </w:rPr>
        <w:t>̻</w:t>
      </w:r>
      <w:r>
        <w:rPr>
          <w:rFonts w:ascii="Tahoma" w:hAnsi="Tahoma" w:cs="Tahoma"/>
        </w:rPr>
        <w:t>��</w:t>
      </w:r>
      <w:r>
        <w:t>˹</w:t>
      </w:r>
      <w:r>
        <w:rPr>
          <w:rFonts w:ascii="Tahoma" w:hAnsi="Tahoma" w:cs="Tahoma"/>
        </w:rPr>
        <w:t>��</w:t>
      </w:r>
      <w:r>
        <w:t>ʸ</w:t>
      </w:r>
      <w:r>
        <w:rPr>
          <w:rFonts w:ascii="Tahoma" w:hAnsi="Tahoma" w:cs="Tahoma"/>
        </w:rPr>
        <w:t>��</w:t>
      </w:r>
      <w:r>
        <w:t>ɶ</w:t>
      </w:r>
      <w:r>
        <w:rPr>
          <w:rFonts w:ascii="Tahoma" w:hAnsi="Tahoma" w:cs="Tahoma"/>
        </w:rPr>
        <w:t>��</w:t>
      </w:r>
      <w:r>
        <w:t>ǵ</w:t>
      </w:r>
      <w:r>
        <w:rPr>
          <w:rFonts w:ascii="Tahoma" w:hAnsi="Tahoma" w:cs="Tahoma"/>
        </w:rPr>
        <w:t>��</w:t>
      </w:r>
      <w:r>
        <w:t>Ƴ</w:t>
      </w:r>
      <w:r>
        <w:rPr>
          <w:rFonts w:ascii="Tahoma" w:hAnsi="Tahoma" w:cs="Tahoma"/>
        </w:rPr>
        <w:t>��</w:t>
      </w:r>
      <w:r>
        <w:t>ű</w:t>
      </w:r>
      <w:r>
        <w:rPr>
          <w:rFonts w:ascii="Tahoma" w:hAnsi="Tahoma" w:cs="Tahoma"/>
        </w:rPr>
        <w:t>��</w:t>
      </w:r>
      <w:r>
        <w:t>İ</w:t>
      </w:r>
      <w:r>
        <w:rPr>
          <w:rFonts w:ascii="Tahoma" w:hAnsi="Tahoma" w:cs="Tahoma"/>
        </w:rPr>
        <w:t>��</w:t>
      </w:r>
      <w:r>
        <w:t>n</w:t>
      </w:r>
      <w:r>
        <w:rPr>
          <w:rFonts w:ascii="Tahoma" w:hAnsi="Tahoma" w:cs="Tahoma"/>
        </w:rPr>
        <w:t>��</w:t>
      </w:r>
      <w:r>
        <w:t>-</w:t>
      </w:r>
      <w:r>
        <w:rPr>
          <w:rFonts w:ascii="Tahoma" w:hAnsi="Tahoma" w:cs="Tahoma"/>
        </w:rPr>
        <w:t>���������</w:t>
      </w:r>
      <w:r>
        <w:t>Կ</w:t>
      </w:r>
      <w:r>
        <w:rPr>
          <w:rFonts w:ascii="Tahoma" w:hAnsi="Tahoma" w:cs="Tahoma"/>
        </w:rPr>
        <w:t>��</w:t>
      </w:r>
      <w:r>
        <w:t>Ծ</w:t>
      </w:r>
      <w:r>
        <w:rPr>
          <w:rFonts w:ascii="Tahoma" w:hAnsi="Tahoma" w:cs="Tahoma"/>
        </w:rPr>
        <w:t>��</w:t>
      </w:r>
      <w:r>
        <w:t>ӽ</w:t>
      </w:r>
      <w:r>
        <w:rPr>
          <w:rFonts w:ascii="Tahoma" w:hAnsi="Tahoma" w:cs="Tahoma"/>
        </w:rPr>
        <w:t>������</w:t>
      </w:r>
      <w:r>
        <w:t>}S;</w:t>
      </w:r>
      <w:r>
        <w:rPr>
          <w:rFonts w:ascii="Tahoma" w:hAnsi="Tahoma" w:cs="Tahoma"/>
        </w:rPr>
        <w:t>�</w:t>
      </w:r>
      <w:r>
        <w:t>ppp</w:t>
      </w:r>
      <w:r>
        <w:rPr>
          <w:rFonts w:ascii="Tahoma" w:hAnsi="Tahoma" w:cs="Tahoma"/>
        </w:rPr>
        <w:t>����</w:t>
      </w:r>
      <w:r>
        <w:t>0</w:t>
      </w:r>
      <w:r>
        <w:rPr>
          <w:rFonts w:ascii="Tahoma" w:hAnsi="Tahoma" w:cs="Tahoma"/>
        </w:rPr>
        <w:t>��������</w:t>
      </w:r>
      <w:r>
        <w:t>qhh</w:t>
      </w:r>
      <w:r>
        <w:rPr>
          <w:rFonts w:ascii="Tahoma" w:hAnsi="Tahoma" w:cs="Tahoma"/>
        </w:rPr>
        <w:t>�</w:t>
      </w:r>
      <w:r>
        <w:t>ndd</w:t>
      </w:r>
      <w:r>
        <w:rPr>
          <w:rFonts w:ascii="Tahoma" w:hAnsi="Tahoma" w:cs="Tahoma"/>
        </w:rPr>
        <w:t>�</w:t>
      </w:r>
      <w:r>
        <w:t>lbb</w:t>
      </w:r>
      <w:r>
        <w:rPr>
          <w:rFonts w:ascii="Tahoma" w:hAnsi="Tahoma" w:cs="Tahoma"/>
        </w:rPr>
        <w:t>�</w:t>
      </w:r>
      <w:r>
        <w:t>LJI</w:t>
      </w:r>
      <w:r>
        <w:rPr>
          <w:rFonts w:ascii="Tahoma" w:hAnsi="Tahoma" w:cs="Tahoma"/>
        </w:rPr>
        <w:t>�</w:t>
      </w:r>
      <w:r>
        <w:t>ONL</w:t>
      </w:r>
      <w:r>
        <w:rPr>
          <w:rFonts w:ascii="Tahoma" w:hAnsi="Tahoma" w:cs="Tahoma"/>
        </w:rPr>
        <w:t>�����������������������������������������������</w:t>
      </w:r>
      <w:r>
        <w:t>q</w:t>
      </w:r>
      <w:r>
        <w:rPr>
          <w:rFonts w:ascii="Tahoma" w:hAnsi="Tahoma" w:cs="Tahoma"/>
        </w:rPr>
        <w:t>������</w:t>
      </w:r>
      <w:r>
        <w:t>mY</w:t>
      </w:r>
      <w:r>
        <w:rPr>
          <w:rFonts w:ascii="Tahoma" w:hAnsi="Tahoma" w:cs="Tahoma"/>
        </w:rPr>
        <w:t>�</w:t>
      </w:r>
      <w:r>
        <w:t>OML</w:t>
      </w:r>
      <w:r>
        <w:rPr>
          <w:rFonts w:ascii="Tahoma" w:hAnsi="Tahoma" w:cs="Tahoma"/>
        </w:rPr>
        <w:t>�</w:t>
      </w:r>
      <w:r>
        <w:t>LKK</w:t>
      </w:r>
      <w:r>
        <w:rPr>
          <w:rFonts w:ascii="Tahoma" w:hAnsi="Tahoma" w:cs="Tahoma"/>
        </w:rPr>
        <w:t>�</w:t>
      </w:r>
      <w:r>
        <w:t>jaa</w:t>
      </w:r>
      <w:r>
        <w:rPr>
          <w:rFonts w:ascii="Tahoma" w:hAnsi="Tahoma" w:cs="Tahoma"/>
        </w:rPr>
        <w:t>�</w:t>
      </w:r>
      <w:r>
        <w:t>ndd</w:t>
      </w:r>
      <w:r>
        <w:rPr>
          <w:rFonts w:ascii="Tahoma" w:hAnsi="Tahoma" w:cs="Tahoma"/>
        </w:rPr>
        <w:t>�</w:t>
      </w:r>
      <w:r>
        <w:t>ndd</w:t>
      </w:r>
      <w:r>
        <w:rPr>
          <w:rFonts w:ascii="Tahoma" w:hAnsi="Tahoma" w:cs="Tahoma"/>
        </w:rPr>
        <w:t>�</w:t>
      </w:r>
      <w:r>
        <w:t>ndd</w:t>
      </w:r>
      <w:r>
        <w:rPr>
          <w:rFonts w:ascii="Tahoma" w:hAnsi="Tahoma" w:cs="Tahoma"/>
        </w:rPr>
        <w:t>�</w:t>
      </w:r>
      <w:r>
        <w:t>nll</w:t>
      </w:r>
      <w:r>
        <w:rPr>
          <w:rFonts w:ascii="Tahoma" w:hAnsi="Tahoma" w:cs="Tahoma"/>
        </w:rPr>
        <w:t>�</w:t>
      </w:r>
      <w:r>
        <w:t>zzz</w:t>
      </w:r>
      <w:r>
        <w:rPr>
          <w:rFonts w:ascii="Tahoma" w:hAnsi="Tahoma" w:cs="Tahoma"/>
        </w:rPr>
        <w:t>����</w:t>
      </w:r>
      <w:r>
        <w:t>+</w:t>
      </w:r>
      <w:r>
        <w:rPr>
          <w:rFonts w:ascii="Tahoma" w:hAnsi="Tahoma" w:cs="Tahoma"/>
        </w:rPr>
        <w:t>������</w:t>
      </w:r>
      <w:r>
        <w:rPr>
          <w:rFonts w:ascii="Malgun Gothic" w:eastAsia="Malgun Gothic" w:hAnsi="Malgun Gothic" w:cs="Malgun Gothic" w:hint="eastAsia"/>
        </w:rPr>
        <w:t>䳯</w:t>
      </w:r>
      <w:r>
        <w:rPr>
          <w:rFonts w:ascii="Tahoma" w:hAnsi="Tahoma" w:cs="Tahoma"/>
        </w:rPr>
        <w:t>������</w:t>
      </w:r>
      <w:r>
        <w:t>ba_</w:t>
      </w:r>
      <w:r>
        <w:rPr>
          <w:rFonts w:ascii="Tahoma" w:hAnsi="Tahoma" w:cs="Tahoma"/>
        </w:rPr>
        <w:t>����</w:t>
      </w:r>
      <w:r>
        <w:t>j</w:t>
      </w:r>
      <w:r>
        <w:rPr>
          <w:rFonts w:ascii="Tahoma" w:hAnsi="Tahoma" w:cs="Tahoma"/>
        </w:rPr>
        <w:t>���������</w:t>
      </w:r>
      <w:r>
        <w:rPr>
          <w:rFonts w:ascii="Malgun Gothic" w:eastAsia="Malgun Gothic" w:hAnsi="Malgun Gothic" w:cs="Malgun Gothic" w:hint="eastAsia"/>
        </w:rPr>
        <w:t>䳯</w:t>
      </w:r>
      <w:r>
        <w:rPr>
          <w:rFonts w:ascii="Tahoma" w:hAnsi="Tahoma" w:cs="Tahoma"/>
        </w:rPr>
        <w:t>������</w:t>
      </w:r>
      <w:r>
        <w:t>ba_</w:t>
      </w:r>
      <w:r>
        <w:rPr>
          <w:rFonts w:ascii="Tahoma" w:hAnsi="Tahoma" w:cs="Tahoma"/>
        </w:rPr>
        <w:t>����</w:t>
      </w:r>
      <w:r>
        <w:t>j</w:t>
      </w:r>
      <w:r>
        <w:rPr>
          <w:rFonts w:ascii="Tahoma" w:hAnsi="Tahoma" w:cs="Tahoma"/>
        </w:rPr>
        <w:t>���</w:t>
      </w:r>
      <w:r>
        <w:t>@Gt</w:t>
      </w:r>
      <w:r>
        <w:rPr>
          <w:rFonts w:ascii="Tahoma" w:hAnsi="Tahoma" w:cs="Tahoma"/>
        </w:rPr>
        <w:t>�����</w:t>
      </w:r>
      <w:r>
        <w:t>L`</w:t>
      </w:r>
      <w:r>
        <w:rPr>
          <w:rFonts w:ascii="Tahoma" w:hAnsi="Tahoma" w:cs="Tahoma"/>
        </w:rPr>
        <w:t>��</w:t>
      </w:r>
      <w:r>
        <w:t>L`</w:t>
      </w:r>
      <w:r>
        <w:rPr>
          <w:rFonts w:ascii="Tahoma" w:hAnsi="Tahoma" w:cs="Tahoma"/>
        </w:rPr>
        <w:t>��</w:t>
      </w:r>
      <w:r>
        <w:t>L`</w:t>
      </w:r>
      <w:r>
        <w:rPr>
          <w:rFonts w:ascii="Tahoma" w:hAnsi="Tahoma" w:cs="Tahoma"/>
        </w:rPr>
        <w:t>��</w:t>
      </w:r>
      <w:r>
        <w:t>L`</w:t>
      </w:r>
      <w:r>
        <w:rPr>
          <w:rFonts w:ascii="Tahoma" w:hAnsi="Tahoma" w:cs="Tahoma"/>
        </w:rPr>
        <w:t>��</w:t>
      </w:r>
      <w:r>
        <w:t>L`</w:t>
      </w:r>
      <w:r>
        <w:rPr>
          <w:rFonts w:ascii="Tahoma" w:hAnsi="Tahoma" w:cs="Tahoma"/>
        </w:rPr>
        <w:t>��</w:t>
      </w:r>
      <w:r>
        <w:t>L`</w:t>
      </w:r>
      <w:r>
        <w:rPr>
          <w:rFonts w:ascii="Tahoma" w:hAnsi="Tahoma" w:cs="Tahoma"/>
        </w:rPr>
        <w:t>��</w:t>
      </w:r>
      <w:r>
        <w:t>L`</w:t>
      </w:r>
      <w:r>
        <w:rPr>
          <w:rFonts w:ascii="Tahoma" w:hAnsi="Tahoma" w:cs="Tahoma"/>
        </w:rPr>
        <w:t>��</w:t>
      </w:r>
      <w:r>
        <w:t>L`</w:t>
      </w:r>
      <w:r>
        <w:rPr>
          <w:rFonts w:ascii="Tahoma" w:hAnsi="Tahoma" w:cs="Tahoma"/>
        </w:rPr>
        <w:t>��</w:t>
      </w:r>
      <w:r>
        <w:t>L`</w:t>
      </w:r>
      <w:r>
        <w:rPr>
          <w:rFonts w:ascii="Tahoma" w:hAnsi="Tahoma" w:cs="Tahoma"/>
        </w:rPr>
        <w:t>��</w:t>
      </w:r>
      <w:r>
        <w:t>L`</w:t>
      </w:r>
      <w:r>
        <w:rPr>
          <w:rFonts w:ascii="Tahoma" w:hAnsi="Tahoma" w:cs="Tahoma"/>
        </w:rPr>
        <w:t>��</w:t>
      </w:r>
      <w:r>
        <w:t>L`</w:t>
      </w:r>
      <w:r>
        <w:rPr>
          <w:rFonts w:ascii="Tahoma" w:hAnsi="Tahoma" w:cs="Tahoma"/>
        </w:rPr>
        <w:t>��</w:t>
      </w:r>
      <w:r>
        <w:t>L`</w:t>
      </w:r>
      <w:r>
        <w:rPr>
          <w:rFonts w:ascii="Tahoma" w:hAnsi="Tahoma" w:cs="Tahoma"/>
        </w:rPr>
        <w:t>��</w:t>
      </w:r>
      <w:r>
        <w:t>L`</w:t>
      </w:r>
      <w:r>
        <w:rPr>
          <w:rFonts w:ascii="Tahoma" w:hAnsi="Tahoma" w:cs="Tahoma"/>
        </w:rPr>
        <w:t>��</w:t>
      </w:r>
      <w:r>
        <w:t>L`</w:t>
      </w:r>
      <w:r>
        <w:rPr>
          <w:rFonts w:ascii="Tahoma" w:hAnsi="Tahoma" w:cs="Tahoma"/>
        </w:rPr>
        <w:t>��</w:t>
      </w:r>
      <w:r>
        <w:t>L`</w:t>
      </w:r>
      <w:r>
        <w:rPr>
          <w:rFonts w:ascii="Tahoma" w:hAnsi="Tahoma" w:cs="Tahoma"/>
        </w:rPr>
        <w:t>��</w:t>
      </w:r>
      <w:r>
        <w:t>L`</w:t>
      </w:r>
      <w:r>
        <w:rPr>
          <w:rFonts w:ascii="Tahoma" w:hAnsi="Tahoma" w:cs="Tahoma"/>
        </w:rPr>
        <w:t>��</w:t>
      </w:r>
      <w:r>
        <w:t>L`</w:t>
      </w:r>
      <w:r>
        <w:rPr>
          <w:rFonts w:ascii="Tahoma" w:hAnsi="Tahoma" w:cs="Tahoma"/>
        </w:rPr>
        <w:t>��</w:t>
      </w:r>
      <w:r>
        <w:t>L`</w:t>
      </w:r>
      <w:r>
        <w:rPr>
          <w:rFonts w:ascii="Tahoma" w:hAnsi="Tahoma" w:cs="Tahoma"/>
        </w:rPr>
        <w:t>��</w:t>
      </w:r>
      <w:r>
        <w:t>L`</w:t>
      </w:r>
      <w:r>
        <w:rPr>
          <w:rFonts w:ascii="Tahoma" w:hAnsi="Tahoma" w:cs="Tahoma"/>
        </w:rPr>
        <w:t>��</w:t>
      </w:r>
      <w:r>
        <w:t>L`</w:t>
      </w:r>
      <w:r>
        <w:rPr>
          <w:rFonts w:ascii="Tahoma" w:hAnsi="Tahoma" w:cs="Tahoma"/>
        </w:rPr>
        <w:t>������</w:t>
      </w:r>
      <w:r>
        <w:t>*1]</w:t>
      </w:r>
      <w:r>
        <w:rPr>
          <w:rFonts w:ascii="Tahoma" w:hAnsi="Tahoma" w:cs="Tahoma"/>
        </w:rPr>
        <w:t>�</w:t>
      </w:r>
      <w:r>
        <w:t>ppp</w:t>
      </w:r>
      <w:r>
        <w:rPr>
          <w:rFonts w:ascii="Tahoma" w:hAnsi="Tahoma" w:cs="Tahoma"/>
        </w:rPr>
        <w:t>����</w:t>
      </w:r>
      <w:r>
        <w:t>0ƫ</w:t>
      </w:r>
      <w:r>
        <w:rPr>
          <w:rFonts w:ascii="Tahoma" w:hAnsi="Tahoma" w:cs="Tahoma"/>
        </w:rPr>
        <w:t>�����������������������</w:t>
      </w:r>
      <w:r>
        <w:t>Ͼ</w:t>
      </w:r>
      <w:r>
        <w:rPr>
          <w:rFonts w:ascii="Tahoma" w:hAnsi="Tahoma" w:cs="Tahoma"/>
        </w:rPr>
        <w:t>�</w:t>
      </w:r>
      <w:r>
        <w:t>Ǹ</w:t>
      </w:r>
      <w:r>
        <w:rPr>
          <w:rFonts w:ascii="Tahoma" w:hAnsi="Tahoma" w:cs="Tahoma"/>
        </w:rPr>
        <w:t>��</w:t>
      </w:r>
      <w:r>
        <w:t>Ƿ</w:t>
      </w:r>
      <w:r>
        <w:rPr>
          <w:rFonts w:ascii="Tahoma" w:hAnsi="Tahoma" w:cs="Tahoma"/>
        </w:rPr>
        <w:t>��</w:t>
      </w:r>
      <w:r>
        <w:t>ƶ</w:t>
      </w:r>
      <w:r>
        <w:rPr>
          <w:rFonts w:ascii="Tahoma" w:hAnsi="Tahoma" w:cs="Tahoma"/>
        </w:rPr>
        <w:t>��</w:t>
      </w:r>
      <w:r>
        <w:t>Ƶ</w:t>
      </w:r>
      <w:r>
        <w:rPr>
          <w:rFonts w:ascii="Tahoma" w:hAnsi="Tahoma" w:cs="Tahoma"/>
        </w:rPr>
        <w:t>��</w:t>
      </w:r>
      <w:r>
        <w:t>ŵ</w:t>
      </w:r>
      <w:r>
        <w:rPr>
          <w:rFonts w:ascii="Tahoma" w:hAnsi="Tahoma" w:cs="Tahoma"/>
        </w:rPr>
        <w:t>��</w:t>
      </w:r>
      <w:r>
        <w:t>ĳ</w:t>
      </w:r>
      <w:r>
        <w:rPr>
          <w:rFonts w:ascii="Tahoma" w:hAnsi="Tahoma" w:cs="Tahoma"/>
        </w:rPr>
        <w:t>��</w:t>
      </w:r>
      <w:r>
        <w:t>r</w:t>
      </w:r>
      <w:r>
        <w:rPr>
          <w:rFonts w:ascii="Tahoma" w:hAnsi="Tahoma" w:cs="Tahoma"/>
        </w:rPr>
        <w:t>��</w:t>
      </w:r>
      <w:r>
        <w:t>q</w:t>
      </w:r>
      <w:r>
        <w:rPr>
          <w:rFonts w:ascii="Tahoma" w:hAnsi="Tahoma" w:cs="Tahoma"/>
        </w:rPr>
        <w:t>��</w:t>
      </w:r>
      <w:r>
        <w:t>0</w:t>
      </w:r>
      <w:r>
        <w:rPr>
          <w:rFonts w:ascii="Tahoma" w:hAnsi="Tahoma" w:cs="Tahoma"/>
        </w:rPr>
        <w:t>������������������</w:t>
      </w:r>
      <w:r>
        <w:t>Կ</w:t>
      </w:r>
      <w:r>
        <w:rPr>
          <w:rFonts w:ascii="Tahoma" w:hAnsi="Tahoma" w:cs="Tahoma"/>
        </w:rPr>
        <w:t>��</w:t>
      </w:r>
      <w:r>
        <w:t>Ծ</w:t>
      </w:r>
      <w:r>
        <w:rPr>
          <w:rFonts w:ascii="Tahoma" w:hAnsi="Tahoma" w:cs="Tahoma"/>
        </w:rPr>
        <w:t>������</w:t>
      </w:r>
      <w:r>
        <w:t>}T&lt;</w:t>
      </w:r>
      <w:r>
        <w:rPr>
          <w:rFonts w:ascii="Tahoma" w:hAnsi="Tahoma" w:cs="Tahoma"/>
        </w:rPr>
        <w:t>�</w:t>
      </w:r>
      <w:r>
        <w:t>ppp</w:t>
      </w:r>
      <w:r>
        <w:rPr>
          <w:rFonts w:ascii="Tahoma" w:hAnsi="Tahoma" w:cs="Tahoma"/>
        </w:rPr>
        <w:t>����</w:t>
      </w:r>
      <w:r>
        <w:t>0ƫ</w:t>
      </w:r>
      <w:r>
        <w:rPr>
          <w:rFonts w:ascii="Tahoma" w:hAnsi="Tahoma" w:cs="Tahoma"/>
        </w:rPr>
        <w:t>�����������������������</w:t>
      </w:r>
      <w:r>
        <w:t>Ͼ</w:t>
      </w:r>
      <w:r>
        <w:rPr>
          <w:rFonts w:ascii="Tahoma" w:hAnsi="Tahoma" w:cs="Tahoma"/>
        </w:rPr>
        <w:t>��</w:t>
      </w:r>
      <w:r>
        <w:t>ͽ</w:t>
      </w:r>
      <w:r>
        <w:rPr>
          <w:rFonts w:ascii="Tahoma" w:hAnsi="Tahoma" w:cs="Tahoma"/>
        </w:rPr>
        <w:t>��</w:t>
      </w:r>
      <w:r>
        <w:rPr>
          <w:rFonts w:ascii="Calibri" w:hAnsi="Calibri" w:cs="Calibri"/>
        </w:rPr>
        <w:t>̻</w:t>
      </w:r>
      <w:r>
        <w:rPr>
          <w:rFonts w:ascii="Tahoma" w:hAnsi="Tahoma" w:cs="Tahoma"/>
        </w:rPr>
        <w:t>��</w:t>
      </w:r>
      <w:r>
        <w:t>˹</w:t>
      </w:r>
      <w:r>
        <w:rPr>
          <w:rFonts w:ascii="Tahoma" w:hAnsi="Tahoma" w:cs="Tahoma"/>
        </w:rPr>
        <w:t>��</w:t>
      </w:r>
      <w:r>
        <w:t>ʸ</w:t>
      </w:r>
      <w:r>
        <w:rPr>
          <w:rFonts w:ascii="Tahoma" w:hAnsi="Tahoma" w:cs="Tahoma"/>
        </w:rPr>
        <w:t>��</w:t>
      </w:r>
      <w:r>
        <w:t>ɶ</w:t>
      </w:r>
      <w:r>
        <w:rPr>
          <w:rFonts w:ascii="Tahoma" w:hAnsi="Tahoma" w:cs="Tahoma"/>
        </w:rPr>
        <w:t>��</w:t>
      </w:r>
      <w:r>
        <w:t>ǵ</w:t>
      </w:r>
      <w:r>
        <w:rPr>
          <w:rFonts w:ascii="Tahoma" w:hAnsi="Tahoma" w:cs="Tahoma"/>
        </w:rPr>
        <w:t>��</w:t>
      </w:r>
      <w:r>
        <w:t>Ƴ</w:t>
      </w:r>
      <w:r>
        <w:rPr>
          <w:rFonts w:ascii="Tahoma" w:hAnsi="Tahoma" w:cs="Tahoma"/>
        </w:rPr>
        <w:t>��</w:t>
      </w:r>
      <w:r>
        <w:t>ű</w:t>
      </w:r>
      <w:r>
        <w:rPr>
          <w:rFonts w:ascii="Tahoma" w:hAnsi="Tahoma" w:cs="Tahoma"/>
        </w:rPr>
        <w:t>��</w:t>
      </w:r>
      <w:r>
        <w:t>İ</w:t>
      </w:r>
      <w:r>
        <w:rPr>
          <w:rFonts w:ascii="Tahoma" w:hAnsi="Tahoma" w:cs="Tahoma"/>
        </w:rPr>
        <w:t>��</w:t>
      </w:r>
      <w:r>
        <w:t>n</w:t>
      </w:r>
      <w:r>
        <w:rPr>
          <w:rFonts w:ascii="Tahoma" w:hAnsi="Tahoma" w:cs="Tahoma"/>
        </w:rPr>
        <w:t>��</w:t>
      </w:r>
      <w:r>
        <w:t>-</w:t>
      </w:r>
      <w:r>
        <w:rPr>
          <w:rFonts w:ascii="Tahoma" w:hAnsi="Tahoma" w:cs="Tahoma"/>
        </w:rPr>
        <w:t>���������</w:t>
      </w:r>
      <w:r>
        <w:t>Կ</w:t>
      </w:r>
      <w:r>
        <w:rPr>
          <w:rFonts w:ascii="Tahoma" w:hAnsi="Tahoma" w:cs="Tahoma"/>
        </w:rPr>
        <w:t>��</w:t>
      </w:r>
      <w:r>
        <w:t>Ծ</w:t>
      </w:r>
      <w:r>
        <w:rPr>
          <w:rFonts w:ascii="Tahoma" w:hAnsi="Tahoma" w:cs="Tahoma"/>
        </w:rPr>
        <w:t>������</w:t>
      </w:r>
      <w:r>
        <w:t>}T&lt;</w:t>
      </w:r>
      <w:r>
        <w:rPr>
          <w:rFonts w:ascii="Tahoma" w:hAnsi="Tahoma" w:cs="Tahoma"/>
        </w:rPr>
        <w:t>�</w:t>
      </w:r>
      <w:r>
        <w:t>ppp</w:t>
      </w:r>
      <w:r>
        <w:rPr>
          <w:rFonts w:ascii="Tahoma" w:hAnsi="Tahoma" w:cs="Tahoma"/>
        </w:rPr>
        <w:t>����</w:t>
      </w:r>
      <w:r>
        <w:t>0</w:t>
      </w:r>
      <w:r>
        <w:rPr>
          <w:rFonts w:ascii="Tahoma" w:hAnsi="Tahoma" w:cs="Tahoma"/>
        </w:rPr>
        <w:t>��������������������</w:t>
      </w:r>
      <w:r>
        <w:t>;::</w:t>
      </w:r>
      <w:r>
        <w:rPr>
          <w:rFonts w:ascii="Tahoma" w:hAnsi="Tahoma" w:cs="Tahoma"/>
        </w:rPr>
        <w:t>�</w:t>
      </w:r>
      <w:r>
        <w:t>;::</w:t>
      </w:r>
      <w:r>
        <w:rPr>
          <w:rFonts w:ascii="Tahoma" w:hAnsi="Tahoma" w:cs="Tahoma"/>
        </w:rPr>
        <w:t>����������������������������������������������</w:t>
      </w:r>
      <w:r>
        <w:t>q</w:t>
      </w:r>
      <w:r>
        <w:rPr>
          <w:rFonts w:ascii="Tahoma" w:hAnsi="Tahoma" w:cs="Tahoma"/>
        </w:rPr>
        <w:t>������</w:t>
      </w:r>
      <w:r>
        <w:t>}l</w:t>
      </w:r>
      <w:r>
        <w:rPr>
          <w:rFonts w:ascii="Tahoma" w:hAnsi="Tahoma" w:cs="Tahoma"/>
        </w:rPr>
        <w:t>�</w:t>
      </w:r>
      <w:r>
        <w:t>;::</w:t>
      </w:r>
      <w:r>
        <w:rPr>
          <w:rFonts w:ascii="Tahoma" w:hAnsi="Tahoma" w:cs="Tahoma"/>
        </w:rPr>
        <w:t>�</w:t>
      </w:r>
      <w:r>
        <w:t>;::</w:t>
      </w:r>
      <w:r>
        <w:rPr>
          <w:rFonts w:ascii="Tahoma" w:hAnsi="Tahoma" w:cs="Tahoma"/>
        </w:rPr>
        <w:t>�</w:t>
      </w:r>
      <w:r>
        <w:t>xxw</w:t>
      </w:r>
      <w:r>
        <w:rPr>
          <w:rFonts w:ascii="Tahoma" w:hAnsi="Tahoma" w:cs="Tahoma"/>
        </w:rPr>
        <w:t>�������������</w:t>
      </w:r>
      <w:r>
        <w:t>ndd</w:t>
      </w:r>
      <w:r>
        <w:rPr>
          <w:rFonts w:ascii="Tahoma" w:hAnsi="Tahoma" w:cs="Tahoma"/>
        </w:rPr>
        <w:t>�</w:t>
      </w:r>
      <w:r>
        <w:t>ppp</w:t>
      </w:r>
      <w:r>
        <w:rPr>
          <w:rFonts w:ascii="Tahoma" w:hAnsi="Tahoma" w:cs="Tahoma"/>
        </w:rPr>
        <w:t>����</w:t>
      </w:r>
      <w:r>
        <w:t>0</w:t>
      </w:r>
      <w:r>
        <w:rPr>
          <w:rFonts w:ascii="Tahoma" w:hAnsi="Tahoma" w:cs="Tahoma"/>
        </w:rPr>
        <w:t>�����������</w:t>
      </w:r>
      <w:r>
        <w:t>edb</w:t>
      </w:r>
      <w:r>
        <w:rPr>
          <w:rFonts w:ascii="Tahoma" w:hAnsi="Tahoma" w:cs="Tahoma"/>
        </w:rPr>
        <w:t>��������</w:t>
      </w:r>
      <w:r>
        <w:t>=</w:t>
      </w:r>
      <w:r>
        <w:rPr>
          <w:rFonts w:ascii="Tahoma" w:hAnsi="Tahoma" w:cs="Tahoma"/>
        </w:rPr>
        <w:t>�������������</w:t>
      </w:r>
      <w:r>
        <w:t>edb</w:t>
      </w:r>
      <w:r>
        <w:rPr>
          <w:rFonts w:ascii="Tahoma" w:hAnsi="Tahoma" w:cs="Tahoma"/>
        </w:rPr>
        <w:t>��������</w:t>
      </w:r>
      <w:r>
        <w:t>=</w:t>
      </w:r>
      <w:r>
        <w:rPr>
          <w:rFonts w:ascii="Tahoma" w:hAnsi="Tahoma" w:cs="Tahoma"/>
        </w:rPr>
        <w:t>��</w:t>
      </w:r>
      <w:r>
        <w:t>AHt</w:t>
      </w:r>
      <w:r>
        <w:rPr>
          <w:rFonts w:ascii="Tahoma" w:hAnsi="Tahoma" w:cs="Tahoma"/>
        </w:rPr>
        <w:t>�</w:t>
      </w:r>
      <w:r>
        <w:t>z</w:t>
      </w:r>
      <w:r>
        <w:rPr>
          <w:rFonts w:ascii="Tahoma" w:hAnsi="Tahoma" w:cs="Tahoma"/>
        </w:rPr>
        <w:t>���</w:t>
      </w:r>
      <w:r>
        <w:t>CV</w:t>
      </w:r>
      <w:r>
        <w:rPr>
          <w:rFonts w:ascii="Tahoma" w:hAnsi="Tahoma" w:cs="Tahoma"/>
        </w:rPr>
        <w:t>��</w:t>
      </w:r>
      <w:r>
        <w:t>CV</w:t>
      </w:r>
      <w:r>
        <w:rPr>
          <w:rFonts w:ascii="Tahoma" w:hAnsi="Tahoma" w:cs="Tahoma"/>
        </w:rPr>
        <w:t>��</w:t>
      </w:r>
      <w:r>
        <w:t>CV</w:t>
      </w:r>
      <w:r>
        <w:rPr>
          <w:rFonts w:ascii="Tahoma" w:hAnsi="Tahoma" w:cs="Tahoma"/>
        </w:rPr>
        <w:t>��</w:t>
      </w:r>
      <w:r>
        <w:t>CV</w:t>
      </w:r>
      <w:r>
        <w:rPr>
          <w:rFonts w:ascii="Tahoma" w:hAnsi="Tahoma" w:cs="Tahoma"/>
        </w:rPr>
        <w:t>��</w:t>
      </w:r>
      <w:r>
        <w:t>CV</w:t>
      </w:r>
      <w:r>
        <w:rPr>
          <w:rFonts w:ascii="Tahoma" w:hAnsi="Tahoma" w:cs="Tahoma"/>
        </w:rPr>
        <w:t>��</w:t>
      </w:r>
      <w:r>
        <w:t>CV</w:t>
      </w:r>
      <w:r>
        <w:rPr>
          <w:rFonts w:ascii="Tahoma" w:hAnsi="Tahoma" w:cs="Tahoma"/>
        </w:rPr>
        <w:t>��</w:t>
      </w:r>
      <w:r>
        <w:t>CV</w:t>
      </w:r>
      <w:r>
        <w:rPr>
          <w:rFonts w:ascii="Tahoma" w:hAnsi="Tahoma" w:cs="Tahoma"/>
        </w:rPr>
        <w:t>��</w:t>
      </w:r>
      <w:r>
        <w:t>CV</w:t>
      </w:r>
      <w:r>
        <w:rPr>
          <w:rFonts w:ascii="Tahoma" w:hAnsi="Tahoma" w:cs="Tahoma"/>
        </w:rPr>
        <w:t>��</w:t>
      </w:r>
      <w:r>
        <w:t>CV</w:t>
      </w:r>
      <w:r>
        <w:rPr>
          <w:rFonts w:ascii="Tahoma" w:hAnsi="Tahoma" w:cs="Tahoma"/>
        </w:rPr>
        <w:t>��</w:t>
      </w:r>
      <w:r>
        <w:t>CV</w:t>
      </w:r>
      <w:r>
        <w:rPr>
          <w:rFonts w:ascii="Tahoma" w:hAnsi="Tahoma" w:cs="Tahoma"/>
        </w:rPr>
        <w:t>��</w:t>
      </w:r>
      <w:r>
        <w:t>CV</w:t>
      </w:r>
      <w:r>
        <w:rPr>
          <w:rFonts w:ascii="Tahoma" w:hAnsi="Tahoma" w:cs="Tahoma"/>
        </w:rPr>
        <w:t>��</w:t>
      </w:r>
      <w:r>
        <w:t>CV</w:t>
      </w:r>
      <w:r>
        <w:rPr>
          <w:rFonts w:ascii="Tahoma" w:hAnsi="Tahoma" w:cs="Tahoma"/>
        </w:rPr>
        <w:t>��</w:t>
      </w:r>
      <w:r>
        <w:t>CV</w:t>
      </w:r>
      <w:r>
        <w:rPr>
          <w:rFonts w:ascii="Tahoma" w:hAnsi="Tahoma" w:cs="Tahoma"/>
        </w:rPr>
        <w:t>��</w:t>
      </w:r>
      <w:r>
        <w:t>CV</w:t>
      </w:r>
      <w:r>
        <w:rPr>
          <w:rFonts w:ascii="Tahoma" w:hAnsi="Tahoma" w:cs="Tahoma"/>
        </w:rPr>
        <w:t>��</w:t>
      </w:r>
      <w:r>
        <w:t>CV</w:t>
      </w:r>
      <w:r>
        <w:rPr>
          <w:rFonts w:ascii="Tahoma" w:hAnsi="Tahoma" w:cs="Tahoma"/>
        </w:rPr>
        <w:t>��</w:t>
      </w:r>
      <w:r>
        <w:t>CV</w:t>
      </w:r>
      <w:r>
        <w:rPr>
          <w:rFonts w:ascii="Tahoma" w:hAnsi="Tahoma" w:cs="Tahoma"/>
        </w:rPr>
        <w:t>��</w:t>
      </w:r>
      <w:r>
        <w:t>CV</w:t>
      </w:r>
      <w:r>
        <w:rPr>
          <w:rFonts w:ascii="Tahoma" w:hAnsi="Tahoma" w:cs="Tahoma"/>
        </w:rPr>
        <w:t>��</w:t>
      </w:r>
      <w:r>
        <w:t>CV</w:t>
      </w:r>
      <w:r>
        <w:rPr>
          <w:rFonts w:ascii="Tahoma" w:hAnsi="Tahoma" w:cs="Tahoma"/>
        </w:rPr>
        <w:t>��</w:t>
      </w:r>
      <w:r>
        <w:t>CV</w:t>
      </w:r>
      <w:r>
        <w:rPr>
          <w:rFonts w:ascii="Tahoma" w:hAnsi="Tahoma" w:cs="Tahoma"/>
        </w:rPr>
        <w:t>��</w:t>
      </w:r>
      <w:r>
        <w:t>CV</w:t>
      </w:r>
      <w:r>
        <w:rPr>
          <w:rFonts w:ascii="Tahoma" w:hAnsi="Tahoma" w:cs="Tahoma"/>
        </w:rPr>
        <w:t>��</w:t>
      </w:r>
      <w:r>
        <w:t>z</w:t>
      </w:r>
      <w:r>
        <w:rPr>
          <w:rFonts w:ascii="Tahoma" w:hAnsi="Tahoma" w:cs="Tahoma"/>
        </w:rPr>
        <w:t>���</w:t>
      </w:r>
      <w:r>
        <w:t>*1]</w:t>
      </w:r>
      <w:r>
        <w:rPr>
          <w:rFonts w:ascii="Tahoma" w:hAnsi="Tahoma" w:cs="Tahoma"/>
        </w:rPr>
        <w:t>�</w:t>
      </w:r>
      <w:r>
        <w:t>ppp</w:t>
      </w:r>
      <w:r>
        <w:rPr>
          <w:rFonts w:ascii="Tahoma" w:hAnsi="Tahoma" w:cs="Tahoma"/>
        </w:rPr>
        <w:t>����</w:t>
      </w:r>
      <w:r>
        <w:t>0Ǭ</w:t>
      </w:r>
      <w:r>
        <w:rPr>
          <w:rFonts w:ascii="Tahoma" w:hAnsi="Tahoma" w:cs="Tahoma"/>
        </w:rPr>
        <w:t>�������������������������������</w:t>
      </w:r>
      <w:r>
        <w:t>yf</w:t>
      </w:r>
      <w:r>
        <w:rPr>
          <w:rFonts w:ascii="Tahoma" w:hAnsi="Tahoma" w:cs="Tahoma"/>
        </w:rPr>
        <w:t>��</w:t>
      </w:r>
      <w:r>
        <w:t>r`</w:t>
      </w:r>
      <w:r>
        <w:rPr>
          <w:rFonts w:ascii="Tahoma" w:hAnsi="Tahoma" w:cs="Tahoma"/>
        </w:rPr>
        <w:t>��</w:t>
      </w:r>
      <w:r>
        <w:t>mY</w:t>
      </w:r>
      <w:r>
        <w:rPr>
          <w:rFonts w:ascii="Tahoma" w:hAnsi="Tahoma" w:cs="Tahoma"/>
        </w:rPr>
        <w:t>��</w:t>
      </w:r>
      <w:r>
        <w:t>mY</w:t>
      </w:r>
      <w:r>
        <w:rPr>
          <w:rFonts w:ascii="Tahoma" w:hAnsi="Tahoma" w:cs="Tahoma"/>
        </w:rPr>
        <w:t>��</w:t>
      </w:r>
      <w:r>
        <w:t>mY</w:t>
      </w:r>
      <w:r>
        <w:rPr>
          <w:rFonts w:ascii="Tahoma" w:hAnsi="Tahoma" w:cs="Tahoma"/>
        </w:rPr>
        <w:t>��</w:t>
      </w:r>
      <w:r>
        <w:t>mY</w:t>
      </w:r>
      <w:r>
        <w:rPr>
          <w:rFonts w:ascii="Tahoma" w:hAnsi="Tahoma" w:cs="Tahoma"/>
        </w:rPr>
        <w:t>��</w:t>
      </w:r>
      <w:r>
        <w:t>mY</w:t>
      </w:r>
      <w:r>
        <w:rPr>
          <w:rFonts w:ascii="Tahoma" w:hAnsi="Tahoma" w:cs="Tahoma"/>
        </w:rPr>
        <w:t>��</w:t>
      </w:r>
      <w:r>
        <w:t>mY</w:t>
      </w:r>
      <w:r>
        <w:rPr>
          <w:rFonts w:ascii="Tahoma" w:hAnsi="Tahoma" w:cs="Tahoma"/>
        </w:rPr>
        <w:t>��</w:t>
      </w:r>
      <w:r>
        <w:t>mY</w:t>
      </w:r>
      <w:r>
        <w:rPr>
          <w:rFonts w:ascii="Tahoma" w:hAnsi="Tahoma" w:cs="Tahoma"/>
        </w:rPr>
        <w:t>��</w:t>
      </w:r>
      <w:r>
        <w:t>mY</w:t>
      </w:r>
      <w:r>
        <w:rPr>
          <w:rFonts w:ascii="Tahoma" w:hAnsi="Tahoma" w:cs="Tahoma"/>
        </w:rPr>
        <w:t>�������������</w:t>
      </w:r>
      <w:r>
        <w:t>Կ</w:t>
      </w:r>
      <w:r>
        <w:rPr>
          <w:rFonts w:ascii="Tahoma" w:hAnsi="Tahoma" w:cs="Tahoma"/>
        </w:rPr>
        <w:t>������</w:t>
      </w:r>
      <w:r>
        <w:t>}T&lt;</w:t>
      </w:r>
      <w:r>
        <w:rPr>
          <w:rFonts w:ascii="Tahoma" w:hAnsi="Tahoma" w:cs="Tahoma"/>
        </w:rPr>
        <w:t>�</w:t>
      </w:r>
      <w:r>
        <w:t>ppp</w:t>
      </w:r>
      <w:r>
        <w:rPr>
          <w:rFonts w:ascii="Tahoma" w:hAnsi="Tahoma" w:cs="Tahoma"/>
        </w:rPr>
        <w:t>����</w:t>
      </w:r>
      <w:r>
        <w:t>0Ǭ</w:t>
      </w:r>
      <w:r>
        <w:rPr>
          <w:rFonts w:ascii="Tahoma" w:hAnsi="Tahoma" w:cs="Tahoma"/>
        </w:rPr>
        <w:t>��������������</w:t>
      </w:r>
      <w:r>
        <w:t>˽</w:t>
      </w:r>
      <w:r>
        <w:rPr>
          <w:rFonts w:ascii="Tahoma" w:hAnsi="Tahoma" w:cs="Tahoma"/>
        </w:rPr>
        <w:t>��</w:t>
      </w:r>
      <w:r>
        <w:t>ʼ</w:t>
      </w:r>
      <w:r>
        <w:rPr>
          <w:rFonts w:ascii="Tahoma" w:hAnsi="Tahoma" w:cs="Tahoma"/>
        </w:rPr>
        <w:t>��</w:t>
      </w:r>
      <w:r>
        <w:t>ɻ</w:t>
      </w:r>
      <w:r>
        <w:rPr>
          <w:rFonts w:ascii="Tahoma" w:hAnsi="Tahoma" w:cs="Tahoma"/>
        </w:rPr>
        <w:t>��</w:t>
      </w:r>
      <w:r>
        <w:t>Ⱥ</w:t>
      </w:r>
      <w:r>
        <w:rPr>
          <w:rFonts w:ascii="Tahoma" w:hAnsi="Tahoma" w:cs="Tahoma"/>
        </w:rPr>
        <w:t>��</w:t>
      </w:r>
      <w:r>
        <w:t>Ǹ</w:t>
      </w:r>
      <w:r>
        <w:rPr>
          <w:rFonts w:ascii="Tahoma" w:hAnsi="Tahoma" w:cs="Tahoma"/>
        </w:rPr>
        <w:t>��</w:t>
      </w:r>
      <w:r>
        <w:t>Ƿ</w:t>
      </w:r>
      <w:r>
        <w:rPr>
          <w:rFonts w:ascii="Tahoma" w:hAnsi="Tahoma" w:cs="Tahoma"/>
        </w:rPr>
        <w:t>��</w:t>
      </w:r>
      <w:r>
        <w:t>ƶ</w:t>
      </w:r>
      <w:r>
        <w:rPr>
          <w:rFonts w:ascii="Tahoma" w:hAnsi="Tahoma" w:cs="Tahoma"/>
        </w:rPr>
        <w:t>��</w:t>
      </w:r>
      <w:r>
        <w:t>Ƶ</w:t>
      </w:r>
      <w:r>
        <w:rPr>
          <w:rFonts w:ascii="Tahoma" w:hAnsi="Tahoma" w:cs="Tahoma"/>
        </w:rPr>
        <w:t>���</w:t>
      </w:r>
      <w:r>
        <w:t>ɶ</w:t>
      </w:r>
      <w:r>
        <w:rPr>
          <w:rFonts w:ascii="Tahoma" w:hAnsi="Tahoma" w:cs="Tahoma"/>
        </w:rPr>
        <w:t>�</w:t>
      </w:r>
      <w:r>
        <w:t>ĳ</w:t>
      </w:r>
      <w:r>
        <w:rPr>
          <w:rFonts w:ascii="Tahoma" w:hAnsi="Tahoma" w:cs="Tahoma"/>
        </w:rPr>
        <w:t>��</w:t>
      </w:r>
      <w:r>
        <w:t>r</w:t>
      </w:r>
      <w:r>
        <w:rPr>
          <w:rFonts w:ascii="Tahoma" w:hAnsi="Tahoma" w:cs="Tahoma"/>
        </w:rPr>
        <w:t>��</w:t>
      </w:r>
      <w:r>
        <w:t>q</w:t>
      </w:r>
      <w:r>
        <w:rPr>
          <w:rFonts w:ascii="Tahoma" w:hAnsi="Tahoma" w:cs="Tahoma"/>
        </w:rPr>
        <w:t>��</w:t>
      </w:r>
      <w:r>
        <w:t>0</w:t>
      </w:r>
      <w:r>
        <w:rPr>
          <w:rFonts w:ascii="Tahoma" w:hAnsi="Tahoma" w:cs="Tahoma"/>
        </w:rPr>
        <w:t>������������������</w:t>
      </w:r>
      <w:r>
        <w:t>Կ</w:t>
      </w:r>
      <w:r>
        <w:rPr>
          <w:rFonts w:ascii="Tahoma" w:hAnsi="Tahoma" w:cs="Tahoma"/>
        </w:rPr>
        <w:t>������</w:t>
      </w:r>
      <w:r>
        <w:t>}T&lt;</w:t>
      </w:r>
      <w:r>
        <w:rPr>
          <w:rFonts w:ascii="Tahoma" w:hAnsi="Tahoma" w:cs="Tahoma"/>
        </w:rPr>
        <w:t>�</w:t>
      </w:r>
      <w:r>
        <w:t>ppp</w:t>
      </w:r>
      <w:r>
        <w:rPr>
          <w:rFonts w:ascii="Tahoma" w:hAnsi="Tahoma" w:cs="Tahoma"/>
        </w:rPr>
        <w:t>����</w:t>
      </w:r>
      <w:r>
        <w:t>0</w:t>
      </w:r>
      <w:r>
        <w:rPr>
          <w:rFonts w:ascii="Tahoma" w:hAnsi="Tahoma" w:cs="Tahoma"/>
        </w:rPr>
        <w:t>��������������������</w:t>
      </w:r>
      <w:r>
        <w:t>;::</w:t>
      </w:r>
      <w:r>
        <w:rPr>
          <w:rFonts w:ascii="Tahoma" w:hAnsi="Tahoma" w:cs="Tahoma"/>
        </w:rPr>
        <w:t>�</w:t>
      </w:r>
      <w:r>
        <w:t>;::</w:t>
      </w:r>
      <w:r>
        <w:rPr>
          <w:rFonts w:ascii="Tahoma" w:hAnsi="Tahoma" w:cs="Tahoma"/>
        </w:rPr>
        <w:t>��������������</w:t>
      </w:r>
      <w:r>
        <w:rPr>
          <w:rFonts w:ascii="Segoe UI Historic" w:hAnsi="Segoe UI Historic" w:cs="Segoe UI Historic"/>
        </w:rPr>
        <w:t>ܰ</w:t>
      </w:r>
      <w:r>
        <w:rPr>
          <w:rFonts w:ascii="Tahoma" w:hAnsi="Tahoma" w:cs="Tahoma"/>
        </w:rPr>
        <w:t>��</w:t>
      </w:r>
      <w:r>
        <w:rPr>
          <w:rFonts w:ascii="Segoe UI Historic" w:hAnsi="Segoe UI Historic" w:cs="Segoe UI Historic"/>
        </w:rPr>
        <w:t>ܰ</w:t>
      </w:r>
      <w:r>
        <w:rPr>
          <w:rFonts w:ascii="Tahoma" w:hAnsi="Tahoma" w:cs="Tahoma"/>
        </w:rPr>
        <w:t>��</w:t>
      </w:r>
      <w:r>
        <w:rPr>
          <w:rFonts w:ascii="Segoe UI Historic" w:hAnsi="Segoe UI Historic" w:cs="Segoe UI Historic"/>
        </w:rPr>
        <w:t>ܰ</w:t>
      </w:r>
      <w:r>
        <w:rPr>
          <w:rFonts w:ascii="Tahoma" w:hAnsi="Tahoma" w:cs="Tahoma"/>
        </w:rPr>
        <w:t>��</w:t>
      </w:r>
      <w:r>
        <w:rPr>
          <w:rFonts w:ascii="Segoe UI Historic" w:hAnsi="Segoe UI Historic" w:cs="Segoe UI Historic"/>
        </w:rPr>
        <w:t>ܰ</w:t>
      </w:r>
      <w:r>
        <w:rPr>
          <w:rFonts w:ascii="Tahoma" w:hAnsi="Tahoma" w:cs="Tahoma"/>
        </w:rPr>
        <w:t>�</w:t>
      </w:r>
      <w:r>
        <w:t>g</w:t>
      </w:r>
      <w:r>
        <w:rPr>
          <w:rFonts w:ascii="Tahoma" w:hAnsi="Tahoma" w:cs="Tahoma"/>
        </w:rPr>
        <w:t>�������</w:t>
      </w:r>
      <w:r>
        <w:t>g</w:t>
      </w:r>
      <w:r>
        <w:rPr>
          <w:rFonts w:ascii="Tahoma" w:hAnsi="Tahoma" w:cs="Tahoma"/>
        </w:rPr>
        <w:t>����</w:t>
      </w:r>
      <w:r>
        <w:t>۳</w:t>
      </w:r>
      <w:r>
        <w:rPr>
          <w:rFonts w:ascii="Tahoma" w:hAnsi="Tahoma" w:cs="Tahoma"/>
        </w:rPr>
        <w:t>��</w:t>
      </w:r>
      <w:r>
        <w:t>wc</w:t>
      </w:r>
      <w:r>
        <w:rPr>
          <w:rFonts w:ascii="Tahoma" w:hAnsi="Tahoma" w:cs="Tahoma"/>
        </w:rPr>
        <w:t>������</w:t>
      </w:r>
      <w:r>
        <w:t>qa</w:t>
      </w:r>
      <w:r>
        <w:rPr>
          <w:rFonts w:ascii="Tahoma" w:hAnsi="Tahoma" w:cs="Tahoma"/>
        </w:rPr>
        <w:t>�</w:t>
      </w:r>
      <w:r>
        <w:t>;::</w:t>
      </w:r>
      <w:r>
        <w:rPr>
          <w:rFonts w:ascii="Tahoma" w:hAnsi="Tahoma" w:cs="Tahoma"/>
        </w:rPr>
        <w:t>�</w:t>
      </w:r>
      <w:r>
        <w:t>;::</w:t>
      </w:r>
      <w:r>
        <w:rPr>
          <w:rFonts w:ascii="Tahoma" w:hAnsi="Tahoma" w:cs="Tahoma"/>
        </w:rPr>
        <w:t>�����������������</w:t>
      </w:r>
      <w:r>
        <w:t>ndd</w:t>
      </w:r>
      <w:r>
        <w:rPr>
          <w:rFonts w:ascii="Tahoma" w:hAnsi="Tahoma" w:cs="Tahoma"/>
        </w:rPr>
        <w:t>�</w:t>
      </w:r>
      <w:r>
        <w:t>ppp</w:t>
      </w:r>
      <w:r>
        <w:rPr>
          <w:rFonts w:ascii="Tahoma" w:hAnsi="Tahoma" w:cs="Tahoma"/>
        </w:rPr>
        <w:t>����</w:t>
      </w:r>
      <w:r>
        <w:t>0</w:t>
      </w:r>
      <w:r>
        <w:rPr>
          <w:rFonts w:ascii="Tahoma" w:hAnsi="Tahoma" w:cs="Tahoma"/>
        </w:rPr>
        <w:t>���</w:t>
      </w:r>
      <w:r>
        <w:t>}</w:t>
      </w:r>
      <w:r>
        <w:rPr>
          <w:rFonts w:ascii="Tahoma" w:hAnsi="Tahoma" w:cs="Tahoma"/>
        </w:rPr>
        <w:t>��������</w:t>
      </w:r>
      <w:r>
        <w:t>a`^</w:t>
      </w:r>
      <w:r>
        <w:rPr>
          <w:rFonts w:ascii="Tahoma" w:hAnsi="Tahoma" w:cs="Tahoma"/>
        </w:rPr>
        <w:t>����</w:t>
      </w:r>
      <w:r>
        <w:t>g</w:t>
      </w:r>
      <w:r>
        <w:rPr>
          <w:rFonts w:ascii="Tahoma" w:hAnsi="Tahoma" w:cs="Tahoma"/>
        </w:rPr>
        <w:t>������</w:t>
      </w:r>
      <w:r>
        <w:t>}</w:t>
      </w:r>
      <w:r>
        <w:rPr>
          <w:rFonts w:ascii="Tahoma" w:hAnsi="Tahoma" w:cs="Tahoma"/>
        </w:rPr>
        <w:t>��������</w:t>
      </w:r>
      <w:r>
        <w:t>a`^</w:t>
      </w:r>
      <w:r>
        <w:rPr>
          <w:rFonts w:ascii="Tahoma" w:hAnsi="Tahoma" w:cs="Tahoma"/>
        </w:rPr>
        <w:t>����</w:t>
      </w:r>
      <w:r>
        <w:t>g</w:t>
      </w:r>
      <w:r>
        <w:rPr>
          <w:rFonts w:ascii="Tahoma" w:hAnsi="Tahoma" w:cs="Tahoma"/>
        </w:rPr>
        <w:t>���</w:t>
      </w:r>
      <w:r>
        <w:t>AHu</w:t>
      </w:r>
      <w:r>
        <w:rPr>
          <w:rFonts w:ascii="Tahoma" w:hAnsi="Tahoma" w:cs="Tahoma"/>
        </w:rPr>
        <w:t>�</w:t>
      </w:r>
      <w:r>
        <w:t>u</w:t>
      </w:r>
      <w:r>
        <w:rPr>
          <w:rFonts w:ascii="Tahoma" w:hAnsi="Tahoma" w:cs="Tahoma"/>
        </w:rPr>
        <w:t>���</w:t>
      </w:r>
      <w:r>
        <w:t>;N</w:t>
      </w:r>
      <w:r>
        <w:rPr>
          <w:rFonts w:ascii="Tahoma" w:hAnsi="Tahoma" w:cs="Tahoma"/>
        </w:rPr>
        <w:t>��</w:t>
      </w:r>
      <w:r>
        <w:t>;N</w:t>
      </w:r>
      <w:r>
        <w:rPr>
          <w:rFonts w:ascii="Tahoma" w:hAnsi="Tahoma" w:cs="Tahoma"/>
        </w:rPr>
        <w:t>��</w:t>
      </w:r>
      <w:r>
        <w:t>;N</w:t>
      </w:r>
      <w:r>
        <w:rPr>
          <w:rFonts w:ascii="Tahoma" w:hAnsi="Tahoma" w:cs="Tahoma"/>
        </w:rPr>
        <w:t>��</w:t>
      </w:r>
      <w:r>
        <w:t>;N</w:t>
      </w:r>
      <w:r>
        <w:rPr>
          <w:rFonts w:ascii="Tahoma" w:hAnsi="Tahoma" w:cs="Tahoma"/>
        </w:rPr>
        <w:t>��</w:t>
      </w:r>
      <w:r>
        <w:t>;N</w:t>
      </w:r>
      <w:r>
        <w:rPr>
          <w:rFonts w:ascii="Tahoma" w:hAnsi="Tahoma" w:cs="Tahoma"/>
        </w:rPr>
        <w:t>��</w:t>
      </w:r>
      <w:r>
        <w:t>;N</w:t>
      </w:r>
      <w:r>
        <w:rPr>
          <w:rFonts w:ascii="Tahoma" w:hAnsi="Tahoma" w:cs="Tahoma"/>
        </w:rPr>
        <w:t>��</w:t>
      </w:r>
      <w:r>
        <w:t>;N</w:t>
      </w:r>
      <w:r>
        <w:rPr>
          <w:rFonts w:ascii="Tahoma" w:hAnsi="Tahoma" w:cs="Tahoma"/>
        </w:rPr>
        <w:t>��</w:t>
      </w:r>
      <w:r>
        <w:t>;N</w:t>
      </w:r>
      <w:r>
        <w:rPr>
          <w:rFonts w:ascii="Tahoma" w:hAnsi="Tahoma" w:cs="Tahoma"/>
        </w:rPr>
        <w:t>��</w:t>
      </w:r>
      <w:r>
        <w:t>;N</w:t>
      </w:r>
      <w:r>
        <w:rPr>
          <w:rFonts w:ascii="Tahoma" w:hAnsi="Tahoma" w:cs="Tahoma"/>
        </w:rPr>
        <w:t>��</w:t>
      </w:r>
      <w:r>
        <w:t>;N</w:t>
      </w:r>
      <w:r>
        <w:rPr>
          <w:rFonts w:ascii="Tahoma" w:hAnsi="Tahoma" w:cs="Tahoma"/>
        </w:rPr>
        <w:t>��</w:t>
      </w:r>
      <w:r>
        <w:t>;N</w:t>
      </w:r>
      <w:r>
        <w:rPr>
          <w:rFonts w:ascii="Tahoma" w:hAnsi="Tahoma" w:cs="Tahoma"/>
        </w:rPr>
        <w:t>��</w:t>
      </w:r>
      <w:r>
        <w:t>;N</w:t>
      </w:r>
      <w:r>
        <w:rPr>
          <w:rFonts w:ascii="Tahoma" w:hAnsi="Tahoma" w:cs="Tahoma"/>
        </w:rPr>
        <w:t>��</w:t>
      </w:r>
      <w:r>
        <w:t>;N</w:t>
      </w:r>
      <w:r>
        <w:rPr>
          <w:rFonts w:ascii="Tahoma" w:hAnsi="Tahoma" w:cs="Tahoma"/>
        </w:rPr>
        <w:t>��</w:t>
      </w:r>
      <w:r>
        <w:t>;N</w:t>
      </w:r>
      <w:r>
        <w:rPr>
          <w:rFonts w:ascii="Tahoma" w:hAnsi="Tahoma" w:cs="Tahoma"/>
        </w:rPr>
        <w:t>��</w:t>
      </w:r>
      <w:r>
        <w:t>;N</w:t>
      </w:r>
      <w:r>
        <w:rPr>
          <w:rFonts w:ascii="Tahoma" w:hAnsi="Tahoma" w:cs="Tahoma"/>
        </w:rPr>
        <w:t>��</w:t>
      </w:r>
      <w:r>
        <w:t>;N</w:t>
      </w:r>
      <w:r>
        <w:rPr>
          <w:rFonts w:ascii="Tahoma" w:hAnsi="Tahoma" w:cs="Tahoma"/>
        </w:rPr>
        <w:t>��</w:t>
      </w:r>
      <w:r>
        <w:t>;N</w:t>
      </w:r>
      <w:r>
        <w:rPr>
          <w:rFonts w:ascii="Tahoma" w:hAnsi="Tahoma" w:cs="Tahoma"/>
        </w:rPr>
        <w:t>��</w:t>
      </w:r>
      <w:r>
        <w:t>;N</w:t>
      </w:r>
      <w:r>
        <w:rPr>
          <w:rFonts w:ascii="Tahoma" w:hAnsi="Tahoma" w:cs="Tahoma"/>
        </w:rPr>
        <w:t>��</w:t>
      </w:r>
      <w:r>
        <w:t>;N</w:t>
      </w:r>
      <w:r>
        <w:rPr>
          <w:rFonts w:ascii="Tahoma" w:hAnsi="Tahoma" w:cs="Tahoma"/>
        </w:rPr>
        <w:t>��</w:t>
      </w:r>
      <w:r>
        <w:t>;N</w:t>
      </w:r>
      <w:r>
        <w:rPr>
          <w:rFonts w:ascii="Tahoma" w:hAnsi="Tahoma" w:cs="Tahoma"/>
        </w:rPr>
        <w:t>��</w:t>
      </w:r>
      <w:r>
        <w:t>u</w:t>
      </w:r>
      <w:r>
        <w:rPr>
          <w:rFonts w:ascii="Tahoma" w:hAnsi="Tahoma" w:cs="Tahoma"/>
        </w:rPr>
        <w:t>���</w:t>
      </w:r>
      <w:r>
        <w:t>+2^</w:t>
      </w:r>
      <w:r>
        <w:rPr>
          <w:rFonts w:ascii="Tahoma" w:hAnsi="Tahoma" w:cs="Tahoma"/>
        </w:rPr>
        <w:t>�</w:t>
      </w:r>
      <w:r>
        <w:t>ppp</w:t>
      </w:r>
      <w:r>
        <w:rPr>
          <w:rFonts w:ascii="Tahoma" w:hAnsi="Tahoma" w:cs="Tahoma"/>
        </w:rPr>
        <w:t>����</w:t>
      </w:r>
      <w:r>
        <w:t>0Ȯ</w:t>
      </w:r>
      <w:r>
        <w:rPr>
          <w:rFonts w:ascii="Tahoma" w:hAnsi="Tahoma" w:cs="Tahoma"/>
        </w:rPr>
        <w:t>���</w:t>
      </w:r>
      <w:r>
        <w:t>3</w:t>
      </w:r>
      <w:r>
        <w:rPr>
          <w:rFonts w:ascii="Tahoma" w:hAnsi="Tahoma" w:cs="Tahoma"/>
        </w:rPr>
        <w:t>��������������������������������������������������������������</w:t>
      </w:r>
      <w:r>
        <w:t>mY</w:t>
      </w:r>
      <w:r>
        <w:rPr>
          <w:rFonts w:ascii="Tahoma" w:hAnsi="Tahoma" w:cs="Tahoma"/>
        </w:rPr>
        <w:t>������</w:t>
      </w:r>
      <w:r>
        <w:t>-</w:t>
      </w:r>
      <w:r>
        <w:rPr>
          <w:rFonts w:ascii="Tahoma" w:hAnsi="Tahoma" w:cs="Tahoma"/>
        </w:rPr>
        <w:t>�������������</w:t>
      </w:r>
      <w:r>
        <w:t>~U=</w:t>
      </w:r>
      <w:r>
        <w:rPr>
          <w:rFonts w:ascii="Tahoma" w:hAnsi="Tahoma" w:cs="Tahoma"/>
        </w:rPr>
        <w:t>�</w:t>
      </w:r>
      <w:r>
        <w:t>ppp</w:t>
      </w:r>
      <w:r>
        <w:rPr>
          <w:rFonts w:ascii="Tahoma" w:hAnsi="Tahoma" w:cs="Tahoma"/>
        </w:rPr>
        <w:t>����</w:t>
      </w:r>
      <w:r>
        <w:t>0Ȯ</w:t>
      </w:r>
      <w:r>
        <w:rPr>
          <w:rFonts w:ascii="Tahoma" w:hAnsi="Tahoma" w:cs="Tahoma"/>
        </w:rPr>
        <w:t>���</w:t>
      </w:r>
      <w:r>
        <w:t>3</w:t>
      </w:r>
      <w:r>
        <w:rPr>
          <w:rFonts w:ascii="Tahoma" w:hAnsi="Tahoma" w:cs="Tahoma"/>
        </w:rPr>
        <w:t>��������������</w:t>
      </w:r>
      <w:r>
        <w:t>yf</w:t>
      </w:r>
      <w:r>
        <w:rPr>
          <w:rFonts w:ascii="Tahoma" w:hAnsi="Tahoma" w:cs="Tahoma"/>
        </w:rPr>
        <w:t>��</w:t>
      </w:r>
      <w:r>
        <w:t>mY</w:t>
      </w:r>
      <w:r>
        <w:rPr>
          <w:rFonts w:ascii="Tahoma" w:hAnsi="Tahoma" w:cs="Tahoma"/>
        </w:rPr>
        <w:t>��</w:t>
      </w:r>
      <w:r>
        <w:t>mY</w:t>
      </w:r>
      <w:r>
        <w:rPr>
          <w:rFonts w:ascii="Tahoma" w:hAnsi="Tahoma" w:cs="Tahoma"/>
        </w:rPr>
        <w:t>��</w:t>
      </w:r>
      <w:r>
        <w:t>mY</w:t>
      </w:r>
      <w:r>
        <w:rPr>
          <w:rFonts w:ascii="Tahoma" w:hAnsi="Tahoma" w:cs="Tahoma"/>
        </w:rPr>
        <w:t>��</w:t>
      </w:r>
      <w:r>
        <w:t>mY</w:t>
      </w:r>
      <w:r>
        <w:rPr>
          <w:rFonts w:ascii="Tahoma" w:hAnsi="Tahoma" w:cs="Tahoma"/>
        </w:rPr>
        <w:t>��</w:t>
      </w:r>
      <w:r>
        <w:t>mY</w:t>
      </w:r>
      <w:r>
        <w:rPr>
          <w:rFonts w:ascii="Tahoma" w:hAnsi="Tahoma" w:cs="Tahoma"/>
        </w:rPr>
        <w:t>�</w:t>
      </w:r>
      <w:r>
        <w:t>ƶ</w:t>
      </w:r>
      <w:r>
        <w:rPr>
          <w:rFonts w:ascii="Tahoma" w:hAnsi="Tahoma" w:cs="Tahoma"/>
        </w:rPr>
        <w:t>�����������</w:t>
      </w:r>
      <w:r>
        <w:t>yf</w:t>
      </w:r>
      <w:r>
        <w:rPr>
          <w:rFonts w:ascii="Tahoma" w:hAnsi="Tahoma" w:cs="Tahoma"/>
        </w:rPr>
        <w:t>��</w:t>
      </w:r>
      <w:r>
        <w:t>mY</w:t>
      </w:r>
      <w:r>
        <w:rPr>
          <w:rFonts w:ascii="Tahoma" w:hAnsi="Tahoma" w:cs="Tahoma"/>
        </w:rPr>
        <w:t>��</w:t>
      </w:r>
      <w:r>
        <w:t>mY</w:t>
      </w:r>
      <w:r>
        <w:rPr>
          <w:rFonts w:ascii="Tahoma" w:hAnsi="Tahoma" w:cs="Tahoma"/>
        </w:rPr>
        <w:t>��</w:t>
      </w:r>
      <w:r>
        <w:t>mY</w:t>
      </w:r>
      <w:r>
        <w:rPr>
          <w:rFonts w:ascii="Tahoma" w:hAnsi="Tahoma" w:cs="Tahoma"/>
        </w:rPr>
        <w:t>��</w:t>
      </w:r>
      <w:r>
        <w:t>mY</w:t>
      </w:r>
      <w:r>
        <w:rPr>
          <w:rFonts w:ascii="Tahoma" w:hAnsi="Tahoma" w:cs="Tahoma"/>
        </w:rPr>
        <w:t>��</w:t>
      </w:r>
      <w:r>
        <w:t>mY</w:t>
      </w:r>
      <w:r>
        <w:rPr>
          <w:rFonts w:ascii="Tahoma" w:hAnsi="Tahoma" w:cs="Tahoma"/>
        </w:rPr>
        <w:t>�������������</w:t>
      </w:r>
      <w:r>
        <w:t>~U=</w:t>
      </w:r>
      <w:r>
        <w:rPr>
          <w:rFonts w:ascii="Tahoma" w:hAnsi="Tahoma" w:cs="Tahoma"/>
        </w:rPr>
        <w:t>�</w:t>
      </w:r>
      <w:r>
        <w:t>ppp</w:t>
      </w:r>
      <w:r>
        <w:rPr>
          <w:rFonts w:ascii="Tahoma" w:hAnsi="Tahoma" w:cs="Tahoma"/>
        </w:rPr>
        <w:t>����</w:t>
      </w:r>
      <w:r>
        <w:t>0</w:t>
      </w:r>
      <w:r>
        <w:rPr>
          <w:rFonts w:ascii="Tahoma" w:hAnsi="Tahoma" w:cs="Tahoma"/>
        </w:rPr>
        <w:t>��������������������</w:t>
      </w:r>
      <w:r>
        <w:t>rqq</w:t>
      </w:r>
      <w:r>
        <w:rPr>
          <w:rFonts w:ascii="Tahoma" w:hAnsi="Tahoma" w:cs="Tahoma"/>
        </w:rPr>
        <w:t>�</w:t>
      </w:r>
      <w:r>
        <w:t>rqq</w:t>
      </w:r>
      <w:r>
        <w:rPr>
          <w:rFonts w:ascii="Tahoma" w:hAnsi="Tahoma" w:cs="Tahoma"/>
        </w:rPr>
        <w:t>�</w:t>
      </w:r>
      <w:r>
        <w:t>rqq</w:t>
      </w:r>
      <w:r>
        <w:rPr>
          <w:rFonts w:ascii="Tahoma" w:hAnsi="Tahoma" w:cs="Tahoma"/>
        </w:rPr>
        <w:t>�</w:t>
      </w:r>
      <w:r>
        <w:t>rqq</w:t>
      </w:r>
      <w:r>
        <w:rPr>
          <w:rFonts w:ascii="Tahoma" w:hAnsi="Tahoma" w:cs="Tahoma"/>
        </w:rPr>
        <w:t>�</w:t>
      </w:r>
      <w:r>
        <w:t>rqq</w:t>
      </w:r>
      <w:r>
        <w:rPr>
          <w:rFonts w:ascii="Tahoma" w:hAnsi="Tahoma" w:cs="Tahoma"/>
        </w:rPr>
        <w:t>�</w:t>
      </w:r>
      <w:r>
        <w:t>rqq</w:t>
      </w:r>
      <w:r>
        <w:rPr>
          <w:rFonts w:ascii="Tahoma" w:hAnsi="Tahoma" w:cs="Tahoma"/>
        </w:rPr>
        <w:t>�</w:t>
      </w:r>
      <w:r>
        <w:t>rqq</w:t>
      </w:r>
      <w:r>
        <w:rPr>
          <w:rFonts w:ascii="Tahoma" w:hAnsi="Tahoma" w:cs="Tahoma"/>
        </w:rPr>
        <w:t>�</w:t>
      </w:r>
      <w:r>
        <w:t>rqq</w:t>
      </w:r>
      <w:r>
        <w:rPr>
          <w:rFonts w:ascii="Tahoma" w:hAnsi="Tahoma" w:cs="Tahoma"/>
        </w:rPr>
        <w:t>�</w:t>
      </w:r>
      <w:r>
        <w:t>rqq</w:t>
      </w:r>
      <w:r>
        <w:rPr>
          <w:rFonts w:ascii="Tahoma" w:hAnsi="Tahoma" w:cs="Tahoma"/>
        </w:rPr>
        <w:t>�</w:t>
      </w:r>
      <w:r>
        <w:t>rqq</w:t>
      </w:r>
      <w:r>
        <w:rPr>
          <w:rFonts w:ascii="Tahoma" w:hAnsi="Tahoma" w:cs="Tahoma"/>
        </w:rPr>
        <w:t>�</w:t>
      </w:r>
      <w:r>
        <w:t>rqq</w:t>
      </w:r>
      <w:r>
        <w:rPr>
          <w:rFonts w:ascii="Tahoma" w:hAnsi="Tahoma" w:cs="Tahoma"/>
        </w:rPr>
        <w:t>�</w:t>
      </w:r>
      <w:r>
        <w:t>rqq</w:t>
      </w:r>
      <w:r>
        <w:rPr>
          <w:rFonts w:ascii="Tahoma" w:hAnsi="Tahoma" w:cs="Tahoma"/>
        </w:rPr>
        <w:t>�</w:t>
      </w:r>
      <w:r>
        <w:t>rqq</w:t>
      </w:r>
      <w:r>
        <w:rPr>
          <w:rFonts w:ascii="Tahoma" w:hAnsi="Tahoma" w:cs="Tahoma"/>
        </w:rPr>
        <w:t>�</w:t>
      </w:r>
      <w:r>
        <w:t>rqq</w:t>
      </w:r>
      <w:r>
        <w:rPr>
          <w:rFonts w:ascii="Tahoma" w:hAnsi="Tahoma" w:cs="Tahoma"/>
        </w:rPr>
        <w:t>�</w:t>
      </w:r>
      <w:r>
        <w:t>rqq</w:t>
      </w:r>
      <w:r>
        <w:rPr>
          <w:rFonts w:ascii="Tahoma" w:hAnsi="Tahoma" w:cs="Tahoma"/>
        </w:rPr>
        <w:t>�</w:t>
      </w:r>
      <w:r>
        <w:t>rqq</w:t>
      </w:r>
      <w:r>
        <w:rPr>
          <w:rFonts w:ascii="Tahoma" w:hAnsi="Tahoma" w:cs="Tahoma"/>
        </w:rPr>
        <w:t>�</w:t>
      </w:r>
      <w:r>
        <w:t>rqq</w:t>
      </w:r>
      <w:r>
        <w:rPr>
          <w:rFonts w:ascii="Tahoma" w:hAnsi="Tahoma" w:cs="Tahoma"/>
        </w:rPr>
        <w:t>�</w:t>
      </w:r>
      <w:r>
        <w:t>rqq</w:t>
      </w:r>
      <w:r>
        <w:rPr>
          <w:rFonts w:ascii="Tahoma" w:hAnsi="Tahoma" w:cs="Tahoma"/>
        </w:rPr>
        <w:t>�����������������</w:t>
      </w:r>
      <w:r>
        <w:t>ndd</w:t>
      </w:r>
      <w:r>
        <w:rPr>
          <w:rFonts w:ascii="Tahoma" w:hAnsi="Tahoma" w:cs="Tahoma"/>
        </w:rPr>
        <w:t>�</w:t>
      </w:r>
      <w:r>
        <w:t>ppp</w:t>
      </w:r>
      <w:r>
        <w:rPr>
          <w:rFonts w:ascii="Tahoma" w:hAnsi="Tahoma" w:cs="Tahoma"/>
        </w:rPr>
        <w:t>����</w:t>
      </w:r>
      <w:r>
        <w:t>0</w:t>
      </w:r>
      <w:r>
        <w:rPr>
          <w:rFonts w:ascii="Tahoma" w:hAnsi="Tahoma" w:cs="Tahoma"/>
        </w:rPr>
        <w:t>������</w:t>
      </w:r>
      <w:r>
        <w:rPr>
          <w:rFonts w:ascii="Malgun Gothic" w:eastAsia="Malgun Gothic" w:hAnsi="Malgun Gothic" w:cs="Malgun Gothic" w:hint="eastAsia"/>
        </w:rPr>
        <w:t>䱬</w:t>
      </w:r>
      <w:r>
        <w:rPr>
          <w:rFonts w:ascii="Tahoma" w:hAnsi="Tahoma" w:cs="Tahoma"/>
        </w:rPr>
        <w:t>��</w:t>
      </w:r>
      <w:r>
        <w:t>ihf</w:t>
      </w:r>
      <w:r>
        <w:rPr>
          <w:rFonts w:ascii="Tahoma" w:hAnsi="Tahoma" w:cs="Tahoma"/>
        </w:rPr>
        <w:t>���</w:t>
      </w:r>
      <w:r>
        <w:t>}</w:t>
      </w:r>
      <w:r>
        <w:rPr>
          <w:rFonts w:ascii="Tahoma" w:hAnsi="Tahoma" w:cs="Tahoma"/>
        </w:rPr>
        <w:t>����</w:t>
      </w:r>
      <w:r>
        <w:t>:</w:t>
      </w:r>
      <w:r>
        <w:rPr>
          <w:rFonts w:ascii="Tahoma" w:hAnsi="Tahoma" w:cs="Tahoma"/>
        </w:rPr>
        <w:t>��������</w:t>
      </w:r>
      <w:r>
        <w:rPr>
          <w:rFonts w:ascii="Malgun Gothic" w:eastAsia="Malgun Gothic" w:hAnsi="Malgun Gothic" w:cs="Malgun Gothic" w:hint="eastAsia"/>
        </w:rPr>
        <w:t>䱬</w:t>
      </w:r>
      <w:r>
        <w:rPr>
          <w:rFonts w:ascii="Tahoma" w:hAnsi="Tahoma" w:cs="Tahoma"/>
        </w:rPr>
        <w:t>��</w:t>
      </w:r>
      <w:r>
        <w:t>ihf</w:t>
      </w:r>
      <w:r>
        <w:rPr>
          <w:rFonts w:ascii="Tahoma" w:hAnsi="Tahoma" w:cs="Tahoma"/>
        </w:rPr>
        <w:t>���</w:t>
      </w:r>
      <w:r>
        <w:t>}</w:t>
      </w:r>
      <w:r>
        <w:rPr>
          <w:rFonts w:ascii="Tahoma" w:hAnsi="Tahoma" w:cs="Tahoma"/>
        </w:rPr>
        <w:t>����</w:t>
      </w:r>
      <w:r>
        <w:t>:</w:t>
      </w:r>
      <w:r>
        <w:rPr>
          <w:rFonts w:ascii="Tahoma" w:hAnsi="Tahoma" w:cs="Tahoma"/>
        </w:rPr>
        <w:t>��</w:t>
      </w:r>
      <w:r>
        <w:t>BIv</w:t>
      </w:r>
      <w:r>
        <w:rPr>
          <w:rFonts w:ascii="Tahoma" w:hAnsi="Tahoma" w:cs="Tahoma"/>
        </w:rPr>
        <w:t>�</w:t>
      </w:r>
      <w:r>
        <w:t>m{</w:t>
      </w:r>
      <w:r>
        <w:rPr>
          <w:rFonts w:ascii="Tahoma" w:hAnsi="Tahoma" w:cs="Tahoma"/>
        </w:rPr>
        <w:t>��</w:t>
      </w:r>
      <w:r>
        <w:t>0D</w:t>
      </w:r>
      <w:r>
        <w:rPr>
          <w:rFonts w:ascii="Tahoma" w:hAnsi="Tahoma" w:cs="Tahoma"/>
        </w:rPr>
        <w:t>��</w:t>
      </w:r>
      <w:r>
        <w:t>0D</w:t>
      </w:r>
      <w:r>
        <w:rPr>
          <w:rFonts w:ascii="Tahoma" w:hAnsi="Tahoma" w:cs="Tahoma"/>
        </w:rPr>
        <w:t>��</w:t>
      </w:r>
      <w:r>
        <w:t>0D</w:t>
      </w:r>
      <w:r>
        <w:rPr>
          <w:rFonts w:ascii="Tahoma" w:hAnsi="Tahoma" w:cs="Tahoma"/>
        </w:rPr>
        <w:t>��</w:t>
      </w:r>
      <w:r>
        <w:t>0D</w:t>
      </w:r>
      <w:r>
        <w:rPr>
          <w:rFonts w:ascii="Tahoma" w:hAnsi="Tahoma" w:cs="Tahoma"/>
        </w:rPr>
        <w:t>��</w:t>
      </w:r>
      <w:r>
        <w:t>0D</w:t>
      </w:r>
      <w:r>
        <w:rPr>
          <w:rFonts w:ascii="Tahoma" w:hAnsi="Tahoma" w:cs="Tahoma"/>
        </w:rPr>
        <w:t>������������������</w:t>
      </w:r>
      <w:r>
        <w:t>0D</w:t>
      </w:r>
      <w:r>
        <w:rPr>
          <w:rFonts w:ascii="Tahoma" w:hAnsi="Tahoma" w:cs="Tahoma"/>
        </w:rPr>
        <w:t>��</w:t>
      </w:r>
      <w:r>
        <w:t>0D</w:t>
      </w:r>
      <w:r>
        <w:rPr>
          <w:rFonts w:ascii="Tahoma" w:hAnsi="Tahoma" w:cs="Tahoma"/>
        </w:rPr>
        <w:t>��</w:t>
      </w:r>
      <w:r>
        <w:t>0D</w:t>
      </w:r>
      <w:r>
        <w:rPr>
          <w:rFonts w:ascii="Tahoma" w:hAnsi="Tahoma" w:cs="Tahoma"/>
        </w:rPr>
        <w:t>������������������</w:t>
      </w:r>
      <w:r>
        <w:t>0D</w:t>
      </w:r>
      <w:r>
        <w:rPr>
          <w:rFonts w:ascii="Tahoma" w:hAnsi="Tahoma" w:cs="Tahoma"/>
        </w:rPr>
        <w:t>��</w:t>
      </w:r>
      <w:r>
        <w:t>0D</w:t>
      </w:r>
      <w:r>
        <w:rPr>
          <w:rFonts w:ascii="Tahoma" w:hAnsi="Tahoma" w:cs="Tahoma"/>
        </w:rPr>
        <w:t>��</w:t>
      </w:r>
      <w:r>
        <w:t>0D</w:t>
      </w:r>
      <w:r>
        <w:rPr>
          <w:rFonts w:ascii="Tahoma" w:hAnsi="Tahoma" w:cs="Tahoma"/>
        </w:rPr>
        <w:t>��</w:t>
      </w:r>
      <w:r>
        <w:t>0D</w:t>
      </w:r>
      <w:r>
        <w:rPr>
          <w:rFonts w:ascii="Tahoma" w:hAnsi="Tahoma" w:cs="Tahoma"/>
        </w:rPr>
        <w:t>��</w:t>
      </w:r>
      <w:r>
        <w:t>m{</w:t>
      </w:r>
      <w:r>
        <w:rPr>
          <w:rFonts w:ascii="Tahoma" w:hAnsi="Tahoma" w:cs="Tahoma"/>
        </w:rPr>
        <w:t>��</w:t>
      </w:r>
      <w:r>
        <w:t>+2^</w:t>
      </w:r>
      <w:r>
        <w:rPr>
          <w:rFonts w:ascii="Tahoma" w:hAnsi="Tahoma" w:cs="Tahoma"/>
        </w:rPr>
        <w:t>�</w:t>
      </w:r>
      <w:r>
        <w:t>ppp</w:t>
      </w:r>
      <w:r>
        <w:rPr>
          <w:rFonts w:ascii="Tahoma" w:hAnsi="Tahoma" w:cs="Tahoma"/>
        </w:rPr>
        <w:t>����</w:t>
      </w:r>
      <w:r>
        <w:t>0ɯ</w:t>
      </w:r>
      <w:r>
        <w:rPr>
          <w:rFonts w:ascii="Tahoma" w:hAnsi="Tahoma" w:cs="Tahoma"/>
        </w:rPr>
        <w:t>���</w:t>
      </w:r>
      <w:r>
        <w:t>t</w:t>
      </w:r>
      <w:r>
        <w:rPr>
          <w:rFonts w:ascii="Tahoma" w:hAnsi="Tahoma" w:cs="Tahoma"/>
        </w:rPr>
        <w:t>�������������������������</w:t>
      </w:r>
      <w:r>
        <w:rPr>
          <w:rFonts w:ascii="Calibri" w:hAnsi="Calibri" w:cs="Calibri"/>
        </w:rPr>
        <w:t>ͮ</w:t>
      </w:r>
      <w:r>
        <w:rPr>
          <w:rFonts w:ascii="Tahoma" w:hAnsi="Tahoma" w:cs="Tahoma"/>
        </w:rPr>
        <w:t>��</w:t>
      </w:r>
      <w:r>
        <w:t>˫</w:t>
      </w:r>
      <w:r>
        <w:rPr>
          <w:rFonts w:ascii="Tahoma" w:hAnsi="Tahoma" w:cs="Tahoma"/>
        </w:rPr>
        <w:t>��</w:t>
      </w:r>
      <w:r>
        <w:t>ɨ</w:t>
      </w:r>
      <w:r>
        <w:rPr>
          <w:rFonts w:ascii="Tahoma" w:hAnsi="Tahoma" w:cs="Tahoma"/>
        </w:rPr>
        <w:t>��</w:t>
      </w:r>
      <w:r>
        <w:t>Ǥ</w:t>
      </w:r>
      <w:r>
        <w:rPr>
          <w:rFonts w:ascii="Tahoma" w:hAnsi="Tahoma" w:cs="Tahoma"/>
        </w:rPr>
        <w:t>��</w:t>
      </w:r>
      <w:r>
        <w:t>ğ</w:t>
      </w:r>
      <w:r>
        <w:rPr>
          <w:rFonts w:ascii="Tahoma" w:hAnsi="Tahoma" w:cs="Tahoma"/>
        </w:rPr>
        <w:t>�������������������</w:t>
      </w:r>
      <w:r>
        <w:t>mY</w:t>
      </w:r>
      <w:r>
        <w:rPr>
          <w:rFonts w:ascii="Tahoma" w:hAnsi="Tahoma" w:cs="Tahoma"/>
        </w:rPr>
        <w:t>�</w:t>
      </w:r>
      <w:r>
        <w:t>0</w:t>
      </w:r>
      <w:r>
        <w:rPr>
          <w:rFonts w:ascii="Tahoma" w:hAnsi="Tahoma" w:cs="Tahoma"/>
        </w:rPr>
        <w:t>���</w:t>
      </w:r>
      <w:r>
        <w:t>n</w:t>
      </w:r>
      <w:r>
        <w:rPr>
          <w:rFonts w:ascii="Tahoma" w:hAnsi="Tahoma" w:cs="Tahoma"/>
        </w:rPr>
        <w:t>��</w:t>
      </w:r>
      <w:r>
        <w:t>-</w:t>
      </w:r>
      <w:r>
        <w:rPr>
          <w:rFonts w:ascii="Tahoma" w:hAnsi="Tahoma" w:cs="Tahoma"/>
        </w:rPr>
        <w:t>���������</w:t>
      </w:r>
      <w:r>
        <w:t>~V=</w:t>
      </w:r>
      <w:r>
        <w:rPr>
          <w:rFonts w:ascii="Tahoma" w:hAnsi="Tahoma" w:cs="Tahoma"/>
        </w:rPr>
        <w:t>�</w:t>
      </w:r>
      <w:r>
        <w:t>ppp</w:t>
      </w:r>
      <w:r>
        <w:rPr>
          <w:rFonts w:ascii="Tahoma" w:hAnsi="Tahoma" w:cs="Tahoma"/>
        </w:rPr>
        <w:t>����</w:t>
      </w:r>
      <w:r>
        <w:t>0ɯ</w:t>
      </w:r>
      <w:r>
        <w:rPr>
          <w:rFonts w:ascii="Tahoma" w:hAnsi="Tahoma" w:cs="Tahoma"/>
        </w:rPr>
        <w:t>���</w:t>
      </w:r>
      <w:r>
        <w:t>t</w:t>
      </w:r>
      <w:r>
        <w:rPr>
          <w:rFonts w:ascii="Tahoma" w:hAnsi="Tahoma" w:cs="Tahoma"/>
        </w:rPr>
        <w:t>����������������������������������</w:t>
      </w:r>
      <w:r>
        <w:t>mY</w:t>
      </w:r>
      <w:r>
        <w:rPr>
          <w:rFonts w:ascii="Tahoma" w:hAnsi="Tahoma" w:cs="Tahoma"/>
        </w:rPr>
        <w:t>�</w:t>
      </w:r>
      <w:r>
        <w:t>Ƿ</w:t>
      </w:r>
      <w:r>
        <w:rPr>
          <w:rFonts w:ascii="Tahoma" w:hAnsi="Tahoma" w:cs="Tahoma"/>
        </w:rPr>
        <w:t>�������������������������������</w:t>
      </w:r>
      <w:r>
        <w:t>mY</w:t>
      </w:r>
      <w:r>
        <w:rPr>
          <w:rFonts w:ascii="Tahoma" w:hAnsi="Tahoma" w:cs="Tahoma"/>
        </w:rPr>
        <w:t>�������������</w:t>
      </w:r>
      <w:r>
        <w:t>~V=</w:t>
      </w:r>
      <w:r>
        <w:rPr>
          <w:rFonts w:ascii="Tahoma" w:hAnsi="Tahoma" w:cs="Tahoma"/>
        </w:rPr>
        <w:t>�</w:t>
      </w:r>
      <w:r>
        <w:t>ppp</w:t>
      </w:r>
      <w:r>
        <w:rPr>
          <w:rFonts w:ascii="Tahoma" w:hAnsi="Tahoma" w:cs="Tahoma"/>
        </w:rPr>
        <w:t>����</w:t>
      </w:r>
      <w:r>
        <w:t>0</w:t>
      </w:r>
      <w:r>
        <w:rPr>
          <w:rFonts w:ascii="Tahoma" w:hAnsi="Tahoma" w:cs="Tahoma"/>
        </w:rPr>
        <w:t>����������������������������������������������������������������������������������������</w:t>
      </w:r>
      <w:r>
        <w:t>{zz</w:t>
      </w:r>
      <w:r>
        <w:rPr>
          <w:rFonts w:ascii="Tahoma" w:hAnsi="Tahoma" w:cs="Tahoma"/>
        </w:rPr>
        <w:t>�����������������</w:t>
      </w:r>
      <w:r>
        <w:t>ndd</w:t>
      </w:r>
      <w:r>
        <w:rPr>
          <w:rFonts w:ascii="Tahoma" w:hAnsi="Tahoma" w:cs="Tahoma"/>
        </w:rPr>
        <w:t>�</w:t>
      </w:r>
      <w:r>
        <w:t>ppp</w:t>
      </w:r>
      <w:r>
        <w:rPr>
          <w:rFonts w:ascii="Tahoma" w:hAnsi="Tahoma" w:cs="Tahoma"/>
        </w:rPr>
        <w:t>����</w:t>
      </w:r>
      <w:r>
        <w:t>0</w:t>
      </w:r>
      <w:r>
        <w:rPr>
          <w:rFonts w:ascii="Tahoma" w:hAnsi="Tahoma" w:cs="Tahoma"/>
        </w:rPr>
        <w:t>������</w:t>
      </w:r>
      <w:r>
        <w:t xml:space="preserve">        </w:t>
      </w:r>
      <w:r>
        <w:rPr>
          <w:rFonts w:ascii="Tahoma" w:hAnsi="Tahoma" w:cs="Tahoma"/>
        </w:rPr>
        <w:t>������</w:t>
      </w:r>
      <w:r>
        <w:t xml:space="preserve"> </w:t>
      </w:r>
      <w:r>
        <w:rPr>
          <w:rFonts w:ascii="Tahoma" w:hAnsi="Tahoma" w:cs="Tahoma"/>
        </w:rPr>
        <w:t>���</w:t>
      </w:r>
      <w:r>
        <w:t>)</w:t>
      </w:r>
      <w:r>
        <w:rPr>
          <w:rFonts w:ascii="Tahoma" w:hAnsi="Tahoma" w:cs="Tahoma"/>
        </w:rPr>
        <w:t>���</w:t>
      </w:r>
      <w:r>
        <w:t>-</w:t>
      </w:r>
      <w:r>
        <w:rPr>
          <w:rFonts w:ascii="Tahoma" w:hAnsi="Tahoma" w:cs="Tahoma"/>
        </w:rPr>
        <w:t>���</w:t>
      </w:r>
      <w:r>
        <w:t>8</w:t>
      </w:r>
      <w:r>
        <w:rPr>
          <w:rFonts w:ascii="Tahoma" w:hAnsi="Tahoma" w:cs="Tahoma"/>
        </w:rPr>
        <w:t>��������</w:t>
      </w:r>
      <w:r>
        <w:t>a`^</w:t>
      </w:r>
      <w:r>
        <w:rPr>
          <w:rFonts w:ascii="Tahoma" w:hAnsi="Tahoma" w:cs="Tahoma"/>
        </w:rPr>
        <w:t>����</w:t>
      </w:r>
      <w:r>
        <w:t>d</w:t>
      </w:r>
      <w:r>
        <w:rPr>
          <w:rFonts w:ascii="Tahoma" w:hAnsi="Tahoma" w:cs="Tahoma"/>
        </w:rPr>
        <w:t>���⸮������</w:t>
      </w:r>
      <w:r>
        <w:t xml:space="preserve">   </w:t>
      </w:r>
      <w:r>
        <w:rPr>
          <w:rFonts w:ascii="Tahoma" w:hAnsi="Tahoma" w:cs="Tahoma"/>
        </w:rPr>
        <w:t>������</w:t>
      </w:r>
      <w:r>
        <w:t xml:space="preserve"> </w:t>
      </w:r>
      <w:r>
        <w:rPr>
          <w:rFonts w:ascii="Tahoma" w:hAnsi="Tahoma" w:cs="Tahoma"/>
        </w:rPr>
        <w:t>���</w:t>
      </w:r>
      <w:r>
        <w:t>)</w:t>
      </w:r>
      <w:r>
        <w:rPr>
          <w:rFonts w:ascii="Tahoma" w:hAnsi="Tahoma" w:cs="Tahoma"/>
        </w:rPr>
        <w:t>���</w:t>
      </w:r>
      <w:r>
        <w:t>-</w:t>
      </w:r>
      <w:r>
        <w:rPr>
          <w:rFonts w:ascii="Tahoma" w:hAnsi="Tahoma" w:cs="Tahoma"/>
        </w:rPr>
        <w:t>���</w:t>
      </w:r>
      <w:r>
        <w:t>8</w:t>
      </w:r>
      <w:r>
        <w:rPr>
          <w:rFonts w:ascii="Tahoma" w:hAnsi="Tahoma" w:cs="Tahoma"/>
        </w:rPr>
        <w:t>��������</w:t>
      </w:r>
      <w:r>
        <w:t>a`^</w:t>
      </w:r>
      <w:r>
        <w:rPr>
          <w:rFonts w:ascii="Tahoma" w:hAnsi="Tahoma" w:cs="Tahoma"/>
        </w:rPr>
        <w:t>����</w:t>
      </w:r>
      <w:r>
        <w:t>d</w:t>
      </w:r>
      <w:r>
        <w:rPr>
          <w:rFonts w:ascii="Tahoma" w:hAnsi="Tahoma" w:cs="Tahoma"/>
        </w:rPr>
        <w:t>���⸮</w:t>
      </w:r>
      <w:r>
        <w:t>CJv</w:t>
      </w:r>
      <w:r>
        <w:rPr>
          <w:rFonts w:ascii="Tahoma" w:hAnsi="Tahoma" w:cs="Tahoma"/>
        </w:rPr>
        <w:t>�</w:t>
      </w:r>
      <w:r>
        <w:t>et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et</w:t>
      </w:r>
      <w:r>
        <w:rPr>
          <w:rFonts w:ascii="Tahoma" w:hAnsi="Tahoma" w:cs="Tahoma"/>
        </w:rPr>
        <w:t>��</w:t>
      </w:r>
      <w:r>
        <w:t>,3_</w:t>
      </w:r>
      <w:r>
        <w:rPr>
          <w:rFonts w:ascii="Tahoma" w:hAnsi="Tahoma" w:cs="Tahoma"/>
        </w:rPr>
        <w:t>�</w:t>
      </w:r>
      <w:r>
        <w:t>ppp</w:t>
      </w:r>
      <w:r>
        <w:rPr>
          <w:rFonts w:ascii="Tahoma" w:hAnsi="Tahoma" w:cs="Tahoma"/>
        </w:rPr>
        <w:t>����</w:t>
      </w:r>
      <w:r>
        <w:t>0ɯ</w:t>
      </w:r>
      <w:r>
        <w:rPr>
          <w:rFonts w:ascii="Tahoma" w:hAnsi="Tahoma" w:cs="Tahoma"/>
        </w:rPr>
        <w:t>���</w:t>
      </w:r>
      <w:r>
        <w:t>ĵ</w:t>
      </w:r>
      <w:r>
        <w:rPr>
          <w:rFonts w:ascii="Tahoma" w:hAnsi="Tahoma" w:cs="Tahoma"/>
        </w:rPr>
        <w:t>��������������������������������������������������������������</w:t>
      </w:r>
      <w:r>
        <w:t>mY</w:t>
      </w:r>
      <w:r>
        <w:rPr>
          <w:rFonts w:ascii="Tahoma" w:hAnsi="Tahoma" w:cs="Tahoma"/>
        </w:rPr>
        <w:t>�</w:t>
      </w:r>
      <w:r>
        <w:t>q</w:t>
      </w:r>
      <w:r>
        <w:rPr>
          <w:rFonts w:ascii="Tahoma" w:hAnsi="Tahoma" w:cs="Tahoma"/>
        </w:rPr>
        <w:t>���</w:t>
      </w:r>
      <w:r>
        <w:t>İ</w:t>
      </w:r>
      <w:r>
        <w:rPr>
          <w:rFonts w:ascii="Tahoma" w:hAnsi="Tahoma" w:cs="Tahoma"/>
        </w:rPr>
        <w:t>��</w:t>
      </w:r>
      <w:r>
        <w:t>n</w:t>
      </w:r>
      <w:r>
        <w:rPr>
          <w:rFonts w:ascii="Tahoma" w:hAnsi="Tahoma" w:cs="Tahoma"/>
        </w:rPr>
        <w:t>��</w:t>
      </w:r>
      <w:r>
        <w:t>-</w:t>
      </w:r>
      <w:r>
        <w:rPr>
          <w:rFonts w:ascii="Tahoma" w:hAnsi="Tahoma" w:cs="Tahoma"/>
        </w:rPr>
        <w:t>�����</w:t>
      </w:r>
      <w:r>
        <w:t>~V=</w:t>
      </w:r>
      <w:r>
        <w:rPr>
          <w:rFonts w:ascii="Tahoma" w:hAnsi="Tahoma" w:cs="Tahoma"/>
        </w:rPr>
        <w:t>�</w:t>
      </w:r>
      <w:r>
        <w:t>ppp</w:t>
      </w:r>
      <w:r>
        <w:rPr>
          <w:rFonts w:ascii="Tahoma" w:hAnsi="Tahoma" w:cs="Tahoma"/>
        </w:rPr>
        <w:t>����</w:t>
      </w:r>
      <w:r>
        <w:t>0ɯ</w:t>
      </w:r>
      <w:r>
        <w:rPr>
          <w:rFonts w:ascii="Tahoma" w:hAnsi="Tahoma" w:cs="Tahoma"/>
        </w:rPr>
        <w:t>���</w:t>
      </w:r>
      <w:r>
        <w:t>ĵ</w:t>
      </w:r>
      <w:r>
        <w:rPr>
          <w:rFonts w:ascii="Tahoma" w:hAnsi="Tahoma" w:cs="Tahoma"/>
        </w:rPr>
        <w:t>�������������</w:t>
      </w:r>
      <w:r>
        <w:rPr>
          <w:rFonts w:ascii="Calibri" w:hAnsi="Calibri" w:cs="Calibri"/>
        </w:rPr>
        <w:t>ͮ</w:t>
      </w:r>
      <w:r>
        <w:rPr>
          <w:rFonts w:ascii="Tahoma" w:hAnsi="Tahoma" w:cs="Tahoma"/>
        </w:rPr>
        <w:t>��</w:t>
      </w:r>
      <w:r>
        <w:t>ɨ</w:t>
      </w:r>
      <w:r>
        <w:rPr>
          <w:rFonts w:ascii="Tahoma" w:hAnsi="Tahoma" w:cs="Tahoma"/>
        </w:rPr>
        <w:t>��</w:t>
      </w:r>
      <w:r>
        <w:t>ğ</w:t>
      </w:r>
      <w:r>
        <w:rPr>
          <w:rFonts w:ascii="Tahoma" w:hAnsi="Tahoma" w:cs="Tahoma"/>
        </w:rPr>
        <w:t>�����������</w:t>
      </w:r>
      <w:r>
        <w:t>mY</w:t>
      </w:r>
      <w:r>
        <w:rPr>
          <w:rFonts w:ascii="Tahoma" w:hAnsi="Tahoma" w:cs="Tahoma"/>
        </w:rPr>
        <w:t>�</w:t>
      </w:r>
      <w:r>
        <w:t>Ǹ</w:t>
      </w:r>
      <w:r>
        <w:rPr>
          <w:rFonts w:ascii="Tahoma" w:hAnsi="Tahoma" w:cs="Tahoma"/>
        </w:rPr>
        <w:t>����������</w:t>
      </w:r>
      <w:r>
        <w:rPr>
          <w:rFonts w:ascii="Calibri" w:hAnsi="Calibri" w:cs="Calibri"/>
        </w:rPr>
        <w:t>ͮ</w:t>
      </w:r>
      <w:r>
        <w:rPr>
          <w:rFonts w:ascii="Tahoma" w:hAnsi="Tahoma" w:cs="Tahoma"/>
        </w:rPr>
        <w:t>��</w:t>
      </w:r>
      <w:r>
        <w:t>ɨ</w:t>
      </w:r>
      <w:r>
        <w:rPr>
          <w:rFonts w:ascii="Tahoma" w:hAnsi="Tahoma" w:cs="Tahoma"/>
        </w:rPr>
        <w:t>��</w:t>
      </w:r>
      <w:r>
        <w:t>ğ</w:t>
      </w:r>
      <w:r>
        <w:rPr>
          <w:rFonts w:ascii="Tahoma" w:hAnsi="Tahoma" w:cs="Tahoma"/>
        </w:rPr>
        <w:t>�����������</w:t>
      </w:r>
      <w:r>
        <w:t>mY</w:t>
      </w:r>
      <w:r>
        <w:rPr>
          <w:rFonts w:ascii="Tahoma" w:hAnsi="Tahoma" w:cs="Tahoma"/>
        </w:rPr>
        <w:t>������</w:t>
      </w:r>
      <w:r>
        <w:t>-</w:t>
      </w:r>
      <w:r>
        <w:rPr>
          <w:rFonts w:ascii="Tahoma" w:hAnsi="Tahoma" w:cs="Tahoma"/>
        </w:rPr>
        <w:t>�����</w:t>
      </w:r>
      <w:r>
        <w:t>~V=</w:t>
      </w:r>
      <w:r>
        <w:rPr>
          <w:rFonts w:ascii="Tahoma" w:hAnsi="Tahoma" w:cs="Tahoma"/>
        </w:rPr>
        <w:t>�</w:t>
      </w:r>
      <w:r>
        <w:t>ppp</w:t>
      </w:r>
      <w:r>
        <w:rPr>
          <w:rFonts w:ascii="Tahoma" w:hAnsi="Tahoma" w:cs="Tahoma"/>
        </w:rPr>
        <w:t>����</w:t>
      </w:r>
      <w:r>
        <w:t>0</w:t>
      </w:r>
      <w:r>
        <w:rPr>
          <w:rFonts w:ascii="Tahoma" w:hAnsi="Tahoma" w:cs="Tahoma"/>
        </w:rPr>
        <w:t>����������������������������������������������������������������������</w:t>
      </w:r>
      <w:r>
        <w:t>d</w:t>
      </w:r>
      <w:r>
        <w:rPr>
          <w:rFonts w:ascii="Tahoma" w:hAnsi="Tahoma" w:cs="Tahoma"/>
        </w:rPr>
        <w:t>���</w:t>
      </w:r>
      <w:r>
        <w:t>d</w:t>
      </w:r>
      <w:r>
        <w:rPr>
          <w:rFonts w:ascii="Tahoma" w:hAnsi="Tahoma" w:cs="Tahoma"/>
        </w:rPr>
        <w:t>���</w:t>
      </w:r>
      <w:r>
        <w:t>d</w:t>
      </w:r>
      <w:r>
        <w:rPr>
          <w:rFonts w:ascii="Tahoma" w:hAnsi="Tahoma" w:cs="Tahoma"/>
        </w:rPr>
        <w:t>���</w:t>
      </w:r>
      <w:r>
        <w:t>d</w:t>
      </w:r>
      <w:r>
        <w:rPr>
          <w:rFonts w:ascii="Tahoma" w:hAnsi="Tahoma" w:cs="Tahoma"/>
        </w:rPr>
        <w:t>�����</w:t>
      </w:r>
      <w:r>
        <w:t>{zz</w:t>
      </w:r>
      <w:r>
        <w:rPr>
          <w:rFonts w:ascii="Tahoma" w:hAnsi="Tahoma" w:cs="Tahoma"/>
        </w:rPr>
        <w:t>�����������������</w:t>
      </w:r>
      <w:r>
        <w:t>ndd</w:t>
      </w:r>
      <w:r>
        <w:rPr>
          <w:rFonts w:ascii="Tahoma" w:hAnsi="Tahoma" w:cs="Tahoma"/>
        </w:rPr>
        <w:t>�</w:t>
      </w:r>
      <w:r>
        <w:t>ppp</w:t>
      </w:r>
      <w:r>
        <w:rPr>
          <w:rFonts w:ascii="Tahoma" w:hAnsi="Tahoma" w:cs="Tahoma"/>
        </w:rPr>
        <w:t>����</w:t>
      </w:r>
      <w:r>
        <w:t>0</w:t>
      </w:r>
      <w:r>
        <w:rPr>
          <w:rFonts w:ascii="Tahoma" w:hAnsi="Tahoma" w:cs="Tahoma"/>
        </w:rPr>
        <w:t>���������</w:t>
      </w:r>
      <w:r>
        <w:t>6</w:t>
      </w:r>
      <w:r>
        <w:rPr>
          <w:rFonts w:ascii="Tahoma" w:hAnsi="Tahoma" w:cs="Tahoma"/>
        </w:rPr>
        <w:t>���</w:t>
      </w:r>
      <w:r>
        <w:t>W</w:t>
      </w:r>
      <w:r>
        <w:rPr>
          <w:rFonts w:ascii="Tahoma" w:hAnsi="Tahoma" w:cs="Tahoma"/>
        </w:rPr>
        <w:t>���</w:t>
      </w:r>
      <w:r>
        <w:t>p}}}</w:t>
      </w:r>
      <w:r>
        <w:rPr>
          <w:rFonts w:ascii="Tahoma" w:hAnsi="Tahoma" w:cs="Tahoma"/>
        </w:rPr>
        <w:t>�</w:t>
      </w:r>
      <w:r>
        <w:t>vvv</w:t>
      </w:r>
      <w:r>
        <w:rPr>
          <w:rFonts w:ascii="Tahoma" w:hAnsi="Tahoma" w:cs="Tahoma"/>
        </w:rPr>
        <w:t>����</w:t>
      </w:r>
      <w:r>
        <w:t>Ś</w:t>
      </w:r>
      <w:r>
        <w:rPr>
          <w:rFonts w:ascii="Tahoma" w:hAnsi="Tahoma" w:cs="Tahoma"/>
        </w:rPr>
        <w:t>���</w:t>
      </w:r>
      <w:r>
        <w:t>tqp</w:t>
      </w:r>
      <w:r>
        <w:rPr>
          <w:rFonts w:ascii="Tahoma" w:hAnsi="Tahoma" w:cs="Tahoma"/>
        </w:rPr>
        <w:t>�</w:t>
      </w:r>
      <w:r>
        <w:t>|zwԺ</w:t>
      </w:r>
      <w:r>
        <w:rPr>
          <w:rFonts w:ascii="Tahoma" w:hAnsi="Tahoma" w:cs="Tahoma"/>
        </w:rPr>
        <w:t>��</w:t>
      </w:r>
      <w:r>
        <w:t>E</w:t>
      </w:r>
      <w:r>
        <w:rPr>
          <w:rFonts w:ascii="Tahoma" w:hAnsi="Tahoma" w:cs="Tahoma"/>
        </w:rPr>
        <w:t>���</w:t>
      </w:r>
    </w:p>
    <w:p w14:paraId="3865B70A" w14:textId="77777777" w:rsidR="0045207C" w:rsidRDefault="0045207C" w:rsidP="007724B4">
      <w:pPr>
        <w:pStyle w:val="Heading3"/>
      </w:pPr>
      <w:r>
        <w:rPr>
          <w:rFonts w:ascii="Tahoma" w:hAnsi="Tahoma" w:cs="Tahoma"/>
        </w:rPr>
        <w:t>���������</w:t>
      </w:r>
      <w:r>
        <w:t>6</w:t>
      </w:r>
      <w:r>
        <w:rPr>
          <w:rFonts w:ascii="Tahoma" w:hAnsi="Tahoma" w:cs="Tahoma"/>
        </w:rPr>
        <w:t>���</w:t>
      </w:r>
      <w:r>
        <w:t>W</w:t>
      </w:r>
      <w:r>
        <w:rPr>
          <w:rFonts w:ascii="Tahoma" w:hAnsi="Tahoma" w:cs="Tahoma"/>
        </w:rPr>
        <w:t>���</w:t>
      </w:r>
      <w:r>
        <w:t>p}}}</w:t>
      </w:r>
      <w:r>
        <w:rPr>
          <w:rFonts w:ascii="Tahoma" w:hAnsi="Tahoma" w:cs="Tahoma"/>
        </w:rPr>
        <w:t>�</w:t>
      </w:r>
      <w:r>
        <w:t>vvv</w:t>
      </w:r>
      <w:r>
        <w:rPr>
          <w:rFonts w:ascii="Tahoma" w:hAnsi="Tahoma" w:cs="Tahoma"/>
        </w:rPr>
        <w:t>����</w:t>
      </w:r>
      <w:r>
        <w:t>Ś</w:t>
      </w:r>
      <w:r>
        <w:rPr>
          <w:rFonts w:ascii="Tahoma" w:hAnsi="Tahoma" w:cs="Tahoma"/>
        </w:rPr>
        <w:t>���</w:t>
      </w:r>
      <w:r>
        <w:t>tqp</w:t>
      </w:r>
      <w:r>
        <w:rPr>
          <w:rFonts w:ascii="Tahoma" w:hAnsi="Tahoma" w:cs="Tahoma"/>
        </w:rPr>
        <w:t>�</w:t>
      </w:r>
      <w:r>
        <w:t>|zwԺ</w:t>
      </w:r>
      <w:r>
        <w:rPr>
          <w:rFonts w:ascii="Tahoma" w:hAnsi="Tahoma" w:cs="Tahoma"/>
        </w:rPr>
        <w:t>��</w:t>
      </w:r>
      <w:r>
        <w:t>E</w:t>
      </w:r>
      <w:r>
        <w:rPr>
          <w:rFonts w:ascii="Tahoma" w:hAnsi="Tahoma" w:cs="Tahoma"/>
        </w:rPr>
        <w:t>���</w:t>
      </w:r>
    </w:p>
    <w:p w14:paraId="312BD6F2" w14:textId="77777777" w:rsidR="0045207C" w:rsidRDefault="0045207C" w:rsidP="007724B4">
      <w:pPr>
        <w:pStyle w:val="Heading3"/>
      </w:pPr>
      <w:r>
        <w:t>CJw</w:t>
      </w:r>
      <w:r>
        <w:rPr>
          <w:rFonts w:ascii="Tahoma" w:hAnsi="Tahoma" w:cs="Tahoma"/>
        </w:rPr>
        <w:t>�</w:t>
      </w:r>
      <w:r>
        <w:t>^n</w:t>
      </w:r>
      <w:r>
        <w:rPr>
          <w:rFonts w:ascii="Tahoma" w:hAnsi="Tahoma" w:cs="Tahoma"/>
        </w:rPr>
        <w:t>��������������������������������������������������������</w:t>
      </w:r>
      <w:r>
        <w:t>^n</w:t>
      </w:r>
      <w:r>
        <w:rPr>
          <w:rFonts w:ascii="Tahoma" w:hAnsi="Tahoma" w:cs="Tahoma"/>
        </w:rPr>
        <w:t>��</w:t>
      </w:r>
      <w:r>
        <w:t>,3`</w:t>
      </w:r>
      <w:r>
        <w:rPr>
          <w:rFonts w:ascii="Tahoma" w:hAnsi="Tahoma" w:cs="Tahoma"/>
        </w:rPr>
        <w:t>�</w:t>
      </w:r>
      <w:r>
        <w:t>ppp</w:t>
      </w:r>
      <w:r>
        <w:rPr>
          <w:rFonts w:ascii="Tahoma" w:hAnsi="Tahoma" w:cs="Tahoma"/>
        </w:rPr>
        <w:t>����</w:t>
      </w:r>
      <w:r>
        <w:t>0ʰ</w:t>
      </w:r>
      <w:r>
        <w:rPr>
          <w:rFonts w:ascii="Tahoma" w:hAnsi="Tahoma" w:cs="Tahoma"/>
        </w:rPr>
        <w:t>���</w:t>
      </w:r>
      <w:r>
        <w:t>ŷ</w:t>
      </w:r>
      <w:r>
        <w:rPr>
          <w:rFonts w:ascii="Tahoma" w:hAnsi="Tahoma" w:cs="Tahoma"/>
        </w:rPr>
        <w:t>�����������������</w:t>
      </w:r>
      <w:r>
        <w:t>p</w:t>
      </w:r>
      <w:r>
        <w:rPr>
          <w:rFonts w:ascii="Tahoma" w:hAnsi="Tahoma" w:cs="Tahoma"/>
        </w:rPr>
        <w:t>������</w:t>
      </w:r>
      <w:r>
        <w:rPr>
          <w:rFonts w:ascii="Calibri" w:hAnsi="Calibri" w:cs="Calibri"/>
        </w:rPr>
        <w:t>ͮ</w:t>
      </w:r>
      <w:r>
        <w:rPr>
          <w:rFonts w:ascii="Tahoma" w:hAnsi="Tahoma" w:cs="Tahoma"/>
        </w:rPr>
        <w:t>��</w:t>
      </w:r>
      <w:r>
        <w:t>˫</w:t>
      </w:r>
      <w:r>
        <w:rPr>
          <w:rFonts w:ascii="Tahoma" w:hAnsi="Tahoma" w:cs="Tahoma"/>
        </w:rPr>
        <w:t>��</w:t>
      </w:r>
      <w:r>
        <w:t>ɨ</w:t>
      </w:r>
      <w:r>
        <w:rPr>
          <w:rFonts w:ascii="Tahoma" w:hAnsi="Tahoma" w:cs="Tahoma"/>
        </w:rPr>
        <w:t>��</w:t>
      </w:r>
      <w:r>
        <w:t>Ǥ</w:t>
      </w:r>
      <w:r>
        <w:rPr>
          <w:rFonts w:ascii="Tahoma" w:hAnsi="Tahoma" w:cs="Tahoma"/>
        </w:rPr>
        <w:t>��</w:t>
      </w:r>
      <w:r>
        <w:t>ğ</w:t>
      </w:r>
      <w:r>
        <w:rPr>
          <w:rFonts w:ascii="Tahoma" w:hAnsi="Tahoma" w:cs="Tahoma"/>
        </w:rPr>
        <w:t>�������������������</w:t>
      </w:r>
      <w:r>
        <w:t>mY</w:t>
      </w:r>
      <w:r>
        <w:rPr>
          <w:rFonts w:ascii="Tahoma" w:hAnsi="Tahoma" w:cs="Tahoma"/>
        </w:rPr>
        <w:t>�</w:t>
      </w:r>
      <w:r>
        <w:t>r</w:t>
      </w:r>
      <w:r>
        <w:rPr>
          <w:rFonts w:ascii="Tahoma" w:hAnsi="Tahoma" w:cs="Tahoma"/>
        </w:rPr>
        <w:t>���</w:t>
      </w:r>
      <w:r>
        <w:t>ű</w:t>
      </w:r>
      <w:r>
        <w:rPr>
          <w:rFonts w:ascii="Tahoma" w:hAnsi="Tahoma" w:cs="Tahoma"/>
        </w:rPr>
        <w:t>��</w:t>
      </w:r>
      <w:r>
        <w:t>İ</w:t>
      </w:r>
      <w:r>
        <w:rPr>
          <w:rFonts w:ascii="Tahoma" w:hAnsi="Tahoma" w:cs="Tahoma"/>
        </w:rPr>
        <w:t>��</w:t>
      </w:r>
      <w:r>
        <w:t>n</w:t>
      </w:r>
      <w:r>
        <w:rPr>
          <w:rFonts w:ascii="Tahoma" w:hAnsi="Tahoma" w:cs="Tahoma"/>
        </w:rPr>
        <w:t>�����</w:t>
      </w:r>
      <w:r>
        <w:t>W&gt;</w:t>
      </w:r>
      <w:r>
        <w:rPr>
          <w:rFonts w:ascii="Tahoma" w:hAnsi="Tahoma" w:cs="Tahoma"/>
        </w:rPr>
        <w:t>�</w:t>
      </w:r>
      <w:r>
        <w:t>ppp</w:t>
      </w:r>
      <w:r>
        <w:rPr>
          <w:rFonts w:ascii="Tahoma" w:hAnsi="Tahoma" w:cs="Tahoma"/>
        </w:rPr>
        <w:t>����</w:t>
      </w:r>
      <w:r>
        <w:t>0ʰ</w:t>
      </w:r>
      <w:r>
        <w:rPr>
          <w:rFonts w:ascii="Tahoma" w:hAnsi="Tahoma" w:cs="Tahoma"/>
        </w:rPr>
        <w:t>���</w:t>
      </w:r>
      <w:r>
        <w:t>ŷ</w:t>
      </w:r>
      <w:r>
        <w:rPr>
          <w:rFonts w:ascii="Tahoma" w:hAnsi="Tahoma" w:cs="Tahoma"/>
        </w:rPr>
        <w:t>����������������������������������</w:t>
      </w:r>
      <w:r>
        <w:t>mY</w:t>
      </w:r>
      <w:r>
        <w:rPr>
          <w:rFonts w:ascii="Tahoma" w:hAnsi="Tahoma" w:cs="Tahoma"/>
        </w:rPr>
        <w:t>�</w:t>
      </w:r>
      <w:r>
        <w:t>Ⱥ</w:t>
      </w:r>
      <w:r>
        <w:rPr>
          <w:rFonts w:ascii="Tahoma" w:hAnsi="Tahoma" w:cs="Tahoma"/>
        </w:rPr>
        <w:t>�������������������������������</w:t>
      </w:r>
      <w:r>
        <w:t>mY</w:t>
      </w:r>
      <w:r>
        <w:rPr>
          <w:rFonts w:ascii="Tahoma" w:hAnsi="Tahoma" w:cs="Tahoma"/>
        </w:rPr>
        <w:t>�</w:t>
      </w:r>
      <w:r>
        <w:t>0</w:t>
      </w:r>
      <w:r>
        <w:rPr>
          <w:rFonts w:ascii="Tahoma" w:hAnsi="Tahoma" w:cs="Tahoma"/>
        </w:rPr>
        <w:t>���</w:t>
      </w:r>
      <w:r>
        <w:t>n</w:t>
      </w:r>
      <w:r>
        <w:rPr>
          <w:rFonts w:ascii="Tahoma" w:hAnsi="Tahoma" w:cs="Tahoma"/>
        </w:rPr>
        <w:t>�����</w:t>
      </w:r>
      <w:r>
        <w:t>W&gt;</w:t>
      </w:r>
      <w:r>
        <w:rPr>
          <w:rFonts w:ascii="Tahoma" w:hAnsi="Tahoma" w:cs="Tahoma"/>
        </w:rPr>
        <w:t>�</w:t>
      </w:r>
      <w:r>
        <w:t>ppp</w:t>
      </w:r>
      <w:r>
        <w:rPr>
          <w:rFonts w:ascii="Tahoma" w:hAnsi="Tahoma" w:cs="Tahoma"/>
        </w:rPr>
        <w:t>����</w:t>
      </w:r>
      <w:r>
        <w:t>0</w:t>
      </w:r>
      <w:r>
        <w:rPr>
          <w:rFonts w:ascii="Tahoma" w:hAnsi="Tahoma" w:cs="Tahoma"/>
        </w:rPr>
        <w:t>����������������������������������������������������������������������������������������</w:t>
      </w:r>
      <w:r>
        <w:t>{zz</w:t>
      </w:r>
      <w:r>
        <w:rPr>
          <w:rFonts w:ascii="Tahoma" w:hAnsi="Tahoma" w:cs="Tahoma"/>
        </w:rPr>
        <w:t>�����������������</w:t>
      </w:r>
      <w:r>
        <w:t>ndd</w:t>
      </w:r>
      <w:r>
        <w:rPr>
          <w:rFonts w:ascii="Tahoma" w:hAnsi="Tahoma" w:cs="Tahoma"/>
        </w:rPr>
        <w:t>�</w:t>
      </w:r>
      <w:r>
        <w:t>ppp</w:t>
      </w:r>
      <w:r>
        <w:rPr>
          <w:rFonts w:ascii="Tahoma" w:hAnsi="Tahoma" w:cs="Tahoma"/>
        </w:rPr>
        <w:t>����</w:t>
      </w:r>
      <w:r>
        <w:t>0</w:t>
      </w:r>
      <w:r>
        <w:rPr>
          <w:rFonts w:ascii="Tahoma" w:hAnsi="Tahoma" w:cs="Tahoma"/>
        </w:rPr>
        <w:t>������</w:t>
      </w:r>
      <w:r>
        <w:t>!</w:t>
      </w:r>
      <w:r>
        <w:rPr>
          <w:rFonts w:ascii="Tahoma" w:hAnsi="Tahoma" w:cs="Tahoma"/>
        </w:rPr>
        <w:t>���</w:t>
      </w:r>
      <w:r>
        <w:t>m</w:t>
      </w:r>
      <w:r>
        <w:rPr>
          <w:rFonts w:ascii="Tahoma" w:hAnsi="Tahoma" w:cs="Tahoma"/>
        </w:rPr>
        <w:t>����</w:t>
      </w:r>
      <w:r>
        <w:t>zwt</w:t>
      </w:r>
      <w:r>
        <w:rPr>
          <w:rFonts w:ascii="Tahoma" w:hAnsi="Tahoma" w:cs="Tahoma"/>
        </w:rPr>
        <w:t>�</w:t>
      </w:r>
      <w:r>
        <w:t>tnk</w:t>
      </w:r>
      <w:r>
        <w:rPr>
          <w:rFonts w:ascii="Tahoma" w:hAnsi="Tahoma" w:cs="Tahoma"/>
        </w:rPr>
        <w:t>�</w:t>
      </w:r>
      <w:r>
        <w:t>tnk</w:t>
      </w:r>
      <w:r>
        <w:rPr>
          <w:rFonts w:ascii="Tahoma" w:hAnsi="Tahoma" w:cs="Tahoma"/>
        </w:rPr>
        <w:t>�</w:t>
      </w:r>
      <w:r>
        <w:t>qkj</w:t>
      </w:r>
      <w:r>
        <w:rPr>
          <w:rFonts w:ascii="Tahoma" w:hAnsi="Tahoma" w:cs="Tahoma"/>
        </w:rPr>
        <w:t>��</w:t>
      </w:r>
      <w:r>
        <w:t>|</w:t>
      </w:r>
      <w:r>
        <w:rPr>
          <w:rFonts w:ascii="Tahoma" w:hAnsi="Tahoma" w:cs="Tahoma"/>
        </w:rPr>
        <w:t>�����</w:t>
      </w:r>
      <w:r>
        <w:t>a`^</w:t>
      </w:r>
      <w:r>
        <w:rPr>
          <w:rFonts w:ascii="Tahoma" w:hAnsi="Tahoma" w:cs="Tahoma"/>
        </w:rPr>
        <w:t>�</w:t>
      </w:r>
      <w:r>
        <w:t>ccc</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m</w:t>
      </w:r>
      <w:r>
        <w:rPr>
          <w:rFonts w:ascii="Tahoma" w:hAnsi="Tahoma" w:cs="Tahoma"/>
        </w:rPr>
        <w:t>����</w:t>
      </w:r>
      <w:r>
        <w:t>zwt</w:t>
      </w:r>
      <w:r>
        <w:rPr>
          <w:rFonts w:ascii="Tahoma" w:hAnsi="Tahoma" w:cs="Tahoma"/>
        </w:rPr>
        <w:t>�</w:t>
      </w:r>
      <w:r>
        <w:t>tnk</w:t>
      </w:r>
      <w:r>
        <w:rPr>
          <w:rFonts w:ascii="Tahoma" w:hAnsi="Tahoma" w:cs="Tahoma"/>
        </w:rPr>
        <w:t>�</w:t>
      </w:r>
      <w:r>
        <w:t>tnk</w:t>
      </w:r>
      <w:r>
        <w:rPr>
          <w:rFonts w:ascii="Tahoma" w:hAnsi="Tahoma" w:cs="Tahoma"/>
        </w:rPr>
        <w:t>�</w:t>
      </w:r>
      <w:r>
        <w:t>qkj</w:t>
      </w:r>
      <w:r>
        <w:rPr>
          <w:rFonts w:ascii="Tahoma" w:hAnsi="Tahoma" w:cs="Tahoma"/>
        </w:rPr>
        <w:t>��</w:t>
      </w:r>
      <w:r>
        <w:t>|</w:t>
      </w:r>
      <w:r>
        <w:rPr>
          <w:rFonts w:ascii="Tahoma" w:hAnsi="Tahoma" w:cs="Tahoma"/>
        </w:rPr>
        <w:t>�����</w:t>
      </w:r>
      <w:r>
        <w:t>a`^</w:t>
      </w:r>
      <w:r>
        <w:rPr>
          <w:rFonts w:ascii="Tahoma" w:hAnsi="Tahoma" w:cs="Tahoma"/>
        </w:rPr>
        <w:t>�</w:t>
      </w:r>
      <w:r>
        <w:t>ccc</w:t>
      </w:r>
      <w:r>
        <w:rPr>
          <w:rFonts w:ascii="Tahoma" w:hAnsi="Tahoma" w:cs="Tahoma"/>
        </w:rPr>
        <w:t>����</w:t>
      </w:r>
      <w:r>
        <w:t>\</w:t>
      </w:r>
      <w:r>
        <w:rPr>
          <w:rFonts w:ascii="Tahoma" w:hAnsi="Tahoma" w:cs="Tahoma"/>
        </w:rPr>
        <w:t>���</w:t>
      </w:r>
      <w:r>
        <w:t>!</w:t>
      </w:r>
      <w:r>
        <w:rPr>
          <w:rFonts w:ascii="Tahoma" w:hAnsi="Tahoma" w:cs="Tahoma"/>
        </w:rPr>
        <w:t>���</w:t>
      </w:r>
      <w:r>
        <w:t>DKx</w:t>
      </w:r>
      <w:r>
        <w:rPr>
          <w:rFonts w:ascii="Tahoma" w:hAnsi="Tahoma" w:cs="Tahoma"/>
        </w:rPr>
        <w:t>�</w:t>
      </w:r>
      <w:r>
        <w:t>[l</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w:t>
      </w:r>
      <w:r>
        <w:rPr>
          <w:rFonts w:ascii="Tahoma" w:hAnsi="Tahoma" w:cs="Tahoma"/>
        </w:rPr>
        <w:t>��</w:t>
      </w:r>
      <w:r>
        <w:t>-4`</w:t>
      </w:r>
      <w:r>
        <w:rPr>
          <w:rFonts w:ascii="Tahoma" w:hAnsi="Tahoma" w:cs="Tahoma"/>
        </w:rPr>
        <w:t>�</w:t>
      </w:r>
      <w:r>
        <w:t>ppp</w:t>
      </w:r>
      <w:r>
        <w:rPr>
          <w:rFonts w:ascii="Tahoma" w:hAnsi="Tahoma" w:cs="Tahoma"/>
        </w:rPr>
        <w:t>����</w:t>
      </w:r>
      <w:r>
        <w:t>0ʱ</w:t>
      </w:r>
      <w:r>
        <w:rPr>
          <w:rFonts w:ascii="Tahoma" w:hAnsi="Tahoma" w:cs="Tahoma"/>
        </w:rPr>
        <w:t>���</w:t>
      </w:r>
      <w:r>
        <w:t>Ƹ</w:t>
      </w:r>
      <w:r>
        <w:rPr>
          <w:rFonts w:ascii="Tahoma" w:hAnsi="Tahoma" w:cs="Tahoma"/>
        </w:rPr>
        <w:t>�����������������</w:t>
      </w:r>
      <w:r>
        <w:t>Ų</w:t>
      </w:r>
      <w:r>
        <w:rPr>
          <w:rFonts w:ascii="Tahoma" w:hAnsi="Tahoma" w:cs="Tahoma"/>
        </w:rPr>
        <w:t>�������������������������������������������</w:t>
      </w:r>
      <w:r>
        <w:t>mY</w:t>
      </w:r>
      <w:r>
        <w:rPr>
          <w:rFonts w:ascii="Tahoma" w:hAnsi="Tahoma" w:cs="Tahoma"/>
        </w:rPr>
        <w:t>�</w:t>
      </w:r>
      <w:r>
        <w:t>ĳ</w:t>
      </w:r>
      <w:r>
        <w:rPr>
          <w:rFonts w:ascii="Tahoma" w:hAnsi="Tahoma" w:cs="Tahoma"/>
        </w:rPr>
        <w:t>���</w:t>
      </w:r>
      <w:r>
        <w:t>Ƴ</w:t>
      </w:r>
      <w:r>
        <w:rPr>
          <w:rFonts w:ascii="Tahoma" w:hAnsi="Tahoma" w:cs="Tahoma"/>
        </w:rPr>
        <w:t>��</w:t>
      </w:r>
      <w:r>
        <w:t>ű</w:t>
      </w:r>
      <w:r>
        <w:rPr>
          <w:rFonts w:ascii="Tahoma" w:hAnsi="Tahoma" w:cs="Tahoma"/>
        </w:rPr>
        <w:t>��</w:t>
      </w:r>
      <w:r>
        <w:t>İ</w:t>
      </w:r>
      <w:r>
        <w:rPr>
          <w:rFonts w:ascii="Tahoma" w:hAnsi="Tahoma" w:cs="Tahoma"/>
        </w:rPr>
        <w:t>�����</w:t>
      </w:r>
      <w:r>
        <w:t>W&gt;</w:t>
      </w:r>
      <w:r>
        <w:rPr>
          <w:rFonts w:ascii="Tahoma" w:hAnsi="Tahoma" w:cs="Tahoma"/>
        </w:rPr>
        <w:t>�</w:t>
      </w:r>
      <w:r>
        <w:t>ppp</w:t>
      </w:r>
      <w:r>
        <w:rPr>
          <w:rFonts w:ascii="Tahoma" w:hAnsi="Tahoma" w:cs="Tahoma"/>
        </w:rPr>
        <w:t>����</w:t>
      </w:r>
      <w:r>
        <w:t>0ʱ</w:t>
      </w:r>
      <w:r>
        <w:rPr>
          <w:rFonts w:ascii="Tahoma" w:hAnsi="Tahoma" w:cs="Tahoma"/>
        </w:rPr>
        <w:t>���</w:t>
      </w:r>
      <w:r>
        <w:t>Ƹ</w:t>
      </w:r>
      <w:r>
        <w:rPr>
          <w:rFonts w:ascii="Tahoma" w:hAnsi="Tahoma" w:cs="Tahoma"/>
        </w:rPr>
        <w:t>�����</w:t>
      </w:r>
      <w:r>
        <w:t>o</w:t>
      </w:r>
      <w:r>
        <w:rPr>
          <w:rFonts w:ascii="Tahoma" w:hAnsi="Tahoma" w:cs="Tahoma"/>
        </w:rPr>
        <w:t>������</w:t>
      </w:r>
      <w:r>
        <w:rPr>
          <w:rFonts w:ascii="Calibri" w:hAnsi="Calibri" w:cs="Calibri"/>
        </w:rPr>
        <w:t>ͮ</w:t>
      </w:r>
      <w:r>
        <w:rPr>
          <w:rFonts w:ascii="Tahoma" w:hAnsi="Tahoma" w:cs="Tahoma"/>
        </w:rPr>
        <w:t>��</w:t>
      </w:r>
      <w:r>
        <w:t>ɨ</w:t>
      </w:r>
      <w:r>
        <w:rPr>
          <w:rFonts w:ascii="Tahoma" w:hAnsi="Tahoma" w:cs="Tahoma"/>
        </w:rPr>
        <w:t>��</w:t>
      </w:r>
      <w:r>
        <w:t>ğ</w:t>
      </w:r>
      <w:r>
        <w:rPr>
          <w:rFonts w:ascii="Tahoma" w:hAnsi="Tahoma" w:cs="Tahoma"/>
        </w:rPr>
        <w:t>�����������</w:t>
      </w:r>
      <w:r>
        <w:t>mY</w:t>
      </w:r>
      <w:r>
        <w:rPr>
          <w:rFonts w:ascii="Tahoma" w:hAnsi="Tahoma" w:cs="Tahoma"/>
        </w:rPr>
        <w:t>�</w:t>
      </w:r>
      <w:r>
        <w:t>ɻ</w:t>
      </w:r>
      <w:r>
        <w:rPr>
          <w:rFonts w:ascii="Tahoma" w:hAnsi="Tahoma" w:cs="Tahoma"/>
        </w:rPr>
        <w:t>��</w:t>
      </w:r>
      <w:r>
        <w:t>o</w:t>
      </w:r>
      <w:r>
        <w:rPr>
          <w:rFonts w:ascii="Tahoma" w:hAnsi="Tahoma" w:cs="Tahoma"/>
        </w:rPr>
        <w:t>������</w:t>
      </w:r>
      <w:r>
        <w:rPr>
          <w:rFonts w:ascii="Calibri" w:hAnsi="Calibri" w:cs="Calibri"/>
        </w:rPr>
        <w:t>ͮ</w:t>
      </w:r>
      <w:r>
        <w:rPr>
          <w:rFonts w:ascii="Tahoma" w:hAnsi="Tahoma" w:cs="Tahoma"/>
        </w:rPr>
        <w:t>��</w:t>
      </w:r>
      <w:r>
        <w:t>ɨ</w:t>
      </w:r>
      <w:r>
        <w:rPr>
          <w:rFonts w:ascii="Tahoma" w:hAnsi="Tahoma" w:cs="Tahoma"/>
        </w:rPr>
        <w:t>��</w:t>
      </w:r>
      <w:r>
        <w:t>ğ</w:t>
      </w:r>
      <w:r>
        <w:rPr>
          <w:rFonts w:ascii="Tahoma" w:hAnsi="Tahoma" w:cs="Tahoma"/>
        </w:rPr>
        <w:t>�����������</w:t>
      </w:r>
      <w:r>
        <w:t>mY</w:t>
      </w:r>
      <w:r>
        <w:rPr>
          <w:rFonts w:ascii="Tahoma" w:hAnsi="Tahoma" w:cs="Tahoma"/>
        </w:rPr>
        <w:t>�</w:t>
      </w:r>
      <w:r>
        <w:t>q</w:t>
      </w:r>
      <w:r>
        <w:rPr>
          <w:rFonts w:ascii="Tahoma" w:hAnsi="Tahoma" w:cs="Tahoma"/>
        </w:rPr>
        <w:t>���</w:t>
      </w:r>
      <w:r>
        <w:t>İ</w:t>
      </w:r>
      <w:r>
        <w:rPr>
          <w:rFonts w:ascii="Tahoma" w:hAnsi="Tahoma" w:cs="Tahoma"/>
        </w:rPr>
        <w:t>�����</w:t>
      </w:r>
      <w:r>
        <w:t>W&gt;</w:t>
      </w:r>
      <w:r>
        <w:rPr>
          <w:rFonts w:ascii="Tahoma" w:hAnsi="Tahoma" w:cs="Tahoma"/>
        </w:rPr>
        <w:t>�</w:t>
      </w:r>
      <w:r>
        <w:t>ppp</w:t>
      </w:r>
      <w:r>
        <w:rPr>
          <w:rFonts w:ascii="Tahoma" w:hAnsi="Tahoma" w:cs="Tahoma"/>
        </w:rPr>
        <w:t>����</w:t>
      </w:r>
      <w:r>
        <w:t>0</w:t>
      </w:r>
      <w:r>
        <w:rPr>
          <w:rFonts w:ascii="Tahoma" w:hAnsi="Tahoma" w:cs="Tahoma"/>
        </w:rPr>
        <w:t>������������������������������������������������������������������������������������������������������������</w:t>
      </w:r>
      <w:r>
        <w:t>ndd</w:t>
      </w:r>
      <w:r>
        <w:rPr>
          <w:rFonts w:ascii="Tahoma" w:hAnsi="Tahoma" w:cs="Tahoma"/>
        </w:rPr>
        <w:t>�</w:t>
      </w:r>
      <w:r>
        <w:t>ppp</w:t>
      </w:r>
      <w:r>
        <w:rPr>
          <w:rFonts w:ascii="Tahoma" w:hAnsi="Tahoma" w:cs="Tahoma"/>
        </w:rPr>
        <w:t>����</w:t>
      </w:r>
      <w:r>
        <w:t>0</w:t>
      </w:r>
      <w:r>
        <w:rPr>
          <w:rFonts w:ascii="Tahoma" w:hAnsi="Tahoma" w:cs="Tahoma"/>
        </w:rPr>
        <w:t>������</w:t>
      </w:r>
      <w:r>
        <w:t>!</w:t>
      </w:r>
      <w:r>
        <w:rPr>
          <w:rFonts w:ascii="Tahoma" w:hAnsi="Tahoma" w:cs="Tahoma"/>
        </w:rPr>
        <w:t>������</w:t>
      </w:r>
      <w:r>
        <w:t>|</w:t>
      </w:r>
      <w:r>
        <w:rPr>
          <w:rFonts w:ascii="Malgun Gothic" w:eastAsia="Malgun Gothic" w:hAnsi="Malgun Gothic" w:cs="Malgun Gothic" w:hint="eastAsia"/>
        </w:rPr>
        <w:t>또</w:t>
      </w:r>
      <w:r>
        <w:rPr>
          <w:rFonts w:ascii="Tahoma" w:hAnsi="Tahoma" w:cs="Tahoma"/>
        </w:rPr>
        <w:t>�����</w:t>
      </w:r>
      <w:r>
        <w:t>z</w:t>
      </w:r>
      <w:r>
        <w:rPr>
          <w:rFonts w:ascii="Tahoma" w:hAnsi="Tahoma" w:cs="Tahoma"/>
        </w:rPr>
        <w:t>���</w:t>
      </w:r>
      <w:r>
        <w:t>H</w:t>
      </w:r>
      <w:r>
        <w:rPr>
          <w:rFonts w:ascii="Tahoma" w:hAnsi="Tahoma" w:cs="Tahoma"/>
        </w:rPr>
        <w:t>������</w:t>
      </w:r>
      <w:r>
        <w:t>H</w:t>
      </w:r>
      <w:r>
        <w:rPr>
          <w:rFonts w:ascii="Tahoma" w:hAnsi="Tahoma" w:cs="Tahoma"/>
        </w:rPr>
        <w:t>���</w:t>
      </w:r>
      <w:r>
        <w:t>m</w:t>
      </w:r>
      <w:r>
        <w:rPr>
          <w:rFonts w:ascii="Tahoma" w:hAnsi="Tahoma" w:cs="Tahoma"/>
        </w:rPr>
        <w:t>����</w:t>
      </w:r>
      <w:r>
        <w:t>zts</w:t>
      </w:r>
      <w:r>
        <w:rPr>
          <w:rFonts w:ascii="Tahoma" w:hAnsi="Tahoma" w:cs="Tahoma"/>
        </w:rPr>
        <w:t>�</w:t>
      </w:r>
      <w:r>
        <w:t>ljh</w:t>
      </w:r>
      <w:r>
        <w:rPr>
          <w:rFonts w:ascii="Tahoma" w:hAnsi="Tahoma" w:cs="Tahoma"/>
        </w:rPr>
        <w:t>�</w:t>
      </w:r>
      <w:r>
        <w:t>iii</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Malgun Gothic" w:eastAsia="Malgun Gothic" w:hAnsi="Malgun Gothic" w:cs="Malgun Gothic" w:hint="eastAsia"/>
        </w:rPr>
        <w:t>또</w:t>
      </w:r>
      <w:r>
        <w:rPr>
          <w:rFonts w:ascii="Tahoma" w:hAnsi="Tahoma" w:cs="Tahoma"/>
        </w:rPr>
        <w:t>�����</w:t>
      </w:r>
      <w:r>
        <w:t>z</w:t>
      </w:r>
      <w:r>
        <w:rPr>
          <w:rFonts w:ascii="Tahoma" w:hAnsi="Tahoma" w:cs="Tahoma"/>
        </w:rPr>
        <w:t>���</w:t>
      </w:r>
      <w:r>
        <w:t>H</w:t>
      </w:r>
      <w:r>
        <w:rPr>
          <w:rFonts w:ascii="Tahoma" w:hAnsi="Tahoma" w:cs="Tahoma"/>
        </w:rPr>
        <w:t>������</w:t>
      </w:r>
      <w:r>
        <w:t>H</w:t>
      </w:r>
      <w:r>
        <w:rPr>
          <w:rFonts w:ascii="Tahoma" w:hAnsi="Tahoma" w:cs="Tahoma"/>
        </w:rPr>
        <w:t>���</w:t>
      </w:r>
      <w:r>
        <w:t>m</w:t>
      </w:r>
      <w:r>
        <w:rPr>
          <w:rFonts w:ascii="Tahoma" w:hAnsi="Tahoma" w:cs="Tahoma"/>
        </w:rPr>
        <w:t>����</w:t>
      </w:r>
      <w:r>
        <w:t>zts</w:t>
      </w:r>
      <w:r>
        <w:rPr>
          <w:rFonts w:ascii="Tahoma" w:hAnsi="Tahoma" w:cs="Tahoma"/>
        </w:rPr>
        <w:t>�</w:t>
      </w:r>
      <w:r>
        <w:t>ljh</w:t>
      </w:r>
      <w:r>
        <w:rPr>
          <w:rFonts w:ascii="Tahoma" w:hAnsi="Tahoma" w:cs="Tahoma"/>
        </w:rPr>
        <w:t>�</w:t>
      </w:r>
      <w:r>
        <w:t>iii</w:t>
      </w:r>
      <w:r>
        <w:rPr>
          <w:rFonts w:ascii="Tahoma" w:hAnsi="Tahoma" w:cs="Tahoma"/>
        </w:rPr>
        <w:t>����</w:t>
      </w:r>
      <w:r>
        <w:t>\</w:t>
      </w:r>
      <w:r>
        <w:rPr>
          <w:rFonts w:ascii="Tahoma" w:hAnsi="Tahoma" w:cs="Tahoma"/>
        </w:rPr>
        <w:t>���</w:t>
      </w:r>
      <w:r>
        <w:t>!</w:t>
      </w:r>
      <w:r>
        <w:rPr>
          <w:rFonts w:ascii="Tahoma" w:hAnsi="Tahoma" w:cs="Tahoma"/>
        </w:rPr>
        <w:t>���</w:t>
      </w:r>
      <w:r>
        <w:t>ELx</w:t>
      </w:r>
      <w:r>
        <w:rPr>
          <w:rFonts w:ascii="Tahoma" w:hAnsi="Tahoma" w:cs="Tahoma"/>
        </w:rPr>
        <w:t>�����</w:t>
      </w:r>
      <w:r>
        <w:t>I\</w:t>
      </w:r>
      <w:r>
        <w:rPr>
          <w:rFonts w:ascii="Tahoma" w:hAnsi="Tahoma" w:cs="Tahoma"/>
        </w:rPr>
        <w:t>��</w:t>
      </w:r>
      <w:r>
        <w:t>J\</w:t>
      </w:r>
      <w:r>
        <w:rPr>
          <w:rFonts w:ascii="Tahoma" w:hAnsi="Tahoma" w:cs="Tahoma"/>
        </w:rPr>
        <w:t>��</w:t>
      </w:r>
      <w:r>
        <w:t>K]</w:t>
      </w:r>
      <w:r>
        <w:rPr>
          <w:rFonts w:ascii="Tahoma" w:hAnsi="Tahoma" w:cs="Tahoma"/>
        </w:rPr>
        <w:t>��</w:t>
      </w:r>
      <w:r>
        <w:t>L_</w:t>
      </w:r>
      <w:r>
        <w:rPr>
          <w:rFonts w:ascii="Tahoma" w:hAnsi="Tahoma" w:cs="Tahoma"/>
        </w:rPr>
        <w:t>��</w:t>
      </w:r>
      <w:r>
        <w:t>M`</w:t>
      </w:r>
      <w:r>
        <w:rPr>
          <w:rFonts w:ascii="Tahoma" w:hAnsi="Tahoma" w:cs="Tahoma"/>
        </w:rPr>
        <w:t>��</w:t>
      </w:r>
      <w:r>
        <w:t>Na</w:t>
      </w:r>
      <w:r>
        <w:rPr>
          <w:rFonts w:ascii="Tahoma" w:hAnsi="Tahoma" w:cs="Tahoma"/>
        </w:rPr>
        <w:t>��</w:t>
      </w:r>
      <w:r>
        <w:t>Ob</w:t>
      </w:r>
      <w:r>
        <w:rPr>
          <w:rFonts w:ascii="Tahoma" w:hAnsi="Tahoma" w:cs="Tahoma"/>
        </w:rPr>
        <w:t>��</w:t>
      </w:r>
      <w:r>
        <w:t>Qc</w:t>
      </w:r>
      <w:r>
        <w:rPr>
          <w:rFonts w:ascii="Tahoma" w:hAnsi="Tahoma" w:cs="Tahoma"/>
        </w:rPr>
        <w:t>��</w:t>
      </w:r>
      <w:r>
        <w:t>Qd</w:t>
      </w:r>
      <w:r>
        <w:rPr>
          <w:rFonts w:ascii="Tahoma" w:hAnsi="Tahoma" w:cs="Tahoma"/>
        </w:rPr>
        <w:t>��������������</w:t>
      </w:r>
      <w:r>
        <w:t>Qd</w:t>
      </w:r>
      <w:r>
        <w:rPr>
          <w:rFonts w:ascii="Tahoma" w:hAnsi="Tahoma" w:cs="Tahoma"/>
        </w:rPr>
        <w:t>��</w:t>
      </w:r>
      <w:r>
        <w:t>Qd</w:t>
      </w:r>
      <w:r>
        <w:rPr>
          <w:rFonts w:ascii="Tahoma" w:hAnsi="Tahoma" w:cs="Tahoma"/>
        </w:rPr>
        <w:t>��</w:t>
      </w:r>
      <w:r>
        <w:t>Pb</w:t>
      </w:r>
      <w:r>
        <w:rPr>
          <w:rFonts w:ascii="Tahoma" w:hAnsi="Tahoma" w:cs="Tahoma"/>
        </w:rPr>
        <w:t>��</w:t>
      </w:r>
      <w:r>
        <w:t>Na</w:t>
      </w:r>
      <w:r>
        <w:rPr>
          <w:rFonts w:ascii="Tahoma" w:hAnsi="Tahoma" w:cs="Tahoma"/>
        </w:rPr>
        <w:t>��</w:t>
      </w:r>
      <w:r>
        <w:t>N`</w:t>
      </w:r>
      <w:r>
        <w:rPr>
          <w:rFonts w:ascii="Tahoma" w:hAnsi="Tahoma" w:cs="Tahoma"/>
        </w:rPr>
        <w:t>��</w:t>
      </w:r>
      <w:r>
        <w:t>L_</w:t>
      </w:r>
      <w:r>
        <w:rPr>
          <w:rFonts w:ascii="Tahoma" w:hAnsi="Tahoma" w:cs="Tahoma"/>
        </w:rPr>
        <w:t>��</w:t>
      </w:r>
      <w:r>
        <w:t>K]</w:t>
      </w:r>
      <w:r>
        <w:rPr>
          <w:rFonts w:ascii="Tahoma" w:hAnsi="Tahoma" w:cs="Tahoma"/>
        </w:rPr>
        <w:t>��</w:t>
      </w:r>
      <w:r>
        <w:t>J\</w:t>
      </w:r>
      <w:r>
        <w:rPr>
          <w:rFonts w:ascii="Tahoma" w:hAnsi="Tahoma" w:cs="Tahoma"/>
        </w:rPr>
        <w:t>������</w:t>
      </w:r>
      <w:r>
        <w:t>.5a</w:t>
      </w:r>
      <w:r>
        <w:rPr>
          <w:rFonts w:ascii="Tahoma" w:hAnsi="Tahoma" w:cs="Tahoma"/>
        </w:rPr>
        <w:t>�</w:t>
      </w:r>
      <w:r>
        <w:t>ppp</w:t>
      </w:r>
      <w:r>
        <w:rPr>
          <w:rFonts w:ascii="Tahoma" w:hAnsi="Tahoma" w:cs="Tahoma"/>
        </w:rPr>
        <w:t>����</w:t>
      </w:r>
      <w:r>
        <w:t>0ʲ</w:t>
      </w:r>
      <w:r>
        <w:rPr>
          <w:rFonts w:ascii="Tahoma" w:hAnsi="Tahoma" w:cs="Tahoma"/>
        </w:rPr>
        <w:t>���</w:t>
      </w:r>
      <w:r>
        <w:t>Ǻ</w:t>
      </w:r>
      <w:r>
        <w:rPr>
          <w:rFonts w:ascii="Tahoma" w:hAnsi="Tahoma" w:cs="Tahoma"/>
        </w:rPr>
        <w:t>�����������������</w:t>
      </w:r>
      <w:r>
        <w:t>Ƴ</w:t>
      </w:r>
      <w:r>
        <w:rPr>
          <w:rFonts w:ascii="Tahoma" w:hAnsi="Tahoma" w:cs="Tahoma"/>
        </w:rPr>
        <w:t>������</w:t>
      </w:r>
      <w:r>
        <w:rPr>
          <w:rFonts w:ascii="Calibri" w:hAnsi="Calibri" w:cs="Calibri"/>
        </w:rPr>
        <w:t>ͮ</w:t>
      </w:r>
      <w:r>
        <w:rPr>
          <w:rFonts w:ascii="Tahoma" w:hAnsi="Tahoma" w:cs="Tahoma"/>
        </w:rPr>
        <w:t>��</w:t>
      </w:r>
      <w:r>
        <w:t>˫</w:t>
      </w:r>
      <w:r>
        <w:rPr>
          <w:rFonts w:ascii="Tahoma" w:hAnsi="Tahoma" w:cs="Tahoma"/>
        </w:rPr>
        <w:t>��</w:t>
      </w:r>
      <w:r>
        <w:t>ɨ</w:t>
      </w:r>
      <w:r>
        <w:rPr>
          <w:rFonts w:ascii="Tahoma" w:hAnsi="Tahoma" w:cs="Tahoma"/>
        </w:rPr>
        <w:t>��</w:t>
      </w:r>
      <w:r>
        <w:t>Ǥ</w:t>
      </w:r>
      <w:r>
        <w:rPr>
          <w:rFonts w:ascii="Tahoma" w:hAnsi="Tahoma" w:cs="Tahoma"/>
        </w:rPr>
        <w:t>��</w:t>
      </w:r>
      <w:r>
        <w:t>ğ</w:t>
      </w:r>
      <w:r>
        <w:rPr>
          <w:rFonts w:ascii="Tahoma" w:hAnsi="Tahoma" w:cs="Tahoma"/>
        </w:rPr>
        <w:t>�������������������</w:t>
      </w:r>
      <w:r>
        <w:t>mY</w:t>
      </w:r>
      <w:r>
        <w:rPr>
          <w:rFonts w:ascii="Tahoma" w:hAnsi="Tahoma" w:cs="Tahoma"/>
        </w:rPr>
        <w:t>�</w:t>
      </w:r>
      <w:r>
        <w:t>ŵ</w:t>
      </w:r>
      <w:r>
        <w:rPr>
          <w:rFonts w:ascii="Tahoma" w:hAnsi="Tahoma" w:cs="Tahoma"/>
        </w:rPr>
        <w:t>���</w:t>
      </w:r>
      <w:r>
        <w:t>ǵ</w:t>
      </w:r>
      <w:r>
        <w:rPr>
          <w:rFonts w:ascii="Tahoma" w:hAnsi="Tahoma" w:cs="Tahoma"/>
        </w:rPr>
        <w:t>��</w:t>
      </w:r>
      <w:r>
        <w:t>Ƴ</w:t>
      </w:r>
      <w:r>
        <w:rPr>
          <w:rFonts w:ascii="Tahoma" w:hAnsi="Tahoma" w:cs="Tahoma"/>
        </w:rPr>
        <w:t>��</w:t>
      </w:r>
      <w:r>
        <w:t>ű</w:t>
      </w:r>
      <w:r>
        <w:rPr>
          <w:rFonts w:ascii="Tahoma" w:hAnsi="Tahoma" w:cs="Tahoma"/>
        </w:rPr>
        <w:t>�����</w:t>
      </w:r>
      <w:r>
        <w:t>X?</w:t>
      </w:r>
      <w:r>
        <w:rPr>
          <w:rFonts w:ascii="Tahoma" w:hAnsi="Tahoma" w:cs="Tahoma"/>
        </w:rPr>
        <w:t>�</w:t>
      </w:r>
      <w:r>
        <w:t>ppp</w:t>
      </w:r>
      <w:r>
        <w:rPr>
          <w:rFonts w:ascii="Tahoma" w:hAnsi="Tahoma" w:cs="Tahoma"/>
        </w:rPr>
        <w:t>����</w:t>
      </w:r>
      <w:r>
        <w:t>0ʲ</w:t>
      </w:r>
      <w:r>
        <w:rPr>
          <w:rFonts w:ascii="Tahoma" w:hAnsi="Tahoma" w:cs="Tahoma"/>
        </w:rPr>
        <w:t>���</w:t>
      </w:r>
      <w:r>
        <w:t>Ǻ</w:t>
      </w:r>
      <w:r>
        <w:rPr>
          <w:rFonts w:ascii="Tahoma" w:hAnsi="Tahoma" w:cs="Tahoma"/>
        </w:rPr>
        <w:t>�����</w:t>
      </w:r>
      <w:r>
        <w:t>Ų</w:t>
      </w:r>
      <w:r>
        <w:rPr>
          <w:rFonts w:ascii="Tahoma" w:hAnsi="Tahoma" w:cs="Tahoma"/>
        </w:rPr>
        <w:t>���������������������������</w:t>
      </w:r>
      <w:r>
        <w:t>mY</w:t>
      </w:r>
      <w:r>
        <w:rPr>
          <w:rFonts w:ascii="Tahoma" w:hAnsi="Tahoma" w:cs="Tahoma"/>
        </w:rPr>
        <w:t>�</w:t>
      </w:r>
      <w:r>
        <w:t>ʼ</w:t>
      </w:r>
      <w:r>
        <w:rPr>
          <w:rFonts w:ascii="Tahoma" w:hAnsi="Tahoma" w:cs="Tahoma"/>
        </w:rPr>
        <w:t>��</w:t>
      </w:r>
      <w:r>
        <w:t>Ų</w:t>
      </w:r>
      <w:r>
        <w:rPr>
          <w:rFonts w:ascii="Tahoma" w:hAnsi="Tahoma" w:cs="Tahoma"/>
        </w:rPr>
        <w:t>���������������������������</w:t>
      </w:r>
      <w:r>
        <w:t>mY</w:t>
      </w:r>
      <w:r>
        <w:rPr>
          <w:rFonts w:ascii="Tahoma" w:hAnsi="Tahoma" w:cs="Tahoma"/>
        </w:rPr>
        <w:t>�</w:t>
      </w:r>
      <w:r>
        <w:t>r</w:t>
      </w:r>
      <w:r>
        <w:rPr>
          <w:rFonts w:ascii="Tahoma" w:hAnsi="Tahoma" w:cs="Tahoma"/>
        </w:rPr>
        <w:t>���</w:t>
      </w:r>
      <w:r>
        <w:t>ű</w:t>
      </w:r>
      <w:r>
        <w:rPr>
          <w:rFonts w:ascii="Tahoma" w:hAnsi="Tahoma" w:cs="Tahoma"/>
        </w:rPr>
        <w:t>�����</w:t>
      </w:r>
      <w:r>
        <w:t>X?</w:t>
      </w:r>
      <w:r>
        <w:rPr>
          <w:rFonts w:ascii="Tahoma" w:hAnsi="Tahoma" w:cs="Tahoma"/>
        </w:rPr>
        <w:t>�</w:t>
      </w:r>
      <w:r>
        <w:t>ppp</w:t>
      </w:r>
      <w:r>
        <w:rPr>
          <w:rFonts w:ascii="Tahoma" w:hAnsi="Tahoma" w:cs="Tahoma"/>
        </w:rPr>
        <w:t>����</w:t>
      </w:r>
      <w:r>
        <w:t>0</w:t>
      </w:r>
      <w:r>
        <w:rPr>
          <w:rFonts w:ascii="Tahoma" w:hAnsi="Tahoma" w:cs="Tahoma"/>
        </w:rPr>
        <w:t>����������������������������������������������������������������������������������������</w:t>
      </w:r>
      <w:r>
        <w:t>}||</w:t>
      </w:r>
      <w:r>
        <w:rPr>
          <w:rFonts w:ascii="Tahoma" w:hAnsi="Tahoma" w:cs="Tahoma"/>
        </w:rPr>
        <w:t>�����������������</w:t>
      </w:r>
      <w:r>
        <w:t>ndd</w:t>
      </w:r>
      <w:r>
        <w:rPr>
          <w:rFonts w:ascii="Tahoma" w:hAnsi="Tahoma" w:cs="Tahoma"/>
        </w:rPr>
        <w:t>�</w:t>
      </w:r>
      <w:r>
        <w:t>ppp</w:t>
      </w:r>
      <w:r>
        <w:rPr>
          <w:rFonts w:ascii="Tahoma" w:hAnsi="Tahoma" w:cs="Tahoma"/>
        </w:rPr>
        <w:t>����</w:t>
      </w:r>
      <w:r>
        <w:t>0</w:t>
      </w:r>
      <w:r>
        <w:rPr>
          <w:rFonts w:ascii="Tahoma" w:hAnsi="Tahoma" w:cs="Tahoma"/>
        </w:rPr>
        <w:t>�����������������</w:t>
      </w:r>
      <w:r>
        <w:t>z</w:t>
      </w:r>
      <w:r>
        <w:rPr>
          <w:rFonts w:ascii="Tahoma" w:hAnsi="Tahoma" w:cs="Tahoma"/>
        </w:rPr>
        <w:t>���</w:t>
      </w:r>
      <w:r>
        <w:t>b</w:t>
      </w:r>
      <w:r>
        <w:rPr>
          <w:rFonts w:ascii="Tahoma" w:hAnsi="Tahoma" w:cs="Tahoma"/>
        </w:rPr>
        <w:t>���</w:t>
      </w:r>
      <w:r>
        <w:t>V</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V</w:t>
      </w:r>
      <w:r>
        <w:rPr>
          <w:rFonts w:ascii="Tahoma" w:hAnsi="Tahoma" w:cs="Tahoma"/>
        </w:rPr>
        <w:t>����</w:t>
      </w:r>
      <w:r>
        <w:t>nji</w:t>
      </w:r>
      <w:r>
        <w:rPr>
          <w:rFonts w:ascii="Tahoma" w:hAnsi="Tahoma" w:cs="Tahoma"/>
        </w:rPr>
        <w:t>�</w:t>
      </w:r>
      <w:r>
        <w:t>iii</w:t>
      </w:r>
      <w:r>
        <w:rPr>
          <w:rFonts w:ascii="Tahoma" w:hAnsi="Tahoma" w:cs="Tahoma"/>
        </w:rPr>
        <w:t>����</w:t>
      </w:r>
      <w:r>
        <w:t>R</w:t>
      </w:r>
      <w:r>
        <w:rPr>
          <w:rFonts w:ascii="Tahoma" w:hAnsi="Tahoma" w:cs="Tahoma"/>
        </w:rPr>
        <w:t>�����������������������</w:t>
      </w:r>
      <w:r>
        <w:t>z</w:t>
      </w:r>
      <w:r>
        <w:rPr>
          <w:rFonts w:ascii="Tahoma" w:hAnsi="Tahoma" w:cs="Tahoma"/>
        </w:rPr>
        <w:t>���</w:t>
      </w:r>
      <w:r>
        <w:t>b</w:t>
      </w:r>
      <w:r>
        <w:rPr>
          <w:rFonts w:ascii="Tahoma" w:hAnsi="Tahoma" w:cs="Tahoma"/>
        </w:rPr>
        <w:t>���</w:t>
      </w:r>
      <w:r>
        <w:t>V</w:t>
      </w:r>
      <w:r>
        <w:rPr>
          <w:rFonts w:ascii="Tahoma" w:hAnsi="Tahoma" w:cs="Tahoma"/>
        </w:rPr>
        <w:t>���</w:t>
      </w:r>
      <w:r>
        <w:t>H</w:t>
      </w:r>
      <w:r>
        <w:rPr>
          <w:rFonts w:ascii="Tahoma" w:hAnsi="Tahoma" w:cs="Tahoma"/>
        </w:rPr>
        <w:t>���</w:t>
      </w:r>
      <w:r>
        <w:t>;</w:t>
      </w:r>
      <w:r>
        <w:rPr>
          <w:rFonts w:ascii="Tahoma" w:hAnsi="Tahoma" w:cs="Tahoma"/>
        </w:rPr>
        <w:t>���</w:t>
      </w:r>
      <w:r>
        <w:t>;</w:t>
      </w:r>
      <w:r>
        <w:rPr>
          <w:rFonts w:ascii="Tahoma" w:hAnsi="Tahoma" w:cs="Tahoma"/>
        </w:rPr>
        <w:t>���������</w:t>
      </w:r>
      <w:r>
        <w:t>V</w:t>
      </w:r>
      <w:r>
        <w:rPr>
          <w:rFonts w:ascii="Tahoma" w:hAnsi="Tahoma" w:cs="Tahoma"/>
        </w:rPr>
        <w:t>����</w:t>
      </w:r>
      <w:r>
        <w:t>nji</w:t>
      </w:r>
      <w:r>
        <w:rPr>
          <w:rFonts w:ascii="Tahoma" w:hAnsi="Tahoma" w:cs="Tahoma"/>
        </w:rPr>
        <w:t>�</w:t>
      </w:r>
      <w:r>
        <w:t>iii</w:t>
      </w:r>
      <w:r>
        <w:rPr>
          <w:rFonts w:ascii="Tahoma" w:hAnsi="Tahoma" w:cs="Tahoma"/>
        </w:rPr>
        <w:t>����</w:t>
      </w:r>
      <w:r>
        <w:t>R</w:t>
      </w:r>
      <w:r>
        <w:rPr>
          <w:rFonts w:ascii="Tahoma" w:hAnsi="Tahoma" w:cs="Tahoma"/>
        </w:rPr>
        <w:t>������</w:t>
      </w:r>
      <w:r>
        <w:t>ELy</w:t>
      </w:r>
      <w:r>
        <w:rPr>
          <w:rFonts w:ascii="Tahoma" w:hAnsi="Tahoma" w:cs="Tahoma"/>
        </w:rPr>
        <w:t>�����</w:t>
      </w:r>
      <w:r>
        <w:t>m|</w:t>
      </w:r>
      <w:r>
        <w:rPr>
          <w:rFonts w:ascii="Tahoma" w:hAnsi="Tahoma" w:cs="Tahoma"/>
        </w:rPr>
        <w:t>��</w:t>
      </w:r>
      <w:r>
        <w:t>n}</w:t>
      </w:r>
      <w:r>
        <w:rPr>
          <w:rFonts w:ascii="Tahoma" w:hAnsi="Tahoma" w:cs="Tahoma"/>
        </w:rPr>
        <w:t>��</w:t>
      </w:r>
      <w:r>
        <w:t>o~</w:t>
      </w:r>
      <w:r>
        <w:rPr>
          <w:rFonts w:ascii="Tahoma" w:hAnsi="Tahoma" w:cs="Tahoma"/>
        </w:rPr>
        <w:t>��</w:t>
      </w:r>
      <w:r>
        <w:t>q</w:t>
      </w:r>
      <w:r>
        <w:rPr>
          <w:rFonts w:ascii="Tahoma" w:hAnsi="Tahoma" w:cs="Tahoma"/>
        </w:rPr>
        <w:t>���</w:t>
      </w:r>
      <w:r>
        <w:t>r</w:t>
      </w:r>
      <w:r>
        <w:rPr>
          <w:rFonts w:ascii="Tahoma" w:hAnsi="Tahoma" w:cs="Tahoma"/>
        </w:rPr>
        <w:t>���</w:t>
      </w:r>
      <w:r>
        <w:t>t</w:t>
      </w:r>
      <w:r>
        <w:rPr>
          <w:rFonts w:ascii="Tahoma" w:hAnsi="Tahoma" w:cs="Tahoma"/>
        </w:rPr>
        <w:t>���</w:t>
      </w:r>
      <w:r>
        <w:t>v</w:t>
      </w:r>
      <w:r>
        <w:rPr>
          <w:rFonts w:ascii="Tahoma" w:hAnsi="Tahoma" w:cs="Tahoma"/>
        </w:rPr>
        <w:t>���</w:t>
      </w:r>
      <w:r>
        <w:t>w</w:t>
      </w:r>
      <w:r>
        <w:rPr>
          <w:rFonts w:ascii="Tahoma" w:hAnsi="Tahoma" w:cs="Tahoma"/>
        </w:rPr>
        <w:t>�����������������������</w:t>
      </w:r>
      <w:r>
        <w:t>x</w:t>
      </w:r>
      <w:r>
        <w:rPr>
          <w:rFonts w:ascii="Tahoma" w:hAnsi="Tahoma" w:cs="Tahoma"/>
        </w:rPr>
        <w:t>���</w:t>
      </w:r>
      <w:r>
        <w:t>v</w:t>
      </w:r>
      <w:r>
        <w:rPr>
          <w:rFonts w:ascii="Tahoma" w:hAnsi="Tahoma" w:cs="Tahoma"/>
        </w:rPr>
        <w:t>���</w:t>
      </w:r>
      <w:r>
        <w:t>t</w:t>
      </w:r>
      <w:r>
        <w:rPr>
          <w:rFonts w:ascii="Tahoma" w:hAnsi="Tahoma" w:cs="Tahoma"/>
        </w:rPr>
        <w:t>���</w:t>
      </w:r>
      <w:r>
        <w:t>s</w:t>
      </w:r>
      <w:r>
        <w:rPr>
          <w:rFonts w:ascii="Tahoma" w:hAnsi="Tahoma" w:cs="Tahoma"/>
        </w:rPr>
        <w:t>���</w:t>
      </w:r>
      <w:r>
        <w:t>q</w:t>
      </w:r>
      <w:r>
        <w:rPr>
          <w:rFonts w:ascii="Tahoma" w:hAnsi="Tahoma" w:cs="Tahoma"/>
        </w:rPr>
        <w:t>���</w:t>
      </w:r>
      <w:r>
        <w:t>o~</w:t>
      </w:r>
      <w:r>
        <w:rPr>
          <w:rFonts w:ascii="Tahoma" w:hAnsi="Tahoma" w:cs="Tahoma"/>
        </w:rPr>
        <w:t>��</w:t>
      </w:r>
      <w:r>
        <w:t>n}</w:t>
      </w:r>
      <w:r>
        <w:rPr>
          <w:rFonts w:ascii="Tahoma" w:hAnsi="Tahoma" w:cs="Tahoma"/>
        </w:rPr>
        <w:t>������</w:t>
      </w:r>
      <w:r>
        <w:t>.5b</w:t>
      </w:r>
      <w:r>
        <w:rPr>
          <w:rFonts w:ascii="Tahoma" w:hAnsi="Tahoma" w:cs="Tahoma"/>
        </w:rPr>
        <w:t>�</w:t>
      </w:r>
      <w:r>
        <w:t>ppp</w:t>
      </w:r>
      <w:r>
        <w:rPr>
          <w:rFonts w:ascii="Tahoma" w:hAnsi="Tahoma" w:cs="Tahoma"/>
        </w:rPr>
        <w:t>����</w:t>
      </w:r>
      <w:r>
        <w:t>0˳</w:t>
      </w:r>
      <w:r>
        <w:rPr>
          <w:rFonts w:ascii="Tahoma" w:hAnsi="Tahoma" w:cs="Tahoma"/>
        </w:rPr>
        <w:t>���</w:t>
      </w:r>
      <w:r>
        <w:t>Ⱥ</w:t>
      </w:r>
      <w:r>
        <w:rPr>
          <w:rFonts w:ascii="Tahoma" w:hAnsi="Tahoma" w:cs="Tahoma"/>
        </w:rPr>
        <w:t>�����������������</w:t>
      </w:r>
      <w:r>
        <w:t>ȵ</w:t>
      </w:r>
      <w:r>
        <w:rPr>
          <w:rFonts w:ascii="Tahoma" w:hAnsi="Tahoma" w:cs="Tahoma"/>
        </w:rPr>
        <w:t>�������������������������������������������</w:t>
      </w:r>
      <w:r>
        <w:t>mY</w:t>
      </w:r>
      <w:r>
        <w:rPr>
          <w:rFonts w:ascii="Tahoma" w:hAnsi="Tahoma" w:cs="Tahoma"/>
        </w:rPr>
        <w:t>�</w:t>
      </w:r>
      <w:r>
        <w:t>Ƶ</w:t>
      </w:r>
      <w:r>
        <w:rPr>
          <w:rFonts w:ascii="Tahoma" w:hAnsi="Tahoma" w:cs="Tahoma"/>
        </w:rPr>
        <w:t>���</w:t>
      </w:r>
      <w:r>
        <w:t>ɶ</w:t>
      </w:r>
      <w:r>
        <w:rPr>
          <w:rFonts w:ascii="Tahoma" w:hAnsi="Tahoma" w:cs="Tahoma"/>
        </w:rPr>
        <w:t>��</w:t>
      </w:r>
      <w:r>
        <w:t>ǵ</w:t>
      </w:r>
      <w:r>
        <w:rPr>
          <w:rFonts w:ascii="Tahoma" w:hAnsi="Tahoma" w:cs="Tahoma"/>
        </w:rPr>
        <w:t>��</w:t>
      </w:r>
      <w:r>
        <w:t>Ƴ</w:t>
      </w:r>
      <w:r>
        <w:rPr>
          <w:rFonts w:ascii="Tahoma" w:hAnsi="Tahoma" w:cs="Tahoma"/>
        </w:rPr>
        <w:t>������</w:t>
      </w:r>
      <w:r>
        <w:t>X?</w:t>
      </w:r>
      <w:r>
        <w:rPr>
          <w:rFonts w:ascii="Tahoma" w:hAnsi="Tahoma" w:cs="Tahoma"/>
        </w:rPr>
        <w:t>�</w:t>
      </w:r>
      <w:r>
        <w:t>ppp</w:t>
      </w:r>
      <w:r>
        <w:rPr>
          <w:rFonts w:ascii="Tahoma" w:hAnsi="Tahoma" w:cs="Tahoma"/>
        </w:rPr>
        <w:t>����</w:t>
      </w:r>
      <w:r>
        <w:t>0˳</w:t>
      </w:r>
      <w:r>
        <w:rPr>
          <w:rFonts w:ascii="Tahoma" w:hAnsi="Tahoma" w:cs="Tahoma"/>
        </w:rPr>
        <w:t>���</w:t>
      </w:r>
      <w:r>
        <w:t>Ⱥ</w:t>
      </w:r>
      <w:r>
        <w:rPr>
          <w:rFonts w:ascii="Tahoma" w:hAnsi="Tahoma" w:cs="Tahoma"/>
        </w:rPr>
        <w:t>�����</w:t>
      </w:r>
      <w:r>
        <w:t>Ǵ</w:t>
      </w:r>
      <w:r>
        <w:rPr>
          <w:rFonts w:ascii="Tahoma" w:hAnsi="Tahoma" w:cs="Tahoma"/>
        </w:rPr>
        <w:t>������</w:t>
      </w:r>
      <w:r>
        <w:rPr>
          <w:rFonts w:ascii="Calibri" w:hAnsi="Calibri" w:cs="Calibri"/>
        </w:rPr>
        <w:t>ͮ</w:t>
      </w:r>
      <w:r>
        <w:rPr>
          <w:rFonts w:ascii="Tahoma" w:hAnsi="Tahoma" w:cs="Tahoma"/>
        </w:rPr>
        <w:t>��</w:t>
      </w:r>
      <w:r>
        <w:t>ɨ</w:t>
      </w:r>
      <w:r>
        <w:rPr>
          <w:rFonts w:ascii="Tahoma" w:hAnsi="Tahoma" w:cs="Tahoma"/>
        </w:rPr>
        <w:t>��</w:t>
      </w:r>
      <w:r>
        <w:t>ğ</w:t>
      </w:r>
      <w:r>
        <w:rPr>
          <w:rFonts w:ascii="Tahoma" w:hAnsi="Tahoma" w:cs="Tahoma"/>
        </w:rPr>
        <w:t>�����������</w:t>
      </w:r>
      <w:r>
        <w:t>o[</w:t>
      </w:r>
      <w:r>
        <w:rPr>
          <w:rFonts w:ascii="Tahoma" w:hAnsi="Tahoma" w:cs="Tahoma"/>
        </w:rPr>
        <w:t>�</w:t>
      </w:r>
      <w:r>
        <w:t>˽</w:t>
      </w:r>
      <w:r>
        <w:rPr>
          <w:rFonts w:ascii="Tahoma" w:hAnsi="Tahoma" w:cs="Tahoma"/>
        </w:rPr>
        <w:t>��</w:t>
      </w:r>
      <w:r>
        <w:t>Ǵ</w:t>
      </w:r>
      <w:r>
        <w:rPr>
          <w:rFonts w:ascii="Tahoma" w:hAnsi="Tahoma" w:cs="Tahoma"/>
        </w:rPr>
        <w:t>������</w:t>
      </w:r>
      <w:r>
        <w:rPr>
          <w:rFonts w:ascii="Calibri" w:hAnsi="Calibri" w:cs="Calibri"/>
        </w:rPr>
        <w:t>ͮ</w:t>
      </w:r>
      <w:r>
        <w:rPr>
          <w:rFonts w:ascii="Tahoma" w:hAnsi="Tahoma" w:cs="Tahoma"/>
        </w:rPr>
        <w:t>��</w:t>
      </w:r>
      <w:r>
        <w:t>ɨ</w:t>
      </w:r>
      <w:r>
        <w:rPr>
          <w:rFonts w:ascii="Tahoma" w:hAnsi="Tahoma" w:cs="Tahoma"/>
        </w:rPr>
        <w:t>��</w:t>
      </w:r>
      <w:r>
        <w:t>ğ</w:t>
      </w:r>
      <w:r>
        <w:rPr>
          <w:rFonts w:ascii="Tahoma" w:hAnsi="Tahoma" w:cs="Tahoma"/>
        </w:rPr>
        <w:t>�����������</w:t>
      </w:r>
      <w:r>
        <w:t>o[</w:t>
      </w:r>
      <w:r>
        <w:rPr>
          <w:rFonts w:ascii="Tahoma" w:hAnsi="Tahoma" w:cs="Tahoma"/>
        </w:rPr>
        <w:t>�</w:t>
      </w:r>
      <w:r>
        <w:t>ĳ</w:t>
      </w:r>
      <w:r>
        <w:rPr>
          <w:rFonts w:ascii="Tahoma" w:hAnsi="Tahoma" w:cs="Tahoma"/>
        </w:rPr>
        <w:t>���</w:t>
      </w:r>
      <w:r>
        <w:t>Ƴ</w:t>
      </w:r>
      <w:r>
        <w:rPr>
          <w:rFonts w:ascii="Tahoma" w:hAnsi="Tahoma" w:cs="Tahoma"/>
        </w:rPr>
        <w:t>������</w:t>
      </w:r>
      <w:r>
        <w:t>X?</w:t>
      </w:r>
      <w:r>
        <w:rPr>
          <w:rFonts w:ascii="Tahoma" w:hAnsi="Tahoma" w:cs="Tahoma"/>
        </w:rPr>
        <w:t>�</w:t>
      </w:r>
      <w:r>
        <w:t>ppp</w:t>
      </w:r>
      <w:r>
        <w:rPr>
          <w:rFonts w:ascii="Tahoma" w:hAnsi="Tahoma" w:cs="Tahoma"/>
        </w:rPr>
        <w:t>����</w:t>
      </w:r>
      <w:r>
        <w:t>0</w:t>
      </w:r>
      <w:r>
        <w:rPr>
          <w:rFonts w:ascii="Tahoma" w:hAnsi="Tahoma" w:cs="Tahoma"/>
        </w:rPr>
        <w:t>����������������������������������������������������������������������������������������</w:t>
      </w:r>
      <w:r>
        <w:t>~~</w:t>
      </w:r>
      <w:r>
        <w:rPr>
          <w:rFonts w:ascii="Tahoma" w:hAnsi="Tahoma" w:cs="Tahoma"/>
        </w:rPr>
        <w:t>�����������������</w:t>
      </w:r>
      <w:r>
        <w:t>ndd</w:t>
      </w:r>
      <w:r>
        <w:rPr>
          <w:rFonts w:ascii="Tahoma" w:hAnsi="Tahoma" w:cs="Tahoma"/>
        </w:rPr>
        <w:t>�</w:t>
      </w:r>
      <w:r>
        <w:t>ppp</w:t>
      </w:r>
      <w:r>
        <w:rPr>
          <w:rFonts w:ascii="Tahoma" w:hAnsi="Tahoma" w:cs="Tahoma"/>
        </w:rPr>
        <w:t>����</w:t>
      </w:r>
      <w:r>
        <w:t>0</w:t>
      </w:r>
      <w:r>
        <w:rPr>
          <w:rFonts w:ascii="Tahoma" w:hAnsi="Tahoma" w:cs="Tahoma"/>
        </w:rPr>
        <w:t>���</w:t>
      </w:r>
      <w:r>
        <w:t xml:space="preserve">  </w:t>
      </w:r>
      <w:r>
        <w:rPr>
          <w:rFonts w:ascii="Tahoma" w:hAnsi="Tahoma" w:cs="Tahoma"/>
        </w:rPr>
        <w:t>����������</w:t>
      </w:r>
      <w:r>
        <w:t>΅</w:t>
      </w:r>
      <w:r>
        <w:rPr>
          <w:rFonts w:ascii="Tahoma" w:hAnsi="Tahoma" w:cs="Tahoma"/>
        </w:rPr>
        <w:t>��</w:t>
      </w:r>
      <w:r>
        <w:t>Ѕ</w:t>
      </w:r>
      <w:r>
        <w:rPr>
          <w:rFonts w:ascii="Tahoma" w:hAnsi="Tahoma" w:cs="Tahoma"/>
        </w:rPr>
        <w:t>��</w:t>
      </w:r>
      <w:r>
        <w:t>Ѕ</w:t>
      </w:r>
      <w:r>
        <w:rPr>
          <w:rFonts w:ascii="Tahoma" w:hAnsi="Tahoma" w:cs="Tahoma"/>
        </w:rPr>
        <w:t>���</w:t>
      </w:r>
      <w:r>
        <w:t>z</w:t>
      </w:r>
      <w:r>
        <w:rPr>
          <w:rFonts w:ascii="Tahoma" w:hAnsi="Tahoma" w:cs="Tahoma"/>
        </w:rPr>
        <w:t>���</w:t>
      </w:r>
      <w:r>
        <w:t>p</w:t>
      </w:r>
      <w:r>
        <w:rPr>
          <w:rFonts w:ascii="Tahoma" w:hAnsi="Tahoma" w:cs="Tahoma"/>
        </w:rPr>
        <w:t>���</w:t>
      </w:r>
      <w:r>
        <w:t>v</w:t>
      </w:r>
      <w:r>
        <w:rPr>
          <w:rFonts w:ascii="Tahoma" w:hAnsi="Tahoma" w:cs="Tahoma"/>
        </w:rPr>
        <w:t>���</w:t>
      </w:r>
      <w:r>
        <w:t>x</w:t>
      </w:r>
      <w:r>
        <w:rPr>
          <w:rFonts w:ascii="Tahoma" w:hAnsi="Tahoma" w:cs="Tahoma"/>
        </w:rPr>
        <w:t>���</w:t>
      </w:r>
      <w:r>
        <w:t>k</w:t>
      </w:r>
      <w:r>
        <w:rPr>
          <w:rFonts w:ascii="Tahoma" w:hAnsi="Tahoma" w:cs="Tahoma"/>
        </w:rPr>
        <w:t>���</w:t>
      </w:r>
      <w:r>
        <w:t>L</w:t>
      </w:r>
      <w:r>
        <w:rPr>
          <w:rFonts w:ascii="Tahoma" w:hAnsi="Tahoma" w:cs="Tahoma"/>
        </w:rPr>
        <w:t>���</w:t>
      </w:r>
      <w:r>
        <w:t>;</w:t>
      </w:r>
      <w:r>
        <w:rPr>
          <w:rFonts w:ascii="Tahoma" w:hAnsi="Tahoma" w:cs="Tahoma"/>
        </w:rPr>
        <w:t>���</w:t>
      </w:r>
      <w:r>
        <w:t>-</w:t>
      </w:r>
      <w:r>
        <w:rPr>
          <w:rFonts w:ascii="Tahoma" w:hAnsi="Tahoma" w:cs="Tahoma"/>
        </w:rPr>
        <w:t>����</w:t>
      </w:r>
      <w:r>
        <w:t>lig</w:t>
      </w:r>
      <w:r>
        <w:rPr>
          <w:rFonts w:ascii="Tahoma" w:hAnsi="Tahoma" w:cs="Tahoma"/>
        </w:rPr>
        <w:t>�</w:t>
      </w:r>
      <w:r>
        <w:t>~~~</w:t>
      </w:r>
      <w:r>
        <w:rPr>
          <w:rFonts w:ascii="Tahoma" w:hAnsi="Tahoma" w:cs="Tahoma"/>
        </w:rPr>
        <w:t>����</w:t>
      </w:r>
      <w:r>
        <w:t>6</w:t>
      </w:r>
      <w:r>
        <w:rPr>
          <w:rFonts w:ascii="Tahoma" w:hAnsi="Tahoma" w:cs="Tahoma"/>
        </w:rPr>
        <w:t>���</w:t>
      </w:r>
      <w:r>
        <w:t xml:space="preserve">    </w:t>
      </w:r>
      <w:r>
        <w:rPr>
          <w:rFonts w:ascii="Tahoma" w:hAnsi="Tahoma" w:cs="Tahoma"/>
        </w:rPr>
        <w:t>���</w:t>
      </w:r>
      <w:r>
        <w:t xml:space="preserve">     </w:t>
      </w:r>
      <w:r>
        <w:rPr>
          <w:rFonts w:ascii="Tahoma" w:hAnsi="Tahoma" w:cs="Tahoma"/>
        </w:rPr>
        <w:t>����������</w:t>
      </w:r>
      <w:r>
        <w:t>΅</w:t>
      </w:r>
      <w:r>
        <w:rPr>
          <w:rFonts w:ascii="Tahoma" w:hAnsi="Tahoma" w:cs="Tahoma"/>
        </w:rPr>
        <w:t>��</w:t>
      </w:r>
      <w:r>
        <w:t>Ѕ</w:t>
      </w:r>
      <w:r>
        <w:rPr>
          <w:rFonts w:ascii="Tahoma" w:hAnsi="Tahoma" w:cs="Tahoma"/>
        </w:rPr>
        <w:t>��</w:t>
      </w:r>
      <w:r>
        <w:t>Ѕ</w:t>
      </w:r>
      <w:r>
        <w:rPr>
          <w:rFonts w:ascii="Tahoma" w:hAnsi="Tahoma" w:cs="Tahoma"/>
        </w:rPr>
        <w:t>���</w:t>
      </w:r>
      <w:r>
        <w:t>z</w:t>
      </w:r>
      <w:r>
        <w:rPr>
          <w:rFonts w:ascii="Tahoma" w:hAnsi="Tahoma" w:cs="Tahoma"/>
        </w:rPr>
        <w:t>���</w:t>
      </w:r>
      <w:r>
        <w:t>m</w:t>
      </w:r>
      <w:r>
        <w:rPr>
          <w:rFonts w:ascii="Tahoma" w:hAnsi="Tahoma" w:cs="Tahoma"/>
        </w:rPr>
        <w:t>���</w:t>
      </w:r>
      <w:r>
        <w:t>m</w:t>
      </w:r>
      <w:r>
        <w:rPr>
          <w:rFonts w:ascii="Tahoma" w:hAnsi="Tahoma" w:cs="Tahoma"/>
        </w:rPr>
        <w:t>���</w:t>
      </w:r>
      <w:r>
        <w:t>m</w:t>
      </w:r>
      <w:r>
        <w:rPr>
          <w:rFonts w:ascii="Tahoma" w:hAnsi="Tahoma" w:cs="Tahoma"/>
        </w:rPr>
        <w:t>���</w:t>
      </w:r>
      <w:r>
        <w:t>b</w:t>
      </w:r>
      <w:r>
        <w:rPr>
          <w:rFonts w:ascii="Tahoma" w:hAnsi="Tahoma" w:cs="Tahoma"/>
        </w:rPr>
        <w:t>���</w:t>
      </w:r>
      <w:r>
        <w:t>H</w:t>
      </w:r>
      <w:r>
        <w:rPr>
          <w:rFonts w:ascii="Tahoma" w:hAnsi="Tahoma" w:cs="Tahoma"/>
        </w:rPr>
        <w:t>���</w:t>
      </w:r>
      <w:r>
        <w:t>;</w:t>
      </w:r>
      <w:r>
        <w:rPr>
          <w:rFonts w:ascii="Tahoma" w:hAnsi="Tahoma" w:cs="Tahoma"/>
        </w:rPr>
        <w:t>���</w:t>
      </w:r>
      <w:r>
        <w:t>-</w:t>
      </w:r>
      <w:r>
        <w:rPr>
          <w:rFonts w:ascii="Tahoma" w:hAnsi="Tahoma" w:cs="Tahoma"/>
        </w:rPr>
        <w:t>����</w:t>
      </w:r>
      <w:r>
        <w:t>lig</w:t>
      </w:r>
      <w:r>
        <w:rPr>
          <w:rFonts w:ascii="Tahoma" w:hAnsi="Tahoma" w:cs="Tahoma"/>
        </w:rPr>
        <w:t>�</w:t>
      </w:r>
      <w:r>
        <w:t>~~~</w:t>
      </w:r>
      <w:r>
        <w:rPr>
          <w:rFonts w:ascii="Tahoma" w:hAnsi="Tahoma" w:cs="Tahoma"/>
        </w:rPr>
        <w:t>����</w:t>
      </w:r>
      <w:r>
        <w:t>6</w:t>
      </w:r>
      <w:r>
        <w:rPr>
          <w:rFonts w:ascii="Tahoma" w:hAnsi="Tahoma" w:cs="Tahoma"/>
        </w:rPr>
        <w:t>���</w:t>
      </w:r>
      <w:r>
        <w:t xml:space="preserve">    FMz</w:t>
      </w:r>
      <w:r>
        <w:rPr>
          <w:rFonts w:ascii="Tahoma" w:hAnsi="Tahoma" w:cs="Tahoma"/>
        </w:rPr>
        <w:t>�����</w:t>
      </w:r>
      <w:r>
        <w:t>s</w:t>
      </w:r>
      <w:r>
        <w:rPr>
          <w:rFonts w:ascii="Tahoma" w:hAnsi="Tahoma" w:cs="Tahoma"/>
        </w:rPr>
        <w:t>���</w:t>
      </w:r>
      <w:r>
        <w:t>t</w:t>
      </w:r>
      <w:r>
        <w:rPr>
          <w:rFonts w:ascii="Tahoma" w:hAnsi="Tahoma" w:cs="Tahoma"/>
        </w:rPr>
        <w:t>���</w:t>
      </w:r>
      <w:r>
        <w:t>u</w:t>
      </w:r>
      <w:r>
        <w:rPr>
          <w:rFonts w:ascii="Tahoma" w:hAnsi="Tahoma" w:cs="Tahoma"/>
        </w:rPr>
        <w:t>���</w:t>
      </w:r>
      <w:r>
        <w:t>w</w:t>
      </w:r>
      <w:r>
        <w:rPr>
          <w:rFonts w:ascii="Tahoma" w:hAnsi="Tahoma" w:cs="Tahoma"/>
        </w:rPr>
        <w:t>���</w:t>
      </w:r>
      <w:r>
        <w:t>y</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y</w:t>
      </w:r>
      <w:r>
        <w:rPr>
          <w:rFonts w:ascii="Tahoma" w:hAnsi="Tahoma" w:cs="Tahoma"/>
        </w:rPr>
        <w:t>���</w:t>
      </w:r>
      <w:r>
        <w:t>w</w:t>
      </w:r>
      <w:r>
        <w:rPr>
          <w:rFonts w:ascii="Tahoma" w:hAnsi="Tahoma" w:cs="Tahoma"/>
        </w:rPr>
        <w:t>���</w:t>
      </w:r>
      <w:r>
        <w:t>u</w:t>
      </w:r>
      <w:r>
        <w:rPr>
          <w:rFonts w:ascii="Tahoma" w:hAnsi="Tahoma" w:cs="Tahoma"/>
        </w:rPr>
        <w:t>���</w:t>
      </w:r>
      <w:r>
        <w:t>t</w:t>
      </w:r>
      <w:r>
        <w:rPr>
          <w:rFonts w:ascii="Tahoma" w:hAnsi="Tahoma" w:cs="Tahoma"/>
        </w:rPr>
        <w:t>�������</w:t>
      </w:r>
      <w:r>
        <w:t>/6b</w:t>
      </w:r>
      <w:r>
        <w:rPr>
          <w:rFonts w:ascii="Tahoma" w:hAnsi="Tahoma" w:cs="Tahoma"/>
        </w:rPr>
        <w:t>�</w:t>
      </w:r>
      <w:r>
        <w:t>ppp</w:t>
      </w:r>
      <w:r>
        <w:rPr>
          <w:rFonts w:ascii="Tahoma" w:hAnsi="Tahoma" w:cs="Tahoma"/>
        </w:rPr>
        <w:t>����</w:t>
      </w:r>
      <w:r>
        <w:t>0̴</w:t>
      </w:r>
      <w:r>
        <w:rPr>
          <w:rFonts w:ascii="Tahoma" w:hAnsi="Tahoma" w:cs="Tahoma"/>
        </w:rPr>
        <w:t>���</w:t>
      </w:r>
      <w:r>
        <w:t>ɻ</w:t>
      </w:r>
      <w:r>
        <w:rPr>
          <w:rFonts w:ascii="Tahoma" w:hAnsi="Tahoma" w:cs="Tahoma"/>
        </w:rPr>
        <w:t>�����������������</w:t>
      </w:r>
      <w:r>
        <w:t>ʷ</w:t>
      </w:r>
      <w:r>
        <w:rPr>
          <w:rFonts w:ascii="Tahoma" w:hAnsi="Tahoma" w:cs="Tahoma"/>
        </w:rPr>
        <w:t>������</w:t>
      </w:r>
      <w:r>
        <w:rPr>
          <w:rFonts w:ascii="Calibri" w:hAnsi="Calibri" w:cs="Calibri"/>
        </w:rPr>
        <w:t>ͮ</w:t>
      </w:r>
      <w:r>
        <w:rPr>
          <w:rFonts w:ascii="Tahoma" w:hAnsi="Tahoma" w:cs="Tahoma"/>
        </w:rPr>
        <w:t>��</w:t>
      </w:r>
      <w:r>
        <w:t>˫</w:t>
      </w:r>
      <w:r>
        <w:rPr>
          <w:rFonts w:ascii="Tahoma" w:hAnsi="Tahoma" w:cs="Tahoma"/>
        </w:rPr>
        <w:t>��</w:t>
      </w:r>
      <w:r>
        <w:t>ɨ</w:t>
      </w:r>
      <w:r>
        <w:rPr>
          <w:rFonts w:ascii="Tahoma" w:hAnsi="Tahoma" w:cs="Tahoma"/>
        </w:rPr>
        <w:t>��</w:t>
      </w:r>
      <w:r>
        <w:t>Ǥ</w:t>
      </w:r>
      <w:r>
        <w:rPr>
          <w:rFonts w:ascii="Tahoma" w:hAnsi="Tahoma" w:cs="Tahoma"/>
        </w:rPr>
        <w:t>��</w:t>
      </w:r>
      <w:r>
        <w:t>ğ</w:t>
      </w:r>
      <w:r>
        <w:rPr>
          <w:rFonts w:ascii="Tahoma" w:hAnsi="Tahoma" w:cs="Tahoma"/>
        </w:rPr>
        <w:t>�������������������</w:t>
      </w:r>
      <w:r>
        <w:t>o[</w:t>
      </w:r>
      <w:r>
        <w:rPr>
          <w:rFonts w:ascii="Tahoma" w:hAnsi="Tahoma" w:cs="Tahoma"/>
        </w:rPr>
        <w:t>�</w:t>
      </w:r>
      <w:r>
        <w:t>ƶ</w:t>
      </w:r>
      <w:r>
        <w:rPr>
          <w:rFonts w:ascii="Tahoma" w:hAnsi="Tahoma" w:cs="Tahoma"/>
        </w:rPr>
        <w:t>���</w:t>
      </w:r>
      <w:r>
        <w:t>ʸ</w:t>
      </w:r>
      <w:r>
        <w:rPr>
          <w:rFonts w:ascii="Tahoma" w:hAnsi="Tahoma" w:cs="Tahoma"/>
        </w:rPr>
        <w:t>��</w:t>
      </w:r>
      <w:r>
        <w:t>ɶ</w:t>
      </w:r>
      <w:r>
        <w:rPr>
          <w:rFonts w:ascii="Tahoma" w:hAnsi="Tahoma" w:cs="Tahoma"/>
        </w:rPr>
        <w:t>��</w:t>
      </w:r>
      <w:r>
        <w:t>ǵ</w:t>
      </w:r>
      <w:r>
        <w:rPr>
          <w:rFonts w:ascii="Tahoma" w:hAnsi="Tahoma" w:cs="Tahoma"/>
        </w:rPr>
        <w:t>������</w:t>
      </w:r>
      <w:r>
        <w:t>X@</w:t>
      </w:r>
      <w:r>
        <w:rPr>
          <w:rFonts w:ascii="Tahoma" w:hAnsi="Tahoma" w:cs="Tahoma"/>
        </w:rPr>
        <w:t>�</w:t>
      </w:r>
      <w:r>
        <w:t>ppp</w:t>
      </w:r>
      <w:r>
        <w:rPr>
          <w:rFonts w:ascii="Tahoma" w:hAnsi="Tahoma" w:cs="Tahoma"/>
        </w:rPr>
        <w:t>����</w:t>
      </w:r>
      <w:r>
        <w:t>0̴</w:t>
      </w:r>
      <w:r>
        <w:rPr>
          <w:rFonts w:ascii="Tahoma" w:hAnsi="Tahoma" w:cs="Tahoma"/>
        </w:rPr>
        <w:t>���</w:t>
      </w:r>
      <w:r>
        <w:t>ɻ</w:t>
      </w:r>
      <w:r>
        <w:rPr>
          <w:rFonts w:ascii="Tahoma" w:hAnsi="Tahoma" w:cs="Tahoma"/>
        </w:rPr>
        <w:t>�����</w:t>
      </w:r>
      <w:r>
        <w:t>ɷ</w:t>
      </w:r>
      <w:r>
        <w:rPr>
          <w:rFonts w:ascii="Tahoma" w:hAnsi="Tahoma" w:cs="Tahoma"/>
        </w:rPr>
        <w:t>���������������������������</w:t>
      </w:r>
      <w:r>
        <w:t>o[</w:t>
      </w:r>
      <w:r>
        <w:rPr>
          <w:rFonts w:ascii="Tahoma" w:hAnsi="Tahoma" w:cs="Tahoma"/>
        </w:rPr>
        <w:t>�</w:t>
      </w:r>
      <w:r>
        <w:t>˾</w:t>
      </w:r>
      <w:r>
        <w:rPr>
          <w:rFonts w:ascii="Tahoma" w:hAnsi="Tahoma" w:cs="Tahoma"/>
        </w:rPr>
        <w:t>��</w:t>
      </w:r>
      <w:r>
        <w:t>ɷ</w:t>
      </w:r>
      <w:r>
        <w:rPr>
          <w:rFonts w:ascii="Tahoma" w:hAnsi="Tahoma" w:cs="Tahoma"/>
        </w:rPr>
        <w:t>���������������������������</w:t>
      </w:r>
      <w:r>
        <w:t>o[</w:t>
      </w:r>
      <w:r>
        <w:rPr>
          <w:rFonts w:ascii="Tahoma" w:hAnsi="Tahoma" w:cs="Tahoma"/>
        </w:rPr>
        <w:t>�</w:t>
      </w:r>
      <w:r>
        <w:t>ŵ</w:t>
      </w:r>
      <w:r>
        <w:rPr>
          <w:rFonts w:ascii="Tahoma" w:hAnsi="Tahoma" w:cs="Tahoma"/>
        </w:rPr>
        <w:t>���</w:t>
      </w:r>
      <w:r>
        <w:t>ǵ</w:t>
      </w:r>
      <w:r>
        <w:rPr>
          <w:rFonts w:ascii="Tahoma" w:hAnsi="Tahoma" w:cs="Tahoma"/>
        </w:rPr>
        <w:t>������</w:t>
      </w:r>
      <w:r>
        <w:t>X@</w:t>
      </w:r>
      <w:r>
        <w:rPr>
          <w:rFonts w:ascii="Tahoma" w:hAnsi="Tahoma" w:cs="Tahoma"/>
        </w:rPr>
        <w:t>�</w:t>
      </w:r>
      <w:r>
        <w:t>ppp</w:t>
      </w:r>
      <w:r>
        <w:rPr>
          <w:rFonts w:ascii="Tahoma" w:hAnsi="Tahoma" w:cs="Tahoma"/>
        </w:rPr>
        <w:t>����</w:t>
      </w:r>
      <w:r>
        <w:t>0</w:t>
      </w:r>
      <w:r>
        <w:rPr>
          <w:rFonts w:ascii="Tahoma" w:hAnsi="Tahoma" w:cs="Tahoma"/>
        </w:rPr>
        <w:t>����������������������������������������������������������������������������������������������������������</w:t>
      </w:r>
      <w:r>
        <w:t>ndd</w:t>
      </w:r>
      <w:r>
        <w:rPr>
          <w:rFonts w:ascii="Tahoma" w:hAnsi="Tahoma" w:cs="Tahoma"/>
        </w:rPr>
        <w:t>�</w:t>
      </w:r>
      <w:r>
        <w:t>ppp</w:t>
      </w:r>
      <w:r>
        <w:rPr>
          <w:rFonts w:ascii="Tahoma" w:hAnsi="Tahoma" w:cs="Tahoma"/>
        </w:rPr>
        <w:t>����</w:t>
      </w:r>
      <w:r>
        <w:t>0</w:t>
      </w:r>
      <w:r>
        <w:rPr>
          <w:rFonts w:ascii="Tahoma" w:hAnsi="Tahoma" w:cs="Tahoma"/>
        </w:rPr>
        <w:t>���</w:t>
      </w:r>
      <w:r>
        <w:t>:</w:t>
      </w:r>
      <w:r>
        <w:rPr>
          <w:rFonts w:ascii="Tahoma" w:hAnsi="Tahoma" w:cs="Tahoma"/>
        </w:rPr>
        <w:t>�����</w:t>
      </w:r>
      <w:r>
        <w:t>Ż</w:t>
      </w:r>
      <w:r>
        <w:rPr>
          <w:rFonts w:ascii="Tahoma" w:hAnsi="Tahoma" w:cs="Tahoma"/>
        </w:rPr>
        <w:t>��</w:t>
      </w:r>
      <w:r>
        <w:t>˿</w:t>
      </w:r>
      <w:r>
        <w:rPr>
          <w:rFonts w:ascii="Tahoma" w:hAnsi="Tahoma" w:cs="Tahoma"/>
        </w:rPr>
        <w:t>�������</w:t>
      </w:r>
      <w:r>
        <w:t>"</w:t>
      </w:r>
      <w:r>
        <w:rPr>
          <w:rFonts w:ascii="Tahoma" w:hAnsi="Tahoma" w:cs="Tahoma"/>
        </w:rPr>
        <w:t>��</w:t>
      </w:r>
      <w:r>
        <w:t>ʏ</w:t>
      </w:r>
      <w:r>
        <w:rPr>
          <w:rFonts w:ascii="Tahoma" w:hAnsi="Tahoma" w:cs="Tahoma"/>
        </w:rPr>
        <w:t>�</w:t>
      </w:r>
      <w:r>
        <w:t>x@</w:t>
      </w:r>
      <w:r>
        <w:rPr>
          <w:rFonts w:ascii="Tahoma" w:hAnsi="Tahoma" w:cs="Tahoma"/>
        </w:rPr>
        <w:t>��</w:t>
      </w:r>
      <w:r>
        <w:t>x@</w:t>
      </w:r>
      <w:r>
        <w:rPr>
          <w:rFonts w:ascii="Tahoma" w:hAnsi="Tahoma" w:cs="Tahoma"/>
        </w:rPr>
        <w:t>��</w:t>
      </w:r>
      <w:r>
        <w:t>x@</w:t>
      </w:r>
      <w:r>
        <w:rPr>
          <w:rFonts w:ascii="Tahoma" w:hAnsi="Tahoma" w:cs="Tahoma"/>
        </w:rPr>
        <w:t>���</w:t>
      </w:r>
      <w:r>
        <w:t>é</w:t>
      </w:r>
      <w:r>
        <w:rPr>
          <w:rFonts w:ascii="Tahoma" w:hAnsi="Tahoma" w:cs="Tahoma"/>
        </w:rPr>
        <w:t>��</w:t>
      </w:r>
      <w:r>
        <w:t>Ј</w:t>
      </w:r>
      <w:r>
        <w:rPr>
          <w:rFonts w:ascii="Tahoma" w:hAnsi="Tahoma" w:cs="Tahoma"/>
        </w:rPr>
        <w:t>���</w:t>
      </w:r>
      <w:r>
        <w:t>b</w:t>
      </w:r>
      <w:r>
        <w:rPr>
          <w:rFonts w:ascii="Tahoma" w:hAnsi="Tahoma" w:cs="Tahoma"/>
        </w:rPr>
        <w:t>���</w:t>
      </w:r>
      <w:r>
        <w:t>H</w:t>
      </w:r>
      <w:r>
        <w:rPr>
          <w:rFonts w:ascii="Tahoma" w:hAnsi="Tahoma" w:cs="Tahoma"/>
        </w:rPr>
        <w:t>���</w:t>
      </w:r>
      <w:r>
        <w:t>mztr</w:t>
      </w:r>
      <w:r>
        <w:rPr>
          <w:rFonts w:ascii="Tahoma" w:hAnsi="Tahoma" w:cs="Tahoma"/>
        </w:rPr>
        <w:t>�</w:t>
      </w:r>
      <w:r>
        <w:t>kji</w:t>
      </w:r>
      <w:r>
        <w:rPr>
          <w:rFonts w:ascii="Tahoma" w:hAnsi="Tahoma" w:cs="Tahoma"/>
        </w:rPr>
        <w:t>����</w:t>
      </w:r>
      <w:r>
        <w:t>W</w:t>
      </w:r>
      <w:r>
        <w:rPr>
          <w:rFonts w:ascii="Tahoma" w:hAnsi="Tahoma" w:cs="Tahoma"/>
        </w:rPr>
        <w:t>������</w:t>
      </w:r>
      <w:r>
        <w:t>:</w:t>
      </w:r>
      <w:r>
        <w:rPr>
          <w:rFonts w:ascii="Tahoma" w:hAnsi="Tahoma" w:cs="Tahoma"/>
        </w:rPr>
        <w:t>�����</w:t>
      </w:r>
      <w:r>
        <w:t>Ż</w:t>
      </w:r>
      <w:r>
        <w:rPr>
          <w:rFonts w:ascii="Tahoma" w:hAnsi="Tahoma" w:cs="Tahoma"/>
        </w:rPr>
        <w:t>��</w:t>
      </w:r>
      <w:r>
        <w:t>˿</w:t>
      </w:r>
      <w:r>
        <w:rPr>
          <w:rFonts w:ascii="Tahoma" w:hAnsi="Tahoma" w:cs="Tahoma"/>
        </w:rPr>
        <w:t>�������</w:t>
      </w:r>
      <w:r>
        <w:t>"</w:t>
      </w:r>
      <w:r>
        <w:rPr>
          <w:rFonts w:ascii="Tahoma" w:hAnsi="Tahoma" w:cs="Tahoma"/>
        </w:rPr>
        <w:t>��</w:t>
      </w:r>
      <w:r>
        <w:t>ʏ</w:t>
      </w:r>
      <w:r>
        <w:rPr>
          <w:rFonts w:ascii="Tahoma" w:hAnsi="Tahoma" w:cs="Tahoma"/>
        </w:rPr>
        <w:t>��</w:t>
      </w:r>
      <w:r>
        <w:t>ˏ</w:t>
      </w:r>
      <w:r>
        <w:rPr>
          <w:rFonts w:ascii="Tahoma" w:hAnsi="Tahoma" w:cs="Tahoma"/>
        </w:rPr>
        <w:t>��</w:t>
      </w:r>
      <w:r>
        <w:t>ј</w:t>
      </w:r>
      <w:r>
        <w:rPr>
          <w:rFonts w:ascii="Tahoma" w:hAnsi="Tahoma" w:cs="Tahoma"/>
        </w:rPr>
        <w:t>��</w:t>
      </w:r>
      <w:r>
        <w:t>Ә</w:t>
      </w:r>
      <w:r>
        <w:rPr>
          <w:rFonts w:ascii="Tahoma" w:hAnsi="Tahoma" w:cs="Tahoma"/>
        </w:rPr>
        <w:t>��</w:t>
      </w:r>
      <w:r>
        <w:t>Ԙ</w:t>
      </w:r>
      <w:r>
        <w:rPr>
          <w:rFonts w:ascii="Tahoma" w:hAnsi="Tahoma" w:cs="Tahoma"/>
        </w:rPr>
        <w:t>��</w:t>
      </w:r>
      <w:r>
        <w:t>օ</w:t>
      </w:r>
      <w:r>
        <w:rPr>
          <w:rFonts w:ascii="Tahoma" w:hAnsi="Tahoma" w:cs="Tahoma"/>
        </w:rPr>
        <w:t>���</w:t>
      </w:r>
      <w:r>
        <w:t>b</w:t>
      </w:r>
      <w:r>
        <w:rPr>
          <w:rFonts w:ascii="Tahoma" w:hAnsi="Tahoma" w:cs="Tahoma"/>
        </w:rPr>
        <w:t>���</w:t>
      </w:r>
      <w:r>
        <w:t>H</w:t>
      </w:r>
      <w:r>
        <w:rPr>
          <w:rFonts w:ascii="Tahoma" w:hAnsi="Tahoma" w:cs="Tahoma"/>
        </w:rPr>
        <w:t>���</w:t>
      </w:r>
      <w:r>
        <w:t>mztr</w:t>
      </w:r>
      <w:r>
        <w:rPr>
          <w:rFonts w:ascii="Tahoma" w:hAnsi="Tahoma" w:cs="Tahoma"/>
        </w:rPr>
        <w:t>�</w:t>
      </w:r>
      <w:r>
        <w:t>kji</w:t>
      </w:r>
      <w:r>
        <w:rPr>
          <w:rFonts w:ascii="Tahoma" w:hAnsi="Tahoma" w:cs="Tahoma"/>
        </w:rPr>
        <w:t>����</w:t>
      </w:r>
      <w:r>
        <w:t>W</w:t>
      </w:r>
      <w:r>
        <w:rPr>
          <w:rFonts w:ascii="Tahoma" w:hAnsi="Tahoma" w:cs="Tahoma"/>
        </w:rPr>
        <w:t>���</w:t>
      </w:r>
      <w:r>
        <w:t>FMz</w:t>
      </w:r>
      <w:r>
        <w:rPr>
          <w:rFonts w:ascii="Tahoma" w:hAnsi="Tahoma" w:cs="Tahoma"/>
        </w:rPr>
        <w:t>�����</w:t>
      </w:r>
      <w:r>
        <w:t>y</w:t>
      </w:r>
      <w:r>
        <w:rPr>
          <w:rFonts w:ascii="Tahoma" w:hAnsi="Tahoma" w:cs="Tahoma"/>
        </w:rPr>
        <w:t>���</w:t>
      </w:r>
      <w:r>
        <w:t>z</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z</w:t>
      </w:r>
      <w:r>
        <w:rPr>
          <w:rFonts w:ascii="Tahoma" w:hAnsi="Tahoma" w:cs="Tahoma"/>
        </w:rPr>
        <w:t>�������</w:t>
      </w:r>
      <w:r>
        <w:t>07c</w:t>
      </w:r>
      <w:r>
        <w:rPr>
          <w:rFonts w:ascii="Tahoma" w:hAnsi="Tahoma" w:cs="Tahoma"/>
        </w:rPr>
        <w:t>�</w:t>
      </w:r>
      <w:r>
        <w:t>ppp</w:t>
      </w:r>
      <w:r>
        <w:rPr>
          <w:rFonts w:ascii="Tahoma" w:hAnsi="Tahoma" w:cs="Tahoma"/>
        </w:rPr>
        <w:t>����</w:t>
      </w:r>
      <w:r>
        <w:t>0ʹ</w:t>
      </w:r>
      <w:r>
        <w:rPr>
          <w:rFonts w:ascii="Tahoma" w:hAnsi="Tahoma" w:cs="Tahoma"/>
        </w:rPr>
        <w:t>���</w:t>
      </w:r>
      <w:r>
        <w:t>ʽ</w:t>
      </w:r>
      <w:r>
        <w:rPr>
          <w:rFonts w:ascii="Tahoma" w:hAnsi="Tahoma" w:cs="Tahoma"/>
        </w:rPr>
        <w:t>�����������������</w:t>
      </w:r>
      <w:r>
        <w:rPr>
          <w:rFonts w:ascii="Calibri" w:hAnsi="Calibri" w:cs="Calibri"/>
        </w:rPr>
        <w:t>̹</w:t>
      </w:r>
      <w:r>
        <w:rPr>
          <w:rFonts w:ascii="Tahoma" w:hAnsi="Tahoma" w:cs="Tahoma"/>
        </w:rPr>
        <w:t>�������������������������������������������</w:t>
      </w:r>
      <w:r>
        <w:t>o[</w:t>
      </w:r>
      <w:r>
        <w:rPr>
          <w:rFonts w:ascii="Tahoma" w:hAnsi="Tahoma" w:cs="Tahoma"/>
        </w:rPr>
        <w:t>�</w:t>
      </w:r>
      <w:r>
        <w:t>Ƿ</w:t>
      </w:r>
      <w:r>
        <w:rPr>
          <w:rFonts w:ascii="Tahoma" w:hAnsi="Tahoma" w:cs="Tahoma"/>
        </w:rPr>
        <w:t>���</w:t>
      </w:r>
      <w:r>
        <w:t>˹</w:t>
      </w:r>
      <w:r>
        <w:rPr>
          <w:rFonts w:ascii="Tahoma" w:hAnsi="Tahoma" w:cs="Tahoma"/>
        </w:rPr>
        <w:t>��</w:t>
      </w:r>
      <w:r>
        <w:t>ʸ</w:t>
      </w:r>
      <w:r>
        <w:rPr>
          <w:rFonts w:ascii="Tahoma" w:hAnsi="Tahoma" w:cs="Tahoma"/>
        </w:rPr>
        <w:t>��</w:t>
      </w:r>
      <w:r>
        <w:t>ɶ</w:t>
      </w:r>
      <w:r>
        <w:rPr>
          <w:rFonts w:ascii="Tahoma" w:hAnsi="Tahoma" w:cs="Tahoma"/>
        </w:rPr>
        <w:t>������</w:t>
      </w:r>
      <w:r>
        <w:t>Y@</w:t>
      </w:r>
      <w:r>
        <w:rPr>
          <w:rFonts w:ascii="Tahoma" w:hAnsi="Tahoma" w:cs="Tahoma"/>
        </w:rPr>
        <w:t>�</w:t>
      </w:r>
      <w:r>
        <w:t>ppp</w:t>
      </w:r>
      <w:r>
        <w:rPr>
          <w:rFonts w:ascii="Tahoma" w:hAnsi="Tahoma" w:cs="Tahoma"/>
        </w:rPr>
        <w:t>����</w:t>
      </w:r>
      <w:r>
        <w:t>0ʹ</w:t>
      </w:r>
      <w:r>
        <w:rPr>
          <w:rFonts w:ascii="Tahoma" w:hAnsi="Tahoma" w:cs="Tahoma"/>
        </w:rPr>
        <w:t>���</w:t>
      </w:r>
      <w:r>
        <w:t>ʽ</w:t>
      </w:r>
      <w:r>
        <w:rPr>
          <w:rFonts w:ascii="Tahoma" w:hAnsi="Tahoma" w:cs="Tahoma"/>
        </w:rPr>
        <w:t>�����</w:t>
      </w:r>
      <w:r>
        <w:rPr>
          <w:rFonts w:ascii="Calibri" w:hAnsi="Calibri" w:cs="Calibri"/>
        </w:rPr>
        <w:t>̹</w:t>
      </w:r>
      <w:r>
        <w:rPr>
          <w:rFonts w:ascii="Tahoma" w:hAnsi="Tahoma" w:cs="Tahoma"/>
        </w:rPr>
        <w:t>������</w:t>
      </w:r>
      <w:r>
        <w:rPr>
          <w:rFonts w:ascii="Calibri" w:hAnsi="Calibri" w:cs="Calibri"/>
        </w:rPr>
        <w:t>ͮ</w:t>
      </w:r>
      <w:r>
        <w:rPr>
          <w:rFonts w:ascii="Tahoma" w:hAnsi="Tahoma" w:cs="Tahoma"/>
        </w:rPr>
        <w:t>��</w:t>
      </w:r>
      <w:r>
        <w:t>ɨ</w:t>
      </w:r>
      <w:r>
        <w:rPr>
          <w:rFonts w:ascii="Tahoma" w:hAnsi="Tahoma" w:cs="Tahoma"/>
        </w:rPr>
        <w:t>��</w:t>
      </w:r>
      <w:r>
        <w:t>ğ</w:t>
      </w:r>
      <w:r>
        <w:rPr>
          <w:rFonts w:ascii="Tahoma" w:hAnsi="Tahoma" w:cs="Tahoma"/>
        </w:rPr>
        <w:t>�����������</w:t>
      </w:r>
      <w:r>
        <w:t>o[</w:t>
      </w:r>
      <w:r>
        <w:rPr>
          <w:rFonts w:ascii="Tahoma" w:hAnsi="Tahoma" w:cs="Tahoma"/>
        </w:rPr>
        <w:t>�</w:t>
      </w:r>
      <w:r>
        <w:rPr>
          <w:rFonts w:ascii="Calibri" w:hAnsi="Calibri" w:cs="Calibri"/>
        </w:rPr>
        <w:t>̿</w:t>
      </w:r>
      <w:r>
        <w:rPr>
          <w:rFonts w:ascii="Tahoma" w:hAnsi="Tahoma" w:cs="Tahoma"/>
        </w:rPr>
        <w:t>��</w:t>
      </w:r>
      <w:r>
        <w:rPr>
          <w:rFonts w:ascii="Calibri" w:hAnsi="Calibri" w:cs="Calibri"/>
        </w:rPr>
        <w:t>̹</w:t>
      </w:r>
      <w:r>
        <w:rPr>
          <w:rFonts w:ascii="Tahoma" w:hAnsi="Tahoma" w:cs="Tahoma"/>
        </w:rPr>
        <w:t>������</w:t>
      </w:r>
      <w:r>
        <w:rPr>
          <w:rFonts w:ascii="Calibri" w:hAnsi="Calibri" w:cs="Calibri"/>
        </w:rPr>
        <w:t>ͮ</w:t>
      </w:r>
      <w:r>
        <w:rPr>
          <w:rFonts w:ascii="Tahoma" w:hAnsi="Tahoma" w:cs="Tahoma"/>
        </w:rPr>
        <w:t>��</w:t>
      </w:r>
      <w:r>
        <w:t>ɨ</w:t>
      </w:r>
      <w:r>
        <w:rPr>
          <w:rFonts w:ascii="Tahoma" w:hAnsi="Tahoma" w:cs="Tahoma"/>
        </w:rPr>
        <w:t>��</w:t>
      </w:r>
      <w:r>
        <w:t>ğ</w:t>
      </w:r>
      <w:r>
        <w:rPr>
          <w:rFonts w:ascii="Tahoma" w:hAnsi="Tahoma" w:cs="Tahoma"/>
        </w:rPr>
        <w:t>�����������</w:t>
      </w:r>
      <w:r>
        <w:t>o[</w:t>
      </w:r>
      <w:r>
        <w:rPr>
          <w:rFonts w:ascii="Tahoma" w:hAnsi="Tahoma" w:cs="Tahoma"/>
        </w:rPr>
        <w:t>�</w:t>
      </w:r>
      <w:r>
        <w:t>Ƶ</w:t>
      </w:r>
      <w:r>
        <w:rPr>
          <w:rFonts w:ascii="Tahoma" w:hAnsi="Tahoma" w:cs="Tahoma"/>
        </w:rPr>
        <w:t>���</w:t>
      </w:r>
      <w:r>
        <w:t>ɶ</w:t>
      </w:r>
      <w:r>
        <w:rPr>
          <w:rFonts w:ascii="Tahoma" w:hAnsi="Tahoma" w:cs="Tahoma"/>
        </w:rPr>
        <w:t>������</w:t>
      </w:r>
      <w:r>
        <w:t>Y@</w:t>
      </w:r>
      <w:r>
        <w:rPr>
          <w:rFonts w:ascii="Tahoma" w:hAnsi="Tahoma" w:cs="Tahoma"/>
        </w:rPr>
        <w:t>�</w:t>
      </w:r>
      <w:r>
        <w:t>ppp</w:t>
      </w:r>
      <w:r>
        <w:rPr>
          <w:rFonts w:ascii="Tahoma" w:hAnsi="Tahoma" w:cs="Tahoma"/>
        </w:rPr>
        <w:t>����</w:t>
      </w:r>
      <w:r>
        <w:t>0</w:t>
      </w:r>
      <w:r>
        <w:rPr>
          <w:rFonts w:ascii="Tahoma" w:hAnsi="Tahoma" w:cs="Tahoma"/>
        </w:rPr>
        <w:t>������������������������������������������������������������������������������������������������������������</w:t>
      </w:r>
      <w:r>
        <w:t>ndd</w:t>
      </w:r>
      <w:r>
        <w:rPr>
          <w:rFonts w:ascii="Tahoma" w:hAnsi="Tahoma" w:cs="Tahoma"/>
        </w:rPr>
        <w:t>�</w:t>
      </w:r>
      <w:r>
        <w:t>ppp</w:t>
      </w:r>
      <w:r>
        <w:rPr>
          <w:rFonts w:ascii="Tahoma" w:hAnsi="Tahoma" w:cs="Tahoma"/>
        </w:rPr>
        <w:t>����</w:t>
      </w:r>
      <w:r>
        <w:t>0</w:t>
      </w:r>
      <w:r>
        <w:rPr>
          <w:rFonts w:ascii="Tahoma" w:hAnsi="Tahoma" w:cs="Tahoma"/>
        </w:rPr>
        <w:t>���������</w:t>
      </w:r>
      <w:r>
        <w:t>ŵ</w:t>
      </w:r>
      <w:r>
        <w:rPr>
          <w:rFonts w:ascii="Tahoma" w:hAnsi="Tahoma" w:cs="Tahoma"/>
        </w:rPr>
        <w:t>��</w:t>
      </w:r>
      <w:r>
        <w:t>Ĳ</w:t>
      </w:r>
      <w:r>
        <w:rPr>
          <w:rFonts w:ascii="Tahoma" w:hAnsi="Tahoma" w:cs="Tahoma"/>
        </w:rPr>
        <w:t>������</w:t>
      </w:r>
      <w:r>
        <w:t>Ķ</w:t>
      </w:r>
      <w:r>
        <w:rPr>
          <w:rFonts w:ascii="Tahoma" w:hAnsi="Tahoma" w:cs="Tahoma"/>
        </w:rPr>
        <w:t>��</w:t>
      </w:r>
      <w:r>
        <w:t>ĸ</w:t>
      </w:r>
      <w:r>
        <w:rPr>
          <w:rFonts w:ascii="Tahoma" w:hAnsi="Tahoma" w:cs="Tahoma"/>
        </w:rPr>
        <w:t>��</w:t>
      </w:r>
      <w:r>
        <w:t>x@</w:t>
      </w:r>
      <w:r>
        <w:rPr>
          <w:rFonts w:ascii="Tahoma" w:hAnsi="Tahoma" w:cs="Tahoma"/>
        </w:rPr>
        <w:t>�</w:t>
      </w:r>
      <w:r>
        <w:rPr>
          <w:rFonts w:ascii="Calibri" w:hAnsi="Calibri" w:cs="Calibri"/>
        </w:rPr>
        <w:t>׍</w:t>
      </w:r>
      <w:r>
        <w:t>c</w:t>
      </w:r>
      <w:r>
        <w:rPr>
          <w:rFonts w:ascii="Tahoma" w:hAnsi="Tahoma" w:cs="Tahoma"/>
        </w:rPr>
        <w:t>��</w:t>
      </w:r>
      <w:r>
        <w:t>x@</w:t>
      </w:r>
      <w:r>
        <w:rPr>
          <w:rFonts w:ascii="Tahoma" w:hAnsi="Tahoma" w:cs="Tahoma"/>
        </w:rPr>
        <w:t>�������</w:t>
      </w:r>
      <w:r>
        <w:t>ȯ</w:t>
      </w:r>
      <w:r>
        <w:rPr>
          <w:rFonts w:ascii="Tahoma" w:hAnsi="Tahoma" w:cs="Tahoma"/>
        </w:rPr>
        <w:t>��</w:t>
      </w:r>
      <w:r>
        <w:t>ϒ</w:t>
      </w:r>
      <w:r>
        <w:rPr>
          <w:rFonts w:ascii="Tahoma" w:hAnsi="Tahoma" w:cs="Tahoma"/>
        </w:rPr>
        <w:t>���</w:t>
      </w:r>
      <w:r>
        <w:t>p</w:t>
      </w:r>
      <w:r>
        <w:rPr>
          <w:rFonts w:ascii="Tahoma" w:hAnsi="Tahoma" w:cs="Tahoma"/>
        </w:rPr>
        <w:t>���</w:t>
      </w:r>
      <w:r>
        <w:t>c</w:t>
      </w:r>
      <w:r>
        <w:rPr>
          <w:rFonts w:ascii="Tahoma" w:hAnsi="Tahoma" w:cs="Tahoma"/>
        </w:rPr>
        <w:t>����</w:t>
      </w:r>
      <w:r>
        <w:t>oljӏ</w:t>
      </w:r>
      <w:r>
        <w:rPr>
          <w:rFonts w:ascii="Tahoma" w:hAnsi="Tahoma" w:cs="Tahoma"/>
        </w:rPr>
        <w:t>��</w:t>
      </w:r>
      <w:r>
        <w:t>p</w:t>
      </w:r>
      <w:r>
        <w:rPr>
          <w:rFonts w:ascii="Tahoma" w:hAnsi="Tahoma" w:cs="Tahoma"/>
        </w:rPr>
        <w:t>���</w:t>
      </w:r>
      <w:r>
        <w:t xml:space="preserve"> </w:t>
      </w:r>
      <w:r>
        <w:rPr>
          <w:rFonts w:ascii="Tahoma" w:hAnsi="Tahoma" w:cs="Tahoma"/>
        </w:rPr>
        <w:t>���������</w:t>
      </w:r>
      <w:r>
        <w:t>ŵ</w:t>
      </w:r>
      <w:r>
        <w:rPr>
          <w:rFonts w:ascii="Tahoma" w:hAnsi="Tahoma" w:cs="Tahoma"/>
        </w:rPr>
        <w:t>��</w:t>
      </w:r>
      <w:r>
        <w:t>Ĳ</w:t>
      </w:r>
      <w:r>
        <w:rPr>
          <w:rFonts w:ascii="Tahoma" w:hAnsi="Tahoma" w:cs="Tahoma"/>
        </w:rPr>
        <w:t>������</w:t>
      </w:r>
      <w:r>
        <w:t>Ķ</w:t>
      </w:r>
      <w:r>
        <w:rPr>
          <w:rFonts w:ascii="Tahoma" w:hAnsi="Tahoma" w:cs="Tahoma"/>
        </w:rPr>
        <w:t>��</w:t>
      </w:r>
      <w:r>
        <w:t>ĸ</w:t>
      </w:r>
      <w:r>
        <w:rPr>
          <w:rFonts w:ascii="Tahoma" w:hAnsi="Tahoma" w:cs="Tahoma"/>
        </w:rPr>
        <w:t>��</w:t>
      </w:r>
      <w:r>
        <w:t>ʿ</w:t>
      </w:r>
      <w:r>
        <w:rPr>
          <w:rFonts w:ascii="Tahoma" w:hAnsi="Tahoma" w:cs="Tahoma"/>
        </w:rPr>
        <w:t>���</w:t>
      </w:r>
      <w:r>
        <w:t>ž</w:t>
      </w:r>
      <w:r>
        <w:rPr>
          <w:rFonts w:ascii="Tahoma" w:hAnsi="Tahoma" w:cs="Tahoma"/>
        </w:rPr>
        <w:t>��</w:t>
      </w:r>
      <w:r>
        <w:t>Ǿ</w:t>
      </w:r>
      <w:r>
        <w:rPr>
          <w:rFonts w:ascii="Tahoma" w:hAnsi="Tahoma" w:cs="Tahoma"/>
        </w:rPr>
        <w:t>��</w:t>
      </w:r>
      <w:r>
        <w:rPr>
          <w:rFonts w:ascii="Calibri" w:hAnsi="Calibri" w:cs="Calibri"/>
        </w:rPr>
        <w:t>̭</w:t>
      </w:r>
      <w:r>
        <w:rPr>
          <w:rFonts w:ascii="Tahoma" w:hAnsi="Tahoma" w:cs="Tahoma"/>
        </w:rPr>
        <w:t>��</w:t>
      </w:r>
      <w:r>
        <w:rPr>
          <w:rFonts w:ascii="Calibri" w:hAnsi="Calibri" w:cs="Calibri"/>
        </w:rPr>
        <w:t>̭</w:t>
      </w:r>
      <w:r>
        <w:rPr>
          <w:rFonts w:ascii="Tahoma" w:hAnsi="Tahoma" w:cs="Tahoma"/>
        </w:rPr>
        <w:t>��</w:t>
      </w:r>
      <w:r>
        <w:t>ϒ</w:t>
      </w:r>
      <w:r>
        <w:rPr>
          <w:rFonts w:ascii="Tahoma" w:hAnsi="Tahoma" w:cs="Tahoma"/>
        </w:rPr>
        <w:t>���</w:t>
      </w:r>
      <w:r>
        <w:t>p</w:t>
      </w:r>
      <w:r>
        <w:rPr>
          <w:rFonts w:ascii="Tahoma" w:hAnsi="Tahoma" w:cs="Tahoma"/>
        </w:rPr>
        <w:t>���</w:t>
      </w:r>
      <w:r>
        <w:t>c</w:t>
      </w:r>
      <w:r>
        <w:rPr>
          <w:rFonts w:ascii="Tahoma" w:hAnsi="Tahoma" w:cs="Tahoma"/>
        </w:rPr>
        <w:t>����</w:t>
      </w:r>
      <w:r>
        <w:t>oljӏ</w:t>
      </w:r>
      <w:r>
        <w:rPr>
          <w:rFonts w:ascii="Tahoma" w:hAnsi="Tahoma" w:cs="Tahoma"/>
        </w:rPr>
        <w:t>��</w:t>
      </w:r>
      <w:r>
        <w:t>p</w:t>
      </w:r>
      <w:r>
        <w:rPr>
          <w:rFonts w:ascii="Tahoma" w:hAnsi="Tahoma" w:cs="Tahoma"/>
        </w:rPr>
        <w:t>���</w:t>
      </w:r>
      <w:r>
        <w:t xml:space="preserve"> GN{</w:t>
      </w:r>
      <w:r>
        <w:rPr>
          <w:rFonts w:ascii="Tahoma" w:hAnsi="Tahoma" w:cs="Tahoma"/>
        </w:rPr>
        <w:t>�����</w:t>
      </w:r>
      <w:r>
        <w:t>~</w:t>
      </w:r>
      <w:r>
        <w:rPr>
          <w:rFonts w:ascii="Tahoma" w:hAnsi="Tahoma" w:cs="Tahoma"/>
        </w:rPr>
        <w:t>�����������������������������������������������������������������������������������</w:t>
      </w:r>
      <w:r>
        <w:t>07d</w:t>
      </w:r>
      <w:r>
        <w:rPr>
          <w:rFonts w:ascii="Tahoma" w:hAnsi="Tahoma" w:cs="Tahoma"/>
        </w:rPr>
        <w:t>�</w:t>
      </w:r>
      <w:r>
        <w:t>ppp</w:t>
      </w:r>
      <w:r>
        <w:rPr>
          <w:rFonts w:ascii="Tahoma" w:hAnsi="Tahoma" w:cs="Tahoma"/>
        </w:rPr>
        <w:t>����</w:t>
      </w:r>
      <w:r>
        <w:t>0͵</w:t>
      </w:r>
      <w:r>
        <w:rPr>
          <w:rFonts w:ascii="Tahoma" w:hAnsi="Tahoma" w:cs="Tahoma"/>
        </w:rPr>
        <w:t>���</w:t>
      </w:r>
      <w:r>
        <w:t>˾</w:t>
      </w:r>
      <w:r>
        <w:rPr>
          <w:rFonts w:ascii="Tahoma" w:hAnsi="Tahoma" w:cs="Tahoma"/>
        </w:rPr>
        <w:t>�����������������</w:t>
      </w:r>
      <w:r>
        <w:t>ͻ</w:t>
      </w:r>
      <w:r>
        <w:rPr>
          <w:rFonts w:ascii="Tahoma" w:hAnsi="Tahoma" w:cs="Tahoma"/>
        </w:rPr>
        <w:t>������</w:t>
      </w:r>
      <w:r>
        <w:rPr>
          <w:rFonts w:ascii="Calibri" w:hAnsi="Calibri" w:cs="Calibri"/>
        </w:rPr>
        <w:t>ͮ</w:t>
      </w:r>
      <w:r>
        <w:rPr>
          <w:rFonts w:ascii="Tahoma" w:hAnsi="Tahoma" w:cs="Tahoma"/>
        </w:rPr>
        <w:t>��</w:t>
      </w:r>
      <w:r>
        <w:t>˫</w:t>
      </w:r>
      <w:r>
        <w:rPr>
          <w:rFonts w:ascii="Tahoma" w:hAnsi="Tahoma" w:cs="Tahoma"/>
        </w:rPr>
        <w:t>��</w:t>
      </w:r>
      <w:r>
        <w:t>ɨ</w:t>
      </w:r>
      <w:r>
        <w:rPr>
          <w:rFonts w:ascii="Tahoma" w:hAnsi="Tahoma" w:cs="Tahoma"/>
        </w:rPr>
        <w:t>��</w:t>
      </w:r>
      <w:r>
        <w:t>Ǥ</w:t>
      </w:r>
      <w:r>
        <w:rPr>
          <w:rFonts w:ascii="Tahoma" w:hAnsi="Tahoma" w:cs="Tahoma"/>
        </w:rPr>
        <w:t>��</w:t>
      </w:r>
      <w:r>
        <w:t>ğ</w:t>
      </w:r>
      <w:r>
        <w:rPr>
          <w:rFonts w:ascii="Tahoma" w:hAnsi="Tahoma" w:cs="Tahoma"/>
        </w:rPr>
        <w:t>�������������������</w:t>
      </w:r>
      <w:r>
        <w:t>o[</w:t>
      </w:r>
      <w:r>
        <w:rPr>
          <w:rFonts w:ascii="Tahoma" w:hAnsi="Tahoma" w:cs="Tahoma"/>
        </w:rPr>
        <w:t>�</w:t>
      </w:r>
      <w:r>
        <w:t>Ǹ</w:t>
      </w:r>
      <w:r>
        <w:rPr>
          <w:rFonts w:ascii="Tahoma" w:hAnsi="Tahoma" w:cs="Tahoma"/>
        </w:rPr>
        <w:t>���</w:t>
      </w:r>
      <w:r>
        <w:rPr>
          <w:rFonts w:ascii="Calibri" w:hAnsi="Calibri" w:cs="Calibri"/>
        </w:rPr>
        <w:t>̻</w:t>
      </w:r>
      <w:r>
        <w:rPr>
          <w:rFonts w:ascii="Tahoma" w:hAnsi="Tahoma" w:cs="Tahoma"/>
        </w:rPr>
        <w:t>��</w:t>
      </w:r>
      <w:r>
        <w:t>˹</w:t>
      </w:r>
      <w:r>
        <w:rPr>
          <w:rFonts w:ascii="Tahoma" w:hAnsi="Tahoma" w:cs="Tahoma"/>
        </w:rPr>
        <w:t>��</w:t>
      </w:r>
      <w:r>
        <w:t>ʸ</w:t>
      </w:r>
      <w:r>
        <w:rPr>
          <w:rFonts w:ascii="Tahoma" w:hAnsi="Tahoma" w:cs="Tahoma"/>
        </w:rPr>
        <w:t>������</w:t>
      </w:r>
      <w:r>
        <w:t>YA</w:t>
      </w:r>
      <w:r>
        <w:rPr>
          <w:rFonts w:ascii="Tahoma" w:hAnsi="Tahoma" w:cs="Tahoma"/>
        </w:rPr>
        <w:t>�</w:t>
      </w:r>
      <w:r>
        <w:t>ppp</w:t>
      </w:r>
      <w:r>
        <w:rPr>
          <w:rFonts w:ascii="Tahoma" w:hAnsi="Tahoma" w:cs="Tahoma"/>
        </w:rPr>
        <w:t>����</w:t>
      </w:r>
      <w:r>
        <w:t>0͵</w:t>
      </w:r>
      <w:r>
        <w:rPr>
          <w:rFonts w:ascii="Tahoma" w:hAnsi="Tahoma" w:cs="Tahoma"/>
        </w:rPr>
        <w:t>���</w:t>
      </w:r>
      <w:r>
        <w:t>˾</w:t>
      </w:r>
      <w:r>
        <w:rPr>
          <w:rFonts w:ascii="Tahoma" w:hAnsi="Tahoma" w:cs="Tahoma"/>
        </w:rPr>
        <w:t>�����</w:t>
      </w:r>
      <w:r>
        <w:t>λ</w:t>
      </w:r>
      <w:r>
        <w:rPr>
          <w:rFonts w:ascii="Tahoma" w:hAnsi="Tahoma" w:cs="Tahoma"/>
        </w:rPr>
        <w:t>���������������������������</w:t>
      </w:r>
      <w:r>
        <w:t>}k</w:t>
      </w:r>
      <w:r>
        <w:rPr>
          <w:rFonts w:ascii="Tahoma" w:hAnsi="Tahoma" w:cs="Tahoma"/>
        </w:rPr>
        <w:t>�����</w:t>
      </w:r>
      <w:r>
        <w:t>λ</w:t>
      </w:r>
      <w:r>
        <w:rPr>
          <w:rFonts w:ascii="Tahoma" w:hAnsi="Tahoma" w:cs="Tahoma"/>
        </w:rPr>
        <w:t>���������������������������</w:t>
      </w:r>
      <w:r>
        <w:t>}k</w:t>
      </w:r>
      <w:r>
        <w:rPr>
          <w:rFonts w:ascii="Tahoma" w:hAnsi="Tahoma" w:cs="Tahoma"/>
        </w:rPr>
        <w:t>�</w:t>
      </w:r>
      <w:r>
        <w:t>ƶ</w:t>
      </w:r>
      <w:r>
        <w:rPr>
          <w:rFonts w:ascii="Tahoma" w:hAnsi="Tahoma" w:cs="Tahoma"/>
        </w:rPr>
        <w:t>���</w:t>
      </w:r>
      <w:r>
        <w:t>ʸ</w:t>
      </w:r>
      <w:r>
        <w:rPr>
          <w:rFonts w:ascii="Tahoma" w:hAnsi="Tahoma" w:cs="Tahoma"/>
        </w:rPr>
        <w:t>������</w:t>
      </w:r>
      <w:r>
        <w:t>YA</w:t>
      </w:r>
      <w:r>
        <w:rPr>
          <w:rFonts w:ascii="Tahoma" w:hAnsi="Tahoma" w:cs="Tahoma"/>
        </w:rPr>
        <w:t>�</w:t>
      </w:r>
      <w:r>
        <w:t>ppp</w:t>
      </w:r>
      <w:r>
        <w:rPr>
          <w:rFonts w:ascii="Tahoma" w:hAnsi="Tahoma" w:cs="Tahoma"/>
        </w:rPr>
        <w:t>����</w:t>
      </w:r>
      <w:r>
        <w:t>0</w:t>
      </w:r>
      <w:r>
        <w:rPr>
          <w:rFonts w:ascii="Tahoma" w:hAnsi="Tahoma" w:cs="Tahoma"/>
        </w:rPr>
        <w:t>������������������������������������������������������������������������������������������������������������</w:t>
      </w:r>
      <w:r>
        <w:t>ndd</w:t>
      </w:r>
      <w:r>
        <w:rPr>
          <w:rFonts w:ascii="Tahoma" w:hAnsi="Tahoma" w:cs="Tahoma"/>
        </w:rPr>
        <w:t>�</w:t>
      </w:r>
      <w:r>
        <w:t>}}}</w:t>
      </w:r>
      <w:r>
        <w:rPr>
          <w:rFonts w:ascii="Tahoma" w:hAnsi="Tahoma" w:cs="Tahoma"/>
        </w:rPr>
        <w:t>����</w:t>
      </w:r>
      <w:r>
        <w:t>)</w:t>
      </w:r>
      <w:r>
        <w:rPr>
          <w:rFonts w:ascii="Tahoma" w:hAnsi="Tahoma" w:cs="Tahoma"/>
        </w:rPr>
        <w:t>����</w:t>
      </w:r>
      <w:r>
        <w:t>ͼ</w:t>
      </w:r>
      <w:r>
        <w:rPr>
          <w:rFonts w:ascii="Tahoma" w:hAnsi="Tahoma" w:cs="Tahoma"/>
        </w:rPr>
        <w:t>������</w:t>
      </w:r>
      <w:r>
        <w:rPr>
          <w:rFonts w:hint="cs"/>
        </w:rPr>
        <w:t>ؿ</w:t>
      </w:r>
      <w:r>
        <w:rPr>
          <w:rFonts w:ascii="Tahoma" w:hAnsi="Tahoma" w:cs="Tahoma"/>
        </w:rPr>
        <w:t>��</w:t>
      </w:r>
      <w:r>
        <w:t>Ծ</w:t>
      </w:r>
      <w:r>
        <w:rPr>
          <w:rFonts w:ascii="Tahoma" w:hAnsi="Tahoma" w:cs="Tahoma"/>
        </w:rPr>
        <w:t>��</w:t>
      </w:r>
      <w:r>
        <w:t>ʶ</w:t>
      </w:r>
      <w:r>
        <w:rPr>
          <w:rFonts w:ascii="Tahoma" w:hAnsi="Tahoma" w:cs="Tahoma"/>
        </w:rPr>
        <w:t>��</w:t>
      </w:r>
      <w:r>
        <w:t>˹</w:t>
      </w:r>
      <w:r>
        <w:rPr>
          <w:rFonts w:ascii="Tahoma" w:hAnsi="Tahoma" w:cs="Tahoma"/>
        </w:rPr>
        <w:t>���</w:t>
      </w:r>
      <w:r>
        <w:t>x@</w:t>
      </w:r>
      <w:r>
        <w:rPr>
          <w:rFonts w:ascii="Tahoma" w:hAnsi="Tahoma" w:cs="Tahoma"/>
        </w:rPr>
        <w:t>�</w:t>
      </w:r>
      <w:r>
        <w:t>ےi</w:t>
      </w:r>
      <w:r>
        <w:rPr>
          <w:rFonts w:ascii="Tahoma" w:hAnsi="Tahoma" w:cs="Tahoma"/>
        </w:rPr>
        <w:t>��</w:t>
      </w:r>
      <w:r>
        <w:t>x@</w:t>
      </w:r>
      <w:r>
        <w:rPr>
          <w:rFonts w:ascii="Tahoma" w:hAnsi="Tahoma" w:cs="Tahoma"/>
        </w:rPr>
        <w:t>������</w:t>
      </w:r>
      <w:r>
        <w:t>Ľ</w:t>
      </w:r>
      <w:r>
        <w:rPr>
          <w:rFonts w:ascii="Tahoma" w:hAnsi="Tahoma" w:cs="Tahoma"/>
        </w:rPr>
        <w:t>��</w:t>
      </w:r>
      <w:r>
        <w:t>ľ</w:t>
      </w:r>
      <w:r>
        <w:rPr>
          <w:rFonts w:ascii="Tahoma" w:hAnsi="Tahoma" w:cs="Tahoma"/>
        </w:rPr>
        <w:t>��������</w:t>
      </w:r>
      <w:r>
        <w:t>}</w:t>
      </w:r>
      <w:r>
        <w:rPr>
          <w:rFonts w:ascii="Tahoma" w:hAnsi="Tahoma" w:cs="Tahoma"/>
        </w:rPr>
        <w:t>�</w:t>
      </w:r>
      <w:r>
        <w:t>=</w:t>
      </w:r>
      <w:r>
        <w:rPr>
          <w:rFonts w:ascii="Tahoma" w:hAnsi="Tahoma" w:cs="Tahoma"/>
        </w:rPr>
        <w:t>�</w:t>
      </w:r>
      <w:r>
        <w:t>qmj</w:t>
      </w:r>
      <w:r>
        <w:rPr>
          <w:rFonts w:ascii="Tahoma" w:hAnsi="Tahoma" w:cs="Tahoma"/>
        </w:rPr>
        <w:t>�</w:t>
      </w:r>
      <w:r>
        <w:t>}}}</w:t>
      </w:r>
      <w:r>
        <w:rPr>
          <w:rFonts w:ascii="Tahoma" w:hAnsi="Tahoma" w:cs="Tahoma"/>
        </w:rPr>
        <w:t>����</w:t>
      </w:r>
      <w:r>
        <w:t>)</w:t>
      </w:r>
      <w:r>
        <w:rPr>
          <w:rFonts w:ascii="Tahoma" w:hAnsi="Tahoma" w:cs="Tahoma"/>
        </w:rPr>
        <w:t>����</w:t>
      </w:r>
      <w:r>
        <w:t>ͼ</w:t>
      </w:r>
      <w:r>
        <w:rPr>
          <w:rFonts w:ascii="Tahoma" w:hAnsi="Tahoma" w:cs="Tahoma"/>
        </w:rPr>
        <w:t>������</w:t>
      </w:r>
      <w:r>
        <w:rPr>
          <w:rFonts w:hint="cs"/>
        </w:rPr>
        <w:t>ؿ</w:t>
      </w:r>
      <w:r>
        <w:rPr>
          <w:rFonts w:ascii="Tahoma" w:hAnsi="Tahoma" w:cs="Tahoma"/>
        </w:rPr>
        <w:t>��</w:t>
      </w:r>
      <w:r>
        <w:t>Ծ</w:t>
      </w:r>
      <w:r>
        <w:rPr>
          <w:rFonts w:ascii="Tahoma" w:hAnsi="Tahoma" w:cs="Tahoma"/>
        </w:rPr>
        <w:t>��</w:t>
      </w:r>
      <w:r>
        <w:t>ʶ</w:t>
      </w:r>
      <w:r>
        <w:rPr>
          <w:rFonts w:ascii="Tahoma" w:hAnsi="Tahoma" w:cs="Tahoma"/>
        </w:rPr>
        <w:t>��</w:t>
      </w:r>
      <w:r>
        <w:t>˹</w:t>
      </w:r>
      <w:r>
        <w:rPr>
          <w:rFonts w:ascii="Tahoma" w:hAnsi="Tahoma" w:cs="Tahoma"/>
        </w:rPr>
        <w:t>���</w:t>
      </w:r>
      <w:r>
        <w:t>Ļ</w:t>
      </w:r>
      <w:r>
        <w:rPr>
          <w:rFonts w:ascii="Tahoma" w:hAnsi="Tahoma" w:cs="Tahoma"/>
        </w:rPr>
        <w:t>��</w:t>
      </w:r>
      <w:r>
        <w:t>ƾ</w:t>
      </w:r>
      <w:r>
        <w:rPr>
          <w:rFonts w:ascii="Tahoma" w:hAnsi="Tahoma" w:cs="Tahoma"/>
        </w:rPr>
        <w:t>��</w:t>
      </w:r>
      <w:r>
        <w:t>ž</w:t>
      </w:r>
      <w:r>
        <w:rPr>
          <w:rFonts w:ascii="Tahoma" w:hAnsi="Tahoma" w:cs="Tahoma"/>
        </w:rPr>
        <w:t>��</w:t>
      </w:r>
      <w:r>
        <w:t>ž</w:t>
      </w:r>
      <w:r>
        <w:rPr>
          <w:rFonts w:ascii="Tahoma" w:hAnsi="Tahoma" w:cs="Tahoma"/>
        </w:rPr>
        <w:t>��</w:t>
      </w:r>
      <w:r>
        <w:t>ſ</w:t>
      </w:r>
      <w:r>
        <w:rPr>
          <w:rFonts w:ascii="Tahoma" w:hAnsi="Tahoma" w:cs="Tahoma"/>
        </w:rPr>
        <w:t>��</w:t>
      </w:r>
      <w:r>
        <w:t>ľ</w:t>
      </w:r>
      <w:r>
        <w:rPr>
          <w:rFonts w:ascii="Tahoma" w:hAnsi="Tahoma" w:cs="Tahoma"/>
        </w:rPr>
        <w:t>��������</w:t>
      </w:r>
      <w:r>
        <w:t>}</w:t>
      </w:r>
      <w:r>
        <w:rPr>
          <w:rFonts w:ascii="Tahoma" w:hAnsi="Tahoma" w:cs="Tahoma"/>
        </w:rPr>
        <w:t>�</w:t>
      </w:r>
      <w:r>
        <w:t>=</w:t>
      </w:r>
      <w:r>
        <w:rPr>
          <w:rFonts w:ascii="Tahoma" w:hAnsi="Tahoma" w:cs="Tahoma"/>
        </w:rPr>
        <w:t>�</w:t>
      </w:r>
      <w:r>
        <w:t>qmj</w:t>
      </w:r>
      <w:r>
        <w:rPr>
          <w:rFonts w:ascii="Tahoma" w:hAnsi="Tahoma" w:cs="Tahoma"/>
        </w:rPr>
        <w:t>�</w:t>
      </w:r>
      <w:r>
        <w:t>}}}</w:t>
      </w:r>
      <w:r>
        <w:rPr>
          <w:rFonts w:ascii="Tahoma" w:hAnsi="Tahoma" w:cs="Tahoma"/>
        </w:rPr>
        <w:t>����</w:t>
      </w:r>
      <w:r>
        <w:t>)GN{</w:t>
      </w:r>
      <w:r>
        <w:rPr>
          <w:rFonts w:ascii="Tahoma" w:hAnsi="Tahoma" w:cs="Tahoma"/>
        </w:rPr>
        <w:t>�����������������������������������������������������������������������������������������</w:t>
      </w:r>
      <w:r>
        <w:t>18d</w:t>
      </w:r>
      <w:r>
        <w:rPr>
          <w:rFonts w:ascii="Tahoma" w:hAnsi="Tahoma" w:cs="Tahoma"/>
        </w:rPr>
        <w:t>�</w:t>
      </w:r>
      <w:r>
        <w:t>ppp</w:t>
      </w:r>
      <w:r>
        <w:rPr>
          <w:rFonts w:ascii="Tahoma" w:hAnsi="Tahoma" w:cs="Tahoma"/>
        </w:rPr>
        <w:t>����</w:t>
      </w:r>
      <w:r>
        <w:t>0ζ</w:t>
      </w:r>
      <w:r>
        <w:rPr>
          <w:rFonts w:ascii="Tahoma" w:hAnsi="Tahoma" w:cs="Tahoma"/>
        </w:rPr>
        <w:t>���</w:t>
      </w:r>
      <w:r>
        <w:rPr>
          <w:rFonts w:ascii="Calibri" w:hAnsi="Calibri" w:cs="Calibri"/>
        </w:rPr>
        <w:t>̿</w:t>
      </w:r>
      <w:r>
        <w:rPr>
          <w:rFonts w:ascii="Tahoma" w:hAnsi="Tahoma" w:cs="Tahoma"/>
        </w:rPr>
        <w:t>�����������������</w:t>
      </w:r>
      <w:r>
        <w:t>Ͻ</w:t>
      </w:r>
      <w:r>
        <w:rPr>
          <w:rFonts w:ascii="Tahoma" w:hAnsi="Tahoma" w:cs="Tahoma"/>
        </w:rPr>
        <w:t>�������������������������������������������</w:t>
      </w:r>
      <w:r>
        <w:t>}k</w:t>
      </w:r>
      <w:r>
        <w:rPr>
          <w:rFonts w:ascii="Tahoma" w:hAnsi="Tahoma" w:cs="Tahoma"/>
        </w:rPr>
        <w:t>�</w:t>
      </w:r>
      <w:r>
        <w:t>Ⱥ</w:t>
      </w:r>
      <w:r>
        <w:rPr>
          <w:rFonts w:ascii="Tahoma" w:hAnsi="Tahoma" w:cs="Tahoma"/>
        </w:rPr>
        <w:t>���</w:t>
      </w:r>
      <w:r>
        <w:t>ͽ</w:t>
      </w:r>
      <w:r>
        <w:rPr>
          <w:rFonts w:ascii="Tahoma" w:hAnsi="Tahoma" w:cs="Tahoma"/>
        </w:rPr>
        <w:t>��</w:t>
      </w:r>
      <w:r>
        <w:rPr>
          <w:rFonts w:ascii="Calibri" w:hAnsi="Calibri" w:cs="Calibri"/>
        </w:rPr>
        <w:t>̻</w:t>
      </w:r>
      <w:r>
        <w:rPr>
          <w:rFonts w:ascii="Tahoma" w:hAnsi="Tahoma" w:cs="Tahoma"/>
        </w:rPr>
        <w:t>��</w:t>
      </w:r>
      <w:r>
        <w:t>˹</w:t>
      </w:r>
      <w:r>
        <w:rPr>
          <w:rFonts w:ascii="Tahoma" w:hAnsi="Tahoma" w:cs="Tahoma"/>
        </w:rPr>
        <w:t>������</w:t>
      </w:r>
      <w:r>
        <w:t>ZA</w:t>
      </w:r>
      <w:r>
        <w:rPr>
          <w:rFonts w:ascii="Tahoma" w:hAnsi="Tahoma" w:cs="Tahoma"/>
        </w:rPr>
        <w:t>�</w:t>
      </w:r>
      <w:r>
        <w:t>ppp</w:t>
      </w:r>
      <w:r>
        <w:rPr>
          <w:rFonts w:ascii="Tahoma" w:hAnsi="Tahoma" w:cs="Tahoma"/>
        </w:rPr>
        <w:t>����</w:t>
      </w:r>
      <w:r>
        <w:t>0ζ</w:t>
      </w:r>
      <w:r>
        <w:rPr>
          <w:rFonts w:ascii="Tahoma" w:hAnsi="Tahoma" w:cs="Tahoma"/>
        </w:rPr>
        <w:t>���</w:t>
      </w:r>
      <w:r>
        <w:rPr>
          <w:rFonts w:ascii="Calibri" w:hAnsi="Calibri" w:cs="Calibri"/>
        </w:rPr>
        <w:t>̿</w:t>
      </w:r>
      <w:r>
        <w:rPr>
          <w:rFonts w:ascii="Tahoma" w:hAnsi="Tahoma" w:cs="Tahoma"/>
        </w:rPr>
        <w:t>�����</w:t>
      </w:r>
      <w:r>
        <w:t>Ͻ</w:t>
      </w:r>
      <w:r>
        <w:rPr>
          <w:rFonts w:ascii="Tahoma" w:hAnsi="Tahoma" w:cs="Tahoma"/>
        </w:rPr>
        <w:t>������</w:t>
      </w:r>
      <w:r>
        <w:rPr>
          <w:rFonts w:ascii="Calibri" w:hAnsi="Calibri" w:cs="Calibri"/>
        </w:rPr>
        <w:t>ͮ</w:t>
      </w:r>
      <w:r>
        <w:rPr>
          <w:rFonts w:ascii="Tahoma" w:hAnsi="Tahoma" w:cs="Tahoma"/>
        </w:rPr>
        <w:t>��</w:t>
      </w:r>
      <w:r>
        <w:t>ɨ</w:t>
      </w:r>
      <w:r>
        <w:rPr>
          <w:rFonts w:ascii="Tahoma" w:hAnsi="Tahoma" w:cs="Tahoma"/>
        </w:rPr>
        <w:t>��</w:t>
      </w:r>
      <w:r>
        <w:t>ğ</w:t>
      </w:r>
      <w:r>
        <w:rPr>
          <w:rFonts w:ascii="Tahoma" w:hAnsi="Tahoma" w:cs="Tahoma"/>
        </w:rPr>
        <w:t>������������</w:t>
      </w:r>
      <w:r>
        <w:t>|</w:t>
      </w:r>
      <w:r>
        <w:rPr>
          <w:rFonts w:ascii="Tahoma" w:hAnsi="Tahoma" w:cs="Tahoma"/>
        </w:rPr>
        <w:t>�����</w:t>
      </w:r>
      <w:r>
        <w:t>Ͻ</w:t>
      </w:r>
      <w:r>
        <w:rPr>
          <w:rFonts w:ascii="Tahoma" w:hAnsi="Tahoma" w:cs="Tahoma"/>
        </w:rPr>
        <w:t>������</w:t>
      </w:r>
      <w:r>
        <w:rPr>
          <w:rFonts w:ascii="Calibri" w:hAnsi="Calibri" w:cs="Calibri"/>
        </w:rPr>
        <w:t>ͮ</w:t>
      </w:r>
      <w:r>
        <w:rPr>
          <w:rFonts w:ascii="Tahoma" w:hAnsi="Tahoma" w:cs="Tahoma"/>
        </w:rPr>
        <w:t>��</w:t>
      </w:r>
      <w:r>
        <w:t>ɨ</w:t>
      </w:r>
      <w:r>
        <w:rPr>
          <w:rFonts w:ascii="Tahoma" w:hAnsi="Tahoma" w:cs="Tahoma"/>
        </w:rPr>
        <w:t>��</w:t>
      </w:r>
      <w:r>
        <w:t>ğ</w:t>
      </w:r>
      <w:r>
        <w:rPr>
          <w:rFonts w:ascii="Tahoma" w:hAnsi="Tahoma" w:cs="Tahoma"/>
        </w:rPr>
        <w:t>������������</w:t>
      </w:r>
      <w:r>
        <w:t>|</w:t>
      </w:r>
      <w:r>
        <w:rPr>
          <w:rFonts w:ascii="Tahoma" w:hAnsi="Tahoma" w:cs="Tahoma"/>
        </w:rPr>
        <w:t>�</w:t>
      </w:r>
      <w:r>
        <w:t>Ƿ</w:t>
      </w:r>
      <w:r>
        <w:rPr>
          <w:rFonts w:ascii="Tahoma" w:hAnsi="Tahoma" w:cs="Tahoma"/>
        </w:rPr>
        <w:t>���</w:t>
      </w:r>
      <w:r>
        <w:t>˹</w:t>
      </w:r>
      <w:r>
        <w:rPr>
          <w:rFonts w:ascii="Tahoma" w:hAnsi="Tahoma" w:cs="Tahoma"/>
        </w:rPr>
        <w:t>������</w:t>
      </w:r>
      <w:r>
        <w:t>ZA</w:t>
      </w:r>
      <w:r>
        <w:rPr>
          <w:rFonts w:ascii="Tahoma" w:hAnsi="Tahoma" w:cs="Tahoma"/>
        </w:rPr>
        <w:t>�</w:t>
      </w:r>
      <w:r>
        <w:t>ppp</w:t>
      </w:r>
      <w:r>
        <w:rPr>
          <w:rFonts w:ascii="Tahoma" w:hAnsi="Tahoma" w:cs="Tahoma"/>
        </w:rPr>
        <w:t>����</w:t>
      </w:r>
      <w:r>
        <w:t>0</w:t>
      </w:r>
      <w:r>
        <w:rPr>
          <w:rFonts w:ascii="Tahoma" w:hAnsi="Tahoma" w:cs="Tahoma"/>
        </w:rPr>
        <w:t>������������������������������������������������������������������������������������������������������������</w:t>
      </w:r>
      <w:r>
        <w:t>ndd</w:t>
      </w:r>
      <w:r>
        <w:rPr>
          <w:rFonts w:ascii="Tahoma" w:hAnsi="Tahoma" w:cs="Tahoma"/>
        </w:rPr>
        <w:t>����</w:t>
      </w:r>
      <w:r>
        <w:t>R</w:t>
      </w:r>
      <w:r>
        <w:rPr>
          <w:rFonts w:ascii="Tahoma" w:hAnsi="Tahoma" w:cs="Tahoma"/>
        </w:rPr>
        <w:t>�������</w:t>
      </w:r>
      <w:r>
        <w:t>Ի</w:t>
      </w:r>
      <w:r>
        <w:rPr>
          <w:rFonts w:ascii="Tahoma" w:hAnsi="Tahoma" w:cs="Tahoma"/>
        </w:rPr>
        <w:t>��</w:t>
      </w:r>
      <w:r>
        <w:t>ع</w:t>
      </w:r>
      <w:r>
        <w:rPr>
          <w:rFonts w:ascii="Tahoma" w:hAnsi="Tahoma" w:cs="Tahoma"/>
        </w:rPr>
        <w:t>��</w:t>
      </w:r>
      <w:r>
        <w:t>ֹ</w:t>
      </w:r>
      <w:r>
        <w:rPr>
          <w:rFonts w:ascii="Tahoma" w:hAnsi="Tahoma" w:cs="Tahoma"/>
        </w:rPr>
        <w:t>���</w:t>
      </w:r>
      <w:r>
        <w:t>x@</w:t>
      </w:r>
      <w:r>
        <w:rPr>
          <w:rFonts w:ascii="Tahoma" w:hAnsi="Tahoma" w:cs="Tahoma"/>
        </w:rPr>
        <w:t>��</w:t>
      </w:r>
      <w:r>
        <w:t>x@</w:t>
      </w:r>
      <w:r>
        <w:rPr>
          <w:rFonts w:ascii="Tahoma" w:hAnsi="Tahoma" w:cs="Tahoma"/>
        </w:rPr>
        <w:t>��</w:t>
      </w:r>
      <w:r>
        <w:t>x@</w:t>
      </w:r>
      <w:r>
        <w:rPr>
          <w:rFonts w:ascii="Tahoma" w:hAnsi="Tahoma" w:cs="Tahoma"/>
        </w:rPr>
        <w:t>�</w:t>
      </w:r>
      <w:r>
        <w:t>؈W</w:t>
      </w:r>
      <w:r>
        <w:rPr>
          <w:rFonts w:ascii="Tahoma" w:hAnsi="Tahoma" w:cs="Tahoma"/>
        </w:rPr>
        <w:t>�</w:t>
      </w:r>
      <w:r>
        <w:rPr>
          <w:rFonts w:ascii="Ebrima" w:hAnsi="Ebrima" w:cs="Ebrima"/>
        </w:rPr>
        <w:t>ߘ</w:t>
      </w:r>
      <w:r>
        <w:t>p</w:t>
      </w:r>
      <w:r>
        <w:rPr>
          <w:rFonts w:ascii="Tahoma" w:hAnsi="Tahoma" w:cs="Tahoma"/>
        </w:rPr>
        <w:t>�</w:t>
      </w:r>
      <w:r>
        <w:t>ՃQ</w:t>
      </w:r>
      <w:r>
        <w:rPr>
          <w:rFonts w:ascii="Tahoma" w:hAnsi="Tahoma" w:cs="Tahoma"/>
        </w:rPr>
        <w:t>��</w:t>
      </w:r>
      <w:r>
        <w:t>x@</w:t>
      </w:r>
      <w:r>
        <w:rPr>
          <w:rFonts w:ascii="Tahoma" w:hAnsi="Tahoma" w:cs="Tahoma"/>
        </w:rPr>
        <w:t>��</w:t>
      </w:r>
      <w:r>
        <w:t>x@</w:t>
      </w:r>
      <w:r>
        <w:rPr>
          <w:rFonts w:ascii="Tahoma" w:hAnsi="Tahoma" w:cs="Tahoma"/>
        </w:rPr>
        <w:t>��</w:t>
      </w:r>
      <w:r>
        <w:t>x@</w:t>
      </w:r>
      <w:r>
        <w:rPr>
          <w:rFonts w:ascii="Tahoma" w:hAnsi="Tahoma" w:cs="Tahoma"/>
        </w:rPr>
        <w:t>��</w:t>
      </w:r>
      <w:r>
        <w:t>ž</w:t>
      </w:r>
      <w:r>
        <w:rPr>
          <w:rFonts w:ascii="Tahoma" w:hAnsi="Tahoma" w:cs="Tahoma"/>
        </w:rPr>
        <w:t>���</w:t>
      </w:r>
      <w:r>
        <w:t>ǒ</w:t>
      </w:r>
      <w:r>
        <w:rPr>
          <w:rFonts w:ascii="Tahoma" w:hAnsi="Tahoma" w:cs="Tahoma"/>
        </w:rPr>
        <w:t>��</w:t>
      </w:r>
      <w:r>
        <w:t>Řqkh</w:t>
      </w:r>
      <w:r>
        <w:rPr>
          <w:rFonts w:ascii="Tahoma" w:hAnsi="Tahoma" w:cs="Tahoma"/>
        </w:rPr>
        <w:t>�</w:t>
      </w:r>
      <w:r>
        <w:t>vvv</w:t>
      </w:r>
      <w:r>
        <w:rPr>
          <w:rFonts w:ascii="Tahoma" w:hAnsi="Tahoma" w:cs="Tahoma"/>
        </w:rPr>
        <w:t>����</w:t>
      </w:r>
      <w:r>
        <w:t>-</w:t>
      </w:r>
      <w:r>
        <w:rPr>
          <w:rFonts w:ascii="Tahoma" w:hAnsi="Tahoma" w:cs="Tahoma"/>
        </w:rPr>
        <w:t>����</w:t>
      </w:r>
      <w:r>
        <w:t>Ի</w:t>
      </w:r>
      <w:r>
        <w:rPr>
          <w:rFonts w:ascii="Tahoma" w:hAnsi="Tahoma" w:cs="Tahoma"/>
        </w:rPr>
        <w:t>��</w:t>
      </w:r>
      <w:r>
        <w:t>ع</w:t>
      </w:r>
      <w:r>
        <w:rPr>
          <w:rFonts w:ascii="Tahoma" w:hAnsi="Tahoma" w:cs="Tahoma"/>
        </w:rPr>
        <w:t>��</w:t>
      </w:r>
      <w:r>
        <w:t>ֹ</w:t>
      </w:r>
      <w:r>
        <w:rPr>
          <w:rFonts w:ascii="Tahoma" w:hAnsi="Tahoma" w:cs="Tahoma"/>
        </w:rPr>
        <w:t>���</w:t>
      </w:r>
      <w:r>
        <w:t>x@</w:t>
      </w:r>
      <w:r>
        <w:rPr>
          <w:rFonts w:ascii="Tahoma" w:hAnsi="Tahoma" w:cs="Tahoma"/>
        </w:rPr>
        <w:t>��</w:t>
      </w:r>
      <w:r>
        <w:t>x@</w:t>
      </w:r>
      <w:r>
        <w:rPr>
          <w:rFonts w:ascii="Tahoma" w:hAnsi="Tahoma" w:cs="Tahoma"/>
        </w:rPr>
        <w:t>��</w:t>
      </w:r>
      <w:r>
        <w:t>x@</w:t>
      </w:r>
      <w:r>
        <w:rPr>
          <w:rFonts w:ascii="Tahoma" w:hAnsi="Tahoma" w:cs="Tahoma"/>
        </w:rPr>
        <w:t>��</w:t>
      </w:r>
      <w:r>
        <w:t>x@</w:t>
      </w:r>
      <w:r>
        <w:rPr>
          <w:rFonts w:ascii="Tahoma" w:hAnsi="Tahoma" w:cs="Tahoma"/>
        </w:rPr>
        <w:t>��</w:t>
      </w:r>
      <w:r>
        <w:t>x@</w:t>
      </w:r>
      <w:r>
        <w:rPr>
          <w:rFonts w:ascii="Tahoma" w:hAnsi="Tahoma" w:cs="Tahoma"/>
        </w:rPr>
        <w:t>��</w:t>
      </w:r>
      <w:r>
        <w:t>x@</w:t>
      </w:r>
      <w:r>
        <w:rPr>
          <w:rFonts w:ascii="Tahoma" w:hAnsi="Tahoma" w:cs="Tahoma"/>
        </w:rPr>
        <w:t>��</w:t>
      </w:r>
      <w:r>
        <w:t>x@</w:t>
      </w:r>
      <w:r>
        <w:rPr>
          <w:rFonts w:ascii="Tahoma" w:hAnsi="Tahoma" w:cs="Tahoma"/>
        </w:rPr>
        <w:t>��</w:t>
      </w:r>
      <w:r>
        <w:t>x@</w:t>
      </w:r>
      <w:r>
        <w:rPr>
          <w:rFonts w:ascii="Tahoma" w:hAnsi="Tahoma" w:cs="Tahoma"/>
        </w:rPr>
        <w:t>��</w:t>
      </w:r>
      <w:r>
        <w:t>x@</w:t>
      </w:r>
      <w:r>
        <w:rPr>
          <w:rFonts w:ascii="Tahoma" w:hAnsi="Tahoma" w:cs="Tahoma"/>
        </w:rPr>
        <w:t>��</w:t>
      </w:r>
      <w:r>
        <w:t>ž</w:t>
      </w:r>
      <w:r>
        <w:rPr>
          <w:rFonts w:ascii="Tahoma" w:hAnsi="Tahoma" w:cs="Tahoma"/>
        </w:rPr>
        <w:t>���</w:t>
      </w:r>
      <w:r>
        <w:t>ǒ</w:t>
      </w:r>
      <w:r>
        <w:rPr>
          <w:rFonts w:ascii="Tahoma" w:hAnsi="Tahoma" w:cs="Tahoma"/>
        </w:rPr>
        <w:t>��</w:t>
      </w:r>
      <w:r>
        <w:t>Řqkh</w:t>
      </w:r>
      <w:r>
        <w:rPr>
          <w:rFonts w:ascii="Tahoma" w:hAnsi="Tahoma" w:cs="Tahoma"/>
        </w:rPr>
        <w:t>�</w:t>
      </w:r>
      <w:r>
        <w:t>vvv</w:t>
      </w:r>
      <w:r>
        <w:rPr>
          <w:rFonts w:ascii="Tahoma" w:hAnsi="Tahoma" w:cs="Tahoma"/>
        </w:rPr>
        <w:t>����</w:t>
      </w:r>
      <w:r>
        <w:t>-HO|</w:t>
      </w:r>
      <w:r>
        <w:rPr>
          <w:rFonts w:ascii="Tahoma" w:hAnsi="Tahoma" w:cs="Tahoma"/>
        </w:rPr>
        <w:t>�����������������������������������������������������������������������������������������</w:t>
      </w:r>
      <w:r>
        <w:t>29e</w:t>
      </w:r>
      <w:r>
        <w:rPr>
          <w:rFonts w:ascii="Tahoma" w:hAnsi="Tahoma" w:cs="Tahoma"/>
        </w:rPr>
        <w:t>�</w:t>
      </w:r>
      <w:r>
        <w:t>ppp</w:t>
      </w:r>
      <w:r>
        <w:rPr>
          <w:rFonts w:ascii="Tahoma" w:hAnsi="Tahoma" w:cs="Tahoma"/>
        </w:rPr>
        <w:t>����</w:t>
      </w:r>
      <w:r>
        <w:t>0η</w:t>
      </w:r>
      <w:r>
        <w:rPr>
          <w:rFonts w:ascii="Tahoma" w:hAnsi="Tahoma" w:cs="Tahoma"/>
        </w:rPr>
        <w:t>����������������������</w:t>
      </w:r>
      <w:r>
        <w:t>о</w:t>
      </w:r>
      <w:r>
        <w:rPr>
          <w:rFonts w:ascii="Tahoma" w:hAnsi="Tahoma" w:cs="Tahoma"/>
        </w:rPr>
        <w:t>������</w:t>
      </w:r>
      <w:r>
        <w:rPr>
          <w:rFonts w:ascii="Calibri" w:hAnsi="Calibri" w:cs="Calibri"/>
        </w:rPr>
        <w:t>ͮ</w:t>
      </w:r>
      <w:r>
        <w:rPr>
          <w:rFonts w:ascii="Tahoma" w:hAnsi="Tahoma" w:cs="Tahoma"/>
        </w:rPr>
        <w:t>��</w:t>
      </w:r>
      <w:r>
        <w:t>˫</w:t>
      </w:r>
      <w:r>
        <w:rPr>
          <w:rFonts w:ascii="Tahoma" w:hAnsi="Tahoma" w:cs="Tahoma"/>
        </w:rPr>
        <w:t>��</w:t>
      </w:r>
      <w:r>
        <w:t>ɨ</w:t>
      </w:r>
      <w:r>
        <w:rPr>
          <w:rFonts w:ascii="Tahoma" w:hAnsi="Tahoma" w:cs="Tahoma"/>
        </w:rPr>
        <w:t>��</w:t>
      </w:r>
      <w:r>
        <w:t>Ǥ</w:t>
      </w:r>
      <w:r>
        <w:rPr>
          <w:rFonts w:ascii="Tahoma" w:hAnsi="Tahoma" w:cs="Tahoma"/>
        </w:rPr>
        <w:t>��</w:t>
      </w:r>
      <w:r>
        <w:t>ğ</w:t>
      </w:r>
      <w:r>
        <w:rPr>
          <w:rFonts w:ascii="Tahoma" w:hAnsi="Tahoma" w:cs="Tahoma"/>
        </w:rPr>
        <w:t>��������������������</w:t>
      </w:r>
      <w:r>
        <w:t>|</w:t>
      </w:r>
      <w:r>
        <w:rPr>
          <w:rFonts w:ascii="Tahoma" w:hAnsi="Tahoma" w:cs="Tahoma"/>
        </w:rPr>
        <w:t>�</w:t>
      </w:r>
      <w:r>
        <w:t>ɻ</w:t>
      </w:r>
      <w:r>
        <w:rPr>
          <w:rFonts w:ascii="Tahoma" w:hAnsi="Tahoma" w:cs="Tahoma"/>
        </w:rPr>
        <w:t>���</w:t>
      </w:r>
      <w:r>
        <w:t>Ͼ</w:t>
      </w:r>
      <w:r>
        <w:rPr>
          <w:rFonts w:ascii="Tahoma" w:hAnsi="Tahoma" w:cs="Tahoma"/>
        </w:rPr>
        <w:t>��</w:t>
      </w:r>
      <w:r>
        <w:t>ͽ</w:t>
      </w:r>
      <w:r>
        <w:rPr>
          <w:rFonts w:ascii="Tahoma" w:hAnsi="Tahoma" w:cs="Tahoma"/>
        </w:rPr>
        <w:t>��</w:t>
      </w:r>
      <w:r>
        <w:rPr>
          <w:rFonts w:ascii="Calibri" w:hAnsi="Calibri" w:cs="Calibri"/>
        </w:rPr>
        <w:t>̻</w:t>
      </w:r>
      <w:r>
        <w:rPr>
          <w:rFonts w:ascii="Tahoma" w:hAnsi="Tahoma" w:cs="Tahoma"/>
        </w:rPr>
        <w:t>������</w:t>
      </w:r>
      <w:r>
        <w:t>ZB</w:t>
      </w:r>
      <w:r>
        <w:rPr>
          <w:rFonts w:ascii="Tahoma" w:hAnsi="Tahoma" w:cs="Tahoma"/>
        </w:rPr>
        <w:t>�</w:t>
      </w:r>
      <w:r>
        <w:t>ppp</w:t>
      </w:r>
      <w:r>
        <w:rPr>
          <w:rFonts w:ascii="Tahoma" w:hAnsi="Tahoma" w:cs="Tahoma"/>
        </w:rPr>
        <w:t>����</w:t>
      </w:r>
      <w:r>
        <w:t>0η</w:t>
      </w:r>
      <w:r>
        <w:rPr>
          <w:rFonts w:ascii="Tahoma" w:hAnsi="Tahoma" w:cs="Tahoma"/>
        </w:rPr>
        <w:t>����������</w:t>
      </w:r>
      <w:r>
        <w:t>ѿ</w:t>
      </w:r>
      <w:r>
        <w:rPr>
          <w:rFonts w:ascii="Tahoma" w:hAnsi="Tahoma" w:cs="Tahoma"/>
        </w:rPr>
        <w:t>�������������������������������</w:t>
      </w:r>
      <w:r>
        <w:t>v</w:t>
      </w:r>
      <w:r>
        <w:rPr>
          <w:rFonts w:ascii="Tahoma" w:hAnsi="Tahoma" w:cs="Tahoma"/>
        </w:rPr>
        <w:t>�</w:t>
      </w:r>
      <w:r>
        <w:t>ѿ</w:t>
      </w:r>
      <w:r>
        <w:rPr>
          <w:rFonts w:ascii="Tahoma" w:hAnsi="Tahoma" w:cs="Tahoma"/>
        </w:rPr>
        <w:t>������������������������������</w:t>
      </w:r>
      <w:r>
        <w:t>Ǹ</w:t>
      </w:r>
      <w:r>
        <w:rPr>
          <w:rFonts w:ascii="Tahoma" w:hAnsi="Tahoma" w:cs="Tahoma"/>
        </w:rPr>
        <w:t>���</w:t>
      </w:r>
      <w:r>
        <w:rPr>
          <w:rFonts w:ascii="Calibri" w:hAnsi="Calibri" w:cs="Calibri"/>
        </w:rPr>
        <w:t>̻</w:t>
      </w:r>
      <w:r>
        <w:rPr>
          <w:rFonts w:ascii="Tahoma" w:hAnsi="Tahoma" w:cs="Tahoma"/>
        </w:rPr>
        <w:t>������</w:t>
      </w:r>
      <w:r>
        <w:t>ZB</w:t>
      </w:r>
      <w:r>
        <w:rPr>
          <w:rFonts w:ascii="Tahoma" w:hAnsi="Tahoma" w:cs="Tahoma"/>
        </w:rPr>
        <w:t>�</w:t>
      </w:r>
      <w:r>
        <w:t>ppp</w:t>
      </w:r>
      <w:r>
        <w:rPr>
          <w:rFonts w:ascii="Tahoma" w:hAnsi="Tahoma" w:cs="Tahoma"/>
        </w:rPr>
        <w:t>����</w:t>
      </w:r>
      <w:r>
        <w:t>0</w:t>
      </w:r>
      <w:r>
        <w:rPr>
          <w:rFonts w:ascii="Tahoma" w:hAnsi="Tahoma" w:cs="Tahoma"/>
        </w:rPr>
        <w:t>��</w:t>
      </w:r>
      <w:r>
        <w:t>Ĺ</w:t>
      </w:r>
      <w:r>
        <w:rPr>
          <w:rFonts w:ascii="Tahoma" w:hAnsi="Tahoma" w:cs="Tahoma"/>
        </w:rPr>
        <w:t>����������������������������������������������������������������������������������������������������������������������</w:t>
      </w:r>
      <w:r>
        <w:rPr>
          <w:rFonts w:hint="cs"/>
        </w:rPr>
        <w:t>ڷ</w:t>
      </w:r>
      <w:r>
        <w:rPr>
          <w:rFonts w:ascii="Tahoma" w:hAnsi="Tahoma" w:cs="Tahoma"/>
        </w:rPr>
        <w:t>��</w:t>
      </w:r>
      <w:r>
        <w:rPr>
          <w:rFonts w:hint="cs"/>
        </w:rPr>
        <w:t>ٴ</w:t>
      </w:r>
      <w:r>
        <w:rPr>
          <w:rFonts w:ascii="Tahoma" w:hAnsi="Tahoma" w:cs="Tahoma"/>
        </w:rPr>
        <w:t>��</w:t>
      </w:r>
      <w:r>
        <w:rPr>
          <w:rFonts w:ascii="Calibri" w:hAnsi="Calibri" w:cs="Calibri"/>
        </w:rPr>
        <w:t>׵</w:t>
      </w:r>
      <w:r>
        <w:rPr>
          <w:rFonts w:ascii="Tahoma" w:hAnsi="Tahoma" w:cs="Tahoma"/>
        </w:rPr>
        <w:t>���</w:t>
      </w:r>
      <w:r>
        <w:t>x@</w:t>
      </w:r>
      <w:r>
        <w:rPr>
          <w:rFonts w:ascii="Tahoma" w:hAnsi="Tahoma" w:cs="Tahoma"/>
        </w:rPr>
        <w:t>���</w:t>
      </w:r>
      <w:r>
        <w:rPr>
          <w:rFonts w:ascii="Malgun Gothic" w:eastAsia="Malgun Gothic" w:hAnsi="Malgun Gothic" w:cs="Malgun Gothic" w:hint="eastAsia"/>
        </w:rPr>
        <w:t>쨄</w:t>
      </w:r>
      <w:r>
        <w:rPr>
          <w:rFonts w:ascii="Tahoma" w:hAnsi="Tahoma" w:cs="Tahoma"/>
        </w:rPr>
        <w:t>��</w:t>
      </w:r>
      <w:r>
        <w:t>}</w:t>
      </w:r>
      <w:r>
        <w:rPr>
          <w:rFonts w:ascii="Tahoma" w:hAnsi="Tahoma" w:cs="Tahoma"/>
        </w:rPr>
        <w:t>��</w:t>
      </w:r>
      <w:r>
        <w:t>w</w:t>
      </w:r>
      <w:r>
        <w:rPr>
          <w:rFonts w:ascii="Tahoma" w:hAnsi="Tahoma" w:cs="Tahoma"/>
        </w:rPr>
        <w:t>�</w:t>
      </w:r>
      <w:r>
        <w:rPr>
          <w:rFonts w:ascii="Ebrima" w:hAnsi="Ebrima" w:cs="Ebrima"/>
        </w:rPr>
        <w:t>ߘ</w:t>
      </w:r>
      <w:r>
        <w:t>p</w:t>
      </w:r>
      <w:r>
        <w:rPr>
          <w:rFonts w:ascii="Tahoma" w:hAnsi="Tahoma" w:cs="Tahoma"/>
        </w:rPr>
        <w:t>�</w:t>
      </w:r>
      <w:r>
        <w:t>ےi</w:t>
      </w:r>
      <w:r>
        <w:rPr>
          <w:rFonts w:ascii="Tahoma" w:hAnsi="Tahoma" w:cs="Tahoma"/>
        </w:rPr>
        <w:t>�</w:t>
      </w:r>
      <w:r>
        <w:rPr>
          <w:rFonts w:ascii="Calibri" w:hAnsi="Calibri" w:cs="Calibri"/>
        </w:rPr>
        <w:t>׍</w:t>
      </w:r>
      <w:r>
        <w:t>c</w:t>
      </w:r>
      <w:r>
        <w:rPr>
          <w:rFonts w:ascii="Tahoma" w:hAnsi="Tahoma" w:cs="Tahoma"/>
        </w:rPr>
        <w:t>��</w:t>
      </w:r>
      <w:r>
        <w:t>x@</w:t>
      </w:r>
      <w:r>
        <w:rPr>
          <w:rFonts w:ascii="Tahoma" w:hAnsi="Tahoma" w:cs="Tahoma"/>
        </w:rPr>
        <w:t>�������</w:t>
      </w:r>
      <w:r>
        <w:t>ȴ</w:t>
      </w:r>
      <w:r>
        <w:rPr>
          <w:rFonts w:ascii="Tahoma" w:hAnsi="Tahoma" w:cs="Tahoma"/>
        </w:rPr>
        <w:t>��</w:t>
      </w:r>
      <w:r>
        <w:t>Ȣqkh</w:t>
      </w:r>
      <w:r>
        <w:rPr>
          <w:rFonts w:ascii="Tahoma" w:hAnsi="Tahoma" w:cs="Tahoma"/>
        </w:rPr>
        <w:t>�</w:t>
      </w:r>
      <w:r>
        <w:t>}}}</w:t>
      </w:r>
      <w:r>
        <w:rPr>
          <w:rFonts w:ascii="Tahoma" w:hAnsi="Tahoma" w:cs="Tahoma"/>
        </w:rPr>
        <w:t>����</w:t>
      </w:r>
      <w:r>
        <w:t>)</w:t>
      </w:r>
      <w:r>
        <w:rPr>
          <w:rFonts w:ascii="Tahoma" w:hAnsi="Tahoma" w:cs="Tahoma"/>
        </w:rPr>
        <w:t>����</w:t>
      </w:r>
      <w:r>
        <w:rPr>
          <w:rFonts w:hint="cs"/>
        </w:rPr>
        <w:t>ڷ</w:t>
      </w:r>
      <w:r>
        <w:rPr>
          <w:rFonts w:ascii="Tahoma" w:hAnsi="Tahoma" w:cs="Tahoma"/>
        </w:rPr>
        <w:t>��</w:t>
      </w:r>
      <w:r>
        <w:rPr>
          <w:rFonts w:hint="cs"/>
        </w:rPr>
        <w:t>ٴ</w:t>
      </w:r>
      <w:r>
        <w:rPr>
          <w:rFonts w:ascii="Tahoma" w:hAnsi="Tahoma" w:cs="Tahoma"/>
        </w:rPr>
        <w:t>��</w:t>
      </w:r>
      <w:r>
        <w:rPr>
          <w:rFonts w:ascii="Calibri" w:hAnsi="Calibri" w:cs="Calibri"/>
        </w:rPr>
        <w:t>׵</w:t>
      </w:r>
      <w:r>
        <w:rPr>
          <w:rFonts w:ascii="Tahoma" w:hAnsi="Tahoma" w:cs="Tahoma"/>
        </w:rPr>
        <w:t>���</w:t>
      </w:r>
      <w:r>
        <w:t>x@</w:t>
      </w:r>
      <w:r>
        <w:rPr>
          <w:rFonts w:ascii="Tahoma" w:hAnsi="Tahoma" w:cs="Tahoma"/>
        </w:rPr>
        <w:t>�������������</w:t>
      </w:r>
      <w:r>
        <w:rPr>
          <w:rFonts w:ascii="Malgun Gothic" w:eastAsia="Malgun Gothic" w:hAnsi="Malgun Gothic" w:cs="Malgun Gothic" w:hint="eastAsia"/>
        </w:rPr>
        <w:t>쨄</w:t>
      </w:r>
      <w:r>
        <w:rPr>
          <w:rFonts w:ascii="Tahoma" w:hAnsi="Tahoma" w:cs="Tahoma"/>
        </w:rPr>
        <w:t>�</w:t>
      </w:r>
      <w:r>
        <w:rPr>
          <w:rFonts w:ascii="Ebrima" w:hAnsi="Ebrima" w:cs="Ebrima"/>
        </w:rPr>
        <w:t>ߘ</w:t>
      </w:r>
      <w:r>
        <w:t>p</w:t>
      </w:r>
      <w:r>
        <w:rPr>
          <w:rFonts w:ascii="Tahoma" w:hAnsi="Tahoma" w:cs="Tahoma"/>
        </w:rPr>
        <w:t>�</w:t>
      </w:r>
      <w:r>
        <w:t>ӈ\</w:t>
      </w:r>
      <w:r>
        <w:rPr>
          <w:rFonts w:ascii="Tahoma" w:hAnsi="Tahoma" w:cs="Tahoma"/>
        </w:rPr>
        <w:t>��</w:t>
      </w:r>
      <w:r>
        <w:t>zL</w:t>
      </w:r>
      <w:r>
        <w:rPr>
          <w:rFonts w:ascii="Tahoma" w:hAnsi="Tahoma" w:cs="Tahoma"/>
        </w:rPr>
        <w:t>��</w:t>
      </w:r>
      <w:r>
        <w:t>x@</w:t>
      </w:r>
      <w:r>
        <w:rPr>
          <w:rFonts w:ascii="Tahoma" w:hAnsi="Tahoma" w:cs="Tahoma"/>
        </w:rPr>
        <w:t>�������</w:t>
      </w:r>
      <w:r>
        <w:t>ȴ</w:t>
      </w:r>
      <w:r>
        <w:rPr>
          <w:rFonts w:ascii="Tahoma" w:hAnsi="Tahoma" w:cs="Tahoma"/>
        </w:rPr>
        <w:t>��</w:t>
      </w:r>
      <w:r>
        <w:t>Ȣqkh</w:t>
      </w:r>
      <w:r>
        <w:rPr>
          <w:rFonts w:ascii="Tahoma" w:hAnsi="Tahoma" w:cs="Tahoma"/>
        </w:rPr>
        <w:t>�</w:t>
      </w:r>
      <w:r>
        <w:t>}}}</w:t>
      </w:r>
      <w:r>
        <w:rPr>
          <w:rFonts w:ascii="Tahoma" w:hAnsi="Tahoma" w:cs="Tahoma"/>
        </w:rPr>
        <w:t>����</w:t>
      </w:r>
      <w:r>
        <w:t>)HO|</w:t>
      </w:r>
      <w:r>
        <w:rPr>
          <w:rFonts w:ascii="Tahoma" w:hAnsi="Tahoma" w:cs="Tahoma"/>
        </w:rPr>
        <w:t>�����������������������������������������������������������������������������������������</w:t>
      </w:r>
      <w:r>
        <w:t>29f</w:t>
      </w:r>
      <w:r>
        <w:rPr>
          <w:rFonts w:ascii="Tahoma" w:hAnsi="Tahoma" w:cs="Tahoma"/>
        </w:rPr>
        <w:t>�</w:t>
      </w:r>
      <w:r>
        <w:t>ppp</w:t>
      </w:r>
      <w:r>
        <w:rPr>
          <w:rFonts w:ascii="Tahoma" w:hAnsi="Tahoma" w:cs="Tahoma"/>
        </w:rPr>
        <w:t>����</w:t>
      </w:r>
      <w:r>
        <w:t>0ϸ</w:t>
      </w:r>
      <w:r>
        <w:rPr>
          <w:rFonts w:ascii="Tahoma" w:hAnsi="Tahoma" w:cs="Tahoma"/>
        </w:rPr>
        <w:t>����������������������</w:t>
      </w:r>
      <w:r>
        <w:t>ѿ</w:t>
      </w:r>
      <w:r>
        <w:rPr>
          <w:rFonts w:ascii="Tahoma" w:hAnsi="Tahoma" w:cs="Tahoma"/>
        </w:rPr>
        <w:t>����������������������������������������������</w:t>
      </w:r>
      <w:r>
        <w:t>ʼ</w:t>
      </w:r>
      <w:r>
        <w:rPr>
          <w:rFonts w:ascii="Tahoma" w:hAnsi="Tahoma" w:cs="Tahoma"/>
        </w:rPr>
        <w:t>�������</w:t>
      </w:r>
      <w:r>
        <w:t>Ͼ</w:t>
      </w:r>
      <w:r>
        <w:rPr>
          <w:rFonts w:ascii="Tahoma" w:hAnsi="Tahoma" w:cs="Tahoma"/>
        </w:rPr>
        <w:t>��</w:t>
      </w:r>
      <w:r>
        <w:t>ͽ</w:t>
      </w:r>
      <w:r>
        <w:rPr>
          <w:rFonts w:ascii="Tahoma" w:hAnsi="Tahoma" w:cs="Tahoma"/>
        </w:rPr>
        <w:t>������</w:t>
      </w:r>
      <w:r>
        <w:t>[B</w:t>
      </w:r>
      <w:r>
        <w:rPr>
          <w:rFonts w:ascii="Tahoma" w:hAnsi="Tahoma" w:cs="Tahoma"/>
        </w:rPr>
        <w:t>�</w:t>
      </w:r>
      <w:r>
        <w:t>ppp</w:t>
      </w:r>
      <w:r>
        <w:rPr>
          <w:rFonts w:ascii="Tahoma" w:hAnsi="Tahoma" w:cs="Tahoma"/>
        </w:rPr>
        <w:t>����</w:t>
      </w:r>
      <w:r>
        <w:t>0ϸ</w:t>
      </w:r>
      <w:r>
        <w:rPr>
          <w:rFonts w:ascii="Tahoma" w:hAnsi="Tahoma" w:cs="Tahoma"/>
        </w:rPr>
        <w:t>��������������</w:t>
      </w:r>
      <w:r>
        <w:t>о</w:t>
      </w:r>
      <w:r>
        <w:rPr>
          <w:rFonts w:ascii="Tahoma" w:hAnsi="Tahoma" w:cs="Tahoma"/>
        </w:rPr>
        <w:t>��</w:t>
      </w:r>
      <w:r>
        <w:t>λ</w:t>
      </w:r>
      <w:r>
        <w:rPr>
          <w:rFonts w:ascii="Tahoma" w:hAnsi="Tahoma" w:cs="Tahoma"/>
        </w:rPr>
        <w:t>��</w:t>
      </w:r>
      <w:r>
        <w:t>˸</w:t>
      </w:r>
      <w:r>
        <w:rPr>
          <w:rFonts w:ascii="Tahoma" w:hAnsi="Tahoma" w:cs="Tahoma"/>
        </w:rPr>
        <w:t>��</w:t>
      </w:r>
      <w:r>
        <w:t>ȵ</w:t>
      </w:r>
      <w:r>
        <w:rPr>
          <w:rFonts w:ascii="Tahoma" w:hAnsi="Tahoma" w:cs="Tahoma"/>
        </w:rPr>
        <w:t>��</w:t>
      </w:r>
      <w:r>
        <w:t>ı</w:t>
      </w:r>
      <w:r>
        <w:rPr>
          <w:rFonts w:ascii="Tahoma" w:hAnsi="Tahoma" w:cs="Tahoma"/>
        </w:rPr>
        <w:t>������������������</w:t>
      </w:r>
      <w:r>
        <w:t>о</w:t>
      </w:r>
      <w:r>
        <w:rPr>
          <w:rFonts w:ascii="Tahoma" w:hAnsi="Tahoma" w:cs="Tahoma"/>
        </w:rPr>
        <w:t>��</w:t>
      </w:r>
      <w:r>
        <w:t>λ</w:t>
      </w:r>
      <w:r>
        <w:rPr>
          <w:rFonts w:ascii="Tahoma" w:hAnsi="Tahoma" w:cs="Tahoma"/>
        </w:rPr>
        <w:t>��</w:t>
      </w:r>
      <w:r>
        <w:t>˸</w:t>
      </w:r>
      <w:r>
        <w:rPr>
          <w:rFonts w:ascii="Tahoma" w:hAnsi="Tahoma" w:cs="Tahoma"/>
        </w:rPr>
        <w:t>��</w:t>
      </w:r>
      <w:r>
        <w:t>ȵ</w:t>
      </w:r>
      <w:r>
        <w:rPr>
          <w:rFonts w:ascii="Tahoma" w:hAnsi="Tahoma" w:cs="Tahoma"/>
        </w:rPr>
        <w:t>��</w:t>
      </w:r>
      <w:r>
        <w:t>ı</w:t>
      </w:r>
      <w:r>
        <w:rPr>
          <w:rFonts w:ascii="Tahoma" w:hAnsi="Tahoma" w:cs="Tahoma"/>
        </w:rPr>
        <w:t>�����������</w:t>
      </w:r>
      <w:r>
        <w:t>Ͼ</w:t>
      </w:r>
      <w:r>
        <w:rPr>
          <w:rFonts w:ascii="Tahoma" w:hAnsi="Tahoma" w:cs="Tahoma"/>
        </w:rPr>
        <w:t>��</w:t>
      </w:r>
      <w:r>
        <w:t>ͽ</w:t>
      </w:r>
      <w:r>
        <w:rPr>
          <w:rFonts w:ascii="Tahoma" w:hAnsi="Tahoma" w:cs="Tahoma"/>
        </w:rPr>
        <w:t>������</w:t>
      </w:r>
      <w:r>
        <w:t>[B</w:t>
      </w:r>
      <w:r>
        <w:rPr>
          <w:rFonts w:ascii="Tahoma" w:hAnsi="Tahoma" w:cs="Tahoma"/>
        </w:rPr>
        <w:t>�</w:t>
      </w:r>
      <w:r>
        <w:t>ppp</w:t>
      </w:r>
      <w:r>
        <w:rPr>
          <w:rFonts w:ascii="Tahoma" w:hAnsi="Tahoma" w:cs="Tahoma"/>
        </w:rPr>
        <w:t>����</w:t>
      </w:r>
      <w:r>
        <w:t>0</w:t>
      </w:r>
      <w:r>
        <w:rPr>
          <w:rFonts w:ascii="Tahoma" w:hAnsi="Tahoma" w:cs="Tahoma"/>
        </w:rPr>
        <w:t>����</w:t>
      </w:r>
      <w:r>
        <w:t>lkk</w:t>
      </w:r>
      <w:r>
        <w:rPr>
          <w:rFonts w:ascii="Tahoma" w:hAnsi="Tahoma" w:cs="Tahoma"/>
        </w:rPr>
        <w:t>������������������������������������������������������</w:t>
      </w:r>
      <w:r>
        <w:t>mY</w:t>
      </w:r>
      <w:r>
        <w:rPr>
          <w:rFonts w:ascii="Tahoma" w:hAnsi="Tahoma" w:cs="Tahoma"/>
        </w:rPr>
        <w:t>�</w:t>
      </w:r>
      <w:r>
        <w:t>nml</w:t>
      </w:r>
      <w:r>
        <w:rPr>
          <w:rFonts w:ascii="Tahoma" w:hAnsi="Tahoma" w:cs="Tahoma"/>
        </w:rPr>
        <w:t>�</w:t>
      </w:r>
      <w:r>
        <w:t>tpn</w:t>
      </w:r>
      <w:r>
        <w:rPr>
          <w:rFonts w:ascii="Calibri" w:hAnsi="Calibri" w:cs="Calibri"/>
        </w:rPr>
        <w:t>񥥥</w:t>
      </w:r>
      <w:r>
        <w:t>Z</w:t>
      </w:r>
      <w:r>
        <w:rPr>
          <w:rFonts w:ascii="Tahoma" w:hAnsi="Tahoma" w:cs="Tahoma"/>
        </w:rPr>
        <w:t>�������</w:t>
      </w:r>
      <w:r>
        <w:t>ִ</w:t>
      </w:r>
      <w:r>
        <w:rPr>
          <w:rFonts w:ascii="Tahoma" w:hAnsi="Tahoma" w:cs="Tahoma"/>
        </w:rPr>
        <w:t>��</w:t>
      </w:r>
      <w:r>
        <w:rPr>
          <w:rFonts w:hint="cs"/>
        </w:rPr>
        <w:t>ڲ</w:t>
      </w:r>
      <w:r>
        <w:rPr>
          <w:rFonts w:ascii="Tahoma" w:hAnsi="Tahoma" w:cs="Tahoma"/>
        </w:rPr>
        <w:t>��</w:t>
      </w:r>
      <w:r>
        <w:t>ز</w:t>
      </w:r>
      <w:r>
        <w:rPr>
          <w:rFonts w:ascii="Tahoma" w:hAnsi="Tahoma" w:cs="Tahoma"/>
        </w:rPr>
        <w:t>���</w:t>
      </w:r>
      <w:r>
        <w:t>x@</w:t>
      </w:r>
      <w:r>
        <w:rPr>
          <w:rFonts w:ascii="Tahoma" w:hAnsi="Tahoma" w:cs="Tahoma"/>
        </w:rPr>
        <w:t>��</w:t>
      </w:r>
      <w:r>
        <w:t>x@</w:t>
      </w:r>
      <w:r>
        <w:rPr>
          <w:rFonts w:ascii="Tahoma" w:hAnsi="Tahoma" w:cs="Tahoma"/>
        </w:rPr>
        <w:t>��</w:t>
      </w:r>
      <w:r>
        <w:t>x@</w:t>
      </w:r>
      <w:r>
        <w:rPr>
          <w:rFonts w:ascii="Tahoma" w:hAnsi="Tahoma" w:cs="Tahoma"/>
        </w:rPr>
        <w:t>�</w:t>
      </w:r>
      <w:r>
        <w:rPr>
          <w:rFonts w:ascii="Segoe UI Historic" w:hAnsi="Segoe UI Historic" w:cs="Segoe UI Historic"/>
        </w:rPr>
        <w:t>܌</w:t>
      </w:r>
      <w:r>
        <w:t>\</w:t>
      </w:r>
      <w:r>
        <w:rPr>
          <w:rFonts w:ascii="Tahoma" w:hAnsi="Tahoma" w:cs="Tahoma"/>
        </w:rPr>
        <w:t>��</w:t>
      </w:r>
      <w:r>
        <w:t>}</w:t>
      </w:r>
      <w:r>
        <w:rPr>
          <w:rFonts w:ascii="Tahoma" w:hAnsi="Tahoma" w:cs="Tahoma"/>
        </w:rPr>
        <w:t>�</w:t>
      </w:r>
      <w:r>
        <w:t>؈W</w:t>
      </w:r>
      <w:r>
        <w:rPr>
          <w:rFonts w:ascii="Tahoma" w:hAnsi="Tahoma" w:cs="Tahoma"/>
        </w:rPr>
        <w:t>��</w:t>
      </w:r>
      <w:r>
        <w:t>x@</w:t>
      </w:r>
      <w:r>
        <w:rPr>
          <w:rFonts w:ascii="Tahoma" w:hAnsi="Tahoma" w:cs="Tahoma"/>
        </w:rPr>
        <w:t>��</w:t>
      </w:r>
      <w:r>
        <w:t>x@</w:t>
      </w:r>
      <w:r>
        <w:rPr>
          <w:rFonts w:ascii="Tahoma" w:hAnsi="Tahoma" w:cs="Tahoma"/>
        </w:rPr>
        <w:t>��</w:t>
      </w:r>
      <w:r>
        <w:t>x@</w:t>
      </w:r>
      <w:r>
        <w:rPr>
          <w:rFonts w:ascii="Tahoma" w:hAnsi="Tahoma" w:cs="Tahoma"/>
        </w:rPr>
        <w:t>����������</w:t>
      </w:r>
      <w:r>
        <w:t>ź</w:t>
      </w:r>
      <w:r>
        <w:rPr>
          <w:rFonts w:ascii="Tahoma" w:hAnsi="Tahoma" w:cs="Tahoma"/>
        </w:rPr>
        <w:t>�</w:t>
      </w:r>
      <w:r>
        <w:t>uqm</w:t>
      </w:r>
      <w:r>
        <w:rPr>
          <w:rFonts w:ascii="Tahoma" w:hAnsi="Tahoma" w:cs="Tahoma"/>
        </w:rPr>
        <w:t>����</w:t>
      </w:r>
      <w:r>
        <w:t>p</w:t>
      </w:r>
      <w:r>
        <w:rPr>
          <w:rFonts w:ascii="Tahoma" w:hAnsi="Tahoma" w:cs="Tahoma"/>
        </w:rPr>
        <w:t>���</w:t>
      </w:r>
      <w:r>
        <w:t xml:space="preserve"> </w:t>
      </w:r>
      <w:r>
        <w:rPr>
          <w:rFonts w:ascii="Tahoma" w:hAnsi="Tahoma" w:cs="Tahoma"/>
        </w:rPr>
        <w:t>����</w:t>
      </w:r>
      <w:r>
        <w:t>ִ</w:t>
      </w:r>
      <w:r>
        <w:rPr>
          <w:rFonts w:ascii="Tahoma" w:hAnsi="Tahoma" w:cs="Tahoma"/>
        </w:rPr>
        <w:t>��</w:t>
      </w:r>
      <w:r>
        <w:rPr>
          <w:rFonts w:hint="cs"/>
        </w:rPr>
        <w:t>ڲ</w:t>
      </w:r>
      <w:r>
        <w:rPr>
          <w:rFonts w:ascii="Tahoma" w:hAnsi="Tahoma" w:cs="Tahoma"/>
        </w:rPr>
        <w:t>��</w:t>
      </w:r>
      <w:r>
        <w:t>ز</w:t>
      </w:r>
      <w:r>
        <w:rPr>
          <w:rFonts w:ascii="Tahoma" w:hAnsi="Tahoma" w:cs="Tahoma"/>
        </w:rPr>
        <w:t>���</w:t>
      </w:r>
      <w:r>
        <w:t>x@</w:t>
      </w:r>
      <w:r>
        <w:rPr>
          <w:rFonts w:ascii="Tahoma" w:hAnsi="Tahoma" w:cs="Tahoma"/>
        </w:rPr>
        <w:t>��</w:t>
      </w:r>
      <w:r>
        <w:t>x@</w:t>
      </w:r>
      <w:r>
        <w:rPr>
          <w:rFonts w:ascii="Tahoma" w:hAnsi="Tahoma" w:cs="Tahoma"/>
        </w:rPr>
        <w:t>��</w:t>
      </w:r>
      <w:r>
        <w:t>x@</w:t>
      </w:r>
      <w:r>
        <w:rPr>
          <w:rFonts w:ascii="Tahoma" w:hAnsi="Tahoma" w:cs="Tahoma"/>
        </w:rPr>
        <w:t>��</w:t>
      </w:r>
      <w:r>
        <w:t>x@</w:t>
      </w:r>
      <w:r>
        <w:rPr>
          <w:rFonts w:ascii="Tahoma" w:hAnsi="Tahoma" w:cs="Tahoma"/>
        </w:rPr>
        <w:t>��</w:t>
      </w:r>
      <w:r>
        <w:t>x@</w:t>
      </w:r>
      <w:r>
        <w:rPr>
          <w:rFonts w:ascii="Tahoma" w:hAnsi="Tahoma" w:cs="Tahoma"/>
        </w:rPr>
        <w:t>��</w:t>
      </w:r>
      <w:r>
        <w:t>x@</w:t>
      </w:r>
      <w:r>
        <w:rPr>
          <w:rFonts w:ascii="Tahoma" w:hAnsi="Tahoma" w:cs="Tahoma"/>
        </w:rPr>
        <w:t>��</w:t>
      </w:r>
      <w:r>
        <w:t>x@</w:t>
      </w:r>
      <w:r>
        <w:rPr>
          <w:rFonts w:ascii="Tahoma" w:hAnsi="Tahoma" w:cs="Tahoma"/>
        </w:rPr>
        <w:t>��</w:t>
      </w:r>
      <w:r>
        <w:t>x@</w:t>
      </w:r>
      <w:r>
        <w:rPr>
          <w:rFonts w:ascii="Tahoma" w:hAnsi="Tahoma" w:cs="Tahoma"/>
        </w:rPr>
        <w:t>��</w:t>
      </w:r>
      <w:r>
        <w:t>x@</w:t>
      </w:r>
      <w:r>
        <w:rPr>
          <w:rFonts w:ascii="Tahoma" w:hAnsi="Tahoma" w:cs="Tahoma"/>
        </w:rPr>
        <w:t>����������</w:t>
      </w:r>
      <w:r>
        <w:t>ź</w:t>
      </w:r>
      <w:r>
        <w:rPr>
          <w:rFonts w:ascii="Tahoma" w:hAnsi="Tahoma" w:cs="Tahoma"/>
        </w:rPr>
        <w:t>�</w:t>
      </w:r>
      <w:r>
        <w:t>uqm</w:t>
      </w:r>
      <w:r>
        <w:rPr>
          <w:rFonts w:ascii="Tahoma" w:hAnsi="Tahoma" w:cs="Tahoma"/>
        </w:rPr>
        <w:t>����</w:t>
      </w:r>
      <w:r>
        <w:t>p</w:t>
      </w:r>
      <w:r>
        <w:rPr>
          <w:rFonts w:ascii="Tahoma" w:hAnsi="Tahoma" w:cs="Tahoma"/>
        </w:rPr>
        <w:t>���</w:t>
      </w:r>
      <w:r>
        <w:t xml:space="preserve"> IP}</w:t>
      </w:r>
      <w:r>
        <w:rPr>
          <w:rFonts w:ascii="Tahoma" w:hAnsi="Tahoma" w:cs="Tahoma"/>
        </w:rPr>
        <w:t>�����������������������������������������������������������������������������������������</w:t>
      </w:r>
      <w:r>
        <w:t>3:g</w:t>
      </w:r>
      <w:r>
        <w:rPr>
          <w:rFonts w:ascii="Tahoma" w:hAnsi="Tahoma" w:cs="Tahoma"/>
        </w:rPr>
        <w:t>�</w:t>
      </w:r>
      <w:r>
        <w:t>ppp</w:t>
      </w:r>
      <w:r>
        <w:rPr>
          <w:rFonts w:ascii="Tahoma" w:hAnsi="Tahoma" w:cs="Tahoma"/>
        </w:rPr>
        <w:t>����</w:t>
      </w:r>
      <w:r>
        <w:t>0ϸ</w:t>
      </w:r>
      <w:r>
        <w:rPr>
          <w:rFonts w:ascii="Tahoma" w:hAnsi="Tahoma" w:cs="Tahoma"/>
        </w:rPr>
        <w:t>��������������������������</w:t>
      </w:r>
      <w:r>
        <w:t>ѿ</w:t>
      </w:r>
      <w:r>
        <w:rPr>
          <w:rFonts w:ascii="Tahoma" w:hAnsi="Tahoma" w:cs="Tahoma"/>
        </w:rPr>
        <w:t>��</w:t>
      </w:r>
      <w:r>
        <w:t>Ͻ</w:t>
      </w:r>
      <w:r>
        <w:rPr>
          <w:rFonts w:ascii="Tahoma" w:hAnsi="Tahoma" w:cs="Tahoma"/>
        </w:rPr>
        <w:t>��</w:t>
      </w:r>
      <w:r>
        <w:t>ͻ</w:t>
      </w:r>
      <w:r>
        <w:rPr>
          <w:rFonts w:ascii="Tahoma" w:hAnsi="Tahoma" w:cs="Tahoma"/>
        </w:rPr>
        <w:t>��</w:t>
      </w:r>
      <w:r>
        <w:t>˹</w:t>
      </w:r>
      <w:r>
        <w:rPr>
          <w:rFonts w:ascii="Tahoma" w:hAnsi="Tahoma" w:cs="Tahoma"/>
        </w:rPr>
        <w:t>��</w:t>
      </w:r>
      <w:r>
        <w:t>ɶ</w:t>
      </w:r>
      <w:r>
        <w:rPr>
          <w:rFonts w:ascii="Tahoma" w:hAnsi="Tahoma" w:cs="Tahoma"/>
        </w:rPr>
        <w:t>��</w:t>
      </w:r>
      <w:r>
        <w:t>Ǵ</w:t>
      </w:r>
      <w:r>
        <w:rPr>
          <w:rFonts w:ascii="Tahoma" w:hAnsi="Tahoma" w:cs="Tahoma"/>
        </w:rPr>
        <w:t>��</w:t>
      </w:r>
      <w:r>
        <w:t>ı</w:t>
      </w:r>
      <w:r>
        <w:rPr>
          <w:rFonts w:ascii="Tahoma" w:hAnsi="Tahoma" w:cs="Tahoma"/>
        </w:rPr>
        <w:t>��</w:t>
      </w:r>
      <w:r>
        <w:t>/</w:t>
      </w:r>
      <w:r>
        <w:rPr>
          <w:rFonts w:ascii="Tahoma" w:hAnsi="Tahoma" w:cs="Tahoma"/>
        </w:rPr>
        <w:t>���������������������������</w:t>
      </w:r>
      <w:r>
        <w:t>Ͼ</w:t>
      </w:r>
      <w:r>
        <w:rPr>
          <w:rFonts w:ascii="Tahoma" w:hAnsi="Tahoma" w:cs="Tahoma"/>
        </w:rPr>
        <w:t>������</w:t>
      </w:r>
      <w:r>
        <w:t>[D</w:t>
      </w:r>
      <w:r>
        <w:rPr>
          <w:rFonts w:ascii="Tahoma" w:hAnsi="Tahoma" w:cs="Tahoma"/>
        </w:rPr>
        <w:t>�</w:t>
      </w:r>
      <w:r>
        <w:t>ppp</w:t>
      </w:r>
      <w:r>
        <w:rPr>
          <w:rFonts w:ascii="Tahoma" w:hAnsi="Tahoma" w:cs="Tahoma"/>
        </w:rPr>
        <w:t>����</w:t>
      </w:r>
      <w:r>
        <w:t>0ϸ</w:t>
      </w:r>
      <w:r>
        <w:rPr>
          <w:rFonts w:ascii="Tahoma" w:hAnsi="Tahoma" w:cs="Tahoma"/>
        </w:rPr>
        <w:t>�����������������������������������������������������������������������������������</w:t>
      </w:r>
      <w:r>
        <w:t>Ͼ</w:t>
      </w:r>
      <w:r>
        <w:rPr>
          <w:rFonts w:ascii="Tahoma" w:hAnsi="Tahoma" w:cs="Tahoma"/>
        </w:rPr>
        <w:t>������</w:t>
      </w:r>
      <w:r>
        <w:t>[D</w:t>
      </w:r>
      <w:r>
        <w:rPr>
          <w:rFonts w:ascii="Tahoma" w:hAnsi="Tahoma" w:cs="Tahoma"/>
        </w:rPr>
        <w:t>�</w:t>
      </w:r>
      <w:r>
        <w:t>ppp</w:t>
      </w:r>
      <w:r>
        <w:rPr>
          <w:rFonts w:ascii="Tahoma" w:hAnsi="Tahoma" w:cs="Tahoma"/>
        </w:rPr>
        <w:t>����</w:t>
      </w:r>
      <w:r>
        <w:t>0</w:t>
      </w:r>
      <w:r>
        <w:rPr>
          <w:rFonts w:ascii="Tahoma" w:hAnsi="Tahoma" w:cs="Tahoma"/>
        </w:rPr>
        <w:t>����</w:t>
      </w:r>
      <w:r>
        <w:t>TTS</w:t>
      </w:r>
      <w:r>
        <w:rPr>
          <w:rFonts w:ascii="Tahoma" w:hAnsi="Tahoma" w:cs="Tahoma"/>
        </w:rPr>
        <w:t>������������������������������������������������������</w:t>
      </w:r>
      <w:r>
        <w:t>mY</w:t>
      </w:r>
      <w:r>
        <w:rPr>
          <w:rFonts w:ascii="Tahoma" w:hAnsi="Tahoma" w:cs="Tahoma"/>
        </w:rPr>
        <w:t>�</w:t>
      </w:r>
      <w:r>
        <w:t>UTS</w:t>
      </w:r>
      <w:r>
        <w:rPr>
          <w:rFonts w:ascii="Tahoma" w:hAnsi="Tahoma" w:cs="Tahoma"/>
        </w:rPr>
        <w:t>�</w:t>
      </w:r>
      <w:r>
        <w:t>tqq</w:t>
      </w:r>
      <w:r>
        <w:rPr>
          <w:rFonts w:ascii="Tahoma" w:hAnsi="Tahoma" w:cs="Tahoma"/>
        </w:rPr>
        <w:t>����</w:t>
      </w:r>
      <w:r>
        <w:t>@</w:t>
      </w:r>
      <w:r>
        <w:rPr>
          <w:rFonts w:ascii="Tahoma" w:hAnsi="Tahoma" w:cs="Tahoma"/>
        </w:rPr>
        <w:t>�����</w:t>
      </w:r>
      <w:r>
        <w:t>ϱ</w:t>
      </w:r>
      <w:r>
        <w:rPr>
          <w:rFonts w:ascii="Tahoma" w:hAnsi="Tahoma" w:cs="Tahoma"/>
        </w:rPr>
        <w:t>��</w:t>
      </w:r>
      <w:r>
        <w:t>ۯ</w:t>
      </w:r>
      <w:r>
        <w:rPr>
          <w:rFonts w:ascii="Tahoma" w:hAnsi="Tahoma" w:cs="Tahoma"/>
        </w:rPr>
        <w:t>��</w:t>
      </w:r>
      <w:r>
        <w:t>٭</w:t>
      </w:r>
      <w:r>
        <w:rPr>
          <w:rFonts w:ascii="Tahoma" w:hAnsi="Tahoma" w:cs="Tahoma"/>
        </w:rPr>
        <w:t>��</w:t>
      </w:r>
      <w:r>
        <w:t>خ</w:t>
      </w:r>
      <w:r>
        <w:rPr>
          <w:rFonts w:ascii="Tahoma" w:hAnsi="Tahoma" w:cs="Tahoma"/>
        </w:rPr>
        <w:t>���</w:t>
      </w:r>
      <w:r>
        <w:t>ư</w:t>
      </w:r>
      <w:r>
        <w:rPr>
          <w:rFonts w:ascii="Tahoma" w:hAnsi="Tahoma" w:cs="Tahoma"/>
        </w:rPr>
        <w:t>��</w:t>
      </w:r>
      <w:r>
        <w:t>ϼ</w:t>
      </w:r>
      <w:r>
        <w:rPr>
          <w:rFonts w:ascii="Tahoma" w:hAnsi="Tahoma" w:cs="Tahoma"/>
        </w:rPr>
        <w:t>��</w:t>
      </w:r>
      <w:r>
        <w:t>x@</w:t>
      </w:r>
      <w:r>
        <w:rPr>
          <w:rFonts w:ascii="Tahoma" w:hAnsi="Tahoma" w:cs="Tahoma"/>
        </w:rPr>
        <w:t>�</w:t>
      </w:r>
      <w:r>
        <w:rPr>
          <w:rFonts w:ascii="Malgun Gothic" w:eastAsia="Malgun Gothic" w:hAnsi="Malgun Gothic" w:cs="Malgun Gothic" w:hint="eastAsia"/>
        </w:rPr>
        <w:t>쨄</w:t>
      </w:r>
      <w:r>
        <w:rPr>
          <w:rFonts w:ascii="Tahoma" w:hAnsi="Tahoma" w:cs="Tahoma"/>
        </w:rPr>
        <w:t>��</w:t>
      </w:r>
      <w:r>
        <w:t>x@</w:t>
      </w:r>
      <w:r>
        <w:rPr>
          <w:rFonts w:ascii="Tahoma" w:hAnsi="Tahoma" w:cs="Tahoma"/>
        </w:rPr>
        <w:t>������������������</w:t>
      </w:r>
      <w:r>
        <w:t>Ϳ</w:t>
      </w:r>
      <w:r>
        <w:rPr>
          <w:rFonts w:ascii="Tahoma" w:hAnsi="Tahoma" w:cs="Tahoma"/>
        </w:rPr>
        <w:t>�</w:t>
      </w:r>
      <w:r>
        <w:t>ǹ</w:t>
      </w:r>
      <w:r>
        <w:rPr>
          <w:rFonts w:ascii="Tahoma" w:hAnsi="Tahoma" w:cs="Tahoma"/>
        </w:rPr>
        <w:t>��</w:t>
      </w:r>
      <w:r>
        <w:t>|wv</w:t>
      </w:r>
      <w:r>
        <w:rPr>
          <w:rFonts w:ascii="Cambria Math" w:hAnsi="Cambria Math" w:cs="Cambria Math"/>
        </w:rPr>
        <w:t>⨨</w:t>
      </w:r>
      <w:r>
        <w:rPr>
          <w:rFonts w:ascii="Tahoma" w:hAnsi="Tahoma" w:cs="Tahoma"/>
        </w:rPr>
        <w:t>�</w:t>
      </w:r>
      <w:r>
        <w:t>W</w:t>
      </w:r>
      <w:r>
        <w:rPr>
          <w:rFonts w:ascii="Tahoma" w:hAnsi="Tahoma" w:cs="Tahoma"/>
        </w:rPr>
        <w:t>�������</w:t>
      </w:r>
      <w:r>
        <w:t>ϱ</w:t>
      </w:r>
      <w:r>
        <w:rPr>
          <w:rFonts w:ascii="Tahoma" w:hAnsi="Tahoma" w:cs="Tahoma"/>
        </w:rPr>
        <w:t>��</w:t>
      </w:r>
      <w:r>
        <w:t>ۯ</w:t>
      </w:r>
      <w:r>
        <w:rPr>
          <w:rFonts w:ascii="Tahoma" w:hAnsi="Tahoma" w:cs="Tahoma"/>
        </w:rPr>
        <w:t>��</w:t>
      </w:r>
      <w:r>
        <w:t>٭</w:t>
      </w:r>
      <w:r>
        <w:rPr>
          <w:rFonts w:ascii="Tahoma" w:hAnsi="Tahoma" w:cs="Tahoma"/>
        </w:rPr>
        <w:t>��</w:t>
      </w:r>
      <w:r>
        <w:t>خ</w:t>
      </w:r>
      <w:r>
        <w:rPr>
          <w:rFonts w:ascii="Tahoma" w:hAnsi="Tahoma" w:cs="Tahoma"/>
        </w:rPr>
        <w:t>���</w:t>
      </w:r>
      <w:r>
        <w:t>ư</w:t>
      </w:r>
      <w:r>
        <w:rPr>
          <w:rFonts w:ascii="Tahoma" w:hAnsi="Tahoma" w:cs="Tahoma"/>
        </w:rPr>
        <w:t>��</w:t>
      </w:r>
      <w:r>
        <w:t>ϼ</w:t>
      </w:r>
      <w:r>
        <w:rPr>
          <w:rFonts w:ascii="Tahoma" w:hAnsi="Tahoma" w:cs="Tahoma"/>
        </w:rPr>
        <w:t>��</w:t>
      </w:r>
      <w:r>
        <w:t>ů</w:t>
      </w:r>
      <w:r>
        <w:rPr>
          <w:rFonts w:ascii="Tahoma" w:hAnsi="Tahoma" w:cs="Tahoma"/>
        </w:rPr>
        <w:t>������</w:t>
      </w:r>
      <w:r>
        <w:t>ʶ</w:t>
      </w:r>
      <w:r>
        <w:rPr>
          <w:rFonts w:ascii="Tahoma" w:hAnsi="Tahoma" w:cs="Tahoma"/>
        </w:rPr>
        <w:t>������������������</w:t>
      </w:r>
      <w:r>
        <w:t>Ϳ</w:t>
      </w:r>
      <w:r>
        <w:rPr>
          <w:rFonts w:ascii="Tahoma" w:hAnsi="Tahoma" w:cs="Tahoma"/>
        </w:rPr>
        <w:t>�</w:t>
      </w:r>
      <w:r>
        <w:t>ǹ</w:t>
      </w:r>
      <w:r>
        <w:rPr>
          <w:rFonts w:ascii="Tahoma" w:hAnsi="Tahoma" w:cs="Tahoma"/>
        </w:rPr>
        <w:t>��</w:t>
      </w:r>
      <w:r>
        <w:t>|wv</w:t>
      </w:r>
      <w:r>
        <w:rPr>
          <w:rFonts w:ascii="Cambria Math" w:hAnsi="Cambria Math" w:cs="Cambria Math"/>
        </w:rPr>
        <w:t>⨨</w:t>
      </w:r>
      <w:r>
        <w:rPr>
          <w:rFonts w:ascii="Tahoma" w:hAnsi="Tahoma" w:cs="Tahoma"/>
        </w:rPr>
        <w:t>�</w:t>
      </w:r>
      <w:r>
        <w:t>W</w:t>
      </w:r>
      <w:r>
        <w:rPr>
          <w:rFonts w:ascii="Tahoma" w:hAnsi="Tahoma" w:cs="Tahoma"/>
        </w:rPr>
        <w:t>���</w:t>
      </w:r>
      <w:r>
        <w:t>IP}</w:t>
      </w:r>
      <w:r>
        <w:rPr>
          <w:rFonts w:ascii="Tahoma" w:hAnsi="Tahoma" w:cs="Tahoma"/>
        </w:rPr>
        <w:t>�����������������������������������������������������������������������������������������</w:t>
      </w:r>
      <w:r>
        <w:t>4;g</w:t>
      </w:r>
      <w:r>
        <w:rPr>
          <w:rFonts w:ascii="Tahoma" w:hAnsi="Tahoma" w:cs="Tahoma"/>
        </w:rPr>
        <w:t>�</w:t>
      </w:r>
      <w:r>
        <w:t>ppp</w:t>
      </w:r>
      <w:r>
        <w:rPr>
          <w:rFonts w:ascii="Tahoma" w:hAnsi="Tahoma" w:cs="Tahoma"/>
        </w:rPr>
        <w:t>����</w:t>
      </w:r>
      <w:r>
        <w:t>0и</w:t>
      </w:r>
      <w:r>
        <w:rPr>
          <w:rFonts w:ascii="Tahoma" w:hAnsi="Tahoma" w:cs="Tahoma"/>
        </w:rPr>
        <w:t>�������������������������������������������������������������������������������������������</w:t>
      </w:r>
      <w:r>
        <w:t>\D</w:t>
      </w:r>
      <w:r>
        <w:rPr>
          <w:rFonts w:ascii="Tahoma" w:hAnsi="Tahoma" w:cs="Tahoma"/>
        </w:rPr>
        <w:t>�</w:t>
      </w:r>
      <w:r>
        <w:t>ppp</w:t>
      </w:r>
      <w:r>
        <w:rPr>
          <w:rFonts w:ascii="Tahoma" w:hAnsi="Tahoma" w:cs="Tahoma"/>
        </w:rPr>
        <w:t>����</w:t>
      </w:r>
      <w:r>
        <w:t>0и</w:t>
      </w:r>
      <w:r>
        <w:rPr>
          <w:rFonts w:ascii="Tahoma" w:hAnsi="Tahoma" w:cs="Tahoma"/>
        </w:rPr>
        <w:t>�������������������������������������������������������������������������������������������</w:t>
      </w:r>
      <w:r>
        <w:t>\D</w:t>
      </w:r>
      <w:r>
        <w:rPr>
          <w:rFonts w:ascii="Tahoma" w:hAnsi="Tahoma" w:cs="Tahoma"/>
        </w:rPr>
        <w:t>�</w:t>
      </w:r>
      <w:r>
        <w:t>ppp</w:t>
      </w:r>
      <w:r>
        <w:rPr>
          <w:rFonts w:ascii="Tahoma" w:hAnsi="Tahoma" w:cs="Tahoma"/>
        </w:rPr>
        <w:t>����</w:t>
      </w:r>
      <w:r>
        <w:t>0</w:t>
      </w:r>
      <w:r>
        <w:rPr>
          <w:rFonts w:ascii="Tahoma" w:hAnsi="Tahoma" w:cs="Tahoma"/>
        </w:rPr>
        <w:t>���</w:t>
      </w:r>
      <w:r>
        <w:t>:^]]</w:t>
      </w:r>
      <w:r>
        <w:rPr>
          <w:rFonts w:ascii="Tahoma" w:hAnsi="Tahoma" w:cs="Tahoma"/>
        </w:rPr>
        <w:t>������������������������������������������������������</w:t>
      </w:r>
      <w:r>
        <w:t>mY</w:t>
      </w:r>
      <w:r>
        <w:rPr>
          <w:rFonts w:ascii="Tahoma" w:hAnsi="Tahoma" w:cs="Tahoma"/>
        </w:rPr>
        <w:t>�</w:t>
      </w:r>
      <w:r>
        <w:t>^]\</w:t>
      </w:r>
      <w:r>
        <w:rPr>
          <w:rFonts w:ascii="Tahoma" w:hAnsi="Tahoma" w:cs="Tahoma"/>
        </w:rPr>
        <w:t>��������</w:t>
      </w:r>
      <w:r>
        <w:t>'</w:t>
      </w:r>
      <w:r>
        <w:rPr>
          <w:rFonts w:ascii="Tahoma" w:hAnsi="Tahoma" w:cs="Tahoma"/>
        </w:rPr>
        <w:t>������</w:t>
      </w:r>
      <w:r>
        <w:t>w</w:t>
      </w:r>
      <w:r>
        <w:rPr>
          <w:rFonts w:ascii="Tahoma" w:hAnsi="Tahoma" w:cs="Tahoma"/>
        </w:rPr>
        <w:t>����</w:t>
      </w:r>
      <w:r>
        <w:t>ۭ</w:t>
      </w:r>
      <w:r>
        <w:rPr>
          <w:rFonts w:ascii="Tahoma" w:hAnsi="Tahoma" w:cs="Tahoma"/>
        </w:rPr>
        <w:t>��</w:t>
      </w:r>
      <w:r>
        <w:rPr>
          <w:rFonts w:hint="cs"/>
        </w:rPr>
        <w:t>ڭ</w:t>
      </w:r>
      <w:r>
        <w:rPr>
          <w:rFonts w:ascii="Tahoma" w:hAnsi="Tahoma" w:cs="Tahoma"/>
        </w:rPr>
        <w:t>��</w:t>
      </w:r>
      <w:r>
        <w:t>گ</w:t>
      </w:r>
      <w:r>
        <w:rPr>
          <w:rFonts w:ascii="Tahoma" w:hAnsi="Tahoma" w:cs="Tahoma"/>
        </w:rPr>
        <w:t>���</w:t>
      </w:r>
      <w:r>
        <w:t>ɰ</w:t>
      </w:r>
      <w:r>
        <w:rPr>
          <w:rFonts w:ascii="Tahoma" w:hAnsi="Tahoma" w:cs="Tahoma"/>
        </w:rPr>
        <w:t>������</w:t>
      </w:r>
      <w:r>
        <w:t>x@</w:t>
      </w:r>
      <w:r>
        <w:rPr>
          <w:rFonts w:ascii="Tahoma" w:hAnsi="Tahoma" w:cs="Tahoma"/>
        </w:rPr>
        <w:t>����</w:t>
      </w:r>
      <w:r>
        <w:t>x@</w:t>
      </w:r>
      <w:r>
        <w:rPr>
          <w:rFonts w:ascii="Tahoma" w:hAnsi="Tahoma" w:cs="Tahoma"/>
        </w:rPr>
        <w:t>�</w:t>
      </w:r>
      <w:r>
        <w:t>к</w:t>
      </w:r>
      <w:r>
        <w:rPr>
          <w:rFonts w:ascii="Tahoma" w:hAnsi="Tahoma" w:cs="Tahoma"/>
        </w:rPr>
        <w:t>��</w:t>
      </w:r>
      <w:r>
        <w:t>־</w:t>
      </w:r>
      <w:r>
        <w:rPr>
          <w:rFonts w:ascii="Tahoma" w:hAnsi="Tahoma" w:cs="Tahoma"/>
        </w:rPr>
        <w:t>�������</w:t>
      </w:r>
      <w:r>
        <w:t>.</w:t>
      </w:r>
      <w:r>
        <w:rPr>
          <w:rFonts w:ascii="Tahoma" w:hAnsi="Tahoma" w:cs="Tahoma"/>
        </w:rPr>
        <w:t>��</w:t>
      </w:r>
      <w:r>
        <w:t>0צ</w:t>
      </w:r>
      <w:r>
        <w:rPr>
          <w:rFonts w:ascii="Tahoma" w:hAnsi="Tahoma" w:cs="Tahoma"/>
        </w:rPr>
        <w:t>����������</w:t>
      </w:r>
      <w:r>
        <w:t>6</w:t>
      </w:r>
      <w:r>
        <w:rPr>
          <w:rFonts w:ascii="Tahoma" w:hAnsi="Tahoma" w:cs="Tahoma"/>
        </w:rPr>
        <w:t>���</w:t>
      </w:r>
      <w:r>
        <w:t xml:space="preserve">      </w:t>
      </w:r>
      <w:r>
        <w:rPr>
          <w:rFonts w:ascii="Tahoma" w:hAnsi="Tahoma" w:cs="Tahoma"/>
        </w:rPr>
        <w:t>���</w:t>
      </w:r>
      <w:r>
        <w:t>w</w:t>
      </w:r>
      <w:r>
        <w:rPr>
          <w:rFonts w:ascii="Tahoma" w:hAnsi="Tahoma" w:cs="Tahoma"/>
        </w:rPr>
        <w:t>����</w:t>
      </w:r>
      <w:r>
        <w:t>ۭ</w:t>
      </w:r>
      <w:r>
        <w:rPr>
          <w:rFonts w:ascii="Tahoma" w:hAnsi="Tahoma" w:cs="Tahoma"/>
        </w:rPr>
        <w:t>��</w:t>
      </w:r>
      <w:r>
        <w:rPr>
          <w:rFonts w:hint="cs"/>
        </w:rPr>
        <w:t>ڭ</w:t>
      </w:r>
      <w:r>
        <w:rPr>
          <w:rFonts w:ascii="Tahoma" w:hAnsi="Tahoma" w:cs="Tahoma"/>
        </w:rPr>
        <w:t>��</w:t>
      </w:r>
      <w:r>
        <w:t>گ</w:t>
      </w:r>
      <w:r>
        <w:rPr>
          <w:rFonts w:ascii="Tahoma" w:hAnsi="Tahoma" w:cs="Tahoma"/>
        </w:rPr>
        <w:t>���</w:t>
      </w:r>
      <w:r>
        <w:t>ɰ</w:t>
      </w:r>
      <w:r>
        <w:rPr>
          <w:rFonts w:ascii="Tahoma" w:hAnsi="Tahoma" w:cs="Tahoma"/>
        </w:rPr>
        <w:t>��������������</w:t>
      </w:r>
      <w:r>
        <w:rPr>
          <w:rFonts w:ascii="Calibri" w:hAnsi="Calibri" w:cs="Calibri"/>
        </w:rPr>
        <w:t>̹</w:t>
      </w:r>
      <w:r>
        <w:rPr>
          <w:rFonts w:ascii="Tahoma" w:hAnsi="Tahoma" w:cs="Tahoma"/>
        </w:rPr>
        <w:t>��</w:t>
      </w:r>
      <w:r>
        <w:t>ű</w:t>
      </w:r>
      <w:r>
        <w:rPr>
          <w:rFonts w:ascii="Tahoma" w:hAnsi="Tahoma" w:cs="Tahoma"/>
        </w:rPr>
        <w:t>��</w:t>
      </w:r>
      <w:r>
        <w:t>,</w:t>
      </w:r>
      <w:r>
        <w:rPr>
          <w:rFonts w:ascii="Tahoma" w:hAnsi="Tahoma" w:cs="Tahoma"/>
        </w:rPr>
        <w:t>������</w:t>
      </w:r>
      <w:r>
        <w:t>.</w:t>
      </w:r>
      <w:r>
        <w:rPr>
          <w:rFonts w:ascii="Tahoma" w:hAnsi="Tahoma" w:cs="Tahoma"/>
        </w:rPr>
        <w:t>��</w:t>
      </w:r>
      <w:r>
        <w:t>0צ</w:t>
      </w:r>
      <w:r>
        <w:rPr>
          <w:rFonts w:ascii="Tahoma" w:hAnsi="Tahoma" w:cs="Tahoma"/>
        </w:rPr>
        <w:t>����������</w:t>
      </w:r>
      <w:r>
        <w:t>6</w:t>
      </w:r>
      <w:r>
        <w:rPr>
          <w:rFonts w:ascii="Tahoma" w:hAnsi="Tahoma" w:cs="Tahoma"/>
        </w:rPr>
        <w:t>���</w:t>
      </w:r>
      <w:r>
        <w:t xml:space="preserve">       JQ~</w:t>
      </w:r>
      <w:r>
        <w:rPr>
          <w:rFonts w:ascii="Tahoma" w:hAnsi="Tahoma" w:cs="Tahoma"/>
        </w:rPr>
        <w:t>�����������������������������������������������������������������������������������������</w:t>
      </w:r>
      <w:r>
        <w:t>5&lt;h</w:t>
      </w:r>
      <w:r>
        <w:rPr>
          <w:rFonts w:ascii="Tahoma" w:hAnsi="Tahoma" w:cs="Tahoma"/>
        </w:rPr>
        <w:t>����</w:t>
      </w:r>
      <w:r>
        <w:t>w</w:t>
      </w:r>
      <w:r>
        <w:rPr>
          <w:rFonts w:ascii="Tahoma" w:hAnsi="Tahoma" w:cs="Tahoma"/>
        </w:rPr>
        <w:t>���</w:t>
      </w:r>
      <w:r>
        <w:t>$˲</w:t>
      </w:r>
      <w:r>
        <w:rPr>
          <w:rFonts w:ascii="Tahoma" w:hAnsi="Tahoma" w:cs="Tahoma"/>
        </w:rPr>
        <w:t>���</w:t>
      </w:r>
      <w:r>
        <w:t>ƹ</w:t>
      </w:r>
      <w:r>
        <w:rPr>
          <w:rFonts w:ascii="Tahoma" w:hAnsi="Tahoma" w:cs="Tahoma"/>
        </w:rPr>
        <w:t>���������������������������������������������������������������������������������</w:t>
      </w:r>
      <w:r>
        <w:t>*</w:t>
      </w:r>
      <w:r>
        <w:rPr>
          <w:rFonts w:ascii="Tahoma" w:hAnsi="Tahoma" w:cs="Tahoma"/>
        </w:rPr>
        <w:t>���</w:t>
      </w:r>
      <w:r>
        <w:t>fO</w:t>
      </w:r>
      <w:r>
        <w:rPr>
          <w:rFonts w:ascii="Tahoma" w:hAnsi="Tahoma" w:cs="Tahoma"/>
        </w:rPr>
        <w:t>����</w:t>
      </w:r>
      <w:r>
        <w:t>w</w:t>
      </w:r>
      <w:r>
        <w:rPr>
          <w:rFonts w:ascii="Tahoma" w:hAnsi="Tahoma" w:cs="Tahoma"/>
        </w:rPr>
        <w:t>���</w:t>
      </w:r>
      <w:r>
        <w:t>$˲</w:t>
      </w:r>
      <w:r>
        <w:rPr>
          <w:rFonts w:ascii="Tahoma" w:hAnsi="Tahoma" w:cs="Tahoma"/>
        </w:rPr>
        <w:t>���</w:t>
      </w:r>
      <w:r>
        <w:t>ƹ</w:t>
      </w:r>
      <w:r>
        <w:rPr>
          <w:rFonts w:ascii="Tahoma" w:hAnsi="Tahoma" w:cs="Tahoma"/>
        </w:rPr>
        <w:t>���������������������������������������������������������������������������������</w:t>
      </w:r>
      <w:r>
        <w:t>*</w:t>
      </w:r>
      <w:r>
        <w:rPr>
          <w:rFonts w:ascii="Tahoma" w:hAnsi="Tahoma" w:cs="Tahoma"/>
        </w:rPr>
        <w:t>���</w:t>
      </w:r>
      <w:r>
        <w:t>fO</w:t>
      </w:r>
      <w:r>
        <w:rPr>
          <w:rFonts w:ascii="Tahoma" w:hAnsi="Tahoma" w:cs="Tahoma"/>
        </w:rPr>
        <w:t>����</w:t>
      </w:r>
      <w:r>
        <w:t>w</w:t>
      </w:r>
      <w:r>
        <w:rPr>
          <w:rFonts w:ascii="Tahoma" w:hAnsi="Tahoma" w:cs="Tahoma"/>
        </w:rPr>
        <w:t>���</w:t>
      </w:r>
      <w:r>
        <w:t>$dcc</w:t>
      </w:r>
      <w:r>
        <w:rPr>
          <w:rFonts w:ascii="Tahoma" w:hAnsi="Tahoma" w:cs="Tahoma"/>
        </w:rPr>
        <w:t>������������������������������������������������������</w:t>
      </w:r>
      <w:r>
        <w:t>mY</w:t>
      </w:r>
      <w:r>
        <w:rPr>
          <w:rFonts w:ascii="Tahoma" w:hAnsi="Tahoma" w:cs="Tahoma"/>
        </w:rPr>
        <w:t>�</w:t>
      </w:r>
      <w:r>
        <w:t>dcc</w:t>
      </w:r>
      <w:r>
        <w:rPr>
          <w:rFonts w:ascii="Tahoma" w:hAnsi="Tahoma" w:cs="Tahoma"/>
        </w:rPr>
        <w:t>����</w:t>
      </w:r>
      <w:r>
        <w:t>H</w:t>
      </w:r>
      <w:r>
        <w:rPr>
          <w:rFonts w:ascii="Tahoma" w:hAnsi="Tahoma" w:cs="Tahoma"/>
        </w:rPr>
        <w:t>���</w:t>
      </w:r>
    </w:p>
    <w:p w14:paraId="79E1D35C" w14:textId="77777777" w:rsidR="0045207C" w:rsidRDefault="0045207C" w:rsidP="007724B4">
      <w:pPr>
        <w:pStyle w:val="Heading3"/>
      </w:pPr>
      <w:r>
        <w:rPr>
          <w:rFonts w:ascii="Tahoma" w:hAnsi="Tahoma" w:cs="Tahoma"/>
        </w:rPr>
        <w:t>���</w:t>
      </w:r>
      <w:r>
        <w:t>*</w:t>
      </w:r>
      <w:r>
        <w:rPr>
          <w:rFonts w:ascii="Tahoma" w:hAnsi="Tahoma" w:cs="Tahoma"/>
        </w:rPr>
        <w:t>����</w:t>
      </w:r>
      <w:r>
        <w:t>Ӭ</w:t>
      </w:r>
      <w:r>
        <w:rPr>
          <w:rFonts w:ascii="Tahoma" w:hAnsi="Tahoma" w:cs="Tahoma"/>
        </w:rPr>
        <w:t>��</w:t>
      </w:r>
      <w:r>
        <w:t>۬</w:t>
      </w:r>
      <w:r>
        <w:rPr>
          <w:rFonts w:ascii="Tahoma" w:hAnsi="Tahoma" w:cs="Tahoma"/>
        </w:rPr>
        <w:t>��</w:t>
      </w:r>
      <w:r>
        <w:rPr>
          <w:rFonts w:hint="cs"/>
        </w:rPr>
        <w:t>ڭ</w:t>
      </w:r>
      <w:r>
        <w:rPr>
          <w:rFonts w:ascii="Tahoma" w:hAnsi="Tahoma" w:cs="Tahoma"/>
        </w:rPr>
        <w:t>���</w:t>
      </w:r>
      <w:r>
        <w:t>ʳ</w:t>
      </w:r>
      <w:r>
        <w:rPr>
          <w:rFonts w:ascii="Tahoma" w:hAnsi="Tahoma" w:cs="Tahoma"/>
        </w:rPr>
        <w:t>������</w:t>
      </w:r>
      <w:r>
        <w:t>x@</w:t>
      </w:r>
      <w:r>
        <w:rPr>
          <w:rFonts w:ascii="Tahoma" w:hAnsi="Tahoma" w:cs="Tahoma"/>
        </w:rPr>
        <w:t>��</w:t>
      </w:r>
      <w:r>
        <w:t>x@</w:t>
      </w:r>
      <w:r>
        <w:rPr>
          <w:rFonts w:ascii="Tahoma" w:hAnsi="Tahoma" w:cs="Tahoma"/>
        </w:rPr>
        <w:t>��</w:t>
      </w:r>
      <w:r>
        <w:t>x@</w:t>
      </w:r>
      <w:r>
        <w:rPr>
          <w:rFonts w:ascii="Tahoma" w:hAnsi="Tahoma" w:cs="Tahoma"/>
        </w:rPr>
        <w:t>�����������������</w:t>
      </w:r>
      <w:r>
        <w:t>ι</w:t>
      </w:r>
      <w:r>
        <w:rPr>
          <w:rFonts w:ascii="Tahoma" w:hAnsi="Tahoma" w:cs="Tahoma"/>
        </w:rPr>
        <w:t>�</w:t>
      </w:r>
      <w:r>
        <w:rPr>
          <w:rFonts w:ascii="Segoe UI Historic" w:hAnsi="Segoe UI Historic" w:cs="Segoe UI Historic"/>
        </w:rPr>
        <w:t>܍</w:t>
      </w:r>
      <w:r>
        <w:rPr>
          <w:rFonts w:ascii="Tahoma" w:hAnsi="Tahoma" w:cs="Tahoma"/>
        </w:rPr>
        <w:t>�</w:t>
      </w:r>
      <w:r>
        <w:rPr>
          <w:rFonts w:ascii="Malgun Gothic" w:eastAsia="Malgun Gothic" w:hAnsi="Malgun Gothic" w:cs="Malgun Gothic" w:hint="eastAsia"/>
        </w:rPr>
        <w:t>믮</w:t>
      </w:r>
      <w:r>
        <w:rPr>
          <w:rFonts w:ascii="Tahoma" w:hAnsi="Tahoma" w:cs="Tahoma"/>
        </w:rPr>
        <w:t>�</w:t>
      </w:r>
      <w:r>
        <w:t>m</w:t>
      </w:r>
      <w:r>
        <w:rPr>
          <w:rFonts w:ascii="Tahoma" w:hAnsi="Tahoma" w:cs="Tahoma"/>
        </w:rPr>
        <w:t>���������</w:t>
      </w:r>
      <w:r>
        <w:t>*</w:t>
      </w:r>
      <w:r>
        <w:rPr>
          <w:rFonts w:ascii="Tahoma" w:hAnsi="Tahoma" w:cs="Tahoma"/>
        </w:rPr>
        <w:t>����</w:t>
      </w:r>
      <w:r>
        <w:t>Ӭ</w:t>
      </w:r>
      <w:r>
        <w:rPr>
          <w:rFonts w:ascii="Tahoma" w:hAnsi="Tahoma" w:cs="Tahoma"/>
        </w:rPr>
        <w:t>��</w:t>
      </w:r>
      <w:r>
        <w:t>۬</w:t>
      </w:r>
      <w:r>
        <w:rPr>
          <w:rFonts w:ascii="Tahoma" w:hAnsi="Tahoma" w:cs="Tahoma"/>
        </w:rPr>
        <w:t>��</w:t>
      </w:r>
      <w:r>
        <w:rPr>
          <w:rFonts w:hint="cs"/>
        </w:rPr>
        <w:t>ڭ</w:t>
      </w:r>
      <w:r>
        <w:rPr>
          <w:rFonts w:ascii="Tahoma" w:hAnsi="Tahoma" w:cs="Tahoma"/>
        </w:rPr>
        <w:t>���</w:t>
      </w:r>
      <w:r>
        <w:t>ʳ</w:t>
      </w:r>
      <w:r>
        <w:rPr>
          <w:rFonts w:ascii="Tahoma" w:hAnsi="Tahoma" w:cs="Tahoma"/>
        </w:rPr>
        <w:t>���������������������������������</w:t>
      </w:r>
      <w:r>
        <w:t>ι</w:t>
      </w:r>
      <w:r>
        <w:rPr>
          <w:rFonts w:ascii="Tahoma" w:hAnsi="Tahoma" w:cs="Tahoma"/>
        </w:rPr>
        <w:t>�</w:t>
      </w:r>
      <w:r>
        <w:rPr>
          <w:rFonts w:ascii="Segoe UI Historic" w:hAnsi="Segoe UI Historic" w:cs="Segoe UI Historic"/>
        </w:rPr>
        <w:t>܍</w:t>
      </w:r>
      <w:r>
        <w:rPr>
          <w:rFonts w:ascii="Tahoma" w:hAnsi="Tahoma" w:cs="Tahoma"/>
        </w:rPr>
        <w:t>�</w:t>
      </w:r>
      <w:r>
        <w:rPr>
          <w:rFonts w:ascii="Malgun Gothic" w:eastAsia="Malgun Gothic" w:hAnsi="Malgun Gothic" w:cs="Malgun Gothic" w:hint="eastAsia"/>
        </w:rPr>
        <w:t>믮</w:t>
      </w:r>
      <w:r>
        <w:rPr>
          <w:rFonts w:ascii="Tahoma" w:hAnsi="Tahoma" w:cs="Tahoma"/>
        </w:rPr>
        <w:t>�</w:t>
      </w:r>
      <w:r>
        <w:t>m</w:t>
      </w:r>
      <w:r>
        <w:rPr>
          <w:rFonts w:ascii="Tahoma" w:hAnsi="Tahoma" w:cs="Tahoma"/>
        </w:rPr>
        <w:t>������</w:t>
      </w:r>
      <w:r>
        <w:t>JQ~</w:t>
      </w:r>
      <w:r>
        <w:rPr>
          <w:rFonts w:ascii="Tahoma" w:hAnsi="Tahoma" w:cs="Tahoma"/>
        </w:rPr>
        <w:t>�������������������������������������������������������������������������������������</w:t>
      </w:r>
      <w:r>
        <w:t>|</w:t>
      </w:r>
      <w:r>
        <w:rPr>
          <w:rFonts w:ascii="Tahoma" w:hAnsi="Tahoma" w:cs="Tahoma"/>
        </w:rPr>
        <w:t>���</w:t>
      </w:r>
      <w:r>
        <w:t>5&lt;i</w:t>
      </w:r>
      <w:r>
        <w:rPr>
          <w:rFonts w:ascii="Tahoma" w:hAnsi="Tahoma" w:cs="Tahoma"/>
        </w:rPr>
        <w:t>����</w:t>
      </w:r>
      <w:r>
        <w:t>&lt;</w:t>
      </w:r>
      <w:r>
        <w:rPr>
          <w:rFonts w:ascii="Tahoma" w:hAnsi="Tahoma" w:cs="Tahoma"/>
        </w:rPr>
        <w:t>���</w:t>
      </w:r>
    </w:p>
    <w:p w14:paraId="67765B44" w14:textId="77777777" w:rsidR="0045207C" w:rsidRDefault="0045207C" w:rsidP="007724B4">
      <w:pPr>
        <w:pStyle w:val="Heading3"/>
      </w:pPr>
      <w:r>
        <w:rPr>
          <w:rFonts w:ascii="Tahoma" w:hAnsi="Tahoma" w:cs="Tahoma"/>
        </w:rPr>
        <w:t>����</w:t>
      </w:r>
      <w:r>
        <w:t>ǭ</w:t>
      </w:r>
      <w:r>
        <w:rPr>
          <w:rFonts w:ascii="Tahoma" w:hAnsi="Tahoma" w:cs="Tahoma"/>
        </w:rPr>
        <w:t>���</w:t>
      </w:r>
      <w:r>
        <w:t>ƹ</w:t>
      </w:r>
      <w:r>
        <w:rPr>
          <w:rFonts w:ascii="Tahoma" w:hAnsi="Tahoma" w:cs="Tahoma"/>
        </w:rPr>
        <w:t>������������������</w:t>
      </w:r>
      <w:r>
        <w:rPr>
          <w:rFonts w:ascii="Calibri" w:hAnsi="Calibri" w:cs="Calibri"/>
        </w:rPr>
        <w:t>̿</w:t>
      </w:r>
      <w:r>
        <w:rPr>
          <w:rFonts w:ascii="Tahoma" w:hAnsi="Tahoma" w:cs="Tahoma"/>
        </w:rPr>
        <w:t>��</w:t>
      </w:r>
      <w:r>
        <w:t>˾</w:t>
      </w:r>
      <w:r>
        <w:rPr>
          <w:rFonts w:ascii="Tahoma" w:hAnsi="Tahoma" w:cs="Tahoma"/>
        </w:rPr>
        <w:t>��</w:t>
      </w:r>
      <w:r>
        <w:t>ʽ</w:t>
      </w:r>
      <w:r>
        <w:rPr>
          <w:rFonts w:ascii="Tahoma" w:hAnsi="Tahoma" w:cs="Tahoma"/>
        </w:rPr>
        <w:t>��</w:t>
      </w:r>
      <w:r>
        <w:t>ɻ</w:t>
      </w:r>
      <w:r>
        <w:rPr>
          <w:rFonts w:ascii="Tahoma" w:hAnsi="Tahoma" w:cs="Tahoma"/>
        </w:rPr>
        <w:t>��</w:t>
      </w:r>
      <w:r>
        <w:t>Ⱥ</w:t>
      </w:r>
      <w:r>
        <w:rPr>
          <w:rFonts w:ascii="Tahoma" w:hAnsi="Tahoma" w:cs="Tahoma"/>
        </w:rPr>
        <w:t>��</w:t>
      </w:r>
      <w:r>
        <w:t>Ǻ</w:t>
      </w:r>
      <w:r>
        <w:rPr>
          <w:rFonts w:ascii="Tahoma" w:hAnsi="Tahoma" w:cs="Tahoma"/>
        </w:rPr>
        <w:t>��</w:t>
      </w:r>
      <w:r>
        <w:t>Ƹ</w:t>
      </w:r>
      <w:r>
        <w:rPr>
          <w:rFonts w:ascii="Tahoma" w:hAnsi="Tahoma" w:cs="Tahoma"/>
        </w:rPr>
        <w:t>��</w:t>
      </w:r>
      <w:r>
        <w:t>ŷ</w:t>
      </w:r>
      <w:r>
        <w:rPr>
          <w:rFonts w:ascii="Tahoma" w:hAnsi="Tahoma" w:cs="Tahoma"/>
        </w:rPr>
        <w:t>��</w:t>
      </w:r>
      <w:r>
        <w:t>ĵ</w:t>
      </w:r>
      <w:r>
        <w:rPr>
          <w:rFonts w:ascii="Tahoma" w:hAnsi="Tahoma" w:cs="Tahoma"/>
        </w:rPr>
        <w:t>��</w:t>
      </w:r>
      <w:r>
        <w:t>t</w:t>
      </w:r>
      <w:r>
        <w:rPr>
          <w:rFonts w:ascii="Tahoma" w:hAnsi="Tahoma" w:cs="Tahoma"/>
        </w:rPr>
        <w:t>��</w:t>
      </w:r>
      <w:r>
        <w:t>3</w:t>
      </w:r>
      <w:r>
        <w:rPr>
          <w:rFonts w:ascii="Tahoma" w:hAnsi="Tahoma" w:cs="Tahoma"/>
        </w:rPr>
        <w:t>���������</w:t>
      </w:r>
      <w:r>
        <w:t>ӿ</w:t>
      </w:r>
      <w:r>
        <w:rPr>
          <w:rFonts w:ascii="Tahoma" w:hAnsi="Tahoma" w:cs="Tahoma"/>
        </w:rPr>
        <w:t>�������</w:t>
      </w:r>
      <w:r>
        <w:t>Ĵ</w:t>
      </w:r>
      <w:r>
        <w:rPr>
          <w:rFonts w:ascii="Tahoma" w:hAnsi="Tahoma" w:cs="Tahoma"/>
        </w:rPr>
        <w:t>���</w:t>
      </w:r>
      <w:r>
        <w:t>x</w:t>
      </w:r>
      <w:r>
        <w:rPr>
          <w:rFonts w:ascii="Tahoma" w:hAnsi="Tahoma" w:cs="Tahoma"/>
        </w:rPr>
        <w:t>����</w:t>
      </w:r>
      <w:r>
        <w:t>&lt;</w:t>
      </w:r>
      <w:r>
        <w:rPr>
          <w:rFonts w:ascii="Tahoma" w:hAnsi="Tahoma" w:cs="Tahoma"/>
        </w:rPr>
        <w:t>���</w:t>
      </w:r>
    </w:p>
    <w:p w14:paraId="429840CE" w14:textId="77777777" w:rsidR="0045207C" w:rsidRDefault="0045207C" w:rsidP="007724B4">
      <w:pPr>
        <w:pStyle w:val="Heading3"/>
      </w:pPr>
      <w:r>
        <w:rPr>
          <w:rFonts w:ascii="Tahoma" w:hAnsi="Tahoma" w:cs="Tahoma"/>
        </w:rPr>
        <w:t>����</w:t>
      </w:r>
      <w:r>
        <w:t>ǭ</w:t>
      </w:r>
      <w:r>
        <w:rPr>
          <w:rFonts w:ascii="Tahoma" w:hAnsi="Tahoma" w:cs="Tahoma"/>
        </w:rPr>
        <w:t>���</w:t>
      </w:r>
      <w:r>
        <w:t>ƹ</w:t>
      </w:r>
      <w:r>
        <w:rPr>
          <w:rFonts w:ascii="Tahoma" w:hAnsi="Tahoma" w:cs="Tahoma"/>
        </w:rPr>
        <w:t>������������������</w:t>
      </w:r>
      <w:r>
        <w:rPr>
          <w:rFonts w:ascii="Calibri" w:hAnsi="Calibri" w:cs="Calibri"/>
        </w:rPr>
        <w:t>̿</w:t>
      </w:r>
      <w:r>
        <w:rPr>
          <w:rFonts w:ascii="Tahoma" w:hAnsi="Tahoma" w:cs="Tahoma"/>
        </w:rPr>
        <w:t>��</w:t>
      </w:r>
      <w:r>
        <w:t>˾</w:t>
      </w:r>
      <w:r>
        <w:rPr>
          <w:rFonts w:ascii="Tahoma" w:hAnsi="Tahoma" w:cs="Tahoma"/>
        </w:rPr>
        <w:t>��</w:t>
      </w:r>
      <w:r>
        <w:t>ʽ</w:t>
      </w:r>
      <w:r>
        <w:rPr>
          <w:rFonts w:ascii="Tahoma" w:hAnsi="Tahoma" w:cs="Tahoma"/>
        </w:rPr>
        <w:t>��</w:t>
      </w:r>
      <w:r>
        <w:t>ɻ</w:t>
      </w:r>
      <w:r>
        <w:rPr>
          <w:rFonts w:ascii="Tahoma" w:hAnsi="Tahoma" w:cs="Tahoma"/>
        </w:rPr>
        <w:t>��</w:t>
      </w:r>
      <w:r>
        <w:t>Ⱥ</w:t>
      </w:r>
      <w:r>
        <w:rPr>
          <w:rFonts w:ascii="Tahoma" w:hAnsi="Tahoma" w:cs="Tahoma"/>
        </w:rPr>
        <w:t>��</w:t>
      </w:r>
      <w:r>
        <w:t>Ǻ</w:t>
      </w:r>
      <w:r>
        <w:rPr>
          <w:rFonts w:ascii="Tahoma" w:hAnsi="Tahoma" w:cs="Tahoma"/>
        </w:rPr>
        <w:t>��</w:t>
      </w:r>
      <w:r>
        <w:t>Ƹ</w:t>
      </w:r>
      <w:r>
        <w:rPr>
          <w:rFonts w:ascii="Tahoma" w:hAnsi="Tahoma" w:cs="Tahoma"/>
        </w:rPr>
        <w:t>��</w:t>
      </w:r>
      <w:r>
        <w:t>ŷ</w:t>
      </w:r>
      <w:r>
        <w:rPr>
          <w:rFonts w:ascii="Tahoma" w:hAnsi="Tahoma" w:cs="Tahoma"/>
        </w:rPr>
        <w:t>��</w:t>
      </w:r>
      <w:r>
        <w:t>ĵ</w:t>
      </w:r>
      <w:r>
        <w:rPr>
          <w:rFonts w:ascii="Tahoma" w:hAnsi="Tahoma" w:cs="Tahoma"/>
        </w:rPr>
        <w:t>��</w:t>
      </w:r>
      <w:r>
        <w:t>t</w:t>
      </w:r>
      <w:r>
        <w:rPr>
          <w:rFonts w:ascii="Tahoma" w:hAnsi="Tahoma" w:cs="Tahoma"/>
        </w:rPr>
        <w:t>��</w:t>
      </w:r>
      <w:r>
        <w:t>3</w:t>
      </w:r>
      <w:r>
        <w:rPr>
          <w:rFonts w:ascii="Tahoma" w:hAnsi="Tahoma" w:cs="Tahoma"/>
        </w:rPr>
        <w:t>���������</w:t>
      </w:r>
      <w:r>
        <w:t>ӿ</w:t>
      </w:r>
      <w:r>
        <w:rPr>
          <w:rFonts w:ascii="Tahoma" w:hAnsi="Tahoma" w:cs="Tahoma"/>
        </w:rPr>
        <w:t>�������</w:t>
      </w:r>
      <w:r>
        <w:t>Ĵ</w:t>
      </w:r>
      <w:r>
        <w:rPr>
          <w:rFonts w:ascii="Tahoma" w:hAnsi="Tahoma" w:cs="Tahoma"/>
        </w:rPr>
        <w:t>���</w:t>
      </w:r>
      <w:r>
        <w:t>x</w:t>
      </w:r>
      <w:r>
        <w:rPr>
          <w:rFonts w:ascii="Tahoma" w:hAnsi="Tahoma" w:cs="Tahoma"/>
        </w:rPr>
        <w:t>����</w:t>
      </w:r>
      <w:r>
        <w:t>&lt;</w:t>
      </w:r>
      <w:r>
        <w:rPr>
          <w:rFonts w:ascii="Tahoma" w:hAnsi="Tahoma" w:cs="Tahoma"/>
        </w:rPr>
        <w:t>���</w:t>
      </w:r>
    </w:p>
    <w:p w14:paraId="65FAF766" w14:textId="77777777" w:rsidR="0045207C" w:rsidRDefault="0045207C" w:rsidP="007724B4">
      <w:pPr>
        <w:pStyle w:val="Heading3"/>
      </w:pPr>
      <w:r>
        <w:rPr>
          <w:rFonts w:ascii="Tahoma" w:hAnsi="Tahoma" w:cs="Tahoma"/>
        </w:rPr>
        <w:t>�����������������������������������������������������</w:t>
      </w:r>
      <w:r>
        <w:t>mY</w:t>
      </w:r>
      <w:r>
        <w:rPr>
          <w:rFonts w:ascii="Tahoma" w:hAnsi="Tahoma" w:cs="Tahoma"/>
        </w:rPr>
        <w:t>�</w:t>
      </w:r>
      <w:r>
        <w:t>ppp</w:t>
      </w:r>
      <w:r>
        <w:rPr>
          <w:rFonts w:ascii="Tahoma" w:hAnsi="Tahoma" w:cs="Tahoma"/>
        </w:rPr>
        <w:t>����</w:t>
      </w:r>
      <w:r>
        <w:t>0</w:t>
      </w:r>
      <w:r>
        <w:rPr>
          <w:rFonts w:ascii="Tahoma" w:hAnsi="Tahoma" w:cs="Tahoma"/>
        </w:rPr>
        <w:t>���</w:t>
      </w:r>
      <w:r>
        <w:t>k</w:t>
      </w:r>
      <w:r>
        <w:rPr>
          <w:rFonts w:ascii="Tahoma" w:hAnsi="Tahoma" w:cs="Tahoma"/>
        </w:rPr>
        <w:t>����</w:t>
      </w:r>
      <w:r>
        <w:t>ة</w:t>
      </w:r>
      <w:r>
        <w:rPr>
          <w:rFonts w:ascii="Tahoma" w:hAnsi="Tahoma" w:cs="Tahoma"/>
        </w:rPr>
        <w:t>��</w:t>
      </w:r>
      <w:r>
        <w:rPr>
          <w:rFonts w:ascii="Segoe UI Historic" w:hAnsi="Segoe UI Historic" w:cs="Segoe UI Historic"/>
        </w:rPr>
        <w:t>ܬ</w:t>
      </w:r>
      <w:r>
        <w:rPr>
          <w:rFonts w:ascii="Tahoma" w:hAnsi="Tahoma" w:cs="Tahoma"/>
        </w:rPr>
        <w:t>���</w:t>
      </w:r>
      <w:r>
        <w:rPr>
          <w:rFonts w:ascii="Calibri" w:hAnsi="Calibri" w:cs="Calibri"/>
        </w:rPr>
        <w:t>̳</w:t>
      </w:r>
      <w:r>
        <w:rPr>
          <w:rFonts w:ascii="Tahoma" w:hAnsi="Tahoma" w:cs="Tahoma"/>
        </w:rPr>
        <w:t>�����������������������������</w:t>
      </w:r>
      <w:r>
        <w:t>ھ</w:t>
      </w:r>
      <w:r>
        <w:rPr>
          <w:rFonts w:ascii="Tahoma" w:hAnsi="Tahoma" w:cs="Tahoma"/>
        </w:rPr>
        <w:t>�������������</w:t>
      </w:r>
      <w:r>
        <w:t>!</w:t>
      </w:r>
      <w:r>
        <w:rPr>
          <w:rFonts w:ascii="Tahoma" w:hAnsi="Tahoma" w:cs="Tahoma"/>
        </w:rPr>
        <w:t>������</w:t>
      </w:r>
      <w:r>
        <w:t>k</w:t>
      </w:r>
      <w:r>
        <w:rPr>
          <w:rFonts w:ascii="Tahoma" w:hAnsi="Tahoma" w:cs="Tahoma"/>
        </w:rPr>
        <w:t>����</w:t>
      </w:r>
      <w:r>
        <w:t>ة</w:t>
      </w:r>
      <w:r>
        <w:rPr>
          <w:rFonts w:ascii="Tahoma" w:hAnsi="Tahoma" w:cs="Tahoma"/>
        </w:rPr>
        <w:t>��</w:t>
      </w:r>
      <w:r>
        <w:rPr>
          <w:rFonts w:ascii="Segoe UI Historic" w:hAnsi="Segoe UI Historic" w:cs="Segoe UI Historic"/>
        </w:rPr>
        <w:t>ܬ</w:t>
      </w:r>
      <w:r>
        <w:rPr>
          <w:rFonts w:ascii="Tahoma" w:hAnsi="Tahoma" w:cs="Tahoma"/>
        </w:rPr>
        <w:t>���</w:t>
      </w:r>
      <w:r>
        <w:rPr>
          <w:rFonts w:ascii="Calibri" w:hAnsi="Calibri" w:cs="Calibri"/>
        </w:rPr>
        <w:t>̳</w:t>
      </w:r>
      <w:r>
        <w:rPr>
          <w:rFonts w:ascii="Tahoma" w:hAnsi="Tahoma" w:cs="Tahoma"/>
        </w:rPr>
        <w:t>�����������������������������</w:t>
      </w:r>
      <w:r>
        <w:t>ھ</w:t>
      </w:r>
      <w:r>
        <w:rPr>
          <w:rFonts w:ascii="Tahoma" w:hAnsi="Tahoma" w:cs="Tahoma"/>
        </w:rPr>
        <w:t>�������������</w:t>
      </w:r>
      <w:r>
        <w:t>!</w:t>
      </w:r>
      <w:r>
        <w:rPr>
          <w:rFonts w:ascii="Tahoma" w:hAnsi="Tahoma" w:cs="Tahoma"/>
        </w:rPr>
        <w:t>���</w:t>
      </w:r>
      <w:r>
        <w:t>JQ~</w:t>
      </w:r>
      <w:r>
        <w:rPr>
          <w:rFonts w:ascii="Tahoma" w:hAnsi="Tahoma" w:cs="Tahoma"/>
        </w:rPr>
        <w:t>�</w:t>
      </w:r>
      <w:r>
        <w:t>IP}</w:t>
      </w:r>
      <w:r>
        <w:rPr>
          <w:rFonts w:ascii="Tahoma" w:hAnsi="Tahoma" w:cs="Tahoma"/>
        </w:rPr>
        <w:t>�</w:t>
      </w:r>
      <w:r>
        <w:t>IP}</w:t>
      </w:r>
      <w:r>
        <w:rPr>
          <w:rFonts w:ascii="Tahoma" w:hAnsi="Tahoma" w:cs="Tahoma"/>
        </w:rPr>
        <w:t>�</w:t>
      </w:r>
      <w:r>
        <w:t>HO|</w:t>
      </w:r>
      <w:r>
        <w:rPr>
          <w:rFonts w:ascii="Tahoma" w:hAnsi="Tahoma" w:cs="Tahoma"/>
        </w:rPr>
        <w:t>�</w:t>
      </w:r>
      <w:r>
        <w:t>GN{</w:t>
      </w:r>
      <w:r>
        <w:rPr>
          <w:rFonts w:ascii="Tahoma" w:hAnsi="Tahoma" w:cs="Tahoma"/>
        </w:rPr>
        <w:t>�</w:t>
      </w:r>
      <w:r>
        <w:t>GN{</w:t>
      </w:r>
      <w:r>
        <w:rPr>
          <w:rFonts w:ascii="Tahoma" w:hAnsi="Tahoma" w:cs="Tahoma"/>
        </w:rPr>
        <w:t>�</w:t>
      </w:r>
      <w:r>
        <w:t>FMz</w:t>
      </w:r>
      <w:r>
        <w:rPr>
          <w:rFonts w:ascii="Tahoma" w:hAnsi="Tahoma" w:cs="Tahoma"/>
        </w:rPr>
        <w:t>�</w:t>
      </w:r>
      <w:r>
        <w:t>ELy</w:t>
      </w:r>
      <w:r>
        <w:rPr>
          <w:rFonts w:ascii="Tahoma" w:hAnsi="Tahoma" w:cs="Tahoma"/>
        </w:rPr>
        <w:t>�</w:t>
      </w:r>
      <w:r>
        <w:t>DKx</w:t>
      </w:r>
      <w:r>
        <w:rPr>
          <w:rFonts w:ascii="Tahoma" w:hAnsi="Tahoma" w:cs="Tahoma"/>
        </w:rPr>
        <w:t>�</w:t>
      </w:r>
      <w:r>
        <w:t>CJw</w:t>
      </w:r>
      <w:r>
        <w:rPr>
          <w:rFonts w:ascii="Tahoma" w:hAnsi="Tahoma" w:cs="Tahoma"/>
        </w:rPr>
        <w:t>�</w:t>
      </w:r>
      <w:r>
        <w:t>CJv</w:t>
      </w:r>
      <w:r>
        <w:rPr>
          <w:rFonts w:ascii="Tahoma" w:hAnsi="Tahoma" w:cs="Tahoma"/>
        </w:rPr>
        <w:t>�</w:t>
      </w:r>
      <w:r>
        <w:t>BIu</w:t>
      </w:r>
      <w:r>
        <w:rPr>
          <w:rFonts w:ascii="Tahoma" w:hAnsi="Tahoma" w:cs="Tahoma"/>
        </w:rPr>
        <w:t>�</w:t>
      </w:r>
      <w:r>
        <w:t>AHt</w:t>
      </w:r>
      <w:r>
        <w:rPr>
          <w:rFonts w:ascii="Tahoma" w:hAnsi="Tahoma" w:cs="Tahoma"/>
        </w:rPr>
        <w:t>�</w:t>
      </w:r>
      <w:r>
        <w:t>@Gs</w:t>
      </w:r>
      <w:r>
        <w:rPr>
          <w:rFonts w:ascii="Tahoma" w:hAnsi="Tahoma" w:cs="Tahoma"/>
        </w:rPr>
        <w:t>�</w:t>
      </w:r>
      <w:r>
        <w:t>?Fr</w:t>
      </w:r>
      <w:r>
        <w:rPr>
          <w:rFonts w:ascii="Tahoma" w:hAnsi="Tahoma" w:cs="Tahoma"/>
        </w:rPr>
        <w:t>�</w:t>
      </w:r>
      <w:r>
        <w:t>&gt;Eq</w:t>
      </w:r>
      <w:r>
        <w:rPr>
          <w:rFonts w:ascii="Tahoma" w:hAnsi="Tahoma" w:cs="Tahoma"/>
        </w:rPr>
        <w:t>�</w:t>
      </w:r>
      <w:r>
        <w:t>=Dp</w:t>
      </w:r>
      <w:r>
        <w:rPr>
          <w:rFonts w:ascii="Tahoma" w:hAnsi="Tahoma" w:cs="Tahoma"/>
        </w:rPr>
        <w:t>�</w:t>
      </w:r>
      <w:r>
        <w:t>&lt;Co</w:t>
      </w:r>
      <w:r>
        <w:rPr>
          <w:rFonts w:ascii="Tahoma" w:hAnsi="Tahoma" w:cs="Tahoma"/>
        </w:rPr>
        <w:t>�</w:t>
      </w:r>
      <w:r>
        <w:t>:An</w:t>
      </w:r>
      <w:r>
        <w:rPr>
          <w:rFonts w:ascii="Tahoma" w:hAnsi="Tahoma" w:cs="Tahoma"/>
        </w:rPr>
        <w:t>�</w:t>
      </w:r>
      <w:r>
        <w:t>9@m</w:t>
      </w:r>
      <w:r>
        <w:rPr>
          <w:rFonts w:ascii="Tahoma" w:hAnsi="Tahoma" w:cs="Tahoma"/>
        </w:rPr>
        <w:t>�</w:t>
      </w:r>
      <w:r>
        <w:t>8?l</w:t>
      </w:r>
      <w:r>
        <w:rPr>
          <w:rFonts w:ascii="Tahoma" w:hAnsi="Tahoma" w:cs="Tahoma"/>
        </w:rPr>
        <w:t>�</w:t>
      </w:r>
      <w:r>
        <w:t>7&gt;k</w:t>
      </w:r>
      <w:r>
        <w:rPr>
          <w:rFonts w:ascii="Tahoma" w:hAnsi="Tahoma" w:cs="Tahoma"/>
        </w:rPr>
        <w:t>����</w:t>
      </w:r>
      <w:r>
        <w:t>$</w:t>
      </w:r>
      <w:r>
        <w:rPr>
          <w:rFonts w:ascii="Tahoma" w:hAnsi="Tahoma" w:cs="Tahoma"/>
        </w:rPr>
        <w:t>���</w:t>
      </w:r>
    </w:p>
    <w:p w14:paraId="67F1F8B7" w14:textId="77777777" w:rsidR="0045207C" w:rsidRDefault="0045207C" w:rsidP="007724B4">
      <w:pPr>
        <w:pStyle w:val="Heading3"/>
      </w:pPr>
      <w:r>
        <w:rPr>
          <w:rFonts w:ascii="Tahoma" w:hAnsi="Tahoma" w:cs="Tahoma"/>
        </w:rPr>
        <w:t>����</w:t>
      </w:r>
      <w:r>
        <w:t>˲</w:t>
      </w:r>
      <w:r>
        <w:rPr>
          <w:rFonts w:ascii="Tahoma" w:hAnsi="Tahoma" w:cs="Tahoma"/>
        </w:rPr>
        <w:t>��</w:t>
      </w:r>
      <w:r>
        <w:t>и</w:t>
      </w:r>
      <w:r>
        <w:rPr>
          <w:rFonts w:ascii="Tahoma" w:hAnsi="Tahoma" w:cs="Tahoma"/>
        </w:rPr>
        <w:t>��</w:t>
      </w:r>
      <w:r>
        <w:t>ϸ</w:t>
      </w:r>
      <w:r>
        <w:rPr>
          <w:rFonts w:ascii="Tahoma" w:hAnsi="Tahoma" w:cs="Tahoma"/>
        </w:rPr>
        <w:t>��</w:t>
      </w:r>
      <w:r>
        <w:t>ϸ</w:t>
      </w:r>
      <w:r>
        <w:rPr>
          <w:rFonts w:ascii="Tahoma" w:hAnsi="Tahoma" w:cs="Tahoma"/>
        </w:rPr>
        <w:t>��</w:t>
      </w:r>
      <w:r>
        <w:t>η</w:t>
      </w:r>
      <w:r>
        <w:rPr>
          <w:rFonts w:ascii="Tahoma" w:hAnsi="Tahoma" w:cs="Tahoma"/>
        </w:rPr>
        <w:t>��</w:t>
      </w:r>
      <w:r>
        <w:t>ζ</w:t>
      </w:r>
      <w:r>
        <w:rPr>
          <w:rFonts w:ascii="Tahoma" w:hAnsi="Tahoma" w:cs="Tahoma"/>
        </w:rPr>
        <w:t>��</w:t>
      </w:r>
      <w:r>
        <w:t>͵</w:t>
      </w:r>
      <w:r>
        <w:rPr>
          <w:rFonts w:ascii="Tahoma" w:hAnsi="Tahoma" w:cs="Tahoma"/>
        </w:rPr>
        <w:t>��</w:t>
      </w:r>
      <w:r>
        <w:t>ʹ</w:t>
      </w:r>
      <w:r>
        <w:rPr>
          <w:rFonts w:ascii="Tahoma" w:hAnsi="Tahoma" w:cs="Tahoma"/>
        </w:rPr>
        <w:t>��</w:t>
      </w:r>
      <w:r>
        <w:rPr>
          <w:rFonts w:ascii="Calibri" w:hAnsi="Calibri" w:cs="Calibri"/>
        </w:rPr>
        <w:t>̴</w:t>
      </w:r>
      <w:r>
        <w:rPr>
          <w:rFonts w:ascii="Tahoma" w:hAnsi="Tahoma" w:cs="Tahoma"/>
        </w:rPr>
        <w:t>��</w:t>
      </w:r>
      <w:r>
        <w:t>˳</w:t>
      </w:r>
      <w:r>
        <w:rPr>
          <w:rFonts w:ascii="Tahoma" w:hAnsi="Tahoma" w:cs="Tahoma"/>
        </w:rPr>
        <w:t>��</w:t>
      </w:r>
      <w:r>
        <w:t>ʲ</w:t>
      </w:r>
      <w:r>
        <w:rPr>
          <w:rFonts w:ascii="Tahoma" w:hAnsi="Tahoma" w:cs="Tahoma"/>
        </w:rPr>
        <w:t>��</w:t>
      </w:r>
      <w:r>
        <w:t>ʱ</w:t>
      </w:r>
      <w:r>
        <w:rPr>
          <w:rFonts w:ascii="Tahoma" w:hAnsi="Tahoma" w:cs="Tahoma"/>
        </w:rPr>
        <w:t>��</w:t>
      </w:r>
      <w:r>
        <w:t>ʰ</w:t>
      </w:r>
      <w:r>
        <w:rPr>
          <w:rFonts w:ascii="Tahoma" w:hAnsi="Tahoma" w:cs="Tahoma"/>
        </w:rPr>
        <w:t>��</w:t>
      </w:r>
      <w:r>
        <w:t>ɯ</w:t>
      </w:r>
      <w:r>
        <w:rPr>
          <w:rFonts w:ascii="Tahoma" w:hAnsi="Tahoma" w:cs="Tahoma"/>
        </w:rPr>
        <w:t>��</w:t>
      </w:r>
      <w:r>
        <w:t>ɯ</w:t>
      </w:r>
      <w:r>
        <w:rPr>
          <w:rFonts w:ascii="Tahoma" w:hAnsi="Tahoma" w:cs="Tahoma"/>
        </w:rPr>
        <w:t>��</w:t>
      </w:r>
      <w:r>
        <w:t>Ȯ</w:t>
      </w:r>
      <w:r>
        <w:rPr>
          <w:rFonts w:ascii="Tahoma" w:hAnsi="Tahoma" w:cs="Tahoma"/>
        </w:rPr>
        <w:t>��</w:t>
      </w:r>
      <w:r>
        <w:t>Ǭ</w:t>
      </w:r>
      <w:r>
        <w:rPr>
          <w:rFonts w:ascii="Tahoma" w:hAnsi="Tahoma" w:cs="Tahoma"/>
        </w:rPr>
        <w:t>��</w:t>
      </w:r>
      <w:r>
        <w:t>ƫ</w:t>
      </w:r>
      <w:r>
        <w:rPr>
          <w:rFonts w:ascii="Tahoma" w:hAnsi="Tahoma" w:cs="Tahoma"/>
        </w:rPr>
        <w:t>��</w:t>
      </w:r>
      <w:r>
        <w:t>ū</w:t>
      </w:r>
      <w:r>
        <w:rPr>
          <w:rFonts w:ascii="Tahoma" w:hAnsi="Tahoma" w:cs="Tahoma"/>
        </w:rPr>
        <w:t>��</w:t>
      </w:r>
      <w:r>
        <w:t>ɰ</w:t>
      </w:r>
      <w:r>
        <w:rPr>
          <w:rFonts w:ascii="Tahoma" w:hAnsi="Tahoma" w:cs="Tahoma"/>
        </w:rPr>
        <w:t>���</w:t>
      </w:r>
      <w:r>
        <w:t>Ƿ</w:t>
      </w:r>
      <w:r>
        <w:rPr>
          <w:rFonts w:ascii="Tahoma" w:hAnsi="Tahoma" w:cs="Tahoma"/>
        </w:rPr>
        <w:t>����</w:t>
      </w:r>
      <w:r>
        <w:t>$</w:t>
      </w:r>
      <w:r>
        <w:rPr>
          <w:rFonts w:ascii="Tahoma" w:hAnsi="Tahoma" w:cs="Tahoma"/>
        </w:rPr>
        <w:t>���</w:t>
      </w:r>
    </w:p>
    <w:p w14:paraId="48DF7D90" w14:textId="77777777" w:rsidR="0045207C" w:rsidRDefault="0045207C" w:rsidP="007724B4">
      <w:pPr>
        <w:pStyle w:val="Heading3"/>
      </w:pPr>
      <w:r>
        <w:rPr>
          <w:rFonts w:ascii="Tahoma" w:hAnsi="Tahoma" w:cs="Tahoma"/>
        </w:rPr>
        <w:t>����</w:t>
      </w:r>
      <w:r>
        <w:t>˲</w:t>
      </w:r>
      <w:r>
        <w:rPr>
          <w:rFonts w:ascii="Tahoma" w:hAnsi="Tahoma" w:cs="Tahoma"/>
        </w:rPr>
        <w:t>��</w:t>
      </w:r>
      <w:r>
        <w:t>и</w:t>
      </w:r>
      <w:r>
        <w:rPr>
          <w:rFonts w:ascii="Tahoma" w:hAnsi="Tahoma" w:cs="Tahoma"/>
        </w:rPr>
        <w:t>��</w:t>
      </w:r>
      <w:r>
        <w:t>ϸ</w:t>
      </w:r>
      <w:r>
        <w:rPr>
          <w:rFonts w:ascii="Tahoma" w:hAnsi="Tahoma" w:cs="Tahoma"/>
        </w:rPr>
        <w:t>��</w:t>
      </w:r>
      <w:r>
        <w:t>ϸ</w:t>
      </w:r>
      <w:r>
        <w:rPr>
          <w:rFonts w:ascii="Tahoma" w:hAnsi="Tahoma" w:cs="Tahoma"/>
        </w:rPr>
        <w:t>��</w:t>
      </w:r>
      <w:r>
        <w:t>η</w:t>
      </w:r>
      <w:r>
        <w:rPr>
          <w:rFonts w:ascii="Tahoma" w:hAnsi="Tahoma" w:cs="Tahoma"/>
        </w:rPr>
        <w:t>��</w:t>
      </w:r>
      <w:r>
        <w:t>ζ</w:t>
      </w:r>
      <w:r>
        <w:rPr>
          <w:rFonts w:ascii="Tahoma" w:hAnsi="Tahoma" w:cs="Tahoma"/>
        </w:rPr>
        <w:t>��</w:t>
      </w:r>
      <w:r>
        <w:t>͵</w:t>
      </w:r>
      <w:r>
        <w:rPr>
          <w:rFonts w:ascii="Tahoma" w:hAnsi="Tahoma" w:cs="Tahoma"/>
        </w:rPr>
        <w:t>��</w:t>
      </w:r>
      <w:r>
        <w:t>ʹ</w:t>
      </w:r>
      <w:r>
        <w:rPr>
          <w:rFonts w:ascii="Tahoma" w:hAnsi="Tahoma" w:cs="Tahoma"/>
        </w:rPr>
        <w:t>��</w:t>
      </w:r>
      <w:r>
        <w:rPr>
          <w:rFonts w:ascii="Calibri" w:hAnsi="Calibri" w:cs="Calibri"/>
        </w:rPr>
        <w:t>̴</w:t>
      </w:r>
      <w:r>
        <w:rPr>
          <w:rFonts w:ascii="Tahoma" w:hAnsi="Tahoma" w:cs="Tahoma"/>
        </w:rPr>
        <w:t>��</w:t>
      </w:r>
      <w:r>
        <w:t>˳</w:t>
      </w:r>
      <w:r>
        <w:rPr>
          <w:rFonts w:ascii="Tahoma" w:hAnsi="Tahoma" w:cs="Tahoma"/>
        </w:rPr>
        <w:t>��</w:t>
      </w:r>
      <w:r>
        <w:t>ʲ</w:t>
      </w:r>
      <w:r>
        <w:rPr>
          <w:rFonts w:ascii="Tahoma" w:hAnsi="Tahoma" w:cs="Tahoma"/>
        </w:rPr>
        <w:t>��</w:t>
      </w:r>
      <w:r>
        <w:t>ʱ</w:t>
      </w:r>
      <w:r>
        <w:rPr>
          <w:rFonts w:ascii="Tahoma" w:hAnsi="Tahoma" w:cs="Tahoma"/>
        </w:rPr>
        <w:t>��</w:t>
      </w:r>
      <w:r>
        <w:t>ʰ</w:t>
      </w:r>
      <w:r>
        <w:rPr>
          <w:rFonts w:ascii="Tahoma" w:hAnsi="Tahoma" w:cs="Tahoma"/>
        </w:rPr>
        <w:t>��</w:t>
      </w:r>
      <w:r>
        <w:t>ɯ</w:t>
      </w:r>
      <w:r>
        <w:rPr>
          <w:rFonts w:ascii="Tahoma" w:hAnsi="Tahoma" w:cs="Tahoma"/>
        </w:rPr>
        <w:t>��</w:t>
      </w:r>
      <w:r>
        <w:t>ɯ</w:t>
      </w:r>
      <w:r>
        <w:rPr>
          <w:rFonts w:ascii="Tahoma" w:hAnsi="Tahoma" w:cs="Tahoma"/>
        </w:rPr>
        <w:t>��</w:t>
      </w:r>
      <w:r>
        <w:t>Ȯ</w:t>
      </w:r>
      <w:r>
        <w:rPr>
          <w:rFonts w:ascii="Tahoma" w:hAnsi="Tahoma" w:cs="Tahoma"/>
        </w:rPr>
        <w:t>��</w:t>
      </w:r>
      <w:r>
        <w:t>Ǭ</w:t>
      </w:r>
      <w:r>
        <w:rPr>
          <w:rFonts w:ascii="Tahoma" w:hAnsi="Tahoma" w:cs="Tahoma"/>
        </w:rPr>
        <w:t>��</w:t>
      </w:r>
      <w:r>
        <w:t>ƫ</w:t>
      </w:r>
      <w:r>
        <w:rPr>
          <w:rFonts w:ascii="Tahoma" w:hAnsi="Tahoma" w:cs="Tahoma"/>
        </w:rPr>
        <w:t>��</w:t>
      </w:r>
      <w:r>
        <w:t>ū</w:t>
      </w:r>
      <w:r>
        <w:rPr>
          <w:rFonts w:ascii="Tahoma" w:hAnsi="Tahoma" w:cs="Tahoma"/>
        </w:rPr>
        <w:t>��</w:t>
      </w:r>
      <w:r>
        <w:t>ɰ</w:t>
      </w:r>
      <w:r>
        <w:rPr>
          <w:rFonts w:ascii="Tahoma" w:hAnsi="Tahoma" w:cs="Tahoma"/>
        </w:rPr>
        <w:t>���</w:t>
      </w:r>
      <w:r>
        <w:t>Ƿ</w:t>
      </w:r>
      <w:r>
        <w:rPr>
          <w:rFonts w:ascii="Tahoma" w:hAnsi="Tahoma" w:cs="Tahoma"/>
        </w:rPr>
        <w:t>����</w:t>
      </w:r>
      <w:r>
        <w:t>$</w:t>
      </w:r>
      <w:r>
        <w:rPr>
          <w:rFonts w:ascii="Tahoma" w:hAnsi="Tahoma" w:cs="Tahoma"/>
        </w:rPr>
        <w:t>���</w:t>
      </w:r>
    </w:p>
    <w:p w14:paraId="40E0EB88" w14:textId="77777777" w:rsidR="0045207C" w:rsidRDefault="0045207C" w:rsidP="007724B4">
      <w:pPr>
        <w:pStyle w:val="Heading3"/>
      </w:pPr>
      <w:r>
        <w:rPr>
          <w:rFonts w:ascii="Tahoma" w:hAnsi="Tahoma" w:cs="Tahoma"/>
        </w:rPr>
        <w:t>�����������������������������������������������������</w:t>
      </w:r>
      <w:r>
        <w:t>mY</w:t>
      </w:r>
      <w:r>
        <w:rPr>
          <w:rFonts w:ascii="Tahoma" w:hAnsi="Tahoma" w:cs="Tahoma"/>
        </w:rPr>
        <w:t>�</w:t>
      </w:r>
      <w:r>
        <w:t>ppp</w:t>
      </w:r>
      <w:r>
        <w:rPr>
          <w:rFonts w:ascii="Tahoma" w:hAnsi="Tahoma" w:cs="Tahoma"/>
        </w:rPr>
        <w:t>����</w:t>
      </w:r>
      <w:r>
        <w:t>0</w:t>
      </w:r>
      <w:r>
        <w:rPr>
          <w:rFonts w:ascii="Tahoma" w:hAnsi="Tahoma" w:cs="Tahoma"/>
        </w:rPr>
        <w:t>��</w:t>
      </w:r>
      <w:r>
        <w:rPr>
          <w:rFonts w:ascii="Calibri" w:hAnsi="Calibri" w:cs="Calibri"/>
        </w:rPr>
        <w:t>΀</w:t>
      </w:r>
      <w:r>
        <w:rPr>
          <w:rFonts w:ascii="Tahoma" w:hAnsi="Tahoma" w:cs="Tahoma"/>
        </w:rPr>
        <w:t>����</w:t>
      </w:r>
      <w:r>
        <w:t>Ԭ</w:t>
      </w:r>
      <w:r>
        <w:rPr>
          <w:rFonts w:ascii="Tahoma" w:hAnsi="Tahoma" w:cs="Tahoma"/>
        </w:rPr>
        <w:t>���</w:t>
      </w:r>
      <w:r>
        <w:t>˱</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Ԭ</w:t>
      </w:r>
      <w:r>
        <w:rPr>
          <w:rFonts w:ascii="Tahoma" w:hAnsi="Tahoma" w:cs="Tahoma"/>
        </w:rPr>
        <w:t>���</w:t>
      </w:r>
      <w:r>
        <w:t>˱</w:t>
      </w:r>
      <w:r>
        <w:rPr>
          <w:rFonts w:ascii="Tahoma" w:hAnsi="Tahoma" w:cs="Tahoma"/>
        </w:rPr>
        <w:t>����������������������������������������</w:t>
      </w:r>
      <w:r>
        <w:t>!</w:t>
      </w:r>
      <w:r>
        <w:rPr>
          <w:rFonts w:ascii="Tahoma" w:hAnsi="Tahoma" w:cs="Tahoma"/>
        </w:rPr>
        <w:t>��������������������������������������������������������</w:t>
      </w:r>
      <w:r>
        <w:t>}l</w:t>
      </w:r>
      <w:r>
        <w:rPr>
          <w:rFonts w:ascii="Tahoma" w:hAnsi="Tahoma" w:cs="Tahoma"/>
        </w:rPr>
        <w:t>����</w:t>
      </w:r>
      <w:r>
        <w:t>k</w:t>
      </w:r>
      <w:r>
        <w:rPr>
          <w:rFonts w:ascii="Tahoma" w:hAnsi="Tahoma" w:cs="Tahoma"/>
        </w:rPr>
        <w:t>���</w:t>
      </w:r>
      <w:r>
        <w:t>$</w:t>
      </w:r>
      <w:r>
        <w:rPr>
          <w:rFonts w:ascii="Tahoma" w:hAnsi="Tahoma" w:cs="Tahoma"/>
        </w:rPr>
        <w:t>���</w:t>
      </w:r>
      <w:r>
        <w:t>k</w:t>
      </w:r>
      <w:r>
        <w:rPr>
          <w:rFonts w:ascii="Tahoma" w:hAnsi="Tahoma" w:cs="Tahoma"/>
        </w:rPr>
        <w:t>����</w:t>
      </w:r>
      <w:r>
        <w:t>,</w:t>
      </w:r>
      <w:r>
        <w:rPr>
          <w:rFonts w:ascii="Tahoma" w:hAnsi="Tahoma" w:cs="Tahoma"/>
        </w:rPr>
        <w:t>���</w:t>
      </w:r>
      <w:r>
        <w:t>ʸ</w:t>
      </w:r>
      <w:r>
        <w:rPr>
          <w:rFonts w:ascii="Tahoma" w:hAnsi="Tahoma" w:cs="Tahoma"/>
        </w:rPr>
        <w:t>��������������</w:t>
      </w:r>
      <w:r>
        <w:rPr>
          <w:rFonts w:ascii="Calibri" w:hAnsi="Calibri" w:cs="Calibri"/>
        </w:rPr>
        <w:t>̼</w:t>
      </w:r>
      <w:r>
        <w:rPr>
          <w:rFonts w:ascii="Tahoma" w:hAnsi="Tahoma" w:cs="Tahoma"/>
        </w:rPr>
        <w:t>��������</w:t>
      </w:r>
      <w:r>
        <w:rPr>
          <w:rFonts w:ascii="Ebrima" w:hAnsi="Ebrima" w:cs="Ebrima"/>
        </w:rPr>
        <w:t>߽</w:t>
      </w:r>
      <w:r>
        <w:rPr>
          <w:rFonts w:ascii="Tahoma" w:hAnsi="Tahoma" w:cs="Tahoma"/>
        </w:rPr>
        <w:t>������������</w:t>
      </w:r>
      <w:r>
        <w:t>k</w:t>
      </w:r>
      <w:r>
        <w:rPr>
          <w:rFonts w:ascii="Tahoma" w:hAnsi="Tahoma" w:cs="Tahoma"/>
        </w:rPr>
        <w:t>����</w:t>
      </w:r>
      <w:r>
        <w:t>,</w:t>
      </w:r>
      <w:r>
        <w:rPr>
          <w:rFonts w:ascii="Tahoma" w:hAnsi="Tahoma" w:cs="Tahoma"/>
        </w:rPr>
        <w:t>���</w:t>
      </w:r>
      <w:r>
        <w:t>ʸ</w:t>
      </w:r>
      <w:r>
        <w:rPr>
          <w:rFonts w:ascii="Tahoma" w:hAnsi="Tahoma" w:cs="Tahoma"/>
        </w:rPr>
        <w:t>��������������</w:t>
      </w:r>
      <w:r>
        <w:rPr>
          <w:rFonts w:ascii="Calibri" w:hAnsi="Calibri" w:cs="Calibri"/>
        </w:rPr>
        <w:t>̼</w:t>
      </w:r>
      <w:r>
        <w:rPr>
          <w:rFonts w:ascii="Tahoma" w:hAnsi="Tahoma" w:cs="Tahoma"/>
        </w:rPr>
        <w:t>��������</w:t>
      </w:r>
      <w:r>
        <w:rPr>
          <w:rFonts w:ascii="Ebrima" w:hAnsi="Ebrima" w:cs="Ebrima"/>
        </w:rPr>
        <w:t>߽</w:t>
      </w:r>
      <w:r>
        <w:rPr>
          <w:rFonts w:ascii="Tahoma" w:hAnsi="Tahoma" w:cs="Tahoma"/>
        </w:rPr>
        <w:t>��������������������������������������������������������������������</w:t>
      </w:r>
      <w:r>
        <w:t>$</w:t>
      </w:r>
      <w:r>
        <w:rPr>
          <w:rFonts w:ascii="Tahoma" w:hAnsi="Tahoma" w:cs="Tahoma"/>
        </w:rPr>
        <w:t>���</w:t>
      </w:r>
    </w:p>
    <w:p w14:paraId="0FB8A1AB" w14:textId="77777777" w:rsidR="0045207C" w:rsidRDefault="0045207C" w:rsidP="007724B4">
      <w:pPr>
        <w:pStyle w:val="Heading3"/>
      </w:pPr>
      <w:r>
        <w:rPr>
          <w:rFonts w:ascii="Tahoma" w:hAnsi="Tahoma" w:cs="Tahoma"/>
        </w:rPr>
        <w:t>���</w:t>
      </w:r>
      <w:r>
        <w:t>*</w:t>
      </w:r>
      <w:r>
        <w:rPr>
          <w:rFonts w:ascii="Tahoma" w:hAnsi="Tahoma" w:cs="Tahoma"/>
        </w:rPr>
        <w:t>���</w:t>
      </w:r>
      <w:r>
        <w:t>w</w:t>
      </w:r>
      <w:r>
        <w:rPr>
          <w:rFonts w:ascii="Tahoma" w:hAnsi="Tahoma" w:cs="Tahoma"/>
        </w:rPr>
        <w:t>�������</w:t>
      </w:r>
      <w:r>
        <w:rPr>
          <w:rFonts w:ascii="Malgun Gothic" w:eastAsia="Malgun Gothic" w:hAnsi="Malgun Gothic" w:cs="Malgun Gothic" w:hint="eastAsia"/>
        </w:rPr>
        <w:t>䚔</w:t>
      </w:r>
      <w:r>
        <w:rPr>
          <w:rFonts w:ascii="Tahoma" w:hAnsi="Tahoma" w:cs="Tahoma"/>
        </w:rPr>
        <w:t>�����</w:t>
      </w:r>
      <w:r>
        <w:rPr>
          <w:rFonts w:ascii="MS Gothic" w:eastAsia="MS Gothic" w:hAnsi="MS Gothic" w:cs="MS Gothic" w:hint="eastAsia"/>
        </w:rPr>
        <w:t>孨</w:t>
      </w:r>
      <w:r>
        <w:rPr>
          <w:rFonts w:ascii="Tahoma" w:hAnsi="Tahoma" w:cs="Tahoma"/>
        </w:rPr>
        <w:t>����</w:t>
      </w:r>
      <w:r>
        <w:t>D</w:t>
      </w:r>
      <w:r>
        <w:rPr>
          <w:rFonts w:ascii="Tahoma" w:hAnsi="Tahoma" w:cs="Tahoma"/>
        </w:rPr>
        <w:t>���</w:t>
      </w:r>
      <w:r>
        <w:t>:</w:t>
      </w:r>
      <w:r>
        <w:rPr>
          <w:rFonts w:ascii="Tahoma" w:hAnsi="Tahoma" w:cs="Tahoma"/>
        </w:rPr>
        <w:t>���</w:t>
      </w:r>
      <w:r>
        <w:t xml:space="preserve">    </w:t>
      </w:r>
      <w:r>
        <w:rPr>
          <w:rFonts w:ascii="Tahoma" w:hAnsi="Tahoma" w:cs="Tahoma"/>
        </w:rPr>
        <w:t>������</w:t>
      </w:r>
      <w:r>
        <w:t>*</w:t>
      </w:r>
      <w:r>
        <w:rPr>
          <w:rFonts w:ascii="Tahoma" w:hAnsi="Tahoma" w:cs="Tahoma"/>
        </w:rPr>
        <w:t>���</w:t>
      </w:r>
      <w:r>
        <w:t>w</w:t>
      </w:r>
      <w:r>
        <w:rPr>
          <w:rFonts w:ascii="Tahoma" w:hAnsi="Tahoma" w:cs="Tahoma"/>
        </w:rPr>
        <w:t>�������</w:t>
      </w:r>
      <w:r>
        <w:rPr>
          <w:rFonts w:ascii="Malgun Gothic" w:eastAsia="Malgun Gothic" w:hAnsi="Malgun Gothic" w:cs="Malgun Gothic" w:hint="eastAsia"/>
        </w:rPr>
        <w:t>䚔</w:t>
      </w:r>
      <w:r>
        <w:rPr>
          <w:rFonts w:ascii="Tahoma" w:hAnsi="Tahoma" w:cs="Tahoma"/>
        </w:rPr>
        <w:t>�����</w:t>
      </w:r>
      <w:r>
        <w:rPr>
          <w:rFonts w:ascii="MS Gothic" w:eastAsia="MS Gothic" w:hAnsi="MS Gothic" w:cs="MS Gothic" w:hint="eastAsia"/>
        </w:rPr>
        <w:t>孨</w:t>
      </w:r>
      <w:r>
        <w:rPr>
          <w:rFonts w:ascii="Tahoma" w:hAnsi="Tahoma" w:cs="Tahoma"/>
        </w:rPr>
        <w:t>����</w:t>
      </w:r>
      <w:r>
        <w:t>D</w:t>
      </w:r>
      <w:r>
        <w:rPr>
          <w:rFonts w:ascii="Tahoma" w:hAnsi="Tahoma" w:cs="Tahoma"/>
        </w:rPr>
        <w:t>���</w:t>
      </w:r>
      <w:r>
        <w:t>:</w:t>
      </w:r>
      <w:r>
        <w:rPr>
          <w:rFonts w:ascii="Tahoma" w:hAnsi="Tahoma" w:cs="Tahoma"/>
        </w:rPr>
        <w:t>���</w:t>
      </w:r>
      <w:r>
        <w:t xml:space="preserve"> </w:t>
      </w:r>
      <w:r>
        <w:rPr>
          <w:rFonts w:ascii="Tahoma" w:hAnsi="Tahoma" w:cs="Tahoma"/>
        </w:rPr>
        <w:t>���</w:t>
      </w:r>
      <w:r>
        <w:t>(</w:t>
      </w:r>
      <w:r>
        <w:rPr>
          <w:rFonts w:ascii="Tahoma" w:hAnsi="Tahoma" w:cs="Tahoma"/>
        </w:rPr>
        <w:t>�</w:t>
      </w:r>
      <w:r>
        <w:t xml:space="preserve"> </w:t>
      </w:r>
      <w:r>
        <w:rPr>
          <w:rFonts w:ascii="Tahoma" w:hAnsi="Tahoma" w:cs="Tahoma"/>
        </w:rPr>
        <w:t>��</w:t>
      </w:r>
      <w:r>
        <w:t>p</w:t>
      </w:r>
      <w:r>
        <w:rPr>
          <w:rFonts w:ascii="Tahoma" w:hAnsi="Tahoma" w:cs="Tahoma"/>
        </w:rPr>
        <w:t>��</w:t>
      </w:r>
      <w:r>
        <w:t>x`</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w:t>
      </w:r>
      <w:r>
        <w:rPr>
          <w:rFonts w:ascii="Tahoma" w:hAnsi="Tahoma" w:cs="Tahoma"/>
        </w:rPr>
        <w:t>��</w:t>
      </w:r>
      <w:r>
        <w:t>X@</w:t>
      </w:r>
      <w:r>
        <w:rPr>
          <w:rFonts w:ascii="Tahoma" w:hAnsi="Tahoma" w:cs="Tahoma"/>
        </w:rPr>
        <w:t>�</w:t>
      </w:r>
      <w:r>
        <w:t>pP0</w:t>
      </w:r>
      <w:r>
        <w:rPr>
          <w:rFonts w:ascii="Tahoma" w:hAnsi="Tahoma" w:cs="Tahoma"/>
        </w:rPr>
        <w:t>�</w:t>
      </w:r>
      <w:r>
        <w:t>pP0</w:t>
      </w:r>
      <w:r>
        <w:rPr>
          <w:rFonts w:ascii="Tahoma" w:hAnsi="Tahoma" w:cs="Tahoma"/>
        </w:rPr>
        <w:t>�</w:t>
      </w:r>
      <w:r>
        <w:t>`H0</w:t>
      </w:r>
      <w:r>
        <w:rPr>
          <w:rFonts w:ascii="Tahoma" w:hAnsi="Tahoma" w:cs="Tahoma"/>
        </w:rPr>
        <w:t>�</w:t>
      </w:r>
      <w:r>
        <w:t>`H0</w:t>
      </w:r>
      <w:r>
        <w:rPr>
          <w:rFonts w:ascii="Tahoma" w:hAnsi="Tahoma" w:cs="Tahoma"/>
        </w:rPr>
        <w:t>�</w:t>
      </w:r>
      <w:r>
        <w:t>`H0</w:t>
      </w:r>
      <w:r>
        <w:rPr>
          <w:rFonts w:ascii="Tahoma" w:hAnsi="Tahoma" w:cs="Tahoma"/>
        </w:rPr>
        <w:t>�</w:t>
      </w:r>
      <w:r>
        <w:t>`H0</w:t>
      </w:r>
      <w:r>
        <w:rPr>
          <w:rFonts w:ascii="Tahoma" w:hAnsi="Tahoma" w:cs="Tahoma"/>
        </w:rPr>
        <w:t>�</w:t>
      </w:r>
      <w:r>
        <w:t>`H0</w:t>
      </w:r>
      <w:r>
        <w:rPr>
          <w:rFonts w:ascii="Tahoma" w:hAnsi="Tahoma" w:cs="Tahoma"/>
        </w:rPr>
        <w:t>�</w:t>
      </w:r>
      <w:r>
        <w:t>`H0</w:t>
      </w:r>
      <w:r>
        <w:rPr>
          <w:rFonts w:ascii="Tahoma" w:hAnsi="Tahoma" w:cs="Tahoma"/>
        </w:rPr>
        <w:t>�</w:t>
      </w:r>
      <w:r>
        <w:t>`H0</w:t>
      </w:r>
      <w:r>
        <w:rPr>
          <w:rFonts w:ascii="Tahoma" w:hAnsi="Tahoma" w:cs="Tahoma"/>
        </w:rPr>
        <w:t>�</w:t>
      </w:r>
      <w:r>
        <w:t>`H0</w:t>
      </w:r>
      <w:r>
        <w:rPr>
          <w:rFonts w:ascii="Tahoma" w:hAnsi="Tahoma" w:cs="Tahoma"/>
        </w:rPr>
        <w:t>�</w:t>
      </w:r>
      <w:r>
        <w:t>`H0</w:t>
      </w:r>
      <w:r>
        <w:rPr>
          <w:rFonts w:ascii="Tahoma" w:hAnsi="Tahoma" w:cs="Tahoma"/>
        </w:rPr>
        <w:t>�</w:t>
      </w:r>
      <w:r>
        <w:t>`H0</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x`</w:t>
      </w:r>
      <w:r>
        <w:rPr>
          <w:rFonts w:ascii="Tahoma" w:hAnsi="Tahoma" w:cs="Tahoma"/>
        </w:rPr>
        <w:t>��</w:t>
      </w:r>
      <w:r>
        <w:t>x`</w:t>
      </w:r>
      <w:r>
        <w:rPr>
          <w:rFonts w:ascii="Tahoma" w:hAnsi="Tahoma" w:cs="Tahoma"/>
        </w:rPr>
        <w:t>��</w:t>
      </w:r>
      <w:r>
        <w:t>x`</w:t>
      </w:r>
      <w:r>
        <w:rPr>
          <w:rFonts w:ascii="Tahoma" w:hAnsi="Tahoma" w:cs="Tahoma"/>
        </w:rPr>
        <w:t>��</w:t>
      </w:r>
      <w:r>
        <w:t>x`</w:t>
      </w:r>
      <w:r>
        <w:rPr>
          <w:rFonts w:ascii="Tahoma" w:hAnsi="Tahoma" w:cs="Tahoma"/>
        </w:rPr>
        <w:t>��</w:t>
      </w:r>
      <w:r>
        <w:t>pP</w:t>
      </w:r>
      <w:r>
        <w:rPr>
          <w:rFonts w:ascii="Tahoma" w:hAnsi="Tahoma" w:cs="Tahoma"/>
        </w:rPr>
        <w:t>��</w:t>
      </w:r>
      <w:r>
        <w:t>pP</w:t>
      </w:r>
      <w:r>
        <w:rPr>
          <w:rFonts w:ascii="Tahoma" w:hAnsi="Tahoma" w:cs="Tahoma"/>
        </w:rPr>
        <w:t>��</w:t>
      </w:r>
      <w:r>
        <w:t>pP</w:t>
      </w:r>
      <w:r>
        <w:rPr>
          <w:rFonts w:ascii="Tahoma" w:hAnsi="Tahoma" w:cs="Tahoma"/>
        </w:rPr>
        <w:t>��</w:t>
      </w:r>
      <w:r>
        <w:t>pP</w:t>
      </w:r>
      <w:r>
        <w:rPr>
          <w:rFonts w:ascii="Tahoma" w:hAnsi="Tahoma" w:cs="Tahoma"/>
        </w:rPr>
        <w:t>��</w:t>
      </w:r>
      <w:r>
        <w:t>pP</w:t>
      </w:r>
      <w:r>
        <w:rPr>
          <w:rFonts w:ascii="Tahoma" w:hAnsi="Tahoma" w:cs="Tahoma"/>
        </w:rPr>
        <w:t>��</w:t>
      </w:r>
      <w:r>
        <w:t>hP</w:t>
      </w:r>
      <w:r>
        <w:rPr>
          <w:rFonts w:ascii="Tahoma" w:hAnsi="Tahoma" w:cs="Tahoma"/>
        </w:rPr>
        <w:t>��</w:t>
      </w:r>
      <w:r>
        <w:t>hP</w:t>
      </w:r>
      <w:r>
        <w:rPr>
          <w:rFonts w:ascii="Tahoma" w:hAnsi="Tahoma" w:cs="Tahoma"/>
        </w:rPr>
        <w:t>����</w:t>
      </w:r>
      <w:r>
        <w:t>;</w:t>
      </w:r>
      <w:r>
        <w:rPr>
          <w:rFonts w:ascii="Tahoma" w:hAnsi="Tahoma" w:cs="Tahoma"/>
        </w:rPr>
        <w:t>�</w:t>
      </w:r>
      <w:r>
        <w:t>Z2</w:t>
      </w:r>
      <w:r>
        <w:rPr>
          <w:rFonts w:ascii="Tahoma" w:hAnsi="Tahoma" w:cs="Tahoma"/>
        </w:rPr>
        <w:t>����</w:t>
      </w:r>
      <w:r>
        <w:t>;</w:t>
      </w:r>
      <w:r>
        <w:rPr>
          <w:rFonts w:ascii="Tahoma" w:hAnsi="Tahoma" w:cs="Tahoma"/>
        </w:rPr>
        <w:t>�</w:t>
      </w:r>
      <w:r>
        <w:t>P</w:t>
      </w:r>
      <w:r>
        <w:rPr>
          <w:rFonts w:ascii="Tahoma" w:hAnsi="Tahoma" w:cs="Tahoma"/>
        </w:rPr>
        <w:t>��</w:t>
      </w:r>
      <w:r>
        <w:t>P0</w:t>
      </w:r>
      <w:r>
        <w:rPr>
          <w:rFonts w:ascii="Tahoma" w:hAnsi="Tahoma" w:cs="Tahoma"/>
        </w:rPr>
        <w:t>��</w:t>
      </w:r>
      <w:r>
        <w:t xml:space="preserve">H </w:t>
      </w:r>
      <w:r>
        <w:rPr>
          <w:rFonts w:ascii="Tahoma" w:hAnsi="Tahoma" w:cs="Tahoma"/>
        </w:rPr>
        <w:t>��</w:t>
      </w:r>
      <w:r>
        <w:t xml:space="preserve">H </w:t>
      </w:r>
      <w:r>
        <w:rPr>
          <w:rFonts w:ascii="Tahoma" w:hAnsi="Tahoma" w:cs="Tahoma"/>
        </w:rPr>
        <w:t>��</w:t>
      </w:r>
      <w:r>
        <w:t xml:space="preserve">H </w:t>
      </w:r>
      <w:r>
        <w:rPr>
          <w:rFonts w:ascii="Tahoma" w:hAnsi="Tahoma" w:cs="Tahoma"/>
        </w:rPr>
        <w:t>����������������������</w:t>
      </w:r>
      <w:r>
        <w:t>p`</w:t>
      </w:r>
      <w:r>
        <w:rPr>
          <w:rFonts w:ascii="Tahoma" w:hAnsi="Tahoma" w:cs="Tahoma"/>
        </w:rPr>
        <w:t>�</w:t>
      </w:r>
      <w:r>
        <w:t>&lt;Co</w:t>
      </w:r>
      <w:r>
        <w:rPr>
          <w:rFonts w:ascii="Tahoma" w:hAnsi="Tahoma" w:cs="Tahoma"/>
        </w:rPr>
        <w:t>�</w:t>
      </w:r>
      <w:r>
        <w:t>:Am</w:t>
      </w:r>
      <w:r>
        <w:rPr>
          <w:rFonts w:ascii="Tahoma" w:hAnsi="Tahoma" w:cs="Tahoma"/>
        </w:rPr>
        <w:t>�</w:t>
      </w:r>
      <w:r>
        <w:t>8?l</w:t>
      </w:r>
      <w:r>
        <w:rPr>
          <w:rFonts w:ascii="Tahoma" w:hAnsi="Tahoma" w:cs="Tahoma"/>
        </w:rPr>
        <w:t>�</w:t>
      </w:r>
      <w:r>
        <w:t>7&gt;j</w:t>
      </w:r>
      <w:r>
        <w:rPr>
          <w:rFonts w:ascii="Tahoma" w:hAnsi="Tahoma" w:cs="Tahoma"/>
        </w:rPr>
        <w:t>�</w:t>
      </w:r>
      <w:r>
        <w:t>5&lt;h</w:t>
      </w:r>
      <w:r>
        <w:rPr>
          <w:rFonts w:ascii="Tahoma" w:hAnsi="Tahoma" w:cs="Tahoma"/>
        </w:rPr>
        <w:t>�</w:t>
      </w:r>
      <w:r>
        <w:t>3:g</w:t>
      </w:r>
      <w:r>
        <w:rPr>
          <w:rFonts w:ascii="Tahoma" w:hAnsi="Tahoma" w:cs="Tahoma"/>
        </w:rPr>
        <w:t>�</w:t>
      </w:r>
      <w:r>
        <w:t>29e</w:t>
      </w:r>
      <w:r>
        <w:rPr>
          <w:rFonts w:ascii="Tahoma" w:hAnsi="Tahoma" w:cs="Tahoma"/>
        </w:rPr>
        <w:t>�</w:t>
      </w:r>
      <w:r>
        <w:t>07c</w:t>
      </w:r>
      <w:r>
        <w:rPr>
          <w:rFonts w:ascii="Tahoma" w:hAnsi="Tahoma" w:cs="Tahoma"/>
        </w:rPr>
        <w:t>�</w:t>
      </w:r>
      <w:r>
        <w:t>/6b</w:t>
      </w:r>
      <w:r>
        <w:rPr>
          <w:rFonts w:ascii="Tahoma" w:hAnsi="Tahoma" w:cs="Tahoma"/>
        </w:rPr>
        <w:t>�</w:t>
      </w:r>
      <w:r>
        <w:t>-4a</w:t>
      </w:r>
      <w:r>
        <w:rPr>
          <w:rFonts w:ascii="Tahoma" w:hAnsi="Tahoma" w:cs="Tahoma"/>
        </w:rPr>
        <w:t>�</w:t>
      </w:r>
      <w:r>
        <w:t>,3_</w:t>
      </w:r>
      <w:r>
        <w:rPr>
          <w:rFonts w:ascii="Tahoma" w:hAnsi="Tahoma" w:cs="Tahoma"/>
        </w:rPr>
        <w:t>�</w:t>
      </w:r>
      <w:r>
        <w:t>+2^</w:t>
      </w:r>
      <w:r>
        <w:rPr>
          <w:rFonts w:ascii="Tahoma" w:hAnsi="Tahoma" w:cs="Tahoma"/>
        </w:rPr>
        <w:t>�</w:t>
      </w:r>
      <w:r>
        <w:t>*1]</w:t>
      </w:r>
      <w:r>
        <w:rPr>
          <w:rFonts w:ascii="Tahoma" w:hAnsi="Tahoma" w:cs="Tahoma"/>
        </w:rPr>
        <w:t>����</w:t>
      </w:r>
      <w:r>
        <w:t>S H`</w:t>
      </w:r>
      <w:r>
        <w:rPr>
          <w:rFonts w:ascii="Tahoma" w:hAnsi="Tahoma" w:cs="Tahoma"/>
        </w:rPr>
        <w:t>�</w:t>
      </w:r>
      <w:r>
        <w:t>00@</w:t>
      </w:r>
      <w:r>
        <w:rPr>
          <w:rFonts w:ascii="Tahoma" w:hAnsi="Tahoma" w:cs="Tahoma"/>
        </w:rPr>
        <w:t>����</w:t>
      </w:r>
      <w:r>
        <w:t>D</w:t>
      </w:r>
      <w:r>
        <w:rPr>
          <w:rFonts w:ascii="Tahoma" w:hAnsi="Tahoma" w:cs="Tahoma"/>
        </w:rPr>
        <w:t>���</w:t>
      </w:r>
      <w:r>
        <w:t>S H`</w:t>
      </w:r>
      <w:r>
        <w:rPr>
          <w:rFonts w:ascii="Tahoma" w:hAnsi="Tahoma" w:cs="Tahoma"/>
        </w:rPr>
        <w:t>�</w:t>
      </w:r>
      <w:r>
        <w:t>00@</w:t>
      </w:r>
      <w:r>
        <w:rPr>
          <w:rFonts w:ascii="Tahoma" w:hAnsi="Tahoma" w:cs="Tahoma"/>
        </w:rPr>
        <w:t>����</w:t>
      </w:r>
      <w:r>
        <w:t>D</w:t>
      </w:r>
      <w:r>
        <w:rPr>
          <w:rFonts w:ascii="Tahoma" w:hAnsi="Tahoma" w:cs="Tahoma"/>
        </w:rPr>
        <w:t>��</w:t>
      </w:r>
      <w:r>
        <w:t>p</w:t>
      </w:r>
      <w:r>
        <w:rPr>
          <w:rFonts w:ascii="Tahoma" w:hAnsi="Tahoma" w:cs="Tahoma"/>
        </w:rPr>
        <w:t>������������������������������������������������������</w:t>
      </w:r>
      <w:r>
        <w:t>x`</w:t>
      </w:r>
      <w:r>
        <w:rPr>
          <w:rFonts w:ascii="Tahoma" w:hAnsi="Tahoma" w:cs="Tahoma"/>
        </w:rPr>
        <w:t>�</w:t>
      </w:r>
      <w:r>
        <w:t>`H0</w:t>
      </w:r>
      <w:r>
        <w:rPr>
          <w:rFonts w:ascii="Tahoma" w:hAnsi="Tahoma" w:cs="Tahoma"/>
        </w:rPr>
        <w:t>���</w:t>
      </w:r>
      <w:r>
        <w:t>p</w:t>
      </w:r>
      <w:r>
        <w:rPr>
          <w:rFonts w:ascii="Tahoma" w:hAnsi="Tahoma" w:cs="Tahoma"/>
        </w:rPr>
        <w:t>�������������������������������������������������������</w:t>
      </w:r>
      <w:r>
        <w:t>p</w:t>
      </w:r>
      <w:r>
        <w:rPr>
          <w:rFonts w:ascii="Tahoma" w:hAnsi="Tahoma" w:cs="Tahoma"/>
        </w:rPr>
        <w:t>��</w:t>
      </w:r>
      <w:r>
        <w:t>hP</w:t>
      </w:r>
      <w:r>
        <w:rPr>
          <w:rFonts w:ascii="Tahoma" w:hAnsi="Tahoma" w:cs="Tahoma"/>
        </w:rPr>
        <w:t>�����</w:t>
      </w:r>
      <w:r>
        <w:t>`H0</w:t>
      </w:r>
      <w:r>
        <w:rPr>
          <w:rFonts w:ascii="Tahoma" w:hAnsi="Tahoma" w:cs="Tahoma"/>
        </w:rPr>
        <w:t>�</w:t>
      </w:r>
      <w:r>
        <w:t>`H0</w:t>
      </w:r>
      <w:r>
        <w:rPr>
          <w:rFonts w:ascii="Tahoma" w:hAnsi="Tahoma" w:cs="Tahoma"/>
        </w:rPr>
        <w:t>�</w:t>
      </w:r>
      <w:r>
        <w:t>`H0</w:t>
      </w:r>
      <w:r>
        <w:rPr>
          <w:rFonts w:ascii="Tahoma" w:hAnsi="Tahoma" w:cs="Tahoma"/>
        </w:rPr>
        <w:t>�</w:t>
      </w:r>
      <w:r>
        <w:t>`H0</w:t>
      </w:r>
      <w:r>
        <w:rPr>
          <w:rFonts w:ascii="Tahoma" w:hAnsi="Tahoma" w:cs="Tahoma"/>
        </w:rPr>
        <w:t>�</w:t>
      </w:r>
      <w:r>
        <w:t>`H0</w:t>
      </w:r>
      <w:r>
        <w:rPr>
          <w:rFonts w:ascii="Tahoma" w:hAnsi="Tahoma" w:cs="Tahoma"/>
        </w:rPr>
        <w:t>�</w:t>
      </w:r>
      <w:r>
        <w:t>`H0</w:t>
      </w:r>
      <w:r>
        <w:rPr>
          <w:rFonts w:ascii="Tahoma" w:hAnsi="Tahoma" w:cs="Tahoma"/>
        </w:rPr>
        <w:t>��</w:t>
      </w:r>
      <w:r>
        <w:t>h`</w:t>
      </w:r>
      <w:r>
        <w:rPr>
          <w:rFonts w:ascii="Tahoma" w:hAnsi="Tahoma" w:cs="Tahoma"/>
        </w:rPr>
        <w:t>������</w:t>
      </w:r>
      <w:r>
        <w:t>X0</w:t>
      </w:r>
      <w:r>
        <w:rPr>
          <w:rFonts w:ascii="Tahoma" w:hAnsi="Tahoma" w:cs="Tahoma"/>
        </w:rPr>
        <w:t>��</w:t>
      </w:r>
      <w:r>
        <w:t>h@</w:t>
      </w:r>
      <w:r>
        <w:rPr>
          <w:rFonts w:ascii="Tahoma" w:hAnsi="Tahoma" w:cs="Tahoma"/>
        </w:rPr>
        <w:t>��</w:t>
      </w:r>
      <w:r>
        <w:t>Z2</w:t>
      </w:r>
      <w:r>
        <w:rPr>
          <w:rFonts w:ascii="Tahoma" w:hAnsi="Tahoma" w:cs="Tahoma"/>
        </w:rPr>
        <w:t>����</w:t>
      </w:r>
      <w:r>
        <w:t>;</w:t>
      </w:r>
      <w:r>
        <w:rPr>
          <w:rFonts w:ascii="Tahoma" w:hAnsi="Tahoma" w:cs="Tahoma"/>
        </w:rPr>
        <w:t>����</w:t>
      </w:r>
      <w:r>
        <w:t>`H0</w:t>
      </w:r>
      <w:r>
        <w:rPr>
          <w:rFonts w:ascii="Tahoma" w:hAnsi="Tahoma" w:cs="Tahoma"/>
        </w:rPr>
        <w:t>�</w:t>
      </w:r>
      <w:r>
        <w:t>`H0</w:t>
      </w:r>
      <w:r>
        <w:rPr>
          <w:rFonts w:ascii="Tahoma" w:hAnsi="Tahoma" w:cs="Tahoma"/>
        </w:rPr>
        <w:t>�</w:t>
      </w:r>
      <w:r>
        <w:t>`H0</w:t>
      </w:r>
      <w:r>
        <w:rPr>
          <w:rFonts w:ascii="Tahoma" w:hAnsi="Tahoma" w:cs="Tahoma"/>
        </w:rPr>
        <w:t>�</w:t>
      </w:r>
      <w:r>
        <w:t>`H0</w:t>
      </w:r>
      <w:r>
        <w:rPr>
          <w:rFonts w:ascii="Tahoma" w:hAnsi="Tahoma" w:cs="Tahoma"/>
        </w:rPr>
        <w:t>�</w:t>
      </w:r>
      <w:r>
        <w:t>`H0</w:t>
      </w:r>
      <w:r>
        <w:rPr>
          <w:rFonts w:ascii="Tahoma" w:hAnsi="Tahoma" w:cs="Tahoma"/>
        </w:rPr>
        <w:t>��</w:t>
      </w:r>
      <w:r>
        <w:t>h`</w:t>
      </w:r>
      <w:r>
        <w:rPr>
          <w:rFonts w:ascii="Tahoma" w:hAnsi="Tahoma" w:cs="Tahoma"/>
        </w:rPr>
        <w:t>���</w:t>
      </w:r>
      <w:r>
        <w:t>p</w:t>
      </w:r>
      <w:r>
        <w:rPr>
          <w:rFonts w:ascii="Tahoma" w:hAnsi="Tahoma" w:cs="Tahoma"/>
        </w:rPr>
        <w:t>��</w:t>
      </w:r>
      <w:r>
        <w:t>P</w:t>
      </w:r>
      <w:r>
        <w:rPr>
          <w:rFonts w:ascii="Tahoma" w:hAnsi="Tahoma" w:cs="Tahoma"/>
        </w:rPr>
        <w:t>��</w:t>
      </w:r>
      <w:r>
        <w:t>`</w:t>
      </w:r>
      <w:r>
        <w:rPr>
          <w:rFonts w:ascii="Tahoma" w:hAnsi="Tahoma" w:cs="Tahoma"/>
        </w:rPr>
        <w:t>�</w:t>
      </w:r>
      <w:r>
        <w:t>ЀP</w:t>
      </w:r>
      <w:r>
        <w:rPr>
          <w:rFonts w:ascii="Tahoma" w:hAnsi="Tahoma" w:cs="Tahoma"/>
        </w:rPr>
        <w:t>��</w:t>
      </w:r>
      <w:r>
        <w:t>p@</w:t>
      </w:r>
      <w:r>
        <w:rPr>
          <w:rFonts w:ascii="Tahoma" w:hAnsi="Tahoma" w:cs="Tahoma"/>
        </w:rPr>
        <w:t>��</w:t>
      </w:r>
      <w:r>
        <w:t xml:space="preserve">H </w:t>
      </w:r>
      <w:r>
        <w:rPr>
          <w:rFonts w:ascii="Tahoma" w:hAnsi="Tahoma" w:cs="Tahoma"/>
        </w:rPr>
        <w:t>����</w:t>
      </w:r>
      <w:r>
        <w:t>{</w:t>
      </w:r>
      <w:r>
        <w:rPr>
          <w:rFonts w:ascii="Tahoma" w:hAnsi="Tahoma" w:cs="Tahoma"/>
        </w:rPr>
        <w:t>����</w:t>
      </w:r>
      <w:r>
        <w:t>p``</w:t>
      </w:r>
      <w:r>
        <w:rPr>
          <w:rFonts w:ascii="Tahoma" w:hAnsi="Tahoma" w:cs="Tahoma"/>
        </w:rPr>
        <w:t>�</w:t>
      </w:r>
      <w:r>
        <w:t>PHP</w:t>
      </w:r>
      <w:r>
        <w:rPr>
          <w:rFonts w:ascii="Tahoma" w:hAnsi="Tahoma" w:cs="Tahoma"/>
        </w:rPr>
        <w:t>�</w:t>
      </w:r>
      <w:r>
        <w:t>PPP</w:t>
      </w:r>
      <w:r>
        <w:rPr>
          <w:rFonts w:ascii="Tahoma" w:hAnsi="Tahoma" w:cs="Tahoma"/>
        </w:rPr>
        <w:t>����������</w:t>
      </w:r>
      <w:r>
        <w:t>ذ</w:t>
      </w:r>
      <w:r>
        <w:rPr>
          <w:rFonts w:ascii="Tahoma" w:hAnsi="Tahoma" w:cs="Tahoma"/>
        </w:rPr>
        <w:t>��</w:t>
      </w:r>
      <w:r>
        <w:t>ذ</w:t>
      </w:r>
      <w:r>
        <w:rPr>
          <w:rFonts w:ascii="Tahoma" w:hAnsi="Tahoma" w:cs="Tahoma"/>
        </w:rPr>
        <w:t>��</w:t>
      </w:r>
      <w:r>
        <w:t>ذ</w:t>
      </w:r>
      <w:r>
        <w:rPr>
          <w:rFonts w:ascii="Tahoma" w:hAnsi="Tahoma" w:cs="Tahoma"/>
        </w:rPr>
        <w:t>��</w:t>
      </w:r>
      <w:r>
        <w:t>p`</w:t>
      </w:r>
      <w:r>
        <w:rPr>
          <w:rFonts w:ascii="Tahoma" w:hAnsi="Tahoma" w:cs="Tahoma"/>
        </w:rPr>
        <w:t>�</w:t>
      </w:r>
      <w:r>
        <w:t>PPP</w:t>
      </w:r>
      <w:r>
        <w:rPr>
          <w:rFonts w:ascii="Tahoma" w:hAnsi="Tahoma" w:cs="Tahoma"/>
        </w:rPr>
        <w:t>�</w:t>
      </w:r>
      <w:r>
        <w:t>PHP</w:t>
      </w:r>
      <w:r>
        <w:rPr>
          <w:rFonts w:ascii="Tahoma" w:hAnsi="Tahoma" w:cs="Tahoma"/>
        </w:rPr>
        <w:t>�</w:t>
      </w:r>
      <w:r>
        <w:t>p``</w:t>
      </w:r>
      <w:r>
        <w:rPr>
          <w:rFonts w:ascii="Tahoma" w:hAnsi="Tahoma" w:cs="Tahoma"/>
        </w:rPr>
        <w:t>�</w:t>
      </w:r>
      <w:r>
        <w:t>ph`</w:t>
      </w:r>
      <w:r>
        <w:rPr>
          <w:rFonts w:ascii="Tahoma" w:hAnsi="Tahoma" w:cs="Tahoma"/>
        </w:rPr>
        <w:t>����</w:t>
      </w:r>
      <w:r>
        <w:t>{@Hp</w:t>
      </w:r>
      <w:r>
        <w:rPr>
          <w:rFonts w:ascii="Tahoma" w:hAnsi="Tahoma" w:cs="Tahoma"/>
        </w:rPr>
        <w:t>�</w:t>
      </w:r>
      <w:r>
        <w:t>px</w:t>
      </w:r>
      <w:r>
        <w:rPr>
          <w:rFonts w:ascii="Tahoma" w:hAnsi="Tahoma" w:cs="Tahoma"/>
        </w:rPr>
        <w:t>����������������������������������������������</w:t>
      </w:r>
      <w:r>
        <w:t>pp</w:t>
      </w:r>
      <w:r>
        <w:rPr>
          <w:rFonts w:ascii="Tahoma" w:hAnsi="Tahoma" w:cs="Tahoma"/>
        </w:rPr>
        <w:t>��</w:t>
      </w:r>
      <w:r>
        <w:t>00`</w:t>
      </w:r>
      <w:r>
        <w:rPr>
          <w:rFonts w:ascii="Tahoma" w:hAnsi="Tahoma" w:cs="Tahoma"/>
        </w:rPr>
        <w:t>����</w:t>
      </w:r>
      <w:r>
        <w:t>S0P`</w:t>
      </w:r>
      <w:r>
        <w:rPr>
          <w:rFonts w:ascii="Tahoma" w:hAnsi="Tahoma" w:cs="Tahoma"/>
        </w:rPr>
        <w:t>�</w:t>
      </w:r>
      <w:r>
        <w:t>@</w:t>
      </w:r>
      <w:r>
        <w:rPr>
          <w:rFonts w:ascii="Tahoma" w:hAnsi="Tahoma" w:cs="Tahoma"/>
        </w:rPr>
        <w:t>���</w:t>
      </w:r>
      <w:r>
        <w:t>0</w:t>
      </w:r>
      <w:r>
        <w:rPr>
          <w:rFonts w:ascii="Tahoma" w:hAnsi="Tahoma" w:cs="Tahoma"/>
        </w:rPr>
        <w:t>���</w:t>
      </w:r>
      <w:r>
        <w:t>0@P</w:t>
      </w:r>
      <w:r>
        <w:rPr>
          <w:rFonts w:ascii="Tahoma" w:hAnsi="Tahoma" w:cs="Tahoma"/>
        </w:rPr>
        <w:t>����</w:t>
      </w:r>
      <w:r>
        <w:t>@</w:t>
      </w:r>
      <w:r>
        <w:rPr>
          <w:rFonts w:ascii="Tahoma" w:hAnsi="Tahoma" w:cs="Tahoma"/>
        </w:rPr>
        <w:t>���</w:t>
      </w:r>
      <w:r>
        <w:t>S0P`</w:t>
      </w:r>
      <w:r>
        <w:rPr>
          <w:rFonts w:ascii="Tahoma" w:hAnsi="Tahoma" w:cs="Tahoma"/>
        </w:rPr>
        <w:t>�</w:t>
      </w:r>
      <w:r>
        <w:t>@</w:t>
      </w:r>
      <w:r>
        <w:rPr>
          <w:rFonts w:ascii="Tahoma" w:hAnsi="Tahoma" w:cs="Tahoma"/>
        </w:rPr>
        <w:t>���</w:t>
      </w:r>
      <w:r>
        <w:t>0</w:t>
      </w:r>
      <w:r>
        <w:rPr>
          <w:rFonts w:ascii="Tahoma" w:hAnsi="Tahoma" w:cs="Tahoma"/>
        </w:rPr>
        <w:t>���</w:t>
      </w:r>
      <w:r>
        <w:t>0@P</w:t>
      </w:r>
      <w:r>
        <w:rPr>
          <w:rFonts w:ascii="Tahoma" w:hAnsi="Tahoma" w:cs="Tahoma"/>
        </w:rPr>
        <w:t>����</w:t>
      </w:r>
      <w:r>
        <w:t>@</w:t>
      </w:r>
      <w:r>
        <w:rPr>
          <w:rFonts w:ascii="Tahoma" w:hAnsi="Tahoma" w:cs="Tahoma"/>
        </w:rPr>
        <w:t>��������������������</w:t>
      </w:r>
      <w:r>
        <w:t>`H0</w:t>
      </w:r>
      <w:r>
        <w:rPr>
          <w:rFonts w:ascii="Tahoma" w:hAnsi="Tahoma" w:cs="Tahoma"/>
        </w:rPr>
        <w:t>�</w:t>
      </w:r>
      <w:r>
        <w:t>`H0</w:t>
      </w:r>
      <w:r>
        <w:rPr>
          <w:rFonts w:ascii="Tahoma" w:hAnsi="Tahoma" w:cs="Tahoma"/>
        </w:rPr>
        <w:t>�</w:t>
      </w:r>
      <w:r>
        <w:t>`H0</w:t>
      </w:r>
      <w:r>
        <w:rPr>
          <w:rFonts w:ascii="Tahoma" w:hAnsi="Tahoma" w:cs="Tahoma"/>
        </w:rPr>
        <w:t>�</w:t>
      </w:r>
      <w:r>
        <w:t>`H0</w:t>
      </w:r>
      <w:r>
        <w:rPr>
          <w:rFonts w:ascii="Tahoma" w:hAnsi="Tahoma" w:cs="Tahoma"/>
        </w:rPr>
        <w:t>�</w:t>
      </w:r>
      <w:r>
        <w:t>`H0</w:t>
      </w:r>
      <w:r>
        <w:rPr>
          <w:rFonts w:ascii="Tahoma" w:hAnsi="Tahoma" w:cs="Tahoma"/>
        </w:rPr>
        <w:t>�</w:t>
      </w:r>
      <w:r>
        <w:t>`H0</w:t>
      </w:r>
      <w:r>
        <w:rPr>
          <w:rFonts w:ascii="Tahoma" w:hAnsi="Tahoma" w:cs="Tahoma"/>
        </w:rPr>
        <w:t>�</w:t>
      </w:r>
      <w:r>
        <w:t>`H0</w:t>
      </w:r>
      <w:r>
        <w:rPr>
          <w:rFonts w:ascii="Tahoma" w:hAnsi="Tahoma" w:cs="Tahoma"/>
        </w:rPr>
        <w:t>�</w:t>
      </w:r>
      <w:r>
        <w:t>и</w:t>
      </w:r>
      <w:r>
        <w:rPr>
          <w:rFonts w:ascii="Tahoma" w:hAnsi="Tahoma" w:cs="Tahoma"/>
        </w:rPr>
        <w:t>��</w:t>
      </w:r>
      <w:r>
        <w:t>и</w:t>
      </w:r>
      <w:r>
        <w:rPr>
          <w:rFonts w:ascii="Tahoma" w:hAnsi="Tahoma" w:cs="Tahoma"/>
        </w:rPr>
        <w:t>������</w:t>
      </w:r>
      <w:r>
        <w:t>`H0</w:t>
      </w:r>
      <w:r>
        <w:rPr>
          <w:rFonts w:ascii="Tahoma" w:hAnsi="Tahoma" w:cs="Tahoma"/>
        </w:rPr>
        <w:t>���</w:t>
      </w:r>
      <w:r>
        <w:t>p</w:t>
      </w:r>
      <w:r>
        <w:rPr>
          <w:rFonts w:ascii="Tahoma" w:hAnsi="Tahoma" w:cs="Tahoma"/>
        </w:rPr>
        <w:t>�������������������������������������</w:t>
      </w:r>
      <w:r>
        <w:rPr>
          <w:rFonts w:ascii="Leelawadee UI" w:hAnsi="Leelawadee UI" w:cs="Leelawadee UI"/>
        </w:rPr>
        <w:t>ะ</w:t>
      </w:r>
      <w:r>
        <w:rPr>
          <w:rFonts w:ascii="Tahoma" w:hAnsi="Tahoma" w:cs="Tahoma"/>
        </w:rPr>
        <w:t>�</w:t>
      </w:r>
      <w:r>
        <w:t>и</w:t>
      </w:r>
      <w:r>
        <w:rPr>
          <w:rFonts w:ascii="Tahoma" w:hAnsi="Tahoma" w:cs="Tahoma"/>
        </w:rPr>
        <w:t>��</w:t>
      </w:r>
      <w:r>
        <w:t>и</w:t>
      </w:r>
      <w:r>
        <w:rPr>
          <w:rFonts w:ascii="Tahoma" w:hAnsi="Tahoma" w:cs="Tahoma"/>
        </w:rPr>
        <w:t>��</w:t>
      </w:r>
      <w:r>
        <w:t>и</w:t>
      </w:r>
      <w:r>
        <w:rPr>
          <w:rFonts w:ascii="Tahoma" w:hAnsi="Tahoma" w:cs="Tahoma"/>
        </w:rPr>
        <w:t>�������</w:t>
      </w:r>
      <w:r>
        <w:t>pP</w:t>
      </w:r>
      <w:r>
        <w:rPr>
          <w:rFonts w:ascii="Tahoma" w:hAnsi="Tahoma" w:cs="Tahoma"/>
        </w:rPr>
        <w:t>����������������������������������</w:t>
      </w:r>
      <w:r>
        <w:t>X0</w:t>
      </w:r>
      <w:r>
        <w:rPr>
          <w:rFonts w:ascii="Tahoma" w:hAnsi="Tahoma" w:cs="Tahoma"/>
        </w:rPr>
        <w:t>��</w:t>
      </w:r>
      <w:r>
        <w:t>P</w:t>
      </w:r>
      <w:r>
        <w:rPr>
          <w:rFonts w:ascii="Tahoma" w:hAnsi="Tahoma" w:cs="Tahoma"/>
        </w:rPr>
        <w:t>��</w:t>
      </w:r>
      <w:r>
        <w:t>xP</w:t>
      </w:r>
      <w:r>
        <w:rPr>
          <w:rFonts w:ascii="Tahoma" w:hAnsi="Tahoma" w:cs="Tahoma"/>
        </w:rPr>
        <w:t>��</w:t>
      </w:r>
      <w:r>
        <w:t>h@</w:t>
      </w:r>
      <w:r>
        <w:rPr>
          <w:rFonts w:ascii="Tahoma" w:hAnsi="Tahoma" w:cs="Tahoma"/>
        </w:rPr>
        <w:t>��</w:t>
      </w:r>
      <w:r>
        <w:t>R2</w:t>
      </w:r>
      <w:r>
        <w:rPr>
          <w:rFonts w:ascii="Tahoma" w:hAnsi="Tahoma" w:cs="Tahoma"/>
        </w:rPr>
        <w:t>����</w:t>
      </w:r>
      <w:r>
        <w:t>;</w:t>
      </w:r>
      <w:r>
        <w:rPr>
          <w:rFonts w:ascii="Tahoma" w:hAnsi="Tahoma" w:cs="Tahoma"/>
        </w:rPr>
        <w:t>����������������������������</w:t>
      </w:r>
      <w:r>
        <w:t>и</w:t>
      </w:r>
      <w:r>
        <w:rPr>
          <w:rFonts w:ascii="Tahoma" w:hAnsi="Tahoma" w:cs="Tahoma"/>
        </w:rPr>
        <w:t>���</w:t>
      </w:r>
      <w:r>
        <w:t>P</w:t>
      </w:r>
      <w:r>
        <w:rPr>
          <w:rFonts w:ascii="Tahoma" w:hAnsi="Tahoma" w:cs="Tahoma"/>
        </w:rPr>
        <w:t>����</w:t>
      </w:r>
      <w:r>
        <w:t>`</w:t>
      </w:r>
      <w:r>
        <w:rPr>
          <w:rFonts w:ascii="Tahoma" w:hAnsi="Tahoma" w:cs="Tahoma"/>
        </w:rPr>
        <w:t>��</w:t>
      </w:r>
      <w:r>
        <w:t>xP</w:t>
      </w:r>
      <w:r>
        <w:rPr>
          <w:rFonts w:ascii="Tahoma" w:hAnsi="Tahoma" w:cs="Tahoma"/>
        </w:rPr>
        <w:t>��</w:t>
      </w:r>
      <w:r>
        <w:t xml:space="preserve">H </w:t>
      </w:r>
      <w:r>
        <w:rPr>
          <w:rFonts w:ascii="Tahoma" w:hAnsi="Tahoma" w:cs="Tahoma"/>
        </w:rPr>
        <w:t>�������������</w:t>
      </w:r>
      <w:r>
        <w:t>@8@</w:t>
      </w:r>
      <w:r>
        <w:rPr>
          <w:rFonts w:ascii="Tahoma" w:hAnsi="Tahoma" w:cs="Tahoma"/>
        </w:rPr>
        <w:t>�</w:t>
      </w:r>
      <w:r>
        <w:t>@8@</w:t>
      </w:r>
      <w:r>
        <w:rPr>
          <w:rFonts w:ascii="Tahoma" w:hAnsi="Tahoma" w:cs="Tahoma"/>
        </w:rPr>
        <w:t>��������������</w:t>
      </w:r>
      <w:r>
        <w:t>xP</w:t>
      </w:r>
      <w:r>
        <w:rPr>
          <w:rFonts w:ascii="Tahoma" w:hAnsi="Tahoma" w:cs="Tahoma"/>
        </w:rPr>
        <w:t>��</w:t>
      </w:r>
      <w:r>
        <w:t>ذ</w:t>
      </w:r>
      <w:r>
        <w:rPr>
          <w:rFonts w:ascii="Tahoma" w:hAnsi="Tahoma" w:cs="Tahoma"/>
        </w:rPr>
        <w:t>��</w:t>
      </w:r>
      <w:r>
        <w:t>p`</w:t>
      </w:r>
      <w:r>
        <w:rPr>
          <w:rFonts w:ascii="Tahoma" w:hAnsi="Tahoma" w:cs="Tahoma"/>
        </w:rPr>
        <w:t>�</w:t>
      </w:r>
      <w:r>
        <w:t>@8@</w:t>
      </w:r>
      <w:r>
        <w:rPr>
          <w:rFonts w:ascii="Tahoma" w:hAnsi="Tahoma" w:cs="Tahoma"/>
        </w:rPr>
        <w:t>�</w:t>
      </w:r>
      <w:r>
        <w:t>@8@</w:t>
      </w:r>
      <w:r>
        <w:rPr>
          <w:rFonts w:ascii="Tahoma" w:hAnsi="Tahoma" w:cs="Tahoma"/>
        </w:rPr>
        <w:t>���������</w:t>
      </w:r>
      <w:r>
        <w:t>rjb</w:t>
      </w:r>
      <w:r>
        <w:rPr>
          <w:rFonts w:ascii="Tahoma" w:hAnsi="Tahoma" w:cs="Tahoma"/>
        </w:rPr>
        <w:t>�</w:t>
      </w:r>
      <w:r>
        <w:t>@Hp</w:t>
      </w:r>
      <w:r>
        <w:rPr>
          <w:rFonts w:ascii="Tahoma" w:hAnsi="Tahoma" w:cs="Tahoma"/>
        </w:rPr>
        <w:t>�����</w:t>
      </w:r>
      <w:r>
        <w:t>`p</w:t>
      </w:r>
      <w:r>
        <w:rPr>
          <w:rFonts w:ascii="Tahoma" w:hAnsi="Tahoma" w:cs="Tahoma"/>
        </w:rPr>
        <w:t>��</w:t>
      </w:r>
      <w:r>
        <w:t>Pp</w:t>
      </w:r>
      <w:r>
        <w:rPr>
          <w:rFonts w:ascii="Tahoma" w:hAnsi="Tahoma" w:cs="Tahoma"/>
        </w:rPr>
        <w:t>��</w:t>
      </w:r>
      <w:r>
        <w:t>Pp</w:t>
      </w:r>
      <w:r>
        <w:rPr>
          <w:rFonts w:ascii="Tahoma" w:hAnsi="Tahoma" w:cs="Tahoma"/>
        </w:rPr>
        <w:t>��</w:t>
      </w:r>
      <w:r>
        <w:t>Pp</w:t>
      </w:r>
      <w:r>
        <w:rPr>
          <w:rFonts w:ascii="Tahoma" w:hAnsi="Tahoma" w:cs="Tahoma"/>
        </w:rPr>
        <w:t>��</w:t>
      </w:r>
      <w:r>
        <w:t>Pp</w:t>
      </w:r>
      <w:r>
        <w:rPr>
          <w:rFonts w:ascii="Tahoma" w:hAnsi="Tahoma" w:cs="Tahoma"/>
        </w:rPr>
        <w:t>��</w:t>
      </w:r>
      <w:r>
        <w:t>Pp</w:t>
      </w:r>
      <w:r>
        <w:rPr>
          <w:rFonts w:ascii="Tahoma" w:hAnsi="Tahoma" w:cs="Tahoma"/>
        </w:rPr>
        <w:t>��</w:t>
      </w:r>
      <w:r>
        <w:t>Pp</w:t>
      </w:r>
      <w:r>
        <w:rPr>
          <w:rFonts w:ascii="Tahoma" w:hAnsi="Tahoma" w:cs="Tahoma"/>
        </w:rPr>
        <w:t>��</w:t>
      </w:r>
      <w:r>
        <w:t>Pp</w:t>
      </w:r>
      <w:r>
        <w:rPr>
          <w:rFonts w:ascii="Tahoma" w:hAnsi="Tahoma" w:cs="Tahoma"/>
        </w:rPr>
        <w:t>��</w:t>
      </w:r>
      <w:r>
        <w:t>Pp</w:t>
      </w:r>
      <w:r>
        <w:rPr>
          <w:rFonts w:ascii="Tahoma" w:hAnsi="Tahoma" w:cs="Tahoma"/>
        </w:rPr>
        <w:t>��</w:t>
      </w:r>
      <w:r>
        <w:t>Pp</w:t>
      </w:r>
      <w:r>
        <w:rPr>
          <w:rFonts w:ascii="Tahoma" w:hAnsi="Tahoma" w:cs="Tahoma"/>
        </w:rPr>
        <w:t>��</w:t>
      </w:r>
      <w:r>
        <w:t>`p</w:t>
      </w:r>
      <w:r>
        <w:rPr>
          <w:rFonts w:ascii="Tahoma" w:hAnsi="Tahoma" w:cs="Tahoma"/>
        </w:rPr>
        <w:t>������</w:t>
      </w:r>
      <w:r>
        <w:t>00`</w:t>
      </w:r>
      <w:r>
        <w:rPr>
          <w:rFonts w:ascii="Tahoma" w:hAnsi="Tahoma" w:cs="Tahoma"/>
        </w:rPr>
        <w:t>����</w:t>
      </w:r>
      <w:r>
        <w:t>S0P`</w:t>
      </w:r>
      <w:r>
        <w:rPr>
          <w:rFonts w:ascii="Tahoma" w:hAnsi="Tahoma" w:cs="Tahoma"/>
        </w:rPr>
        <w:t>�</w:t>
      </w:r>
      <w:r>
        <w:t>0</w:t>
      </w:r>
      <w:r>
        <w:rPr>
          <w:rFonts w:ascii="Tahoma" w:hAnsi="Tahoma" w:cs="Tahoma"/>
        </w:rPr>
        <w:t>���</w:t>
      </w:r>
      <w:r>
        <w:t>@</w:t>
      </w:r>
      <w:r>
        <w:rPr>
          <w:rFonts w:ascii="Tahoma" w:hAnsi="Tahoma" w:cs="Tahoma"/>
        </w:rPr>
        <w:t>�����������</w:t>
      </w:r>
      <w:r>
        <w:t>`</w:t>
      </w:r>
      <w:r>
        <w:rPr>
          <w:rFonts w:ascii="Tahoma" w:hAnsi="Tahoma" w:cs="Tahoma"/>
        </w:rPr>
        <w:t>������</w:t>
      </w:r>
      <w:r>
        <w:t>S0P`</w:t>
      </w:r>
      <w:r>
        <w:rPr>
          <w:rFonts w:ascii="Tahoma" w:hAnsi="Tahoma" w:cs="Tahoma"/>
        </w:rPr>
        <w:t>�</w:t>
      </w:r>
      <w:r>
        <w:t>0</w:t>
      </w:r>
      <w:r>
        <w:rPr>
          <w:rFonts w:ascii="Tahoma" w:hAnsi="Tahoma" w:cs="Tahoma"/>
        </w:rPr>
        <w:t>���</w:t>
      </w:r>
      <w:r>
        <w:t>@</w:t>
      </w:r>
      <w:r>
        <w:rPr>
          <w:rFonts w:ascii="Tahoma" w:hAnsi="Tahoma" w:cs="Tahoma"/>
        </w:rPr>
        <w:t>�����������</w:t>
      </w:r>
      <w:r>
        <w:t>`</w:t>
      </w:r>
      <w:r>
        <w:rPr>
          <w:rFonts w:ascii="Tahoma" w:hAnsi="Tahoma" w:cs="Tahoma"/>
        </w:rPr>
        <w:t>���</w:t>
      </w:r>
      <w:r>
        <w:t>и</w:t>
      </w:r>
      <w:r>
        <w:rPr>
          <w:rFonts w:ascii="Tahoma" w:hAnsi="Tahoma" w:cs="Tahoma"/>
        </w:rPr>
        <w:t>������������������������������������������</w:t>
      </w:r>
      <w:r>
        <w:t>`H0</w:t>
      </w:r>
      <w:r>
        <w:rPr>
          <w:rFonts w:ascii="Tahoma" w:hAnsi="Tahoma" w:cs="Tahoma"/>
        </w:rPr>
        <w:t>�</w:t>
      </w:r>
      <w:r>
        <w:t>и</w:t>
      </w:r>
      <w:r>
        <w:rPr>
          <w:rFonts w:ascii="Tahoma" w:hAnsi="Tahoma" w:cs="Tahoma"/>
        </w:rPr>
        <w:t>��</w:t>
      </w:r>
      <w:r>
        <w:t>и</w:t>
      </w:r>
      <w:r>
        <w:rPr>
          <w:rFonts w:ascii="Tahoma" w:hAnsi="Tahoma" w:cs="Tahoma"/>
        </w:rPr>
        <w:t>������</w:t>
      </w:r>
      <w:r>
        <w:t>`H0</w:t>
      </w:r>
      <w:r>
        <w:rPr>
          <w:rFonts w:ascii="Tahoma" w:hAnsi="Tahoma" w:cs="Tahoma"/>
        </w:rPr>
        <w:t>���</w:t>
      </w:r>
      <w:r>
        <w:t>p</w:t>
      </w:r>
      <w:r>
        <w:rPr>
          <w:rFonts w:ascii="Tahoma" w:hAnsi="Tahoma" w:cs="Tahoma"/>
        </w:rPr>
        <w:t>��������������������������</w:t>
      </w:r>
      <w:r>
        <w:t>Ȱ</w:t>
      </w:r>
      <w:r>
        <w:rPr>
          <w:rFonts w:ascii="Tahoma" w:hAnsi="Tahoma" w:cs="Tahoma"/>
        </w:rPr>
        <w:t>�������������</w:t>
      </w:r>
      <w:r>
        <w:rPr>
          <w:rFonts w:ascii="Leelawadee UI" w:hAnsi="Leelawadee UI" w:cs="Leelawadee UI"/>
        </w:rPr>
        <w:t>ะ</w:t>
      </w:r>
      <w:r>
        <w:rPr>
          <w:rFonts w:ascii="Tahoma" w:hAnsi="Tahoma" w:cs="Tahoma"/>
        </w:rPr>
        <w:t>�</w:t>
      </w:r>
      <w:r>
        <w:t>и</w:t>
      </w:r>
      <w:r>
        <w:rPr>
          <w:rFonts w:ascii="Tahoma" w:hAnsi="Tahoma" w:cs="Tahoma"/>
        </w:rPr>
        <w:t>��</w:t>
      </w:r>
      <w:r>
        <w:t>и</w:t>
      </w:r>
      <w:r>
        <w:rPr>
          <w:rFonts w:ascii="Tahoma" w:hAnsi="Tahoma" w:cs="Tahoma"/>
        </w:rPr>
        <w:t>�������</w:t>
      </w:r>
      <w:r>
        <w:t>pP</w:t>
      </w:r>
      <w:r>
        <w:rPr>
          <w:rFonts w:ascii="Tahoma" w:hAnsi="Tahoma" w:cs="Tahoma"/>
        </w:rPr>
        <w:t>������������������������������</w:t>
      </w:r>
      <w:r>
        <w:t>xP</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xP</w:t>
      </w:r>
      <w:r>
        <w:rPr>
          <w:rFonts w:ascii="Tahoma" w:hAnsi="Tahoma" w:cs="Tahoma"/>
        </w:rPr>
        <w:t>��</w:t>
      </w:r>
      <w:r>
        <w:t>h@</w:t>
      </w:r>
      <w:r>
        <w:rPr>
          <w:rFonts w:ascii="Tahoma" w:hAnsi="Tahoma" w:cs="Tahoma"/>
        </w:rPr>
        <w:t>��</w:t>
      </w:r>
      <w:r>
        <w:t>R2</w:t>
      </w:r>
      <w:r>
        <w:rPr>
          <w:rFonts w:ascii="Tahoma" w:hAnsi="Tahoma" w:cs="Tahoma"/>
        </w:rPr>
        <w:t>����</w:t>
      </w:r>
      <w:r>
        <w:t>;</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 xml:space="preserve">P </w:t>
      </w:r>
      <w:r>
        <w:rPr>
          <w:rFonts w:ascii="Tahoma" w:hAnsi="Tahoma" w:cs="Tahoma"/>
        </w:rPr>
        <w:t>�������������</w:t>
      </w:r>
      <w:r>
        <w:t>@8@</w:t>
      </w:r>
      <w:r>
        <w:rPr>
          <w:rFonts w:ascii="Tahoma" w:hAnsi="Tahoma" w:cs="Tahoma"/>
        </w:rPr>
        <w:t>�</w:t>
      </w:r>
      <w:r>
        <w:t>@8@</w:t>
      </w:r>
      <w:r>
        <w:rPr>
          <w:rFonts w:ascii="Tahoma" w:hAnsi="Tahoma" w:cs="Tahoma"/>
        </w:rPr>
        <w:t>���</w:t>
      </w:r>
      <w:r>
        <w:t>p</w:t>
      </w:r>
      <w:r>
        <w:rPr>
          <w:rFonts w:ascii="Tahoma" w:hAnsi="Tahoma" w:cs="Tahoma"/>
        </w:rPr>
        <w:t>���������</w:t>
      </w:r>
      <w:r>
        <w:t>ذ</w:t>
      </w:r>
      <w:r>
        <w:rPr>
          <w:rFonts w:ascii="Tahoma" w:hAnsi="Tahoma" w:cs="Tahoma"/>
        </w:rPr>
        <w:t>��</w:t>
      </w:r>
      <w:r>
        <w:t>ذ</w:t>
      </w:r>
      <w:r>
        <w:rPr>
          <w:rFonts w:ascii="Tahoma" w:hAnsi="Tahoma" w:cs="Tahoma"/>
        </w:rPr>
        <w:t>��</w:t>
      </w:r>
      <w:r>
        <w:t>p`</w:t>
      </w:r>
      <w:r>
        <w:rPr>
          <w:rFonts w:ascii="Tahoma" w:hAnsi="Tahoma" w:cs="Tahoma"/>
        </w:rPr>
        <w:t>�</w:t>
      </w:r>
      <w:r>
        <w:t>@8@</w:t>
      </w:r>
      <w:r>
        <w:rPr>
          <w:rFonts w:ascii="Tahoma" w:hAnsi="Tahoma" w:cs="Tahoma"/>
        </w:rPr>
        <w:t>�</w:t>
      </w:r>
      <w:r>
        <w:t>@8@</w:t>
      </w:r>
      <w:r>
        <w:rPr>
          <w:rFonts w:ascii="Tahoma" w:hAnsi="Tahoma" w:cs="Tahoma"/>
        </w:rPr>
        <w:t>���������</w:t>
      </w:r>
      <w:r>
        <w:t>ph`</w:t>
      </w:r>
      <w:r>
        <w:rPr>
          <w:rFonts w:ascii="Tahoma" w:hAnsi="Tahoma" w:cs="Tahoma"/>
        </w:rPr>
        <w:t>�</w:t>
      </w:r>
      <w:r>
        <w:t>@Hp</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00`</w:t>
      </w:r>
      <w:r>
        <w:rPr>
          <w:rFonts w:ascii="Tahoma" w:hAnsi="Tahoma" w:cs="Tahoma"/>
        </w:rPr>
        <w:t>�������</w:t>
      </w:r>
      <w:r>
        <w:t>p</w:t>
      </w:r>
      <w:r>
        <w:rPr>
          <w:rFonts w:ascii="Tahoma" w:hAnsi="Tahoma" w:cs="Tahoma"/>
        </w:rPr>
        <w:t>����</w:t>
      </w:r>
      <w:r>
        <w:t>kkk</w:t>
      </w:r>
      <w:r>
        <w:rPr>
          <w:rFonts w:ascii="Tahoma" w:hAnsi="Tahoma" w:cs="Tahoma"/>
        </w:rPr>
        <w:t>�</w:t>
      </w:r>
      <w:r>
        <w:t>]e]</w:t>
      </w:r>
      <w:r>
        <w:rPr>
          <w:rFonts w:ascii="Microsoft Yi Baiti" w:eastAsia="Microsoft Yi Baiti" w:hAnsi="Microsoft Yi Baiti" w:cs="Microsoft Yi Baiti" w:hint="eastAsia"/>
        </w:rPr>
        <w:t>ꁄ</w:t>
      </w:r>
      <w:r>
        <w:rPr>
          <w:rFonts w:ascii="Tahoma" w:hAnsi="Tahoma" w:cs="Tahoma"/>
        </w:rPr>
        <w:t>��</w:t>
      </w:r>
      <w:r>
        <w:t>COO</w:t>
      </w:r>
      <w:r>
        <w:rPr>
          <w:rFonts w:ascii="Tahoma" w:hAnsi="Tahoma" w:cs="Tahoma"/>
        </w:rPr>
        <w:t>�</w:t>
      </w:r>
      <w:r>
        <w:t>0</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p</w:t>
      </w:r>
      <w:r>
        <w:rPr>
          <w:rFonts w:ascii="Tahoma" w:hAnsi="Tahoma" w:cs="Tahoma"/>
        </w:rPr>
        <w:t>����</w:t>
      </w:r>
      <w:r>
        <w:t>kkk</w:t>
      </w:r>
      <w:r>
        <w:rPr>
          <w:rFonts w:ascii="Tahoma" w:hAnsi="Tahoma" w:cs="Tahoma"/>
        </w:rPr>
        <w:t>�</w:t>
      </w:r>
      <w:r>
        <w:t>]e]</w:t>
      </w:r>
      <w:r>
        <w:rPr>
          <w:rFonts w:ascii="Microsoft Yi Baiti" w:eastAsia="Microsoft Yi Baiti" w:hAnsi="Microsoft Yi Baiti" w:cs="Microsoft Yi Baiti" w:hint="eastAsia"/>
        </w:rPr>
        <w:t>ꁄ</w:t>
      </w:r>
      <w:r>
        <w:rPr>
          <w:rFonts w:ascii="Tahoma" w:hAnsi="Tahoma" w:cs="Tahoma"/>
        </w:rPr>
        <w:t>��</w:t>
      </w:r>
      <w:r>
        <w:t>COO</w:t>
      </w:r>
      <w:r>
        <w:rPr>
          <w:rFonts w:ascii="Tahoma" w:hAnsi="Tahoma" w:cs="Tahoma"/>
        </w:rPr>
        <w:t>�</w:t>
      </w:r>
      <w:r>
        <w:t>0</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`H0</w:t>
      </w:r>
      <w:r>
        <w:rPr>
          <w:rFonts w:ascii="Tahoma" w:hAnsi="Tahoma" w:cs="Tahoma"/>
        </w:rPr>
        <w:t>�</w:t>
      </w:r>
      <w:r>
        <w:t>и</w:t>
      </w:r>
      <w:r>
        <w:rPr>
          <w:rFonts w:ascii="Tahoma" w:hAnsi="Tahoma" w:cs="Tahoma"/>
        </w:rPr>
        <w:t>��</w:t>
      </w:r>
      <w:r>
        <w:t>и</w:t>
      </w:r>
      <w:r>
        <w:rPr>
          <w:rFonts w:ascii="Tahoma" w:hAnsi="Tahoma" w:cs="Tahoma"/>
        </w:rPr>
        <w:t>������</w:t>
      </w:r>
      <w:r>
        <w:t>`H0</w:t>
      </w:r>
      <w:r>
        <w:rPr>
          <w:rFonts w:ascii="Tahoma" w:hAnsi="Tahoma" w:cs="Tahoma"/>
        </w:rPr>
        <w:t>���</w:t>
      </w:r>
      <w:r>
        <w:t>p</w:t>
      </w:r>
      <w:r>
        <w:rPr>
          <w:rFonts w:ascii="Tahoma" w:hAnsi="Tahoma" w:cs="Tahoma"/>
        </w:rPr>
        <w:t>���������</w:t>
      </w:r>
      <w:r>
        <w:t>`H0</w:t>
      </w:r>
      <w:r>
        <w:rPr>
          <w:rFonts w:ascii="Tahoma" w:hAnsi="Tahoma" w:cs="Tahoma"/>
        </w:rPr>
        <w:t>�</w:t>
      </w:r>
      <w:r>
        <w:t>`H0</w:t>
      </w:r>
      <w:r>
        <w:rPr>
          <w:rFonts w:ascii="Tahoma" w:hAnsi="Tahoma" w:cs="Tahoma"/>
        </w:rPr>
        <w:t>�</w:t>
      </w:r>
      <w:r>
        <w:t>`H0</w:t>
      </w:r>
      <w:r>
        <w:rPr>
          <w:rFonts w:ascii="Tahoma" w:hAnsi="Tahoma" w:cs="Tahoma"/>
        </w:rPr>
        <w:t>�</w:t>
      </w:r>
      <w:r>
        <w:t>`H0</w:t>
      </w:r>
      <w:r>
        <w:rPr>
          <w:rFonts w:ascii="Tahoma" w:hAnsi="Tahoma" w:cs="Tahoma"/>
        </w:rPr>
        <w:t>������</w:t>
      </w:r>
      <w:r>
        <w:t>Ȱ</w:t>
      </w:r>
      <w:r>
        <w:rPr>
          <w:rFonts w:ascii="Tahoma" w:hAnsi="Tahoma" w:cs="Tahoma"/>
        </w:rPr>
        <w:t>�����</w:t>
      </w:r>
      <w:r>
        <w:t>`H0</w:t>
      </w:r>
      <w:r>
        <w:rPr>
          <w:rFonts w:ascii="Tahoma" w:hAnsi="Tahoma" w:cs="Tahoma"/>
        </w:rPr>
        <w:t>�</w:t>
      </w:r>
      <w:r>
        <w:t>`H0</w:t>
      </w:r>
      <w:r>
        <w:rPr>
          <w:rFonts w:ascii="Tahoma" w:hAnsi="Tahoma" w:cs="Tahoma"/>
        </w:rPr>
        <w:t>�</w:t>
      </w:r>
      <w:r>
        <w:t>`H0</w:t>
      </w:r>
      <w:r>
        <w:rPr>
          <w:rFonts w:ascii="Tahoma" w:hAnsi="Tahoma" w:cs="Tahoma"/>
        </w:rPr>
        <w:t>�</w:t>
      </w:r>
      <w:r>
        <w:t>`H0</w:t>
      </w:r>
      <w:r>
        <w:rPr>
          <w:rFonts w:ascii="Tahoma" w:hAnsi="Tahoma" w:cs="Tahoma"/>
        </w:rPr>
        <w:t>������</w:t>
      </w:r>
      <w:r>
        <w:t>pP</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w:t>
      </w:r>
      <w:r>
        <w:rPr>
          <w:rFonts w:ascii="Tahoma" w:hAnsi="Tahoma" w:cs="Tahoma"/>
        </w:rPr>
        <w:t>��</w:t>
      </w:r>
      <w:r>
        <w:t>P</w:t>
      </w:r>
      <w:r>
        <w:rPr>
          <w:rFonts w:ascii="Tahoma" w:hAnsi="Tahoma" w:cs="Tahoma"/>
        </w:rPr>
        <w:t>��</w:t>
      </w:r>
      <w:r>
        <w:t>P0</w:t>
      </w:r>
      <w:r>
        <w:rPr>
          <w:rFonts w:ascii="Tahoma" w:hAnsi="Tahoma" w:cs="Tahoma"/>
        </w:rPr>
        <w:t>��</w:t>
      </w:r>
      <w:r>
        <w:t>`@</w:t>
      </w:r>
      <w:r>
        <w:rPr>
          <w:rFonts w:ascii="Tahoma" w:hAnsi="Tahoma" w:cs="Tahoma"/>
        </w:rPr>
        <w:t>��</w:t>
      </w:r>
      <w:r>
        <w:t>jB</w:t>
      </w:r>
      <w:r>
        <w:rPr>
          <w:rFonts w:ascii="Tahoma" w:hAnsi="Tahoma" w:cs="Tahoma"/>
        </w:rPr>
        <w:t>��������������������������</w:t>
      </w:r>
      <w:r>
        <w:t>p</w:t>
      </w:r>
      <w:r>
        <w:rPr>
          <w:rFonts w:ascii="Tahoma" w:hAnsi="Tahoma" w:cs="Tahoma"/>
        </w:rPr>
        <w:t>��</w:t>
      </w:r>
      <w:r>
        <w:t>p@</w:t>
      </w:r>
      <w:r>
        <w:rPr>
          <w:rFonts w:ascii="Tahoma" w:hAnsi="Tahoma" w:cs="Tahoma"/>
        </w:rPr>
        <w:t>��</w:t>
      </w:r>
      <w:r>
        <w:t>h0</w:t>
      </w:r>
      <w:r>
        <w:rPr>
          <w:rFonts w:ascii="Tahoma" w:hAnsi="Tahoma" w:cs="Tahoma"/>
        </w:rPr>
        <w:t>������</w:t>
      </w:r>
      <w:r>
        <w:t>`</w:t>
      </w:r>
      <w:r>
        <w:rPr>
          <w:rFonts w:ascii="Tahoma" w:hAnsi="Tahoma" w:cs="Tahoma"/>
        </w:rPr>
        <w:t>��</w:t>
      </w:r>
      <w:r>
        <w:t>`</w:t>
      </w:r>
      <w:r>
        <w:rPr>
          <w:rFonts w:ascii="Tahoma" w:hAnsi="Tahoma" w:cs="Tahoma"/>
        </w:rPr>
        <w:t>��</w:t>
      </w:r>
      <w:r>
        <w:t>X0</w:t>
      </w:r>
      <w:r>
        <w:rPr>
          <w:rFonts w:ascii="Tahoma" w:hAnsi="Tahoma" w:cs="Tahoma"/>
        </w:rPr>
        <w:t>��</w:t>
      </w:r>
      <w:r>
        <w:t xml:space="preserve">P </w:t>
      </w:r>
      <w:r>
        <w:rPr>
          <w:rFonts w:ascii="Tahoma" w:hAnsi="Tahoma" w:cs="Tahoma"/>
        </w:rPr>
        <w:t>��</w:t>
      </w:r>
      <w:r>
        <w:t xml:space="preserve">H </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ppp</w:t>
      </w:r>
      <w:r>
        <w:rPr>
          <w:rFonts w:ascii="Tahoma" w:hAnsi="Tahoma" w:cs="Tahoma"/>
        </w:rPr>
        <w:t>���������</w:t>
      </w:r>
      <w:r>
        <w:t>ph`</w:t>
      </w:r>
      <w:r>
        <w:rPr>
          <w:rFonts w:ascii="Tahoma" w:hAnsi="Tahoma" w:cs="Tahoma"/>
        </w:rPr>
        <w:t>�</w:t>
      </w:r>
      <w:r>
        <w:t>@Hp</w:t>
      </w:r>
      <w:r>
        <w:rPr>
          <w:rFonts w:ascii="Tahoma" w:hAnsi="Tahoma" w:cs="Tahoma"/>
        </w:rPr>
        <w:t>�����</w:t>
      </w:r>
      <w:r>
        <w:t>@X</w:t>
      </w:r>
      <w:r>
        <w:rPr>
          <w:rFonts w:ascii="Tahoma" w:hAnsi="Tahoma" w:cs="Tahoma"/>
        </w:rPr>
        <w:t>������������������</w:t>
      </w:r>
      <w:r>
        <w:t>@X</w:t>
      </w:r>
      <w:r>
        <w:rPr>
          <w:rFonts w:ascii="Tahoma" w:hAnsi="Tahoma" w:cs="Tahoma"/>
        </w:rPr>
        <w:t>������������������</w:t>
      </w:r>
      <w:r>
        <w:t>@X</w:t>
      </w:r>
      <w:r>
        <w:rPr>
          <w:rFonts w:ascii="Tahoma" w:hAnsi="Tahoma" w:cs="Tahoma"/>
        </w:rPr>
        <w:t>������</w:t>
      </w:r>
      <w:r>
        <w:t>00`</w:t>
      </w:r>
      <w:r>
        <w:rPr>
          <w:rFonts w:ascii="Tahoma" w:hAnsi="Tahoma" w:cs="Tahoma"/>
        </w:rPr>
        <w:t>����</w:t>
      </w:r>
      <w:r>
        <w:t>9</w:t>
      </w:r>
      <w:r>
        <w:rPr>
          <w:rFonts w:ascii="Tahoma" w:hAnsi="Tahoma" w:cs="Tahoma"/>
        </w:rPr>
        <w:t>�������������</w:t>
      </w:r>
      <w:r>
        <w:t>Ȱ</w:t>
      </w:r>
      <w:r>
        <w:rPr>
          <w:rFonts w:ascii="Tahoma" w:hAnsi="Tahoma" w:cs="Tahoma"/>
        </w:rPr>
        <w:t>��</w:t>
      </w:r>
      <w:r>
        <w:t>Ȱ</w:t>
      </w:r>
      <w:r>
        <w:rPr>
          <w:rFonts w:ascii="Tahoma" w:hAnsi="Tahoma" w:cs="Tahoma"/>
        </w:rPr>
        <w:t>���������</w:t>
      </w:r>
      <w:r>
        <w:t>OUO</w:t>
      </w:r>
      <w:r>
        <w:rPr>
          <w:rFonts w:ascii="Tahoma" w:hAnsi="Tahoma" w:cs="Tahoma"/>
        </w:rPr>
        <w:t>���������</w:t>
      </w:r>
      <w:r>
        <w:t>`</w:t>
      </w:r>
      <w:r>
        <w:rPr>
          <w:rFonts w:ascii="Tahoma" w:hAnsi="Tahoma" w:cs="Tahoma"/>
        </w:rPr>
        <w:t>������</w:t>
      </w:r>
      <w:r>
        <w:t>]</w:t>
      </w:r>
      <w:r>
        <w:rPr>
          <w:rFonts w:ascii="Tahoma" w:hAnsi="Tahoma" w:cs="Tahoma"/>
        </w:rPr>
        <w:t>���</w:t>
      </w:r>
      <w:r>
        <w:t>9</w:t>
      </w:r>
      <w:r>
        <w:rPr>
          <w:rFonts w:ascii="Tahoma" w:hAnsi="Tahoma" w:cs="Tahoma"/>
        </w:rPr>
        <w:t>�������������</w:t>
      </w:r>
      <w:r>
        <w:t>Ȱ</w:t>
      </w:r>
      <w:r>
        <w:rPr>
          <w:rFonts w:ascii="Tahoma" w:hAnsi="Tahoma" w:cs="Tahoma"/>
        </w:rPr>
        <w:t>��</w:t>
      </w:r>
      <w:r>
        <w:t>Ȱ</w:t>
      </w:r>
      <w:r>
        <w:rPr>
          <w:rFonts w:ascii="Tahoma" w:hAnsi="Tahoma" w:cs="Tahoma"/>
        </w:rPr>
        <w:t>���������</w:t>
      </w:r>
      <w:r>
        <w:t>OUO</w:t>
      </w:r>
      <w:r>
        <w:rPr>
          <w:rFonts w:ascii="Tahoma" w:hAnsi="Tahoma" w:cs="Tahoma"/>
        </w:rPr>
        <w:t>���������</w:t>
      </w:r>
      <w:r>
        <w:t>`</w:t>
      </w:r>
      <w:r>
        <w:rPr>
          <w:rFonts w:ascii="Tahoma" w:hAnsi="Tahoma" w:cs="Tahoma"/>
        </w:rPr>
        <w:t>������</w:t>
      </w:r>
      <w:r>
        <w:t>]</w:t>
      </w:r>
      <w:r>
        <w:rPr>
          <w:rFonts w:ascii="Tahoma" w:hAnsi="Tahoma" w:cs="Tahoma"/>
        </w:rPr>
        <w:t>��������������������������������������������</w:t>
      </w:r>
      <w:r>
        <w:t>`H0</w:t>
      </w:r>
      <w:r>
        <w:rPr>
          <w:rFonts w:ascii="Tahoma" w:hAnsi="Tahoma" w:cs="Tahoma"/>
        </w:rPr>
        <w:t>�����</w:t>
      </w:r>
      <w:r>
        <w:t>и</w:t>
      </w:r>
      <w:r>
        <w:rPr>
          <w:rFonts w:ascii="Tahoma" w:hAnsi="Tahoma" w:cs="Tahoma"/>
        </w:rPr>
        <w:t>������</w:t>
      </w:r>
      <w:r>
        <w:t>`H0</w:t>
      </w:r>
      <w:r>
        <w:rPr>
          <w:rFonts w:ascii="Tahoma" w:hAnsi="Tahoma" w:cs="Tahoma"/>
        </w:rPr>
        <w:t>���</w:t>
      </w:r>
      <w:r>
        <w:t>p</w:t>
      </w:r>
      <w:r>
        <w:rPr>
          <w:rFonts w:ascii="Tahoma" w:hAnsi="Tahoma" w:cs="Tahoma"/>
        </w:rPr>
        <w:t>���������������������</w:t>
      </w:r>
      <w:r>
        <w:t>`H0</w:t>
      </w:r>
      <w:r>
        <w:rPr>
          <w:rFonts w:ascii="Tahoma" w:hAnsi="Tahoma" w:cs="Tahoma"/>
        </w:rPr>
        <w:t>�������������������������</w:t>
      </w:r>
      <w:r>
        <w:t>`H0</w:t>
      </w:r>
      <w:r>
        <w:rPr>
          <w:rFonts w:ascii="Tahoma" w:hAnsi="Tahoma" w:cs="Tahoma"/>
        </w:rPr>
        <w:t>������</w:t>
      </w:r>
      <w:r>
        <w:t>pP</w:t>
      </w:r>
      <w:r>
        <w:rPr>
          <w:rFonts w:ascii="Tahoma" w:hAnsi="Tahoma" w:cs="Tahoma"/>
        </w:rPr>
        <w:t>���������������������������������</w:t>
      </w:r>
      <w:r>
        <w:t>Ј`</w:t>
      </w:r>
      <w:r>
        <w:rPr>
          <w:rFonts w:ascii="Tahoma" w:hAnsi="Tahoma" w:cs="Tahoma"/>
        </w:rPr>
        <w:t>�������</w:t>
      </w:r>
      <w:r>
        <w:t>`</w:t>
      </w:r>
      <w:r>
        <w:rPr>
          <w:rFonts w:ascii="Tahoma" w:hAnsi="Tahoma" w:cs="Tahoma"/>
        </w:rPr>
        <w:t>��</w:t>
      </w:r>
      <w:r>
        <w:t>P</w:t>
      </w:r>
      <w:r>
        <w:rPr>
          <w:rFonts w:ascii="Tahoma" w:hAnsi="Tahoma" w:cs="Tahoma"/>
        </w:rPr>
        <w:t>��</w:t>
      </w:r>
      <w:r>
        <w:t>`@</w:t>
      </w:r>
      <w:r>
        <w:rPr>
          <w:rFonts w:ascii="Tahoma" w:hAnsi="Tahoma" w:cs="Tahoma"/>
        </w:rPr>
        <w:t>������������������������������</w:t>
      </w:r>
      <w:r>
        <w:t>p</w:t>
      </w:r>
      <w:r>
        <w:rPr>
          <w:rFonts w:ascii="Tahoma" w:hAnsi="Tahoma" w:cs="Tahoma"/>
        </w:rPr>
        <w:t>�����������</w:t>
      </w:r>
      <w:r>
        <w:t>p</w:t>
      </w:r>
      <w:r>
        <w:rPr>
          <w:rFonts w:ascii="Tahoma" w:hAnsi="Tahoma" w:cs="Tahoma"/>
        </w:rPr>
        <w:t>��</w:t>
      </w:r>
      <w:r>
        <w:t>`</w:t>
      </w:r>
      <w:r>
        <w:rPr>
          <w:rFonts w:ascii="Tahoma" w:hAnsi="Tahoma" w:cs="Tahoma"/>
        </w:rPr>
        <w:t>��</w:t>
      </w:r>
      <w:r>
        <w:t>x@</w:t>
      </w:r>
      <w:r>
        <w:rPr>
          <w:rFonts w:ascii="Tahoma" w:hAnsi="Tahoma" w:cs="Tahoma"/>
        </w:rPr>
        <w:t>��</w:t>
      </w:r>
      <w:r>
        <w:t>P0</w:t>
      </w:r>
      <w:r>
        <w:rPr>
          <w:rFonts w:ascii="Tahoma" w:hAnsi="Tahoma" w:cs="Tahoma"/>
        </w:rPr>
        <w:t>����</w:t>
      </w:r>
      <w:r>
        <w:t>;</w:t>
      </w:r>
      <w:r>
        <w:rPr>
          <w:rFonts w:ascii="Tahoma" w:hAnsi="Tahoma" w:cs="Tahoma"/>
        </w:rPr>
        <w:t>�������������������������������������������������</w:t>
      </w:r>
      <w:r>
        <w:t>x</w:t>
      </w:r>
      <w:r>
        <w:rPr>
          <w:rFonts w:ascii="Tahoma" w:hAnsi="Tahoma" w:cs="Tahoma"/>
        </w:rPr>
        <w:t>����������</w:t>
      </w:r>
      <w:r>
        <w:t>ph`</w:t>
      </w:r>
      <w:r>
        <w:rPr>
          <w:rFonts w:ascii="Tahoma" w:hAnsi="Tahoma" w:cs="Tahoma"/>
        </w:rPr>
        <w:t>�</w:t>
      </w:r>
      <w:r>
        <w:t>@Hp</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08`</w:t>
      </w:r>
      <w:r>
        <w:rPr>
          <w:rFonts w:ascii="Tahoma" w:hAnsi="Tahoma" w:cs="Tahoma"/>
        </w:rPr>
        <w:t>���������������������������������</w:t>
      </w:r>
      <w:r>
        <w:t>а</w:t>
      </w:r>
      <w:r>
        <w:rPr>
          <w:rFonts w:ascii="Tahoma" w:hAnsi="Tahoma" w:cs="Tahoma"/>
        </w:rPr>
        <w:t>�����</w:t>
      </w:r>
      <w:r>
        <w:t>OUO</w:t>
      </w:r>
      <w:r>
        <w:rPr>
          <w:rFonts w:ascii="Tahoma" w:hAnsi="Tahoma" w:cs="Tahoma"/>
        </w:rPr>
        <w:t>�</w:t>
      </w:r>
      <w:r>
        <w:t>`</w:t>
      </w:r>
      <w:r>
        <w:rPr>
          <w:rFonts w:ascii="Tahoma" w:hAnsi="Tahoma" w:cs="Tahoma"/>
        </w:rPr>
        <w:t>������</w:t>
      </w:r>
      <w:r>
        <w:t>]</w:t>
      </w:r>
      <w:r>
        <w:rPr>
          <w:rFonts w:ascii="Tahoma" w:hAnsi="Tahoma" w:cs="Tahoma"/>
        </w:rPr>
        <w:t>��������������������������������</w:t>
      </w:r>
      <w:r>
        <w:t>а</w:t>
      </w:r>
      <w:r>
        <w:rPr>
          <w:rFonts w:ascii="Tahoma" w:hAnsi="Tahoma" w:cs="Tahoma"/>
        </w:rPr>
        <w:t>�����</w:t>
      </w:r>
      <w:r>
        <w:t>OUO</w:t>
      </w:r>
      <w:r>
        <w:rPr>
          <w:rFonts w:ascii="Tahoma" w:hAnsi="Tahoma" w:cs="Tahoma"/>
        </w:rPr>
        <w:t>�</w:t>
      </w:r>
      <w:r>
        <w:t>`</w:t>
      </w:r>
      <w:r>
        <w:rPr>
          <w:rFonts w:ascii="Tahoma" w:hAnsi="Tahoma" w:cs="Tahoma"/>
        </w:rPr>
        <w:t>������</w:t>
      </w:r>
      <w:r>
        <w:t>]</w:t>
      </w:r>
      <w:r>
        <w:rPr>
          <w:rFonts w:ascii="Tahoma" w:hAnsi="Tahoma" w:cs="Tahoma"/>
        </w:rPr>
        <w:t>����������������</w:t>
      </w:r>
      <w:r>
        <w:t>а</w:t>
      </w:r>
      <w:r>
        <w:rPr>
          <w:rFonts w:ascii="Tahoma" w:hAnsi="Tahoma" w:cs="Tahoma"/>
        </w:rPr>
        <w:t>������</w:t>
      </w:r>
      <w:r>
        <w:t>а</w:t>
      </w:r>
      <w:r>
        <w:rPr>
          <w:rFonts w:ascii="Tahoma" w:hAnsi="Tahoma" w:cs="Tahoma"/>
        </w:rPr>
        <w:t>��</w:t>
      </w:r>
      <w:r>
        <w:t>а</w:t>
      </w:r>
      <w:r>
        <w:rPr>
          <w:rFonts w:ascii="Tahoma" w:hAnsi="Tahoma" w:cs="Tahoma"/>
        </w:rPr>
        <w:t>��</w:t>
      </w:r>
      <w:r>
        <w:t>Ш</w:t>
      </w:r>
      <w:r>
        <w:rPr>
          <w:rFonts w:ascii="Tahoma" w:hAnsi="Tahoma" w:cs="Tahoma"/>
        </w:rPr>
        <w:t>����������</w:t>
      </w:r>
      <w:r>
        <w:t>`H0</w:t>
      </w:r>
      <w:r>
        <w:rPr>
          <w:rFonts w:ascii="Tahoma" w:hAnsi="Tahoma" w:cs="Tahoma"/>
        </w:rPr>
        <w:t>�����</w:t>
      </w:r>
      <w:r>
        <w:rPr>
          <w:rFonts w:ascii="Leelawadee UI" w:hAnsi="Leelawadee UI" w:cs="Leelawadee UI"/>
        </w:rPr>
        <w:t>ะ</w:t>
      </w:r>
      <w:r>
        <w:rPr>
          <w:rFonts w:ascii="Tahoma" w:hAnsi="Tahoma" w:cs="Tahoma"/>
        </w:rPr>
        <w:t>�����</w:t>
      </w:r>
      <w:r>
        <w:t>`H0</w:t>
      </w:r>
      <w:r>
        <w:rPr>
          <w:rFonts w:ascii="Tahoma" w:hAnsi="Tahoma" w:cs="Tahoma"/>
        </w:rPr>
        <w:t>�������������������������</w:t>
      </w:r>
      <w:r>
        <w:t>`H0</w:t>
      </w:r>
      <w:r>
        <w:rPr>
          <w:rFonts w:ascii="Tahoma" w:hAnsi="Tahoma" w:cs="Tahoma"/>
        </w:rPr>
        <w:t>�����������������</w:t>
      </w:r>
      <w:r>
        <w:t>Ш</w:t>
      </w:r>
      <w:r>
        <w:rPr>
          <w:rFonts w:ascii="Tahoma" w:hAnsi="Tahoma" w:cs="Tahoma"/>
        </w:rPr>
        <w:t>������</w:t>
      </w:r>
      <w:r>
        <w:t>`H0</w:t>
      </w:r>
      <w:r>
        <w:rPr>
          <w:rFonts w:ascii="Tahoma" w:hAnsi="Tahoma" w:cs="Tahoma"/>
        </w:rPr>
        <w:t>������</w:t>
      </w:r>
      <w:r>
        <w:t>pP</w:t>
      </w:r>
      <w:r>
        <w:rPr>
          <w:rFonts w:ascii="Tahoma" w:hAnsi="Tahoma" w:cs="Tahoma"/>
        </w:rPr>
        <w:t>�</w:t>
      </w:r>
      <w:r>
        <w:t>а</w:t>
      </w:r>
      <w:r>
        <w:rPr>
          <w:rFonts w:ascii="Tahoma" w:hAnsi="Tahoma" w:cs="Tahoma"/>
        </w:rPr>
        <w:t>�������������������������������</w:t>
      </w:r>
      <w:r>
        <w:t>p</w:t>
      </w:r>
      <w:r>
        <w:rPr>
          <w:rFonts w:ascii="Tahoma" w:hAnsi="Tahoma" w:cs="Tahoma"/>
        </w:rPr>
        <w:t>����������</w:t>
      </w:r>
      <w:r>
        <w:t>`</w:t>
      </w:r>
      <w:r>
        <w:rPr>
          <w:rFonts w:ascii="Tahoma" w:hAnsi="Tahoma" w:cs="Tahoma"/>
        </w:rPr>
        <w:t>��</w:t>
      </w:r>
      <w:r>
        <w:t>h@</w:t>
      </w:r>
      <w:r>
        <w:rPr>
          <w:rFonts w:ascii="Tahoma" w:hAnsi="Tahoma" w:cs="Tahoma"/>
        </w:rPr>
        <w:t>�</w:t>
      </w:r>
      <w:r>
        <w:t>а</w:t>
      </w:r>
      <w:r>
        <w:rPr>
          <w:rFonts w:ascii="Tahoma" w:hAnsi="Tahoma" w:cs="Tahoma"/>
        </w:rPr>
        <w:t>�������������������������������</w:t>
      </w:r>
      <w:r>
        <w:t>p</w:t>
      </w:r>
      <w:r>
        <w:rPr>
          <w:rFonts w:ascii="Tahoma" w:hAnsi="Tahoma" w:cs="Tahoma"/>
        </w:rPr>
        <w:t>����������</w:t>
      </w:r>
      <w:r>
        <w:t>`</w:t>
      </w:r>
      <w:r>
        <w:rPr>
          <w:rFonts w:ascii="Tahoma" w:hAnsi="Tahoma" w:cs="Tahoma"/>
        </w:rPr>
        <w:t>��</w:t>
      </w:r>
      <w:r>
        <w:t>P0</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x</w:t>
      </w:r>
      <w:r>
        <w:rPr>
          <w:rFonts w:ascii="Tahoma" w:hAnsi="Tahoma" w:cs="Tahoma"/>
        </w:rPr>
        <w:t>����������</w:t>
      </w:r>
      <w:r>
        <w:t>ph`</w:t>
      </w:r>
      <w:r>
        <w:rPr>
          <w:rFonts w:ascii="Tahoma" w:hAnsi="Tahoma" w:cs="Tahoma"/>
        </w:rPr>
        <w:t>�</w:t>
      </w:r>
      <w:r>
        <w:t>@H</w:t>
      </w:r>
      <w:r>
        <w:rPr>
          <w:rFonts w:ascii="Tahoma" w:hAnsi="Tahoma" w:cs="Tahoma"/>
        </w:rPr>
        <w:t>��</w:t>
      </w:r>
      <w:r>
        <w:t>px</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px</w:t>
      </w:r>
      <w:r>
        <w:rPr>
          <w:rFonts w:ascii="Tahoma" w:hAnsi="Tahoma" w:cs="Tahoma"/>
        </w:rPr>
        <w:t>��</w:t>
      </w:r>
      <w:r>
        <w:t>08`</w:t>
      </w:r>
      <w:r>
        <w:rPr>
          <w:rFonts w:ascii="Tahoma" w:hAnsi="Tahoma" w:cs="Tahoma"/>
        </w:rPr>
        <w:t>����</w:t>
      </w:r>
      <w:r>
        <w:t>p</w:t>
      </w:r>
      <w:r>
        <w:rPr>
          <w:rFonts w:ascii="Tahoma" w:hAnsi="Tahoma" w:cs="Tahoma"/>
        </w:rPr>
        <w:t>�����������������</w:t>
      </w:r>
      <w:r>
        <w:t>pH</w:t>
      </w:r>
      <w:r>
        <w:rPr>
          <w:rFonts w:ascii="Tahoma" w:hAnsi="Tahoma" w:cs="Tahoma"/>
        </w:rPr>
        <w:t>��</w:t>
      </w:r>
      <w:r>
        <w:t>C&amp;</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и</w:t>
      </w:r>
      <w:r>
        <w:rPr>
          <w:rFonts w:ascii="Tahoma" w:hAnsi="Tahoma" w:cs="Tahoma"/>
        </w:rPr>
        <w:t>��������������������������</w:t>
      </w:r>
      <w:r>
        <w:t>`H0</w:t>
      </w:r>
      <w:r>
        <w:rPr>
          <w:rFonts w:ascii="Tahoma" w:hAnsi="Tahoma" w:cs="Tahoma"/>
        </w:rPr>
        <w:t>�������������</w:t>
      </w:r>
      <w:r>
        <w:t>`H0</w:t>
      </w:r>
      <w:r>
        <w:rPr>
          <w:rFonts w:ascii="Tahoma" w:hAnsi="Tahoma" w:cs="Tahoma"/>
        </w:rPr>
        <w:t>���������</w:t>
      </w:r>
      <w:r>
        <w:t>а</w:t>
      </w:r>
      <w:r>
        <w:rPr>
          <w:rFonts w:ascii="Tahoma" w:hAnsi="Tahoma" w:cs="Tahoma"/>
        </w:rPr>
        <w:t>��������������</w:t>
      </w:r>
      <w:r>
        <w:t>`H0</w:t>
      </w:r>
      <w:r>
        <w:rPr>
          <w:rFonts w:ascii="Tahoma" w:hAnsi="Tahoma" w:cs="Tahoma"/>
        </w:rPr>
        <w:t>���������</w:t>
      </w:r>
      <w:r>
        <w:t>а</w:t>
      </w:r>
      <w:r>
        <w:rPr>
          <w:rFonts w:ascii="Tahoma" w:hAnsi="Tahoma" w:cs="Tahoma"/>
        </w:rPr>
        <w:t>��������������</w:t>
      </w:r>
      <w:r>
        <w:t>`H0</w:t>
      </w:r>
      <w:r>
        <w:rPr>
          <w:rFonts w:ascii="Tahoma" w:hAnsi="Tahoma" w:cs="Tahoma"/>
        </w:rPr>
        <w:t>������</w:t>
      </w:r>
      <w:r>
        <w:t>x`</w:t>
      </w:r>
      <w:r>
        <w:rPr>
          <w:rFonts w:ascii="Tahoma" w:hAnsi="Tahoma" w:cs="Tahoma"/>
        </w:rPr>
        <w:t>�</w:t>
      </w:r>
      <w:r>
        <w:t>и</w:t>
      </w:r>
      <w:r>
        <w:rPr>
          <w:rFonts w:ascii="Tahoma" w:hAnsi="Tahoma" w:cs="Tahoma"/>
        </w:rPr>
        <w:t>�������������������������������</w:t>
      </w:r>
      <w:r>
        <w:t>p</w:t>
      </w:r>
      <w:r>
        <w:rPr>
          <w:rFonts w:ascii="Tahoma" w:hAnsi="Tahoma" w:cs="Tahoma"/>
        </w:rPr>
        <w:t>��������������</w:t>
      </w:r>
      <w:r>
        <w:t>pP</w:t>
      </w:r>
      <w:r>
        <w:rPr>
          <w:rFonts w:ascii="Tahoma" w:hAnsi="Tahoma" w:cs="Tahoma"/>
        </w:rPr>
        <w:t>�</w:t>
      </w:r>
      <w:r>
        <w:t>и</w:t>
      </w:r>
      <w:r>
        <w:rPr>
          <w:rFonts w:ascii="Tahoma" w:hAnsi="Tahoma" w:cs="Tahoma"/>
        </w:rPr>
        <w:t>�����������������������������������</w:t>
      </w:r>
      <w:r>
        <w:t>p</w:t>
      </w:r>
      <w:r>
        <w:rPr>
          <w:rFonts w:ascii="Tahoma" w:hAnsi="Tahoma" w:cs="Tahoma"/>
        </w:rPr>
        <w:t>������</w:t>
      </w:r>
      <w:r>
        <w:t>X0</w:t>
      </w:r>
      <w:r>
        <w:rPr>
          <w:rFonts w:ascii="Tahoma" w:hAnsi="Tahoma" w:cs="Tahoma"/>
        </w:rPr>
        <w:t>����</w:t>
      </w:r>
      <w:r>
        <w:t>;</w:t>
      </w:r>
      <w:r>
        <w:rPr>
          <w:rFonts w:ascii="Tahoma" w:hAnsi="Tahoma" w:cs="Tahoma"/>
        </w:rPr>
        <w:t>������������������������������������������������������������</w:t>
      </w:r>
      <w:r>
        <w:t>ph`</w:t>
      </w:r>
      <w:r>
        <w:rPr>
          <w:rFonts w:ascii="Tahoma" w:hAnsi="Tahoma" w:cs="Tahoma"/>
        </w:rPr>
        <w:t>�</w:t>
      </w:r>
      <w:r>
        <w:t>@P</w:t>
      </w:r>
      <w:r>
        <w:rPr>
          <w:rFonts w:ascii="Tahoma" w:hAnsi="Tahoma" w:cs="Tahoma"/>
        </w:rPr>
        <w:t>��</w:t>
      </w:r>
      <w:r>
        <w:t>px</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px</w:t>
      </w:r>
      <w:r>
        <w:rPr>
          <w:rFonts w:ascii="Tahoma" w:hAnsi="Tahoma" w:cs="Tahoma"/>
        </w:rPr>
        <w:t>��</w:t>
      </w:r>
      <w:r>
        <w:t>08`</w:t>
      </w:r>
      <w:r>
        <w:rPr>
          <w:rFonts w:ascii="Tahoma" w:hAnsi="Tahoma" w:cs="Tahoma"/>
        </w:rPr>
        <w:t>����������������������</w:t>
      </w:r>
      <w:r>
        <w:t>yO</w:t>
      </w:r>
      <w:r>
        <w:rPr>
          <w:rFonts w:ascii="Tahoma" w:hAnsi="Tahoma" w:cs="Tahoma"/>
        </w:rPr>
        <w:t>��</w:t>
      </w:r>
      <w:r>
        <w:t>I*</w:t>
      </w:r>
      <w:r>
        <w:rPr>
          <w:rFonts w:ascii="Tahoma" w:hAnsi="Tahoma" w:cs="Tahoma"/>
        </w:rPr>
        <w:t>���������������������������������������������������������������������������������������������������������</w:t>
      </w:r>
      <w:r>
        <w:t>и</w:t>
      </w:r>
      <w:r>
        <w:rPr>
          <w:rFonts w:ascii="Tahoma" w:hAnsi="Tahoma" w:cs="Tahoma"/>
        </w:rPr>
        <w:t>������</w:t>
      </w:r>
      <w:r>
        <w:t>`H0</w:t>
      </w:r>
      <w:r>
        <w:rPr>
          <w:rFonts w:ascii="Tahoma" w:hAnsi="Tahoma" w:cs="Tahoma"/>
        </w:rPr>
        <w:t>�������������</w:t>
      </w:r>
      <w:r>
        <w:t>`H0</w:t>
      </w:r>
      <w:r>
        <w:rPr>
          <w:rFonts w:ascii="Tahoma" w:hAnsi="Tahoma" w:cs="Tahoma"/>
        </w:rPr>
        <w:t>���������</w:t>
      </w:r>
      <w:r>
        <w:t>и</w:t>
      </w:r>
      <w:r>
        <w:rPr>
          <w:rFonts w:ascii="Tahoma" w:hAnsi="Tahoma" w:cs="Tahoma"/>
        </w:rPr>
        <w:t>��������������</w:t>
      </w:r>
      <w:r>
        <w:t>`H0</w:t>
      </w:r>
      <w:r>
        <w:rPr>
          <w:rFonts w:ascii="Tahoma" w:hAnsi="Tahoma" w:cs="Tahoma"/>
        </w:rPr>
        <w:t>���������</w:t>
      </w:r>
      <w:r>
        <w:t>и</w:t>
      </w:r>
      <w:r>
        <w:rPr>
          <w:rFonts w:ascii="Tahoma" w:hAnsi="Tahoma" w:cs="Tahoma"/>
        </w:rPr>
        <w:t>������</w:t>
      </w:r>
      <w:r>
        <w:t>и</w:t>
      </w:r>
      <w:r>
        <w:rPr>
          <w:rFonts w:ascii="Tahoma" w:hAnsi="Tahoma" w:cs="Tahoma"/>
        </w:rPr>
        <w:t>������</w:t>
      </w:r>
      <w:r>
        <w:t>`H0</w:t>
      </w:r>
      <w:r>
        <w:rPr>
          <w:rFonts w:ascii="Tahoma" w:hAnsi="Tahoma" w:cs="Tahoma"/>
        </w:rPr>
        <w:t>������</w:t>
      </w:r>
      <w:r>
        <w:t>x`</w:t>
      </w:r>
      <w:r>
        <w:rPr>
          <w:rFonts w:ascii="Tahoma" w:hAnsi="Tahoma" w:cs="Tahoma"/>
        </w:rPr>
        <w:t>�</w:t>
      </w:r>
      <w:r>
        <w:t>и</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Ј`</w:t>
      </w:r>
      <w:r>
        <w:rPr>
          <w:rFonts w:ascii="Tahoma" w:hAnsi="Tahoma" w:cs="Tahoma"/>
        </w:rPr>
        <w:t>�</w:t>
      </w:r>
      <w:r>
        <w:t>Ј`</w:t>
      </w:r>
      <w:r>
        <w:rPr>
          <w:rFonts w:ascii="Tahoma" w:hAnsi="Tahoma" w:cs="Tahoma"/>
        </w:rPr>
        <w:t>�</w:t>
      </w:r>
      <w:r>
        <w:t>и</w:t>
      </w:r>
      <w:r>
        <w:rPr>
          <w:rFonts w:ascii="Tahoma" w:hAnsi="Tahoma" w:cs="Tahoma"/>
        </w:rPr>
        <w:t>���������������������������������������</w:t>
      </w:r>
      <w:r>
        <w:t>p</w:t>
      </w:r>
      <w:r>
        <w:rPr>
          <w:rFonts w:ascii="Tahoma" w:hAnsi="Tahoma" w:cs="Tahoma"/>
        </w:rPr>
        <w:t>����</w:t>
      </w:r>
      <w:r>
        <w:t>;</w:t>
      </w:r>
      <w:r>
        <w:rPr>
          <w:rFonts w:ascii="Tahoma" w:hAnsi="Tahoma" w:cs="Tahoma"/>
        </w:rPr>
        <w:t>������������������������������������������������������������</w:t>
      </w:r>
      <w:r>
        <w:t>ph`</w:t>
      </w:r>
      <w:r>
        <w:rPr>
          <w:rFonts w:ascii="Tahoma" w:hAnsi="Tahoma" w:cs="Tahoma"/>
        </w:rPr>
        <w:t>�</w:t>
      </w:r>
      <w:r>
        <w:t>@P</w:t>
      </w:r>
      <w:r>
        <w:rPr>
          <w:rFonts w:ascii="Tahoma" w:hAnsi="Tahoma" w:cs="Tahoma"/>
        </w:rPr>
        <w:t>������</w:t>
      </w:r>
      <w:r>
        <w:t>Ph</w:t>
      </w:r>
      <w:r>
        <w:rPr>
          <w:rFonts w:ascii="Tahoma" w:hAnsi="Tahoma" w:cs="Tahoma"/>
        </w:rPr>
        <w:t>��</w:t>
      </w:r>
      <w:r>
        <w:t>Ph</w:t>
      </w:r>
      <w:r>
        <w:rPr>
          <w:rFonts w:ascii="Tahoma" w:hAnsi="Tahoma" w:cs="Tahoma"/>
        </w:rPr>
        <w:t>��</w:t>
      </w:r>
      <w:r>
        <w:t>Ph</w:t>
      </w:r>
      <w:r>
        <w:rPr>
          <w:rFonts w:ascii="Tahoma" w:hAnsi="Tahoma" w:cs="Tahoma"/>
        </w:rPr>
        <w:t>����������������������</w:t>
      </w:r>
      <w:r>
        <w:t>Ph</w:t>
      </w:r>
      <w:r>
        <w:rPr>
          <w:rFonts w:ascii="Tahoma" w:hAnsi="Tahoma" w:cs="Tahoma"/>
        </w:rPr>
        <w:t>��</w:t>
      </w:r>
      <w:r>
        <w:t>Ph</w:t>
      </w:r>
      <w:r>
        <w:rPr>
          <w:rFonts w:ascii="Tahoma" w:hAnsi="Tahoma" w:cs="Tahoma"/>
        </w:rPr>
        <w:t>��</w:t>
      </w:r>
      <w:r>
        <w:t>Ph</w:t>
      </w:r>
      <w:r>
        <w:rPr>
          <w:rFonts w:ascii="Tahoma" w:hAnsi="Tahoma" w:cs="Tahoma"/>
        </w:rPr>
        <w:t>������</w:t>
      </w:r>
      <w:r>
        <w:t>08`</w:t>
      </w:r>
      <w:r>
        <w:rPr>
          <w:rFonts w:ascii="Tahoma" w:hAnsi="Tahoma" w:cs="Tahoma"/>
        </w:rPr>
        <w:t>��������������</w:t>
      </w:r>
      <w:r>
        <w:t>i</w:t>
      </w:r>
      <w:r>
        <w:rPr>
          <w:rFonts w:ascii="Tahoma" w:hAnsi="Tahoma" w:cs="Tahoma"/>
        </w:rPr>
        <w:t>��</w:t>
      </w:r>
      <w:r>
        <w:t>e</w:t>
      </w:r>
      <w:r>
        <w:rPr>
          <w:rFonts w:ascii="Tahoma" w:hAnsi="Tahoma" w:cs="Tahoma"/>
        </w:rPr>
        <w:t>��</w:t>
      </w:r>
      <w:r>
        <w:t>^</w:t>
      </w:r>
      <w:r>
        <w:rPr>
          <w:rFonts w:ascii="Tahoma" w:hAnsi="Tahoma" w:cs="Tahoma"/>
        </w:rPr>
        <w:t>��</w:t>
      </w:r>
      <w:r>
        <w:t>gA</w:t>
      </w:r>
      <w:r>
        <w:rPr>
          <w:rFonts w:ascii="Tahoma" w:hAnsi="Tahoma" w:cs="Tahoma"/>
        </w:rPr>
        <w:t>��</w:t>
      </w:r>
      <w:r>
        <w:t>I*</w:t>
      </w:r>
      <w:r>
        <w:rPr>
          <w:rFonts w:ascii="Tahoma" w:hAnsi="Tahoma" w:cs="Tahoma"/>
        </w:rPr>
        <w:t>��</w:t>
      </w:r>
      <w:r>
        <w:t>C&amp;</w:t>
      </w:r>
      <w:r>
        <w:rPr>
          <w:rFonts w:ascii="Tahoma" w:hAnsi="Tahoma" w:cs="Tahoma"/>
        </w:rPr>
        <w:t>������</w:t>
      </w:r>
      <w:r>
        <w:t>Ȱ</w:t>
      </w:r>
      <w:r>
        <w:rPr>
          <w:rFonts w:ascii="Tahoma" w:hAnsi="Tahoma" w:cs="Tahoma"/>
        </w:rPr>
        <w:t>�</w:t>
      </w:r>
      <w:r>
        <w:t>lll</w:t>
      </w:r>
      <w:r>
        <w:rPr>
          <w:rFonts w:ascii="Tahoma" w:hAnsi="Tahoma" w:cs="Tahoma"/>
        </w:rPr>
        <w:t>��������������</w:t>
      </w:r>
      <w:r>
        <w:t>_</w:t>
      </w:r>
      <w:r>
        <w:rPr>
          <w:rFonts w:ascii="Tahoma" w:hAnsi="Tahoma" w:cs="Tahoma"/>
        </w:rPr>
        <w:t>��</w:t>
      </w:r>
      <w:r>
        <w:t>nF</w:t>
      </w:r>
      <w:r>
        <w:rPr>
          <w:rFonts w:ascii="Tahoma" w:hAnsi="Tahoma" w:cs="Tahoma"/>
        </w:rPr>
        <w:t>��</w:t>
      </w:r>
      <w:r>
        <w:t>^:</w:t>
      </w:r>
      <w:r>
        <w:rPr>
          <w:rFonts w:ascii="Tahoma" w:hAnsi="Tahoma" w:cs="Tahoma"/>
        </w:rPr>
        <w:t>��</w:t>
      </w:r>
      <w:r>
        <w:t>^:</w:t>
      </w:r>
      <w:r>
        <w:rPr>
          <w:rFonts w:ascii="Tahoma" w:hAnsi="Tahoma" w:cs="Tahoma"/>
        </w:rPr>
        <w:t>��</w:t>
      </w:r>
      <w:r>
        <w:t>U4</w:t>
      </w:r>
      <w:r>
        <w:rPr>
          <w:rFonts w:ascii="Tahoma" w:hAnsi="Tahoma" w:cs="Tahoma"/>
        </w:rPr>
        <w:t>��</w:t>
      </w:r>
      <w:r>
        <w:t>G)</w:t>
      </w:r>
      <w:r>
        <w:rPr>
          <w:rFonts w:ascii="Tahoma" w:hAnsi="Tahoma" w:cs="Tahoma"/>
        </w:rPr>
        <w:t>������</w:t>
      </w:r>
      <w:r>
        <w:t>Ȱ</w:t>
      </w:r>
      <w:r>
        <w:rPr>
          <w:rFonts w:ascii="Tahoma" w:hAnsi="Tahoma" w:cs="Tahoma"/>
        </w:rPr>
        <w:t>�</w:t>
      </w:r>
      <w:r>
        <w:t>lll</w:t>
      </w:r>
      <w:r>
        <w:rPr>
          <w:rFonts w:ascii="Tahoma" w:hAnsi="Tahoma" w:cs="Tahoma"/>
        </w:rPr>
        <w:t>�����������������</w:t>
      </w:r>
      <w:r>
        <w:t>и</w:t>
      </w:r>
      <w:r>
        <w:rPr>
          <w:rFonts w:ascii="Tahoma" w:hAnsi="Tahoma" w:cs="Tahoma"/>
        </w:rPr>
        <w:t>��������������������������</w:t>
      </w:r>
      <w:r>
        <w:t>`H0</w:t>
      </w:r>
      <w:r>
        <w:rPr>
          <w:rFonts w:ascii="Tahoma" w:hAnsi="Tahoma" w:cs="Tahoma"/>
        </w:rPr>
        <w:t>��</w:t>
      </w:r>
      <w:r>
        <w:t>Ȱ</w:t>
      </w:r>
      <w:r>
        <w:rPr>
          <w:rFonts w:ascii="Tahoma" w:hAnsi="Tahoma" w:cs="Tahoma"/>
        </w:rPr>
        <w:t>���������</w:t>
      </w:r>
      <w:r>
        <w:t>`P0</w:t>
      </w:r>
      <w:r>
        <w:rPr>
          <w:rFonts w:ascii="Tahoma" w:hAnsi="Tahoma" w:cs="Tahoma"/>
        </w:rPr>
        <w:t>�������������</w:t>
      </w:r>
      <w:r>
        <w:t>и</w:t>
      </w:r>
      <w:r>
        <w:rPr>
          <w:rFonts w:ascii="Tahoma" w:hAnsi="Tahoma" w:cs="Tahoma"/>
        </w:rPr>
        <w:t>��</w:t>
      </w:r>
      <w:r>
        <w:t>Ш</w:t>
      </w:r>
      <w:r>
        <w:rPr>
          <w:rFonts w:ascii="Tahoma" w:hAnsi="Tahoma" w:cs="Tahoma"/>
        </w:rPr>
        <w:t>������</w:t>
      </w:r>
      <w:r>
        <w:t>`H0</w:t>
      </w:r>
      <w:r>
        <w:rPr>
          <w:rFonts w:ascii="Tahoma" w:hAnsi="Tahoma" w:cs="Tahoma"/>
        </w:rPr>
        <w:t>�������������������������</w:t>
      </w:r>
      <w:r>
        <w:t>`H0</w:t>
      </w:r>
      <w:r>
        <w:rPr>
          <w:rFonts w:ascii="Tahoma" w:hAnsi="Tahoma" w:cs="Tahoma"/>
        </w:rPr>
        <w:t>������</w:t>
      </w:r>
      <w:r>
        <w:t>x`</w:t>
      </w:r>
      <w:r>
        <w:rPr>
          <w:rFonts w:ascii="Tahoma" w:hAnsi="Tahoma" w:cs="Tahoma"/>
        </w:rPr>
        <w:t>���������������������������������������������������������������������������������</w:t>
      </w:r>
      <w:r>
        <w:t>и</w:t>
      </w:r>
      <w:r>
        <w:rPr>
          <w:rFonts w:ascii="Tahoma" w:hAnsi="Tahoma" w:cs="Tahoma"/>
        </w:rPr>
        <w:t>����</w:t>
      </w:r>
      <w:r>
        <w:t>}</w:t>
      </w:r>
      <w:r>
        <w:rPr>
          <w:rFonts w:ascii="Tahoma" w:hAnsi="Tahoma" w:cs="Tahoma"/>
        </w:rPr>
        <w:t>����</w:t>
      </w:r>
      <w:r>
        <w:t>f</w:t>
      </w:r>
      <w:r>
        <w:rPr>
          <w:rFonts w:ascii="Tahoma" w:hAnsi="Tahoma" w:cs="Tahoma"/>
        </w:rPr>
        <w:t>�����������������������������������������������������������</w:t>
      </w:r>
      <w:r>
        <w:t>v@P</w:t>
      </w:r>
      <w:r>
        <w:rPr>
          <w:rFonts w:ascii="Tahoma" w:hAnsi="Tahoma" w:cs="Tahoma"/>
        </w:rPr>
        <w:t>������</w:t>
      </w:r>
      <w:r>
        <w:t>`x</w:t>
      </w:r>
      <w:r>
        <w:rPr>
          <w:rFonts w:ascii="Tahoma" w:hAnsi="Tahoma" w:cs="Tahoma"/>
        </w:rPr>
        <w:t>��</w:t>
      </w:r>
      <w:r>
        <w:t>`x</w:t>
      </w:r>
      <w:r>
        <w:rPr>
          <w:rFonts w:ascii="Tahoma" w:hAnsi="Tahoma" w:cs="Tahoma"/>
        </w:rPr>
        <w:t>��������������</w:t>
      </w:r>
      <w:r>
        <w:t>`x</w:t>
      </w:r>
      <w:r>
        <w:rPr>
          <w:rFonts w:ascii="Tahoma" w:hAnsi="Tahoma" w:cs="Tahoma"/>
        </w:rPr>
        <w:t>��������������</w:t>
      </w:r>
      <w:r>
        <w:t>`x</w:t>
      </w:r>
      <w:r>
        <w:rPr>
          <w:rFonts w:ascii="Tahoma" w:hAnsi="Tahoma" w:cs="Tahoma"/>
        </w:rPr>
        <w:t>��</w:t>
      </w:r>
      <w:r>
        <w:t>`x</w:t>
      </w:r>
      <w:r>
        <w:rPr>
          <w:rFonts w:ascii="Tahoma" w:hAnsi="Tahoma" w:cs="Tahoma"/>
        </w:rPr>
        <w:t>������</w:t>
      </w:r>
      <w:r>
        <w:t>08`</w:t>
      </w:r>
      <w:r>
        <w:rPr>
          <w:rFonts w:ascii="Tahoma" w:hAnsi="Tahoma" w:cs="Tahoma"/>
        </w:rPr>
        <w:t>�������������������������</w:t>
      </w:r>
      <w:r>
        <w:t>^</w:t>
      </w:r>
      <w:r>
        <w:rPr>
          <w:rFonts w:ascii="Tahoma" w:hAnsi="Tahoma" w:cs="Tahoma"/>
        </w:rPr>
        <w:t>��</w:t>
      </w:r>
      <w:r>
        <w:t>yO</w:t>
      </w:r>
      <w:r>
        <w:rPr>
          <w:rFonts w:ascii="Tahoma" w:hAnsi="Tahoma" w:cs="Tahoma"/>
        </w:rPr>
        <w:t>��</w:t>
      </w:r>
      <w:r>
        <w:t>pH</w:t>
      </w:r>
      <w:r>
        <w:rPr>
          <w:rFonts w:ascii="Tahoma" w:hAnsi="Tahoma" w:cs="Tahoma"/>
        </w:rPr>
        <w:t>���������</w:t>
      </w:r>
      <w:r>
        <w:t>lll</w:t>
      </w:r>
      <w:r>
        <w:rPr>
          <w:rFonts w:ascii="Tahoma" w:hAnsi="Tahoma" w:cs="Tahoma"/>
        </w:rPr>
        <w:t>����������������������������</w:t>
      </w:r>
      <w:r>
        <w:t>t</w:t>
      </w:r>
      <w:r>
        <w:rPr>
          <w:rFonts w:ascii="Tahoma" w:hAnsi="Tahoma" w:cs="Tahoma"/>
        </w:rPr>
        <w:t>��</w:t>
      </w:r>
      <w:r>
        <w:t>~R</w:t>
      </w:r>
      <w:r>
        <w:rPr>
          <w:rFonts w:ascii="Tahoma" w:hAnsi="Tahoma" w:cs="Tahoma"/>
        </w:rPr>
        <w:t>���������</w:t>
      </w:r>
      <w:r>
        <w:t>lll</w:t>
      </w:r>
      <w:r>
        <w:rPr>
          <w:rFonts w:ascii="Tahoma" w:hAnsi="Tahoma" w:cs="Tahoma"/>
        </w:rPr>
        <w:t>�������������������������������������</w:t>
      </w:r>
      <w:r>
        <w:t>и</w:t>
      </w:r>
      <w:r>
        <w:rPr>
          <w:rFonts w:ascii="Tahoma" w:hAnsi="Tahoma" w:cs="Tahoma"/>
        </w:rPr>
        <w:t>������</w:t>
      </w:r>
      <w:r>
        <w:t>`H0</w:t>
      </w:r>
      <w:r>
        <w:rPr>
          <w:rFonts w:ascii="Tahoma" w:hAnsi="Tahoma" w:cs="Tahoma"/>
        </w:rPr>
        <w:t>�������������</w:t>
      </w:r>
      <w:r>
        <w:t>pP0</w:t>
      </w:r>
      <w:r>
        <w:rPr>
          <w:rFonts w:ascii="Tahoma" w:hAnsi="Tahoma" w:cs="Tahoma"/>
        </w:rPr>
        <w:t>�������������������������</w:t>
      </w:r>
      <w:r>
        <w:t>`H0</w:t>
      </w:r>
      <w:r>
        <w:rPr>
          <w:rFonts w:ascii="Tahoma" w:hAnsi="Tahoma" w:cs="Tahoma"/>
        </w:rPr>
        <w:t>�������������������������</w:t>
      </w:r>
      <w:r>
        <w:t>`H0</w:t>
      </w:r>
      <w:r>
        <w:rPr>
          <w:rFonts w:ascii="Tahoma" w:hAnsi="Tahoma" w:cs="Tahoma"/>
        </w:rPr>
        <w:t>�������</w:t>
      </w:r>
      <w:r>
        <w:t>`</w:t>
      </w:r>
      <w:r>
        <w:rPr>
          <w:rFonts w:ascii="Tahoma" w:hAnsi="Tahoma" w:cs="Tahoma"/>
        </w:rPr>
        <w:t>������������������������������������������</w:t>
      </w:r>
      <w:r>
        <w:t>h`</w:t>
      </w:r>
      <w:r>
        <w:rPr>
          <w:rFonts w:ascii="Tahoma" w:hAnsi="Tahoma" w:cs="Tahoma"/>
        </w:rPr>
        <w:t>�����������������������������������������</w:t>
      </w:r>
      <w:r>
        <w:t>z`S</w:t>
      </w:r>
      <w:r>
        <w:rPr>
          <w:rFonts w:ascii="Tahoma" w:hAnsi="Tahoma" w:cs="Tahoma"/>
        </w:rPr>
        <w:t>�</w:t>
      </w:r>
      <w:r>
        <w:t>VVV</w:t>
      </w:r>
      <w:r>
        <w:rPr>
          <w:rFonts w:ascii="Tahoma" w:hAnsi="Tahoma" w:cs="Tahoma"/>
        </w:rPr>
        <w:t>�</w:t>
      </w:r>
      <w:r>
        <w:t>php</w:t>
      </w:r>
      <w:r>
        <w:rPr>
          <w:rFonts w:ascii="Tahoma" w:hAnsi="Tahoma" w:cs="Tahoma"/>
        </w:rPr>
        <w:t>����������������������</w:t>
      </w:r>
      <w:r>
        <w:t>p`</w:t>
      </w:r>
      <w:r>
        <w:rPr>
          <w:rFonts w:ascii="Tahoma" w:hAnsi="Tahoma" w:cs="Tahoma"/>
        </w:rPr>
        <w:t>�</w:t>
      </w:r>
      <w:r>
        <w:t>ppp</w:t>
      </w:r>
      <w:r>
        <w:rPr>
          <w:rFonts w:ascii="Tahoma" w:hAnsi="Tahoma" w:cs="Tahoma"/>
        </w:rPr>
        <w:t>�</w:t>
      </w:r>
      <w:r>
        <w:t>UUU</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08`</w:t>
      </w:r>
      <w:r>
        <w:rPr>
          <w:rFonts w:ascii="Tahoma" w:hAnsi="Tahoma" w:cs="Tahoma"/>
        </w:rPr>
        <w:t>��������������������������</w:t>
      </w:r>
      <w:r>
        <w:t>e</w:t>
      </w:r>
      <w:r>
        <w:rPr>
          <w:rFonts w:ascii="Tahoma" w:hAnsi="Tahoma" w:cs="Tahoma"/>
        </w:rPr>
        <w:t>�������������</w:t>
      </w:r>
      <w:r>
        <w:t>и</w:t>
      </w:r>
      <w:r>
        <w:rPr>
          <w:rFonts w:ascii="Tahoma" w:hAnsi="Tahoma" w:cs="Tahoma"/>
        </w:rPr>
        <w:t>����������������������������������������������</w:t>
      </w:r>
      <w:r>
        <w:t>и</w:t>
      </w:r>
      <w:r>
        <w:rPr>
          <w:rFonts w:ascii="Tahoma" w:hAnsi="Tahoma" w:cs="Tahoma"/>
        </w:rPr>
        <w:t>��������������������������������������������������</w:t>
      </w:r>
      <w:r>
        <w:t>`H0</w:t>
      </w:r>
      <w:r>
        <w:rPr>
          <w:rFonts w:ascii="Tahoma" w:hAnsi="Tahoma" w:cs="Tahoma"/>
        </w:rPr>
        <w:t>������</w:t>
      </w:r>
      <w:r>
        <w:t>Ȱ</w:t>
      </w:r>
      <w:r>
        <w:rPr>
          <w:rFonts w:ascii="Tahoma" w:hAnsi="Tahoma" w:cs="Tahoma"/>
        </w:rPr>
        <w:t>�����</w:t>
      </w:r>
      <w:r>
        <w:t>pX@</w:t>
      </w:r>
      <w:r>
        <w:rPr>
          <w:rFonts w:ascii="Tahoma" w:hAnsi="Tahoma" w:cs="Tahoma"/>
        </w:rPr>
        <w:t>�����������������</w:t>
      </w:r>
      <w:r>
        <w:t>и</w:t>
      </w:r>
      <w:r>
        <w:rPr>
          <w:rFonts w:ascii="Tahoma" w:hAnsi="Tahoma" w:cs="Tahoma"/>
        </w:rPr>
        <w:t>��������������������������</w:t>
      </w:r>
      <w:r>
        <w:t>и</w:t>
      </w:r>
      <w:r>
        <w:rPr>
          <w:rFonts w:ascii="Tahoma" w:hAnsi="Tahoma" w:cs="Tahoma"/>
        </w:rPr>
        <w:t>����������������</w:t>
      </w:r>
      <w:r>
        <w:t>`</w:t>
      </w:r>
      <w:r>
        <w:rPr>
          <w:rFonts w:ascii="Tahoma" w:hAnsi="Tahoma" w:cs="Tahoma"/>
        </w:rPr>
        <w:t>�����</w:t>
      </w:r>
      <w:r>
        <w:t>а</w:t>
      </w:r>
      <w:r>
        <w:rPr>
          <w:rFonts w:ascii="Tahoma" w:hAnsi="Tahoma" w:cs="Tahoma"/>
        </w:rPr>
        <w:t>����������������������������������</w:t>
      </w:r>
      <w:r>
        <w:t>`H0</w:t>
      </w:r>
      <w:r>
        <w:rPr>
          <w:rFonts w:ascii="Tahoma" w:hAnsi="Tahoma" w:cs="Tahoma"/>
        </w:rPr>
        <w:t>�����</w:t>
      </w:r>
      <w:r>
        <w:t>а</w:t>
      </w:r>
      <w:r>
        <w:rPr>
          <w:rFonts w:ascii="Tahoma" w:hAnsi="Tahoma" w:cs="Tahoma"/>
        </w:rPr>
        <w:t>����������������������������������</w:t>
      </w:r>
      <w:r>
        <w:t>`H0</w:t>
      </w:r>
      <w:r>
        <w:rPr>
          <w:rFonts w:ascii="Tahoma" w:hAnsi="Tahoma" w:cs="Tahoma"/>
        </w:rPr>
        <w:t>�����</w:t>
      </w:r>
      <w:r>
        <w:t>PXP</w:t>
      </w:r>
      <w:r>
        <w:rPr>
          <w:rFonts w:ascii="Tahoma" w:hAnsi="Tahoma" w:cs="Tahoma"/>
        </w:rPr>
        <w:t>����������������������</w:t>
      </w:r>
      <w:r>
        <w:t>p`</w:t>
      </w:r>
      <w:r>
        <w:rPr>
          <w:rFonts w:ascii="Tahoma" w:hAnsi="Tahoma" w:cs="Tahoma"/>
        </w:rPr>
        <w:t>�</w:t>
      </w:r>
      <w:r>
        <w:t>PXP</w:t>
      </w:r>
      <w:r>
        <w:rPr>
          <w:rFonts w:ascii="Tahoma" w:hAnsi="Tahoma" w:cs="Tahoma"/>
        </w:rPr>
        <w:t>�����</w:t>
      </w:r>
      <w:r>
        <w:t>PP</w:t>
      </w:r>
      <w:r>
        <w:rPr>
          <w:rFonts w:ascii="Tahoma" w:hAnsi="Tahoma" w:cs="Tahoma"/>
        </w:rPr>
        <w:t>������������������������������������������������������</w:t>
      </w:r>
      <w:r>
        <w:t>08`</w:t>
      </w:r>
      <w:r>
        <w:rPr>
          <w:rFonts w:ascii="Tahoma" w:hAnsi="Tahoma" w:cs="Tahoma"/>
        </w:rPr>
        <w:t>����</w:t>
      </w:r>
      <w:r>
        <w:t>p</w:t>
      </w:r>
      <w:r>
        <w:rPr>
          <w:rFonts w:ascii="Tahoma" w:hAnsi="Tahoma" w:cs="Tahoma"/>
        </w:rPr>
        <w:t>���������������������</w:t>
      </w:r>
      <w:r>
        <w:t>i</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и</w:t>
      </w:r>
      <w:r>
        <w:rPr>
          <w:rFonts w:ascii="Tahoma" w:hAnsi="Tahoma" w:cs="Tahoma"/>
        </w:rPr>
        <w:t>��</w:t>
      </w:r>
      <w:r>
        <w:t>а</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`H0</w:t>
      </w:r>
      <w:r>
        <w:rPr>
          <w:rFonts w:ascii="Tahoma" w:hAnsi="Tahoma" w:cs="Tahoma"/>
        </w:rPr>
        <w:t>����</w:t>
      </w:r>
      <w:r>
        <w:t>@</w:t>
      </w:r>
      <w:r>
        <w:rPr>
          <w:rFonts w:ascii="Tahoma" w:hAnsi="Tahoma" w:cs="Tahoma"/>
        </w:rPr>
        <w:t>������������������������������������</w:t>
      </w:r>
      <w:r>
        <w:t>`H0</w:t>
      </w:r>
      <w:r>
        <w:rPr>
          <w:rFonts w:ascii="Tahoma" w:hAnsi="Tahoma" w:cs="Tahoma"/>
        </w:rPr>
        <w:t>����������������������</w:t>
      </w:r>
      <w:r>
        <w:t>p`</w:t>
      </w:r>
      <w:r>
        <w:rPr>
          <w:rFonts w:ascii="Tahoma" w:hAnsi="Tahoma" w:cs="Tahoma"/>
        </w:rPr>
        <w:t>�</w:t>
      </w:r>
      <w:r>
        <w:t>PP</w:t>
      </w:r>
      <w:r>
        <w:rPr>
          <w:rFonts w:ascii="Tahoma" w:hAnsi="Tahoma" w:cs="Tahoma"/>
        </w:rPr>
        <w:t>������������������������������������������������������</w:t>
      </w:r>
      <w:r>
        <w:t>08`</w:t>
      </w:r>
      <w:r>
        <w:rPr>
          <w:rFonts w:ascii="Tahoma" w:hAnsi="Tahoma" w:cs="Tahoma"/>
        </w:rPr>
        <w:t>����������������������������������������������������������������������������������������������������������������������������������������������������������</w:t>
      </w:r>
      <w:r>
        <w:t>hP</w:t>
      </w:r>
      <w:r>
        <w:rPr>
          <w:rFonts w:ascii="Tahoma" w:hAnsi="Tahoma" w:cs="Tahoma"/>
        </w:rPr>
        <w:t>���������������������������������������������������������������</w:t>
      </w:r>
      <w:r>
        <w:t>`</w:t>
      </w:r>
      <w:r>
        <w:rPr>
          <w:rFonts w:ascii="Tahoma" w:hAnsi="Tahoma" w:cs="Tahoma"/>
        </w:rPr>
        <w:t>����</w:t>
      </w:r>
      <w:r>
        <w:t>@</w:t>
      </w:r>
      <w:r>
        <w:rPr>
          <w:rFonts w:ascii="Tahoma" w:hAnsi="Tahoma" w:cs="Tahoma"/>
        </w:rPr>
        <w:t>��������������������������������</w:t>
      </w:r>
      <w:r>
        <w:t>`H0</w:t>
      </w:r>
      <w:r>
        <w:rPr>
          <w:rFonts w:ascii="Tahoma" w:hAnsi="Tahoma" w:cs="Tahoma"/>
        </w:rPr>
        <w:t>����</w:t>
      </w:r>
      <w:r>
        <w:t>@</w:t>
      </w:r>
      <w:r>
        <w:rPr>
          <w:rFonts w:ascii="Tahoma" w:hAnsi="Tahoma" w:cs="Tahoma"/>
        </w:rPr>
        <w:t>��������������������������������</w:t>
      </w:r>
      <w:r>
        <w:t>`H0</w:t>
      </w:r>
      <w:r>
        <w:rPr>
          <w:rFonts w:ascii="Tahoma" w:hAnsi="Tahoma" w:cs="Tahoma"/>
        </w:rPr>
        <w:t>����������������������</w:t>
      </w:r>
      <w:r>
        <w:t>p`</w:t>
      </w:r>
      <w:r>
        <w:rPr>
          <w:rFonts w:ascii="Tahoma" w:hAnsi="Tahoma" w:cs="Tahoma"/>
        </w:rPr>
        <w:t>�</w:t>
      </w:r>
      <w:r>
        <w:t>PP</w:t>
      </w:r>
      <w:r>
        <w:rPr>
          <w:rFonts w:ascii="Tahoma" w:hAnsi="Tahoma" w:cs="Tahoma"/>
        </w:rPr>
        <w:t>������������������������������������������������������</w:t>
      </w:r>
      <w:r>
        <w:t>0@p</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а</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C</w:t>
      </w:r>
      <w:r>
        <w:rPr>
          <w:rFonts w:ascii="Tahoma" w:hAnsi="Tahoma" w:cs="Tahoma"/>
        </w:rPr>
        <w:t>��������</w:t>
      </w:r>
      <w:r>
        <w:t>и</w:t>
      </w:r>
      <w:r>
        <w:rPr>
          <w:rFonts w:ascii="Tahoma" w:hAnsi="Tahoma" w:cs="Tahoma"/>
        </w:rPr>
        <w:t>��</w:t>
      </w:r>
      <w:r>
        <w:t>и</w:t>
      </w:r>
      <w:r>
        <w:rPr>
          <w:rFonts w:ascii="Tahoma" w:hAnsi="Tahoma" w:cs="Tahoma"/>
        </w:rPr>
        <w:t>���������������������</w:t>
      </w:r>
      <w:r>
        <w:t>C</w:t>
      </w:r>
      <w:r>
        <w:rPr>
          <w:rFonts w:ascii="Tahoma" w:hAnsi="Tahoma" w:cs="Tahoma"/>
        </w:rPr>
        <w:t>��������</w:t>
      </w:r>
      <w:r>
        <w:t>и</w:t>
      </w:r>
      <w:r>
        <w:rPr>
          <w:rFonts w:ascii="Tahoma" w:hAnsi="Tahoma" w:cs="Tahoma"/>
        </w:rPr>
        <w:t>��</w:t>
      </w:r>
      <w:r>
        <w:t>и</w:t>
      </w:r>
      <w:r>
        <w:rPr>
          <w:rFonts w:ascii="Tahoma" w:hAnsi="Tahoma" w:cs="Tahoma"/>
        </w:rPr>
        <w:t>������������������������������������������</w:t>
      </w:r>
      <w:r>
        <w:t>PP</w:t>
      </w:r>
      <w:r>
        <w:rPr>
          <w:rFonts w:ascii="Tahoma" w:hAnsi="Tahoma" w:cs="Tahoma"/>
        </w:rPr>
        <w:t>��</w:t>
      </w:r>
      <w:r>
        <w:t>PP</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@Hp</w:t>
      </w:r>
      <w:r>
        <w:rPr>
          <w:rFonts w:ascii="Tahoma" w:hAnsi="Tahoma" w:cs="Tahoma"/>
        </w:rPr>
        <w:t>�</w:t>
      </w:r>
      <w:r>
        <w:t>@Hp</w:t>
      </w:r>
      <w:r>
        <w:rPr>
          <w:rFonts w:ascii="Tahoma" w:hAnsi="Tahoma" w:cs="Tahoma"/>
        </w:rPr>
        <w:t>�</w:t>
      </w:r>
      <w:r>
        <w:t>@Hp</w:t>
      </w:r>
      <w:r>
        <w:rPr>
          <w:rFonts w:ascii="Tahoma" w:hAnsi="Tahoma" w:cs="Tahoma"/>
        </w:rPr>
        <w:t>�</w:t>
      </w:r>
      <w:r>
        <w:t>@Hp</w:t>
      </w:r>
      <w:r>
        <w:rPr>
          <w:rFonts w:ascii="Tahoma" w:hAnsi="Tahoma" w:cs="Tahoma"/>
        </w:rPr>
        <w:t>�</w:t>
      </w:r>
      <w:r>
        <w:t>@Hp</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t>p</w:t>
      </w:r>
      <w:r>
        <w:rPr>
          <w:rFonts w:ascii="Tahoma" w:hAnsi="Tahoma" w:cs="Tahoma"/>
        </w:rPr>
        <w:t>�������</w:t>
      </w:r>
      <w:r>
        <w:rPr>
          <w:rFonts w:ascii="Microsoft Yi Baiti" w:eastAsia="Microsoft Yi Baiti" w:hAnsi="Microsoft Yi Baiti" w:cs="Microsoft Yi Baiti" w:hint="eastAsia"/>
        </w:rPr>
        <w:t>ꉉ</w:t>
      </w:r>
      <w:r>
        <w:rPr>
          <w:rFonts w:ascii="Tahoma" w:hAnsi="Tahoma" w:cs="Tahoma"/>
        </w:rPr>
        <w:t>�</w:t>
      </w:r>
      <w:r>
        <w:rPr>
          <w:rFonts w:ascii="Calibri" w:hAnsi="Calibri" w:cs="Calibri"/>
        </w:rPr>
        <w:t>ꠠ</w:t>
      </w:r>
      <w:r>
        <w:rPr>
          <w:rFonts w:ascii="Tahoma" w:hAnsi="Tahoma" w:cs="Tahoma"/>
        </w:rPr>
        <w:t>���</w:t>
      </w:r>
      <w:r>
        <w:t>?p</w:t>
      </w:r>
      <w:r>
        <w:rPr>
          <w:rFonts w:ascii="Tahoma" w:hAnsi="Tahoma" w:cs="Tahoma"/>
        </w:rPr>
        <w:t>���������</w:t>
      </w:r>
      <w:r>
        <w:t>p</w:t>
      </w:r>
      <w:r>
        <w:rPr>
          <w:rFonts w:ascii="Tahoma" w:hAnsi="Tahoma" w:cs="Tahoma"/>
        </w:rPr>
        <w:t>�������</w:t>
      </w:r>
      <w:r>
        <w:rPr>
          <w:rFonts w:ascii="Microsoft Yi Baiti" w:eastAsia="Microsoft Yi Baiti" w:hAnsi="Microsoft Yi Baiti" w:cs="Microsoft Yi Baiti" w:hint="eastAsia"/>
        </w:rPr>
        <w:t>ꉉ</w:t>
      </w:r>
      <w:r>
        <w:rPr>
          <w:rFonts w:ascii="Tahoma" w:hAnsi="Tahoma" w:cs="Tahoma"/>
        </w:rPr>
        <w:t>�</w:t>
      </w:r>
      <w:r>
        <w:rPr>
          <w:rFonts w:ascii="Calibri" w:hAnsi="Calibri" w:cs="Calibri"/>
        </w:rPr>
        <w:t>ꠠ</w:t>
      </w:r>
      <w:r>
        <w:rPr>
          <w:rFonts w:ascii="Tahoma" w:hAnsi="Tahoma" w:cs="Tahoma"/>
        </w:rPr>
        <w:t>���</w:t>
      </w:r>
      <w:r>
        <w:t>?p</w:t>
      </w:r>
      <w:r>
        <w:rPr>
          <w:rFonts w:ascii="Tahoma" w:hAnsi="Tahoma" w:cs="Tahoma"/>
        </w:rPr>
        <w:t>���</w:t>
      </w:r>
      <w:r>
        <w:t xml:space="preserve">(#$ </w:t>
      </w:r>
      <w:r>
        <w:rPr>
          <w:rFonts w:ascii="Tahoma" w:hAnsi="Tahoma" w:cs="Tahoma"/>
        </w:rPr>
        <w:t>�</w:t>
      </w:r>
    </w:p>
    <w:p w14:paraId="391EC7C2" w14:textId="77777777" w:rsidR="0045207C" w:rsidRDefault="0045207C" w:rsidP="007724B4">
      <w:pPr>
        <w:pStyle w:val="Heading3"/>
      </w:pPr>
    </w:p>
    <w:p w14:paraId="6CE21E83" w14:textId="77777777" w:rsidR="0045207C" w:rsidRDefault="0045207C" w:rsidP="007724B4">
      <w:pPr>
        <w:pStyle w:val="Heading3"/>
      </w:pPr>
      <w:r>
        <w:rPr>
          <w:rFonts w:ascii="Tahoma" w:hAnsi="Tahoma" w:cs="Tahoma"/>
        </w:rPr>
        <w:t>������������������������������������������������������������������������������������������������������������������������������������������������������������������������������������������������������������������������������������������������������������������������������������������������������������������������������������������������������������������������������������������������������������������������������������������������������������������������������������������������������������������������������������������������������������������������������������������������������������������������������������������������������������������������������������������������������������������������������������������������������������������������������������������������������������������������������������������������������������������������������������������������������������������������������������������������������������������������������������������������������������������������������������������������</w:t>
      </w:r>
      <w:r>
        <w:rPr>
          <w:rFonts w:ascii="Segoe UI Historic" w:hAnsi="Segoe UI Historic" w:cs="Segoe UI Historic"/>
        </w:rPr>
        <w:t>ᚇ</w:t>
      </w:r>
      <w:r>
        <w:rPr>
          <w:rFonts w:ascii="Tahoma" w:hAnsi="Tahoma" w:cs="Tahoma"/>
        </w:rPr>
        <w:t>�</w:t>
      </w:r>
      <w:r>
        <w:rPr>
          <w:rFonts w:ascii="Calibri" w:hAnsi="Calibri" w:cs="Calibri"/>
        </w:rPr>
        <w:t>݋</w:t>
      </w:r>
      <w:r>
        <w:t>u</w:t>
      </w:r>
      <w:r>
        <w:rPr>
          <w:rFonts w:ascii="Tahoma" w:hAnsi="Tahoma" w:cs="Tahoma"/>
        </w:rPr>
        <w:t>�</w:t>
      </w:r>
      <w:r>
        <w:rPr>
          <w:rFonts w:ascii="Calibri" w:hAnsi="Calibri" w:cs="Calibri"/>
        </w:rPr>
        <w:t>݋</w:t>
      </w:r>
      <w:r>
        <w:t>u</w:t>
      </w:r>
      <w:r>
        <w:rPr>
          <w:rFonts w:ascii="Tahoma" w:hAnsi="Tahoma" w:cs="Tahoma"/>
        </w:rPr>
        <w:t>�</w:t>
      </w:r>
      <w:r>
        <w:rPr>
          <w:rFonts w:ascii="Calibri" w:hAnsi="Calibri" w:cs="Calibri"/>
        </w:rPr>
        <w:t>݋</w:t>
      </w:r>
      <w:r>
        <w:t>u</w:t>
      </w:r>
      <w:r>
        <w:rPr>
          <w:rFonts w:ascii="Tahoma" w:hAnsi="Tahoma" w:cs="Tahoma"/>
        </w:rPr>
        <w:t>�</w:t>
      </w:r>
      <w:r>
        <w:rPr>
          <w:rFonts w:ascii="Calibri" w:hAnsi="Calibri" w:cs="Calibri"/>
        </w:rPr>
        <w:t>݋</w:t>
      </w:r>
      <w:r>
        <w:t>u</w:t>
      </w:r>
      <w:r>
        <w:rPr>
          <w:rFonts w:ascii="Tahoma" w:hAnsi="Tahoma" w:cs="Tahoma"/>
        </w:rPr>
        <w:t>�</w:t>
      </w:r>
      <w:r>
        <w:rPr>
          <w:rFonts w:ascii="Calibri" w:hAnsi="Calibri" w:cs="Calibri"/>
        </w:rPr>
        <w:t>݋</w:t>
      </w:r>
      <w:r>
        <w:t>u</w:t>
      </w:r>
      <w:r>
        <w:rPr>
          <w:rFonts w:ascii="Tahoma" w:hAnsi="Tahoma" w:cs="Tahoma"/>
        </w:rPr>
        <w:t>�</w:t>
      </w:r>
      <w:r>
        <w:rPr>
          <w:rFonts w:ascii="Calibri" w:hAnsi="Calibri" w:cs="Calibri"/>
        </w:rPr>
        <w:t>݋</w:t>
      </w:r>
      <w:r>
        <w:t>u</w:t>
      </w:r>
      <w:r>
        <w:rPr>
          <w:rFonts w:ascii="Tahoma" w:hAnsi="Tahoma" w:cs="Tahoma"/>
        </w:rPr>
        <w:t>�</w:t>
      </w:r>
      <w:r>
        <w:rPr>
          <w:rFonts w:ascii="Calibri" w:hAnsi="Calibri" w:cs="Calibri"/>
        </w:rPr>
        <w:t>݋</w:t>
      </w:r>
      <w:r>
        <w:t>u</w:t>
      </w:r>
      <w:r>
        <w:rPr>
          <w:rFonts w:ascii="Tahoma" w:hAnsi="Tahoma" w:cs="Tahoma"/>
        </w:rPr>
        <w:t>�</w:t>
      </w:r>
      <w:r>
        <w:rPr>
          <w:rFonts w:ascii="Segoe UI Historic" w:hAnsi="Segoe UI Historic" w:cs="Segoe UI Historic"/>
        </w:rPr>
        <w:t>ᚇ</w:t>
      </w:r>
      <w:r>
        <w:rPr>
          <w:rFonts w:ascii="Tahoma" w:hAnsi="Tahoma" w:cs="Tahoma"/>
        </w:rPr>
        <w:t>��������������������������������������������������������������������������������������������������������������</w:t>
      </w:r>
      <w:r>
        <w:t>~k</w:t>
      </w:r>
      <w:r>
        <w:rPr>
          <w:rFonts w:ascii="Tahoma" w:hAnsi="Tahoma" w:cs="Tahoma"/>
        </w:rPr>
        <w:t>��</w:t>
      </w:r>
      <w:r>
        <w:t>~k</w:t>
      </w:r>
      <w:r>
        <w:rPr>
          <w:rFonts w:ascii="Tahoma" w:hAnsi="Tahoma" w:cs="Tahoma"/>
        </w:rPr>
        <w:t>��</w:t>
      </w:r>
      <w:r>
        <w:t>~k</w:t>
      </w:r>
      <w:r>
        <w:rPr>
          <w:rFonts w:ascii="Tahoma" w:hAnsi="Tahoma" w:cs="Tahoma"/>
        </w:rPr>
        <w:t>��</w:t>
      </w:r>
      <w:r>
        <w:t>~k</w:t>
      </w:r>
      <w:r>
        <w:rPr>
          <w:rFonts w:ascii="Tahoma" w:hAnsi="Tahoma" w:cs="Tahoma"/>
        </w:rPr>
        <w:t>��</w:t>
      </w:r>
      <w:r>
        <w:t>~k</w:t>
      </w:r>
      <w:r>
        <w:rPr>
          <w:rFonts w:ascii="Tahoma" w:hAnsi="Tahoma" w:cs="Tahoma"/>
        </w:rPr>
        <w:t>��</w:t>
      </w:r>
      <w:r>
        <w:t>~k</w:t>
      </w:r>
      <w:r>
        <w:rPr>
          <w:rFonts w:ascii="Tahoma" w:hAnsi="Tahoma" w:cs="Tahoma"/>
        </w:rPr>
        <w:t>��</w:t>
      </w:r>
      <w:r>
        <w:t>~k</w:t>
      </w:r>
      <w:r>
        <w:rPr>
          <w:rFonts w:ascii="Tahoma" w:hAnsi="Tahoma" w:cs="Tahoma"/>
        </w:rPr>
        <w:t>����������������������������������������������������������������������������������������������������������������������</w:t>
      </w:r>
      <w:r>
        <w:t>n_</w:t>
      </w:r>
      <w:r>
        <w:rPr>
          <w:rFonts w:ascii="Tahoma" w:hAnsi="Tahoma" w:cs="Tahoma"/>
        </w:rPr>
        <w:t>��</w:t>
      </w:r>
      <w:r>
        <w:t>n_</w:t>
      </w:r>
      <w:r>
        <w:rPr>
          <w:rFonts w:ascii="Tahoma" w:hAnsi="Tahoma" w:cs="Tahoma"/>
        </w:rPr>
        <w:t>��</w:t>
      </w:r>
      <w:r>
        <w:t>n_</w:t>
      </w:r>
      <w:r>
        <w:rPr>
          <w:rFonts w:ascii="Tahoma" w:hAnsi="Tahoma" w:cs="Tahoma"/>
        </w:rPr>
        <w:t>��</w:t>
      </w:r>
      <w:r>
        <w:t>n_</w:t>
      </w:r>
      <w:r>
        <w:rPr>
          <w:rFonts w:ascii="Tahoma" w:hAnsi="Tahoma" w:cs="Tahoma"/>
        </w:rPr>
        <w:t>��</w:t>
      </w:r>
      <w:r>
        <w:t>n_</w:t>
      </w:r>
      <w:r>
        <w:rPr>
          <w:rFonts w:ascii="Tahoma" w:hAnsi="Tahoma" w:cs="Tahoma"/>
        </w:rPr>
        <w:t>������������������������������������������������������������������������������������������������������������������������������</w:t>
      </w:r>
      <w:r>
        <w:t>]R</w:t>
      </w:r>
      <w:r>
        <w:rPr>
          <w:rFonts w:ascii="Tahoma" w:hAnsi="Tahoma" w:cs="Tahoma"/>
        </w:rPr>
        <w:t>��</w:t>
      </w:r>
      <w:r>
        <w:t>]R</w:t>
      </w:r>
      <w:r>
        <w:rPr>
          <w:rFonts w:ascii="Tahoma" w:hAnsi="Tahoma" w:cs="Tahoma"/>
        </w:rPr>
        <w:t>��</w:t>
      </w:r>
      <w:r>
        <w:t>]R</w:t>
      </w:r>
      <w:r>
        <w:rPr>
          <w:rFonts w:ascii="Tahoma" w:hAnsi="Tahoma" w:cs="Tahoma"/>
        </w:rPr>
        <w:t>�������������������������������������������������������������������������������������������������������������������������������������</w:t>
      </w:r>
      <w:r>
        <w:t>lPH</w:t>
      </w:r>
      <w:r>
        <w:rPr>
          <w:rFonts w:ascii="Tahoma" w:hAnsi="Tahoma" w:cs="Tahoma"/>
        </w:rPr>
        <w:t>���������������������������������������������������������������������������������������������������������������������������������������������������������������������������������������������������������������������������������������������������������������������������������������������������������������������������������������������������������������������������������������������������������������������������������������������������������������������������������������������������������������������������������������������������������������������������������������������������������������������������������������������������������������������������������������������������������������������������������������������������������������������������������������������������������������������������������������������������������������������������������������������������������������������������������������������������������������������������������������������������������������������������������������������������������������������������������������������������������������������������������������������������������������������������������������������������������������������������������������������������������������������������������������������������������������������������������������������������������������������������������������������������������������������������������������������������������������������������������������������������������������������������������������������������������������������������������������������������������������������������������������������������������������������������������������������������������������������������������������������������������������������������������������������������������������������������������������������������������������������������������������������������������������������������������������������������������������������������������������������������������������������������������������������������������������������������������������������������������������������������������������������������������������������������������������������������������������������������������������������������������������������������������������������������������������������������������������������������������������������������������������������������������������������������������������������������������������������������������������������������������������������������������������������������������������������������������������������������������������������������������������������������������������������������������������������������������������������������������������������������������������������������������������������������������������������������������������������������������������������������������������������������������������������������������������������������������������������������������������������������������������������������������������������������������������������������������������������������������������������������������������������������������������������������������������������������������������������������������������������������������������������������������������������������������������������������������������������������������������������������������������������������������������������������������������������������������������������������������������������������������������������</w:t>
      </w:r>
      <w:r>
        <w:t xml:space="preserve">(#$ </w:t>
      </w:r>
      <w:r>
        <w:rPr>
          <w:rFonts w:ascii="Tahoma" w:hAnsi="Tahoma" w:cs="Tahoma"/>
        </w:rPr>
        <w:t>�</w:t>
      </w:r>
    </w:p>
    <w:p w14:paraId="39B97AE8" w14:textId="77777777" w:rsidR="0045207C" w:rsidRDefault="0045207C" w:rsidP="007724B4">
      <w:pPr>
        <w:pStyle w:val="Heading3"/>
      </w:pPr>
    </w:p>
    <w:p w14:paraId="1BACDEBD" w14:textId="77777777" w:rsidR="0045207C" w:rsidRDefault="0045207C" w:rsidP="007724B4">
      <w:pPr>
        <w:pStyle w:val="Heading3"/>
      </w:pPr>
      <w:r>
        <w:rPr>
          <w:rFonts w:ascii="Tahoma" w:hAnsi="Tahoma" w:cs="Tahoma"/>
        </w:rPr>
        <w:t>��������������������������������������������������������������������������������������������������������������������������������������������������������������������������������������������������������������������������������������������������������������������������������������������������������������������������������������������������������������������������������������������������������������������������������������������������������������������������������������������������������������������������������������������������������������������������������������������������������������������������������������������������������������������������������������������������������������������������������������������������������������������������������������������������������������������������������������������������������������������������������������������������������������������������������������������������������������������������������������������������������������������������������������������������������������������������������������������������������������������������������������������������������������������������������������������������������������������������������������������������������������������������������������������������������������������������������������������������������������������������������������������������������������������������������������������������������������������������������������������������������������������������������������������������������������������������������������������������������������������������������������������������������������������������������������������������������������������������������������������������������������������������������������������������������������������������������������������������������������������������������������������������������������������������������������������������������������������������������������������������������������������������������������������������������������������������������������������������������������������������������������������������������������������������������������������������������������������������������������������������������������������������������������������������������������������������������������������������������������������������������������������������������������������������������������������������������������������������������������������������������������������������������������������������������������������������������������������������������������������������������������������������������������������������������������������������������������������������������������������������������������������������������������������������������������������������������������������������������������������������������������������������������������������������������������������������������������������������������������������������������������������������������������������������������������������������������������������������������������������������������������������������������������������������������������������������������������������������������������������������������������������������������������������������������������������������������������������������������������������������������������������������������������������������������������������������������������������������������������������������������������������</w:t>
      </w:r>
      <w:r>
        <w:t>lPH</w:t>
      </w:r>
      <w:r>
        <w:rPr>
          <w:rFonts w:ascii="Tahoma" w:hAnsi="Tahoma" w:cs="Tahoma"/>
        </w:rPr>
        <w:t>��������������������������������������������������������������������������������������������������������������������������������������</w:t>
      </w:r>
      <w:r>
        <w:t>]R</w:t>
      </w:r>
      <w:r>
        <w:rPr>
          <w:rFonts w:ascii="Tahoma" w:hAnsi="Tahoma" w:cs="Tahoma"/>
        </w:rPr>
        <w:t>��</w:t>
      </w:r>
      <w:r>
        <w:t>]R</w:t>
      </w:r>
      <w:r>
        <w:rPr>
          <w:rFonts w:ascii="Tahoma" w:hAnsi="Tahoma" w:cs="Tahoma"/>
        </w:rPr>
        <w:t>��</w:t>
      </w:r>
      <w:r>
        <w:t>]R</w:t>
      </w:r>
      <w:r>
        <w:rPr>
          <w:rFonts w:ascii="Tahoma" w:hAnsi="Tahoma" w:cs="Tahoma"/>
        </w:rPr>
        <w:t>������������������������������������������������������������������������������������������������������������������������������</w:t>
      </w:r>
      <w:r>
        <w:t>n_</w:t>
      </w:r>
      <w:r>
        <w:rPr>
          <w:rFonts w:ascii="Tahoma" w:hAnsi="Tahoma" w:cs="Tahoma"/>
        </w:rPr>
        <w:t>��</w:t>
      </w:r>
      <w:r>
        <w:t>n_</w:t>
      </w:r>
      <w:r>
        <w:rPr>
          <w:rFonts w:ascii="Tahoma" w:hAnsi="Tahoma" w:cs="Tahoma"/>
        </w:rPr>
        <w:t>��</w:t>
      </w:r>
      <w:r>
        <w:t>n_</w:t>
      </w:r>
      <w:r>
        <w:rPr>
          <w:rFonts w:ascii="Tahoma" w:hAnsi="Tahoma" w:cs="Tahoma"/>
        </w:rPr>
        <w:t>��</w:t>
      </w:r>
      <w:r>
        <w:t>n_</w:t>
      </w:r>
      <w:r>
        <w:rPr>
          <w:rFonts w:ascii="Tahoma" w:hAnsi="Tahoma" w:cs="Tahoma"/>
        </w:rPr>
        <w:t>��</w:t>
      </w:r>
      <w:r>
        <w:t>n_</w:t>
      </w:r>
      <w:r>
        <w:rPr>
          <w:rFonts w:ascii="Tahoma" w:hAnsi="Tahoma" w:cs="Tahoma"/>
        </w:rPr>
        <w:t>����������������������������������������������������������������������������������������������������������������������</w:t>
      </w:r>
      <w:r>
        <w:t>~k</w:t>
      </w:r>
      <w:r>
        <w:rPr>
          <w:rFonts w:ascii="Tahoma" w:hAnsi="Tahoma" w:cs="Tahoma"/>
        </w:rPr>
        <w:t>��</w:t>
      </w:r>
      <w:r>
        <w:t>~k</w:t>
      </w:r>
      <w:r>
        <w:rPr>
          <w:rFonts w:ascii="Tahoma" w:hAnsi="Tahoma" w:cs="Tahoma"/>
        </w:rPr>
        <w:t>��</w:t>
      </w:r>
      <w:r>
        <w:t>~k</w:t>
      </w:r>
      <w:r>
        <w:rPr>
          <w:rFonts w:ascii="Tahoma" w:hAnsi="Tahoma" w:cs="Tahoma"/>
        </w:rPr>
        <w:t>��</w:t>
      </w:r>
      <w:r>
        <w:t>~k</w:t>
      </w:r>
      <w:r>
        <w:rPr>
          <w:rFonts w:ascii="Tahoma" w:hAnsi="Tahoma" w:cs="Tahoma"/>
        </w:rPr>
        <w:t>��</w:t>
      </w:r>
      <w:r>
        <w:t>~k</w:t>
      </w:r>
      <w:r>
        <w:rPr>
          <w:rFonts w:ascii="Tahoma" w:hAnsi="Tahoma" w:cs="Tahoma"/>
        </w:rPr>
        <w:t>��</w:t>
      </w:r>
      <w:r>
        <w:t>~k</w:t>
      </w:r>
      <w:r>
        <w:rPr>
          <w:rFonts w:ascii="Tahoma" w:hAnsi="Tahoma" w:cs="Tahoma"/>
        </w:rPr>
        <w:t>��</w:t>
      </w:r>
      <w:r>
        <w:t>~k</w:t>
      </w:r>
      <w:r>
        <w:rPr>
          <w:rFonts w:ascii="Tahoma" w:hAnsi="Tahoma" w:cs="Tahoma"/>
        </w:rPr>
        <w:t>�������������������������������������������������������������������������������������������������������������</w:t>
      </w:r>
      <w:r>
        <w:rPr>
          <w:rFonts w:ascii="Segoe UI Historic" w:hAnsi="Segoe UI Historic" w:cs="Segoe UI Historic"/>
        </w:rPr>
        <w:t>ᚇ</w:t>
      </w:r>
      <w:r>
        <w:rPr>
          <w:rFonts w:ascii="Tahoma" w:hAnsi="Tahoma" w:cs="Tahoma"/>
        </w:rPr>
        <w:t>�</w:t>
      </w:r>
      <w:r>
        <w:rPr>
          <w:rFonts w:ascii="Calibri" w:hAnsi="Calibri" w:cs="Calibri"/>
        </w:rPr>
        <w:t>݋</w:t>
      </w:r>
      <w:r>
        <w:t>u</w:t>
      </w:r>
      <w:r>
        <w:rPr>
          <w:rFonts w:ascii="Tahoma" w:hAnsi="Tahoma" w:cs="Tahoma"/>
        </w:rPr>
        <w:t>�</w:t>
      </w:r>
      <w:r>
        <w:rPr>
          <w:rFonts w:ascii="Calibri" w:hAnsi="Calibri" w:cs="Calibri"/>
        </w:rPr>
        <w:t>݋</w:t>
      </w:r>
      <w:r>
        <w:t>u</w:t>
      </w:r>
      <w:r>
        <w:rPr>
          <w:rFonts w:ascii="Tahoma" w:hAnsi="Tahoma" w:cs="Tahoma"/>
        </w:rPr>
        <w:t>�</w:t>
      </w:r>
      <w:r>
        <w:rPr>
          <w:rFonts w:ascii="Calibri" w:hAnsi="Calibri" w:cs="Calibri"/>
        </w:rPr>
        <w:t>݋</w:t>
      </w:r>
      <w:r>
        <w:t>u</w:t>
      </w:r>
      <w:r>
        <w:rPr>
          <w:rFonts w:ascii="Tahoma" w:hAnsi="Tahoma" w:cs="Tahoma"/>
        </w:rPr>
        <w:t>�</w:t>
      </w:r>
      <w:r>
        <w:rPr>
          <w:rFonts w:ascii="Calibri" w:hAnsi="Calibri" w:cs="Calibri"/>
        </w:rPr>
        <w:t>݋</w:t>
      </w:r>
      <w:r>
        <w:t>u</w:t>
      </w:r>
      <w:r>
        <w:rPr>
          <w:rFonts w:ascii="Tahoma" w:hAnsi="Tahoma" w:cs="Tahoma"/>
        </w:rPr>
        <w:t>�</w:t>
      </w:r>
      <w:r>
        <w:rPr>
          <w:rFonts w:ascii="Calibri" w:hAnsi="Calibri" w:cs="Calibri"/>
        </w:rPr>
        <w:t>݋</w:t>
      </w:r>
      <w:r>
        <w:t>u</w:t>
      </w:r>
      <w:r>
        <w:rPr>
          <w:rFonts w:ascii="Tahoma" w:hAnsi="Tahoma" w:cs="Tahoma"/>
        </w:rPr>
        <w:t>�</w:t>
      </w:r>
      <w:r>
        <w:rPr>
          <w:rFonts w:ascii="Calibri" w:hAnsi="Calibri" w:cs="Calibri"/>
        </w:rPr>
        <w:t>݋</w:t>
      </w:r>
      <w:r>
        <w:t>u</w:t>
      </w:r>
      <w:r>
        <w:rPr>
          <w:rFonts w:ascii="Tahoma" w:hAnsi="Tahoma" w:cs="Tahoma"/>
        </w:rPr>
        <w:t>�</w:t>
      </w:r>
      <w:r>
        <w:rPr>
          <w:rFonts w:ascii="Calibri" w:hAnsi="Calibri" w:cs="Calibri"/>
        </w:rPr>
        <w:t>݋</w:t>
      </w:r>
      <w:r>
        <w:t>u</w:t>
      </w:r>
      <w:r>
        <w:rPr>
          <w:rFonts w:ascii="Tahoma" w:hAnsi="Tahoma" w:cs="Tahoma"/>
        </w:rPr>
        <w:t>�</w:t>
      </w:r>
      <w:r>
        <w:rPr>
          <w:rFonts w:ascii="Segoe UI Historic" w:hAnsi="Segoe UI Historic" w:cs="Segoe UI Historic"/>
        </w:rPr>
        <w:t>ᚇ</w:t>
      </w:r>
      <w:r>
        <w:rPr>
          <w:rFonts w:ascii="Tahoma" w:hAnsi="Tahoma" w:cs="Tahoma"/>
        </w:rPr>
        <w:t>�������������������������������������������������������������������������������������������������������������������������������������������������������������������������������������������������������������������������������������������������������������������������������������������������������������������������������������������������������������������������������������������������������������������������������������������������������������������������������������������������������������������������������������������������������������������������������������������������������������������������������������������������������������������������������������������������������������������������������������������������������������������������������������������������������������������������������������������������������������������������������������������������������������������������������������������������������������������������������������������������������������������������</w:t>
      </w:r>
      <w:r>
        <w:t xml:space="preserve">($# </w:t>
      </w:r>
      <w:r>
        <w:rPr>
          <w:rFonts w:ascii="Tahoma" w:hAnsi="Tahoma" w:cs="Tahoma"/>
        </w:rPr>
        <w:t>�</w:t>
      </w:r>
    </w:p>
    <w:p w14:paraId="51E9C4F0" w14:textId="77777777" w:rsidR="0045207C" w:rsidRDefault="0045207C" w:rsidP="007724B4">
      <w:pPr>
        <w:pStyle w:val="Heading3"/>
      </w:pPr>
    </w:p>
    <w:p w14:paraId="10350195" w14:textId="77777777" w:rsidR="0045207C" w:rsidRDefault="0045207C" w:rsidP="007724B4">
      <w:pPr>
        <w:pStyle w:val="Heading3"/>
      </w:pPr>
      <w:r>
        <w:rPr>
          <w:rFonts w:ascii="Tahoma" w:hAnsi="Tahoma" w:cs="Tahoma"/>
        </w:rPr>
        <w:t>�����������������������������������������������������������������������������������������������������������������������������������������������������������������������������������������������������������������������������������������������������������������������������������������������������������������������������������������������������������������������������������������������������������������������������������������������������������������������������������������������������������������������������������������������������������������������������������������������������������������������������������������������������������������������������������������������������������������������������������������������������������������������������������������������������������������������������������������������������������������������������������������������������������������������������������������������������������������������������������������������������������������������������������������������������������������������������������������������������������������������������������������������������������������������������������������������������������������������������������������������������������������������������������������������������������������������������������������������������������������������������������������������������������������������������������������������������������������������������������������������������������������������������������������������������������������������������������������������������������������������������������������������������������������������������������������������������������������������������������������������������������������������������������������������������������������������������������������������������������������</w:t>
      </w:r>
      <w:r>
        <w:t>ƻ</w:t>
      </w:r>
      <w:r>
        <w:rPr>
          <w:rFonts w:ascii="Tahoma" w:hAnsi="Tahoma" w:cs="Tahoma"/>
        </w:rPr>
        <w:t>���������������������������������������������������������������������������������������������������������������������������������������������</w:t>
      </w:r>
      <w:r>
        <w:rPr>
          <w:rFonts w:ascii="Gadugi" w:hAnsi="Gadugi" w:cs="Gadugi"/>
        </w:rPr>
        <w:t>ᗄ</w:t>
      </w:r>
      <w:r>
        <w:rPr>
          <w:rFonts w:ascii="Tahoma" w:hAnsi="Tahoma" w:cs="Tahoma"/>
        </w:rPr>
        <w:t>�����������������������������������������������������������������������������������������������������������������������������������������</w:t>
      </w:r>
      <w:r>
        <w:t>Ƅr</w:t>
      </w:r>
      <w:r>
        <w:rPr>
          <w:rFonts w:ascii="Tahoma" w:hAnsi="Tahoma" w:cs="Tahoma"/>
        </w:rPr>
        <w:t>�</w:t>
      </w:r>
      <w:r>
        <w:rPr>
          <w:rFonts w:ascii="Calibri" w:hAnsi="Calibri" w:cs="Calibri"/>
        </w:rPr>
        <w:t>݋</w:t>
      </w:r>
      <w:r>
        <w:t>u</w:t>
      </w:r>
      <w:r>
        <w:rPr>
          <w:rFonts w:ascii="Tahoma" w:hAnsi="Tahoma" w:cs="Tahoma"/>
        </w:rPr>
        <w:t>��������������������������������������������������������������������������������������������������������������������������������������</w:t>
      </w:r>
      <w:r>
        <w:t>n_</w:t>
      </w:r>
      <w:r>
        <w:rPr>
          <w:rFonts w:ascii="Tahoma" w:hAnsi="Tahoma" w:cs="Tahoma"/>
        </w:rPr>
        <w:t>��</w:t>
      </w:r>
      <w:r>
        <w:t>~k</w:t>
      </w:r>
      <w:r>
        <w:rPr>
          <w:rFonts w:ascii="Tahoma" w:hAnsi="Tahoma" w:cs="Tahoma"/>
        </w:rPr>
        <w:t>�</w:t>
      </w:r>
      <w:r>
        <w:rPr>
          <w:rFonts w:ascii="Calibri" w:hAnsi="Calibri" w:cs="Calibri"/>
        </w:rPr>
        <w:t>݋</w:t>
      </w:r>
      <w:r>
        <w:t>u</w:t>
      </w:r>
      <w:r>
        <w:rPr>
          <w:rFonts w:ascii="Tahoma" w:hAnsi="Tahoma" w:cs="Tahoma"/>
        </w:rPr>
        <w:t>����������������������������������������������������������������������������������������������������������������������������������</w:t>
      </w:r>
      <w:r>
        <w:t>]R</w:t>
      </w:r>
      <w:r>
        <w:rPr>
          <w:rFonts w:ascii="Tahoma" w:hAnsi="Tahoma" w:cs="Tahoma"/>
        </w:rPr>
        <w:t>��</w:t>
      </w:r>
      <w:r>
        <w:t>n_</w:t>
      </w:r>
      <w:r>
        <w:rPr>
          <w:rFonts w:ascii="Tahoma" w:hAnsi="Tahoma" w:cs="Tahoma"/>
        </w:rPr>
        <w:t>��</w:t>
      </w:r>
      <w:r>
        <w:t>~k</w:t>
      </w:r>
      <w:r>
        <w:rPr>
          <w:rFonts w:ascii="Tahoma" w:hAnsi="Tahoma" w:cs="Tahoma"/>
        </w:rPr>
        <w:t>�</w:t>
      </w:r>
      <w:r>
        <w:rPr>
          <w:rFonts w:ascii="Calibri" w:hAnsi="Calibri" w:cs="Calibri"/>
        </w:rPr>
        <w:t>݋</w:t>
      </w:r>
      <w:r>
        <w:t>u</w:t>
      </w:r>
      <w:r>
        <w:rPr>
          <w:rFonts w:ascii="Tahoma" w:hAnsi="Tahoma" w:cs="Tahoma"/>
        </w:rPr>
        <w:t>�����������������������������������������������������������������������������������������������������������������������������</w:t>
      </w:r>
      <w:r>
        <w:t>lPH</w:t>
      </w:r>
      <w:r>
        <w:rPr>
          <w:rFonts w:ascii="Tahoma" w:hAnsi="Tahoma" w:cs="Tahoma"/>
        </w:rPr>
        <w:t>��</w:t>
      </w:r>
      <w:r>
        <w:t>]R</w:t>
      </w:r>
      <w:r>
        <w:rPr>
          <w:rFonts w:ascii="Tahoma" w:hAnsi="Tahoma" w:cs="Tahoma"/>
        </w:rPr>
        <w:t>��</w:t>
      </w:r>
      <w:r>
        <w:t>n_</w:t>
      </w:r>
      <w:r>
        <w:rPr>
          <w:rFonts w:ascii="Tahoma" w:hAnsi="Tahoma" w:cs="Tahoma"/>
        </w:rPr>
        <w:t>��</w:t>
      </w:r>
      <w:r>
        <w:t>~k</w:t>
      </w:r>
      <w:r>
        <w:rPr>
          <w:rFonts w:ascii="Tahoma" w:hAnsi="Tahoma" w:cs="Tahoma"/>
        </w:rPr>
        <w:t>�</w:t>
      </w:r>
      <w:r>
        <w:rPr>
          <w:rFonts w:ascii="Calibri" w:hAnsi="Calibri" w:cs="Calibri"/>
        </w:rPr>
        <w:t>݋</w:t>
      </w:r>
      <w:r>
        <w:t>u</w:t>
      </w:r>
      <w:r>
        <w:rPr>
          <w:rFonts w:ascii="Tahoma" w:hAnsi="Tahoma" w:cs="Tahoma"/>
        </w:rPr>
        <w:t>����������������������������������������������������������������������������������������������������������������������������������</w:t>
      </w:r>
      <w:r>
        <w:t>]R</w:t>
      </w:r>
      <w:r>
        <w:rPr>
          <w:rFonts w:ascii="Tahoma" w:hAnsi="Tahoma" w:cs="Tahoma"/>
        </w:rPr>
        <w:t>��</w:t>
      </w:r>
      <w:r>
        <w:t>n_</w:t>
      </w:r>
      <w:r>
        <w:rPr>
          <w:rFonts w:ascii="Tahoma" w:hAnsi="Tahoma" w:cs="Tahoma"/>
        </w:rPr>
        <w:t>��</w:t>
      </w:r>
      <w:r>
        <w:t>~k</w:t>
      </w:r>
      <w:r>
        <w:rPr>
          <w:rFonts w:ascii="Tahoma" w:hAnsi="Tahoma" w:cs="Tahoma"/>
        </w:rPr>
        <w:t>�</w:t>
      </w:r>
      <w:r>
        <w:rPr>
          <w:rFonts w:ascii="Calibri" w:hAnsi="Calibri" w:cs="Calibri"/>
        </w:rPr>
        <w:t>݋</w:t>
      </w:r>
      <w:r>
        <w:t>u</w:t>
      </w:r>
      <w:r>
        <w:rPr>
          <w:rFonts w:ascii="Tahoma" w:hAnsi="Tahoma" w:cs="Tahoma"/>
        </w:rPr>
        <w:t>��������������������������������������������������������������������������������������������������������������������������������������</w:t>
      </w:r>
      <w:r>
        <w:t>n_</w:t>
      </w:r>
      <w:r>
        <w:rPr>
          <w:rFonts w:ascii="Tahoma" w:hAnsi="Tahoma" w:cs="Tahoma"/>
        </w:rPr>
        <w:t>��</w:t>
      </w:r>
      <w:r>
        <w:t>~k</w:t>
      </w:r>
      <w:r>
        <w:rPr>
          <w:rFonts w:ascii="Tahoma" w:hAnsi="Tahoma" w:cs="Tahoma"/>
        </w:rPr>
        <w:t>�</w:t>
      </w:r>
      <w:r>
        <w:rPr>
          <w:rFonts w:ascii="Calibri" w:hAnsi="Calibri" w:cs="Calibri"/>
        </w:rPr>
        <w:t>݋</w:t>
      </w:r>
      <w:r>
        <w:t>u</w:t>
      </w:r>
      <w:r>
        <w:rPr>
          <w:rFonts w:ascii="Tahoma" w:hAnsi="Tahoma" w:cs="Tahoma"/>
        </w:rPr>
        <w:t>�����������������������������������������������������������������������������������������������������������������������������������������</w:t>
      </w:r>
      <w:r>
        <w:t>Ƅr</w:t>
      </w:r>
      <w:r>
        <w:rPr>
          <w:rFonts w:ascii="Tahoma" w:hAnsi="Tahoma" w:cs="Tahoma"/>
        </w:rPr>
        <w:t>�</w:t>
      </w:r>
      <w:r>
        <w:rPr>
          <w:rFonts w:ascii="Calibri" w:hAnsi="Calibri" w:cs="Calibri"/>
        </w:rPr>
        <w:t>݋</w:t>
      </w:r>
      <w:r>
        <w:t>u</w:t>
      </w:r>
      <w:r>
        <w:rPr>
          <w:rFonts w:ascii="Tahoma" w:hAnsi="Tahoma" w:cs="Tahoma"/>
        </w:rPr>
        <w:t>���������������������������������������������������������������������������������������������������������������������������������������������</w:t>
      </w:r>
      <w:r>
        <w:rPr>
          <w:rFonts w:ascii="Gadugi" w:hAnsi="Gadugi" w:cs="Gadugi"/>
        </w:rPr>
        <w:t>ᗄ</w:t>
      </w:r>
      <w:r>
        <w:rPr>
          <w:rFonts w:ascii="Tahoma" w:hAnsi="Tahoma" w:cs="Tahoma"/>
        </w:rPr>
        <w:t>�����������������������������������������������������������������������������������������������������������������������������������������������������������������������������������������������������������������������������������������������������������������������������������������������������������������������������������������������������������������������������������������������������������������������������������������������������������������������������������������������������������������������������������������������������������������������������������������������������������������������������������������������������������������������������������������������������������������������������������������������������������������������������������������������������������������������������������������������������������������������������������������������������������������������������������������������������������������������������������������������������������������������������������������������������������������������������������������������������������������������������������������������������������������������������������������������������������������������������������������������������������������������������������������������������������������������������������������������������������������������������������������������������������������������������������������������������������������������������������������������������������������������������������������������������������������������������������������������������������������������������������������������������������������������������������������������������������������������������������������������������������������������������������������������������������������������������������������������������������������������������������������������������������������������������</w:t>
      </w:r>
      <w:r>
        <w:t xml:space="preserve">( </w:t>
      </w:r>
      <w:r>
        <w:rPr>
          <w:rFonts w:ascii="Tahoma" w:hAnsi="Tahoma" w:cs="Tahoma"/>
        </w:rPr>
        <w:t>�</w:t>
      </w:r>
    </w:p>
    <w:p w14:paraId="5C8A752A" w14:textId="77777777" w:rsidR="0045207C" w:rsidRDefault="0045207C" w:rsidP="007724B4">
      <w:pPr>
        <w:pStyle w:val="Heading3"/>
      </w:pPr>
    </w:p>
    <w:p w14:paraId="46BDA366" w14:textId="77777777" w:rsidR="0045207C" w:rsidRDefault="0045207C" w:rsidP="007724B4">
      <w:pPr>
        <w:pStyle w:val="Heading3"/>
      </w:pPr>
      <w:r>
        <w:rPr>
          <w:rFonts w:ascii="Tahoma" w:hAnsi="Tahoma" w:cs="Tahoma"/>
        </w:rPr>
        <w:t>����������������������������������������������������������������������������������������������������������������������������������������������������������������������������������������������������������������������������������������������������������������������������������������������������������������������������������������������������������������������������������������������������������������������������������������������������������������������������������������������������������������������������������������������������������������������������������������������������������������������������������������������������������������������������������������������������������������������������������������������������������������������������������������������������������������������������������������������������������������������������������������������������������������������������������������������������������������������������������������������������������������������������������������������������������������������������������������������������������������������������������������������������������������������������������������������������������������������������������������������������������������������������������������������������������������������������������������������������������������������������������������������������������������������������������������������������������������������������������������������������������������������������������������������������������������������������������������������������������������������������������������������������������������������������������������������������������������������������������������������������������������������������������������������������������������������������������������������������������������������������������������������������������������������������������������������������������������������������������������������������������������������������������������������������������������������������������������������������������������������������������������������������������������������������������������������������������������������������������������������������������������������������������������������������������������������������������������������������������������������������������������������������������������������������������������������������������������������������������������������������������������������������������������������������������������������������������������������������������������������������������������������������������������������������������������������������������������������������������������������������������������������������������������������������������������������������������������������������������������������������������������������������������������������������������������������������������������������������������������������������������������������������������������������������������������������������������������������������������������������������������������������������������������������������������������������������������������������������������������������������������������������������������������������������������������������������������������������������������������������������������������������������������������������������������������������������������������������������������������������������������������������������������������������������������������������������������������������������������������������������������������������������������������������������������������������������������������������������������������������������������������������������������������������������������������������������</w:t>
      </w:r>
      <w:r>
        <w:t xml:space="preserve">($# </w:t>
      </w:r>
      <w:r>
        <w:rPr>
          <w:rFonts w:ascii="Tahoma" w:hAnsi="Tahoma" w:cs="Tahoma"/>
        </w:rPr>
        <w:t>�</w:t>
      </w:r>
    </w:p>
    <w:p w14:paraId="74326368" w14:textId="77777777" w:rsidR="0045207C" w:rsidRDefault="0045207C" w:rsidP="007724B4">
      <w:pPr>
        <w:pStyle w:val="Heading3"/>
      </w:pPr>
    </w:p>
    <w:p w14:paraId="4C1C8770" w14:textId="77777777" w:rsidR="0045207C" w:rsidRDefault="0045207C" w:rsidP="007724B4">
      <w:pPr>
        <w:pStyle w:val="Heading3"/>
      </w:pPr>
      <w:r>
        <w:rPr>
          <w:rFonts w:ascii="Tahoma" w:hAnsi="Tahoma" w:cs="Tahoma"/>
        </w:rPr>
        <w:t>�����������������������������������������������������������������������������������������������������������������������������������������������������������������������������������������������������������������������������������������������������������������������������������������������������������������������������������������������������������������������������������������������������������������������������������������������������������������������������������������������������������������������������������������������������������������������������������������������������������������������������������������������������������������������������������������������������������������������������������������������������������������������������������������������������������������������������������������������������������������������������������������������������������������������������������������������������������������������������������������������������������������������������������������������������������������������������������������������������������������������������������������������������������������������������������������������������������������������������������������������������������������������������������������������������������������������������������������������������������������������������������������������������������������������������������������������������������������������������������������������������������������������������������������������������������������������������������������������������������������������������������������������������������������������������������������������������������������������������������������������������������������������������</w:t>
      </w:r>
      <w:r>
        <w:t>ƻ</w:t>
      </w:r>
      <w:r>
        <w:rPr>
          <w:rFonts w:ascii="Tahoma" w:hAnsi="Tahoma" w:cs="Tahoma"/>
        </w:rPr>
        <w:t>���������������������������������������������������������������������������������������������������������������������������������������������</w:t>
      </w:r>
      <w:r>
        <w:rPr>
          <w:rFonts w:ascii="Gadugi" w:hAnsi="Gadugi" w:cs="Gadugi"/>
        </w:rPr>
        <w:t>ᗄ</w:t>
      </w:r>
      <w:r>
        <w:rPr>
          <w:rFonts w:ascii="Tahoma" w:hAnsi="Tahoma" w:cs="Tahoma"/>
        </w:rPr>
        <w:t>���������������������������������������������������������������������������������������������������������������������������������������������</w:t>
      </w:r>
      <w:r>
        <w:rPr>
          <w:rFonts w:ascii="Calibri" w:hAnsi="Calibri" w:cs="Calibri"/>
        </w:rPr>
        <w:t>݋</w:t>
      </w:r>
      <w:r>
        <w:t>u</w:t>
      </w:r>
      <w:r>
        <w:rPr>
          <w:rFonts w:ascii="Tahoma" w:hAnsi="Tahoma" w:cs="Tahoma"/>
        </w:rPr>
        <w:t>�</w:t>
      </w:r>
      <w:r>
        <w:t>Ƅr</w:t>
      </w:r>
      <w:r>
        <w:rPr>
          <w:rFonts w:ascii="Tahoma" w:hAnsi="Tahoma" w:cs="Tahoma"/>
        </w:rPr>
        <w:t>�����������������������������������������������������������������������������������������������������������������������������������������</w:t>
      </w:r>
      <w:r>
        <w:rPr>
          <w:rFonts w:ascii="Calibri" w:hAnsi="Calibri" w:cs="Calibri"/>
        </w:rPr>
        <w:t>݋</w:t>
      </w:r>
      <w:r>
        <w:t>u</w:t>
      </w:r>
      <w:r>
        <w:rPr>
          <w:rFonts w:ascii="Tahoma" w:hAnsi="Tahoma" w:cs="Tahoma"/>
        </w:rPr>
        <w:t>��</w:t>
      </w:r>
      <w:r>
        <w:t>ük</w:t>
      </w:r>
      <w:r>
        <w:rPr>
          <w:rFonts w:ascii="Tahoma" w:hAnsi="Tahoma" w:cs="Tahoma"/>
        </w:rPr>
        <w:t>��</w:t>
      </w:r>
      <w:r>
        <w:t>n_</w:t>
      </w:r>
      <w:r>
        <w:rPr>
          <w:rFonts w:ascii="Tahoma" w:hAnsi="Tahoma" w:cs="Tahoma"/>
        </w:rPr>
        <w:t>�������������������������������������������������������������������������������������������������������������������������������������</w:t>
      </w:r>
      <w:r>
        <w:rPr>
          <w:rFonts w:ascii="Calibri" w:hAnsi="Calibri" w:cs="Calibri"/>
        </w:rPr>
        <w:t>݋</w:t>
      </w:r>
      <w:r>
        <w:t>u</w:t>
      </w:r>
      <w:r>
        <w:rPr>
          <w:rFonts w:ascii="Tahoma" w:hAnsi="Tahoma" w:cs="Tahoma"/>
        </w:rPr>
        <w:t>��</w:t>
      </w:r>
      <w:r>
        <w:t>ük</w:t>
      </w:r>
      <w:r>
        <w:rPr>
          <w:rFonts w:ascii="Tahoma" w:hAnsi="Tahoma" w:cs="Tahoma"/>
        </w:rPr>
        <w:t>��</w:t>
      </w:r>
      <w:r>
        <w:t>n_</w:t>
      </w:r>
      <w:r>
        <w:rPr>
          <w:rFonts w:ascii="Tahoma" w:hAnsi="Tahoma" w:cs="Tahoma"/>
        </w:rPr>
        <w:t>��</w:t>
      </w:r>
      <w:r>
        <w:t>ÅR</w:t>
      </w:r>
      <w:r>
        <w:rPr>
          <w:rFonts w:ascii="Tahoma" w:hAnsi="Tahoma" w:cs="Tahoma"/>
        </w:rPr>
        <w:t>���������������������������������������������������������������������������������������������������������������������������������</w:t>
      </w:r>
      <w:r>
        <w:rPr>
          <w:rFonts w:ascii="Calibri" w:hAnsi="Calibri" w:cs="Calibri"/>
        </w:rPr>
        <w:t>݋</w:t>
      </w:r>
      <w:r>
        <w:t>u</w:t>
      </w:r>
      <w:r>
        <w:rPr>
          <w:rFonts w:ascii="Tahoma" w:hAnsi="Tahoma" w:cs="Tahoma"/>
        </w:rPr>
        <w:t>��</w:t>
      </w:r>
      <w:r>
        <w:t>ük</w:t>
      </w:r>
      <w:r>
        <w:rPr>
          <w:rFonts w:ascii="Tahoma" w:hAnsi="Tahoma" w:cs="Tahoma"/>
        </w:rPr>
        <w:t>��</w:t>
      </w:r>
      <w:r>
        <w:t>n_</w:t>
      </w:r>
      <w:r>
        <w:rPr>
          <w:rFonts w:ascii="Tahoma" w:hAnsi="Tahoma" w:cs="Tahoma"/>
        </w:rPr>
        <w:t>��</w:t>
      </w:r>
      <w:r>
        <w:t>ÅR</w:t>
      </w:r>
      <w:r>
        <w:rPr>
          <w:rFonts w:ascii="Tahoma" w:hAnsi="Tahoma" w:cs="Tahoma"/>
        </w:rPr>
        <w:t>�</w:t>
      </w:r>
      <w:r>
        <w:t>lPH</w:t>
      </w:r>
      <w:r>
        <w:rPr>
          <w:rFonts w:ascii="Tahoma" w:hAnsi="Tahoma" w:cs="Tahoma"/>
        </w:rPr>
        <w:t>�����������������������������������������������������������������������������������������������������������������������������</w:t>
      </w:r>
      <w:r>
        <w:rPr>
          <w:rFonts w:ascii="Calibri" w:hAnsi="Calibri" w:cs="Calibri"/>
        </w:rPr>
        <w:t>݋</w:t>
      </w:r>
      <w:r>
        <w:t>u</w:t>
      </w:r>
      <w:r>
        <w:rPr>
          <w:rFonts w:ascii="Tahoma" w:hAnsi="Tahoma" w:cs="Tahoma"/>
        </w:rPr>
        <w:t>��</w:t>
      </w:r>
      <w:r>
        <w:t>ük</w:t>
      </w:r>
      <w:r>
        <w:rPr>
          <w:rFonts w:ascii="Tahoma" w:hAnsi="Tahoma" w:cs="Tahoma"/>
        </w:rPr>
        <w:t>��</w:t>
      </w:r>
      <w:r>
        <w:t>n_</w:t>
      </w:r>
      <w:r>
        <w:rPr>
          <w:rFonts w:ascii="Tahoma" w:hAnsi="Tahoma" w:cs="Tahoma"/>
        </w:rPr>
        <w:t>��</w:t>
      </w:r>
      <w:r>
        <w:t>ÅR</w:t>
      </w:r>
      <w:r>
        <w:rPr>
          <w:rFonts w:ascii="Tahoma" w:hAnsi="Tahoma" w:cs="Tahoma"/>
        </w:rPr>
        <w:t>���������������������������������������������������������������������������������������������������������������������������������</w:t>
      </w:r>
      <w:r>
        <w:rPr>
          <w:rFonts w:ascii="Calibri" w:hAnsi="Calibri" w:cs="Calibri"/>
        </w:rPr>
        <w:t>݋</w:t>
      </w:r>
      <w:r>
        <w:t>u</w:t>
      </w:r>
      <w:r>
        <w:rPr>
          <w:rFonts w:ascii="Tahoma" w:hAnsi="Tahoma" w:cs="Tahoma"/>
        </w:rPr>
        <w:t>��</w:t>
      </w:r>
      <w:r>
        <w:t>ük</w:t>
      </w:r>
      <w:r>
        <w:rPr>
          <w:rFonts w:ascii="Tahoma" w:hAnsi="Tahoma" w:cs="Tahoma"/>
        </w:rPr>
        <w:t>��</w:t>
      </w:r>
      <w:r>
        <w:t>n_</w:t>
      </w:r>
      <w:r>
        <w:rPr>
          <w:rFonts w:ascii="Tahoma" w:hAnsi="Tahoma" w:cs="Tahoma"/>
        </w:rPr>
        <w:t>�������������������������������������������������������������������������������������������������������������������������������������</w:t>
      </w:r>
      <w:r>
        <w:rPr>
          <w:rFonts w:ascii="Calibri" w:hAnsi="Calibri" w:cs="Calibri"/>
        </w:rPr>
        <w:t>݋</w:t>
      </w:r>
      <w:r>
        <w:t>u</w:t>
      </w:r>
      <w:r>
        <w:rPr>
          <w:rFonts w:ascii="Tahoma" w:hAnsi="Tahoma" w:cs="Tahoma"/>
        </w:rPr>
        <w:t>�</w:t>
      </w:r>
      <w:r>
        <w:t>Ƅr</w:t>
      </w:r>
      <w:r>
        <w:rPr>
          <w:rFonts w:ascii="Tahoma" w:hAnsi="Tahoma" w:cs="Tahoma"/>
        </w:rPr>
        <w:t>�����������������������������������������������������������������������������������������������������������������������������������������</w:t>
      </w:r>
      <w:r>
        <w:rPr>
          <w:rFonts w:ascii="Gadugi" w:hAnsi="Gadugi" w:cs="Gadugi"/>
        </w:rPr>
        <w:t>ᗄ</w:t>
      </w:r>
      <w:r>
        <w:rPr>
          <w:rFonts w:ascii="Tahoma" w:hAnsi="Tahoma" w:cs="Tahoma"/>
        </w:rPr>
        <w:t>�����������������������������������������������������������������������������������������������������������������������������������������������������������������������������������������������������������������������������������������������������������������������������������������������������������������������������������������������������������������������������������������������������������������������������������������������������������������������������������������������������������������������������������������������������������������������������������������������������������������������������������������������������������������������������������������������������������������������������������������������������������������������������������������������������������������������������������������������������������������������������������������������������������������������������������������������������������������������������������������������������������������������������������������������������������������������������������������������������������������������������������������������������������������������������������������������������������������������������������������������������������������������������������������������������������������������������������������������������������������������������������������������������������������������������������������������������������������������������������������������������������������������������������������������������������������������������������������������������������������������������������������������������������������������������������������������������������������������������������������������������������������������������������������������������������������������������������������������������������������������������������������������������������������������������������������������������������������������������������������������������������������</w:t>
      </w:r>
      <w:r>
        <w:t xml:space="preserve">(#$ </w:t>
      </w:r>
      <w:r>
        <w:rPr>
          <w:rFonts w:ascii="Tahoma" w:hAnsi="Tahoma" w:cs="Tahoma"/>
        </w:rPr>
        <w:t>�</w:t>
      </w:r>
    </w:p>
    <w:p w14:paraId="7D84BADC" w14:textId="77777777" w:rsidR="0045207C" w:rsidRDefault="0045207C" w:rsidP="007724B4">
      <w:pPr>
        <w:pStyle w:val="Heading3"/>
      </w:pPr>
    </w:p>
    <w:p w14:paraId="68018EB1" w14:textId="77777777" w:rsidR="0045207C" w:rsidRDefault="0045207C" w:rsidP="007724B4">
      <w:pPr>
        <w:pStyle w:val="Heading3"/>
      </w:pPr>
      <w:r>
        <w:rPr>
          <w:rFonts w:ascii="Tahoma" w:hAnsi="Tahoma" w:cs="Tahoma"/>
        </w:rPr>
        <w:t>������������������������������������������������������������������������������������������������������������������������������������������������������������������������������������������������������������������������������������������������������������������������������������</w:t>
      </w:r>
      <w:r>
        <w:t>b</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b</w:t>
      </w:r>
      <w:r>
        <w:rPr>
          <w:rFonts w:ascii="Tahoma" w:hAnsi="Tahoma" w:cs="Tahoma"/>
        </w:rPr>
        <w:t>���������������������������������</w:t>
      </w:r>
      <w:r>
        <w:t>ŏH</w:t>
      </w:r>
      <w:r>
        <w:rPr>
          <w:rFonts w:ascii="Tahoma" w:hAnsi="Tahoma" w:cs="Tahoma"/>
        </w:rPr>
        <w:t>���</w:t>
      </w:r>
      <w:r>
        <w:t xml:space="preserve"> </w:t>
      </w:r>
      <w:r>
        <w:rPr>
          <w:rFonts w:ascii="Tahoma" w:hAnsi="Tahoma" w:cs="Tahoma"/>
        </w:rPr>
        <w:t>���</w:t>
      </w:r>
      <w:r>
        <w:t>I</w:t>
      </w:r>
      <w:r>
        <w:rPr>
          <w:rFonts w:ascii="Tahoma" w:hAnsi="Tahoma" w:cs="Tahoma"/>
        </w:rPr>
        <w:t>���</w:t>
      </w:r>
      <w:r>
        <w:t>n</w:t>
      </w:r>
      <w:r>
        <w:rPr>
          <w:rFonts w:ascii="Tahoma" w:hAnsi="Tahoma" w:cs="Tahoma"/>
        </w:rPr>
        <w:t>���</w:t>
      </w:r>
      <w:r>
        <w:t>ü</w:t>
      </w:r>
      <w:r>
        <w:rPr>
          <w:rFonts w:ascii="Tahoma" w:hAnsi="Tahoma" w:cs="Tahoma"/>
        </w:rPr>
        <w:t>������������������������������������������������������������</w:t>
      </w:r>
      <w:r>
        <w:t>t</w:t>
      </w:r>
      <w:r>
        <w:rPr>
          <w:rFonts w:ascii="Tahoma" w:hAnsi="Tahoma" w:cs="Tahoma"/>
        </w:rPr>
        <w:t>���</w:t>
      </w:r>
      <w:r>
        <w:t>b</w:t>
      </w:r>
      <w:r>
        <w:rPr>
          <w:rFonts w:ascii="Tahoma" w:hAnsi="Tahoma" w:cs="Tahoma"/>
        </w:rPr>
        <w:t>���</w:t>
      </w:r>
      <w:r>
        <w:t>&lt;</w:t>
      </w:r>
      <w:r>
        <w:rPr>
          <w:rFonts w:ascii="Tahoma" w:hAnsi="Tahoma" w:cs="Tahoma"/>
        </w:rPr>
        <w:t>���</w:t>
      </w:r>
      <w:r>
        <w:t>!</w:t>
      </w:r>
      <w:r>
        <w:rPr>
          <w:rFonts w:ascii="Tahoma" w:hAnsi="Tahoma" w:cs="Tahoma"/>
        </w:rPr>
        <w:t>�</w:t>
      </w:r>
      <w:r>
        <w:t>ŏH</w:t>
      </w:r>
      <w:r>
        <w:rPr>
          <w:rFonts w:ascii="Tahoma" w:hAnsi="Tahoma" w:cs="Tahoma"/>
        </w:rPr>
        <w:t>����������������������</w:t>
      </w:r>
      <w:r>
        <w:t>Ŀ</w:t>
      </w:r>
      <w:r>
        <w:rPr>
          <w:rFonts w:ascii="Tahoma" w:hAnsi="Tahoma" w:cs="Tahoma"/>
        </w:rPr>
        <w:t>������</w:t>
      </w:r>
      <w:r>
        <w:t>ö</w:t>
      </w:r>
      <w:r>
        <w:rPr>
          <w:rFonts w:ascii="Tahoma" w:hAnsi="Tahoma" w:cs="Tahoma"/>
        </w:rPr>
        <w:t>��</w:t>
      </w:r>
      <w:r>
        <w:t>Ѕ</w:t>
      </w:r>
      <w:r>
        <w:rPr>
          <w:rFonts w:ascii="Tahoma" w:hAnsi="Tahoma" w:cs="Tahoma"/>
        </w:rPr>
        <w:t>��</w:t>
      </w:r>
      <w:r>
        <w:t>ԑ</w:t>
      </w:r>
      <w:r>
        <w:rPr>
          <w:rFonts w:ascii="Tahoma" w:hAnsi="Tahoma" w:cs="Tahoma"/>
        </w:rPr>
        <w:t>��</w:t>
      </w:r>
      <w:r>
        <w:t>ٝ</w:t>
      </w:r>
      <w:r>
        <w:rPr>
          <w:rFonts w:ascii="Tahoma" w:hAnsi="Tahoma" w:cs="Tahoma"/>
        </w:rPr>
        <w:t>��</w:t>
      </w:r>
      <w:r>
        <w:rPr>
          <w:rFonts w:ascii="Segoe UI Historic" w:hAnsi="Segoe UI Historic" w:cs="Segoe UI Historic"/>
        </w:rPr>
        <w:t>ܦ</w:t>
      </w:r>
      <w:r>
        <w:rPr>
          <w:rFonts w:ascii="Tahoma" w:hAnsi="Tahoma" w:cs="Tahoma"/>
        </w:rPr>
        <w:t>��</w:t>
      </w:r>
      <w:r>
        <w:rPr>
          <w:rFonts w:ascii="Ebrima" w:hAnsi="Ebrima" w:cs="Ebrima"/>
        </w:rPr>
        <w:t>߭</w:t>
      </w:r>
      <w:r>
        <w:rPr>
          <w:rFonts w:ascii="Tahoma" w:hAnsi="Tahoma" w:cs="Tahoma"/>
        </w:rPr>
        <w:t>�����������������������������������������������</w:t>
      </w:r>
      <w:r>
        <w:rPr>
          <w:rFonts w:ascii="MV Boli" w:hAnsi="MV Boli" w:cs="MV Boli"/>
        </w:rPr>
        <w:t>ު</w:t>
      </w:r>
      <w:r>
        <w:rPr>
          <w:rFonts w:ascii="Tahoma" w:hAnsi="Tahoma" w:cs="Tahoma"/>
        </w:rPr>
        <w:t>��</w:t>
      </w:r>
      <w:r>
        <w:rPr>
          <w:rFonts w:hint="cs"/>
        </w:rPr>
        <w:t>ڡ</w:t>
      </w:r>
      <w:r>
        <w:rPr>
          <w:rFonts w:ascii="Tahoma" w:hAnsi="Tahoma" w:cs="Tahoma"/>
        </w:rPr>
        <w:t>��</w:t>
      </w:r>
      <w:r>
        <w:t>֕</w:t>
      </w:r>
      <w:r>
        <w:rPr>
          <w:rFonts w:ascii="Tahoma" w:hAnsi="Tahoma" w:cs="Tahoma"/>
        </w:rPr>
        <w:t>��</w:t>
      </w:r>
      <w:r>
        <w:t>҈</w:t>
      </w:r>
      <w:r>
        <w:rPr>
          <w:rFonts w:ascii="Tahoma" w:hAnsi="Tahoma" w:cs="Tahoma"/>
        </w:rPr>
        <w:t>��</w:t>
      </w:r>
      <w:r>
        <w:t>х</w:t>
      </w:r>
      <w:r>
        <w:rPr>
          <w:rFonts w:ascii="Tahoma" w:hAnsi="Tahoma" w:cs="Tahoma"/>
        </w:rPr>
        <w:t>��</w:t>
      </w:r>
      <w:r>
        <w:rPr>
          <w:rFonts w:hint="cs"/>
        </w:rPr>
        <w:t>ڐ</w:t>
      </w:r>
      <w:r>
        <w:rPr>
          <w:rFonts w:ascii="Tahoma" w:hAnsi="Tahoma" w:cs="Tahoma"/>
        </w:rPr>
        <w:t>���</w:t>
      </w:r>
      <w:r>
        <w:t xml:space="preserve"> </w:t>
      </w:r>
      <w:r>
        <w:rPr>
          <w:rFonts w:ascii="Tahoma" w:hAnsi="Tahoma" w:cs="Tahoma"/>
        </w:rPr>
        <w:t>��</w:t>
      </w:r>
      <w:r>
        <w:t>&lt;</w:t>
      </w:r>
      <w:r>
        <w:rPr>
          <w:rFonts w:ascii="Tahoma" w:hAnsi="Tahoma" w:cs="Tahoma"/>
        </w:rPr>
        <w:t>�������������������</w:t>
      </w:r>
      <w:r>
        <w:t>Ü</w:t>
      </w:r>
      <w:r>
        <w:rPr>
          <w:rFonts w:ascii="Tahoma" w:hAnsi="Tahoma" w:cs="Tahoma"/>
        </w:rPr>
        <w:t>���</w:t>
      </w:r>
    </w:p>
    <w:p w14:paraId="1ECC1769" w14:textId="77777777" w:rsidR="0045207C" w:rsidRDefault="0045207C" w:rsidP="007724B4">
      <w:pPr>
        <w:pStyle w:val="Heading3"/>
      </w:pPr>
      <w:r>
        <w:rPr>
          <w:rFonts w:ascii="Tahoma" w:hAnsi="Tahoma" w:cs="Tahoma"/>
        </w:rPr>
        <w:t>���</w:t>
      </w:r>
      <w:r>
        <w:t>a</w:t>
      </w:r>
      <w:r>
        <w:rPr>
          <w:rFonts w:ascii="Tahoma" w:hAnsi="Tahoma" w:cs="Tahoma"/>
        </w:rPr>
        <w:t>���</w:t>
      </w:r>
      <w:r>
        <w:t>l</w:t>
      </w:r>
      <w:r>
        <w:rPr>
          <w:rFonts w:ascii="Tahoma" w:hAnsi="Tahoma" w:cs="Tahoma"/>
        </w:rPr>
        <w:t>���</w:t>
      </w:r>
      <w:r>
        <w:t>ö</w:t>
      </w:r>
      <w:r>
        <w:rPr>
          <w:rFonts w:ascii="Tahoma" w:hAnsi="Tahoma" w:cs="Tahoma"/>
        </w:rPr>
        <w:t>��</w:t>
      </w:r>
      <w:r>
        <w:t>ҋ</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rPr>
          <w:rFonts w:hint="cs"/>
        </w:rPr>
        <w:t>ݩ</w:t>
      </w:r>
      <w:r>
        <w:rPr>
          <w:rFonts w:ascii="Tahoma" w:hAnsi="Tahoma" w:cs="Tahoma"/>
        </w:rPr>
        <w:t>�����������������������������������</w:t>
      </w:r>
      <w:r>
        <w:rPr>
          <w:rFonts w:ascii="Segoe UI Historic" w:hAnsi="Segoe UI Historic" w:cs="Segoe UI Historic"/>
        </w:rPr>
        <w:t>ܧ</w:t>
      </w:r>
      <w:r>
        <w:rPr>
          <w:rFonts w:ascii="Tahoma" w:hAnsi="Tahoma" w:cs="Tahoma"/>
        </w:rPr>
        <w:t>��</w:t>
      </w:r>
      <w:r>
        <w:rPr>
          <w:rFonts w:hint="cs"/>
        </w:rPr>
        <w:t>ڢ</w:t>
      </w:r>
      <w:r>
        <w:rPr>
          <w:rFonts w:ascii="Tahoma" w:hAnsi="Tahoma" w:cs="Tahoma"/>
        </w:rPr>
        <w:t>��</w:t>
      </w:r>
      <w:r>
        <w:t>ؚ</w:t>
      </w:r>
      <w:r>
        <w:rPr>
          <w:rFonts w:ascii="Tahoma" w:hAnsi="Tahoma" w:cs="Tahoma"/>
        </w:rPr>
        <w:t>��</w:t>
      </w:r>
      <w:r>
        <w:t>Ԑ</w:t>
      </w:r>
      <w:r>
        <w:rPr>
          <w:rFonts w:ascii="Tahoma" w:hAnsi="Tahoma" w:cs="Tahoma"/>
        </w:rPr>
        <w:t>��</w:t>
      </w:r>
      <w:r>
        <w:t>ς</w:t>
      </w:r>
      <w:r>
        <w:rPr>
          <w:rFonts w:ascii="Tahoma" w:hAnsi="Tahoma" w:cs="Tahoma"/>
        </w:rPr>
        <w:t>���</w:t>
      </w:r>
      <w:r>
        <w:t>p</w:t>
      </w:r>
      <w:r>
        <w:rPr>
          <w:rFonts w:ascii="Tahoma" w:hAnsi="Tahoma" w:cs="Tahoma"/>
        </w:rPr>
        <w:t>���</w:t>
      </w:r>
      <w:r>
        <w:t>b</w:t>
      </w:r>
      <w:r>
        <w:rPr>
          <w:rFonts w:ascii="Tahoma" w:hAnsi="Tahoma" w:cs="Tahoma"/>
        </w:rPr>
        <w:t>���</w:t>
      </w:r>
      <w:r>
        <w:t>m</w:t>
      </w:r>
      <w:r>
        <w:rPr>
          <w:rFonts w:ascii="Tahoma" w:hAnsi="Tahoma" w:cs="Tahoma"/>
        </w:rPr>
        <w:t>���</w:t>
      </w:r>
    </w:p>
    <w:p w14:paraId="16AADB55" w14:textId="77777777" w:rsidR="0045207C" w:rsidRDefault="0045207C" w:rsidP="007724B4">
      <w:pPr>
        <w:pStyle w:val="Heading3"/>
      </w:pPr>
      <w:r>
        <w:rPr>
          <w:rFonts w:ascii="Tahoma" w:hAnsi="Tahoma" w:cs="Tahoma"/>
        </w:rPr>
        <w:t>���</w:t>
      </w:r>
      <w:r>
        <w:t>Ü</w:t>
      </w:r>
      <w:r>
        <w:rPr>
          <w:rFonts w:ascii="Tahoma" w:hAnsi="Tahoma" w:cs="Tahoma"/>
        </w:rPr>
        <w:t>�������������������</w:t>
      </w:r>
      <w:r>
        <w:t>J</w:t>
      </w:r>
      <w:r>
        <w:rPr>
          <w:rFonts w:ascii="Tahoma" w:hAnsi="Tahoma" w:cs="Tahoma"/>
        </w:rPr>
        <w:t>�����</w:t>
      </w:r>
      <w:r>
        <w:t>U</w:t>
      </w:r>
      <w:r>
        <w:rPr>
          <w:rFonts w:ascii="Tahoma" w:hAnsi="Tahoma" w:cs="Tahoma"/>
        </w:rPr>
        <w:t>���</w:t>
      </w:r>
      <w:r>
        <w:t>j</w:t>
      </w:r>
      <w:r>
        <w:rPr>
          <w:rFonts w:ascii="Tahoma" w:hAnsi="Tahoma" w:cs="Tahoma"/>
        </w:rPr>
        <w:t>���</w:t>
      </w:r>
      <w:r>
        <w:t>ö</w:t>
      </w:r>
      <w:r>
        <w:rPr>
          <w:rFonts w:ascii="Tahoma" w:hAnsi="Tahoma" w:cs="Tahoma"/>
        </w:rPr>
        <w:t>��</w:t>
      </w:r>
      <w:r>
        <w:t>ҋ</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rPr>
          <w:rFonts w:hint="cs"/>
        </w:rPr>
        <w:t>ڢ</w:t>
      </w:r>
      <w:r>
        <w:rPr>
          <w:rFonts w:ascii="Tahoma" w:hAnsi="Tahoma" w:cs="Tahoma"/>
        </w:rPr>
        <w:t>��</w:t>
      </w:r>
      <w:r>
        <w:t>ؚ</w:t>
      </w:r>
      <w:r>
        <w:rPr>
          <w:rFonts w:ascii="Tahoma" w:hAnsi="Tahoma" w:cs="Tahoma"/>
        </w:rPr>
        <w:t>��</w:t>
      </w:r>
      <w:r>
        <w:t>Ԑ</w:t>
      </w:r>
      <w:r>
        <w:rPr>
          <w:rFonts w:ascii="Tahoma" w:hAnsi="Tahoma" w:cs="Tahoma"/>
        </w:rPr>
        <w:t>��</w:t>
      </w:r>
      <w:r>
        <w:t>ς</w:t>
      </w:r>
      <w:r>
        <w:rPr>
          <w:rFonts w:ascii="Tahoma" w:hAnsi="Tahoma" w:cs="Tahoma"/>
        </w:rPr>
        <w:t>���</w:t>
      </w:r>
      <w:r>
        <w:t>p</w:t>
      </w:r>
      <w:r>
        <w:rPr>
          <w:rFonts w:ascii="Tahoma" w:hAnsi="Tahoma" w:cs="Tahoma"/>
        </w:rPr>
        <w:t>��</w:t>
      </w:r>
      <w:r>
        <w:t>Z</w:t>
      </w:r>
      <w:r>
        <w:rPr>
          <w:rFonts w:ascii="Tahoma" w:hAnsi="Tahoma" w:cs="Tahoma"/>
        </w:rPr>
        <w:t>��</w:t>
      </w:r>
      <w:r>
        <w:t>Ö</w:t>
      </w:r>
      <w:r>
        <w:rPr>
          <w:rFonts w:ascii="Tahoma" w:hAnsi="Tahoma" w:cs="Tahoma"/>
        </w:rPr>
        <w:t>������</w:t>
      </w:r>
      <w:r>
        <w:t>J</w:t>
      </w:r>
      <w:r>
        <w:rPr>
          <w:rFonts w:ascii="Tahoma" w:hAnsi="Tahoma" w:cs="Tahoma"/>
        </w:rPr>
        <w:t>�������������������</w:t>
      </w:r>
      <w:r>
        <w:t>J</w:t>
      </w:r>
      <w:r>
        <w:rPr>
          <w:rFonts w:ascii="Tahoma" w:hAnsi="Tahoma" w:cs="Tahoma"/>
        </w:rPr>
        <w:t>�����</w:t>
      </w:r>
      <w:r>
        <w:t>S</w:t>
      </w:r>
      <w:r>
        <w:rPr>
          <w:rFonts w:ascii="Tahoma" w:hAnsi="Tahoma" w:cs="Tahoma"/>
        </w:rPr>
        <w:t>���</w:t>
      </w:r>
      <w:r>
        <w:t>j</w:t>
      </w:r>
      <w:r>
        <w:rPr>
          <w:rFonts w:ascii="Tahoma" w:hAnsi="Tahoma" w:cs="Tahoma"/>
        </w:rPr>
        <w:t>���</w:t>
      </w:r>
      <w:r>
        <w:t>ö</w:t>
      </w:r>
      <w:r>
        <w:rPr>
          <w:rFonts w:ascii="Tahoma" w:hAnsi="Tahoma" w:cs="Tahoma"/>
        </w:rPr>
        <w:t>��</w:t>
      </w:r>
      <w:r>
        <w:t>ҋ</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rPr>
          <w:rFonts w:ascii="Segoe UI Historic" w:hAnsi="Segoe UI Historic" w:cs="Segoe UI Historic"/>
        </w:rPr>
        <w:t>ᚇ</w:t>
      </w:r>
      <w:r>
        <w:rPr>
          <w:rFonts w:ascii="Tahoma" w:hAnsi="Tahoma" w:cs="Tahoma"/>
        </w:rPr>
        <w:t>�</w:t>
      </w:r>
      <w:r>
        <w:rPr>
          <w:rFonts w:ascii="Calibri" w:hAnsi="Calibri" w:cs="Calibri"/>
        </w:rPr>
        <w:t>݋</w:t>
      </w:r>
      <w:r>
        <w:t>u</w:t>
      </w:r>
      <w:r>
        <w:rPr>
          <w:rFonts w:ascii="Tahoma" w:hAnsi="Tahoma" w:cs="Tahoma"/>
        </w:rPr>
        <w:t>�</w:t>
      </w:r>
      <w:r>
        <w:rPr>
          <w:rFonts w:ascii="Calibri" w:hAnsi="Calibri" w:cs="Calibri"/>
        </w:rPr>
        <w:t>݋</w:t>
      </w:r>
      <w:r>
        <w:t>u</w:t>
      </w:r>
      <w:r>
        <w:rPr>
          <w:rFonts w:ascii="Tahoma" w:hAnsi="Tahoma" w:cs="Tahoma"/>
        </w:rPr>
        <w:t>�</w:t>
      </w:r>
      <w:r>
        <w:rPr>
          <w:rFonts w:ascii="Calibri" w:hAnsi="Calibri" w:cs="Calibri"/>
        </w:rPr>
        <w:t>݋</w:t>
      </w:r>
      <w:r>
        <w:t>u</w:t>
      </w:r>
      <w:r>
        <w:rPr>
          <w:rFonts w:ascii="Tahoma" w:hAnsi="Tahoma" w:cs="Tahoma"/>
        </w:rPr>
        <w:t>�</w:t>
      </w:r>
      <w:r>
        <w:rPr>
          <w:rFonts w:ascii="Calibri" w:hAnsi="Calibri" w:cs="Calibri"/>
        </w:rPr>
        <w:t>݋</w:t>
      </w:r>
      <w:r>
        <w:t>u</w:t>
      </w:r>
      <w:r>
        <w:rPr>
          <w:rFonts w:ascii="Tahoma" w:hAnsi="Tahoma" w:cs="Tahoma"/>
        </w:rPr>
        <w:t>�</w:t>
      </w:r>
      <w:r>
        <w:rPr>
          <w:rFonts w:ascii="Calibri" w:hAnsi="Calibri" w:cs="Calibri"/>
        </w:rPr>
        <w:t>݋</w:t>
      </w:r>
      <w:r>
        <w:t>u</w:t>
      </w:r>
      <w:r>
        <w:rPr>
          <w:rFonts w:ascii="Tahoma" w:hAnsi="Tahoma" w:cs="Tahoma"/>
        </w:rPr>
        <w:t>�</w:t>
      </w:r>
      <w:r>
        <w:rPr>
          <w:rFonts w:ascii="Calibri" w:hAnsi="Calibri" w:cs="Calibri"/>
        </w:rPr>
        <w:t>݋</w:t>
      </w:r>
      <w:r>
        <w:t>u</w:t>
      </w:r>
      <w:r>
        <w:rPr>
          <w:rFonts w:ascii="Tahoma" w:hAnsi="Tahoma" w:cs="Tahoma"/>
        </w:rPr>
        <w:t>�</w:t>
      </w:r>
      <w:r>
        <w:rPr>
          <w:rFonts w:ascii="Calibri" w:hAnsi="Calibri" w:cs="Calibri"/>
        </w:rPr>
        <w:t>݋</w:t>
      </w:r>
      <w:r>
        <w:t>u</w:t>
      </w:r>
      <w:r>
        <w:rPr>
          <w:rFonts w:ascii="Tahoma" w:hAnsi="Tahoma" w:cs="Tahoma"/>
        </w:rPr>
        <w:t>�</w:t>
      </w:r>
      <w:r>
        <w:rPr>
          <w:rFonts w:ascii="Segoe UI Historic" w:hAnsi="Segoe UI Historic" w:cs="Segoe UI Historic"/>
        </w:rPr>
        <w:t>ᚇ</w:t>
      </w:r>
      <w:r>
        <w:rPr>
          <w:rFonts w:ascii="Tahoma" w:hAnsi="Tahoma" w:cs="Tahoma"/>
        </w:rPr>
        <w:t>����������</w:t>
      </w:r>
      <w:r>
        <w:rPr>
          <w:rFonts w:hint="cs"/>
        </w:rPr>
        <w:t>ڢ</w:t>
      </w:r>
      <w:r>
        <w:rPr>
          <w:rFonts w:ascii="Tahoma" w:hAnsi="Tahoma" w:cs="Tahoma"/>
        </w:rPr>
        <w:t>��</w:t>
      </w:r>
      <w:r>
        <w:t>ؚ</w:t>
      </w:r>
      <w:r>
        <w:rPr>
          <w:rFonts w:ascii="Tahoma" w:hAnsi="Tahoma" w:cs="Tahoma"/>
        </w:rPr>
        <w:t>��</w:t>
      </w:r>
      <w:r>
        <w:t>Ԑ</w:t>
      </w:r>
      <w:r>
        <w:rPr>
          <w:rFonts w:ascii="Tahoma" w:hAnsi="Tahoma" w:cs="Tahoma"/>
        </w:rPr>
        <w:t>��</w:t>
      </w:r>
      <w:r>
        <w:t>ς</w:t>
      </w:r>
      <w:r>
        <w:rPr>
          <w:rFonts w:ascii="Tahoma" w:hAnsi="Tahoma" w:cs="Tahoma"/>
        </w:rPr>
        <w:t>���</w:t>
      </w:r>
      <w:r>
        <w:t>p</w:t>
      </w:r>
      <w:r>
        <w:rPr>
          <w:rFonts w:ascii="Tahoma" w:hAnsi="Tahoma" w:cs="Tahoma"/>
        </w:rPr>
        <w:t>��</w:t>
      </w:r>
      <w:r>
        <w:t>Z</w:t>
      </w:r>
      <w:r>
        <w:rPr>
          <w:rFonts w:ascii="Tahoma" w:hAnsi="Tahoma" w:cs="Tahoma"/>
        </w:rPr>
        <w:t>��</w:t>
      </w:r>
      <w:r>
        <w:t>Z</w:t>
      </w:r>
      <w:r>
        <w:rPr>
          <w:rFonts w:ascii="Tahoma" w:hAnsi="Tahoma" w:cs="Tahoma"/>
        </w:rPr>
        <w:t>������</w:t>
      </w:r>
      <w:r>
        <w:t>J</w:t>
      </w:r>
      <w:r>
        <w:rPr>
          <w:rFonts w:ascii="Tahoma" w:hAnsi="Tahoma" w:cs="Tahoma"/>
        </w:rPr>
        <w:t>�������������������</w:t>
      </w:r>
      <w:r>
        <w:t>J</w:t>
      </w:r>
      <w:r>
        <w:rPr>
          <w:rFonts w:ascii="Tahoma" w:hAnsi="Tahoma" w:cs="Tahoma"/>
        </w:rPr>
        <w:t>�����</w:t>
      </w:r>
      <w:r>
        <w:t>S</w:t>
      </w:r>
      <w:r>
        <w:rPr>
          <w:rFonts w:ascii="Tahoma" w:hAnsi="Tahoma" w:cs="Tahoma"/>
        </w:rPr>
        <w:t>���</w:t>
      </w:r>
      <w:r>
        <w:t>j</w:t>
      </w:r>
      <w:r>
        <w:rPr>
          <w:rFonts w:ascii="Tahoma" w:hAnsi="Tahoma" w:cs="Tahoma"/>
        </w:rPr>
        <w:t>���</w:t>
      </w:r>
      <w:r>
        <w:t>ö</w:t>
      </w:r>
      <w:r>
        <w:rPr>
          <w:rFonts w:ascii="Tahoma" w:hAnsi="Tahoma" w:cs="Tahoma"/>
        </w:rPr>
        <w:t>��</w:t>
      </w:r>
      <w:r>
        <w:t>ҋ</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rPr>
          <w:rFonts w:hint="cs"/>
        </w:rPr>
        <w:t>ݩ</w:t>
      </w:r>
      <w:r>
        <w:rPr>
          <w:rFonts w:ascii="Tahoma" w:hAnsi="Tahoma" w:cs="Tahoma"/>
        </w:rPr>
        <w:t>����������</w:t>
      </w:r>
      <w:r>
        <w:t>ük</w:t>
      </w:r>
      <w:r>
        <w:rPr>
          <w:rFonts w:ascii="Tahoma" w:hAnsi="Tahoma" w:cs="Tahoma"/>
        </w:rPr>
        <w:t>��</w:t>
      </w:r>
      <w:r>
        <w:t>ük</w:t>
      </w:r>
      <w:r>
        <w:rPr>
          <w:rFonts w:ascii="Tahoma" w:hAnsi="Tahoma" w:cs="Tahoma"/>
        </w:rPr>
        <w:t>��</w:t>
      </w:r>
      <w:r>
        <w:t>ük</w:t>
      </w:r>
      <w:r>
        <w:rPr>
          <w:rFonts w:ascii="Tahoma" w:hAnsi="Tahoma" w:cs="Tahoma"/>
        </w:rPr>
        <w:t>��</w:t>
      </w:r>
      <w:r>
        <w:t>ük</w:t>
      </w:r>
      <w:r>
        <w:rPr>
          <w:rFonts w:ascii="Tahoma" w:hAnsi="Tahoma" w:cs="Tahoma"/>
        </w:rPr>
        <w:t>��</w:t>
      </w:r>
      <w:r>
        <w:t>ük</w:t>
      </w:r>
      <w:r>
        <w:rPr>
          <w:rFonts w:ascii="Tahoma" w:hAnsi="Tahoma" w:cs="Tahoma"/>
        </w:rPr>
        <w:t>��</w:t>
      </w:r>
      <w:r>
        <w:t>ük</w:t>
      </w:r>
      <w:r>
        <w:rPr>
          <w:rFonts w:ascii="Tahoma" w:hAnsi="Tahoma" w:cs="Tahoma"/>
        </w:rPr>
        <w:t>��</w:t>
      </w:r>
      <w:r>
        <w:t>ük</w:t>
      </w:r>
      <w:r>
        <w:rPr>
          <w:rFonts w:ascii="Tahoma" w:hAnsi="Tahoma" w:cs="Tahoma"/>
        </w:rPr>
        <w:t>����������</w:t>
      </w:r>
      <w:r>
        <w:rPr>
          <w:rFonts w:ascii="Segoe UI Historic" w:hAnsi="Segoe UI Historic" w:cs="Segoe UI Historic"/>
        </w:rPr>
        <w:t>ܨ</w:t>
      </w:r>
      <w:r>
        <w:rPr>
          <w:rFonts w:ascii="Tahoma" w:hAnsi="Tahoma" w:cs="Tahoma"/>
        </w:rPr>
        <w:t>��</w:t>
      </w:r>
      <w:r>
        <w:rPr>
          <w:rFonts w:hint="cs"/>
        </w:rPr>
        <w:t>ڢ</w:t>
      </w:r>
      <w:r>
        <w:rPr>
          <w:rFonts w:ascii="Tahoma" w:hAnsi="Tahoma" w:cs="Tahoma"/>
        </w:rPr>
        <w:t>��</w:t>
      </w:r>
      <w:r>
        <w:t>ؚ</w:t>
      </w:r>
      <w:r>
        <w:rPr>
          <w:rFonts w:ascii="Tahoma" w:hAnsi="Tahoma" w:cs="Tahoma"/>
        </w:rPr>
        <w:t>��</w:t>
      </w:r>
      <w:r>
        <w:t>Ԑ</w:t>
      </w:r>
      <w:r>
        <w:rPr>
          <w:rFonts w:ascii="Tahoma" w:hAnsi="Tahoma" w:cs="Tahoma"/>
        </w:rPr>
        <w:t>��</w:t>
      </w:r>
      <w:r>
        <w:t>ς</w:t>
      </w:r>
      <w:r>
        <w:rPr>
          <w:rFonts w:ascii="Tahoma" w:hAnsi="Tahoma" w:cs="Tahoma"/>
        </w:rPr>
        <w:t>���</w:t>
      </w:r>
      <w:r>
        <w:t>p</w:t>
      </w:r>
      <w:r>
        <w:rPr>
          <w:rFonts w:ascii="Tahoma" w:hAnsi="Tahoma" w:cs="Tahoma"/>
        </w:rPr>
        <w:t>��</w:t>
      </w:r>
      <w:r>
        <w:t>Z</w:t>
      </w:r>
      <w:r>
        <w:rPr>
          <w:rFonts w:ascii="Tahoma" w:hAnsi="Tahoma" w:cs="Tahoma"/>
        </w:rPr>
        <w:t>��</w:t>
      </w:r>
      <w:r>
        <w:t>Z</w:t>
      </w:r>
      <w:r>
        <w:rPr>
          <w:rFonts w:ascii="Tahoma" w:hAnsi="Tahoma" w:cs="Tahoma"/>
        </w:rPr>
        <w:t>������</w:t>
      </w:r>
      <w:r>
        <w:t>J</w:t>
      </w:r>
      <w:r>
        <w:rPr>
          <w:rFonts w:ascii="Tahoma" w:hAnsi="Tahoma" w:cs="Tahoma"/>
        </w:rPr>
        <w:t>�������������������</w:t>
      </w:r>
      <w:r>
        <w:t>J</w:t>
      </w:r>
      <w:r>
        <w:rPr>
          <w:rFonts w:ascii="Tahoma" w:hAnsi="Tahoma" w:cs="Tahoma"/>
        </w:rPr>
        <w:t>�����</w:t>
      </w:r>
      <w:r>
        <w:t>S</w:t>
      </w:r>
      <w:r>
        <w:rPr>
          <w:rFonts w:ascii="Tahoma" w:hAnsi="Tahoma" w:cs="Tahoma"/>
        </w:rPr>
        <w:t>���</w:t>
      </w:r>
      <w:r>
        <w:t>j</w:t>
      </w:r>
      <w:r>
        <w:rPr>
          <w:rFonts w:ascii="Tahoma" w:hAnsi="Tahoma" w:cs="Tahoma"/>
        </w:rPr>
        <w:t>���</w:t>
      </w:r>
      <w:r>
        <w:t>ö</w:t>
      </w:r>
      <w:r>
        <w:rPr>
          <w:rFonts w:ascii="Tahoma" w:hAnsi="Tahoma" w:cs="Tahoma"/>
        </w:rPr>
        <w:t>��</w:t>
      </w:r>
      <w:r>
        <w:t>ҋ</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rPr>
          <w:rFonts w:hint="cs"/>
        </w:rPr>
        <w:t>ݩ</w:t>
      </w:r>
      <w:r>
        <w:rPr>
          <w:rFonts w:ascii="Tahoma" w:hAnsi="Tahoma" w:cs="Tahoma"/>
        </w:rPr>
        <w:t>��</w:t>
      </w:r>
      <w:r>
        <w:rPr>
          <w:rFonts w:ascii="MV Boli" w:hAnsi="MV Boli" w:cs="MV Boli"/>
        </w:rPr>
        <w:t>ެ</w:t>
      </w:r>
      <w:r>
        <w:rPr>
          <w:rFonts w:ascii="Tahoma" w:hAnsi="Tahoma" w:cs="Tahoma"/>
        </w:rPr>
        <w:t>����������</w:t>
      </w:r>
      <w:r>
        <w:t>n_</w:t>
      </w:r>
      <w:r>
        <w:rPr>
          <w:rFonts w:ascii="Tahoma" w:hAnsi="Tahoma" w:cs="Tahoma"/>
        </w:rPr>
        <w:t>��</w:t>
      </w:r>
      <w:r>
        <w:t>n_</w:t>
      </w:r>
      <w:r>
        <w:rPr>
          <w:rFonts w:ascii="Tahoma" w:hAnsi="Tahoma" w:cs="Tahoma"/>
        </w:rPr>
        <w:t>��</w:t>
      </w:r>
      <w:r>
        <w:t>n_</w:t>
      </w:r>
      <w:r>
        <w:rPr>
          <w:rFonts w:ascii="Tahoma" w:hAnsi="Tahoma" w:cs="Tahoma"/>
        </w:rPr>
        <w:t>��</w:t>
      </w:r>
      <w:r>
        <w:t>n_</w:t>
      </w:r>
      <w:r>
        <w:rPr>
          <w:rFonts w:ascii="Tahoma" w:hAnsi="Tahoma" w:cs="Tahoma"/>
        </w:rPr>
        <w:t>��</w:t>
      </w:r>
      <w:r>
        <w:t>n_</w:t>
      </w:r>
      <w:r>
        <w:rPr>
          <w:rFonts w:ascii="Tahoma" w:hAnsi="Tahoma" w:cs="Tahoma"/>
        </w:rPr>
        <w:t>����������</w:t>
      </w:r>
      <w:r>
        <w:rPr>
          <w:rFonts w:ascii="MV Boli" w:hAnsi="MV Boli" w:cs="MV Boli"/>
        </w:rPr>
        <w:t>ޫ</w:t>
      </w:r>
      <w:r>
        <w:rPr>
          <w:rFonts w:ascii="Tahoma" w:hAnsi="Tahoma" w:cs="Tahoma"/>
        </w:rPr>
        <w:t>��</w:t>
      </w:r>
      <w:r>
        <w:rPr>
          <w:rFonts w:ascii="Segoe UI Historic" w:hAnsi="Segoe UI Historic" w:cs="Segoe UI Historic"/>
        </w:rPr>
        <w:t>ܧ</w:t>
      </w:r>
      <w:r>
        <w:rPr>
          <w:rFonts w:ascii="Tahoma" w:hAnsi="Tahoma" w:cs="Tahoma"/>
        </w:rPr>
        <w:t>��</w:t>
      </w:r>
      <w:r>
        <w:rPr>
          <w:rFonts w:hint="cs"/>
        </w:rPr>
        <w:t>ڢ</w:t>
      </w:r>
      <w:r>
        <w:rPr>
          <w:rFonts w:ascii="Tahoma" w:hAnsi="Tahoma" w:cs="Tahoma"/>
        </w:rPr>
        <w:t>��</w:t>
      </w:r>
      <w:r>
        <w:t>ؚ</w:t>
      </w:r>
      <w:r>
        <w:rPr>
          <w:rFonts w:ascii="Tahoma" w:hAnsi="Tahoma" w:cs="Tahoma"/>
        </w:rPr>
        <w:t>��</w:t>
      </w:r>
      <w:r>
        <w:t>Ԑ</w:t>
      </w:r>
      <w:r>
        <w:rPr>
          <w:rFonts w:ascii="Tahoma" w:hAnsi="Tahoma" w:cs="Tahoma"/>
        </w:rPr>
        <w:t>��</w:t>
      </w:r>
      <w:r>
        <w:t>ς</w:t>
      </w:r>
      <w:r>
        <w:rPr>
          <w:rFonts w:ascii="Tahoma" w:hAnsi="Tahoma" w:cs="Tahoma"/>
        </w:rPr>
        <w:t>���</w:t>
      </w:r>
      <w:r>
        <w:t>p</w:t>
      </w:r>
      <w:r>
        <w:rPr>
          <w:rFonts w:ascii="Tahoma" w:hAnsi="Tahoma" w:cs="Tahoma"/>
        </w:rPr>
        <w:t>��</w:t>
      </w:r>
      <w:r>
        <w:t>Z</w:t>
      </w:r>
      <w:r>
        <w:rPr>
          <w:rFonts w:ascii="Tahoma" w:hAnsi="Tahoma" w:cs="Tahoma"/>
        </w:rPr>
        <w:t>��</w:t>
      </w:r>
      <w:r>
        <w:t>Z</w:t>
      </w:r>
      <w:r>
        <w:rPr>
          <w:rFonts w:ascii="Tahoma" w:hAnsi="Tahoma" w:cs="Tahoma"/>
        </w:rPr>
        <w:t>������</w:t>
      </w:r>
      <w:r>
        <w:t>J</w:t>
      </w:r>
      <w:r>
        <w:rPr>
          <w:rFonts w:ascii="Tahoma" w:hAnsi="Tahoma" w:cs="Tahoma"/>
        </w:rPr>
        <w:t>�������������������</w:t>
      </w:r>
      <w:r>
        <w:t>J</w:t>
      </w:r>
      <w:r>
        <w:rPr>
          <w:rFonts w:ascii="Tahoma" w:hAnsi="Tahoma" w:cs="Tahoma"/>
        </w:rPr>
        <w:t>�����</w:t>
      </w:r>
      <w:r>
        <w:t>S</w:t>
      </w:r>
      <w:r>
        <w:rPr>
          <w:rFonts w:ascii="Tahoma" w:hAnsi="Tahoma" w:cs="Tahoma"/>
        </w:rPr>
        <w:t>���</w:t>
      </w:r>
      <w:r>
        <w:t>j</w:t>
      </w:r>
      <w:r>
        <w:rPr>
          <w:rFonts w:ascii="Tahoma" w:hAnsi="Tahoma" w:cs="Tahoma"/>
        </w:rPr>
        <w:t>���</w:t>
      </w:r>
      <w:r>
        <w:t>ö</w:t>
      </w:r>
      <w:r>
        <w:rPr>
          <w:rFonts w:ascii="Tahoma" w:hAnsi="Tahoma" w:cs="Tahoma"/>
        </w:rPr>
        <w:t>��</w:t>
      </w:r>
      <w:r>
        <w:t>ҋ</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rPr>
          <w:rFonts w:hint="cs"/>
        </w:rPr>
        <w:t>ݩ</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t>ÅR</w:t>
      </w:r>
      <w:r>
        <w:rPr>
          <w:rFonts w:ascii="Tahoma" w:hAnsi="Tahoma" w:cs="Tahoma"/>
        </w:rPr>
        <w:t>��</w:t>
      </w:r>
      <w:r>
        <w:t>ÅR</w:t>
      </w:r>
      <w:r>
        <w:rPr>
          <w:rFonts w:ascii="Tahoma" w:hAnsi="Tahoma" w:cs="Tahoma"/>
        </w:rPr>
        <w:t>��</w:t>
      </w:r>
      <w:r>
        <w:t>ÅR</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Segoe UI Historic" w:hAnsi="Segoe UI Historic" w:cs="Segoe UI Historic"/>
        </w:rPr>
        <w:t>ܧ</w:t>
      </w:r>
      <w:r>
        <w:rPr>
          <w:rFonts w:ascii="Tahoma" w:hAnsi="Tahoma" w:cs="Tahoma"/>
        </w:rPr>
        <w:t>��</w:t>
      </w:r>
      <w:r>
        <w:rPr>
          <w:rFonts w:hint="cs"/>
        </w:rPr>
        <w:t>ڢ</w:t>
      </w:r>
      <w:r>
        <w:rPr>
          <w:rFonts w:ascii="Tahoma" w:hAnsi="Tahoma" w:cs="Tahoma"/>
        </w:rPr>
        <w:t>��</w:t>
      </w:r>
      <w:r>
        <w:t>ؚ</w:t>
      </w:r>
      <w:r>
        <w:rPr>
          <w:rFonts w:ascii="Tahoma" w:hAnsi="Tahoma" w:cs="Tahoma"/>
        </w:rPr>
        <w:t>��</w:t>
      </w:r>
      <w:r>
        <w:t>Ԑ</w:t>
      </w:r>
      <w:r>
        <w:rPr>
          <w:rFonts w:ascii="Tahoma" w:hAnsi="Tahoma" w:cs="Tahoma"/>
        </w:rPr>
        <w:t>��</w:t>
      </w:r>
      <w:r>
        <w:t>ς</w:t>
      </w:r>
      <w:r>
        <w:rPr>
          <w:rFonts w:ascii="Tahoma" w:hAnsi="Tahoma" w:cs="Tahoma"/>
        </w:rPr>
        <w:t>���</w:t>
      </w:r>
      <w:r>
        <w:t>p</w:t>
      </w:r>
      <w:r>
        <w:rPr>
          <w:rFonts w:ascii="Tahoma" w:hAnsi="Tahoma" w:cs="Tahoma"/>
        </w:rPr>
        <w:t>��</w:t>
      </w:r>
      <w:r>
        <w:t>Z</w:t>
      </w:r>
      <w:r>
        <w:rPr>
          <w:rFonts w:ascii="Tahoma" w:hAnsi="Tahoma" w:cs="Tahoma"/>
        </w:rPr>
        <w:t>��</w:t>
      </w:r>
      <w:r>
        <w:t>Z</w:t>
      </w:r>
      <w:r>
        <w:rPr>
          <w:rFonts w:ascii="Tahoma" w:hAnsi="Tahoma" w:cs="Tahoma"/>
        </w:rPr>
        <w:t>������</w:t>
      </w:r>
      <w:r>
        <w:t>J</w:t>
      </w:r>
      <w:r>
        <w:rPr>
          <w:rFonts w:ascii="Tahoma" w:hAnsi="Tahoma" w:cs="Tahoma"/>
        </w:rPr>
        <w:t>�������������������</w:t>
      </w:r>
      <w:r>
        <w:t>J</w:t>
      </w:r>
      <w:r>
        <w:rPr>
          <w:rFonts w:ascii="Tahoma" w:hAnsi="Tahoma" w:cs="Tahoma"/>
        </w:rPr>
        <w:t>�����</w:t>
      </w:r>
      <w:r>
        <w:t>S</w:t>
      </w:r>
      <w:r>
        <w:rPr>
          <w:rFonts w:ascii="Tahoma" w:hAnsi="Tahoma" w:cs="Tahoma"/>
        </w:rPr>
        <w:t>���</w:t>
      </w:r>
      <w:r>
        <w:t>j</w:t>
      </w:r>
      <w:r>
        <w:rPr>
          <w:rFonts w:ascii="Tahoma" w:hAnsi="Tahoma" w:cs="Tahoma"/>
        </w:rPr>
        <w:t>���</w:t>
      </w:r>
      <w:r>
        <w:t>ö</w:t>
      </w:r>
      <w:r>
        <w:rPr>
          <w:rFonts w:ascii="Tahoma" w:hAnsi="Tahoma" w:cs="Tahoma"/>
        </w:rPr>
        <w:t>��</w:t>
      </w:r>
      <w:r>
        <w:t>ҋ</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rPr>
          <w:rFonts w:hint="cs"/>
        </w:rPr>
        <w:t>ݩ</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Ebrima" w:hAnsi="Ebrima" w:cs="Ebrima"/>
        </w:rPr>
        <w:t>߯</w:t>
      </w:r>
      <w:r>
        <w:rPr>
          <w:rFonts w:ascii="Tahoma" w:hAnsi="Tahoma" w:cs="Tahoma"/>
        </w:rPr>
        <w:t>���������</w:t>
      </w:r>
      <w:r>
        <w:t>lPH</w:t>
      </w:r>
      <w:r>
        <w:rPr>
          <w:rFonts w:ascii="Tahoma" w:hAnsi="Tahoma" w:cs="Tahoma"/>
        </w:rPr>
        <w:t>����������</w:t>
      </w:r>
      <w:r>
        <w:rPr>
          <w:rFonts w:ascii="Ebrima" w:hAnsi="Ebrima" w:cs="Ebrima"/>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Segoe UI Historic" w:hAnsi="Segoe UI Historic" w:cs="Segoe UI Historic"/>
        </w:rPr>
        <w:t>ܧ</w:t>
      </w:r>
      <w:r>
        <w:rPr>
          <w:rFonts w:ascii="Tahoma" w:hAnsi="Tahoma" w:cs="Tahoma"/>
        </w:rPr>
        <w:t>��</w:t>
      </w:r>
      <w:r>
        <w:rPr>
          <w:rFonts w:hint="cs"/>
        </w:rPr>
        <w:t>ڢ</w:t>
      </w:r>
      <w:r>
        <w:rPr>
          <w:rFonts w:ascii="Tahoma" w:hAnsi="Tahoma" w:cs="Tahoma"/>
        </w:rPr>
        <w:t>��</w:t>
      </w:r>
      <w:r>
        <w:t>ؚ</w:t>
      </w:r>
      <w:r>
        <w:rPr>
          <w:rFonts w:ascii="Tahoma" w:hAnsi="Tahoma" w:cs="Tahoma"/>
        </w:rPr>
        <w:t>��</w:t>
      </w:r>
      <w:r>
        <w:t>Ԑ</w:t>
      </w:r>
      <w:r>
        <w:rPr>
          <w:rFonts w:ascii="Tahoma" w:hAnsi="Tahoma" w:cs="Tahoma"/>
        </w:rPr>
        <w:t>��</w:t>
      </w:r>
      <w:r>
        <w:t>ς</w:t>
      </w:r>
      <w:r>
        <w:rPr>
          <w:rFonts w:ascii="Tahoma" w:hAnsi="Tahoma" w:cs="Tahoma"/>
        </w:rPr>
        <w:t>���</w:t>
      </w:r>
      <w:r>
        <w:t>p</w:t>
      </w:r>
      <w:r>
        <w:rPr>
          <w:rFonts w:ascii="Tahoma" w:hAnsi="Tahoma" w:cs="Tahoma"/>
        </w:rPr>
        <w:t>��</w:t>
      </w:r>
      <w:r>
        <w:t>Z</w:t>
      </w:r>
      <w:r>
        <w:rPr>
          <w:rFonts w:ascii="Tahoma" w:hAnsi="Tahoma" w:cs="Tahoma"/>
        </w:rPr>
        <w:t>��</w:t>
      </w:r>
      <w:r>
        <w:t>Z</w:t>
      </w:r>
      <w:r>
        <w:rPr>
          <w:rFonts w:ascii="Tahoma" w:hAnsi="Tahoma" w:cs="Tahoma"/>
        </w:rPr>
        <w:t>������</w:t>
      </w:r>
      <w:r>
        <w:t>J</w:t>
      </w:r>
      <w:r>
        <w:rPr>
          <w:rFonts w:ascii="Tahoma" w:hAnsi="Tahoma" w:cs="Tahoma"/>
        </w:rPr>
        <w:t>�������������������</w:t>
      </w:r>
      <w:r>
        <w:t>J</w:t>
      </w:r>
      <w:r>
        <w:rPr>
          <w:rFonts w:ascii="Tahoma" w:hAnsi="Tahoma" w:cs="Tahoma"/>
        </w:rPr>
        <w:t>�����</w:t>
      </w:r>
      <w:r>
        <w:t>S</w:t>
      </w:r>
      <w:r>
        <w:rPr>
          <w:rFonts w:ascii="Tahoma" w:hAnsi="Tahoma" w:cs="Tahoma"/>
        </w:rPr>
        <w:t>���</w:t>
      </w:r>
      <w:r>
        <w:t>j</w:t>
      </w:r>
      <w:r>
        <w:rPr>
          <w:rFonts w:ascii="Tahoma" w:hAnsi="Tahoma" w:cs="Tahoma"/>
        </w:rPr>
        <w:t>���</w:t>
      </w:r>
      <w:r>
        <w:t>ö</w:t>
      </w:r>
      <w:r>
        <w:rPr>
          <w:rFonts w:ascii="Tahoma" w:hAnsi="Tahoma" w:cs="Tahoma"/>
        </w:rPr>
        <w:t>��</w:t>
      </w:r>
      <w:r>
        <w:t>ҋ</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rPr>
          <w:rFonts w:hint="cs"/>
        </w:rPr>
        <w:t>ݩ</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Ebrima" w:hAnsi="Ebrima" w:cs="Ebrima"/>
        </w:rPr>
        <w:t>߯</w:t>
      </w:r>
      <w:r>
        <w:rPr>
          <w:rFonts w:ascii="Tahoma" w:hAnsi="Tahoma" w:cs="Tahoma"/>
        </w:rPr>
        <w:t>��������������</w:t>
      </w:r>
      <w:r>
        <w:rPr>
          <w:rFonts w:ascii="Ebrima" w:hAnsi="Ebrima" w:cs="Ebrima"/>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Segoe UI Historic" w:hAnsi="Segoe UI Historic" w:cs="Segoe UI Historic"/>
        </w:rPr>
        <w:t>ܧ</w:t>
      </w:r>
      <w:r>
        <w:rPr>
          <w:rFonts w:ascii="Tahoma" w:hAnsi="Tahoma" w:cs="Tahoma"/>
        </w:rPr>
        <w:t>��</w:t>
      </w:r>
      <w:r>
        <w:rPr>
          <w:rFonts w:hint="cs"/>
        </w:rPr>
        <w:t>ڢ</w:t>
      </w:r>
      <w:r>
        <w:rPr>
          <w:rFonts w:ascii="Tahoma" w:hAnsi="Tahoma" w:cs="Tahoma"/>
        </w:rPr>
        <w:t>��</w:t>
      </w:r>
      <w:r>
        <w:t>ؚ</w:t>
      </w:r>
      <w:r>
        <w:rPr>
          <w:rFonts w:ascii="Tahoma" w:hAnsi="Tahoma" w:cs="Tahoma"/>
        </w:rPr>
        <w:t>��</w:t>
      </w:r>
      <w:r>
        <w:t>Ԑ</w:t>
      </w:r>
      <w:r>
        <w:rPr>
          <w:rFonts w:ascii="Tahoma" w:hAnsi="Tahoma" w:cs="Tahoma"/>
        </w:rPr>
        <w:t>��</w:t>
      </w:r>
      <w:r>
        <w:t>ς</w:t>
      </w:r>
      <w:r>
        <w:rPr>
          <w:rFonts w:ascii="Tahoma" w:hAnsi="Tahoma" w:cs="Tahoma"/>
        </w:rPr>
        <w:t>���</w:t>
      </w:r>
      <w:r>
        <w:t>p</w:t>
      </w:r>
      <w:r>
        <w:rPr>
          <w:rFonts w:ascii="Tahoma" w:hAnsi="Tahoma" w:cs="Tahoma"/>
        </w:rPr>
        <w:t>��</w:t>
      </w:r>
      <w:r>
        <w:t>Z</w:t>
      </w:r>
      <w:r>
        <w:rPr>
          <w:rFonts w:ascii="Tahoma" w:hAnsi="Tahoma" w:cs="Tahoma"/>
        </w:rPr>
        <w:t>��</w:t>
      </w:r>
      <w:r>
        <w:t>Z</w:t>
      </w:r>
      <w:r>
        <w:rPr>
          <w:rFonts w:ascii="Tahoma" w:hAnsi="Tahoma" w:cs="Tahoma"/>
        </w:rPr>
        <w:t>������</w:t>
      </w:r>
      <w:r>
        <w:t>J</w:t>
      </w:r>
      <w:r>
        <w:rPr>
          <w:rFonts w:ascii="Tahoma" w:hAnsi="Tahoma" w:cs="Tahoma"/>
        </w:rPr>
        <w:t>�������������������</w:t>
      </w:r>
      <w:r>
        <w:t>J</w:t>
      </w:r>
      <w:r>
        <w:rPr>
          <w:rFonts w:ascii="Tahoma" w:hAnsi="Tahoma" w:cs="Tahoma"/>
        </w:rPr>
        <w:t>�����</w:t>
      </w:r>
      <w:r>
        <w:t>U</w:t>
      </w:r>
      <w:r>
        <w:rPr>
          <w:rFonts w:ascii="Tahoma" w:hAnsi="Tahoma" w:cs="Tahoma"/>
        </w:rPr>
        <w:t>���</w:t>
      </w:r>
      <w:r>
        <w:t>l</w:t>
      </w:r>
      <w:r>
        <w:rPr>
          <w:rFonts w:ascii="Tahoma" w:hAnsi="Tahoma" w:cs="Tahoma"/>
        </w:rPr>
        <w:t>���</w:t>
      </w:r>
      <w:r>
        <w:t>ü</w:t>
      </w:r>
      <w:r>
        <w:rPr>
          <w:rFonts w:ascii="Tahoma" w:hAnsi="Tahoma" w:cs="Tahoma"/>
        </w:rPr>
        <w:t>��</w:t>
      </w:r>
      <w:r>
        <w:t>Ҍ</w:t>
      </w:r>
      <w:r>
        <w:rPr>
          <w:rFonts w:ascii="Tahoma" w:hAnsi="Tahoma" w:cs="Tahoma"/>
        </w:rPr>
        <w:t>��</w:t>
      </w:r>
      <w:r>
        <w:t>֖</w:t>
      </w:r>
      <w:r>
        <w:rPr>
          <w:rFonts w:ascii="Tahoma" w:hAnsi="Tahoma" w:cs="Tahoma"/>
        </w:rPr>
        <w:t>��</w:t>
      </w:r>
      <w:r>
        <w:t>ٟ</w:t>
      </w:r>
      <w:r>
        <w:rPr>
          <w:rFonts w:ascii="Tahoma" w:hAnsi="Tahoma" w:cs="Tahoma"/>
        </w:rPr>
        <w:t>��</w:t>
      </w:r>
      <w:r>
        <w:rPr>
          <w:rFonts w:hint="cs"/>
        </w:rPr>
        <w:t>ۥ</w:t>
      </w:r>
      <w:r>
        <w:rPr>
          <w:rFonts w:ascii="Tahoma" w:hAnsi="Tahoma" w:cs="Tahoma"/>
        </w:rPr>
        <w:t>��</w:t>
      </w:r>
      <w:r>
        <w:rPr>
          <w:rFonts w:hint="cs"/>
        </w:rPr>
        <w:t>ݪ</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Segoe UI Historic" w:hAnsi="Segoe UI Historic" w:cs="Segoe UI Historic"/>
        </w:rPr>
        <w:t>ܨ</w:t>
      </w:r>
      <w:r>
        <w:rPr>
          <w:rFonts w:ascii="Tahoma" w:hAnsi="Tahoma" w:cs="Tahoma"/>
        </w:rPr>
        <w:t>��</w:t>
      </w:r>
      <w:r>
        <w:rPr>
          <w:rFonts w:hint="cs"/>
        </w:rPr>
        <w:t>ڣ</w:t>
      </w:r>
      <w:r>
        <w:rPr>
          <w:rFonts w:ascii="Tahoma" w:hAnsi="Tahoma" w:cs="Tahoma"/>
        </w:rPr>
        <w:t>��</w:t>
      </w:r>
      <w:r>
        <w:t>؛</w:t>
      </w:r>
      <w:r>
        <w:rPr>
          <w:rFonts w:ascii="Tahoma" w:hAnsi="Tahoma" w:cs="Tahoma"/>
        </w:rPr>
        <w:t>��</w:t>
      </w:r>
      <w:r>
        <w:t>ԑ</w:t>
      </w:r>
      <w:r>
        <w:rPr>
          <w:rFonts w:ascii="Tahoma" w:hAnsi="Tahoma" w:cs="Tahoma"/>
        </w:rPr>
        <w:t>��</w:t>
      </w:r>
      <w:r>
        <w:t>σ</w:t>
      </w:r>
      <w:r>
        <w:rPr>
          <w:rFonts w:ascii="Tahoma" w:hAnsi="Tahoma" w:cs="Tahoma"/>
        </w:rPr>
        <w:t>���</w:t>
      </w:r>
      <w:r>
        <w:t>r</w:t>
      </w:r>
      <w:r>
        <w:rPr>
          <w:rFonts w:ascii="Tahoma" w:hAnsi="Tahoma" w:cs="Tahoma"/>
        </w:rPr>
        <w:t>��</w:t>
      </w:r>
      <w:r>
        <w:t>Ö</w:t>
      </w:r>
      <w:r>
        <w:rPr>
          <w:rFonts w:ascii="Tahoma" w:hAnsi="Tahoma" w:cs="Tahoma"/>
        </w:rPr>
        <w:t>��</w:t>
      </w:r>
      <w:r>
        <w:t>Ö</w:t>
      </w:r>
      <w:r>
        <w:rPr>
          <w:rFonts w:ascii="Tahoma" w:hAnsi="Tahoma" w:cs="Tahoma"/>
        </w:rPr>
        <w:t>������</w:t>
      </w:r>
      <w:r>
        <w:t>J</w:t>
      </w:r>
      <w:r>
        <w:rPr>
          <w:rFonts w:ascii="Tahoma" w:hAnsi="Tahoma" w:cs="Tahoma"/>
        </w:rPr>
        <w:t>�������������������</w:t>
      </w:r>
      <w:r>
        <w:t>J</w:t>
      </w:r>
      <w:r>
        <w:rPr>
          <w:rFonts w:ascii="Tahoma" w:hAnsi="Tahoma" w:cs="Tahoma"/>
        </w:rPr>
        <w:t>������</w:t>
      </w:r>
      <w:r>
        <w:t>Å</w:t>
      </w:r>
      <w:r>
        <w:rPr>
          <w:rFonts w:ascii="Tahoma" w:hAnsi="Tahoma" w:cs="Tahoma"/>
        </w:rPr>
        <w:t>���</w:t>
      </w:r>
      <w:r>
        <w:t>s</w:t>
      </w:r>
      <w:r>
        <w:rPr>
          <w:rFonts w:ascii="Tahoma" w:hAnsi="Tahoma" w:cs="Tahoma"/>
        </w:rPr>
        <w:t>��</w:t>
      </w:r>
      <w:r>
        <w:t>Є</w:t>
      </w:r>
      <w:r>
        <w:rPr>
          <w:rFonts w:ascii="Tahoma" w:hAnsi="Tahoma" w:cs="Tahoma"/>
        </w:rPr>
        <w:t>��</w:t>
      </w:r>
      <w:r>
        <w:t>Ւ</w:t>
      </w:r>
      <w:r>
        <w:rPr>
          <w:rFonts w:ascii="Tahoma" w:hAnsi="Tahoma" w:cs="Tahoma"/>
        </w:rPr>
        <w:t>��</w:t>
      </w:r>
      <w:r>
        <w:t>؜</w:t>
      </w:r>
      <w:r>
        <w:rPr>
          <w:rFonts w:ascii="Tahoma" w:hAnsi="Tahoma" w:cs="Tahoma"/>
        </w:rPr>
        <w:t>��</w:t>
      </w:r>
      <w:r>
        <w:t>ۤ</w:t>
      </w:r>
      <w:r>
        <w:rPr>
          <w:rFonts w:ascii="Tahoma" w:hAnsi="Tahoma" w:cs="Tahoma"/>
        </w:rPr>
        <w:t>��</w:t>
      </w:r>
      <w:r>
        <w:rPr>
          <w:rFonts w:ascii="MV Boli" w:hAnsi="MV Boli" w:cs="MV Boli"/>
        </w:rPr>
        <w:t>ު</w:t>
      </w:r>
      <w:r>
        <w:rPr>
          <w:rFonts w:ascii="Tahoma" w:hAnsi="Tahoma" w:cs="Tahoma"/>
        </w:rPr>
        <w:t>��</w:t>
      </w:r>
      <w:r>
        <w:rPr>
          <w:rFonts w:ascii="Ebrima" w:hAnsi="Ebrima" w:cs="Ebrima"/>
        </w:rPr>
        <w:t>߮</w:t>
      </w:r>
      <w:r>
        <w:rPr>
          <w:rFonts w:ascii="Tahoma" w:hAnsi="Tahoma" w:cs="Tahoma"/>
        </w:rPr>
        <w:t>�����������������������������������</w:t>
      </w:r>
      <w:r>
        <w:rPr>
          <w:rFonts w:ascii="MV Boli" w:hAnsi="MV Boli" w:cs="MV Boli"/>
        </w:rPr>
        <w:t>ެ</w:t>
      </w:r>
      <w:r>
        <w:rPr>
          <w:rFonts w:ascii="Tahoma" w:hAnsi="Tahoma" w:cs="Tahoma"/>
        </w:rPr>
        <w:t>��</w:t>
      </w:r>
      <w:r>
        <w:rPr>
          <w:rFonts w:hint="cs"/>
        </w:rPr>
        <w:t>ݧ</w:t>
      </w:r>
      <w:r>
        <w:rPr>
          <w:rFonts w:ascii="Tahoma" w:hAnsi="Tahoma" w:cs="Tahoma"/>
        </w:rPr>
        <w:t>��</w:t>
      </w:r>
      <w:r>
        <w:rPr>
          <w:rFonts w:hint="cs"/>
        </w:rPr>
        <w:t>ڠ</w:t>
      </w:r>
      <w:r>
        <w:rPr>
          <w:rFonts w:ascii="Tahoma" w:hAnsi="Tahoma" w:cs="Tahoma"/>
        </w:rPr>
        <w:t>��</w:t>
      </w:r>
      <w:r>
        <w:t>֖</w:t>
      </w:r>
      <w:r>
        <w:rPr>
          <w:rFonts w:ascii="Tahoma" w:hAnsi="Tahoma" w:cs="Tahoma"/>
        </w:rPr>
        <w:t>��</w:t>
      </w:r>
      <w:r>
        <w:t>҉</w:t>
      </w:r>
      <w:r>
        <w:rPr>
          <w:rFonts w:ascii="Tahoma" w:hAnsi="Tahoma" w:cs="Tahoma"/>
        </w:rPr>
        <w:t>���</w:t>
      </w:r>
      <w:r>
        <w:t>y</w:t>
      </w:r>
      <w:r>
        <w:rPr>
          <w:rFonts w:ascii="Tahoma" w:hAnsi="Tahoma" w:cs="Tahoma"/>
        </w:rPr>
        <w:t>���</w:t>
      </w:r>
      <w:r>
        <w:t>d</w:t>
      </w:r>
      <w:r>
        <w:rPr>
          <w:rFonts w:ascii="Tahoma" w:hAnsi="Tahoma" w:cs="Tahoma"/>
        </w:rPr>
        <w:t>���</w:t>
      </w:r>
      <w:r>
        <w:t>c</w:t>
      </w:r>
      <w:r>
        <w:rPr>
          <w:rFonts w:ascii="Tahoma" w:hAnsi="Tahoma" w:cs="Tahoma"/>
        </w:rPr>
        <w:t>������</w:t>
      </w:r>
      <w:r>
        <w:t>J</w:t>
      </w:r>
      <w:r>
        <w:rPr>
          <w:rFonts w:ascii="Tahoma" w:hAnsi="Tahoma" w:cs="Tahoma"/>
        </w:rPr>
        <w:t>�������������������</w:t>
      </w:r>
      <w:r>
        <w:t>J</w:t>
      </w:r>
      <w:r>
        <w:rPr>
          <w:rFonts w:ascii="Tahoma" w:hAnsi="Tahoma" w:cs="Tahoma"/>
        </w:rPr>
        <w:t>������</w:t>
      </w:r>
      <w:r>
        <w:t>h</w:t>
      </w:r>
      <w:r>
        <w:rPr>
          <w:rFonts w:ascii="Tahoma" w:hAnsi="Tahoma" w:cs="Tahoma"/>
        </w:rPr>
        <w:t>���</w:t>
      </w:r>
      <w:r>
        <w:t>ö</w:t>
      </w:r>
      <w:r>
        <w:rPr>
          <w:rFonts w:ascii="Tahoma" w:hAnsi="Tahoma" w:cs="Tahoma"/>
        </w:rPr>
        <w:t>��</w:t>
      </w:r>
      <w:r>
        <w:t>ӌ</w:t>
      </w:r>
      <w:r>
        <w:rPr>
          <w:rFonts w:ascii="Tahoma" w:hAnsi="Tahoma" w:cs="Tahoma"/>
        </w:rPr>
        <w:t>��</w:t>
      </w:r>
      <w:r>
        <w:t>י</w:t>
      </w:r>
      <w:r>
        <w:rPr>
          <w:rFonts w:ascii="Tahoma" w:hAnsi="Tahoma" w:cs="Tahoma"/>
        </w:rPr>
        <w:t>��</w:t>
      </w:r>
      <w:r>
        <w:t>ۢ</w:t>
      </w:r>
      <w:r>
        <w:rPr>
          <w:rFonts w:ascii="Tahoma" w:hAnsi="Tahoma" w:cs="Tahoma"/>
        </w:rPr>
        <w:t>��</w:t>
      </w:r>
      <w:r>
        <w:rPr>
          <w:rFonts w:ascii="MV Boli" w:hAnsi="MV Boli" w:cs="MV Boli"/>
        </w:rPr>
        <w:t>ު</w:t>
      </w:r>
      <w:r>
        <w:rPr>
          <w:rFonts w:ascii="Tahoma" w:hAnsi="Tahoma" w:cs="Tahoma"/>
        </w:rPr>
        <w:t>��������������������������������������������</w:t>
      </w:r>
      <w:r>
        <w:rPr>
          <w:rFonts w:ascii="Ebrima" w:hAnsi="Ebrima" w:cs="Ebrima"/>
        </w:rPr>
        <w:t>߭</w:t>
      </w:r>
      <w:r>
        <w:rPr>
          <w:rFonts w:ascii="Tahoma" w:hAnsi="Tahoma" w:cs="Tahoma"/>
        </w:rPr>
        <w:t>��</w:t>
      </w:r>
      <w:r>
        <w:rPr>
          <w:rFonts w:ascii="Segoe UI Historic" w:hAnsi="Segoe UI Historic" w:cs="Segoe UI Historic"/>
        </w:rPr>
        <w:t>ܦ</w:t>
      </w:r>
      <w:r>
        <w:rPr>
          <w:rFonts w:ascii="Tahoma" w:hAnsi="Tahoma" w:cs="Tahoma"/>
        </w:rPr>
        <w:t>��</w:t>
      </w:r>
      <w:r>
        <w:t>ٝ</w:t>
      </w:r>
      <w:r>
        <w:rPr>
          <w:rFonts w:ascii="Tahoma" w:hAnsi="Tahoma" w:cs="Tahoma"/>
        </w:rPr>
        <w:t>��</w:t>
      </w:r>
      <w:r>
        <w:t>Ց</w:t>
      </w:r>
      <w:r>
        <w:rPr>
          <w:rFonts w:ascii="Tahoma" w:hAnsi="Tahoma" w:cs="Tahoma"/>
        </w:rPr>
        <w:t>��</w:t>
      </w:r>
      <w:r>
        <w:t>ρ</w:t>
      </w:r>
      <w:r>
        <w:rPr>
          <w:rFonts w:ascii="Tahoma" w:hAnsi="Tahoma" w:cs="Tahoma"/>
        </w:rPr>
        <w:t>���</w:t>
      </w:r>
      <w:r>
        <w:t>n</w:t>
      </w:r>
      <w:r>
        <w:rPr>
          <w:rFonts w:ascii="Tahoma" w:hAnsi="Tahoma" w:cs="Tahoma"/>
        </w:rPr>
        <w:t>���</w:t>
      </w:r>
      <w:r>
        <w:t>m</w:t>
      </w:r>
      <w:r>
        <w:rPr>
          <w:rFonts w:ascii="Tahoma" w:hAnsi="Tahoma" w:cs="Tahoma"/>
        </w:rPr>
        <w:t>������</w:t>
      </w:r>
      <w:r>
        <w:t>J</w:t>
      </w:r>
      <w:r>
        <w:rPr>
          <w:rFonts w:ascii="Tahoma" w:hAnsi="Tahoma" w:cs="Tahoma"/>
        </w:rPr>
        <w:t>�������������������</w:t>
      </w:r>
      <w:r>
        <w:t>J</w:t>
      </w:r>
      <w:r>
        <w:rPr>
          <w:rFonts w:ascii="Tahoma" w:hAnsi="Tahoma" w:cs="Tahoma"/>
        </w:rPr>
        <w:t>������</w:t>
      </w:r>
      <w:r>
        <w:t>r</w:t>
      </w:r>
      <w:r>
        <w:rPr>
          <w:rFonts w:ascii="Tahoma" w:hAnsi="Tahoma" w:cs="Tahoma"/>
        </w:rPr>
        <w:t>��</w:t>
      </w:r>
      <w:r>
        <w:t>Ѕ</w:t>
      </w:r>
      <w:r>
        <w:rPr>
          <w:rFonts w:ascii="Tahoma" w:hAnsi="Tahoma" w:cs="Tahoma"/>
        </w:rPr>
        <w:t>��</w:t>
      </w:r>
      <w:r>
        <w:t>֔</w:t>
      </w:r>
      <w:r>
        <w:rPr>
          <w:rFonts w:ascii="Tahoma" w:hAnsi="Tahoma" w:cs="Tahoma"/>
        </w:rPr>
        <w:t>��</w:t>
      </w:r>
      <w:r>
        <w:rPr>
          <w:rFonts w:hint="cs"/>
        </w:rPr>
        <w:t>ڠ</w:t>
      </w:r>
      <w:r>
        <w:rPr>
          <w:rFonts w:ascii="Tahoma" w:hAnsi="Tahoma" w:cs="Tahoma"/>
        </w:rPr>
        <w:t>��</w:t>
      </w:r>
      <w:r>
        <w:rPr>
          <w:rFonts w:hint="cs"/>
        </w:rPr>
        <w:t>ݨ</w:t>
      </w:r>
      <w:r>
        <w:rPr>
          <w:rFonts w:ascii="Tahoma" w:hAnsi="Tahoma" w:cs="Tahoma"/>
        </w:rPr>
        <w:t>��������������������������������������������������</w:t>
      </w:r>
      <w:r>
        <w:rPr>
          <w:rFonts w:ascii="Ebrima" w:hAnsi="Ebrima" w:cs="Ebrima"/>
        </w:rPr>
        <w:t>߬</w:t>
      </w:r>
      <w:r>
        <w:rPr>
          <w:rFonts w:ascii="Tahoma" w:hAnsi="Tahoma" w:cs="Tahoma"/>
        </w:rPr>
        <w:t>��</w:t>
      </w:r>
      <w:r>
        <w:rPr>
          <w:rFonts w:ascii="Segoe UI Historic" w:hAnsi="Segoe UI Historic" w:cs="Segoe UI Historic"/>
        </w:rPr>
        <w:t>ܤ</w:t>
      </w:r>
      <w:r>
        <w:rPr>
          <w:rFonts w:ascii="Tahoma" w:hAnsi="Tahoma" w:cs="Tahoma"/>
        </w:rPr>
        <w:t>��</w:t>
      </w:r>
      <w:r>
        <w:t>ؘ</w:t>
      </w:r>
      <w:r>
        <w:rPr>
          <w:rFonts w:ascii="Tahoma" w:hAnsi="Tahoma" w:cs="Tahoma"/>
        </w:rPr>
        <w:t>��</w:t>
      </w:r>
      <w:r>
        <w:t>Ҋ</w:t>
      </w:r>
      <w:r>
        <w:rPr>
          <w:rFonts w:ascii="Tahoma" w:hAnsi="Tahoma" w:cs="Tahoma"/>
        </w:rPr>
        <w:t>���</w:t>
      </w:r>
      <w:r>
        <w:t>x</w:t>
      </w:r>
      <w:r>
        <w:rPr>
          <w:rFonts w:ascii="Tahoma" w:hAnsi="Tahoma" w:cs="Tahoma"/>
        </w:rPr>
        <w:t>���</w:t>
      </w:r>
      <w:r>
        <w:t>v</w:t>
      </w:r>
      <w:r>
        <w:rPr>
          <w:rFonts w:ascii="Tahoma" w:hAnsi="Tahoma" w:cs="Tahoma"/>
        </w:rPr>
        <w:t>������</w:t>
      </w:r>
      <w:r>
        <w:t>J</w:t>
      </w:r>
      <w:r>
        <w:rPr>
          <w:rFonts w:ascii="Tahoma" w:hAnsi="Tahoma" w:cs="Tahoma"/>
        </w:rPr>
        <w:t>�������������������</w:t>
      </w:r>
      <w:r>
        <w:t>J</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w:t>
      </w:r>
      <w:r>
        <w:rPr>
          <w:rFonts w:ascii="Tahoma" w:hAnsi="Tahoma" w:cs="Tahoma"/>
        </w:rPr>
        <w:t>��</w:t>
      </w:r>
      <w:r>
        <w:rPr>
          <w:rFonts w:ascii="MV Boli" w:hAnsi="MV Boli" w:cs="MV Boli"/>
        </w:rPr>
        <w:t>ި</w:t>
      </w:r>
      <w:r>
        <w:rPr>
          <w:rFonts w:ascii="Tahoma" w:hAnsi="Tahoma" w:cs="Tahoma"/>
        </w:rPr>
        <w:t>����������������������������������������������������������������������</w:t>
      </w:r>
      <w:r>
        <w:rPr>
          <w:rFonts w:ascii="Segoe UI Historic" w:hAnsi="Segoe UI Historic" w:cs="Segoe UI Historic"/>
        </w:rPr>
        <w:t>ܡ</w:t>
      </w:r>
      <w:r>
        <w:rPr>
          <w:rFonts w:ascii="Tahoma" w:hAnsi="Tahoma" w:cs="Tahoma"/>
        </w:rPr>
        <w:t>��</w:t>
      </w:r>
      <w:r>
        <w:t>ה</w:t>
      </w:r>
      <w:r>
        <w:rPr>
          <w:rFonts w:ascii="Tahoma" w:hAnsi="Tahoma" w:cs="Tahoma"/>
        </w:rPr>
        <w:t>��</w:t>
      </w:r>
      <w:r>
        <w:t>у</w:t>
      </w:r>
      <w:r>
        <w:rPr>
          <w:rFonts w:ascii="Tahoma" w:hAnsi="Tahoma" w:cs="Tahoma"/>
        </w:rPr>
        <w:t>��</w:t>
      </w:r>
      <w:r>
        <w:t>ф</w:t>
      </w:r>
      <w:r>
        <w:rPr>
          <w:rFonts w:ascii="Tahoma" w:hAnsi="Tahoma" w:cs="Tahoma"/>
        </w:rPr>
        <w:t>���</w:t>
      </w:r>
    </w:p>
    <w:p w14:paraId="33AD0A98" w14:textId="77777777" w:rsidR="0045207C" w:rsidRDefault="0045207C" w:rsidP="007724B4">
      <w:pPr>
        <w:pStyle w:val="Heading3"/>
      </w:pPr>
      <w:r>
        <w:rPr>
          <w:rFonts w:ascii="Tahoma" w:hAnsi="Tahoma" w:cs="Tahoma"/>
        </w:rPr>
        <w:t>���</w:t>
      </w:r>
      <w:r>
        <w:t>J</w:t>
      </w:r>
      <w:r>
        <w:rPr>
          <w:rFonts w:ascii="Tahoma" w:hAnsi="Tahoma" w:cs="Tahoma"/>
        </w:rPr>
        <w:t>�������������������</w:t>
      </w:r>
      <w:r>
        <w:t>J</w:t>
      </w:r>
      <w:r>
        <w:rPr>
          <w:rFonts w:ascii="Tahoma" w:hAnsi="Tahoma" w:cs="Tahoma"/>
        </w:rPr>
        <w:t>���</w:t>
      </w:r>
      <w:r>
        <w:t>g</w:t>
      </w:r>
      <w:r>
        <w:rPr>
          <w:rFonts w:ascii="Tahoma" w:hAnsi="Tahoma" w:cs="Tahoma"/>
        </w:rPr>
        <w:t>�����������������������������������������������������������������������������������������������������������</w:t>
      </w:r>
      <w:r>
        <w:t>d</w:t>
      </w:r>
      <w:r>
        <w:rPr>
          <w:rFonts w:ascii="Tahoma" w:hAnsi="Tahoma" w:cs="Tahoma"/>
        </w:rPr>
        <w:t>���</w:t>
      </w:r>
      <w:r>
        <w:t>J</w:t>
      </w:r>
      <w:r>
        <w:rPr>
          <w:rFonts w:ascii="Tahoma" w:hAnsi="Tahoma" w:cs="Tahoma"/>
        </w:rPr>
        <w:t>�������������������</w:t>
      </w:r>
      <w:r>
        <w:t>J</w:t>
      </w:r>
      <w:r>
        <w:rPr>
          <w:rFonts w:ascii="Tahoma" w:hAnsi="Tahoma" w:cs="Tahoma"/>
        </w:rPr>
        <w:t>���</w:t>
      </w:r>
      <w:r>
        <w:t>k</w:t>
      </w:r>
      <w:r>
        <w:rPr>
          <w:rFonts w:ascii="Tahoma" w:hAnsi="Tahoma" w:cs="Tahoma"/>
        </w:rPr>
        <w:t>������������������������������������������������������������������������������������������������������������</w:t>
      </w:r>
      <w:r>
        <w:t>f</w:t>
      </w:r>
      <w:r>
        <w:rPr>
          <w:rFonts w:ascii="Tahoma" w:hAnsi="Tahoma" w:cs="Tahoma"/>
        </w:rPr>
        <w:t>���</w:t>
      </w:r>
      <w:r>
        <w:t>J</w:t>
      </w:r>
      <w:r>
        <w:rPr>
          <w:rFonts w:ascii="Tahoma" w:hAnsi="Tahoma" w:cs="Tahoma"/>
        </w:rPr>
        <w:t>�������������������</w:t>
      </w:r>
      <w:r>
        <w:t>J</w:t>
      </w:r>
      <w:r>
        <w:rPr>
          <w:rFonts w:ascii="Tahoma" w:hAnsi="Tahoma" w:cs="Tahoma"/>
        </w:rPr>
        <w:t>���</w:t>
      </w:r>
      <w:r>
        <w:t>n</w:t>
      </w:r>
      <w:r>
        <w:rPr>
          <w:rFonts w:ascii="Tahoma" w:hAnsi="Tahoma" w:cs="Tahoma"/>
        </w:rPr>
        <w:t>������������������������������������������������������������������������������������������������������������</w:t>
      </w:r>
      <w:r>
        <w:t>h</w:t>
      </w:r>
      <w:r>
        <w:rPr>
          <w:rFonts w:ascii="Tahoma" w:hAnsi="Tahoma" w:cs="Tahoma"/>
        </w:rPr>
        <w:t>���</w:t>
      </w:r>
      <w:r>
        <w:t>J</w:t>
      </w:r>
      <w:r>
        <w:rPr>
          <w:rFonts w:ascii="Tahoma" w:hAnsi="Tahoma" w:cs="Tahoma"/>
        </w:rPr>
        <w:t>�������������������</w:t>
      </w:r>
      <w:r>
        <w:t>J</w:t>
      </w:r>
      <w:r>
        <w:rPr>
          <w:rFonts w:ascii="Tahoma" w:hAnsi="Tahoma" w:cs="Tahoma"/>
        </w:rPr>
        <w:t>���</w:t>
      </w:r>
      <w:r>
        <w:t>r</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t</w:t>
      </w:r>
      <w:r>
        <w:rPr>
          <w:rFonts w:ascii="Tahoma" w:hAnsi="Tahoma" w:cs="Tahoma"/>
        </w:rPr>
        <w:t>���������������������������������������������������������������������������������������������������������������</w:t>
      </w:r>
      <w:r>
        <w:t>n</w:t>
      </w:r>
      <w:r>
        <w:rPr>
          <w:rFonts w:ascii="Tahoma" w:hAnsi="Tahoma" w:cs="Tahoma"/>
        </w:rPr>
        <w:t>���</w:t>
      </w:r>
      <w:r>
        <w:t>J</w:t>
      </w:r>
      <w:r>
        <w:rPr>
          <w:rFonts w:ascii="Tahoma" w:hAnsi="Tahoma" w:cs="Tahoma"/>
        </w:rPr>
        <w:t>�������������������</w:t>
      </w:r>
      <w:r>
        <w:t>J</w:t>
      </w:r>
      <w:r>
        <w:rPr>
          <w:rFonts w:ascii="Tahoma" w:hAnsi="Tahoma" w:cs="Tahoma"/>
        </w:rPr>
        <w:t>���</w:t>
      </w:r>
      <w:r>
        <w:t>x</w:t>
      </w:r>
      <w:r>
        <w:rPr>
          <w:rFonts w:ascii="Tahoma" w:hAnsi="Tahoma" w:cs="Tahoma"/>
        </w:rPr>
        <w:t>���������������������������������������������������������������������������������������������������������������</w:t>
      </w:r>
      <w:r>
        <w:t>n</w:t>
      </w:r>
      <w:r>
        <w:rPr>
          <w:rFonts w:ascii="Tahoma" w:hAnsi="Tahoma" w:cs="Tahoma"/>
        </w:rPr>
        <w:t>���</w:t>
      </w:r>
      <w:r>
        <w:t>J</w:t>
      </w:r>
      <w:r>
        <w:rPr>
          <w:rFonts w:ascii="Tahoma" w:hAnsi="Tahoma" w:cs="Tahoma"/>
        </w:rPr>
        <w:t>�������������������</w:t>
      </w:r>
      <w:r>
        <w:t>J</w:t>
      </w:r>
      <w:r>
        <w:rPr>
          <w:rFonts w:ascii="Tahoma" w:hAnsi="Tahoma" w:cs="Tahoma"/>
        </w:rPr>
        <w:t>���</w:t>
      </w:r>
      <w:r>
        <w:t>z</w:t>
      </w:r>
      <w:r>
        <w:rPr>
          <w:rFonts w:ascii="Tahoma" w:hAnsi="Tahoma" w:cs="Tahoma"/>
        </w:rPr>
        <w:t>���������������������������������������������������������������������������������������������������������������</w:t>
      </w:r>
      <w:r>
        <w:t>o</w:t>
      </w:r>
      <w:r>
        <w:rPr>
          <w:rFonts w:ascii="Tahoma" w:hAnsi="Tahoma" w:cs="Tahoma"/>
        </w:rPr>
        <w:t>���</w:t>
      </w:r>
      <w:r>
        <w:t>J</w:t>
      </w:r>
      <w:r>
        <w:rPr>
          <w:rFonts w:ascii="Tahoma" w:hAnsi="Tahoma" w:cs="Tahoma"/>
        </w:rPr>
        <w:t>�������������������</w:t>
      </w:r>
      <w:r>
        <w:t>J</w:t>
      </w:r>
      <w:r>
        <w:rPr>
          <w:rFonts w:ascii="Tahoma" w:hAnsi="Tahoma" w:cs="Tahoma"/>
        </w:rPr>
        <w:t>���</w:t>
      </w:r>
      <w:r>
        <w:t>|</w:t>
      </w:r>
      <w:r>
        <w:rPr>
          <w:rFonts w:ascii="Tahoma" w:hAnsi="Tahoma" w:cs="Tahoma"/>
        </w:rPr>
        <w:t>���������������������������������������������������������������������������������������������������������������</w:t>
      </w:r>
      <w:r>
        <w:t>q</w:t>
      </w:r>
      <w:r>
        <w:rPr>
          <w:rFonts w:ascii="Tahoma" w:hAnsi="Tahoma" w:cs="Tahoma"/>
        </w:rPr>
        <w:t>���</w:t>
      </w:r>
      <w:r>
        <w:t>J</w:t>
      </w:r>
      <w:r>
        <w:rPr>
          <w:rFonts w:ascii="Tahoma" w:hAnsi="Tahoma" w:cs="Tahoma"/>
        </w:rPr>
        <w:t>�������������������</w:t>
      </w:r>
      <w:r>
        <w:t>J</w:t>
      </w:r>
      <w:r>
        <w:rPr>
          <w:rFonts w:ascii="Tahoma" w:hAnsi="Tahoma" w:cs="Tahoma"/>
        </w:rPr>
        <w:t>���</w:t>
      </w:r>
      <w:r>
        <w:t>}</w:t>
      </w:r>
      <w:r>
        <w:rPr>
          <w:rFonts w:ascii="Tahoma" w:hAnsi="Tahoma" w:cs="Tahoma"/>
        </w:rPr>
        <w:t>���������������������������������������������������������������������������������������������������������������</w:t>
      </w:r>
      <w:r>
        <w:t>s</w:t>
      </w:r>
      <w:r>
        <w:rPr>
          <w:rFonts w:ascii="Tahoma" w:hAnsi="Tahoma" w:cs="Tahoma"/>
        </w:rPr>
        <w:t>���</w:t>
      </w:r>
      <w:r>
        <w:t>J</w:t>
      </w:r>
      <w:r>
        <w:rPr>
          <w:rFonts w:ascii="Tahoma" w:hAnsi="Tahoma" w:cs="Tahoma"/>
        </w:rPr>
        <w:t>�������������������</w:t>
      </w:r>
      <w:r>
        <w:t>J</w:t>
      </w:r>
      <w:r>
        <w:rPr>
          <w:rFonts w:ascii="Tahoma" w:hAnsi="Tahoma" w:cs="Tahoma"/>
        </w:rPr>
        <w:t>������������������������������������������������������������������������������������������������������������������</w:t>
      </w:r>
      <w:r>
        <w:t>s</w:t>
      </w:r>
      <w:r>
        <w:rPr>
          <w:rFonts w:ascii="Tahoma" w:hAnsi="Tahoma" w:cs="Tahoma"/>
        </w:rPr>
        <w:t>���</w:t>
      </w:r>
      <w:r>
        <w:t>J</w:t>
      </w:r>
      <w:r>
        <w:rPr>
          <w:rFonts w:ascii="Tahoma" w:hAnsi="Tahoma" w:cs="Tahoma"/>
        </w:rPr>
        <w:t>�������������������</w:t>
      </w:r>
      <w:r>
        <w:t>J</w:t>
      </w:r>
      <w:r>
        <w:rPr>
          <w:rFonts w:ascii="Tahoma" w:hAnsi="Tahoma" w:cs="Tahoma"/>
        </w:rPr>
        <w:t>�������������������������������������������������������������������������������������������������������������������</w:t>
      </w:r>
      <w:r>
        <w:t>u</w:t>
      </w:r>
      <w:r>
        <w:rPr>
          <w:rFonts w:ascii="Tahoma" w:hAnsi="Tahoma" w:cs="Tahoma"/>
        </w:rPr>
        <w:t>���</w:t>
      </w:r>
      <w:r>
        <w:t>J</w:t>
      </w:r>
      <w:r>
        <w:rPr>
          <w:rFonts w:ascii="Tahoma" w:hAnsi="Tahoma" w:cs="Tahoma"/>
        </w:rPr>
        <w:t>�������������������</w:t>
      </w:r>
      <w:r>
        <w:t>J</w:t>
      </w:r>
      <w:r>
        <w:rPr>
          <w:rFonts w:ascii="Tahoma" w:hAnsi="Tahoma" w:cs="Tahoma"/>
        </w:rPr>
        <w:t>�������������������������������������������������������������������������������������������������������������������</w:t>
      </w:r>
      <w:r>
        <w:t>u</w:t>
      </w:r>
      <w:r>
        <w:rPr>
          <w:rFonts w:ascii="Tahoma" w:hAnsi="Tahoma" w:cs="Tahoma"/>
        </w:rPr>
        <w:t>���</w:t>
      </w:r>
      <w:r>
        <w:t>J</w:t>
      </w:r>
      <w:r>
        <w:rPr>
          <w:rFonts w:ascii="Tahoma" w:hAnsi="Tahoma" w:cs="Tahoma"/>
        </w:rPr>
        <w:t>�������������������</w:t>
      </w:r>
      <w:r>
        <w:t>^</w:t>
      </w:r>
      <w:r>
        <w:rPr>
          <w:rFonts w:ascii="Tahoma" w:hAnsi="Tahoma" w:cs="Tahoma"/>
        </w:rPr>
        <w:t>���</w:t>
      </w:r>
      <w:r>
        <w:t>j</w:t>
      </w:r>
      <w:r>
        <w:rPr>
          <w:rFonts w:ascii="Tahoma" w:hAnsi="Tahoma" w:cs="Tahoma"/>
        </w:rPr>
        <w:t>���������������������������������������������������������������������������������������������������������������</w:t>
      </w:r>
      <w:r>
        <w:t>[</w:t>
      </w:r>
      <w:r>
        <w:rPr>
          <w:rFonts w:ascii="Tahoma" w:hAnsi="Tahoma" w:cs="Tahoma"/>
        </w:rPr>
        <w:t>���</w:t>
      </w:r>
      <w:r>
        <w:t>^</w:t>
      </w:r>
      <w:r>
        <w:rPr>
          <w:rFonts w:ascii="Tahoma" w:hAnsi="Tahoma" w:cs="Tahoma"/>
        </w:rPr>
        <w:t>������������������</w:t>
      </w:r>
      <w:r>
        <w:t>Ŀ</w:t>
      </w:r>
      <w:r>
        <w:rPr>
          <w:rFonts w:ascii="Tahoma" w:hAnsi="Tahoma" w:cs="Tahoma"/>
        </w:rPr>
        <w:t>���</w:t>
      </w:r>
      <w:r>
        <w:t>J</w:t>
      </w:r>
      <w:r>
        <w:rPr>
          <w:rFonts w:ascii="Tahoma" w:hAnsi="Tahoma" w:cs="Tahoma"/>
        </w:rPr>
        <w:t>���������������������������������������������������������������������������������������������������������������</w:t>
      </w:r>
      <w:r>
        <w:t>J</w:t>
      </w:r>
      <w:r>
        <w:rPr>
          <w:rFonts w:ascii="Tahoma" w:hAnsi="Tahoma" w:cs="Tahoma"/>
        </w:rPr>
        <w:t>��</w:t>
      </w:r>
      <w:r>
        <w:t>Ŀ</w:t>
      </w:r>
      <w:r>
        <w:rPr>
          <w:rFonts w:ascii="Tahoma" w:hAnsi="Tahoma" w:cs="Tahoma"/>
        </w:rPr>
        <w:t>���������������������</w:t>
      </w:r>
      <w:r>
        <w:t>ŐI</w:t>
      </w:r>
      <w:r>
        <w:rPr>
          <w:rFonts w:ascii="Tahoma" w:hAnsi="Tahoma" w:cs="Tahoma"/>
        </w:rPr>
        <w:t>���</w:t>
      </w:r>
      <w:r>
        <w:t>H</w:t>
      </w:r>
      <w:r>
        <w:rPr>
          <w:rFonts w:ascii="Tahoma" w:hAnsi="Tahoma" w:cs="Tahoma"/>
        </w:rPr>
        <w:t>�����������������������������������������������������������������������������������������������������</w:t>
      </w:r>
      <w:r>
        <w:t>H</w:t>
      </w:r>
      <w:r>
        <w:rPr>
          <w:rFonts w:ascii="Tahoma" w:hAnsi="Tahoma" w:cs="Tahoma"/>
        </w:rPr>
        <w:t>�</w:t>
      </w:r>
      <w:r>
        <w:t>ŐJ</w:t>
      </w:r>
      <w:r>
        <w:rPr>
          <w:rFonts w:ascii="Tahoma" w:hAnsi="Tahoma" w:cs="Tahoma"/>
        </w:rPr>
        <w:t>�����������������������������</w:t>
      </w:r>
      <w:r>
        <w:t>d</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d</w:t>
      </w:r>
      <w:r>
        <w:rPr>
          <w:rFonts w:ascii="Tahoma" w:hAnsi="Tahoma" w:cs="Tahoma"/>
        </w:rPr>
        <w:t>�����������������������������������������������������������������������������������������������������������������������������������������������������������������������������������������������������������������������������������������������������������������</w:t>
      </w:r>
      <w:r>
        <w:t xml:space="preserve">(#$ </w:t>
      </w:r>
      <w:r>
        <w:rPr>
          <w:rFonts w:ascii="Tahoma" w:hAnsi="Tahoma" w:cs="Tahoma"/>
        </w:rPr>
        <w:t>�</w:t>
      </w:r>
    </w:p>
    <w:p w14:paraId="107C4456" w14:textId="77777777" w:rsidR="0045207C" w:rsidRDefault="0045207C" w:rsidP="007724B4">
      <w:pPr>
        <w:pStyle w:val="Heading3"/>
      </w:pPr>
    </w:p>
    <w:p w14:paraId="0A5645ED" w14:textId="77777777" w:rsidR="0045207C" w:rsidRDefault="0045207C" w:rsidP="007724B4">
      <w:pPr>
        <w:pStyle w:val="Heading3"/>
      </w:pPr>
      <w:r>
        <w:rPr>
          <w:rFonts w:ascii="Tahoma" w:hAnsi="Tahoma" w:cs="Tahoma"/>
        </w:rPr>
        <w:t>����������������������������������������������������������������������������������������������������������������������������������������������������������������������������������������������������������������������������������������������������������������</w:t>
      </w:r>
      <w:r>
        <w:t>b</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b</w:t>
      </w:r>
      <w:r>
        <w:rPr>
          <w:rFonts w:ascii="Tahoma" w:hAnsi="Tahoma" w:cs="Tahoma"/>
        </w:rPr>
        <w:t>�����������������������������</w:t>
      </w:r>
      <w:r>
        <w:t>ŏH</w:t>
      </w:r>
      <w:r>
        <w:rPr>
          <w:rFonts w:ascii="Tahoma" w:hAnsi="Tahoma" w:cs="Tahoma"/>
        </w:rPr>
        <w:t>���</w:t>
      </w:r>
      <w:r>
        <w:t xml:space="preserve"> </w:t>
      </w:r>
      <w:r>
        <w:rPr>
          <w:rFonts w:ascii="Tahoma" w:hAnsi="Tahoma" w:cs="Tahoma"/>
        </w:rPr>
        <w:t>���</w:t>
      </w:r>
      <w:r>
        <w:t>I</w:t>
      </w:r>
      <w:r>
        <w:rPr>
          <w:rFonts w:ascii="Tahoma" w:hAnsi="Tahoma" w:cs="Tahoma"/>
        </w:rPr>
        <w:t>���</w:t>
      </w:r>
      <w:r>
        <w:t>n</w:t>
      </w:r>
      <w:r>
        <w:rPr>
          <w:rFonts w:ascii="Tahoma" w:hAnsi="Tahoma" w:cs="Tahoma"/>
        </w:rPr>
        <w:t>���</w:t>
      </w:r>
      <w:r>
        <w:t>~</w:t>
      </w:r>
      <w:r>
        <w:rPr>
          <w:rFonts w:ascii="Tahoma" w:hAnsi="Tahoma" w:cs="Tahoma"/>
        </w:rPr>
        <w:t>������������������������������������������������������������</w:t>
      </w:r>
      <w:r>
        <w:t>t</w:t>
      </w:r>
      <w:r>
        <w:rPr>
          <w:rFonts w:ascii="Tahoma" w:hAnsi="Tahoma" w:cs="Tahoma"/>
        </w:rPr>
        <w:t>���</w:t>
      </w:r>
      <w:r>
        <w:t>b</w:t>
      </w:r>
      <w:r>
        <w:rPr>
          <w:rFonts w:ascii="Tahoma" w:hAnsi="Tahoma" w:cs="Tahoma"/>
        </w:rPr>
        <w:t>���</w:t>
      </w:r>
      <w:r>
        <w:t>&lt;</w:t>
      </w:r>
      <w:r>
        <w:rPr>
          <w:rFonts w:ascii="Tahoma" w:hAnsi="Tahoma" w:cs="Tahoma"/>
        </w:rPr>
        <w:t>���</w:t>
      </w:r>
      <w:r>
        <w:t>!</w:t>
      </w:r>
      <w:r>
        <w:rPr>
          <w:rFonts w:ascii="Tahoma" w:hAnsi="Tahoma" w:cs="Tahoma"/>
        </w:rPr>
        <w:t>�</w:t>
      </w:r>
      <w:r>
        <w:t>ŏH</w:t>
      </w:r>
      <w:r>
        <w:rPr>
          <w:rFonts w:ascii="Tahoma" w:hAnsi="Tahoma" w:cs="Tahoma"/>
        </w:rPr>
        <w:t>����������������������</w:t>
      </w:r>
      <w:r>
        <w:t>Ŀ</w:t>
      </w:r>
      <w:r>
        <w:rPr>
          <w:rFonts w:ascii="Tahoma" w:hAnsi="Tahoma" w:cs="Tahoma"/>
        </w:rPr>
        <w:t>������</w:t>
      </w:r>
      <w:r>
        <w:t>|</w:t>
      </w:r>
      <w:r>
        <w:rPr>
          <w:rFonts w:ascii="Tahoma" w:hAnsi="Tahoma" w:cs="Tahoma"/>
        </w:rPr>
        <w:t>��</w:t>
      </w:r>
      <w:r>
        <w:t>Ѕ</w:t>
      </w:r>
      <w:r>
        <w:rPr>
          <w:rFonts w:ascii="Tahoma" w:hAnsi="Tahoma" w:cs="Tahoma"/>
        </w:rPr>
        <w:t>��</w:t>
      </w:r>
      <w:r>
        <w:t>ԑ</w:t>
      </w:r>
      <w:r>
        <w:rPr>
          <w:rFonts w:ascii="Tahoma" w:hAnsi="Tahoma" w:cs="Tahoma"/>
        </w:rPr>
        <w:t>��</w:t>
      </w:r>
      <w:r>
        <w:t>ٝ</w:t>
      </w:r>
      <w:r>
        <w:rPr>
          <w:rFonts w:ascii="Tahoma" w:hAnsi="Tahoma" w:cs="Tahoma"/>
        </w:rPr>
        <w:t>��</w:t>
      </w:r>
      <w:r>
        <w:rPr>
          <w:rFonts w:ascii="Segoe UI Historic" w:hAnsi="Segoe UI Historic" w:cs="Segoe UI Historic"/>
        </w:rPr>
        <w:t>ܦ</w:t>
      </w:r>
      <w:r>
        <w:rPr>
          <w:rFonts w:ascii="Tahoma" w:hAnsi="Tahoma" w:cs="Tahoma"/>
        </w:rPr>
        <w:t>��</w:t>
      </w:r>
      <w:r>
        <w:rPr>
          <w:rFonts w:ascii="Ebrima" w:hAnsi="Ebrima" w:cs="Ebrima"/>
        </w:rPr>
        <w:t>߭</w:t>
      </w:r>
      <w:r>
        <w:rPr>
          <w:rFonts w:ascii="Tahoma" w:hAnsi="Tahoma" w:cs="Tahoma"/>
        </w:rPr>
        <w:t>�����������������������������������������������</w:t>
      </w:r>
      <w:r>
        <w:rPr>
          <w:rFonts w:ascii="MV Boli" w:hAnsi="MV Boli" w:cs="MV Boli"/>
        </w:rPr>
        <w:t>ު</w:t>
      </w:r>
      <w:r>
        <w:rPr>
          <w:rFonts w:ascii="Tahoma" w:hAnsi="Tahoma" w:cs="Tahoma"/>
        </w:rPr>
        <w:t>��</w:t>
      </w:r>
      <w:r>
        <w:rPr>
          <w:rFonts w:hint="cs"/>
        </w:rPr>
        <w:t>ڡ</w:t>
      </w:r>
      <w:r>
        <w:rPr>
          <w:rFonts w:ascii="Tahoma" w:hAnsi="Tahoma" w:cs="Tahoma"/>
        </w:rPr>
        <w:t>��</w:t>
      </w:r>
      <w:r>
        <w:t>֕</w:t>
      </w:r>
      <w:r>
        <w:rPr>
          <w:rFonts w:ascii="Tahoma" w:hAnsi="Tahoma" w:cs="Tahoma"/>
        </w:rPr>
        <w:t>��</w:t>
      </w:r>
      <w:r>
        <w:t>҈</w:t>
      </w:r>
      <w:r>
        <w:rPr>
          <w:rFonts w:ascii="Tahoma" w:hAnsi="Tahoma" w:cs="Tahoma"/>
        </w:rPr>
        <w:t>��</w:t>
      </w:r>
      <w:r>
        <w:t>х</w:t>
      </w:r>
      <w:r>
        <w:rPr>
          <w:rFonts w:ascii="Tahoma" w:hAnsi="Tahoma" w:cs="Tahoma"/>
        </w:rPr>
        <w:t>��</w:t>
      </w:r>
      <w:r>
        <w:rPr>
          <w:rFonts w:hint="cs"/>
        </w:rPr>
        <w:t>ڐ</w:t>
      </w:r>
      <w:r>
        <w:rPr>
          <w:rFonts w:ascii="Tahoma" w:hAnsi="Tahoma" w:cs="Tahoma"/>
        </w:rPr>
        <w:t>���</w:t>
      </w:r>
      <w:r>
        <w:t xml:space="preserve"> </w:t>
      </w:r>
      <w:r>
        <w:rPr>
          <w:rFonts w:ascii="Tahoma" w:hAnsi="Tahoma" w:cs="Tahoma"/>
        </w:rPr>
        <w:t>��</w:t>
      </w:r>
      <w:r>
        <w:t>&lt;</w:t>
      </w:r>
      <w:r>
        <w:rPr>
          <w:rFonts w:ascii="Tahoma" w:hAnsi="Tahoma" w:cs="Tahoma"/>
        </w:rPr>
        <w:t>�������������������</w:t>
      </w:r>
      <w:r>
        <w:t>^</w:t>
      </w:r>
      <w:r>
        <w:rPr>
          <w:rFonts w:ascii="Tahoma" w:hAnsi="Tahoma" w:cs="Tahoma"/>
        </w:rPr>
        <w:t>���</w:t>
      </w:r>
    </w:p>
    <w:p w14:paraId="2AC54ECB" w14:textId="77777777" w:rsidR="0045207C" w:rsidRDefault="0045207C" w:rsidP="007724B4">
      <w:pPr>
        <w:pStyle w:val="Heading3"/>
      </w:pPr>
      <w:r>
        <w:rPr>
          <w:rFonts w:ascii="Tahoma" w:hAnsi="Tahoma" w:cs="Tahoma"/>
        </w:rPr>
        <w:t>���</w:t>
      </w:r>
      <w:r>
        <w:t>a</w:t>
      </w:r>
      <w:r>
        <w:rPr>
          <w:rFonts w:ascii="Tahoma" w:hAnsi="Tahoma" w:cs="Tahoma"/>
        </w:rPr>
        <w:t>���</w:t>
      </w:r>
      <w:r>
        <w:t>l</w:t>
      </w:r>
      <w:r>
        <w:rPr>
          <w:rFonts w:ascii="Tahoma" w:hAnsi="Tahoma" w:cs="Tahoma"/>
        </w:rPr>
        <w:t>���</w:t>
      </w:r>
      <w:r>
        <w:t>|</w:t>
      </w:r>
      <w:r>
        <w:rPr>
          <w:rFonts w:ascii="Tahoma" w:hAnsi="Tahoma" w:cs="Tahoma"/>
        </w:rPr>
        <w:t>��</w:t>
      </w:r>
      <w:r>
        <w:t>ҋ</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rPr>
          <w:rFonts w:hint="cs"/>
        </w:rPr>
        <w:t>ݩ</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Segoe UI Historic" w:hAnsi="Segoe UI Historic" w:cs="Segoe UI Historic"/>
        </w:rPr>
        <w:t>ܧ</w:t>
      </w:r>
      <w:r>
        <w:rPr>
          <w:rFonts w:ascii="Tahoma" w:hAnsi="Tahoma" w:cs="Tahoma"/>
        </w:rPr>
        <w:t>��</w:t>
      </w:r>
      <w:r>
        <w:rPr>
          <w:rFonts w:hint="cs"/>
        </w:rPr>
        <w:t>ڢ</w:t>
      </w:r>
      <w:r>
        <w:rPr>
          <w:rFonts w:ascii="Tahoma" w:hAnsi="Tahoma" w:cs="Tahoma"/>
        </w:rPr>
        <w:t>��</w:t>
      </w:r>
      <w:r>
        <w:t>ؚ</w:t>
      </w:r>
      <w:r>
        <w:rPr>
          <w:rFonts w:ascii="Tahoma" w:hAnsi="Tahoma" w:cs="Tahoma"/>
        </w:rPr>
        <w:t>��</w:t>
      </w:r>
      <w:r>
        <w:t>Ԑ</w:t>
      </w:r>
      <w:r>
        <w:rPr>
          <w:rFonts w:ascii="Tahoma" w:hAnsi="Tahoma" w:cs="Tahoma"/>
        </w:rPr>
        <w:t>��</w:t>
      </w:r>
      <w:r>
        <w:t>ς</w:t>
      </w:r>
      <w:r>
        <w:rPr>
          <w:rFonts w:ascii="Tahoma" w:hAnsi="Tahoma" w:cs="Tahoma"/>
        </w:rPr>
        <w:t>���</w:t>
      </w:r>
      <w:r>
        <w:t>p</w:t>
      </w:r>
      <w:r>
        <w:rPr>
          <w:rFonts w:ascii="Tahoma" w:hAnsi="Tahoma" w:cs="Tahoma"/>
        </w:rPr>
        <w:t>���</w:t>
      </w:r>
      <w:r>
        <w:t>b</w:t>
      </w:r>
      <w:r>
        <w:rPr>
          <w:rFonts w:ascii="Tahoma" w:hAnsi="Tahoma" w:cs="Tahoma"/>
        </w:rPr>
        <w:t>���</w:t>
      </w:r>
      <w:r>
        <w:t>m</w:t>
      </w:r>
      <w:r>
        <w:rPr>
          <w:rFonts w:ascii="Tahoma" w:hAnsi="Tahoma" w:cs="Tahoma"/>
        </w:rPr>
        <w:t>���</w:t>
      </w:r>
    </w:p>
    <w:p w14:paraId="6E6C9656" w14:textId="77777777" w:rsidR="0045207C" w:rsidRDefault="0045207C" w:rsidP="007724B4">
      <w:pPr>
        <w:pStyle w:val="Heading3"/>
      </w:pPr>
      <w:r>
        <w:rPr>
          <w:rFonts w:ascii="Tahoma" w:hAnsi="Tahoma" w:cs="Tahoma"/>
        </w:rPr>
        <w:t>���</w:t>
      </w:r>
      <w:r>
        <w:t>^</w:t>
      </w:r>
      <w:r>
        <w:rPr>
          <w:rFonts w:ascii="Tahoma" w:hAnsi="Tahoma" w:cs="Tahoma"/>
        </w:rPr>
        <w:t>�������������������</w:t>
      </w:r>
      <w:r>
        <w:t>J</w:t>
      </w:r>
      <w:r>
        <w:rPr>
          <w:rFonts w:ascii="Tahoma" w:hAnsi="Tahoma" w:cs="Tahoma"/>
        </w:rPr>
        <w:t>�����</w:t>
      </w:r>
      <w:r>
        <w:t>U</w:t>
      </w:r>
      <w:r>
        <w:rPr>
          <w:rFonts w:ascii="Tahoma" w:hAnsi="Tahoma" w:cs="Tahoma"/>
        </w:rPr>
        <w:t>���</w:t>
      </w:r>
      <w:r>
        <w:t>j</w:t>
      </w:r>
      <w:r>
        <w:rPr>
          <w:rFonts w:ascii="Tahoma" w:hAnsi="Tahoma" w:cs="Tahoma"/>
        </w:rPr>
        <w:t>���</w:t>
      </w:r>
      <w:r>
        <w:t>|</w:t>
      </w:r>
      <w:r>
        <w:rPr>
          <w:rFonts w:ascii="Tahoma" w:hAnsi="Tahoma" w:cs="Tahoma"/>
        </w:rPr>
        <w:t>��</w:t>
      </w:r>
      <w:r>
        <w:t>ҋ</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rPr>
          <w:rFonts w:hint="cs"/>
        </w:rPr>
        <w:t>ݩ</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Segoe UI Historic" w:hAnsi="Segoe UI Historic" w:cs="Segoe UI Historic"/>
        </w:rPr>
        <w:t>ܧ</w:t>
      </w:r>
      <w:r>
        <w:rPr>
          <w:rFonts w:ascii="Tahoma" w:hAnsi="Tahoma" w:cs="Tahoma"/>
        </w:rPr>
        <w:t>��</w:t>
      </w:r>
      <w:r>
        <w:rPr>
          <w:rFonts w:hint="cs"/>
        </w:rPr>
        <w:t>ڢ</w:t>
      </w:r>
      <w:r>
        <w:rPr>
          <w:rFonts w:ascii="Tahoma" w:hAnsi="Tahoma" w:cs="Tahoma"/>
        </w:rPr>
        <w:t>��</w:t>
      </w:r>
      <w:r>
        <w:t>ؚ</w:t>
      </w:r>
      <w:r>
        <w:rPr>
          <w:rFonts w:ascii="Tahoma" w:hAnsi="Tahoma" w:cs="Tahoma"/>
        </w:rPr>
        <w:t>��</w:t>
      </w:r>
      <w:r>
        <w:t>Ԑ</w:t>
      </w:r>
      <w:r>
        <w:rPr>
          <w:rFonts w:ascii="Tahoma" w:hAnsi="Tahoma" w:cs="Tahoma"/>
        </w:rPr>
        <w:t>��</w:t>
      </w:r>
      <w:r>
        <w:t>ς</w:t>
      </w:r>
      <w:r>
        <w:rPr>
          <w:rFonts w:ascii="Tahoma" w:hAnsi="Tahoma" w:cs="Tahoma"/>
        </w:rPr>
        <w:t>���</w:t>
      </w:r>
      <w:r>
        <w:t>p</w:t>
      </w:r>
      <w:r>
        <w:rPr>
          <w:rFonts w:ascii="Tahoma" w:hAnsi="Tahoma" w:cs="Tahoma"/>
        </w:rPr>
        <w:t>��</w:t>
      </w:r>
      <w:r>
        <w:t>Z</w:t>
      </w:r>
      <w:r>
        <w:rPr>
          <w:rFonts w:ascii="Tahoma" w:hAnsi="Tahoma" w:cs="Tahoma"/>
        </w:rPr>
        <w:t>��</w:t>
      </w:r>
      <w:r>
        <w:t>\</w:t>
      </w:r>
      <w:r>
        <w:rPr>
          <w:rFonts w:ascii="Tahoma" w:hAnsi="Tahoma" w:cs="Tahoma"/>
        </w:rPr>
        <w:t>������</w:t>
      </w:r>
      <w:r>
        <w:t>J</w:t>
      </w:r>
      <w:r>
        <w:rPr>
          <w:rFonts w:ascii="Tahoma" w:hAnsi="Tahoma" w:cs="Tahoma"/>
        </w:rPr>
        <w:t>�������������������</w:t>
      </w:r>
      <w:r>
        <w:t>J</w:t>
      </w:r>
      <w:r>
        <w:rPr>
          <w:rFonts w:ascii="Tahoma" w:hAnsi="Tahoma" w:cs="Tahoma"/>
        </w:rPr>
        <w:t>�����</w:t>
      </w:r>
      <w:r>
        <w:t>S</w:t>
      </w:r>
      <w:r>
        <w:rPr>
          <w:rFonts w:ascii="Tahoma" w:hAnsi="Tahoma" w:cs="Tahoma"/>
        </w:rPr>
        <w:t>���</w:t>
      </w:r>
      <w:r>
        <w:t>j</w:t>
      </w:r>
      <w:r>
        <w:rPr>
          <w:rFonts w:ascii="Tahoma" w:hAnsi="Tahoma" w:cs="Tahoma"/>
        </w:rPr>
        <w:t>���</w:t>
      </w:r>
      <w:r>
        <w:t>|</w:t>
      </w:r>
      <w:r>
        <w:rPr>
          <w:rFonts w:ascii="Tahoma" w:hAnsi="Tahoma" w:cs="Tahoma"/>
        </w:rPr>
        <w:t>��</w:t>
      </w:r>
      <w:r>
        <w:t>ҋ</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rPr>
          <w:rFonts w:hint="cs"/>
        </w:rPr>
        <w:t>ݩ</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Segoe UI Historic" w:hAnsi="Segoe UI Historic" w:cs="Segoe UI Historic"/>
        </w:rPr>
        <w:t>ܧ</w:t>
      </w:r>
      <w:r>
        <w:rPr>
          <w:rFonts w:ascii="Tahoma" w:hAnsi="Tahoma" w:cs="Tahoma"/>
        </w:rPr>
        <w:t>��</w:t>
      </w:r>
      <w:r>
        <w:rPr>
          <w:rFonts w:hint="cs"/>
        </w:rPr>
        <w:t>ڢ</w:t>
      </w:r>
      <w:r>
        <w:rPr>
          <w:rFonts w:ascii="Tahoma" w:hAnsi="Tahoma" w:cs="Tahoma"/>
        </w:rPr>
        <w:t>��</w:t>
      </w:r>
      <w:r>
        <w:t>ؚ</w:t>
      </w:r>
      <w:r>
        <w:rPr>
          <w:rFonts w:ascii="Tahoma" w:hAnsi="Tahoma" w:cs="Tahoma"/>
        </w:rPr>
        <w:t>��</w:t>
      </w:r>
      <w:r>
        <w:t>Ԑ</w:t>
      </w:r>
      <w:r>
        <w:rPr>
          <w:rFonts w:ascii="Tahoma" w:hAnsi="Tahoma" w:cs="Tahoma"/>
        </w:rPr>
        <w:t>��</w:t>
      </w:r>
      <w:r>
        <w:t>ς</w:t>
      </w:r>
      <w:r>
        <w:rPr>
          <w:rFonts w:ascii="Tahoma" w:hAnsi="Tahoma" w:cs="Tahoma"/>
        </w:rPr>
        <w:t>���</w:t>
      </w:r>
      <w:r>
        <w:t>p</w:t>
      </w:r>
      <w:r>
        <w:rPr>
          <w:rFonts w:ascii="Tahoma" w:hAnsi="Tahoma" w:cs="Tahoma"/>
        </w:rPr>
        <w:t>��</w:t>
      </w:r>
      <w:r>
        <w:t>Z</w:t>
      </w:r>
      <w:r>
        <w:rPr>
          <w:rFonts w:ascii="Tahoma" w:hAnsi="Tahoma" w:cs="Tahoma"/>
        </w:rPr>
        <w:t>��</w:t>
      </w:r>
      <w:r>
        <w:t>Z</w:t>
      </w:r>
      <w:r>
        <w:rPr>
          <w:rFonts w:ascii="Tahoma" w:hAnsi="Tahoma" w:cs="Tahoma"/>
        </w:rPr>
        <w:t>������</w:t>
      </w:r>
      <w:r>
        <w:t>J</w:t>
      </w:r>
      <w:r>
        <w:rPr>
          <w:rFonts w:ascii="Tahoma" w:hAnsi="Tahoma" w:cs="Tahoma"/>
        </w:rPr>
        <w:t>�������������������</w:t>
      </w:r>
      <w:r>
        <w:t>J</w:t>
      </w:r>
      <w:r>
        <w:rPr>
          <w:rFonts w:ascii="Tahoma" w:hAnsi="Tahoma" w:cs="Tahoma"/>
        </w:rPr>
        <w:t>�����</w:t>
      </w:r>
      <w:r>
        <w:t>S</w:t>
      </w:r>
      <w:r>
        <w:rPr>
          <w:rFonts w:ascii="Tahoma" w:hAnsi="Tahoma" w:cs="Tahoma"/>
        </w:rPr>
        <w:t>���</w:t>
      </w:r>
      <w:r>
        <w:t>j</w:t>
      </w:r>
      <w:r>
        <w:rPr>
          <w:rFonts w:ascii="Tahoma" w:hAnsi="Tahoma" w:cs="Tahoma"/>
        </w:rPr>
        <w:t>���</w:t>
      </w:r>
      <w:r>
        <w:t>|</w:t>
      </w:r>
      <w:r>
        <w:rPr>
          <w:rFonts w:ascii="Tahoma" w:hAnsi="Tahoma" w:cs="Tahoma"/>
        </w:rPr>
        <w:t>��</w:t>
      </w:r>
      <w:r>
        <w:t>ҋ</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rPr>
          <w:rFonts w:hint="cs"/>
        </w:rPr>
        <w:t>ݩ</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Segoe UI Historic" w:hAnsi="Segoe UI Historic" w:cs="Segoe UI Historic"/>
        </w:rPr>
        <w:t>ܧ</w:t>
      </w:r>
      <w:r>
        <w:rPr>
          <w:rFonts w:ascii="Tahoma" w:hAnsi="Tahoma" w:cs="Tahoma"/>
        </w:rPr>
        <w:t>��</w:t>
      </w:r>
      <w:r>
        <w:rPr>
          <w:rFonts w:hint="cs"/>
        </w:rPr>
        <w:t>ڢ</w:t>
      </w:r>
      <w:r>
        <w:rPr>
          <w:rFonts w:ascii="Tahoma" w:hAnsi="Tahoma" w:cs="Tahoma"/>
        </w:rPr>
        <w:t>��</w:t>
      </w:r>
      <w:r>
        <w:t>ؚ</w:t>
      </w:r>
      <w:r>
        <w:rPr>
          <w:rFonts w:ascii="Tahoma" w:hAnsi="Tahoma" w:cs="Tahoma"/>
        </w:rPr>
        <w:t>��</w:t>
      </w:r>
      <w:r>
        <w:t>Ԑ</w:t>
      </w:r>
      <w:r>
        <w:rPr>
          <w:rFonts w:ascii="Tahoma" w:hAnsi="Tahoma" w:cs="Tahoma"/>
        </w:rPr>
        <w:t>��</w:t>
      </w:r>
      <w:r>
        <w:t>ς</w:t>
      </w:r>
      <w:r>
        <w:rPr>
          <w:rFonts w:ascii="Tahoma" w:hAnsi="Tahoma" w:cs="Tahoma"/>
        </w:rPr>
        <w:t>���</w:t>
      </w:r>
      <w:r>
        <w:t>p</w:t>
      </w:r>
      <w:r>
        <w:rPr>
          <w:rFonts w:ascii="Tahoma" w:hAnsi="Tahoma" w:cs="Tahoma"/>
        </w:rPr>
        <w:t>��</w:t>
      </w:r>
      <w:r>
        <w:t>Z</w:t>
      </w:r>
      <w:r>
        <w:rPr>
          <w:rFonts w:ascii="Tahoma" w:hAnsi="Tahoma" w:cs="Tahoma"/>
        </w:rPr>
        <w:t>��</w:t>
      </w:r>
      <w:r>
        <w:t>Z</w:t>
      </w:r>
      <w:r>
        <w:rPr>
          <w:rFonts w:ascii="Tahoma" w:hAnsi="Tahoma" w:cs="Tahoma"/>
        </w:rPr>
        <w:t>������</w:t>
      </w:r>
      <w:r>
        <w:t>J</w:t>
      </w:r>
      <w:r>
        <w:rPr>
          <w:rFonts w:ascii="Tahoma" w:hAnsi="Tahoma" w:cs="Tahoma"/>
        </w:rPr>
        <w:t>�������������������</w:t>
      </w:r>
      <w:r>
        <w:t>J</w:t>
      </w:r>
      <w:r>
        <w:rPr>
          <w:rFonts w:ascii="Tahoma" w:hAnsi="Tahoma" w:cs="Tahoma"/>
        </w:rPr>
        <w:t>�����</w:t>
      </w:r>
      <w:r>
        <w:t>S</w:t>
      </w:r>
      <w:r>
        <w:rPr>
          <w:rFonts w:ascii="Tahoma" w:hAnsi="Tahoma" w:cs="Tahoma"/>
        </w:rPr>
        <w:t>���</w:t>
      </w:r>
      <w:r>
        <w:t>j</w:t>
      </w:r>
      <w:r>
        <w:rPr>
          <w:rFonts w:ascii="Tahoma" w:hAnsi="Tahoma" w:cs="Tahoma"/>
        </w:rPr>
        <w:t>���</w:t>
      </w:r>
      <w:r>
        <w:t>|</w:t>
      </w:r>
      <w:r>
        <w:rPr>
          <w:rFonts w:ascii="Tahoma" w:hAnsi="Tahoma" w:cs="Tahoma"/>
        </w:rPr>
        <w:t>��</w:t>
      </w:r>
      <w:r>
        <w:t>ҋ</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rPr>
          <w:rFonts w:hint="cs"/>
        </w:rPr>
        <w:t>ݩ</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Segoe UI Historic" w:hAnsi="Segoe UI Historic" w:cs="Segoe UI Historic"/>
        </w:rPr>
        <w:t>ܧ</w:t>
      </w:r>
      <w:r>
        <w:rPr>
          <w:rFonts w:ascii="Tahoma" w:hAnsi="Tahoma" w:cs="Tahoma"/>
        </w:rPr>
        <w:t>��</w:t>
      </w:r>
      <w:r>
        <w:rPr>
          <w:rFonts w:hint="cs"/>
        </w:rPr>
        <w:t>ڢ</w:t>
      </w:r>
      <w:r>
        <w:rPr>
          <w:rFonts w:ascii="Tahoma" w:hAnsi="Tahoma" w:cs="Tahoma"/>
        </w:rPr>
        <w:t>��</w:t>
      </w:r>
      <w:r>
        <w:t>ؚ</w:t>
      </w:r>
      <w:r>
        <w:rPr>
          <w:rFonts w:ascii="Tahoma" w:hAnsi="Tahoma" w:cs="Tahoma"/>
        </w:rPr>
        <w:t>��</w:t>
      </w:r>
      <w:r>
        <w:t>Ԑ</w:t>
      </w:r>
      <w:r>
        <w:rPr>
          <w:rFonts w:ascii="Tahoma" w:hAnsi="Tahoma" w:cs="Tahoma"/>
        </w:rPr>
        <w:t>��</w:t>
      </w:r>
      <w:r>
        <w:t>ς</w:t>
      </w:r>
      <w:r>
        <w:rPr>
          <w:rFonts w:ascii="Tahoma" w:hAnsi="Tahoma" w:cs="Tahoma"/>
        </w:rPr>
        <w:t>���</w:t>
      </w:r>
      <w:r>
        <w:t>p</w:t>
      </w:r>
      <w:r>
        <w:rPr>
          <w:rFonts w:ascii="Tahoma" w:hAnsi="Tahoma" w:cs="Tahoma"/>
        </w:rPr>
        <w:t>��</w:t>
      </w:r>
      <w:r>
        <w:t>Z</w:t>
      </w:r>
      <w:r>
        <w:rPr>
          <w:rFonts w:ascii="Tahoma" w:hAnsi="Tahoma" w:cs="Tahoma"/>
        </w:rPr>
        <w:t>��</w:t>
      </w:r>
      <w:r>
        <w:t>Z</w:t>
      </w:r>
      <w:r>
        <w:rPr>
          <w:rFonts w:ascii="Tahoma" w:hAnsi="Tahoma" w:cs="Tahoma"/>
        </w:rPr>
        <w:t>������</w:t>
      </w:r>
      <w:r>
        <w:t>J</w:t>
      </w:r>
      <w:r>
        <w:rPr>
          <w:rFonts w:ascii="Tahoma" w:hAnsi="Tahoma" w:cs="Tahoma"/>
        </w:rPr>
        <w:t>�������������������</w:t>
      </w:r>
      <w:r>
        <w:t>J</w:t>
      </w:r>
      <w:r>
        <w:rPr>
          <w:rFonts w:ascii="Tahoma" w:hAnsi="Tahoma" w:cs="Tahoma"/>
        </w:rPr>
        <w:t>�����</w:t>
      </w:r>
      <w:r>
        <w:t>S</w:t>
      </w:r>
      <w:r>
        <w:rPr>
          <w:rFonts w:ascii="Tahoma" w:hAnsi="Tahoma" w:cs="Tahoma"/>
        </w:rPr>
        <w:t>���</w:t>
      </w:r>
      <w:r>
        <w:t>j</w:t>
      </w:r>
      <w:r>
        <w:rPr>
          <w:rFonts w:ascii="Tahoma" w:hAnsi="Tahoma" w:cs="Tahoma"/>
        </w:rPr>
        <w:t>���</w:t>
      </w:r>
      <w:r>
        <w:t>|</w:t>
      </w:r>
      <w:r>
        <w:rPr>
          <w:rFonts w:ascii="Tahoma" w:hAnsi="Tahoma" w:cs="Tahoma"/>
        </w:rPr>
        <w:t>��</w:t>
      </w:r>
      <w:r>
        <w:t>ҋ</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rPr>
          <w:rFonts w:hint="cs"/>
        </w:rPr>
        <w:t>ݩ</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Segoe UI Historic" w:hAnsi="Segoe UI Historic" w:cs="Segoe UI Historic"/>
        </w:rPr>
        <w:t>ܧ</w:t>
      </w:r>
      <w:r>
        <w:rPr>
          <w:rFonts w:ascii="Tahoma" w:hAnsi="Tahoma" w:cs="Tahoma"/>
        </w:rPr>
        <w:t>��</w:t>
      </w:r>
      <w:r>
        <w:rPr>
          <w:rFonts w:hint="cs"/>
        </w:rPr>
        <w:t>ڢ</w:t>
      </w:r>
      <w:r>
        <w:rPr>
          <w:rFonts w:ascii="Tahoma" w:hAnsi="Tahoma" w:cs="Tahoma"/>
        </w:rPr>
        <w:t>��</w:t>
      </w:r>
      <w:r>
        <w:t>ؚ</w:t>
      </w:r>
      <w:r>
        <w:rPr>
          <w:rFonts w:ascii="Tahoma" w:hAnsi="Tahoma" w:cs="Tahoma"/>
        </w:rPr>
        <w:t>��</w:t>
      </w:r>
      <w:r>
        <w:t>Ԑ</w:t>
      </w:r>
      <w:r>
        <w:rPr>
          <w:rFonts w:ascii="Tahoma" w:hAnsi="Tahoma" w:cs="Tahoma"/>
        </w:rPr>
        <w:t>��</w:t>
      </w:r>
      <w:r>
        <w:t>ς</w:t>
      </w:r>
      <w:r>
        <w:rPr>
          <w:rFonts w:ascii="Tahoma" w:hAnsi="Tahoma" w:cs="Tahoma"/>
        </w:rPr>
        <w:t>���</w:t>
      </w:r>
      <w:r>
        <w:t>p</w:t>
      </w:r>
      <w:r>
        <w:rPr>
          <w:rFonts w:ascii="Tahoma" w:hAnsi="Tahoma" w:cs="Tahoma"/>
        </w:rPr>
        <w:t>��</w:t>
      </w:r>
      <w:r>
        <w:t>Z</w:t>
      </w:r>
      <w:r>
        <w:rPr>
          <w:rFonts w:ascii="Tahoma" w:hAnsi="Tahoma" w:cs="Tahoma"/>
        </w:rPr>
        <w:t>��</w:t>
      </w:r>
      <w:r>
        <w:t>Z</w:t>
      </w:r>
      <w:r>
        <w:rPr>
          <w:rFonts w:ascii="Tahoma" w:hAnsi="Tahoma" w:cs="Tahoma"/>
        </w:rPr>
        <w:t>������</w:t>
      </w:r>
      <w:r>
        <w:t>J</w:t>
      </w:r>
      <w:r>
        <w:rPr>
          <w:rFonts w:ascii="Tahoma" w:hAnsi="Tahoma" w:cs="Tahoma"/>
        </w:rPr>
        <w:t>�������������������</w:t>
      </w:r>
      <w:r>
        <w:t>J</w:t>
      </w:r>
      <w:r>
        <w:rPr>
          <w:rFonts w:ascii="Tahoma" w:hAnsi="Tahoma" w:cs="Tahoma"/>
        </w:rPr>
        <w:t>�����</w:t>
      </w:r>
      <w:r>
        <w:t>S</w:t>
      </w:r>
      <w:r>
        <w:rPr>
          <w:rFonts w:ascii="Tahoma" w:hAnsi="Tahoma" w:cs="Tahoma"/>
        </w:rPr>
        <w:t>���</w:t>
      </w:r>
      <w:r>
        <w:t>j</w:t>
      </w:r>
      <w:r>
        <w:rPr>
          <w:rFonts w:ascii="Tahoma" w:hAnsi="Tahoma" w:cs="Tahoma"/>
        </w:rPr>
        <w:t>���</w:t>
      </w:r>
      <w:r>
        <w:t>|</w:t>
      </w:r>
      <w:r>
        <w:rPr>
          <w:rFonts w:ascii="Tahoma" w:hAnsi="Tahoma" w:cs="Tahoma"/>
        </w:rPr>
        <w:t>��</w:t>
      </w:r>
      <w:r>
        <w:t>ҋ</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rPr>
          <w:rFonts w:hint="cs"/>
        </w:rPr>
        <w:t>ݩ</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Segoe UI Historic" w:hAnsi="Segoe UI Historic" w:cs="Segoe UI Historic"/>
        </w:rPr>
        <w:t>ܧ</w:t>
      </w:r>
      <w:r>
        <w:rPr>
          <w:rFonts w:ascii="Tahoma" w:hAnsi="Tahoma" w:cs="Tahoma"/>
        </w:rPr>
        <w:t>��</w:t>
      </w:r>
      <w:r>
        <w:rPr>
          <w:rFonts w:hint="cs"/>
        </w:rPr>
        <w:t>ڢ</w:t>
      </w:r>
      <w:r>
        <w:rPr>
          <w:rFonts w:ascii="Tahoma" w:hAnsi="Tahoma" w:cs="Tahoma"/>
        </w:rPr>
        <w:t>��</w:t>
      </w:r>
      <w:r>
        <w:t>ؚ</w:t>
      </w:r>
      <w:r>
        <w:rPr>
          <w:rFonts w:ascii="Tahoma" w:hAnsi="Tahoma" w:cs="Tahoma"/>
        </w:rPr>
        <w:t>��</w:t>
      </w:r>
      <w:r>
        <w:t>Ԑ</w:t>
      </w:r>
      <w:r>
        <w:rPr>
          <w:rFonts w:ascii="Tahoma" w:hAnsi="Tahoma" w:cs="Tahoma"/>
        </w:rPr>
        <w:t>��</w:t>
      </w:r>
      <w:r>
        <w:t>ς</w:t>
      </w:r>
      <w:r>
        <w:rPr>
          <w:rFonts w:ascii="Tahoma" w:hAnsi="Tahoma" w:cs="Tahoma"/>
        </w:rPr>
        <w:t>���</w:t>
      </w:r>
      <w:r>
        <w:t>p</w:t>
      </w:r>
      <w:r>
        <w:rPr>
          <w:rFonts w:ascii="Tahoma" w:hAnsi="Tahoma" w:cs="Tahoma"/>
        </w:rPr>
        <w:t>��</w:t>
      </w:r>
      <w:r>
        <w:t>Z</w:t>
      </w:r>
      <w:r>
        <w:rPr>
          <w:rFonts w:ascii="Tahoma" w:hAnsi="Tahoma" w:cs="Tahoma"/>
        </w:rPr>
        <w:t>��</w:t>
      </w:r>
      <w:r>
        <w:t>Z</w:t>
      </w:r>
      <w:r>
        <w:rPr>
          <w:rFonts w:ascii="Tahoma" w:hAnsi="Tahoma" w:cs="Tahoma"/>
        </w:rPr>
        <w:t>������</w:t>
      </w:r>
      <w:r>
        <w:t>J</w:t>
      </w:r>
      <w:r>
        <w:rPr>
          <w:rFonts w:ascii="Tahoma" w:hAnsi="Tahoma" w:cs="Tahoma"/>
        </w:rPr>
        <w:t>�������������������</w:t>
      </w:r>
      <w:r>
        <w:t>J</w:t>
      </w:r>
      <w:r>
        <w:rPr>
          <w:rFonts w:ascii="Tahoma" w:hAnsi="Tahoma" w:cs="Tahoma"/>
        </w:rPr>
        <w:t>�����</w:t>
      </w:r>
      <w:r>
        <w:t>S</w:t>
      </w:r>
      <w:r>
        <w:rPr>
          <w:rFonts w:ascii="Tahoma" w:hAnsi="Tahoma" w:cs="Tahoma"/>
        </w:rPr>
        <w:t>���</w:t>
      </w:r>
      <w:r>
        <w:t>j</w:t>
      </w:r>
      <w:r>
        <w:rPr>
          <w:rFonts w:ascii="Tahoma" w:hAnsi="Tahoma" w:cs="Tahoma"/>
        </w:rPr>
        <w:t>���</w:t>
      </w:r>
      <w:r>
        <w:t>|</w:t>
      </w:r>
      <w:r>
        <w:rPr>
          <w:rFonts w:ascii="Tahoma" w:hAnsi="Tahoma" w:cs="Tahoma"/>
        </w:rPr>
        <w:t>��</w:t>
      </w:r>
      <w:r>
        <w:t>ҋ</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rPr>
          <w:rFonts w:hint="cs"/>
        </w:rPr>
        <w:t>ݩ</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Segoe UI Historic" w:hAnsi="Segoe UI Historic" w:cs="Segoe UI Historic"/>
        </w:rPr>
        <w:t>ܧ</w:t>
      </w:r>
      <w:r>
        <w:rPr>
          <w:rFonts w:ascii="Tahoma" w:hAnsi="Tahoma" w:cs="Tahoma"/>
        </w:rPr>
        <w:t>��</w:t>
      </w:r>
      <w:r>
        <w:rPr>
          <w:rFonts w:hint="cs"/>
        </w:rPr>
        <w:t>ڢ</w:t>
      </w:r>
      <w:r>
        <w:rPr>
          <w:rFonts w:ascii="Tahoma" w:hAnsi="Tahoma" w:cs="Tahoma"/>
        </w:rPr>
        <w:t>��</w:t>
      </w:r>
      <w:r>
        <w:t>ؚ</w:t>
      </w:r>
      <w:r>
        <w:rPr>
          <w:rFonts w:ascii="Tahoma" w:hAnsi="Tahoma" w:cs="Tahoma"/>
        </w:rPr>
        <w:t>��</w:t>
      </w:r>
      <w:r>
        <w:t>Ԑ</w:t>
      </w:r>
      <w:r>
        <w:rPr>
          <w:rFonts w:ascii="Tahoma" w:hAnsi="Tahoma" w:cs="Tahoma"/>
        </w:rPr>
        <w:t>��</w:t>
      </w:r>
      <w:r>
        <w:t>ς</w:t>
      </w:r>
      <w:r>
        <w:rPr>
          <w:rFonts w:ascii="Tahoma" w:hAnsi="Tahoma" w:cs="Tahoma"/>
        </w:rPr>
        <w:t>���</w:t>
      </w:r>
      <w:r>
        <w:t>p</w:t>
      </w:r>
      <w:r>
        <w:rPr>
          <w:rFonts w:ascii="Tahoma" w:hAnsi="Tahoma" w:cs="Tahoma"/>
        </w:rPr>
        <w:t>��</w:t>
      </w:r>
      <w:r>
        <w:t>Z</w:t>
      </w:r>
      <w:r>
        <w:rPr>
          <w:rFonts w:ascii="Tahoma" w:hAnsi="Tahoma" w:cs="Tahoma"/>
        </w:rPr>
        <w:t>��</w:t>
      </w:r>
      <w:r>
        <w:t>Z</w:t>
      </w:r>
      <w:r>
        <w:rPr>
          <w:rFonts w:ascii="Tahoma" w:hAnsi="Tahoma" w:cs="Tahoma"/>
        </w:rPr>
        <w:t>������</w:t>
      </w:r>
      <w:r>
        <w:t>J</w:t>
      </w:r>
      <w:r>
        <w:rPr>
          <w:rFonts w:ascii="Tahoma" w:hAnsi="Tahoma" w:cs="Tahoma"/>
        </w:rPr>
        <w:t>�������������������</w:t>
      </w:r>
      <w:r>
        <w:t>J</w:t>
      </w:r>
      <w:r>
        <w:rPr>
          <w:rFonts w:ascii="Tahoma" w:hAnsi="Tahoma" w:cs="Tahoma"/>
        </w:rPr>
        <w:t>�����</w:t>
      </w:r>
      <w:r>
        <w:t>U</w:t>
      </w:r>
      <w:r>
        <w:rPr>
          <w:rFonts w:ascii="Tahoma" w:hAnsi="Tahoma" w:cs="Tahoma"/>
        </w:rPr>
        <w:t>���</w:t>
      </w:r>
      <w:r>
        <w:t>l</w:t>
      </w:r>
      <w:r>
        <w:rPr>
          <w:rFonts w:ascii="Tahoma" w:hAnsi="Tahoma" w:cs="Tahoma"/>
        </w:rPr>
        <w:t>���</w:t>
      </w:r>
      <w:r>
        <w:t>~</w:t>
      </w:r>
      <w:r>
        <w:rPr>
          <w:rFonts w:ascii="Tahoma" w:hAnsi="Tahoma" w:cs="Tahoma"/>
        </w:rPr>
        <w:t>��</w:t>
      </w:r>
      <w:r>
        <w:t>Ҍ</w:t>
      </w:r>
      <w:r>
        <w:rPr>
          <w:rFonts w:ascii="Tahoma" w:hAnsi="Tahoma" w:cs="Tahoma"/>
        </w:rPr>
        <w:t>��</w:t>
      </w:r>
      <w:r>
        <w:t>֖</w:t>
      </w:r>
      <w:r>
        <w:rPr>
          <w:rFonts w:ascii="Tahoma" w:hAnsi="Tahoma" w:cs="Tahoma"/>
        </w:rPr>
        <w:t>��</w:t>
      </w:r>
      <w:r>
        <w:t>ٟ</w:t>
      </w:r>
      <w:r>
        <w:rPr>
          <w:rFonts w:ascii="Tahoma" w:hAnsi="Tahoma" w:cs="Tahoma"/>
        </w:rPr>
        <w:t>��</w:t>
      </w:r>
      <w:r>
        <w:rPr>
          <w:rFonts w:hint="cs"/>
        </w:rPr>
        <w:t>ۥ</w:t>
      </w:r>
      <w:r>
        <w:rPr>
          <w:rFonts w:ascii="Tahoma" w:hAnsi="Tahoma" w:cs="Tahoma"/>
        </w:rPr>
        <w:t>��</w:t>
      </w:r>
      <w:r>
        <w:rPr>
          <w:rFonts w:hint="cs"/>
        </w:rPr>
        <w:t>ݪ</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Segoe UI Historic" w:hAnsi="Segoe UI Historic" w:cs="Segoe UI Historic"/>
        </w:rPr>
        <w:t>ܨ</w:t>
      </w:r>
      <w:r>
        <w:rPr>
          <w:rFonts w:ascii="Tahoma" w:hAnsi="Tahoma" w:cs="Tahoma"/>
        </w:rPr>
        <w:t>��</w:t>
      </w:r>
      <w:r>
        <w:rPr>
          <w:rFonts w:hint="cs"/>
        </w:rPr>
        <w:t>ڣ</w:t>
      </w:r>
      <w:r>
        <w:rPr>
          <w:rFonts w:ascii="Tahoma" w:hAnsi="Tahoma" w:cs="Tahoma"/>
        </w:rPr>
        <w:t>��</w:t>
      </w:r>
      <w:r>
        <w:t>؛</w:t>
      </w:r>
      <w:r>
        <w:rPr>
          <w:rFonts w:ascii="Tahoma" w:hAnsi="Tahoma" w:cs="Tahoma"/>
        </w:rPr>
        <w:t>��</w:t>
      </w:r>
      <w:r>
        <w:t>ԑ</w:t>
      </w:r>
      <w:r>
        <w:rPr>
          <w:rFonts w:ascii="Tahoma" w:hAnsi="Tahoma" w:cs="Tahoma"/>
        </w:rPr>
        <w:t>��</w:t>
      </w:r>
      <w:r>
        <w:t>σ</w:t>
      </w:r>
      <w:r>
        <w:rPr>
          <w:rFonts w:ascii="Tahoma" w:hAnsi="Tahoma" w:cs="Tahoma"/>
        </w:rPr>
        <w:t>���</w:t>
      </w:r>
      <w:r>
        <w:t>r</w:t>
      </w:r>
      <w:r>
        <w:rPr>
          <w:rFonts w:ascii="Tahoma" w:hAnsi="Tahoma" w:cs="Tahoma"/>
        </w:rPr>
        <w:t>��</w:t>
      </w:r>
      <w:r>
        <w:t>\</w:t>
      </w:r>
      <w:r>
        <w:rPr>
          <w:rFonts w:ascii="Tahoma" w:hAnsi="Tahoma" w:cs="Tahoma"/>
        </w:rPr>
        <w:t>��</w:t>
      </w:r>
      <w:r>
        <w:t>\</w:t>
      </w:r>
      <w:r>
        <w:rPr>
          <w:rFonts w:ascii="Tahoma" w:hAnsi="Tahoma" w:cs="Tahoma"/>
        </w:rPr>
        <w:t>������</w:t>
      </w:r>
      <w:r>
        <w:t>J</w:t>
      </w:r>
      <w:r>
        <w:rPr>
          <w:rFonts w:ascii="Tahoma" w:hAnsi="Tahoma" w:cs="Tahoma"/>
        </w:rPr>
        <w:t>�������������������</w:t>
      </w:r>
      <w:r>
        <w:t>J</w:t>
      </w:r>
      <w:r>
        <w:rPr>
          <w:rFonts w:ascii="Tahoma" w:hAnsi="Tahoma" w:cs="Tahoma"/>
        </w:rPr>
        <w:t>������</w:t>
      </w:r>
      <w:r>
        <w:t>]</w:t>
      </w:r>
      <w:r>
        <w:rPr>
          <w:rFonts w:ascii="Tahoma" w:hAnsi="Tahoma" w:cs="Tahoma"/>
        </w:rPr>
        <w:t>���</w:t>
      </w:r>
      <w:r>
        <w:t>s</w:t>
      </w:r>
      <w:r>
        <w:rPr>
          <w:rFonts w:ascii="Tahoma" w:hAnsi="Tahoma" w:cs="Tahoma"/>
        </w:rPr>
        <w:t>��</w:t>
      </w:r>
      <w:r>
        <w:t>Є</w:t>
      </w:r>
      <w:r>
        <w:rPr>
          <w:rFonts w:ascii="Tahoma" w:hAnsi="Tahoma" w:cs="Tahoma"/>
        </w:rPr>
        <w:t>��</w:t>
      </w:r>
      <w:r>
        <w:t>Ւ</w:t>
      </w:r>
      <w:r>
        <w:rPr>
          <w:rFonts w:ascii="Tahoma" w:hAnsi="Tahoma" w:cs="Tahoma"/>
        </w:rPr>
        <w:t>��</w:t>
      </w:r>
      <w:r>
        <w:t>؜</w:t>
      </w:r>
      <w:r>
        <w:rPr>
          <w:rFonts w:ascii="Tahoma" w:hAnsi="Tahoma" w:cs="Tahoma"/>
        </w:rPr>
        <w:t>��</w:t>
      </w:r>
      <w:r>
        <w:t>ۤ</w:t>
      </w:r>
      <w:r>
        <w:rPr>
          <w:rFonts w:ascii="Tahoma" w:hAnsi="Tahoma" w:cs="Tahoma"/>
        </w:rPr>
        <w:t>��</w:t>
      </w:r>
      <w:r>
        <w:rPr>
          <w:rFonts w:ascii="MV Boli" w:hAnsi="MV Boli" w:cs="MV Boli"/>
        </w:rPr>
        <w:t>ު</w:t>
      </w:r>
      <w:r>
        <w:rPr>
          <w:rFonts w:ascii="Tahoma" w:hAnsi="Tahoma" w:cs="Tahoma"/>
        </w:rPr>
        <w:t>��</w:t>
      </w:r>
      <w:r>
        <w:rPr>
          <w:rFonts w:ascii="Ebrima" w:hAnsi="Ebrima" w:cs="Ebrima"/>
        </w:rPr>
        <w:t>߮</w:t>
      </w:r>
      <w:r>
        <w:rPr>
          <w:rFonts w:ascii="Tahoma" w:hAnsi="Tahoma" w:cs="Tahoma"/>
        </w:rPr>
        <w:t>�����������������������������������</w:t>
      </w:r>
      <w:r>
        <w:rPr>
          <w:rFonts w:ascii="MV Boli" w:hAnsi="MV Boli" w:cs="MV Boli"/>
        </w:rPr>
        <w:t>ެ</w:t>
      </w:r>
      <w:r>
        <w:rPr>
          <w:rFonts w:ascii="Tahoma" w:hAnsi="Tahoma" w:cs="Tahoma"/>
        </w:rPr>
        <w:t>��</w:t>
      </w:r>
      <w:r>
        <w:rPr>
          <w:rFonts w:hint="cs"/>
        </w:rPr>
        <w:t>ݧ</w:t>
      </w:r>
      <w:r>
        <w:rPr>
          <w:rFonts w:ascii="Tahoma" w:hAnsi="Tahoma" w:cs="Tahoma"/>
        </w:rPr>
        <w:t>��</w:t>
      </w:r>
      <w:r>
        <w:rPr>
          <w:rFonts w:hint="cs"/>
        </w:rPr>
        <w:t>ڠ</w:t>
      </w:r>
      <w:r>
        <w:rPr>
          <w:rFonts w:ascii="Tahoma" w:hAnsi="Tahoma" w:cs="Tahoma"/>
        </w:rPr>
        <w:t>��</w:t>
      </w:r>
      <w:r>
        <w:t>֖</w:t>
      </w:r>
      <w:r>
        <w:rPr>
          <w:rFonts w:ascii="Tahoma" w:hAnsi="Tahoma" w:cs="Tahoma"/>
        </w:rPr>
        <w:t>��</w:t>
      </w:r>
      <w:r>
        <w:t>҉</w:t>
      </w:r>
      <w:r>
        <w:rPr>
          <w:rFonts w:ascii="Tahoma" w:hAnsi="Tahoma" w:cs="Tahoma"/>
        </w:rPr>
        <w:t>���</w:t>
      </w:r>
      <w:r>
        <w:t>y</w:t>
      </w:r>
      <w:r>
        <w:rPr>
          <w:rFonts w:ascii="Tahoma" w:hAnsi="Tahoma" w:cs="Tahoma"/>
        </w:rPr>
        <w:t>���</w:t>
      </w:r>
      <w:r>
        <w:t>d</w:t>
      </w:r>
      <w:r>
        <w:rPr>
          <w:rFonts w:ascii="Tahoma" w:hAnsi="Tahoma" w:cs="Tahoma"/>
        </w:rPr>
        <w:t>���</w:t>
      </w:r>
      <w:r>
        <w:t>c</w:t>
      </w:r>
      <w:r>
        <w:rPr>
          <w:rFonts w:ascii="Tahoma" w:hAnsi="Tahoma" w:cs="Tahoma"/>
        </w:rPr>
        <w:t>������</w:t>
      </w:r>
      <w:r>
        <w:t>J</w:t>
      </w:r>
      <w:r>
        <w:rPr>
          <w:rFonts w:ascii="Tahoma" w:hAnsi="Tahoma" w:cs="Tahoma"/>
        </w:rPr>
        <w:t>�������������������</w:t>
      </w:r>
      <w:r>
        <w:t>J</w:t>
      </w:r>
      <w:r>
        <w:rPr>
          <w:rFonts w:ascii="Tahoma" w:hAnsi="Tahoma" w:cs="Tahoma"/>
        </w:rPr>
        <w:t>������</w:t>
      </w:r>
      <w:r>
        <w:t>h</w:t>
      </w:r>
      <w:r>
        <w:rPr>
          <w:rFonts w:ascii="Tahoma" w:hAnsi="Tahoma" w:cs="Tahoma"/>
        </w:rPr>
        <w:t>���</w:t>
      </w:r>
      <w:r>
        <w:t>|</w:t>
      </w:r>
      <w:r>
        <w:rPr>
          <w:rFonts w:ascii="Tahoma" w:hAnsi="Tahoma" w:cs="Tahoma"/>
        </w:rPr>
        <w:t>��</w:t>
      </w:r>
      <w:r>
        <w:t>ӌ</w:t>
      </w:r>
      <w:r>
        <w:rPr>
          <w:rFonts w:ascii="Tahoma" w:hAnsi="Tahoma" w:cs="Tahoma"/>
        </w:rPr>
        <w:t>��</w:t>
      </w:r>
      <w:r>
        <w:t>י</w:t>
      </w:r>
      <w:r>
        <w:rPr>
          <w:rFonts w:ascii="Tahoma" w:hAnsi="Tahoma" w:cs="Tahoma"/>
        </w:rPr>
        <w:t>��</w:t>
      </w:r>
      <w:r>
        <w:t>ۢ</w:t>
      </w:r>
      <w:r>
        <w:rPr>
          <w:rFonts w:ascii="Tahoma" w:hAnsi="Tahoma" w:cs="Tahoma"/>
        </w:rPr>
        <w:t>��</w:t>
      </w:r>
      <w:r>
        <w:rPr>
          <w:rFonts w:ascii="MV Boli" w:hAnsi="MV Boli" w:cs="MV Boli"/>
        </w:rPr>
        <w:t>ު</w:t>
      </w:r>
      <w:r>
        <w:rPr>
          <w:rFonts w:ascii="Tahoma" w:hAnsi="Tahoma" w:cs="Tahoma"/>
        </w:rPr>
        <w:t>��������������������������������������������</w:t>
      </w:r>
      <w:r>
        <w:rPr>
          <w:rFonts w:ascii="Ebrima" w:hAnsi="Ebrima" w:cs="Ebrima"/>
        </w:rPr>
        <w:t>߭</w:t>
      </w:r>
      <w:r>
        <w:rPr>
          <w:rFonts w:ascii="Tahoma" w:hAnsi="Tahoma" w:cs="Tahoma"/>
        </w:rPr>
        <w:t>��</w:t>
      </w:r>
      <w:r>
        <w:rPr>
          <w:rFonts w:ascii="Segoe UI Historic" w:hAnsi="Segoe UI Historic" w:cs="Segoe UI Historic"/>
        </w:rPr>
        <w:t>ܦ</w:t>
      </w:r>
      <w:r>
        <w:rPr>
          <w:rFonts w:ascii="Tahoma" w:hAnsi="Tahoma" w:cs="Tahoma"/>
        </w:rPr>
        <w:t>��</w:t>
      </w:r>
      <w:r>
        <w:t>ٝ</w:t>
      </w:r>
      <w:r>
        <w:rPr>
          <w:rFonts w:ascii="Tahoma" w:hAnsi="Tahoma" w:cs="Tahoma"/>
        </w:rPr>
        <w:t>��</w:t>
      </w:r>
      <w:r>
        <w:t>Ց</w:t>
      </w:r>
      <w:r>
        <w:rPr>
          <w:rFonts w:ascii="Tahoma" w:hAnsi="Tahoma" w:cs="Tahoma"/>
        </w:rPr>
        <w:t>��</w:t>
      </w:r>
      <w:r>
        <w:t>ρ</w:t>
      </w:r>
      <w:r>
        <w:rPr>
          <w:rFonts w:ascii="Tahoma" w:hAnsi="Tahoma" w:cs="Tahoma"/>
        </w:rPr>
        <w:t>���</w:t>
      </w:r>
      <w:r>
        <w:t>n</w:t>
      </w:r>
      <w:r>
        <w:rPr>
          <w:rFonts w:ascii="Tahoma" w:hAnsi="Tahoma" w:cs="Tahoma"/>
        </w:rPr>
        <w:t>���</w:t>
      </w:r>
      <w:r>
        <w:t>m</w:t>
      </w:r>
      <w:r>
        <w:rPr>
          <w:rFonts w:ascii="Tahoma" w:hAnsi="Tahoma" w:cs="Tahoma"/>
        </w:rPr>
        <w:t>������</w:t>
      </w:r>
      <w:r>
        <w:t>J</w:t>
      </w:r>
      <w:r>
        <w:rPr>
          <w:rFonts w:ascii="Tahoma" w:hAnsi="Tahoma" w:cs="Tahoma"/>
        </w:rPr>
        <w:t>�������������������</w:t>
      </w:r>
      <w:r>
        <w:t>J</w:t>
      </w:r>
      <w:r>
        <w:rPr>
          <w:rFonts w:ascii="Tahoma" w:hAnsi="Tahoma" w:cs="Tahoma"/>
        </w:rPr>
        <w:t>������</w:t>
      </w:r>
      <w:r>
        <w:t>r</w:t>
      </w:r>
      <w:r>
        <w:rPr>
          <w:rFonts w:ascii="Tahoma" w:hAnsi="Tahoma" w:cs="Tahoma"/>
        </w:rPr>
        <w:t>��</w:t>
      </w:r>
      <w:r>
        <w:t>Ѕ</w:t>
      </w:r>
      <w:r>
        <w:rPr>
          <w:rFonts w:ascii="Tahoma" w:hAnsi="Tahoma" w:cs="Tahoma"/>
        </w:rPr>
        <w:t>��</w:t>
      </w:r>
      <w:r>
        <w:t>֔</w:t>
      </w:r>
      <w:r>
        <w:rPr>
          <w:rFonts w:ascii="Tahoma" w:hAnsi="Tahoma" w:cs="Tahoma"/>
        </w:rPr>
        <w:t>��</w:t>
      </w:r>
      <w:r>
        <w:rPr>
          <w:rFonts w:hint="cs"/>
        </w:rPr>
        <w:t>ڠ</w:t>
      </w:r>
      <w:r>
        <w:rPr>
          <w:rFonts w:ascii="Tahoma" w:hAnsi="Tahoma" w:cs="Tahoma"/>
        </w:rPr>
        <w:t>��</w:t>
      </w:r>
      <w:r>
        <w:rPr>
          <w:rFonts w:hint="cs"/>
        </w:rPr>
        <w:t>ݨ</w:t>
      </w:r>
      <w:r>
        <w:rPr>
          <w:rFonts w:ascii="Tahoma" w:hAnsi="Tahoma" w:cs="Tahoma"/>
        </w:rPr>
        <w:t>��������������������������������������������������</w:t>
      </w:r>
      <w:r>
        <w:rPr>
          <w:rFonts w:ascii="Ebrima" w:hAnsi="Ebrima" w:cs="Ebrima"/>
        </w:rPr>
        <w:t>߬</w:t>
      </w:r>
      <w:r>
        <w:rPr>
          <w:rFonts w:ascii="Tahoma" w:hAnsi="Tahoma" w:cs="Tahoma"/>
        </w:rPr>
        <w:t>��</w:t>
      </w:r>
      <w:r>
        <w:rPr>
          <w:rFonts w:ascii="Segoe UI Historic" w:hAnsi="Segoe UI Historic" w:cs="Segoe UI Historic"/>
        </w:rPr>
        <w:t>ܤ</w:t>
      </w:r>
      <w:r>
        <w:rPr>
          <w:rFonts w:ascii="Tahoma" w:hAnsi="Tahoma" w:cs="Tahoma"/>
        </w:rPr>
        <w:t>��</w:t>
      </w:r>
      <w:r>
        <w:t>ؘ</w:t>
      </w:r>
      <w:r>
        <w:rPr>
          <w:rFonts w:ascii="Tahoma" w:hAnsi="Tahoma" w:cs="Tahoma"/>
        </w:rPr>
        <w:t>��</w:t>
      </w:r>
      <w:r>
        <w:t>Ҋ</w:t>
      </w:r>
      <w:r>
        <w:rPr>
          <w:rFonts w:ascii="Tahoma" w:hAnsi="Tahoma" w:cs="Tahoma"/>
        </w:rPr>
        <w:t>���</w:t>
      </w:r>
      <w:r>
        <w:t>x</w:t>
      </w:r>
      <w:r>
        <w:rPr>
          <w:rFonts w:ascii="Tahoma" w:hAnsi="Tahoma" w:cs="Tahoma"/>
        </w:rPr>
        <w:t>���</w:t>
      </w:r>
      <w:r>
        <w:t>v</w:t>
      </w:r>
      <w:r>
        <w:rPr>
          <w:rFonts w:ascii="Tahoma" w:hAnsi="Tahoma" w:cs="Tahoma"/>
        </w:rPr>
        <w:t>������</w:t>
      </w:r>
      <w:r>
        <w:t>J</w:t>
      </w:r>
      <w:r>
        <w:rPr>
          <w:rFonts w:ascii="Tahoma" w:hAnsi="Tahoma" w:cs="Tahoma"/>
        </w:rPr>
        <w:t>�������������������</w:t>
      </w:r>
      <w:r>
        <w:t>J</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w:t>
      </w:r>
      <w:r>
        <w:rPr>
          <w:rFonts w:ascii="Tahoma" w:hAnsi="Tahoma" w:cs="Tahoma"/>
        </w:rPr>
        <w:t>��</w:t>
      </w:r>
      <w:r>
        <w:rPr>
          <w:rFonts w:ascii="MV Boli" w:hAnsi="MV Boli" w:cs="MV Boli"/>
        </w:rPr>
        <w:t>ި</w:t>
      </w:r>
      <w:r>
        <w:rPr>
          <w:rFonts w:ascii="Tahoma" w:hAnsi="Tahoma" w:cs="Tahoma"/>
        </w:rPr>
        <w:t>����������������������������������������������������������������������</w:t>
      </w:r>
      <w:r>
        <w:rPr>
          <w:rFonts w:ascii="Segoe UI Historic" w:hAnsi="Segoe UI Historic" w:cs="Segoe UI Historic"/>
        </w:rPr>
        <w:t>ܡ</w:t>
      </w:r>
      <w:r>
        <w:rPr>
          <w:rFonts w:ascii="Tahoma" w:hAnsi="Tahoma" w:cs="Tahoma"/>
        </w:rPr>
        <w:t>��</w:t>
      </w:r>
      <w:r>
        <w:t>ה</w:t>
      </w:r>
      <w:r>
        <w:rPr>
          <w:rFonts w:ascii="Tahoma" w:hAnsi="Tahoma" w:cs="Tahoma"/>
        </w:rPr>
        <w:t>��</w:t>
      </w:r>
      <w:r>
        <w:t>у</w:t>
      </w:r>
      <w:r>
        <w:rPr>
          <w:rFonts w:ascii="Tahoma" w:hAnsi="Tahoma" w:cs="Tahoma"/>
        </w:rPr>
        <w:t>��</w:t>
      </w:r>
      <w:r>
        <w:t>ф</w:t>
      </w:r>
      <w:r>
        <w:rPr>
          <w:rFonts w:ascii="Tahoma" w:hAnsi="Tahoma" w:cs="Tahoma"/>
        </w:rPr>
        <w:t>���</w:t>
      </w:r>
    </w:p>
    <w:p w14:paraId="56D06437" w14:textId="77777777" w:rsidR="0045207C" w:rsidRDefault="0045207C" w:rsidP="007724B4">
      <w:pPr>
        <w:pStyle w:val="Heading3"/>
      </w:pPr>
      <w:r>
        <w:rPr>
          <w:rFonts w:ascii="Tahoma" w:hAnsi="Tahoma" w:cs="Tahoma"/>
        </w:rPr>
        <w:t>���</w:t>
      </w:r>
      <w:r>
        <w:t>J</w:t>
      </w:r>
      <w:r>
        <w:rPr>
          <w:rFonts w:ascii="Tahoma" w:hAnsi="Tahoma" w:cs="Tahoma"/>
        </w:rPr>
        <w:t>�������������������</w:t>
      </w:r>
      <w:r>
        <w:t>J</w:t>
      </w:r>
      <w:r>
        <w:rPr>
          <w:rFonts w:ascii="Tahoma" w:hAnsi="Tahoma" w:cs="Tahoma"/>
        </w:rPr>
        <w:t>���</w:t>
      </w:r>
      <w:r>
        <w:t>g</w:t>
      </w:r>
      <w:r>
        <w:rPr>
          <w:rFonts w:ascii="Tahoma" w:hAnsi="Tahoma" w:cs="Tahoma"/>
        </w:rPr>
        <w:t>�����������������������������������������������������������������������������������������������������������</w:t>
      </w:r>
      <w:r>
        <w:t>d</w:t>
      </w:r>
      <w:r>
        <w:rPr>
          <w:rFonts w:ascii="Tahoma" w:hAnsi="Tahoma" w:cs="Tahoma"/>
        </w:rPr>
        <w:t>���</w:t>
      </w:r>
      <w:r>
        <w:t>J</w:t>
      </w:r>
      <w:r>
        <w:rPr>
          <w:rFonts w:ascii="Tahoma" w:hAnsi="Tahoma" w:cs="Tahoma"/>
        </w:rPr>
        <w:t>�������������������</w:t>
      </w:r>
      <w:r>
        <w:t>J</w:t>
      </w:r>
      <w:r>
        <w:rPr>
          <w:rFonts w:ascii="Tahoma" w:hAnsi="Tahoma" w:cs="Tahoma"/>
        </w:rPr>
        <w:t>���</w:t>
      </w:r>
      <w:r>
        <w:t>k</w:t>
      </w:r>
      <w:r>
        <w:rPr>
          <w:rFonts w:ascii="Tahoma" w:hAnsi="Tahoma" w:cs="Tahoma"/>
        </w:rPr>
        <w:t>������������������������������������������������������������������������������������������������������������</w:t>
      </w:r>
      <w:r>
        <w:t>f</w:t>
      </w:r>
      <w:r>
        <w:rPr>
          <w:rFonts w:ascii="Tahoma" w:hAnsi="Tahoma" w:cs="Tahoma"/>
        </w:rPr>
        <w:t>���</w:t>
      </w:r>
      <w:r>
        <w:t>J</w:t>
      </w:r>
      <w:r>
        <w:rPr>
          <w:rFonts w:ascii="Tahoma" w:hAnsi="Tahoma" w:cs="Tahoma"/>
        </w:rPr>
        <w:t>�������������������</w:t>
      </w:r>
      <w:r>
        <w:t>J</w:t>
      </w:r>
      <w:r>
        <w:rPr>
          <w:rFonts w:ascii="Tahoma" w:hAnsi="Tahoma" w:cs="Tahoma"/>
        </w:rPr>
        <w:t>���</w:t>
      </w:r>
      <w:r>
        <w:t>n</w:t>
      </w:r>
      <w:r>
        <w:rPr>
          <w:rFonts w:ascii="Tahoma" w:hAnsi="Tahoma" w:cs="Tahoma"/>
        </w:rPr>
        <w:t>������������������������������������������������������������������������������������������������������������</w:t>
      </w:r>
      <w:r>
        <w:t>h</w:t>
      </w:r>
      <w:r>
        <w:rPr>
          <w:rFonts w:ascii="Tahoma" w:hAnsi="Tahoma" w:cs="Tahoma"/>
        </w:rPr>
        <w:t>���</w:t>
      </w:r>
      <w:r>
        <w:t>J</w:t>
      </w:r>
      <w:r>
        <w:rPr>
          <w:rFonts w:ascii="Tahoma" w:hAnsi="Tahoma" w:cs="Tahoma"/>
        </w:rPr>
        <w:t>�������������������</w:t>
      </w:r>
      <w:r>
        <w:t>J</w:t>
      </w:r>
      <w:r>
        <w:rPr>
          <w:rFonts w:ascii="Tahoma" w:hAnsi="Tahoma" w:cs="Tahoma"/>
        </w:rPr>
        <w:t>���</w:t>
      </w:r>
      <w:r>
        <w:t>r</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t</w:t>
      </w:r>
      <w:r>
        <w:rPr>
          <w:rFonts w:ascii="Tahoma" w:hAnsi="Tahoma" w:cs="Tahoma"/>
        </w:rPr>
        <w:t>���������������������������������������������������������������������������������������������������������������</w:t>
      </w:r>
      <w:r>
        <w:t>n</w:t>
      </w:r>
      <w:r>
        <w:rPr>
          <w:rFonts w:ascii="Tahoma" w:hAnsi="Tahoma" w:cs="Tahoma"/>
        </w:rPr>
        <w:t>���</w:t>
      </w:r>
      <w:r>
        <w:t>J</w:t>
      </w:r>
      <w:r>
        <w:rPr>
          <w:rFonts w:ascii="Tahoma" w:hAnsi="Tahoma" w:cs="Tahoma"/>
        </w:rPr>
        <w:t>�������������������</w:t>
      </w:r>
      <w:r>
        <w:t>J</w:t>
      </w:r>
      <w:r>
        <w:rPr>
          <w:rFonts w:ascii="Tahoma" w:hAnsi="Tahoma" w:cs="Tahoma"/>
        </w:rPr>
        <w:t>���</w:t>
      </w:r>
      <w:r>
        <w:t>x</w:t>
      </w:r>
      <w:r>
        <w:rPr>
          <w:rFonts w:ascii="Tahoma" w:hAnsi="Tahoma" w:cs="Tahoma"/>
        </w:rPr>
        <w:t>���������������������������������������������������������������������������������������������������������������</w:t>
      </w:r>
      <w:r>
        <w:t>n</w:t>
      </w:r>
      <w:r>
        <w:rPr>
          <w:rFonts w:ascii="Tahoma" w:hAnsi="Tahoma" w:cs="Tahoma"/>
        </w:rPr>
        <w:t>���</w:t>
      </w:r>
      <w:r>
        <w:t>J</w:t>
      </w:r>
      <w:r>
        <w:rPr>
          <w:rFonts w:ascii="Tahoma" w:hAnsi="Tahoma" w:cs="Tahoma"/>
        </w:rPr>
        <w:t>�������������������</w:t>
      </w:r>
      <w:r>
        <w:t>J</w:t>
      </w:r>
      <w:r>
        <w:rPr>
          <w:rFonts w:ascii="Tahoma" w:hAnsi="Tahoma" w:cs="Tahoma"/>
        </w:rPr>
        <w:t>���</w:t>
      </w:r>
      <w:r>
        <w:t>z</w:t>
      </w:r>
      <w:r>
        <w:rPr>
          <w:rFonts w:ascii="Tahoma" w:hAnsi="Tahoma" w:cs="Tahoma"/>
        </w:rPr>
        <w:t>�����������������������������������������������������</w:t>
      </w:r>
      <w:r>
        <w:t>lPH</w:t>
      </w:r>
      <w:r>
        <w:rPr>
          <w:rFonts w:ascii="Tahoma" w:hAnsi="Tahoma" w:cs="Tahoma"/>
        </w:rPr>
        <w:t>�������������������������������������������������������</w:t>
      </w:r>
      <w:r>
        <w:t>o</w:t>
      </w:r>
      <w:r>
        <w:rPr>
          <w:rFonts w:ascii="Tahoma" w:hAnsi="Tahoma" w:cs="Tahoma"/>
        </w:rPr>
        <w:t>���</w:t>
      </w:r>
      <w:r>
        <w:t>J</w:t>
      </w:r>
      <w:r>
        <w:rPr>
          <w:rFonts w:ascii="Tahoma" w:hAnsi="Tahoma" w:cs="Tahoma"/>
        </w:rPr>
        <w:t>�������������������</w:t>
      </w:r>
      <w:r>
        <w:t>J</w:t>
      </w:r>
      <w:r>
        <w:rPr>
          <w:rFonts w:ascii="Tahoma" w:hAnsi="Tahoma" w:cs="Tahoma"/>
        </w:rPr>
        <w:t>���</w:t>
      </w:r>
      <w:r>
        <w:t>|</w:t>
      </w:r>
      <w:r>
        <w:rPr>
          <w:rFonts w:ascii="Tahoma" w:hAnsi="Tahoma" w:cs="Tahoma"/>
        </w:rPr>
        <w:t>��������������������������������������������������</w:t>
      </w:r>
      <w:r>
        <w:t>]R</w:t>
      </w:r>
      <w:r>
        <w:rPr>
          <w:rFonts w:ascii="Tahoma" w:hAnsi="Tahoma" w:cs="Tahoma"/>
        </w:rPr>
        <w:t>��</w:t>
      </w:r>
      <w:r>
        <w:t>]R</w:t>
      </w:r>
      <w:r>
        <w:rPr>
          <w:rFonts w:ascii="Tahoma" w:hAnsi="Tahoma" w:cs="Tahoma"/>
        </w:rPr>
        <w:t>��</w:t>
      </w:r>
      <w:r>
        <w:t>]R</w:t>
      </w:r>
      <w:r>
        <w:rPr>
          <w:rFonts w:ascii="Tahoma" w:hAnsi="Tahoma" w:cs="Tahoma"/>
        </w:rPr>
        <w:t>���������������������������������������������������</w:t>
      </w:r>
      <w:r>
        <w:t>q</w:t>
      </w:r>
      <w:r>
        <w:rPr>
          <w:rFonts w:ascii="Tahoma" w:hAnsi="Tahoma" w:cs="Tahoma"/>
        </w:rPr>
        <w:t>���</w:t>
      </w:r>
      <w:r>
        <w:t>J</w:t>
      </w:r>
      <w:r>
        <w:rPr>
          <w:rFonts w:ascii="Tahoma" w:hAnsi="Tahoma" w:cs="Tahoma"/>
        </w:rPr>
        <w:t>�������������������</w:t>
      </w:r>
      <w:r>
        <w:t>J</w:t>
      </w:r>
      <w:r>
        <w:rPr>
          <w:rFonts w:ascii="Tahoma" w:hAnsi="Tahoma" w:cs="Tahoma"/>
        </w:rPr>
        <w:t>���</w:t>
      </w:r>
      <w:r>
        <w:t>}</w:t>
      </w:r>
      <w:r>
        <w:rPr>
          <w:rFonts w:ascii="Tahoma" w:hAnsi="Tahoma" w:cs="Tahoma"/>
        </w:rPr>
        <w:t>����������������������������������������������</w:t>
      </w:r>
      <w:r>
        <w:t>n_</w:t>
      </w:r>
      <w:r>
        <w:rPr>
          <w:rFonts w:ascii="Tahoma" w:hAnsi="Tahoma" w:cs="Tahoma"/>
        </w:rPr>
        <w:t>��</w:t>
      </w:r>
      <w:r>
        <w:t>n_</w:t>
      </w:r>
      <w:r>
        <w:rPr>
          <w:rFonts w:ascii="Tahoma" w:hAnsi="Tahoma" w:cs="Tahoma"/>
        </w:rPr>
        <w:t>��</w:t>
      </w:r>
      <w:r>
        <w:t>n_</w:t>
      </w:r>
      <w:r>
        <w:rPr>
          <w:rFonts w:ascii="Tahoma" w:hAnsi="Tahoma" w:cs="Tahoma"/>
        </w:rPr>
        <w:t>��</w:t>
      </w:r>
      <w:r>
        <w:t>n_</w:t>
      </w:r>
      <w:r>
        <w:rPr>
          <w:rFonts w:ascii="Tahoma" w:hAnsi="Tahoma" w:cs="Tahoma"/>
        </w:rPr>
        <w:t>��</w:t>
      </w:r>
      <w:r>
        <w:t>n_</w:t>
      </w:r>
      <w:r>
        <w:rPr>
          <w:rFonts w:ascii="Tahoma" w:hAnsi="Tahoma" w:cs="Tahoma"/>
        </w:rPr>
        <w:t>�����������������������������������������������</w:t>
      </w:r>
      <w:r>
        <w:t>s</w:t>
      </w:r>
      <w:r>
        <w:rPr>
          <w:rFonts w:ascii="Tahoma" w:hAnsi="Tahoma" w:cs="Tahoma"/>
        </w:rPr>
        <w:t>���</w:t>
      </w:r>
      <w:r>
        <w:t>J</w:t>
      </w:r>
      <w:r>
        <w:rPr>
          <w:rFonts w:ascii="Tahoma" w:hAnsi="Tahoma" w:cs="Tahoma"/>
        </w:rPr>
        <w:t>�������������������</w:t>
      </w:r>
      <w:r>
        <w:t>J</w:t>
      </w:r>
      <w:r>
        <w:rPr>
          <w:rFonts w:ascii="Tahoma" w:hAnsi="Tahoma" w:cs="Tahoma"/>
        </w:rPr>
        <w:t>���������������������������������������������</w:t>
      </w:r>
      <w:r>
        <w:t>~k</w:t>
      </w:r>
      <w:r>
        <w:rPr>
          <w:rFonts w:ascii="Tahoma" w:hAnsi="Tahoma" w:cs="Tahoma"/>
        </w:rPr>
        <w:t>��</w:t>
      </w:r>
      <w:r>
        <w:t>~k</w:t>
      </w:r>
      <w:r>
        <w:rPr>
          <w:rFonts w:ascii="Tahoma" w:hAnsi="Tahoma" w:cs="Tahoma"/>
        </w:rPr>
        <w:t>��</w:t>
      </w:r>
      <w:r>
        <w:t>~k</w:t>
      </w:r>
      <w:r>
        <w:rPr>
          <w:rFonts w:ascii="Tahoma" w:hAnsi="Tahoma" w:cs="Tahoma"/>
        </w:rPr>
        <w:t>��</w:t>
      </w:r>
      <w:r>
        <w:t>~k</w:t>
      </w:r>
      <w:r>
        <w:rPr>
          <w:rFonts w:ascii="Tahoma" w:hAnsi="Tahoma" w:cs="Tahoma"/>
        </w:rPr>
        <w:t>��</w:t>
      </w:r>
      <w:r>
        <w:t>~k</w:t>
      </w:r>
      <w:r>
        <w:rPr>
          <w:rFonts w:ascii="Tahoma" w:hAnsi="Tahoma" w:cs="Tahoma"/>
        </w:rPr>
        <w:t>��</w:t>
      </w:r>
      <w:r>
        <w:t>~k</w:t>
      </w:r>
      <w:r>
        <w:rPr>
          <w:rFonts w:ascii="Tahoma" w:hAnsi="Tahoma" w:cs="Tahoma"/>
        </w:rPr>
        <w:t>��</w:t>
      </w:r>
      <w:r>
        <w:t>~k</w:t>
      </w:r>
      <w:r>
        <w:rPr>
          <w:rFonts w:ascii="Tahoma" w:hAnsi="Tahoma" w:cs="Tahoma"/>
        </w:rPr>
        <w:t>�������������������������������������������</w:t>
      </w:r>
      <w:r>
        <w:t>s</w:t>
      </w:r>
      <w:r>
        <w:rPr>
          <w:rFonts w:ascii="Tahoma" w:hAnsi="Tahoma" w:cs="Tahoma"/>
        </w:rPr>
        <w:t>���</w:t>
      </w:r>
      <w:r>
        <w:t>J</w:t>
      </w:r>
      <w:r>
        <w:rPr>
          <w:rFonts w:ascii="Tahoma" w:hAnsi="Tahoma" w:cs="Tahoma"/>
        </w:rPr>
        <w:t>�������������������</w:t>
      </w:r>
      <w:r>
        <w:t>J</w:t>
      </w:r>
      <w:r>
        <w:rPr>
          <w:rFonts w:ascii="Tahoma" w:hAnsi="Tahoma" w:cs="Tahoma"/>
        </w:rPr>
        <w:t>�����������������������������������������</w:t>
      </w:r>
      <w:r>
        <w:rPr>
          <w:rFonts w:ascii="Segoe UI Historic" w:hAnsi="Segoe UI Historic" w:cs="Segoe UI Historic"/>
        </w:rPr>
        <w:t>ᚇ</w:t>
      </w:r>
      <w:r>
        <w:rPr>
          <w:rFonts w:ascii="Tahoma" w:hAnsi="Tahoma" w:cs="Tahoma"/>
        </w:rPr>
        <w:t>�</w:t>
      </w:r>
      <w:r>
        <w:rPr>
          <w:rFonts w:ascii="Calibri" w:hAnsi="Calibri" w:cs="Calibri"/>
        </w:rPr>
        <w:t>݋</w:t>
      </w:r>
      <w:r>
        <w:t>u</w:t>
      </w:r>
      <w:r>
        <w:rPr>
          <w:rFonts w:ascii="Tahoma" w:hAnsi="Tahoma" w:cs="Tahoma"/>
        </w:rPr>
        <w:t>�</w:t>
      </w:r>
      <w:r>
        <w:rPr>
          <w:rFonts w:ascii="Calibri" w:hAnsi="Calibri" w:cs="Calibri"/>
        </w:rPr>
        <w:t>݋</w:t>
      </w:r>
      <w:r>
        <w:t>u</w:t>
      </w:r>
      <w:r>
        <w:rPr>
          <w:rFonts w:ascii="Tahoma" w:hAnsi="Tahoma" w:cs="Tahoma"/>
        </w:rPr>
        <w:t>�</w:t>
      </w:r>
      <w:r>
        <w:rPr>
          <w:rFonts w:ascii="Calibri" w:hAnsi="Calibri" w:cs="Calibri"/>
        </w:rPr>
        <w:t>݋</w:t>
      </w:r>
      <w:r>
        <w:t>u</w:t>
      </w:r>
      <w:r>
        <w:rPr>
          <w:rFonts w:ascii="Tahoma" w:hAnsi="Tahoma" w:cs="Tahoma"/>
        </w:rPr>
        <w:t>�</w:t>
      </w:r>
      <w:r>
        <w:rPr>
          <w:rFonts w:ascii="Calibri" w:hAnsi="Calibri" w:cs="Calibri"/>
        </w:rPr>
        <w:t>݋</w:t>
      </w:r>
      <w:r>
        <w:t>u</w:t>
      </w:r>
      <w:r>
        <w:rPr>
          <w:rFonts w:ascii="Tahoma" w:hAnsi="Tahoma" w:cs="Tahoma"/>
        </w:rPr>
        <w:t>�</w:t>
      </w:r>
      <w:r>
        <w:rPr>
          <w:rFonts w:ascii="Calibri" w:hAnsi="Calibri" w:cs="Calibri"/>
        </w:rPr>
        <w:t>݋</w:t>
      </w:r>
      <w:r>
        <w:t>u</w:t>
      </w:r>
      <w:r>
        <w:rPr>
          <w:rFonts w:ascii="Tahoma" w:hAnsi="Tahoma" w:cs="Tahoma"/>
        </w:rPr>
        <w:t>�</w:t>
      </w:r>
      <w:r>
        <w:rPr>
          <w:rFonts w:ascii="Calibri" w:hAnsi="Calibri" w:cs="Calibri"/>
        </w:rPr>
        <w:t>݋</w:t>
      </w:r>
      <w:r>
        <w:t>u</w:t>
      </w:r>
      <w:r>
        <w:rPr>
          <w:rFonts w:ascii="Tahoma" w:hAnsi="Tahoma" w:cs="Tahoma"/>
        </w:rPr>
        <w:t>�</w:t>
      </w:r>
      <w:r>
        <w:rPr>
          <w:rFonts w:ascii="Calibri" w:hAnsi="Calibri" w:cs="Calibri"/>
        </w:rPr>
        <w:t>݋</w:t>
      </w:r>
      <w:r>
        <w:t>u</w:t>
      </w:r>
      <w:r>
        <w:rPr>
          <w:rFonts w:ascii="Tahoma" w:hAnsi="Tahoma" w:cs="Tahoma"/>
        </w:rPr>
        <w:t>�</w:t>
      </w:r>
      <w:r>
        <w:rPr>
          <w:rFonts w:ascii="Segoe UI Historic" w:hAnsi="Segoe UI Historic" w:cs="Segoe UI Historic"/>
        </w:rPr>
        <w:t>ᚇ</w:t>
      </w:r>
      <w:r>
        <w:rPr>
          <w:rFonts w:ascii="Tahoma" w:hAnsi="Tahoma" w:cs="Tahoma"/>
        </w:rPr>
        <w:t>���������������������������������������</w:t>
      </w:r>
      <w:r>
        <w:t>u</w:t>
      </w:r>
      <w:r>
        <w:rPr>
          <w:rFonts w:ascii="Tahoma" w:hAnsi="Tahoma" w:cs="Tahoma"/>
        </w:rPr>
        <w:t>���</w:t>
      </w:r>
      <w:r>
        <w:t>J</w:t>
      </w:r>
      <w:r>
        <w:rPr>
          <w:rFonts w:ascii="Tahoma" w:hAnsi="Tahoma" w:cs="Tahoma"/>
        </w:rPr>
        <w:t>�������������������</w:t>
      </w:r>
      <w:r>
        <w:t>J</w:t>
      </w:r>
      <w:r>
        <w:rPr>
          <w:rFonts w:ascii="Tahoma" w:hAnsi="Tahoma" w:cs="Tahoma"/>
        </w:rPr>
        <w:t>�������������������������������������������������������������������������������������������������������������������</w:t>
      </w:r>
      <w:r>
        <w:t>u</w:t>
      </w:r>
      <w:r>
        <w:rPr>
          <w:rFonts w:ascii="Tahoma" w:hAnsi="Tahoma" w:cs="Tahoma"/>
        </w:rPr>
        <w:t>���</w:t>
      </w:r>
      <w:r>
        <w:t>J</w:t>
      </w:r>
      <w:r>
        <w:rPr>
          <w:rFonts w:ascii="Tahoma" w:hAnsi="Tahoma" w:cs="Tahoma"/>
        </w:rPr>
        <w:t>�������������������</w:t>
      </w:r>
      <w:r>
        <w:t>^</w:t>
      </w:r>
      <w:r>
        <w:rPr>
          <w:rFonts w:ascii="Tahoma" w:hAnsi="Tahoma" w:cs="Tahoma"/>
        </w:rPr>
        <w:t>���</w:t>
      </w:r>
      <w:r>
        <w:t>j</w:t>
      </w:r>
      <w:r>
        <w:rPr>
          <w:rFonts w:ascii="Tahoma" w:hAnsi="Tahoma" w:cs="Tahoma"/>
        </w:rPr>
        <w:t>���������������������������������������������������������������������������������������������������������������</w:t>
      </w:r>
      <w:r>
        <w:t>[</w:t>
      </w:r>
      <w:r>
        <w:rPr>
          <w:rFonts w:ascii="Tahoma" w:hAnsi="Tahoma" w:cs="Tahoma"/>
        </w:rPr>
        <w:t>���</w:t>
      </w:r>
      <w:r>
        <w:t>^</w:t>
      </w:r>
      <w:r>
        <w:rPr>
          <w:rFonts w:ascii="Tahoma" w:hAnsi="Tahoma" w:cs="Tahoma"/>
        </w:rPr>
        <w:t>������������������</w:t>
      </w:r>
      <w:r>
        <w:t>Ŀ</w:t>
      </w:r>
      <w:r>
        <w:rPr>
          <w:rFonts w:ascii="Tahoma" w:hAnsi="Tahoma" w:cs="Tahoma"/>
        </w:rPr>
        <w:t>���</w:t>
      </w:r>
      <w:r>
        <w:t>J</w:t>
      </w:r>
      <w:r>
        <w:rPr>
          <w:rFonts w:ascii="Tahoma" w:hAnsi="Tahoma" w:cs="Tahoma"/>
        </w:rPr>
        <w:t>���������������������������������������������������������������������������������������������������������������</w:t>
      </w:r>
      <w:r>
        <w:t>J</w:t>
      </w:r>
      <w:r>
        <w:rPr>
          <w:rFonts w:ascii="Tahoma" w:hAnsi="Tahoma" w:cs="Tahoma"/>
        </w:rPr>
        <w:t>��</w:t>
      </w:r>
      <w:r>
        <w:t>Ŀ</w:t>
      </w:r>
      <w:r>
        <w:rPr>
          <w:rFonts w:ascii="Tahoma" w:hAnsi="Tahoma" w:cs="Tahoma"/>
        </w:rPr>
        <w:t>���������������������</w:t>
      </w:r>
      <w:r>
        <w:t>ŐI</w:t>
      </w:r>
      <w:r>
        <w:rPr>
          <w:rFonts w:ascii="Tahoma" w:hAnsi="Tahoma" w:cs="Tahoma"/>
        </w:rPr>
        <w:t>���</w:t>
      </w:r>
      <w:r>
        <w:t>H</w:t>
      </w:r>
      <w:r>
        <w:rPr>
          <w:rFonts w:ascii="Tahoma" w:hAnsi="Tahoma" w:cs="Tahoma"/>
        </w:rPr>
        <w:t>�����������������������������������������������������������������������������������������������������</w:t>
      </w:r>
      <w:r>
        <w:t>H</w:t>
      </w:r>
      <w:r>
        <w:rPr>
          <w:rFonts w:ascii="Tahoma" w:hAnsi="Tahoma" w:cs="Tahoma"/>
        </w:rPr>
        <w:t>�</w:t>
      </w:r>
      <w:r>
        <w:t>ŐJ</w:t>
      </w:r>
      <w:r>
        <w:rPr>
          <w:rFonts w:ascii="Tahoma" w:hAnsi="Tahoma" w:cs="Tahoma"/>
        </w:rPr>
        <w:t>�����������������������������</w:t>
      </w:r>
      <w:r>
        <w:t>d</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d</w:t>
      </w:r>
      <w:r>
        <w:rPr>
          <w:rFonts w:ascii="Tahoma" w:hAnsi="Tahoma" w:cs="Tahoma"/>
        </w:rPr>
        <w:t>�����������������������������������������������������������������������������������������������������������������������������������������������������������������������������������������������������������������������������������������������������������������</w:t>
      </w:r>
      <w:r>
        <w:t xml:space="preserve">($# </w:t>
      </w:r>
      <w:r>
        <w:rPr>
          <w:rFonts w:ascii="Tahoma" w:hAnsi="Tahoma" w:cs="Tahoma"/>
        </w:rPr>
        <w:t>�</w:t>
      </w:r>
    </w:p>
    <w:p w14:paraId="13A17F4E" w14:textId="77777777" w:rsidR="0045207C" w:rsidRDefault="0045207C" w:rsidP="007724B4">
      <w:pPr>
        <w:pStyle w:val="Heading3"/>
      </w:pPr>
    </w:p>
    <w:p w14:paraId="359D8756" w14:textId="77777777" w:rsidR="0045207C" w:rsidRDefault="0045207C" w:rsidP="007724B4">
      <w:pPr>
        <w:pStyle w:val="Heading3"/>
      </w:pPr>
      <w:r>
        <w:rPr>
          <w:rFonts w:ascii="Tahoma" w:hAnsi="Tahoma" w:cs="Tahoma"/>
        </w:rPr>
        <w:t>������������������������������������������������������������������������������������������������������������������������������������������������������������������������������������������������������������������������������������������������������������������������</w:t>
      </w:r>
      <w:r>
        <w:t>b</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b</w:t>
      </w:r>
      <w:r>
        <w:rPr>
          <w:rFonts w:ascii="Tahoma" w:hAnsi="Tahoma" w:cs="Tahoma"/>
        </w:rPr>
        <w:t>�����������������������������</w:t>
      </w:r>
      <w:r>
        <w:t>ŏH</w:t>
      </w:r>
      <w:r>
        <w:rPr>
          <w:rFonts w:ascii="Tahoma" w:hAnsi="Tahoma" w:cs="Tahoma"/>
        </w:rPr>
        <w:t>���</w:t>
      </w:r>
      <w:r>
        <w:t xml:space="preserve"> </w:t>
      </w:r>
      <w:r>
        <w:rPr>
          <w:rFonts w:ascii="Tahoma" w:hAnsi="Tahoma" w:cs="Tahoma"/>
        </w:rPr>
        <w:t>���</w:t>
      </w:r>
      <w:r>
        <w:t>A</w:t>
      </w:r>
      <w:r>
        <w:rPr>
          <w:rFonts w:ascii="Tahoma" w:hAnsi="Tahoma" w:cs="Tahoma"/>
        </w:rPr>
        <w:t>���</w:t>
      </w:r>
      <w:r>
        <w:t>h</w:t>
      </w:r>
      <w:r>
        <w:rPr>
          <w:rFonts w:ascii="Tahoma" w:hAnsi="Tahoma" w:cs="Tahoma"/>
        </w:rPr>
        <w:t>���</w:t>
      </w:r>
      <w:r>
        <w:t>x</w:t>
      </w:r>
      <w:r>
        <w:rPr>
          <w:rFonts w:ascii="Tahoma" w:hAnsi="Tahoma" w:cs="Tahoma"/>
        </w:rPr>
        <w:t>���������������������������������������������������������������</w:t>
      </w:r>
      <w:r>
        <w:t>~</w:t>
      </w:r>
      <w:r>
        <w:rPr>
          <w:rFonts w:ascii="Tahoma" w:hAnsi="Tahoma" w:cs="Tahoma"/>
        </w:rPr>
        <w:t>���</w:t>
      </w:r>
      <w:r>
        <w:t>p</w:t>
      </w:r>
      <w:r>
        <w:rPr>
          <w:rFonts w:ascii="Tahoma" w:hAnsi="Tahoma" w:cs="Tahoma"/>
        </w:rPr>
        <w:t>���</w:t>
      </w:r>
      <w:r>
        <w:t>N</w:t>
      </w:r>
      <w:r>
        <w:rPr>
          <w:rFonts w:ascii="Tahoma" w:hAnsi="Tahoma" w:cs="Tahoma"/>
        </w:rPr>
        <w:t>���</w:t>
      </w:r>
      <w:r>
        <w:t>!</w:t>
      </w:r>
      <w:r>
        <w:rPr>
          <w:rFonts w:ascii="Tahoma" w:hAnsi="Tahoma" w:cs="Tahoma"/>
        </w:rPr>
        <w:t>�</w:t>
      </w:r>
      <w:r>
        <w:t>ŏH</w:t>
      </w:r>
      <w:r>
        <w:rPr>
          <w:rFonts w:ascii="Tahoma" w:hAnsi="Tahoma" w:cs="Tahoma"/>
        </w:rPr>
        <w:t>����������������������</w:t>
      </w:r>
      <w:r>
        <w:t>Ŀ</w:t>
      </w:r>
      <w:r>
        <w:rPr>
          <w:rFonts w:ascii="Tahoma" w:hAnsi="Tahoma" w:cs="Tahoma"/>
        </w:rPr>
        <w:t>������</w:t>
      </w:r>
      <w:r>
        <w:t>x</w:t>
      </w:r>
      <w:r>
        <w:rPr>
          <w:rFonts w:ascii="Tahoma" w:hAnsi="Tahoma" w:cs="Tahoma"/>
        </w:rPr>
        <w:t>�����</w:t>
      </w:r>
      <w:r>
        <w:t>ӌ</w:t>
      </w:r>
      <w:r>
        <w:rPr>
          <w:rFonts w:ascii="Tahoma" w:hAnsi="Tahoma" w:cs="Tahoma"/>
        </w:rPr>
        <w:t>��</w:t>
      </w:r>
      <w:r>
        <w:t>ט</w:t>
      </w:r>
      <w:r>
        <w:rPr>
          <w:rFonts w:ascii="Tahoma" w:hAnsi="Tahoma" w:cs="Tahoma"/>
        </w:rPr>
        <w:t>��</w:t>
      </w:r>
      <w:r>
        <w:t>ۢ</w:t>
      </w:r>
      <w:r>
        <w:rPr>
          <w:rFonts w:ascii="Tahoma" w:hAnsi="Tahoma" w:cs="Tahoma"/>
        </w:rPr>
        <w:t>��</w:t>
      </w:r>
      <w:r>
        <w:rPr>
          <w:rFonts w:ascii="MV Boli" w:hAnsi="MV Boli" w:cs="MV Boli"/>
        </w:rPr>
        <w:t>ު</w:t>
      </w:r>
      <w:r>
        <w:rPr>
          <w:rFonts w:ascii="Tahoma" w:hAnsi="Tahoma" w:cs="Tahoma"/>
        </w:rPr>
        <w:t>��������������������������������������������������</w:t>
      </w:r>
      <w:r>
        <w:rPr>
          <w:rFonts w:ascii="Ebrima" w:hAnsi="Ebrima" w:cs="Ebrima"/>
        </w:rPr>
        <w:t>߭</w:t>
      </w:r>
      <w:r>
        <w:rPr>
          <w:rFonts w:ascii="Tahoma" w:hAnsi="Tahoma" w:cs="Tahoma"/>
        </w:rPr>
        <w:t>��</w:t>
      </w:r>
      <w:r>
        <w:rPr>
          <w:rFonts w:ascii="Segoe UI Historic" w:hAnsi="Segoe UI Historic" w:cs="Segoe UI Historic"/>
        </w:rPr>
        <w:t>ܦ</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rPr>
          <w:rFonts w:ascii="Ebrima" w:hAnsi="Ebrima" w:cs="Ebrima"/>
        </w:rPr>
        <w:t>ߞ</w:t>
      </w:r>
      <w:r>
        <w:rPr>
          <w:rFonts w:ascii="Tahoma" w:hAnsi="Tahoma" w:cs="Tahoma"/>
        </w:rPr>
        <w:t>���</w:t>
      </w:r>
      <w:r>
        <w:t xml:space="preserve"> </w:t>
      </w:r>
      <w:r>
        <w:rPr>
          <w:rFonts w:ascii="Tahoma" w:hAnsi="Tahoma" w:cs="Tahoma"/>
        </w:rPr>
        <w:t>��</w:t>
      </w:r>
      <w:r>
        <w:t>&lt;</w:t>
      </w:r>
      <w:r>
        <w:rPr>
          <w:rFonts w:ascii="Tahoma" w:hAnsi="Tahoma" w:cs="Tahoma"/>
        </w:rPr>
        <w:t>�������������������</w:t>
      </w:r>
      <w:r>
        <w:t>^</w:t>
      </w:r>
      <w:r>
        <w:rPr>
          <w:rFonts w:ascii="Tahoma" w:hAnsi="Tahoma" w:cs="Tahoma"/>
        </w:rPr>
        <w:t>���</w:t>
      </w:r>
    </w:p>
    <w:p w14:paraId="775DCA53" w14:textId="77777777" w:rsidR="0045207C" w:rsidRDefault="0045207C" w:rsidP="007724B4">
      <w:pPr>
        <w:pStyle w:val="Heading3"/>
      </w:pPr>
      <w:r>
        <w:rPr>
          <w:rFonts w:ascii="Tahoma" w:hAnsi="Tahoma" w:cs="Tahoma"/>
        </w:rPr>
        <w:t>���</w:t>
      </w:r>
      <w:r>
        <w:t>\</w:t>
      </w:r>
      <w:r>
        <w:rPr>
          <w:rFonts w:ascii="Tahoma" w:hAnsi="Tahoma" w:cs="Tahoma"/>
        </w:rPr>
        <w:t>���</w:t>
      </w:r>
      <w:r>
        <w:t>e</w:t>
      </w:r>
      <w:r>
        <w:rPr>
          <w:rFonts w:ascii="Tahoma" w:hAnsi="Tahoma" w:cs="Tahoma"/>
        </w:rPr>
        <w:t>���</w:t>
      </w:r>
      <w:r>
        <w:t>v</w:t>
      </w:r>
      <w:r>
        <w:rPr>
          <w:rFonts w:ascii="Tahoma" w:hAnsi="Tahoma" w:cs="Tahoma"/>
        </w:rPr>
        <w:t>��</w:t>
      </w:r>
      <w:r>
        <w:t>Ѕ</w:t>
      </w:r>
      <w:r>
        <w:rPr>
          <w:rFonts w:ascii="Tahoma" w:hAnsi="Tahoma" w:cs="Tahoma"/>
        </w:rPr>
        <w:t>��</w:t>
      </w:r>
      <w:r>
        <w:t>ԑ</w:t>
      </w:r>
      <w:r>
        <w:rPr>
          <w:rFonts w:ascii="Tahoma" w:hAnsi="Tahoma" w:cs="Tahoma"/>
        </w:rPr>
        <w:t>��</w:t>
      </w:r>
      <w:r>
        <w:t>ؚ</w:t>
      </w:r>
      <w:r>
        <w:rPr>
          <w:rFonts w:ascii="Tahoma" w:hAnsi="Tahoma" w:cs="Tahoma"/>
        </w:rPr>
        <w:t>��</w:t>
      </w:r>
      <w:r>
        <w:rPr>
          <w:rFonts w:hint="cs"/>
        </w:rPr>
        <w:t>ڡ</w:t>
      </w:r>
      <w:r>
        <w:rPr>
          <w:rFonts w:ascii="Tahoma" w:hAnsi="Tahoma" w:cs="Tahoma"/>
        </w:rPr>
        <w:t>��</w:t>
      </w:r>
      <w:r>
        <w:rPr>
          <w:rFonts w:ascii="Segoe UI Historic" w:hAnsi="Segoe UI Historic" w:cs="Segoe UI Historic"/>
        </w:rPr>
        <w:t>ܦ</w:t>
      </w:r>
      <w:r>
        <w:rPr>
          <w:rFonts w:ascii="Tahoma" w:hAnsi="Tahoma" w:cs="Tahoma"/>
        </w:rPr>
        <w:t>��</w:t>
      </w:r>
      <w:r>
        <w:rPr>
          <w:rFonts w:hint="cs"/>
        </w:rPr>
        <w:t>ݪ</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hint="cs"/>
        </w:rPr>
        <w:t>ݩ</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ҋ</w:t>
      </w:r>
      <w:r>
        <w:rPr>
          <w:rFonts w:ascii="Tahoma" w:hAnsi="Tahoma" w:cs="Tahoma"/>
        </w:rPr>
        <w:t>���</w:t>
      </w:r>
      <w:r>
        <w:t>|</w:t>
      </w:r>
      <w:r>
        <w:rPr>
          <w:rFonts w:ascii="Tahoma" w:hAnsi="Tahoma" w:cs="Tahoma"/>
        </w:rPr>
        <w:t>���</w:t>
      </w:r>
      <w:r>
        <w:t>q</w:t>
      </w:r>
      <w:r>
        <w:rPr>
          <w:rFonts w:ascii="Tahoma" w:hAnsi="Tahoma" w:cs="Tahoma"/>
        </w:rPr>
        <w:t>���</w:t>
      </w:r>
      <w:r>
        <w:t>~</w:t>
      </w:r>
      <w:r>
        <w:rPr>
          <w:rFonts w:ascii="Tahoma" w:hAnsi="Tahoma" w:cs="Tahoma"/>
        </w:rPr>
        <w:t>������</w:t>
      </w:r>
      <w:r>
        <w:t>^</w:t>
      </w:r>
      <w:r>
        <w:rPr>
          <w:rFonts w:ascii="Tahoma" w:hAnsi="Tahoma" w:cs="Tahoma"/>
        </w:rPr>
        <w:t>�������������������</w:t>
      </w:r>
      <w:r>
        <w:t>J</w:t>
      </w:r>
      <w:r>
        <w:rPr>
          <w:rFonts w:ascii="Tahoma" w:hAnsi="Tahoma" w:cs="Tahoma"/>
        </w:rPr>
        <w:t>�����</w:t>
      </w:r>
      <w:r>
        <w:t>O</w:t>
      </w:r>
      <w:r>
        <w:rPr>
          <w:rFonts w:ascii="Tahoma" w:hAnsi="Tahoma" w:cs="Tahoma"/>
        </w:rPr>
        <w:t>���</w:t>
      </w:r>
      <w:r>
        <w:t>c</w:t>
      </w:r>
      <w:r>
        <w:rPr>
          <w:rFonts w:ascii="Tahoma" w:hAnsi="Tahoma" w:cs="Tahoma"/>
        </w:rPr>
        <w:t>���</w:t>
      </w:r>
      <w:r>
        <w:t>v</w:t>
      </w:r>
      <w:r>
        <w:rPr>
          <w:rFonts w:ascii="Tahoma" w:hAnsi="Tahoma" w:cs="Tahoma"/>
        </w:rPr>
        <w:t>��</w:t>
      </w:r>
      <w:r>
        <w:t>Ѕ</w:t>
      </w:r>
      <w:r>
        <w:rPr>
          <w:rFonts w:ascii="Tahoma" w:hAnsi="Tahoma" w:cs="Tahoma"/>
        </w:rPr>
        <w:t>��</w:t>
      </w:r>
      <w:r>
        <w:t>ԑ</w:t>
      </w:r>
      <w:r>
        <w:rPr>
          <w:rFonts w:ascii="Tahoma" w:hAnsi="Tahoma" w:cs="Tahoma"/>
        </w:rPr>
        <w:t>��</w:t>
      </w:r>
      <w:r>
        <w:t>ؚ</w:t>
      </w:r>
      <w:r>
        <w:rPr>
          <w:rFonts w:ascii="Tahoma" w:hAnsi="Tahoma" w:cs="Tahoma"/>
        </w:rPr>
        <w:t>��</w:t>
      </w:r>
      <w:r>
        <w:rPr>
          <w:rFonts w:hint="cs"/>
        </w:rPr>
        <w:t>ڡ</w:t>
      </w:r>
      <w:r>
        <w:rPr>
          <w:rFonts w:ascii="Tahoma" w:hAnsi="Tahoma" w:cs="Tahoma"/>
        </w:rPr>
        <w:t>��</w:t>
      </w:r>
      <w:r>
        <w:rPr>
          <w:rFonts w:ascii="Segoe UI Historic" w:hAnsi="Segoe UI Historic" w:cs="Segoe UI Historic"/>
        </w:rPr>
        <w:t>ܦ</w:t>
      </w:r>
      <w:r>
        <w:rPr>
          <w:rFonts w:ascii="Tahoma" w:hAnsi="Tahoma" w:cs="Tahoma"/>
        </w:rPr>
        <w:t>��</w:t>
      </w:r>
      <w:r>
        <w:rPr>
          <w:rFonts w:hint="cs"/>
        </w:rPr>
        <w:t>ݪ</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hint="cs"/>
        </w:rPr>
        <w:t>ݩ</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ҋ</w:t>
      </w:r>
      <w:r>
        <w:rPr>
          <w:rFonts w:ascii="Tahoma" w:hAnsi="Tahoma" w:cs="Tahoma"/>
        </w:rPr>
        <w:t>���</w:t>
      </w:r>
      <w:r>
        <w:t>|</w:t>
      </w:r>
      <w:r>
        <w:rPr>
          <w:rFonts w:ascii="Tahoma" w:hAnsi="Tahoma" w:cs="Tahoma"/>
        </w:rPr>
        <w:t>���</w:t>
      </w:r>
      <w:r>
        <w:t>j</w:t>
      </w:r>
      <w:r>
        <w:rPr>
          <w:rFonts w:ascii="Tahoma" w:hAnsi="Tahoma" w:cs="Tahoma"/>
        </w:rPr>
        <w:t>���</w:t>
      </w:r>
      <w:r>
        <w:t>p</w:t>
      </w:r>
      <w:r>
        <w:rPr>
          <w:rFonts w:ascii="Tahoma" w:hAnsi="Tahoma" w:cs="Tahoma"/>
        </w:rPr>
        <w:t>���</w:t>
      </w:r>
      <w:r>
        <w:t xml:space="preserve"> </w:t>
      </w:r>
      <w:r>
        <w:rPr>
          <w:rFonts w:ascii="Tahoma" w:hAnsi="Tahoma" w:cs="Tahoma"/>
        </w:rPr>
        <w:t>���</w:t>
      </w:r>
      <w:r>
        <w:t>J</w:t>
      </w:r>
      <w:r>
        <w:rPr>
          <w:rFonts w:ascii="Tahoma" w:hAnsi="Tahoma" w:cs="Tahoma"/>
        </w:rPr>
        <w:t>�������������������</w:t>
      </w:r>
      <w:r>
        <w:t>J</w:t>
      </w:r>
      <w:r>
        <w:rPr>
          <w:rFonts w:ascii="Tahoma" w:hAnsi="Tahoma" w:cs="Tahoma"/>
        </w:rPr>
        <w:t>�����</w:t>
      </w:r>
      <w:r>
        <w:t>M</w:t>
      </w:r>
      <w:r>
        <w:rPr>
          <w:rFonts w:ascii="Tahoma" w:hAnsi="Tahoma" w:cs="Tahoma"/>
        </w:rPr>
        <w:t>���</w:t>
      </w:r>
      <w:r>
        <w:t>c</w:t>
      </w:r>
      <w:r>
        <w:rPr>
          <w:rFonts w:ascii="Tahoma" w:hAnsi="Tahoma" w:cs="Tahoma"/>
        </w:rPr>
        <w:t>���</w:t>
      </w:r>
      <w:r>
        <w:t>v</w:t>
      </w:r>
      <w:r>
        <w:rPr>
          <w:rFonts w:ascii="Tahoma" w:hAnsi="Tahoma" w:cs="Tahoma"/>
        </w:rPr>
        <w:t>��</w:t>
      </w:r>
      <w:r>
        <w:t>Ѕ</w:t>
      </w:r>
      <w:r>
        <w:rPr>
          <w:rFonts w:ascii="Tahoma" w:hAnsi="Tahoma" w:cs="Tahoma"/>
        </w:rPr>
        <w:t>��</w:t>
      </w:r>
      <w:r>
        <w:t>ԑ</w:t>
      </w:r>
      <w:r>
        <w:rPr>
          <w:rFonts w:ascii="Tahoma" w:hAnsi="Tahoma" w:cs="Tahoma"/>
        </w:rPr>
        <w:t>��</w:t>
      </w:r>
      <w:r>
        <w:t>ؚ</w:t>
      </w:r>
      <w:r>
        <w:rPr>
          <w:rFonts w:ascii="Tahoma" w:hAnsi="Tahoma" w:cs="Tahoma"/>
        </w:rPr>
        <w:t>��</w:t>
      </w:r>
      <w:r>
        <w:rPr>
          <w:rFonts w:hint="cs"/>
        </w:rPr>
        <w:t>ڡ</w:t>
      </w:r>
      <w:r>
        <w:rPr>
          <w:rFonts w:ascii="Tahoma" w:hAnsi="Tahoma" w:cs="Tahoma"/>
        </w:rPr>
        <w:t>��</w:t>
      </w:r>
      <w:r>
        <w:rPr>
          <w:rFonts w:ascii="Segoe UI Historic" w:hAnsi="Segoe UI Historic" w:cs="Segoe UI Historic"/>
        </w:rPr>
        <w:t>ܦ</w:t>
      </w:r>
      <w:r>
        <w:rPr>
          <w:rFonts w:ascii="Tahoma" w:hAnsi="Tahoma" w:cs="Tahoma"/>
        </w:rPr>
        <w:t>��</w:t>
      </w:r>
      <w:r>
        <w:rPr>
          <w:rFonts w:hint="cs"/>
        </w:rPr>
        <w:t>ݪ</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hint="cs"/>
        </w:rPr>
        <w:t>ݩ</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ҋ</w:t>
      </w:r>
      <w:r>
        <w:rPr>
          <w:rFonts w:ascii="Tahoma" w:hAnsi="Tahoma" w:cs="Tahoma"/>
        </w:rPr>
        <w:t>���</w:t>
      </w:r>
      <w:r>
        <w:t>|</w:t>
      </w:r>
      <w:r>
        <w:rPr>
          <w:rFonts w:ascii="Tahoma" w:hAnsi="Tahoma" w:cs="Tahoma"/>
        </w:rPr>
        <w:t>���</w:t>
      </w:r>
      <w:r>
        <w:t>j</w:t>
      </w:r>
      <w:r>
        <w:rPr>
          <w:rFonts w:ascii="Tahoma" w:hAnsi="Tahoma" w:cs="Tahoma"/>
        </w:rPr>
        <w:t>���</w:t>
      </w:r>
      <w:r>
        <w:t>n</w:t>
      </w:r>
      <w:r>
        <w:rPr>
          <w:rFonts w:ascii="Tahoma" w:hAnsi="Tahoma" w:cs="Tahoma"/>
        </w:rPr>
        <w:t>������</w:t>
      </w:r>
      <w:r>
        <w:t>J</w:t>
      </w:r>
      <w:r>
        <w:rPr>
          <w:rFonts w:ascii="Tahoma" w:hAnsi="Tahoma" w:cs="Tahoma"/>
        </w:rPr>
        <w:t>�������������������</w:t>
      </w:r>
      <w:r>
        <w:t>J</w:t>
      </w:r>
      <w:r>
        <w:rPr>
          <w:rFonts w:ascii="Tahoma" w:hAnsi="Tahoma" w:cs="Tahoma"/>
        </w:rPr>
        <w:t>�����</w:t>
      </w:r>
      <w:r>
        <w:t>M</w:t>
      </w:r>
      <w:r>
        <w:rPr>
          <w:rFonts w:ascii="Tahoma" w:hAnsi="Tahoma" w:cs="Tahoma"/>
        </w:rPr>
        <w:t>���</w:t>
      </w:r>
      <w:r>
        <w:t>c</w:t>
      </w:r>
      <w:r>
        <w:rPr>
          <w:rFonts w:ascii="Tahoma" w:hAnsi="Tahoma" w:cs="Tahoma"/>
        </w:rPr>
        <w:t>���</w:t>
      </w:r>
      <w:r>
        <w:t>v</w:t>
      </w:r>
      <w:r>
        <w:rPr>
          <w:rFonts w:ascii="Tahoma" w:hAnsi="Tahoma" w:cs="Tahoma"/>
        </w:rPr>
        <w:t>��</w:t>
      </w:r>
      <w:r>
        <w:t>Ѕ</w:t>
      </w:r>
      <w:r>
        <w:rPr>
          <w:rFonts w:ascii="Tahoma" w:hAnsi="Tahoma" w:cs="Tahoma"/>
        </w:rPr>
        <w:t>��</w:t>
      </w:r>
      <w:r>
        <w:t>ԑ</w:t>
      </w:r>
      <w:r>
        <w:rPr>
          <w:rFonts w:ascii="Tahoma" w:hAnsi="Tahoma" w:cs="Tahoma"/>
        </w:rPr>
        <w:t>��</w:t>
      </w:r>
      <w:r>
        <w:t>ؚ</w:t>
      </w:r>
      <w:r>
        <w:rPr>
          <w:rFonts w:ascii="Tahoma" w:hAnsi="Tahoma" w:cs="Tahoma"/>
        </w:rPr>
        <w:t>��</w:t>
      </w:r>
      <w:r>
        <w:rPr>
          <w:rFonts w:hint="cs"/>
        </w:rPr>
        <w:t>ڡ</w:t>
      </w:r>
      <w:r>
        <w:rPr>
          <w:rFonts w:ascii="Tahoma" w:hAnsi="Tahoma" w:cs="Tahoma"/>
        </w:rPr>
        <w:t>��</w:t>
      </w:r>
      <w:r>
        <w:rPr>
          <w:rFonts w:ascii="Segoe UI Historic" w:hAnsi="Segoe UI Historic" w:cs="Segoe UI Historic"/>
        </w:rPr>
        <w:t>ܦ</w:t>
      </w:r>
      <w:r>
        <w:rPr>
          <w:rFonts w:ascii="Tahoma" w:hAnsi="Tahoma" w:cs="Tahoma"/>
        </w:rPr>
        <w:t>��</w:t>
      </w:r>
      <w:r>
        <w:rPr>
          <w:rFonts w:hint="cs"/>
        </w:rPr>
        <w:t>ݪ</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hint="cs"/>
        </w:rPr>
        <w:t>ݩ</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ҋ</w:t>
      </w:r>
      <w:r>
        <w:rPr>
          <w:rFonts w:ascii="Tahoma" w:hAnsi="Tahoma" w:cs="Tahoma"/>
        </w:rPr>
        <w:t>���</w:t>
      </w:r>
      <w:r>
        <w:t>|</w:t>
      </w:r>
      <w:r>
        <w:rPr>
          <w:rFonts w:ascii="Tahoma" w:hAnsi="Tahoma" w:cs="Tahoma"/>
        </w:rPr>
        <w:t>���</w:t>
      </w:r>
      <w:r>
        <w:t>j</w:t>
      </w:r>
      <w:r>
        <w:rPr>
          <w:rFonts w:ascii="Tahoma" w:hAnsi="Tahoma" w:cs="Tahoma"/>
        </w:rPr>
        <w:t>���</w:t>
      </w:r>
      <w:r>
        <w:t>n</w:t>
      </w:r>
      <w:r>
        <w:rPr>
          <w:rFonts w:ascii="Tahoma" w:hAnsi="Tahoma" w:cs="Tahoma"/>
        </w:rPr>
        <w:t>������</w:t>
      </w:r>
      <w:r>
        <w:t>J</w:t>
      </w:r>
      <w:r>
        <w:rPr>
          <w:rFonts w:ascii="Tahoma" w:hAnsi="Tahoma" w:cs="Tahoma"/>
        </w:rPr>
        <w:t>�������������������</w:t>
      </w:r>
      <w:r>
        <w:t>J</w:t>
      </w:r>
      <w:r>
        <w:rPr>
          <w:rFonts w:ascii="Tahoma" w:hAnsi="Tahoma" w:cs="Tahoma"/>
        </w:rPr>
        <w:t>�����</w:t>
      </w:r>
      <w:r>
        <w:t>M</w:t>
      </w:r>
      <w:r>
        <w:rPr>
          <w:rFonts w:ascii="Tahoma" w:hAnsi="Tahoma" w:cs="Tahoma"/>
        </w:rPr>
        <w:t>���</w:t>
      </w:r>
      <w:r>
        <w:t>c</w:t>
      </w:r>
      <w:r>
        <w:rPr>
          <w:rFonts w:ascii="Tahoma" w:hAnsi="Tahoma" w:cs="Tahoma"/>
        </w:rPr>
        <w:t>���</w:t>
      </w:r>
      <w:r>
        <w:t>v</w:t>
      </w:r>
      <w:r>
        <w:rPr>
          <w:rFonts w:ascii="Tahoma" w:hAnsi="Tahoma" w:cs="Tahoma"/>
        </w:rPr>
        <w:t>��</w:t>
      </w:r>
      <w:r>
        <w:t>Ѕ</w:t>
      </w:r>
      <w:r>
        <w:rPr>
          <w:rFonts w:ascii="Tahoma" w:hAnsi="Tahoma" w:cs="Tahoma"/>
        </w:rPr>
        <w:t>��</w:t>
      </w:r>
      <w:r>
        <w:t>ԑ</w:t>
      </w:r>
      <w:r>
        <w:rPr>
          <w:rFonts w:ascii="Tahoma" w:hAnsi="Tahoma" w:cs="Tahoma"/>
        </w:rPr>
        <w:t>��</w:t>
      </w:r>
      <w:r>
        <w:t>ؚ</w:t>
      </w:r>
      <w:r>
        <w:rPr>
          <w:rFonts w:ascii="Tahoma" w:hAnsi="Tahoma" w:cs="Tahoma"/>
        </w:rPr>
        <w:t>��</w:t>
      </w:r>
      <w:r>
        <w:rPr>
          <w:rFonts w:hint="cs"/>
        </w:rPr>
        <w:t>ڡ</w:t>
      </w:r>
      <w:r>
        <w:rPr>
          <w:rFonts w:ascii="Tahoma" w:hAnsi="Tahoma" w:cs="Tahoma"/>
        </w:rPr>
        <w:t>��</w:t>
      </w:r>
      <w:r>
        <w:rPr>
          <w:rFonts w:ascii="Segoe UI Historic" w:hAnsi="Segoe UI Historic" w:cs="Segoe UI Historic"/>
        </w:rPr>
        <w:t>ܦ</w:t>
      </w:r>
      <w:r>
        <w:rPr>
          <w:rFonts w:ascii="Tahoma" w:hAnsi="Tahoma" w:cs="Tahoma"/>
        </w:rPr>
        <w:t>��</w:t>
      </w:r>
      <w:r>
        <w:rPr>
          <w:rFonts w:hint="cs"/>
        </w:rPr>
        <w:t>ݪ</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hint="cs"/>
        </w:rPr>
        <w:t>ݩ</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ҋ</w:t>
      </w:r>
      <w:r>
        <w:rPr>
          <w:rFonts w:ascii="Tahoma" w:hAnsi="Tahoma" w:cs="Tahoma"/>
        </w:rPr>
        <w:t>���</w:t>
      </w:r>
      <w:r>
        <w:t>|</w:t>
      </w:r>
      <w:r>
        <w:rPr>
          <w:rFonts w:ascii="Tahoma" w:hAnsi="Tahoma" w:cs="Tahoma"/>
        </w:rPr>
        <w:t>���</w:t>
      </w:r>
      <w:r>
        <w:t>j</w:t>
      </w:r>
      <w:r>
        <w:rPr>
          <w:rFonts w:ascii="Tahoma" w:hAnsi="Tahoma" w:cs="Tahoma"/>
        </w:rPr>
        <w:t>���</w:t>
      </w:r>
      <w:r>
        <w:t>n</w:t>
      </w:r>
      <w:r>
        <w:rPr>
          <w:rFonts w:ascii="Tahoma" w:hAnsi="Tahoma" w:cs="Tahoma"/>
        </w:rPr>
        <w:t>������</w:t>
      </w:r>
      <w:r>
        <w:t>J</w:t>
      </w:r>
      <w:r>
        <w:rPr>
          <w:rFonts w:ascii="Tahoma" w:hAnsi="Tahoma" w:cs="Tahoma"/>
        </w:rPr>
        <w:t>�������������������</w:t>
      </w:r>
      <w:r>
        <w:t>J</w:t>
      </w:r>
      <w:r>
        <w:rPr>
          <w:rFonts w:ascii="Tahoma" w:hAnsi="Tahoma" w:cs="Tahoma"/>
        </w:rPr>
        <w:t>�����</w:t>
      </w:r>
      <w:r>
        <w:t>M</w:t>
      </w:r>
      <w:r>
        <w:rPr>
          <w:rFonts w:ascii="Tahoma" w:hAnsi="Tahoma" w:cs="Tahoma"/>
        </w:rPr>
        <w:t>���</w:t>
      </w:r>
      <w:r>
        <w:t>c</w:t>
      </w:r>
      <w:r>
        <w:rPr>
          <w:rFonts w:ascii="Tahoma" w:hAnsi="Tahoma" w:cs="Tahoma"/>
        </w:rPr>
        <w:t>���</w:t>
      </w:r>
      <w:r>
        <w:t>v</w:t>
      </w:r>
      <w:r>
        <w:rPr>
          <w:rFonts w:ascii="Tahoma" w:hAnsi="Tahoma" w:cs="Tahoma"/>
        </w:rPr>
        <w:t>��</w:t>
      </w:r>
      <w:r>
        <w:t>Ѕ</w:t>
      </w:r>
      <w:r>
        <w:rPr>
          <w:rFonts w:ascii="Tahoma" w:hAnsi="Tahoma" w:cs="Tahoma"/>
        </w:rPr>
        <w:t>��</w:t>
      </w:r>
      <w:r>
        <w:t>ԑ</w:t>
      </w:r>
      <w:r>
        <w:rPr>
          <w:rFonts w:ascii="Tahoma" w:hAnsi="Tahoma" w:cs="Tahoma"/>
        </w:rPr>
        <w:t>��</w:t>
      </w:r>
      <w:r>
        <w:t>ؚ</w:t>
      </w:r>
      <w:r>
        <w:rPr>
          <w:rFonts w:ascii="Tahoma" w:hAnsi="Tahoma" w:cs="Tahoma"/>
        </w:rPr>
        <w:t>��</w:t>
      </w:r>
      <w:r>
        <w:rPr>
          <w:rFonts w:hint="cs"/>
        </w:rPr>
        <w:t>ڡ</w:t>
      </w:r>
      <w:r>
        <w:rPr>
          <w:rFonts w:ascii="Tahoma" w:hAnsi="Tahoma" w:cs="Tahoma"/>
        </w:rPr>
        <w:t>��</w:t>
      </w:r>
      <w:r>
        <w:rPr>
          <w:rFonts w:ascii="Segoe UI Historic" w:hAnsi="Segoe UI Historic" w:cs="Segoe UI Historic"/>
        </w:rPr>
        <w:t>ܦ</w:t>
      </w:r>
      <w:r>
        <w:rPr>
          <w:rFonts w:ascii="Tahoma" w:hAnsi="Tahoma" w:cs="Tahoma"/>
        </w:rPr>
        <w:t>��</w:t>
      </w:r>
      <w:r>
        <w:rPr>
          <w:rFonts w:hint="cs"/>
        </w:rPr>
        <w:t>ݪ</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hint="cs"/>
        </w:rPr>
        <w:t>ݩ</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ҋ</w:t>
      </w:r>
      <w:r>
        <w:rPr>
          <w:rFonts w:ascii="Tahoma" w:hAnsi="Tahoma" w:cs="Tahoma"/>
        </w:rPr>
        <w:t>���</w:t>
      </w:r>
      <w:r>
        <w:t>|</w:t>
      </w:r>
      <w:r>
        <w:rPr>
          <w:rFonts w:ascii="Tahoma" w:hAnsi="Tahoma" w:cs="Tahoma"/>
        </w:rPr>
        <w:t>���</w:t>
      </w:r>
      <w:r>
        <w:t>j</w:t>
      </w:r>
      <w:r>
        <w:rPr>
          <w:rFonts w:ascii="Tahoma" w:hAnsi="Tahoma" w:cs="Tahoma"/>
        </w:rPr>
        <w:t>���</w:t>
      </w:r>
      <w:r>
        <w:t>n</w:t>
      </w:r>
      <w:r>
        <w:rPr>
          <w:rFonts w:ascii="Tahoma" w:hAnsi="Tahoma" w:cs="Tahoma"/>
        </w:rPr>
        <w:t>������</w:t>
      </w:r>
      <w:r>
        <w:t>J</w:t>
      </w:r>
      <w:r>
        <w:rPr>
          <w:rFonts w:ascii="Tahoma" w:hAnsi="Tahoma" w:cs="Tahoma"/>
        </w:rPr>
        <w:t>�������������������</w:t>
      </w:r>
      <w:r>
        <w:t>J</w:t>
      </w:r>
      <w:r>
        <w:rPr>
          <w:rFonts w:ascii="Tahoma" w:hAnsi="Tahoma" w:cs="Tahoma"/>
        </w:rPr>
        <w:t>�����</w:t>
      </w:r>
      <w:r>
        <w:t>M</w:t>
      </w:r>
      <w:r>
        <w:rPr>
          <w:rFonts w:ascii="Tahoma" w:hAnsi="Tahoma" w:cs="Tahoma"/>
        </w:rPr>
        <w:t>���</w:t>
      </w:r>
      <w:r>
        <w:t>c</w:t>
      </w:r>
      <w:r>
        <w:rPr>
          <w:rFonts w:ascii="Tahoma" w:hAnsi="Tahoma" w:cs="Tahoma"/>
        </w:rPr>
        <w:t>���</w:t>
      </w:r>
      <w:r>
        <w:t>v</w:t>
      </w:r>
      <w:r>
        <w:rPr>
          <w:rFonts w:ascii="Tahoma" w:hAnsi="Tahoma" w:cs="Tahoma"/>
        </w:rPr>
        <w:t>��</w:t>
      </w:r>
      <w:r>
        <w:t>Ѕ</w:t>
      </w:r>
      <w:r>
        <w:rPr>
          <w:rFonts w:ascii="Tahoma" w:hAnsi="Tahoma" w:cs="Tahoma"/>
        </w:rPr>
        <w:t>��</w:t>
      </w:r>
      <w:r>
        <w:t>ԑ</w:t>
      </w:r>
      <w:r>
        <w:rPr>
          <w:rFonts w:ascii="Tahoma" w:hAnsi="Tahoma" w:cs="Tahoma"/>
        </w:rPr>
        <w:t>��</w:t>
      </w:r>
      <w:r>
        <w:t>ؚ</w:t>
      </w:r>
      <w:r>
        <w:rPr>
          <w:rFonts w:ascii="Tahoma" w:hAnsi="Tahoma" w:cs="Tahoma"/>
        </w:rPr>
        <w:t>��</w:t>
      </w:r>
      <w:r>
        <w:rPr>
          <w:rFonts w:hint="cs"/>
        </w:rPr>
        <w:t>ڡ</w:t>
      </w:r>
      <w:r>
        <w:rPr>
          <w:rFonts w:ascii="Tahoma" w:hAnsi="Tahoma" w:cs="Tahoma"/>
        </w:rPr>
        <w:t>��</w:t>
      </w:r>
      <w:r>
        <w:rPr>
          <w:rFonts w:ascii="Segoe UI Historic" w:hAnsi="Segoe UI Historic" w:cs="Segoe UI Historic"/>
        </w:rPr>
        <w:t>ܦ</w:t>
      </w:r>
      <w:r>
        <w:rPr>
          <w:rFonts w:ascii="Tahoma" w:hAnsi="Tahoma" w:cs="Tahoma"/>
        </w:rPr>
        <w:t>��</w:t>
      </w:r>
      <w:r>
        <w:rPr>
          <w:rFonts w:hint="cs"/>
        </w:rPr>
        <w:t>ݪ</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hint="cs"/>
        </w:rPr>
        <w:t>ݩ</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j</w:t>
      </w:r>
      <w:r>
        <w:rPr>
          <w:rFonts w:ascii="Tahoma" w:hAnsi="Tahoma" w:cs="Tahoma"/>
        </w:rPr>
        <w:t>���</w:t>
      </w:r>
      <w:r>
        <w:t>n</w:t>
      </w:r>
      <w:r>
        <w:rPr>
          <w:rFonts w:ascii="Tahoma" w:hAnsi="Tahoma" w:cs="Tahoma"/>
        </w:rPr>
        <w:t>������</w:t>
      </w:r>
      <w:r>
        <w:t>J</w:t>
      </w:r>
      <w:r>
        <w:rPr>
          <w:rFonts w:ascii="Tahoma" w:hAnsi="Tahoma" w:cs="Tahoma"/>
        </w:rPr>
        <w:t>�������������������</w:t>
      </w:r>
      <w:r>
        <w:t>J</w:t>
      </w:r>
      <w:r>
        <w:rPr>
          <w:rFonts w:ascii="Tahoma" w:hAnsi="Tahoma" w:cs="Tahoma"/>
        </w:rPr>
        <w:t>�����</w:t>
      </w:r>
      <w:r>
        <w:t>M</w:t>
      </w:r>
      <w:r>
        <w:rPr>
          <w:rFonts w:ascii="Tahoma" w:hAnsi="Tahoma" w:cs="Tahoma"/>
        </w:rPr>
        <w:t>���</w:t>
      </w:r>
      <w:r>
        <w:t>c</w:t>
      </w:r>
      <w:r>
        <w:rPr>
          <w:rFonts w:ascii="Tahoma" w:hAnsi="Tahoma" w:cs="Tahoma"/>
        </w:rPr>
        <w:t>���</w:t>
      </w:r>
      <w:r>
        <w:t>v</w:t>
      </w:r>
      <w:r>
        <w:rPr>
          <w:rFonts w:ascii="Tahoma" w:hAnsi="Tahoma" w:cs="Tahoma"/>
        </w:rPr>
        <w:t>��</w:t>
      </w:r>
      <w:r>
        <w:t>Ѕ</w:t>
      </w:r>
      <w:r>
        <w:rPr>
          <w:rFonts w:ascii="Tahoma" w:hAnsi="Tahoma" w:cs="Tahoma"/>
        </w:rPr>
        <w:t>��</w:t>
      </w:r>
      <w:r>
        <w:t>ԑ</w:t>
      </w:r>
      <w:r>
        <w:rPr>
          <w:rFonts w:ascii="Tahoma" w:hAnsi="Tahoma" w:cs="Tahoma"/>
        </w:rPr>
        <w:t>��</w:t>
      </w:r>
      <w:r>
        <w:t>ؚ</w:t>
      </w:r>
      <w:r>
        <w:rPr>
          <w:rFonts w:ascii="Tahoma" w:hAnsi="Tahoma" w:cs="Tahoma"/>
        </w:rPr>
        <w:t>��</w:t>
      </w:r>
      <w:r>
        <w:rPr>
          <w:rFonts w:hint="cs"/>
        </w:rPr>
        <w:t>ڡ</w:t>
      </w:r>
      <w:r>
        <w:rPr>
          <w:rFonts w:ascii="Tahoma" w:hAnsi="Tahoma" w:cs="Tahoma"/>
        </w:rPr>
        <w:t>��</w:t>
      </w:r>
      <w:r>
        <w:rPr>
          <w:rFonts w:ascii="Segoe UI Historic" w:hAnsi="Segoe UI Historic" w:cs="Segoe UI Historic"/>
        </w:rPr>
        <w:t>ܦ</w:t>
      </w:r>
      <w:r>
        <w:rPr>
          <w:rFonts w:ascii="Tahoma" w:hAnsi="Tahoma" w:cs="Tahoma"/>
        </w:rPr>
        <w:t>��</w:t>
      </w:r>
      <w:r>
        <w:rPr>
          <w:rFonts w:hint="cs"/>
        </w:rPr>
        <w:t>ݪ</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hint="cs"/>
        </w:rPr>
        <w:t>ݩ</w:t>
      </w:r>
      <w:r>
        <w:rPr>
          <w:rFonts w:ascii="Tahoma" w:hAnsi="Tahoma" w:cs="Tahoma"/>
        </w:rPr>
        <w:t>��</w:t>
      </w:r>
      <w:r>
        <w:t>ۤ</w:t>
      </w:r>
      <w:r>
        <w:rPr>
          <w:rFonts w:ascii="Tahoma" w:hAnsi="Tahoma" w:cs="Tahoma"/>
        </w:rPr>
        <w:t>��</w:t>
      </w:r>
      <w:r>
        <w:t>ٞ</w:t>
      </w:r>
      <w:r>
        <w:rPr>
          <w:rFonts w:ascii="Tahoma" w:hAnsi="Tahoma" w:cs="Tahoma"/>
        </w:rPr>
        <w:t>������</w:t>
      </w:r>
      <w:r>
        <w:t>ƻ</w:t>
      </w:r>
      <w:r>
        <w:rPr>
          <w:rFonts w:ascii="Tahoma" w:hAnsi="Tahoma" w:cs="Tahoma"/>
        </w:rPr>
        <w:t>������</w:t>
      </w:r>
      <w:r>
        <w:t>Є</w:t>
      </w:r>
      <w:r>
        <w:rPr>
          <w:rFonts w:ascii="Tahoma" w:hAnsi="Tahoma" w:cs="Tahoma"/>
        </w:rPr>
        <w:t>���</w:t>
      </w:r>
      <w:r>
        <w:t>n</w:t>
      </w:r>
      <w:r>
        <w:rPr>
          <w:rFonts w:ascii="Tahoma" w:hAnsi="Tahoma" w:cs="Tahoma"/>
        </w:rPr>
        <w:t>������</w:t>
      </w:r>
      <w:r>
        <w:t>J</w:t>
      </w:r>
      <w:r>
        <w:rPr>
          <w:rFonts w:ascii="Tahoma" w:hAnsi="Tahoma" w:cs="Tahoma"/>
        </w:rPr>
        <w:t>�������������������</w:t>
      </w:r>
      <w:r>
        <w:t>J</w:t>
      </w:r>
      <w:r>
        <w:rPr>
          <w:rFonts w:ascii="Tahoma" w:hAnsi="Tahoma" w:cs="Tahoma"/>
        </w:rPr>
        <w:t>�����</w:t>
      </w:r>
      <w:r>
        <w:t>Q</w:t>
      </w:r>
      <w:r>
        <w:rPr>
          <w:rFonts w:ascii="Tahoma" w:hAnsi="Tahoma" w:cs="Tahoma"/>
        </w:rPr>
        <w:t>���</w:t>
      </w:r>
      <w:r>
        <w:t>g</w:t>
      </w:r>
      <w:r>
        <w:rPr>
          <w:rFonts w:ascii="Tahoma" w:hAnsi="Tahoma" w:cs="Tahoma"/>
        </w:rPr>
        <w:t>���</w:t>
      </w:r>
      <w:r>
        <w:t>z</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rPr>
          <w:rFonts w:hint="cs"/>
        </w:rPr>
        <w:t>ݨ</w:t>
      </w:r>
      <w:r>
        <w:rPr>
          <w:rFonts w:ascii="Tahoma" w:hAnsi="Tahoma" w:cs="Tahoma"/>
        </w:rPr>
        <w:t>��</w:t>
      </w:r>
      <w:r>
        <w:rPr>
          <w:rFonts w:ascii="MV Boli" w:hAnsi="MV Boli" w:cs="MV Boli"/>
        </w:rPr>
        <w:t>ެ</w:t>
      </w:r>
      <w:r>
        <w:rPr>
          <w:rFonts w:ascii="Tahoma" w:hAnsi="Tahoma" w:cs="Tahoma"/>
        </w:rPr>
        <w:t>��</w:t>
      </w:r>
      <w:r>
        <w:rPr>
          <w:rFonts w:ascii="Ebrima" w:hAnsi="Ebrima" w:cs="Ebrima"/>
        </w:rPr>
        <w:t>߮</w:t>
      </w:r>
      <w:r>
        <w:rPr>
          <w:rFonts w:ascii="Tahoma" w:hAnsi="Tahoma" w:cs="Tahoma"/>
        </w:rPr>
        <w:t>��</w:t>
      </w:r>
      <w:r>
        <w:rPr>
          <w:rFonts w:ascii="Ebrima" w:hAnsi="Ebrima" w:cs="Ebrima"/>
        </w:rPr>
        <w:t>߮</w:t>
      </w:r>
      <w:r>
        <w:rPr>
          <w:rFonts w:ascii="Tahoma" w:hAnsi="Tahoma" w:cs="Tahoma"/>
        </w:rPr>
        <w:t>��</w:t>
      </w:r>
      <w:r>
        <w:rPr>
          <w:rFonts w:ascii="Ebrima" w:hAnsi="Ebrima" w:cs="Ebrima"/>
        </w:rPr>
        <w:t>߮</w:t>
      </w:r>
      <w:r>
        <w:rPr>
          <w:rFonts w:ascii="Tahoma" w:hAnsi="Tahoma" w:cs="Tahoma"/>
        </w:rPr>
        <w:t>��</w:t>
      </w:r>
      <w:r>
        <w:rPr>
          <w:rFonts w:ascii="Ebrima" w:hAnsi="Ebrima" w:cs="Ebrima"/>
        </w:rPr>
        <w:t>߮</w:t>
      </w:r>
      <w:r>
        <w:rPr>
          <w:rFonts w:ascii="Tahoma" w:hAnsi="Tahoma" w:cs="Tahoma"/>
        </w:rPr>
        <w:t>��</w:t>
      </w:r>
      <w:r>
        <w:rPr>
          <w:rFonts w:ascii="Ebrima" w:hAnsi="Ebrima" w:cs="Ebrima"/>
        </w:rPr>
        <w:t>߮</w:t>
      </w:r>
      <w:r>
        <w:rPr>
          <w:rFonts w:ascii="Tahoma" w:hAnsi="Tahoma" w:cs="Tahoma"/>
        </w:rPr>
        <w:t>��</w:t>
      </w:r>
      <w:r>
        <w:rPr>
          <w:rFonts w:ascii="Ebrima" w:hAnsi="Ebrima" w:cs="Ebrima"/>
        </w:rPr>
        <w:t>߮</w:t>
      </w:r>
      <w:r>
        <w:rPr>
          <w:rFonts w:ascii="Tahoma" w:hAnsi="Tahoma" w:cs="Tahoma"/>
        </w:rPr>
        <w:t>��</w:t>
      </w:r>
      <w:r>
        <w:rPr>
          <w:rFonts w:ascii="Ebrima" w:hAnsi="Ebrima" w:cs="Ebrima"/>
        </w:rPr>
        <w:t>߮</w:t>
      </w:r>
      <w:r>
        <w:rPr>
          <w:rFonts w:ascii="Tahoma" w:hAnsi="Tahoma" w:cs="Tahoma"/>
        </w:rPr>
        <w:t>��</w:t>
      </w:r>
      <w:r>
        <w:rPr>
          <w:rFonts w:ascii="Ebrima" w:hAnsi="Ebrima" w:cs="Ebrima"/>
        </w:rPr>
        <w:t>߮</w:t>
      </w:r>
      <w:r>
        <w:rPr>
          <w:rFonts w:ascii="Tahoma" w:hAnsi="Tahoma" w:cs="Tahoma"/>
        </w:rPr>
        <w:t>��</w:t>
      </w:r>
      <w:r>
        <w:rPr>
          <w:rFonts w:ascii="Ebrima" w:hAnsi="Ebrima" w:cs="Ebrima"/>
        </w:rPr>
        <w:t>߮</w:t>
      </w:r>
      <w:r>
        <w:rPr>
          <w:rFonts w:ascii="Tahoma" w:hAnsi="Tahoma" w:cs="Tahoma"/>
        </w:rPr>
        <w:t>��</w:t>
      </w:r>
      <w:r>
        <w:rPr>
          <w:rFonts w:ascii="Ebrima" w:hAnsi="Ebrima" w:cs="Ebrima"/>
        </w:rPr>
        <w:t>߮</w:t>
      </w:r>
      <w:r>
        <w:rPr>
          <w:rFonts w:ascii="Tahoma" w:hAnsi="Tahoma" w:cs="Tahoma"/>
        </w:rPr>
        <w:t>��</w:t>
      </w:r>
      <w:r>
        <w:rPr>
          <w:rFonts w:ascii="Ebrima" w:hAnsi="Ebrima" w:cs="Ebrima"/>
        </w:rPr>
        <w:t>߮</w:t>
      </w:r>
      <w:r>
        <w:rPr>
          <w:rFonts w:ascii="Tahoma" w:hAnsi="Tahoma" w:cs="Tahoma"/>
        </w:rPr>
        <w:t>��</w:t>
      </w:r>
      <w:r>
        <w:rPr>
          <w:rFonts w:ascii="MV Boli" w:hAnsi="MV Boli" w:cs="MV Boli"/>
        </w:rPr>
        <w:t>ޫ</w:t>
      </w:r>
      <w:r>
        <w:rPr>
          <w:rFonts w:ascii="Tahoma" w:hAnsi="Tahoma" w:cs="Tahoma"/>
        </w:rPr>
        <w:t>��</w:t>
      </w:r>
      <w:r>
        <w:rPr>
          <w:rFonts w:ascii="Segoe UI Historic" w:hAnsi="Segoe UI Historic" w:cs="Segoe UI Historic"/>
        </w:rPr>
        <w:t>ܧ</w:t>
      </w:r>
      <w:r>
        <w:rPr>
          <w:rFonts w:ascii="Tahoma" w:hAnsi="Tahoma" w:cs="Tahoma"/>
        </w:rPr>
        <w:t>���������</w:t>
      </w:r>
      <w:r>
        <w:rPr>
          <w:rFonts w:ascii="Gadugi" w:hAnsi="Gadugi" w:cs="Gadugi"/>
        </w:rPr>
        <w:t>ᗄ</w:t>
      </w:r>
      <w:r>
        <w:rPr>
          <w:rFonts w:ascii="Tahoma" w:hAnsi="Tahoma" w:cs="Tahoma"/>
        </w:rPr>
        <w:t>������</w:t>
      </w:r>
      <w:r>
        <w:t>ؙ</w:t>
      </w:r>
      <w:r>
        <w:rPr>
          <w:rFonts w:ascii="Tahoma" w:hAnsi="Tahoma" w:cs="Tahoma"/>
        </w:rPr>
        <w:t>���</w:t>
      </w:r>
      <w:r>
        <w:t>p</w:t>
      </w:r>
      <w:r>
        <w:rPr>
          <w:rFonts w:ascii="Tahoma" w:hAnsi="Tahoma" w:cs="Tahoma"/>
        </w:rPr>
        <w:t>���</w:t>
      </w:r>
      <w:r>
        <w:t xml:space="preserve"> </w:t>
      </w:r>
      <w:r>
        <w:rPr>
          <w:rFonts w:ascii="Tahoma" w:hAnsi="Tahoma" w:cs="Tahoma"/>
        </w:rPr>
        <w:t>���</w:t>
      </w:r>
      <w:r>
        <w:t>J</w:t>
      </w:r>
      <w:r>
        <w:rPr>
          <w:rFonts w:ascii="Tahoma" w:hAnsi="Tahoma" w:cs="Tahoma"/>
        </w:rPr>
        <w:t>�������������������</w:t>
      </w:r>
      <w:r>
        <w:t>J</w:t>
      </w:r>
      <w:r>
        <w:rPr>
          <w:rFonts w:ascii="Tahoma" w:hAnsi="Tahoma" w:cs="Tahoma"/>
        </w:rPr>
        <w:t>������</w:t>
      </w:r>
      <w:r>
        <w:t>\</w:t>
      </w:r>
      <w:r>
        <w:rPr>
          <w:rFonts w:ascii="Tahoma" w:hAnsi="Tahoma" w:cs="Tahoma"/>
        </w:rPr>
        <w:t>���</w:t>
      </w:r>
      <w:r>
        <w:t>p</w:t>
      </w:r>
      <w:r>
        <w:rPr>
          <w:rFonts w:ascii="Tahoma" w:hAnsi="Tahoma" w:cs="Tahoma"/>
        </w:rPr>
        <w:t>��</w:t>
      </w:r>
      <w:r>
        <w:t>ς</w:t>
      </w:r>
      <w:r>
        <w:rPr>
          <w:rFonts w:ascii="Tahoma" w:hAnsi="Tahoma" w:cs="Tahoma"/>
        </w:rPr>
        <w:t>��</w:t>
      </w:r>
      <w:r>
        <w:t>Ԑ</w:t>
      </w:r>
      <w:r>
        <w:rPr>
          <w:rFonts w:ascii="Tahoma" w:hAnsi="Tahoma" w:cs="Tahoma"/>
        </w:rPr>
        <w:t>��</w:t>
      </w:r>
      <w:r>
        <w:t>ؚ</w:t>
      </w:r>
      <w:r>
        <w:rPr>
          <w:rFonts w:ascii="Tahoma" w:hAnsi="Tahoma" w:cs="Tahoma"/>
        </w:rPr>
        <w:t>��</w:t>
      </w:r>
      <w:r>
        <w:t>ۢ</w:t>
      </w:r>
      <w:r>
        <w:rPr>
          <w:rFonts w:ascii="Tahoma" w:hAnsi="Tahoma" w:cs="Tahoma"/>
        </w:rPr>
        <w:t>��</w:t>
      </w:r>
      <w:r>
        <w:rPr>
          <w:rFonts w:hint="cs"/>
        </w:rPr>
        <w:t>ݨ</w:t>
      </w:r>
      <w:r>
        <w:rPr>
          <w:rFonts w:ascii="Tahoma" w:hAnsi="Tahoma" w:cs="Tahoma"/>
        </w:rPr>
        <w:t>��</w:t>
      </w:r>
      <w:r>
        <w:rPr>
          <w:rFonts w:ascii="Ebrima" w:hAnsi="Ebrima" w:cs="Ebrima"/>
        </w:rPr>
        <w:t>߮</w:t>
      </w:r>
      <w:r>
        <w:rPr>
          <w:rFonts w:ascii="Tahoma" w:hAnsi="Tahoma" w:cs="Tahoma"/>
        </w:rPr>
        <w:t>������������������������������������������������</w:t>
      </w:r>
      <w:r>
        <w:t>Ƅr</w:t>
      </w:r>
      <w:r>
        <w:rPr>
          <w:rFonts w:ascii="Tahoma" w:hAnsi="Tahoma" w:cs="Tahoma"/>
        </w:rPr>
        <w:t>�</w:t>
      </w:r>
      <w:r>
        <w:rPr>
          <w:rFonts w:ascii="Calibri" w:hAnsi="Calibri" w:cs="Calibri"/>
        </w:rPr>
        <w:t>݋</w:t>
      </w:r>
      <w:r>
        <w:t>u</w:t>
      </w:r>
      <w:r>
        <w:rPr>
          <w:rFonts w:ascii="Tahoma" w:hAnsi="Tahoma" w:cs="Tahoma"/>
        </w:rPr>
        <w:t>������</w:t>
      </w:r>
      <w:r>
        <w:rPr>
          <w:rFonts w:hint="cs"/>
        </w:rPr>
        <w:t>ڟ</w:t>
      </w:r>
      <w:r>
        <w:rPr>
          <w:rFonts w:ascii="Tahoma" w:hAnsi="Tahoma" w:cs="Tahoma"/>
        </w:rPr>
        <w:t>���</w:t>
      </w:r>
      <w:r>
        <w:t>z</w:t>
      </w:r>
      <w:r>
        <w:rPr>
          <w:rFonts w:ascii="Tahoma" w:hAnsi="Tahoma" w:cs="Tahoma"/>
        </w:rPr>
        <w:t>���</w:t>
      </w:r>
      <w:r>
        <w:t>%</w:t>
      </w:r>
      <w:r>
        <w:rPr>
          <w:rFonts w:ascii="Tahoma" w:hAnsi="Tahoma" w:cs="Tahoma"/>
        </w:rPr>
        <w:t>���</w:t>
      </w:r>
      <w:r>
        <w:t>J</w:t>
      </w:r>
      <w:r>
        <w:rPr>
          <w:rFonts w:ascii="Tahoma" w:hAnsi="Tahoma" w:cs="Tahoma"/>
        </w:rPr>
        <w:t>�������������������</w:t>
      </w:r>
      <w:r>
        <w:t>J</w:t>
      </w:r>
      <w:r>
        <w:rPr>
          <w:rFonts w:ascii="Tahoma" w:hAnsi="Tahoma" w:cs="Tahoma"/>
        </w:rPr>
        <w:t>������</w:t>
      </w:r>
      <w:r>
        <w:t>g</w:t>
      </w:r>
      <w:r>
        <w:rPr>
          <w:rFonts w:ascii="Tahoma" w:hAnsi="Tahoma" w:cs="Tahoma"/>
        </w:rPr>
        <w:t>���</w:t>
      </w:r>
      <w:r>
        <w:t>z</w:t>
      </w:r>
      <w:r>
        <w:rPr>
          <w:rFonts w:ascii="Tahoma" w:hAnsi="Tahoma" w:cs="Tahoma"/>
        </w:rPr>
        <w:t>��</w:t>
      </w:r>
      <w:r>
        <w:t>ӊ</w:t>
      </w:r>
      <w:r>
        <w:rPr>
          <w:rFonts w:ascii="Tahoma" w:hAnsi="Tahoma" w:cs="Tahoma"/>
        </w:rPr>
        <w:t>��</w:t>
      </w:r>
      <w:r>
        <w:t>ח</w:t>
      </w:r>
      <w:r>
        <w:rPr>
          <w:rFonts w:ascii="Tahoma" w:hAnsi="Tahoma" w:cs="Tahoma"/>
        </w:rPr>
        <w:t>��</w:t>
      </w:r>
      <w:r>
        <w:t>ۡ</w:t>
      </w:r>
      <w:r>
        <w:rPr>
          <w:rFonts w:ascii="Tahoma" w:hAnsi="Tahoma" w:cs="Tahoma"/>
        </w:rPr>
        <w:t>��</w:t>
      </w:r>
      <w:r>
        <w:rPr>
          <w:rFonts w:ascii="MV Boli" w:hAnsi="MV Boli" w:cs="MV Boli"/>
        </w:rPr>
        <w:t>ި</w:t>
      </w:r>
      <w:r>
        <w:rPr>
          <w:rFonts w:ascii="Tahoma" w:hAnsi="Tahoma" w:cs="Tahoma"/>
        </w:rPr>
        <w:t>����������������������������������������������������</w:t>
      </w:r>
      <w:r>
        <w:t>n_</w:t>
      </w:r>
      <w:r>
        <w:rPr>
          <w:rFonts w:ascii="Tahoma" w:hAnsi="Tahoma" w:cs="Tahoma"/>
        </w:rPr>
        <w:t>��</w:t>
      </w:r>
      <w:r>
        <w:t>~k</w:t>
      </w:r>
      <w:r>
        <w:rPr>
          <w:rFonts w:ascii="Tahoma" w:hAnsi="Tahoma" w:cs="Tahoma"/>
        </w:rPr>
        <w:t>�</w:t>
      </w:r>
      <w:r>
        <w:rPr>
          <w:rFonts w:ascii="Calibri" w:hAnsi="Calibri" w:cs="Calibri"/>
        </w:rPr>
        <w:t>݋</w:t>
      </w:r>
      <w:r>
        <w:t>u</w:t>
      </w:r>
      <w:r>
        <w:rPr>
          <w:rFonts w:ascii="Tahoma" w:hAnsi="Tahoma" w:cs="Tahoma"/>
        </w:rPr>
        <w:t>������</w:t>
      </w:r>
      <w:r>
        <w:rPr>
          <w:rFonts w:hint="cs"/>
        </w:rPr>
        <w:t>ݥ</w:t>
      </w:r>
      <w:r>
        <w:rPr>
          <w:rFonts w:ascii="Tahoma" w:hAnsi="Tahoma" w:cs="Tahoma"/>
        </w:rPr>
        <w:t>��</w:t>
      </w:r>
      <w:r>
        <w:t>σ</w:t>
      </w:r>
      <w:r>
        <w:rPr>
          <w:rFonts w:ascii="Tahoma" w:hAnsi="Tahoma" w:cs="Tahoma"/>
        </w:rPr>
        <w:t>���</w:t>
      </w:r>
      <w:r>
        <w:t>*</w:t>
      </w:r>
      <w:r>
        <w:rPr>
          <w:rFonts w:ascii="Tahoma" w:hAnsi="Tahoma" w:cs="Tahoma"/>
        </w:rPr>
        <w:t>���</w:t>
      </w:r>
      <w:r>
        <w:t>J</w:t>
      </w:r>
      <w:r>
        <w:rPr>
          <w:rFonts w:ascii="Tahoma" w:hAnsi="Tahoma" w:cs="Tahoma"/>
        </w:rPr>
        <w:t>�������������������</w:t>
      </w:r>
      <w:r>
        <w:t>J</w:t>
      </w:r>
      <w:r>
        <w:rPr>
          <w:rFonts w:ascii="Tahoma" w:hAnsi="Tahoma" w:cs="Tahoma"/>
        </w:rPr>
        <w:t>������</w:t>
      </w:r>
      <w:r>
        <w:t>t</w:t>
      </w:r>
      <w:r>
        <w:rPr>
          <w:rFonts w:ascii="Tahoma" w:hAnsi="Tahoma" w:cs="Tahoma"/>
        </w:rPr>
        <w:t>��</w:t>
      </w:r>
      <w:r>
        <w:t>Ѕ</w:t>
      </w:r>
      <w:r>
        <w:rPr>
          <w:rFonts w:ascii="Tahoma" w:hAnsi="Tahoma" w:cs="Tahoma"/>
        </w:rPr>
        <w:t>��</w:t>
      </w:r>
      <w:r>
        <w:t>֔</w:t>
      </w:r>
      <w:r>
        <w:rPr>
          <w:rFonts w:ascii="Tahoma" w:hAnsi="Tahoma" w:cs="Tahoma"/>
        </w:rPr>
        <w:t>��</w:t>
      </w:r>
      <w:r>
        <w:rPr>
          <w:rFonts w:hint="cs"/>
        </w:rPr>
        <w:t>ڠ</w:t>
      </w:r>
      <w:r>
        <w:rPr>
          <w:rFonts w:ascii="Tahoma" w:hAnsi="Tahoma" w:cs="Tahoma"/>
        </w:rPr>
        <w:t>��</w:t>
      </w:r>
      <w:r>
        <w:rPr>
          <w:rFonts w:hint="cs"/>
        </w:rPr>
        <w:t>ݩ</w:t>
      </w:r>
      <w:r>
        <w:rPr>
          <w:rFonts w:ascii="Tahoma" w:hAnsi="Tahoma" w:cs="Tahoma"/>
        </w:rPr>
        <w:t>����������������������������������������������������</w:t>
      </w:r>
      <w:r>
        <w:t>]R</w:t>
      </w:r>
      <w:r>
        <w:rPr>
          <w:rFonts w:ascii="Tahoma" w:hAnsi="Tahoma" w:cs="Tahoma"/>
        </w:rPr>
        <w:t>��</w:t>
      </w:r>
      <w:r>
        <w:t>n_</w:t>
      </w:r>
      <w:r>
        <w:rPr>
          <w:rFonts w:ascii="Tahoma" w:hAnsi="Tahoma" w:cs="Tahoma"/>
        </w:rPr>
        <w:t>��</w:t>
      </w:r>
      <w:r>
        <w:t>~k</w:t>
      </w:r>
      <w:r>
        <w:rPr>
          <w:rFonts w:ascii="Tahoma" w:hAnsi="Tahoma" w:cs="Tahoma"/>
        </w:rPr>
        <w:t>�</w:t>
      </w:r>
      <w:r>
        <w:rPr>
          <w:rFonts w:ascii="Calibri" w:hAnsi="Calibri" w:cs="Calibri"/>
        </w:rPr>
        <w:t>݋</w:t>
      </w:r>
      <w:r>
        <w:t>u</w:t>
      </w:r>
      <w:r>
        <w:rPr>
          <w:rFonts w:ascii="Tahoma" w:hAnsi="Tahoma" w:cs="Tahoma"/>
        </w:rPr>
        <w:t>������</w:t>
      </w:r>
      <w:r>
        <w:rPr>
          <w:rFonts w:ascii="Ebrima" w:hAnsi="Ebrima" w:cs="Ebrima"/>
        </w:rPr>
        <w:t>߬</w:t>
      </w:r>
      <w:r>
        <w:rPr>
          <w:rFonts w:ascii="Tahoma" w:hAnsi="Tahoma" w:cs="Tahoma"/>
        </w:rPr>
        <w:t>��</w:t>
      </w:r>
      <w:r>
        <w:t>Ӎ</w:t>
      </w:r>
      <w:r>
        <w:rPr>
          <w:rFonts w:ascii="Tahoma" w:hAnsi="Tahoma" w:cs="Tahoma"/>
        </w:rPr>
        <w:t>���</w:t>
      </w:r>
      <w:r>
        <w:t>,</w:t>
      </w:r>
      <w:r>
        <w:rPr>
          <w:rFonts w:ascii="Tahoma" w:hAnsi="Tahoma" w:cs="Tahoma"/>
        </w:rPr>
        <w:t>���</w:t>
      </w:r>
      <w:r>
        <w:t>J</w:t>
      </w:r>
      <w:r>
        <w:rPr>
          <w:rFonts w:ascii="Tahoma" w:hAnsi="Tahoma" w:cs="Tahoma"/>
        </w:rPr>
        <w:t>�������������������</w:t>
      </w:r>
      <w:r>
        <w:t>J</w:t>
      </w:r>
      <w:r>
        <w:rPr>
          <w:rFonts w:ascii="Tahoma" w:hAnsi="Tahoma" w:cs="Tahoma"/>
        </w:rPr>
        <w:t>���</w:t>
      </w:r>
      <w:r>
        <w:t>a</w:t>
      </w:r>
      <w:r>
        <w:rPr>
          <w:rFonts w:ascii="Tahoma" w:hAnsi="Tahoma" w:cs="Tahoma"/>
        </w:rPr>
        <w:t>�������������������������������������������������������������������������������</w:t>
      </w:r>
      <w:r>
        <w:t>lPH</w:t>
      </w:r>
      <w:r>
        <w:rPr>
          <w:rFonts w:ascii="Tahoma" w:hAnsi="Tahoma" w:cs="Tahoma"/>
        </w:rPr>
        <w:t>��</w:t>
      </w:r>
      <w:r>
        <w:t>]R</w:t>
      </w:r>
      <w:r>
        <w:rPr>
          <w:rFonts w:ascii="Tahoma" w:hAnsi="Tahoma" w:cs="Tahoma"/>
        </w:rPr>
        <w:t>��</w:t>
      </w:r>
      <w:r>
        <w:t>n_</w:t>
      </w:r>
      <w:r>
        <w:rPr>
          <w:rFonts w:ascii="Tahoma" w:hAnsi="Tahoma" w:cs="Tahoma"/>
        </w:rPr>
        <w:t>��</w:t>
      </w:r>
      <w:r>
        <w:t>~k</w:t>
      </w:r>
      <w:r>
        <w:rPr>
          <w:rFonts w:ascii="Tahoma" w:hAnsi="Tahoma" w:cs="Tahoma"/>
        </w:rPr>
        <w:t>�</w:t>
      </w:r>
      <w:r>
        <w:rPr>
          <w:rFonts w:ascii="Calibri" w:hAnsi="Calibri" w:cs="Calibri"/>
        </w:rPr>
        <w:t>݋</w:t>
      </w:r>
      <w:r>
        <w:t>u</w:t>
      </w:r>
      <w:r>
        <w:rPr>
          <w:rFonts w:ascii="Tahoma" w:hAnsi="Tahoma" w:cs="Tahoma"/>
        </w:rPr>
        <w:t>��������������</w:t>
      </w:r>
      <w:r>
        <w:t>y</w:t>
      </w:r>
      <w:r>
        <w:rPr>
          <w:rFonts w:ascii="Tahoma" w:hAnsi="Tahoma" w:cs="Tahoma"/>
        </w:rPr>
        <w:t>���</w:t>
      </w:r>
      <w:r>
        <w:t>J</w:t>
      </w:r>
      <w:r>
        <w:rPr>
          <w:rFonts w:ascii="Tahoma" w:hAnsi="Tahoma" w:cs="Tahoma"/>
        </w:rPr>
        <w:t>�������������������</w:t>
      </w:r>
      <w:r>
        <w:t>J</w:t>
      </w:r>
      <w:r>
        <w:rPr>
          <w:rFonts w:ascii="Tahoma" w:hAnsi="Tahoma" w:cs="Tahoma"/>
        </w:rPr>
        <w:t>���</w:t>
      </w:r>
      <w:r>
        <w:t>f</w:t>
      </w:r>
      <w:r>
        <w:rPr>
          <w:rFonts w:ascii="Tahoma" w:hAnsi="Tahoma" w:cs="Tahoma"/>
        </w:rPr>
        <w:t>������������������������������������������������������������������������������������</w:t>
      </w:r>
      <w:r>
        <w:t>]R</w:t>
      </w:r>
      <w:r>
        <w:rPr>
          <w:rFonts w:ascii="Tahoma" w:hAnsi="Tahoma" w:cs="Tahoma"/>
        </w:rPr>
        <w:t>��</w:t>
      </w:r>
      <w:r>
        <w:t>n_</w:t>
      </w:r>
      <w:r>
        <w:rPr>
          <w:rFonts w:ascii="Tahoma" w:hAnsi="Tahoma" w:cs="Tahoma"/>
        </w:rPr>
        <w:t>��</w:t>
      </w:r>
      <w:r>
        <w:t>~k</w:t>
      </w:r>
      <w:r>
        <w:rPr>
          <w:rFonts w:ascii="Tahoma" w:hAnsi="Tahoma" w:cs="Tahoma"/>
        </w:rPr>
        <w:t>�</w:t>
      </w:r>
      <w:r>
        <w:rPr>
          <w:rFonts w:ascii="Calibri" w:hAnsi="Calibri" w:cs="Calibri"/>
        </w:rPr>
        <w:t>݋</w:t>
      </w:r>
      <w:r>
        <w:t>u</w:t>
      </w:r>
      <w:r>
        <w:rPr>
          <w:rFonts w:ascii="Tahoma" w:hAnsi="Tahoma" w:cs="Tahoma"/>
        </w:rPr>
        <w:t>���������������</w:t>
      </w:r>
      <w:r>
        <w:t>|</w:t>
      </w:r>
      <w:r>
        <w:rPr>
          <w:rFonts w:ascii="Tahoma" w:hAnsi="Tahoma" w:cs="Tahoma"/>
        </w:rPr>
        <w:t>���</w:t>
      </w:r>
      <w:r>
        <w:t>J</w:t>
      </w:r>
      <w:r>
        <w:rPr>
          <w:rFonts w:ascii="Tahoma" w:hAnsi="Tahoma" w:cs="Tahoma"/>
        </w:rPr>
        <w:t>�������������������</w:t>
      </w:r>
      <w:r>
        <w:t>J</w:t>
      </w:r>
      <w:r>
        <w:rPr>
          <w:rFonts w:ascii="Tahoma" w:hAnsi="Tahoma" w:cs="Tahoma"/>
        </w:rPr>
        <w:t>���</w:t>
      </w:r>
      <w:r>
        <w:t>i</w:t>
      </w:r>
      <w:r>
        <w:rPr>
          <w:rFonts w:ascii="Tahoma" w:hAnsi="Tahoma" w:cs="Tahoma"/>
        </w:rPr>
        <w:t>�����������������������������������������������������������������������������������������</w:t>
      </w:r>
      <w:r>
        <w:t>n_</w:t>
      </w:r>
      <w:r>
        <w:rPr>
          <w:rFonts w:ascii="Tahoma" w:hAnsi="Tahoma" w:cs="Tahoma"/>
        </w:rPr>
        <w:t>��</w:t>
      </w:r>
      <w:r>
        <w:t>~k</w:t>
      </w:r>
      <w:r>
        <w:rPr>
          <w:rFonts w:ascii="Tahoma" w:hAnsi="Tahoma" w:cs="Tahoma"/>
        </w:rPr>
        <w:t>�</w:t>
      </w:r>
      <w:r>
        <w:rPr>
          <w:rFonts w:ascii="Calibri" w:hAnsi="Calibri" w:cs="Calibri"/>
        </w:rPr>
        <w:t>݋</w:t>
      </w:r>
      <w:r>
        <w:t>u</w:t>
      </w:r>
      <w:r>
        <w:rPr>
          <w:rFonts w:ascii="Tahoma" w:hAnsi="Tahoma" w:cs="Tahoma"/>
        </w:rPr>
        <w:t>���������������</w:t>
      </w:r>
      <w:r>
        <w:t>}</w:t>
      </w:r>
      <w:r>
        <w:rPr>
          <w:rFonts w:ascii="Tahoma" w:hAnsi="Tahoma" w:cs="Tahoma"/>
        </w:rPr>
        <w:t>���</w:t>
      </w:r>
      <w:r>
        <w:t>J</w:t>
      </w:r>
      <w:r>
        <w:rPr>
          <w:rFonts w:ascii="Tahoma" w:hAnsi="Tahoma" w:cs="Tahoma"/>
        </w:rPr>
        <w:t>�������������������</w:t>
      </w:r>
      <w:r>
        <w:t>J</w:t>
      </w:r>
      <w:r>
        <w:rPr>
          <w:rFonts w:ascii="Tahoma" w:hAnsi="Tahoma" w:cs="Tahoma"/>
        </w:rPr>
        <w:t>���</w:t>
      </w:r>
      <w:r>
        <w:t>m</w:t>
      </w:r>
      <w:r>
        <w:rPr>
          <w:rFonts w:ascii="Tahoma" w:hAnsi="Tahoma" w:cs="Tahoma"/>
        </w:rPr>
        <w:t>��������������������������������������������������������������������������������������������</w:t>
      </w:r>
      <w:r>
        <w:t>Ƅr</w:t>
      </w:r>
      <w:r>
        <w:rPr>
          <w:rFonts w:ascii="Tahoma" w:hAnsi="Tahoma" w:cs="Tahoma"/>
        </w:rPr>
        <w:t>�</w:t>
      </w:r>
      <w:r>
        <w:rPr>
          <w:rFonts w:ascii="Calibri" w:hAnsi="Calibri" w:cs="Calibri"/>
        </w:rPr>
        <w:t>݋</w:t>
      </w:r>
      <w:r>
        <w:t>u</w:t>
      </w:r>
      <w:r>
        <w:rPr>
          <w:rFonts w:ascii="Tahoma" w:hAnsi="Tahoma" w:cs="Tahoma"/>
        </w:rPr>
        <w:t>������������������</w:t>
      </w:r>
      <w:r>
        <w:t>J</w:t>
      </w:r>
      <w:r>
        <w:rPr>
          <w:rFonts w:ascii="Tahoma" w:hAnsi="Tahoma" w:cs="Tahoma"/>
        </w:rPr>
        <w:t>�������������������</w:t>
      </w:r>
      <w:r>
        <w:t>J</w:t>
      </w:r>
      <w:r>
        <w:rPr>
          <w:rFonts w:ascii="Tahoma" w:hAnsi="Tahoma" w:cs="Tahoma"/>
        </w:rPr>
        <w:t>���</w:t>
      </w:r>
      <w:r>
        <w:t>p</w:t>
      </w:r>
      <w:r>
        <w:rPr>
          <w:rFonts w:ascii="Tahoma" w:hAnsi="Tahoma" w:cs="Tahoma"/>
        </w:rPr>
        <w:t>�������������������������������������������������������������������������������������������������</w:t>
      </w:r>
      <w:r>
        <w:rPr>
          <w:rFonts w:ascii="Gadugi" w:hAnsi="Gadugi" w:cs="Gadugi"/>
        </w:rPr>
        <w:t>ᗄ</w:t>
      </w:r>
      <w:r>
        <w:rPr>
          <w:rFonts w:ascii="Tahoma" w:hAnsi="Tahoma" w:cs="Tahoma"/>
        </w:rPr>
        <w:t>�������������������</w:t>
      </w:r>
      <w:r>
        <w:t>J</w:t>
      </w:r>
      <w:r>
        <w:rPr>
          <w:rFonts w:ascii="Tahoma" w:hAnsi="Tahoma" w:cs="Tahoma"/>
        </w:rPr>
        <w:t>�������������������</w:t>
      </w:r>
      <w:r>
        <w:t>J</w:t>
      </w:r>
      <w:r>
        <w:rPr>
          <w:rFonts w:ascii="Tahoma" w:hAnsi="Tahoma" w:cs="Tahoma"/>
        </w:rPr>
        <w:t>���</w:t>
      </w:r>
      <w:r>
        <w:t>s</w:t>
      </w:r>
      <w:r>
        <w:rPr>
          <w:rFonts w:ascii="Tahoma" w:hAnsi="Tahoma" w:cs="Tahoma"/>
        </w:rPr>
        <w:t>�����������������������������������������������������������������������������������������������������������������������</w:t>
      </w:r>
      <w:r>
        <w:t>J</w:t>
      </w:r>
      <w:r>
        <w:rPr>
          <w:rFonts w:ascii="Tahoma" w:hAnsi="Tahoma" w:cs="Tahoma"/>
        </w:rPr>
        <w:t>�������������������</w:t>
      </w:r>
      <w:r>
        <w:t>J</w:t>
      </w:r>
      <w:r>
        <w:rPr>
          <w:rFonts w:ascii="Tahoma" w:hAnsi="Tahoma" w:cs="Tahoma"/>
        </w:rPr>
        <w:t>���</w:t>
      </w:r>
      <w:r>
        <w:t>u</w:t>
      </w:r>
      <w:r>
        <w:rPr>
          <w:rFonts w:ascii="Tahoma" w:hAnsi="Tahoma" w:cs="Tahoma"/>
        </w:rPr>
        <w:t>�����������������������������������������������������������������������������������������������������������������������</w:t>
      </w:r>
      <w:r>
        <w:t>J</w:t>
      </w:r>
      <w:r>
        <w:rPr>
          <w:rFonts w:ascii="Tahoma" w:hAnsi="Tahoma" w:cs="Tahoma"/>
        </w:rPr>
        <w:t>�������������������</w:t>
      </w:r>
      <w:r>
        <w:t>J</w:t>
      </w:r>
      <w:r>
        <w:rPr>
          <w:rFonts w:ascii="Tahoma" w:hAnsi="Tahoma" w:cs="Tahoma"/>
        </w:rPr>
        <w:t>���</w:t>
      </w:r>
      <w:r>
        <w:t>x</w:t>
      </w:r>
      <w:r>
        <w:rPr>
          <w:rFonts w:ascii="Tahoma" w:hAnsi="Tahoma" w:cs="Tahoma"/>
        </w:rPr>
        <w:t>�����������������������������������������������������������������������������������������������������������������������</w:t>
      </w:r>
      <w:r>
        <w:t>J</w:t>
      </w:r>
      <w:r>
        <w:rPr>
          <w:rFonts w:ascii="Tahoma" w:hAnsi="Tahoma" w:cs="Tahoma"/>
        </w:rPr>
        <w:t>�������������������</w:t>
      </w:r>
      <w:r>
        <w:t>J</w:t>
      </w:r>
      <w:r>
        <w:rPr>
          <w:rFonts w:ascii="Tahoma" w:hAnsi="Tahoma" w:cs="Tahoma"/>
        </w:rPr>
        <w:t>���</w:t>
      </w:r>
      <w:r>
        <w:t>z</w:t>
      </w:r>
      <w:r>
        <w:rPr>
          <w:rFonts w:ascii="Tahoma" w:hAnsi="Tahoma" w:cs="Tahoma"/>
        </w:rPr>
        <w:t>�����������������������������������������������������������������������������������������������������������������������</w:t>
      </w:r>
      <w:r>
        <w:t>J</w:t>
      </w:r>
      <w:r>
        <w:rPr>
          <w:rFonts w:ascii="Tahoma" w:hAnsi="Tahoma" w:cs="Tahoma"/>
        </w:rPr>
        <w:t>�������������������</w:t>
      </w:r>
      <w:r>
        <w:t>J</w:t>
      </w:r>
      <w:r>
        <w:rPr>
          <w:rFonts w:ascii="Tahoma" w:hAnsi="Tahoma" w:cs="Tahoma"/>
        </w:rPr>
        <w:t>���</w:t>
      </w:r>
      <w:r>
        <w:t>|</w:t>
      </w:r>
      <w:r>
        <w:rPr>
          <w:rFonts w:ascii="Tahoma" w:hAnsi="Tahoma" w:cs="Tahoma"/>
        </w:rPr>
        <w:t>�����������������������������������������������������������������������������������������������������������������������</w:t>
      </w:r>
      <w:r>
        <w:t>J</w:t>
      </w:r>
      <w:r>
        <w:rPr>
          <w:rFonts w:ascii="Tahoma" w:hAnsi="Tahoma" w:cs="Tahoma"/>
        </w:rPr>
        <w:t>�������������������</w:t>
      </w:r>
      <w:r>
        <w:t>J</w:t>
      </w:r>
      <w:r>
        <w:rPr>
          <w:rFonts w:ascii="Tahoma" w:hAnsi="Tahoma" w:cs="Tahoma"/>
        </w:rPr>
        <w:t>���</w:t>
      </w:r>
      <w:r>
        <w:t>}</w:t>
      </w:r>
      <w:r>
        <w:rPr>
          <w:rFonts w:ascii="Tahoma" w:hAnsi="Tahoma" w:cs="Tahoma"/>
        </w:rPr>
        <w:t>�����������������������������������������������������������������������������������������������������������������������</w:t>
      </w:r>
      <w:r>
        <w:t>J</w:t>
      </w:r>
      <w:r>
        <w:rPr>
          <w:rFonts w:ascii="Tahoma" w:hAnsi="Tahoma" w:cs="Tahoma"/>
        </w:rPr>
        <w:t>�������������������</w:t>
      </w:r>
      <w:r>
        <w:t>J</w:t>
      </w:r>
      <w:r>
        <w:rPr>
          <w:rFonts w:ascii="Tahoma" w:hAnsi="Tahoma" w:cs="Tahoma"/>
        </w:rPr>
        <w:t>���</w:t>
      </w:r>
      <w:r>
        <w:t>}</w:t>
      </w:r>
      <w:r>
        <w:rPr>
          <w:rFonts w:ascii="Tahoma" w:hAnsi="Tahoma" w:cs="Tahoma"/>
        </w:rPr>
        <w:t>�����������������������������������������������������������������������������������������������������������������������</w:t>
      </w:r>
      <w:r>
        <w:t>J</w:t>
      </w:r>
      <w:r>
        <w:rPr>
          <w:rFonts w:ascii="Tahoma" w:hAnsi="Tahoma" w:cs="Tahoma"/>
        </w:rPr>
        <w:t>�������������������</w:t>
      </w:r>
      <w:r>
        <w:t>^</w:t>
      </w:r>
      <w:r>
        <w:rPr>
          <w:rFonts w:ascii="Tahoma" w:hAnsi="Tahoma" w:cs="Tahoma"/>
        </w:rPr>
        <w:t>���</w:t>
      </w:r>
      <w:r>
        <w:t>f</w:t>
      </w:r>
      <w:r>
        <w:rPr>
          <w:rFonts w:ascii="Tahoma" w:hAnsi="Tahoma" w:cs="Tahoma"/>
        </w:rPr>
        <w:t>�������������������������������������������������������������������������������������������������������������������</w:t>
      </w:r>
      <w:r>
        <w:t>s</w:t>
      </w:r>
      <w:r>
        <w:rPr>
          <w:rFonts w:ascii="Tahoma" w:hAnsi="Tahoma" w:cs="Tahoma"/>
        </w:rPr>
        <w:t>���</w:t>
      </w:r>
      <w:r>
        <w:t>^</w:t>
      </w:r>
      <w:r>
        <w:rPr>
          <w:rFonts w:ascii="Tahoma" w:hAnsi="Tahoma" w:cs="Tahoma"/>
        </w:rPr>
        <w:t>������������������</w:t>
      </w:r>
      <w:r>
        <w:t>Ŀ</w:t>
      </w:r>
      <w:r>
        <w:rPr>
          <w:rFonts w:ascii="Tahoma" w:hAnsi="Tahoma" w:cs="Tahoma"/>
        </w:rPr>
        <w:t>���</w:t>
      </w:r>
      <w:r>
        <w:t>J</w:t>
      </w:r>
      <w:r>
        <w:rPr>
          <w:rFonts w:ascii="Tahoma" w:hAnsi="Tahoma" w:cs="Tahoma"/>
        </w:rPr>
        <w:t>�������������������������������������������������������������������������������������������������������������������</w:t>
      </w:r>
      <w:r>
        <w:t>J</w:t>
      </w:r>
      <w:r>
        <w:rPr>
          <w:rFonts w:ascii="Tahoma" w:hAnsi="Tahoma" w:cs="Tahoma"/>
        </w:rPr>
        <w:t>��</w:t>
      </w:r>
      <w:r>
        <w:t>Ŀ</w:t>
      </w:r>
      <w:r>
        <w:rPr>
          <w:rFonts w:ascii="Tahoma" w:hAnsi="Tahoma" w:cs="Tahoma"/>
        </w:rPr>
        <w:t>���������������������</w:t>
      </w:r>
      <w:r>
        <w:t>ŐI</w:t>
      </w:r>
      <w:r>
        <w:rPr>
          <w:rFonts w:ascii="Tahoma" w:hAnsi="Tahoma" w:cs="Tahoma"/>
        </w:rPr>
        <w:t>���</w:t>
      </w:r>
      <w:r>
        <w:t>H</w:t>
      </w:r>
      <w:r>
        <w:rPr>
          <w:rFonts w:ascii="Tahoma" w:hAnsi="Tahoma" w:cs="Tahoma"/>
        </w:rPr>
        <w:t>���������������������������������������������������������������������������������������������������������</w:t>
      </w:r>
      <w:r>
        <w:t>H</w:t>
      </w:r>
      <w:r>
        <w:rPr>
          <w:rFonts w:ascii="Tahoma" w:hAnsi="Tahoma" w:cs="Tahoma"/>
        </w:rPr>
        <w:t>�</w:t>
      </w:r>
      <w:r>
        <w:t>ŐJ</w:t>
      </w:r>
      <w:r>
        <w:rPr>
          <w:rFonts w:ascii="Tahoma" w:hAnsi="Tahoma" w:cs="Tahoma"/>
        </w:rPr>
        <w:t>�����������������������������</w:t>
      </w:r>
      <w:r>
        <w:t>d</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d</w:t>
      </w:r>
      <w:r>
        <w:rPr>
          <w:rFonts w:ascii="Tahoma" w:hAnsi="Tahoma" w:cs="Tahoma"/>
        </w:rPr>
        <w:t>�������������������������������������������������������������������������������������������������������������������������������������������������������������������������������������������������������������������������������������������������������������������������</w:t>
      </w:r>
      <w:r>
        <w:t xml:space="preserve">( </w:t>
      </w:r>
      <w:r>
        <w:rPr>
          <w:rFonts w:ascii="Tahoma" w:hAnsi="Tahoma" w:cs="Tahoma"/>
        </w:rPr>
        <w:t>�</w:t>
      </w:r>
    </w:p>
    <w:p w14:paraId="6427DB6B" w14:textId="77777777" w:rsidR="0045207C" w:rsidRDefault="0045207C" w:rsidP="007724B4">
      <w:pPr>
        <w:pStyle w:val="Heading3"/>
      </w:pPr>
    </w:p>
    <w:p w14:paraId="68198F14" w14:textId="77777777" w:rsidR="0045207C" w:rsidRDefault="0045207C" w:rsidP="007724B4">
      <w:pPr>
        <w:pStyle w:val="Heading3"/>
      </w:pPr>
      <w:r>
        <w:rPr>
          <w:rFonts w:ascii="Tahoma" w:hAnsi="Tahoma" w:cs="Tahoma"/>
        </w:rPr>
        <w:t>��</w:t>
      </w:r>
      <w:r>
        <w:t>O</w:t>
      </w:r>
      <w:r>
        <w:rPr>
          <w:rFonts w:ascii="Tahoma" w:hAnsi="Tahoma" w:cs="Tahoma"/>
        </w:rPr>
        <w:t>���</w:t>
      </w:r>
      <w:r>
        <w:t>W</w:t>
      </w:r>
      <w:r>
        <w:rPr>
          <w:rFonts w:ascii="Tahoma" w:hAnsi="Tahoma" w:cs="Tahoma"/>
        </w:rPr>
        <w:t>���</w:t>
      </w:r>
      <w:r>
        <w:t>W</w:t>
      </w:r>
      <w:r>
        <w:rPr>
          <w:rFonts w:ascii="Tahoma" w:hAnsi="Tahoma" w:cs="Tahoma"/>
        </w:rPr>
        <w:t>���</w:t>
      </w:r>
      <w:r>
        <w:t>W</w:t>
      </w:r>
      <w:r>
        <w:rPr>
          <w:rFonts w:ascii="Tahoma" w:hAnsi="Tahoma" w:cs="Tahoma"/>
        </w:rPr>
        <w:t>���</w:t>
      </w:r>
      <w:r>
        <w:t>W</w:t>
      </w:r>
      <w:r>
        <w:rPr>
          <w:rFonts w:ascii="Tahoma" w:hAnsi="Tahoma" w:cs="Tahoma"/>
        </w:rPr>
        <w:t>���</w:t>
      </w:r>
      <w:r>
        <w:t>W</w:t>
      </w:r>
      <w:r>
        <w:rPr>
          <w:rFonts w:ascii="Tahoma" w:hAnsi="Tahoma" w:cs="Tahoma"/>
        </w:rPr>
        <w:t>���</w:t>
      </w:r>
      <w:r>
        <w:t>W</w:t>
      </w:r>
      <w:r>
        <w:rPr>
          <w:rFonts w:ascii="Tahoma" w:hAnsi="Tahoma" w:cs="Tahoma"/>
        </w:rPr>
        <w:t>���</w:t>
      </w:r>
      <w:r>
        <w:t>W</w:t>
      </w:r>
      <w:r>
        <w:rPr>
          <w:rFonts w:ascii="Tahoma" w:hAnsi="Tahoma" w:cs="Tahoma"/>
        </w:rPr>
        <w:t>���</w:t>
      </w:r>
      <w:r>
        <w:t>W</w:t>
      </w:r>
      <w:r>
        <w:rPr>
          <w:rFonts w:ascii="Tahoma" w:hAnsi="Tahoma" w:cs="Tahoma"/>
        </w:rPr>
        <w:t>���</w:t>
      </w:r>
      <w:r>
        <w:t>W</w:t>
      </w:r>
      <w:r>
        <w:rPr>
          <w:rFonts w:ascii="Tahoma" w:hAnsi="Tahoma" w:cs="Tahoma"/>
        </w:rPr>
        <w:t>���</w:t>
      </w:r>
      <w:r>
        <w:t>f</w:t>
      </w:r>
      <w:r>
        <w:rPr>
          <w:rFonts w:ascii="Tahoma" w:hAnsi="Tahoma" w:cs="Tahoma"/>
        </w:rPr>
        <w:t>�������������������������������������������������������������������</w:t>
      </w:r>
      <w:r>
        <w:t>Q</w:t>
      </w:r>
      <w:r>
        <w:rPr>
          <w:rFonts w:ascii="Tahoma" w:hAnsi="Tahoma" w:cs="Tahoma"/>
        </w:rPr>
        <w:t>�������</w:t>
      </w:r>
      <w:r>
        <w:t>k</w:t>
      </w:r>
      <w:r>
        <w:rPr>
          <w:rFonts w:ascii="Tahoma" w:hAnsi="Tahoma" w:cs="Tahoma"/>
        </w:rPr>
        <w:t>�����</w:t>
      </w:r>
      <w:r>
        <w:t>Փ</w:t>
      </w:r>
      <w:r>
        <w:rPr>
          <w:rFonts w:ascii="Tahoma" w:hAnsi="Tahoma" w:cs="Tahoma"/>
        </w:rPr>
        <w:t>��</w:t>
      </w:r>
      <w:r>
        <w:t>ۡ</w:t>
      </w:r>
      <w:r>
        <w:rPr>
          <w:rFonts w:ascii="Tahoma" w:hAnsi="Tahoma" w:cs="Tahoma"/>
        </w:rPr>
        <w:t>��</w:t>
      </w:r>
      <w:r>
        <w:rPr>
          <w:rFonts w:ascii="Ebrima" w:hAnsi="Ebrima" w:cs="Ebrima"/>
        </w:rPr>
        <w:t>߭</w:t>
      </w:r>
      <w:r>
        <w:rPr>
          <w:rFonts w:ascii="Tahoma" w:hAnsi="Tahoma" w:cs="Tahoma"/>
        </w:rPr>
        <w:t>���������������</w:t>
      </w:r>
      <w:r>
        <w:t>ּ</w:t>
      </w:r>
      <w:r>
        <w:rPr>
          <w:rFonts w:ascii="Tahoma" w:hAnsi="Tahoma" w:cs="Tahoma"/>
        </w:rPr>
        <w:t>����</w:t>
      </w:r>
      <w:r>
        <w:t>n</w:t>
      </w:r>
      <w:r>
        <w:rPr>
          <w:rFonts w:ascii="Tahoma" w:hAnsi="Tahoma" w:cs="Tahoma"/>
        </w:rPr>
        <w:t>�������������������������������������������������������������������</w:t>
      </w:r>
      <w:r>
        <w:t>Z</w:t>
      </w:r>
      <w:r>
        <w:rPr>
          <w:rFonts w:ascii="Tahoma" w:hAnsi="Tahoma" w:cs="Tahoma"/>
        </w:rPr>
        <w:t>�����</w:t>
      </w:r>
      <w:r>
        <w:t xml:space="preserve"> </w:t>
      </w:r>
      <w:r>
        <w:rPr>
          <w:rFonts w:ascii="Tahoma" w:hAnsi="Tahoma" w:cs="Tahoma"/>
        </w:rPr>
        <w:t>��</w:t>
      </w:r>
      <w:r>
        <w:t>G</w:t>
      </w:r>
      <w:r>
        <w:rPr>
          <w:rFonts w:ascii="Tahoma" w:hAnsi="Tahoma" w:cs="Tahoma"/>
        </w:rPr>
        <w:t>���</w:t>
      </w:r>
      <w:r>
        <w:t>d</w:t>
      </w:r>
      <w:r>
        <w:rPr>
          <w:rFonts w:ascii="Tahoma" w:hAnsi="Tahoma" w:cs="Tahoma"/>
        </w:rPr>
        <w:t>���</w:t>
      </w:r>
      <w:r>
        <w:t>y</w:t>
      </w:r>
      <w:r>
        <w:rPr>
          <w:rFonts w:ascii="Tahoma" w:hAnsi="Tahoma" w:cs="Tahoma"/>
        </w:rPr>
        <w:t>��</w:t>
      </w:r>
      <w:r>
        <w:t>҉</w:t>
      </w:r>
      <w:r>
        <w:rPr>
          <w:rFonts w:ascii="Tahoma" w:hAnsi="Tahoma" w:cs="Tahoma"/>
        </w:rPr>
        <w:t>��</w:t>
      </w:r>
      <w:r>
        <w:t>֖</w:t>
      </w:r>
      <w:r>
        <w:rPr>
          <w:rFonts w:ascii="Tahoma" w:hAnsi="Tahoma" w:cs="Tahoma"/>
        </w:rPr>
        <w:t>��</w:t>
      </w:r>
      <w:r>
        <w:rPr>
          <w:rFonts w:hint="cs"/>
        </w:rPr>
        <w:t>ڠ</w:t>
      </w:r>
      <w:r>
        <w:rPr>
          <w:rFonts w:ascii="Tahoma" w:hAnsi="Tahoma" w:cs="Tahoma"/>
        </w:rPr>
        <w:t>��</w:t>
      </w:r>
      <w:r>
        <w:rPr>
          <w:rFonts w:hint="cs"/>
        </w:rPr>
        <w:t>ݧ</w:t>
      </w:r>
      <w:r>
        <w:rPr>
          <w:rFonts w:ascii="Tahoma" w:hAnsi="Tahoma" w:cs="Tahoma"/>
        </w:rPr>
        <w:t>����������</w:t>
      </w:r>
      <w:r>
        <w:t>Ö</w:t>
      </w:r>
      <w:r>
        <w:rPr>
          <w:rFonts w:ascii="Tahoma" w:hAnsi="Tahoma" w:cs="Tahoma"/>
        </w:rPr>
        <w:t>�������������������������������������������������������������������</w:t>
      </w:r>
      <w:r>
        <w:t>Ä</w:t>
      </w:r>
      <w:r>
        <w:rPr>
          <w:rFonts w:ascii="Tahoma" w:hAnsi="Tahoma" w:cs="Tahoma"/>
        </w:rPr>
        <w:t>�������</w:t>
      </w:r>
      <w:r>
        <w:t>;</w:t>
      </w:r>
      <w:r>
        <w:rPr>
          <w:rFonts w:ascii="Tahoma" w:hAnsi="Tahoma" w:cs="Tahoma"/>
        </w:rPr>
        <w:t>��</w:t>
      </w:r>
      <w:r>
        <w:t>Z</w:t>
      </w:r>
      <w:r>
        <w:rPr>
          <w:rFonts w:ascii="Tahoma" w:hAnsi="Tahoma" w:cs="Tahoma"/>
        </w:rPr>
        <w:t>���</w:t>
      </w:r>
      <w:r>
        <w:t>p</w:t>
      </w:r>
      <w:r>
        <w:rPr>
          <w:rFonts w:ascii="Tahoma" w:hAnsi="Tahoma" w:cs="Tahoma"/>
        </w:rPr>
        <w:t>��</w:t>
      </w:r>
      <w:r>
        <w:t>ς</w:t>
      </w:r>
      <w:r>
        <w:rPr>
          <w:rFonts w:ascii="Tahoma" w:hAnsi="Tahoma" w:cs="Tahoma"/>
        </w:rPr>
        <w:t>��</w:t>
      </w:r>
      <w:r>
        <w:t>Ԑ</w:t>
      </w:r>
      <w:r>
        <w:rPr>
          <w:rFonts w:ascii="Tahoma" w:hAnsi="Tahoma" w:cs="Tahoma"/>
        </w:rPr>
        <w:t>��</w:t>
      </w:r>
      <w:r>
        <w:t>ؚ</w:t>
      </w:r>
      <w:r>
        <w:rPr>
          <w:rFonts w:ascii="Tahoma" w:hAnsi="Tahoma" w:cs="Tahoma"/>
        </w:rPr>
        <w:t>��</w:t>
      </w:r>
      <w:r>
        <w:rPr>
          <w:rFonts w:hint="cs"/>
        </w:rPr>
        <w:t>ڢ</w:t>
      </w:r>
      <w:r>
        <w:rPr>
          <w:rFonts w:ascii="Tahoma" w:hAnsi="Tahoma" w:cs="Tahoma"/>
        </w:rPr>
        <w:t>��</w:t>
      </w:r>
      <w:r>
        <w:rPr>
          <w:rFonts w:ascii="MV Boli" w:hAnsi="MV Boli" w:cs="MV Boli"/>
        </w:rPr>
        <w:t>ޮ</w:t>
      </w:r>
      <w:r>
        <w:rPr>
          <w:rFonts w:ascii="Tahoma" w:hAnsi="Tahoma" w:cs="Tahoma"/>
        </w:rPr>
        <w:t>�������</w:t>
      </w:r>
      <w:r>
        <w:t>X</w:t>
      </w:r>
      <w:r>
        <w:rPr>
          <w:rFonts w:ascii="Tahoma" w:hAnsi="Tahoma" w:cs="Tahoma"/>
        </w:rPr>
        <w:t>���</w:t>
      </w:r>
      <w:r>
        <w:t>U</w:t>
      </w:r>
      <w:r>
        <w:rPr>
          <w:rFonts w:ascii="Tahoma" w:hAnsi="Tahoma" w:cs="Tahoma"/>
        </w:rPr>
        <w:t>���</w:t>
      </w:r>
      <w:r>
        <w:t>U</w:t>
      </w:r>
      <w:r>
        <w:rPr>
          <w:rFonts w:ascii="Tahoma" w:hAnsi="Tahoma" w:cs="Tahoma"/>
        </w:rPr>
        <w:t>���</w:t>
      </w:r>
      <w:r>
        <w:t>U</w:t>
      </w:r>
      <w:r>
        <w:rPr>
          <w:rFonts w:ascii="Tahoma" w:hAnsi="Tahoma" w:cs="Tahoma"/>
        </w:rPr>
        <w:t>���</w:t>
      </w:r>
      <w:r>
        <w:t>U</w:t>
      </w:r>
      <w:r>
        <w:rPr>
          <w:rFonts w:ascii="Tahoma" w:hAnsi="Tahoma" w:cs="Tahoma"/>
        </w:rPr>
        <w:t>���</w:t>
      </w:r>
      <w:r>
        <w:t>U</w:t>
      </w:r>
      <w:r>
        <w:rPr>
          <w:rFonts w:ascii="Tahoma" w:hAnsi="Tahoma" w:cs="Tahoma"/>
        </w:rPr>
        <w:t>���</w:t>
      </w:r>
      <w:r>
        <w:t>U</w:t>
      </w:r>
      <w:r>
        <w:rPr>
          <w:rFonts w:ascii="Tahoma" w:hAnsi="Tahoma" w:cs="Tahoma"/>
        </w:rPr>
        <w:t>���</w:t>
      </w:r>
      <w:r>
        <w:t>U</w:t>
      </w:r>
      <w:r>
        <w:rPr>
          <w:rFonts w:ascii="Tahoma" w:hAnsi="Tahoma" w:cs="Tahoma"/>
        </w:rPr>
        <w:t>���</w:t>
      </w:r>
      <w:r>
        <w:t>T</w:t>
      </w:r>
      <w:r>
        <w:rPr>
          <w:rFonts w:ascii="Tahoma" w:hAnsi="Tahoma" w:cs="Tahoma"/>
        </w:rPr>
        <w:t>���</w:t>
      </w:r>
      <w:r>
        <w:t>T</w:t>
      </w:r>
      <w:r>
        <w:rPr>
          <w:rFonts w:ascii="Tahoma" w:hAnsi="Tahoma" w:cs="Tahoma"/>
        </w:rPr>
        <w:t>���</w:t>
      </w:r>
      <w:r>
        <w:t>U</w:t>
      </w:r>
      <w:r>
        <w:rPr>
          <w:rFonts w:ascii="Tahoma" w:hAnsi="Tahoma" w:cs="Tahoma"/>
        </w:rPr>
        <w:t>���</w:t>
      </w:r>
      <w:r>
        <w:t>U</w:t>
      </w:r>
      <w:r>
        <w:rPr>
          <w:rFonts w:ascii="Tahoma" w:hAnsi="Tahoma" w:cs="Tahoma"/>
        </w:rPr>
        <w:t>���</w:t>
      </w:r>
      <w:r>
        <w:t>U</w:t>
      </w:r>
      <w:r>
        <w:rPr>
          <w:rFonts w:ascii="Tahoma" w:hAnsi="Tahoma" w:cs="Tahoma"/>
        </w:rPr>
        <w:t>���</w:t>
      </w:r>
      <w:r>
        <w:t>U</w:t>
      </w:r>
      <w:r>
        <w:rPr>
          <w:rFonts w:ascii="Tahoma" w:hAnsi="Tahoma" w:cs="Tahoma"/>
        </w:rPr>
        <w:t>���</w:t>
      </w:r>
      <w:r>
        <w:t>U</w:t>
      </w:r>
      <w:r>
        <w:rPr>
          <w:rFonts w:ascii="Tahoma" w:hAnsi="Tahoma" w:cs="Tahoma"/>
        </w:rPr>
        <w:t>���</w:t>
      </w:r>
      <w:r>
        <w:t>U</w:t>
      </w:r>
      <w:r>
        <w:rPr>
          <w:rFonts w:ascii="Tahoma" w:hAnsi="Tahoma" w:cs="Tahoma"/>
        </w:rPr>
        <w:t>���</w:t>
      </w:r>
      <w:r>
        <w:t>Ö</w:t>
      </w:r>
      <w:r>
        <w:rPr>
          <w:rFonts w:ascii="Tahoma" w:hAnsi="Tahoma" w:cs="Tahoma"/>
        </w:rPr>
        <w:t>���</w:t>
      </w:r>
      <w:r>
        <w:t>y</w:t>
      </w:r>
      <w:r>
        <w:rPr>
          <w:rFonts w:ascii="Tahoma" w:hAnsi="Tahoma" w:cs="Tahoma"/>
        </w:rPr>
        <w:t>���</w:t>
      </w:r>
      <w:r>
        <w:t>Y</w:t>
      </w:r>
      <w:r>
        <w:rPr>
          <w:rFonts w:ascii="Tahoma" w:hAnsi="Tahoma" w:cs="Tahoma"/>
        </w:rPr>
        <w:t>�������</w:t>
      </w:r>
      <w:r>
        <w:t>;</w:t>
      </w:r>
      <w:r>
        <w:rPr>
          <w:rFonts w:ascii="Tahoma" w:hAnsi="Tahoma" w:cs="Tahoma"/>
        </w:rPr>
        <w:t>��</w:t>
      </w:r>
      <w:r>
        <w:t>Z</w:t>
      </w:r>
      <w:r>
        <w:rPr>
          <w:rFonts w:ascii="Tahoma" w:hAnsi="Tahoma" w:cs="Tahoma"/>
        </w:rPr>
        <w:t>���</w:t>
      </w:r>
      <w:r>
        <w:t>p</w:t>
      </w:r>
      <w:r>
        <w:rPr>
          <w:rFonts w:ascii="Tahoma" w:hAnsi="Tahoma" w:cs="Tahoma"/>
        </w:rPr>
        <w:t>��</w:t>
      </w:r>
      <w:r>
        <w:t>ς</w:t>
      </w:r>
      <w:r>
        <w:rPr>
          <w:rFonts w:ascii="Tahoma" w:hAnsi="Tahoma" w:cs="Tahoma"/>
        </w:rPr>
        <w:t>��</w:t>
      </w:r>
      <w:r>
        <w:t>Ԑ</w:t>
      </w:r>
      <w:r>
        <w:rPr>
          <w:rFonts w:ascii="Tahoma" w:hAnsi="Tahoma" w:cs="Tahoma"/>
        </w:rPr>
        <w:t>��</w:t>
      </w:r>
      <w:r>
        <w:t>ؚ</w:t>
      </w:r>
      <w:r>
        <w:rPr>
          <w:rFonts w:ascii="Tahoma" w:hAnsi="Tahoma" w:cs="Tahoma"/>
        </w:rPr>
        <w:t>��</w:t>
      </w:r>
      <w:r>
        <w:rPr>
          <w:rFonts w:hint="cs"/>
        </w:rPr>
        <w:t>ڢ</w:t>
      </w:r>
      <w:r>
        <w:rPr>
          <w:rFonts w:ascii="Tahoma" w:hAnsi="Tahoma" w:cs="Tahoma"/>
        </w:rPr>
        <w:t>��</w:t>
      </w:r>
      <w:r>
        <w:rPr>
          <w:rFonts w:hint="cs"/>
        </w:rPr>
        <w:t>ݩ</w:t>
      </w:r>
      <w:r>
        <w:rPr>
          <w:rFonts w:ascii="Tahoma" w:hAnsi="Tahoma" w:cs="Tahoma"/>
        </w:rPr>
        <w:t>����������������������������������������������������</w:t>
      </w:r>
      <w:r>
        <w:rPr>
          <w:rFonts w:ascii="Calibri" w:hAnsi="Calibri" w:cs="Calibri"/>
        </w:rPr>
        <w:t>޺</w:t>
      </w:r>
      <w:r>
        <w:rPr>
          <w:rFonts w:ascii="Tahoma" w:hAnsi="Tahoma" w:cs="Tahoma"/>
        </w:rPr>
        <w:t>��</w:t>
      </w:r>
      <w:r>
        <w:t>۴</w:t>
      </w:r>
      <w:r>
        <w:rPr>
          <w:rFonts w:ascii="Tahoma" w:hAnsi="Tahoma" w:cs="Tahoma"/>
        </w:rPr>
        <w:t>��</w:t>
      </w:r>
      <w:r>
        <w:t>ج</w:t>
      </w:r>
      <w:r>
        <w:rPr>
          <w:rFonts w:ascii="Tahoma" w:hAnsi="Tahoma" w:cs="Tahoma"/>
        </w:rPr>
        <w:t>��</w:t>
      </w:r>
      <w:r>
        <w:t>֤</w:t>
      </w:r>
      <w:r>
        <w:rPr>
          <w:rFonts w:ascii="Tahoma" w:hAnsi="Tahoma" w:cs="Tahoma"/>
        </w:rPr>
        <w:t>��</w:t>
      </w:r>
      <w:r>
        <w:rPr>
          <w:rFonts w:ascii="Calibri" w:hAnsi="Calibri" w:cs="Calibri"/>
        </w:rPr>
        <w:t>̜</w:t>
      </w:r>
      <w:r>
        <w:rPr>
          <w:rFonts w:ascii="Tahoma" w:hAnsi="Tahoma" w:cs="Tahoma"/>
        </w:rPr>
        <w:t>��</w:t>
      </w:r>
      <w:r>
        <w:t>P</w:t>
      </w:r>
      <w:r>
        <w:rPr>
          <w:rFonts w:ascii="Tahoma" w:hAnsi="Tahoma" w:cs="Tahoma"/>
        </w:rPr>
        <w:t>���</w:t>
      </w:r>
      <w:r>
        <w:t>ä</w:t>
      </w:r>
      <w:r>
        <w:rPr>
          <w:rFonts w:ascii="Tahoma" w:hAnsi="Tahoma" w:cs="Tahoma"/>
        </w:rPr>
        <w:t>���</w:t>
      </w:r>
      <w:r>
        <w:t>Y</w:t>
      </w:r>
      <w:r>
        <w:rPr>
          <w:rFonts w:ascii="Tahoma" w:hAnsi="Tahoma" w:cs="Tahoma"/>
        </w:rPr>
        <w:t>�������</w:t>
      </w:r>
      <w:r>
        <w:t>;</w:t>
      </w:r>
      <w:r>
        <w:rPr>
          <w:rFonts w:ascii="Tahoma" w:hAnsi="Tahoma" w:cs="Tahoma"/>
        </w:rPr>
        <w:t>��</w:t>
      </w:r>
      <w:r>
        <w:t>Z</w:t>
      </w:r>
      <w:r>
        <w:rPr>
          <w:rFonts w:ascii="Tahoma" w:hAnsi="Tahoma" w:cs="Tahoma"/>
        </w:rPr>
        <w:t>���</w:t>
      </w:r>
      <w:r>
        <w:t>p</w:t>
      </w:r>
      <w:r>
        <w:rPr>
          <w:rFonts w:ascii="Tahoma" w:hAnsi="Tahoma" w:cs="Tahoma"/>
        </w:rPr>
        <w:t>��</w:t>
      </w:r>
      <w:r>
        <w:t>ς</w:t>
      </w:r>
      <w:r>
        <w:rPr>
          <w:rFonts w:ascii="Tahoma" w:hAnsi="Tahoma" w:cs="Tahoma"/>
        </w:rPr>
        <w:t>��</w:t>
      </w:r>
      <w:r>
        <w:t>Ԑ</w:t>
      </w:r>
      <w:r>
        <w:rPr>
          <w:rFonts w:ascii="Tahoma" w:hAnsi="Tahoma" w:cs="Tahoma"/>
        </w:rPr>
        <w:t>��</w:t>
      </w:r>
      <w:r>
        <w:t>ؚ</w:t>
      </w:r>
      <w:r>
        <w:rPr>
          <w:rFonts w:ascii="Tahoma" w:hAnsi="Tahoma" w:cs="Tahoma"/>
        </w:rPr>
        <w:t>��</w:t>
      </w:r>
      <w:r>
        <w:rPr>
          <w:rFonts w:hint="cs"/>
        </w:rPr>
        <w:t>ڢ</w:t>
      </w:r>
      <w:r>
        <w:rPr>
          <w:rFonts w:ascii="Tahoma" w:hAnsi="Tahoma" w:cs="Tahoma"/>
        </w:rPr>
        <w:t>��</w:t>
      </w:r>
      <w:r>
        <w:rPr>
          <w:rFonts w:ascii="Segoe UI Historic" w:hAnsi="Segoe UI Historic" w:cs="Segoe UI Historic"/>
        </w:rPr>
        <w:t>ܧ</w:t>
      </w:r>
      <w:r>
        <w:rPr>
          <w:rFonts w:ascii="Tahoma" w:hAnsi="Tahoma" w:cs="Tahoma"/>
        </w:rPr>
        <w:t>��</w:t>
      </w:r>
      <w:r>
        <w:rPr>
          <w:rFonts w:ascii="Ebrima" w:hAnsi="Ebrima" w:cs="Ebrima"/>
        </w:rPr>
        <w:t>߭</w:t>
      </w:r>
      <w:r>
        <w:rPr>
          <w:rFonts w:ascii="Tahoma" w:hAnsi="Tahoma" w:cs="Tahoma"/>
        </w:rPr>
        <w:t>�����������������������������������</w:t>
      </w:r>
      <w:r>
        <w:rPr>
          <w:rFonts w:ascii="MV Boli" w:hAnsi="MV Boli" w:cs="MV Boli"/>
        </w:rPr>
        <w:t>ޫ</w:t>
      </w:r>
      <w:r>
        <w:rPr>
          <w:rFonts w:ascii="Tahoma" w:hAnsi="Tahoma" w:cs="Tahoma"/>
        </w:rPr>
        <w:t>��</w:t>
      </w:r>
      <w:r>
        <w:t>ۣ</w:t>
      </w:r>
      <w:r>
        <w:rPr>
          <w:rFonts w:ascii="Tahoma" w:hAnsi="Tahoma" w:cs="Tahoma"/>
        </w:rPr>
        <w:t>��</w:t>
      </w:r>
      <w:r>
        <w:t>ؚ</w:t>
      </w:r>
      <w:r>
        <w:rPr>
          <w:rFonts w:ascii="Tahoma" w:hAnsi="Tahoma" w:cs="Tahoma"/>
        </w:rPr>
        <w:t>��</w:t>
      </w:r>
      <w:r>
        <w:t>ӎ</w:t>
      </w:r>
      <w:r>
        <w:rPr>
          <w:rFonts w:ascii="Tahoma" w:hAnsi="Tahoma" w:cs="Tahoma"/>
        </w:rPr>
        <w:t>���</w:t>
      </w:r>
      <w:r>
        <w:t>ü</w:t>
      </w:r>
      <w:r>
        <w:rPr>
          <w:rFonts w:ascii="Tahoma" w:hAnsi="Tahoma" w:cs="Tahoma"/>
        </w:rPr>
        <w:t>���</w:t>
      </w:r>
      <w:r>
        <w:t>ö</w:t>
      </w:r>
      <w:r>
        <w:rPr>
          <w:rFonts w:ascii="Tahoma" w:hAnsi="Tahoma" w:cs="Tahoma"/>
        </w:rPr>
        <w:t>�</w:t>
      </w:r>
      <w:r>
        <w:rPr>
          <w:rFonts w:hint="cs"/>
        </w:rPr>
        <w:t>ڲ</w:t>
      </w:r>
      <w:r>
        <w:t>i</w:t>
      </w:r>
      <w:r>
        <w:rPr>
          <w:rFonts w:ascii="Tahoma" w:hAnsi="Tahoma" w:cs="Tahoma"/>
        </w:rPr>
        <w:t>���</w:t>
      </w:r>
      <w:r>
        <w:t>é</w:t>
      </w:r>
      <w:r>
        <w:rPr>
          <w:rFonts w:ascii="Tahoma" w:hAnsi="Tahoma" w:cs="Tahoma"/>
        </w:rPr>
        <w:t>���</w:t>
      </w:r>
      <w:r>
        <w:t>Ä</w:t>
      </w:r>
      <w:r>
        <w:rPr>
          <w:rFonts w:ascii="Tahoma" w:hAnsi="Tahoma" w:cs="Tahoma"/>
        </w:rPr>
        <w:t>�������</w:t>
      </w:r>
      <w:r>
        <w:t>;</w:t>
      </w:r>
      <w:r>
        <w:rPr>
          <w:rFonts w:ascii="Tahoma" w:hAnsi="Tahoma" w:cs="Tahoma"/>
        </w:rPr>
        <w:t>��</w:t>
      </w:r>
      <w:r>
        <w:t>Z</w:t>
      </w:r>
      <w:r>
        <w:rPr>
          <w:rFonts w:ascii="Tahoma" w:hAnsi="Tahoma" w:cs="Tahoma"/>
        </w:rPr>
        <w:t>���</w:t>
      </w:r>
      <w:r>
        <w:t>p</w:t>
      </w:r>
      <w:r>
        <w:rPr>
          <w:rFonts w:ascii="Tahoma" w:hAnsi="Tahoma" w:cs="Tahoma"/>
        </w:rPr>
        <w:t>��</w:t>
      </w:r>
      <w:r>
        <w:t>ς</w:t>
      </w:r>
      <w:r>
        <w:rPr>
          <w:rFonts w:ascii="Tahoma" w:hAnsi="Tahoma" w:cs="Tahoma"/>
        </w:rPr>
        <w:t>��</w:t>
      </w:r>
      <w:r>
        <w:t>Ԑ</w:t>
      </w:r>
      <w:r>
        <w:rPr>
          <w:rFonts w:ascii="Tahoma" w:hAnsi="Tahoma" w:cs="Tahoma"/>
        </w:rPr>
        <w:t>��</w:t>
      </w:r>
      <w:r>
        <w:t>ؚ</w:t>
      </w:r>
      <w:r>
        <w:rPr>
          <w:rFonts w:ascii="Tahoma" w:hAnsi="Tahoma" w:cs="Tahoma"/>
        </w:rPr>
        <w:t>��</w:t>
      </w:r>
      <w:r>
        <w:rPr>
          <w:rFonts w:hint="cs"/>
        </w:rPr>
        <w:t>ڢ</w:t>
      </w:r>
      <w:r>
        <w:rPr>
          <w:rFonts w:ascii="Tahoma" w:hAnsi="Tahoma" w:cs="Tahoma"/>
        </w:rPr>
        <w:t>��</w:t>
      </w:r>
      <w:r>
        <w:rPr>
          <w:rFonts w:ascii="Segoe UI Historic" w:hAnsi="Segoe UI Historic" w:cs="Segoe UI Historic"/>
        </w:rPr>
        <w:t>ܧ</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Segoe UI Historic" w:hAnsi="Segoe UI Historic" w:cs="Segoe UI Historic"/>
        </w:rPr>
        <w:t>ܧ</w:t>
      </w:r>
      <w:r>
        <w:rPr>
          <w:rFonts w:ascii="Tahoma" w:hAnsi="Tahoma" w:cs="Tahoma"/>
        </w:rPr>
        <w:t>��</w:t>
      </w:r>
      <w:r>
        <w:rPr>
          <w:rFonts w:hint="cs"/>
        </w:rPr>
        <w:t>ڢ</w:t>
      </w:r>
      <w:r>
        <w:rPr>
          <w:rFonts w:ascii="Tahoma" w:hAnsi="Tahoma" w:cs="Tahoma"/>
        </w:rPr>
        <w:t>��</w:t>
      </w:r>
      <w:r>
        <w:t>ؚ</w:t>
      </w:r>
      <w:r>
        <w:rPr>
          <w:rFonts w:ascii="Tahoma" w:hAnsi="Tahoma" w:cs="Tahoma"/>
        </w:rPr>
        <w:t>��</w:t>
      </w:r>
      <w:r>
        <w:t>Ԑ</w:t>
      </w:r>
      <w:r>
        <w:rPr>
          <w:rFonts w:ascii="Tahoma" w:hAnsi="Tahoma" w:cs="Tahoma"/>
        </w:rPr>
        <w:t>��</w:t>
      </w:r>
      <w:r>
        <w:t>ς</w:t>
      </w:r>
      <w:r>
        <w:rPr>
          <w:rFonts w:ascii="Tahoma" w:hAnsi="Tahoma" w:cs="Tahoma"/>
        </w:rPr>
        <w:t>���</w:t>
      </w:r>
      <w:r>
        <w:t>p</w:t>
      </w:r>
      <w:r>
        <w:rPr>
          <w:rFonts w:ascii="Tahoma" w:hAnsi="Tahoma" w:cs="Tahoma"/>
        </w:rPr>
        <w:t>���</w:t>
      </w:r>
      <w:r>
        <w:t>j</w:t>
      </w:r>
      <w:r>
        <w:rPr>
          <w:rFonts w:ascii="Tahoma" w:hAnsi="Tahoma" w:cs="Tahoma"/>
        </w:rPr>
        <w:t>��</w:t>
      </w:r>
      <w:r>
        <w:t>i</w:t>
      </w:r>
      <w:r>
        <w:rPr>
          <w:rFonts w:ascii="Tahoma" w:hAnsi="Tahoma" w:cs="Tahoma"/>
        </w:rPr>
        <w:t>���</w:t>
      </w:r>
      <w:r>
        <w:t>Z</w:t>
      </w:r>
      <w:r>
        <w:rPr>
          <w:rFonts w:ascii="Tahoma" w:hAnsi="Tahoma" w:cs="Tahoma"/>
        </w:rPr>
        <w:t>���</w:t>
      </w:r>
      <w:r>
        <w:t>Ä</w:t>
      </w:r>
      <w:r>
        <w:rPr>
          <w:rFonts w:ascii="Tahoma" w:hAnsi="Tahoma" w:cs="Tahoma"/>
        </w:rPr>
        <w:t>�������</w:t>
      </w:r>
      <w:r>
        <w:t>;</w:t>
      </w:r>
      <w:r>
        <w:rPr>
          <w:rFonts w:ascii="Tahoma" w:hAnsi="Tahoma" w:cs="Tahoma"/>
        </w:rPr>
        <w:t>��</w:t>
      </w:r>
      <w:r>
        <w:t>Z</w:t>
      </w:r>
      <w:r>
        <w:rPr>
          <w:rFonts w:ascii="Tahoma" w:hAnsi="Tahoma" w:cs="Tahoma"/>
        </w:rPr>
        <w:t>���</w:t>
      </w:r>
      <w:r>
        <w:t>p</w:t>
      </w:r>
      <w:r>
        <w:rPr>
          <w:rFonts w:ascii="Tahoma" w:hAnsi="Tahoma" w:cs="Tahoma"/>
        </w:rPr>
        <w:t>��</w:t>
      </w:r>
      <w:r>
        <w:t>ς</w:t>
      </w:r>
      <w:r>
        <w:rPr>
          <w:rFonts w:ascii="Tahoma" w:hAnsi="Tahoma" w:cs="Tahoma"/>
        </w:rPr>
        <w:t>��</w:t>
      </w:r>
      <w:r>
        <w:t>Ԑ</w:t>
      </w:r>
      <w:r>
        <w:rPr>
          <w:rFonts w:ascii="Tahoma" w:hAnsi="Tahoma" w:cs="Tahoma"/>
        </w:rPr>
        <w:t>��</w:t>
      </w:r>
      <w:r>
        <w:t>ؚ</w:t>
      </w:r>
      <w:r>
        <w:rPr>
          <w:rFonts w:ascii="Tahoma" w:hAnsi="Tahoma" w:cs="Tahoma"/>
        </w:rPr>
        <w:t>��</w:t>
      </w:r>
      <w:r>
        <w:rPr>
          <w:rFonts w:hint="cs"/>
        </w:rPr>
        <w:t>ڢ</w:t>
      </w:r>
      <w:r>
        <w:rPr>
          <w:rFonts w:ascii="Tahoma" w:hAnsi="Tahoma" w:cs="Tahoma"/>
        </w:rPr>
        <w:t>��</w:t>
      </w:r>
      <w:r>
        <w:rPr>
          <w:rFonts w:ascii="Segoe UI Historic" w:hAnsi="Segoe UI Historic" w:cs="Segoe UI Historic"/>
        </w:rPr>
        <w:t>ܧ</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Segoe UI Historic" w:hAnsi="Segoe UI Historic" w:cs="Segoe UI Historic"/>
        </w:rPr>
        <w:t>ܧ</w:t>
      </w:r>
      <w:r>
        <w:rPr>
          <w:rFonts w:ascii="Tahoma" w:hAnsi="Tahoma" w:cs="Tahoma"/>
        </w:rPr>
        <w:t>��</w:t>
      </w:r>
      <w:r>
        <w:rPr>
          <w:rFonts w:hint="cs"/>
        </w:rPr>
        <w:t>ڢ</w:t>
      </w:r>
      <w:r>
        <w:rPr>
          <w:rFonts w:ascii="Tahoma" w:hAnsi="Tahoma" w:cs="Tahoma"/>
        </w:rPr>
        <w:t>��</w:t>
      </w:r>
      <w:r>
        <w:t>ؚ</w:t>
      </w:r>
      <w:r>
        <w:rPr>
          <w:rFonts w:ascii="Tahoma" w:hAnsi="Tahoma" w:cs="Tahoma"/>
        </w:rPr>
        <w:t>��</w:t>
      </w:r>
      <w:r>
        <w:t>Ԑ</w:t>
      </w:r>
      <w:r>
        <w:rPr>
          <w:rFonts w:ascii="Tahoma" w:hAnsi="Tahoma" w:cs="Tahoma"/>
        </w:rPr>
        <w:t>��</w:t>
      </w:r>
      <w:r>
        <w:t>ς</w:t>
      </w:r>
      <w:r>
        <w:rPr>
          <w:rFonts w:ascii="Tahoma" w:hAnsi="Tahoma" w:cs="Tahoma"/>
        </w:rPr>
        <w:t>���</w:t>
      </w:r>
      <w:r>
        <w:t>p</w:t>
      </w:r>
      <w:r>
        <w:rPr>
          <w:rFonts w:ascii="Tahoma" w:hAnsi="Tahoma" w:cs="Tahoma"/>
        </w:rPr>
        <w:t>���</w:t>
      </w:r>
      <w:r>
        <w:t>j</w:t>
      </w:r>
      <w:r>
        <w:rPr>
          <w:rFonts w:ascii="Tahoma" w:hAnsi="Tahoma" w:cs="Tahoma"/>
        </w:rPr>
        <w:t>��</w:t>
      </w:r>
      <w:r>
        <w:t>g</w:t>
      </w:r>
      <w:r>
        <w:rPr>
          <w:rFonts w:ascii="Tahoma" w:hAnsi="Tahoma" w:cs="Tahoma"/>
        </w:rPr>
        <w:t>���</w:t>
      </w:r>
      <w:r>
        <w:t>Z</w:t>
      </w:r>
      <w:r>
        <w:rPr>
          <w:rFonts w:ascii="Tahoma" w:hAnsi="Tahoma" w:cs="Tahoma"/>
        </w:rPr>
        <w:t>���</w:t>
      </w:r>
      <w:r>
        <w:t>Ä</w:t>
      </w:r>
      <w:r>
        <w:rPr>
          <w:rFonts w:ascii="Tahoma" w:hAnsi="Tahoma" w:cs="Tahoma"/>
        </w:rPr>
        <w:t>�������</w:t>
      </w:r>
      <w:r>
        <w:t>;</w:t>
      </w:r>
      <w:r>
        <w:rPr>
          <w:rFonts w:ascii="Tahoma" w:hAnsi="Tahoma" w:cs="Tahoma"/>
        </w:rPr>
        <w:t>��</w:t>
      </w:r>
      <w:r>
        <w:t>Z</w:t>
      </w:r>
      <w:r>
        <w:rPr>
          <w:rFonts w:ascii="Tahoma" w:hAnsi="Tahoma" w:cs="Tahoma"/>
        </w:rPr>
        <w:t>���</w:t>
      </w:r>
      <w:r>
        <w:t>p</w:t>
      </w:r>
      <w:r>
        <w:rPr>
          <w:rFonts w:ascii="Tahoma" w:hAnsi="Tahoma" w:cs="Tahoma"/>
        </w:rPr>
        <w:t>��</w:t>
      </w:r>
      <w:r>
        <w:t>ς</w:t>
      </w:r>
      <w:r>
        <w:rPr>
          <w:rFonts w:ascii="Tahoma" w:hAnsi="Tahoma" w:cs="Tahoma"/>
        </w:rPr>
        <w:t>��</w:t>
      </w:r>
      <w:r>
        <w:t>Ԑ</w:t>
      </w:r>
      <w:r>
        <w:rPr>
          <w:rFonts w:ascii="Tahoma" w:hAnsi="Tahoma" w:cs="Tahoma"/>
        </w:rPr>
        <w:t>��</w:t>
      </w:r>
      <w:r>
        <w:t>ؚ</w:t>
      </w:r>
      <w:r>
        <w:rPr>
          <w:rFonts w:ascii="Tahoma" w:hAnsi="Tahoma" w:cs="Tahoma"/>
        </w:rPr>
        <w:t>��</w:t>
      </w:r>
      <w:r>
        <w:rPr>
          <w:rFonts w:hint="cs"/>
        </w:rPr>
        <w:t>ڢ</w:t>
      </w:r>
      <w:r>
        <w:rPr>
          <w:rFonts w:ascii="Tahoma" w:hAnsi="Tahoma" w:cs="Tahoma"/>
        </w:rPr>
        <w:t>��</w:t>
      </w:r>
      <w:r>
        <w:rPr>
          <w:rFonts w:ascii="Segoe UI Historic" w:hAnsi="Segoe UI Historic" w:cs="Segoe UI Historic"/>
        </w:rPr>
        <w:t>ܧ</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Segoe UI Historic" w:hAnsi="Segoe UI Historic" w:cs="Segoe UI Historic"/>
        </w:rPr>
        <w:t>ܧ</w:t>
      </w:r>
      <w:r>
        <w:rPr>
          <w:rFonts w:ascii="Tahoma" w:hAnsi="Tahoma" w:cs="Tahoma"/>
        </w:rPr>
        <w:t>��</w:t>
      </w:r>
      <w:r>
        <w:rPr>
          <w:rFonts w:hint="cs"/>
        </w:rPr>
        <w:t>ڢ</w:t>
      </w:r>
      <w:r>
        <w:rPr>
          <w:rFonts w:ascii="Tahoma" w:hAnsi="Tahoma" w:cs="Tahoma"/>
        </w:rPr>
        <w:t>��</w:t>
      </w:r>
      <w:r>
        <w:t>ؚ</w:t>
      </w:r>
      <w:r>
        <w:rPr>
          <w:rFonts w:ascii="Tahoma" w:hAnsi="Tahoma" w:cs="Tahoma"/>
        </w:rPr>
        <w:t>��</w:t>
      </w:r>
      <w:r>
        <w:t>Ԑ</w:t>
      </w:r>
      <w:r>
        <w:rPr>
          <w:rFonts w:ascii="Tahoma" w:hAnsi="Tahoma" w:cs="Tahoma"/>
        </w:rPr>
        <w:t>��</w:t>
      </w:r>
      <w:r>
        <w:t>ς</w:t>
      </w:r>
      <w:r>
        <w:rPr>
          <w:rFonts w:ascii="Tahoma" w:hAnsi="Tahoma" w:cs="Tahoma"/>
        </w:rPr>
        <w:t>���</w:t>
      </w:r>
      <w:r>
        <w:t>p</w:t>
      </w:r>
      <w:r>
        <w:rPr>
          <w:rFonts w:ascii="Tahoma" w:hAnsi="Tahoma" w:cs="Tahoma"/>
        </w:rPr>
        <w:t>���</w:t>
      </w:r>
      <w:r>
        <w:t>j</w:t>
      </w:r>
      <w:r>
        <w:rPr>
          <w:rFonts w:ascii="Tahoma" w:hAnsi="Tahoma" w:cs="Tahoma"/>
        </w:rPr>
        <w:t>��</w:t>
      </w:r>
      <w:r>
        <w:t>g</w:t>
      </w:r>
      <w:r>
        <w:rPr>
          <w:rFonts w:ascii="Tahoma" w:hAnsi="Tahoma" w:cs="Tahoma"/>
        </w:rPr>
        <w:t>���</w:t>
      </w:r>
      <w:r>
        <w:t>Z</w:t>
      </w:r>
      <w:r>
        <w:rPr>
          <w:rFonts w:ascii="Tahoma" w:hAnsi="Tahoma" w:cs="Tahoma"/>
        </w:rPr>
        <w:t>���</w:t>
      </w:r>
      <w:r>
        <w:t>Ä</w:t>
      </w:r>
      <w:r>
        <w:rPr>
          <w:rFonts w:ascii="Tahoma" w:hAnsi="Tahoma" w:cs="Tahoma"/>
        </w:rPr>
        <w:t>�������</w:t>
      </w:r>
      <w:r>
        <w:t>;</w:t>
      </w:r>
      <w:r>
        <w:rPr>
          <w:rFonts w:ascii="Tahoma" w:hAnsi="Tahoma" w:cs="Tahoma"/>
        </w:rPr>
        <w:t>��</w:t>
      </w:r>
      <w:r>
        <w:t>Z</w:t>
      </w:r>
      <w:r>
        <w:rPr>
          <w:rFonts w:ascii="Tahoma" w:hAnsi="Tahoma" w:cs="Tahoma"/>
        </w:rPr>
        <w:t>���</w:t>
      </w:r>
      <w:r>
        <w:t>p</w:t>
      </w:r>
      <w:r>
        <w:rPr>
          <w:rFonts w:ascii="Tahoma" w:hAnsi="Tahoma" w:cs="Tahoma"/>
        </w:rPr>
        <w:t>��</w:t>
      </w:r>
      <w:r>
        <w:t>ς</w:t>
      </w:r>
      <w:r>
        <w:rPr>
          <w:rFonts w:ascii="Tahoma" w:hAnsi="Tahoma" w:cs="Tahoma"/>
        </w:rPr>
        <w:t>��</w:t>
      </w:r>
      <w:r>
        <w:t>Ԑ</w:t>
      </w:r>
      <w:r>
        <w:rPr>
          <w:rFonts w:ascii="Tahoma" w:hAnsi="Tahoma" w:cs="Tahoma"/>
        </w:rPr>
        <w:t>��</w:t>
      </w:r>
      <w:r>
        <w:t>ؚ</w:t>
      </w:r>
      <w:r>
        <w:rPr>
          <w:rFonts w:ascii="Tahoma" w:hAnsi="Tahoma" w:cs="Tahoma"/>
        </w:rPr>
        <w:t>��</w:t>
      </w:r>
      <w:r>
        <w:rPr>
          <w:rFonts w:hint="cs"/>
        </w:rPr>
        <w:t>ڢ</w:t>
      </w:r>
      <w:r>
        <w:rPr>
          <w:rFonts w:ascii="Tahoma" w:hAnsi="Tahoma" w:cs="Tahoma"/>
        </w:rPr>
        <w:t>��</w:t>
      </w:r>
      <w:r>
        <w:rPr>
          <w:rFonts w:ascii="Segoe UI Historic" w:hAnsi="Segoe UI Historic" w:cs="Segoe UI Historic"/>
        </w:rPr>
        <w:t>ܧ</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Segoe UI Historic" w:hAnsi="Segoe UI Historic" w:cs="Segoe UI Historic"/>
        </w:rPr>
        <w:t>ܧ</w:t>
      </w:r>
      <w:r>
        <w:rPr>
          <w:rFonts w:ascii="Tahoma" w:hAnsi="Tahoma" w:cs="Tahoma"/>
        </w:rPr>
        <w:t>��</w:t>
      </w:r>
      <w:r>
        <w:rPr>
          <w:rFonts w:hint="cs"/>
        </w:rPr>
        <w:t>ڢ</w:t>
      </w:r>
      <w:r>
        <w:rPr>
          <w:rFonts w:ascii="Tahoma" w:hAnsi="Tahoma" w:cs="Tahoma"/>
        </w:rPr>
        <w:t>��</w:t>
      </w:r>
      <w:r>
        <w:t>ؚ</w:t>
      </w:r>
      <w:r>
        <w:rPr>
          <w:rFonts w:ascii="Tahoma" w:hAnsi="Tahoma" w:cs="Tahoma"/>
        </w:rPr>
        <w:t>��</w:t>
      </w:r>
      <w:r>
        <w:t>Ԑ</w:t>
      </w:r>
      <w:r>
        <w:rPr>
          <w:rFonts w:ascii="Tahoma" w:hAnsi="Tahoma" w:cs="Tahoma"/>
        </w:rPr>
        <w:t>��</w:t>
      </w:r>
      <w:r>
        <w:t>ς</w:t>
      </w:r>
      <w:r>
        <w:rPr>
          <w:rFonts w:ascii="Tahoma" w:hAnsi="Tahoma" w:cs="Tahoma"/>
        </w:rPr>
        <w:t>���</w:t>
      </w:r>
      <w:r>
        <w:t>p</w:t>
      </w:r>
      <w:r>
        <w:rPr>
          <w:rFonts w:ascii="Tahoma" w:hAnsi="Tahoma" w:cs="Tahoma"/>
        </w:rPr>
        <w:t>���</w:t>
      </w:r>
      <w:r>
        <w:t>j</w:t>
      </w:r>
      <w:r>
        <w:rPr>
          <w:rFonts w:ascii="Tahoma" w:hAnsi="Tahoma" w:cs="Tahoma"/>
        </w:rPr>
        <w:t>��</w:t>
      </w:r>
      <w:r>
        <w:t>g</w:t>
      </w:r>
      <w:r>
        <w:rPr>
          <w:rFonts w:ascii="Tahoma" w:hAnsi="Tahoma" w:cs="Tahoma"/>
        </w:rPr>
        <w:t>���</w:t>
      </w:r>
      <w:r>
        <w:t>Z</w:t>
      </w:r>
      <w:r>
        <w:rPr>
          <w:rFonts w:ascii="Tahoma" w:hAnsi="Tahoma" w:cs="Tahoma"/>
        </w:rPr>
        <w:t>���</w:t>
      </w:r>
      <w:r>
        <w:t>Ä</w:t>
      </w:r>
      <w:r>
        <w:rPr>
          <w:rFonts w:ascii="Tahoma" w:hAnsi="Tahoma" w:cs="Tahoma"/>
        </w:rPr>
        <w:t>�������</w:t>
      </w:r>
      <w:r>
        <w:t>;</w:t>
      </w:r>
      <w:r>
        <w:rPr>
          <w:rFonts w:ascii="Tahoma" w:hAnsi="Tahoma" w:cs="Tahoma"/>
        </w:rPr>
        <w:t>��</w:t>
      </w:r>
      <w:r>
        <w:t>Z</w:t>
      </w:r>
      <w:r>
        <w:rPr>
          <w:rFonts w:ascii="Tahoma" w:hAnsi="Tahoma" w:cs="Tahoma"/>
        </w:rPr>
        <w:t>���</w:t>
      </w:r>
      <w:r>
        <w:t>p</w:t>
      </w:r>
      <w:r>
        <w:rPr>
          <w:rFonts w:ascii="Tahoma" w:hAnsi="Tahoma" w:cs="Tahoma"/>
        </w:rPr>
        <w:t>��</w:t>
      </w:r>
      <w:r>
        <w:t>ς</w:t>
      </w:r>
      <w:r>
        <w:rPr>
          <w:rFonts w:ascii="Tahoma" w:hAnsi="Tahoma" w:cs="Tahoma"/>
        </w:rPr>
        <w:t>��</w:t>
      </w:r>
      <w:r>
        <w:t>Ԑ</w:t>
      </w:r>
      <w:r>
        <w:rPr>
          <w:rFonts w:ascii="Tahoma" w:hAnsi="Tahoma" w:cs="Tahoma"/>
        </w:rPr>
        <w:t>��</w:t>
      </w:r>
      <w:r>
        <w:t>ؚ</w:t>
      </w:r>
      <w:r>
        <w:rPr>
          <w:rFonts w:ascii="Tahoma" w:hAnsi="Tahoma" w:cs="Tahoma"/>
        </w:rPr>
        <w:t>��</w:t>
      </w:r>
      <w:r>
        <w:rPr>
          <w:rFonts w:hint="cs"/>
        </w:rPr>
        <w:t>ڢ</w:t>
      </w:r>
      <w:r>
        <w:rPr>
          <w:rFonts w:ascii="Tahoma" w:hAnsi="Tahoma" w:cs="Tahoma"/>
        </w:rPr>
        <w:t>��</w:t>
      </w:r>
      <w:r>
        <w:rPr>
          <w:rFonts w:ascii="Segoe UI Historic" w:hAnsi="Segoe UI Historic" w:cs="Segoe UI Historic"/>
        </w:rPr>
        <w:t>ܧ</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Segoe UI Historic" w:hAnsi="Segoe UI Historic" w:cs="Segoe UI Historic"/>
        </w:rPr>
        <w:t>ܧ</w:t>
      </w:r>
      <w:r>
        <w:rPr>
          <w:rFonts w:ascii="Tahoma" w:hAnsi="Tahoma" w:cs="Tahoma"/>
        </w:rPr>
        <w:t>��</w:t>
      </w:r>
      <w:r>
        <w:rPr>
          <w:rFonts w:hint="cs"/>
        </w:rPr>
        <w:t>ڢ</w:t>
      </w:r>
      <w:r>
        <w:rPr>
          <w:rFonts w:ascii="Tahoma" w:hAnsi="Tahoma" w:cs="Tahoma"/>
        </w:rPr>
        <w:t>��</w:t>
      </w:r>
      <w:r>
        <w:t>ؚ</w:t>
      </w:r>
      <w:r>
        <w:rPr>
          <w:rFonts w:ascii="Tahoma" w:hAnsi="Tahoma" w:cs="Tahoma"/>
        </w:rPr>
        <w:t>��</w:t>
      </w:r>
      <w:r>
        <w:t>Ԑ</w:t>
      </w:r>
      <w:r>
        <w:rPr>
          <w:rFonts w:ascii="Tahoma" w:hAnsi="Tahoma" w:cs="Tahoma"/>
        </w:rPr>
        <w:t>��</w:t>
      </w:r>
      <w:r>
        <w:t>ς</w:t>
      </w:r>
      <w:r>
        <w:rPr>
          <w:rFonts w:ascii="Tahoma" w:hAnsi="Tahoma" w:cs="Tahoma"/>
        </w:rPr>
        <w:t>���</w:t>
      </w:r>
      <w:r>
        <w:t>p</w:t>
      </w:r>
      <w:r>
        <w:rPr>
          <w:rFonts w:ascii="Tahoma" w:hAnsi="Tahoma" w:cs="Tahoma"/>
        </w:rPr>
        <w:t>���</w:t>
      </w:r>
      <w:r>
        <w:t>j</w:t>
      </w:r>
      <w:r>
        <w:rPr>
          <w:rFonts w:ascii="Tahoma" w:hAnsi="Tahoma" w:cs="Tahoma"/>
        </w:rPr>
        <w:t>��</w:t>
      </w:r>
      <w:r>
        <w:t>g</w:t>
      </w:r>
      <w:r>
        <w:rPr>
          <w:rFonts w:ascii="Tahoma" w:hAnsi="Tahoma" w:cs="Tahoma"/>
        </w:rPr>
        <w:t>���</w:t>
      </w:r>
      <w:r>
        <w:t>Z</w:t>
      </w:r>
      <w:r>
        <w:rPr>
          <w:rFonts w:ascii="Tahoma" w:hAnsi="Tahoma" w:cs="Tahoma"/>
        </w:rPr>
        <w:t>���</w:t>
      </w:r>
      <w:r>
        <w:t>Ä</w:t>
      </w:r>
      <w:r>
        <w:rPr>
          <w:rFonts w:ascii="Tahoma" w:hAnsi="Tahoma" w:cs="Tahoma"/>
        </w:rPr>
        <w:t>�������</w:t>
      </w:r>
      <w:r>
        <w:t>É</w:t>
      </w:r>
      <w:r>
        <w:rPr>
          <w:rFonts w:ascii="Tahoma" w:hAnsi="Tahoma" w:cs="Tahoma"/>
        </w:rPr>
        <w:t>���</w:t>
      </w:r>
      <w:r>
        <w:t>Ü</w:t>
      </w:r>
      <w:r>
        <w:rPr>
          <w:rFonts w:ascii="Tahoma" w:hAnsi="Tahoma" w:cs="Tahoma"/>
        </w:rPr>
        <w:t>���</w:t>
      </w:r>
      <w:r>
        <w:t>s</w:t>
      </w:r>
      <w:r>
        <w:rPr>
          <w:rFonts w:ascii="Tahoma" w:hAnsi="Tahoma" w:cs="Tahoma"/>
        </w:rPr>
        <w:t>��</w:t>
      </w:r>
      <w:r>
        <w:t>Ѕ</w:t>
      </w:r>
      <w:r>
        <w:rPr>
          <w:rFonts w:ascii="Tahoma" w:hAnsi="Tahoma" w:cs="Tahoma"/>
        </w:rPr>
        <w:t>��</w:t>
      </w:r>
      <w:r>
        <w:t>Ւ</w:t>
      </w:r>
      <w:r>
        <w:rPr>
          <w:rFonts w:ascii="Tahoma" w:hAnsi="Tahoma" w:cs="Tahoma"/>
        </w:rPr>
        <w:t>��</w:t>
      </w:r>
      <w:r>
        <w:t>ٜ</w:t>
      </w:r>
      <w:r>
        <w:rPr>
          <w:rFonts w:ascii="Tahoma" w:hAnsi="Tahoma" w:cs="Tahoma"/>
        </w:rPr>
        <w:t>��</w:t>
      </w:r>
      <w:r>
        <w:rPr>
          <w:rFonts w:ascii="Segoe UI Historic" w:hAnsi="Segoe UI Historic" w:cs="Segoe UI Historic"/>
        </w:rPr>
        <w:t>ܤ</w:t>
      </w:r>
      <w:r>
        <w:rPr>
          <w:rFonts w:ascii="Tahoma" w:hAnsi="Tahoma" w:cs="Tahoma"/>
        </w:rPr>
        <w:t>��</w:t>
      </w:r>
      <w:r>
        <w:rPr>
          <w:rFonts w:hint="cs"/>
        </w:rPr>
        <w:t>ݩ</w:t>
      </w:r>
      <w:r>
        <w:rPr>
          <w:rFonts w:ascii="Tahoma" w:hAnsi="Tahoma" w:cs="Tahoma"/>
        </w:rPr>
        <w:t>��</w:t>
      </w:r>
      <w:r>
        <w:rPr>
          <w:rFonts w:ascii="Ebrima" w:hAnsi="Ebrima" w:cs="Ebrima"/>
        </w:rPr>
        <w:t>߭</w:t>
      </w:r>
      <w:r>
        <w:rPr>
          <w:rFonts w:ascii="Tahoma" w:hAnsi="Tahoma" w:cs="Tahoma"/>
        </w:rPr>
        <w:t>��</w:t>
      </w:r>
      <w:r>
        <w:rPr>
          <w:rFonts w:ascii="Ebrima" w:hAnsi="Ebrima" w:cs="Ebrima"/>
        </w:rPr>
        <w:t>߮</w:t>
      </w:r>
      <w:r>
        <w:rPr>
          <w:rFonts w:ascii="Tahoma" w:hAnsi="Tahoma" w:cs="Tahoma"/>
        </w:rPr>
        <w:t>��</w:t>
      </w:r>
      <w:r>
        <w:rPr>
          <w:rFonts w:ascii="Ebrima" w:hAnsi="Ebrima" w:cs="Ebrima"/>
        </w:rPr>
        <w:t>߮</w:t>
      </w:r>
      <w:r>
        <w:rPr>
          <w:rFonts w:ascii="Tahoma" w:hAnsi="Tahoma" w:cs="Tahoma"/>
        </w:rPr>
        <w:t>��</w:t>
      </w:r>
      <w:r>
        <w:rPr>
          <w:rFonts w:ascii="Ebrima" w:hAnsi="Ebrima" w:cs="Ebrima"/>
        </w:rPr>
        <w:t>߮</w:t>
      </w:r>
      <w:r>
        <w:rPr>
          <w:rFonts w:ascii="Tahoma" w:hAnsi="Tahoma" w:cs="Tahoma"/>
        </w:rPr>
        <w:t>��</w:t>
      </w:r>
      <w:r>
        <w:rPr>
          <w:rFonts w:ascii="Ebrima" w:hAnsi="Ebrima" w:cs="Ebrima"/>
        </w:rPr>
        <w:t>߮</w:t>
      </w:r>
      <w:r>
        <w:rPr>
          <w:rFonts w:ascii="Tahoma" w:hAnsi="Tahoma" w:cs="Tahoma"/>
        </w:rPr>
        <w:t>��</w:t>
      </w:r>
      <w:r>
        <w:rPr>
          <w:rFonts w:ascii="Ebrima" w:hAnsi="Ebrima" w:cs="Ebrima"/>
        </w:rPr>
        <w:t>߮</w:t>
      </w:r>
      <w:r>
        <w:rPr>
          <w:rFonts w:ascii="Tahoma" w:hAnsi="Tahoma" w:cs="Tahoma"/>
        </w:rPr>
        <w:t>��</w:t>
      </w:r>
      <w:r>
        <w:rPr>
          <w:rFonts w:ascii="Ebrima" w:hAnsi="Ebrima" w:cs="Ebrima"/>
        </w:rPr>
        <w:t>߮</w:t>
      </w:r>
      <w:r>
        <w:rPr>
          <w:rFonts w:ascii="Tahoma" w:hAnsi="Tahoma" w:cs="Tahoma"/>
        </w:rPr>
        <w:t>��</w:t>
      </w:r>
      <w:r>
        <w:rPr>
          <w:rFonts w:ascii="Ebrima" w:hAnsi="Ebrima" w:cs="Ebrima"/>
        </w:rPr>
        <w:t>߮</w:t>
      </w:r>
      <w:r>
        <w:rPr>
          <w:rFonts w:ascii="Tahoma" w:hAnsi="Tahoma" w:cs="Tahoma"/>
        </w:rPr>
        <w:t>��</w:t>
      </w:r>
      <w:r>
        <w:rPr>
          <w:rFonts w:ascii="Ebrima" w:hAnsi="Ebrima" w:cs="Ebrima"/>
        </w:rPr>
        <w:t>߮</w:t>
      </w:r>
      <w:r>
        <w:rPr>
          <w:rFonts w:ascii="Tahoma" w:hAnsi="Tahoma" w:cs="Tahoma"/>
        </w:rPr>
        <w:t>��</w:t>
      </w:r>
      <w:r>
        <w:rPr>
          <w:rFonts w:ascii="Ebrima" w:hAnsi="Ebrima" w:cs="Ebrima"/>
        </w:rPr>
        <w:t>߮</w:t>
      </w:r>
      <w:r>
        <w:rPr>
          <w:rFonts w:ascii="Tahoma" w:hAnsi="Tahoma" w:cs="Tahoma"/>
        </w:rPr>
        <w:t>��</w:t>
      </w:r>
      <w:r>
        <w:rPr>
          <w:rFonts w:ascii="Ebrima" w:hAnsi="Ebrima" w:cs="Ebrima"/>
        </w:rPr>
        <w:t>߭</w:t>
      </w:r>
      <w:r>
        <w:rPr>
          <w:rFonts w:ascii="Tahoma" w:hAnsi="Tahoma" w:cs="Tahoma"/>
        </w:rPr>
        <w:t>��</w:t>
      </w:r>
      <w:r>
        <w:rPr>
          <w:rFonts w:hint="cs"/>
        </w:rPr>
        <w:t>ݩ</w:t>
      </w:r>
      <w:r>
        <w:rPr>
          <w:rFonts w:ascii="Tahoma" w:hAnsi="Tahoma" w:cs="Tahoma"/>
        </w:rPr>
        <w:t>��</w:t>
      </w:r>
      <w:r>
        <w:rPr>
          <w:rFonts w:ascii="Segoe UI Historic" w:hAnsi="Segoe UI Historic" w:cs="Segoe UI Historic"/>
        </w:rPr>
        <w:t>ܤ</w:t>
      </w:r>
      <w:r>
        <w:rPr>
          <w:rFonts w:ascii="Tahoma" w:hAnsi="Tahoma" w:cs="Tahoma"/>
        </w:rPr>
        <w:t>��</w:t>
      </w:r>
      <w:r>
        <w:t>ٜ</w:t>
      </w:r>
      <w:r>
        <w:rPr>
          <w:rFonts w:ascii="Tahoma" w:hAnsi="Tahoma" w:cs="Tahoma"/>
        </w:rPr>
        <w:t>��</w:t>
      </w:r>
      <w:r>
        <w:t>Ւ</w:t>
      </w:r>
      <w:r>
        <w:rPr>
          <w:rFonts w:ascii="Tahoma" w:hAnsi="Tahoma" w:cs="Tahoma"/>
        </w:rPr>
        <w:t>��</w:t>
      </w:r>
      <w:r>
        <w:t>Ѕ</w:t>
      </w:r>
      <w:r>
        <w:rPr>
          <w:rFonts w:ascii="Tahoma" w:hAnsi="Tahoma" w:cs="Tahoma"/>
        </w:rPr>
        <w:t>���</w:t>
      </w:r>
      <w:r>
        <w:t>s</w:t>
      </w:r>
      <w:r>
        <w:rPr>
          <w:rFonts w:ascii="Tahoma" w:hAnsi="Tahoma" w:cs="Tahoma"/>
        </w:rPr>
        <w:t>���</w:t>
      </w:r>
      <w:r>
        <w:t>n</w:t>
      </w:r>
      <w:r>
        <w:rPr>
          <w:rFonts w:ascii="Tahoma" w:hAnsi="Tahoma" w:cs="Tahoma"/>
        </w:rPr>
        <w:t>��</w:t>
      </w:r>
      <w:r>
        <w:t>i</w:t>
      </w:r>
      <w:r>
        <w:rPr>
          <w:rFonts w:ascii="Tahoma" w:hAnsi="Tahoma" w:cs="Tahoma"/>
        </w:rPr>
        <w:t>���</w:t>
      </w:r>
      <w:r>
        <w:t>Z</w:t>
      </w:r>
      <w:r>
        <w:rPr>
          <w:rFonts w:ascii="Tahoma" w:hAnsi="Tahoma" w:cs="Tahoma"/>
        </w:rPr>
        <w:t>���</w:t>
      </w:r>
      <w:r>
        <w:t>Ä</w:t>
      </w:r>
      <w:r>
        <w:rPr>
          <w:rFonts w:ascii="Tahoma" w:hAnsi="Tahoma" w:cs="Tahoma"/>
        </w:rPr>
        <w:t>�����</w:t>
      </w:r>
      <w:r>
        <w:t>%</w:t>
      </w:r>
      <w:r>
        <w:rPr>
          <w:rFonts w:ascii="Tahoma" w:hAnsi="Tahoma" w:cs="Tahoma"/>
        </w:rPr>
        <w:t>��</w:t>
      </w:r>
      <w:r>
        <w:t>L</w:t>
      </w:r>
      <w:r>
        <w:rPr>
          <w:rFonts w:ascii="Tahoma" w:hAnsi="Tahoma" w:cs="Tahoma"/>
        </w:rPr>
        <w:t>���</w:t>
      </w:r>
      <w:r>
        <w:t>h</w:t>
      </w:r>
      <w:r>
        <w:rPr>
          <w:rFonts w:ascii="Tahoma" w:hAnsi="Tahoma" w:cs="Tahoma"/>
        </w:rPr>
        <w:t>���</w:t>
      </w:r>
      <w:r>
        <w:t>ö</w:t>
      </w:r>
      <w:r>
        <w:rPr>
          <w:rFonts w:ascii="Tahoma" w:hAnsi="Tahoma" w:cs="Tahoma"/>
        </w:rPr>
        <w:t>��</w:t>
      </w:r>
      <w:r>
        <w:t>ӌ</w:t>
      </w:r>
      <w:r>
        <w:rPr>
          <w:rFonts w:ascii="Tahoma" w:hAnsi="Tahoma" w:cs="Tahoma"/>
        </w:rPr>
        <w:t>��</w:t>
      </w:r>
      <w:r>
        <w:t>ؙ</w:t>
      </w:r>
      <w:r>
        <w:rPr>
          <w:rFonts w:ascii="Tahoma" w:hAnsi="Tahoma" w:cs="Tahoma"/>
        </w:rPr>
        <w:t>��</w:t>
      </w:r>
      <w: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t>ۢ</w:t>
      </w:r>
      <w:r>
        <w:rPr>
          <w:rFonts w:ascii="Tahoma" w:hAnsi="Tahoma" w:cs="Tahoma"/>
        </w:rPr>
        <w:t>��</w:t>
      </w:r>
      <w:r>
        <w:t>ؙ</w:t>
      </w:r>
      <w:r>
        <w:rPr>
          <w:rFonts w:ascii="Tahoma" w:hAnsi="Tahoma" w:cs="Tahoma"/>
        </w:rPr>
        <w:t>��</w:t>
      </w:r>
      <w:r>
        <w:t>ӌ</w:t>
      </w:r>
      <w:r>
        <w:rPr>
          <w:rFonts w:ascii="Tahoma" w:hAnsi="Tahoma" w:cs="Tahoma"/>
        </w:rPr>
        <w:t>���</w:t>
      </w:r>
      <w:r>
        <w:t>ö</w:t>
      </w:r>
      <w:r>
        <w:rPr>
          <w:rFonts w:ascii="Tahoma" w:hAnsi="Tahoma" w:cs="Tahoma"/>
        </w:rPr>
        <w:t>���</w:t>
      </w:r>
      <w:r>
        <w:t>x</w:t>
      </w:r>
      <w:r>
        <w:rPr>
          <w:rFonts w:ascii="Tahoma" w:hAnsi="Tahoma" w:cs="Tahoma"/>
        </w:rPr>
        <w:t>��</w:t>
      </w:r>
      <w:r>
        <w:t>r</w:t>
      </w:r>
      <w:r>
        <w:rPr>
          <w:rFonts w:ascii="Tahoma" w:hAnsi="Tahoma" w:cs="Tahoma"/>
        </w:rPr>
        <w:t>���</w:t>
      </w:r>
      <w:r>
        <w:t>Z</w:t>
      </w:r>
      <w:r>
        <w:rPr>
          <w:rFonts w:ascii="Tahoma" w:hAnsi="Tahoma" w:cs="Tahoma"/>
        </w:rPr>
        <w:t>���</w:t>
      </w:r>
      <w:r>
        <w:t>Ö</w:t>
      </w:r>
      <w:r>
        <w:rPr>
          <w:rFonts w:ascii="Tahoma" w:hAnsi="Tahoma" w:cs="Tahoma"/>
        </w:rPr>
        <w:t>������</w:t>
      </w:r>
      <w:r>
        <w:t>4</w:t>
      </w:r>
      <w:r>
        <w:rPr>
          <w:rFonts w:ascii="Tahoma" w:hAnsi="Tahoma" w:cs="Tahoma"/>
        </w:rPr>
        <w:t>��</w:t>
      </w:r>
      <w:r>
        <w:t>W</w:t>
      </w:r>
      <w:r>
        <w:rPr>
          <w:rFonts w:ascii="Tahoma" w:hAnsi="Tahoma" w:cs="Tahoma"/>
        </w:rPr>
        <w:t>���</w:t>
      </w:r>
      <w:r>
        <w:t>r</w:t>
      </w:r>
      <w:r>
        <w:rPr>
          <w:rFonts w:ascii="Tahoma" w:hAnsi="Tahoma" w:cs="Tahoma"/>
        </w:rPr>
        <w:t>��</w:t>
      </w:r>
      <w:r>
        <w:t>х</w:t>
      </w:r>
      <w:r>
        <w:rPr>
          <w:rFonts w:ascii="Tahoma" w:hAnsi="Tahoma" w:cs="Tahoma"/>
        </w:rPr>
        <w:t>��</w:t>
      </w:r>
      <w:r>
        <w:t>֔</w:t>
      </w:r>
      <w:r>
        <w:rPr>
          <w:rFonts w:ascii="Tahoma" w:hAnsi="Tahoma" w:cs="Tahoma"/>
        </w:rPr>
        <w:t>��</w:t>
      </w:r>
      <w:r>
        <w:rPr>
          <w:rFonts w:hint="cs"/>
        </w:rPr>
        <w:t>ڠ</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hint="cs"/>
        </w:rPr>
        <w:t>ڠ</w:t>
      </w:r>
      <w:r>
        <w:rPr>
          <w:rFonts w:ascii="Tahoma" w:hAnsi="Tahoma" w:cs="Tahoma"/>
        </w:rPr>
        <w:t>��</w:t>
      </w:r>
      <w:r>
        <w:t>֔</w:t>
      </w:r>
      <w:r>
        <w:rPr>
          <w:rFonts w:ascii="Tahoma" w:hAnsi="Tahoma" w:cs="Tahoma"/>
        </w:rPr>
        <w:t>��</w:t>
      </w:r>
      <w:r>
        <w:t>х</w:t>
      </w:r>
      <w:r>
        <w:rPr>
          <w:rFonts w:ascii="Tahoma" w:hAnsi="Tahoma" w:cs="Tahoma"/>
        </w:rPr>
        <w:t>�����</w:t>
      </w:r>
      <w:r>
        <w:t>u</w:t>
      </w:r>
      <w:r>
        <w:rPr>
          <w:rFonts w:ascii="Tahoma" w:hAnsi="Tahoma" w:cs="Tahoma"/>
        </w:rPr>
        <w:t>���</w:t>
      </w:r>
      <w:r>
        <w:t>Ä</w:t>
      </w:r>
      <w:r>
        <w:rPr>
          <w:rFonts w:ascii="Tahoma" w:hAnsi="Tahoma" w:cs="Tahoma"/>
        </w:rPr>
        <w:t>���</w:t>
      </w:r>
      <w:r>
        <w:t>Ö</w:t>
      </w:r>
      <w:r>
        <w:rPr>
          <w:rFonts w:ascii="Tahoma" w:hAnsi="Tahoma" w:cs="Tahoma"/>
        </w:rPr>
        <w:t>������</w:t>
      </w:r>
      <w:r>
        <w:t>E</w:t>
      </w:r>
      <w:r>
        <w:rPr>
          <w:rFonts w:ascii="Tahoma" w:hAnsi="Tahoma" w:cs="Tahoma"/>
        </w:rPr>
        <w:t>���</w:t>
      </w:r>
      <w:r>
        <w:t>f</w:t>
      </w:r>
      <w:r>
        <w:rPr>
          <w:rFonts w:ascii="Tahoma" w:hAnsi="Tahoma" w:cs="Tahoma"/>
        </w:rPr>
        <w:t>���</w:t>
      </w:r>
      <w:r>
        <w:t>ü</w:t>
      </w:r>
      <w:r>
        <w:rPr>
          <w:rFonts w:ascii="Tahoma" w:hAnsi="Tahoma" w:cs="Tahoma"/>
        </w:rPr>
        <w:t>��</w:t>
      </w:r>
      <w:r>
        <w:t>ԏ</w:t>
      </w:r>
      <w:r>
        <w:rPr>
          <w:rFonts w:ascii="Tahoma" w:hAnsi="Tahoma" w:cs="Tahoma"/>
        </w:rPr>
        <w:t>��</w:t>
      </w:r>
      <w:r>
        <w:t>ٝ</w:t>
      </w:r>
      <w:r>
        <w:rPr>
          <w:rFonts w:ascii="Tahoma" w:hAnsi="Tahoma" w:cs="Tahoma"/>
        </w:rPr>
        <w:t>��</w:t>
      </w:r>
      <w:r>
        <w:rPr>
          <w:rFonts w:hint="cs"/>
        </w:rPr>
        <w:t>ݨ</w:t>
      </w:r>
      <w:r>
        <w:rPr>
          <w:rFonts w:ascii="Tahoma" w:hAnsi="Tahoma" w:cs="Tahoma"/>
        </w:rPr>
        <w:t>�����������������������������������������������������</w:t>
      </w:r>
      <w:r>
        <w:rPr>
          <w:rFonts w:hint="cs"/>
        </w:rPr>
        <w:t>ݨ</w:t>
      </w:r>
      <w:r>
        <w:rPr>
          <w:rFonts w:ascii="Tahoma" w:hAnsi="Tahoma" w:cs="Tahoma"/>
        </w:rPr>
        <w:t>��</w:t>
      </w:r>
      <w:r>
        <w:t>ٝ</w:t>
      </w:r>
      <w:r>
        <w:rPr>
          <w:rFonts w:ascii="Tahoma" w:hAnsi="Tahoma" w:cs="Tahoma"/>
        </w:rPr>
        <w:t>��</w:t>
      </w:r>
      <w:r>
        <w:t>ԏ</w:t>
      </w:r>
      <w:r>
        <w:rPr>
          <w:rFonts w:ascii="Tahoma" w:hAnsi="Tahoma" w:cs="Tahoma"/>
        </w:rPr>
        <w:t>��</w:t>
      </w:r>
      <w:r>
        <w:t>Ӊ</w:t>
      </w:r>
      <w:r>
        <w:rPr>
          <w:rFonts w:ascii="Tahoma" w:hAnsi="Tahoma" w:cs="Tahoma"/>
        </w:rPr>
        <w:t>��</w:t>
      </w:r>
      <w:r>
        <w:t>ö</w:t>
      </w:r>
      <w:r>
        <w:rPr>
          <w:rFonts w:ascii="Tahoma" w:hAnsi="Tahoma" w:cs="Tahoma"/>
        </w:rPr>
        <w:t>���</w:t>
      </w:r>
      <w:r>
        <w:t>Ä</w:t>
      </w:r>
      <w:r>
        <w:rPr>
          <w:rFonts w:ascii="Tahoma" w:hAnsi="Tahoma" w:cs="Tahoma"/>
        </w:rPr>
        <w:t>���</w:t>
      </w:r>
      <w:r>
        <w:t>Ö</w:t>
      </w:r>
      <w:r>
        <w:rPr>
          <w:rFonts w:ascii="Tahoma" w:hAnsi="Tahoma" w:cs="Tahoma"/>
        </w:rPr>
        <w:t>������</w:t>
      </w:r>
      <w:r>
        <w:t>Ց</w:t>
      </w:r>
      <w:r>
        <w:rPr>
          <w:rFonts w:ascii="Tahoma" w:hAnsi="Tahoma" w:cs="Tahoma"/>
        </w:rPr>
        <w:t>��</w:t>
      </w:r>
      <w:r>
        <w:rPr>
          <w:rFonts w:ascii="Segoe UI Historic" w:hAnsi="Segoe UI Historic" w:cs="Segoe UI Historic"/>
        </w:rPr>
        <w:t>ܥ</w:t>
      </w:r>
      <w:r>
        <w:rPr>
          <w:rFonts w:ascii="Tahoma" w:hAnsi="Tahoma" w:cs="Tahoma"/>
        </w:rPr>
        <w:t>��������������������������������������������������������������������������������������������������</w:t>
      </w:r>
      <w:r>
        <w:t>ծ</w:t>
      </w:r>
      <w:r>
        <w:rPr>
          <w:rFonts w:ascii="Tahoma" w:hAnsi="Tahoma" w:cs="Tahoma"/>
        </w:rPr>
        <w:t>���</w:t>
      </w:r>
      <w:r>
        <w:t>Ä</w:t>
      </w:r>
      <w:r>
        <w:rPr>
          <w:rFonts w:ascii="Tahoma" w:hAnsi="Tahoma" w:cs="Tahoma"/>
        </w:rPr>
        <w:t>���</w:t>
      </w:r>
      <w:r>
        <w:t>Å</w:t>
      </w:r>
      <w:r>
        <w:rPr>
          <w:rFonts w:ascii="Tahoma" w:hAnsi="Tahoma" w:cs="Tahoma"/>
        </w:rPr>
        <w:t>������</w:t>
      </w:r>
      <w:r>
        <w:t>ٚ</w:t>
      </w:r>
      <w:r>
        <w:rPr>
          <w:rFonts w:ascii="Tahoma" w:hAnsi="Tahoma" w:cs="Tahoma"/>
        </w:rPr>
        <w:t>�������������������������������������������������������������������������������������������������������</w:t>
      </w:r>
      <w:r>
        <w:t>ز</w:t>
      </w:r>
      <w:r>
        <w:rPr>
          <w:rFonts w:ascii="Tahoma" w:hAnsi="Tahoma" w:cs="Tahoma"/>
        </w:rPr>
        <w:t>���</w:t>
      </w:r>
      <w:r>
        <w:t>Ä</w:t>
      </w:r>
      <w:r>
        <w:rPr>
          <w:rFonts w:ascii="Tahoma" w:hAnsi="Tahoma" w:cs="Tahoma"/>
        </w:rPr>
        <w:t>���</w:t>
      </w:r>
      <w:r>
        <w:t>Å</w:t>
      </w:r>
      <w:r>
        <w:rPr>
          <w:rFonts w:ascii="Tahoma" w:hAnsi="Tahoma" w:cs="Tahoma"/>
        </w:rPr>
        <w:t>������</w:t>
      </w:r>
      <w:r>
        <w:t>۠</w:t>
      </w:r>
      <w:r>
        <w:rPr>
          <w:rFonts w:ascii="Tahoma" w:hAnsi="Tahoma" w:cs="Tahoma"/>
        </w:rPr>
        <w:t>��������������������������������������������������������������������������������������������������������</w:t>
      </w:r>
      <w:r>
        <w:t>ش</w:t>
      </w:r>
      <w:r>
        <w:rPr>
          <w:rFonts w:ascii="Tahoma" w:hAnsi="Tahoma" w:cs="Tahoma"/>
        </w:rPr>
        <w:t>���</w:t>
      </w:r>
      <w:r>
        <w:t>Ä</w:t>
      </w:r>
      <w:r>
        <w:rPr>
          <w:rFonts w:ascii="Tahoma" w:hAnsi="Tahoma" w:cs="Tahoma"/>
        </w:rPr>
        <w:t>���</w:t>
      </w:r>
      <w:r>
        <w:t>Å</w:t>
      </w:r>
      <w:r>
        <w:rPr>
          <w:rFonts w:ascii="Tahoma" w:hAnsi="Tahoma" w:cs="Tahoma"/>
        </w:rPr>
        <w:t>������</w:t>
      </w:r>
      <w:r>
        <w:rPr>
          <w:rFonts w:ascii="Segoe UI Historic" w:hAnsi="Segoe UI Historic" w:cs="Segoe UI Historic"/>
        </w:rPr>
        <w:t>ܥ</w:t>
      </w:r>
      <w:r>
        <w:rPr>
          <w:rFonts w:ascii="Tahoma" w:hAnsi="Tahoma" w:cs="Tahoma"/>
        </w:rPr>
        <w:t>���������������������������������������������������������������������������������������������������������</w:t>
      </w:r>
      <w:r>
        <w:rPr>
          <w:rFonts w:hint="cs"/>
        </w:rPr>
        <w:t>ڷ</w:t>
      </w:r>
      <w:r>
        <w:rPr>
          <w:rFonts w:ascii="Tahoma" w:hAnsi="Tahoma" w:cs="Tahoma"/>
        </w:rPr>
        <w:t>���</w:t>
      </w:r>
      <w:r>
        <w:t>Ä</w:t>
      </w:r>
      <w:r>
        <w:rPr>
          <w:rFonts w:ascii="Tahoma" w:hAnsi="Tahoma" w:cs="Tahoma"/>
        </w:rPr>
        <w:t>���</w:t>
      </w:r>
      <w:r>
        <w:t>Å</w:t>
      </w:r>
      <w:r>
        <w:rPr>
          <w:rFonts w:ascii="Tahoma" w:hAnsi="Tahoma" w:cs="Tahoma"/>
        </w:rPr>
        <w:t>����������������������������������������������������������������������������������������������������������������</w:t>
      </w:r>
      <w:r>
        <w:t>۹</w:t>
      </w:r>
      <w:r>
        <w:rPr>
          <w:rFonts w:ascii="Tahoma" w:hAnsi="Tahoma" w:cs="Tahoma"/>
        </w:rPr>
        <w:t>���</w:t>
      </w:r>
      <w:r>
        <w:t>Ä</w:t>
      </w:r>
      <w:r>
        <w:rPr>
          <w:rFonts w:ascii="Tahoma" w:hAnsi="Tahoma" w:cs="Tahoma"/>
        </w:rPr>
        <w:t>���</w:t>
      </w:r>
      <w:r>
        <w:t>Å</w:t>
      </w:r>
      <w:r>
        <w:rPr>
          <w:rFonts w:ascii="Tahoma" w:hAnsi="Tahoma" w:cs="Tahoma"/>
        </w:rPr>
        <w:t>�����������������������������������������������������������������������������������������������������������������</w:t>
      </w:r>
      <w:r>
        <w:rPr>
          <w:rFonts w:hint="cs"/>
        </w:rPr>
        <w:t>ۻ</w:t>
      </w:r>
      <w:r>
        <w:rPr>
          <w:rFonts w:ascii="Tahoma" w:hAnsi="Tahoma" w:cs="Tahoma"/>
        </w:rPr>
        <w:t>���</w:t>
      </w:r>
      <w:r>
        <w:t>Ä</w:t>
      </w:r>
      <w:r>
        <w:rPr>
          <w:rFonts w:ascii="Tahoma" w:hAnsi="Tahoma" w:cs="Tahoma"/>
        </w:rPr>
        <w:t>���</w:t>
      </w:r>
      <w:r>
        <w:t>Ü</w:t>
      </w:r>
      <w:r>
        <w:rPr>
          <w:rFonts w:ascii="Tahoma" w:hAnsi="Tahoma" w:cs="Tahoma"/>
        </w:rPr>
        <w:t>�����������������������������������������������������������������������������������������������������������������</w:t>
      </w:r>
      <w:r>
        <w:rPr>
          <w:rFonts w:ascii="Segoe UI Historic" w:hAnsi="Segoe UI Historic" w:cs="Segoe UI Historic"/>
        </w:rPr>
        <w:t>ܽ</w:t>
      </w:r>
      <w:r>
        <w:rPr>
          <w:rFonts w:ascii="Tahoma" w:hAnsi="Tahoma" w:cs="Tahoma"/>
        </w:rPr>
        <w:t>���</w:t>
      </w:r>
      <w:r>
        <w:t>Ö</w:t>
      </w:r>
      <w:r>
        <w:rPr>
          <w:rFonts w:ascii="Tahoma" w:hAnsi="Tahoma" w:cs="Tahoma"/>
        </w:rPr>
        <w:t>���</w:t>
      </w:r>
      <w:r>
        <w:t>Ü</w:t>
      </w:r>
      <w:r>
        <w:rPr>
          <w:rFonts w:ascii="Tahoma" w:hAnsi="Tahoma" w:cs="Tahoma"/>
        </w:rPr>
        <w:t>�����������������������������������������������������������������������������������������������������������������</w:t>
      </w:r>
      <w:r>
        <w:rPr>
          <w:rFonts w:ascii="Segoe UI Historic" w:hAnsi="Segoe UI Historic" w:cs="Segoe UI Historic"/>
        </w:rPr>
        <w:t>ܿ</w:t>
      </w:r>
      <w:r>
        <w:rPr>
          <w:rFonts w:ascii="Tahoma" w:hAnsi="Tahoma" w:cs="Tahoma"/>
        </w:rPr>
        <w:t>���</w:t>
      </w:r>
      <w:r>
        <w:t>Ö</w:t>
      </w:r>
      <w:r>
        <w:rPr>
          <w:rFonts w:ascii="Tahoma" w:hAnsi="Tahoma" w:cs="Tahoma"/>
        </w:rPr>
        <w:t>���</w:t>
      </w:r>
      <w:r>
        <w:t>Ü</w:t>
      </w:r>
      <w:r>
        <w:rPr>
          <w:rFonts w:ascii="Tahoma" w:hAnsi="Tahoma" w:cs="Tahoma"/>
        </w:rPr>
        <w:t>�����������������������������������������������������������������������������������������������������������������������</w:t>
      </w:r>
      <w:r>
        <w:t>Ö</w:t>
      </w:r>
      <w:r>
        <w:rPr>
          <w:rFonts w:ascii="Tahoma" w:hAnsi="Tahoma" w:cs="Tahoma"/>
        </w:rPr>
        <w:t>���</w:t>
      </w:r>
      <w:r>
        <w:t>_</w:t>
      </w:r>
      <w:r>
        <w:rPr>
          <w:rFonts w:ascii="Tahoma" w:hAnsi="Tahoma" w:cs="Tahoma"/>
        </w:rPr>
        <w:t>�����������������������������������������������������������������������������������������������������������������������</w:t>
      </w:r>
      <w:r>
        <w:t>Ö</w:t>
      </w:r>
      <w:r>
        <w:rPr>
          <w:rFonts w:ascii="Tahoma" w:hAnsi="Tahoma" w:cs="Tahoma"/>
        </w:rPr>
        <w:t>���</w:t>
      </w:r>
      <w:r>
        <w:t>_</w:t>
      </w:r>
      <w:r>
        <w:rPr>
          <w:rFonts w:ascii="Tahoma" w:hAnsi="Tahoma" w:cs="Tahoma"/>
        </w:rPr>
        <w:t>�����������������������������������������������������������������������������������������������������������������������</w:t>
      </w:r>
      <w:r>
        <w:t>Ö</w:t>
      </w:r>
      <w:r>
        <w:rPr>
          <w:rFonts w:ascii="Tahoma" w:hAnsi="Tahoma" w:cs="Tahoma"/>
        </w:rPr>
        <w:t>���</w:t>
      </w:r>
      <w:r>
        <w:t>_</w:t>
      </w:r>
      <w:r>
        <w:rPr>
          <w:rFonts w:ascii="Tahoma" w:hAnsi="Tahoma" w:cs="Tahoma"/>
        </w:rPr>
        <w:t>�����������������������������������������������������������������������������������������������������������������������</w:t>
      </w:r>
      <w:r>
        <w:t>Ö</w:t>
      </w:r>
      <w:r>
        <w:rPr>
          <w:rFonts w:ascii="Tahoma" w:hAnsi="Tahoma" w:cs="Tahoma"/>
        </w:rPr>
        <w:t>���</w:t>
      </w:r>
      <w:r>
        <w:t>Ö</w:t>
      </w:r>
      <w:r>
        <w:rPr>
          <w:rFonts w:ascii="Tahoma" w:hAnsi="Tahoma" w:cs="Tahoma"/>
        </w:rPr>
        <w:t>������������������������������������������������������������������������������������������������������������������</w:t>
      </w:r>
      <w:r>
        <w:t>ֶ</w:t>
      </w:r>
      <w:r>
        <w:rPr>
          <w:rFonts w:ascii="Tahoma" w:hAnsi="Tahoma" w:cs="Tahoma"/>
        </w:rPr>
        <w:t>���</w:t>
      </w:r>
      <w:r>
        <w:t>a</w:t>
      </w:r>
      <w:r>
        <w:rPr>
          <w:rFonts w:ascii="Tahoma" w:hAnsi="Tahoma" w:cs="Tahoma"/>
        </w:rPr>
        <w:t>���</w:t>
      </w:r>
      <w:r>
        <w:t>h</w:t>
      </w:r>
      <w:r>
        <w:rPr>
          <w:rFonts w:ascii="Tahoma" w:hAnsi="Tahoma" w:cs="Tahoma"/>
        </w:rPr>
        <w:t>�</w:t>
      </w:r>
      <w:r>
        <w:rPr>
          <w:rFonts w:hint="cs"/>
        </w:rPr>
        <w:t>ؾ</w:t>
      </w:r>
      <w:r>
        <w:rPr>
          <w:rFonts w:ascii="Tahoma" w:hAnsi="Tahoma" w:cs="Tahoma"/>
        </w:rPr>
        <w:t>���</w:t>
      </w:r>
      <w:r>
        <w:rPr>
          <w:rFonts w:hint="cs"/>
        </w:rPr>
        <w:t>ڹ</w:t>
      </w:r>
      <w:r>
        <w:rPr>
          <w:rFonts w:ascii="Tahoma" w:hAnsi="Tahoma" w:cs="Tahoma"/>
        </w:rPr>
        <w:t>����������������������������������������������������������������������������������������������������������</w:t>
      </w:r>
      <w:r>
        <w:t>yK</w:t>
      </w:r>
      <w:r>
        <w:rPr>
          <w:rFonts w:ascii="Tahoma" w:hAnsi="Tahoma" w:cs="Tahoma"/>
        </w:rPr>
        <w:t>�������</w:t>
      </w:r>
      <w:r>
        <w:t>y</w:t>
      </w:r>
      <w:r>
        <w:rPr>
          <w:rFonts w:ascii="Tahoma" w:hAnsi="Tahoma" w:cs="Tahoma"/>
        </w:rPr>
        <w:t>���</w:t>
      </w:r>
      <w:r>
        <w:t>X</w:t>
      </w:r>
      <w:r>
        <w:rPr>
          <w:rFonts w:ascii="Tahoma" w:hAnsi="Tahoma" w:cs="Tahoma"/>
        </w:rPr>
        <w:t>���</w:t>
      </w:r>
      <w:r>
        <w:t>é</w:t>
      </w:r>
      <w:r>
        <w:rPr>
          <w:rFonts w:ascii="Tahoma" w:hAnsi="Tahoma" w:cs="Tahoma"/>
        </w:rPr>
        <w:t>���</w:t>
      </w:r>
      <w:r>
        <w:t>a</w:t>
      </w:r>
      <w:r>
        <w:rPr>
          <w:rFonts w:ascii="Tahoma" w:hAnsi="Tahoma" w:cs="Tahoma"/>
        </w:rPr>
        <w:t>���</w:t>
      </w:r>
      <w:r>
        <w:t>a</w:t>
      </w:r>
      <w:r>
        <w:rPr>
          <w:rFonts w:ascii="Tahoma" w:hAnsi="Tahoma" w:cs="Tahoma"/>
        </w:rPr>
        <w:t>���</w:t>
      </w:r>
      <w:r>
        <w:t>a</w:t>
      </w:r>
      <w:r>
        <w:rPr>
          <w:rFonts w:ascii="Tahoma" w:hAnsi="Tahoma" w:cs="Tahoma"/>
        </w:rPr>
        <w:t>���</w:t>
      </w:r>
      <w:r>
        <w:t>a</w:t>
      </w:r>
      <w:r>
        <w:rPr>
          <w:rFonts w:ascii="Tahoma" w:hAnsi="Tahoma" w:cs="Tahoma"/>
        </w:rPr>
        <w:t>���</w:t>
      </w:r>
      <w:r>
        <w:t>a</w:t>
      </w:r>
      <w:r>
        <w:rPr>
          <w:rFonts w:ascii="Tahoma" w:hAnsi="Tahoma" w:cs="Tahoma"/>
        </w:rPr>
        <w:t>���</w:t>
      </w:r>
      <w:r>
        <w:t>a</w:t>
      </w:r>
      <w:r>
        <w:rPr>
          <w:rFonts w:ascii="Tahoma" w:hAnsi="Tahoma" w:cs="Tahoma"/>
        </w:rPr>
        <w:t>���</w:t>
      </w:r>
      <w:r>
        <w:t>a</w:t>
      </w:r>
      <w:r>
        <w:rPr>
          <w:rFonts w:ascii="Tahoma" w:hAnsi="Tahoma" w:cs="Tahoma"/>
        </w:rPr>
        <w:t>���</w:t>
      </w:r>
      <w:r>
        <w:t>a</w:t>
      </w:r>
      <w:r>
        <w:rPr>
          <w:rFonts w:ascii="Tahoma" w:hAnsi="Tahoma" w:cs="Tahoma"/>
        </w:rPr>
        <w:t>���</w:t>
      </w:r>
      <w:r>
        <w:t>a</w:t>
      </w:r>
      <w:r>
        <w:rPr>
          <w:rFonts w:ascii="Tahoma" w:hAnsi="Tahoma" w:cs="Tahoma"/>
        </w:rPr>
        <w:t>���</w:t>
      </w:r>
      <w:r>
        <w:t>a</w:t>
      </w:r>
      <w:r>
        <w:rPr>
          <w:rFonts w:ascii="Tahoma" w:hAnsi="Tahoma" w:cs="Tahoma"/>
        </w:rPr>
        <w:t>���</w:t>
      </w:r>
      <w:r>
        <w:t>a</w:t>
      </w:r>
      <w:r>
        <w:rPr>
          <w:rFonts w:ascii="Tahoma" w:hAnsi="Tahoma" w:cs="Tahoma"/>
        </w:rPr>
        <w:t>���</w:t>
      </w:r>
      <w:r>
        <w:t>a</w:t>
      </w:r>
      <w:r>
        <w:rPr>
          <w:rFonts w:ascii="Tahoma" w:hAnsi="Tahoma" w:cs="Tahoma"/>
        </w:rPr>
        <w:t>���</w:t>
      </w:r>
      <w:r>
        <w:t>a</w:t>
      </w:r>
      <w:r>
        <w:rPr>
          <w:rFonts w:ascii="Tahoma" w:hAnsi="Tahoma" w:cs="Tahoma"/>
        </w:rPr>
        <w:t>���</w:t>
      </w:r>
      <w:r>
        <w:t>a</w:t>
      </w:r>
      <w:r>
        <w:rPr>
          <w:rFonts w:ascii="Tahoma" w:hAnsi="Tahoma" w:cs="Tahoma"/>
        </w:rPr>
        <w:t>���</w:t>
      </w:r>
      <w:r>
        <w:t>a</w:t>
      </w:r>
      <w:r>
        <w:rPr>
          <w:rFonts w:ascii="Tahoma" w:hAnsi="Tahoma" w:cs="Tahoma"/>
        </w:rPr>
        <w:t>���</w:t>
      </w:r>
      <w:r>
        <w:t>a</w:t>
      </w:r>
      <w:r>
        <w:rPr>
          <w:rFonts w:ascii="Tahoma" w:hAnsi="Tahoma" w:cs="Tahoma"/>
        </w:rPr>
        <w:t>���</w:t>
      </w:r>
      <w:r>
        <w:t>a</w:t>
      </w:r>
      <w:r>
        <w:rPr>
          <w:rFonts w:ascii="Tahoma" w:hAnsi="Tahoma" w:cs="Tahoma"/>
        </w:rPr>
        <w:t>���</w:t>
      </w:r>
      <w:r>
        <w:t>a</w:t>
      </w:r>
      <w:r>
        <w:rPr>
          <w:rFonts w:ascii="Tahoma" w:hAnsi="Tahoma" w:cs="Tahoma"/>
        </w:rPr>
        <w:t>���</w:t>
      </w:r>
      <w:r>
        <w:t>a</w:t>
      </w:r>
      <w:r>
        <w:rPr>
          <w:rFonts w:ascii="Tahoma" w:hAnsi="Tahoma" w:cs="Tahoma"/>
        </w:rPr>
        <w:t>���</w:t>
      </w:r>
      <w:r>
        <w:t>a</w:t>
      </w:r>
      <w:r>
        <w:rPr>
          <w:rFonts w:ascii="Tahoma" w:hAnsi="Tahoma" w:cs="Tahoma"/>
        </w:rPr>
        <w:t>���</w:t>
      </w:r>
      <w:r>
        <w:t>a</w:t>
      </w:r>
      <w:r>
        <w:rPr>
          <w:rFonts w:ascii="Tahoma" w:hAnsi="Tahoma" w:cs="Tahoma"/>
        </w:rPr>
        <w:t>���</w:t>
      </w:r>
      <w:r>
        <w:t>a</w:t>
      </w:r>
      <w:r>
        <w:rPr>
          <w:rFonts w:ascii="Tahoma" w:hAnsi="Tahoma" w:cs="Tahoma"/>
        </w:rPr>
        <w:t>���</w:t>
      </w:r>
      <w:r>
        <w:t>a</w:t>
      </w:r>
      <w:r>
        <w:rPr>
          <w:rFonts w:ascii="Tahoma" w:hAnsi="Tahoma" w:cs="Tahoma"/>
        </w:rPr>
        <w:t>���</w:t>
      </w:r>
      <w:r>
        <w:t>a</w:t>
      </w:r>
      <w:r>
        <w:rPr>
          <w:rFonts w:ascii="Tahoma" w:hAnsi="Tahoma" w:cs="Tahoma"/>
        </w:rPr>
        <w:t>���</w:t>
      </w:r>
      <w:r>
        <w:t>e</w:t>
      </w:r>
      <w:r>
        <w:rPr>
          <w:rFonts w:ascii="Tahoma" w:hAnsi="Tahoma" w:cs="Tahoma"/>
        </w:rPr>
        <w:t>�����</w:t>
      </w:r>
      <w:r>
        <w:t xml:space="preserve">($# </w:t>
      </w:r>
      <w:r>
        <w:rPr>
          <w:rFonts w:ascii="Tahoma" w:hAnsi="Tahoma" w:cs="Tahoma"/>
        </w:rPr>
        <w:t>�</w:t>
      </w:r>
    </w:p>
    <w:p w14:paraId="3792F218" w14:textId="77777777" w:rsidR="0045207C" w:rsidRDefault="0045207C" w:rsidP="007724B4">
      <w:pPr>
        <w:pStyle w:val="Heading3"/>
      </w:pPr>
    </w:p>
    <w:p w14:paraId="1B5E57EA" w14:textId="77777777" w:rsidR="0045207C" w:rsidRDefault="0045207C" w:rsidP="007724B4">
      <w:pPr>
        <w:pStyle w:val="Heading3"/>
      </w:pPr>
      <w:r>
        <w:rPr>
          <w:rFonts w:ascii="Tahoma" w:hAnsi="Tahoma" w:cs="Tahoma"/>
        </w:rPr>
        <w:t>������������������������������������������������������������������������������������������������������������������������������������������������������������������������������������������������������������������������������������������������������������������������</w:t>
      </w:r>
      <w:r>
        <w:t>b</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b</w:t>
      </w:r>
      <w:r>
        <w:rPr>
          <w:rFonts w:ascii="Tahoma" w:hAnsi="Tahoma" w:cs="Tahoma"/>
        </w:rPr>
        <w:t>�����������������������������</w:t>
      </w:r>
      <w:r>
        <w:t>ŏH</w:t>
      </w:r>
      <w:r>
        <w:rPr>
          <w:rFonts w:ascii="Tahoma" w:hAnsi="Tahoma" w:cs="Tahoma"/>
        </w:rPr>
        <w:t>���</w:t>
      </w:r>
      <w:r>
        <w:t xml:space="preserve"> </w:t>
      </w:r>
      <w:r>
        <w:rPr>
          <w:rFonts w:ascii="Tahoma" w:hAnsi="Tahoma" w:cs="Tahoma"/>
        </w:rPr>
        <w:t>���</w:t>
      </w:r>
      <w:r>
        <w:t>A</w:t>
      </w:r>
      <w:r>
        <w:rPr>
          <w:rFonts w:ascii="Tahoma" w:hAnsi="Tahoma" w:cs="Tahoma"/>
        </w:rPr>
        <w:t>���</w:t>
      </w:r>
      <w:r>
        <w:t>h</w:t>
      </w:r>
      <w:r>
        <w:rPr>
          <w:rFonts w:ascii="Tahoma" w:hAnsi="Tahoma" w:cs="Tahoma"/>
        </w:rPr>
        <w:t>���</w:t>
      </w:r>
      <w:r>
        <w:t>x</w:t>
      </w:r>
      <w:r>
        <w:rPr>
          <w:rFonts w:ascii="Tahoma" w:hAnsi="Tahoma" w:cs="Tahoma"/>
        </w:rPr>
        <w:t>���������������������������������������������������������������</w:t>
      </w:r>
      <w:r>
        <w:t>ü</w:t>
      </w:r>
      <w:r>
        <w:rPr>
          <w:rFonts w:ascii="Tahoma" w:hAnsi="Tahoma" w:cs="Tahoma"/>
        </w:rPr>
        <w:t>���</w:t>
      </w:r>
      <w:r>
        <w:t>p</w:t>
      </w:r>
      <w:r>
        <w:rPr>
          <w:rFonts w:ascii="Tahoma" w:hAnsi="Tahoma" w:cs="Tahoma"/>
        </w:rPr>
        <w:t>���</w:t>
      </w:r>
      <w:r>
        <w:t>N</w:t>
      </w:r>
      <w:r>
        <w:rPr>
          <w:rFonts w:ascii="Tahoma" w:hAnsi="Tahoma" w:cs="Tahoma"/>
        </w:rPr>
        <w:t>���</w:t>
      </w:r>
      <w:r>
        <w:t>!</w:t>
      </w:r>
      <w:r>
        <w:rPr>
          <w:rFonts w:ascii="Tahoma" w:hAnsi="Tahoma" w:cs="Tahoma"/>
        </w:rPr>
        <w:t>�</w:t>
      </w:r>
      <w:r>
        <w:t>ŏH</w:t>
      </w:r>
      <w:r>
        <w:rPr>
          <w:rFonts w:ascii="Tahoma" w:hAnsi="Tahoma" w:cs="Tahoma"/>
        </w:rPr>
        <w:t>����������������������</w:t>
      </w:r>
      <w:r>
        <w:t>Ŀ</w:t>
      </w:r>
      <w:r>
        <w:rPr>
          <w:rFonts w:ascii="Tahoma" w:hAnsi="Tahoma" w:cs="Tahoma"/>
        </w:rPr>
        <w:t>������</w:t>
      </w:r>
      <w:r>
        <w:t>x</w:t>
      </w:r>
      <w:r>
        <w:rPr>
          <w:rFonts w:ascii="Tahoma" w:hAnsi="Tahoma" w:cs="Tahoma"/>
        </w:rPr>
        <w:t>�����</w:t>
      </w:r>
      <w:r>
        <w:t>ӌ</w:t>
      </w:r>
      <w:r>
        <w:rPr>
          <w:rFonts w:ascii="Tahoma" w:hAnsi="Tahoma" w:cs="Tahoma"/>
        </w:rPr>
        <w:t>��</w:t>
      </w:r>
      <w:r>
        <w:t>ט</w:t>
      </w:r>
      <w:r>
        <w:rPr>
          <w:rFonts w:ascii="Tahoma" w:hAnsi="Tahoma" w:cs="Tahoma"/>
        </w:rPr>
        <w:t>��</w:t>
      </w:r>
      <w:r>
        <w:t>ۢ</w:t>
      </w:r>
      <w:r>
        <w:rPr>
          <w:rFonts w:ascii="Tahoma" w:hAnsi="Tahoma" w:cs="Tahoma"/>
        </w:rPr>
        <w:t>��</w:t>
      </w:r>
      <w:r>
        <w:rPr>
          <w:rFonts w:ascii="MV Boli" w:hAnsi="MV Boli" w:cs="MV Boli"/>
        </w:rPr>
        <w:t>ު</w:t>
      </w:r>
      <w:r>
        <w:rPr>
          <w:rFonts w:ascii="Tahoma" w:hAnsi="Tahoma" w:cs="Tahoma"/>
        </w:rPr>
        <w:t>��������������������������������������������������</w:t>
      </w:r>
      <w:r>
        <w:rPr>
          <w:rFonts w:ascii="Ebrima" w:hAnsi="Ebrima" w:cs="Ebrima"/>
        </w:rPr>
        <w:t>߭</w:t>
      </w:r>
      <w:r>
        <w:rPr>
          <w:rFonts w:ascii="Tahoma" w:hAnsi="Tahoma" w:cs="Tahoma"/>
        </w:rPr>
        <w:t>��</w:t>
      </w:r>
      <w:r>
        <w:rPr>
          <w:rFonts w:ascii="Segoe UI Historic" w:hAnsi="Segoe UI Historic" w:cs="Segoe UI Historic"/>
        </w:rPr>
        <w:t>ܦ</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rPr>
          <w:rFonts w:ascii="Ebrima" w:hAnsi="Ebrima" w:cs="Ebrima"/>
        </w:rPr>
        <w:t>ߞ</w:t>
      </w:r>
      <w:r>
        <w:rPr>
          <w:rFonts w:ascii="Tahoma" w:hAnsi="Tahoma" w:cs="Tahoma"/>
        </w:rPr>
        <w:t>���</w:t>
      </w:r>
      <w:r>
        <w:t xml:space="preserve"> </w:t>
      </w:r>
      <w:r>
        <w:rPr>
          <w:rFonts w:ascii="Tahoma" w:hAnsi="Tahoma" w:cs="Tahoma"/>
        </w:rPr>
        <w:t>��</w:t>
      </w:r>
      <w:r>
        <w:t>&lt;</w:t>
      </w:r>
      <w:r>
        <w:rPr>
          <w:rFonts w:ascii="Tahoma" w:hAnsi="Tahoma" w:cs="Tahoma"/>
        </w:rPr>
        <w:t>�������������������</w:t>
      </w:r>
      <w:r>
        <w:t>Ü</w:t>
      </w:r>
      <w:r>
        <w:rPr>
          <w:rFonts w:ascii="Tahoma" w:hAnsi="Tahoma" w:cs="Tahoma"/>
        </w:rPr>
        <w:t>���</w:t>
      </w:r>
    </w:p>
    <w:p w14:paraId="0D5F73A5" w14:textId="77777777" w:rsidR="0045207C" w:rsidRDefault="0045207C" w:rsidP="007724B4">
      <w:pPr>
        <w:pStyle w:val="Heading3"/>
      </w:pPr>
      <w:r>
        <w:rPr>
          <w:rFonts w:ascii="Tahoma" w:hAnsi="Tahoma" w:cs="Tahoma"/>
        </w:rPr>
        <w:t>���</w:t>
      </w:r>
      <w:r>
        <w:t>Ö</w:t>
      </w:r>
      <w:r>
        <w:rPr>
          <w:rFonts w:ascii="Tahoma" w:hAnsi="Tahoma" w:cs="Tahoma"/>
        </w:rPr>
        <w:t>���</w:t>
      </w:r>
      <w:r>
        <w:t>e</w:t>
      </w:r>
      <w:r>
        <w:rPr>
          <w:rFonts w:ascii="Tahoma" w:hAnsi="Tahoma" w:cs="Tahoma"/>
        </w:rPr>
        <w:t>���</w:t>
      </w:r>
      <w:r>
        <w:t>v</w:t>
      </w:r>
      <w:r>
        <w:rPr>
          <w:rFonts w:ascii="Tahoma" w:hAnsi="Tahoma" w:cs="Tahoma"/>
        </w:rPr>
        <w:t>��</w:t>
      </w:r>
      <w:r>
        <w:t>Ѕ</w:t>
      </w:r>
      <w:r>
        <w:rPr>
          <w:rFonts w:ascii="Tahoma" w:hAnsi="Tahoma" w:cs="Tahoma"/>
        </w:rPr>
        <w:t>��</w:t>
      </w:r>
      <w:r>
        <w:t>ԑ</w:t>
      </w:r>
      <w:r>
        <w:rPr>
          <w:rFonts w:ascii="Tahoma" w:hAnsi="Tahoma" w:cs="Tahoma"/>
        </w:rPr>
        <w:t>��</w:t>
      </w:r>
      <w:r>
        <w:t>ؚ</w:t>
      </w:r>
      <w:r>
        <w:rPr>
          <w:rFonts w:ascii="Tahoma" w:hAnsi="Tahoma" w:cs="Tahoma"/>
        </w:rPr>
        <w:t>��</w:t>
      </w:r>
      <w:r>
        <w:rPr>
          <w:rFonts w:hint="cs"/>
        </w:rPr>
        <w:t>ڡ</w:t>
      </w:r>
      <w:r>
        <w:rPr>
          <w:rFonts w:ascii="Tahoma" w:hAnsi="Tahoma" w:cs="Tahoma"/>
        </w:rPr>
        <w:t>��</w:t>
      </w:r>
      <w:r>
        <w:rPr>
          <w:rFonts w:ascii="Segoe UI Historic" w:hAnsi="Segoe UI Historic" w:cs="Segoe UI Historic"/>
        </w:rPr>
        <w:t>ܦ</w:t>
      </w:r>
      <w:r>
        <w:rPr>
          <w:rFonts w:ascii="Tahoma" w:hAnsi="Tahoma" w:cs="Tahoma"/>
        </w:rPr>
        <w:t>��</w:t>
      </w:r>
      <w:r>
        <w:rPr>
          <w:rFonts w:hint="cs"/>
        </w:rPr>
        <w:t>ݪ</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hint="cs"/>
        </w:rPr>
        <w:t>ݩ</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ҋ</w:t>
      </w:r>
      <w:r>
        <w:rPr>
          <w:rFonts w:ascii="Tahoma" w:hAnsi="Tahoma" w:cs="Tahoma"/>
        </w:rPr>
        <w:t>���</w:t>
      </w:r>
      <w:r>
        <w:t>ö</w:t>
      </w:r>
      <w:r>
        <w:rPr>
          <w:rFonts w:ascii="Tahoma" w:hAnsi="Tahoma" w:cs="Tahoma"/>
        </w:rPr>
        <w:t>���</w:t>
      </w:r>
      <w:r>
        <w:t>q</w:t>
      </w:r>
      <w:r>
        <w:rPr>
          <w:rFonts w:ascii="Tahoma" w:hAnsi="Tahoma" w:cs="Tahoma"/>
        </w:rPr>
        <w:t>���</w:t>
      </w:r>
      <w:r>
        <w:t>ü</w:t>
      </w:r>
      <w:r>
        <w:rPr>
          <w:rFonts w:ascii="Tahoma" w:hAnsi="Tahoma" w:cs="Tahoma"/>
        </w:rPr>
        <w:t>������</w:t>
      </w:r>
      <w:r>
        <w:t>Ü</w:t>
      </w:r>
      <w:r>
        <w:rPr>
          <w:rFonts w:ascii="Tahoma" w:hAnsi="Tahoma" w:cs="Tahoma"/>
        </w:rPr>
        <w:t>�������������������</w:t>
      </w:r>
      <w:r>
        <w:t>J</w:t>
      </w:r>
      <w:r>
        <w:rPr>
          <w:rFonts w:ascii="Tahoma" w:hAnsi="Tahoma" w:cs="Tahoma"/>
        </w:rPr>
        <w:t>�����</w:t>
      </w:r>
      <w:r>
        <w:t>O</w:t>
      </w:r>
      <w:r>
        <w:rPr>
          <w:rFonts w:ascii="Tahoma" w:hAnsi="Tahoma" w:cs="Tahoma"/>
        </w:rPr>
        <w:t>���</w:t>
      </w:r>
      <w:r>
        <w:t>c</w:t>
      </w:r>
      <w:r>
        <w:rPr>
          <w:rFonts w:ascii="Tahoma" w:hAnsi="Tahoma" w:cs="Tahoma"/>
        </w:rPr>
        <w:t>���</w:t>
      </w:r>
      <w:r>
        <w:t>v</w:t>
      </w:r>
      <w:r>
        <w:rPr>
          <w:rFonts w:ascii="Tahoma" w:hAnsi="Tahoma" w:cs="Tahoma"/>
        </w:rPr>
        <w:t>��</w:t>
      </w:r>
      <w:r>
        <w:t>Ѕ</w:t>
      </w:r>
      <w:r>
        <w:rPr>
          <w:rFonts w:ascii="Tahoma" w:hAnsi="Tahoma" w:cs="Tahoma"/>
        </w:rPr>
        <w:t>��</w:t>
      </w:r>
      <w:r>
        <w:t>ԑ</w:t>
      </w:r>
      <w:r>
        <w:rPr>
          <w:rFonts w:ascii="Tahoma" w:hAnsi="Tahoma" w:cs="Tahoma"/>
        </w:rPr>
        <w:t>��</w:t>
      </w:r>
      <w:r>
        <w:t>ؚ</w:t>
      </w:r>
      <w:r>
        <w:rPr>
          <w:rFonts w:ascii="Tahoma" w:hAnsi="Tahoma" w:cs="Tahoma"/>
        </w:rPr>
        <w:t>��</w:t>
      </w:r>
      <w:r>
        <w:rPr>
          <w:rFonts w:hint="cs"/>
        </w:rPr>
        <w:t>ڡ</w:t>
      </w:r>
      <w:r>
        <w:rPr>
          <w:rFonts w:ascii="Tahoma" w:hAnsi="Tahoma" w:cs="Tahoma"/>
        </w:rPr>
        <w:t>��</w:t>
      </w:r>
      <w:r>
        <w:rPr>
          <w:rFonts w:ascii="Segoe UI Historic" w:hAnsi="Segoe UI Historic" w:cs="Segoe UI Historic"/>
        </w:rPr>
        <w:t>ܦ</w:t>
      </w:r>
      <w:r>
        <w:rPr>
          <w:rFonts w:ascii="Tahoma" w:hAnsi="Tahoma" w:cs="Tahoma"/>
        </w:rPr>
        <w:t>��</w:t>
      </w:r>
      <w:r>
        <w:rPr>
          <w:rFonts w:hint="cs"/>
        </w:rPr>
        <w:t>ݪ</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hint="cs"/>
        </w:rPr>
        <w:t>ݩ</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ҋ</w:t>
      </w:r>
      <w:r>
        <w:rPr>
          <w:rFonts w:ascii="Tahoma" w:hAnsi="Tahoma" w:cs="Tahoma"/>
        </w:rPr>
        <w:t>���</w:t>
      </w:r>
      <w:r>
        <w:t>ö</w:t>
      </w:r>
      <w:r>
        <w:rPr>
          <w:rFonts w:ascii="Tahoma" w:hAnsi="Tahoma" w:cs="Tahoma"/>
        </w:rPr>
        <w:t>���</w:t>
      </w:r>
      <w:r>
        <w:t>j</w:t>
      </w:r>
      <w:r>
        <w:rPr>
          <w:rFonts w:ascii="Tahoma" w:hAnsi="Tahoma" w:cs="Tahoma"/>
        </w:rPr>
        <w:t>���</w:t>
      </w:r>
      <w:r>
        <w:t>p</w:t>
      </w:r>
      <w:r>
        <w:rPr>
          <w:rFonts w:ascii="Tahoma" w:hAnsi="Tahoma" w:cs="Tahoma"/>
        </w:rPr>
        <w:t>���</w:t>
      </w:r>
      <w:r>
        <w:t xml:space="preserve"> </w:t>
      </w:r>
      <w:r>
        <w:rPr>
          <w:rFonts w:ascii="Tahoma" w:hAnsi="Tahoma" w:cs="Tahoma"/>
        </w:rPr>
        <w:t>���</w:t>
      </w:r>
      <w:r>
        <w:t>J</w:t>
      </w:r>
      <w:r>
        <w:rPr>
          <w:rFonts w:ascii="Tahoma" w:hAnsi="Tahoma" w:cs="Tahoma"/>
        </w:rPr>
        <w:t>�������������������</w:t>
      </w:r>
      <w:r>
        <w:t>J</w:t>
      </w:r>
      <w:r>
        <w:rPr>
          <w:rFonts w:ascii="Tahoma" w:hAnsi="Tahoma" w:cs="Tahoma"/>
        </w:rPr>
        <w:t>�����</w:t>
      </w:r>
      <w:r>
        <w:t>M</w:t>
      </w:r>
      <w:r>
        <w:rPr>
          <w:rFonts w:ascii="Tahoma" w:hAnsi="Tahoma" w:cs="Tahoma"/>
        </w:rPr>
        <w:t>���</w:t>
      </w:r>
      <w:r>
        <w:t>c</w:t>
      </w:r>
      <w:r>
        <w:rPr>
          <w:rFonts w:ascii="Tahoma" w:hAnsi="Tahoma" w:cs="Tahoma"/>
        </w:rPr>
        <w:t>���</w:t>
      </w:r>
      <w:r>
        <w:t>v</w:t>
      </w:r>
      <w:r>
        <w:rPr>
          <w:rFonts w:ascii="Tahoma" w:hAnsi="Tahoma" w:cs="Tahoma"/>
        </w:rPr>
        <w:t>��</w:t>
      </w:r>
      <w:r>
        <w:t>Ѕ</w:t>
      </w:r>
      <w:r>
        <w:rPr>
          <w:rFonts w:ascii="Tahoma" w:hAnsi="Tahoma" w:cs="Tahoma"/>
        </w:rPr>
        <w:t>��</w:t>
      </w:r>
      <w:r>
        <w:t>ԑ</w:t>
      </w:r>
      <w:r>
        <w:rPr>
          <w:rFonts w:ascii="Tahoma" w:hAnsi="Tahoma" w:cs="Tahoma"/>
        </w:rPr>
        <w:t>��</w:t>
      </w:r>
      <w:r>
        <w:t>ؚ</w:t>
      </w:r>
      <w:r>
        <w:rPr>
          <w:rFonts w:ascii="Tahoma" w:hAnsi="Tahoma" w:cs="Tahoma"/>
        </w:rPr>
        <w:t>��</w:t>
      </w:r>
      <w:r>
        <w:rPr>
          <w:rFonts w:hint="cs"/>
        </w:rPr>
        <w:t>ڡ</w:t>
      </w:r>
      <w:r>
        <w:rPr>
          <w:rFonts w:ascii="Tahoma" w:hAnsi="Tahoma" w:cs="Tahoma"/>
        </w:rPr>
        <w:t>��</w:t>
      </w:r>
      <w:r>
        <w:rPr>
          <w:rFonts w:ascii="Segoe UI Historic" w:hAnsi="Segoe UI Historic" w:cs="Segoe UI Historic"/>
        </w:rPr>
        <w:t>ܦ</w:t>
      </w:r>
      <w:r>
        <w:rPr>
          <w:rFonts w:ascii="Tahoma" w:hAnsi="Tahoma" w:cs="Tahoma"/>
        </w:rPr>
        <w:t>��</w:t>
      </w:r>
      <w:r>
        <w:rPr>
          <w:rFonts w:hint="cs"/>
        </w:rPr>
        <w:t>ݪ</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hint="cs"/>
        </w:rPr>
        <w:t>ݩ</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ҋ</w:t>
      </w:r>
      <w:r>
        <w:rPr>
          <w:rFonts w:ascii="Tahoma" w:hAnsi="Tahoma" w:cs="Tahoma"/>
        </w:rPr>
        <w:t>���</w:t>
      </w:r>
      <w:r>
        <w:t>ö</w:t>
      </w:r>
      <w:r>
        <w:rPr>
          <w:rFonts w:ascii="Tahoma" w:hAnsi="Tahoma" w:cs="Tahoma"/>
        </w:rPr>
        <w:t>���</w:t>
      </w:r>
      <w:r>
        <w:t>j</w:t>
      </w:r>
      <w:r>
        <w:rPr>
          <w:rFonts w:ascii="Tahoma" w:hAnsi="Tahoma" w:cs="Tahoma"/>
        </w:rPr>
        <w:t>���</w:t>
      </w:r>
      <w:r>
        <w:t>n</w:t>
      </w:r>
      <w:r>
        <w:rPr>
          <w:rFonts w:ascii="Tahoma" w:hAnsi="Tahoma" w:cs="Tahoma"/>
        </w:rPr>
        <w:t>������</w:t>
      </w:r>
      <w:r>
        <w:t>J</w:t>
      </w:r>
      <w:r>
        <w:rPr>
          <w:rFonts w:ascii="Tahoma" w:hAnsi="Tahoma" w:cs="Tahoma"/>
        </w:rPr>
        <w:t>�������������������</w:t>
      </w:r>
      <w:r>
        <w:t>J</w:t>
      </w:r>
      <w:r>
        <w:rPr>
          <w:rFonts w:ascii="Tahoma" w:hAnsi="Tahoma" w:cs="Tahoma"/>
        </w:rPr>
        <w:t>�����</w:t>
      </w:r>
      <w:r>
        <w:t>M</w:t>
      </w:r>
      <w:r>
        <w:rPr>
          <w:rFonts w:ascii="Tahoma" w:hAnsi="Tahoma" w:cs="Tahoma"/>
        </w:rPr>
        <w:t>���</w:t>
      </w:r>
      <w:r>
        <w:t>c</w:t>
      </w:r>
      <w:r>
        <w:rPr>
          <w:rFonts w:ascii="Tahoma" w:hAnsi="Tahoma" w:cs="Tahoma"/>
        </w:rPr>
        <w:t>���</w:t>
      </w:r>
      <w:r>
        <w:t>v</w:t>
      </w:r>
      <w:r>
        <w:rPr>
          <w:rFonts w:ascii="Tahoma" w:hAnsi="Tahoma" w:cs="Tahoma"/>
        </w:rPr>
        <w:t>��</w:t>
      </w:r>
      <w:r>
        <w:t>Ѕ</w:t>
      </w:r>
      <w:r>
        <w:rPr>
          <w:rFonts w:ascii="Tahoma" w:hAnsi="Tahoma" w:cs="Tahoma"/>
        </w:rPr>
        <w:t>��</w:t>
      </w:r>
      <w:r>
        <w:t>ԑ</w:t>
      </w:r>
      <w:r>
        <w:rPr>
          <w:rFonts w:ascii="Tahoma" w:hAnsi="Tahoma" w:cs="Tahoma"/>
        </w:rPr>
        <w:t>��</w:t>
      </w:r>
      <w:r>
        <w:t>ؚ</w:t>
      </w:r>
      <w:r>
        <w:rPr>
          <w:rFonts w:ascii="Tahoma" w:hAnsi="Tahoma" w:cs="Tahoma"/>
        </w:rPr>
        <w:t>��</w:t>
      </w:r>
      <w:r>
        <w:rPr>
          <w:rFonts w:hint="cs"/>
        </w:rPr>
        <w:t>ڡ</w:t>
      </w:r>
      <w:r>
        <w:rPr>
          <w:rFonts w:ascii="Tahoma" w:hAnsi="Tahoma" w:cs="Tahoma"/>
        </w:rPr>
        <w:t>��</w:t>
      </w:r>
      <w:r>
        <w:rPr>
          <w:rFonts w:ascii="Segoe UI Historic" w:hAnsi="Segoe UI Historic" w:cs="Segoe UI Historic"/>
        </w:rPr>
        <w:t>ܦ</w:t>
      </w:r>
      <w:r>
        <w:rPr>
          <w:rFonts w:ascii="Tahoma" w:hAnsi="Tahoma" w:cs="Tahoma"/>
        </w:rPr>
        <w:t>��</w:t>
      </w:r>
      <w:r>
        <w:rPr>
          <w:rFonts w:hint="cs"/>
        </w:rPr>
        <w:t>ݪ</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hint="cs"/>
        </w:rPr>
        <w:t>ݩ</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ҋ</w:t>
      </w:r>
      <w:r>
        <w:rPr>
          <w:rFonts w:ascii="Tahoma" w:hAnsi="Tahoma" w:cs="Tahoma"/>
        </w:rPr>
        <w:t>���</w:t>
      </w:r>
      <w:r>
        <w:t>ö</w:t>
      </w:r>
      <w:r>
        <w:rPr>
          <w:rFonts w:ascii="Tahoma" w:hAnsi="Tahoma" w:cs="Tahoma"/>
        </w:rPr>
        <w:t>���</w:t>
      </w:r>
      <w:r>
        <w:t>j</w:t>
      </w:r>
      <w:r>
        <w:rPr>
          <w:rFonts w:ascii="Tahoma" w:hAnsi="Tahoma" w:cs="Tahoma"/>
        </w:rPr>
        <w:t>���</w:t>
      </w:r>
      <w:r>
        <w:t>n</w:t>
      </w:r>
      <w:r>
        <w:rPr>
          <w:rFonts w:ascii="Tahoma" w:hAnsi="Tahoma" w:cs="Tahoma"/>
        </w:rPr>
        <w:t>������</w:t>
      </w:r>
      <w:r>
        <w:t>J</w:t>
      </w:r>
      <w:r>
        <w:rPr>
          <w:rFonts w:ascii="Tahoma" w:hAnsi="Tahoma" w:cs="Tahoma"/>
        </w:rPr>
        <w:t>�������������������</w:t>
      </w:r>
      <w:r>
        <w:t>J</w:t>
      </w:r>
      <w:r>
        <w:rPr>
          <w:rFonts w:ascii="Tahoma" w:hAnsi="Tahoma" w:cs="Tahoma"/>
        </w:rPr>
        <w:t>�����</w:t>
      </w:r>
      <w:r>
        <w:t>M</w:t>
      </w:r>
      <w:r>
        <w:rPr>
          <w:rFonts w:ascii="Tahoma" w:hAnsi="Tahoma" w:cs="Tahoma"/>
        </w:rPr>
        <w:t>���</w:t>
      </w:r>
      <w:r>
        <w:t>c</w:t>
      </w:r>
      <w:r>
        <w:rPr>
          <w:rFonts w:ascii="Tahoma" w:hAnsi="Tahoma" w:cs="Tahoma"/>
        </w:rPr>
        <w:t>���</w:t>
      </w:r>
      <w:r>
        <w:t>v</w:t>
      </w:r>
      <w:r>
        <w:rPr>
          <w:rFonts w:ascii="Tahoma" w:hAnsi="Tahoma" w:cs="Tahoma"/>
        </w:rPr>
        <w:t>��</w:t>
      </w:r>
      <w:r>
        <w:t>Ѕ</w:t>
      </w:r>
      <w:r>
        <w:rPr>
          <w:rFonts w:ascii="Tahoma" w:hAnsi="Tahoma" w:cs="Tahoma"/>
        </w:rPr>
        <w:t>��</w:t>
      </w:r>
      <w:r>
        <w:t>ԑ</w:t>
      </w:r>
      <w:r>
        <w:rPr>
          <w:rFonts w:ascii="Tahoma" w:hAnsi="Tahoma" w:cs="Tahoma"/>
        </w:rPr>
        <w:t>��</w:t>
      </w:r>
      <w:r>
        <w:t>ؚ</w:t>
      </w:r>
      <w:r>
        <w:rPr>
          <w:rFonts w:ascii="Tahoma" w:hAnsi="Tahoma" w:cs="Tahoma"/>
        </w:rPr>
        <w:t>��</w:t>
      </w:r>
      <w:r>
        <w:rPr>
          <w:rFonts w:hint="cs"/>
        </w:rPr>
        <w:t>ڡ</w:t>
      </w:r>
      <w:r>
        <w:rPr>
          <w:rFonts w:ascii="Tahoma" w:hAnsi="Tahoma" w:cs="Tahoma"/>
        </w:rPr>
        <w:t>��</w:t>
      </w:r>
      <w:r>
        <w:rPr>
          <w:rFonts w:ascii="Segoe UI Historic" w:hAnsi="Segoe UI Historic" w:cs="Segoe UI Historic"/>
        </w:rPr>
        <w:t>ܦ</w:t>
      </w:r>
      <w:r>
        <w:rPr>
          <w:rFonts w:ascii="Tahoma" w:hAnsi="Tahoma" w:cs="Tahoma"/>
        </w:rPr>
        <w:t>��</w:t>
      </w:r>
      <w:r>
        <w:rPr>
          <w:rFonts w:hint="cs"/>
        </w:rPr>
        <w:t>ݪ</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hint="cs"/>
        </w:rPr>
        <w:t>ݩ</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ҋ</w:t>
      </w:r>
      <w:r>
        <w:rPr>
          <w:rFonts w:ascii="Tahoma" w:hAnsi="Tahoma" w:cs="Tahoma"/>
        </w:rPr>
        <w:t>���</w:t>
      </w:r>
      <w:r>
        <w:t>ö</w:t>
      </w:r>
      <w:r>
        <w:rPr>
          <w:rFonts w:ascii="Tahoma" w:hAnsi="Tahoma" w:cs="Tahoma"/>
        </w:rPr>
        <w:t>���</w:t>
      </w:r>
      <w:r>
        <w:t>j</w:t>
      </w:r>
      <w:r>
        <w:rPr>
          <w:rFonts w:ascii="Tahoma" w:hAnsi="Tahoma" w:cs="Tahoma"/>
        </w:rPr>
        <w:t>���</w:t>
      </w:r>
      <w:r>
        <w:t>n</w:t>
      </w:r>
      <w:r>
        <w:rPr>
          <w:rFonts w:ascii="Tahoma" w:hAnsi="Tahoma" w:cs="Tahoma"/>
        </w:rPr>
        <w:t>������</w:t>
      </w:r>
      <w:r>
        <w:t>J</w:t>
      </w:r>
      <w:r>
        <w:rPr>
          <w:rFonts w:ascii="Tahoma" w:hAnsi="Tahoma" w:cs="Tahoma"/>
        </w:rPr>
        <w:t>�������������������</w:t>
      </w:r>
      <w:r>
        <w:t>J</w:t>
      </w:r>
      <w:r>
        <w:rPr>
          <w:rFonts w:ascii="Tahoma" w:hAnsi="Tahoma" w:cs="Tahoma"/>
        </w:rPr>
        <w:t>�����</w:t>
      </w:r>
      <w:r>
        <w:t>M</w:t>
      </w:r>
      <w:r>
        <w:rPr>
          <w:rFonts w:ascii="Tahoma" w:hAnsi="Tahoma" w:cs="Tahoma"/>
        </w:rPr>
        <w:t>���</w:t>
      </w:r>
      <w:r>
        <w:t>c</w:t>
      </w:r>
      <w:r>
        <w:rPr>
          <w:rFonts w:ascii="Tahoma" w:hAnsi="Tahoma" w:cs="Tahoma"/>
        </w:rPr>
        <w:t>���</w:t>
      </w:r>
      <w:r>
        <w:t>v</w:t>
      </w:r>
      <w:r>
        <w:rPr>
          <w:rFonts w:ascii="Tahoma" w:hAnsi="Tahoma" w:cs="Tahoma"/>
        </w:rPr>
        <w:t>��</w:t>
      </w:r>
      <w:r>
        <w:t>Ѕ</w:t>
      </w:r>
      <w:r>
        <w:rPr>
          <w:rFonts w:ascii="Tahoma" w:hAnsi="Tahoma" w:cs="Tahoma"/>
        </w:rPr>
        <w:t>��</w:t>
      </w:r>
      <w:r>
        <w:t>ԑ</w:t>
      </w:r>
      <w:r>
        <w:rPr>
          <w:rFonts w:ascii="Tahoma" w:hAnsi="Tahoma" w:cs="Tahoma"/>
        </w:rPr>
        <w:t>��</w:t>
      </w:r>
      <w:r>
        <w:t>ؚ</w:t>
      </w:r>
      <w:r>
        <w:rPr>
          <w:rFonts w:ascii="Tahoma" w:hAnsi="Tahoma" w:cs="Tahoma"/>
        </w:rPr>
        <w:t>��</w:t>
      </w:r>
      <w:r>
        <w:rPr>
          <w:rFonts w:hint="cs"/>
        </w:rPr>
        <w:t>ڡ</w:t>
      </w:r>
      <w:r>
        <w:rPr>
          <w:rFonts w:ascii="Tahoma" w:hAnsi="Tahoma" w:cs="Tahoma"/>
        </w:rPr>
        <w:t>��</w:t>
      </w:r>
      <w:r>
        <w:rPr>
          <w:rFonts w:ascii="Segoe UI Historic" w:hAnsi="Segoe UI Historic" w:cs="Segoe UI Historic"/>
        </w:rPr>
        <w:t>ܦ</w:t>
      </w:r>
      <w:r>
        <w:rPr>
          <w:rFonts w:ascii="Tahoma" w:hAnsi="Tahoma" w:cs="Tahoma"/>
        </w:rPr>
        <w:t>��</w:t>
      </w:r>
      <w:r>
        <w:rPr>
          <w:rFonts w:hint="cs"/>
        </w:rPr>
        <w:t>ݪ</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hint="cs"/>
        </w:rPr>
        <w:t>ݩ</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ҋ</w:t>
      </w:r>
      <w:r>
        <w:rPr>
          <w:rFonts w:ascii="Tahoma" w:hAnsi="Tahoma" w:cs="Tahoma"/>
        </w:rPr>
        <w:t>���</w:t>
      </w:r>
      <w:r>
        <w:t>ö</w:t>
      </w:r>
      <w:r>
        <w:rPr>
          <w:rFonts w:ascii="Tahoma" w:hAnsi="Tahoma" w:cs="Tahoma"/>
        </w:rPr>
        <w:t>���</w:t>
      </w:r>
      <w:r>
        <w:t>j</w:t>
      </w:r>
      <w:r>
        <w:rPr>
          <w:rFonts w:ascii="Tahoma" w:hAnsi="Tahoma" w:cs="Tahoma"/>
        </w:rPr>
        <w:t>���</w:t>
      </w:r>
      <w:r>
        <w:t>n</w:t>
      </w:r>
      <w:r>
        <w:rPr>
          <w:rFonts w:ascii="Tahoma" w:hAnsi="Tahoma" w:cs="Tahoma"/>
        </w:rPr>
        <w:t>������</w:t>
      </w:r>
      <w:r>
        <w:t>J</w:t>
      </w:r>
      <w:r>
        <w:rPr>
          <w:rFonts w:ascii="Tahoma" w:hAnsi="Tahoma" w:cs="Tahoma"/>
        </w:rPr>
        <w:t>�������������������</w:t>
      </w:r>
      <w:r>
        <w:t>J</w:t>
      </w:r>
      <w:r>
        <w:rPr>
          <w:rFonts w:ascii="Tahoma" w:hAnsi="Tahoma" w:cs="Tahoma"/>
        </w:rPr>
        <w:t>�����</w:t>
      </w:r>
      <w:r>
        <w:t>M</w:t>
      </w:r>
      <w:r>
        <w:rPr>
          <w:rFonts w:ascii="Tahoma" w:hAnsi="Tahoma" w:cs="Tahoma"/>
        </w:rPr>
        <w:t>���</w:t>
      </w:r>
      <w:r>
        <w:t>c</w:t>
      </w:r>
      <w:r>
        <w:rPr>
          <w:rFonts w:ascii="Tahoma" w:hAnsi="Tahoma" w:cs="Tahoma"/>
        </w:rPr>
        <w:t>��</w:t>
      </w:r>
      <w:r>
        <w:t>Ԏ</w:t>
      </w:r>
      <w:r>
        <w:rPr>
          <w:rFonts w:ascii="Tahoma" w:hAnsi="Tahoma" w:cs="Tahoma"/>
        </w:rPr>
        <w:t>������</w:t>
      </w:r>
      <w:r>
        <w:t>ؚ</w:t>
      </w:r>
      <w:r>
        <w:rPr>
          <w:rFonts w:ascii="Tahoma" w:hAnsi="Tahoma" w:cs="Tahoma"/>
        </w:rPr>
        <w:t>��</w:t>
      </w:r>
      <w:r>
        <w:t>ؚ</w:t>
      </w:r>
      <w:r>
        <w:rPr>
          <w:rFonts w:ascii="Tahoma" w:hAnsi="Tahoma" w:cs="Tahoma"/>
        </w:rPr>
        <w:t>��</w:t>
      </w:r>
      <w:r>
        <w:rPr>
          <w:rFonts w:hint="cs"/>
        </w:rPr>
        <w:t>ڡ</w:t>
      </w:r>
      <w:r>
        <w:rPr>
          <w:rFonts w:ascii="Tahoma" w:hAnsi="Tahoma" w:cs="Tahoma"/>
        </w:rPr>
        <w:t>��</w:t>
      </w:r>
      <w:r>
        <w:rPr>
          <w:rFonts w:ascii="Segoe UI Historic" w:hAnsi="Segoe UI Historic" w:cs="Segoe UI Historic"/>
        </w:rPr>
        <w:t>ܦ</w:t>
      </w:r>
      <w:r>
        <w:rPr>
          <w:rFonts w:ascii="Tahoma" w:hAnsi="Tahoma" w:cs="Tahoma"/>
        </w:rPr>
        <w:t>��</w:t>
      </w:r>
      <w:r>
        <w:rPr>
          <w:rFonts w:hint="cs"/>
        </w:rPr>
        <w:t>ݪ</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hint="cs"/>
        </w:rPr>
        <w:t>ݩ</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ҋ</w:t>
      </w:r>
      <w:r>
        <w:rPr>
          <w:rFonts w:ascii="Tahoma" w:hAnsi="Tahoma" w:cs="Tahoma"/>
        </w:rPr>
        <w:t>���</w:t>
      </w:r>
      <w:r>
        <w:t>ö</w:t>
      </w:r>
      <w:r>
        <w:rPr>
          <w:rFonts w:ascii="Tahoma" w:hAnsi="Tahoma" w:cs="Tahoma"/>
        </w:rPr>
        <w:t>���</w:t>
      </w:r>
      <w:r>
        <w:t>j</w:t>
      </w:r>
      <w:r>
        <w:rPr>
          <w:rFonts w:ascii="Tahoma" w:hAnsi="Tahoma" w:cs="Tahoma"/>
        </w:rPr>
        <w:t>���</w:t>
      </w:r>
      <w:r>
        <w:t>n</w:t>
      </w:r>
      <w:r>
        <w:rPr>
          <w:rFonts w:ascii="Tahoma" w:hAnsi="Tahoma" w:cs="Tahoma"/>
        </w:rPr>
        <w:t>������</w:t>
      </w:r>
      <w:r>
        <w:t>J</w:t>
      </w:r>
      <w:r>
        <w:rPr>
          <w:rFonts w:ascii="Tahoma" w:hAnsi="Tahoma" w:cs="Tahoma"/>
        </w:rPr>
        <w:t>�������������������</w:t>
      </w:r>
      <w:r>
        <w:t>J</w:t>
      </w:r>
      <w:r>
        <w:rPr>
          <w:rFonts w:ascii="Tahoma" w:hAnsi="Tahoma" w:cs="Tahoma"/>
        </w:rPr>
        <w:t>�����</w:t>
      </w:r>
      <w:r>
        <w:t>M</w:t>
      </w:r>
      <w:r>
        <w:rPr>
          <w:rFonts w:ascii="Tahoma" w:hAnsi="Tahoma" w:cs="Tahoma"/>
        </w:rPr>
        <w:t>���������</w:t>
      </w:r>
      <w:r>
        <w:t>ƻ</w:t>
      </w:r>
      <w:r>
        <w:rPr>
          <w:rFonts w:ascii="Tahoma" w:hAnsi="Tahoma" w:cs="Tahoma"/>
        </w:rPr>
        <w:t>������</w:t>
      </w:r>
      <w:r>
        <w:t>ؚ</w:t>
      </w:r>
      <w:r>
        <w:rPr>
          <w:rFonts w:ascii="Tahoma" w:hAnsi="Tahoma" w:cs="Tahoma"/>
        </w:rPr>
        <w:t>��</w:t>
      </w:r>
      <w:r>
        <w:rPr>
          <w:rFonts w:hint="cs"/>
        </w:rPr>
        <w:t>ڡ</w:t>
      </w:r>
      <w:r>
        <w:rPr>
          <w:rFonts w:ascii="Tahoma" w:hAnsi="Tahoma" w:cs="Tahoma"/>
        </w:rPr>
        <w:t>��</w:t>
      </w:r>
      <w:r>
        <w:rPr>
          <w:rFonts w:ascii="Segoe UI Historic" w:hAnsi="Segoe UI Historic" w:cs="Segoe UI Historic"/>
        </w:rPr>
        <w:t>ܦ</w:t>
      </w:r>
      <w:r>
        <w:rPr>
          <w:rFonts w:ascii="Tahoma" w:hAnsi="Tahoma" w:cs="Tahoma"/>
        </w:rPr>
        <w:t>��</w:t>
      </w:r>
      <w:r>
        <w:rPr>
          <w:rFonts w:hint="cs"/>
        </w:rPr>
        <w:t>ݪ</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ascii="MV Boli" w:hAnsi="MV Boli" w:cs="MV Boli"/>
        </w:rPr>
        <w:t>ެ</w:t>
      </w:r>
      <w:r>
        <w:rPr>
          <w:rFonts w:ascii="Tahoma" w:hAnsi="Tahoma" w:cs="Tahoma"/>
        </w:rPr>
        <w:t>��</w:t>
      </w:r>
      <w:r>
        <w:rPr>
          <w:rFonts w:hint="cs"/>
        </w:rPr>
        <w:t>ݩ</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ҋ</w:t>
      </w:r>
      <w:r>
        <w:rPr>
          <w:rFonts w:ascii="Tahoma" w:hAnsi="Tahoma" w:cs="Tahoma"/>
        </w:rPr>
        <w:t>���</w:t>
      </w:r>
      <w:r>
        <w:t>ö</w:t>
      </w:r>
      <w:r>
        <w:rPr>
          <w:rFonts w:ascii="Tahoma" w:hAnsi="Tahoma" w:cs="Tahoma"/>
        </w:rPr>
        <w:t>���</w:t>
      </w:r>
      <w:r>
        <w:t>j</w:t>
      </w:r>
      <w:r>
        <w:rPr>
          <w:rFonts w:ascii="Tahoma" w:hAnsi="Tahoma" w:cs="Tahoma"/>
        </w:rPr>
        <w:t>���</w:t>
      </w:r>
      <w:r>
        <w:t>n</w:t>
      </w:r>
      <w:r>
        <w:rPr>
          <w:rFonts w:ascii="Tahoma" w:hAnsi="Tahoma" w:cs="Tahoma"/>
        </w:rPr>
        <w:t>������</w:t>
      </w:r>
      <w:r>
        <w:t>J</w:t>
      </w:r>
      <w:r>
        <w:rPr>
          <w:rFonts w:ascii="Tahoma" w:hAnsi="Tahoma" w:cs="Tahoma"/>
        </w:rPr>
        <w:t>�������������������</w:t>
      </w:r>
      <w:r>
        <w:t>J</w:t>
      </w:r>
      <w:r>
        <w:rPr>
          <w:rFonts w:ascii="Tahoma" w:hAnsi="Tahoma" w:cs="Tahoma"/>
        </w:rPr>
        <w:t>�����</w:t>
      </w:r>
      <w:r>
        <w:t>Q</w:t>
      </w:r>
      <w:r>
        <w:rPr>
          <w:rFonts w:ascii="Tahoma" w:hAnsi="Tahoma" w:cs="Tahoma"/>
        </w:rPr>
        <w:t>��</w:t>
      </w:r>
      <w:r>
        <w:t>ה</w:t>
      </w:r>
      <w:r>
        <w:rPr>
          <w:rFonts w:ascii="Tahoma" w:hAnsi="Tahoma" w:cs="Tahoma"/>
        </w:rPr>
        <w:t>�����</w:t>
      </w:r>
      <w:r>
        <w:rPr>
          <w:rFonts w:ascii="Gadugi" w:hAnsi="Gadugi" w:cs="Gadugi"/>
        </w:rPr>
        <w:t>ᗄ</w:t>
      </w:r>
      <w:r>
        <w:rPr>
          <w:rFonts w:ascii="Tahoma" w:hAnsi="Tahoma" w:cs="Tahoma"/>
        </w:rPr>
        <w:t>����������</w:t>
      </w:r>
      <w:r>
        <w:t>ۤ</w:t>
      </w:r>
      <w:r>
        <w:rPr>
          <w:rFonts w:ascii="Tahoma" w:hAnsi="Tahoma" w:cs="Tahoma"/>
        </w:rPr>
        <w:t>��</w:t>
      </w:r>
      <w:r>
        <w:rPr>
          <w:rFonts w:hint="cs"/>
        </w:rPr>
        <w:t>ݨ</w:t>
      </w:r>
      <w:r>
        <w:rPr>
          <w:rFonts w:ascii="Tahoma" w:hAnsi="Tahoma" w:cs="Tahoma"/>
        </w:rPr>
        <w:t>��</w:t>
      </w:r>
      <w:r>
        <w:rPr>
          <w:rFonts w:ascii="MV Boli" w:hAnsi="MV Boli" w:cs="MV Boli"/>
        </w:rPr>
        <w:t>ެ</w:t>
      </w:r>
      <w:r>
        <w:rPr>
          <w:rFonts w:ascii="Tahoma" w:hAnsi="Tahoma" w:cs="Tahoma"/>
        </w:rPr>
        <w:t>��</w:t>
      </w:r>
      <w:r>
        <w:rPr>
          <w:rFonts w:ascii="Ebrima" w:hAnsi="Ebrima" w:cs="Ebrima"/>
        </w:rPr>
        <w:t>߮</w:t>
      </w:r>
      <w:r>
        <w:rPr>
          <w:rFonts w:ascii="Tahoma" w:hAnsi="Tahoma" w:cs="Tahoma"/>
        </w:rPr>
        <w:t>��</w:t>
      </w:r>
      <w:r>
        <w:rPr>
          <w:rFonts w:ascii="Ebrima" w:hAnsi="Ebrima" w:cs="Ebrima"/>
        </w:rPr>
        <w:t>߮</w:t>
      </w:r>
      <w:r>
        <w:rPr>
          <w:rFonts w:ascii="Tahoma" w:hAnsi="Tahoma" w:cs="Tahoma"/>
        </w:rPr>
        <w:t>��</w:t>
      </w:r>
      <w:r>
        <w:rPr>
          <w:rFonts w:ascii="Ebrima" w:hAnsi="Ebrima" w:cs="Ebrima"/>
        </w:rPr>
        <w:t>߮</w:t>
      </w:r>
      <w:r>
        <w:rPr>
          <w:rFonts w:ascii="Tahoma" w:hAnsi="Tahoma" w:cs="Tahoma"/>
        </w:rPr>
        <w:t>��</w:t>
      </w:r>
      <w:r>
        <w:rPr>
          <w:rFonts w:ascii="Ebrima" w:hAnsi="Ebrima" w:cs="Ebrima"/>
        </w:rPr>
        <w:t>߮</w:t>
      </w:r>
      <w:r>
        <w:rPr>
          <w:rFonts w:ascii="Tahoma" w:hAnsi="Tahoma" w:cs="Tahoma"/>
        </w:rPr>
        <w:t>��</w:t>
      </w:r>
      <w:r>
        <w:rPr>
          <w:rFonts w:ascii="Ebrima" w:hAnsi="Ebrima" w:cs="Ebrima"/>
        </w:rPr>
        <w:t>߮</w:t>
      </w:r>
      <w:r>
        <w:rPr>
          <w:rFonts w:ascii="Tahoma" w:hAnsi="Tahoma" w:cs="Tahoma"/>
        </w:rPr>
        <w:t>��</w:t>
      </w:r>
      <w:r>
        <w:rPr>
          <w:rFonts w:ascii="Ebrima" w:hAnsi="Ebrima" w:cs="Ebrima"/>
        </w:rPr>
        <w:t>߮</w:t>
      </w:r>
      <w:r>
        <w:rPr>
          <w:rFonts w:ascii="Tahoma" w:hAnsi="Tahoma" w:cs="Tahoma"/>
        </w:rPr>
        <w:t>��</w:t>
      </w:r>
      <w:r>
        <w:rPr>
          <w:rFonts w:ascii="Ebrima" w:hAnsi="Ebrima" w:cs="Ebrima"/>
        </w:rPr>
        <w:t>߮</w:t>
      </w:r>
      <w:r>
        <w:rPr>
          <w:rFonts w:ascii="Tahoma" w:hAnsi="Tahoma" w:cs="Tahoma"/>
        </w:rPr>
        <w:t>��</w:t>
      </w:r>
      <w:r>
        <w:rPr>
          <w:rFonts w:ascii="Ebrima" w:hAnsi="Ebrima" w:cs="Ebrima"/>
        </w:rPr>
        <w:t>߮</w:t>
      </w:r>
      <w:r>
        <w:rPr>
          <w:rFonts w:ascii="Tahoma" w:hAnsi="Tahoma" w:cs="Tahoma"/>
        </w:rPr>
        <w:t>��</w:t>
      </w:r>
      <w:r>
        <w:rPr>
          <w:rFonts w:ascii="Ebrima" w:hAnsi="Ebrima" w:cs="Ebrima"/>
        </w:rPr>
        <w:t>߮</w:t>
      </w:r>
      <w:r>
        <w:rPr>
          <w:rFonts w:ascii="Tahoma" w:hAnsi="Tahoma" w:cs="Tahoma"/>
        </w:rPr>
        <w:t>��</w:t>
      </w:r>
      <w:r>
        <w:rPr>
          <w:rFonts w:ascii="Ebrima" w:hAnsi="Ebrima" w:cs="Ebrima"/>
        </w:rPr>
        <w:t>߮</w:t>
      </w:r>
      <w:r>
        <w:rPr>
          <w:rFonts w:ascii="Tahoma" w:hAnsi="Tahoma" w:cs="Tahoma"/>
        </w:rPr>
        <w:t>��</w:t>
      </w:r>
      <w:r>
        <w:rPr>
          <w:rFonts w:ascii="Ebrima" w:hAnsi="Ebrima" w:cs="Ebrima"/>
        </w:rPr>
        <w:t>߮</w:t>
      </w:r>
      <w:r>
        <w:rPr>
          <w:rFonts w:ascii="Tahoma" w:hAnsi="Tahoma" w:cs="Tahoma"/>
        </w:rPr>
        <w:t>��</w:t>
      </w:r>
      <w:r>
        <w:rPr>
          <w:rFonts w:ascii="MV Boli" w:hAnsi="MV Boli" w:cs="MV Boli"/>
        </w:rPr>
        <w:t>ޫ</w:t>
      </w:r>
      <w:r>
        <w:rPr>
          <w:rFonts w:ascii="Tahoma" w:hAnsi="Tahoma" w:cs="Tahoma"/>
        </w:rPr>
        <w:t>��</w:t>
      </w:r>
      <w:r>
        <w:rPr>
          <w:rFonts w:ascii="Segoe UI Historic" w:hAnsi="Segoe UI Historic" w:cs="Segoe UI Historic"/>
        </w:rPr>
        <w:t>ܦ</w:t>
      </w:r>
      <w:r>
        <w:rPr>
          <w:rFonts w:ascii="Tahoma" w:hAnsi="Tahoma" w:cs="Tahoma"/>
        </w:rPr>
        <w:t>��</w:t>
      </w:r>
      <w:r>
        <w:rPr>
          <w:rFonts w:hint="cs"/>
        </w:rPr>
        <w:t>ڠ</w:t>
      </w:r>
      <w:r>
        <w:rPr>
          <w:rFonts w:ascii="Tahoma" w:hAnsi="Tahoma" w:cs="Tahoma"/>
        </w:rPr>
        <w:t>��</w:t>
      </w:r>
      <w:r>
        <w:t>ט</w:t>
      </w:r>
      <w:r>
        <w:rPr>
          <w:rFonts w:ascii="Tahoma" w:hAnsi="Tahoma" w:cs="Tahoma"/>
        </w:rPr>
        <w:t>��</w:t>
      </w:r>
      <w:r>
        <w:t>ӎ</w:t>
      </w:r>
      <w:r>
        <w:rPr>
          <w:rFonts w:ascii="Tahoma" w:hAnsi="Tahoma" w:cs="Tahoma"/>
        </w:rPr>
        <w:t>������</w:t>
      </w:r>
      <w:r>
        <w:t>n</w:t>
      </w:r>
      <w:r>
        <w:rPr>
          <w:rFonts w:ascii="Tahoma" w:hAnsi="Tahoma" w:cs="Tahoma"/>
        </w:rPr>
        <w:t>���</w:t>
      </w:r>
      <w:r>
        <w:t>p</w:t>
      </w:r>
      <w:r>
        <w:rPr>
          <w:rFonts w:ascii="Tahoma" w:hAnsi="Tahoma" w:cs="Tahoma"/>
        </w:rPr>
        <w:t>���</w:t>
      </w:r>
      <w:r>
        <w:t xml:space="preserve"> </w:t>
      </w:r>
      <w:r>
        <w:rPr>
          <w:rFonts w:ascii="Tahoma" w:hAnsi="Tahoma" w:cs="Tahoma"/>
        </w:rPr>
        <w:t>���</w:t>
      </w:r>
      <w:r>
        <w:t>J</w:t>
      </w:r>
      <w:r>
        <w:rPr>
          <w:rFonts w:ascii="Tahoma" w:hAnsi="Tahoma" w:cs="Tahoma"/>
        </w:rPr>
        <w:t>�������������������</w:t>
      </w:r>
      <w:r>
        <w:t>J</w:t>
      </w:r>
      <w:r>
        <w:rPr>
          <w:rFonts w:ascii="Tahoma" w:hAnsi="Tahoma" w:cs="Tahoma"/>
        </w:rPr>
        <w:t>������</w:t>
      </w:r>
      <w:r>
        <w:t>Ö</w:t>
      </w:r>
      <w:r>
        <w:rPr>
          <w:rFonts w:ascii="Tahoma" w:hAnsi="Tahoma" w:cs="Tahoma"/>
        </w:rPr>
        <w:t>��</w:t>
      </w:r>
      <w:r>
        <w:t>ٚ</w:t>
      </w:r>
      <w:r>
        <w:rPr>
          <w:rFonts w:ascii="Tahoma" w:hAnsi="Tahoma" w:cs="Tahoma"/>
        </w:rPr>
        <w:t>�����</w:t>
      </w:r>
      <w:r>
        <w:rPr>
          <w:rFonts w:ascii="Calibri" w:hAnsi="Calibri" w:cs="Calibri"/>
        </w:rPr>
        <w:t>݋</w:t>
      </w:r>
      <w:r>
        <w:t>u</w:t>
      </w:r>
      <w:r>
        <w:rPr>
          <w:rFonts w:ascii="Tahoma" w:hAnsi="Tahoma" w:cs="Tahoma"/>
        </w:rPr>
        <w:t>�</w:t>
      </w:r>
      <w:r>
        <w:t>Ƅr</w:t>
      </w:r>
      <w:r>
        <w:rPr>
          <w:rFonts w:ascii="Tahoma" w:hAnsi="Tahoma" w:cs="Tahoma"/>
        </w:rPr>
        <w:t>����������������������������������������������������</w:t>
      </w:r>
      <w:r>
        <w:rPr>
          <w:rFonts w:ascii="Ebrima" w:hAnsi="Ebrima" w:cs="Ebrima"/>
        </w:rPr>
        <w:t>߬</w:t>
      </w:r>
      <w:r>
        <w:rPr>
          <w:rFonts w:ascii="Tahoma" w:hAnsi="Tahoma" w:cs="Tahoma"/>
        </w:rPr>
        <w:t>��</w:t>
      </w:r>
      <w:r>
        <w:rPr>
          <w:rFonts w:hint="cs"/>
        </w:rPr>
        <w:t>ݦ</w:t>
      </w:r>
      <w:r>
        <w:rPr>
          <w:rFonts w:ascii="Tahoma" w:hAnsi="Tahoma" w:cs="Tahoma"/>
        </w:rPr>
        <w:t>��</w:t>
      </w:r>
      <w:r>
        <w:rPr>
          <w:rFonts w:hint="cs"/>
        </w:rPr>
        <w:t>ڞ</w:t>
      </w:r>
      <w:r>
        <w:rPr>
          <w:rFonts w:ascii="Tahoma" w:hAnsi="Tahoma" w:cs="Tahoma"/>
        </w:rPr>
        <w:t>��</w:t>
      </w:r>
      <w:r>
        <w:t>֕</w:t>
      </w:r>
      <w:r>
        <w:rPr>
          <w:rFonts w:ascii="Tahoma" w:hAnsi="Tahoma" w:cs="Tahoma"/>
        </w:rPr>
        <w:t>��</w:t>
      </w:r>
      <w:r>
        <w:t>ч</w:t>
      </w:r>
      <w:r>
        <w:rPr>
          <w:rFonts w:ascii="Tahoma" w:hAnsi="Tahoma" w:cs="Tahoma"/>
        </w:rPr>
        <w:t>���</w:t>
      </w:r>
      <w:r>
        <w:t>w</w:t>
      </w:r>
      <w:r>
        <w:rPr>
          <w:rFonts w:ascii="Tahoma" w:hAnsi="Tahoma" w:cs="Tahoma"/>
        </w:rPr>
        <w:t>���</w:t>
      </w:r>
      <w:r>
        <w:t>z</w:t>
      </w:r>
      <w:r>
        <w:rPr>
          <w:rFonts w:ascii="Tahoma" w:hAnsi="Tahoma" w:cs="Tahoma"/>
        </w:rPr>
        <w:t>���</w:t>
      </w:r>
      <w:r>
        <w:t>%</w:t>
      </w:r>
      <w:r>
        <w:rPr>
          <w:rFonts w:ascii="Tahoma" w:hAnsi="Tahoma" w:cs="Tahoma"/>
        </w:rPr>
        <w:t>���</w:t>
      </w:r>
      <w:r>
        <w:t>J</w:t>
      </w:r>
      <w:r>
        <w:rPr>
          <w:rFonts w:ascii="Tahoma" w:hAnsi="Tahoma" w:cs="Tahoma"/>
        </w:rPr>
        <w:t>�������������������</w:t>
      </w:r>
      <w:r>
        <w:t>J</w:t>
      </w:r>
      <w:r>
        <w:rPr>
          <w:rFonts w:ascii="Tahoma" w:hAnsi="Tahoma" w:cs="Tahoma"/>
        </w:rPr>
        <w:t>������</w:t>
      </w:r>
      <w:r>
        <w:t>g</w:t>
      </w:r>
      <w:r>
        <w:rPr>
          <w:rFonts w:ascii="Tahoma" w:hAnsi="Tahoma" w:cs="Tahoma"/>
        </w:rPr>
        <w:t>��</w:t>
      </w:r>
      <w:r>
        <w:rPr>
          <w:rFonts w:ascii="Segoe UI Historic" w:hAnsi="Segoe UI Historic" w:cs="Segoe UI Historic"/>
        </w:rPr>
        <w:t>ܡ</w:t>
      </w:r>
      <w:r>
        <w:rPr>
          <w:rFonts w:ascii="Tahoma" w:hAnsi="Tahoma" w:cs="Tahoma"/>
        </w:rPr>
        <w:t>�����</w:t>
      </w:r>
      <w:r>
        <w:rPr>
          <w:rFonts w:ascii="Calibri" w:hAnsi="Calibri" w:cs="Calibri"/>
        </w:rPr>
        <w:t>݋</w:t>
      </w:r>
      <w:r>
        <w:t>u</w:t>
      </w:r>
      <w:r>
        <w:rPr>
          <w:rFonts w:ascii="Tahoma" w:hAnsi="Tahoma" w:cs="Tahoma"/>
        </w:rPr>
        <w:t>��</w:t>
      </w:r>
      <w:r>
        <w:t>ük</w:t>
      </w:r>
      <w:r>
        <w:rPr>
          <w:rFonts w:ascii="Tahoma" w:hAnsi="Tahoma" w:cs="Tahoma"/>
        </w:rPr>
        <w:t>��</w:t>
      </w:r>
      <w:r>
        <w:t>n_</w:t>
      </w:r>
      <w:r>
        <w:rPr>
          <w:rFonts w:ascii="Tahoma" w:hAnsi="Tahoma" w:cs="Tahoma"/>
        </w:rPr>
        <w:t>����������������������������������������������������</w:t>
      </w:r>
      <w:r>
        <w:rPr>
          <w:rFonts w:ascii="Ebrima" w:hAnsi="Ebrima" w:cs="Ebrima"/>
        </w:rPr>
        <w:t>߬</w:t>
      </w:r>
      <w:r>
        <w:rPr>
          <w:rFonts w:ascii="Tahoma" w:hAnsi="Tahoma" w:cs="Tahoma"/>
        </w:rPr>
        <w:t>��</w:t>
      </w:r>
      <w:r>
        <w:rPr>
          <w:rFonts w:ascii="Segoe UI Historic" w:hAnsi="Segoe UI Historic" w:cs="Segoe UI Historic"/>
        </w:rPr>
        <w:t>ܤ</w:t>
      </w:r>
      <w:r>
        <w:rPr>
          <w:rFonts w:ascii="Tahoma" w:hAnsi="Tahoma" w:cs="Tahoma"/>
        </w:rPr>
        <w:t>��</w:t>
      </w:r>
      <w:r>
        <w:t>ٜ</w:t>
      </w:r>
      <w:r>
        <w:rPr>
          <w:rFonts w:ascii="Tahoma" w:hAnsi="Tahoma" w:cs="Tahoma"/>
        </w:rPr>
        <w:t>��</w:t>
      </w:r>
      <w:r>
        <w:t>ԏ</w:t>
      </w:r>
      <w:r>
        <w:rPr>
          <w:rFonts w:ascii="Tahoma" w:hAnsi="Tahoma" w:cs="Tahoma"/>
        </w:rPr>
        <w:t>�����</w:t>
      </w:r>
      <w:r>
        <w:t>σ</w:t>
      </w:r>
      <w:r>
        <w:rPr>
          <w:rFonts w:ascii="Tahoma" w:hAnsi="Tahoma" w:cs="Tahoma"/>
        </w:rPr>
        <w:t>���</w:t>
      </w:r>
      <w:r>
        <w:t>*</w:t>
      </w:r>
      <w:r>
        <w:rPr>
          <w:rFonts w:ascii="Tahoma" w:hAnsi="Tahoma" w:cs="Tahoma"/>
        </w:rPr>
        <w:t>���</w:t>
      </w:r>
      <w:r>
        <w:t>J</w:t>
      </w:r>
      <w:r>
        <w:rPr>
          <w:rFonts w:ascii="Tahoma" w:hAnsi="Tahoma" w:cs="Tahoma"/>
        </w:rPr>
        <w:t>�������������������</w:t>
      </w:r>
      <w:r>
        <w:t>J</w:t>
      </w:r>
      <w:r>
        <w:rPr>
          <w:rFonts w:ascii="Tahoma" w:hAnsi="Tahoma" w:cs="Tahoma"/>
        </w:rPr>
        <w:t>������</w:t>
      </w:r>
      <w:r>
        <w:t>t</w:t>
      </w:r>
      <w:r>
        <w:rPr>
          <w:rFonts w:ascii="Tahoma" w:hAnsi="Tahoma" w:cs="Tahoma"/>
        </w:rPr>
        <w:t>��</w:t>
      </w:r>
      <w:r>
        <w:rPr>
          <w:rFonts w:ascii="MV Boli" w:hAnsi="MV Boli" w:cs="MV Boli"/>
        </w:rPr>
        <w:t>ީ</w:t>
      </w:r>
      <w:r>
        <w:rPr>
          <w:rFonts w:ascii="Tahoma" w:hAnsi="Tahoma" w:cs="Tahoma"/>
        </w:rPr>
        <w:t>�����</w:t>
      </w:r>
      <w:r>
        <w:rPr>
          <w:rFonts w:ascii="Calibri" w:hAnsi="Calibri" w:cs="Calibri"/>
        </w:rPr>
        <w:t>݋</w:t>
      </w:r>
      <w:r>
        <w:t>u</w:t>
      </w:r>
      <w:r>
        <w:rPr>
          <w:rFonts w:ascii="Tahoma" w:hAnsi="Tahoma" w:cs="Tahoma"/>
        </w:rPr>
        <w:t>��</w:t>
      </w:r>
      <w:r>
        <w:t>ük</w:t>
      </w:r>
      <w:r>
        <w:rPr>
          <w:rFonts w:ascii="Tahoma" w:hAnsi="Tahoma" w:cs="Tahoma"/>
        </w:rPr>
        <w:t>��</w:t>
      </w:r>
      <w:r>
        <w:t>n_</w:t>
      </w:r>
      <w:r>
        <w:rPr>
          <w:rFonts w:ascii="Tahoma" w:hAnsi="Tahoma" w:cs="Tahoma"/>
        </w:rPr>
        <w:t>��</w:t>
      </w:r>
      <w:r>
        <w:t>ÅR</w:t>
      </w:r>
      <w:r>
        <w:rPr>
          <w:rFonts w:ascii="Tahoma" w:hAnsi="Tahoma" w:cs="Tahoma"/>
        </w:rPr>
        <w:t>����������������������������������������������������</w:t>
      </w:r>
      <w:r>
        <w:rPr>
          <w:rFonts w:ascii="Ebrima" w:hAnsi="Ebrima" w:cs="Ebrima"/>
        </w:rPr>
        <w:t>߬</w:t>
      </w:r>
      <w:r>
        <w:rPr>
          <w:rFonts w:ascii="Tahoma" w:hAnsi="Tahoma" w:cs="Tahoma"/>
        </w:rPr>
        <w:t>��</w:t>
      </w:r>
      <w:r>
        <w:rPr>
          <w:rFonts w:ascii="Segoe UI Historic" w:hAnsi="Segoe UI Historic" w:cs="Segoe UI Historic"/>
        </w:rPr>
        <w:t>ܤ</w:t>
      </w:r>
      <w:r>
        <w:rPr>
          <w:rFonts w:ascii="Tahoma" w:hAnsi="Tahoma" w:cs="Tahoma"/>
        </w:rPr>
        <w:t>��</w:t>
      </w:r>
      <w:r>
        <w:t>ؙ</w:t>
      </w:r>
      <w:r>
        <w:rPr>
          <w:rFonts w:ascii="Tahoma" w:hAnsi="Tahoma" w:cs="Tahoma"/>
        </w:rPr>
        <w:t>��</w:t>
      </w:r>
      <w:r>
        <w:t>Ҋ</w:t>
      </w:r>
      <w:r>
        <w:rPr>
          <w:rFonts w:ascii="Tahoma" w:hAnsi="Tahoma" w:cs="Tahoma"/>
        </w:rPr>
        <w:t>��</w:t>
      </w:r>
      <w:r>
        <w:t>Ӎ</w:t>
      </w:r>
      <w:r>
        <w:rPr>
          <w:rFonts w:ascii="Tahoma" w:hAnsi="Tahoma" w:cs="Tahoma"/>
        </w:rPr>
        <w:t>���</w:t>
      </w:r>
      <w:r>
        <w:t>,</w:t>
      </w:r>
      <w:r>
        <w:rPr>
          <w:rFonts w:ascii="Tahoma" w:hAnsi="Tahoma" w:cs="Tahoma"/>
        </w:rPr>
        <w:t>���</w:t>
      </w:r>
      <w:r>
        <w:t>J</w:t>
      </w:r>
      <w:r>
        <w:rPr>
          <w:rFonts w:ascii="Tahoma" w:hAnsi="Tahoma" w:cs="Tahoma"/>
        </w:rPr>
        <w:t>�������������������</w:t>
      </w:r>
      <w:r>
        <w:t>J</w:t>
      </w:r>
      <w:r>
        <w:rPr>
          <w:rFonts w:ascii="Tahoma" w:hAnsi="Tahoma" w:cs="Tahoma"/>
        </w:rPr>
        <w:t>���</w:t>
      </w:r>
      <w:r>
        <w:t>a</w:t>
      </w:r>
      <w:r>
        <w:rPr>
          <w:rFonts w:ascii="Tahoma" w:hAnsi="Tahoma" w:cs="Tahoma"/>
        </w:rPr>
        <w:t>������������</w:t>
      </w:r>
      <w:r>
        <w:rPr>
          <w:rFonts w:ascii="Calibri" w:hAnsi="Calibri" w:cs="Calibri"/>
        </w:rPr>
        <w:t>݋</w:t>
      </w:r>
      <w:r>
        <w:t>u</w:t>
      </w:r>
      <w:r>
        <w:rPr>
          <w:rFonts w:ascii="Tahoma" w:hAnsi="Tahoma" w:cs="Tahoma"/>
        </w:rPr>
        <w:t>��</w:t>
      </w:r>
      <w:r>
        <w:t>ük</w:t>
      </w:r>
      <w:r>
        <w:rPr>
          <w:rFonts w:ascii="Tahoma" w:hAnsi="Tahoma" w:cs="Tahoma"/>
        </w:rPr>
        <w:t>��</w:t>
      </w:r>
      <w:r>
        <w:t>n_</w:t>
      </w:r>
      <w:r>
        <w:rPr>
          <w:rFonts w:ascii="Tahoma" w:hAnsi="Tahoma" w:cs="Tahoma"/>
        </w:rPr>
        <w:t>��</w:t>
      </w:r>
      <w:r>
        <w:t>ÅR</w:t>
      </w:r>
      <w:r>
        <w:rPr>
          <w:rFonts w:ascii="Tahoma" w:hAnsi="Tahoma" w:cs="Tahoma"/>
        </w:rPr>
        <w:t>�</w:t>
      </w:r>
      <w:r>
        <w:t>lPH</w:t>
      </w:r>
      <w:r>
        <w:rPr>
          <w:rFonts w:ascii="Tahoma" w:hAnsi="Tahoma" w:cs="Tahoma"/>
        </w:rPr>
        <w:t>���������������������������������������������������������������������������������</w:t>
      </w:r>
      <w:r>
        <w:t>y</w:t>
      </w:r>
      <w:r>
        <w:rPr>
          <w:rFonts w:ascii="Tahoma" w:hAnsi="Tahoma" w:cs="Tahoma"/>
        </w:rPr>
        <w:t>���</w:t>
      </w:r>
      <w:r>
        <w:t>J</w:t>
      </w:r>
      <w:r>
        <w:rPr>
          <w:rFonts w:ascii="Tahoma" w:hAnsi="Tahoma" w:cs="Tahoma"/>
        </w:rPr>
        <w:t>�������������������</w:t>
      </w:r>
      <w:r>
        <w:t>J</w:t>
      </w:r>
      <w:r>
        <w:rPr>
          <w:rFonts w:ascii="Tahoma" w:hAnsi="Tahoma" w:cs="Tahoma"/>
        </w:rPr>
        <w:t>���</w:t>
      </w:r>
      <w:r>
        <w:t>f</w:t>
      </w:r>
      <w:r>
        <w:rPr>
          <w:rFonts w:ascii="Tahoma" w:hAnsi="Tahoma" w:cs="Tahoma"/>
        </w:rPr>
        <w:t>������������</w:t>
      </w:r>
      <w:r>
        <w:rPr>
          <w:rFonts w:ascii="Calibri" w:hAnsi="Calibri" w:cs="Calibri"/>
        </w:rPr>
        <w:t>݋</w:t>
      </w:r>
      <w:r>
        <w:t>u</w:t>
      </w:r>
      <w:r>
        <w:rPr>
          <w:rFonts w:ascii="Tahoma" w:hAnsi="Tahoma" w:cs="Tahoma"/>
        </w:rPr>
        <w:t>��</w:t>
      </w:r>
      <w:r>
        <w:t>ük</w:t>
      </w:r>
      <w:r>
        <w:rPr>
          <w:rFonts w:ascii="Tahoma" w:hAnsi="Tahoma" w:cs="Tahoma"/>
        </w:rPr>
        <w:t>��</w:t>
      </w:r>
      <w:r>
        <w:t>n_</w:t>
      </w:r>
      <w:r>
        <w:rPr>
          <w:rFonts w:ascii="Tahoma" w:hAnsi="Tahoma" w:cs="Tahoma"/>
        </w:rPr>
        <w:t>��</w:t>
      </w:r>
      <w:r>
        <w:t>ÅR</w:t>
      </w:r>
      <w:r>
        <w:rPr>
          <w:rFonts w:ascii="Tahoma" w:hAnsi="Tahoma" w:cs="Tahoma"/>
        </w:rPr>
        <w:t>���������������������������������������������������������������������������������������</w:t>
      </w:r>
      <w:r>
        <w:t>ö</w:t>
      </w:r>
      <w:r>
        <w:rPr>
          <w:rFonts w:ascii="Tahoma" w:hAnsi="Tahoma" w:cs="Tahoma"/>
        </w:rPr>
        <w:t>���</w:t>
      </w:r>
      <w:r>
        <w:t>J</w:t>
      </w:r>
      <w:r>
        <w:rPr>
          <w:rFonts w:ascii="Tahoma" w:hAnsi="Tahoma" w:cs="Tahoma"/>
        </w:rPr>
        <w:t>�������������������</w:t>
      </w:r>
      <w:r>
        <w:t>J</w:t>
      </w:r>
      <w:r>
        <w:rPr>
          <w:rFonts w:ascii="Tahoma" w:hAnsi="Tahoma" w:cs="Tahoma"/>
        </w:rPr>
        <w:t>���</w:t>
      </w:r>
      <w:r>
        <w:t>i</w:t>
      </w:r>
      <w:r>
        <w:rPr>
          <w:rFonts w:ascii="Tahoma" w:hAnsi="Tahoma" w:cs="Tahoma"/>
        </w:rPr>
        <w:t>������������</w:t>
      </w:r>
      <w:r>
        <w:rPr>
          <w:rFonts w:ascii="Calibri" w:hAnsi="Calibri" w:cs="Calibri"/>
        </w:rPr>
        <w:t>݋</w:t>
      </w:r>
      <w:r>
        <w:t>u</w:t>
      </w:r>
      <w:r>
        <w:rPr>
          <w:rFonts w:ascii="Tahoma" w:hAnsi="Tahoma" w:cs="Tahoma"/>
        </w:rPr>
        <w:t>��</w:t>
      </w:r>
      <w:r>
        <w:t>ük</w:t>
      </w:r>
      <w:r>
        <w:rPr>
          <w:rFonts w:ascii="Tahoma" w:hAnsi="Tahoma" w:cs="Tahoma"/>
        </w:rPr>
        <w:t>��</w:t>
      </w:r>
      <w:r>
        <w:t>n_</w:t>
      </w:r>
      <w:r>
        <w:rPr>
          <w:rFonts w:ascii="Tahoma" w:hAnsi="Tahoma" w:cs="Tahoma"/>
        </w:rPr>
        <w:t>�������������������������������������������������������������������������������������������</w:t>
      </w:r>
      <w:r>
        <w:t>å</w:t>
      </w:r>
      <w:r>
        <w:rPr>
          <w:rFonts w:ascii="Tahoma" w:hAnsi="Tahoma" w:cs="Tahoma"/>
        </w:rPr>
        <w:t>���</w:t>
      </w:r>
      <w:r>
        <w:t>J</w:t>
      </w:r>
      <w:r>
        <w:rPr>
          <w:rFonts w:ascii="Tahoma" w:hAnsi="Tahoma" w:cs="Tahoma"/>
        </w:rPr>
        <w:t>�������������������</w:t>
      </w:r>
      <w:r>
        <w:t>J</w:t>
      </w:r>
      <w:r>
        <w:rPr>
          <w:rFonts w:ascii="Tahoma" w:hAnsi="Tahoma" w:cs="Tahoma"/>
        </w:rPr>
        <w:t>���</w:t>
      </w:r>
      <w:r>
        <w:t>m</w:t>
      </w:r>
      <w:r>
        <w:rPr>
          <w:rFonts w:ascii="Tahoma" w:hAnsi="Tahoma" w:cs="Tahoma"/>
        </w:rPr>
        <w:t>������������</w:t>
      </w:r>
      <w:r>
        <w:rPr>
          <w:rFonts w:ascii="Calibri" w:hAnsi="Calibri" w:cs="Calibri"/>
        </w:rPr>
        <w:t>݋</w:t>
      </w:r>
      <w:r>
        <w:t>u</w:t>
      </w:r>
      <w:r>
        <w:rPr>
          <w:rFonts w:ascii="Tahoma" w:hAnsi="Tahoma" w:cs="Tahoma"/>
        </w:rPr>
        <w:t>�</w:t>
      </w:r>
      <w:r>
        <w:t>Ƅr</w:t>
      </w:r>
      <w:r>
        <w:rPr>
          <w:rFonts w:ascii="Tahoma" w:hAnsi="Tahoma" w:cs="Tahoma"/>
        </w:rPr>
        <w:t>��������������������������������������������������������������������������������������������������</w:t>
      </w:r>
      <w:r>
        <w:t>J</w:t>
      </w:r>
      <w:r>
        <w:rPr>
          <w:rFonts w:ascii="Tahoma" w:hAnsi="Tahoma" w:cs="Tahoma"/>
        </w:rPr>
        <w:t>�������������������</w:t>
      </w:r>
      <w:r>
        <w:t>J</w:t>
      </w:r>
      <w:r>
        <w:rPr>
          <w:rFonts w:ascii="Tahoma" w:hAnsi="Tahoma" w:cs="Tahoma"/>
        </w:rPr>
        <w:t>���</w:t>
      </w:r>
      <w:r>
        <w:t>p</w:t>
      </w:r>
      <w:r>
        <w:rPr>
          <w:rFonts w:ascii="Tahoma" w:hAnsi="Tahoma" w:cs="Tahoma"/>
        </w:rPr>
        <w:t>�������������</w:t>
      </w:r>
      <w:r>
        <w:rPr>
          <w:rFonts w:ascii="Gadugi" w:hAnsi="Gadugi" w:cs="Gadugi"/>
        </w:rPr>
        <w:t>ᗄ</w:t>
      </w:r>
      <w:r>
        <w:rPr>
          <w:rFonts w:ascii="Tahoma" w:hAnsi="Tahoma" w:cs="Tahoma"/>
        </w:rPr>
        <w:t>�������������������������������������������������������������������������������������������������������</w:t>
      </w:r>
      <w:r>
        <w:t>J</w:t>
      </w:r>
      <w:r>
        <w:rPr>
          <w:rFonts w:ascii="Tahoma" w:hAnsi="Tahoma" w:cs="Tahoma"/>
        </w:rPr>
        <w:t>�������������������</w:t>
      </w:r>
      <w:r>
        <w:t>J</w:t>
      </w:r>
      <w:r>
        <w:rPr>
          <w:rFonts w:ascii="Tahoma" w:hAnsi="Tahoma" w:cs="Tahoma"/>
        </w:rPr>
        <w:t>���</w:t>
      </w:r>
      <w:r>
        <w:t>s</w:t>
      </w:r>
      <w:r>
        <w:rPr>
          <w:rFonts w:ascii="Tahoma" w:hAnsi="Tahoma" w:cs="Tahoma"/>
        </w:rPr>
        <w:t>�����������������������������������������������������������������������������������������������������������������������</w:t>
      </w:r>
      <w:r>
        <w:t>J</w:t>
      </w:r>
      <w:r>
        <w:rPr>
          <w:rFonts w:ascii="Tahoma" w:hAnsi="Tahoma" w:cs="Tahoma"/>
        </w:rPr>
        <w:t>�������������������</w:t>
      </w:r>
      <w:r>
        <w:t>J</w:t>
      </w:r>
      <w:r>
        <w:rPr>
          <w:rFonts w:ascii="Tahoma" w:hAnsi="Tahoma" w:cs="Tahoma"/>
        </w:rPr>
        <w:t>���</w:t>
      </w:r>
      <w:r>
        <w:t>u</w:t>
      </w:r>
      <w:r>
        <w:rPr>
          <w:rFonts w:ascii="Tahoma" w:hAnsi="Tahoma" w:cs="Tahoma"/>
        </w:rPr>
        <w:t>�����������������������������������������������������������������������������������������������������������������������</w:t>
      </w:r>
      <w:r>
        <w:t>J</w:t>
      </w:r>
      <w:r>
        <w:rPr>
          <w:rFonts w:ascii="Tahoma" w:hAnsi="Tahoma" w:cs="Tahoma"/>
        </w:rPr>
        <w:t>�������������������</w:t>
      </w:r>
      <w:r>
        <w:t>J</w:t>
      </w:r>
      <w:r>
        <w:rPr>
          <w:rFonts w:ascii="Tahoma" w:hAnsi="Tahoma" w:cs="Tahoma"/>
        </w:rPr>
        <w:t>���</w:t>
      </w:r>
      <w:r>
        <w:t>x</w:t>
      </w:r>
      <w:r>
        <w:rPr>
          <w:rFonts w:ascii="Tahoma" w:hAnsi="Tahoma" w:cs="Tahoma"/>
        </w:rPr>
        <w:t>�����������������������������������������������������������������������������������������������������������������������</w:t>
      </w:r>
      <w:r>
        <w:t>J</w:t>
      </w:r>
      <w:r>
        <w:rPr>
          <w:rFonts w:ascii="Tahoma" w:hAnsi="Tahoma" w:cs="Tahoma"/>
        </w:rPr>
        <w:t>�������������������</w:t>
      </w:r>
      <w:r>
        <w:t>J</w:t>
      </w:r>
      <w:r>
        <w:rPr>
          <w:rFonts w:ascii="Tahoma" w:hAnsi="Tahoma" w:cs="Tahoma"/>
        </w:rPr>
        <w:t>���</w:t>
      </w:r>
      <w:r>
        <w:t>z</w:t>
      </w:r>
      <w:r>
        <w:rPr>
          <w:rFonts w:ascii="Tahoma" w:hAnsi="Tahoma" w:cs="Tahoma"/>
        </w:rPr>
        <w:t>�����������������������������������������������������������������������������������������������������������������������</w:t>
      </w:r>
      <w:r>
        <w:t>J</w:t>
      </w:r>
      <w:r>
        <w:rPr>
          <w:rFonts w:ascii="Tahoma" w:hAnsi="Tahoma" w:cs="Tahoma"/>
        </w:rPr>
        <w:t>�������������������</w:t>
      </w:r>
      <w:r>
        <w:t>J</w:t>
      </w:r>
      <w:r>
        <w:rPr>
          <w:rFonts w:ascii="Tahoma" w:hAnsi="Tahoma" w:cs="Tahoma"/>
        </w:rPr>
        <w:t>���</w:t>
      </w:r>
      <w:r>
        <w:t>ö</w:t>
      </w:r>
      <w:r>
        <w:rPr>
          <w:rFonts w:ascii="Tahoma" w:hAnsi="Tahoma" w:cs="Tahoma"/>
        </w:rPr>
        <w:t>�����������������������������������������������������������������������������������������������������������������������</w:t>
      </w:r>
      <w:r>
        <w:t>J</w:t>
      </w:r>
      <w:r>
        <w:rPr>
          <w:rFonts w:ascii="Tahoma" w:hAnsi="Tahoma" w:cs="Tahoma"/>
        </w:rPr>
        <w:t>�������������������</w:t>
      </w:r>
      <w:r>
        <w:t>J</w:t>
      </w:r>
      <w:r>
        <w:rPr>
          <w:rFonts w:ascii="Tahoma" w:hAnsi="Tahoma" w:cs="Tahoma"/>
        </w:rPr>
        <w:t>���</w:t>
      </w:r>
      <w:r>
        <w:t>å</w:t>
      </w:r>
      <w:r>
        <w:rPr>
          <w:rFonts w:ascii="Tahoma" w:hAnsi="Tahoma" w:cs="Tahoma"/>
        </w:rPr>
        <w:t>�����������������������������������������������������������������������������������������������������������������������</w:t>
      </w:r>
      <w:r>
        <w:t>J</w:t>
      </w:r>
      <w:r>
        <w:rPr>
          <w:rFonts w:ascii="Tahoma" w:hAnsi="Tahoma" w:cs="Tahoma"/>
        </w:rPr>
        <w:t>�������������������</w:t>
      </w:r>
      <w:r>
        <w:t>J</w:t>
      </w:r>
      <w:r>
        <w:rPr>
          <w:rFonts w:ascii="Tahoma" w:hAnsi="Tahoma" w:cs="Tahoma"/>
        </w:rPr>
        <w:t>���</w:t>
      </w:r>
      <w:r>
        <w:t>å</w:t>
      </w:r>
      <w:r>
        <w:rPr>
          <w:rFonts w:ascii="Tahoma" w:hAnsi="Tahoma" w:cs="Tahoma"/>
        </w:rPr>
        <w:t>�����������������������������������������������������������������������������������������������������������������������</w:t>
      </w:r>
      <w:r>
        <w:t>J</w:t>
      </w:r>
      <w:r>
        <w:rPr>
          <w:rFonts w:ascii="Tahoma" w:hAnsi="Tahoma" w:cs="Tahoma"/>
        </w:rPr>
        <w:t>�������������������</w:t>
      </w:r>
      <w:r>
        <w:t>Ü</w:t>
      </w:r>
      <w:r>
        <w:rPr>
          <w:rFonts w:ascii="Tahoma" w:hAnsi="Tahoma" w:cs="Tahoma"/>
        </w:rPr>
        <w:t>���</w:t>
      </w:r>
      <w:r>
        <w:t>f</w:t>
      </w:r>
      <w:r>
        <w:rPr>
          <w:rFonts w:ascii="Tahoma" w:hAnsi="Tahoma" w:cs="Tahoma"/>
        </w:rPr>
        <w:t>�������������������������������������������������������������������������������������������������������������������</w:t>
      </w:r>
      <w:r>
        <w:t>s</w:t>
      </w:r>
      <w:r>
        <w:rPr>
          <w:rFonts w:ascii="Tahoma" w:hAnsi="Tahoma" w:cs="Tahoma"/>
        </w:rPr>
        <w:t>���</w:t>
      </w:r>
      <w:r>
        <w:t>Ü</w:t>
      </w:r>
      <w:r>
        <w:rPr>
          <w:rFonts w:ascii="Tahoma" w:hAnsi="Tahoma" w:cs="Tahoma"/>
        </w:rPr>
        <w:t>������������������</w:t>
      </w:r>
      <w:r>
        <w:t>Ŀ</w:t>
      </w:r>
      <w:r>
        <w:rPr>
          <w:rFonts w:ascii="Tahoma" w:hAnsi="Tahoma" w:cs="Tahoma"/>
        </w:rPr>
        <w:t>���</w:t>
      </w:r>
      <w:r>
        <w:t>J</w:t>
      </w:r>
      <w:r>
        <w:rPr>
          <w:rFonts w:ascii="Tahoma" w:hAnsi="Tahoma" w:cs="Tahoma"/>
        </w:rPr>
        <w:t>�������������������������������������������������������������������������������������������������������������������</w:t>
      </w:r>
      <w:r>
        <w:t>J</w:t>
      </w:r>
      <w:r>
        <w:rPr>
          <w:rFonts w:ascii="Tahoma" w:hAnsi="Tahoma" w:cs="Tahoma"/>
        </w:rPr>
        <w:t>��</w:t>
      </w:r>
      <w:r>
        <w:t>Ŀ</w:t>
      </w:r>
      <w:r>
        <w:rPr>
          <w:rFonts w:ascii="Tahoma" w:hAnsi="Tahoma" w:cs="Tahoma"/>
        </w:rPr>
        <w:t>���������������������</w:t>
      </w:r>
      <w:r>
        <w:t>ŐI</w:t>
      </w:r>
      <w:r>
        <w:rPr>
          <w:rFonts w:ascii="Tahoma" w:hAnsi="Tahoma" w:cs="Tahoma"/>
        </w:rPr>
        <w:t>���</w:t>
      </w:r>
      <w:r>
        <w:t>H</w:t>
      </w:r>
      <w:r>
        <w:rPr>
          <w:rFonts w:ascii="Tahoma" w:hAnsi="Tahoma" w:cs="Tahoma"/>
        </w:rPr>
        <w:t>���������������������������������������������������������������������������������������������������������</w:t>
      </w:r>
      <w:r>
        <w:t>H</w:t>
      </w:r>
      <w:r>
        <w:rPr>
          <w:rFonts w:ascii="Tahoma" w:hAnsi="Tahoma" w:cs="Tahoma"/>
        </w:rPr>
        <w:t>�</w:t>
      </w:r>
      <w:r>
        <w:t>ŐJ</w:t>
      </w:r>
      <w:r>
        <w:rPr>
          <w:rFonts w:ascii="Tahoma" w:hAnsi="Tahoma" w:cs="Tahoma"/>
        </w:rPr>
        <w:t>�����������������������������</w:t>
      </w:r>
      <w:r>
        <w:t>d</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J</w:t>
      </w:r>
      <w:r>
        <w:rPr>
          <w:rFonts w:ascii="Tahoma" w:hAnsi="Tahoma" w:cs="Tahoma"/>
        </w:rPr>
        <w:t>�</w:t>
      </w:r>
      <w:r>
        <w:t>d</w:t>
      </w:r>
      <w:r>
        <w:rPr>
          <w:rFonts w:ascii="Tahoma" w:hAnsi="Tahoma" w:cs="Tahoma"/>
        </w:rPr>
        <w:t>�������������������������������������������������������������������������������������������������������������������������������������������������������������������������������������������������������������������������������������������������������������������������</w:t>
      </w:r>
      <w:r>
        <w:t>(MK &gt;Z</w:t>
      </w:r>
    </w:p>
    <w:p w14:paraId="21E426EF" w14:textId="77777777" w:rsidR="0045207C" w:rsidRDefault="0045207C" w:rsidP="007724B4">
      <w:pPr>
        <w:pStyle w:val="Heading3"/>
      </w:pPr>
    </w:p>
    <w:p w14:paraId="48B655D2" w14:textId="77777777" w:rsidR="0045207C" w:rsidRDefault="0045207C" w:rsidP="007724B4">
      <w:pPr>
        <w:pStyle w:val="Heading3"/>
      </w:pPr>
      <w:r>
        <w:rPr>
          <w:rFonts w:ascii="Tahoma" w:hAnsi="Tahoma" w:cs="Tahoma"/>
        </w:rPr>
        <w:t>������������������������������������������������������������������������������������������������������������������������������������������������������������������������������������������������������������������������������������������������������������������������������������������������������������������������������������������������������������������������������������������������������������������������������������������������������������������������������������������������������������������������������������������������������������������������������������������������������������������������������������������������������������������������������������������������������������������������������������������������������������������������������������������������������������������������������������������������������������������������������������������������������������������������������������������������������������������������������������������������������������������������������������������������������������������������������������������������������������������������������������������������������������������������������������������������������������������������������������������������������������������������������������������������������������������������������������������������������������������������������������������������������������������������������������������������������������������������������������������������������������������������������������������������������������������������������������������������������������������������������������������������������������������������������������������������������������������������������������������������������������������������������������������������������������������������������������������������������������������������������������������������������������������������������������������������������������������������������������������������������������������������������������������������������������������������������������������������������������������������������������������������������������������������������������������������������������������������������������������������������������������������������������������������������������������������������������������������������������������������������������������������������������������������������������������������������������������������������������������������������������������������������������������������������������������������������������������������������������������������������������������������������������������������������������������������������������������������������������������������������������������������������������������������������������������������������������������������������������������������������������������������������������������������������������������������������������������������������������������������������������������������������������������������������������������������������������������������������������������������������������������������������������������������������������������������������������������������������������������������������������������������������������������������������������������������������������������������������������������������������������������������������������������������������������������������������������������������������������������������������������������������������������������������������������������������������������������������������������������������������������������������������������������������������������������������������������������������������������������������������������������������������������������������������������������������������������������������������������������������������������������������������������������������������������������������������������������������������������������������������������������������������������������������������������������������������������������������������������������������������������������������������������������������������������������������������������������������������������������������������������������������������������������������������������������������������������������������������������������������������������������������������������������������������������������������������������������������������������������������������������������������������������������������������������������������������������������������������������������������������������������������������������������������������������������������������������������������������������������������������������������������������������������������������������������������������������������������������������������������������������������������������������������������������������������������������������������������������������������������������������������������������������������������������������������������������������������������������������������������������������������������������������������������������������������������������������������������������������������������������������������������������������������������������������������������������������������������������������������������������������������������������������������������������������������������������������������������������������������������������������������������������������������������������������������������������������������������������������������������������������������������������������������������������������������������������������������������������������������������������������������������������������������������������������������������������������������������������������������������������������������������������������������������������������������������������������������������������������������������������������������������������������������������������������������������������������������������������������������������������������������������������������������������������������������������������������������������������������������������������������������������������������������������������������������������������������������������������������������������������������������������������������������������������������������������������������������������������������������������������������������������������������������������������������������������������������������������������������������������������������������������������������������������������������������������������������������������������������������������������������������������������������������������������������������������������������������������������������������������������������������������������������������������������������������������������������������������������������������������������������������������������������������������������������������������������������������������������������������������������������������������������������������������������������������������������������������������������������������������������������������������������������������������������������������������������������������������������������������������������������������������������������������������������������������������������������������������������������������������������������������������������������������������������������������������������������������������������������������������������������������������������������������������������������������������������������������������������������������������������������������������������������������������������������������������������������������������������������������������������������������������������������������������������������������������������������������������������������������������������������������������������������������������������������������������������������������������������������������������������������������������������������������������������������������������������������������������������������������������������������������������������������������������������������������������������������������������������������������������������������������������������������������������������������������������������������������������������������������������������������������������������������������������������������������������������������������������������������������������������������������������������������������������������������������������������������������������������������������������������������������������������������������������������������������������������������������������������������������������������������������������������������������������������������������������������������������������������������������������������������������������������������������������������������������������������������������������������������������������������������������������������������������������������������������������������������������������������������������������������������������������������������������������������������������������������������������������������������������������������������������������������������������������������������������������������������������������������������������������������������������������������������������������������������������������������������������������������������������������������������������������������������������������������������������������������������������������������������������������������������������������������������������������������������������������������������������������������������������������������������������������������������������������������������������������������������������������������������������������������������������������������������������������������������������������������������������������������������������������������������������������������������������������������������������������������������������������������������������������������������������������������������������������������������������������������������������������������������������������������������������������������������������������������������������������������������������������������������������������������������������������������������������������������������������������������������������������������������������������������������������������������������������������������������������������������������������������������������������������������������������������������������������������������������������������������������������������������������������������������������������������������������������������������������������������������������������������������������������������������������������������������������������������������������������������������������������������������������������������������������������������������������������������������������������������������������������������������������������������������������������������������������������������������������������������������������������������������������������������������������������������������������������������������������������������������������������������������������������������������������������������������������������������������������������������������������������������������������������������������������������������������������������������������������������������������������������������������������������������������������������������������������������������������������������������������������������������������������������������������������������������������������������������������������������������������������������������������������������������������������������������������������������������������������������������������������������������������������������������������������������������������������������������������������������������������������������������������������������������������������������������������������������������������������������������������������������������������������������������������������������������������������������������������������������������������������������������������������������������������������������������������������������������������������������������������������������������������������������������������������������������������������������������������������������������������������������������������������������������������������������������������������������������������������������������������������������������������������������������������������������������������������������������������������������������������������������������������������������������������������������������������������������������������������������������������������������������������������������������������������������������������������������������������������������������������������������������������������������������������������������������������������������������������������������������������������������������������������������������������������������������������������������������������������������������������������������������������������������������������������������������������������������������������������������������������������������������������������������������������������������������������������������������������������������������������������������������������������������������������������������������������������������������������������������������������������������������������������������������������������������������������������������������������������������������������������������������������������������������������������������������������������������������������������������������������������������������������������������������������������������������������������������������������������������������������������������������������������������������������������������������������������������������������������������������������������������������������������������������������������������������������������������������������������������������������������������������������������������������������������������������������������������������������������������������������������������������������������������������������������������������������������������������������������������������������������������������������������������������������������������������������������������������������������������������������������������������������������������������������������������������������������������������������������������������������������������������������������������������������������������������������������������������������������������������������������������������������������������������������������������������������������������������������������������������������������������������������������������������������������������������������������������������������������������������������������������������������������������������������������������������������������������������������������������������������������������������������������������������������������������������������������������������������������������������������������������������������������������������������������������������������������������������������������������������������������������������������������������������������������������������������������������������������������������������������������������������������������������������������������������������������������������������������������������������������������������������������������������������������������������������������������������������������������������������������������������������������������������������������������������������������������������������������������������������������������������������������������������������������������������������������������������������������������������������������������������������������������������������������������������������������������������������������������������������������������������������������������������������������������������������������������������������������������������������������������������������������������������������������������������������������������������������������������������������������������������������������������������������������������������������������������������������������������������������������������������������������������������������������������������������������������������������������������������������������������������������������������������������������������������������������������������������������������������������������������������������������������������������������������������������������������������������������������������������������������������������������������������������������������������������������������������������������������������������������������������������������������������������������������������������������������������������������������������������������������������������������������������������������������������������������������������������������������������������������������������������������������������������������������������������������������������������������������������������������������������������������������������������������������������������������������������������������������������������������������������������������������������������������������������������������������������������������������������������������������������������������������������������������������������������������������������������������������������������������������������������������������������������������������������������������������������������������������������������������������������������������������������������������������������������������������������������������������������������������������������������������������������������������������������������������������������������������������������������������������������������������������������������������������������������������������������������������������������������������������������������������������������������������������������������������������������������������������������������������������������������������������������������������������������������������������������������������������������������������������������������������������������������������������������������������������������������������������������������������������������������������������������������������������������������������������������������������������������������������������������������������������������������������������������������������������������������������������������������������������������������������������������������������������������������������������������������������������������������������������������������������������������������������������������������������������������������������������������������������������������������������������������������������������������������������������������������������������������������������������������������������������������������������������������������������������������������������������������������������������������������������������������������������������������������������������������������������������������������������������������������������������������������������������������������������������������������������������������������������������������������������������������������������������������������������������������������������������������������������������������������������������������������������������������������������������������������������������������������������������������������������������������������������������������������������������������������������������������������������������������������������������������������������������������������������������������������������������������������������������������������������������������������������������������������������������������������������������������������������������������������������������������������������������������������������������������������������������������������������������������������������������������������������������������������������������������������������������������������������������������������������������������������������������������������������������������������������������������������������������������������������������������������������������������������������������������������������������������������������������������������������������������������������������������������������������������������������������������������������������������������������������������������������������������������������������������������������������������������������������������������������������������������������������������������������������������������������������������������������������������������������������������������������������������������������������������������������������������������������������������������������������������������������������������������������������������������������������������������������������������������������������������������������������������������������������������������������������������������������������������������������������������������������������������������������������������������������������������������������������������������������������������������������������������������������������������������������������������������������������������������������������������������������������������������������������������������������������������������������������������������������������������������������������������������������������������������������������������������������������������������������������������������������������������������������������������������������������������������������������������������������������������������������������������������������������������������������������������������������������������������������������������������������������������������������������������������������������������������������������������������������������������������������������������������������������������������������������������������������������������������������������������������������������������������������������������������������������������������������������������������������������������������������������������������������������������������������������������������������������������������������������������������������������������������������������������������������������������������������������������������������������������������������������������������������������������������������������������������������������������������������������������������</w:t>
      </w:r>
      <w:r>
        <w:t>( É</w:t>
      </w:r>
      <w:r>
        <w:rPr>
          <w:rFonts w:ascii="Tahoma" w:hAnsi="Tahoma" w:cs="Tahoma"/>
        </w:rPr>
        <w:t>������������������������������������������������������������������������������������������������������������������������������</w:t>
      </w:r>
      <w:r>
        <w:t xml:space="preserve"> É4( É</w:t>
      </w:r>
      <w:r>
        <w:rPr>
          <w:rFonts w:ascii="Tahoma" w:hAnsi="Tahoma" w:cs="Tahoma"/>
        </w:rPr>
        <w:t>������������������������������������������������������������������������������������������������������������������������������</w:t>
      </w:r>
      <w:r>
        <w:t xml:space="preserve"> É( É</w:t>
      </w:r>
      <w:r>
        <w:rPr>
          <w:rFonts w:ascii="Tahoma" w:hAnsi="Tahoma" w:cs="Tahoma"/>
        </w:rPr>
        <w:t>������</w:t>
      </w:r>
      <w:r>
        <w:t>É</w:t>
      </w:r>
      <w:r>
        <w:rPr>
          <w:rFonts w:ascii="Tahoma" w:hAnsi="Tahoma" w:cs="Tahoma"/>
        </w:rPr>
        <w:t>�����</w:t>
      </w:r>
      <w:r>
        <w:t>h</w:t>
      </w:r>
      <w:r>
        <w:rPr>
          <w:rFonts w:ascii="Tahoma" w:hAnsi="Tahoma" w:cs="Tahoma"/>
        </w:rPr>
        <w:t>�</w:t>
      </w:r>
      <w:r>
        <w:t>4</w:t>
      </w:r>
      <w:r>
        <w:rPr>
          <w:rFonts w:ascii="Tahoma" w:hAnsi="Tahoma" w:cs="Tahoma"/>
        </w:rPr>
        <w:t>�⸮�</w:t>
      </w:r>
    </w:p>
    <w:p w14:paraId="16073F92" w14:textId="77777777" w:rsidR="0045207C" w:rsidRDefault="0045207C" w:rsidP="007724B4">
      <w:pPr>
        <w:pStyle w:val="Heading3"/>
      </w:pPr>
      <w:r>
        <w:rPr>
          <w:rFonts w:ascii="Tahoma" w:hAnsi="Tahoma" w:cs="Tahoma"/>
        </w:rPr>
        <w:t>�</w:t>
      </w:r>
      <w:r>
        <w:rPr>
          <w:rFonts w:ascii="Ebrima" w:hAnsi="Ebrima" w:cs="Ebrima"/>
        </w:rPr>
        <w:t>߈</w:t>
      </w:r>
      <w:r>
        <w:rPr>
          <w:rFonts w:ascii="Tahoma" w:hAnsi="Tahoma" w:cs="Tahoma"/>
        </w:rPr>
        <w:t>���</w:t>
      </w:r>
    </w:p>
    <w:p w14:paraId="2F1E7532" w14:textId="77777777" w:rsidR="0045207C" w:rsidRDefault="0045207C" w:rsidP="007724B4">
      <w:pPr>
        <w:pStyle w:val="Heading3"/>
      </w:pPr>
      <w:r>
        <w:rPr>
          <w:rFonts w:ascii="Tahoma" w:hAnsi="Tahoma" w:cs="Tahoma"/>
        </w:rPr>
        <w:t>�������������������������������������������</w:t>
      </w:r>
      <w:r>
        <w:t>?</w:t>
      </w:r>
      <w:r>
        <w:rPr>
          <w:rFonts w:ascii="Tahoma" w:hAnsi="Tahoma" w:cs="Tahoma"/>
        </w:rPr>
        <w:t>�������������������������������</w:t>
      </w:r>
      <w:r>
        <w:t>?</w:t>
      </w:r>
      <w:r>
        <w:rPr>
          <w:rFonts w:ascii="Tahoma" w:hAnsi="Tahoma" w:cs="Tahoma"/>
        </w:rPr>
        <w:t>����������������������������������������</w:t>
      </w:r>
      <w:r>
        <w:t xml:space="preserve"> @4 ( @</w:t>
      </w:r>
      <w:r>
        <w:rPr>
          <w:rFonts w:ascii="Tahoma" w:hAnsi="Tahoma" w:cs="Tahoma"/>
        </w:rPr>
        <w:t>����������������������������������������������</w:t>
      </w:r>
      <w:r>
        <w:t>?</w:t>
      </w:r>
      <w:r>
        <w:rPr>
          <w:rFonts w:ascii="Tahoma" w:hAnsi="Tahoma" w:cs="Tahoma"/>
        </w:rPr>
        <w:t>�����������������������������</w:t>
      </w:r>
      <w:r>
        <w:t>?</w:t>
      </w:r>
      <w:r>
        <w:rPr>
          <w:rFonts w:ascii="Tahoma" w:hAnsi="Tahoma" w:cs="Tahoma"/>
        </w:rPr>
        <w:t>���������������������������������������������������</w:t>
      </w:r>
      <w:r>
        <w:t xml:space="preserve"> @4!</w:t>
      </w:r>
    </w:p>
    <w:p w14:paraId="3E82B8A2" w14:textId="77777777" w:rsidR="0045207C" w:rsidRDefault="0045207C" w:rsidP="007724B4">
      <w:pPr>
        <w:pStyle w:val="Heading3"/>
      </w:pPr>
      <w:r>
        <w:t>( @</w:t>
      </w:r>
      <w:r>
        <w:rPr>
          <w:rFonts w:ascii="Tahoma" w:hAnsi="Tahoma" w:cs="Tahoma"/>
        </w:rPr>
        <w:t>���</w:t>
      </w:r>
    </w:p>
    <w:p w14:paraId="37F204E8" w14:textId="77777777" w:rsidR="0045207C" w:rsidRDefault="0045207C" w:rsidP="007724B4">
      <w:pPr>
        <w:pStyle w:val="Heading3"/>
      </w:pPr>
      <w:r>
        <w:t xml:space="preserve">       @</w:t>
      </w:r>
    </w:p>
    <w:p w14:paraId="5AB2FAE4" w14:textId="77777777" w:rsidR="0045207C" w:rsidRDefault="0045207C" w:rsidP="007724B4">
      <w:pPr>
        <w:pStyle w:val="Heading3"/>
      </w:pPr>
      <w:r>
        <w:rPr>
          <w:rFonts w:ascii="Tahoma" w:hAnsi="Tahoma" w:cs="Tahoma"/>
        </w:rPr>
        <w:t>�����</w:t>
      </w:r>
      <w:r>
        <w:t>D4</w:t>
      </w:r>
      <w:r>
        <w:rPr>
          <w:rFonts w:ascii="Tahoma" w:hAnsi="Tahoma" w:cs="Tahoma"/>
        </w:rPr>
        <w:t>��</w:t>
      </w:r>
      <w:r>
        <w:t>D8</w:t>
      </w:r>
      <w:r>
        <w:rPr>
          <w:rFonts w:ascii="Tahoma" w:hAnsi="Tahoma" w:cs="Tahoma"/>
        </w:rPr>
        <w:t>���������������������������������������������</w:t>
      </w:r>
      <w:r>
        <w:t>?</w:t>
      </w:r>
      <w:r>
        <w:rPr>
          <w:rFonts w:ascii="Tahoma" w:hAnsi="Tahoma" w:cs="Tahoma"/>
        </w:rPr>
        <w:t>�����������������������������������������������������������������������</w:t>
      </w:r>
      <w:r>
        <w:t xml:space="preserve"> @4( @</w:t>
      </w:r>
      <w:r>
        <w:rPr>
          <w:rFonts w:ascii="Tahoma" w:hAnsi="Tahoma" w:cs="Tahoma"/>
        </w:rPr>
        <w:t>���</w:t>
      </w:r>
      <w:r>
        <w:t>p</w:t>
      </w:r>
      <w:r>
        <w:rPr>
          <w:rFonts w:ascii="Tahoma" w:hAnsi="Tahoma" w:cs="Tahoma"/>
        </w:rPr>
        <w:t>���</w:t>
      </w:r>
      <w:r>
        <w:t>].</w:t>
      </w:r>
      <w:r>
        <w:rPr>
          <w:rFonts w:ascii="Tahoma" w:hAnsi="Tahoma" w:cs="Tahoma"/>
        </w:rPr>
        <w:t>�</w:t>
      </w:r>
      <w:r>
        <w:t>P</w:t>
      </w:r>
    </w:p>
    <w:p w14:paraId="1F4FE907" w14:textId="77777777" w:rsidR="0045207C" w:rsidRDefault="0045207C" w:rsidP="007724B4">
      <w:pPr>
        <w:pStyle w:val="Heading3"/>
      </w:pPr>
      <w:r>
        <w:rPr>
          <w:rFonts w:ascii="Tahoma" w:hAnsi="Tahoma" w:cs="Tahoma"/>
        </w:rPr>
        <w:t>����</w:t>
      </w:r>
      <w:r>
        <w:t>Q"</w:t>
      </w:r>
      <w:r>
        <w:rPr>
          <w:rFonts w:ascii="Tahoma" w:hAnsi="Tahoma" w:cs="Tahoma"/>
        </w:rPr>
        <w:t>������������������������������������������������������</w:t>
      </w:r>
      <w:r>
        <w:t>/</w:t>
      </w:r>
      <w:r>
        <w:rPr>
          <w:rFonts w:ascii="Tahoma" w:hAnsi="Tahoma" w:cs="Tahoma"/>
        </w:rPr>
        <w:t>���������������������������������������������������������������</w:t>
      </w:r>
      <w:r>
        <w:t xml:space="preserve"> @4#( @</w:t>
      </w:r>
      <w:r>
        <w:rPr>
          <w:rFonts w:ascii="Tahoma" w:hAnsi="Tahoma" w:cs="Tahoma"/>
        </w:rPr>
        <w:t>�����</w:t>
      </w:r>
      <w:r>
        <w:t>0p0</w:t>
      </w:r>
      <w:r>
        <w:rPr>
          <w:rFonts w:ascii="Tahoma" w:hAnsi="Tahoma" w:cs="Tahoma"/>
        </w:rPr>
        <w:t>��</w:t>
      </w:r>
    </w:p>
    <w:p w14:paraId="57AB701B" w14:textId="77777777" w:rsidR="0045207C" w:rsidRDefault="0045207C" w:rsidP="007724B4">
      <w:pPr>
        <w:pStyle w:val="Heading3"/>
      </w:pPr>
    </w:p>
    <w:p w14:paraId="66F8AF59" w14:textId="77777777" w:rsidR="0045207C" w:rsidRDefault="0045207C" w:rsidP="007724B4">
      <w:pPr>
        <w:pStyle w:val="Heading3"/>
      </w:pPr>
      <w:r>
        <w:rPr>
          <w:rFonts w:ascii="Tahoma" w:hAnsi="Tahoma" w:cs="Tahoma"/>
        </w:rPr>
        <w:t>����������</w:t>
      </w:r>
      <w:r>
        <w:t>)</w:t>
      </w:r>
      <w:r>
        <w:rPr>
          <w:rFonts w:ascii="Tahoma" w:hAnsi="Tahoma" w:cs="Tahoma"/>
        </w:rPr>
        <w:t>�</w:t>
      </w:r>
      <w:r>
        <w:t>T(</w:t>
      </w:r>
      <w:r>
        <w:rPr>
          <w:rFonts w:ascii="Tahoma" w:hAnsi="Tahoma" w:cs="Tahoma"/>
        </w:rPr>
        <w:t>�</w:t>
      </w:r>
      <w:r>
        <w:t>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r>
        <w:t xml:space="preserve"> @4$( @</w:t>
      </w:r>
      <w:r>
        <w:rPr>
          <w:rFonts w:ascii="Tahoma" w:hAnsi="Tahoma" w:cs="Tahoma"/>
        </w:rPr>
        <w:t>���</w:t>
      </w:r>
    </w:p>
    <w:p w14:paraId="6D6BC69E" w14:textId="77777777" w:rsidR="0045207C" w:rsidRDefault="0045207C" w:rsidP="007724B4">
      <w:pPr>
        <w:pStyle w:val="Heading3"/>
      </w:pPr>
    </w:p>
    <w:p w14:paraId="5AAF7AB5" w14:textId="77777777" w:rsidR="0045207C" w:rsidRDefault="0045207C" w:rsidP="007724B4">
      <w:pPr>
        <w:pStyle w:val="Heading3"/>
      </w:pPr>
      <w:r>
        <w:rPr>
          <w:rFonts w:ascii="Tahoma" w:hAnsi="Tahoma" w:cs="Tahoma"/>
        </w:rPr>
        <w:t>����������</w:t>
      </w:r>
      <w:r>
        <w:t>)</w:t>
      </w:r>
      <w:r>
        <w:rPr>
          <w:rFonts w:ascii="Tahoma" w:hAnsi="Tahoma" w:cs="Tahoma"/>
        </w:rPr>
        <w:t>�</w:t>
      </w:r>
      <w:r>
        <w:t>T(</w:t>
      </w:r>
      <w:r>
        <w:rPr>
          <w:rFonts w:ascii="Tahoma" w:hAnsi="Tahoma" w:cs="Tahoma"/>
        </w:rPr>
        <w:t>�</w:t>
      </w:r>
      <w:r>
        <w:t>T?</w:t>
      </w:r>
      <w:r>
        <w:rPr>
          <w:rFonts w:ascii="Tahoma" w:hAnsi="Tahoma" w:cs="Tahoma"/>
        </w:rPr>
        <w:t>�������������������������������������������������������</w:t>
      </w:r>
      <w:r>
        <w:t>a</w:t>
      </w:r>
      <w:r>
        <w:rPr>
          <w:rFonts w:ascii="Tahoma" w:hAnsi="Tahoma" w:cs="Tahoma"/>
        </w:rPr>
        <w:t>���������</w:t>
      </w:r>
      <w:r>
        <w:t>?</w:t>
      </w:r>
      <w:r>
        <w:rPr>
          <w:rFonts w:ascii="Tahoma" w:hAnsi="Tahoma" w:cs="Tahoma"/>
        </w:rPr>
        <w:t>�������������������������������������������</w:t>
      </w:r>
      <w:r>
        <w:t xml:space="preserve"> @4%( @</w:t>
      </w:r>
      <w:r>
        <w:rPr>
          <w:rFonts w:ascii="Tahoma" w:hAnsi="Tahoma" w:cs="Tahoma"/>
        </w:rPr>
        <w:t>�����������</w:t>
      </w:r>
    </w:p>
    <w:p w14:paraId="19034D65" w14:textId="77777777" w:rsidR="0045207C" w:rsidRDefault="0045207C" w:rsidP="007724B4">
      <w:pPr>
        <w:pStyle w:val="Heading3"/>
      </w:pPr>
    </w:p>
    <w:p w14:paraId="2EBCD4CA" w14:textId="77777777" w:rsidR="0045207C" w:rsidRDefault="0045207C" w:rsidP="007724B4">
      <w:pPr>
        <w:pStyle w:val="Heading3"/>
      </w:pPr>
      <w:r>
        <w:rPr>
          <w:rFonts w:ascii="Tahoma" w:hAnsi="Tahoma" w:cs="Tahoma"/>
        </w:rPr>
        <w:t>����������</w:t>
      </w:r>
      <w:r>
        <w:t>)</w:t>
      </w:r>
      <w:r>
        <w:rPr>
          <w:rFonts w:ascii="Tahoma" w:hAnsi="Tahoma" w:cs="Tahoma"/>
        </w:rPr>
        <w:t>�</w:t>
      </w:r>
      <w:r>
        <w:t>T(</w:t>
      </w:r>
      <w:r>
        <w:rPr>
          <w:rFonts w:ascii="Tahoma" w:hAnsi="Tahoma" w:cs="Tahoma"/>
        </w:rPr>
        <w:t>�</w:t>
      </w:r>
      <w:r>
        <w:t>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r>
        <w:t xml:space="preserve"> @4&amp;( @</w:t>
      </w:r>
      <w:r>
        <w:rPr>
          <w:rFonts w:ascii="Tahoma" w:hAnsi="Tahoma" w:cs="Tahoma"/>
        </w:rPr>
        <w:t>������������</w:t>
      </w:r>
    </w:p>
    <w:p w14:paraId="1D3C0C99" w14:textId="77777777" w:rsidR="0045207C" w:rsidRDefault="0045207C" w:rsidP="007724B4">
      <w:pPr>
        <w:pStyle w:val="Heading3"/>
      </w:pPr>
      <w:r>
        <w:rPr>
          <w:rFonts w:ascii="Tahoma" w:hAnsi="Tahoma" w:cs="Tahoma"/>
        </w:rPr>
        <w:t>���</w:t>
      </w:r>
      <w:r>
        <w:t>;</w:t>
      </w:r>
      <w:r>
        <w:rPr>
          <w:rFonts w:ascii="Tahoma" w:hAnsi="Tahoma" w:cs="Tahoma"/>
        </w:rPr>
        <w:t>��</w:t>
      </w:r>
      <w:r>
        <w:t>3</w:t>
      </w:r>
      <w:r>
        <w:rPr>
          <w:rFonts w:ascii="Tahoma" w:hAnsi="Tahoma" w:cs="Tahoma"/>
        </w:rPr>
        <w:t>��</w:t>
      </w:r>
      <w:r>
        <w:t>m</w:t>
      </w:r>
      <w:r>
        <w:rPr>
          <w:rFonts w:ascii="Tahoma" w:hAnsi="Tahoma" w:cs="Tahoma"/>
        </w:rPr>
        <w:t>�</w:t>
      </w:r>
      <w:r>
        <w:t>ml`</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 xml:space="preserve"> @4'</w:t>
      </w:r>
    </w:p>
    <w:p w14:paraId="23BBFA70" w14:textId="77777777" w:rsidR="0045207C" w:rsidRDefault="0045207C" w:rsidP="007724B4">
      <w:pPr>
        <w:pStyle w:val="Heading3"/>
      </w:pPr>
    </w:p>
    <w:p w14:paraId="7D835EA5" w14:textId="77777777" w:rsidR="0045207C" w:rsidRDefault="0045207C" w:rsidP="007724B4">
      <w:pPr>
        <w:pStyle w:val="Heading3"/>
      </w:pPr>
      <w:r>
        <w:t>(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 xml:space="preserve"> @4(( É</w:t>
      </w:r>
      <w:r>
        <w:rPr>
          <w:rFonts w:ascii="Tahoma" w:hAnsi="Tahoma" w:cs="Tahoma"/>
        </w:rPr>
        <w:t>���</w:t>
      </w:r>
      <w:r>
        <w:t>éé</w:t>
      </w:r>
      <w:r>
        <w:rPr>
          <w:rFonts w:ascii="Tahoma" w:hAnsi="Tahoma" w:cs="Tahoma"/>
        </w:rPr>
        <w:t>���������</w:t>
      </w:r>
      <w:r>
        <w:t>9</w:t>
      </w:r>
      <w:r>
        <w:rPr>
          <w:rFonts w:ascii="Tahoma" w:hAnsi="Tahoma" w:cs="Tahoma"/>
        </w:rPr>
        <w:t>�</w:t>
      </w:r>
      <w:r>
        <w:t>y</w:t>
      </w:r>
      <w:r>
        <w:rPr>
          <w:rFonts w:ascii="Tahoma" w:hAnsi="Tahoma" w:cs="Tahoma"/>
        </w:rPr>
        <w:t>��������</w:t>
      </w:r>
      <w:r>
        <w:t>8</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 xml:space="preserve"> @4)</w:t>
      </w:r>
    </w:p>
    <w:p w14:paraId="33D2D67B" w14:textId="77777777" w:rsidR="0045207C" w:rsidRDefault="0045207C" w:rsidP="007724B4">
      <w:pPr>
        <w:pStyle w:val="Heading3"/>
      </w:pPr>
      <w:r>
        <w:t>BBB     B</w:t>
      </w:r>
    </w:p>
    <w:p w14:paraId="3A7AEDF2" w14:textId="77777777" w:rsidR="0045207C" w:rsidRDefault="0045207C" w:rsidP="007724B4">
      <w:pPr>
        <w:pStyle w:val="Heading3"/>
      </w:pPr>
      <w:r>
        <w:t>B</w:t>
      </w:r>
    </w:p>
    <w:p w14:paraId="19073EC6" w14:textId="77777777" w:rsidR="0045207C" w:rsidRDefault="0045207C" w:rsidP="007724B4">
      <w:pPr>
        <w:pStyle w:val="Heading3"/>
      </w:pPr>
      <w:r>
        <w:t>B</w:t>
      </w:r>
    </w:p>
    <w:p w14:paraId="45FFEDF2" w14:textId="77777777" w:rsidR="0045207C" w:rsidRDefault="0045207C" w:rsidP="007724B4">
      <w:pPr>
        <w:pStyle w:val="Heading3"/>
      </w:pPr>
      <w:r>
        <w:t>B</w:t>
      </w:r>
    </w:p>
    <w:p w14:paraId="065849B7" w14:textId="77777777" w:rsidR="0045207C" w:rsidRDefault="0045207C" w:rsidP="007724B4">
      <w:pPr>
        <w:pStyle w:val="Heading3"/>
      </w:pPr>
      <w:r>
        <w:rPr>
          <w:rFonts w:ascii="Tahoma" w:hAnsi="Tahoma" w:cs="Tahoma"/>
        </w:rPr>
        <w:t>�������</w:t>
      </w:r>
      <w:r>
        <w:t>?B( @</w:t>
      </w:r>
      <w:r>
        <w:rPr>
          <w:rFonts w:ascii="Tahoma" w:hAnsi="Tahoma" w:cs="Tahoma"/>
        </w:rPr>
        <w:t>������������������������������</w:t>
      </w:r>
      <w:r>
        <w:t>x</w:t>
      </w:r>
      <w:r>
        <w:rPr>
          <w:rFonts w:ascii="Tahoma" w:hAnsi="Tahoma" w:cs="Tahoma"/>
        </w:rPr>
        <w:t>�</w:t>
      </w:r>
      <w:r>
        <w:t>w</w:t>
      </w:r>
      <w:r>
        <w:rPr>
          <w:rFonts w:ascii="Tahoma" w:hAnsi="Tahoma" w:cs="Tahoma"/>
        </w:rPr>
        <w:t>���</w:t>
      </w:r>
      <w:r>
        <w:t>x</w:t>
      </w:r>
      <w:r>
        <w:rPr>
          <w:rFonts w:ascii="Tahoma" w:hAnsi="Tahoma" w:cs="Tahoma"/>
        </w:rPr>
        <w:t>�</w:t>
      </w:r>
      <w:r>
        <w:t>w</w:t>
      </w:r>
      <w:r>
        <w:rPr>
          <w:rFonts w:ascii="Tahoma" w:hAnsi="Tahoma" w:cs="Tahoma"/>
        </w:rPr>
        <w:t>��</w:t>
      </w:r>
      <w:r>
        <w:t>x</w:t>
      </w:r>
      <w:r>
        <w:rPr>
          <w:rFonts w:ascii="Tahoma" w:hAnsi="Tahoma" w:cs="Tahoma"/>
        </w:rPr>
        <w:t>�����</w:t>
      </w:r>
      <w:r>
        <w:t>x</w:t>
      </w:r>
      <w:r>
        <w:rPr>
          <w:rFonts w:ascii="Tahoma" w:hAnsi="Tahoma" w:cs="Tahoma"/>
        </w:rPr>
        <w:t>����</w:t>
      </w:r>
      <w:r>
        <w:t>xx</w:t>
      </w:r>
      <w:r>
        <w:rPr>
          <w:rFonts w:ascii="Tahoma" w:hAnsi="Tahoma" w:cs="Tahoma"/>
        </w:rPr>
        <w:t>���</w:t>
      </w:r>
      <w:r>
        <w:t>wx</w:t>
      </w:r>
      <w:r>
        <w:rPr>
          <w:rFonts w:ascii="Tahoma" w:hAnsi="Tahoma" w:cs="Tahoma"/>
        </w:rPr>
        <w:t>������</w:t>
      </w:r>
      <w:r>
        <w:t>x</w:t>
      </w:r>
      <w:r>
        <w:rPr>
          <w:rFonts w:ascii="Tahoma" w:hAnsi="Tahoma" w:cs="Tahoma"/>
        </w:rPr>
        <w:t>���������������������</w:t>
      </w:r>
      <w:r>
        <w:t>ww</w:t>
      </w:r>
      <w:r>
        <w:rPr>
          <w:rFonts w:ascii="Tahoma" w:hAnsi="Tahoma" w:cs="Tahoma"/>
        </w:rPr>
        <w:t>��������������������������</w:t>
      </w:r>
      <w:r>
        <w:t>?</w:t>
      </w:r>
      <w:r>
        <w:rPr>
          <w:rFonts w:ascii="Tahoma" w:hAnsi="Tahoma" w:cs="Tahoma"/>
        </w:rPr>
        <w:t>���������������</w:t>
      </w:r>
      <w:r>
        <w:t>?</w:t>
      </w:r>
      <w:r>
        <w:rPr>
          <w:rFonts w:ascii="Tahoma" w:hAnsi="Tahoma" w:cs="Tahoma"/>
        </w:rPr>
        <w:t>������</w:t>
      </w:r>
      <w:r>
        <w:t>x</w:t>
      </w:r>
      <w:r>
        <w:rPr>
          <w:rFonts w:ascii="Tahoma" w:hAnsi="Tahoma" w:cs="Tahoma"/>
        </w:rPr>
        <w:t>��</w:t>
      </w:r>
      <w:r>
        <w:t>0</w:t>
      </w:r>
      <w:r>
        <w:rPr>
          <w:rFonts w:ascii="Tahoma" w:hAnsi="Tahoma" w:cs="Tahoma"/>
        </w:rPr>
        <w:t>����������������������</w:t>
      </w:r>
      <w:r>
        <w:t>?</w:t>
      </w:r>
      <w:r>
        <w:rPr>
          <w:rFonts w:ascii="Tahoma" w:hAnsi="Tahoma" w:cs="Tahoma"/>
        </w:rPr>
        <w:t>��������������������������</w:t>
      </w:r>
      <w:r>
        <w:t xml:space="preserve">( </w:t>
      </w:r>
      <w:r>
        <w:rPr>
          <w:rFonts w:ascii="Tahoma" w:hAnsi="Tahoma" w:cs="Tahoma"/>
        </w:rPr>
        <w:t>����������������������������</w:t>
      </w:r>
      <w:r>
        <w:t>033330</w:t>
      </w:r>
      <w:r>
        <w:rPr>
          <w:rFonts w:ascii="Tahoma" w:hAnsi="Tahoma" w:cs="Tahoma"/>
        </w:rPr>
        <w:t>��</w:t>
      </w:r>
      <w:r>
        <w:t>?</w:t>
      </w:r>
      <w:r>
        <w:rPr>
          <w:rFonts w:ascii="Tahoma" w:hAnsi="Tahoma" w:cs="Tahoma"/>
        </w:rPr>
        <w:t>�������������</w:t>
      </w:r>
      <w:r>
        <w:t>c</w:t>
      </w:r>
      <w:r>
        <w:rPr>
          <w:rFonts w:ascii="Tahoma" w:hAnsi="Tahoma" w:cs="Tahoma"/>
        </w:rPr>
        <w:t>������</w:t>
      </w:r>
      <w:r>
        <w:t>?</w:t>
      </w:r>
      <w:r>
        <w:rPr>
          <w:rFonts w:ascii="Tahoma" w:hAnsi="Tahoma" w:cs="Tahoma"/>
        </w:rPr>
        <w:t>��</w:t>
      </w:r>
      <w:r>
        <w:t xml:space="preserve">  </w:t>
      </w:r>
      <w:r>
        <w:rPr>
          <w:rFonts w:ascii="Tahoma" w:hAnsi="Tahoma" w:cs="Tahoma"/>
        </w:rPr>
        <w:t>�</w:t>
      </w:r>
      <w:r>
        <w:t xml:space="preserve">*(+( </w:t>
      </w:r>
      <w:r>
        <w:rPr>
          <w:rFonts w:ascii="Tahoma" w:hAnsi="Tahoma" w:cs="Tahoma"/>
        </w:rPr>
        <w:t>�����������������������������</w:t>
      </w:r>
      <w:r>
        <w:t>wwwwp</w:t>
      </w:r>
      <w:r>
        <w:rPr>
          <w:rFonts w:ascii="Tahoma" w:hAnsi="Tahoma" w:cs="Tahoma"/>
        </w:rPr>
        <w:t>�����</w:t>
      </w:r>
      <w:r>
        <w:t>p</w:t>
      </w:r>
      <w:r>
        <w:rPr>
          <w:rFonts w:ascii="Tahoma" w:hAnsi="Tahoma" w:cs="Tahoma"/>
        </w:rPr>
        <w:t>�����</w:t>
      </w:r>
      <w:r>
        <w:t>p</w:t>
      </w:r>
      <w:r>
        <w:rPr>
          <w:rFonts w:ascii="Tahoma" w:hAnsi="Tahoma" w:cs="Tahoma"/>
        </w:rPr>
        <w:t>���</w:t>
      </w:r>
      <w:r>
        <w:t>Ͽp</w:t>
      </w:r>
      <w:r>
        <w:rPr>
          <w:rFonts w:ascii="Tahoma" w:hAnsi="Tahoma" w:cs="Tahoma"/>
        </w:rPr>
        <w:t>�����</w:t>
      </w:r>
      <w:r>
        <w:t>p</w:t>
      </w:r>
      <w:r>
        <w:rPr>
          <w:rFonts w:ascii="Tahoma" w:hAnsi="Tahoma" w:cs="Tahoma"/>
        </w:rPr>
        <w:t>���</w:t>
      </w:r>
      <w:r>
        <w:t>Ͽp</w:t>
      </w:r>
      <w:r>
        <w:rPr>
          <w:rFonts w:ascii="Tahoma" w:hAnsi="Tahoma" w:cs="Tahoma"/>
        </w:rPr>
        <w:t>�����</w:t>
      </w:r>
      <w:r>
        <w:t>p</w:t>
      </w:r>
      <w:r>
        <w:rPr>
          <w:rFonts w:ascii="Tahoma" w:hAnsi="Tahoma" w:cs="Tahoma"/>
        </w:rPr>
        <w:t>�����</w:t>
      </w:r>
      <w:r>
        <w:t>p</w:t>
      </w:r>
      <w:r>
        <w:rPr>
          <w:rFonts w:ascii="Tahoma" w:hAnsi="Tahoma" w:cs="Tahoma"/>
        </w:rPr>
        <w:t>��</w:t>
      </w:r>
      <w:r>
        <w:t>ϼ</w:t>
      </w:r>
      <w:r>
        <w:rPr>
          <w:rFonts w:ascii="Tahoma" w:hAnsi="Tahoma" w:cs="Tahoma"/>
        </w:rPr>
        <w:t>�</w:t>
      </w:r>
      <w:r>
        <w:t>p</w:t>
      </w:r>
      <w:r>
        <w:rPr>
          <w:rFonts w:ascii="Tahoma" w:hAnsi="Tahoma" w:cs="Tahoma"/>
        </w:rPr>
        <w:t>�����</w:t>
      </w:r>
      <w:r>
        <w:t>p</w:t>
      </w:r>
      <w:r>
        <w:rPr>
          <w:rFonts w:ascii="Tahoma" w:hAnsi="Tahoma" w:cs="Tahoma"/>
        </w:rPr>
        <w:t>����������������������������������</w:t>
      </w:r>
      <w:r>
        <w:t>(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 xml:space="preserve">(,  </w:t>
      </w:r>
      <w:r>
        <w:rPr>
          <w:rFonts w:ascii="Tahoma" w:hAnsi="Tahoma" w:cs="Tahoma"/>
        </w:rPr>
        <w:t>�</w:t>
      </w:r>
      <w:r>
        <w:t>-( @</w:t>
      </w:r>
      <w:r>
        <w:rPr>
          <w:rFonts w:ascii="Tahoma" w:hAnsi="Tahoma" w:cs="Tahoma"/>
        </w:rPr>
        <w:t>������������������������������������������������������������</w:t>
      </w:r>
      <w:r>
        <w:t>wwwwwwwwwwwwww</w:t>
      </w:r>
      <w:r>
        <w:rPr>
          <w:rFonts w:ascii="Tahoma" w:hAnsi="Tahoma" w:cs="Tahoma"/>
        </w:rPr>
        <w:t>��</w:t>
      </w:r>
      <w:r>
        <w:t>wwwwwwwwwwwwww</w:t>
      </w:r>
      <w:r>
        <w:rPr>
          <w:rFonts w:ascii="Tahoma" w:hAnsi="Tahoma" w:cs="Tahoma"/>
        </w:rPr>
        <w:t>��</w:t>
      </w:r>
      <w:r>
        <w:t>wwwwwwwwwwwwww</w:t>
      </w:r>
      <w:r>
        <w:rPr>
          <w:rFonts w:ascii="Tahoma" w:hAnsi="Tahoma" w:cs="Tahoma"/>
        </w:rPr>
        <w:t>��</w:t>
      </w:r>
      <w:r>
        <w:t>wwwwwwwwwwwwww</w:t>
      </w:r>
      <w:r>
        <w:rPr>
          <w:rFonts w:ascii="Tahoma" w:hAnsi="Tahoma" w:cs="Tahoma"/>
        </w:rPr>
        <w:t>��</w:t>
      </w:r>
      <w:r>
        <w:t>ww</w:t>
      </w:r>
      <w:r>
        <w:rPr>
          <w:rFonts w:ascii="Tahoma" w:hAnsi="Tahoma" w:cs="Tahoma"/>
        </w:rPr>
        <w:t>����������</w:t>
      </w:r>
      <w:r>
        <w:t>ww</w:t>
      </w:r>
      <w:r>
        <w:rPr>
          <w:rFonts w:ascii="Tahoma" w:hAnsi="Tahoma" w:cs="Tahoma"/>
        </w:rPr>
        <w:t>��</w:t>
      </w:r>
      <w:r>
        <w:t>ww</w:t>
      </w:r>
      <w:r>
        <w:rPr>
          <w:rFonts w:ascii="Tahoma" w:hAnsi="Tahoma" w:cs="Tahoma"/>
        </w:rPr>
        <w:t>����������</w:t>
      </w:r>
      <w:r>
        <w:t>ww</w:t>
      </w:r>
      <w:r>
        <w:rPr>
          <w:rFonts w:ascii="Tahoma" w:hAnsi="Tahoma" w:cs="Tahoma"/>
        </w:rPr>
        <w:t>��</w:t>
      </w:r>
      <w:r>
        <w:t>ww</w:t>
      </w:r>
      <w:r>
        <w:rPr>
          <w:rFonts w:ascii="Tahoma" w:hAnsi="Tahoma" w:cs="Tahoma"/>
        </w:rPr>
        <w:t>����������</w:t>
      </w:r>
      <w:r>
        <w:t>ww</w:t>
      </w:r>
      <w:r>
        <w:rPr>
          <w:rFonts w:ascii="Tahoma" w:hAnsi="Tahoma" w:cs="Tahoma"/>
        </w:rPr>
        <w:t>��</w:t>
      </w:r>
      <w:r>
        <w:t>ww</w:t>
      </w:r>
      <w:r>
        <w:rPr>
          <w:rFonts w:ascii="Tahoma" w:hAnsi="Tahoma" w:cs="Tahoma"/>
        </w:rPr>
        <w:t>����������</w:t>
      </w:r>
      <w:r>
        <w:t>ww</w:t>
      </w:r>
      <w:r>
        <w:rPr>
          <w:rFonts w:ascii="Tahoma" w:hAnsi="Tahoma" w:cs="Tahoma"/>
        </w:rPr>
        <w:t>��</w:t>
      </w:r>
      <w:r>
        <w:t>ww</w:t>
      </w:r>
      <w:r>
        <w:rPr>
          <w:rFonts w:ascii="Tahoma" w:hAnsi="Tahoma" w:cs="Tahoma"/>
        </w:rPr>
        <w:t>����������</w:t>
      </w:r>
      <w:r>
        <w:t>ww</w:t>
      </w:r>
      <w:r>
        <w:rPr>
          <w:rFonts w:ascii="Tahoma" w:hAnsi="Tahoma" w:cs="Tahoma"/>
        </w:rPr>
        <w:t>��</w:t>
      </w:r>
      <w:r>
        <w:t>ww</w:t>
      </w:r>
      <w:r>
        <w:rPr>
          <w:rFonts w:ascii="Tahoma" w:hAnsi="Tahoma" w:cs="Tahoma"/>
        </w:rPr>
        <w:t>���</w:t>
      </w:r>
      <w:r>
        <w:t>x</w:t>
      </w:r>
      <w:r>
        <w:rPr>
          <w:rFonts w:ascii="Tahoma" w:hAnsi="Tahoma" w:cs="Tahoma"/>
        </w:rPr>
        <w:t>������</w:t>
      </w:r>
      <w:r>
        <w:t>ww</w:t>
      </w:r>
      <w:r>
        <w:rPr>
          <w:rFonts w:ascii="Tahoma" w:hAnsi="Tahoma" w:cs="Tahoma"/>
        </w:rPr>
        <w:t>��</w:t>
      </w:r>
      <w:r>
        <w:t>ww</w:t>
      </w:r>
      <w:r>
        <w:rPr>
          <w:rFonts w:ascii="Tahoma" w:hAnsi="Tahoma" w:cs="Tahoma"/>
        </w:rPr>
        <w:t>���</w:t>
      </w:r>
      <w:r>
        <w:t>w</w:t>
      </w:r>
      <w:r>
        <w:rPr>
          <w:rFonts w:ascii="Tahoma" w:hAnsi="Tahoma" w:cs="Tahoma"/>
        </w:rPr>
        <w:t>������</w:t>
      </w:r>
      <w:r>
        <w:t>ww</w:t>
      </w:r>
      <w:r>
        <w:rPr>
          <w:rFonts w:ascii="Tahoma" w:hAnsi="Tahoma" w:cs="Tahoma"/>
        </w:rPr>
        <w:t>��</w:t>
      </w:r>
      <w:r>
        <w:t>ww</w:t>
      </w:r>
      <w:r>
        <w:rPr>
          <w:rFonts w:ascii="Tahoma" w:hAnsi="Tahoma" w:cs="Tahoma"/>
        </w:rPr>
        <w:t>���</w:t>
      </w:r>
      <w:r>
        <w:t>wx</w:t>
      </w:r>
      <w:r>
        <w:rPr>
          <w:rFonts w:ascii="Tahoma" w:hAnsi="Tahoma" w:cs="Tahoma"/>
        </w:rPr>
        <w:t>��</w:t>
      </w:r>
      <w:r>
        <w:t>x</w:t>
      </w:r>
      <w:r>
        <w:rPr>
          <w:rFonts w:ascii="Tahoma" w:hAnsi="Tahoma" w:cs="Tahoma"/>
        </w:rPr>
        <w:t>��</w:t>
      </w:r>
      <w:r>
        <w:t>ww</w:t>
      </w:r>
      <w:r>
        <w:rPr>
          <w:rFonts w:ascii="Tahoma" w:hAnsi="Tahoma" w:cs="Tahoma"/>
        </w:rPr>
        <w:t>��</w:t>
      </w:r>
      <w:r>
        <w:t>ww</w:t>
      </w:r>
      <w:r>
        <w:rPr>
          <w:rFonts w:ascii="Tahoma" w:hAnsi="Tahoma" w:cs="Tahoma"/>
        </w:rPr>
        <w:t>����</w:t>
      </w:r>
      <w:r>
        <w:t>w</w:t>
      </w:r>
      <w:r>
        <w:rPr>
          <w:rFonts w:ascii="Tahoma" w:hAnsi="Tahoma" w:cs="Tahoma"/>
        </w:rPr>
        <w:t>��</w:t>
      </w:r>
      <w:r>
        <w:t>w</w:t>
      </w:r>
      <w:r>
        <w:rPr>
          <w:rFonts w:ascii="Tahoma" w:hAnsi="Tahoma" w:cs="Tahoma"/>
        </w:rPr>
        <w:t>��</w:t>
      </w:r>
      <w:r>
        <w:t>ww</w:t>
      </w:r>
      <w:r>
        <w:rPr>
          <w:rFonts w:ascii="Tahoma" w:hAnsi="Tahoma" w:cs="Tahoma"/>
        </w:rPr>
        <w:t>��</w:t>
      </w:r>
      <w:r>
        <w:t>ww</w:t>
      </w:r>
      <w:r>
        <w:rPr>
          <w:rFonts w:ascii="Tahoma" w:hAnsi="Tahoma" w:cs="Tahoma"/>
        </w:rPr>
        <w:t>����</w:t>
      </w:r>
      <w:r>
        <w:t>wx</w:t>
      </w:r>
      <w:r>
        <w:rPr>
          <w:rFonts w:ascii="Tahoma" w:hAnsi="Tahoma" w:cs="Tahoma"/>
        </w:rPr>
        <w:t>�</w:t>
      </w:r>
      <w:r>
        <w:t>w</w:t>
      </w:r>
      <w:r>
        <w:rPr>
          <w:rFonts w:ascii="Tahoma" w:hAnsi="Tahoma" w:cs="Tahoma"/>
        </w:rPr>
        <w:t>��</w:t>
      </w:r>
      <w:r>
        <w:t>ww</w:t>
      </w:r>
      <w:r>
        <w:rPr>
          <w:rFonts w:ascii="Tahoma" w:hAnsi="Tahoma" w:cs="Tahoma"/>
        </w:rPr>
        <w:t>��</w:t>
      </w:r>
      <w:r>
        <w:t>ww</w:t>
      </w:r>
      <w:r>
        <w:rPr>
          <w:rFonts w:ascii="Tahoma" w:hAnsi="Tahoma" w:cs="Tahoma"/>
        </w:rPr>
        <w:t>�����</w:t>
      </w:r>
      <w:r>
        <w:t>w</w:t>
      </w:r>
      <w:r>
        <w:rPr>
          <w:rFonts w:ascii="Tahoma" w:hAnsi="Tahoma" w:cs="Tahoma"/>
        </w:rPr>
        <w:t>�</w:t>
      </w:r>
      <w:r>
        <w:t>w</w:t>
      </w:r>
      <w:r>
        <w:rPr>
          <w:rFonts w:ascii="Tahoma" w:hAnsi="Tahoma" w:cs="Tahoma"/>
        </w:rPr>
        <w:t>��</w:t>
      </w:r>
      <w:r>
        <w:t>ww</w:t>
      </w:r>
      <w:r>
        <w:rPr>
          <w:rFonts w:ascii="Tahoma" w:hAnsi="Tahoma" w:cs="Tahoma"/>
        </w:rPr>
        <w:t>��</w:t>
      </w:r>
      <w:r>
        <w:t>ww</w:t>
      </w:r>
      <w:r>
        <w:rPr>
          <w:rFonts w:ascii="Tahoma" w:hAnsi="Tahoma" w:cs="Tahoma"/>
        </w:rPr>
        <w:t>�����</w:t>
      </w:r>
      <w:r>
        <w:t>www</w:t>
      </w:r>
      <w:r>
        <w:rPr>
          <w:rFonts w:ascii="Tahoma" w:hAnsi="Tahoma" w:cs="Tahoma"/>
        </w:rPr>
        <w:t>��</w:t>
      </w:r>
      <w:r>
        <w:t>ww</w:t>
      </w:r>
      <w:r>
        <w:rPr>
          <w:rFonts w:ascii="Tahoma" w:hAnsi="Tahoma" w:cs="Tahoma"/>
        </w:rPr>
        <w:t>��</w:t>
      </w:r>
      <w:r>
        <w:t>ww</w:t>
      </w:r>
      <w:r>
        <w:rPr>
          <w:rFonts w:ascii="Tahoma" w:hAnsi="Tahoma" w:cs="Tahoma"/>
        </w:rPr>
        <w:t>������</w:t>
      </w:r>
      <w:r>
        <w:t>ww</w:t>
      </w:r>
      <w:r>
        <w:rPr>
          <w:rFonts w:ascii="Tahoma" w:hAnsi="Tahoma" w:cs="Tahoma"/>
        </w:rPr>
        <w:t>��</w:t>
      </w:r>
      <w:r>
        <w:t>ww</w:t>
      </w:r>
      <w:r>
        <w:rPr>
          <w:rFonts w:ascii="Tahoma" w:hAnsi="Tahoma" w:cs="Tahoma"/>
        </w:rPr>
        <w:t>��</w:t>
      </w:r>
      <w:r>
        <w:t>ww</w:t>
      </w:r>
      <w:r>
        <w:rPr>
          <w:rFonts w:ascii="Tahoma" w:hAnsi="Tahoma" w:cs="Tahoma"/>
        </w:rPr>
        <w:t>���</w:t>
      </w:r>
      <w:r>
        <w:t>wwwww</w:t>
      </w:r>
      <w:r>
        <w:rPr>
          <w:rFonts w:ascii="Tahoma" w:hAnsi="Tahoma" w:cs="Tahoma"/>
        </w:rPr>
        <w:t>��</w:t>
      </w:r>
      <w:r>
        <w:t>ww</w:t>
      </w:r>
      <w:r>
        <w:rPr>
          <w:rFonts w:ascii="Tahoma" w:hAnsi="Tahoma" w:cs="Tahoma"/>
        </w:rPr>
        <w:t>��</w:t>
      </w:r>
      <w:r>
        <w:t>ww</w:t>
      </w:r>
      <w:r>
        <w:rPr>
          <w:rFonts w:ascii="Tahoma" w:hAnsi="Tahoma" w:cs="Tahoma"/>
        </w:rPr>
        <w:t>����</w:t>
      </w:r>
      <w:r>
        <w:t>wwww</w:t>
      </w:r>
      <w:r>
        <w:rPr>
          <w:rFonts w:ascii="Tahoma" w:hAnsi="Tahoma" w:cs="Tahoma"/>
        </w:rPr>
        <w:t>��</w:t>
      </w:r>
      <w:r>
        <w:t>ww</w:t>
      </w:r>
      <w:r>
        <w:rPr>
          <w:rFonts w:ascii="Tahoma" w:hAnsi="Tahoma" w:cs="Tahoma"/>
        </w:rPr>
        <w:t>��</w:t>
      </w:r>
      <w:r>
        <w:t>ww</w:t>
      </w:r>
      <w:r>
        <w:rPr>
          <w:rFonts w:ascii="Tahoma" w:hAnsi="Tahoma" w:cs="Tahoma"/>
        </w:rPr>
        <w:t>����</w:t>
      </w:r>
      <w:r>
        <w:t>wwww</w:t>
      </w:r>
      <w:r>
        <w:rPr>
          <w:rFonts w:ascii="Tahoma" w:hAnsi="Tahoma" w:cs="Tahoma"/>
        </w:rPr>
        <w:t>��</w:t>
      </w:r>
      <w:r>
        <w:t>ww</w:t>
      </w:r>
      <w:r>
        <w:rPr>
          <w:rFonts w:ascii="Tahoma" w:hAnsi="Tahoma" w:cs="Tahoma"/>
        </w:rPr>
        <w:t>��</w:t>
      </w:r>
      <w:r>
        <w:t>ww</w:t>
      </w:r>
      <w:r>
        <w:rPr>
          <w:rFonts w:ascii="Tahoma" w:hAnsi="Tahoma" w:cs="Tahoma"/>
        </w:rPr>
        <w:t>����������</w:t>
      </w:r>
      <w:r>
        <w:t>ww</w:t>
      </w:r>
      <w:r>
        <w:rPr>
          <w:rFonts w:ascii="Tahoma" w:hAnsi="Tahoma" w:cs="Tahoma"/>
        </w:rPr>
        <w:t>��</w:t>
      </w:r>
      <w:r>
        <w:t>ww</w:t>
      </w:r>
      <w:r>
        <w:rPr>
          <w:rFonts w:ascii="Tahoma" w:hAnsi="Tahoma" w:cs="Tahoma"/>
        </w:rPr>
        <w:t>����������</w:t>
      </w:r>
      <w:r>
        <w:t>ww</w:t>
      </w:r>
      <w:r>
        <w:rPr>
          <w:rFonts w:ascii="Tahoma" w:hAnsi="Tahoma" w:cs="Tahoma"/>
        </w:rPr>
        <w:t>��</w:t>
      </w:r>
      <w:r>
        <w:t>ww</w:t>
      </w:r>
      <w:r>
        <w:rPr>
          <w:rFonts w:ascii="Tahoma" w:hAnsi="Tahoma" w:cs="Tahoma"/>
        </w:rPr>
        <w:t>����������</w:t>
      </w:r>
      <w:r>
        <w:t>ww</w:t>
      </w:r>
      <w:r>
        <w:rPr>
          <w:rFonts w:ascii="Tahoma" w:hAnsi="Tahoma" w:cs="Tahoma"/>
        </w:rPr>
        <w:t>��</w:t>
      </w:r>
      <w:r>
        <w:t>ww</w:t>
      </w:r>
      <w:r>
        <w:rPr>
          <w:rFonts w:ascii="Tahoma" w:hAnsi="Tahoma" w:cs="Tahoma"/>
        </w:rPr>
        <w:t>����������</w:t>
      </w:r>
      <w:r>
        <w:t>ww</w:t>
      </w:r>
      <w:r>
        <w:rPr>
          <w:rFonts w:ascii="Tahoma" w:hAnsi="Tahoma" w:cs="Tahoma"/>
        </w:rPr>
        <w:t>��</w:t>
      </w:r>
      <w:r>
        <w:t>wwwwwwwwwwwwww</w:t>
      </w:r>
      <w:r>
        <w:rPr>
          <w:rFonts w:ascii="Tahoma" w:hAnsi="Tahoma" w:cs="Tahoma"/>
        </w:rPr>
        <w:t>��</w:t>
      </w:r>
      <w:r>
        <w:t>wwwwwwwwwwwwww</w:t>
      </w:r>
      <w:r>
        <w:rPr>
          <w:rFonts w:ascii="Tahoma" w:hAnsi="Tahoma" w:cs="Tahoma"/>
        </w:rPr>
        <w:t>��</w:t>
      </w:r>
      <w:r>
        <w:t>wwwwwwwwwwwwww</w:t>
      </w:r>
      <w:r>
        <w:rPr>
          <w:rFonts w:ascii="Tahoma" w:hAnsi="Tahoma" w:cs="Tahoma"/>
        </w:rPr>
        <w:t>��</w:t>
      </w:r>
      <w:r>
        <w:t>wwwwwwwwwwwwww</w:t>
      </w:r>
      <w:r>
        <w:rPr>
          <w:rFonts w:ascii="Tahoma" w:hAnsi="Tahoma" w:cs="Tahoma"/>
        </w:rPr>
        <w:t>���������������������������������</w:t>
      </w:r>
      <w:r>
        <w:t xml:space="preserve">( </w:t>
      </w:r>
      <w:r>
        <w:rPr>
          <w:rFonts w:ascii="Tahoma" w:hAnsi="Tahoma" w:cs="Tahoma"/>
        </w:rPr>
        <w:t>�������������������������������������</w:t>
      </w:r>
      <w:r>
        <w:t>wwwwww</w:t>
      </w:r>
      <w:r>
        <w:rPr>
          <w:rFonts w:ascii="Tahoma" w:hAnsi="Tahoma" w:cs="Tahoma"/>
        </w:rPr>
        <w:t>�</w:t>
      </w:r>
      <w:r>
        <w:t>wwwwww</w:t>
      </w:r>
      <w:r>
        <w:rPr>
          <w:rFonts w:ascii="Tahoma" w:hAnsi="Tahoma" w:cs="Tahoma"/>
        </w:rPr>
        <w:t>��������������������</w:t>
      </w:r>
      <w:r>
        <w:t>x</w:t>
      </w:r>
      <w:r>
        <w:rPr>
          <w:rFonts w:ascii="Tahoma" w:hAnsi="Tahoma" w:cs="Tahoma"/>
        </w:rPr>
        <w:t>�����������</w:t>
      </w:r>
      <w:r>
        <w:t>w</w:t>
      </w:r>
      <w:r>
        <w:rPr>
          <w:rFonts w:ascii="Tahoma" w:hAnsi="Tahoma" w:cs="Tahoma"/>
        </w:rPr>
        <w:t>���</w:t>
      </w:r>
      <w:r>
        <w:t>ww</w:t>
      </w:r>
      <w:r>
        <w:rPr>
          <w:rFonts w:ascii="Tahoma" w:hAnsi="Tahoma" w:cs="Tahoma"/>
        </w:rPr>
        <w:t>����</w:t>
      </w:r>
      <w:r>
        <w:t>w</w:t>
      </w:r>
      <w:r>
        <w:rPr>
          <w:rFonts w:ascii="Tahoma" w:hAnsi="Tahoma" w:cs="Tahoma"/>
        </w:rPr>
        <w:t>��������������</w:t>
      </w:r>
      <w:r>
        <w:t>wwwwww</w:t>
      </w:r>
      <w:r>
        <w:rPr>
          <w:rFonts w:ascii="Tahoma" w:hAnsi="Tahoma" w:cs="Tahoma"/>
        </w:rPr>
        <w:t>�</w:t>
      </w:r>
      <w:r>
        <w:t>wwwwww</w:t>
      </w:r>
      <w:r>
        <w:rPr>
          <w:rFonts w:ascii="Tahoma" w:hAnsi="Tahoma" w:cs="Tahoma"/>
        </w:rPr>
        <w:t>��������</w:t>
      </w:r>
      <w:r>
        <w:t>( BBB</w:t>
      </w:r>
      <w:r>
        <w:rPr>
          <w:rFonts w:ascii="Tahoma" w:hAnsi="Tahoma" w:cs="Tahoma"/>
        </w:rPr>
        <w:t>������������</w:t>
      </w:r>
      <w:r>
        <w:t>(BBB</w:t>
      </w:r>
      <w:r>
        <w:rPr>
          <w:rFonts w:ascii="Tahoma" w:hAnsi="Tahoma" w:cs="Tahoma"/>
        </w:rPr>
        <w:t>������������</w:t>
      </w:r>
      <w:r>
        <w:t>( @</w:t>
      </w:r>
    </w:p>
    <w:p w14:paraId="04109B12" w14:textId="77777777" w:rsidR="0045207C" w:rsidRDefault="0045207C" w:rsidP="007724B4">
      <w:pPr>
        <w:pStyle w:val="Heading3"/>
      </w:pPr>
      <w:r>
        <w:rPr>
          <w:rFonts w:ascii="Tahoma" w:hAnsi="Tahoma" w:cs="Tahoma"/>
        </w:rPr>
        <w:t>������������������������������������������������������������������������������������������������������������������������������������������������������������������������������������������������������</w:t>
      </w:r>
      <w:r>
        <w:t>BBBBBBBBBBBBBBBBBBBBBBBBBBBBBBBBBBBBBBBBBBBBBBBBBBBBBBBBBBBBBBBBBBBBBBBBBBBBBBBBBBBB</w:t>
      </w:r>
      <w:r>
        <w:rPr>
          <w:rFonts w:ascii="Tahoma" w:hAnsi="Tahoma" w:cs="Tahoma"/>
        </w:rPr>
        <w:t>������������</w:t>
      </w:r>
      <w:r>
        <w:t>BBBBBBBBBBBBBBBBBBBBBBBBBBBBBBBBBBBBBBBBBBBBBBBBBBBBBBBBBBBBBBBBBBBBBBBBBBBBBBBBBBBB</w:t>
      </w:r>
      <w:r>
        <w:rPr>
          <w:rFonts w:ascii="Tahoma" w:hAnsi="Tahoma" w:cs="Tahoma"/>
        </w:rPr>
        <w:t>������������</w:t>
      </w:r>
      <w:r>
        <w:t>BBBBBBBBBBBBBBBBBBBBBBBBBBBBBBBBBBBBBBBBBBBBBBBBBBBBBBBBBBBBBBBBBBBBBBBBBBBBBBBBBBBB</w:t>
      </w:r>
      <w:r>
        <w:rPr>
          <w:rFonts w:ascii="Tahoma" w:hAnsi="Tahoma" w:cs="Tahoma"/>
        </w:rPr>
        <w:t>������������</w:t>
      </w:r>
      <w:r>
        <w:t>BBBBBBBBBBBBBBBBBBBBBBBBBBBBBBBBBBBBBBBBBBBBBBBBBBBBBBBBBBBBBBBBBBBBBBBBBBBBBBBBBBBB</w:t>
      </w:r>
      <w:r>
        <w:rPr>
          <w:rFonts w:ascii="Tahoma" w:hAnsi="Tahoma" w:cs="Tahoma"/>
        </w:rPr>
        <w:t>������������</w:t>
      </w:r>
      <w:r>
        <w:t>BBBBBBBBBBBB</w:t>
      </w:r>
      <w:r>
        <w:rPr>
          <w:rFonts w:ascii="Tahoma" w:hAnsi="Tahoma" w:cs="Tahoma"/>
        </w:rPr>
        <w:t>������������������������������������������������������������</w:t>
      </w:r>
      <w:r>
        <w:t>BBBBBBBBBBBB</w:t>
      </w:r>
      <w:r>
        <w:rPr>
          <w:rFonts w:ascii="Tahoma" w:hAnsi="Tahoma" w:cs="Tahoma"/>
        </w:rPr>
        <w:t>������������</w:t>
      </w:r>
      <w:r>
        <w:t>BBBBBBBBBBBB</w:t>
      </w:r>
      <w:r>
        <w:rPr>
          <w:rFonts w:ascii="Tahoma" w:hAnsi="Tahoma" w:cs="Tahoma"/>
        </w:rPr>
        <w:t>������������������������������������������������������������</w:t>
      </w:r>
      <w:r>
        <w:t>BBBBBBBBBBBB</w:t>
      </w:r>
      <w:r>
        <w:rPr>
          <w:rFonts w:ascii="Tahoma" w:hAnsi="Tahoma" w:cs="Tahoma"/>
        </w:rPr>
        <w:t>������������</w:t>
      </w:r>
      <w:r>
        <w:t>BBBBBBBBBBBB</w:t>
      </w:r>
      <w:r>
        <w:rPr>
          <w:rFonts w:ascii="Tahoma" w:hAnsi="Tahoma" w:cs="Tahoma"/>
        </w:rPr>
        <w:t>������������������������������������������������������������</w:t>
      </w:r>
      <w:r>
        <w:t>BBBBBBBBBBBB</w:t>
      </w:r>
      <w:r>
        <w:rPr>
          <w:rFonts w:ascii="Tahoma" w:hAnsi="Tahoma" w:cs="Tahoma"/>
        </w:rPr>
        <w:t>������������</w:t>
      </w:r>
      <w:r>
        <w:t>BBBBBBBBBBBB</w:t>
      </w:r>
      <w:r>
        <w:rPr>
          <w:rFonts w:ascii="Tahoma" w:hAnsi="Tahoma" w:cs="Tahoma"/>
        </w:rPr>
        <w:t>������������������������������������������������������������</w:t>
      </w:r>
      <w:r>
        <w:t>BBBBBBBBBBBB</w:t>
      </w:r>
      <w:r>
        <w:rPr>
          <w:rFonts w:ascii="Tahoma" w:hAnsi="Tahoma" w:cs="Tahoma"/>
        </w:rPr>
        <w:t>������������</w:t>
      </w:r>
      <w:r>
        <w:t>BBBBBBBBBBBB</w:t>
      </w:r>
      <w:r>
        <w:rPr>
          <w:rFonts w:ascii="Tahoma" w:hAnsi="Tahoma" w:cs="Tahoma"/>
        </w:rPr>
        <w:t>��������������</w:t>
      </w:r>
      <w:r>
        <w:rPr>
          <w:rFonts w:ascii="Calibri" w:eastAsia="Calibri" w:hAnsi="Calibri" w:cs="Calibri" w:hint="eastAsia"/>
        </w:rPr>
        <w:t>𯮯</w:t>
      </w:r>
      <w:r>
        <w:rPr>
          <w:rFonts w:ascii="Tahoma" w:hAnsi="Tahoma" w:cs="Tahoma"/>
        </w:rPr>
        <w:t>������������������������������������������</w:t>
      </w:r>
      <w:r>
        <w:t>BBBBBBBBBBBB</w:t>
      </w:r>
      <w:r>
        <w:rPr>
          <w:rFonts w:ascii="Tahoma" w:hAnsi="Tahoma" w:cs="Tahoma"/>
        </w:rPr>
        <w:t>������������</w:t>
      </w:r>
      <w:r>
        <w:t>BBBBBBBBBBBB</w:t>
      </w:r>
      <w:r>
        <w:rPr>
          <w:rFonts w:ascii="Tahoma" w:hAnsi="Tahoma" w:cs="Tahoma"/>
        </w:rPr>
        <w:t>�����������</w:t>
      </w:r>
      <w:r>
        <w:rPr>
          <w:rFonts w:ascii="Calibri" w:eastAsia="Calibri" w:hAnsi="Calibri" w:cs="Calibri" w:hint="eastAsia"/>
        </w:rPr>
        <w:t>𯮯</w:t>
      </w:r>
      <w:r>
        <w:t>BBBBBB</w:t>
      </w:r>
      <w:r>
        <w:rPr>
          <w:rFonts w:ascii="Tahoma" w:hAnsi="Tahoma" w:cs="Tahoma"/>
        </w:rPr>
        <w:t>�����������������</w:t>
      </w:r>
      <w:r>
        <w:rPr>
          <w:rFonts w:ascii="Calibri" w:eastAsia="Calibri" w:hAnsi="Calibri" w:cs="Calibri" w:hint="eastAsia"/>
        </w:rPr>
        <w:t>𯮯</w:t>
      </w:r>
      <w:r>
        <w:rPr>
          <w:rFonts w:ascii="Tahoma" w:hAnsi="Tahoma" w:cs="Tahoma"/>
        </w:rPr>
        <w:t>������������������</w:t>
      </w:r>
      <w:r>
        <w:t>BBBBBBBBBBBB</w:t>
      </w:r>
      <w:r>
        <w:rPr>
          <w:rFonts w:ascii="Tahoma" w:hAnsi="Tahoma" w:cs="Tahoma"/>
        </w:rPr>
        <w:t>������������</w:t>
      </w:r>
      <w:r>
        <w:t>BBBBBBBBBBBB</w:t>
      </w:r>
      <w:r>
        <w:rPr>
          <w:rFonts w:ascii="Tahoma" w:hAnsi="Tahoma" w:cs="Tahoma"/>
        </w:rPr>
        <w:t>�����������</w:t>
      </w:r>
      <w:r>
        <w:rPr>
          <w:rFonts w:ascii="Calibri" w:eastAsia="Calibri" w:hAnsi="Calibri" w:cs="Calibri" w:hint="eastAsia"/>
        </w:rPr>
        <w:t>𯮯</w:t>
      </w:r>
      <w:r>
        <w:t>BBBBBBBBB</w:t>
      </w:r>
      <w:r>
        <w:rPr>
          <w:rFonts w:ascii="Tahoma" w:hAnsi="Tahoma" w:cs="Tahoma"/>
        </w:rPr>
        <w:t>���������������</w:t>
      </w:r>
      <w:r>
        <w:t>BBB</w:t>
      </w:r>
      <w:r>
        <w:rPr>
          <w:rFonts w:ascii="Tahoma" w:hAnsi="Tahoma" w:cs="Tahoma"/>
        </w:rPr>
        <w:t>������������������</w:t>
      </w:r>
      <w:r>
        <w:t>BBBBBBBBBBBB</w:t>
      </w:r>
      <w:r>
        <w:rPr>
          <w:rFonts w:ascii="Tahoma" w:hAnsi="Tahoma" w:cs="Tahoma"/>
        </w:rPr>
        <w:t>������������</w:t>
      </w:r>
      <w:r>
        <w:t>BBBBBBBBBBBB</w:t>
      </w:r>
      <w:r>
        <w:rPr>
          <w:rFonts w:ascii="Tahoma" w:hAnsi="Tahoma" w:cs="Tahoma"/>
        </w:rPr>
        <w:t>��������������</w:t>
      </w:r>
      <w:r>
        <w:rPr>
          <w:rFonts w:ascii="Calibri" w:eastAsia="Calibri" w:hAnsi="Calibri" w:cs="Calibri" w:hint="eastAsia"/>
        </w:rPr>
        <w:t>𯮯</w:t>
      </w:r>
      <w:r>
        <w:t>BBBBBBBBB</w:t>
      </w:r>
      <w:r>
        <w:rPr>
          <w:rFonts w:ascii="Tahoma" w:hAnsi="Tahoma" w:cs="Tahoma"/>
        </w:rPr>
        <w:t>������������</w:t>
      </w:r>
      <w:r>
        <w:t>BBBBBB</w:t>
      </w:r>
      <w:r>
        <w:rPr>
          <w:rFonts w:ascii="Tahoma" w:hAnsi="Tahoma" w:cs="Tahoma"/>
        </w:rPr>
        <w:t>���������������</w:t>
      </w:r>
      <w:r>
        <w:t>BBBBBBBBBBBB</w:t>
      </w:r>
      <w:r>
        <w:rPr>
          <w:rFonts w:ascii="Tahoma" w:hAnsi="Tahoma" w:cs="Tahoma"/>
        </w:rPr>
        <w:t>������������</w:t>
      </w:r>
      <w:r>
        <w:t>BBBBBBBBBBBB</w:t>
      </w:r>
      <w:r>
        <w:rPr>
          <w:rFonts w:ascii="Tahoma" w:hAnsi="Tahoma" w:cs="Tahoma"/>
        </w:rPr>
        <w:t>�����������������</w:t>
      </w:r>
      <w:r>
        <w:rPr>
          <w:rFonts w:ascii="Calibri" w:eastAsia="Calibri" w:hAnsi="Calibri" w:cs="Calibri" w:hint="eastAsia"/>
        </w:rPr>
        <w:t>𯮯</w:t>
      </w:r>
      <w:r>
        <w:t>BBBBBBBBB</w:t>
      </w:r>
      <w:r>
        <w:rPr>
          <w:rFonts w:ascii="Tahoma" w:hAnsi="Tahoma" w:cs="Tahoma"/>
        </w:rPr>
        <w:t>���������</w:t>
      </w:r>
      <w:r>
        <w:t>BBBBBBBBB</w:t>
      </w:r>
      <w:r>
        <w:rPr>
          <w:rFonts w:ascii="Tahoma" w:hAnsi="Tahoma" w:cs="Tahoma"/>
        </w:rPr>
        <w:t>������������</w:t>
      </w:r>
      <w:r>
        <w:t>BBBBBBBBBBBB</w:t>
      </w:r>
      <w:r>
        <w:rPr>
          <w:rFonts w:ascii="Tahoma" w:hAnsi="Tahoma" w:cs="Tahoma"/>
        </w:rPr>
        <w:t>������������</w:t>
      </w:r>
      <w:r>
        <w:t>BBBBBBBBBBBB</w:t>
      </w:r>
      <w:r>
        <w:rPr>
          <w:rFonts w:ascii="Tahoma" w:hAnsi="Tahoma" w:cs="Tahoma"/>
        </w:rPr>
        <w:t>��������������������</w:t>
      </w:r>
      <w:r>
        <w:rPr>
          <w:rFonts w:ascii="Calibri" w:eastAsia="Calibri" w:hAnsi="Calibri" w:cs="Calibri" w:hint="eastAsia"/>
        </w:rPr>
        <w:t>𯮯</w:t>
      </w:r>
      <w:r>
        <w:t>BBBBBBBBB</w:t>
      </w:r>
      <w:r>
        <w:rPr>
          <w:rFonts w:ascii="Tahoma" w:hAnsi="Tahoma" w:cs="Tahoma"/>
        </w:rPr>
        <w:t>������</w:t>
      </w:r>
      <w:r>
        <w:t>BBBBBBBBB</w:t>
      </w:r>
      <w:r>
        <w:rPr>
          <w:rFonts w:ascii="Tahoma" w:hAnsi="Tahoma" w:cs="Tahoma"/>
        </w:rPr>
        <w:t>������������</w:t>
      </w:r>
      <w:r>
        <w:t>BBBBBBBBBBBB</w:t>
      </w:r>
      <w:r>
        <w:rPr>
          <w:rFonts w:ascii="Tahoma" w:hAnsi="Tahoma" w:cs="Tahoma"/>
        </w:rPr>
        <w:t>������������</w:t>
      </w:r>
      <w:r>
        <w:t>BBBBBBBBBBBB</w:t>
      </w:r>
      <w:r>
        <w:rPr>
          <w:rFonts w:ascii="Tahoma" w:hAnsi="Tahoma" w:cs="Tahoma"/>
        </w:rPr>
        <w:t>�����������������������</w:t>
      </w:r>
      <w:r>
        <w:rPr>
          <w:rFonts w:ascii="Calibri" w:eastAsia="Calibri" w:hAnsi="Calibri" w:cs="Calibri" w:hint="eastAsia"/>
        </w:rPr>
        <w:t>𯮯</w:t>
      </w:r>
      <w:r>
        <w:t>BBBBBBBBB</w:t>
      </w:r>
      <w:r>
        <w:rPr>
          <w:rFonts w:ascii="Tahoma" w:hAnsi="Tahoma" w:cs="Tahoma"/>
        </w:rPr>
        <w:t>���</w:t>
      </w:r>
      <w:r>
        <w:t>BBBBBBBBB</w:t>
      </w:r>
      <w:r>
        <w:rPr>
          <w:rFonts w:ascii="Tahoma" w:hAnsi="Tahoma" w:cs="Tahoma"/>
        </w:rPr>
        <w:t>������������</w:t>
      </w:r>
      <w:r>
        <w:t>BBBBBBBBBBBB</w:t>
      </w:r>
      <w:r>
        <w:rPr>
          <w:rFonts w:ascii="Tahoma" w:hAnsi="Tahoma" w:cs="Tahoma"/>
        </w:rPr>
        <w:t>������������</w:t>
      </w:r>
      <w:r>
        <w:t>BBBBBBBBBBBB</w:t>
      </w:r>
      <w:r>
        <w:rPr>
          <w:rFonts w:ascii="Tahoma" w:hAnsi="Tahoma" w:cs="Tahoma"/>
        </w:rPr>
        <w:t>��������������������������</w:t>
      </w:r>
      <w:r>
        <w:rPr>
          <w:rFonts w:ascii="Calibri" w:eastAsia="Calibri" w:hAnsi="Calibri" w:cs="Calibri" w:hint="eastAsia"/>
        </w:rPr>
        <w:t>𯮯</w:t>
      </w:r>
      <w:r>
        <w:t>BBBBBBBBBBBBBBBBBB</w:t>
      </w:r>
      <w:r>
        <w:rPr>
          <w:rFonts w:ascii="Tahoma" w:hAnsi="Tahoma" w:cs="Tahoma"/>
        </w:rPr>
        <w:t>������������</w:t>
      </w:r>
      <w:r>
        <w:t>BBBBBBBBBBBB</w:t>
      </w:r>
      <w:r>
        <w:rPr>
          <w:rFonts w:ascii="Tahoma" w:hAnsi="Tahoma" w:cs="Tahoma"/>
        </w:rPr>
        <w:t>������������</w:t>
      </w:r>
      <w:r>
        <w:t>BBBBBBBBBBBB</w:t>
      </w:r>
      <w:r>
        <w:rPr>
          <w:rFonts w:ascii="Tahoma" w:hAnsi="Tahoma" w:cs="Tahoma"/>
        </w:rPr>
        <w:t>�����������������������������</w:t>
      </w:r>
      <w:r>
        <w:rPr>
          <w:rFonts w:ascii="Calibri" w:eastAsia="Calibri" w:hAnsi="Calibri" w:cs="Calibri" w:hint="eastAsia"/>
        </w:rPr>
        <w:t>𯮯</w:t>
      </w:r>
      <w:r>
        <w:t>BBBBBBBBBBBBBBB</w:t>
      </w:r>
      <w:r>
        <w:rPr>
          <w:rFonts w:ascii="Tahoma" w:hAnsi="Tahoma" w:cs="Tahoma"/>
        </w:rPr>
        <w:t>������������</w:t>
      </w:r>
      <w:r>
        <w:t>BBBBBBBBBBBB</w:t>
      </w:r>
      <w:r>
        <w:rPr>
          <w:rFonts w:ascii="Tahoma" w:hAnsi="Tahoma" w:cs="Tahoma"/>
        </w:rPr>
        <w:t>������������</w:t>
      </w:r>
      <w:r>
        <w:t>BBBBBBBBBBBB</w:t>
      </w:r>
      <w:r>
        <w:rPr>
          <w:rFonts w:ascii="Tahoma" w:hAnsi="Tahoma" w:cs="Tahoma"/>
        </w:rPr>
        <w:t>��������������</w:t>
      </w:r>
      <w:r>
        <w:rPr>
          <w:rFonts w:ascii="Calibri" w:eastAsia="Calibri" w:hAnsi="Calibri" w:cs="Calibri" w:hint="eastAsia"/>
        </w:rPr>
        <w:t>𯮯</w:t>
      </w:r>
      <w:r>
        <w:t>BBBBBBBBBBBBBBBBBBBBBBBBBBBBBB</w:t>
      </w:r>
      <w:r>
        <w:rPr>
          <w:rFonts w:ascii="Tahoma" w:hAnsi="Tahoma" w:cs="Tahoma"/>
        </w:rPr>
        <w:t>������������</w:t>
      </w:r>
      <w:r>
        <w:t>BBBBBBBBBBBB</w:t>
      </w:r>
      <w:r>
        <w:rPr>
          <w:rFonts w:ascii="Tahoma" w:hAnsi="Tahoma" w:cs="Tahoma"/>
        </w:rPr>
        <w:t>������������</w:t>
      </w:r>
      <w:r>
        <w:t>BBBBBBBBBBBB</w:t>
      </w:r>
      <w:r>
        <w:rPr>
          <w:rFonts w:ascii="Tahoma" w:hAnsi="Tahoma" w:cs="Tahoma"/>
        </w:rPr>
        <w:t>�����������������</w:t>
      </w:r>
      <w:r>
        <w:rPr>
          <w:rFonts w:ascii="Calibri" w:eastAsia="Calibri" w:hAnsi="Calibri" w:cs="Calibri" w:hint="eastAsia"/>
        </w:rPr>
        <w:t>𯮯</w:t>
      </w:r>
      <w:r>
        <w:t>BBBBBBBBBBBBBBBBBBBBBBBBBBB</w:t>
      </w:r>
      <w:r>
        <w:rPr>
          <w:rFonts w:ascii="Tahoma" w:hAnsi="Tahoma" w:cs="Tahoma"/>
        </w:rPr>
        <w:t>������������</w:t>
      </w:r>
      <w:r>
        <w:t>BBBBBBBBBBBB</w:t>
      </w:r>
      <w:r>
        <w:rPr>
          <w:rFonts w:ascii="Tahoma" w:hAnsi="Tahoma" w:cs="Tahoma"/>
        </w:rPr>
        <w:t>������������</w:t>
      </w:r>
      <w:r>
        <w:t>BBBBBBBBBBBB</w:t>
      </w:r>
      <w:r>
        <w:rPr>
          <w:rFonts w:ascii="Tahoma" w:hAnsi="Tahoma" w:cs="Tahoma"/>
        </w:rPr>
        <w:t>��������������������</w:t>
      </w:r>
      <w:r>
        <w:rPr>
          <w:rFonts w:ascii="Calibri" w:eastAsia="Calibri" w:hAnsi="Calibri" w:cs="Calibri" w:hint="eastAsia"/>
        </w:rPr>
        <w:t>𯮯</w:t>
      </w:r>
      <w:r>
        <w:t>BBBBBBBBBBBBBBBBBBBBBBBB</w:t>
      </w:r>
      <w:r>
        <w:rPr>
          <w:rFonts w:ascii="Tahoma" w:hAnsi="Tahoma" w:cs="Tahoma"/>
        </w:rPr>
        <w:t>������������</w:t>
      </w:r>
      <w:r>
        <w:t>BBBBBBBBBBBB</w:t>
      </w:r>
      <w:r>
        <w:rPr>
          <w:rFonts w:ascii="Tahoma" w:hAnsi="Tahoma" w:cs="Tahoma"/>
        </w:rPr>
        <w:t>������������</w:t>
      </w:r>
      <w:r>
        <w:t>BBBBBBBBBBBB</w:t>
      </w:r>
      <w:r>
        <w:rPr>
          <w:rFonts w:ascii="Tahoma" w:hAnsi="Tahoma" w:cs="Tahoma"/>
        </w:rPr>
        <w:t>������������������������������������������������������������</w:t>
      </w:r>
      <w:r>
        <w:t>BBBBBBBBBBBB</w:t>
      </w:r>
      <w:r>
        <w:rPr>
          <w:rFonts w:ascii="Tahoma" w:hAnsi="Tahoma" w:cs="Tahoma"/>
        </w:rPr>
        <w:t>������������</w:t>
      </w:r>
      <w:r>
        <w:t>BBBBBBBBBBBB</w:t>
      </w:r>
      <w:r>
        <w:rPr>
          <w:rFonts w:ascii="Tahoma" w:hAnsi="Tahoma" w:cs="Tahoma"/>
        </w:rPr>
        <w:t>������������������������������������������������������������</w:t>
      </w:r>
      <w:r>
        <w:t>BBBBBBBBBBBB</w:t>
      </w:r>
      <w:r>
        <w:rPr>
          <w:rFonts w:ascii="Tahoma" w:hAnsi="Tahoma" w:cs="Tahoma"/>
        </w:rPr>
        <w:t>������������</w:t>
      </w:r>
      <w:r>
        <w:t>BBBBBBBBBBBB</w:t>
      </w:r>
      <w:r>
        <w:rPr>
          <w:rFonts w:ascii="Tahoma" w:hAnsi="Tahoma" w:cs="Tahoma"/>
        </w:rPr>
        <w:t>������������������������������������������������������������</w:t>
      </w:r>
      <w:r>
        <w:t>BBBBBBBBBBBB</w:t>
      </w:r>
      <w:r>
        <w:rPr>
          <w:rFonts w:ascii="Tahoma" w:hAnsi="Tahoma" w:cs="Tahoma"/>
        </w:rPr>
        <w:t>������������</w:t>
      </w:r>
      <w:r>
        <w:t>BBBBBBBBBBBB</w:t>
      </w:r>
      <w:r>
        <w:rPr>
          <w:rFonts w:ascii="Tahoma" w:hAnsi="Tahoma" w:cs="Tahoma"/>
        </w:rPr>
        <w:t>������������������������������������������������������������</w:t>
      </w:r>
      <w:r>
        <w:t>BBBBBBBBBBBB</w:t>
      </w:r>
      <w:r>
        <w:rPr>
          <w:rFonts w:ascii="Tahoma" w:hAnsi="Tahoma" w:cs="Tahoma"/>
        </w:rPr>
        <w:t>������������</w:t>
      </w:r>
      <w:r>
        <w:t>BBBBBBBBBBBBBBBBBBBBBBBBBBBBBBBBBBBBBBBBBBBBBBBBBBBBBBBBBBBBBBBBBBBBBBBBBBBBBBBBBBBB</w:t>
      </w:r>
      <w:r>
        <w:rPr>
          <w:rFonts w:ascii="Tahoma" w:hAnsi="Tahoma" w:cs="Tahoma"/>
        </w:rPr>
        <w:t>������������</w:t>
      </w:r>
      <w:r>
        <w:t>BBBBBBBBBBBBBBBBBBBBBBBBBBBBBBBBBBBBBBBBBBBBBBBBBBBBBBBBBBBBBBBBBBBBBBBBBBBBBBBBBBBB</w:t>
      </w:r>
      <w:r>
        <w:rPr>
          <w:rFonts w:ascii="Tahoma" w:hAnsi="Tahoma" w:cs="Tahoma"/>
        </w:rPr>
        <w:t>������������</w:t>
      </w:r>
      <w:r>
        <w:t>BBBBBBBBBBBBBBBBBBBBBBBBBBBBBBBBBBBBBBBBBBBBBBBBBBBBBBBBBBBBBBBBBBBBBBBBBBBBBBBBBBBB</w:t>
      </w:r>
      <w:r>
        <w:rPr>
          <w:rFonts w:ascii="Tahoma" w:hAnsi="Tahoma" w:cs="Tahoma"/>
        </w:rPr>
        <w:t>������������</w:t>
      </w:r>
      <w:r>
        <w:t>BBBBBBBBBBBBBBBBBBBBBBBBBBBBBBBBBBBBBBBBBBBBBBBBBBBBBBBBBBBBBBBBBBBBBBBBBBBBBBBBBBBB</w:t>
      </w:r>
      <w:r>
        <w:rPr>
          <w:rFonts w:ascii="Tahoma" w:hAnsi="Tahoma" w:cs="Tahoma"/>
        </w:rPr>
        <w:t>������������������������������������������������������������������������������������������������������������������������������������������������������������������������������������������������������</w:t>
      </w:r>
      <w:r>
        <w:t xml:space="preserve">( </w:t>
      </w:r>
      <w:r>
        <w:rPr>
          <w:rFonts w:ascii="Tahoma" w:hAnsi="Tahoma" w:cs="Tahoma"/>
        </w:rPr>
        <w:t>���������������������������������������������������</w:t>
      </w:r>
      <w:r>
        <w:t>BBBBBBBBBBBBBBBBBBBBBBBBBBBBBBBBBBBBBBBBBB</w:t>
      </w:r>
      <w:r>
        <w:rPr>
          <w:rFonts w:ascii="Tahoma" w:hAnsi="Tahoma" w:cs="Tahoma"/>
        </w:rPr>
        <w:t>������</w:t>
      </w:r>
      <w:r>
        <w:t>BBBBBBBBBBBBBBBBBBBBBBBBBBBBBBBBBBBBBBBBBB</w:t>
      </w:r>
      <w:r>
        <w:rPr>
          <w:rFonts w:ascii="Tahoma" w:hAnsi="Tahoma" w:cs="Tahoma"/>
        </w:rPr>
        <w:t>������</w:t>
      </w:r>
      <w:r>
        <w:t>BBBBBB</w:t>
      </w:r>
      <w:r>
        <w:rPr>
          <w:rFonts w:ascii="Tahoma" w:hAnsi="Tahoma" w:cs="Tahoma"/>
        </w:rPr>
        <w:t>������������������������������</w:t>
      </w:r>
      <w:r>
        <w:t>BBBBBB</w:t>
      </w:r>
      <w:r>
        <w:rPr>
          <w:rFonts w:ascii="Tahoma" w:hAnsi="Tahoma" w:cs="Tahoma"/>
        </w:rPr>
        <w:t>������</w:t>
      </w:r>
      <w:r>
        <w:t>BBBBBB</w:t>
      </w:r>
      <w:r>
        <w:rPr>
          <w:rFonts w:ascii="Tahoma" w:hAnsi="Tahoma" w:cs="Tahoma"/>
        </w:rPr>
        <w:t>������������������������������</w:t>
      </w:r>
      <w:r>
        <w:t>BBBBBB</w:t>
      </w:r>
      <w:r>
        <w:rPr>
          <w:rFonts w:ascii="Tahoma" w:hAnsi="Tahoma" w:cs="Tahoma"/>
        </w:rPr>
        <w:t>������</w:t>
      </w:r>
      <w:r>
        <w:t>BBBBBB</w:t>
      </w:r>
      <w:r>
        <w:rPr>
          <w:rFonts w:ascii="Tahoma" w:hAnsi="Tahoma" w:cs="Tahoma"/>
        </w:rPr>
        <w:t>�����</w:t>
      </w:r>
      <w:r>
        <w:rPr>
          <w:rFonts w:ascii="Calibri" w:eastAsia="Calibri" w:hAnsi="Calibri" w:cs="Calibri" w:hint="eastAsia"/>
        </w:rPr>
        <w:t>𯮯</w:t>
      </w:r>
      <w:r>
        <w:rPr>
          <w:rFonts w:ascii="Tahoma" w:hAnsi="Tahoma" w:cs="Tahoma"/>
        </w:rPr>
        <w:t>��������</w:t>
      </w:r>
      <w:r>
        <w:rPr>
          <w:rFonts w:ascii="Calibri" w:eastAsia="Calibri" w:hAnsi="Calibri" w:cs="Calibri" w:hint="eastAsia"/>
        </w:rPr>
        <w:t>𯮯</w:t>
      </w:r>
      <w:r>
        <w:rPr>
          <w:rFonts w:ascii="Tahoma" w:hAnsi="Tahoma" w:cs="Tahoma"/>
        </w:rPr>
        <w:t>���������</w:t>
      </w:r>
      <w:r>
        <w:t>BBBBBB</w:t>
      </w:r>
      <w:r>
        <w:rPr>
          <w:rFonts w:ascii="Tahoma" w:hAnsi="Tahoma" w:cs="Tahoma"/>
        </w:rPr>
        <w:t>������</w:t>
      </w:r>
      <w:r>
        <w:t>BBBBBB</w:t>
      </w:r>
      <w:r>
        <w:rPr>
          <w:rFonts w:ascii="Tahoma" w:hAnsi="Tahoma" w:cs="Tahoma"/>
        </w:rPr>
        <w:t>�����</w:t>
      </w:r>
      <w:r>
        <w:rPr>
          <w:rFonts w:ascii="Calibri" w:eastAsia="Calibri" w:hAnsi="Calibri" w:cs="Calibri" w:hint="eastAsia"/>
        </w:rPr>
        <w:t>𯮯</w:t>
      </w:r>
      <w:r>
        <w:t>BBB</w:t>
      </w:r>
      <w:r>
        <w:rPr>
          <w:rFonts w:ascii="Tahoma" w:hAnsi="Tahoma" w:cs="Tahoma"/>
        </w:rPr>
        <w:t>������</w:t>
      </w:r>
      <w:r>
        <w:t>BBB</w:t>
      </w:r>
      <w:r>
        <w:rPr>
          <w:rFonts w:ascii="Tahoma" w:hAnsi="Tahoma" w:cs="Tahoma"/>
        </w:rPr>
        <w:t>���������</w:t>
      </w:r>
      <w:r>
        <w:t>BBBBBB</w:t>
      </w:r>
      <w:r>
        <w:rPr>
          <w:rFonts w:ascii="Tahoma" w:hAnsi="Tahoma" w:cs="Tahoma"/>
        </w:rPr>
        <w:t>������</w:t>
      </w:r>
      <w:r>
        <w:t>BBBBBB</w:t>
      </w:r>
      <w:r>
        <w:rPr>
          <w:rFonts w:ascii="Tahoma" w:hAnsi="Tahoma" w:cs="Tahoma"/>
        </w:rPr>
        <w:t>��������</w:t>
      </w:r>
      <w:r>
        <w:rPr>
          <w:rFonts w:ascii="Calibri" w:eastAsia="Calibri" w:hAnsi="Calibri" w:cs="Calibri" w:hint="eastAsia"/>
        </w:rPr>
        <w:t>𯮯</w:t>
      </w:r>
      <w:r>
        <w:t>BBB</w:t>
      </w:r>
      <w:r>
        <w:rPr>
          <w:rFonts w:ascii="Tahoma" w:hAnsi="Tahoma" w:cs="Tahoma"/>
        </w:rPr>
        <w:t>���</w:t>
      </w:r>
      <w:r>
        <w:t>BBBBBB</w:t>
      </w:r>
      <w:r>
        <w:rPr>
          <w:rFonts w:ascii="Tahoma" w:hAnsi="Tahoma" w:cs="Tahoma"/>
        </w:rPr>
        <w:t>������</w:t>
      </w:r>
      <w:r>
        <w:t>BBBBBB</w:t>
      </w:r>
      <w:r>
        <w:rPr>
          <w:rFonts w:ascii="Tahoma" w:hAnsi="Tahoma" w:cs="Tahoma"/>
        </w:rPr>
        <w:t>������</w:t>
      </w:r>
      <w:r>
        <w:t>BBBBBB</w:t>
      </w:r>
      <w:r>
        <w:rPr>
          <w:rFonts w:ascii="Tahoma" w:hAnsi="Tahoma" w:cs="Tahoma"/>
        </w:rPr>
        <w:t>�����������</w:t>
      </w:r>
      <w:r>
        <w:rPr>
          <w:rFonts w:ascii="Calibri" w:eastAsia="Calibri" w:hAnsi="Calibri" w:cs="Calibri" w:hint="eastAsia"/>
        </w:rPr>
        <w:t>𯮯</w:t>
      </w:r>
      <w:r>
        <w:t>BBBBBBBBB</w:t>
      </w:r>
      <w:r>
        <w:rPr>
          <w:rFonts w:ascii="Tahoma" w:hAnsi="Tahoma" w:cs="Tahoma"/>
        </w:rPr>
        <w:t>������</w:t>
      </w:r>
      <w:r>
        <w:t>BBBBBB</w:t>
      </w:r>
      <w:r>
        <w:rPr>
          <w:rFonts w:ascii="Tahoma" w:hAnsi="Tahoma" w:cs="Tahoma"/>
        </w:rPr>
        <w:t>������</w:t>
      </w:r>
      <w:r>
        <w:t>BBBBBB</w:t>
      </w:r>
      <w:r>
        <w:rPr>
          <w:rFonts w:ascii="Tahoma" w:hAnsi="Tahoma" w:cs="Tahoma"/>
        </w:rPr>
        <w:t>�����</w:t>
      </w:r>
      <w:r>
        <w:rPr>
          <w:rFonts w:ascii="Calibri" w:eastAsia="Calibri" w:hAnsi="Calibri" w:cs="Calibri" w:hint="eastAsia"/>
        </w:rPr>
        <w:t>𯮯</w:t>
      </w:r>
      <w:r>
        <w:t>BBBBBBBBBBBBBBB</w:t>
      </w:r>
      <w:r>
        <w:rPr>
          <w:rFonts w:ascii="Tahoma" w:hAnsi="Tahoma" w:cs="Tahoma"/>
        </w:rPr>
        <w:t>������</w:t>
      </w:r>
      <w:r>
        <w:t>BBBBBB</w:t>
      </w:r>
      <w:r>
        <w:rPr>
          <w:rFonts w:ascii="Tahoma" w:hAnsi="Tahoma" w:cs="Tahoma"/>
        </w:rPr>
        <w:t>������</w:t>
      </w:r>
      <w:r>
        <w:t>BBBBBB</w:t>
      </w:r>
      <w:r>
        <w:rPr>
          <w:rFonts w:ascii="Tahoma" w:hAnsi="Tahoma" w:cs="Tahoma"/>
        </w:rPr>
        <w:t>��������</w:t>
      </w:r>
      <w:r>
        <w:rPr>
          <w:rFonts w:ascii="Calibri" w:eastAsia="Calibri" w:hAnsi="Calibri" w:cs="Calibri" w:hint="eastAsia"/>
        </w:rPr>
        <w:t>𯮯</w:t>
      </w:r>
      <w:r>
        <w:t>BBBBBBBBBBBB</w:t>
      </w:r>
      <w:r>
        <w:rPr>
          <w:rFonts w:ascii="Tahoma" w:hAnsi="Tahoma" w:cs="Tahoma"/>
        </w:rPr>
        <w:t>������</w:t>
      </w:r>
      <w:r>
        <w:t>BBBBBB</w:t>
      </w:r>
      <w:r>
        <w:rPr>
          <w:rFonts w:ascii="Tahoma" w:hAnsi="Tahoma" w:cs="Tahoma"/>
        </w:rPr>
        <w:t>������</w:t>
      </w:r>
      <w:r>
        <w:t>BBBBBB</w:t>
      </w:r>
      <w:r>
        <w:rPr>
          <w:rFonts w:ascii="Tahoma" w:hAnsi="Tahoma" w:cs="Tahoma"/>
        </w:rPr>
        <w:t>������������������������������</w:t>
      </w:r>
      <w:r>
        <w:t>BBBBBB</w:t>
      </w:r>
      <w:r>
        <w:rPr>
          <w:rFonts w:ascii="Tahoma" w:hAnsi="Tahoma" w:cs="Tahoma"/>
        </w:rPr>
        <w:t>������</w:t>
      </w:r>
      <w:r>
        <w:t>BBBBBB</w:t>
      </w:r>
      <w:r>
        <w:rPr>
          <w:rFonts w:ascii="Tahoma" w:hAnsi="Tahoma" w:cs="Tahoma"/>
        </w:rPr>
        <w:t>������������������������������</w:t>
      </w:r>
      <w:r>
        <w:t>BBBBBB</w:t>
      </w:r>
      <w:r>
        <w:rPr>
          <w:rFonts w:ascii="Tahoma" w:hAnsi="Tahoma" w:cs="Tahoma"/>
        </w:rPr>
        <w:t>������</w:t>
      </w:r>
      <w:r>
        <w:t>BBBBBBBBBBBBBBBBBBBBBBBBBBBBBBBBBBBBBBBBBB</w:t>
      </w:r>
      <w:r>
        <w:rPr>
          <w:rFonts w:ascii="Tahoma" w:hAnsi="Tahoma" w:cs="Tahoma"/>
        </w:rPr>
        <w:t>������</w:t>
      </w:r>
      <w:r>
        <w:t>BBBBBBBBBBBBBBBBBBBBBBBBBBBBBBBBBBBBBBBBBB</w:t>
      </w:r>
      <w:r>
        <w:rPr>
          <w:rFonts w:ascii="Tahoma" w:hAnsi="Tahoma" w:cs="Tahoma"/>
        </w:rPr>
        <w:t>���������������������������������������������������</w:t>
      </w:r>
      <w:r>
        <w:t xml:space="preserve">  </w:t>
      </w:r>
      <w:r>
        <w:rPr>
          <w:rFonts w:ascii="Tahoma" w:hAnsi="Tahoma" w:cs="Tahoma"/>
        </w:rPr>
        <w:t>�</w:t>
      </w:r>
      <w:r>
        <w:t xml:space="preserve">.(/ h1  </w:t>
      </w:r>
      <w:r>
        <w:rPr>
          <w:rFonts w:ascii="Tahoma" w:hAnsi="Tahoma" w:cs="Tahoma"/>
        </w:rPr>
        <w:t>�</w:t>
      </w:r>
    </w:p>
    <w:p w14:paraId="0C19ADC0" w14:textId="77777777" w:rsidR="0045207C" w:rsidRDefault="0045207C" w:rsidP="007724B4">
      <w:pPr>
        <w:pStyle w:val="Heading3"/>
      </w:pPr>
      <w:r>
        <w:t>2h3(  E</w:t>
      </w:r>
      <w:r>
        <w:rPr>
          <w:rFonts w:ascii="Tahoma" w:hAnsi="Tahoma" w:cs="Tahoma"/>
        </w:rPr>
        <w:t>��</w:t>
      </w:r>
      <w:r>
        <w:t>-</w:t>
      </w:r>
      <w:r>
        <w:rPr>
          <w:rFonts w:ascii="Tahoma" w:hAnsi="Tahoma" w:cs="Tahoma"/>
        </w:rPr>
        <w:t>��</w:t>
      </w:r>
      <w:r>
        <w:t>T$~</w:t>
      </w:r>
      <w:r>
        <w:rPr>
          <w:rFonts w:ascii="Tahoma" w:hAnsi="Tahoma" w:cs="Tahoma"/>
        </w:rPr>
        <w:t>�����</w:t>
      </w:r>
      <w:r>
        <w:t>}</w:t>
      </w:r>
      <w:r>
        <w:rPr>
          <w:rFonts w:ascii="Tahoma" w:hAnsi="Tahoma" w:cs="Tahoma"/>
        </w:rPr>
        <w:t>��</w:t>
      </w:r>
      <w:r>
        <w:t>#</w:t>
      </w:r>
      <w:r>
        <w:rPr>
          <w:rFonts w:ascii="Tahoma" w:hAnsi="Tahoma" w:cs="Tahoma"/>
        </w:rPr>
        <w:t>���</w:t>
      </w:r>
      <w:r>
        <w:t xml:space="preserve"> </w:t>
      </w:r>
      <w:r>
        <w:rPr>
          <w:rFonts w:ascii="Tahoma" w:hAnsi="Tahoma" w:cs="Tahoma"/>
        </w:rPr>
        <w:t>�</w:t>
      </w:r>
      <w:r>
        <w:t>Ҡ</w:t>
      </w:r>
      <w:r>
        <w:rPr>
          <w:rFonts w:ascii="Tahoma" w:hAnsi="Tahoma" w:cs="Tahoma"/>
        </w:rPr>
        <w:t>��</w:t>
      </w:r>
      <w:r>
        <w:t>S:</w:t>
      </w:r>
      <w:r>
        <w:rPr>
          <w:rFonts w:ascii="Tahoma" w:hAnsi="Tahoma" w:cs="Tahoma"/>
        </w:rPr>
        <w:t>��</w:t>
      </w:r>
      <w:r>
        <w:t>G"</w:t>
      </w:r>
      <w:r>
        <w:rPr>
          <w:rFonts w:ascii="Tahoma" w:hAnsi="Tahoma" w:cs="Tahoma"/>
        </w:rPr>
        <w:t>���</w:t>
      </w:r>
      <w:r>
        <w:t>C</w:t>
      </w:r>
      <w:r>
        <w:rPr>
          <w:rFonts w:ascii="Tahoma" w:hAnsi="Tahoma" w:cs="Tahoma"/>
        </w:rPr>
        <w:t>���</w:t>
      </w:r>
      <w:r>
        <w:t>H</w:t>
      </w:r>
      <w:r>
        <w:rPr>
          <w:rFonts w:ascii="Tahoma" w:hAnsi="Tahoma" w:cs="Tahoma"/>
        </w:rPr>
        <w:t>���</w:t>
      </w:r>
      <w:r>
        <w:t>N</w:t>
      </w:r>
      <w:r>
        <w:rPr>
          <w:rFonts w:ascii="Tahoma" w:hAnsi="Tahoma" w:cs="Tahoma"/>
        </w:rPr>
        <w:t>���</w:t>
      </w:r>
      <w:r>
        <w:t>D</w:t>
      </w:r>
      <w:r>
        <w:rPr>
          <w:rFonts w:ascii="Tahoma" w:hAnsi="Tahoma" w:cs="Tahoma"/>
        </w:rPr>
        <w:t>���</w:t>
      </w:r>
      <w:r>
        <w:t>8</w:t>
      </w:r>
      <w:r>
        <w:rPr>
          <w:rFonts w:ascii="Tahoma" w:hAnsi="Tahoma" w:cs="Tahoma"/>
        </w:rPr>
        <w:t>���⸮</w:t>
      </w:r>
      <w:r>
        <w:t>|</w:t>
      </w:r>
      <w:r>
        <w:rPr>
          <w:rFonts w:ascii="Tahoma" w:hAnsi="Tahoma" w:cs="Tahoma"/>
        </w:rPr>
        <w:t>���</w:t>
      </w:r>
      <w:r>
        <w:t>уc</w:t>
      </w:r>
      <w:r>
        <w:rPr>
          <w:rFonts w:ascii="Tahoma" w:hAnsi="Tahoma" w:cs="Tahoma"/>
        </w:rPr>
        <w:t>��</w:t>
      </w:r>
      <w:r>
        <w:t xml:space="preserve"> </w:t>
      </w:r>
      <w:r>
        <w:rPr>
          <w:rFonts w:ascii="Tahoma" w:hAnsi="Tahoma" w:cs="Tahoma"/>
        </w:rPr>
        <w:t>���</w:t>
      </w:r>
      <w:r>
        <w:t>4</w:t>
      </w:r>
      <w:r>
        <w:rPr>
          <w:rFonts w:ascii="Tahoma" w:hAnsi="Tahoma" w:cs="Tahoma"/>
        </w:rPr>
        <w:t>���</w:t>
      </w:r>
      <w:r>
        <w:t>Y</w:t>
      </w:r>
      <w:r>
        <w:rPr>
          <w:rFonts w:ascii="Tahoma" w:hAnsi="Tahoma" w:cs="Tahoma"/>
        </w:rPr>
        <w:t>���</w:t>
      </w:r>
      <w:r>
        <w:t>\</w:t>
      </w:r>
      <w:r>
        <w:rPr>
          <w:rFonts w:ascii="Tahoma" w:hAnsi="Tahoma" w:cs="Tahoma"/>
        </w:rPr>
        <w:t>���</w:t>
      </w:r>
      <w:r>
        <w:t>\</w:t>
      </w:r>
      <w:r>
        <w:rPr>
          <w:rFonts w:ascii="Tahoma" w:hAnsi="Tahoma" w:cs="Tahoma"/>
        </w:rPr>
        <w:t>���</w:t>
      </w:r>
      <w:r>
        <w:t>Z</w:t>
      </w:r>
      <w:r>
        <w:rPr>
          <w:rFonts w:ascii="Tahoma" w:hAnsi="Tahoma" w:cs="Tahoma"/>
        </w:rPr>
        <w:t>���</w:t>
      </w:r>
      <w:r>
        <w:t>Q</w:t>
      </w:r>
      <w:r>
        <w:rPr>
          <w:rFonts w:ascii="Tahoma" w:hAnsi="Tahoma" w:cs="Tahoma"/>
        </w:rPr>
        <w:t>���</w:t>
      </w:r>
      <w:r>
        <w:t>7</w:t>
      </w:r>
      <w:r>
        <w:rPr>
          <w:rFonts w:ascii="Tahoma" w:hAnsi="Tahoma" w:cs="Tahoma"/>
        </w:rPr>
        <w:t>���</w:t>
      </w:r>
      <w:r>
        <w:t>{</w:t>
      </w:r>
      <w:r>
        <w:rPr>
          <w:rFonts w:ascii="Tahoma" w:hAnsi="Tahoma" w:cs="Tahoma"/>
        </w:rPr>
        <w:t>��⸮�</w:t>
      </w:r>
      <w:r>
        <w:t>ɏp</w:t>
      </w:r>
      <w:r>
        <w:rPr>
          <w:rFonts w:ascii="Tahoma" w:hAnsi="Tahoma" w:cs="Tahoma"/>
        </w:rPr>
        <w:t>��</w:t>
      </w:r>
      <w:r>
        <w:t>"</w:t>
      </w:r>
      <w:r>
        <w:rPr>
          <w:rFonts w:ascii="Tahoma" w:hAnsi="Tahoma" w:cs="Tahoma"/>
        </w:rPr>
        <w:t>������</w:t>
      </w:r>
      <w:r>
        <w:t>Q</w:t>
      </w:r>
      <w:r>
        <w:rPr>
          <w:rFonts w:ascii="Tahoma" w:hAnsi="Tahoma" w:cs="Tahoma"/>
        </w:rPr>
        <w:t>���</w:t>
      </w:r>
      <w:r>
        <w:t>_</w:t>
      </w:r>
      <w:r>
        <w:rPr>
          <w:rFonts w:ascii="Tahoma" w:hAnsi="Tahoma" w:cs="Tahoma"/>
        </w:rPr>
        <w:t>���</w:t>
      </w:r>
    </w:p>
    <w:p w14:paraId="502B58AB" w14:textId="77777777" w:rsidR="0045207C" w:rsidRDefault="0045207C" w:rsidP="007724B4">
      <w:pPr>
        <w:pStyle w:val="Heading3"/>
      </w:pPr>
      <w:r>
        <w:rPr>
          <w:rFonts w:ascii="Tahoma" w:hAnsi="Tahoma" w:cs="Tahoma"/>
        </w:rPr>
        <w:t>�</w:t>
      </w:r>
      <w:r>
        <w:t>g</w:t>
      </w:r>
      <w:r>
        <w:rPr>
          <w:rFonts w:ascii="Tahoma" w:hAnsi="Tahoma" w:cs="Tahoma"/>
        </w:rPr>
        <w:t>�</w:t>
      </w:r>
      <w:r>
        <w:t>o</w:t>
      </w:r>
      <w:r>
        <w:rPr>
          <w:rFonts w:ascii="Tahoma" w:hAnsi="Tahoma" w:cs="Tahoma"/>
        </w:rPr>
        <w:t>��</w:t>
      </w:r>
      <w:r>
        <w:t>%</w:t>
      </w:r>
      <w:r>
        <w:rPr>
          <w:rFonts w:ascii="Tahoma" w:hAnsi="Tahoma" w:cs="Tahoma"/>
        </w:rPr>
        <w:t>�</w:t>
      </w:r>
      <w:r>
        <w:t>S</w:t>
      </w:r>
      <w:r>
        <w:rPr>
          <w:rFonts w:ascii="Tahoma" w:hAnsi="Tahoma" w:cs="Tahoma"/>
        </w:rPr>
        <w:t>���</w:t>
      </w:r>
      <w:r>
        <w:t>.</w:t>
      </w:r>
      <w:r>
        <w:rPr>
          <w:rFonts w:ascii="Tahoma" w:hAnsi="Tahoma" w:cs="Tahoma"/>
        </w:rPr>
        <w:t>���</w:t>
      </w:r>
      <w:r>
        <w:t>}</w:t>
      </w:r>
      <w:r>
        <w:rPr>
          <w:rFonts w:ascii="Tahoma" w:hAnsi="Tahoma" w:cs="Tahoma"/>
        </w:rPr>
        <w:t>��</w:t>
      </w:r>
    </w:p>
    <w:p w14:paraId="29F5819F" w14:textId="77777777" w:rsidR="0045207C" w:rsidRDefault="0045207C" w:rsidP="007724B4">
      <w:pPr>
        <w:pStyle w:val="Heading3"/>
      </w:pPr>
      <w:r>
        <w:rPr>
          <w:rFonts w:ascii="Tahoma" w:hAnsi="Tahoma" w:cs="Tahoma"/>
        </w:rPr>
        <w:t>�����</w:t>
      </w:r>
      <w:r>
        <w:t>|</w:t>
      </w:r>
      <w:r>
        <w:rPr>
          <w:rFonts w:ascii="Tahoma" w:hAnsi="Tahoma" w:cs="Tahoma"/>
        </w:rPr>
        <w:t>��</w:t>
      </w:r>
      <w:r>
        <w:t>j</w:t>
      </w:r>
      <w:r>
        <w:rPr>
          <w:rFonts w:ascii="Tahoma" w:hAnsi="Tahoma" w:cs="Tahoma"/>
        </w:rPr>
        <w:t>��</w:t>
      </w:r>
      <w:r>
        <w:t>l</w:t>
      </w:r>
      <w:r>
        <w:rPr>
          <w:rFonts w:ascii="Tahoma" w:hAnsi="Tahoma" w:cs="Tahoma"/>
        </w:rPr>
        <w:t>���</w:t>
      </w:r>
      <w:r>
        <w:t>R</w:t>
      </w:r>
      <w:r>
        <w:rPr>
          <w:rFonts w:ascii="Tahoma" w:hAnsi="Tahoma" w:cs="Tahoma"/>
        </w:rPr>
        <w:t>���</w:t>
      </w:r>
      <w:r>
        <w:t>b</w:t>
      </w:r>
      <w:r>
        <w:rPr>
          <w:rFonts w:ascii="Tahoma" w:hAnsi="Tahoma" w:cs="Tahoma"/>
        </w:rPr>
        <w:t>���</w:t>
      </w:r>
      <w:r>
        <w:t>#</w:t>
      </w:r>
      <w:r>
        <w:rPr>
          <w:rFonts w:ascii="Tahoma" w:hAnsi="Tahoma" w:cs="Tahoma"/>
        </w:rPr>
        <w:t>�</w:t>
      </w:r>
      <w:r>
        <w:t>q</w:t>
      </w:r>
      <w:r>
        <w:rPr>
          <w:rFonts w:ascii="Tahoma" w:hAnsi="Tahoma" w:cs="Tahoma"/>
        </w:rPr>
        <w:t>��</w:t>
      </w:r>
      <w:r>
        <w:t>+</w:t>
      </w:r>
      <w:r>
        <w:rPr>
          <w:rFonts w:ascii="Tahoma" w:hAnsi="Tahoma" w:cs="Tahoma"/>
        </w:rPr>
        <w:t>�</w:t>
      </w:r>
      <w:r>
        <w:t>`</w:t>
      </w:r>
      <w:r>
        <w:rPr>
          <w:rFonts w:ascii="Tahoma" w:hAnsi="Tahoma" w:cs="Tahoma"/>
        </w:rPr>
        <w:t>�</w:t>
      </w:r>
      <w:r>
        <w:t>b</w:t>
      </w:r>
      <w:r>
        <w:rPr>
          <w:rFonts w:ascii="Tahoma" w:hAnsi="Tahoma" w:cs="Tahoma"/>
        </w:rPr>
        <w:t>���</w:t>
      </w:r>
      <w:r>
        <w:t>I</w:t>
      </w:r>
      <w:r>
        <w:rPr>
          <w:rFonts w:ascii="Tahoma" w:hAnsi="Tahoma" w:cs="Tahoma"/>
        </w:rPr>
        <w:t>�������</w:t>
      </w:r>
      <w:r>
        <w:t>s</w:t>
      </w:r>
      <w:r>
        <w:rPr>
          <w:rFonts w:ascii="Tahoma" w:hAnsi="Tahoma" w:cs="Tahoma"/>
        </w:rPr>
        <w:t>���</w:t>
      </w:r>
      <w:r>
        <w:t xml:space="preserve"> </w:t>
      </w:r>
      <w:r>
        <w:rPr>
          <w:rFonts w:ascii="Tahoma" w:hAnsi="Tahoma" w:cs="Tahoma"/>
        </w:rPr>
        <w:t>���</w:t>
      </w:r>
      <w:r>
        <w:t>B</w:t>
      </w:r>
      <w:r>
        <w:rPr>
          <w:rFonts w:ascii="Tahoma" w:hAnsi="Tahoma" w:cs="Tahoma"/>
        </w:rPr>
        <w:t>���</w:t>
      </w:r>
      <w:r>
        <w:t>7</w:t>
      </w:r>
      <w:r>
        <w:rPr>
          <w:rFonts w:ascii="Tahoma" w:hAnsi="Tahoma" w:cs="Tahoma"/>
        </w:rPr>
        <w:t>���</w:t>
      </w:r>
      <w:r>
        <w:t>F</w:t>
      </w:r>
      <w:r>
        <w:rPr>
          <w:rFonts w:ascii="Tahoma" w:hAnsi="Tahoma" w:cs="Tahoma"/>
        </w:rPr>
        <w:t>���</w:t>
      </w:r>
      <w:r>
        <w:t>e</w:t>
      </w:r>
      <w:r>
        <w:rPr>
          <w:rFonts w:ascii="Tahoma" w:hAnsi="Tahoma" w:cs="Tahoma"/>
        </w:rPr>
        <w:t>���</w:t>
      </w:r>
      <w:r>
        <w:t>f</w:t>
      </w:r>
      <w:r>
        <w:rPr>
          <w:rFonts w:ascii="Tahoma" w:hAnsi="Tahoma" w:cs="Tahoma"/>
        </w:rPr>
        <w:t>���</w:t>
      </w:r>
      <w:r>
        <w:t>&gt;</w:t>
      </w:r>
      <w:r>
        <w:rPr>
          <w:rFonts w:hint="cs"/>
        </w:rPr>
        <w:t>ی</w:t>
      </w:r>
      <w:r>
        <w:rPr>
          <w:rFonts w:ascii="Tahoma" w:hAnsi="Tahoma" w:cs="Tahoma"/>
        </w:rPr>
        <w:t>��</w:t>
      </w:r>
      <w:r>
        <w:t>P</w:t>
      </w:r>
      <w:r>
        <w:rPr>
          <w:rFonts w:ascii="Tahoma" w:hAnsi="Tahoma" w:cs="Tahoma"/>
        </w:rPr>
        <w:t>��</w:t>
      </w:r>
      <w:r>
        <w:t>g</w:t>
      </w:r>
      <w:r>
        <w:rPr>
          <w:rFonts w:ascii="Tahoma" w:hAnsi="Tahoma" w:cs="Tahoma"/>
        </w:rPr>
        <w:t>�</w:t>
      </w:r>
      <w:r>
        <w:t>c</w:t>
      </w:r>
      <w:r>
        <w:rPr>
          <w:rFonts w:ascii="Tahoma" w:hAnsi="Tahoma" w:cs="Tahoma"/>
        </w:rPr>
        <w:t>���</w:t>
      </w:r>
      <w:r>
        <w:t>Q</w:t>
      </w:r>
      <w:r>
        <w:rPr>
          <w:rFonts w:ascii="Tahoma" w:hAnsi="Tahoma" w:cs="Tahoma"/>
        </w:rPr>
        <w:t>�������</w:t>
      </w:r>
      <w:r>
        <w:t>ȧv</w:t>
      </w:r>
      <w:r>
        <w:rPr>
          <w:rFonts w:ascii="Tahoma" w:hAnsi="Tahoma" w:cs="Tahoma"/>
        </w:rPr>
        <w:t>��</w:t>
      </w:r>
      <w:r>
        <w:t>i;</w:t>
      </w:r>
      <w:r>
        <w:rPr>
          <w:rFonts w:ascii="Tahoma" w:hAnsi="Tahoma" w:cs="Tahoma"/>
        </w:rPr>
        <w:t>�������������������������</w:t>
      </w:r>
      <w:r>
        <w:t>p</w:t>
      </w:r>
      <w:r>
        <w:rPr>
          <w:rFonts w:ascii="Tahoma" w:hAnsi="Tahoma" w:cs="Tahoma"/>
        </w:rPr>
        <w:t>���</w:t>
      </w:r>
      <w:r>
        <w:t>h</w:t>
      </w:r>
      <w:r>
        <w:rPr>
          <w:rFonts w:ascii="Tahoma" w:hAnsi="Tahoma" w:cs="Tahoma"/>
        </w:rPr>
        <w:t>���</w:t>
      </w:r>
      <w:r>
        <w:t>j</w:t>
      </w:r>
      <w:r>
        <w:rPr>
          <w:rFonts w:ascii="Tahoma" w:hAnsi="Tahoma" w:cs="Tahoma"/>
        </w:rPr>
        <w:t>���</w:t>
      </w:r>
      <w:r>
        <w:t>\</w:t>
      </w:r>
      <w:r>
        <w:rPr>
          <w:rFonts w:ascii="Tahoma" w:hAnsi="Tahoma" w:cs="Tahoma"/>
        </w:rPr>
        <w:t>���</w:t>
      </w:r>
      <w:r>
        <w:t xml:space="preserve"> </w:t>
      </w:r>
      <w:r>
        <w:rPr>
          <w:rFonts w:ascii="Tahoma" w:hAnsi="Tahoma" w:cs="Tahoma"/>
        </w:rPr>
        <w:t>���</w:t>
      </w:r>
      <w:r>
        <w:t>"</w:t>
      </w:r>
      <w:r>
        <w:rPr>
          <w:rFonts w:ascii="Tahoma" w:hAnsi="Tahoma" w:cs="Tahoma"/>
        </w:rPr>
        <w:t>�</w:t>
      </w:r>
      <w:r>
        <w:t>ɫT</w:t>
      </w:r>
      <w:r>
        <w:rPr>
          <w:rFonts w:ascii="Tahoma" w:hAnsi="Tahoma" w:cs="Tahoma"/>
        </w:rPr>
        <w:t>������</w:t>
      </w:r>
      <w:r>
        <w:t>϶</w:t>
      </w:r>
      <w:r>
        <w:rPr>
          <w:rFonts w:ascii="Tahoma" w:hAnsi="Tahoma" w:cs="Tahoma"/>
        </w:rPr>
        <w:t>��������������������</w:t>
      </w:r>
      <w:r>
        <w:t>Y#</w:t>
      </w:r>
      <w:r>
        <w:rPr>
          <w:rFonts w:ascii="Tahoma" w:hAnsi="Tahoma" w:cs="Tahoma"/>
        </w:rPr>
        <w:t>����</w:t>
      </w:r>
      <w:r>
        <w:t>+</w:t>
      </w:r>
      <w:r>
        <w:rPr>
          <w:rFonts w:ascii="Tahoma" w:hAnsi="Tahoma" w:cs="Tahoma"/>
        </w:rPr>
        <w:t>�</w:t>
      </w:r>
      <w:r>
        <w:t>s</w:t>
      </w:r>
      <w:r>
        <w:rPr>
          <w:rFonts w:ascii="Tahoma" w:hAnsi="Tahoma" w:cs="Tahoma"/>
        </w:rPr>
        <w:t>���</w:t>
      </w:r>
      <w:r>
        <w:t>c</w:t>
      </w:r>
      <w:r>
        <w:rPr>
          <w:rFonts w:ascii="Tahoma" w:hAnsi="Tahoma" w:cs="Tahoma"/>
        </w:rPr>
        <w:t>������</w:t>
      </w:r>
      <w:r>
        <w:t>'</w:t>
      </w:r>
      <w:r>
        <w:rPr>
          <w:rFonts w:ascii="Tahoma" w:hAnsi="Tahoma" w:cs="Tahoma"/>
        </w:rPr>
        <w:t>�</w:t>
      </w:r>
      <w:r>
        <w:t>Δp</w:t>
      </w:r>
      <w:r>
        <w:rPr>
          <w:rFonts w:ascii="Tahoma" w:hAnsi="Tahoma" w:cs="Tahoma"/>
        </w:rPr>
        <w:t>����������</w:t>
      </w:r>
      <w:r>
        <w:t>)Y</w:t>
      </w:r>
      <w:r>
        <w:rPr>
          <w:rFonts w:ascii="Tahoma" w:hAnsi="Tahoma" w:cs="Tahoma"/>
        </w:rPr>
        <w:t>��</w:t>
      </w:r>
      <w:r>
        <w:t>z</w:t>
      </w:r>
      <w:r>
        <w:rPr>
          <w:rFonts w:ascii="Tahoma" w:hAnsi="Tahoma" w:cs="Tahoma"/>
        </w:rPr>
        <w:t>���������</w:t>
      </w:r>
      <w:r>
        <w:t>d</w:t>
      </w:r>
      <w:r>
        <w:rPr>
          <w:rFonts w:ascii="Tahoma" w:hAnsi="Tahoma" w:cs="Tahoma"/>
        </w:rPr>
        <w:t>��</w:t>
      </w:r>
      <w:r>
        <w:t>:</w:t>
      </w:r>
      <w:r>
        <w:rPr>
          <w:rFonts w:ascii="Tahoma" w:hAnsi="Tahoma" w:cs="Tahoma"/>
        </w:rPr>
        <w:t>�</w:t>
      </w:r>
      <w:r>
        <w:t>a</w:t>
      </w:r>
      <w:r>
        <w:rPr>
          <w:rFonts w:ascii="Tahoma" w:hAnsi="Tahoma" w:cs="Tahoma"/>
        </w:rPr>
        <w:t>�</w:t>
      </w:r>
      <w:r>
        <w:t>s</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&gt;p</w:t>
      </w:r>
      <w:r>
        <w:rPr>
          <w:rFonts w:ascii="Tahoma" w:hAnsi="Tahoma" w:cs="Tahoma"/>
        </w:rPr>
        <w:t>����������</w:t>
      </w:r>
      <w:r>
        <w:t>T</w:t>
      </w:r>
      <w:r>
        <w:rPr>
          <w:rFonts w:ascii="Tahoma" w:hAnsi="Tahoma" w:cs="Tahoma"/>
        </w:rPr>
        <w:t>���</w:t>
      </w:r>
      <w:r>
        <w:t>"</w:t>
      </w:r>
      <w:r>
        <w:rPr>
          <w:rFonts w:ascii="Tahoma" w:hAnsi="Tahoma" w:cs="Tahoma"/>
        </w:rPr>
        <w:t>��</w:t>
      </w:r>
      <w:r>
        <w:t>X</w:t>
      </w:r>
      <w:r>
        <w:rPr>
          <w:rFonts w:ascii="Tahoma" w:hAnsi="Tahoma" w:cs="Tahoma"/>
        </w:rPr>
        <w:t>�����������</w:t>
      </w:r>
      <w:r>
        <w:t>d</w:t>
      </w:r>
      <w:r>
        <w:rPr>
          <w:rFonts w:ascii="Tahoma" w:hAnsi="Tahoma" w:cs="Tahoma"/>
        </w:rPr>
        <w:t>�����</w:t>
      </w:r>
      <w:r>
        <w:t>x</w:t>
      </w:r>
      <w:r>
        <w:rPr>
          <w:rFonts w:ascii="Tahoma" w:hAnsi="Tahoma" w:cs="Tahoma"/>
        </w:rPr>
        <w:t>���</w:t>
      </w:r>
      <w:r>
        <w:t>5</w:t>
      </w:r>
      <w:r>
        <w:rPr>
          <w:rFonts w:ascii="Tahoma" w:hAnsi="Tahoma" w:cs="Tahoma"/>
        </w:rPr>
        <w:t>���</w:t>
      </w:r>
      <w:r>
        <w:t>Q</w:t>
      </w:r>
      <w:r>
        <w:rPr>
          <w:rFonts w:ascii="Tahoma" w:hAnsi="Tahoma" w:cs="Tahoma"/>
        </w:rPr>
        <w:t>�</w:t>
      </w:r>
      <w:r>
        <w:rPr>
          <w:rFonts w:hint="cs"/>
        </w:rPr>
        <w:t>ۏ</w:t>
      </w:r>
      <w:r>
        <w:t>z</w:t>
      </w:r>
      <w:r>
        <w:rPr>
          <w:rFonts w:ascii="Tahoma" w:hAnsi="Tahoma" w:cs="Tahoma"/>
        </w:rPr>
        <w:t>����������</w:t>
      </w:r>
      <w:r>
        <w:t>m</w:t>
      </w:r>
      <w:r>
        <w:rPr>
          <w:rFonts w:ascii="Tahoma" w:hAnsi="Tahoma" w:cs="Tahoma"/>
        </w:rPr>
        <w:t>���</w:t>
      </w:r>
      <w:r>
        <w:t>U</w:t>
      </w:r>
      <w:r>
        <w:rPr>
          <w:rFonts w:ascii="Tahoma" w:hAnsi="Tahoma" w:cs="Tahoma"/>
        </w:rPr>
        <w:t>���</w:t>
      </w:r>
      <w:r>
        <w:t>m</w:t>
      </w:r>
      <w:r>
        <w:rPr>
          <w:rFonts w:ascii="Tahoma" w:hAnsi="Tahoma" w:cs="Tahoma"/>
        </w:rPr>
        <w:t>�������������������</w:t>
      </w:r>
      <w:r>
        <w:t>M</w:t>
      </w:r>
      <w:r>
        <w:rPr>
          <w:rFonts w:ascii="Tahoma" w:hAnsi="Tahoma" w:cs="Tahoma"/>
        </w:rPr>
        <w:t>���</w:t>
      </w:r>
      <w:r>
        <w:t>]</w:t>
      </w:r>
      <w:r>
        <w:rPr>
          <w:rFonts w:ascii="Tahoma" w:hAnsi="Tahoma" w:cs="Tahoma"/>
        </w:rPr>
        <w:t>�</w:t>
      </w:r>
      <w:r>
        <w:rPr>
          <w:rFonts w:hint="cs"/>
        </w:rPr>
        <w:t>ݫ</w:t>
      </w:r>
      <w:r>
        <w:rPr>
          <w:rFonts w:ascii="Tahoma" w:hAnsi="Tahoma" w:cs="Tahoma"/>
        </w:rPr>
        <w:t>���</w:t>
      </w:r>
      <w:r>
        <w:t>@</w:t>
      </w:r>
      <w:r>
        <w:rPr>
          <w:rFonts w:ascii="Tahoma" w:hAnsi="Tahoma" w:cs="Tahoma"/>
        </w:rPr>
        <w:t>���</w:t>
      </w:r>
      <w:r>
        <w:t>xk</w:t>
      </w:r>
      <w:r>
        <w:rPr>
          <w:rFonts w:ascii="Tahoma" w:hAnsi="Tahoma" w:cs="Tahoma"/>
        </w:rPr>
        <w:t>�����������������������������</w:t>
      </w:r>
      <w:r>
        <w:t>p</w:t>
      </w:r>
      <w:r>
        <w:rPr>
          <w:rFonts w:ascii="Tahoma" w:hAnsi="Tahoma" w:cs="Tahoma"/>
        </w:rPr>
        <w:t>���</w:t>
      </w:r>
      <w:r>
        <w:t>T</w:t>
      </w:r>
      <w:r>
        <w:rPr>
          <w:rFonts w:ascii="Tahoma" w:hAnsi="Tahoma" w:cs="Tahoma"/>
        </w:rPr>
        <w:t>������</w:t>
      </w:r>
      <w:r>
        <w:t>X</w:t>
      </w:r>
      <w:r>
        <w:rPr>
          <w:rFonts w:ascii="Tahoma" w:hAnsi="Tahoma" w:cs="Tahoma"/>
        </w:rPr>
        <w:t>����</w:t>
      </w:r>
      <w:r>
        <w:t>Z</w:t>
      </w:r>
      <w:r>
        <w:rPr>
          <w:rFonts w:ascii="Tahoma" w:hAnsi="Tahoma" w:cs="Tahoma"/>
        </w:rPr>
        <w:t>����������������������</w:t>
      </w:r>
      <w:r>
        <w:t>l</w:t>
      </w:r>
      <w:r>
        <w:rPr>
          <w:rFonts w:ascii="Tahoma" w:hAnsi="Tahoma" w:cs="Tahoma"/>
        </w:rPr>
        <w:t>���</w:t>
      </w:r>
      <w:r>
        <w:t>e</w:t>
      </w:r>
      <w:r>
        <w:rPr>
          <w:rFonts w:ascii="Tahoma" w:hAnsi="Tahoma" w:cs="Tahoma"/>
        </w:rPr>
        <w:t>�����</w:t>
      </w:r>
      <w:r>
        <w:t>t</w:t>
      </w:r>
      <w:r>
        <w:rPr>
          <w:rFonts w:ascii="Tahoma" w:hAnsi="Tahoma" w:cs="Tahoma"/>
        </w:rPr>
        <w:t>���</w:t>
      </w:r>
      <w:r>
        <w:t>s|</w:t>
      </w:r>
      <w:r>
        <w:rPr>
          <w:rFonts w:ascii="Tahoma" w:hAnsi="Tahoma" w:cs="Tahoma"/>
        </w:rPr>
        <w:t>���</w:t>
      </w:r>
      <w:r>
        <w:t>v</w:t>
      </w:r>
      <w:r>
        <w:rPr>
          <w:rFonts w:ascii="Tahoma" w:hAnsi="Tahoma" w:cs="Tahoma"/>
        </w:rPr>
        <w:t>���</w:t>
      </w:r>
      <w:r>
        <w:t>r</w:t>
      </w:r>
      <w:r>
        <w:rPr>
          <w:rFonts w:ascii="Tahoma" w:hAnsi="Tahoma" w:cs="Tahoma"/>
        </w:rPr>
        <w:t>���</w:t>
      </w:r>
      <w:r>
        <w:t>u</w:t>
      </w:r>
      <w:r>
        <w:rPr>
          <w:rFonts w:ascii="Tahoma" w:hAnsi="Tahoma" w:cs="Tahoma"/>
        </w:rPr>
        <w:t>���</w:t>
      </w:r>
      <w:r>
        <w:t>^</w:t>
      </w:r>
      <w:r>
        <w:rPr>
          <w:rFonts w:ascii="Tahoma" w:hAnsi="Tahoma" w:cs="Tahoma"/>
        </w:rPr>
        <w:t>������������</w:t>
      </w:r>
      <w:r>
        <w:t>0</w:t>
      </w:r>
      <w:r>
        <w:rPr>
          <w:rFonts w:ascii="Tahoma" w:hAnsi="Tahoma" w:cs="Tahoma"/>
        </w:rPr>
        <w:t>���������</w:t>
      </w:r>
      <w:r>
        <w:t>?</w:t>
      </w:r>
      <w:r>
        <w:rPr>
          <w:rFonts w:ascii="Tahoma" w:hAnsi="Tahoma" w:cs="Tahoma"/>
        </w:rPr>
        <w:t>��</w:t>
      </w:r>
      <w:r>
        <w:t xml:space="preserve">( </w:t>
      </w:r>
      <w:r>
        <w:rPr>
          <w:rFonts w:ascii="Tahoma" w:hAnsi="Tahoma" w:cs="Tahoma"/>
        </w:rPr>
        <w:t>����������������������������</w:t>
      </w:r>
    </w:p>
    <w:p w14:paraId="4A7A8102" w14:textId="77777777" w:rsidR="0045207C" w:rsidRDefault="0045207C" w:rsidP="007724B4">
      <w:pPr>
        <w:pStyle w:val="Heading3"/>
      </w:pPr>
      <w:r>
        <w:rPr>
          <w:rFonts w:ascii="Tahoma" w:hAnsi="Tahoma" w:cs="Tahoma"/>
        </w:rPr>
        <w:t>�����</w:t>
      </w:r>
      <w:r>
        <w:t>p{</w:t>
      </w:r>
      <w:r>
        <w:rPr>
          <w:rFonts w:ascii="Tahoma" w:hAnsi="Tahoma" w:cs="Tahoma"/>
        </w:rPr>
        <w:t>�</w:t>
      </w:r>
      <w:r>
        <w:t xml:space="preserve">        </w:t>
      </w:r>
      <w:r>
        <w:rPr>
          <w:rFonts w:ascii="Tahoma" w:hAnsi="Tahoma" w:cs="Tahoma"/>
        </w:rPr>
        <w:t>�</w:t>
      </w:r>
    </w:p>
    <w:p w14:paraId="58B4182B" w14:textId="77777777" w:rsidR="0045207C" w:rsidRDefault="0045207C" w:rsidP="007724B4">
      <w:pPr>
        <w:pStyle w:val="Heading3"/>
      </w:pPr>
      <w:r>
        <w:rPr>
          <w:rFonts w:ascii="Tahoma" w:hAnsi="Tahoma" w:cs="Tahoma"/>
        </w:rPr>
        <w:t>�</w:t>
      </w:r>
      <w:r>
        <w:t>p{</w:t>
      </w:r>
      <w:r>
        <w:rPr>
          <w:rFonts w:ascii="Tahoma" w:hAnsi="Tahoma" w:cs="Tahoma"/>
        </w:rPr>
        <w:t>�����������</w:t>
      </w:r>
      <w:r>
        <w:t>Ppw</w:t>
      </w:r>
      <w:r>
        <w:rPr>
          <w:rFonts w:ascii="Tahoma" w:hAnsi="Tahoma" w:cs="Tahoma"/>
        </w:rPr>
        <w:t>��</w:t>
      </w:r>
    </w:p>
    <w:p w14:paraId="10101FC9" w14:textId="77777777" w:rsidR="0045207C" w:rsidRDefault="0045207C" w:rsidP="007724B4">
      <w:pPr>
        <w:pStyle w:val="Heading3"/>
      </w:pPr>
      <w:r>
        <w:rPr>
          <w:rFonts w:ascii="Tahoma" w:hAnsi="Tahoma" w:cs="Tahoma"/>
        </w:rPr>
        <w:t>��</w:t>
      </w:r>
      <w:r>
        <w:t>p</w:t>
      </w:r>
      <w:r>
        <w:rPr>
          <w:rFonts w:ascii="Tahoma" w:hAnsi="Tahoma" w:cs="Tahoma"/>
        </w:rPr>
        <w:t>����������������������</w:t>
      </w:r>
      <w:r>
        <w:t xml:space="preserve"> h4(5</w:t>
      </w:r>
      <w:r>
        <w:rPr>
          <w:rFonts w:ascii="Tahoma" w:hAnsi="Tahoma" w:cs="Tahoma"/>
        </w:rPr>
        <w:t>�</w:t>
      </w:r>
      <w:r>
        <w:t>_POPUP_B&amp;Reset to DefaultB&amp;Copy Button ImageB&amp;DeleteB&amp;Button Appearance...B&amp;ImageB&amp;TextBImage &amp;and Text</w:t>
      </w:r>
      <w:r>
        <w:rPr>
          <w:rFonts w:ascii="Tahoma" w:hAnsi="Tahoma" w:cs="Tahoma"/>
        </w:rPr>
        <w:t>�</w:t>
      </w:r>
      <w:r>
        <w:t>B&amp;Start GroupOpenSave AsAll Files (*.*Untitledan unnamed file&amp;HideNo error message is available.#Attempted an unsupported operation.$A required resource was unavailable.Out of memory.An unknown error has occurred.!Encountered an improper argument.Incorrect filename.Failed to open document.Failed to save document.Save changes to %1? Failed to create empty document.The file is too large to open.</w:t>
      </w:r>
      <w:r>
        <w:rPr>
          <w:rFonts w:ascii="Tahoma" w:hAnsi="Tahoma" w:cs="Tahoma"/>
        </w:rPr>
        <w:t>⸮</w:t>
      </w:r>
      <w:r>
        <w:t>Could not start print job.Failed to launch help.nternal application error.Command failed.)Insufficient memory to perform operation.PSystem registry entries have been removed and the INI file (if any) was deleted.BNot all of the system registry entries (or INI file) were removed.FThis program requires the file %s, which was not found on this system.tThis program is linked to the missing export %s in the file %s. This machine may have an incompatible version of %s.#Unable to read write-only property.#Unable to write read-only property.Unexpected file format.O%1</w:t>
      </w:r>
    </w:p>
    <w:p w14:paraId="55A026A7" w14:textId="77777777" w:rsidR="0045207C" w:rsidRDefault="0045207C" w:rsidP="007724B4">
      <w:pPr>
        <w:pStyle w:val="Heading3"/>
      </w:pPr>
      <w:r>
        <w:t>Cannot find this file.</w:t>
      </w:r>
    </w:p>
    <w:p w14:paraId="7BF7BD31" w14:textId="77777777" w:rsidR="0045207C" w:rsidRDefault="0045207C" w:rsidP="007724B4">
      <w:pPr>
        <w:pStyle w:val="Heading3"/>
      </w:pPr>
      <w:r>
        <w:t>Verify that the correct path and file name are given.Destination disk drive is full.5Unable to read from %1, it is opened by someone else.AUnable to write to %1, it is read-only or opened by someone else.1Encountered an unexpected error while reading %1.1Encountered an unexpected error while writing %1.Enter an integer.Enter a number.#Enter an integer between %1 and %2.!Enter a number between %1 and %2.!Enter no more than %1 characters.Select a button.#Enter an integer between 0 and 255.Enter a positive integer.Enter a date and/or time.Enter a currency.</w:t>
      </w:r>
    </w:p>
    <w:p w14:paraId="6A21E98C" w14:textId="77777777" w:rsidR="0045207C" w:rsidRDefault="0045207C" w:rsidP="007724B4">
      <w:pPr>
        <w:pStyle w:val="Heading3"/>
      </w:pPr>
      <w:r>
        <w:t>Enter a GUID.</w:t>
      </w:r>
    </w:p>
    <w:p w14:paraId="32099DAA" w14:textId="77777777" w:rsidR="0045207C" w:rsidRDefault="0045207C" w:rsidP="007724B4">
      <w:pPr>
        <w:pStyle w:val="Heading3"/>
      </w:pPr>
      <w:r>
        <w:t>Enter a time.</w:t>
      </w:r>
    </w:p>
    <w:p w14:paraId="35F25BA0" w14:textId="77777777" w:rsidR="0045207C" w:rsidRDefault="0045207C" w:rsidP="007724B4">
      <w:pPr>
        <w:pStyle w:val="Heading3"/>
      </w:pPr>
      <w:r>
        <w:t>Enter a date.No error occurred.-An unknown error occurred while accessing %1.%1 was not found.%1 contains an incorrect path.8Could not open %1 because there are too many open files.Access to %1 was denied.0An incorrect file handle was associated with %1.8Could not remove %1 because it is the current directory.2Could not create %1 because the directory is full.Seek failed on %14Encountered a hardware I/O error while accessing %1.3Encountered a sharing violation while accessing %1.3Encountered a locking violation while accessing %1.Disk full while accessing %1.$Attempted to access %1 past its end.No error occurred.-An unknown error occurred while accessing %1.%Attempted to write to the reading %1.$Attempted to access %1 past its end.&amp;Attempted to read from the writing %1.%1 hail system DLL is invalid.!Send Mail failed to send message.pixels%1: %2rect schema.#Unable to load mail system support.</w:t>
      </w:r>
    </w:p>
    <w:p w14:paraId="2DB1CCF0" w14:textId="77777777" w:rsidR="0045207C" w:rsidRDefault="0045207C" w:rsidP="007724B4">
      <w:pPr>
        <w:pStyle w:val="Heading3"/>
      </w:pPr>
      <w:r>
        <w:t>Continue running script?Dispatch exception: %1UncheckCheckMixed,One or more auto-saved documents were found.</w:t>
      </w:r>
      <w:r>
        <w:rPr>
          <w:rFonts w:ascii="Tahoma" w:hAnsi="Tahoma" w:cs="Tahoma"/>
        </w:rPr>
        <w:t>�</w:t>
      </w:r>
      <w:r>
        <w:t>These are more recently saved than the currently open documents and contain changes that were made before the application closed.2Do you want to recover these auto-saved documents?</w:t>
      </w:r>
      <w:r>
        <w:rPr>
          <w:rFonts w:ascii="Tahoma" w:hAnsi="Tahoma" w:cs="Tahoma"/>
        </w:rPr>
        <w:t>�</w:t>
      </w:r>
      <w:r>
        <w:t>Note that if you choose to recover the auto-saved documents, you must explicitly save them to overwrite the original documents.  If you choose to not recover the auto-saved versions, they will be deleted.fRecover the auto-saved documents</w:t>
      </w:r>
    </w:p>
    <w:p w14:paraId="190FD56D" w14:textId="77777777" w:rsidR="0045207C" w:rsidRDefault="0045207C" w:rsidP="007724B4">
      <w:pPr>
        <w:pStyle w:val="Heading3"/>
      </w:pPr>
      <w:r>
        <w:t>Open the auto-saved versions instead of the explicitly saved versions^Don't recover the auto-saved documents</w:t>
      </w:r>
    </w:p>
    <w:p w14:paraId="0F7B7FF5" w14:textId="77777777" w:rsidR="0045207C" w:rsidRDefault="0045207C" w:rsidP="007724B4">
      <w:pPr>
        <w:pStyle w:val="Heading3"/>
      </w:pPr>
      <w:r>
        <w:t>Use the last explicitly saved versions of the documents%s ÄRecoveredÅou should select an image!You should enter a text!Can't create a new image!,Can't paste bitmap image from the clipboard!2You can paste bitmap with the size (%d x %d) onlMenu BarCan't customize menus!?Toolbar internal error. Please contact your application vendor.</w:t>
      </w:r>
    </w:p>
    <w:p w14:paraId="0FE886D0" w14:textId="77777777" w:rsidR="0045207C" w:rsidRDefault="0045207C" w:rsidP="007724B4">
      <w:pPr>
        <w:pStyle w:val="Heading3"/>
      </w:pPr>
      <w:r>
        <w:rPr>
          <w:rFonts w:hint="eastAsia"/>
        </w:rPr>
        <w:t>Ä</w:t>
      </w:r>
      <w:r>
        <w:t>UnassignedÅ+Can't copy bitmap image into the clipboard!Hide docked windowExpand docked windowContract docked windoNew MenuFileFolderNeExistingRecentDelete</w:t>
      </w:r>
    </w:p>
    <w:p w14:paraId="6688A4DD" w14:textId="77777777" w:rsidR="0045207C" w:rsidRDefault="0045207C" w:rsidP="007724B4">
      <w:pPr>
        <w:pStyle w:val="Heading3"/>
      </w:pPr>
      <w:r>
        <w:t>Move Item UpMove Item DownrExecutable (*.exe)ö*.exeöCommand (*.com)ö*.comöInformation (*.pdf)ö*.pdföBatch (*.bat)ö*.batöAll Files (*.*)ö*.*ööYou may define up to %d tools.</w:t>
      </w:r>
    </w:p>
    <w:p w14:paraId="2329A12E" w14:textId="77777777" w:rsidR="0045207C" w:rsidRDefault="0045207C" w:rsidP="007724B4">
      <w:pPr>
        <w:pStyle w:val="Heading3"/>
      </w:pPr>
      <w:r>
        <w:t>Expand (%s)</w:t>
      </w:r>
    </w:p>
    <w:p w14:paraId="0F1934F6" w14:textId="77777777" w:rsidR="0045207C" w:rsidRDefault="0045207C" w:rsidP="007724B4">
      <w:pPr>
        <w:pStyle w:val="Heading3"/>
      </w:pPr>
      <w:r>
        <w:t>More ButtonsNewDrag to make this menu floatCommandKeys</w:t>
      </w:r>
    </w:p>
    <w:p w14:paraId="55116D46" w14:textId="77777777" w:rsidR="0045207C" w:rsidRDefault="0045207C" w:rsidP="007724B4">
      <w:pPr>
        <w:pStyle w:val="Heading3"/>
      </w:pPr>
      <w:r>
        <w:t>Description     Customize</w:t>
      </w:r>
    </w:p>
    <w:p w14:paraId="189A0135" w14:textId="77777777" w:rsidR="0045207C" w:rsidRDefault="0045207C" w:rsidP="007724B4">
      <w:pPr>
        <w:pStyle w:val="Heading3"/>
      </w:pPr>
      <w:r>
        <w:t>&lt;Untitled&gt;Close</w:t>
      </w:r>
    </w:p>
    <w:p w14:paraId="672CFB82" w14:textId="77777777" w:rsidR="0045207C" w:rsidRDefault="0045207C" w:rsidP="007724B4">
      <w:pPr>
        <w:pStyle w:val="Heading3"/>
      </w:pPr>
      <w:r>
        <w:t>Default Menu=Default application menu. Appears when no documents are open.Ä-------------------------------------------------------------------------------------------.Do you really want to delete the toolbar '%s'?</w:t>
      </w:r>
    </w:p>
    <w:p w14:paraId="43B99F57" w14:textId="77777777" w:rsidR="0045207C" w:rsidRDefault="0045207C" w:rsidP="007724B4">
      <w:pPr>
        <w:pStyle w:val="Heading3"/>
      </w:pPr>
      <w:r>
        <w:t>All CommandsLAll your changes will be lost! Do you really want to reset the toolbar '%s'?RAll your changes will be lost! Do you really want to reset all toolbars and menus?IAll your changes will be lost! Do you really want to reset the menu '%s'?DefaultTAll your changes will be lost! Do you really want to reset the keyboard assignments?4You can't create more than %d user-defined toolbars!</w:t>
      </w:r>
      <w:r>
        <w:rPr>
          <w:rFonts w:ascii="Tahoma" w:hAnsi="Tahoma" w:cs="Tahoma"/>
        </w:rPr>
        <w:t>�</w:t>
      </w:r>
      <w:r>
        <w:t>This will delete the record of commands you've used in this application and restore the default set of visible commands to the menus and toolbars. It will not undo any explicit customizations. Are you sure you want to do this?Fill Tool</w:t>
      </w:r>
    </w:p>
    <w:p w14:paraId="4322A2C6" w14:textId="77777777" w:rsidR="0045207C" w:rsidRDefault="0045207C" w:rsidP="007724B4">
      <w:pPr>
        <w:pStyle w:val="Heading3"/>
      </w:pPr>
      <w:r>
        <w:t>FillPencil Tool</w:t>
      </w:r>
    </w:p>
    <w:p w14:paraId="22CB5B6D" w14:textId="77777777" w:rsidR="0045207C" w:rsidRDefault="0045207C" w:rsidP="007724B4">
      <w:pPr>
        <w:pStyle w:val="Heading3"/>
      </w:pPr>
      <w:r>
        <w:t>PencilSelect Color Tool</w:t>
      </w:r>
    </w:p>
    <w:p w14:paraId="6E7F21BD" w14:textId="77777777" w:rsidR="0045207C" w:rsidRDefault="0045207C" w:rsidP="007724B4">
      <w:pPr>
        <w:pStyle w:val="Heading3"/>
      </w:pPr>
      <w:r>
        <w:t>Select ColorLine Tool</w:t>
      </w:r>
    </w:p>
    <w:p w14:paraId="1E3E31E5" w14:textId="77777777" w:rsidR="0045207C" w:rsidRDefault="0045207C" w:rsidP="007724B4">
      <w:pPr>
        <w:pStyle w:val="Heading3"/>
      </w:pPr>
      <w:r>
        <w:t>LineRectangle Tool</w:t>
      </w:r>
    </w:p>
    <w:p w14:paraId="530CD6C3" w14:textId="77777777" w:rsidR="0045207C" w:rsidRDefault="0045207C" w:rsidP="007724B4">
      <w:pPr>
        <w:pStyle w:val="Heading3"/>
      </w:pPr>
      <w:r>
        <w:t>RectangleEllipse Tools</w:t>
      </w:r>
    </w:p>
    <w:p w14:paraId="2E97D600" w14:textId="77777777" w:rsidR="0045207C" w:rsidRDefault="0045207C" w:rsidP="007724B4">
      <w:pPr>
        <w:pStyle w:val="Heading3"/>
      </w:pPr>
      <w:r>
        <w:t>EllipseCopy Tool</w:t>
      </w:r>
    </w:p>
    <w:p w14:paraId="11F98BB4" w14:textId="77777777" w:rsidR="0045207C" w:rsidRDefault="0045207C" w:rsidP="007724B4">
      <w:pPr>
        <w:pStyle w:val="Heading3"/>
      </w:pPr>
      <w:r>
        <w:t>CopyPaste Tool</w:t>
      </w:r>
    </w:p>
    <w:p w14:paraId="2D7139BB" w14:textId="77777777" w:rsidR="0045207C" w:rsidRDefault="0045207C" w:rsidP="007724B4">
      <w:pPr>
        <w:pStyle w:val="Heading3"/>
      </w:pPr>
      <w:r>
        <w:t>PasteClear Tool</w:t>
      </w:r>
    </w:p>
    <w:p w14:paraId="6BC07D65" w14:textId="77777777" w:rsidR="0045207C" w:rsidRDefault="0045207C" w:rsidP="007724B4">
      <w:pPr>
        <w:pStyle w:val="Heading3"/>
      </w:pPr>
      <w:r>
        <w:t>ClearToolbar Options&amp;Add or Remove Buttons</w:t>
      </w:r>
    </w:p>
    <w:p w14:paraId="529769F3" w14:textId="77777777" w:rsidR="0045207C" w:rsidRDefault="0045207C" w:rsidP="007724B4">
      <w:pPr>
        <w:pStyle w:val="Heading3"/>
      </w:pPr>
      <w:r>
        <w:t>Tasks PaneBackForwardHomeClose</w:t>
      </w:r>
      <w:r>
        <w:rPr>
          <w:rFonts w:ascii="Tahoma" w:hAnsi="Tahoma" w:cs="Tahoma"/>
        </w:rPr>
        <w:t>⸮</w:t>
      </w:r>
      <w:r>
        <w:t>Close Print Preview</w:t>
      </w:r>
    </w:p>
    <w:p w14:paraId="15C87C9A" w14:textId="77777777" w:rsidR="0045207C" w:rsidRDefault="0045207C" w:rsidP="007724B4">
      <w:pPr>
        <w:pStyle w:val="Heading3"/>
      </w:pPr>
      <w:r>
        <w:t>&amp;Close9Toggle One/Two Pages display</w:t>
      </w:r>
    </w:p>
    <w:p w14:paraId="4760D3F2" w14:textId="77777777" w:rsidR="0045207C" w:rsidRDefault="0045207C" w:rsidP="007724B4">
      <w:pPr>
        <w:pStyle w:val="Heading3"/>
      </w:pPr>
      <w:r>
        <w:t>Toggle One/Two Pages displayNext Page</w:t>
      </w:r>
    </w:p>
    <w:p w14:paraId="68AFC700" w14:textId="77777777" w:rsidR="0045207C" w:rsidRDefault="0045207C" w:rsidP="007724B4">
      <w:pPr>
        <w:pStyle w:val="Heading3"/>
      </w:pPr>
      <w:r>
        <w:t>Next PageS&amp;how Buttons on One RowS&amp;how Buttons on Two RowsShow More ButtonsShow Fewer Buttons</w:t>
      </w:r>
      <w:r>
        <w:rPr>
          <w:rFonts w:ascii="Tahoma" w:hAnsi="Tahoma" w:cs="Tahoma"/>
        </w:rPr>
        <w:t>⸮</w:t>
      </w:r>
      <w:r>
        <w:t>Navigation Pane Options...Window Position &amp;Floatin&amp;Docking</w:t>
      </w:r>
    </w:p>
    <w:p w14:paraId="3A722DE8" w14:textId="77777777" w:rsidR="0045207C" w:rsidRDefault="0045207C" w:rsidP="007724B4">
      <w:pPr>
        <w:pStyle w:val="Heading3"/>
      </w:pPr>
      <w:r>
        <w:t>&amp;Auto Hide&amp;Hide</w:t>
      </w:r>
    </w:p>
    <w:p w14:paraId="4957EE21" w14:textId="77777777" w:rsidR="0045207C" w:rsidRDefault="0045207C" w:rsidP="007724B4">
      <w:pPr>
        <w:pStyle w:val="Heading3"/>
      </w:pPr>
      <w:r>
        <w:t>Active Files&amp;Tabbed Document&amp;Print PreviewPrintZoomPreview</w:t>
      </w:r>
    </w:p>
    <w:p w14:paraId="4D574174" w14:textId="77777777" w:rsidR="0045207C" w:rsidRDefault="0045207C" w:rsidP="007724B4">
      <w:pPr>
        <w:pStyle w:val="Heading3"/>
      </w:pPr>
      <w:r>
        <w:t>&lt;Separator&gt;Customize Quick Access ToolbarMore Commands...Show Below the RibbonShow Above the RibbonCancelUndo %d Actions</w:t>
      </w:r>
    </w:p>
    <w:p w14:paraId="2776D456" w14:textId="77777777" w:rsidR="0045207C" w:rsidRDefault="0045207C" w:rsidP="007724B4">
      <w:pPr>
        <w:pStyle w:val="Heading3"/>
      </w:pPr>
      <w:r>
        <w:t>Undo 1 ActionMore</w:t>
      </w:r>
    </w:p>
    <w:p w14:paraId="14BCAEE0" w14:textId="77777777" w:rsidR="0045207C" w:rsidRDefault="0045207C" w:rsidP="007724B4">
      <w:pPr>
        <w:pStyle w:val="Heading3"/>
      </w:pPr>
      <w:r>
        <w:t>Row %d of %dRow %d-%d of %dNoneUnfoldSlideFade  [Default]Row URow Down*Show Quick Access Toolbar Below the Ribbon*Show Quick Access Toolbar Above the Ribbondd to Quick Access Toolbar Remove from Quick Access Toolbar!Customize Quick Access Toolbar...Minimize the RibbonStatus Bar ConfigurationNameSizeTypModified﻿&lt;?xml version="1.0" encoding="UTF-8" standalone="yes"?&gt;</w:t>
      </w:r>
    </w:p>
    <w:p w14:paraId="258D93BB" w14:textId="77777777" w:rsidR="0045207C" w:rsidRDefault="0045207C" w:rsidP="007724B4">
      <w:pPr>
        <w:pStyle w:val="Heading3"/>
      </w:pPr>
      <w:r>
        <w:t>&lt;assembly xmlns="urn:schemas-microsoft-com:asm.v1" manifestVersion="1.0"&gt;&lt;dependency&gt;&lt;dependentAssembly&gt;&lt;assemblyIdentity type="win32" name="Microsoft.Windows.Common-Controls" version="6.0.0.0" processorArchitecture="x86" publicKeyToken="6595b64144ccf1df" language="*"&gt;&lt;/assemblyIdentity&gt;&lt;/dependentAssembly&gt;&lt;/dependency&gt;&lt;trustInfo xmlns="urn:schemas-microsoft-com:asm.v3"&gt;&lt;security&gt;&lt;requestedPrivileges&gt;&lt;requestedExecutionLevel level="asInvoker" uiAccess="false"&gt;&lt;/requestedExecutionLevel&gt;&lt;/requestedPrivileges&gt;&lt;/security&gt;&lt;/trustInfo&gt;&lt;application xmlns="urn:schemas-microsoft-com:asm.v3"&gt;&lt;windowsSettings&gt;&lt;dpiAware xmlns="http://schemas.microsoft.com/SMI/2005/WindowsSettings"&gt;true&lt;/dpiAware&gt;&lt;/windowsSettings&gt;&lt;/application&gt;&lt;/assembly&gt;</w:t>
      </w:r>
      <w:r>
        <w:rPr>
          <w:rFonts w:ascii="Tahoma" w:hAnsi="Tahoma" w:cs="Tahoma"/>
        </w:rPr>
        <w:t>�</w:t>
      </w:r>
      <w:r>
        <w:t>0</w:t>
      </w:r>
    </w:p>
    <w:p w14:paraId="436923EE" w14:textId="77777777" w:rsidR="0045207C" w:rsidRDefault="0045207C" w:rsidP="007724B4">
      <w:pPr>
        <w:pStyle w:val="Heading3"/>
      </w:pPr>
      <w:r>
        <w:t>0000-090E0K0P0V0\0a0g0s00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p>
    <w:p w14:paraId="339447BD" w14:textId="77777777" w:rsidR="0045207C" w:rsidRDefault="0045207C" w:rsidP="007724B4">
      <w:pPr>
        <w:pStyle w:val="Heading3"/>
      </w:pPr>
      <w:r>
        <w:t>111"1*141B1L1Z1d1r1|1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1222*242@2N2X2f2p2|2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p>
    <w:p w14:paraId="5A90F52D" w14:textId="77777777" w:rsidR="0045207C" w:rsidRDefault="0045207C" w:rsidP="007724B4">
      <w:pPr>
        <w:pStyle w:val="Heading3"/>
      </w:pPr>
      <w:r>
        <w:t>33 3,383&gt;3C3I3O3T3Z3`3e3k3q3v3|3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w:t>
      </w:r>
    </w:p>
    <w:p w14:paraId="061A9F2F" w14:textId="77777777" w:rsidR="0045207C" w:rsidRDefault="0045207C" w:rsidP="007724B4">
      <w:pPr>
        <w:pStyle w:val="Heading3"/>
      </w:pPr>
      <w:r>
        <w:t>44"404:4H4R4`4j4x4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5555$5.5&lt;5F5R5]5h5n5s5y55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p>
    <w:p w14:paraId="46598DC3" w14:textId="77777777" w:rsidR="0045207C" w:rsidRDefault="0045207C" w:rsidP="007724B4">
      <w:pPr>
        <w:pStyle w:val="Heading3"/>
      </w:pPr>
      <w:r>
        <w:t>66</w:t>
      </w:r>
      <w:r>
        <w:rPr>
          <w:rFonts w:ascii="Tahoma" w:hAnsi="Tahoma" w:cs="Tahoma"/>
        </w:rPr>
        <w:t>⸮</w:t>
      </w:r>
      <w:r>
        <w:t>66&amp;6,61676B6N6Y6d6o6z6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     77&amp;707&lt;7G7R7^7d7i7o7u7z7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7888$8/858:8É8F8K8Q8W8Ö8b8h8m8s8y8ü8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8999(999C9O9Ä9g9m9r9x9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p>
    <w:p w14:paraId="74A05AD0" w14:textId="77777777" w:rsidR="0045207C" w:rsidRDefault="0045207C" w:rsidP="007724B4">
      <w:pPr>
        <w:pStyle w:val="Heading3"/>
      </w:pPr>
      <w:r>
        <w:t>::!:,:7:B:M:S:X:Ü:l:v:</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:;+;;;h;</w:t>
      </w:r>
      <w:r>
        <w:rPr>
          <w:rFonts w:ascii="Tahoma" w:hAnsi="Tahoma" w:cs="Tahoma"/>
        </w:rPr>
        <w:t>�</w:t>
      </w:r>
      <w:r>
        <w:t>;</w:t>
      </w:r>
      <w:r>
        <w:rPr>
          <w:rFonts w:ascii="Tahoma" w:hAnsi="Tahoma" w:cs="Tahoma"/>
        </w:rPr>
        <w:t>�</w:t>
      </w:r>
      <w:r>
        <w:t>;&lt;&lt;z&lt;</w:t>
      </w:r>
      <w:r>
        <w:rPr>
          <w:rFonts w:ascii="Tahoma" w:hAnsi="Tahoma" w:cs="Tahoma"/>
        </w:rPr>
        <w:t>�</w:t>
      </w:r>
      <w:r>
        <w:t>&lt;</w:t>
      </w:r>
      <w:r>
        <w:rPr>
          <w:rFonts w:ascii="Tahoma" w:hAnsi="Tahoma" w:cs="Tahoma"/>
        </w:rPr>
        <w:t>�</w:t>
      </w:r>
      <w:r>
        <w:t>&lt;=</w:t>
      </w:r>
      <w:r>
        <w:rPr>
          <w:rFonts w:ascii="Tahoma" w:hAnsi="Tahoma" w:cs="Tahoma"/>
        </w:rPr>
        <w:t>�</w:t>
      </w:r>
      <w:r>
        <w:t xml:space="preserve">= </w:t>
      </w:r>
      <w:r>
        <w:rPr>
          <w:rFonts w:ascii="Tahoma" w:hAnsi="Tahoma" w:cs="Tahoma"/>
        </w:rPr>
        <w:t>�</w:t>
      </w:r>
      <w:r>
        <w:t>V1h1</w:t>
      </w:r>
      <w:r>
        <w:rPr>
          <w:rFonts w:ascii="Tahoma" w:hAnsi="Tahoma" w:cs="Tahoma"/>
        </w:rPr>
        <w:t>�</w:t>
      </w:r>
      <w:r>
        <w:t>1</w:t>
      </w:r>
      <w:r>
        <w:rPr>
          <w:rFonts w:ascii="Tahoma" w:hAnsi="Tahoma" w:cs="Tahoma"/>
        </w:rPr>
        <w:t>�</w:t>
      </w:r>
      <w:r>
        <w:t>1</w:t>
      </w:r>
      <w:r>
        <w:rPr>
          <w:rFonts w:ascii="Tahoma" w:hAnsi="Tahoma" w:cs="Tahoma"/>
        </w:rPr>
        <w:t>�</w:t>
      </w:r>
      <w:r>
        <w:t>1222#2X2b2</w:t>
      </w:r>
      <w:r>
        <w:rPr>
          <w:rFonts w:ascii="Tahoma" w:hAnsi="Tahoma" w:cs="Tahoma"/>
        </w:rPr>
        <w:t>�</w:t>
      </w:r>
      <w:r>
        <w:t>2</w:t>
      </w:r>
      <w:r>
        <w:rPr>
          <w:rFonts w:ascii="Tahoma" w:hAnsi="Tahoma" w:cs="Tahoma"/>
        </w:rPr>
        <w:t>�</w:t>
      </w:r>
      <w:r>
        <w:t>2</w:t>
      </w:r>
      <w:r>
        <w:rPr>
          <w:rFonts w:ascii="Tahoma" w:hAnsi="Tahoma" w:cs="Tahoma"/>
        </w:rPr>
        <w:t>�</w:t>
      </w:r>
      <w:r>
        <w:t>2!3J3é3z3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w:t>
      </w:r>
      <w:r>
        <w:rPr>
          <w:rFonts w:ascii="Tahoma" w:hAnsi="Tahoma" w:cs="Tahoma"/>
        </w:rPr>
        <w:t>�</w:t>
      </w:r>
      <w:r>
        <w:t>4</w:t>
      </w:r>
      <w:r>
        <w:rPr>
          <w:rFonts w:ascii="Tahoma" w:hAnsi="Tahoma" w:cs="Tahoma"/>
        </w:rPr>
        <w:t>�</w:t>
      </w:r>
      <w:r>
        <w:t>4</w:t>
      </w:r>
      <w:r>
        <w:rPr>
          <w:rFonts w:ascii="Tahoma" w:hAnsi="Tahoma" w:cs="Tahoma"/>
        </w:rPr>
        <w:t>�</w:t>
      </w:r>
      <w:r>
        <w:t>45515B5K5P5V5é5j5t5</w:t>
      </w:r>
      <w:r>
        <w:rPr>
          <w:rFonts w:ascii="Tahoma" w:hAnsi="Tahoma" w:cs="Tahoma"/>
        </w:rPr>
        <w:t>�</w:t>
      </w:r>
      <w:r>
        <w:t>88c8x8</w:t>
      </w:r>
      <w:r>
        <w:rPr>
          <w:rFonts w:ascii="Tahoma" w:hAnsi="Tahoma" w:cs="Tahoma"/>
        </w:rPr>
        <w:t>�</w:t>
      </w:r>
      <w:r>
        <w:t>89k9v9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w:t>
      </w:r>
      <w:r>
        <w:rPr>
          <w:rFonts w:ascii="Tahoma" w:hAnsi="Tahoma" w:cs="Tahoma"/>
        </w:rPr>
        <w:t>�</w:t>
      </w:r>
      <w:r>
        <w:t>:;;;(;Y;</w:t>
      </w:r>
      <w:r>
        <w:rPr>
          <w:rFonts w:ascii="Tahoma" w:hAnsi="Tahoma" w:cs="Tahoma"/>
        </w:rPr>
        <w:t>�</w:t>
      </w:r>
      <w:r>
        <w:t>;</w:t>
      </w:r>
      <w:r>
        <w:rPr>
          <w:rFonts w:ascii="Tahoma" w:hAnsi="Tahoma" w:cs="Tahoma"/>
        </w:rPr>
        <w:t>�</w:t>
      </w:r>
      <w:r>
        <w:t>&lt;(=</w:t>
      </w:r>
      <w:r>
        <w:rPr>
          <w:rFonts w:ascii="Tahoma" w:hAnsi="Tahoma" w:cs="Tahoma"/>
        </w:rPr>
        <w:t>�</w:t>
      </w:r>
      <w:r>
        <w:t>=</w:t>
      </w:r>
      <w:r>
        <w:rPr>
          <w:rFonts w:ascii="Tahoma" w:hAnsi="Tahoma" w:cs="Tahoma"/>
        </w:rPr>
        <w:t>�</w:t>
      </w:r>
      <w:r>
        <w:t>&gt;</w:t>
      </w:r>
      <w:r>
        <w:rPr>
          <w:rFonts w:ascii="Tahoma" w:hAnsi="Tahoma" w:cs="Tahoma"/>
        </w:rPr>
        <w:t>�</w:t>
      </w:r>
      <w:r>
        <w:t>?0</w:t>
      </w:r>
      <w:r>
        <w:rPr>
          <w:rFonts w:ascii="Tahoma" w:hAnsi="Tahoma" w:cs="Tahoma"/>
        </w:rPr>
        <w:t>�</w:t>
      </w:r>
      <w:r>
        <w:t>'0:0w041</w:t>
      </w:r>
      <w:r>
        <w:rPr>
          <w:rFonts w:ascii="Tahoma" w:hAnsi="Tahoma" w:cs="Tahoma"/>
        </w:rPr>
        <w:t>�</w:t>
      </w:r>
      <w:r>
        <w:t>1</w:t>
      </w:r>
      <w:r>
        <w:rPr>
          <w:rFonts w:ascii="Tahoma" w:hAnsi="Tahoma" w:cs="Tahoma"/>
        </w:rPr>
        <w:t>�</w:t>
      </w:r>
      <w:r>
        <w:t>1</w:t>
      </w:r>
      <w:r>
        <w:rPr>
          <w:rFonts w:ascii="Tahoma" w:hAnsi="Tahoma" w:cs="Tahoma"/>
        </w:rPr>
        <w:t>�</w:t>
      </w:r>
      <w:r>
        <w:t>1&lt;2t2z2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2343R3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3)5H5ö5</w:t>
      </w:r>
      <w:r>
        <w:rPr>
          <w:rFonts w:ascii="Tahoma" w:hAnsi="Tahoma" w:cs="Tahoma"/>
        </w:rPr>
        <w:t>�</w:t>
      </w:r>
      <w:r>
        <w:t>5</w:t>
      </w:r>
      <w:r>
        <w:rPr>
          <w:rFonts w:ascii="Tahoma" w:hAnsi="Tahoma" w:cs="Tahoma"/>
        </w:rPr>
        <w:t>�</w:t>
      </w:r>
      <w:r>
        <w:t>5.6V6c6</w:t>
      </w:r>
      <w:r>
        <w:rPr>
          <w:rFonts w:ascii="Tahoma" w:hAnsi="Tahoma" w:cs="Tahoma"/>
        </w:rPr>
        <w:t>�</w:t>
      </w:r>
      <w:r>
        <w:t>6</w:t>
      </w:r>
      <w:r>
        <w:rPr>
          <w:rFonts w:ascii="Tahoma" w:hAnsi="Tahoma" w:cs="Tahoma"/>
        </w:rPr>
        <w:t>�</w:t>
      </w:r>
      <w:r>
        <w:t>6R7w8ö8O9</w:t>
      </w:r>
      <w:r>
        <w:rPr>
          <w:rFonts w:ascii="Tahoma" w:hAnsi="Tahoma" w:cs="Tahoma"/>
        </w:rPr>
        <w:t>�</w:t>
      </w:r>
      <w:r>
        <w:t>9</w:t>
      </w:r>
      <w:r>
        <w:rPr>
          <w:rFonts w:ascii="Tahoma" w:hAnsi="Tahoma" w:cs="Tahoma"/>
        </w:rPr>
        <w:t>�</w:t>
      </w:r>
      <w:r>
        <w:t>9H:</w:t>
      </w:r>
      <w:r>
        <w:rPr>
          <w:rFonts w:ascii="Tahoma" w:hAnsi="Tahoma" w:cs="Tahoma"/>
        </w:rPr>
        <w:t>�</w:t>
      </w:r>
      <w:r>
        <w:t>:</w:t>
      </w:r>
      <w:r>
        <w:rPr>
          <w:rFonts w:ascii="Tahoma" w:hAnsi="Tahoma" w:cs="Tahoma"/>
        </w:rPr>
        <w:t>�</w:t>
      </w:r>
      <w:r>
        <w:t>:2;r;</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    &lt;*&lt;n&lt;</w:t>
      </w:r>
      <w:r>
        <w:rPr>
          <w:rFonts w:ascii="Tahoma" w:hAnsi="Tahoma" w:cs="Tahoma"/>
        </w:rPr>
        <w:t>�</w:t>
      </w:r>
      <w:r>
        <w:t>&lt;</w:t>
      </w:r>
      <w:r>
        <w:rPr>
          <w:rFonts w:ascii="Tahoma" w:hAnsi="Tahoma" w:cs="Tahoma"/>
        </w:rPr>
        <w:t>�</w:t>
      </w:r>
      <w:r>
        <w:t>&lt;</w:t>
      </w:r>
      <w:r>
        <w:rPr>
          <w:rFonts w:ascii="Tahoma" w:hAnsi="Tahoma" w:cs="Tahoma"/>
        </w:rPr>
        <w:t>�</w:t>
      </w:r>
      <w:r>
        <w:t>=6=H=T=d=</w:t>
      </w:r>
      <w:r>
        <w:rPr>
          <w:rFonts w:ascii="Tahoma" w:hAnsi="Tahoma" w:cs="Tahoma"/>
        </w:rPr>
        <w:t>�</w:t>
      </w:r>
      <w:r>
        <w:t>=</w:t>
      </w:r>
      <w:r>
        <w:rPr>
          <w:rFonts w:ascii="Tahoma" w:hAnsi="Tahoma" w:cs="Tahoma"/>
        </w:rPr>
        <w:t>�</w:t>
      </w:r>
      <w:r>
        <w:t>=</w:t>
      </w:r>
      <w:r>
        <w:rPr>
          <w:rFonts w:ascii="Tahoma" w:hAnsi="Tahoma" w:cs="Tahoma"/>
        </w:rPr>
        <w:t>�</w:t>
      </w:r>
      <w:r>
        <w:t>=6&gt;;&gt;é?</w:t>
      </w:r>
      <w:r>
        <w:rPr>
          <w:rFonts w:ascii="Tahoma" w:hAnsi="Tahoma" w:cs="Tahoma"/>
        </w:rPr>
        <w:t>�</w:t>
      </w:r>
      <w:r>
        <w:t>?ÉÖD0j0å1</w:t>
      </w:r>
      <w:r>
        <w:rPr>
          <w:rFonts w:ascii="Tahoma" w:hAnsi="Tahoma" w:cs="Tahoma"/>
        </w:rPr>
        <w:t>�</w:t>
      </w:r>
      <w:r>
        <w:t>132</w:t>
      </w:r>
      <w:r>
        <w:rPr>
          <w:rFonts w:ascii="Tahoma" w:hAnsi="Tahoma" w:cs="Tahoma"/>
        </w:rPr>
        <w:t>�</w:t>
      </w:r>
      <w:r>
        <w:t>2</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4"5å5</w:t>
      </w:r>
      <w:r>
        <w:rPr>
          <w:rFonts w:ascii="Tahoma" w:hAnsi="Tahoma" w:cs="Tahoma"/>
        </w:rPr>
        <w:t>�</w:t>
      </w:r>
      <w:r>
        <w:t>5</w:t>
      </w:r>
      <w:r>
        <w:rPr>
          <w:rFonts w:ascii="Tahoma" w:hAnsi="Tahoma" w:cs="Tahoma"/>
        </w:rPr>
        <w:t>�</w:t>
      </w:r>
      <w:r>
        <w:t>5</w:t>
      </w:r>
      <w:r>
        <w:rPr>
          <w:rFonts w:ascii="Tahoma" w:hAnsi="Tahoma" w:cs="Tahoma"/>
        </w:rPr>
        <w:t>�</w:t>
      </w:r>
      <w:r>
        <w:t>6</w:t>
      </w:r>
      <w:r>
        <w:rPr>
          <w:rFonts w:ascii="Tahoma" w:hAnsi="Tahoma" w:cs="Tahoma"/>
        </w:rPr>
        <w:t>�</w:t>
      </w:r>
      <w:r>
        <w:t>8</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:M;a;</w:t>
      </w:r>
      <w:r>
        <w:rPr>
          <w:rFonts w:ascii="Tahoma" w:hAnsi="Tahoma" w:cs="Tahoma"/>
        </w:rPr>
        <w:t>�</w:t>
      </w:r>
      <w:r>
        <w:t>;</w:t>
      </w:r>
      <w:r>
        <w:rPr>
          <w:rFonts w:ascii="Tahoma" w:hAnsi="Tahoma" w:cs="Tahoma"/>
        </w:rPr>
        <w:t>�</w:t>
      </w:r>
      <w:r>
        <w:t>;&lt;</w:t>
      </w:r>
    </w:p>
    <w:p w14:paraId="46C8C9C2" w14:textId="77777777" w:rsidR="0045207C" w:rsidRDefault="0045207C" w:rsidP="007724B4">
      <w:pPr>
        <w:pStyle w:val="Heading3"/>
      </w:pPr>
      <w:r>
        <w:t>&gt;å&gt;</w:t>
      </w:r>
      <w:r>
        <w:rPr>
          <w:rFonts w:ascii="Tahoma" w:hAnsi="Tahoma" w:cs="Tahoma"/>
        </w:rPr>
        <w:t>�</w:t>
      </w:r>
      <w:r>
        <w:t>&gt;</w:t>
      </w:r>
      <w:r>
        <w:rPr>
          <w:rFonts w:ascii="Tahoma" w:hAnsi="Tahoma" w:cs="Tahoma"/>
        </w:rPr>
        <w:t>�</w:t>
      </w:r>
      <w:r>
        <w:t>&gt;?7?Å?</w:t>
      </w:r>
      <w:r>
        <w:rPr>
          <w:rFonts w:ascii="Tahoma" w:hAnsi="Tahoma" w:cs="Tahoma"/>
        </w:rPr>
        <w:t>�</w:t>
      </w:r>
      <w:r>
        <w:t>?</w:t>
      </w:r>
      <w:r>
        <w:rPr>
          <w:rFonts w:ascii="Tahoma" w:hAnsi="Tahoma" w:cs="Tahoma"/>
        </w:rPr>
        <w:t>�</w:t>
      </w:r>
      <w:r>
        <w:t>?P</w:t>
      </w:r>
      <w:r>
        <w:rPr>
          <w:rFonts w:ascii="Tahoma" w:hAnsi="Tahoma" w:cs="Tahoma"/>
        </w:rPr>
        <w:t>�</w:t>
      </w:r>
      <w:r>
        <w:t>00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w:t>
      </w:r>
    </w:p>
    <w:p w14:paraId="1FF0FC68" w14:textId="77777777" w:rsidR="0045207C" w:rsidRDefault="0045207C" w:rsidP="007724B4">
      <w:pPr>
        <w:pStyle w:val="Heading3"/>
      </w:pPr>
      <w:r>
        <w:t>11&amp;1</w:t>
      </w:r>
      <w:r>
        <w:rPr>
          <w:rFonts w:ascii="Tahoma" w:hAnsi="Tahoma" w:cs="Tahoma"/>
        </w:rPr>
        <w:t>�</w:t>
      </w:r>
      <w:r>
        <w:t>1</w:t>
      </w:r>
      <w:r>
        <w:rPr>
          <w:rFonts w:ascii="Tahoma" w:hAnsi="Tahoma" w:cs="Tahoma"/>
        </w:rPr>
        <w:t>�</w:t>
      </w:r>
      <w:r>
        <w:t>1</w:t>
      </w:r>
      <w:r>
        <w:rPr>
          <w:rFonts w:ascii="Tahoma" w:hAnsi="Tahoma" w:cs="Tahoma"/>
        </w:rPr>
        <w:t>�</w:t>
      </w:r>
      <w:r>
        <w:t>12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2%3*4b4v4r5u6</w:t>
      </w:r>
      <w:r>
        <w:rPr>
          <w:rFonts w:ascii="Tahoma" w:hAnsi="Tahoma" w:cs="Tahoma"/>
        </w:rPr>
        <w:t>�</w:t>
      </w:r>
      <w:r>
        <w:t>67</w:t>
      </w:r>
      <w:r>
        <w:rPr>
          <w:rFonts w:ascii="Tahoma" w:hAnsi="Tahoma" w:cs="Tahoma"/>
        </w:rPr>
        <w:t>�</w:t>
      </w:r>
      <w:r>
        <w:t>7</w:t>
      </w:r>
      <w:r>
        <w:rPr>
          <w:rFonts w:ascii="Tahoma" w:hAnsi="Tahoma" w:cs="Tahoma"/>
        </w:rPr>
        <w:t>�</w:t>
      </w:r>
      <w:r>
        <w:t>7</w:t>
      </w:r>
      <w:r>
        <w:rPr>
          <w:rFonts w:ascii="Tahoma" w:hAnsi="Tahoma" w:cs="Tahoma"/>
        </w:rPr>
        <w:t>�</w:t>
      </w:r>
      <w:r>
        <w:t>7ü8</w:t>
      </w:r>
      <w:r>
        <w:rPr>
          <w:rFonts w:ascii="Tahoma" w:hAnsi="Tahoma" w:cs="Tahoma"/>
        </w:rPr>
        <w:t>�</w:t>
      </w:r>
      <w:r>
        <w:t>8</w:t>
      </w:r>
      <w:r>
        <w:rPr>
          <w:rFonts w:ascii="Tahoma" w:hAnsi="Tahoma" w:cs="Tahoma"/>
        </w:rPr>
        <w:t>�</w:t>
      </w:r>
      <w:r>
        <w:t>8</w:t>
      </w:r>
      <w:r>
        <w:rPr>
          <w:rFonts w:ascii="Tahoma" w:hAnsi="Tahoma" w:cs="Tahoma"/>
        </w:rPr>
        <w:t>�</w:t>
      </w:r>
      <w:r>
        <w:t>89K9s9</w:t>
      </w:r>
      <w:r>
        <w:rPr>
          <w:rFonts w:ascii="Tahoma" w:hAnsi="Tahoma" w:cs="Tahoma"/>
        </w:rPr>
        <w:t>�</w:t>
      </w:r>
      <w:r>
        <w:t>9</w:t>
      </w:r>
      <w:r>
        <w:rPr>
          <w:rFonts w:ascii="Tahoma" w:hAnsi="Tahoma" w:cs="Tahoma"/>
        </w:rPr>
        <w:t>�</w:t>
      </w:r>
      <w:r>
        <w:t>9n:å:</w:t>
      </w:r>
      <w:r>
        <w:rPr>
          <w:rFonts w:ascii="Tahoma" w:hAnsi="Tahoma" w:cs="Tahoma"/>
        </w:rPr>
        <w:t>�</w:t>
      </w:r>
      <w:r>
        <w:t>:</w:t>
      </w:r>
      <w:r>
        <w:rPr>
          <w:rFonts w:ascii="Tahoma" w:hAnsi="Tahoma" w:cs="Tahoma"/>
        </w:rPr>
        <w:t>�</w:t>
      </w:r>
      <w:r>
        <w:t>:</w:t>
      </w:r>
      <w:r>
        <w:rPr>
          <w:rFonts w:ascii="Tahoma" w:hAnsi="Tahoma" w:cs="Tahoma"/>
        </w:rPr>
        <w:t>�</w:t>
      </w:r>
      <w:r>
        <w:t>:H;Z;</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7B0FEEF4" w14:textId="77777777" w:rsidR="0045207C" w:rsidRDefault="0045207C" w:rsidP="007724B4">
      <w:pPr>
        <w:pStyle w:val="Heading3"/>
      </w:pPr>
      <w:r>
        <w:t>&lt;5&lt;&lt;&lt;K&lt;&gt;R&gt;</w:t>
      </w:r>
      <w:r>
        <w:rPr>
          <w:rFonts w:ascii="Tahoma" w:hAnsi="Tahoma" w:cs="Tahoma"/>
        </w:rPr>
        <w:t>�</w:t>
      </w:r>
      <w:r>
        <w:t>&gt;?0?g?</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?él</w:t>
      </w:r>
      <w:r>
        <w:rPr>
          <w:rFonts w:ascii="Tahoma" w:hAnsi="Tahoma" w:cs="Tahoma"/>
        </w:rPr>
        <w:t>�</w:t>
      </w:r>
      <w:r>
        <w:t>12 282</w:t>
      </w:r>
    </w:p>
    <w:p w14:paraId="2D4F0A4B" w14:textId="77777777" w:rsidR="0045207C" w:rsidRDefault="0045207C" w:rsidP="007724B4">
      <w:pPr>
        <w:pStyle w:val="Heading3"/>
      </w:pPr>
      <w:r>
        <w:t>4</w:t>
      </w:r>
      <w:r>
        <w:rPr>
          <w:rFonts w:ascii="Tahoma" w:hAnsi="Tahoma" w:cs="Tahoma"/>
        </w:rPr>
        <w:t>�</w:t>
      </w:r>
      <w:r>
        <w:t>4j5</w:t>
      </w:r>
      <w:r>
        <w:rPr>
          <w:rFonts w:ascii="Tahoma" w:hAnsi="Tahoma" w:cs="Tahoma"/>
        </w:rPr>
        <w:t>�</w:t>
      </w:r>
      <w:r>
        <w:t>5</w:t>
      </w:r>
      <w:r>
        <w:rPr>
          <w:rFonts w:ascii="Tahoma" w:hAnsi="Tahoma" w:cs="Tahoma"/>
        </w:rPr>
        <w:t>�</w:t>
      </w:r>
      <w:r>
        <w:t>5</w:t>
      </w:r>
      <w:r>
        <w:rPr>
          <w:rFonts w:ascii="Tahoma" w:hAnsi="Tahoma" w:cs="Tahoma"/>
        </w:rPr>
        <w:t>�</w:t>
      </w:r>
      <w:r>
        <w:t>5(6H6n67.797I7b788;8g8</w:t>
      </w:r>
      <w:r>
        <w:rPr>
          <w:rFonts w:ascii="Tahoma" w:hAnsi="Tahoma" w:cs="Tahoma"/>
        </w:rPr>
        <w:t>�</w:t>
      </w:r>
      <w:r>
        <w:t>8S9</w:t>
      </w:r>
      <w:r>
        <w:rPr>
          <w:rFonts w:ascii="Tahoma" w:hAnsi="Tahoma" w:cs="Tahoma"/>
        </w:rPr>
        <w:t>�</w:t>
      </w:r>
      <w:r>
        <w:t>9</w:t>
      </w:r>
      <w:r>
        <w:rPr>
          <w:rFonts w:ascii="Tahoma" w:hAnsi="Tahoma" w:cs="Tahoma"/>
        </w:rPr>
        <w:t>�</w:t>
      </w:r>
      <w:r>
        <w:t>9        :u:ä:6;O;p;</w:t>
      </w:r>
      <w:r>
        <w:rPr>
          <w:rFonts w:ascii="Tahoma" w:hAnsi="Tahoma" w:cs="Tahoma"/>
        </w:rPr>
        <w:t>�</w:t>
      </w:r>
      <w:r>
        <w:t>;</w:t>
      </w:r>
      <w:r>
        <w:rPr>
          <w:rFonts w:ascii="Tahoma" w:hAnsi="Tahoma" w:cs="Tahoma"/>
        </w:rPr>
        <w:t>�</w:t>
      </w:r>
      <w:r>
        <w:t>&lt;&lt;P&lt;</w:t>
      </w:r>
      <w:r>
        <w:rPr>
          <w:rFonts w:ascii="Tahoma" w:hAnsi="Tahoma" w:cs="Tahoma"/>
        </w:rPr>
        <w:t>�</w:t>
      </w:r>
      <w:r>
        <w:t>&lt;</w:t>
      </w:r>
      <w:r>
        <w:rPr>
          <w:rFonts w:ascii="Tahoma" w:hAnsi="Tahoma" w:cs="Tahoma"/>
        </w:rPr>
        <w:t>�</w:t>
      </w:r>
      <w:r>
        <w:t>&lt;3=b=</w:t>
      </w:r>
      <w:r>
        <w:rPr>
          <w:rFonts w:ascii="Tahoma" w:hAnsi="Tahoma" w:cs="Tahoma"/>
        </w:rPr>
        <w:t>�</w:t>
      </w:r>
      <w:r>
        <w:t>=</w:t>
      </w:r>
      <w:r>
        <w:rPr>
          <w:rFonts w:ascii="Tahoma" w:hAnsi="Tahoma" w:cs="Tahoma"/>
        </w:rPr>
        <w:t>�</w:t>
      </w:r>
      <w:r>
        <w:t>=3&gt;</w:t>
      </w:r>
      <w:r>
        <w:rPr>
          <w:rFonts w:ascii="Tahoma" w:hAnsi="Tahoma" w:cs="Tahoma"/>
        </w:rPr>
        <w:t>�</w:t>
      </w:r>
      <w:r>
        <w:t>&gt;?=?H?o?pd     0F0o0K1</w:t>
      </w:r>
      <w:r>
        <w:rPr>
          <w:rFonts w:ascii="Tahoma" w:hAnsi="Tahoma" w:cs="Tahoma"/>
        </w:rPr>
        <w:t>�</w:t>
      </w:r>
      <w:r>
        <w:t>12</w:t>
      </w:r>
      <w:r>
        <w:rPr>
          <w:rFonts w:ascii="Tahoma" w:hAnsi="Tahoma" w:cs="Tahoma"/>
        </w:rPr>
        <w:t>�</w:t>
      </w:r>
      <w:r>
        <w:t>2</w:t>
      </w:r>
      <w:r>
        <w:rPr>
          <w:rFonts w:ascii="Tahoma" w:hAnsi="Tahoma" w:cs="Tahoma"/>
        </w:rPr>
        <w:t>�</w:t>
      </w:r>
      <w:r>
        <w:t>2</w:t>
      </w:r>
      <w:r>
        <w:rPr>
          <w:rFonts w:ascii="Tahoma" w:hAnsi="Tahoma" w:cs="Tahoma"/>
        </w:rPr>
        <w:t>�</w:t>
      </w:r>
      <w:r>
        <w:t>23</w:t>
      </w:r>
      <w:r>
        <w:rPr>
          <w:rFonts w:ascii="Tahoma" w:hAnsi="Tahoma" w:cs="Tahoma"/>
        </w:rPr>
        <w:t>�</w:t>
      </w:r>
      <w:r>
        <w:t>3</w:t>
      </w:r>
      <w:r>
        <w:rPr>
          <w:rFonts w:ascii="Tahoma" w:hAnsi="Tahoma" w:cs="Tahoma"/>
        </w:rPr>
        <w:t>�</w:t>
      </w:r>
      <w:r>
        <w:t>334</w:t>
      </w:r>
      <w:r>
        <w:rPr>
          <w:rFonts w:ascii="Tahoma" w:hAnsi="Tahoma" w:cs="Tahoma"/>
        </w:rPr>
        <w:t>�</w:t>
      </w:r>
      <w:r>
        <w:t>45F5x56J67g8</w:t>
      </w:r>
      <w:r>
        <w:rPr>
          <w:rFonts w:ascii="Tahoma" w:hAnsi="Tahoma" w:cs="Tahoma"/>
        </w:rPr>
        <w:t>�</w:t>
      </w:r>
      <w:r>
        <w:t>8</w:t>
      </w:r>
      <w:r>
        <w:rPr>
          <w:rFonts w:ascii="Tahoma" w:hAnsi="Tahoma" w:cs="Tahoma"/>
        </w:rPr>
        <w:t>�</w:t>
      </w:r>
      <w:r>
        <w:t>8</w:t>
      </w:r>
      <w:r>
        <w:rPr>
          <w:rFonts w:ascii="Tahoma" w:hAnsi="Tahoma" w:cs="Tahoma"/>
        </w:rPr>
        <w:t>�</w:t>
      </w:r>
      <w:r>
        <w:t>8:b:</w:t>
      </w:r>
      <w:r>
        <w:rPr>
          <w:rFonts w:ascii="Tahoma" w:hAnsi="Tahoma" w:cs="Tahoma"/>
        </w:rPr>
        <w:t>�</w:t>
      </w:r>
      <w:r>
        <w:t>:</w:t>
      </w:r>
      <w:r>
        <w:rPr>
          <w:rFonts w:ascii="Tahoma" w:hAnsi="Tahoma" w:cs="Tahoma"/>
        </w:rPr>
        <w:t>�</w:t>
      </w:r>
      <w:r>
        <w:t>:</w:t>
      </w:r>
      <w:r>
        <w:rPr>
          <w:rFonts w:ascii="Tahoma" w:hAnsi="Tahoma" w:cs="Tahoma"/>
        </w:rPr>
        <w:t>�</w:t>
      </w:r>
      <w:r>
        <w:t>:;C;Ü;m;</w:t>
      </w:r>
      <w:r>
        <w:rPr>
          <w:rFonts w:ascii="Tahoma" w:hAnsi="Tahoma" w:cs="Tahoma"/>
        </w:rPr>
        <w:t>�</w:t>
      </w:r>
      <w:r>
        <w:t>;4&lt;F&lt;</w:t>
      </w:r>
      <w:r>
        <w:rPr>
          <w:rFonts w:ascii="Tahoma" w:hAnsi="Tahoma" w:cs="Tahoma"/>
        </w:rPr>
        <w:t>�</w:t>
      </w:r>
      <w:r>
        <w:t>&lt;r=</w:t>
      </w:r>
      <w:r>
        <w:rPr>
          <w:rFonts w:ascii="Tahoma" w:hAnsi="Tahoma" w:cs="Tahoma"/>
        </w:rPr>
        <w:t>�</w:t>
      </w:r>
      <w:r>
        <w:t>=L&gt;c&gt;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&gt;É?</w:t>
      </w:r>
      <w:r>
        <w:rPr>
          <w:rFonts w:ascii="Tahoma" w:hAnsi="Tahoma" w:cs="Tahoma"/>
        </w:rPr>
        <w:t>�</w:t>
      </w:r>
      <w:r>
        <w:t>p</w:t>
      </w:r>
      <w:r>
        <w:rPr>
          <w:rFonts w:ascii="Tahoma" w:hAnsi="Tahoma" w:cs="Tahoma"/>
        </w:rPr>
        <w:t>�</w:t>
      </w:r>
      <w:r>
        <w:t>0.1a1c2ä2</w:t>
      </w:r>
      <w:r>
        <w:rPr>
          <w:rFonts w:ascii="Tahoma" w:hAnsi="Tahoma" w:cs="Tahoma"/>
        </w:rPr>
        <w:t>�</w:t>
      </w:r>
      <w:r>
        <w:t>2</w:t>
      </w:r>
      <w:r>
        <w:rPr>
          <w:rFonts w:ascii="Tahoma" w:hAnsi="Tahoma" w:cs="Tahoma"/>
        </w:rPr>
        <w:t>�</w:t>
      </w:r>
      <w:r>
        <w:t>2</w:t>
      </w:r>
      <w:r>
        <w:rPr>
          <w:rFonts w:ascii="Tahoma" w:hAnsi="Tahoma" w:cs="Tahoma"/>
        </w:rPr>
        <w:t>�</w:t>
      </w:r>
      <w:r>
        <w:t>2+3</w:t>
      </w:r>
      <w:r>
        <w:rPr>
          <w:rFonts w:ascii="Tahoma" w:hAnsi="Tahoma" w:cs="Tahoma"/>
        </w:rPr>
        <w:t>�</w:t>
      </w:r>
      <w:r>
        <w:t>3</w:t>
      </w:r>
      <w:r>
        <w:rPr>
          <w:rFonts w:ascii="Tahoma" w:hAnsi="Tahoma" w:cs="Tahoma"/>
        </w:rPr>
        <w:t>�</w:t>
      </w:r>
      <w:r>
        <w:t>4</w:t>
      </w:r>
      <w:r>
        <w:rPr>
          <w:rFonts w:ascii="Tahoma" w:hAnsi="Tahoma" w:cs="Tahoma"/>
        </w:rPr>
        <w:t>�</w:t>
      </w:r>
      <w:r>
        <w:t>5</w:t>
      </w:r>
      <w:r>
        <w:rPr>
          <w:rFonts w:ascii="Tahoma" w:hAnsi="Tahoma" w:cs="Tahoma"/>
        </w:rPr>
        <w:t>�</w:t>
      </w:r>
      <w:r>
        <w:t>5y6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6*7R7x7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8</w:t>
      </w:r>
    </w:p>
    <w:p w14:paraId="4C4A9844" w14:textId="77777777" w:rsidR="0045207C" w:rsidRDefault="0045207C" w:rsidP="007724B4">
      <w:pPr>
        <w:pStyle w:val="Heading3"/>
      </w:pPr>
      <w:r>
        <w:t>:2:O:</w:t>
      </w:r>
      <w:r>
        <w:rPr>
          <w:rFonts w:ascii="Tahoma" w:hAnsi="Tahoma" w:cs="Tahoma"/>
        </w:rPr>
        <w:t>�</w:t>
      </w:r>
      <w:r>
        <w:t>:</w:t>
      </w:r>
      <w:r>
        <w:rPr>
          <w:rFonts w:ascii="Tahoma" w:hAnsi="Tahoma" w:cs="Tahoma"/>
        </w:rPr>
        <w:t>⸮</w:t>
      </w:r>
      <w:r>
        <w:t>;=;é;</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;B&lt;n&lt;y&lt;9=å=</w:t>
      </w:r>
      <w:r>
        <w:rPr>
          <w:rFonts w:ascii="Tahoma" w:hAnsi="Tahoma" w:cs="Tahoma"/>
        </w:rPr>
        <w:t>�</w:t>
      </w:r>
      <w:r>
        <w:t>=</w:t>
      </w:r>
      <w:r>
        <w:rPr>
          <w:rFonts w:ascii="Tahoma" w:hAnsi="Tahoma" w:cs="Tahoma"/>
        </w:rPr>
        <w:t>�</w:t>
      </w:r>
      <w:r>
        <w:t>=e&gt;</w:t>
      </w:r>
      <w:r>
        <w:rPr>
          <w:rFonts w:ascii="Tahoma" w:hAnsi="Tahoma" w:cs="Tahoma"/>
        </w:rPr>
        <w:t>�</w:t>
      </w:r>
      <w:r>
        <w:t>&gt;</w:t>
      </w:r>
      <w:r>
        <w:rPr>
          <w:rFonts w:ascii="Tahoma" w:hAnsi="Tahoma" w:cs="Tahoma"/>
        </w:rPr>
        <w:t>�</w:t>
      </w:r>
      <w:r>
        <w:t>&gt;</w:t>
      </w:r>
    </w:p>
    <w:p w14:paraId="64C04B4F" w14:textId="77777777" w:rsidR="0045207C" w:rsidRDefault="0045207C" w:rsidP="007724B4">
      <w:pPr>
        <w:pStyle w:val="Heading3"/>
      </w:pPr>
      <w:r>
        <w:t>?u?</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é</w:t>
      </w:r>
      <w:r>
        <w:rPr>
          <w:rFonts w:ascii="Tahoma" w:hAnsi="Tahoma" w:cs="Tahoma"/>
        </w:rPr>
        <w:t>⸮</w:t>
      </w:r>
      <w:r>
        <w:t>0D0O0</w:t>
      </w:r>
      <w:r>
        <w:rPr>
          <w:rFonts w:ascii="Tahoma" w:hAnsi="Tahoma" w:cs="Tahoma"/>
        </w:rPr>
        <w:t>�</w:t>
      </w:r>
      <w:r>
        <w:t>0</w:t>
      </w:r>
      <w:r>
        <w:rPr>
          <w:rFonts w:ascii="Tahoma" w:hAnsi="Tahoma" w:cs="Tahoma"/>
        </w:rPr>
        <w:t>�</w:t>
      </w:r>
      <w:r>
        <w:t>0$1:1É1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2</w:t>
      </w:r>
      <w:r>
        <w:rPr>
          <w:rFonts w:ascii="Tahoma" w:hAnsi="Tahoma" w:cs="Tahoma"/>
        </w:rPr>
        <w:t>�</w:t>
      </w:r>
      <w:r>
        <w:t>2</w:t>
      </w:r>
      <w:r>
        <w:rPr>
          <w:rFonts w:ascii="Tahoma" w:hAnsi="Tahoma" w:cs="Tahoma"/>
        </w:rPr>
        <w:t>�</w:t>
      </w:r>
      <w:r>
        <w:t>23</w:t>
      </w:r>
      <w:r>
        <w:rPr>
          <w:rFonts w:ascii="Tahoma" w:hAnsi="Tahoma" w:cs="Tahoma"/>
        </w:rPr>
        <w:t>�</w:t>
      </w:r>
      <w:r>
        <w:t>334W4</w:t>
      </w:r>
      <w:r>
        <w:rPr>
          <w:rFonts w:ascii="Tahoma" w:hAnsi="Tahoma" w:cs="Tahoma"/>
        </w:rPr>
        <w:t>�</w:t>
      </w:r>
      <w:r>
        <w:t>45u5</w:t>
      </w:r>
      <w:r>
        <w:rPr>
          <w:rFonts w:ascii="Tahoma" w:hAnsi="Tahoma" w:cs="Tahoma"/>
        </w:rPr>
        <w:t>�</w:t>
      </w:r>
      <w:r>
        <w:t>5d6</w:t>
      </w:r>
      <w:r>
        <w:rPr>
          <w:rFonts w:ascii="Tahoma" w:hAnsi="Tahoma" w:cs="Tahoma"/>
        </w:rPr>
        <w:t>�</w:t>
      </w:r>
      <w:r>
        <w:t>6</w:t>
      </w:r>
      <w:r>
        <w:rPr>
          <w:rFonts w:ascii="Tahoma" w:hAnsi="Tahoma" w:cs="Tahoma"/>
        </w:rPr>
        <w:t>�</w:t>
      </w:r>
      <w:r>
        <w:t>6N7</w:t>
      </w:r>
      <w:r>
        <w:rPr>
          <w:rFonts w:ascii="Tahoma" w:hAnsi="Tahoma" w:cs="Tahoma"/>
        </w:rPr>
        <w:t>�</w:t>
      </w:r>
      <w:r>
        <w:t>7</w:t>
      </w:r>
      <w:r>
        <w:rPr>
          <w:rFonts w:ascii="Tahoma" w:hAnsi="Tahoma" w:cs="Tahoma"/>
        </w:rPr>
        <w:t>�</w:t>
      </w:r>
      <w:r>
        <w:t>8</w:t>
      </w:r>
      <w:r>
        <w:rPr>
          <w:rFonts w:ascii="Tahoma" w:hAnsi="Tahoma" w:cs="Tahoma"/>
        </w:rPr>
        <w:t>⸮</w:t>
      </w:r>
      <w:r>
        <w:t>9s9å9</w:t>
      </w:r>
      <w:r>
        <w:rPr>
          <w:rFonts w:ascii="Tahoma" w:hAnsi="Tahoma" w:cs="Tahoma"/>
        </w:rPr>
        <w:t>�</w:t>
      </w:r>
      <w:r>
        <w:t>9':5:</w:t>
      </w:r>
      <w:r>
        <w:rPr>
          <w:rFonts w:ascii="Tahoma" w:hAnsi="Tahoma" w:cs="Tahoma"/>
        </w:rPr>
        <w:t>�</w:t>
      </w:r>
      <w:r>
        <w:t>:</w:t>
      </w:r>
      <w:r>
        <w:rPr>
          <w:rFonts w:ascii="Tahoma" w:hAnsi="Tahoma" w:cs="Tahoma"/>
        </w:rPr>
        <w:t>�</w:t>
      </w:r>
      <w:r>
        <w:t>:</w:t>
      </w:r>
      <w:r>
        <w:rPr>
          <w:rFonts w:ascii="Tahoma" w:hAnsi="Tahoma" w:cs="Tahoma"/>
        </w:rPr>
        <w:t>�</w:t>
      </w:r>
      <w:r>
        <w:t>:(;_;</w:t>
      </w:r>
      <w:r>
        <w:rPr>
          <w:rFonts w:ascii="Tahoma" w:hAnsi="Tahoma" w:cs="Tahoma"/>
        </w:rPr>
        <w:t>�</w:t>
      </w:r>
      <w:r>
        <w:t>&lt;</w:t>
      </w:r>
      <w:r>
        <w:rPr>
          <w:rFonts w:ascii="Tahoma" w:hAnsi="Tahoma" w:cs="Tahoma"/>
        </w:rPr>
        <w:t>�</w:t>
      </w:r>
      <w:r>
        <w:t>&lt;</w:t>
      </w:r>
      <w:r>
        <w:rPr>
          <w:rFonts w:ascii="Tahoma" w:hAnsi="Tahoma" w:cs="Tahoma"/>
        </w:rPr>
        <w:t>�</w:t>
      </w:r>
      <w:r>
        <w:t>?</w:t>
      </w:r>
      <w:r>
        <w:rPr>
          <w:rFonts w:ascii="Tahoma" w:hAnsi="Tahoma" w:cs="Tahoma"/>
        </w:rPr>
        <w:t>�</w:t>
      </w:r>
      <w:r>
        <w:t>?</w:t>
      </w:r>
      <w:r>
        <w:rPr>
          <w:rFonts w:ascii="Tahoma" w:hAnsi="Tahoma" w:cs="Tahoma"/>
        </w:rPr>
        <w:t>�</w:t>
      </w:r>
      <w:r>
        <w:t>DÅ1v1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2</w:t>
      </w:r>
      <w:r>
        <w:rPr>
          <w:rFonts w:ascii="Tahoma" w:hAnsi="Tahoma" w:cs="Tahoma"/>
        </w:rPr>
        <w:t>�</w:t>
      </w:r>
      <w:r>
        <w:t>3</w:t>
      </w:r>
      <w:r>
        <w:rPr>
          <w:rFonts w:ascii="Tahoma" w:hAnsi="Tahoma" w:cs="Tahoma"/>
        </w:rPr>
        <w:t>�</w:t>
      </w:r>
      <w:r>
        <w:t>3z4!5</w:t>
      </w:r>
      <w:r>
        <w:rPr>
          <w:rFonts w:ascii="Tahoma" w:hAnsi="Tahoma" w:cs="Tahoma"/>
        </w:rPr>
        <w:t>�</w:t>
      </w:r>
      <w:r>
        <w:t>5</w:t>
      </w:r>
      <w:r>
        <w:rPr>
          <w:rFonts w:ascii="Tahoma" w:hAnsi="Tahoma" w:cs="Tahoma"/>
        </w:rPr>
        <w:t>�</w:t>
      </w:r>
      <w:r>
        <w:t>5</w:t>
      </w:r>
      <w:r>
        <w:rPr>
          <w:rFonts w:ascii="Tahoma" w:hAnsi="Tahoma" w:cs="Tahoma"/>
        </w:rPr>
        <w:t>�</w:t>
      </w:r>
      <w:r>
        <w:t>7Q:</w:t>
      </w:r>
      <w:r>
        <w:rPr>
          <w:rFonts w:ascii="Tahoma" w:hAnsi="Tahoma" w:cs="Tahoma"/>
        </w:rPr>
        <w:t>�</w:t>
      </w:r>
      <w:r>
        <w:t>:</w:t>
      </w:r>
      <w:r>
        <w:rPr>
          <w:rFonts w:ascii="Tahoma" w:hAnsi="Tahoma" w:cs="Tahoma"/>
        </w:rPr>
        <w:t>�</w:t>
      </w:r>
      <w:r>
        <w:t>:</w:t>
      </w:r>
      <w:r>
        <w:rPr>
          <w:rFonts w:ascii="Tahoma" w:hAnsi="Tahoma" w:cs="Tahoma"/>
        </w:rPr>
        <w:t>�</w:t>
      </w:r>
      <w:r>
        <w:t>:;-;é;j;x;</w:t>
      </w:r>
      <w:r>
        <w:rPr>
          <w:rFonts w:ascii="Tahoma" w:hAnsi="Tahoma" w:cs="Tahoma"/>
        </w:rPr>
        <w:t>�</w:t>
      </w:r>
      <w:r>
        <w:t>;l&lt;</w:t>
      </w:r>
      <w:r>
        <w:rPr>
          <w:rFonts w:ascii="Tahoma" w:hAnsi="Tahoma" w:cs="Tahoma"/>
        </w:rPr>
        <w:t>�</w:t>
      </w:r>
      <w:r>
        <w:t>&lt;</w:t>
      </w:r>
      <w:r>
        <w:rPr>
          <w:rFonts w:ascii="Tahoma" w:hAnsi="Tahoma" w:cs="Tahoma"/>
        </w:rPr>
        <w:t>�</w:t>
      </w:r>
      <w:r>
        <w:t>&lt;</w:t>
      </w:r>
      <w:r>
        <w:rPr>
          <w:rFonts w:ascii="Tahoma" w:hAnsi="Tahoma" w:cs="Tahoma"/>
        </w:rPr>
        <w:t>�</w:t>
      </w:r>
      <w:r>
        <w:t>&lt;9=</w:t>
      </w:r>
      <w:r>
        <w:rPr>
          <w:rFonts w:ascii="Tahoma" w:hAnsi="Tahoma" w:cs="Tahoma"/>
        </w:rPr>
        <w:t>�</w:t>
      </w:r>
      <w:r>
        <w:t>=</w:t>
      </w:r>
      <w:r>
        <w:rPr>
          <w:rFonts w:ascii="Tahoma" w:hAnsi="Tahoma" w:cs="Tahoma"/>
        </w:rPr>
        <w:t>�</w:t>
      </w:r>
      <w:r>
        <w:t>&gt;</w:t>
      </w:r>
      <w:r>
        <w:rPr>
          <w:rFonts w:ascii="Tahoma" w:hAnsi="Tahoma" w:cs="Tahoma"/>
        </w:rPr>
        <w:t>�</w:t>
      </w:r>
      <w:r>
        <w:t>p60</w:t>
      </w:r>
      <w:r>
        <w:rPr>
          <w:rFonts w:ascii="Tahoma" w:hAnsi="Tahoma" w:cs="Tahoma"/>
        </w:rPr>
        <w:t>�</w:t>
      </w:r>
      <w:r>
        <w:t>0</w:t>
      </w:r>
      <w:r>
        <w:rPr>
          <w:rFonts w:ascii="Tahoma" w:hAnsi="Tahoma" w:cs="Tahoma"/>
        </w:rPr>
        <w:t>�</w:t>
      </w:r>
      <w:r>
        <w:t>0</w:t>
      </w:r>
      <w:r>
        <w:rPr>
          <w:rFonts w:ascii="Tahoma" w:hAnsi="Tahoma" w:cs="Tahoma"/>
        </w:rPr>
        <w:t>�</w:t>
      </w:r>
      <w:r>
        <w:t>1</w:t>
      </w:r>
      <w:r>
        <w:rPr>
          <w:rFonts w:ascii="Tahoma" w:hAnsi="Tahoma" w:cs="Tahoma"/>
        </w:rPr>
        <w:t>�</w:t>
      </w:r>
      <w:r>
        <w:t>3"4</w:t>
      </w:r>
      <w:r>
        <w:rPr>
          <w:rFonts w:ascii="Tahoma" w:hAnsi="Tahoma" w:cs="Tahoma"/>
        </w:rPr>
        <w:t>�</w:t>
      </w:r>
      <w:r>
        <w:t>4</w:t>
      </w:r>
      <w:r>
        <w:rPr>
          <w:rFonts w:ascii="Tahoma" w:hAnsi="Tahoma" w:cs="Tahoma"/>
        </w:rPr>
        <w:t>�</w:t>
      </w:r>
      <w:r>
        <w:t>6</w:t>
      </w:r>
      <w:r>
        <w:rPr>
          <w:rFonts w:ascii="Tahoma" w:hAnsi="Tahoma" w:cs="Tahoma"/>
        </w:rPr>
        <w:t>�</w:t>
      </w:r>
      <w:r>
        <w:t>7</w:t>
      </w:r>
      <w:r>
        <w:rPr>
          <w:rFonts w:ascii="Tahoma" w:hAnsi="Tahoma" w:cs="Tahoma"/>
        </w:rPr>
        <w:t>�</w:t>
      </w:r>
      <w:r>
        <w:t>7</w:t>
      </w:r>
      <w:r>
        <w:rPr>
          <w:rFonts w:ascii="Tahoma" w:hAnsi="Tahoma" w:cs="Tahoma"/>
        </w:rPr>
        <w:t>�</w:t>
      </w:r>
      <w:r>
        <w:t>78V8m8</w:t>
      </w:r>
      <w:r>
        <w:rPr>
          <w:rFonts w:ascii="Tahoma" w:hAnsi="Tahoma" w:cs="Tahoma"/>
        </w:rPr>
        <w:t>�</w:t>
      </w:r>
      <w:r>
        <w:t>8</w:t>
      </w:r>
      <w:r>
        <w:rPr>
          <w:rFonts w:ascii="Tahoma" w:hAnsi="Tahoma" w:cs="Tahoma"/>
        </w:rPr>
        <w:t>�</w:t>
      </w:r>
      <w:r>
        <w:t>8</w:t>
      </w:r>
      <w:r>
        <w:rPr>
          <w:rFonts w:ascii="Tahoma" w:hAnsi="Tahoma" w:cs="Tahoma"/>
        </w:rPr>
        <w:t>�</w:t>
      </w:r>
      <w:r>
        <w:t>89p9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9$:V:</w:t>
      </w:r>
      <w:r>
        <w:rPr>
          <w:rFonts w:ascii="Tahoma" w:hAnsi="Tahoma" w:cs="Tahoma"/>
        </w:rPr>
        <w:t>�</w:t>
      </w:r>
      <w:r>
        <w:t>:</w:t>
      </w:r>
      <w:r>
        <w:rPr>
          <w:rFonts w:ascii="Tahoma" w:hAnsi="Tahoma" w:cs="Tahoma"/>
        </w:rPr>
        <w:t>�</w:t>
      </w:r>
      <w:r>
        <w:t>:</w:t>
      </w:r>
      <w:r>
        <w:rPr>
          <w:rFonts w:ascii="Tahoma" w:hAnsi="Tahoma" w:cs="Tahoma"/>
        </w:rPr>
        <w:t>�</w:t>
      </w:r>
      <w:r>
        <w:t>:+;B;P;a;w;</w:t>
      </w:r>
      <w:r>
        <w:rPr>
          <w:rFonts w:ascii="Tahoma" w:hAnsi="Tahoma" w:cs="Tahoma"/>
        </w:rPr>
        <w:t>�</w:t>
      </w:r>
      <w:r>
        <w:t>;</w:t>
      </w:r>
      <w:r>
        <w:rPr>
          <w:rFonts w:ascii="Tahoma" w:hAnsi="Tahoma" w:cs="Tahoma"/>
        </w:rPr>
        <w:t>�</w:t>
      </w:r>
      <w:r>
        <w:t>;</w:t>
      </w:r>
      <w:r>
        <w:rPr>
          <w:rFonts w:ascii="Tahoma" w:hAnsi="Tahoma" w:cs="Tahoma"/>
        </w:rPr>
        <w:t>�</w:t>
      </w:r>
      <w:r>
        <w:t>;'&lt;5&lt;E&lt;</w:t>
      </w:r>
      <w:r>
        <w:rPr>
          <w:rFonts w:ascii="Tahoma" w:hAnsi="Tahoma" w:cs="Tahoma"/>
        </w:rPr>
        <w:t>�</w:t>
      </w:r>
      <w:r>
        <w:t>&lt;</w:t>
      </w:r>
      <w:r>
        <w:rPr>
          <w:rFonts w:ascii="Tahoma" w:hAnsi="Tahoma" w:cs="Tahoma"/>
        </w:rPr>
        <w:t>⸮</w:t>
      </w:r>
      <w:r>
        <w:t>=O=h=</w:t>
      </w:r>
      <w:r>
        <w:rPr>
          <w:rFonts w:ascii="Tahoma" w:hAnsi="Tahoma" w:cs="Tahoma"/>
        </w:rPr>
        <w:t>�</w:t>
      </w:r>
      <w:r>
        <w:t>=</w:t>
      </w:r>
      <w:r>
        <w:rPr>
          <w:rFonts w:ascii="Tahoma" w:hAnsi="Tahoma" w:cs="Tahoma"/>
        </w:rPr>
        <w:t>�</w:t>
      </w:r>
      <w:r>
        <w:t>=Y&gt;e&gt;w&gt;</w:t>
      </w:r>
      <w:r>
        <w:rPr>
          <w:rFonts w:ascii="Tahoma" w:hAnsi="Tahoma" w:cs="Tahoma"/>
        </w:rPr>
        <w:t>�</w:t>
      </w:r>
      <w:r>
        <w:t>&gt;</w:t>
      </w:r>
      <w:r>
        <w:rPr>
          <w:rFonts w:hint="eastAsia"/>
        </w:rPr>
        <w:t>é</w:t>
      </w:r>
      <w:r>
        <w:t>?</w:t>
      </w:r>
      <w:r>
        <w:rPr>
          <w:rFonts w:ascii="Tahoma" w:hAnsi="Tahoma" w:cs="Tahoma"/>
        </w:rPr>
        <w:t>�</w:t>
      </w:r>
      <w:r>
        <w:t>?</w:t>
      </w:r>
      <w:r>
        <w:rPr>
          <w:rFonts w:ascii="Tahoma" w:hAnsi="Tahoma" w:cs="Tahoma"/>
        </w:rPr>
        <w:t>�</w:t>
      </w:r>
      <w:r>
        <w:t>?</w:t>
      </w:r>
      <w:r>
        <w:rPr>
          <w:rFonts w:ascii="Tahoma" w:hAnsi="Tahoma" w:cs="Tahoma"/>
        </w:rPr>
        <w:t>�</w:t>
      </w:r>
      <w:r>
        <w:t>_0y0</w:t>
      </w:r>
      <w:r>
        <w:rPr>
          <w:rFonts w:ascii="Tahoma" w:hAnsi="Tahoma" w:cs="Tahoma"/>
        </w:rPr>
        <w:t>�</w:t>
      </w:r>
      <w:r>
        <w:t>0</w:t>
      </w:r>
      <w:r>
        <w:rPr>
          <w:rFonts w:ascii="Tahoma" w:hAnsi="Tahoma" w:cs="Tahoma"/>
        </w:rPr>
        <w:t>�</w:t>
      </w:r>
      <w:r>
        <w:t>01t1</w:t>
      </w:r>
      <w:r>
        <w:rPr>
          <w:rFonts w:ascii="Tahoma" w:hAnsi="Tahoma" w:cs="Tahoma"/>
        </w:rPr>
        <w:t>�</w:t>
      </w:r>
      <w:r>
        <w:t>1L2z2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344R4m4</w:t>
      </w:r>
      <w:r>
        <w:rPr>
          <w:rFonts w:ascii="Tahoma" w:hAnsi="Tahoma" w:cs="Tahoma"/>
        </w:rPr>
        <w:t>�</w:t>
      </w:r>
      <w:r>
        <w:t>45C5K5</w:t>
      </w:r>
      <w:r>
        <w:rPr>
          <w:rFonts w:ascii="Tahoma" w:hAnsi="Tahoma" w:cs="Tahoma"/>
        </w:rPr>
        <w:t>�</w:t>
      </w:r>
      <w:r>
        <w:t>5</w:t>
      </w:r>
      <w:r>
        <w:rPr>
          <w:rFonts w:ascii="Tahoma" w:hAnsi="Tahoma" w:cs="Tahoma"/>
        </w:rPr>
        <w:t>�</w:t>
      </w:r>
      <w:r>
        <w:t>5</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78c8h8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p>
    <w:p w14:paraId="4015F10A" w14:textId="77777777" w:rsidR="0045207C" w:rsidRDefault="0045207C" w:rsidP="007724B4">
      <w:pPr>
        <w:pStyle w:val="Heading3"/>
      </w:pPr>
      <w:r>
        <w:t>9%9@9[9v9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9:3:J:[:v:</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24CCD038" w14:textId="77777777" w:rsidR="0045207C" w:rsidRDefault="0045207C" w:rsidP="007724B4">
      <w:pPr>
        <w:pStyle w:val="Heading3"/>
      </w:pPr>
      <w:r>
        <w:t>;;(;1;6;;;P;[;d;i;n;</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;7&lt;K&lt;f&lt;n&lt;~&lt;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=&amp;=,=1=7=O=c={=</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w:t>
      </w:r>
      <w:r>
        <w:rPr>
          <w:rFonts w:ascii="Tahoma" w:hAnsi="Tahoma" w:cs="Tahoma"/>
        </w:rPr>
        <w:t>⸮</w:t>
      </w:r>
      <w:r>
        <w:t>&gt;&gt;$&gt;6&gt;H&gt;k&gt;p&gt;u&gt;</w:t>
      </w:r>
      <w:r>
        <w:rPr>
          <w:rFonts w:ascii="Tahoma" w:hAnsi="Tahoma" w:cs="Tahoma"/>
        </w:rPr>
        <w:t>�</w:t>
      </w:r>
      <w:r>
        <w:t>&gt;</w:t>
      </w:r>
      <w:r>
        <w:rPr>
          <w:rFonts w:ascii="Tahoma" w:hAnsi="Tahoma" w:cs="Tahoma"/>
        </w:rPr>
        <w:t>�</w:t>
      </w:r>
      <w:r>
        <w:t>&gt;</w:t>
      </w:r>
      <w:r>
        <w:rPr>
          <w:rFonts w:ascii="Tahoma" w:hAnsi="Tahoma" w:cs="Tahoma"/>
        </w:rPr>
        <w:t>⸮</w:t>
      </w:r>
      <w:r>
        <w:t>?M?V?</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d</w:t>
      </w:r>
    </w:p>
    <w:p w14:paraId="605CC809" w14:textId="77777777" w:rsidR="0045207C" w:rsidRDefault="0045207C" w:rsidP="007724B4">
      <w:pPr>
        <w:pStyle w:val="Heading3"/>
      </w:pPr>
      <w:r>
        <w:t>0</w:t>
      </w:r>
      <w:r>
        <w:rPr>
          <w:rFonts w:ascii="Tahoma" w:hAnsi="Tahoma" w:cs="Tahoma"/>
        </w:rPr>
        <w:t>�</w:t>
      </w:r>
      <w:r>
        <w:t>0</w:t>
      </w:r>
      <w:r>
        <w:rPr>
          <w:rFonts w:ascii="Tahoma" w:hAnsi="Tahoma" w:cs="Tahoma"/>
        </w:rPr>
        <w:t>�</w:t>
      </w:r>
      <w:r>
        <w:t>0]1}2</w:t>
      </w:r>
      <w:r>
        <w:rPr>
          <w:rFonts w:ascii="Tahoma" w:hAnsi="Tahoma" w:cs="Tahoma"/>
        </w:rPr>
        <w:t>�</w:t>
      </w:r>
      <w:r>
        <w:t>2</w:t>
      </w:r>
      <w:r>
        <w:rPr>
          <w:rFonts w:ascii="Tahoma" w:hAnsi="Tahoma" w:cs="Tahoma"/>
        </w:rPr>
        <w:t>�</w:t>
      </w:r>
      <w:r>
        <w:t>2T3</w:t>
      </w:r>
      <w:r>
        <w:rPr>
          <w:rFonts w:ascii="Tahoma" w:hAnsi="Tahoma" w:cs="Tahoma"/>
        </w:rPr>
        <w:t>�</w:t>
      </w:r>
      <w:r>
        <w:t>3</w:t>
      </w:r>
      <w:r>
        <w:rPr>
          <w:rFonts w:ascii="Tahoma" w:hAnsi="Tahoma" w:cs="Tahoma"/>
        </w:rPr>
        <w:t>�</w:t>
      </w:r>
      <w:r>
        <w:t>34)4R4</w:t>
      </w:r>
      <w:r>
        <w:rPr>
          <w:rFonts w:ascii="Tahoma" w:hAnsi="Tahoma" w:cs="Tahoma"/>
        </w:rPr>
        <w:t>�</w:t>
      </w:r>
      <w:r>
        <w:t>4</w:t>
      </w:r>
    </w:p>
    <w:p w14:paraId="6272FD59" w14:textId="77777777" w:rsidR="0045207C" w:rsidRDefault="0045207C" w:rsidP="007724B4">
      <w:pPr>
        <w:pStyle w:val="Heading3"/>
      </w:pPr>
      <w:r>
        <w:t>5'6R6}6</w:t>
      </w:r>
      <w:r>
        <w:rPr>
          <w:rFonts w:ascii="Tahoma" w:hAnsi="Tahoma" w:cs="Tahoma"/>
        </w:rPr>
        <w:t>�</w:t>
      </w:r>
      <w:r>
        <w:t>6</w:t>
      </w:r>
      <w:r>
        <w:rPr>
          <w:rFonts w:ascii="Tahoma" w:hAnsi="Tahoma" w:cs="Tahoma"/>
        </w:rPr>
        <w:t>�</w:t>
      </w:r>
      <w:r>
        <w:t>6 7G7[7858[8</w:t>
      </w:r>
      <w:r>
        <w:rPr>
          <w:rFonts w:ascii="Tahoma" w:hAnsi="Tahoma" w:cs="Tahoma"/>
        </w:rPr>
        <w:t>�</w:t>
      </w:r>
      <w:r>
        <w:t>9i:w:</w:t>
      </w:r>
      <w:r>
        <w:rPr>
          <w:rFonts w:ascii="Tahoma" w:hAnsi="Tahoma" w:cs="Tahoma"/>
        </w:rPr>
        <w:t>�</w:t>
      </w:r>
      <w:r>
        <w:t>:</w:t>
      </w:r>
      <w:r>
        <w:rPr>
          <w:rFonts w:ascii="Tahoma" w:hAnsi="Tahoma" w:cs="Tahoma"/>
        </w:rPr>
        <w:t>�</w:t>
      </w:r>
      <w:r>
        <w:t>:;</w:t>
      </w:r>
      <w:r>
        <w:rPr>
          <w:rFonts w:ascii="Tahoma" w:hAnsi="Tahoma" w:cs="Tahoma"/>
        </w:rPr>
        <w:t>�</w:t>
      </w:r>
      <w:r>
        <w:t>;&gt;&lt;g&lt;</w:t>
      </w:r>
      <w:r>
        <w:rPr>
          <w:rFonts w:ascii="Tahoma" w:hAnsi="Tahoma" w:cs="Tahoma"/>
        </w:rPr>
        <w:t>�</w:t>
      </w:r>
      <w:r>
        <w:t>&lt;</w:t>
      </w:r>
      <w:r>
        <w:rPr>
          <w:rFonts w:ascii="Tahoma" w:hAnsi="Tahoma" w:cs="Tahoma"/>
        </w:rPr>
        <w:t>�</w:t>
      </w:r>
      <w:r>
        <w:t>&lt;e=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w:t>
      </w:r>
      <w:r>
        <w:rPr>
          <w:rFonts w:ascii="Tahoma" w:hAnsi="Tahoma" w:cs="Tahoma"/>
        </w:rPr>
        <w:t>�</w:t>
      </w:r>
      <w:r>
        <w:t>?</w:t>
      </w:r>
      <w:r>
        <w:rPr>
          <w:rFonts w:ascii="Tahoma" w:hAnsi="Tahoma" w:cs="Tahoma"/>
        </w:rPr>
        <w:t>�</w:t>
      </w:r>
      <w:r>
        <w:t>\~01)1q1</w:t>
      </w:r>
      <w:r>
        <w:rPr>
          <w:rFonts w:ascii="Tahoma" w:hAnsi="Tahoma" w:cs="Tahoma"/>
        </w:rPr>
        <w:t>�</w:t>
      </w:r>
      <w:r>
        <w:t>1m2</w:t>
      </w:r>
      <w:r>
        <w:rPr>
          <w:rFonts w:ascii="Tahoma" w:hAnsi="Tahoma" w:cs="Tahoma"/>
        </w:rPr>
        <w:t>�</w:t>
      </w:r>
      <w:r>
        <w:t>2</w:t>
      </w:r>
      <w:r>
        <w:rPr>
          <w:rFonts w:ascii="Tahoma" w:hAnsi="Tahoma" w:cs="Tahoma"/>
        </w:rPr>
        <w:t>�</w:t>
      </w:r>
      <w:r>
        <w:t>2?3</w:t>
      </w:r>
      <w:r>
        <w:rPr>
          <w:rFonts w:ascii="Tahoma" w:hAnsi="Tahoma" w:cs="Tahoma"/>
        </w:rPr>
        <w:t>�</w:t>
      </w:r>
      <w:r>
        <w:t>3L4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5</w:t>
      </w:r>
      <w:r>
        <w:rPr>
          <w:rFonts w:ascii="Tahoma" w:hAnsi="Tahoma" w:cs="Tahoma"/>
        </w:rPr>
        <w:t>�</w:t>
      </w:r>
      <w:r>
        <w:t>5</w:t>
      </w:r>
      <w:r>
        <w:rPr>
          <w:rFonts w:ascii="Tahoma" w:hAnsi="Tahoma" w:cs="Tahoma"/>
        </w:rPr>
        <w:t>�</w:t>
      </w:r>
      <w:r>
        <w:t>67X7f7</w:t>
      </w:r>
      <w:r>
        <w:rPr>
          <w:rFonts w:ascii="Tahoma" w:hAnsi="Tahoma" w:cs="Tahoma"/>
        </w:rPr>
        <w:t>�</w:t>
      </w:r>
      <w:r>
        <w:t>78</w:t>
      </w:r>
      <w:r>
        <w:rPr>
          <w:rFonts w:ascii="Tahoma" w:hAnsi="Tahoma" w:cs="Tahoma"/>
        </w:rPr>
        <w:t>�</w:t>
      </w:r>
      <w:r>
        <w:t>9m:</w:t>
      </w:r>
      <w:r>
        <w:rPr>
          <w:rFonts w:ascii="Tahoma" w:hAnsi="Tahoma" w:cs="Tahoma"/>
        </w:rPr>
        <w:t>�</w:t>
      </w:r>
      <w:r>
        <w:t>:;j;=^=</w:t>
      </w:r>
      <w:r>
        <w:rPr>
          <w:rFonts w:ascii="Tahoma" w:hAnsi="Tahoma" w:cs="Tahoma"/>
        </w:rPr>
        <w:t>�</w:t>
      </w:r>
      <w:r>
        <w:t>=</w:t>
      </w:r>
      <w:r>
        <w:rPr>
          <w:rFonts w:ascii="Tahoma" w:hAnsi="Tahoma" w:cs="Tahoma"/>
        </w:rPr>
        <w:t>�</w:t>
      </w:r>
      <w:r>
        <w:t>=</w:t>
      </w:r>
      <w:r>
        <w:rPr>
          <w:rFonts w:ascii="Tahoma" w:hAnsi="Tahoma" w:cs="Tahoma"/>
        </w:rPr>
        <w:t>�</w:t>
      </w:r>
      <w:r>
        <w:t>=&gt;!&gt;</w:t>
      </w:r>
      <w:r>
        <w:rPr>
          <w:rFonts w:ascii="Tahoma" w:hAnsi="Tahoma" w:cs="Tahoma"/>
        </w:rPr>
        <w:t>�</w:t>
      </w:r>
      <w:r>
        <w:t>&gt;.?U?b?</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N0</w:t>
      </w:r>
      <w:r>
        <w:rPr>
          <w:rFonts w:ascii="Tahoma" w:hAnsi="Tahoma" w:cs="Tahoma"/>
        </w:rPr>
        <w:t>�</w:t>
      </w:r>
      <w:r>
        <w:t>0</w:t>
      </w:r>
      <w:r>
        <w:rPr>
          <w:rFonts w:ascii="Tahoma" w:hAnsi="Tahoma" w:cs="Tahoma"/>
        </w:rPr>
        <w:t>�</w:t>
      </w:r>
      <w:r>
        <w:t>01+1^1h1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122O2</w:t>
      </w:r>
    </w:p>
    <w:p w14:paraId="706E37BD" w14:textId="77777777" w:rsidR="0045207C" w:rsidRDefault="0045207C" w:rsidP="007724B4">
      <w:pPr>
        <w:pStyle w:val="Heading3"/>
      </w:pPr>
      <w:r>
        <w:t>3)3C3</w:t>
      </w:r>
      <w:r>
        <w:rPr>
          <w:rFonts w:ascii="Tahoma" w:hAnsi="Tahoma" w:cs="Tahoma"/>
        </w:rPr>
        <w:t>�</w:t>
      </w:r>
      <w:r>
        <w:t>304&lt;4</w:t>
      </w:r>
      <w:r>
        <w:rPr>
          <w:rFonts w:ascii="Tahoma" w:hAnsi="Tahoma" w:cs="Tahoma"/>
        </w:rPr>
        <w:t>�</w:t>
      </w:r>
      <w:r>
        <w:t>4?5</w:t>
      </w:r>
      <w:r>
        <w:rPr>
          <w:rFonts w:ascii="Tahoma" w:hAnsi="Tahoma" w:cs="Tahoma"/>
        </w:rPr>
        <w:t>�</w:t>
      </w:r>
      <w:r>
        <w:t>5</w:t>
      </w:r>
      <w:r>
        <w:rPr>
          <w:rFonts w:ascii="Tahoma" w:hAnsi="Tahoma" w:cs="Tahoma"/>
        </w:rPr>
        <w:t>�</w:t>
      </w:r>
      <w:r>
        <w:t>5(6k6</w:t>
      </w:r>
      <w:r>
        <w:rPr>
          <w:rFonts w:ascii="Tahoma" w:hAnsi="Tahoma" w:cs="Tahoma"/>
        </w:rPr>
        <w:t>�</w:t>
      </w:r>
      <w:r>
        <w:t>6</w:t>
      </w:r>
      <w:r>
        <w:rPr>
          <w:rFonts w:ascii="Tahoma" w:hAnsi="Tahoma" w:cs="Tahoma"/>
        </w:rPr>
        <w:t>�</w:t>
      </w:r>
      <w:r>
        <w:t>67</w:t>
      </w:r>
      <w:r>
        <w:rPr>
          <w:rFonts w:ascii="Tahoma" w:hAnsi="Tahoma" w:cs="Tahoma"/>
        </w:rPr>
        <w:t>�</w:t>
      </w:r>
      <w:r>
        <w:t>79I9a9</w:t>
      </w:r>
      <w:r>
        <w:rPr>
          <w:rFonts w:ascii="Tahoma" w:hAnsi="Tahoma" w:cs="Tahoma"/>
        </w:rPr>
        <w:t>�</w:t>
      </w:r>
      <w:r>
        <w:t>9</w:t>
      </w:r>
      <w:r>
        <w:rPr>
          <w:rFonts w:ascii="Tahoma" w:hAnsi="Tahoma" w:cs="Tahoma"/>
        </w:rPr>
        <w:t>�</w:t>
      </w:r>
      <w:r>
        <w:t>9</w:t>
      </w:r>
      <w:r>
        <w:rPr>
          <w:rFonts w:ascii="Tahoma" w:hAnsi="Tahoma" w:cs="Tahoma"/>
        </w:rPr>
        <w:t>�</w:t>
      </w:r>
      <w:r>
        <w:t>9:':/:5:F:</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w:t>
      </w:r>
      <w:r>
        <w:rPr>
          <w:rFonts w:ascii="Tahoma" w:hAnsi="Tahoma" w:cs="Tahoma"/>
        </w:rPr>
        <w:t>�</w:t>
      </w:r>
      <w:r>
        <w:t>&lt;</w:t>
      </w:r>
      <w:r>
        <w:rPr>
          <w:rFonts w:ascii="Tahoma" w:hAnsi="Tahoma" w:cs="Tahoma"/>
        </w:rPr>
        <w:t>�</w:t>
      </w:r>
      <w:r>
        <w:t>&lt;3=</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=&amp;&gt;&gt;&gt;D&gt;M&gt;T&gt;}&gt;N?W?</w:t>
      </w:r>
      <w:r>
        <w:rPr>
          <w:rFonts w:ascii="Tahoma" w:hAnsi="Tahoma" w:cs="Tahoma"/>
        </w:rPr>
        <w:t>�</w:t>
      </w:r>
      <w:r>
        <w:t>?</w:t>
      </w:r>
      <w:r>
        <w:rPr>
          <w:rFonts w:ascii="Tahoma" w:hAnsi="Tahoma" w:cs="Tahoma"/>
        </w:rPr>
        <w:t>�</w:t>
      </w:r>
      <w:r>
        <w:t>$0-0A0[0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011O1_1o1</w:t>
      </w:r>
      <w:r>
        <w:rPr>
          <w:rFonts w:ascii="Tahoma" w:hAnsi="Tahoma" w:cs="Tahoma"/>
        </w:rPr>
        <w:t>�</w:t>
      </w:r>
      <w:r>
        <w:t>1w22</w:t>
      </w:r>
      <w:r>
        <w:rPr>
          <w:rFonts w:ascii="Tahoma" w:hAnsi="Tahoma" w:cs="Tahoma"/>
        </w:rPr>
        <w:t>�</w:t>
      </w:r>
      <w:r>
        <w:t>2</w:t>
      </w:r>
      <w:r>
        <w:rPr>
          <w:rFonts w:ascii="Tahoma" w:hAnsi="Tahoma" w:cs="Tahoma"/>
        </w:rPr>
        <w:t>�</w:t>
      </w:r>
      <w:r>
        <w:t>2 3(3?3h3p3}3</w:t>
      </w:r>
      <w:r>
        <w:rPr>
          <w:rFonts w:ascii="Tahoma" w:hAnsi="Tahoma" w:cs="Tahoma"/>
        </w:rPr>
        <w:t>�</w:t>
      </w:r>
      <w:r>
        <w:t>3</w:t>
      </w:r>
      <w:r>
        <w:rPr>
          <w:rFonts w:ascii="Tahoma" w:hAnsi="Tahoma" w:cs="Tahoma"/>
        </w:rPr>
        <w:t>�</w:t>
      </w:r>
      <w:r>
        <w:t>3</w:t>
      </w:r>
      <w:r>
        <w:rPr>
          <w:rFonts w:ascii="Tahoma" w:hAnsi="Tahoma" w:cs="Tahoma"/>
        </w:rPr>
        <w:t>�</w:t>
      </w:r>
      <w:r>
        <w:t>4</w:t>
      </w:r>
      <w:r>
        <w:rPr>
          <w:rFonts w:ascii="Tahoma" w:hAnsi="Tahoma" w:cs="Tahoma"/>
        </w:rPr>
        <w:t>�</w:t>
      </w:r>
      <w:r>
        <w:t>4</w:t>
      </w:r>
      <w:r>
        <w:rPr>
          <w:rFonts w:ascii="Tahoma" w:hAnsi="Tahoma" w:cs="Tahoma"/>
        </w:rPr>
        <w:t>�</w:t>
      </w:r>
      <w:r>
        <w:t>4U5e5l5</w:t>
      </w:r>
      <w:r>
        <w:rPr>
          <w:rFonts w:ascii="Tahoma" w:hAnsi="Tahoma" w:cs="Tahoma"/>
        </w:rPr>
        <w:t>�</w:t>
      </w:r>
      <w:r>
        <w:t>5^6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78D8c8r8x8</w:t>
      </w:r>
      <w:r>
        <w:rPr>
          <w:rFonts w:ascii="Tahoma" w:hAnsi="Tahoma" w:cs="Tahoma"/>
        </w:rPr>
        <w:t>�</w:t>
      </w:r>
      <w:r>
        <w:t>8a:;;</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;&lt;4&lt;G&lt;p&lt;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w:t>
      </w:r>
      <w:r>
        <w:rPr>
          <w:rFonts w:ascii="Tahoma" w:hAnsi="Tahoma" w:cs="Tahoma"/>
        </w:rPr>
        <w:t>�</w:t>
      </w:r>
      <w:r>
        <w:t>=&gt;#&gt;7&gt;J&gt;f&gt;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&gt;b?</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 xml:space="preserve"> 0V0s0</w:t>
      </w:r>
      <w:r>
        <w:rPr>
          <w:rFonts w:ascii="Tahoma" w:hAnsi="Tahoma" w:cs="Tahoma"/>
        </w:rPr>
        <w:t>�</w:t>
      </w:r>
      <w:r>
        <w:t>0</w:t>
      </w:r>
      <w:r>
        <w:rPr>
          <w:rFonts w:ascii="Tahoma" w:hAnsi="Tahoma" w:cs="Tahoma"/>
        </w:rPr>
        <w:t>�</w:t>
      </w:r>
      <w:r>
        <w:t>0s1</w:t>
      </w:r>
      <w:r>
        <w:rPr>
          <w:rFonts w:ascii="Tahoma" w:hAnsi="Tahoma" w:cs="Tahoma"/>
        </w:rPr>
        <w:t>�</w:t>
      </w:r>
      <w:r>
        <w:t>12B2W2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23'3B3</w:t>
      </w:r>
      <w:r>
        <w:rPr>
          <w:rFonts w:ascii="Tahoma" w:hAnsi="Tahoma" w:cs="Tahoma"/>
        </w:rPr>
        <w:t>�</w:t>
      </w:r>
      <w:r>
        <w:t>3</w:t>
      </w:r>
      <w:r>
        <w:rPr>
          <w:rFonts w:ascii="Tahoma" w:hAnsi="Tahoma" w:cs="Tahoma"/>
        </w:rPr>
        <w:t>�</w:t>
      </w:r>
      <w:r>
        <w:t>344424I4s4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4n5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57</w:t>
      </w:r>
      <w:r>
        <w:rPr>
          <w:rFonts w:ascii="Tahoma" w:hAnsi="Tahoma" w:cs="Tahoma"/>
        </w:rPr>
        <w:t>�</w:t>
      </w:r>
      <w:r>
        <w:t>78#838=8M8W8e89</w:t>
      </w:r>
    </w:p>
    <w:p w14:paraId="4F5D49E4" w14:textId="77777777" w:rsidR="0045207C" w:rsidRDefault="0045207C" w:rsidP="007724B4">
      <w:pPr>
        <w:pStyle w:val="Heading3"/>
      </w:pPr>
      <w:r>
        <w:t>999N9</w:t>
      </w:r>
      <w:r>
        <w:rPr>
          <w:rFonts w:ascii="Tahoma" w:hAnsi="Tahoma" w:cs="Tahoma"/>
        </w:rPr>
        <w:t>�</w:t>
      </w:r>
      <w:r>
        <w:t>9</w:t>
      </w:r>
      <w:r>
        <w:rPr>
          <w:rFonts w:ascii="Tahoma" w:hAnsi="Tahoma" w:cs="Tahoma"/>
        </w:rPr>
        <w:t>�</w:t>
      </w:r>
      <w:r>
        <w:t>:&lt;"&lt;Q&lt;m&lt;</w:t>
      </w:r>
      <w:r>
        <w:rPr>
          <w:rFonts w:ascii="Tahoma" w:hAnsi="Tahoma" w:cs="Tahoma"/>
        </w:rPr>
        <w:t>�</w:t>
      </w:r>
      <w:r>
        <w:t>&lt;</w:t>
      </w:r>
      <w:r>
        <w:rPr>
          <w:rFonts w:ascii="Tahoma" w:hAnsi="Tahoma" w:cs="Tahoma"/>
        </w:rPr>
        <w:t>�</w:t>
      </w:r>
      <w:r>
        <w:t>=</w:t>
      </w:r>
      <w:r>
        <w:rPr>
          <w:rFonts w:ascii="Tahoma" w:hAnsi="Tahoma" w:cs="Tahoma"/>
        </w:rPr>
        <w:t>�</w:t>
      </w:r>
      <w:r>
        <w:t>=&gt; &gt;;&gt;A&gt;c&gt;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&gt;?=?F?h?</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 00 010P0é0s0171I1z1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1252</w:t>
      </w:r>
      <w:r>
        <w:rPr>
          <w:rFonts w:ascii="Tahoma" w:hAnsi="Tahoma" w:cs="Tahoma"/>
        </w:rPr>
        <w:t>�</w:t>
      </w:r>
      <w:r>
        <w:t>2</w:t>
      </w:r>
      <w:r>
        <w:rPr>
          <w:rFonts w:ascii="Tahoma" w:hAnsi="Tahoma" w:cs="Tahoma"/>
        </w:rPr>
        <w:t>�</w:t>
      </w:r>
      <w:r>
        <w:t>2O3</w:t>
      </w:r>
      <w:r>
        <w:rPr>
          <w:rFonts w:ascii="Tahoma" w:hAnsi="Tahoma" w:cs="Tahoma"/>
        </w:rPr>
        <w:t>�</w:t>
      </w:r>
      <w:r>
        <w:t>3</w:t>
      </w:r>
      <w:r>
        <w:rPr>
          <w:rFonts w:ascii="Tahoma" w:hAnsi="Tahoma" w:cs="Tahoma"/>
        </w:rPr>
        <w:t>�</w:t>
      </w:r>
      <w:r>
        <w:t>344É4e4k4</w:t>
      </w:r>
      <w:r>
        <w:rPr>
          <w:rFonts w:ascii="Tahoma" w:hAnsi="Tahoma" w:cs="Tahoma"/>
        </w:rPr>
        <w:t>�</w:t>
      </w:r>
      <w:r>
        <w:t>4</w:t>
      </w:r>
      <w:r>
        <w:rPr>
          <w:rFonts w:ascii="Tahoma" w:hAnsi="Tahoma" w:cs="Tahoma"/>
        </w:rPr>
        <w:t>�</w:t>
      </w:r>
      <w:r>
        <w:t>4</w:t>
      </w:r>
      <w:r>
        <w:rPr>
          <w:rFonts w:ascii="Tahoma" w:hAnsi="Tahoma" w:cs="Tahoma"/>
        </w:rPr>
        <w:t>�</w:t>
      </w:r>
      <w:r>
        <w:t>4Ö5</w:t>
      </w:r>
      <w:r>
        <w:rPr>
          <w:rFonts w:ascii="Tahoma" w:hAnsi="Tahoma" w:cs="Tahoma"/>
        </w:rPr>
        <w:t>�</w:t>
      </w:r>
      <w:r>
        <w:t>5</w:t>
      </w:r>
      <w:r>
        <w:rPr>
          <w:rFonts w:ascii="Tahoma" w:hAnsi="Tahoma" w:cs="Tahoma"/>
        </w:rPr>
        <w:t>�</w:t>
      </w:r>
      <w:r>
        <w:t>5</w:t>
      </w:r>
      <w:r>
        <w:rPr>
          <w:rFonts w:ascii="Tahoma" w:hAnsi="Tahoma" w:cs="Tahoma"/>
        </w:rPr>
        <w:t>⸮</w:t>
      </w:r>
      <w:r>
        <w:t>6C6r6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78b8</w:t>
      </w:r>
      <w:r>
        <w:rPr>
          <w:rFonts w:ascii="Tahoma" w:hAnsi="Tahoma" w:cs="Tahoma"/>
        </w:rPr>
        <w:t>�</w:t>
      </w:r>
      <w:r>
        <w:t>8</w:t>
      </w:r>
      <w:r>
        <w:rPr>
          <w:rFonts w:ascii="Tahoma" w:hAnsi="Tahoma" w:cs="Tahoma"/>
        </w:rPr>
        <w:t>�</w:t>
      </w:r>
      <w:r>
        <w:t>8</w:t>
      </w:r>
      <w:r>
        <w:rPr>
          <w:rFonts w:ascii="Tahoma" w:hAnsi="Tahoma" w:cs="Tahoma"/>
        </w:rPr>
        <w:t>�</w:t>
      </w:r>
      <w:r>
        <w:t>809L9h9</w:t>
      </w:r>
      <w:r>
        <w:rPr>
          <w:rFonts w:ascii="Tahoma" w:hAnsi="Tahoma" w:cs="Tahoma"/>
        </w:rPr>
        <w:t>�</w:t>
      </w:r>
      <w:r>
        <w:t>9</w:t>
      </w:r>
      <w:r>
        <w:rPr>
          <w:rFonts w:ascii="Tahoma" w:hAnsi="Tahoma" w:cs="Tahoma"/>
        </w:rPr>
        <w:t>�</w:t>
      </w:r>
      <w:r>
        <w:t>9</w:t>
      </w:r>
      <w:r>
        <w:rPr>
          <w:rFonts w:ascii="Tahoma" w:hAnsi="Tahoma" w:cs="Tahoma"/>
        </w:rPr>
        <w:t>�</w:t>
      </w:r>
      <w:r>
        <w:t>9</w:t>
      </w:r>
    </w:p>
    <w:p w14:paraId="48E88FF6" w14:textId="77777777" w:rsidR="0045207C" w:rsidRDefault="0045207C" w:rsidP="007724B4">
      <w:pPr>
        <w:pStyle w:val="Heading3"/>
      </w:pPr>
      <w:r>
        <w:t>:::#:):/:5:;:A:G:M:S:Y:_:e:x:</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;&lt;4&lt;J&lt;y&lt;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&lt;=0=i=</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=C&gt;Y&gt;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&gt;?.?D?k?</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w:t>
      </w:r>
      <w:r>
        <w:rPr>
          <w:rFonts w:ascii="Tahoma" w:hAnsi="Tahoma" w:cs="Tahoma"/>
        </w:rPr>
        <w:t>�</w:t>
      </w:r>
      <w:r>
        <w:t>00'0E0W0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0101Ö1r1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1+2A2j2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2323T3Y3Ü3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3404@4N4c4i4</w:t>
      </w:r>
      <w:r>
        <w:rPr>
          <w:rFonts w:ascii="Tahoma" w:hAnsi="Tahoma" w:cs="Tahoma"/>
        </w:rPr>
        <w:t>�</w:t>
      </w:r>
      <w:r>
        <w:t>4</w:t>
      </w:r>
      <w:r>
        <w:rPr>
          <w:rFonts w:ascii="Tahoma" w:hAnsi="Tahoma" w:cs="Tahoma"/>
        </w:rPr>
        <w:t>�</w:t>
      </w:r>
      <w:r>
        <w:t>45"5&gt;5k5"6</w:t>
      </w:r>
      <w:r>
        <w:rPr>
          <w:rFonts w:ascii="Tahoma" w:hAnsi="Tahoma" w:cs="Tahoma"/>
        </w:rPr>
        <w:t>�</w:t>
      </w:r>
      <w:r>
        <w:t>6</w:t>
      </w:r>
      <w:r>
        <w:rPr>
          <w:rFonts w:ascii="Tahoma" w:hAnsi="Tahoma" w:cs="Tahoma"/>
        </w:rPr>
        <w:t>�</w:t>
      </w:r>
      <w:r>
        <w:t>6</w:t>
      </w:r>
      <w:r>
        <w:rPr>
          <w:rFonts w:ascii="Tahoma" w:hAnsi="Tahoma" w:cs="Tahoma"/>
        </w:rPr>
        <w:t>�</w:t>
      </w:r>
      <w:r>
        <w:t>6-7X7</w:t>
      </w:r>
      <w:r>
        <w:rPr>
          <w:rFonts w:ascii="Tahoma" w:hAnsi="Tahoma" w:cs="Tahoma"/>
        </w:rPr>
        <w:t>�</w:t>
      </w:r>
      <w:r>
        <w:t>7</w:t>
      </w:r>
      <w:r>
        <w:rPr>
          <w:rFonts w:ascii="Tahoma" w:hAnsi="Tahoma" w:cs="Tahoma"/>
        </w:rPr>
        <w:t>�</w:t>
      </w:r>
      <w:r>
        <w:t>7</w:t>
      </w:r>
      <w:r>
        <w:rPr>
          <w:rFonts w:ascii="Tahoma" w:hAnsi="Tahoma" w:cs="Tahoma"/>
        </w:rPr>
        <w:t>�</w:t>
      </w:r>
      <w:r>
        <w:t>78"8.8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p>
    <w:p w14:paraId="1CE7ABEF" w14:textId="77777777" w:rsidR="0045207C" w:rsidRDefault="0045207C" w:rsidP="007724B4">
      <w:pPr>
        <w:pStyle w:val="Heading3"/>
      </w:pPr>
      <w:r>
        <w:t>99(9Q9]9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9&amp;:;0;&gt;;S;</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;A=\=y=</w:t>
      </w:r>
      <w:r>
        <w:rPr>
          <w:rFonts w:ascii="Tahoma" w:hAnsi="Tahoma" w:cs="Tahoma"/>
        </w:rPr>
        <w:t>�</w:t>
      </w:r>
      <w:r>
        <w:t>=</w:t>
      </w:r>
      <w:r>
        <w:rPr>
          <w:rFonts w:ascii="Tahoma" w:hAnsi="Tahoma" w:cs="Tahoma"/>
        </w:rPr>
        <w:t>�</w:t>
      </w:r>
      <w:r>
        <w:t>=</w:t>
      </w:r>
      <w:r>
        <w:rPr>
          <w:rFonts w:ascii="Tahoma" w:hAnsi="Tahoma" w:cs="Tahoma"/>
        </w:rPr>
        <w:t>�</w:t>
      </w:r>
      <w:r>
        <w:t>=)&gt;</w:t>
      </w:r>
      <w:r>
        <w:rPr>
          <w:rFonts w:ascii="Tahoma" w:hAnsi="Tahoma" w:cs="Tahoma"/>
        </w:rPr>
        <w:t>�</w:t>
      </w:r>
      <w:r>
        <w:t>&gt;H?L?P?T?X?\?`?d?h?l?p?t?</w:t>
      </w:r>
      <w:r>
        <w:rPr>
          <w:rFonts w:ascii="Tahoma" w:hAnsi="Tahoma" w:cs="Tahoma"/>
        </w:rPr>
        <w:t>�</w:t>
      </w:r>
      <w:r>
        <w:t>?</w:t>
      </w:r>
      <w:r>
        <w:rPr>
          <w:rFonts w:ascii="Tahoma" w:hAnsi="Tahoma" w:cs="Tahoma"/>
        </w:rPr>
        <w:t>�</w:t>
      </w:r>
      <w:r>
        <w:t>?@</w:t>
      </w:r>
      <w:r>
        <w:rPr>
          <w:rFonts w:ascii="Tahoma" w:hAnsi="Tahoma" w:cs="Tahoma"/>
        </w:rPr>
        <w:t>�</w:t>
      </w:r>
      <w:r>
        <w:t>*0z00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3B4N4</w:t>
      </w:r>
      <w:r>
        <w:rPr>
          <w:rFonts w:ascii="Tahoma" w:hAnsi="Tahoma" w:cs="Tahoma"/>
        </w:rPr>
        <w:t>�</w:t>
      </w:r>
      <w:r>
        <w:t>4</w:t>
      </w:r>
      <w:r>
        <w:rPr>
          <w:rFonts w:ascii="Tahoma" w:hAnsi="Tahoma" w:cs="Tahoma"/>
        </w:rPr>
        <w:t>�</w:t>
      </w:r>
      <w:r>
        <w:t>45p5G6q6v67p7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7I8</w:t>
      </w:r>
      <w:r>
        <w:rPr>
          <w:rFonts w:ascii="Tahoma" w:hAnsi="Tahoma" w:cs="Tahoma"/>
        </w:rPr>
        <w:t>�</w:t>
      </w:r>
      <w:r>
        <w:t>8</w:t>
      </w:r>
      <w:r>
        <w:rPr>
          <w:rFonts w:ascii="Tahoma" w:hAnsi="Tahoma" w:cs="Tahoma"/>
        </w:rPr>
        <w:t>�</w:t>
      </w:r>
      <w:r>
        <w:t>8k9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9::/:B:</w:t>
      </w:r>
      <w:r>
        <w:rPr>
          <w:rFonts w:ascii="Tahoma" w:hAnsi="Tahoma" w:cs="Tahoma"/>
        </w:rPr>
        <w:t>�</w:t>
      </w:r>
      <w:r>
        <w:t>:</w:t>
      </w:r>
      <w:r>
        <w:rPr>
          <w:rFonts w:ascii="Tahoma" w:hAnsi="Tahoma" w:cs="Tahoma"/>
        </w:rPr>
        <w:t>�</w:t>
      </w:r>
      <w:r>
        <w:t>:2;O;p;</w:t>
      </w:r>
      <w:r>
        <w:rPr>
          <w:rFonts w:ascii="Tahoma" w:hAnsi="Tahoma" w:cs="Tahoma"/>
        </w:rPr>
        <w:t>�</w:t>
      </w:r>
      <w:r>
        <w:t>;+&lt;J&lt;P&lt;x&lt;</w:t>
      </w:r>
      <w:r>
        <w:rPr>
          <w:rFonts w:ascii="Tahoma" w:hAnsi="Tahoma" w:cs="Tahoma"/>
        </w:rPr>
        <w:t>�</w:t>
      </w:r>
      <w:r>
        <w:t>&lt;</w:t>
      </w:r>
      <w:r>
        <w:rPr>
          <w:rFonts w:ascii="Tahoma" w:hAnsi="Tahoma" w:cs="Tahoma"/>
        </w:rPr>
        <w:t>�</w:t>
      </w:r>
      <w:r>
        <w:t>&lt;</w:t>
      </w:r>
      <w:r>
        <w:rPr>
          <w:rFonts w:ascii="Tahoma" w:hAnsi="Tahoma" w:cs="Tahoma"/>
        </w:rPr>
        <w:t>�</w:t>
      </w:r>
      <w:r>
        <w:t>&lt;=&gt;=S=</w:t>
      </w:r>
      <w:r>
        <w:rPr>
          <w:rFonts w:ascii="Tahoma" w:hAnsi="Tahoma" w:cs="Tahoma"/>
        </w:rPr>
        <w:t>�</w:t>
      </w:r>
      <w:r>
        <w: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w:t>
      </w:r>
      <w:r>
        <w:rPr>
          <w:rFonts w:ascii="Tahoma" w:hAnsi="Tahoma" w:cs="Tahoma"/>
        </w:rPr>
        <w:t>�</w:t>
      </w:r>
      <w:r>
        <w:t>?</w:t>
      </w:r>
      <w:r>
        <w:rPr>
          <w:rFonts w:ascii="Tahoma" w:hAnsi="Tahoma" w:cs="Tahoma"/>
        </w:rPr>
        <w:t>�</w:t>
      </w:r>
      <w:r>
        <w:t>?P</w:t>
      </w:r>
      <w:r>
        <w:rPr>
          <w:rFonts w:ascii="Tahoma" w:hAnsi="Tahoma" w:cs="Tahoma"/>
        </w:rPr>
        <w:t>�⸮</w:t>
      </w:r>
      <w:r>
        <w:t>0/0é0</w:t>
      </w:r>
      <w:r>
        <w:rPr>
          <w:rFonts w:ascii="Tahoma" w:hAnsi="Tahoma" w:cs="Tahoma"/>
        </w:rPr>
        <w:t>�</w:t>
      </w:r>
      <w:r>
        <w:t>0</w:t>
      </w:r>
      <w:r>
        <w:rPr>
          <w:rFonts w:ascii="Tahoma" w:hAnsi="Tahoma" w:cs="Tahoma"/>
        </w:rPr>
        <w:t>�</w:t>
      </w:r>
      <w:r>
        <w:t>01</w:t>
      </w:r>
      <w:r>
        <w:rPr>
          <w:rFonts w:ascii="Tahoma" w:hAnsi="Tahoma" w:cs="Tahoma"/>
        </w:rPr>
        <w:t>�</w:t>
      </w:r>
      <w:r>
        <w:t>2</w:t>
      </w:r>
      <w:r>
        <w:rPr>
          <w:rFonts w:ascii="Tahoma" w:hAnsi="Tahoma" w:cs="Tahoma"/>
        </w:rPr>
        <w:t>�</w:t>
      </w:r>
      <w:r>
        <w:t>2&gt;3j3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w:t>
      </w:r>
      <w:r>
        <w:rPr>
          <w:rFonts w:ascii="Tahoma" w:hAnsi="Tahoma" w:cs="Tahoma"/>
        </w:rPr>
        <w:t>�</w:t>
      </w:r>
      <w:r>
        <w:t>4</w:t>
      </w:r>
      <w:r>
        <w:rPr>
          <w:rFonts w:ascii="Tahoma" w:hAnsi="Tahoma" w:cs="Tahoma"/>
        </w:rPr>
        <w:t>�</w:t>
      </w:r>
      <w:r>
        <w:t>4</w:t>
      </w:r>
      <w:r>
        <w:rPr>
          <w:rFonts w:ascii="Tahoma" w:hAnsi="Tahoma" w:cs="Tahoma"/>
        </w:rPr>
        <w:t>�</w:t>
      </w:r>
      <w:r>
        <w:t>4N5S5m5r5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5-6Z6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6$7E7L7S7</w:t>
      </w:r>
      <w:r>
        <w:rPr>
          <w:rFonts w:ascii="Tahoma" w:hAnsi="Tahoma" w:cs="Tahoma"/>
        </w:rPr>
        <w:t>�</w:t>
      </w:r>
      <w:r>
        <w:t>7</w:t>
      </w:r>
      <w:r>
        <w:rPr>
          <w:rFonts w:ascii="Tahoma" w:hAnsi="Tahoma" w:cs="Tahoma"/>
        </w:rPr>
        <w:t>�</w:t>
      </w:r>
      <w:r>
        <w:t>7</w:t>
      </w:r>
      <w:r>
        <w:rPr>
          <w:rFonts w:ascii="Tahoma" w:hAnsi="Tahoma" w:cs="Tahoma"/>
        </w:rPr>
        <w:t>�</w:t>
      </w:r>
      <w:r>
        <w:t>7882898P8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89 909@9H9P9X9</w:t>
      </w:r>
      <w:r>
        <w:rPr>
          <w:rFonts w:ascii="Tahoma" w:hAnsi="Tahoma" w:cs="Tahoma"/>
        </w:rPr>
        <w:t>�</w:t>
      </w:r>
      <w:r>
        <w:t>9</w:t>
      </w:r>
      <w:r>
        <w:rPr>
          <w:rFonts w:ascii="Tahoma" w:hAnsi="Tahoma" w:cs="Tahoma"/>
        </w:rPr>
        <w:t>�</w:t>
      </w:r>
      <w:r>
        <w:t>9</w:t>
      </w:r>
      <w:r>
        <w:rPr>
          <w:rFonts w:ascii="Tahoma" w:hAnsi="Tahoma" w:cs="Tahoma"/>
        </w:rPr>
        <w:t>�</w:t>
      </w:r>
      <w:r>
        <w:t>9j:</w:t>
      </w:r>
      <w:r>
        <w:rPr>
          <w:rFonts w:ascii="Tahoma" w:hAnsi="Tahoma" w:cs="Tahoma"/>
        </w:rPr>
        <w:t>�</w:t>
      </w:r>
      <w:r>
        <w:t>:</w:t>
      </w:r>
      <w:r>
        <w:rPr>
          <w:rFonts w:ascii="Tahoma" w:hAnsi="Tahoma" w:cs="Tahoma"/>
        </w:rPr>
        <w:t>�</w:t>
      </w:r>
      <w:r>
        <w:t>:</w:t>
      </w:r>
      <w:r>
        <w:rPr>
          <w:rFonts w:ascii="Tahoma" w:hAnsi="Tahoma" w:cs="Tahoma"/>
        </w:rPr>
        <w:t>�</w:t>
      </w:r>
      <w:r>
        <w:t>:;O;\;a;4&lt;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&lt;&amp;=I=</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0-020H0^0e0u0</w:t>
      </w:r>
      <w:r>
        <w:rPr>
          <w:rFonts w:ascii="Tahoma" w:hAnsi="Tahoma" w:cs="Tahoma"/>
        </w:rPr>
        <w:t>�</w:t>
      </w:r>
      <w:r>
        <w:t>0</w:t>
      </w:r>
      <w:r>
        <w:rPr>
          <w:rFonts w:ascii="Tahoma" w:hAnsi="Tahoma" w:cs="Tahoma"/>
        </w:rPr>
        <w:t>�</w:t>
      </w:r>
      <w:r>
        <w:t>1</w:t>
      </w:r>
      <w:r>
        <w:rPr>
          <w:rFonts w:ascii="Tahoma" w:hAnsi="Tahoma" w:cs="Tahoma"/>
        </w:rPr>
        <w:t>�</w:t>
      </w:r>
      <w:r>
        <w:t>1</w:t>
      </w:r>
      <w:r>
        <w:rPr>
          <w:rFonts w:ascii="Tahoma" w:hAnsi="Tahoma" w:cs="Tahoma"/>
        </w:rPr>
        <w:t>�</w:t>
      </w:r>
      <w:r>
        <w:t>1)282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2332373\3</w:t>
      </w:r>
      <w:r>
        <w:rPr>
          <w:rFonts w:ascii="Tahoma" w:hAnsi="Tahoma" w:cs="Tahoma"/>
        </w:rPr>
        <w:t>�</w:t>
      </w:r>
      <w:r>
        <w:t>3</w:t>
      </w:r>
      <w:r>
        <w:rPr>
          <w:rFonts w:ascii="Tahoma" w:hAnsi="Tahoma" w:cs="Tahoma"/>
        </w:rPr>
        <w:t>�</w:t>
      </w:r>
      <w:r>
        <w:t>3</w:t>
      </w:r>
      <w:r>
        <w:rPr>
          <w:rFonts w:ascii="Tahoma" w:hAnsi="Tahoma" w:cs="Tahoma"/>
        </w:rPr>
        <w:t>�</w:t>
      </w:r>
      <w:r>
        <w:t>44V4555}5</w:t>
      </w:r>
      <w:r>
        <w:rPr>
          <w:rFonts w:ascii="Tahoma" w:hAnsi="Tahoma" w:cs="Tahoma"/>
        </w:rPr>
        <w:t>�</w:t>
      </w:r>
      <w:r>
        <w:t>5</w:t>
      </w:r>
      <w:r>
        <w:rPr>
          <w:rFonts w:ascii="Tahoma" w:hAnsi="Tahoma" w:cs="Tahoma"/>
        </w:rPr>
        <w:t>�</w:t>
      </w:r>
      <w:r>
        <w:t>5G6</w:t>
      </w:r>
      <w:r>
        <w:rPr>
          <w:rFonts w:ascii="Tahoma" w:hAnsi="Tahoma" w:cs="Tahoma"/>
        </w:rPr>
        <w:t>�</w:t>
      </w:r>
      <w:r>
        <w:t>6</w:t>
      </w:r>
      <w:r>
        <w:rPr>
          <w:rFonts w:ascii="Tahoma" w:hAnsi="Tahoma" w:cs="Tahoma"/>
        </w:rPr>
        <w:t>�</w:t>
      </w:r>
      <w:r>
        <w:t>7</w:t>
      </w:r>
      <w:r>
        <w:rPr>
          <w:rFonts w:ascii="Tahoma" w:hAnsi="Tahoma" w:cs="Tahoma"/>
        </w:rPr>
        <w:t>�</w:t>
      </w:r>
      <w:r>
        <w:t>7</w:t>
      </w:r>
      <w:r>
        <w:rPr>
          <w:rFonts w:ascii="Tahoma" w:hAnsi="Tahoma" w:cs="Tahoma"/>
        </w:rPr>
        <w:t>�</w:t>
      </w:r>
      <w:r>
        <w:t>8s9::#:':+:/:3:7:;:?:C:G:K:O:S:W:[:_:c:;);/;8;?;H;M;V;j;;</w:t>
      </w:r>
      <w:r>
        <w:rPr>
          <w:rFonts w:ascii="Tahoma" w:hAnsi="Tahoma" w:cs="Tahoma"/>
        </w:rPr>
        <w:t>�</w:t>
      </w:r>
      <w:r>
        <w:t>;S&lt;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p>
    <w:p w14:paraId="7EBBA1F3" w14:textId="77777777" w:rsidR="0045207C" w:rsidRDefault="0045207C" w:rsidP="007724B4">
      <w:pPr>
        <w:pStyle w:val="Heading3"/>
      </w:pPr>
      <w:r>
        <w:t>=/=b=</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w:t>
      </w:r>
      <w:r>
        <w:rPr>
          <w:rFonts w:ascii="Tahoma" w:hAnsi="Tahoma" w:cs="Tahoma"/>
        </w:rPr>
        <w:t>�</w:t>
      </w:r>
      <w:r>
        <w:t>&gt;(?v?</w:t>
      </w:r>
      <w:r>
        <w:rPr>
          <w:rFonts w:ascii="Tahoma" w:hAnsi="Tahoma" w:cs="Tahoma"/>
        </w:rPr>
        <w:t>�</w:t>
      </w:r>
      <w:r>
        <w:t>?</w:t>
      </w:r>
      <w:r>
        <w:rPr>
          <w:rFonts w:ascii="Tahoma" w:hAnsi="Tahoma" w:cs="Tahoma"/>
        </w:rPr>
        <w:t>�</w:t>
      </w:r>
      <w:r>
        <w:t>?p</w:t>
      </w:r>
      <w:r>
        <w:rPr>
          <w:rFonts w:ascii="Tahoma" w:hAnsi="Tahoma" w:cs="Tahoma"/>
        </w:rPr>
        <w:t>�</w:t>
      </w:r>
      <w:r>
        <w:t>I1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2?3i3{3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3q4v4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4505G5T5h516;6V6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6:7K7</w:t>
      </w:r>
      <w:r>
        <w:rPr>
          <w:rFonts w:ascii="Tahoma" w:hAnsi="Tahoma" w:cs="Tahoma"/>
        </w:rPr>
        <w:t>�</w:t>
      </w:r>
      <w:r>
        <w:t>7</w:t>
      </w:r>
      <w:r>
        <w:rPr>
          <w:rFonts w:ascii="Tahoma" w:hAnsi="Tahoma" w:cs="Tahoma"/>
        </w:rPr>
        <w:t>�</w:t>
      </w:r>
      <w:r>
        <w:t>78</w:t>
      </w:r>
      <w:r>
        <w:rPr>
          <w:rFonts w:ascii="Tahoma" w:hAnsi="Tahoma" w:cs="Tahoma"/>
        </w:rPr>
        <w:t>�</w:t>
      </w:r>
      <w:r>
        <w:t>8</w:t>
      </w:r>
      <w:r>
        <w:rPr>
          <w:rFonts w:ascii="Tahoma" w:hAnsi="Tahoma" w:cs="Tahoma"/>
        </w:rPr>
        <w:t>�</w:t>
      </w:r>
      <w:r>
        <w:t>8979}9</w:t>
      </w:r>
      <w:r>
        <w:rPr>
          <w:rFonts w:ascii="Tahoma" w:hAnsi="Tahoma" w:cs="Tahoma"/>
        </w:rPr>
        <w:t>�</w:t>
      </w:r>
      <w:r>
        <w:t>9</w:t>
      </w:r>
      <w:r>
        <w:rPr>
          <w:rFonts w:ascii="Tahoma" w:hAnsi="Tahoma" w:cs="Tahoma"/>
        </w:rPr>
        <w:t>�</w:t>
      </w:r>
      <w:r>
        <w:t>9</w:t>
      </w:r>
      <w:r>
        <w:rPr>
          <w:rFonts w:ascii="Tahoma" w:hAnsi="Tahoma" w:cs="Tahoma"/>
        </w:rPr>
        <w:t>�</w:t>
      </w:r>
      <w:r>
        <w:t>9::*:0:&gt;:L:u:</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;!&lt;d&lt;l&lt;t&lt;</w:t>
      </w:r>
      <w:r>
        <w:rPr>
          <w:rFonts w:ascii="Tahoma" w:hAnsi="Tahoma" w:cs="Tahoma"/>
        </w:rPr>
        <w:t>�</w:t>
      </w:r>
      <w:r>
        <w:t>&lt;==</w:t>
      </w:r>
      <w:r>
        <w:rPr>
          <w:rFonts w:ascii="Tahoma" w:hAnsi="Tahoma" w:cs="Tahoma"/>
        </w:rPr>
        <w:t>�</w:t>
      </w:r>
      <w:r>
        <w:t>=</w:t>
      </w:r>
      <w:r>
        <w:rPr>
          <w:rFonts w:ascii="Tahoma" w:hAnsi="Tahoma" w:cs="Tahoma"/>
        </w:rPr>
        <w:t>�</w:t>
      </w:r>
      <w:r>
        <w:t>=</w:t>
      </w:r>
      <w:r>
        <w:rPr>
          <w:rFonts w:ascii="Tahoma" w:hAnsi="Tahoma" w:cs="Tahoma"/>
        </w:rPr>
        <w:t>�</w:t>
      </w:r>
      <w:r>
        <w:t>&gt;</w:t>
      </w:r>
      <w:r>
        <w:rPr>
          <w:rFonts w:ascii="Tahoma" w:hAnsi="Tahoma" w:cs="Tahoma"/>
        </w:rPr>
        <w:t>�</w:t>
      </w:r>
      <w:r>
        <w:t>&gt;</w:t>
      </w:r>
      <w:r>
        <w:rPr>
          <w:rFonts w:ascii="Tahoma" w:hAnsi="Tahoma" w:cs="Tahoma"/>
        </w:rPr>
        <w:t>�</w:t>
      </w:r>
      <w:r>
        <w:t>&gt;?n?</w:t>
      </w:r>
      <w:r>
        <w:rPr>
          <w:rFonts w:ascii="Tahoma" w:hAnsi="Tahoma" w:cs="Tahoma"/>
        </w:rPr>
        <w:t>�</w:t>
      </w:r>
      <w:r>
        <w:t>?</w:t>
      </w:r>
      <w:r>
        <w:rPr>
          <w:rFonts w:ascii="Tahoma" w:hAnsi="Tahoma" w:cs="Tahoma"/>
        </w:rPr>
        <w:t>��</w:t>
      </w:r>
      <w:r>
        <w:t>P0`0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w:t>
      </w:r>
    </w:p>
    <w:p w14:paraId="7F40D4F8" w14:textId="77777777" w:rsidR="0045207C" w:rsidRDefault="0045207C" w:rsidP="007724B4">
      <w:pPr>
        <w:pStyle w:val="Heading3"/>
      </w:pPr>
      <w:r>
        <w:t>11</w:t>
      </w:r>
      <w:r>
        <w:rPr>
          <w:rFonts w:ascii="Tahoma" w:hAnsi="Tahoma" w:cs="Tahoma"/>
        </w:rPr>
        <w:t>⸮</w:t>
      </w:r>
      <w:r>
        <w:t>1^1</w:t>
      </w:r>
      <w:r>
        <w:rPr>
          <w:rFonts w:ascii="Tahoma" w:hAnsi="Tahoma" w:cs="Tahoma"/>
        </w:rPr>
        <w:t>�</w:t>
      </w:r>
      <w:r>
        <w:t>1%2+21272</w:t>
      </w:r>
      <w:r>
        <w:rPr>
          <w:rFonts w:ascii="Tahoma" w:hAnsi="Tahoma" w:cs="Tahoma"/>
        </w:rPr>
        <w:t>�</w:t>
      </w:r>
      <w:r>
        <w:t>2</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3u4z4</w:t>
      </w:r>
      <w:r>
        <w:rPr>
          <w:rFonts w:ascii="Tahoma" w:hAnsi="Tahoma" w:cs="Tahoma"/>
        </w:rPr>
        <w:t>�</w:t>
      </w:r>
      <w:r>
        <w:t>4v5|5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5h67&gt;7</w:t>
      </w:r>
      <w:r>
        <w:rPr>
          <w:rFonts w:ascii="Tahoma" w:hAnsi="Tahoma" w:cs="Tahoma"/>
        </w:rPr>
        <w:t>�</w:t>
      </w:r>
      <w:r>
        <w:t>7</w:t>
      </w:r>
      <w:r>
        <w:rPr>
          <w:rFonts w:ascii="Tahoma" w:hAnsi="Tahoma" w:cs="Tahoma"/>
        </w:rPr>
        <w:t>�</w:t>
      </w:r>
      <w:r>
        <w:t>7</w:t>
      </w:r>
      <w:r>
        <w:rPr>
          <w:rFonts w:ascii="Tahoma" w:hAnsi="Tahoma" w:cs="Tahoma"/>
        </w:rPr>
        <w:t>�</w:t>
      </w:r>
      <w:r>
        <w:t>7]8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w:t>
      </w:r>
    </w:p>
    <w:p w14:paraId="75372B4C" w14:textId="77777777" w:rsidR="0045207C" w:rsidRDefault="0045207C" w:rsidP="007724B4">
      <w:pPr>
        <w:pStyle w:val="Heading3"/>
      </w:pPr>
      <w:r>
        <w:t>99</w:t>
      </w:r>
      <w:r>
        <w:rPr>
          <w:rFonts w:ascii="Tahoma" w:hAnsi="Tahoma" w:cs="Tahoma"/>
        </w:rPr>
        <w:t>⸮</w:t>
      </w:r>
      <w:r>
        <w:t>9#9*91979h9</w:t>
      </w:r>
      <w:r>
        <w:rPr>
          <w:rFonts w:ascii="Tahoma" w:hAnsi="Tahoma" w:cs="Tahoma"/>
        </w:rPr>
        <w:t>�</w:t>
      </w:r>
      <w:r>
        <w:t>9</w:t>
      </w:r>
      <w:r>
        <w:rPr>
          <w:rFonts w:ascii="Tahoma" w:hAnsi="Tahoma" w:cs="Tahoma"/>
        </w:rPr>
        <w:t>�</w:t>
      </w:r>
      <w:r>
        <w:t>9;;i;n;t;</w:t>
      </w:r>
      <w:r>
        <w:rPr>
          <w:rFonts w:ascii="Tahoma" w:hAnsi="Tahoma" w:cs="Tahoma"/>
        </w:rPr>
        <w:t>�</w:t>
      </w:r>
      <w:r>
        <w:t>;@&lt;</w:t>
      </w:r>
      <w:r>
        <w:rPr>
          <w:rFonts w:ascii="Tahoma" w:hAnsi="Tahoma" w:cs="Tahoma"/>
        </w:rPr>
        <w:t>�</w:t>
      </w:r>
      <w:r>
        <w:t>dm1q1u1y1}1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122    2</w:t>
      </w:r>
    </w:p>
    <w:p w14:paraId="6084F087" w14:textId="77777777" w:rsidR="0045207C" w:rsidRDefault="0045207C" w:rsidP="007724B4">
      <w:pPr>
        <w:pStyle w:val="Heading3"/>
      </w:pPr>
      <w:r>
        <w:t>22222!2%2)2-2125292=2A2E2I2M2Q2U2Y2]2a2e2i2m2q2u2y2}2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3</w:t>
      </w:r>
      <w:r>
        <w:rPr>
          <w:rFonts w:ascii="Tahoma" w:hAnsi="Tahoma" w:cs="Tahoma"/>
        </w:rPr>
        <w:t>�</w:t>
      </w:r>
      <w:r>
        <w:t>3</w:t>
      </w:r>
      <w:r>
        <w:rPr>
          <w:rFonts w:ascii="Tahoma" w:hAnsi="Tahoma" w:cs="Tahoma"/>
        </w:rPr>
        <w:t>�</w:t>
      </w:r>
      <w:r>
        <w:t>34b4</w:t>
      </w:r>
      <w:r>
        <w:rPr>
          <w:rFonts w:ascii="Tahoma" w:hAnsi="Tahoma" w:cs="Tahoma"/>
        </w:rPr>
        <w:t>�</w:t>
      </w:r>
      <w:r>
        <w:t>5</w:t>
      </w:r>
      <w:r>
        <w:rPr>
          <w:rFonts w:ascii="Tahoma" w:hAnsi="Tahoma" w:cs="Tahoma"/>
        </w:rPr>
        <w:t>�</w:t>
      </w:r>
      <w:r>
        <w:t>5D6W6\6b6i6o6w6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6G7</w:t>
      </w:r>
      <w:r>
        <w:rPr>
          <w:rFonts w:ascii="Tahoma" w:hAnsi="Tahoma" w:cs="Tahoma"/>
        </w:rPr>
        <w:t>�</w:t>
      </w:r>
      <w:r>
        <w:t>7</w:t>
      </w:r>
      <w:r>
        <w:rPr>
          <w:rFonts w:ascii="Tahoma" w:hAnsi="Tahoma" w:cs="Tahoma"/>
        </w:rPr>
        <w:t>�</w:t>
      </w:r>
      <w:r>
        <w:t>788.878o8x8</w:t>
      </w:r>
      <w:r>
        <w:rPr>
          <w:rFonts w:ascii="Tahoma" w:hAnsi="Tahoma" w:cs="Tahoma"/>
        </w:rPr>
        <w:t>�</w:t>
      </w:r>
      <w:r>
        <w:t>89Q9u9</w:t>
      </w:r>
      <w:r>
        <w:rPr>
          <w:rFonts w:ascii="Tahoma" w:hAnsi="Tahoma" w:cs="Tahoma"/>
        </w:rPr>
        <w:t>�</w:t>
      </w:r>
      <w:r>
        <w:t>9</w:t>
      </w:r>
      <w:r>
        <w:rPr>
          <w:rFonts w:ascii="Tahoma" w:hAnsi="Tahoma" w:cs="Tahoma"/>
        </w:rPr>
        <w:t>�</w:t>
      </w:r>
      <w:r>
        <w:t>9</w:t>
      </w:r>
      <w:r>
        <w:rPr>
          <w:rFonts w:ascii="Tahoma" w:hAnsi="Tahoma" w:cs="Tahoma"/>
        </w:rPr>
        <w:t>�</w:t>
      </w:r>
      <w:r>
        <w:t>9:J:å:</w:t>
      </w:r>
      <w:r>
        <w:rPr>
          <w:rFonts w:ascii="Tahoma" w:hAnsi="Tahoma" w:cs="Tahoma"/>
        </w:rPr>
        <w:t>�</w:t>
      </w:r>
      <w:r>
        <w:t>:</w:t>
      </w:r>
      <w:r>
        <w:rPr>
          <w:rFonts w:ascii="Tahoma" w:hAnsi="Tahoma" w:cs="Tahoma"/>
        </w:rPr>
        <w:t>�</w:t>
      </w:r>
      <w:r>
        <w:t>:</w:t>
      </w:r>
      <w:r>
        <w:rPr>
          <w:rFonts w:ascii="Tahoma" w:hAnsi="Tahoma" w:cs="Tahoma"/>
        </w:rPr>
        <w:t>�</w:t>
      </w:r>
      <w:r>
        <w:t>:;;T;a;f;</w:t>
      </w:r>
      <w:r>
        <w:rPr>
          <w:rFonts w:ascii="Tahoma" w:hAnsi="Tahoma" w:cs="Tahoma"/>
        </w:rPr>
        <w:t>�</w:t>
      </w:r>
      <w:r>
        <w:t>;</w:t>
      </w:r>
      <w:r>
        <w:rPr>
          <w:rFonts w:ascii="Tahoma" w:hAnsi="Tahoma" w:cs="Tahoma"/>
        </w:rPr>
        <w:t>�</w:t>
      </w:r>
      <w:r>
        <w:t>;</w:t>
      </w:r>
      <w:r>
        <w:rPr>
          <w:rFonts w:ascii="Tahoma" w:hAnsi="Tahoma" w:cs="Tahoma"/>
        </w:rPr>
        <w:t>�</w:t>
      </w:r>
      <w:r>
        <w:t>;&lt;&amp;&lt;@&lt;</w:t>
      </w:r>
      <w:r>
        <w:rPr>
          <w:rFonts w:ascii="Tahoma" w:hAnsi="Tahoma" w:cs="Tahoma"/>
        </w:rPr>
        <w:t>�</w:t>
      </w:r>
      <w:r>
        <w:t>&lt;</w:t>
      </w:r>
      <w:r>
        <w:rPr>
          <w:rFonts w:ascii="Tahoma" w:hAnsi="Tahoma" w:cs="Tahoma"/>
        </w:rPr>
        <w:t>�</w:t>
      </w:r>
      <w:r>
        <w:t>&lt;</w:t>
      </w:r>
      <w:r>
        <w:rPr>
          <w:rFonts w:ascii="Tahoma" w:hAnsi="Tahoma" w:cs="Tahoma"/>
        </w:rPr>
        <w:t>⸮</w:t>
      </w:r>
      <w:r>
        <w:t>=M=g=</w:t>
      </w:r>
      <w:r>
        <w:rPr>
          <w:rFonts w:ascii="Tahoma" w:hAnsi="Tahoma" w:cs="Tahoma"/>
        </w:rPr>
        <w:t>�</w:t>
      </w:r>
      <w:r>
        <w:t>=</w:t>
      </w:r>
      <w:r>
        <w:rPr>
          <w:rFonts w:ascii="Tahoma" w:hAnsi="Tahoma" w:cs="Tahoma"/>
        </w:rPr>
        <w:t>�</w:t>
      </w:r>
      <w:r>
        <w:t>=</w:t>
      </w:r>
      <w:r>
        <w:rPr>
          <w:rFonts w:ascii="Tahoma" w:hAnsi="Tahoma" w:cs="Tahoma"/>
        </w:rPr>
        <w:t>�</w:t>
      </w:r>
      <w:r>
        <w:t>=C&gt;_&gt;</w:t>
      </w:r>
      <w:r>
        <w:rPr>
          <w:rFonts w:ascii="Tahoma" w:hAnsi="Tahoma" w:cs="Tahoma"/>
        </w:rPr>
        <w:t>�</w:t>
      </w:r>
      <w:r>
        <w:t>&gt;</w:t>
      </w:r>
      <w:r>
        <w:rPr>
          <w:rFonts w:ascii="Tahoma" w:hAnsi="Tahoma" w:cs="Tahoma"/>
        </w:rPr>
        <w:t>�</w:t>
      </w:r>
      <w:r>
        <w:t>&gt;</w:t>
      </w:r>
      <w:r>
        <w:rPr>
          <w:rFonts w:ascii="Tahoma" w:hAnsi="Tahoma" w:cs="Tahoma"/>
        </w:rPr>
        <w:t>�</w:t>
      </w:r>
      <w:r>
        <w:t>&gt;/?:?b?t?</w:t>
      </w:r>
      <w:r>
        <w:rPr>
          <w:rFonts w:ascii="Tahoma" w:hAnsi="Tahoma" w:cs="Tahoma"/>
        </w:rPr>
        <w:t>�</w:t>
      </w:r>
      <w:r>
        <w:t>?</w:t>
      </w:r>
      <w:r>
        <w:rPr>
          <w:rFonts w:ascii="Tahoma" w:hAnsi="Tahoma" w:cs="Tahoma"/>
        </w:rPr>
        <w:t>��</w:t>
      </w:r>
      <w:r>
        <w:t>0i0</w:t>
      </w:r>
      <w:r>
        <w:rPr>
          <w:rFonts w:ascii="Tahoma" w:hAnsi="Tahoma" w:cs="Tahoma"/>
        </w:rPr>
        <w:t>�</w:t>
      </w:r>
      <w:r>
        <w:t>01</w:t>
      </w:r>
      <w:r>
        <w:rPr>
          <w:rFonts w:ascii="Tahoma" w:hAnsi="Tahoma" w:cs="Tahoma"/>
        </w:rPr>
        <w:t>�</w:t>
      </w:r>
      <w:r>
        <w:t>1</w:t>
      </w:r>
      <w:r>
        <w:rPr>
          <w:rFonts w:ascii="Tahoma" w:hAnsi="Tahoma" w:cs="Tahoma"/>
        </w:rPr>
        <w:t>�</w:t>
      </w:r>
      <w:r>
        <w:t>1</w:t>
      </w:r>
      <w:r>
        <w:rPr>
          <w:rFonts w:ascii="Tahoma" w:hAnsi="Tahoma" w:cs="Tahoma"/>
        </w:rPr>
        <w:t>�</w:t>
      </w:r>
      <w:r>
        <w:t>120252=2D2N2</w:t>
      </w:r>
      <w:r>
        <w:rPr>
          <w:rFonts w:ascii="Tahoma" w:hAnsi="Tahoma" w:cs="Tahoma"/>
        </w:rPr>
        <w:t>�</w:t>
      </w:r>
      <w:r>
        <w:t>2</w:t>
      </w:r>
      <w:r>
        <w:rPr>
          <w:rFonts w:ascii="Tahoma" w:hAnsi="Tahoma" w:cs="Tahoma"/>
        </w:rPr>
        <w:t>�</w:t>
      </w:r>
      <w:r>
        <w:t>2</w:t>
      </w:r>
      <w:r>
        <w:rPr>
          <w:rFonts w:ascii="Tahoma" w:hAnsi="Tahoma" w:cs="Tahoma"/>
        </w:rPr>
        <w:t>�</w:t>
      </w:r>
      <w:r>
        <w:t>233?3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344$4+494É4E4L4U4Ä4é4i4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p>
    <w:p w14:paraId="670C56DD" w14:textId="77777777" w:rsidR="0045207C" w:rsidRDefault="0045207C" w:rsidP="007724B4">
      <w:pPr>
        <w:pStyle w:val="Heading3"/>
      </w:pPr>
      <w:r>
        <w:t>5"5H5</w:t>
      </w:r>
      <w:r>
        <w:rPr>
          <w:rFonts w:ascii="Tahoma" w:hAnsi="Tahoma" w:cs="Tahoma"/>
        </w:rPr>
        <w:t>�</w:t>
      </w:r>
      <w:r>
        <w:t>5</w:t>
      </w:r>
      <w:r>
        <w:rPr>
          <w:rFonts w:ascii="Tahoma" w:hAnsi="Tahoma" w:cs="Tahoma"/>
        </w:rPr>
        <w:t>�</w:t>
      </w:r>
      <w:r>
        <w:t>56.6L6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p>
    <w:p w14:paraId="5F6D44BC" w14:textId="77777777" w:rsidR="0045207C" w:rsidRDefault="0045207C" w:rsidP="007724B4">
      <w:pPr>
        <w:pStyle w:val="Heading3"/>
      </w:pPr>
      <w:r>
        <w:t>7(7x7</w:t>
      </w:r>
      <w:r>
        <w:rPr>
          <w:rFonts w:ascii="Tahoma" w:hAnsi="Tahoma" w:cs="Tahoma"/>
        </w:rPr>
        <w:t>�</w:t>
      </w:r>
      <w:r>
        <w:t>7</w:t>
      </w:r>
      <w:r>
        <w:rPr>
          <w:rFonts w:ascii="Tahoma" w:hAnsi="Tahoma" w:cs="Tahoma"/>
        </w:rPr>
        <w:t>�</w:t>
      </w:r>
      <w:r>
        <w:t>7"8</w:t>
      </w:r>
      <w:r>
        <w:rPr>
          <w:rFonts w:ascii="Tahoma" w:hAnsi="Tahoma" w:cs="Tahoma"/>
        </w:rPr>
        <w:t>�</w:t>
      </w:r>
      <w:r>
        <w:t>8</w:t>
      </w:r>
      <w:r>
        <w:rPr>
          <w:rFonts w:ascii="Tahoma" w:hAnsi="Tahoma" w:cs="Tahoma"/>
        </w:rPr>
        <w:t>�</w:t>
      </w:r>
      <w:r>
        <w:t>9N:</w:t>
      </w:r>
      <w:r>
        <w:rPr>
          <w:rFonts w:ascii="Tahoma" w:hAnsi="Tahoma" w:cs="Tahoma"/>
        </w:rPr>
        <w:t>�</w:t>
      </w:r>
      <w:r>
        <w:t>:G;d;</w:t>
      </w:r>
      <w:r>
        <w:rPr>
          <w:rFonts w:ascii="Tahoma" w:hAnsi="Tahoma" w:cs="Tahoma"/>
        </w:rPr>
        <w:t>�</w:t>
      </w:r>
      <w:r>
        <w:t>;</w:t>
      </w:r>
      <w:r>
        <w:rPr>
          <w:rFonts w:ascii="Tahoma" w:hAnsi="Tahoma" w:cs="Tahoma"/>
        </w:rPr>
        <w:t>�</w:t>
      </w:r>
      <w:r>
        <w:t>;</w:t>
      </w:r>
      <w:r>
        <w:rPr>
          <w:rFonts w:ascii="Tahoma" w:hAnsi="Tahoma" w:cs="Tahoma"/>
        </w:rPr>
        <w:t>�</w:t>
      </w:r>
      <w:r>
        <w:t>;&lt;</w:t>
      </w:r>
      <w:r>
        <w:rPr>
          <w:rFonts w:ascii="Tahoma" w:hAnsi="Tahoma" w:cs="Tahoma"/>
        </w:rPr>
        <w:t>�</w:t>
      </w:r>
      <w:r>
        <w:t>&lt;Q=&gt;</w:t>
      </w:r>
      <w:r>
        <w:rPr>
          <w:rFonts w:ascii="Tahoma" w:hAnsi="Tahoma" w:cs="Tahoma"/>
        </w:rPr>
        <w:t>�</w:t>
      </w:r>
      <w:r>
        <w:t>&gt;;?</w:t>
      </w:r>
      <w:r>
        <w:rPr>
          <w:rFonts w:ascii="Tahoma" w:hAnsi="Tahoma" w:cs="Tahoma"/>
        </w:rPr>
        <w:t>�</w:t>
      </w:r>
      <w:r>
        <w:t>?</w:t>
      </w:r>
      <w:r>
        <w:rPr>
          <w:rFonts w:ascii="Tahoma" w:hAnsi="Tahoma" w:cs="Tahoma"/>
        </w:rPr>
        <w:t>���</w:t>
      </w:r>
      <w:r>
        <w:t>0é1</w:t>
      </w:r>
      <w:r>
        <w:rPr>
          <w:rFonts w:ascii="Tahoma" w:hAnsi="Tahoma" w:cs="Tahoma"/>
        </w:rPr>
        <w:t>�</w:t>
      </w:r>
      <w:r>
        <w:t>1</w:t>
      </w:r>
      <w:r>
        <w:rPr>
          <w:rFonts w:ascii="Tahoma" w:hAnsi="Tahoma" w:cs="Tahoma"/>
        </w:rPr>
        <w:t>�</w:t>
      </w:r>
      <w:r>
        <w:t>2*3</w:t>
      </w:r>
      <w:r>
        <w:rPr>
          <w:rFonts w:ascii="Tahoma" w:hAnsi="Tahoma" w:cs="Tahoma"/>
        </w:rPr>
        <w:t>�</w:t>
      </w:r>
      <w:r>
        <w:t>3</w:t>
      </w:r>
      <w:r>
        <w:rPr>
          <w:rFonts w:ascii="Tahoma" w:hAnsi="Tahoma" w:cs="Tahoma"/>
        </w:rPr>
        <w:t>�</w:t>
      </w:r>
      <w:r>
        <w:t>45b5</w:t>
      </w:r>
      <w:r>
        <w:rPr>
          <w:rFonts w:ascii="Tahoma" w:hAnsi="Tahoma" w:cs="Tahoma"/>
        </w:rPr>
        <w:t>�</w:t>
      </w:r>
      <w:r>
        <w:t>5</w:t>
      </w:r>
      <w:r>
        <w:rPr>
          <w:rFonts w:ascii="Tahoma" w:hAnsi="Tahoma" w:cs="Tahoma"/>
        </w:rPr>
        <w:t>�</w:t>
      </w:r>
      <w:r>
        <w:t>546X6l6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 70797T7e7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78-8H8P8c8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8o9</w:t>
      </w:r>
      <w:r>
        <w:rPr>
          <w:rFonts w:ascii="Tahoma" w:hAnsi="Tahoma" w:cs="Tahoma"/>
        </w:rPr>
        <w:t>�</w:t>
      </w:r>
      <w:r>
        <w:t>9</w:t>
      </w:r>
      <w:r>
        <w:rPr>
          <w:rFonts w:ascii="Tahoma" w:hAnsi="Tahoma" w:cs="Tahoma"/>
        </w:rPr>
        <w:t>�</w:t>
      </w:r>
      <w:r>
        <w:t>9</w:t>
      </w:r>
      <w:r>
        <w:rPr>
          <w:rFonts w:ascii="Tahoma" w:hAnsi="Tahoma" w:cs="Tahoma"/>
        </w:rPr>
        <w:t>�</w:t>
      </w:r>
      <w:r>
        <w:t>:;&amp;;N;q;</w:t>
      </w:r>
      <w:r>
        <w:rPr>
          <w:rFonts w:ascii="Tahoma" w:hAnsi="Tahoma" w:cs="Tahoma"/>
        </w:rPr>
        <w:t>�</w:t>
      </w:r>
      <w:r>
        <w:t>&lt;=</w:t>
      </w:r>
    </w:p>
    <w:p w14:paraId="7DF2C213" w14:textId="77777777" w:rsidR="0045207C" w:rsidRDefault="0045207C" w:rsidP="007724B4">
      <w:pPr>
        <w:pStyle w:val="Heading3"/>
      </w:pPr>
      <w:r>
        <w:t>===</w:t>
      </w:r>
      <w:r>
        <w:rPr>
          <w:rFonts w:ascii="Tahoma" w:hAnsi="Tahoma" w:cs="Tahoma"/>
        </w:rPr>
        <w:t>�</w:t>
      </w:r>
      <w:r>
        <w: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p1</w:t>
      </w:r>
      <w:r>
        <w:rPr>
          <w:rFonts w:ascii="Tahoma" w:hAnsi="Tahoma" w:cs="Tahoma"/>
        </w:rPr>
        <w:t>�</w:t>
      </w:r>
      <w:r>
        <w:t>1</w:t>
      </w:r>
      <w:r>
        <w:rPr>
          <w:rFonts w:ascii="Tahoma" w:hAnsi="Tahoma" w:cs="Tahoma"/>
        </w:rPr>
        <w:t>�</w:t>
      </w:r>
      <w:r>
        <w:t>2</w:t>
      </w:r>
      <w:r>
        <w:rPr>
          <w:rFonts w:ascii="Tahoma" w:hAnsi="Tahoma" w:cs="Tahoma"/>
        </w:rPr>
        <w:t>�</w:t>
      </w:r>
      <w:r>
        <w:t>263w3</w:t>
      </w:r>
      <w:r>
        <w:rPr>
          <w:rFonts w:ascii="Tahoma" w:hAnsi="Tahoma" w:cs="Tahoma"/>
        </w:rPr>
        <w:t>�</w:t>
      </w:r>
      <w:r>
        <w:t>3</w:t>
      </w:r>
      <w:r>
        <w:rPr>
          <w:rFonts w:ascii="Tahoma" w:hAnsi="Tahoma" w:cs="Tahoma"/>
        </w:rPr>
        <w:t>�</w:t>
      </w:r>
      <w:r>
        <w:t>3</w:t>
      </w:r>
      <w:r>
        <w:rPr>
          <w:rFonts w:ascii="Tahoma" w:hAnsi="Tahoma" w:cs="Tahoma"/>
        </w:rPr>
        <w:t>�</w:t>
      </w:r>
      <w:r>
        <w:t>344G4g4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4T5</w:t>
      </w:r>
      <w:r>
        <w:rPr>
          <w:rFonts w:ascii="Tahoma" w:hAnsi="Tahoma" w:cs="Tahoma"/>
        </w:rPr>
        <w:t>�</w:t>
      </w:r>
      <w:r>
        <w:t>5</w:t>
      </w:r>
      <w:r>
        <w:rPr>
          <w:rFonts w:ascii="Tahoma" w:hAnsi="Tahoma" w:cs="Tahoma"/>
        </w:rPr>
        <w:t>�</w:t>
      </w:r>
      <w:r>
        <w:t>5</w:t>
      </w:r>
      <w:r>
        <w:rPr>
          <w:rFonts w:ascii="Tahoma" w:hAnsi="Tahoma" w:cs="Tahoma"/>
        </w:rPr>
        <w:t>�</w:t>
      </w:r>
      <w:r>
        <w:t>56R6é6q66</w:t>
      </w:r>
      <w:r>
        <w:rPr>
          <w:rFonts w:ascii="Tahoma" w:hAnsi="Tahoma" w:cs="Tahoma"/>
        </w:rPr>
        <w:t>�</w:t>
      </w:r>
      <w:r>
        <w:t>6!7'7K7å7R8p8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p>
    <w:p w14:paraId="650C54AD" w14:textId="77777777" w:rsidR="0045207C" w:rsidRDefault="0045207C" w:rsidP="007724B4">
      <w:pPr>
        <w:pStyle w:val="Heading3"/>
      </w:pPr>
      <w:r>
        <w:t>99S9i9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9:+:;:P:</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251961C4" w14:textId="77777777" w:rsidR="0045207C" w:rsidRDefault="0045207C" w:rsidP="007724B4">
      <w:pPr>
        <w:pStyle w:val="Heading3"/>
      </w:pPr>
      <w:r>
        <w:t>;</w:t>
      </w:r>
      <w:r>
        <w:rPr>
          <w:rFonts w:ascii="Tahoma" w:hAnsi="Tahoma" w:cs="Tahoma"/>
        </w:rPr>
        <w:t>⸮</w:t>
      </w:r>
      <w:r>
        <w:t>;#;1;</w:t>
      </w:r>
      <w:r>
        <w:rPr>
          <w:rFonts w:ascii="Tahoma" w:hAnsi="Tahoma" w:cs="Tahoma"/>
        </w:rPr>
        <w:t>�</w:t>
      </w:r>
      <w:r>
        <w:t>;</w:t>
      </w:r>
      <w:r>
        <w:rPr>
          <w:rFonts w:ascii="Tahoma" w:hAnsi="Tahoma" w:cs="Tahoma"/>
        </w:rPr>
        <w:t>�</w:t>
      </w:r>
      <w:r>
        <w:t>;</w:t>
      </w:r>
      <w:r>
        <w:rPr>
          <w:rFonts w:ascii="Tahoma" w:hAnsi="Tahoma" w:cs="Tahoma"/>
        </w:rPr>
        <w:t>�</w:t>
      </w:r>
      <w:r>
        <w:t>;Å=n=</w:t>
      </w:r>
      <w:r>
        <w:rPr>
          <w:rFonts w:ascii="Tahoma" w:hAnsi="Tahoma" w:cs="Tahoma"/>
        </w:rPr>
        <w:t>�</w:t>
      </w:r>
      <w:r>
        <w:t>=</w:t>
      </w:r>
      <w:r>
        <w:rPr>
          <w:rFonts w:ascii="Tahoma" w:hAnsi="Tahoma" w:cs="Tahoma"/>
        </w:rPr>
        <w:t>�</w:t>
      </w:r>
      <w:r>
        <w:t>=</w:t>
      </w:r>
      <w:r>
        <w:rPr>
          <w:rFonts w:ascii="Tahoma" w:hAnsi="Tahoma" w:cs="Tahoma"/>
        </w:rPr>
        <w:t>�</w:t>
      </w:r>
      <w:r>
        <w:t>=&gt;&gt;&gt;"&gt;É&gt;i&gt;ö&gt;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p>
    <w:p w14:paraId="59C86BC7" w14:textId="77777777" w:rsidR="0045207C" w:rsidRDefault="0045207C" w:rsidP="007724B4">
      <w:pPr>
        <w:pStyle w:val="Heading3"/>
      </w:pPr>
      <w:r>
        <w:t>???7?L?</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$040=0O0i0w0</w:t>
      </w:r>
      <w:r>
        <w:rPr>
          <w:rFonts w:ascii="Tahoma" w:hAnsi="Tahoma" w:cs="Tahoma"/>
        </w:rPr>
        <w:t>�</w:t>
      </w:r>
      <w:r>
        <w:t>0</w:t>
      </w:r>
      <w:r>
        <w:rPr>
          <w:rFonts w:ascii="Tahoma" w:hAnsi="Tahoma" w:cs="Tahoma"/>
        </w:rPr>
        <w:t>�</w:t>
      </w:r>
      <w:r>
        <w:t>0</w:t>
      </w:r>
    </w:p>
    <w:p w14:paraId="78DB8762" w14:textId="77777777" w:rsidR="0045207C" w:rsidRDefault="0045207C" w:rsidP="007724B4">
      <w:pPr>
        <w:pStyle w:val="Heading3"/>
      </w:pPr>
      <w:r>
        <w:t>1</w:t>
      </w:r>
      <w:r>
        <w:rPr>
          <w:rFonts w:ascii="Tahoma" w:hAnsi="Tahoma" w:cs="Tahoma"/>
        </w:rPr>
        <w:t>⸮</w:t>
      </w:r>
      <w:r>
        <w:t>1h1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1-2A2W2b2</w:t>
      </w:r>
      <w:r>
        <w:rPr>
          <w:rFonts w:ascii="Tahoma" w:hAnsi="Tahoma" w:cs="Tahoma"/>
        </w:rPr>
        <w:t>�</w:t>
      </w:r>
      <w:r>
        <w:t>2</w:t>
      </w:r>
      <w:r>
        <w:rPr>
          <w:rFonts w:ascii="Tahoma" w:hAnsi="Tahoma" w:cs="Tahoma"/>
        </w:rPr>
        <w:t>�</w:t>
      </w:r>
      <w:r>
        <w:t>2</w:t>
      </w:r>
    </w:p>
    <w:p w14:paraId="18E5AF7E" w14:textId="77777777" w:rsidR="0045207C" w:rsidRDefault="0045207C" w:rsidP="007724B4">
      <w:pPr>
        <w:pStyle w:val="Heading3"/>
      </w:pPr>
      <w:r>
        <w:t>3A3ö3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p>
    <w:p w14:paraId="3E8A3609" w14:textId="77777777" w:rsidR="0045207C" w:rsidRDefault="0045207C" w:rsidP="007724B4">
      <w:pPr>
        <w:pStyle w:val="Heading3"/>
      </w:pPr>
      <w:r>
        <w:t>4I4j4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w:t>
      </w:r>
      <w:r>
        <w:rPr>
          <w:rFonts w:ascii="Tahoma" w:hAnsi="Tahoma" w:cs="Tahoma"/>
        </w:rPr>
        <w:t>⸮</w:t>
      </w:r>
      <w:r>
        <w:t>5V5</w:t>
      </w:r>
      <w:r>
        <w:rPr>
          <w:rFonts w:ascii="Tahoma" w:hAnsi="Tahoma" w:cs="Tahoma"/>
        </w:rPr>
        <w:t>�</w:t>
      </w:r>
      <w:r>
        <w:t>5</w:t>
      </w:r>
      <w:r>
        <w:rPr>
          <w:rFonts w:ascii="Tahoma" w:hAnsi="Tahoma" w:cs="Tahoma"/>
        </w:rPr>
        <w:t>�</w:t>
      </w:r>
      <w:r>
        <w:t>5P6Ö6w6ö6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6H7</w:t>
      </w:r>
      <w:r>
        <w:rPr>
          <w:rFonts w:ascii="Tahoma" w:hAnsi="Tahoma" w:cs="Tahoma"/>
        </w:rPr>
        <w:t>�</w:t>
      </w:r>
      <w:r>
        <w:t>7</w:t>
      </w:r>
      <w:r>
        <w:rPr>
          <w:rFonts w:ascii="Tahoma" w:hAnsi="Tahoma" w:cs="Tahoma"/>
        </w:rPr>
        <w:t>�</w:t>
      </w:r>
      <w:r>
        <w:t>7</w:t>
      </w:r>
      <w:r>
        <w:rPr>
          <w:rFonts w:ascii="Tahoma" w:hAnsi="Tahoma" w:cs="Tahoma"/>
        </w:rPr>
        <w:t>�</w:t>
      </w:r>
      <w:r>
        <w:t>7b8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w:t>
      </w:r>
    </w:p>
    <w:p w14:paraId="5747D920" w14:textId="77777777" w:rsidR="0045207C" w:rsidRDefault="0045207C" w:rsidP="007724B4">
      <w:pPr>
        <w:pStyle w:val="Heading3"/>
      </w:pPr>
      <w:r>
        <w:t>9!9+919:9A9J9O9X9u99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9::&amp;:,:5:&lt;:E:J:S:l:v:ö: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:7;B;L;R;Ä;b;k;p;y;</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;&lt;&amp;&lt;0&lt;?&lt;F&lt;O&lt;T&lt;Å&lt;z&lt;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=.=8=G=N=W=Ö=e=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=&gt;&gt;&gt;&gt;&lt;&gt;F&gt;L&gt;U&gt;Ö&gt;e&gt;j&gt;s&gt;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w:t>
      </w:r>
      <w:r>
        <w:rPr>
          <w:rFonts w:ascii="Tahoma" w:hAnsi="Tahoma" w:cs="Tahoma"/>
        </w:rPr>
        <w:t>�</w:t>
      </w:r>
      <w:r>
        <w:t>n0x0ü0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01111&amp;1/141=1c1m1s1ö1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12!2'20272É2E2N2t2ü2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23!3)3=3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3S4e4q4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4&amp;5D5Y5b5q5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5+6E6Z6b6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67778B8l8</w:t>
      </w:r>
      <w:r>
        <w:rPr>
          <w:rFonts w:ascii="Tahoma" w:hAnsi="Tahoma" w:cs="Tahoma"/>
        </w:rPr>
        <w:t>�</w:t>
      </w:r>
      <w:r>
        <w:t>8</w:t>
      </w:r>
      <w:r>
        <w:rPr>
          <w:rFonts w:ascii="Tahoma" w:hAnsi="Tahoma" w:cs="Tahoma"/>
        </w:rPr>
        <w:t>�</w:t>
      </w:r>
      <w:r>
        <w:t>8</w:t>
      </w:r>
      <w:r>
        <w:rPr>
          <w:rFonts w:ascii="Tahoma" w:hAnsi="Tahoma" w:cs="Tahoma"/>
        </w:rPr>
        <w:t>�</w:t>
      </w:r>
      <w:r>
        <w:t>89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p>
    <w:p w14:paraId="7A618301" w14:textId="77777777" w:rsidR="0045207C" w:rsidRDefault="0045207C" w:rsidP="007724B4">
      <w:pPr>
        <w:pStyle w:val="Heading3"/>
      </w:pPr>
      <w:r>
        <w:t>:/:O:</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;&lt;&lt;&lt;(=&gt;</w:t>
      </w:r>
      <w:r>
        <w:rPr>
          <w:rFonts w:ascii="Tahoma" w:hAnsi="Tahoma" w:cs="Tahoma"/>
        </w:rPr>
        <w:t>�</w:t>
      </w:r>
      <w:r>
        <w:t>&gt;??y?</w:t>
      </w:r>
      <w:r>
        <w:rPr>
          <w:rFonts w:ascii="Tahoma" w:hAnsi="Tahoma" w:cs="Tahoma"/>
        </w:rPr>
        <w:t>�</w:t>
      </w:r>
      <w:r>
        <w:t>Xs0</w:t>
      </w:r>
      <w:r>
        <w:rPr>
          <w:rFonts w:ascii="Tahoma" w:hAnsi="Tahoma" w:cs="Tahoma"/>
        </w:rPr>
        <w:t>�</w:t>
      </w:r>
      <w:r>
        <w:t>0</w:t>
      </w:r>
      <w:r>
        <w:rPr>
          <w:rFonts w:ascii="Tahoma" w:hAnsi="Tahoma" w:cs="Tahoma"/>
        </w:rPr>
        <w:t>�</w:t>
      </w:r>
      <w:r>
        <w:t>0R1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1v2</w:t>
      </w:r>
      <w:r>
        <w:rPr>
          <w:rFonts w:ascii="Tahoma" w:hAnsi="Tahoma" w:cs="Tahoma"/>
        </w:rPr>
        <w:t>�</w:t>
      </w:r>
      <w:r>
        <w:t>2</w:t>
      </w:r>
      <w:r>
        <w:rPr>
          <w:rFonts w:ascii="Tahoma" w:hAnsi="Tahoma" w:cs="Tahoma"/>
        </w:rPr>
        <w:t>�</w:t>
      </w:r>
      <w:r>
        <w:t>2&amp;3o3</w:t>
      </w:r>
      <w:r>
        <w:rPr>
          <w:rFonts w:ascii="Tahoma" w:hAnsi="Tahoma" w:cs="Tahoma"/>
        </w:rPr>
        <w:t>�</w:t>
      </w:r>
      <w:r>
        <w:t>3</w:t>
      </w:r>
      <w:r>
        <w:rPr>
          <w:rFonts w:ascii="Tahoma" w:hAnsi="Tahoma" w:cs="Tahoma"/>
        </w:rPr>
        <w:t>�</w:t>
      </w:r>
      <w:r>
        <w:t>3j485</w:t>
      </w:r>
      <w:r>
        <w:rPr>
          <w:rFonts w:ascii="Tahoma" w:hAnsi="Tahoma" w:cs="Tahoma"/>
        </w:rPr>
        <w:t>�</w:t>
      </w:r>
      <w:r>
        <w:t>5&amp;6I6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8</w:t>
      </w:r>
      <w:r>
        <w:rPr>
          <w:rFonts w:ascii="Tahoma" w:hAnsi="Tahoma" w:cs="Tahoma"/>
        </w:rPr>
        <w:t>�</w:t>
      </w:r>
      <w:r>
        <w:t>8n9</w:t>
      </w:r>
      <w:r>
        <w:rPr>
          <w:rFonts w:ascii="Tahoma" w:hAnsi="Tahoma" w:cs="Tahoma"/>
        </w:rPr>
        <w:t>�</w:t>
      </w:r>
      <w:r>
        <w:t>9</w:t>
      </w:r>
    </w:p>
    <w:p w14:paraId="09EBAA2A" w14:textId="77777777" w:rsidR="0045207C" w:rsidRDefault="0045207C" w:rsidP="007724B4">
      <w:pPr>
        <w:pStyle w:val="Heading3"/>
      </w:pPr>
      <w:r>
        <w:t>:&lt;;q;</w:t>
      </w:r>
      <w:r>
        <w:rPr>
          <w:rFonts w:ascii="Tahoma" w:hAnsi="Tahoma" w:cs="Tahoma"/>
        </w:rPr>
        <w:t>�</w:t>
      </w:r>
      <w:r>
        <w:t>&lt;=</w:t>
      </w:r>
      <w:r>
        <w:rPr>
          <w:rFonts w:ascii="Tahoma" w:hAnsi="Tahoma" w:cs="Tahoma"/>
        </w:rPr>
        <w:t>�</w:t>
      </w:r>
      <w:r>
        <w:t>=v?Öw12&lt;35I5j6</w:t>
      </w:r>
      <w:r>
        <w:rPr>
          <w:rFonts w:ascii="Tahoma" w:hAnsi="Tahoma" w:cs="Tahoma"/>
        </w:rPr>
        <w:t>�</w:t>
      </w:r>
      <w:r>
        <w:t>6</w:t>
      </w:r>
      <w:r>
        <w:rPr>
          <w:rFonts w:ascii="Tahoma" w:hAnsi="Tahoma" w:cs="Tahoma"/>
        </w:rPr>
        <w:t>�</w:t>
      </w:r>
      <w:r>
        <w:t>6797O7b7</w:t>
      </w:r>
      <w:r>
        <w:rPr>
          <w:rFonts w:ascii="Tahoma" w:hAnsi="Tahoma" w:cs="Tahoma"/>
        </w:rPr>
        <w:t>�</w:t>
      </w:r>
      <w:r>
        <w:t>7</w:t>
      </w:r>
      <w:r>
        <w:rPr>
          <w:rFonts w:ascii="Tahoma" w:hAnsi="Tahoma" w:cs="Tahoma"/>
        </w:rPr>
        <w:t>�</w:t>
      </w:r>
      <w:r>
        <w:t>8S9X9n9s9</w:t>
      </w:r>
      <w:r>
        <w:rPr>
          <w:rFonts w:ascii="Tahoma" w:hAnsi="Tahoma" w:cs="Tahoma"/>
        </w:rPr>
        <w:t>�</w:t>
      </w:r>
      <w:r>
        <w:t>9</w:t>
      </w:r>
      <w:r>
        <w:rPr>
          <w:rFonts w:ascii="Tahoma" w:hAnsi="Tahoma" w:cs="Tahoma"/>
        </w:rPr>
        <w:t>�</w:t>
      </w:r>
      <w:r>
        <w:t>9z::</w:t>
      </w:r>
      <w:r>
        <w:rPr>
          <w:rFonts w:ascii="Tahoma" w:hAnsi="Tahoma" w:cs="Tahoma"/>
        </w:rPr>
        <w:t>�</w:t>
      </w:r>
      <w:r>
        <w:t>:</w:t>
      </w:r>
      <w:r>
        <w:rPr>
          <w:rFonts w:ascii="Tahoma" w:hAnsi="Tahoma" w:cs="Tahoma"/>
        </w:rPr>
        <w:t>�</w:t>
      </w:r>
      <w:r>
        <w:t>:</w:t>
      </w:r>
    </w:p>
    <w:p w14:paraId="30EBB6D8" w14:textId="77777777" w:rsidR="0045207C" w:rsidRDefault="0045207C" w:rsidP="007724B4">
      <w:pPr>
        <w:pStyle w:val="Heading3"/>
      </w:pPr>
      <w:r>
        <w:t>;</w:t>
      </w:r>
      <w:r>
        <w:rPr>
          <w:rFonts w:ascii="Tahoma" w:hAnsi="Tahoma" w:cs="Tahoma"/>
        </w:rPr>
        <w:t>�</w:t>
      </w:r>
      <w:r>
        <w:t>;T&lt;</w:t>
      </w:r>
      <w:r>
        <w:rPr>
          <w:rFonts w:ascii="Tahoma" w:hAnsi="Tahoma" w:cs="Tahoma"/>
        </w:rPr>
        <w:t>�</w:t>
      </w:r>
      <w:r>
        <w:t>&lt;</w:t>
      </w:r>
      <w:r>
        <w:rPr>
          <w:rFonts w:ascii="Tahoma" w:hAnsi="Tahoma" w:cs="Tahoma"/>
        </w:rPr>
        <w:t>�</w:t>
      </w:r>
      <w:r>
        <w:t>&lt;</w:t>
      </w:r>
      <w:r>
        <w:rPr>
          <w:rFonts w:ascii="Tahoma" w:hAnsi="Tahoma" w:cs="Tahoma"/>
        </w:rPr>
        <w:t>�</w:t>
      </w:r>
      <w:r>
        <w:t>&lt;=&lt;=q==9&gt;I&gt;q&gt;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&gt;$z0</w:t>
      </w:r>
      <w:r>
        <w:rPr>
          <w:rFonts w:ascii="Tahoma" w:hAnsi="Tahoma" w:cs="Tahoma"/>
        </w:rPr>
        <w:t>�</w:t>
      </w:r>
      <w:r>
        <w:t>2</w:t>
      </w:r>
      <w:r>
        <w:rPr>
          <w:rFonts w:ascii="Tahoma" w:hAnsi="Tahoma" w:cs="Tahoma"/>
        </w:rPr>
        <w:t>�</w:t>
      </w:r>
      <w:r>
        <w:t>3949r=É?ü?</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 0É0L0Ö0</w:t>
      </w:r>
      <w:r>
        <w:rPr>
          <w:rFonts w:ascii="Tahoma" w:hAnsi="Tahoma" w:cs="Tahoma"/>
        </w:rPr>
        <w:t>�</w:t>
      </w:r>
      <w:r>
        <w:t>0</w:t>
      </w:r>
      <w:r>
        <w:rPr>
          <w:rFonts w:ascii="Tahoma" w:hAnsi="Tahoma" w:cs="Tahoma"/>
        </w:rPr>
        <w:t>�</w:t>
      </w:r>
      <w:r>
        <w:t>12%2m2</w:t>
      </w:r>
      <w:r>
        <w:rPr>
          <w:rFonts w:ascii="Tahoma" w:hAnsi="Tahoma" w:cs="Tahoma"/>
        </w:rPr>
        <w:t>�</w:t>
      </w:r>
      <w:r>
        <w:t>2</w:t>
      </w:r>
    </w:p>
    <w:p w14:paraId="5DD24F0A" w14:textId="77777777" w:rsidR="0045207C" w:rsidRDefault="0045207C" w:rsidP="007724B4">
      <w:pPr>
        <w:pStyle w:val="Heading3"/>
      </w:pPr>
      <w:r>
        <w:t>3A3</w:t>
      </w:r>
      <w:r>
        <w:rPr>
          <w:rFonts w:ascii="Tahoma" w:hAnsi="Tahoma" w:cs="Tahoma"/>
        </w:rPr>
        <w:t>�</w:t>
      </w:r>
      <w:r>
        <w:t>3 4</w:t>
      </w:r>
      <w:r>
        <w:rPr>
          <w:rFonts w:ascii="Tahoma" w:hAnsi="Tahoma" w:cs="Tahoma"/>
        </w:rPr>
        <w:t>�</w:t>
      </w:r>
      <w:r>
        <w:t>4a5w5</w:t>
      </w:r>
      <w:r>
        <w:rPr>
          <w:rFonts w:ascii="Tahoma" w:hAnsi="Tahoma" w:cs="Tahoma"/>
        </w:rPr>
        <w:t>�</w:t>
      </w:r>
      <w:r>
        <w:t>5</w:t>
      </w:r>
      <w:r>
        <w:rPr>
          <w:rFonts w:ascii="Tahoma" w:hAnsi="Tahoma" w:cs="Tahoma"/>
        </w:rPr>
        <w:t>�</w:t>
      </w:r>
      <w:r>
        <w:t>536Y6f6</w:t>
      </w:r>
      <w:r>
        <w:rPr>
          <w:rFonts w:ascii="Tahoma" w:hAnsi="Tahoma" w:cs="Tahoma"/>
        </w:rPr>
        <w:t>�</w:t>
      </w:r>
      <w:r>
        <w:t>6</w:t>
      </w:r>
      <w:r>
        <w:rPr>
          <w:rFonts w:ascii="Tahoma" w:hAnsi="Tahoma" w:cs="Tahoma"/>
        </w:rPr>
        <w:t>�</w:t>
      </w:r>
      <w:r>
        <w:t>6b7ä7</w:t>
      </w:r>
      <w:r>
        <w:rPr>
          <w:rFonts w:ascii="Tahoma" w:hAnsi="Tahoma" w:cs="Tahoma"/>
        </w:rPr>
        <w:t>�</w:t>
      </w:r>
      <w:r>
        <w:t>8</w:t>
      </w:r>
      <w:r>
        <w:rPr>
          <w:rFonts w:ascii="Tahoma" w:hAnsi="Tahoma" w:cs="Tahoma"/>
        </w:rPr>
        <w:t>�</w:t>
      </w:r>
      <w:r>
        <w:t>89</w:t>
      </w:r>
      <w:r>
        <w:rPr>
          <w:rFonts w:ascii="Tahoma" w:hAnsi="Tahoma" w:cs="Tahoma"/>
        </w:rPr>
        <w:t>�</w:t>
      </w:r>
      <w:r>
        <w:t>9:</w:t>
      </w:r>
    </w:p>
    <w:p w14:paraId="682F12EA" w14:textId="77777777" w:rsidR="0045207C" w:rsidRDefault="0045207C" w:rsidP="007724B4">
      <w:pPr>
        <w:pStyle w:val="Heading3"/>
      </w:pPr>
      <w:r>
        <w:t>:o:x:</w:t>
      </w:r>
      <w:r>
        <w:rPr>
          <w:rFonts w:ascii="Tahoma" w:hAnsi="Tahoma" w:cs="Tahoma"/>
        </w:rPr>
        <w:t>�</w:t>
      </w:r>
      <w:r>
        <w:t>:</w:t>
      </w:r>
      <w:r>
        <w:rPr>
          <w:rFonts w:ascii="Tahoma" w:hAnsi="Tahoma" w:cs="Tahoma"/>
        </w:rPr>
        <w:t>⸮</w:t>
      </w:r>
      <w:r>
        <w:t>;D;</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;8&lt;h&lt;</w:t>
      </w:r>
      <w:r>
        <w:rPr>
          <w:rFonts w:ascii="Tahoma" w:hAnsi="Tahoma" w:cs="Tahoma"/>
        </w:rPr>
        <w:t>�</w:t>
      </w:r>
      <w:r>
        <w:t>&lt;</w:t>
      </w:r>
      <w:r>
        <w:rPr>
          <w:rFonts w:ascii="Tahoma" w:hAnsi="Tahoma" w:cs="Tahoma"/>
        </w:rPr>
        <w:t>�</w:t>
      </w:r>
      <w:r>
        <w:t>&lt;D=P=V=Q&gt;</w:t>
      </w:r>
      <w:r>
        <w:rPr>
          <w:rFonts w:ascii="Tahoma" w:hAnsi="Tahoma" w:cs="Tahoma"/>
        </w:rPr>
        <w:t>�</w:t>
      </w:r>
      <w:r>
        <w:t>&gt;</w:t>
      </w:r>
      <w:r>
        <w:rPr>
          <w:rFonts w:ascii="Tahoma" w:hAnsi="Tahoma" w:cs="Tahoma"/>
        </w:rPr>
        <w:t>�</w:t>
      </w:r>
      <w:r>
        <w:t>&gt;"?:?Ä?</w:t>
      </w:r>
      <w:r>
        <w:rPr>
          <w:rFonts w:ascii="Tahoma" w:hAnsi="Tahoma" w:cs="Tahoma"/>
        </w:rPr>
        <w:t>�</w:t>
      </w:r>
      <w:r>
        <w:t>?</w:t>
      </w:r>
      <w:r>
        <w:rPr>
          <w:rFonts w:ascii="Tahoma" w:hAnsi="Tahoma" w:cs="Tahoma"/>
        </w:rPr>
        <w:t>�</w:t>
      </w:r>
      <w:r>
        <w:t>?0T20_1</w:t>
      </w:r>
      <w:r>
        <w:rPr>
          <w:rFonts w:ascii="Tahoma" w:hAnsi="Tahoma" w:cs="Tahoma"/>
        </w:rPr>
        <w:t>�</w:t>
      </w:r>
      <w:r>
        <w:t>1</w:t>
      </w:r>
      <w:r>
        <w:rPr>
          <w:rFonts w:ascii="Tahoma" w:hAnsi="Tahoma" w:cs="Tahoma"/>
        </w:rPr>
        <w:t>�</w:t>
      </w:r>
      <w:r>
        <w:t>1c2</w:t>
      </w:r>
      <w:r>
        <w:rPr>
          <w:rFonts w:ascii="Tahoma" w:hAnsi="Tahoma" w:cs="Tahoma"/>
        </w:rPr>
        <w:t>�</w:t>
      </w:r>
      <w:r>
        <w:t>295</w:t>
      </w:r>
      <w:r>
        <w:rPr>
          <w:rFonts w:ascii="Tahoma" w:hAnsi="Tahoma" w:cs="Tahoma"/>
        </w:rPr>
        <w:t>�</w:t>
      </w:r>
      <w:r>
        <w:t>5</w:t>
      </w:r>
      <w:r>
        <w:rPr>
          <w:rFonts w:ascii="Tahoma" w:hAnsi="Tahoma" w:cs="Tahoma"/>
        </w:rPr>
        <w:t>�</w:t>
      </w:r>
      <w:r>
        <w:t>5</w:t>
      </w:r>
    </w:p>
    <w:p w14:paraId="70F58481" w14:textId="77777777" w:rsidR="0045207C" w:rsidRDefault="0045207C" w:rsidP="007724B4">
      <w:pPr>
        <w:pStyle w:val="Heading3"/>
      </w:pP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647D7d7</w:t>
      </w:r>
      <w:r>
        <w:rPr>
          <w:rFonts w:ascii="Tahoma" w:hAnsi="Tahoma" w:cs="Tahoma"/>
        </w:rPr>
        <w:t>�</w:t>
      </w:r>
      <w:r>
        <w:t>7</w:t>
      </w:r>
      <w:r>
        <w:rPr>
          <w:rFonts w:ascii="Tahoma" w:hAnsi="Tahoma" w:cs="Tahoma"/>
        </w:rPr>
        <w:t>�</w:t>
      </w:r>
      <w:r>
        <w:t>7</w:t>
      </w:r>
      <w:r>
        <w:rPr>
          <w:rFonts w:ascii="Tahoma" w:hAnsi="Tahoma" w:cs="Tahoma"/>
        </w:rPr>
        <w:t>�</w:t>
      </w:r>
      <w:r>
        <w:t>8</w:t>
      </w:r>
      <w:r>
        <w:rPr>
          <w:rFonts w:ascii="Tahoma" w:hAnsi="Tahoma" w:cs="Tahoma"/>
        </w:rPr>
        <w:t>�</w:t>
      </w:r>
      <w:r>
        <w:t>8G9W9</w:t>
      </w:r>
      <w:r>
        <w:rPr>
          <w:rFonts w:ascii="Tahoma" w:hAnsi="Tahoma" w:cs="Tahoma"/>
        </w:rPr>
        <w:t>�</w:t>
      </w:r>
      <w:r>
        <w:t>9</w:t>
      </w:r>
      <w:r>
        <w:rPr>
          <w:rFonts w:ascii="Tahoma" w:hAnsi="Tahoma" w:cs="Tahoma"/>
        </w:rPr>
        <w:t>�</w:t>
      </w:r>
      <w:r>
        <w:t>9(:ö:</w:t>
      </w:r>
    </w:p>
    <w:p w14:paraId="15E93F7A" w14:textId="77777777" w:rsidR="0045207C" w:rsidRDefault="0045207C" w:rsidP="007724B4">
      <w:pPr>
        <w:pStyle w:val="Heading3"/>
      </w:pPr>
      <w:r>
        <w:t>;</w:t>
      </w:r>
      <w:r>
        <w:rPr>
          <w:rFonts w:ascii="Tahoma" w:hAnsi="Tahoma" w:cs="Tahoma"/>
        </w:rPr>
        <w:t>�</w:t>
      </w:r>
      <w:r>
        <w:t>&lt;=)=</w:t>
      </w:r>
      <w:r>
        <w:rPr>
          <w:rFonts w:ascii="Tahoma" w:hAnsi="Tahoma" w:cs="Tahoma"/>
        </w:rPr>
        <w:t>�</w:t>
      </w:r>
      <w:r>
        <w:t>&gt;É4C0p0</w:t>
      </w:r>
      <w:r>
        <w:rPr>
          <w:rFonts w:ascii="Tahoma" w:hAnsi="Tahoma" w:cs="Tahoma"/>
        </w:rPr>
        <w:t>�</w:t>
      </w:r>
      <w:r>
        <w:t>0</w:t>
      </w:r>
      <w:r>
        <w:rPr>
          <w:rFonts w:ascii="Tahoma" w:hAnsi="Tahoma" w:cs="Tahoma"/>
        </w:rPr>
        <w:t>�</w:t>
      </w:r>
      <w:r>
        <w:t>2</w:t>
      </w:r>
      <w:r>
        <w:rPr>
          <w:rFonts w:ascii="Tahoma" w:hAnsi="Tahoma" w:cs="Tahoma"/>
        </w:rPr>
        <w:t>�</w:t>
      </w:r>
      <w:r>
        <w:t>283Y5</w:t>
      </w:r>
      <w:r>
        <w:rPr>
          <w:rFonts w:ascii="Tahoma" w:hAnsi="Tahoma" w:cs="Tahoma"/>
        </w:rPr>
        <w:t>�</w:t>
      </w:r>
      <w:r>
        <w:t>7</w:t>
      </w:r>
      <w:r>
        <w:rPr>
          <w:rFonts w:ascii="Tahoma" w:hAnsi="Tahoma" w:cs="Tahoma"/>
        </w:rPr>
        <w:t>�</w:t>
      </w:r>
      <w:r>
        <w:t>:</w:t>
      </w:r>
      <w:r>
        <w:rPr>
          <w:rFonts w:ascii="Tahoma" w:hAnsi="Tahoma" w:cs="Tahoma"/>
        </w:rPr>
        <w:t>�</w:t>
      </w:r>
      <w:r>
        <w:t>:</w:t>
      </w:r>
      <w:r>
        <w:rPr>
          <w:rFonts w:ascii="Tahoma" w:hAnsi="Tahoma" w:cs="Tahoma"/>
        </w:rPr>
        <w:t>�</w:t>
      </w:r>
      <w:r>
        <w:t>:J&lt;x&lt;</w:t>
      </w:r>
      <w:r>
        <w:rPr>
          <w:rFonts w:ascii="Tahoma" w:hAnsi="Tahoma" w:cs="Tahoma"/>
        </w:rPr>
        <w:t>�</w:t>
      </w:r>
      <w:r>
        <w:t>&lt;I=</w:t>
      </w:r>
      <w:r>
        <w:rPr>
          <w:rFonts w:ascii="Tahoma" w:hAnsi="Tahoma" w:cs="Tahoma"/>
        </w:rPr>
        <w:t>�</w:t>
      </w:r>
      <w:r>
        <w:t>&gt;</w:t>
      </w:r>
      <w:r>
        <w:rPr>
          <w:rFonts w:ascii="Tahoma" w:hAnsi="Tahoma" w:cs="Tahoma"/>
        </w:rPr>
        <w:t>�</w:t>
      </w:r>
      <w:r>
        <w:t>&gt;?1?d?</w:t>
      </w:r>
      <w:r>
        <w:rPr>
          <w:rFonts w:ascii="Tahoma" w:hAnsi="Tahoma" w:cs="Tahoma"/>
        </w:rPr>
        <w:t>�</w:t>
      </w:r>
      <w:r>
        <w:t>?</w:t>
      </w:r>
      <w:r>
        <w:rPr>
          <w:rFonts w:ascii="Tahoma" w:hAnsi="Tahoma" w:cs="Tahoma"/>
        </w:rPr>
        <w:t>�</w:t>
      </w:r>
      <w:r>
        <w:t>?P</w:t>
      </w:r>
      <w:r>
        <w:rPr>
          <w:rFonts w:ascii="Tahoma" w:hAnsi="Tahoma" w:cs="Tahoma"/>
        </w:rPr>
        <w:t>�</w:t>
      </w:r>
      <w:r>
        <w:t>&amp;0D0</w:t>
      </w:r>
      <w:r>
        <w:rPr>
          <w:rFonts w:ascii="Tahoma" w:hAnsi="Tahoma" w:cs="Tahoma"/>
        </w:rPr>
        <w:t>�</w:t>
      </w:r>
      <w:r>
        <w:t>011</w:t>
      </w:r>
      <w:r>
        <w:rPr>
          <w:rFonts w:ascii="Tahoma" w:hAnsi="Tahoma" w:cs="Tahoma"/>
        </w:rPr>
        <w:t>�</w:t>
      </w:r>
      <w:r>
        <w:t>1</w:t>
      </w:r>
      <w:r>
        <w:rPr>
          <w:rFonts w:ascii="Tahoma" w:hAnsi="Tahoma" w:cs="Tahoma"/>
        </w:rPr>
        <w:t>�</w:t>
      </w:r>
      <w:r>
        <w:t>1</w:t>
      </w:r>
      <w:r>
        <w:rPr>
          <w:rFonts w:ascii="Tahoma" w:hAnsi="Tahoma" w:cs="Tahoma"/>
        </w:rPr>
        <w:t>�</w:t>
      </w:r>
      <w:r>
        <w:t>1)272P2n2</w:t>
      </w:r>
      <w:r>
        <w:rPr>
          <w:rFonts w:ascii="Tahoma" w:hAnsi="Tahoma" w:cs="Tahoma"/>
        </w:rPr>
        <w:t>�</w:t>
      </w:r>
      <w:r>
        <w:t>4</w:t>
      </w:r>
      <w:r>
        <w:rPr>
          <w:rFonts w:ascii="Tahoma" w:hAnsi="Tahoma" w:cs="Tahoma"/>
        </w:rPr>
        <w:t>�</w:t>
      </w:r>
      <w:r>
        <w:t>4=5</w:t>
      </w:r>
      <w:r>
        <w:rPr>
          <w:rFonts w:ascii="Tahoma" w:hAnsi="Tahoma" w:cs="Tahoma"/>
        </w:rPr>
        <w:t>�</w:t>
      </w:r>
      <w:r>
        <w:t>5</w:t>
      </w:r>
      <w:r>
        <w:rPr>
          <w:rFonts w:ascii="Tahoma" w:hAnsi="Tahoma" w:cs="Tahoma"/>
        </w:rPr>
        <w:t>�</w:t>
      </w:r>
      <w:r>
        <w:t>5</w:t>
      </w:r>
      <w:r>
        <w:rPr>
          <w:rFonts w:ascii="Tahoma" w:hAnsi="Tahoma" w:cs="Tahoma"/>
        </w:rPr>
        <w:t>�</w:t>
      </w:r>
      <w:r>
        <w:t>56</w:t>
      </w:r>
      <w:r>
        <w:rPr>
          <w:rFonts w:ascii="Tahoma" w:hAnsi="Tahoma" w:cs="Tahoma"/>
        </w:rPr>
        <w:t>�</w:t>
      </w:r>
      <w:r>
        <w:t>6</w:t>
      </w:r>
      <w:r>
        <w:rPr>
          <w:rFonts w:ascii="Tahoma" w:hAnsi="Tahoma" w:cs="Tahoma"/>
        </w:rPr>
        <w:t>�</w:t>
      </w:r>
      <w:r>
        <w:t>677</w:t>
      </w:r>
    </w:p>
    <w:p w14:paraId="3034F37A" w14:textId="77777777" w:rsidR="0045207C" w:rsidRDefault="0045207C" w:rsidP="007724B4">
      <w:pPr>
        <w:pStyle w:val="Heading3"/>
      </w:pPr>
      <w:r>
        <w:t>77777</w:t>
      </w:r>
      <w:r>
        <w:rPr>
          <w:rFonts w:ascii="Tahoma" w:hAnsi="Tahoma" w:cs="Tahoma"/>
        </w:rPr>
        <w:t>�</w:t>
      </w:r>
      <w:r>
        <w:t>7*8v8</w:t>
      </w:r>
      <w:r>
        <w:rPr>
          <w:rFonts w:ascii="Tahoma" w:hAnsi="Tahoma" w:cs="Tahoma"/>
        </w:rPr>
        <w:t>�</w:t>
      </w:r>
      <w:r>
        <w:t>8</w:t>
      </w:r>
      <w:r>
        <w:rPr>
          <w:rFonts w:ascii="Tahoma" w:hAnsi="Tahoma" w:cs="Tahoma"/>
        </w:rPr>
        <w:t>�</w:t>
      </w:r>
      <w:r>
        <w:t>8</w:t>
      </w:r>
      <w:r>
        <w:rPr>
          <w:rFonts w:ascii="Tahoma" w:hAnsi="Tahoma" w:cs="Tahoma"/>
        </w:rPr>
        <w:t>�</w:t>
      </w:r>
      <w:r>
        <w:t>879d9h9l9p9t9x9ö9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w:t>
      </w:r>
      <w:r>
        <w:rPr>
          <w:rFonts w:ascii="Tahoma" w:hAnsi="Tahoma" w:cs="Tahoma"/>
        </w:rPr>
        <w:t>�</w:t>
      </w:r>
      <w:r>
        <w:t>:o;</w:t>
      </w:r>
      <w:r>
        <w:rPr>
          <w:rFonts w:ascii="Tahoma" w:hAnsi="Tahoma" w:cs="Tahoma"/>
        </w:rPr>
        <w:t>�</w:t>
      </w:r>
      <w:r>
        <w:t>;+&lt;Z&lt;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=&gt;1&gt;Q&gt;F?e?w?</w:t>
      </w:r>
      <w:r>
        <w:rPr>
          <w:rFonts w:ascii="Tahoma" w:hAnsi="Tahoma" w:cs="Tahoma"/>
        </w:rPr>
        <w:t>�</w:t>
      </w:r>
      <w:r>
        <w:t>?</w:t>
      </w:r>
      <w:r>
        <w:rPr>
          <w:rFonts w:ascii="Tahoma" w:hAnsi="Tahoma" w:cs="Tahoma"/>
        </w:rPr>
        <w:t>�</w:t>
      </w:r>
      <w:r>
        <w:t>?</w:t>
      </w:r>
      <w:r>
        <w:rPr>
          <w:rFonts w:ascii="Tahoma" w:hAnsi="Tahoma" w:cs="Tahoma"/>
        </w:rPr>
        <w:t>�</w:t>
      </w:r>
      <w:r>
        <w:t>?ét#0B0Z0$1z1</w:t>
      </w:r>
      <w:r>
        <w:rPr>
          <w:rFonts w:ascii="Tahoma" w:hAnsi="Tahoma" w:cs="Tahoma"/>
        </w:rPr>
        <w:t>�</w:t>
      </w:r>
      <w:r>
        <w:t>1</w:t>
      </w:r>
      <w:r>
        <w:rPr>
          <w:rFonts w:ascii="Tahoma" w:hAnsi="Tahoma" w:cs="Tahoma"/>
        </w:rPr>
        <w:t>�</w:t>
      </w:r>
      <w:r>
        <w:t>1&lt;3p3</w:t>
      </w:r>
      <w:r>
        <w:rPr>
          <w:rFonts w:ascii="Tahoma" w:hAnsi="Tahoma" w:cs="Tahoma"/>
        </w:rPr>
        <w:t>�</w:t>
      </w:r>
      <w:r>
        <w:t>3</w:t>
      </w:r>
      <w:r>
        <w:rPr>
          <w:rFonts w:ascii="Tahoma" w:hAnsi="Tahoma" w:cs="Tahoma"/>
        </w:rPr>
        <w:t>�</w:t>
      </w:r>
      <w:r>
        <w:t>334=4</w:t>
      </w:r>
      <w:r>
        <w:rPr>
          <w:rFonts w:ascii="Tahoma" w:hAnsi="Tahoma" w:cs="Tahoma"/>
        </w:rPr>
        <w:t>�</w:t>
      </w:r>
      <w:r>
        <w:t>4</w:t>
      </w:r>
      <w:r>
        <w:rPr>
          <w:rFonts w:ascii="Tahoma" w:hAnsi="Tahoma" w:cs="Tahoma"/>
        </w:rPr>
        <w:t>�</w:t>
      </w:r>
      <w:r>
        <w:t>4*5j56.6:6d6</w:t>
      </w:r>
      <w:r>
        <w:rPr>
          <w:rFonts w:ascii="Tahoma" w:hAnsi="Tahoma" w:cs="Tahoma"/>
        </w:rPr>
        <w:t>�</w:t>
      </w:r>
      <w:r>
        <w:t>6</w:t>
      </w:r>
      <w:r>
        <w:rPr>
          <w:rFonts w:ascii="Tahoma" w:hAnsi="Tahoma" w:cs="Tahoma"/>
        </w:rPr>
        <w:t>�</w:t>
      </w:r>
      <w:r>
        <w:t>6</w:t>
      </w:r>
      <w:r>
        <w:rPr>
          <w:rFonts w:ascii="Tahoma" w:hAnsi="Tahoma" w:cs="Tahoma"/>
        </w:rPr>
        <w:t>�</w:t>
      </w:r>
      <w:r>
        <w:t>67.7:7</w:t>
      </w:r>
      <w:r>
        <w:rPr>
          <w:rFonts w:ascii="Tahoma" w:hAnsi="Tahoma" w:cs="Tahoma"/>
        </w:rPr>
        <w:t>�</w:t>
      </w:r>
      <w:r>
        <w:t>7</w:t>
      </w:r>
      <w:r>
        <w:rPr>
          <w:rFonts w:ascii="Tahoma" w:hAnsi="Tahoma" w:cs="Tahoma"/>
        </w:rPr>
        <w:t>�</w:t>
      </w:r>
      <w:r>
        <w:t>78D8b8</w:t>
      </w:r>
      <w:r>
        <w:rPr>
          <w:rFonts w:ascii="Tahoma" w:hAnsi="Tahoma" w:cs="Tahoma"/>
        </w:rPr>
        <w:t>�</w:t>
      </w:r>
      <w:r>
        <w:t>89%9B9x9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        ;_;&lt;&lt;</w:t>
      </w:r>
      <w:r>
        <w:rPr>
          <w:rFonts w:ascii="Tahoma" w:hAnsi="Tahoma" w:cs="Tahoma"/>
        </w:rPr>
        <w:t>�</w:t>
      </w:r>
      <w:r>
        <w:t>&lt;</w:t>
      </w:r>
      <w:r>
        <w:rPr>
          <w:rFonts w:ascii="Tahoma" w:hAnsi="Tahoma" w:cs="Tahoma"/>
        </w:rPr>
        <w:t>�</w:t>
      </w:r>
      <w:r>
        <w:t>&lt;</w:t>
      </w:r>
      <w:r>
        <w:rPr>
          <w:rFonts w:ascii="Tahoma" w:hAnsi="Tahoma" w:cs="Tahoma"/>
        </w:rPr>
        <w:t>�</w:t>
      </w:r>
      <w:r>
        <w:t>&gt;</w:t>
      </w:r>
      <w:r>
        <w:rPr>
          <w:rFonts w:ascii="Tahoma" w:hAnsi="Tahoma" w:cs="Tahoma"/>
        </w:rPr>
        <w:t>�</w:t>
      </w:r>
      <w:r>
        <w:t>&gt;</w:t>
      </w:r>
      <w:r>
        <w:rPr>
          <w:rFonts w:ascii="Tahoma" w:hAnsi="Tahoma" w:cs="Tahoma"/>
        </w:rPr>
        <w:t>�</w:t>
      </w:r>
      <w:r>
        <w:t>&gt;pTc0ö0</w:t>
      </w:r>
      <w:r>
        <w:rPr>
          <w:rFonts w:ascii="Tahoma" w:hAnsi="Tahoma" w:cs="Tahoma"/>
        </w:rPr>
        <w:t>�</w:t>
      </w:r>
      <w:r>
        <w:t>0</w:t>
      </w:r>
      <w:r>
        <w:rPr>
          <w:rFonts w:ascii="Tahoma" w:hAnsi="Tahoma" w:cs="Tahoma"/>
        </w:rPr>
        <w:t>�</w:t>
      </w:r>
      <w:r>
        <w:t>0</w:t>
      </w:r>
      <w:r>
        <w:rPr>
          <w:rFonts w:ascii="Tahoma" w:hAnsi="Tahoma" w:cs="Tahoma"/>
        </w:rPr>
        <w:t>�</w:t>
      </w:r>
      <w:r>
        <w:t>2/3o3z3</w:t>
      </w:r>
      <w:r>
        <w:rPr>
          <w:rFonts w:ascii="Tahoma" w:hAnsi="Tahoma" w:cs="Tahoma"/>
        </w:rPr>
        <w:t>�</w:t>
      </w:r>
      <w:r>
        <w:t>5</w:t>
      </w:r>
      <w:r>
        <w:rPr>
          <w:rFonts w:ascii="Tahoma" w:hAnsi="Tahoma" w:cs="Tahoma"/>
        </w:rPr>
        <w:t>�</w:t>
      </w:r>
      <w:r>
        <w:t>6</w:t>
      </w:r>
      <w:r>
        <w:rPr>
          <w:rFonts w:ascii="Tahoma" w:hAnsi="Tahoma" w:cs="Tahoma"/>
        </w:rPr>
        <w:t>�</w:t>
      </w:r>
      <w:r>
        <w:t>6</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78H8</w:t>
      </w:r>
      <w:r>
        <w:rPr>
          <w:rFonts w:ascii="Tahoma" w:hAnsi="Tahoma" w:cs="Tahoma"/>
        </w:rPr>
        <w:t>�</w:t>
      </w:r>
      <w:r>
        <w:t>8</w:t>
      </w:r>
      <w:r>
        <w:rPr>
          <w:rFonts w:ascii="Tahoma" w:hAnsi="Tahoma" w:cs="Tahoma"/>
        </w:rPr>
        <w:t>�</w:t>
      </w:r>
      <w:r>
        <w:t>8f9</w:t>
      </w:r>
      <w:r>
        <w:rPr>
          <w:rFonts w:ascii="Tahoma" w:hAnsi="Tahoma" w:cs="Tahoma"/>
        </w:rPr>
        <w:t>�</w:t>
      </w:r>
      <w:r>
        <w:t>9å:;k;</w:t>
      </w:r>
      <w:r>
        <w:rPr>
          <w:rFonts w:ascii="Tahoma" w:hAnsi="Tahoma" w:cs="Tahoma"/>
        </w:rPr>
        <w:t>�</w:t>
      </w:r>
      <w:r>
        <w:t>;</w:t>
      </w:r>
      <w:r>
        <w:rPr>
          <w:rFonts w:ascii="Tahoma" w:hAnsi="Tahoma" w:cs="Tahoma"/>
        </w:rPr>
        <w:t>�</w:t>
      </w:r>
      <w:r>
        <w:t>;2&lt;J&lt;</w:t>
      </w:r>
      <w:r>
        <w:rPr>
          <w:rFonts w:ascii="Tahoma" w:hAnsi="Tahoma" w:cs="Tahoma"/>
        </w:rPr>
        <w:t>�</w:t>
      </w:r>
      <w:r>
        <w:t>&lt;</w:t>
      </w:r>
      <w:r>
        <w:rPr>
          <w:rFonts w:ascii="Tahoma" w:hAnsi="Tahoma" w:cs="Tahoma"/>
        </w:rPr>
        <w:t>�</w:t>
      </w:r>
      <w:r>
        <w:t>=</w:t>
      </w:r>
      <w:r>
        <w:rPr>
          <w:rFonts w:ascii="Tahoma" w:hAnsi="Tahoma" w:cs="Tahoma"/>
        </w:rPr>
        <w:t>�</w:t>
      </w:r>
      <w:r>
        <w: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&lt;</w:t>
      </w:r>
      <w:r>
        <w:rPr>
          <w:rFonts w:ascii="Tahoma" w:hAnsi="Tahoma" w:cs="Tahoma"/>
        </w:rPr>
        <w:t>�</w:t>
      </w:r>
      <w:r>
        <w:t>0</w:t>
      </w:r>
      <w:r>
        <w:rPr>
          <w:rFonts w:ascii="Tahoma" w:hAnsi="Tahoma" w:cs="Tahoma"/>
        </w:rPr>
        <w:t>�</w:t>
      </w:r>
      <w:r>
        <w:t>0!1@2</w:t>
      </w:r>
      <w:r>
        <w:rPr>
          <w:rFonts w:ascii="Tahoma" w:hAnsi="Tahoma" w:cs="Tahoma"/>
        </w:rPr>
        <w:t>�</w:t>
      </w:r>
      <w:r>
        <w:t>2</w:t>
      </w:r>
      <w:r>
        <w:rPr>
          <w:rFonts w:ascii="Tahoma" w:hAnsi="Tahoma" w:cs="Tahoma"/>
        </w:rPr>
        <w:t>�</w:t>
      </w:r>
      <w:r>
        <w:t>2</w:t>
      </w:r>
      <w:r>
        <w:rPr>
          <w:rFonts w:ascii="Tahoma" w:hAnsi="Tahoma" w:cs="Tahoma"/>
        </w:rPr>
        <w:t>�</w:t>
      </w:r>
      <w:r>
        <w:t>5</w:t>
      </w:r>
      <w:r>
        <w:rPr>
          <w:rFonts w:ascii="Tahoma" w:hAnsi="Tahoma" w:cs="Tahoma"/>
        </w:rPr>
        <w:t>�</w:t>
      </w:r>
      <w:r>
        <w:t>6</w:t>
      </w:r>
      <w:r>
        <w:rPr>
          <w:rFonts w:ascii="Tahoma" w:hAnsi="Tahoma" w:cs="Tahoma"/>
        </w:rPr>
        <w:t>�</w:t>
      </w:r>
      <w:r>
        <w:t>7</w:t>
      </w:r>
      <w:r>
        <w:rPr>
          <w:rFonts w:ascii="Tahoma" w:hAnsi="Tahoma" w:cs="Tahoma"/>
        </w:rPr>
        <w:t>�</w:t>
      </w:r>
      <w:r>
        <w:t>8</w:t>
      </w:r>
      <w:r>
        <w:rPr>
          <w:rFonts w:ascii="Tahoma" w:hAnsi="Tahoma" w:cs="Tahoma"/>
        </w:rPr>
        <w:t>�</w:t>
      </w:r>
      <w:r>
        <w:t>9</w:t>
      </w:r>
      <w:r>
        <w:rPr>
          <w:rFonts w:ascii="Tahoma" w:hAnsi="Tahoma" w:cs="Tahoma"/>
        </w:rPr>
        <w:t>�</w:t>
      </w:r>
      <w:r>
        <w:t>9</w:t>
      </w:r>
      <w:r>
        <w:rPr>
          <w:rFonts w:ascii="Tahoma" w:hAnsi="Tahoma" w:cs="Tahoma"/>
        </w:rPr>
        <w:t>�</w:t>
      </w:r>
      <w:r>
        <w:t>9:!:0:D:q:</w:t>
      </w:r>
      <w:r>
        <w:rPr>
          <w:rFonts w:ascii="Tahoma" w:hAnsi="Tahoma" w:cs="Tahoma"/>
        </w:rPr>
        <w:t>�</w:t>
      </w:r>
      <w:r>
        <w:t>&lt;</w:t>
      </w:r>
      <w:r>
        <w:rPr>
          <w:rFonts w:ascii="Tahoma" w:hAnsi="Tahoma" w:cs="Tahoma"/>
        </w:rPr>
        <w:t>�</w:t>
      </w:r>
      <w:r>
        <w:t>&lt;</w:t>
      </w:r>
      <w:r>
        <w:rPr>
          <w:rFonts w:ascii="Tahoma" w:hAnsi="Tahoma" w:cs="Tahoma"/>
        </w:rPr>
        <w:t>�</w:t>
      </w:r>
      <w:r>
        <w:t>=,&gt;</w:t>
      </w:r>
      <w:r>
        <w:rPr>
          <w:rFonts w:ascii="Tahoma" w:hAnsi="Tahoma" w:cs="Tahoma"/>
        </w:rPr>
        <w:t>�</w:t>
      </w:r>
      <w:r>
        <w:t>&gt;</w:t>
      </w:r>
      <w:r>
        <w:rPr>
          <w:rFonts w:ascii="Tahoma" w:hAnsi="Tahoma" w:cs="Tahoma"/>
        </w:rPr>
        <w:t>�</w:t>
      </w:r>
      <w:r>
        <w:t>?</w:t>
      </w:r>
      <w:r>
        <w:rPr>
          <w:rFonts w:ascii="Tahoma" w:hAnsi="Tahoma" w:cs="Tahoma"/>
        </w:rPr>
        <w:t>�</w:t>
      </w:r>
      <w:r>
        <w:t>?</w:t>
      </w:r>
      <w:r>
        <w:rPr>
          <w:rFonts w:ascii="Tahoma" w:hAnsi="Tahoma" w:cs="Tahoma"/>
        </w:rPr>
        <w:t>��</w:t>
      </w:r>
      <w:r>
        <w:t>)0</w:t>
      </w:r>
      <w:r>
        <w:rPr>
          <w:rFonts w:ascii="Tahoma" w:hAnsi="Tahoma" w:cs="Tahoma"/>
        </w:rPr>
        <w:t>�</w:t>
      </w:r>
      <w:r>
        <w:t>0</w:t>
      </w:r>
      <w:r>
        <w:rPr>
          <w:rFonts w:ascii="Tahoma" w:hAnsi="Tahoma" w:cs="Tahoma"/>
        </w:rPr>
        <w:t>�</w:t>
      </w:r>
      <w:r>
        <w:t>0111?1</w:t>
      </w:r>
      <w:r>
        <w:rPr>
          <w:rFonts w:ascii="Tahoma" w:hAnsi="Tahoma" w:cs="Tahoma"/>
        </w:rPr>
        <w:t>�</w:t>
      </w:r>
      <w:r>
        <w:t>1</w:t>
      </w:r>
      <w:r>
        <w:rPr>
          <w:rFonts w:ascii="Tahoma" w:hAnsi="Tahoma" w:cs="Tahoma"/>
        </w:rPr>
        <w:t>�</w:t>
      </w:r>
      <w:r>
        <w:t>1</w:t>
      </w:r>
      <w:r>
        <w:rPr>
          <w:rFonts w:ascii="Tahoma" w:hAnsi="Tahoma" w:cs="Tahoma"/>
        </w:rPr>
        <w:t>�</w:t>
      </w:r>
      <w:r>
        <w:t>1:2M23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3&lt;4$5&gt;5N5\5</w:t>
      </w:r>
      <w:r>
        <w:rPr>
          <w:rFonts w:ascii="Tahoma" w:hAnsi="Tahoma" w:cs="Tahoma"/>
        </w:rPr>
        <w:t>�</w:t>
      </w:r>
      <w:r>
        <w:t>5Q6X6</w:t>
      </w:r>
      <w:r>
        <w:rPr>
          <w:rFonts w:ascii="Tahoma" w:hAnsi="Tahoma" w:cs="Tahoma"/>
        </w:rPr>
        <w:t>�</w:t>
      </w:r>
      <w:r>
        <w:t>6H7s7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7-8`8w8A9</w:t>
      </w:r>
      <w:r>
        <w:rPr>
          <w:rFonts w:ascii="Tahoma" w:hAnsi="Tahoma" w:cs="Tahoma"/>
        </w:rPr>
        <w:t>�</w:t>
      </w:r>
      <w:r>
        <w:t>:k;</w:t>
      </w:r>
      <w:r>
        <w:rPr>
          <w:rFonts w:ascii="Tahoma" w:hAnsi="Tahoma" w:cs="Tahoma"/>
        </w:rPr>
        <w:t>�</w:t>
      </w:r>
      <w:r>
        <w:t>;</w:t>
      </w:r>
      <w:r>
        <w:rPr>
          <w:rFonts w:ascii="Tahoma" w:hAnsi="Tahoma" w:cs="Tahoma"/>
        </w:rPr>
        <w:t>�</w:t>
      </w:r>
      <w:r>
        <w:t>;</w:t>
      </w:r>
      <w:r>
        <w:rPr>
          <w:rFonts w:ascii="Tahoma" w:hAnsi="Tahoma" w:cs="Tahoma"/>
        </w:rPr>
        <w:t>�</w:t>
      </w:r>
      <w:r>
        <w:t>;5&lt;</w:t>
      </w:r>
      <w:r>
        <w:rPr>
          <w:rFonts w:ascii="Tahoma" w:hAnsi="Tahoma" w:cs="Tahoma"/>
        </w:rPr>
        <w:t>�</w:t>
      </w:r>
      <w:r>
        <w:t>&lt;</w:t>
      </w:r>
      <w:r>
        <w:rPr>
          <w:rFonts w:ascii="Tahoma" w:hAnsi="Tahoma" w:cs="Tahoma"/>
        </w:rPr>
        <w:t>�</w:t>
      </w:r>
      <w:r>
        <w:t>&lt;</w:t>
      </w:r>
      <w:r>
        <w:rPr>
          <w:rFonts w:ascii="Tahoma" w:hAnsi="Tahoma" w:cs="Tahoma"/>
        </w:rPr>
        <w:t>�</w:t>
      </w:r>
      <w:r>
        <w:t>&lt;&lt;=T={=</w:t>
      </w:r>
      <w:r>
        <w:rPr>
          <w:rFonts w:ascii="Tahoma" w:hAnsi="Tahoma" w:cs="Tahoma"/>
        </w:rPr>
        <w:t>�</w:t>
      </w:r>
      <w:r>
        <w:t>=</w:t>
      </w:r>
      <w:r>
        <w:rPr>
          <w:rFonts w:ascii="Tahoma" w:hAnsi="Tahoma" w:cs="Tahoma"/>
        </w:rPr>
        <w:t>�</w:t>
      </w:r>
      <w:r>
        <w:t>=?&gt;[&gt;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&gt;m?|?</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00N0s0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01h1</w:t>
      </w:r>
      <w:r>
        <w:rPr>
          <w:rFonts w:ascii="Tahoma" w:hAnsi="Tahoma" w:cs="Tahoma"/>
        </w:rPr>
        <w:t>�</w:t>
      </w:r>
      <w:r>
        <w:t>1</w:t>
      </w:r>
      <w:r>
        <w:rPr>
          <w:rFonts w:ascii="Tahoma" w:hAnsi="Tahoma" w:cs="Tahoma"/>
        </w:rPr>
        <w:t>�</w:t>
      </w:r>
      <w:r>
        <w:t>162J2|2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23)3/353&lt;3D3U3a3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34 4</w:t>
      </w:r>
      <w:r>
        <w:rPr>
          <w:rFonts w:ascii="Tahoma" w:hAnsi="Tahoma" w:cs="Tahoma"/>
        </w:rPr>
        <w:t>�</w:t>
      </w:r>
      <w:r>
        <w:t>4</w:t>
      </w:r>
      <w:r>
        <w:rPr>
          <w:rFonts w:ascii="Tahoma" w:hAnsi="Tahoma" w:cs="Tahoma"/>
        </w:rPr>
        <w:t>�</w:t>
      </w:r>
      <w:r>
        <w:t>4</w:t>
      </w:r>
    </w:p>
    <w:p w14:paraId="7A6D6616" w14:textId="77777777" w:rsidR="0045207C" w:rsidRDefault="0045207C" w:rsidP="007724B4">
      <w:pPr>
        <w:pStyle w:val="Heading3"/>
      </w:pPr>
      <w:r>
        <w:t>6$6?6a6</w:t>
      </w:r>
      <w:r>
        <w:rPr>
          <w:rFonts w:ascii="Tahoma" w:hAnsi="Tahoma" w:cs="Tahoma"/>
        </w:rPr>
        <w:t>�</w:t>
      </w:r>
      <w:r>
        <w:t>67O7W7|7+8c8</w:t>
      </w:r>
      <w:r>
        <w:rPr>
          <w:rFonts w:ascii="Tahoma" w:hAnsi="Tahoma" w:cs="Tahoma"/>
        </w:rPr>
        <w:t>�</w:t>
      </w:r>
      <w:r>
        <w:t>8</w:t>
      </w:r>
      <w:r>
        <w:rPr>
          <w:rFonts w:ascii="Tahoma" w:hAnsi="Tahoma" w:cs="Tahoma"/>
        </w:rPr>
        <w:t>�</w:t>
      </w:r>
      <w:r>
        <w:t>8</w:t>
      </w:r>
      <w:r>
        <w:rPr>
          <w:rFonts w:ascii="Tahoma" w:hAnsi="Tahoma" w:cs="Tahoma"/>
        </w:rPr>
        <w:t>�</w:t>
      </w:r>
      <w:r>
        <w:t>9</w:t>
      </w:r>
      <w:r>
        <w:rPr>
          <w:rFonts w:ascii="Tahoma" w:hAnsi="Tahoma" w:cs="Tahoma"/>
        </w:rPr>
        <w:t>�</w:t>
      </w:r>
      <w:r>
        <w:t>9:H:]:m:}:</w:t>
      </w:r>
      <w:r>
        <w:rPr>
          <w:rFonts w:ascii="Tahoma" w:hAnsi="Tahoma" w:cs="Tahoma"/>
        </w:rPr>
        <w:t>�</w:t>
      </w:r>
      <w:r>
        <w:t>:&amp;;C;c;</w:t>
      </w:r>
      <w:r>
        <w:rPr>
          <w:rFonts w:ascii="Tahoma" w:hAnsi="Tahoma" w:cs="Tahoma"/>
        </w:rPr>
        <w:t>�</w:t>
      </w:r>
      <w:r>
        <w:t>;</w:t>
      </w:r>
      <w:r>
        <w:rPr>
          <w:rFonts w:ascii="Tahoma" w:hAnsi="Tahoma" w:cs="Tahoma"/>
        </w:rPr>
        <w:t>�</w:t>
      </w:r>
      <w:r>
        <w:t>; &lt;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&lt;=D=o=</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0J0Y0w0</w:t>
      </w:r>
      <w:r>
        <w:rPr>
          <w:rFonts w:ascii="Tahoma" w:hAnsi="Tahoma" w:cs="Tahoma"/>
        </w:rPr>
        <w:t>�</w:t>
      </w:r>
      <w:r>
        <w:t>0</w:t>
      </w:r>
      <w:r>
        <w:rPr>
          <w:rFonts w:ascii="Tahoma" w:hAnsi="Tahoma" w:cs="Tahoma"/>
        </w:rPr>
        <w:t>�</w:t>
      </w:r>
      <w:r>
        <w:t>061M1^1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 2&amp;2A2</w:t>
      </w:r>
      <w:r>
        <w:rPr>
          <w:rFonts w:ascii="Tahoma" w:hAnsi="Tahoma" w:cs="Tahoma"/>
        </w:rPr>
        <w:t>�</w:t>
      </w:r>
      <w:r>
        <w:t>2</w:t>
      </w:r>
      <w:r>
        <w:rPr>
          <w:rFonts w:ascii="Tahoma" w:hAnsi="Tahoma" w:cs="Tahoma"/>
        </w:rPr>
        <w:t>�</w:t>
      </w:r>
      <w:r>
        <w:t>233&amp;3 515E56+6I6`6}6</w:t>
      </w:r>
      <w:r>
        <w:rPr>
          <w:rFonts w:ascii="Tahoma" w:hAnsi="Tahoma" w:cs="Tahoma"/>
        </w:rPr>
        <w:t>�</w:t>
      </w:r>
      <w:r>
        <w:t>7</w:t>
      </w:r>
      <w:r>
        <w:rPr>
          <w:rFonts w:ascii="Tahoma" w:hAnsi="Tahoma" w:cs="Tahoma"/>
        </w:rPr>
        <w:t>�</w:t>
      </w:r>
      <w:r>
        <w:t>7</w:t>
      </w:r>
      <w:r>
        <w:rPr>
          <w:rFonts w:ascii="Tahoma" w:hAnsi="Tahoma" w:cs="Tahoma"/>
        </w:rPr>
        <w:t>⸮</w:t>
      </w:r>
      <w:r>
        <w:t>88,878H8M8c8j8s8</w:t>
      </w:r>
      <w:r>
        <w:rPr>
          <w:rFonts w:ascii="Tahoma" w:hAnsi="Tahoma" w:cs="Tahoma"/>
        </w:rPr>
        <w:t>�</w:t>
      </w:r>
      <w:r>
        <w:t>8~9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9::;:O:n:</w:t>
      </w:r>
      <w:r>
        <w:rPr>
          <w:rFonts w:ascii="Tahoma" w:hAnsi="Tahoma" w:cs="Tahoma"/>
        </w:rPr>
        <w:t>�</w:t>
      </w:r>
      <w:r>
        <w:t>:</w:t>
      </w:r>
      <w:r>
        <w:rPr>
          <w:rFonts w:ascii="Tahoma" w:hAnsi="Tahoma" w:cs="Tahoma"/>
        </w:rPr>
        <w:t>�</w:t>
      </w:r>
      <w:r>
        <w:t>:</w:t>
      </w:r>
      <w:r>
        <w:rPr>
          <w:rFonts w:ascii="Tahoma" w:hAnsi="Tahoma" w:cs="Tahoma"/>
        </w:rPr>
        <w:t>�</w:t>
      </w:r>
      <w:r>
        <w:t>:;%;{;g&lt;</w:t>
      </w:r>
      <w:r>
        <w:rPr>
          <w:rFonts w:ascii="Tahoma" w:hAnsi="Tahoma" w:cs="Tahoma"/>
        </w:rPr>
        <w:t>�</w:t>
      </w:r>
      <w:r>
        <w:t>&lt;w=}=</w:t>
      </w:r>
      <w:r>
        <w:rPr>
          <w:rFonts w:ascii="Tahoma" w:hAnsi="Tahoma" w:cs="Tahoma"/>
        </w:rPr>
        <w:t>�</w:t>
      </w:r>
      <w:r>
        <w:t>=</w:t>
      </w:r>
      <w:r>
        <w:rPr>
          <w:rFonts w:ascii="Tahoma" w:hAnsi="Tahoma" w:cs="Tahoma"/>
        </w:rPr>
        <w:t>�</w:t>
      </w:r>
      <w:r>
        <w:t>=Q&gt;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090@0R0b0u0  1S1[1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2'343y3</w:t>
      </w:r>
      <w:r>
        <w:rPr>
          <w:rFonts w:ascii="Tahoma" w:hAnsi="Tahoma" w:cs="Tahoma"/>
        </w:rPr>
        <w:t>�</w:t>
      </w:r>
      <w:r>
        <w:t>3</w:t>
      </w:r>
      <w:r>
        <w:rPr>
          <w:rFonts w:ascii="Tahoma" w:hAnsi="Tahoma" w:cs="Tahoma"/>
        </w:rPr>
        <w:t>�</w:t>
      </w:r>
      <w:r>
        <w:t>34.4N4~4</w:t>
      </w:r>
      <w:r>
        <w:rPr>
          <w:rFonts w:ascii="Tahoma" w:hAnsi="Tahoma" w:cs="Tahoma"/>
        </w:rPr>
        <w:t>�</w:t>
      </w:r>
      <w:r>
        <w:t>4</w:t>
      </w:r>
      <w:r>
        <w:rPr>
          <w:rFonts w:ascii="Tahoma" w:hAnsi="Tahoma" w:cs="Tahoma"/>
        </w:rPr>
        <w:t>�</w:t>
      </w:r>
      <w:r>
        <w:t>4</w:t>
      </w:r>
      <w:r>
        <w:rPr>
          <w:rFonts w:ascii="Tahoma" w:hAnsi="Tahoma" w:cs="Tahoma"/>
        </w:rPr>
        <w:t>�</w:t>
      </w:r>
      <w:r>
        <w:t>445L5Z5!6S6</w:t>
      </w:r>
      <w:r>
        <w:rPr>
          <w:rFonts w:ascii="Tahoma" w:hAnsi="Tahoma" w:cs="Tahoma"/>
        </w:rPr>
        <w:t>�</w:t>
      </w:r>
      <w:r>
        <w:t>6</w:t>
      </w:r>
      <w:r>
        <w:rPr>
          <w:rFonts w:ascii="Tahoma" w:hAnsi="Tahoma" w:cs="Tahoma"/>
        </w:rPr>
        <w:t>�</w:t>
      </w:r>
      <w:r>
        <w:t>6!7U7</w:t>
      </w:r>
      <w:r>
        <w:rPr>
          <w:rFonts w:ascii="Tahoma" w:hAnsi="Tahoma" w:cs="Tahoma"/>
        </w:rPr>
        <w:t>�</w:t>
      </w:r>
      <w:r>
        <w:t>718H8l8</w:t>
      </w:r>
      <w:r>
        <w:rPr>
          <w:rFonts w:ascii="Tahoma" w:hAnsi="Tahoma" w:cs="Tahoma"/>
        </w:rPr>
        <w:t>�</w:t>
      </w:r>
      <w:r>
        <w:t>8</w:t>
      </w:r>
      <w:r>
        <w:rPr>
          <w:rFonts w:ascii="Tahoma" w:hAnsi="Tahoma" w:cs="Tahoma"/>
        </w:rPr>
        <w:t>�</w:t>
      </w:r>
      <w:r>
        <w:t>899H9c9~9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:0:</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:J;</w:t>
      </w:r>
      <w:r>
        <w:rPr>
          <w:rFonts w:ascii="Tahoma" w:hAnsi="Tahoma" w:cs="Tahoma"/>
        </w:rPr>
        <w:t>�</w:t>
      </w:r>
      <w:r>
        <w:t>;</w:t>
      </w:r>
      <w:r>
        <w:rPr>
          <w:rFonts w:ascii="Tahoma" w:hAnsi="Tahoma" w:cs="Tahoma"/>
        </w:rPr>
        <w:t>�</w:t>
      </w:r>
      <w:r>
        <w:t>;&lt;!&lt;</w:t>
      </w:r>
      <w:r>
        <w:rPr>
          <w:rFonts w:ascii="Tahoma" w:hAnsi="Tahoma" w:cs="Tahoma"/>
        </w:rPr>
        <w:t>�</w:t>
      </w:r>
      <w:r>
        <w:t>&lt;</w:t>
      </w:r>
      <w:r>
        <w:rPr>
          <w:rFonts w:ascii="Tahoma" w:hAnsi="Tahoma" w:cs="Tahoma"/>
        </w:rPr>
        <w:t>�</w:t>
      </w:r>
      <w:r>
        <w:t>&lt;</w:t>
      </w:r>
    </w:p>
    <w:p w14:paraId="51F240DE" w14:textId="77777777" w:rsidR="0045207C" w:rsidRDefault="0045207C" w:rsidP="007724B4">
      <w:pPr>
        <w:pStyle w:val="Heading3"/>
      </w:pPr>
      <w:r>
        <w:t>=A=</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   &gt;8&gt;L&gt;g&gt;o&gt;&gt;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p>
    <w:p w14:paraId="55AF6D9F" w14:textId="77777777" w:rsidR="0045207C" w:rsidRDefault="0045207C" w:rsidP="007724B4">
      <w:pPr>
        <w:pStyle w:val="Heading3"/>
      </w:pPr>
      <w:r>
        <w:t>??%?/?P?a?</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C0j00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0&amp;1b1h1w1|1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w:t>
      </w:r>
    </w:p>
    <w:p w14:paraId="460D58F5" w14:textId="77777777" w:rsidR="0045207C" w:rsidRDefault="0045207C" w:rsidP="007724B4">
      <w:pPr>
        <w:pStyle w:val="Heading3"/>
      </w:pPr>
      <w:r>
        <w:t>2"20282H2P2</w:t>
      </w:r>
      <w:r>
        <w:rPr>
          <w:rFonts w:ascii="Tahoma" w:hAnsi="Tahoma" w:cs="Tahoma"/>
        </w:rPr>
        <w:t>�</w:t>
      </w:r>
      <w:r>
        <w:t>2353r3</w:t>
      </w:r>
      <w:r>
        <w:rPr>
          <w:rFonts w:ascii="Tahoma" w:hAnsi="Tahoma" w:cs="Tahoma"/>
        </w:rPr>
        <w:t>�</w:t>
      </w:r>
      <w:r>
        <w:t>3</w:t>
      </w:r>
      <w:r>
        <w:rPr>
          <w:rFonts w:ascii="Tahoma" w:hAnsi="Tahoma" w:cs="Tahoma"/>
        </w:rPr>
        <w:t>�</w:t>
      </w:r>
      <w:r>
        <w:t>3</w:t>
      </w:r>
      <w:r>
        <w:rPr>
          <w:rFonts w:ascii="Tahoma" w:hAnsi="Tahoma" w:cs="Tahoma"/>
        </w:rPr>
        <w:t>�</w:t>
      </w:r>
      <w:r>
        <w:t>3I4</w:t>
      </w:r>
      <w:r>
        <w:rPr>
          <w:rFonts w:ascii="Tahoma" w:hAnsi="Tahoma" w:cs="Tahoma"/>
        </w:rPr>
        <w:t>�</w:t>
      </w:r>
      <w:r>
        <w:t>4</w:t>
      </w:r>
      <w:r>
        <w:rPr>
          <w:rFonts w:ascii="Tahoma" w:hAnsi="Tahoma" w:cs="Tahoma"/>
        </w:rPr>
        <w:t>�</w:t>
      </w:r>
      <w:r>
        <w:t>45G5~5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5c6x6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67C7h7</w:t>
      </w:r>
      <w:r>
        <w:rPr>
          <w:rFonts w:ascii="Tahoma" w:hAnsi="Tahoma" w:cs="Tahoma"/>
        </w:rPr>
        <w:t>�</w:t>
      </w:r>
      <w:r>
        <w:t>7</w:t>
      </w:r>
      <w:r>
        <w:rPr>
          <w:rFonts w:ascii="Tahoma" w:hAnsi="Tahoma" w:cs="Tahoma"/>
        </w:rPr>
        <w:t>�</w:t>
      </w:r>
      <w:r>
        <w:t>78:8</w:t>
      </w:r>
      <w:r>
        <w:rPr>
          <w:rFonts w:ascii="Tahoma" w:hAnsi="Tahoma" w:cs="Tahoma"/>
        </w:rPr>
        <w:t>�</w:t>
      </w:r>
      <w:r>
        <w:t>8</w:t>
      </w:r>
      <w:r>
        <w:rPr>
          <w:rFonts w:ascii="Tahoma" w:hAnsi="Tahoma" w:cs="Tahoma"/>
        </w:rPr>
        <w:t>�</w:t>
      </w:r>
      <w:r>
        <w:t>9b:</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w:t>
      </w:r>
      <w:r>
        <w:rPr>
          <w:rFonts w:ascii="Tahoma" w:hAnsi="Tahoma" w:cs="Tahoma"/>
        </w:rPr>
        <w:t>�</w:t>
      </w:r>
      <w:r>
        <w:t>&lt;</w:t>
      </w:r>
      <w:r>
        <w:rPr>
          <w:rFonts w:ascii="Tahoma" w:hAnsi="Tahoma" w:cs="Tahoma"/>
        </w:rPr>
        <w:t>�</w:t>
      </w:r>
      <w:r>
        <w:t>&lt;</w:t>
      </w:r>
      <w:r>
        <w:rPr>
          <w:rFonts w:ascii="Tahoma" w:hAnsi="Tahoma" w:cs="Tahoma"/>
        </w:rPr>
        <w:t>�</w:t>
      </w:r>
      <w:r>
        <w:t>&lt;</w:t>
      </w:r>
    </w:p>
    <w:p w14:paraId="091A93F0" w14:textId="77777777" w:rsidR="0045207C" w:rsidRDefault="0045207C" w:rsidP="007724B4">
      <w:pPr>
        <w:pStyle w:val="Heading3"/>
      </w:pPr>
      <w:r>
        <w:t>=`=</w:t>
      </w:r>
      <w:r>
        <w:rPr>
          <w:rFonts w:ascii="Tahoma" w:hAnsi="Tahoma" w:cs="Tahoma"/>
        </w:rPr>
        <w:t>�</w:t>
      </w:r>
      <w:r>
        <w:t>=</w:t>
      </w:r>
      <w:r>
        <w:rPr>
          <w:rFonts w:ascii="Tahoma" w:hAnsi="Tahoma" w:cs="Tahoma"/>
        </w:rPr>
        <w:t>�</w:t>
      </w:r>
      <w:r>
        <w:t>="&gt;9&gt;</w:t>
      </w:r>
      <w:r>
        <w:rPr>
          <w:rFonts w:ascii="Tahoma" w:hAnsi="Tahoma" w:cs="Tahoma"/>
        </w:rPr>
        <w:t>�</w:t>
      </w:r>
      <w:r>
        <w:t>&gt;</w:t>
      </w:r>
      <w:r>
        <w:rPr>
          <w:rFonts w:ascii="Tahoma" w:hAnsi="Tahoma" w:cs="Tahoma"/>
        </w:rPr>
        <w:t>�</w:t>
      </w:r>
      <w:r>
        <w:t>&gt;?@?[?</w:t>
      </w:r>
      <w:r>
        <w:rPr>
          <w:rFonts w:ascii="Tahoma" w:hAnsi="Tahoma" w:cs="Tahoma"/>
        </w:rPr>
        <w:t>�</w:t>
      </w:r>
      <w:r>
        <w:t>?</w:t>
      </w:r>
      <w:r>
        <w:rPr>
          <w:rFonts w:ascii="Tahoma" w:hAnsi="Tahoma" w:cs="Tahoma"/>
        </w:rPr>
        <w:t>�</w:t>
      </w:r>
      <w:r>
        <w:t>tP0</w:t>
      </w:r>
      <w:r>
        <w:rPr>
          <w:rFonts w:ascii="Tahoma" w:hAnsi="Tahoma" w:cs="Tahoma"/>
        </w:rPr>
        <w:t>�</w:t>
      </w:r>
      <w:r>
        <w:t>0</w:t>
      </w:r>
      <w:r>
        <w:rPr>
          <w:rFonts w:ascii="Tahoma" w:hAnsi="Tahoma" w:cs="Tahoma"/>
        </w:rPr>
        <w:t>�</w:t>
      </w:r>
      <w:r>
        <w:t>081</w:t>
      </w:r>
      <w:r>
        <w:rPr>
          <w:rFonts w:ascii="Tahoma" w:hAnsi="Tahoma" w:cs="Tahoma"/>
        </w:rPr>
        <w:t>�</w:t>
      </w:r>
      <w:r>
        <w:t>1</w:t>
      </w:r>
      <w:r>
        <w:rPr>
          <w:rFonts w:ascii="Tahoma" w:hAnsi="Tahoma" w:cs="Tahoma"/>
        </w:rPr>
        <w:t>�</w:t>
      </w:r>
      <w:r>
        <w:t>1!2U2</w:t>
      </w:r>
      <w:r>
        <w:rPr>
          <w:rFonts w:ascii="Tahoma" w:hAnsi="Tahoma" w:cs="Tahoma"/>
        </w:rPr>
        <w:t>�</w:t>
      </w:r>
      <w:r>
        <w:t>2</w:t>
      </w:r>
      <w:r>
        <w:rPr>
          <w:rFonts w:ascii="Tahoma" w:hAnsi="Tahoma" w:cs="Tahoma"/>
        </w:rPr>
        <w:t>�</w:t>
      </w:r>
      <w:r>
        <w:t>2E3N3Y3_3e3p3v3</w:t>
      </w:r>
      <w:r>
        <w:rPr>
          <w:rFonts w:ascii="Tahoma" w:hAnsi="Tahoma" w:cs="Tahoma"/>
        </w:rPr>
        <w:t>�</w:t>
      </w:r>
      <w:r>
        <w:t>3</w:t>
      </w:r>
      <w:r>
        <w:rPr>
          <w:rFonts w:ascii="Tahoma" w:hAnsi="Tahoma" w:cs="Tahoma"/>
        </w:rPr>
        <w:t>�</w:t>
      </w:r>
      <w:r>
        <w:t>3v4</w:t>
      </w:r>
      <w:r>
        <w:rPr>
          <w:rFonts w:ascii="Tahoma" w:hAnsi="Tahoma" w:cs="Tahoma"/>
        </w:rPr>
        <w:t>�</w:t>
      </w:r>
      <w:r>
        <w:t>4</w:t>
      </w:r>
      <w:r>
        <w:rPr>
          <w:rFonts w:ascii="Tahoma" w:hAnsi="Tahoma" w:cs="Tahoma"/>
        </w:rPr>
        <w:t>�</w:t>
      </w:r>
      <w:r>
        <w:t>455</w:t>
      </w:r>
      <w:r>
        <w:rPr>
          <w:rFonts w:ascii="Tahoma" w:hAnsi="Tahoma" w:cs="Tahoma"/>
        </w:rPr>
        <w:t>�</w:t>
      </w:r>
      <w:r>
        <w:t>56</w:t>
      </w:r>
      <w:r>
        <w:rPr>
          <w:rFonts w:ascii="Tahoma" w:hAnsi="Tahoma" w:cs="Tahoma"/>
        </w:rPr>
        <w:t>⸮</w:t>
      </w:r>
      <w:r>
        <w:t>6%6&lt;6O6f6t6</w:t>
      </w:r>
      <w:r>
        <w:rPr>
          <w:rFonts w:ascii="Tahoma" w:hAnsi="Tahoma" w:cs="Tahoma"/>
        </w:rPr>
        <w:t>�</w:t>
      </w:r>
      <w:r>
        <w:t>6</w:t>
      </w:r>
    </w:p>
    <w:p w14:paraId="5BAA0500" w14:textId="77777777" w:rsidR="0045207C" w:rsidRDefault="0045207C" w:rsidP="007724B4">
      <w:pPr>
        <w:pStyle w:val="Heading3"/>
      </w:pPr>
      <w:r>
        <w:t>7?7</w:t>
      </w:r>
      <w:r>
        <w:rPr>
          <w:rFonts w:ascii="Tahoma" w:hAnsi="Tahoma" w:cs="Tahoma"/>
        </w:rPr>
        <w:t>�</w:t>
      </w:r>
      <w:r>
        <w:t>7</w:t>
      </w:r>
      <w:r>
        <w:rPr>
          <w:rFonts w:ascii="Tahoma" w:hAnsi="Tahoma" w:cs="Tahoma"/>
        </w:rPr>
        <w:t>�</w:t>
      </w:r>
      <w:r>
        <w:t>7^8x8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p>
    <w:p w14:paraId="248EAE4A" w14:textId="77777777" w:rsidR="0045207C" w:rsidRDefault="0045207C" w:rsidP="007724B4">
      <w:pPr>
        <w:pStyle w:val="Heading3"/>
      </w:pPr>
      <w:r>
        <w:t>9+9</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L1R1q1x1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1222J2]2z2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2343]3p3</w:t>
      </w:r>
      <w:r>
        <w:rPr>
          <w:rFonts w:ascii="Tahoma" w:hAnsi="Tahoma" w:cs="Tahoma"/>
        </w:rPr>
        <w:t>�</w:t>
      </w:r>
      <w:r>
        <w:t>3X4^4</w:t>
      </w:r>
      <w:r>
        <w:rPr>
          <w:rFonts w:ascii="Tahoma" w:hAnsi="Tahoma" w:cs="Tahoma"/>
        </w:rPr>
        <w:t>�</w:t>
      </w:r>
      <w:r>
        <w:t>4</w:t>
      </w:r>
    </w:p>
    <w:p w14:paraId="10C105D5" w14:textId="77777777" w:rsidR="0045207C" w:rsidRDefault="0045207C" w:rsidP="007724B4">
      <w:pPr>
        <w:pStyle w:val="Heading3"/>
      </w:pPr>
      <w:r>
        <w:t>5%5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5G6h6|6</w:t>
      </w:r>
      <w:r>
        <w:rPr>
          <w:rFonts w:ascii="Tahoma" w:hAnsi="Tahoma" w:cs="Tahoma"/>
        </w:rPr>
        <w:t>�</w:t>
      </w:r>
      <w:r>
        <w:t>717m7</w:t>
      </w:r>
      <w:r>
        <w:rPr>
          <w:rFonts w:ascii="Tahoma" w:hAnsi="Tahoma" w:cs="Tahoma"/>
        </w:rPr>
        <w:t>�</w:t>
      </w:r>
      <w:r>
        <w:t>78Y8}8</w:t>
      </w:r>
      <w:r>
        <w:rPr>
          <w:rFonts w:ascii="Tahoma" w:hAnsi="Tahoma" w:cs="Tahoma"/>
        </w:rPr>
        <w:t>�</w:t>
      </w:r>
      <w:r>
        <w:t>8</w:t>
      </w:r>
      <w:r>
        <w:rPr>
          <w:rFonts w:ascii="Tahoma" w:hAnsi="Tahoma" w:cs="Tahoma"/>
        </w:rPr>
        <w:t>�</w:t>
      </w:r>
      <w:r>
        <w:t>8</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9L:d:</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;&amp;&lt;</w:t>
      </w:r>
      <w:r>
        <w:rPr>
          <w:rFonts w:ascii="Tahoma" w:hAnsi="Tahoma" w:cs="Tahoma"/>
        </w:rPr>
        <w:t>�</w:t>
      </w:r>
      <w:r>
        <w:t>&lt;F=|=</w:t>
      </w:r>
      <w:r>
        <w:rPr>
          <w:rFonts w:ascii="Tahoma" w:hAnsi="Tahoma" w:cs="Tahoma"/>
        </w:rPr>
        <w:t>�</w:t>
      </w:r>
      <w:r>
        <w:t>=</w:t>
      </w:r>
      <w:r>
        <w:rPr>
          <w:rFonts w:ascii="Tahoma" w:hAnsi="Tahoma" w:cs="Tahoma"/>
        </w:rPr>
        <w:t>�</w:t>
      </w:r>
      <w:r>
        <w:t>=#&gt;k&gt;&gt;</w:t>
      </w:r>
      <w:r>
        <w:rPr>
          <w:rFonts w:ascii="Tahoma" w:hAnsi="Tahoma" w:cs="Tahoma"/>
        </w:rPr>
        <w:t>�</w:t>
      </w:r>
      <w:r>
        <w:t>&gt;</w:t>
      </w:r>
      <w:r>
        <w:rPr>
          <w:rFonts w:ascii="Tahoma" w:hAnsi="Tahoma" w:cs="Tahoma"/>
        </w:rPr>
        <w:t>�</w:t>
      </w:r>
      <w:r>
        <w:t>&gt;?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00z0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w:t>
      </w:r>
      <w:r>
        <w:rPr>
          <w:rFonts w:ascii="Tahoma" w:hAnsi="Tahoma" w:cs="Tahoma"/>
        </w:rPr>
        <w:t>�</w:t>
      </w:r>
      <w:r>
        <w:t>1</w:t>
      </w:r>
      <w:r>
        <w:rPr>
          <w:rFonts w:ascii="Tahoma" w:hAnsi="Tahoma" w:cs="Tahoma"/>
        </w:rPr>
        <w:t>�</w:t>
      </w:r>
      <w:r>
        <w:t>122&lt;2F2y2</w:t>
      </w:r>
      <w:r>
        <w:rPr>
          <w:rFonts w:ascii="Tahoma" w:hAnsi="Tahoma" w:cs="Tahoma"/>
        </w:rPr>
        <w:t>�</w:t>
      </w:r>
      <w:r>
        <w:t>2</w:t>
      </w:r>
      <w:r>
        <w:rPr>
          <w:rFonts w:ascii="Tahoma" w:hAnsi="Tahoma" w:cs="Tahoma"/>
        </w:rPr>
        <w:t>�</w:t>
      </w:r>
      <w:r>
        <w:t>253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415</w:t>
      </w:r>
      <w:r>
        <w:rPr>
          <w:rFonts w:ascii="Tahoma" w:hAnsi="Tahoma" w:cs="Tahoma"/>
        </w:rPr>
        <w:t>�</w:t>
      </w:r>
      <w:r>
        <w:t>5</w:t>
      </w:r>
      <w:r>
        <w:rPr>
          <w:rFonts w:ascii="Tahoma" w:hAnsi="Tahoma" w:cs="Tahoma"/>
        </w:rPr>
        <w:t>�</w:t>
      </w:r>
      <w:r>
        <w:t>67[7e7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w:t>
      </w:r>
      <w:r>
        <w:rPr>
          <w:rFonts w:ascii="Tahoma" w:hAnsi="Tahoma" w:cs="Tahoma"/>
        </w:rPr>
        <w:t>�</w:t>
      </w:r>
      <w:r>
        <w:t>8P9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w:t>
      </w:r>
      <w:r>
        <w:rPr>
          <w:rFonts w:ascii="Tahoma" w:hAnsi="Tahoma" w:cs="Tahoma"/>
        </w:rPr>
        <w:t>�</w:t>
      </w:r>
      <w:r>
        <w:t>:</w:t>
      </w:r>
      <w:r>
        <w:rPr>
          <w:rFonts w:ascii="Tahoma" w:hAnsi="Tahoma" w:cs="Tahoma"/>
        </w:rPr>
        <w:t>�</w:t>
      </w:r>
      <w:r>
        <w:t>:;;(;Q;</w:t>
      </w:r>
      <w:r>
        <w:rPr>
          <w:rFonts w:ascii="Tahoma" w:hAnsi="Tahoma" w:cs="Tahoma"/>
        </w:rPr>
        <w:t>�</w:t>
      </w:r>
      <w:r>
        <w:t>;</w:t>
      </w:r>
      <w:r>
        <w:rPr>
          <w:rFonts w:ascii="Tahoma" w:hAnsi="Tahoma" w:cs="Tahoma"/>
        </w:rPr>
        <w:t>�</w:t>
      </w:r>
      <w:r>
        <w:t>;&lt;&lt;'&lt;&lt;&lt;Z&lt;r&lt;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 =</w:t>
      </w:r>
      <w:r>
        <w:rPr>
          <w:rFonts w:ascii="Tahoma" w:hAnsi="Tahoma" w:cs="Tahoma"/>
        </w:rPr>
        <w:t>�</w:t>
      </w:r>
      <w:r>
        <w:t>=       &gt;!&gt;.&gt;</w:t>
      </w:r>
      <w:r>
        <w:rPr>
          <w:rFonts w:ascii="Tahoma" w:hAnsi="Tahoma" w:cs="Tahoma"/>
        </w:rPr>
        <w:t>�</w:t>
      </w:r>
      <w:r>
        <w:t>&gt;?O?</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0:0^0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01V1^1k1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w:t>
      </w:r>
      <w:r>
        <w:rPr>
          <w:rFonts w:ascii="Tahoma" w:hAnsi="Tahoma" w:cs="Tahoma"/>
        </w:rPr>
        <w:t>�</w:t>
      </w:r>
      <w:r>
        <w:t>2</w:t>
      </w:r>
      <w:r>
        <w:rPr>
          <w:rFonts w:ascii="Tahoma" w:hAnsi="Tahoma" w:cs="Tahoma"/>
        </w:rPr>
        <w:t>�</w:t>
      </w:r>
      <w:r>
        <w:t>2M3n3</w:t>
      </w:r>
      <w:r>
        <w:rPr>
          <w:rFonts w:ascii="Tahoma" w:hAnsi="Tahoma" w:cs="Tahoma"/>
        </w:rPr>
        <w:t>�</w:t>
      </w:r>
      <w:r>
        <w:t>4</w:t>
      </w:r>
      <w:r>
        <w:rPr>
          <w:rFonts w:ascii="Tahoma" w:hAnsi="Tahoma" w:cs="Tahoma"/>
        </w:rPr>
        <w:t>�</w:t>
      </w:r>
      <w:r>
        <w:t>45!505B5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67#7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8p8(9</w:t>
      </w:r>
      <w:r>
        <w:rPr>
          <w:rFonts w:ascii="Tahoma" w:hAnsi="Tahoma" w:cs="Tahoma"/>
        </w:rPr>
        <w:t>�</w:t>
      </w:r>
      <w:r>
        <w:t>9&amp;:8:</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&lt;o=</w:t>
      </w:r>
      <w:r>
        <w:rPr>
          <w:rFonts w:ascii="Tahoma" w:hAnsi="Tahoma" w:cs="Tahoma"/>
        </w:rPr>
        <w:t>�</w:t>
      </w:r>
      <w:r>
        <w:t>=</w:t>
      </w:r>
      <w:r>
        <w:rPr>
          <w:rFonts w:ascii="Tahoma" w:hAnsi="Tahoma" w:cs="Tahoma"/>
        </w:rPr>
        <w:t>�</w:t>
      </w:r>
      <w:r>
        <w:t>=&gt;9&gt;</w:t>
      </w:r>
      <w:r>
        <w:rPr>
          <w:rFonts w:ascii="Tahoma" w:hAnsi="Tahoma" w:cs="Tahoma"/>
        </w:rPr>
        <w:t>�</w:t>
      </w:r>
      <w:r>
        <w:t>&gt;</w:t>
      </w:r>
      <w:r>
        <w:rPr>
          <w:rFonts w:ascii="Tahoma" w:hAnsi="Tahoma" w:cs="Tahoma"/>
        </w:rPr>
        <w:t>�</w:t>
      </w:r>
      <w:r>
        <w:t>&gt;1?U?</w:t>
      </w:r>
      <w:r>
        <w:rPr>
          <w:rFonts w:ascii="Tahoma" w:hAnsi="Tahoma" w:cs="Tahoma"/>
        </w:rPr>
        <w:t>�</w:t>
      </w:r>
      <w:r>
        <w:t>? `0</w:t>
      </w:r>
      <w:r>
        <w:rPr>
          <w:rFonts w:ascii="Tahoma" w:hAnsi="Tahoma" w:cs="Tahoma"/>
        </w:rPr>
        <w:t>�</w:t>
      </w:r>
      <w:r>
        <w:t>0</w:t>
      </w:r>
      <w:r>
        <w:rPr>
          <w:rFonts w:ascii="Tahoma" w:hAnsi="Tahoma" w:cs="Tahoma"/>
        </w:rPr>
        <w:t>�</w:t>
      </w:r>
      <w:r>
        <w:t>12Ö4</w:t>
      </w:r>
      <w:r>
        <w:rPr>
          <w:rFonts w:ascii="Tahoma" w:hAnsi="Tahoma" w:cs="Tahoma"/>
        </w:rPr>
        <w:t>�</w:t>
      </w:r>
      <w:r>
        <w:t>4o5</w:t>
      </w:r>
      <w:r>
        <w:rPr>
          <w:rFonts w:ascii="Tahoma" w:hAnsi="Tahoma" w:cs="Tahoma"/>
        </w:rPr>
        <w:t>�</w:t>
      </w:r>
      <w:r>
        <w:t>5</w:t>
      </w:r>
      <w:r>
        <w:rPr>
          <w:rFonts w:ascii="Tahoma" w:hAnsi="Tahoma" w:cs="Tahoma"/>
        </w:rPr>
        <w:t>�</w:t>
      </w:r>
      <w:r>
        <w:t>5</w:t>
      </w:r>
      <w:r>
        <w:rPr>
          <w:rFonts w:ascii="Tahoma" w:hAnsi="Tahoma" w:cs="Tahoma"/>
        </w:rPr>
        <w:t>�</w:t>
      </w:r>
      <w:r>
        <w:t>506F6c6u6</w:t>
      </w:r>
      <w:r>
        <w:rPr>
          <w:rFonts w:ascii="Tahoma" w:hAnsi="Tahoma" w:cs="Tahoma"/>
        </w:rPr>
        <w:t>�</w:t>
      </w:r>
      <w:r>
        <w:t>6</w:t>
      </w:r>
      <w:r>
        <w:rPr>
          <w:rFonts w:ascii="Tahoma" w:hAnsi="Tahoma" w:cs="Tahoma"/>
        </w:rPr>
        <w:t>�</w:t>
      </w:r>
      <w:r>
        <w:t>717</w:t>
      </w:r>
      <w:r>
        <w:rPr>
          <w:rFonts w:ascii="Tahoma" w:hAnsi="Tahoma" w:cs="Tahoma"/>
        </w:rPr>
        <w:t>�</w:t>
      </w:r>
      <w:r>
        <w:t>7&lt;8U859e9</w:t>
      </w:r>
      <w:r>
        <w:rPr>
          <w:rFonts w:ascii="Tahoma" w:hAnsi="Tahoma" w:cs="Tahoma"/>
        </w:rPr>
        <w:t>�</w:t>
      </w:r>
      <w:r>
        <w:t>9</w:t>
      </w:r>
      <w:r>
        <w:rPr>
          <w:rFonts w:ascii="Tahoma" w:hAnsi="Tahoma" w:cs="Tahoma"/>
        </w:rPr>
        <w:t>�</w:t>
      </w:r>
      <w:r>
        <w:t>9</w:t>
      </w:r>
      <w:r>
        <w:rPr>
          <w:rFonts w:ascii="Tahoma" w:hAnsi="Tahoma" w:cs="Tahoma"/>
        </w:rPr>
        <w:t>�</w:t>
      </w:r>
      <w:r>
        <w:t>9Ö:</w:t>
      </w:r>
      <w:r>
        <w:rPr>
          <w:rFonts w:ascii="Tahoma" w:hAnsi="Tahoma" w:cs="Tahoma"/>
        </w:rPr>
        <w:t>�</w:t>
      </w:r>
      <w:r>
        <w:t>:</w:t>
      </w:r>
      <w:r>
        <w:rPr>
          <w:rFonts w:ascii="Tahoma" w:hAnsi="Tahoma" w:cs="Tahoma"/>
        </w:rPr>
        <w:t>�</w:t>
      </w:r>
      <w:r>
        <w:t>:        ;;Å;</w:t>
      </w:r>
      <w:r>
        <w:rPr>
          <w:rFonts w:ascii="Tahoma" w:hAnsi="Tahoma" w:cs="Tahoma"/>
        </w:rPr>
        <w:t>�</w:t>
      </w:r>
      <w:r>
        <w:t>;</w:t>
      </w:r>
      <w:r>
        <w:rPr>
          <w:rFonts w:ascii="Tahoma" w:hAnsi="Tahoma" w:cs="Tahoma"/>
        </w:rPr>
        <w:t>�</w:t>
      </w:r>
      <w:r>
        <w:t>;&lt;</w:t>
      </w:r>
      <w:r>
        <w:rPr>
          <w:rFonts w:ascii="Tahoma" w:hAnsi="Tahoma" w:cs="Tahoma"/>
        </w:rPr>
        <w:t>�</w:t>
      </w:r>
      <w:r>
        <w:t>&lt;=Ä=?0?</w:t>
      </w:r>
      <w:r>
        <w:rPr>
          <w:rFonts w:ascii="Tahoma" w:hAnsi="Tahoma" w:cs="Tahoma"/>
        </w:rPr>
        <w:t>�</w:t>
      </w:r>
      <w:r>
        <w:t>?0x0!0+0L0Å0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    181L1g1o1</w:t>
      </w:r>
      <w:r>
        <w:rPr>
          <w:rFonts w:ascii="Tahoma" w:hAnsi="Tahoma" w:cs="Tahoma"/>
        </w:rPr>
        <w:t>�</w:t>
      </w:r>
      <w:r>
        <w:t>1</w:t>
      </w:r>
      <w:r>
        <w:rPr>
          <w:rFonts w:ascii="Tahoma" w:hAnsi="Tahoma" w:cs="Tahoma"/>
        </w:rPr>
        <w:t>�</w:t>
      </w:r>
      <w:r>
        <w:t>12U3</w:t>
      </w:r>
      <w:r>
        <w:rPr>
          <w:rFonts w:ascii="Tahoma" w:hAnsi="Tahoma" w:cs="Tahoma"/>
        </w:rPr>
        <w:t>�</w:t>
      </w:r>
      <w:r>
        <w:t>3</w:t>
      </w:r>
      <w:r>
        <w:rPr>
          <w:rFonts w:ascii="Tahoma" w:hAnsi="Tahoma" w:cs="Tahoma"/>
        </w:rPr>
        <w:t>�</w:t>
      </w:r>
      <w:r>
        <w:t>4-575A5K5U5_5i5</w:t>
      </w:r>
      <w:r>
        <w:rPr>
          <w:rFonts w:ascii="Tahoma" w:hAnsi="Tahoma" w:cs="Tahoma"/>
        </w:rPr>
        <w:t>�</w:t>
      </w:r>
      <w:r>
        <w:t>5</w:t>
      </w:r>
      <w:r>
        <w:rPr>
          <w:rFonts w:ascii="Tahoma" w:hAnsi="Tahoma" w:cs="Tahoma"/>
        </w:rPr>
        <w:t>�</w:t>
      </w:r>
      <w:r>
        <w:t>5</w:t>
      </w:r>
      <w:r>
        <w:rPr>
          <w:rFonts w:ascii="Tahoma" w:hAnsi="Tahoma" w:cs="Tahoma"/>
        </w:rPr>
        <w:t>�</w:t>
      </w:r>
      <w:r>
        <w:t>56-6</w:t>
      </w:r>
    </w:p>
    <w:p w14:paraId="580971A7" w14:textId="77777777" w:rsidR="0045207C" w:rsidRDefault="0045207C" w:rsidP="007724B4">
      <w:pPr>
        <w:pStyle w:val="Heading3"/>
      </w:pPr>
      <w:r>
        <w:t>7g7</w:t>
      </w:r>
      <w:r>
        <w:rPr>
          <w:rFonts w:ascii="Tahoma" w:hAnsi="Tahoma" w:cs="Tahoma"/>
        </w:rPr>
        <w:t>�</w:t>
      </w:r>
      <w:r>
        <w:t>7/9Q9:</w:t>
      </w:r>
      <w:r>
        <w:rPr>
          <w:rFonts w:ascii="Tahoma" w:hAnsi="Tahoma" w:cs="Tahoma"/>
        </w:rPr>
        <w:t>�</w:t>
      </w:r>
      <w:r>
        <w:t>:</w:t>
      </w:r>
      <w:r>
        <w:rPr>
          <w:rFonts w:ascii="Tahoma" w:hAnsi="Tahoma" w:cs="Tahoma"/>
        </w:rPr>
        <w:t>�</w:t>
      </w:r>
      <w:r>
        <w:t>:</w:t>
      </w:r>
      <w:r>
        <w:rPr>
          <w:rFonts w:ascii="Tahoma" w:hAnsi="Tahoma" w:cs="Tahoma"/>
        </w:rPr>
        <w:t>�</w:t>
      </w:r>
      <w:r>
        <w:t>:;Ä;</w:t>
      </w:r>
      <w:r>
        <w:rPr>
          <w:rFonts w:ascii="Tahoma" w:hAnsi="Tahoma" w:cs="Tahoma"/>
        </w:rPr>
        <w:t>�</w:t>
      </w:r>
      <w:r>
        <w:t>;</w:t>
      </w:r>
      <w:r>
        <w:rPr>
          <w:rFonts w:ascii="Tahoma" w:hAnsi="Tahoma" w:cs="Tahoma"/>
        </w:rPr>
        <w:t>�</w:t>
      </w:r>
      <w:r>
        <w:t>;</w:t>
      </w:r>
      <w:r>
        <w:rPr>
          <w:rFonts w:ascii="Tahoma" w:hAnsi="Tahoma" w:cs="Tahoma"/>
        </w:rPr>
        <w:t>�</w:t>
      </w:r>
      <w:r>
        <w:t>;&lt;S&lt;=</w:t>
      </w:r>
      <w:r>
        <w:rPr>
          <w:rFonts w:ascii="Tahoma" w:hAnsi="Tahoma" w:cs="Tahoma"/>
        </w:rPr>
        <w:t>�</w:t>
      </w:r>
      <w:r>
        <w:t>&gt;@@0</w:t>
      </w:r>
      <w:r>
        <w:rPr>
          <w:rFonts w:ascii="Tahoma" w:hAnsi="Tahoma" w:cs="Tahoma"/>
        </w:rPr>
        <w:t>�</w:t>
      </w:r>
      <w:r>
        <w:t>0W1</w:t>
      </w:r>
      <w:r>
        <w:rPr>
          <w:rFonts w:ascii="Tahoma" w:hAnsi="Tahoma" w:cs="Tahoma"/>
        </w:rPr>
        <w:t>�</w:t>
      </w:r>
      <w:r>
        <w:t>1</w:t>
      </w:r>
      <w:r>
        <w:rPr>
          <w:rFonts w:ascii="Tahoma" w:hAnsi="Tahoma" w:cs="Tahoma"/>
        </w:rPr>
        <w:t>�</w:t>
      </w:r>
      <w:r>
        <w:t>142E2</w:t>
      </w:r>
      <w:r>
        <w:rPr>
          <w:rFonts w:ascii="Tahoma" w:hAnsi="Tahoma" w:cs="Tahoma"/>
        </w:rPr>
        <w:t>�</w:t>
      </w:r>
      <w:r>
        <w:t>2(4~4</w:t>
      </w:r>
      <w:r>
        <w:rPr>
          <w:rFonts w:ascii="Tahoma" w:hAnsi="Tahoma" w:cs="Tahoma"/>
        </w:rPr>
        <w:t>�</w:t>
      </w:r>
      <w:r>
        <w:t>425</w:t>
      </w:r>
      <w:r>
        <w:rPr>
          <w:rFonts w:ascii="Tahoma" w:hAnsi="Tahoma" w:cs="Tahoma"/>
        </w:rPr>
        <w:t>�</w:t>
      </w:r>
      <w:r>
        <w:t>5</w:t>
      </w:r>
      <w:r>
        <w:rPr>
          <w:rFonts w:ascii="Tahoma" w:hAnsi="Tahoma" w:cs="Tahoma"/>
        </w:rPr>
        <w:t>�</w:t>
      </w:r>
      <w:r>
        <w:t>6*7^8</w:t>
      </w:r>
    </w:p>
    <w:p w14:paraId="7D59F320" w14:textId="77777777" w:rsidR="0045207C" w:rsidRDefault="0045207C" w:rsidP="007724B4">
      <w:pPr>
        <w:pStyle w:val="Heading3"/>
      </w:pPr>
      <w:r>
        <w:t>9+&lt;</w:t>
      </w:r>
      <w:r>
        <w:rPr>
          <w:rFonts w:ascii="Tahoma" w:hAnsi="Tahoma" w:cs="Tahoma"/>
        </w:rPr>
        <w:t>�</w:t>
      </w:r>
      <w:r>
        <w:t>&lt;O=</w:t>
      </w:r>
      <w:r>
        <w:rPr>
          <w:rFonts w:ascii="Tahoma" w:hAnsi="Tahoma" w:cs="Tahoma"/>
        </w:rPr>
        <w:t>�</w:t>
      </w:r>
      <w:r>
        <w:t>=</w:t>
      </w:r>
      <w:r>
        <w:rPr>
          <w:rFonts w:ascii="Tahoma" w:hAnsi="Tahoma" w:cs="Tahoma"/>
        </w:rPr>
        <w:t>�</w:t>
      </w:r>
      <w:r>
        <w:t>=d&gt;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w:t>
      </w:r>
      <w:r>
        <w:rPr>
          <w:rFonts w:ascii="Tahoma" w:hAnsi="Tahoma" w:cs="Tahoma"/>
        </w:rPr>
        <w:t>�</w:t>
      </w:r>
      <w:r>
        <w:t>?P\</w:t>
      </w:r>
    </w:p>
    <w:p w14:paraId="7ED0FC32" w14:textId="77777777" w:rsidR="0045207C" w:rsidRDefault="0045207C" w:rsidP="007724B4">
      <w:pPr>
        <w:pStyle w:val="Heading3"/>
      </w:pPr>
      <w:r>
        <w:t>0030E0^0j0</w:t>
      </w:r>
      <w:r>
        <w:rPr>
          <w:rFonts w:ascii="Tahoma" w:hAnsi="Tahoma" w:cs="Tahoma"/>
        </w:rPr>
        <w:t>�</w:t>
      </w:r>
      <w:r>
        <w:t>0</w:t>
      </w:r>
      <w:r>
        <w:rPr>
          <w:rFonts w:ascii="Tahoma" w:hAnsi="Tahoma" w:cs="Tahoma"/>
        </w:rPr>
        <w:t>�</w:t>
      </w:r>
      <w:r>
        <w:t>0</w:t>
      </w:r>
      <w:r>
        <w:rPr>
          <w:rFonts w:ascii="Tahoma" w:hAnsi="Tahoma" w:cs="Tahoma"/>
        </w:rPr>
        <w:t>�</w:t>
      </w:r>
      <w:r>
        <w:t>01</w:t>
      </w:r>
      <w:r>
        <w:rPr>
          <w:rFonts w:ascii="Tahoma" w:hAnsi="Tahoma" w:cs="Tahoma"/>
        </w:rPr>
        <w:t>�</w:t>
      </w:r>
      <w:r>
        <w:t>1</w:t>
      </w:r>
      <w:r>
        <w:rPr>
          <w:rFonts w:ascii="Tahoma" w:hAnsi="Tahoma" w:cs="Tahoma"/>
        </w:rPr>
        <w:t>�</w:t>
      </w:r>
      <w:r>
        <w:t>1</w:t>
      </w:r>
      <w:r>
        <w:rPr>
          <w:rFonts w:ascii="Tahoma" w:hAnsi="Tahoma" w:cs="Tahoma"/>
        </w:rPr>
        <w:t>�</w:t>
      </w:r>
      <w:r>
        <w:t>1?3{3</w:t>
      </w:r>
      <w:r>
        <w:rPr>
          <w:rFonts w:ascii="Tahoma" w:hAnsi="Tahoma" w:cs="Tahoma"/>
        </w:rPr>
        <w:t>�</w:t>
      </w:r>
      <w:r>
        <w:t>3</w:t>
      </w:r>
      <w:r>
        <w:rPr>
          <w:rFonts w:ascii="Tahoma" w:hAnsi="Tahoma" w:cs="Tahoma"/>
        </w:rPr>
        <w:t>�</w:t>
      </w:r>
      <w:r>
        <w:t>3E4</w:t>
      </w:r>
      <w:r>
        <w:rPr>
          <w:rFonts w:ascii="Tahoma" w:hAnsi="Tahoma" w:cs="Tahoma"/>
        </w:rPr>
        <w:t>�</w:t>
      </w:r>
      <w:r>
        <w:t>56(6</w:t>
      </w:r>
      <w:r>
        <w:rPr>
          <w:rFonts w:ascii="Tahoma" w:hAnsi="Tahoma" w:cs="Tahoma"/>
        </w:rPr>
        <w:t>�</w:t>
      </w:r>
      <w:r>
        <w:t>6</w:t>
      </w:r>
      <w:r>
        <w:rPr>
          <w:rFonts w:ascii="Tahoma" w:hAnsi="Tahoma" w:cs="Tahoma"/>
        </w:rPr>
        <w:t>�</w:t>
      </w:r>
      <w:r>
        <w:t>6</w:t>
      </w:r>
      <w:r>
        <w:rPr>
          <w:rFonts w:ascii="Tahoma" w:hAnsi="Tahoma" w:cs="Tahoma"/>
        </w:rPr>
        <w:t>�</w:t>
      </w:r>
      <w:r>
        <w:t>7</w:t>
      </w:r>
      <w:r>
        <w:rPr>
          <w:rFonts w:ascii="Tahoma" w:hAnsi="Tahoma" w:cs="Tahoma"/>
        </w:rPr>
        <w:t>�</w:t>
      </w:r>
      <w:r>
        <w:t>7</w:t>
      </w:r>
      <w:r>
        <w:rPr>
          <w:rFonts w:ascii="Tahoma" w:hAnsi="Tahoma" w:cs="Tahoma"/>
        </w:rPr>
        <w:t>�</w:t>
      </w:r>
      <w:r>
        <w:t>9-:</w:t>
      </w:r>
      <w:r>
        <w:rPr>
          <w:rFonts w:ascii="Tahoma" w:hAnsi="Tahoma" w:cs="Tahoma"/>
        </w:rPr>
        <w:t>�</w:t>
      </w:r>
      <w:r>
        <w:t>:;9;S;s;</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w:t>
      </w:r>
      <w:r>
        <w:rPr>
          <w:rFonts w:ascii="Tahoma" w:hAnsi="Tahoma" w:cs="Tahoma"/>
        </w:rPr>
        <w:t>�</w:t>
      </w:r>
      <w:r>
        <w:t>&lt;u=</w:t>
      </w:r>
      <w:r>
        <w:rPr>
          <w:rFonts w:ascii="Tahoma" w:hAnsi="Tahoma" w:cs="Tahoma"/>
        </w:rPr>
        <w:t>�</w:t>
      </w:r>
      <w:r>
        <w:t>=&gt;</w:t>
      </w:r>
      <w:r>
        <w:rPr>
          <w:rFonts w:ascii="Tahoma" w:hAnsi="Tahoma" w:cs="Tahoma"/>
        </w:rPr>
        <w:t>�</w:t>
      </w:r>
      <w:r>
        <w:t>?é</w:t>
      </w:r>
      <w:r>
        <w:rPr>
          <w:rFonts w:ascii="Tahoma" w:hAnsi="Tahoma" w:cs="Tahoma"/>
        </w:rPr>
        <w:t>��</w:t>
      </w:r>
      <w:r>
        <w:t>0&amp;1H1</w:t>
      </w:r>
      <w:r>
        <w:rPr>
          <w:rFonts w:ascii="Tahoma" w:hAnsi="Tahoma" w:cs="Tahoma"/>
        </w:rPr>
        <w:t>�</w:t>
      </w:r>
      <w:r>
        <w:t>1</w:t>
      </w:r>
      <w:r>
        <w:rPr>
          <w:rFonts w:ascii="Tahoma" w:hAnsi="Tahoma" w:cs="Tahoma"/>
        </w:rPr>
        <w:t>�</w:t>
      </w:r>
      <w:r>
        <w:t>1</w:t>
      </w:r>
      <w:r>
        <w:rPr>
          <w:rFonts w:ascii="Tahoma" w:hAnsi="Tahoma" w:cs="Tahoma"/>
        </w:rPr>
        <w:t>�</w:t>
      </w:r>
      <w:r>
        <w:t>2</w:t>
      </w:r>
      <w:r>
        <w:rPr>
          <w:rFonts w:ascii="Tahoma" w:hAnsi="Tahoma" w:cs="Tahoma"/>
        </w:rPr>
        <w:t>�</w:t>
      </w:r>
      <w:r>
        <w:t>2</w:t>
      </w:r>
    </w:p>
    <w:p w14:paraId="326807D2" w14:textId="77777777" w:rsidR="0045207C" w:rsidRDefault="0045207C" w:rsidP="007724B4">
      <w:pPr>
        <w:pStyle w:val="Heading3"/>
      </w:pPr>
      <w:r>
        <w:t>3D3M3ü3m45:5W5</w:t>
      </w:r>
      <w:r>
        <w:rPr>
          <w:rFonts w:ascii="Tahoma" w:hAnsi="Tahoma" w:cs="Tahoma"/>
        </w:rPr>
        <w:t>�</w:t>
      </w:r>
      <w:r>
        <w:t>5</w:t>
      </w:r>
      <w:r>
        <w:rPr>
          <w:rFonts w:ascii="Tahoma" w:hAnsi="Tahoma" w:cs="Tahoma"/>
        </w:rPr>
        <w:t>�</w:t>
      </w:r>
      <w:r>
        <w:t>5</w:t>
      </w:r>
      <w:r>
        <w:rPr>
          <w:rFonts w:ascii="Tahoma" w:hAnsi="Tahoma" w:cs="Tahoma"/>
        </w:rPr>
        <w:t>�</w:t>
      </w:r>
      <w:r>
        <w:t>5s6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w:t>
      </w:r>
      <w:r>
        <w:rPr>
          <w:rFonts w:ascii="Tahoma" w:hAnsi="Tahoma" w:cs="Tahoma"/>
        </w:rPr>
        <w:t>�</w:t>
      </w:r>
      <w:r>
        <w:t>7Z8d8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819</w:t>
      </w:r>
      <w:r>
        <w:rPr>
          <w:rFonts w:ascii="Tahoma" w:hAnsi="Tahoma" w:cs="Tahoma"/>
        </w:rPr>
        <w:t>�</w:t>
      </w:r>
      <w:r>
        <w:t>:e;</w:t>
      </w:r>
      <w:r>
        <w:rPr>
          <w:rFonts w:ascii="Tahoma" w:hAnsi="Tahoma" w:cs="Tahoma"/>
        </w:rPr>
        <w:t>�</w:t>
      </w:r>
      <w:r>
        <w:t>;&lt;&amp;&lt;L&lt;f&lt;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w:t>
      </w:r>
      <w:r>
        <w:rPr>
          <w:rFonts w:ascii="Tahoma" w:hAnsi="Tahoma" w:cs="Tahoma"/>
        </w:rPr>
        <w:t>�</w:t>
      </w:r>
      <w:r>
        <w:t>=</w:t>
      </w:r>
      <w:r>
        <w:rPr>
          <w:rFonts w:ascii="Tahoma" w:hAnsi="Tahoma" w:cs="Tahoma"/>
        </w:rPr>
        <w:t>�</w:t>
      </w:r>
      <w:r>
        <w:t>=&gt;!&gt;</w:t>
      </w:r>
      <w:r>
        <w:rPr>
          <w:rFonts w:ascii="Tahoma" w:hAnsi="Tahoma" w:cs="Tahoma"/>
        </w:rPr>
        <w:t>�</w:t>
      </w:r>
      <w:r>
        <w:t>&gt;</w:t>
      </w:r>
      <w:r>
        <w:rPr>
          <w:rFonts w:ascii="Tahoma" w:hAnsi="Tahoma" w:cs="Tahoma"/>
        </w:rPr>
        <w:t>�</w:t>
      </w:r>
      <w:r>
        <w:t>&gt;?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?p</w:t>
      </w:r>
      <w:r>
        <w:rPr>
          <w:rFonts w:ascii="Tahoma" w:hAnsi="Tahoma" w:cs="Tahoma"/>
        </w:rPr>
        <w:t>�</w:t>
      </w:r>
      <w:r>
        <w:t>0+0G0c00</w:t>
      </w:r>
      <w:r>
        <w:rPr>
          <w:rFonts w:ascii="Tahoma" w:hAnsi="Tahoma" w:cs="Tahoma"/>
        </w:rPr>
        <w:t>�</w:t>
      </w:r>
      <w:r>
        <w:t>0</w:t>
      </w:r>
      <w:r>
        <w:rPr>
          <w:rFonts w:ascii="Tahoma" w:hAnsi="Tahoma" w:cs="Tahoma"/>
        </w:rPr>
        <w:t>�</w:t>
      </w:r>
      <w:r>
        <w:t>0 1X1]1</w:t>
      </w:r>
      <w:r>
        <w:rPr>
          <w:rFonts w:ascii="Tahoma" w:hAnsi="Tahoma" w:cs="Tahoma"/>
        </w:rPr>
        <w:t>�</w:t>
      </w:r>
      <w:r>
        <w:t>1</w:t>
      </w:r>
      <w:r>
        <w:rPr>
          <w:rFonts w:ascii="Tahoma" w:hAnsi="Tahoma" w:cs="Tahoma"/>
        </w:rPr>
        <w:t>�</w:t>
      </w:r>
      <w:r>
        <w:t>1232R2</w:t>
      </w:r>
      <w:r>
        <w:rPr>
          <w:rFonts w:ascii="Tahoma" w:hAnsi="Tahoma" w:cs="Tahoma"/>
        </w:rPr>
        <w:t>�</w:t>
      </w:r>
      <w:r>
        <w:t>2</w:t>
      </w:r>
      <w:r>
        <w:rPr>
          <w:rFonts w:ascii="Tahoma" w:hAnsi="Tahoma" w:cs="Tahoma"/>
        </w:rPr>
        <w:t>�</w:t>
      </w:r>
      <w:r>
        <w:t>2</w:t>
      </w:r>
      <w:r>
        <w:rPr>
          <w:rFonts w:ascii="Tahoma" w:hAnsi="Tahoma" w:cs="Tahoma"/>
        </w:rPr>
        <w:t>�</w:t>
      </w:r>
      <w:r>
        <w:t>2C3[3</w:t>
      </w:r>
      <w:r>
        <w:rPr>
          <w:rFonts w:ascii="Tahoma" w:hAnsi="Tahoma" w:cs="Tahoma"/>
        </w:rPr>
        <w:t>�</w:t>
      </w:r>
      <w:r>
        <w:t>3]4</w:t>
      </w:r>
      <w:r>
        <w:rPr>
          <w:rFonts w:ascii="Tahoma" w:hAnsi="Tahoma" w:cs="Tahoma"/>
        </w:rPr>
        <w:t>�</w:t>
      </w:r>
      <w:r>
        <w:t>4</w:t>
      </w:r>
      <w:r>
        <w:rPr>
          <w:rFonts w:ascii="Tahoma" w:hAnsi="Tahoma" w:cs="Tahoma"/>
        </w:rPr>
        <w:t>�</w:t>
      </w:r>
      <w:r>
        <w:t>5</w:t>
      </w:r>
    </w:p>
    <w:p w14:paraId="5C00CE4A" w14:textId="77777777" w:rsidR="0045207C" w:rsidRDefault="0045207C" w:rsidP="007724B4">
      <w:pPr>
        <w:pStyle w:val="Heading3"/>
      </w:pPr>
      <w:r>
        <w:t>6 6.6</w:t>
      </w:r>
      <w:r>
        <w:rPr>
          <w:rFonts w:ascii="Tahoma" w:hAnsi="Tahoma" w:cs="Tahoma"/>
        </w:rPr>
        <w:t>�</w:t>
      </w:r>
      <w:r>
        <w:t>6</w:t>
      </w:r>
      <w:r>
        <w:rPr>
          <w:rFonts w:ascii="Tahoma" w:hAnsi="Tahoma" w:cs="Tahoma"/>
        </w:rPr>
        <w:t>�</w:t>
      </w:r>
      <w:r>
        <w:t>6%7</w:t>
      </w:r>
      <w:r>
        <w:rPr>
          <w:rFonts w:ascii="Tahoma" w:hAnsi="Tahoma" w:cs="Tahoma"/>
        </w:rPr>
        <w:t>�</w:t>
      </w:r>
      <w:r>
        <w:t>789F9l9</w:t>
      </w:r>
      <w:r>
        <w:rPr>
          <w:rFonts w:ascii="Tahoma" w:hAnsi="Tahoma" w:cs="Tahoma"/>
        </w:rPr>
        <w:t>�</w:t>
      </w:r>
      <w:r>
        <w:t>9</w:t>
      </w:r>
      <w:r>
        <w:rPr>
          <w:rFonts w:ascii="Tahoma" w:hAnsi="Tahoma" w:cs="Tahoma"/>
        </w:rPr>
        <w:t>�</w:t>
      </w:r>
      <w:r>
        <w:t>9</w:t>
      </w:r>
      <w:r>
        <w:rPr>
          <w:rFonts w:ascii="Tahoma" w:hAnsi="Tahoma" w:cs="Tahoma"/>
        </w:rPr>
        <w:t>�</w:t>
      </w:r>
      <w:r>
        <w:t>9.:I:n:</w:t>
      </w:r>
      <w:r>
        <w:rPr>
          <w:rFonts w:ascii="Tahoma" w:hAnsi="Tahoma" w:cs="Tahoma"/>
        </w:rPr>
        <w:t>�</w:t>
      </w:r>
      <w:r>
        <w:t>:</w:t>
      </w:r>
    </w:p>
    <w:p w14:paraId="25F6E645" w14:textId="77777777" w:rsidR="0045207C" w:rsidRDefault="0045207C" w:rsidP="007724B4">
      <w:pPr>
        <w:pStyle w:val="Heading3"/>
      </w:pPr>
      <w:r>
        <w:t>;0;V;</w:t>
      </w:r>
      <w:r>
        <w:rPr>
          <w:rFonts w:ascii="Tahoma" w:hAnsi="Tahoma" w:cs="Tahoma"/>
        </w:rPr>
        <w:t>�</w:t>
      </w:r>
      <w:r>
        <w:t>;</w:t>
      </w:r>
      <w:r>
        <w:rPr>
          <w:rFonts w:ascii="Tahoma" w:hAnsi="Tahoma" w:cs="Tahoma"/>
        </w:rPr>
        <w:t>�</w:t>
      </w:r>
      <w:r>
        <w:t>;</w:t>
      </w:r>
      <w:r>
        <w:rPr>
          <w:rFonts w:ascii="Tahoma" w:hAnsi="Tahoma" w:cs="Tahoma"/>
        </w:rPr>
        <w:t>�</w:t>
      </w:r>
      <w:r>
        <w:t>;&lt;.&lt;A&lt;</w:t>
      </w:r>
      <w:r>
        <w:rPr>
          <w:rFonts w:ascii="Tahoma" w:hAnsi="Tahoma" w:cs="Tahoma"/>
        </w:rPr>
        <w:t>�</w:t>
      </w:r>
      <w:r>
        <w:t>&lt;</w:t>
      </w:r>
      <w:r>
        <w:rPr>
          <w:rFonts w:ascii="Tahoma" w:hAnsi="Tahoma" w:cs="Tahoma"/>
        </w:rPr>
        <w:t>�</w:t>
      </w:r>
      <w:r>
        <w:t>&lt;=(=\=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&gt;&gt;&gt;=&gt;</w:t>
      </w:r>
      <w:r>
        <w:rPr>
          <w:rFonts w:ascii="Tahoma" w:hAnsi="Tahoma" w:cs="Tahoma"/>
        </w:rPr>
        <w:t>�</w:t>
      </w:r>
      <w:r>
        <w:t>&gt;</w:t>
      </w:r>
      <w:r>
        <w:rPr>
          <w:rFonts w:ascii="Tahoma" w:hAnsi="Tahoma" w:cs="Tahoma"/>
        </w:rPr>
        <w:t>�</w:t>
      </w:r>
      <w:r>
        <w:t>&gt;,???H?</w:t>
      </w:r>
      <w:r>
        <w:rPr>
          <w:rFonts w:ascii="Tahoma" w:hAnsi="Tahoma" w:cs="Tahoma"/>
        </w:rPr>
        <w:t>�</w:t>
      </w:r>
      <w:r>
        <w:t>?</w:t>
      </w:r>
      <w:r>
        <w:rPr>
          <w:rFonts w:ascii="Tahoma" w:hAnsi="Tahoma" w:cs="Tahoma"/>
        </w:rPr>
        <w:t>�</w:t>
      </w:r>
      <w:r>
        <w:t>?</w:t>
      </w:r>
      <w:r>
        <w:rPr>
          <w:rFonts w:ascii="Tahoma" w:hAnsi="Tahoma" w:cs="Tahoma"/>
        </w:rPr>
        <w:t>��</w:t>
      </w:r>
      <w:r>
        <w:t>0]0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0&amp;1k1u1</w:t>
      </w:r>
      <w:r>
        <w:rPr>
          <w:rFonts w:ascii="Tahoma" w:hAnsi="Tahoma" w:cs="Tahoma"/>
        </w:rPr>
        <w:t>�</w:t>
      </w:r>
      <w:r>
        <w:t>1282U2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3E3L3</w:t>
      </w:r>
      <w:r>
        <w:rPr>
          <w:rFonts w:ascii="Tahoma" w:hAnsi="Tahoma" w:cs="Tahoma"/>
        </w:rPr>
        <w:t>�</w:t>
      </w:r>
      <w:r>
        <w:t>3P4</w:t>
      </w:r>
      <w:r>
        <w:rPr>
          <w:rFonts w:ascii="Tahoma" w:hAnsi="Tahoma" w:cs="Tahoma"/>
        </w:rPr>
        <w:t>�</w:t>
      </w:r>
      <w:r>
        <w:t>4</w:t>
      </w:r>
      <w:r>
        <w:rPr>
          <w:rFonts w:ascii="Tahoma" w:hAnsi="Tahoma" w:cs="Tahoma"/>
        </w:rPr>
        <w:t>�</w:t>
      </w:r>
      <w:r>
        <w:t>4</w:t>
      </w:r>
      <w:r>
        <w:rPr>
          <w:rFonts w:ascii="Tahoma" w:hAnsi="Tahoma" w:cs="Tahoma"/>
        </w:rPr>
        <w:t>�</w:t>
      </w:r>
      <w:r>
        <w:t>451676C6}6</w:t>
      </w:r>
      <w:r>
        <w:rPr>
          <w:rFonts w:ascii="Tahoma" w:hAnsi="Tahoma" w:cs="Tahoma"/>
        </w:rPr>
        <w:t>�</w:t>
      </w:r>
      <w:r>
        <w:t>6</w:t>
      </w:r>
      <w:r>
        <w:rPr>
          <w:rFonts w:ascii="Tahoma" w:hAnsi="Tahoma" w:cs="Tahoma"/>
        </w:rPr>
        <w:t>�</w:t>
      </w:r>
      <w:r>
        <w:t>677"7)767R7</w:t>
      </w:r>
      <w:r>
        <w:rPr>
          <w:rFonts w:ascii="Tahoma" w:hAnsi="Tahoma" w:cs="Tahoma"/>
        </w:rPr>
        <w:t>�</w:t>
      </w:r>
      <w:r>
        <w:t>7 38B8Y8r8</w:t>
      </w:r>
      <w:r>
        <w:rPr>
          <w:rFonts w:ascii="Tahoma" w:hAnsi="Tahoma" w:cs="Tahoma"/>
        </w:rPr>
        <w:t>�</w:t>
      </w:r>
      <w:r>
        <w:t>9:*:E:a:v:</w:t>
      </w:r>
      <w:r>
        <w:rPr>
          <w:rFonts w:ascii="Tahoma" w:hAnsi="Tahoma" w:cs="Tahoma"/>
        </w:rPr>
        <w:t>�</w:t>
      </w:r>
      <w:r>
        <w:t>:;</w:t>
      </w:r>
      <w:r>
        <w:rPr>
          <w:rFonts w:ascii="Tahoma" w:hAnsi="Tahoma" w:cs="Tahoma"/>
        </w:rPr>
        <w:t>�</w:t>
      </w:r>
      <w:r>
        <w:t>;</w:t>
      </w:r>
    </w:p>
    <w:p w14:paraId="0BECA270" w14:textId="77777777" w:rsidR="0045207C" w:rsidRDefault="0045207C" w:rsidP="007724B4">
      <w:pPr>
        <w:pStyle w:val="Heading3"/>
      </w:pPr>
      <w:r>
        <w:t>&lt;J&lt;U&lt;</w:t>
      </w:r>
      <w:r>
        <w:rPr>
          <w:rFonts w:ascii="Tahoma" w:hAnsi="Tahoma" w:cs="Tahoma"/>
        </w:rPr>
        <w:t>�</w:t>
      </w:r>
      <w:r>
        <w:t>&lt;=-=5=?=H=e=y=</w:t>
      </w:r>
      <w:r>
        <w:rPr>
          <w:rFonts w:ascii="Tahoma" w:hAnsi="Tahoma" w:cs="Tahoma"/>
        </w:rPr>
        <w:t>�</w:t>
      </w:r>
      <w:r>
        <w:t>=</w:t>
      </w:r>
      <w:r>
        <w:rPr>
          <w:rFonts w:ascii="Tahoma" w:hAnsi="Tahoma" w:cs="Tahoma"/>
        </w:rPr>
        <w:t>�</w:t>
      </w:r>
      <w:r>
        <w:t>=&gt;8&gt;?&gt;V&gt;a&gt;q&gt;</w:t>
      </w:r>
      <w:r>
        <w:rPr>
          <w:rFonts w:ascii="Tahoma" w:hAnsi="Tahoma" w:cs="Tahoma"/>
        </w:rPr>
        <w:t>�</w:t>
      </w:r>
      <w:r>
        <w:t>&gt;</w:t>
      </w:r>
      <w:r>
        <w:rPr>
          <w:rFonts w:ascii="Tahoma" w:hAnsi="Tahoma" w:cs="Tahoma"/>
        </w:rPr>
        <w:t>�</w:t>
      </w:r>
      <w:r>
        <w:t>&gt;</w:t>
      </w:r>
      <w:r>
        <w:rPr>
          <w:rFonts w:ascii="Tahoma" w:hAnsi="Tahoma" w:cs="Tahoma"/>
        </w:rPr>
        <w:t>�</w:t>
      </w:r>
      <w:r>
        <w:t>&gt;e?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E0Ü0m0v0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01Ü1</w:t>
      </w:r>
      <w:r>
        <w:rPr>
          <w:rFonts w:ascii="Tahoma" w:hAnsi="Tahoma" w:cs="Tahoma"/>
        </w:rPr>
        <w:t>�</w:t>
      </w:r>
      <w:r>
        <w:t>1</w:t>
      </w:r>
      <w:r>
        <w:rPr>
          <w:rFonts w:ascii="Tahoma" w:hAnsi="Tahoma" w:cs="Tahoma"/>
        </w:rPr>
        <w:t>�</w:t>
      </w:r>
      <w:r>
        <w:t>1</w:t>
      </w:r>
      <w:r>
        <w:rPr>
          <w:rFonts w:ascii="Tahoma" w:hAnsi="Tahoma" w:cs="Tahoma"/>
        </w:rPr>
        <w:t>�</w:t>
      </w:r>
      <w:r>
        <w:t>1242</w:t>
      </w:r>
      <w:r>
        <w:rPr>
          <w:rFonts w:ascii="Tahoma" w:hAnsi="Tahoma" w:cs="Tahoma"/>
        </w:rPr>
        <w:t>�</w:t>
      </w:r>
      <w:r>
        <w:t>2</w:t>
      </w:r>
      <w:r>
        <w:rPr>
          <w:rFonts w:ascii="Tahoma" w:hAnsi="Tahoma" w:cs="Tahoma"/>
        </w:rPr>
        <w:t>�</w:t>
      </w:r>
      <w:r>
        <w:t>2&gt;3d3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3N4l4r4</w:t>
      </w:r>
      <w:r>
        <w:rPr>
          <w:rFonts w:ascii="Tahoma" w:hAnsi="Tahoma" w:cs="Tahoma"/>
        </w:rPr>
        <w:t>�</w:t>
      </w:r>
      <w:r>
        <w:t>455Z5</w:t>
      </w:r>
      <w:r>
        <w:rPr>
          <w:rFonts w:ascii="Tahoma" w:hAnsi="Tahoma" w:cs="Tahoma"/>
        </w:rPr>
        <w:t>�</w:t>
      </w:r>
      <w:r>
        <w:t>5</w:t>
      </w:r>
      <w:r>
        <w:rPr>
          <w:rFonts w:ascii="Tahoma" w:hAnsi="Tahoma" w:cs="Tahoma"/>
        </w:rPr>
        <w:t>�</w:t>
      </w:r>
      <w:r>
        <w:t>5Z6b6x6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6(7X7s7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78U8j8</w:t>
      </w:r>
      <w:r>
        <w:rPr>
          <w:rFonts w:ascii="Tahoma" w:hAnsi="Tahoma" w:cs="Tahoma"/>
        </w:rPr>
        <w:t>�</w:t>
      </w:r>
      <w:r>
        <w:t>8</w:t>
      </w:r>
      <w:r>
        <w:rPr>
          <w:rFonts w:ascii="Tahoma" w:hAnsi="Tahoma" w:cs="Tahoma"/>
        </w:rPr>
        <w:t>�</w:t>
      </w:r>
      <w:r>
        <w:t>8</w:t>
      </w:r>
      <w:r>
        <w:rPr>
          <w:rFonts w:ascii="Tahoma" w:hAnsi="Tahoma" w:cs="Tahoma"/>
        </w:rPr>
        <w:t>�</w:t>
      </w:r>
      <w:r>
        <w:t>859</w:t>
      </w:r>
      <w:r>
        <w:rPr>
          <w:rFonts w:ascii="Tahoma" w:hAnsi="Tahoma" w:cs="Tahoma"/>
        </w:rPr>
        <w:t>�</w:t>
      </w:r>
      <w:r>
        <w:t>9</w:t>
      </w:r>
      <w:r>
        <w:rPr>
          <w:rFonts w:ascii="Tahoma" w:hAnsi="Tahoma" w:cs="Tahoma"/>
        </w:rPr>
        <w:t>�</w:t>
      </w:r>
      <w:r>
        <w:t>:</w:t>
      </w:r>
      <w:r>
        <w:rPr>
          <w:rFonts w:ascii="Tahoma" w:hAnsi="Tahoma" w:cs="Tahoma"/>
        </w:rPr>
        <w:t>�</w:t>
      </w:r>
      <w:r>
        <w:t>:</w:t>
      </w:r>
      <w:r>
        <w:rPr>
          <w:rFonts w:ascii="Tahoma" w:hAnsi="Tahoma" w:cs="Tahoma"/>
        </w:rPr>
        <w:t>�</w:t>
      </w:r>
      <w:r>
        <w:t>:</w:t>
      </w:r>
    </w:p>
    <w:p w14:paraId="10204D1A" w14:textId="77777777" w:rsidR="0045207C" w:rsidRDefault="0045207C" w:rsidP="007724B4">
      <w:pPr>
        <w:pStyle w:val="Heading3"/>
      </w:pPr>
      <w:r>
        <w:t>;,;&lt;T&lt;t&lt;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&lt;=J=W=</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&gt;G?h?v?</w:t>
      </w:r>
      <w:r>
        <w:rPr>
          <w:rFonts w:ascii="Tahoma" w:hAnsi="Tahoma" w:cs="Tahoma"/>
        </w:rPr>
        <w:t>�</w:t>
      </w:r>
      <w:r>
        <w:t>?</w:t>
      </w:r>
      <w:r>
        <w:rPr>
          <w:rFonts w:ascii="Tahoma" w:hAnsi="Tahoma" w:cs="Tahoma"/>
        </w:rPr>
        <w:t>�</w:t>
      </w:r>
      <w:r>
        <w:t>?</w:t>
      </w:r>
      <w:r>
        <w:rPr>
          <w:rFonts w:ascii="Tahoma" w:hAnsi="Tahoma" w:cs="Tahoma"/>
        </w:rPr>
        <w:t>��</w:t>
      </w:r>
      <w:r>
        <w:t>0)0S0z0-171K1W1k1w1</w:t>
      </w:r>
      <w:r>
        <w:rPr>
          <w:rFonts w:ascii="Tahoma" w:hAnsi="Tahoma" w:cs="Tahoma"/>
        </w:rPr>
        <w:t>�</w:t>
      </w:r>
      <w:r>
        <w:t>1</w:t>
      </w:r>
      <w:r>
        <w:rPr>
          <w:rFonts w:ascii="Tahoma" w:hAnsi="Tahoma" w:cs="Tahoma"/>
        </w:rPr>
        <w:t>�</w:t>
      </w:r>
      <w:r>
        <w:t>1</w:t>
      </w:r>
    </w:p>
    <w:p w14:paraId="423A8A94" w14:textId="77777777" w:rsidR="0045207C" w:rsidRDefault="0045207C" w:rsidP="007724B4">
      <w:pPr>
        <w:pStyle w:val="Heading3"/>
      </w:pPr>
      <w:r>
        <w:t>22U2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273C3V3 4</w:t>
      </w:r>
      <w:r>
        <w:rPr>
          <w:rFonts w:ascii="Tahoma" w:hAnsi="Tahoma" w:cs="Tahoma"/>
        </w:rPr>
        <w:t>�</w:t>
      </w:r>
      <w:r>
        <w:t>4</w:t>
      </w:r>
      <w:r>
        <w:rPr>
          <w:rFonts w:ascii="Tahoma" w:hAnsi="Tahoma" w:cs="Tahoma"/>
        </w:rPr>
        <w:t>�</w:t>
      </w:r>
      <w:r>
        <w:t>4+5E6</w:t>
      </w:r>
      <w:r>
        <w:rPr>
          <w:rFonts w:ascii="Tahoma" w:hAnsi="Tahoma" w:cs="Tahoma"/>
        </w:rPr>
        <w:t>�</w:t>
      </w:r>
      <w:r>
        <w:t>6</w:t>
      </w:r>
      <w:r>
        <w:rPr>
          <w:rFonts w:ascii="Tahoma" w:hAnsi="Tahoma" w:cs="Tahoma"/>
        </w:rPr>
        <w:t>�</w:t>
      </w:r>
      <w:r>
        <w:t>67h7</w:t>
      </w:r>
      <w:r>
        <w:rPr>
          <w:rFonts w:ascii="Tahoma" w:hAnsi="Tahoma" w:cs="Tahoma"/>
        </w:rPr>
        <w:t>�</w:t>
      </w:r>
      <w:r>
        <w:t>7(8</w:t>
      </w:r>
      <w:r>
        <w:rPr>
          <w:rFonts w:ascii="Tahoma" w:hAnsi="Tahoma" w:cs="Tahoma"/>
        </w:rPr>
        <w:t>�</w:t>
      </w:r>
      <w:r>
        <w:t>8</w:t>
      </w:r>
      <w:r>
        <w:rPr>
          <w:rFonts w:ascii="Tahoma" w:hAnsi="Tahoma" w:cs="Tahoma"/>
        </w:rPr>
        <w:t>�</w:t>
      </w:r>
      <w:r>
        <w:t>89b9</w:t>
      </w:r>
      <w:r>
        <w:rPr>
          <w:rFonts w:ascii="Tahoma" w:hAnsi="Tahoma" w:cs="Tahoma"/>
        </w:rPr>
        <w:t>�</w:t>
      </w:r>
      <w:r>
        <w:t>9</w:t>
      </w:r>
      <w:r>
        <w:rPr>
          <w:rFonts w:ascii="Tahoma" w:hAnsi="Tahoma" w:cs="Tahoma"/>
        </w:rPr>
        <w:t>�</w:t>
      </w:r>
      <w:r>
        <w:t>90:;é;</w:t>
      </w:r>
      <w:r>
        <w:rPr>
          <w:rFonts w:ascii="Tahoma" w:hAnsi="Tahoma" w:cs="Tahoma"/>
        </w:rPr>
        <w:t>�</w:t>
      </w:r>
      <w:r>
        <w:t>;:&lt;X&lt;u&lt;</w:t>
      </w:r>
      <w:r>
        <w:rPr>
          <w:rFonts w:ascii="Tahoma" w:hAnsi="Tahoma" w:cs="Tahoma"/>
        </w:rPr>
        <w:t>�</w:t>
      </w:r>
      <w:r>
        <w:t>&lt;</w:t>
      </w:r>
      <w:r>
        <w:rPr>
          <w:rFonts w:ascii="Tahoma" w:hAnsi="Tahoma" w:cs="Tahoma"/>
        </w:rPr>
        <w:t>�</w:t>
      </w:r>
      <w:r>
        <w:t>&lt;='=D=b=n=</w:t>
      </w:r>
      <w:r>
        <w:rPr>
          <w:rFonts w:ascii="Tahoma" w:hAnsi="Tahoma" w:cs="Tahoma"/>
        </w:rPr>
        <w:t>�</w:t>
      </w:r>
      <w:r>
        <w:t>=s&gt;</w:t>
      </w:r>
      <w:r>
        <w:rPr>
          <w:rFonts w:ascii="Tahoma" w:hAnsi="Tahoma" w:cs="Tahoma"/>
        </w:rPr>
        <w:t>�</w:t>
      </w:r>
      <w:r>
        <w:t>&gt;</w:t>
      </w:r>
    </w:p>
    <w:p w14:paraId="5AE32914" w14:textId="77777777" w:rsidR="0045207C" w:rsidRDefault="0045207C" w:rsidP="007724B4">
      <w:pPr>
        <w:pStyle w:val="Heading3"/>
      </w:pPr>
      <w:r>
        <w:t>?3?c?i?</w:t>
      </w:r>
      <w:r>
        <w:rPr>
          <w:rFonts w:ascii="Tahoma" w:hAnsi="Tahoma" w:cs="Tahoma"/>
        </w:rPr>
        <w:t>�</w:t>
      </w:r>
      <w:r>
        <w:t>?</w:t>
      </w:r>
      <w:r>
        <w:rPr>
          <w:rFonts w:ascii="Tahoma" w:hAnsi="Tahoma" w:cs="Tahoma"/>
        </w:rPr>
        <w:t>�</w:t>
      </w:r>
      <w:r>
        <w:t>?</w:t>
      </w:r>
      <w:r>
        <w:rPr>
          <w:rFonts w:ascii="Tahoma" w:hAnsi="Tahoma" w:cs="Tahoma"/>
        </w:rPr>
        <w:t>�</w:t>
      </w:r>
      <w:r>
        <w:t>éN0å0</w:t>
      </w:r>
      <w:r>
        <w:rPr>
          <w:rFonts w:ascii="Tahoma" w:hAnsi="Tahoma" w:cs="Tahoma"/>
        </w:rPr>
        <w:t>�</w:t>
      </w:r>
      <w:r>
        <w:t>0</w:t>
      </w:r>
      <w:r>
        <w:rPr>
          <w:rFonts w:ascii="Tahoma" w:hAnsi="Tahoma" w:cs="Tahoma"/>
        </w:rPr>
        <w:t>�</w:t>
      </w:r>
      <w:r>
        <w:t>0</w:t>
      </w:r>
      <w:r>
        <w:rPr>
          <w:rFonts w:ascii="Tahoma" w:hAnsi="Tahoma" w:cs="Tahoma"/>
        </w:rPr>
        <w:t>�</w:t>
      </w:r>
      <w:r>
        <w:t>01</w:t>
      </w:r>
      <w:r>
        <w:rPr>
          <w:rFonts w:ascii="Tahoma" w:hAnsi="Tahoma" w:cs="Tahoma"/>
        </w:rPr>
        <w:t>�</w:t>
      </w:r>
      <w:r>
        <w:t>1</w:t>
      </w:r>
      <w:r>
        <w:rPr>
          <w:rFonts w:ascii="Tahoma" w:hAnsi="Tahoma" w:cs="Tahoma"/>
        </w:rPr>
        <w:t>�</w:t>
      </w:r>
      <w:r>
        <w:t>1404s4</w:t>
      </w:r>
      <w:r>
        <w:rPr>
          <w:rFonts w:ascii="Tahoma" w:hAnsi="Tahoma" w:cs="Tahoma"/>
        </w:rPr>
        <w:t>�</w:t>
      </w:r>
      <w:r>
        <w:t>4O5_5</w:t>
      </w:r>
      <w:r>
        <w:rPr>
          <w:rFonts w:ascii="Tahoma" w:hAnsi="Tahoma" w:cs="Tahoma"/>
        </w:rPr>
        <w:t>�</w:t>
      </w:r>
      <w:r>
        <w:t>5</w:t>
      </w:r>
      <w:r>
        <w:rPr>
          <w:rFonts w:ascii="Tahoma" w:hAnsi="Tahoma" w:cs="Tahoma"/>
        </w:rPr>
        <w:t>�</w:t>
      </w:r>
      <w:r>
        <w:t>5É6</w:t>
      </w:r>
      <w:r>
        <w:rPr>
          <w:rFonts w:ascii="Tahoma" w:hAnsi="Tahoma" w:cs="Tahoma"/>
        </w:rPr>
        <w:t>�</w:t>
      </w:r>
      <w:r>
        <w:t>6</w:t>
      </w:r>
      <w:r>
        <w:rPr>
          <w:rFonts w:ascii="Tahoma" w:hAnsi="Tahoma" w:cs="Tahoma"/>
        </w:rPr>
        <w:t>�</w:t>
      </w:r>
      <w:r>
        <w:t>6</w:t>
      </w:r>
      <w:r>
        <w:rPr>
          <w:rFonts w:ascii="Tahoma" w:hAnsi="Tahoma" w:cs="Tahoma"/>
        </w:rPr>
        <w:t>�</w:t>
      </w:r>
      <w:r>
        <w:t>6     77f7ü708Å8ü8</w:t>
      </w:r>
      <w:r>
        <w:rPr>
          <w:rFonts w:ascii="Tahoma" w:hAnsi="Tahoma" w:cs="Tahoma"/>
        </w:rPr>
        <w:t>�</w:t>
      </w:r>
      <w:r>
        <w:t>8</w:t>
      </w:r>
      <w:r>
        <w:rPr>
          <w:rFonts w:ascii="Tahoma" w:hAnsi="Tahoma" w:cs="Tahoma"/>
        </w:rPr>
        <w:t>�</w:t>
      </w:r>
      <w:r>
        <w:t>8:p:c;w;</w:t>
      </w:r>
      <w:r>
        <w:rPr>
          <w:rFonts w:ascii="Tahoma" w:hAnsi="Tahoma" w:cs="Tahoma"/>
        </w:rPr>
        <w:t>�</w:t>
      </w:r>
      <w:r>
        <w:t>;$&lt;i&lt;t&lt;</w:t>
      </w:r>
      <w:r>
        <w:rPr>
          <w:rFonts w:ascii="Tahoma" w:hAnsi="Tahoma" w:cs="Tahoma"/>
        </w:rPr>
        <w:t>�</w:t>
      </w:r>
      <w:r>
        <w:t>&lt;Ä=</w:t>
      </w:r>
      <w:r>
        <w:rPr>
          <w:rFonts w:ascii="Tahoma" w:hAnsi="Tahoma" w:cs="Tahoma"/>
        </w:rPr>
        <w:t>�</w:t>
      </w:r>
      <w:r>
        <w:t>&gt;O?l?u?</w:t>
      </w:r>
      <w:r>
        <w:rPr>
          <w:rFonts w:ascii="Tahoma" w:hAnsi="Tahoma" w:cs="Tahoma"/>
        </w:rPr>
        <w:t>�</w:t>
      </w:r>
      <w:r>
        <w:t>?</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0=1X1Ü1</w:t>
      </w:r>
      <w:r>
        <w:rPr>
          <w:rFonts w:ascii="Tahoma" w:hAnsi="Tahoma" w:cs="Tahoma"/>
        </w:rPr>
        <w:t>�</w:t>
      </w:r>
      <w:r>
        <w:t>1</w:t>
      </w:r>
      <w:r>
        <w:rPr>
          <w:rFonts w:ascii="Tahoma" w:hAnsi="Tahoma" w:cs="Tahoma"/>
        </w:rPr>
        <w:t>�</w:t>
      </w:r>
      <w:r>
        <w:t>1,2Z2c2k2s2x22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2e3j3t3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3444X4q4w4</w:t>
      </w:r>
      <w:r>
        <w:rPr>
          <w:rFonts w:ascii="Tahoma" w:hAnsi="Tahoma" w:cs="Tahoma"/>
        </w:rPr>
        <w:t>�</w:t>
      </w:r>
      <w:r>
        <w:t>4</w:t>
      </w:r>
      <w:r>
        <w:rPr>
          <w:rFonts w:ascii="Tahoma" w:hAnsi="Tahoma" w:cs="Tahoma"/>
        </w:rPr>
        <w:t>�</w:t>
      </w:r>
      <w:r>
        <w:t>4</w:t>
      </w:r>
      <w:r>
        <w:rPr>
          <w:rFonts w:ascii="Tahoma" w:hAnsi="Tahoma" w:cs="Tahoma"/>
        </w:rPr>
        <w:t>�</w:t>
      </w:r>
      <w:r>
        <w:t>4       5(5G5</w:t>
      </w:r>
      <w:r>
        <w:rPr>
          <w:rFonts w:ascii="Tahoma" w:hAnsi="Tahoma" w:cs="Tahoma"/>
        </w:rPr>
        <w:t>�</w:t>
      </w:r>
      <w:r>
        <w:t>5</w:t>
      </w:r>
      <w:r>
        <w:rPr>
          <w:rFonts w:ascii="Tahoma" w:hAnsi="Tahoma" w:cs="Tahoma"/>
        </w:rPr>
        <w:t>�</w:t>
      </w:r>
      <w:r>
        <w:t>5</w:t>
      </w:r>
      <w:r>
        <w:rPr>
          <w:rFonts w:ascii="Tahoma" w:hAnsi="Tahoma" w:cs="Tahoma"/>
        </w:rPr>
        <w:t>�</w:t>
      </w:r>
      <w:r>
        <w:t>6</w:t>
      </w:r>
      <w:r>
        <w:rPr>
          <w:rFonts w:ascii="Tahoma" w:hAnsi="Tahoma" w:cs="Tahoma"/>
        </w:rPr>
        <w:t>�</w:t>
      </w:r>
      <w:r>
        <w:t>6</w:t>
      </w:r>
      <w:r>
        <w:rPr>
          <w:rFonts w:ascii="Tahoma" w:hAnsi="Tahoma" w:cs="Tahoma"/>
        </w:rPr>
        <w:t>�</w:t>
      </w:r>
      <w:r>
        <w:t>6)7&gt;7]7|7</w:t>
      </w:r>
      <w:r>
        <w:rPr>
          <w:rFonts w:ascii="Tahoma" w:hAnsi="Tahoma" w:cs="Tahoma"/>
        </w:rPr>
        <w:t>�</w:t>
      </w:r>
      <w:r>
        <w:t>7</w:t>
      </w:r>
      <w:r>
        <w:rPr>
          <w:rFonts w:ascii="Tahoma" w:hAnsi="Tahoma" w:cs="Tahoma"/>
        </w:rPr>
        <w:t>�</w:t>
      </w:r>
      <w:r>
        <w:t>8</w:t>
      </w:r>
      <w:r>
        <w:rPr>
          <w:rFonts w:ascii="Tahoma" w:hAnsi="Tahoma" w:cs="Tahoma"/>
        </w:rPr>
        <w:t>�</w:t>
      </w:r>
      <w:r>
        <w:t>8</w:t>
      </w:r>
      <w:r>
        <w:rPr>
          <w:rFonts w:ascii="Tahoma" w:hAnsi="Tahoma" w:cs="Tahoma"/>
        </w:rPr>
        <w:t>�</w:t>
      </w:r>
      <w:r>
        <w:t>89949U9Z9`9f9k9q9w9}9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p>
    <w:p w14:paraId="57ABD1E2" w14:textId="77777777" w:rsidR="0045207C" w:rsidRDefault="0045207C" w:rsidP="007724B4">
      <w:pPr>
        <w:pStyle w:val="Heading3"/>
      </w:pPr>
      <w:r>
        <w:t>:</w:t>
      </w:r>
      <w:r>
        <w:rPr>
          <w:rFonts w:ascii="Tahoma" w:hAnsi="Tahoma" w:cs="Tahoma"/>
        </w:rPr>
        <w:t>⸮</w:t>
      </w:r>
      <w:r>
        <w:t>::+:8:=:C:O:[:d:</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=,&gt;8&gt;</w:t>
      </w:r>
      <w:r>
        <w:rPr>
          <w:rFonts w:ascii="Tahoma" w:hAnsi="Tahoma" w:cs="Tahoma"/>
        </w:rPr>
        <w:t>��</w:t>
      </w:r>
    </w:p>
    <w:p w14:paraId="759FC156" w14:textId="77777777" w:rsidR="0045207C" w:rsidRDefault="0045207C" w:rsidP="007724B4">
      <w:pPr>
        <w:pStyle w:val="Heading3"/>
      </w:pPr>
      <w:r>
        <w:t>0@0|0 1R1</w:t>
      </w:r>
      <w:r>
        <w:rPr>
          <w:rFonts w:ascii="Tahoma" w:hAnsi="Tahoma" w:cs="Tahoma"/>
        </w:rPr>
        <w:t>�</w:t>
      </w:r>
      <w:r>
        <w:t>1</w:t>
      </w:r>
      <w:r>
        <w:rPr>
          <w:rFonts w:ascii="Tahoma" w:hAnsi="Tahoma" w:cs="Tahoma"/>
        </w:rPr>
        <w:t>�</w:t>
      </w:r>
      <w:r>
        <w:t>2</w:t>
      </w:r>
      <w:r>
        <w:rPr>
          <w:rFonts w:ascii="Tahoma" w:hAnsi="Tahoma" w:cs="Tahoma"/>
        </w:rPr>
        <w:t>�</w:t>
      </w:r>
      <w:r>
        <w:t>2b3</w:t>
      </w:r>
      <w:r>
        <w:rPr>
          <w:rFonts w:ascii="Tahoma" w:hAnsi="Tahoma" w:cs="Tahoma"/>
        </w:rPr>
        <w:t>�</w:t>
      </w:r>
      <w:r>
        <w:t>3Q4W4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45$5&lt;5H5\5g5p5v5</w:t>
      </w:r>
      <w:r>
        <w:rPr>
          <w:rFonts w:ascii="Tahoma" w:hAnsi="Tahoma" w:cs="Tahoma"/>
        </w:rPr>
        <w:t>�</w:t>
      </w:r>
      <w:r>
        <w:t>5</w:t>
      </w:r>
      <w:r>
        <w:rPr>
          <w:rFonts w:ascii="Tahoma" w:hAnsi="Tahoma" w:cs="Tahoma"/>
        </w:rPr>
        <w:t>�</w:t>
      </w:r>
      <w:r>
        <w:t>596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67(727c7s8</w:t>
      </w:r>
      <w:r>
        <w:rPr>
          <w:rFonts w:ascii="Tahoma" w:hAnsi="Tahoma" w:cs="Tahoma"/>
        </w:rPr>
        <w:t>⸮</w:t>
      </w:r>
      <w:r>
        <w:t>9;V;</w:t>
      </w:r>
      <w:r>
        <w:rPr>
          <w:rFonts w:ascii="Tahoma" w:hAnsi="Tahoma" w:cs="Tahoma"/>
        </w:rPr>
        <w:t>�</w:t>
      </w:r>
      <w:r>
        <w:t>;</w:t>
      </w:r>
      <w:r>
        <w:rPr>
          <w:rFonts w:ascii="Tahoma" w:hAnsi="Tahoma" w:cs="Tahoma"/>
        </w:rPr>
        <w:t>�</w:t>
      </w:r>
      <w:r>
        <w:t>&lt;</w:t>
      </w:r>
      <w:r>
        <w:rPr>
          <w:rFonts w:ascii="Tahoma" w:hAnsi="Tahoma" w:cs="Tahoma"/>
        </w:rPr>
        <w:t>�</w:t>
      </w:r>
      <w:r>
        <w:t>&lt;===!=+=5=?=I=Z=</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&gt;???J?i?x?</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00%070I0</w:t>
      </w:r>
      <w:r>
        <w:rPr>
          <w:rFonts w:ascii="Tahoma" w:hAnsi="Tahoma" w:cs="Tahoma"/>
        </w:rPr>
        <w:t>�</w:t>
      </w:r>
      <w:r>
        <w:t>0</w:t>
      </w:r>
      <w:r>
        <w:rPr>
          <w:rFonts w:ascii="Tahoma" w:hAnsi="Tahoma" w:cs="Tahoma"/>
        </w:rPr>
        <w:t>�</w:t>
      </w:r>
      <w:r>
        <w:t>11 1,131=1Z1</w:t>
      </w:r>
      <w:r>
        <w:rPr>
          <w:rFonts w:ascii="Tahoma" w:hAnsi="Tahoma" w:cs="Tahoma"/>
        </w:rPr>
        <w:t>�</w:t>
      </w:r>
      <w:r>
        <w:t>1</w:t>
      </w:r>
      <w:r>
        <w:rPr>
          <w:rFonts w:ascii="Tahoma" w:hAnsi="Tahoma" w:cs="Tahoma"/>
        </w:rPr>
        <w:t>�</w:t>
      </w:r>
      <w:r>
        <w:t>1</w:t>
      </w:r>
      <w:r>
        <w:rPr>
          <w:rFonts w:ascii="Tahoma" w:hAnsi="Tahoma" w:cs="Tahoma"/>
        </w:rPr>
        <w:t>�</w:t>
      </w:r>
      <w:r>
        <w:t>12 2.2b2</w:t>
      </w:r>
      <w:r>
        <w:rPr>
          <w:rFonts w:ascii="Tahoma" w:hAnsi="Tahoma" w:cs="Tahoma"/>
        </w:rPr>
        <w:t>�</w:t>
      </w:r>
      <w:r>
        <w:t>2</w:t>
      </w:r>
      <w:r>
        <w:rPr>
          <w:rFonts w:ascii="Tahoma" w:hAnsi="Tahoma" w:cs="Tahoma"/>
        </w:rPr>
        <w:t>�</w:t>
      </w:r>
      <w:r>
        <w:t>2;3z3</w:t>
      </w:r>
      <w:r>
        <w:rPr>
          <w:rFonts w:ascii="Tahoma" w:hAnsi="Tahoma" w:cs="Tahoma"/>
        </w:rPr>
        <w:t>�</w:t>
      </w:r>
      <w:r>
        <w:t>3</w:t>
      </w:r>
      <w:r>
        <w:rPr>
          <w:rFonts w:ascii="Tahoma" w:hAnsi="Tahoma" w:cs="Tahoma"/>
        </w:rPr>
        <w:t>�</w:t>
      </w:r>
      <w:r>
        <w:t>3</w:t>
      </w:r>
      <w:r>
        <w:rPr>
          <w:rFonts w:ascii="Tahoma" w:hAnsi="Tahoma" w:cs="Tahoma"/>
        </w:rPr>
        <w:t>�</w:t>
      </w:r>
      <w:r>
        <w:t>3%4B4g4</w:t>
      </w:r>
      <w:r>
        <w:rPr>
          <w:rFonts w:ascii="Tahoma" w:hAnsi="Tahoma" w:cs="Tahoma"/>
        </w:rPr>
        <w:t>�</w:t>
      </w:r>
      <w:r>
        <w:t>4H5Y5</w:t>
      </w:r>
      <w:r>
        <w:rPr>
          <w:rFonts w:ascii="Tahoma" w:hAnsi="Tahoma" w:cs="Tahoma"/>
        </w:rPr>
        <w:t>�</w:t>
      </w:r>
      <w:r>
        <w:t>5*6</w:t>
      </w:r>
      <w:r>
        <w:rPr>
          <w:rFonts w:ascii="Tahoma" w:hAnsi="Tahoma" w:cs="Tahoma"/>
        </w:rPr>
        <w:t>�</w:t>
      </w:r>
      <w:r>
        <w:t>6</w:t>
      </w:r>
      <w:r>
        <w:rPr>
          <w:rFonts w:ascii="Tahoma" w:hAnsi="Tahoma" w:cs="Tahoma"/>
        </w:rPr>
        <w:t>�</w:t>
      </w:r>
      <w:r>
        <w:t>6</w:t>
      </w:r>
      <w:r>
        <w:rPr>
          <w:rFonts w:ascii="Tahoma" w:hAnsi="Tahoma" w:cs="Tahoma"/>
        </w:rPr>
        <w:t>�</w:t>
      </w:r>
      <w:r>
        <w:t>677A7</w:t>
      </w:r>
      <w:r>
        <w:rPr>
          <w:rFonts w:ascii="Tahoma" w:hAnsi="Tahoma" w:cs="Tahoma"/>
        </w:rPr>
        <w:t>�</w:t>
      </w:r>
      <w:r>
        <w:t>7</w:t>
      </w:r>
      <w:r>
        <w:rPr>
          <w:rFonts w:ascii="Tahoma" w:hAnsi="Tahoma" w:cs="Tahoma"/>
        </w:rPr>
        <w:t>�</w:t>
      </w:r>
      <w:r>
        <w:t>7       8R8t8</w:t>
      </w:r>
      <w:r>
        <w:rPr>
          <w:rFonts w:ascii="Tahoma" w:hAnsi="Tahoma" w:cs="Tahoma"/>
        </w:rPr>
        <w:t>�</w:t>
      </w:r>
      <w:r>
        <w:t>8</w:t>
      </w:r>
      <w:r>
        <w:rPr>
          <w:rFonts w:ascii="Tahoma" w:hAnsi="Tahoma" w:cs="Tahoma"/>
        </w:rPr>
        <w:t>�</w:t>
      </w:r>
      <w:r>
        <w:t>8</w:t>
      </w:r>
      <w:r>
        <w:rPr>
          <w:rFonts w:ascii="Tahoma" w:hAnsi="Tahoma" w:cs="Tahoma"/>
        </w:rPr>
        <w:t>�</w:t>
      </w:r>
      <w:r>
        <w:t>89</w:t>
      </w:r>
      <w:r>
        <w:rPr>
          <w:rFonts w:ascii="Tahoma" w:hAnsi="Tahoma" w:cs="Tahoma"/>
        </w:rPr>
        <w:t>�</w:t>
      </w:r>
      <w:r>
        <w:t>9</w:t>
      </w:r>
      <w:r>
        <w:rPr>
          <w:rFonts w:ascii="Tahoma" w:hAnsi="Tahoma" w:cs="Tahoma"/>
        </w:rPr>
        <w:t>�</w:t>
      </w:r>
      <w:r>
        <w:t>96:W:`:</w:t>
      </w:r>
      <w:r>
        <w:rPr>
          <w:rFonts w:ascii="Tahoma" w:hAnsi="Tahoma" w:cs="Tahoma"/>
        </w:rPr>
        <w:t>�</w:t>
      </w:r>
      <w:r>
        <w:t>:</w:t>
      </w:r>
      <w:r>
        <w:rPr>
          <w:rFonts w:ascii="Tahoma" w:hAnsi="Tahoma" w:cs="Tahoma"/>
        </w:rPr>
        <w:t>�</w:t>
      </w:r>
      <w:r>
        <w:t>:;4;g;</w:t>
      </w:r>
      <w:r>
        <w:rPr>
          <w:rFonts w:ascii="Tahoma" w:hAnsi="Tahoma" w:cs="Tahoma"/>
        </w:rPr>
        <w:t>�</w:t>
      </w:r>
      <w:r>
        <w:t>;</w:t>
      </w:r>
      <w:r>
        <w:rPr>
          <w:rFonts w:ascii="Tahoma" w:hAnsi="Tahoma" w:cs="Tahoma"/>
        </w:rPr>
        <w:t>�</w:t>
      </w:r>
      <w:r>
        <w:t>;.&lt;b&lt;</w:t>
      </w:r>
      <w:r>
        <w:rPr>
          <w:rFonts w:ascii="Tahoma" w:hAnsi="Tahoma" w:cs="Tahoma"/>
        </w:rPr>
        <w:t>�</w:t>
      </w:r>
      <w:r>
        <w:t>&lt;</w:t>
      </w:r>
      <w:r>
        <w:rPr>
          <w:rFonts w:ascii="Tahoma" w:hAnsi="Tahoma" w:cs="Tahoma"/>
        </w:rPr>
        <w:t>�</w:t>
      </w:r>
      <w:r>
        <w:t>&lt;</w:t>
      </w:r>
    </w:p>
    <w:p w14:paraId="0CC8F236" w14:textId="77777777" w:rsidR="0045207C" w:rsidRDefault="0045207C" w:rsidP="007724B4">
      <w:pPr>
        <w:pStyle w:val="Heading3"/>
      </w:pPr>
      <w:r>
        <w:t>=C=</w:t>
      </w:r>
      <w:r>
        <w:rPr>
          <w:rFonts w:ascii="Tahoma" w:hAnsi="Tahoma" w:cs="Tahoma"/>
        </w:rPr>
        <w:t>�</w:t>
      </w:r>
      <w:r>
        <w:t>=</w:t>
      </w:r>
      <w:r>
        <w:rPr>
          <w:rFonts w:ascii="Tahoma" w:hAnsi="Tahoma" w:cs="Tahoma"/>
        </w:rPr>
        <w:t>�</w:t>
      </w:r>
      <w:r>
        <w:t>=</w:t>
      </w:r>
      <w:r>
        <w:rPr>
          <w:rFonts w:ascii="Tahoma" w:hAnsi="Tahoma" w:cs="Tahoma"/>
        </w:rPr>
        <w:t>�</w:t>
      </w:r>
      <w:r>
        <w:t>=V&gt;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&gt;B?f?</w:t>
      </w:r>
      <w:r>
        <w:rPr>
          <w:rFonts w:ascii="Tahoma" w:hAnsi="Tahoma" w:cs="Tahoma"/>
        </w:rPr>
        <w:t>�</w:t>
      </w:r>
      <w:r>
        <w:t>?</w:t>
      </w:r>
      <w:r>
        <w:rPr>
          <w:rFonts w:ascii="Tahoma" w:hAnsi="Tahoma" w:cs="Tahoma"/>
        </w:rPr>
        <w:t>�</w:t>
      </w:r>
      <w:r>
        <w:t>?</w:t>
      </w:r>
      <w:r>
        <w:rPr>
          <w:rFonts w:ascii="Tahoma" w:hAnsi="Tahoma" w:cs="Tahoma"/>
        </w:rPr>
        <w:t>��</w:t>
      </w:r>
      <w:r>
        <w:t>00/0</w:t>
      </w:r>
      <w:r>
        <w:rPr>
          <w:rFonts w:ascii="Tahoma" w:hAnsi="Tahoma" w:cs="Tahoma"/>
        </w:rPr>
        <w:t>�</w:t>
      </w:r>
      <w:r>
        <w:t>0</w:t>
      </w:r>
      <w:r>
        <w:rPr>
          <w:rFonts w:ascii="Tahoma" w:hAnsi="Tahoma" w:cs="Tahoma"/>
        </w:rPr>
        <w:t>�</w:t>
      </w:r>
      <w:r>
        <w:t>0</w:t>
      </w:r>
      <w:r>
        <w:rPr>
          <w:rFonts w:ascii="Tahoma" w:hAnsi="Tahoma" w:cs="Tahoma"/>
        </w:rPr>
        <w:t>�</w:t>
      </w:r>
      <w:r>
        <w:t>01L1h1</w:t>
      </w:r>
      <w:r>
        <w:rPr>
          <w:rFonts w:ascii="Tahoma" w:hAnsi="Tahoma" w:cs="Tahoma"/>
        </w:rPr>
        <w:t>�</w:t>
      </w:r>
      <w:r>
        <w:t>12;2e2</w:t>
      </w:r>
      <w:r>
        <w:rPr>
          <w:rFonts w:ascii="Tahoma" w:hAnsi="Tahoma" w:cs="Tahoma"/>
        </w:rPr>
        <w:t>�</w:t>
      </w:r>
      <w:r>
        <w:t>2</w:t>
      </w:r>
      <w:r>
        <w:rPr>
          <w:rFonts w:ascii="Tahoma" w:hAnsi="Tahoma" w:cs="Tahoma"/>
        </w:rPr>
        <w:t>�</w:t>
      </w:r>
      <w:r>
        <w:t>2</w:t>
      </w:r>
      <w:r>
        <w:rPr>
          <w:rFonts w:ascii="Tahoma" w:hAnsi="Tahoma" w:cs="Tahoma"/>
        </w:rPr>
        <w:t>�</w:t>
      </w:r>
      <w:r>
        <w:t>2     333;3o3~3</w:t>
      </w:r>
      <w:r>
        <w:rPr>
          <w:rFonts w:ascii="Tahoma" w:hAnsi="Tahoma" w:cs="Tahoma"/>
        </w:rPr>
        <w:t>�</w:t>
      </w:r>
      <w:r>
        <w:t>3</w:t>
      </w:r>
      <w:r>
        <w:rPr>
          <w:rFonts w:ascii="Tahoma" w:hAnsi="Tahoma" w:cs="Tahoma"/>
        </w:rPr>
        <w:t>�</w:t>
      </w:r>
      <w:r>
        <w:t>3</w:t>
      </w:r>
    </w:p>
    <w:p w14:paraId="1400BFBC" w14:textId="77777777" w:rsidR="0045207C" w:rsidRDefault="0045207C" w:rsidP="007724B4">
      <w:pPr>
        <w:pStyle w:val="Heading3"/>
      </w:pPr>
      <w:r>
        <w:t>4&amp;4[4d4</w:t>
      </w:r>
      <w:r>
        <w:rPr>
          <w:rFonts w:ascii="Tahoma" w:hAnsi="Tahoma" w:cs="Tahoma"/>
        </w:rPr>
        <w:t>�</w:t>
      </w:r>
      <w:r>
        <w:t>4</w:t>
      </w:r>
      <w:r>
        <w:rPr>
          <w:rFonts w:ascii="Tahoma" w:hAnsi="Tahoma" w:cs="Tahoma"/>
        </w:rPr>
        <w:t>�</w:t>
      </w:r>
      <w:r>
        <w:t>4f5</w:t>
      </w:r>
      <w:r>
        <w:rPr>
          <w:rFonts w:ascii="Tahoma" w:hAnsi="Tahoma" w:cs="Tahoma"/>
        </w:rPr>
        <w:t>�</w:t>
      </w:r>
      <w:r>
        <w:t>5</w:t>
      </w:r>
      <w:r>
        <w:rPr>
          <w:rFonts w:ascii="Tahoma" w:hAnsi="Tahoma" w:cs="Tahoma"/>
        </w:rPr>
        <w:t>�</w:t>
      </w:r>
      <w:r>
        <w:t>5</w:t>
      </w:r>
      <w:r>
        <w:rPr>
          <w:rFonts w:ascii="Tahoma" w:hAnsi="Tahoma" w:cs="Tahoma"/>
        </w:rPr>
        <w:t>�</w:t>
      </w:r>
      <w:r>
        <w:t>56</w:t>
      </w:r>
      <w:r>
        <w:rPr>
          <w:rFonts w:ascii="Tahoma" w:hAnsi="Tahoma" w:cs="Tahoma"/>
        </w:rPr>
        <w:t>�</w:t>
      </w:r>
      <w:r>
        <w:t>7</w:t>
      </w:r>
      <w:r>
        <w:rPr>
          <w:rFonts w:ascii="Tahoma" w:hAnsi="Tahoma" w:cs="Tahoma"/>
        </w:rPr>
        <w:t>�</w:t>
      </w:r>
      <w:r>
        <w:t>7'8X899)9E9Ü9j9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9/:O:</w:t>
      </w:r>
      <w:r>
        <w:rPr>
          <w:rFonts w:ascii="Tahoma" w:hAnsi="Tahoma" w:cs="Tahoma"/>
        </w:rPr>
        <w:t>�</w:t>
      </w:r>
      <w:r>
        <w:t>:</w:t>
      </w:r>
      <w:r>
        <w:rPr>
          <w:rFonts w:ascii="Tahoma" w:hAnsi="Tahoma" w:cs="Tahoma"/>
        </w:rPr>
        <w:t>�</w:t>
      </w:r>
      <w:r>
        <w:t>:</w:t>
      </w:r>
      <w:r>
        <w:rPr>
          <w:rFonts w:ascii="Tahoma" w:hAnsi="Tahoma" w:cs="Tahoma"/>
        </w:rPr>
        <w:t>�</w:t>
      </w:r>
      <w:r>
        <w:t>:</w:t>
      </w:r>
    </w:p>
    <w:p w14:paraId="7BC85906" w14:textId="77777777" w:rsidR="0045207C" w:rsidRDefault="0045207C" w:rsidP="007724B4">
      <w:pPr>
        <w:pStyle w:val="Heading3"/>
      </w:pPr>
      <w:r>
        <w:t>;%;5;P;</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;&lt;0&lt;</w:t>
      </w:r>
      <w:r>
        <w:rPr>
          <w:rFonts w:ascii="Tahoma" w:hAnsi="Tahoma" w:cs="Tahoma"/>
        </w:rPr>
        <w:t>�</w:t>
      </w:r>
      <w:r>
        <w:t>&lt;</w:t>
      </w:r>
      <w:r>
        <w:rPr>
          <w:rFonts w:ascii="Tahoma" w:hAnsi="Tahoma" w:cs="Tahoma"/>
        </w:rPr>
        <w:t>�</w:t>
      </w:r>
      <w:r>
        <w:t>&lt;</w:t>
      </w:r>
      <w:r>
        <w:rPr>
          <w:rFonts w:ascii="Tahoma" w:hAnsi="Tahoma" w:cs="Tahoma"/>
        </w:rPr>
        <w:t>�</w:t>
      </w:r>
      <w:r>
        <w:t>&lt;'=v=</w:t>
      </w:r>
      <w:r>
        <w:rPr>
          <w:rFonts w:ascii="Tahoma" w:hAnsi="Tahoma" w:cs="Tahoma"/>
        </w:rPr>
        <w:t>�</w:t>
      </w:r>
      <w:r>
        <w:t>=</w:t>
      </w:r>
      <w:r>
        <w:rPr>
          <w:rFonts w:ascii="Tahoma" w:hAnsi="Tahoma" w:cs="Tahoma"/>
        </w:rPr>
        <w:t>�</w:t>
      </w:r>
      <w:r>
        <w:t>=</w:t>
      </w:r>
      <w:r>
        <w:rPr>
          <w:rFonts w:ascii="Tahoma" w:hAnsi="Tahoma" w:cs="Tahoma"/>
        </w:rPr>
        <w:t>�</w:t>
      </w:r>
      <w:r>
        <w:t>=&gt;&gt;V&gt;g&gt;</w:t>
      </w:r>
      <w:r>
        <w:rPr>
          <w:rFonts w:ascii="Tahoma" w:hAnsi="Tahoma" w:cs="Tahoma"/>
        </w:rPr>
        <w:t>�</w:t>
      </w:r>
      <w:r>
        <w:t>&gt;?L?Y?</w:t>
      </w:r>
      <w:r>
        <w:rPr>
          <w:rFonts w:ascii="Tahoma" w:hAnsi="Tahoma" w:cs="Tahoma"/>
        </w:rPr>
        <w:t>�</w:t>
      </w:r>
      <w:r>
        <w:t>040R0p0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071</w:t>
      </w:r>
      <w:r>
        <w:rPr>
          <w:rFonts w:ascii="Tahoma" w:hAnsi="Tahoma" w:cs="Tahoma"/>
        </w:rPr>
        <w:t>�</w:t>
      </w:r>
      <w:r>
        <w:t>1</w:t>
      </w:r>
      <w:r>
        <w:rPr>
          <w:rFonts w:ascii="Tahoma" w:hAnsi="Tahoma" w:cs="Tahoma"/>
        </w:rPr>
        <w:t>�</w:t>
      </w:r>
      <w:r>
        <w:t>12É2Ä2v2</w:t>
      </w:r>
      <w:r>
        <w:rPr>
          <w:rFonts w:ascii="Tahoma" w:hAnsi="Tahoma" w:cs="Tahoma"/>
        </w:rPr>
        <w:t>�</w:t>
      </w:r>
      <w:r>
        <w:t>2</w:t>
      </w:r>
      <w:r>
        <w:rPr>
          <w:rFonts w:ascii="Tahoma" w:hAnsi="Tahoma" w:cs="Tahoma"/>
        </w:rPr>
        <w:t>�</w:t>
      </w:r>
      <w:r>
        <w:t>23)3W3</w:t>
      </w:r>
      <w:r>
        <w:rPr>
          <w:rFonts w:ascii="Tahoma" w:hAnsi="Tahoma" w:cs="Tahoma"/>
        </w:rPr>
        <w:t>�</w:t>
      </w:r>
      <w:r>
        <w:t>3</w:t>
      </w:r>
      <w:r>
        <w:rPr>
          <w:rFonts w:ascii="Tahoma" w:hAnsi="Tahoma" w:cs="Tahoma"/>
        </w:rPr>
        <w:t>�</w:t>
      </w:r>
      <w:r>
        <w:t>3</w:t>
      </w:r>
      <w:r>
        <w:rPr>
          <w:rFonts w:ascii="Tahoma" w:hAnsi="Tahoma" w:cs="Tahoma"/>
        </w:rPr>
        <w:t>�</w:t>
      </w:r>
      <w:r>
        <w:t>3</w:t>
      </w:r>
    </w:p>
    <w:p w14:paraId="500C3131" w14:textId="77777777" w:rsidR="0045207C" w:rsidRDefault="0045207C" w:rsidP="007724B4">
      <w:pPr>
        <w:pStyle w:val="Heading3"/>
      </w:pPr>
      <w:r>
        <w:t>4</w:t>
      </w:r>
      <w:r>
        <w:rPr>
          <w:rFonts w:ascii="Tahoma" w:hAnsi="Tahoma" w:cs="Tahoma"/>
        </w:rPr>
        <w:t>�</w:t>
      </w:r>
      <w:r>
        <w:t>445D5f5</w:t>
      </w:r>
      <w:r>
        <w:rPr>
          <w:rFonts w:ascii="Tahoma" w:hAnsi="Tahoma" w:cs="Tahoma"/>
        </w:rPr>
        <w:t>�</w:t>
      </w:r>
      <w:r>
        <w:t>5</w:t>
      </w:r>
      <w:r>
        <w:rPr>
          <w:rFonts w:ascii="Tahoma" w:hAnsi="Tahoma" w:cs="Tahoma"/>
        </w:rPr>
        <w:t>�</w:t>
      </w:r>
      <w:r>
        <w:t>5</w:t>
      </w:r>
      <w:r>
        <w:rPr>
          <w:rFonts w:ascii="Tahoma" w:hAnsi="Tahoma" w:cs="Tahoma"/>
        </w:rPr>
        <w:t>�</w:t>
      </w:r>
      <w:r>
        <w:t>5,6p6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6!717Q7</w:t>
      </w:r>
      <w:r>
        <w:rPr>
          <w:rFonts w:ascii="Tahoma" w:hAnsi="Tahoma" w:cs="Tahoma"/>
        </w:rPr>
        <w:t>�</w:t>
      </w:r>
      <w:r>
        <w:t>7</w:t>
      </w:r>
      <w:r>
        <w:rPr>
          <w:rFonts w:ascii="Tahoma" w:hAnsi="Tahoma" w:cs="Tahoma"/>
        </w:rPr>
        <w:t>�</w:t>
      </w:r>
      <w:r>
        <w:t>7</w:t>
      </w:r>
      <w:r>
        <w:rPr>
          <w:rFonts w:ascii="Tahoma" w:hAnsi="Tahoma" w:cs="Tahoma"/>
        </w:rPr>
        <w:t>⸮</w:t>
      </w:r>
      <w:r>
        <w:t>8/8l8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8b9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9:U:</w:t>
      </w:r>
      <w:r>
        <w:rPr>
          <w:rFonts w:ascii="Tahoma" w:hAnsi="Tahoma" w:cs="Tahoma"/>
        </w:rPr>
        <w:t>�</w:t>
      </w:r>
      <w:r>
        <w:t>:</w:t>
      </w:r>
      <w:r>
        <w:rPr>
          <w:rFonts w:ascii="Tahoma" w:hAnsi="Tahoma" w:cs="Tahoma"/>
        </w:rPr>
        <w:t>�</w:t>
      </w:r>
      <w:r>
        <w:t>:</w:t>
      </w:r>
      <w:r>
        <w:rPr>
          <w:rFonts w:ascii="Tahoma" w:hAnsi="Tahoma" w:cs="Tahoma"/>
        </w:rPr>
        <w:t>�</w:t>
      </w:r>
      <w:r>
        <w:t>:%;L;</w:t>
      </w:r>
      <w:r>
        <w:rPr>
          <w:rFonts w:ascii="Tahoma" w:hAnsi="Tahoma" w:cs="Tahoma"/>
        </w:rPr>
        <w:t>�</w:t>
      </w:r>
      <w:r>
        <w:t>;</w:t>
      </w:r>
      <w:r>
        <w:rPr>
          <w:rFonts w:ascii="Tahoma" w:hAnsi="Tahoma" w:cs="Tahoma"/>
        </w:rPr>
        <w:t>�</w:t>
      </w:r>
      <w:r>
        <w:t>;'&lt;K&lt;</w:t>
      </w:r>
      <w:r>
        <w:rPr>
          <w:rFonts w:ascii="Tahoma" w:hAnsi="Tahoma" w:cs="Tahoma"/>
        </w:rPr>
        <w:t>�</w:t>
      </w:r>
      <w:r>
        <w:t>&lt;</w:t>
      </w:r>
      <w:r>
        <w:rPr>
          <w:rFonts w:ascii="Tahoma" w:hAnsi="Tahoma" w:cs="Tahoma"/>
        </w:rPr>
        <w:t>�</w:t>
      </w:r>
      <w:r>
        <w:t>&lt;</w:t>
      </w:r>
    </w:p>
    <w:p w14:paraId="7EC801EF" w14:textId="77777777" w:rsidR="0045207C" w:rsidRDefault="0045207C" w:rsidP="007724B4">
      <w:pPr>
        <w:pStyle w:val="Heading3"/>
      </w:pPr>
      <w:r>
        <w:t>=É=O=v=&gt;&gt;e&gt;y&gt;</w:t>
      </w:r>
      <w:r>
        <w:rPr>
          <w:rFonts w:ascii="Tahoma" w:hAnsi="Tahoma" w:cs="Tahoma"/>
        </w:rPr>
        <w:t>�</w:t>
      </w:r>
      <w:r>
        <w:t>&gt;</w:t>
      </w:r>
      <w:r>
        <w:rPr>
          <w:rFonts w:ascii="Tahoma" w:hAnsi="Tahoma" w:cs="Tahoma"/>
        </w:rPr>
        <w:t>�</w:t>
      </w:r>
      <w:r>
        <w:t>?</w:t>
      </w:r>
      <w:r>
        <w:rPr>
          <w:rFonts w:ascii="Tahoma" w:hAnsi="Tahoma" w:cs="Tahoma"/>
        </w:rPr>
        <w:t>�</w:t>
      </w:r>
      <w:r>
        <w:t>?</w:t>
      </w:r>
      <w:r>
        <w:rPr>
          <w:rFonts w:ascii="Tahoma" w:hAnsi="Tahoma" w:cs="Tahoma"/>
        </w:rPr>
        <w:t>�</w:t>
      </w:r>
      <w:r>
        <w:t>#0B0ü1</w:t>
      </w:r>
      <w:r>
        <w:rPr>
          <w:rFonts w:ascii="Tahoma" w:hAnsi="Tahoma" w:cs="Tahoma"/>
        </w:rPr>
        <w:t>�</w:t>
      </w:r>
      <w:r>
        <w:t>1</w:t>
      </w:r>
      <w:r>
        <w:rPr>
          <w:rFonts w:ascii="Tahoma" w:hAnsi="Tahoma" w:cs="Tahoma"/>
        </w:rPr>
        <w:t>�</w:t>
      </w:r>
      <w:r>
        <w:t>12</w:t>
      </w:r>
    </w:p>
    <w:p w14:paraId="59FF258F" w14:textId="77777777" w:rsidR="0045207C" w:rsidRDefault="0045207C" w:rsidP="007724B4">
      <w:pPr>
        <w:pStyle w:val="Heading3"/>
      </w:pPr>
      <w:r>
        <w:t>22,2a2</w:t>
      </w:r>
      <w:r>
        <w:rPr>
          <w:rFonts w:ascii="Tahoma" w:hAnsi="Tahoma" w:cs="Tahoma"/>
        </w:rPr>
        <w:t>�</w:t>
      </w:r>
      <w:r>
        <w:t>2</w:t>
      </w:r>
      <w:r>
        <w:rPr>
          <w:rFonts w:ascii="Tahoma" w:hAnsi="Tahoma" w:cs="Tahoma"/>
        </w:rPr>
        <w:t>�</w:t>
      </w:r>
      <w:r>
        <w:t>2</w:t>
      </w:r>
      <w:r>
        <w:rPr>
          <w:rFonts w:ascii="Tahoma" w:hAnsi="Tahoma" w:cs="Tahoma"/>
        </w:rPr>
        <w:t>�</w:t>
      </w:r>
      <w:r>
        <w:t>2</w:t>
      </w:r>
    </w:p>
    <w:p w14:paraId="2C50C2FB" w14:textId="77777777" w:rsidR="0045207C" w:rsidRDefault="0045207C" w:rsidP="007724B4">
      <w:pPr>
        <w:pStyle w:val="Heading3"/>
      </w:pPr>
      <w:r>
        <w:t>3%3D3</w:t>
      </w:r>
      <w:r>
        <w:rPr>
          <w:rFonts w:ascii="Tahoma" w:hAnsi="Tahoma" w:cs="Tahoma"/>
        </w:rPr>
        <w:t>�</w:t>
      </w:r>
      <w:r>
        <w:t>3</w:t>
      </w:r>
      <w:r>
        <w:rPr>
          <w:rFonts w:ascii="Tahoma" w:hAnsi="Tahoma" w:cs="Tahoma"/>
        </w:rPr>
        <w:t>�</w:t>
      </w:r>
      <w:r>
        <w:t>3404</w:t>
      </w:r>
      <w:r>
        <w:rPr>
          <w:rFonts w:ascii="Tahoma" w:hAnsi="Tahoma" w:cs="Tahoma"/>
        </w:rPr>
        <w:t>�</w:t>
      </w:r>
      <w:r>
        <w:t>4</w:t>
      </w:r>
      <w:r>
        <w:rPr>
          <w:rFonts w:ascii="Tahoma" w:hAnsi="Tahoma" w:cs="Tahoma"/>
        </w:rPr>
        <w:t>�</w:t>
      </w:r>
      <w:r>
        <w:t>4&amp;525y5</w:t>
      </w:r>
      <w:r>
        <w:rPr>
          <w:rFonts w:ascii="Tahoma" w:hAnsi="Tahoma" w:cs="Tahoma"/>
        </w:rPr>
        <w:t>�</w:t>
      </w:r>
      <w:r>
        <w:t>5</w:t>
      </w:r>
      <w:r>
        <w:rPr>
          <w:rFonts w:ascii="Tahoma" w:hAnsi="Tahoma" w:cs="Tahoma"/>
        </w:rPr>
        <w:t>�</w:t>
      </w:r>
      <w:r>
        <w:t>56=6Å6n6y6</w:t>
      </w:r>
      <w:r>
        <w:rPr>
          <w:rFonts w:ascii="Tahoma" w:hAnsi="Tahoma" w:cs="Tahoma"/>
        </w:rPr>
        <w:t>�</w:t>
      </w:r>
      <w:r>
        <w:t>6</w:t>
      </w:r>
      <w:r>
        <w:rPr>
          <w:rFonts w:ascii="Tahoma" w:hAnsi="Tahoma" w:cs="Tahoma"/>
        </w:rPr>
        <w:t>�</w:t>
      </w:r>
      <w:r>
        <w:t>6</w:t>
      </w:r>
      <w:r>
        <w:rPr>
          <w:rFonts w:ascii="Tahoma" w:hAnsi="Tahoma" w:cs="Tahoma"/>
        </w:rPr>
        <w:t>�</w:t>
      </w:r>
      <w:r>
        <w:t>859w9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3154DD78" w14:textId="77777777" w:rsidR="0045207C" w:rsidRDefault="0045207C" w:rsidP="007724B4">
      <w:pPr>
        <w:pStyle w:val="Heading3"/>
      </w:pPr>
      <w:r>
        <w:t>;5;</w:t>
      </w:r>
      <w:r>
        <w:rPr>
          <w:rFonts w:ascii="Tahoma" w:hAnsi="Tahoma" w:cs="Tahoma"/>
        </w:rPr>
        <w:t>�</w:t>
      </w:r>
      <w:r>
        <w:t>;</w:t>
      </w:r>
      <w:r>
        <w:rPr>
          <w:rFonts w:ascii="Tahoma" w:hAnsi="Tahoma" w:cs="Tahoma"/>
        </w:rPr>
        <w:t>�</w:t>
      </w:r>
      <w:r>
        <w:t>;</w:t>
      </w:r>
      <w:r>
        <w:rPr>
          <w:rFonts w:ascii="Tahoma" w:hAnsi="Tahoma" w:cs="Tahoma"/>
        </w:rPr>
        <w:t>�</w:t>
      </w:r>
      <w:r>
        <w:t>;A&lt;V&lt;c=?</w:t>
      </w:r>
      <w:r>
        <w:rPr>
          <w:rFonts w:ascii="Tahoma" w:hAnsi="Tahoma" w:cs="Tahoma"/>
        </w:rPr>
        <w:t>�</w:t>
      </w:r>
      <w:r>
        <w:t>?</w:t>
      </w:r>
      <w:r>
        <w:rPr>
          <w:rFonts w:ascii="Tahoma" w:hAnsi="Tahoma" w:cs="Tahoma"/>
        </w:rPr>
        <w:t>�</w:t>
      </w:r>
      <w:r>
        <w:t>?</w:t>
      </w:r>
      <w:r>
        <w:rPr>
          <w:rFonts w:ascii="Tahoma" w:hAnsi="Tahoma" w:cs="Tahoma"/>
        </w:rPr>
        <w:t>�</w:t>
      </w:r>
      <w:r>
        <w:t xml:space="preserve">? </w:t>
      </w:r>
      <w:r>
        <w:rPr>
          <w:rFonts w:ascii="Tahoma" w:hAnsi="Tahoma" w:cs="Tahoma"/>
        </w:rPr>
        <w:t>�</w:t>
      </w:r>
      <w:r>
        <w:t>00#0'0+0/030Å0q0</w:t>
      </w:r>
      <w:r>
        <w:rPr>
          <w:rFonts w:ascii="Tahoma" w:hAnsi="Tahoma" w:cs="Tahoma"/>
        </w:rPr>
        <w:t>�</w:t>
      </w:r>
      <w:r>
        <w:t>0</w:t>
      </w:r>
      <w:r>
        <w:rPr>
          <w:rFonts w:ascii="Tahoma" w:hAnsi="Tahoma" w:cs="Tahoma"/>
        </w:rPr>
        <w:t>�</w:t>
      </w:r>
      <w:r>
        <w:t>0</w:t>
      </w:r>
      <w:r>
        <w:rPr>
          <w:rFonts w:ascii="Tahoma" w:hAnsi="Tahoma" w:cs="Tahoma"/>
        </w:rPr>
        <w:t>�</w:t>
      </w:r>
      <w:r>
        <w:t>0G1f1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1$2/2H2</w:t>
      </w:r>
      <w:r>
        <w:rPr>
          <w:rFonts w:ascii="Tahoma" w:hAnsi="Tahoma" w:cs="Tahoma"/>
        </w:rPr>
        <w:t>�</w:t>
      </w:r>
      <w:r>
        <w:t>283</w:t>
      </w:r>
      <w:r>
        <w:rPr>
          <w:rFonts w:ascii="Tahoma" w:hAnsi="Tahoma" w:cs="Tahoma"/>
        </w:rPr>
        <w:t>�</w:t>
      </w:r>
      <w:r>
        <w:t>3</w:t>
      </w:r>
      <w:r>
        <w:rPr>
          <w:rFonts w:ascii="Tahoma" w:hAnsi="Tahoma" w:cs="Tahoma"/>
        </w:rPr>
        <w:t>�</w:t>
      </w:r>
      <w:r>
        <w:t>3e4</w:t>
      </w:r>
      <w:r>
        <w:rPr>
          <w:rFonts w:ascii="Tahoma" w:hAnsi="Tahoma" w:cs="Tahoma"/>
        </w:rPr>
        <w:t>�</w:t>
      </w:r>
      <w:r>
        <w:t>4</w:t>
      </w:r>
      <w:r>
        <w:rPr>
          <w:rFonts w:ascii="Tahoma" w:hAnsi="Tahoma" w:cs="Tahoma"/>
        </w:rPr>
        <w:t>�</w:t>
      </w:r>
      <w:r>
        <w:t>4V5i5</w:t>
      </w:r>
      <w:r>
        <w:rPr>
          <w:rFonts w:ascii="Tahoma" w:hAnsi="Tahoma" w:cs="Tahoma"/>
        </w:rPr>
        <w:t>�</w:t>
      </w:r>
      <w:r>
        <w:t>5</w:t>
      </w:r>
      <w:r>
        <w:rPr>
          <w:rFonts w:ascii="Tahoma" w:hAnsi="Tahoma" w:cs="Tahoma"/>
        </w:rPr>
        <w:t>�</w:t>
      </w:r>
      <w:r>
        <w:t>5-6?6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7</w:t>
      </w:r>
      <w:r>
        <w:rPr>
          <w:rFonts w:ascii="Tahoma" w:hAnsi="Tahoma" w:cs="Tahoma"/>
        </w:rPr>
        <w:t>�</w:t>
      </w:r>
      <w:r>
        <w:t>78'898y8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w:t>
      </w:r>
      <w:r>
        <w:rPr>
          <w:rFonts w:ascii="Tahoma" w:hAnsi="Tahoma" w:cs="Tahoma"/>
        </w:rPr>
        <w:t>�</w:t>
      </w:r>
      <w:r>
        <w:t>9</w:t>
      </w:r>
      <w:r>
        <w:rPr>
          <w:rFonts w:ascii="Tahoma" w:hAnsi="Tahoma" w:cs="Tahoma"/>
        </w:rPr>
        <w:t>�</w:t>
      </w:r>
      <w:r>
        <w:t>9&amp;:=:j:w:</w:t>
      </w:r>
      <w:r>
        <w:rPr>
          <w:rFonts w:ascii="Tahoma" w:hAnsi="Tahoma" w:cs="Tahoma"/>
        </w:rPr>
        <w:t>�</w:t>
      </w:r>
      <w:r>
        <w:t>:</w:t>
      </w:r>
      <w:r>
        <w:rPr>
          <w:rFonts w:ascii="Tahoma" w:hAnsi="Tahoma" w:cs="Tahoma"/>
        </w:rPr>
        <w:t>�</w:t>
      </w:r>
      <w:r>
        <w:t>:;Ö;m;</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w:t>
      </w:r>
      <w:r>
        <w:rPr>
          <w:rFonts w:ascii="Tahoma" w:hAnsi="Tahoma" w:cs="Tahoma"/>
        </w:rPr>
        <w:t>�</w:t>
      </w:r>
      <w:r>
        <w:t>=&gt;P&gt;o&gt;</w:t>
      </w:r>
      <w:r>
        <w:rPr>
          <w:rFonts w:ascii="Tahoma" w:hAnsi="Tahoma" w:cs="Tahoma"/>
        </w:rPr>
        <w:t>�</w:t>
      </w:r>
      <w:r>
        <w:t>&gt;</w:t>
      </w:r>
      <w:r>
        <w:rPr>
          <w:rFonts w:ascii="Tahoma" w:hAnsi="Tahoma" w:cs="Tahoma"/>
        </w:rPr>
        <w:t>�</w:t>
      </w:r>
      <w:r>
        <w:t>&gt;?</w:t>
      </w:r>
      <w:r>
        <w:rPr>
          <w:rFonts w:ascii="Tahoma" w:hAnsi="Tahoma" w:cs="Tahoma"/>
        </w:rPr>
        <w:t>�</w:t>
      </w:r>
      <w:r>
        <w:t>?</w:t>
      </w:r>
      <w:r>
        <w:rPr>
          <w:rFonts w:ascii="Tahoma" w:hAnsi="Tahoma" w:cs="Tahoma"/>
        </w:rPr>
        <w:t>�</w:t>
      </w:r>
      <w:r>
        <w:t>?0</w:t>
      </w:r>
      <w:r>
        <w:rPr>
          <w:rFonts w:ascii="Tahoma" w:hAnsi="Tahoma" w:cs="Tahoma"/>
        </w:rPr>
        <w:t>�</w:t>
      </w:r>
      <w:r>
        <w:t>0</w:t>
      </w:r>
      <w:r>
        <w:rPr>
          <w:rFonts w:ascii="Tahoma" w:hAnsi="Tahoma" w:cs="Tahoma"/>
        </w:rPr>
        <w:t>�</w:t>
      </w:r>
      <w:r>
        <w:t>01'1J1P1</w:t>
      </w:r>
      <w:r>
        <w:rPr>
          <w:rFonts w:ascii="Tahoma" w:hAnsi="Tahoma" w:cs="Tahoma"/>
        </w:rPr>
        <w:t>�</w:t>
      </w:r>
      <w:r>
        <w:t>1</w:t>
      </w:r>
      <w:r>
        <w:rPr>
          <w:rFonts w:ascii="Tahoma" w:hAnsi="Tahoma" w:cs="Tahoma"/>
        </w:rPr>
        <w:t>�</w:t>
      </w:r>
      <w:r>
        <w:t>1</w:t>
      </w:r>
      <w:r>
        <w:rPr>
          <w:rFonts w:ascii="Tahoma" w:hAnsi="Tahoma" w:cs="Tahoma"/>
        </w:rPr>
        <w:t>�</w:t>
      </w:r>
      <w:r>
        <w:t>1   2A2Z2</w:t>
      </w:r>
      <w:r>
        <w:rPr>
          <w:rFonts w:ascii="Tahoma" w:hAnsi="Tahoma" w:cs="Tahoma"/>
        </w:rPr>
        <w:t>�</w:t>
      </w:r>
      <w:r>
        <w:t>2/3A3J3Å3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34464Ö4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5*5C5Ö5u5</w:t>
      </w:r>
      <w:r>
        <w:rPr>
          <w:rFonts w:ascii="Tahoma" w:hAnsi="Tahoma" w:cs="Tahoma"/>
        </w:rPr>
        <w:t>�</w:t>
      </w:r>
      <w:r>
        <w:t>5</w:t>
      </w:r>
    </w:p>
    <w:p w14:paraId="1FC1069C" w14:textId="77777777" w:rsidR="0045207C" w:rsidRDefault="0045207C" w:rsidP="007724B4">
      <w:pPr>
        <w:pStyle w:val="Heading3"/>
      </w:pPr>
      <w:r>
        <w:t>6*6f6</w:t>
      </w:r>
      <w:r>
        <w:rPr>
          <w:rFonts w:ascii="Tahoma" w:hAnsi="Tahoma" w:cs="Tahoma"/>
        </w:rPr>
        <w:t>�</w:t>
      </w:r>
      <w:r>
        <w:t>6</w:t>
      </w:r>
      <w:r>
        <w:rPr>
          <w:rFonts w:ascii="Tahoma" w:hAnsi="Tahoma" w:cs="Tahoma"/>
        </w:rPr>
        <w:t>�</w:t>
      </w:r>
      <w:r>
        <w:t>6</w:t>
      </w:r>
      <w:r>
        <w:rPr>
          <w:rFonts w:ascii="Tahoma" w:hAnsi="Tahoma" w:cs="Tahoma"/>
        </w:rPr>
        <w:t>�</w:t>
      </w:r>
      <w:r>
        <w:t>6D7N7_7</w:t>
      </w:r>
      <w:r>
        <w:rPr>
          <w:rFonts w:ascii="Tahoma" w:hAnsi="Tahoma" w:cs="Tahoma"/>
        </w:rPr>
        <w:t>�</w:t>
      </w:r>
      <w:r>
        <w:t>7</w:t>
      </w:r>
      <w:r>
        <w:rPr>
          <w:rFonts w:ascii="Tahoma" w:hAnsi="Tahoma" w:cs="Tahoma"/>
        </w:rPr>
        <w:t>�</w:t>
      </w:r>
      <w:r>
        <w:t>7</w:t>
      </w:r>
      <w:r>
        <w:rPr>
          <w:rFonts w:ascii="Tahoma" w:hAnsi="Tahoma" w:cs="Tahoma"/>
        </w:rPr>
        <w:t>�</w:t>
      </w:r>
      <w:r>
        <w:t>7M8ö8</w:t>
      </w:r>
      <w:r>
        <w:rPr>
          <w:rFonts w:ascii="Tahoma" w:hAnsi="Tahoma" w:cs="Tahoma"/>
        </w:rPr>
        <w:t>�</w:t>
      </w:r>
      <w:r>
        <w:t>89&amp;9G9v9U:</w:t>
      </w:r>
      <w:r>
        <w:rPr>
          <w:rFonts w:ascii="Tahoma" w:hAnsi="Tahoma" w:cs="Tahoma"/>
        </w:rPr>
        <w:t>�</w:t>
      </w:r>
      <w:r>
        <w:t>:</w:t>
      </w:r>
      <w:r>
        <w:rPr>
          <w:rFonts w:ascii="Tahoma" w:hAnsi="Tahoma" w:cs="Tahoma"/>
        </w:rPr>
        <w:t>�</w:t>
      </w:r>
      <w:r>
        <w:t>:;y;K&lt;</w:t>
      </w:r>
      <w:r>
        <w:rPr>
          <w:rFonts w:ascii="Tahoma" w:hAnsi="Tahoma" w:cs="Tahoma"/>
        </w:rPr>
        <w:t>�</w:t>
      </w:r>
      <w:r>
        <w:t>&gt;ÉdB0e2</w:t>
      </w:r>
      <w:r>
        <w:rPr>
          <w:rFonts w:ascii="Tahoma" w:hAnsi="Tahoma" w:cs="Tahoma"/>
        </w:rPr>
        <w:t>�</w:t>
      </w:r>
      <w:r>
        <w:t>3b5u5</w:t>
      </w:r>
      <w:r>
        <w:rPr>
          <w:rFonts w:ascii="Tahoma" w:hAnsi="Tahoma" w:cs="Tahoma"/>
        </w:rPr>
        <w:t>�</w:t>
      </w:r>
      <w:r>
        <w:t>5</w:t>
      </w:r>
      <w:r>
        <w:rPr>
          <w:rFonts w:ascii="Tahoma" w:hAnsi="Tahoma" w:cs="Tahoma"/>
        </w:rPr>
        <w:t>�</w:t>
      </w:r>
      <w:r>
        <w:t>56'6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p>
    <w:p w14:paraId="4B27431F" w14:textId="77777777" w:rsidR="0045207C" w:rsidRDefault="0045207C" w:rsidP="007724B4">
      <w:pPr>
        <w:pStyle w:val="Heading3"/>
      </w:pPr>
      <w:r>
        <w:t>77Y7e7m7</w:t>
      </w:r>
      <w:r>
        <w:rPr>
          <w:rFonts w:ascii="Tahoma" w:hAnsi="Tahoma" w:cs="Tahoma"/>
        </w:rPr>
        <w:t>�</w:t>
      </w:r>
      <w:r>
        <w:t>7</w:t>
      </w:r>
      <w:r>
        <w:rPr>
          <w:rFonts w:ascii="Tahoma" w:hAnsi="Tahoma" w:cs="Tahoma"/>
        </w:rPr>
        <w:t>�</w:t>
      </w:r>
      <w:r>
        <w:t>7</w:t>
      </w:r>
      <w:r>
        <w:rPr>
          <w:rFonts w:ascii="Tahoma" w:hAnsi="Tahoma" w:cs="Tahoma"/>
        </w:rPr>
        <w:t>�</w:t>
      </w:r>
      <w:r>
        <w:t>8</w:t>
      </w:r>
      <w:r>
        <w:rPr>
          <w:rFonts w:ascii="Tahoma" w:hAnsi="Tahoma" w:cs="Tahoma"/>
        </w:rPr>
        <w:t>�</w:t>
      </w:r>
      <w:r>
        <w:t>8Z9</w:t>
      </w:r>
      <w:r>
        <w:rPr>
          <w:rFonts w:ascii="Tahoma" w:hAnsi="Tahoma" w:cs="Tahoma"/>
        </w:rPr>
        <w:t>�</w:t>
      </w:r>
      <w:r>
        <w:t>9</w:t>
      </w:r>
      <w:r>
        <w:rPr>
          <w:rFonts w:ascii="Tahoma" w:hAnsi="Tahoma" w:cs="Tahoma"/>
        </w:rPr>
        <w:t>�</w:t>
      </w:r>
      <w:r>
        <w:t>9</w:t>
      </w:r>
      <w:r>
        <w:rPr>
          <w:rFonts w:ascii="Tahoma" w:hAnsi="Tahoma" w:cs="Tahoma"/>
        </w:rPr>
        <w:t>�</w:t>
      </w:r>
      <w:r>
        <w:t>9_;m;</w:t>
      </w:r>
      <w:r>
        <w:rPr>
          <w:rFonts w:ascii="Tahoma" w:hAnsi="Tahoma" w:cs="Tahoma"/>
        </w:rPr>
        <w:t>�</w:t>
      </w:r>
      <w:r>
        <w:t>;</w:t>
      </w:r>
      <w:r>
        <w:rPr>
          <w:rFonts w:ascii="Tahoma" w:hAnsi="Tahoma" w:cs="Tahoma"/>
        </w:rPr>
        <w:t>�</w:t>
      </w:r>
      <w:r>
        <w:t>;n&lt;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=H=V=z=</w:t>
      </w:r>
      <w:r>
        <w:rPr>
          <w:rFonts w:ascii="Tahoma" w:hAnsi="Tahoma" w:cs="Tahoma"/>
        </w:rPr>
        <w:t>�</w:t>
      </w:r>
      <w:r>
        <w:t>=X&gt;t&gt;</w:t>
      </w:r>
      <w:r>
        <w:rPr>
          <w:rFonts w:ascii="Tahoma" w:hAnsi="Tahoma" w:cs="Tahoma"/>
        </w:rPr>
        <w:t>�</w:t>
      </w:r>
      <w:r>
        <w:t>&gt;</w:t>
      </w:r>
      <w:r>
        <w:rPr>
          <w:rFonts w:ascii="Tahoma" w:hAnsi="Tahoma" w:cs="Tahoma"/>
        </w:rPr>
        <w:t>�</w:t>
      </w:r>
      <w:r>
        <w:t>&gt;</w:t>
      </w:r>
      <w:r>
        <w:rPr>
          <w:rFonts w:ascii="Tahoma" w:hAnsi="Tahoma" w:cs="Tahoma"/>
        </w:rPr>
        <w:t>�</w:t>
      </w:r>
      <w:r>
        <w:t>?Pö0%0</w:t>
      </w:r>
      <w:r>
        <w:rPr>
          <w:rFonts w:ascii="Tahoma" w:hAnsi="Tahoma" w:cs="Tahoma"/>
        </w:rPr>
        <w:t>�</w:t>
      </w:r>
      <w:r>
        <w:t>0</w:t>
      </w:r>
      <w:r>
        <w:rPr>
          <w:rFonts w:ascii="Tahoma" w:hAnsi="Tahoma" w:cs="Tahoma"/>
        </w:rPr>
        <w:t>�</w:t>
      </w:r>
      <w:r>
        <w:t>0</w:t>
      </w:r>
      <w:r>
        <w:rPr>
          <w:rFonts w:ascii="Tahoma" w:hAnsi="Tahoma" w:cs="Tahoma"/>
        </w:rPr>
        <w:t>�</w:t>
      </w:r>
      <w:r>
        <w:t>01v2</w:t>
      </w:r>
      <w:r>
        <w:rPr>
          <w:rFonts w:ascii="Tahoma" w:hAnsi="Tahoma" w:cs="Tahoma"/>
        </w:rPr>
        <w:t>�</w:t>
      </w:r>
      <w:r>
        <w:t>2</w:t>
      </w:r>
      <w:r>
        <w:rPr>
          <w:rFonts w:ascii="Tahoma" w:hAnsi="Tahoma" w:cs="Tahoma"/>
        </w:rPr>
        <w:t>�</w:t>
      </w:r>
      <w:r>
        <w:t>2</w:t>
      </w:r>
      <w:r>
        <w:rPr>
          <w:rFonts w:ascii="Tahoma" w:hAnsi="Tahoma" w:cs="Tahoma"/>
        </w:rPr>
        <w:t>�</w:t>
      </w:r>
      <w:r>
        <w:t>23</w:t>
      </w:r>
      <w:r>
        <w:rPr>
          <w:rFonts w:ascii="Tahoma" w:hAnsi="Tahoma" w:cs="Tahoma"/>
        </w:rPr>
        <w:t>�</w:t>
      </w:r>
      <w:r>
        <w:t>34'4A4</w:t>
      </w:r>
      <w:r>
        <w:rPr>
          <w:rFonts w:ascii="Tahoma" w:hAnsi="Tahoma" w:cs="Tahoma"/>
        </w:rPr>
        <w:t>�</w:t>
      </w:r>
      <w:r>
        <w:t>4</w:t>
      </w:r>
      <w:r>
        <w:rPr>
          <w:rFonts w:ascii="Tahoma" w:hAnsi="Tahoma" w:cs="Tahoma"/>
        </w:rPr>
        <w:t>�</w:t>
      </w:r>
      <w:r>
        <w:t>4</w:t>
      </w:r>
      <w:r>
        <w:rPr>
          <w:rFonts w:ascii="Tahoma" w:hAnsi="Tahoma" w:cs="Tahoma"/>
        </w:rPr>
        <w:t>�</w:t>
      </w:r>
      <w:r>
        <w:t>6</w:t>
      </w:r>
      <w:r>
        <w:rPr>
          <w:rFonts w:ascii="Tahoma" w:hAnsi="Tahoma" w:cs="Tahoma"/>
        </w:rPr>
        <w:t>�</w:t>
      </w:r>
      <w:r>
        <w:t>6</w:t>
      </w:r>
      <w:r>
        <w:rPr>
          <w:rFonts w:ascii="Tahoma" w:hAnsi="Tahoma" w:cs="Tahoma"/>
        </w:rPr>
        <w:t>�</w:t>
      </w:r>
      <w:r>
        <w:t>67é7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8</w:t>
      </w:r>
      <w:r>
        <w:rPr>
          <w:rFonts w:ascii="Tahoma" w:hAnsi="Tahoma" w:cs="Tahoma"/>
        </w:rPr>
        <w:t>�</w:t>
      </w:r>
      <w:r>
        <w:t>89=9ö9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9V::</w:t>
      </w:r>
      <w:r>
        <w:rPr>
          <w:rFonts w:ascii="Tahoma" w:hAnsi="Tahoma" w:cs="Tahoma"/>
        </w:rPr>
        <w:t>�</w:t>
      </w:r>
      <w:r>
        <w:t>:</w:t>
      </w:r>
      <w:r>
        <w:rPr>
          <w:rFonts w:ascii="Tahoma" w:hAnsi="Tahoma" w:cs="Tahoma"/>
        </w:rPr>
        <w:t>�</w:t>
      </w:r>
      <w:r>
        <w:t>:       ;;/&lt;</w:t>
      </w:r>
      <w:r>
        <w:rPr>
          <w:rFonts w:ascii="Tahoma" w:hAnsi="Tahoma" w:cs="Tahoma"/>
        </w:rPr>
        <w:t>�</w:t>
      </w:r>
      <w:r>
        <w:t>&lt;</w:t>
      </w:r>
      <w:r>
        <w:rPr>
          <w:rFonts w:ascii="Tahoma" w:hAnsi="Tahoma" w:cs="Tahoma"/>
        </w:rPr>
        <w:t>�</w:t>
      </w:r>
      <w:r>
        <w:t>&lt;</w:t>
      </w:r>
    </w:p>
    <w:p w14:paraId="3C46DBCC" w14:textId="77777777" w:rsidR="0045207C" w:rsidRDefault="0045207C" w:rsidP="007724B4">
      <w:pPr>
        <w:pStyle w:val="Heading3"/>
      </w:pPr>
      <w:r>
        <w:t>=m=å=</w:t>
      </w:r>
      <w:r>
        <w:rPr>
          <w:rFonts w:ascii="Tahoma" w:hAnsi="Tahoma" w:cs="Tahoma"/>
        </w:rPr>
        <w:t>�</w:t>
      </w:r>
      <w:r>
        <w:t>=</w:t>
      </w:r>
    </w:p>
    <w:p w14:paraId="056AEB4B" w14:textId="77777777" w:rsidR="0045207C" w:rsidRDefault="0045207C" w:rsidP="007724B4">
      <w:pPr>
        <w:pStyle w:val="Heading3"/>
      </w:pPr>
      <w:r>
        <w:t>&gt;&gt;ä&gt;</w:t>
      </w:r>
      <w:r>
        <w:rPr>
          <w:rFonts w:ascii="Tahoma" w:hAnsi="Tahoma" w:cs="Tahoma"/>
        </w:rPr>
        <w:t>�</w:t>
      </w:r>
      <w:r>
        <w:t>&gt;?!?4?T?</w:t>
      </w:r>
      <w:r>
        <w:rPr>
          <w:rFonts w:ascii="Tahoma" w:hAnsi="Tahoma" w:cs="Tahoma"/>
        </w:rPr>
        <w:t>�</w:t>
      </w:r>
      <w:r>
        <w:t>?</w:t>
      </w:r>
      <w:r>
        <w:rPr>
          <w:rFonts w:ascii="Tahoma" w:hAnsi="Tahoma" w:cs="Tahoma"/>
        </w:rPr>
        <w:t>�</w:t>
      </w:r>
      <w:r>
        <w:t>?é</w:t>
      </w:r>
      <w:r>
        <w:rPr>
          <w:rFonts w:ascii="Tahoma" w:hAnsi="Tahoma" w:cs="Tahoma"/>
        </w:rPr>
        <w:t>�</w:t>
      </w:r>
      <w:r>
        <w:t>00m0</w:t>
      </w:r>
      <w:r>
        <w:rPr>
          <w:rFonts w:ascii="Tahoma" w:hAnsi="Tahoma" w:cs="Tahoma"/>
        </w:rPr>
        <w:t>�</w:t>
      </w:r>
      <w:r>
        <w:t>0</w:t>
      </w:r>
      <w:r>
        <w:rPr>
          <w:rFonts w:ascii="Tahoma" w:hAnsi="Tahoma" w:cs="Tahoma"/>
        </w:rPr>
        <w:t>�</w:t>
      </w:r>
      <w:r>
        <w:t>12:2H2</w:t>
      </w:r>
      <w:r>
        <w:rPr>
          <w:rFonts w:ascii="Tahoma" w:hAnsi="Tahoma" w:cs="Tahoma"/>
        </w:rPr>
        <w:t>�</w:t>
      </w:r>
      <w:r>
        <w:t>2</w:t>
      </w:r>
      <w:r>
        <w:rPr>
          <w:rFonts w:ascii="Tahoma" w:hAnsi="Tahoma" w:cs="Tahoma"/>
        </w:rPr>
        <w:t>�</w:t>
      </w:r>
      <w:r>
        <w:t>2</w:t>
      </w:r>
      <w:r>
        <w:rPr>
          <w:rFonts w:ascii="Tahoma" w:hAnsi="Tahoma" w:cs="Tahoma"/>
        </w:rPr>
        <w:t>�</w:t>
      </w:r>
      <w:r>
        <w:t>23=3</w:t>
      </w:r>
      <w:r>
        <w:rPr>
          <w:rFonts w:ascii="Tahoma" w:hAnsi="Tahoma" w:cs="Tahoma"/>
        </w:rPr>
        <w:t>�</w:t>
      </w:r>
      <w:r>
        <w:t>3</w:t>
      </w:r>
      <w:r>
        <w:rPr>
          <w:rFonts w:ascii="Tahoma" w:hAnsi="Tahoma" w:cs="Tahoma"/>
        </w:rPr>
        <w:t>�</w:t>
      </w:r>
      <w:r>
        <w:t>3</w:t>
      </w:r>
      <w:r>
        <w:rPr>
          <w:rFonts w:ascii="Tahoma" w:hAnsi="Tahoma" w:cs="Tahoma"/>
        </w:rPr>
        <w:t>�</w:t>
      </w:r>
      <w:r>
        <w:t>3?4</w:t>
      </w:r>
      <w:r>
        <w:rPr>
          <w:rFonts w:ascii="Tahoma" w:hAnsi="Tahoma" w:cs="Tahoma"/>
        </w:rPr>
        <w:t>�</w:t>
      </w:r>
      <w:r>
        <w:t>45'5r56)6;6V6</w:t>
      </w:r>
      <w:r>
        <w:rPr>
          <w:rFonts w:ascii="Tahoma" w:hAnsi="Tahoma" w:cs="Tahoma"/>
        </w:rPr>
        <w:t>�</w:t>
      </w:r>
      <w:r>
        <w:t>6</w:t>
      </w:r>
      <w:r>
        <w:rPr>
          <w:rFonts w:ascii="Tahoma" w:hAnsi="Tahoma" w:cs="Tahoma"/>
        </w:rPr>
        <w:t>�</w:t>
      </w:r>
      <w:r>
        <w:t>67q7</w:t>
      </w:r>
      <w:r>
        <w:rPr>
          <w:rFonts w:ascii="Tahoma" w:hAnsi="Tahoma" w:cs="Tahoma"/>
        </w:rPr>
        <w:t>�</w:t>
      </w:r>
      <w:r>
        <w:t>7</w:t>
      </w:r>
      <w:r>
        <w:rPr>
          <w:rFonts w:ascii="Tahoma" w:hAnsi="Tahoma" w:cs="Tahoma"/>
        </w:rPr>
        <w:t>�</w:t>
      </w:r>
      <w:r>
        <w:t>7</w:t>
      </w:r>
      <w:r>
        <w:rPr>
          <w:rFonts w:ascii="Tahoma" w:hAnsi="Tahoma" w:cs="Tahoma"/>
        </w:rPr>
        <w:t>�</w:t>
      </w:r>
      <w:r>
        <w:t>8</w:t>
      </w:r>
      <w:r>
        <w:rPr>
          <w:rFonts w:ascii="Tahoma" w:hAnsi="Tahoma" w:cs="Tahoma"/>
        </w:rPr>
        <w:t>�</w:t>
      </w:r>
      <w:r>
        <w:t>809M9l9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9:(:&lt;:O:Ä:</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:#;E;Ü;t;</w:t>
      </w:r>
      <w:r>
        <w:rPr>
          <w:rFonts w:ascii="Tahoma" w:hAnsi="Tahoma" w:cs="Tahoma"/>
        </w:rPr>
        <w:t>�</w:t>
      </w:r>
      <w:r>
        <w:t>;</w:t>
      </w:r>
      <w:r>
        <w:rPr>
          <w:rFonts w:ascii="Tahoma" w:hAnsi="Tahoma" w:cs="Tahoma"/>
        </w:rPr>
        <w:t>�</w:t>
      </w:r>
      <w:r>
        <w:t>;&lt;5&lt;G&lt;</w:t>
      </w:r>
      <w:r>
        <w:rPr>
          <w:rFonts w:ascii="Tahoma" w:hAnsi="Tahoma" w:cs="Tahoma"/>
        </w:rPr>
        <w:t>�</w:t>
      </w:r>
      <w:r>
        <w:t>&lt;</w:t>
      </w:r>
      <w:r>
        <w:rPr>
          <w:rFonts w:ascii="Tahoma" w:hAnsi="Tahoma" w:cs="Tahoma"/>
        </w:rPr>
        <w:t>�</w:t>
      </w:r>
      <w:r>
        <w:t>&lt;'&gt;J&gt;Å&gt;pps0</w:t>
      </w:r>
      <w:r>
        <w:rPr>
          <w:rFonts w:ascii="Tahoma" w:hAnsi="Tahoma" w:cs="Tahoma"/>
        </w:rPr>
        <w:t>�</w:t>
      </w:r>
      <w:r>
        <w:t>0</w:t>
      </w:r>
      <w:r>
        <w:rPr>
          <w:rFonts w:ascii="Tahoma" w:hAnsi="Tahoma" w:cs="Tahoma"/>
        </w:rPr>
        <w:t>�</w:t>
      </w:r>
      <w:r>
        <w:t>0</w:t>
      </w:r>
      <w:r>
        <w:rPr>
          <w:rFonts w:ascii="Tahoma" w:hAnsi="Tahoma" w:cs="Tahoma"/>
        </w:rPr>
        <w:t>�</w:t>
      </w:r>
      <w:r>
        <w:t>1&amp;2</w:t>
      </w:r>
      <w:r>
        <w:rPr>
          <w:rFonts w:ascii="Tahoma" w:hAnsi="Tahoma" w:cs="Tahoma"/>
        </w:rPr>
        <w:t>�</w:t>
      </w:r>
      <w:r>
        <w:t>2&lt;3z3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334    55$575P5</w:t>
      </w:r>
      <w:r>
        <w:rPr>
          <w:rFonts w:ascii="Tahoma" w:hAnsi="Tahoma" w:cs="Tahoma"/>
        </w:rPr>
        <w:t>�</w:t>
      </w:r>
      <w:r>
        <w:t>78)8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8)909l9s9</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;&lt;Z&lt;ö&lt;</w:t>
      </w:r>
      <w:r>
        <w:rPr>
          <w:rFonts w:ascii="Tahoma" w:hAnsi="Tahoma" w:cs="Tahoma"/>
        </w:rPr>
        <w:t>�</w:t>
      </w:r>
      <w:r>
        <w:t>&lt;</w:t>
      </w:r>
      <w:r>
        <w:rPr>
          <w:rFonts w:ascii="Tahoma" w:hAnsi="Tahoma" w:cs="Tahoma"/>
        </w:rPr>
        <w:t>�</w:t>
      </w:r>
      <w:r>
        <w:t>=Ö&gt;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w:t>
      </w:r>
      <w:r>
        <w:rPr>
          <w:rFonts w:ascii="Tahoma" w:hAnsi="Tahoma" w:cs="Tahoma"/>
        </w:rPr>
        <w:t>�</w:t>
      </w:r>
      <w:r>
        <w:t>?</w:t>
      </w:r>
      <w:r>
        <w:rPr>
          <w:rFonts w:ascii="Tahoma" w:hAnsi="Tahoma" w:cs="Tahoma"/>
        </w:rPr>
        <w:t>�</w:t>
      </w:r>
      <w:r>
        <w:t>d0D0l0Å1V2a2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263é3j3</w:t>
      </w:r>
      <w:r>
        <w:rPr>
          <w:rFonts w:ascii="Tahoma" w:hAnsi="Tahoma" w:cs="Tahoma"/>
        </w:rPr>
        <w:t>�</w:t>
      </w:r>
      <w:r>
        <w:t>3</w:t>
      </w:r>
      <w:r>
        <w:rPr>
          <w:rFonts w:ascii="Tahoma" w:hAnsi="Tahoma" w:cs="Tahoma"/>
        </w:rPr>
        <w:t>�</w:t>
      </w:r>
      <w:r>
        <w:t>354I4Å4</w:t>
      </w:r>
      <w:r>
        <w:rPr>
          <w:rFonts w:ascii="Tahoma" w:hAnsi="Tahoma" w:cs="Tahoma"/>
        </w:rPr>
        <w:t>�</w:t>
      </w:r>
      <w:r>
        <w:t>4</w:t>
      </w:r>
      <w:r>
        <w:rPr>
          <w:rFonts w:ascii="Tahoma" w:hAnsi="Tahoma" w:cs="Tahoma"/>
        </w:rPr>
        <w:t>�</w:t>
      </w:r>
      <w:r>
        <w:t>4</w:t>
      </w:r>
      <w:r>
        <w:rPr>
          <w:rFonts w:ascii="Tahoma" w:hAnsi="Tahoma" w:cs="Tahoma"/>
        </w:rPr>
        <w:t>�</w:t>
      </w:r>
      <w:r>
        <w:t>4f5</w:t>
      </w:r>
      <w:r>
        <w:rPr>
          <w:rFonts w:ascii="Tahoma" w:hAnsi="Tahoma" w:cs="Tahoma"/>
        </w:rPr>
        <w:t>�</w:t>
      </w:r>
      <w:r>
        <w:t>5</w:t>
      </w:r>
      <w:r>
        <w:rPr>
          <w:rFonts w:ascii="Tahoma" w:hAnsi="Tahoma" w:cs="Tahoma"/>
        </w:rPr>
        <w:t>�</w:t>
      </w:r>
      <w:r>
        <w:t>5</w:t>
      </w:r>
      <w:r>
        <w:rPr>
          <w:rFonts w:ascii="Tahoma" w:hAnsi="Tahoma" w:cs="Tahoma"/>
        </w:rPr>
        <w:t>�</w:t>
      </w:r>
      <w:r>
        <w:t>6</w:t>
      </w:r>
      <w:r>
        <w:rPr>
          <w:rFonts w:ascii="Tahoma" w:hAnsi="Tahoma" w:cs="Tahoma"/>
        </w:rPr>
        <w:t>�</w:t>
      </w:r>
      <w:r>
        <w:t>6"7Z9393:9:;4=e=</w:t>
      </w:r>
      <w:r>
        <w:rPr>
          <w:rFonts w:ascii="Tahoma" w:hAnsi="Tahoma" w:cs="Tahoma"/>
        </w:rPr>
        <w:t>�</w:t>
      </w:r>
      <w:r>
        <w:t>=</w:t>
      </w:r>
      <w:r>
        <w:rPr>
          <w:rFonts w:ascii="Tahoma" w:hAnsi="Tahoma" w:cs="Tahoma"/>
        </w:rPr>
        <w:t>�</w:t>
      </w:r>
      <w:r>
        <w:t>=R&gt;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0*0ä0</w:t>
      </w:r>
      <w:r>
        <w:rPr>
          <w:rFonts w:ascii="Tahoma" w:hAnsi="Tahoma" w:cs="Tahoma"/>
        </w:rPr>
        <w:t>�</w:t>
      </w:r>
      <w:r>
        <w:t>0</w:t>
      </w:r>
      <w:r>
        <w:rPr>
          <w:rFonts w:ascii="Tahoma" w:hAnsi="Tahoma" w:cs="Tahoma"/>
        </w:rPr>
        <w:t>�</w:t>
      </w:r>
      <w:r>
        <w:t>01T1i1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202J2</w:t>
      </w:r>
      <w:r>
        <w:rPr>
          <w:rFonts w:ascii="Tahoma" w:hAnsi="Tahoma" w:cs="Tahoma"/>
        </w:rPr>
        <w:t>�</w:t>
      </w:r>
      <w:r>
        <w:t>2</w:t>
      </w:r>
      <w:r>
        <w:rPr>
          <w:rFonts w:ascii="Tahoma" w:hAnsi="Tahoma" w:cs="Tahoma"/>
        </w:rPr>
        <w:t>�</w:t>
      </w:r>
      <w:r>
        <w:t>2</w:t>
      </w:r>
      <w:r>
        <w:rPr>
          <w:rFonts w:ascii="Tahoma" w:hAnsi="Tahoma" w:cs="Tahoma"/>
        </w:rPr>
        <w:t>�</w:t>
      </w:r>
      <w:r>
        <w:t>2?3v3</w:t>
      </w:r>
      <w:r>
        <w:rPr>
          <w:rFonts w:ascii="Tahoma" w:hAnsi="Tahoma" w:cs="Tahoma"/>
        </w:rPr>
        <w:t>�</w:t>
      </w:r>
      <w:r>
        <w:t>3</w:t>
      </w:r>
      <w:r>
        <w:rPr>
          <w:rFonts w:ascii="Tahoma" w:hAnsi="Tahoma" w:cs="Tahoma"/>
        </w:rPr>
        <w:t>�</w:t>
      </w:r>
      <w:r>
        <w:t>3$4l4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4%5-5H55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w:t>
      </w:r>
      <w:r>
        <w:rPr>
          <w:rFonts w:ascii="Tahoma" w:hAnsi="Tahoma" w:cs="Tahoma"/>
        </w:rPr>
        <w:t>�</w:t>
      </w:r>
      <w:r>
        <w:t>7</w:t>
      </w:r>
      <w:r>
        <w:rPr>
          <w:rFonts w:ascii="Tahoma" w:hAnsi="Tahoma" w:cs="Tahoma"/>
        </w:rPr>
        <w:t>�</w:t>
      </w:r>
      <w:r>
        <w:t>7 878</w:t>
      </w:r>
      <w:r>
        <w:rPr>
          <w:rFonts w:ascii="Tahoma" w:hAnsi="Tahoma" w:cs="Tahoma"/>
        </w:rPr>
        <w:t>�</w:t>
      </w:r>
      <w:r>
        <w:t>8</w:t>
      </w:r>
      <w:r>
        <w:rPr>
          <w:rFonts w:ascii="Tahoma" w:hAnsi="Tahoma" w:cs="Tahoma"/>
        </w:rPr>
        <w:t>�</w:t>
      </w:r>
      <w:r>
        <w:t>8É:</w:t>
      </w:r>
      <w:r>
        <w:rPr>
          <w:rFonts w:ascii="Tahoma" w:hAnsi="Tahoma" w:cs="Tahoma"/>
        </w:rPr>
        <w:t>�</w:t>
      </w:r>
      <w:r>
        <w:t>:;-&lt;É&lt;&lt;</w:t>
      </w:r>
      <w:r>
        <w:rPr>
          <w:rFonts w:ascii="Tahoma" w:hAnsi="Tahoma" w:cs="Tahoma"/>
        </w:rPr>
        <w:t>�</w:t>
      </w:r>
      <w:r>
        <w:t>&lt;_=</w:t>
      </w:r>
      <w:r>
        <w:rPr>
          <w:rFonts w:ascii="Tahoma" w:hAnsi="Tahoma" w:cs="Tahoma"/>
        </w:rPr>
        <w:t>�</w:t>
      </w:r>
      <w:r>
        <w:t>=</w:t>
      </w:r>
      <w:r>
        <w:rPr>
          <w:rFonts w:ascii="Tahoma" w:hAnsi="Tahoma" w:cs="Tahoma"/>
        </w:rPr>
        <w:t>�</w:t>
      </w:r>
      <w:r>
        <w:t>=(&gt;;&gt;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&gt;?C?Ü?</w:t>
      </w:r>
      <w:r>
        <w:rPr>
          <w:rFonts w:ascii="Tahoma" w:hAnsi="Tahoma" w:cs="Tahoma"/>
        </w:rPr>
        <w:t>�</w:t>
      </w:r>
      <w:r>
        <w:t>?</w:t>
      </w:r>
      <w:r>
        <w:rPr>
          <w:rFonts w:ascii="Tahoma" w:hAnsi="Tahoma" w:cs="Tahoma"/>
        </w:rPr>
        <w:t>�</w:t>
      </w:r>
      <w:r>
        <w:t>?</w:t>
      </w:r>
      <w:r>
        <w:rPr>
          <w:rFonts w:ascii="Tahoma" w:hAnsi="Tahoma" w:cs="Tahoma"/>
        </w:rPr>
        <w:t>��</w:t>
      </w:r>
      <w:r>
        <w:t>-0;0d0t0</w:t>
      </w:r>
      <w:r>
        <w:rPr>
          <w:rFonts w:ascii="Tahoma" w:hAnsi="Tahoma" w:cs="Tahoma"/>
        </w:rPr>
        <w:t>�</w:t>
      </w:r>
      <w:r>
        <w:t>0</w:t>
      </w:r>
      <w:r>
        <w:rPr>
          <w:rFonts w:ascii="Tahoma" w:hAnsi="Tahoma" w:cs="Tahoma"/>
        </w:rPr>
        <w:t>�</w:t>
      </w:r>
      <w:r>
        <w:t>0</w:t>
      </w:r>
      <w:r>
        <w:rPr>
          <w:rFonts w:ascii="Tahoma" w:hAnsi="Tahoma" w:cs="Tahoma"/>
        </w:rPr>
        <w:t>�</w:t>
      </w:r>
      <w:r>
        <w:t>01H1_1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2</w:t>
      </w:r>
      <w:r>
        <w:rPr>
          <w:rFonts w:ascii="Tahoma" w:hAnsi="Tahoma" w:cs="Tahoma"/>
        </w:rPr>
        <w:t>�</w:t>
      </w:r>
      <w:r>
        <w:t>23&amp;3</w:t>
      </w:r>
      <w:r>
        <w:rPr>
          <w:rFonts w:ascii="Tahoma" w:hAnsi="Tahoma" w:cs="Tahoma"/>
        </w:rPr>
        <w:t>�</w:t>
      </w:r>
      <w:r>
        <w:t>3_4</w:t>
      </w:r>
      <w:r>
        <w:rPr>
          <w:rFonts w:ascii="Tahoma" w:hAnsi="Tahoma" w:cs="Tahoma"/>
        </w:rPr>
        <w:t>�</w:t>
      </w:r>
      <w:r>
        <w:t>4</w:t>
      </w:r>
      <w:r>
        <w:rPr>
          <w:rFonts w:ascii="Tahoma" w:hAnsi="Tahoma" w:cs="Tahoma"/>
        </w:rPr>
        <w:t>�</w:t>
      </w:r>
      <w:r>
        <w:t>45</w:t>
      </w:r>
    </w:p>
    <w:p w14:paraId="71D148FA" w14:textId="77777777" w:rsidR="0045207C" w:rsidRDefault="0045207C" w:rsidP="007724B4">
      <w:pPr>
        <w:pStyle w:val="Heading3"/>
      </w:pPr>
      <w:r>
        <w:t>515F5w5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5+6s6</w:t>
      </w:r>
      <w:r>
        <w:rPr>
          <w:rFonts w:ascii="Tahoma" w:hAnsi="Tahoma" w:cs="Tahoma"/>
        </w:rPr>
        <w:t>�</w:t>
      </w:r>
      <w:r>
        <w:t>6</w:t>
      </w:r>
      <w:r>
        <w:rPr>
          <w:rFonts w:ascii="Tahoma" w:hAnsi="Tahoma" w:cs="Tahoma"/>
        </w:rPr>
        <w:t>�</w:t>
      </w:r>
      <w:r>
        <w:t>78Q8ä8</w:t>
      </w:r>
      <w:r>
        <w:rPr>
          <w:rFonts w:ascii="Tahoma" w:hAnsi="Tahoma" w:cs="Tahoma"/>
        </w:rPr>
        <w:t>�</w:t>
      </w:r>
      <w:r>
        <w:t>8</w:t>
      </w:r>
      <w:r>
        <w:rPr>
          <w:rFonts w:ascii="Tahoma" w:hAnsi="Tahoma" w:cs="Tahoma"/>
        </w:rPr>
        <w:t>�</w:t>
      </w:r>
      <w:r>
        <w:t>8(9=9I9</w:t>
      </w:r>
      <w:r>
        <w:rPr>
          <w:rFonts w:ascii="Tahoma" w:hAnsi="Tahoma" w:cs="Tahoma"/>
        </w:rPr>
        <w:t>�</w:t>
      </w:r>
      <w:r>
        <w:t>9</w:t>
      </w:r>
      <w:r>
        <w:rPr>
          <w:rFonts w:ascii="Tahoma" w:hAnsi="Tahoma" w:cs="Tahoma"/>
        </w:rPr>
        <w:t>�</w:t>
      </w:r>
      <w:r>
        <w:t>9=:c:s:</w:t>
      </w:r>
      <w:r>
        <w:rPr>
          <w:rFonts w:ascii="Tahoma" w:hAnsi="Tahoma" w:cs="Tahoma"/>
        </w:rPr>
        <w:t>�</w:t>
      </w:r>
      <w:r>
        <w:t>:</w:t>
      </w:r>
      <w:r>
        <w:rPr>
          <w:rFonts w:ascii="Tahoma" w:hAnsi="Tahoma" w:cs="Tahoma"/>
        </w:rPr>
        <w:t>�</w:t>
      </w:r>
      <w:r>
        <w:t>:</w:t>
      </w:r>
      <w:r>
        <w:rPr>
          <w:rFonts w:ascii="Tahoma" w:hAnsi="Tahoma" w:cs="Tahoma"/>
        </w:rPr>
        <w:t>�</w:t>
      </w:r>
      <w:r>
        <w:t>:;;+;y;</w:t>
      </w:r>
      <w:r>
        <w:rPr>
          <w:rFonts w:ascii="Tahoma" w:hAnsi="Tahoma" w:cs="Tahoma"/>
        </w:rPr>
        <w:t>�</w:t>
      </w:r>
      <w:r>
        <w:t>;</w:t>
      </w:r>
      <w:r>
        <w:rPr>
          <w:rFonts w:ascii="Tahoma" w:hAnsi="Tahoma" w:cs="Tahoma"/>
        </w:rPr>
        <w:t>�</w:t>
      </w:r>
      <w:r>
        <w:t>;</w:t>
      </w:r>
      <w:r>
        <w:rPr>
          <w:rFonts w:ascii="Tahoma" w:hAnsi="Tahoma" w:cs="Tahoma"/>
        </w:rPr>
        <w:t>�</w:t>
      </w:r>
      <w:r>
        <w:t>;&lt;A&lt;Q&lt;</w:t>
      </w:r>
      <w:r>
        <w:rPr>
          <w:rFonts w:ascii="Tahoma" w:hAnsi="Tahoma" w:cs="Tahoma"/>
        </w:rPr>
        <w:t>�</w:t>
      </w:r>
      <w:r>
        <w:t>&lt;</w:t>
      </w:r>
      <w:r>
        <w:rPr>
          <w:rFonts w:ascii="Tahoma" w:hAnsi="Tahoma" w:cs="Tahoma"/>
        </w:rPr>
        <w:t>�</w:t>
      </w:r>
      <w:r>
        <w:t>&lt;=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=?"?B?N?</w:t>
      </w:r>
      <w:r>
        <w:rPr>
          <w:rFonts w:ascii="Tahoma" w:hAnsi="Tahoma" w:cs="Tahoma"/>
        </w:rPr>
        <w:t>�</w:t>
      </w:r>
      <w:r>
        <w:t>?</w:t>
      </w:r>
      <w:r>
        <w:rPr>
          <w:rFonts w:ascii="Tahoma" w:hAnsi="Tahoma" w:cs="Tahoma"/>
        </w:rPr>
        <w:t>�</w:t>
      </w:r>
      <w:r>
        <w:t>t+0H0F1X1h1N2</w:t>
      </w:r>
      <w:r>
        <w:rPr>
          <w:rFonts w:ascii="Tahoma" w:hAnsi="Tahoma" w:cs="Tahoma"/>
        </w:rPr>
        <w:t>�</w:t>
      </w:r>
      <w:r>
        <w:t>2</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45</w:t>
      </w:r>
      <w:r>
        <w:rPr>
          <w:rFonts w:ascii="Tahoma" w:hAnsi="Tahoma" w:cs="Tahoma"/>
        </w:rPr>
        <w:t>⸮</w:t>
      </w:r>
      <w:r>
        <w:t>5X5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56"626s6</w:t>
      </w:r>
      <w:r>
        <w:rPr>
          <w:rFonts w:ascii="Tahoma" w:hAnsi="Tahoma" w:cs="Tahoma"/>
        </w:rPr>
        <w:t>�</w:t>
      </w:r>
      <w:r>
        <w:t>6</w:t>
      </w:r>
      <w:r>
        <w:rPr>
          <w:rFonts w:ascii="Tahoma" w:hAnsi="Tahoma" w:cs="Tahoma"/>
        </w:rPr>
        <w:t>�</w:t>
      </w:r>
      <w:r>
        <w:t>7</w:t>
      </w:r>
      <w:r>
        <w:rPr>
          <w:rFonts w:ascii="Tahoma" w:hAnsi="Tahoma" w:cs="Tahoma"/>
        </w:rPr>
        <w:t>�</w:t>
      </w:r>
      <w:r>
        <w:t>7</w:t>
      </w:r>
      <w:r>
        <w:rPr>
          <w:rFonts w:ascii="Tahoma" w:hAnsi="Tahoma" w:cs="Tahoma"/>
        </w:rPr>
        <w:t>�</w:t>
      </w:r>
      <w:r>
        <w:t>7É8Y8</w:t>
      </w:r>
      <w:r>
        <w:rPr>
          <w:rFonts w:ascii="Tahoma" w:hAnsi="Tahoma" w:cs="Tahoma"/>
        </w:rPr>
        <w:t>�</w:t>
      </w:r>
      <w:r>
        <w:t>899R9r9;:B:</w:t>
      </w:r>
      <w:r>
        <w:rPr>
          <w:rFonts w:ascii="Tahoma" w:hAnsi="Tahoma" w:cs="Tahoma"/>
        </w:rPr>
        <w:t>�</w:t>
      </w:r>
      <w:r>
        <w:t>:   ;</w:t>
      </w:r>
      <w:r>
        <w:rPr>
          <w:rFonts w:ascii="Tahoma" w:hAnsi="Tahoma" w:cs="Tahoma"/>
        </w:rPr>
        <w:t>�</w:t>
      </w:r>
      <w:r>
        <w:t>;</w:t>
      </w:r>
      <w:r>
        <w:rPr>
          <w:rFonts w:ascii="Tahoma" w:hAnsi="Tahoma" w:cs="Tahoma"/>
        </w:rPr>
        <w:t>�</w:t>
      </w:r>
      <w:r>
        <w:t>;</w:t>
      </w:r>
      <w:r>
        <w:rPr>
          <w:rFonts w:ascii="Tahoma" w:hAnsi="Tahoma" w:cs="Tahoma"/>
        </w:rPr>
        <w:t>�</w:t>
      </w:r>
      <w:r>
        <w:t>;&lt;r&lt;</w:t>
      </w:r>
      <w:r>
        <w:rPr>
          <w:rFonts w:ascii="Tahoma" w:hAnsi="Tahoma" w:cs="Tahoma"/>
        </w:rPr>
        <w:t>�</w:t>
      </w:r>
      <w:r>
        <w:t>&lt;</w:t>
      </w:r>
      <w:r>
        <w:rPr>
          <w:rFonts w:ascii="Tahoma" w:hAnsi="Tahoma" w:cs="Tahoma"/>
        </w:rPr>
        <w:t>�</w:t>
      </w:r>
      <w:r>
        <w:t>&lt;(=k=</w:t>
      </w:r>
      <w:r>
        <w:rPr>
          <w:rFonts w:ascii="Tahoma" w:hAnsi="Tahoma" w:cs="Tahoma"/>
        </w:rPr>
        <w:t>�</w:t>
      </w:r>
      <w:r>
        <w:t>=</w:t>
      </w:r>
      <w:r>
        <w:rPr>
          <w:rFonts w:ascii="Tahoma" w:hAnsi="Tahoma" w:cs="Tahoma"/>
        </w:rPr>
        <w:t>�</w:t>
      </w:r>
      <w:r>
        <w:t>=%&gt;i&gt;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w:t>
      </w:r>
      <w:r>
        <w:rPr>
          <w:rFonts w:ascii="Tahoma" w:hAnsi="Tahoma" w:cs="Tahoma"/>
        </w:rPr>
        <w:t>��</w:t>
      </w:r>
      <w:r>
        <w:t xml:space="preserve"> 0</w:t>
      </w:r>
      <w:r>
        <w:rPr>
          <w:rFonts w:ascii="Tahoma" w:hAnsi="Tahoma" w:cs="Tahoma"/>
        </w:rPr>
        <w:t>�</w:t>
      </w:r>
      <w:r>
        <w:t>0</w:t>
      </w:r>
      <w:r>
        <w:rPr>
          <w:rFonts w:ascii="Tahoma" w:hAnsi="Tahoma" w:cs="Tahoma"/>
        </w:rPr>
        <w:t>�</w:t>
      </w:r>
      <w:r>
        <w:t>0</w:t>
      </w:r>
      <w:r>
        <w:rPr>
          <w:rFonts w:ascii="Tahoma" w:hAnsi="Tahoma" w:cs="Tahoma"/>
        </w:rPr>
        <w:t>�</w:t>
      </w:r>
      <w:r>
        <w:t>12q2U3l3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455K5j56266</w:t>
      </w:r>
      <w:r>
        <w:rPr>
          <w:rFonts w:ascii="Tahoma" w:hAnsi="Tahoma" w:cs="Tahoma"/>
        </w:rPr>
        <w:t>�</w:t>
      </w:r>
      <w:r>
        <w:t>6,7;7é7</w:t>
      </w:r>
      <w:r>
        <w:rPr>
          <w:rFonts w:ascii="Tahoma" w:hAnsi="Tahoma" w:cs="Tahoma"/>
        </w:rPr>
        <w:t>�</w:t>
      </w:r>
      <w:r>
        <w:t>7Z8</w:t>
      </w:r>
      <w:r>
        <w:rPr>
          <w:rFonts w:ascii="Tahoma" w:hAnsi="Tahoma" w:cs="Tahoma"/>
        </w:rPr>
        <w:t>�</w:t>
      </w:r>
      <w:r>
        <w:t>8</w:t>
      </w:r>
      <w:r>
        <w:rPr>
          <w:rFonts w:ascii="Tahoma" w:hAnsi="Tahoma" w:cs="Tahoma"/>
        </w:rPr>
        <w:t>�</w:t>
      </w:r>
      <w:r>
        <w:t>8</w:t>
      </w:r>
      <w:r>
        <w:rPr>
          <w:rFonts w:ascii="Tahoma" w:hAnsi="Tahoma" w:cs="Tahoma"/>
        </w:rPr>
        <w:t>�</w:t>
      </w:r>
      <w:r>
        <w:t>9</w:t>
      </w:r>
      <w:r>
        <w:rPr>
          <w:rFonts w:ascii="Tahoma" w:hAnsi="Tahoma" w:cs="Tahoma"/>
        </w:rPr>
        <w:t>�</w:t>
      </w:r>
      <w:r>
        <w:t>9:+;</w:t>
      </w:r>
      <w:r>
        <w:rPr>
          <w:rFonts w:ascii="Tahoma" w:hAnsi="Tahoma" w:cs="Tahoma"/>
        </w:rPr>
        <w:t>�</w:t>
      </w:r>
      <w:r>
        <w:t>;</w:t>
      </w:r>
      <w:r>
        <w:rPr>
          <w:rFonts w:ascii="Tahoma" w:hAnsi="Tahoma" w:cs="Tahoma"/>
        </w:rPr>
        <w:t>�</w:t>
      </w:r>
      <w:r>
        <w:t>;      &lt;N&lt;Ü&lt;g&lt;</w:t>
      </w:r>
      <w:r>
        <w:rPr>
          <w:rFonts w:ascii="Tahoma" w:hAnsi="Tahoma" w:cs="Tahoma"/>
        </w:rPr>
        <w:t>�</w:t>
      </w:r>
      <w:r>
        <w:t>&lt;=!=2=</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=&gt;U&gt;a&gt;g&gt;}&gt;</w:t>
      </w:r>
      <w:r>
        <w:rPr>
          <w:rFonts w:ascii="Tahoma" w:hAnsi="Tahoma" w:cs="Tahoma"/>
        </w:rPr>
        <w:t>�</w:t>
      </w:r>
      <w:r>
        <w:t>&gt;</w:t>
      </w:r>
      <w:r>
        <w:rPr>
          <w:rFonts w:ascii="Tahoma" w:hAnsi="Tahoma" w:cs="Tahoma"/>
        </w:rPr>
        <w:t>�</w:t>
      </w:r>
      <w:r>
        <w:t>&gt;'?-?I?q?v?</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%0a0</w:t>
      </w:r>
      <w:r>
        <w:rPr>
          <w:rFonts w:ascii="Tahoma" w:hAnsi="Tahoma" w:cs="Tahoma"/>
        </w:rPr>
        <w:t>�</w:t>
      </w:r>
      <w:r>
        <w:t>01Q1W1b1~1&amp;2G2u2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293I3</w:t>
      </w:r>
      <w:r>
        <w:rPr>
          <w:rFonts w:ascii="Tahoma" w:hAnsi="Tahoma" w:cs="Tahoma"/>
        </w:rPr>
        <w:t>�</w:t>
      </w:r>
      <w:r>
        <w:t>3</w:t>
      </w:r>
      <w:r>
        <w:rPr>
          <w:rFonts w:ascii="Tahoma" w:hAnsi="Tahoma" w:cs="Tahoma"/>
        </w:rPr>
        <w:t>�</w:t>
      </w:r>
      <w:r>
        <w:t>344"4m4x4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45!595</w:t>
      </w:r>
      <w:r>
        <w:rPr>
          <w:rFonts w:ascii="Tahoma" w:hAnsi="Tahoma" w:cs="Tahoma"/>
        </w:rPr>
        <w:t>�</w:t>
      </w:r>
      <w:r>
        <w:t>5+6G6Y6u6</w:t>
      </w:r>
      <w:r>
        <w:rPr>
          <w:rFonts w:ascii="Tahoma" w:hAnsi="Tahoma" w:cs="Tahoma"/>
        </w:rPr>
        <w:t>�</w:t>
      </w:r>
      <w:r>
        <w:t>6</w:t>
      </w:r>
      <w:r>
        <w:rPr>
          <w:rFonts w:ascii="Tahoma" w:hAnsi="Tahoma" w:cs="Tahoma"/>
        </w:rPr>
        <w:t>�</w:t>
      </w:r>
      <w:r>
        <w:t>78#8O8_8H9</w:t>
      </w:r>
      <w:r>
        <w:rPr>
          <w:rFonts w:ascii="Tahoma" w:hAnsi="Tahoma" w:cs="Tahoma"/>
        </w:rPr>
        <w:t>�</w:t>
      </w:r>
      <w:r>
        <w:t>9A:V:</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04E98986" w14:textId="77777777" w:rsidR="0045207C" w:rsidRDefault="0045207C" w:rsidP="007724B4">
      <w:pPr>
        <w:pStyle w:val="Heading3"/>
      </w:pPr>
      <w:r>
        <w:t>;;=;</w:t>
      </w:r>
      <w:r>
        <w:rPr>
          <w:rFonts w:ascii="Tahoma" w:hAnsi="Tahoma" w:cs="Tahoma"/>
        </w:rPr>
        <w:t>�</w:t>
      </w:r>
      <w:r>
        <w:t>;</w:t>
      </w:r>
      <w:r>
        <w:rPr>
          <w:rFonts w:ascii="Tahoma" w:hAnsi="Tahoma" w:cs="Tahoma"/>
        </w:rPr>
        <w:t>�</w:t>
      </w:r>
      <w:r>
        <w:t>;X&lt;</w:t>
      </w:r>
      <w:r>
        <w:rPr>
          <w:rFonts w:ascii="Tahoma" w:hAnsi="Tahoma" w:cs="Tahoma"/>
        </w:rPr>
        <w:t>�</w:t>
      </w:r>
      <w:r>
        <w:t>&gt;Q?</w:t>
      </w:r>
      <w:r>
        <w:rPr>
          <w:rFonts w:ascii="Tahoma" w:hAnsi="Tahoma" w:cs="Tahoma"/>
        </w:rPr>
        <w:t>�</w:t>
      </w:r>
      <w:r>
        <w:t>?</w:t>
      </w:r>
      <w:r>
        <w:rPr>
          <w:rFonts w:ascii="Tahoma" w:hAnsi="Tahoma" w:cs="Tahoma"/>
        </w:rPr>
        <w:t>�</w:t>
      </w:r>
      <w:r>
        <w:t>hc0</w:t>
      </w:r>
      <w:r>
        <w:rPr>
          <w:rFonts w:ascii="Tahoma" w:hAnsi="Tahoma" w:cs="Tahoma"/>
        </w:rPr>
        <w:t>�</w:t>
      </w:r>
      <w:r>
        <w:t>01</w:t>
      </w:r>
    </w:p>
    <w:p w14:paraId="0E4D7FF9" w14:textId="77777777" w:rsidR="0045207C" w:rsidRDefault="0045207C" w:rsidP="007724B4">
      <w:pPr>
        <w:pStyle w:val="Heading3"/>
      </w:pPr>
      <w:r>
        <w:t>1v1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1_2</w:t>
      </w:r>
      <w:r>
        <w:rPr>
          <w:rFonts w:ascii="Tahoma" w:hAnsi="Tahoma" w:cs="Tahoma"/>
        </w:rPr>
        <w:t>�</w:t>
      </w:r>
      <w:r>
        <w:t>2</w:t>
      </w:r>
      <w:r>
        <w:rPr>
          <w:rFonts w:ascii="Tahoma" w:hAnsi="Tahoma" w:cs="Tahoma"/>
        </w:rPr>
        <w:t>�</w:t>
      </w:r>
      <w:r>
        <w:t>3e4</w:t>
      </w:r>
      <w:r>
        <w:rPr>
          <w:rFonts w:ascii="Tahoma" w:hAnsi="Tahoma" w:cs="Tahoma"/>
        </w:rPr>
        <w:t>�</w:t>
      </w:r>
      <w:r>
        <w:t>4:5V5u5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5606J6</w:t>
      </w:r>
      <w:r>
        <w:rPr>
          <w:rFonts w:ascii="Tahoma" w:hAnsi="Tahoma" w:cs="Tahoma"/>
        </w:rPr>
        <w:t>�</w:t>
      </w:r>
      <w:r>
        <w:t>6</w:t>
      </w:r>
      <w:r>
        <w:rPr>
          <w:rFonts w:ascii="Tahoma" w:hAnsi="Tahoma" w:cs="Tahoma"/>
        </w:rPr>
        <w:t>�</w:t>
      </w:r>
      <w:r>
        <w:t>6#8</w:t>
      </w:r>
      <w:r>
        <w:rPr>
          <w:rFonts w:ascii="Tahoma" w:hAnsi="Tahoma" w:cs="Tahoma"/>
        </w:rPr>
        <w:t>�</w:t>
      </w:r>
      <w:r>
        <w:t>8</w:t>
      </w:r>
      <w:r>
        <w:rPr>
          <w:rFonts w:ascii="Tahoma" w:hAnsi="Tahoma" w:cs="Tahoma"/>
        </w:rPr>
        <w:t>�</w:t>
      </w:r>
      <w:r>
        <w:t>89]9</w:t>
      </w:r>
      <w:r>
        <w:rPr>
          <w:rFonts w:ascii="Tahoma" w:hAnsi="Tahoma" w:cs="Tahoma"/>
        </w:rPr>
        <w:t>�</w:t>
      </w:r>
      <w:r>
        <w:t>:</w:t>
      </w:r>
      <w:r>
        <w:rPr>
          <w:rFonts w:ascii="Tahoma" w:hAnsi="Tahoma" w:cs="Tahoma"/>
        </w:rPr>
        <w:t>�</w:t>
      </w:r>
      <w:r>
        <w:t>:</w:t>
      </w:r>
      <w:r>
        <w:rPr>
          <w:rFonts w:ascii="Tahoma" w:hAnsi="Tahoma" w:cs="Tahoma"/>
        </w:rPr>
        <w:t>�</w:t>
      </w:r>
      <w:r>
        <w:t>:_;t;</w:t>
      </w:r>
      <w:r>
        <w:rPr>
          <w:rFonts w:ascii="Tahoma" w:hAnsi="Tahoma" w:cs="Tahoma"/>
        </w:rPr>
        <w:t>�</w:t>
      </w:r>
      <w:r>
        <w:t>;</w:t>
      </w:r>
      <w:r>
        <w:rPr>
          <w:rFonts w:ascii="Tahoma" w:hAnsi="Tahoma" w:cs="Tahoma"/>
        </w:rPr>
        <w:t>�</w:t>
      </w:r>
      <w:r>
        <w:t>;$&lt;</w:t>
      </w:r>
      <w:r>
        <w:rPr>
          <w:rFonts w:ascii="Tahoma" w:hAnsi="Tahoma" w:cs="Tahoma"/>
        </w:rPr>
        <w:t>�</w:t>
      </w:r>
      <w:r>
        <w:t>&lt;</w:t>
      </w:r>
      <w:r>
        <w:rPr>
          <w:rFonts w:ascii="Tahoma" w:hAnsi="Tahoma" w:cs="Tahoma"/>
        </w:rPr>
        <w:t>�</w:t>
      </w:r>
      <w:r>
        <w:t>&lt;5=</w:t>
      </w:r>
      <w:r>
        <w:rPr>
          <w:rFonts w:ascii="Tahoma" w:hAnsi="Tahoma" w:cs="Tahoma"/>
        </w:rPr>
        <w:t>�</w:t>
      </w:r>
      <w:r>
        <w:t>=&gt;</w:t>
      </w:r>
      <w:r>
        <w:rPr>
          <w:rFonts w:ascii="Tahoma" w:hAnsi="Tahoma" w:cs="Tahoma"/>
        </w:rPr>
        <w:t>�</w:t>
      </w:r>
      <w:r>
        <w:t>&gt;g?r?</w:t>
      </w:r>
      <w:r>
        <w:rPr>
          <w:rFonts w:ascii="Tahoma" w:hAnsi="Tahoma" w:cs="Tahoma"/>
        </w:rPr>
        <w:t>�</w:t>
      </w:r>
      <w:r>
        <w:t>00</w:t>
      </w:r>
      <w:r>
        <w:rPr>
          <w:rFonts w:ascii="Tahoma" w:hAnsi="Tahoma" w:cs="Tahoma"/>
        </w:rPr>
        <w:t>�</w:t>
      </w:r>
      <w:r>
        <w:t>0</w:t>
      </w:r>
      <w:r>
        <w:rPr>
          <w:rFonts w:ascii="Tahoma" w:hAnsi="Tahoma" w:cs="Tahoma"/>
        </w:rPr>
        <w:t>�</w:t>
      </w:r>
      <w:r>
        <w:t>0Q1</w:t>
      </w:r>
      <w:r>
        <w:rPr>
          <w:rFonts w:ascii="Tahoma" w:hAnsi="Tahoma" w:cs="Tahoma"/>
        </w:rPr>
        <w:t>�</w:t>
      </w:r>
      <w:r>
        <w:t>142&lt;2O2</w:t>
      </w:r>
    </w:p>
    <w:p w14:paraId="4E331FF7" w14:textId="77777777" w:rsidR="0045207C" w:rsidRDefault="0045207C" w:rsidP="007724B4">
      <w:pPr>
        <w:pStyle w:val="Heading3"/>
      </w:pPr>
      <w:r>
        <w:t>3[3</w:t>
      </w:r>
      <w:r>
        <w:rPr>
          <w:rFonts w:ascii="Tahoma" w:hAnsi="Tahoma" w:cs="Tahoma"/>
        </w:rPr>
        <w:t>�</w:t>
      </w:r>
      <w:r>
        <w:t>="&gt;9&gt;O&gt;f&gt;&amp;?</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?P0080</w:t>
      </w:r>
      <w:r>
        <w:rPr>
          <w:rFonts w:ascii="Tahoma" w:hAnsi="Tahoma" w:cs="Tahoma"/>
        </w:rPr>
        <w:t>�</w:t>
      </w:r>
      <w:r>
        <w:t>0_2l2</w:t>
      </w:r>
      <w:r>
        <w:rPr>
          <w:rFonts w:ascii="Tahoma" w:hAnsi="Tahoma" w:cs="Tahoma"/>
        </w:rPr>
        <w:t>�</w:t>
      </w:r>
      <w:r>
        <w:t>2</w:t>
      </w:r>
      <w:r>
        <w:rPr>
          <w:rFonts w:ascii="Tahoma" w:hAnsi="Tahoma" w:cs="Tahoma"/>
        </w:rPr>
        <w:t>�</w:t>
      </w:r>
      <w:r>
        <w:t>2</w:t>
      </w:r>
      <w:r>
        <w:rPr>
          <w:rFonts w:ascii="Tahoma" w:hAnsi="Tahoma" w:cs="Tahoma"/>
        </w:rPr>
        <w:t>�</w:t>
      </w:r>
      <w:r>
        <w:t>4</w:t>
      </w:r>
      <w:r>
        <w:rPr>
          <w:rFonts w:ascii="Tahoma" w:hAnsi="Tahoma" w:cs="Tahoma"/>
        </w:rPr>
        <w:t>�</w:t>
      </w:r>
      <w:r>
        <w:t>5"6'6&gt;6C6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69?9</w:t>
      </w:r>
      <w:r>
        <w:rPr>
          <w:rFonts w:ascii="Tahoma" w:hAnsi="Tahoma" w:cs="Tahoma"/>
        </w:rPr>
        <w:t>�</w:t>
      </w:r>
      <w:r>
        <w:t>9</w:t>
      </w:r>
      <w:r>
        <w:rPr>
          <w:rFonts w:ascii="Tahoma" w:hAnsi="Tahoma" w:cs="Tahoma"/>
        </w:rPr>
        <w:t>�</w:t>
      </w:r>
      <w:r>
        <w:t>9G;</w:t>
      </w:r>
      <w:r>
        <w:rPr>
          <w:rFonts w:ascii="Tahoma" w:hAnsi="Tahoma" w:cs="Tahoma"/>
        </w:rPr>
        <w:t>�</w:t>
      </w:r>
      <w:r>
        <w:t>;</w:t>
      </w:r>
      <w:r>
        <w:rPr>
          <w:rFonts w:ascii="Tahoma" w:hAnsi="Tahoma" w:cs="Tahoma"/>
        </w:rPr>
        <w:t>�</w:t>
      </w:r>
      <w:r>
        <w:t>&lt;]=</w:t>
      </w:r>
      <w:r>
        <w:rPr>
          <w:rFonts w:ascii="Tahoma" w:hAnsi="Tahoma" w:cs="Tahoma"/>
        </w:rPr>
        <w:t>�</w:t>
      </w:r>
      <w:r>
        <w:t>=</w:t>
      </w:r>
      <w:r>
        <w:rPr>
          <w:rFonts w:ascii="Tahoma" w:hAnsi="Tahoma" w:cs="Tahoma"/>
        </w:rPr>
        <w:t>�</w:t>
      </w:r>
      <w:r>
        <w:t>=C&gt;</w:t>
      </w:r>
      <w:r>
        <w:rPr>
          <w:rFonts w:ascii="Tahoma" w:hAnsi="Tahoma" w:cs="Tahoma"/>
        </w:rPr>
        <w:t>�</w:t>
      </w:r>
      <w:r>
        <w:t>&gt;</w:t>
      </w:r>
      <w:r>
        <w:rPr>
          <w:rFonts w:ascii="Tahoma" w:hAnsi="Tahoma" w:cs="Tahoma"/>
        </w:rPr>
        <w:t>�</w:t>
      </w:r>
      <w:r>
        <w:t>&gt;     ??</w:t>
      </w:r>
      <w:r>
        <w:rPr>
          <w:rFonts w:ascii="Tahoma" w:hAnsi="Tahoma" w:cs="Tahoma"/>
        </w:rPr>
        <w:t>�</w:t>
      </w:r>
      <w:r>
        <w:t>?</w:t>
      </w:r>
      <w:r>
        <w:rPr>
          <w:rFonts w:ascii="Tahoma" w:hAnsi="Tahoma" w:cs="Tahoma"/>
        </w:rPr>
        <w:t>�</w:t>
      </w:r>
      <w:r>
        <w:t>?,J03?3</w:t>
      </w:r>
      <w:r>
        <w:rPr>
          <w:rFonts w:ascii="Tahoma" w:hAnsi="Tahoma" w:cs="Tahoma"/>
        </w:rPr>
        <w:t>�</w:t>
      </w:r>
      <w:r>
        <w:t>4+5Z57Y7</w:t>
      </w:r>
      <w:r>
        <w:rPr>
          <w:rFonts w:ascii="Tahoma" w:hAnsi="Tahoma" w:cs="Tahoma"/>
        </w:rPr>
        <w:t>�</w:t>
      </w:r>
      <w:r>
        <w:t>7</w:t>
      </w:r>
      <w:r>
        <w:rPr>
          <w:rFonts w:ascii="Tahoma" w:hAnsi="Tahoma" w:cs="Tahoma"/>
        </w:rPr>
        <w:t>�</w:t>
      </w:r>
      <w:r>
        <w:t>7</w:t>
      </w:r>
      <w:r>
        <w:rPr>
          <w:rFonts w:ascii="Tahoma" w:hAnsi="Tahoma" w:cs="Tahoma"/>
        </w:rPr>
        <w:t>�</w:t>
      </w:r>
      <w:r>
        <w:t>8W&lt;</w:t>
      </w:r>
      <w:r>
        <w:rPr>
          <w:rFonts w:ascii="Tahoma" w:hAnsi="Tahoma" w:cs="Tahoma"/>
        </w:rPr>
        <w:t>�</w:t>
      </w:r>
      <w:r>
        <w:t>&lt;</w:t>
      </w:r>
      <w:r>
        <w:rPr>
          <w:rFonts w:ascii="Tahoma" w:hAnsi="Tahoma" w:cs="Tahoma"/>
        </w:rPr>
        <w:t>�</w:t>
      </w:r>
      <w:r>
        <w:t>&gt;</w:t>
      </w:r>
      <w:r>
        <w:rPr>
          <w:rFonts w:ascii="Tahoma" w:hAnsi="Tahoma" w:cs="Tahoma"/>
        </w:rPr>
        <w:t>�</w:t>
      </w:r>
      <w:r>
        <w:t>&gt;??</w:t>
      </w:r>
      <w:r>
        <w:rPr>
          <w:rFonts w:ascii="Tahoma" w:hAnsi="Tahoma" w:cs="Tahoma"/>
        </w:rPr>
        <w:t>�</w:t>
      </w:r>
      <w:r>
        <w:t>? &lt;/070N0S0"2Y2s2Q4</w:t>
      </w:r>
      <w:r>
        <w:rPr>
          <w:rFonts w:ascii="Tahoma" w:hAnsi="Tahoma" w:cs="Tahoma"/>
        </w:rPr>
        <w:t>�</w:t>
      </w:r>
      <w:r>
        <w:t>5</w:t>
      </w:r>
      <w:r>
        <w:rPr>
          <w:rFonts w:ascii="Tahoma" w:hAnsi="Tahoma" w:cs="Tahoma"/>
        </w:rPr>
        <w:t>�</w:t>
      </w:r>
      <w:r>
        <w:t>5q6</w:t>
      </w:r>
      <w:r>
        <w:rPr>
          <w:rFonts w:ascii="Tahoma" w:hAnsi="Tahoma" w:cs="Tahoma"/>
        </w:rPr>
        <w:t>�</w:t>
      </w:r>
      <w:r>
        <w:t>6</w:t>
      </w:r>
      <w:r>
        <w:rPr>
          <w:rFonts w:ascii="Tahoma" w:hAnsi="Tahoma" w:cs="Tahoma"/>
        </w:rPr>
        <w:t>�</w:t>
      </w:r>
      <w:r>
        <w:t>6=7w7</w:t>
      </w:r>
      <w:r>
        <w:rPr>
          <w:rFonts w:ascii="Tahoma" w:hAnsi="Tahoma" w:cs="Tahoma"/>
        </w:rPr>
        <w:t>�</w:t>
      </w:r>
      <w:r>
        <w:t>7</w:t>
      </w:r>
      <w:r>
        <w:rPr>
          <w:rFonts w:ascii="Tahoma" w:hAnsi="Tahoma" w:cs="Tahoma"/>
        </w:rPr>
        <w:t>�</w:t>
      </w:r>
      <w:r>
        <w:t>:1&lt;</w:t>
      </w:r>
      <w:r>
        <w:rPr>
          <w:rFonts w:ascii="Tahoma" w:hAnsi="Tahoma" w:cs="Tahoma"/>
        </w:rPr>
        <w:t>�</w:t>
      </w:r>
      <w:r>
        <w:t>&lt;</w:t>
      </w:r>
      <w:r>
        <w:rPr>
          <w:rFonts w:ascii="Tahoma" w:hAnsi="Tahoma" w:cs="Tahoma"/>
        </w:rPr>
        <w:t>�</w:t>
      </w:r>
      <w:r>
        <w:t>&lt;</w:t>
      </w:r>
      <w:r>
        <w:rPr>
          <w:rFonts w:ascii="Tahoma" w:hAnsi="Tahoma" w:cs="Tahoma"/>
        </w:rPr>
        <w:t>�</w:t>
      </w:r>
      <w:r>
        <w:t>=}&gt;??</w:t>
      </w:r>
      <w:r>
        <w:rPr>
          <w:rFonts w:ascii="Tahoma" w:hAnsi="Tahoma" w:cs="Tahoma"/>
        </w:rPr>
        <w:t>�</w:t>
      </w:r>
      <w:r>
        <w:t>?0X]0</w:t>
      </w:r>
      <w:r>
        <w:rPr>
          <w:rFonts w:ascii="Tahoma" w:hAnsi="Tahoma" w:cs="Tahoma"/>
        </w:rPr>
        <w:t>�</w:t>
      </w:r>
      <w:r>
        <w:t>0i1z1</w:t>
      </w:r>
      <w:r>
        <w:rPr>
          <w:rFonts w:ascii="Tahoma" w:hAnsi="Tahoma" w:cs="Tahoma"/>
        </w:rPr>
        <w:t>�</w:t>
      </w:r>
      <w:r>
        <w:t>122'282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4</w:t>
      </w:r>
      <w:r>
        <w:rPr>
          <w:rFonts w:ascii="Tahoma" w:hAnsi="Tahoma" w:cs="Tahoma"/>
        </w:rPr>
        <w:t>�</w:t>
      </w:r>
      <w:r>
        <w:t>5</w:t>
      </w:r>
      <w:r>
        <w:rPr>
          <w:rFonts w:ascii="Tahoma" w:hAnsi="Tahoma" w:cs="Tahoma"/>
        </w:rPr>
        <w:t>�</w:t>
      </w:r>
      <w:r>
        <w:t>56H7g7</w:t>
      </w:r>
      <w:r>
        <w:rPr>
          <w:rFonts w:ascii="Tahoma" w:hAnsi="Tahoma" w:cs="Tahoma"/>
        </w:rPr>
        <w:t>�</w:t>
      </w:r>
      <w:r>
        <w:t>7~8g9</w:t>
      </w:r>
      <w:r>
        <w:rPr>
          <w:rFonts w:ascii="Tahoma" w:hAnsi="Tahoma" w:cs="Tahoma"/>
        </w:rPr>
        <w:t>�</w:t>
      </w:r>
      <w:r>
        <w:t>9</w:t>
      </w:r>
      <w:r>
        <w:rPr>
          <w:rFonts w:ascii="Tahoma" w:hAnsi="Tahoma" w:cs="Tahoma"/>
        </w:rPr>
        <w:t>�</w:t>
      </w:r>
      <w:r>
        <w:t>9</w:t>
      </w:r>
      <w:r>
        <w:rPr>
          <w:rFonts w:ascii="Tahoma" w:hAnsi="Tahoma" w:cs="Tahoma"/>
        </w:rPr>
        <w:t>�</w:t>
      </w:r>
      <w:r>
        <w:t>9@:\:e:|:Y;p;G&lt;X&lt;h&lt;</w:t>
      </w:r>
      <w:r>
        <w:rPr>
          <w:rFonts w:ascii="Tahoma" w:hAnsi="Tahoma" w:cs="Tahoma"/>
        </w:rPr>
        <w:t>�</w:t>
      </w:r>
      <w:r>
        <w:t>&lt;f=</w:t>
      </w:r>
      <w:r>
        <w:rPr>
          <w:rFonts w:ascii="Tahoma" w:hAnsi="Tahoma" w:cs="Tahoma"/>
        </w:rPr>
        <w:t>�</w:t>
      </w:r>
      <w:r>
        <w:t>=</w:t>
      </w:r>
      <w:r>
        <w:rPr>
          <w:rFonts w:ascii="Tahoma" w:hAnsi="Tahoma" w:cs="Tahoma"/>
        </w:rPr>
        <w:t>�</w:t>
      </w:r>
      <w:r>
        <w:t>&gt;</w:t>
      </w:r>
      <w:r>
        <w:rPr>
          <w:rFonts w:ascii="Tahoma" w:hAnsi="Tahoma" w:cs="Tahoma"/>
        </w:rPr>
        <w:t>�</w:t>
      </w:r>
      <w:r>
        <w:t>&gt;</w:t>
      </w:r>
      <w:r>
        <w:rPr>
          <w:rFonts w:ascii="Tahoma" w:hAnsi="Tahoma" w:cs="Tahoma"/>
        </w:rPr>
        <w:t>�</w:t>
      </w:r>
      <w:r>
        <w:t>?@T</w:t>
      </w:r>
    </w:p>
    <w:p w14:paraId="1A5E1C87" w14:textId="77777777" w:rsidR="0045207C" w:rsidRDefault="0045207C" w:rsidP="007724B4">
      <w:pPr>
        <w:pStyle w:val="Heading3"/>
      </w:pPr>
      <w:r>
        <w:t>00</w:t>
      </w:r>
      <w:r>
        <w:rPr>
          <w:rFonts w:ascii="Tahoma" w:hAnsi="Tahoma" w:cs="Tahoma"/>
        </w:rPr>
        <w:t>�</w:t>
      </w:r>
      <w:r>
        <w:t>0</w:t>
      </w:r>
      <w:r>
        <w:rPr>
          <w:rFonts w:ascii="Tahoma" w:hAnsi="Tahoma" w:cs="Tahoma"/>
        </w:rPr>
        <w:t>�</w:t>
      </w:r>
      <w:r>
        <w:t>0</w:t>
      </w:r>
      <w:r>
        <w:rPr>
          <w:rFonts w:ascii="Tahoma" w:hAnsi="Tahoma" w:cs="Tahoma"/>
        </w:rPr>
        <w:t>�</w:t>
      </w:r>
      <w:r>
        <w:t>0G3j3</w:t>
      </w:r>
      <w:r>
        <w:rPr>
          <w:rFonts w:ascii="Tahoma" w:hAnsi="Tahoma" w:cs="Tahoma"/>
        </w:rPr>
        <w:t>�</w:t>
      </w:r>
      <w:r>
        <w:t>3</w:t>
      </w:r>
      <w:r>
        <w:rPr>
          <w:rFonts w:ascii="Tahoma" w:hAnsi="Tahoma" w:cs="Tahoma"/>
        </w:rPr>
        <w:t>�</w:t>
      </w:r>
      <w:r>
        <w:t>34*4i4</w:t>
      </w:r>
      <w:r>
        <w:rPr>
          <w:rFonts w:ascii="Tahoma" w:hAnsi="Tahoma" w:cs="Tahoma"/>
        </w:rPr>
        <w:t>�</w:t>
      </w:r>
      <w:r>
        <w:t>4</w:t>
      </w:r>
      <w:r>
        <w:rPr>
          <w:rFonts w:ascii="Tahoma" w:hAnsi="Tahoma" w:cs="Tahoma"/>
        </w:rPr>
        <w:t>�</w:t>
      </w:r>
      <w:r>
        <w:t>4</w:t>
      </w:r>
      <w:r>
        <w:rPr>
          <w:rFonts w:ascii="Tahoma" w:hAnsi="Tahoma" w:cs="Tahoma"/>
        </w:rPr>
        <w:t>�</w:t>
      </w:r>
      <w:r>
        <w:t>5?6</w:t>
      </w:r>
      <w:r>
        <w:rPr>
          <w:rFonts w:ascii="Tahoma" w:hAnsi="Tahoma" w:cs="Tahoma"/>
        </w:rPr>
        <w:t>�</w:t>
      </w:r>
      <w:r>
        <w:t>6</w:t>
      </w:r>
      <w:r>
        <w:rPr>
          <w:rFonts w:ascii="Tahoma" w:hAnsi="Tahoma" w:cs="Tahoma"/>
        </w:rPr>
        <w:t>�</w:t>
      </w:r>
      <w:r>
        <w:t>6778</w:t>
      </w:r>
      <w:r>
        <w:rPr>
          <w:rFonts w:ascii="Tahoma" w:hAnsi="Tahoma" w:cs="Tahoma"/>
        </w:rPr>
        <w:t>�</w:t>
      </w:r>
      <w:r>
        <w:t>8ü:</w:t>
      </w:r>
      <w:r>
        <w:rPr>
          <w:rFonts w:ascii="Tahoma" w:hAnsi="Tahoma" w:cs="Tahoma"/>
        </w:rPr>
        <w:t>�</w:t>
      </w:r>
      <w:r>
        <w:t>:</w:t>
      </w:r>
      <w:r>
        <w:rPr>
          <w:rFonts w:ascii="Tahoma" w:hAnsi="Tahoma" w:cs="Tahoma"/>
        </w:rPr>
        <w:t>�</w:t>
      </w:r>
      <w:r>
        <w:t>:M;</w:t>
      </w:r>
      <w:r>
        <w:rPr>
          <w:rFonts w:ascii="Tahoma" w:hAnsi="Tahoma" w:cs="Tahoma"/>
        </w:rPr>
        <w:t>�</w:t>
      </w:r>
      <w:r>
        <w:t>;&lt;L&lt;</w:t>
      </w:r>
      <w:r>
        <w:rPr>
          <w:rFonts w:ascii="Tahoma" w:hAnsi="Tahoma" w:cs="Tahoma"/>
        </w:rPr>
        <w:t>�</w:t>
      </w:r>
      <w:r>
        <w:t>=</w:t>
      </w:r>
      <w:r>
        <w:rPr>
          <w:rFonts w:ascii="Tahoma" w:hAnsi="Tahoma" w:cs="Tahoma"/>
        </w:rPr>
        <w:t>�</w:t>
      </w:r>
      <w:r>
        <w:t>=$&gt;{&gt;</w:t>
      </w:r>
      <w:r>
        <w:rPr>
          <w:rFonts w:ascii="Tahoma" w:hAnsi="Tahoma" w:cs="Tahoma"/>
        </w:rPr>
        <w:t>�</w:t>
      </w:r>
      <w:r>
        <w:t>&gt;?J?</w:t>
      </w:r>
      <w:r>
        <w:rPr>
          <w:rFonts w:ascii="Tahoma" w:hAnsi="Tahoma" w:cs="Tahoma"/>
        </w:rPr>
        <w:t>�</w:t>
      </w:r>
      <w:r>
        <w:t>?</w:t>
      </w:r>
      <w:r>
        <w:rPr>
          <w:rFonts w:ascii="Tahoma" w:hAnsi="Tahoma" w:cs="Tahoma"/>
        </w:rPr>
        <w:t>�</w:t>
      </w:r>
      <w:r>
        <w:t>?P\A0</w:t>
      </w:r>
      <w:r>
        <w:rPr>
          <w:rFonts w:ascii="Tahoma" w:hAnsi="Tahoma" w:cs="Tahoma"/>
        </w:rPr>
        <w:t>�</w:t>
      </w:r>
      <w:r>
        <w:t>0</w:t>
      </w:r>
      <w:r>
        <w:rPr>
          <w:rFonts w:ascii="Tahoma" w:hAnsi="Tahoma" w:cs="Tahoma"/>
        </w:rPr>
        <w:t>�</w:t>
      </w:r>
      <w:r>
        <w:t>0</w:t>
      </w:r>
      <w:r>
        <w:rPr>
          <w:rFonts w:ascii="Tahoma" w:hAnsi="Tahoma" w:cs="Tahoma"/>
        </w:rPr>
        <w:t>�</w:t>
      </w:r>
      <w:r>
        <w:t>1~2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5</w:t>
      </w:r>
      <w:r>
        <w:rPr>
          <w:rFonts w:ascii="Tahoma" w:hAnsi="Tahoma" w:cs="Tahoma"/>
        </w:rPr>
        <w:t>�</w:t>
      </w:r>
      <w:r>
        <w:t>5</w:t>
      </w:r>
      <w:r>
        <w:rPr>
          <w:rFonts w:ascii="Tahoma" w:hAnsi="Tahoma" w:cs="Tahoma"/>
        </w:rPr>
        <w:t>�</w:t>
      </w:r>
      <w:r>
        <w:t>56b6</w:t>
      </w:r>
      <w:r>
        <w:rPr>
          <w:rFonts w:ascii="Tahoma" w:hAnsi="Tahoma" w:cs="Tahoma"/>
        </w:rPr>
        <w:t>�</w:t>
      </w:r>
      <w:r>
        <w:t>6</w:t>
      </w:r>
      <w:r>
        <w:rPr>
          <w:rFonts w:ascii="Tahoma" w:hAnsi="Tahoma" w:cs="Tahoma"/>
        </w:rPr>
        <w:t>�</w:t>
      </w:r>
      <w:r>
        <w:t>6</w:t>
      </w:r>
      <w:r>
        <w:rPr>
          <w:rFonts w:ascii="Tahoma" w:hAnsi="Tahoma" w:cs="Tahoma"/>
        </w:rPr>
        <w:t>�</w:t>
      </w:r>
      <w:r>
        <w:t>7[8y829C9</w:t>
      </w:r>
      <w:r>
        <w:rPr>
          <w:rFonts w:ascii="Tahoma" w:hAnsi="Tahoma" w:cs="Tahoma"/>
        </w:rPr>
        <w:t>�</w:t>
      </w:r>
      <w:r>
        <w:t>9</w:t>
      </w:r>
      <w:r>
        <w:rPr>
          <w:rFonts w:ascii="Tahoma" w:hAnsi="Tahoma" w:cs="Tahoma"/>
        </w:rPr>
        <w:t>�</w:t>
      </w:r>
      <w:r>
        <w:t>9</w:t>
      </w:r>
      <w:r>
        <w:rPr>
          <w:rFonts w:ascii="Tahoma" w:hAnsi="Tahoma" w:cs="Tahoma"/>
        </w:rPr>
        <w:t>�</w:t>
      </w:r>
      <w:r>
        <w:t>93:V:k:</w:t>
      </w:r>
      <w:r>
        <w:rPr>
          <w:rFonts w:ascii="Tahoma" w:hAnsi="Tahoma" w:cs="Tahoma"/>
        </w:rPr>
        <w:t>�</w:t>
      </w:r>
      <w:r>
        <w:t>:;</w:t>
      </w:r>
      <w:r>
        <w:rPr>
          <w:rFonts w:ascii="Tahoma" w:hAnsi="Tahoma" w:cs="Tahoma"/>
        </w:rPr>
        <w:t>�</w:t>
      </w:r>
      <w:r>
        <w:t>;</w:t>
      </w:r>
      <w:r>
        <w:rPr>
          <w:rFonts w:ascii="Tahoma" w:hAnsi="Tahoma" w:cs="Tahoma"/>
        </w:rPr>
        <w:t>�</w:t>
      </w:r>
      <w:r>
        <w:t>;H&lt;</w:t>
      </w:r>
      <w:r>
        <w:rPr>
          <w:rFonts w:ascii="Tahoma" w:hAnsi="Tahoma" w:cs="Tahoma"/>
        </w:rPr>
        <w:t>�</w:t>
      </w:r>
      <w:r>
        <w:t>&lt;1=p=</w:t>
      </w:r>
      <w:r>
        <w:rPr>
          <w:rFonts w:ascii="Tahoma" w:hAnsi="Tahoma" w:cs="Tahoma"/>
        </w:rPr>
        <w:t>�</w:t>
      </w:r>
      <w:r>
        <w:t>=</w:t>
      </w:r>
      <w:r>
        <w:rPr>
          <w:rFonts w:ascii="Tahoma" w:hAnsi="Tahoma" w:cs="Tahoma"/>
        </w:rPr>
        <w:t>�</w:t>
      </w:r>
      <w:r>
        <w:t>=0&gt;b&gt;</w:t>
      </w:r>
      <w:r>
        <w:rPr>
          <w:rFonts w:ascii="Tahoma" w:hAnsi="Tahoma" w:cs="Tahoma"/>
        </w:rPr>
        <w:t>�</w:t>
      </w:r>
      <w:r>
        <w:t>&gt;</w:t>
      </w:r>
      <w:r>
        <w:rPr>
          <w:rFonts w:ascii="Tahoma" w:hAnsi="Tahoma" w:cs="Tahoma"/>
        </w:rPr>
        <w:t>�</w:t>
      </w:r>
      <w:r>
        <w:t>?</w:t>
      </w:r>
      <w:r>
        <w:rPr>
          <w:rFonts w:ascii="Tahoma" w:hAnsi="Tahoma" w:cs="Tahoma"/>
        </w:rPr>
        <w:t>�</w:t>
      </w:r>
      <w:r>
        <w:t>?`Xo0</w:t>
      </w:r>
      <w:r>
        <w:rPr>
          <w:rFonts w:ascii="Tahoma" w:hAnsi="Tahoma" w:cs="Tahoma"/>
        </w:rPr>
        <w:t>�</w:t>
      </w:r>
      <w:r>
        <w:t>0</w:t>
      </w:r>
      <w:r>
        <w:rPr>
          <w:rFonts w:ascii="Tahoma" w:hAnsi="Tahoma" w:cs="Tahoma"/>
        </w:rPr>
        <w:t>�</w:t>
      </w:r>
      <w:r>
        <w:t>0</w:t>
      </w:r>
      <w:r>
        <w:rPr>
          <w:rFonts w:ascii="Tahoma" w:hAnsi="Tahoma" w:cs="Tahoma"/>
        </w:rPr>
        <w:t>�</w:t>
      </w:r>
      <w:r>
        <w:t>021c1</w:t>
      </w:r>
      <w:r>
        <w:rPr>
          <w:rFonts w:ascii="Tahoma" w:hAnsi="Tahoma" w:cs="Tahoma"/>
        </w:rPr>
        <w:t>�</w:t>
      </w:r>
      <w:r>
        <w:t>1</w:t>
      </w:r>
      <w:r>
        <w:rPr>
          <w:rFonts w:ascii="Tahoma" w:hAnsi="Tahoma" w:cs="Tahoma"/>
        </w:rPr>
        <w:t>�</w:t>
      </w:r>
      <w:r>
        <w:t>1%222w3|485</w:t>
      </w:r>
      <w:r>
        <w:rPr>
          <w:rFonts w:ascii="Tahoma" w:hAnsi="Tahoma" w:cs="Tahoma"/>
        </w:rPr>
        <w:t>�</w:t>
      </w:r>
      <w:r>
        <w:t>5</w:t>
      </w:r>
      <w:r>
        <w:rPr>
          <w:rFonts w:ascii="Tahoma" w:hAnsi="Tahoma" w:cs="Tahoma"/>
        </w:rPr>
        <w:t>�</w:t>
      </w:r>
      <w:r>
        <w:t>5A6</w:t>
      </w:r>
      <w:r>
        <w:rPr>
          <w:rFonts w:ascii="Tahoma" w:hAnsi="Tahoma" w:cs="Tahoma"/>
        </w:rPr>
        <w:t>�</w:t>
      </w:r>
      <w:r>
        <w:t>6</w:t>
      </w:r>
      <w:r>
        <w:rPr>
          <w:rFonts w:ascii="Tahoma" w:hAnsi="Tahoma" w:cs="Tahoma"/>
        </w:rPr>
        <w:t>�</w:t>
      </w:r>
      <w:r>
        <w:t>6</w:t>
      </w:r>
      <w:r>
        <w:rPr>
          <w:rFonts w:ascii="Tahoma" w:hAnsi="Tahoma" w:cs="Tahoma"/>
        </w:rPr>
        <w:t>�</w:t>
      </w:r>
      <w:r>
        <w:t>677</w:t>
      </w:r>
      <w:r>
        <w:rPr>
          <w:rFonts w:ascii="Tahoma" w:hAnsi="Tahoma" w:cs="Tahoma"/>
        </w:rPr>
        <w:t>�</w:t>
      </w:r>
      <w:r>
        <w:t>7A8M8</w:t>
      </w:r>
      <w:r>
        <w:rPr>
          <w:rFonts w:ascii="Tahoma" w:hAnsi="Tahoma" w:cs="Tahoma"/>
        </w:rPr>
        <w:t>�</w:t>
      </w:r>
      <w:r>
        <w:t>8Z9</w:t>
      </w:r>
      <w:r>
        <w:rPr>
          <w:rFonts w:ascii="Tahoma" w:hAnsi="Tahoma" w:cs="Tahoma"/>
        </w:rPr>
        <w:t>�</w:t>
      </w:r>
      <w:r>
        <w:t>9</w:t>
      </w:r>
      <w:r>
        <w:rPr>
          <w:rFonts w:ascii="Tahoma" w:hAnsi="Tahoma" w:cs="Tahoma"/>
        </w:rPr>
        <w:t>�</w:t>
      </w:r>
      <w:r>
        <w:t>9</w:t>
      </w:r>
    </w:p>
    <w:p w14:paraId="277919B2" w14:textId="77777777" w:rsidR="0045207C" w:rsidRDefault="0045207C" w:rsidP="007724B4">
      <w:pPr>
        <w:pStyle w:val="Heading3"/>
      </w:pPr>
      <w:r>
        <w:t>:; ;</w:t>
      </w:r>
      <w:r>
        <w:rPr>
          <w:rFonts w:ascii="Tahoma" w:hAnsi="Tahoma" w:cs="Tahoma"/>
        </w:rPr>
        <w:t>�</w:t>
      </w:r>
      <w:r>
        <w:t>;</w:t>
      </w:r>
      <w:r>
        <w:rPr>
          <w:rFonts w:ascii="Tahoma" w:hAnsi="Tahoma" w:cs="Tahoma"/>
        </w:rPr>
        <w:t>�</w:t>
      </w:r>
      <w:r>
        <w:t>;</w:t>
      </w:r>
      <w:r>
        <w:rPr>
          <w:rFonts w:ascii="Tahoma" w:hAnsi="Tahoma" w:cs="Tahoma"/>
        </w:rPr>
        <w:t>�</w:t>
      </w:r>
      <w:r>
        <w:t>&lt;</w:t>
      </w:r>
      <w:r>
        <w:rPr>
          <w:rFonts w:ascii="Tahoma" w:hAnsi="Tahoma" w:cs="Tahoma"/>
        </w:rPr>
        <w:t>�</w:t>
      </w:r>
      <w:r>
        <w:t>&lt;?:?c?l?</w:t>
      </w:r>
      <w:r>
        <w:rPr>
          <w:rFonts w:ascii="Tahoma" w:hAnsi="Tahoma" w:cs="Tahoma"/>
        </w:rPr>
        <w:t>�</w:t>
      </w:r>
      <w:r>
        <w:t>?p8</w:t>
      </w:r>
    </w:p>
    <w:p w14:paraId="6BDB9369" w14:textId="77777777" w:rsidR="0045207C" w:rsidRDefault="0045207C" w:rsidP="007724B4">
      <w:pPr>
        <w:pStyle w:val="Heading3"/>
      </w:pPr>
      <w:r>
        <w:t>00</w:t>
      </w:r>
      <w:r>
        <w:rPr>
          <w:rFonts w:ascii="Tahoma" w:hAnsi="Tahoma" w:cs="Tahoma"/>
        </w:rPr>
        <w:t>�</w:t>
      </w:r>
      <w:r>
        <w:t>0@1Q-89&amp;9B9</w:t>
      </w:r>
      <w:r>
        <w:rPr>
          <w:rFonts w:ascii="Tahoma" w:hAnsi="Tahoma" w:cs="Tahoma"/>
        </w:rPr>
        <w:t>�</w:t>
      </w:r>
      <w:r>
        <w:t>9</w:t>
      </w:r>
      <w:r>
        <w:rPr>
          <w:rFonts w:ascii="Tahoma" w:hAnsi="Tahoma" w:cs="Tahoma"/>
        </w:rPr>
        <w:t>�</w:t>
      </w:r>
      <w:r>
        <w:t>9</w:t>
      </w:r>
      <w:r>
        <w:rPr>
          <w:rFonts w:ascii="Tahoma" w:hAnsi="Tahoma" w:cs="Tahoma"/>
        </w:rPr>
        <w:t>�</w:t>
      </w:r>
      <w:r>
        <w:t>9t:i;</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(i0</w:t>
      </w:r>
      <w:r>
        <w:rPr>
          <w:rFonts w:ascii="Tahoma" w:hAnsi="Tahoma" w:cs="Tahoma"/>
        </w:rPr>
        <w:t>�</w:t>
      </w:r>
      <w:r>
        <w:t>0:1</w:t>
      </w:r>
      <w:r>
        <w:rPr>
          <w:rFonts w:ascii="Tahoma" w:hAnsi="Tahoma" w:cs="Tahoma"/>
        </w:rPr>
        <w:t>�</w:t>
      </w:r>
      <w:r>
        <w:t>1</w:t>
      </w:r>
      <w:r>
        <w:rPr>
          <w:rFonts w:ascii="Tahoma" w:hAnsi="Tahoma" w:cs="Tahoma"/>
        </w:rPr>
        <w:t>�</w:t>
      </w:r>
      <w:r>
        <w:t>273</w:t>
      </w:r>
      <w:r>
        <w:rPr>
          <w:rFonts w:ascii="Tahoma" w:hAnsi="Tahoma" w:cs="Tahoma"/>
        </w:rPr>
        <w:t>�</w:t>
      </w:r>
      <w:r>
        <w:t>3</w:t>
      </w:r>
      <w:r>
        <w:rPr>
          <w:rFonts w:ascii="Tahoma" w:hAnsi="Tahoma" w:cs="Tahoma"/>
        </w:rPr>
        <w:t>�</w:t>
      </w:r>
      <w:r>
        <w:t>4{5</w:t>
      </w:r>
      <w:r>
        <w:rPr>
          <w:rFonts w:ascii="Tahoma" w:hAnsi="Tahoma" w:cs="Tahoma"/>
        </w:rPr>
        <w:t>�</w:t>
      </w:r>
      <w:r>
        <w:t>5 6;</w:t>
      </w:r>
      <w:r>
        <w:rPr>
          <w:rFonts w:ascii="Tahoma" w:hAnsi="Tahoma" w:cs="Tahoma"/>
        </w:rPr>
        <w:t>�</w:t>
      </w:r>
      <w:r>
        <w:t>&lt;</w:t>
      </w:r>
    </w:p>
    <w:p w14:paraId="61B30380" w14:textId="77777777" w:rsidR="0045207C" w:rsidRDefault="0045207C" w:rsidP="007724B4">
      <w:pPr>
        <w:pStyle w:val="Heading3"/>
      </w:pPr>
      <w:r>
        <w:t>=?</w:t>
      </w:r>
      <w:r>
        <w:rPr>
          <w:rFonts w:ascii="Tahoma" w:hAnsi="Tahoma" w:cs="Tahoma"/>
        </w:rPr>
        <w:t>�</w:t>
      </w:r>
      <w:r>
        <w:t>T</w:t>
      </w:r>
      <w:r>
        <w:rPr>
          <w:rFonts w:ascii="Tahoma" w:hAnsi="Tahoma" w:cs="Tahoma"/>
        </w:rPr>
        <w:t>�</w:t>
      </w:r>
      <w:r>
        <w:t>0</w:t>
      </w:r>
      <w:r>
        <w:rPr>
          <w:rFonts w:ascii="Tahoma" w:hAnsi="Tahoma" w:cs="Tahoma"/>
        </w:rPr>
        <w:t>�</w:t>
      </w:r>
      <w:r>
        <w:t>1!2&amp;34C4_475M5j5</w:t>
      </w:r>
      <w:r>
        <w:rPr>
          <w:rFonts w:ascii="Tahoma" w:hAnsi="Tahoma" w:cs="Tahoma"/>
        </w:rPr>
        <w:t>�</w:t>
      </w:r>
      <w:r>
        <w:t>5</w:t>
      </w:r>
      <w:r>
        <w:rPr>
          <w:rFonts w:ascii="Tahoma" w:hAnsi="Tahoma" w:cs="Tahoma"/>
        </w:rPr>
        <w:t>�</w:t>
      </w:r>
      <w:r>
        <w:t>56$6</w:t>
      </w:r>
      <w:r>
        <w:rPr>
          <w:rFonts w:ascii="Tahoma" w:hAnsi="Tahoma" w:cs="Tahoma"/>
        </w:rPr>
        <w:t>�</w:t>
      </w:r>
      <w:r>
        <w:t>6</w:t>
      </w:r>
      <w:r>
        <w:rPr>
          <w:rFonts w:ascii="Tahoma" w:hAnsi="Tahoma" w:cs="Tahoma"/>
        </w:rPr>
        <w:t>�</w:t>
      </w:r>
      <w:r>
        <w:t>7f8</w:t>
      </w:r>
      <w:r>
        <w:rPr>
          <w:rFonts w:ascii="Tahoma" w:hAnsi="Tahoma" w:cs="Tahoma"/>
        </w:rPr>
        <w:t>�</w:t>
      </w:r>
      <w:r>
        <w:t>9</w:t>
      </w:r>
      <w:r>
        <w:rPr>
          <w:rFonts w:ascii="Tahoma" w:hAnsi="Tahoma" w:cs="Tahoma"/>
        </w:rPr>
        <w:t>�</w:t>
      </w:r>
      <w:r>
        <w:t>9E:</w:t>
      </w:r>
      <w:r>
        <w:rPr>
          <w:rFonts w:ascii="Tahoma" w:hAnsi="Tahoma" w:cs="Tahoma"/>
        </w:rPr>
        <w:t>�</w:t>
      </w:r>
      <w:r>
        <w:t>:</w:t>
      </w:r>
      <w:r>
        <w:rPr>
          <w:rFonts w:ascii="Tahoma" w:hAnsi="Tahoma" w:cs="Tahoma"/>
        </w:rPr>
        <w:t>�</w:t>
      </w:r>
      <w:r>
        <w:t>:&amp;;r;n&lt;</w:t>
      </w:r>
      <w:r>
        <w:rPr>
          <w:rFonts w:ascii="Tahoma" w:hAnsi="Tahoma" w:cs="Tahoma"/>
        </w:rPr>
        <w:t>�</w:t>
      </w:r>
      <w:r>
        <w:t>&lt;</w:t>
      </w:r>
      <w:r>
        <w:rPr>
          <w:rFonts w:ascii="Tahoma" w:hAnsi="Tahoma" w:cs="Tahoma"/>
        </w:rPr>
        <w:t>�</w:t>
      </w:r>
      <w:r>
        <w: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&gt;y?</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8_1</w:t>
      </w:r>
      <w:r>
        <w:rPr>
          <w:rFonts w:ascii="Tahoma" w:hAnsi="Tahoma" w:cs="Tahoma"/>
        </w:rPr>
        <w:t>�</w:t>
      </w:r>
      <w:r>
        <w:t>1^5w5</w:t>
      </w:r>
      <w:r>
        <w:rPr>
          <w:rFonts w:ascii="Tahoma" w:hAnsi="Tahoma" w:cs="Tahoma"/>
        </w:rPr>
        <w:t>�</w:t>
      </w:r>
      <w:r>
        <w:t>5</w:t>
      </w:r>
    </w:p>
    <w:p w14:paraId="2B9A361E" w14:textId="77777777" w:rsidR="0045207C" w:rsidRDefault="0045207C" w:rsidP="007724B4">
      <w:pPr>
        <w:pStyle w:val="Heading3"/>
      </w:pPr>
      <w:r>
        <w:t>6}6</w:t>
      </w:r>
      <w:r>
        <w:rPr>
          <w:rFonts w:ascii="Tahoma" w:hAnsi="Tahoma" w:cs="Tahoma"/>
        </w:rPr>
        <w:t>�</w:t>
      </w:r>
      <w:r>
        <w:t>6</w:t>
      </w:r>
      <w:r>
        <w:rPr>
          <w:rFonts w:ascii="Tahoma" w:hAnsi="Tahoma" w:cs="Tahoma"/>
        </w:rPr>
        <w:t>�</w:t>
      </w:r>
      <w:r>
        <w:t>9,:</w:t>
      </w:r>
      <w:r>
        <w:rPr>
          <w:rFonts w:ascii="Tahoma" w:hAnsi="Tahoma" w:cs="Tahoma"/>
        </w:rPr>
        <w:t>�</w:t>
      </w:r>
      <w:r>
        <w:t>:;&gt;;</w:t>
      </w:r>
      <w:r>
        <w:rPr>
          <w:rFonts w:ascii="Tahoma" w:hAnsi="Tahoma" w:cs="Tahoma"/>
        </w:rPr>
        <w:t>�</w:t>
      </w:r>
      <w:r>
        <w:t>&lt;=7===E=_=&gt;?)?R?</w:t>
      </w:r>
      <w:r>
        <w:rPr>
          <w:rFonts w:ascii="Tahoma" w:hAnsi="Tahoma" w:cs="Tahoma"/>
        </w:rPr>
        <w:t>�</w:t>
      </w:r>
      <w:r>
        <w:t>L60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01A1</w:t>
      </w:r>
      <w:r>
        <w:rPr>
          <w:rFonts w:ascii="Tahoma" w:hAnsi="Tahoma" w:cs="Tahoma"/>
        </w:rPr>
        <w:t>�</w:t>
      </w:r>
      <w:r>
        <w:t>1</w:t>
      </w:r>
      <w:r>
        <w:rPr>
          <w:rFonts w:ascii="Tahoma" w:hAnsi="Tahoma" w:cs="Tahoma"/>
        </w:rPr>
        <w:t>�</w:t>
      </w:r>
      <w:r>
        <w:t>12</w:t>
      </w:r>
      <w:r>
        <w:rPr>
          <w:rFonts w:ascii="Tahoma" w:hAnsi="Tahoma" w:cs="Tahoma"/>
        </w:rPr>
        <w:t>�</w:t>
      </w:r>
      <w:r>
        <w:t>2</w:t>
      </w:r>
      <w:r>
        <w:rPr>
          <w:rFonts w:ascii="Tahoma" w:hAnsi="Tahoma" w:cs="Tahoma"/>
        </w:rPr>
        <w:t>�</w:t>
      </w:r>
      <w:r>
        <w:t>2</w:t>
      </w:r>
      <w:r>
        <w:rPr>
          <w:rFonts w:ascii="Tahoma" w:hAnsi="Tahoma" w:cs="Tahoma"/>
        </w:rPr>
        <w:t>�</w:t>
      </w:r>
      <w:r>
        <w:t>354</w:t>
      </w:r>
      <w:r>
        <w:rPr>
          <w:rFonts w:ascii="Tahoma" w:hAnsi="Tahoma" w:cs="Tahoma"/>
        </w:rPr>
        <w:t>�</w:t>
      </w:r>
      <w:r>
        <w:t>4l5</w:t>
      </w:r>
      <w:r>
        <w:rPr>
          <w:rFonts w:ascii="Tahoma" w:hAnsi="Tahoma" w:cs="Tahoma"/>
        </w:rPr>
        <w:t>�</w:t>
      </w:r>
      <w:r>
        <w:t>67a8</w:t>
      </w:r>
      <w:r>
        <w:rPr>
          <w:rFonts w:ascii="Tahoma" w:hAnsi="Tahoma" w:cs="Tahoma"/>
        </w:rPr>
        <w:t>�</w:t>
      </w:r>
      <w:r>
        <w:t>879:</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w:t>
      </w:r>
      <w:r>
        <w:rPr>
          <w:rFonts w:ascii="Tahoma" w:hAnsi="Tahoma" w:cs="Tahoma"/>
        </w:rPr>
        <w:t>�</w:t>
      </w:r>
      <w:r>
        <w:t>|</w:t>
      </w:r>
      <w:r>
        <w:rPr>
          <w:rFonts w:ascii="Tahoma" w:hAnsi="Tahoma" w:cs="Tahoma"/>
        </w:rPr>
        <w:t>�</w:t>
      </w:r>
      <w:r>
        <w:t>0</w:t>
      </w:r>
      <w:r>
        <w:rPr>
          <w:rFonts w:ascii="Tahoma" w:hAnsi="Tahoma" w:cs="Tahoma"/>
        </w:rPr>
        <w:t>�</w:t>
      </w:r>
      <w:r>
        <w:t>0T1[1x1</w:t>
      </w:r>
      <w:r>
        <w:rPr>
          <w:rFonts w:ascii="Tahoma" w:hAnsi="Tahoma" w:cs="Tahoma"/>
        </w:rPr>
        <w:t>�</w:t>
      </w:r>
      <w:r>
        <w:t>1</w:t>
      </w:r>
      <w:r>
        <w:rPr>
          <w:rFonts w:ascii="Tahoma" w:hAnsi="Tahoma" w:cs="Tahoma"/>
        </w:rPr>
        <w:t>�</w:t>
      </w:r>
      <w:r>
        <w:t>2</w:t>
      </w:r>
      <w:r>
        <w:rPr>
          <w:rFonts w:ascii="Tahoma" w:hAnsi="Tahoma" w:cs="Tahoma"/>
        </w:rPr>
        <w:t>�</w:t>
      </w:r>
      <w:r>
        <w:t>2@4</w:t>
      </w:r>
      <w:r>
        <w:rPr>
          <w:rFonts w:ascii="Tahoma" w:hAnsi="Tahoma" w:cs="Tahoma"/>
        </w:rPr>
        <w:t>�</w:t>
      </w:r>
      <w:r>
        <w:t>515</w:t>
      </w:r>
      <w:r>
        <w:rPr>
          <w:rFonts w:ascii="Tahoma" w:hAnsi="Tahoma" w:cs="Tahoma"/>
        </w:rPr>
        <w:t>�</w:t>
      </w:r>
      <w:r>
        <w:t>5</w:t>
      </w:r>
      <w:r>
        <w:rPr>
          <w:rFonts w:ascii="Tahoma" w:hAnsi="Tahoma" w:cs="Tahoma"/>
        </w:rPr>
        <w:t>�</w:t>
      </w:r>
      <w:r>
        <w:t>5C6%7</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w:t>
      </w:r>
      <w:r>
        <w:rPr>
          <w:rFonts w:ascii="Tahoma" w:hAnsi="Tahoma" w:cs="Tahoma"/>
        </w:rPr>
        <w:t>�</w:t>
      </w:r>
      <w:r>
        <w:t>:v;</w:t>
      </w:r>
      <w:r>
        <w:rPr>
          <w:rFonts w:ascii="Tahoma" w:hAnsi="Tahoma" w:cs="Tahoma"/>
        </w:rPr>
        <w:t>�</w:t>
      </w:r>
      <w:r>
        <w:t>;</w:t>
      </w:r>
      <w:r>
        <w:rPr>
          <w:rFonts w:ascii="Tahoma" w:hAnsi="Tahoma" w:cs="Tahoma"/>
        </w:rPr>
        <w:t>�</w:t>
      </w:r>
      <w:r>
        <w:t>;</w:t>
      </w:r>
      <w:r>
        <w:rPr>
          <w:rFonts w:ascii="Tahoma" w:hAnsi="Tahoma" w:cs="Tahoma"/>
        </w:rPr>
        <w:t>�</w:t>
      </w:r>
      <w:r>
        <w:t>;G&lt;]&lt;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&lt;^=m=</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=M&gt;^&gt;e&gt;</w:t>
      </w:r>
      <w:r>
        <w:rPr>
          <w:rFonts w:ascii="Tahoma" w:hAnsi="Tahoma" w:cs="Tahoma"/>
        </w:rPr>
        <w:t>�</w:t>
      </w:r>
      <w:r>
        <w:t>&gt;</w:t>
      </w:r>
      <w:r>
        <w:rPr>
          <w:rFonts w:ascii="Tahoma" w:hAnsi="Tahoma" w:cs="Tahoma"/>
        </w:rPr>
        <w:t>�</w:t>
      </w:r>
      <w:r>
        <w:t>&gt;</w:t>
      </w:r>
      <w:r>
        <w:rPr>
          <w:rFonts w:ascii="Tahoma" w:hAnsi="Tahoma" w:cs="Tahoma"/>
        </w:rPr>
        <w:t>�</w:t>
      </w:r>
      <w:r>
        <w:t>&gt;??(?:???J?{?</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0+050F0a0</w:t>
      </w:r>
      <w:r>
        <w:rPr>
          <w:rFonts w:ascii="Tahoma" w:hAnsi="Tahoma" w:cs="Tahoma"/>
        </w:rPr>
        <w:t>�</w:t>
      </w:r>
      <w:r>
        <w:t>0</w:t>
      </w:r>
      <w:r>
        <w:rPr>
          <w:rFonts w:ascii="Tahoma" w:hAnsi="Tahoma" w:cs="Tahoma"/>
        </w:rPr>
        <w:t>�</w:t>
      </w:r>
      <w:r>
        <w:t>1;1Y1{1</w:t>
      </w:r>
      <w:r>
        <w:rPr>
          <w:rFonts w:ascii="Tahoma" w:hAnsi="Tahoma" w:cs="Tahoma"/>
        </w:rPr>
        <w:t>�</w:t>
      </w:r>
      <w:r>
        <w:t>1</w:t>
      </w:r>
      <w:r>
        <w:rPr>
          <w:rFonts w:ascii="Tahoma" w:hAnsi="Tahoma" w:cs="Tahoma"/>
        </w:rPr>
        <w:t>�</w:t>
      </w:r>
      <w:r>
        <w:t>122)2f2</w:t>
      </w:r>
      <w:r>
        <w:rPr>
          <w:rFonts w:ascii="Tahoma" w:hAnsi="Tahoma" w:cs="Tahoma"/>
        </w:rPr>
        <w:t>�</w:t>
      </w:r>
      <w:r>
        <w:t>2</w:t>
      </w:r>
      <w:r>
        <w:rPr>
          <w:rFonts w:ascii="Tahoma" w:hAnsi="Tahoma" w:cs="Tahoma"/>
        </w:rPr>
        <w:t>�</w:t>
      </w:r>
      <w:r>
        <w:t>3</w:t>
      </w:r>
      <w:r>
        <w:rPr>
          <w:rFonts w:ascii="Tahoma" w:hAnsi="Tahoma" w:cs="Tahoma"/>
        </w:rPr>
        <w:t>�</w:t>
      </w:r>
      <w:r>
        <w:t>3</w:t>
      </w:r>
    </w:p>
    <w:p w14:paraId="561AF6F6" w14:textId="77777777" w:rsidR="0045207C" w:rsidRDefault="0045207C" w:rsidP="007724B4">
      <w:pPr>
        <w:pStyle w:val="Heading3"/>
      </w:pPr>
      <w:r>
        <w:t>4*4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5</w:t>
      </w:r>
      <w:r>
        <w:rPr>
          <w:rFonts w:ascii="Tahoma" w:hAnsi="Tahoma" w:cs="Tahoma"/>
        </w:rPr>
        <w:t>�</w:t>
      </w:r>
      <w:r>
        <w:t>5</w:t>
      </w:r>
      <w:r>
        <w:rPr>
          <w:rFonts w:ascii="Tahoma" w:hAnsi="Tahoma" w:cs="Tahoma"/>
        </w:rPr>
        <w:t>�</w:t>
      </w:r>
      <w:r>
        <w:t>546D6</w:t>
      </w:r>
      <w:r>
        <w:rPr>
          <w:rFonts w:ascii="Tahoma" w:hAnsi="Tahoma" w:cs="Tahoma"/>
        </w:rPr>
        <w:t>�</w:t>
      </w:r>
      <w:r>
        <w:t>6</w:t>
      </w:r>
      <w:r>
        <w:rPr>
          <w:rFonts w:ascii="Tahoma" w:hAnsi="Tahoma" w:cs="Tahoma"/>
        </w:rPr>
        <w:t>�</w:t>
      </w:r>
      <w:r>
        <w:t>6</w:t>
      </w:r>
      <w:r>
        <w:rPr>
          <w:rFonts w:ascii="Tahoma" w:hAnsi="Tahoma" w:cs="Tahoma"/>
        </w:rPr>
        <w:t>�</w:t>
      </w:r>
      <w:r>
        <w:t>67</w:t>
      </w:r>
      <w:r>
        <w:rPr>
          <w:rFonts w:ascii="Tahoma" w:hAnsi="Tahoma" w:cs="Tahoma"/>
        </w:rPr>
        <w:t>�</w:t>
      </w:r>
      <w:r>
        <w:t>7</w:t>
      </w:r>
      <w:r>
        <w:rPr>
          <w:rFonts w:ascii="Tahoma" w:hAnsi="Tahoma" w:cs="Tahoma"/>
        </w:rPr>
        <w:t>�</w:t>
      </w:r>
      <w:r>
        <w:t>7 9s9B:</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;@&lt;q&lt;</w:t>
      </w:r>
      <w:r>
        <w:rPr>
          <w:rFonts w:ascii="Tahoma" w:hAnsi="Tahoma" w:cs="Tahoma"/>
        </w:rPr>
        <w:t>�</w:t>
      </w:r>
      <w:r>
        <w:t>&lt;</w:t>
      </w:r>
      <w:r>
        <w:rPr>
          <w:rFonts w:ascii="Tahoma" w:hAnsi="Tahoma" w:cs="Tahoma"/>
        </w:rPr>
        <w:t>�</w:t>
      </w:r>
      <w:r>
        <w:t>&lt;=g==&gt;e&gt;</w:t>
      </w:r>
      <w:r>
        <w:rPr>
          <w:rFonts w:ascii="Tahoma" w:hAnsi="Tahoma" w:cs="Tahoma"/>
        </w:rPr>
        <w:t>�</w:t>
      </w:r>
      <w:r>
        <w:t>&gt;</w:t>
      </w:r>
      <w:r>
        <w:rPr>
          <w:rFonts w:ascii="Tahoma" w:hAnsi="Tahoma" w:cs="Tahoma"/>
        </w:rPr>
        <w:t>�</w:t>
      </w:r>
      <w:r>
        <w:t>&gt;</w:t>
      </w:r>
      <w:r>
        <w:rPr>
          <w:rFonts w:ascii="Tahoma" w:hAnsi="Tahoma" w:cs="Tahoma"/>
        </w:rPr>
        <w:t>�</w:t>
      </w:r>
      <w:r>
        <w:t>&gt;'?L?k?</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30G0</w:t>
      </w:r>
      <w:r>
        <w:rPr>
          <w:rFonts w:ascii="Tahoma" w:hAnsi="Tahoma" w:cs="Tahoma"/>
        </w:rPr>
        <w:t>�</w:t>
      </w:r>
      <w:r>
        <w:t>0</w:t>
      </w:r>
      <w:r>
        <w:rPr>
          <w:rFonts w:ascii="Tahoma" w:hAnsi="Tahoma" w:cs="Tahoma"/>
        </w:rPr>
        <w:t>�</w:t>
      </w:r>
      <w:r>
        <w:t>0</w:t>
      </w:r>
      <w:r>
        <w:rPr>
          <w:rFonts w:ascii="Tahoma" w:hAnsi="Tahoma" w:cs="Tahoma"/>
        </w:rPr>
        <w:t>�</w:t>
      </w:r>
      <w:r>
        <w:t>1</w:t>
      </w:r>
      <w:r>
        <w:rPr>
          <w:rFonts w:ascii="Tahoma" w:hAnsi="Tahoma" w:cs="Tahoma"/>
        </w:rPr>
        <w:t>�</w:t>
      </w:r>
      <w:r>
        <w:t>1</w:t>
      </w:r>
    </w:p>
    <w:p w14:paraId="638121F1" w14:textId="77777777" w:rsidR="0045207C" w:rsidRDefault="0045207C" w:rsidP="007724B4">
      <w:pPr>
        <w:pStyle w:val="Heading3"/>
      </w:pPr>
      <w:r>
        <w:t>2f2o2</w:t>
      </w:r>
      <w:r>
        <w:rPr>
          <w:rFonts w:ascii="Tahoma" w:hAnsi="Tahoma" w:cs="Tahoma"/>
        </w:rPr>
        <w:t>�</w:t>
      </w:r>
      <w:r>
        <w:t>2</w:t>
      </w:r>
      <w:r>
        <w:rPr>
          <w:rFonts w:ascii="Tahoma" w:hAnsi="Tahoma" w:cs="Tahoma"/>
        </w:rPr>
        <w:t>�</w:t>
      </w:r>
      <w:r>
        <w:t>2</w:t>
      </w:r>
      <w:r>
        <w:rPr>
          <w:rFonts w:ascii="Tahoma" w:hAnsi="Tahoma" w:cs="Tahoma"/>
        </w:rPr>
        <w:t>�</w:t>
      </w:r>
      <w:r>
        <w:t>3</w:t>
      </w:r>
      <w:r>
        <w:rPr>
          <w:rFonts w:ascii="Tahoma" w:hAnsi="Tahoma" w:cs="Tahoma"/>
        </w:rPr>
        <w:t>�</w:t>
      </w:r>
      <w:r>
        <w:t>3</w:t>
      </w:r>
      <w:r>
        <w:rPr>
          <w:rFonts w:ascii="Tahoma" w:hAnsi="Tahoma" w:cs="Tahoma"/>
        </w:rPr>
        <w:t>�</w:t>
      </w:r>
      <w:r>
        <w:t>3/4N4l4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4"545</w:t>
      </w:r>
      <w:r>
        <w:rPr>
          <w:rFonts w:ascii="Tahoma" w:hAnsi="Tahoma" w:cs="Tahoma"/>
        </w:rPr>
        <w:t>�</w:t>
      </w:r>
      <w:r>
        <w:t>5</w:t>
      </w:r>
      <w:r>
        <w:rPr>
          <w:rFonts w:ascii="Tahoma" w:hAnsi="Tahoma" w:cs="Tahoma"/>
        </w:rPr>
        <w:t>�</w:t>
      </w:r>
      <w:r>
        <w:t>5</w:t>
      </w:r>
      <w:r>
        <w:rPr>
          <w:rFonts w:ascii="Tahoma" w:hAnsi="Tahoma" w:cs="Tahoma"/>
        </w:rPr>
        <w:t>�</w:t>
      </w:r>
      <w:r>
        <w:t>5&amp;6_6</w:t>
      </w:r>
      <w:r>
        <w:rPr>
          <w:rFonts w:ascii="Tahoma" w:hAnsi="Tahoma" w:cs="Tahoma"/>
        </w:rPr>
        <w:t>�</w:t>
      </w:r>
      <w:r>
        <w:t>6</w:t>
      </w:r>
      <w:r>
        <w:rPr>
          <w:rFonts w:ascii="Tahoma" w:hAnsi="Tahoma" w:cs="Tahoma"/>
        </w:rPr>
        <w:t>�</w:t>
      </w:r>
      <w:r>
        <w:t>67@7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788b8y8</w:t>
      </w:r>
      <w:r>
        <w:rPr>
          <w:rFonts w:ascii="Tahoma" w:hAnsi="Tahoma" w:cs="Tahoma"/>
        </w:rPr>
        <w:t>�</w:t>
      </w:r>
      <w:r>
        <w:t>8</w:t>
      </w:r>
      <w:r>
        <w:rPr>
          <w:rFonts w:ascii="Tahoma" w:hAnsi="Tahoma" w:cs="Tahoma"/>
        </w:rPr>
        <w:t>�</w:t>
      </w:r>
      <w:r>
        <w:t>8</w:t>
      </w:r>
      <w:r>
        <w:rPr>
          <w:rFonts w:ascii="Tahoma" w:hAnsi="Tahoma" w:cs="Tahoma"/>
        </w:rPr>
        <w:t>�</w:t>
      </w:r>
      <w:r>
        <w:t>89929E9X9</w:t>
      </w:r>
      <w:r>
        <w:rPr>
          <w:rFonts w:ascii="Tahoma" w:hAnsi="Tahoma" w:cs="Tahoma"/>
        </w:rPr>
        <w:t>�</w:t>
      </w:r>
      <w:r>
        <w:t>9</w:t>
      </w:r>
      <w:r>
        <w:rPr>
          <w:rFonts w:ascii="Tahoma" w:hAnsi="Tahoma" w:cs="Tahoma"/>
        </w:rPr>
        <w:t>�</w:t>
      </w:r>
      <w:r>
        <w:t>9</w:t>
      </w:r>
      <w:r>
        <w:rPr>
          <w:rFonts w:ascii="Tahoma" w:hAnsi="Tahoma" w:cs="Tahoma"/>
        </w:rPr>
        <w:t>�</w:t>
      </w:r>
      <w:r>
        <w:t>9+:T:ü:</w:t>
      </w:r>
      <w:r>
        <w:rPr>
          <w:rFonts w:ascii="Tahoma" w:hAnsi="Tahoma" w:cs="Tahoma"/>
        </w:rPr>
        <w:t>�</w:t>
      </w:r>
      <w:r>
        <w:t>:å;</w:t>
      </w:r>
      <w:r>
        <w:rPr>
          <w:rFonts w:ascii="Tahoma" w:hAnsi="Tahoma" w:cs="Tahoma"/>
        </w:rPr>
        <w:t>�</w:t>
      </w:r>
      <w:r>
        <w:t>;</w:t>
      </w:r>
      <w:r>
        <w:rPr>
          <w:rFonts w:ascii="Tahoma" w:hAnsi="Tahoma" w:cs="Tahoma"/>
        </w:rPr>
        <w:t>�</w:t>
      </w:r>
      <w:r>
        <w:t>;,&lt;&lt;&lt;</w:t>
      </w:r>
      <w:r>
        <w:rPr>
          <w:rFonts w:ascii="Tahoma" w:hAnsi="Tahoma" w:cs="Tahoma"/>
        </w:rPr>
        <w:t>�</w:t>
      </w:r>
      <w:r>
        <w:t>&lt;</w:t>
      </w:r>
      <w:r>
        <w:rPr>
          <w:rFonts w:ascii="Tahoma" w:hAnsi="Tahoma" w:cs="Tahoma"/>
        </w:rPr>
        <w:t>�</w:t>
      </w:r>
      <w:r>
        <w:t>&lt;</w:t>
      </w:r>
      <w:r>
        <w:rPr>
          <w:rFonts w:ascii="Tahoma" w:hAnsi="Tahoma" w:cs="Tahoma"/>
        </w:rPr>
        <w:t>�</w:t>
      </w:r>
      <w:r>
        <w:t>&lt;====P=</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&gt;?H?q?</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öh0</w:t>
      </w:r>
      <w:r>
        <w:rPr>
          <w:rFonts w:ascii="Tahoma" w:hAnsi="Tahoma" w:cs="Tahoma"/>
        </w:rPr>
        <w:t>�</w:t>
      </w:r>
      <w:r>
        <w:t>0</w:t>
      </w:r>
      <w:r>
        <w:rPr>
          <w:rFonts w:ascii="Tahoma" w:hAnsi="Tahoma" w:cs="Tahoma"/>
        </w:rPr>
        <w:t>�</w:t>
      </w:r>
      <w:r>
        <w:t>0</w:t>
      </w:r>
      <w:r>
        <w:rPr>
          <w:rFonts w:ascii="Tahoma" w:hAnsi="Tahoma" w:cs="Tahoma"/>
        </w:rPr>
        <w:t>�</w:t>
      </w:r>
      <w:r>
        <w:t>0M1n1</w:t>
      </w:r>
      <w:r>
        <w:rPr>
          <w:rFonts w:ascii="Tahoma" w:hAnsi="Tahoma" w:cs="Tahoma"/>
        </w:rPr>
        <w:t>�</w:t>
      </w:r>
      <w:r>
        <w:t>1B2f2v2</w:t>
      </w:r>
      <w:r>
        <w:rPr>
          <w:rFonts w:ascii="Tahoma" w:hAnsi="Tahoma" w:cs="Tahoma"/>
        </w:rPr>
        <w:t>�</w:t>
      </w:r>
      <w:r>
        <w:t>2</w:t>
      </w:r>
      <w:r>
        <w:rPr>
          <w:rFonts w:ascii="Tahoma" w:hAnsi="Tahoma" w:cs="Tahoma"/>
        </w:rPr>
        <w:t>�</w:t>
      </w:r>
      <w:r>
        <w:t>2.3=3</w:t>
      </w:r>
      <w:r>
        <w:rPr>
          <w:rFonts w:ascii="Tahoma" w:hAnsi="Tahoma" w:cs="Tahoma"/>
        </w:rPr>
        <w:t>�</w:t>
      </w:r>
      <w:r>
        <w:t>3</w:t>
      </w:r>
      <w:r>
        <w:rPr>
          <w:rFonts w:ascii="Tahoma" w:hAnsi="Tahoma" w:cs="Tahoma"/>
        </w:rPr>
        <w:t>�</w:t>
      </w:r>
      <w:r>
        <w:t>485Q5</w:t>
      </w:r>
      <w:r>
        <w:rPr>
          <w:rFonts w:ascii="Tahoma" w:hAnsi="Tahoma" w:cs="Tahoma"/>
        </w:rPr>
        <w:t>�</w:t>
      </w:r>
      <w:r>
        <w:t>5</w:t>
      </w:r>
      <w:r>
        <w:rPr>
          <w:rFonts w:ascii="Tahoma" w:hAnsi="Tahoma" w:cs="Tahoma"/>
        </w:rPr>
        <w:t>�</w:t>
      </w:r>
      <w:r>
        <w:t>5&gt;6Ä6</w:t>
      </w:r>
      <w:r>
        <w:rPr>
          <w:rFonts w:ascii="Tahoma" w:hAnsi="Tahoma" w:cs="Tahoma"/>
        </w:rPr>
        <w:t>�</w:t>
      </w:r>
      <w:r>
        <w:t>8818Q8</w:t>
      </w:r>
      <w:r>
        <w:rPr>
          <w:rFonts w:ascii="Tahoma" w:hAnsi="Tahoma" w:cs="Tahoma"/>
        </w:rPr>
        <w:t>�</w:t>
      </w:r>
      <w:r>
        <w:t>8</w:t>
      </w:r>
      <w:r>
        <w:rPr>
          <w:rFonts w:ascii="Tahoma" w:hAnsi="Tahoma" w:cs="Tahoma"/>
        </w:rPr>
        <w:t>�</w:t>
      </w:r>
      <w:r>
        <w:t>8ü9</w:t>
      </w:r>
      <w:r>
        <w:rPr>
          <w:rFonts w:ascii="Tahoma" w:hAnsi="Tahoma" w:cs="Tahoma"/>
        </w:rPr>
        <w:t>�</w:t>
      </w:r>
      <w:r>
        <w:t>9</w:t>
      </w:r>
      <w:r>
        <w:rPr>
          <w:rFonts w:ascii="Tahoma" w:hAnsi="Tahoma" w:cs="Tahoma"/>
        </w:rPr>
        <w:t>�</w:t>
      </w:r>
      <w:r>
        <w:t>9-:Y:k:</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;h=</w:t>
      </w:r>
      <w:r>
        <w:rPr>
          <w:rFonts w:ascii="Tahoma" w:hAnsi="Tahoma" w:cs="Tahoma"/>
        </w:rPr>
        <w:t>�</w:t>
      </w:r>
      <w:r>
        <w:t>=</w:t>
      </w:r>
      <w:r>
        <w:rPr>
          <w:rFonts w:ascii="Tahoma" w:hAnsi="Tahoma" w:cs="Tahoma"/>
        </w:rPr>
        <w:t>�</w:t>
      </w:r>
      <w:r>
        <w:t>&gt;</w:t>
      </w:r>
      <w:r>
        <w:rPr>
          <w:rFonts w:ascii="Tahoma" w:hAnsi="Tahoma" w:cs="Tahoma"/>
        </w:rPr>
        <w:t>�</w:t>
      </w:r>
      <w:r>
        <w:t>&gt;</w:t>
      </w:r>
      <w:r>
        <w:rPr>
          <w:rFonts w:ascii="Tahoma" w:hAnsi="Tahoma" w:cs="Tahoma"/>
        </w:rPr>
        <w:t>�</w:t>
      </w:r>
      <w:r>
        <w:t>&gt; ?4?a?</w:t>
      </w:r>
      <w:r>
        <w:rPr>
          <w:rFonts w:ascii="Tahoma" w:hAnsi="Tahoma" w:cs="Tahoma"/>
        </w:rPr>
        <w:t>�</w:t>
      </w:r>
      <w:r>
        <w:t>?</w:t>
      </w:r>
      <w:r>
        <w:rPr>
          <w:rFonts w:ascii="Tahoma" w:hAnsi="Tahoma" w:cs="Tahoma"/>
        </w:rPr>
        <w:t>�</w:t>
      </w:r>
      <w:r>
        <w:t>?</w:t>
      </w:r>
      <w:r>
        <w:rPr>
          <w:rFonts w:ascii="Tahoma" w:hAnsi="Tahoma" w:cs="Tahoma"/>
        </w:rPr>
        <w:t>�</w:t>
      </w:r>
      <w:r>
        <w:t>0</w:t>
      </w:r>
    </w:p>
    <w:p w14:paraId="6C000DF0" w14:textId="77777777" w:rsidR="0045207C" w:rsidRDefault="0045207C" w:rsidP="007724B4">
      <w:pPr>
        <w:pStyle w:val="Heading3"/>
      </w:pPr>
      <w:r>
        <w:t>00:0É0L0p0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w:t>
      </w:r>
      <w:r>
        <w:rPr>
          <w:rFonts w:ascii="Tahoma" w:hAnsi="Tahoma" w:cs="Tahoma"/>
        </w:rPr>
        <w:t>�</w:t>
      </w:r>
      <w:r>
        <w:t>1</w:t>
      </w:r>
      <w:r>
        <w:rPr>
          <w:rFonts w:ascii="Tahoma" w:hAnsi="Tahoma" w:cs="Tahoma"/>
        </w:rPr>
        <w:t>�</w:t>
      </w:r>
      <w:r>
        <w:t>1M2</w:t>
      </w:r>
      <w:r>
        <w:rPr>
          <w:rFonts w:ascii="Tahoma" w:hAnsi="Tahoma" w:cs="Tahoma"/>
        </w:rPr>
        <w:t>�</w:t>
      </w:r>
      <w:r>
        <w:t>2</w:t>
      </w:r>
      <w:r>
        <w:rPr>
          <w:rFonts w:ascii="Tahoma" w:hAnsi="Tahoma" w:cs="Tahoma"/>
        </w:rPr>
        <w:t>�</w:t>
      </w:r>
      <w:r>
        <w:t>2</w:t>
      </w:r>
      <w:r>
        <w:rPr>
          <w:rFonts w:ascii="Tahoma" w:hAnsi="Tahoma" w:cs="Tahoma"/>
        </w:rPr>
        <w:t>�</w:t>
      </w:r>
      <w:r>
        <w:t>3</w:t>
      </w:r>
      <w:r>
        <w:rPr>
          <w:rFonts w:ascii="Tahoma" w:hAnsi="Tahoma" w:cs="Tahoma"/>
        </w:rPr>
        <w:t>�</w:t>
      </w:r>
      <w:r>
        <w:t>3</w:t>
      </w:r>
      <w:r>
        <w:rPr>
          <w:rFonts w:ascii="Tahoma" w:hAnsi="Tahoma" w:cs="Tahoma"/>
        </w:rPr>
        <w:t>�</w:t>
      </w:r>
      <w:r>
        <w:t>4</w:t>
      </w:r>
      <w:r>
        <w:rPr>
          <w:rFonts w:ascii="Tahoma" w:hAnsi="Tahoma" w:cs="Tahoma"/>
        </w:rPr>
        <w:t>�</w:t>
      </w:r>
      <w:r>
        <w:t>45(5!6P6b67</w:t>
      </w:r>
      <w:r>
        <w:rPr>
          <w:rFonts w:ascii="Tahoma" w:hAnsi="Tahoma" w:cs="Tahoma"/>
        </w:rPr>
        <w:t>�</w:t>
      </w:r>
      <w:r>
        <w:t>7</w:t>
      </w:r>
      <w:r>
        <w:rPr>
          <w:rFonts w:ascii="Tahoma" w:hAnsi="Tahoma" w:cs="Tahoma"/>
        </w:rPr>
        <w:t>�</w:t>
      </w:r>
      <w:r>
        <w:t>7</w:t>
      </w:r>
      <w:r>
        <w:rPr>
          <w:rFonts w:ascii="Tahoma" w:hAnsi="Tahoma" w:cs="Tahoma"/>
        </w:rPr>
        <w:t>�</w:t>
      </w:r>
      <w:r>
        <w:t>78P8</w:t>
      </w:r>
      <w:r>
        <w:rPr>
          <w:rFonts w:ascii="Tahoma" w:hAnsi="Tahoma" w:cs="Tahoma"/>
        </w:rPr>
        <w:t>�</w:t>
      </w:r>
      <w:r>
        <w:t>8</w:t>
      </w:r>
      <w:r>
        <w:rPr>
          <w:rFonts w:ascii="Tahoma" w:hAnsi="Tahoma" w:cs="Tahoma"/>
        </w:rPr>
        <w:t>�</w:t>
      </w:r>
      <w:r>
        <w:t>8%9I9</w:t>
      </w:r>
      <w:r>
        <w:rPr>
          <w:rFonts w:ascii="Tahoma" w:hAnsi="Tahoma" w:cs="Tahoma"/>
        </w:rPr>
        <w:t>�</w:t>
      </w:r>
      <w:r>
        <w:t>9":3:</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:1;I;q;z;</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;&lt;U&lt;</w:t>
      </w:r>
      <w:r>
        <w:rPr>
          <w:rFonts w:ascii="Tahoma" w:hAnsi="Tahoma" w:cs="Tahoma"/>
        </w:rPr>
        <w:t>�</w:t>
      </w:r>
      <w:r>
        <w:t>&lt;</w:t>
      </w:r>
      <w:r>
        <w:rPr>
          <w:rFonts w:ascii="Tahoma" w:hAnsi="Tahoma" w:cs="Tahoma"/>
        </w:rPr>
        <w:t>�</w:t>
      </w:r>
      <w:r>
        <w:t>&lt;=;=Å=</w:t>
      </w:r>
      <w:r>
        <w:rPr>
          <w:rFonts w:ascii="Tahoma" w:hAnsi="Tahoma" w:cs="Tahoma"/>
        </w:rPr>
        <w:t>�</w:t>
      </w:r>
      <w:r>
        <w:t>=8&gt;B&gt;</w:t>
      </w:r>
      <w:r>
        <w:rPr>
          <w:rFonts w:ascii="Tahoma" w:hAnsi="Tahoma" w:cs="Tahoma"/>
        </w:rPr>
        <w:t>�</w:t>
      </w:r>
      <w:r>
        <w:t>&gt;?8?</w:t>
      </w:r>
      <w:r>
        <w:rPr>
          <w:rFonts w:ascii="Tahoma" w:hAnsi="Tahoma" w:cs="Tahoma"/>
        </w:rPr>
        <w:t>�</w:t>
      </w:r>
      <w:r>
        <w:t>20</w:t>
      </w:r>
      <w:r>
        <w:rPr>
          <w:rFonts w:ascii="Tahoma" w:hAnsi="Tahoma" w:cs="Tahoma"/>
        </w:rPr>
        <w:t>�</w:t>
      </w:r>
      <w:r>
        <w:t>0</w:t>
      </w:r>
      <w:r>
        <w:rPr>
          <w:rFonts w:ascii="Tahoma" w:hAnsi="Tahoma" w:cs="Tahoma"/>
        </w:rPr>
        <w:t>�</w:t>
      </w:r>
      <w:r>
        <w:t>1111F1V1Ö1u1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1o2ö2</w:t>
      </w:r>
      <w:r>
        <w:rPr>
          <w:rFonts w:ascii="Tahoma" w:hAnsi="Tahoma" w:cs="Tahoma"/>
        </w:rPr>
        <w:t>�</w:t>
      </w:r>
      <w:r>
        <w:t>23!313?3</w:t>
      </w:r>
      <w:r>
        <w:rPr>
          <w:rFonts w:ascii="Tahoma" w:hAnsi="Tahoma" w:cs="Tahoma"/>
        </w:rPr>
        <w:t>�</w:t>
      </w:r>
      <w:r>
        <w:t>3</w:t>
      </w:r>
      <w:r>
        <w:rPr>
          <w:rFonts w:ascii="Tahoma" w:hAnsi="Tahoma" w:cs="Tahoma"/>
        </w:rPr>
        <w:t>�</w:t>
      </w:r>
      <w:r>
        <w:t>3</w:t>
      </w:r>
      <w:r>
        <w:rPr>
          <w:rFonts w:ascii="Tahoma" w:hAnsi="Tahoma" w:cs="Tahoma"/>
        </w:rPr>
        <w:t>�</w:t>
      </w:r>
      <w:r>
        <w:t>3'4h4</w:t>
      </w:r>
      <w:r>
        <w:rPr>
          <w:rFonts w:ascii="Tahoma" w:hAnsi="Tahoma" w:cs="Tahoma"/>
        </w:rPr>
        <w:t>�</w:t>
      </w:r>
      <w:r>
        <w:t>4</w:t>
      </w:r>
      <w:r>
        <w:rPr>
          <w:rFonts w:ascii="Tahoma" w:hAnsi="Tahoma" w:cs="Tahoma"/>
        </w:rPr>
        <w:t>�</w:t>
      </w:r>
      <w:r>
        <w:t>4</w:t>
      </w:r>
      <w:r>
        <w:rPr>
          <w:rFonts w:ascii="Tahoma" w:hAnsi="Tahoma" w:cs="Tahoma"/>
        </w:rPr>
        <w:t>�</w:t>
      </w:r>
      <w:r>
        <w:t>4Ö5o5</w:t>
      </w:r>
      <w:r>
        <w:rPr>
          <w:rFonts w:ascii="Tahoma" w:hAnsi="Tahoma" w:cs="Tahoma"/>
        </w:rPr>
        <w:t>�</w:t>
      </w:r>
      <w:r>
        <w:t>5</w:t>
      </w:r>
      <w:r>
        <w:rPr>
          <w:rFonts w:ascii="Tahoma" w:hAnsi="Tahoma" w:cs="Tahoma"/>
        </w:rPr>
        <w:t>�</w:t>
      </w:r>
      <w:r>
        <w:t>5+6F6</w:t>
      </w:r>
      <w:r>
        <w:rPr>
          <w:rFonts w:ascii="Tahoma" w:hAnsi="Tahoma" w:cs="Tahoma"/>
        </w:rPr>
        <w:t>�</w:t>
      </w:r>
      <w:r>
        <w:t>6</w:t>
      </w:r>
      <w:r>
        <w:rPr>
          <w:rFonts w:ascii="Tahoma" w:hAnsi="Tahoma" w:cs="Tahoma"/>
        </w:rPr>
        <w:t>�</w:t>
      </w:r>
      <w:r>
        <w:t>6</w:t>
      </w:r>
      <w:r>
        <w:rPr>
          <w:rFonts w:ascii="Tahoma" w:hAnsi="Tahoma" w:cs="Tahoma"/>
        </w:rPr>
        <w:t>�</w:t>
      </w:r>
      <w:r>
        <w:t>717R7e7o7w7</w:t>
      </w:r>
      <w:r>
        <w:rPr>
          <w:rFonts w:ascii="Tahoma" w:hAnsi="Tahoma" w:cs="Tahoma"/>
        </w:rPr>
        <w:t>�</w:t>
      </w:r>
      <w:r>
        <w:t>7</w:t>
      </w:r>
      <w:r>
        <w:rPr>
          <w:rFonts w:ascii="Tahoma" w:hAnsi="Tahoma" w:cs="Tahoma"/>
        </w:rPr>
        <w:t>�</w:t>
      </w:r>
      <w:r>
        <w:t>718g8</w:t>
      </w:r>
      <w:r>
        <w:rPr>
          <w:rFonts w:ascii="Tahoma" w:hAnsi="Tahoma" w:cs="Tahoma"/>
        </w:rPr>
        <w:t>�</w:t>
      </w:r>
      <w:r>
        <w:t>9</w:t>
      </w:r>
      <w:r>
        <w:rPr>
          <w:rFonts w:ascii="Tahoma" w:hAnsi="Tahoma" w:cs="Tahoma"/>
        </w:rPr>
        <w:t>�</w:t>
      </w:r>
      <w:r>
        <w:t>9y:</w:t>
      </w:r>
      <w:r>
        <w:rPr>
          <w:rFonts w:ascii="Tahoma" w:hAnsi="Tahoma" w:cs="Tahoma"/>
        </w:rPr>
        <w:t>�</w:t>
      </w:r>
      <w:r>
        <w:t>:</w:t>
      </w:r>
      <w:r>
        <w:rPr>
          <w:rFonts w:ascii="Tahoma" w:hAnsi="Tahoma" w:cs="Tahoma"/>
        </w:rPr>
        <w:t>�</w:t>
      </w:r>
      <w:r>
        <w:t>;</w:t>
      </w:r>
      <w:r>
        <w:rPr>
          <w:rFonts w:ascii="Tahoma" w:hAnsi="Tahoma" w:cs="Tahoma"/>
        </w:rPr>
        <w:t>�</w:t>
      </w:r>
      <w:r>
        <w:t>&gt;</w:t>
      </w:r>
      <w:r>
        <w:rPr>
          <w:rFonts w:ascii="Tahoma" w:hAnsi="Tahoma" w:cs="Tahoma"/>
        </w:rPr>
        <w:t>�</w:t>
      </w:r>
      <w:r>
        <w:t>&gt;?(?y?</w:t>
      </w:r>
      <w:r>
        <w:rPr>
          <w:rFonts w:ascii="Tahoma" w:hAnsi="Tahoma" w:cs="Tahoma"/>
        </w:rPr>
        <w:t>�</w:t>
      </w:r>
      <w:r>
        <w:t>? x</w:t>
      </w:r>
      <w:r>
        <w:rPr>
          <w:rFonts w:ascii="Tahoma" w:hAnsi="Tahoma" w:cs="Tahoma"/>
        </w:rPr>
        <w:t>�</w:t>
      </w:r>
      <w:r>
        <w:t>0Å1ö1</w:t>
      </w:r>
      <w:r>
        <w:rPr>
          <w:rFonts w:ascii="Tahoma" w:hAnsi="Tahoma" w:cs="Tahoma"/>
        </w:rPr>
        <w:t>�</w:t>
      </w:r>
      <w:r>
        <w:t>22Y2d2p2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2-383</w:t>
      </w:r>
      <w:r>
        <w:rPr>
          <w:rFonts w:ascii="Tahoma" w:hAnsi="Tahoma" w:cs="Tahoma"/>
        </w:rPr>
        <w:t>�</w:t>
      </w:r>
      <w:r>
        <w:t>3</w:t>
      </w:r>
      <w:r>
        <w:rPr>
          <w:rFonts w:ascii="Tahoma" w:hAnsi="Tahoma" w:cs="Tahoma"/>
        </w:rPr>
        <w:t>�</w:t>
      </w:r>
      <w:r>
        <w:t>3/45Q5e5</w:t>
      </w:r>
      <w:r>
        <w:rPr>
          <w:rFonts w:ascii="Tahoma" w:hAnsi="Tahoma" w:cs="Tahoma"/>
        </w:rPr>
        <w:t>�</w:t>
      </w:r>
      <w:r>
        <w:t>5</w:t>
      </w:r>
      <w:r>
        <w:rPr>
          <w:rFonts w:ascii="Tahoma" w:hAnsi="Tahoma" w:cs="Tahoma"/>
        </w:rPr>
        <w:t>�</w:t>
      </w:r>
      <w:r>
        <w:t>5636</w:t>
      </w:r>
      <w:r>
        <w:rPr>
          <w:rFonts w:ascii="Tahoma" w:hAnsi="Tahoma" w:cs="Tahoma"/>
        </w:rPr>
        <w:t>�</w:t>
      </w:r>
      <w:r>
        <w:t>6</w:t>
      </w:r>
      <w:r>
        <w:rPr>
          <w:rFonts w:ascii="Tahoma" w:hAnsi="Tahoma" w:cs="Tahoma"/>
        </w:rPr>
        <w:t>�</w:t>
      </w:r>
      <w:r>
        <w:t>6</w:t>
      </w:r>
      <w:r>
        <w:rPr>
          <w:rFonts w:ascii="Tahoma" w:hAnsi="Tahoma" w:cs="Tahoma"/>
        </w:rPr>
        <w:t>�</w:t>
      </w:r>
      <w:r>
        <w:t>688w8</w:t>
      </w:r>
      <w:r>
        <w:rPr>
          <w:rFonts w:ascii="Tahoma" w:hAnsi="Tahoma" w:cs="Tahoma"/>
        </w:rPr>
        <w:t>�</w:t>
      </w:r>
      <w:r>
        <w:t>8K9b9</w:t>
      </w:r>
      <w:r>
        <w:rPr>
          <w:rFonts w:ascii="Tahoma" w:hAnsi="Tahoma" w:cs="Tahoma"/>
        </w:rPr>
        <w:t>�</w:t>
      </w:r>
      <w:r>
        <w:t>9</w:t>
      </w:r>
      <w:r>
        <w:rPr>
          <w:rFonts w:ascii="Tahoma" w:hAnsi="Tahoma" w:cs="Tahoma"/>
        </w:rPr>
        <w:t>�</w:t>
      </w:r>
      <w:r>
        <w:t>9</w:t>
      </w:r>
      <w:r>
        <w:rPr>
          <w:rFonts w:ascii="Tahoma" w:hAnsi="Tahoma" w:cs="Tahoma"/>
        </w:rPr>
        <w:t>�</w:t>
      </w:r>
      <w:r>
        <w:t>:</w:t>
      </w:r>
      <w:r>
        <w:rPr>
          <w:rFonts w:ascii="Tahoma" w:hAnsi="Tahoma" w:cs="Tahoma"/>
        </w:rPr>
        <w:t>�</w:t>
      </w:r>
      <w:r>
        <w:t>:;N;f;o;</w:t>
      </w:r>
      <w:r>
        <w:rPr>
          <w:rFonts w:ascii="Tahoma" w:hAnsi="Tahoma" w:cs="Tahoma"/>
        </w:rPr>
        <w:t>�</w:t>
      </w:r>
      <w:r>
        <w:t>;</w:t>
      </w:r>
      <w:r>
        <w:rPr>
          <w:rFonts w:ascii="Tahoma" w:hAnsi="Tahoma" w:cs="Tahoma"/>
        </w:rPr>
        <w:t>�</w:t>
      </w:r>
      <w:r>
        <w:t>;&lt;==&amp;=g=x=?&gt;Q&gt;Z&gt;i&gt;?2?0Ö&gt;0Z0m0 171I1R1e1n1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183</w:t>
      </w:r>
      <w:r>
        <w:rPr>
          <w:rFonts w:ascii="Tahoma" w:hAnsi="Tahoma" w:cs="Tahoma"/>
        </w:rPr>
        <w:t>�</w:t>
      </w:r>
      <w:r>
        <w:t>3</w:t>
      </w:r>
      <w:r>
        <w:rPr>
          <w:rFonts w:ascii="Tahoma" w:hAnsi="Tahoma" w:cs="Tahoma"/>
        </w:rPr>
        <w:t>�</w:t>
      </w:r>
      <w:r>
        <w:t>3</w:t>
      </w:r>
      <w:r>
        <w:rPr>
          <w:rFonts w:ascii="Tahoma" w:hAnsi="Tahoma" w:cs="Tahoma"/>
        </w:rPr>
        <w:t>�</w:t>
      </w:r>
      <w:r>
        <w:t>3,424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56</w:t>
      </w:r>
      <w:r>
        <w:rPr>
          <w:rFonts w:ascii="Tahoma" w:hAnsi="Tahoma" w:cs="Tahoma"/>
        </w:rPr>
        <w:t>�</w:t>
      </w:r>
      <w:r>
        <w:t>6U7</w:t>
      </w:r>
      <w:r>
        <w:rPr>
          <w:rFonts w:ascii="Tahoma" w:hAnsi="Tahoma" w:cs="Tahoma"/>
        </w:rPr>
        <w:t>�</w:t>
      </w:r>
      <w:r>
        <w:t>7</w:t>
      </w:r>
      <w:r>
        <w:rPr>
          <w:rFonts w:ascii="Tahoma" w:hAnsi="Tahoma" w:cs="Tahoma"/>
        </w:rPr>
        <w:t>⸮</w:t>
      </w:r>
      <w:r>
        <w:t>8;:</w:t>
      </w:r>
      <w:r>
        <w:rPr>
          <w:rFonts w:ascii="Tahoma" w:hAnsi="Tahoma" w:cs="Tahoma"/>
        </w:rPr>
        <w:t>�</w:t>
      </w:r>
      <w:r>
        <w:t>:</w:t>
      </w:r>
    </w:p>
    <w:p w14:paraId="5923A5E6" w14:textId="77777777" w:rsidR="0045207C" w:rsidRDefault="0045207C" w:rsidP="007724B4">
      <w:pPr>
        <w:pStyle w:val="Heading3"/>
      </w:pPr>
      <w:r>
        <w:t>;&lt;;</w:t>
      </w:r>
      <w:r>
        <w:rPr>
          <w:rFonts w:ascii="Tahoma" w:hAnsi="Tahoma" w:cs="Tahoma"/>
        </w:rPr>
        <w:t>�</w:t>
      </w:r>
      <w:r>
        <w:t>&lt;</w:t>
      </w:r>
      <w:r>
        <w:rPr>
          <w:rFonts w:ascii="Tahoma" w:hAnsi="Tahoma" w:cs="Tahoma"/>
        </w:rPr>
        <w:t>�</w:t>
      </w:r>
      <w:r>
        <w:t>==É</w:t>
      </w:r>
      <w:r>
        <w:rPr>
          <w:rFonts w:ascii="Tahoma" w:hAnsi="Tahoma" w:cs="Tahoma"/>
        </w:rPr>
        <w:t>�</w:t>
      </w:r>
      <w:r>
        <w:t>.0?0</w:t>
      </w:r>
      <w:r>
        <w:rPr>
          <w:rFonts w:ascii="Tahoma" w:hAnsi="Tahoma" w:cs="Tahoma"/>
        </w:rPr>
        <w:t>�</w:t>
      </w:r>
      <w:r>
        <w:t>0</w:t>
      </w:r>
      <w:r>
        <w:rPr>
          <w:rFonts w:ascii="Tahoma" w:hAnsi="Tahoma" w:cs="Tahoma"/>
        </w:rPr>
        <w:t>�</w:t>
      </w:r>
      <w:r>
        <w:t>01c1m1</w:t>
      </w:r>
      <w:r>
        <w:rPr>
          <w:rFonts w:ascii="Tahoma" w:hAnsi="Tahoma" w:cs="Tahoma"/>
        </w:rPr>
        <w:t>�</w:t>
      </w:r>
      <w:r>
        <w:t>1</w:t>
      </w:r>
      <w:r>
        <w:rPr>
          <w:rFonts w:ascii="Tahoma" w:hAnsi="Tahoma" w:cs="Tahoma"/>
        </w:rPr>
        <w:t>�</w:t>
      </w:r>
      <w:r>
        <w:t>1</w:t>
      </w:r>
      <w:r>
        <w:rPr>
          <w:rFonts w:ascii="Tahoma" w:hAnsi="Tahoma" w:cs="Tahoma"/>
        </w:rPr>
        <w:t>�</w:t>
      </w:r>
      <w:r>
        <w:t>2</w:t>
      </w:r>
      <w:r>
        <w:rPr>
          <w:rFonts w:ascii="Tahoma" w:hAnsi="Tahoma" w:cs="Tahoma"/>
        </w:rPr>
        <w:t>�</w:t>
      </w:r>
      <w:r>
        <w:t>2</w:t>
      </w:r>
      <w:r>
        <w:rPr>
          <w:rFonts w:ascii="Tahoma" w:hAnsi="Tahoma" w:cs="Tahoma"/>
        </w:rPr>
        <w:t>�</w:t>
      </w:r>
      <w:r>
        <w:t>3/4e4r4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 5v6</w:t>
      </w:r>
      <w:r>
        <w:rPr>
          <w:rFonts w:ascii="Tahoma" w:hAnsi="Tahoma" w:cs="Tahoma"/>
        </w:rPr>
        <w:t>�</w:t>
      </w:r>
      <w:r>
        <w:t>6</w:t>
      </w:r>
      <w:r>
        <w:rPr>
          <w:rFonts w:ascii="Tahoma" w:hAnsi="Tahoma" w:cs="Tahoma"/>
        </w:rPr>
        <w:t>�</w:t>
      </w:r>
      <w:r>
        <w:t>6</w:t>
      </w:r>
      <w:r>
        <w:rPr>
          <w:rFonts w:ascii="Tahoma" w:hAnsi="Tahoma" w:cs="Tahoma"/>
        </w:rPr>
        <w:t>�</w:t>
      </w:r>
      <w:r>
        <w:t>67#7X7d7ö7</w:t>
      </w:r>
      <w:r>
        <w:rPr>
          <w:rFonts w:ascii="Tahoma" w:hAnsi="Tahoma" w:cs="Tahoma"/>
        </w:rPr>
        <w:t>�</w:t>
      </w:r>
      <w:r>
        <w:t>7</w:t>
      </w:r>
    </w:p>
    <w:p w14:paraId="47A0502E" w14:textId="77777777" w:rsidR="0045207C" w:rsidRDefault="0045207C" w:rsidP="007724B4">
      <w:pPr>
        <w:pStyle w:val="Heading3"/>
      </w:pPr>
      <w:r>
        <w:t>99h9r9ü9</w:t>
      </w:r>
      <w:r>
        <w:rPr>
          <w:rFonts w:ascii="Tahoma" w:hAnsi="Tahoma" w:cs="Tahoma"/>
        </w:rPr>
        <w:t>�</w:t>
      </w:r>
      <w:r>
        <w:t>9</w:t>
      </w:r>
      <w:r>
        <w:rPr>
          <w:rFonts w:ascii="Tahoma" w:hAnsi="Tahoma" w:cs="Tahoma"/>
        </w:rPr>
        <w:t>�</w:t>
      </w:r>
      <w:r>
        <w:t>9:*:E:K:X:k:</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?Pp00090</w:t>
      </w:r>
      <w:r>
        <w:rPr>
          <w:rFonts w:ascii="Tahoma" w:hAnsi="Tahoma" w:cs="Tahoma"/>
        </w:rPr>
        <w:t>�</w:t>
      </w:r>
      <w:r>
        <w:t>0</w:t>
      </w:r>
      <w:r>
        <w:rPr>
          <w:rFonts w:ascii="Tahoma" w:hAnsi="Tahoma" w:cs="Tahoma"/>
        </w:rPr>
        <w:t>�</w:t>
      </w:r>
      <w:r>
        <w:t>0</w:t>
      </w:r>
      <w:r>
        <w:rPr>
          <w:rFonts w:ascii="Tahoma" w:hAnsi="Tahoma" w:cs="Tahoma"/>
        </w:rPr>
        <w:t>�</w:t>
      </w:r>
      <w:r>
        <w:t>0101</w:t>
      </w:r>
      <w:r>
        <w:rPr>
          <w:rFonts w:ascii="Tahoma" w:hAnsi="Tahoma" w:cs="Tahoma"/>
        </w:rPr>
        <w:t>�</w:t>
      </w:r>
      <w:r>
        <w:t>2</w:t>
      </w:r>
      <w:r>
        <w:rPr>
          <w:rFonts w:ascii="Tahoma" w:hAnsi="Tahoma" w:cs="Tahoma"/>
        </w:rPr>
        <w:t>�</w:t>
      </w:r>
      <w:r>
        <w:t>3</w:t>
      </w:r>
      <w:r>
        <w:rPr>
          <w:rFonts w:ascii="Tahoma" w:hAnsi="Tahoma" w:cs="Tahoma"/>
        </w:rPr>
        <w:t>�</w:t>
      </w:r>
      <w:r>
        <w:t>3</w:t>
      </w:r>
      <w:r>
        <w:rPr>
          <w:rFonts w:ascii="Tahoma" w:hAnsi="Tahoma" w:cs="Tahoma"/>
        </w:rPr>
        <w:t>�</w:t>
      </w:r>
      <w:r>
        <w:t>34?4</w:t>
      </w:r>
      <w:r>
        <w:rPr>
          <w:rFonts w:ascii="Tahoma" w:hAnsi="Tahoma" w:cs="Tahoma"/>
        </w:rPr>
        <w:t>�</w:t>
      </w:r>
      <w:r>
        <w:t>4</w:t>
      </w:r>
      <w:r>
        <w:rPr>
          <w:rFonts w:ascii="Tahoma" w:hAnsi="Tahoma" w:cs="Tahoma"/>
        </w:rPr>
        <w:t>�</w:t>
      </w:r>
      <w:r>
        <w:t>4(5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5V6_6</w:t>
      </w:r>
      <w:r>
        <w:rPr>
          <w:rFonts w:ascii="Tahoma" w:hAnsi="Tahoma" w:cs="Tahoma"/>
        </w:rPr>
        <w:t>�</w:t>
      </w:r>
      <w:r>
        <w:t>6</w:t>
      </w:r>
      <w:r>
        <w:rPr>
          <w:rFonts w:ascii="Tahoma" w:hAnsi="Tahoma" w:cs="Tahoma"/>
        </w:rPr>
        <w:t>�</w:t>
      </w:r>
      <w:r>
        <w:t>6J7</w:t>
      </w:r>
      <w:r>
        <w:rPr>
          <w:rFonts w:ascii="Tahoma" w:hAnsi="Tahoma" w:cs="Tahoma"/>
        </w:rPr>
        <w:t>�</w:t>
      </w:r>
      <w:r>
        <w:t>7</w:t>
      </w:r>
      <w:r>
        <w:rPr>
          <w:rFonts w:ascii="Tahoma" w:hAnsi="Tahoma" w:cs="Tahoma"/>
        </w:rPr>
        <w:t>�</w:t>
      </w:r>
      <w:r>
        <w:t>8</w:t>
      </w:r>
      <w:r>
        <w:rPr>
          <w:rFonts w:ascii="Tahoma" w:hAnsi="Tahoma" w:cs="Tahoma"/>
        </w:rPr>
        <w:t>�</w:t>
      </w:r>
      <w:r>
        <w:t>89</w:t>
      </w:r>
      <w:r>
        <w:rPr>
          <w:rFonts w:ascii="Tahoma" w:hAnsi="Tahoma" w:cs="Tahoma"/>
        </w:rPr>
        <w:t>�</w:t>
      </w:r>
      <w:r>
        <w:t>9</w:t>
      </w:r>
      <w:r>
        <w:rPr>
          <w:rFonts w:ascii="Tahoma" w:hAnsi="Tahoma" w:cs="Tahoma"/>
        </w:rPr>
        <w:t>�</w:t>
      </w:r>
      <w:r>
        <w:t>;</w:t>
      </w:r>
      <w:r>
        <w:rPr>
          <w:rFonts w:ascii="Tahoma" w:hAnsi="Tahoma" w:cs="Tahoma"/>
        </w:rPr>
        <w:t>�</w:t>
      </w:r>
      <w:r>
        <w:t>;-&lt;</w:t>
      </w:r>
      <w:r>
        <w:rPr>
          <w:rFonts w:ascii="Tahoma" w:hAnsi="Tahoma" w:cs="Tahoma"/>
        </w:rPr>
        <w:t>�</w:t>
      </w:r>
      <w:r>
        <w:t>&lt;</w:t>
      </w:r>
      <w:r>
        <w:rPr>
          <w:rFonts w:ascii="Tahoma" w:hAnsi="Tahoma" w:cs="Tahoma"/>
        </w:rPr>
        <w:t>�</w:t>
      </w:r>
      <w:r>
        <w:t>&lt;R=</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&gt;N?W?Å?i?u?</w:t>
      </w:r>
      <w:r>
        <w:rPr>
          <w:rFonts w:ascii="Tahoma" w:hAnsi="Tahoma" w:cs="Tahoma"/>
        </w:rPr>
        <w:t>�</w:t>
      </w:r>
      <w:r>
        <w:t>?</w:t>
      </w:r>
      <w:r>
        <w:rPr>
          <w:rFonts w:ascii="Tahoma" w:hAnsi="Tahoma" w:cs="Tahoma"/>
        </w:rPr>
        <w:t>�</w:t>
      </w:r>
      <w:r>
        <w:t>?ét0y01</w:t>
      </w:r>
      <w:r>
        <w:rPr>
          <w:rFonts w:ascii="Tahoma" w:hAnsi="Tahoma" w:cs="Tahoma"/>
        </w:rPr>
        <w:t>�</w:t>
      </w:r>
      <w:r>
        <w:t>1</w:t>
      </w:r>
      <w:r>
        <w:rPr>
          <w:rFonts w:ascii="Tahoma" w:hAnsi="Tahoma" w:cs="Tahoma"/>
        </w:rPr>
        <w:t>�</w:t>
      </w:r>
      <w:r>
        <w:t>12'2k3</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6787J7g7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78_8</w:t>
      </w:r>
      <w:r>
        <w:rPr>
          <w:rFonts w:ascii="Tahoma" w:hAnsi="Tahoma" w:cs="Tahoma"/>
        </w:rPr>
        <w:t>�</w:t>
      </w:r>
      <w:r>
        <w:t>8</w:t>
      </w:r>
      <w:r>
        <w:rPr>
          <w:rFonts w:ascii="Tahoma" w:hAnsi="Tahoma" w:cs="Tahoma"/>
        </w:rPr>
        <w:t>�</w:t>
      </w:r>
      <w:r>
        <w:t>8</w:t>
      </w:r>
      <w:r>
        <w:rPr>
          <w:rFonts w:ascii="Tahoma" w:hAnsi="Tahoma" w:cs="Tahoma"/>
        </w:rPr>
        <w:t>�</w:t>
      </w:r>
      <w:r>
        <w:t>899(9W9i9y9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 ;</w:t>
      </w:r>
      <w:r>
        <w:rPr>
          <w:rFonts w:ascii="Tahoma" w:hAnsi="Tahoma" w:cs="Tahoma"/>
        </w:rPr>
        <w:t>�</w:t>
      </w:r>
      <w:r>
        <w:t>;</w:t>
      </w:r>
      <w:r>
        <w:rPr>
          <w:rFonts w:ascii="Tahoma" w:hAnsi="Tahoma" w:cs="Tahoma"/>
        </w:rPr>
        <w:t>�</w:t>
      </w:r>
      <w:r>
        <w:t>;:&lt;É&lt;K&lt;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=0&gt;P&gt;</w:t>
      </w:r>
      <w:r>
        <w:rPr>
          <w:rFonts w:ascii="Tahoma" w:hAnsi="Tahoma" w:cs="Tahoma"/>
        </w:rPr>
        <w:t>�</w:t>
      </w:r>
      <w:r>
        <w:t>&gt;</w:t>
      </w:r>
      <w:r>
        <w:rPr>
          <w:rFonts w:ascii="Tahoma" w:hAnsi="Tahoma" w:cs="Tahoma"/>
        </w:rPr>
        <w:t>�</w:t>
      </w:r>
      <w:r>
        <w:t>?p</w:t>
      </w:r>
      <w:r>
        <w:rPr>
          <w:rFonts w:ascii="Tahoma" w:hAnsi="Tahoma" w:cs="Tahoma"/>
        </w:rPr>
        <w:t>��</w:t>
      </w:r>
      <w:r>
        <w:t>01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w:t>
      </w:r>
      <w:r>
        <w:rPr>
          <w:rFonts w:ascii="Tahoma" w:hAnsi="Tahoma" w:cs="Tahoma"/>
        </w:rPr>
        <w:t>�</w:t>
      </w:r>
      <w:r>
        <w:t>2</w:t>
      </w:r>
      <w:r>
        <w:rPr>
          <w:rFonts w:ascii="Tahoma" w:hAnsi="Tahoma" w:cs="Tahoma"/>
        </w:rPr>
        <w:t>�</w:t>
      </w:r>
      <w:r>
        <w:t>2</w:t>
      </w:r>
      <w:r>
        <w:rPr>
          <w:rFonts w:ascii="Tahoma" w:hAnsi="Tahoma" w:cs="Tahoma"/>
        </w:rPr>
        <w:t>�</w:t>
      </w:r>
      <w:r>
        <w:t>23Q3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344É4q4z4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4M5k5x5</w:t>
      </w:r>
      <w:r>
        <w:rPr>
          <w:rFonts w:ascii="Tahoma" w:hAnsi="Tahoma" w:cs="Tahoma"/>
        </w:rPr>
        <w:t>�</w:t>
      </w:r>
      <w:r>
        <w:t>566+6I6q6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6m7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7b8x8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p>
    <w:p w14:paraId="6C30D691" w14:textId="77777777" w:rsidR="0045207C" w:rsidRDefault="0045207C" w:rsidP="007724B4">
      <w:pPr>
        <w:pStyle w:val="Heading3"/>
      </w:pPr>
      <w:r>
        <w:t>99?9T9</w:t>
      </w:r>
      <w:r>
        <w:rPr>
          <w:rFonts w:ascii="Tahoma" w:hAnsi="Tahoma" w:cs="Tahoma"/>
        </w:rPr>
        <w:t>�</w:t>
      </w:r>
      <w:r>
        <w:t>9</w:t>
      </w:r>
      <w:r>
        <w:rPr>
          <w:rFonts w:ascii="Tahoma" w:hAnsi="Tahoma" w:cs="Tahoma"/>
        </w:rPr>
        <w:t>�</w:t>
      </w:r>
      <w:r>
        <w:t>9</w:t>
      </w:r>
      <w:r>
        <w:rPr>
          <w:rFonts w:ascii="Tahoma" w:hAnsi="Tahoma" w:cs="Tahoma"/>
        </w:rPr>
        <w:t>�</w:t>
      </w:r>
      <w:r>
        <w:t>9:n:</w:t>
      </w:r>
      <w:r>
        <w:rPr>
          <w:rFonts w:ascii="Tahoma" w:hAnsi="Tahoma" w:cs="Tahoma"/>
        </w:rPr>
        <w:t>�</w:t>
      </w:r>
      <w:r>
        <w:t>:</w:t>
      </w:r>
      <w:r>
        <w:rPr>
          <w:rFonts w:ascii="Tahoma" w:hAnsi="Tahoma" w:cs="Tahoma"/>
        </w:rPr>
        <w:t>�</w:t>
      </w:r>
      <w:r>
        <w:t>:</w:t>
      </w:r>
      <w:r>
        <w:rPr>
          <w:rFonts w:ascii="Tahoma" w:hAnsi="Tahoma" w:cs="Tahoma"/>
        </w:rPr>
        <w:t>�</w:t>
      </w:r>
      <w:r>
        <w:t>:"&lt;w&lt;</w:t>
      </w:r>
      <w:r>
        <w:rPr>
          <w:rFonts w:ascii="Tahoma" w:hAnsi="Tahoma" w:cs="Tahoma"/>
        </w:rPr>
        <w:t>�</w:t>
      </w:r>
      <w:r>
        <w:t>&lt;</w:t>
      </w:r>
      <w:r>
        <w:rPr>
          <w:rFonts w:ascii="Tahoma" w:hAnsi="Tahoma" w:cs="Tahoma"/>
        </w:rPr>
        <w:t>�</w:t>
      </w:r>
      <w:r>
        <w:t>&lt;r=</w:t>
      </w:r>
      <w:r>
        <w:rPr>
          <w:rFonts w:ascii="Tahoma" w:hAnsi="Tahoma" w:cs="Tahoma"/>
        </w:rPr>
        <w:t>�</w:t>
      </w:r>
      <w:r>
        <w:t>=M&gt;!?</w:t>
      </w:r>
      <w:r>
        <w:rPr>
          <w:rFonts w:ascii="Tahoma" w:hAnsi="Tahoma" w:cs="Tahoma"/>
        </w:rPr>
        <w:t>��</w:t>
      </w:r>
      <w:r>
        <w:t>&amp;0b0</w:t>
      </w:r>
      <w:r>
        <w:rPr>
          <w:rFonts w:ascii="Tahoma" w:hAnsi="Tahoma" w:cs="Tahoma"/>
        </w:rPr>
        <w:t>�</w:t>
      </w:r>
      <w:r>
        <w:t>0</w:t>
      </w:r>
      <w:r>
        <w:rPr>
          <w:rFonts w:ascii="Tahoma" w:hAnsi="Tahoma" w:cs="Tahoma"/>
        </w:rPr>
        <w:t>�</w:t>
      </w:r>
      <w:r>
        <w:t>01?1b1</w:t>
      </w:r>
      <w:r>
        <w:rPr>
          <w:rFonts w:ascii="Tahoma" w:hAnsi="Tahoma" w:cs="Tahoma"/>
        </w:rPr>
        <w:t>�</w:t>
      </w:r>
      <w:r>
        <w:t>1</w:t>
      </w:r>
      <w:r>
        <w:rPr>
          <w:rFonts w:ascii="Tahoma" w:hAnsi="Tahoma" w:cs="Tahoma"/>
        </w:rPr>
        <w:t>�</w:t>
      </w:r>
      <w:r>
        <w:t>12282K2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23&gt;3a3w3</w:t>
      </w:r>
      <w:r>
        <w:rPr>
          <w:rFonts w:ascii="Tahoma" w:hAnsi="Tahoma" w:cs="Tahoma"/>
        </w:rPr>
        <w:t>�</w:t>
      </w:r>
      <w:r>
        <w:t>494?4Q4z4</w:t>
      </w:r>
      <w:r>
        <w:rPr>
          <w:rFonts w:ascii="Tahoma" w:hAnsi="Tahoma" w:cs="Tahoma"/>
        </w:rPr>
        <w:t>�</w:t>
      </w:r>
      <w:r>
        <w:t>4</w:t>
      </w:r>
      <w:r>
        <w:rPr>
          <w:rFonts w:ascii="Tahoma" w:hAnsi="Tahoma" w:cs="Tahoma"/>
        </w:rPr>
        <w:t>�</w:t>
      </w:r>
      <w:r>
        <w:t>45F5S5f5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5=6Y6f6~6</w:t>
      </w:r>
      <w:r>
        <w:rPr>
          <w:rFonts w:ascii="Tahoma" w:hAnsi="Tahoma" w:cs="Tahoma"/>
        </w:rPr>
        <w:t>�</w:t>
      </w:r>
      <w:r>
        <w:t>6%7:7F7e7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7$8q8%9u:</w:t>
      </w:r>
      <w:r>
        <w:rPr>
          <w:rFonts w:ascii="Tahoma" w:hAnsi="Tahoma" w:cs="Tahoma"/>
        </w:rPr>
        <w:t>�</w:t>
      </w:r>
      <w:r>
        <w:t>:</w:t>
      </w:r>
      <w:r>
        <w:rPr>
          <w:rFonts w:ascii="Tahoma" w:hAnsi="Tahoma" w:cs="Tahoma"/>
        </w:rPr>
        <w:t>�</w:t>
      </w:r>
      <w:r>
        <w:t>:</w:t>
      </w:r>
      <w:r>
        <w:rPr>
          <w:rFonts w:ascii="Tahoma" w:hAnsi="Tahoma" w:cs="Tahoma"/>
        </w:rPr>
        <w:t>�</w:t>
      </w:r>
      <w:r>
        <w:t>:;;);8;A;</w:t>
      </w:r>
      <w:r>
        <w:rPr>
          <w:rFonts w:ascii="Tahoma" w:hAnsi="Tahoma" w:cs="Tahoma"/>
        </w:rPr>
        <w:t>�</w:t>
      </w:r>
      <w:r>
        <w:t>;</w:t>
      </w:r>
      <w:r>
        <w:rPr>
          <w:rFonts w:ascii="Tahoma" w:hAnsi="Tahoma" w:cs="Tahoma"/>
        </w:rPr>
        <w:t>�</w:t>
      </w:r>
      <w:r>
        <w:t>;</w:t>
      </w:r>
      <w:r>
        <w:rPr>
          <w:rFonts w:ascii="Tahoma" w:hAnsi="Tahoma" w:cs="Tahoma"/>
        </w:rPr>
        <w:t>�</w:t>
      </w:r>
      <w:r>
        <w:t>;&lt;D&lt;U&lt;</w:t>
      </w:r>
      <w:r>
        <w:rPr>
          <w:rFonts w:ascii="Tahoma" w:hAnsi="Tahoma" w:cs="Tahoma"/>
        </w:rPr>
        <w:t>�</w:t>
      </w:r>
      <w:r>
        <w:t>&lt;"=9=</w:t>
      </w:r>
      <w:r>
        <w:rPr>
          <w:rFonts w:ascii="Tahoma" w:hAnsi="Tahoma" w:cs="Tahoma"/>
        </w:rPr>
        <w:t>�</w:t>
      </w:r>
      <w:r>
        <w:t>=</w:t>
      </w:r>
      <w:r>
        <w:rPr>
          <w:rFonts w:ascii="Tahoma" w:hAnsi="Tahoma" w:cs="Tahoma"/>
        </w:rPr>
        <w:t>�</w:t>
      </w:r>
      <w:r>
        <w:t>=</w:t>
      </w:r>
    </w:p>
    <w:p w14:paraId="28A45B0F" w14:textId="77777777" w:rsidR="0045207C" w:rsidRDefault="0045207C" w:rsidP="007724B4">
      <w:pPr>
        <w:pStyle w:val="Heading3"/>
      </w:pPr>
      <w:r>
        <w:t>&gt;`&gt;</w:t>
      </w:r>
      <w:r>
        <w:rPr>
          <w:rFonts w:ascii="Tahoma" w:hAnsi="Tahoma" w:cs="Tahoma"/>
        </w:rPr>
        <w:t>�</w:t>
      </w:r>
      <w:r>
        <w:t>&gt;</w:t>
      </w:r>
      <w:r>
        <w:rPr>
          <w:rFonts w:ascii="Tahoma" w:hAnsi="Tahoma" w:cs="Tahoma"/>
        </w:rPr>
        <w:t>�</w:t>
      </w:r>
      <w:r>
        <w:t>&gt;</w:t>
      </w:r>
      <w:r>
        <w:rPr>
          <w:rFonts w:ascii="Tahoma" w:hAnsi="Tahoma" w:cs="Tahoma"/>
        </w:rPr>
        <w:t>�</w:t>
      </w:r>
      <w:r>
        <w:t>dS0|0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w:t>
      </w:r>
      <w:r>
        <w:rPr>
          <w:rFonts w:ascii="Tahoma" w:hAnsi="Tahoma" w:cs="Tahoma"/>
        </w:rPr>
        <w:t>�</w:t>
      </w:r>
      <w:r>
        <w:t>1</w:t>
      </w:r>
      <w:r>
        <w:rPr>
          <w:rFonts w:ascii="Tahoma" w:hAnsi="Tahoma" w:cs="Tahoma"/>
        </w:rPr>
        <w:t>�</w:t>
      </w:r>
      <w:r>
        <w:t>1</w:t>
      </w:r>
      <w:r>
        <w:rPr>
          <w:rFonts w:ascii="Tahoma" w:hAnsi="Tahoma" w:cs="Tahoma"/>
        </w:rPr>
        <w:t>�</w:t>
      </w:r>
      <w:r>
        <w:t>1</w:t>
      </w:r>
    </w:p>
    <w:p w14:paraId="444614F5" w14:textId="77777777" w:rsidR="0045207C" w:rsidRDefault="0045207C" w:rsidP="007724B4">
      <w:pPr>
        <w:pStyle w:val="Heading3"/>
      </w:pPr>
      <w:r>
        <w:t>2</w:t>
      </w:r>
      <w:r>
        <w:rPr>
          <w:rFonts w:ascii="Tahoma" w:hAnsi="Tahoma" w:cs="Tahoma"/>
        </w:rPr>
        <w:t>�</w:t>
      </w:r>
      <w:r>
        <w:t>2</w:t>
      </w:r>
      <w:r>
        <w:rPr>
          <w:rFonts w:ascii="Tahoma" w:hAnsi="Tahoma" w:cs="Tahoma"/>
        </w:rPr>
        <w:t>�</w:t>
      </w:r>
      <w:r>
        <w:t>2</w:t>
      </w:r>
      <w:r>
        <w:rPr>
          <w:rFonts w:ascii="Tahoma" w:hAnsi="Tahoma" w:cs="Tahoma"/>
        </w:rPr>
        <w:t>�</w:t>
      </w:r>
      <w:r>
        <w:t>23B3m3</w:t>
      </w:r>
      <w:r>
        <w:rPr>
          <w:rFonts w:ascii="Tahoma" w:hAnsi="Tahoma" w:cs="Tahoma"/>
        </w:rPr>
        <w:t>�</w:t>
      </w:r>
      <w:r>
        <w:t>3</w:t>
      </w:r>
      <w:r>
        <w:rPr>
          <w:rFonts w:ascii="Tahoma" w:hAnsi="Tahoma" w:cs="Tahoma"/>
        </w:rPr>
        <w:t>�</w:t>
      </w:r>
      <w:r>
        <w:t>3]4p4</w:t>
      </w:r>
      <w:r>
        <w:rPr>
          <w:rFonts w:ascii="Tahoma" w:hAnsi="Tahoma" w:cs="Tahoma"/>
        </w:rPr>
        <w:t>�</w:t>
      </w:r>
      <w:r>
        <w:t>4_5</w:t>
      </w:r>
      <w:r>
        <w:rPr>
          <w:rFonts w:ascii="Tahoma" w:hAnsi="Tahoma" w:cs="Tahoma"/>
        </w:rPr>
        <w:t>�</w:t>
      </w:r>
      <w:r>
        <w:t>5</w:t>
      </w:r>
      <w:r>
        <w:rPr>
          <w:rFonts w:ascii="Tahoma" w:hAnsi="Tahoma" w:cs="Tahoma"/>
        </w:rPr>
        <w:t>�</w:t>
      </w:r>
      <w:r>
        <w:t>5!79</w:t>
      </w:r>
    </w:p>
    <w:p w14:paraId="4F9ED1EC" w14:textId="77777777" w:rsidR="0045207C" w:rsidRDefault="0045207C" w:rsidP="007724B4">
      <w:pPr>
        <w:pStyle w:val="Heading3"/>
      </w:pPr>
      <w:r>
        <w:t>9!959A9</w:t>
      </w:r>
      <w:r>
        <w:rPr>
          <w:rFonts w:ascii="Tahoma" w:hAnsi="Tahoma" w:cs="Tahoma"/>
        </w:rPr>
        <w:t>�</w:t>
      </w:r>
      <w:r>
        <w:t>96:D:</w:t>
      </w:r>
      <w:r>
        <w:rPr>
          <w:rFonts w:ascii="Tahoma" w:hAnsi="Tahoma" w:cs="Tahoma"/>
        </w:rPr>
        <w:t>�</w:t>
      </w:r>
      <w:r>
        <w:t>;</w:t>
      </w:r>
      <w:r>
        <w:rPr>
          <w:rFonts w:ascii="Tahoma" w:hAnsi="Tahoma" w:cs="Tahoma"/>
        </w:rPr>
        <w:t>�</w:t>
      </w:r>
      <w:r>
        <w:t>&lt;</w:t>
      </w:r>
      <w:r>
        <w:rPr>
          <w:rFonts w:ascii="Tahoma" w:hAnsi="Tahoma" w:cs="Tahoma"/>
        </w:rPr>
        <w:t>�</w:t>
      </w:r>
      <w:r>
        <w:t>=</w:t>
      </w:r>
      <w:r>
        <w:rPr>
          <w:rFonts w:ascii="Tahoma" w:hAnsi="Tahoma" w:cs="Tahoma"/>
        </w:rPr>
        <w:t>�</w:t>
      </w:r>
      <w:r>
        <w:t>=</w:t>
      </w:r>
      <w:r>
        <w:rPr>
          <w:rFonts w:ascii="Tahoma" w:hAnsi="Tahoma" w:cs="Tahoma"/>
        </w:rPr>
        <w:t>�</w:t>
      </w:r>
      <w:r>
        <w:t>=&gt;3&gt;V&gt;~&gt;b?</w:t>
      </w:r>
      <w:r>
        <w:rPr>
          <w:rFonts w:ascii="Tahoma" w:hAnsi="Tahoma" w:cs="Tahoma"/>
        </w:rPr>
        <w:t>�</w:t>
      </w:r>
      <w:r>
        <w:t>?</w:t>
      </w:r>
      <w:r>
        <w:rPr>
          <w:rFonts w:ascii="Tahoma" w:hAnsi="Tahoma" w:cs="Tahoma"/>
        </w:rPr>
        <w:t>�</w:t>
      </w:r>
      <w:r>
        <w:t>h</w:t>
      </w:r>
      <w:r>
        <w:rPr>
          <w:rFonts w:ascii="Tahoma" w:hAnsi="Tahoma" w:cs="Tahoma"/>
        </w:rPr>
        <w:t>�</w:t>
      </w:r>
      <w:r>
        <w:t>1</w:t>
      </w:r>
      <w:r>
        <w:rPr>
          <w:rFonts w:ascii="Tahoma" w:hAnsi="Tahoma" w:cs="Tahoma"/>
        </w:rPr>
        <w:t>�</w:t>
      </w:r>
      <w:r>
        <w:t>1</w:t>
      </w:r>
      <w:r>
        <w:rPr>
          <w:rFonts w:ascii="Tahoma" w:hAnsi="Tahoma" w:cs="Tahoma"/>
        </w:rPr>
        <w:t>�</w:t>
      </w:r>
      <w:r>
        <w:t>2</w:t>
      </w:r>
      <w:r>
        <w:rPr>
          <w:rFonts w:ascii="Tahoma" w:hAnsi="Tahoma" w:cs="Tahoma"/>
        </w:rPr>
        <w:t>�</w:t>
      </w:r>
      <w:r>
        <w:t>2</w:t>
      </w:r>
      <w:r>
        <w:rPr>
          <w:rFonts w:ascii="Tahoma" w:hAnsi="Tahoma" w:cs="Tahoma"/>
        </w:rPr>
        <w:t>�</w:t>
      </w:r>
      <w:r>
        <w:t>2S3</w:t>
      </w:r>
      <w:r>
        <w:rPr>
          <w:rFonts w:ascii="Tahoma" w:hAnsi="Tahoma" w:cs="Tahoma"/>
        </w:rPr>
        <w:t>�</w:t>
      </w:r>
      <w:r>
        <w:t>3</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5</w:t>
      </w:r>
      <w:r>
        <w:rPr>
          <w:rFonts w:ascii="Tahoma" w:hAnsi="Tahoma" w:cs="Tahoma"/>
        </w:rPr>
        <w:t>�</w:t>
      </w:r>
      <w:r>
        <w:t>6</w:t>
      </w:r>
      <w:r>
        <w:rPr>
          <w:rFonts w:ascii="Tahoma" w:hAnsi="Tahoma" w:cs="Tahoma"/>
        </w:rPr>
        <w:t>�</w:t>
      </w:r>
      <w:r>
        <w:t>6t7</w:t>
      </w:r>
      <w:r>
        <w:rPr>
          <w:rFonts w:ascii="Tahoma" w:hAnsi="Tahoma" w:cs="Tahoma"/>
        </w:rPr>
        <w:t>�</w:t>
      </w:r>
      <w:r>
        <w:t>7</w:t>
      </w:r>
      <w:r>
        <w:rPr>
          <w:rFonts w:ascii="Tahoma" w:hAnsi="Tahoma" w:cs="Tahoma"/>
        </w:rPr>
        <w:t>�</w:t>
      </w:r>
      <w:r>
        <w:t>7</w:t>
      </w:r>
      <w:r>
        <w:rPr>
          <w:rFonts w:ascii="Tahoma" w:hAnsi="Tahoma" w:cs="Tahoma"/>
        </w:rPr>
        <w:t>�</w:t>
      </w:r>
      <w:r>
        <w:t>7g8w8</w:t>
      </w:r>
      <w:r>
        <w:rPr>
          <w:rFonts w:ascii="Tahoma" w:hAnsi="Tahoma" w:cs="Tahoma"/>
        </w:rPr>
        <w:t>�</w:t>
      </w:r>
      <w:r>
        <w:t>8</w:t>
      </w:r>
    </w:p>
    <w:p w14:paraId="1AE81930" w14:textId="77777777" w:rsidR="0045207C" w:rsidRDefault="0045207C" w:rsidP="007724B4">
      <w:pPr>
        <w:pStyle w:val="Heading3"/>
      </w:pPr>
      <w:r>
        <w:t>9</w:t>
      </w:r>
      <w:r>
        <w:rPr>
          <w:rFonts w:ascii="Tahoma" w:hAnsi="Tahoma" w:cs="Tahoma"/>
        </w:rPr>
        <w:t>�</w:t>
      </w:r>
      <w:r>
        <w:t>9</w:t>
      </w:r>
      <w:r>
        <w:rPr>
          <w:rFonts w:ascii="Tahoma" w:hAnsi="Tahoma" w:cs="Tahoma"/>
        </w:rPr>
        <w:t>�</w:t>
      </w:r>
      <w:r>
        <w:t>9:</w:t>
      </w:r>
      <w:r>
        <w:rPr>
          <w:rFonts w:ascii="Tahoma" w:hAnsi="Tahoma" w:cs="Tahoma"/>
        </w:rPr>
        <w:t>�</w:t>
      </w:r>
      <w:r>
        <w:t>:</w:t>
      </w:r>
      <w:r>
        <w:rPr>
          <w:rFonts w:ascii="Tahoma" w:hAnsi="Tahoma" w:cs="Tahoma"/>
        </w:rPr>
        <w:t>�</w:t>
      </w:r>
      <w:r>
        <w:t>:f;x;</w:t>
      </w:r>
      <w:r>
        <w:rPr>
          <w:rFonts w:ascii="Tahoma" w:hAnsi="Tahoma" w:cs="Tahoma"/>
        </w:rPr>
        <w:t>�</w:t>
      </w:r>
      <w:r>
        <w:t>;</w:t>
      </w:r>
      <w:r>
        <w:rPr>
          <w:rFonts w:ascii="Tahoma" w:hAnsi="Tahoma" w:cs="Tahoma"/>
        </w:rPr>
        <w:t>�</w:t>
      </w:r>
      <w:r>
        <w:t>;&lt;[&lt;</w:t>
      </w:r>
      <w:r>
        <w:rPr>
          <w:rFonts w:ascii="Tahoma" w:hAnsi="Tahoma" w:cs="Tahoma"/>
        </w:rPr>
        <w:t>�</w:t>
      </w:r>
      <w:r>
        <w:t>&lt;</w:t>
      </w:r>
      <w:r>
        <w:rPr>
          <w:rFonts w:ascii="Tahoma" w:hAnsi="Tahoma" w:cs="Tahoma"/>
        </w:rPr>
        <w:t>�</w:t>
      </w:r>
      <w:r>
        <w:t>&lt;</w:t>
      </w:r>
      <w:r>
        <w:rPr>
          <w:rFonts w:ascii="Tahoma" w:hAnsi="Tahoma" w:cs="Tahoma"/>
        </w:rPr>
        <w:t>�</w:t>
      </w:r>
      <w:r>
        <w:t>&lt;=="=S=</w:t>
      </w:r>
      <w:r>
        <w:rPr>
          <w:rFonts w:ascii="Tahoma" w:hAnsi="Tahoma" w:cs="Tahoma"/>
        </w:rPr>
        <w:t>�</w:t>
      </w:r>
      <w:r>
        <w:t>=</w:t>
      </w:r>
      <w:r>
        <w:rPr>
          <w:rFonts w:ascii="Tahoma" w:hAnsi="Tahoma" w:cs="Tahoma"/>
        </w:rPr>
        <w:t>�</w:t>
      </w:r>
      <w:r>
        <w:t>=&gt;(&gt;I&gt;a&gt;</w:t>
      </w:r>
      <w:r>
        <w:rPr>
          <w:rFonts w:ascii="Tahoma" w:hAnsi="Tahoma" w:cs="Tahoma"/>
        </w:rPr>
        <w:t>�</w:t>
      </w:r>
      <w:r>
        <w:t>&gt;g?</w:t>
      </w:r>
      <w:r>
        <w:rPr>
          <w:rFonts w:ascii="Tahoma" w:hAnsi="Tahoma" w:cs="Tahoma"/>
        </w:rPr>
        <w:t>�</w:t>
      </w:r>
      <w:r>
        <w:t>?</w:t>
      </w:r>
      <w:r>
        <w:rPr>
          <w:rFonts w:ascii="Tahoma" w:hAnsi="Tahoma" w:cs="Tahoma"/>
        </w:rPr>
        <w:t>�</w:t>
      </w:r>
      <w:r>
        <w:t>l0</w:t>
      </w:r>
      <w:r>
        <w:rPr>
          <w:rFonts w:ascii="Tahoma" w:hAnsi="Tahoma" w:cs="Tahoma"/>
        </w:rPr>
        <w:t>�</w:t>
      </w:r>
      <w:r>
        <w:t>0</w:t>
      </w:r>
      <w:r>
        <w:rPr>
          <w:rFonts w:ascii="Tahoma" w:hAnsi="Tahoma" w:cs="Tahoma"/>
        </w:rPr>
        <w:t>�</w:t>
      </w:r>
      <w:r>
        <w:t>2&lt;3W3i3y3</w:t>
      </w:r>
      <w:r>
        <w:rPr>
          <w:rFonts w:ascii="Tahoma" w:hAnsi="Tahoma" w:cs="Tahoma"/>
        </w:rPr>
        <w:t>�</w:t>
      </w:r>
      <w:r>
        <w:t>3</w:t>
      </w:r>
      <w:r>
        <w:rPr>
          <w:rFonts w:ascii="Tahoma" w:hAnsi="Tahoma" w:cs="Tahoma"/>
        </w:rPr>
        <w:t>�</w:t>
      </w:r>
      <w:r>
        <w:t>3#4z4</w:t>
      </w:r>
      <w:r>
        <w:rPr>
          <w:rFonts w:ascii="Tahoma" w:hAnsi="Tahoma" w:cs="Tahoma"/>
        </w:rPr>
        <w:t>�</w:t>
      </w:r>
      <w:r>
        <w:t>4</w:t>
      </w:r>
      <w:r>
        <w:rPr>
          <w:rFonts w:ascii="Tahoma" w:hAnsi="Tahoma" w:cs="Tahoma"/>
        </w:rPr>
        <w:t>�</w:t>
      </w:r>
      <w:r>
        <w:t>4{5</w:t>
      </w:r>
      <w:r>
        <w:rPr>
          <w:rFonts w:ascii="Tahoma" w:hAnsi="Tahoma" w:cs="Tahoma"/>
        </w:rPr>
        <w:t>�</w:t>
      </w:r>
      <w:r>
        <w:t>5</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6+777`7v7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78&gt;8Y8q8}8</w:t>
      </w:r>
      <w:r>
        <w:rPr>
          <w:rFonts w:ascii="Tahoma" w:hAnsi="Tahoma" w:cs="Tahoma"/>
        </w:rPr>
        <w:t>�</w:t>
      </w:r>
      <w:r>
        <w:t>8</w:t>
      </w:r>
      <w:r>
        <w:rPr>
          <w:rFonts w:ascii="Tahoma" w:hAnsi="Tahoma" w:cs="Tahoma"/>
        </w:rPr>
        <w:t>�</w:t>
      </w:r>
      <w:r>
        <w:t>8i9</w:t>
      </w:r>
      <w:r>
        <w:rPr>
          <w:rFonts w:ascii="Tahoma" w:hAnsi="Tahoma" w:cs="Tahoma"/>
        </w:rPr>
        <w:t>�</w:t>
      </w:r>
      <w:r>
        <w:t>93:c:z:&lt;R&lt;b&lt;</w:t>
      </w:r>
      <w:r>
        <w:rPr>
          <w:rFonts w:ascii="Tahoma" w:hAnsi="Tahoma" w:cs="Tahoma"/>
        </w:rPr>
        <w:t>�</w:t>
      </w:r>
      <w:r>
        <w: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        ??</w:t>
      </w:r>
      <w:r>
        <w:rPr>
          <w:rFonts w:ascii="Tahoma" w:hAnsi="Tahoma" w:cs="Tahoma"/>
        </w:rPr>
        <w:t>�</w:t>
      </w:r>
      <w:r>
        <w:t>| 0}0</w:t>
      </w:r>
      <w:r>
        <w:rPr>
          <w:rFonts w:ascii="Tahoma" w:hAnsi="Tahoma" w:cs="Tahoma"/>
        </w:rPr>
        <w:t>�</w:t>
      </w:r>
      <w:r>
        <w:t>0</w:t>
      </w:r>
      <w:r>
        <w:rPr>
          <w:rFonts w:ascii="Tahoma" w:hAnsi="Tahoma" w:cs="Tahoma"/>
        </w:rPr>
        <w:t>�</w:t>
      </w:r>
      <w:r>
        <w:t>0W1</w:t>
      </w:r>
      <w:r>
        <w:rPr>
          <w:rFonts w:ascii="Tahoma" w:hAnsi="Tahoma" w:cs="Tahoma"/>
        </w:rPr>
        <w:t>�</w:t>
      </w:r>
      <w:r>
        <w:t>1</w:t>
      </w:r>
      <w:r>
        <w:rPr>
          <w:rFonts w:ascii="Tahoma" w:hAnsi="Tahoma" w:cs="Tahoma"/>
        </w:rPr>
        <w:t>�</w:t>
      </w:r>
      <w:r>
        <w:t>1v2@3</w:t>
      </w:r>
      <w:r>
        <w:rPr>
          <w:rFonts w:ascii="Tahoma" w:hAnsi="Tahoma" w:cs="Tahoma"/>
        </w:rPr>
        <w:t>�</w:t>
      </w:r>
      <w:r>
        <w:t>3444</w:t>
      </w:r>
      <w:r>
        <w:rPr>
          <w:rFonts w:ascii="Tahoma" w:hAnsi="Tahoma" w:cs="Tahoma"/>
        </w:rPr>
        <w:t>�</w:t>
      </w:r>
      <w:r>
        <w:t>4[5</w:t>
      </w:r>
      <w:r>
        <w:rPr>
          <w:rFonts w:ascii="Tahoma" w:hAnsi="Tahoma" w:cs="Tahoma"/>
        </w:rPr>
        <w:t>�</w:t>
      </w:r>
      <w:r>
        <w:t>6</w:t>
      </w:r>
      <w:r>
        <w:rPr>
          <w:rFonts w:ascii="Tahoma" w:hAnsi="Tahoma" w:cs="Tahoma"/>
        </w:rPr>
        <w:t>�</w:t>
      </w:r>
      <w:r>
        <w:t>6</w:t>
      </w:r>
      <w:r>
        <w:rPr>
          <w:rFonts w:ascii="Tahoma" w:hAnsi="Tahoma" w:cs="Tahoma"/>
        </w:rPr>
        <w:t>�</w:t>
      </w:r>
      <w:r>
        <w:t>67%7c7l7</w:t>
      </w:r>
      <w:r>
        <w:rPr>
          <w:rFonts w:ascii="Tahoma" w:hAnsi="Tahoma" w:cs="Tahoma"/>
        </w:rPr>
        <w:t>�</w:t>
      </w:r>
      <w:r>
        <w:t>7</w:t>
      </w:r>
      <w:r>
        <w:rPr>
          <w:rFonts w:ascii="Tahoma" w:hAnsi="Tahoma" w:cs="Tahoma"/>
        </w:rPr>
        <w:t>�</w:t>
      </w:r>
      <w:r>
        <w:t>7</w:t>
      </w:r>
      <w:r>
        <w:rPr>
          <w:rFonts w:ascii="Tahoma" w:hAnsi="Tahoma" w:cs="Tahoma"/>
        </w:rPr>
        <w:t>�</w:t>
      </w:r>
      <w:r>
        <w:t>7</w:t>
      </w:r>
    </w:p>
    <w:p w14:paraId="551B00BB" w14:textId="77777777" w:rsidR="0045207C" w:rsidRDefault="0045207C" w:rsidP="007724B4">
      <w:pPr>
        <w:pStyle w:val="Heading3"/>
      </w:pPr>
      <w:r>
        <w:t>88F8O8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 9Q9|9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;&lt;k&lt;K=x=z&gt;</w:t>
      </w:r>
      <w:r>
        <w:rPr>
          <w:rFonts w:ascii="Tahoma" w:hAnsi="Tahoma" w:cs="Tahoma"/>
        </w:rPr>
        <w:t>�</w:t>
      </w:r>
      <w:r>
        <w:t>&gt;</w:t>
      </w:r>
      <w:r>
        <w:rPr>
          <w:rFonts w:ascii="Tahoma" w:hAnsi="Tahoma" w:cs="Tahoma"/>
        </w:rPr>
        <w:t>�</w:t>
      </w:r>
      <w:r>
        <w:t>&gt;</w:t>
      </w:r>
    </w:p>
    <w:p w14:paraId="07F7EBEA" w14:textId="77777777" w:rsidR="0045207C" w:rsidRDefault="0045207C" w:rsidP="007724B4">
      <w:pPr>
        <w:pStyle w:val="Heading3"/>
      </w:pPr>
      <w:r>
        <w:t>?R?</w:t>
      </w:r>
      <w:r>
        <w:rPr>
          <w:rFonts w:ascii="Tahoma" w:hAnsi="Tahoma" w:cs="Tahoma"/>
        </w:rPr>
        <w:t>�</w:t>
      </w:r>
      <w:r>
        <w:t>0 0|0</w:t>
      </w:r>
      <w:r>
        <w:rPr>
          <w:rFonts w:ascii="Tahoma" w:hAnsi="Tahoma" w:cs="Tahoma"/>
        </w:rPr>
        <w:t>�</w:t>
      </w:r>
      <w:r>
        <w:t>01</w:t>
      </w:r>
      <w:r>
        <w:rPr>
          <w:rFonts w:ascii="Tahoma" w:hAnsi="Tahoma" w:cs="Tahoma"/>
        </w:rPr>
        <w:t>�</w:t>
      </w:r>
      <w:r>
        <w:t>1</w:t>
      </w:r>
      <w:r>
        <w:rPr>
          <w:rFonts w:ascii="Tahoma" w:hAnsi="Tahoma" w:cs="Tahoma"/>
        </w:rPr>
        <w:t>�</w:t>
      </w:r>
      <w:r>
        <w:t>3&lt;6</w:t>
      </w:r>
      <w:r>
        <w:rPr>
          <w:rFonts w:ascii="Tahoma" w:hAnsi="Tahoma" w:cs="Tahoma"/>
        </w:rPr>
        <w:t>�</w:t>
      </w:r>
      <w:r>
        <w:t>6e7[88</w:t>
      </w:r>
      <w:r>
        <w:rPr>
          <w:rFonts w:ascii="Tahoma" w:hAnsi="Tahoma" w:cs="Tahoma"/>
        </w:rPr>
        <w:t>�</w:t>
      </w:r>
      <w:r>
        <w:t>8</w:t>
      </w:r>
      <w:r>
        <w:rPr>
          <w:rFonts w:ascii="Tahoma" w:hAnsi="Tahoma" w:cs="Tahoma"/>
        </w:rPr>
        <w:t>�</w:t>
      </w:r>
      <w:r>
        <w:t>8</w:t>
      </w:r>
      <w:r>
        <w:rPr>
          <w:rFonts w:ascii="Tahoma" w:hAnsi="Tahoma" w:cs="Tahoma"/>
        </w:rPr>
        <w:t>�</w:t>
      </w:r>
      <w:r>
        <w:t>899</w:t>
      </w:r>
      <w:r>
        <w:rPr>
          <w:rFonts w:ascii="Tahoma" w:hAnsi="Tahoma" w:cs="Tahoma"/>
        </w:rPr>
        <w:t>�</w:t>
      </w:r>
      <w:r>
        <w:t>9:::</w:t>
      </w:r>
      <w:r>
        <w:rPr>
          <w:rFonts w:ascii="Tahoma" w:hAnsi="Tahoma" w:cs="Tahoma"/>
        </w:rPr>
        <w:t>�</w:t>
      </w:r>
      <w:r>
        <w:t>:O;</w:t>
      </w:r>
      <w:r>
        <w:rPr>
          <w:rFonts w:ascii="Tahoma" w:hAnsi="Tahoma" w:cs="Tahoma"/>
        </w:rPr>
        <w:t>�</w:t>
      </w:r>
      <w:r>
        <w:t>;</w:t>
      </w:r>
      <w:r>
        <w:rPr>
          <w:rFonts w:ascii="Tahoma" w:hAnsi="Tahoma" w:cs="Tahoma"/>
        </w:rPr>
        <w:t>�</w:t>
      </w:r>
      <w:r>
        <w:t>;1&lt;_&lt;d&lt;</w:t>
      </w:r>
      <w:r>
        <w:rPr>
          <w:rFonts w:ascii="Tahoma" w:hAnsi="Tahoma" w:cs="Tahoma"/>
        </w:rPr>
        <w:t>�</w:t>
      </w:r>
      <w:r>
        <w:t>&lt;(=</w:t>
      </w:r>
      <w:r>
        <w:rPr>
          <w:rFonts w:ascii="Tahoma" w:hAnsi="Tahoma" w:cs="Tahoma"/>
        </w:rPr>
        <w:t>�</w:t>
      </w:r>
      <w:r>
        <w:t>=</w:t>
      </w:r>
      <w:r>
        <w:rPr>
          <w:rFonts w:ascii="Tahoma" w:hAnsi="Tahoma" w:cs="Tahoma"/>
        </w:rPr>
        <w:t>�</w:t>
      </w:r>
      <w:r>
        <w:t>=</w:t>
      </w:r>
      <w:r>
        <w:rPr>
          <w:rFonts w:ascii="Tahoma" w:hAnsi="Tahoma" w:cs="Tahoma"/>
        </w:rPr>
        <w:t>�</w:t>
      </w:r>
      <w:r>
        <w:t>&gt;P?</w:t>
      </w:r>
      <w:r>
        <w:rPr>
          <w:rFonts w:ascii="Tahoma" w:hAnsi="Tahoma" w:cs="Tahoma"/>
        </w:rPr>
        <w:t>�</w:t>
      </w:r>
      <w:r>
        <w:t>?</w:t>
      </w:r>
      <w:r>
        <w:rPr>
          <w:rFonts w:ascii="Tahoma" w:hAnsi="Tahoma" w:cs="Tahoma"/>
        </w:rPr>
        <w:t>�</w:t>
      </w:r>
      <w:r>
        <w:t>?</w:t>
      </w:r>
      <w:r>
        <w:rPr>
          <w:rFonts w:ascii="Tahoma" w:hAnsi="Tahoma" w:cs="Tahoma"/>
        </w:rPr>
        <w:t>�</w:t>
      </w:r>
      <w:r>
        <w:t>l</w:t>
      </w:r>
      <w:r>
        <w:rPr>
          <w:rFonts w:ascii="Tahoma" w:hAnsi="Tahoma" w:cs="Tahoma"/>
        </w:rPr>
        <w:t>�</w:t>
      </w:r>
      <w:r>
        <w:t>0I1i122)2B2R2</w:t>
      </w:r>
    </w:p>
    <w:p w14:paraId="4D222BA6" w14:textId="77777777" w:rsidR="0045207C" w:rsidRDefault="0045207C" w:rsidP="007724B4">
      <w:pPr>
        <w:pStyle w:val="Heading3"/>
      </w:pPr>
      <w:r>
        <w:t>3L3Y3</w:t>
      </w:r>
      <w:r>
        <w:rPr>
          <w:rFonts w:ascii="Tahoma" w:hAnsi="Tahoma" w:cs="Tahoma"/>
        </w:rPr>
        <w:t>�</w:t>
      </w:r>
      <w:r>
        <w:t>34%464Z4k45</w:t>
      </w:r>
      <w:r>
        <w:rPr>
          <w:rFonts w:ascii="Tahoma" w:hAnsi="Tahoma" w:cs="Tahoma"/>
        </w:rPr>
        <w:t>�</w:t>
      </w:r>
      <w:r>
        <w:t>5</w:t>
      </w:r>
      <w:r>
        <w:rPr>
          <w:rFonts w:ascii="Tahoma" w:hAnsi="Tahoma" w:cs="Tahoma"/>
        </w:rPr>
        <w:t>�</w:t>
      </w:r>
      <w:r>
        <w:t>5</w:t>
      </w:r>
      <w:r>
        <w:rPr>
          <w:rFonts w:ascii="Tahoma" w:hAnsi="Tahoma" w:cs="Tahoma"/>
        </w:rPr>
        <w:t>�</w:t>
      </w:r>
      <w:r>
        <w:t>6</w:t>
      </w:r>
      <w:r>
        <w:rPr>
          <w:rFonts w:ascii="Tahoma" w:hAnsi="Tahoma" w:cs="Tahoma"/>
        </w:rPr>
        <w:t>�</w:t>
      </w:r>
      <w:r>
        <w:t>6H7|798M8l8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w:t>
      </w:r>
      <w:r>
        <w:rPr>
          <w:rFonts w:ascii="Tahoma" w:hAnsi="Tahoma" w:cs="Tahoma"/>
        </w:rPr>
        <w:t>�</w:t>
      </w:r>
      <w:r>
        <w:t>9</w:t>
      </w:r>
      <w:r>
        <w:rPr>
          <w:rFonts w:ascii="Tahoma" w:hAnsi="Tahoma" w:cs="Tahoma"/>
        </w:rPr>
        <w:t>�</w:t>
      </w:r>
      <w:r>
        <w:t>9</w:t>
      </w:r>
      <w:r>
        <w:rPr>
          <w:rFonts w:ascii="Tahoma" w:hAnsi="Tahoma" w:cs="Tahoma"/>
        </w:rPr>
        <w:t>�</w:t>
      </w:r>
      <w:r>
        <w:t>:e;</w:t>
      </w:r>
      <w:r>
        <w:rPr>
          <w:rFonts w:ascii="Tahoma" w:hAnsi="Tahoma" w:cs="Tahoma"/>
        </w:rPr>
        <w:t>�</w:t>
      </w:r>
      <w:r>
        <w:t>;!&lt;4&lt;D&lt;</w:t>
      </w:r>
      <w:r>
        <w:rPr>
          <w:rFonts w:ascii="Tahoma" w:hAnsi="Tahoma" w:cs="Tahoma"/>
        </w:rPr>
        <w:t>�</w:t>
      </w:r>
      <w:r>
        <w:t>&lt;=*=</w:t>
      </w:r>
      <w:r>
        <w:rPr>
          <w:rFonts w:ascii="Tahoma" w:hAnsi="Tahoma" w:cs="Tahoma"/>
        </w:rPr>
        <w:t>�</w:t>
      </w:r>
      <w:r>
        <w:t>=</w:t>
      </w:r>
      <w:r>
        <w:rPr>
          <w:rFonts w:ascii="Tahoma" w:hAnsi="Tahoma" w:cs="Tahoma"/>
        </w:rPr>
        <w:t>�</w:t>
      </w:r>
      <w:r>
        <w:t>=&gt;y&gt;</w:t>
      </w:r>
      <w:r>
        <w:rPr>
          <w:rFonts w:ascii="Tahoma" w:hAnsi="Tahoma" w:cs="Tahoma"/>
        </w:rPr>
        <w:t>�</w:t>
      </w:r>
      <w:r>
        <w:t>?</w:t>
      </w:r>
      <w:r>
        <w:rPr>
          <w:rFonts w:ascii="Tahoma" w:hAnsi="Tahoma" w:cs="Tahoma"/>
        </w:rPr>
        <w:t>�</w:t>
      </w:r>
      <w:r>
        <w:t>?</w:t>
      </w:r>
      <w:r>
        <w:rPr>
          <w:rFonts w:ascii="Tahoma" w:hAnsi="Tahoma" w:cs="Tahoma"/>
        </w:rPr>
        <w:t>��</w:t>
      </w:r>
      <w:r>
        <w:t>80i0</w:t>
      </w:r>
      <w:r>
        <w:rPr>
          <w:rFonts w:ascii="Tahoma" w:hAnsi="Tahoma" w:cs="Tahoma"/>
        </w:rPr>
        <w:t>�</w:t>
      </w:r>
      <w:r>
        <w:t>0</w:t>
      </w:r>
      <w:r>
        <w:rPr>
          <w:rFonts w:ascii="Tahoma" w:hAnsi="Tahoma" w:cs="Tahoma"/>
        </w:rPr>
        <w:t>�</w:t>
      </w:r>
      <w:r>
        <w:t>0!101Ü1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w:t>
      </w:r>
      <w:r>
        <w:rPr>
          <w:rFonts w:ascii="Tahoma" w:hAnsi="Tahoma" w:cs="Tahoma"/>
        </w:rPr>
        <w:t>�</w:t>
      </w:r>
      <w:r>
        <w:t>2Z3</w:t>
      </w:r>
      <w:r>
        <w:rPr>
          <w:rFonts w:ascii="Tahoma" w:hAnsi="Tahoma" w:cs="Tahoma"/>
        </w:rPr>
        <w:t>�</w:t>
      </w:r>
      <w:r>
        <w:t>3</w:t>
      </w:r>
      <w:r>
        <w:rPr>
          <w:rFonts w:ascii="Tahoma" w:hAnsi="Tahoma" w:cs="Tahoma"/>
        </w:rPr>
        <w:t>�</w:t>
      </w:r>
      <w:r>
        <w:t>3</w:t>
      </w:r>
      <w:r>
        <w:rPr>
          <w:rFonts w:ascii="Tahoma" w:hAnsi="Tahoma" w:cs="Tahoma"/>
        </w:rPr>
        <w:t>�</w:t>
      </w:r>
      <w:r>
        <w:t>4</w:t>
      </w:r>
      <w:r>
        <w:rPr>
          <w:rFonts w:ascii="Tahoma" w:hAnsi="Tahoma" w:cs="Tahoma"/>
        </w:rPr>
        <w:t>�</w:t>
      </w:r>
      <w:r>
        <w:t>4z5</w:t>
      </w:r>
      <w:r>
        <w:rPr>
          <w:rFonts w:ascii="Tahoma" w:hAnsi="Tahoma" w:cs="Tahoma"/>
        </w:rPr>
        <w:t>�</w:t>
      </w:r>
      <w:r>
        <w:t>5</w:t>
      </w:r>
      <w:r>
        <w:rPr>
          <w:rFonts w:ascii="Tahoma" w:hAnsi="Tahoma" w:cs="Tahoma"/>
        </w:rPr>
        <w:t>�</w:t>
      </w:r>
      <w:r>
        <w:t>56</w:t>
      </w:r>
      <w:r>
        <w:rPr>
          <w:rFonts w:ascii="Tahoma" w:hAnsi="Tahoma" w:cs="Tahoma"/>
        </w:rPr>
        <w:t>⸮</w:t>
      </w:r>
      <w:r>
        <w:t>7;7V7</w:t>
      </w:r>
      <w:r>
        <w:rPr>
          <w:rFonts w:ascii="Tahoma" w:hAnsi="Tahoma" w:cs="Tahoma"/>
        </w:rPr>
        <w:t>�</w:t>
      </w:r>
      <w:r>
        <w:t>7</w:t>
      </w:r>
      <w:r>
        <w:rPr>
          <w:rFonts w:ascii="Tahoma" w:hAnsi="Tahoma" w:cs="Tahoma"/>
        </w:rPr>
        <w:t>�</w:t>
      </w:r>
      <w:r>
        <w:t>7</w:t>
      </w:r>
      <w:r>
        <w:rPr>
          <w:rFonts w:ascii="Tahoma" w:hAnsi="Tahoma" w:cs="Tahoma"/>
        </w:rPr>
        <w:t>�</w:t>
      </w:r>
      <w:r>
        <w:t>7G8</w:t>
      </w:r>
      <w:r>
        <w:rPr>
          <w:rFonts w:ascii="Tahoma" w:hAnsi="Tahoma" w:cs="Tahoma"/>
        </w:rPr>
        <w:t>�</w:t>
      </w:r>
      <w:r>
        <w:t>8</w:t>
      </w:r>
      <w:r>
        <w:rPr>
          <w:rFonts w:ascii="Tahoma" w:hAnsi="Tahoma" w:cs="Tahoma"/>
        </w:rPr>
        <w:t>�</w:t>
      </w:r>
      <w:r>
        <w:t>849B9Z9f9</w:t>
      </w:r>
      <w:r>
        <w:rPr>
          <w:rFonts w:ascii="Tahoma" w:hAnsi="Tahoma" w:cs="Tahoma"/>
        </w:rPr>
        <w:t>�</w:t>
      </w:r>
      <w:r>
        <w:t>9</w:t>
      </w:r>
      <w:r>
        <w:rPr>
          <w:rFonts w:ascii="Tahoma" w:hAnsi="Tahoma" w:cs="Tahoma"/>
        </w:rPr>
        <w:t>�</w:t>
      </w:r>
      <w:r>
        <w:t>9</w:t>
      </w:r>
      <w:r>
        <w:rPr>
          <w:rFonts w:ascii="Tahoma" w:hAnsi="Tahoma" w:cs="Tahoma"/>
        </w:rPr>
        <w:t>�</w:t>
      </w:r>
      <w:r>
        <w:t>9u:;7;O;w;</w:t>
      </w:r>
      <w:r>
        <w:rPr>
          <w:rFonts w:ascii="Tahoma" w:hAnsi="Tahoma" w:cs="Tahoma"/>
        </w:rPr>
        <w:t>�</w:t>
      </w:r>
      <w:r>
        <w:t>;</w:t>
      </w:r>
      <w:r>
        <w:rPr>
          <w:rFonts w:ascii="Tahoma" w:hAnsi="Tahoma" w:cs="Tahoma"/>
        </w:rPr>
        <w:t>�</w:t>
      </w:r>
      <w:r>
        <w:t>;</w:t>
      </w:r>
      <w:r>
        <w:rPr>
          <w:rFonts w:ascii="Tahoma" w:hAnsi="Tahoma" w:cs="Tahoma"/>
        </w:rPr>
        <w:t>�</w:t>
      </w:r>
      <w:r>
        <w:t>;R&lt;b&lt;n&lt;</w:t>
      </w:r>
      <w:r>
        <w:rPr>
          <w:rFonts w:ascii="Tahoma" w:hAnsi="Tahoma" w:cs="Tahoma"/>
        </w:rPr>
        <w:t>�</w:t>
      </w:r>
      <w:r>
        <w:t>&lt;</w:t>
      </w:r>
      <w:r>
        <w:rPr>
          <w:rFonts w:ascii="Tahoma" w:hAnsi="Tahoma" w:cs="Tahoma"/>
        </w:rPr>
        <w:t>�</w:t>
      </w:r>
      <w:r>
        <w:t>&lt;</w:t>
      </w:r>
      <w:r>
        <w:rPr>
          <w:rFonts w:ascii="Tahoma" w:hAnsi="Tahoma" w:cs="Tahoma"/>
        </w:rPr>
        <w:t>�</w:t>
      </w:r>
      <w:r>
        <w:t>&lt;=!=C=M=k=</w:t>
      </w:r>
      <w:r>
        <w:rPr>
          <w:rFonts w:ascii="Tahoma" w:hAnsi="Tahoma" w:cs="Tahoma"/>
        </w:rPr>
        <w:t>�</w:t>
      </w:r>
      <w:r>
        <w:t>=&gt;Z&gt;_&gt;</w:t>
      </w:r>
      <w:r>
        <w:rPr>
          <w:rFonts w:ascii="Tahoma" w:hAnsi="Tahoma" w:cs="Tahoma"/>
        </w:rPr>
        <w:t>�</w:t>
      </w:r>
      <w:r>
        <w:t>&gt;</w:t>
      </w:r>
      <w:r>
        <w:rPr>
          <w:rFonts w:ascii="Tahoma" w:hAnsi="Tahoma" w:cs="Tahoma"/>
        </w:rPr>
        <w:t>�</w:t>
      </w:r>
      <w:r>
        <w:t>&gt;</w:t>
      </w:r>
      <w:r>
        <w:rPr>
          <w:rFonts w:ascii="Tahoma" w:hAnsi="Tahoma" w:cs="Tahoma"/>
        </w:rPr>
        <w:t>�</w:t>
      </w:r>
      <w:r>
        <w:t>&gt;?0?Ö?s?</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w:t>
      </w:r>
      <w:r>
        <w:rPr>
          <w:rFonts w:ascii="Tahoma" w:hAnsi="Tahoma" w:cs="Tahoma"/>
        </w:rPr>
        <w:t>�</w:t>
      </w:r>
      <w:r>
        <w:t>0/1X1å1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1+2w2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2-3S3o3</w:t>
      </w:r>
      <w:r>
        <w:rPr>
          <w:rFonts w:ascii="Tahoma" w:hAnsi="Tahoma" w:cs="Tahoma"/>
        </w:rPr>
        <w:t>�</w:t>
      </w:r>
      <w:r>
        <w:t>3</w:t>
      </w:r>
      <w:r>
        <w:rPr>
          <w:rFonts w:ascii="Tahoma" w:hAnsi="Tahoma" w:cs="Tahoma"/>
        </w:rPr>
        <w:t>�</w:t>
      </w:r>
      <w:r>
        <w:t>3</w:t>
      </w:r>
      <w:r>
        <w:rPr>
          <w:rFonts w:ascii="Tahoma" w:hAnsi="Tahoma" w:cs="Tahoma"/>
        </w:rPr>
        <w:t>�</w:t>
      </w:r>
      <w:r>
        <w:t>3s44</w:t>
      </w:r>
    </w:p>
    <w:p w14:paraId="32F16FA0" w14:textId="77777777" w:rsidR="0045207C" w:rsidRDefault="0045207C" w:rsidP="007724B4">
      <w:pPr>
        <w:pStyle w:val="Heading3"/>
      </w:pPr>
      <w:r>
        <w:t>555G5S5y5676E6l6</w:t>
      </w:r>
      <w:r>
        <w:rPr>
          <w:rFonts w:ascii="Tahoma" w:hAnsi="Tahoma" w:cs="Tahoma"/>
        </w:rPr>
        <w:t>�</w:t>
      </w:r>
      <w:r>
        <w:t>6</w:t>
      </w:r>
      <w:r>
        <w:rPr>
          <w:rFonts w:ascii="Tahoma" w:hAnsi="Tahoma" w:cs="Tahoma"/>
        </w:rPr>
        <w:t>�</w:t>
      </w:r>
      <w:r>
        <w:t>6</w:t>
      </w:r>
      <w:r>
        <w:rPr>
          <w:rFonts w:ascii="Tahoma" w:hAnsi="Tahoma" w:cs="Tahoma"/>
        </w:rPr>
        <w:t>�</w:t>
      </w:r>
      <w:r>
        <w:t>6</w:t>
      </w:r>
    </w:p>
    <w:p w14:paraId="73540B50" w14:textId="77777777" w:rsidR="0045207C" w:rsidRDefault="0045207C" w:rsidP="007724B4">
      <w:pPr>
        <w:pStyle w:val="Heading3"/>
      </w:pPr>
      <w:r>
        <w:t>7 7&gt;7é7l7</w:t>
      </w:r>
      <w:r>
        <w:rPr>
          <w:rFonts w:ascii="Tahoma" w:hAnsi="Tahoma" w:cs="Tahoma"/>
        </w:rPr>
        <w:t>�</w:t>
      </w:r>
      <w:r>
        <w:t>7</w:t>
      </w:r>
      <w:r>
        <w:rPr>
          <w:rFonts w:ascii="Tahoma" w:hAnsi="Tahoma" w:cs="Tahoma"/>
        </w:rPr>
        <w:t>�</w:t>
      </w:r>
      <w:r>
        <w:t>7</w:t>
      </w:r>
      <w:r>
        <w:rPr>
          <w:rFonts w:ascii="Tahoma" w:hAnsi="Tahoma" w:cs="Tahoma"/>
        </w:rPr>
        <w:t>�</w:t>
      </w:r>
      <w:r>
        <w:t>7"8É8p8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8Q9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7A42F31F" w14:textId="77777777" w:rsidR="0045207C" w:rsidRDefault="0045207C" w:rsidP="007724B4">
      <w:pPr>
        <w:pStyle w:val="Heading3"/>
      </w:pPr>
      <w:r>
        <w:t>&lt;2&lt;==O=v=a?</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?h"020É0k0</w:t>
      </w:r>
      <w:r>
        <w:rPr>
          <w:rFonts w:ascii="Tahoma" w:hAnsi="Tahoma" w:cs="Tahoma"/>
        </w:rPr>
        <w:t>�</w:t>
      </w:r>
      <w:r>
        <w:t>0</w:t>
      </w:r>
      <w:r>
        <w:rPr>
          <w:rFonts w:ascii="Tahoma" w:hAnsi="Tahoma" w:cs="Tahoma"/>
        </w:rPr>
        <w:t>�</w:t>
      </w:r>
      <w:r>
        <w:t>0Z2g2</w:t>
      </w:r>
      <w:r>
        <w:rPr>
          <w:rFonts w:ascii="Tahoma" w:hAnsi="Tahoma" w:cs="Tahoma"/>
        </w:rPr>
        <w:t>�</w:t>
      </w:r>
      <w:r>
        <w:t>2</w:t>
      </w:r>
      <w:r>
        <w:rPr>
          <w:rFonts w:ascii="Tahoma" w:hAnsi="Tahoma" w:cs="Tahoma"/>
        </w:rPr>
        <w:t>�</w:t>
      </w:r>
      <w:r>
        <w:t>2</w:t>
      </w:r>
      <w:r>
        <w:rPr>
          <w:rFonts w:ascii="Tahoma" w:hAnsi="Tahoma" w:cs="Tahoma"/>
        </w:rPr>
        <w:t>�</w:t>
      </w:r>
      <w:r>
        <w:t>23</w:t>
      </w:r>
      <w:r>
        <w:rPr>
          <w:rFonts w:ascii="Tahoma" w:hAnsi="Tahoma" w:cs="Tahoma"/>
        </w:rPr>
        <w:t>�</w:t>
      </w:r>
      <w:r>
        <w:t>3</w:t>
      </w:r>
      <w:r>
        <w:rPr>
          <w:rFonts w:ascii="Tahoma" w:hAnsi="Tahoma" w:cs="Tahoma"/>
        </w:rPr>
        <w:t>�</w:t>
      </w:r>
      <w:r>
        <w:t>3</w:t>
      </w:r>
      <w:r>
        <w:rPr>
          <w:rFonts w:ascii="Tahoma" w:hAnsi="Tahoma" w:cs="Tahoma"/>
        </w:rPr>
        <w:t>�</w:t>
      </w:r>
      <w:r>
        <w:t>3O4_4</w:t>
      </w:r>
      <w:r>
        <w:rPr>
          <w:rFonts w:ascii="Tahoma" w:hAnsi="Tahoma" w:cs="Tahoma"/>
        </w:rPr>
        <w:t>�</w:t>
      </w:r>
      <w:r>
        <w:t>4.5K5é6h6</w:t>
      </w:r>
      <w:r>
        <w:rPr>
          <w:rFonts w:ascii="Tahoma" w:hAnsi="Tahoma" w:cs="Tahoma"/>
        </w:rPr>
        <w:t>�</w:t>
      </w:r>
      <w:r>
        <w:t>6S7Y7e7</w:t>
      </w:r>
      <w:r>
        <w:rPr>
          <w:rFonts w:ascii="Tahoma" w:hAnsi="Tahoma" w:cs="Tahoma"/>
        </w:rPr>
        <w:t>�</w:t>
      </w:r>
      <w:r>
        <w:t>78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8)9I9V9d9</w:t>
      </w:r>
      <w:r>
        <w:rPr>
          <w:rFonts w:ascii="Tahoma" w:hAnsi="Tahoma" w:cs="Tahoma"/>
        </w:rPr>
        <w:t>�</w:t>
      </w:r>
      <w:r>
        <w:t>9</w:t>
      </w:r>
      <w:r>
        <w:rPr>
          <w:rFonts w:ascii="Tahoma" w:hAnsi="Tahoma" w:cs="Tahoma"/>
        </w:rPr>
        <w:t>�</w:t>
      </w:r>
      <w:r>
        <w:t>;&lt;*&lt;</w:t>
      </w:r>
      <w:r>
        <w:rPr>
          <w:rFonts w:ascii="Tahoma" w:hAnsi="Tahoma" w:cs="Tahoma"/>
        </w:rPr>
        <w:t>�</w:t>
      </w:r>
      <w:r>
        <w:t>&lt;</w:t>
      </w:r>
      <w:r>
        <w:rPr>
          <w:rFonts w:ascii="Tahoma" w:hAnsi="Tahoma" w:cs="Tahoma"/>
        </w:rPr>
        <w:t>�</w:t>
      </w:r>
      <w:r>
        <w:t>&lt;"=s=</w:t>
      </w:r>
      <w:r>
        <w:rPr>
          <w:rFonts w:ascii="Tahoma" w:hAnsi="Tahoma" w:cs="Tahoma"/>
        </w:rPr>
        <w:t>�</w:t>
      </w:r>
      <w:r>
        <w:t>&gt;_?t? d#0</w:t>
      </w:r>
      <w:r>
        <w:rPr>
          <w:rFonts w:ascii="Tahoma" w:hAnsi="Tahoma" w:cs="Tahoma"/>
        </w:rPr>
        <w:t>�</w:t>
      </w:r>
      <w:r>
        <w:t>1</w:t>
      </w:r>
      <w:r>
        <w:rPr>
          <w:rFonts w:ascii="Tahoma" w:hAnsi="Tahoma" w:cs="Tahoma"/>
        </w:rPr>
        <w:t>�</w:t>
      </w:r>
      <w:r>
        <w:t>1</w:t>
      </w:r>
    </w:p>
    <w:p w14:paraId="7575DE3A" w14:textId="77777777" w:rsidR="0045207C" w:rsidRDefault="0045207C" w:rsidP="007724B4">
      <w:pPr>
        <w:pStyle w:val="Heading3"/>
      </w:pP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2l3</w:t>
      </w:r>
      <w:r>
        <w:rPr>
          <w:rFonts w:ascii="Tahoma" w:hAnsi="Tahoma" w:cs="Tahoma"/>
        </w:rPr>
        <w:t>�</w:t>
      </w:r>
      <w:r>
        <w:t>3</w:t>
      </w:r>
      <w:r>
        <w:rPr>
          <w:rFonts w:ascii="Tahoma" w:hAnsi="Tahoma" w:cs="Tahoma"/>
        </w:rPr>
        <w:t>�</w:t>
      </w:r>
      <w:r>
        <w:t>314P4</w:t>
      </w:r>
      <w:r>
        <w:rPr>
          <w:rFonts w:ascii="Tahoma" w:hAnsi="Tahoma" w:cs="Tahoma"/>
        </w:rPr>
        <w:t>�</w:t>
      </w:r>
      <w:r>
        <w:t>4g5</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7</w:t>
      </w:r>
      <w:r>
        <w:rPr>
          <w:rFonts w:ascii="Tahoma" w:hAnsi="Tahoma" w:cs="Tahoma"/>
        </w:rPr>
        <w:t>�</w:t>
      </w:r>
      <w:r>
        <w:t>7</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9&amp;:3:</w:t>
      </w:r>
      <w:r>
        <w:rPr>
          <w:rFonts w:ascii="Tahoma" w:hAnsi="Tahoma" w:cs="Tahoma"/>
        </w:rPr>
        <w:t>�</w:t>
      </w:r>
      <w:r>
        <w:t>:0;C;d;</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w:t>
      </w:r>
      <w:r>
        <w:rPr>
          <w:rFonts w:ascii="Tahoma" w:hAnsi="Tahoma" w:cs="Tahoma"/>
        </w:rPr>
        <w:t>�</w:t>
      </w:r>
      <w:r>
        <w:t>=</w:t>
      </w:r>
      <w:r>
        <w:rPr>
          <w:rFonts w:ascii="Tahoma" w:hAnsi="Tahoma" w:cs="Tahoma"/>
        </w:rPr>
        <w:t>�</w:t>
      </w:r>
      <w:r>
        <w:t>=&gt;f&gt;</w:t>
      </w:r>
      <w:r>
        <w:rPr>
          <w:rFonts w:ascii="Tahoma" w:hAnsi="Tahoma" w:cs="Tahoma"/>
        </w:rPr>
        <w:t>�</w:t>
      </w:r>
      <w:r>
        <w:t>&gt;</w:t>
      </w:r>
      <w:r>
        <w:rPr>
          <w:rFonts w:ascii="Tahoma" w:hAnsi="Tahoma" w:cs="Tahoma"/>
        </w:rPr>
        <w:t>�</w:t>
      </w:r>
      <w:r>
        <w:t>&gt;</w:t>
      </w:r>
      <w:r>
        <w:rPr>
          <w:rFonts w:ascii="Tahoma" w:hAnsi="Tahoma" w:cs="Tahoma"/>
        </w:rPr>
        <w:t>�</w:t>
      </w:r>
      <w:r>
        <w:t>&gt;h?ö?</w:t>
      </w:r>
      <w:r>
        <w:rPr>
          <w:rFonts w:ascii="Tahoma" w:hAnsi="Tahoma" w:cs="Tahoma"/>
        </w:rPr>
        <w:t>�</w:t>
      </w:r>
      <w:r>
        <w:t>?0h0+0:0x0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0h1I2c2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23-5</w:t>
      </w:r>
      <w:r>
        <w:rPr>
          <w:rFonts w:ascii="Tahoma" w:hAnsi="Tahoma" w:cs="Tahoma"/>
        </w:rPr>
        <w:t>�</w:t>
      </w:r>
      <w:r>
        <w:t>6</w:t>
      </w:r>
      <w:r>
        <w:rPr>
          <w:rFonts w:ascii="Tahoma" w:hAnsi="Tahoma" w:cs="Tahoma"/>
        </w:rPr>
        <w:t>�</w:t>
      </w:r>
      <w:r>
        <w:t>6</w:t>
      </w:r>
      <w:r>
        <w:rPr>
          <w:rFonts w:ascii="Tahoma" w:hAnsi="Tahoma" w:cs="Tahoma"/>
        </w:rPr>
        <w:t>�</w:t>
      </w:r>
      <w:r>
        <w:t>6</w:t>
      </w:r>
    </w:p>
    <w:p w14:paraId="45DB3B8D" w14:textId="77777777" w:rsidR="0045207C" w:rsidRDefault="0045207C" w:rsidP="007724B4">
      <w:pPr>
        <w:pStyle w:val="Heading3"/>
      </w:pPr>
      <w:r>
        <w:t>77#7å7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7Z8l8</w:t>
      </w:r>
      <w:r>
        <w:rPr>
          <w:rFonts w:ascii="Tahoma" w:hAnsi="Tahoma" w:cs="Tahoma"/>
        </w:rPr>
        <w:t>�</w:t>
      </w:r>
      <w:r>
        <w:t>8x9</w:t>
      </w:r>
      <w:r>
        <w:rPr>
          <w:rFonts w:ascii="Tahoma" w:hAnsi="Tahoma" w:cs="Tahoma"/>
        </w:rPr>
        <w:t>�</w:t>
      </w:r>
      <w:r>
        <w:t>9</w:t>
      </w:r>
      <w:r>
        <w:rPr>
          <w:rFonts w:ascii="Tahoma" w:hAnsi="Tahoma" w:cs="Tahoma"/>
        </w:rPr>
        <w:t>�</w:t>
      </w:r>
      <w:r>
        <w:t>:;6;,=</w:t>
      </w:r>
      <w:r>
        <w:rPr>
          <w:rFonts w:ascii="Tahoma" w:hAnsi="Tahoma" w:cs="Tahoma"/>
        </w:rPr>
        <w:t>�</w:t>
      </w:r>
      <w:r>
        <w:t>=</w:t>
      </w:r>
      <w:r>
        <w:rPr>
          <w:rFonts w:ascii="Tahoma" w:hAnsi="Tahoma" w:cs="Tahoma"/>
        </w:rPr>
        <w:t>�</w:t>
      </w:r>
      <w:r>
        <w:t>=</w:t>
      </w:r>
      <w:r>
        <w:rPr>
          <w:rFonts w:ascii="Tahoma" w:hAnsi="Tahoma" w:cs="Tahoma"/>
        </w:rPr>
        <w:t>�</w:t>
      </w:r>
      <w:r>
        <w:t>=n&gt;"?A?</w:t>
      </w:r>
      <w:r>
        <w:rPr>
          <w:rFonts w:ascii="Tahoma" w:hAnsi="Tahoma" w:cs="Tahoma"/>
        </w:rPr>
        <w:t>�</w:t>
      </w:r>
      <w:r>
        <w:t>?@`c0</w:t>
      </w:r>
      <w:r>
        <w:rPr>
          <w:rFonts w:ascii="Tahoma" w:hAnsi="Tahoma" w:cs="Tahoma"/>
        </w:rPr>
        <w:t>�</w:t>
      </w:r>
      <w:r>
        <w:t>1</w:t>
      </w:r>
      <w:r>
        <w:rPr>
          <w:rFonts w:ascii="Tahoma" w:hAnsi="Tahoma" w:cs="Tahoma"/>
        </w:rPr>
        <w:t>�</w:t>
      </w:r>
      <w:r>
        <w:t>1</w:t>
      </w:r>
      <w:r>
        <w:rPr>
          <w:rFonts w:ascii="Tahoma" w:hAnsi="Tahoma" w:cs="Tahoma"/>
        </w:rPr>
        <w:t>�</w:t>
      </w:r>
      <w:r>
        <w:t>12_2</w:t>
      </w:r>
      <w:r>
        <w:rPr>
          <w:rFonts w:ascii="Tahoma" w:hAnsi="Tahoma" w:cs="Tahoma"/>
        </w:rPr>
        <w:t>�</w:t>
      </w:r>
      <w:r>
        <w:t>2</w:t>
      </w:r>
      <w:r>
        <w:rPr>
          <w:rFonts w:ascii="Tahoma" w:hAnsi="Tahoma" w:cs="Tahoma"/>
        </w:rPr>
        <w:t>�</w:t>
      </w:r>
      <w:r>
        <w:t>2Y3</w:t>
      </w:r>
      <w:r>
        <w:rPr>
          <w:rFonts w:ascii="Tahoma" w:hAnsi="Tahoma" w:cs="Tahoma"/>
        </w:rPr>
        <w:t>�</w:t>
      </w:r>
      <w:r>
        <w:t>3M4</w:t>
      </w:r>
      <w:r>
        <w:rPr>
          <w:rFonts w:ascii="Tahoma" w:hAnsi="Tahoma" w:cs="Tahoma"/>
        </w:rPr>
        <w:t>�</w:t>
      </w:r>
      <w:r>
        <w:t>4</w:t>
      </w:r>
      <w:r>
        <w:rPr>
          <w:rFonts w:ascii="Tahoma" w:hAnsi="Tahoma" w:cs="Tahoma"/>
        </w:rPr>
        <w:t>�</w:t>
      </w:r>
      <w:r>
        <w:t>4*5Z5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7b89</w:t>
      </w:r>
      <w:r>
        <w:rPr>
          <w:rFonts w:ascii="Tahoma" w:hAnsi="Tahoma" w:cs="Tahoma"/>
        </w:rPr>
        <w:t>�</w:t>
      </w:r>
      <w:r>
        <w:t>9</w:t>
      </w:r>
      <w:r>
        <w:rPr>
          <w:rFonts w:ascii="Tahoma" w:hAnsi="Tahoma" w:cs="Tahoma"/>
        </w:rPr>
        <w:t>�</w:t>
      </w:r>
      <w:r>
        <w:t>9;:O:3;9;M;S;</w:t>
      </w:r>
      <w:r>
        <w:rPr>
          <w:rFonts w:ascii="Tahoma" w:hAnsi="Tahoma" w:cs="Tahoma"/>
        </w:rPr>
        <w:t>�</w:t>
      </w:r>
      <w:r>
        <w:t>;</w:t>
      </w:r>
      <w:r>
        <w:rPr>
          <w:rFonts w:ascii="Tahoma" w:hAnsi="Tahoma" w:cs="Tahoma"/>
        </w:rPr>
        <w:t>⸮</w:t>
      </w:r>
      <w:r>
        <w:t>&lt;Z&lt;</w:t>
      </w:r>
      <w:r>
        <w:rPr>
          <w:rFonts w:ascii="Tahoma" w:hAnsi="Tahoma" w:cs="Tahoma"/>
        </w:rPr>
        <w:t>�</w:t>
      </w:r>
      <w:r>
        <w:t>&lt;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?Px</w:t>
      </w:r>
      <w:r>
        <w:rPr>
          <w:rFonts w:ascii="Tahoma" w:hAnsi="Tahoma" w:cs="Tahoma"/>
        </w:rPr>
        <w:t>�</w:t>
      </w:r>
      <w:r>
        <w:t>0</w:t>
      </w:r>
    </w:p>
    <w:p w14:paraId="06885A08" w14:textId="77777777" w:rsidR="0045207C" w:rsidRDefault="0045207C" w:rsidP="007724B4">
      <w:pPr>
        <w:pStyle w:val="Heading3"/>
      </w:pPr>
      <w:r>
        <w:t>1r1</w:t>
      </w:r>
      <w:r>
        <w:rPr>
          <w:rFonts w:ascii="Tahoma" w:hAnsi="Tahoma" w:cs="Tahoma"/>
        </w:rPr>
        <w:t>�</w:t>
      </w:r>
      <w:r>
        <w:t>1N2</w:t>
      </w:r>
      <w:r>
        <w:rPr>
          <w:rFonts w:ascii="Tahoma" w:hAnsi="Tahoma" w:cs="Tahoma"/>
        </w:rPr>
        <w:t>�</w:t>
      </w:r>
      <w:r>
        <w:t>2</w:t>
      </w:r>
      <w:r>
        <w:rPr>
          <w:rFonts w:ascii="Tahoma" w:hAnsi="Tahoma" w:cs="Tahoma"/>
        </w:rPr>
        <w:t>�</w:t>
      </w:r>
      <w:r>
        <w:t>3</w:t>
      </w:r>
      <w:r>
        <w:rPr>
          <w:rFonts w:ascii="Tahoma" w:hAnsi="Tahoma" w:cs="Tahoma"/>
        </w:rPr>
        <w:t>�</w:t>
      </w:r>
      <w:r>
        <w:t>34</w:t>
      </w:r>
      <w:r>
        <w:rPr>
          <w:rFonts w:ascii="Tahoma" w:hAnsi="Tahoma" w:cs="Tahoma"/>
        </w:rPr>
        <w:t>�</w:t>
      </w:r>
      <w:r>
        <w:t>4M5e5r5</w:t>
      </w:r>
      <w:r>
        <w:rPr>
          <w:rFonts w:ascii="Tahoma" w:hAnsi="Tahoma" w:cs="Tahoma"/>
        </w:rPr>
        <w:t>�</w:t>
      </w:r>
      <w:r>
        <w:t>5)6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6Y7m7</w:t>
      </w:r>
      <w:r>
        <w:rPr>
          <w:rFonts w:ascii="Tahoma" w:hAnsi="Tahoma" w:cs="Tahoma"/>
        </w:rPr>
        <w:t>�</w:t>
      </w:r>
      <w:r>
        <w:t>7</w:t>
      </w:r>
      <w:r>
        <w:rPr>
          <w:rFonts w:ascii="Tahoma" w:hAnsi="Tahoma" w:cs="Tahoma"/>
        </w:rPr>
        <w:t>�</w:t>
      </w:r>
      <w:r>
        <w:t>7</w:t>
      </w:r>
      <w:r>
        <w:rPr>
          <w:rFonts w:ascii="Tahoma" w:hAnsi="Tahoma" w:cs="Tahoma"/>
        </w:rPr>
        <w:t>�</w:t>
      </w:r>
      <w:r>
        <w:t>7898</w:t>
      </w:r>
      <w:r>
        <w:rPr>
          <w:rFonts w:ascii="Tahoma" w:hAnsi="Tahoma" w:cs="Tahoma"/>
        </w:rPr>
        <w:t>�</w:t>
      </w:r>
      <w:r>
        <w:t>8F9z9</w:t>
      </w:r>
      <w:r>
        <w:rPr>
          <w:rFonts w:ascii="Tahoma" w:hAnsi="Tahoma" w:cs="Tahoma"/>
        </w:rPr>
        <w:t>�</w:t>
      </w:r>
      <w:r>
        <w:t>9::M:]:</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w:t>
      </w:r>
      <w:r>
        <w:rPr>
          <w:rFonts w:ascii="Tahoma" w:hAnsi="Tahoma" w:cs="Tahoma"/>
        </w:rPr>
        <w:t>�</w:t>
      </w:r>
      <w:r>
        <w:t>&lt;P=[=</w:t>
      </w:r>
      <w:r>
        <w:rPr>
          <w:rFonts w:ascii="Tahoma" w:hAnsi="Tahoma" w:cs="Tahoma"/>
        </w:rPr>
        <w:t>�</w:t>
      </w:r>
      <w:r>
        <w:t>=</w:t>
      </w:r>
      <w:r>
        <w:rPr>
          <w:rFonts w:ascii="Tahoma" w:hAnsi="Tahoma" w:cs="Tahoma"/>
        </w:rPr>
        <w:t>�</w:t>
      </w:r>
      <w:r>
        <w:t>=&gt; &gt;&lt;&gt;I&gt;\&gt;?{?</w:t>
      </w:r>
      <w:r>
        <w:rPr>
          <w:rFonts w:ascii="Tahoma" w:hAnsi="Tahoma" w:cs="Tahoma"/>
        </w:rPr>
        <w:t>�</w:t>
      </w:r>
      <w:r>
        <w:t>?`h0W0M1^1</w:t>
      </w:r>
      <w:r>
        <w:rPr>
          <w:rFonts w:ascii="Tahoma" w:hAnsi="Tahoma" w:cs="Tahoma"/>
        </w:rPr>
        <w:t>�</w:t>
      </w:r>
      <w:r>
        <w:t>12l2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244=4Y4i4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445</w:t>
      </w:r>
      <w:r>
        <w:rPr>
          <w:rFonts w:ascii="Tahoma" w:hAnsi="Tahoma" w:cs="Tahoma"/>
        </w:rPr>
        <w:t>�</w:t>
      </w:r>
      <w:r>
        <w:t>5@6</w:t>
      </w:r>
      <w:r>
        <w:rPr>
          <w:rFonts w:ascii="Tahoma" w:hAnsi="Tahoma" w:cs="Tahoma"/>
        </w:rPr>
        <w:t>�</w:t>
      </w:r>
      <w:r>
        <w:t>6</w:t>
      </w:r>
      <w:r>
        <w:rPr>
          <w:rFonts w:ascii="Tahoma" w:hAnsi="Tahoma" w:cs="Tahoma"/>
        </w:rPr>
        <w:t>�</w:t>
      </w:r>
      <w:r>
        <w:t>6.7</w:t>
      </w:r>
      <w:r>
        <w:rPr>
          <w:rFonts w:ascii="Tahoma" w:hAnsi="Tahoma" w:cs="Tahoma"/>
        </w:rPr>
        <w:t>�</w:t>
      </w:r>
      <w:r>
        <w:t>7</w:t>
      </w:r>
      <w:r>
        <w:rPr>
          <w:rFonts w:ascii="Tahoma" w:hAnsi="Tahoma" w:cs="Tahoma"/>
        </w:rPr>
        <w:t>�</w:t>
      </w:r>
      <w:r>
        <w:t>788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9</w:t>
      </w:r>
      <w:r>
        <w:rPr>
          <w:rFonts w:ascii="Tahoma" w:hAnsi="Tahoma" w:cs="Tahoma"/>
        </w:rPr>
        <w:t>�</w:t>
      </w:r>
      <w:r>
        <w:t>9*:c;</w:t>
      </w:r>
      <w:r>
        <w:rPr>
          <w:rFonts w:ascii="Tahoma" w:hAnsi="Tahoma" w:cs="Tahoma"/>
        </w:rPr>
        <w:t>�</w:t>
      </w:r>
      <w:r>
        <w:t>;%&lt;ö=</w:t>
      </w:r>
      <w:r>
        <w:rPr>
          <w:rFonts w:ascii="Tahoma" w:hAnsi="Tahoma" w:cs="Tahoma"/>
        </w:rPr>
        <w:t>�</w:t>
      </w:r>
      <w:r>
        <w:t>=</w:t>
      </w:r>
      <w:r>
        <w:rPr>
          <w:rFonts w:ascii="Tahoma" w:hAnsi="Tahoma" w:cs="Tahoma"/>
        </w:rPr>
        <w:t>�</w:t>
      </w:r>
      <w:r>
        <w:t>=ü&gt;</w:t>
      </w:r>
      <w:r>
        <w:rPr>
          <w:rFonts w:ascii="Tahoma" w:hAnsi="Tahoma" w:cs="Tahoma"/>
        </w:rPr>
        <w:t>�</w:t>
      </w:r>
      <w:r>
        <w:t>&gt;</w:t>
      </w:r>
      <w:r>
        <w:rPr>
          <w:rFonts w:ascii="Tahoma" w:hAnsi="Tahoma" w:cs="Tahoma"/>
        </w:rPr>
        <w:t>�</w:t>
      </w:r>
      <w:r>
        <w:t>&gt;</w:t>
      </w:r>
      <w:r>
        <w:rPr>
          <w:rFonts w:ascii="Tahoma" w:hAnsi="Tahoma" w:cs="Tahoma"/>
        </w:rPr>
        <w:t>�</w:t>
      </w:r>
      <w:r>
        <w:t>&gt;$?6?pé</w:t>
      </w:r>
      <w:r>
        <w:rPr>
          <w:rFonts w:ascii="Tahoma" w:hAnsi="Tahoma" w:cs="Tahoma"/>
        </w:rPr>
        <w:t>�</w:t>
      </w:r>
      <w:r>
        <w:t>0111M1p1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w:t>
      </w:r>
    </w:p>
    <w:p w14:paraId="37F29529" w14:textId="77777777" w:rsidR="0045207C" w:rsidRDefault="0045207C" w:rsidP="007724B4">
      <w:pPr>
        <w:pStyle w:val="Heading3"/>
      </w:pPr>
      <w:r>
        <w:t>4L4Ö4-5X5?6c6p6</w:t>
      </w:r>
      <w:r>
        <w:rPr>
          <w:rFonts w:ascii="Tahoma" w:hAnsi="Tahoma" w:cs="Tahoma"/>
        </w:rPr>
        <w:t>�</w:t>
      </w:r>
      <w:r>
        <w:t>7&gt;8c8</w:t>
      </w:r>
      <w:r>
        <w:rPr>
          <w:rFonts w:ascii="Tahoma" w:hAnsi="Tahoma" w:cs="Tahoma"/>
        </w:rPr>
        <w:t>�</w:t>
      </w:r>
      <w:r>
        <w:t>8 :Q:k:p:</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w:t>
      </w:r>
      <w:r>
        <w:rPr>
          <w:rFonts w:ascii="Tahoma" w:hAnsi="Tahoma" w:cs="Tahoma"/>
        </w:rPr>
        <w:t>�</w:t>
      </w:r>
      <w:r>
        <w:t>&lt;==J=é=r=</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=&gt;ü&gt;</w:t>
      </w:r>
      <w:r>
        <w:rPr>
          <w:rFonts w:ascii="Tahoma" w:hAnsi="Tahoma" w:cs="Tahoma"/>
        </w:rPr>
        <w:t>�</w:t>
      </w:r>
      <w:r>
        <w:t>Ö20u0</w:t>
      </w:r>
      <w:r>
        <w:rPr>
          <w:rFonts w:ascii="Tahoma" w:hAnsi="Tahoma" w:cs="Tahoma"/>
        </w:rPr>
        <w:t>�</w:t>
      </w:r>
      <w:r>
        <w:t>0</w:t>
      </w:r>
      <w:r>
        <w:rPr>
          <w:rFonts w:ascii="Tahoma" w:hAnsi="Tahoma" w:cs="Tahoma"/>
        </w:rPr>
        <w:t>�</w:t>
      </w:r>
      <w:r>
        <w:t>0.1</w:t>
      </w:r>
      <w:r>
        <w:rPr>
          <w:rFonts w:ascii="Tahoma" w:hAnsi="Tahoma" w:cs="Tahoma"/>
        </w:rPr>
        <w:t>�</w:t>
      </w:r>
      <w:r>
        <w:t>1</w:t>
      </w:r>
      <w:r>
        <w:rPr>
          <w:rFonts w:ascii="Tahoma" w:hAnsi="Tahoma" w:cs="Tahoma"/>
        </w:rPr>
        <w:t>�</w:t>
      </w:r>
      <w:r>
        <w:t>1$242</w:t>
      </w:r>
      <w:r>
        <w:rPr>
          <w:rFonts w:ascii="Tahoma" w:hAnsi="Tahoma" w:cs="Tahoma"/>
        </w:rPr>
        <w:t>�</w:t>
      </w:r>
      <w:r>
        <w:t>2</w:t>
      </w:r>
    </w:p>
    <w:p w14:paraId="70511ED5" w14:textId="77777777" w:rsidR="0045207C" w:rsidRDefault="0045207C" w:rsidP="007724B4">
      <w:pPr>
        <w:pStyle w:val="Heading3"/>
      </w:pPr>
      <w:r>
        <w:t>3h3%4p4'8S8f:</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:_;)&lt;</w:t>
      </w:r>
      <w:r>
        <w:rPr>
          <w:rFonts w:ascii="Tahoma" w:hAnsi="Tahoma" w:cs="Tahoma"/>
        </w:rPr>
        <w:t>�</w:t>
      </w:r>
      <w:r>
        <w:t>&lt;=</w:t>
      </w:r>
      <w:r>
        <w:rPr>
          <w:rFonts w:ascii="Tahoma" w:hAnsi="Tahoma" w:cs="Tahoma"/>
        </w:rPr>
        <w:t>�</w:t>
      </w:r>
      <w:r>
        <w:t>=</w:t>
      </w:r>
      <w:r>
        <w:rPr>
          <w:rFonts w:ascii="Tahoma" w:hAnsi="Tahoma" w:cs="Tahoma"/>
        </w:rPr>
        <w:t>�</w:t>
      </w:r>
      <w:r>
        <w:t>&gt;</w:t>
      </w:r>
      <w:r>
        <w:rPr>
          <w:rFonts w:ascii="Tahoma" w:hAnsi="Tahoma" w:cs="Tahoma"/>
        </w:rPr>
        <w:t>�</w:t>
      </w:r>
      <w:r>
        <w:t>&gt;?O?</w:t>
      </w:r>
      <w:r>
        <w:rPr>
          <w:rFonts w:ascii="Tahoma" w:hAnsi="Tahoma" w:cs="Tahoma"/>
        </w:rPr>
        <w:t>�</w:t>
      </w:r>
      <w:r>
        <w:t>?</w:t>
      </w:r>
      <w:r>
        <w:rPr>
          <w:rFonts w:ascii="Tahoma" w:hAnsi="Tahoma" w:cs="Tahoma"/>
        </w:rPr>
        <w:t>�</w:t>
      </w:r>
      <w:r>
        <w:t>?</w:t>
      </w:r>
      <w:r>
        <w:rPr>
          <w:rFonts w:ascii="Tahoma" w:hAnsi="Tahoma" w:cs="Tahoma"/>
        </w:rPr>
        <w:t>�</w:t>
      </w:r>
      <w:r>
        <w:t>é,060Ä0d0</w:t>
      </w:r>
      <w:r>
        <w:rPr>
          <w:rFonts w:ascii="Tahoma" w:hAnsi="Tahoma" w:cs="Tahoma"/>
        </w:rPr>
        <w:t>�</w:t>
      </w:r>
      <w:r>
        <w:t>0</w:t>
      </w:r>
      <w:r>
        <w:rPr>
          <w:rFonts w:ascii="Tahoma" w:hAnsi="Tahoma" w:cs="Tahoma"/>
        </w:rPr>
        <w:t>�</w:t>
      </w:r>
      <w:r>
        <w:t>1</w:t>
      </w:r>
      <w:r>
        <w:rPr>
          <w:rFonts w:ascii="Tahoma" w:hAnsi="Tahoma" w:cs="Tahoma"/>
        </w:rPr>
        <w:t>�</w:t>
      </w:r>
      <w:r>
        <w:t>1</w:t>
      </w:r>
      <w:r>
        <w:rPr>
          <w:rFonts w:ascii="Tahoma" w:hAnsi="Tahoma" w:cs="Tahoma"/>
        </w:rPr>
        <w:t>�</w:t>
      </w:r>
      <w:r>
        <w:t>12,2</w:t>
      </w:r>
      <w:r>
        <w:rPr>
          <w:rFonts w:ascii="Tahoma" w:hAnsi="Tahoma" w:cs="Tahoma"/>
        </w:rPr>
        <w:t>�</w:t>
      </w:r>
      <w:r>
        <w:t>2</w:t>
      </w:r>
      <w:r>
        <w:rPr>
          <w:rFonts w:ascii="Tahoma" w:hAnsi="Tahoma" w:cs="Tahoma"/>
        </w:rPr>
        <w:t>�</w:t>
      </w:r>
      <w:r>
        <w:t>2</w:t>
      </w:r>
      <w:r>
        <w:rPr>
          <w:rFonts w:ascii="Tahoma" w:hAnsi="Tahoma" w:cs="Tahoma"/>
        </w:rPr>
        <w:t>�</w:t>
      </w:r>
      <w:r>
        <w:t>293</w:t>
      </w:r>
      <w:r>
        <w:rPr>
          <w:rFonts w:ascii="Tahoma" w:hAnsi="Tahoma" w:cs="Tahoma"/>
        </w:rPr>
        <w:t>�</w:t>
      </w:r>
      <w:r>
        <w:t>3</w:t>
      </w:r>
      <w:r>
        <w:rPr>
          <w:rFonts w:ascii="Tahoma" w:hAnsi="Tahoma" w:cs="Tahoma"/>
        </w:rPr>
        <w:t>�</w:t>
      </w:r>
      <w:r>
        <w:t>3</w:t>
      </w:r>
      <w:r>
        <w:rPr>
          <w:rFonts w:ascii="Tahoma" w:hAnsi="Tahoma" w:cs="Tahoma"/>
        </w:rPr>
        <w:t>�</w:t>
      </w:r>
      <w:r>
        <w:t>3V4</w:t>
      </w:r>
      <w:r>
        <w:rPr>
          <w:rFonts w:ascii="Tahoma" w:hAnsi="Tahoma" w:cs="Tahoma"/>
        </w:rPr>
        <w:t>�</w:t>
      </w:r>
      <w:r>
        <w:t>4</w:t>
      </w:r>
      <w:r>
        <w:rPr>
          <w:rFonts w:ascii="Tahoma" w:hAnsi="Tahoma" w:cs="Tahoma"/>
        </w:rPr>
        <w:t>�</w:t>
      </w:r>
      <w:r>
        <w:t>4#5d5s5</w:t>
      </w:r>
      <w:r>
        <w:rPr>
          <w:rFonts w:ascii="Tahoma" w:hAnsi="Tahoma" w:cs="Tahoma"/>
        </w:rPr>
        <w:t>�</w:t>
      </w:r>
      <w:r>
        <w:t>5</w:t>
      </w:r>
      <w:r>
        <w:rPr>
          <w:rFonts w:ascii="Tahoma" w:hAnsi="Tahoma" w:cs="Tahoma"/>
        </w:rPr>
        <w:t>�</w:t>
      </w:r>
      <w:r>
        <w:t>6</w:t>
      </w:r>
      <w:r>
        <w:rPr>
          <w:rFonts w:ascii="Tahoma" w:hAnsi="Tahoma" w:cs="Tahoma"/>
        </w:rPr>
        <w:t>�</w:t>
      </w:r>
      <w:r>
        <w:t>7</w:t>
      </w:r>
      <w:r>
        <w:rPr>
          <w:rFonts w:ascii="Tahoma" w:hAnsi="Tahoma" w:cs="Tahoma"/>
        </w:rPr>
        <w:t>�</w:t>
      </w:r>
      <w:r>
        <w:t>708g9Y:</w:t>
      </w:r>
      <w:r>
        <w:rPr>
          <w:rFonts w:ascii="Tahoma" w:hAnsi="Tahoma" w:cs="Tahoma"/>
        </w:rPr>
        <w:t>�</w:t>
      </w:r>
      <w:r>
        <w:t>:;?;</w:t>
      </w:r>
      <w:r>
        <w:rPr>
          <w:rFonts w:ascii="Tahoma" w:hAnsi="Tahoma" w:cs="Tahoma"/>
        </w:rPr>
        <w:t>�</w:t>
      </w:r>
      <w:r>
        <w:t>;&lt;&lt;m&lt;=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&gt;ö?</w:t>
      </w:r>
      <w:r>
        <w:rPr>
          <w:rFonts w:ascii="Tahoma" w:hAnsi="Tahoma" w:cs="Tahoma"/>
        </w:rPr>
        <w:t>�</w:t>
      </w:r>
      <w:r>
        <w:t>?</w:t>
      </w:r>
      <w:r>
        <w:rPr>
          <w:rFonts w:ascii="Tahoma" w:hAnsi="Tahoma" w:cs="Tahoma"/>
        </w:rPr>
        <w:t>�</w:t>
      </w:r>
      <w:r>
        <w:t>?</w:t>
      </w:r>
      <w:r>
        <w:rPr>
          <w:rFonts w:ascii="Tahoma" w:hAnsi="Tahoma" w:cs="Tahoma"/>
        </w:rPr>
        <w:t>�</w:t>
      </w:r>
      <w:r>
        <w:t>D0</w:t>
      </w:r>
    </w:p>
    <w:p w14:paraId="7318C285" w14:textId="77777777" w:rsidR="0045207C" w:rsidRDefault="0045207C" w:rsidP="007724B4">
      <w:pPr>
        <w:pStyle w:val="Heading3"/>
      </w:pPr>
      <w:r>
        <w:t>1</w:t>
      </w:r>
      <w:r>
        <w:rPr>
          <w:rFonts w:ascii="Tahoma" w:hAnsi="Tahoma" w:cs="Tahoma"/>
        </w:rPr>
        <w:t>�</w:t>
      </w:r>
      <w:r>
        <w:t>1</w:t>
      </w:r>
      <w:r>
        <w:rPr>
          <w:rFonts w:ascii="Tahoma" w:hAnsi="Tahoma" w:cs="Tahoma"/>
        </w:rPr>
        <w:t>�</w:t>
      </w:r>
      <w:r>
        <w:t>1D2l2</w:t>
      </w:r>
      <w:r>
        <w:rPr>
          <w:rFonts w:ascii="Tahoma" w:hAnsi="Tahoma" w:cs="Tahoma"/>
        </w:rPr>
        <w:t>�</w:t>
      </w:r>
      <w:r>
        <w:t>2</w:t>
      </w:r>
      <w:r>
        <w:rPr>
          <w:rFonts w:ascii="Tahoma" w:hAnsi="Tahoma" w:cs="Tahoma"/>
        </w:rPr>
        <w:t>�</w:t>
      </w:r>
      <w:r>
        <w:t>2_3</w:t>
      </w:r>
      <w:r>
        <w:rPr>
          <w:rFonts w:ascii="Tahoma" w:hAnsi="Tahoma" w:cs="Tahoma"/>
        </w:rPr>
        <w:t>�</w:t>
      </w:r>
      <w:r>
        <w:t>3</w:t>
      </w:r>
      <w:r>
        <w:rPr>
          <w:rFonts w:ascii="Tahoma" w:hAnsi="Tahoma" w:cs="Tahoma"/>
        </w:rPr>
        <w:t>�</w:t>
      </w:r>
      <w:r>
        <w:t>3Ü4</w:t>
      </w:r>
      <w:r>
        <w:rPr>
          <w:rFonts w:ascii="Tahoma" w:hAnsi="Tahoma" w:cs="Tahoma"/>
        </w:rPr>
        <w:t>�</w:t>
      </w:r>
      <w:r>
        <w:t>45255</w:t>
      </w:r>
      <w:r>
        <w:rPr>
          <w:rFonts w:ascii="Tahoma" w:hAnsi="Tahoma" w:cs="Tahoma"/>
        </w:rPr>
        <w:t>�</w:t>
      </w:r>
      <w:r>
        <w:t>5</w:t>
      </w:r>
      <w:r>
        <w:rPr>
          <w:rFonts w:ascii="Tahoma" w:hAnsi="Tahoma" w:cs="Tahoma"/>
        </w:rPr>
        <w:t>�</w:t>
      </w:r>
      <w:r>
        <w:t>5</w:t>
      </w:r>
      <w:r>
        <w:rPr>
          <w:rFonts w:ascii="Tahoma" w:hAnsi="Tahoma" w:cs="Tahoma"/>
        </w:rPr>
        <w:t>�</w:t>
      </w:r>
      <w:r>
        <w:t>5E6*7</w:t>
      </w:r>
    </w:p>
    <w:p w14:paraId="17EB4CF3" w14:textId="77777777" w:rsidR="0045207C" w:rsidRDefault="0045207C" w:rsidP="007724B4">
      <w:pPr>
        <w:pStyle w:val="Heading3"/>
      </w:pPr>
      <w:r>
        <w:t>8</w:t>
      </w:r>
      <w:r>
        <w:rPr>
          <w:rFonts w:ascii="Tahoma" w:hAnsi="Tahoma" w:cs="Tahoma"/>
        </w:rPr>
        <w:t>�</w:t>
      </w:r>
      <w:r>
        <w:t>8</w:t>
      </w:r>
      <w:r>
        <w:rPr>
          <w:rFonts w:ascii="Tahoma" w:hAnsi="Tahoma" w:cs="Tahoma"/>
        </w:rPr>
        <w:t>�</w:t>
      </w:r>
      <w:r>
        <w:t>8Ä9</w:t>
      </w:r>
      <w:r>
        <w:rPr>
          <w:rFonts w:ascii="Tahoma" w:hAnsi="Tahoma" w:cs="Tahoma"/>
        </w:rPr>
        <w:t>�</w:t>
      </w:r>
      <w:r>
        <w:t>;Ä&lt;</w:t>
      </w:r>
      <w:r>
        <w:rPr>
          <w:rFonts w:ascii="Tahoma" w:hAnsi="Tahoma" w:cs="Tahoma"/>
        </w:rPr>
        <w:t>�</w:t>
      </w:r>
      <w:r>
        <w:t>=</w:t>
      </w:r>
      <w:r>
        <w:rPr>
          <w:rFonts w:ascii="Tahoma" w:hAnsi="Tahoma" w:cs="Tahoma"/>
        </w:rPr>
        <w:t>�</w:t>
      </w:r>
      <w:r>
        <w:t>&gt;</w:t>
      </w:r>
      <w:r>
        <w:rPr>
          <w:rFonts w:ascii="Tahoma" w:hAnsi="Tahoma" w:cs="Tahoma"/>
        </w:rPr>
        <w:t>��</w:t>
      </w:r>
      <w:r>
        <w:t>C0</w:t>
      </w:r>
      <w:r>
        <w:rPr>
          <w:rFonts w:ascii="Tahoma" w:hAnsi="Tahoma" w:cs="Tahoma"/>
        </w:rPr>
        <w:t>�</w:t>
      </w:r>
      <w:r>
        <w:t>0v2</w:t>
      </w:r>
      <w:r>
        <w:rPr>
          <w:rFonts w:ascii="Tahoma" w:hAnsi="Tahoma" w:cs="Tahoma"/>
        </w:rPr>
        <w:t>�</w:t>
      </w:r>
      <w:r>
        <w:t>2</w:t>
      </w:r>
      <w:r>
        <w:rPr>
          <w:rFonts w:ascii="Tahoma" w:hAnsi="Tahoma" w:cs="Tahoma"/>
        </w:rPr>
        <w:t>�</w:t>
      </w:r>
      <w:r>
        <w:t>2'353</w:t>
      </w:r>
      <w:r>
        <w:rPr>
          <w:rFonts w:ascii="Tahoma" w:hAnsi="Tahoma" w:cs="Tahoma"/>
        </w:rPr>
        <w:t>�</w:t>
      </w:r>
      <w:r>
        <w:t>34.44</w:t>
      </w:r>
      <w:r>
        <w:rPr>
          <w:rFonts w:ascii="Tahoma" w:hAnsi="Tahoma" w:cs="Tahoma"/>
        </w:rPr>
        <w:t>�</w:t>
      </w:r>
      <w:r>
        <w:t>4</w:t>
      </w:r>
      <w:r>
        <w:rPr>
          <w:rFonts w:ascii="Tahoma" w:hAnsi="Tahoma" w:cs="Tahoma"/>
        </w:rPr>
        <w:t>�</w:t>
      </w:r>
      <w:r>
        <w:t>4</w:t>
      </w:r>
      <w:r>
        <w:rPr>
          <w:rFonts w:ascii="Tahoma" w:hAnsi="Tahoma" w:cs="Tahoma"/>
        </w:rPr>
        <w:t>�</w:t>
      </w:r>
      <w:r>
        <w:t>45#5Ö5c5</w:t>
      </w:r>
      <w:r>
        <w:rPr>
          <w:rFonts w:ascii="Tahoma" w:hAnsi="Tahoma" w:cs="Tahoma"/>
        </w:rPr>
        <w:t>�</w:t>
      </w:r>
      <w:r>
        <w:t>5Ä6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677K7_7r7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8 8W8u8</w:t>
      </w:r>
      <w:r>
        <w:rPr>
          <w:rFonts w:ascii="Tahoma" w:hAnsi="Tahoma" w:cs="Tahoma"/>
        </w:rPr>
        <w:t>�</w:t>
      </w:r>
      <w:r>
        <w:t>859=9N9r9":</w:t>
      </w:r>
    </w:p>
    <w:p w14:paraId="38F3B7A8" w14:textId="77777777" w:rsidR="0045207C" w:rsidRDefault="0045207C" w:rsidP="007724B4">
      <w:pPr>
        <w:pStyle w:val="Heading3"/>
      </w:pPr>
      <w:r>
        <w:t>;!;</w:t>
      </w:r>
      <w:r>
        <w:rPr>
          <w:rFonts w:ascii="Tahoma" w:hAnsi="Tahoma" w:cs="Tahoma"/>
        </w:rPr>
        <w:t>�</w:t>
      </w:r>
      <w:r>
        <w:t>;&lt;:&lt;E&lt;Å&lt;</w:t>
      </w:r>
      <w:r>
        <w:rPr>
          <w:rFonts w:ascii="Tahoma" w:hAnsi="Tahoma" w:cs="Tahoma"/>
        </w:rPr>
        <w:t>�</w:t>
      </w:r>
      <w:r>
        <w:t>&lt;</w:t>
      </w:r>
      <w:r>
        <w:rPr>
          <w:rFonts w:ascii="Tahoma" w:hAnsi="Tahoma" w:cs="Tahoma"/>
        </w:rPr>
        <w:t>�</w:t>
      </w:r>
      <w:r>
        <w:t>&lt;</w:t>
      </w:r>
      <w:r>
        <w:rPr>
          <w:rFonts w:ascii="Tahoma" w:hAnsi="Tahoma" w:cs="Tahoma"/>
        </w:rPr>
        <w:t>�</w:t>
      </w:r>
      <w:r>
        <w:t>&lt;</w:t>
      </w:r>
    </w:p>
    <w:p w14:paraId="78D97667" w14:textId="77777777" w:rsidR="0045207C" w:rsidRDefault="0045207C" w:rsidP="007724B4">
      <w:pPr>
        <w:pStyle w:val="Heading3"/>
      </w:pPr>
      <w:r>
        <w:t>=?=q=ö=</w:t>
      </w:r>
    </w:p>
    <w:p w14:paraId="49A04D78" w14:textId="77777777" w:rsidR="0045207C" w:rsidRDefault="0045207C" w:rsidP="007724B4">
      <w:pPr>
        <w:pStyle w:val="Heading3"/>
      </w:pPr>
      <w:r>
        <w:t>&gt;H&gt;</w:t>
      </w:r>
      <w:r>
        <w:rPr>
          <w:rFonts w:ascii="Tahoma" w:hAnsi="Tahoma" w:cs="Tahoma"/>
        </w:rPr>
        <w:t>�</w:t>
      </w:r>
      <w:r>
        <w:t>&gt;</w:t>
      </w:r>
      <w:r>
        <w:rPr>
          <w:rFonts w:ascii="Tahoma" w:hAnsi="Tahoma" w:cs="Tahoma"/>
        </w:rPr>
        <w:t>�</w:t>
      </w:r>
      <w:r>
        <w:t>&gt;m?</w:t>
      </w:r>
      <w:r>
        <w:rPr>
          <w:rFonts w:ascii="Tahoma" w:hAnsi="Tahoma" w:cs="Tahoma"/>
        </w:rPr>
        <w:t>�</w:t>
      </w:r>
      <w:r>
        <w:t>?</w:t>
      </w:r>
      <w:r>
        <w:rPr>
          <w:rFonts w:ascii="Tahoma" w:hAnsi="Tahoma" w:cs="Tahoma"/>
        </w:rPr>
        <w:t>�</w:t>
      </w:r>
      <w:r>
        <w:t>?</w:t>
      </w:r>
      <w:r>
        <w:rPr>
          <w:rFonts w:ascii="Tahoma" w:hAnsi="Tahoma" w:cs="Tahoma"/>
        </w:rPr>
        <w:t>�</w:t>
      </w:r>
      <w:r>
        <w:t>X</w:t>
      </w:r>
      <w:r>
        <w:rPr>
          <w:rFonts w:ascii="Tahoma" w:hAnsi="Tahoma" w:cs="Tahoma"/>
        </w:rPr>
        <w:t>�</w:t>
      </w:r>
      <w:r>
        <w:t>12s2å2</w:t>
      </w:r>
      <w:r>
        <w:rPr>
          <w:rFonts w:ascii="Tahoma" w:hAnsi="Tahoma" w:cs="Tahoma"/>
        </w:rPr>
        <w:t>�</w:t>
      </w:r>
      <w:r>
        <w:t>2ü3</w:t>
      </w:r>
      <w:r>
        <w:rPr>
          <w:rFonts w:ascii="Tahoma" w:hAnsi="Tahoma" w:cs="Tahoma"/>
        </w:rPr>
        <w:t>�</w:t>
      </w:r>
      <w:r>
        <w:t>3U4</w:t>
      </w:r>
      <w:r>
        <w:rPr>
          <w:rFonts w:ascii="Tahoma" w:hAnsi="Tahoma" w:cs="Tahoma"/>
        </w:rPr>
        <w:t>�</w:t>
      </w:r>
      <w:r>
        <w:t>5</w:t>
      </w:r>
      <w:r>
        <w:rPr>
          <w:rFonts w:ascii="Tahoma" w:hAnsi="Tahoma" w:cs="Tahoma"/>
        </w:rPr>
        <w:t>�</w:t>
      </w:r>
      <w:r>
        <w:t>597</w:t>
      </w:r>
      <w:r>
        <w:rPr>
          <w:rFonts w:ascii="Tahoma" w:hAnsi="Tahoma" w:cs="Tahoma"/>
        </w:rPr>
        <w:t>�</w:t>
      </w:r>
      <w:r>
        <w:t>7?8</w:t>
      </w:r>
      <w:r>
        <w:rPr>
          <w:rFonts w:ascii="Tahoma" w:hAnsi="Tahoma" w:cs="Tahoma"/>
        </w:rPr>
        <w:t>�</w:t>
      </w:r>
      <w:r>
        <w:t>8</w:t>
      </w:r>
      <w:r>
        <w:rPr>
          <w:rFonts w:ascii="Tahoma" w:hAnsi="Tahoma" w:cs="Tahoma"/>
        </w:rPr>
        <w:t>�</w:t>
      </w:r>
      <w:r>
        <w:t>9Ä:</w:t>
      </w:r>
      <w:r>
        <w:rPr>
          <w:rFonts w:ascii="Tahoma" w:hAnsi="Tahoma" w:cs="Tahoma"/>
        </w:rPr>
        <w:t>�</w:t>
      </w:r>
      <w:r>
        <w:t>:</w:t>
      </w:r>
      <w:r>
        <w:rPr>
          <w:rFonts w:ascii="Tahoma" w:hAnsi="Tahoma" w:cs="Tahoma"/>
        </w:rPr>
        <w:t>�</w:t>
      </w:r>
      <w:r>
        <w:t>:</w:t>
      </w:r>
      <w:r>
        <w:rPr>
          <w:rFonts w:ascii="Tahoma" w:hAnsi="Tahoma" w:cs="Tahoma"/>
        </w:rPr>
        <w:t>�</w:t>
      </w:r>
      <w:r>
        <w:t>:$;T;å;</w:t>
      </w:r>
      <w:r>
        <w:rPr>
          <w:rFonts w:ascii="Tahoma" w:hAnsi="Tahoma" w:cs="Tahoma"/>
        </w:rPr>
        <w:t>�</w:t>
      </w:r>
      <w:r>
        <w:t>;</w:t>
      </w:r>
      <w:r>
        <w:rPr>
          <w:rFonts w:ascii="Tahoma" w:hAnsi="Tahoma" w:cs="Tahoma"/>
        </w:rPr>
        <w:t>�</w:t>
      </w:r>
      <w:r>
        <w:t>;V&lt;x&lt;</w:t>
      </w:r>
      <w:r>
        <w:rPr>
          <w:rFonts w:ascii="Tahoma" w:hAnsi="Tahoma" w:cs="Tahoma"/>
        </w:rPr>
        <w:t>�</w:t>
      </w:r>
      <w:r>
        <w:t>&lt;</w:t>
      </w:r>
      <w:r>
        <w:rPr>
          <w:rFonts w:ascii="Tahoma" w:hAnsi="Tahoma" w:cs="Tahoma"/>
        </w:rPr>
        <w:t>�</w:t>
      </w:r>
      <w:r>
        <w:t>&lt;</w:t>
      </w:r>
      <w:r>
        <w:rPr>
          <w:rFonts w:ascii="Tahoma" w:hAnsi="Tahoma" w:cs="Tahoma"/>
        </w:rPr>
        <w:t>�</w:t>
      </w:r>
      <w:r>
        <w:t>&lt;=l=</w:t>
      </w:r>
      <w:r>
        <w:rPr>
          <w:rFonts w:ascii="Tahoma" w:hAnsi="Tahoma" w:cs="Tahoma"/>
        </w:rPr>
        <w:t>�</w:t>
      </w:r>
      <w:r>
        <w:t>=y&gt;</w:t>
      </w:r>
      <w:r>
        <w:rPr>
          <w:rFonts w:ascii="Tahoma" w:hAnsi="Tahoma" w:cs="Tahoma"/>
        </w:rPr>
        <w:t>�</w:t>
      </w:r>
      <w:r>
        <w:t>&gt;?&gt;?V?</w:t>
      </w:r>
      <w:r>
        <w:rPr>
          <w:rFonts w:ascii="Tahoma" w:hAnsi="Tahoma" w:cs="Tahoma"/>
        </w:rPr>
        <w:t>�</w:t>
      </w:r>
      <w:r>
        <w:t>?</w:t>
      </w:r>
      <w:r>
        <w:rPr>
          <w:rFonts w:ascii="Tahoma" w:hAnsi="Tahoma" w:cs="Tahoma"/>
        </w:rPr>
        <w:t>�</w:t>
      </w:r>
      <w:r>
        <w:t>?</w:t>
      </w:r>
      <w:r>
        <w:rPr>
          <w:rFonts w:ascii="Tahoma" w:hAnsi="Tahoma" w:cs="Tahoma"/>
        </w:rPr>
        <w:t>��</w:t>
      </w:r>
    </w:p>
    <w:p w14:paraId="25C8DEC5" w14:textId="77777777" w:rsidR="0045207C" w:rsidRDefault="0045207C" w:rsidP="007724B4">
      <w:pPr>
        <w:pStyle w:val="Heading3"/>
      </w:pPr>
      <w:r>
        <w:t>0</w:t>
      </w:r>
      <w:r>
        <w:rPr>
          <w:rFonts w:ascii="Tahoma" w:hAnsi="Tahoma" w:cs="Tahoma"/>
        </w:rPr>
        <w:t>�</w:t>
      </w:r>
      <w:r>
        <w:t>0 1a1s1</w:t>
      </w:r>
      <w:r>
        <w:rPr>
          <w:rFonts w:ascii="Tahoma" w:hAnsi="Tahoma" w:cs="Tahoma"/>
        </w:rPr>
        <w:t>�</w:t>
      </w:r>
      <w:r>
        <w:t>1     2!292&gt;3P3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3,4e45)5T5</w:t>
      </w:r>
      <w:r>
        <w:rPr>
          <w:rFonts w:ascii="Tahoma" w:hAnsi="Tahoma" w:cs="Tahoma"/>
        </w:rPr>
        <w:t>�</w:t>
      </w:r>
      <w:r>
        <w:t>5</w:t>
      </w:r>
      <w:r>
        <w:rPr>
          <w:rFonts w:ascii="Tahoma" w:hAnsi="Tahoma" w:cs="Tahoma"/>
        </w:rPr>
        <w:t>�</w:t>
      </w:r>
      <w:r>
        <w:t>5</w:t>
      </w:r>
    </w:p>
    <w:p w14:paraId="2616EDCE" w14:textId="77777777" w:rsidR="0045207C" w:rsidRDefault="0045207C" w:rsidP="007724B4">
      <w:pPr>
        <w:pStyle w:val="Heading3"/>
      </w:pPr>
      <w:r>
        <w:t>6F6</w:t>
      </w:r>
      <w:r>
        <w:rPr>
          <w:rFonts w:ascii="Tahoma" w:hAnsi="Tahoma" w:cs="Tahoma"/>
        </w:rPr>
        <w:t>�</w:t>
      </w:r>
      <w:r>
        <w:t>6</w:t>
      </w:r>
      <w:r>
        <w:rPr>
          <w:rFonts w:ascii="Tahoma" w:hAnsi="Tahoma" w:cs="Tahoma"/>
        </w:rPr>
        <w:t>�</w:t>
      </w:r>
      <w:r>
        <w:t>6</w:t>
      </w:r>
      <w:r>
        <w:rPr>
          <w:rFonts w:ascii="Tahoma" w:hAnsi="Tahoma" w:cs="Tahoma"/>
        </w:rPr>
        <w:t>�</w:t>
      </w:r>
      <w:r>
        <w:t>6r7</w:t>
      </w:r>
      <w:r>
        <w:rPr>
          <w:rFonts w:ascii="Tahoma" w:hAnsi="Tahoma" w:cs="Tahoma"/>
        </w:rPr>
        <w:t>�</w:t>
      </w:r>
      <w:r>
        <w:t>7</w:t>
      </w:r>
      <w:r>
        <w:rPr>
          <w:rFonts w:ascii="Tahoma" w:hAnsi="Tahoma" w:cs="Tahoma"/>
        </w:rPr>
        <w:t>�</w:t>
      </w:r>
      <w:r>
        <w:t>9</w:t>
      </w:r>
      <w:r>
        <w:rPr>
          <w:rFonts w:ascii="Tahoma" w:hAnsi="Tahoma" w:cs="Tahoma"/>
        </w:rPr>
        <w:t>�</w:t>
      </w:r>
      <w:r>
        <w:t>9:å:</w:t>
      </w:r>
      <w:r>
        <w:rPr>
          <w:rFonts w:ascii="Tahoma" w:hAnsi="Tahoma" w:cs="Tahoma"/>
        </w:rPr>
        <w:t>�</w:t>
      </w:r>
      <w:r>
        <w:t>:w;</w:t>
      </w:r>
      <w:r>
        <w:rPr>
          <w:rFonts w:ascii="Tahoma" w:hAnsi="Tahoma" w:cs="Tahoma"/>
        </w:rPr>
        <w:t>�</w:t>
      </w:r>
      <w:r>
        <w:t>;</w:t>
      </w:r>
      <w:r>
        <w:rPr>
          <w:rFonts w:ascii="Tahoma" w:hAnsi="Tahoma" w:cs="Tahoma"/>
        </w:rPr>
        <w:t>�</w:t>
      </w:r>
      <w:r>
        <w:t>;</w:t>
      </w:r>
      <w:r>
        <w:rPr>
          <w:rFonts w:ascii="Tahoma" w:hAnsi="Tahoma" w:cs="Tahoma"/>
        </w:rPr>
        <w:t>�</w:t>
      </w:r>
      <w:r>
        <w:t>;Z&lt;c&lt;r&lt;x&lt;</w:t>
      </w:r>
      <w:r>
        <w:rPr>
          <w:rFonts w:ascii="Tahoma" w:hAnsi="Tahoma" w:cs="Tahoma"/>
        </w:rPr>
        <w:t>�</w:t>
      </w:r>
      <w:r>
        <w:t>&lt;</w:t>
      </w:r>
      <w:r>
        <w:rPr>
          <w:rFonts w:ascii="Tahoma" w:hAnsi="Tahoma" w:cs="Tahoma"/>
        </w:rPr>
        <w:t>�</w:t>
      </w:r>
      <w:r>
        <w:t>&lt;=8=</w:t>
      </w:r>
      <w:r>
        <w:rPr>
          <w:rFonts w:ascii="Tahoma" w:hAnsi="Tahoma" w:cs="Tahoma"/>
        </w:rPr>
        <w:t>�</w:t>
      </w:r>
      <w:r>
        <w:t>=</w:t>
      </w:r>
      <w:r>
        <w:rPr>
          <w:rFonts w:ascii="Tahoma" w:hAnsi="Tahoma" w:cs="Tahoma"/>
        </w:rPr>
        <w:t>�</w:t>
      </w:r>
      <w:r>
        <w:t>=$&gt;x&gt;</w:t>
      </w:r>
      <w:r>
        <w:rPr>
          <w:rFonts w:ascii="Tahoma" w:hAnsi="Tahoma" w:cs="Tahoma"/>
        </w:rPr>
        <w:t>�</w:t>
      </w:r>
      <w:r>
        <w:t>&gt;</w:t>
      </w:r>
      <w:r>
        <w:rPr>
          <w:rFonts w:ascii="Tahoma" w:hAnsi="Tahoma" w:cs="Tahoma"/>
        </w:rPr>
        <w:t>�</w:t>
      </w:r>
      <w:r>
        <w:t>&gt;</w:t>
      </w:r>
      <w:r>
        <w:rPr>
          <w:rFonts w:ascii="Tahoma" w:hAnsi="Tahoma" w:cs="Tahoma"/>
        </w:rPr>
        <w:t>�</w:t>
      </w:r>
      <w:r>
        <w:t>&gt;&amp;?ä?</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p>
    <w:p w14:paraId="58ADC131" w14:textId="77777777" w:rsidR="0045207C" w:rsidRDefault="0045207C" w:rsidP="007724B4">
      <w:pPr>
        <w:pStyle w:val="Heading3"/>
      </w:pPr>
      <w:r>
        <w:t>00Ä0o0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w:t>
      </w:r>
      <w:r>
        <w:rPr>
          <w:rFonts w:ascii="Tahoma" w:hAnsi="Tahoma" w:cs="Tahoma"/>
        </w:rPr>
        <w:t>�</w:t>
      </w:r>
      <w:r>
        <w:t>1</w:t>
      </w:r>
      <w:r>
        <w:rPr>
          <w:rFonts w:ascii="Tahoma" w:hAnsi="Tahoma" w:cs="Tahoma"/>
        </w:rPr>
        <w:t>�</w:t>
      </w:r>
      <w:r>
        <w:t>1$262G2</w:t>
      </w:r>
      <w:r>
        <w:rPr>
          <w:rFonts w:ascii="Tahoma" w:hAnsi="Tahoma" w:cs="Tahoma"/>
        </w:rPr>
        <w:t>�</w:t>
      </w:r>
      <w:r>
        <w:t>2</w:t>
      </w:r>
      <w:r>
        <w:rPr>
          <w:rFonts w:ascii="Tahoma" w:hAnsi="Tahoma" w:cs="Tahoma"/>
        </w:rPr>
        <w:t>�</w:t>
      </w:r>
      <w:r>
        <w:t>23353E3</w:t>
      </w:r>
      <w:r>
        <w:rPr>
          <w:rFonts w:ascii="Tahoma" w:hAnsi="Tahoma" w:cs="Tahoma"/>
        </w:rPr>
        <w:t>�</w:t>
      </w:r>
      <w:r>
        <w:t>3;4D4n4ä4</w:t>
      </w:r>
      <w:r>
        <w:rPr>
          <w:rFonts w:ascii="Tahoma" w:hAnsi="Tahoma" w:cs="Tahoma"/>
        </w:rPr>
        <w:t>�</w:t>
      </w:r>
      <w:r>
        <w:t>4</w:t>
      </w:r>
      <w:r>
        <w:rPr>
          <w:rFonts w:ascii="Tahoma" w:hAnsi="Tahoma" w:cs="Tahoma"/>
        </w:rPr>
        <w:t>�</w:t>
      </w:r>
      <w:r>
        <w:t>45</w:t>
      </w:r>
      <w:r>
        <w:rPr>
          <w:rFonts w:ascii="Tahoma" w:hAnsi="Tahoma" w:cs="Tahoma"/>
        </w:rPr>
        <w:t>�</w:t>
      </w:r>
      <w:r>
        <w:t>5_6</w:t>
      </w:r>
      <w:r>
        <w:rPr>
          <w:rFonts w:ascii="Tahoma" w:hAnsi="Tahoma" w:cs="Tahoma"/>
        </w:rPr>
        <w:t>�</w:t>
      </w:r>
      <w:r>
        <w:t>6</w:t>
      </w:r>
      <w:r>
        <w:rPr>
          <w:rFonts w:ascii="Tahoma" w:hAnsi="Tahoma" w:cs="Tahoma"/>
        </w:rPr>
        <w:t>�</w:t>
      </w:r>
      <w:r>
        <w:t>647P7l7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7*8g8S9</w:t>
      </w:r>
      <w:r>
        <w:rPr>
          <w:rFonts w:ascii="Tahoma" w:hAnsi="Tahoma" w:cs="Tahoma"/>
        </w:rPr>
        <w:t>�</w:t>
      </w:r>
      <w:r>
        <w:t>9</w:t>
      </w:r>
      <w:r>
        <w:rPr>
          <w:rFonts w:ascii="Tahoma" w:hAnsi="Tahoma" w:cs="Tahoma"/>
        </w:rPr>
        <w:t>�</w:t>
      </w:r>
      <w:r>
        <w:t>9:%:G:T:</w:t>
      </w:r>
      <w:r>
        <w:rPr>
          <w:rFonts w:ascii="Tahoma" w:hAnsi="Tahoma" w:cs="Tahoma"/>
        </w:rPr>
        <w:t>�</w:t>
      </w:r>
      <w:r>
        <w:t>:;I;j;</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&lt;O&lt;q&lt;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&lt;U=å=</w:t>
      </w:r>
      <w:r>
        <w:rPr>
          <w:rFonts w:ascii="Tahoma" w:hAnsi="Tahoma" w:cs="Tahoma"/>
        </w:rPr>
        <w:t>�</w:t>
      </w:r>
      <w:r>
        <w:t>=</w:t>
      </w:r>
      <w:r>
        <w:rPr>
          <w:rFonts w:ascii="Tahoma" w:hAnsi="Tahoma" w:cs="Tahoma"/>
        </w:rPr>
        <w:t>�</w:t>
      </w:r>
      <w:r>
        <w:t>=&gt;;&gt;</w:t>
      </w:r>
      <w:r>
        <w:rPr>
          <w:rFonts w:ascii="Tahoma" w:hAnsi="Tahoma" w:cs="Tahoma"/>
        </w:rPr>
        <w:t>�</w:t>
      </w:r>
      <w:r>
        <w:t>&gt;</w:t>
      </w:r>
      <w:r>
        <w:rPr>
          <w:rFonts w:ascii="Tahoma" w:hAnsi="Tahoma" w:cs="Tahoma"/>
        </w:rPr>
        <w:t>�</w:t>
      </w:r>
      <w:r>
        <w:t>&gt;9?m?</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x</w:t>
      </w:r>
    </w:p>
    <w:p w14:paraId="1CD947F9" w14:textId="77777777" w:rsidR="0045207C" w:rsidRDefault="0045207C" w:rsidP="007724B4">
      <w:pPr>
        <w:pStyle w:val="Heading3"/>
      </w:pPr>
      <w:r>
        <w:t>00e0W1-2&lt;2</w:t>
      </w:r>
      <w:r>
        <w:rPr>
          <w:rFonts w:ascii="Tahoma" w:hAnsi="Tahoma" w:cs="Tahoma"/>
        </w:rPr>
        <w:t>�</w:t>
      </w:r>
      <w:r>
        <w:t>2</w:t>
      </w:r>
      <w:r>
        <w:rPr>
          <w:rFonts w:ascii="Tahoma" w:hAnsi="Tahoma" w:cs="Tahoma"/>
        </w:rPr>
        <w:t>�</w:t>
      </w:r>
      <w:r>
        <w:t>2</w:t>
      </w:r>
      <w:r>
        <w:rPr>
          <w:rFonts w:ascii="Tahoma" w:hAnsi="Tahoma" w:cs="Tahoma"/>
        </w:rPr>
        <w:t>�</w:t>
      </w:r>
      <w:r>
        <w:t>2</w:t>
      </w:r>
    </w:p>
    <w:p w14:paraId="56AAE6C2" w14:textId="77777777" w:rsidR="0045207C" w:rsidRDefault="0045207C" w:rsidP="007724B4">
      <w:pPr>
        <w:pStyle w:val="Heading3"/>
      </w:pPr>
      <w:r>
        <w:t>3Ü3d3x3</w:t>
      </w:r>
      <w:r>
        <w:rPr>
          <w:rFonts w:ascii="Tahoma" w:hAnsi="Tahoma" w:cs="Tahoma"/>
        </w:rPr>
        <w:t>�</w:t>
      </w:r>
      <w:r>
        <w:t>3.4&gt;4i4</w:t>
      </w:r>
      <w:r>
        <w:rPr>
          <w:rFonts w:ascii="Tahoma" w:hAnsi="Tahoma" w:cs="Tahoma"/>
        </w:rPr>
        <w:t>�</w:t>
      </w:r>
      <w:r>
        <w:t>4</w:t>
      </w:r>
      <w:r>
        <w:rPr>
          <w:rFonts w:ascii="Tahoma" w:hAnsi="Tahoma" w:cs="Tahoma"/>
        </w:rPr>
        <w:t>�</w:t>
      </w:r>
      <w:r>
        <w:t>45,5:5V5</w:t>
      </w:r>
      <w:r>
        <w:rPr>
          <w:rFonts w:ascii="Tahoma" w:hAnsi="Tahoma" w:cs="Tahoma"/>
        </w:rPr>
        <w:t>�</w:t>
      </w:r>
      <w:r>
        <w:t>5</w:t>
      </w:r>
      <w:r>
        <w:rPr>
          <w:rFonts w:ascii="Tahoma" w:hAnsi="Tahoma" w:cs="Tahoma"/>
        </w:rPr>
        <w:t>�</w:t>
      </w:r>
      <w:r>
        <w:t>5$6E6Y6e66</w:t>
      </w:r>
      <w:r>
        <w:rPr>
          <w:rFonts w:ascii="Tahoma" w:hAnsi="Tahoma" w:cs="Tahoma"/>
        </w:rPr>
        <w:t>�</w:t>
      </w:r>
      <w:r>
        <w:t>6</w:t>
      </w:r>
      <w:r>
        <w:rPr>
          <w:rFonts w:ascii="Tahoma" w:hAnsi="Tahoma" w:cs="Tahoma"/>
        </w:rPr>
        <w:t>�</w:t>
      </w:r>
      <w:r>
        <w:t>6</w:t>
      </w:r>
      <w:r>
        <w:rPr>
          <w:rFonts w:ascii="Tahoma" w:hAnsi="Tahoma" w:cs="Tahoma"/>
        </w:rPr>
        <w:t>�</w:t>
      </w:r>
      <w:r>
        <w:t>68s8</w:t>
      </w:r>
      <w:r>
        <w:rPr>
          <w:rFonts w:ascii="Tahoma" w:hAnsi="Tahoma" w:cs="Tahoma"/>
        </w:rPr>
        <w:t>�</w:t>
      </w:r>
      <w:r>
        <w:t>8&amp;;7;K;d;</w:t>
      </w:r>
      <w:r>
        <w:rPr>
          <w:rFonts w:ascii="Tahoma" w:hAnsi="Tahoma" w:cs="Tahoma"/>
        </w:rPr>
        <w:t>�</w:t>
      </w:r>
      <w:r>
        <w:t>;</w:t>
      </w:r>
      <w:r>
        <w:rPr>
          <w:rFonts w:ascii="Tahoma" w:hAnsi="Tahoma" w:cs="Tahoma"/>
        </w:rPr>
        <w:t>�</w:t>
      </w:r>
      <w:r>
        <w:t>;</w:t>
      </w:r>
      <w:r>
        <w:rPr>
          <w:rFonts w:ascii="Tahoma" w:hAnsi="Tahoma" w:cs="Tahoma"/>
        </w:rPr>
        <w:t>�</w:t>
      </w:r>
      <w:r>
        <w:t>;/&lt;;&lt;Y&lt;m&lt;</w:t>
      </w:r>
      <w:r>
        <w:rPr>
          <w:rFonts w:ascii="Tahoma" w:hAnsi="Tahoma" w:cs="Tahoma"/>
        </w:rPr>
        <w:t>�</w:t>
      </w:r>
      <w:r>
        <w:t>&lt;</w:t>
      </w:r>
      <w:r>
        <w:rPr>
          <w:rFonts w:ascii="Tahoma" w:hAnsi="Tahoma" w:cs="Tahoma"/>
        </w:rPr>
        <w:t>�</w:t>
      </w:r>
      <w:r>
        <w:t>&lt;</w:t>
      </w:r>
      <w:r>
        <w:rPr>
          <w:rFonts w:ascii="Tahoma" w:hAnsi="Tahoma" w:cs="Tahoma"/>
        </w:rPr>
        <w:t>�</w:t>
      </w:r>
      <w:r>
        <w:t>&lt;=T=</w:t>
      </w:r>
      <w:r>
        <w:rPr>
          <w:rFonts w:ascii="Tahoma" w:hAnsi="Tahoma" w:cs="Tahoma"/>
        </w:rPr>
        <w:t>�</w:t>
      </w:r>
      <w:r>
        <w:t>=1?Yh0m00</w:t>
      </w:r>
      <w:r>
        <w:rPr>
          <w:rFonts w:ascii="Tahoma" w:hAnsi="Tahoma" w:cs="Tahoma"/>
        </w:rPr>
        <w:t>�</w:t>
      </w:r>
      <w:r>
        <w:t>0</w:t>
      </w:r>
      <w:r>
        <w:rPr>
          <w:rFonts w:ascii="Tahoma" w:hAnsi="Tahoma" w:cs="Tahoma"/>
        </w:rPr>
        <w:t>�</w:t>
      </w:r>
      <w:r>
        <w:t>0</w:t>
      </w:r>
      <w:r>
        <w:rPr>
          <w:rFonts w:ascii="Tahoma" w:hAnsi="Tahoma" w:cs="Tahoma"/>
        </w:rPr>
        <w:t>�</w:t>
      </w:r>
      <w:r>
        <w:t>0M1Å1o1</w:t>
      </w:r>
      <w:r>
        <w:rPr>
          <w:rFonts w:ascii="Tahoma" w:hAnsi="Tahoma" w:cs="Tahoma"/>
        </w:rPr>
        <w:t>�</w:t>
      </w:r>
      <w:r>
        <w:t>1G2l2r2</w:t>
      </w:r>
      <w:r>
        <w:rPr>
          <w:rFonts w:ascii="Tahoma" w:hAnsi="Tahoma" w:cs="Tahoma"/>
        </w:rPr>
        <w:t>�</w:t>
      </w:r>
      <w:r>
        <w:t>273</w:t>
      </w:r>
      <w:r>
        <w:rPr>
          <w:rFonts w:ascii="Tahoma" w:hAnsi="Tahoma" w:cs="Tahoma"/>
        </w:rPr>
        <w:t>�</w:t>
      </w:r>
      <w:r>
        <w:t>3</w:t>
      </w:r>
      <w:r>
        <w:rPr>
          <w:rFonts w:ascii="Tahoma" w:hAnsi="Tahoma" w:cs="Tahoma"/>
        </w:rPr>
        <w:t>�</w:t>
      </w:r>
      <w:r>
        <w:t>334;4</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7</w:t>
      </w:r>
      <w:r>
        <w:rPr>
          <w:rFonts w:ascii="Tahoma" w:hAnsi="Tahoma" w:cs="Tahoma"/>
        </w:rPr>
        <w:t>�</w:t>
      </w:r>
      <w:r>
        <w:t>7</w:t>
      </w:r>
      <w:r>
        <w:rPr>
          <w:rFonts w:ascii="Tahoma" w:hAnsi="Tahoma" w:cs="Tahoma"/>
        </w:rPr>
        <w:t>�</w:t>
      </w:r>
      <w:r>
        <w:t>7X8h8</w:t>
      </w:r>
      <w:r>
        <w:rPr>
          <w:rFonts w:ascii="Tahoma" w:hAnsi="Tahoma" w:cs="Tahoma"/>
        </w:rPr>
        <w:t>�</w:t>
      </w:r>
      <w:r>
        <w:t>9</w:t>
      </w:r>
      <w:r>
        <w:rPr>
          <w:rFonts w:ascii="Tahoma" w:hAnsi="Tahoma" w:cs="Tahoma"/>
        </w:rPr>
        <w:t>�</w:t>
      </w:r>
      <w:r>
        <w:t>9</w:t>
      </w:r>
      <w:r>
        <w:rPr>
          <w:rFonts w:ascii="Tahoma" w:hAnsi="Tahoma" w:cs="Tahoma"/>
        </w:rPr>
        <w:t>⸮</w:t>
      </w:r>
      <w:r>
        <w:t>:</w:t>
      </w:r>
      <w:r>
        <w:rPr>
          <w:rFonts w:ascii="Tahoma" w:hAnsi="Tahoma" w:cs="Tahoma"/>
        </w:rPr>
        <w:t>�</w:t>
      </w:r>
      <w:r>
        <w:t>:S&lt;d&lt;</w:t>
      </w:r>
      <w:r>
        <w:rPr>
          <w:rFonts w:ascii="Tahoma" w:hAnsi="Tahoma" w:cs="Tahoma"/>
        </w:rPr>
        <w:t>�</w:t>
      </w:r>
      <w:r>
        <w:t>&lt;3=X=</w:t>
      </w:r>
      <w:r>
        <w:rPr>
          <w:rFonts w:ascii="Tahoma" w:hAnsi="Tahoma" w:cs="Tahoma"/>
        </w:rPr>
        <w:t>�</w:t>
      </w:r>
      <w:r>
        <w:t>=</w:t>
      </w:r>
      <w:r>
        <w:rPr>
          <w:rFonts w:ascii="Tahoma" w:hAnsi="Tahoma" w:cs="Tahoma"/>
        </w:rPr>
        <w:t>�</w:t>
      </w:r>
      <w:r>
        <w:t>=</w:t>
      </w:r>
      <w:r>
        <w:rPr>
          <w:rFonts w:ascii="Tahoma" w:hAnsi="Tahoma" w:cs="Tahoma"/>
        </w:rPr>
        <w:t>�</w:t>
      </w:r>
      <w:r>
        <w:t>&gt;</w:t>
      </w:r>
      <w:r>
        <w:rPr>
          <w:rFonts w:ascii="Tahoma" w:hAnsi="Tahoma" w:cs="Tahoma"/>
        </w:rPr>
        <w:t>�</w:t>
      </w:r>
      <w:r>
        <w:t>&gt;</w:t>
      </w:r>
      <w:r>
        <w:rPr>
          <w:rFonts w:ascii="Tahoma" w:hAnsi="Tahoma" w:cs="Tahoma"/>
        </w:rPr>
        <w:t>�</w:t>
      </w:r>
      <w:r>
        <w:t>&gt;S?</w:t>
      </w:r>
      <w:r>
        <w:rPr>
          <w:rFonts w:ascii="Tahoma" w:hAnsi="Tahoma" w:cs="Tahoma"/>
        </w:rPr>
        <w:t>�</w:t>
      </w:r>
      <w:r>
        <w:t>?</w:t>
      </w:r>
      <w:r>
        <w:rPr>
          <w:rFonts w:ascii="Tahoma" w:hAnsi="Tahoma" w:cs="Tahoma"/>
        </w:rPr>
        <w:t>��</w:t>
      </w:r>
      <w:r>
        <w:t>00!0*090Ü0g0</w:t>
      </w:r>
      <w:r>
        <w:rPr>
          <w:rFonts w:ascii="Tahoma" w:hAnsi="Tahoma" w:cs="Tahoma"/>
        </w:rPr>
        <w:t>�</w:t>
      </w:r>
      <w:r>
        <w:t>0</w:t>
      </w:r>
      <w:r>
        <w:rPr>
          <w:rFonts w:ascii="Tahoma" w:hAnsi="Tahoma" w:cs="Tahoma"/>
        </w:rPr>
        <w:t>�</w:t>
      </w:r>
      <w:r>
        <w:t>0</w:t>
      </w:r>
      <w:r>
        <w:rPr>
          <w:rFonts w:ascii="Tahoma" w:hAnsi="Tahoma" w:cs="Tahoma"/>
        </w:rPr>
        <w:t>�</w:t>
      </w:r>
      <w:r>
        <w:t>01z1</w:t>
      </w:r>
      <w:r>
        <w:rPr>
          <w:rFonts w:ascii="Tahoma" w:hAnsi="Tahoma" w:cs="Tahoma"/>
        </w:rPr>
        <w:t>�</w:t>
      </w:r>
      <w:r>
        <w:t>1</w:t>
      </w:r>
      <w:r>
        <w:rPr>
          <w:rFonts w:ascii="Tahoma" w:hAnsi="Tahoma" w:cs="Tahoma"/>
        </w:rPr>
        <w:t>�</w:t>
      </w:r>
      <w:r>
        <w:t>1</w:t>
      </w:r>
      <w:r>
        <w:rPr>
          <w:rFonts w:ascii="Tahoma" w:hAnsi="Tahoma" w:cs="Tahoma"/>
        </w:rPr>
        <w:t>�</w:t>
      </w:r>
      <w:r>
        <w:t>12</w:t>
      </w:r>
      <w:r>
        <w:rPr>
          <w:rFonts w:ascii="Tahoma" w:hAnsi="Tahoma" w:cs="Tahoma"/>
        </w:rPr>
        <w:t>�</w:t>
      </w:r>
      <w:r>
        <w:t>2I3</w:t>
      </w:r>
      <w:r>
        <w:rPr>
          <w:rFonts w:ascii="Tahoma" w:hAnsi="Tahoma" w:cs="Tahoma"/>
        </w:rPr>
        <w:t>�</w:t>
      </w:r>
      <w:r>
        <w:t>3</w:t>
      </w:r>
      <w:r>
        <w:rPr>
          <w:rFonts w:ascii="Tahoma" w:hAnsi="Tahoma" w:cs="Tahoma"/>
        </w:rPr>
        <w:t>�</w:t>
      </w:r>
      <w:r>
        <w:t>3</w:t>
      </w:r>
      <w:r>
        <w:rPr>
          <w:rFonts w:ascii="Tahoma" w:hAnsi="Tahoma" w:cs="Tahoma"/>
        </w:rPr>
        <w:t>�</w:t>
      </w:r>
      <w:r>
        <w:t>344/4</w:t>
      </w:r>
      <w:r>
        <w:rPr>
          <w:rFonts w:ascii="Tahoma" w:hAnsi="Tahoma" w:cs="Tahoma"/>
        </w:rPr>
        <w:t>�</w:t>
      </w:r>
      <w:r>
        <w:t>485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627K7</w:t>
      </w:r>
      <w:r>
        <w:rPr>
          <w:rFonts w:ascii="Tahoma" w:hAnsi="Tahoma" w:cs="Tahoma"/>
        </w:rPr>
        <w:t>�</w:t>
      </w:r>
      <w:r>
        <w:t>7a8ä8</w:t>
      </w:r>
      <w:r>
        <w:rPr>
          <w:rFonts w:ascii="Tahoma" w:hAnsi="Tahoma" w:cs="Tahoma"/>
        </w:rPr>
        <w:t>�</w:t>
      </w:r>
      <w:r>
        <w:t>89.9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9+:Ä:</w:t>
      </w:r>
      <w:r>
        <w:rPr>
          <w:rFonts w:ascii="Tahoma" w:hAnsi="Tahoma" w:cs="Tahoma"/>
        </w:rPr>
        <w:t>�</w:t>
      </w:r>
      <w:r>
        <w:t>:</w:t>
      </w:r>
      <w:r>
        <w:rPr>
          <w:rFonts w:ascii="Tahoma" w:hAnsi="Tahoma" w:cs="Tahoma"/>
        </w:rPr>
        <w:t>�</w:t>
      </w:r>
      <w:r>
        <w:t>:%;0;Å;</w:t>
      </w:r>
      <w:r>
        <w:rPr>
          <w:rFonts w:ascii="Tahoma" w:hAnsi="Tahoma" w:cs="Tahoma"/>
        </w:rPr>
        <w:t>�</w:t>
      </w:r>
      <w:r>
        <w:t>;</w:t>
      </w:r>
      <w:r>
        <w:rPr>
          <w:rFonts w:ascii="Tahoma" w:hAnsi="Tahoma" w:cs="Tahoma"/>
        </w:rPr>
        <w:t>�</w:t>
      </w:r>
      <w:r>
        <w:t>;&lt;j&lt;</w:t>
      </w:r>
      <w:r>
        <w:rPr>
          <w:rFonts w:ascii="Tahoma" w:hAnsi="Tahoma" w:cs="Tahoma"/>
        </w:rPr>
        <w:t>�</w:t>
      </w:r>
      <w:r>
        <w:t>&lt;</w:t>
      </w:r>
      <w:r>
        <w:rPr>
          <w:rFonts w:ascii="Tahoma" w:hAnsi="Tahoma" w:cs="Tahoma"/>
        </w:rPr>
        <w:t>�</w:t>
      </w:r>
      <w:r>
        <w:t>&lt;</w:t>
      </w:r>
      <w:r>
        <w:rPr>
          <w:rFonts w:ascii="Tahoma" w:hAnsi="Tahoma" w:cs="Tahoma"/>
        </w:rPr>
        <w:t>�</w:t>
      </w:r>
      <w:r>
        <w:t>&lt;==+=Ö=t=</w:t>
      </w:r>
      <w:r>
        <w:rPr>
          <w:rFonts w:ascii="Tahoma" w:hAnsi="Tahoma" w:cs="Tahoma"/>
        </w:rPr>
        <w:t>�</w:t>
      </w:r>
      <w:r>
        <w:t>=</w:t>
      </w:r>
      <w:r>
        <w:rPr>
          <w:rFonts w:ascii="Tahoma" w:hAnsi="Tahoma" w:cs="Tahoma"/>
        </w:rPr>
        <w:t>�</w:t>
      </w:r>
      <w:r>
        <w:t>=</w:t>
      </w:r>
      <w:r>
        <w:rPr>
          <w:rFonts w:ascii="Tahoma" w:hAnsi="Tahoma" w:cs="Tahoma"/>
        </w:rPr>
        <w:t>�</w:t>
      </w:r>
      <w:r>
        <w:t>=%&gt;1&gt;z&gt;</w:t>
      </w:r>
      <w:r>
        <w:rPr>
          <w:rFonts w:ascii="Tahoma" w:hAnsi="Tahoma" w:cs="Tahoma"/>
        </w:rPr>
        <w:t>�</w:t>
      </w:r>
      <w:r>
        <w:t>?s?</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M0s0</w:t>
      </w:r>
      <w:r>
        <w:rPr>
          <w:rFonts w:ascii="Tahoma" w:hAnsi="Tahoma" w:cs="Tahoma"/>
        </w:rPr>
        <w:t>�</w:t>
      </w:r>
      <w:r>
        <w:t>01(20262a2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23+3s3</w:t>
      </w:r>
      <w:r>
        <w:rPr>
          <w:rFonts w:ascii="Tahoma" w:hAnsi="Tahoma" w:cs="Tahoma"/>
        </w:rPr>
        <w:t>�</w:t>
      </w:r>
      <w:r>
        <w:t>3</w:t>
      </w:r>
      <w:r>
        <w:rPr>
          <w:rFonts w:ascii="Tahoma" w:hAnsi="Tahoma" w:cs="Tahoma"/>
        </w:rPr>
        <w:t>�</w:t>
      </w:r>
      <w:r>
        <w:t>3404&gt;45A5I5O5]5p5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56F6U6w6</w:t>
      </w:r>
      <w:r>
        <w:rPr>
          <w:rFonts w:ascii="Tahoma" w:hAnsi="Tahoma" w:cs="Tahoma"/>
        </w:rPr>
        <w:t>�</w:t>
      </w:r>
      <w:r>
        <w:t>6</w:t>
      </w:r>
      <w:r>
        <w:rPr>
          <w:rFonts w:ascii="Tahoma" w:hAnsi="Tahoma" w:cs="Tahoma"/>
        </w:rPr>
        <w:t>�</w:t>
      </w:r>
      <w:r>
        <w:t>6</w:t>
      </w:r>
      <w:r>
        <w:rPr>
          <w:rFonts w:ascii="Tahoma" w:hAnsi="Tahoma" w:cs="Tahoma"/>
        </w:rPr>
        <w:t>�</w:t>
      </w:r>
      <w:r>
        <w:t>67_77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889Z9y9-:</w:t>
      </w:r>
      <w:r>
        <w:rPr>
          <w:rFonts w:ascii="Tahoma" w:hAnsi="Tahoma" w:cs="Tahoma"/>
        </w:rPr>
        <w:t>�</w:t>
      </w:r>
      <w:r>
        <w:t>:</w:t>
      </w:r>
      <w:r>
        <w:rPr>
          <w:rFonts w:ascii="Tahoma" w:hAnsi="Tahoma" w:cs="Tahoma"/>
        </w:rPr>
        <w:t>�</w:t>
      </w:r>
      <w:r>
        <w:t>:;;W;</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;`&lt;z&lt;</w:t>
      </w:r>
      <w:r>
        <w:rPr>
          <w:rFonts w:ascii="Tahoma" w:hAnsi="Tahoma" w:cs="Tahoma"/>
        </w:rPr>
        <w:t>�</w:t>
      </w:r>
      <w:r>
        <w:t>&lt;</w:t>
      </w:r>
      <w:r>
        <w:rPr>
          <w:rFonts w:ascii="Tahoma" w:hAnsi="Tahoma" w:cs="Tahoma"/>
        </w:rPr>
        <w:t>�</w:t>
      </w:r>
      <w:r>
        <w:t>&lt;</w:t>
      </w:r>
      <w:r>
        <w:rPr>
          <w:rFonts w:ascii="Tahoma" w:hAnsi="Tahoma" w:cs="Tahoma"/>
        </w:rPr>
        <w:t>�</w:t>
      </w:r>
      <w:r>
        <w:t>&lt;=J=&gt;D&gt;</w:t>
      </w:r>
      <w:r>
        <w:rPr>
          <w:rFonts w:ascii="Tahoma" w:hAnsi="Tahoma" w:cs="Tahoma"/>
        </w:rPr>
        <w:t>�</w:t>
      </w:r>
      <w:r>
        <w:t>&gt;</w:t>
      </w:r>
      <w:r>
        <w:rPr>
          <w:rFonts w:ascii="Tahoma" w:hAnsi="Tahoma" w:cs="Tahoma"/>
        </w:rPr>
        <w:t>�</w:t>
      </w:r>
      <w:r>
        <w:t>&gt;.?é?</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1Ä1</w:t>
      </w:r>
      <w:r>
        <w:rPr>
          <w:rFonts w:ascii="Tahoma" w:hAnsi="Tahoma" w:cs="Tahoma"/>
        </w:rPr>
        <w:t>�</w:t>
      </w:r>
      <w:r>
        <w:t>1</w:t>
      </w:r>
      <w:r>
        <w:rPr>
          <w:rFonts w:ascii="Tahoma" w:hAnsi="Tahoma" w:cs="Tahoma"/>
        </w:rPr>
        <w:t>�</w:t>
      </w:r>
      <w:r>
        <w:t>1</w:t>
      </w:r>
      <w:r>
        <w:rPr>
          <w:rFonts w:ascii="Tahoma" w:hAnsi="Tahoma" w:cs="Tahoma"/>
        </w:rPr>
        <w:t>�</w:t>
      </w:r>
      <w:r>
        <w:t>2</w:t>
      </w:r>
      <w:r>
        <w:rPr>
          <w:rFonts w:ascii="Tahoma" w:hAnsi="Tahoma" w:cs="Tahoma"/>
        </w:rPr>
        <w:t>�</w:t>
      </w:r>
      <w:r>
        <w:t>2</w:t>
      </w:r>
      <w:r>
        <w:rPr>
          <w:rFonts w:ascii="Tahoma" w:hAnsi="Tahoma" w:cs="Tahoma"/>
        </w:rPr>
        <w:t>�</w:t>
      </w:r>
      <w:r>
        <w:t>2B3</w:t>
      </w:r>
      <w:r>
        <w:rPr>
          <w:rFonts w:ascii="Tahoma" w:hAnsi="Tahoma" w:cs="Tahoma"/>
        </w:rPr>
        <w:t>�</w:t>
      </w:r>
      <w:r>
        <w:t>3I55</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627?7</w:t>
      </w:r>
      <w:r>
        <w:rPr>
          <w:rFonts w:ascii="Tahoma" w:hAnsi="Tahoma" w:cs="Tahoma"/>
        </w:rPr>
        <w:t>�</w:t>
      </w:r>
      <w:r>
        <w:t>7</w:t>
      </w:r>
      <w:r>
        <w:rPr>
          <w:rFonts w:ascii="Tahoma" w:hAnsi="Tahoma" w:cs="Tahoma"/>
        </w:rPr>
        <w:t>�</w:t>
      </w:r>
      <w:r>
        <w:t>7</w:t>
      </w:r>
      <w:r>
        <w:rPr>
          <w:rFonts w:ascii="Tahoma" w:hAnsi="Tahoma" w:cs="Tahoma"/>
        </w:rPr>
        <w:t>�</w:t>
      </w:r>
      <w:r>
        <w:t>78+8=8I8</w:t>
      </w:r>
      <w:r>
        <w:rPr>
          <w:rFonts w:ascii="Tahoma" w:hAnsi="Tahoma" w:cs="Tahoma"/>
        </w:rPr>
        <w:t>�</w:t>
      </w:r>
      <w:r>
        <w:t>8A9z9</w:t>
      </w:r>
      <w:r>
        <w:rPr>
          <w:rFonts w:ascii="Tahoma" w:hAnsi="Tahoma" w:cs="Tahoma"/>
        </w:rPr>
        <w:t>�</w:t>
      </w:r>
      <w:r>
        <w:t>9</w:t>
      </w:r>
      <w:r>
        <w:rPr>
          <w:rFonts w:ascii="Tahoma" w:hAnsi="Tahoma" w:cs="Tahoma"/>
        </w:rPr>
        <w:t>�</w:t>
      </w:r>
      <w:r>
        <w:t>99:E:Y:e:</w:t>
      </w:r>
      <w:r>
        <w:rPr>
          <w:rFonts w:ascii="Tahoma" w:hAnsi="Tahoma" w:cs="Tahoma"/>
        </w:rPr>
        <w:t>�</w:t>
      </w:r>
      <w:r>
        <w:t>:</w:t>
      </w:r>
      <w:r>
        <w:rPr>
          <w:rFonts w:ascii="Tahoma" w:hAnsi="Tahoma" w:cs="Tahoma"/>
        </w:rPr>
        <w:t>�</w:t>
      </w:r>
      <w:r>
        <w:t>:</w:t>
      </w:r>
      <w:r>
        <w:rPr>
          <w:rFonts w:ascii="Tahoma" w:hAnsi="Tahoma" w:cs="Tahoma"/>
        </w:rPr>
        <w:t>�</w:t>
      </w:r>
      <w:r>
        <w:t>:u;&lt;v&lt;</w:t>
      </w:r>
      <w:r>
        <w:rPr>
          <w:rFonts w:ascii="Tahoma" w:hAnsi="Tahoma" w:cs="Tahoma"/>
        </w:rPr>
        <w:t>�</w:t>
      </w:r>
      <w:r>
        <w:t>&lt;</w:t>
      </w:r>
      <w:r>
        <w:rPr>
          <w:rFonts w:ascii="Tahoma" w:hAnsi="Tahoma" w:cs="Tahoma"/>
        </w:rPr>
        <w:t>�</w:t>
      </w:r>
      <w:r>
        <w:t>&lt;        =;=K=T=o=</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 &gt;1&gt;Z&gt;n&gt;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&gt;??1?9?i?</w:t>
      </w:r>
      <w:r>
        <w:rPr>
          <w:rFonts w:ascii="Tahoma" w:hAnsi="Tahoma" w:cs="Tahoma"/>
        </w:rPr>
        <w:t>�</w:t>
      </w:r>
      <w:r>
        <w:t>?</w:t>
      </w:r>
      <w:r>
        <w:rPr>
          <w:rFonts w:ascii="Tahoma" w:hAnsi="Tahoma" w:cs="Tahoma"/>
        </w:rPr>
        <w:t>�</w:t>
      </w:r>
      <w:r>
        <w:t>?</w:t>
      </w:r>
      <w:r>
        <w:rPr>
          <w:rFonts w:ascii="Tahoma" w:hAnsi="Tahoma" w:cs="Tahoma"/>
        </w:rPr>
        <w:t>�</w:t>
      </w:r>
      <w:r>
        <w:t>?Xé0</w:t>
      </w:r>
      <w:r>
        <w:rPr>
          <w:rFonts w:ascii="Tahoma" w:hAnsi="Tahoma" w:cs="Tahoma"/>
        </w:rPr>
        <w:t>�</w:t>
      </w:r>
      <w:r>
        <w:t>1</w:t>
      </w:r>
      <w:r>
        <w:rPr>
          <w:rFonts w:ascii="Tahoma" w:hAnsi="Tahoma" w:cs="Tahoma"/>
        </w:rPr>
        <w:t>�</w:t>
      </w:r>
      <w:r>
        <w:t>122E3u3G4Y4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4D5P5é5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56r6</w:t>
      </w:r>
      <w:r>
        <w:rPr>
          <w:rFonts w:ascii="Tahoma" w:hAnsi="Tahoma" w:cs="Tahoma"/>
        </w:rPr>
        <w:t>�</w:t>
      </w:r>
      <w:r>
        <w:t>6</w:t>
      </w:r>
      <w:r>
        <w:rPr>
          <w:rFonts w:ascii="Tahoma" w:hAnsi="Tahoma" w:cs="Tahoma"/>
        </w:rPr>
        <w:t>�</w:t>
      </w:r>
      <w:r>
        <w:t>6</w:t>
      </w:r>
      <w:r>
        <w:rPr>
          <w:rFonts w:ascii="Tahoma" w:hAnsi="Tahoma" w:cs="Tahoma"/>
        </w:rPr>
        <w:t>�</w:t>
      </w:r>
      <w:r>
        <w:t>67</w:t>
      </w:r>
      <w:r>
        <w:rPr>
          <w:rFonts w:ascii="Tahoma" w:hAnsi="Tahoma" w:cs="Tahoma"/>
        </w:rPr>
        <w:t>�</w:t>
      </w:r>
      <w:r>
        <w:t>7</w:t>
      </w:r>
      <w:r>
        <w:rPr>
          <w:rFonts w:ascii="Tahoma" w:hAnsi="Tahoma" w:cs="Tahoma"/>
        </w:rPr>
        <w:t>�</w:t>
      </w:r>
      <w:r>
        <w:t>7/8</w:t>
      </w:r>
      <w:r>
        <w:rPr>
          <w:rFonts w:ascii="Tahoma" w:hAnsi="Tahoma" w:cs="Tahoma"/>
        </w:rPr>
        <w:t>�</w:t>
      </w:r>
      <w:r>
        <w:t>8</w:t>
      </w:r>
      <w:r>
        <w:rPr>
          <w:rFonts w:ascii="Tahoma" w:hAnsi="Tahoma" w:cs="Tahoma"/>
        </w:rPr>
        <w:t>�</w:t>
      </w:r>
      <w:r>
        <w:t>9</w:t>
      </w:r>
      <w:r>
        <w:rPr>
          <w:rFonts w:ascii="Tahoma" w:hAnsi="Tahoma" w:cs="Tahoma"/>
        </w:rPr>
        <w:t>�</w:t>
      </w:r>
      <w:r>
        <w:t>:</w:t>
      </w:r>
      <w:r>
        <w:rPr>
          <w:rFonts w:ascii="Tahoma" w:hAnsi="Tahoma" w:cs="Tahoma"/>
        </w:rPr>
        <w:t>�</w:t>
      </w:r>
      <w:r>
        <w:t>:</w:t>
      </w:r>
      <w:r>
        <w:rPr>
          <w:rFonts w:ascii="Tahoma" w:hAnsi="Tahoma" w:cs="Tahoma"/>
        </w:rPr>
        <w:t>�</w:t>
      </w:r>
      <w:r>
        <w:t>&lt;</w:t>
      </w:r>
      <w:r>
        <w:rPr>
          <w:rFonts w:ascii="Tahoma" w:hAnsi="Tahoma" w:cs="Tahoma"/>
        </w:rPr>
        <w:t>�</w:t>
      </w:r>
      <w:r>
        <w:t>=</w:t>
      </w:r>
      <w:r>
        <w:rPr>
          <w:rFonts w:ascii="Tahoma" w:hAnsi="Tahoma" w:cs="Tahoma"/>
        </w:rPr>
        <w:t>�</w:t>
      </w:r>
      <w:r>
        <w:t>=$&gt;</w:t>
      </w:r>
      <w:r>
        <w:rPr>
          <w:rFonts w:ascii="Tahoma" w:hAnsi="Tahoma" w:cs="Tahoma"/>
        </w:rPr>
        <w:t>�</w:t>
      </w:r>
      <w:r>
        <w:t>&gt;V?</w:t>
      </w:r>
      <w:r>
        <w:rPr>
          <w:rFonts w:ascii="Tahoma" w:hAnsi="Tahoma" w:cs="Tahoma"/>
        </w:rPr>
        <w:t>��</w:t>
      </w:r>
      <w:r>
        <w:t>01171=1q1</w:t>
      </w:r>
      <w:r>
        <w:rPr>
          <w:rFonts w:ascii="Tahoma" w:hAnsi="Tahoma" w:cs="Tahoma"/>
        </w:rPr>
        <w:t>�</w:t>
      </w:r>
      <w:r>
        <w:t>1</w:t>
      </w:r>
      <w:r>
        <w:rPr>
          <w:rFonts w:ascii="Tahoma" w:hAnsi="Tahoma" w:cs="Tahoma"/>
        </w:rPr>
        <w:t>�</w:t>
      </w:r>
      <w:r>
        <w:t>192</w:t>
      </w:r>
      <w:r>
        <w:rPr>
          <w:rFonts w:ascii="Tahoma" w:hAnsi="Tahoma" w:cs="Tahoma"/>
        </w:rPr>
        <w:t>�</w:t>
      </w:r>
      <w:r>
        <w:t>2</w:t>
      </w:r>
      <w:r>
        <w:rPr>
          <w:rFonts w:ascii="Tahoma" w:hAnsi="Tahoma" w:cs="Tahoma"/>
        </w:rPr>
        <w:t>�</w:t>
      </w:r>
      <w:r>
        <w:t>2@3(494</w:t>
      </w:r>
      <w:r>
        <w:rPr>
          <w:rFonts w:ascii="Tahoma" w:hAnsi="Tahoma" w:cs="Tahoma"/>
        </w:rPr>
        <w:t>�</w:t>
      </w:r>
      <w:r>
        <w:t>4</w:t>
      </w:r>
      <w:r>
        <w:rPr>
          <w:rFonts w:ascii="Tahoma" w:hAnsi="Tahoma" w:cs="Tahoma"/>
        </w:rPr>
        <w:t>�</w:t>
      </w:r>
      <w:r>
        <w:t>4N5V5o5</w:t>
      </w:r>
      <w:r>
        <w:rPr>
          <w:rFonts w:ascii="Tahoma" w:hAnsi="Tahoma" w:cs="Tahoma"/>
        </w:rPr>
        <w:t>�</w:t>
      </w:r>
      <w:r>
        <w:t>5</w:t>
      </w:r>
      <w:r>
        <w:rPr>
          <w:rFonts w:ascii="Tahoma" w:hAnsi="Tahoma" w:cs="Tahoma"/>
        </w:rPr>
        <w:t>⸮</w:t>
      </w:r>
      <w:r>
        <w:t>6-6^66K7</w:t>
      </w:r>
      <w:r>
        <w:rPr>
          <w:rFonts w:ascii="Tahoma" w:hAnsi="Tahoma" w:cs="Tahoma"/>
        </w:rPr>
        <w:t>�</w:t>
      </w:r>
      <w:r>
        <w:t>7</w:t>
      </w:r>
      <w:r>
        <w:rPr>
          <w:rFonts w:ascii="Tahoma" w:hAnsi="Tahoma" w:cs="Tahoma"/>
        </w:rPr>
        <w:t>�</w:t>
      </w:r>
      <w:r>
        <w:t>7#8c8</w:t>
      </w:r>
      <w:r>
        <w:rPr>
          <w:rFonts w:ascii="Tahoma" w:hAnsi="Tahoma" w:cs="Tahoma"/>
        </w:rPr>
        <w:t>�</w:t>
      </w:r>
      <w:r>
        <w:t>8</w:t>
      </w:r>
      <w:r>
        <w:rPr>
          <w:rFonts w:ascii="Tahoma" w:hAnsi="Tahoma" w:cs="Tahoma"/>
        </w:rPr>
        <w:t>�</w:t>
      </w:r>
      <w:r>
        <w:t>8$9?9`9</w:t>
      </w:r>
      <w:r>
        <w:rPr>
          <w:rFonts w:ascii="Tahoma" w:hAnsi="Tahoma" w:cs="Tahoma"/>
        </w:rPr>
        <w:t>�</w:t>
      </w:r>
      <w:r>
        <w:t>9</w:t>
      </w:r>
      <w:r>
        <w:rPr>
          <w:rFonts w:ascii="Tahoma" w:hAnsi="Tahoma" w:cs="Tahoma"/>
        </w:rPr>
        <w:t>�</w:t>
      </w:r>
      <w:r>
        <w:t>9</w:t>
      </w:r>
      <w:r>
        <w:rPr>
          <w:rFonts w:ascii="Tahoma" w:hAnsi="Tahoma" w:cs="Tahoma"/>
        </w:rPr>
        <w:t>�</w:t>
      </w:r>
      <w:r>
        <w:t>9::.:=:I:a:r:</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w:t>
      </w:r>
      <w:r>
        <w:rPr>
          <w:rFonts w:ascii="Tahoma" w:hAnsi="Tahoma" w:cs="Tahoma"/>
        </w:rPr>
        <w:t>�</w:t>
      </w:r>
      <w:r>
        <w:t>;</w:t>
      </w:r>
      <w:r>
        <w:rPr>
          <w:rFonts w:ascii="Tahoma" w:hAnsi="Tahoma" w:cs="Tahoma"/>
        </w:rPr>
        <w:t>�</w:t>
      </w:r>
      <w:r>
        <w:t>;D&lt;W&lt;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&lt;;=U=</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w:t>
      </w:r>
      <w:r>
        <w:rPr>
          <w:rFonts w:ascii="Tahoma" w:hAnsi="Tahoma" w:cs="Tahoma"/>
        </w:rPr>
        <w:t>�</w:t>
      </w:r>
      <w:r>
        <w:t>&gt;</w:t>
      </w:r>
      <w:r>
        <w:rPr>
          <w:rFonts w:ascii="Tahoma" w:hAnsi="Tahoma" w:cs="Tahoma"/>
        </w:rPr>
        <w:t>�</w:t>
      </w:r>
      <w:r>
        <w:t>&gt;?2?&gt;?T?</w:t>
      </w:r>
      <w:r>
        <w:rPr>
          <w:rFonts w:ascii="Tahoma" w:hAnsi="Tahoma" w:cs="Tahoma"/>
        </w:rPr>
        <w:t>�</w:t>
      </w:r>
      <w:r>
        <w:t>?x0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3D4Y4</w:t>
      </w:r>
      <w:r>
        <w:rPr>
          <w:rFonts w:ascii="Tahoma" w:hAnsi="Tahoma" w:cs="Tahoma"/>
        </w:rPr>
        <w:t>�</w:t>
      </w:r>
      <w:r>
        <w:t>4</w:t>
      </w:r>
      <w:r>
        <w:rPr>
          <w:rFonts w:ascii="Tahoma" w:hAnsi="Tahoma" w:cs="Tahoma"/>
        </w:rPr>
        <w:t>�</w:t>
      </w:r>
      <w:r>
        <w:t>4,5</w:t>
      </w:r>
      <w:r>
        <w:rPr>
          <w:rFonts w:ascii="Tahoma" w:hAnsi="Tahoma" w:cs="Tahoma"/>
        </w:rPr>
        <w:t>�</w:t>
      </w:r>
      <w:r>
        <w:t>7</w:t>
      </w:r>
      <w:r>
        <w:rPr>
          <w:rFonts w:ascii="Tahoma" w:hAnsi="Tahoma" w:cs="Tahoma"/>
        </w:rPr>
        <w:t>�</w:t>
      </w:r>
      <w:r>
        <w:t>78;8e8l8</w:t>
      </w:r>
      <w:r>
        <w:rPr>
          <w:rFonts w:ascii="Tahoma" w:hAnsi="Tahoma" w:cs="Tahoma"/>
        </w:rPr>
        <w:t>�</w:t>
      </w:r>
      <w:r>
        <w:t>8</w:t>
      </w:r>
      <w:r>
        <w:rPr>
          <w:rFonts w:ascii="Tahoma" w:hAnsi="Tahoma" w:cs="Tahoma"/>
        </w:rPr>
        <w:t>�</w:t>
      </w:r>
      <w:r>
        <w:t>89`9p9z9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:J;</w:t>
      </w:r>
      <w:r>
        <w:rPr>
          <w:rFonts w:ascii="Tahoma" w:hAnsi="Tahoma" w:cs="Tahoma"/>
        </w:rPr>
        <w:t>�</w:t>
      </w:r>
      <w:r>
        <w:t>;</w:t>
      </w:r>
      <w:r>
        <w:rPr>
          <w:rFonts w:ascii="Tahoma" w:hAnsi="Tahoma" w:cs="Tahoma"/>
        </w:rPr>
        <w:t>�</w:t>
      </w:r>
      <w:r>
        <w:t>;</w:t>
      </w:r>
      <w:r>
        <w:rPr>
          <w:rFonts w:ascii="Tahoma" w:hAnsi="Tahoma" w:cs="Tahoma"/>
        </w:rPr>
        <w:t>�</w:t>
      </w:r>
      <w:r>
        <w:t>;K&lt;b&lt;</w:t>
      </w:r>
      <w:r>
        <w:rPr>
          <w:rFonts w:ascii="Tahoma" w:hAnsi="Tahoma" w:cs="Tahoma"/>
        </w:rPr>
        <w:t>�</w:t>
      </w:r>
      <w:r>
        <w:t>&lt;</w:t>
      </w:r>
      <w:r>
        <w:rPr>
          <w:rFonts w:ascii="Tahoma" w:hAnsi="Tahoma" w:cs="Tahoma"/>
        </w:rPr>
        <w:t>�</w:t>
      </w:r>
      <w:r>
        <w:t>&lt;:=Q=</w:t>
      </w:r>
      <w:r>
        <w:rPr>
          <w:rFonts w:ascii="Tahoma" w:hAnsi="Tahoma" w:cs="Tahoma"/>
        </w:rPr>
        <w:t>�</w:t>
      </w:r>
      <w:r>
        <w:t>=</w:t>
      </w:r>
      <w:r>
        <w:rPr>
          <w:rFonts w:ascii="Tahoma" w:hAnsi="Tahoma" w:cs="Tahoma"/>
        </w:rPr>
        <w:t>�</w:t>
      </w:r>
      <w:r>
        <w:t>=h&gt;m&gt;u&gt;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?l00Y1</w:t>
      </w:r>
      <w:r>
        <w:rPr>
          <w:rFonts w:ascii="Tahoma" w:hAnsi="Tahoma" w:cs="Tahoma"/>
        </w:rPr>
        <w:t>�</w:t>
      </w:r>
      <w:r>
        <w:t>1</w:t>
      </w:r>
      <w:r>
        <w:rPr>
          <w:rFonts w:ascii="Tahoma" w:hAnsi="Tahoma" w:cs="Tahoma"/>
        </w:rPr>
        <w:t>�</w:t>
      </w:r>
      <w:r>
        <w:t>2</w:t>
      </w:r>
      <w:r>
        <w:rPr>
          <w:rFonts w:ascii="Tahoma" w:hAnsi="Tahoma" w:cs="Tahoma"/>
        </w:rPr>
        <w:t>�</w:t>
      </w:r>
      <w:r>
        <w:t>3</w:t>
      </w:r>
      <w:r>
        <w:rPr>
          <w:rFonts w:ascii="Tahoma" w:hAnsi="Tahoma" w:cs="Tahoma"/>
        </w:rPr>
        <w:t>�</w:t>
      </w:r>
      <w:r>
        <w:t>37a78f8t8</w:t>
      </w:r>
      <w:r>
        <w:rPr>
          <w:rFonts w:ascii="Tahoma" w:hAnsi="Tahoma" w:cs="Tahoma"/>
        </w:rPr>
        <w:t>�</w:t>
      </w:r>
      <w:r>
        <w:t>8</w:t>
      </w:r>
      <w:r>
        <w:rPr>
          <w:rFonts w:ascii="Tahoma" w:hAnsi="Tahoma" w:cs="Tahoma"/>
        </w:rPr>
        <w:t>�</w:t>
      </w:r>
      <w:r>
        <w:t>890:P:l:       ;2;8;S;`;f;{&lt;</w:t>
      </w:r>
      <w:r>
        <w:rPr>
          <w:rFonts w:ascii="Tahoma" w:hAnsi="Tahoma" w:cs="Tahoma"/>
        </w:rPr>
        <w:t>�</w:t>
      </w:r>
      <w:r>
        <w:t>&lt;</w:t>
      </w:r>
      <w:r>
        <w:rPr>
          <w:rFonts w:ascii="Tahoma" w:hAnsi="Tahoma" w:cs="Tahoma"/>
        </w:rPr>
        <w:t>�</w:t>
      </w:r>
      <w:r>
        <w:t>&lt;=5=A=^=</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=&gt;9&gt;M&gt;Z&gt;j&gt;</w:t>
      </w:r>
      <w:r>
        <w:rPr>
          <w:rFonts w:ascii="Tahoma" w:hAnsi="Tahoma" w:cs="Tahoma"/>
        </w:rPr>
        <w:t>�</w:t>
      </w:r>
      <w:r>
        <w:t>&gt;</w:t>
      </w:r>
      <w:r>
        <w:rPr>
          <w:rFonts w:ascii="Tahoma" w:hAnsi="Tahoma" w:cs="Tahoma"/>
        </w:rPr>
        <w:t>�</w:t>
      </w:r>
      <w:r>
        <w:t>&gt;??Y?</w:t>
      </w:r>
      <w:r>
        <w:rPr>
          <w:rFonts w:ascii="Tahoma" w:hAnsi="Tahoma" w:cs="Tahoma"/>
        </w:rPr>
        <w:t>�</w:t>
      </w:r>
      <w:r>
        <w:t>?</w:t>
      </w:r>
      <w:r>
        <w:rPr>
          <w:rFonts w:ascii="Tahoma" w:hAnsi="Tahoma" w:cs="Tahoma"/>
        </w:rPr>
        <w:t>�</w:t>
      </w:r>
      <w:r>
        <w:t>?</w:t>
      </w:r>
      <w:r>
        <w:rPr>
          <w:rFonts w:ascii="Tahoma" w:hAnsi="Tahoma" w:cs="Tahoma"/>
        </w:rPr>
        <w:t>�</w:t>
      </w:r>
      <w:r>
        <w:t>?0^0p0|0</w:t>
      </w:r>
      <w:r>
        <w:rPr>
          <w:rFonts w:ascii="Tahoma" w:hAnsi="Tahoma" w:cs="Tahoma"/>
        </w:rPr>
        <w:t>�</w:t>
      </w:r>
      <w:r>
        <w:t>0</w:t>
      </w:r>
      <w:r>
        <w:rPr>
          <w:rFonts w:ascii="Tahoma" w:hAnsi="Tahoma" w:cs="Tahoma"/>
        </w:rPr>
        <w:t>�</w:t>
      </w:r>
      <w:r>
        <w:t>0</w:t>
      </w:r>
    </w:p>
    <w:p w14:paraId="75638F5E" w14:textId="77777777" w:rsidR="0045207C" w:rsidRDefault="0045207C" w:rsidP="007724B4">
      <w:pPr>
        <w:pStyle w:val="Heading3"/>
      </w:pPr>
      <w:r>
        <w:t>1</w:t>
      </w:r>
      <w:r>
        <w:rPr>
          <w:rFonts w:ascii="Tahoma" w:hAnsi="Tahoma" w:cs="Tahoma"/>
        </w:rPr>
        <w:t>⸮</w:t>
      </w:r>
      <w:r>
        <w:t>1A1</w:t>
      </w:r>
      <w:r>
        <w:rPr>
          <w:rFonts w:ascii="Tahoma" w:hAnsi="Tahoma" w:cs="Tahoma"/>
        </w:rPr>
        <w:t>�</w:t>
      </w:r>
      <w:r>
        <w:t>1_2u2303F3</w:t>
      </w:r>
      <w:r>
        <w:rPr>
          <w:rFonts w:ascii="Tahoma" w:hAnsi="Tahoma" w:cs="Tahoma"/>
        </w:rPr>
        <w:t>�</w:t>
      </w:r>
      <w:r>
        <w:t>3</w:t>
      </w:r>
      <w:r>
        <w:rPr>
          <w:rFonts w:ascii="Tahoma" w:hAnsi="Tahoma" w:cs="Tahoma"/>
        </w:rPr>
        <w:t>�</w:t>
      </w:r>
      <w:r>
        <w:t>314#505</w:t>
      </w:r>
      <w:r>
        <w:rPr>
          <w:rFonts w:ascii="Tahoma" w:hAnsi="Tahoma" w:cs="Tahoma"/>
        </w:rPr>
        <w:t>�</w:t>
      </w:r>
      <w:r>
        <w:t>5</w:t>
      </w:r>
      <w:r>
        <w:rPr>
          <w:rFonts w:ascii="Tahoma" w:hAnsi="Tahoma" w:cs="Tahoma"/>
        </w:rPr>
        <w:t>�</w:t>
      </w:r>
      <w:r>
        <w:t>5</w:t>
      </w:r>
    </w:p>
    <w:p w14:paraId="078002C3" w14:textId="77777777" w:rsidR="0045207C" w:rsidRDefault="0045207C" w:rsidP="007724B4">
      <w:pPr>
        <w:pStyle w:val="Heading3"/>
      </w:pPr>
      <w:r>
        <w:t>6J6c6}6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677-7=7z7</w:t>
      </w:r>
      <w:r>
        <w:rPr>
          <w:rFonts w:ascii="Tahoma" w:hAnsi="Tahoma" w:cs="Tahoma"/>
        </w:rPr>
        <w:t>�</w:t>
      </w:r>
      <w:r>
        <w:t>7</w:t>
      </w:r>
      <w:r>
        <w:rPr>
          <w:rFonts w:ascii="Tahoma" w:hAnsi="Tahoma" w:cs="Tahoma"/>
        </w:rPr>
        <w:t>�</w:t>
      </w:r>
      <w:r>
        <w:t>7T8</w:t>
      </w:r>
      <w:r>
        <w:rPr>
          <w:rFonts w:ascii="Tahoma" w:hAnsi="Tahoma" w:cs="Tahoma"/>
        </w:rPr>
        <w:t>�</w:t>
      </w:r>
      <w:r>
        <w:t>8=9::#:.:8:n:{:</w:t>
      </w:r>
      <w:r>
        <w:rPr>
          <w:rFonts w:ascii="Tahoma" w:hAnsi="Tahoma" w:cs="Tahoma"/>
        </w:rPr>
        <w:t>�</w:t>
      </w:r>
      <w:r>
        <w:t>:</w:t>
      </w:r>
      <w:r>
        <w:rPr>
          <w:rFonts w:ascii="Tahoma" w:hAnsi="Tahoma" w:cs="Tahoma"/>
        </w:rPr>
        <w:t>�</w:t>
      </w:r>
      <w:r>
        <w:t>:</w:t>
      </w:r>
    </w:p>
    <w:p w14:paraId="54F69ED2" w14:textId="77777777" w:rsidR="0045207C" w:rsidRDefault="0045207C" w:rsidP="007724B4">
      <w:pPr>
        <w:pStyle w:val="Heading3"/>
      </w:pPr>
      <w:r>
        <w:t>;';&lt;;</w:t>
      </w:r>
      <w:r>
        <w:rPr>
          <w:rFonts w:ascii="Tahoma" w:hAnsi="Tahoma" w:cs="Tahoma"/>
        </w:rPr>
        <w:t>�</w:t>
      </w:r>
      <w:r>
        <w:t>;</w:t>
      </w:r>
      <w:r>
        <w:rPr>
          <w:rFonts w:ascii="Tahoma" w:hAnsi="Tahoma" w:cs="Tahoma"/>
        </w:rPr>
        <w:t>�</w:t>
      </w:r>
      <w:r>
        <w:t>;</w:t>
      </w:r>
    </w:p>
    <w:p w14:paraId="1437D009" w14:textId="77777777" w:rsidR="0045207C" w:rsidRDefault="0045207C" w:rsidP="007724B4">
      <w:pPr>
        <w:pStyle w:val="Heading3"/>
      </w:pPr>
      <w:r>
        <w:t>&lt;</w:t>
      </w:r>
      <w:r>
        <w:rPr>
          <w:rFonts w:ascii="Tahoma" w:hAnsi="Tahoma" w:cs="Tahoma"/>
        </w:rPr>
        <w:t>⸮</w:t>
      </w:r>
      <w:r>
        <w:t>&lt;Q&lt;</w:t>
      </w:r>
      <w:r>
        <w:rPr>
          <w:rFonts w:ascii="Tahoma" w:hAnsi="Tahoma" w:cs="Tahoma"/>
        </w:rPr>
        <w:t>�</w:t>
      </w:r>
      <w:r>
        <w:t>&lt;==+=E=ü=</w:t>
      </w:r>
      <w:r>
        <w:rPr>
          <w:rFonts w:ascii="Tahoma" w:hAnsi="Tahoma" w:cs="Tahoma"/>
        </w:rPr>
        <w:t>�</w:t>
      </w:r>
      <w:r>
        <w:t>=</w:t>
      </w:r>
      <w:r>
        <w:rPr>
          <w:rFonts w:ascii="Tahoma" w:hAnsi="Tahoma" w:cs="Tahoma"/>
        </w:rPr>
        <w:t>�</w:t>
      </w:r>
      <w:r>
        <w:t>=</w:t>
      </w:r>
      <w:r>
        <w:rPr>
          <w:rFonts w:ascii="Tahoma" w:hAnsi="Tahoma" w:cs="Tahoma"/>
        </w:rPr>
        <w:t>�</w:t>
      </w:r>
      <w:r>
        <w:t>=(&gt;U&gt;</w:t>
      </w:r>
      <w:r>
        <w:rPr>
          <w:rFonts w:ascii="Tahoma" w:hAnsi="Tahoma" w:cs="Tahoma"/>
        </w:rPr>
        <w:t>�</w:t>
      </w:r>
      <w:r>
        <w:t>&gt;</w:t>
      </w:r>
      <w:r>
        <w:rPr>
          <w:rFonts w:ascii="Tahoma" w:hAnsi="Tahoma" w:cs="Tahoma"/>
        </w:rPr>
        <w:t>�</w:t>
      </w:r>
      <w:r>
        <w:t>&gt;</w:t>
      </w:r>
      <w:r>
        <w:rPr>
          <w:rFonts w:ascii="Tahoma" w:hAnsi="Tahoma" w:cs="Tahoma"/>
        </w:rPr>
        <w:t>�</w:t>
      </w:r>
      <w:r>
        <w:t>&gt;?&gt;?R?Y??</w:t>
      </w:r>
      <w:r>
        <w:rPr>
          <w:rFonts w:ascii="Tahoma" w:hAnsi="Tahoma" w:cs="Tahoma"/>
        </w:rPr>
        <w:t>�</w:t>
      </w:r>
      <w:r>
        <w:t>?</w:t>
      </w:r>
      <w:r>
        <w:rPr>
          <w:rFonts w:ascii="Tahoma" w:hAnsi="Tahoma" w:cs="Tahoma"/>
        </w:rPr>
        <w:t>�</w:t>
      </w:r>
      <w:r>
        <w:t>d0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12*222A2S2n2r2v2z2ü2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23#3P3</w:t>
      </w:r>
      <w:r>
        <w:rPr>
          <w:rFonts w:ascii="Tahoma" w:hAnsi="Tahoma" w:cs="Tahoma"/>
        </w:rPr>
        <w:t>�</w:t>
      </w:r>
      <w:r>
        <w:t>3</w:t>
      </w:r>
      <w:r>
        <w:rPr>
          <w:rFonts w:ascii="Tahoma" w:hAnsi="Tahoma" w:cs="Tahoma"/>
        </w:rPr>
        <w:t>�</w:t>
      </w:r>
      <w:r>
        <w:t>34!4&lt;4H4</w:t>
      </w:r>
      <w:r>
        <w:rPr>
          <w:rFonts w:ascii="Tahoma" w:hAnsi="Tahoma" w:cs="Tahoma"/>
        </w:rPr>
        <w:t>�</w:t>
      </w:r>
      <w:r>
        <w:t>4</w:t>
      </w:r>
      <w:r>
        <w:rPr>
          <w:rFonts w:ascii="Tahoma" w:hAnsi="Tahoma" w:cs="Tahoma"/>
        </w:rPr>
        <w:t>�</w:t>
      </w:r>
      <w:r>
        <w:t>4</w:t>
      </w:r>
      <w:r>
        <w:rPr>
          <w:rFonts w:ascii="Tahoma" w:hAnsi="Tahoma" w:cs="Tahoma"/>
        </w:rPr>
        <w:t>�</w:t>
      </w:r>
      <w:r>
        <w:t>4Ö5g5r5å546*7É7N7W7Ü7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w:t>
      </w:r>
    </w:p>
    <w:p w14:paraId="3C349268" w14:textId="77777777" w:rsidR="0045207C" w:rsidRDefault="0045207C" w:rsidP="007724B4">
      <w:pPr>
        <w:pStyle w:val="Heading3"/>
      </w:pPr>
      <w:r>
        <w:t>8$8i8</w:t>
      </w:r>
      <w:r>
        <w:rPr>
          <w:rFonts w:ascii="Tahoma" w:hAnsi="Tahoma" w:cs="Tahoma"/>
        </w:rPr>
        <w:t>�</w:t>
      </w:r>
      <w:r>
        <w:t>8</w:t>
      </w:r>
      <w:r>
        <w:rPr>
          <w:rFonts w:ascii="Tahoma" w:hAnsi="Tahoma" w:cs="Tahoma"/>
        </w:rPr>
        <w:t>�</w:t>
      </w:r>
      <w:r>
        <w:t>8</w:t>
      </w:r>
      <w:r>
        <w:rPr>
          <w:rFonts w:ascii="Tahoma" w:hAnsi="Tahoma" w:cs="Tahoma"/>
        </w:rPr>
        <w:t>�</w:t>
      </w:r>
      <w:r>
        <w:t>819å9":X:</w:t>
      </w:r>
      <w:r>
        <w:rPr>
          <w:rFonts w:ascii="Tahoma" w:hAnsi="Tahoma" w:cs="Tahoma"/>
        </w:rPr>
        <w:t>�</w:t>
      </w:r>
      <w:r>
        <w:t>:a;</w:t>
      </w:r>
      <w:r>
        <w:rPr>
          <w:rFonts w:ascii="Tahoma" w:hAnsi="Tahoma" w:cs="Tahoma"/>
        </w:rPr>
        <w:t>�</w:t>
      </w:r>
      <w:r>
        <w:t>;</w:t>
      </w:r>
      <w:r>
        <w:rPr>
          <w:rFonts w:ascii="Tahoma" w:hAnsi="Tahoma" w:cs="Tahoma"/>
        </w:rPr>
        <w:t>�</w:t>
      </w:r>
      <w:r>
        <w: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&gt;??*?6?ü?</w:t>
      </w:r>
      <w:r>
        <w:rPr>
          <w:rFonts w:ascii="Tahoma" w:hAnsi="Tahoma" w:cs="Tahoma"/>
        </w:rPr>
        <w:t>�</w:t>
      </w:r>
      <w:r>
        <w:t>?</w:t>
      </w:r>
      <w:r>
        <w:rPr>
          <w:rFonts w:ascii="Tahoma" w:hAnsi="Tahoma" w:cs="Tahoma"/>
        </w:rPr>
        <w:t>�</w:t>
      </w:r>
      <w:r>
        <w:t>?</w:t>
      </w:r>
      <w:r>
        <w:rPr>
          <w:rFonts w:ascii="Tahoma" w:hAnsi="Tahoma" w:cs="Tahoma"/>
        </w:rPr>
        <w:t>�</w:t>
      </w:r>
      <w:r>
        <w:t>?Ö</w:t>
      </w:r>
      <w:r>
        <w:rPr>
          <w:rFonts w:ascii="Tahoma" w:hAnsi="Tahoma" w:cs="Tahoma"/>
        </w:rPr>
        <w:t>⸮</w:t>
      </w:r>
      <w:r>
        <w:t>0;01'1ö1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142</w:t>
      </w:r>
      <w:r>
        <w:rPr>
          <w:rFonts w:ascii="Tahoma" w:hAnsi="Tahoma" w:cs="Tahoma"/>
        </w:rPr>
        <w:t>�</w:t>
      </w:r>
      <w:r>
        <w:t>2</w:t>
      </w:r>
      <w:r>
        <w:rPr>
          <w:rFonts w:ascii="Tahoma" w:hAnsi="Tahoma" w:cs="Tahoma"/>
        </w:rPr>
        <w:t>�</w:t>
      </w:r>
      <w:r>
        <w:t>2</w:t>
      </w:r>
    </w:p>
    <w:p w14:paraId="47E16EE8" w14:textId="77777777" w:rsidR="0045207C" w:rsidRDefault="0045207C" w:rsidP="007724B4">
      <w:pPr>
        <w:pStyle w:val="Heading3"/>
      </w:pPr>
      <w:r>
        <w:t>3$3</w:t>
      </w:r>
      <w:r>
        <w:rPr>
          <w:rFonts w:ascii="Tahoma" w:hAnsi="Tahoma" w:cs="Tahoma"/>
        </w:rPr>
        <w:t>�</w:t>
      </w:r>
      <w:r>
        <w:t>3</w:t>
      </w:r>
      <w:r>
        <w:rPr>
          <w:rFonts w:ascii="Tahoma" w:hAnsi="Tahoma" w:cs="Tahoma"/>
        </w:rPr>
        <w:t>�</w:t>
      </w:r>
      <w:r>
        <w:t>3</w:t>
      </w:r>
    </w:p>
    <w:p w14:paraId="2E688CEE" w14:textId="77777777" w:rsidR="0045207C" w:rsidRDefault="0045207C" w:rsidP="007724B4">
      <w:pPr>
        <w:pStyle w:val="Heading3"/>
      </w:pPr>
      <w:r>
        <w:t>4$4a4</w:t>
      </w:r>
      <w:r>
        <w:rPr>
          <w:rFonts w:ascii="Tahoma" w:hAnsi="Tahoma" w:cs="Tahoma"/>
        </w:rPr>
        <w:t>�</w:t>
      </w:r>
      <w:r>
        <w:t>4N5y5</w:t>
      </w:r>
      <w:r>
        <w:rPr>
          <w:rFonts w:ascii="Tahoma" w:hAnsi="Tahoma" w:cs="Tahoma"/>
        </w:rPr>
        <w:t>�</w:t>
      </w:r>
      <w:r>
        <w:t>5</w:t>
      </w:r>
      <w:r>
        <w:rPr>
          <w:rFonts w:ascii="Tahoma" w:hAnsi="Tahoma" w:cs="Tahoma"/>
        </w:rPr>
        <w:t>�</w:t>
      </w:r>
      <w:r>
        <w:t>6</w:t>
      </w:r>
      <w:r>
        <w:rPr>
          <w:rFonts w:ascii="Tahoma" w:hAnsi="Tahoma" w:cs="Tahoma"/>
        </w:rPr>
        <w:t>�</w:t>
      </w:r>
      <w:r>
        <w:t>78v8</w:t>
      </w:r>
      <w:r>
        <w:rPr>
          <w:rFonts w:ascii="Tahoma" w:hAnsi="Tahoma" w:cs="Tahoma"/>
        </w:rPr>
        <w:t>�</w:t>
      </w:r>
      <w:r>
        <w:t>8Z9H:</w:t>
      </w:r>
      <w:r>
        <w:rPr>
          <w:rFonts w:ascii="Tahoma" w:hAnsi="Tahoma" w:cs="Tahoma"/>
        </w:rPr>
        <w:t>�</w:t>
      </w:r>
      <w:r>
        <w:t>:</w:t>
      </w:r>
      <w:r>
        <w:rPr>
          <w:rFonts w:ascii="Tahoma" w:hAnsi="Tahoma" w:cs="Tahoma"/>
        </w:rPr>
        <w:t>�</w:t>
      </w:r>
      <w:r>
        <w:t>&lt;=</w:t>
      </w:r>
      <w:r>
        <w:rPr>
          <w:rFonts w:ascii="Tahoma" w:hAnsi="Tahoma" w:cs="Tahoma"/>
        </w:rPr>
        <w:t>⸮</w:t>
      </w:r>
      <w:r>
        <w:t>=</w:t>
      </w:r>
      <w:r>
        <w:rPr>
          <w:rFonts w:ascii="Tahoma" w:hAnsi="Tahoma" w:cs="Tahoma"/>
        </w:rPr>
        <w:t>�</w:t>
      </w:r>
      <w:r>
        <w:t>=</w:t>
      </w:r>
      <w:r>
        <w:rPr>
          <w:rFonts w:ascii="Tahoma" w:hAnsi="Tahoma" w:cs="Tahoma"/>
        </w:rPr>
        <w:t>�</w:t>
      </w:r>
      <w:r>
        <w:t>=k&gt;</w:t>
      </w:r>
      <w:r>
        <w:rPr>
          <w:rFonts w:ascii="Tahoma" w:hAnsi="Tahoma" w:cs="Tahoma"/>
        </w:rPr>
        <w:t>�</w:t>
      </w:r>
      <w:r>
        <w:t>&gt;"?'?</w:t>
      </w:r>
      <w:r>
        <w:rPr>
          <w:rFonts w:ascii="Tahoma" w:hAnsi="Tahoma" w:cs="Tahoma"/>
        </w:rPr>
        <w:t>�</w:t>
      </w:r>
      <w:r>
        <w:t>?</w:t>
      </w:r>
      <w:r>
        <w:rPr>
          <w:rFonts w:ascii="Tahoma" w:hAnsi="Tahoma" w:cs="Tahoma"/>
        </w:rPr>
        <w:t>�</w:t>
      </w:r>
      <w:r>
        <w:t>?</w:t>
      </w:r>
      <w:r>
        <w:rPr>
          <w:rFonts w:ascii="Tahoma" w:hAnsi="Tahoma" w:cs="Tahoma"/>
        </w:rPr>
        <w:t>�</w:t>
      </w:r>
      <w:r>
        <w:t>"020d0u0</w:t>
      </w:r>
      <w:r>
        <w:rPr>
          <w:rFonts w:ascii="Tahoma" w:hAnsi="Tahoma" w:cs="Tahoma"/>
        </w:rPr>
        <w:t>�</w:t>
      </w:r>
      <w:r>
        <w:t>0</w:t>
      </w:r>
      <w:r>
        <w:rPr>
          <w:rFonts w:ascii="Tahoma" w:hAnsi="Tahoma" w:cs="Tahoma"/>
        </w:rPr>
        <w:t>�</w:t>
      </w:r>
      <w:r>
        <w:t>061F1</w:t>
      </w:r>
      <w:r>
        <w:rPr>
          <w:rFonts w:ascii="Tahoma" w:hAnsi="Tahoma" w:cs="Tahoma"/>
        </w:rPr>
        <w:t>�</w:t>
      </w:r>
      <w:r>
        <w:t>1</w:t>
      </w:r>
      <w:r>
        <w:rPr>
          <w:rFonts w:ascii="Tahoma" w:hAnsi="Tahoma" w:cs="Tahoma"/>
        </w:rPr>
        <w:t>�</w:t>
      </w:r>
      <w:r>
        <w:t>1</w:t>
      </w:r>
      <w:r>
        <w:rPr>
          <w:rFonts w:ascii="Tahoma" w:hAnsi="Tahoma" w:cs="Tahoma"/>
        </w:rPr>
        <w:t>�</w:t>
      </w:r>
      <w:r>
        <w:t>1</w:t>
      </w:r>
    </w:p>
    <w:p w14:paraId="7BF34758" w14:textId="77777777" w:rsidR="0045207C" w:rsidRDefault="0045207C" w:rsidP="007724B4">
      <w:pPr>
        <w:pStyle w:val="Heading3"/>
      </w:pPr>
      <w:r>
        <w:t>2%2v2</w:t>
      </w:r>
      <w:r>
        <w:rPr>
          <w:rFonts w:ascii="Tahoma" w:hAnsi="Tahoma" w:cs="Tahoma"/>
        </w:rPr>
        <w:t>�</w:t>
      </w:r>
      <w:r>
        <w:t>2</w:t>
      </w:r>
      <w:r>
        <w:rPr>
          <w:rFonts w:ascii="Tahoma" w:hAnsi="Tahoma" w:cs="Tahoma"/>
        </w:rPr>
        <w:t>�</w:t>
      </w:r>
      <w:r>
        <w:t>2</w:t>
      </w:r>
      <w:r>
        <w:rPr>
          <w:rFonts w:ascii="Tahoma" w:hAnsi="Tahoma" w:cs="Tahoma"/>
        </w:rPr>
        <w:t>�</w:t>
      </w:r>
      <w:r>
        <w:t>23?3E3n3464</w:t>
      </w:r>
      <w:r>
        <w:rPr>
          <w:rFonts w:ascii="Tahoma" w:hAnsi="Tahoma" w:cs="Tahoma"/>
        </w:rPr>
        <w:t>�</w:t>
      </w:r>
      <w:r>
        <w:t>4</w:t>
      </w:r>
      <w:r>
        <w:rPr>
          <w:rFonts w:ascii="Tahoma" w:hAnsi="Tahoma" w:cs="Tahoma"/>
        </w:rPr>
        <w:t>�</w:t>
      </w:r>
      <w:r>
        <w:t>4Z5</w:t>
      </w:r>
      <w:r>
        <w:rPr>
          <w:rFonts w:ascii="Tahoma" w:hAnsi="Tahoma" w:cs="Tahoma"/>
        </w:rPr>
        <w:t>�</w:t>
      </w:r>
      <w:r>
        <w:t>5</w:t>
      </w:r>
      <w:r>
        <w:rPr>
          <w:rFonts w:ascii="Tahoma" w:hAnsi="Tahoma" w:cs="Tahoma"/>
        </w:rPr>
        <w:t>�</w:t>
      </w:r>
      <w:r>
        <w:t>5</w:t>
      </w:r>
      <w:r>
        <w:rPr>
          <w:rFonts w:ascii="Tahoma" w:hAnsi="Tahoma" w:cs="Tahoma"/>
        </w:rPr>
        <w:t>�</w:t>
      </w:r>
      <w:r>
        <w:t>566</w:t>
      </w:r>
      <w:r>
        <w:rPr>
          <w:rFonts w:ascii="Tahoma" w:hAnsi="Tahoma" w:cs="Tahoma"/>
        </w:rPr>
        <w:t>�</w:t>
      </w:r>
      <w:r>
        <w:t>6</w:t>
      </w:r>
      <w:r>
        <w:rPr>
          <w:rFonts w:ascii="Tahoma" w:hAnsi="Tahoma" w:cs="Tahoma"/>
        </w:rPr>
        <w:t>�</w:t>
      </w:r>
      <w:r>
        <w:t>6</w:t>
      </w:r>
      <w:r>
        <w:rPr>
          <w:rFonts w:ascii="Tahoma" w:hAnsi="Tahoma" w:cs="Tahoma"/>
        </w:rPr>
        <w:t>�</w:t>
      </w:r>
      <w:r>
        <w:t>6S7</w:t>
      </w:r>
      <w:r>
        <w:rPr>
          <w:rFonts w:ascii="Tahoma" w:hAnsi="Tahoma" w:cs="Tahoma"/>
        </w:rPr>
        <w:t>�</w:t>
      </w:r>
      <w:r>
        <w:t>7898</w:t>
      </w:r>
      <w:r>
        <w:rPr>
          <w:rFonts w:ascii="Tahoma" w:hAnsi="Tahoma" w:cs="Tahoma"/>
        </w:rPr>
        <w:t>�</w:t>
      </w:r>
      <w:r>
        <w:t>8=9</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:(;3;C;L;i;</w:t>
      </w:r>
      <w:r>
        <w:rPr>
          <w:rFonts w:ascii="Tahoma" w:hAnsi="Tahoma" w:cs="Tahoma"/>
        </w:rPr>
        <w:t>�</w:t>
      </w:r>
      <w:r>
        <w:t>;</w:t>
      </w:r>
      <w:r>
        <w:rPr>
          <w:rFonts w:ascii="Tahoma" w:hAnsi="Tahoma" w:cs="Tahoma"/>
        </w:rPr>
        <w:t>�</w:t>
      </w:r>
      <w:r>
        <w:t>;</w:t>
      </w:r>
      <w:r>
        <w:rPr>
          <w:rFonts w:ascii="Tahoma" w:hAnsi="Tahoma" w:cs="Tahoma"/>
        </w:rPr>
        <w:t>�</w:t>
      </w:r>
      <w:r>
        <w:t>;F&lt;</w:t>
      </w:r>
      <w:r>
        <w:rPr>
          <w:rFonts w:ascii="Tahoma" w:hAnsi="Tahoma" w:cs="Tahoma"/>
        </w:rPr>
        <w:t>�</w:t>
      </w:r>
      <w:r>
        <w:t>&lt;=</w:t>
      </w:r>
      <w:r>
        <w:rPr>
          <w:rFonts w:ascii="Tahoma" w:hAnsi="Tahoma" w:cs="Tahoma"/>
        </w:rPr>
        <w:t>�</w:t>
      </w:r>
      <w:r>
        <w:t>=3&gt;o?</w:t>
      </w:r>
      <w:r>
        <w:rPr>
          <w:rFonts w:ascii="Tahoma" w:hAnsi="Tahoma" w:cs="Tahoma"/>
        </w:rPr>
        <w:t>�</w:t>
      </w:r>
      <w:r>
        <w:t>?</w:t>
      </w:r>
      <w:r>
        <w:rPr>
          <w:rFonts w:ascii="Tahoma" w:hAnsi="Tahoma" w:cs="Tahoma"/>
        </w:rPr>
        <w:t>�</w:t>
      </w:r>
      <w:r>
        <w:t>?</w:t>
      </w:r>
      <w:r>
        <w:rPr>
          <w:rFonts w:ascii="Tahoma" w:hAnsi="Tahoma" w:cs="Tahoma"/>
        </w:rPr>
        <w:t>�</w:t>
      </w:r>
      <w:r>
        <w:t>?h70</w:t>
      </w:r>
      <w:r>
        <w:rPr>
          <w:rFonts w:ascii="Tahoma" w:hAnsi="Tahoma" w:cs="Tahoma"/>
        </w:rPr>
        <w:t>�</w:t>
      </w:r>
      <w:r>
        <w:t>0</w:t>
      </w:r>
      <w:r>
        <w:rPr>
          <w:rFonts w:ascii="Tahoma" w:hAnsi="Tahoma" w:cs="Tahoma"/>
        </w:rPr>
        <w:t>�</w:t>
      </w:r>
      <w:r>
        <w:t>01</w:t>
      </w:r>
      <w:r>
        <w:rPr>
          <w:rFonts w:ascii="Tahoma" w:hAnsi="Tahoma" w:cs="Tahoma"/>
        </w:rPr>
        <w:t>�</w:t>
      </w:r>
      <w:r>
        <w:t>1</w:t>
      </w:r>
      <w:r>
        <w:rPr>
          <w:rFonts w:ascii="Tahoma" w:hAnsi="Tahoma" w:cs="Tahoma"/>
        </w:rPr>
        <w:t>�</w:t>
      </w:r>
      <w:r>
        <w:t>1H2Ä2l2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3W44</w:t>
      </w:r>
      <w:r>
        <w:rPr>
          <w:rFonts w:ascii="Tahoma" w:hAnsi="Tahoma" w:cs="Tahoma"/>
        </w:rPr>
        <w:t>�</w:t>
      </w:r>
      <w:r>
        <w:t>45x5</w:t>
      </w:r>
      <w:r>
        <w:rPr>
          <w:rFonts w:ascii="Tahoma" w:hAnsi="Tahoma" w:cs="Tahoma"/>
        </w:rPr>
        <w:t>�</w:t>
      </w:r>
      <w:r>
        <w:t>5</w:t>
      </w:r>
      <w:r>
        <w:rPr>
          <w:rFonts w:ascii="Tahoma" w:hAnsi="Tahoma" w:cs="Tahoma"/>
        </w:rPr>
        <w:t>�</w:t>
      </w:r>
      <w:r>
        <w:t>5L6</w:t>
      </w:r>
      <w:r>
        <w:rPr>
          <w:rFonts w:ascii="Tahoma" w:hAnsi="Tahoma" w:cs="Tahoma"/>
        </w:rPr>
        <w:t>�</w:t>
      </w:r>
      <w:r>
        <w:t>668</w:t>
      </w:r>
      <w:r>
        <w:rPr>
          <w:rFonts w:ascii="Tahoma" w:hAnsi="Tahoma" w:cs="Tahoma"/>
        </w:rPr>
        <w:t>�</w:t>
      </w:r>
      <w:r>
        <w:t>8</w:t>
      </w:r>
      <w:r>
        <w:rPr>
          <w:rFonts w:ascii="Tahoma" w:hAnsi="Tahoma" w:cs="Tahoma"/>
        </w:rPr>
        <w:t>�</w:t>
      </w:r>
      <w:r>
        <w:t>8?9E9</w:t>
      </w:r>
      <w:r>
        <w:rPr>
          <w:rFonts w:ascii="Tahoma" w:hAnsi="Tahoma" w:cs="Tahoma"/>
        </w:rPr>
        <w:t>�</w:t>
      </w:r>
      <w:r>
        <w:t>9</w:t>
      </w:r>
      <w:r>
        <w:rPr>
          <w:rFonts w:ascii="Tahoma" w:hAnsi="Tahoma" w:cs="Tahoma"/>
        </w:rPr>
        <w:t>�</w:t>
      </w:r>
      <w:r>
        <w:t>9</w:t>
      </w:r>
      <w:r>
        <w:rPr>
          <w:rFonts w:ascii="Tahoma" w:hAnsi="Tahoma" w:cs="Tahoma"/>
        </w:rPr>
        <w:t>�</w:t>
      </w:r>
      <w:r>
        <w:t>9</w:t>
      </w:r>
    </w:p>
    <w:p w14:paraId="3F0506B6" w14:textId="77777777" w:rsidR="0045207C" w:rsidRDefault="0045207C" w:rsidP="007724B4">
      <w:pPr>
        <w:pStyle w:val="Heading3"/>
      </w:pPr>
      <w:r>
        <w:t>:::(:9:R:p:</w:t>
      </w:r>
      <w:r>
        <w:rPr>
          <w:rFonts w:ascii="Tahoma" w:hAnsi="Tahoma" w:cs="Tahoma"/>
        </w:rPr>
        <w:t>�</w:t>
      </w:r>
      <w:r>
        <w:t>:</w:t>
      </w:r>
      <w:r>
        <w:rPr>
          <w:rFonts w:ascii="Tahoma" w:hAnsi="Tahoma" w:cs="Tahoma"/>
        </w:rPr>
        <w:t>�</w:t>
      </w:r>
      <w:r>
        <w:t>:0;</w:t>
      </w:r>
      <w:r>
        <w:rPr>
          <w:rFonts w:ascii="Tahoma" w:hAnsi="Tahoma" w:cs="Tahoma"/>
        </w:rPr>
        <w:t>�</w:t>
      </w:r>
      <w:r>
        <w:t>;</w:t>
      </w:r>
      <w:r>
        <w:rPr>
          <w:rFonts w:ascii="Tahoma" w:hAnsi="Tahoma" w:cs="Tahoma"/>
        </w:rPr>
        <w:t>�</w:t>
      </w:r>
      <w:r>
        <w:t>;</w:t>
      </w:r>
      <w:r>
        <w:rPr>
          <w:rFonts w:ascii="Tahoma" w:hAnsi="Tahoma" w:cs="Tahoma"/>
        </w:rPr>
        <w:t>�</w:t>
      </w:r>
      <w:r>
        <w:t>&lt;</w:t>
      </w:r>
      <w:r>
        <w:rPr>
          <w:rFonts w:ascii="Tahoma" w:hAnsi="Tahoma" w:cs="Tahoma"/>
        </w:rPr>
        <w:t>�</w:t>
      </w:r>
      <w:r>
        <w:t>=</w:t>
      </w:r>
      <w:r>
        <w:rPr>
          <w:rFonts w:ascii="Tahoma" w:hAnsi="Tahoma" w:cs="Tahoma"/>
        </w:rPr>
        <w:t>�</w:t>
      </w:r>
      <w:r>
        <w:t>=&gt;-&gt;</w:t>
      </w:r>
      <w:r>
        <w:rPr>
          <w:rFonts w:ascii="Tahoma" w:hAnsi="Tahoma" w:cs="Tahoma"/>
        </w:rPr>
        <w:t>�</w:t>
      </w:r>
      <w:r>
        <w:t>0{0</w:t>
      </w:r>
      <w:r>
        <w:rPr>
          <w:rFonts w:ascii="Tahoma" w:hAnsi="Tahoma" w:cs="Tahoma"/>
        </w:rPr>
        <w:t>�</w:t>
      </w:r>
      <w:r>
        <w:t>0m1u1</w:t>
      </w:r>
      <w:r>
        <w:rPr>
          <w:rFonts w:ascii="Tahoma" w:hAnsi="Tahoma" w:cs="Tahoma"/>
        </w:rPr>
        <w:t>�</w:t>
      </w:r>
      <w:r>
        <w:t>1</w:t>
      </w:r>
      <w:r>
        <w:rPr>
          <w:rFonts w:ascii="Tahoma" w:hAnsi="Tahoma" w:cs="Tahoma"/>
        </w:rPr>
        <w:t>�</w:t>
      </w:r>
      <w:r>
        <w:t>263I3l3</w:t>
      </w:r>
      <w:r>
        <w:rPr>
          <w:rFonts w:ascii="Tahoma" w:hAnsi="Tahoma" w:cs="Tahoma"/>
        </w:rPr>
        <w:t>�</w:t>
      </w:r>
      <w:r>
        <w:t>3</w:t>
      </w:r>
      <w:r>
        <w:rPr>
          <w:rFonts w:ascii="Tahoma" w:hAnsi="Tahoma" w:cs="Tahoma"/>
        </w:rPr>
        <w:t>�</w:t>
      </w:r>
      <w:r>
        <w:t>3&amp;4W4</w:t>
      </w:r>
      <w:r>
        <w:rPr>
          <w:rFonts w:ascii="Tahoma" w:hAnsi="Tahoma" w:cs="Tahoma"/>
        </w:rPr>
        <w:t>�</w:t>
      </w:r>
      <w:r>
        <w:t>45</w:t>
      </w:r>
      <w:r>
        <w:rPr>
          <w:rFonts w:ascii="Tahoma" w:hAnsi="Tahoma" w:cs="Tahoma"/>
        </w:rPr>
        <w:t>�</w:t>
      </w:r>
      <w:r>
        <w:t>5</w:t>
      </w:r>
      <w:r>
        <w:rPr>
          <w:rFonts w:ascii="Tahoma" w:hAnsi="Tahoma" w:cs="Tahoma"/>
        </w:rPr>
        <w:t>�</w:t>
      </w:r>
      <w:r>
        <w:t>5</w:t>
      </w:r>
      <w:r>
        <w:rPr>
          <w:rFonts w:ascii="Tahoma" w:hAnsi="Tahoma" w:cs="Tahoma"/>
        </w:rPr>
        <w:t>�</w:t>
      </w:r>
      <w:r>
        <w:t>546h6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647q7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788*8</w:t>
      </w:r>
      <w:r>
        <w:rPr>
          <w:rFonts w:ascii="Tahoma" w:hAnsi="Tahoma" w:cs="Tahoma"/>
        </w:rPr>
        <w:t>�</w:t>
      </w:r>
      <w:r>
        <w:t>8/9</w:t>
      </w:r>
      <w:r>
        <w:rPr>
          <w:rFonts w:ascii="Tahoma" w:hAnsi="Tahoma" w:cs="Tahoma"/>
        </w:rPr>
        <w:t>�</w:t>
      </w:r>
      <w:r>
        <w:t>9G:ä:</w:t>
      </w:r>
      <w:r>
        <w:rPr>
          <w:rFonts w:ascii="Tahoma" w:hAnsi="Tahoma" w:cs="Tahoma"/>
        </w:rPr>
        <w:t>�</w:t>
      </w:r>
      <w:r>
        <w:t>:0;6;</w:t>
      </w:r>
      <w:r>
        <w:rPr>
          <w:rFonts w:ascii="Tahoma" w:hAnsi="Tahoma" w:cs="Tahoma"/>
        </w:rPr>
        <w:t>�</w:t>
      </w:r>
      <w:r>
        <w:t>;$&lt;&gt;&lt;W&lt;f&lt;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w:t>
      </w:r>
      <w:r>
        <w:rPr>
          <w:rFonts w:ascii="Tahoma" w:hAnsi="Tahoma" w:cs="Tahoma"/>
        </w:rPr>
        <w:t>�</w:t>
      </w:r>
      <w:r>
        <w:t>=</w:t>
      </w:r>
      <w:r>
        <w:rPr>
          <w:rFonts w:ascii="Tahoma" w:hAnsi="Tahoma" w:cs="Tahoma"/>
        </w:rPr>
        <w:t>�</w:t>
      </w:r>
      <w:r>
        <w:t>=%&gt;L&gt;</w:t>
      </w:r>
      <w:r>
        <w:rPr>
          <w:rFonts w:ascii="Tahoma" w:hAnsi="Tahoma" w:cs="Tahoma"/>
        </w:rPr>
        <w:t>�</w:t>
      </w:r>
      <w:r>
        <w:t>&gt;</w:t>
      </w:r>
      <w:r>
        <w:rPr>
          <w:rFonts w:ascii="Tahoma" w:hAnsi="Tahoma" w:cs="Tahoma"/>
        </w:rPr>
        <w:t>�</w:t>
      </w:r>
      <w:r>
        <w:t>&gt;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0*0=0_0å0</w:t>
      </w:r>
      <w:r>
        <w:rPr>
          <w:rFonts w:ascii="Tahoma" w:hAnsi="Tahoma" w:cs="Tahoma"/>
        </w:rPr>
        <w:t>�</w:t>
      </w:r>
      <w:r>
        <w:t>081</w:t>
      </w:r>
      <w:r>
        <w:rPr>
          <w:rFonts w:ascii="Tahoma" w:hAnsi="Tahoma" w:cs="Tahoma"/>
        </w:rPr>
        <w:t>�</w:t>
      </w:r>
      <w:r>
        <w:t>1</w:t>
      </w:r>
      <w:r>
        <w:rPr>
          <w:rFonts w:ascii="Tahoma" w:hAnsi="Tahoma" w:cs="Tahoma"/>
        </w:rPr>
        <w:t>�</w:t>
      </w:r>
      <w:r>
        <w:t>1</w:t>
      </w:r>
      <w:r>
        <w:rPr>
          <w:rFonts w:ascii="Tahoma" w:hAnsi="Tahoma" w:cs="Tahoma"/>
        </w:rPr>
        <w:t>�</w:t>
      </w:r>
      <w:r>
        <w:t>12B2</w:t>
      </w:r>
      <w:r>
        <w:rPr>
          <w:rFonts w:ascii="Tahoma" w:hAnsi="Tahoma" w:cs="Tahoma"/>
        </w:rPr>
        <w:t>�</w:t>
      </w:r>
      <w:r>
        <w:t>2</w:t>
      </w:r>
      <w:r>
        <w:rPr>
          <w:rFonts w:ascii="Tahoma" w:hAnsi="Tahoma" w:cs="Tahoma"/>
        </w:rPr>
        <w:t>�</w:t>
      </w:r>
      <w:r>
        <w:t>2?3L3z3</w:t>
      </w:r>
      <w:r>
        <w:rPr>
          <w:rFonts w:ascii="Tahoma" w:hAnsi="Tahoma" w:cs="Tahoma"/>
        </w:rPr>
        <w:t>�</w:t>
      </w:r>
      <w:r>
        <w:t>3</w:t>
      </w:r>
      <w:r>
        <w:rPr>
          <w:rFonts w:ascii="Tahoma" w:hAnsi="Tahoma" w:cs="Tahoma"/>
        </w:rPr>
        <w:t>�</w:t>
      </w:r>
      <w:r>
        <w:t>3</w:t>
      </w:r>
      <w:r>
        <w:rPr>
          <w:rFonts w:ascii="Tahoma" w:hAnsi="Tahoma" w:cs="Tahoma"/>
        </w:rPr>
        <w:t>�</w:t>
      </w:r>
      <w:r>
        <w:t>34/454?4K445P5</w:t>
      </w:r>
      <w:r>
        <w:rPr>
          <w:rFonts w:ascii="Tahoma" w:hAnsi="Tahoma" w:cs="Tahoma"/>
        </w:rPr>
        <w:t>�</w:t>
      </w:r>
      <w:r>
        <w:t>5</w:t>
      </w:r>
      <w:r>
        <w:rPr>
          <w:rFonts w:ascii="Tahoma" w:hAnsi="Tahoma" w:cs="Tahoma"/>
        </w:rPr>
        <w:t>�</w:t>
      </w:r>
      <w:r>
        <w:t>5</w:t>
      </w:r>
      <w:r>
        <w:rPr>
          <w:rFonts w:ascii="Tahoma" w:hAnsi="Tahoma" w:cs="Tahoma"/>
        </w:rPr>
        <w:t>�</w:t>
      </w:r>
      <w:r>
        <w:t>56</w:t>
      </w:r>
      <w:r>
        <w:rPr>
          <w:rFonts w:ascii="Tahoma" w:hAnsi="Tahoma" w:cs="Tahoma"/>
        </w:rPr>
        <w:t>�</w:t>
      </w:r>
      <w:r>
        <w:t>677</w:t>
      </w:r>
    </w:p>
    <w:p w14:paraId="3EDF44D1" w14:textId="77777777" w:rsidR="0045207C" w:rsidRDefault="0045207C" w:rsidP="007724B4">
      <w:pPr>
        <w:pStyle w:val="Heading3"/>
      </w:pPr>
      <w:r>
        <w:t>7777</w:t>
      </w:r>
      <w:r>
        <w:rPr>
          <w:rFonts w:ascii="Tahoma" w:hAnsi="Tahoma" w:cs="Tahoma"/>
        </w:rPr>
        <w:t>⸮</w:t>
      </w:r>
      <w:r>
        <w:t>77</w:t>
      </w:r>
      <w:r>
        <w:rPr>
          <w:rFonts w:ascii="Tahoma" w:hAnsi="Tahoma" w:cs="Tahoma"/>
        </w:rPr>
        <w:t>�</w:t>
      </w:r>
      <w:r>
        <w:t>788E8R8Ä8</w:t>
      </w:r>
      <w:r>
        <w:rPr>
          <w:rFonts w:ascii="Tahoma" w:hAnsi="Tahoma" w:cs="Tahoma"/>
        </w:rPr>
        <w:t>�</w:t>
      </w:r>
      <w:r>
        <w:t>8</w:t>
      </w:r>
      <w:r>
        <w:rPr>
          <w:rFonts w:ascii="Tahoma" w:hAnsi="Tahoma" w:cs="Tahoma"/>
        </w:rPr>
        <w:t>�</w:t>
      </w:r>
      <w:r>
        <w:t>8%9U9Ö9n9ü9.;C;O;</w:t>
      </w:r>
      <w:r>
        <w:rPr>
          <w:rFonts w:ascii="Tahoma" w:hAnsi="Tahoma" w:cs="Tahoma"/>
        </w:rPr>
        <w:t>�</w:t>
      </w:r>
      <w:r>
        <w:t>;</w:t>
      </w:r>
      <w:r>
        <w:rPr>
          <w:rFonts w:ascii="Tahoma" w:hAnsi="Tahoma" w:cs="Tahoma"/>
        </w:rPr>
        <w:t>�</w:t>
      </w:r>
      <w:r>
        <w:t>;</w:t>
      </w:r>
      <w:r>
        <w:rPr>
          <w:rFonts w:ascii="Tahoma" w:hAnsi="Tahoma" w:cs="Tahoma"/>
        </w:rPr>
        <w:t>�</w:t>
      </w:r>
      <w:r>
        <w:t>;7&lt;d&lt;</w:t>
      </w:r>
      <w:r>
        <w:rPr>
          <w:rFonts w:ascii="Tahoma" w:hAnsi="Tahoma" w:cs="Tahoma"/>
        </w:rPr>
        <w:t>�</w:t>
      </w:r>
      <w:r>
        <w:t>=</w:t>
      </w:r>
      <w:r>
        <w:rPr>
          <w:rFonts w:ascii="Tahoma" w:hAnsi="Tahoma" w:cs="Tahoma"/>
        </w:rPr>
        <w:t>�</w:t>
      </w:r>
      <w:r>
        <w:t>&gt;B?t%0x2</w:t>
      </w:r>
      <w:r>
        <w:rPr>
          <w:rFonts w:ascii="Tahoma" w:hAnsi="Tahoma" w:cs="Tahoma"/>
        </w:rPr>
        <w:t>�</w:t>
      </w:r>
      <w:r>
        <w:t>2245-5Ä5</w:t>
      </w:r>
      <w:r>
        <w:rPr>
          <w:rFonts w:ascii="Tahoma" w:hAnsi="Tahoma" w:cs="Tahoma"/>
        </w:rPr>
        <w:t>�</w:t>
      </w:r>
      <w:r>
        <w:t>5</w:t>
      </w:r>
      <w:r>
        <w:rPr>
          <w:rFonts w:ascii="Tahoma" w:hAnsi="Tahoma" w:cs="Tahoma"/>
        </w:rPr>
        <w:t>�</w:t>
      </w:r>
      <w:r>
        <w:t>5W6</w:t>
      </w:r>
      <w:r>
        <w:rPr>
          <w:rFonts w:ascii="Tahoma" w:hAnsi="Tahoma" w:cs="Tahoma"/>
        </w:rPr>
        <w:t>�</w:t>
      </w:r>
      <w:r>
        <w:t>6</w:t>
      </w:r>
      <w:r>
        <w:rPr>
          <w:rFonts w:ascii="Tahoma" w:hAnsi="Tahoma" w:cs="Tahoma"/>
        </w:rPr>
        <w:t>�</w:t>
      </w:r>
      <w:r>
        <w:t>6</w:t>
      </w:r>
      <w:r>
        <w:rPr>
          <w:rFonts w:ascii="Tahoma" w:hAnsi="Tahoma" w:cs="Tahoma"/>
        </w:rPr>
        <w:t>�</w:t>
      </w:r>
      <w:r>
        <w:t>637L7U7</w:t>
      </w:r>
      <w:r>
        <w:rPr>
          <w:rFonts w:ascii="Tahoma" w:hAnsi="Tahoma" w:cs="Tahoma"/>
        </w:rPr>
        <w:t>�</w:t>
      </w:r>
      <w:r>
        <w:t>7</w:t>
      </w:r>
      <w:r>
        <w:rPr>
          <w:rFonts w:ascii="Tahoma" w:hAnsi="Tahoma" w:cs="Tahoma"/>
        </w:rPr>
        <w:t>�</w:t>
      </w:r>
      <w:r>
        <w:t>78!8.878L8</w:t>
      </w:r>
      <w:r>
        <w:rPr>
          <w:rFonts w:ascii="Tahoma" w:hAnsi="Tahoma" w:cs="Tahoma"/>
        </w:rPr>
        <w:t>�</w:t>
      </w:r>
      <w:r>
        <w:t>8</w:t>
      </w:r>
      <w:r>
        <w:rPr>
          <w:rFonts w:ascii="Tahoma" w:hAnsi="Tahoma" w:cs="Tahoma"/>
        </w:rPr>
        <w:t>�</w:t>
      </w:r>
      <w:r>
        <w:t>8</w:t>
      </w:r>
      <w:r>
        <w:rPr>
          <w:rFonts w:ascii="Tahoma" w:hAnsi="Tahoma" w:cs="Tahoma"/>
        </w:rPr>
        <w:t>�</w:t>
      </w:r>
      <w:r>
        <w:t>89R9Ö9x9</w:t>
      </w:r>
      <w:r>
        <w:rPr>
          <w:rFonts w:ascii="Tahoma" w:hAnsi="Tahoma" w:cs="Tahoma"/>
        </w:rPr>
        <w:t>�</w:t>
      </w:r>
      <w:r>
        <w:t>9</w:t>
      </w:r>
      <w:r>
        <w:rPr>
          <w:rFonts w:ascii="Tahoma" w:hAnsi="Tahoma" w:cs="Tahoma"/>
        </w:rPr>
        <w:t>�</w:t>
      </w:r>
      <w:r>
        <w:t>9</w:t>
      </w:r>
      <w:r>
        <w:rPr>
          <w:rFonts w:ascii="Tahoma" w:hAnsi="Tahoma" w:cs="Tahoma"/>
        </w:rPr>
        <w:t>�</w:t>
      </w:r>
      <w:r>
        <w:t>9h:r;</w:t>
      </w:r>
      <w:r>
        <w:rPr>
          <w:rFonts w:ascii="Tahoma" w:hAnsi="Tahoma" w:cs="Tahoma"/>
        </w:rPr>
        <w:t>�</w:t>
      </w:r>
      <w:r>
        <w:t>;a&lt;w&lt;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=å=</w:t>
      </w:r>
      <w:r>
        <w:rPr>
          <w:rFonts w:ascii="Tahoma" w:hAnsi="Tahoma" w:cs="Tahoma"/>
        </w:rPr>
        <w:t>�</w:t>
      </w:r>
      <w:r>
        <w:t>=</w:t>
      </w:r>
      <w:r>
        <w:rPr>
          <w:rFonts w:ascii="Tahoma" w:hAnsi="Tahoma" w:cs="Tahoma"/>
        </w:rPr>
        <w:t>�</w:t>
      </w:r>
      <w:r>
        <w:t>=</w:t>
      </w:r>
      <w:r>
        <w:rPr>
          <w:rFonts w:ascii="Tahoma" w:hAnsi="Tahoma" w:cs="Tahoma"/>
        </w:rPr>
        <w:t>�</w:t>
      </w:r>
      <w:r>
        <w:t>&gt;</w:t>
      </w:r>
      <w:r>
        <w:rPr>
          <w:rFonts w:ascii="Tahoma" w:hAnsi="Tahoma" w:cs="Tahoma"/>
        </w:rPr>
        <w:t>�</w:t>
      </w:r>
      <w:r>
        <w:t>&gt;</w:t>
      </w:r>
      <w:r>
        <w:rPr>
          <w:rFonts w:ascii="Tahoma" w:hAnsi="Tahoma" w:cs="Tahoma"/>
        </w:rPr>
        <w:t>�</w:t>
      </w:r>
      <w:r>
        <w:t>?</w:t>
      </w:r>
      <w:r>
        <w:rPr>
          <w:rFonts w:ascii="Tahoma" w:hAnsi="Tahoma" w:cs="Tahoma"/>
        </w:rPr>
        <w:t>�</w:t>
      </w:r>
      <w:r>
        <w:t>?</w:t>
      </w:r>
      <w:r>
        <w:rPr>
          <w:rFonts w:ascii="Tahoma" w:hAnsi="Tahoma" w:cs="Tahoma"/>
        </w:rPr>
        <w:t>�</w:t>
      </w:r>
      <w:r>
        <w:t xml:space="preserve">? </w:t>
      </w:r>
      <w:r>
        <w:rPr>
          <w:rFonts w:ascii="Tahoma" w:hAnsi="Tahoma" w:cs="Tahoma"/>
        </w:rPr>
        <w:t>�</w:t>
      </w:r>
      <w:r>
        <w:t>0</w:t>
      </w:r>
    </w:p>
    <w:p w14:paraId="165FD175" w14:textId="77777777" w:rsidR="0045207C" w:rsidRDefault="0045207C" w:rsidP="007724B4">
      <w:pPr>
        <w:pStyle w:val="Heading3"/>
      </w:pPr>
      <w:r>
        <w:t>0+0S0ä0</w:t>
      </w:r>
      <w:r>
        <w:rPr>
          <w:rFonts w:ascii="Tahoma" w:hAnsi="Tahoma" w:cs="Tahoma"/>
        </w:rPr>
        <w:t>�</w:t>
      </w:r>
      <w:r>
        <w:t>01</w:t>
      </w:r>
      <w:r>
        <w:rPr>
          <w:rFonts w:ascii="Tahoma" w:hAnsi="Tahoma" w:cs="Tahoma"/>
        </w:rPr>
        <w:t>�</w:t>
      </w:r>
      <w:r>
        <w:t>223A3w3</w:t>
      </w:r>
      <w:r>
        <w:rPr>
          <w:rFonts w:ascii="Tahoma" w:hAnsi="Tahoma" w:cs="Tahoma"/>
        </w:rPr>
        <w:t>�</w:t>
      </w:r>
      <w:r>
        <w:t>3</w:t>
      </w:r>
      <w:r>
        <w:rPr>
          <w:rFonts w:ascii="Tahoma" w:hAnsi="Tahoma" w:cs="Tahoma"/>
        </w:rPr>
        <w:t>�</w:t>
      </w:r>
      <w:r>
        <w:t>3 4&gt;4L4</w:t>
      </w:r>
      <w:r>
        <w:rPr>
          <w:rFonts w:ascii="Tahoma" w:hAnsi="Tahoma" w:cs="Tahoma"/>
        </w:rPr>
        <w:t>�</w:t>
      </w:r>
      <w:r>
        <w:t>4</w:t>
      </w:r>
      <w:r>
        <w:rPr>
          <w:rFonts w:ascii="Tahoma" w:hAnsi="Tahoma" w:cs="Tahoma"/>
        </w:rPr>
        <w:t>�</w:t>
      </w:r>
      <w:r>
        <w:t>4        565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56N6Ö6</w:t>
      </w:r>
      <w:r>
        <w:rPr>
          <w:rFonts w:ascii="Tahoma" w:hAnsi="Tahoma" w:cs="Tahoma"/>
        </w:rPr>
        <w:t>�</w:t>
      </w:r>
      <w:r>
        <w:t>6K7j7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7;8b8z8(9</w:t>
      </w:r>
      <w:r>
        <w:rPr>
          <w:rFonts w:ascii="Tahoma" w:hAnsi="Tahoma" w:cs="Tahoma"/>
        </w:rPr>
        <w:t>�</w:t>
      </w:r>
      <w:r>
        <w:t>9</w:t>
      </w:r>
      <w:r>
        <w:rPr>
          <w:rFonts w:ascii="Tahoma" w:hAnsi="Tahoma" w:cs="Tahoma"/>
        </w:rPr>
        <w:t>�</w:t>
      </w:r>
      <w:r>
        <w:t>9:</w:t>
      </w:r>
      <w:r>
        <w:rPr>
          <w:rFonts w:ascii="Tahoma" w:hAnsi="Tahoma" w:cs="Tahoma"/>
        </w:rPr>
        <w:t>�</w:t>
      </w:r>
      <w:r>
        <w:t>:</w:t>
      </w:r>
      <w:r>
        <w:rPr>
          <w:rFonts w:ascii="Tahoma" w:hAnsi="Tahoma" w:cs="Tahoma"/>
        </w:rPr>
        <w:t>�</w:t>
      </w:r>
      <w:r>
        <w:t>:</w:t>
      </w:r>
      <w:r>
        <w:rPr>
          <w:rFonts w:ascii="Tahoma" w:hAnsi="Tahoma" w:cs="Tahoma"/>
        </w:rPr>
        <w:t>�</w:t>
      </w:r>
      <w:r>
        <w:t>:;;</w:t>
      </w:r>
    </w:p>
    <w:p w14:paraId="74F32C93" w14:textId="77777777" w:rsidR="0045207C" w:rsidRDefault="0045207C" w:rsidP="007724B4">
      <w:pPr>
        <w:pStyle w:val="Heading3"/>
      </w:pPr>
      <w:r>
        <w:t>;;;#;(;-;9;G;_;n;t;ä;</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;0&lt;Ö&lt;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&lt;Q=V=a=v=ä=</w:t>
      </w:r>
      <w:r>
        <w:rPr>
          <w:rFonts w:ascii="Tahoma" w:hAnsi="Tahoma" w:cs="Tahoma"/>
        </w:rPr>
        <w:t>�</w:t>
      </w:r>
      <w:r>
        <w:t>=</w:t>
      </w:r>
      <w:r>
        <w:rPr>
          <w:rFonts w:ascii="Tahoma" w:hAnsi="Tahoma" w:cs="Tahoma"/>
        </w:rPr>
        <w:t>�</w:t>
      </w:r>
      <w:r>
        <w:t>=</w:t>
      </w:r>
      <w:r>
        <w:rPr>
          <w:rFonts w:ascii="Tahoma" w:hAnsi="Tahoma" w:cs="Tahoma"/>
        </w:rPr>
        <w:t>�</w:t>
      </w:r>
      <w:r>
        <w:t>=&gt;&gt;&gt;m&gt;?5?Y?t?z?</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 xml:space="preserve">?       </w:t>
      </w:r>
      <w:r>
        <w:rPr>
          <w:rFonts w:ascii="Tahoma" w:hAnsi="Tahoma" w:cs="Tahoma"/>
        </w:rPr>
        <w:t>�</w:t>
      </w:r>
      <w:r>
        <w:t>0$0&gt;0p0å0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01131É1t1</w:t>
      </w:r>
      <w:r>
        <w:rPr>
          <w:rFonts w:ascii="Tahoma" w:hAnsi="Tahoma" w:cs="Tahoma"/>
        </w:rPr>
        <w:t>�</w:t>
      </w:r>
      <w:r>
        <w:t>2a3n3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4585ä5</w:t>
      </w:r>
      <w:r>
        <w:rPr>
          <w:rFonts w:ascii="Tahoma" w:hAnsi="Tahoma" w:cs="Tahoma"/>
        </w:rPr>
        <w:t>�</w:t>
      </w:r>
      <w:r>
        <w:t>56B6Z6f6</w:t>
      </w:r>
      <w:r>
        <w:rPr>
          <w:rFonts w:ascii="Tahoma" w:hAnsi="Tahoma" w:cs="Tahoma"/>
        </w:rPr>
        <w:t>�</w:t>
      </w:r>
      <w:r>
        <w:t>67*7/7Ä7l7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78+8H8T8u8</w:t>
      </w:r>
      <w:r>
        <w:rPr>
          <w:rFonts w:ascii="Tahoma" w:hAnsi="Tahoma" w:cs="Tahoma"/>
        </w:rPr>
        <w:t>�</w:t>
      </w:r>
      <w:r>
        <w:t>8</w:t>
      </w:r>
      <w:r>
        <w:rPr>
          <w:rFonts w:ascii="Tahoma" w:hAnsi="Tahoma" w:cs="Tahoma"/>
        </w:rPr>
        <w:t>�</w:t>
      </w:r>
      <w:r>
        <w:t>8</w:t>
      </w:r>
      <w:r>
        <w:rPr>
          <w:rFonts w:ascii="Tahoma" w:hAnsi="Tahoma" w:cs="Tahoma"/>
        </w:rPr>
        <w:t>�</w:t>
      </w:r>
      <w:r>
        <w:t>9</w:t>
      </w:r>
      <w:r>
        <w:rPr>
          <w:rFonts w:ascii="Tahoma" w:hAnsi="Tahoma" w:cs="Tahoma"/>
        </w:rPr>
        <w:t>�</w:t>
      </w:r>
      <w:r>
        <w:t>9</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 ;V;c;ä;</w:t>
      </w:r>
      <w:r>
        <w:rPr>
          <w:rFonts w:ascii="Tahoma" w:hAnsi="Tahoma" w:cs="Tahoma"/>
        </w:rPr>
        <w:t>�</w:t>
      </w:r>
      <w:r>
        <w:t>;</w:t>
      </w:r>
      <w:r>
        <w:rPr>
          <w:rFonts w:ascii="Tahoma" w:hAnsi="Tahoma" w:cs="Tahoma"/>
        </w:rPr>
        <w:t>�</w:t>
      </w:r>
      <w:r>
        <w:t>;</w:t>
      </w:r>
    </w:p>
    <w:p w14:paraId="3001F0A6" w14:textId="77777777" w:rsidR="0045207C" w:rsidRDefault="0045207C" w:rsidP="007724B4">
      <w:pPr>
        <w:pStyle w:val="Heading3"/>
      </w:pPr>
      <w:r>
        <w:t>&lt;&amp;&lt;Ä&lt;p&lt;</w:t>
      </w:r>
      <w:r>
        <w:rPr>
          <w:rFonts w:ascii="Tahoma" w:hAnsi="Tahoma" w:cs="Tahoma"/>
        </w:rPr>
        <w:t>�</w:t>
      </w:r>
      <w:r>
        <w:t>&lt;6=?=é=u=</w:t>
      </w:r>
      <w:r>
        <w:rPr>
          <w:rFonts w:ascii="Tahoma" w:hAnsi="Tahoma" w:cs="Tahoma"/>
        </w:rPr>
        <w:t>�</w:t>
      </w:r>
      <w:r>
        <w:t>=</w:t>
      </w:r>
      <w:r>
        <w:rPr>
          <w:rFonts w:ascii="Tahoma" w:hAnsi="Tahoma" w:cs="Tahoma"/>
        </w:rPr>
        <w:t>�</w:t>
      </w:r>
      <w:r>
        <w:t>=&amp;&gt;_&gt;h&gt;</w:t>
      </w:r>
      <w:r>
        <w:rPr>
          <w:rFonts w:ascii="Tahoma" w:hAnsi="Tahoma" w:cs="Tahoma"/>
        </w:rPr>
        <w:t>�</w:t>
      </w:r>
      <w:r>
        <w:t>&gt;</w:t>
      </w:r>
      <w:r>
        <w:rPr>
          <w:rFonts w:ascii="Tahoma" w:hAnsi="Tahoma" w:cs="Tahoma"/>
        </w:rPr>
        <w:t>�</w:t>
      </w:r>
      <w:r>
        <w:t>&gt;</w:t>
      </w:r>
      <w:r>
        <w:rPr>
          <w:rFonts w:ascii="Tahoma" w:hAnsi="Tahoma" w:cs="Tahoma"/>
        </w:rPr>
        <w:t>�</w:t>
      </w:r>
      <w:r>
        <w:t>&gt;!?N?</w:t>
      </w:r>
      <w:r>
        <w:rPr>
          <w:rFonts w:ascii="Tahoma" w:hAnsi="Tahoma" w:cs="Tahoma"/>
        </w:rPr>
        <w:t>�</w:t>
      </w:r>
      <w:r>
        <w:t>?</w:t>
      </w:r>
      <w:r>
        <w:rPr>
          <w:rFonts w:ascii="Tahoma" w:hAnsi="Tahoma" w:cs="Tahoma"/>
        </w:rPr>
        <w:t>�</w:t>
      </w:r>
      <w:r>
        <w:t>?</w:t>
      </w:r>
      <w:r>
        <w:rPr>
          <w:rFonts w:ascii="Tahoma" w:hAnsi="Tahoma" w:cs="Tahoma"/>
        </w:rPr>
        <w:t>�</w:t>
      </w:r>
      <w:r>
        <w:t xml:space="preserve">?     </w:t>
      </w:r>
      <w:r>
        <w:rPr>
          <w:rFonts w:ascii="Tahoma" w:hAnsi="Tahoma" w:cs="Tahoma"/>
        </w:rPr>
        <w:t>�</w:t>
      </w:r>
      <w:r>
        <w:t>0S0k0</w:t>
      </w:r>
      <w:r>
        <w:rPr>
          <w:rFonts w:ascii="Tahoma" w:hAnsi="Tahoma" w:cs="Tahoma"/>
        </w:rPr>
        <w:t>�</w:t>
      </w:r>
      <w:r>
        <w:t>0</w:t>
      </w:r>
      <w:r>
        <w:rPr>
          <w:rFonts w:ascii="Tahoma" w:hAnsi="Tahoma" w:cs="Tahoma"/>
        </w:rPr>
        <w:t>�</w:t>
      </w:r>
      <w:r>
        <w:t>01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2!2,2w2</w:t>
      </w:r>
      <w:r>
        <w:rPr>
          <w:rFonts w:ascii="Tahoma" w:hAnsi="Tahoma" w:cs="Tahoma"/>
        </w:rPr>
        <w:t>�</w:t>
      </w:r>
      <w:r>
        <w:t>2</w:t>
      </w:r>
    </w:p>
    <w:p w14:paraId="5579E3D9" w14:textId="77777777" w:rsidR="0045207C" w:rsidRDefault="0045207C" w:rsidP="007724B4">
      <w:pPr>
        <w:pStyle w:val="Heading3"/>
      </w:pPr>
      <w:r>
        <w:t>33:3W3y3ü3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p>
    <w:p w14:paraId="4026E9FA" w14:textId="77777777" w:rsidR="0045207C" w:rsidRDefault="0045207C" w:rsidP="007724B4">
      <w:pPr>
        <w:pStyle w:val="Heading3"/>
      </w:pPr>
      <w:r>
        <w:t>4(4X4o45</w:t>
      </w:r>
      <w:r>
        <w:rPr>
          <w:rFonts w:ascii="Tahoma" w:hAnsi="Tahoma" w:cs="Tahoma"/>
        </w:rPr>
        <w:t>�</w:t>
      </w:r>
      <w:r>
        <w:t>5</w:t>
      </w:r>
      <w:r>
        <w:rPr>
          <w:rFonts w:ascii="Tahoma" w:hAnsi="Tahoma" w:cs="Tahoma"/>
        </w:rPr>
        <w:t>�</w:t>
      </w:r>
      <w:r>
        <w:t>5</w:t>
      </w:r>
      <w:r>
        <w:rPr>
          <w:rFonts w:ascii="Tahoma" w:hAnsi="Tahoma" w:cs="Tahoma"/>
        </w:rPr>
        <w:t>�</w:t>
      </w:r>
      <w:r>
        <w:t>5t6y6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7</w:t>
      </w:r>
      <w:r>
        <w:rPr>
          <w:rFonts w:ascii="Tahoma" w:hAnsi="Tahoma" w:cs="Tahoma"/>
        </w:rPr>
        <w:t>�</w:t>
      </w:r>
      <w:r>
        <w:t>7</w:t>
      </w:r>
      <w:r>
        <w:rPr>
          <w:rFonts w:ascii="Tahoma" w:hAnsi="Tahoma" w:cs="Tahoma"/>
        </w:rPr>
        <w:t>�</w:t>
      </w:r>
      <w:r>
        <w:t>78L8e8l8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8U9Ö9</w:t>
      </w:r>
      <w:r>
        <w:rPr>
          <w:rFonts w:ascii="Tahoma" w:hAnsi="Tahoma" w:cs="Tahoma"/>
        </w:rPr>
        <w:t>�</w:t>
      </w:r>
      <w:r>
        <w:t>9</w:t>
      </w:r>
      <w:r>
        <w:rPr>
          <w:rFonts w:ascii="Tahoma" w:hAnsi="Tahoma" w:cs="Tahoma"/>
        </w:rPr>
        <w:t>�</w:t>
      </w:r>
      <w:r>
        <w:t>9:</w:t>
      </w:r>
      <w:r>
        <w:rPr>
          <w:rFonts w:ascii="Tahoma" w:hAnsi="Tahoma" w:cs="Tahoma"/>
        </w:rPr>
        <w:t>�</w:t>
      </w:r>
      <w:r>
        <w:t>: ;k;</w:t>
      </w:r>
      <w:r>
        <w:rPr>
          <w:rFonts w:ascii="Tahoma" w:hAnsi="Tahoma" w:cs="Tahoma"/>
        </w:rPr>
        <w:t>�</w:t>
      </w:r>
      <w:r>
        <w:t>;</w:t>
      </w:r>
      <w:r>
        <w:rPr>
          <w:rFonts w:ascii="Tahoma" w:hAnsi="Tahoma" w:cs="Tahoma"/>
        </w:rPr>
        <w:t>�</w:t>
      </w:r>
      <w:r>
        <w:t>;</w:t>
      </w:r>
      <w:r>
        <w:rPr>
          <w:rFonts w:ascii="Tahoma" w:hAnsi="Tahoma" w:cs="Tahoma"/>
        </w:rPr>
        <w:t>�</w:t>
      </w:r>
      <w:r>
        <w:t>;K&lt;_&lt;e&lt;p&lt;</w:t>
      </w:r>
      <w:r>
        <w:rPr>
          <w:rFonts w:ascii="Tahoma" w:hAnsi="Tahoma" w:cs="Tahoma"/>
        </w:rPr>
        <w:t>�</w:t>
      </w:r>
      <w:r>
        <w:t>&lt;</w:t>
      </w:r>
      <w:r>
        <w:rPr>
          <w:rFonts w:ascii="Tahoma" w:hAnsi="Tahoma" w:cs="Tahoma"/>
        </w:rPr>
        <w:t>�</w:t>
      </w:r>
      <w:r>
        <w:t>&lt;h=</w:t>
      </w:r>
      <w:r>
        <w:rPr>
          <w:rFonts w:ascii="Tahoma" w:hAnsi="Tahoma" w:cs="Tahoma"/>
        </w:rPr>
        <w:t>�</w:t>
      </w:r>
      <w:r>
        <w:t>=</w:t>
      </w:r>
      <w:r>
        <w:rPr>
          <w:rFonts w:ascii="Tahoma" w:hAnsi="Tahoma" w:cs="Tahoma"/>
        </w:rPr>
        <w:t>�</w:t>
      </w:r>
      <w:r>
        <w:t>=</w:t>
      </w:r>
      <w:r>
        <w:rPr>
          <w:rFonts w:ascii="Tahoma" w:hAnsi="Tahoma" w:cs="Tahoma"/>
        </w:rPr>
        <w:t>�</w:t>
      </w:r>
      <w:r>
        <w:t>=w&gt;å&gt;</w:t>
      </w:r>
      <w:r>
        <w:rPr>
          <w:rFonts w:ascii="Tahoma" w:hAnsi="Tahoma" w:cs="Tahoma"/>
        </w:rPr>
        <w:t>�</w:t>
      </w:r>
      <w:r>
        <w:t>&gt;</w:t>
      </w:r>
      <w:r>
        <w:rPr>
          <w:rFonts w:ascii="Tahoma" w:hAnsi="Tahoma" w:cs="Tahoma"/>
        </w:rPr>
        <w:t>�</w:t>
      </w:r>
      <w:r>
        <w:t>&gt;</w:t>
      </w:r>
      <w:r>
        <w:rPr>
          <w:rFonts w:ascii="Tahoma" w:hAnsi="Tahoma" w:cs="Tahoma"/>
        </w:rPr>
        <w:t>�</w:t>
      </w:r>
      <w:r>
        <w:t>?</w:t>
      </w:r>
      <w:r>
        <w:rPr>
          <w:rFonts w:ascii="Tahoma" w:hAnsi="Tahoma" w:cs="Tahoma"/>
        </w:rPr>
        <w:t>�</w:t>
      </w:r>
      <w:r>
        <w:t>?0 x,0É0L0</w:t>
      </w:r>
      <w:r>
        <w:rPr>
          <w:rFonts w:ascii="Tahoma" w:hAnsi="Tahoma" w:cs="Tahoma"/>
        </w:rPr>
        <w:t>�</w:t>
      </w:r>
      <w:r>
        <w:t>0</w:t>
      </w:r>
      <w:r>
        <w:rPr>
          <w:rFonts w:ascii="Tahoma" w:hAnsi="Tahoma" w:cs="Tahoma"/>
        </w:rPr>
        <w:t>�</w:t>
      </w:r>
      <w:r>
        <w:t>01</w:t>
      </w:r>
      <w:r>
        <w:rPr>
          <w:rFonts w:ascii="Tahoma" w:hAnsi="Tahoma" w:cs="Tahoma"/>
        </w:rPr>
        <w:t>�</w:t>
      </w:r>
      <w:r>
        <w:t>1</w:t>
      </w:r>
      <w:r>
        <w:rPr>
          <w:rFonts w:ascii="Tahoma" w:hAnsi="Tahoma" w:cs="Tahoma"/>
        </w:rPr>
        <w:t>�</w:t>
      </w:r>
      <w:r>
        <w:t>2353Å3ü3</w:t>
      </w:r>
      <w:r>
        <w:rPr>
          <w:rFonts w:ascii="Tahoma" w:hAnsi="Tahoma" w:cs="Tahoma"/>
        </w:rPr>
        <w:t>�</w:t>
      </w:r>
      <w:r>
        <w:t>3s4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4&gt;5Z5l5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6</w:t>
      </w:r>
      <w:r>
        <w:rPr>
          <w:rFonts w:ascii="Tahoma" w:hAnsi="Tahoma" w:cs="Tahoma"/>
        </w:rPr>
        <w:t>�</w:t>
      </w:r>
      <w:r>
        <w:t>6</w:t>
      </w:r>
      <w:r>
        <w:rPr>
          <w:rFonts w:ascii="Tahoma" w:hAnsi="Tahoma" w:cs="Tahoma"/>
        </w:rPr>
        <w:t>�</w:t>
      </w:r>
      <w:r>
        <w:t>67k7S8p8</w:t>
      </w:r>
      <w:r>
        <w:rPr>
          <w:rFonts w:ascii="Tahoma" w:hAnsi="Tahoma" w:cs="Tahoma"/>
        </w:rPr>
        <w:t>�</w:t>
      </w:r>
      <w:r>
        <w:t>:</w:t>
      </w:r>
      <w:r>
        <w:rPr>
          <w:rFonts w:ascii="Tahoma" w:hAnsi="Tahoma" w:cs="Tahoma"/>
        </w:rPr>
        <w:t>�</w:t>
      </w:r>
      <w:r>
        <w:t>;</w:t>
      </w:r>
      <w:r>
        <w:rPr>
          <w:rFonts w:ascii="Tahoma" w:hAnsi="Tahoma" w:cs="Tahoma"/>
        </w:rPr>
        <w:t>�</w:t>
      </w:r>
      <w:r>
        <w:t>&lt;</w:t>
      </w:r>
      <w:r>
        <w:rPr>
          <w:rFonts w:ascii="Tahoma" w:hAnsi="Tahoma" w:cs="Tahoma"/>
        </w:rPr>
        <w:t>�</w:t>
      </w:r>
      <w:r>
        <w:t>&lt;=J=U=f=</w:t>
      </w:r>
      <w:r>
        <w:rPr>
          <w:rFonts w:ascii="Tahoma" w:hAnsi="Tahoma" w:cs="Tahoma"/>
        </w:rPr>
        <w:t>�</w:t>
      </w:r>
      <w:r>
        <w:t>=&gt;z&gt;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&gt;?4?B?f?å?</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?É    p&amp;040P0V0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1/2</w:t>
      </w:r>
      <w:r>
        <w:rPr>
          <w:rFonts w:ascii="Tahoma" w:hAnsi="Tahoma" w:cs="Tahoma"/>
        </w:rPr>
        <w:t>�</w:t>
      </w:r>
      <w:r>
        <w:t>23,3Q3k3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4</w:t>
      </w:r>
      <w:r>
        <w:rPr>
          <w:rFonts w:ascii="Tahoma" w:hAnsi="Tahoma" w:cs="Tahoma"/>
        </w:rPr>
        <w:t>�</w:t>
      </w:r>
      <w:r>
        <w:t>45</w:t>
      </w:r>
      <w:r>
        <w:rPr>
          <w:rFonts w:ascii="Tahoma" w:hAnsi="Tahoma" w:cs="Tahoma"/>
        </w:rPr>
        <w:t>�</w:t>
      </w:r>
      <w:r>
        <w:t>56</w:t>
      </w:r>
      <w:r>
        <w:rPr>
          <w:rFonts w:ascii="Tahoma" w:hAnsi="Tahoma" w:cs="Tahoma"/>
        </w:rPr>
        <w:t>�</w:t>
      </w:r>
      <w:r>
        <w:t>77I7y899+9G9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9:U:c:.;F;X;</w:t>
      </w:r>
      <w:r>
        <w:rPr>
          <w:rFonts w:ascii="Tahoma" w:hAnsi="Tahoma" w:cs="Tahoma"/>
        </w:rPr>
        <w:t>�</w:t>
      </w:r>
      <w:r>
        <w:t>;N&lt;'=</w:t>
      </w:r>
      <w:r>
        <w:rPr>
          <w:rFonts w:ascii="Tahoma" w:hAnsi="Tahoma" w:cs="Tahoma"/>
        </w:rPr>
        <w:t>�</w:t>
      </w:r>
      <w:r>
        <w:t>=&gt;J&gt;</w:t>
      </w:r>
      <w:r>
        <w:rPr>
          <w:rFonts w:ascii="Tahoma" w:hAnsi="Tahoma" w:cs="Tahoma"/>
        </w:rPr>
        <w:t>�</w:t>
      </w:r>
      <w:r>
        <w:t xml:space="preserve">?P        </w:t>
      </w:r>
      <w:r>
        <w:rPr>
          <w:rFonts w:ascii="Tahoma" w:hAnsi="Tahoma" w:cs="Tahoma"/>
        </w:rPr>
        <w:t>�</w:t>
      </w:r>
      <w:r>
        <w:t>0É1</w:t>
      </w:r>
      <w:r>
        <w:rPr>
          <w:rFonts w:ascii="Tahoma" w:hAnsi="Tahoma" w:cs="Tahoma"/>
        </w:rPr>
        <w:t>�</w:t>
      </w:r>
      <w:r>
        <w:t>1=2X2</w:t>
      </w:r>
      <w:r>
        <w:rPr>
          <w:rFonts w:ascii="Tahoma" w:hAnsi="Tahoma" w:cs="Tahoma"/>
        </w:rPr>
        <w:t>�</w:t>
      </w:r>
      <w:r>
        <w:t>2</w:t>
      </w:r>
      <w:r>
        <w:rPr>
          <w:rFonts w:ascii="Tahoma" w:hAnsi="Tahoma" w:cs="Tahoma"/>
        </w:rPr>
        <w:t>�</w:t>
      </w:r>
      <w:r>
        <w:t>3</w:t>
      </w:r>
      <w:r>
        <w:rPr>
          <w:rFonts w:ascii="Tahoma" w:hAnsi="Tahoma" w:cs="Tahoma"/>
        </w:rPr>
        <w:t>�</w:t>
      </w:r>
      <w:r>
        <w:t>3.4I4q4ü4</w:t>
      </w:r>
      <w:r>
        <w:rPr>
          <w:rFonts w:ascii="Tahoma" w:hAnsi="Tahoma" w:cs="Tahoma"/>
        </w:rPr>
        <w:t>�</w:t>
      </w:r>
      <w:r>
        <w:t>4</w:t>
      </w:r>
      <w:r>
        <w:rPr>
          <w:rFonts w:ascii="Tahoma" w:hAnsi="Tahoma" w:cs="Tahoma"/>
        </w:rPr>
        <w:t>�</w:t>
      </w:r>
      <w:r>
        <w:t>4</w:t>
      </w:r>
      <w:r>
        <w:rPr>
          <w:rFonts w:ascii="Tahoma" w:hAnsi="Tahoma" w:cs="Tahoma"/>
        </w:rPr>
        <w:t>�</w:t>
      </w:r>
      <w:r>
        <w:t>4.5P5</w:t>
      </w:r>
      <w:r>
        <w:rPr>
          <w:rFonts w:ascii="Tahoma" w:hAnsi="Tahoma" w:cs="Tahoma"/>
        </w:rPr>
        <w:t>�</w:t>
      </w:r>
      <w:r>
        <w:t>5</w:t>
      </w:r>
      <w:r>
        <w:rPr>
          <w:rFonts w:ascii="Tahoma" w:hAnsi="Tahoma" w:cs="Tahoma"/>
        </w:rPr>
        <w:t>�</w:t>
      </w:r>
      <w:r>
        <w:t>5</w:t>
      </w:r>
      <w:r>
        <w:rPr>
          <w:rFonts w:ascii="Tahoma" w:hAnsi="Tahoma" w:cs="Tahoma"/>
        </w:rPr>
        <w:t>�</w:t>
      </w:r>
      <w:r>
        <w:t>56</w:t>
      </w:r>
      <w:r>
        <w:rPr>
          <w:rFonts w:ascii="Tahoma" w:hAnsi="Tahoma" w:cs="Tahoma"/>
        </w:rPr>
        <w:t>�</w:t>
      </w:r>
      <w:r>
        <w:t>6888F89P9</w:t>
      </w:r>
      <w:r>
        <w:rPr>
          <w:rFonts w:ascii="Tahoma" w:hAnsi="Tahoma" w:cs="Tahoma"/>
        </w:rPr>
        <w:t>�</w:t>
      </w:r>
      <w:r>
        <w:t>9!;%;);-;1;5;9;=;A;E;I;M;Q;U;Y;Å;a;e;i;m;q;u;y;å;</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;&lt;s&lt;</w:t>
      </w:r>
      <w:r>
        <w:rPr>
          <w:rFonts w:ascii="Tahoma" w:hAnsi="Tahoma" w:cs="Tahoma"/>
        </w:rPr>
        <w:t>�</w:t>
      </w:r>
      <w:r>
        <w:t>&lt;</w:t>
      </w:r>
      <w:r>
        <w:rPr>
          <w:rFonts w:ascii="Tahoma" w:hAnsi="Tahoma" w:cs="Tahoma"/>
        </w:rPr>
        <w:t>�</w:t>
      </w:r>
      <w:r>
        <w:t>&lt;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=C&gt;Y&gt;k&gt;?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?é     P00</w:t>
      </w:r>
      <w:r>
        <w:rPr>
          <w:rFonts w:ascii="Tahoma" w:hAnsi="Tahoma" w:cs="Tahoma"/>
        </w:rPr>
        <w:t>�</w:t>
      </w:r>
      <w:r>
        <w:t>0"1</w:t>
      </w:r>
      <w:r>
        <w:rPr>
          <w:rFonts w:ascii="Tahoma" w:hAnsi="Tahoma" w:cs="Tahoma"/>
        </w:rPr>
        <w:t>�</w:t>
      </w:r>
      <w:r>
        <w:t>12V2o2</w:t>
      </w:r>
      <w:r>
        <w:rPr>
          <w:rFonts w:ascii="Tahoma" w:hAnsi="Tahoma" w:cs="Tahoma"/>
        </w:rPr>
        <w:t>�</w:t>
      </w:r>
      <w:r>
        <w:t>2</w:t>
      </w:r>
      <w:r>
        <w:rPr>
          <w:rFonts w:ascii="Tahoma" w:hAnsi="Tahoma" w:cs="Tahoma"/>
        </w:rPr>
        <w:t>�</w:t>
      </w:r>
      <w:r>
        <w:t>2</w:t>
      </w:r>
      <w:r>
        <w:rPr>
          <w:rFonts w:ascii="Tahoma" w:hAnsi="Tahoma" w:cs="Tahoma"/>
        </w:rPr>
        <w:t>�</w:t>
      </w:r>
      <w:r>
        <w:t>3455*5d5</w:t>
      </w:r>
      <w:r>
        <w:rPr>
          <w:rFonts w:ascii="Tahoma" w:hAnsi="Tahoma" w:cs="Tahoma"/>
        </w:rPr>
        <w:t>�</w:t>
      </w:r>
      <w:r>
        <w:t>5</w:t>
      </w:r>
      <w:r>
        <w:rPr>
          <w:rFonts w:ascii="Tahoma" w:hAnsi="Tahoma" w:cs="Tahoma"/>
        </w:rPr>
        <w:t>�</w:t>
      </w:r>
      <w:r>
        <w:t>5%6</w:t>
      </w:r>
      <w:r>
        <w:rPr>
          <w:rFonts w:ascii="Tahoma" w:hAnsi="Tahoma" w:cs="Tahoma"/>
        </w:rPr>
        <w:t>�</w:t>
      </w:r>
      <w:r>
        <w:t>678</w:t>
      </w:r>
      <w:r>
        <w:rPr>
          <w:rFonts w:ascii="Tahoma" w:hAnsi="Tahoma" w:cs="Tahoma"/>
        </w:rPr>
        <w:t>�</w:t>
      </w:r>
      <w:r>
        <w:t>899;9</w:t>
      </w:r>
      <w:r>
        <w:rPr>
          <w:rFonts w:ascii="Tahoma" w:hAnsi="Tahoma" w:cs="Tahoma"/>
        </w:rPr>
        <w:t>�</w:t>
      </w:r>
      <w:r>
        <w:t>9</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w:t>
      </w:r>
      <w:r>
        <w:rPr>
          <w:rFonts w:ascii="Tahoma" w:hAnsi="Tahoma" w:cs="Tahoma"/>
        </w:rPr>
        <w:t>�</w:t>
      </w:r>
      <w:r>
        <w:t>=</w:t>
      </w:r>
      <w:r>
        <w:rPr>
          <w:rFonts w:ascii="Tahoma" w:hAnsi="Tahoma" w:cs="Tahoma"/>
        </w:rPr>
        <w:t>�</w:t>
      </w:r>
      <w:r>
        <w:t>&gt;</w:t>
      </w:r>
      <w:r>
        <w:rPr>
          <w:rFonts w:ascii="Tahoma" w:hAnsi="Tahoma" w:cs="Tahoma"/>
        </w:rPr>
        <w:t>�</w:t>
      </w:r>
      <w:r>
        <w:t>&gt;e?</w:t>
      </w:r>
      <w:r>
        <w:rPr>
          <w:rFonts w:ascii="Tahoma" w:hAnsi="Tahoma" w:cs="Tahoma"/>
        </w:rPr>
        <w:t>�</w:t>
      </w:r>
      <w:r>
        <w:t>?p t3F3p3</w:t>
      </w:r>
      <w:r>
        <w:rPr>
          <w:rFonts w:ascii="Tahoma" w:hAnsi="Tahoma" w:cs="Tahoma"/>
        </w:rPr>
        <w:t>�</w:t>
      </w:r>
      <w:r>
        <w:t>394</w:t>
      </w:r>
      <w:r>
        <w:rPr>
          <w:rFonts w:ascii="Tahoma" w:hAnsi="Tahoma" w:cs="Tahoma"/>
        </w:rPr>
        <w:t>�</w:t>
      </w:r>
      <w:r>
        <w:t>4</w:t>
      </w:r>
      <w:r>
        <w:rPr>
          <w:rFonts w:ascii="Tahoma" w:hAnsi="Tahoma" w:cs="Tahoma"/>
        </w:rPr>
        <w:t>�</w:t>
      </w:r>
      <w:r>
        <w:t>4)6-6165696=6A6E6I6M6Q6p6</w:t>
      </w:r>
      <w:r>
        <w:rPr>
          <w:rFonts w:ascii="Tahoma" w:hAnsi="Tahoma" w:cs="Tahoma"/>
        </w:rPr>
        <w:t>�</w:t>
      </w:r>
      <w:r>
        <w:t>8</w:t>
      </w:r>
    </w:p>
    <w:p w14:paraId="2FEAF61C" w14:textId="77777777" w:rsidR="0045207C" w:rsidRDefault="0045207C" w:rsidP="007724B4">
      <w:pPr>
        <w:pStyle w:val="Heading3"/>
      </w:pPr>
      <w:r>
        <w:t>9!9</w:t>
      </w:r>
      <w:r>
        <w:rPr>
          <w:rFonts w:ascii="Tahoma" w:hAnsi="Tahoma" w:cs="Tahoma"/>
        </w:rPr>
        <w:t>�</w:t>
      </w:r>
      <w:r>
        <w:t>9</w:t>
      </w:r>
      <w:r>
        <w:rPr>
          <w:rFonts w:ascii="Tahoma" w:hAnsi="Tahoma" w:cs="Tahoma"/>
        </w:rPr>
        <w:t>�</w:t>
      </w:r>
      <w:r>
        <w:t>9</w:t>
      </w:r>
      <w:r>
        <w:rPr>
          <w:rFonts w:ascii="Tahoma" w:hAnsi="Tahoma" w:cs="Tahoma"/>
        </w:rPr>
        <w:t>�</w:t>
      </w:r>
      <w:r>
        <w:t>:</w:t>
      </w:r>
      <w:r>
        <w:rPr>
          <w:rFonts w:ascii="Tahoma" w:hAnsi="Tahoma" w:cs="Tahoma"/>
        </w:rPr>
        <w:t>�</w:t>
      </w:r>
      <w:r>
        <w:t>&lt;</w:t>
      </w:r>
      <w:r>
        <w:rPr>
          <w:rFonts w:ascii="Tahoma" w:hAnsi="Tahoma" w:cs="Tahoma"/>
        </w:rPr>
        <w:t>�</w:t>
      </w:r>
      <w:r>
        <w:t>&lt;=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=&gt;&gt;m&gt;</w:t>
      </w:r>
      <w:r>
        <w:rPr>
          <w:rFonts w:ascii="Tahoma" w:hAnsi="Tahoma" w:cs="Tahoma"/>
        </w:rPr>
        <w:t>�</w:t>
      </w:r>
      <w:r>
        <w:t>?</w:t>
      </w:r>
      <w:r>
        <w:rPr>
          <w:rFonts w:ascii="Tahoma" w:hAnsi="Tahoma" w:cs="Tahoma"/>
        </w:rPr>
        <w:t>�</w:t>
      </w:r>
      <w:r>
        <w:t>?</w:t>
      </w:r>
      <w:r>
        <w:rPr>
          <w:rFonts w:ascii="Tahoma" w:hAnsi="Tahoma" w:cs="Tahoma"/>
        </w:rPr>
        <w:t>�</w:t>
      </w:r>
      <w:r>
        <w:t xml:space="preserve"> </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0411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1j2</w:t>
      </w:r>
      <w:r>
        <w:rPr>
          <w:rFonts w:ascii="Tahoma" w:hAnsi="Tahoma" w:cs="Tahoma"/>
        </w:rPr>
        <w:t>�</w:t>
      </w:r>
      <w:r>
        <w:t>25/576</w:t>
      </w:r>
      <w:r>
        <w:rPr>
          <w:rFonts w:ascii="Tahoma" w:hAnsi="Tahoma" w:cs="Tahoma"/>
        </w:rPr>
        <w:t>�</w:t>
      </w:r>
      <w:r>
        <w:t>67</w:t>
      </w:r>
      <w:r>
        <w:rPr>
          <w:rFonts w:ascii="Tahoma" w:hAnsi="Tahoma" w:cs="Tahoma"/>
        </w:rPr>
        <w:t>�</w:t>
      </w:r>
      <w:r>
        <w:t>7</w:t>
      </w:r>
      <w:r>
        <w:rPr>
          <w:rFonts w:ascii="Tahoma" w:hAnsi="Tahoma" w:cs="Tahoma"/>
        </w:rPr>
        <w:t>�</w:t>
      </w:r>
      <w:r>
        <w:t>778_8</w:t>
      </w:r>
      <w:r>
        <w:rPr>
          <w:rFonts w:ascii="Tahoma" w:hAnsi="Tahoma" w:cs="Tahoma"/>
        </w:rPr>
        <w:t>�</w:t>
      </w:r>
      <w:r>
        <w:t>89M9</w:t>
      </w:r>
      <w:r>
        <w:rPr>
          <w:rFonts w:ascii="Tahoma" w:hAnsi="Tahoma" w:cs="Tahoma"/>
        </w:rPr>
        <w:t>�</w:t>
      </w:r>
      <w:r>
        <w:t>9&lt;:A:G:</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w:t>
      </w:r>
      <w:r>
        <w:rPr>
          <w:rFonts w:ascii="Tahoma" w:hAnsi="Tahoma" w:cs="Tahoma"/>
        </w:rPr>
        <w:t>�</w:t>
      </w:r>
      <w:r>
        <w:t>&gt;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 xml:space="preserve">  &lt;00</w:t>
      </w:r>
    </w:p>
    <w:p w14:paraId="63F0654A" w14:textId="77777777" w:rsidR="0045207C" w:rsidRDefault="0045207C" w:rsidP="007724B4">
      <w:pPr>
        <w:pStyle w:val="Heading3"/>
      </w:pPr>
      <w:r>
        <w:t>00000 0$0(0,0</w:t>
      </w:r>
      <w:r>
        <w:rPr>
          <w:rFonts w:ascii="Tahoma" w:hAnsi="Tahoma" w:cs="Tahoma"/>
        </w:rPr>
        <w:t>�</w:t>
      </w:r>
      <w:r>
        <w:t>0</w:t>
      </w:r>
      <w:r>
        <w:rPr>
          <w:rFonts w:ascii="Tahoma" w:hAnsi="Tahoma" w:cs="Tahoma"/>
        </w:rPr>
        <w:t>�</w:t>
      </w:r>
      <w:r>
        <w:t>1H2</w:t>
      </w:r>
      <w:r>
        <w:rPr>
          <w:rFonts w:ascii="Tahoma" w:hAnsi="Tahoma" w:cs="Tahoma"/>
        </w:rPr>
        <w:t>�</w:t>
      </w:r>
      <w:r>
        <w:t>2</w:t>
      </w:r>
    </w:p>
    <w:p w14:paraId="186AAEE9" w14:textId="77777777" w:rsidR="0045207C" w:rsidRDefault="0045207C" w:rsidP="007724B4">
      <w:pPr>
        <w:pStyle w:val="Heading3"/>
      </w:pPr>
      <w:r>
        <w:t>3&lt;3</w:t>
      </w:r>
      <w:r>
        <w:rPr>
          <w:rFonts w:ascii="Tahoma" w:hAnsi="Tahoma" w:cs="Tahoma"/>
        </w:rPr>
        <w:t>�</w:t>
      </w:r>
      <w:r>
        <w:t>34:4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45g5k5o5s5w5ä55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w:t>
      </w:r>
    </w:p>
    <w:p w14:paraId="4FC4F11E" w14:textId="77777777" w:rsidR="0045207C" w:rsidRDefault="0045207C" w:rsidP="007724B4">
      <w:pPr>
        <w:pStyle w:val="Heading3"/>
      </w:pPr>
      <w:r>
        <w:t>66666#6'6+6/63676;6?6C6G6K6O6}6</w:t>
      </w:r>
      <w:r>
        <w:rPr>
          <w:rFonts w:ascii="Tahoma" w:hAnsi="Tahoma" w:cs="Tahoma"/>
        </w:rPr>
        <w:t>�</w:t>
      </w:r>
      <w:r>
        <w:t>6</w:t>
      </w:r>
      <w:r>
        <w:rPr>
          <w:rFonts w:ascii="Tahoma" w:hAnsi="Tahoma" w:cs="Tahoma"/>
        </w:rPr>
        <w:t>�</w:t>
      </w:r>
      <w:r>
        <w:t>6</w:t>
      </w:r>
      <w:r>
        <w:rPr>
          <w:rFonts w:ascii="Tahoma" w:hAnsi="Tahoma" w:cs="Tahoma"/>
        </w:rPr>
        <w:t>�</w:t>
      </w:r>
      <w:r>
        <w:t>6'7</w:t>
      </w:r>
      <w:r>
        <w:rPr>
          <w:rFonts w:ascii="Tahoma" w:hAnsi="Tahoma" w:cs="Tahoma"/>
        </w:rPr>
        <w:t>�</w:t>
      </w:r>
      <w:r>
        <w:t>7</w:t>
      </w:r>
      <w:r>
        <w:rPr>
          <w:rFonts w:ascii="Tahoma" w:hAnsi="Tahoma" w:cs="Tahoma"/>
        </w:rPr>
        <w:t>�</w:t>
      </w:r>
      <w:r>
        <w:t>78G829t9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9::":K:q:</w:t>
      </w:r>
      <w:r>
        <w:rPr>
          <w:rFonts w:ascii="Tahoma" w:hAnsi="Tahoma" w:cs="Tahoma"/>
        </w:rPr>
        <w:t>�</w:t>
      </w:r>
      <w:r>
        <w:t>:;%;-;7;&lt;;D;Q;X;n;</w:t>
      </w:r>
      <w:r>
        <w:rPr>
          <w:rFonts w:ascii="Tahoma" w:hAnsi="Tahoma" w:cs="Tahoma"/>
        </w:rPr>
        <w:t>�</w:t>
      </w:r>
      <w:r>
        <w:t>;</w:t>
      </w:r>
      <w:r>
        <w:rPr>
          <w:rFonts w:ascii="Tahoma" w:hAnsi="Tahoma" w:cs="Tahoma"/>
        </w:rPr>
        <w:t>�</w:t>
      </w:r>
      <w:r>
        <w:t>;</w:t>
      </w:r>
      <w:r>
        <w:rPr>
          <w:rFonts w:ascii="Tahoma" w:hAnsi="Tahoma" w:cs="Tahoma"/>
        </w:rPr>
        <w:t>�</w:t>
      </w:r>
      <w:r>
        <w:t>&lt;*&lt;å&lt;</w:t>
      </w:r>
      <w:r>
        <w:rPr>
          <w:rFonts w:ascii="Tahoma" w:hAnsi="Tahoma" w:cs="Tahoma"/>
        </w:rPr>
        <w:t>�</w:t>
      </w:r>
      <w:r>
        <w:t>&lt;</w:t>
      </w:r>
      <w:r>
        <w:rPr>
          <w:rFonts w:ascii="Tahoma" w:hAnsi="Tahoma" w:cs="Tahoma"/>
        </w:rPr>
        <w:t>�</w:t>
      </w:r>
      <w:r>
        <w:t>&lt;</w:t>
      </w:r>
      <w:r>
        <w:rPr>
          <w:rFonts w:ascii="Tahoma" w:hAnsi="Tahoma" w:cs="Tahoma"/>
        </w:rPr>
        <w:t>�</w:t>
      </w:r>
      <w:r>
        <w:t>&lt;$=)=0=7=U=</w:t>
      </w:r>
      <w:r>
        <w:rPr>
          <w:rFonts w:ascii="Tahoma" w:hAnsi="Tahoma" w:cs="Tahoma"/>
        </w:rPr>
        <w:t>�</w:t>
      </w:r>
      <w:r>
        <w:t>=</w:t>
      </w:r>
      <w:r>
        <w:rPr>
          <w:rFonts w:ascii="Tahoma" w:hAnsi="Tahoma" w:cs="Tahoma"/>
        </w:rPr>
        <w:t>�</w:t>
      </w:r>
      <w:r>
        <w:t>=R&gt;Ä&gt;a&gt;j&gt;o&gt;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 xml:space="preserve">   </w:t>
      </w:r>
      <w:r>
        <w:rPr>
          <w:rFonts w:ascii="Tahoma" w:hAnsi="Tahoma" w:cs="Tahoma"/>
        </w:rPr>
        <w:t>�</w:t>
      </w:r>
      <w:r>
        <w:t>00=0e0</w:t>
      </w:r>
      <w:r>
        <w:rPr>
          <w:rFonts w:ascii="Tahoma" w:hAnsi="Tahoma" w:cs="Tahoma"/>
        </w:rPr>
        <w:t>�</w:t>
      </w:r>
      <w:r>
        <w:t>0</w:t>
      </w:r>
      <w:r>
        <w:rPr>
          <w:rFonts w:ascii="Tahoma" w:hAnsi="Tahoma" w:cs="Tahoma"/>
        </w:rPr>
        <w:t>�</w:t>
      </w:r>
      <w:r>
        <w:t>1'121E1w1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23=3P3Y3</w:t>
      </w:r>
      <w:r>
        <w:rPr>
          <w:rFonts w:ascii="Tahoma" w:hAnsi="Tahoma" w:cs="Tahoma"/>
        </w:rPr>
        <w:t>�</w:t>
      </w:r>
      <w:r>
        <w:t>34S4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5</w:t>
      </w:r>
      <w:r>
        <w:rPr>
          <w:rFonts w:ascii="Tahoma" w:hAnsi="Tahoma" w:cs="Tahoma"/>
        </w:rPr>
        <w:t>�</w:t>
      </w:r>
      <w:r>
        <w:t>5</w:t>
      </w:r>
      <w:r>
        <w:rPr>
          <w:rFonts w:ascii="Tahoma" w:hAnsi="Tahoma" w:cs="Tahoma"/>
        </w:rPr>
        <w:t>�</w:t>
      </w:r>
      <w:r>
        <w:t>56F6M6p637?7q7å7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788X9</w:t>
      </w:r>
      <w:r>
        <w:rPr>
          <w:rFonts w:ascii="Tahoma" w:hAnsi="Tahoma" w:cs="Tahoma"/>
        </w:rPr>
        <w:t>�</w:t>
      </w:r>
      <w:r>
        <w:t>9ö:</w:t>
      </w:r>
      <w:r>
        <w:rPr>
          <w:rFonts w:ascii="Tahoma" w:hAnsi="Tahoma" w:cs="Tahoma"/>
        </w:rPr>
        <w:t>�</w:t>
      </w:r>
      <w:r>
        <w:t>:</w:t>
      </w:r>
      <w:r>
        <w:rPr>
          <w:rFonts w:ascii="Tahoma" w:hAnsi="Tahoma" w:cs="Tahoma"/>
        </w:rPr>
        <w:t>�</w:t>
      </w:r>
      <w:r>
        <w:t>:</w:t>
      </w:r>
      <w:r>
        <w:rPr>
          <w:rFonts w:ascii="Tahoma" w:hAnsi="Tahoma" w:cs="Tahoma"/>
        </w:rPr>
        <w:t>�</w:t>
      </w:r>
      <w:r>
        <w:t>:9;V;o;</w:t>
      </w:r>
      <w:r>
        <w:rPr>
          <w:rFonts w:ascii="Tahoma" w:hAnsi="Tahoma" w:cs="Tahoma"/>
        </w:rPr>
        <w:t>�</w:t>
      </w:r>
      <w:r>
        <w:t>;</w:t>
      </w:r>
      <w:r>
        <w:rPr>
          <w:rFonts w:ascii="Tahoma" w:hAnsi="Tahoma" w:cs="Tahoma"/>
        </w:rPr>
        <w:t>�</w:t>
      </w:r>
      <w:r>
        <w:t>;</w:t>
      </w:r>
      <w:r>
        <w:rPr>
          <w:rFonts w:ascii="Tahoma" w:hAnsi="Tahoma" w:cs="Tahoma"/>
        </w:rPr>
        <w:t>�</w:t>
      </w:r>
      <w:r>
        <w:t>;</w:t>
      </w:r>
    </w:p>
    <w:p w14:paraId="5162E8E2" w14:textId="77777777" w:rsidR="0045207C" w:rsidRDefault="0045207C" w:rsidP="007724B4">
      <w:pPr>
        <w:pStyle w:val="Heading3"/>
      </w:pPr>
      <w:r>
        <w:t>&lt;&lt;'&lt;,&lt;D&lt;I&lt;=</w:t>
      </w:r>
    </w:p>
    <w:p w14:paraId="5A8D0FE6" w14:textId="77777777" w:rsidR="0045207C" w:rsidRDefault="0045207C" w:rsidP="007724B4">
      <w:pPr>
        <w:pStyle w:val="Heading3"/>
      </w:pP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=&gt;&gt;1&gt;6&gt;</w:t>
      </w:r>
      <w:r>
        <w:rPr>
          <w:rFonts w:ascii="Tahoma" w:hAnsi="Tahoma" w:cs="Tahoma"/>
        </w:rPr>
        <w:t>�</w:t>
      </w:r>
      <w:r>
        <w:t>&gt;</w:t>
      </w:r>
      <w:r>
        <w:rPr>
          <w:rFonts w:ascii="Tahoma" w:hAnsi="Tahoma" w:cs="Tahoma"/>
        </w:rPr>
        <w:t>�</w:t>
      </w:r>
      <w:r>
        <w:t>&gt;j?o?</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 xml:space="preserve">      h0</w:t>
      </w:r>
      <w:r>
        <w:rPr>
          <w:rFonts w:ascii="Tahoma" w:hAnsi="Tahoma" w:cs="Tahoma"/>
        </w:rPr>
        <w:t>�</w:t>
      </w:r>
      <w:r>
        <w:t>0</w:t>
      </w:r>
      <w:r>
        <w:rPr>
          <w:rFonts w:ascii="Tahoma" w:hAnsi="Tahoma" w:cs="Tahoma"/>
        </w:rPr>
        <w:t>�</w:t>
      </w:r>
      <w:r>
        <w:t>01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12      2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2+3A3S3_3</w:t>
      </w:r>
      <w:r>
        <w:rPr>
          <w:rFonts w:ascii="Tahoma" w:hAnsi="Tahoma" w:cs="Tahoma"/>
        </w:rPr>
        <w:t>�</w:t>
      </w:r>
      <w:r>
        <w:t>3</w:t>
      </w:r>
      <w:r>
        <w:rPr>
          <w:rFonts w:ascii="Tahoma" w:hAnsi="Tahoma" w:cs="Tahoma"/>
        </w:rPr>
        <w:t>�</w:t>
      </w:r>
      <w:r>
        <w:t>344&amp;4F4P4*5P5x5</w:t>
      </w:r>
      <w:r>
        <w:rPr>
          <w:rFonts w:ascii="Tahoma" w:hAnsi="Tahoma" w:cs="Tahoma"/>
        </w:rPr>
        <w:t>�</w:t>
      </w:r>
      <w:r>
        <w:t>5</w:t>
      </w:r>
      <w:r>
        <w:rPr>
          <w:rFonts w:ascii="Tahoma" w:hAnsi="Tahoma" w:cs="Tahoma"/>
        </w:rPr>
        <w:t>�</w:t>
      </w:r>
      <w:r>
        <w:t>5</w:t>
      </w:r>
      <w:r>
        <w:rPr>
          <w:rFonts w:ascii="Tahoma" w:hAnsi="Tahoma" w:cs="Tahoma"/>
        </w:rPr>
        <w:t>�</w:t>
      </w:r>
      <w:r>
        <w:t>6</w:t>
      </w:r>
      <w:r>
        <w:rPr>
          <w:rFonts w:ascii="Tahoma" w:hAnsi="Tahoma" w:cs="Tahoma"/>
        </w:rPr>
        <w:t>�</w:t>
      </w:r>
      <w:r>
        <w:t>:p;</w:t>
      </w:r>
      <w:r>
        <w:rPr>
          <w:rFonts w:ascii="Tahoma" w:hAnsi="Tahoma" w:cs="Tahoma"/>
        </w:rPr>
        <w:t>�</w:t>
      </w:r>
      <w:r>
        <w:t>;</w:t>
      </w:r>
    </w:p>
    <w:p w14:paraId="70A7D6AC" w14:textId="77777777" w:rsidR="0045207C" w:rsidRDefault="0045207C" w:rsidP="007724B4">
      <w:pPr>
        <w:pStyle w:val="Heading3"/>
      </w:pPr>
      <w:r>
        <w:t>&lt;</w:t>
      </w:r>
      <w:r>
        <w:rPr>
          <w:rFonts w:ascii="Tahoma" w:hAnsi="Tahoma" w:cs="Tahoma"/>
        </w:rPr>
        <w:t>�</w:t>
      </w:r>
      <w:r>
        <w:t>&lt;+=V=i=</w:t>
      </w:r>
      <w:r>
        <w:rPr>
          <w:rFonts w:ascii="Tahoma" w:hAnsi="Tahoma" w:cs="Tahoma"/>
        </w:rPr>
        <w:t>�</w:t>
      </w:r>
      <w:r>
        <w: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 xml:space="preserve">      ,</w:t>
      </w:r>
      <w:r>
        <w:rPr>
          <w:rFonts w:ascii="Tahoma" w:hAnsi="Tahoma" w:cs="Tahoma"/>
        </w:rPr>
        <w:t>�</w:t>
      </w:r>
      <w:r>
        <w:t>5</w:t>
      </w:r>
      <w:r>
        <w:rPr>
          <w:rFonts w:ascii="Tahoma" w:hAnsi="Tahoma" w:cs="Tahoma"/>
        </w:rPr>
        <w:t>�</w:t>
      </w:r>
      <w:r>
        <w:t>6</w:t>
      </w:r>
      <w:r>
        <w:rPr>
          <w:rFonts w:ascii="Tahoma" w:hAnsi="Tahoma" w:cs="Tahoma"/>
        </w:rPr>
        <w:t>�</w:t>
      </w:r>
      <w:r>
        <w:t>7&gt;8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8&amp;9{:</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w:t>
      </w:r>
      <w:r>
        <w:rPr>
          <w:rFonts w:ascii="Tahoma" w:hAnsi="Tahoma" w:cs="Tahoma"/>
        </w:rPr>
        <w:t>�</w:t>
      </w:r>
      <w:r>
        <w:t>&lt;</w:t>
      </w:r>
      <w:r>
        <w:rPr>
          <w:rFonts w:ascii="Tahoma" w:hAnsi="Tahoma" w:cs="Tahoma"/>
        </w:rPr>
        <w:t>⸮</w:t>
      </w:r>
      <w:r>
        <w:t>=</w:t>
      </w:r>
      <w:r>
        <w:rPr>
          <w:rFonts w:ascii="Tahoma" w:hAnsi="Tahoma" w:cs="Tahoma"/>
        </w:rPr>
        <w:t>�</w:t>
      </w:r>
      <w:r>
        <w:t>?</w:t>
      </w:r>
      <w:r>
        <w:rPr>
          <w:rFonts w:ascii="Tahoma" w:hAnsi="Tahoma" w:cs="Tahoma"/>
        </w:rPr>
        <w:t>�</w:t>
      </w:r>
      <w:r>
        <w:t xml:space="preserve">  P40:0S0:1y3#4;4</w:t>
      </w:r>
      <w:r>
        <w:rPr>
          <w:rFonts w:ascii="Tahoma" w:hAnsi="Tahoma" w:cs="Tahoma"/>
        </w:rPr>
        <w:t>�</w:t>
      </w:r>
      <w:r>
        <w:t>4w5l6"7*7&lt;7s7z7</w:t>
      </w:r>
      <w:r>
        <w:rPr>
          <w:rFonts w:ascii="Tahoma" w:hAnsi="Tahoma" w:cs="Tahoma"/>
        </w:rPr>
        <w:t>�</w:t>
      </w:r>
      <w:r>
        <w:t>7</w:t>
      </w:r>
      <w:r>
        <w:rPr>
          <w:rFonts w:ascii="Tahoma" w:hAnsi="Tahoma" w:cs="Tahoma"/>
        </w:rPr>
        <w:t>�</w:t>
      </w:r>
      <w:r>
        <w:t>7</w:t>
      </w:r>
      <w:r>
        <w:rPr>
          <w:rFonts w:ascii="Tahoma" w:hAnsi="Tahoma" w:cs="Tahoma"/>
        </w:rPr>
        <w:t>�</w:t>
      </w:r>
      <w:r>
        <w:t>9</w:t>
      </w:r>
      <w:r>
        <w:rPr>
          <w:rFonts w:ascii="Tahoma" w:hAnsi="Tahoma" w:cs="Tahoma"/>
        </w:rPr>
        <w:t>�</w:t>
      </w:r>
      <w:r>
        <w:t>9::;4;L;</w:t>
      </w:r>
      <w:r>
        <w:rPr>
          <w:rFonts w:ascii="Tahoma" w:hAnsi="Tahoma" w:cs="Tahoma"/>
        </w:rPr>
        <w:t>�</w:t>
      </w:r>
      <w:r>
        <w:t>;&lt;&lt;w&lt;</w:t>
      </w:r>
      <w:r>
        <w:rPr>
          <w:rFonts w:ascii="Tahoma" w:hAnsi="Tahoma" w:cs="Tahoma"/>
        </w:rPr>
        <w:t>�</w:t>
      </w:r>
      <w:r>
        <w:t>&lt;</w:t>
      </w:r>
      <w:r>
        <w:rPr>
          <w:rFonts w:ascii="Tahoma" w:hAnsi="Tahoma" w:cs="Tahoma"/>
        </w:rPr>
        <w:t>�</w:t>
      </w:r>
      <w:r>
        <w:t>=G&gt;T&gt;a&gt;</w:t>
      </w:r>
      <w:r>
        <w:rPr>
          <w:rFonts w:ascii="Tahoma" w:hAnsi="Tahoma" w:cs="Tahoma"/>
        </w:rPr>
        <w:t>�</w:t>
      </w:r>
      <w:r>
        <w:t>&gt;</w:t>
      </w:r>
      <w:r>
        <w:rPr>
          <w:rFonts w:ascii="Tahoma" w:hAnsi="Tahoma" w:cs="Tahoma"/>
        </w:rPr>
        <w:t>�</w:t>
      </w:r>
      <w:r>
        <w:t>&gt;</w:t>
      </w:r>
      <w:r>
        <w:rPr>
          <w:rFonts w:ascii="Tahoma" w:hAnsi="Tahoma" w:cs="Tahoma"/>
        </w:rPr>
        <w:t>�</w:t>
      </w:r>
      <w:r>
        <w:t>?</w:t>
      </w:r>
      <w:r>
        <w:rPr>
          <w:rFonts w:ascii="Tahoma" w:hAnsi="Tahoma" w:cs="Tahoma"/>
        </w:rPr>
        <w:t>�</w:t>
      </w:r>
      <w:r>
        <w:t xml:space="preserve">   8C1</w:t>
      </w:r>
      <w:r>
        <w:rPr>
          <w:rFonts w:ascii="Tahoma" w:hAnsi="Tahoma" w:cs="Tahoma"/>
        </w:rPr>
        <w:t>�</w:t>
      </w:r>
      <w:r>
        <w:t>1</w:t>
      </w:r>
      <w:r>
        <w:rPr>
          <w:rFonts w:ascii="Tahoma" w:hAnsi="Tahoma" w:cs="Tahoma"/>
        </w:rPr>
        <w:t>�</w:t>
      </w:r>
      <w:r>
        <w:t>12</w:t>
      </w:r>
      <w:r>
        <w:rPr>
          <w:rFonts w:ascii="Tahoma" w:hAnsi="Tahoma" w:cs="Tahoma"/>
        </w:rPr>
        <w:t>�</w:t>
      </w:r>
      <w:r>
        <w:t>3</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67</w:t>
      </w:r>
      <w:r>
        <w:rPr>
          <w:rFonts w:ascii="Tahoma" w:hAnsi="Tahoma" w:cs="Tahoma"/>
        </w:rPr>
        <w:t>�</w:t>
      </w:r>
      <w:r>
        <w:t>7$9|9Y:z:</w:t>
      </w:r>
      <w:r>
        <w:rPr>
          <w:rFonts w:ascii="Tahoma" w:hAnsi="Tahoma" w:cs="Tahoma"/>
        </w:rPr>
        <w:t>�</w:t>
      </w:r>
      <w:r>
        <w:t>:%;</w:t>
      </w:r>
      <w:r>
        <w:rPr>
          <w:rFonts w:ascii="Tahoma" w:hAnsi="Tahoma" w:cs="Tahoma"/>
        </w:rPr>
        <w:t>�</w:t>
      </w:r>
      <w:r>
        <w:t>;&lt;i&lt;s&lt;</w:t>
      </w:r>
      <w:r>
        <w:rPr>
          <w:rFonts w:ascii="Tahoma" w:hAnsi="Tahoma" w:cs="Tahoma"/>
        </w:rPr>
        <w:t>�</w:t>
      </w:r>
      <w:r>
        <w:t>&lt;</w:t>
      </w:r>
      <w:r>
        <w:rPr>
          <w:rFonts w:ascii="Tahoma" w:hAnsi="Tahoma" w:cs="Tahoma"/>
        </w:rPr>
        <w:t>�</w:t>
      </w:r>
      <w:r>
        <w:t>&gt;</w:t>
      </w:r>
      <w:r>
        <w:rPr>
          <w:rFonts w:ascii="Tahoma" w:hAnsi="Tahoma" w:cs="Tahoma"/>
        </w:rPr>
        <w:t>�</w:t>
      </w:r>
      <w:r>
        <w:t>?</w:t>
      </w:r>
      <w:r>
        <w:rPr>
          <w:rFonts w:ascii="Tahoma" w:hAnsi="Tahoma" w:cs="Tahoma"/>
        </w:rPr>
        <w:t>�</w:t>
      </w:r>
      <w:r>
        <w:t xml:space="preserve"> @80q0</w:t>
      </w:r>
      <w:r>
        <w:rPr>
          <w:rFonts w:ascii="Tahoma" w:hAnsi="Tahoma" w:cs="Tahoma"/>
        </w:rPr>
        <w:t>�</w:t>
      </w:r>
      <w:r>
        <w:t>0</w:t>
      </w:r>
      <w:r>
        <w:rPr>
          <w:rFonts w:ascii="Tahoma" w:hAnsi="Tahoma" w:cs="Tahoma"/>
        </w:rPr>
        <w:t>�</w:t>
      </w:r>
      <w:r>
        <w:t>1"2-304R45k5</w:t>
      </w:r>
      <w:r>
        <w:rPr>
          <w:rFonts w:ascii="Tahoma" w:hAnsi="Tahoma" w:cs="Tahoma"/>
        </w:rPr>
        <w:t>�</w:t>
      </w:r>
      <w:r>
        <w:t>5</w:t>
      </w:r>
      <w:r>
        <w:rPr>
          <w:rFonts w:ascii="Tahoma" w:hAnsi="Tahoma" w:cs="Tahoma"/>
        </w:rPr>
        <w:t>�</w:t>
      </w:r>
      <w:r>
        <w:t>6</w:t>
      </w:r>
      <w:r>
        <w:rPr>
          <w:rFonts w:ascii="Tahoma" w:hAnsi="Tahoma" w:cs="Tahoma"/>
        </w:rPr>
        <w:t>�</w:t>
      </w:r>
      <w:r>
        <w:t>6?7</w:t>
      </w:r>
      <w:r>
        <w:rPr>
          <w:rFonts w:ascii="Tahoma" w:hAnsi="Tahoma" w:cs="Tahoma"/>
        </w:rPr>
        <w:t>�</w:t>
      </w:r>
      <w:r>
        <w:t>738</w:t>
      </w:r>
      <w:r>
        <w:rPr>
          <w:rFonts w:ascii="Tahoma" w:hAnsi="Tahoma" w:cs="Tahoma"/>
        </w:rPr>
        <w:t>�</w:t>
      </w:r>
      <w:r>
        <w:t>8</w:t>
      </w:r>
      <w:r>
        <w:rPr>
          <w:rFonts w:ascii="Tahoma" w:hAnsi="Tahoma" w:cs="Tahoma"/>
        </w:rPr>
        <w:t>�</w:t>
      </w:r>
      <w:r>
        <w:t>83;</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w:t>
      </w:r>
      <w:r>
        <w:rPr>
          <w:rFonts w:ascii="Tahoma" w:hAnsi="Tahoma" w:cs="Tahoma"/>
        </w:rPr>
        <w:t>⸮</w:t>
      </w:r>
      <w:r>
        <w:t>&gt;6?</w:t>
      </w:r>
      <w:r>
        <w:rPr>
          <w:rFonts w:ascii="Tahoma" w:hAnsi="Tahoma" w:cs="Tahoma"/>
        </w:rPr>
        <w:t>�</w:t>
      </w:r>
      <w:r>
        <w:t>?</w:t>
      </w:r>
    </w:p>
    <w:p w14:paraId="71E388CE" w14:textId="77777777" w:rsidR="0045207C" w:rsidRDefault="0045207C" w:rsidP="007724B4">
      <w:pPr>
        <w:pStyle w:val="Heading3"/>
      </w:pPr>
      <w:r>
        <w:t>.2</w:t>
      </w:r>
      <w:r>
        <w:rPr>
          <w:rFonts w:ascii="Tahoma" w:hAnsi="Tahoma" w:cs="Tahoma"/>
        </w:rPr>
        <w:t>�</w:t>
      </w:r>
      <w:r>
        <w:t>5/6</w:t>
      </w:r>
      <w:r>
        <w:rPr>
          <w:rFonts w:ascii="Tahoma" w:hAnsi="Tahoma" w:cs="Tahoma"/>
        </w:rPr>
        <w:t>�</w:t>
      </w:r>
      <w:r>
        <w:t>7</w:t>
      </w:r>
      <w:r>
        <w:rPr>
          <w:rFonts w:ascii="Tahoma" w:hAnsi="Tahoma" w:cs="Tahoma"/>
        </w:rPr>
        <w:t>�</w:t>
      </w:r>
      <w:r>
        <w:t>7K8</w:t>
      </w:r>
      <w:r>
        <w:rPr>
          <w:rFonts w:ascii="Tahoma" w:hAnsi="Tahoma" w:cs="Tahoma"/>
        </w:rPr>
        <w:t>�</w:t>
      </w:r>
      <w:r>
        <w:t>9.=P=</w:t>
      </w:r>
      <w:r>
        <w:rPr>
          <w:rFonts w:ascii="Tahoma" w:hAnsi="Tahoma" w:cs="Tahoma"/>
        </w:rPr>
        <w:t>�</w:t>
      </w:r>
      <w:r>
        <w:t>?</w:t>
      </w:r>
    </w:p>
    <w:p w14:paraId="41043EA6" w14:textId="77777777" w:rsidR="0045207C" w:rsidRDefault="0045207C" w:rsidP="007724B4">
      <w:pPr>
        <w:pStyle w:val="Heading3"/>
      </w:pPr>
      <w:r>
        <w:t>D0q0}0</w:t>
      </w:r>
      <w:r>
        <w:rPr>
          <w:rFonts w:ascii="Tahoma" w:hAnsi="Tahoma" w:cs="Tahoma"/>
        </w:rPr>
        <w:t>�</w:t>
      </w:r>
      <w:r>
        <w:t>0</w:t>
      </w:r>
      <w:r>
        <w:rPr>
          <w:rFonts w:ascii="Tahoma" w:hAnsi="Tahoma" w:cs="Tahoma"/>
        </w:rPr>
        <w:t>�</w:t>
      </w:r>
      <w:r>
        <w:t>01</w:t>
      </w:r>
      <w:r>
        <w:rPr>
          <w:rFonts w:ascii="Tahoma" w:hAnsi="Tahoma" w:cs="Tahoma"/>
        </w:rPr>
        <w:t>�</w:t>
      </w:r>
      <w:r>
        <w:t>1</w:t>
      </w:r>
      <w:r>
        <w:rPr>
          <w:rFonts w:ascii="Tahoma" w:hAnsi="Tahoma" w:cs="Tahoma"/>
        </w:rPr>
        <w:t>�</w:t>
      </w:r>
      <w:r>
        <w:t>1</w:t>
      </w:r>
      <w:r>
        <w:rPr>
          <w:rFonts w:ascii="Tahoma" w:hAnsi="Tahoma" w:cs="Tahoma"/>
        </w:rPr>
        <w:t>�</w:t>
      </w:r>
      <w:r>
        <w:t>12</w:t>
      </w:r>
      <w:r>
        <w:rPr>
          <w:rFonts w:ascii="Tahoma" w:hAnsi="Tahoma" w:cs="Tahoma"/>
        </w:rPr>
        <w:t>�</w:t>
      </w:r>
      <w:r>
        <w:t>2p395</w:t>
      </w:r>
      <w:r>
        <w:rPr>
          <w:rFonts w:ascii="Tahoma" w:hAnsi="Tahoma" w:cs="Tahoma"/>
        </w:rPr>
        <w:t>�</w:t>
      </w:r>
      <w:r>
        <w:t>5#7m7</w:t>
      </w:r>
      <w:r>
        <w:rPr>
          <w:rFonts w:ascii="Tahoma" w:hAnsi="Tahoma" w:cs="Tahoma"/>
        </w:rPr>
        <w:t>�</w:t>
      </w:r>
      <w:r>
        <w:t>7</w:t>
      </w:r>
      <w:r>
        <w:rPr>
          <w:rFonts w:ascii="Tahoma" w:hAnsi="Tahoma" w:cs="Tahoma"/>
        </w:rPr>
        <w:t>�</w:t>
      </w:r>
      <w:r>
        <w:t>7H8d8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:z;L&lt;</w:t>
      </w:r>
      <w:r>
        <w:rPr>
          <w:rFonts w:ascii="Tahoma" w:hAnsi="Tahoma" w:cs="Tahoma"/>
        </w:rPr>
        <w:t>�</w:t>
      </w:r>
      <w:r>
        <w:t>&lt;</w:t>
      </w:r>
      <w:r>
        <w:rPr>
          <w:rFonts w:ascii="Tahoma" w:hAnsi="Tahoma" w:cs="Tahoma"/>
        </w:rPr>
        <w:t>�</w:t>
      </w:r>
      <w:r>
        <w:t>=5?</w:t>
      </w:r>
    </w:p>
    <w:p w14:paraId="5AE42ADD" w14:textId="77777777" w:rsidR="0045207C" w:rsidRDefault="0045207C" w:rsidP="007724B4">
      <w:pPr>
        <w:pStyle w:val="Heading3"/>
      </w:pPr>
      <w:r>
        <w:t>`-13</w:t>
      </w:r>
      <w:r>
        <w:rPr>
          <w:rFonts w:ascii="Tahoma" w:hAnsi="Tahoma" w:cs="Tahoma"/>
        </w:rPr>
        <w:t>�</w:t>
      </w:r>
      <w:r>
        <w:t>3</w:t>
      </w:r>
      <w:r>
        <w:rPr>
          <w:rFonts w:ascii="Tahoma" w:hAnsi="Tahoma" w:cs="Tahoma"/>
        </w:rPr>
        <w:t>�</w:t>
      </w:r>
      <w:r>
        <w:t>4</w:t>
      </w:r>
      <w:r>
        <w:rPr>
          <w:rFonts w:ascii="Tahoma" w:hAnsi="Tahoma" w:cs="Tahoma"/>
        </w:rPr>
        <w:t>�</w:t>
      </w:r>
      <w:r>
        <w:t>4</w:t>
      </w:r>
      <w:r>
        <w:rPr>
          <w:rFonts w:ascii="Tahoma" w:hAnsi="Tahoma" w:cs="Tahoma"/>
        </w:rPr>
        <w:t>�</w:t>
      </w:r>
      <w:r>
        <w:t>5</w:t>
      </w:r>
      <w:r>
        <w:rPr>
          <w:rFonts w:ascii="Tahoma" w:hAnsi="Tahoma" w:cs="Tahoma"/>
        </w:rPr>
        <w:t>�</w:t>
      </w:r>
      <w:r>
        <w:t>5</w:t>
      </w:r>
      <w:r>
        <w:rPr>
          <w:rFonts w:ascii="Tahoma" w:hAnsi="Tahoma" w:cs="Tahoma"/>
        </w:rPr>
        <w:t>�</w:t>
      </w:r>
      <w:r>
        <w:t>6</w:t>
      </w:r>
      <w:r>
        <w:rPr>
          <w:rFonts w:ascii="Tahoma" w:hAnsi="Tahoma" w:cs="Tahoma"/>
        </w:rPr>
        <w:t>�</w:t>
      </w:r>
      <w:r>
        <w:t>6</w:t>
      </w:r>
      <w:r>
        <w:rPr>
          <w:rFonts w:ascii="Tahoma" w:hAnsi="Tahoma" w:cs="Tahoma"/>
        </w:rPr>
        <w:t>�</w:t>
      </w:r>
      <w:r>
        <w:t>6-7</w:t>
      </w:r>
      <w:r>
        <w:rPr>
          <w:rFonts w:ascii="Tahoma" w:hAnsi="Tahoma" w:cs="Tahoma"/>
        </w:rPr>
        <w:t>�</w:t>
      </w:r>
      <w:r>
        <w:t>7</w:t>
      </w:r>
      <w:r>
        <w:rPr>
          <w:rFonts w:ascii="Tahoma" w:hAnsi="Tahoma" w:cs="Tahoma"/>
        </w:rPr>
        <w:t>�</w:t>
      </w:r>
      <w:r>
        <w:t>7f8</w:t>
      </w:r>
      <w:r>
        <w:rPr>
          <w:rFonts w:ascii="Tahoma" w:hAnsi="Tahoma" w:cs="Tahoma"/>
        </w:rPr>
        <w:t>�</w:t>
      </w:r>
      <w:r>
        <w:t>89X9j9</w:t>
      </w:r>
      <w:r>
        <w:rPr>
          <w:rFonts w:ascii="Tahoma" w:hAnsi="Tahoma" w:cs="Tahoma"/>
        </w:rPr>
        <w:t>�</w:t>
      </w:r>
      <w:r>
        <w:t>9:":[:y:</w:t>
      </w:r>
      <w:r>
        <w:rPr>
          <w:rFonts w:ascii="Tahoma" w:hAnsi="Tahoma" w:cs="Tahoma"/>
        </w:rPr>
        <w:t>�</w:t>
      </w:r>
      <w:r>
        <w:t>:</w:t>
      </w:r>
      <w:r>
        <w:rPr>
          <w:rFonts w:ascii="Tahoma" w:hAnsi="Tahoma" w:cs="Tahoma"/>
        </w:rPr>
        <w:t>�</w:t>
      </w:r>
      <w:r>
        <w:t>:</w:t>
      </w:r>
      <w:r>
        <w:rPr>
          <w:rFonts w:ascii="Tahoma" w:hAnsi="Tahoma" w:cs="Tahoma"/>
        </w:rPr>
        <w:t>�</w:t>
      </w:r>
      <w:r>
        <w:t>: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w:t>
      </w:r>
      <w:r>
        <w:rPr>
          <w:rFonts w:ascii="Tahoma" w:hAnsi="Tahoma" w:cs="Tahoma"/>
        </w:rPr>
        <w:t>�</w:t>
      </w:r>
      <w:r>
        <w:t>&lt;x=</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7E4D41D7" w14:textId="77777777" w:rsidR="0045207C" w:rsidRDefault="0045207C" w:rsidP="007724B4">
      <w:pPr>
        <w:pStyle w:val="Heading3"/>
      </w:pPr>
      <w:r>
        <w:t>&gt;X&gt;</w:t>
      </w:r>
      <w:r>
        <w:rPr>
          <w:rFonts w:ascii="Tahoma" w:hAnsi="Tahoma" w:cs="Tahoma"/>
        </w:rPr>
        <w:t>�</w:t>
      </w:r>
      <w:r>
        <w:t>&gt;</w:t>
      </w:r>
      <w:r>
        <w:rPr>
          <w:rFonts w:ascii="Tahoma" w:hAnsi="Tahoma" w:cs="Tahoma"/>
        </w:rPr>
        <w:t>�</w:t>
      </w:r>
      <w:r>
        <w:t>&gt;"?0</w:t>
      </w:r>
    </w:p>
    <w:p w14:paraId="74E3C1F9" w14:textId="77777777" w:rsidR="0045207C" w:rsidRDefault="0045207C" w:rsidP="007724B4">
      <w:pPr>
        <w:pStyle w:val="Heading3"/>
      </w:pPr>
      <w:r>
        <w:t xml:space="preserve"> 0W0s1</w:t>
      </w:r>
      <w:r>
        <w:rPr>
          <w:rFonts w:ascii="Tahoma" w:hAnsi="Tahoma" w:cs="Tahoma"/>
        </w:rPr>
        <w:t>�</w:t>
      </w:r>
      <w:r>
        <w:t>1</w:t>
      </w:r>
    </w:p>
    <w:p w14:paraId="60956ACF" w14:textId="77777777" w:rsidR="0045207C" w:rsidRDefault="0045207C" w:rsidP="007724B4">
      <w:pPr>
        <w:pStyle w:val="Heading3"/>
      </w:pPr>
      <w:r>
        <w:t>2O3</w:t>
      </w:r>
      <w:r>
        <w:rPr>
          <w:rFonts w:ascii="Tahoma" w:hAnsi="Tahoma" w:cs="Tahoma"/>
        </w:rPr>
        <w:t>�</w:t>
      </w:r>
      <w:r>
        <w:t>3</w:t>
      </w:r>
      <w:r>
        <w:rPr>
          <w:rFonts w:ascii="Tahoma" w:hAnsi="Tahoma" w:cs="Tahoma"/>
        </w:rPr>
        <w:t>�</w:t>
      </w:r>
      <w:r>
        <w:t>4</w:t>
      </w:r>
      <w:r>
        <w:rPr>
          <w:rFonts w:ascii="Tahoma" w:hAnsi="Tahoma" w:cs="Tahoma"/>
        </w:rPr>
        <w:t>�</w:t>
      </w:r>
      <w:r>
        <w:t>5</w:t>
      </w:r>
      <w:r>
        <w:rPr>
          <w:rFonts w:ascii="Tahoma" w:hAnsi="Tahoma" w:cs="Tahoma"/>
        </w:rPr>
        <w:t>�</w:t>
      </w:r>
      <w:r>
        <w:t>;B&gt;</w:t>
      </w:r>
      <w:r>
        <w:rPr>
          <w:rFonts w:ascii="Tahoma" w:hAnsi="Tahoma" w:cs="Tahoma"/>
        </w:rPr>
        <w:t>�</w:t>
      </w:r>
      <w:r>
        <w:t>&gt;@</w:t>
      </w:r>
    </w:p>
    <w:p w14:paraId="5F2F830E" w14:textId="77777777" w:rsidR="0045207C" w:rsidRDefault="0045207C" w:rsidP="007724B4">
      <w:pPr>
        <w:pStyle w:val="Heading3"/>
      </w:pPr>
      <w:r>
        <w:t>d</w:t>
      </w:r>
      <w:r>
        <w:rPr>
          <w:rFonts w:ascii="Tahoma" w:hAnsi="Tahoma" w:cs="Tahoma"/>
        </w:rPr>
        <w:t>�</w:t>
      </w:r>
      <w:r>
        <w:t>0</w:t>
      </w:r>
      <w:r>
        <w:rPr>
          <w:rFonts w:ascii="Tahoma" w:hAnsi="Tahoma" w:cs="Tahoma"/>
        </w:rPr>
        <w:t>�</w:t>
      </w:r>
      <w:r>
        <w:t>0W3</w:t>
      </w:r>
      <w:r>
        <w:rPr>
          <w:rFonts w:ascii="Tahoma" w:hAnsi="Tahoma" w:cs="Tahoma"/>
        </w:rPr>
        <w:t>�</w:t>
      </w:r>
      <w:r>
        <w:t>3444L4</w:t>
      </w:r>
      <w:r>
        <w:rPr>
          <w:rFonts w:ascii="Tahoma" w:hAnsi="Tahoma" w:cs="Tahoma"/>
        </w:rPr>
        <w:t>�</w:t>
      </w:r>
      <w:r>
        <w:t>4</w:t>
      </w:r>
      <w:r>
        <w:rPr>
          <w:rFonts w:ascii="Tahoma" w:hAnsi="Tahoma" w:cs="Tahoma"/>
        </w:rPr>
        <w:t>�</w:t>
      </w:r>
      <w:r>
        <w:t>4</w:t>
      </w:r>
      <w:r>
        <w:rPr>
          <w:rFonts w:ascii="Tahoma" w:hAnsi="Tahoma" w:cs="Tahoma"/>
        </w:rPr>
        <w:t>�</w:t>
      </w:r>
      <w:r>
        <w:t>4(5^5</w:t>
      </w:r>
      <w:r>
        <w:rPr>
          <w:rFonts w:ascii="Tahoma" w:hAnsi="Tahoma" w:cs="Tahoma"/>
        </w:rPr>
        <w:t>�</w:t>
      </w:r>
      <w:r>
        <w:t>5</w:t>
      </w:r>
      <w:r>
        <w:rPr>
          <w:rFonts w:ascii="Tahoma" w:hAnsi="Tahoma" w:cs="Tahoma"/>
        </w:rPr>
        <w:t>�</w:t>
      </w:r>
      <w:r>
        <w:t>5</w:t>
      </w:r>
      <w:r>
        <w:rPr>
          <w:rFonts w:ascii="Tahoma" w:hAnsi="Tahoma" w:cs="Tahoma"/>
        </w:rPr>
        <w:t>�</w:t>
      </w:r>
      <w:r>
        <w:t>5@6~6</w:t>
      </w:r>
      <w:r>
        <w:rPr>
          <w:rFonts w:ascii="Tahoma" w:hAnsi="Tahoma" w:cs="Tahoma"/>
        </w:rPr>
        <w:t>�</w:t>
      </w:r>
      <w:r>
        <w:t>67</w:t>
      </w:r>
    </w:p>
    <w:p w14:paraId="3CC39397" w14:textId="77777777" w:rsidR="0045207C" w:rsidRDefault="0045207C" w:rsidP="007724B4">
      <w:pPr>
        <w:pStyle w:val="Heading3"/>
      </w:pP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;&lt;Q&lt;f&lt;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&lt;==A=}=</w:t>
      </w:r>
      <w:r>
        <w:rPr>
          <w:rFonts w:ascii="Tahoma" w:hAnsi="Tahoma" w:cs="Tahoma"/>
        </w:rPr>
        <w:t>�</w:t>
      </w:r>
      <w:r>
        <w:t>=</w:t>
      </w:r>
      <w:r>
        <w:rPr>
          <w:rFonts w:ascii="Tahoma" w:hAnsi="Tahoma" w:cs="Tahoma"/>
        </w:rPr>
        <w:t>�</w:t>
      </w:r>
      <w:r>
        <w:t>=</w:t>
      </w:r>
      <w:r>
        <w:rPr>
          <w:rFonts w:ascii="Tahoma" w:hAnsi="Tahoma" w:cs="Tahoma"/>
        </w:rPr>
        <w:t>�</w:t>
      </w:r>
      <w:r>
        <w:t>=&gt;3&gt;</w:t>
      </w:r>
      <w:r>
        <w:rPr>
          <w:rFonts w:ascii="Tahoma" w:hAnsi="Tahoma" w:cs="Tahoma"/>
        </w:rPr>
        <w:t>�</w:t>
      </w:r>
      <w:r>
        <w:t>&gt;?;?</w:t>
      </w:r>
      <w:r>
        <w:rPr>
          <w:rFonts w:ascii="Tahoma" w:hAnsi="Tahoma" w:cs="Tahoma"/>
        </w:rPr>
        <w:t>�</w:t>
      </w:r>
      <w:r>
        <w:t>?</w:t>
      </w:r>
      <w:r>
        <w:rPr>
          <w:rFonts w:ascii="Tahoma" w:hAnsi="Tahoma" w:cs="Tahoma"/>
        </w:rPr>
        <w:t>�</w:t>
      </w:r>
      <w:r>
        <w:t>?P</w:t>
      </w:r>
    </w:p>
    <w:p w14:paraId="3601EA16" w14:textId="77777777" w:rsidR="0045207C" w:rsidRDefault="0045207C" w:rsidP="007724B4">
      <w:pPr>
        <w:pStyle w:val="Heading3"/>
      </w:pPr>
      <w:r>
        <w:t>x0X0</w:t>
      </w:r>
      <w:r>
        <w:rPr>
          <w:rFonts w:ascii="Tahoma" w:hAnsi="Tahoma" w:cs="Tahoma"/>
        </w:rPr>
        <w:t>�</w:t>
      </w:r>
      <w:r>
        <w:t>0</w:t>
      </w:r>
      <w:r>
        <w:rPr>
          <w:rFonts w:ascii="Tahoma" w:hAnsi="Tahoma" w:cs="Tahoma"/>
        </w:rPr>
        <w:t>�</w:t>
      </w:r>
      <w:r>
        <w:t>0.1M1</w:t>
      </w:r>
      <w:r>
        <w:rPr>
          <w:rFonts w:ascii="Tahoma" w:hAnsi="Tahoma" w:cs="Tahoma"/>
        </w:rPr>
        <w:t>�</w:t>
      </w:r>
      <w:r>
        <w:t>1</w:t>
      </w:r>
      <w:r>
        <w:rPr>
          <w:rFonts w:ascii="Tahoma" w:hAnsi="Tahoma" w:cs="Tahoma"/>
        </w:rPr>
        <w:t>�</w:t>
      </w:r>
      <w:r>
        <w:t>172</w:t>
      </w:r>
      <w:r>
        <w:rPr>
          <w:rFonts w:ascii="Tahoma" w:hAnsi="Tahoma" w:cs="Tahoma"/>
        </w:rPr>
        <w:t>�</w:t>
      </w:r>
      <w:r>
        <w:t>2</w:t>
      </w:r>
      <w:r>
        <w:rPr>
          <w:rFonts w:ascii="Tahoma" w:hAnsi="Tahoma" w:cs="Tahoma"/>
        </w:rPr>
        <w:t>�</w:t>
      </w:r>
      <w:r>
        <w:t>2</w:t>
      </w:r>
      <w:r>
        <w:rPr>
          <w:rFonts w:ascii="Tahoma" w:hAnsi="Tahoma" w:cs="Tahoma"/>
        </w:rPr>
        <w:t>�</w:t>
      </w:r>
      <w:r>
        <w:t>213r3</w:t>
      </w:r>
      <w:r>
        <w:rPr>
          <w:rFonts w:ascii="Tahoma" w:hAnsi="Tahoma" w:cs="Tahoma"/>
        </w:rPr>
        <w:t>�</w:t>
      </w:r>
      <w:r>
        <w:t>344R4</w:t>
      </w:r>
      <w:r>
        <w:rPr>
          <w:rFonts w:ascii="Tahoma" w:hAnsi="Tahoma" w:cs="Tahoma"/>
        </w:rPr>
        <w:t>�</w:t>
      </w:r>
      <w:r>
        <w:t>4</w:t>
      </w:r>
      <w:r>
        <w:rPr>
          <w:rFonts w:ascii="Tahoma" w:hAnsi="Tahoma" w:cs="Tahoma"/>
        </w:rPr>
        <w:t>�</w:t>
      </w:r>
      <w:r>
        <w:t>455x5</w:t>
      </w:r>
      <w:r>
        <w:rPr>
          <w:rFonts w:ascii="Tahoma" w:hAnsi="Tahoma" w:cs="Tahoma"/>
        </w:rPr>
        <w:t>�</w:t>
      </w:r>
      <w:r>
        <w:t>56L6727q7</w:t>
      </w:r>
      <w:r>
        <w:rPr>
          <w:rFonts w:ascii="Tahoma" w:hAnsi="Tahoma" w:cs="Tahoma"/>
        </w:rPr>
        <w:t>�</w:t>
      </w:r>
      <w:r>
        <w:t>78c8</w:t>
      </w:r>
      <w:r>
        <w:rPr>
          <w:rFonts w:ascii="Tahoma" w:hAnsi="Tahoma" w:cs="Tahoma"/>
        </w:rPr>
        <w:t>�</w:t>
      </w:r>
      <w:r>
        <w:t>8</w:t>
      </w:r>
      <w:r>
        <w:rPr>
          <w:rFonts w:ascii="Tahoma" w:hAnsi="Tahoma" w:cs="Tahoma"/>
        </w:rPr>
        <w:t>�</w:t>
      </w:r>
      <w:r>
        <w:t>89B9</w:t>
      </w:r>
      <w:r>
        <w:rPr>
          <w:rFonts w:ascii="Tahoma" w:hAnsi="Tahoma" w:cs="Tahoma"/>
        </w:rPr>
        <w:t>�</w:t>
      </w:r>
      <w:r>
        <w:t>9</w:t>
      </w:r>
      <w:r>
        <w:rPr>
          <w:rFonts w:ascii="Tahoma" w:hAnsi="Tahoma" w:cs="Tahoma"/>
        </w:rPr>
        <w:t>�</w:t>
      </w:r>
      <w:r>
        <w:t>9</w:t>
      </w:r>
      <w:r>
        <w:rPr>
          <w:rFonts w:ascii="Tahoma" w:hAnsi="Tahoma" w:cs="Tahoma"/>
        </w:rPr>
        <w:t>�</w:t>
      </w:r>
      <w:r>
        <w:t>9&gt;:}:</w:t>
      </w:r>
      <w:r>
        <w:rPr>
          <w:rFonts w:ascii="Tahoma" w:hAnsi="Tahoma" w:cs="Tahoma"/>
        </w:rPr>
        <w:t>�</w:t>
      </w:r>
      <w:r>
        <w:t>:</w:t>
      </w:r>
      <w:r>
        <w:rPr>
          <w:rFonts w:ascii="Tahoma" w:hAnsi="Tahoma" w:cs="Tahoma"/>
        </w:rPr>
        <w:t>�</w:t>
      </w:r>
      <w:r>
        <w:t>:</w:t>
      </w:r>
    </w:p>
    <w:p w14:paraId="027E2CDB" w14:textId="77777777" w:rsidR="0045207C" w:rsidRDefault="0045207C" w:rsidP="007724B4">
      <w:pPr>
        <w:pStyle w:val="Heading3"/>
      </w:pPr>
      <w:r>
        <w:t>;`;</w:t>
      </w:r>
      <w:r>
        <w:rPr>
          <w:rFonts w:ascii="Tahoma" w:hAnsi="Tahoma" w:cs="Tahoma"/>
        </w:rPr>
        <w:t>�</w:t>
      </w:r>
      <w:r>
        <w:t>;&lt; &lt;)&lt;V&lt;</w:t>
      </w:r>
      <w:r>
        <w:rPr>
          <w:rFonts w:ascii="Tahoma" w:hAnsi="Tahoma" w:cs="Tahoma"/>
        </w:rPr>
        <w:t>�</w:t>
      </w:r>
      <w:r>
        <w:t>&lt;1=</w:t>
      </w:r>
      <w:r>
        <w:rPr>
          <w:rFonts w:ascii="Tahoma" w:hAnsi="Tahoma" w:cs="Tahoma"/>
        </w:rPr>
        <w:t>�</w:t>
      </w:r>
      <w:r>
        <w:t>=W&gt;</w:t>
      </w:r>
      <w:r>
        <w:rPr>
          <w:rFonts w:ascii="Tahoma" w:hAnsi="Tahoma" w:cs="Tahoma"/>
        </w:rPr>
        <w:t>�</w:t>
      </w:r>
      <w:r>
        <w:t>&gt;M?`</w:t>
      </w:r>
    </w:p>
    <w:p w14:paraId="3D8B7F63" w14:textId="77777777" w:rsidR="0045207C" w:rsidRDefault="0045207C" w:rsidP="007724B4">
      <w:pPr>
        <w:pStyle w:val="Heading3"/>
      </w:pPr>
      <w:r>
        <w:rPr>
          <w:rFonts w:ascii="Tahoma" w:hAnsi="Tahoma" w:cs="Tahoma"/>
        </w:rPr>
        <w:t>�</w:t>
      </w:r>
      <w:r>
        <w:t>00g0w0</w:t>
      </w:r>
      <w:r>
        <w:rPr>
          <w:rFonts w:ascii="Tahoma" w:hAnsi="Tahoma" w:cs="Tahoma"/>
        </w:rPr>
        <w:t>�</w:t>
      </w:r>
      <w:r>
        <w:t>0 1S1|1</w:t>
      </w:r>
      <w:r>
        <w:rPr>
          <w:rFonts w:ascii="Tahoma" w:hAnsi="Tahoma" w:cs="Tahoma"/>
        </w:rPr>
        <w:t>�</w:t>
      </w:r>
      <w:r>
        <w:t>1</w:t>
      </w:r>
      <w:r>
        <w:rPr>
          <w:rFonts w:ascii="Tahoma" w:hAnsi="Tahoma" w:cs="Tahoma"/>
        </w:rPr>
        <w:t>�</w:t>
      </w:r>
      <w:r>
        <w:t>1'2f2</w:t>
      </w:r>
      <w:r>
        <w:rPr>
          <w:rFonts w:ascii="Tahoma" w:hAnsi="Tahoma" w:cs="Tahoma"/>
        </w:rPr>
        <w:t>�</w:t>
      </w:r>
      <w:r>
        <w:t>213</w:t>
      </w:r>
      <w:r>
        <w:rPr>
          <w:rFonts w:ascii="Tahoma" w:hAnsi="Tahoma" w:cs="Tahoma"/>
        </w:rPr>
        <w:t>�</w:t>
      </w:r>
      <w:r>
        <w:t>3</w:t>
      </w:r>
      <w:r>
        <w:rPr>
          <w:rFonts w:ascii="Tahoma" w:hAnsi="Tahoma" w:cs="Tahoma"/>
        </w:rPr>
        <w:t>�</w:t>
      </w:r>
      <w:r>
        <w:t>3(4g4w4</w:t>
      </w:r>
      <w:r>
        <w:rPr>
          <w:rFonts w:ascii="Tahoma" w:hAnsi="Tahoma" w:cs="Tahoma"/>
        </w:rPr>
        <w:t>�</w:t>
      </w:r>
      <w:r>
        <w:t>4</w:t>
      </w:r>
      <w:r>
        <w:rPr>
          <w:rFonts w:ascii="Tahoma" w:hAnsi="Tahoma" w:cs="Tahoma"/>
        </w:rPr>
        <w:t>�</w:t>
      </w:r>
      <w:r>
        <w:t>4/5?5</w:t>
      </w:r>
      <w:r>
        <w:rPr>
          <w:rFonts w:ascii="Tahoma" w:hAnsi="Tahoma" w:cs="Tahoma"/>
        </w:rPr>
        <w:t>�</w:t>
      </w:r>
      <w:r>
        <w:t>5</w:t>
      </w:r>
      <w:r>
        <w:rPr>
          <w:rFonts w:ascii="Tahoma" w:hAnsi="Tahoma" w:cs="Tahoma"/>
        </w:rPr>
        <w:t>�</w:t>
      </w:r>
      <w:r>
        <w:t>5</w:t>
      </w:r>
      <w:r>
        <w:rPr>
          <w:rFonts w:ascii="Tahoma" w:hAnsi="Tahoma" w:cs="Tahoma"/>
        </w:rPr>
        <w:t>�</w:t>
      </w:r>
      <w:r>
        <w:t>56R6b6</w:t>
      </w:r>
      <w:r>
        <w:rPr>
          <w:rFonts w:ascii="Tahoma" w:hAnsi="Tahoma" w:cs="Tahoma"/>
        </w:rPr>
        <w:t>�</w:t>
      </w:r>
      <w:r>
        <w:t>6</w:t>
      </w:r>
      <w:r>
        <w:rPr>
          <w:rFonts w:ascii="Tahoma" w:hAnsi="Tahoma" w:cs="Tahoma"/>
        </w:rPr>
        <w:t>�</w:t>
      </w:r>
      <w:r>
        <w:t>6</w:t>
      </w:r>
      <w:r>
        <w:rPr>
          <w:rFonts w:ascii="Tahoma" w:hAnsi="Tahoma" w:cs="Tahoma"/>
        </w:rPr>
        <w:t>⸮</w:t>
      </w:r>
      <w:r>
        <w:t>7'7u7</w:t>
      </w:r>
      <w:r>
        <w:rPr>
          <w:rFonts w:ascii="Tahoma" w:hAnsi="Tahoma" w:cs="Tahoma"/>
        </w:rPr>
        <w:t>�</w:t>
      </w:r>
      <w:r>
        <w:t>7</w:t>
      </w:r>
      <w:r>
        <w:rPr>
          <w:rFonts w:ascii="Tahoma" w:hAnsi="Tahoma" w:cs="Tahoma"/>
        </w:rPr>
        <w:t>�</w:t>
      </w:r>
      <w:r>
        <w:t>78W8</w:t>
      </w:r>
      <w:r>
        <w:rPr>
          <w:rFonts w:ascii="Tahoma" w:hAnsi="Tahoma" w:cs="Tahoma"/>
        </w:rPr>
        <w:t>�</w:t>
      </w:r>
      <w:r>
        <w:t>8</w:t>
      </w:r>
      <w:r>
        <w:rPr>
          <w:rFonts w:ascii="Tahoma" w:hAnsi="Tahoma" w:cs="Tahoma"/>
        </w:rPr>
        <w:t>�</w:t>
      </w:r>
      <w:r>
        <w:t>8+9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;W&lt;</w:t>
      </w:r>
      <w:r>
        <w:rPr>
          <w:rFonts w:ascii="Tahoma" w:hAnsi="Tahoma" w:cs="Tahoma"/>
        </w:rPr>
        <w:t>�</w:t>
      </w:r>
      <w:r>
        <w:t>&lt;</w:t>
      </w:r>
      <w:r>
        <w:rPr>
          <w:rFonts w:ascii="Tahoma" w:hAnsi="Tahoma" w:cs="Tahoma"/>
        </w:rPr>
        <w:t>�</w:t>
      </w:r>
      <w:r>
        <w:t>&lt;=Q=</w:t>
      </w:r>
      <w:r>
        <w:rPr>
          <w:rFonts w:ascii="Tahoma" w:hAnsi="Tahoma" w:cs="Tahoma"/>
        </w:rPr>
        <w:t>�</w:t>
      </w:r>
      <w:r>
        <w:t>=</w:t>
      </w:r>
      <w:r>
        <w:rPr>
          <w:rFonts w:ascii="Tahoma" w:hAnsi="Tahoma" w:cs="Tahoma"/>
        </w:rPr>
        <w:t>�</w:t>
      </w:r>
      <w:r>
        <w:t>=</w:t>
      </w:r>
      <w:r>
        <w:rPr>
          <w:rFonts w:ascii="Tahoma" w:hAnsi="Tahoma" w:cs="Tahoma"/>
        </w:rPr>
        <w:t>�</w:t>
      </w:r>
      <w:r>
        <w:t>=0&gt;=&gt;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&gt;d?</w:t>
      </w:r>
      <w:r>
        <w:rPr>
          <w:rFonts w:ascii="Tahoma" w:hAnsi="Tahoma" w:cs="Tahoma"/>
        </w:rPr>
        <w:t>�</w:t>
      </w:r>
      <w:r>
        <w:t>?</w:t>
      </w:r>
      <w:r>
        <w:rPr>
          <w:rFonts w:ascii="Tahoma" w:hAnsi="Tahoma" w:cs="Tahoma"/>
        </w:rPr>
        <w:t>�</w:t>
      </w:r>
      <w:r>
        <w:t>?p</w:t>
      </w:r>
    </w:p>
    <w:p w14:paraId="2BA2CACA" w14:textId="77777777" w:rsidR="0045207C" w:rsidRDefault="0045207C" w:rsidP="007724B4">
      <w:pPr>
        <w:pStyle w:val="Heading3"/>
      </w:pPr>
      <w:r>
        <w:rPr>
          <w:rFonts w:ascii="Tahoma" w:hAnsi="Tahoma" w:cs="Tahoma"/>
        </w:rPr>
        <w:t>�</w:t>
      </w:r>
      <w:r>
        <w:t>0</w:t>
      </w:r>
      <w:r>
        <w:rPr>
          <w:rFonts w:ascii="Tahoma" w:hAnsi="Tahoma" w:cs="Tahoma"/>
        </w:rPr>
        <w:t>�</w:t>
      </w:r>
      <w:r>
        <w:t>0</w:t>
      </w:r>
      <w:r>
        <w:rPr>
          <w:rFonts w:ascii="Tahoma" w:hAnsi="Tahoma" w:cs="Tahoma"/>
        </w:rPr>
        <w:t>�</w:t>
      </w:r>
      <w:r>
        <w:t>0$1c1</w:t>
      </w:r>
      <w:r>
        <w:rPr>
          <w:rFonts w:ascii="Tahoma" w:hAnsi="Tahoma" w:cs="Tahoma"/>
        </w:rPr>
        <w:t>�</w:t>
      </w:r>
      <w:r>
        <w:t>1</w:t>
      </w:r>
      <w:r>
        <w:rPr>
          <w:rFonts w:ascii="Tahoma" w:hAnsi="Tahoma" w:cs="Tahoma"/>
        </w:rPr>
        <w:t>�</w:t>
      </w:r>
      <w:r>
        <w:t>1U2</w:t>
      </w:r>
      <w:r>
        <w:rPr>
          <w:rFonts w:ascii="Tahoma" w:hAnsi="Tahoma" w:cs="Tahoma"/>
        </w:rPr>
        <w:t>�</w:t>
      </w:r>
      <w:r>
        <w:t>2</w:t>
      </w:r>
      <w:r>
        <w:rPr>
          <w:rFonts w:ascii="Tahoma" w:hAnsi="Tahoma" w:cs="Tahoma"/>
        </w:rPr>
        <w:t>�</w:t>
      </w:r>
      <w:r>
        <w:t>2</w:t>
      </w:r>
      <w:r>
        <w:rPr>
          <w:rFonts w:ascii="Tahoma" w:hAnsi="Tahoma" w:cs="Tahoma"/>
        </w:rPr>
        <w:t>�</w:t>
      </w:r>
      <w:r>
        <w:t>23k3</w:t>
      </w:r>
      <w:r>
        <w:rPr>
          <w:rFonts w:ascii="Tahoma" w:hAnsi="Tahoma" w:cs="Tahoma"/>
        </w:rPr>
        <w:t>�</w:t>
      </w:r>
      <w:r>
        <w:t>3</w:t>
      </w:r>
      <w:r>
        <w:rPr>
          <w:rFonts w:ascii="Tahoma" w:hAnsi="Tahoma" w:cs="Tahoma"/>
        </w:rPr>
        <w:t>�</w:t>
      </w:r>
      <w:r>
        <w:t>3</w:t>
      </w:r>
    </w:p>
    <w:p w14:paraId="1F4A7F5A" w14:textId="77777777" w:rsidR="0045207C" w:rsidRDefault="0045207C" w:rsidP="007724B4">
      <w:pPr>
        <w:pStyle w:val="Heading3"/>
      </w:pPr>
      <w:r>
        <w:t>464J4</w:t>
      </w:r>
      <w:r>
        <w:rPr>
          <w:rFonts w:ascii="Tahoma" w:hAnsi="Tahoma" w:cs="Tahoma"/>
        </w:rPr>
        <w:t>�</w:t>
      </w:r>
      <w:r>
        <w:t>4</w:t>
      </w:r>
      <w:r>
        <w:rPr>
          <w:rFonts w:ascii="Tahoma" w:hAnsi="Tahoma" w:cs="Tahoma"/>
        </w:rPr>
        <w:t>�</w:t>
      </w:r>
      <w:r>
        <w:t>455f5v5</w:t>
      </w:r>
      <w:r>
        <w:rPr>
          <w:rFonts w:ascii="Tahoma" w:hAnsi="Tahoma" w:cs="Tahoma"/>
        </w:rPr>
        <w:t>�</w:t>
      </w:r>
      <w:r>
        <w:t>5!656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6Q7a7</w:t>
      </w:r>
      <w:r>
        <w:rPr>
          <w:rFonts w:ascii="Tahoma" w:hAnsi="Tahoma" w:cs="Tahoma"/>
        </w:rPr>
        <w:t>�</w:t>
      </w:r>
      <w:r>
        <w:t>7     8B8</w:t>
      </w:r>
      <w:r>
        <w:rPr>
          <w:rFonts w:ascii="Tahoma" w:hAnsi="Tahoma" w:cs="Tahoma"/>
        </w:rPr>
        <w:t>�</w:t>
      </w:r>
      <w:r>
        <w:t>8</w:t>
      </w:r>
      <w:r>
        <w:rPr>
          <w:rFonts w:ascii="Tahoma" w:hAnsi="Tahoma" w:cs="Tahoma"/>
        </w:rPr>
        <w:t>�</w:t>
      </w:r>
      <w:r>
        <w:t>8</w:t>
      </w:r>
      <w:r>
        <w:rPr>
          <w:rFonts w:ascii="Tahoma" w:hAnsi="Tahoma" w:cs="Tahoma"/>
        </w:rPr>
        <w:t>�</w:t>
      </w:r>
      <w:r>
        <w:t>8=9":E:</w:t>
      </w:r>
      <w:r>
        <w:rPr>
          <w:rFonts w:ascii="Tahoma" w:hAnsi="Tahoma" w:cs="Tahoma"/>
        </w:rPr>
        <w:t>�</w:t>
      </w:r>
      <w:r>
        <w:t>:</w:t>
      </w:r>
      <w:r>
        <w:rPr>
          <w:rFonts w:ascii="Tahoma" w:hAnsi="Tahoma" w:cs="Tahoma"/>
        </w:rPr>
        <w:t>�</w:t>
      </w:r>
      <w:r>
        <w:t>:</w:t>
      </w:r>
      <w:r>
        <w:rPr>
          <w:rFonts w:ascii="Tahoma" w:hAnsi="Tahoma" w:cs="Tahoma"/>
        </w:rPr>
        <w:t>�</w:t>
      </w:r>
      <w:r>
        <w:t>:&lt;(&lt;k&lt;</w:t>
      </w:r>
      <w:r>
        <w:rPr>
          <w:rFonts w:ascii="Tahoma" w:hAnsi="Tahoma" w:cs="Tahoma"/>
        </w:rPr>
        <w:t>�</w:t>
      </w:r>
      <w:r>
        <w:t>&lt;</w:t>
      </w:r>
      <w:r>
        <w:rPr>
          <w:rFonts w:ascii="Tahoma" w:hAnsi="Tahoma" w:cs="Tahoma"/>
        </w:rPr>
        <w:t>�</w:t>
      </w:r>
      <w:r>
        <w:t>&lt;4=~=</w:t>
      </w:r>
      <w:r>
        <w:rPr>
          <w:rFonts w:ascii="Tahoma" w:hAnsi="Tahoma" w:cs="Tahoma"/>
        </w:rPr>
        <w:t>�</w:t>
      </w:r>
      <w:r>
        <w:t>=</w:t>
      </w:r>
      <w:r>
        <w:rPr>
          <w:rFonts w:ascii="Tahoma" w:hAnsi="Tahoma" w:cs="Tahoma"/>
        </w:rPr>
        <w:t>�</w:t>
      </w:r>
      <w:r>
        <w:t>=)&gt;h&gt;x&gt;</w:t>
      </w:r>
      <w:r>
        <w:rPr>
          <w:rFonts w:ascii="Tahoma" w:hAnsi="Tahoma" w:cs="Tahoma"/>
        </w:rPr>
        <w:t>�</w:t>
      </w:r>
      <w:r>
        <w:t>&gt;?X?</w:t>
      </w:r>
      <w:r>
        <w:rPr>
          <w:rFonts w:ascii="Tahoma" w:hAnsi="Tahoma" w:cs="Tahoma"/>
        </w:rPr>
        <w:t>�</w:t>
      </w:r>
      <w:r>
        <w:t>?</w:t>
      </w:r>
      <w:r>
        <w:rPr>
          <w:rFonts w:ascii="Tahoma" w:hAnsi="Tahoma" w:cs="Tahoma"/>
        </w:rPr>
        <w:t>�</w:t>
      </w:r>
      <w:r>
        <w:t>?</w:t>
      </w:r>
      <w:r>
        <w:rPr>
          <w:rFonts w:ascii="Tahoma" w:hAnsi="Tahoma" w:cs="Tahoma"/>
        </w:rPr>
        <w:t>�</w:t>
      </w:r>
    </w:p>
    <w:p w14:paraId="08045C9E" w14:textId="77777777" w:rsidR="0045207C" w:rsidRDefault="0045207C" w:rsidP="007724B4">
      <w:pPr>
        <w:pStyle w:val="Heading3"/>
      </w:pPr>
      <w:r>
        <w:t>l</w:t>
      </w:r>
    </w:p>
    <w:p w14:paraId="2A61C05D" w14:textId="77777777" w:rsidR="0045207C" w:rsidRDefault="0045207C" w:rsidP="007724B4">
      <w:pPr>
        <w:pStyle w:val="Heading3"/>
      </w:pPr>
      <w:r>
        <w:t>0K0</w:t>
      </w:r>
      <w:r>
        <w:rPr>
          <w:rFonts w:ascii="Tahoma" w:hAnsi="Tahoma" w:cs="Tahoma"/>
        </w:rPr>
        <w:t>�</w:t>
      </w:r>
      <w:r>
        <w:t>0</w:t>
      </w:r>
      <w:r>
        <w:rPr>
          <w:rFonts w:ascii="Tahoma" w:hAnsi="Tahoma" w:cs="Tahoma"/>
        </w:rPr>
        <w:t>�</w:t>
      </w:r>
      <w:r>
        <w:t>02'2d2</w:t>
      </w:r>
      <w:r>
        <w:rPr>
          <w:rFonts w:ascii="Tahoma" w:hAnsi="Tahoma" w:cs="Tahoma"/>
        </w:rPr>
        <w:t>�</w:t>
      </w:r>
      <w:r>
        <w:t>2</w:t>
      </w:r>
      <w:r>
        <w:rPr>
          <w:rFonts w:ascii="Tahoma" w:hAnsi="Tahoma" w:cs="Tahoma"/>
        </w:rPr>
        <w:t>�</w:t>
      </w:r>
      <w:r>
        <w:t>2343</w:t>
      </w:r>
      <w:r>
        <w:rPr>
          <w:rFonts w:ascii="Tahoma" w:hAnsi="Tahoma" w:cs="Tahoma"/>
        </w:rPr>
        <w:t>�</w:t>
      </w:r>
      <w:r>
        <w:t>3</w:t>
      </w:r>
      <w:r>
        <w:rPr>
          <w:rFonts w:ascii="Tahoma" w:hAnsi="Tahoma" w:cs="Tahoma"/>
        </w:rPr>
        <w:t>�</w:t>
      </w:r>
      <w:r>
        <w:t>34V4</w:t>
      </w:r>
      <w:r>
        <w:rPr>
          <w:rFonts w:ascii="Tahoma" w:hAnsi="Tahoma" w:cs="Tahoma"/>
        </w:rPr>
        <w:t>�</w:t>
      </w:r>
      <w:r>
        <w:t>4</w:t>
      </w:r>
      <w:r>
        <w:rPr>
          <w:rFonts w:ascii="Tahoma" w:hAnsi="Tahoma" w:cs="Tahoma"/>
        </w:rPr>
        <w:t>�</w:t>
      </w:r>
      <w:r>
        <w:t>4C5</w:t>
      </w:r>
      <w:r>
        <w:rPr>
          <w:rFonts w:ascii="Tahoma" w:hAnsi="Tahoma" w:cs="Tahoma"/>
        </w:rPr>
        <w:t>�</w:t>
      </w:r>
      <w:r>
        <w:t>5</w:t>
      </w:r>
      <w:r>
        <w:rPr>
          <w:rFonts w:ascii="Tahoma" w:hAnsi="Tahoma" w:cs="Tahoma"/>
        </w:rPr>
        <w:t>�</w:t>
      </w:r>
      <w:r>
        <w:t>5Q6</w:t>
      </w:r>
      <w:r>
        <w:rPr>
          <w:rFonts w:ascii="Tahoma" w:hAnsi="Tahoma" w:cs="Tahoma"/>
        </w:rPr>
        <w:t>�</w:t>
      </w:r>
      <w:r>
        <w:t>6</w:t>
      </w:r>
      <w:r>
        <w:rPr>
          <w:rFonts w:ascii="Tahoma" w:hAnsi="Tahoma" w:cs="Tahoma"/>
        </w:rPr>
        <w:t>�</w:t>
      </w:r>
      <w:r>
        <w:t>67D7</w:t>
      </w:r>
      <w:r>
        <w:rPr>
          <w:rFonts w:ascii="Tahoma" w:hAnsi="Tahoma" w:cs="Tahoma"/>
        </w:rPr>
        <w:t>�</w:t>
      </w:r>
      <w:r>
        <w:t>7</w:t>
      </w:r>
      <w:r>
        <w:rPr>
          <w:rFonts w:ascii="Tahoma" w:hAnsi="Tahoma" w:cs="Tahoma"/>
        </w:rPr>
        <w:t>�</w:t>
      </w:r>
      <w:r>
        <w:t>7_8</w:t>
      </w:r>
      <w:r>
        <w:rPr>
          <w:rFonts w:ascii="Tahoma" w:hAnsi="Tahoma" w:cs="Tahoma"/>
        </w:rPr>
        <w:t>�</w:t>
      </w:r>
      <w:r>
        <w:t>8</w:t>
      </w:r>
      <w:r>
        <w:rPr>
          <w:rFonts w:ascii="Tahoma" w:hAnsi="Tahoma" w:cs="Tahoma"/>
        </w:rPr>
        <w:t>�</w:t>
      </w:r>
      <w:r>
        <w:t>8b9</w:t>
      </w:r>
      <w:r>
        <w:rPr>
          <w:rFonts w:ascii="Tahoma" w:hAnsi="Tahoma" w:cs="Tahoma"/>
        </w:rPr>
        <w:t>�</w:t>
      </w:r>
      <w:r>
        <w:t>9</w:t>
      </w:r>
      <w:r>
        <w:rPr>
          <w:rFonts w:ascii="Tahoma" w:hAnsi="Tahoma" w:cs="Tahoma"/>
        </w:rPr>
        <w:t>�</w:t>
      </w:r>
      <w:r>
        <w:t>9 :é:x:m;</w:t>
      </w:r>
      <w:r>
        <w:rPr>
          <w:rFonts w:ascii="Tahoma" w:hAnsi="Tahoma" w:cs="Tahoma"/>
        </w:rPr>
        <w:t>�</w:t>
      </w:r>
      <w:r>
        <w:t>;</w:t>
      </w:r>
      <w:r>
        <w:rPr>
          <w:rFonts w:ascii="Tahoma" w:hAnsi="Tahoma" w:cs="Tahoma"/>
        </w:rPr>
        <w:t>�</w:t>
      </w:r>
      <w:r>
        <w:t>;</w:t>
      </w:r>
      <w:r>
        <w:rPr>
          <w:rFonts w:ascii="Tahoma" w:hAnsi="Tahoma" w:cs="Tahoma"/>
        </w:rPr>
        <w:t>�</w:t>
      </w:r>
      <w:r>
        <w:t>&lt;</w:t>
      </w:r>
      <w:r>
        <w:rPr>
          <w:rFonts w:ascii="Tahoma" w:hAnsi="Tahoma" w:cs="Tahoma"/>
        </w:rPr>
        <w:t>�</w:t>
      </w:r>
      <w:r>
        <w:t>&lt;=u=</w:t>
      </w:r>
      <w:r>
        <w:rPr>
          <w:rFonts w:ascii="Tahoma" w:hAnsi="Tahoma" w:cs="Tahoma"/>
        </w:rPr>
        <w:t>�</w:t>
      </w:r>
      <w:r>
        <w:t>=9&gt;</w:t>
      </w:r>
      <w:r>
        <w:rPr>
          <w:rFonts w:ascii="Tahoma" w:hAnsi="Tahoma" w:cs="Tahoma"/>
        </w:rPr>
        <w:t>�</w:t>
      </w:r>
      <w:r>
        <w:t>&gt;?I?</w:t>
      </w:r>
      <w:r>
        <w:rPr>
          <w:rFonts w:ascii="Tahoma" w:hAnsi="Tahoma" w:cs="Tahoma"/>
        </w:rPr>
        <w:t>�</w:t>
      </w:r>
      <w:r>
        <w:t>?</w:t>
      </w:r>
      <w:r>
        <w:rPr>
          <w:rFonts w:ascii="Tahoma" w:hAnsi="Tahoma" w:cs="Tahoma"/>
        </w:rPr>
        <w:t>�</w:t>
      </w:r>
      <w:r>
        <w:t>?</w:t>
      </w:r>
      <w:r>
        <w:rPr>
          <w:rFonts w:ascii="Tahoma" w:hAnsi="Tahoma" w:cs="Tahoma"/>
        </w:rPr>
        <w:t>�</w:t>
      </w:r>
    </w:p>
    <w:p w14:paraId="031D74A6" w14:textId="77777777" w:rsidR="0045207C" w:rsidRDefault="0045207C" w:rsidP="007724B4">
      <w:pPr>
        <w:pStyle w:val="Heading3"/>
      </w:pPr>
      <w:r>
        <w:rPr>
          <w:rFonts w:ascii="Tahoma" w:hAnsi="Tahoma" w:cs="Tahoma"/>
        </w:rPr>
        <w:t>�</w:t>
      </w:r>
      <w:r>
        <w:t>0&lt;0ä0</w:t>
      </w:r>
      <w:r>
        <w:rPr>
          <w:rFonts w:ascii="Tahoma" w:hAnsi="Tahoma" w:cs="Tahoma"/>
        </w:rPr>
        <w:t>�</w:t>
      </w:r>
      <w:r>
        <w:t>0</w:t>
      </w:r>
      <w:r>
        <w:rPr>
          <w:rFonts w:ascii="Tahoma" w:hAnsi="Tahoma" w:cs="Tahoma"/>
        </w:rPr>
        <w:t>�</w:t>
      </w:r>
      <w:r>
        <w:t>0</w:t>
      </w:r>
      <w:r>
        <w:rPr>
          <w:rFonts w:ascii="Tahoma" w:hAnsi="Tahoma" w:cs="Tahoma"/>
        </w:rPr>
        <w:t>�</w:t>
      </w:r>
      <w:r>
        <w:t>12:2N2</w:t>
      </w:r>
      <w:r>
        <w:rPr>
          <w:rFonts w:ascii="Tahoma" w:hAnsi="Tahoma" w:cs="Tahoma"/>
        </w:rPr>
        <w:t>�</w:t>
      </w:r>
      <w:r>
        <w:t>2</w:t>
      </w:r>
      <w:r>
        <w:rPr>
          <w:rFonts w:ascii="Tahoma" w:hAnsi="Tahoma" w:cs="Tahoma"/>
        </w:rPr>
        <w:t>�</w:t>
      </w:r>
      <w:r>
        <w:t>2</w:t>
      </w:r>
      <w:r>
        <w:rPr>
          <w:rFonts w:ascii="Tahoma" w:hAnsi="Tahoma" w:cs="Tahoma"/>
        </w:rPr>
        <w:t>�</w:t>
      </w:r>
      <w:r>
        <w:t>2G3</w:t>
      </w:r>
      <w:r>
        <w:rPr>
          <w:rFonts w:ascii="Tahoma" w:hAnsi="Tahoma" w:cs="Tahoma"/>
        </w:rPr>
        <w:t>�</w:t>
      </w:r>
      <w:r>
        <w:t>3</w:t>
      </w:r>
      <w:r>
        <w:rPr>
          <w:rFonts w:ascii="Tahoma" w:hAnsi="Tahoma" w:cs="Tahoma"/>
        </w:rPr>
        <w:t>�</w:t>
      </w:r>
      <w:r>
        <w:t>3   44m4å4</w:t>
      </w:r>
      <w:r>
        <w:rPr>
          <w:rFonts w:ascii="Tahoma" w:hAnsi="Tahoma" w:cs="Tahoma"/>
        </w:rPr>
        <w:t>�</w:t>
      </w:r>
      <w:r>
        <w:t>4</w:t>
      </w:r>
      <w:r>
        <w:rPr>
          <w:rFonts w:ascii="Tahoma" w:hAnsi="Tahoma" w:cs="Tahoma"/>
        </w:rPr>
        <w:t>�</w:t>
      </w:r>
      <w:r>
        <w:t>4W5</w:t>
      </w:r>
      <w:r>
        <w:rPr>
          <w:rFonts w:ascii="Tahoma" w:hAnsi="Tahoma" w:cs="Tahoma"/>
        </w:rPr>
        <w:t>�</w:t>
      </w:r>
      <w:r>
        <w:t>5</w:t>
      </w:r>
      <w:r>
        <w:rPr>
          <w:rFonts w:ascii="Tahoma" w:hAnsi="Tahoma" w:cs="Tahoma"/>
        </w:rPr>
        <w:t>�</w:t>
      </w:r>
      <w:r>
        <w:t>5</w:t>
      </w:r>
      <w:r>
        <w:rPr>
          <w:rFonts w:ascii="Tahoma" w:hAnsi="Tahoma" w:cs="Tahoma"/>
        </w:rPr>
        <w:t>�</w:t>
      </w:r>
      <w:r>
        <w:t>5)696</w:t>
      </w:r>
      <w:r>
        <w:rPr>
          <w:rFonts w:ascii="Tahoma" w:hAnsi="Tahoma" w:cs="Tahoma"/>
        </w:rPr>
        <w:t>�</w:t>
      </w:r>
      <w:r>
        <w:t>6</w:t>
      </w:r>
      <w:r>
        <w:rPr>
          <w:rFonts w:ascii="Tahoma" w:hAnsi="Tahoma" w:cs="Tahoma"/>
        </w:rPr>
        <w:t>�</w:t>
      </w:r>
      <w:r>
        <w:t>6</w:t>
      </w:r>
      <w:r>
        <w:rPr>
          <w:rFonts w:ascii="Tahoma" w:hAnsi="Tahoma" w:cs="Tahoma"/>
        </w:rPr>
        <w:t>�</w:t>
      </w:r>
      <w:r>
        <w:t>6O7_7</w:t>
      </w:r>
      <w:r>
        <w:rPr>
          <w:rFonts w:ascii="Tahoma" w:hAnsi="Tahoma" w:cs="Tahoma"/>
        </w:rPr>
        <w:t>�</w:t>
      </w:r>
      <w:r>
        <w:t>7</w:t>
      </w:r>
      <w:r>
        <w:rPr>
          <w:rFonts w:ascii="Tahoma" w:hAnsi="Tahoma" w:cs="Tahoma"/>
        </w:rPr>
        <w:t>�</w:t>
      </w:r>
      <w:r>
        <w:t>7d8t8</w:t>
      </w:r>
      <w:r>
        <w:rPr>
          <w:rFonts w:ascii="Tahoma" w:hAnsi="Tahoma" w:cs="Tahoma"/>
        </w:rPr>
        <w:t>�</w:t>
      </w:r>
      <w:r>
        <w:t>8</w:t>
      </w:r>
      <w:r>
        <w:rPr>
          <w:rFonts w:ascii="Tahoma" w:hAnsi="Tahoma" w:cs="Tahoma"/>
        </w:rPr>
        <w:t>�</w:t>
      </w:r>
      <w:r>
        <w:t>8A9j9ü9</w:t>
      </w:r>
      <w:r>
        <w:rPr>
          <w:rFonts w:ascii="Tahoma" w:hAnsi="Tahoma" w:cs="Tahoma"/>
        </w:rPr>
        <w:t>�</w:t>
      </w:r>
      <w:r>
        <w:t>9</w:t>
      </w:r>
      <w:r>
        <w:rPr>
          <w:rFonts w:ascii="Tahoma" w:hAnsi="Tahoma" w:cs="Tahoma"/>
        </w:rPr>
        <w:t>�</w:t>
      </w:r>
      <w:r>
        <w:t>9*:::</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:;;K;</w:t>
      </w:r>
      <w:r>
        <w:rPr>
          <w:rFonts w:ascii="Tahoma" w:hAnsi="Tahoma" w:cs="Tahoma"/>
        </w:rPr>
        <w:t>�</w:t>
      </w:r>
      <w:r>
        <w:t>;</w:t>
      </w:r>
      <w:r>
        <w:rPr>
          <w:rFonts w:ascii="Tahoma" w:hAnsi="Tahoma" w:cs="Tahoma"/>
        </w:rPr>
        <w:t>�</w:t>
      </w:r>
      <w:r>
        <w:t>;</w:t>
      </w:r>
      <w:r>
        <w:rPr>
          <w:rFonts w:ascii="Tahoma" w:hAnsi="Tahoma" w:cs="Tahoma"/>
        </w:rPr>
        <w:t>�</w:t>
      </w:r>
      <w:r>
        <w:t>;&lt;L&lt;Ö&lt;</w:t>
      </w:r>
      <w:r>
        <w:rPr>
          <w:rFonts w:ascii="Tahoma" w:hAnsi="Tahoma" w:cs="Tahoma"/>
        </w:rPr>
        <w:t>�</w:t>
      </w:r>
      <w:r>
        <w:t>&lt;</w:t>
      </w:r>
      <w:r>
        <w:rPr>
          <w:rFonts w:ascii="Tahoma" w:hAnsi="Tahoma" w:cs="Tahoma"/>
        </w:rPr>
        <w:t>�</w:t>
      </w:r>
      <w:r>
        <w:t>==f=v=</w:t>
      </w:r>
      <w:r>
        <w:rPr>
          <w:rFonts w:ascii="Tahoma" w:hAnsi="Tahoma" w:cs="Tahoma"/>
        </w:rPr>
        <w:t>�</w:t>
      </w:r>
      <w:r>
        <w:t>=</w:t>
      </w:r>
      <w:r>
        <w:rPr>
          <w:rFonts w:ascii="Tahoma" w:hAnsi="Tahoma" w:cs="Tahoma"/>
        </w:rPr>
        <w:t>�</w:t>
      </w:r>
      <w:r>
        <w:t>="&gt;2&gt;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&gt;D?T?</w:t>
      </w:r>
      <w:r>
        <w:rPr>
          <w:rFonts w:ascii="Tahoma" w:hAnsi="Tahoma" w:cs="Tahoma"/>
        </w:rPr>
        <w:t>�</w:t>
      </w:r>
      <w:r>
        <w:t>?</w:t>
      </w:r>
      <w:r>
        <w:rPr>
          <w:rFonts w:ascii="Tahoma" w:hAnsi="Tahoma" w:cs="Tahoma"/>
        </w:rPr>
        <w:t>�</w:t>
      </w:r>
      <w:r>
        <w:t>?</w:t>
      </w:r>
      <w:r>
        <w:rPr>
          <w:rFonts w:ascii="Tahoma" w:hAnsi="Tahoma" w:cs="Tahoma"/>
        </w:rPr>
        <w:t>�</w:t>
      </w:r>
    </w:p>
    <w:p w14:paraId="1C10B503" w14:textId="77777777" w:rsidR="0045207C" w:rsidRDefault="0045207C" w:rsidP="007724B4">
      <w:pPr>
        <w:pStyle w:val="Heading3"/>
      </w:pPr>
      <w:r>
        <w:rPr>
          <w:rFonts w:ascii="Tahoma" w:hAnsi="Tahoma" w:cs="Tahoma"/>
        </w:rPr>
        <w:t>�</w:t>
      </w:r>
      <w:r>
        <w:t>00Ü0n0</w:t>
      </w:r>
      <w:r>
        <w:rPr>
          <w:rFonts w:ascii="Tahoma" w:hAnsi="Tahoma" w:cs="Tahoma"/>
        </w:rPr>
        <w:t>�</w:t>
      </w:r>
      <w:r>
        <w:t>0</w:t>
      </w:r>
      <w:r>
        <w:rPr>
          <w:rFonts w:ascii="Tahoma" w:hAnsi="Tahoma" w:cs="Tahoma"/>
        </w:rPr>
        <w:t>�</w:t>
      </w:r>
      <w:r>
        <w:t>0</w:t>
      </w:r>
      <w:r>
        <w:rPr>
          <w:rFonts w:ascii="Tahoma" w:hAnsi="Tahoma" w:cs="Tahoma"/>
        </w:rPr>
        <w:t>⸮</w:t>
      </w:r>
      <w:r>
        <w:t>1*1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1C2S2</w:t>
      </w:r>
      <w:r>
        <w:rPr>
          <w:rFonts w:ascii="Tahoma" w:hAnsi="Tahoma" w:cs="Tahoma"/>
        </w:rPr>
        <w:t>�</w:t>
      </w:r>
      <w:r>
        <w:t>2</w:t>
      </w:r>
      <w:r>
        <w:rPr>
          <w:rFonts w:ascii="Tahoma" w:hAnsi="Tahoma" w:cs="Tahoma"/>
        </w:rPr>
        <w:t>�</w:t>
      </w:r>
      <w:r>
        <w:t>273s3</w:t>
      </w:r>
      <w:r>
        <w:rPr>
          <w:rFonts w:ascii="Tahoma" w:hAnsi="Tahoma" w:cs="Tahoma"/>
        </w:rPr>
        <w:t>�</w:t>
      </w:r>
      <w:r>
        <w:t>3</w:t>
      </w:r>
      <w:r>
        <w:rPr>
          <w:rFonts w:ascii="Tahoma" w:hAnsi="Tahoma" w:cs="Tahoma"/>
        </w:rPr>
        <w:t>�</w:t>
      </w:r>
      <w:r>
        <w:t>3'4c4</w:t>
      </w:r>
      <w:r>
        <w:rPr>
          <w:rFonts w:ascii="Tahoma" w:hAnsi="Tahoma" w:cs="Tahoma"/>
        </w:rPr>
        <w:t>�</w:t>
      </w:r>
      <w:r>
        <w:t>4</w:t>
      </w:r>
      <w:r>
        <w:rPr>
          <w:rFonts w:ascii="Tahoma" w:hAnsi="Tahoma" w:cs="Tahoma"/>
        </w:rPr>
        <w:t>�</w:t>
      </w:r>
      <w:r>
        <w:t>4!5G5</w:t>
      </w:r>
      <w:r>
        <w:rPr>
          <w:rFonts w:ascii="Tahoma" w:hAnsi="Tahoma" w:cs="Tahoma"/>
        </w:rPr>
        <w:t>�</w:t>
      </w:r>
      <w:r>
        <w:t>5</w:t>
      </w:r>
      <w:r>
        <w:rPr>
          <w:rFonts w:ascii="Tahoma" w:hAnsi="Tahoma" w:cs="Tahoma"/>
        </w:rPr>
        <w:t>�</w:t>
      </w:r>
      <w:r>
        <w:t>66t6</w:t>
      </w:r>
      <w:r>
        <w:rPr>
          <w:rFonts w:ascii="Tahoma" w:hAnsi="Tahoma" w:cs="Tahoma"/>
        </w:rPr>
        <w:t>�</w:t>
      </w:r>
      <w:r>
        <w:t>6</w:t>
      </w:r>
      <w:r>
        <w:rPr>
          <w:rFonts w:ascii="Tahoma" w:hAnsi="Tahoma" w:cs="Tahoma"/>
        </w:rPr>
        <w:t>�</w:t>
      </w:r>
      <w:r>
        <w:t>617p7</w:t>
      </w:r>
      <w:r>
        <w:rPr>
          <w:rFonts w:ascii="Tahoma" w:hAnsi="Tahoma" w:cs="Tahoma"/>
        </w:rPr>
        <w:t>�</w:t>
      </w:r>
      <w:r>
        <w:t>7</w:t>
      </w:r>
      <w:r>
        <w:rPr>
          <w:rFonts w:ascii="Tahoma" w:hAnsi="Tahoma" w:cs="Tahoma"/>
        </w:rPr>
        <w:t>�</w:t>
      </w:r>
      <w:r>
        <w:t>7$8q8</w:t>
      </w:r>
      <w:r>
        <w:rPr>
          <w:rFonts w:ascii="Tahoma" w:hAnsi="Tahoma" w:cs="Tahoma"/>
        </w:rPr>
        <w:t>�</w:t>
      </w:r>
      <w:r>
        <w:t>89i9x9</w:t>
      </w:r>
      <w:r>
        <w:rPr>
          <w:rFonts w:ascii="Tahoma" w:hAnsi="Tahoma" w:cs="Tahoma"/>
        </w:rPr>
        <w:t>�</w:t>
      </w:r>
      <w:r>
        <w:t>95:</w:t>
      </w:r>
      <w:r>
        <w:rPr>
          <w:rFonts w:ascii="Tahoma" w:hAnsi="Tahoma" w:cs="Tahoma"/>
        </w:rPr>
        <w:t>�</w:t>
      </w:r>
      <w:r>
        <w:t>:</w:t>
      </w:r>
      <w:r>
        <w:rPr>
          <w:rFonts w:ascii="Tahoma" w:hAnsi="Tahoma" w:cs="Tahoma"/>
        </w:rPr>
        <w:t>�</w:t>
      </w:r>
      <w:r>
        <w:t>:2;</w:t>
      </w:r>
      <w:r>
        <w:rPr>
          <w:rFonts w:ascii="Tahoma" w:hAnsi="Tahoma" w:cs="Tahoma"/>
        </w:rPr>
        <w:t>�</w:t>
      </w:r>
      <w:r>
        <w:t>;</w:t>
      </w:r>
      <w:r>
        <w:rPr>
          <w:rFonts w:ascii="Tahoma" w:hAnsi="Tahoma" w:cs="Tahoma"/>
        </w:rPr>
        <w:t>�</w:t>
      </w:r>
      <w:r>
        <w:t>;E&lt;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&lt;=?=v=</w:t>
      </w:r>
      <w:r>
        <w:rPr>
          <w:rFonts w:ascii="Tahoma" w:hAnsi="Tahoma" w:cs="Tahoma"/>
        </w:rPr>
        <w:t>�</w:t>
      </w:r>
      <w:r>
        <w:t>=d&gt;?=?f?z?</w:t>
      </w:r>
      <w:r>
        <w:rPr>
          <w:rFonts w:ascii="Tahoma" w:hAnsi="Tahoma" w:cs="Tahoma"/>
        </w:rPr>
        <w:t>�</w:t>
      </w:r>
      <w:r>
        <w:t>?</w:t>
      </w:r>
      <w:r>
        <w:rPr>
          <w:rFonts w:ascii="Tahoma" w:hAnsi="Tahoma" w:cs="Tahoma"/>
        </w:rPr>
        <w:t>�</w:t>
      </w:r>
      <w:r>
        <w:t>?</w:t>
      </w:r>
      <w:r>
        <w:rPr>
          <w:rFonts w:ascii="Tahoma" w:hAnsi="Tahoma" w:cs="Tahoma"/>
        </w:rPr>
        <w:t>�</w:t>
      </w:r>
    </w:p>
    <w:p w14:paraId="47FCEA1E" w14:textId="77777777" w:rsidR="0045207C" w:rsidRDefault="0045207C" w:rsidP="007724B4">
      <w:pPr>
        <w:pStyle w:val="Heading3"/>
      </w:pPr>
      <w:r>
        <w:rPr>
          <w:rFonts w:ascii="Tahoma" w:hAnsi="Tahoma" w:cs="Tahoma"/>
        </w:rPr>
        <w:t>�</w:t>
      </w:r>
      <w:r>
        <w:t>H0q0</w:t>
      </w:r>
      <w:r>
        <w:rPr>
          <w:rFonts w:ascii="Tahoma" w:hAnsi="Tahoma" w:cs="Tahoma"/>
        </w:rPr>
        <w:t>�</w:t>
      </w:r>
      <w:r>
        <w:t>0</w:t>
      </w:r>
      <w:r>
        <w:rPr>
          <w:rFonts w:ascii="Tahoma" w:hAnsi="Tahoma" w:cs="Tahoma"/>
        </w:rPr>
        <w:t>�</w:t>
      </w:r>
      <w:r>
        <w:t>0=1</w:t>
      </w:r>
      <w:r>
        <w:rPr>
          <w:rFonts w:ascii="Tahoma" w:hAnsi="Tahoma" w:cs="Tahoma"/>
        </w:rPr>
        <w:t>�</w:t>
      </w:r>
      <w:r>
        <w:t>1</w:t>
      </w:r>
      <w:r>
        <w:rPr>
          <w:rFonts w:ascii="Tahoma" w:hAnsi="Tahoma" w:cs="Tahoma"/>
        </w:rPr>
        <w:t>�</w:t>
      </w:r>
      <w:r>
        <w:t>1"222</w:t>
      </w:r>
      <w:r>
        <w:rPr>
          <w:rFonts w:ascii="Tahoma" w:hAnsi="Tahoma" w:cs="Tahoma"/>
        </w:rPr>
        <w:t>�</w:t>
      </w:r>
      <w:r>
        <w:t>2</w:t>
      </w:r>
      <w:r>
        <w:rPr>
          <w:rFonts w:ascii="Tahoma" w:hAnsi="Tahoma" w:cs="Tahoma"/>
        </w:rPr>
        <w:t>�</w:t>
      </w:r>
      <w:r>
        <w:t>2</w:t>
      </w:r>
      <w:r>
        <w:rPr>
          <w:rFonts w:ascii="Tahoma" w:hAnsi="Tahoma" w:cs="Tahoma"/>
        </w:rPr>
        <w:t>�</w:t>
      </w:r>
      <w:r>
        <w:t>233C3</w:t>
      </w:r>
      <w:r>
        <w:rPr>
          <w:rFonts w:ascii="Tahoma" w:hAnsi="Tahoma" w:cs="Tahoma"/>
        </w:rPr>
        <w:t>�</w:t>
      </w:r>
      <w:r>
        <w:t>3</w:t>
      </w:r>
      <w:r>
        <w:rPr>
          <w:rFonts w:ascii="Tahoma" w:hAnsi="Tahoma" w:cs="Tahoma"/>
        </w:rPr>
        <w:t>�</w:t>
      </w:r>
      <w:r>
        <w:t>34+4?4</w:t>
      </w:r>
      <w:r>
        <w:rPr>
          <w:rFonts w:ascii="Tahoma" w:hAnsi="Tahoma" w:cs="Tahoma"/>
        </w:rPr>
        <w:t>�</w:t>
      </w:r>
      <w:r>
        <w:t>4</w:t>
      </w:r>
      <w:r>
        <w:rPr>
          <w:rFonts w:ascii="Tahoma" w:hAnsi="Tahoma" w:cs="Tahoma"/>
        </w:rPr>
        <w:t>�</w:t>
      </w:r>
      <w:r>
        <w:t>4</w:t>
      </w:r>
      <w:r>
        <w:rPr>
          <w:rFonts w:ascii="Tahoma" w:hAnsi="Tahoma" w:cs="Tahoma"/>
        </w:rPr>
        <w:t>�</w:t>
      </w:r>
      <w:r>
        <w:t>4'5;5</w:t>
      </w:r>
      <w:r>
        <w:rPr>
          <w:rFonts w:ascii="Tahoma" w:hAnsi="Tahoma" w:cs="Tahoma"/>
        </w:rPr>
        <w:t>�</w:t>
      </w:r>
      <w:r>
        <w:t>5</w:t>
      </w:r>
      <w:r>
        <w:rPr>
          <w:rFonts w:ascii="Tahoma" w:hAnsi="Tahoma" w:cs="Tahoma"/>
        </w:rPr>
        <w:t>�</w:t>
      </w:r>
      <w:r>
        <w:t>5</w:t>
      </w:r>
      <w:r>
        <w:rPr>
          <w:rFonts w:ascii="Tahoma" w:hAnsi="Tahoma" w:cs="Tahoma"/>
        </w:rPr>
        <w:t>�</w:t>
      </w:r>
      <w:r>
        <w:t>5'676</w:t>
      </w:r>
      <w:r>
        <w:rPr>
          <w:rFonts w:ascii="Tahoma" w:hAnsi="Tahoma" w:cs="Tahoma"/>
        </w:rPr>
        <w:t>�</w:t>
      </w:r>
      <w:r>
        <w:t>6</w:t>
      </w:r>
      <w:r>
        <w:rPr>
          <w:rFonts w:ascii="Tahoma" w:hAnsi="Tahoma" w:cs="Tahoma"/>
        </w:rPr>
        <w:t>�</w:t>
      </w:r>
      <w:r>
        <w:t>6_7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7H8X8</w:t>
      </w:r>
      <w:r>
        <w:rPr>
          <w:rFonts w:ascii="Tahoma" w:hAnsi="Tahoma" w:cs="Tahoma"/>
        </w:rPr>
        <w:t>�</w:t>
      </w:r>
      <w:r>
        <w:t>8</w:t>
      </w:r>
      <w:r>
        <w:rPr>
          <w:rFonts w:ascii="Tahoma" w:hAnsi="Tahoma" w:cs="Tahoma"/>
        </w:rPr>
        <w:t>�</w:t>
      </w:r>
      <w:r>
        <w:t>8B9k99</w:t>
      </w:r>
      <w:r>
        <w:rPr>
          <w:rFonts w:ascii="Tahoma" w:hAnsi="Tahoma" w:cs="Tahoma"/>
        </w:rPr>
        <w:t>�</w:t>
      </w:r>
      <w:r>
        <w:t>9</w:t>
      </w:r>
      <w:r>
        <w:rPr>
          <w:rFonts w:ascii="Tahoma" w:hAnsi="Tahoma" w:cs="Tahoma"/>
        </w:rPr>
        <w:t>�</w:t>
      </w:r>
      <w:r>
        <w:t>9&gt;:g:ä:</w:t>
      </w:r>
      <w:r>
        <w:rPr>
          <w:rFonts w:ascii="Tahoma" w:hAnsi="Tahoma" w:cs="Tahoma"/>
        </w:rPr>
        <w:t>�</w:t>
      </w:r>
      <w:r>
        <w:t>:3;:;</w:t>
      </w:r>
      <w:r>
        <w:rPr>
          <w:rFonts w:ascii="Tahoma" w:hAnsi="Tahoma" w:cs="Tahoma"/>
        </w:rPr>
        <w:t>�</w:t>
      </w:r>
      <w:r>
        <w:t>;</w:t>
      </w:r>
      <w:r>
        <w:rPr>
          <w:rFonts w:ascii="Tahoma" w:hAnsi="Tahoma" w:cs="Tahoma"/>
        </w:rPr>
        <w:t>�</w:t>
      </w:r>
      <w:r>
        <w:t>;)&lt;h&lt;</w:t>
      </w:r>
      <w:r>
        <w:rPr>
          <w:rFonts w:ascii="Tahoma" w:hAnsi="Tahoma" w:cs="Tahoma"/>
        </w:rPr>
        <w:t>�</w:t>
      </w:r>
      <w:r>
        <w:t>&lt;D=</w:t>
      </w:r>
      <w:r>
        <w:rPr>
          <w:rFonts w:ascii="Tahoma" w:hAnsi="Tahoma" w:cs="Tahoma"/>
        </w:rPr>
        <w:t>�</w:t>
      </w:r>
      <w:r>
        <w:t>=</w:t>
      </w:r>
      <w:r>
        <w:rPr>
          <w:rFonts w:ascii="Tahoma" w:hAnsi="Tahoma" w:cs="Tahoma"/>
        </w:rPr>
        <w:t>�</w:t>
      </w:r>
      <w:r>
        <w:t>=</w:t>
      </w:r>
      <w:r>
        <w:rPr>
          <w:rFonts w:ascii="Tahoma" w:hAnsi="Tahoma" w:cs="Tahoma"/>
        </w:rPr>
        <w:t>�</w:t>
      </w:r>
      <w:r>
        <w:t>=%&gt;9&gt;</w:t>
      </w:r>
      <w:r>
        <w:rPr>
          <w:rFonts w:ascii="Tahoma" w:hAnsi="Tahoma" w:cs="Tahoma"/>
        </w:rPr>
        <w:t>�</w:t>
      </w:r>
      <w:r>
        <w:t>&gt;</w:t>
      </w:r>
      <w:r>
        <w:rPr>
          <w:rFonts w:ascii="Tahoma" w:hAnsi="Tahoma" w:cs="Tahoma"/>
        </w:rPr>
        <w:t>�</w:t>
      </w:r>
      <w:r>
        <w:t>&gt;</w:t>
      </w:r>
      <w:r>
        <w:rPr>
          <w:rFonts w:ascii="Tahoma" w:hAnsi="Tahoma" w:cs="Tahoma"/>
        </w:rPr>
        <w:t>�</w:t>
      </w:r>
      <w:r>
        <w:t>&gt;R?w?</w:t>
      </w:r>
      <w:r>
        <w:rPr>
          <w:rFonts w:ascii="Tahoma" w:hAnsi="Tahoma" w:cs="Tahoma"/>
        </w:rPr>
        <w:t>�</w:t>
      </w:r>
      <w:r>
        <w:t>?</w:t>
      </w:r>
      <w:r>
        <w:rPr>
          <w:rFonts w:ascii="Tahoma" w:hAnsi="Tahoma" w:cs="Tahoma"/>
        </w:rPr>
        <w:t>�</w:t>
      </w:r>
    </w:p>
    <w:p w14:paraId="4CAE49F4" w14:textId="77777777" w:rsidR="0045207C" w:rsidRDefault="0045207C" w:rsidP="007724B4">
      <w:pPr>
        <w:pStyle w:val="Heading3"/>
      </w:pPr>
      <w:r>
        <w:rPr>
          <w:rFonts w:ascii="Tahoma" w:hAnsi="Tahoma" w:cs="Tahoma"/>
        </w:rPr>
        <w:t>�</w:t>
      </w:r>
      <w:r>
        <w:t>/0R0</w:t>
      </w:r>
      <w:r>
        <w:rPr>
          <w:rFonts w:ascii="Tahoma" w:hAnsi="Tahoma" w:cs="Tahoma"/>
        </w:rPr>
        <w:t>�</w:t>
      </w:r>
      <w:r>
        <w:t>0</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1ö3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3"494</w:t>
      </w:r>
      <w:r>
        <w:rPr>
          <w:rFonts w:ascii="Tahoma" w:hAnsi="Tahoma" w:cs="Tahoma"/>
        </w:rPr>
        <w:t>�</w:t>
      </w:r>
      <w:r>
        <w:t>4</w:t>
      </w:r>
      <w:r>
        <w:rPr>
          <w:rFonts w:ascii="Tahoma" w:hAnsi="Tahoma" w:cs="Tahoma"/>
        </w:rPr>
        <w:t>�</w:t>
      </w:r>
      <w:r>
        <w:t>4</w:t>
      </w:r>
    </w:p>
    <w:p w14:paraId="5557F34D" w14:textId="77777777" w:rsidR="0045207C" w:rsidRDefault="0045207C" w:rsidP="007724B4">
      <w:pPr>
        <w:pStyle w:val="Heading3"/>
      </w:pPr>
      <w:r>
        <w:t>5"5M5j5</w:t>
      </w:r>
      <w:r>
        <w:rPr>
          <w:rFonts w:ascii="Tahoma" w:hAnsi="Tahoma" w:cs="Tahoma"/>
        </w:rPr>
        <w:t>�</w:t>
      </w:r>
      <w:r>
        <w:t>5</w:t>
      </w:r>
      <w:r>
        <w:rPr>
          <w:rFonts w:ascii="Tahoma" w:hAnsi="Tahoma" w:cs="Tahoma"/>
        </w:rPr>
        <w:t>�</w:t>
      </w:r>
      <w:r>
        <w:t>56 6*6=6E6X6d6</w:t>
      </w:r>
      <w:r>
        <w:rPr>
          <w:rFonts w:ascii="Tahoma" w:hAnsi="Tahoma" w:cs="Tahoma"/>
        </w:rPr>
        <w:t>�</w:t>
      </w:r>
      <w:r>
        <w:t>6</w:t>
      </w:r>
      <w:r>
        <w:rPr>
          <w:rFonts w:ascii="Tahoma" w:hAnsi="Tahoma" w:cs="Tahoma"/>
        </w:rPr>
        <w:t>�</w:t>
      </w:r>
      <w:r>
        <w:t>6 747</w:t>
      </w:r>
      <w:r>
        <w:rPr>
          <w:rFonts w:ascii="Tahoma" w:hAnsi="Tahoma" w:cs="Tahoma"/>
        </w:rPr>
        <w:t>�</w:t>
      </w:r>
      <w:r>
        <w:t>7</w:t>
      </w:r>
      <w:r>
        <w:rPr>
          <w:rFonts w:ascii="Tahoma" w:hAnsi="Tahoma" w:cs="Tahoma"/>
        </w:rPr>
        <w:t>�</w:t>
      </w:r>
      <w:r>
        <w:t>7#8/8B8H8[8g8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p>
    <w:p w14:paraId="2A1DACC3" w14:textId="77777777" w:rsidR="0045207C" w:rsidRDefault="0045207C" w:rsidP="007724B4">
      <w:pPr>
        <w:pStyle w:val="Heading3"/>
      </w:pPr>
      <w:r>
        <w:t>9&lt;9</w:t>
      </w:r>
      <w:r>
        <w:rPr>
          <w:rFonts w:ascii="Tahoma" w:hAnsi="Tahoma" w:cs="Tahoma"/>
        </w:rPr>
        <w:t>�</w:t>
      </w:r>
      <w:r>
        <w:t>;</w:t>
      </w:r>
      <w:r>
        <w:rPr>
          <w:rFonts w:ascii="Tahoma" w:hAnsi="Tahoma" w:cs="Tahoma"/>
        </w:rPr>
        <w:t>�</w:t>
      </w:r>
      <w:r>
        <w:t>;R&lt;</w:t>
      </w:r>
      <w:r>
        <w:rPr>
          <w:rFonts w:ascii="Tahoma" w:hAnsi="Tahoma" w:cs="Tahoma"/>
        </w:rPr>
        <w:t>�</w:t>
      </w:r>
      <w:r>
        <w:t>&lt;=</w:t>
      </w:r>
      <w:r>
        <w:rPr>
          <w:rFonts w:ascii="Tahoma" w:hAnsi="Tahoma" w:cs="Tahoma"/>
        </w:rPr>
        <w:t>�</w:t>
      </w:r>
      <w:r>
        <w:t>=</w:t>
      </w:r>
      <w:r>
        <w:rPr>
          <w:rFonts w:ascii="Tahoma" w:hAnsi="Tahoma" w:cs="Tahoma"/>
        </w:rPr>
        <w:t>�</w:t>
      </w:r>
      <w:r>
        <w: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p>
    <w:p w14:paraId="4F797BDF" w14:textId="77777777" w:rsidR="0045207C" w:rsidRDefault="0045207C" w:rsidP="007724B4">
      <w:pPr>
        <w:pStyle w:val="Heading3"/>
      </w:pPr>
      <w:r>
        <w:rPr>
          <w:rFonts w:ascii="Tahoma" w:hAnsi="Tahoma" w:cs="Tahoma"/>
        </w:rPr>
        <w:t>�</w:t>
      </w:r>
      <w:r>
        <w:t>0!040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p>
    <w:p w14:paraId="0291FB59" w14:textId="77777777" w:rsidR="0045207C" w:rsidRDefault="0045207C" w:rsidP="007724B4">
      <w:pPr>
        <w:pStyle w:val="Heading3"/>
      </w:pPr>
      <w:r>
        <w:t>11$101L1n1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w:t>
      </w:r>
      <w:r>
        <w:rPr>
          <w:rFonts w:ascii="Tahoma" w:hAnsi="Tahoma" w:cs="Tahoma"/>
        </w:rPr>
        <w:t>�</w:t>
      </w:r>
      <w:r>
        <w:t>4</w:t>
      </w:r>
      <w:r>
        <w:rPr>
          <w:rFonts w:ascii="Tahoma" w:hAnsi="Tahoma" w:cs="Tahoma"/>
        </w:rPr>
        <w:t>�</w:t>
      </w:r>
      <w:r>
        <w:t>4!5|5#6P6</w:t>
      </w:r>
      <w:r>
        <w:rPr>
          <w:rFonts w:ascii="Tahoma" w:hAnsi="Tahoma" w:cs="Tahoma"/>
        </w:rPr>
        <w:t>�</w:t>
      </w:r>
      <w:r>
        <w:t>6</w:t>
      </w:r>
      <w:r>
        <w:rPr>
          <w:rFonts w:ascii="Tahoma" w:hAnsi="Tahoma" w:cs="Tahoma"/>
        </w:rPr>
        <w:t>�</w:t>
      </w:r>
      <w:r>
        <w:t>6</w:t>
      </w:r>
      <w:r>
        <w:rPr>
          <w:rFonts w:ascii="Tahoma" w:hAnsi="Tahoma" w:cs="Tahoma"/>
        </w:rPr>
        <w:t>�</w:t>
      </w:r>
      <w:r>
        <w:t>67a7w7</w:t>
      </w:r>
      <w:r>
        <w:rPr>
          <w:rFonts w:ascii="Tahoma" w:hAnsi="Tahoma" w:cs="Tahoma"/>
        </w:rPr>
        <w:t>�</w:t>
      </w:r>
      <w:r>
        <w:t>7</w:t>
      </w:r>
      <w:r>
        <w:rPr>
          <w:rFonts w:ascii="Tahoma" w:hAnsi="Tahoma" w:cs="Tahoma"/>
        </w:rPr>
        <w:t>�</w:t>
      </w:r>
      <w:r>
        <w:t>7</w:t>
      </w:r>
      <w:r>
        <w:rPr>
          <w:rFonts w:ascii="Tahoma" w:hAnsi="Tahoma" w:cs="Tahoma"/>
        </w:rPr>
        <w:t>�</w:t>
      </w:r>
      <w:r>
        <w:t>7"8.8L8f8v8</w:t>
      </w:r>
      <w:r>
        <w:rPr>
          <w:rFonts w:ascii="Tahoma" w:hAnsi="Tahoma" w:cs="Tahoma"/>
        </w:rPr>
        <w:t>�</w:t>
      </w:r>
      <w:r>
        <w:t>8</w:t>
      </w:r>
      <w:r>
        <w:rPr>
          <w:rFonts w:ascii="Tahoma" w:hAnsi="Tahoma" w:cs="Tahoma"/>
        </w:rPr>
        <w:t>�</w:t>
      </w:r>
      <w:r>
        <w:t>8</w:t>
      </w:r>
      <w:r>
        <w:rPr>
          <w:rFonts w:ascii="Tahoma" w:hAnsi="Tahoma" w:cs="Tahoma"/>
        </w:rPr>
        <w:t>�</w:t>
      </w:r>
      <w:r>
        <w:t>89!9*9:6:F:y:</w:t>
      </w:r>
      <w:r>
        <w:rPr>
          <w:rFonts w:ascii="Tahoma" w:hAnsi="Tahoma" w:cs="Tahoma"/>
        </w:rPr>
        <w:t>�</w:t>
      </w:r>
      <w:r>
        <w:t>:</w:t>
      </w:r>
      <w:r>
        <w:rPr>
          <w:rFonts w:ascii="Tahoma" w:hAnsi="Tahoma" w:cs="Tahoma"/>
        </w:rPr>
        <w:t>�</w:t>
      </w:r>
      <w:r>
        <w:t>;&lt;</w:t>
      </w:r>
      <w:r>
        <w:rPr>
          <w:rFonts w:ascii="Tahoma" w:hAnsi="Tahoma" w:cs="Tahoma"/>
        </w:rPr>
        <w:t>�</w:t>
      </w:r>
      <w:r>
        <w:t>&lt;h=</w:t>
      </w:r>
      <w:r>
        <w:rPr>
          <w:rFonts w:ascii="Tahoma" w:hAnsi="Tahoma" w:cs="Tahoma"/>
        </w:rPr>
        <w:t>�</w:t>
      </w:r>
      <w:r>
        <w:t>=</w:t>
      </w:r>
      <w:r>
        <w:rPr>
          <w:rFonts w:ascii="Tahoma" w:hAnsi="Tahoma" w:cs="Tahoma"/>
        </w:rPr>
        <w:t>�</w:t>
      </w:r>
      <w:r>
        <w:t>=C&gt;X&gt; ?</w:t>
      </w:r>
      <w:r>
        <w:rPr>
          <w:rFonts w:ascii="Tahoma" w:hAnsi="Tahoma" w:cs="Tahoma"/>
        </w:rPr>
        <w:t>�</w:t>
      </w:r>
      <w:r>
        <w:t>?</w:t>
      </w:r>
      <w:r>
        <w:rPr>
          <w:rFonts w:ascii="Tahoma" w:hAnsi="Tahoma" w:cs="Tahoma"/>
        </w:rPr>
        <w:t>�</w:t>
      </w:r>
    </w:p>
    <w:p w14:paraId="356436EF" w14:textId="77777777" w:rsidR="0045207C" w:rsidRDefault="0045207C" w:rsidP="007724B4">
      <w:pPr>
        <w:pStyle w:val="Heading3"/>
      </w:pP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0121M1g1</w:t>
      </w:r>
      <w:r>
        <w:rPr>
          <w:rFonts w:ascii="Tahoma" w:hAnsi="Tahoma" w:cs="Tahoma"/>
        </w:rPr>
        <w:t>�</w:t>
      </w:r>
      <w:r>
        <w:t>1</w:t>
      </w:r>
      <w:r>
        <w:rPr>
          <w:rFonts w:ascii="Tahoma" w:hAnsi="Tahoma" w:cs="Tahoma"/>
        </w:rPr>
        <w:t>�</w:t>
      </w:r>
      <w:r>
        <w:t>1Z2l2</w:t>
      </w:r>
      <w:r>
        <w:rPr>
          <w:rFonts w:ascii="Tahoma" w:hAnsi="Tahoma" w:cs="Tahoma"/>
        </w:rPr>
        <w:t>�</w:t>
      </w:r>
      <w:r>
        <w:t>2</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3V4</w:t>
      </w:r>
      <w:r>
        <w:rPr>
          <w:rFonts w:ascii="Tahoma" w:hAnsi="Tahoma" w:cs="Tahoma"/>
        </w:rPr>
        <w:t>�</w:t>
      </w:r>
      <w:r>
        <w:t>4</w:t>
      </w:r>
      <w:r>
        <w:rPr>
          <w:rFonts w:ascii="Tahoma" w:hAnsi="Tahoma" w:cs="Tahoma"/>
        </w:rPr>
        <w:t>�</w:t>
      </w:r>
      <w:r>
        <w:t>45=5V5_5</w:t>
      </w:r>
      <w:r>
        <w:rPr>
          <w:rFonts w:ascii="Tahoma" w:hAnsi="Tahoma" w:cs="Tahoma"/>
        </w:rPr>
        <w:t>�</w:t>
      </w:r>
      <w:r>
        <w:t>5</w:t>
      </w:r>
      <w:r>
        <w:rPr>
          <w:rFonts w:ascii="Tahoma" w:hAnsi="Tahoma" w:cs="Tahoma"/>
        </w:rPr>
        <w:t>�</w:t>
      </w:r>
      <w:r>
        <w:t>5</w:t>
      </w:r>
      <w:r>
        <w:rPr>
          <w:rFonts w:ascii="Tahoma" w:hAnsi="Tahoma" w:cs="Tahoma"/>
        </w:rPr>
        <w:t>�</w:t>
      </w:r>
      <w:r>
        <w:t>5l6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7</w:t>
      </w:r>
      <w:r>
        <w:rPr>
          <w:rFonts w:ascii="Tahoma" w:hAnsi="Tahoma" w:cs="Tahoma"/>
        </w:rPr>
        <w:t>�</w:t>
      </w:r>
      <w:r>
        <w:t>7</w:t>
      </w:r>
      <w:r>
        <w:rPr>
          <w:rFonts w:ascii="Tahoma" w:hAnsi="Tahoma" w:cs="Tahoma"/>
        </w:rPr>
        <w:t>�</w:t>
      </w:r>
      <w:r>
        <w:t>7k8</w:t>
      </w:r>
      <w:r>
        <w:rPr>
          <w:rFonts w:ascii="Tahoma" w:hAnsi="Tahoma" w:cs="Tahoma"/>
        </w:rPr>
        <w:t>�</w:t>
      </w:r>
      <w:r>
        <w:t>8</w:t>
      </w:r>
      <w:r>
        <w:rPr>
          <w:rFonts w:ascii="Tahoma" w:hAnsi="Tahoma" w:cs="Tahoma"/>
        </w:rPr>
        <w:t>�</w:t>
      </w:r>
      <w:r>
        <w:t>8</w:t>
      </w:r>
      <w:r>
        <w:rPr>
          <w:rFonts w:ascii="Tahoma" w:hAnsi="Tahoma" w:cs="Tahoma"/>
        </w:rPr>
        <w:t>�</w:t>
      </w:r>
      <w:r>
        <w:t>9</w:t>
      </w:r>
      <w:r>
        <w:rPr>
          <w:rFonts w:ascii="Tahoma" w:hAnsi="Tahoma" w:cs="Tahoma"/>
        </w:rPr>
        <w:t>�</w:t>
      </w:r>
      <w:r>
        <w:t>9</w:t>
      </w:r>
      <w:r>
        <w:rPr>
          <w:rFonts w:ascii="Tahoma" w:hAnsi="Tahoma" w:cs="Tahoma"/>
        </w:rPr>
        <w:t>�</w:t>
      </w:r>
      <w:r>
        <w:t>9:D:</w:t>
      </w:r>
      <w:r>
        <w:rPr>
          <w:rFonts w:ascii="Tahoma" w:hAnsi="Tahoma" w:cs="Tahoma"/>
        </w:rPr>
        <w:t>�</w:t>
      </w:r>
      <w:r>
        <w:t>:;B;</w:t>
      </w:r>
      <w:r>
        <w:rPr>
          <w:rFonts w:ascii="Tahoma" w:hAnsi="Tahoma" w:cs="Tahoma"/>
        </w:rPr>
        <w:t>�</w:t>
      </w:r>
      <w:r>
        <w:t>;</w:t>
      </w:r>
      <w:r>
        <w:rPr>
          <w:rFonts w:ascii="Tahoma" w:hAnsi="Tahoma" w:cs="Tahoma"/>
        </w:rPr>
        <w:t>�</w:t>
      </w:r>
      <w:r>
        <w:t>;</w:t>
      </w:r>
      <w:r>
        <w:rPr>
          <w:rFonts w:ascii="Tahoma" w:hAnsi="Tahoma" w:cs="Tahoma"/>
        </w:rPr>
        <w:t>�</w:t>
      </w:r>
      <w:r>
        <w:t>;</w:t>
      </w:r>
    </w:p>
    <w:p w14:paraId="609C521B" w14:textId="77777777" w:rsidR="0045207C" w:rsidRDefault="0045207C" w:rsidP="007724B4">
      <w:pPr>
        <w:pStyle w:val="Heading3"/>
      </w:pPr>
      <w:r>
        <w:t>&lt;Q&lt;</w:t>
      </w:r>
      <w:r>
        <w:rPr>
          <w:rFonts w:ascii="Tahoma" w:hAnsi="Tahoma" w:cs="Tahoma"/>
        </w:rPr>
        <w:t>�</w:t>
      </w:r>
      <w:r>
        <w:t>&lt;</w:t>
      </w:r>
      <w:r>
        <w:rPr>
          <w:rFonts w:ascii="Tahoma" w:hAnsi="Tahoma" w:cs="Tahoma"/>
        </w:rPr>
        <w:t>�</w:t>
      </w:r>
      <w:r>
        <w:t>&lt;</w:t>
      </w:r>
      <w:r>
        <w:rPr>
          <w:rFonts w:ascii="Tahoma" w:hAnsi="Tahoma" w:cs="Tahoma"/>
        </w:rPr>
        <w:t>�</w:t>
      </w:r>
      <w:r>
        <w:t>=&gt;g&gt;</w:t>
      </w:r>
      <w:r>
        <w:rPr>
          <w:rFonts w:ascii="Tahoma" w:hAnsi="Tahoma" w:cs="Tahoma"/>
        </w:rPr>
        <w:t>�</w:t>
      </w:r>
      <w:r>
        <w:t>&gt;G?t??</w:t>
      </w:r>
      <w:r>
        <w:rPr>
          <w:rFonts w:ascii="Tahoma" w:hAnsi="Tahoma" w:cs="Tahoma"/>
        </w:rPr>
        <w:t>�</w:t>
      </w:r>
      <w:r>
        <w:t>?</w:t>
      </w:r>
      <w:r>
        <w:rPr>
          <w:rFonts w:ascii="Tahoma" w:hAnsi="Tahoma" w:cs="Tahoma"/>
        </w:rPr>
        <w:t>�</w:t>
      </w:r>
    </w:p>
    <w:p w14:paraId="6806BA23" w14:textId="77777777" w:rsidR="0045207C" w:rsidRDefault="0045207C" w:rsidP="007724B4">
      <w:pPr>
        <w:pStyle w:val="Heading3"/>
      </w:pPr>
      <w:r>
        <w:t>xÅ0j0</w:t>
      </w:r>
      <w:r>
        <w:rPr>
          <w:rFonts w:ascii="Tahoma" w:hAnsi="Tahoma" w:cs="Tahoma"/>
        </w:rPr>
        <w:t>�</w:t>
      </w:r>
      <w:r>
        <w:t>02181</w:t>
      </w:r>
      <w:r>
        <w:rPr>
          <w:rFonts w:ascii="Tahoma" w:hAnsi="Tahoma" w:cs="Tahoma"/>
        </w:rPr>
        <w:t>�</w:t>
      </w:r>
      <w:r>
        <w:t>1!2j2w2</w:t>
      </w:r>
      <w:r>
        <w:rPr>
          <w:rFonts w:ascii="Tahoma" w:hAnsi="Tahoma" w:cs="Tahoma"/>
        </w:rPr>
        <w:t>�</w:t>
      </w:r>
      <w:r>
        <w:t>2Å3</w:t>
      </w:r>
      <w:r>
        <w:rPr>
          <w:rFonts w:ascii="Tahoma" w:hAnsi="Tahoma" w:cs="Tahoma"/>
        </w:rPr>
        <w:t>�</w:t>
      </w:r>
      <w:r>
        <w:t>3</w:t>
      </w:r>
      <w:r>
        <w:rPr>
          <w:rFonts w:ascii="Tahoma" w:hAnsi="Tahoma" w:cs="Tahoma"/>
        </w:rPr>
        <w:t>�</w:t>
      </w:r>
      <w:r>
        <w:t>3</w:t>
      </w:r>
      <w:r>
        <w:rPr>
          <w:rFonts w:ascii="Tahoma" w:hAnsi="Tahoma" w:cs="Tahoma"/>
        </w:rPr>
        <w:t>�</w:t>
      </w:r>
      <w:r>
        <w:t>3</w:t>
      </w:r>
    </w:p>
    <w:p w14:paraId="651FB2DE" w14:textId="77777777" w:rsidR="0045207C" w:rsidRDefault="0045207C" w:rsidP="007724B4">
      <w:pPr>
        <w:pStyle w:val="Heading3"/>
      </w:pPr>
      <w:r>
        <w:t>4d4v4</w:t>
      </w:r>
      <w:r>
        <w:rPr>
          <w:rFonts w:ascii="Tahoma" w:hAnsi="Tahoma" w:cs="Tahoma"/>
        </w:rPr>
        <w:t>�</w:t>
      </w:r>
      <w:r>
        <w:t>4</w:t>
      </w:r>
      <w:r>
        <w:rPr>
          <w:rFonts w:ascii="Tahoma" w:hAnsi="Tahoma" w:cs="Tahoma"/>
        </w:rPr>
        <w:t>�</w:t>
      </w:r>
      <w:r>
        <w:t>4r5</w:t>
      </w:r>
      <w:r>
        <w:rPr>
          <w:rFonts w:ascii="Tahoma" w:hAnsi="Tahoma" w:cs="Tahoma"/>
        </w:rPr>
        <w:t>�</w:t>
      </w:r>
      <w:r>
        <w:t>5t6</w:t>
      </w:r>
      <w:r>
        <w:rPr>
          <w:rFonts w:ascii="Tahoma" w:hAnsi="Tahoma" w:cs="Tahoma"/>
        </w:rPr>
        <w:t>�</w:t>
      </w:r>
      <w:r>
        <w:t>6</w:t>
      </w:r>
      <w:r>
        <w:rPr>
          <w:rFonts w:ascii="Tahoma" w:hAnsi="Tahoma" w:cs="Tahoma"/>
        </w:rPr>
        <w:t>�</w:t>
      </w:r>
      <w:r>
        <w:t>6</w:t>
      </w:r>
      <w:r>
        <w:rPr>
          <w:rFonts w:ascii="Tahoma" w:hAnsi="Tahoma" w:cs="Tahoma"/>
        </w:rPr>
        <w:t>�</w:t>
      </w:r>
      <w:r>
        <w:t>6I7</w:t>
      </w:r>
      <w:r>
        <w:rPr>
          <w:rFonts w:ascii="Tahoma" w:hAnsi="Tahoma" w:cs="Tahoma"/>
        </w:rPr>
        <w:t>�</w:t>
      </w:r>
      <w:r>
        <w:t>7'8S8</w:t>
      </w:r>
      <w:r>
        <w:rPr>
          <w:rFonts w:ascii="Tahoma" w:hAnsi="Tahoma" w:cs="Tahoma"/>
        </w:rPr>
        <w:t>�</w:t>
      </w:r>
      <w:r>
        <w:t>8</w:t>
      </w:r>
      <w:r>
        <w:rPr>
          <w:rFonts w:ascii="Tahoma" w:hAnsi="Tahoma" w:cs="Tahoma"/>
        </w:rPr>
        <w:t>�</w:t>
      </w:r>
      <w:r>
        <w:t>8i9V:</w:t>
      </w:r>
      <w:r>
        <w:rPr>
          <w:rFonts w:ascii="Tahoma" w:hAnsi="Tahoma" w:cs="Tahoma"/>
        </w:rPr>
        <w:t>�</w:t>
      </w:r>
      <w:r>
        <w:t>:x;</w:t>
      </w:r>
      <w:r>
        <w:rPr>
          <w:rFonts w:ascii="Tahoma" w:hAnsi="Tahoma" w:cs="Tahoma"/>
        </w:rPr>
        <w:t>�</w:t>
      </w:r>
      <w:r>
        <w:t>;.&lt;</w:t>
      </w:r>
      <w:r>
        <w:rPr>
          <w:rFonts w:ascii="Tahoma" w:hAnsi="Tahoma" w:cs="Tahoma"/>
        </w:rPr>
        <w:t>�</w:t>
      </w:r>
      <w:r>
        <w:t>&lt;</w:t>
      </w:r>
      <w:r>
        <w:rPr>
          <w:rFonts w:ascii="Tahoma" w:hAnsi="Tahoma" w:cs="Tahoma"/>
        </w:rPr>
        <w:t>�</w:t>
      </w:r>
      <w:r>
        <w:t>=</w:t>
      </w:r>
      <w:r>
        <w:rPr>
          <w:rFonts w:ascii="Tahoma" w:hAnsi="Tahoma" w:cs="Tahoma"/>
        </w:rPr>
        <w:t>�</w:t>
      </w:r>
      <w:r>
        <w:t>=f&gt;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p>
    <w:p w14:paraId="0C1DECE8" w14:textId="77777777" w:rsidR="0045207C" w:rsidRDefault="0045207C" w:rsidP="007724B4">
      <w:pPr>
        <w:pStyle w:val="Heading3"/>
      </w:pP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7316363A" w14:textId="77777777" w:rsidR="0045207C" w:rsidRDefault="0045207C" w:rsidP="007724B4">
      <w:pPr>
        <w:pStyle w:val="Heading3"/>
      </w:pPr>
      <w:r>
        <w:rPr>
          <w:rFonts w:ascii="Tahoma" w:hAnsi="Tahoma" w:cs="Tahoma"/>
        </w:rPr>
        <w:t>�</w:t>
      </w:r>
    </w:p>
    <w:p w14:paraId="362B46E2" w14:textId="77777777" w:rsidR="0045207C" w:rsidRDefault="0045207C" w:rsidP="007724B4">
      <w:pPr>
        <w:pStyle w:val="Heading3"/>
      </w:pPr>
      <w:r>
        <w:t>0-0=0Ü0n0</w:t>
      </w:r>
      <w:r>
        <w:rPr>
          <w:rFonts w:ascii="Tahoma" w:hAnsi="Tahoma" w:cs="Tahoma"/>
        </w:rPr>
        <w:t>�</w:t>
      </w:r>
      <w:r>
        <w:t>0</w:t>
      </w:r>
      <w:r>
        <w:rPr>
          <w:rFonts w:ascii="Tahoma" w:hAnsi="Tahoma" w:cs="Tahoma"/>
        </w:rPr>
        <w:t>�</w:t>
      </w:r>
      <w:r>
        <w:t>0</w:t>
      </w:r>
      <w:r>
        <w:rPr>
          <w:rFonts w:ascii="Tahoma" w:hAnsi="Tahoma" w:cs="Tahoma"/>
        </w:rPr>
        <w:t>�</w:t>
      </w:r>
      <w:r>
        <w:t>1</w:t>
      </w:r>
      <w:r>
        <w:rPr>
          <w:rFonts w:ascii="Tahoma" w:hAnsi="Tahoma" w:cs="Tahoma"/>
        </w:rPr>
        <w:t>�</w:t>
      </w:r>
      <w:r>
        <w:t>1K2J3f3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3O4p4v4ö4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45p5</w:t>
      </w:r>
      <w:r>
        <w:rPr>
          <w:rFonts w:ascii="Tahoma" w:hAnsi="Tahoma" w:cs="Tahoma"/>
        </w:rPr>
        <w:t>�</w:t>
      </w:r>
      <w:r>
        <w:t>5^6{6</w:t>
      </w:r>
      <w:r>
        <w:rPr>
          <w:rFonts w:ascii="Tahoma" w:hAnsi="Tahoma" w:cs="Tahoma"/>
        </w:rPr>
        <w:t>�</w:t>
      </w:r>
      <w:r>
        <w:t>6</w:t>
      </w:r>
      <w:r>
        <w:rPr>
          <w:rFonts w:ascii="Tahoma" w:hAnsi="Tahoma" w:cs="Tahoma"/>
        </w:rPr>
        <w:t>�</w:t>
      </w:r>
      <w:r>
        <w:t>617^7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      88"8=8N8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8989H9r9</w:t>
      </w:r>
      <w:r>
        <w:rPr>
          <w:rFonts w:ascii="Tahoma" w:hAnsi="Tahoma" w:cs="Tahoma"/>
        </w:rPr>
        <w:t>�</w:t>
      </w:r>
      <w:r>
        <w:t>9Q:</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w:t>
      </w:r>
      <w:r>
        <w:rPr>
          <w:rFonts w:ascii="Tahoma" w:hAnsi="Tahoma" w:cs="Tahoma"/>
        </w:rPr>
        <w:t>�</w:t>
      </w:r>
      <w:r>
        <w:t>=.&gt;R&gt;</w:t>
      </w:r>
      <w:r>
        <w:rPr>
          <w:rFonts w:ascii="Tahoma" w:hAnsi="Tahoma" w:cs="Tahoma"/>
        </w:rPr>
        <w:t>�</w:t>
      </w:r>
      <w:r>
        <w:t>&gt;</w:t>
      </w:r>
      <w:r>
        <w:rPr>
          <w:rFonts w:ascii="Tahoma" w:hAnsi="Tahoma" w:cs="Tahoma"/>
        </w:rPr>
        <w:t>�</w:t>
      </w:r>
      <w:r>
        <w:t>?</w:t>
      </w:r>
      <w:r>
        <w:rPr>
          <w:rFonts w:ascii="Tahoma" w:hAnsi="Tahoma" w:cs="Tahoma"/>
        </w:rPr>
        <w:t>�</w:t>
      </w:r>
      <w:r>
        <w:t>?</w:t>
      </w:r>
    </w:p>
    <w:p w14:paraId="354B10A9" w14:textId="77777777" w:rsidR="0045207C" w:rsidRDefault="0045207C" w:rsidP="007724B4">
      <w:pPr>
        <w:pStyle w:val="Heading3"/>
      </w:pPr>
      <w:r>
        <w:t>|</w:t>
      </w:r>
      <w:r>
        <w:rPr>
          <w:rFonts w:ascii="Tahoma" w:hAnsi="Tahoma" w:cs="Tahoma"/>
        </w:rPr>
        <w:t>⸮</w:t>
      </w:r>
      <w:r>
        <w:t>0*0M0q0~0</w:t>
      </w:r>
      <w:r>
        <w:rPr>
          <w:rFonts w:ascii="Tahoma" w:hAnsi="Tahoma" w:cs="Tahoma"/>
        </w:rPr>
        <w:t>�</w:t>
      </w:r>
      <w:r>
        <w:t>0f12.2U2F3l3</w:t>
      </w:r>
      <w:r>
        <w:rPr>
          <w:rFonts w:ascii="Tahoma" w:hAnsi="Tahoma" w:cs="Tahoma"/>
        </w:rPr>
        <w:t>�</w:t>
      </w:r>
      <w:r>
        <w:t>3</w:t>
      </w:r>
      <w:r>
        <w:rPr>
          <w:rFonts w:ascii="Tahoma" w:hAnsi="Tahoma" w:cs="Tahoma"/>
        </w:rPr>
        <w:t>�</w:t>
      </w:r>
      <w:r>
        <w:t>34n45</w:t>
      </w:r>
      <w:r>
        <w:rPr>
          <w:rFonts w:ascii="Tahoma" w:hAnsi="Tahoma" w:cs="Tahoma"/>
        </w:rPr>
        <w:t>�</w:t>
      </w:r>
      <w:r>
        <w:t>5-6É7Ä7u7</w:t>
      </w:r>
      <w:r>
        <w:rPr>
          <w:rFonts w:ascii="Tahoma" w:hAnsi="Tahoma" w:cs="Tahoma"/>
        </w:rPr>
        <w:t>�</w:t>
      </w:r>
      <w:r>
        <w:t>7</w:t>
      </w:r>
      <w:r>
        <w:rPr>
          <w:rFonts w:ascii="Tahoma" w:hAnsi="Tahoma" w:cs="Tahoma"/>
        </w:rPr>
        <w:t>�</w:t>
      </w:r>
      <w:r>
        <w:t>78+8p8</w:t>
      </w:r>
      <w:r>
        <w:rPr>
          <w:rFonts w:ascii="Tahoma" w:hAnsi="Tahoma" w:cs="Tahoma"/>
        </w:rPr>
        <w:t>�</w:t>
      </w:r>
      <w:r>
        <w:t>8</w:t>
      </w:r>
      <w:r>
        <w:rPr>
          <w:rFonts w:ascii="Tahoma" w:hAnsi="Tahoma" w:cs="Tahoma"/>
        </w:rPr>
        <w:t>�</w:t>
      </w:r>
      <w:r>
        <w:t>89(9R9</w:t>
      </w:r>
      <w:r>
        <w:rPr>
          <w:rFonts w:ascii="Tahoma" w:hAnsi="Tahoma" w:cs="Tahoma"/>
        </w:rPr>
        <w:t>�</w:t>
      </w:r>
      <w:r>
        <w:t>9</w:t>
      </w:r>
      <w:r>
        <w:rPr>
          <w:rFonts w:ascii="Tahoma" w:hAnsi="Tahoma" w:cs="Tahoma"/>
        </w:rPr>
        <w:t>�</w:t>
      </w:r>
      <w:r>
        <w:t>9</w:t>
      </w:r>
      <w:r>
        <w:rPr>
          <w:rFonts w:ascii="Tahoma" w:hAnsi="Tahoma" w:cs="Tahoma"/>
        </w:rPr>
        <w:t>�</w:t>
      </w:r>
      <w:r>
        <w:t>9      ::;:C:</w:t>
      </w:r>
      <w:r>
        <w:rPr>
          <w:rFonts w:ascii="Tahoma" w:hAnsi="Tahoma" w:cs="Tahoma"/>
        </w:rPr>
        <w:t>�</w:t>
      </w:r>
      <w:r>
        <w:t>:;K;</w:t>
      </w:r>
      <w:r>
        <w:rPr>
          <w:rFonts w:ascii="Tahoma" w:hAnsi="Tahoma" w:cs="Tahoma"/>
        </w:rPr>
        <w:t>�</w:t>
      </w:r>
      <w:r>
        <w:t>;</w:t>
      </w:r>
      <w:r>
        <w:rPr>
          <w:rFonts w:ascii="Tahoma" w:hAnsi="Tahoma" w:cs="Tahoma"/>
        </w:rPr>
        <w:t>�</w:t>
      </w:r>
      <w:r>
        <w:t>;0&lt;?&lt;h&lt;w&lt;</w:t>
      </w:r>
      <w:r>
        <w:rPr>
          <w:rFonts w:ascii="Tahoma" w:hAnsi="Tahoma" w:cs="Tahoma"/>
        </w:rPr>
        <w:t>�</w:t>
      </w:r>
      <w:r>
        <w:t>&lt;</w:t>
      </w:r>
      <w:r>
        <w:rPr>
          <w:rFonts w:ascii="Tahoma" w:hAnsi="Tahoma" w:cs="Tahoma"/>
        </w:rPr>
        <w:t>�</w:t>
      </w:r>
      <w:r>
        <w:t>&lt;=a=</w:t>
      </w:r>
      <w:r>
        <w:rPr>
          <w:rFonts w:ascii="Tahoma" w:hAnsi="Tahoma" w:cs="Tahoma"/>
        </w:rPr>
        <w:t>�</w:t>
      </w:r>
      <w:r>
        <w:t>=</w:t>
      </w:r>
      <w:r>
        <w:rPr>
          <w:rFonts w:ascii="Tahoma" w:hAnsi="Tahoma" w:cs="Tahoma"/>
        </w:rPr>
        <w:t>�</w:t>
      </w:r>
      <w:r>
        <w:t>=</w:t>
      </w:r>
      <w:r>
        <w:rPr>
          <w:rFonts w:ascii="Tahoma" w:hAnsi="Tahoma" w:cs="Tahoma"/>
        </w:rPr>
        <w:t>�</w:t>
      </w:r>
      <w:r>
        <w:t>=W?</w:t>
      </w:r>
      <w:r>
        <w:rPr>
          <w:rFonts w:ascii="Tahoma" w:hAnsi="Tahoma" w:cs="Tahoma"/>
        </w:rPr>
        <w:t>�</w:t>
      </w:r>
      <w:r>
        <w:t>?</w:t>
      </w:r>
      <w:r>
        <w:rPr>
          <w:rFonts w:ascii="Tahoma" w:hAnsi="Tahoma" w:cs="Tahoma"/>
        </w:rPr>
        <w:t>�</w:t>
      </w:r>
      <w:r>
        <w:t>?</w:t>
      </w:r>
    </w:p>
    <w:p w14:paraId="1BCB04F4" w14:textId="77777777" w:rsidR="0045207C" w:rsidRDefault="0045207C" w:rsidP="007724B4">
      <w:pPr>
        <w:pStyle w:val="Heading3"/>
      </w:pPr>
      <w:r>
        <w:t>d</w:t>
      </w:r>
      <w:r>
        <w:rPr>
          <w:rFonts w:ascii="Tahoma" w:hAnsi="Tahoma" w:cs="Tahoma"/>
        </w:rPr>
        <w:t>�</w:t>
      </w:r>
      <w:r>
        <w:t>02T2</w:t>
      </w:r>
      <w:r>
        <w:rPr>
          <w:rFonts w:ascii="Tahoma" w:hAnsi="Tahoma" w:cs="Tahoma"/>
        </w:rPr>
        <w:t>�</w:t>
      </w:r>
      <w:r>
        <w:t>2</w:t>
      </w:r>
      <w:r>
        <w:rPr>
          <w:rFonts w:ascii="Tahoma" w:hAnsi="Tahoma" w:cs="Tahoma"/>
        </w:rPr>
        <w:t>�</w:t>
      </w:r>
      <w:r>
        <w:t>233h3u3</w:t>
      </w:r>
      <w:r>
        <w:rPr>
          <w:rFonts w:ascii="Tahoma" w:hAnsi="Tahoma" w:cs="Tahoma"/>
        </w:rPr>
        <w:t>�</w:t>
      </w:r>
      <w:r>
        <w:t>3</w:t>
      </w:r>
      <w:r>
        <w:rPr>
          <w:rFonts w:ascii="Tahoma" w:hAnsi="Tahoma" w:cs="Tahoma"/>
        </w:rPr>
        <w:t>�</w:t>
      </w:r>
      <w:r>
        <w:t>3</w:t>
      </w:r>
      <w:r>
        <w:rPr>
          <w:rFonts w:ascii="Tahoma" w:hAnsi="Tahoma" w:cs="Tahoma"/>
        </w:rPr>
        <w:t>�</w:t>
      </w:r>
      <w:r>
        <w:t>3&amp;4J4Z4j4</w:t>
      </w:r>
      <w:r>
        <w:rPr>
          <w:rFonts w:ascii="Tahoma" w:hAnsi="Tahoma" w:cs="Tahoma"/>
        </w:rPr>
        <w:t>�</w:t>
      </w:r>
      <w:r>
        <w:t>4</w:t>
      </w:r>
      <w:r>
        <w:rPr>
          <w:rFonts w:ascii="Tahoma" w:hAnsi="Tahoma" w:cs="Tahoma"/>
        </w:rPr>
        <w:t>�</w:t>
      </w:r>
      <w:r>
        <w:t>4s5-6R6</w:t>
      </w:r>
      <w:r>
        <w:rPr>
          <w:rFonts w:ascii="Tahoma" w:hAnsi="Tahoma" w:cs="Tahoma"/>
        </w:rPr>
        <w:t>�</w:t>
      </w:r>
      <w:r>
        <w:t>6x7</w:t>
      </w:r>
      <w:r>
        <w:rPr>
          <w:rFonts w:ascii="Tahoma" w:hAnsi="Tahoma" w:cs="Tahoma"/>
        </w:rPr>
        <w:t>�</w:t>
      </w:r>
      <w:r>
        <w:t>7&gt;8W8c8</w:t>
      </w:r>
      <w:r>
        <w:rPr>
          <w:rFonts w:ascii="Tahoma" w:hAnsi="Tahoma" w:cs="Tahoma"/>
        </w:rPr>
        <w:t>�</w:t>
      </w:r>
      <w:r>
        <w:t>8.9</w:t>
      </w:r>
      <w:r>
        <w:rPr>
          <w:rFonts w:ascii="Tahoma" w:hAnsi="Tahoma" w:cs="Tahoma"/>
        </w:rPr>
        <w:t>�</w:t>
      </w:r>
      <w:r>
        <w:t>9</w:t>
      </w:r>
      <w:r>
        <w:rPr>
          <w:rFonts w:ascii="Tahoma" w:hAnsi="Tahoma" w:cs="Tahoma"/>
        </w:rPr>
        <w:t>�</w:t>
      </w:r>
      <w:r>
        <w:t>9%:&lt;:</w:t>
      </w:r>
      <w:r>
        <w:rPr>
          <w:rFonts w:ascii="Tahoma" w:hAnsi="Tahoma" w:cs="Tahoma"/>
        </w:rPr>
        <w:t>�</w:t>
      </w:r>
      <w:r>
        <w:t>:</w:t>
      </w:r>
      <w:r>
        <w:rPr>
          <w:rFonts w:ascii="Tahoma" w:hAnsi="Tahoma" w:cs="Tahoma"/>
        </w:rPr>
        <w:t>�</w:t>
      </w:r>
      <w:r>
        <w:t>:;(;Q;</w:t>
      </w:r>
      <w:r>
        <w:rPr>
          <w:rFonts w:ascii="Tahoma" w:hAnsi="Tahoma" w:cs="Tahoma"/>
        </w:rPr>
        <w:t>�</w:t>
      </w:r>
      <w:r>
        <w:t>;</w:t>
      </w:r>
      <w:r>
        <w:rPr>
          <w:rFonts w:ascii="Tahoma" w:hAnsi="Tahoma" w:cs="Tahoma"/>
        </w:rPr>
        <w:t>�</w:t>
      </w:r>
      <w:r>
        <w:t>;&gt;=i=</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w:t>
      </w:r>
    </w:p>
    <w:p w14:paraId="5689CB26" w14:textId="77777777" w:rsidR="0045207C" w:rsidRDefault="0045207C" w:rsidP="007724B4">
      <w:pPr>
        <w:pStyle w:val="Heading3"/>
      </w:pPr>
      <w:r>
        <w:rPr>
          <w:rFonts w:ascii="Tahoma" w:hAnsi="Tahoma" w:cs="Tahoma"/>
        </w:rPr>
        <w:t>��</w:t>
      </w:r>
      <w:r>
        <w:t>0o1</w:t>
      </w:r>
      <w:r>
        <w:rPr>
          <w:rFonts w:ascii="Tahoma" w:hAnsi="Tahoma" w:cs="Tahoma"/>
        </w:rPr>
        <w:t>�</w:t>
      </w:r>
      <w:r>
        <w:t>1!888Å8k89%9.949</w:t>
      </w:r>
      <w:r>
        <w:rPr>
          <w:rFonts w:ascii="Tahoma" w:hAnsi="Tahoma" w:cs="Tahoma"/>
        </w:rPr>
        <w:t>�</w:t>
      </w:r>
      <w:r>
        <w:t>9</w:t>
      </w:r>
      <w:r>
        <w:rPr>
          <w:rFonts w:ascii="Tahoma" w:hAnsi="Tahoma" w:cs="Tahoma"/>
        </w:rPr>
        <w:t>�</w:t>
      </w:r>
      <w:r>
        <w:t>93h3t3</w:t>
      </w:r>
      <w:r>
        <w:rPr>
          <w:rFonts w:ascii="Tahoma" w:hAnsi="Tahoma" w:cs="Tahoma"/>
        </w:rPr>
        <w:t>�</w:t>
      </w:r>
      <w:r>
        <w:t>3</w:t>
      </w:r>
      <w:r>
        <w:rPr>
          <w:rFonts w:ascii="Tahoma" w:hAnsi="Tahoma" w:cs="Tahoma"/>
        </w:rPr>
        <w:t>�</w:t>
      </w:r>
      <w:r>
        <w:t>3</w:t>
      </w:r>
      <w:r>
        <w:rPr>
          <w:rFonts w:ascii="Tahoma" w:hAnsi="Tahoma" w:cs="Tahoma"/>
        </w:rPr>
        <w:t>�</w:t>
      </w:r>
      <w:r>
        <w:t>34[4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56</w:t>
      </w:r>
      <w:r>
        <w:rPr>
          <w:rFonts w:ascii="Tahoma" w:hAnsi="Tahoma" w:cs="Tahoma"/>
        </w:rPr>
        <w:t>�</w:t>
      </w:r>
      <w:r>
        <w:t>6</w:t>
      </w:r>
      <w:r>
        <w:rPr>
          <w:rFonts w:ascii="Tahoma" w:hAnsi="Tahoma" w:cs="Tahoma"/>
        </w:rPr>
        <w:t>�</w:t>
      </w:r>
      <w:r>
        <w:t>6X7d7</w:t>
      </w:r>
      <w:r>
        <w:rPr>
          <w:rFonts w:ascii="Tahoma" w:hAnsi="Tahoma" w:cs="Tahoma"/>
        </w:rPr>
        <w:t>�</w:t>
      </w:r>
      <w:r>
        <w:t>7</w:t>
      </w:r>
      <w:r>
        <w:rPr>
          <w:rFonts w:ascii="Tahoma" w:hAnsi="Tahoma" w:cs="Tahoma"/>
        </w:rPr>
        <w:t>�</w:t>
      </w:r>
      <w:r>
        <w:t>7</w:t>
      </w:r>
    </w:p>
    <w:p w14:paraId="7F4347B8" w14:textId="77777777" w:rsidR="0045207C" w:rsidRDefault="0045207C" w:rsidP="007724B4">
      <w:pPr>
        <w:pStyle w:val="Heading3"/>
      </w:pP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:;;F;U;c;p;y;</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532352A8" w14:textId="77777777" w:rsidR="0045207C" w:rsidRDefault="0045207C" w:rsidP="007724B4">
      <w:pPr>
        <w:pStyle w:val="Heading3"/>
      </w:pPr>
      <w:r>
        <w:t>&lt;T&lt;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&lt;I=R=Ä=v=</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=&amp;&gt;</w:t>
      </w:r>
      <w:r>
        <w:rPr>
          <w:rFonts w:ascii="Tahoma" w:hAnsi="Tahoma" w:cs="Tahoma"/>
        </w:rPr>
        <w:t>�</w:t>
      </w:r>
      <w:r>
        <w:t>&gt;</w:t>
      </w:r>
      <w:r>
        <w:rPr>
          <w:rFonts w:ascii="Tahoma" w:hAnsi="Tahoma" w:cs="Tahoma"/>
        </w:rPr>
        <w:t>�</w:t>
      </w:r>
      <w:r>
        <w:t>&gt;q?</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?É</w:t>
      </w:r>
    </w:p>
    <w:p w14:paraId="0D26D7C4" w14:textId="77777777" w:rsidR="0045207C" w:rsidRDefault="0045207C" w:rsidP="007724B4">
      <w:pPr>
        <w:pStyle w:val="Heading3"/>
      </w:pPr>
      <w:r>
        <w:rPr>
          <w:rFonts w:ascii="Tahoma" w:hAnsi="Tahoma" w:cs="Tahoma"/>
        </w:rPr>
        <w:t>�</w:t>
      </w:r>
      <w:r>
        <w:t>0-0H0P0é0i0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01111B1k1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p>
    <w:p w14:paraId="263040CA" w14:textId="77777777" w:rsidR="0045207C" w:rsidRDefault="0045207C" w:rsidP="007724B4">
      <w:pPr>
        <w:pStyle w:val="Heading3"/>
      </w:pPr>
      <w:r>
        <w:t>2272?2V2</w:t>
      </w:r>
      <w:r>
        <w:rPr>
          <w:rFonts w:ascii="Tahoma" w:hAnsi="Tahoma" w:cs="Tahoma"/>
        </w:rPr>
        <w:t>�</w:t>
      </w:r>
      <w:r>
        <w:t>2</w:t>
      </w:r>
      <w:r>
        <w:rPr>
          <w:rFonts w:ascii="Tahoma" w:hAnsi="Tahoma" w:cs="Tahoma"/>
        </w:rPr>
        <w:t>�</w:t>
      </w:r>
      <w:r>
        <w:t>2F3R3s3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304F4h4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5666L6 7787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89,9k9x9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9:0:U:r:</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:/;é;l;</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;&lt;Ü&lt;j&lt;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&lt;!=T=_=</w:t>
      </w:r>
      <w:r>
        <w:rPr>
          <w:rFonts w:ascii="Tahoma" w:hAnsi="Tahoma" w:cs="Tahoma"/>
        </w:rPr>
        <w:t>�</w:t>
      </w:r>
      <w:r>
        <w:t>=</w:t>
      </w:r>
      <w:r>
        <w:rPr>
          <w:rFonts w:ascii="Tahoma" w:hAnsi="Tahoma" w:cs="Tahoma"/>
        </w:rPr>
        <w:t>�</w:t>
      </w:r>
      <w:r>
        <w:t>=</w:t>
      </w:r>
      <w:r>
        <w:rPr>
          <w:rFonts w:ascii="Tahoma" w:hAnsi="Tahoma" w:cs="Tahoma"/>
        </w:rPr>
        <w:t>�</w:t>
      </w:r>
      <w:r>
        <w:t>=&gt;J&gt;a&gt;</w:t>
      </w:r>
      <w:r>
        <w:rPr>
          <w:rFonts w:ascii="Tahoma" w:hAnsi="Tahoma" w:cs="Tahoma"/>
        </w:rPr>
        <w:t>�</w:t>
      </w:r>
      <w:r>
        <w:t>&gt;</w:t>
      </w:r>
      <w:r>
        <w:rPr>
          <w:rFonts w:ascii="Tahoma" w:hAnsi="Tahoma" w:cs="Tahoma"/>
        </w:rPr>
        <w:t>�</w:t>
      </w:r>
      <w:r>
        <w:t>&gt;?Q?å?P</w:t>
      </w:r>
    </w:p>
    <w:p w14:paraId="24323CE8" w14:textId="77777777" w:rsidR="0045207C" w:rsidRDefault="0045207C" w:rsidP="007724B4">
      <w:pPr>
        <w:pStyle w:val="Heading3"/>
      </w:pPr>
      <w:r>
        <w:t>xD0Q0W0é0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061</w:t>
      </w:r>
      <w:r>
        <w:rPr>
          <w:rFonts w:ascii="Tahoma" w:hAnsi="Tahoma" w:cs="Tahoma"/>
        </w:rPr>
        <w:t>�</w:t>
      </w:r>
      <w:r>
        <w:t>12*2U2ü2</w:t>
      </w:r>
      <w:r>
        <w:rPr>
          <w:rFonts w:ascii="Tahoma" w:hAnsi="Tahoma" w:cs="Tahoma"/>
        </w:rPr>
        <w:t>�</w:t>
      </w:r>
      <w:r>
        <w:t>2</w:t>
      </w:r>
      <w:r>
        <w:rPr>
          <w:rFonts w:ascii="Tahoma" w:hAnsi="Tahoma" w:cs="Tahoma"/>
        </w:rPr>
        <w:t>�</w:t>
      </w:r>
      <w:r>
        <w:t>2</w:t>
      </w:r>
      <w:r>
        <w:rPr>
          <w:rFonts w:ascii="Tahoma" w:hAnsi="Tahoma" w:cs="Tahoma"/>
        </w:rPr>
        <w:t>�</w:t>
      </w:r>
      <w:r>
        <w:t>2q3</w:t>
      </w:r>
      <w:r>
        <w:rPr>
          <w:rFonts w:ascii="Tahoma" w:hAnsi="Tahoma" w:cs="Tahoma"/>
        </w:rPr>
        <w:t>�</w:t>
      </w:r>
      <w:r>
        <w:t>3</w:t>
      </w:r>
      <w:r>
        <w:rPr>
          <w:rFonts w:ascii="Tahoma" w:hAnsi="Tahoma" w:cs="Tahoma"/>
        </w:rPr>
        <w:t>�</w:t>
      </w:r>
      <w:r>
        <w:t>3</w:t>
      </w:r>
      <w:r>
        <w:rPr>
          <w:rFonts w:ascii="Tahoma" w:hAnsi="Tahoma" w:cs="Tahoma"/>
        </w:rPr>
        <w:t>�</w:t>
      </w:r>
      <w:r>
        <w:t>34?4e4</w:t>
      </w:r>
      <w:r>
        <w:rPr>
          <w:rFonts w:ascii="Tahoma" w:hAnsi="Tahoma" w:cs="Tahoma"/>
        </w:rPr>
        <w:t>�</w:t>
      </w:r>
      <w:r>
        <w:t>4</w:t>
      </w:r>
      <w:r>
        <w:rPr>
          <w:rFonts w:ascii="Tahoma" w:hAnsi="Tahoma" w:cs="Tahoma"/>
        </w:rPr>
        <w:t>�</w:t>
      </w:r>
      <w:r>
        <w:t>4</w:t>
      </w:r>
      <w:r>
        <w:rPr>
          <w:rFonts w:ascii="Tahoma" w:hAnsi="Tahoma" w:cs="Tahoma"/>
        </w:rPr>
        <w:t>�</w:t>
      </w:r>
      <w:r>
        <w:t>4</w:t>
      </w:r>
    </w:p>
    <w:p w14:paraId="36575A9C" w14:textId="77777777" w:rsidR="0045207C" w:rsidRDefault="0045207C" w:rsidP="007724B4">
      <w:pPr>
        <w:pStyle w:val="Heading3"/>
      </w:pPr>
      <w:r>
        <w:t>5"5d5B6L6</w:t>
      </w:r>
      <w:r>
        <w:rPr>
          <w:rFonts w:ascii="Tahoma" w:hAnsi="Tahoma" w:cs="Tahoma"/>
        </w:rPr>
        <w:t>�</w:t>
      </w:r>
      <w:r>
        <w:t>6</w:t>
      </w:r>
      <w:r>
        <w:rPr>
          <w:rFonts w:ascii="Tahoma" w:hAnsi="Tahoma" w:cs="Tahoma"/>
        </w:rPr>
        <w:t>�</w:t>
      </w:r>
      <w:r>
        <w:t>6</w:t>
      </w:r>
      <w:r>
        <w:rPr>
          <w:rFonts w:ascii="Tahoma" w:hAnsi="Tahoma" w:cs="Tahoma"/>
        </w:rPr>
        <w:t>�</w:t>
      </w:r>
      <w:r>
        <w:t>6.7:7r869</w:t>
      </w:r>
      <w:r>
        <w:rPr>
          <w:rFonts w:ascii="Tahoma" w:hAnsi="Tahoma" w:cs="Tahoma"/>
        </w:rPr>
        <w:t>�</w:t>
      </w:r>
      <w:r>
        <w:t>9</w:t>
      </w:r>
      <w:r>
        <w:rPr>
          <w:rFonts w:ascii="Tahoma" w:hAnsi="Tahoma" w:cs="Tahoma"/>
        </w:rPr>
        <w:t>�</w:t>
      </w:r>
      <w:r>
        <w:t>:</w:t>
      </w:r>
      <w:r>
        <w:rPr>
          <w:rFonts w:ascii="Tahoma" w:hAnsi="Tahoma" w:cs="Tahoma"/>
        </w:rPr>
        <w:t>�</w:t>
      </w:r>
      <w:r>
        <w:t>:ö;</w:t>
      </w:r>
      <w:r>
        <w:rPr>
          <w:rFonts w:ascii="Tahoma" w:hAnsi="Tahoma" w:cs="Tahoma"/>
        </w:rPr>
        <w:t>�</w:t>
      </w:r>
      <w:r>
        <w:t>;</w:t>
      </w:r>
      <w:r>
        <w:rPr>
          <w:rFonts w:ascii="Tahoma" w:hAnsi="Tahoma" w:cs="Tahoma"/>
        </w:rPr>
        <w:t>�</w:t>
      </w:r>
      <w:r>
        <w:t>;</w:t>
      </w:r>
      <w:r>
        <w:rPr>
          <w:rFonts w:ascii="Tahoma" w:hAnsi="Tahoma" w:cs="Tahoma"/>
        </w:rPr>
        <w:t>�</w:t>
      </w:r>
      <w:r>
        <w:t>;P&lt;</w:t>
      </w:r>
      <w:r>
        <w:rPr>
          <w:rFonts w:ascii="Tahoma" w:hAnsi="Tahoma" w:cs="Tahoma"/>
        </w:rPr>
        <w:t>�</w:t>
      </w:r>
      <w:r>
        <w:t>&lt;</w:t>
      </w:r>
      <w:r>
        <w:rPr>
          <w:rFonts w:ascii="Tahoma" w:hAnsi="Tahoma" w:cs="Tahoma"/>
        </w:rPr>
        <w:t>�</w:t>
      </w:r>
      <w:r>
        <w:t>=</w:t>
      </w:r>
      <w:r>
        <w:rPr>
          <w:rFonts w:ascii="Tahoma" w:hAnsi="Tahoma" w:cs="Tahoma"/>
        </w:rPr>
        <w:t>�</w:t>
      </w:r>
      <w:r>
        <w:t>=2&gt;k&gt;</w:t>
      </w:r>
      <w:r>
        <w:rPr>
          <w:rFonts w:ascii="Tahoma" w:hAnsi="Tahoma" w:cs="Tahoma"/>
        </w:rPr>
        <w:t>�</w:t>
      </w:r>
      <w:r>
        <w:t>&gt;</w:t>
      </w:r>
      <w:r>
        <w:rPr>
          <w:rFonts w:ascii="Tahoma" w:hAnsi="Tahoma" w:cs="Tahoma"/>
        </w:rPr>
        <w:t>�</w:t>
      </w:r>
      <w:r>
        <w:t>?é</w:t>
      </w:r>
    </w:p>
    <w:p w14:paraId="503BF3B4" w14:textId="77777777" w:rsidR="0045207C" w:rsidRDefault="0045207C" w:rsidP="007724B4">
      <w:pPr>
        <w:pStyle w:val="Heading3"/>
      </w:pPr>
      <w:r>
        <w:t>tJ0r001ü1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2</w:t>
      </w:r>
      <w:r>
        <w:rPr>
          <w:rFonts w:ascii="Tahoma" w:hAnsi="Tahoma" w:cs="Tahoma"/>
        </w:rPr>
        <w:t>�</w:t>
      </w:r>
      <w:r>
        <w:t>2</w:t>
      </w:r>
      <w:r>
        <w:rPr>
          <w:rFonts w:ascii="Tahoma" w:hAnsi="Tahoma" w:cs="Tahoma"/>
        </w:rPr>
        <w:t>�</w:t>
      </w:r>
      <w:r>
        <w:t>2.3;3</w:t>
      </w:r>
      <w:r>
        <w:rPr>
          <w:rFonts w:ascii="Tahoma" w:hAnsi="Tahoma" w:cs="Tahoma"/>
        </w:rPr>
        <w:t>�</w:t>
      </w:r>
      <w:r>
        <w:t>3</w:t>
      </w:r>
      <w:r>
        <w:rPr>
          <w:rFonts w:ascii="Tahoma" w:hAnsi="Tahoma" w:cs="Tahoma"/>
        </w:rPr>
        <w:t>�</w:t>
      </w:r>
      <w:r>
        <w:t>34E4M4p405d5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w:t>
      </w:r>
      <w:r>
        <w:rPr>
          <w:rFonts w:ascii="Tahoma" w:hAnsi="Tahoma" w:cs="Tahoma"/>
        </w:rPr>
        <w:t>�</w:t>
      </w:r>
      <w:r>
        <w:t>7Q8</w:t>
      </w:r>
      <w:r>
        <w:rPr>
          <w:rFonts w:ascii="Tahoma" w:hAnsi="Tahoma" w:cs="Tahoma"/>
        </w:rPr>
        <w:t>�</w:t>
      </w:r>
      <w:r>
        <w:t>8$9å:-;</w:t>
      </w:r>
      <w:r>
        <w:rPr>
          <w:rFonts w:ascii="Tahoma" w:hAnsi="Tahoma" w:cs="Tahoma"/>
        </w:rPr>
        <w:t>�</w:t>
      </w:r>
      <w:r>
        <w:t>;&lt;E&lt;i&lt;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&lt;=+=c=</w:t>
      </w:r>
      <w:r>
        <w:rPr>
          <w:rFonts w:ascii="Tahoma" w:hAnsi="Tahoma" w:cs="Tahoma"/>
        </w:rPr>
        <w:t>�</w:t>
      </w:r>
      <w:r>
        <w:t>=</w:t>
      </w:r>
      <w:r>
        <w:rPr>
          <w:rFonts w:ascii="Tahoma" w:hAnsi="Tahoma" w:cs="Tahoma"/>
        </w:rPr>
        <w:t>�</w:t>
      </w:r>
      <w:r>
        <w:t>=</w:t>
      </w:r>
      <w:r>
        <w:rPr>
          <w:rFonts w:ascii="Tahoma" w:hAnsi="Tahoma" w:cs="Tahoma"/>
        </w:rPr>
        <w:t>�</w:t>
      </w:r>
      <w:r>
        <w:t>='?V??</w:t>
      </w:r>
      <w:r>
        <w:rPr>
          <w:rFonts w:ascii="Tahoma" w:hAnsi="Tahoma" w:cs="Tahoma"/>
        </w:rPr>
        <w:t>�</w:t>
      </w:r>
      <w:r>
        <w:t>?p</w:t>
      </w:r>
    </w:p>
    <w:p w14:paraId="270122D9" w14:textId="77777777" w:rsidR="0045207C" w:rsidRDefault="0045207C" w:rsidP="007724B4">
      <w:pPr>
        <w:pStyle w:val="Heading3"/>
      </w:pP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w:t>
      </w:r>
      <w:r>
        <w:rPr>
          <w:rFonts w:ascii="Tahoma" w:hAnsi="Tahoma" w:cs="Tahoma"/>
        </w:rPr>
        <w:t>�</w:t>
      </w:r>
      <w:r>
        <w:t>2E3</w:t>
      </w:r>
      <w:r>
        <w:rPr>
          <w:rFonts w:ascii="Tahoma" w:hAnsi="Tahoma" w:cs="Tahoma"/>
        </w:rPr>
        <w:t>�</w:t>
      </w:r>
      <w:r>
        <w:t>3</w:t>
      </w:r>
      <w:r>
        <w:rPr>
          <w:rFonts w:ascii="Tahoma" w:hAnsi="Tahoma" w:cs="Tahoma"/>
        </w:rPr>
        <w:t>�</w:t>
      </w:r>
      <w:r>
        <w:t>3!4n4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45%5`5</w:t>
      </w:r>
      <w:r>
        <w:rPr>
          <w:rFonts w:ascii="Tahoma" w:hAnsi="Tahoma" w:cs="Tahoma"/>
        </w:rPr>
        <w:t>�</w:t>
      </w:r>
      <w:r>
        <w:t>566E6L6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w:t>
      </w:r>
      <w:r>
        <w:rPr>
          <w:rFonts w:ascii="Tahoma" w:hAnsi="Tahoma" w:cs="Tahoma"/>
        </w:rPr>
        <w:t>�</w:t>
      </w:r>
      <w:r>
        <w:t>7 8y8</w:t>
      </w:r>
      <w:r>
        <w:rPr>
          <w:rFonts w:ascii="Tahoma" w:hAnsi="Tahoma" w:cs="Tahoma"/>
        </w:rPr>
        <w:t>�</w:t>
      </w:r>
      <w:r>
        <w:t>8</w:t>
      </w:r>
      <w:r>
        <w:rPr>
          <w:rFonts w:ascii="Tahoma" w:hAnsi="Tahoma" w:cs="Tahoma"/>
        </w:rPr>
        <w:t>�</w:t>
      </w:r>
      <w:r>
        <w:t>8'9L9s9</w:t>
      </w:r>
      <w:r>
        <w:rPr>
          <w:rFonts w:ascii="Tahoma" w:hAnsi="Tahoma" w:cs="Tahoma"/>
        </w:rPr>
        <w:t>�</w:t>
      </w:r>
      <w:r>
        <w:t>9:4:i:</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;&lt;@&lt;M&lt;V&lt;</w:t>
      </w:r>
      <w:r>
        <w:rPr>
          <w:rFonts w:ascii="Tahoma" w:hAnsi="Tahoma" w:cs="Tahoma"/>
        </w:rPr>
        <w:t>�</w:t>
      </w:r>
      <w:r>
        <w:t>&lt;=S=x=</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w:t>
      </w:r>
      <w:r>
        <w:rPr>
          <w:rFonts w:ascii="Tahoma" w:hAnsi="Tahoma" w:cs="Tahoma"/>
        </w:rPr>
        <w:t>�</w:t>
      </w:r>
      <w:r>
        <w:t>&gt;</w:t>
      </w:r>
      <w:r>
        <w:rPr>
          <w:rFonts w:ascii="Tahoma" w:hAnsi="Tahoma" w:cs="Tahoma"/>
        </w:rPr>
        <w:t>�</w:t>
      </w:r>
      <w:r>
        <w:t>&gt;</w:t>
      </w:r>
      <w:r>
        <w:rPr>
          <w:rFonts w:ascii="Tahoma" w:hAnsi="Tahoma" w:cs="Tahoma"/>
        </w:rPr>
        <w:t>�</w:t>
      </w:r>
      <w:r>
        <w:t>&gt;</w:t>
      </w:r>
    </w:p>
    <w:p w14:paraId="71A2AC3B" w14:textId="77777777" w:rsidR="0045207C" w:rsidRDefault="0045207C" w:rsidP="007724B4">
      <w:pPr>
        <w:pStyle w:val="Heading3"/>
      </w:pPr>
      <w:r>
        <w:t>?&amp;?a?</w:t>
      </w:r>
      <w:r>
        <w:rPr>
          <w:rFonts w:ascii="Tahoma" w:hAnsi="Tahoma" w:cs="Tahoma"/>
        </w:rPr>
        <w:t>�</w:t>
      </w:r>
    </w:p>
    <w:p w14:paraId="08B645A1" w14:textId="77777777" w:rsidR="0045207C" w:rsidRDefault="0045207C" w:rsidP="007724B4">
      <w:pPr>
        <w:pStyle w:val="Heading3"/>
      </w:pPr>
      <w:r>
        <w:rPr>
          <w:rFonts w:ascii="Tahoma" w:hAnsi="Tahoma" w:cs="Tahoma"/>
        </w:rPr>
        <w:t>�</w:t>
      </w:r>
      <w:r>
        <w:t>O0i0</w:t>
      </w:r>
      <w:r>
        <w:rPr>
          <w:rFonts w:ascii="Tahoma" w:hAnsi="Tahoma" w:cs="Tahoma"/>
        </w:rPr>
        <w:t>�</w:t>
      </w:r>
      <w:r>
        <w:t>0:1C1k1</w:t>
      </w:r>
      <w:r>
        <w:rPr>
          <w:rFonts w:ascii="Tahoma" w:hAnsi="Tahoma" w:cs="Tahoma"/>
        </w:rPr>
        <w:t>�</w:t>
      </w:r>
      <w:r>
        <w:t>1</w:t>
      </w:r>
      <w:r>
        <w:rPr>
          <w:rFonts w:ascii="Tahoma" w:hAnsi="Tahoma" w:cs="Tahoma"/>
        </w:rPr>
        <w:t>�</w:t>
      </w:r>
      <w:r>
        <w:t>1</w:t>
      </w:r>
      <w:r>
        <w:rPr>
          <w:rFonts w:ascii="Tahoma" w:hAnsi="Tahoma" w:cs="Tahoma"/>
        </w:rPr>
        <w:t>�</w:t>
      </w:r>
      <w:r>
        <w:t>1L2</w:t>
      </w:r>
      <w:r>
        <w:rPr>
          <w:rFonts w:ascii="Tahoma" w:hAnsi="Tahoma" w:cs="Tahoma"/>
        </w:rPr>
        <w:t>�</w:t>
      </w:r>
      <w:r>
        <w:t>2</w:t>
      </w:r>
      <w:r>
        <w:rPr>
          <w:rFonts w:ascii="Tahoma" w:hAnsi="Tahoma" w:cs="Tahoma"/>
        </w:rPr>
        <w:t>�</w:t>
      </w:r>
      <w:r>
        <w:t>2</w:t>
      </w:r>
      <w:r>
        <w:rPr>
          <w:rFonts w:ascii="Tahoma" w:hAnsi="Tahoma" w:cs="Tahoma"/>
        </w:rPr>
        <w:t>�</w:t>
      </w:r>
      <w:r>
        <w:t>2k3</w:t>
      </w:r>
      <w:r>
        <w:rPr>
          <w:rFonts w:ascii="Tahoma" w:hAnsi="Tahoma" w:cs="Tahoma"/>
        </w:rPr>
        <w:t>�</w:t>
      </w:r>
      <w:r>
        <w:t>3W4`4</w:t>
      </w:r>
      <w:r>
        <w:rPr>
          <w:rFonts w:ascii="Tahoma" w:hAnsi="Tahoma" w:cs="Tahoma"/>
        </w:rPr>
        <w:t>�</w:t>
      </w:r>
      <w:r>
        <w:t>4</w:t>
      </w:r>
      <w:r>
        <w:rPr>
          <w:rFonts w:ascii="Tahoma" w:hAnsi="Tahoma" w:cs="Tahoma"/>
        </w:rPr>
        <w:t>�</w:t>
      </w:r>
      <w:r>
        <w:t>4O5</w:t>
      </w:r>
      <w:r>
        <w:rPr>
          <w:rFonts w:ascii="Tahoma" w:hAnsi="Tahoma" w:cs="Tahoma"/>
        </w:rPr>
        <w:t>�</w:t>
      </w:r>
      <w:r>
        <w:t>50696^6</w:t>
      </w:r>
      <w:r>
        <w:rPr>
          <w:rFonts w:ascii="Tahoma" w:hAnsi="Tahoma" w:cs="Tahoma"/>
        </w:rPr>
        <w:t>�</w:t>
      </w:r>
      <w:r>
        <w:t>6</w:t>
      </w:r>
      <w:r>
        <w:rPr>
          <w:rFonts w:ascii="Tahoma" w:hAnsi="Tahoma" w:cs="Tahoma"/>
        </w:rPr>
        <w:t>�</w:t>
      </w:r>
      <w:r>
        <w:t>677</w:t>
      </w:r>
      <w:r>
        <w:rPr>
          <w:rFonts w:ascii="Tahoma" w:hAnsi="Tahoma" w:cs="Tahoma"/>
        </w:rPr>
        <w:t>�</w:t>
      </w:r>
      <w:r>
        <w:t>7</w:t>
      </w:r>
      <w:r>
        <w:rPr>
          <w:rFonts w:ascii="Tahoma" w:hAnsi="Tahoma" w:cs="Tahoma"/>
        </w:rPr>
        <w:t>�</w:t>
      </w:r>
      <w:r>
        <w:t>7</w:t>
      </w:r>
      <w:r>
        <w:rPr>
          <w:rFonts w:ascii="Tahoma" w:hAnsi="Tahoma" w:cs="Tahoma"/>
        </w:rPr>
        <w:t>�</w:t>
      </w:r>
      <w:r>
        <w:t>78*8\8</w:t>
      </w:r>
      <w:r>
        <w:rPr>
          <w:rFonts w:ascii="Tahoma" w:hAnsi="Tahoma" w:cs="Tahoma"/>
        </w:rPr>
        <w:t>�</w:t>
      </w:r>
      <w:r>
        <w:t>8k9p9</w:t>
      </w:r>
      <w:r>
        <w:rPr>
          <w:rFonts w:ascii="Tahoma" w:hAnsi="Tahoma" w:cs="Tahoma"/>
        </w:rPr>
        <w:t>�</w:t>
      </w:r>
      <w:r>
        <w:t>9/:8:1;8;?;o;t;</w:t>
      </w:r>
      <w:r>
        <w:rPr>
          <w:rFonts w:ascii="Tahoma" w:hAnsi="Tahoma" w:cs="Tahoma"/>
        </w:rPr>
        <w:t>�</w:t>
      </w:r>
      <w:r>
        <w:t>;</w:t>
      </w:r>
      <w:r>
        <w:rPr>
          <w:rFonts w:ascii="Tahoma" w:hAnsi="Tahoma" w:cs="Tahoma"/>
        </w:rPr>
        <w:t>�</w:t>
      </w:r>
      <w:r>
        <w:t>;</w:t>
      </w:r>
      <w:r>
        <w:rPr>
          <w:rFonts w:ascii="Tahoma" w:hAnsi="Tahoma" w:cs="Tahoma"/>
        </w:rPr>
        <w:t>�</w:t>
      </w:r>
      <w:r>
        <w:t>&lt;6&lt;e&lt;</w:t>
      </w:r>
      <w:r>
        <w:rPr>
          <w:rFonts w:ascii="Tahoma" w:hAnsi="Tahoma" w:cs="Tahoma"/>
        </w:rPr>
        <w:t>�</w:t>
      </w:r>
      <w:r>
        <w:t>&lt;=='=Q=</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 &gt;</w:t>
      </w:r>
      <w:r>
        <w:rPr>
          <w:rFonts w:ascii="Tahoma" w:hAnsi="Tahoma" w:cs="Tahoma"/>
        </w:rPr>
        <w:t>�</w:t>
      </w:r>
      <w:r>
        <w:t>&gt;</w:t>
      </w:r>
      <w:r>
        <w:rPr>
          <w:rFonts w:ascii="Tahoma" w:hAnsi="Tahoma" w:cs="Tahoma"/>
        </w:rPr>
        <w:t>�</w:t>
      </w:r>
      <w:r>
        <w:t>&gt;</w:t>
      </w:r>
      <w:r>
        <w:rPr>
          <w:rFonts w:ascii="Tahoma" w:hAnsi="Tahoma" w:cs="Tahoma"/>
        </w:rPr>
        <w:t>�</w:t>
      </w:r>
      <w:r>
        <w:t>?</w:t>
      </w:r>
      <w:r>
        <w:rPr>
          <w:rFonts w:ascii="Tahoma" w:hAnsi="Tahoma" w:cs="Tahoma"/>
        </w:rPr>
        <w:t>�</w:t>
      </w:r>
    </w:p>
    <w:p w14:paraId="5399DE12" w14:textId="77777777" w:rsidR="0045207C" w:rsidRDefault="0045207C" w:rsidP="007724B4">
      <w:pPr>
        <w:pStyle w:val="Heading3"/>
      </w:pPr>
      <w:r>
        <w:t>P&amp;010</w:t>
      </w:r>
      <w:r>
        <w:rPr>
          <w:rFonts w:ascii="Tahoma" w:hAnsi="Tahoma" w:cs="Tahoma"/>
        </w:rPr>
        <w:t>�</w:t>
      </w:r>
      <w:r>
        <w:t>0</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2T3</w:t>
      </w:r>
      <w:r>
        <w:rPr>
          <w:rFonts w:ascii="Tahoma" w:hAnsi="Tahoma" w:cs="Tahoma"/>
        </w:rPr>
        <w:t>�</w:t>
      </w:r>
      <w:r>
        <w:t>6s9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9I;</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&lt;b=g=</w:t>
      </w:r>
      <w:r>
        <w:rPr>
          <w:rFonts w:ascii="Tahoma" w:hAnsi="Tahoma" w:cs="Tahoma"/>
        </w:rPr>
        <w:t>�</w:t>
      </w:r>
      <w:r>
        <w:t>=</w:t>
      </w:r>
      <w:r>
        <w:rPr>
          <w:rFonts w:ascii="Tahoma" w:hAnsi="Tahoma" w:cs="Tahoma"/>
        </w:rPr>
        <w:t>�</w:t>
      </w:r>
      <w:r>
        <w:t>=</w:t>
      </w:r>
      <w:r>
        <w:rPr>
          <w:rFonts w:ascii="Tahoma" w:hAnsi="Tahoma" w:cs="Tahoma"/>
        </w:rPr>
        <w:t>�</w:t>
      </w:r>
      <w:r>
        <w:t>=z&gt;</w:t>
      </w:r>
      <w:r>
        <w:rPr>
          <w:rFonts w:ascii="Tahoma" w:hAnsi="Tahoma" w:cs="Tahoma"/>
        </w:rPr>
        <w:t>�</w:t>
      </w:r>
      <w:r>
        <w:t>&gt;`?</w:t>
      </w:r>
      <w:r>
        <w:rPr>
          <w:rFonts w:ascii="Tahoma" w:hAnsi="Tahoma" w:cs="Tahoma"/>
        </w:rPr>
        <w:t>�</w:t>
      </w:r>
      <w:r>
        <w:t>?</w:t>
      </w:r>
      <w:r>
        <w:rPr>
          <w:rFonts w:ascii="Tahoma" w:hAnsi="Tahoma" w:cs="Tahoma"/>
        </w:rPr>
        <w:t>�</w:t>
      </w:r>
      <w:r>
        <w:t>?</w:t>
      </w:r>
      <w:r>
        <w:rPr>
          <w:rFonts w:ascii="Tahoma" w:hAnsi="Tahoma" w:cs="Tahoma"/>
        </w:rPr>
        <w:t>�</w:t>
      </w:r>
    </w:p>
    <w:p w14:paraId="50E9354D" w14:textId="77777777" w:rsidR="0045207C" w:rsidRDefault="0045207C" w:rsidP="007724B4">
      <w:pPr>
        <w:pStyle w:val="Heading3"/>
      </w:pPr>
      <w:r>
        <w:rPr>
          <w:rFonts w:ascii="Tahoma" w:hAnsi="Tahoma" w:cs="Tahoma"/>
        </w:rPr>
        <w:t>��</w:t>
      </w:r>
      <w:r>
        <w:t>082</w:t>
      </w:r>
      <w:r>
        <w:rPr>
          <w:rFonts w:ascii="Tahoma" w:hAnsi="Tahoma" w:cs="Tahoma"/>
        </w:rPr>
        <w:t>�</w:t>
      </w:r>
      <w:r>
        <w:t>2</w:t>
      </w:r>
      <w:r>
        <w:rPr>
          <w:rFonts w:ascii="Tahoma" w:hAnsi="Tahoma" w:cs="Tahoma"/>
        </w:rPr>
        <w:t>�</w:t>
      </w:r>
      <w:r>
        <w:t>233&lt;3F3K3R3\3b3h3m3s3</w:t>
      </w:r>
      <w:r>
        <w:rPr>
          <w:rFonts w:ascii="Tahoma" w:hAnsi="Tahoma" w:cs="Tahoma"/>
        </w:rPr>
        <w:t>�</w:t>
      </w:r>
      <w:r>
        <w:t>3</w:t>
      </w:r>
      <w:r>
        <w:rPr>
          <w:rFonts w:ascii="Tahoma" w:hAnsi="Tahoma" w:cs="Tahoma"/>
        </w:rPr>
        <w:t>�</w:t>
      </w:r>
      <w:r>
        <w:t>34$4?4H4Q4j4t4</w:t>
      </w:r>
      <w:r>
        <w:rPr>
          <w:rFonts w:ascii="Tahoma" w:hAnsi="Tahoma" w:cs="Tahoma"/>
        </w:rPr>
        <w:t>�</w:t>
      </w:r>
      <w:r>
        <w:t>4</w:t>
      </w:r>
      <w:r>
        <w:rPr>
          <w:rFonts w:ascii="Tahoma" w:hAnsi="Tahoma" w:cs="Tahoma"/>
        </w:rPr>
        <w:t>�</w:t>
      </w:r>
      <w:r>
        <w:t>4</w:t>
      </w:r>
      <w:r>
        <w:rPr>
          <w:rFonts w:ascii="Tahoma" w:hAnsi="Tahoma" w:cs="Tahoma"/>
        </w:rPr>
        <w:t>�</w:t>
      </w:r>
      <w:r>
        <w:t>425C5T5z5</w:t>
      </w:r>
      <w:r>
        <w:rPr>
          <w:rFonts w:ascii="Tahoma" w:hAnsi="Tahoma" w:cs="Tahoma"/>
        </w:rPr>
        <w:t>�</w:t>
      </w:r>
      <w:r>
        <w:t>5</w:t>
      </w:r>
      <w:r>
        <w:rPr>
          <w:rFonts w:ascii="Tahoma" w:hAnsi="Tahoma" w:cs="Tahoma"/>
        </w:rPr>
        <w:t>�</w:t>
      </w:r>
      <w:r>
        <w:t>5</w:t>
      </w:r>
      <w:r>
        <w:rPr>
          <w:rFonts w:ascii="Tahoma" w:hAnsi="Tahoma" w:cs="Tahoma"/>
        </w:rPr>
        <w:t>�</w:t>
      </w:r>
      <w:r>
        <w:t>56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6 77</w:t>
      </w:r>
      <w:r>
        <w:rPr>
          <w:rFonts w:ascii="Tahoma" w:hAnsi="Tahoma" w:cs="Tahoma"/>
        </w:rPr>
        <w:t>�</w:t>
      </w:r>
      <w:r>
        <w:t>7</w:t>
      </w:r>
      <w:r>
        <w:rPr>
          <w:rFonts w:ascii="Tahoma" w:hAnsi="Tahoma" w:cs="Tahoma"/>
        </w:rPr>
        <w:t>�</w:t>
      </w:r>
      <w:r>
        <w:t>7;8</w:t>
      </w:r>
      <w:r>
        <w:rPr>
          <w:rFonts w:ascii="Tahoma" w:hAnsi="Tahoma" w:cs="Tahoma"/>
        </w:rPr>
        <w:t>�</w:t>
      </w:r>
      <w:r>
        <w:t>8</w:t>
      </w:r>
      <w:r>
        <w:rPr>
          <w:rFonts w:ascii="Tahoma" w:hAnsi="Tahoma" w:cs="Tahoma"/>
        </w:rPr>
        <w:t>�</w:t>
      </w:r>
      <w:r>
        <w:t>8*9S9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r>
        <w:t>;&lt;&lt;0&lt;Å&lt;</w:t>
      </w:r>
      <w:r>
        <w:rPr>
          <w:rFonts w:ascii="Tahoma" w:hAnsi="Tahoma" w:cs="Tahoma"/>
        </w:rPr>
        <w:t>�</w:t>
      </w:r>
      <w:r>
        <w:t>&lt;</w:t>
      </w:r>
      <w:r>
        <w:rPr>
          <w:rFonts w:ascii="Tahoma" w:hAnsi="Tahoma" w:cs="Tahoma"/>
        </w:rPr>
        <w:t>�</w:t>
      </w:r>
      <w:r>
        <w:t>=</w:t>
      </w:r>
      <w:r>
        <w:rPr>
          <w:rFonts w:ascii="Tahoma" w:hAnsi="Tahoma" w:cs="Tahoma"/>
        </w:rPr>
        <w:t>�</w:t>
      </w:r>
      <w:r>
        <w:t>=</w:t>
      </w:r>
      <w:r>
        <w:rPr>
          <w:rFonts w:ascii="Tahoma" w:hAnsi="Tahoma" w:cs="Tahoma"/>
        </w:rPr>
        <w:t>�</w:t>
      </w:r>
      <w:r>
        <w:t>=&gt;Y&gt;</w:t>
      </w:r>
      <w:r>
        <w:rPr>
          <w:rFonts w:ascii="Tahoma" w:hAnsi="Tahoma" w:cs="Tahoma"/>
        </w:rPr>
        <w:t>�</w:t>
      </w:r>
      <w:r>
        <w:t>&gt;</w:t>
      </w:r>
      <w:r>
        <w:rPr>
          <w:rFonts w:ascii="Tahoma" w:hAnsi="Tahoma" w:cs="Tahoma"/>
        </w:rPr>
        <w:t>�</w:t>
      </w:r>
      <w:r>
        <w:t>&gt;9?T?u?</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p>
    <w:p w14:paraId="1DAE9FDE" w14:textId="77777777" w:rsidR="0045207C" w:rsidRDefault="0045207C" w:rsidP="007724B4">
      <w:pPr>
        <w:pStyle w:val="Heading3"/>
      </w:pPr>
      <w:r>
        <w:rPr>
          <w:rFonts w:ascii="Tahoma" w:hAnsi="Tahoma" w:cs="Tahoma"/>
        </w:rPr>
        <w:t>�</w:t>
      </w:r>
      <w:r>
        <w:t>0&lt;0U0</w:t>
      </w:r>
      <w:r>
        <w:rPr>
          <w:rFonts w:ascii="Tahoma" w:hAnsi="Tahoma" w:cs="Tahoma"/>
        </w:rPr>
        <w:t>�</w:t>
      </w:r>
      <w:r>
        <w:t>0</w:t>
      </w:r>
      <w:r>
        <w:rPr>
          <w:rFonts w:ascii="Tahoma" w:hAnsi="Tahoma" w:cs="Tahoma"/>
        </w:rPr>
        <w:t>�</w:t>
      </w:r>
      <w:r>
        <w:t>101D1</w:t>
      </w:r>
      <w:r>
        <w:rPr>
          <w:rFonts w:ascii="Tahoma" w:hAnsi="Tahoma" w:cs="Tahoma"/>
        </w:rPr>
        <w:t>�</w:t>
      </w:r>
      <w:r>
        <w:t>1</w:t>
      </w:r>
      <w:r>
        <w:rPr>
          <w:rFonts w:ascii="Tahoma" w:hAnsi="Tahoma" w:cs="Tahoma"/>
        </w:rPr>
        <w:t>�</w:t>
      </w:r>
      <w:r>
        <w:t>1</w:t>
      </w:r>
      <w:r>
        <w:rPr>
          <w:rFonts w:ascii="Tahoma" w:hAnsi="Tahoma" w:cs="Tahoma"/>
        </w:rPr>
        <w:t>�</w:t>
      </w:r>
      <w:r>
        <w:t>1.2y2</w:t>
      </w:r>
      <w:r>
        <w:rPr>
          <w:rFonts w:ascii="Tahoma" w:hAnsi="Tahoma" w:cs="Tahoma"/>
        </w:rPr>
        <w:t>�</w:t>
      </w:r>
      <w:r>
        <w:t>2</w:t>
      </w:r>
      <w:r>
        <w:rPr>
          <w:rFonts w:ascii="Tahoma" w:hAnsi="Tahoma" w:cs="Tahoma"/>
        </w:rPr>
        <w:t>�</w:t>
      </w:r>
      <w:r>
        <w:t>213C3U3</w:t>
      </w:r>
      <w:r>
        <w:rPr>
          <w:rFonts w:ascii="Tahoma" w:hAnsi="Tahoma" w:cs="Tahoma"/>
        </w:rPr>
        <w:t>�</w:t>
      </w:r>
      <w:r>
        <w:t>3</w:t>
      </w:r>
    </w:p>
    <w:p w14:paraId="4F37D9C5" w14:textId="77777777" w:rsidR="0045207C" w:rsidRDefault="0045207C" w:rsidP="007724B4">
      <w:pPr>
        <w:pStyle w:val="Heading3"/>
      </w:pPr>
      <w:r>
        <w:t>4+4J4a4t4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4o5å5</w:t>
      </w:r>
      <w:r>
        <w:rPr>
          <w:rFonts w:ascii="Tahoma" w:hAnsi="Tahoma" w:cs="Tahoma"/>
        </w:rPr>
        <w:t>�</w:t>
      </w:r>
      <w:r>
        <w:t>5</w:t>
      </w:r>
      <w:r>
        <w:rPr>
          <w:rFonts w:ascii="Tahoma" w:hAnsi="Tahoma" w:cs="Tahoma"/>
        </w:rPr>
        <w:t>�</w:t>
      </w:r>
      <w:r>
        <w:t>56757J7e7</w:t>
      </w:r>
      <w:r>
        <w:rPr>
          <w:rFonts w:ascii="Tahoma" w:hAnsi="Tahoma" w:cs="Tahoma"/>
        </w:rPr>
        <w:t>�</w:t>
      </w:r>
      <w:r>
        <w:t>7</w:t>
      </w:r>
      <w:r>
        <w:rPr>
          <w:rFonts w:ascii="Tahoma" w:hAnsi="Tahoma" w:cs="Tahoma"/>
        </w:rPr>
        <w:t>�</w:t>
      </w:r>
      <w:r>
        <w:t>758=8N8l88</w:t>
      </w:r>
      <w:r>
        <w:rPr>
          <w:rFonts w:ascii="Tahoma" w:hAnsi="Tahoma" w:cs="Tahoma"/>
        </w:rPr>
        <w:t>�</w:t>
      </w:r>
      <w:r>
        <w:t>8</w:t>
      </w:r>
      <w:r>
        <w:rPr>
          <w:rFonts w:ascii="Tahoma" w:hAnsi="Tahoma" w:cs="Tahoma"/>
        </w:rPr>
        <w:t>�</w:t>
      </w:r>
      <w:r>
        <w:t>8</w:t>
      </w:r>
      <w:r>
        <w:rPr>
          <w:rFonts w:ascii="Tahoma" w:hAnsi="Tahoma" w:cs="Tahoma"/>
        </w:rPr>
        <w:t>�</w:t>
      </w:r>
      <w:r>
        <w:t>899C9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:E:h:</w:t>
      </w:r>
      <w:r>
        <w:rPr>
          <w:rFonts w:ascii="Tahoma" w:hAnsi="Tahoma" w:cs="Tahoma"/>
        </w:rPr>
        <w:t>�</w:t>
      </w:r>
      <w:r>
        <w:t>:</w:t>
      </w:r>
      <w:r>
        <w:rPr>
          <w:rFonts w:ascii="Tahoma" w:hAnsi="Tahoma" w:cs="Tahoma"/>
        </w:rPr>
        <w:t>�</w:t>
      </w:r>
      <w:r>
        <w:t>:";2;</w:t>
      </w:r>
      <w:r>
        <w:rPr>
          <w:rFonts w:ascii="Tahoma" w:hAnsi="Tahoma" w:cs="Tahoma"/>
        </w:rPr>
        <w:t>�</w:t>
      </w:r>
      <w:r>
        <w:t>;&lt;X&lt;==</w:t>
      </w:r>
      <w:r>
        <w:rPr>
          <w:rFonts w:ascii="Tahoma" w:hAnsi="Tahoma" w:cs="Tahoma"/>
        </w:rPr>
        <w:t>�</w:t>
      </w:r>
      <w:r>
        <w:t>=</w:t>
      </w:r>
      <w:r>
        <w:rPr>
          <w:rFonts w:ascii="Tahoma" w:hAnsi="Tahoma" w:cs="Tahoma"/>
        </w:rPr>
        <w:t>�</w:t>
      </w:r>
      <w:r>
        <w:t>=#&gt;3&gt;;&gt;</w:t>
      </w:r>
      <w:r>
        <w:rPr>
          <w:rFonts w:ascii="Tahoma" w:hAnsi="Tahoma" w:cs="Tahoma"/>
        </w:rPr>
        <w:t>�</w:t>
      </w:r>
      <w:r>
        <w:t>&gt;</w:t>
      </w:r>
      <w:r>
        <w:rPr>
          <w:rFonts w:ascii="Tahoma" w:hAnsi="Tahoma" w:cs="Tahoma"/>
        </w:rPr>
        <w:t>�</w:t>
      </w:r>
      <w:r>
        <w:t>&gt;P?h?s?å?</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p>
    <w:p w14:paraId="2CAA3767" w14:textId="77777777" w:rsidR="0045207C" w:rsidRDefault="0045207C" w:rsidP="007724B4">
      <w:pPr>
        <w:pStyle w:val="Heading3"/>
      </w:pPr>
      <w:r>
        <w:t>0I0r01</w:t>
      </w:r>
      <w:r>
        <w:rPr>
          <w:rFonts w:ascii="Tahoma" w:hAnsi="Tahoma" w:cs="Tahoma"/>
        </w:rPr>
        <w:t>�</w:t>
      </w:r>
      <w:r>
        <w:t>1ä2</w:t>
      </w:r>
      <w:r>
        <w:rPr>
          <w:rFonts w:ascii="Tahoma" w:hAnsi="Tahoma" w:cs="Tahoma"/>
        </w:rPr>
        <w:t>�</w:t>
      </w:r>
      <w:r>
        <w:t>2</w:t>
      </w:r>
      <w:r>
        <w:rPr>
          <w:rFonts w:ascii="Tahoma" w:hAnsi="Tahoma" w:cs="Tahoma"/>
        </w:rPr>
        <w:t>�</w:t>
      </w:r>
      <w:r>
        <w:t>2</w:t>
      </w:r>
      <w:r>
        <w:rPr>
          <w:rFonts w:ascii="Tahoma" w:hAnsi="Tahoma" w:cs="Tahoma"/>
        </w:rPr>
        <w:t>�</w:t>
      </w:r>
      <w:r>
        <w:t>2k3</w:t>
      </w:r>
      <w:r>
        <w:rPr>
          <w:rFonts w:ascii="Tahoma" w:hAnsi="Tahoma" w:cs="Tahoma"/>
        </w:rPr>
        <w:t>�</w:t>
      </w:r>
      <w:r>
        <w:t>34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5q:</w:t>
      </w:r>
      <w:r>
        <w:rPr>
          <w:rFonts w:ascii="Tahoma" w:hAnsi="Tahoma" w:cs="Tahoma"/>
        </w:rPr>
        <w:t>�</w:t>
      </w:r>
      <w:r>
        <w:t>:U;i;s;</w:t>
      </w:r>
      <w:r>
        <w:rPr>
          <w:rFonts w:ascii="Tahoma" w:hAnsi="Tahoma" w:cs="Tahoma"/>
        </w:rPr>
        <w:t>�</w:t>
      </w:r>
      <w:r>
        <w:t>;</w:t>
      </w:r>
      <w:r>
        <w:rPr>
          <w:rFonts w:ascii="Tahoma" w:hAnsi="Tahoma" w:cs="Tahoma"/>
        </w:rPr>
        <w:t>�</w:t>
      </w:r>
      <w:r>
        <w:t>;.&lt;3&lt;é&lt;</w:t>
      </w:r>
      <w:r>
        <w:rPr>
          <w:rFonts w:ascii="Tahoma" w:hAnsi="Tahoma" w:cs="Tahoma"/>
        </w:rPr>
        <w:t>�</w:t>
      </w:r>
      <w:r>
        <w:t>&lt;</w:t>
      </w:r>
      <w:r>
        <w:rPr>
          <w:rFonts w:ascii="Tahoma" w:hAnsi="Tahoma" w:cs="Tahoma"/>
        </w:rPr>
        <w:t>�</w:t>
      </w:r>
      <w:r>
        <w:t>&lt;j="&gt;</w:t>
      </w:r>
      <w:r>
        <w:rPr>
          <w:rFonts w:ascii="Tahoma" w:hAnsi="Tahoma" w:cs="Tahoma"/>
        </w:rPr>
        <w:t>�</w:t>
      </w:r>
      <w:r>
        <w:t>??!?*?4?</w:t>
      </w:r>
      <w:r>
        <w:rPr>
          <w:rFonts w:ascii="Tahoma" w:hAnsi="Tahoma" w:cs="Tahoma"/>
        </w:rPr>
        <w:t>�</w:t>
      </w:r>
    </w:p>
    <w:p w14:paraId="191C4648" w14:textId="77777777" w:rsidR="0045207C" w:rsidRDefault="0045207C" w:rsidP="007724B4">
      <w:pPr>
        <w:pStyle w:val="Heading3"/>
      </w:pPr>
      <w:r>
        <w:t>H</w:t>
      </w:r>
      <w:r>
        <w:rPr>
          <w:rFonts w:ascii="Tahoma" w:hAnsi="Tahoma" w:cs="Tahoma"/>
        </w:rPr>
        <w:t>�</w:t>
      </w:r>
      <w:r>
        <w:t>0Ü1</w:t>
      </w:r>
      <w:r>
        <w:rPr>
          <w:rFonts w:ascii="Tahoma" w:hAnsi="Tahoma" w:cs="Tahoma"/>
        </w:rPr>
        <w:t>�</w:t>
      </w:r>
      <w:r>
        <w:t>2</w:t>
      </w:r>
      <w:r>
        <w:rPr>
          <w:rFonts w:ascii="Tahoma" w:hAnsi="Tahoma" w:cs="Tahoma"/>
        </w:rPr>
        <w:t>�</w:t>
      </w:r>
      <w:r>
        <w:t>2</w:t>
      </w:r>
    </w:p>
    <w:p w14:paraId="6CC10627" w14:textId="77777777" w:rsidR="0045207C" w:rsidRDefault="0045207C" w:rsidP="007724B4">
      <w:pPr>
        <w:pStyle w:val="Heading3"/>
      </w:pPr>
      <w:r>
        <w:t>33j374O4W4x4067</w:t>
      </w:r>
      <w:r>
        <w:rPr>
          <w:rFonts w:ascii="Tahoma" w:hAnsi="Tahoma" w:cs="Tahoma"/>
        </w:rPr>
        <w:t>�</w:t>
      </w:r>
      <w:r>
        <w:t>8:9M9V9</w:t>
      </w:r>
      <w:r>
        <w:rPr>
          <w:rFonts w:ascii="Tahoma" w:hAnsi="Tahoma" w:cs="Tahoma"/>
        </w:rPr>
        <w:t>�</w:t>
      </w:r>
      <w:r>
        <w:t>9:&amp;:</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w:t>
      </w:r>
      <w:r>
        <w:rPr>
          <w:rFonts w:ascii="Tahoma" w:hAnsi="Tahoma" w:cs="Tahoma"/>
        </w:rPr>
        <w:t>�</w:t>
      </w:r>
      <w:r>
        <w:t>&lt;0=É=Y?</w:t>
      </w:r>
      <w:r>
        <w:rPr>
          <w:rFonts w:ascii="Tahoma" w:hAnsi="Tahoma" w:cs="Tahoma"/>
        </w:rPr>
        <w:t>�</w:t>
      </w:r>
    </w:p>
    <w:p w14:paraId="441609BE" w14:textId="77777777" w:rsidR="0045207C" w:rsidRDefault="0045207C" w:rsidP="007724B4">
      <w:pPr>
        <w:pStyle w:val="Heading3"/>
      </w:pPr>
      <w:r>
        <w:rPr>
          <w:rFonts w:hint="eastAsia"/>
        </w:rPr>
        <w:t>Ö</w:t>
      </w:r>
      <w:r>
        <w:t>0</w:t>
      </w:r>
      <w:r>
        <w:rPr>
          <w:rFonts w:ascii="Tahoma" w:hAnsi="Tahoma" w:cs="Tahoma"/>
        </w:rPr>
        <w:t>�</w:t>
      </w:r>
      <w:r>
        <w:t>0</w:t>
      </w:r>
      <w:r>
        <w:rPr>
          <w:rFonts w:ascii="Tahoma" w:hAnsi="Tahoma" w:cs="Tahoma"/>
        </w:rPr>
        <w:t>�</w:t>
      </w:r>
      <w:r>
        <w:t>0</w:t>
      </w:r>
      <w:r>
        <w:rPr>
          <w:rFonts w:ascii="Tahoma" w:hAnsi="Tahoma" w:cs="Tahoma"/>
        </w:rPr>
        <w:t>�</w:t>
      </w:r>
      <w:r>
        <w:t>0</w:t>
      </w:r>
    </w:p>
    <w:p w14:paraId="1C80965E" w14:textId="77777777" w:rsidR="0045207C" w:rsidRDefault="0045207C" w:rsidP="007724B4">
      <w:pPr>
        <w:pStyle w:val="Heading3"/>
      </w:pPr>
      <w:r>
        <w:t>1)1C1</w:t>
      </w:r>
      <w:r>
        <w:rPr>
          <w:rFonts w:ascii="Tahoma" w:hAnsi="Tahoma" w:cs="Tahoma"/>
        </w:rPr>
        <w:t>�</w:t>
      </w:r>
      <w:r>
        <w:t>1</w:t>
      </w:r>
      <w:r>
        <w:rPr>
          <w:rFonts w:ascii="Tahoma" w:hAnsi="Tahoma" w:cs="Tahoma"/>
        </w:rPr>
        <w:t>�</w:t>
      </w:r>
      <w:r>
        <w:t>12</w:t>
      </w:r>
      <w:r>
        <w:rPr>
          <w:rFonts w:ascii="Tahoma" w:hAnsi="Tahoma" w:cs="Tahoma"/>
        </w:rPr>
        <w:t>�</w:t>
      </w:r>
      <w:r>
        <w:t>2</w:t>
      </w:r>
    </w:p>
    <w:p w14:paraId="0C154D8C" w14:textId="77777777" w:rsidR="0045207C" w:rsidRDefault="0045207C" w:rsidP="007724B4">
      <w:pPr>
        <w:pStyle w:val="Heading3"/>
      </w:pPr>
      <w:r>
        <w:t>3D3V3m3</w:t>
      </w:r>
      <w:r>
        <w:rPr>
          <w:rFonts w:ascii="Tahoma" w:hAnsi="Tahoma" w:cs="Tahoma"/>
        </w:rPr>
        <w:t>�</w:t>
      </w:r>
      <w:r>
        <w:t>3</w:t>
      </w:r>
      <w:r>
        <w:rPr>
          <w:rFonts w:ascii="Tahoma" w:hAnsi="Tahoma" w:cs="Tahoma"/>
        </w:rPr>
        <w:t>�</w:t>
      </w:r>
      <w:r>
        <w:t>34H4=5J5</w:t>
      </w:r>
      <w:r>
        <w:rPr>
          <w:rFonts w:ascii="Tahoma" w:hAnsi="Tahoma" w:cs="Tahoma"/>
        </w:rPr>
        <w:t>�</w:t>
      </w:r>
      <w:r>
        <w:t>5</w:t>
      </w:r>
      <w:r>
        <w:rPr>
          <w:rFonts w:ascii="Tahoma" w:hAnsi="Tahoma" w:cs="Tahoma"/>
        </w:rPr>
        <w:t>�</w:t>
      </w:r>
      <w:r>
        <w:t>5'6</w:t>
      </w:r>
      <w:r>
        <w:rPr>
          <w:rFonts w:ascii="Tahoma" w:hAnsi="Tahoma" w:cs="Tahoma"/>
        </w:rPr>
        <w:t>�</w:t>
      </w:r>
      <w:r>
        <w:t>6</w:t>
      </w:r>
      <w:r>
        <w:rPr>
          <w:rFonts w:ascii="Tahoma" w:hAnsi="Tahoma" w:cs="Tahoma"/>
        </w:rPr>
        <w:t>�</w:t>
      </w:r>
      <w:r>
        <w:t>7</w:t>
      </w:r>
      <w:r>
        <w:rPr>
          <w:rFonts w:ascii="Tahoma" w:hAnsi="Tahoma" w:cs="Tahoma"/>
        </w:rPr>
        <w:t>�</w:t>
      </w:r>
      <w:r>
        <w:t>89</w:t>
      </w:r>
      <w:r>
        <w:rPr>
          <w:rFonts w:ascii="Tahoma" w:hAnsi="Tahoma" w:cs="Tahoma"/>
        </w:rPr>
        <w:t>⸮</w:t>
      </w:r>
      <w:r>
        <w:t>9"9_9;</w:t>
      </w:r>
      <w:r>
        <w:rPr>
          <w:rFonts w:ascii="Tahoma" w:hAnsi="Tahoma" w:cs="Tahoma"/>
        </w:rPr>
        <w:t>�</w:t>
      </w:r>
      <w:r>
        <w:t>;\&lt;y&lt;2=</w:t>
      </w:r>
      <w:r>
        <w:rPr>
          <w:rFonts w:ascii="Tahoma" w:hAnsi="Tahoma" w:cs="Tahoma"/>
        </w:rPr>
        <w:t>�</w:t>
      </w:r>
      <w:r>
        <w:t>=</w:t>
      </w:r>
    </w:p>
    <w:p w14:paraId="284CAC95" w14:textId="77777777" w:rsidR="0045207C" w:rsidRDefault="0045207C" w:rsidP="007724B4">
      <w:pPr>
        <w:pStyle w:val="Heading3"/>
      </w:pPr>
      <w:r>
        <w:t>&gt;3&gt;H&gt;k&gt;</w:t>
      </w:r>
      <w:r>
        <w:rPr>
          <w:rFonts w:ascii="Tahoma" w:hAnsi="Tahoma" w:cs="Tahoma"/>
        </w:rPr>
        <w:t>�</w:t>
      </w:r>
    </w:p>
    <w:p w14:paraId="208596DD" w14:textId="77777777" w:rsidR="0045207C" w:rsidRDefault="0045207C" w:rsidP="007724B4">
      <w:pPr>
        <w:pStyle w:val="Heading3"/>
      </w:pPr>
      <w:r>
        <w:t>H</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 1:1</w:t>
      </w:r>
      <w:r>
        <w:rPr>
          <w:rFonts w:ascii="Tahoma" w:hAnsi="Tahoma" w:cs="Tahoma"/>
        </w:rPr>
        <w:t>�</w:t>
      </w:r>
      <w:r>
        <w:t>233!3k4</w:t>
      </w:r>
      <w:r>
        <w:rPr>
          <w:rFonts w:ascii="Tahoma" w:hAnsi="Tahoma" w:cs="Tahoma"/>
        </w:rPr>
        <w:t>�</w:t>
      </w:r>
      <w:r>
        <w:t>45;5z5</w:t>
      </w:r>
      <w:r>
        <w:rPr>
          <w:rFonts w:ascii="Tahoma" w:hAnsi="Tahoma" w:cs="Tahoma"/>
        </w:rPr>
        <w:t>�</w:t>
      </w:r>
      <w:r>
        <w:t>5</w:t>
      </w:r>
      <w:r>
        <w:rPr>
          <w:rFonts w:ascii="Tahoma" w:hAnsi="Tahoma" w:cs="Tahoma"/>
        </w:rPr>
        <w:t>�</w:t>
      </w:r>
      <w:r>
        <w:t>8'9U9</w:t>
      </w:r>
      <w:r>
        <w:rPr>
          <w:rFonts w:ascii="Tahoma" w:hAnsi="Tahoma" w:cs="Tahoma"/>
        </w:rPr>
        <w:t>�</w:t>
      </w:r>
      <w:r>
        <w:t>9</w:t>
      </w:r>
      <w:r>
        <w:rPr>
          <w:rFonts w:ascii="Tahoma" w:hAnsi="Tahoma" w:cs="Tahoma"/>
        </w:rPr>
        <w:t>�</w:t>
      </w:r>
      <w:r>
        <w:t>:</w:t>
      </w:r>
      <w:r>
        <w:rPr>
          <w:rFonts w:ascii="Tahoma" w:hAnsi="Tahoma" w:cs="Tahoma"/>
        </w:rPr>
        <w:t>�</w:t>
      </w:r>
      <w:r>
        <w:t>:</w:t>
      </w:r>
      <w:r>
        <w:rPr>
          <w:rFonts w:ascii="Tahoma" w:hAnsi="Tahoma" w:cs="Tahoma"/>
        </w:rPr>
        <w:t>�</w:t>
      </w:r>
      <w:r>
        <w:t>;&lt;</w:t>
      </w:r>
      <w:r>
        <w:rPr>
          <w:rFonts w:ascii="Tahoma" w:hAnsi="Tahoma" w:cs="Tahoma"/>
        </w:rPr>
        <w:t>�</w:t>
      </w:r>
      <w:r>
        <w:t>=&gt;1&gt;</w:t>
      </w:r>
      <w:r>
        <w:rPr>
          <w:rFonts w:ascii="Tahoma" w:hAnsi="Tahoma" w:cs="Tahoma"/>
        </w:rPr>
        <w:t>�</w:t>
      </w:r>
      <w:r>
        <w:t>&gt;??Q?e?</w:t>
      </w:r>
    </w:p>
    <w:p w14:paraId="3FF961BE" w14:textId="77777777" w:rsidR="0045207C" w:rsidRDefault="0045207C" w:rsidP="007724B4">
      <w:pPr>
        <w:pStyle w:val="Heading3"/>
      </w:pPr>
      <w:r>
        <w:rPr>
          <w:rFonts w:ascii="Tahoma" w:hAnsi="Tahoma" w:cs="Tahoma"/>
        </w:rPr>
        <w:t>�</w:t>
      </w:r>
    </w:p>
    <w:p w14:paraId="5D279E79" w14:textId="77777777" w:rsidR="0045207C" w:rsidRDefault="0045207C" w:rsidP="007724B4">
      <w:pPr>
        <w:pStyle w:val="Heading3"/>
      </w:pPr>
      <w:r>
        <w:t>00b0t0</w:t>
      </w:r>
      <w:r>
        <w:rPr>
          <w:rFonts w:ascii="Tahoma" w:hAnsi="Tahoma" w:cs="Tahoma"/>
        </w:rPr>
        <w:t>�</w:t>
      </w:r>
      <w:r>
        <w:t>0*1&lt;1</w:t>
      </w:r>
      <w:r>
        <w:rPr>
          <w:rFonts w:ascii="Tahoma" w:hAnsi="Tahoma" w:cs="Tahoma"/>
        </w:rPr>
        <w:t>�</w:t>
      </w:r>
      <w:r>
        <w:t>1</w:t>
      </w:r>
      <w:r>
        <w:rPr>
          <w:rFonts w:ascii="Tahoma" w:hAnsi="Tahoma" w:cs="Tahoma"/>
        </w:rPr>
        <w:t>�</w:t>
      </w:r>
      <w:r>
        <w:t>1J2P2X2</w:t>
      </w:r>
      <w:r>
        <w:rPr>
          <w:rFonts w:ascii="Tahoma" w:hAnsi="Tahoma" w:cs="Tahoma"/>
        </w:rPr>
        <w:t>�</w:t>
      </w:r>
      <w:r>
        <w:t>2d3m3t3</w:t>
      </w:r>
      <w:r>
        <w:rPr>
          <w:rFonts w:ascii="Tahoma" w:hAnsi="Tahoma" w:cs="Tahoma"/>
        </w:rPr>
        <w:t>�</w:t>
      </w:r>
      <w:r>
        <w:t>3</w:t>
      </w:r>
      <w:r>
        <w:rPr>
          <w:rFonts w:ascii="Tahoma" w:hAnsi="Tahoma" w:cs="Tahoma"/>
        </w:rPr>
        <w:t>�</w:t>
      </w:r>
      <w:r>
        <w:t>34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4 525K566</w:t>
      </w:r>
      <w:r>
        <w:rPr>
          <w:rFonts w:ascii="Tahoma" w:hAnsi="Tahoma" w:cs="Tahoma"/>
        </w:rPr>
        <w:t>⸮</w:t>
      </w:r>
      <w:r>
        <w:t>7\78;8K8[8k8{8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89H9e9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98::</w:t>
      </w:r>
      <w:r>
        <w:rPr>
          <w:rFonts w:ascii="Tahoma" w:hAnsi="Tahoma" w:cs="Tahoma"/>
        </w:rPr>
        <w:t>�</w:t>
      </w:r>
      <w:r>
        <w:t>:</w:t>
      </w:r>
      <w:r>
        <w:rPr>
          <w:rFonts w:ascii="Tahoma" w:hAnsi="Tahoma" w:cs="Tahoma"/>
        </w:rPr>
        <w:t>�</w:t>
      </w:r>
      <w:r>
        <w:t>:M;</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w:t>
      </w:r>
      <w:r>
        <w:rPr>
          <w:rFonts w:ascii="Tahoma" w:hAnsi="Tahoma" w:cs="Tahoma"/>
        </w:rPr>
        <w:t>�</w:t>
      </w:r>
      <w:r>
        <w:t>&lt;=</w:t>
      </w:r>
      <w:r>
        <w:rPr>
          <w:rFonts w:ascii="Tahoma" w:hAnsi="Tahoma" w:cs="Tahoma"/>
        </w:rPr>
        <w:t>�</w:t>
      </w:r>
      <w:r>
        <w: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w:t>
      </w:r>
    </w:p>
    <w:p w14:paraId="53F769BD" w14:textId="77777777" w:rsidR="0045207C" w:rsidRDefault="0045207C" w:rsidP="007724B4">
      <w:pPr>
        <w:pStyle w:val="Heading3"/>
      </w:pPr>
      <w:r>
        <w:t>DN0^0i0'171</w:t>
      </w:r>
      <w:r>
        <w:rPr>
          <w:rFonts w:ascii="Tahoma" w:hAnsi="Tahoma" w:cs="Tahoma"/>
        </w:rPr>
        <w:t>�</w:t>
      </w:r>
      <w:r>
        <w:t>152</w:t>
      </w:r>
      <w:r>
        <w:rPr>
          <w:rFonts w:ascii="Tahoma" w:hAnsi="Tahoma" w:cs="Tahoma"/>
        </w:rPr>
        <w:t>�</w:t>
      </w:r>
      <w:r>
        <w:t>2k3</w:t>
      </w:r>
      <w:r>
        <w:rPr>
          <w:rFonts w:ascii="Tahoma" w:hAnsi="Tahoma" w:cs="Tahoma"/>
        </w:rPr>
        <w:t>�</w:t>
      </w:r>
      <w:r>
        <w:t>3K4~4</w:t>
      </w:r>
      <w:r>
        <w:rPr>
          <w:rFonts w:ascii="Tahoma" w:hAnsi="Tahoma" w:cs="Tahoma"/>
        </w:rPr>
        <w:t>�</w:t>
      </w:r>
      <w:r>
        <w:t>4</w:t>
      </w:r>
      <w:r>
        <w:rPr>
          <w:rFonts w:ascii="Tahoma" w:hAnsi="Tahoma" w:cs="Tahoma"/>
        </w:rPr>
        <w:t>�</w:t>
      </w:r>
      <w:r>
        <w:t>4</w:t>
      </w:r>
      <w:r>
        <w:rPr>
          <w:rFonts w:ascii="Tahoma" w:hAnsi="Tahoma" w:cs="Tahoma"/>
        </w:rPr>
        <w:t>�</w:t>
      </w:r>
      <w:r>
        <w:t>4</w:t>
      </w:r>
    </w:p>
    <w:p w14:paraId="55A05312" w14:textId="77777777" w:rsidR="0045207C" w:rsidRDefault="0045207C" w:rsidP="007724B4">
      <w:pPr>
        <w:pStyle w:val="Heading3"/>
      </w:pPr>
      <w:r>
        <w:t>5l5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6</w:t>
      </w:r>
      <w:r>
        <w:rPr>
          <w:rFonts w:ascii="Tahoma" w:hAnsi="Tahoma" w:cs="Tahoma"/>
        </w:rPr>
        <w:t>�</w:t>
      </w:r>
      <w:r>
        <w:t>6</w:t>
      </w:r>
      <w:r>
        <w:rPr>
          <w:rFonts w:ascii="Tahoma" w:hAnsi="Tahoma" w:cs="Tahoma"/>
        </w:rPr>
        <w:t>�</w:t>
      </w:r>
      <w:r>
        <w:t>6</w:t>
      </w:r>
    </w:p>
    <w:p w14:paraId="029FCA76" w14:textId="77777777" w:rsidR="0045207C" w:rsidRDefault="0045207C" w:rsidP="007724B4">
      <w:pPr>
        <w:pStyle w:val="Heading3"/>
      </w:pPr>
      <w:r>
        <w:t>78</w:t>
      </w:r>
      <w:r>
        <w:rPr>
          <w:rFonts w:ascii="Tahoma" w:hAnsi="Tahoma" w:cs="Tahoma"/>
        </w:rPr>
        <w:t>�</w:t>
      </w:r>
      <w:r>
        <w:t>8~:R;</w:t>
      </w:r>
      <w:r>
        <w:rPr>
          <w:rFonts w:ascii="Tahoma" w:hAnsi="Tahoma" w:cs="Tahoma"/>
        </w:rPr>
        <w:t>�</w:t>
      </w:r>
      <w:r>
        <w:t>&lt;      ?</w:t>
      </w:r>
    </w:p>
    <w:p w14:paraId="4726BA14" w14:textId="77777777" w:rsidR="0045207C" w:rsidRDefault="0045207C" w:rsidP="007724B4">
      <w:pPr>
        <w:pStyle w:val="Heading3"/>
      </w:pPr>
      <w:r>
        <w:rPr>
          <w:rFonts w:ascii="Tahoma" w:hAnsi="Tahoma" w:cs="Tahoma"/>
        </w:rPr>
        <w:t>�</w:t>
      </w:r>
    </w:p>
    <w:p w14:paraId="33BD675D" w14:textId="77777777" w:rsidR="0045207C" w:rsidRDefault="0045207C" w:rsidP="007724B4">
      <w:pPr>
        <w:pStyle w:val="Heading3"/>
      </w:pPr>
      <w:r>
        <w:t>0</w:t>
      </w:r>
      <w:r>
        <w:rPr>
          <w:rFonts w:ascii="Tahoma" w:hAnsi="Tahoma" w:cs="Tahoma"/>
        </w:rPr>
        <w:t>�</w:t>
      </w:r>
      <w:r>
        <w:t>0</w:t>
      </w:r>
      <w:r>
        <w:rPr>
          <w:rFonts w:ascii="Tahoma" w:hAnsi="Tahoma" w:cs="Tahoma"/>
        </w:rPr>
        <w:t>�</w:t>
      </w:r>
      <w:r>
        <w:t>0\1g12&lt;2H2l2</w:t>
      </w:r>
      <w:r>
        <w:rPr>
          <w:rFonts w:ascii="Tahoma" w:hAnsi="Tahoma" w:cs="Tahoma"/>
        </w:rPr>
        <w:t>�</w:t>
      </w:r>
      <w:r>
        <w:t>2</w:t>
      </w:r>
      <w:r>
        <w:rPr>
          <w:rFonts w:ascii="Tahoma" w:hAnsi="Tahoma" w:cs="Tahoma"/>
        </w:rPr>
        <w:t>�</w:t>
      </w:r>
      <w:r>
        <w:t>2x3</w:t>
      </w:r>
      <w:r>
        <w:rPr>
          <w:rFonts w:ascii="Tahoma" w:hAnsi="Tahoma" w:cs="Tahoma"/>
        </w:rPr>
        <w:t>�</w:t>
      </w:r>
      <w:r>
        <w:t>3</w:t>
      </w:r>
      <w:r>
        <w:rPr>
          <w:rFonts w:ascii="Tahoma" w:hAnsi="Tahoma" w:cs="Tahoma"/>
        </w:rPr>
        <w:t>�</w:t>
      </w:r>
      <w:r>
        <w:t>455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566$666&lt;6D6I6O6Y6d6u6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p>
    <w:p w14:paraId="043319F4" w14:textId="77777777" w:rsidR="0045207C" w:rsidRDefault="0045207C" w:rsidP="007724B4">
      <w:pPr>
        <w:pStyle w:val="Heading3"/>
      </w:pPr>
      <w:r>
        <w:t>7P7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79*9D9T99&lt;:</w:t>
      </w:r>
      <w:r>
        <w:rPr>
          <w:rFonts w:ascii="Tahoma" w:hAnsi="Tahoma" w:cs="Tahoma"/>
        </w:rPr>
        <w:t>�</w:t>
      </w:r>
      <w:r>
        <w:t>:</w:t>
      </w:r>
      <w:r>
        <w:rPr>
          <w:rFonts w:ascii="Tahoma" w:hAnsi="Tahoma" w:cs="Tahoma"/>
        </w:rPr>
        <w:t>�</w:t>
      </w:r>
      <w:r>
        <w:t>:&lt;;</w:t>
      </w:r>
      <w:r>
        <w:rPr>
          <w:rFonts w:ascii="Tahoma" w:hAnsi="Tahoma" w:cs="Tahoma"/>
        </w:rPr>
        <w:t>�</w:t>
      </w:r>
      <w:r>
        <w:t>;</w:t>
      </w:r>
      <w:r>
        <w:rPr>
          <w:rFonts w:ascii="Tahoma" w:hAnsi="Tahoma" w:cs="Tahoma"/>
        </w:rPr>
        <w:t>�</w:t>
      </w:r>
      <w:r>
        <w:t>;</w:t>
      </w:r>
      <w:r>
        <w:rPr>
          <w:rFonts w:ascii="Tahoma" w:hAnsi="Tahoma" w:cs="Tahoma"/>
        </w:rPr>
        <w:t>�</w:t>
      </w:r>
      <w:r>
        <w:t>&lt;/=f=</w:t>
      </w:r>
      <w:r>
        <w:rPr>
          <w:rFonts w:ascii="Tahoma" w:hAnsi="Tahoma" w:cs="Tahoma"/>
        </w:rPr>
        <w:t>�</w:t>
      </w:r>
      <w:r>
        <w:t>=</w:t>
      </w:r>
      <w:r>
        <w:rPr>
          <w:rFonts w:ascii="Tahoma" w:hAnsi="Tahoma" w:cs="Tahoma"/>
        </w:rPr>
        <w:t>�</w:t>
      </w:r>
      <w:r>
        <w:t>=S?</w:t>
      </w:r>
      <w:r>
        <w:rPr>
          <w:rFonts w:ascii="Tahoma" w:hAnsi="Tahoma" w:cs="Tahoma"/>
        </w:rPr>
        <w:t>�</w:t>
      </w:r>
      <w:r>
        <w:t>?0</w:t>
      </w:r>
    </w:p>
    <w:p w14:paraId="37775DD6" w14:textId="77777777" w:rsidR="0045207C" w:rsidRDefault="0045207C" w:rsidP="007724B4">
      <w:pPr>
        <w:pStyle w:val="Heading3"/>
      </w:pPr>
      <w:r>
        <w:t>P1</w:t>
      </w:r>
      <w:r>
        <w:rPr>
          <w:rFonts w:ascii="Tahoma" w:hAnsi="Tahoma" w:cs="Tahoma"/>
        </w:rPr>
        <w:t>�</w:t>
      </w:r>
      <w:r>
        <w:t>1)2[2</w:t>
      </w:r>
      <w:r>
        <w:rPr>
          <w:rFonts w:ascii="Tahoma" w:hAnsi="Tahoma" w:cs="Tahoma"/>
        </w:rPr>
        <w:t>�</w:t>
      </w:r>
      <w:r>
        <w:t>2I3Z3</w:t>
      </w:r>
      <w:r>
        <w:rPr>
          <w:rFonts w:ascii="Tahoma" w:hAnsi="Tahoma" w:cs="Tahoma"/>
        </w:rPr>
        <w:t>�</w:t>
      </w:r>
      <w:r>
        <w:t>3U5n5.6</w:t>
      </w:r>
      <w:r>
        <w:rPr>
          <w:rFonts w:ascii="Tahoma" w:hAnsi="Tahoma" w:cs="Tahoma"/>
        </w:rPr>
        <w:t>�</w:t>
      </w:r>
      <w:r>
        <w:t>6</w:t>
      </w:r>
      <w:r>
        <w:rPr>
          <w:rFonts w:ascii="Tahoma" w:hAnsi="Tahoma" w:cs="Tahoma"/>
        </w:rPr>
        <w:t>�</w:t>
      </w:r>
      <w:r>
        <w:t>6</w:t>
      </w:r>
      <w:r>
        <w:rPr>
          <w:rFonts w:ascii="Tahoma" w:hAnsi="Tahoma" w:cs="Tahoma"/>
        </w:rPr>
        <w:t>�</w:t>
      </w:r>
      <w:r>
        <w:t>6j8</w:t>
      </w:r>
      <w:r>
        <w:rPr>
          <w:rFonts w:ascii="Tahoma" w:hAnsi="Tahoma" w:cs="Tahoma"/>
        </w:rPr>
        <w:t>�</w:t>
      </w:r>
      <w:r>
        <w:t>8</w:t>
      </w:r>
      <w:r>
        <w:rPr>
          <w:rFonts w:ascii="Tahoma" w:hAnsi="Tahoma" w:cs="Tahoma"/>
        </w:rPr>
        <w:t>�</w:t>
      </w:r>
      <w:r>
        <w:t>8</w:t>
      </w:r>
    </w:p>
    <w:p w14:paraId="7957BD6B" w14:textId="77777777" w:rsidR="0045207C" w:rsidRDefault="0045207C" w:rsidP="007724B4">
      <w:pPr>
        <w:pStyle w:val="Heading3"/>
      </w:pPr>
      <w:r>
        <w:t>919e9</w:t>
      </w:r>
      <w:r>
        <w:rPr>
          <w:rFonts w:ascii="Tahoma" w:hAnsi="Tahoma" w:cs="Tahoma"/>
        </w:rPr>
        <w:t>�</w:t>
      </w:r>
      <w:r>
        <w:t>9::</w:t>
      </w:r>
      <w:r>
        <w:rPr>
          <w:rFonts w:ascii="Tahoma" w:hAnsi="Tahoma" w:cs="Tahoma"/>
        </w:rPr>
        <w:t>�</w:t>
      </w:r>
      <w:r>
        <w:t>:!;e;u&lt;</w:t>
      </w:r>
      <w:r>
        <w:rPr>
          <w:rFonts w:ascii="Tahoma" w:hAnsi="Tahoma" w:cs="Tahoma"/>
        </w:rPr>
        <w:t>�</w:t>
      </w:r>
      <w:r>
        <w:t>&lt;I=</w:t>
      </w:r>
      <w:r>
        <w:rPr>
          <w:rFonts w:ascii="Tahoma" w:hAnsi="Tahoma" w:cs="Tahoma"/>
        </w:rPr>
        <w:t>�</w:t>
      </w:r>
      <w:r>
        <w: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w:t>
      </w:r>
      <w:r>
        <w:rPr>
          <w:rFonts w:ascii="Tahoma" w:hAnsi="Tahoma" w:cs="Tahoma"/>
        </w:rPr>
        <w:t>�</w:t>
      </w:r>
      <w:r>
        <w:t>?@</w:t>
      </w:r>
    </w:p>
    <w:p w14:paraId="360ABA8B" w14:textId="77777777" w:rsidR="0045207C" w:rsidRDefault="0045207C" w:rsidP="007724B4">
      <w:pPr>
        <w:pStyle w:val="Heading3"/>
      </w:pPr>
      <w:r>
        <w:t>H</w:t>
      </w:r>
      <w:r>
        <w:rPr>
          <w:rFonts w:ascii="Tahoma" w:hAnsi="Tahoma" w:cs="Tahoma"/>
        </w:rPr>
        <w:t>�</w:t>
      </w:r>
      <w:r>
        <w:t>0+1S1</w:t>
      </w:r>
      <w:r>
        <w:rPr>
          <w:rFonts w:ascii="Tahoma" w:hAnsi="Tahoma" w:cs="Tahoma"/>
        </w:rPr>
        <w:t>�</w:t>
      </w:r>
      <w:r>
        <w:t>1</w:t>
      </w:r>
      <w:r>
        <w:rPr>
          <w:rFonts w:ascii="Tahoma" w:hAnsi="Tahoma" w:cs="Tahoma"/>
        </w:rPr>
        <w:t>⸮</w:t>
      </w:r>
      <w:r>
        <w:t>2E2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3</w:t>
      </w:r>
      <w:r>
        <w:rPr>
          <w:rFonts w:ascii="Tahoma" w:hAnsi="Tahoma" w:cs="Tahoma"/>
        </w:rPr>
        <w:t>�</w:t>
      </w:r>
      <w:r>
        <w:t>3'4</w:t>
      </w:r>
      <w:r>
        <w:rPr>
          <w:rFonts w:ascii="Tahoma" w:hAnsi="Tahoma" w:cs="Tahoma"/>
        </w:rPr>
        <w:t>�</w:t>
      </w:r>
      <w:r>
        <w:t>4</w:t>
      </w:r>
      <w:r>
        <w:rPr>
          <w:rFonts w:ascii="Tahoma" w:hAnsi="Tahoma" w:cs="Tahoma"/>
        </w:rPr>
        <w:t>�</w:t>
      </w:r>
      <w:r>
        <w:t>4   5</w:t>
      </w:r>
      <w:r>
        <w:rPr>
          <w:rFonts w:ascii="Tahoma" w:hAnsi="Tahoma" w:cs="Tahoma"/>
        </w:rPr>
        <w:t>�</w:t>
      </w:r>
      <w:r>
        <w:t>5</w:t>
      </w:r>
      <w:r>
        <w:rPr>
          <w:rFonts w:ascii="Tahoma" w:hAnsi="Tahoma" w:cs="Tahoma"/>
        </w:rPr>
        <w:t>�</w:t>
      </w:r>
      <w:r>
        <w:t>5</w:t>
      </w:r>
      <w:r>
        <w:rPr>
          <w:rFonts w:ascii="Tahoma" w:hAnsi="Tahoma" w:cs="Tahoma"/>
        </w:rPr>
        <w:t>�</w:t>
      </w:r>
      <w:r>
        <w:t>6</w:t>
      </w:r>
      <w:r>
        <w:rPr>
          <w:rFonts w:ascii="Tahoma" w:hAnsi="Tahoma" w:cs="Tahoma"/>
        </w:rPr>
        <w:t>�</w:t>
      </w:r>
      <w:r>
        <w:t>67</w:t>
      </w:r>
      <w:r>
        <w:rPr>
          <w:rFonts w:ascii="Tahoma" w:hAnsi="Tahoma" w:cs="Tahoma"/>
        </w:rPr>
        <w:t>�</w:t>
      </w:r>
      <w:r>
        <w:t>7</w:t>
      </w:r>
      <w:r>
        <w:rPr>
          <w:rFonts w:ascii="Tahoma" w:hAnsi="Tahoma" w:cs="Tahoma"/>
        </w:rPr>
        <w:t>�</w:t>
      </w:r>
      <w:r>
        <w:t>8/9</w:t>
      </w:r>
      <w:r>
        <w:rPr>
          <w:rFonts w:ascii="Tahoma" w:hAnsi="Tahoma" w:cs="Tahoma"/>
        </w:rPr>
        <w:t>�</w:t>
      </w:r>
      <w:r>
        <w:t>9z&lt;</w:t>
      </w:r>
      <w:r>
        <w:rPr>
          <w:rFonts w:ascii="Tahoma" w:hAnsi="Tahoma" w:cs="Tahoma"/>
        </w:rPr>
        <w:t>�</w:t>
      </w:r>
      <w:r>
        <w:t>&lt;</w:t>
      </w:r>
      <w:r>
        <w:rPr>
          <w:rFonts w:ascii="Tahoma" w:hAnsi="Tahoma" w:cs="Tahoma"/>
        </w:rPr>
        <w:t>�</w:t>
      </w:r>
      <w:r>
        <w:t>&gt;?&gt;</w:t>
      </w:r>
      <w:r>
        <w:rPr>
          <w:rFonts w:ascii="Tahoma" w:hAnsi="Tahoma" w:cs="Tahoma"/>
        </w:rPr>
        <w:t>�</w:t>
      </w:r>
      <w:r>
        <w:t>&gt;?</w:t>
      </w:r>
      <w:r>
        <w:rPr>
          <w:rFonts w:ascii="Tahoma" w:hAnsi="Tahoma" w:cs="Tahoma"/>
        </w:rPr>
        <w:t>�</w:t>
      </w:r>
      <w:r>
        <w:t>?P</w:t>
      </w:r>
    </w:p>
    <w:p w14:paraId="54A325F6" w14:textId="77777777" w:rsidR="0045207C" w:rsidRDefault="0045207C" w:rsidP="007724B4">
      <w:pPr>
        <w:pStyle w:val="Heading3"/>
      </w:pPr>
      <w:r>
        <w:t>p!0</w:t>
      </w:r>
      <w:r>
        <w:rPr>
          <w:rFonts w:ascii="Tahoma" w:hAnsi="Tahoma" w:cs="Tahoma"/>
        </w:rPr>
        <w:t>�</w:t>
      </w:r>
      <w:r>
        <w:t>1</w:t>
      </w:r>
      <w:r>
        <w:rPr>
          <w:rFonts w:ascii="Tahoma" w:hAnsi="Tahoma" w:cs="Tahoma"/>
        </w:rPr>
        <w:t>⸮</w:t>
      </w:r>
      <w:r>
        <w:t>2v2</w:t>
      </w:r>
      <w:r>
        <w:rPr>
          <w:rFonts w:ascii="Tahoma" w:hAnsi="Tahoma" w:cs="Tahoma"/>
        </w:rPr>
        <w:t>�</w:t>
      </w:r>
      <w:r>
        <w:t>2</w:t>
      </w:r>
      <w:r>
        <w:rPr>
          <w:rFonts w:ascii="Tahoma" w:hAnsi="Tahoma" w:cs="Tahoma"/>
        </w:rPr>
        <w:t>�</w:t>
      </w:r>
      <w:r>
        <w:t>2W3</w:t>
      </w:r>
      <w:r>
        <w:rPr>
          <w:rFonts w:ascii="Tahoma" w:hAnsi="Tahoma" w:cs="Tahoma"/>
        </w:rPr>
        <w:t>�</w:t>
      </w:r>
      <w:r>
        <w:t>3#4</w:t>
      </w:r>
      <w:r>
        <w:rPr>
          <w:rFonts w:ascii="Tahoma" w:hAnsi="Tahoma" w:cs="Tahoma"/>
        </w:rPr>
        <w:t>�</w:t>
      </w:r>
      <w:r>
        <w:t>4</w:t>
      </w:r>
      <w:r>
        <w:rPr>
          <w:rFonts w:ascii="Tahoma" w:hAnsi="Tahoma" w:cs="Tahoma"/>
        </w:rPr>
        <w:t>�</w:t>
      </w:r>
      <w:r>
        <w:t>4S6b6</w:t>
      </w:r>
      <w:r>
        <w:rPr>
          <w:rFonts w:ascii="Tahoma" w:hAnsi="Tahoma" w:cs="Tahoma"/>
        </w:rPr>
        <w:t>�</w:t>
      </w:r>
      <w:r>
        <w:t>6)7L7\7</w:t>
      </w:r>
      <w:r>
        <w:rPr>
          <w:rFonts w:ascii="Tahoma" w:hAnsi="Tahoma" w:cs="Tahoma"/>
        </w:rPr>
        <w:t>�</w:t>
      </w:r>
      <w:r>
        <w:t>7&gt;8D8</w:t>
      </w:r>
      <w:r>
        <w:rPr>
          <w:rFonts w:ascii="Tahoma" w:hAnsi="Tahoma" w:cs="Tahoma"/>
        </w:rPr>
        <w:t>�</w:t>
      </w:r>
      <w:r>
        <w:t>8</w:t>
      </w:r>
      <w:r>
        <w:rPr>
          <w:rFonts w:ascii="Tahoma" w:hAnsi="Tahoma" w:cs="Tahoma"/>
        </w:rPr>
        <w:t>�</w:t>
      </w:r>
      <w:r>
        <w:t>859B9</w:t>
      </w:r>
      <w:r>
        <w:rPr>
          <w:rFonts w:ascii="Tahoma" w:hAnsi="Tahoma" w:cs="Tahoma"/>
        </w:rPr>
        <w:t>�</w:t>
      </w:r>
      <w:r>
        <w:t>9</w:t>
      </w:r>
      <w:r>
        <w:rPr>
          <w:rFonts w:ascii="Tahoma" w:hAnsi="Tahoma" w:cs="Tahoma"/>
        </w:rPr>
        <w:t>�</w:t>
      </w:r>
      <w:r>
        <w:t>9</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;,&lt;\&lt;s&lt;       ="=;=T=m=</w:t>
      </w:r>
      <w:r>
        <w:rPr>
          <w:rFonts w:ascii="Tahoma" w:hAnsi="Tahoma" w:cs="Tahoma"/>
        </w:rPr>
        <w:t>�</w:t>
      </w:r>
      <w:r>
        <w:t>=</w:t>
      </w:r>
      <w:r>
        <w:rPr>
          <w:rFonts w:ascii="Tahoma" w:hAnsi="Tahoma" w:cs="Tahoma"/>
        </w:rPr>
        <w:t>�</w:t>
      </w:r>
      <w:r>
        <w:t>=</w:t>
      </w:r>
      <w:r>
        <w:rPr>
          <w:rFonts w:ascii="Tahoma" w:hAnsi="Tahoma" w:cs="Tahoma"/>
        </w:rPr>
        <w:t>�</w:t>
      </w:r>
      <w:r>
        <w:t>&gt;</w:t>
      </w:r>
      <w:r>
        <w:rPr>
          <w:rFonts w:ascii="Tahoma" w:hAnsi="Tahoma" w:cs="Tahoma"/>
        </w:rPr>
        <w:t>�</w:t>
      </w:r>
      <w:r>
        <w:t>&gt;</w:t>
      </w:r>
      <w:r>
        <w:rPr>
          <w:rFonts w:ascii="Tahoma" w:hAnsi="Tahoma" w:cs="Tahoma"/>
        </w:rPr>
        <w:t>�</w:t>
      </w:r>
      <w:r>
        <w:t>&gt;&lt;?</w:t>
      </w:r>
      <w:r>
        <w:rPr>
          <w:rFonts w:ascii="Tahoma" w:hAnsi="Tahoma" w:cs="Tahoma"/>
        </w:rPr>
        <w:t>�</w:t>
      </w:r>
      <w:r>
        <w:t>?</w:t>
      </w:r>
      <w:r>
        <w:rPr>
          <w:rFonts w:ascii="Tahoma" w:hAnsi="Tahoma" w:cs="Tahoma"/>
        </w:rPr>
        <w:t>�</w:t>
      </w:r>
      <w:r>
        <w:t>?</w:t>
      </w:r>
      <w:r>
        <w:rPr>
          <w:rFonts w:ascii="Tahoma" w:hAnsi="Tahoma" w:cs="Tahoma"/>
        </w:rPr>
        <w:t>�</w:t>
      </w:r>
      <w:r>
        <w:t>?`</w:t>
      </w:r>
    </w:p>
    <w:p w14:paraId="11F42271" w14:textId="77777777" w:rsidR="0045207C" w:rsidRDefault="0045207C" w:rsidP="007724B4">
      <w:pPr>
        <w:pStyle w:val="Heading3"/>
      </w:pPr>
      <w:r>
        <w:t>L</w:t>
      </w:r>
    </w:p>
    <w:p w14:paraId="5DD9F4E2" w14:textId="77777777" w:rsidR="0045207C" w:rsidRDefault="0045207C" w:rsidP="007724B4">
      <w:pPr>
        <w:pStyle w:val="Heading3"/>
      </w:pPr>
      <w:r>
        <w:t>0i0</w:t>
      </w:r>
      <w:r>
        <w:rPr>
          <w:rFonts w:ascii="Tahoma" w:hAnsi="Tahoma" w:cs="Tahoma"/>
        </w:rPr>
        <w:t>�</w:t>
      </w:r>
      <w:r>
        <w:t>0</w:t>
      </w:r>
      <w:r>
        <w:rPr>
          <w:rFonts w:ascii="Tahoma" w:hAnsi="Tahoma" w:cs="Tahoma"/>
        </w:rPr>
        <w:t>�</w:t>
      </w:r>
      <w:r>
        <w:t>1</w:t>
      </w:r>
      <w:r>
        <w:rPr>
          <w:rFonts w:ascii="Tahoma" w:hAnsi="Tahoma" w:cs="Tahoma"/>
        </w:rPr>
        <w:t>�</w:t>
      </w:r>
      <w:r>
        <w:t>1X2</w:t>
      </w:r>
      <w:r>
        <w:rPr>
          <w:rFonts w:ascii="Tahoma" w:hAnsi="Tahoma" w:cs="Tahoma"/>
        </w:rPr>
        <w:t>�</w:t>
      </w:r>
      <w:r>
        <w:t>2</w:t>
      </w:r>
      <w:r>
        <w:rPr>
          <w:rFonts w:ascii="Tahoma" w:hAnsi="Tahoma" w:cs="Tahoma"/>
        </w:rPr>
        <w:t>�</w:t>
      </w:r>
      <w:r>
        <w:t>3</w:t>
      </w:r>
      <w:r>
        <w:rPr>
          <w:rFonts w:ascii="Tahoma" w:hAnsi="Tahoma" w:cs="Tahoma"/>
        </w:rPr>
        <w:t>�</w:t>
      </w:r>
      <w:r>
        <w:t>3</w:t>
      </w:r>
    </w:p>
    <w:p w14:paraId="0D9465E9" w14:textId="77777777" w:rsidR="0045207C" w:rsidRDefault="0045207C" w:rsidP="007724B4">
      <w:pPr>
        <w:pStyle w:val="Heading3"/>
      </w:pPr>
      <w:r>
        <w:t>4G7</w:t>
      </w:r>
      <w:r>
        <w:rPr>
          <w:rFonts w:ascii="Tahoma" w:hAnsi="Tahoma" w:cs="Tahoma"/>
        </w:rPr>
        <w:t>�</w:t>
      </w:r>
      <w:r>
        <w:t>7</w:t>
      </w:r>
    </w:p>
    <w:p w14:paraId="11164D07" w14:textId="77777777" w:rsidR="0045207C" w:rsidRDefault="0045207C" w:rsidP="007724B4">
      <w:pPr>
        <w:pStyle w:val="Heading3"/>
      </w:pPr>
      <w:r>
        <w:t>8;9k9</w:t>
      </w:r>
      <w:r>
        <w:rPr>
          <w:rFonts w:ascii="Tahoma" w:hAnsi="Tahoma" w:cs="Tahoma"/>
        </w:rPr>
        <w:t>�</w:t>
      </w:r>
      <w:r>
        <w:t>9</w:t>
      </w:r>
      <w:r>
        <w:rPr>
          <w:rFonts w:ascii="Tahoma" w:hAnsi="Tahoma" w:cs="Tahoma"/>
        </w:rPr>
        <w:t>�</w:t>
      </w:r>
      <w:r>
        <w:t>:</w:t>
      </w:r>
      <w:r>
        <w:rPr>
          <w:rFonts w:ascii="Tahoma" w:hAnsi="Tahoma" w:cs="Tahoma"/>
        </w:rPr>
        <w:t>�</w:t>
      </w:r>
      <w:r>
        <w:t>:</w:t>
      </w:r>
      <w:r>
        <w:rPr>
          <w:rFonts w:ascii="Tahoma" w:hAnsi="Tahoma" w:cs="Tahoma"/>
        </w:rPr>
        <w:t>�</w:t>
      </w:r>
      <w:r>
        <w:t>:;;e;</w:t>
      </w:r>
      <w:r>
        <w:rPr>
          <w:rFonts w:ascii="Tahoma" w:hAnsi="Tahoma" w:cs="Tahoma"/>
        </w:rPr>
        <w:t>�</w:t>
      </w:r>
      <w:r>
        <w:t>;</w:t>
      </w:r>
      <w:r>
        <w:rPr>
          <w:rFonts w:ascii="Tahoma" w:hAnsi="Tahoma" w:cs="Tahoma"/>
        </w:rPr>
        <w:t>�</w:t>
      </w:r>
      <w:r>
        <w: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w:t>
      </w:r>
      <w:r>
        <w:rPr>
          <w:rFonts w:ascii="Tahoma" w:hAnsi="Tahoma" w:cs="Tahoma"/>
        </w:rPr>
        <w:t>�</w:t>
      </w:r>
      <w:r>
        <w:t>=</w:t>
      </w:r>
      <w:r>
        <w:rPr>
          <w:rFonts w:ascii="Tahoma" w:hAnsi="Tahoma" w:cs="Tahoma"/>
        </w:rPr>
        <w:t>�</w:t>
      </w:r>
      <w:r>
        <w:t>&gt;X?</w:t>
      </w:r>
      <w:r>
        <w:rPr>
          <w:rFonts w:ascii="Tahoma" w:hAnsi="Tahoma" w:cs="Tahoma"/>
        </w:rPr>
        <w:t>�</w:t>
      </w:r>
      <w:r>
        <w:t>?p</w:t>
      </w:r>
    </w:p>
    <w:p w14:paraId="1F95AD8F" w14:textId="77777777" w:rsidR="0045207C" w:rsidRDefault="0045207C" w:rsidP="007724B4">
      <w:pPr>
        <w:pStyle w:val="Heading3"/>
      </w:pPr>
      <w:r>
        <w:t>\</w:t>
      </w:r>
      <w:r>
        <w:rPr>
          <w:rFonts w:ascii="Tahoma" w:hAnsi="Tahoma" w:cs="Tahoma"/>
        </w:rPr>
        <w:t>�</w:t>
      </w:r>
      <w:r>
        <w:t>071</w:t>
      </w:r>
      <w:r>
        <w:rPr>
          <w:rFonts w:ascii="Tahoma" w:hAnsi="Tahoma" w:cs="Tahoma"/>
        </w:rPr>
        <w:t>�</w:t>
      </w:r>
      <w:r>
        <w:t>1</w:t>
      </w:r>
      <w:r>
        <w:rPr>
          <w:rFonts w:ascii="Tahoma" w:hAnsi="Tahoma" w:cs="Tahoma"/>
        </w:rPr>
        <w:t>�</w:t>
      </w:r>
      <w:r>
        <w:t>1</w:t>
      </w:r>
      <w:r>
        <w:rPr>
          <w:rFonts w:ascii="Tahoma" w:hAnsi="Tahoma" w:cs="Tahoma"/>
        </w:rPr>
        <w:t>�</w:t>
      </w:r>
      <w:r>
        <w:t>122#2Y2z2</w:t>
      </w:r>
      <w:r>
        <w:rPr>
          <w:rFonts w:ascii="Tahoma" w:hAnsi="Tahoma" w:cs="Tahoma"/>
        </w:rPr>
        <w:t>�</w:t>
      </w:r>
      <w:r>
        <w:t>2</w:t>
      </w:r>
      <w:r>
        <w:rPr>
          <w:rFonts w:ascii="Tahoma" w:hAnsi="Tahoma" w:cs="Tahoma"/>
        </w:rPr>
        <w:t>�</w:t>
      </w:r>
      <w:r>
        <w:t>3B4</w:t>
      </w:r>
      <w:r>
        <w:rPr>
          <w:rFonts w:ascii="Tahoma" w:hAnsi="Tahoma" w:cs="Tahoma"/>
        </w:rPr>
        <w:t>�</w:t>
      </w:r>
      <w:r>
        <w:t>4</w:t>
      </w:r>
      <w:r>
        <w:rPr>
          <w:rFonts w:ascii="Tahoma" w:hAnsi="Tahoma" w:cs="Tahoma"/>
        </w:rPr>
        <w:t>�</w:t>
      </w:r>
      <w:r>
        <w:t>45</w:t>
      </w:r>
      <w:r>
        <w:rPr>
          <w:rFonts w:ascii="Tahoma" w:hAnsi="Tahoma" w:cs="Tahoma"/>
        </w:rPr>
        <w:t>�</w:t>
      </w:r>
      <w:r>
        <w:t>5        66 6M6[6</w:t>
      </w:r>
      <w:r>
        <w:rPr>
          <w:rFonts w:ascii="Tahoma" w:hAnsi="Tahoma" w:cs="Tahoma"/>
        </w:rPr>
        <w:t>�</w:t>
      </w:r>
      <w:r>
        <w:t>6F7</w:t>
      </w:r>
      <w:r>
        <w:rPr>
          <w:rFonts w:ascii="Tahoma" w:hAnsi="Tahoma" w:cs="Tahoma"/>
        </w:rPr>
        <w:t>�</w:t>
      </w:r>
      <w:r>
        <w:t>7</w:t>
      </w:r>
      <w:r>
        <w:rPr>
          <w:rFonts w:ascii="Tahoma" w:hAnsi="Tahoma" w:cs="Tahoma"/>
        </w:rPr>
        <w:t>�</w:t>
      </w:r>
      <w:r>
        <w:t>738</w:t>
      </w:r>
      <w:r>
        <w:rPr>
          <w:rFonts w:ascii="Tahoma" w:hAnsi="Tahoma" w:cs="Tahoma"/>
        </w:rPr>
        <w:t>�</w:t>
      </w:r>
      <w:r>
        <w:t>89=9L9</w:t>
      </w:r>
      <w:r>
        <w:rPr>
          <w:rFonts w:ascii="Tahoma" w:hAnsi="Tahoma" w:cs="Tahoma"/>
        </w:rPr>
        <w:t>�</w:t>
      </w:r>
      <w:r>
        <w:t>9</w:t>
      </w:r>
      <w:r>
        <w:rPr>
          <w:rFonts w:ascii="Tahoma" w:hAnsi="Tahoma" w:cs="Tahoma"/>
        </w:rPr>
        <w:t>�</w:t>
      </w:r>
      <w:r>
        <w:t>9</w:t>
      </w:r>
      <w:r>
        <w:rPr>
          <w:rFonts w:ascii="Tahoma" w:hAnsi="Tahoma" w:cs="Tahoma"/>
        </w:rPr>
        <w:t>�</w:t>
      </w:r>
      <w:r>
        <w:t>:U;</w:t>
      </w:r>
      <w:r>
        <w:rPr>
          <w:rFonts w:ascii="Tahoma" w:hAnsi="Tahoma" w:cs="Tahoma"/>
        </w:rPr>
        <w:t>�</w:t>
      </w:r>
      <w:r>
        <w:t>;=J=k=B&gt;</w:t>
      </w:r>
      <w:r>
        <w:rPr>
          <w:rFonts w:ascii="Tahoma" w:hAnsi="Tahoma" w:cs="Tahoma"/>
        </w:rPr>
        <w:t>�</w:t>
      </w:r>
      <w:r>
        <w:t>&gt;</w:t>
      </w:r>
      <w:r>
        <w:rPr>
          <w:rFonts w:ascii="Tahoma" w:hAnsi="Tahoma" w:cs="Tahoma"/>
        </w:rPr>
        <w:t>�</w:t>
      </w:r>
      <w:r>
        <w:t>?</w:t>
      </w:r>
      <w:r>
        <w:rPr>
          <w:rFonts w:ascii="Tahoma" w:hAnsi="Tahoma" w:cs="Tahoma"/>
        </w:rPr>
        <w:t>�</w:t>
      </w:r>
    </w:p>
    <w:p w14:paraId="4C2FFA46" w14:textId="77777777" w:rsidR="0045207C" w:rsidRDefault="0045207C" w:rsidP="007724B4">
      <w:pPr>
        <w:pStyle w:val="Heading3"/>
      </w:pPr>
      <w:r>
        <w:rPr>
          <w:rFonts w:ascii="Tahoma" w:hAnsi="Tahoma" w:cs="Tahoma"/>
        </w:rPr>
        <w:t>�</w:t>
      </w:r>
      <w:r>
        <w:t>20</w:t>
      </w:r>
      <w:r>
        <w:rPr>
          <w:rFonts w:ascii="Tahoma" w:hAnsi="Tahoma" w:cs="Tahoma"/>
        </w:rPr>
        <w:t>�</w:t>
      </w:r>
      <w:r>
        <w:t>01"1E1d1</w:t>
      </w:r>
      <w:r>
        <w:rPr>
          <w:rFonts w:ascii="Tahoma" w:hAnsi="Tahoma" w:cs="Tahoma"/>
        </w:rPr>
        <w:t>�</w:t>
      </w:r>
      <w:r>
        <w:t>1</w:t>
      </w:r>
      <w:r>
        <w:rPr>
          <w:rFonts w:ascii="Tahoma" w:hAnsi="Tahoma" w:cs="Tahoma"/>
        </w:rPr>
        <w:t>�</w:t>
      </w:r>
      <w:r>
        <w:t>2</w:t>
      </w:r>
      <w:r>
        <w:rPr>
          <w:rFonts w:ascii="Tahoma" w:hAnsi="Tahoma" w:cs="Tahoma"/>
        </w:rPr>
        <w:t>�</w:t>
      </w:r>
      <w:r>
        <w:t>253Q3p3</w:t>
      </w:r>
      <w:r>
        <w:rPr>
          <w:rFonts w:ascii="Tahoma" w:hAnsi="Tahoma" w:cs="Tahoma"/>
        </w:rPr>
        <w:t>�</w:t>
      </w:r>
      <w:r>
        <w:t>3</w:t>
      </w:r>
      <w:r>
        <w:rPr>
          <w:rFonts w:ascii="Tahoma" w:hAnsi="Tahoma" w:cs="Tahoma"/>
        </w:rPr>
        <w:t>�</w:t>
      </w:r>
      <w:r>
        <w:t>3P4*555C5#7</w:t>
      </w:r>
      <w:r>
        <w:rPr>
          <w:rFonts w:ascii="Tahoma" w:hAnsi="Tahoma" w:cs="Tahoma"/>
        </w:rPr>
        <w:t>�</w:t>
      </w:r>
      <w:r>
        <w:t>7</w:t>
      </w:r>
      <w:r>
        <w:rPr>
          <w:rFonts w:ascii="Tahoma" w:hAnsi="Tahoma" w:cs="Tahoma"/>
        </w:rPr>
        <w:t>�</w:t>
      </w:r>
      <w:r>
        <w:t>7</w:t>
      </w:r>
      <w:r>
        <w:rPr>
          <w:rFonts w:ascii="Tahoma" w:hAnsi="Tahoma" w:cs="Tahoma"/>
        </w:rPr>
        <w:t>�</w:t>
      </w:r>
      <w:r>
        <w:t>7\8</w:t>
      </w:r>
      <w:r>
        <w:rPr>
          <w:rFonts w:ascii="Tahoma" w:hAnsi="Tahoma" w:cs="Tahoma"/>
        </w:rPr>
        <w:t>�</w:t>
      </w:r>
      <w:r>
        <w:t>89$9P9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;;';0;R;</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;.&lt;&gt;&lt;f&lt;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w:t>
      </w:r>
      <w:r>
        <w:rPr>
          <w:rFonts w:ascii="Tahoma" w:hAnsi="Tahoma" w:cs="Tahoma"/>
        </w:rPr>
        <w:t>�</w:t>
      </w:r>
      <w:r>
        <w:t>=&gt;5&gt;U&gt;]&gt;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&gt;?5?</w:t>
      </w:r>
      <w:r>
        <w:rPr>
          <w:rFonts w:ascii="Tahoma" w:hAnsi="Tahoma" w:cs="Tahoma"/>
        </w:rPr>
        <w:t>�</w:t>
      </w:r>
    </w:p>
    <w:p w14:paraId="67A13987" w14:textId="77777777" w:rsidR="0045207C" w:rsidRDefault="0045207C" w:rsidP="007724B4">
      <w:pPr>
        <w:pStyle w:val="Heading3"/>
      </w:pPr>
      <w:r>
        <w:rPr>
          <w:rFonts w:ascii="Tahoma" w:hAnsi="Tahoma" w:cs="Tahoma"/>
        </w:rPr>
        <w:t>�</w:t>
      </w:r>
      <w:r>
        <w:t>+090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0!1A11</w:t>
      </w:r>
      <w:r>
        <w:rPr>
          <w:rFonts w:ascii="Tahoma" w:hAnsi="Tahoma" w:cs="Tahoma"/>
        </w:rPr>
        <w:t>�</w:t>
      </w:r>
      <w:r>
        <w:t>1</w:t>
      </w:r>
      <w:r>
        <w:rPr>
          <w:rFonts w:ascii="Tahoma" w:hAnsi="Tahoma" w:cs="Tahoma"/>
        </w:rPr>
        <w:t>�</w:t>
      </w:r>
      <w:r>
        <w:t>1T2</w:t>
      </w:r>
      <w:r>
        <w:rPr>
          <w:rFonts w:ascii="Tahoma" w:hAnsi="Tahoma" w:cs="Tahoma"/>
        </w:rPr>
        <w:t>�</w:t>
      </w:r>
      <w:r>
        <w:t>2</w:t>
      </w:r>
      <w:r>
        <w:rPr>
          <w:rFonts w:ascii="Tahoma" w:hAnsi="Tahoma" w:cs="Tahoma"/>
        </w:rPr>
        <w:t>�</w:t>
      </w:r>
      <w:r>
        <w:t>2b3v3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p>
    <w:p w14:paraId="2F28D1AD" w14:textId="77777777" w:rsidR="0045207C" w:rsidRDefault="0045207C" w:rsidP="007724B4">
      <w:pPr>
        <w:pStyle w:val="Heading3"/>
      </w:pPr>
      <w:r>
        <w:t>55"505F5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56!6V6t6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7Z7</w:t>
      </w:r>
      <w:r>
        <w:rPr>
          <w:rFonts w:ascii="Tahoma" w:hAnsi="Tahoma" w:cs="Tahoma"/>
        </w:rPr>
        <w:t>�</w:t>
      </w:r>
      <w:r>
        <w:t>7</w:t>
      </w:r>
      <w:r>
        <w:rPr>
          <w:rFonts w:ascii="Tahoma" w:hAnsi="Tahoma" w:cs="Tahoma"/>
        </w:rPr>
        <w:t>�</w:t>
      </w:r>
      <w:r>
        <w:t>788&amp;8</w:t>
      </w:r>
      <w:r>
        <w:rPr>
          <w:rFonts w:ascii="Tahoma" w:hAnsi="Tahoma" w:cs="Tahoma"/>
        </w:rPr>
        <w:t>�</w:t>
      </w:r>
      <w:r>
        <w:t>9A;b;</w:t>
      </w:r>
      <w:r>
        <w:rPr>
          <w:rFonts w:ascii="Tahoma" w:hAnsi="Tahoma" w:cs="Tahoma"/>
        </w:rPr>
        <w:t>�</w:t>
      </w:r>
      <w:r>
        <w:t>;&lt;0&lt;</w:t>
      </w:r>
      <w:r>
        <w:rPr>
          <w:rFonts w:ascii="Tahoma" w:hAnsi="Tahoma" w:cs="Tahoma"/>
        </w:rPr>
        <w:t>�</w:t>
      </w:r>
      <w:r>
        <w:t>&lt;a&gt;</w:t>
      </w:r>
      <w:r>
        <w:rPr>
          <w:rFonts w:ascii="Tahoma" w:hAnsi="Tahoma" w:cs="Tahoma"/>
        </w:rPr>
        <w:t>�</w:t>
      </w:r>
      <w:r>
        <w:t>&gt;</w:t>
      </w:r>
      <w:r>
        <w:rPr>
          <w:rFonts w:ascii="Tahoma" w:hAnsi="Tahoma" w:cs="Tahoma"/>
        </w:rPr>
        <w:t>�</w:t>
      </w:r>
      <w:r>
        <w:t>&gt;</w:t>
      </w:r>
      <w:r>
        <w:rPr>
          <w:rFonts w:ascii="Tahoma" w:hAnsi="Tahoma" w:cs="Tahoma"/>
        </w:rPr>
        <w:t>�</w:t>
      </w:r>
    </w:p>
    <w:p w14:paraId="4C00A753" w14:textId="77777777" w:rsidR="0045207C" w:rsidRDefault="0045207C" w:rsidP="007724B4">
      <w:pPr>
        <w:pStyle w:val="Heading3"/>
      </w:pPr>
      <w:r>
        <w:rPr>
          <w:rFonts w:ascii="Tahoma" w:hAnsi="Tahoma" w:cs="Tahoma"/>
        </w:rPr>
        <w:t>��</w:t>
      </w:r>
      <w:r>
        <w:t>0</w:t>
      </w:r>
      <w:r>
        <w:rPr>
          <w:rFonts w:ascii="Tahoma" w:hAnsi="Tahoma" w:cs="Tahoma"/>
        </w:rPr>
        <w:t>�</w:t>
      </w:r>
      <w:r>
        <w:t>0</w:t>
      </w:r>
      <w:r>
        <w:rPr>
          <w:rFonts w:ascii="Tahoma" w:hAnsi="Tahoma" w:cs="Tahoma"/>
        </w:rPr>
        <w:t>�</w:t>
      </w:r>
      <w:r>
        <w:t>0 1</w:t>
      </w:r>
      <w:r>
        <w:rPr>
          <w:rFonts w:ascii="Tahoma" w:hAnsi="Tahoma" w:cs="Tahoma"/>
        </w:rPr>
        <w:t>�</w:t>
      </w:r>
      <w:r>
        <w:t>1222:2</w:t>
      </w:r>
      <w:r>
        <w:rPr>
          <w:rFonts w:ascii="Tahoma" w:hAnsi="Tahoma" w:cs="Tahoma"/>
        </w:rPr>
        <w:t>�</w:t>
      </w:r>
      <w:r>
        <w:t>2</w:t>
      </w:r>
      <w:r>
        <w:rPr>
          <w:rFonts w:ascii="Tahoma" w:hAnsi="Tahoma" w:cs="Tahoma"/>
        </w:rPr>
        <w:t>�</w:t>
      </w:r>
      <w:r>
        <w:t>2</w:t>
      </w:r>
      <w:r>
        <w:rPr>
          <w:rFonts w:ascii="Tahoma" w:hAnsi="Tahoma" w:cs="Tahoma"/>
        </w:rPr>
        <w:t>�</w:t>
      </w:r>
      <w:r>
        <w:t>23m3</w:t>
      </w:r>
      <w:r>
        <w:rPr>
          <w:rFonts w:ascii="Tahoma" w:hAnsi="Tahoma" w:cs="Tahoma"/>
        </w:rPr>
        <w:t>�</w:t>
      </w:r>
      <w:r>
        <w:t>34!4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45I5</w:t>
      </w:r>
      <w:r>
        <w:rPr>
          <w:rFonts w:ascii="Tahoma" w:hAnsi="Tahoma" w:cs="Tahoma"/>
        </w:rPr>
        <w:t>�</w:t>
      </w:r>
      <w:r>
        <w:t>5</w:t>
      </w:r>
      <w:r>
        <w:rPr>
          <w:rFonts w:ascii="Tahoma" w:hAnsi="Tahoma" w:cs="Tahoma"/>
        </w:rPr>
        <w:t>�</w:t>
      </w:r>
      <w:r>
        <w:t>5</w:t>
      </w:r>
      <w:r>
        <w:rPr>
          <w:rFonts w:ascii="Tahoma" w:hAnsi="Tahoma" w:cs="Tahoma"/>
        </w:rPr>
        <w:t>�</w:t>
      </w:r>
      <w:r>
        <w:t>616Y637</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829C9L9Z9g9</w:t>
      </w:r>
      <w:r>
        <w:rPr>
          <w:rFonts w:ascii="Tahoma" w:hAnsi="Tahoma" w:cs="Tahoma"/>
        </w:rPr>
        <w:t>�</w:t>
      </w:r>
      <w:r>
        <w:t>9ö:</w:t>
      </w:r>
      <w:r>
        <w:rPr>
          <w:rFonts w:ascii="Tahoma" w:hAnsi="Tahoma" w:cs="Tahoma"/>
        </w:rPr>
        <w:t>�</w:t>
      </w:r>
      <w:r>
        <w:t>;</w:t>
      </w:r>
      <w:r>
        <w:rPr>
          <w:rFonts w:ascii="Tahoma" w:hAnsi="Tahoma" w:cs="Tahoma"/>
        </w:rPr>
        <w:t>�</w:t>
      </w:r>
      <w:r>
        <w:t>;</w:t>
      </w:r>
      <w:r>
        <w:rPr>
          <w:rFonts w:ascii="Tahoma" w:hAnsi="Tahoma" w:cs="Tahoma"/>
        </w:rPr>
        <w:t>�</w:t>
      </w:r>
      <w:r>
        <w:t>;=&lt;a&lt;i&lt;z&lt;=7=D=Y=l==</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=2&gt;Z&gt;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 ?Ü?ä?</w:t>
      </w:r>
      <w:r>
        <w:rPr>
          <w:rFonts w:ascii="Tahoma" w:hAnsi="Tahoma" w:cs="Tahoma"/>
        </w:rPr>
        <w:t>�</w:t>
      </w:r>
      <w:r>
        <w:t>?</w:t>
      </w:r>
      <w:r>
        <w:rPr>
          <w:rFonts w:ascii="Tahoma" w:hAnsi="Tahoma" w:cs="Tahoma"/>
        </w:rPr>
        <w:t>�</w:t>
      </w:r>
    </w:p>
    <w:p w14:paraId="501FEDF3" w14:textId="77777777" w:rsidR="0045207C" w:rsidRDefault="0045207C" w:rsidP="007724B4">
      <w:pPr>
        <w:pStyle w:val="Heading3"/>
      </w:pPr>
      <w:r>
        <w:rPr>
          <w:rFonts w:ascii="Tahoma" w:hAnsi="Tahoma" w:cs="Tahoma"/>
        </w:rPr>
        <w:t>�</w:t>
      </w:r>
      <w:r>
        <w:t>0 0P0</w:t>
      </w:r>
      <w:r>
        <w:rPr>
          <w:rFonts w:ascii="Tahoma" w:hAnsi="Tahoma" w:cs="Tahoma"/>
        </w:rPr>
        <w:t>�</w:t>
      </w:r>
      <w:r>
        <w:t>0</w:t>
      </w:r>
      <w:r>
        <w:rPr>
          <w:rFonts w:ascii="Tahoma" w:hAnsi="Tahoma" w:cs="Tahoma"/>
        </w:rPr>
        <w:t>�</w:t>
      </w:r>
      <w:r>
        <w:t>0</w:t>
      </w:r>
      <w:r>
        <w:rPr>
          <w:rFonts w:ascii="Tahoma" w:hAnsi="Tahoma" w:cs="Tahoma"/>
        </w:rPr>
        <w:t>�</w:t>
      </w:r>
      <w:r>
        <w:t>0#1?11</w:t>
      </w:r>
      <w:r>
        <w:rPr>
          <w:rFonts w:ascii="Tahoma" w:hAnsi="Tahoma" w:cs="Tahoma"/>
        </w:rPr>
        <w:t>�</w:t>
      </w:r>
      <w:r>
        <w:t>1</w:t>
      </w:r>
      <w:r>
        <w:rPr>
          <w:rFonts w:ascii="Tahoma" w:hAnsi="Tahoma" w:cs="Tahoma"/>
        </w:rPr>
        <w:t>�</w:t>
      </w:r>
      <w:r>
        <w:t>1</w:t>
      </w:r>
      <w:r>
        <w:rPr>
          <w:rFonts w:ascii="Tahoma" w:hAnsi="Tahoma" w:cs="Tahoma"/>
        </w:rPr>
        <w:t>�</w:t>
      </w:r>
      <w:r>
        <w:t>12;2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283</w:t>
      </w:r>
      <w:r>
        <w:rPr>
          <w:rFonts w:ascii="Tahoma" w:hAnsi="Tahoma" w:cs="Tahoma"/>
        </w:rPr>
        <w:t>�</w:t>
      </w:r>
      <w:r>
        <w:t>3</w:t>
      </w:r>
      <w:r>
        <w:rPr>
          <w:rFonts w:ascii="Tahoma" w:hAnsi="Tahoma" w:cs="Tahoma"/>
        </w:rPr>
        <w:t>�</w:t>
      </w:r>
      <w:r>
        <w:t>3.4m4</w:t>
      </w:r>
      <w:r>
        <w:rPr>
          <w:rFonts w:ascii="Tahoma" w:hAnsi="Tahoma" w:cs="Tahoma"/>
        </w:rPr>
        <w:t>�</w:t>
      </w:r>
      <w:r>
        <w:t>4</w:t>
      </w:r>
      <w:r>
        <w:rPr>
          <w:rFonts w:ascii="Tahoma" w:hAnsi="Tahoma" w:cs="Tahoma"/>
        </w:rPr>
        <w:t>�</w:t>
      </w:r>
      <w:r>
        <w:t>4</w:t>
      </w:r>
      <w:r>
        <w:rPr>
          <w:rFonts w:ascii="Tahoma" w:hAnsi="Tahoma" w:cs="Tahoma"/>
        </w:rPr>
        <w:t>�</w:t>
      </w:r>
      <w:r>
        <w:t>4M56h6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p>
    <w:p w14:paraId="73F85219" w14:textId="77777777" w:rsidR="0045207C" w:rsidRDefault="0045207C" w:rsidP="007724B4">
      <w:pPr>
        <w:pStyle w:val="Heading3"/>
      </w:pPr>
      <w:r>
        <w:t>7</w:t>
      </w:r>
      <w:r>
        <w:rPr>
          <w:rFonts w:ascii="Tahoma" w:hAnsi="Tahoma" w:cs="Tahoma"/>
        </w:rPr>
        <w:t>�</w:t>
      </w:r>
      <w:r>
        <w:t>7</w:t>
      </w:r>
      <w:r>
        <w:rPr>
          <w:rFonts w:ascii="Tahoma" w:hAnsi="Tahoma" w:cs="Tahoma"/>
        </w:rPr>
        <w:t>�</w:t>
      </w:r>
      <w:r>
        <w:t>7</w:t>
      </w:r>
      <w:r>
        <w:rPr>
          <w:rFonts w:ascii="Tahoma" w:hAnsi="Tahoma" w:cs="Tahoma"/>
        </w:rPr>
        <w:t>�</w:t>
      </w:r>
      <w:r>
        <w:t>788Z8`8n8w8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89*9L9V9</w:t>
      </w:r>
      <w:r>
        <w:rPr>
          <w:rFonts w:ascii="Tahoma" w:hAnsi="Tahoma" w:cs="Tahoma"/>
        </w:rPr>
        <w:t>�</w:t>
      </w:r>
      <w:r>
        <w:t>9</w:t>
      </w:r>
      <w:r>
        <w:rPr>
          <w:rFonts w:ascii="Tahoma" w:hAnsi="Tahoma" w:cs="Tahoma"/>
        </w:rPr>
        <w:t>�</w:t>
      </w:r>
      <w:r>
        <w:t>;</w:t>
      </w:r>
      <w:r>
        <w:rPr>
          <w:rFonts w:ascii="Tahoma" w:hAnsi="Tahoma" w:cs="Tahoma"/>
        </w:rPr>
        <w:t>�</w:t>
      </w:r>
      <w:r>
        <w:t>;</w:t>
      </w:r>
      <w:r>
        <w:rPr>
          <w:rFonts w:ascii="Tahoma" w:hAnsi="Tahoma" w:cs="Tahoma"/>
        </w:rPr>
        <w:t>�</w:t>
      </w:r>
      <w:r>
        <w:t>;0&lt;M&lt;Z&lt;w&lt;</w:t>
      </w:r>
      <w:r>
        <w:rPr>
          <w:rFonts w:ascii="Tahoma" w:hAnsi="Tahoma" w:cs="Tahoma"/>
        </w:rPr>
        <w:t>�</w:t>
      </w:r>
      <w:r>
        <w:t>&lt;</w:t>
      </w:r>
      <w:r>
        <w:rPr>
          <w:rFonts w:ascii="Tahoma" w:hAnsi="Tahoma" w:cs="Tahoma"/>
        </w:rPr>
        <w:t>�</w:t>
      </w:r>
      <w:r>
        <w:t>=</w:t>
      </w:r>
      <w:r>
        <w:rPr>
          <w:rFonts w:ascii="Tahoma" w:hAnsi="Tahoma" w:cs="Tahoma"/>
        </w:rPr>
        <w:t>�</w:t>
      </w:r>
      <w:r>
        <w:t>=</w:t>
      </w:r>
      <w:r>
        <w:rPr>
          <w:rFonts w:ascii="Tahoma" w:hAnsi="Tahoma" w:cs="Tahoma"/>
        </w:rPr>
        <w:t>�</w:t>
      </w:r>
      <w:r>
        <w:t>=)&gt;7&gt;</w:t>
      </w:r>
      <w:r>
        <w:rPr>
          <w:rFonts w:ascii="Tahoma" w:hAnsi="Tahoma" w:cs="Tahoma"/>
        </w:rPr>
        <w:t>�</w:t>
      </w:r>
      <w:r>
        <w:t>&gt;</w:t>
      </w:r>
      <w:r>
        <w:rPr>
          <w:rFonts w:ascii="Tahoma" w:hAnsi="Tahoma" w:cs="Tahoma"/>
        </w:rPr>
        <w:t>�</w:t>
      </w:r>
      <w:r>
        <w:t>&gt;^?</w:t>
      </w:r>
      <w:r>
        <w:rPr>
          <w:rFonts w:ascii="Tahoma" w:hAnsi="Tahoma" w:cs="Tahoma"/>
        </w:rPr>
        <w:t>�</w:t>
      </w:r>
    </w:p>
    <w:p w14:paraId="18728C95" w14:textId="77777777" w:rsidR="0045207C" w:rsidRDefault="0045207C" w:rsidP="007724B4">
      <w:pPr>
        <w:pStyle w:val="Heading3"/>
      </w:pPr>
      <w:r>
        <w:t>0m0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01A2/3h3</w:t>
      </w:r>
      <w:r>
        <w:rPr>
          <w:rFonts w:ascii="Tahoma" w:hAnsi="Tahoma" w:cs="Tahoma"/>
        </w:rPr>
        <w:t>�</w:t>
      </w:r>
      <w:r>
        <w:t>3</w:t>
      </w:r>
      <w:r>
        <w:rPr>
          <w:rFonts w:ascii="Tahoma" w:hAnsi="Tahoma" w:cs="Tahoma"/>
        </w:rPr>
        <w:t>�</w:t>
      </w:r>
      <w:r>
        <w:t>3</w:t>
      </w:r>
      <w:r>
        <w:rPr>
          <w:rFonts w:ascii="Tahoma" w:hAnsi="Tahoma" w:cs="Tahoma"/>
        </w:rPr>
        <w:t>�</w:t>
      </w:r>
      <w:r>
        <w:t>34\4</w:t>
      </w:r>
      <w:r>
        <w:rPr>
          <w:rFonts w:ascii="Tahoma" w:hAnsi="Tahoma" w:cs="Tahoma"/>
        </w:rPr>
        <w:t>�</w:t>
      </w:r>
      <w:r>
        <w:t>455D5l5</w:t>
      </w:r>
      <w:r>
        <w:rPr>
          <w:rFonts w:ascii="Tahoma" w:hAnsi="Tahoma" w:cs="Tahoma"/>
        </w:rPr>
        <w:t>�</w:t>
      </w:r>
      <w:r>
        <w:t>5</w:t>
      </w:r>
      <w:r>
        <w:rPr>
          <w:rFonts w:ascii="Tahoma" w:hAnsi="Tahoma" w:cs="Tahoma"/>
        </w:rPr>
        <w:t>�</w:t>
      </w:r>
      <w:r>
        <w:t>5</w:t>
      </w:r>
      <w:r>
        <w:rPr>
          <w:rFonts w:ascii="Tahoma" w:hAnsi="Tahoma" w:cs="Tahoma"/>
        </w:rPr>
        <w:t>�</w:t>
      </w:r>
      <w:r>
        <w:t>56V6/7D7V8m8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89%9/9{9</w:t>
      </w:r>
      <w:r>
        <w:rPr>
          <w:rFonts w:ascii="Tahoma" w:hAnsi="Tahoma" w:cs="Tahoma"/>
        </w:rPr>
        <w:t>�</w:t>
      </w:r>
      <w:r>
        <w:t>9</w:t>
      </w:r>
      <w:r>
        <w:rPr>
          <w:rFonts w:ascii="Tahoma" w:hAnsi="Tahoma" w:cs="Tahoma"/>
        </w:rPr>
        <w:t>�</w:t>
      </w:r>
      <w:r>
        <w:t>90:=:</w:t>
      </w:r>
      <w:r>
        <w:rPr>
          <w:rFonts w:ascii="Tahoma" w:hAnsi="Tahoma" w:cs="Tahoma"/>
        </w:rPr>
        <w:t>�</w:t>
      </w:r>
      <w:r>
        <w:t>:</w:t>
      </w:r>
      <w:r>
        <w:rPr>
          <w:rFonts w:ascii="Tahoma" w:hAnsi="Tahoma" w:cs="Tahoma"/>
        </w:rPr>
        <w:t>�</w:t>
      </w:r>
      <w:r>
        <w:t>:</w:t>
      </w:r>
      <w:r>
        <w:rPr>
          <w:rFonts w:ascii="Tahoma" w:hAnsi="Tahoma" w:cs="Tahoma"/>
        </w:rPr>
        <w:t>�</w:t>
      </w:r>
      <w:r>
        <w:t>:&amp;;</w:t>
      </w:r>
      <w:r>
        <w:rPr>
          <w:rFonts w:ascii="Tahoma" w:hAnsi="Tahoma" w:cs="Tahoma"/>
        </w:rPr>
        <w:t>�</w:t>
      </w:r>
      <w:r>
        <w:t>;</w:t>
      </w:r>
      <w:r>
        <w:rPr>
          <w:rFonts w:ascii="Tahoma" w:hAnsi="Tahoma" w:cs="Tahoma"/>
        </w:rPr>
        <w:t>�</w:t>
      </w:r>
      <w:r>
        <w: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&lt;.=x=</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=&gt;`&gt;q&gt;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&gt;?+?G?L?\?r?</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p>
    <w:p w14:paraId="7D880193" w14:textId="77777777" w:rsidR="0045207C" w:rsidRDefault="0045207C" w:rsidP="007724B4">
      <w:pPr>
        <w:pStyle w:val="Heading3"/>
      </w:pPr>
      <w:r>
        <w:t>t</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1202_2</w:t>
      </w:r>
      <w:r>
        <w:rPr>
          <w:rFonts w:ascii="Tahoma" w:hAnsi="Tahoma" w:cs="Tahoma"/>
        </w:rPr>
        <w:t>�</w:t>
      </w:r>
      <w:r>
        <w:t>2</w:t>
      </w:r>
      <w:r>
        <w:rPr>
          <w:rFonts w:ascii="Tahoma" w:hAnsi="Tahoma" w:cs="Tahoma"/>
        </w:rPr>
        <w:t>�</w:t>
      </w:r>
      <w:r>
        <w:t>233F3N3</w:t>
      </w:r>
      <w:r>
        <w:rPr>
          <w:rFonts w:ascii="Tahoma" w:hAnsi="Tahoma" w:cs="Tahoma"/>
        </w:rPr>
        <w:t>�</w:t>
      </w:r>
      <w:r>
        <w:t>3D4</w:t>
      </w:r>
      <w:r>
        <w:rPr>
          <w:rFonts w:ascii="Tahoma" w:hAnsi="Tahoma" w:cs="Tahoma"/>
        </w:rPr>
        <w:t>�</w:t>
      </w:r>
      <w:r>
        <w:t>4</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        6Z6h6</w:t>
      </w:r>
      <w:r>
        <w:rPr>
          <w:rFonts w:ascii="Tahoma" w:hAnsi="Tahoma" w:cs="Tahoma"/>
        </w:rPr>
        <w:t>�</w:t>
      </w:r>
      <w:r>
        <w:t>6</w:t>
      </w:r>
      <w:r>
        <w:rPr>
          <w:rFonts w:ascii="Tahoma" w:hAnsi="Tahoma" w:cs="Tahoma"/>
        </w:rPr>
        <w:t>�</w:t>
      </w:r>
      <w:r>
        <w:t>6</w:t>
      </w:r>
      <w:r>
        <w:rPr>
          <w:rFonts w:ascii="Tahoma" w:hAnsi="Tahoma" w:cs="Tahoma"/>
        </w:rPr>
        <w:t>�</w:t>
      </w:r>
      <w:r>
        <w:t>7</w:t>
      </w:r>
      <w:r>
        <w:rPr>
          <w:rFonts w:ascii="Tahoma" w:hAnsi="Tahoma" w:cs="Tahoma"/>
        </w:rPr>
        <w:t>�</w:t>
      </w:r>
      <w:r>
        <w:t>7a9</w:t>
      </w:r>
      <w:r>
        <w:rPr>
          <w:rFonts w:ascii="Tahoma" w:hAnsi="Tahoma" w:cs="Tahoma"/>
        </w:rPr>
        <w:t>�</w:t>
      </w:r>
      <w:r>
        <w:t>9;2;i;</w:t>
      </w:r>
      <w:r>
        <w:rPr>
          <w:rFonts w:ascii="Tahoma" w:hAnsi="Tahoma" w:cs="Tahoma"/>
        </w:rPr>
        <w:t>�</w:t>
      </w:r>
      <w:r>
        <w:t>;</w:t>
      </w:r>
      <w:r>
        <w:rPr>
          <w:rFonts w:ascii="Tahoma" w:hAnsi="Tahoma" w:cs="Tahoma"/>
        </w:rPr>
        <w:t>�</w:t>
      </w:r>
      <w:r>
        <w:t>;'&lt;</w:t>
      </w:r>
      <w:r>
        <w:rPr>
          <w:rFonts w:ascii="Tahoma" w:hAnsi="Tahoma" w:cs="Tahoma"/>
        </w:rPr>
        <w:t>�</w:t>
      </w:r>
      <w:r>
        <w:t>&lt;=P=j=w=</w:t>
      </w:r>
      <w:r>
        <w:rPr>
          <w:rFonts w:ascii="Tahoma" w:hAnsi="Tahoma" w:cs="Tahoma"/>
        </w:rPr>
        <w:t>�</w:t>
      </w:r>
      <w:r>
        <w:t>=</w:t>
      </w:r>
      <w:r>
        <w:rPr>
          <w:rFonts w:ascii="Tahoma" w:hAnsi="Tahoma" w:cs="Tahoma"/>
        </w:rPr>
        <w:t>�</w:t>
      </w:r>
      <w:r>
        <w:t>&gt;</w:t>
      </w:r>
      <w:r>
        <w:rPr>
          <w:rFonts w:ascii="Tahoma" w:hAnsi="Tahoma" w:cs="Tahoma"/>
        </w:rPr>
        <w:t>�</w:t>
      </w:r>
      <w:r>
        <w:t>&gt;</w:t>
      </w:r>
    </w:p>
    <w:p w14:paraId="65B14F40" w14:textId="77777777" w:rsidR="0045207C" w:rsidRDefault="0045207C" w:rsidP="007724B4">
      <w:pPr>
        <w:pStyle w:val="Heading3"/>
      </w:pP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p>
    <w:p w14:paraId="5E3A24FD" w14:textId="77777777" w:rsidR="0045207C" w:rsidRDefault="0045207C" w:rsidP="007724B4">
      <w:pPr>
        <w:pStyle w:val="Heading3"/>
      </w:pPr>
      <w:r>
        <w:t>h060F0p0</w:t>
      </w:r>
      <w:r>
        <w:rPr>
          <w:rFonts w:ascii="Tahoma" w:hAnsi="Tahoma" w:cs="Tahoma"/>
        </w:rPr>
        <w:t>�</w:t>
      </w:r>
      <w:r>
        <w:t>0</w:t>
      </w:r>
      <w:r>
        <w:rPr>
          <w:rFonts w:ascii="Tahoma" w:hAnsi="Tahoma" w:cs="Tahoma"/>
        </w:rPr>
        <w:t>�</w:t>
      </w:r>
      <w:r>
        <w:t>0</w:t>
      </w:r>
      <w:r>
        <w:rPr>
          <w:rFonts w:ascii="Tahoma" w:hAnsi="Tahoma" w:cs="Tahoma"/>
        </w:rPr>
        <w:t>�</w:t>
      </w:r>
      <w:r>
        <w:t>0h1</w:t>
      </w:r>
      <w:r>
        <w:rPr>
          <w:rFonts w:ascii="Tahoma" w:hAnsi="Tahoma" w:cs="Tahoma"/>
        </w:rPr>
        <w:t>�</w:t>
      </w:r>
      <w:r>
        <w:t>12#2`2</w:t>
      </w:r>
      <w:r>
        <w:rPr>
          <w:rFonts w:ascii="Tahoma" w:hAnsi="Tahoma" w:cs="Tahoma"/>
        </w:rPr>
        <w:t>�</w:t>
      </w:r>
      <w:r>
        <w:t>2_3t3</w:t>
      </w:r>
      <w:r>
        <w:rPr>
          <w:rFonts w:ascii="Tahoma" w:hAnsi="Tahoma" w:cs="Tahoma"/>
        </w:rPr>
        <w:t>�</w:t>
      </w:r>
      <w:r>
        <w:t>3(4</w:t>
      </w:r>
      <w:r>
        <w:rPr>
          <w:rFonts w:ascii="Tahoma" w:hAnsi="Tahoma" w:cs="Tahoma"/>
        </w:rPr>
        <w:t>�</w:t>
      </w:r>
      <w:r>
        <w:t>4</w:t>
      </w:r>
      <w:r>
        <w:rPr>
          <w:rFonts w:ascii="Tahoma" w:hAnsi="Tahoma" w:cs="Tahoma"/>
        </w:rPr>
        <w:t>�</w:t>
      </w:r>
      <w:r>
        <w:t>5$6</w:t>
      </w:r>
      <w:r>
        <w:rPr>
          <w:rFonts w:ascii="Tahoma" w:hAnsi="Tahoma" w:cs="Tahoma"/>
        </w:rPr>
        <w:t>�</w:t>
      </w:r>
      <w:r>
        <w:t>7</w:t>
      </w:r>
      <w:r>
        <w:rPr>
          <w:rFonts w:ascii="Tahoma" w:hAnsi="Tahoma" w:cs="Tahoma"/>
        </w:rPr>
        <w:t>�</w:t>
      </w:r>
      <w:r>
        <w:t>8</w:t>
      </w:r>
      <w:r>
        <w:rPr>
          <w:rFonts w:ascii="Tahoma" w:hAnsi="Tahoma" w:cs="Tahoma"/>
        </w:rPr>
        <w:t>�</w:t>
      </w:r>
      <w:r>
        <w:t>8e9k9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w:t>
      </w:r>
      <w:r>
        <w:rPr>
          <w:rFonts w:ascii="Tahoma" w:hAnsi="Tahoma" w:cs="Tahoma"/>
        </w:rPr>
        <w:t>�</w:t>
      </w:r>
      <w:r>
        <w:t>:</w:t>
      </w:r>
      <w:r>
        <w:rPr>
          <w:rFonts w:ascii="Tahoma" w:hAnsi="Tahoma" w:cs="Tahoma"/>
        </w:rPr>
        <w:t>�</w:t>
      </w:r>
      <w:r>
        <w:t>:;P;</w:t>
      </w:r>
      <w:r>
        <w:rPr>
          <w:rFonts w:ascii="Tahoma" w:hAnsi="Tahoma" w:cs="Tahoma"/>
        </w:rPr>
        <w:t>�</w:t>
      </w:r>
      <w:r>
        <w:t>;"&lt;V&lt;</w:t>
      </w:r>
      <w:r>
        <w:rPr>
          <w:rFonts w:ascii="Tahoma" w:hAnsi="Tahoma" w:cs="Tahoma"/>
        </w:rPr>
        <w:t>�</w:t>
      </w:r>
      <w:r>
        <w:t>&lt;</w:t>
      </w:r>
      <w:r>
        <w:rPr>
          <w:rFonts w:ascii="Tahoma" w:hAnsi="Tahoma" w:cs="Tahoma"/>
        </w:rPr>
        <w:t>�</w:t>
      </w:r>
      <w:r>
        <w:t>&lt;n=</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p>
    <w:p w14:paraId="77A9D679" w14:textId="77777777" w:rsidR="0045207C" w:rsidRDefault="0045207C" w:rsidP="007724B4">
      <w:pPr>
        <w:pStyle w:val="Heading3"/>
      </w:pPr>
      <w:r>
        <w:t>|0v0</w:t>
      </w:r>
      <w:r>
        <w:rPr>
          <w:rFonts w:ascii="Tahoma" w:hAnsi="Tahoma" w:cs="Tahoma"/>
        </w:rPr>
        <w:t>�</w:t>
      </w:r>
      <w:r>
        <w:t>0t1</w:t>
      </w:r>
      <w:r>
        <w:rPr>
          <w:rFonts w:ascii="Tahoma" w:hAnsi="Tahoma" w:cs="Tahoma"/>
        </w:rPr>
        <w:t>�</w:t>
      </w:r>
      <w:r>
        <w:t>2</w:t>
      </w:r>
      <w:r>
        <w:rPr>
          <w:rFonts w:ascii="Tahoma" w:hAnsi="Tahoma" w:cs="Tahoma"/>
        </w:rPr>
        <w:t>�</w:t>
      </w:r>
      <w:r>
        <w:t>3</w:t>
      </w:r>
      <w:r>
        <w:rPr>
          <w:rFonts w:ascii="Tahoma" w:hAnsi="Tahoma" w:cs="Tahoma"/>
        </w:rPr>
        <w:t>�</w:t>
      </w:r>
      <w:r>
        <w:t>3!484u4</w:t>
      </w:r>
      <w:r>
        <w:rPr>
          <w:rFonts w:ascii="Tahoma" w:hAnsi="Tahoma" w:cs="Tahoma"/>
        </w:rPr>
        <w:t>�</w:t>
      </w:r>
      <w:r>
        <w:t>4</w:t>
      </w:r>
      <w:r>
        <w:rPr>
          <w:rFonts w:ascii="Tahoma" w:hAnsi="Tahoma" w:cs="Tahoma"/>
        </w:rPr>
        <w:t>�</w:t>
      </w:r>
      <w:r>
        <w:t>4</w:t>
      </w:r>
      <w:r>
        <w:rPr>
          <w:rFonts w:ascii="Tahoma" w:hAnsi="Tahoma" w:cs="Tahoma"/>
        </w:rPr>
        <w:t>�</w:t>
      </w:r>
      <w:r>
        <w:t>45</w:t>
      </w:r>
      <w:r>
        <w:rPr>
          <w:rFonts w:ascii="Tahoma" w:hAnsi="Tahoma" w:cs="Tahoma"/>
        </w:rPr>
        <w:t>⸮</w:t>
      </w:r>
      <w:r>
        <w:t>5.5s5 6x6</w:t>
      </w:r>
      <w:r>
        <w:rPr>
          <w:rFonts w:ascii="Tahoma" w:hAnsi="Tahoma" w:cs="Tahoma"/>
        </w:rPr>
        <w:t>�</w:t>
      </w:r>
      <w:r>
        <w:t>67&amp;7</w:t>
      </w:r>
      <w:r>
        <w:rPr>
          <w:rFonts w:ascii="Tahoma" w:hAnsi="Tahoma" w:cs="Tahoma"/>
        </w:rPr>
        <w:t>�</w:t>
      </w:r>
      <w:r>
        <w:t>7</w:t>
      </w:r>
      <w:r>
        <w:rPr>
          <w:rFonts w:ascii="Tahoma" w:hAnsi="Tahoma" w:cs="Tahoma"/>
        </w:rPr>
        <w:t>�</w:t>
      </w:r>
      <w:r>
        <w:t>8</w:t>
      </w:r>
      <w:r>
        <w:rPr>
          <w:rFonts w:ascii="Tahoma" w:hAnsi="Tahoma" w:cs="Tahoma"/>
        </w:rPr>
        <w:t>�</w:t>
      </w:r>
      <w:r>
        <w:t>8[9g9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9":0:j:v:</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:#;S;q;&lt;G&lt;</w:t>
      </w:r>
      <w:r>
        <w:rPr>
          <w:rFonts w:ascii="Tahoma" w:hAnsi="Tahoma" w:cs="Tahoma"/>
        </w:rPr>
        <w:t>�</w:t>
      </w:r>
      <w:r>
        <w:t>&lt;</w:t>
      </w:r>
      <w:r>
        <w:rPr>
          <w:rFonts w:ascii="Tahoma" w:hAnsi="Tahoma" w:cs="Tahoma"/>
        </w:rPr>
        <w:t>�</w:t>
      </w:r>
      <w:r>
        <w:t>&lt;&amp;=N=</w:t>
      </w:r>
      <w:r>
        <w:rPr>
          <w:rFonts w:ascii="Tahoma" w:hAnsi="Tahoma" w:cs="Tahoma"/>
        </w:rPr>
        <w:t>�</w:t>
      </w:r>
      <w:r>
        <w:t>=r&gt;</w:t>
      </w:r>
      <w:r>
        <w:rPr>
          <w:rFonts w:ascii="Tahoma" w:hAnsi="Tahoma" w:cs="Tahoma"/>
        </w:rPr>
        <w:t>�</w:t>
      </w:r>
      <w:r>
        <w:t>&gt;</w:t>
      </w:r>
      <w:r>
        <w:rPr>
          <w:rFonts w:ascii="Tahoma" w:hAnsi="Tahoma" w:cs="Tahoma"/>
        </w:rPr>
        <w:t>�</w:t>
      </w:r>
      <w:r>
        <w:t>&gt;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4995D49F" w14:textId="77777777" w:rsidR="0045207C" w:rsidRDefault="0045207C" w:rsidP="007724B4">
      <w:pPr>
        <w:pStyle w:val="Heading3"/>
      </w:pPr>
      <w:r>
        <w:t>0</w:t>
      </w:r>
      <w:r>
        <w:rPr>
          <w:rFonts w:ascii="Tahoma" w:hAnsi="Tahoma" w:cs="Tahoma"/>
        </w:rPr>
        <w:t>�</w:t>
      </w:r>
      <w:r>
        <w:t>0</w:t>
      </w:r>
      <w:r>
        <w:rPr>
          <w:rFonts w:ascii="Tahoma" w:hAnsi="Tahoma" w:cs="Tahoma"/>
        </w:rPr>
        <w:t>�</w:t>
      </w:r>
      <w:r>
        <w:t>0</w:t>
      </w:r>
      <w:r>
        <w:rPr>
          <w:rFonts w:ascii="Tahoma" w:hAnsi="Tahoma" w:cs="Tahoma"/>
        </w:rPr>
        <w:t>�</w:t>
      </w:r>
      <w:r>
        <w:t>1</w:t>
      </w:r>
      <w:r>
        <w:rPr>
          <w:rFonts w:ascii="Tahoma" w:hAnsi="Tahoma" w:cs="Tahoma"/>
        </w:rPr>
        <w:t>�</w:t>
      </w:r>
      <w:r>
        <w:t>2</w:t>
      </w:r>
      <w:r>
        <w:rPr>
          <w:rFonts w:ascii="Tahoma" w:hAnsi="Tahoma" w:cs="Tahoma"/>
        </w:rPr>
        <w:t>�</w:t>
      </w:r>
      <w:r>
        <w:t>3</w:t>
      </w:r>
      <w:r>
        <w:rPr>
          <w:rFonts w:ascii="Tahoma" w:hAnsi="Tahoma" w:cs="Tahoma"/>
        </w:rPr>
        <w:t>�</w:t>
      </w:r>
      <w:r>
        <w:t>4D56</w:t>
      </w:r>
      <w:r>
        <w:rPr>
          <w:rFonts w:ascii="Tahoma" w:hAnsi="Tahoma" w:cs="Tahoma"/>
        </w:rPr>
        <w:t>�</w:t>
      </w:r>
      <w:r>
        <w:t>6</w:t>
      </w:r>
      <w:r>
        <w:rPr>
          <w:rFonts w:ascii="Tahoma" w:hAnsi="Tahoma" w:cs="Tahoma"/>
        </w:rPr>
        <w:t>�</w:t>
      </w:r>
      <w:r>
        <w:t>6n7N8]8</w:t>
      </w:r>
      <w:r>
        <w:rPr>
          <w:rFonts w:ascii="Tahoma" w:hAnsi="Tahoma" w:cs="Tahoma"/>
        </w:rPr>
        <w:t>�</w:t>
      </w:r>
      <w:r>
        <w:t>8</w:t>
      </w:r>
      <w:r>
        <w:rPr>
          <w:rFonts w:ascii="Tahoma" w:hAnsi="Tahoma" w:cs="Tahoma"/>
        </w:rPr>
        <w:t>�</w:t>
      </w:r>
      <w:r>
        <w:t>;m&gt;</w:t>
      </w:r>
      <w:r>
        <w:rPr>
          <w:rFonts w:ascii="Tahoma" w:hAnsi="Tahoma" w:cs="Tahoma"/>
        </w:rPr>
        <w:t>�</w:t>
      </w:r>
      <w:r>
        <w:t>&gt;</w:t>
      </w:r>
      <w:r>
        <w:rPr>
          <w:rFonts w:ascii="Tahoma" w:hAnsi="Tahoma" w:cs="Tahoma"/>
        </w:rPr>
        <w:t>�</w:t>
      </w:r>
      <w:r>
        <w:t>&gt;</w:t>
      </w:r>
      <w:r>
        <w:rPr>
          <w:rFonts w:ascii="Tahoma" w:hAnsi="Tahoma" w:cs="Tahoma"/>
        </w:rPr>
        <w:t>�</w:t>
      </w:r>
      <w:r>
        <w:t>&gt;</w:t>
      </w:r>
    </w:p>
    <w:p w14:paraId="140AAA8F" w14:textId="77777777" w:rsidR="0045207C" w:rsidRDefault="0045207C" w:rsidP="007724B4">
      <w:pPr>
        <w:pStyle w:val="Heading3"/>
      </w:pPr>
      <w:r>
        <w:t>8^0@26E6W6</w:t>
      </w:r>
      <w:r>
        <w:rPr>
          <w:rFonts w:ascii="Tahoma" w:hAnsi="Tahoma" w:cs="Tahoma"/>
        </w:rPr>
        <w:t>�</w:t>
      </w:r>
      <w:r>
        <w:t>6</w:t>
      </w:r>
      <w:r>
        <w:rPr>
          <w:rFonts w:ascii="Tahoma" w:hAnsi="Tahoma" w:cs="Tahoma"/>
        </w:rPr>
        <w:t>�</w:t>
      </w:r>
      <w:r>
        <w:t>697C7</w:t>
      </w:r>
      <w:r>
        <w:rPr>
          <w:rFonts w:ascii="Tahoma" w:hAnsi="Tahoma" w:cs="Tahoma"/>
        </w:rPr>
        <w:t>�</w:t>
      </w:r>
      <w:r>
        <w:t>7</w:t>
      </w:r>
      <w:r>
        <w:rPr>
          <w:rFonts w:ascii="Tahoma" w:hAnsi="Tahoma" w:cs="Tahoma"/>
        </w:rPr>
        <w:t>�</w:t>
      </w:r>
      <w:r>
        <w:t>9!:.:k:_;p;</w:t>
      </w:r>
      <w:r>
        <w:rPr>
          <w:rFonts w:ascii="Tahoma" w:hAnsi="Tahoma" w:cs="Tahoma"/>
        </w:rPr>
        <w:t>�</w:t>
      </w:r>
      <w:r>
        <w:t>;8&lt;n&lt;</w:t>
      </w:r>
      <w:r>
        <w:rPr>
          <w:rFonts w:ascii="Tahoma" w:hAnsi="Tahoma" w:cs="Tahoma"/>
        </w:rPr>
        <w:t>�</w:t>
      </w:r>
      <w:r>
        <w:t>&lt;</w:t>
      </w:r>
      <w:r>
        <w:rPr>
          <w:rFonts w:ascii="Tahoma" w:hAnsi="Tahoma" w:cs="Tahoma"/>
        </w:rPr>
        <w:t>�</w:t>
      </w:r>
      <w:r>
        <w:t>=$?:?</w:t>
      </w:r>
      <w:r>
        <w:rPr>
          <w:rFonts w:ascii="Tahoma" w:hAnsi="Tahoma" w:cs="Tahoma"/>
        </w:rPr>
        <w:t>�</w:t>
      </w:r>
      <w:r>
        <w:t>?</w:t>
      </w:r>
    </w:p>
    <w:p w14:paraId="783DFEC5" w14:textId="77777777" w:rsidR="0045207C" w:rsidRDefault="0045207C" w:rsidP="007724B4">
      <w:pPr>
        <w:pStyle w:val="Heading3"/>
      </w:pPr>
      <w:r>
        <w:t>T0|1</w:t>
      </w:r>
      <w:r>
        <w:rPr>
          <w:rFonts w:ascii="Tahoma" w:hAnsi="Tahoma" w:cs="Tahoma"/>
        </w:rPr>
        <w:t>�</w:t>
      </w:r>
      <w:r>
        <w:t>1</w:t>
      </w:r>
      <w:r>
        <w:rPr>
          <w:rFonts w:ascii="Tahoma" w:hAnsi="Tahoma" w:cs="Tahoma"/>
        </w:rPr>
        <w:t>�</w:t>
      </w:r>
      <w:r>
        <w:t>2</w:t>
      </w:r>
      <w:r>
        <w:rPr>
          <w:rFonts w:ascii="Tahoma" w:hAnsi="Tahoma" w:cs="Tahoma"/>
        </w:rPr>
        <w:t>�</w:t>
      </w:r>
      <w:r>
        <w:t>3</w:t>
      </w:r>
      <w:r>
        <w:rPr>
          <w:rFonts w:ascii="Tahoma" w:hAnsi="Tahoma" w:cs="Tahoma"/>
        </w:rPr>
        <w:t>�</w:t>
      </w:r>
      <w:r>
        <w:t>34*4I4s4</w:t>
      </w:r>
      <w:r>
        <w:rPr>
          <w:rFonts w:ascii="Tahoma" w:hAnsi="Tahoma" w:cs="Tahoma"/>
        </w:rPr>
        <w:t>�</w:t>
      </w:r>
      <w:r>
        <w:t>45,5&lt;5ü5</w:t>
      </w:r>
      <w:r>
        <w:rPr>
          <w:rFonts w:ascii="Tahoma" w:hAnsi="Tahoma" w:cs="Tahoma"/>
        </w:rPr>
        <w:t>�</w:t>
      </w:r>
      <w:r>
        <w:t>6</w:t>
      </w:r>
      <w:r>
        <w:rPr>
          <w:rFonts w:ascii="Tahoma" w:hAnsi="Tahoma" w:cs="Tahoma"/>
        </w:rPr>
        <w:t>�</w:t>
      </w:r>
      <w:r>
        <w:t>7</w:t>
      </w:r>
      <w:r>
        <w:rPr>
          <w:rFonts w:ascii="Tahoma" w:hAnsi="Tahoma" w:cs="Tahoma"/>
        </w:rPr>
        <w:t>�</w:t>
      </w:r>
      <w:r>
        <w:t>7</w:t>
      </w:r>
      <w:r>
        <w:rPr>
          <w:rFonts w:ascii="Tahoma" w:hAnsi="Tahoma" w:cs="Tahoma"/>
        </w:rPr>
        <w:t>�</w:t>
      </w:r>
      <w:r>
        <w:t>7848Ü8</w:t>
      </w:r>
      <w:r>
        <w:rPr>
          <w:rFonts w:ascii="Tahoma" w:hAnsi="Tahoma" w:cs="Tahoma"/>
        </w:rPr>
        <w:t>�</w:t>
      </w:r>
      <w:r>
        <w:t>8</w:t>
      </w:r>
      <w:r>
        <w:rPr>
          <w:rFonts w:ascii="Tahoma" w:hAnsi="Tahoma" w:cs="Tahoma"/>
        </w:rPr>
        <w:t>�</w:t>
      </w:r>
      <w:r>
        <w:t>89-9d9w;</w:t>
      </w:r>
      <w:r>
        <w:rPr>
          <w:rFonts w:ascii="Tahoma" w:hAnsi="Tahoma" w:cs="Tahoma"/>
        </w:rPr>
        <w:t>�</w:t>
      </w:r>
      <w:r>
        <w:t>;&lt;J&lt;</w:t>
      </w:r>
      <w:r>
        <w:rPr>
          <w:rFonts w:ascii="Tahoma" w:hAnsi="Tahoma" w:cs="Tahoma"/>
        </w:rPr>
        <w:t>�</w:t>
      </w:r>
      <w:r>
        <w:t>&lt;=</w:t>
      </w:r>
      <w:r>
        <w:rPr>
          <w:rFonts w:ascii="Tahoma" w:hAnsi="Tahoma" w:cs="Tahoma"/>
        </w:rPr>
        <w:t>�</w:t>
      </w:r>
      <w:r>
        <w:t>=ä?</w:t>
      </w:r>
      <w:r>
        <w:rPr>
          <w:rFonts w:ascii="Tahoma" w:hAnsi="Tahoma" w:cs="Tahoma"/>
        </w:rPr>
        <w:t>�</w:t>
      </w:r>
      <w:r>
        <w:t>?0</w:t>
      </w:r>
    </w:p>
    <w:p w14:paraId="7D63CF10" w14:textId="77777777" w:rsidR="0045207C" w:rsidRDefault="0045207C" w:rsidP="007724B4">
      <w:pPr>
        <w:pStyle w:val="Heading3"/>
      </w:pPr>
      <w:r>
        <w:t>h</w:t>
      </w:r>
      <w:r>
        <w:rPr>
          <w:rFonts w:ascii="Tahoma" w:hAnsi="Tahoma" w:cs="Tahoma"/>
        </w:rPr>
        <w:t>�</w:t>
      </w:r>
      <w:r>
        <w:t>1</w:t>
      </w:r>
      <w:r>
        <w:rPr>
          <w:rFonts w:ascii="Tahoma" w:hAnsi="Tahoma" w:cs="Tahoma"/>
        </w:rPr>
        <w:t>�</w:t>
      </w:r>
      <w:r>
        <w:t>3</w:t>
      </w:r>
      <w:r>
        <w:rPr>
          <w:rFonts w:ascii="Tahoma" w:hAnsi="Tahoma" w:cs="Tahoma"/>
        </w:rPr>
        <w:t>�</w:t>
      </w:r>
      <w:r>
        <w:t>34e4s4</w:t>
      </w:r>
      <w:r>
        <w:rPr>
          <w:rFonts w:ascii="Tahoma" w:hAnsi="Tahoma" w:cs="Tahoma"/>
        </w:rPr>
        <w:t>�</w:t>
      </w:r>
      <w:r>
        <w:t>4</w:t>
      </w:r>
      <w:r>
        <w:rPr>
          <w:rFonts w:ascii="Tahoma" w:hAnsi="Tahoma" w:cs="Tahoma"/>
        </w:rPr>
        <w:t>�</w:t>
      </w:r>
      <w:r>
        <w:t>4</w:t>
      </w:r>
      <w:r>
        <w:rPr>
          <w:rFonts w:ascii="Tahoma" w:hAnsi="Tahoma" w:cs="Tahoma"/>
        </w:rPr>
        <w:t>�</w:t>
      </w:r>
      <w:r>
        <w:t>4D5U5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w:t>
      </w:r>
      <w:r>
        <w:rPr>
          <w:rFonts w:ascii="Tahoma" w:hAnsi="Tahoma" w:cs="Tahoma"/>
        </w:rPr>
        <w:t>�</w:t>
      </w:r>
      <w:r>
        <w:t>6</w:t>
      </w:r>
      <w:r>
        <w:rPr>
          <w:rFonts w:ascii="Tahoma" w:hAnsi="Tahoma" w:cs="Tahoma"/>
        </w:rPr>
        <w:t>�</w:t>
      </w:r>
      <w:r>
        <w:t>7838V8</w:t>
      </w:r>
      <w:r>
        <w:rPr>
          <w:rFonts w:ascii="Tahoma" w:hAnsi="Tahoma" w:cs="Tahoma"/>
        </w:rPr>
        <w:t>�</w:t>
      </w:r>
      <w:r>
        <w:t>8</w:t>
      </w:r>
      <w:r>
        <w:rPr>
          <w:rFonts w:ascii="Tahoma" w:hAnsi="Tahoma" w:cs="Tahoma"/>
        </w:rPr>
        <w:t>�</w:t>
      </w:r>
      <w:r>
        <w:t>8B9R9b9</w:t>
      </w:r>
      <w:r>
        <w:rPr>
          <w:rFonts w:ascii="Tahoma" w:hAnsi="Tahoma" w:cs="Tahoma"/>
        </w:rPr>
        <w:t>�</w:t>
      </w:r>
      <w:r>
        <w:t>9-:j:</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;!&lt;a&lt;x&lt;</w:t>
      </w:r>
      <w:r>
        <w:rPr>
          <w:rFonts w:ascii="Tahoma" w:hAnsi="Tahoma" w:cs="Tahoma"/>
        </w:rPr>
        <w:t>�</w:t>
      </w:r>
      <w:r>
        <w:t>&lt;B&gt;L&gt;</w:t>
      </w:r>
      <w:r>
        <w:rPr>
          <w:rFonts w:ascii="Tahoma" w:hAnsi="Tahoma" w:cs="Tahoma"/>
        </w:rPr>
        <w:t>�</w:t>
      </w:r>
      <w:r>
        <w:t>&gt;</w:t>
      </w:r>
      <w:r>
        <w:rPr>
          <w:rFonts w:ascii="Tahoma" w:hAnsi="Tahoma" w:cs="Tahoma"/>
        </w:rPr>
        <w:t>�</w:t>
      </w:r>
      <w:r>
        <w:t>&gt;?</w:t>
      </w:r>
      <w:r>
        <w:rPr>
          <w:rFonts w:ascii="Tahoma" w:hAnsi="Tahoma" w:cs="Tahoma"/>
        </w:rPr>
        <w:t>�</w:t>
      </w:r>
      <w:r>
        <w:t>?</w:t>
      </w:r>
      <w:r>
        <w:rPr>
          <w:rFonts w:ascii="Tahoma" w:hAnsi="Tahoma" w:cs="Tahoma"/>
        </w:rPr>
        <w:t>�</w:t>
      </w:r>
      <w:r>
        <w:t>?É</w:t>
      </w:r>
    </w:p>
    <w:p w14:paraId="790B909F" w14:textId="77777777" w:rsidR="0045207C" w:rsidRDefault="0045207C" w:rsidP="007724B4">
      <w:pPr>
        <w:pStyle w:val="Heading3"/>
      </w:pPr>
      <w:r>
        <w:t>4É0</w:t>
      </w:r>
      <w:r>
        <w:rPr>
          <w:rFonts w:ascii="Tahoma" w:hAnsi="Tahoma" w:cs="Tahoma"/>
        </w:rPr>
        <w:t>�</w:t>
      </w:r>
      <w:r>
        <w:t>0</w:t>
      </w:r>
      <w:r>
        <w:rPr>
          <w:rFonts w:ascii="Tahoma" w:hAnsi="Tahoma" w:cs="Tahoma"/>
        </w:rPr>
        <w:t>�</w:t>
      </w:r>
      <w:r>
        <w:t>0F12Ö2l2t2</w:t>
      </w:r>
      <w:r>
        <w:rPr>
          <w:rFonts w:ascii="Tahoma" w:hAnsi="Tahoma" w:cs="Tahoma"/>
        </w:rPr>
        <w:t>�</w:t>
      </w:r>
      <w:r>
        <w:t>2</w:t>
      </w:r>
      <w:r>
        <w:rPr>
          <w:rFonts w:ascii="Tahoma" w:hAnsi="Tahoma" w:cs="Tahoma"/>
        </w:rPr>
        <w:t>�</w:t>
      </w:r>
      <w:r>
        <w:t>233</w:t>
      </w:r>
      <w:r>
        <w:rPr>
          <w:rFonts w:ascii="Tahoma" w:hAnsi="Tahoma" w:cs="Tahoma"/>
        </w:rPr>
        <w:t>�</w:t>
      </w:r>
      <w:r>
        <w:t>89</w:t>
      </w:r>
      <w:r>
        <w:rPr>
          <w:rFonts w:ascii="Tahoma" w:hAnsi="Tahoma" w:cs="Tahoma"/>
        </w:rPr>
        <w:t>�</w:t>
      </w:r>
      <w:r>
        <w:t>9</w:t>
      </w:r>
      <w:r>
        <w:rPr>
          <w:rFonts w:ascii="Tahoma" w:hAnsi="Tahoma" w:cs="Tahoma"/>
        </w:rPr>
        <w:t>�</w:t>
      </w:r>
      <w:r>
        <w:t>9</w:t>
      </w:r>
      <w:r>
        <w:rPr>
          <w:rFonts w:ascii="Tahoma" w:hAnsi="Tahoma" w:cs="Tahoma"/>
        </w:rPr>
        <w:t>�</w:t>
      </w:r>
      <w:r>
        <w:t>:V&lt;g&lt;</w:t>
      </w:r>
      <w:r>
        <w:rPr>
          <w:rFonts w:ascii="Tahoma" w:hAnsi="Tahoma" w:cs="Tahoma"/>
        </w:rPr>
        <w:t>�</w:t>
      </w:r>
      <w:r>
        <w:t>&lt;</w:t>
      </w:r>
      <w:r>
        <w:rPr>
          <w:rFonts w:ascii="Tahoma" w:hAnsi="Tahoma" w:cs="Tahoma"/>
        </w:rPr>
        <w:t>�</w:t>
      </w:r>
      <w:r>
        <w:t>?P</w:t>
      </w:r>
    </w:p>
    <w:p w14:paraId="4BB80EAF" w14:textId="77777777" w:rsidR="0045207C" w:rsidRDefault="0045207C" w:rsidP="007724B4">
      <w:pPr>
        <w:pStyle w:val="Heading3"/>
      </w:pPr>
      <w:r>
        <w:rPr>
          <w:rFonts w:hint="eastAsia"/>
        </w:rPr>
        <w:t>é</w:t>
      </w:r>
      <w:r>
        <w:t>$1T1</w:t>
      </w:r>
      <w:r>
        <w:rPr>
          <w:rFonts w:ascii="Tahoma" w:hAnsi="Tahoma" w:cs="Tahoma"/>
        </w:rPr>
        <w:t>�</w:t>
      </w:r>
      <w:r>
        <w:t>1</w:t>
      </w:r>
      <w:r>
        <w:rPr>
          <w:rFonts w:ascii="Tahoma" w:hAnsi="Tahoma" w:cs="Tahoma"/>
        </w:rPr>
        <w:t>�</w:t>
      </w:r>
      <w:r>
        <w:t>1</w:t>
      </w:r>
      <w:r>
        <w:rPr>
          <w:rFonts w:ascii="Tahoma" w:hAnsi="Tahoma" w:cs="Tahoma"/>
        </w:rPr>
        <w:t>�</w:t>
      </w:r>
      <w:r>
        <w:t>12=2_2u2</w:t>
      </w:r>
      <w:r>
        <w:rPr>
          <w:rFonts w:ascii="Tahoma" w:hAnsi="Tahoma" w:cs="Tahoma"/>
        </w:rPr>
        <w:t>�</w:t>
      </w:r>
      <w:r>
        <w:t>2</w:t>
      </w:r>
      <w:r>
        <w:rPr>
          <w:rFonts w:ascii="Tahoma" w:hAnsi="Tahoma" w:cs="Tahoma"/>
        </w:rPr>
        <w:t>�</w:t>
      </w:r>
      <w:r>
        <w:t>4</w:t>
      </w:r>
      <w:r>
        <w:rPr>
          <w:rFonts w:ascii="Tahoma" w:hAnsi="Tahoma" w:cs="Tahoma"/>
        </w:rPr>
        <w:t>�</w:t>
      </w:r>
      <w:r>
        <w:t>4</w:t>
      </w:r>
      <w:r>
        <w:rPr>
          <w:rFonts w:ascii="Tahoma" w:hAnsi="Tahoma" w:cs="Tahoma"/>
        </w:rPr>
        <w:t>�</w:t>
      </w:r>
      <w:r>
        <w:t>45</w:t>
      </w:r>
      <w:r>
        <w:rPr>
          <w:rFonts w:ascii="Tahoma" w:hAnsi="Tahoma" w:cs="Tahoma"/>
        </w:rPr>
        <w:t>�</w:t>
      </w:r>
      <w:r>
        <w:t>5</w:t>
      </w:r>
      <w:r>
        <w:rPr>
          <w:rFonts w:ascii="Tahoma" w:hAnsi="Tahoma" w:cs="Tahoma"/>
        </w:rPr>
        <w:t>�</w:t>
      </w:r>
      <w:r>
        <w:t>5</w:t>
      </w:r>
      <w:r>
        <w:rPr>
          <w:rFonts w:ascii="Tahoma" w:hAnsi="Tahoma" w:cs="Tahoma"/>
        </w:rPr>
        <w:t>�</w:t>
      </w:r>
      <w:r>
        <w:t>5C6</w:t>
      </w:r>
      <w:r>
        <w:rPr>
          <w:rFonts w:ascii="Tahoma" w:hAnsi="Tahoma" w:cs="Tahoma"/>
        </w:rPr>
        <w:t>�</w:t>
      </w:r>
      <w:r>
        <w:t>6</w:t>
      </w:r>
      <w:r>
        <w:rPr>
          <w:rFonts w:ascii="Tahoma" w:hAnsi="Tahoma" w:cs="Tahoma"/>
        </w:rPr>
        <w:t>�</w:t>
      </w:r>
      <w:r>
        <w:t>67U7u7</w:t>
      </w:r>
      <w:r>
        <w:rPr>
          <w:rFonts w:ascii="Tahoma" w:hAnsi="Tahoma" w:cs="Tahoma"/>
        </w:rPr>
        <w:t>�</w:t>
      </w:r>
      <w:r>
        <w:t>7</w:t>
      </w:r>
      <w:r>
        <w:rPr>
          <w:rFonts w:ascii="Tahoma" w:hAnsi="Tahoma" w:cs="Tahoma"/>
        </w:rPr>
        <w:t>�</w:t>
      </w:r>
      <w:r>
        <w:t>7M8</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w:t>
      </w:r>
      <w:r>
        <w:rPr>
          <w:rFonts w:ascii="Tahoma" w:hAnsi="Tahoma" w:cs="Tahoma"/>
        </w:rPr>
        <w:t>�</w:t>
      </w:r>
      <w:r>
        <w:t>:;n;ä;</w:t>
      </w:r>
      <w:r>
        <w:rPr>
          <w:rFonts w:ascii="Tahoma" w:hAnsi="Tahoma" w:cs="Tahoma"/>
        </w:rPr>
        <w:t>�</w:t>
      </w:r>
      <w:r>
        <w:t>;P&lt;</w:t>
      </w:r>
      <w:r>
        <w:rPr>
          <w:rFonts w:ascii="Tahoma" w:hAnsi="Tahoma" w:cs="Tahoma"/>
        </w:rPr>
        <w:t>�</w:t>
      </w:r>
      <w:r>
        <w:t>=</w:t>
      </w:r>
      <w:r>
        <w:rPr>
          <w:rFonts w:ascii="Tahoma" w:hAnsi="Tahoma" w:cs="Tahoma"/>
        </w:rPr>
        <w:t>�</w:t>
      </w:r>
      <w:r>
        <w:t>=C&gt;</w:t>
      </w:r>
      <w:r>
        <w:rPr>
          <w:rFonts w:ascii="Tahoma" w:hAnsi="Tahoma" w:cs="Tahoma"/>
        </w:rPr>
        <w:t>�</w:t>
      </w:r>
      <w:r>
        <w:t>&gt;</w:t>
      </w:r>
      <w:r>
        <w:rPr>
          <w:rFonts w:ascii="Tahoma" w:hAnsi="Tahoma" w:cs="Tahoma"/>
        </w:rPr>
        <w:t>�</w:t>
      </w:r>
      <w:r>
        <w:t>&gt;</w:t>
      </w:r>
      <w:r>
        <w:rPr>
          <w:rFonts w:ascii="Tahoma" w:hAnsi="Tahoma" w:cs="Tahoma"/>
        </w:rPr>
        <w:t>�</w:t>
      </w:r>
      <w:r>
        <w:t>&gt;E?é</w:t>
      </w:r>
    </w:p>
    <w:p w14:paraId="6F183134" w14:textId="77777777" w:rsidR="0045207C" w:rsidRDefault="0045207C" w:rsidP="007724B4">
      <w:pPr>
        <w:pStyle w:val="Heading3"/>
      </w:pPr>
      <w:r>
        <w:rPr>
          <w:rFonts w:hint="eastAsia"/>
        </w:rPr>
        <w:t>é</w:t>
      </w:r>
      <w:r>
        <w:t>#0N0</w:t>
      </w:r>
      <w:r>
        <w:rPr>
          <w:rFonts w:ascii="Tahoma" w:hAnsi="Tahoma" w:cs="Tahoma"/>
        </w:rPr>
        <w:t>�</w:t>
      </w:r>
      <w:r>
        <w:t>0</w:t>
      </w:r>
      <w:r>
        <w:rPr>
          <w:rFonts w:ascii="Tahoma" w:hAnsi="Tahoma" w:cs="Tahoma"/>
        </w:rPr>
        <w:t>�</w:t>
      </w:r>
      <w:r>
        <w:t>1</w:t>
      </w:r>
      <w:r>
        <w:rPr>
          <w:rFonts w:ascii="Tahoma" w:hAnsi="Tahoma" w:cs="Tahoma"/>
        </w:rPr>
        <w:t>�</w:t>
      </w:r>
      <w:r>
        <w:t>1&amp;2v2</w:t>
      </w:r>
      <w:r>
        <w:rPr>
          <w:rFonts w:ascii="Tahoma" w:hAnsi="Tahoma" w:cs="Tahoma"/>
        </w:rPr>
        <w:t>�</w:t>
      </w:r>
      <w:r>
        <w:t>2</w:t>
      </w:r>
      <w:r>
        <w:rPr>
          <w:rFonts w:ascii="Tahoma" w:hAnsi="Tahoma" w:cs="Tahoma"/>
        </w:rPr>
        <w:t>�</w:t>
      </w:r>
      <w:r>
        <w:t>2c3u3Å4#5</w:t>
      </w:r>
      <w:r>
        <w:rPr>
          <w:rFonts w:ascii="Tahoma" w:hAnsi="Tahoma" w:cs="Tahoma"/>
        </w:rPr>
        <w:t>�</w:t>
      </w:r>
      <w:r>
        <w:t>5</w:t>
      </w:r>
      <w:r>
        <w:rPr>
          <w:rFonts w:ascii="Tahoma" w:hAnsi="Tahoma" w:cs="Tahoma"/>
        </w:rPr>
        <w:t>�</w:t>
      </w:r>
      <w:r>
        <w:t>6</w:t>
      </w:r>
      <w:r>
        <w:rPr>
          <w:rFonts w:ascii="Tahoma" w:hAnsi="Tahoma" w:cs="Tahoma"/>
        </w:rPr>
        <w:t>�</w:t>
      </w:r>
      <w:r>
        <w:t>6(7J7</w:t>
      </w:r>
      <w:r>
        <w:rPr>
          <w:rFonts w:ascii="Tahoma" w:hAnsi="Tahoma" w:cs="Tahoma"/>
        </w:rPr>
        <w:t>�</w:t>
      </w:r>
      <w:r>
        <w:t>7</w:t>
      </w:r>
      <w:r>
        <w:rPr>
          <w:rFonts w:ascii="Tahoma" w:hAnsi="Tahoma" w:cs="Tahoma"/>
        </w:rPr>
        <w:t>�</w:t>
      </w:r>
      <w:r>
        <w:t>7E8</w:t>
      </w:r>
      <w:r>
        <w:rPr>
          <w:rFonts w:ascii="Tahoma" w:hAnsi="Tahoma" w:cs="Tahoma"/>
        </w:rPr>
        <w:t>�</w:t>
      </w:r>
      <w:r>
        <w:t>8</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;y&lt;</w:t>
      </w:r>
      <w:r>
        <w:rPr>
          <w:rFonts w:ascii="Tahoma" w:hAnsi="Tahoma" w:cs="Tahoma"/>
        </w:rPr>
        <w:t>�</w:t>
      </w:r>
      <w:r>
        <w:t>&lt;1=r=</w:t>
      </w:r>
      <w:r>
        <w:rPr>
          <w:rFonts w:ascii="Tahoma" w:hAnsi="Tahoma" w:cs="Tahoma"/>
        </w:rPr>
        <w:t>�</w:t>
      </w:r>
      <w:r>
        <w:t>=!&gt;D&gt;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?p</w:t>
      </w:r>
    </w:p>
    <w:p w14:paraId="0E248BBC" w14:textId="77777777" w:rsidR="0045207C" w:rsidRDefault="0045207C" w:rsidP="007724B4">
      <w:pPr>
        <w:pStyle w:val="Heading3"/>
      </w:pPr>
      <w:r>
        <w:rPr>
          <w:rFonts w:ascii="Tahoma" w:hAnsi="Tahoma" w:cs="Tahoma"/>
        </w:rPr>
        <w:t>�</w:t>
      </w:r>
      <w:r>
        <w:t>-0Z0ö0</w:t>
      </w:r>
      <w:r>
        <w:rPr>
          <w:rFonts w:ascii="Tahoma" w:hAnsi="Tahoma" w:cs="Tahoma"/>
        </w:rPr>
        <w:t>�</w:t>
      </w:r>
      <w:r>
        <w:t>0</w:t>
      </w:r>
      <w:r>
        <w:rPr>
          <w:rFonts w:ascii="Tahoma" w:hAnsi="Tahoma" w:cs="Tahoma"/>
        </w:rPr>
        <w:t>�</w:t>
      </w:r>
      <w:r>
        <w:t>0</w:t>
      </w:r>
      <w:r>
        <w:rPr>
          <w:rFonts w:ascii="Tahoma" w:hAnsi="Tahoma" w:cs="Tahoma"/>
        </w:rPr>
        <w:t>�</w:t>
      </w:r>
      <w:r>
        <w:t>0F1b1x1</w:t>
      </w:r>
      <w:r>
        <w:rPr>
          <w:rFonts w:ascii="Tahoma" w:hAnsi="Tahoma" w:cs="Tahoma"/>
        </w:rPr>
        <w:t>�</w:t>
      </w:r>
      <w:r>
        <w:t>1V2</w:t>
      </w:r>
      <w:r>
        <w:rPr>
          <w:rFonts w:ascii="Tahoma" w:hAnsi="Tahoma" w:cs="Tahoma"/>
        </w:rPr>
        <w:t>�</w:t>
      </w:r>
      <w:r>
        <w:t>2</w:t>
      </w:r>
      <w:r>
        <w:rPr>
          <w:rFonts w:ascii="Tahoma" w:hAnsi="Tahoma" w:cs="Tahoma"/>
        </w:rPr>
        <w:t>�</w:t>
      </w:r>
      <w:r>
        <w:t>23Ö3</w:t>
      </w:r>
      <w:r>
        <w:rPr>
          <w:rFonts w:ascii="Tahoma" w:hAnsi="Tahoma" w:cs="Tahoma"/>
        </w:rPr>
        <w:t>�</w:t>
      </w:r>
      <w:r>
        <w:t>3</w:t>
      </w:r>
      <w:r>
        <w:rPr>
          <w:rFonts w:ascii="Tahoma" w:hAnsi="Tahoma" w:cs="Tahoma"/>
        </w:rPr>
        <w:t>�</w:t>
      </w:r>
      <w:r>
        <w:t>3</w:t>
      </w:r>
      <w:r>
        <w:rPr>
          <w:rFonts w:ascii="Tahoma" w:hAnsi="Tahoma" w:cs="Tahoma"/>
        </w:rPr>
        <w:t>�</w:t>
      </w:r>
      <w:r>
        <w:t>34.4S4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45=5E5</w:t>
      </w:r>
    </w:p>
    <w:p w14:paraId="2B1157E1" w14:textId="77777777" w:rsidR="0045207C" w:rsidRDefault="0045207C" w:rsidP="007724B4">
      <w:pPr>
        <w:pStyle w:val="Heading3"/>
      </w:pPr>
      <w:r>
        <w:t>6É6U6</w:t>
      </w:r>
      <w:r>
        <w:rPr>
          <w:rFonts w:ascii="Tahoma" w:hAnsi="Tahoma" w:cs="Tahoma"/>
        </w:rPr>
        <w:t>�</w:t>
      </w:r>
      <w:r>
        <w:t>6</w:t>
      </w:r>
      <w:r>
        <w:rPr>
          <w:rFonts w:ascii="Tahoma" w:hAnsi="Tahoma" w:cs="Tahoma"/>
        </w:rPr>
        <w:t>�</w:t>
      </w:r>
      <w:r>
        <w:t>6</w:t>
      </w:r>
      <w:r>
        <w:rPr>
          <w:rFonts w:ascii="Tahoma" w:hAnsi="Tahoma" w:cs="Tahoma"/>
        </w:rPr>
        <w:t>�</w:t>
      </w:r>
      <w:r>
        <w:t>7</w:t>
      </w:r>
      <w:r>
        <w:rPr>
          <w:rFonts w:ascii="Tahoma" w:hAnsi="Tahoma" w:cs="Tahoma"/>
        </w:rPr>
        <w:t>�</w:t>
      </w:r>
      <w:r>
        <w:t>7*8D8</w:t>
      </w:r>
      <w:r>
        <w:rPr>
          <w:rFonts w:ascii="Tahoma" w:hAnsi="Tahoma" w:cs="Tahoma"/>
        </w:rPr>
        <w:t>�</w:t>
      </w:r>
      <w:r>
        <w:t>8</w:t>
      </w:r>
      <w:r>
        <w:rPr>
          <w:rFonts w:ascii="Tahoma" w:hAnsi="Tahoma" w:cs="Tahoma"/>
        </w:rPr>
        <w:t>�</w:t>
      </w:r>
      <w:r>
        <w:t>8::&amp;:</w:t>
      </w:r>
      <w:r>
        <w:rPr>
          <w:rFonts w:ascii="Tahoma" w:hAnsi="Tahoma" w:cs="Tahoma"/>
        </w:rPr>
        <w:t>�</w:t>
      </w:r>
      <w:r>
        <w:t>:</w:t>
      </w:r>
      <w:r>
        <w:rPr>
          <w:rFonts w:ascii="Tahoma" w:hAnsi="Tahoma" w:cs="Tahoma"/>
        </w:rPr>
        <w:t>�</w:t>
      </w:r>
      <w:r>
        <w:t>:</w:t>
      </w:r>
      <w:r>
        <w:rPr>
          <w:rFonts w:ascii="Tahoma" w:hAnsi="Tahoma" w:cs="Tahoma"/>
        </w:rPr>
        <w:t>�</w:t>
      </w:r>
      <w:r>
        <w:t>:0;</w:t>
      </w:r>
      <w:r>
        <w:rPr>
          <w:rFonts w:ascii="Tahoma" w:hAnsi="Tahoma" w:cs="Tahoma"/>
        </w:rPr>
        <w:t>�</w:t>
      </w:r>
      <w:r>
        <w:t>;</w:t>
      </w:r>
      <w:r>
        <w:rPr>
          <w:rFonts w:ascii="Tahoma" w:hAnsi="Tahoma" w:cs="Tahoma"/>
        </w:rPr>
        <w:t>�</w:t>
      </w:r>
      <w:r>
        <w:t>;&lt;B&lt;X&lt;l&lt;</w:t>
      </w:r>
      <w:r>
        <w:rPr>
          <w:rFonts w:ascii="Tahoma" w:hAnsi="Tahoma" w:cs="Tahoma"/>
        </w:rPr>
        <w:t>�</w:t>
      </w:r>
      <w:r>
        <w:t>&lt;</w:t>
      </w:r>
      <w:r>
        <w:rPr>
          <w:rFonts w:ascii="Tahoma" w:hAnsi="Tahoma" w:cs="Tahoma"/>
        </w:rPr>
        <w:t>�</w:t>
      </w:r>
      <w:r>
        <w:t>=</w:t>
      </w:r>
      <w:r>
        <w:rPr>
          <w:rFonts w:ascii="Tahoma" w:hAnsi="Tahoma" w:cs="Tahoma"/>
        </w:rPr>
        <w:t>�</w:t>
      </w:r>
      <w:r>
        <w:t>=W?</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p>
    <w:p w14:paraId="53652F80" w14:textId="77777777" w:rsidR="0045207C" w:rsidRDefault="0045207C" w:rsidP="007724B4">
      <w:pPr>
        <w:pStyle w:val="Heading3"/>
      </w:pPr>
      <w:r>
        <w:t>t'0</w:t>
      </w:r>
      <w:r>
        <w:rPr>
          <w:rFonts w:ascii="Tahoma" w:hAnsi="Tahoma" w:cs="Tahoma"/>
        </w:rPr>
        <w:t>�</w:t>
      </w:r>
      <w:r>
        <w:t>0</w:t>
      </w:r>
      <w:r>
        <w:rPr>
          <w:rFonts w:ascii="Tahoma" w:hAnsi="Tahoma" w:cs="Tahoma"/>
        </w:rPr>
        <w:t>�</w:t>
      </w:r>
      <w:r>
        <w:t>0&amp;1O1y1</w:t>
      </w:r>
      <w:r>
        <w:rPr>
          <w:rFonts w:ascii="Tahoma" w:hAnsi="Tahoma" w:cs="Tahoma"/>
        </w:rPr>
        <w:t>�</w:t>
      </w:r>
      <w:r>
        <w:t>1</w:t>
      </w:r>
      <w:r>
        <w:rPr>
          <w:rFonts w:ascii="Tahoma" w:hAnsi="Tahoma" w:cs="Tahoma"/>
        </w:rPr>
        <w:t>�</w:t>
      </w:r>
      <w:r>
        <w:t>1</w:t>
      </w:r>
      <w:r>
        <w:rPr>
          <w:rFonts w:ascii="Tahoma" w:hAnsi="Tahoma" w:cs="Tahoma"/>
        </w:rPr>
        <w:t>�</w:t>
      </w:r>
      <w:r>
        <w:t>1!212Z2é2t2</w:t>
      </w:r>
      <w:r>
        <w:rPr>
          <w:rFonts w:ascii="Tahoma" w:hAnsi="Tahoma" w:cs="Tahoma"/>
        </w:rPr>
        <w:t>�</w:t>
      </w:r>
      <w:r>
        <w:t>2</w:t>
      </w:r>
      <w:r>
        <w:rPr>
          <w:rFonts w:ascii="Tahoma" w:hAnsi="Tahoma" w:cs="Tahoma"/>
        </w:rPr>
        <w:t>�</w:t>
      </w:r>
      <w:r>
        <w:t>23$373U3l3</w:t>
      </w:r>
      <w:r>
        <w:rPr>
          <w:rFonts w:ascii="Tahoma" w:hAnsi="Tahoma" w:cs="Tahoma"/>
        </w:rPr>
        <w:t>�</w:t>
      </w:r>
      <w:r>
        <w:t>3</w:t>
      </w:r>
      <w:r>
        <w:rPr>
          <w:rFonts w:ascii="Tahoma" w:hAnsi="Tahoma" w:cs="Tahoma"/>
        </w:rPr>
        <w:t>�</w:t>
      </w:r>
      <w:r>
        <w:t>344z45b5i5ä5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5G6M6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6717P7</w:t>
      </w:r>
      <w:r>
        <w:rPr>
          <w:rFonts w:ascii="Tahoma" w:hAnsi="Tahoma" w:cs="Tahoma"/>
        </w:rPr>
        <w:t>�</w:t>
      </w:r>
      <w:r>
        <w:t>7</w:t>
      </w:r>
      <w:r>
        <w:rPr>
          <w:rFonts w:ascii="Tahoma" w:hAnsi="Tahoma" w:cs="Tahoma"/>
        </w:rPr>
        <w:t>�</w:t>
      </w:r>
      <w:r>
        <w:t>789:</w:t>
      </w:r>
      <w:r>
        <w:rPr>
          <w:rFonts w:ascii="Tahoma" w:hAnsi="Tahoma" w:cs="Tahoma"/>
        </w:rPr>
        <w:t>�</w:t>
      </w:r>
      <w:r>
        <w:t>;T&lt;</w:t>
      </w:r>
      <w:r>
        <w:rPr>
          <w:rFonts w:ascii="Tahoma" w:hAnsi="Tahoma" w:cs="Tahoma"/>
        </w:rPr>
        <w:t>�</w:t>
      </w:r>
      <w:r>
        <w:t>&gt;</w:t>
      </w:r>
    </w:p>
    <w:p w14:paraId="6BDC1664" w14:textId="77777777" w:rsidR="0045207C" w:rsidRDefault="0045207C" w:rsidP="007724B4">
      <w:pPr>
        <w:pStyle w:val="Heading3"/>
      </w:pPr>
      <w:r>
        <w:t>?</w:t>
      </w:r>
      <w:r>
        <w:rPr>
          <w:rFonts w:ascii="Tahoma" w:hAnsi="Tahoma" w:cs="Tahoma"/>
        </w:rPr>
        <w:t>�</w:t>
      </w:r>
      <w:r>
        <w:t>?</w:t>
      </w:r>
      <w:r>
        <w:rPr>
          <w:rFonts w:ascii="Tahoma" w:hAnsi="Tahoma" w:cs="Tahoma"/>
        </w:rPr>
        <w:t>�</w:t>
      </w:r>
    </w:p>
    <w:p w14:paraId="7553F2CF" w14:textId="77777777" w:rsidR="0045207C" w:rsidRDefault="0045207C" w:rsidP="007724B4">
      <w:pPr>
        <w:pStyle w:val="Heading3"/>
      </w:pPr>
      <w:r>
        <w:t>@80</w:t>
      </w:r>
      <w:r>
        <w:rPr>
          <w:rFonts w:ascii="Tahoma" w:hAnsi="Tahoma" w:cs="Tahoma"/>
        </w:rPr>
        <w:t>�</w:t>
      </w:r>
      <w:r>
        <w:t>0</w:t>
      </w:r>
      <w:r>
        <w:rPr>
          <w:rFonts w:ascii="Tahoma" w:hAnsi="Tahoma" w:cs="Tahoma"/>
        </w:rPr>
        <w:t>�</w:t>
      </w:r>
      <w:r>
        <w:t>01u1É4F4</w:t>
      </w:r>
      <w:r>
        <w:rPr>
          <w:rFonts w:ascii="Tahoma" w:hAnsi="Tahoma" w:cs="Tahoma"/>
        </w:rPr>
        <w:t>�</w:t>
      </w:r>
      <w:r>
        <w:t>456</w:t>
      </w:r>
      <w:r>
        <w:rPr>
          <w:rFonts w:ascii="Tahoma" w:hAnsi="Tahoma" w:cs="Tahoma"/>
        </w:rPr>
        <w:t>�</w:t>
      </w:r>
      <w:r>
        <w:t>7a7</w:t>
      </w:r>
      <w:r>
        <w:rPr>
          <w:rFonts w:ascii="Tahoma" w:hAnsi="Tahoma" w:cs="Tahoma"/>
        </w:rPr>
        <w:t>�</w:t>
      </w:r>
      <w:r>
        <w:t>8/9</w:t>
      </w:r>
      <w:r>
        <w:rPr>
          <w:rFonts w:ascii="Tahoma" w:hAnsi="Tahoma" w:cs="Tahoma"/>
        </w:rPr>
        <w:t>�</w:t>
      </w:r>
      <w:r>
        <w:t>9</w:t>
      </w:r>
      <w:r>
        <w:rPr>
          <w:rFonts w:ascii="Tahoma" w:hAnsi="Tahoma" w:cs="Tahoma"/>
        </w:rPr>
        <w:t>�</w:t>
      </w:r>
      <w:r>
        <w:t>9.:</w:t>
      </w:r>
      <w:r>
        <w:rPr>
          <w:rFonts w:ascii="Tahoma" w:hAnsi="Tahoma" w:cs="Tahoma"/>
        </w:rPr>
        <w:t>�</w:t>
      </w:r>
      <w:r>
        <w:t>:;,&lt;</w:t>
      </w:r>
      <w:r>
        <w:rPr>
          <w:rFonts w:ascii="Tahoma" w:hAnsi="Tahoma" w:cs="Tahoma"/>
        </w:rPr>
        <w:t>�</w:t>
      </w:r>
      <w:r>
        <w:t>&lt;E=Ö=</w:t>
      </w:r>
      <w:r>
        <w:rPr>
          <w:rFonts w:ascii="Tahoma" w:hAnsi="Tahoma" w:cs="Tahoma"/>
        </w:rPr>
        <w:t>�</w:t>
      </w:r>
      <w:r>
        <w:t>=</w:t>
      </w:r>
      <w:r>
        <w:rPr>
          <w:rFonts w:ascii="Tahoma" w:hAnsi="Tahoma" w:cs="Tahoma"/>
        </w:rPr>
        <w:t>�</w:t>
      </w:r>
      <w:r>
        <w:t>=o&gt;</w:t>
      </w:r>
      <w:r>
        <w:rPr>
          <w:rFonts w:ascii="Tahoma" w:hAnsi="Tahoma" w:cs="Tahoma"/>
        </w:rPr>
        <w:t>�</w:t>
      </w:r>
      <w:r>
        <w:t>&gt;</w:t>
      </w:r>
      <w:r>
        <w:rPr>
          <w:rFonts w:ascii="Tahoma" w:hAnsi="Tahoma" w:cs="Tahoma"/>
        </w:rPr>
        <w:t>�</w:t>
      </w:r>
    </w:p>
    <w:p w14:paraId="3096F266" w14:textId="77777777" w:rsidR="0045207C" w:rsidRDefault="0045207C" w:rsidP="007724B4">
      <w:pPr>
        <w:pStyle w:val="Heading3"/>
      </w:pPr>
      <w:r>
        <w:rPr>
          <w:rFonts w:hint="eastAsia"/>
        </w:rPr>
        <w:t>Ö</w:t>
      </w:r>
      <w:r>
        <w:rPr>
          <w:rFonts w:ascii="Tahoma" w:hAnsi="Tahoma" w:cs="Tahoma"/>
        </w:rPr>
        <w:t>�</w:t>
      </w:r>
      <w:r>
        <w:t>0</w:t>
      </w:r>
      <w:r>
        <w:rPr>
          <w:rFonts w:ascii="Tahoma" w:hAnsi="Tahoma" w:cs="Tahoma"/>
        </w:rPr>
        <w:t>�</w:t>
      </w:r>
      <w:r>
        <w:t>0Y1</w:t>
      </w:r>
      <w:r>
        <w:rPr>
          <w:rFonts w:ascii="Tahoma" w:hAnsi="Tahoma" w:cs="Tahoma"/>
        </w:rPr>
        <w:t>�</w:t>
      </w:r>
      <w:r>
        <w:t>23</w:t>
      </w:r>
      <w:r>
        <w:rPr>
          <w:rFonts w:ascii="Tahoma" w:hAnsi="Tahoma" w:cs="Tahoma"/>
        </w:rPr>
        <w:t>�</w:t>
      </w:r>
      <w:r>
        <w:t>34N4</w:t>
      </w:r>
      <w:r>
        <w:rPr>
          <w:rFonts w:ascii="Tahoma" w:hAnsi="Tahoma" w:cs="Tahoma"/>
        </w:rPr>
        <w:t>�</w:t>
      </w:r>
      <w:r>
        <w:t>4</w:t>
      </w:r>
      <w:r>
        <w:rPr>
          <w:rFonts w:ascii="Tahoma" w:hAnsi="Tahoma" w:cs="Tahoma"/>
        </w:rPr>
        <w:t>�</w:t>
      </w:r>
      <w:r>
        <w:t>4</w:t>
      </w:r>
      <w:r>
        <w:rPr>
          <w:rFonts w:ascii="Tahoma" w:hAnsi="Tahoma" w:cs="Tahoma"/>
        </w:rPr>
        <w:t>�</w:t>
      </w:r>
      <w:r>
        <w:t>5O6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7</w:t>
      </w:r>
      <w:r>
        <w:rPr>
          <w:rFonts w:ascii="Tahoma" w:hAnsi="Tahoma" w:cs="Tahoma"/>
        </w:rPr>
        <w:t>�</w:t>
      </w:r>
      <w:r>
        <w:t>7</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9P:</w:t>
      </w:r>
      <w:r>
        <w:rPr>
          <w:rFonts w:ascii="Tahoma" w:hAnsi="Tahoma" w:cs="Tahoma"/>
        </w:rPr>
        <w:t>�</w:t>
      </w:r>
      <w:r>
        <w:t>:</w:t>
      </w:r>
      <w:r>
        <w:rPr>
          <w:rFonts w:ascii="Tahoma" w:hAnsi="Tahoma" w:cs="Tahoma"/>
        </w:rPr>
        <w:t>�</w:t>
      </w:r>
      <w:r>
        <w:t>:</w:t>
      </w:r>
      <w:r>
        <w:rPr>
          <w:rFonts w:ascii="Tahoma" w:hAnsi="Tahoma" w:cs="Tahoma"/>
        </w:rPr>
        <w:t>�</w:t>
      </w:r>
      <w:r>
        <w:t>:`;l;|;</w:t>
      </w:r>
      <w:r>
        <w:rPr>
          <w:rFonts w:ascii="Tahoma" w:hAnsi="Tahoma" w:cs="Tahoma"/>
        </w:rPr>
        <w:t>�</w:t>
      </w:r>
      <w:r>
        <w:t>;h=n=v=</w:t>
      </w:r>
      <w:r>
        <w:rPr>
          <w:rFonts w:ascii="Tahoma" w:hAnsi="Tahoma" w:cs="Tahoma"/>
        </w:rPr>
        <w:t>�</w:t>
      </w:r>
      <w:r>
        <w:t>=q&gt;</w:t>
      </w:r>
      <w:r>
        <w:rPr>
          <w:rFonts w:ascii="Tahoma" w:hAnsi="Tahoma" w:cs="Tahoma"/>
        </w:rPr>
        <w:t>�</w:t>
      </w:r>
      <w:r>
        <w:t>&gt;</w:t>
      </w:r>
      <w:r>
        <w:rPr>
          <w:rFonts w:ascii="Tahoma" w:hAnsi="Tahoma" w:cs="Tahoma"/>
        </w:rPr>
        <w:t>�</w:t>
      </w:r>
      <w:r>
        <w:t>&gt;?h?</w:t>
      </w:r>
      <w:r>
        <w:rPr>
          <w:rFonts w:ascii="Tahoma" w:hAnsi="Tahoma" w:cs="Tahoma"/>
        </w:rPr>
        <w:t>�</w:t>
      </w:r>
      <w:r>
        <w:t>?</w:t>
      </w:r>
      <w:r>
        <w:rPr>
          <w:rFonts w:ascii="Tahoma" w:hAnsi="Tahoma" w:cs="Tahoma"/>
        </w:rPr>
        <w:t>�</w:t>
      </w:r>
    </w:p>
    <w:p w14:paraId="29DE0EFE" w14:textId="77777777" w:rsidR="0045207C" w:rsidRDefault="0045207C" w:rsidP="007724B4">
      <w:pPr>
        <w:pStyle w:val="Heading3"/>
      </w:pPr>
      <w:r>
        <w:t>PE1</w:t>
      </w:r>
      <w:r>
        <w:rPr>
          <w:rFonts w:ascii="Tahoma" w:hAnsi="Tahoma" w:cs="Tahoma"/>
        </w:rPr>
        <w:t>�</w:t>
      </w:r>
      <w:r>
        <w:t>172</w:t>
      </w:r>
      <w:r>
        <w:rPr>
          <w:rFonts w:ascii="Tahoma" w:hAnsi="Tahoma" w:cs="Tahoma"/>
        </w:rPr>
        <w:t>�</w:t>
      </w:r>
      <w:r>
        <w:t>2</w:t>
      </w:r>
      <w:r>
        <w:rPr>
          <w:rFonts w:ascii="Tahoma" w:hAnsi="Tahoma" w:cs="Tahoma"/>
        </w:rPr>
        <w:t>�</w:t>
      </w:r>
      <w:r>
        <w:t>2</w:t>
      </w:r>
      <w:r>
        <w:rPr>
          <w:rFonts w:ascii="Tahoma" w:hAnsi="Tahoma" w:cs="Tahoma"/>
        </w:rPr>
        <w:t>�</w:t>
      </w:r>
      <w:r>
        <w:t>2&lt;3N3T3`3</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4O7U7</w:t>
      </w:r>
      <w:r>
        <w:rPr>
          <w:rFonts w:ascii="Tahoma" w:hAnsi="Tahoma" w:cs="Tahoma"/>
        </w:rPr>
        <w:t>�</w:t>
      </w:r>
      <w:r>
        <w:t>7</w:t>
      </w:r>
      <w:r>
        <w:rPr>
          <w:rFonts w:ascii="Tahoma" w:hAnsi="Tahoma" w:cs="Tahoma"/>
        </w:rPr>
        <w:t>�</w:t>
      </w:r>
      <w:r>
        <w:t>788i9</w:t>
      </w:r>
      <w:r>
        <w:rPr>
          <w:rFonts w:ascii="Tahoma" w:hAnsi="Tahoma" w:cs="Tahoma"/>
        </w:rPr>
        <w:t>�</w:t>
      </w:r>
      <w:r>
        <w:t>9</w:t>
      </w:r>
      <w:r>
        <w:rPr>
          <w:rFonts w:ascii="Tahoma" w:hAnsi="Tahoma" w:cs="Tahoma"/>
        </w:rPr>
        <w:t>�</w:t>
      </w:r>
      <w:r>
        <w:t>96:@:</w:t>
      </w:r>
      <w:r>
        <w:rPr>
          <w:rFonts w:ascii="Tahoma" w:hAnsi="Tahoma" w:cs="Tahoma"/>
        </w:rPr>
        <w:t>�</w:t>
      </w:r>
      <w:r>
        <w:t>:</w:t>
      </w:r>
    </w:p>
    <w:p w14:paraId="46F1FB3E" w14:textId="77777777" w:rsidR="0045207C" w:rsidRDefault="0045207C" w:rsidP="007724B4">
      <w:pPr>
        <w:pStyle w:val="Heading3"/>
      </w:pPr>
      <w:r>
        <w:t>;-;</w:t>
      </w:r>
      <w:r>
        <w:rPr>
          <w:rFonts w:ascii="Tahoma" w:hAnsi="Tahoma" w:cs="Tahoma"/>
        </w:rPr>
        <w:t>�</w:t>
      </w:r>
      <w:r>
        <w:t>;</w:t>
      </w:r>
      <w:r>
        <w:rPr>
          <w:rFonts w:ascii="Tahoma" w:hAnsi="Tahoma" w:cs="Tahoma"/>
        </w:rPr>
        <w:t>�</w:t>
      </w:r>
      <w:r>
        <w:t>;</w:t>
      </w:r>
      <w:r>
        <w:rPr>
          <w:rFonts w:ascii="Tahoma" w:hAnsi="Tahoma" w:cs="Tahoma"/>
        </w:rPr>
        <w:t>�</w:t>
      </w:r>
      <w:r>
        <w:t>=4&gt;</w:t>
      </w:r>
      <w:r>
        <w:rPr>
          <w:rFonts w:ascii="Tahoma" w:hAnsi="Tahoma" w:cs="Tahoma"/>
        </w:rPr>
        <w:t>�</w:t>
      </w:r>
      <w:r>
        <w:t>&gt;.?R?</w:t>
      </w:r>
      <w:r>
        <w:rPr>
          <w:rFonts w:ascii="Tahoma" w:hAnsi="Tahoma" w:cs="Tahoma"/>
        </w:rPr>
        <w:t>�</w:t>
      </w:r>
    </w:p>
    <w:p w14:paraId="4C40529D" w14:textId="77777777" w:rsidR="0045207C" w:rsidRDefault="0045207C" w:rsidP="007724B4">
      <w:pPr>
        <w:pStyle w:val="Heading3"/>
      </w:pP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0       1101</w:t>
      </w:r>
      <w:r>
        <w:rPr>
          <w:rFonts w:ascii="Tahoma" w:hAnsi="Tahoma" w:cs="Tahoma"/>
        </w:rPr>
        <w:t>�</w:t>
      </w:r>
      <w:r>
        <w:t>12J2g2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3</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56T6}6</w:t>
      </w:r>
      <w:r>
        <w:rPr>
          <w:rFonts w:ascii="Tahoma" w:hAnsi="Tahoma" w:cs="Tahoma"/>
        </w:rPr>
        <w:t>�</w:t>
      </w:r>
      <w:r>
        <w:t>6</w:t>
      </w:r>
      <w:r>
        <w:rPr>
          <w:rFonts w:ascii="Tahoma" w:hAnsi="Tahoma" w:cs="Tahoma"/>
        </w:rPr>
        <w:t>�</w:t>
      </w:r>
      <w:r>
        <w:t>6</w:t>
      </w:r>
      <w:r>
        <w:rPr>
          <w:rFonts w:ascii="Tahoma" w:hAnsi="Tahoma" w:cs="Tahoma"/>
        </w:rPr>
        <w:t>�</w:t>
      </w:r>
      <w:r>
        <w:t>7</w:t>
      </w:r>
      <w:r>
        <w:rPr>
          <w:rFonts w:ascii="Tahoma" w:hAnsi="Tahoma" w:cs="Tahoma"/>
        </w:rPr>
        <w:t>�</w:t>
      </w:r>
      <w:r>
        <w:t>78"808&lt;8</w:t>
      </w:r>
      <w:r>
        <w:rPr>
          <w:rFonts w:ascii="Tahoma" w:hAnsi="Tahoma" w:cs="Tahoma"/>
        </w:rPr>
        <w:t>⸮</w:t>
      </w:r>
      <w:r>
        <w:t>9 9N9T9</w:t>
      </w:r>
      <w:r>
        <w:rPr>
          <w:rFonts w:ascii="Tahoma" w:hAnsi="Tahoma" w:cs="Tahoma"/>
        </w:rPr>
        <w:t>�</w:t>
      </w:r>
      <w:r>
        <w:t>9</w:t>
      </w:r>
      <w:r>
        <w:rPr>
          <w:rFonts w:ascii="Tahoma" w:hAnsi="Tahoma" w:cs="Tahoma"/>
        </w:rPr>
        <w:t>�</w:t>
      </w:r>
      <w:r>
        <w:t>9:$:W:</w:t>
      </w:r>
      <w:r>
        <w:rPr>
          <w:rFonts w:ascii="Tahoma" w:hAnsi="Tahoma" w:cs="Tahoma"/>
        </w:rPr>
        <w:t>�</w:t>
      </w:r>
      <w:r>
        <w:t>:j;</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;&lt;J&lt;s&lt;</w:t>
      </w:r>
      <w:r>
        <w:rPr>
          <w:rFonts w:ascii="Tahoma" w:hAnsi="Tahoma" w:cs="Tahoma"/>
        </w:rPr>
        <w:t>�</w:t>
      </w:r>
      <w:r>
        <w:t>&lt;</w:t>
      </w:r>
      <w:r>
        <w:rPr>
          <w:rFonts w:ascii="Tahoma" w:hAnsi="Tahoma" w:cs="Tahoma"/>
        </w:rPr>
        <w:t>�</w:t>
      </w:r>
      <w:r>
        <w:t>&lt;===&amp;=b=h=</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=5&gt;m?</w:t>
      </w:r>
      <w:r>
        <w:rPr>
          <w:rFonts w:ascii="Tahoma" w:hAnsi="Tahoma" w:cs="Tahoma"/>
        </w:rPr>
        <w:t>�</w:t>
      </w:r>
      <w:r>
        <w:t>?</w:t>
      </w:r>
      <w:r>
        <w:rPr>
          <w:rFonts w:ascii="Tahoma" w:hAnsi="Tahoma" w:cs="Tahoma"/>
        </w:rPr>
        <w:t>�</w:t>
      </w:r>
    </w:p>
    <w:p w14:paraId="5AAE29C0" w14:textId="77777777" w:rsidR="0045207C" w:rsidRDefault="0045207C" w:rsidP="007724B4">
      <w:pPr>
        <w:pStyle w:val="Heading3"/>
      </w:pPr>
      <w:r>
        <w:rPr>
          <w:rFonts w:ascii="Tahoma" w:hAnsi="Tahoma" w:cs="Tahoma"/>
        </w:rPr>
        <w:t>�</w:t>
      </w:r>
      <w:r>
        <w:t>0L0e1u1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1L2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p>
    <w:p w14:paraId="668486FC" w14:textId="77777777" w:rsidR="0045207C" w:rsidRDefault="0045207C" w:rsidP="007724B4">
      <w:pPr>
        <w:pStyle w:val="Heading3"/>
      </w:pPr>
      <w:r>
        <w:t>343P3s3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3444+484</w:t>
      </w:r>
      <w:r>
        <w:rPr>
          <w:rFonts w:ascii="Tahoma" w:hAnsi="Tahoma" w:cs="Tahoma"/>
        </w:rPr>
        <w:t>�</w:t>
      </w:r>
      <w:r>
        <w:t>4x56&lt;6w6</w:t>
      </w:r>
      <w:r>
        <w:rPr>
          <w:rFonts w:ascii="Tahoma" w:hAnsi="Tahoma" w:cs="Tahoma"/>
        </w:rPr>
        <w:t>�</w:t>
      </w:r>
      <w:r>
        <w:t>6</w:t>
      </w:r>
      <w:r>
        <w:rPr>
          <w:rFonts w:ascii="Tahoma" w:hAnsi="Tahoma" w:cs="Tahoma"/>
        </w:rPr>
        <w:t>�</w:t>
      </w:r>
      <w:r>
        <w:t>6z7</w:t>
      </w:r>
      <w:r>
        <w:rPr>
          <w:rFonts w:ascii="Tahoma" w:hAnsi="Tahoma" w:cs="Tahoma"/>
        </w:rPr>
        <w:t>�</w:t>
      </w:r>
      <w:r>
        <w:t>7</w:t>
      </w:r>
      <w:r>
        <w:rPr>
          <w:rFonts w:ascii="Tahoma" w:hAnsi="Tahoma" w:cs="Tahoma"/>
        </w:rPr>
        <w:t>�</w:t>
      </w:r>
      <w:r>
        <w:t>7</w:t>
      </w:r>
      <w:r>
        <w:rPr>
          <w:rFonts w:ascii="Tahoma" w:hAnsi="Tahoma" w:cs="Tahoma"/>
        </w:rPr>
        <w:t>�</w:t>
      </w:r>
      <w:r>
        <w:t>7</w:t>
      </w:r>
    </w:p>
    <w:p w14:paraId="053B6265" w14:textId="77777777" w:rsidR="0045207C" w:rsidRDefault="0045207C" w:rsidP="007724B4">
      <w:pPr>
        <w:pStyle w:val="Heading3"/>
      </w:pPr>
      <w:r>
        <w:t>8"8J8</w:t>
      </w:r>
      <w:r>
        <w:rPr>
          <w:rFonts w:ascii="Tahoma" w:hAnsi="Tahoma" w:cs="Tahoma"/>
        </w:rPr>
        <w:t>�</w:t>
      </w:r>
      <w:r>
        <w:t>8</w:t>
      </w:r>
      <w:r>
        <w:rPr>
          <w:rFonts w:ascii="Tahoma" w:hAnsi="Tahoma" w:cs="Tahoma"/>
        </w:rPr>
        <w:t>�</w:t>
      </w:r>
      <w:r>
        <w:t>8d9</w:t>
      </w:r>
      <w:r>
        <w:rPr>
          <w:rFonts w:ascii="Tahoma" w:hAnsi="Tahoma" w:cs="Tahoma"/>
        </w:rPr>
        <w:t>�</w:t>
      </w:r>
      <w:r>
        <w:t>9:B:R:v::</w:t>
      </w:r>
      <w:r>
        <w:rPr>
          <w:rFonts w:ascii="Tahoma" w:hAnsi="Tahoma" w:cs="Tahoma"/>
        </w:rPr>
        <w:t>�</w:t>
      </w:r>
      <w:r>
        <w:t>;D&lt;{&lt;</w:t>
      </w:r>
      <w:r>
        <w:rPr>
          <w:rFonts w:ascii="Tahoma" w:hAnsi="Tahoma" w:cs="Tahoma"/>
        </w:rPr>
        <w:t>�</w:t>
      </w:r>
      <w:r>
        <w:t>=</w:t>
      </w:r>
      <w:r>
        <w:rPr>
          <w:rFonts w:ascii="Tahoma" w:hAnsi="Tahoma" w:cs="Tahoma"/>
        </w:rPr>
        <w:t>�</w:t>
      </w:r>
      <w:r>
        <w:t>=!&gt;2&gt;;&gt;</w:t>
      </w:r>
      <w:r>
        <w:rPr>
          <w:rFonts w:ascii="Tahoma" w:hAnsi="Tahoma" w:cs="Tahoma"/>
        </w:rPr>
        <w:t>�</w:t>
      </w:r>
      <w:r>
        <w:t>&gt;/?F?d?</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p>
    <w:p w14:paraId="523A5EEF" w14:textId="77777777" w:rsidR="0045207C" w:rsidRDefault="0045207C" w:rsidP="007724B4">
      <w:pPr>
        <w:pStyle w:val="Heading3"/>
      </w:pPr>
      <w:r>
        <w:t>l       00030v0</w:t>
      </w:r>
      <w:r>
        <w:rPr>
          <w:rFonts w:ascii="Tahoma" w:hAnsi="Tahoma" w:cs="Tahoma"/>
        </w:rPr>
        <w:t>�</w:t>
      </w:r>
      <w:r>
        <w:t>0</w:t>
      </w:r>
      <w:r>
        <w:rPr>
          <w:rFonts w:ascii="Tahoma" w:hAnsi="Tahoma" w:cs="Tahoma"/>
        </w:rPr>
        <w:t>�</w:t>
      </w:r>
      <w:r>
        <w:t>0y1</w:t>
      </w:r>
      <w:r>
        <w:rPr>
          <w:rFonts w:ascii="Tahoma" w:hAnsi="Tahoma" w:cs="Tahoma"/>
        </w:rPr>
        <w:t>�</w:t>
      </w:r>
      <w:r>
        <w:t>1</w:t>
      </w:r>
      <w:r>
        <w:rPr>
          <w:rFonts w:ascii="Tahoma" w:hAnsi="Tahoma" w:cs="Tahoma"/>
        </w:rPr>
        <w:t>�</w:t>
      </w:r>
      <w:r>
        <w:t>1</w:t>
      </w:r>
      <w:r>
        <w:rPr>
          <w:rFonts w:ascii="Tahoma" w:hAnsi="Tahoma" w:cs="Tahoma"/>
        </w:rPr>
        <w:t>�</w:t>
      </w:r>
      <w:r>
        <w:t>1&lt;2</w:t>
      </w:r>
      <w:r>
        <w:rPr>
          <w:rFonts w:ascii="Tahoma" w:hAnsi="Tahoma" w:cs="Tahoma"/>
        </w:rPr>
        <w:t>�</w:t>
      </w:r>
      <w:r>
        <w:t>2</w:t>
      </w:r>
      <w:r>
        <w:rPr>
          <w:rFonts w:ascii="Tahoma" w:hAnsi="Tahoma" w:cs="Tahoma"/>
        </w:rPr>
        <w:t>�</w:t>
      </w:r>
      <w:r>
        <w:t>2</w:t>
      </w:r>
      <w:r>
        <w:rPr>
          <w:rFonts w:ascii="Tahoma" w:hAnsi="Tahoma" w:cs="Tahoma"/>
        </w:rPr>
        <w:t>�</w:t>
      </w:r>
      <w:r>
        <w:t>3     595P5</w:t>
      </w:r>
      <w:r>
        <w:rPr>
          <w:rFonts w:ascii="Tahoma" w:hAnsi="Tahoma" w:cs="Tahoma"/>
        </w:rPr>
        <w:t>�</w:t>
      </w:r>
      <w:r>
        <w:t>6</w:t>
      </w:r>
      <w:r>
        <w:rPr>
          <w:rFonts w:ascii="Tahoma" w:hAnsi="Tahoma" w:cs="Tahoma"/>
        </w:rPr>
        <w:t>�</w:t>
      </w:r>
      <w:r>
        <w:t>6F7</w:t>
      </w:r>
      <w:r>
        <w:rPr>
          <w:rFonts w:ascii="Tahoma" w:hAnsi="Tahoma" w:cs="Tahoma"/>
        </w:rPr>
        <w:t>�</w:t>
      </w:r>
      <w:r>
        <w:t>7</w:t>
      </w:r>
      <w:r>
        <w:rPr>
          <w:rFonts w:ascii="Tahoma" w:hAnsi="Tahoma" w:cs="Tahoma"/>
        </w:rPr>
        <w:t>�</w:t>
      </w:r>
      <w:r>
        <w:t>7"8u8</w:t>
      </w:r>
      <w:r>
        <w:rPr>
          <w:rFonts w:ascii="Tahoma" w:hAnsi="Tahoma" w:cs="Tahoma"/>
        </w:rPr>
        <w:t>�</w:t>
      </w:r>
      <w:r>
        <w:t>8</w:t>
      </w:r>
      <w:r>
        <w:rPr>
          <w:rFonts w:ascii="Tahoma" w:hAnsi="Tahoma" w:cs="Tahoma"/>
        </w:rPr>
        <w:t>�</w:t>
      </w:r>
      <w:r>
        <w:t>8</w:t>
      </w:r>
      <w:r>
        <w:rPr>
          <w:rFonts w:ascii="Tahoma" w:hAnsi="Tahoma" w:cs="Tahoma"/>
        </w:rPr>
        <w:t>�</w:t>
      </w:r>
      <w:r>
        <w:t>9R:</w:t>
      </w:r>
      <w:r>
        <w:rPr>
          <w:rFonts w:ascii="Tahoma" w:hAnsi="Tahoma" w:cs="Tahoma"/>
        </w:rPr>
        <w:t>�</w:t>
      </w:r>
      <w:r>
        <w:t>:</w:t>
      </w:r>
      <w:r>
        <w:rPr>
          <w:rFonts w:ascii="Tahoma" w:hAnsi="Tahoma" w:cs="Tahoma"/>
        </w:rPr>
        <w:t>�</w:t>
      </w:r>
      <w:r>
        <w:t>:</w:t>
      </w:r>
      <w:r>
        <w:rPr>
          <w:rFonts w:ascii="Tahoma" w:hAnsi="Tahoma" w:cs="Tahoma"/>
        </w:rPr>
        <w:t>�</w:t>
      </w:r>
      <w:r>
        <w:t>:;';};&lt;&lt;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&lt;=5=Z&gt;f&gt;?</w:t>
      </w:r>
      <w:r>
        <w:rPr>
          <w:rFonts w:ascii="Tahoma" w:hAnsi="Tahoma" w:cs="Tahoma"/>
        </w:rPr>
        <w:t>�</w:t>
      </w:r>
      <w:r>
        <w:t>?</w:t>
      </w:r>
      <w:r>
        <w:rPr>
          <w:rFonts w:ascii="Tahoma" w:hAnsi="Tahoma" w:cs="Tahoma"/>
        </w:rPr>
        <w:t>�</w:t>
      </w:r>
    </w:p>
    <w:p w14:paraId="2458D10A" w14:textId="77777777" w:rsidR="0045207C" w:rsidRDefault="0045207C" w:rsidP="007724B4">
      <w:pPr>
        <w:pStyle w:val="Heading3"/>
      </w:pPr>
      <w:r>
        <w:rPr>
          <w:rFonts w:ascii="Tahoma" w:hAnsi="Tahoma" w:cs="Tahoma"/>
        </w:rPr>
        <w:t>�</w:t>
      </w:r>
      <w:r>
        <w:t>+0</w:t>
      </w:r>
      <w:r>
        <w:rPr>
          <w:rFonts w:ascii="Tahoma" w:hAnsi="Tahoma" w:cs="Tahoma"/>
        </w:rPr>
        <w:t>�</w:t>
      </w:r>
      <w:r>
        <w:t>1</w:t>
      </w:r>
      <w:r>
        <w:rPr>
          <w:rFonts w:ascii="Tahoma" w:hAnsi="Tahoma" w:cs="Tahoma"/>
        </w:rPr>
        <w:t>�</w:t>
      </w:r>
      <w:r>
        <w:t>1</w:t>
      </w:r>
    </w:p>
    <w:p w14:paraId="7E583AC8" w14:textId="77777777" w:rsidR="0045207C" w:rsidRDefault="0045207C" w:rsidP="007724B4">
      <w:pPr>
        <w:pStyle w:val="Heading3"/>
      </w:pPr>
      <w:r>
        <w:t>2:2t2</w:t>
      </w:r>
      <w:r>
        <w:rPr>
          <w:rFonts w:ascii="Tahoma" w:hAnsi="Tahoma" w:cs="Tahoma"/>
        </w:rPr>
        <w:t>�</w:t>
      </w:r>
      <w:r>
        <w:t>2</w:t>
      </w:r>
      <w:r>
        <w:rPr>
          <w:rFonts w:ascii="Tahoma" w:hAnsi="Tahoma" w:cs="Tahoma"/>
        </w:rPr>
        <w:t>�</w:t>
      </w:r>
      <w:r>
        <w:t>234k4</w:t>
      </w:r>
      <w:r>
        <w:rPr>
          <w:rFonts w:ascii="Tahoma" w:hAnsi="Tahoma" w:cs="Tahoma"/>
        </w:rPr>
        <w:t>�</w:t>
      </w:r>
      <w:r>
        <w:t>4</w:t>
      </w:r>
      <w:r>
        <w:rPr>
          <w:rFonts w:ascii="Tahoma" w:hAnsi="Tahoma" w:cs="Tahoma"/>
        </w:rPr>
        <w:t>�</w:t>
      </w:r>
      <w:r>
        <w:t>4.5P5</w:t>
      </w:r>
      <w:r>
        <w:rPr>
          <w:rFonts w:ascii="Tahoma" w:hAnsi="Tahoma" w:cs="Tahoma"/>
        </w:rPr>
        <w:t>�</w:t>
      </w:r>
      <w:r>
        <w:t>5</w:t>
      </w:r>
      <w:r>
        <w:rPr>
          <w:rFonts w:ascii="Tahoma" w:hAnsi="Tahoma" w:cs="Tahoma"/>
        </w:rPr>
        <w:t>�</w:t>
      </w:r>
      <w:r>
        <w:t>5)6</w:t>
      </w:r>
      <w:r>
        <w:rPr>
          <w:rFonts w:ascii="Tahoma" w:hAnsi="Tahoma" w:cs="Tahoma"/>
        </w:rPr>
        <w:t>�</w:t>
      </w:r>
      <w:r>
        <w:t>6</w:t>
      </w:r>
      <w:r>
        <w:rPr>
          <w:rFonts w:ascii="Tahoma" w:hAnsi="Tahoma" w:cs="Tahoma"/>
        </w:rPr>
        <w:t>�</w:t>
      </w:r>
      <w:r>
        <w:t>6</w:t>
      </w:r>
      <w:r>
        <w:rPr>
          <w:rFonts w:ascii="Tahoma" w:hAnsi="Tahoma" w:cs="Tahoma"/>
        </w:rPr>
        <w:t>�</w:t>
      </w:r>
      <w:r>
        <w:t>6y7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     828Z8q8z8</w:t>
      </w:r>
      <w:r>
        <w:rPr>
          <w:rFonts w:ascii="Tahoma" w:hAnsi="Tahoma" w:cs="Tahoma"/>
        </w:rPr>
        <w:t>�</w:t>
      </w:r>
      <w:r>
        <w:t>899f9l9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9:D:]:m:</w:t>
      </w:r>
      <w:r>
        <w:rPr>
          <w:rFonts w:ascii="Tahoma" w:hAnsi="Tahoma" w:cs="Tahoma"/>
        </w:rPr>
        <w:t>�</w:t>
      </w:r>
      <w:r>
        <w:t>:</w:t>
      </w:r>
      <w:r>
        <w:rPr>
          <w:rFonts w:ascii="Tahoma" w:hAnsi="Tahoma" w:cs="Tahoma"/>
        </w:rPr>
        <w:t>�</w:t>
      </w:r>
      <w:r>
        <w:t>:1;L;U;</w:t>
      </w:r>
      <w:r>
        <w:rPr>
          <w:rFonts w:ascii="Tahoma" w:hAnsi="Tahoma" w:cs="Tahoma"/>
        </w:rPr>
        <w:t>�</w:t>
      </w:r>
      <w:r>
        <w:t>;</w:t>
      </w:r>
      <w:r>
        <w:rPr>
          <w:rFonts w:ascii="Tahoma" w:hAnsi="Tahoma" w:cs="Tahoma"/>
        </w:rPr>
        <w:t>�</w:t>
      </w:r>
      <w:r>
        <w:t>;</w:t>
      </w:r>
      <w:r>
        <w:rPr>
          <w:rFonts w:ascii="Tahoma" w:hAnsi="Tahoma" w:cs="Tahoma"/>
        </w:rPr>
        <w:t>�</w:t>
      </w:r>
      <w:r>
        <w:t>;&lt; &lt;-&lt;=&lt;M&lt;</w:t>
      </w:r>
      <w:r>
        <w:rPr>
          <w:rFonts w:ascii="Tahoma" w:hAnsi="Tahoma" w:cs="Tahoma"/>
        </w:rPr>
        <w:t>�</w:t>
      </w:r>
      <w:r>
        <w:t>&lt;</w:t>
      </w:r>
      <w:r>
        <w:rPr>
          <w:rFonts w:ascii="Tahoma" w:hAnsi="Tahoma" w:cs="Tahoma"/>
        </w:rPr>
        <w:t>�</w:t>
      </w:r>
      <w:r>
        <w:t>&lt;===R=X&gt;q&gt;|&gt;</w:t>
      </w:r>
      <w:r>
        <w:rPr>
          <w:rFonts w:ascii="Tahoma" w:hAnsi="Tahoma" w:cs="Tahoma"/>
        </w:rPr>
        <w:t>�</w:t>
      </w:r>
      <w:r>
        <w:t>&gt;</w:t>
      </w:r>
      <w:r>
        <w:rPr>
          <w:rFonts w:ascii="Tahoma" w:hAnsi="Tahoma" w:cs="Tahoma"/>
        </w:rPr>
        <w:t>�</w:t>
      </w:r>
      <w:r>
        <w:t>&gt;1?:?U?{?ö</w:t>
      </w:r>
      <w:r>
        <w:rPr>
          <w:rFonts w:ascii="Tahoma" w:hAnsi="Tahoma" w:cs="Tahoma"/>
        </w:rPr>
        <w:t>�</w:t>
      </w:r>
      <w:r>
        <w:t>0</w:t>
      </w:r>
      <w:r>
        <w:rPr>
          <w:rFonts w:ascii="Tahoma" w:hAnsi="Tahoma" w:cs="Tahoma"/>
        </w:rPr>
        <w:t>�</w:t>
      </w:r>
      <w:r>
        <w:t>1</w:t>
      </w:r>
      <w:r>
        <w:rPr>
          <w:rFonts w:ascii="Tahoma" w:hAnsi="Tahoma" w:cs="Tahoma"/>
        </w:rPr>
        <w:t>�</w:t>
      </w:r>
      <w:r>
        <w:t>1h2w2</w:t>
      </w:r>
      <w:r>
        <w:rPr>
          <w:rFonts w:ascii="Tahoma" w:hAnsi="Tahoma" w:cs="Tahoma"/>
        </w:rPr>
        <w:t>�</w:t>
      </w:r>
      <w:r>
        <w:t>2</w:t>
      </w:r>
      <w:r>
        <w:rPr>
          <w:rFonts w:ascii="Tahoma" w:hAnsi="Tahoma" w:cs="Tahoma"/>
        </w:rPr>
        <w:t>�</w:t>
      </w:r>
      <w:r>
        <w:t>2</w:t>
      </w:r>
      <w:r>
        <w:rPr>
          <w:rFonts w:ascii="Tahoma" w:hAnsi="Tahoma" w:cs="Tahoma"/>
        </w:rPr>
        <w:t>�</w:t>
      </w:r>
      <w:r>
        <w:t>3(393B3W3é3</w:t>
      </w:r>
      <w:r>
        <w:rPr>
          <w:rFonts w:ascii="Tahoma" w:hAnsi="Tahoma" w:cs="Tahoma"/>
        </w:rPr>
        <w:t>�</w:t>
      </w:r>
      <w:r>
        <w:t>3d4</w:t>
      </w:r>
      <w:r>
        <w:rPr>
          <w:rFonts w:ascii="Tahoma" w:hAnsi="Tahoma" w:cs="Tahoma"/>
        </w:rPr>
        <w:t>�</w:t>
      </w:r>
      <w:r>
        <w:t>4p5</w:t>
      </w:r>
      <w:r>
        <w:rPr>
          <w:rFonts w:ascii="Tahoma" w:hAnsi="Tahoma" w:cs="Tahoma"/>
        </w:rPr>
        <w:t>�</w:t>
      </w:r>
      <w:r>
        <w:t>6</w:t>
      </w:r>
      <w:r>
        <w:rPr>
          <w:rFonts w:ascii="Tahoma" w:hAnsi="Tahoma" w:cs="Tahoma"/>
        </w:rPr>
        <w:t>�</w:t>
      </w:r>
      <w:r>
        <w:t>6T7</w:t>
      </w:r>
      <w:r>
        <w:rPr>
          <w:rFonts w:ascii="Tahoma" w:hAnsi="Tahoma" w:cs="Tahoma"/>
        </w:rPr>
        <w:t>�</w:t>
      </w:r>
      <w:r>
        <w:t>7</w:t>
      </w:r>
      <w:r>
        <w:rPr>
          <w:rFonts w:ascii="Tahoma" w:hAnsi="Tahoma" w:cs="Tahoma"/>
        </w:rPr>
        <w:t>�</w:t>
      </w:r>
      <w:r>
        <w:t>7$83:C:d:t: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:;(;8;</w:t>
      </w:r>
      <w:r>
        <w:rPr>
          <w:rFonts w:ascii="Tahoma" w:hAnsi="Tahoma" w:cs="Tahoma"/>
        </w:rPr>
        <w:t>�</w:t>
      </w:r>
      <w:r>
        <w:t>;</w:t>
      </w:r>
      <w:r>
        <w:rPr>
          <w:rFonts w:ascii="Tahoma" w:hAnsi="Tahoma" w:cs="Tahoma"/>
        </w:rPr>
        <w:t>�</w:t>
      </w:r>
      <w:r>
        <w:t>;</w:t>
      </w:r>
      <w:r>
        <w:rPr>
          <w:rFonts w:ascii="Tahoma" w:hAnsi="Tahoma" w:cs="Tahoma"/>
        </w:rPr>
        <w:t>�</w:t>
      </w:r>
      <w:r>
        <w:t>;&lt;/&lt;Q&lt;q&lt;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&lt;v&gt;</w:t>
      </w:r>
      <w:r>
        <w:rPr>
          <w:rFonts w:ascii="Tahoma" w:hAnsi="Tahoma" w:cs="Tahoma"/>
        </w:rPr>
        <w:t>�</w:t>
      </w:r>
      <w:r>
        <w:t>&gt;a?ö?</w:t>
      </w:r>
      <w:r>
        <w:rPr>
          <w:rFonts w:ascii="Tahoma" w:hAnsi="Tahoma" w:cs="Tahoma"/>
        </w:rPr>
        <w:t>�</w:t>
      </w:r>
      <w:r>
        <w:t>?</w:t>
      </w:r>
      <w:r>
        <w:rPr>
          <w:rFonts w:ascii="Tahoma" w:hAnsi="Tahoma" w:cs="Tahoma"/>
        </w:rPr>
        <w:t>�</w:t>
      </w:r>
      <w:r>
        <w:t>E0</w:t>
      </w:r>
      <w:r>
        <w:rPr>
          <w:rFonts w:ascii="Tahoma" w:hAnsi="Tahoma" w:cs="Tahoma"/>
        </w:rPr>
        <w:t>�</w:t>
      </w:r>
      <w:r>
        <w:t>0</w:t>
      </w:r>
      <w:r>
        <w:rPr>
          <w:rFonts w:ascii="Tahoma" w:hAnsi="Tahoma" w:cs="Tahoma"/>
        </w:rPr>
        <w:t>�</w:t>
      </w:r>
      <w:r>
        <w:t>0É1W1</w:t>
      </w:r>
      <w:r>
        <w:rPr>
          <w:rFonts w:hint="eastAsia"/>
        </w:rPr>
        <w:t>Ü</w:t>
      </w:r>
      <w:r>
        <w:t>1ä1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1O2T2_2q2v2</w:t>
      </w:r>
      <w:r>
        <w:rPr>
          <w:rFonts w:ascii="Tahoma" w:hAnsi="Tahoma" w:cs="Tahoma"/>
        </w:rPr>
        <w:t>�</w:t>
      </w:r>
      <w:r>
        <w:t>2</w:t>
      </w:r>
      <w:r>
        <w:rPr>
          <w:rFonts w:ascii="Tahoma" w:hAnsi="Tahoma" w:cs="Tahoma"/>
        </w:rPr>
        <w:t>�</w:t>
      </w:r>
      <w:r>
        <w:t>23q3</w:t>
      </w:r>
      <w:r>
        <w:rPr>
          <w:rFonts w:ascii="Tahoma" w:hAnsi="Tahoma" w:cs="Tahoma"/>
        </w:rPr>
        <w:t>�</w:t>
      </w:r>
      <w:r>
        <w:t>3</w:t>
      </w:r>
      <w:r>
        <w:rPr>
          <w:rFonts w:ascii="Tahoma" w:hAnsi="Tahoma" w:cs="Tahoma"/>
        </w:rPr>
        <w:t>�</w:t>
      </w:r>
      <w:r>
        <w:t>4</w:t>
      </w:r>
      <w:r>
        <w:rPr>
          <w:rFonts w:ascii="Tahoma" w:hAnsi="Tahoma" w:cs="Tahoma"/>
        </w:rPr>
        <w:t>�</w:t>
      </w:r>
      <w:r>
        <w:t>4R5s5</w:t>
      </w:r>
      <w:r>
        <w:rPr>
          <w:rFonts w:ascii="Tahoma" w:hAnsi="Tahoma" w:cs="Tahoma"/>
        </w:rPr>
        <w:t>�</w:t>
      </w:r>
      <w:r>
        <w:t>5</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6%7P7b7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7y8</w:t>
      </w:r>
      <w:r>
        <w:rPr>
          <w:rFonts w:ascii="Tahoma" w:hAnsi="Tahoma" w:cs="Tahoma"/>
        </w:rPr>
        <w:t>�</w:t>
      </w:r>
      <w:r>
        <w:t>8</w:t>
      </w:r>
      <w:r>
        <w:rPr>
          <w:rFonts w:ascii="Tahoma" w:hAnsi="Tahoma" w:cs="Tahoma"/>
        </w:rPr>
        <w:t>�</w:t>
      </w:r>
      <w:r>
        <w:t>8i9</w:t>
      </w:r>
      <w:r>
        <w:rPr>
          <w:rFonts w:ascii="Tahoma" w:hAnsi="Tahoma" w:cs="Tahoma"/>
        </w:rPr>
        <w:t>�</w:t>
      </w:r>
      <w:r>
        <w:t>9</w:t>
      </w:r>
      <w:r>
        <w:rPr>
          <w:rFonts w:ascii="Tahoma" w:hAnsi="Tahoma" w:cs="Tahoma"/>
        </w:rPr>
        <w:t>�</w:t>
      </w:r>
      <w:r>
        <w:t>9</w:t>
      </w:r>
      <w:r>
        <w:rPr>
          <w:rFonts w:ascii="Tahoma" w:hAnsi="Tahoma" w:cs="Tahoma"/>
        </w:rPr>
        <w:t>�</w:t>
      </w:r>
      <w:r>
        <w:t>9::.:i:r:</w:t>
      </w:r>
      <w:r>
        <w:rPr>
          <w:rFonts w:ascii="Tahoma" w:hAnsi="Tahoma" w:cs="Tahoma"/>
        </w:rPr>
        <w:t>�</w:t>
      </w:r>
      <w:r>
        <w:t>:</w:t>
      </w:r>
      <w:r>
        <w:rPr>
          <w:rFonts w:ascii="Tahoma" w:hAnsi="Tahoma" w:cs="Tahoma"/>
        </w:rPr>
        <w:t>�</w:t>
      </w:r>
      <w:r>
        <w:t>:</w:t>
      </w:r>
      <w:r>
        <w:rPr>
          <w:rFonts w:ascii="Tahoma" w:hAnsi="Tahoma" w:cs="Tahoma"/>
        </w:rPr>
        <w:t>�</w:t>
      </w:r>
      <w:r>
        <w:t>:;9;</w:t>
      </w:r>
      <w:r>
        <w:rPr>
          <w:rFonts w:ascii="Tahoma" w:hAnsi="Tahoma" w:cs="Tahoma"/>
        </w:rPr>
        <w:t>�</w:t>
      </w:r>
      <w:r>
        <w:t>;R&lt;Å&lt;i&lt;y&lt;</w:t>
      </w:r>
      <w:r>
        <w:rPr>
          <w:rFonts w:ascii="Tahoma" w:hAnsi="Tahoma" w:cs="Tahoma"/>
        </w:rPr>
        <w:t>�</w:t>
      </w:r>
      <w:r>
        <w:t>&lt;C=g=</w:t>
      </w:r>
      <w:r>
        <w:rPr>
          <w:rFonts w:ascii="Tahoma" w:hAnsi="Tahoma" w:cs="Tahoma"/>
        </w:rPr>
        <w:t>�</w:t>
      </w:r>
      <w:r>
        <w:t>=</w:t>
      </w:r>
      <w:r>
        <w:rPr>
          <w:rFonts w:ascii="Tahoma" w:hAnsi="Tahoma" w:cs="Tahoma"/>
        </w:rPr>
        <w:t>�</w:t>
      </w:r>
      <w:r>
        <w:t>=</w:t>
      </w:r>
    </w:p>
    <w:p w14:paraId="19D3F5CE" w14:textId="77777777" w:rsidR="0045207C" w:rsidRDefault="0045207C" w:rsidP="007724B4">
      <w:pPr>
        <w:pStyle w:val="Heading3"/>
      </w:pPr>
      <w:r>
        <w:t>&gt; &gt;*&gt;Y&gt;</w:t>
      </w:r>
      <w:r>
        <w:rPr>
          <w:rFonts w:ascii="Tahoma" w:hAnsi="Tahoma" w:cs="Tahoma"/>
        </w:rPr>
        <w:t>�</w:t>
      </w:r>
      <w:r>
        <w:t>&gt;</w:t>
      </w:r>
      <w:r>
        <w:rPr>
          <w:rFonts w:ascii="Tahoma" w:hAnsi="Tahoma" w:cs="Tahoma"/>
        </w:rPr>
        <w:t>�</w:t>
      </w:r>
      <w:r>
        <w:t>&gt;</w:t>
      </w:r>
      <w:r>
        <w:rPr>
          <w:rFonts w:ascii="Tahoma" w:hAnsi="Tahoma" w:cs="Tahoma"/>
        </w:rPr>
        <w:t>�</w:t>
      </w:r>
      <w:r>
        <w:t xml:space="preserve">&gt; </w:t>
      </w:r>
      <w:r>
        <w:rPr>
          <w:rFonts w:ascii="Tahoma" w:hAnsi="Tahoma" w:cs="Tahoma"/>
        </w:rPr>
        <w:t>�</w:t>
      </w:r>
      <w:r>
        <w:t>T0</w:t>
      </w:r>
      <w:r>
        <w:rPr>
          <w:rFonts w:ascii="Tahoma" w:hAnsi="Tahoma" w:cs="Tahoma"/>
        </w:rPr>
        <w:t>�</w:t>
      </w:r>
      <w:r>
        <w:t>0     1f1t1</w:t>
      </w:r>
      <w:r>
        <w:rPr>
          <w:rFonts w:ascii="Tahoma" w:hAnsi="Tahoma" w:cs="Tahoma"/>
        </w:rPr>
        <w:t>�</w:t>
      </w:r>
      <w:r>
        <w:t>1</w:t>
      </w:r>
      <w:r>
        <w:rPr>
          <w:rFonts w:ascii="Tahoma" w:hAnsi="Tahoma" w:cs="Tahoma"/>
        </w:rPr>
        <w:t>�</w:t>
      </w:r>
      <w:r>
        <w:t>1</w:t>
      </w:r>
      <w:r>
        <w:rPr>
          <w:rFonts w:ascii="Tahoma" w:hAnsi="Tahoma" w:cs="Tahoma"/>
        </w:rPr>
        <w:t>�</w:t>
      </w:r>
      <w:r>
        <w:t>1!262O2v2</w:t>
      </w:r>
      <w:r>
        <w:rPr>
          <w:rFonts w:ascii="Tahoma" w:hAnsi="Tahoma" w:cs="Tahoma"/>
        </w:rPr>
        <w:t>�</w:t>
      </w:r>
      <w:r>
        <w:t>2</w:t>
      </w:r>
      <w:r>
        <w:rPr>
          <w:rFonts w:ascii="Tahoma" w:hAnsi="Tahoma" w:cs="Tahoma"/>
        </w:rPr>
        <w:t>�</w:t>
      </w:r>
      <w:r>
        <w:t>2</w:t>
      </w:r>
      <w:r>
        <w:rPr>
          <w:rFonts w:ascii="Tahoma" w:hAnsi="Tahoma" w:cs="Tahoma"/>
        </w:rPr>
        <w:t>�</w:t>
      </w:r>
      <w:r>
        <w:t>2ü3</w:t>
      </w:r>
      <w:r>
        <w:rPr>
          <w:rFonts w:ascii="Tahoma" w:hAnsi="Tahoma" w:cs="Tahoma"/>
        </w:rPr>
        <w:t>�</w:t>
      </w:r>
      <w:r>
        <w:t>3</w:t>
      </w:r>
      <w:r>
        <w:rPr>
          <w:rFonts w:ascii="Tahoma" w:hAnsi="Tahoma" w:cs="Tahoma"/>
        </w:rPr>
        <w:t>�</w:t>
      </w:r>
      <w:r>
        <w:t>34B4t4</w:t>
      </w:r>
      <w:r>
        <w:rPr>
          <w:rFonts w:ascii="Tahoma" w:hAnsi="Tahoma" w:cs="Tahoma"/>
        </w:rPr>
        <w:t>�</w:t>
      </w:r>
      <w:r>
        <w:t>4</w:t>
      </w:r>
      <w:r>
        <w:rPr>
          <w:rFonts w:ascii="Tahoma" w:hAnsi="Tahoma" w:cs="Tahoma"/>
        </w:rPr>
        <w:t>�</w:t>
      </w:r>
      <w:r>
        <w:t>45</w:t>
      </w:r>
      <w:r>
        <w:rPr>
          <w:rFonts w:ascii="Tahoma" w:hAnsi="Tahoma" w:cs="Tahoma"/>
        </w:rPr>
        <w:t>�</w:t>
      </w:r>
      <w:r>
        <w:t>5</w:t>
      </w:r>
      <w:r>
        <w:rPr>
          <w:rFonts w:ascii="Tahoma" w:hAnsi="Tahoma" w:cs="Tahoma"/>
        </w:rPr>
        <w:t>�</w:t>
      </w:r>
      <w:r>
        <w:t>5</w:t>
      </w:r>
      <w:r>
        <w:rPr>
          <w:rFonts w:ascii="Tahoma" w:hAnsi="Tahoma" w:cs="Tahoma"/>
        </w:rPr>
        <w:t>�</w:t>
      </w:r>
      <w:r>
        <w:t>56</w:t>
      </w:r>
      <w:r>
        <w:rPr>
          <w:rFonts w:ascii="Tahoma" w:hAnsi="Tahoma" w:cs="Tahoma"/>
        </w:rPr>
        <w:t>�</w:t>
      </w:r>
      <w:r>
        <w:t>6</w:t>
      </w:r>
      <w:r>
        <w:rPr>
          <w:rFonts w:ascii="Tahoma" w:hAnsi="Tahoma" w:cs="Tahoma"/>
        </w:rPr>
        <w:t>�</w:t>
      </w:r>
      <w:r>
        <w:t>6</w:t>
      </w:r>
      <w:r>
        <w:rPr>
          <w:rFonts w:ascii="Tahoma" w:hAnsi="Tahoma" w:cs="Tahoma"/>
        </w:rPr>
        <w:t>�</w:t>
      </w:r>
      <w:r>
        <w:t>67(707l7</w:t>
      </w:r>
      <w:r>
        <w:rPr>
          <w:rFonts w:ascii="Tahoma" w:hAnsi="Tahoma" w:cs="Tahoma"/>
        </w:rPr>
        <w:t>�</w:t>
      </w:r>
      <w:r>
        <w:t>7</w:t>
      </w:r>
      <w:r>
        <w:rPr>
          <w:rFonts w:ascii="Tahoma" w:hAnsi="Tahoma" w:cs="Tahoma"/>
        </w:rPr>
        <w:t>�</w:t>
      </w:r>
      <w:r>
        <w:t>778</w:t>
      </w:r>
      <w:r>
        <w:rPr>
          <w:rFonts w:ascii="Tahoma" w:hAnsi="Tahoma" w:cs="Tahoma"/>
        </w:rPr>
        <w:t>�</w:t>
      </w:r>
      <w:r>
        <w:t>8949</w:t>
      </w:r>
      <w:r>
        <w:rPr>
          <w:rFonts w:ascii="Tahoma" w:hAnsi="Tahoma" w:cs="Tahoma"/>
        </w:rPr>
        <w:t>�</w:t>
      </w:r>
      <w:r>
        <w:t>9;;';a;z;</w:t>
      </w:r>
      <w:r>
        <w:rPr>
          <w:rFonts w:ascii="Tahoma" w:hAnsi="Tahoma" w:cs="Tahoma"/>
        </w:rPr>
        <w:t>�</w:t>
      </w:r>
      <w:r>
        <w:t>;</w:t>
      </w:r>
      <w:r>
        <w:rPr>
          <w:rFonts w:ascii="Tahoma" w:hAnsi="Tahoma" w:cs="Tahoma"/>
        </w:rPr>
        <w:t>�</w:t>
      </w:r>
      <w:r>
        <w:t>;7&lt;j&lt;</w:t>
      </w:r>
      <w:r>
        <w:rPr>
          <w:rFonts w:ascii="Tahoma" w:hAnsi="Tahoma" w:cs="Tahoma"/>
        </w:rPr>
        <w:t>�</w:t>
      </w:r>
      <w:r>
        <w:t>&lt;</w:t>
      </w:r>
      <w:r>
        <w:rPr>
          <w:rFonts w:ascii="Tahoma" w:hAnsi="Tahoma" w:cs="Tahoma"/>
        </w:rPr>
        <w:t>�</w:t>
      </w:r>
      <w:r>
        <w:t>&lt;=p=</w:t>
      </w:r>
      <w:r>
        <w:rPr>
          <w:rFonts w:ascii="Tahoma" w:hAnsi="Tahoma" w:cs="Tahoma"/>
        </w:rPr>
        <w:t>�</w:t>
      </w:r>
      <w:r>
        <w:t>=&gt;</w:t>
      </w:r>
      <w:r>
        <w:rPr>
          <w:rFonts w:ascii="Tahoma" w:hAnsi="Tahoma" w:cs="Tahoma"/>
        </w:rPr>
        <w:t>�</w:t>
      </w:r>
      <w:r>
        <w:t>&gt;  ?e?</w:t>
      </w:r>
      <w:r>
        <w:rPr>
          <w:rFonts w:ascii="Tahoma" w:hAnsi="Tahoma" w:cs="Tahoma"/>
        </w:rPr>
        <w:t>�</w:t>
      </w:r>
      <w:r>
        <w:t>?0</w:t>
      </w:r>
      <w:r>
        <w:rPr>
          <w:rFonts w:ascii="Tahoma" w:hAnsi="Tahoma" w:cs="Tahoma"/>
        </w:rPr>
        <w:t>�</w:t>
      </w:r>
      <w:r>
        <w:t>E0</w:t>
      </w:r>
      <w:r>
        <w:rPr>
          <w:rFonts w:ascii="Tahoma" w:hAnsi="Tahoma" w:cs="Tahoma"/>
        </w:rPr>
        <w:t>�</w:t>
      </w:r>
      <w:r>
        <w:t>0S1i1</w:t>
      </w:r>
      <w:r>
        <w:rPr>
          <w:rFonts w:ascii="Tahoma" w:hAnsi="Tahoma" w:cs="Tahoma"/>
        </w:rPr>
        <w:t>�</w:t>
      </w:r>
      <w:r>
        <w:t>1</w:t>
      </w:r>
      <w:r>
        <w:rPr>
          <w:rFonts w:ascii="Tahoma" w:hAnsi="Tahoma" w:cs="Tahoma"/>
        </w:rPr>
        <w:t>�</w:t>
      </w:r>
      <w:r>
        <w:t>1</w:t>
      </w:r>
      <w:r>
        <w:rPr>
          <w:rFonts w:ascii="Tahoma" w:hAnsi="Tahoma" w:cs="Tahoma"/>
        </w:rPr>
        <w:t>�</w:t>
      </w:r>
      <w:r>
        <w:t>2"2</w:t>
      </w:r>
      <w:r>
        <w:rPr>
          <w:rFonts w:ascii="Tahoma" w:hAnsi="Tahoma" w:cs="Tahoma"/>
        </w:rPr>
        <w:t>�</w:t>
      </w:r>
      <w:r>
        <w:t>2</w:t>
      </w:r>
      <w:r>
        <w:rPr>
          <w:rFonts w:ascii="Tahoma" w:hAnsi="Tahoma" w:cs="Tahoma"/>
        </w:rPr>
        <w:t>�</w:t>
      </w:r>
      <w:r>
        <w:t>2</w:t>
      </w:r>
      <w:r>
        <w:rPr>
          <w:rFonts w:ascii="Tahoma" w:hAnsi="Tahoma" w:cs="Tahoma"/>
        </w:rPr>
        <w:t>�</w:t>
      </w:r>
      <w:r>
        <w:t>283</w:t>
      </w:r>
      <w:r>
        <w:rPr>
          <w:rFonts w:ascii="Tahoma" w:hAnsi="Tahoma" w:cs="Tahoma"/>
        </w:rPr>
        <w:t>�</w:t>
      </w:r>
      <w:r>
        <w:t>3?4G4O4</w:t>
      </w:r>
      <w:r>
        <w:rPr>
          <w:rFonts w:ascii="Tahoma" w:hAnsi="Tahoma" w:cs="Tahoma"/>
        </w:rPr>
        <w:t>�</w:t>
      </w:r>
      <w:r>
        <w:t>4K5b5k5I6</w:t>
      </w:r>
      <w:r>
        <w:rPr>
          <w:rFonts w:ascii="Tahoma" w:hAnsi="Tahoma" w:cs="Tahoma"/>
        </w:rPr>
        <w:t>�</w:t>
      </w:r>
      <w:r>
        <w:t>6</w:t>
      </w:r>
      <w:r>
        <w:rPr>
          <w:rFonts w:ascii="Tahoma" w:hAnsi="Tahoma" w:cs="Tahoma"/>
        </w:rPr>
        <w:t>�</w:t>
      </w:r>
      <w:r>
        <w:t>6/7</w:t>
      </w:r>
      <w:r>
        <w:rPr>
          <w:rFonts w:ascii="Tahoma" w:hAnsi="Tahoma" w:cs="Tahoma"/>
        </w:rPr>
        <w:t>�</w:t>
      </w:r>
      <w:r>
        <w:t>7</w:t>
      </w:r>
      <w:r>
        <w:rPr>
          <w:rFonts w:ascii="Tahoma" w:hAnsi="Tahoma" w:cs="Tahoma"/>
        </w:rPr>
        <w:t>�</w:t>
      </w:r>
      <w:r>
        <w:t>7</w:t>
      </w:r>
      <w:r>
        <w:rPr>
          <w:rFonts w:ascii="Tahoma" w:hAnsi="Tahoma" w:cs="Tahoma"/>
        </w:rPr>
        <w:t>�</w:t>
      </w:r>
      <w:r>
        <w:t>788O8</w:t>
      </w:r>
      <w:r>
        <w:rPr>
          <w:rFonts w:ascii="Tahoma" w:hAnsi="Tahoma" w:cs="Tahoma"/>
        </w:rPr>
        <w:t>�</w:t>
      </w:r>
      <w:r>
        <w:t>8</w:t>
      </w:r>
      <w:r>
        <w:rPr>
          <w:rFonts w:ascii="Tahoma" w:hAnsi="Tahoma" w:cs="Tahoma"/>
        </w:rPr>
        <w:t>�</w:t>
      </w:r>
      <w:r>
        <w:t>89I9y9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:I;</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w:t>
      </w:r>
      <w:r>
        <w:rPr>
          <w:rFonts w:ascii="Tahoma" w:hAnsi="Tahoma" w:cs="Tahoma"/>
        </w:rPr>
        <w:t>�</w:t>
      </w:r>
      <w:r>
        <w:t>=</w:t>
      </w:r>
      <w:r>
        <w:rPr>
          <w:rFonts w:ascii="Tahoma" w:hAnsi="Tahoma" w:cs="Tahoma"/>
        </w:rPr>
        <w:t>�</w:t>
      </w:r>
      <w:r>
        <w:t>=&gt;B&gt;r&gt;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w:t>
      </w:r>
      <w:r>
        <w:rPr>
          <w:rFonts w:ascii="Tahoma" w:hAnsi="Tahoma" w:cs="Tahoma"/>
        </w:rPr>
        <w:t>�</w:t>
      </w:r>
      <w:r>
        <w:t>?ÉéF0X0d0</w:t>
      </w:r>
      <w:r>
        <w:rPr>
          <w:rFonts w:ascii="Tahoma" w:hAnsi="Tahoma" w:cs="Tahoma"/>
        </w:rPr>
        <w:t>�</w:t>
      </w:r>
      <w:r>
        <w:t>0</w:t>
      </w:r>
      <w:r>
        <w:rPr>
          <w:rFonts w:ascii="Tahoma" w:hAnsi="Tahoma" w:cs="Tahoma"/>
        </w:rPr>
        <w:t>�</w:t>
      </w:r>
      <w:r>
        <w:t>0</w:t>
      </w:r>
      <w:r>
        <w:rPr>
          <w:rFonts w:ascii="Tahoma" w:hAnsi="Tahoma" w:cs="Tahoma"/>
        </w:rPr>
        <w:t>�</w:t>
      </w:r>
      <w:r>
        <w:t>0</w:t>
      </w:r>
    </w:p>
    <w:p w14:paraId="7389B015" w14:textId="77777777" w:rsidR="0045207C" w:rsidRDefault="0045207C" w:rsidP="007724B4">
      <w:pPr>
        <w:pStyle w:val="Heading3"/>
      </w:pPr>
      <w:r>
        <w:t>131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2</w:t>
      </w:r>
      <w:r>
        <w:rPr>
          <w:rFonts w:ascii="Tahoma" w:hAnsi="Tahoma" w:cs="Tahoma"/>
        </w:rPr>
        <w:t>�</w:t>
      </w:r>
      <w:r>
        <w:t>23</w:t>
      </w:r>
      <w:r>
        <w:rPr>
          <w:rFonts w:ascii="Tahoma" w:hAnsi="Tahoma" w:cs="Tahoma"/>
        </w:rPr>
        <w:t>�</w:t>
      </w:r>
      <w:r>
        <w:t>3@4v4</w:t>
      </w:r>
      <w:r>
        <w:rPr>
          <w:rFonts w:ascii="Tahoma" w:hAnsi="Tahoma" w:cs="Tahoma"/>
        </w:rPr>
        <w:t>�</w:t>
      </w:r>
      <w:r>
        <w:t>4</w:t>
      </w:r>
      <w:r>
        <w:rPr>
          <w:rFonts w:ascii="Tahoma" w:hAnsi="Tahoma" w:cs="Tahoma"/>
        </w:rPr>
        <w:t>�</w:t>
      </w:r>
      <w:r>
        <w:t>4u5</w:t>
      </w:r>
      <w:r>
        <w:rPr>
          <w:rFonts w:ascii="Tahoma" w:hAnsi="Tahoma" w:cs="Tahoma"/>
        </w:rPr>
        <w:t>�</w:t>
      </w:r>
      <w:r>
        <w:t>5</w:t>
      </w:r>
      <w:r>
        <w:rPr>
          <w:rFonts w:ascii="Tahoma" w:hAnsi="Tahoma" w:cs="Tahoma"/>
        </w:rPr>
        <w:t>�</w:t>
      </w:r>
      <w:r>
        <w:t>5d6</w:t>
      </w:r>
      <w:r>
        <w:rPr>
          <w:rFonts w:ascii="Tahoma" w:hAnsi="Tahoma" w:cs="Tahoma"/>
        </w:rPr>
        <w:t>�</w:t>
      </w:r>
      <w:r>
        <w:t>6</w:t>
      </w:r>
      <w:r>
        <w:rPr>
          <w:rFonts w:ascii="Tahoma" w:hAnsi="Tahoma" w:cs="Tahoma"/>
        </w:rPr>
        <w:t>�</w:t>
      </w:r>
      <w:r>
        <w:t>6</w:t>
      </w:r>
      <w:r>
        <w:rPr>
          <w:rFonts w:ascii="Tahoma" w:hAnsi="Tahoma" w:cs="Tahoma"/>
        </w:rPr>
        <w:t>�</w:t>
      </w:r>
      <w:r>
        <w:t>6V8</w:t>
      </w:r>
      <w:r>
        <w:rPr>
          <w:rFonts w:ascii="Tahoma" w:hAnsi="Tahoma" w:cs="Tahoma"/>
        </w:rPr>
        <w:t>�</w:t>
      </w:r>
      <w:r>
        <w:t>9#:n:</w:t>
      </w:r>
      <w:r>
        <w:rPr>
          <w:rFonts w:ascii="Tahoma" w:hAnsi="Tahoma" w:cs="Tahoma"/>
        </w:rPr>
        <w:t>�</w:t>
      </w:r>
      <w:r>
        <w:t>:</w:t>
      </w:r>
      <w:r>
        <w:rPr>
          <w:rFonts w:ascii="Tahoma" w:hAnsi="Tahoma" w:cs="Tahoma"/>
        </w:rPr>
        <w:t>�</w:t>
      </w:r>
      <w:r>
        <w:t>;</w:t>
      </w:r>
      <w:r>
        <w:rPr>
          <w:rFonts w:ascii="Tahoma" w:hAnsi="Tahoma" w:cs="Tahoma"/>
        </w:rPr>
        <w:t>�</w:t>
      </w:r>
      <w:r>
        <w:t>;1&lt;P&lt;|&lt;</w:t>
      </w:r>
      <w:r>
        <w:rPr>
          <w:rFonts w:ascii="Tahoma" w:hAnsi="Tahoma" w:cs="Tahoma"/>
        </w:rPr>
        <w:t>�</w:t>
      </w:r>
      <w:r>
        <w:t>=</w:t>
      </w:r>
      <w:r>
        <w:rPr>
          <w:rFonts w:ascii="Tahoma" w:hAnsi="Tahoma" w:cs="Tahoma"/>
        </w:rPr>
        <w:t>�</w:t>
      </w:r>
      <w:r>
        <w:t>=</w:t>
      </w:r>
      <w:r>
        <w:rPr>
          <w:rFonts w:ascii="Tahoma" w:hAnsi="Tahoma" w:cs="Tahoma"/>
        </w:rPr>
        <w:t>�</w:t>
      </w:r>
      <w:r>
        <w:t>&gt;</w:t>
      </w:r>
      <w:r>
        <w:rPr>
          <w:rFonts w:ascii="Tahoma" w:hAnsi="Tahoma" w:cs="Tahoma"/>
        </w:rPr>
        <w:t>�</w:t>
      </w:r>
      <w:r>
        <w:t>?</w:t>
      </w:r>
      <w:r>
        <w:rPr>
          <w:rFonts w:ascii="Tahoma" w:hAnsi="Tahoma" w:cs="Tahoma"/>
        </w:rPr>
        <w:t>�</w:t>
      </w:r>
      <w:r>
        <w:t>?PP%0</w:t>
      </w:r>
      <w:r>
        <w:rPr>
          <w:rFonts w:ascii="Tahoma" w:hAnsi="Tahoma" w:cs="Tahoma"/>
        </w:rPr>
        <w:t>�</w:t>
      </w:r>
      <w:r>
        <w:t>1&lt;2H2f3I455</w:t>
      </w:r>
      <w:r>
        <w:rPr>
          <w:rFonts w:ascii="Tahoma" w:hAnsi="Tahoma" w:cs="Tahoma"/>
        </w:rPr>
        <w:t>�</w:t>
      </w:r>
      <w:r>
        <w:t>5</w:t>
      </w:r>
      <w:r>
        <w:rPr>
          <w:rFonts w:ascii="Tahoma" w:hAnsi="Tahoma" w:cs="Tahoma"/>
        </w:rPr>
        <w:t>�</w:t>
      </w:r>
      <w:r>
        <w:t>5;6E6</w:t>
      </w:r>
      <w:r>
        <w:rPr>
          <w:rFonts w:ascii="Tahoma" w:hAnsi="Tahoma" w:cs="Tahoma"/>
        </w:rPr>
        <w:t>⸮</w:t>
      </w:r>
      <w:r>
        <w:t>7#737b7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w:t>
      </w:r>
      <w:r>
        <w:rPr>
          <w:rFonts w:ascii="Tahoma" w:hAnsi="Tahoma" w:cs="Tahoma"/>
        </w:rPr>
        <w:t>�</w:t>
      </w:r>
      <w:r>
        <w:t>8</w:t>
      </w:r>
      <w:r>
        <w:rPr>
          <w:rFonts w:ascii="Tahoma" w:hAnsi="Tahoma" w:cs="Tahoma"/>
        </w:rPr>
        <w:t>�</w:t>
      </w:r>
      <w:r>
        <w:t>8W;</w:t>
      </w:r>
      <w:r>
        <w:rPr>
          <w:rFonts w:ascii="Tahoma" w:hAnsi="Tahoma" w:cs="Tahoma"/>
        </w:rPr>
        <w:t>�</w:t>
      </w:r>
      <w:r>
        <w:t>;</w:t>
      </w:r>
      <w:r>
        <w:rPr>
          <w:rFonts w:ascii="Tahoma" w:hAnsi="Tahoma" w:cs="Tahoma"/>
        </w:rPr>
        <w:t>�</w:t>
      </w:r>
      <w:r>
        <w:t>;J&lt;</w:t>
      </w:r>
      <w:r>
        <w:rPr>
          <w:rFonts w:ascii="Tahoma" w:hAnsi="Tahoma" w:cs="Tahoma"/>
        </w:rPr>
        <w:t>�</w:t>
      </w:r>
      <w:r>
        <w:t>&lt;</w:t>
      </w:r>
      <w:r>
        <w:rPr>
          <w:rFonts w:ascii="Tahoma" w:hAnsi="Tahoma" w:cs="Tahoma"/>
        </w:rPr>
        <w:t>�</w:t>
      </w:r>
      <w:r>
        <w:t>&lt;=4=T=i=U&gt;</w:t>
      </w:r>
      <w:r>
        <w:rPr>
          <w:rFonts w:ascii="Tahoma" w:hAnsi="Tahoma" w:cs="Tahoma"/>
        </w:rPr>
        <w:t>�</w:t>
      </w:r>
      <w:r>
        <w:t>?é</w:t>
      </w:r>
      <w:r>
        <w:rPr>
          <w:rFonts w:ascii="Tahoma" w:hAnsi="Tahoma" w:cs="Tahoma"/>
        </w:rPr>
        <w:t>�</w:t>
      </w:r>
      <w:r>
        <w:t>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0x1</w:t>
      </w:r>
    </w:p>
    <w:p w14:paraId="04350414" w14:textId="77777777" w:rsidR="0045207C" w:rsidRDefault="0045207C" w:rsidP="007724B4">
      <w:pPr>
        <w:pStyle w:val="Heading3"/>
      </w:pPr>
      <w:r>
        <w:t>2T2</w:t>
      </w:r>
      <w:r>
        <w:rPr>
          <w:rFonts w:ascii="Tahoma" w:hAnsi="Tahoma" w:cs="Tahoma"/>
        </w:rPr>
        <w:t>�</w:t>
      </w:r>
      <w:r>
        <w:t>2</w:t>
      </w:r>
      <w:r>
        <w:rPr>
          <w:rFonts w:ascii="Tahoma" w:hAnsi="Tahoma" w:cs="Tahoma"/>
        </w:rPr>
        <w:t>�</w:t>
      </w:r>
      <w:r>
        <w:t>2W3</w:t>
      </w:r>
      <w:r>
        <w:rPr>
          <w:rFonts w:ascii="Tahoma" w:hAnsi="Tahoma" w:cs="Tahoma"/>
        </w:rPr>
        <w:t>�</w:t>
      </w:r>
      <w:r>
        <w:t>3</w:t>
      </w:r>
      <w:r>
        <w:rPr>
          <w:rFonts w:ascii="Tahoma" w:hAnsi="Tahoma" w:cs="Tahoma"/>
        </w:rPr>
        <w:t>�</w:t>
      </w:r>
      <w:r>
        <w:t>3</w:t>
      </w:r>
      <w:r>
        <w:rPr>
          <w:rFonts w:ascii="Tahoma" w:hAnsi="Tahoma" w:cs="Tahoma"/>
        </w:rPr>
        <w:t>�</w:t>
      </w:r>
      <w:r>
        <w:t>344y4</w:t>
      </w:r>
      <w:r>
        <w:rPr>
          <w:rFonts w:ascii="Tahoma" w:hAnsi="Tahoma" w:cs="Tahoma"/>
        </w:rPr>
        <w:t>�</w:t>
      </w:r>
      <w:r>
        <w:t>4</w:t>
      </w:r>
      <w:r>
        <w:rPr>
          <w:rFonts w:ascii="Tahoma" w:hAnsi="Tahoma" w:cs="Tahoma"/>
        </w:rPr>
        <w:t>�</w:t>
      </w:r>
      <w:r>
        <w:t>455</w:t>
      </w:r>
      <w:r>
        <w:rPr>
          <w:rFonts w:ascii="Tahoma" w:hAnsi="Tahoma" w:cs="Tahoma"/>
        </w:rPr>
        <w:t>�</w:t>
      </w:r>
      <w:r>
        <w:t>5</w:t>
      </w:r>
      <w:r>
        <w:rPr>
          <w:rFonts w:ascii="Tahoma" w:hAnsi="Tahoma" w:cs="Tahoma"/>
        </w:rPr>
        <w:t>�</w:t>
      </w:r>
      <w:r>
        <w:t>6</w:t>
      </w:r>
      <w:r>
        <w:rPr>
          <w:rFonts w:ascii="Tahoma" w:hAnsi="Tahoma" w:cs="Tahoma"/>
        </w:rPr>
        <w:t>�</w:t>
      </w:r>
      <w:r>
        <w:t>6</w:t>
      </w:r>
      <w:r>
        <w:rPr>
          <w:rFonts w:ascii="Tahoma" w:hAnsi="Tahoma" w:cs="Tahoma"/>
        </w:rPr>
        <w:t>�</w:t>
      </w:r>
      <w:r>
        <w:t>78'8</w:t>
      </w:r>
      <w:r>
        <w:rPr>
          <w:rFonts w:ascii="Tahoma" w:hAnsi="Tahoma" w:cs="Tahoma"/>
        </w:rPr>
        <w:t>�</w:t>
      </w:r>
      <w:r>
        <w:t>8 9ö9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p>
    <w:p w14:paraId="00EA1CDB" w14:textId="77777777" w:rsidR="0045207C" w:rsidRDefault="0045207C" w:rsidP="007724B4">
      <w:pPr>
        <w:pStyle w:val="Heading3"/>
      </w:pPr>
      <w:r>
        <w:t>:(:Ä:</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:;&gt;;T;m;y;</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w:t>
      </w:r>
      <w:r>
        <w:rPr>
          <w:rFonts w:ascii="Tahoma" w:hAnsi="Tahoma" w:cs="Tahoma"/>
        </w:rPr>
        <w:t>�</w:t>
      </w:r>
      <w:r>
        <w:t>&gt;</w:t>
      </w:r>
      <w:r>
        <w:rPr>
          <w:rFonts w:ascii="Tahoma" w:hAnsi="Tahoma" w:cs="Tahoma"/>
        </w:rPr>
        <w:t>�</w:t>
      </w:r>
      <w:r>
        <w:t>&gt;</w:t>
      </w:r>
      <w:r>
        <w:rPr>
          <w:rFonts w:ascii="Tahoma" w:hAnsi="Tahoma" w:cs="Tahoma"/>
        </w:rPr>
        <w:t>�</w:t>
      </w:r>
      <w:r>
        <w:t>&gt;?$?&lt;?B?X?b?s?</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?p</w:t>
      </w:r>
      <w:r>
        <w:rPr>
          <w:rFonts w:ascii="Tahoma" w:hAnsi="Tahoma" w:cs="Tahoma"/>
        </w:rPr>
        <w:t>�</w:t>
      </w:r>
      <w:r>
        <w:t>,0$1=1T1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12d2</w:t>
      </w:r>
      <w:r>
        <w:rPr>
          <w:rFonts w:ascii="Tahoma" w:hAnsi="Tahoma" w:cs="Tahoma"/>
        </w:rPr>
        <w:t>�</w:t>
      </w:r>
      <w:r>
        <w:t>5</w:t>
      </w:r>
      <w:r>
        <w:rPr>
          <w:rFonts w:ascii="Tahoma" w:hAnsi="Tahoma" w:cs="Tahoma"/>
        </w:rPr>
        <w:t>�</w:t>
      </w:r>
      <w:r>
        <w:t>5</w:t>
      </w:r>
      <w:r>
        <w:rPr>
          <w:rFonts w:ascii="Tahoma" w:hAnsi="Tahoma" w:cs="Tahoma"/>
        </w:rPr>
        <w:t>�</w:t>
      </w:r>
      <w:r>
        <w:t>5</w:t>
      </w:r>
    </w:p>
    <w:p w14:paraId="3061A9C4" w14:textId="77777777" w:rsidR="0045207C" w:rsidRDefault="0045207C" w:rsidP="007724B4">
      <w:pPr>
        <w:pStyle w:val="Heading3"/>
      </w:pPr>
      <w:r>
        <w:t>6å6</w:t>
      </w:r>
      <w:r>
        <w:rPr>
          <w:rFonts w:ascii="Tahoma" w:hAnsi="Tahoma" w:cs="Tahoma"/>
        </w:rPr>
        <w:t>�</w:t>
      </w:r>
      <w:r>
        <w:t>67/7W7i7</w:t>
      </w:r>
      <w:r>
        <w:rPr>
          <w:rFonts w:ascii="Tahoma" w:hAnsi="Tahoma" w:cs="Tahoma"/>
        </w:rPr>
        <w:t>�</w:t>
      </w:r>
      <w:r>
        <w:t>78X8</w:t>
      </w:r>
      <w:r>
        <w:rPr>
          <w:rFonts w:ascii="Tahoma" w:hAnsi="Tahoma" w:cs="Tahoma"/>
        </w:rPr>
        <w:t>�</w:t>
      </w:r>
      <w:r>
        <w:t>8</w:t>
      </w:r>
      <w:r>
        <w:rPr>
          <w:rFonts w:ascii="Tahoma" w:hAnsi="Tahoma" w:cs="Tahoma"/>
        </w:rPr>
        <w:t>�</w:t>
      </w:r>
      <w:r>
        <w:t>8</w:t>
      </w:r>
      <w:r>
        <w:rPr>
          <w:rFonts w:ascii="Tahoma" w:hAnsi="Tahoma" w:cs="Tahoma"/>
        </w:rPr>
        <w:t>�</w:t>
      </w:r>
      <w:r>
        <w:t>8s9</w:t>
      </w:r>
    </w:p>
    <w:p w14:paraId="2DBAA47D" w14:textId="77777777" w:rsidR="0045207C" w:rsidRDefault="0045207C" w:rsidP="007724B4">
      <w:pPr>
        <w:pStyle w:val="Heading3"/>
      </w:pPr>
      <w:r>
        <w:t>;3;s;</w:t>
      </w:r>
      <w:r>
        <w:rPr>
          <w:rFonts w:ascii="Tahoma" w:hAnsi="Tahoma" w:cs="Tahoma"/>
        </w:rPr>
        <w:t>�</w:t>
      </w:r>
      <w:r>
        <w:t>; &lt;'&lt;F&lt;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&lt;==="=u=</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=ä&gt;</w:t>
      </w:r>
      <w:r>
        <w:rPr>
          <w:rFonts w:ascii="Tahoma" w:hAnsi="Tahoma" w:cs="Tahoma"/>
        </w:rPr>
        <w:t>�</w:t>
      </w:r>
      <w:r>
        <w:t>&gt;</w:t>
      </w:r>
      <w:r>
        <w:rPr>
          <w:rFonts w:ascii="Tahoma" w:hAnsi="Tahoma" w:cs="Tahoma"/>
        </w:rPr>
        <w:t>�</w:t>
      </w:r>
      <w:r>
        <w:t>?&amp;?6?O?</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lf1s1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2</w:t>
      </w:r>
      <w:r>
        <w:rPr>
          <w:rFonts w:ascii="Tahoma" w:hAnsi="Tahoma" w:cs="Tahoma"/>
        </w:rPr>
        <w:t>�</w:t>
      </w:r>
      <w:r>
        <w:t>23</w:t>
      </w:r>
      <w:r>
        <w:rPr>
          <w:rFonts w:ascii="Tahoma" w:hAnsi="Tahoma" w:cs="Tahoma"/>
        </w:rPr>
        <w:t>�</w:t>
      </w:r>
      <w:r>
        <w:t>3</w:t>
      </w:r>
      <w:r>
        <w:rPr>
          <w:rFonts w:ascii="Tahoma" w:hAnsi="Tahoma" w:cs="Tahoma"/>
        </w:rPr>
        <w:t>�</w:t>
      </w:r>
      <w:r>
        <w:t>4</w:t>
      </w:r>
      <w:r>
        <w:rPr>
          <w:rFonts w:ascii="Tahoma" w:hAnsi="Tahoma" w:cs="Tahoma"/>
        </w:rPr>
        <w:t>�</w:t>
      </w:r>
      <w:r>
        <w:t>4</w:t>
      </w:r>
      <w:r>
        <w:rPr>
          <w:rFonts w:ascii="Tahoma" w:hAnsi="Tahoma" w:cs="Tahoma"/>
        </w:rPr>
        <w:t>�</w:t>
      </w:r>
      <w:r>
        <w:t>4z5</w:t>
      </w:r>
      <w:r>
        <w:rPr>
          <w:rFonts w:ascii="Tahoma" w:hAnsi="Tahoma" w:cs="Tahoma"/>
        </w:rPr>
        <w:t>�</w:t>
      </w:r>
      <w:r>
        <w:t>5R7</w:t>
      </w:r>
      <w:r>
        <w:rPr>
          <w:rFonts w:ascii="Tahoma" w:hAnsi="Tahoma" w:cs="Tahoma"/>
        </w:rPr>
        <w:t>�</w:t>
      </w:r>
      <w:r>
        <w:t>78q8</w:t>
      </w:r>
    </w:p>
    <w:p w14:paraId="6C451E0C" w14:textId="77777777" w:rsidR="0045207C" w:rsidRDefault="0045207C" w:rsidP="007724B4">
      <w:pPr>
        <w:pStyle w:val="Heading3"/>
      </w:pPr>
      <w:r>
        <w:t>979</w:t>
      </w:r>
      <w:r>
        <w:rPr>
          <w:rFonts w:ascii="Tahoma" w:hAnsi="Tahoma" w:cs="Tahoma"/>
        </w:rPr>
        <w:t>�</w:t>
      </w:r>
      <w:r>
        <w:t>96:E:Ä:o:</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:;;K;T;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;&lt;?&lt;Y&lt;ä=</w:t>
      </w:r>
      <w:r>
        <w:rPr>
          <w:rFonts w:ascii="Tahoma" w:hAnsi="Tahoma" w:cs="Tahoma"/>
        </w:rPr>
        <w:t>�</w:t>
      </w:r>
      <w:r>
        <w:t>=</w:t>
      </w:r>
      <w:r>
        <w:rPr>
          <w:rFonts w:ascii="Tahoma" w:hAnsi="Tahoma" w:cs="Tahoma"/>
        </w:rPr>
        <w:t>�</w:t>
      </w:r>
      <w:r>
        <w:t>=</w:t>
      </w:r>
      <w:r>
        <w:rPr>
          <w:rFonts w:ascii="Tahoma" w:hAnsi="Tahoma" w:cs="Tahoma"/>
        </w:rPr>
        <w:t>�</w:t>
      </w:r>
      <w:r>
        <w:t>=&gt;1&gt;W&gt;(?N?y?</w:t>
      </w:r>
      <w:r>
        <w:rPr>
          <w:rFonts w:ascii="Tahoma" w:hAnsi="Tahoma" w:cs="Tahoma"/>
        </w:rPr>
        <w:t>��</w:t>
      </w:r>
      <w:r>
        <w:t>G0</w:t>
      </w:r>
      <w:r>
        <w:rPr>
          <w:rFonts w:ascii="Tahoma" w:hAnsi="Tahoma" w:cs="Tahoma"/>
        </w:rPr>
        <w:t>�</w:t>
      </w:r>
      <w:r>
        <w:t>0</w:t>
      </w:r>
      <w:r>
        <w:rPr>
          <w:rFonts w:ascii="Tahoma" w:hAnsi="Tahoma" w:cs="Tahoma"/>
        </w:rPr>
        <w:t>�</w:t>
      </w:r>
      <w:r>
        <w:t>0</w:t>
      </w:r>
      <w:r>
        <w:rPr>
          <w:rFonts w:ascii="Tahoma" w:hAnsi="Tahoma" w:cs="Tahoma"/>
        </w:rPr>
        <w:t>�</w:t>
      </w:r>
      <w:r>
        <w:t>0</w:t>
      </w:r>
    </w:p>
    <w:p w14:paraId="329E9142" w14:textId="77777777" w:rsidR="0045207C" w:rsidRDefault="0045207C" w:rsidP="007724B4">
      <w:pPr>
        <w:pStyle w:val="Heading3"/>
      </w:pPr>
      <w:r>
        <w:t>1c1</w:t>
      </w:r>
      <w:r>
        <w:rPr>
          <w:rFonts w:ascii="Tahoma" w:hAnsi="Tahoma" w:cs="Tahoma"/>
        </w:rPr>
        <w:t>�</w:t>
      </w:r>
      <w:r>
        <w:t>12+223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344C4c4</w:t>
      </w:r>
      <w:r>
        <w:rPr>
          <w:rFonts w:ascii="Tahoma" w:hAnsi="Tahoma" w:cs="Tahoma"/>
        </w:rPr>
        <w:t>�</w:t>
      </w:r>
      <w:r>
        <w:t>45-516</w:t>
      </w:r>
      <w:r>
        <w:rPr>
          <w:rFonts w:ascii="Tahoma" w:hAnsi="Tahoma" w:cs="Tahoma"/>
        </w:rPr>
        <w:t>�</w:t>
      </w:r>
      <w:r>
        <w:t>6</w:t>
      </w:r>
      <w:r>
        <w:rPr>
          <w:rFonts w:ascii="Tahoma" w:hAnsi="Tahoma" w:cs="Tahoma"/>
        </w:rPr>
        <w:t>�</w:t>
      </w:r>
      <w:r>
        <w:t>6</w:t>
      </w:r>
      <w:r>
        <w:rPr>
          <w:rFonts w:ascii="Tahoma" w:hAnsi="Tahoma" w:cs="Tahoma"/>
        </w:rPr>
        <w:t>�</w:t>
      </w:r>
      <w:r>
        <w:t>67n78_89D9ü9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9/:4:J:</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:.;N;</w:t>
      </w:r>
      <w:r>
        <w:rPr>
          <w:rFonts w:ascii="Tahoma" w:hAnsi="Tahoma" w:cs="Tahoma"/>
        </w:rPr>
        <w:t>�</w:t>
      </w:r>
      <w:r>
        <w:t>;</w:t>
      </w:r>
      <w:r>
        <w:rPr>
          <w:rFonts w:ascii="Tahoma" w:hAnsi="Tahoma" w:cs="Tahoma"/>
        </w:rPr>
        <w:t>�</w:t>
      </w:r>
      <w:r>
        <w:t>;</w:t>
      </w:r>
      <w:r>
        <w:rPr>
          <w:rFonts w:ascii="Tahoma" w:hAnsi="Tahoma" w:cs="Tahoma"/>
        </w:rPr>
        <w:t>�</w:t>
      </w:r>
      <w:r>
        <w:t>&lt;</w:t>
      </w:r>
      <w:r>
        <w:rPr>
          <w:rFonts w:ascii="Tahoma" w:hAnsi="Tahoma" w:cs="Tahoma"/>
        </w:rPr>
        <w:t>�</w:t>
      </w:r>
      <w:r>
        <w:t>&lt;</w:t>
      </w:r>
      <w:r>
        <w:rPr>
          <w:rFonts w:ascii="Tahoma" w:hAnsi="Tahoma" w:cs="Tahoma"/>
        </w:rPr>
        <w:t>�</w:t>
      </w:r>
      <w:r>
        <w:t>&lt;=l=</w:t>
      </w:r>
      <w:r>
        <w:rPr>
          <w:rFonts w:ascii="Tahoma" w:hAnsi="Tahoma" w:cs="Tahoma"/>
        </w:rPr>
        <w:t>�</w:t>
      </w:r>
      <w:r>
        <w:t>=L?</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A0X0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0V1q1</w:t>
      </w:r>
      <w:r>
        <w:rPr>
          <w:rFonts w:ascii="Tahoma" w:hAnsi="Tahoma" w:cs="Tahoma"/>
        </w:rPr>
        <w:t>�</w:t>
      </w:r>
      <w:r>
        <w:t>1</w:t>
      </w:r>
      <w:r>
        <w:rPr>
          <w:rFonts w:ascii="Tahoma" w:hAnsi="Tahoma" w:cs="Tahoma"/>
        </w:rPr>
        <w:t>�</w:t>
      </w:r>
      <w:r>
        <w:t>1J2R2V33</w:t>
      </w:r>
      <w:r>
        <w:rPr>
          <w:rFonts w:ascii="Tahoma" w:hAnsi="Tahoma" w:cs="Tahoma"/>
        </w:rPr>
        <w:t>�</w:t>
      </w:r>
      <w:r>
        <w:t>3$45T5</w:t>
      </w:r>
      <w:r>
        <w:rPr>
          <w:rFonts w:ascii="Tahoma" w:hAnsi="Tahoma" w:cs="Tahoma"/>
        </w:rPr>
        <w:t>�</w:t>
      </w:r>
      <w:r>
        <w:t>5</w:t>
      </w:r>
      <w:r>
        <w:rPr>
          <w:rFonts w:ascii="Tahoma" w:hAnsi="Tahoma" w:cs="Tahoma"/>
        </w:rPr>
        <w:t>�</w:t>
      </w:r>
      <w:r>
        <w:t>5</w:t>
      </w:r>
      <w:r>
        <w:rPr>
          <w:rFonts w:ascii="Tahoma" w:hAnsi="Tahoma" w:cs="Tahoma"/>
        </w:rPr>
        <w:t>�</w:t>
      </w:r>
      <w:r>
        <w:t>5636Q6r6</w:t>
      </w:r>
      <w:r>
        <w:rPr>
          <w:rFonts w:ascii="Tahoma" w:hAnsi="Tahoma" w:cs="Tahoma"/>
        </w:rPr>
        <w:t>�</w:t>
      </w:r>
      <w:r>
        <w:t>6</w:t>
      </w:r>
      <w:r>
        <w:rPr>
          <w:rFonts w:ascii="Tahoma" w:hAnsi="Tahoma" w:cs="Tahoma"/>
        </w:rPr>
        <w:t>�</w:t>
      </w:r>
      <w:r>
        <w:t>6</w:t>
      </w:r>
      <w:r>
        <w:rPr>
          <w:rFonts w:ascii="Tahoma" w:hAnsi="Tahoma" w:cs="Tahoma"/>
        </w:rPr>
        <w:t>�</w:t>
      </w:r>
      <w:r>
        <w:t>6A7f7p7</w:t>
      </w:r>
      <w:r>
        <w:rPr>
          <w:rFonts w:ascii="Tahoma" w:hAnsi="Tahoma" w:cs="Tahoma"/>
        </w:rPr>
        <w:t>�</w:t>
      </w:r>
      <w:r>
        <w:t>7</w:t>
      </w:r>
      <w:r>
        <w:rPr>
          <w:rFonts w:ascii="Tahoma" w:hAnsi="Tahoma" w:cs="Tahoma"/>
        </w:rPr>
        <w:t>�</w:t>
      </w:r>
      <w:r>
        <w:t>7</w:t>
      </w:r>
    </w:p>
    <w:p w14:paraId="08375996" w14:textId="77777777" w:rsidR="0045207C" w:rsidRDefault="0045207C" w:rsidP="007724B4">
      <w:pPr>
        <w:pStyle w:val="Heading3"/>
      </w:pPr>
      <w:r>
        <w:t>8v8</w:t>
      </w:r>
      <w:r>
        <w:rPr>
          <w:rFonts w:ascii="Tahoma" w:hAnsi="Tahoma" w:cs="Tahoma"/>
        </w:rPr>
        <w:t>�</w:t>
      </w:r>
      <w:r>
        <w:t>8</w:t>
      </w:r>
      <w:r>
        <w:rPr>
          <w:rFonts w:ascii="Tahoma" w:hAnsi="Tahoma" w:cs="Tahoma"/>
        </w:rPr>
        <w:t>�</w:t>
      </w:r>
      <w:r>
        <w:t>8</w:t>
      </w:r>
      <w:r>
        <w:rPr>
          <w:rFonts w:ascii="Tahoma" w:hAnsi="Tahoma" w:cs="Tahoma"/>
        </w:rPr>
        <w:t>�</w:t>
      </w:r>
      <w:r>
        <w:t>899%9</w:t>
      </w:r>
      <w:r>
        <w:rPr>
          <w:rFonts w:ascii="Tahoma" w:hAnsi="Tahoma" w:cs="Tahoma"/>
        </w:rPr>
        <w:t>�</w:t>
      </w:r>
      <w:r>
        <w:t>9</w:t>
      </w:r>
      <w:r>
        <w:rPr>
          <w:rFonts w:ascii="Tahoma" w:hAnsi="Tahoma" w:cs="Tahoma"/>
        </w:rPr>
        <w:t>�</w:t>
      </w:r>
      <w:r>
        <w:t>9</w:t>
      </w:r>
      <w:r>
        <w:rPr>
          <w:rFonts w:ascii="Tahoma" w:hAnsi="Tahoma" w:cs="Tahoma"/>
        </w:rPr>
        <w:t>�</w:t>
      </w:r>
      <w:r>
        <w:t>9:Y:</w:t>
      </w:r>
      <w:r>
        <w:rPr>
          <w:rFonts w:ascii="Tahoma" w:hAnsi="Tahoma" w:cs="Tahoma"/>
        </w:rPr>
        <w:t>�</w:t>
      </w:r>
      <w:r>
        <w:t>:";Z;</w:t>
      </w:r>
      <w:r>
        <w:rPr>
          <w:rFonts w:ascii="Tahoma" w:hAnsi="Tahoma" w:cs="Tahoma"/>
        </w:rPr>
        <w:t>�</w:t>
      </w:r>
      <w:r>
        <w:t>;</w:t>
      </w:r>
      <w:r>
        <w:rPr>
          <w:rFonts w:ascii="Tahoma" w:hAnsi="Tahoma" w:cs="Tahoma"/>
        </w:rPr>
        <w:t>�</w:t>
      </w:r>
      <w:r>
        <w:t>;</w:t>
      </w:r>
      <w:r>
        <w:rPr>
          <w:rFonts w:ascii="Tahoma" w:hAnsi="Tahoma" w:cs="Tahoma"/>
        </w:rPr>
        <w:t>�</w:t>
      </w:r>
      <w:r>
        <w:t>&lt;</w:t>
      </w:r>
      <w:r>
        <w:rPr>
          <w:rFonts w:ascii="Tahoma" w:hAnsi="Tahoma" w:cs="Tahoma"/>
        </w:rPr>
        <w:t>�</w:t>
      </w:r>
      <w:r>
        <w:t>=</w:t>
      </w:r>
      <w:r>
        <w:rPr>
          <w:rFonts w:ascii="Tahoma" w:hAnsi="Tahoma" w:cs="Tahoma"/>
        </w:rPr>
        <w:t>�</w:t>
      </w:r>
      <w:r>
        <w:t>=Ü&gt;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&gt;y?</w:t>
      </w:r>
      <w:r>
        <w:rPr>
          <w:rFonts w:ascii="Tahoma" w:hAnsi="Tahoma" w:cs="Tahoma"/>
        </w:rPr>
        <w:t>�</w:t>
      </w:r>
      <w:r>
        <w:t>?</w:t>
      </w:r>
      <w:r>
        <w:rPr>
          <w:rFonts w:ascii="Tahoma" w:hAnsi="Tahoma" w:cs="Tahoma"/>
        </w:rPr>
        <w:t>�</w:t>
      </w:r>
      <w:r>
        <w:t>242M2z2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2É3</w:t>
      </w:r>
      <w:r>
        <w:rPr>
          <w:rFonts w:ascii="Tahoma" w:hAnsi="Tahoma" w:cs="Tahoma"/>
        </w:rPr>
        <w:t>�</w:t>
      </w:r>
      <w:r>
        <w:t>34I4R4</w:t>
      </w:r>
      <w:r>
        <w:rPr>
          <w:rFonts w:ascii="Tahoma" w:hAnsi="Tahoma" w:cs="Tahoma"/>
        </w:rPr>
        <w:t>�</w:t>
      </w:r>
      <w:r>
        <w:t>4</w:t>
      </w:r>
      <w:r>
        <w:rPr>
          <w:rFonts w:ascii="Tahoma" w:hAnsi="Tahoma" w:cs="Tahoma"/>
        </w:rPr>
        <w:t>�</w:t>
      </w:r>
      <w:r>
        <w:t>4L5</w:t>
      </w:r>
      <w:r>
        <w:rPr>
          <w:rFonts w:ascii="Tahoma" w:hAnsi="Tahoma" w:cs="Tahoma"/>
        </w:rPr>
        <w:t>�</w:t>
      </w:r>
      <w:r>
        <w:t>5</w:t>
      </w:r>
      <w:r>
        <w:rPr>
          <w:rFonts w:ascii="Tahoma" w:hAnsi="Tahoma" w:cs="Tahoma"/>
        </w:rPr>
        <w:t>�</w:t>
      </w:r>
      <w:r>
        <w:t>67=7</w:t>
      </w:r>
      <w:r>
        <w:rPr>
          <w:rFonts w:ascii="Tahoma" w:hAnsi="Tahoma" w:cs="Tahoma"/>
        </w:rPr>
        <w:t>�</w:t>
      </w:r>
      <w:r>
        <w:t>7</w:t>
      </w:r>
      <w:r>
        <w:rPr>
          <w:rFonts w:ascii="Tahoma" w:hAnsi="Tahoma" w:cs="Tahoma"/>
        </w:rPr>
        <w:t>�</w:t>
      </w:r>
      <w:r>
        <w:t>7*8D8m8</w:t>
      </w:r>
      <w:r>
        <w:rPr>
          <w:rFonts w:ascii="Tahoma" w:hAnsi="Tahoma" w:cs="Tahoma"/>
        </w:rPr>
        <w:t>�</w:t>
      </w:r>
      <w:r>
        <w:t>8</w:t>
      </w:r>
      <w:r>
        <w:rPr>
          <w:rFonts w:ascii="Tahoma" w:hAnsi="Tahoma" w:cs="Tahoma"/>
        </w:rPr>
        <w:t>�</w:t>
      </w:r>
      <w:r>
        <w:t>8D9</w:t>
      </w:r>
      <w:r>
        <w:rPr>
          <w:rFonts w:ascii="Tahoma" w:hAnsi="Tahoma" w:cs="Tahoma"/>
        </w:rPr>
        <w:t>�</w:t>
      </w:r>
      <w:r>
        <w:t>9</w:t>
      </w:r>
      <w:r>
        <w:rPr>
          <w:rFonts w:ascii="Tahoma" w:hAnsi="Tahoma" w:cs="Tahoma"/>
        </w:rPr>
        <w:t>�</w:t>
      </w:r>
      <w:r>
        <w:t>9:</w:t>
      </w:r>
      <w:r>
        <w:rPr>
          <w:rFonts w:ascii="Tahoma" w:hAnsi="Tahoma" w:cs="Tahoma"/>
        </w:rPr>
        <w:t>�</w:t>
      </w:r>
      <w:r>
        <w:t>:&amp;;A;z;&lt;-&lt;J&lt;Ä&lt;</w:t>
      </w:r>
      <w:r>
        <w:rPr>
          <w:rFonts w:ascii="Tahoma" w:hAnsi="Tahoma" w:cs="Tahoma"/>
        </w:rPr>
        <w:t>�</w:t>
      </w:r>
      <w:r>
        <w:t>&lt;</w:t>
      </w:r>
      <w:r>
        <w:rPr>
          <w:rFonts w:ascii="Tahoma" w:hAnsi="Tahoma" w:cs="Tahoma"/>
        </w:rPr>
        <w:t>�</w:t>
      </w:r>
      <w:r>
        <w:t>&lt;$=S=d=</w:t>
      </w:r>
      <w:r>
        <w:rPr>
          <w:rFonts w:ascii="Tahoma" w:hAnsi="Tahoma" w:cs="Tahoma"/>
        </w:rPr>
        <w:t>�</w:t>
      </w:r>
      <w:r>
        <w:t>=</w:t>
      </w:r>
      <w:r>
        <w:rPr>
          <w:rFonts w:ascii="Tahoma" w:hAnsi="Tahoma" w:cs="Tahoma"/>
        </w:rPr>
        <w:t>�</w:t>
      </w:r>
      <w:r>
        <w:t>=</w:t>
      </w:r>
      <w:r>
        <w:rPr>
          <w:rFonts w:ascii="Tahoma" w:hAnsi="Tahoma" w:cs="Tahoma"/>
        </w:rPr>
        <w:t>�</w:t>
      </w:r>
      <w:r>
        <w:t>=&gt;5&gt;H&gt;y&gt;3?</w:t>
      </w:r>
      <w:r>
        <w:rPr>
          <w:rFonts w:ascii="Tahoma" w:hAnsi="Tahoma" w:cs="Tahoma"/>
        </w:rPr>
        <w:t>�</w:t>
      </w:r>
      <w:r>
        <w:t>?</w:t>
      </w:r>
      <w:r>
        <w:rPr>
          <w:rFonts w:ascii="Tahoma" w:hAnsi="Tahoma" w:cs="Tahoma"/>
        </w:rPr>
        <w:t>���</w:t>
      </w:r>
      <w:r>
        <w:t>0/1a1</w:t>
      </w:r>
      <w:r>
        <w:rPr>
          <w:rFonts w:ascii="Tahoma" w:hAnsi="Tahoma" w:cs="Tahoma"/>
        </w:rPr>
        <w:t>�</w:t>
      </w:r>
      <w:r>
        <w:t>132Ä2</w:t>
      </w:r>
      <w:r>
        <w:rPr>
          <w:rFonts w:ascii="Tahoma" w:hAnsi="Tahoma" w:cs="Tahoma"/>
        </w:rPr>
        <w:t>�</w:t>
      </w:r>
      <w:r>
        <w:t>2</w:t>
      </w:r>
      <w:r>
        <w:rPr>
          <w:rFonts w:ascii="Tahoma" w:hAnsi="Tahoma" w:cs="Tahoma"/>
        </w:rPr>
        <w:t>�</w:t>
      </w:r>
      <w:r>
        <w:t>2</w:t>
      </w:r>
      <w:r>
        <w:rPr>
          <w:rFonts w:ascii="Tahoma" w:hAnsi="Tahoma" w:cs="Tahoma"/>
        </w:rPr>
        <w:t>�</w:t>
      </w:r>
      <w:r>
        <w:t>23F3Ö3ä3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3K4</w:t>
      </w:r>
      <w:r>
        <w:rPr>
          <w:rFonts w:ascii="Tahoma" w:hAnsi="Tahoma" w:cs="Tahoma"/>
        </w:rPr>
        <w:t>�</w:t>
      </w:r>
      <w:r>
        <w:t>4</w:t>
      </w:r>
      <w:r>
        <w:rPr>
          <w:rFonts w:ascii="Tahoma" w:hAnsi="Tahoma" w:cs="Tahoma"/>
        </w:rPr>
        <w:t>�</w:t>
      </w:r>
      <w:r>
        <w:t>45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5Q6</w:t>
      </w:r>
      <w:r>
        <w:rPr>
          <w:rFonts w:ascii="Tahoma" w:hAnsi="Tahoma" w:cs="Tahoma"/>
        </w:rPr>
        <w:t>�</w:t>
      </w:r>
      <w:r>
        <w:t>6</w:t>
      </w:r>
      <w:r>
        <w:rPr>
          <w:rFonts w:ascii="Tahoma" w:hAnsi="Tahoma" w:cs="Tahoma"/>
        </w:rPr>
        <w:t>�</w:t>
      </w:r>
      <w:r>
        <w:t>6     7I7W7w7A8N8W8Å8</w:t>
      </w:r>
      <w:r>
        <w:rPr>
          <w:rFonts w:ascii="Tahoma" w:hAnsi="Tahoma" w:cs="Tahoma"/>
        </w:rPr>
        <w:t>�</w:t>
      </w:r>
      <w:r>
        <w:t>8</w:t>
      </w:r>
      <w:r>
        <w:rPr>
          <w:rFonts w:ascii="Tahoma" w:hAnsi="Tahoma" w:cs="Tahoma"/>
        </w:rPr>
        <w:t>�</w:t>
      </w:r>
      <w:r>
        <w:t>9</w:t>
      </w:r>
      <w:r>
        <w:rPr>
          <w:rFonts w:ascii="Tahoma" w:hAnsi="Tahoma" w:cs="Tahoma"/>
        </w:rPr>
        <w:t>�</w:t>
      </w:r>
      <w:r>
        <w:t>9:</w:t>
      </w:r>
    </w:p>
    <w:p w14:paraId="4E748358" w14:textId="77777777" w:rsidR="0045207C" w:rsidRDefault="0045207C" w:rsidP="007724B4">
      <w:pPr>
        <w:pStyle w:val="Heading3"/>
      </w:pPr>
      <w:r>
        <w:t>:ö: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;'&lt;B&lt;y&lt;</w:t>
      </w:r>
      <w:r>
        <w:rPr>
          <w:rFonts w:ascii="Tahoma" w:hAnsi="Tahoma" w:cs="Tahoma"/>
        </w:rPr>
        <w:t>�</w:t>
      </w:r>
      <w:r>
        <w:t>&lt;</w:t>
      </w:r>
      <w:r>
        <w:rPr>
          <w:rFonts w:ascii="Tahoma" w:hAnsi="Tahoma" w:cs="Tahoma"/>
        </w:rPr>
        <w:t>�</w:t>
      </w:r>
      <w:r>
        <w:t>&lt;</w:t>
      </w:r>
      <w:r>
        <w:rPr>
          <w:rFonts w:ascii="Tahoma" w:hAnsi="Tahoma" w:cs="Tahoma"/>
        </w:rPr>
        <w:t>�</w:t>
      </w:r>
      <w:r>
        <w:t>&lt;G=</w:t>
      </w:r>
      <w:r>
        <w:rPr>
          <w:rFonts w:ascii="Tahoma" w:hAnsi="Tahoma" w:cs="Tahoma"/>
        </w:rPr>
        <w:t>�</w:t>
      </w:r>
      <w:r>
        <w:t>=&gt;-&gt;G&gt;</w:t>
      </w:r>
      <w:r>
        <w:rPr>
          <w:rFonts w:ascii="Tahoma" w:hAnsi="Tahoma" w:cs="Tahoma"/>
        </w:rPr>
        <w:t>�</w:t>
      </w:r>
      <w:r>
        <w:t>&gt;</w:t>
      </w:r>
      <w:r>
        <w:rPr>
          <w:rFonts w:ascii="Tahoma" w:hAnsi="Tahoma" w:cs="Tahoma"/>
        </w:rPr>
        <w:t>�</w:t>
      </w:r>
      <w:r>
        <w:t>&gt;!?</w:t>
      </w:r>
      <w:r>
        <w:rPr>
          <w:rFonts w:ascii="Tahoma" w:hAnsi="Tahoma" w:cs="Tahoma"/>
        </w:rPr>
        <w:t>�</w:t>
      </w:r>
      <w:r>
        <w:t>?</w:t>
      </w:r>
      <w:r>
        <w:rPr>
          <w:rFonts w:ascii="Tahoma" w:hAnsi="Tahoma" w:cs="Tahoma"/>
        </w:rPr>
        <w:t>�</w:t>
      </w:r>
      <w:r>
        <w:t>?</w:t>
      </w:r>
      <w:r>
        <w:rPr>
          <w:rFonts w:ascii="Tahoma" w:hAnsi="Tahoma" w:cs="Tahoma"/>
        </w:rPr>
        <w:t>�</w:t>
      </w:r>
      <w:r>
        <w:t>l0L1u1</w:t>
      </w:r>
      <w:r>
        <w:rPr>
          <w:rFonts w:ascii="Tahoma" w:hAnsi="Tahoma" w:cs="Tahoma"/>
        </w:rPr>
        <w:t>�</w:t>
      </w:r>
      <w:r>
        <w:t>1I2</w:t>
      </w:r>
      <w:r>
        <w:rPr>
          <w:rFonts w:ascii="Tahoma" w:hAnsi="Tahoma" w:cs="Tahoma"/>
        </w:rPr>
        <w:t>�</w:t>
      </w:r>
      <w:r>
        <w:t>2'333?3q3ü3</w:t>
      </w:r>
      <w:r>
        <w:rPr>
          <w:rFonts w:ascii="Tahoma" w:hAnsi="Tahoma" w:cs="Tahoma"/>
        </w:rPr>
        <w:t>�</w:t>
      </w:r>
      <w:r>
        <w:t>35é5</w:t>
      </w:r>
      <w:r>
        <w:rPr>
          <w:rFonts w:ascii="Tahoma" w:hAnsi="Tahoma" w:cs="Tahoma"/>
        </w:rPr>
        <w:t>�</w:t>
      </w:r>
      <w:r>
        <w:t>5</w:t>
      </w:r>
      <w:r>
        <w:rPr>
          <w:rFonts w:ascii="Tahoma" w:hAnsi="Tahoma" w:cs="Tahoma"/>
        </w:rPr>
        <w:t>�</w:t>
      </w:r>
      <w:r>
        <w:t>56</w:t>
      </w:r>
      <w:r>
        <w:rPr>
          <w:rFonts w:ascii="Tahoma" w:hAnsi="Tahoma" w:cs="Tahoma"/>
        </w:rPr>
        <w:t>�</w:t>
      </w:r>
      <w:r>
        <w:t>6</w:t>
      </w:r>
      <w:r>
        <w:rPr>
          <w:rFonts w:ascii="Tahoma" w:hAnsi="Tahoma" w:cs="Tahoma"/>
        </w:rPr>
        <w:t>�</w:t>
      </w:r>
      <w:r>
        <w:t>7</w:t>
      </w:r>
      <w:r>
        <w:rPr>
          <w:rFonts w:ascii="Tahoma" w:hAnsi="Tahoma" w:cs="Tahoma"/>
        </w:rPr>
        <w:t>�</w:t>
      </w:r>
      <w:r>
        <w:t>7:8M8r8</w:t>
      </w:r>
      <w:r>
        <w:rPr>
          <w:rFonts w:ascii="Tahoma" w:hAnsi="Tahoma" w:cs="Tahoma"/>
        </w:rPr>
        <w:t>�</w:t>
      </w:r>
      <w:r>
        <w:t>8</w:t>
      </w:r>
      <w:r>
        <w:rPr>
          <w:rFonts w:ascii="Tahoma" w:hAnsi="Tahoma" w:cs="Tahoma"/>
        </w:rPr>
        <w:t>�</w:t>
      </w:r>
      <w:r>
        <w:t>8</w:t>
      </w:r>
      <w:r>
        <w:rPr>
          <w:rFonts w:ascii="Tahoma" w:hAnsi="Tahoma" w:cs="Tahoma"/>
        </w:rPr>
        <w:t>�</w:t>
      </w:r>
      <w:r>
        <w:t>9N:z:</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:);S;Å;</w:t>
      </w:r>
      <w:r>
        <w:rPr>
          <w:rFonts w:ascii="Tahoma" w:hAnsi="Tahoma" w:cs="Tahoma"/>
        </w:rPr>
        <w:t>�</w:t>
      </w:r>
      <w:r>
        <w:t>;</w:t>
      </w:r>
      <w:r>
        <w:rPr>
          <w:rFonts w:ascii="Tahoma" w:hAnsi="Tahoma" w:cs="Tahoma"/>
        </w:rPr>
        <w:t>�</w:t>
      </w:r>
      <w:r>
        <w:t>;a&lt;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&lt;(&gt;h?n?</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F0S0l0</w:t>
      </w:r>
      <w:r>
        <w:rPr>
          <w:rFonts w:ascii="Tahoma" w:hAnsi="Tahoma" w:cs="Tahoma"/>
        </w:rPr>
        <w:t>�</w:t>
      </w:r>
      <w:r>
        <w:t>0</w:t>
      </w:r>
      <w:r>
        <w:rPr>
          <w:rFonts w:ascii="Tahoma" w:hAnsi="Tahoma" w:cs="Tahoma"/>
        </w:rPr>
        <w:t>�</w:t>
      </w:r>
      <w:r>
        <w:t>0</w:t>
      </w:r>
      <w:r>
        <w:rPr>
          <w:rFonts w:ascii="Tahoma" w:hAnsi="Tahoma" w:cs="Tahoma"/>
        </w:rPr>
        <w:t>�</w:t>
      </w:r>
      <w:r>
        <w:t>0Q1y2#3e3</w:t>
      </w:r>
      <w:r>
        <w:rPr>
          <w:rFonts w:ascii="Tahoma" w:hAnsi="Tahoma" w:cs="Tahoma"/>
        </w:rPr>
        <w:t>�</w:t>
      </w:r>
      <w:r>
        <w:t>3</w:t>
      </w:r>
      <w:r>
        <w:rPr>
          <w:rFonts w:ascii="Tahoma" w:hAnsi="Tahoma" w:cs="Tahoma"/>
        </w:rPr>
        <w:t>�</w:t>
      </w:r>
      <w:r>
        <w:t>3+4L4å4H5_5J6V6</w:t>
      </w:r>
      <w:r>
        <w:rPr>
          <w:rFonts w:ascii="Tahoma" w:hAnsi="Tahoma" w:cs="Tahoma"/>
        </w:rPr>
        <w:t>�</w:t>
      </w:r>
      <w:r>
        <w:t>6</w:t>
      </w:r>
      <w:r>
        <w:rPr>
          <w:rFonts w:ascii="Tahoma" w:hAnsi="Tahoma" w:cs="Tahoma"/>
        </w:rPr>
        <w:t>�</w:t>
      </w:r>
      <w:r>
        <w:t>6</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768o8x8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 9-9</w:t>
      </w:r>
      <w:r>
        <w:rPr>
          <w:rFonts w:ascii="Tahoma" w:hAnsi="Tahoma" w:cs="Tahoma"/>
        </w:rPr>
        <w:t>�</w:t>
      </w:r>
      <w:r>
        <w:t>9</w:t>
      </w:r>
      <w:r>
        <w:rPr>
          <w:rFonts w:ascii="Tahoma" w:hAnsi="Tahoma" w:cs="Tahoma"/>
        </w:rPr>
        <w:t>�</w:t>
      </w:r>
      <w:r>
        <w:t>9</w:t>
      </w:r>
      <w:r>
        <w:rPr>
          <w:rFonts w:ascii="Tahoma" w:hAnsi="Tahoma" w:cs="Tahoma"/>
        </w:rPr>
        <w:t>�</w:t>
      </w:r>
      <w:r>
        <w:t>9::A:N:k:</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:[;a;~;</w:t>
      </w:r>
      <w:r>
        <w:rPr>
          <w:rFonts w:ascii="Tahoma" w:hAnsi="Tahoma" w:cs="Tahoma"/>
        </w:rPr>
        <w:t>�</w:t>
      </w:r>
      <w:r>
        <w:t>;</w:t>
      </w:r>
      <w:r>
        <w:rPr>
          <w:rFonts w:ascii="Tahoma" w:hAnsi="Tahoma" w:cs="Tahoma"/>
        </w:rPr>
        <w:t>�</w:t>
      </w:r>
      <w:r>
        <w:t>;</w:t>
      </w:r>
      <w:r>
        <w:rPr>
          <w:rFonts w:ascii="Tahoma" w:hAnsi="Tahoma" w:cs="Tahoma"/>
        </w:rPr>
        <w:t>�</w:t>
      </w:r>
      <w:r>
        <w:t>;t&lt;</w:t>
      </w:r>
      <w:r>
        <w:rPr>
          <w:rFonts w:ascii="Tahoma" w:hAnsi="Tahoma" w:cs="Tahoma"/>
        </w:rPr>
        <w:t>�</w:t>
      </w:r>
      <w:r>
        <w:t>&lt;</w:t>
      </w:r>
      <w:r>
        <w:rPr>
          <w:rFonts w:ascii="Tahoma" w:hAnsi="Tahoma" w:cs="Tahoma"/>
        </w:rPr>
        <w:t>�</w:t>
      </w:r>
      <w:r>
        <w:t>&lt;=A=I=Q=k=</w:t>
      </w:r>
      <w:r>
        <w:rPr>
          <w:rFonts w:ascii="Tahoma" w:hAnsi="Tahoma" w:cs="Tahoma"/>
        </w:rPr>
        <w:t>�</w:t>
      </w:r>
      <w:r>
        <w:t>=9&gt;Q&gt;]&gt;</w:t>
      </w:r>
      <w:r>
        <w:rPr>
          <w:rFonts w:ascii="Tahoma" w:hAnsi="Tahoma" w:cs="Tahoma"/>
        </w:rPr>
        <w:t>�</w:t>
      </w:r>
      <w:r>
        <w:t>&gt;</w:t>
      </w:r>
    </w:p>
    <w:p w14:paraId="66DF951E" w14:textId="77777777" w:rsidR="0045207C" w:rsidRDefault="0045207C" w:rsidP="007724B4">
      <w:pPr>
        <w:pStyle w:val="Heading3"/>
      </w:pPr>
      <w:r>
        <w:t>?4?x?</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0D0ö0</w:t>
      </w:r>
      <w:r>
        <w:rPr>
          <w:rFonts w:ascii="Tahoma" w:hAnsi="Tahoma" w:cs="Tahoma"/>
        </w:rPr>
        <w:t>�</w:t>
      </w:r>
      <w:r>
        <w:t>0</w:t>
      </w:r>
      <w:r>
        <w:rPr>
          <w:rFonts w:ascii="Tahoma" w:hAnsi="Tahoma" w:cs="Tahoma"/>
        </w:rPr>
        <w:t>�</w:t>
      </w:r>
      <w:r>
        <w:t>0</w:t>
      </w:r>
      <w:r>
        <w:rPr>
          <w:rFonts w:ascii="Tahoma" w:hAnsi="Tahoma" w:cs="Tahoma"/>
        </w:rPr>
        <w:t>�</w:t>
      </w:r>
      <w:r>
        <w:t>0*1?1</w:t>
      </w:r>
      <w:r>
        <w:rPr>
          <w:rFonts w:ascii="Tahoma" w:hAnsi="Tahoma" w:cs="Tahoma"/>
        </w:rPr>
        <w:t>�</w:t>
      </w:r>
      <w:r>
        <w:t>1</w:t>
      </w:r>
      <w:r>
        <w:rPr>
          <w:rFonts w:ascii="Tahoma" w:hAnsi="Tahoma" w:cs="Tahoma"/>
        </w:rPr>
        <w:t>�</w:t>
      </w:r>
      <w:r>
        <w:t>12n2w2</w:t>
      </w:r>
      <w:r>
        <w:rPr>
          <w:rFonts w:ascii="Tahoma" w:hAnsi="Tahoma" w:cs="Tahoma"/>
        </w:rPr>
        <w:t>�</w:t>
      </w:r>
      <w:r>
        <w:t>2</w:t>
      </w:r>
      <w:r>
        <w:rPr>
          <w:rFonts w:ascii="Tahoma" w:hAnsi="Tahoma" w:cs="Tahoma"/>
        </w:rPr>
        <w:t>�</w:t>
      </w:r>
      <w:r>
        <w:t>2</w:t>
      </w:r>
    </w:p>
    <w:p w14:paraId="2A688B0C" w14:textId="77777777" w:rsidR="0045207C" w:rsidRDefault="0045207C" w:rsidP="007724B4">
      <w:pPr>
        <w:pStyle w:val="Heading3"/>
      </w:pPr>
      <w:r>
        <w:t>3:3</w:t>
      </w:r>
      <w:r>
        <w:rPr>
          <w:rFonts w:ascii="Tahoma" w:hAnsi="Tahoma" w:cs="Tahoma"/>
        </w:rPr>
        <w:t>�</w:t>
      </w:r>
      <w:r>
        <w:t>3</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4n5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     66L6Q6X6Å6d6i6p6u6ö6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77C7i7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708B8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89&amp;9O9c9ü9</w:t>
      </w:r>
      <w:r>
        <w:rPr>
          <w:rFonts w:ascii="Tahoma" w:hAnsi="Tahoma" w:cs="Tahoma"/>
        </w:rPr>
        <w:t>�</w:t>
      </w:r>
      <w:r>
        <w:t>9</w:t>
      </w:r>
      <w:r>
        <w:rPr>
          <w:rFonts w:ascii="Tahoma" w:hAnsi="Tahoma" w:cs="Tahoma"/>
        </w:rPr>
        <w:t>�</w:t>
      </w:r>
      <w:r>
        <w:t>9</w:t>
      </w:r>
      <w:r>
        <w:rPr>
          <w:rFonts w:ascii="Tahoma" w:hAnsi="Tahoma" w:cs="Tahoma"/>
        </w:rPr>
        <w:t>�</w:t>
      </w:r>
      <w:r>
        <w:t>9E:P:é:</w:t>
      </w:r>
      <w:r>
        <w:rPr>
          <w:rFonts w:ascii="Tahoma" w:hAnsi="Tahoma" w:cs="Tahoma"/>
        </w:rPr>
        <w:t>�</w:t>
      </w:r>
      <w:r>
        <w:t>:;;P;i;</w:t>
      </w:r>
      <w:r>
        <w:rPr>
          <w:rFonts w:ascii="Tahoma" w:hAnsi="Tahoma" w:cs="Tahoma"/>
        </w:rPr>
        <w:t>�</w:t>
      </w:r>
      <w:r>
        <w:t>;&lt;</w:t>
      </w:r>
    </w:p>
    <w:p w14:paraId="07AB1B76" w14:textId="77777777" w:rsidR="0045207C" w:rsidRDefault="0045207C" w:rsidP="007724B4">
      <w:pPr>
        <w:pStyle w:val="Heading3"/>
      </w:pPr>
      <w:r>
        <w:t>&lt;&lt;M&lt;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&lt;==a=k=</w:t>
      </w:r>
      <w:r>
        <w:rPr>
          <w:rFonts w:ascii="Tahoma" w:hAnsi="Tahoma" w:cs="Tahoma"/>
        </w:rPr>
        <w:t>�</w:t>
      </w:r>
      <w:r>
        <w:t>=I&gt;s&gt;</w:t>
      </w:r>
      <w:r>
        <w:rPr>
          <w:rFonts w:ascii="Tahoma" w:hAnsi="Tahoma" w:cs="Tahoma"/>
        </w:rPr>
        <w:t>�</w:t>
      </w:r>
      <w:r>
        <w:t>&gt;</w:t>
      </w:r>
      <w:r>
        <w:rPr>
          <w:rFonts w:ascii="Tahoma" w:hAnsi="Tahoma" w:cs="Tahoma"/>
        </w:rPr>
        <w:t>�</w:t>
      </w:r>
      <w:r>
        <w:t>?</w:t>
      </w:r>
      <w:r>
        <w:rPr>
          <w:rFonts w:ascii="Tahoma" w:hAnsi="Tahoma" w:cs="Tahoma"/>
        </w:rPr>
        <w:t>�</w:t>
      </w:r>
      <w:r>
        <w:t>`0</w:t>
      </w:r>
      <w:r>
        <w:rPr>
          <w:rFonts w:ascii="Tahoma" w:hAnsi="Tahoma" w:cs="Tahoma"/>
        </w:rPr>
        <w:t>�</w:t>
      </w:r>
      <w:r>
        <w:t>0       1121O1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1v2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p>
    <w:p w14:paraId="4A493803" w14:textId="77777777" w:rsidR="0045207C" w:rsidRDefault="0045207C" w:rsidP="007724B4">
      <w:pPr>
        <w:pStyle w:val="Heading3"/>
      </w:pPr>
      <w:r>
        <w:t>3?3a3j3r3y3</w:t>
      </w:r>
      <w:r>
        <w:rPr>
          <w:rFonts w:ascii="Tahoma" w:hAnsi="Tahoma" w:cs="Tahoma"/>
        </w:rPr>
        <w:t>�</w:t>
      </w:r>
      <w:r>
        <w:t>3</w:t>
      </w:r>
      <w:r>
        <w:rPr>
          <w:rFonts w:ascii="Tahoma" w:hAnsi="Tahoma" w:cs="Tahoma"/>
        </w:rPr>
        <w:t>�</w:t>
      </w:r>
      <w:r>
        <w:t>3</w:t>
      </w:r>
      <w:r>
        <w:rPr>
          <w:rFonts w:ascii="Tahoma" w:hAnsi="Tahoma" w:cs="Tahoma"/>
        </w:rPr>
        <w:t>�</w:t>
      </w:r>
      <w:r>
        <w:t>3</w:t>
      </w:r>
    </w:p>
    <w:p w14:paraId="75F6A321" w14:textId="77777777" w:rsidR="0045207C" w:rsidRDefault="0045207C" w:rsidP="007724B4">
      <w:pPr>
        <w:pStyle w:val="Heading3"/>
      </w:pPr>
      <w:r>
        <w:t>44k4</w:t>
      </w:r>
      <w:r>
        <w:rPr>
          <w:rFonts w:ascii="Tahoma" w:hAnsi="Tahoma" w:cs="Tahoma"/>
        </w:rPr>
        <w:t>�</w:t>
      </w:r>
      <w:r>
        <w:t>4</w:t>
      </w:r>
      <w:r>
        <w:rPr>
          <w:rFonts w:ascii="Tahoma" w:hAnsi="Tahoma" w:cs="Tahoma"/>
        </w:rPr>
        <w:t>�</w:t>
      </w:r>
      <w:r>
        <w:t>4</w:t>
      </w:r>
      <w:r>
        <w:rPr>
          <w:rFonts w:ascii="Tahoma" w:hAnsi="Tahoma" w:cs="Tahoma"/>
        </w:rPr>
        <w:t>�</w:t>
      </w:r>
      <w:r>
        <w:t>4/5d5z5</w:t>
      </w:r>
      <w:r>
        <w:rPr>
          <w:rFonts w:ascii="Tahoma" w:hAnsi="Tahoma" w:cs="Tahoma"/>
        </w:rPr>
        <w:t>�</w:t>
      </w:r>
      <w:r>
        <w:t>5~6</w:t>
      </w:r>
      <w:r>
        <w:rPr>
          <w:rFonts w:ascii="Tahoma" w:hAnsi="Tahoma" w:cs="Tahoma"/>
        </w:rPr>
        <w:t>�</w:t>
      </w:r>
      <w:r>
        <w:t>6</w:t>
      </w:r>
      <w:r>
        <w:rPr>
          <w:rFonts w:ascii="Tahoma" w:hAnsi="Tahoma" w:cs="Tahoma"/>
        </w:rPr>
        <w:t>�</w:t>
      </w:r>
      <w:r>
        <w:t>6</w:t>
      </w:r>
      <w:r>
        <w:rPr>
          <w:rFonts w:ascii="Tahoma" w:hAnsi="Tahoma" w:cs="Tahoma"/>
        </w:rPr>
        <w:t>�</w:t>
      </w:r>
      <w:r>
        <w:t>7</w:t>
      </w:r>
      <w:r>
        <w:rPr>
          <w:rFonts w:ascii="Tahoma" w:hAnsi="Tahoma" w:cs="Tahoma"/>
        </w:rPr>
        <w:t>⸮</w:t>
      </w:r>
      <w:r>
        <w:t>:</w:t>
      </w:r>
      <w:r>
        <w:rPr>
          <w:rFonts w:ascii="Tahoma" w:hAnsi="Tahoma" w:cs="Tahoma"/>
        </w:rPr>
        <w:t>�</w:t>
      </w:r>
      <w:r>
        <w:t>:</w:t>
      </w:r>
      <w:r>
        <w:rPr>
          <w:rFonts w:ascii="Tahoma" w:hAnsi="Tahoma" w:cs="Tahoma"/>
        </w:rPr>
        <w:t>�</w:t>
      </w:r>
      <w:r>
        <w:t>:5;S;</w:t>
      </w:r>
      <w:r>
        <w:rPr>
          <w:rFonts w:ascii="Tahoma" w:hAnsi="Tahoma" w:cs="Tahoma"/>
        </w:rPr>
        <w:t>�</w:t>
      </w:r>
      <w:r>
        <w:t>;</w:t>
      </w:r>
      <w:r>
        <w:rPr>
          <w:rFonts w:ascii="Tahoma" w:hAnsi="Tahoma" w:cs="Tahoma"/>
        </w:rPr>
        <w:t>�</w:t>
      </w:r>
      <w:r>
        <w:t>;)&lt;e&lt;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=&gt;</w:t>
      </w:r>
      <w:r>
        <w:rPr>
          <w:rFonts w:ascii="Tahoma" w:hAnsi="Tahoma" w:cs="Tahoma"/>
        </w:rPr>
        <w:t>�</w:t>
      </w:r>
      <w:r>
        <w:t>&gt;.?~?</w:t>
      </w:r>
      <w:r>
        <w:rPr>
          <w:rFonts w:ascii="Tahoma" w:hAnsi="Tahoma" w:cs="Tahoma"/>
        </w:rPr>
        <w:t>�</w:t>
      </w:r>
      <w:r>
        <w:t>?h"1</w:t>
      </w:r>
      <w:r>
        <w:rPr>
          <w:rFonts w:ascii="Tahoma" w:hAnsi="Tahoma" w:cs="Tahoma"/>
        </w:rPr>
        <w:t>�</w:t>
      </w:r>
      <w:r>
        <w:t>1</w:t>
      </w:r>
      <w:r>
        <w:rPr>
          <w:rFonts w:ascii="Tahoma" w:hAnsi="Tahoma" w:cs="Tahoma"/>
        </w:rPr>
        <w:t>�</w:t>
      </w:r>
      <w:r>
        <w:t>12o3</w:t>
      </w:r>
      <w:r>
        <w:rPr>
          <w:rFonts w:ascii="Tahoma" w:hAnsi="Tahoma" w:cs="Tahoma"/>
        </w:rPr>
        <w:t>�</w:t>
      </w:r>
      <w:r>
        <w:t>364f45.5c5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596O6</w:t>
      </w:r>
      <w:r>
        <w:rPr>
          <w:rFonts w:ascii="Tahoma" w:hAnsi="Tahoma" w:cs="Tahoma"/>
        </w:rPr>
        <w:t>�</w:t>
      </w:r>
      <w:r>
        <w:t>6</w:t>
      </w:r>
      <w:r>
        <w:rPr>
          <w:rFonts w:ascii="Tahoma" w:hAnsi="Tahoma" w:cs="Tahoma"/>
        </w:rPr>
        <w:t>�</w:t>
      </w:r>
      <w:r>
        <w:t>6</w:t>
      </w:r>
      <w:r>
        <w:rPr>
          <w:rFonts w:ascii="Tahoma" w:hAnsi="Tahoma" w:cs="Tahoma"/>
        </w:rPr>
        <w:t>�</w:t>
      </w:r>
      <w:r>
        <w:t>6</w:t>
      </w:r>
    </w:p>
    <w:p w14:paraId="11DD133D" w14:textId="77777777" w:rsidR="0045207C" w:rsidRDefault="0045207C" w:rsidP="007724B4">
      <w:pPr>
        <w:pStyle w:val="Heading3"/>
      </w:pPr>
      <w:r>
        <w:t>7I7v7</w:t>
      </w:r>
      <w:r>
        <w:rPr>
          <w:rFonts w:ascii="Tahoma" w:hAnsi="Tahoma" w:cs="Tahoma"/>
        </w:rPr>
        <w:t>�</w:t>
      </w:r>
      <w:r>
        <w:t>7</w:t>
      </w:r>
      <w:r>
        <w:rPr>
          <w:rFonts w:ascii="Tahoma" w:hAnsi="Tahoma" w:cs="Tahoma"/>
        </w:rPr>
        <w:t>�</w:t>
      </w:r>
      <w:r>
        <w:t>8</w:t>
      </w:r>
      <w:r>
        <w:rPr>
          <w:rFonts w:ascii="Tahoma" w:hAnsi="Tahoma" w:cs="Tahoma"/>
        </w:rPr>
        <w:t>⸮</w:t>
      </w:r>
      <w:r>
        <w:t>90999</w:t>
      </w:r>
      <w:r>
        <w:rPr>
          <w:rFonts w:ascii="Tahoma" w:hAnsi="Tahoma" w:cs="Tahoma"/>
        </w:rPr>
        <w:t>�</w:t>
      </w:r>
      <w:r>
        <w:t>9</w:t>
      </w:r>
      <w:r>
        <w:rPr>
          <w:rFonts w:ascii="Tahoma" w:hAnsi="Tahoma" w:cs="Tahoma"/>
        </w:rPr>
        <w:t>�</w:t>
      </w:r>
      <w:r>
        <w:t>9É:S:</w:t>
      </w:r>
      <w:r>
        <w:rPr>
          <w:rFonts w:ascii="Tahoma" w:hAnsi="Tahoma" w:cs="Tahoma"/>
        </w:rPr>
        <w:t>�</w:t>
      </w:r>
      <w:r>
        <w:t>:,;O;k;</w:t>
      </w:r>
      <w:r>
        <w:rPr>
          <w:rFonts w:ascii="Tahoma" w:hAnsi="Tahoma" w:cs="Tahoma"/>
        </w:rPr>
        <w:t>�</w:t>
      </w:r>
      <w:r>
        <w:t>;</w:t>
      </w:r>
      <w:r>
        <w:rPr>
          <w:rFonts w:ascii="Tahoma" w:hAnsi="Tahoma" w:cs="Tahoma"/>
        </w:rPr>
        <w:t>�</w:t>
      </w:r>
      <w:r>
        <w:t>;&lt;</w:t>
      </w:r>
      <w:r>
        <w:rPr>
          <w:rFonts w:ascii="Tahoma" w:hAnsi="Tahoma" w:cs="Tahoma"/>
        </w:rPr>
        <w:t>�</w:t>
      </w:r>
      <w:r>
        <w:t>&lt;</w:t>
      </w:r>
    </w:p>
    <w:p w14:paraId="6937D483" w14:textId="77777777" w:rsidR="0045207C" w:rsidRDefault="0045207C" w:rsidP="007724B4">
      <w:pPr>
        <w:pStyle w:val="Heading3"/>
      </w:pPr>
      <w:r>
        <w:t>="=W=</w:t>
      </w:r>
      <w:r>
        <w:rPr>
          <w:rFonts w:ascii="Tahoma" w:hAnsi="Tahoma" w:cs="Tahoma"/>
        </w:rPr>
        <w:t>�</w:t>
      </w:r>
      <w:r>
        <w:t>=</w:t>
      </w:r>
      <w:r>
        <w:rPr>
          <w:rFonts w:ascii="Tahoma" w:hAnsi="Tahoma" w:cs="Tahoma"/>
        </w:rPr>
        <w:t>�</w:t>
      </w:r>
      <w:r>
        <w:t>=ö&gt;</w:t>
      </w:r>
      <w:r>
        <w:rPr>
          <w:rFonts w:ascii="Tahoma" w:hAnsi="Tahoma" w:cs="Tahoma"/>
        </w:rPr>
        <w:t>�</w:t>
      </w:r>
      <w:r>
        <w:t xml:space="preserve">? </w:t>
      </w:r>
      <w:r>
        <w:rPr>
          <w:rFonts w:ascii="Tahoma" w:hAnsi="Tahoma" w:cs="Tahoma"/>
        </w:rPr>
        <w:t>��</w:t>
      </w:r>
      <w:r>
        <w:t>0</w:t>
      </w:r>
      <w:r>
        <w:rPr>
          <w:rFonts w:ascii="Tahoma" w:hAnsi="Tahoma" w:cs="Tahoma"/>
        </w:rPr>
        <w:t>�</w:t>
      </w:r>
      <w:r>
        <w:t>01D1</w:t>
      </w:r>
      <w:r>
        <w:rPr>
          <w:rFonts w:ascii="Tahoma" w:hAnsi="Tahoma" w:cs="Tahoma"/>
        </w:rPr>
        <w:t>�</w:t>
      </w:r>
      <w:r>
        <w:t>1</w:t>
      </w:r>
      <w:r>
        <w:rPr>
          <w:rFonts w:ascii="Tahoma" w:hAnsi="Tahoma" w:cs="Tahoma"/>
        </w:rPr>
        <w:t>�</w:t>
      </w:r>
      <w:r>
        <w:t>1</w:t>
      </w:r>
      <w:r>
        <w:rPr>
          <w:rFonts w:ascii="Tahoma" w:hAnsi="Tahoma" w:cs="Tahoma"/>
        </w:rPr>
        <w:t>�</w:t>
      </w:r>
      <w:r>
        <w:t>1(2/2@2F2z2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23B3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w:t>
      </w:r>
      <w:r>
        <w:rPr>
          <w:rFonts w:ascii="Tahoma" w:hAnsi="Tahoma" w:cs="Tahoma"/>
        </w:rPr>
        <w:t>�</w:t>
      </w:r>
      <w:r>
        <w:t>4</w:t>
      </w:r>
      <w:r>
        <w:rPr>
          <w:rFonts w:ascii="Tahoma" w:hAnsi="Tahoma" w:cs="Tahoma"/>
        </w:rPr>
        <w:t>�</w:t>
      </w:r>
      <w:r>
        <w:t>4565L5s5</w:t>
      </w:r>
      <w:r>
        <w:rPr>
          <w:rFonts w:ascii="Tahoma" w:hAnsi="Tahoma" w:cs="Tahoma"/>
        </w:rPr>
        <w:t>�</w:t>
      </w:r>
      <w:r>
        <w:t>5</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67J7</w:t>
      </w:r>
      <w:r>
        <w:rPr>
          <w:rFonts w:ascii="Tahoma" w:hAnsi="Tahoma" w:cs="Tahoma"/>
        </w:rPr>
        <w:t>�</w:t>
      </w:r>
      <w:r>
        <w:t>7</w:t>
      </w:r>
      <w:r>
        <w:rPr>
          <w:rFonts w:ascii="Tahoma" w:hAnsi="Tahoma" w:cs="Tahoma"/>
        </w:rPr>
        <w:t>�</w:t>
      </w:r>
      <w:r>
        <w:t>7</w:t>
      </w:r>
      <w:r>
        <w:rPr>
          <w:rFonts w:ascii="Tahoma" w:hAnsi="Tahoma" w:cs="Tahoma"/>
        </w:rPr>
        <w:t>�</w:t>
      </w:r>
      <w:r>
        <w:t>7&amp;8]8</w:t>
      </w:r>
      <w:r>
        <w:rPr>
          <w:rFonts w:ascii="Tahoma" w:hAnsi="Tahoma" w:cs="Tahoma"/>
        </w:rPr>
        <w:t>�</w:t>
      </w:r>
      <w:r>
        <w:t>8</w:t>
      </w:r>
      <w:r>
        <w:rPr>
          <w:rFonts w:ascii="Tahoma" w:hAnsi="Tahoma" w:cs="Tahoma"/>
        </w:rPr>
        <w:t>�</w:t>
      </w:r>
      <w:r>
        <w:t>8":</w:t>
      </w:r>
      <w:r>
        <w:rPr>
          <w:rFonts w:ascii="Tahoma" w:hAnsi="Tahoma" w:cs="Tahoma"/>
        </w:rPr>
        <w:t>�</w:t>
      </w:r>
      <w:r>
        <w:t>:</w:t>
      </w:r>
      <w:r>
        <w:rPr>
          <w:rFonts w:ascii="Tahoma" w:hAnsi="Tahoma" w:cs="Tahoma"/>
        </w:rPr>
        <w:t>�</w:t>
      </w:r>
      <w:r>
        <w:t>:/;p;</w:t>
      </w:r>
    </w:p>
    <w:p w14:paraId="1DE09F20" w14:textId="77777777" w:rsidR="0045207C" w:rsidRDefault="0045207C" w:rsidP="007724B4">
      <w:pPr>
        <w:pStyle w:val="Heading3"/>
      </w:pPr>
      <w:r>
        <w:t>&lt;-&lt;:&lt;v&lt;</w:t>
      </w:r>
      <w:r>
        <w:rPr>
          <w:rFonts w:ascii="Tahoma" w:hAnsi="Tahoma" w:cs="Tahoma"/>
        </w:rPr>
        <w:t>�</w:t>
      </w:r>
      <w:r>
        <w:t>&lt;</w:t>
      </w:r>
      <w:r>
        <w:rPr>
          <w:rFonts w:ascii="Tahoma" w:hAnsi="Tahoma" w:cs="Tahoma"/>
        </w:rPr>
        <w:t>�</w:t>
      </w:r>
      <w:r>
        <w:t>&lt;</w:t>
      </w:r>
      <w:r>
        <w:rPr>
          <w:rFonts w:ascii="Tahoma" w:hAnsi="Tahoma" w:cs="Tahoma"/>
        </w:rPr>
        <w:t>�</w:t>
      </w:r>
      <w:r>
        <w:t>&lt;2=S=\=u=</w:t>
      </w:r>
      <w:r>
        <w:rPr>
          <w:rFonts w:ascii="Tahoma" w:hAnsi="Tahoma" w:cs="Tahoma"/>
        </w:rPr>
        <w:t>�</w:t>
      </w:r>
      <w:r>
        <w:t>=</w:t>
      </w:r>
      <w:r>
        <w:rPr>
          <w:rFonts w:ascii="Tahoma" w:hAnsi="Tahoma" w:cs="Tahoma"/>
        </w:rPr>
        <w:t>�</w:t>
      </w:r>
      <w:r>
        <w:t>=$&gt;M&gt;</w:t>
      </w:r>
      <w:r>
        <w:rPr>
          <w:rFonts w:ascii="Tahoma" w:hAnsi="Tahoma" w:cs="Tahoma"/>
        </w:rPr>
        <w:t>�</w:t>
      </w:r>
      <w:r>
        <w:t>&gt;</w:t>
      </w:r>
      <w:r>
        <w:rPr>
          <w:rFonts w:ascii="Tahoma" w:hAnsi="Tahoma" w:cs="Tahoma"/>
        </w:rPr>
        <w:t>�</w:t>
      </w:r>
      <w:r>
        <w:t>&gt;?Z?t?</w:t>
      </w:r>
      <w:r>
        <w:rPr>
          <w:rFonts w:ascii="Tahoma" w:hAnsi="Tahoma" w:cs="Tahoma"/>
        </w:rPr>
        <w:t>�</w:t>
      </w:r>
      <w:r>
        <w:t>?</w:t>
      </w:r>
      <w:r>
        <w:rPr>
          <w:rFonts w:ascii="Tahoma" w:hAnsi="Tahoma" w:cs="Tahoma"/>
        </w:rPr>
        <w:t>�</w:t>
      </w:r>
      <w:r>
        <w:t>?0</w:t>
      </w:r>
      <w:r>
        <w:rPr>
          <w:rFonts w:ascii="Tahoma" w:hAnsi="Tahoma" w:cs="Tahoma"/>
        </w:rPr>
        <w:t>�</w:t>
      </w:r>
      <w:r>
        <w:t>10:0\0</w:t>
      </w:r>
      <w:r>
        <w:rPr>
          <w:rFonts w:ascii="Tahoma" w:hAnsi="Tahoma" w:cs="Tahoma"/>
        </w:rPr>
        <w:t>�</w:t>
      </w:r>
      <w:r>
        <w:t>0</w:t>
      </w:r>
      <w:r>
        <w:rPr>
          <w:rFonts w:ascii="Tahoma" w:hAnsi="Tahoma" w:cs="Tahoma"/>
        </w:rPr>
        <w:t>�</w:t>
      </w:r>
      <w:r>
        <w:t>0!1</w:t>
      </w:r>
      <w:r>
        <w:rPr>
          <w:rFonts w:ascii="Tahoma" w:hAnsi="Tahoma" w:cs="Tahoma"/>
        </w:rPr>
        <w:t>�</w:t>
      </w:r>
      <w:r>
        <w:t>1</w:t>
      </w:r>
      <w:r>
        <w:rPr>
          <w:rFonts w:ascii="Tahoma" w:hAnsi="Tahoma" w:cs="Tahoma"/>
        </w:rPr>
        <w:t>�</w:t>
      </w:r>
      <w:r>
        <w:t>1B2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p>
    <w:p w14:paraId="4D4559ED" w14:textId="77777777" w:rsidR="0045207C" w:rsidRDefault="0045207C" w:rsidP="007724B4">
      <w:pPr>
        <w:pStyle w:val="Heading3"/>
      </w:pPr>
      <w:r>
        <w:t>383U3</w:t>
      </w:r>
      <w:r>
        <w:rPr>
          <w:rFonts w:ascii="Tahoma" w:hAnsi="Tahoma" w:cs="Tahoma"/>
        </w:rPr>
        <w:t>�</w:t>
      </w:r>
      <w:r>
        <w:t>3</w:t>
      </w:r>
      <w:r>
        <w:rPr>
          <w:rFonts w:ascii="Tahoma" w:hAnsi="Tahoma" w:cs="Tahoma"/>
        </w:rPr>
        <w:t>�</w:t>
      </w:r>
      <w:r>
        <w:t>34=4Z4</w:t>
      </w:r>
      <w:r>
        <w:rPr>
          <w:rFonts w:ascii="Tahoma" w:hAnsi="Tahoma" w:cs="Tahoma"/>
        </w:rPr>
        <w:t>�</w:t>
      </w:r>
      <w:r>
        <w:t>4</w:t>
      </w:r>
    </w:p>
    <w:p w14:paraId="7897C7FD" w14:textId="77777777" w:rsidR="0045207C" w:rsidRDefault="0045207C" w:rsidP="007724B4">
      <w:pPr>
        <w:pStyle w:val="Heading3"/>
      </w:pPr>
      <w:r>
        <w:t>5</w:t>
      </w:r>
      <w:r>
        <w:rPr>
          <w:rFonts w:ascii="Tahoma" w:hAnsi="Tahoma" w:cs="Tahoma"/>
        </w:rPr>
        <w:t>�</w:t>
      </w:r>
      <w:r>
        <w:t>5 6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627p7</w:t>
      </w:r>
      <w:r>
        <w:rPr>
          <w:rFonts w:ascii="Tahoma" w:hAnsi="Tahoma" w:cs="Tahoma"/>
        </w:rPr>
        <w:t>�</w:t>
      </w:r>
      <w:r>
        <w:t>7</w:t>
      </w:r>
      <w:r>
        <w:rPr>
          <w:rFonts w:ascii="Tahoma" w:hAnsi="Tahoma" w:cs="Tahoma"/>
        </w:rPr>
        <w:t>�</w:t>
      </w:r>
      <w:r>
        <w:t>8:8Y8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89-9w9</w:t>
      </w:r>
      <w:r>
        <w:rPr>
          <w:rFonts w:ascii="Tahoma" w:hAnsi="Tahoma" w:cs="Tahoma"/>
        </w:rPr>
        <w:t>�</w:t>
      </w:r>
      <w:r>
        <w:t>9</w:t>
      </w:r>
      <w:r>
        <w:rPr>
          <w:rFonts w:ascii="Tahoma" w:hAnsi="Tahoma" w:cs="Tahoma"/>
        </w:rPr>
        <w:t>�</w:t>
      </w:r>
      <w:r>
        <w:t>9</w:t>
      </w:r>
      <w:r>
        <w:rPr>
          <w:rFonts w:ascii="Tahoma" w:hAnsi="Tahoma" w:cs="Tahoma"/>
        </w:rPr>
        <w:t>�</w:t>
      </w:r>
      <w:r>
        <w:t>9::v:</w:t>
      </w:r>
      <w:r>
        <w:rPr>
          <w:rFonts w:ascii="Tahoma" w:hAnsi="Tahoma" w:cs="Tahoma"/>
        </w:rPr>
        <w:t>�</w:t>
      </w:r>
      <w:r>
        <w:t>:</w:t>
      </w:r>
      <w:r>
        <w:rPr>
          <w:rFonts w:ascii="Tahoma" w:hAnsi="Tahoma" w:cs="Tahoma"/>
        </w:rPr>
        <w:t>�</w:t>
      </w:r>
      <w:r>
        <w:t>:</w:t>
      </w:r>
      <w:r>
        <w:rPr>
          <w:rFonts w:ascii="Tahoma" w:hAnsi="Tahoma" w:cs="Tahoma"/>
        </w:rPr>
        <w:t>�</w:t>
      </w:r>
      <w:r>
        <w:t>:B;c;</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;&lt;P&lt;|&lt;</w:t>
      </w:r>
      <w:r>
        <w:rPr>
          <w:rFonts w:ascii="Tahoma" w:hAnsi="Tahoma" w:cs="Tahoma"/>
        </w:rPr>
        <w:t>�</w:t>
      </w:r>
      <w:r>
        <w:t>&lt;z=</w:t>
      </w:r>
      <w:r>
        <w:rPr>
          <w:rFonts w:ascii="Tahoma" w:hAnsi="Tahoma" w:cs="Tahoma"/>
        </w:rPr>
        <w:t>�</w:t>
      </w:r>
      <w:r>
        <w:t>=</w:t>
      </w:r>
      <w:r>
        <w:rPr>
          <w:rFonts w:ascii="Tahoma" w:hAnsi="Tahoma" w:cs="Tahoma"/>
        </w:rPr>
        <w:t>�</w:t>
      </w:r>
      <w:r>
        <w:t>=</w:t>
      </w:r>
    </w:p>
    <w:p w14:paraId="71E02E84" w14:textId="77777777" w:rsidR="0045207C" w:rsidRDefault="0045207C" w:rsidP="007724B4">
      <w:pPr>
        <w:pStyle w:val="Heading3"/>
      </w:pPr>
      <w:r>
        <w:t>&gt;a&gt;</w:t>
      </w:r>
      <w:r>
        <w:rPr>
          <w:rFonts w:ascii="Tahoma" w:hAnsi="Tahoma" w:cs="Tahoma"/>
        </w:rPr>
        <w:t>�</w:t>
      </w:r>
      <w:r>
        <w:t>&gt;</w:t>
      </w:r>
      <w:r>
        <w:rPr>
          <w:rFonts w:ascii="Tahoma" w:hAnsi="Tahoma" w:cs="Tahoma"/>
        </w:rPr>
        <w:t>�</w:t>
      </w:r>
      <w:r>
        <w:t>&gt;</w:t>
      </w:r>
      <w:r>
        <w:rPr>
          <w:rFonts w:ascii="Tahoma" w:hAnsi="Tahoma" w:cs="Tahoma"/>
        </w:rPr>
        <w:t>�</w:t>
      </w:r>
      <w:r>
        <w:t>?</w:t>
      </w:r>
      <w:r>
        <w:rPr>
          <w:rFonts w:ascii="Tahoma" w:hAnsi="Tahoma" w:cs="Tahoma"/>
        </w:rPr>
        <w:t>�</w:t>
      </w:r>
      <w:r>
        <w:t>?</w:t>
      </w:r>
      <w:r>
        <w:rPr>
          <w:rFonts w:ascii="Tahoma" w:hAnsi="Tahoma" w:cs="Tahoma"/>
        </w:rPr>
        <w:t>�</w:t>
      </w:r>
      <w:r>
        <w:t>?@xF0`0</w:t>
      </w:r>
      <w:r>
        <w:rPr>
          <w:rFonts w:ascii="Tahoma" w:hAnsi="Tahoma" w:cs="Tahoma"/>
        </w:rPr>
        <w:t>�</w:t>
      </w:r>
      <w:r>
        <w:t>0</w:t>
      </w:r>
      <w:r>
        <w:rPr>
          <w:rFonts w:ascii="Tahoma" w:hAnsi="Tahoma" w:cs="Tahoma"/>
        </w:rPr>
        <w:t>�</w:t>
      </w:r>
      <w:r>
        <w:t>0</w:t>
      </w:r>
      <w:r>
        <w:rPr>
          <w:rFonts w:ascii="Tahoma" w:hAnsi="Tahoma" w:cs="Tahoma"/>
        </w:rPr>
        <w:t>�</w:t>
      </w:r>
      <w:r>
        <w:t>01P1v1</w:t>
      </w:r>
      <w:r>
        <w:rPr>
          <w:rFonts w:ascii="Tahoma" w:hAnsi="Tahoma" w:cs="Tahoma"/>
        </w:rPr>
        <w:t>�</w:t>
      </w:r>
      <w:r>
        <w:t>1</w:t>
      </w:r>
      <w:r>
        <w:rPr>
          <w:rFonts w:ascii="Tahoma" w:hAnsi="Tahoma" w:cs="Tahoma"/>
        </w:rPr>
        <w:t>�</w:t>
      </w:r>
      <w:r>
        <w:t>1</w:t>
      </w:r>
      <w:r>
        <w:rPr>
          <w:rFonts w:ascii="Tahoma" w:hAnsi="Tahoma" w:cs="Tahoma"/>
        </w:rPr>
        <w:t>�</w:t>
      </w:r>
      <w:r>
        <w:t>12a2y2</w:t>
      </w:r>
      <w:r>
        <w:rPr>
          <w:rFonts w:ascii="Tahoma" w:hAnsi="Tahoma" w:cs="Tahoma"/>
        </w:rPr>
        <w:t>�</w:t>
      </w:r>
      <w:r>
        <w:t>23</w:t>
      </w:r>
      <w:r>
        <w:rPr>
          <w:rFonts w:ascii="Tahoma" w:hAnsi="Tahoma" w:cs="Tahoma"/>
        </w:rPr>
        <w:t>�</w:t>
      </w:r>
      <w:r>
        <w:t>3</w:t>
      </w:r>
      <w:r>
        <w:rPr>
          <w:rFonts w:ascii="Tahoma" w:hAnsi="Tahoma" w:cs="Tahoma"/>
        </w:rPr>
        <w:t>�</w:t>
      </w:r>
      <w:r>
        <w:t>3</w:t>
      </w:r>
    </w:p>
    <w:p w14:paraId="406576AA" w14:textId="77777777" w:rsidR="0045207C" w:rsidRDefault="0045207C" w:rsidP="007724B4">
      <w:pPr>
        <w:pStyle w:val="Heading3"/>
      </w:pPr>
      <w:r>
        <w:t>4d6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6@7F7</w:t>
      </w:r>
      <w:r>
        <w:rPr>
          <w:rFonts w:ascii="Tahoma" w:hAnsi="Tahoma" w:cs="Tahoma"/>
        </w:rPr>
        <w:t>�</w:t>
      </w:r>
      <w:r>
        <w:t>7</w:t>
      </w:r>
      <w:r>
        <w:rPr>
          <w:rFonts w:ascii="Tahoma" w:hAnsi="Tahoma" w:cs="Tahoma"/>
        </w:rPr>
        <w:t>�</w:t>
      </w:r>
      <w:r>
        <w:t>7</w:t>
      </w:r>
      <w:r>
        <w:rPr>
          <w:rFonts w:ascii="Tahoma" w:hAnsi="Tahoma" w:cs="Tahoma"/>
        </w:rPr>
        <w:t>�</w:t>
      </w:r>
      <w:r>
        <w:t>78X8l8</w:t>
      </w:r>
      <w:r>
        <w:rPr>
          <w:rFonts w:ascii="Tahoma" w:hAnsi="Tahoma" w:cs="Tahoma"/>
        </w:rPr>
        <w:t>�</w:t>
      </w:r>
      <w:r>
        <w:t>8</w:t>
      </w:r>
      <w:r>
        <w:rPr>
          <w:rFonts w:ascii="Tahoma" w:hAnsi="Tahoma" w:cs="Tahoma"/>
        </w:rPr>
        <w:t>�</w:t>
      </w:r>
      <w:r>
        <w:t>8</w:t>
      </w:r>
      <w:r>
        <w:rPr>
          <w:rFonts w:ascii="Tahoma" w:hAnsi="Tahoma" w:cs="Tahoma"/>
        </w:rPr>
        <w:t>�</w:t>
      </w:r>
      <w:r>
        <w:t>89;9S9s9</w:t>
      </w:r>
      <w:r>
        <w:rPr>
          <w:rFonts w:ascii="Tahoma" w:hAnsi="Tahoma" w:cs="Tahoma"/>
        </w:rPr>
        <w:t>�</w:t>
      </w:r>
      <w:r>
        <w:t>9</w:t>
      </w:r>
      <w:r>
        <w:rPr>
          <w:rFonts w:ascii="Tahoma" w:hAnsi="Tahoma" w:cs="Tahoma"/>
        </w:rPr>
        <w:t>�</w:t>
      </w:r>
      <w:r>
        <w:t>9;:k:</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w:t>
      </w:r>
      <w:r>
        <w:rPr>
          <w:rFonts w:ascii="Tahoma" w:hAnsi="Tahoma" w:cs="Tahoma"/>
        </w:rPr>
        <w:t>�</w:t>
      </w:r>
      <w:r>
        <w:t>&lt;</w:t>
      </w:r>
      <w:r>
        <w:rPr>
          <w:rFonts w:ascii="Tahoma" w:hAnsi="Tahoma" w:cs="Tahoma"/>
        </w:rPr>
        <w:t>�</w:t>
      </w:r>
      <w:r>
        <w:t>&lt;4=</w:t>
      </w:r>
      <w:r>
        <w:rPr>
          <w:rFonts w:ascii="Tahoma" w:hAnsi="Tahoma" w:cs="Tahoma"/>
        </w:rPr>
        <w:t>�</w:t>
      </w:r>
      <w:r>
        <w:t>=&gt;PD+0</w:t>
      </w:r>
      <w:r>
        <w:rPr>
          <w:rFonts w:ascii="Tahoma" w:hAnsi="Tahoma" w:cs="Tahoma"/>
        </w:rPr>
        <w:t>�</w:t>
      </w:r>
      <w:r>
        <w:t>0]1</w:t>
      </w:r>
      <w:r>
        <w:rPr>
          <w:rFonts w:ascii="Tahoma" w:hAnsi="Tahoma" w:cs="Tahoma"/>
        </w:rPr>
        <w:t>�</w:t>
      </w:r>
      <w:r>
        <w:t>116m6{6</w:t>
      </w:r>
      <w:r>
        <w:rPr>
          <w:rFonts w:ascii="Tahoma" w:hAnsi="Tahoma" w:cs="Tahoma"/>
        </w:rPr>
        <w:t>�</w:t>
      </w:r>
      <w:r>
        <w:t>9</w:t>
      </w:r>
      <w:r>
        <w:rPr>
          <w:rFonts w:ascii="Tahoma" w:hAnsi="Tahoma" w:cs="Tahoma"/>
        </w:rPr>
        <w:t>�</w:t>
      </w:r>
      <w:r>
        <w:t>9</w:t>
      </w:r>
      <w:r>
        <w:rPr>
          <w:rFonts w:ascii="Tahoma" w:hAnsi="Tahoma" w:cs="Tahoma"/>
        </w:rPr>
        <w:t>�</w:t>
      </w:r>
      <w:r>
        <w:t>9i:o:</w:t>
      </w:r>
      <w:r>
        <w:rPr>
          <w:rFonts w:ascii="Tahoma" w:hAnsi="Tahoma" w:cs="Tahoma"/>
        </w:rPr>
        <w:t>�</w:t>
      </w:r>
      <w:r>
        <w:t>:</w:t>
      </w:r>
      <w:r>
        <w:rPr>
          <w:rFonts w:ascii="Tahoma" w:hAnsi="Tahoma" w:cs="Tahoma"/>
        </w:rPr>
        <w:t>�</w:t>
      </w:r>
      <w:r>
        <w:t>;&lt;K&lt;V=</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      &gt;&gt;&gt;,&gt;</w:t>
      </w:r>
      <w:r>
        <w:rPr>
          <w:rFonts w:ascii="Tahoma" w:hAnsi="Tahoma" w:cs="Tahoma"/>
        </w:rPr>
        <w:t>�</w:t>
      </w:r>
      <w:r>
        <w:t>&gt;</w:t>
      </w:r>
      <w:r>
        <w:rPr>
          <w:rFonts w:ascii="Tahoma" w:hAnsi="Tahoma" w:cs="Tahoma"/>
        </w:rPr>
        <w:t>�</w:t>
      </w:r>
      <w:r>
        <w:t>&gt;</w:t>
      </w:r>
      <w:r>
        <w:rPr>
          <w:rFonts w:ascii="Tahoma" w:hAnsi="Tahoma" w:cs="Tahoma"/>
        </w:rPr>
        <w:t>�</w:t>
      </w:r>
      <w:r>
        <w:t>&gt;      ?</w:t>
      </w:r>
      <w:r>
        <w:rPr>
          <w:rFonts w:ascii="Tahoma" w:hAnsi="Tahoma" w:cs="Tahoma"/>
        </w:rPr>
        <w:t>�</w:t>
      </w:r>
      <w:r>
        <w:t>?`&lt;</w:t>
      </w:r>
      <w:r>
        <w:rPr>
          <w:rFonts w:ascii="Tahoma" w:hAnsi="Tahoma" w:cs="Tahoma"/>
        </w:rPr>
        <w:t>�</w:t>
      </w:r>
      <w:r>
        <w:t>2=3\5</w:t>
      </w:r>
      <w:r>
        <w:rPr>
          <w:rFonts w:ascii="Tahoma" w:hAnsi="Tahoma" w:cs="Tahoma"/>
        </w:rPr>
        <w:t>�</w:t>
      </w:r>
      <w:r>
        <w:t>5</w:t>
      </w:r>
      <w:r>
        <w:rPr>
          <w:rFonts w:ascii="Tahoma" w:hAnsi="Tahoma" w:cs="Tahoma"/>
        </w:rPr>
        <w:t>�</w:t>
      </w:r>
      <w:r>
        <w:t>576A6L6</w:t>
      </w:r>
      <w:r>
        <w:rPr>
          <w:rFonts w:ascii="Tahoma" w:hAnsi="Tahoma" w:cs="Tahoma"/>
        </w:rPr>
        <w:t>�</w:t>
      </w:r>
      <w:r>
        <w:t>6</w:t>
      </w:r>
      <w:r>
        <w:rPr>
          <w:rFonts w:ascii="Tahoma" w:hAnsi="Tahoma" w:cs="Tahoma"/>
        </w:rPr>
        <w:t>�</w:t>
      </w:r>
      <w:r>
        <w:t>6</w:t>
      </w:r>
      <w:r>
        <w:rPr>
          <w:rFonts w:ascii="Tahoma" w:hAnsi="Tahoma" w:cs="Tahoma"/>
        </w:rPr>
        <w:t>�</w:t>
      </w:r>
      <w:r>
        <w:t>6P7</w:t>
      </w:r>
      <w:r>
        <w:rPr>
          <w:rFonts w:ascii="Tahoma" w:hAnsi="Tahoma" w:cs="Tahoma"/>
        </w:rPr>
        <w:t>�</w:t>
      </w:r>
      <w:r>
        <w:t>7</w:t>
      </w:r>
      <w:r>
        <w:rPr>
          <w:rFonts w:ascii="Tahoma" w:hAnsi="Tahoma" w:cs="Tahoma"/>
        </w:rPr>
        <w:t>�</w:t>
      </w:r>
      <w:r>
        <w:t>7&amp;8q8</w:t>
      </w:r>
      <w:r>
        <w:rPr>
          <w:rFonts w:ascii="Tahoma" w:hAnsi="Tahoma" w:cs="Tahoma"/>
        </w:rPr>
        <w:t>�</w:t>
      </w:r>
      <w:r>
        <w:t>9</w:t>
      </w:r>
      <w:r>
        <w:rPr>
          <w:rFonts w:ascii="Tahoma" w:hAnsi="Tahoma" w:cs="Tahoma"/>
        </w:rPr>
        <w:t>�</w:t>
      </w:r>
      <w:r>
        <w:t>:</w:t>
      </w:r>
      <w:r>
        <w:rPr>
          <w:rFonts w:ascii="Tahoma" w:hAnsi="Tahoma" w:cs="Tahoma"/>
        </w:rPr>
        <w:t>�</w:t>
      </w:r>
      <w:r>
        <w:t>;R&gt;u&gt;</w:t>
      </w:r>
      <w:r>
        <w:rPr>
          <w:rFonts w:ascii="Tahoma" w:hAnsi="Tahoma" w:cs="Tahoma"/>
        </w:rPr>
        <w:t>�</w:t>
      </w:r>
      <w:r>
        <w:t>&gt;H?</w:t>
      </w:r>
      <w:r>
        <w:rPr>
          <w:rFonts w:ascii="Tahoma" w:hAnsi="Tahoma" w:cs="Tahoma"/>
        </w:rPr>
        <w:t>�</w:t>
      </w:r>
      <w:r>
        <w:t>?</w:t>
      </w:r>
      <w:r>
        <w:rPr>
          <w:rFonts w:ascii="Tahoma" w:hAnsi="Tahoma" w:cs="Tahoma"/>
        </w:rPr>
        <w:t>�</w:t>
      </w:r>
      <w:r>
        <w:t>?p</w:t>
      </w:r>
      <w:r>
        <w:rPr>
          <w:rFonts w:ascii="Tahoma" w:hAnsi="Tahoma" w:cs="Tahoma"/>
        </w:rPr>
        <w:t>�</w:t>
      </w:r>
      <w:r>
        <w:t>E01:1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12*2E2M2]2f2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2"393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3X4J8</w:t>
      </w:r>
      <w:r>
        <w:rPr>
          <w:rFonts w:ascii="Tahoma" w:hAnsi="Tahoma" w:cs="Tahoma"/>
        </w:rPr>
        <w:t>�</w:t>
      </w:r>
      <w:r>
        <w:t>8</w:t>
      </w:r>
      <w:r>
        <w:rPr>
          <w:rFonts w:ascii="Tahoma" w:hAnsi="Tahoma" w:cs="Tahoma"/>
        </w:rPr>
        <w:t>�</w:t>
      </w:r>
      <w:r>
        <w:t>8</w:t>
      </w:r>
      <w:r>
        <w:rPr>
          <w:rFonts w:ascii="Tahoma" w:hAnsi="Tahoma" w:cs="Tahoma"/>
        </w:rPr>
        <w:t>�</w:t>
      </w:r>
      <w:r>
        <w:t>89*9Ü9x9</w:t>
      </w:r>
      <w:r>
        <w:rPr>
          <w:rFonts w:ascii="Tahoma" w:hAnsi="Tahoma" w:cs="Tahoma"/>
        </w:rPr>
        <w:t>�</w:t>
      </w:r>
      <w:r>
        <w:t>9&amp;:::_:</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:;;$;f;å;-&lt;3&lt;9&lt;?&lt;Y&lt;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&lt;=e=</w:t>
      </w:r>
      <w:r>
        <w:rPr>
          <w:rFonts w:ascii="Tahoma" w:hAnsi="Tahoma" w:cs="Tahoma"/>
        </w:rPr>
        <w:t>�</w:t>
      </w:r>
      <w:r>
        <w:t>=</w:t>
      </w:r>
      <w:r>
        <w:rPr>
          <w:rFonts w:ascii="Tahoma" w:hAnsi="Tahoma" w:cs="Tahoma"/>
        </w:rPr>
        <w:t>�</w:t>
      </w:r>
      <w:r>
        <w:t>&gt;ö?</w:t>
      </w:r>
      <w:r>
        <w:rPr>
          <w:rFonts w:ascii="Tahoma" w:hAnsi="Tahoma" w:cs="Tahoma"/>
        </w:rPr>
        <w:t>�</w:t>
      </w:r>
      <w:r>
        <w:t>?</w:t>
      </w:r>
      <w:r>
        <w:rPr>
          <w:rFonts w:ascii="Tahoma" w:hAnsi="Tahoma" w:cs="Tahoma"/>
        </w:rPr>
        <w:t>�</w:t>
      </w:r>
      <w:r>
        <w:t>t</w:t>
      </w:r>
      <w:r>
        <w:rPr>
          <w:rFonts w:ascii="Tahoma" w:hAnsi="Tahoma" w:cs="Tahoma"/>
        </w:rPr>
        <w:t>�</w:t>
      </w:r>
      <w:r>
        <w:t>01</w:t>
      </w:r>
      <w:r>
        <w:rPr>
          <w:rFonts w:ascii="Tahoma" w:hAnsi="Tahoma" w:cs="Tahoma"/>
        </w:rPr>
        <w:t>�</w:t>
      </w:r>
      <w:r>
        <w:t>1</w:t>
      </w:r>
      <w:r>
        <w:rPr>
          <w:rFonts w:ascii="Tahoma" w:hAnsi="Tahoma" w:cs="Tahoma"/>
        </w:rPr>
        <w:t>�</w:t>
      </w:r>
      <w:r>
        <w:t>13</w:t>
      </w:r>
      <w:r>
        <w:rPr>
          <w:rFonts w:ascii="Tahoma" w:hAnsi="Tahoma" w:cs="Tahoma"/>
        </w:rPr>
        <w:t>�</w:t>
      </w:r>
      <w:r>
        <w:t>3</w:t>
      </w:r>
      <w:r>
        <w:rPr>
          <w:rFonts w:ascii="Tahoma" w:hAnsi="Tahoma" w:cs="Tahoma"/>
        </w:rPr>
        <w:t>�</w:t>
      </w:r>
      <w:r>
        <w:t>3</w:t>
      </w:r>
      <w:r>
        <w:rPr>
          <w:rFonts w:ascii="Tahoma" w:hAnsi="Tahoma" w:cs="Tahoma"/>
        </w:rPr>
        <w:t>�</w:t>
      </w:r>
      <w:r>
        <w:t>3</w:t>
      </w:r>
    </w:p>
    <w:p w14:paraId="0F862337" w14:textId="77777777" w:rsidR="0045207C" w:rsidRDefault="0045207C" w:rsidP="007724B4">
      <w:pPr>
        <w:pStyle w:val="Heading3"/>
      </w:pPr>
      <w:r>
        <w:t>4^4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4Z5</w:t>
      </w:r>
      <w:r>
        <w:rPr>
          <w:rFonts w:ascii="Tahoma" w:hAnsi="Tahoma" w:cs="Tahoma"/>
        </w:rPr>
        <w:t>�</w:t>
      </w:r>
      <w:r>
        <w:t>5</w:t>
      </w:r>
      <w:r>
        <w:rPr>
          <w:rFonts w:ascii="Tahoma" w:hAnsi="Tahoma" w:cs="Tahoma"/>
        </w:rPr>
        <w:t>�</w:t>
      </w:r>
      <w:r>
        <w:t>5/6f6u6</w:t>
      </w:r>
      <w:r>
        <w:rPr>
          <w:rFonts w:ascii="Tahoma" w:hAnsi="Tahoma" w:cs="Tahoma"/>
        </w:rPr>
        <w:t>�</w:t>
      </w:r>
      <w:r>
        <w:t>6</w:t>
      </w:r>
      <w:r>
        <w:rPr>
          <w:rFonts w:ascii="Tahoma" w:hAnsi="Tahoma" w:cs="Tahoma"/>
        </w:rPr>
        <w:t>�</w:t>
      </w:r>
      <w:r>
        <w:t>6</w:t>
      </w:r>
      <w:r>
        <w:rPr>
          <w:rFonts w:ascii="Tahoma" w:hAnsi="Tahoma" w:cs="Tahoma"/>
        </w:rPr>
        <w:t>�</w:t>
      </w:r>
      <w:r>
        <w:t>6*7</w:t>
      </w:r>
      <w:r>
        <w:rPr>
          <w:rFonts w:ascii="Tahoma" w:hAnsi="Tahoma" w:cs="Tahoma"/>
        </w:rPr>
        <w:t>�</w:t>
      </w:r>
      <w:r>
        <w:t>7</w:t>
      </w:r>
      <w:r>
        <w:rPr>
          <w:rFonts w:ascii="Tahoma" w:hAnsi="Tahoma" w:cs="Tahoma"/>
        </w:rPr>
        <w:t>�</w:t>
      </w:r>
      <w:r>
        <w:t>7</w:t>
      </w:r>
      <w:r>
        <w:rPr>
          <w:rFonts w:ascii="Tahoma" w:hAnsi="Tahoma" w:cs="Tahoma"/>
        </w:rPr>
        <w:t>�</w:t>
      </w:r>
      <w:r>
        <w:t>788C8</w:t>
      </w:r>
      <w:r>
        <w:rPr>
          <w:rFonts w:ascii="Tahoma" w:hAnsi="Tahoma" w:cs="Tahoma"/>
        </w:rPr>
        <w:t>�</w:t>
      </w:r>
      <w:r>
        <w:t>8</w:t>
      </w:r>
      <w:r>
        <w:rPr>
          <w:rFonts w:ascii="Tahoma" w:hAnsi="Tahoma" w:cs="Tahoma"/>
        </w:rPr>
        <w:t>�</w:t>
      </w:r>
      <w:r>
        <w:t>8</w:t>
      </w:r>
      <w:r>
        <w:rPr>
          <w:rFonts w:ascii="Tahoma" w:hAnsi="Tahoma" w:cs="Tahoma"/>
        </w:rPr>
        <w:t>�</w:t>
      </w:r>
      <w:r>
        <w:t>89}9;:M:</w:t>
      </w:r>
      <w:r>
        <w:rPr>
          <w:rFonts w:ascii="Tahoma" w:hAnsi="Tahoma" w:cs="Tahoma"/>
        </w:rPr>
        <w:t>�</w:t>
      </w:r>
      <w:r>
        <w:t>:</w:t>
      </w:r>
      <w:r>
        <w:rPr>
          <w:rFonts w:ascii="Tahoma" w:hAnsi="Tahoma" w:cs="Tahoma"/>
        </w:rPr>
        <w:t>�</w:t>
      </w:r>
      <w:r>
        <w:t>:</w:t>
      </w:r>
      <w:r>
        <w:rPr>
          <w:rFonts w:ascii="Tahoma" w:hAnsi="Tahoma" w:cs="Tahoma"/>
        </w:rPr>
        <w:t>�</w:t>
      </w:r>
      <w:r>
        <w:t>:[;i;</w:t>
      </w:r>
      <w:r>
        <w:rPr>
          <w:rFonts w:ascii="Tahoma" w:hAnsi="Tahoma" w:cs="Tahoma"/>
        </w:rPr>
        <w:t>�</w:t>
      </w:r>
      <w:r>
        <w:t>;&lt;&lt;|&lt;</w:t>
      </w:r>
      <w:r>
        <w:rPr>
          <w:rFonts w:ascii="Tahoma" w:hAnsi="Tahoma" w:cs="Tahoma"/>
        </w:rPr>
        <w:t>�</w:t>
      </w:r>
      <w:r>
        <w:t>&lt;</w:t>
      </w:r>
      <w:r>
        <w:rPr>
          <w:rFonts w:ascii="Tahoma" w:hAnsi="Tahoma" w:cs="Tahoma"/>
        </w:rPr>
        <w:t>�</w:t>
      </w:r>
      <w:r>
        <w:t>&gt;</w:t>
      </w:r>
      <w:r>
        <w:rPr>
          <w:rFonts w:ascii="Tahoma" w:hAnsi="Tahoma" w:cs="Tahoma"/>
        </w:rPr>
        <w:t>�</w:t>
      </w:r>
      <w:r>
        <w:t>&gt;5?</w:t>
      </w:r>
      <w:r>
        <w:rPr>
          <w:rFonts w:ascii="Tahoma" w:hAnsi="Tahoma" w:cs="Tahoma"/>
        </w:rPr>
        <w:t>�</w:t>
      </w:r>
      <w:r>
        <w:t>?</w:t>
      </w:r>
      <w:r>
        <w:rPr>
          <w:rFonts w:ascii="Tahoma" w:hAnsi="Tahoma" w:cs="Tahoma"/>
        </w:rPr>
        <w:t>�</w:t>
      </w:r>
      <w:r>
        <w:t>?</w:t>
      </w:r>
      <w:r>
        <w:rPr>
          <w:rFonts w:ascii="Tahoma" w:hAnsi="Tahoma" w:cs="Tahoma"/>
        </w:rPr>
        <w:t>�</w:t>
      </w:r>
      <w:r>
        <w:t>&lt;[1</w:t>
      </w:r>
      <w:r>
        <w:rPr>
          <w:rFonts w:ascii="Tahoma" w:hAnsi="Tahoma" w:cs="Tahoma"/>
        </w:rPr>
        <w:t>�</w:t>
      </w:r>
      <w:r>
        <w:t>1</w:t>
      </w:r>
      <w:r>
        <w:rPr>
          <w:rFonts w:ascii="Tahoma" w:hAnsi="Tahoma" w:cs="Tahoma"/>
        </w:rPr>
        <w:t>�</w:t>
      </w:r>
      <w:r>
        <w:t>2</w:t>
      </w:r>
      <w:r>
        <w:rPr>
          <w:rFonts w:ascii="Tahoma" w:hAnsi="Tahoma" w:cs="Tahoma"/>
        </w:rPr>
        <w:t>�</w:t>
      </w:r>
      <w:r>
        <w:t>2?3</w:t>
      </w:r>
      <w:r>
        <w:rPr>
          <w:rFonts w:ascii="Tahoma" w:hAnsi="Tahoma" w:cs="Tahoma"/>
        </w:rPr>
        <w:t>�</w:t>
      </w:r>
      <w:r>
        <w:t>3H4V5</w:t>
      </w:r>
      <w:r>
        <w:rPr>
          <w:rFonts w:ascii="Tahoma" w:hAnsi="Tahoma" w:cs="Tahoma"/>
        </w:rPr>
        <w:t>�</w:t>
      </w:r>
      <w:r>
        <w:t>5</w:t>
      </w:r>
      <w:r>
        <w:rPr>
          <w:rFonts w:ascii="Tahoma" w:hAnsi="Tahoma" w:cs="Tahoma"/>
        </w:rPr>
        <w:t>⸮</w:t>
      </w:r>
      <w:r>
        <w:t>6$6</w:t>
      </w:r>
      <w:r>
        <w:rPr>
          <w:rFonts w:ascii="Tahoma" w:hAnsi="Tahoma" w:cs="Tahoma"/>
        </w:rPr>
        <w:t>�</w:t>
      </w:r>
      <w:r>
        <w:t>6</w:t>
      </w:r>
      <w:r>
        <w:rPr>
          <w:rFonts w:ascii="Tahoma" w:hAnsi="Tahoma" w:cs="Tahoma"/>
        </w:rPr>
        <w:t>�</w:t>
      </w:r>
      <w:r>
        <w:t>6}7</w:t>
      </w:r>
      <w:r>
        <w:rPr>
          <w:rFonts w:ascii="Tahoma" w:hAnsi="Tahoma" w:cs="Tahoma"/>
        </w:rPr>
        <w:t>�</w:t>
      </w:r>
      <w:r>
        <w:t>7</w:t>
      </w:r>
      <w:r>
        <w:rPr>
          <w:rFonts w:ascii="Tahoma" w:hAnsi="Tahoma" w:cs="Tahoma"/>
        </w:rPr>
        <w:t>�</w:t>
      </w:r>
      <w:r>
        <w:t>89[9;</w:t>
      </w:r>
      <w:r>
        <w:rPr>
          <w:rFonts w:ascii="Tahoma" w:hAnsi="Tahoma" w:cs="Tahoma"/>
        </w:rPr>
        <w:t>�</w:t>
      </w:r>
      <w:r>
        <w:t>;</w:t>
      </w:r>
      <w:r>
        <w:rPr>
          <w:rFonts w:ascii="Tahoma" w:hAnsi="Tahoma" w:cs="Tahoma"/>
        </w:rPr>
        <w:t>�</w:t>
      </w:r>
      <w:r>
        <w:t>&lt;</w:t>
      </w:r>
      <w:r>
        <w:rPr>
          <w:rFonts w:ascii="Tahoma" w:hAnsi="Tahoma" w:cs="Tahoma"/>
        </w:rPr>
        <w:t>�</w:t>
      </w:r>
      <w:r>
        <w:t>&lt;}=</w:t>
      </w:r>
      <w:r>
        <w:rPr>
          <w:rFonts w:ascii="Tahoma" w:hAnsi="Tahoma" w:cs="Tahoma"/>
        </w:rPr>
        <w:t>�</w:t>
      </w:r>
      <w:r>
        <w:t>=</w:t>
      </w:r>
      <w:r>
        <w:rPr>
          <w:rFonts w:ascii="Tahoma" w:hAnsi="Tahoma" w:cs="Tahoma"/>
        </w:rPr>
        <w:t>�</w:t>
      </w:r>
      <w:r>
        <w:t>=p&gt;</w:t>
      </w:r>
      <w:r>
        <w:rPr>
          <w:rFonts w:ascii="Tahoma" w:hAnsi="Tahoma" w:cs="Tahoma"/>
        </w:rPr>
        <w:t>�</w:t>
      </w:r>
      <w:r>
        <w:t>\</w:t>
      </w:r>
      <w:r>
        <w:rPr>
          <w:rFonts w:ascii="Tahoma" w:hAnsi="Tahoma" w:cs="Tahoma"/>
        </w:rPr>
        <w:t>�</w:t>
      </w:r>
      <w:r>
        <w:t>0</w:t>
      </w:r>
      <w:r>
        <w:rPr>
          <w:rFonts w:ascii="Tahoma" w:hAnsi="Tahoma" w:cs="Tahoma"/>
        </w:rPr>
        <w:t>�</w:t>
      </w:r>
      <w:r>
        <w:t>0{12'2d2å2</w:t>
      </w:r>
      <w:r>
        <w:rPr>
          <w:rFonts w:ascii="Tahoma" w:hAnsi="Tahoma" w:cs="Tahoma"/>
        </w:rPr>
        <w:t>�</w:t>
      </w:r>
      <w:r>
        <w:t>2</w:t>
      </w:r>
      <w:r>
        <w:rPr>
          <w:rFonts w:ascii="Tahoma" w:hAnsi="Tahoma" w:cs="Tahoma"/>
        </w:rPr>
        <w:t>�</w:t>
      </w:r>
      <w:r>
        <w:t>2</w:t>
      </w:r>
      <w:r>
        <w:rPr>
          <w:rFonts w:ascii="Tahoma" w:hAnsi="Tahoma" w:cs="Tahoma"/>
        </w:rPr>
        <w:t>�</w:t>
      </w:r>
      <w:r>
        <w:t>2&lt;3Z3g4</w:t>
      </w:r>
      <w:r>
        <w:rPr>
          <w:rFonts w:ascii="Tahoma" w:hAnsi="Tahoma" w:cs="Tahoma"/>
        </w:rPr>
        <w:t>�</w:t>
      </w:r>
      <w:r>
        <w:t>45D5&amp;6</w:t>
      </w:r>
      <w:r>
        <w:rPr>
          <w:rFonts w:ascii="Tahoma" w:hAnsi="Tahoma" w:cs="Tahoma"/>
        </w:rPr>
        <w:t>�</w:t>
      </w:r>
      <w:r>
        <w:t>67</w:t>
      </w:r>
      <w:r>
        <w:rPr>
          <w:rFonts w:ascii="Tahoma" w:hAnsi="Tahoma" w:cs="Tahoma"/>
        </w:rPr>
        <w:t>�</w:t>
      </w:r>
      <w:r>
        <w:t>78U8</w:t>
      </w:r>
      <w:r>
        <w:rPr>
          <w:rFonts w:ascii="Tahoma" w:hAnsi="Tahoma" w:cs="Tahoma"/>
        </w:rPr>
        <w:t>�</w:t>
      </w:r>
      <w:r>
        <w:t>8</w:t>
      </w:r>
      <w:r>
        <w:rPr>
          <w:rFonts w:ascii="Tahoma" w:hAnsi="Tahoma" w:cs="Tahoma"/>
        </w:rPr>
        <w:t>�</w:t>
      </w:r>
      <w:r>
        <w:t>8;9u9</w:t>
      </w:r>
      <w:r>
        <w:rPr>
          <w:rFonts w:ascii="Tahoma" w:hAnsi="Tahoma" w:cs="Tahoma"/>
        </w:rPr>
        <w:t>�</w:t>
      </w:r>
      <w:r>
        <w:t>9</w:t>
      </w:r>
      <w:r>
        <w:rPr>
          <w:rFonts w:ascii="Tahoma" w:hAnsi="Tahoma" w:cs="Tahoma"/>
        </w:rPr>
        <w:t>�</w:t>
      </w:r>
      <w:r>
        <w:t>9</w:t>
      </w:r>
      <w:r>
        <w:rPr>
          <w:rFonts w:ascii="Tahoma" w:hAnsi="Tahoma" w:cs="Tahoma"/>
        </w:rPr>
        <w:t>�</w:t>
      </w:r>
      <w:r>
        <w:t>9T:      ;</w:t>
      </w:r>
      <w:r>
        <w:rPr>
          <w:rFonts w:ascii="Tahoma" w:hAnsi="Tahoma" w:cs="Tahoma"/>
        </w:rPr>
        <w:t>�</w:t>
      </w:r>
      <w:r>
        <w:t>;</w:t>
      </w:r>
      <w:r>
        <w:rPr>
          <w:rFonts w:ascii="Tahoma" w:hAnsi="Tahoma" w:cs="Tahoma"/>
        </w:rPr>
        <w:t>�</w:t>
      </w:r>
      <w:r>
        <w:t>&lt;</w:t>
      </w:r>
      <w:r>
        <w:rPr>
          <w:rFonts w:ascii="Tahoma" w:hAnsi="Tahoma" w:cs="Tahoma"/>
        </w:rPr>
        <w:t>�</w:t>
      </w:r>
      <w:r>
        <w:t>&lt;</w:t>
      </w:r>
      <w:r>
        <w:rPr>
          <w:rFonts w:ascii="Tahoma" w:hAnsi="Tahoma" w:cs="Tahoma"/>
        </w:rPr>
        <w:t>�</w:t>
      </w:r>
      <w:r>
        <w:t>=</w:t>
      </w:r>
      <w:r>
        <w:rPr>
          <w:rFonts w:ascii="Tahoma" w:hAnsi="Tahoma" w:cs="Tahoma"/>
        </w:rPr>
        <w:t>�</w:t>
      </w:r>
      <w:r>
        <w:t>=</w:t>
      </w:r>
      <w:r>
        <w:rPr>
          <w:rFonts w:ascii="Tahoma" w:hAnsi="Tahoma" w:cs="Tahoma"/>
        </w:rPr>
        <w:t>�</w:t>
      </w:r>
      <w:r>
        <w:t>&gt;H?Z?</w:t>
      </w:r>
      <w:r>
        <w:rPr>
          <w:rFonts w:ascii="Tahoma" w:hAnsi="Tahoma" w:cs="Tahoma"/>
        </w:rPr>
        <w:t>�</w:t>
      </w:r>
      <w:r>
        <w:t>?</w:t>
      </w:r>
      <w:r>
        <w:rPr>
          <w:rFonts w:ascii="Tahoma" w:hAnsi="Tahoma" w:cs="Tahoma"/>
        </w:rPr>
        <w:t>�</w:t>
      </w:r>
      <w:r>
        <w:t>?</w:t>
      </w:r>
      <w:r>
        <w:rPr>
          <w:rFonts w:ascii="Tahoma" w:hAnsi="Tahoma" w:cs="Tahoma"/>
        </w:rPr>
        <w:t>�</w:t>
      </w:r>
      <w:r>
        <w:t>Tp0</w:t>
      </w:r>
      <w:r>
        <w:rPr>
          <w:rFonts w:ascii="Tahoma" w:hAnsi="Tahoma" w:cs="Tahoma"/>
        </w:rPr>
        <w:t>�</w:t>
      </w:r>
      <w:r>
        <w:t>0</w:t>
      </w:r>
      <w:r>
        <w:rPr>
          <w:rFonts w:ascii="Tahoma" w:hAnsi="Tahoma" w:cs="Tahoma"/>
        </w:rPr>
        <w:t>�</w:t>
      </w:r>
      <w:r>
        <w:t>1</w:t>
      </w:r>
      <w:r>
        <w:rPr>
          <w:rFonts w:ascii="Tahoma" w:hAnsi="Tahoma" w:cs="Tahoma"/>
        </w:rPr>
        <w:t>�</w:t>
      </w:r>
      <w:r>
        <w:t>2+3;3U3b3</w:t>
      </w:r>
      <w:r>
        <w:rPr>
          <w:rFonts w:ascii="Tahoma" w:hAnsi="Tahoma" w:cs="Tahoma"/>
        </w:rPr>
        <w:t>�</w:t>
      </w:r>
      <w:r>
        <w:t>3.4{46d6</w:t>
      </w:r>
      <w:r>
        <w:rPr>
          <w:rFonts w:ascii="Tahoma" w:hAnsi="Tahoma" w:cs="Tahoma"/>
        </w:rPr>
        <w:t>�</w:t>
      </w:r>
      <w:r>
        <w:t>6</w:t>
      </w:r>
      <w:r>
        <w:rPr>
          <w:rFonts w:ascii="Tahoma" w:hAnsi="Tahoma" w:cs="Tahoma"/>
        </w:rPr>
        <w:t>�</w:t>
      </w:r>
      <w:r>
        <w:t>7</w:t>
      </w:r>
      <w:r>
        <w:rPr>
          <w:rFonts w:ascii="Tahoma" w:hAnsi="Tahoma" w:cs="Tahoma"/>
        </w:rPr>
        <w:t>�</w:t>
      </w:r>
      <w:r>
        <w:t>9:~:</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;&lt;Z&lt;a&lt;</w:t>
      </w:r>
      <w:r>
        <w:rPr>
          <w:rFonts w:ascii="Tahoma" w:hAnsi="Tahoma" w:cs="Tahoma"/>
        </w:rPr>
        <w:t>�</w:t>
      </w:r>
      <w:r>
        <w:t>&lt;</w:t>
      </w:r>
      <w:r>
        <w:rPr>
          <w:rFonts w:ascii="Tahoma" w:hAnsi="Tahoma" w:cs="Tahoma"/>
        </w:rPr>
        <w:t>�</w:t>
      </w:r>
      <w:r>
        <w:t>&lt;t=</w:t>
      </w:r>
      <w:r>
        <w:rPr>
          <w:rFonts w:ascii="Tahoma" w:hAnsi="Tahoma" w:cs="Tahoma"/>
        </w:rPr>
        <w:t>�</w:t>
      </w:r>
      <w:r>
        <w:t>=&amp;&gt;:&gt;k&gt;</w:t>
      </w:r>
      <w:r>
        <w:rPr>
          <w:rFonts w:ascii="Tahoma" w:hAnsi="Tahoma" w:cs="Tahoma"/>
        </w:rPr>
        <w:t>�</w:t>
      </w:r>
      <w:r>
        <w:t>&gt;</w:t>
      </w:r>
      <w:r>
        <w:rPr>
          <w:rFonts w:ascii="Tahoma" w:hAnsi="Tahoma" w:cs="Tahoma"/>
        </w:rPr>
        <w:t>�</w:t>
      </w:r>
      <w:r>
        <w:t>&gt;r?</w:t>
      </w:r>
      <w:r>
        <w:rPr>
          <w:rFonts w:ascii="Tahoma" w:hAnsi="Tahoma" w:cs="Tahoma"/>
        </w:rPr>
        <w:t>�</w:t>
      </w:r>
      <w:r>
        <w:t>h0</w:t>
      </w:r>
      <w:r>
        <w:rPr>
          <w:rFonts w:ascii="Tahoma" w:hAnsi="Tahoma" w:cs="Tahoma"/>
        </w:rPr>
        <w:t>�</w:t>
      </w:r>
      <w:r>
        <w:t>0b1</w:t>
      </w:r>
      <w:r>
        <w:rPr>
          <w:rFonts w:ascii="Tahoma" w:hAnsi="Tahoma" w:cs="Tahoma"/>
        </w:rPr>
        <w:t>�</w:t>
      </w:r>
      <w:r>
        <w:t>1</w:t>
      </w:r>
      <w:r>
        <w:rPr>
          <w:rFonts w:ascii="Tahoma" w:hAnsi="Tahoma" w:cs="Tahoma"/>
        </w:rPr>
        <w:t>�</w:t>
      </w:r>
      <w:r>
        <w:t>1</w:t>
      </w:r>
      <w:r>
        <w:rPr>
          <w:rFonts w:ascii="Tahoma" w:hAnsi="Tahoma" w:cs="Tahoma"/>
        </w:rPr>
        <w:t>�</w:t>
      </w:r>
      <w:r>
        <w:t>12!222[2e2</w:t>
      </w:r>
      <w:r>
        <w:rPr>
          <w:rFonts w:ascii="Tahoma" w:hAnsi="Tahoma" w:cs="Tahoma"/>
        </w:rPr>
        <w:t>�</w:t>
      </w:r>
      <w:r>
        <w:t>2</w:t>
      </w:r>
      <w:r>
        <w:rPr>
          <w:rFonts w:ascii="Tahoma" w:hAnsi="Tahoma" w:cs="Tahoma"/>
        </w:rPr>
        <w:t>�</w:t>
      </w:r>
      <w:r>
        <w:t>23-333f3</w:t>
      </w:r>
      <w:r>
        <w:rPr>
          <w:rFonts w:ascii="Tahoma" w:hAnsi="Tahoma" w:cs="Tahoma"/>
        </w:rPr>
        <w:t>�</w:t>
      </w:r>
      <w:r>
        <w:t>3</w:t>
      </w:r>
      <w:r>
        <w:rPr>
          <w:rFonts w:ascii="Tahoma" w:hAnsi="Tahoma" w:cs="Tahoma"/>
        </w:rPr>
        <w:t>�</w:t>
      </w:r>
      <w:r>
        <w:t>324P4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w:t>
      </w:r>
      <w:r>
        <w:rPr>
          <w:rFonts w:ascii="Tahoma" w:hAnsi="Tahoma" w:cs="Tahoma"/>
        </w:rPr>
        <w:t>�</w:t>
      </w:r>
      <w:r>
        <w:t>6</w:t>
      </w:r>
      <w:r>
        <w:rPr>
          <w:rFonts w:ascii="Tahoma" w:hAnsi="Tahoma" w:cs="Tahoma"/>
        </w:rPr>
        <w:t>�</w:t>
      </w:r>
      <w:r>
        <w:t>6</w:t>
      </w:r>
      <w:r>
        <w:rPr>
          <w:rFonts w:ascii="Tahoma" w:hAnsi="Tahoma" w:cs="Tahoma"/>
        </w:rPr>
        <w:t>�</w:t>
      </w:r>
      <w:r>
        <w:t>7</w:t>
      </w:r>
      <w:r>
        <w:rPr>
          <w:rFonts w:ascii="Tahoma" w:hAnsi="Tahoma" w:cs="Tahoma"/>
        </w:rPr>
        <w:t>�</w:t>
      </w:r>
      <w:r>
        <w:t>7)9=9</w:t>
      </w:r>
      <w:r>
        <w:rPr>
          <w:rFonts w:ascii="Tahoma" w:hAnsi="Tahoma" w:cs="Tahoma"/>
        </w:rPr>
        <w:t>�</w:t>
      </w:r>
      <w:r>
        <w:t>9</w:t>
      </w:r>
      <w:r>
        <w:rPr>
          <w:rFonts w:ascii="Tahoma" w:hAnsi="Tahoma" w:cs="Tahoma"/>
        </w:rPr>
        <w:t>�</w:t>
      </w:r>
      <w:r>
        <w:t>9</w:t>
      </w:r>
      <w:r>
        <w:rPr>
          <w:rFonts w:ascii="Tahoma" w:hAnsi="Tahoma" w:cs="Tahoma"/>
        </w:rPr>
        <w:t>�</w:t>
      </w:r>
      <w:r>
        <w:t>:;S;u;&amp;&lt;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&lt;8&gt;</w:t>
      </w:r>
      <w:r>
        <w:rPr>
          <w:rFonts w:ascii="Tahoma" w:hAnsi="Tahoma" w:cs="Tahoma"/>
        </w:rPr>
        <w:t>�</w:t>
      </w:r>
      <w:r>
        <w:t>&gt;</w:t>
      </w:r>
      <w:r>
        <w:rPr>
          <w:rFonts w:ascii="Tahoma" w:hAnsi="Tahoma" w:cs="Tahoma"/>
        </w:rPr>
        <w:t>�</w:t>
      </w:r>
      <w:r>
        <w:t>?</w:t>
      </w:r>
      <w:r>
        <w:rPr>
          <w:rFonts w:ascii="Tahoma" w:hAnsi="Tahoma" w:cs="Tahoma"/>
        </w:rPr>
        <w:t>�</w:t>
      </w:r>
      <w:r>
        <w:t>l;0</w:t>
      </w:r>
      <w:r>
        <w:rPr>
          <w:rFonts w:ascii="Tahoma" w:hAnsi="Tahoma" w:cs="Tahoma"/>
        </w:rPr>
        <w:t>�</w:t>
      </w:r>
      <w:r>
        <w:t>0</w:t>
      </w:r>
      <w:r>
        <w:rPr>
          <w:rFonts w:ascii="Tahoma" w:hAnsi="Tahoma" w:cs="Tahoma"/>
        </w:rPr>
        <w:t>�</w:t>
      </w:r>
      <w:r>
        <w:t>1d2 3@3J3q314G4c4</w:t>
      </w:r>
      <w:r>
        <w:rPr>
          <w:rFonts w:ascii="Tahoma" w:hAnsi="Tahoma" w:cs="Tahoma"/>
        </w:rPr>
        <w:t>�</w:t>
      </w:r>
      <w:r>
        <w:t>4&gt;5t5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p>
    <w:p w14:paraId="2801A516" w14:textId="77777777" w:rsidR="0045207C" w:rsidRDefault="0045207C" w:rsidP="007724B4">
      <w:pPr>
        <w:pStyle w:val="Heading3"/>
      </w:pPr>
      <w:r>
        <w:t>6</w:t>
      </w:r>
      <w:r>
        <w:rPr>
          <w:rFonts w:ascii="Tahoma" w:hAnsi="Tahoma" w:cs="Tahoma"/>
        </w:rPr>
        <w:t>�</w:t>
      </w:r>
      <w:r>
        <w:t>6</w:t>
      </w:r>
      <w:r>
        <w:rPr>
          <w:rFonts w:ascii="Tahoma" w:hAnsi="Tahoma" w:cs="Tahoma"/>
        </w:rPr>
        <w:t>�</w:t>
      </w:r>
      <w:r>
        <w:t>67#7B7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7#8Q8n8</w:t>
      </w:r>
    </w:p>
    <w:p w14:paraId="622707FE" w14:textId="77777777" w:rsidR="0045207C" w:rsidRDefault="0045207C" w:rsidP="007724B4">
      <w:pPr>
        <w:pStyle w:val="Heading3"/>
      </w:pPr>
      <w:r>
        <w:t>9d9p:</w:t>
      </w:r>
      <w:r>
        <w:rPr>
          <w:rFonts w:ascii="Tahoma" w:hAnsi="Tahoma" w:cs="Tahoma"/>
        </w:rPr>
        <w:t>�</w:t>
      </w:r>
      <w:r>
        <w:t>:</w:t>
      </w:r>
      <w:r>
        <w:rPr>
          <w:rFonts w:ascii="Tahoma" w:hAnsi="Tahoma" w:cs="Tahoma"/>
        </w:rPr>
        <w:t>�</w:t>
      </w:r>
      <w:r>
        <w:t>:</w:t>
      </w:r>
      <w:r>
        <w:rPr>
          <w:rFonts w:ascii="Tahoma" w:hAnsi="Tahoma" w:cs="Tahoma"/>
        </w:rPr>
        <w:t>�</w:t>
      </w:r>
      <w:r>
        <w:t>:;w;</w:t>
      </w:r>
      <w:r>
        <w:rPr>
          <w:rFonts w:ascii="Tahoma" w:hAnsi="Tahoma" w:cs="Tahoma"/>
        </w:rPr>
        <w:t>�</w:t>
      </w:r>
      <w:r>
        <w:t>&lt;</w:t>
      </w:r>
      <w:r>
        <w:rPr>
          <w:rFonts w:ascii="Tahoma" w:hAnsi="Tahoma" w:cs="Tahoma"/>
        </w:rPr>
        <w:t>�</w:t>
      </w:r>
      <w:r>
        <w:t>=</w:t>
      </w:r>
      <w:r>
        <w:rPr>
          <w:rFonts w:ascii="Tahoma" w:hAnsi="Tahoma" w:cs="Tahoma"/>
        </w:rPr>
        <w:t>�</w:t>
      </w:r>
      <w:r>
        <w:t>=</w:t>
      </w:r>
      <w:r>
        <w:rPr>
          <w:rFonts w:ascii="Tahoma" w:hAnsi="Tahoma" w:cs="Tahoma"/>
        </w:rPr>
        <w:t>�</w:t>
      </w:r>
      <w:r>
        <w:t>=&gt;5&gt;N&gt;</w:t>
      </w:r>
      <w:r>
        <w:rPr>
          <w:rFonts w:ascii="Tahoma" w:hAnsi="Tahoma" w:cs="Tahoma"/>
        </w:rPr>
        <w:t>�</w:t>
      </w:r>
      <w:r>
        <w:t>&gt;</w:t>
      </w:r>
      <w:r>
        <w:rPr>
          <w:rFonts w:ascii="Tahoma" w:hAnsi="Tahoma" w:cs="Tahoma"/>
        </w:rPr>
        <w:t>��</w:t>
      </w:r>
      <w:r>
        <w:t>c0h0t0y0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01:1F1S1</w:t>
      </w:r>
      <w:r>
        <w:rPr>
          <w:rFonts w:ascii="Tahoma" w:hAnsi="Tahoma" w:cs="Tahoma"/>
        </w:rPr>
        <w:t>�</w:t>
      </w:r>
      <w:r>
        <w:t>12{2</w:t>
      </w:r>
      <w:r>
        <w:rPr>
          <w:rFonts w:ascii="Tahoma" w:hAnsi="Tahoma" w:cs="Tahoma"/>
        </w:rPr>
        <w:t>�</w:t>
      </w:r>
      <w:r>
        <w:t>2</w:t>
      </w:r>
      <w:r>
        <w:rPr>
          <w:rFonts w:ascii="Tahoma" w:hAnsi="Tahoma" w:cs="Tahoma"/>
        </w:rPr>
        <w:t>�</w:t>
      </w:r>
      <w:r>
        <w:t>2</w:t>
      </w:r>
      <w:r>
        <w:rPr>
          <w:rFonts w:ascii="Tahoma" w:hAnsi="Tahoma" w:cs="Tahoma"/>
        </w:rPr>
        <w:t>�</w:t>
      </w:r>
      <w:r>
        <w:t>2_3u4:5x5</w:t>
      </w:r>
      <w:r>
        <w:rPr>
          <w:rFonts w:ascii="Tahoma" w:hAnsi="Tahoma" w:cs="Tahoma"/>
        </w:rPr>
        <w:t>�</w:t>
      </w:r>
      <w:r>
        <w:t>5)6?6o6</w:t>
      </w:r>
      <w:r>
        <w:rPr>
          <w:rFonts w:ascii="Tahoma" w:hAnsi="Tahoma" w:cs="Tahoma"/>
        </w:rPr>
        <w:t>�</w:t>
      </w:r>
      <w:r>
        <w:t>6</w:t>
      </w:r>
      <w:r>
        <w:rPr>
          <w:rFonts w:ascii="Tahoma" w:hAnsi="Tahoma" w:cs="Tahoma"/>
        </w:rPr>
        <w:t>�</w:t>
      </w:r>
      <w:r>
        <w:t>6</w:t>
      </w:r>
      <w:r>
        <w:rPr>
          <w:rFonts w:ascii="Tahoma" w:hAnsi="Tahoma" w:cs="Tahoma"/>
        </w:rPr>
        <w:t>�</w:t>
      </w:r>
      <w:r>
        <w:t>6\7</w:t>
      </w:r>
      <w:r>
        <w:rPr>
          <w:rFonts w:ascii="Tahoma" w:hAnsi="Tahoma" w:cs="Tahoma"/>
        </w:rPr>
        <w:t>�</w:t>
      </w:r>
      <w:r>
        <w:t>7</w:t>
      </w:r>
      <w:r>
        <w:rPr>
          <w:rFonts w:ascii="Tahoma" w:hAnsi="Tahoma" w:cs="Tahoma"/>
        </w:rPr>
        <w:t>�</w:t>
      </w:r>
      <w:r>
        <w:t>7.8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p>
    <w:p w14:paraId="0E6A94A9" w14:textId="77777777" w:rsidR="0045207C" w:rsidRDefault="0045207C" w:rsidP="007724B4">
      <w:pPr>
        <w:pStyle w:val="Heading3"/>
      </w:pPr>
      <w:r>
        <w:t>99)999J9T9^9l9s9}9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p>
    <w:p w14:paraId="29D5D4C3" w14:textId="77777777" w:rsidR="0045207C" w:rsidRDefault="0045207C" w:rsidP="007724B4">
      <w:pPr>
        <w:pStyle w:val="Heading3"/>
      </w:pPr>
      <w:r>
        <w:t>::h:</w:t>
      </w:r>
      <w:r>
        <w:rPr>
          <w:rFonts w:ascii="Tahoma" w:hAnsi="Tahoma" w:cs="Tahoma"/>
        </w:rPr>
        <w:t>�</w:t>
      </w:r>
      <w:r>
        <w:t>:</w:t>
      </w:r>
      <w:r>
        <w:rPr>
          <w:rFonts w:ascii="Tahoma" w:hAnsi="Tahoma" w:cs="Tahoma"/>
        </w:rPr>
        <w:t>�</w:t>
      </w:r>
      <w:r>
        <w:t>:-;</w:t>
      </w:r>
      <w:r>
        <w:rPr>
          <w:rFonts w:ascii="Tahoma" w:hAnsi="Tahoma" w:cs="Tahoma"/>
        </w:rPr>
        <w:t>�</w:t>
      </w:r>
      <w:r>
        <w:t>;8&lt;[&lt;</w:t>
      </w:r>
      <w:r>
        <w:rPr>
          <w:rFonts w:ascii="Tahoma" w:hAnsi="Tahoma" w:cs="Tahoma"/>
        </w:rPr>
        <w:t>�</w:t>
      </w:r>
      <w:r>
        <w:t>&lt;</w:t>
      </w:r>
      <w:r>
        <w:rPr>
          <w:rFonts w:ascii="Tahoma" w:hAnsi="Tahoma" w:cs="Tahoma"/>
        </w:rPr>
        <w:t>�</w:t>
      </w:r>
      <w:r>
        <w:t>&lt;</w:t>
      </w:r>
      <w:r>
        <w:rPr>
          <w:rFonts w:ascii="Tahoma" w:hAnsi="Tahoma" w:cs="Tahoma"/>
        </w:rPr>
        <w:t>�</w:t>
      </w:r>
      <w:r>
        <w:t>=</w:t>
      </w:r>
      <w:r>
        <w:rPr>
          <w:rFonts w:ascii="Tahoma" w:hAnsi="Tahoma" w:cs="Tahoma"/>
        </w:rPr>
        <w:t>�</w:t>
      </w:r>
      <w:r>
        <w:t>=</w:t>
      </w:r>
    </w:p>
    <w:p w14:paraId="0B500D9E" w14:textId="77777777" w:rsidR="0045207C" w:rsidRDefault="0045207C" w:rsidP="007724B4">
      <w:pPr>
        <w:pStyle w:val="Heading3"/>
      </w:pPr>
      <w:r>
        <w:t>&gt;0&gt;</w:t>
      </w:r>
      <w:r>
        <w:rPr>
          <w:rFonts w:ascii="Tahoma" w:hAnsi="Tahoma" w:cs="Tahoma"/>
        </w:rPr>
        <w:t>�</w:t>
      </w:r>
      <w:r>
        <w:t>&gt;</w:t>
      </w:r>
      <w:r>
        <w:rPr>
          <w:rFonts w:ascii="Tahoma" w:hAnsi="Tahoma" w:cs="Tahoma"/>
        </w:rPr>
        <w:t>�</w:t>
      </w:r>
      <w:r>
        <w:t>?</w:t>
      </w:r>
      <w:r>
        <w:rPr>
          <w:rFonts w:ascii="Tahoma" w:hAnsi="Tahoma" w:cs="Tahoma"/>
        </w:rPr>
        <w:t>��</w:t>
      </w:r>
      <w:r>
        <w:t>0@0</w:t>
      </w:r>
      <w:r>
        <w:rPr>
          <w:rFonts w:ascii="Tahoma" w:hAnsi="Tahoma" w:cs="Tahoma"/>
        </w:rPr>
        <w:t>�</w:t>
      </w:r>
      <w:r>
        <w:t>0P1</w:t>
      </w:r>
      <w:r>
        <w:rPr>
          <w:rFonts w:ascii="Tahoma" w:hAnsi="Tahoma" w:cs="Tahoma"/>
        </w:rPr>
        <w:t>�</w:t>
      </w:r>
      <w:r>
        <w:t>2</w:t>
      </w:r>
      <w:r>
        <w:rPr>
          <w:rFonts w:ascii="Tahoma" w:hAnsi="Tahoma" w:cs="Tahoma"/>
        </w:rPr>
        <w:t>�</w:t>
      </w:r>
      <w:r>
        <w:t>2M3</w:t>
      </w:r>
      <w:r>
        <w:rPr>
          <w:rFonts w:ascii="Tahoma" w:hAnsi="Tahoma" w:cs="Tahoma"/>
        </w:rPr>
        <w:t>�</w:t>
      </w:r>
      <w:r>
        <w:t>3</w:t>
      </w:r>
      <w:r>
        <w:rPr>
          <w:rFonts w:ascii="Tahoma" w:hAnsi="Tahoma" w:cs="Tahoma"/>
        </w:rPr>
        <w:t>�</w:t>
      </w:r>
      <w:r>
        <w:t>3</w:t>
      </w:r>
    </w:p>
    <w:p w14:paraId="19271289" w14:textId="77777777" w:rsidR="0045207C" w:rsidRDefault="0045207C" w:rsidP="007724B4">
      <w:pPr>
        <w:pStyle w:val="Heading3"/>
      </w:pPr>
      <w:r>
        <w:t>4;4`4</w:t>
      </w:r>
      <w:r>
        <w:rPr>
          <w:rFonts w:ascii="Tahoma" w:hAnsi="Tahoma" w:cs="Tahoma"/>
        </w:rPr>
        <w:t>�</w:t>
      </w:r>
      <w:r>
        <w:t>4</w:t>
      </w:r>
      <w:r>
        <w:rPr>
          <w:rFonts w:ascii="Tahoma" w:hAnsi="Tahoma" w:cs="Tahoma"/>
        </w:rPr>
        <w:t>�</w:t>
      </w:r>
      <w:r>
        <w:t>4</w:t>
      </w:r>
      <w:r>
        <w:rPr>
          <w:rFonts w:ascii="Tahoma" w:hAnsi="Tahoma" w:cs="Tahoma"/>
        </w:rPr>
        <w:t>�</w:t>
      </w:r>
      <w:r>
        <w:t>4 5P5</w:t>
      </w:r>
      <w:r>
        <w:rPr>
          <w:rFonts w:ascii="Tahoma" w:hAnsi="Tahoma" w:cs="Tahoma"/>
        </w:rPr>
        <w:t>�</w:t>
      </w:r>
      <w:r>
        <w:t>5</w:t>
      </w:r>
      <w:r>
        <w:rPr>
          <w:rFonts w:ascii="Tahoma" w:hAnsi="Tahoma" w:cs="Tahoma"/>
        </w:rPr>
        <w:t>�</w:t>
      </w:r>
      <w:r>
        <w:t>5</w:t>
      </w:r>
      <w:r>
        <w:rPr>
          <w:rFonts w:ascii="Tahoma" w:hAnsi="Tahoma" w:cs="Tahoma"/>
        </w:rPr>
        <w:t>�</w:t>
      </w:r>
      <w:r>
        <w:t>56@6p6</w:t>
      </w:r>
      <w:r>
        <w:rPr>
          <w:rFonts w:ascii="Tahoma" w:hAnsi="Tahoma" w:cs="Tahoma"/>
        </w:rPr>
        <w:t>�</w:t>
      </w:r>
      <w:r>
        <w:t>6</w:t>
      </w:r>
      <w:r>
        <w:rPr>
          <w:rFonts w:ascii="Tahoma" w:hAnsi="Tahoma" w:cs="Tahoma"/>
        </w:rPr>
        <w:t>�</w:t>
      </w:r>
      <w:r>
        <w:t>6!7`7</w:t>
      </w:r>
      <w:r>
        <w:rPr>
          <w:rFonts w:ascii="Tahoma" w:hAnsi="Tahoma" w:cs="Tahoma"/>
        </w:rPr>
        <w:t>�</w:t>
      </w:r>
      <w:r>
        <w:t>7</w:t>
      </w:r>
      <w:r>
        <w:rPr>
          <w:rFonts w:ascii="Tahoma" w:hAnsi="Tahoma" w:cs="Tahoma"/>
        </w:rPr>
        <w:t>�</w:t>
      </w:r>
      <w:r>
        <w:t>7A8</w:t>
      </w:r>
      <w:r>
        <w:rPr>
          <w:rFonts w:ascii="Tahoma" w:hAnsi="Tahoma" w:cs="Tahoma"/>
        </w:rPr>
        <w:t>�</w:t>
      </w:r>
      <w:r>
        <w:t>8</w:t>
      </w:r>
      <w:r>
        <w:rPr>
          <w:rFonts w:ascii="Tahoma" w:hAnsi="Tahoma" w:cs="Tahoma"/>
        </w:rPr>
        <w:t>�</w:t>
      </w:r>
      <w:r>
        <w:t>8`9</w:t>
      </w:r>
      <w:r>
        <w:rPr>
          <w:rFonts w:ascii="Tahoma" w:hAnsi="Tahoma" w:cs="Tahoma"/>
        </w:rPr>
        <w:t>�</w:t>
      </w:r>
      <w:r>
        <w:t>9:n:</w:t>
      </w:r>
      <w:r>
        <w:rPr>
          <w:rFonts w:ascii="Tahoma" w:hAnsi="Tahoma" w:cs="Tahoma"/>
        </w:rPr>
        <w:t>�</w:t>
      </w:r>
      <w:r>
        <w:t>:;1;[;n;</w:t>
      </w:r>
      <w:r>
        <w:rPr>
          <w:rFonts w:ascii="Tahoma" w:hAnsi="Tahoma" w:cs="Tahoma"/>
        </w:rPr>
        <w:t>�</w:t>
      </w:r>
      <w:r>
        <w: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&lt;=='=&gt;=i=y=</w:t>
      </w:r>
      <w:r>
        <w:rPr>
          <w:rFonts w:ascii="Tahoma" w:hAnsi="Tahoma" w:cs="Tahoma"/>
        </w:rPr>
        <w:t>�</w:t>
      </w:r>
      <w:r>
        <w:t>=</w:t>
      </w:r>
      <w:r>
        <w:rPr>
          <w:rFonts w:ascii="Tahoma" w:hAnsi="Tahoma" w:cs="Tahoma"/>
        </w:rPr>
        <w:t>�</w:t>
      </w:r>
      <w:r>
        <w:t>=</w:t>
      </w:r>
    </w:p>
    <w:p w14:paraId="0AFEC4B9" w14:textId="77777777" w:rsidR="0045207C" w:rsidRDefault="0045207C" w:rsidP="007724B4">
      <w:pPr>
        <w:pStyle w:val="Heading3"/>
      </w:pPr>
      <w:r>
        <w:t>&gt;</w:t>
      </w:r>
      <w:r>
        <w:rPr>
          <w:rFonts w:ascii="Tahoma" w:hAnsi="Tahoma" w:cs="Tahoma"/>
        </w:rPr>
        <w:t>�</w:t>
      </w:r>
      <w:r>
        <w:t>&gt;g?</w:t>
      </w:r>
      <w:r>
        <w:rPr>
          <w:rFonts w:ascii="Tahoma" w:hAnsi="Tahoma" w:cs="Tahoma"/>
        </w:rPr>
        <w:t>�</w:t>
      </w:r>
      <w:r>
        <w:t>?TM0 1]1</w:t>
      </w:r>
      <w:r>
        <w:rPr>
          <w:rFonts w:ascii="Tahoma" w:hAnsi="Tahoma" w:cs="Tahoma"/>
        </w:rPr>
        <w:t>�</w:t>
      </w:r>
      <w:r>
        <w:t>1</w:t>
      </w:r>
      <w:r>
        <w:rPr>
          <w:rFonts w:ascii="Tahoma" w:hAnsi="Tahoma" w:cs="Tahoma"/>
        </w:rPr>
        <w:t>�</w:t>
      </w:r>
      <w:r>
        <w:t>3</w:t>
      </w:r>
      <w:r>
        <w:rPr>
          <w:rFonts w:ascii="Tahoma" w:hAnsi="Tahoma" w:cs="Tahoma"/>
        </w:rPr>
        <w:t>�</w:t>
      </w:r>
      <w:r>
        <w:t>3</w:t>
      </w:r>
      <w:r>
        <w:rPr>
          <w:rFonts w:ascii="Tahoma" w:hAnsi="Tahoma" w:cs="Tahoma"/>
        </w:rPr>
        <w:t>�</w:t>
      </w:r>
      <w:r>
        <w:t>476&gt;7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w:t>
      </w:r>
    </w:p>
    <w:p w14:paraId="6ACDB476" w14:textId="77777777" w:rsidR="0045207C" w:rsidRDefault="0045207C" w:rsidP="007724B4">
      <w:pPr>
        <w:pStyle w:val="Heading3"/>
      </w:pPr>
      <w:r>
        <w:t>888</w:t>
      </w:r>
      <w:r>
        <w:rPr>
          <w:rFonts w:ascii="Tahoma" w:hAnsi="Tahoma" w:cs="Tahoma"/>
        </w:rPr>
        <w:t>�</w:t>
      </w:r>
      <w:r>
        <w:t>8</w:t>
      </w:r>
      <w:r>
        <w:rPr>
          <w:rFonts w:ascii="Tahoma" w:hAnsi="Tahoma" w:cs="Tahoma"/>
        </w:rPr>
        <w:t>�</w:t>
      </w:r>
      <w:r>
        <w:t>8</w:t>
      </w:r>
      <w:r>
        <w:rPr>
          <w:rFonts w:ascii="Tahoma" w:hAnsi="Tahoma" w:cs="Tahoma"/>
        </w:rPr>
        <w:t>�</w:t>
      </w:r>
      <w:r>
        <w:t>89"9|9</w:t>
      </w:r>
      <w:r>
        <w:rPr>
          <w:rFonts w:ascii="Tahoma" w:hAnsi="Tahoma" w:cs="Tahoma"/>
        </w:rPr>
        <w:t>�</w:t>
      </w:r>
      <w:r>
        <w:t>9</w:t>
      </w:r>
      <w:r>
        <w:rPr>
          <w:rFonts w:ascii="Tahoma" w:hAnsi="Tahoma" w:cs="Tahoma"/>
        </w:rPr>
        <w:t>�</w:t>
      </w:r>
      <w:r>
        <w:t>9</w:t>
      </w:r>
      <w:r>
        <w:rPr>
          <w:rFonts w:ascii="Tahoma" w:hAnsi="Tahoma" w:cs="Tahoma"/>
        </w:rPr>
        <w:t>�</w:t>
      </w:r>
      <w:r>
        <w:t>:</w:t>
      </w:r>
      <w:r>
        <w:rPr>
          <w:rFonts w:ascii="Tahoma" w:hAnsi="Tahoma" w:cs="Tahoma"/>
        </w:rPr>
        <w:t>�</w:t>
      </w:r>
      <w:r>
        <w:t>:</w:t>
      </w:r>
      <w:r>
        <w:rPr>
          <w:rFonts w:ascii="Tahoma" w:hAnsi="Tahoma" w:cs="Tahoma"/>
        </w:rPr>
        <w:t>�</w:t>
      </w:r>
      <w:r>
        <w:t>:x;</w:t>
      </w:r>
      <w:r>
        <w:rPr>
          <w:rFonts w:ascii="Tahoma" w:hAnsi="Tahoma" w:cs="Tahoma"/>
        </w:rPr>
        <w:t>�</w:t>
      </w:r>
      <w:r>
        <w:t>;</w:t>
      </w:r>
      <w:r>
        <w:rPr>
          <w:rFonts w:ascii="Tahoma" w:hAnsi="Tahoma" w:cs="Tahoma"/>
        </w:rPr>
        <w:t>�</w:t>
      </w:r>
      <w:r>
        <w:t>&lt;=</w:t>
      </w:r>
      <w:r>
        <w:rPr>
          <w:rFonts w:ascii="Tahoma" w:hAnsi="Tahoma" w:cs="Tahoma"/>
        </w:rPr>
        <w:t>�</w:t>
      </w:r>
      <w:r>
        <w:t>&gt;</w:t>
      </w:r>
      <w:r>
        <w:rPr>
          <w:rFonts w:ascii="Tahoma" w:hAnsi="Tahoma" w:cs="Tahoma"/>
        </w:rPr>
        <w:t>�</w:t>
      </w:r>
      <w:r>
        <w:t>&gt;</w:t>
      </w:r>
      <w:r>
        <w:rPr>
          <w:rFonts w:ascii="Tahoma" w:hAnsi="Tahoma" w:cs="Tahoma"/>
        </w:rPr>
        <w:t>�</w:t>
      </w:r>
      <w:r>
        <w:t>?</w:t>
      </w:r>
      <w:r>
        <w:rPr>
          <w:rFonts w:ascii="Tahoma" w:hAnsi="Tahoma" w:cs="Tahoma"/>
        </w:rPr>
        <w:t>�</w:t>
      </w:r>
      <w:r>
        <w:t>?</w:t>
      </w:r>
      <w:r>
        <w:rPr>
          <w:rFonts w:ascii="Tahoma" w:hAnsi="Tahoma" w:cs="Tahoma"/>
        </w:rPr>
        <w:t>�</w:t>
      </w:r>
      <w:r>
        <w:t>?t0201+1H1X1j1$2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3*464</w:t>
      </w:r>
      <w:r>
        <w:rPr>
          <w:rFonts w:ascii="Tahoma" w:hAnsi="Tahoma" w:cs="Tahoma"/>
        </w:rPr>
        <w:t>�</w:t>
      </w:r>
      <w:r>
        <w:t>4</w:t>
      </w:r>
      <w:r>
        <w:rPr>
          <w:rFonts w:ascii="Tahoma" w:hAnsi="Tahoma" w:cs="Tahoma"/>
        </w:rPr>
        <w:t>�</w:t>
      </w:r>
      <w:r>
        <w:t>4[5w5</w:t>
      </w:r>
      <w:r>
        <w:rPr>
          <w:rFonts w:ascii="Tahoma" w:hAnsi="Tahoma" w:cs="Tahoma"/>
        </w:rPr>
        <w:t>�</w:t>
      </w:r>
      <w:r>
        <w:t>5D6r6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6Y7</w:t>
      </w:r>
      <w:r>
        <w:rPr>
          <w:rFonts w:ascii="Tahoma" w:hAnsi="Tahoma" w:cs="Tahoma"/>
        </w:rPr>
        <w:t>�</w:t>
      </w:r>
      <w:r>
        <w:t>7</w:t>
      </w:r>
      <w:r>
        <w:rPr>
          <w:rFonts w:ascii="Tahoma" w:hAnsi="Tahoma" w:cs="Tahoma"/>
        </w:rPr>
        <w:t>�</w:t>
      </w:r>
      <w:r>
        <w:t>78!8</w:t>
      </w:r>
      <w:r>
        <w:rPr>
          <w:rFonts w:ascii="Tahoma" w:hAnsi="Tahoma" w:cs="Tahoma"/>
        </w:rPr>
        <w:t>�</w:t>
      </w:r>
      <w:r>
        <w:t>89*979J9`9g9</w:t>
      </w:r>
      <w:r>
        <w:rPr>
          <w:rFonts w:ascii="Tahoma" w:hAnsi="Tahoma" w:cs="Tahoma"/>
        </w:rPr>
        <w:t>�</w:t>
      </w:r>
      <w:r>
        <w:t>9</w:t>
      </w:r>
      <w:r>
        <w:rPr>
          <w:rFonts w:ascii="Tahoma" w:hAnsi="Tahoma" w:cs="Tahoma"/>
        </w:rPr>
        <w:t>�</w:t>
      </w:r>
      <w:r>
        <w:t>9</w:t>
      </w:r>
      <w:r>
        <w:rPr>
          <w:rFonts w:ascii="Tahoma" w:hAnsi="Tahoma" w:cs="Tahoma"/>
        </w:rPr>
        <w:t>�</w:t>
      </w:r>
      <w:r>
        <w:t>9V:</w:t>
      </w:r>
      <w:r>
        <w:rPr>
          <w:rFonts w:ascii="Tahoma" w:hAnsi="Tahoma" w:cs="Tahoma"/>
        </w:rPr>
        <w:t>�</w:t>
      </w:r>
      <w:r>
        <w:t>;</w:t>
      </w:r>
      <w:r>
        <w:rPr>
          <w:rFonts w:ascii="Tahoma" w:hAnsi="Tahoma" w:cs="Tahoma"/>
        </w:rPr>
        <w:t>�</w:t>
      </w:r>
      <w:r>
        <w:t>;</w:t>
      </w:r>
      <w:r>
        <w:rPr>
          <w:rFonts w:ascii="Tahoma" w:hAnsi="Tahoma" w:cs="Tahoma"/>
        </w:rPr>
        <w:t>�</w:t>
      </w:r>
      <w:r>
        <w:t>&lt;</w:t>
      </w:r>
      <w:r>
        <w:rPr>
          <w:rFonts w:ascii="Tahoma" w:hAnsi="Tahoma" w:cs="Tahoma"/>
        </w:rPr>
        <w:t>�</w:t>
      </w:r>
      <w:r>
        <w: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 p</w:t>
      </w:r>
      <w:r>
        <w:rPr>
          <w:rFonts w:ascii="Tahoma" w:hAnsi="Tahoma" w:cs="Tahoma"/>
        </w:rPr>
        <w:t>�</w:t>
      </w:r>
      <w:r>
        <w:t>0</w:t>
      </w:r>
      <w:r>
        <w:rPr>
          <w:rFonts w:ascii="Tahoma" w:hAnsi="Tahoma" w:cs="Tahoma"/>
        </w:rPr>
        <w:t>�</w:t>
      </w:r>
      <w:r>
        <w:t>0</w:t>
      </w:r>
      <w:r>
        <w:rPr>
          <w:rFonts w:ascii="Tahoma" w:hAnsi="Tahoma" w:cs="Tahoma"/>
        </w:rPr>
        <w:t>�</w:t>
      </w:r>
      <w:r>
        <w:t>01</w:t>
      </w:r>
      <w:r>
        <w:rPr>
          <w:rFonts w:ascii="Tahoma" w:hAnsi="Tahoma" w:cs="Tahoma"/>
        </w:rPr>
        <w:t>�</w:t>
      </w:r>
      <w:r>
        <w:t>1</w:t>
      </w:r>
      <w:r>
        <w:rPr>
          <w:rFonts w:ascii="Tahoma" w:hAnsi="Tahoma" w:cs="Tahoma"/>
        </w:rPr>
        <w:t>�</w:t>
      </w:r>
      <w:r>
        <w:t>1-3H3</w:t>
      </w:r>
      <w:r>
        <w:rPr>
          <w:rFonts w:ascii="Tahoma" w:hAnsi="Tahoma" w:cs="Tahoma"/>
        </w:rPr>
        <w:t>�</w:t>
      </w:r>
      <w:r>
        <w:t>34</w:t>
      </w:r>
      <w:r>
        <w:rPr>
          <w:rFonts w:ascii="Tahoma" w:hAnsi="Tahoma" w:cs="Tahoma"/>
        </w:rPr>
        <w:t>�</w:t>
      </w:r>
      <w:r>
        <w:t>45'5</w:t>
      </w:r>
      <w:r>
        <w:rPr>
          <w:rFonts w:ascii="Tahoma" w:hAnsi="Tahoma" w:cs="Tahoma"/>
        </w:rPr>
        <w:t>�</w:t>
      </w:r>
      <w:r>
        <w:t>56</w:t>
      </w:r>
      <w:r>
        <w:rPr>
          <w:rFonts w:ascii="Tahoma" w:hAnsi="Tahoma" w:cs="Tahoma"/>
        </w:rPr>
        <w:t>�</w:t>
      </w:r>
      <w:r>
        <w:t>7</w:t>
      </w:r>
      <w:r>
        <w:rPr>
          <w:rFonts w:ascii="Tahoma" w:hAnsi="Tahoma" w:cs="Tahoma"/>
        </w:rPr>
        <w:t>�</w:t>
      </w:r>
      <w:r>
        <w:t>78=8M8U8</w:t>
      </w:r>
      <w:r>
        <w:rPr>
          <w:rFonts w:ascii="Tahoma" w:hAnsi="Tahoma" w:cs="Tahoma"/>
        </w:rPr>
        <w:t>�</w:t>
      </w:r>
      <w:r>
        <w:t>8</w:t>
      </w:r>
      <w:r>
        <w:rPr>
          <w:rFonts w:ascii="Tahoma" w:hAnsi="Tahoma" w:cs="Tahoma"/>
        </w:rPr>
        <w:t>�</w:t>
      </w:r>
      <w:r>
        <w:t>8</w:t>
      </w:r>
      <w:r>
        <w:rPr>
          <w:rFonts w:ascii="Tahoma" w:hAnsi="Tahoma" w:cs="Tahoma"/>
        </w:rPr>
        <w:t>�</w:t>
      </w:r>
      <w:r>
        <w:t>8@9F9O9</w:t>
      </w:r>
      <w:r>
        <w:rPr>
          <w:rFonts w:ascii="Tahoma" w:hAnsi="Tahoma" w:cs="Tahoma"/>
        </w:rPr>
        <w:t>�</w:t>
      </w:r>
      <w:r>
        <w:t>9 :&gt;:_:o:</w:t>
      </w:r>
      <w:r>
        <w:rPr>
          <w:rFonts w:ascii="Tahoma" w:hAnsi="Tahoma" w:cs="Tahoma"/>
        </w:rPr>
        <w:t>�</w:t>
      </w:r>
      <w:r>
        <w:t>:</w:t>
      </w:r>
      <w:r>
        <w:rPr>
          <w:rFonts w:ascii="Tahoma" w:hAnsi="Tahoma" w:cs="Tahoma"/>
        </w:rPr>
        <w:t>�</w:t>
      </w:r>
      <w:r>
        <w:t>:#;Z;f;</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w:t>
      </w:r>
      <w:r>
        <w:rPr>
          <w:rFonts w:ascii="Tahoma" w:hAnsi="Tahoma" w:cs="Tahoma"/>
        </w:rPr>
        <w:t>�</w:t>
      </w:r>
      <w:r>
        <w:t>=}&gt;</w:t>
      </w:r>
      <w:r>
        <w:rPr>
          <w:rFonts w:ascii="Tahoma" w:hAnsi="Tahoma" w:cs="Tahoma"/>
        </w:rPr>
        <w:t>�</w:t>
      </w:r>
      <w:r>
        <w:t>&gt;</w:t>
      </w:r>
      <w:r>
        <w:rPr>
          <w:rFonts w:ascii="Tahoma" w:hAnsi="Tahoma" w:cs="Tahoma"/>
        </w:rPr>
        <w:t>�</w:t>
      </w:r>
      <w:r>
        <w:t>?0x0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01E2K2T293U3[3g3</w:t>
      </w:r>
      <w:r>
        <w:rPr>
          <w:rFonts w:ascii="Tahoma" w:hAnsi="Tahoma" w:cs="Tahoma"/>
        </w:rPr>
        <w:t>�</w:t>
      </w:r>
      <w:r>
        <w:t>3</w:t>
      </w:r>
      <w:r>
        <w:rPr>
          <w:rFonts w:ascii="Tahoma" w:hAnsi="Tahoma" w:cs="Tahoma"/>
        </w:rPr>
        <w:t>�</w:t>
      </w:r>
      <w:r>
        <w:t>3{4</w:t>
      </w:r>
      <w:r>
        <w:rPr>
          <w:rFonts w:ascii="Tahoma" w:hAnsi="Tahoma" w:cs="Tahoma"/>
        </w:rPr>
        <w:t>�</w:t>
      </w:r>
      <w:r>
        <w:t>4&gt;5[5</w:t>
      </w:r>
      <w:r>
        <w:rPr>
          <w:rFonts w:ascii="Tahoma" w:hAnsi="Tahoma" w:cs="Tahoma"/>
        </w:rPr>
        <w:t>�</w:t>
      </w:r>
      <w:r>
        <w:t>5</w:t>
      </w:r>
      <w:r>
        <w:rPr>
          <w:rFonts w:ascii="Tahoma" w:hAnsi="Tahoma" w:cs="Tahoma"/>
        </w:rPr>
        <w:t>�</w:t>
      </w:r>
      <w:r>
        <w:t>5L6</w:t>
      </w:r>
      <w:r>
        <w:rPr>
          <w:rFonts w:ascii="Tahoma" w:hAnsi="Tahoma" w:cs="Tahoma"/>
        </w:rPr>
        <w:t>�</w:t>
      </w:r>
      <w:r>
        <w:t>6</w:t>
      </w:r>
      <w:r>
        <w:rPr>
          <w:rFonts w:ascii="Tahoma" w:hAnsi="Tahoma" w:cs="Tahoma"/>
        </w:rPr>
        <w:t>⸮</w:t>
      </w:r>
      <w:r>
        <w:t>7N8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9</w:t>
      </w:r>
      <w:r>
        <w:rPr>
          <w:rFonts w:ascii="Tahoma" w:hAnsi="Tahoma" w:cs="Tahoma"/>
        </w:rPr>
        <w:t>�</w:t>
      </w:r>
      <w:r>
        <w:t>;</w:t>
      </w:r>
    </w:p>
    <w:p w14:paraId="7091091A" w14:textId="77777777" w:rsidR="0045207C" w:rsidRDefault="0045207C" w:rsidP="007724B4">
      <w:pPr>
        <w:pStyle w:val="Heading3"/>
      </w:pPr>
      <w:r>
        <w:t>&lt;(&lt;V&lt;</w:t>
      </w:r>
      <w:r>
        <w:rPr>
          <w:rFonts w:ascii="Tahoma" w:hAnsi="Tahoma" w:cs="Tahoma"/>
        </w:rPr>
        <w:t>�</w:t>
      </w:r>
      <w:r>
        <w:t>&lt;</w:t>
      </w:r>
      <w:r>
        <w:rPr>
          <w:rFonts w:ascii="Tahoma" w:hAnsi="Tahoma" w:cs="Tahoma"/>
        </w:rPr>
        <w:t>�</w:t>
      </w:r>
      <w:r>
        <w:t>&lt;=b=g=r=</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0(1^2</w:t>
      </w:r>
      <w:r>
        <w:rPr>
          <w:rFonts w:ascii="Tahoma" w:hAnsi="Tahoma" w:cs="Tahoma"/>
        </w:rPr>
        <w:t>�</w:t>
      </w:r>
      <w:r>
        <w:t>2</w:t>
      </w:r>
      <w:r>
        <w:rPr>
          <w:rFonts w:ascii="Tahoma" w:hAnsi="Tahoma" w:cs="Tahoma"/>
        </w:rPr>
        <w:t>�</w:t>
      </w:r>
      <w:r>
        <w:t>2;3</w:t>
      </w:r>
      <w:r>
        <w:rPr>
          <w:rFonts w:ascii="Tahoma" w:hAnsi="Tahoma" w:cs="Tahoma"/>
        </w:rPr>
        <w:t>�</w:t>
      </w:r>
      <w:r>
        <w:t>3Z4g4n4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5</w:t>
      </w:r>
      <w:r>
        <w:rPr>
          <w:rFonts w:ascii="Tahoma" w:hAnsi="Tahoma" w:cs="Tahoma"/>
        </w:rPr>
        <w:t>�</w:t>
      </w:r>
      <w:r>
        <w:t>5</w:t>
      </w:r>
      <w:r>
        <w:rPr>
          <w:rFonts w:ascii="Tahoma" w:hAnsi="Tahoma" w:cs="Tahoma"/>
        </w:rPr>
        <w:t>�</w:t>
      </w:r>
      <w:r>
        <w:t>6S7c7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8I8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9?:E:c:h:</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07171C91" w14:textId="77777777" w:rsidR="0045207C" w:rsidRDefault="0045207C" w:rsidP="007724B4">
      <w:pPr>
        <w:pStyle w:val="Heading3"/>
      </w:pPr>
      <w:r>
        <w:t>;;;</w:t>
      </w:r>
      <w:r>
        <w:rPr>
          <w:rFonts w:ascii="Tahoma" w:hAnsi="Tahoma" w:cs="Tahoma"/>
        </w:rPr>
        <w:t>�</w:t>
      </w:r>
      <w:r>
        <w:t>;</w:t>
      </w:r>
      <w:r>
        <w:rPr>
          <w:rFonts w:ascii="Tahoma" w:hAnsi="Tahoma" w:cs="Tahoma"/>
        </w:rPr>
        <w:t>�</w:t>
      </w:r>
      <w:r>
        <w:t>;"&lt;2&lt;=&lt;E&lt;h&lt;</w:t>
      </w:r>
      <w:r>
        <w:rPr>
          <w:rFonts w:ascii="Tahoma" w:hAnsi="Tahoma" w:cs="Tahoma"/>
        </w:rPr>
        <w:t>�</w:t>
      </w:r>
      <w:r>
        <w:t>&lt;</w:t>
      </w:r>
      <w:r>
        <w:rPr>
          <w:rFonts w:ascii="Tahoma" w:hAnsi="Tahoma" w:cs="Tahoma"/>
        </w:rPr>
        <w:t>�</w:t>
      </w:r>
      <w:r>
        <w:t>&lt;=O=b=</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w:t>
      </w:r>
      <w:r>
        <w:rPr>
          <w:rFonts w:ascii="Tahoma" w:hAnsi="Tahoma" w:cs="Tahoma"/>
        </w:rPr>
        <w:t>�</w:t>
      </w:r>
      <w:r>
        <w:t>&gt;?</w:t>
      </w:r>
      <w:r>
        <w:rPr>
          <w:rFonts w:ascii="Tahoma" w:hAnsi="Tahoma" w:cs="Tahoma"/>
        </w:rPr>
        <w:t>�</w:t>
      </w:r>
      <w:r>
        <w:t>?</w:t>
      </w:r>
      <w:r>
        <w:rPr>
          <w:rFonts w:ascii="Tahoma" w:hAnsi="Tahoma" w:cs="Tahoma"/>
        </w:rPr>
        <w:t>�</w:t>
      </w:r>
      <w:r>
        <w:t>?Pt</w:t>
      </w:r>
      <w:r>
        <w:rPr>
          <w:rFonts w:ascii="Tahoma" w:hAnsi="Tahoma" w:cs="Tahoma"/>
        </w:rPr>
        <w:t>�</w:t>
      </w:r>
      <w:r>
        <w:t>1&amp;292I2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 3&lt;3H3e3x3</w:t>
      </w:r>
      <w:r>
        <w:rPr>
          <w:rFonts w:ascii="Tahoma" w:hAnsi="Tahoma" w:cs="Tahoma"/>
        </w:rPr>
        <w:t>�</w:t>
      </w:r>
      <w:r>
        <w:t>3</w:t>
      </w:r>
      <w:r>
        <w:rPr>
          <w:rFonts w:ascii="Tahoma" w:hAnsi="Tahoma" w:cs="Tahoma"/>
        </w:rPr>
        <w:t>�</w:t>
      </w:r>
      <w:r>
        <w:t>354</w:t>
      </w:r>
      <w:r>
        <w:rPr>
          <w:rFonts w:ascii="Tahoma" w:hAnsi="Tahoma" w:cs="Tahoma"/>
        </w:rPr>
        <w:t>�</w:t>
      </w:r>
      <w:r>
        <w:t>4r6</w:t>
      </w:r>
      <w:r>
        <w:rPr>
          <w:rFonts w:ascii="Tahoma" w:hAnsi="Tahoma" w:cs="Tahoma"/>
        </w:rPr>
        <w:t>�</w:t>
      </w:r>
      <w:r>
        <w:t>6</w:t>
      </w:r>
      <w:r>
        <w:rPr>
          <w:rFonts w:ascii="Tahoma" w:hAnsi="Tahoma" w:cs="Tahoma"/>
        </w:rPr>
        <w:t>�</w:t>
      </w:r>
      <w:r>
        <w:t>6</w:t>
      </w:r>
      <w:r>
        <w:rPr>
          <w:rFonts w:ascii="Tahoma" w:hAnsi="Tahoma" w:cs="Tahoma"/>
        </w:rPr>
        <w:t>�</w:t>
      </w:r>
      <w:r>
        <w:t>67</w:t>
      </w:r>
      <w:r>
        <w:rPr>
          <w:rFonts w:ascii="Tahoma" w:hAnsi="Tahoma" w:cs="Tahoma"/>
        </w:rPr>
        <w:t>�</w:t>
      </w:r>
      <w:r>
        <w:t>7</w:t>
      </w:r>
      <w:r>
        <w:rPr>
          <w:rFonts w:ascii="Tahoma" w:hAnsi="Tahoma" w:cs="Tahoma"/>
        </w:rPr>
        <w:t>�</w:t>
      </w:r>
      <w:r>
        <w:t>7</w:t>
      </w:r>
      <w:r>
        <w:rPr>
          <w:rFonts w:ascii="Tahoma" w:hAnsi="Tahoma" w:cs="Tahoma"/>
        </w:rPr>
        <w:t>�</w:t>
      </w:r>
      <w:r>
        <w:t>7u889</w:t>
      </w:r>
      <w:r>
        <w:rPr>
          <w:rFonts w:ascii="Tahoma" w:hAnsi="Tahoma" w:cs="Tahoma"/>
        </w:rPr>
        <w:t>�</w:t>
      </w:r>
      <w:r>
        <w:t>9</w:t>
      </w:r>
      <w:r>
        <w:rPr>
          <w:rFonts w:ascii="Tahoma" w:hAnsi="Tahoma" w:cs="Tahoma"/>
        </w:rPr>
        <w:t>�</w:t>
      </w:r>
      <w:r>
        <w:t>9</w:t>
      </w:r>
      <w:r>
        <w:rPr>
          <w:rFonts w:ascii="Tahoma" w:hAnsi="Tahoma" w:cs="Tahoma"/>
        </w:rPr>
        <w:t>�</w:t>
      </w:r>
      <w:r>
        <w:t>91:A:</w:t>
      </w:r>
      <w:r>
        <w:rPr>
          <w:rFonts w:ascii="Tahoma" w:hAnsi="Tahoma" w:cs="Tahoma"/>
        </w:rPr>
        <w:t>�</w:t>
      </w:r>
      <w:r>
        <w:t>:</w:t>
      </w:r>
      <w:r>
        <w:rPr>
          <w:rFonts w:ascii="Tahoma" w:hAnsi="Tahoma" w:cs="Tahoma"/>
        </w:rPr>
        <w:t>⸮</w:t>
      </w:r>
      <w:r>
        <w:t>;);P;E&lt;</w:t>
      </w:r>
      <w:r>
        <w:rPr>
          <w:rFonts w:ascii="Tahoma" w:hAnsi="Tahoma" w:cs="Tahoma"/>
        </w:rPr>
        <w:t>�</w:t>
      </w:r>
      <w:r>
        <w:t>&lt;</w:t>
      </w:r>
      <w:r>
        <w:rPr>
          <w:rFonts w:ascii="Tahoma" w:hAnsi="Tahoma" w:cs="Tahoma"/>
        </w:rPr>
        <w:t>�</w:t>
      </w:r>
      <w:r>
        <w:t>&lt;</w:t>
      </w:r>
      <w:r>
        <w:rPr>
          <w:rFonts w:ascii="Tahoma" w:hAnsi="Tahoma" w:cs="Tahoma"/>
        </w:rPr>
        <w:t>�</w:t>
      </w:r>
      <w:r>
        <w:t>=</w:t>
      </w:r>
      <w:r>
        <w:rPr>
          <w:rFonts w:ascii="Tahoma" w:hAnsi="Tahoma" w:cs="Tahoma"/>
        </w:rPr>
        <w:t>�</w:t>
      </w:r>
      <w:r>
        <w:t>=</w:t>
      </w:r>
      <w:r>
        <w:rPr>
          <w:rFonts w:ascii="Tahoma" w:hAnsi="Tahoma" w:cs="Tahoma"/>
        </w:rPr>
        <w:t>�</w:t>
      </w:r>
      <w:r>
        <w:t>=</w:t>
      </w:r>
    </w:p>
    <w:p w14:paraId="1CAF8C5E" w14:textId="77777777" w:rsidR="0045207C" w:rsidRDefault="0045207C" w:rsidP="007724B4">
      <w:pPr>
        <w:pStyle w:val="Heading3"/>
      </w:pPr>
      <w:r>
        <w:t>&gt;#&gt;f&gt;x&gt;</w:t>
      </w:r>
      <w:r>
        <w:rPr>
          <w:rFonts w:ascii="Tahoma" w:hAnsi="Tahoma" w:cs="Tahoma"/>
        </w:rPr>
        <w:t>�</w:t>
      </w:r>
      <w:r>
        <w:t>&gt;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X0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0'1n1</w:t>
      </w:r>
      <w:r>
        <w:rPr>
          <w:rFonts w:ascii="Tahoma" w:hAnsi="Tahoma" w:cs="Tahoma"/>
        </w:rPr>
        <w:t>�</w:t>
      </w:r>
      <w:r>
        <w:t>1</w:t>
      </w:r>
      <w:r>
        <w:rPr>
          <w:rFonts w:ascii="Tahoma" w:hAnsi="Tahoma" w:cs="Tahoma"/>
        </w:rPr>
        <w:t>�</w:t>
      </w:r>
      <w:r>
        <w:t>1</w:t>
      </w:r>
      <w:r>
        <w:rPr>
          <w:rFonts w:ascii="Tahoma" w:hAnsi="Tahoma" w:cs="Tahoma"/>
        </w:rPr>
        <w:t>�</w:t>
      </w:r>
      <w:r>
        <w:t>1.2E2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3</w:t>
      </w:r>
      <w:r>
        <w:rPr>
          <w:rFonts w:ascii="Tahoma" w:hAnsi="Tahoma" w:cs="Tahoma"/>
        </w:rPr>
        <w:t>�</w:t>
      </w:r>
      <w:r>
        <w:t>3</w:t>
      </w:r>
      <w:r>
        <w:rPr>
          <w:rFonts w:ascii="Tahoma" w:hAnsi="Tahoma" w:cs="Tahoma"/>
        </w:rPr>
        <w:t>�</w:t>
      </w:r>
      <w:r>
        <w:t>374_4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   6Q6u7</w:t>
      </w:r>
      <w:r>
        <w:rPr>
          <w:rFonts w:ascii="Tahoma" w:hAnsi="Tahoma" w:cs="Tahoma"/>
        </w:rPr>
        <w:t>�</w:t>
      </w:r>
      <w:r>
        <w:t>78+8M8S8</w:t>
      </w:r>
    </w:p>
    <w:p w14:paraId="15A8B3A4" w14:textId="77777777" w:rsidR="0045207C" w:rsidRDefault="0045207C" w:rsidP="007724B4">
      <w:pPr>
        <w:pStyle w:val="Heading3"/>
      </w:pPr>
      <w:r>
        <w:t>9(9=9X9</w:t>
      </w:r>
      <w:r>
        <w:rPr>
          <w:rFonts w:ascii="Tahoma" w:hAnsi="Tahoma" w:cs="Tahoma"/>
        </w:rPr>
        <w:t>�</w:t>
      </w:r>
      <w:r>
        <w:t>9</w:t>
      </w:r>
      <w:r>
        <w:rPr>
          <w:rFonts w:ascii="Tahoma" w:hAnsi="Tahoma" w:cs="Tahoma"/>
        </w:rPr>
        <w:t>�</w:t>
      </w:r>
      <w:r>
        <w:t>9:: :?:Q:[:l:x:</w:t>
      </w:r>
      <w:r>
        <w:rPr>
          <w:rFonts w:ascii="Tahoma" w:hAnsi="Tahoma" w:cs="Tahoma"/>
        </w:rPr>
        <w:t>�</w:t>
      </w:r>
      <w:r>
        <w:t>:</w:t>
      </w:r>
      <w:r>
        <w:rPr>
          <w:rFonts w:ascii="Tahoma" w:hAnsi="Tahoma" w:cs="Tahoma"/>
        </w:rPr>
        <w:t>�</w:t>
      </w:r>
      <w:r>
        <w:t>:</w:t>
      </w:r>
      <w:r>
        <w:rPr>
          <w:rFonts w:ascii="Tahoma" w:hAnsi="Tahoma" w:cs="Tahoma"/>
        </w:rPr>
        <w:t>�</w:t>
      </w:r>
      <w:r>
        <w:t>:G;o;;T&lt;n&gt;y&gt;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?p</w:t>
      </w:r>
      <w:r>
        <w:rPr>
          <w:rFonts w:ascii="Tahoma" w:hAnsi="Tahoma" w:cs="Tahoma"/>
        </w:rPr>
        <w:t>��</w:t>
      </w:r>
      <w:r>
        <w:t>0</w:t>
      </w:r>
      <w:r>
        <w:rPr>
          <w:rFonts w:ascii="Tahoma" w:hAnsi="Tahoma" w:cs="Tahoma"/>
        </w:rPr>
        <w:t>�</w:t>
      </w:r>
      <w:r>
        <w:t>01z1i2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2I3{3</w:t>
      </w:r>
      <w:r>
        <w:rPr>
          <w:rFonts w:ascii="Tahoma" w:hAnsi="Tahoma" w:cs="Tahoma"/>
        </w:rPr>
        <w:t>�</w:t>
      </w:r>
      <w:r>
        <w:t>4</w:t>
      </w:r>
      <w:r>
        <w:rPr>
          <w:rFonts w:ascii="Tahoma" w:hAnsi="Tahoma" w:cs="Tahoma"/>
        </w:rPr>
        <w:t>�</w:t>
      </w:r>
      <w:r>
        <w:t>455r5</w:t>
      </w:r>
      <w:r>
        <w:rPr>
          <w:rFonts w:ascii="Tahoma" w:hAnsi="Tahoma" w:cs="Tahoma"/>
        </w:rPr>
        <w:t>�</w:t>
      </w:r>
      <w:r>
        <w:t>5</w:t>
      </w:r>
      <w:r>
        <w:rPr>
          <w:rFonts w:ascii="Tahoma" w:hAnsi="Tahoma" w:cs="Tahoma"/>
        </w:rPr>
        <w:t>�</w:t>
      </w:r>
      <w:r>
        <w:t>56</w:t>
      </w:r>
    </w:p>
    <w:p w14:paraId="0400449E" w14:textId="77777777" w:rsidR="0045207C" w:rsidRDefault="0045207C" w:rsidP="007724B4">
      <w:pPr>
        <w:pStyle w:val="Heading3"/>
      </w:pPr>
      <w:r>
        <w:t>6</w:t>
      </w:r>
      <w:r>
        <w:rPr>
          <w:rFonts w:ascii="Tahoma" w:hAnsi="Tahoma" w:cs="Tahoma"/>
        </w:rPr>
        <w:t>�</w:t>
      </w:r>
      <w:r>
        <w:t>6</w:t>
      </w:r>
      <w:r>
        <w:rPr>
          <w:rFonts w:ascii="Tahoma" w:hAnsi="Tahoma" w:cs="Tahoma"/>
        </w:rPr>
        <w:t>�</w:t>
      </w:r>
      <w:r>
        <w:t>6 7N7ö7</w:t>
      </w:r>
      <w:r>
        <w:rPr>
          <w:rFonts w:ascii="Tahoma" w:hAnsi="Tahoma" w:cs="Tahoma"/>
        </w:rPr>
        <w:t>�</w:t>
      </w:r>
      <w:r>
        <w:t>7</w:t>
      </w:r>
      <w:r>
        <w:rPr>
          <w:rFonts w:ascii="Tahoma" w:hAnsi="Tahoma" w:cs="Tahoma"/>
        </w:rPr>
        <w:t>�</w:t>
      </w:r>
      <w:r>
        <w:t>7B8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8:::O:Å:j:</w:t>
      </w:r>
      <w:r>
        <w:rPr>
          <w:rFonts w:ascii="Tahoma" w:hAnsi="Tahoma" w:cs="Tahoma"/>
        </w:rPr>
        <w:t>�</w:t>
      </w:r>
      <w:r>
        <w:t>:</w:t>
      </w:r>
      <w:r>
        <w:rPr>
          <w:rFonts w:ascii="Tahoma" w:hAnsi="Tahoma" w:cs="Tahoma"/>
        </w:rPr>
        <w:t>�</w:t>
      </w:r>
      <w:r>
        <w:t>:;z;</w:t>
      </w:r>
      <w:r>
        <w:rPr>
          <w:rFonts w:ascii="Tahoma" w:hAnsi="Tahoma" w:cs="Tahoma"/>
        </w:rPr>
        <w:t>�</w:t>
      </w:r>
      <w:r>
        <w:t>;</w:t>
      </w:r>
      <w:r>
        <w:rPr>
          <w:rFonts w:ascii="Tahoma" w:hAnsi="Tahoma" w:cs="Tahoma"/>
        </w:rPr>
        <w:t>�</w:t>
      </w:r>
      <w:r>
        <w:t>;</w:t>
      </w:r>
    </w:p>
    <w:p w14:paraId="1955110E" w14:textId="77777777" w:rsidR="0045207C" w:rsidRDefault="0045207C" w:rsidP="007724B4">
      <w:pPr>
        <w:pStyle w:val="Heading3"/>
      </w:pPr>
      <w:r>
        <w:t>&lt;Y&lt;</w:t>
      </w:r>
      <w:r>
        <w:rPr>
          <w:rFonts w:ascii="Tahoma" w:hAnsi="Tahoma" w:cs="Tahoma"/>
        </w:rPr>
        <w:t>�</w:t>
      </w:r>
      <w:r>
        <w:t>&lt;=l=</w:t>
      </w:r>
      <w:r>
        <w:rPr>
          <w:rFonts w:ascii="Tahoma" w:hAnsi="Tahoma" w:cs="Tahoma"/>
        </w:rPr>
        <w:t>�</w:t>
      </w:r>
      <w:r>
        <w:t>=</w:t>
      </w:r>
      <w:r>
        <w:rPr>
          <w:rFonts w:ascii="Tahoma" w:hAnsi="Tahoma" w:cs="Tahoma"/>
        </w:rPr>
        <w:t>�</w:t>
      </w:r>
      <w:r>
        <w:t>=</w:t>
      </w:r>
      <w:r>
        <w:rPr>
          <w:rFonts w:ascii="Tahoma" w:hAnsi="Tahoma" w:cs="Tahoma"/>
        </w:rPr>
        <w:t>�</w:t>
      </w:r>
      <w:r>
        <w:t>=!&gt;É&gt;</w:t>
      </w:r>
      <w:r>
        <w:rPr>
          <w:rFonts w:ascii="Tahoma" w:hAnsi="Tahoma" w:cs="Tahoma"/>
        </w:rPr>
        <w:t>�</w:t>
      </w:r>
      <w:r>
        <w:t>&gt;</w:t>
      </w:r>
      <w:r>
        <w:rPr>
          <w:rFonts w:ascii="Tahoma" w:hAnsi="Tahoma" w:cs="Tahoma"/>
        </w:rPr>
        <w:t>�</w:t>
      </w:r>
      <w:r>
        <w:t>&gt;</w:t>
      </w:r>
      <w:r>
        <w:rPr>
          <w:rFonts w:ascii="Tahoma" w:hAnsi="Tahoma" w:cs="Tahoma"/>
        </w:rPr>
        <w:t>�</w:t>
      </w:r>
      <w:r>
        <w:t>&gt;        ? ?'?o?</w:t>
      </w:r>
      <w:r>
        <w:rPr>
          <w:rFonts w:ascii="Tahoma" w:hAnsi="Tahoma" w:cs="Tahoma"/>
        </w:rPr>
        <w:t>�</w:t>
      </w:r>
      <w:r>
        <w:t>?</w:t>
      </w:r>
      <w:r>
        <w:rPr>
          <w:rFonts w:ascii="Tahoma" w:hAnsi="Tahoma" w:cs="Tahoma"/>
        </w:rPr>
        <w:t>��</w:t>
      </w:r>
      <w:r>
        <w:t>0(0</w:t>
      </w:r>
      <w:r>
        <w:rPr>
          <w:rFonts w:ascii="Tahoma" w:hAnsi="Tahoma" w:cs="Tahoma"/>
        </w:rPr>
        <w:t>�</w:t>
      </w:r>
      <w:r>
        <w:t>0b162</w:t>
      </w:r>
      <w:r>
        <w:rPr>
          <w:rFonts w:ascii="Tahoma" w:hAnsi="Tahoma" w:cs="Tahoma"/>
        </w:rPr>
        <w:t>�</w:t>
      </w:r>
      <w:r>
        <w:t>2</w:t>
      </w:r>
      <w:r>
        <w:rPr>
          <w:rFonts w:ascii="Tahoma" w:hAnsi="Tahoma" w:cs="Tahoma"/>
        </w:rPr>
        <w:t>�</w:t>
      </w:r>
      <w:r>
        <w:t>323=3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3k4</w:t>
      </w:r>
      <w:r>
        <w:rPr>
          <w:rFonts w:ascii="Tahoma" w:hAnsi="Tahoma" w:cs="Tahoma"/>
        </w:rPr>
        <w:t>�</w:t>
      </w:r>
      <w:r>
        <w:t>4</w:t>
      </w:r>
      <w:r>
        <w:rPr>
          <w:rFonts w:ascii="Tahoma" w:hAnsi="Tahoma" w:cs="Tahoma"/>
        </w:rPr>
        <w:t>�</w:t>
      </w:r>
      <w:r>
        <w:t>45-5</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6Ö7</w:t>
      </w:r>
      <w:r>
        <w:rPr>
          <w:rFonts w:ascii="Tahoma" w:hAnsi="Tahoma" w:cs="Tahoma"/>
        </w:rPr>
        <w:t>�</w:t>
      </w:r>
      <w:r>
        <w:t>7</w:t>
      </w:r>
      <w:r>
        <w:rPr>
          <w:rFonts w:ascii="Tahoma" w:hAnsi="Tahoma" w:cs="Tahoma"/>
        </w:rPr>
        <w:t>�</w:t>
      </w:r>
      <w:r>
        <w:t>7Ö8m8</w:t>
      </w:r>
      <w:r>
        <w:rPr>
          <w:rFonts w:ascii="Tahoma" w:hAnsi="Tahoma" w:cs="Tahoma"/>
        </w:rPr>
        <w:t>�</w:t>
      </w:r>
      <w:r>
        <w:t>8</w:t>
      </w:r>
      <w:r>
        <w:rPr>
          <w:rFonts w:ascii="Tahoma" w:hAnsi="Tahoma" w:cs="Tahoma"/>
        </w:rPr>
        <w:t>�</w:t>
      </w:r>
      <w:r>
        <w:t>99ä9</w:t>
      </w:r>
      <w:r>
        <w:rPr>
          <w:rFonts w:ascii="Tahoma" w:hAnsi="Tahoma" w:cs="Tahoma"/>
        </w:rPr>
        <w:t>�</w:t>
      </w:r>
      <w:r>
        <w:t>9</w:t>
      </w:r>
      <w:r>
        <w:rPr>
          <w:rFonts w:ascii="Tahoma" w:hAnsi="Tahoma" w:cs="Tahoma"/>
        </w:rPr>
        <w:t>�</w:t>
      </w:r>
      <w:r>
        <w:t>9</w:t>
      </w:r>
      <w:r>
        <w:rPr>
          <w:rFonts w:ascii="Tahoma" w:hAnsi="Tahoma" w:cs="Tahoma"/>
        </w:rPr>
        <w:t>�</w:t>
      </w:r>
      <w:r>
        <w:t>9:W:</w:t>
      </w:r>
    </w:p>
    <w:p w14:paraId="6F7C0DA4" w14:textId="77777777" w:rsidR="0045207C" w:rsidRDefault="0045207C" w:rsidP="007724B4">
      <w:pPr>
        <w:pStyle w:val="Heading3"/>
      </w:pPr>
      <w:r>
        <w:t>; ;x;</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;C&lt;K&lt;T&lt;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w:t>
      </w:r>
      <w:r>
        <w:rPr>
          <w:rFonts w:ascii="Tahoma" w:hAnsi="Tahoma" w:cs="Tahoma"/>
        </w:rPr>
        <w:t>�</w:t>
      </w:r>
      <w:r>
        <w:t>=V&gt;</w:t>
      </w:r>
      <w:r>
        <w:rPr>
          <w:rFonts w:ascii="Tahoma" w:hAnsi="Tahoma" w:cs="Tahoma"/>
        </w:rPr>
        <w:t>�</w:t>
      </w:r>
      <w:r>
        <w:t>&gt;</w:t>
      </w:r>
      <w:r>
        <w:rPr>
          <w:rFonts w:ascii="Tahoma" w:hAnsi="Tahoma" w:cs="Tahoma"/>
        </w:rPr>
        <w:t>�</w:t>
      </w:r>
      <w:r>
        <w:t>&gt;?t?</w:t>
      </w:r>
      <w:r>
        <w:rPr>
          <w:rFonts w:ascii="Tahoma" w:hAnsi="Tahoma" w:cs="Tahoma"/>
        </w:rPr>
        <w:t>�</w:t>
      </w:r>
      <w:r>
        <w:t>t</w:t>
      </w:r>
    </w:p>
    <w:p w14:paraId="05243854" w14:textId="77777777" w:rsidR="0045207C" w:rsidRDefault="0045207C" w:rsidP="007724B4">
      <w:pPr>
        <w:pStyle w:val="Heading3"/>
      </w:pPr>
      <w:r>
        <w:t>00</w:t>
      </w:r>
      <w:r>
        <w:rPr>
          <w:rFonts w:ascii="Tahoma" w:hAnsi="Tahoma" w:cs="Tahoma"/>
        </w:rPr>
        <w:t>�</w:t>
      </w:r>
      <w:r>
        <w:t>0</w:t>
      </w:r>
      <w:r>
        <w:rPr>
          <w:rFonts w:ascii="Tahoma" w:hAnsi="Tahoma" w:cs="Tahoma"/>
        </w:rPr>
        <w:t>�</w:t>
      </w:r>
      <w:r>
        <w:t>0</w:t>
      </w:r>
      <w:r>
        <w:rPr>
          <w:rFonts w:ascii="Tahoma" w:hAnsi="Tahoma" w:cs="Tahoma"/>
        </w:rPr>
        <w:t>�</w:t>
      </w:r>
      <w:r>
        <w:t>2</w:t>
      </w:r>
      <w:r>
        <w:rPr>
          <w:rFonts w:ascii="Tahoma" w:hAnsi="Tahoma" w:cs="Tahoma"/>
        </w:rPr>
        <w:t>�</w:t>
      </w:r>
      <w:r>
        <w:t>2</w:t>
      </w:r>
      <w:r>
        <w:rPr>
          <w:rFonts w:ascii="Tahoma" w:hAnsi="Tahoma" w:cs="Tahoma"/>
        </w:rPr>
        <w:t>�</w:t>
      </w:r>
      <w:r>
        <w:t>3</w:t>
      </w:r>
      <w:r>
        <w:rPr>
          <w:rFonts w:ascii="Tahoma" w:hAnsi="Tahoma" w:cs="Tahoma"/>
        </w:rPr>
        <w:t>�</w:t>
      </w:r>
      <w:r>
        <w:t>34'4B4a4</w:t>
      </w:r>
      <w:r>
        <w:rPr>
          <w:rFonts w:ascii="Tahoma" w:hAnsi="Tahoma" w:cs="Tahoma"/>
        </w:rPr>
        <w:t>�</w:t>
      </w:r>
      <w:r>
        <w:t>4</w:t>
      </w:r>
      <w:r>
        <w:rPr>
          <w:rFonts w:ascii="Tahoma" w:hAnsi="Tahoma" w:cs="Tahoma"/>
        </w:rPr>
        <w:t>�</w:t>
      </w:r>
      <w:r>
        <w:t>4</w:t>
      </w:r>
      <w:r>
        <w:rPr>
          <w:rFonts w:ascii="Tahoma" w:hAnsi="Tahoma" w:cs="Tahoma"/>
        </w:rPr>
        <w:t>�</w:t>
      </w:r>
      <w:r>
        <w:t>4L5k5{5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6</w:t>
      </w:r>
      <w:r>
        <w:rPr>
          <w:rFonts w:ascii="Tahoma" w:hAnsi="Tahoma" w:cs="Tahoma"/>
        </w:rPr>
        <w:t>�</w:t>
      </w:r>
      <w:r>
        <w:t>6t8|8</w:t>
      </w:r>
      <w:r>
        <w:rPr>
          <w:rFonts w:ascii="Tahoma" w:hAnsi="Tahoma" w:cs="Tahoma"/>
        </w:rPr>
        <w:t>�</w:t>
      </w:r>
      <w:r>
        <w:t>89.9z9</w:t>
      </w:r>
      <w:r>
        <w:rPr>
          <w:rFonts w:ascii="Tahoma" w:hAnsi="Tahoma" w:cs="Tahoma"/>
        </w:rPr>
        <w:t>�</w:t>
      </w:r>
      <w:r>
        <w:t>9:::F:</w:t>
      </w:r>
      <w:r>
        <w:rPr>
          <w:rFonts w:ascii="Tahoma" w:hAnsi="Tahoma" w:cs="Tahoma"/>
        </w:rPr>
        <w:t>�</w:t>
      </w:r>
      <w:r>
        <w:t>:</w:t>
      </w:r>
      <w:r>
        <w:rPr>
          <w:rFonts w:ascii="Tahoma" w:hAnsi="Tahoma" w:cs="Tahoma"/>
        </w:rPr>
        <w:t>�</w:t>
      </w:r>
      <w:r>
        <w:t>:;9;n;</w:t>
      </w:r>
      <w:r>
        <w:rPr>
          <w:rFonts w:ascii="Tahoma" w:hAnsi="Tahoma" w:cs="Tahoma"/>
        </w:rPr>
        <w:t>�</w:t>
      </w:r>
      <w:r>
        <w:t>;</w:t>
      </w:r>
      <w:r>
        <w:rPr>
          <w:rFonts w:ascii="Tahoma" w:hAnsi="Tahoma" w:cs="Tahoma"/>
        </w:rPr>
        <w:t>�</w:t>
      </w:r>
      <w:r>
        <w:t>;</w:t>
      </w:r>
      <w:r>
        <w:rPr>
          <w:rFonts w:ascii="Tahoma" w:hAnsi="Tahoma" w:cs="Tahoma"/>
        </w:rPr>
        <w:t>�</w:t>
      </w:r>
      <w:r>
        <w:t>;&amp;&lt;</w:t>
      </w:r>
      <w:r>
        <w:rPr>
          <w:rFonts w:ascii="Tahoma" w:hAnsi="Tahoma" w:cs="Tahoma"/>
        </w:rPr>
        <w:t>�</w:t>
      </w:r>
      <w:r>
        <w:t>&lt;</w:t>
      </w:r>
      <w:r>
        <w:rPr>
          <w:rFonts w:ascii="Tahoma" w:hAnsi="Tahoma" w:cs="Tahoma"/>
        </w:rPr>
        <w:t>�</w:t>
      </w:r>
      <w:r>
        <w:t>&lt;r&gt;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&gt;?0?Q?a?</w:t>
      </w:r>
      <w:r>
        <w:rPr>
          <w:rFonts w:ascii="Tahoma" w:hAnsi="Tahoma" w:cs="Tahoma"/>
        </w:rPr>
        <w:t>��</w:t>
      </w:r>
      <w:r>
        <w:t>u0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0&lt;1O1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12O2~2</w:t>
      </w:r>
      <w:r>
        <w:rPr>
          <w:rFonts w:ascii="Tahoma" w:hAnsi="Tahoma" w:cs="Tahoma"/>
        </w:rPr>
        <w:t>�</w:t>
      </w:r>
      <w:r>
        <w:t>2</w:t>
      </w:r>
      <w:r>
        <w:rPr>
          <w:rFonts w:ascii="Tahoma" w:hAnsi="Tahoma" w:cs="Tahoma"/>
        </w:rPr>
        <w:t>�</w:t>
      </w:r>
      <w:r>
        <w:t>233$3o3</w:t>
      </w:r>
      <w:r>
        <w:rPr>
          <w:rFonts w:ascii="Tahoma" w:hAnsi="Tahoma" w:cs="Tahoma"/>
        </w:rPr>
        <w:t>�</w:t>
      </w:r>
      <w:r>
        <w:t>3</w:t>
      </w:r>
      <w:r>
        <w:rPr>
          <w:rFonts w:ascii="Tahoma" w:hAnsi="Tahoma" w:cs="Tahoma"/>
        </w:rPr>
        <w:t>�</w:t>
      </w:r>
      <w:r>
        <w:t>3</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4&amp;5a5h5</w:t>
      </w:r>
      <w:r>
        <w:rPr>
          <w:rFonts w:ascii="Tahoma" w:hAnsi="Tahoma" w:cs="Tahoma"/>
        </w:rPr>
        <w:t>�</w:t>
      </w:r>
      <w:r>
        <w:t>5,6^6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6&amp;7=7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8M9b9\:b:</w:t>
      </w:r>
      <w:r>
        <w:rPr>
          <w:rFonts w:ascii="Tahoma" w:hAnsi="Tahoma" w:cs="Tahoma"/>
        </w:rPr>
        <w:t>�</w:t>
      </w:r>
      <w:r>
        <w:t>:</w:t>
      </w:r>
      <w:r>
        <w:rPr>
          <w:rFonts w:ascii="Tahoma" w:hAnsi="Tahoma" w:cs="Tahoma"/>
        </w:rPr>
        <w:t>�</w:t>
      </w:r>
      <w:r>
        <w:t>:7;m;</w:t>
      </w:r>
      <w:r>
        <w:rPr>
          <w:rFonts w:ascii="Tahoma" w:hAnsi="Tahoma" w:cs="Tahoma"/>
        </w:rPr>
        <w:t>�</w:t>
      </w:r>
      <w:r>
        <w:t>;</w:t>
      </w:r>
      <w:r>
        <w:rPr>
          <w:rFonts w:ascii="Tahoma" w:hAnsi="Tahoma" w:cs="Tahoma"/>
        </w:rPr>
        <w:t>�</w:t>
      </w:r>
      <w:r>
        <w:t>;E&lt;Y&lt;n&lt;z&lt;</w:t>
      </w:r>
      <w:r>
        <w:rPr>
          <w:rFonts w:ascii="Tahoma" w:hAnsi="Tahoma" w:cs="Tahoma"/>
        </w:rPr>
        <w:t>�</w:t>
      </w:r>
      <w:r>
        <w:t>&lt;</w:t>
      </w:r>
      <w:r>
        <w:rPr>
          <w:rFonts w:ascii="Tahoma" w:hAnsi="Tahoma" w:cs="Tahoma"/>
        </w:rPr>
        <w:t>�</w:t>
      </w:r>
      <w:r>
        <w:t>&lt;</w:t>
      </w:r>
      <w:r>
        <w:rPr>
          <w:rFonts w:ascii="Tahoma" w:hAnsi="Tahoma" w:cs="Tahoma"/>
        </w:rPr>
        <w:t>�</w:t>
      </w:r>
      <w:r>
        <w:t>=N&gt;W&gt;</w:t>
      </w:r>
      <w:r>
        <w:rPr>
          <w:rFonts w:ascii="Tahoma" w:hAnsi="Tahoma" w:cs="Tahoma"/>
        </w:rPr>
        <w:t>�</w:t>
      </w:r>
      <w:r>
        <w:t>&gt;</w:t>
      </w:r>
      <w:r>
        <w:rPr>
          <w:rFonts w:ascii="Tahoma" w:hAnsi="Tahoma" w:cs="Tahoma"/>
        </w:rPr>
        <w:t>�</w:t>
      </w:r>
      <w:r>
        <w:t>&gt;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0&gt;0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1</w:t>
      </w:r>
      <w:r>
        <w:rPr>
          <w:rFonts w:ascii="Tahoma" w:hAnsi="Tahoma" w:cs="Tahoma"/>
        </w:rPr>
        <w:t>�</w:t>
      </w:r>
      <w:r>
        <w:t>1</w:t>
      </w:r>
      <w:r>
        <w:rPr>
          <w:rFonts w:ascii="Tahoma" w:hAnsi="Tahoma" w:cs="Tahoma"/>
        </w:rPr>
        <w:t>�</w:t>
      </w:r>
      <w:r>
        <w:t>2A374W4</w:t>
      </w:r>
      <w:r>
        <w:rPr>
          <w:rFonts w:ascii="Tahoma" w:hAnsi="Tahoma" w:cs="Tahoma"/>
        </w:rPr>
        <w:t>�</w:t>
      </w:r>
      <w:r>
        <w:t>45/5V5x5k6w6</w:t>
      </w:r>
      <w:r>
        <w:rPr>
          <w:rFonts w:ascii="Tahoma" w:hAnsi="Tahoma" w:cs="Tahoma"/>
        </w:rPr>
        <w:t>�</w:t>
      </w:r>
      <w:r>
        <w:t>647e7</w:t>
      </w:r>
      <w:r>
        <w:rPr>
          <w:rFonts w:ascii="Tahoma" w:hAnsi="Tahoma" w:cs="Tahoma"/>
        </w:rPr>
        <w:t>�</w:t>
      </w:r>
      <w:r>
        <w:t>7</w:t>
      </w:r>
      <w:r>
        <w:rPr>
          <w:rFonts w:ascii="Tahoma" w:hAnsi="Tahoma" w:cs="Tahoma"/>
        </w:rPr>
        <w:t>�</w:t>
      </w:r>
      <w:r>
        <w:t>7</w:t>
      </w:r>
      <w:r>
        <w:rPr>
          <w:rFonts w:ascii="Tahoma" w:hAnsi="Tahoma" w:cs="Tahoma"/>
        </w:rPr>
        <w:t>�</w:t>
      </w:r>
      <w:r>
        <w:t>78%808;8F8Q8h8x8:::R:</w:t>
      </w:r>
      <w:r>
        <w:rPr>
          <w:rFonts w:ascii="Tahoma" w:hAnsi="Tahoma" w:cs="Tahoma"/>
        </w:rPr>
        <w:t>�</w:t>
      </w:r>
      <w:r>
        <w:t>:</w:t>
      </w:r>
      <w:r>
        <w:rPr>
          <w:rFonts w:ascii="Tahoma" w:hAnsi="Tahoma" w:cs="Tahoma"/>
        </w:rPr>
        <w:t>�</w:t>
      </w:r>
      <w:r>
        <w:t>:S;n;</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;"&lt;H&lt;]&lt;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=w&gt;</w:t>
      </w:r>
      <w:r>
        <w:rPr>
          <w:rFonts w:ascii="Tahoma" w:hAnsi="Tahoma" w:cs="Tahoma"/>
        </w:rPr>
        <w:t>�</w:t>
      </w:r>
      <w:r>
        <w:t>&gt;i?n?</w:t>
      </w:r>
      <w:r>
        <w:rPr>
          <w:rFonts w:ascii="Tahoma" w:hAnsi="Tahoma" w:cs="Tahoma"/>
        </w:rPr>
        <w:t>�</w:t>
      </w:r>
      <w:r>
        <w:t>?</w:t>
      </w:r>
      <w:r>
        <w:rPr>
          <w:rFonts w:ascii="Tahoma" w:hAnsi="Tahoma" w:cs="Tahoma"/>
        </w:rPr>
        <w:t>���</w:t>
      </w:r>
      <w:r>
        <w:t>01;1F1</w:t>
      </w:r>
      <w:r>
        <w:rPr>
          <w:rFonts w:ascii="Tahoma" w:hAnsi="Tahoma" w:cs="Tahoma"/>
        </w:rPr>
        <w:t>�</w:t>
      </w:r>
      <w:r>
        <w:t>1</w:t>
      </w:r>
      <w:r>
        <w:rPr>
          <w:rFonts w:ascii="Tahoma" w:hAnsi="Tahoma" w:cs="Tahoma"/>
        </w:rPr>
        <w:t>�</w:t>
      </w:r>
      <w:r>
        <w:t>1}2</w:t>
      </w:r>
      <w:r>
        <w:rPr>
          <w:rFonts w:ascii="Tahoma" w:hAnsi="Tahoma" w:cs="Tahoma"/>
        </w:rPr>
        <w:t>�</w:t>
      </w:r>
      <w:r>
        <w:t>2</w:t>
      </w:r>
      <w:r>
        <w:rPr>
          <w:rFonts w:ascii="Tahoma" w:hAnsi="Tahoma" w:cs="Tahoma"/>
        </w:rPr>
        <w:t>�</w:t>
      </w:r>
      <w:r>
        <w:t>2353}3</w:t>
      </w:r>
      <w:r>
        <w:rPr>
          <w:rFonts w:ascii="Tahoma" w:hAnsi="Tahoma" w:cs="Tahoma"/>
        </w:rPr>
        <w:t>�</w:t>
      </w:r>
      <w:r>
        <w:t>5</w:t>
      </w:r>
      <w:r>
        <w:rPr>
          <w:rFonts w:ascii="Tahoma" w:hAnsi="Tahoma" w:cs="Tahoma"/>
        </w:rPr>
        <w:t>�</w:t>
      </w:r>
      <w:r>
        <w:t>6)7W7]7i7{7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p>
    <w:p w14:paraId="5991A9C8" w14:textId="77777777" w:rsidR="0045207C" w:rsidRDefault="0045207C" w:rsidP="007724B4">
      <w:pPr>
        <w:pStyle w:val="Heading3"/>
      </w:pPr>
      <w:r>
        <w:t>88</w:t>
      </w:r>
      <w:r>
        <w:rPr>
          <w:rFonts w:ascii="Tahoma" w:hAnsi="Tahoma" w:cs="Tahoma"/>
        </w:rPr>
        <w:t>⸮</w:t>
      </w:r>
      <w:r>
        <w:t>8S8r8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p>
    <w:p w14:paraId="442B517F" w14:textId="77777777" w:rsidR="0045207C" w:rsidRDefault="0045207C" w:rsidP="007724B4">
      <w:pPr>
        <w:pStyle w:val="Heading3"/>
      </w:pPr>
      <w:r>
        <w:t>9!9W9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9::-:F:v:</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;Q&lt;</w:t>
      </w:r>
      <w:r>
        <w:rPr>
          <w:rFonts w:ascii="Tahoma" w:hAnsi="Tahoma" w:cs="Tahoma"/>
        </w:rPr>
        <w:t>�</w:t>
      </w:r>
      <w:r>
        <w:t>&lt;</w:t>
      </w:r>
      <w:r>
        <w:rPr>
          <w:rFonts w:ascii="Tahoma" w:hAnsi="Tahoma" w:cs="Tahoma"/>
        </w:rPr>
        <w:t>�</w:t>
      </w:r>
      <w:r>
        <w:t>&lt;_=</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4CE247EF" w14:textId="77777777" w:rsidR="0045207C" w:rsidRDefault="0045207C" w:rsidP="007724B4">
      <w:pPr>
        <w:pStyle w:val="Heading3"/>
      </w:pPr>
      <w:r>
        <w:t>&gt;9&gt;?&gt;</w:t>
      </w:r>
      <w:r>
        <w:rPr>
          <w:rFonts w:ascii="Tahoma" w:hAnsi="Tahoma" w:cs="Tahoma"/>
        </w:rPr>
        <w:t>�</w:t>
      </w:r>
      <w:r>
        <w:t>&gt;</w:t>
      </w:r>
      <w:r>
        <w:rPr>
          <w:rFonts w:ascii="Tahoma" w:hAnsi="Tahoma" w:cs="Tahoma"/>
        </w:rPr>
        <w:t>�</w:t>
      </w:r>
      <w:r>
        <w:t>&gt;</w:t>
      </w:r>
      <w:r>
        <w:rPr>
          <w:rFonts w:ascii="Tahoma" w:hAnsi="Tahoma" w:cs="Tahoma"/>
        </w:rPr>
        <w:t>�</w:t>
      </w:r>
      <w:r>
        <w:t>&gt;?*?j?</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60g0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0121N1W1</w:t>
      </w:r>
      <w:r>
        <w:rPr>
          <w:rFonts w:ascii="Tahoma" w:hAnsi="Tahoma" w:cs="Tahoma"/>
        </w:rPr>
        <w:t>�</w:t>
      </w:r>
      <w:r>
        <w:t>1 2m2</w:t>
      </w:r>
      <w:r>
        <w:rPr>
          <w:rFonts w:ascii="Tahoma" w:hAnsi="Tahoma" w:cs="Tahoma"/>
        </w:rPr>
        <w:t>�</w:t>
      </w:r>
      <w:r>
        <w:t>23'3T4</w:t>
      </w:r>
      <w:r>
        <w:rPr>
          <w:rFonts w:ascii="Tahoma" w:hAnsi="Tahoma" w:cs="Tahoma"/>
        </w:rPr>
        <w:t>�</w:t>
      </w:r>
      <w:r>
        <w:t>5</w:t>
      </w:r>
      <w:r>
        <w:rPr>
          <w:rFonts w:ascii="Tahoma" w:hAnsi="Tahoma" w:cs="Tahoma"/>
        </w:rPr>
        <w:t>�</w:t>
      </w:r>
      <w:r>
        <w:t>56B6L6R6\6u6</w:t>
      </w:r>
      <w:r>
        <w:rPr>
          <w:rFonts w:ascii="Tahoma" w:hAnsi="Tahoma" w:cs="Tahoma"/>
        </w:rPr>
        <w:t>�</w:t>
      </w:r>
      <w:r>
        <w:t>6</w:t>
      </w:r>
      <w:r>
        <w:rPr>
          <w:rFonts w:ascii="Tahoma" w:hAnsi="Tahoma" w:cs="Tahoma"/>
        </w:rPr>
        <w:t>�</w:t>
      </w:r>
      <w:r>
        <w:t>677</w:t>
      </w:r>
      <w:r>
        <w:rPr>
          <w:rFonts w:ascii="Tahoma" w:hAnsi="Tahoma" w:cs="Tahoma"/>
        </w:rPr>
        <w:t>�</w:t>
      </w:r>
      <w:r>
        <w:t>782888&gt;8D8K8V8x8</w:t>
      </w:r>
      <w:r>
        <w:rPr>
          <w:rFonts w:ascii="Tahoma" w:hAnsi="Tahoma" w:cs="Tahoma"/>
        </w:rPr>
        <w:t>�</w:t>
      </w:r>
      <w:r>
        <w:t>8U9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w:t>
      </w:r>
      <w:r>
        <w:rPr>
          <w:rFonts w:ascii="Tahoma" w:hAnsi="Tahoma" w:cs="Tahoma"/>
        </w:rPr>
        <w:t>�</w:t>
      </w:r>
      <w:r>
        <w:t>:</w:t>
      </w:r>
      <w:r>
        <w:rPr>
          <w:rFonts w:ascii="Tahoma" w:hAnsi="Tahoma" w:cs="Tahoma"/>
        </w:rPr>
        <w:t>�</w:t>
      </w:r>
      <w:r>
        <w:t>:;;   ;</w:t>
      </w:r>
    </w:p>
    <w:p w14:paraId="1FEE6AA7" w14:textId="77777777" w:rsidR="0045207C" w:rsidRDefault="0045207C" w:rsidP="007724B4">
      <w:pPr>
        <w:pStyle w:val="Heading3"/>
      </w:pPr>
      <w:r>
        <w:t>;;;;?;Q;];</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;&lt;k&lt;|&lt;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      &gt;</w:t>
      </w:r>
      <w:r>
        <w:rPr>
          <w:rFonts w:ascii="Tahoma" w:hAnsi="Tahoma" w:cs="Tahoma"/>
        </w:rPr>
        <w:t>�</w:t>
      </w:r>
      <w:r>
        <w:t>&gt;</w:t>
      </w:r>
      <w:r>
        <w:rPr>
          <w:rFonts w:ascii="Tahoma" w:hAnsi="Tahoma" w:cs="Tahoma"/>
        </w:rPr>
        <w:t>�</w:t>
      </w:r>
      <w:r>
        <w:t>&gt;</w:t>
      </w:r>
      <w:r>
        <w:rPr>
          <w:rFonts w:ascii="Tahoma" w:hAnsi="Tahoma" w:cs="Tahoma"/>
        </w:rPr>
        <w:t>�</w:t>
      </w:r>
      <w:r>
        <w:t>&gt;(?8?W?w?</w:t>
      </w:r>
      <w:r>
        <w:rPr>
          <w:rFonts w:ascii="Tahoma" w:hAnsi="Tahoma" w:cs="Tahoma"/>
        </w:rPr>
        <w:t>�</w:t>
      </w:r>
      <w:r>
        <w:t>?</w:t>
      </w:r>
      <w:r>
        <w:rPr>
          <w:rFonts w:ascii="Tahoma" w:hAnsi="Tahoma" w:cs="Tahoma"/>
        </w:rPr>
        <w:t>�</w:t>
      </w:r>
      <w:r>
        <w:t>?</w:t>
      </w:r>
      <w:r>
        <w:rPr>
          <w:rFonts w:ascii="Tahoma" w:hAnsi="Tahoma" w:cs="Tahoma"/>
        </w:rPr>
        <w:t>��</w:t>
      </w:r>
      <w:r>
        <w:t>@0|0</w:t>
      </w:r>
      <w:r>
        <w:rPr>
          <w:rFonts w:ascii="Tahoma" w:hAnsi="Tahoma" w:cs="Tahoma"/>
        </w:rPr>
        <w:t>�</w:t>
      </w:r>
      <w:r>
        <w:t>0</w:t>
      </w:r>
      <w:r>
        <w:rPr>
          <w:rFonts w:ascii="Tahoma" w:hAnsi="Tahoma" w:cs="Tahoma"/>
        </w:rPr>
        <w:t>�</w:t>
      </w:r>
      <w:r>
        <w:t>0</w:t>
      </w:r>
      <w:r>
        <w:rPr>
          <w:rFonts w:ascii="Tahoma" w:hAnsi="Tahoma" w:cs="Tahoma"/>
        </w:rPr>
        <w:t>�</w:t>
      </w:r>
      <w:r>
        <w:t>01/1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w:t>
      </w:r>
    </w:p>
    <w:p w14:paraId="187E3F71" w14:textId="77777777" w:rsidR="0045207C" w:rsidRDefault="0045207C" w:rsidP="007724B4">
      <w:pPr>
        <w:pStyle w:val="Heading3"/>
      </w:pPr>
      <w:r>
        <w:t>2(2;2v2}2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2353:3X3|3</w:t>
      </w:r>
      <w:r>
        <w:rPr>
          <w:rFonts w:ascii="Tahoma" w:hAnsi="Tahoma" w:cs="Tahoma"/>
        </w:rPr>
        <w:t>�</w:t>
      </w:r>
      <w:r>
        <w:t>3</w:t>
      </w:r>
      <w:r>
        <w:rPr>
          <w:rFonts w:ascii="Tahoma" w:hAnsi="Tahoma" w:cs="Tahoma"/>
        </w:rPr>
        <w:t>�</w:t>
      </w:r>
      <w:r>
        <w:t>3</w:t>
      </w:r>
      <w:r>
        <w:rPr>
          <w:rFonts w:ascii="Tahoma" w:hAnsi="Tahoma" w:cs="Tahoma"/>
        </w:rPr>
        <w:t>�</w:t>
      </w:r>
      <w:r>
        <w:t>364@4</w:t>
      </w:r>
      <w:r>
        <w:rPr>
          <w:rFonts w:ascii="Tahoma" w:hAnsi="Tahoma" w:cs="Tahoma"/>
        </w:rPr>
        <w:t>�</w:t>
      </w:r>
      <w:r>
        <w:t>4</w:t>
      </w:r>
      <w:r>
        <w:rPr>
          <w:rFonts w:ascii="Tahoma" w:hAnsi="Tahoma" w:cs="Tahoma"/>
        </w:rPr>
        <w:t>�</w:t>
      </w:r>
      <w:r>
        <w:t>5&amp;5J5u5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5$6L6f6t6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6R7^7l7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8</w:t>
      </w:r>
      <w:r>
        <w:rPr>
          <w:rFonts w:ascii="Tahoma" w:hAnsi="Tahoma" w:cs="Tahoma"/>
        </w:rPr>
        <w:t>�</w:t>
      </w:r>
      <w:r>
        <w:t>8.959A9 :D:o:t;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&lt;'=-=@=g=</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w:t>
      </w:r>
      <w:r>
        <w:rPr>
          <w:rFonts w:ascii="Tahoma" w:hAnsi="Tahoma" w:cs="Tahoma"/>
        </w:rPr>
        <w:t>�</w:t>
      </w:r>
      <w:r>
        <w:t>&gt;?#?-?H?</w:t>
      </w:r>
      <w:r>
        <w:rPr>
          <w:rFonts w:ascii="Tahoma" w:hAnsi="Tahoma" w:cs="Tahoma"/>
        </w:rPr>
        <w:t>�</w:t>
      </w:r>
      <w:r>
        <w:t>`0&amp;0&lt;0W0</w:t>
      </w:r>
      <w:r>
        <w:rPr>
          <w:rFonts w:ascii="Tahoma" w:hAnsi="Tahoma" w:cs="Tahoma"/>
        </w:rPr>
        <w:t>�</w:t>
      </w:r>
      <w:r>
        <w:t>0</w:t>
      </w:r>
      <w:r>
        <w:rPr>
          <w:rFonts w:ascii="Tahoma" w:hAnsi="Tahoma" w:cs="Tahoma"/>
        </w:rPr>
        <w:t>�</w:t>
      </w:r>
      <w:r>
        <w:t>1</w:t>
      </w:r>
      <w:r>
        <w:rPr>
          <w:rFonts w:ascii="Tahoma" w:hAnsi="Tahoma" w:cs="Tahoma"/>
        </w:rPr>
        <w:t>�</w:t>
      </w:r>
      <w:r>
        <w:t>173d3t3</w:t>
      </w:r>
      <w:r>
        <w:rPr>
          <w:rFonts w:ascii="Tahoma" w:hAnsi="Tahoma" w:cs="Tahoma"/>
        </w:rPr>
        <w:t>�</w:t>
      </w:r>
      <w:r>
        <w:t>3</w:t>
      </w:r>
      <w:r>
        <w:rPr>
          <w:rFonts w:ascii="Tahoma" w:hAnsi="Tahoma" w:cs="Tahoma"/>
        </w:rPr>
        <w:t>�</w:t>
      </w:r>
      <w:r>
        <w:t>3</w:t>
      </w:r>
      <w:r>
        <w:rPr>
          <w:rFonts w:ascii="Tahoma" w:hAnsi="Tahoma" w:cs="Tahoma"/>
        </w:rPr>
        <w:t>�</w:t>
      </w:r>
      <w:r>
        <w:t>45.5</w:t>
      </w:r>
      <w:r>
        <w:rPr>
          <w:rFonts w:ascii="Tahoma" w:hAnsi="Tahoma" w:cs="Tahoma"/>
        </w:rPr>
        <w:t>�</w:t>
      </w:r>
      <w:r>
        <w:t>5</w:t>
      </w:r>
      <w:r>
        <w:rPr>
          <w:rFonts w:ascii="Tahoma" w:hAnsi="Tahoma" w:cs="Tahoma"/>
        </w:rPr>
        <w:t>�</w:t>
      </w:r>
      <w:r>
        <w:t>5%626j6</w:t>
      </w:r>
      <w:r>
        <w:rPr>
          <w:rFonts w:ascii="Tahoma" w:hAnsi="Tahoma" w:cs="Tahoma"/>
        </w:rPr>
        <w:t>�</w:t>
      </w:r>
      <w:r>
        <w:t>6</w:t>
      </w:r>
      <w:r>
        <w:rPr>
          <w:rFonts w:ascii="Tahoma" w:hAnsi="Tahoma" w:cs="Tahoma"/>
        </w:rPr>
        <w:t>�</w:t>
      </w:r>
      <w:r>
        <w:t>6S7</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&lt;h&lt;</w:t>
      </w:r>
      <w:r>
        <w:rPr>
          <w:rFonts w:ascii="Tahoma" w:hAnsi="Tahoma" w:cs="Tahoma"/>
        </w:rPr>
        <w:t>�</w:t>
      </w:r>
      <w:r>
        <w:t>&lt;</w:t>
      </w:r>
      <w:r>
        <w:rPr>
          <w:rFonts w:ascii="Tahoma" w:hAnsi="Tahoma" w:cs="Tahoma"/>
        </w:rPr>
        <w:t>�</w:t>
      </w:r>
      <w:r>
        <w:t>&lt;</w:t>
      </w:r>
    </w:p>
    <w:p w14:paraId="3E54A36C" w14:textId="77777777" w:rsidR="0045207C" w:rsidRDefault="0045207C" w:rsidP="007724B4">
      <w:pPr>
        <w:pStyle w:val="Heading3"/>
      </w:pPr>
      <w:r>
        <w:t>=e=</w:t>
      </w:r>
      <w:r>
        <w:rPr>
          <w:rFonts w:ascii="Tahoma" w:hAnsi="Tahoma" w:cs="Tahoma"/>
        </w:rPr>
        <w:t>�</w:t>
      </w:r>
      <w:r>
        <w:t>=&gt;!&gt;F&gt;L?o?u?</w:t>
      </w:r>
      <w:r>
        <w:rPr>
          <w:rFonts w:ascii="Tahoma" w:hAnsi="Tahoma" w:cs="Tahoma"/>
        </w:rPr>
        <w:t>�</w:t>
      </w:r>
      <w:r>
        <w:t>?p</w:t>
      </w:r>
    </w:p>
    <w:p w14:paraId="500E4A1D" w14:textId="77777777" w:rsidR="0045207C" w:rsidRDefault="0045207C" w:rsidP="007724B4">
      <w:pPr>
        <w:pStyle w:val="Heading3"/>
      </w:pPr>
      <w:r>
        <w:t>0#0,0D0</w:t>
      </w:r>
      <w:r>
        <w:rPr>
          <w:rFonts w:ascii="Tahoma" w:hAnsi="Tahoma" w:cs="Tahoma"/>
        </w:rPr>
        <w:t>�</w:t>
      </w:r>
      <w:r>
        <w:t>0&amp;1_1e1</w:t>
      </w:r>
      <w:r>
        <w:rPr>
          <w:rFonts w:ascii="Tahoma" w:hAnsi="Tahoma" w:cs="Tahoma"/>
        </w:rPr>
        <w:t>�</w:t>
      </w:r>
      <w:r>
        <w:t>1</w:t>
      </w:r>
      <w:r>
        <w:rPr>
          <w:rFonts w:ascii="Tahoma" w:hAnsi="Tahoma" w:cs="Tahoma"/>
        </w:rPr>
        <w:t>�</w:t>
      </w:r>
      <w:r>
        <w:t>1</w:t>
      </w:r>
      <w:r>
        <w:rPr>
          <w:rFonts w:ascii="Tahoma" w:hAnsi="Tahoma" w:cs="Tahoma"/>
        </w:rPr>
        <w:t>�</w:t>
      </w:r>
      <w:r>
        <w:t>2</w:t>
      </w:r>
      <w:r>
        <w:rPr>
          <w:rFonts w:ascii="Tahoma" w:hAnsi="Tahoma" w:cs="Tahoma"/>
        </w:rPr>
        <w:t>�</w:t>
      </w:r>
      <w:r>
        <w:t>2</w:t>
      </w:r>
      <w:r>
        <w:rPr>
          <w:rFonts w:ascii="Tahoma" w:hAnsi="Tahoma" w:cs="Tahoma"/>
        </w:rPr>
        <w:t>�</w:t>
      </w:r>
      <w:r>
        <w:t>2z3</w:t>
      </w:r>
      <w:r>
        <w:rPr>
          <w:rFonts w:ascii="Tahoma" w:hAnsi="Tahoma" w:cs="Tahoma"/>
        </w:rPr>
        <w:t>�</w:t>
      </w:r>
      <w:r>
        <w:t>3</w:t>
      </w:r>
      <w:r>
        <w:rPr>
          <w:rFonts w:ascii="Tahoma" w:hAnsi="Tahoma" w:cs="Tahoma"/>
        </w:rPr>
        <w:t>�</w:t>
      </w:r>
      <w:r>
        <w:t>45A5R5v5 6</w:t>
      </w:r>
      <w:r>
        <w:rPr>
          <w:rFonts w:ascii="Tahoma" w:hAnsi="Tahoma" w:cs="Tahoma"/>
        </w:rPr>
        <w:t>�</w:t>
      </w:r>
      <w:r>
        <w:t>6</w:t>
      </w:r>
      <w:r>
        <w:rPr>
          <w:rFonts w:ascii="Tahoma" w:hAnsi="Tahoma" w:cs="Tahoma"/>
        </w:rPr>
        <w:t>�</w:t>
      </w:r>
      <w:r>
        <w:t>6</w:t>
      </w:r>
      <w:r>
        <w:rPr>
          <w:rFonts w:ascii="Tahoma" w:hAnsi="Tahoma" w:cs="Tahoma"/>
        </w:rPr>
        <w:t>�</w:t>
      </w:r>
      <w:r>
        <w:t>6#7L7</w:t>
      </w:r>
      <w:r>
        <w:rPr>
          <w:rFonts w:ascii="Tahoma" w:hAnsi="Tahoma" w:cs="Tahoma"/>
        </w:rPr>
        <w:t>�</w:t>
      </w:r>
      <w:r>
        <w:t>7</w:t>
      </w:r>
      <w:r>
        <w:rPr>
          <w:rFonts w:ascii="Tahoma" w:hAnsi="Tahoma" w:cs="Tahoma"/>
        </w:rPr>
        <w:t>�</w:t>
      </w:r>
      <w:r>
        <w:t>8</w:t>
      </w:r>
    </w:p>
    <w:p w14:paraId="4F3E193E" w14:textId="77777777" w:rsidR="0045207C" w:rsidRDefault="0045207C" w:rsidP="007724B4">
      <w:pPr>
        <w:pStyle w:val="Heading3"/>
      </w:pPr>
      <w:r>
        <w:t>:&amp;:?:</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w:t>
      </w:r>
      <w:r>
        <w:rPr>
          <w:rFonts w:ascii="Tahoma" w:hAnsi="Tahoma" w:cs="Tahoma"/>
        </w:rPr>
        <w:t>�</w:t>
      </w:r>
      <w:r>
        <w:t>&lt;</w:t>
      </w:r>
    </w:p>
    <w:p w14:paraId="1C5B5025" w14:textId="77777777" w:rsidR="0045207C" w:rsidRDefault="0045207C" w:rsidP="007724B4">
      <w:pPr>
        <w:pStyle w:val="Heading3"/>
      </w:pPr>
      <w:r>
        <w:t>=z=</w:t>
      </w:r>
      <w:r>
        <w:rPr>
          <w:rFonts w:ascii="Tahoma" w:hAnsi="Tahoma" w:cs="Tahoma"/>
        </w:rPr>
        <w:t>�</w:t>
      </w:r>
      <w:r>
        <w:t>=</w:t>
      </w:r>
      <w:r>
        <w:rPr>
          <w:rFonts w:ascii="Tahoma" w:hAnsi="Tahoma" w:cs="Tahoma"/>
        </w:rPr>
        <w:t>�</w:t>
      </w:r>
      <w:r>
        <w:t>=&gt;#?6?q?</w:t>
      </w:r>
      <w:r>
        <w:rPr>
          <w:rFonts w:ascii="Tahoma" w:hAnsi="Tahoma" w:cs="Tahoma"/>
        </w:rPr>
        <w:t>�</w:t>
      </w:r>
      <w:r>
        <w:t>?</w:t>
      </w:r>
      <w:r>
        <w:rPr>
          <w:rFonts w:ascii="Tahoma" w:hAnsi="Tahoma" w:cs="Tahoma"/>
        </w:rPr>
        <w:t>�</w:t>
      </w:r>
      <w:r>
        <w:t>?</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2</w:t>
      </w:r>
      <w:r>
        <w:rPr>
          <w:rFonts w:ascii="Tahoma" w:hAnsi="Tahoma" w:cs="Tahoma"/>
        </w:rPr>
        <w:t>�</w:t>
      </w:r>
      <w:r>
        <w:t>23I3x3</w:t>
      </w:r>
      <w:r>
        <w:rPr>
          <w:rFonts w:ascii="Tahoma" w:hAnsi="Tahoma" w:cs="Tahoma"/>
        </w:rPr>
        <w:t>�</w:t>
      </w:r>
      <w:r>
        <w:t>3</w:t>
      </w:r>
      <w:r>
        <w:rPr>
          <w:rFonts w:ascii="Tahoma" w:hAnsi="Tahoma" w:cs="Tahoma"/>
        </w:rPr>
        <w:t>�</w:t>
      </w:r>
      <w:r>
        <w:t>3</w:t>
      </w:r>
    </w:p>
    <w:p w14:paraId="761E4F24" w14:textId="77777777" w:rsidR="0045207C" w:rsidRDefault="0045207C" w:rsidP="007724B4">
      <w:pPr>
        <w:pStyle w:val="Heading3"/>
      </w:pPr>
      <w:r>
        <w:t>4%4U4n4z45t5</w:t>
      </w:r>
      <w:r>
        <w:rPr>
          <w:rFonts w:ascii="Tahoma" w:hAnsi="Tahoma" w:cs="Tahoma"/>
        </w:rPr>
        <w:t>�</w:t>
      </w:r>
      <w:r>
        <w:t>577i7r7</w:t>
      </w:r>
      <w:r>
        <w:rPr>
          <w:rFonts w:ascii="Tahoma" w:hAnsi="Tahoma" w:cs="Tahoma"/>
        </w:rPr>
        <w:t>�</w:t>
      </w:r>
      <w:r>
        <w:t>7</w:t>
      </w:r>
      <w:r>
        <w:rPr>
          <w:rFonts w:ascii="Tahoma" w:hAnsi="Tahoma" w:cs="Tahoma"/>
        </w:rPr>
        <w:t>�</w:t>
      </w:r>
      <w:r>
        <w:t>7</w:t>
      </w:r>
      <w:r>
        <w:rPr>
          <w:rFonts w:ascii="Tahoma" w:hAnsi="Tahoma" w:cs="Tahoma"/>
        </w:rPr>
        <w:t>�</w:t>
      </w:r>
      <w:r>
        <w:t>7      8                                       (8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8_9s9</w:t>
      </w:r>
      <w:r>
        <w:rPr>
          <w:rFonts w:ascii="Tahoma" w:hAnsi="Tahoma" w:cs="Tahoma"/>
        </w:rPr>
        <w:t>�</w:t>
      </w:r>
      <w:r>
        <w:t>9</w:t>
      </w:r>
      <w:r>
        <w:rPr>
          <w:rFonts w:ascii="Tahoma" w:hAnsi="Tahoma" w:cs="Tahoma"/>
        </w:rPr>
        <w:t>�</w:t>
      </w:r>
      <w:r>
        <w:t>9</w:t>
      </w:r>
      <w:r>
        <w:rPr>
          <w:rFonts w:ascii="Tahoma" w:hAnsi="Tahoma" w:cs="Tahoma"/>
        </w:rPr>
        <w:t>�</w:t>
      </w:r>
      <w:r>
        <w:t>:</w:t>
      </w:r>
      <w:r>
        <w:rPr>
          <w:rFonts w:ascii="Tahoma" w:hAnsi="Tahoma" w:cs="Tahoma"/>
        </w:rPr>
        <w:t>�</w:t>
      </w:r>
      <w:r>
        <w:t>:;(;N;</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03CEFEA9" w14:textId="77777777" w:rsidR="0045207C" w:rsidRDefault="0045207C" w:rsidP="007724B4">
      <w:pPr>
        <w:pStyle w:val="Heading3"/>
      </w:pP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w:t>
      </w:r>
      <w:r>
        <w:rPr>
          <w:rFonts w:ascii="Tahoma" w:hAnsi="Tahoma" w:cs="Tahoma"/>
        </w:rPr>
        <w:t>�</w:t>
      </w:r>
      <w:r>
        <w:t>=G&gt;</w:t>
      </w:r>
      <w:r>
        <w:rPr>
          <w:rFonts w:ascii="Tahoma" w:hAnsi="Tahoma" w:cs="Tahoma"/>
        </w:rPr>
        <w:t>�</w:t>
      </w:r>
      <w:r>
        <w:t>&gt;?</w:t>
      </w:r>
    </w:p>
    <w:p w14:paraId="370C4022" w14:textId="77777777" w:rsidR="0045207C" w:rsidRDefault="0045207C" w:rsidP="007724B4">
      <w:pPr>
        <w:pStyle w:val="Heading3"/>
      </w:pPr>
      <w:r>
        <w:t>?2?C?t?</w:t>
      </w:r>
      <w:r>
        <w:rPr>
          <w:rFonts w:ascii="Tahoma" w:hAnsi="Tahoma" w:cs="Tahoma"/>
        </w:rPr>
        <w:t>�</w:t>
      </w:r>
      <w:r>
        <w:t>? d</w:t>
      </w:r>
      <w:r>
        <w:rPr>
          <w:rFonts w:ascii="Tahoma" w:hAnsi="Tahoma" w:cs="Tahoma"/>
        </w:rPr>
        <w:t>�</w:t>
      </w:r>
      <w:r>
        <w:t>0</w:t>
      </w:r>
      <w:r>
        <w:rPr>
          <w:rFonts w:ascii="Tahoma" w:hAnsi="Tahoma" w:cs="Tahoma"/>
        </w:rPr>
        <w:t>�</w:t>
      </w:r>
      <w:r>
        <w:t>0</w:t>
      </w:r>
      <w:r>
        <w:rPr>
          <w:rFonts w:ascii="Tahoma" w:hAnsi="Tahoma" w:cs="Tahoma"/>
        </w:rPr>
        <w:t>�</w:t>
      </w:r>
      <w:r>
        <w:t>01%1</w:t>
      </w:r>
      <w:r>
        <w:rPr>
          <w:rFonts w:ascii="Tahoma" w:hAnsi="Tahoma" w:cs="Tahoma"/>
        </w:rPr>
        <w:t>�</w:t>
      </w:r>
      <w:r>
        <w:t>1</w:t>
      </w:r>
      <w:r>
        <w:rPr>
          <w:rFonts w:ascii="Tahoma" w:hAnsi="Tahoma" w:cs="Tahoma"/>
        </w:rPr>
        <w:t>�</w:t>
      </w:r>
      <w:r>
        <w:t>1</w:t>
      </w:r>
      <w:r>
        <w:rPr>
          <w:rFonts w:ascii="Tahoma" w:hAnsi="Tahoma" w:cs="Tahoma"/>
        </w:rPr>
        <w:t>�</w:t>
      </w:r>
      <w:r>
        <w:t>12!2+2c2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3</w:t>
      </w:r>
      <w:r>
        <w:rPr>
          <w:rFonts w:ascii="Tahoma" w:hAnsi="Tahoma" w:cs="Tahoma"/>
        </w:rPr>
        <w:t>�</w:t>
      </w:r>
      <w:r>
        <w:t>47Y7</w:t>
      </w:r>
      <w:r>
        <w:rPr>
          <w:rFonts w:ascii="Tahoma" w:hAnsi="Tahoma" w:cs="Tahoma"/>
        </w:rPr>
        <w:t>�</w:t>
      </w:r>
      <w:r>
        <w:t>78l8</w:t>
      </w:r>
      <w:r>
        <w:rPr>
          <w:rFonts w:ascii="Tahoma" w:hAnsi="Tahoma" w:cs="Tahoma"/>
        </w:rPr>
        <w:t>�</w:t>
      </w:r>
      <w:r>
        <w:t>89"9I9k9</w:t>
      </w:r>
      <w:r>
        <w:rPr>
          <w:rFonts w:ascii="Tahoma" w:hAnsi="Tahoma" w:cs="Tahoma"/>
        </w:rPr>
        <w:t>�</w:t>
      </w:r>
      <w:r>
        <w:t>:*;l;</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w:t>
      </w:r>
      <w:r>
        <w:rPr>
          <w:rFonts w:ascii="Tahoma" w:hAnsi="Tahoma" w:cs="Tahoma"/>
        </w:rPr>
        <w:t>�</w:t>
      </w:r>
      <w:r>
        <w:t>=3&gt;H&gt;</w:t>
      </w:r>
      <w:r>
        <w:rPr>
          <w:rFonts w:ascii="Tahoma" w:hAnsi="Tahoma" w:cs="Tahoma"/>
        </w:rPr>
        <w:t>�</w:t>
      </w:r>
      <w:r>
        <w:t>&gt;</w:t>
      </w:r>
      <w:r>
        <w:rPr>
          <w:rFonts w:ascii="Tahoma" w:hAnsi="Tahoma" w:cs="Tahoma"/>
        </w:rPr>
        <w:t>�</w:t>
      </w:r>
      <w:r>
        <w:t>&gt;?</w:t>
      </w:r>
      <w:r>
        <w:rPr>
          <w:rFonts w:ascii="Tahoma" w:hAnsi="Tahoma" w:cs="Tahoma"/>
        </w:rPr>
        <w:t>�</w:t>
      </w:r>
      <w:r>
        <w:t>?0</w:t>
      </w:r>
      <w:r>
        <w:rPr>
          <w:rFonts w:ascii="Tahoma" w:hAnsi="Tahoma" w:cs="Tahoma"/>
        </w:rPr>
        <w:t>�</w:t>
      </w:r>
      <w:r>
        <w:t>0%0j0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01b1v1</w:t>
      </w:r>
      <w:r>
        <w:rPr>
          <w:rFonts w:ascii="Tahoma" w:hAnsi="Tahoma" w:cs="Tahoma"/>
        </w:rPr>
        <w:t>�</w:t>
      </w:r>
      <w:r>
        <w:t>1</w:t>
      </w:r>
      <w:r>
        <w:rPr>
          <w:rFonts w:ascii="Tahoma" w:hAnsi="Tahoma" w:cs="Tahoma"/>
        </w:rPr>
        <w:t>�</w:t>
      </w:r>
      <w:r>
        <w:t>12A2T2</w:t>
      </w:r>
      <w:r>
        <w:rPr>
          <w:rFonts w:ascii="Tahoma" w:hAnsi="Tahoma" w:cs="Tahoma"/>
        </w:rPr>
        <w:t>�</w:t>
      </w:r>
      <w:r>
        <w:t>34Å4</w:t>
      </w:r>
      <w:r>
        <w:rPr>
          <w:rFonts w:ascii="Tahoma" w:hAnsi="Tahoma" w:cs="Tahoma"/>
        </w:rPr>
        <w:t>�</w:t>
      </w:r>
      <w:r>
        <w:t>4</w:t>
      </w:r>
      <w:r>
        <w:rPr>
          <w:rFonts w:ascii="Tahoma" w:hAnsi="Tahoma" w:cs="Tahoma"/>
        </w:rPr>
        <w:t>�</w:t>
      </w:r>
      <w:r>
        <w:t>4l5</w:t>
      </w:r>
      <w:r>
        <w:rPr>
          <w:rFonts w:ascii="Tahoma" w:hAnsi="Tahoma" w:cs="Tahoma"/>
        </w:rPr>
        <w:t>�</w:t>
      </w:r>
      <w:r>
        <w:t>5</w:t>
      </w:r>
      <w:r>
        <w:rPr>
          <w:rFonts w:ascii="Tahoma" w:hAnsi="Tahoma" w:cs="Tahoma"/>
        </w:rPr>
        <w:t>�</w:t>
      </w:r>
      <w:r>
        <w:t>56</w:t>
      </w:r>
      <w:r>
        <w:rPr>
          <w:rFonts w:ascii="Tahoma" w:hAnsi="Tahoma" w:cs="Tahoma"/>
        </w:rPr>
        <w:t>�</w:t>
      </w:r>
      <w:r>
        <w:t>6</w:t>
      </w:r>
      <w:r>
        <w:rPr>
          <w:rFonts w:ascii="Tahoma" w:hAnsi="Tahoma" w:cs="Tahoma"/>
        </w:rPr>
        <w:t>⸮</w:t>
      </w:r>
      <w:r>
        <w:t>7&amp;7</w:t>
      </w:r>
      <w:r>
        <w:rPr>
          <w:rFonts w:ascii="Tahoma" w:hAnsi="Tahoma" w:cs="Tahoma"/>
        </w:rPr>
        <w:t>�</w:t>
      </w:r>
      <w:r>
        <w:t>7</w:t>
      </w:r>
      <w:r>
        <w:rPr>
          <w:rFonts w:ascii="Tahoma" w:hAnsi="Tahoma" w:cs="Tahoma"/>
        </w:rPr>
        <w:t>�</w:t>
      </w:r>
      <w:r>
        <w:t>7(8l8</w:t>
      </w:r>
      <w:r>
        <w:rPr>
          <w:rFonts w:ascii="Tahoma" w:hAnsi="Tahoma" w:cs="Tahoma"/>
        </w:rPr>
        <w:t>�</w:t>
      </w:r>
      <w:r>
        <w:t>8</w:t>
      </w:r>
      <w:r>
        <w:rPr>
          <w:rFonts w:ascii="Tahoma" w:hAnsi="Tahoma" w:cs="Tahoma"/>
        </w:rPr>
        <w:t>�</w:t>
      </w:r>
      <w:r>
        <w:t>8</w:t>
      </w:r>
      <w:r>
        <w:rPr>
          <w:rFonts w:ascii="Tahoma" w:hAnsi="Tahoma" w:cs="Tahoma"/>
        </w:rPr>
        <w:t>�</w:t>
      </w:r>
      <w:r>
        <w:t>89k9</w:t>
      </w:r>
      <w:r>
        <w:rPr>
          <w:rFonts w:ascii="Tahoma" w:hAnsi="Tahoma" w:cs="Tahoma"/>
        </w:rPr>
        <w:t>�</w:t>
      </w:r>
      <w:r>
        <w:t>9?:I:k:</w:t>
      </w:r>
      <w:r>
        <w:rPr>
          <w:rFonts w:ascii="Tahoma" w:hAnsi="Tahoma" w:cs="Tahoma"/>
        </w:rPr>
        <w:t>�</w:t>
      </w:r>
      <w:r>
        <w:t>:</w:t>
      </w:r>
      <w:r>
        <w:rPr>
          <w:rFonts w:ascii="Tahoma" w:hAnsi="Tahoma" w:cs="Tahoma"/>
        </w:rPr>
        <w:t>�</w:t>
      </w:r>
      <w:r>
        <w:t>:E;</w:t>
      </w:r>
      <w:r>
        <w:rPr>
          <w:rFonts w:ascii="Tahoma" w:hAnsi="Tahoma" w:cs="Tahoma"/>
        </w:rPr>
        <w:t>�</w:t>
      </w:r>
      <w:r>
        <w:t>;+&lt;U&lt;x&lt;</w:t>
      </w:r>
      <w:r>
        <w:rPr>
          <w:rFonts w:ascii="Tahoma" w:hAnsi="Tahoma" w:cs="Tahoma"/>
        </w:rPr>
        <w:t>�</w:t>
      </w:r>
      <w:r>
        <w:t>&lt;=$=Q=e=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=&gt;0&gt;W&gt;f&gt;å&gt;</w:t>
      </w:r>
      <w:r>
        <w:rPr>
          <w:rFonts w:ascii="Tahoma" w:hAnsi="Tahoma" w:cs="Tahoma"/>
        </w:rPr>
        <w:t>�</w:t>
      </w:r>
      <w:r>
        <w:t>&gt;</w:t>
      </w:r>
      <w:r>
        <w:rPr>
          <w:rFonts w:ascii="Tahoma" w:hAnsi="Tahoma" w:cs="Tahoma"/>
        </w:rPr>
        <w:t>�</w:t>
      </w:r>
      <w:r>
        <w:t>&gt;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?É</w:t>
      </w:r>
      <w:r>
        <w:rPr>
          <w:rFonts w:ascii="Tahoma" w:hAnsi="Tahoma" w:cs="Tahoma"/>
        </w:rPr>
        <w:t>�</w:t>
      </w:r>
      <w:r>
        <w:t>0-0Q0_0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0111*2c2`3m3</w:t>
      </w:r>
      <w:r>
        <w:rPr>
          <w:rFonts w:ascii="Tahoma" w:hAnsi="Tahoma" w:cs="Tahoma"/>
        </w:rPr>
        <w:t>�</w:t>
      </w:r>
      <w:r>
        <w:t>3</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4&amp;5W5j5|5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w:t>
      </w:r>
      <w:r>
        <w:rPr>
          <w:rFonts w:ascii="Tahoma" w:hAnsi="Tahoma" w:cs="Tahoma"/>
        </w:rPr>
        <w:t>�</w:t>
      </w:r>
      <w:r>
        <w:t>6</w:t>
      </w:r>
      <w:r>
        <w:rPr>
          <w:rFonts w:ascii="Tahoma" w:hAnsi="Tahoma" w:cs="Tahoma"/>
        </w:rPr>
        <w:t>�</w:t>
      </w:r>
      <w:r>
        <w:t>6</w:t>
      </w:r>
      <w:r>
        <w:rPr>
          <w:rFonts w:ascii="Tahoma" w:hAnsi="Tahoma" w:cs="Tahoma"/>
        </w:rPr>
        <w:t>�</w:t>
      </w:r>
      <w:r>
        <w:t>67(7</w:t>
      </w:r>
      <w:r>
        <w:rPr>
          <w:rFonts w:ascii="Tahoma" w:hAnsi="Tahoma" w:cs="Tahoma"/>
        </w:rPr>
        <w:t>�</w:t>
      </w:r>
      <w:r>
        <w:t>7</w:t>
      </w:r>
      <w:r>
        <w:rPr>
          <w:rFonts w:ascii="Tahoma" w:hAnsi="Tahoma" w:cs="Tahoma"/>
        </w:rPr>
        <w:t>�</w:t>
      </w:r>
      <w:r>
        <w:t>718</w:t>
      </w:r>
      <w:r>
        <w:rPr>
          <w:rFonts w:ascii="Tahoma" w:hAnsi="Tahoma" w:cs="Tahoma"/>
        </w:rPr>
        <w:t>�</w:t>
      </w:r>
      <w:r>
        <w:t>89 9d9</w:t>
      </w:r>
      <w:r>
        <w:rPr>
          <w:rFonts w:ascii="Tahoma" w:hAnsi="Tahoma" w:cs="Tahoma"/>
        </w:rPr>
        <w:t>�</w:t>
      </w:r>
      <w:r>
        <w:t>9</w:t>
      </w:r>
    </w:p>
    <w:p w14:paraId="6C052EAB" w14:textId="77777777" w:rsidR="0045207C" w:rsidRDefault="0045207C" w:rsidP="007724B4">
      <w:pPr>
        <w:pStyle w:val="Heading3"/>
      </w:pPr>
      <w:r>
        <w:t>::::</w:t>
      </w:r>
      <w:r>
        <w:rPr>
          <w:rFonts w:ascii="Tahoma" w:hAnsi="Tahoma" w:cs="Tahoma"/>
        </w:rPr>
        <w:t>⸮</w:t>
      </w:r>
      <w:r>
        <w:t>::":&amp;:1:</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;ü&lt;</w:t>
      </w:r>
      <w:r>
        <w:rPr>
          <w:rFonts w:ascii="Tahoma" w:hAnsi="Tahoma" w:cs="Tahoma"/>
        </w:rPr>
        <w:t>�</w:t>
      </w:r>
      <w:r>
        <w:t>&lt;</w:t>
      </w:r>
      <w:r>
        <w:rPr>
          <w:rFonts w:ascii="Tahoma" w:hAnsi="Tahoma" w:cs="Tahoma"/>
        </w:rPr>
        <w:t>�</w:t>
      </w:r>
      <w:r>
        <w:t>?P0</w:t>
      </w:r>
      <w:r>
        <w:rPr>
          <w:rFonts w:ascii="Tahoma" w:hAnsi="Tahoma" w:cs="Tahoma"/>
        </w:rPr>
        <w:t>�</w:t>
      </w:r>
      <w:r>
        <w:t>0</w:t>
      </w:r>
      <w:r>
        <w:rPr>
          <w:rFonts w:ascii="Tahoma" w:hAnsi="Tahoma" w:cs="Tahoma"/>
        </w:rPr>
        <w:t>�</w:t>
      </w:r>
      <w:r>
        <w:t>2</w:t>
      </w:r>
      <w:r>
        <w:rPr>
          <w:rFonts w:ascii="Tahoma" w:hAnsi="Tahoma" w:cs="Tahoma"/>
        </w:rPr>
        <w:t>�</w:t>
      </w:r>
      <w:r>
        <w:t>34z6</w:t>
      </w:r>
      <w:r>
        <w:rPr>
          <w:rFonts w:ascii="Tahoma" w:hAnsi="Tahoma" w:cs="Tahoma"/>
        </w:rPr>
        <w:t>�</w:t>
      </w:r>
      <w:r>
        <w:t>6</w:t>
      </w:r>
      <w:r>
        <w:rPr>
          <w:rFonts w:ascii="Tahoma" w:hAnsi="Tahoma" w:cs="Tahoma"/>
        </w:rPr>
        <w:t>�</w:t>
      </w:r>
      <w:r>
        <w:t>6</w:t>
      </w:r>
      <w:r>
        <w:rPr>
          <w:rFonts w:ascii="Tahoma" w:hAnsi="Tahoma" w:cs="Tahoma"/>
        </w:rPr>
        <w:t>�</w:t>
      </w:r>
      <w:r>
        <w:t>7 959ö9</w:t>
      </w:r>
      <w:r>
        <w:rPr>
          <w:rFonts w:ascii="Tahoma" w:hAnsi="Tahoma" w:cs="Tahoma"/>
        </w:rPr>
        <w:t>�</w:t>
      </w:r>
      <w:r>
        <w:t>9G:</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w:t>
      </w:r>
      <w:r>
        <w:rPr>
          <w:rFonts w:ascii="Tahoma" w:hAnsi="Tahoma" w:cs="Tahoma"/>
        </w:rPr>
        <w:t>�</w:t>
      </w:r>
      <w:r>
        <w:t>&gt;</w:t>
      </w:r>
      <w:r>
        <w:rPr>
          <w:rFonts w:ascii="Tahoma" w:hAnsi="Tahoma" w:cs="Tahoma"/>
        </w:rPr>
        <w:t>�</w:t>
      </w:r>
      <w:r>
        <w:t>&gt;éö(0É0</w:t>
      </w:r>
    </w:p>
    <w:p w14:paraId="1DDC398E" w14:textId="77777777" w:rsidR="0045207C" w:rsidRDefault="0045207C" w:rsidP="007724B4">
      <w:pPr>
        <w:pStyle w:val="Heading3"/>
      </w:pPr>
      <w:r>
        <w:t>1P11</w:t>
      </w:r>
    </w:p>
    <w:p w14:paraId="2498B190" w14:textId="77777777" w:rsidR="0045207C" w:rsidRDefault="0045207C" w:rsidP="007724B4">
      <w:pPr>
        <w:pStyle w:val="Heading3"/>
      </w:pPr>
      <w:r>
        <w:t>2i2</w:t>
      </w:r>
      <w:r>
        <w:rPr>
          <w:rFonts w:ascii="Tahoma" w:hAnsi="Tahoma" w:cs="Tahoma"/>
        </w:rPr>
        <w:t>�</w:t>
      </w:r>
      <w:r>
        <w:t>2Ö3</w:t>
      </w:r>
      <w:r>
        <w:rPr>
          <w:rFonts w:ascii="Tahoma" w:hAnsi="Tahoma" w:cs="Tahoma"/>
        </w:rPr>
        <w:t>�</w:t>
      </w:r>
      <w:r>
        <w:t>3</w:t>
      </w:r>
      <w:r>
        <w:rPr>
          <w:rFonts w:ascii="Tahoma" w:hAnsi="Tahoma" w:cs="Tahoma"/>
        </w:rPr>
        <w:t>�</w:t>
      </w:r>
      <w:r>
        <w:t>3</w:t>
      </w:r>
      <w:r>
        <w:rPr>
          <w:rFonts w:ascii="Tahoma" w:hAnsi="Tahoma" w:cs="Tahoma"/>
        </w:rPr>
        <w:t>�</w:t>
      </w:r>
      <w:r>
        <w:t>4=4g4ü4</w:t>
      </w:r>
      <w:r>
        <w:rPr>
          <w:rFonts w:ascii="Tahoma" w:hAnsi="Tahoma" w:cs="Tahoma"/>
        </w:rPr>
        <w:t>�</w:t>
      </w:r>
      <w:r>
        <w:t>4/5?56t6</w:t>
      </w:r>
      <w:r>
        <w:rPr>
          <w:rFonts w:ascii="Tahoma" w:hAnsi="Tahoma" w:cs="Tahoma"/>
        </w:rPr>
        <w:t>�</w:t>
      </w:r>
      <w:r>
        <w:t>6</w:t>
      </w:r>
      <w:r>
        <w:rPr>
          <w:rFonts w:ascii="Tahoma" w:hAnsi="Tahoma" w:cs="Tahoma"/>
        </w:rPr>
        <w:t>�</w:t>
      </w:r>
      <w:r>
        <w:t>6</w:t>
      </w:r>
      <w:r>
        <w:rPr>
          <w:rFonts w:ascii="Tahoma" w:hAnsi="Tahoma" w:cs="Tahoma"/>
        </w:rPr>
        <w:t>�</w:t>
      </w:r>
      <w:r>
        <w:t>6767G7</w:t>
      </w:r>
      <w:r>
        <w:rPr>
          <w:rFonts w:ascii="Tahoma" w:hAnsi="Tahoma" w:cs="Tahoma"/>
        </w:rPr>
        <w:t>�</w:t>
      </w:r>
      <w:r>
        <w:t>7</w:t>
      </w:r>
      <w:r>
        <w:rPr>
          <w:rFonts w:ascii="Tahoma" w:hAnsi="Tahoma" w:cs="Tahoma"/>
        </w:rPr>
        <w:t>�</w:t>
      </w:r>
      <w:r>
        <w:t>7.8</w:t>
      </w:r>
      <w:r>
        <w:rPr>
          <w:rFonts w:ascii="Tahoma" w:hAnsi="Tahoma" w:cs="Tahoma"/>
        </w:rPr>
        <w:t>�</w:t>
      </w:r>
      <w:r>
        <w:t>8y:</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w:t>
      </w:r>
      <w:r>
        <w:rPr>
          <w:rFonts w:ascii="Tahoma" w:hAnsi="Tahoma" w:cs="Tahoma"/>
        </w:rPr>
        <w:t>�</w:t>
      </w:r>
      <w:r>
        <w:t>==&gt;</w:t>
      </w:r>
      <w:r>
        <w:rPr>
          <w:rFonts w:ascii="Tahoma" w:hAnsi="Tahoma" w:cs="Tahoma"/>
        </w:rPr>
        <w:t>�</w:t>
      </w:r>
      <w:r>
        <w:t>&gt;</w:t>
      </w:r>
      <w:r>
        <w:rPr>
          <w:rFonts w:ascii="Tahoma" w:hAnsi="Tahoma" w:cs="Tahoma"/>
        </w:rPr>
        <w:t>�</w:t>
      </w:r>
      <w:r>
        <w:t>&gt;</w:t>
      </w:r>
    </w:p>
    <w:p w14:paraId="10E0A4E7" w14:textId="77777777" w:rsidR="0045207C" w:rsidRDefault="0045207C" w:rsidP="007724B4">
      <w:pPr>
        <w:pStyle w:val="Heading3"/>
      </w:pPr>
      <w:r>
        <w:t>?2?N?a?</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?p|?0[0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031k1</w:t>
      </w:r>
      <w:r>
        <w:rPr>
          <w:rFonts w:ascii="Tahoma" w:hAnsi="Tahoma" w:cs="Tahoma"/>
        </w:rPr>
        <w:t>�</w:t>
      </w:r>
      <w:r>
        <w:t>1</w:t>
      </w:r>
      <w:r>
        <w:rPr>
          <w:rFonts w:ascii="Tahoma" w:hAnsi="Tahoma" w:cs="Tahoma"/>
        </w:rPr>
        <w:t>�</w:t>
      </w:r>
      <w:r>
        <w:t>1</w:t>
      </w:r>
      <w:r>
        <w:rPr>
          <w:rFonts w:ascii="Tahoma" w:hAnsi="Tahoma" w:cs="Tahoma"/>
        </w:rPr>
        <w:t>�</w:t>
      </w:r>
      <w:r>
        <w:t>182q2333</w:t>
      </w:r>
      <w:r>
        <w:rPr>
          <w:rFonts w:ascii="Tahoma" w:hAnsi="Tahoma" w:cs="Tahoma"/>
        </w:rPr>
        <w:t>�</w:t>
      </w:r>
      <w:r>
        <w:t>3D4x4</w:t>
      </w:r>
      <w:r>
        <w:rPr>
          <w:rFonts w:ascii="Tahoma" w:hAnsi="Tahoma" w:cs="Tahoma"/>
        </w:rPr>
        <w:t>�</w:t>
      </w:r>
      <w:r>
        <w:t>4</w:t>
      </w:r>
      <w:r>
        <w:rPr>
          <w:rFonts w:ascii="Tahoma" w:hAnsi="Tahoma" w:cs="Tahoma"/>
        </w:rPr>
        <w:t>�</w:t>
      </w:r>
      <w:r>
        <w:t>4</w:t>
      </w:r>
      <w:r>
        <w:rPr>
          <w:rFonts w:ascii="Tahoma" w:hAnsi="Tahoma" w:cs="Tahoma"/>
        </w:rPr>
        <w:t>�</w:t>
      </w:r>
      <w:r>
        <w:t>455i56N6</w:t>
      </w:r>
      <w:r>
        <w:rPr>
          <w:rFonts w:ascii="Tahoma" w:hAnsi="Tahoma" w:cs="Tahoma"/>
        </w:rPr>
        <w:t>�</w:t>
      </w:r>
      <w:r>
        <w:t>6</w:t>
      </w:r>
      <w:r>
        <w:rPr>
          <w:rFonts w:ascii="Tahoma" w:hAnsi="Tahoma" w:cs="Tahoma"/>
        </w:rPr>
        <w:t>�</w:t>
      </w:r>
      <w:r>
        <w:t>6|8</w:t>
      </w:r>
      <w:r>
        <w:rPr>
          <w:rFonts w:ascii="Tahoma" w:hAnsi="Tahoma" w:cs="Tahoma"/>
        </w:rPr>
        <w:t>�</w:t>
      </w:r>
      <w:r>
        <w:t>8</w:t>
      </w:r>
      <w:r>
        <w:rPr>
          <w:rFonts w:ascii="Tahoma" w:hAnsi="Tahoma" w:cs="Tahoma"/>
        </w:rPr>
        <w:t>�</w:t>
      </w:r>
      <w:r>
        <w:t>8</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w:t>
      </w:r>
      <w:r>
        <w:rPr>
          <w:rFonts w:ascii="Tahoma" w:hAnsi="Tahoma" w:cs="Tahoma"/>
        </w:rPr>
        <w:t>�</w:t>
      </w:r>
      <w:r>
        <w:t>:</w:t>
      </w:r>
      <w:r>
        <w:rPr>
          <w:rFonts w:ascii="Tahoma" w:hAnsi="Tahoma" w:cs="Tahoma"/>
        </w:rPr>
        <w:t>�</w:t>
      </w:r>
      <w:r>
        <w:t>:2;P;c;w;</w:t>
      </w:r>
      <w:r>
        <w:rPr>
          <w:rFonts w:ascii="Tahoma" w:hAnsi="Tahoma" w:cs="Tahoma"/>
        </w:rPr>
        <w:t>�</w:t>
      </w:r>
      <w:r>
        <w:t>;j&lt;</w:t>
      </w:r>
      <w:r>
        <w:rPr>
          <w:rFonts w:ascii="Tahoma" w:hAnsi="Tahoma" w:cs="Tahoma"/>
        </w:rPr>
        <w:t>�</w:t>
      </w:r>
      <w:r>
        <w:t>&lt;</w:t>
      </w:r>
      <w:r>
        <w:rPr>
          <w:rFonts w:ascii="Tahoma" w:hAnsi="Tahoma" w:cs="Tahoma"/>
        </w:rPr>
        <w:t>�</w:t>
      </w:r>
      <w:r>
        <w:t>&lt;</w:t>
      </w:r>
      <w:r>
        <w:rPr>
          <w:rFonts w:ascii="Tahoma" w:hAnsi="Tahoma" w:cs="Tahoma"/>
        </w:rPr>
        <w:t>�</w:t>
      </w:r>
      <w:r>
        <w:t>&lt;f=</w:t>
      </w:r>
      <w:r>
        <w:rPr>
          <w:rFonts w:ascii="Tahoma" w:hAnsi="Tahoma" w:cs="Tahoma"/>
        </w:rPr>
        <w:t>�</w:t>
      </w:r>
      <w:r>
        <w:t>=</w:t>
      </w:r>
      <w:r>
        <w:rPr>
          <w:rFonts w:ascii="Tahoma" w:hAnsi="Tahoma" w:cs="Tahoma"/>
        </w:rPr>
        <w:t>�</w:t>
      </w:r>
      <w:r>
        <w:t>=  &gt;*&gt;A&gt;h&gt;</w:t>
      </w:r>
      <w:r>
        <w:rPr>
          <w:rFonts w:ascii="Tahoma" w:hAnsi="Tahoma" w:cs="Tahoma"/>
        </w:rPr>
        <w:t>�</w:t>
      </w:r>
      <w:r>
        <w:t>&gt;</w:t>
      </w:r>
      <w:r>
        <w:rPr>
          <w:rFonts w:ascii="Tahoma" w:hAnsi="Tahoma" w:cs="Tahoma"/>
        </w:rPr>
        <w:t>�</w:t>
      </w:r>
      <w:r>
        <w:t>?</w:t>
      </w:r>
      <w:r>
        <w:rPr>
          <w:rFonts w:ascii="Tahoma" w:hAnsi="Tahoma" w:cs="Tahoma"/>
        </w:rPr>
        <w:t>��</w:t>
      </w:r>
      <w:r>
        <w:t>y0</w:t>
      </w:r>
      <w:r>
        <w:rPr>
          <w:rFonts w:ascii="Tahoma" w:hAnsi="Tahoma" w:cs="Tahoma"/>
        </w:rPr>
        <w:t>�</w:t>
      </w:r>
      <w:r>
        <w:t>0</w:t>
      </w:r>
      <w:r>
        <w:rPr>
          <w:rFonts w:ascii="Tahoma" w:hAnsi="Tahoma" w:cs="Tahoma"/>
        </w:rPr>
        <w:t>�</w:t>
      </w:r>
      <w:r>
        <w:t>0</w:t>
      </w:r>
      <w:r>
        <w:rPr>
          <w:rFonts w:ascii="Tahoma" w:hAnsi="Tahoma" w:cs="Tahoma"/>
        </w:rPr>
        <w:t>�</w:t>
      </w:r>
      <w:r>
        <w:t>0/191`1</w:t>
      </w:r>
      <w:r>
        <w:rPr>
          <w:rFonts w:ascii="Tahoma" w:hAnsi="Tahoma" w:cs="Tahoma"/>
        </w:rPr>
        <w:t>�</w:t>
      </w:r>
      <w:r>
        <w:t>1</w:t>
      </w:r>
      <w:r>
        <w:rPr>
          <w:rFonts w:ascii="Tahoma" w:hAnsi="Tahoma" w:cs="Tahoma"/>
        </w:rPr>
        <w:t>�</w:t>
      </w:r>
      <w:r>
        <w:t>1</w:t>
      </w:r>
      <w:r>
        <w:rPr>
          <w:rFonts w:ascii="Tahoma" w:hAnsi="Tahoma" w:cs="Tahoma"/>
        </w:rPr>
        <w:t>�</w:t>
      </w:r>
      <w:r>
        <w:t>1F2</w:t>
      </w:r>
      <w:r>
        <w:rPr>
          <w:rFonts w:ascii="Tahoma" w:hAnsi="Tahoma" w:cs="Tahoma"/>
        </w:rPr>
        <w:t>�</w:t>
      </w:r>
      <w:r>
        <w:t>23</w:t>
      </w:r>
    </w:p>
    <w:p w14:paraId="1522DF41" w14:textId="77777777" w:rsidR="0045207C" w:rsidRDefault="0045207C" w:rsidP="007724B4">
      <w:pPr>
        <w:pStyle w:val="Heading3"/>
      </w:pPr>
      <w:r>
        <w:t>33C3</w:t>
      </w:r>
      <w:r>
        <w:rPr>
          <w:rFonts w:ascii="Tahoma" w:hAnsi="Tahoma" w:cs="Tahoma"/>
        </w:rPr>
        <w:t>�</w:t>
      </w:r>
      <w:r>
        <w:t>3</w:t>
      </w:r>
      <w:r>
        <w:rPr>
          <w:rFonts w:ascii="Tahoma" w:hAnsi="Tahoma" w:cs="Tahoma"/>
        </w:rPr>
        <w:t>�</w:t>
      </w:r>
      <w:r>
        <w:t>3</w:t>
      </w:r>
      <w:r>
        <w:rPr>
          <w:rFonts w:ascii="Tahoma" w:hAnsi="Tahoma" w:cs="Tahoma"/>
        </w:rPr>
        <w:t>�</w:t>
      </w:r>
      <w:r>
        <w:t>394</w:t>
      </w:r>
      <w:r>
        <w:rPr>
          <w:rFonts w:ascii="Tahoma" w:hAnsi="Tahoma" w:cs="Tahoma"/>
        </w:rPr>
        <w:t>�</w:t>
      </w:r>
      <w:r>
        <w:t>4o5x5</w:t>
      </w:r>
      <w:r>
        <w:rPr>
          <w:rFonts w:ascii="Tahoma" w:hAnsi="Tahoma" w:cs="Tahoma"/>
        </w:rPr>
        <w:t>�</w:t>
      </w:r>
      <w:r>
        <w:t>5</w:t>
      </w:r>
      <w:r>
        <w:rPr>
          <w:rFonts w:ascii="Tahoma" w:hAnsi="Tahoma" w:cs="Tahoma"/>
        </w:rPr>
        <w:t>�</w:t>
      </w:r>
      <w:r>
        <w:t>5d6</w:t>
      </w:r>
      <w:r>
        <w:rPr>
          <w:rFonts w:ascii="Tahoma" w:hAnsi="Tahoma" w:cs="Tahoma"/>
        </w:rPr>
        <w:t>�</w:t>
      </w:r>
      <w:r>
        <w:t>6</w:t>
      </w:r>
      <w:r>
        <w:rPr>
          <w:rFonts w:ascii="Tahoma" w:hAnsi="Tahoma" w:cs="Tahoma"/>
        </w:rPr>
        <w:t>�</w:t>
      </w:r>
      <w:r>
        <w:t>67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p>
    <w:p w14:paraId="75DB6FF7" w14:textId="77777777" w:rsidR="0045207C" w:rsidRDefault="0045207C" w:rsidP="007724B4">
      <w:pPr>
        <w:pStyle w:val="Heading3"/>
      </w:pPr>
      <w:r>
        <w:t>8</w:t>
      </w:r>
      <w:r>
        <w:rPr>
          <w:rFonts w:ascii="Tahoma" w:hAnsi="Tahoma" w:cs="Tahoma"/>
        </w:rPr>
        <w:t>⸮</w:t>
      </w:r>
      <w:r>
        <w:t>8}8</w:t>
      </w:r>
      <w:r>
        <w:rPr>
          <w:rFonts w:ascii="Tahoma" w:hAnsi="Tahoma" w:cs="Tahoma"/>
        </w:rPr>
        <w:t>�</w:t>
      </w:r>
      <w:r>
        <w:t>8</w:t>
      </w:r>
      <w:r>
        <w:rPr>
          <w:rFonts w:ascii="Tahoma" w:hAnsi="Tahoma" w:cs="Tahoma"/>
        </w:rPr>
        <w:t>�</w:t>
      </w:r>
      <w:r>
        <w:t>8</w:t>
      </w:r>
      <w:r>
        <w:rPr>
          <w:rFonts w:ascii="Tahoma" w:hAnsi="Tahoma" w:cs="Tahoma"/>
        </w:rPr>
        <w:t>�</w:t>
      </w:r>
      <w:r>
        <w:t>9</w:t>
      </w:r>
      <w:r>
        <w:rPr>
          <w:rFonts w:ascii="Tahoma" w:hAnsi="Tahoma" w:cs="Tahoma"/>
        </w:rPr>
        <w:t>�</w:t>
      </w:r>
      <w:r>
        <w:t>9@:L:</w:t>
      </w:r>
      <w:r>
        <w:rPr>
          <w:rFonts w:ascii="Tahoma" w:hAnsi="Tahoma" w:cs="Tahoma"/>
        </w:rPr>
        <w:t>�</w:t>
      </w:r>
      <w:r>
        <w:t>:</w:t>
      </w:r>
      <w:r>
        <w:rPr>
          <w:rFonts w:ascii="Tahoma" w:hAnsi="Tahoma" w:cs="Tahoma"/>
        </w:rPr>
        <w:t>�</w:t>
      </w:r>
      <w:r>
        <w:t>:</w:t>
      </w:r>
      <w:r>
        <w:rPr>
          <w:rFonts w:ascii="Tahoma" w:hAnsi="Tahoma" w:cs="Tahoma"/>
        </w:rPr>
        <w:t>�</w:t>
      </w:r>
      <w:r>
        <w:t>:;;";&lt;F&lt;Ü&lt;i&lt;</w:t>
      </w:r>
      <w:r>
        <w:rPr>
          <w:rFonts w:ascii="Tahoma" w:hAnsi="Tahoma" w:cs="Tahoma"/>
        </w:rPr>
        <w:t>�</w:t>
      </w:r>
      <w:r>
        <w:t>&lt;</w:t>
      </w:r>
    </w:p>
    <w:p w14:paraId="7E634F23" w14:textId="77777777" w:rsidR="0045207C" w:rsidRDefault="0045207C" w:rsidP="007724B4">
      <w:pPr>
        <w:pStyle w:val="Heading3"/>
      </w:pPr>
      <w:r>
        <w:t>=9=i=</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w:t>
      </w:r>
      <w:r>
        <w:rPr>
          <w:rFonts w:ascii="Tahoma" w:hAnsi="Tahoma" w:cs="Tahoma"/>
        </w:rPr>
        <w:t>�</w:t>
      </w:r>
      <w:r>
        <w:t>&gt;</w:t>
      </w:r>
      <w:r>
        <w:rPr>
          <w:rFonts w:ascii="Tahoma" w:hAnsi="Tahoma" w:cs="Tahoma"/>
        </w:rPr>
        <w:t>�</w:t>
      </w:r>
      <w:r>
        <w:t>&gt;8?d?</w:t>
      </w:r>
      <w:r>
        <w:rPr>
          <w:rFonts w:ascii="Tahoma" w:hAnsi="Tahoma" w:cs="Tahoma"/>
        </w:rPr>
        <w:t>�</w:t>
      </w:r>
      <w:r>
        <w:t>?</w:t>
      </w:r>
      <w:r>
        <w:rPr>
          <w:rFonts w:ascii="Tahoma" w:hAnsi="Tahoma" w:cs="Tahoma"/>
        </w:rPr>
        <w:t>�</w:t>
      </w:r>
      <w:r>
        <w:t>?</w:t>
      </w:r>
      <w:r>
        <w:rPr>
          <w:rFonts w:ascii="Tahoma" w:hAnsi="Tahoma" w:cs="Tahoma"/>
        </w:rPr>
        <w:t>�</w:t>
      </w:r>
      <w:r>
        <w:t>d</w:t>
      </w:r>
    </w:p>
    <w:p w14:paraId="42DFEE05" w14:textId="77777777" w:rsidR="0045207C" w:rsidRDefault="0045207C" w:rsidP="007724B4">
      <w:pPr>
        <w:pStyle w:val="Heading3"/>
      </w:pPr>
      <w:r>
        <w:t>0!0D0m0z0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12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293L3U3n3</w:t>
      </w:r>
      <w:r>
        <w:rPr>
          <w:rFonts w:ascii="Tahoma" w:hAnsi="Tahoma" w:cs="Tahoma"/>
        </w:rPr>
        <w:t>�</w:t>
      </w:r>
      <w:r>
        <w:t>3</w:t>
      </w:r>
      <w:r>
        <w:rPr>
          <w:rFonts w:ascii="Tahoma" w:hAnsi="Tahoma" w:cs="Tahoma"/>
        </w:rPr>
        <w:t>�</w:t>
      </w:r>
      <w:r>
        <w:t>3</w:t>
      </w:r>
      <w:r>
        <w:rPr>
          <w:rFonts w:ascii="Tahoma" w:hAnsi="Tahoma" w:cs="Tahoma"/>
        </w:rPr>
        <w:t>�</w:t>
      </w:r>
      <w:r>
        <w:t>3434</w:t>
      </w:r>
      <w:r>
        <w:rPr>
          <w:rFonts w:ascii="Tahoma" w:hAnsi="Tahoma" w:cs="Tahoma"/>
        </w:rPr>
        <w:t>�</w:t>
      </w:r>
      <w:r>
        <w:t>4</w:t>
      </w:r>
      <w:r>
        <w:rPr>
          <w:rFonts w:ascii="Tahoma" w:hAnsi="Tahoma" w:cs="Tahoma"/>
        </w:rPr>
        <w:t>�</w:t>
      </w:r>
      <w:r>
        <w:t>4Q5</w:t>
      </w:r>
      <w:r>
        <w:rPr>
          <w:rFonts w:ascii="Tahoma" w:hAnsi="Tahoma" w:cs="Tahoma"/>
        </w:rPr>
        <w:t>�</w:t>
      </w:r>
      <w:r>
        <w:t>5</w:t>
      </w:r>
      <w:r>
        <w:rPr>
          <w:rFonts w:ascii="Tahoma" w:hAnsi="Tahoma" w:cs="Tahoma"/>
        </w:rPr>
        <w:t>�</w:t>
      </w:r>
      <w:r>
        <w:t>5O6</w:t>
      </w:r>
      <w:r>
        <w:rPr>
          <w:rFonts w:ascii="Tahoma" w:hAnsi="Tahoma" w:cs="Tahoma"/>
        </w:rPr>
        <w:t>�</w:t>
      </w:r>
      <w:r>
        <w:t>6</w:t>
      </w:r>
      <w:r>
        <w:rPr>
          <w:rFonts w:ascii="Tahoma" w:hAnsi="Tahoma" w:cs="Tahoma"/>
        </w:rPr>
        <w:t>�</w:t>
      </w:r>
      <w:r>
        <w:t>67é7é8f8s8y8</w:t>
      </w:r>
      <w:r>
        <w:rPr>
          <w:rFonts w:ascii="Tahoma" w:hAnsi="Tahoma" w:cs="Tahoma"/>
        </w:rPr>
        <w:t>�</w:t>
      </w:r>
      <w:r>
        <w:t>8</w:t>
      </w:r>
      <w:r>
        <w:rPr>
          <w:rFonts w:ascii="Tahoma" w:hAnsi="Tahoma" w:cs="Tahoma"/>
        </w:rPr>
        <w:t>�</w:t>
      </w:r>
      <w:r>
        <w:t>8</w:t>
      </w:r>
      <w:r>
        <w:rPr>
          <w:rFonts w:ascii="Tahoma" w:hAnsi="Tahoma" w:cs="Tahoma"/>
        </w:rPr>
        <w:t>�</w:t>
      </w:r>
      <w:r>
        <w:t>8/9</w:t>
      </w:r>
      <w:r>
        <w:rPr>
          <w:rFonts w:ascii="Tahoma" w:hAnsi="Tahoma" w:cs="Tahoma"/>
        </w:rPr>
        <w:t>�</w:t>
      </w:r>
      <w:r>
        <w:t>9p=o?</w:t>
      </w:r>
      <w:r>
        <w:rPr>
          <w:rFonts w:ascii="Tahoma" w:hAnsi="Tahoma" w:cs="Tahoma"/>
        </w:rPr>
        <w:t>�</w:t>
      </w:r>
      <w:r>
        <w:t>ö</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0g1</w:t>
      </w:r>
      <w:r>
        <w:rPr>
          <w:rFonts w:ascii="Tahoma" w:hAnsi="Tahoma" w:cs="Tahoma"/>
        </w:rPr>
        <w:t>�</w:t>
      </w:r>
      <w:r>
        <w:t>1</w:t>
      </w:r>
      <w:r>
        <w:rPr>
          <w:rFonts w:ascii="Tahoma" w:hAnsi="Tahoma" w:cs="Tahoma"/>
        </w:rPr>
        <w:t>�</w:t>
      </w:r>
      <w:r>
        <w:t>1</w:t>
      </w:r>
      <w:r>
        <w:rPr>
          <w:rFonts w:ascii="Tahoma" w:hAnsi="Tahoma" w:cs="Tahoma"/>
        </w:rPr>
        <w:t>�</w:t>
      </w:r>
      <w:r>
        <w:t>132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34O4</w:t>
      </w:r>
      <w:r>
        <w:rPr>
          <w:rFonts w:ascii="Tahoma" w:hAnsi="Tahoma" w:cs="Tahoma"/>
        </w:rPr>
        <w:t>�</w:t>
      </w:r>
      <w:r>
        <w:t>4</w:t>
      </w:r>
      <w:r>
        <w:rPr>
          <w:rFonts w:ascii="Tahoma" w:hAnsi="Tahoma" w:cs="Tahoma"/>
        </w:rPr>
        <w:t>�</w:t>
      </w:r>
      <w:r>
        <w:t>4c5E6</w:t>
      </w:r>
      <w:r>
        <w:rPr>
          <w:rFonts w:ascii="Tahoma" w:hAnsi="Tahoma" w:cs="Tahoma"/>
        </w:rPr>
        <w:t>�</w:t>
      </w:r>
      <w:r>
        <w:t>7*8Q8</w:t>
      </w:r>
      <w:r>
        <w:rPr>
          <w:rFonts w:ascii="Tahoma" w:hAnsi="Tahoma" w:cs="Tahoma"/>
        </w:rPr>
        <w:t>�</w:t>
      </w:r>
      <w:r>
        <w:t>8</w:t>
      </w:r>
      <w:r>
        <w:rPr>
          <w:rFonts w:ascii="Tahoma" w:hAnsi="Tahoma" w:cs="Tahoma"/>
        </w:rPr>
        <w:t>�</w:t>
      </w:r>
      <w:r>
        <w:t>8</w:t>
      </w:r>
      <w:r>
        <w:rPr>
          <w:rFonts w:ascii="Tahoma" w:hAnsi="Tahoma" w:cs="Tahoma"/>
        </w:rPr>
        <w:t>�</w:t>
      </w:r>
      <w:r>
        <w:t>8A9s9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:;-;V;x;</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;J&lt;</w:t>
      </w:r>
      <w:r>
        <w:rPr>
          <w:rFonts w:ascii="Tahoma" w:hAnsi="Tahoma" w:cs="Tahoma"/>
        </w:rPr>
        <w:t>�</w:t>
      </w:r>
      <w:r>
        <w:t>&lt;</w:t>
      </w:r>
    </w:p>
    <w:p w14:paraId="23BB1CD8" w14:textId="77777777" w:rsidR="0045207C" w:rsidRDefault="0045207C" w:rsidP="007724B4">
      <w:pPr>
        <w:pStyle w:val="Heading3"/>
      </w:pPr>
      <w:r>
        <w:t>=J=</w:t>
      </w:r>
      <w:r>
        <w:rPr>
          <w:rFonts w:ascii="Tahoma" w:hAnsi="Tahoma" w:cs="Tahoma"/>
        </w:rPr>
        <w:t>�</w:t>
      </w:r>
      <w:r>
        <w:t>=&gt;6&gt;M&gt;k&gt;</w:t>
      </w:r>
      <w:r>
        <w:rPr>
          <w:rFonts w:ascii="Tahoma" w:hAnsi="Tahoma" w:cs="Tahoma"/>
        </w:rPr>
        <w:t>�</w:t>
      </w:r>
      <w:r>
        <w:t>&gt;T?t?</w:t>
      </w:r>
      <w:r>
        <w:rPr>
          <w:rFonts w:ascii="Tahoma" w:hAnsi="Tahoma" w:cs="Tahoma"/>
        </w:rPr>
        <w:t>��</w:t>
      </w:r>
      <w:r>
        <w:t>0Å0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0151u1</w:t>
      </w:r>
      <w:r>
        <w:rPr>
          <w:rFonts w:ascii="Tahoma" w:hAnsi="Tahoma" w:cs="Tahoma"/>
        </w:rPr>
        <w:t>�</w:t>
      </w:r>
      <w:r>
        <w:t>1</w:t>
      </w:r>
      <w:r>
        <w:rPr>
          <w:rFonts w:ascii="Tahoma" w:hAnsi="Tahoma" w:cs="Tahoma"/>
        </w:rPr>
        <w:t>�</w:t>
      </w:r>
      <w:r>
        <w:t>122-2W2e2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2        3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4</w:t>
      </w:r>
      <w:r>
        <w:rPr>
          <w:rFonts w:ascii="Tahoma" w:hAnsi="Tahoma" w:cs="Tahoma"/>
        </w:rPr>
        <w:t>�</w:t>
      </w:r>
      <w:r>
        <w:t>4</w:t>
      </w:r>
      <w:r>
        <w:rPr>
          <w:rFonts w:ascii="Tahoma" w:hAnsi="Tahoma" w:cs="Tahoma"/>
        </w:rPr>
        <w:t>�</w:t>
      </w:r>
      <w:r>
        <w:t>4</w:t>
      </w:r>
    </w:p>
    <w:p w14:paraId="5C4E5AF1" w14:textId="77777777" w:rsidR="0045207C" w:rsidRDefault="0045207C" w:rsidP="007724B4">
      <w:pPr>
        <w:pStyle w:val="Heading3"/>
      </w:pPr>
      <w:r>
        <w:t>5$5J5Q5y5</w:t>
      </w:r>
      <w:r>
        <w:rPr>
          <w:rFonts w:ascii="Tahoma" w:hAnsi="Tahoma" w:cs="Tahoma"/>
        </w:rPr>
        <w:t>�</w:t>
      </w:r>
      <w:r>
        <w:t>5</w:t>
      </w:r>
      <w:r>
        <w:rPr>
          <w:rFonts w:ascii="Tahoma" w:hAnsi="Tahoma" w:cs="Tahoma"/>
        </w:rPr>
        <w:t>�</w:t>
      </w:r>
      <w:r>
        <w:t>56A6</w:t>
      </w:r>
      <w:r>
        <w:rPr>
          <w:rFonts w:ascii="Tahoma" w:hAnsi="Tahoma" w:cs="Tahoma"/>
        </w:rPr>
        <w:t>�</w:t>
      </w:r>
      <w:r>
        <w:t>6</w:t>
      </w:r>
      <w:r>
        <w:rPr>
          <w:rFonts w:ascii="Tahoma" w:hAnsi="Tahoma" w:cs="Tahoma"/>
        </w:rPr>
        <w:t>�</w:t>
      </w:r>
      <w:r>
        <w:t>6777É7d7x7</w:t>
      </w:r>
      <w:r>
        <w:rPr>
          <w:rFonts w:ascii="Tahoma" w:hAnsi="Tahoma" w:cs="Tahoma"/>
        </w:rPr>
        <w:t>�</w:t>
      </w:r>
      <w:r>
        <w:t>7                                         78C8X8m899&lt;9T9z9</w:t>
      </w:r>
      <w:r>
        <w:rPr>
          <w:rFonts w:ascii="Tahoma" w:hAnsi="Tahoma" w:cs="Tahoma"/>
        </w:rPr>
        <w:t>�</w:t>
      </w:r>
      <w:r>
        <w:t>9</w:t>
      </w:r>
      <w:r>
        <w:rPr>
          <w:rFonts w:ascii="Tahoma" w:hAnsi="Tahoma" w:cs="Tahoma"/>
        </w:rPr>
        <w:t>�</w:t>
      </w:r>
      <w:r>
        <w:t>9</w:t>
      </w:r>
      <w:r>
        <w:rPr>
          <w:rFonts w:ascii="Tahoma" w:hAnsi="Tahoma" w:cs="Tahoma"/>
        </w:rPr>
        <w:t>�</w:t>
      </w:r>
      <w:r>
        <w:t>9[:9;R;</w:t>
      </w:r>
      <w:r>
        <w:rPr>
          <w:rFonts w:ascii="Tahoma" w:hAnsi="Tahoma" w:cs="Tahoma"/>
        </w:rPr>
        <w:t>�</w:t>
      </w:r>
      <w:r>
        <w:t>;&lt;&lt;&lt;Q&lt;Z&lt;</w:t>
      </w:r>
      <w:r>
        <w:rPr>
          <w:rFonts w:ascii="Tahoma" w:hAnsi="Tahoma" w:cs="Tahoma"/>
        </w:rPr>
        <w:t>�</w:t>
      </w:r>
      <w:r>
        <w:t>&lt;</w:t>
      </w:r>
      <w:r>
        <w:rPr>
          <w:rFonts w:ascii="Tahoma" w:hAnsi="Tahoma" w:cs="Tahoma"/>
        </w:rPr>
        <w:t>�</w:t>
      </w:r>
      <w:r>
        <w:t>&lt;</w:t>
      </w:r>
      <w:r>
        <w:rPr>
          <w:rFonts w:ascii="Tahoma" w:hAnsi="Tahoma" w:cs="Tahoma"/>
        </w:rPr>
        <w:t>�</w:t>
      </w:r>
      <w:r>
        <w:t>&lt;=&lt;&gt;U&gt;</w:t>
      </w:r>
      <w:r>
        <w:rPr>
          <w:rFonts w:ascii="Tahoma" w:hAnsi="Tahoma" w:cs="Tahoma"/>
        </w:rPr>
        <w:t>�</w:t>
      </w:r>
      <w:r>
        <w:t>&gt;</w:t>
      </w:r>
      <w:r>
        <w:rPr>
          <w:rFonts w:ascii="Tahoma" w:hAnsi="Tahoma" w:cs="Tahoma"/>
        </w:rPr>
        <w:t>�</w:t>
      </w:r>
      <w:r>
        <w:t>&gt;</w:t>
      </w:r>
    </w:p>
    <w:p w14:paraId="4503AC89" w14:textId="77777777" w:rsidR="0045207C" w:rsidRDefault="0045207C" w:rsidP="007724B4">
      <w:pPr>
        <w:pStyle w:val="Heading3"/>
      </w:pPr>
      <w:r>
        <w:t>?/?`?</w:t>
      </w:r>
      <w:r>
        <w:rPr>
          <w:rFonts w:ascii="Tahoma" w:hAnsi="Tahoma" w:cs="Tahoma"/>
        </w:rPr>
        <w:t>�</w:t>
      </w:r>
      <w:r>
        <w:t>@G0</w:t>
      </w:r>
      <w:r>
        <w:rPr>
          <w:rFonts w:ascii="Tahoma" w:hAnsi="Tahoma" w:cs="Tahoma"/>
        </w:rPr>
        <w:t>�</w:t>
      </w:r>
      <w:r>
        <w:t>0"1N1k1       2</w:t>
      </w:r>
      <w:r>
        <w:rPr>
          <w:rFonts w:ascii="Tahoma" w:hAnsi="Tahoma" w:cs="Tahoma"/>
        </w:rPr>
        <w:t>�</w:t>
      </w:r>
      <w:r>
        <w:t>2</w:t>
      </w:r>
      <w:r>
        <w:rPr>
          <w:rFonts w:ascii="Tahoma" w:hAnsi="Tahoma" w:cs="Tahoma"/>
        </w:rPr>
        <w:t>�</w:t>
      </w:r>
      <w:r>
        <w:t>3</w:t>
      </w:r>
      <w:r>
        <w:rPr>
          <w:rFonts w:ascii="Tahoma" w:hAnsi="Tahoma" w:cs="Tahoma"/>
        </w:rPr>
        <w:t>�</w:t>
      </w:r>
      <w:r>
        <w:t>457</w:t>
      </w:r>
      <w:r>
        <w:rPr>
          <w:rFonts w:ascii="Tahoma" w:hAnsi="Tahoma" w:cs="Tahoma"/>
        </w:rPr>
        <w:t>�</w:t>
      </w:r>
      <w:r>
        <w:t>7</w:t>
      </w:r>
      <w:r>
        <w:rPr>
          <w:rFonts w:ascii="Tahoma" w:hAnsi="Tahoma" w:cs="Tahoma"/>
        </w:rPr>
        <w:t>�</w:t>
      </w:r>
      <w:r>
        <w:t>7</w:t>
      </w:r>
      <w:r>
        <w:rPr>
          <w:rFonts w:ascii="Tahoma" w:hAnsi="Tahoma" w:cs="Tahoma"/>
        </w:rPr>
        <w:t>�</w:t>
      </w:r>
      <w:r>
        <w:t>8</w:t>
      </w:r>
      <w:r>
        <w:rPr>
          <w:rFonts w:ascii="Tahoma" w:hAnsi="Tahoma" w:cs="Tahoma"/>
        </w:rPr>
        <w:t>�</w:t>
      </w:r>
      <w:r>
        <w:t>8919</w:t>
      </w:r>
      <w:r>
        <w:rPr>
          <w:rFonts w:ascii="Tahoma" w:hAnsi="Tahoma" w:cs="Tahoma"/>
        </w:rPr>
        <w:t>�</w:t>
      </w:r>
      <w:r>
        <w:t>9;r;</w:t>
      </w:r>
    </w:p>
    <w:p w14:paraId="38FEED92" w14:textId="77777777" w:rsidR="0045207C" w:rsidRDefault="0045207C" w:rsidP="007724B4">
      <w:pPr>
        <w:pStyle w:val="Heading3"/>
      </w:pPr>
      <w:r>
        <w:t>&lt;</w:t>
      </w:r>
      <w:r>
        <w:rPr>
          <w:rFonts w:ascii="Tahoma" w:hAnsi="Tahoma" w:cs="Tahoma"/>
        </w:rPr>
        <w:t>�</w:t>
      </w:r>
      <w:r>
        <w:t>&lt;=5=Q=a=</w:t>
      </w:r>
      <w:r>
        <w:rPr>
          <w:rFonts w:ascii="Tahoma" w:hAnsi="Tahoma" w:cs="Tahoma"/>
        </w:rPr>
        <w:t>�</w:t>
      </w:r>
      <w:r>
        <w:t>=)?</w:t>
      </w:r>
      <w:r>
        <w:rPr>
          <w:rFonts w:ascii="Tahoma" w:hAnsi="Tahoma" w:cs="Tahoma"/>
        </w:rPr>
        <w:t>�</w:t>
      </w:r>
      <w:r>
        <w:t>X</w:t>
      </w:r>
    </w:p>
    <w:p w14:paraId="26ECBFCD" w14:textId="77777777" w:rsidR="0045207C" w:rsidRDefault="0045207C" w:rsidP="007724B4">
      <w:pPr>
        <w:pStyle w:val="Heading3"/>
      </w:pPr>
      <w:r>
        <w:t>0</w:t>
      </w:r>
      <w:r>
        <w:rPr>
          <w:rFonts w:ascii="Tahoma" w:hAnsi="Tahoma" w:cs="Tahoma"/>
        </w:rPr>
        <w:t>�</w:t>
      </w:r>
      <w:r>
        <w:t>021P1</w:t>
      </w:r>
      <w:r>
        <w:rPr>
          <w:rFonts w:ascii="Tahoma" w:hAnsi="Tahoma" w:cs="Tahoma"/>
        </w:rPr>
        <w:t>�</w:t>
      </w:r>
      <w:r>
        <w:t>12</w:t>
      </w:r>
      <w:r>
        <w:rPr>
          <w:rFonts w:ascii="Tahoma" w:hAnsi="Tahoma" w:cs="Tahoma"/>
        </w:rPr>
        <w:t>�</w:t>
      </w:r>
      <w:r>
        <w:t>2</w:t>
      </w:r>
      <w:r>
        <w:rPr>
          <w:rFonts w:ascii="Tahoma" w:hAnsi="Tahoma" w:cs="Tahoma"/>
        </w:rPr>
        <w:t>�</w:t>
      </w:r>
      <w:r>
        <w:t>2@3</w:t>
      </w:r>
      <w:r>
        <w:rPr>
          <w:rFonts w:ascii="Tahoma" w:hAnsi="Tahoma" w:cs="Tahoma"/>
        </w:rPr>
        <w:t>�</w:t>
      </w:r>
      <w:r>
        <w:t>3</w:t>
      </w:r>
      <w:r>
        <w:rPr>
          <w:rFonts w:ascii="Tahoma" w:hAnsi="Tahoma" w:cs="Tahoma"/>
        </w:rPr>
        <w:t>�</w:t>
      </w:r>
      <w:r>
        <w:t>4565R5x5</w:t>
      </w:r>
      <w:r>
        <w:rPr>
          <w:rFonts w:ascii="Tahoma" w:hAnsi="Tahoma" w:cs="Tahoma"/>
        </w:rPr>
        <w:t>�</w:t>
      </w:r>
      <w:r>
        <w:t>5&amp;6</w:t>
      </w:r>
      <w:r>
        <w:rPr>
          <w:rFonts w:ascii="Tahoma" w:hAnsi="Tahoma" w:cs="Tahoma"/>
        </w:rPr>
        <w:t>�</w:t>
      </w:r>
      <w:r>
        <w:t>6k7</w:t>
      </w:r>
      <w:r>
        <w:rPr>
          <w:rFonts w:ascii="Tahoma" w:hAnsi="Tahoma" w:cs="Tahoma"/>
        </w:rPr>
        <w:t>�</w:t>
      </w:r>
      <w:r>
        <w:t>7</w:t>
      </w:r>
      <w:r>
        <w:rPr>
          <w:rFonts w:ascii="Tahoma" w:hAnsi="Tahoma" w:cs="Tahoma"/>
        </w:rPr>
        <w:t>�</w:t>
      </w:r>
      <w:r>
        <w:t>78[8</w:t>
      </w:r>
      <w:r>
        <w:rPr>
          <w:rFonts w:ascii="Tahoma" w:hAnsi="Tahoma" w:cs="Tahoma"/>
        </w:rPr>
        <w:t>�</w:t>
      </w:r>
      <w:r>
        <w:t>8</w:t>
      </w:r>
      <w:r>
        <w:rPr>
          <w:rFonts w:ascii="Tahoma" w:hAnsi="Tahoma" w:cs="Tahoma"/>
        </w:rPr>
        <w:t>�</w:t>
      </w:r>
      <w:r>
        <w:t>8i9</w:t>
      </w:r>
      <w:r>
        <w:rPr>
          <w:rFonts w:ascii="Tahoma" w:hAnsi="Tahoma" w:cs="Tahoma"/>
        </w:rPr>
        <w:t>�</w:t>
      </w:r>
      <w:r>
        <w:t>9</w:t>
      </w:r>
      <w:r>
        <w:rPr>
          <w:rFonts w:ascii="Tahoma" w:hAnsi="Tahoma" w:cs="Tahoma"/>
        </w:rPr>
        <w:t>�</w:t>
      </w:r>
      <w:r>
        <w:t>9N:</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;&lt;&lt;~&lt;Z=&gt;&gt;</w:t>
      </w:r>
      <w:r>
        <w:rPr>
          <w:rFonts w:ascii="Tahoma" w:hAnsi="Tahoma" w:cs="Tahoma"/>
        </w:rPr>
        <w:t>�</w:t>
      </w:r>
      <w:r>
        <w:t>?</w:t>
      </w:r>
      <w:r>
        <w:rPr>
          <w:rFonts w:ascii="Tahoma" w:hAnsi="Tahoma" w:cs="Tahoma"/>
        </w:rPr>
        <w:t>�</w:t>
      </w:r>
      <w:r>
        <w:t>|</w:t>
      </w:r>
      <w:r>
        <w:rPr>
          <w:rFonts w:ascii="Tahoma" w:hAnsi="Tahoma" w:cs="Tahoma"/>
        </w:rPr>
        <w:t>�</w:t>
      </w:r>
      <w:r>
        <w:t>0</w:t>
      </w:r>
      <w:r>
        <w:rPr>
          <w:rFonts w:ascii="Tahoma" w:hAnsi="Tahoma" w:cs="Tahoma"/>
        </w:rPr>
        <w:t>�</w:t>
      </w:r>
      <w:r>
        <w:t>0M1</w:t>
      </w:r>
      <w:r>
        <w:rPr>
          <w:rFonts w:ascii="Tahoma" w:hAnsi="Tahoma" w:cs="Tahoma"/>
        </w:rPr>
        <w:t>�</w:t>
      </w:r>
      <w:r>
        <w:t>34454;4G4</w:t>
      </w:r>
      <w:r>
        <w:rPr>
          <w:rFonts w:ascii="Tahoma" w:hAnsi="Tahoma" w:cs="Tahoma"/>
        </w:rPr>
        <w:t>�</w:t>
      </w:r>
      <w:r>
        <w:t>4</w:t>
      </w:r>
      <w:r>
        <w:rPr>
          <w:rFonts w:ascii="Tahoma" w:hAnsi="Tahoma" w:cs="Tahoma"/>
        </w:rPr>
        <w:t>�</w:t>
      </w:r>
      <w:r>
        <w:t>4N5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6</w:t>
      </w:r>
      <w:r>
        <w:rPr>
          <w:rFonts w:ascii="Tahoma" w:hAnsi="Tahoma" w:cs="Tahoma"/>
        </w:rPr>
        <w:t>�</w:t>
      </w:r>
      <w:r>
        <w:t>67(7q7</w:t>
      </w:r>
      <w:r>
        <w:rPr>
          <w:rFonts w:ascii="Tahoma" w:hAnsi="Tahoma" w:cs="Tahoma"/>
        </w:rPr>
        <w:t>�</w:t>
      </w:r>
      <w:r>
        <w:t>78N8</w:t>
      </w:r>
      <w:r>
        <w:rPr>
          <w:rFonts w:ascii="Tahoma" w:hAnsi="Tahoma" w:cs="Tahoma"/>
        </w:rPr>
        <w:t>�</w:t>
      </w:r>
      <w:r>
        <w:t>8</w:t>
      </w:r>
      <w:r>
        <w:rPr>
          <w:rFonts w:ascii="Tahoma" w:hAnsi="Tahoma" w:cs="Tahoma"/>
        </w:rPr>
        <w:t>�</w:t>
      </w:r>
      <w:r>
        <w:t>8</w:t>
      </w:r>
      <w:r>
        <w:rPr>
          <w:rFonts w:ascii="Tahoma" w:hAnsi="Tahoma" w:cs="Tahoma"/>
        </w:rPr>
        <w:t>�</w:t>
      </w:r>
      <w:r>
        <w:t>89$9V9v99</w:t>
      </w:r>
      <w:r>
        <w:rPr>
          <w:rFonts w:ascii="Tahoma" w:hAnsi="Tahoma" w:cs="Tahoma"/>
        </w:rPr>
        <w:t>�</w:t>
      </w:r>
      <w:r>
        <w:t>9</w:t>
      </w:r>
      <w:r>
        <w:rPr>
          <w:rFonts w:ascii="Tahoma" w:hAnsi="Tahoma" w:cs="Tahoma"/>
        </w:rPr>
        <w:t>�</w:t>
      </w:r>
      <w:r>
        <w:t>93:U:q:</w:t>
      </w:r>
      <w:r>
        <w:rPr>
          <w:rFonts w:ascii="Tahoma" w:hAnsi="Tahoma" w:cs="Tahoma"/>
        </w:rPr>
        <w:t>�</w:t>
      </w:r>
      <w:r>
        <w:t>:</w:t>
      </w:r>
      <w:r>
        <w:rPr>
          <w:rFonts w:ascii="Tahoma" w:hAnsi="Tahoma" w:cs="Tahoma"/>
        </w:rPr>
        <w:t>�</w:t>
      </w:r>
      <w:r>
        <w:t>:O;];</w:t>
      </w:r>
      <w:r>
        <w:rPr>
          <w:rFonts w:ascii="Tahoma" w:hAnsi="Tahoma" w:cs="Tahoma"/>
        </w:rPr>
        <w:t>�</w:t>
      </w:r>
      <w:r>
        <w:t>;</w:t>
      </w:r>
    </w:p>
    <w:p w14:paraId="6386D311" w14:textId="77777777" w:rsidR="0045207C" w:rsidRDefault="0045207C" w:rsidP="007724B4">
      <w:pPr>
        <w:pStyle w:val="Heading3"/>
      </w:pPr>
      <w:r>
        <w:t>&lt;&lt;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&lt;a=</w:t>
      </w:r>
      <w:r>
        <w:rPr>
          <w:rFonts w:ascii="Tahoma" w:hAnsi="Tahoma" w:cs="Tahoma"/>
        </w:rPr>
        <w:t>�</w:t>
      </w:r>
      <w:r>
        <w:t>=1&gt;r&gt;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w:t>
      </w:r>
      <w:r>
        <w:rPr>
          <w:rFonts w:ascii="Tahoma" w:hAnsi="Tahoma" w:cs="Tahoma"/>
        </w:rPr>
        <w:t>�</w:t>
      </w:r>
      <w:r>
        <w:t>?</w:t>
      </w:r>
      <w:r>
        <w:rPr>
          <w:rFonts w:ascii="Tahoma" w:hAnsi="Tahoma" w:cs="Tahoma"/>
        </w:rPr>
        <w:t>��</w:t>
      </w:r>
      <w:r>
        <w:t>x0</w:t>
      </w:r>
      <w:r>
        <w:rPr>
          <w:rFonts w:ascii="Tahoma" w:hAnsi="Tahoma" w:cs="Tahoma"/>
        </w:rPr>
        <w:t>�</w:t>
      </w:r>
      <w:r>
        <w:t>0</w:t>
      </w:r>
      <w:r>
        <w:rPr>
          <w:rFonts w:ascii="Tahoma" w:hAnsi="Tahoma" w:cs="Tahoma"/>
        </w:rPr>
        <w:t>�</w:t>
      </w:r>
      <w:r>
        <w:t>0</w:t>
      </w:r>
      <w:r>
        <w:rPr>
          <w:rFonts w:ascii="Tahoma" w:hAnsi="Tahoma" w:cs="Tahoma"/>
        </w:rPr>
        <w:t>�</w:t>
      </w:r>
      <w:r>
        <w:t>0s1</w:t>
      </w:r>
      <w:r>
        <w:rPr>
          <w:rFonts w:ascii="Tahoma" w:hAnsi="Tahoma" w:cs="Tahoma"/>
        </w:rPr>
        <w:t>�</w:t>
      </w:r>
      <w:r>
        <w:t>1</w:t>
      </w:r>
      <w:r>
        <w:rPr>
          <w:rFonts w:ascii="Tahoma" w:hAnsi="Tahoma" w:cs="Tahoma"/>
        </w:rPr>
        <w:t>�</w:t>
      </w:r>
      <w:r>
        <w:t>1</w:t>
      </w:r>
      <w:r>
        <w:rPr>
          <w:rFonts w:ascii="Tahoma" w:hAnsi="Tahoma" w:cs="Tahoma"/>
        </w:rPr>
        <w:t>�</w:t>
      </w:r>
      <w:r>
        <w:t>1'2Y2</w:t>
      </w:r>
      <w:r>
        <w:rPr>
          <w:rFonts w:ascii="Tahoma" w:hAnsi="Tahoma" w:cs="Tahoma"/>
        </w:rPr>
        <w:t>�</w:t>
      </w:r>
      <w:r>
        <w:t>2</w:t>
      </w:r>
      <w:r>
        <w:rPr>
          <w:rFonts w:ascii="Tahoma" w:hAnsi="Tahoma" w:cs="Tahoma"/>
        </w:rPr>
        <w:t>�</w:t>
      </w:r>
      <w:r>
        <w:t>2</w:t>
      </w:r>
      <w:r>
        <w:rPr>
          <w:rFonts w:ascii="Tahoma" w:hAnsi="Tahoma" w:cs="Tahoma"/>
        </w:rPr>
        <w:t>�</w:t>
      </w:r>
      <w:r>
        <w:t>273</w:t>
      </w:r>
      <w:r>
        <w:rPr>
          <w:rFonts w:ascii="Tahoma" w:hAnsi="Tahoma" w:cs="Tahoma"/>
        </w:rPr>
        <w:t>�</w:t>
      </w:r>
      <w:r>
        <w:t>3</w:t>
      </w:r>
      <w:r>
        <w:rPr>
          <w:rFonts w:ascii="Tahoma" w:hAnsi="Tahoma" w:cs="Tahoma"/>
        </w:rPr>
        <w:t>�</w:t>
      </w:r>
      <w:r>
        <w:t>3\4g4</w:t>
      </w:r>
      <w:r>
        <w:rPr>
          <w:rFonts w:ascii="Tahoma" w:hAnsi="Tahoma" w:cs="Tahoma"/>
        </w:rPr>
        <w:t>�</w:t>
      </w:r>
      <w:r>
        <w:t>45</w:t>
      </w:r>
    </w:p>
    <w:p w14:paraId="465C2AD6" w14:textId="77777777" w:rsidR="0045207C" w:rsidRDefault="0045207C" w:rsidP="007724B4">
      <w:pPr>
        <w:pStyle w:val="Heading3"/>
      </w:pPr>
      <w:r>
        <w:t>5p5</w:t>
      </w:r>
      <w:r>
        <w:rPr>
          <w:rFonts w:ascii="Tahoma" w:hAnsi="Tahoma" w:cs="Tahoma"/>
        </w:rPr>
        <w:t>�</w:t>
      </w:r>
      <w:r>
        <w:t>5</w:t>
      </w:r>
    </w:p>
    <w:p w14:paraId="58E430A7" w14:textId="77777777" w:rsidR="0045207C" w:rsidRDefault="0045207C" w:rsidP="007724B4">
      <w:pPr>
        <w:pStyle w:val="Heading3"/>
      </w:pPr>
      <w:r>
        <w:t>6{6</w:t>
      </w:r>
      <w:r>
        <w:rPr>
          <w:rFonts w:ascii="Tahoma" w:hAnsi="Tahoma" w:cs="Tahoma"/>
        </w:rPr>
        <w:t>�</w:t>
      </w:r>
      <w:r>
        <w:t>6)7L7n7</w:t>
      </w:r>
      <w:r>
        <w:rPr>
          <w:rFonts w:ascii="Tahoma" w:hAnsi="Tahoma" w:cs="Tahoma"/>
        </w:rPr>
        <w:t>�</w:t>
      </w:r>
      <w:r>
        <w:t>78</w:t>
      </w:r>
      <w:r>
        <w:rPr>
          <w:rFonts w:ascii="Tahoma" w:hAnsi="Tahoma" w:cs="Tahoma"/>
        </w:rPr>
        <w:t>�</w:t>
      </w:r>
      <w:r>
        <w:t>8</w:t>
      </w:r>
      <w:r>
        <w:rPr>
          <w:rFonts w:ascii="Tahoma" w:hAnsi="Tahoma" w:cs="Tahoma"/>
        </w:rPr>
        <w:t>�</w:t>
      </w:r>
      <w:r>
        <w:t>8</w:t>
      </w:r>
      <w:r>
        <w:rPr>
          <w:rFonts w:ascii="Tahoma" w:hAnsi="Tahoma" w:cs="Tahoma"/>
        </w:rPr>
        <w:t>�</w:t>
      </w:r>
      <w:r>
        <w:t>89&lt;9O9i9</w:t>
      </w:r>
      <w:r>
        <w:rPr>
          <w:rFonts w:ascii="Tahoma" w:hAnsi="Tahoma" w:cs="Tahoma"/>
        </w:rPr>
        <w:t>�</w:t>
      </w:r>
      <w:r>
        <w:t>9:$:l:</w:t>
      </w:r>
      <w:r>
        <w:rPr>
          <w:rFonts w:ascii="Tahoma" w:hAnsi="Tahoma" w:cs="Tahoma"/>
        </w:rPr>
        <w:t>�</w:t>
      </w:r>
      <w:r>
        <w:t>:</w:t>
      </w:r>
      <w:r>
        <w:rPr>
          <w:rFonts w:ascii="Tahoma" w:hAnsi="Tahoma" w:cs="Tahoma"/>
        </w:rPr>
        <w:t>�</w:t>
      </w:r>
      <w:r>
        <w:t>:&lt;;Z;h;</w:t>
      </w:r>
      <w:r>
        <w:rPr>
          <w:rFonts w:ascii="Tahoma" w:hAnsi="Tahoma" w:cs="Tahoma"/>
        </w:rPr>
        <w:t>�</w:t>
      </w:r>
      <w:r>
        <w:t>;</w:t>
      </w:r>
      <w:r>
        <w:rPr>
          <w:rFonts w:ascii="Tahoma" w:hAnsi="Tahoma" w:cs="Tahoma"/>
        </w:rPr>
        <w:t>�</w:t>
      </w:r>
      <w:r>
        <w:t>;</w:t>
      </w:r>
      <w:r>
        <w:rPr>
          <w:rFonts w:ascii="Tahoma" w:hAnsi="Tahoma" w:cs="Tahoma"/>
        </w:rPr>
        <w:t>�</w:t>
      </w:r>
      <w:r>
        <w:t>;3&lt;=0=]=C&gt;</w:t>
      </w:r>
      <w:r>
        <w:rPr>
          <w:rFonts w:ascii="Tahoma" w:hAnsi="Tahoma" w:cs="Tahoma"/>
        </w:rPr>
        <w:t>�</w:t>
      </w:r>
      <w:r>
        <w:t>&gt;???</w:t>
      </w:r>
      <w:r>
        <w:rPr>
          <w:rFonts w:ascii="Tahoma" w:hAnsi="Tahoma" w:cs="Tahoma"/>
        </w:rPr>
        <w:t>�</w:t>
      </w:r>
      <w:r>
        <w:t>?</w:t>
      </w:r>
      <w:r>
        <w:rPr>
          <w:rFonts w:ascii="Tahoma" w:hAnsi="Tahoma" w:cs="Tahoma"/>
        </w:rPr>
        <w:t>�</w:t>
      </w:r>
      <w:r>
        <w:t>?</w:t>
      </w:r>
      <w:r>
        <w:rPr>
          <w:rFonts w:ascii="Tahoma" w:hAnsi="Tahoma" w:cs="Tahoma"/>
        </w:rPr>
        <w:t>�</w:t>
      </w:r>
      <w:r>
        <w:t>?l0a091M1j1(222</w:t>
      </w:r>
      <w:r>
        <w:rPr>
          <w:rFonts w:ascii="Tahoma" w:hAnsi="Tahoma" w:cs="Tahoma"/>
        </w:rPr>
        <w:t>�</w:t>
      </w:r>
      <w:r>
        <w:t>23D3~3</w:t>
      </w:r>
      <w:r>
        <w:rPr>
          <w:rFonts w:ascii="Tahoma" w:hAnsi="Tahoma" w:cs="Tahoma"/>
        </w:rPr>
        <w:t>�</w:t>
      </w:r>
      <w:r>
        <w:t>3</w:t>
      </w:r>
      <w:r>
        <w:rPr>
          <w:rFonts w:ascii="Tahoma" w:hAnsi="Tahoma" w:cs="Tahoma"/>
        </w:rPr>
        <w:t>�</w:t>
      </w:r>
      <w:r>
        <w:t>34h4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w:t>
      </w:r>
      <w:r>
        <w:rPr>
          <w:rFonts w:ascii="Tahoma" w:hAnsi="Tahoma" w:cs="Tahoma"/>
        </w:rPr>
        <w:t>�</w:t>
      </w:r>
      <w:r>
        <w:t>5</w:t>
      </w:r>
      <w:r>
        <w:rPr>
          <w:rFonts w:ascii="Tahoma" w:hAnsi="Tahoma" w:cs="Tahoma"/>
        </w:rPr>
        <w:t>�</w:t>
      </w:r>
      <w:r>
        <w:t>5</w:t>
      </w:r>
    </w:p>
    <w:p w14:paraId="452B5980" w14:textId="77777777" w:rsidR="0045207C" w:rsidRDefault="0045207C" w:rsidP="007724B4">
      <w:pPr>
        <w:pStyle w:val="Heading3"/>
      </w:pPr>
      <w:r>
        <w:t>6L6</w:t>
      </w:r>
      <w:r>
        <w:rPr>
          <w:rFonts w:ascii="Tahoma" w:hAnsi="Tahoma" w:cs="Tahoma"/>
        </w:rPr>
        <w:t>�</w:t>
      </w:r>
      <w:r>
        <w:t>6</w:t>
      </w:r>
      <w:r>
        <w:rPr>
          <w:rFonts w:ascii="Tahoma" w:hAnsi="Tahoma" w:cs="Tahoma"/>
        </w:rPr>
        <w:t>�</w:t>
      </w:r>
      <w:r>
        <w:t>67J7c7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7Q8</w:t>
      </w:r>
      <w:r>
        <w:rPr>
          <w:rFonts w:ascii="Tahoma" w:hAnsi="Tahoma" w:cs="Tahoma"/>
        </w:rPr>
        <w:t>�</w:t>
      </w:r>
      <w:r>
        <w:t>8</w:t>
      </w:r>
      <w:r>
        <w:rPr>
          <w:rFonts w:ascii="Tahoma" w:hAnsi="Tahoma" w:cs="Tahoma"/>
        </w:rPr>
        <w:t>�</w:t>
      </w:r>
      <w:r>
        <w:t>8</w:t>
      </w:r>
      <w:r>
        <w:rPr>
          <w:rFonts w:ascii="Tahoma" w:hAnsi="Tahoma" w:cs="Tahoma"/>
        </w:rPr>
        <w:t>�</w:t>
      </w:r>
      <w:r>
        <w:t>899,9O9s9</w:t>
      </w:r>
      <w:r>
        <w:rPr>
          <w:rFonts w:ascii="Tahoma" w:hAnsi="Tahoma" w:cs="Tahoma"/>
        </w:rPr>
        <w:t>�</w:t>
      </w:r>
      <w:r>
        <w:t>9</w:t>
      </w:r>
    </w:p>
    <w:p w14:paraId="2B154D62" w14:textId="77777777" w:rsidR="0045207C" w:rsidRDefault="0045207C" w:rsidP="007724B4">
      <w:pPr>
        <w:pStyle w:val="Heading3"/>
      </w:pPr>
      <w:r>
        <w:t>:&lt;</w:t>
      </w:r>
      <w:r>
        <w:rPr>
          <w:rFonts w:ascii="Tahoma" w:hAnsi="Tahoma" w:cs="Tahoma"/>
        </w:rPr>
        <w:t>�</w:t>
      </w:r>
      <w:r>
        <w:t>&gt;</w:t>
      </w:r>
    </w:p>
    <w:p w14:paraId="6B465FD2" w14:textId="77777777" w:rsidR="0045207C" w:rsidRDefault="0045207C" w:rsidP="007724B4">
      <w:pPr>
        <w:pStyle w:val="Heading3"/>
      </w:pPr>
      <w:r>
        <w:t>?d?</w:t>
      </w:r>
      <w:r>
        <w:rPr>
          <w:rFonts w:ascii="Tahoma" w:hAnsi="Tahoma" w:cs="Tahoma"/>
        </w:rPr>
        <w:t>�</w:t>
      </w:r>
      <w:r>
        <w:t>?</w:t>
      </w:r>
      <w:r>
        <w:rPr>
          <w:rFonts w:ascii="Tahoma" w:hAnsi="Tahoma" w:cs="Tahoma"/>
        </w:rPr>
        <w:t>�</w:t>
      </w:r>
      <w:r>
        <w:t>20v0</w:t>
      </w:r>
      <w:r>
        <w:rPr>
          <w:rFonts w:ascii="Tahoma" w:hAnsi="Tahoma" w:cs="Tahoma"/>
        </w:rPr>
        <w:t>�</w:t>
      </w:r>
      <w:r>
        <w:t>0</w:t>
      </w:r>
      <w:r>
        <w:rPr>
          <w:rFonts w:ascii="Tahoma" w:hAnsi="Tahoma" w:cs="Tahoma"/>
        </w:rPr>
        <w:t>�</w:t>
      </w:r>
      <w:r>
        <w:t>01R1.2J2T23:3D3]3y3</w:t>
      </w:r>
      <w:r>
        <w:rPr>
          <w:rFonts w:ascii="Tahoma" w:hAnsi="Tahoma" w:cs="Tahoma"/>
        </w:rPr>
        <w:t>�</w:t>
      </w:r>
      <w:r>
        <w:t>3</w:t>
      </w:r>
      <w:r>
        <w:rPr>
          <w:rFonts w:ascii="Tahoma" w:hAnsi="Tahoma" w:cs="Tahoma"/>
        </w:rPr>
        <w:t>�</w:t>
      </w:r>
      <w:r>
        <w:t>3$4.4G4</w:t>
      </w:r>
      <w:r>
        <w:rPr>
          <w:rFonts w:ascii="Tahoma" w:hAnsi="Tahoma" w:cs="Tahoma"/>
        </w:rPr>
        <w:t>�</w:t>
      </w:r>
      <w:r>
        <w:t>4</w:t>
      </w:r>
      <w:r>
        <w:rPr>
          <w:rFonts w:ascii="Tahoma" w:hAnsi="Tahoma" w:cs="Tahoma"/>
        </w:rPr>
        <w:t>�</w:t>
      </w:r>
      <w:r>
        <w:t>4</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5,6966</w:t>
      </w:r>
      <w:r>
        <w:rPr>
          <w:rFonts w:ascii="Tahoma" w:hAnsi="Tahoma" w:cs="Tahoma"/>
        </w:rPr>
        <w:t>�</w:t>
      </w:r>
      <w:r>
        <w:t>6</w:t>
      </w:r>
      <w:r>
        <w:rPr>
          <w:rFonts w:ascii="Tahoma" w:hAnsi="Tahoma" w:cs="Tahoma"/>
        </w:rPr>
        <w:t>�</w:t>
      </w:r>
      <w:r>
        <w:t>6</w:t>
      </w:r>
      <w:r>
        <w:rPr>
          <w:rFonts w:ascii="Tahoma" w:hAnsi="Tahoma" w:cs="Tahoma"/>
        </w:rPr>
        <w:t>�</w:t>
      </w:r>
      <w:r>
        <w:t>687S7</w:t>
      </w:r>
      <w:r>
        <w:rPr>
          <w:rFonts w:ascii="Tahoma" w:hAnsi="Tahoma" w:cs="Tahoma"/>
        </w:rPr>
        <w:t>�</w:t>
      </w:r>
      <w:r>
        <w:t>7</w:t>
      </w:r>
      <w:r>
        <w:rPr>
          <w:rFonts w:ascii="Tahoma" w:hAnsi="Tahoma" w:cs="Tahoma"/>
        </w:rPr>
        <w:t>�</w:t>
      </w:r>
      <w:r>
        <w:t>7</w:t>
      </w:r>
      <w:r>
        <w:rPr>
          <w:rFonts w:ascii="Tahoma" w:hAnsi="Tahoma" w:cs="Tahoma"/>
        </w:rPr>
        <w:t>�</w:t>
      </w:r>
      <w:r>
        <w:t>78</w:t>
      </w:r>
      <w:r>
        <w:rPr>
          <w:rFonts w:ascii="Tahoma" w:hAnsi="Tahoma" w:cs="Tahoma"/>
        </w:rPr>
        <w:t>�</w:t>
      </w:r>
      <w:r>
        <w:t>8l9y9</w:t>
      </w:r>
      <w:r>
        <w:rPr>
          <w:rFonts w:ascii="Tahoma" w:hAnsi="Tahoma" w:cs="Tahoma"/>
        </w:rPr>
        <w:t>�</w:t>
      </w:r>
      <w:r>
        <w:t>9:l:</w:t>
      </w:r>
      <w:r>
        <w:rPr>
          <w:rFonts w:ascii="Tahoma" w:hAnsi="Tahoma" w:cs="Tahoma"/>
        </w:rPr>
        <w:t>�</w:t>
      </w:r>
      <w:r>
        <w:t>:</w:t>
      </w:r>
      <w:r>
        <w:rPr>
          <w:rFonts w:ascii="Tahoma" w:hAnsi="Tahoma" w:cs="Tahoma"/>
        </w:rPr>
        <w:t>�</w:t>
      </w:r>
      <w:r>
        <w:t>;K&lt;V&lt;Z&lt;^&lt;b&lt;f&lt;j&lt;n&lt;r&lt;</w:t>
      </w:r>
      <w:r>
        <w:rPr>
          <w:rFonts w:ascii="Tahoma" w:hAnsi="Tahoma" w:cs="Tahoma"/>
        </w:rPr>
        <w:t>�</w:t>
      </w:r>
      <w:r>
        <w:t>&lt;</w:t>
      </w:r>
      <w:r>
        <w:rPr>
          <w:rFonts w:ascii="Tahoma" w:hAnsi="Tahoma" w:cs="Tahoma"/>
        </w:rPr>
        <w:t>�</w:t>
      </w:r>
      <w:r>
        <w:t>&lt;e=r=?</w:t>
      </w:r>
      <w:r>
        <w:rPr>
          <w:rFonts w:ascii="Tahoma" w:hAnsi="Tahoma" w:cs="Tahoma"/>
        </w:rPr>
        <w:t>�</w:t>
      </w:r>
      <w:r>
        <w:t>?</w:t>
      </w:r>
      <w:r>
        <w:rPr>
          <w:rFonts w:ascii="Tahoma" w:hAnsi="Tahoma" w:cs="Tahoma"/>
        </w:rPr>
        <w:t>�</w:t>
      </w:r>
      <w:r>
        <w:t xml:space="preserve">? </w:t>
      </w:r>
      <w:r>
        <w:rPr>
          <w:rFonts w:ascii="Tahoma" w:hAnsi="Tahoma" w:cs="Tahoma"/>
        </w:rPr>
        <w:t>��</w:t>
      </w:r>
      <w:r>
        <w:t>0</w:t>
      </w:r>
      <w:r>
        <w:rPr>
          <w:rFonts w:ascii="Tahoma" w:hAnsi="Tahoma" w:cs="Tahoma"/>
        </w:rPr>
        <w:t>�</w:t>
      </w:r>
      <w:r>
        <w:t>0</w:t>
      </w:r>
      <w:r>
        <w:rPr>
          <w:rFonts w:ascii="Tahoma" w:hAnsi="Tahoma" w:cs="Tahoma"/>
        </w:rPr>
        <w:t>�</w:t>
      </w:r>
      <w:r>
        <w:t>0111O1_1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     2?2d2{3</w:t>
      </w:r>
      <w:r>
        <w:rPr>
          <w:rFonts w:ascii="Tahoma" w:hAnsi="Tahoma" w:cs="Tahoma"/>
        </w:rPr>
        <w:t>�</w:t>
      </w:r>
      <w:r>
        <w:t>3</w:t>
      </w:r>
      <w:r>
        <w:rPr>
          <w:rFonts w:ascii="Tahoma" w:hAnsi="Tahoma" w:cs="Tahoma"/>
        </w:rPr>
        <w:t>�</w:t>
      </w:r>
      <w:r>
        <w:t>3,4j4</w:t>
      </w:r>
      <w:r>
        <w:rPr>
          <w:rFonts w:ascii="Tahoma" w:hAnsi="Tahoma" w:cs="Tahoma"/>
        </w:rPr>
        <w:t>�</w:t>
      </w:r>
      <w:r>
        <w:t>4</w:t>
      </w:r>
      <w:r>
        <w:rPr>
          <w:rFonts w:ascii="Tahoma" w:hAnsi="Tahoma" w:cs="Tahoma"/>
        </w:rPr>
        <w:t>�</w:t>
      </w:r>
      <w:r>
        <w:t>5t6</w:t>
      </w:r>
      <w:r>
        <w:rPr>
          <w:rFonts w:ascii="Tahoma" w:hAnsi="Tahoma" w:cs="Tahoma"/>
        </w:rPr>
        <w:t>�</w:t>
      </w:r>
      <w:r>
        <w:t>6;7</w:t>
      </w:r>
      <w:r>
        <w:rPr>
          <w:rFonts w:ascii="Tahoma" w:hAnsi="Tahoma" w:cs="Tahoma"/>
        </w:rPr>
        <w:t>�</w:t>
      </w:r>
      <w:r>
        <w:t>7</w:t>
      </w:r>
      <w:r>
        <w:rPr>
          <w:rFonts w:ascii="Tahoma" w:hAnsi="Tahoma" w:cs="Tahoma"/>
        </w:rPr>
        <w:t>�</w:t>
      </w:r>
      <w:r>
        <w:t>7888M8\8</w:t>
      </w:r>
      <w:r>
        <w:rPr>
          <w:rFonts w:ascii="Tahoma" w:hAnsi="Tahoma" w:cs="Tahoma"/>
        </w:rPr>
        <w:t>�</w:t>
      </w:r>
      <w:r>
        <w:t>8</w:t>
      </w:r>
    </w:p>
    <w:p w14:paraId="05D6F67A" w14:textId="77777777" w:rsidR="0045207C" w:rsidRDefault="0045207C" w:rsidP="007724B4">
      <w:pPr>
        <w:pStyle w:val="Heading3"/>
      </w:pPr>
      <w:r>
        <w:t>9d9:@:a:p:y:</w:t>
      </w:r>
      <w:r>
        <w:rPr>
          <w:rFonts w:ascii="Tahoma" w:hAnsi="Tahoma" w:cs="Tahoma"/>
        </w:rPr>
        <w:t>�</w:t>
      </w:r>
      <w:r>
        <w:t>:</w:t>
      </w:r>
      <w:r>
        <w:rPr>
          <w:rFonts w:ascii="Tahoma" w:hAnsi="Tahoma" w:cs="Tahoma"/>
        </w:rPr>
        <w:t>�</w:t>
      </w:r>
      <w:r>
        <w:t>:</w:t>
      </w:r>
      <w:r>
        <w:rPr>
          <w:rFonts w:ascii="Tahoma" w:hAnsi="Tahoma" w:cs="Tahoma"/>
        </w:rPr>
        <w:t>�</w:t>
      </w:r>
      <w:r>
        <w:t>:;&lt;&lt;&lt;</w:t>
      </w:r>
      <w:r>
        <w:rPr>
          <w:rFonts w:ascii="Tahoma" w:hAnsi="Tahoma" w:cs="Tahoma"/>
        </w:rPr>
        <w:t>�</w:t>
      </w:r>
      <w:r>
        <w:t>&lt;</w:t>
      </w:r>
      <w:r>
        <w:rPr>
          <w:rFonts w:ascii="Tahoma" w:hAnsi="Tahoma" w:cs="Tahoma"/>
        </w:rPr>
        <w:t>�</w:t>
      </w:r>
      <w:r>
        <w:t>=</w:t>
      </w:r>
      <w:r>
        <w:rPr>
          <w:rFonts w:ascii="Tahoma" w:hAnsi="Tahoma" w:cs="Tahoma"/>
        </w:rPr>
        <w:t>�</w:t>
      </w:r>
      <w:r>
        <w:t>=</w:t>
      </w:r>
    </w:p>
    <w:p w14:paraId="22BA4B1D" w14:textId="77777777" w:rsidR="0045207C" w:rsidRDefault="0045207C" w:rsidP="007724B4">
      <w:pPr>
        <w:pStyle w:val="Heading3"/>
      </w:pPr>
      <w:r>
        <w:t>&gt;0&gt;&gt;&gt;P&gt;m&gt;</w:t>
      </w:r>
      <w:r>
        <w:rPr>
          <w:rFonts w:ascii="Tahoma" w:hAnsi="Tahoma" w:cs="Tahoma"/>
        </w:rPr>
        <w:t>�</w:t>
      </w:r>
      <w:r>
        <w:t>&gt;</w:t>
      </w:r>
      <w:r>
        <w:rPr>
          <w:rFonts w:ascii="Tahoma" w:hAnsi="Tahoma" w:cs="Tahoma"/>
        </w:rPr>
        <w:t>�</w:t>
      </w:r>
      <w:r>
        <w:t>&gt;??#?p?</w:t>
      </w:r>
      <w:r>
        <w:rPr>
          <w:rFonts w:ascii="Tahoma" w:hAnsi="Tahoma" w:cs="Tahoma"/>
        </w:rPr>
        <w:t>�</w:t>
      </w:r>
      <w:r>
        <w:t>?</w:t>
      </w:r>
      <w:r>
        <w:rPr>
          <w:rFonts w:ascii="Tahoma" w:hAnsi="Tahoma" w:cs="Tahoma"/>
        </w:rPr>
        <w:t>�</w:t>
      </w:r>
      <w:r>
        <w:t>?</w:t>
      </w:r>
      <w:r>
        <w:rPr>
          <w:rFonts w:ascii="Tahoma" w:hAnsi="Tahoma" w:cs="Tahoma"/>
        </w:rPr>
        <w:t>�</w:t>
      </w:r>
      <w:r>
        <w:t>?0</w:t>
      </w:r>
      <w:r>
        <w:rPr>
          <w:rFonts w:ascii="Tahoma" w:hAnsi="Tahoma" w:cs="Tahoma"/>
        </w:rPr>
        <w:t>�</w:t>
      </w:r>
      <w:r>
        <w:t>60s0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2</w:t>
      </w:r>
      <w:r>
        <w:rPr>
          <w:rFonts w:ascii="Tahoma" w:hAnsi="Tahoma" w:cs="Tahoma"/>
        </w:rPr>
        <w:t>�</w:t>
      </w:r>
      <w:r>
        <w:t>2*3r3</w:t>
      </w:r>
      <w:r>
        <w:rPr>
          <w:rFonts w:ascii="Tahoma" w:hAnsi="Tahoma" w:cs="Tahoma"/>
        </w:rPr>
        <w:t>�</w:t>
      </w:r>
      <w:r>
        <w:t>3</w:t>
      </w:r>
      <w:r>
        <w:rPr>
          <w:rFonts w:ascii="Tahoma" w:hAnsi="Tahoma" w:cs="Tahoma"/>
        </w:rPr>
        <w:t>�</w:t>
      </w:r>
      <w:r>
        <w:t>34w4</w:t>
      </w:r>
      <w:r>
        <w:rPr>
          <w:rFonts w:ascii="Tahoma" w:hAnsi="Tahoma" w:cs="Tahoma"/>
        </w:rPr>
        <w:t>⸮</w:t>
      </w:r>
      <w:r>
        <w:t>5L5R55</w:t>
      </w:r>
      <w:r>
        <w:rPr>
          <w:rFonts w:ascii="Tahoma" w:hAnsi="Tahoma" w:cs="Tahoma"/>
        </w:rPr>
        <w:t>�</w:t>
      </w:r>
      <w:r>
        <w:t>566</w:t>
      </w:r>
      <w:r>
        <w:rPr>
          <w:rFonts w:ascii="Tahoma" w:hAnsi="Tahoma" w:cs="Tahoma"/>
        </w:rPr>
        <w:t>�</w:t>
      </w:r>
      <w:r>
        <w:t>6</w:t>
      </w:r>
      <w:r>
        <w:rPr>
          <w:rFonts w:ascii="Tahoma" w:hAnsi="Tahoma" w:cs="Tahoma"/>
        </w:rPr>
        <w:t>�</w:t>
      </w:r>
      <w:r>
        <w:t>7</w:t>
      </w:r>
      <w:r>
        <w:rPr>
          <w:rFonts w:ascii="Tahoma" w:hAnsi="Tahoma" w:cs="Tahoma"/>
        </w:rPr>
        <w:t>�</w:t>
      </w:r>
      <w:r>
        <w:t>7</w:t>
      </w:r>
      <w:r>
        <w:rPr>
          <w:rFonts w:ascii="Tahoma" w:hAnsi="Tahoma" w:cs="Tahoma"/>
        </w:rPr>
        <w:t>�</w:t>
      </w:r>
      <w:r>
        <w:t>7,8E8V8{8</w:t>
      </w:r>
      <w:r>
        <w:rPr>
          <w:rFonts w:ascii="Tahoma" w:hAnsi="Tahoma" w:cs="Tahoma"/>
        </w:rPr>
        <w:t>�</w:t>
      </w:r>
      <w:r>
        <w:t>8</w:t>
      </w:r>
      <w:r>
        <w:rPr>
          <w:rFonts w:ascii="Tahoma" w:hAnsi="Tahoma" w:cs="Tahoma"/>
        </w:rPr>
        <w:t>�</w:t>
      </w:r>
      <w:r>
        <w:t>8^9~9K:</w:t>
      </w:r>
      <w:r>
        <w:rPr>
          <w:rFonts w:ascii="Tahoma" w:hAnsi="Tahoma" w:cs="Tahoma"/>
        </w:rPr>
        <w:t>�</w:t>
      </w:r>
      <w:r>
        <w:t>:</w:t>
      </w:r>
      <w:r>
        <w:rPr>
          <w:rFonts w:ascii="Tahoma" w:hAnsi="Tahoma" w:cs="Tahoma"/>
        </w:rPr>
        <w:t>�</w:t>
      </w:r>
      <w:r>
        <w:t>:);6;t;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    &lt;#&lt;8&lt;M&lt;i&lt;</w:t>
      </w:r>
      <w:r>
        <w:rPr>
          <w:rFonts w:ascii="Tahoma" w:hAnsi="Tahoma" w:cs="Tahoma"/>
        </w:rPr>
        <w:t>�</w:t>
      </w:r>
      <w:r>
        <w:t>&lt;!=0=J=p=</w:t>
      </w:r>
      <w:r>
        <w:rPr>
          <w:rFonts w:ascii="Tahoma" w:hAnsi="Tahoma" w:cs="Tahoma"/>
        </w:rPr>
        <w:t>�</w:t>
      </w:r>
      <w:r>
        <w:t>=</w:t>
      </w:r>
      <w:r>
        <w:rPr>
          <w:rFonts w:ascii="Tahoma" w:hAnsi="Tahoma" w:cs="Tahoma"/>
        </w:rPr>
        <w:t>�</w:t>
      </w:r>
      <w:r>
        <w:t>=g&gt;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&gt;#?V?</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080</w:t>
      </w:r>
      <w:r>
        <w:rPr>
          <w:rFonts w:ascii="Tahoma" w:hAnsi="Tahoma" w:cs="Tahoma"/>
        </w:rPr>
        <w:t>�</w:t>
      </w:r>
      <w:r>
        <w:t>0</w:t>
      </w:r>
      <w:r>
        <w:rPr>
          <w:rFonts w:ascii="Tahoma" w:hAnsi="Tahoma" w:cs="Tahoma"/>
        </w:rPr>
        <w:t>�</w:t>
      </w:r>
      <w:r>
        <w:t>0v1</w:t>
      </w:r>
      <w:r>
        <w:rPr>
          <w:rFonts w:ascii="Tahoma" w:hAnsi="Tahoma" w:cs="Tahoma"/>
        </w:rPr>
        <w:t>�</w:t>
      </w:r>
      <w:r>
        <w:t>1</w:t>
      </w:r>
      <w:r>
        <w:rPr>
          <w:rFonts w:ascii="Tahoma" w:hAnsi="Tahoma" w:cs="Tahoma"/>
        </w:rPr>
        <w:t>�</w:t>
      </w:r>
      <w:r>
        <w:t>1</w:t>
      </w:r>
      <w:r>
        <w:rPr>
          <w:rFonts w:ascii="Tahoma" w:hAnsi="Tahoma" w:cs="Tahoma"/>
        </w:rPr>
        <w:t>�</w:t>
      </w:r>
      <w:r>
        <w:t>12#2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2*3/3N3W3e3u3</w:t>
      </w:r>
      <w:r>
        <w:rPr>
          <w:rFonts w:ascii="Tahoma" w:hAnsi="Tahoma" w:cs="Tahoma"/>
        </w:rPr>
        <w:t>�</w:t>
      </w:r>
      <w:r>
        <w:t>3</w:t>
      </w:r>
      <w:r>
        <w:rPr>
          <w:rFonts w:ascii="Tahoma" w:hAnsi="Tahoma" w:cs="Tahoma"/>
        </w:rPr>
        <w:t>�</w:t>
      </w:r>
      <w:r>
        <w:t>34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4E5</w:t>
      </w:r>
      <w:r>
        <w:rPr>
          <w:rFonts w:ascii="Tahoma" w:hAnsi="Tahoma" w:cs="Tahoma"/>
        </w:rPr>
        <w:t>�</w:t>
      </w:r>
      <w:r>
        <w:t>566n6</w:t>
      </w:r>
      <w:r>
        <w:rPr>
          <w:rFonts w:ascii="Tahoma" w:hAnsi="Tahoma" w:cs="Tahoma"/>
        </w:rPr>
        <w:t>�</w:t>
      </w:r>
      <w:r>
        <w:t>67=7g7</w:t>
      </w:r>
      <w:r>
        <w:rPr>
          <w:rFonts w:ascii="Tahoma" w:hAnsi="Tahoma" w:cs="Tahoma"/>
        </w:rPr>
        <w:t>�</w:t>
      </w:r>
      <w:r>
        <w:t>7</w:t>
      </w:r>
      <w:r>
        <w:rPr>
          <w:rFonts w:ascii="Tahoma" w:hAnsi="Tahoma" w:cs="Tahoma"/>
        </w:rPr>
        <w:t>�</w:t>
      </w:r>
      <w:r>
        <w:t>7</w:t>
      </w:r>
      <w:r>
        <w:rPr>
          <w:rFonts w:ascii="Tahoma" w:hAnsi="Tahoma" w:cs="Tahoma"/>
        </w:rPr>
        <w:t>�</w:t>
      </w:r>
      <w:r>
        <w:t>78q8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8"9?9O9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9é:</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w:t>
      </w:r>
      <w:r>
        <w:rPr>
          <w:rFonts w:ascii="Tahoma" w:hAnsi="Tahoma" w:cs="Tahoma"/>
        </w:rPr>
        <w:t>�</w:t>
      </w:r>
      <w:r>
        <w:t>&lt;I=</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&gt;?-?9?</w:t>
      </w:r>
      <w:r>
        <w:rPr>
          <w:rFonts w:ascii="Tahoma" w:hAnsi="Tahoma" w:cs="Tahoma"/>
        </w:rPr>
        <w:t>�</w:t>
      </w:r>
      <w:r>
        <w:t>?P</w:t>
      </w:r>
      <w:r>
        <w:rPr>
          <w:rFonts w:ascii="Tahoma" w:hAnsi="Tahoma" w:cs="Tahoma"/>
        </w:rPr>
        <w:t>�</w:t>
      </w:r>
      <w:r>
        <w:t>A0</w:t>
      </w:r>
      <w:r>
        <w:rPr>
          <w:rFonts w:ascii="Tahoma" w:hAnsi="Tahoma" w:cs="Tahoma"/>
        </w:rPr>
        <w:t>�</w:t>
      </w:r>
      <w:r>
        <w:t>0</w:t>
      </w:r>
      <w:r>
        <w:rPr>
          <w:rFonts w:ascii="Tahoma" w:hAnsi="Tahoma" w:cs="Tahoma"/>
        </w:rPr>
        <w:t>�</w:t>
      </w:r>
      <w:r>
        <w:t>1</w:t>
      </w:r>
      <w:r>
        <w:rPr>
          <w:rFonts w:ascii="Tahoma" w:hAnsi="Tahoma" w:cs="Tahoma"/>
        </w:rPr>
        <w:t>�</w:t>
      </w:r>
      <w:r>
        <w:t>1</w:t>
      </w:r>
      <w:r>
        <w:rPr>
          <w:rFonts w:ascii="Tahoma" w:hAnsi="Tahoma" w:cs="Tahoma"/>
        </w:rPr>
        <w:t>�</w:t>
      </w:r>
      <w:r>
        <w:t>12</w:t>
      </w:r>
    </w:p>
    <w:p w14:paraId="5FE05221" w14:textId="77777777" w:rsidR="0045207C" w:rsidRDefault="0045207C" w:rsidP="007724B4">
      <w:pPr>
        <w:pStyle w:val="Heading3"/>
      </w:pPr>
      <w:r>
        <w:t>2222%2L2</w:t>
      </w:r>
      <w:r>
        <w:rPr>
          <w:rFonts w:ascii="Tahoma" w:hAnsi="Tahoma" w:cs="Tahoma"/>
        </w:rPr>
        <w:t>�</w:t>
      </w:r>
      <w:r>
        <w:t>2</w:t>
      </w:r>
      <w:r>
        <w:rPr>
          <w:rFonts w:ascii="Tahoma" w:hAnsi="Tahoma" w:cs="Tahoma"/>
        </w:rPr>
        <w:t>�</w:t>
      </w:r>
      <w:r>
        <w:t>23</w:t>
      </w:r>
      <w:r>
        <w:rPr>
          <w:rFonts w:ascii="Tahoma" w:hAnsi="Tahoma" w:cs="Tahoma"/>
        </w:rPr>
        <w:t>�</w:t>
      </w:r>
      <w:r>
        <w:t>3/4P45B5c5å5</w:t>
      </w:r>
      <w:r>
        <w:rPr>
          <w:rFonts w:ascii="Tahoma" w:hAnsi="Tahoma" w:cs="Tahoma"/>
        </w:rPr>
        <w:t>�</w:t>
      </w:r>
      <w:r>
        <w:t>5</w:t>
      </w:r>
      <w:r>
        <w:rPr>
          <w:rFonts w:ascii="Tahoma" w:hAnsi="Tahoma" w:cs="Tahoma"/>
        </w:rPr>
        <w:t>�</w:t>
      </w:r>
      <w:r>
        <w:t>5</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7</w:t>
      </w:r>
      <w:r>
        <w:rPr>
          <w:rFonts w:ascii="Tahoma" w:hAnsi="Tahoma" w:cs="Tahoma"/>
        </w:rPr>
        <w:t>�</w:t>
      </w:r>
      <w:r>
        <w:t>7 8Q8</w:t>
      </w:r>
      <w:r>
        <w:rPr>
          <w:rFonts w:ascii="Tahoma" w:hAnsi="Tahoma" w:cs="Tahoma"/>
        </w:rPr>
        <w:t>�</w:t>
      </w:r>
      <w:r>
        <w:t>8</w:t>
      </w:r>
      <w:r>
        <w:rPr>
          <w:rFonts w:ascii="Tahoma" w:hAnsi="Tahoma" w:cs="Tahoma"/>
        </w:rPr>
        <w:t>�</w:t>
      </w:r>
      <w:r>
        <w:t>8U9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w:t>
      </w:r>
      <w:r>
        <w:rPr>
          <w:rFonts w:ascii="Tahoma" w:hAnsi="Tahoma" w:cs="Tahoma"/>
        </w:rPr>
        <w:t>�</w:t>
      </w:r>
      <w:r>
        <w:t>:;</w:t>
      </w:r>
      <w:r>
        <w:rPr>
          <w:rFonts w:ascii="Tahoma" w:hAnsi="Tahoma" w:cs="Tahoma"/>
        </w:rPr>
        <w:t>�</w:t>
      </w:r>
      <w:r>
        <w:t>;$&lt;H&lt;_&lt;y&lt;</w:t>
      </w:r>
      <w:r>
        <w:rPr>
          <w:rFonts w:ascii="Tahoma" w:hAnsi="Tahoma" w:cs="Tahoma"/>
        </w:rPr>
        <w:t>�</w:t>
      </w:r>
      <w:r>
        <w:t>&lt;</w:t>
      </w:r>
      <w:r>
        <w:rPr>
          <w:rFonts w:ascii="Tahoma" w:hAnsi="Tahoma" w:cs="Tahoma"/>
        </w:rPr>
        <w:t>�</w:t>
      </w:r>
      <w:r>
        <w:t>&lt;</w:t>
      </w:r>
      <w:r>
        <w:rPr>
          <w:rFonts w:ascii="Tahoma" w:hAnsi="Tahoma" w:cs="Tahoma"/>
        </w:rPr>
        <w:t>�</w:t>
      </w:r>
      <w:r>
        <w:t>&lt; =V=d=p=</w:t>
      </w:r>
      <w:r>
        <w:rPr>
          <w:rFonts w:ascii="Tahoma" w:hAnsi="Tahoma" w:cs="Tahoma"/>
        </w:rPr>
        <w:t>�</w:t>
      </w:r>
      <w:r>
        <w:t>='&gt;n&gt;</w:t>
      </w:r>
      <w:r>
        <w:rPr>
          <w:rFonts w:ascii="Tahoma" w:hAnsi="Tahoma" w:cs="Tahoma"/>
        </w:rPr>
        <w:t>�</w:t>
      </w:r>
      <w:r>
        <w:t>&gt;</w:t>
      </w:r>
      <w:r>
        <w:rPr>
          <w:rFonts w:ascii="Tahoma" w:hAnsi="Tahoma" w:cs="Tahoma"/>
        </w:rPr>
        <w:t>�</w:t>
      </w:r>
      <w:r>
        <w:t>&gt;</w:t>
      </w:r>
    </w:p>
    <w:p w14:paraId="3BBB977A" w14:textId="77777777" w:rsidR="0045207C" w:rsidRDefault="0045207C" w:rsidP="007724B4">
      <w:pPr>
        <w:pStyle w:val="Heading3"/>
      </w:pPr>
      <w:r>
        <w:t>?)?Ö?z?é</w:t>
      </w:r>
      <w:r>
        <w:rPr>
          <w:rFonts w:ascii="Tahoma" w:hAnsi="Tahoma" w:cs="Tahoma"/>
        </w:rPr>
        <w:t>�</w:t>
      </w:r>
      <w:r>
        <w:t>&amp;0</w:t>
      </w:r>
      <w:r>
        <w:rPr>
          <w:rFonts w:ascii="Tahoma" w:hAnsi="Tahoma" w:cs="Tahoma"/>
        </w:rPr>
        <w:t>�</w:t>
      </w:r>
      <w:r>
        <w:t>01</w:t>
      </w:r>
      <w:r>
        <w:rPr>
          <w:rFonts w:ascii="Tahoma" w:hAnsi="Tahoma" w:cs="Tahoma"/>
        </w:rPr>
        <w:t>�</w:t>
      </w:r>
      <w:r>
        <w:t>2</w:t>
      </w:r>
      <w:r>
        <w:rPr>
          <w:rFonts w:ascii="Tahoma" w:hAnsi="Tahoma" w:cs="Tahoma"/>
        </w:rPr>
        <w:t>�</w:t>
      </w:r>
      <w:r>
        <w:t>23 3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w:t>
      </w:r>
      <w:r>
        <w:rPr>
          <w:rFonts w:ascii="Tahoma" w:hAnsi="Tahoma" w:cs="Tahoma"/>
        </w:rPr>
        <w:t>�</w:t>
      </w:r>
      <w:r>
        <w:t>4Z5</w:t>
      </w:r>
      <w:r>
        <w:rPr>
          <w:rFonts w:ascii="Tahoma" w:hAnsi="Tahoma" w:cs="Tahoma"/>
        </w:rPr>
        <w:t>�</w:t>
      </w:r>
      <w:r>
        <w:t>5</w:t>
      </w:r>
      <w:r>
        <w:rPr>
          <w:rFonts w:ascii="Tahoma" w:hAnsi="Tahoma" w:cs="Tahoma"/>
        </w:rPr>
        <w:t>�</w:t>
      </w:r>
      <w:r>
        <w:t>5</w:t>
      </w:r>
    </w:p>
    <w:p w14:paraId="26AEF4D8" w14:textId="77777777" w:rsidR="0045207C" w:rsidRDefault="0045207C" w:rsidP="007724B4">
      <w:pPr>
        <w:pStyle w:val="Heading3"/>
      </w:pPr>
      <w:r>
        <w:t>6;6W6</w:t>
      </w:r>
      <w:r>
        <w:rPr>
          <w:rFonts w:ascii="Tahoma" w:hAnsi="Tahoma" w:cs="Tahoma"/>
        </w:rPr>
        <w:t>�</w:t>
      </w:r>
      <w:r>
        <w:t>6</w:t>
      </w:r>
      <w:r>
        <w:rPr>
          <w:rFonts w:ascii="Tahoma" w:hAnsi="Tahoma" w:cs="Tahoma"/>
        </w:rPr>
        <w:t>�</w:t>
      </w:r>
      <w:r>
        <w:t>6</w:t>
      </w:r>
      <w:r>
        <w:rPr>
          <w:rFonts w:ascii="Tahoma" w:hAnsi="Tahoma" w:cs="Tahoma"/>
        </w:rPr>
        <w:t>�</w:t>
      </w:r>
      <w:r>
        <w:t>6L7r7</w:t>
      </w:r>
      <w:r>
        <w:rPr>
          <w:rFonts w:ascii="Tahoma" w:hAnsi="Tahoma" w:cs="Tahoma"/>
        </w:rPr>
        <w:t>�</w:t>
      </w:r>
      <w:r>
        <w:t>7</w:t>
      </w:r>
      <w:r>
        <w:rPr>
          <w:rFonts w:ascii="Tahoma" w:hAnsi="Tahoma" w:cs="Tahoma"/>
        </w:rPr>
        <w:t>�</w:t>
      </w:r>
      <w:r>
        <w:t>7</w:t>
      </w:r>
      <w:r>
        <w:rPr>
          <w:rFonts w:ascii="Tahoma" w:hAnsi="Tahoma" w:cs="Tahoma"/>
        </w:rPr>
        <w:t>�</w:t>
      </w:r>
      <w:r>
        <w:t>758Z8e8</w:t>
      </w:r>
      <w:r>
        <w:rPr>
          <w:rFonts w:ascii="Tahoma" w:hAnsi="Tahoma" w:cs="Tahoma"/>
        </w:rPr>
        <w:t>�</w:t>
      </w:r>
      <w:r>
        <w:t>89T9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9::!:f:r:w:</w:t>
      </w:r>
      <w:r>
        <w:rPr>
          <w:rFonts w:ascii="Tahoma" w:hAnsi="Tahoma" w:cs="Tahoma"/>
        </w:rPr>
        <w:t>�</w:t>
      </w:r>
      <w:r>
        <w:t>:;</w:t>
      </w:r>
      <w:r>
        <w:rPr>
          <w:rFonts w:ascii="Tahoma" w:hAnsi="Tahoma" w:cs="Tahoma"/>
        </w:rPr>
        <w:t>⸮</w:t>
      </w:r>
      <w:r>
        <w:t>;;J;</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;Z&lt;</w:t>
      </w:r>
      <w:r>
        <w:rPr>
          <w:rFonts w:ascii="Tahoma" w:hAnsi="Tahoma" w:cs="Tahoma"/>
        </w:rPr>
        <w:t>�</w:t>
      </w:r>
      <w:r>
        <w:t>&lt;</w:t>
      </w:r>
      <w:r>
        <w:rPr>
          <w:rFonts w:ascii="Tahoma" w:hAnsi="Tahoma" w:cs="Tahoma"/>
        </w:rPr>
        <w:t>�</w:t>
      </w:r>
      <w:r>
        <w:t>&lt;</w:t>
      </w:r>
      <w:r>
        <w:rPr>
          <w:rFonts w:ascii="Tahoma" w:hAnsi="Tahoma" w:cs="Tahoma"/>
        </w:rPr>
        <w:t>�</w:t>
      </w:r>
      <w:r>
        <w:t>&lt;=É=P=</w:t>
      </w:r>
      <w:r>
        <w:rPr>
          <w:rFonts w:ascii="Tahoma" w:hAnsi="Tahoma" w:cs="Tahoma"/>
        </w:rPr>
        <w:t>�</w:t>
      </w:r>
      <w:r>
        <w:t>=&gt;"&gt;.&gt;?&gt;D&gt;p&gt;</w:t>
      </w:r>
      <w:r>
        <w:rPr>
          <w:rFonts w:ascii="Tahoma" w:hAnsi="Tahoma" w:cs="Tahoma"/>
        </w:rPr>
        <w:t>�</w:t>
      </w:r>
      <w:r>
        <w:t>&gt;U?</w:t>
      </w:r>
      <w:r>
        <w:rPr>
          <w:rFonts w:ascii="Tahoma" w:hAnsi="Tahoma" w:cs="Tahoma"/>
        </w:rPr>
        <w:t>�</w:t>
      </w:r>
      <w:r>
        <w:t>?</w:t>
      </w:r>
      <w:r>
        <w:rPr>
          <w:rFonts w:ascii="Tahoma" w:hAnsi="Tahoma" w:cs="Tahoma"/>
        </w:rPr>
        <w:t>�</w:t>
      </w:r>
      <w:r>
        <w:t>?px:0</w:t>
      </w:r>
      <w:r>
        <w:rPr>
          <w:rFonts w:ascii="Tahoma" w:hAnsi="Tahoma" w:cs="Tahoma"/>
        </w:rPr>
        <w:t>�</w:t>
      </w:r>
      <w:r>
        <w:t>0</w:t>
      </w:r>
      <w:r>
        <w:rPr>
          <w:rFonts w:ascii="Tahoma" w:hAnsi="Tahoma" w:cs="Tahoma"/>
        </w:rPr>
        <w:t>�</w:t>
      </w:r>
      <w:r>
        <w:t>1</w:t>
      </w:r>
      <w:r>
        <w:rPr>
          <w:rFonts w:ascii="Tahoma" w:hAnsi="Tahoma" w:cs="Tahoma"/>
        </w:rPr>
        <w:t>�</w:t>
      </w:r>
      <w:r>
        <w:t>13</w:t>
      </w:r>
      <w:r>
        <w:rPr>
          <w:rFonts w:ascii="Tahoma" w:hAnsi="Tahoma" w:cs="Tahoma"/>
        </w:rPr>
        <w:t>�</w:t>
      </w:r>
      <w:r>
        <w:t>4</w:t>
      </w:r>
      <w:r>
        <w:rPr>
          <w:rFonts w:ascii="Tahoma" w:hAnsi="Tahoma" w:cs="Tahoma"/>
        </w:rPr>
        <w:t>�</w:t>
      </w:r>
      <w:r>
        <w:t>4</w:t>
      </w:r>
      <w:r>
        <w:rPr>
          <w:rFonts w:ascii="Tahoma" w:hAnsi="Tahoma" w:cs="Tahoma"/>
        </w:rPr>
        <w:t>�</w:t>
      </w:r>
      <w:r>
        <w:t>5P6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7-8A88</w:t>
      </w:r>
      <w:r>
        <w:rPr>
          <w:rFonts w:ascii="Tahoma" w:hAnsi="Tahoma" w:cs="Tahoma"/>
        </w:rPr>
        <w:t>�</w:t>
      </w:r>
      <w:r>
        <w:t>8</w:t>
      </w:r>
      <w:r>
        <w:rPr>
          <w:rFonts w:ascii="Tahoma" w:hAnsi="Tahoma" w:cs="Tahoma"/>
        </w:rPr>
        <w:t>�</w:t>
      </w:r>
      <w:r>
        <w:t>89Y9x9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9&amp;:?:ä:</w:t>
      </w:r>
      <w:r>
        <w:rPr>
          <w:rFonts w:ascii="Tahoma" w:hAnsi="Tahoma" w:cs="Tahoma"/>
        </w:rPr>
        <w:t>�</w:t>
      </w:r>
      <w:r>
        <w:t>:</w:t>
      </w:r>
      <w:r>
        <w:rPr>
          <w:rFonts w:ascii="Tahoma" w:hAnsi="Tahoma" w:cs="Tahoma"/>
        </w:rPr>
        <w:t>�</w:t>
      </w:r>
      <w:r>
        <w:t>:;</w:t>
      </w:r>
      <w:r>
        <w:rPr>
          <w:rFonts w:ascii="Tahoma" w:hAnsi="Tahoma" w:cs="Tahoma"/>
        </w:rPr>
        <w:t>�</w:t>
      </w:r>
      <w:r>
        <w:t>;:&lt;H&lt;a&lt;n&lt;</w:t>
      </w:r>
      <w:r>
        <w:rPr>
          <w:rFonts w:ascii="Tahoma" w:hAnsi="Tahoma" w:cs="Tahoma"/>
        </w:rPr>
        <w:t>�</w:t>
      </w:r>
      <w:r>
        <w:t>&lt;</w:t>
      </w:r>
    </w:p>
    <w:p w14:paraId="20F3CDEC" w14:textId="77777777" w:rsidR="0045207C" w:rsidRDefault="0045207C" w:rsidP="007724B4">
      <w:pPr>
        <w:pStyle w:val="Heading3"/>
      </w:pPr>
      <w:r>
        <w:t>=a=v=</w:t>
      </w:r>
      <w:r>
        <w:rPr>
          <w:rFonts w:ascii="Tahoma" w:hAnsi="Tahoma" w:cs="Tahoma"/>
        </w:rPr>
        <w:t>�</w:t>
      </w:r>
      <w:r>
        <w:t>=</w:t>
      </w:r>
      <w:r>
        <w:rPr>
          <w:rFonts w:ascii="Tahoma" w:hAnsi="Tahoma" w:cs="Tahoma"/>
        </w:rPr>
        <w:t>�</w:t>
      </w:r>
      <w:r>
        <w:t>=&gt;b&gt;</w:t>
      </w:r>
      <w:r>
        <w:rPr>
          <w:rFonts w:ascii="Tahoma" w:hAnsi="Tahoma" w:cs="Tahoma"/>
        </w:rPr>
        <w:t>�</w:t>
      </w:r>
      <w:r>
        <w:t>&gt;m?</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w:t>
      </w:r>
      <w:r>
        <w:rPr>
          <w:rFonts w:ascii="Tahoma" w:hAnsi="Tahoma" w:cs="Tahoma"/>
        </w:rPr>
        <w:t>�</w:t>
      </w:r>
      <w:r>
        <w:t>0101w1</w:t>
      </w:r>
      <w:r>
        <w:rPr>
          <w:rFonts w:ascii="Tahoma" w:hAnsi="Tahoma" w:cs="Tahoma"/>
        </w:rPr>
        <w:t>�</w:t>
      </w:r>
      <w:r>
        <w:t>1"2U2g2x2</w:t>
      </w:r>
      <w:r>
        <w:rPr>
          <w:rFonts w:ascii="Tahoma" w:hAnsi="Tahoma" w:cs="Tahoma"/>
        </w:rPr>
        <w:t>�</w:t>
      </w:r>
      <w:r>
        <w:t>2</w:t>
      </w:r>
      <w:r>
        <w:rPr>
          <w:rFonts w:ascii="Tahoma" w:hAnsi="Tahoma" w:cs="Tahoma"/>
        </w:rPr>
        <w:t>�</w:t>
      </w:r>
      <w:r>
        <w:t>2</w:t>
      </w:r>
      <w:r>
        <w:rPr>
          <w:rFonts w:ascii="Tahoma" w:hAnsi="Tahoma" w:cs="Tahoma"/>
        </w:rPr>
        <w:t>�</w:t>
      </w:r>
      <w:r>
        <w:t>2r3</w:t>
      </w:r>
      <w:r>
        <w:rPr>
          <w:rFonts w:ascii="Tahoma" w:hAnsi="Tahoma" w:cs="Tahoma"/>
        </w:rPr>
        <w:t>�</w:t>
      </w:r>
      <w:r>
        <w:t>3</w:t>
      </w:r>
      <w:r>
        <w:rPr>
          <w:rFonts w:ascii="Tahoma" w:hAnsi="Tahoma" w:cs="Tahoma"/>
        </w:rPr>
        <w:t>�</w:t>
      </w:r>
      <w:r>
        <w:t>3</w:t>
      </w:r>
      <w:r>
        <w:rPr>
          <w:rFonts w:ascii="Tahoma" w:hAnsi="Tahoma" w:cs="Tahoma"/>
        </w:rPr>
        <w:t>�</w:t>
      </w:r>
      <w:r>
        <w:t>34U4</w:t>
      </w:r>
      <w:r>
        <w:rPr>
          <w:rFonts w:ascii="Tahoma" w:hAnsi="Tahoma" w:cs="Tahoma"/>
        </w:rPr>
        <w:t>�</w:t>
      </w:r>
      <w:r>
        <w:t>4</w:t>
      </w:r>
      <w:r>
        <w:rPr>
          <w:rFonts w:ascii="Tahoma" w:hAnsi="Tahoma" w:cs="Tahoma"/>
        </w:rPr>
        <w:t>�</w:t>
      </w:r>
      <w:r>
        <w:t>4</w:t>
      </w:r>
      <w:r>
        <w:rPr>
          <w:rFonts w:ascii="Tahoma" w:hAnsi="Tahoma" w:cs="Tahoma"/>
        </w:rPr>
        <w:t>�</w:t>
      </w:r>
      <w:r>
        <w:t>4(5Q5\5x5</w:t>
      </w:r>
      <w:r>
        <w:rPr>
          <w:rFonts w:ascii="Tahoma" w:hAnsi="Tahoma" w:cs="Tahoma"/>
        </w:rPr>
        <w:t>�</w:t>
      </w:r>
      <w:r>
        <w:t>5`6</w:t>
      </w:r>
      <w:r>
        <w:rPr>
          <w:rFonts w:ascii="Tahoma" w:hAnsi="Tahoma" w:cs="Tahoma"/>
        </w:rPr>
        <w:t>�</w:t>
      </w:r>
      <w:r>
        <w:t>6</w:t>
      </w:r>
      <w:r>
        <w:rPr>
          <w:rFonts w:ascii="Tahoma" w:hAnsi="Tahoma" w:cs="Tahoma"/>
        </w:rPr>
        <w:t>�</w:t>
      </w:r>
      <w:r>
        <w:t>6</w:t>
      </w:r>
      <w:r>
        <w:rPr>
          <w:rFonts w:ascii="Tahoma" w:hAnsi="Tahoma" w:cs="Tahoma"/>
        </w:rPr>
        <w:t>�</w:t>
      </w:r>
      <w:r>
        <w:t>677q8</w:t>
      </w:r>
      <w:r>
        <w:rPr>
          <w:rFonts w:ascii="Tahoma" w:hAnsi="Tahoma" w:cs="Tahoma"/>
        </w:rPr>
        <w:t>�</w:t>
      </w:r>
      <w:r>
        <w:t>8</w:t>
      </w:r>
      <w:r>
        <w:rPr>
          <w:rFonts w:ascii="Tahoma" w:hAnsi="Tahoma" w:cs="Tahoma"/>
        </w:rPr>
        <w:t>�</w:t>
      </w:r>
      <w:r>
        <w:t>8</w:t>
      </w:r>
      <w:r>
        <w:rPr>
          <w:rFonts w:ascii="Tahoma" w:hAnsi="Tahoma" w:cs="Tahoma"/>
        </w:rPr>
        <w:t>�</w:t>
      </w:r>
      <w:r>
        <w:t>809Y9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9:V:e:k:</w:t>
      </w:r>
      <w:r>
        <w:rPr>
          <w:rFonts w:ascii="Tahoma" w:hAnsi="Tahoma" w:cs="Tahoma"/>
        </w:rPr>
        <w:t>�</w:t>
      </w:r>
      <w:r>
        <w:t>:</w:t>
      </w:r>
      <w:r>
        <w:rPr>
          <w:rFonts w:ascii="Tahoma" w:hAnsi="Tahoma" w:cs="Tahoma"/>
        </w:rPr>
        <w:t>�</w:t>
      </w:r>
      <w:r>
        <w:t>:+;G;q;</w:t>
      </w:r>
      <w:r>
        <w:rPr>
          <w:rFonts w:ascii="Tahoma" w:hAnsi="Tahoma" w:cs="Tahoma"/>
        </w:rPr>
        <w:t>�</w:t>
      </w:r>
      <w:r>
        <w:t>;</w:t>
      </w:r>
      <w:r>
        <w:rPr>
          <w:rFonts w:ascii="Tahoma" w:hAnsi="Tahoma" w:cs="Tahoma"/>
        </w:rPr>
        <w:t>�</w:t>
      </w:r>
      <w:r>
        <w:t>;</w:t>
      </w:r>
      <w:r>
        <w:rPr>
          <w:rFonts w:ascii="Tahoma" w:hAnsi="Tahoma" w:cs="Tahoma"/>
        </w:rPr>
        <w:t>�</w:t>
      </w:r>
      <w:r>
        <w:t>;&lt;%&lt;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&lt;*=S=f=v=</w:t>
      </w:r>
      <w:r>
        <w:rPr>
          <w:rFonts w:ascii="Tahoma" w:hAnsi="Tahoma" w:cs="Tahoma"/>
        </w:rPr>
        <w:t>�</w:t>
      </w:r>
      <w:r>
        <w:t>=</w:t>
      </w:r>
      <w:r>
        <w:rPr>
          <w:rFonts w:ascii="Tahoma" w:hAnsi="Tahoma" w:cs="Tahoma"/>
        </w:rPr>
        <w:t>�</w:t>
      </w:r>
      <w:r>
        <w:t>=p?</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-0F0O0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01E1e1~1</w:t>
      </w:r>
      <w:r>
        <w:rPr>
          <w:rFonts w:ascii="Tahoma" w:hAnsi="Tahoma" w:cs="Tahoma"/>
        </w:rPr>
        <w:t>�</w:t>
      </w:r>
      <w:r>
        <w:t>1</w:t>
      </w:r>
      <w:r>
        <w:rPr>
          <w:rFonts w:ascii="Tahoma" w:hAnsi="Tahoma" w:cs="Tahoma"/>
        </w:rPr>
        <w:t>�</w:t>
      </w:r>
      <w:r>
        <w:t>3M3</w:t>
      </w:r>
      <w:r>
        <w:rPr>
          <w:rFonts w:ascii="Tahoma" w:hAnsi="Tahoma" w:cs="Tahoma"/>
        </w:rPr>
        <w:t>�</w:t>
      </w:r>
      <w:r>
        <w:t>34</w:t>
      </w:r>
      <w:r>
        <w:rPr>
          <w:rFonts w:ascii="Tahoma" w:hAnsi="Tahoma" w:cs="Tahoma"/>
        </w:rPr>
        <w:t>�</w:t>
      </w:r>
      <w:r>
        <w:t>4</w:t>
      </w:r>
      <w:r>
        <w:rPr>
          <w:rFonts w:ascii="Tahoma" w:hAnsi="Tahoma" w:cs="Tahoma"/>
        </w:rPr>
        <w:t>�</w:t>
      </w:r>
      <w:r>
        <w:t>45</w:t>
      </w:r>
    </w:p>
    <w:p w14:paraId="442FAD34" w14:textId="77777777" w:rsidR="0045207C" w:rsidRDefault="0045207C" w:rsidP="007724B4">
      <w:pPr>
        <w:pStyle w:val="Heading3"/>
      </w:pPr>
      <w:r>
        <w:t>55N5T5</w:t>
      </w:r>
      <w:r>
        <w:rPr>
          <w:rFonts w:ascii="Tahoma" w:hAnsi="Tahoma" w:cs="Tahoma"/>
        </w:rPr>
        <w:t>�</w:t>
      </w:r>
      <w:r>
        <w:t>5</w:t>
      </w:r>
      <w:r>
        <w:rPr>
          <w:rFonts w:ascii="Tahoma" w:hAnsi="Tahoma" w:cs="Tahoma"/>
        </w:rPr>
        <w:t>�</w:t>
      </w:r>
      <w:r>
        <w:t>5</w:t>
      </w:r>
      <w:r>
        <w:rPr>
          <w:rFonts w:ascii="Tahoma" w:hAnsi="Tahoma" w:cs="Tahoma"/>
        </w:rPr>
        <w:t>�</w:t>
      </w:r>
      <w:r>
        <w:t>5i6</w:t>
      </w:r>
      <w:r>
        <w:rPr>
          <w:rFonts w:ascii="Tahoma" w:hAnsi="Tahoma" w:cs="Tahoma"/>
        </w:rPr>
        <w:t>�</w:t>
      </w:r>
      <w:r>
        <w:t>6</w:t>
      </w:r>
      <w:r>
        <w:rPr>
          <w:rFonts w:ascii="Tahoma" w:hAnsi="Tahoma" w:cs="Tahoma"/>
        </w:rPr>
        <w:t>�</w:t>
      </w:r>
      <w:r>
        <w:t>6</w:t>
      </w:r>
      <w:r>
        <w:rPr>
          <w:rFonts w:ascii="Tahoma" w:hAnsi="Tahoma" w:cs="Tahoma"/>
        </w:rPr>
        <w:t>�</w:t>
      </w:r>
      <w:r>
        <w:t>7"828?8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8&amp;9P9</w:t>
      </w:r>
      <w:r>
        <w:rPr>
          <w:rFonts w:ascii="Tahoma" w:hAnsi="Tahoma" w:cs="Tahoma"/>
        </w:rPr>
        <w:t>�</w:t>
      </w:r>
      <w:r>
        <w:t>9':&gt;:</w:t>
      </w:r>
      <w:r>
        <w:rPr>
          <w:rFonts w:ascii="Tahoma" w:hAnsi="Tahoma" w:cs="Tahoma"/>
        </w:rPr>
        <w:t>�</w:t>
      </w:r>
      <w:r>
        <w:t>:</w:t>
      </w:r>
      <w:r>
        <w:rPr>
          <w:rFonts w:ascii="Tahoma" w:hAnsi="Tahoma" w:cs="Tahoma"/>
        </w:rPr>
        <w:t>�</w:t>
      </w:r>
      <w:r>
        <w:t>;E&lt;</w:t>
      </w:r>
      <w:r>
        <w:rPr>
          <w:rFonts w:ascii="Tahoma" w:hAnsi="Tahoma" w:cs="Tahoma"/>
        </w:rPr>
        <w:t>�</w:t>
      </w:r>
      <w:r>
        <w:t>&lt;  =</w:t>
      </w:r>
      <w:r>
        <w:rPr>
          <w:rFonts w:ascii="Tahoma" w:hAnsi="Tahoma" w:cs="Tahoma"/>
        </w:rPr>
        <w:t>�</w:t>
      </w:r>
      <w:r>
        <w:t>=</w:t>
      </w:r>
      <w:r>
        <w:rPr>
          <w:rFonts w:ascii="Tahoma" w:hAnsi="Tahoma" w:cs="Tahoma"/>
        </w:rPr>
        <w:t>�</w:t>
      </w:r>
      <w:r>
        <w:t>=</w:t>
      </w:r>
      <w:r>
        <w:rPr>
          <w:rFonts w:ascii="Tahoma" w:hAnsi="Tahoma" w:cs="Tahoma"/>
        </w:rPr>
        <w:t>�</w:t>
      </w:r>
      <w:r>
        <w:t>=</w:t>
      </w:r>
    </w:p>
    <w:p w14:paraId="74146EE4" w14:textId="77777777" w:rsidR="0045207C" w:rsidRDefault="0045207C" w:rsidP="007724B4">
      <w:pPr>
        <w:pStyle w:val="Heading3"/>
      </w:pPr>
      <w:r>
        <w:t>&gt;%&gt;I&gt;</w:t>
      </w:r>
      <w:r>
        <w:rPr>
          <w:rFonts w:ascii="Tahoma" w:hAnsi="Tahoma" w:cs="Tahoma"/>
        </w:rPr>
        <w:t>�</w:t>
      </w:r>
      <w:r>
        <w:t>&gt;T?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00&amp;0</w:t>
      </w:r>
      <w:r>
        <w:rPr>
          <w:rFonts w:ascii="Tahoma" w:hAnsi="Tahoma" w:cs="Tahoma"/>
        </w:rPr>
        <w:t>�</w:t>
      </w:r>
      <w:r>
        <w:t>0[1d1*2c2l2</w:t>
      </w:r>
      <w:r>
        <w:rPr>
          <w:rFonts w:ascii="Tahoma" w:hAnsi="Tahoma" w:cs="Tahoma"/>
        </w:rPr>
        <w:t>�</w:t>
      </w:r>
      <w:r>
        <w:t>2</w:t>
      </w:r>
      <w:r>
        <w:rPr>
          <w:rFonts w:ascii="Tahoma" w:hAnsi="Tahoma" w:cs="Tahoma"/>
        </w:rPr>
        <w:t>�</w:t>
      </w:r>
      <w:r>
        <w:t>2</w:t>
      </w:r>
      <w:r>
        <w:rPr>
          <w:rFonts w:ascii="Tahoma" w:hAnsi="Tahoma" w:cs="Tahoma"/>
        </w:rPr>
        <w:t>�</w:t>
      </w:r>
      <w:r>
        <w:t>2T3</w:t>
      </w:r>
      <w:r>
        <w:rPr>
          <w:rFonts w:ascii="Tahoma" w:hAnsi="Tahoma" w:cs="Tahoma"/>
        </w:rPr>
        <w:t>�</w:t>
      </w:r>
      <w:r>
        <w:t>3</w:t>
      </w:r>
      <w:r>
        <w:rPr>
          <w:rFonts w:ascii="Tahoma" w:hAnsi="Tahoma" w:cs="Tahoma"/>
        </w:rPr>
        <w:t>�</w:t>
      </w:r>
      <w:r>
        <w:t>3</w:t>
      </w:r>
      <w:r>
        <w:rPr>
          <w:rFonts w:ascii="Tahoma" w:hAnsi="Tahoma" w:cs="Tahoma"/>
        </w:rPr>
        <w:t>�</w:t>
      </w:r>
      <w:r>
        <w:t>4</w:t>
      </w:r>
      <w:r>
        <w:rPr>
          <w:rFonts w:ascii="Tahoma" w:hAnsi="Tahoma" w:cs="Tahoma"/>
        </w:rPr>
        <w:t>�</w:t>
      </w:r>
      <w:r>
        <w:t>4</w:t>
      </w:r>
      <w:r>
        <w:rPr>
          <w:rFonts w:ascii="Tahoma" w:hAnsi="Tahoma" w:cs="Tahoma"/>
        </w:rPr>
        <w:t>�</w:t>
      </w:r>
      <w:r>
        <w:t>45Y5</w:t>
      </w:r>
      <w:r>
        <w:rPr>
          <w:rFonts w:ascii="Tahoma" w:hAnsi="Tahoma" w:cs="Tahoma"/>
        </w:rPr>
        <w:t>�</w:t>
      </w:r>
      <w:r>
        <w:t>5</w:t>
      </w:r>
      <w:r>
        <w:rPr>
          <w:rFonts w:ascii="Tahoma" w:hAnsi="Tahoma" w:cs="Tahoma"/>
        </w:rPr>
        <w:t>�</w:t>
      </w:r>
      <w:r>
        <w:t>5</w:t>
      </w:r>
      <w:r>
        <w:rPr>
          <w:rFonts w:ascii="Tahoma" w:hAnsi="Tahoma" w:cs="Tahoma"/>
        </w:rPr>
        <w:t>�</w:t>
      </w:r>
      <w:r>
        <w:t>566</w:t>
      </w:r>
      <w:r>
        <w:rPr>
          <w:rFonts w:ascii="Tahoma" w:hAnsi="Tahoma" w:cs="Tahoma"/>
        </w:rPr>
        <w:t>�</w:t>
      </w:r>
      <w:r>
        <w:t>657R7r7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p>
    <w:p w14:paraId="4EEF1A36" w14:textId="77777777" w:rsidR="0045207C" w:rsidRDefault="0045207C" w:rsidP="007724B4">
      <w:pPr>
        <w:pStyle w:val="Heading3"/>
      </w:pPr>
      <w:r>
        <w:t>868J8e8m8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p>
    <w:p w14:paraId="45CD6D59" w14:textId="77777777" w:rsidR="0045207C" w:rsidRDefault="0045207C" w:rsidP="007724B4">
      <w:pPr>
        <w:pStyle w:val="Heading3"/>
      </w:pPr>
      <w:r>
        <w:t>99Ü9</w:t>
      </w:r>
      <w:r>
        <w:rPr>
          <w:rFonts w:ascii="Tahoma" w:hAnsi="Tahoma" w:cs="Tahoma"/>
        </w:rPr>
        <w:t>�</w:t>
      </w:r>
      <w:r>
        <w:t>9</w:t>
      </w:r>
      <w:r>
        <w:rPr>
          <w:rFonts w:ascii="Tahoma" w:hAnsi="Tahoma" w:cs="Tahoma"/>
        </w:rPr>
        <w:t>�</w:t>
      </w:r>
      <w:r>
        <w:t>9</w:t>
      </w:r>
    </w:p>
    <w:p w14:paraId="74E8C01A" w14:textId="77777777" w:rsidR="0045207C" w:rsidRDefault="0045207C" w:rsidP="007724B4">
      <w:pPr>
        <w:pStyle w:val="Heading3"/>
      </w:pPr>
      <w:r>
        <w:t>:::,:u:ö: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=t&gt;</w:t>
      </w:r>
      <w:r>
        <w:rPr>
          <w:rFonts w:ascii="Tahoma" w:hAnsi="Tahoma" w:cs="Tahoma"/>
        </w:rPr>
        <w:t>�</w:t>
      </w:r>
      <w:r>
        <w:t>&gt;9???Q?p?</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h0o0</w:t>
      </w:r>
      <w:r>
        <w:rPr>
          <w:rFonts w:ascii="Tahoma" w:hAnsi="Tahoma" w:cs="Tahoma"/>
        </w:rPr>
        <w:t>�</w:t>
      </w:r>
      <w:r>
        <w:t>0</w:t>
      </w:r>
      <w:r>
        <w:rPr>
          <w:rFonts w:ascii="Tahoma" w:hAnsi="Tahoma" w:cs="Tahoma"/>
        </w:rPr>
        <w:t>�</w:t>
      </w:r>
      <w:r>
        <w:t>0</w:t>
      </w:r>
      <w:r>
        <w:rPr>
          <w:rFonts w:ascii="Tahoma" w:hAnsi="Tahoma" w:cs="Tahoma"/>
        </w:rPr>
        <w:t>�</w:t>
      </w:r>
      <w:r>
        <w:t>2</w:t>
      </w:r>
      <w:r>
        <w:rPr>
          <w:rFonts w:ascii="Tahoma" w:hAnsi="Tahoma" w:cs="Tahoma"/>
        </w:rPr>
        <w:t>�</w:t>
      </w:r>
      <w:r>
        <w:t>5'6;6k6</w:t>
      </w:r>
      <w:r>
        <w:rPr>
          <w:rFonts w:ascii="Tahoma" w:hAnsi="Tahoma" w:cs="Tahoma"/>
        </w:rPr>
        <w:t>�</w:t>
      </w:r>
      <w:r>
        <w:t>6</w:t>
      </w:r>
      <w:r>
        <w:rPr>
          <w:rFonts w:ascii="Tahoma" w:hAnsi="Tahoma" w:cs="Tahoma"/>
        </w:rPr>
        <w:t>�</w:t>
      </w:r>
      <w:r>
        <w:t>6$7Z7R8r8</w:t>
      </w:r>
      <w:r>
        <w:rPr>
          <w:rFonts w:ascii="Tahoma" w:hAnsi="Tahoma" w:cs="Tahoma"/>
        </w:rPr>
        <w:t>�</w:t>
      </w:r>
      <w:r>
        <w:t>8</w:t>
      </w:r>
      <w:r>
        <w:rPr>
          <w:rFonts w:ascii="Tahoma" w:hAnsi="Tahoma" w:cs="Tahoma"/>
        </w:rPr>
        <w:t>�</w:t>
      </w:r>
      <w:r>
        <w:t>8</w:t>
      </w:r>
      <w:r>
        <w:rPr>
          <w:rFonts w:ascii="Tahoma" w:hAnsi="Tahoma" w:cs="Tahoma"/>
        </w:rPr>
        <w:t>�</w:t>
      </w:r>
      <w:r>
        <w:t>8N:_:</w:t>
      </w:r>
      <w:r>
        <w:rPr>
          <w:rFonts w:ascii="Tahoma" w:hAnsi="Tahoma" w:cs="Tahoma"/>
        </w:rPr>
        <w:t>�</w:t>
      </w:r>
      <w:r>
        <w:t>;</w:t>
      </w:r>
      <w:r>
        <w:rPr>
          <w:rFonts w:ascii="Tahoma" w:hAnsi="Tahoma" w:cs="Tahoma"/>
        </w:rPr>
        <w:t>�</w:t>
      </w:r>
      <w:r>
        <w:t>;        &lt;&lt;</w:t>
      </w:r>
      <w:r>
        <w:rPr>
          <w:rFonts w:ascii="Tahoma" w:hAnsi="Tahoma" w:cs="Tahoma"/>
        </w:rPr>
        <w:t>⸮</w:t>
      </w:r>
      <w:r>
        <w:t>&lt;#&lt;E&lt;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=&gt;&gt;&gt;7&gt;M&gt;W&gt;Å&gt;h&gt;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u1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1252&lt;2É2D2H2L2P2T2X2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3%3É3G3L3P3T3u3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3&gt;4D4H4L4P4</w:t>
      </w:r>
      <w:r>
        <w:rPr>
          <w:rFonts w:ascii="Tahoma" w:hAnsi="Tahoma" w:cs="Tahoma"/>
        </w:rPr>
        <w:t>�</w:t>
      </w:r>
      <w:r>
        <w:t>5'7</w:t>
      </w:r>
      <w:r>
        <w:rPr>
          <w:rFonts w:ascii="Tahoma" w:hAnsi="Tahoma" w:cs="Tahoma"/>
        </w:rPr>
        <w:t>�</w:t>
      </w:r>
      <w:r>
        <w:t>8</w:t>
      </w:r>
      <w:r>
        <w:rPr>
          <w:rFonts w:ascii="Tahoma" w:hAnsi="Tahoma" w:cs="Tahoma"/>
        </w:rPr>
        <w:t>�</w:t>
      </w:r>
      <w:r>
        <w:t>&lt;</w:t>
      </w:r>
      <w:r>
        <w:rPr>
          <w:rFonts w:ascii="Tahoma" w:hAnsi="Tahoma" w:cs="Tahoma"/>
        </w:rPr>
        <w:t>�</w:t>
      </w:r>
      <w:r>
        <w:t>&lt;=.=</w:t>
      </w:r>
      <w:r>
        <w:rPr>
          <w:rFonts w:ascii="Tahoma" w:hAnsi="Tahoma" w:cs="Tahoma"/>
        </w:rPr>
        <w:t>�</w:t>
      </w:r>
      <w:r>
        <w:t>=#&gt;:&gt;X&gt;</w:t>
      </w:r>
      <w:r>
        <w:rPr>
          <w:rFonts w:ascii="Tahoma" w:hAnsi="Tahoma" w:cs="Tahoma"/>
        </w:rPr>
        <w:t>�</w:t>
      </w:r>
      <w:r>
        <w:t>&gt;</w:t>
      </w:r>
      <w:r>
        <w:rPr>
          <w:rFonts w:ascii="Tahoma" w:hAnsi="Tahoma" w:cs="Tahoma"/>
        </w:rPr>
        <w:t>�</w:t>
      </w:r>
      <w:r>
        <w:t>a0</w:t>
      </w:r>
      <w:r>
        <w:rPr>
          <w:rFonts w:ascii="Tahoma" w:hAnsi="Tahoma" w:cs="Tahoma"/>
        </w:rPr>
        <w:t>�</w:t>
      </w:r>
      <w:r>
        <w:t>0</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6</w:t>
      </w:r>
      <w:r>
        <w:rPr>
          <w:rFonts w:ascii="Tahoma" w:hAnsi="Tahoma" w:cs="Tahoma"/>
        </w:rPr>
        <w:t>���</w:t>
      </w:r>
      <w:r>
        <w:t>8</w:t>
      </w:r>
      <w:r>
        <w:rPr>
          <w:rFonts w:ascii="Tahoma" w:hAnsi="Tahoma" w:cs="Tahoma"/>
        </w:rPr>
        <w:t>�</w:t>
      </w:r>
      <w:r>
        <w:t>899</w:t>
      </w:r>
    </w:p>
    <w:p w14:paraId="201E9E4F" w14:textId="77777777" w:rsidR="0045207C" w:rsidRDefault="0045207C" w:rsidP="007724B4">
      <w:pPr>
        <w:pStyle w:val="Heading3"/>
      </w:pPr>
      <w:r>
        <w:t>99999#9'9+9/93979;9?9C9G9K9O9S9W9[9_9c9g9k9o9s9w9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p>
    <w:p w14:paraId="51ABEFBA" w14:textId="77777777" w:rsidR="0045207C" w:rsidRDefault="0045207C" w:rsidP="007724B4">
      <w:pPr>
        <w:pStyle w:val="Heading3"/>
      </w:pPr>
      <w:r>
        <w:t>:::::#:):-:3:7:?:</w:t>
      </w:r>
      <w:r>
        <w:rPr>
          <w:rFonts w:ascii="Tahoma" w:hAnsi="Tahoma" w:cs="Tahoma"/>
        </w:rPr>
        <w:t>�</w:t>
      </w:r>
      <w:r>
        <w:t>:&amp;;</w:t>
      </w:r>
      <w:r>
        <w:rPr>
          <w:rFonts w:ascii="Tahoma" w:hAnsi="Tahoma" w:cs="Tahoma"/>
        </w:rPr>
        <w:t>�</w:t>
      </w:r>
      <w:r>
        <w:t>;</w:t>
      </w:r>
      <w:r>
        <w:rPr>
          <w:rFonts w:ascii="Tahoma" w:hAnsi="Tahoma" w:cs="Tahoma"/>
        </w:rPr>
        <w:t>�</w:t>
      </w:r>
      <w:r>
        <w:t>;n&lt;</w:t>
      </w:r>
      <w:r>
        <w:rPr>
          <w:rFonts w:ascii="Tahoma" w:hAnsi="Tahoma" w:cs="Tahoma"/>
        </w:rPr>
        <w:t>�</w:t>
      </w:r>
      <w:r>
        <w:t>&lt;</w:t>
      </w:r>
      <w:r>
        <w:rPr>
          <w:rFonts w:ascii="Tahoma" w:hAnsi="Tahoma" w:cs="Tahoma"/>
        </w:rPr>
        <w:t>�</w:t>
      </w:r>
      <w:r>
        <w:t>&lt;</w:t>
      </w:r>
      <w:r>
        <w:rPr>
          <w:rFonts w:ascii="Tahoma" w:hAnsi="Tahoma" w:cs="Tahoma"/>
        </w:rPr>
        <w:t>�</w:t>
      </w:r>
      <w:r>
        <w:t>&lt;$=*=0=6=&lt;=B=I=P=W=^=e=l=s={=</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=+&gt;1&gt;7&gt;=&gt;C&gt;I&gt;P&gt;W&gt;^&gt;e&gt;l&gt;s&gt;z&gt;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&gt;C?I?S?\?</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t}0</w:t>
      </w:r>
      <w:r>
        <w:rPr>
          <w:rFonts w:ascii="Tahoma" w:hAnsi="Tahoma" w:cs="Tahoma"/>
        </w:rPr>
        <w:t>�</w:t>
      </w:r>
      <w:r>
        <w:t>5{8</w:t>
      </w:r>
      <w:r>
        <w:rPr>
          <w:rFonts w:ascii="Tahoma" w:hAnsi="Tahoma" w:cs="Tahoma"/>
        </w:rPr>
        <w:t>�</w:t>
      </w:r>
      <w:r>
        <w:t>8</w:t>
      </w:r>
      <w:r>
        <w:rPr>
          <w:rFonts w:ascii="Tahoma" w:hAnsi="Tahoma" w:cs="Tahoma"/>
        </w:rPr>
        <w:t>�</w:t>
      </w:r>
      <w:r>
        <w:t>8</w:t>
      </w:r>
    </w:p>
    <w:p w14:paraId="4C1880CC" w14:textId="77777777" w:rsidR="0045207C" w:rsidRDefault="0045207C" w:rsidP="007724B4">
      <w:pPr>
        <w:pStyle w:val="Heading3"/>
      </w:pPr>
      <w:r>
        <w:t>9!9R9</w:t>
      </w:r>
      <w:r>
        <w:rPr>
          <w:rFonts w:ascii="Tahoma" w:hAnsi="Tahoma" w:cs="Tahoma"/>
        </w:rPr>
        <w:t>�</w:t>
      </w:r>
      <w:r>
        <w:t>9</w:t>
      </w:r>
      <w:r>
        <w:rPr>
          <w:rFonts w:ascii="Tahoma" w:hAnsi="Tahoma" w:cs="Tahoma"/>
        </w:rPr>
        <w:t>�</w:t>
      </w:r>
      <w:r>
        <w:t>9::$:Q:\:n:</w:t>
      </w:r>
      <w:r>
        <w:rPr>
          <w:rFonts w:ascii="Tahoma" w:hAnsi="Tahoma" w:cs="Tahoma"/>
        </w:rPr>
        <w:t>�</w:t>
      </w:r>
      <w:r>
        <w:t>:</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&lt;=B=</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w:t>
      </w:r>
    </w:p>
    <w:p w14:paraId="6311DDDC" w14:textId="77777777" w:rsidR="0045207C" w:rsidRDefault="0045207C" w:rsidP="007724B4">
      <w:pPr>
        <w:pStyle w:val="Heading3"/>
      </w:pPr>
      <w:r>
        <w:t>&gt;&gt;2&gt;n&gt;</w:t>
      </w:r>
      <w:r>
        <w:rPr>
          <w:rFonts w:ascii="Tahoma" w:hAnsi="Tahoma" w:cs="Tahoma"/>
        </w:rPr>
        <w:t>�</w:t>
      </w:r>
      <w:r>
        <w:t>&gt;</w:t>
      </w:r>
      <w:r>
        <w:rPr>
          <w:rFonts w:ascii="Tahoma" w:hAnsi="Tahoma" w:cs="Tahoma"/>
        </w:rPr>
        <w:t>�</w:t>
      </w:r>
      <w:r>
        <w:t>&gt;??R?]?o?</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?LE3</w:t>
      </w:r>
    </w:p>
    <w:p w14:paraId="3F793343" w14:textId="77777777" w:rsidR="0045207C" w:rsidRDefault="0045207C" w:rsidP="007724B4">
      <w:pPr>
        <w:pStyle w:val="Heading3"/>
      </w:pPr>
      <w:r>
        <w:t>4h7</w:t>
      </w:r>
      <w:r>
        <w:rPr>
          <w:rFonts w:ascii="Tahoma" w:hAnsi="Tahoma" w:cs="Tahoma"/>
        </w:rPr>
        <w:t>�</w:t>
      </w:r>
      <w:r>
        <w:t>7</w:t>
      </w:r>
      <w:r>
        <w:rPr>
          <w:rFonts w:ascii="Tahoma" w:hAnsi="Tahoma" w:cs="Tahoma"/>
        </w:rPr>
        <w:t>�</w:t>
      </w:r>
      <w:r>
        <w:t>7</w:t>
      </w:r>
      <w:r>
        <w:rPr>
          <w:rFonts w:ascii="Tahoma" w:hAnsi="Tahoma" w:cs="Tahoma"/>
        </w:rPr>
        <w:t>�</w:t>
      </w:r>
      <w:r>
        <w:t>7!818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w:t>
      </w:r>
      <w:r>
        <w:rPr>
          <w:rFonts w:ascii="Tahoma" w:hAnsi="Tahoma" w:cs="Tahoma"/>
        </w:rPr>
        <w:t>�</w:t>
      </w:r>
      <w:r>
        <w:t>9</w:t>
      </w:r>
      <w:r>
        <w:rPr>
          <w:rFonts w:ascii="Tahoma" w:hAnsi="Tahoma" w:cs="Tahoma"/>
        </w:rPr>
        <w:t>�</w:t>
      </w:r>
      <w:r>
        <w:t>90:k&lt;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w:t>
      </w:r>
      <w:r>
        <w:rPr>
          <w:rFonts w:ascii="Tahoma" w:hAnsi="Tahoma" w:cs="Tahoma"/>
        </w:rPr>
        <w:t>�</w:t>
      </w:r>
      <w:r>
        <w:t>&gt;</w:t>
      </w:r>
      <w:r>
        <w:rPr>
          <w:rFonts w:ascii="Tahoma" w:hAnsi="Tahoma" w:cs="Tahoma"/>
        </w:rPr>
        <w:t>�</w:t>
      </w:r>
      <w:r>
        <w:t>&gt;??6?L?_?</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27B07239" w14:textId="77777777" w:rsidR="0045207C" w:rsidRDefault="0045207C" w:rsidP="007724B4">
      <w:pPr>
        <w:pStyle w:val="Heading3"/>
      </w:pPr>
      <w:r>
        <w:t>,050}0</w:t>
      </w:r>
      <w:r>
        <w:rPr>
          <w:rFonts w:ascii="Tahoma" w:hAnsi="Tahoma" w:cs="Tahoma"/>
        </w:rPr>
        <w:t>�</w:t>
      </w:r>
      <w:r>
        <w:t>1</w:t>
      </w:r>
      <w:r>
        <w:rPr>
          <w:rFonts w:ascii="Tahoma" w:hAnsi="Tahoma" w:cs="Tahoma"/>
        </w:rPr>
        <w:t>�</w:t>
      </w:r>
      <w:r>
        <w:t>1n2</w:t>
      </w:r>
      <w:r>
        <w:rPr>
          <w:rFonts w:ascii="Tahoma" w:hAnsi="Tahoma" w:cs="Tahoma"/>
        </w:rPr>
        <w:t>�</w:t>
      </w:r>
      <w:r>
        <w:t>2</w:t>
      </w:r>
      <w:r>
        <w:rPr>
          <w:rFonts w:ascii="Tahoma" w:hAnsi="Tahoma" w:cs="Tahoma"/>
        </w:rPr>
        <w:t>�</w:t>
      </w:r>
      <w:r>
        <w:t>2</w:t>
      </w:r>
      <w:r>
        <w:rPr>
          <w:rFonts w:ascii="Tahoma" w:hAnsi="Tahoma" w:cs="Tahoma"/>
        </w:rPr>
        <w:t>�</w:t>
      </w:r>
      <w:r>
        <w:t>2$3&gt;3r3x3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34V4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455%5,5;5n5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p>
    <w:p w14:paraId="371AC93A" w14:textId="77777777" w:rsidR="0045207C" w:rsidRDefault="0045207C" w:rsidP="007724B4">
      <w:pPr>
        <w:pStyle w:val="Heading3"/>
      </w:pPr>
      <w:r>
        <w:t>6,6a6|6</w:t>
      </w:r>
      <w:r>
        <w:rPr>
          <w:rFonts w:ascii="Tahoma" w:hAnsi="Tahoma" w:cs="Tahoma"/>
        </w:rPr>
        <w:t>�</w:t>
      </w:r>
      <w:r>
        <w:t>6</w:t>
      </w:r>
      <w:r>
        <w:rPr>
          <w:rFonts w:ascii="Tahoma" w:hAnsi="Tahoma" w:cs="Tahoma"/>
        </w:rPr>
        <w:t>�</w:t>
      </w:r>
      <w:r>
        <w:t>6</w:t>
      </w:r>
      <w:r>
        <w:rPr>
          <w:rFonts w:ascii="Tahoma" w:hAnsi="Tahoma" w:cs="Tahoma"/>
        </w:rPr>
        <w:t>�</w:t>
      </w:r>
      <w:r>
        <w:t>6#7[7n7</w:t>
      </w:r>
      <w:r>
        <w:rPr>
          <w:rFonts w:ascii="Tahoma" w:hAnsi="Tahoma" w:cs="Tahoma"/>
        </w:rPr>
        <w:t>�</w:t>
      </w:r>
      <w:r>
        <w:t>7</w:t>
      </w:r>
      <w:r>
        <w:rPr>
          <w:rFonts w:ascii="Tahoma" w:hAnsi="Tahoma" w:cs="Tahoma"/>
        </w:rPr>
        <w:t>�</w:t>
      </w:r>
      <w:r>
        <w:t>78</w:t>
      </w:r>
    </w:p>
    <w:p w14:paraId="19A68BB7" w14:textId="77777777" w:rsidR="0045207C" w:rsidRDefault="0045207C" w:rsidP="007724B4">
      <w:pPr>
        <w:pStyle w:val="Heading3"/>
      </w:pPr>
      <w:r>
        <w:t>888</w:t>
      </w:r>
      <w:r>
        <w:rPr>
          <w:rFonts w:ascii="Tahoma" w:hAnsi="Tahoma" w:cs="Tahoma"/>
        </w:rPr>
        <w:t>�</w:t>
      </w:r>
      <w:r>
        <w:t>8</w:t>
      </w:r>
      <w:r>
        <w:rPr>
          <w:rFonts w:ascii="Tahoma" w:hAnsi="Tahoma" w:cs="Tahoma"/>
        </w:rPr>
        <w:t>�</w:t>
      </w:r>
      <w:r>
        <w:t>8-:o:{:</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:&amp;;O;b;r;</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254AB690" w14:textId="77777777" w:rsidR="0045207C" w:rsidRDefault="0045207C" w:rsidP="007724B4">
      <w:pPr>
        <w:pStyle w:val="Heading3"/>
      </w:pPr>
      <w:r>
        <w:t>&lt;&lt;%&lt;6&lt;B&lt;I&lt;P&lt;k&lt;u&lt;</w:t>
      </w:r>
      <w:r>
        <w:rPr>
          <w:rFonts w:ascii="Tahoma" w:hAnsi="Tahoma" w:cs="Tahoma"/>
        </w:rPr>
        <w:t>�</w:t>
      </w:r>
      <w:r>
        <w:t>&lt;</w:t>
      </w:r>
      <w:r>
        <w:rPr>
          <w:rFonts w:ascii="Tahoma" w:hAnsi="Tahoma" w:cs="Tahoma"/>
        </w:rPr>
        <w:t>�</w:t>
      </w:r>
      <w:r>
        <w:t>&lt;=,=H=P=U=</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=&gt;&gt;&gt;1&gt;6&gt;U&gt;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p>
    <w:p w14:paraId="3E4A65F0" w14:textId="77777777" w:rsidR="0045207C" w:rsidRDefault="0045207C" w:rsidP="007724B4">
      <w:pPr>
        <w:pStyle w:val="Heading3"/>
      </w:pPr>
      <w:r>
        <w:t>??#?5?P?V?q?</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473587CC" w14:textId="77777777" w:rsidR="0045207C" w:rsidRDefault="0045207C" w:rsidP="007724B4">
      <w:pPr>
        <w:pStyle w:val="Heading3"/>
      </w:pPr>
      <w:r>
        <w:t>00</w:t>
      </w:r>
    </w:p>
    <w:p w14:paraId="6BA76E41" w14:textId="77777777" w:rsidR="0045207C" w:rsidRDefault="0045207C" w:rsidP="007724B4">
      <w:pPr>
        <w:pStyle w:val="Heading3"/>
      </w:pPr>
      <w:r>
        <w:t>0000&amp;0+01090&gt;0D0L0Q0W0_0d0j0r0w0}0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w:t>
      </w:r>
    </w:p>
    <w:p w14:paraId="113DA8F4" w14:textId="77777777" w:rsidR="0045207C" w:rsidRDefault="0045207C" w:rsidP="007724B4">
      <w:pPr>
        <w:pStyle w:val="Heading3"/>
      </w:pPr>
      <w:r>
        <w:t>1111"1(10151;1C1H1N1V1[1a1i1n1t1|1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w:t>
      </w:r>
    </w:p>
    <w:p w14:paraId="05875D81" w14:textId="77777777" w:rsidR="0045207C" w:rsidRDefault="0045207C" w:rsidP="007724B4">
      <w:pPr>
        <w:pStyle w:val="Heading3"/>
      </w:pPr>
      <w:r>
        <w:t>2222'2,222:2@2J2P2i2w2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23)3E3f3</w:t>
      </w:r>
      <w:r>
        <w:rPr>
          <w:rFonts w:ascii="Tahoma" w:hAnsi="Tahoma" w:cs="Tahoma"/>
        </w:rPr>
        <w:t>�</w:t>
      </w:r>
      <w:r>
        <w:t>3</w:t>
      </w:r>
      <w:r>
        <w:rPr>
          <w:rFonts w:ascii="Tahoma" w:hAnsi="Tahoma" w:cs="Tahoma"/>
        </w:rPr>
        <w:t>�</w:t>
      </w:r>
      <w:r>
        <w:t>3</w:t>
      </w:r>
      <w:r>
        <w:rPr>
          <w:rFonts w:ascii="Tahoma" w:hAnsi="Tahoma" w:cs="Tahoma"/>
        </w:rPr>
        <w:t>�</w:t>
      </w:r>
      <w:r>
        <w:t>4&amp;5H5S5Y5</w:t>
      </w:r>
      <w:r>
        <w:rPr>
          <w:rFonts w:ascii="Tahoma" w:hAnsi="Tahoma" w:cs="Tahoma"/>
        </w:rPr>
        <w:t>�</w:t>
      </w:r>
      <w:r>
        <w:t>6</w:t>
      </w:r>
      <w:r>
        <w:rPr>
          <w:rFonts w:ascii="Tahoma" w:hAnsi="Tahoma" w:cs="Tahoma"/>
        </w:rPr>
        <w:t>�</w:t>
      </w:r>
      <w:r>
        <w:t>6</w:t>
      </w:r>
    </w:p>
    <w:p w14:paraId="351ACE91" w14:textId="77777777" w:rsidR="0045207C" w:rsidRDefault="0045207C" w:rsidP="007724B4">
      <w:pPr>
        <w:pStyle w:val="Heading3"/>
      </w:pPr>
      <w:r>
        <w:t>758J8q8</w:t>
      </w:r>
      <w:r>
        <w:rPr>
          <w:rFonts w:ascii="Tahoma" w:hAnsi="Tahoma" w:cs="Tahoma"/>
        </w:rPr>
        <w:t>�</w:t>
      </w:r>
      <w:r>
        <w:t>;</w:t>
      </w:r>
      <w:r>
        <w:rPr>
          <w:rFonts w:ascii="Tahoma" w:hAnsi="Tahoma" w:cs="Tahoma"/>
        </w:rPr>
        <w:t>�</w:t>
      </w:r>
      <w:r>
        <w:t>&lt;r&gt;x&gt;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&gt;04s0</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w:t>
      </w:r>
      <w:r>
        <w:rPr>
          <w:rFonts w:ascii="Tahoma" w:hAnsi="Tahoma" w:cs="Tahoma"/>
        </w:rPr>
        <w:t>�</w:t>
      </w:r>
      <w:r>
        <w:t>35.5^5</w:t>
      </w:r>
      <w:r>
        <w:rPr>
          <w:rFonts w:ascii="Tahoma" w:hAnsi="Tahoma" w:cs="Tahoma"/>
        </w:rPr>
        <w:t>�</w:t>
      </w:r>
      <w:r>
        <w:t>8</w:t>
      </w:r>
      <w:r>
        <w:rPr>
          <w:rFonts w:ascii="Tahoma" w:hAnsi="Tahoma" w:cs="Tahoma"/>
        </w:rPr>
        <w:t>�</w:t>
      </w:r>
      <w:r>
        <w:t>9_;e;</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00</w:t>
      </w:r>
    </w:p>
    <w:p w14:paraId="60736D10" w14:textId="77777777" w:rsidR="0045207C" w:rsidRDefault="0045207C" w:rsidP="007724B4">
      <w:pPr>
        <w:pStyle w:val="Heading3"/>
      </w:pPr>
      <w:r>
        <w:t>00000</w:t>
      </w:r>
      <w:r>
        <w:rPr>
          <w:rFonts w:ascii="Tahoma" w:hAnsi="Tahoma" w:cs="Tahoma"/>
        </w:rPr>
        <w:t>�</w:t>
      </w:r>
      <w:r>
        <w:t>0</w:t>
      </w:r>
      <w:r>
        <w:rPr>
          <w:rFonts w:ascii="Tahoma" w:hAnsi="Tahoma" w:cs="Tahoma"/>
        </w:rPr>
        <w:t>�</w:t>
      </w:r>
      <w:r>
        <w:t>0</w:t>
      </w:r>
      <w:r>
        <w:rPr>
          <w:rFonts w:ascii="Tahoma" w:hAnsi="Tahoma" w:cs="Tahoma"/>
        </w:rPr>
        <w:t>�</w:t>
      </w:r>
      <w:r>
        <w:t>0"1(1J1s1</w:t>
      </w:r>
      <w:r>
        <w:rPr>
          <w:rFonts w:ascii="Tahoma" w:hAnsi="Tahoma" w:cs="Tahoma"/>
        </w:rPr>
        <w:t>�</w:t>
      </w:r>
      <w:r>
        <w:t>1</w:t>
      </w:r>
      <w:r>
        <w:rPr>
          <w:rFonts w:ascii="Tahoma" w:hAnsi="Tahoma" w:cs="Tahoma"/>
        </w:rPr>
        <w:t>�</w:t>
      </w:r>
      <w:r>
        <w:t>1U3s3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 4$4(4,4044484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 5'5,50545U55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56$6(6,606V8</w:t>
      </w:r>
      <w:r>
        <w:rPr>
          <w:rFonts w:ascii="Tahoma" w:hAnsi="Tahoma" w:cs="Tahoma"/>
        </w:rPr>
        <w:t>�</w:t>
      </w:r>
      <w:r>
        <w:t>8f9</w:t>
      </w:r>
      <w:r>
        <w:rPr>
          <w:rFonts w:ascii="Tahoma" w:hAnsi="Tahoma" w:cs="Tahoma"/>
        </w:rPr>
        <w:t>�</w:t>
      </w:r>
      <w:r>
        <w:t>9M:</w:t>
      </w:r>
      <w:r>
        <w:rPr>
          <w:rFonts w:ascii="Tahoma" w:hAnsi="Tahoma" w:cs="Tahoma"/>
        </w:rPr>
        <w:t>�</w:t>
      </w:r>
      <w:r>
        <w:t>:</w:t>
      </w:r>
      <w:r>
        <w:rPr>
          <w:rFonts w:ascii="Tahoma" w:hAnsi="Tahoma" w:cs="Tahoma"/>
        </w:rPr>
        <w:t>�</w:t>
      </w:r>
      <w:r>
        <w:t>:</w:t>
      </w:r>
      <w:r>
        <w:rPr>
          <w:rFonts w:ascii="Tahoma" w:hAnsi="Tahoma" w:cs="Tahoma"/>
        </w:rPr>
        <w:t>�</w:t>
      </w:r>
      <w:r>
        <w:t>:D;];n;</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;&lt;X&lt;</w:t>
      </w:r>
      <w:r>
        <w:rPr>
          <w:rFonts w:ascii="Tahoma" w:hAnsi="Tahoma" w:cs="Tahoma"/>
        </w:rPr>
        <w:t>�</w:t>
      </w:r>
      <w:r>
        <w:t>&lt;</w:t>
      </w:r>
      <w:r>
        <w:rPr>
          <w:rFonts w:ascii="Tahoma" w:hAnsi="Tahoma" w:cs="Tahoma"/>
        </w:rPr>
        <w:t>�</w:t>
      </w:r>
      <w:r>
        <w:t>&lt;&gt;,&gt;d&gt;y&gt;</w:t>
      </w:r>
      <w:r>
        <w:rPr>
          <w:rFonts w:ascii="Tahoma" w:hAnsi="Tahoma" w:cs="Tahoma"/>
        </w:rPr>
        <w:t>�</w:t>
      </w:r>
      <w:r>
        <w:t>&gt;</w:t>
      </w:r>
      <w:r>
        <w:rPr>
          <w:rFonts w:ascii="Tahoma" w:hAnsi="Tahoma" w:cs="Tahoma"/>
        </w:rPr>
        <w:t>�</w:t>
      </w:r>
      <w:r>
        <w:t>&gt;</w:t>
      </w:r>
      <w:r>
        <w:rPr>
          <w:rFonts w:ascii="Tahoma" w:hAnsi="Tahoma" w:cs="Tahoma"/>
        </w:rPr>
        <w:t>�</w:t>
      </w:r>
      <w:r>
        <w:t>&gt;C?l?</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?Pp00=0h0</w:t>
      </w:r>
      <w:r>
        <w:rPr>
          <w:rFonts w:ascii="Tahoma" w:hAnsi="Tahoma" w:cs="Tahoma"/>
        </w:rPr>
        <w:t>�</w:t>
      </w:r>
      <w:r>
        <w:t>0</w:t>
      </w:r>
      <w:r>
        <w:rPr>
          <w:rFonts w:ascii="Tahoma" w:hAnsi="Tahoma" w:cs="Tahoma"/>
        </w:rPr>
        <w:t>�</w:t>
      </w:r>
      <w:r>
        <w:t>0</w:t>
      </w:r>
      <w:r>
        <w:rPr>
          <w:rFonts w:ascii="Tahoma" w:hAnsi="Tahoma" w:cs="Tahoma"/>
        </w:rPr>
        <w:t>�</w:t>
      </w:r>
      <w:r>
        <w:t>0x1</w:t>
      </w:r>
      <w:r>
        <w:rPr>
          <w:rFonts w:ascii="Tahoma" w:hAnsi="Tahoma" w:cs="Tahoma"/>
        </w:rPr>
        <w:t>�</w:t>
      </w:r>
      <w:r>
        <w:t>1</w:t>
      </w:r>
      <w:r>
        <w:rPr>
          <w:rFonts w:ascii="Tahoma" w:hAnsi="Tahoma" w:cs="Tahoma"/>
        </w:rPr>
        <w:t>�</w:t>
      </w:r>
      <w:r>
        <w:t>12</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34 474B4q4</w:t>
      </w:r>
      <w:r>
        <w:rPr>
          <w:rFonts w:ascii="Tahoma" w:hAnsi="Tahoma" w:cs="Tahoma"/>
        </w:rPr>
        <w:t>�</w:t>
      </w:r>
      <w:r>
        <w:t>4</w:t>
      </w:r>
      <w:r>
        <w:rPr>
          <w:rFonts w:ascii="Tahoma" w:hAnsi="Tahoma" w:cs="Tahoma"/>
        </w:rPr>
        <w:t>�</w:t>
      </w:r>
      <w:r>
        <w:t>4</w:t>
      </w:r>
      <w:r>
        <w:rPr>
          <w:rFonts w:ascii="Tahoma" w:hAnsi="Tahoma" w:cs="Tahoma"/>
        </w:rPr>
        <w:t>�</w:t>
      </w:r>
      <w:r>
        <w:t>45 555?5X5b5o5y5</w:t>
      </w:r>
      <w:r>
        <w:rPr>
          <w:rFonts w:ascii="Tahoma" w:hAnsi="Tahoma" w:cs="Tahoma"/>
        </w:rPr>
        <w:t>�</w:t>
      </w:r>
      <w:r>
        <w:t>5</w:t>
      </w:r>
      <w:r>
        <w:rPr>
          <w:rFonts w:ascii="Tahoma" w:hAnsi="Tahoma" w:cs="Tahoma"/>
        </w:rPr>
        <w:t>�</w:t>
      </w:r>
      <w:r>
        <w:t>5</w:t>
      </w:r>
      <w:r>
        <w:rPr>
          <w:rFonts w:ascii="Tahoma" w:hAnsi="Tahoma" w:cs="Tahoma"/>
        </w:rPr>
        <w:t>�</w:t>
      </w:r>
      <w:r>
        <w:t>56\6b6g6o677%7E7</w:t>
      </w:r>
    </w:p>
    <w:p w14:paraId="472BD73A" w14:textId="77777777" w:rsidR="0045207C" w:rsidRDefault="0045207C" w:rsidP="007724B4">
      <w:pPr>
        <w:pStyle w:val="Heading3"/>
      </w:pPr>
      <w:r>
        <w:t>9I;i=w=</w:t>
      </w:r>
      <w:r>
        <w:rPr>
          <w:rFonts w:ascii="Tahoma" w:hAnsi="Tahoma" w:cs="Tahoma"/>
        </w:rPr>
        <w:t>�</w:t>
      </w:r>
      <w:r>
        <w:t>=</w:t>
      </w:r>
      <w:r>
        <w:rPr>
          <w:rFonts w:ascii="Tahoma" w:hAnsi="Tahoma" w:cs="Tahoma"/>
        </w:rPr>
        <w:t>�</w:t>
      </w:r>
      <w:r>
        <w:t>=y?`</w:t>
      </w:r>
      <w:r>
        <w:rPr>
          <w:rFonts w:ascii="Tahoma" w:hAnsi="Tahoma" w:cs="Tahoma"/>
        </w:rPr>
        <w:t>�</w:t>
      </w:r>
      <w:r>
        <w:t>0Z025$5*545J5]5s5|5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561666[6p6v6</w:t>
      </w:r>
      <w:r>
        <w:rPr>
          <w:rFonts w:ascii="Tahoma" w:hAnsi="Tahoma" w:cs="Tahoma"/>
        </w:rPr>
        <w:t>�</w:t>
      </w:r>
      <w:r>
        <w:t>6</w:t>
      </w:r>
      <w:r>
        <w:rPr>
          <w:rFonts w:ascii="Tahoma" w:hAnsi="Tahoma" w:cs="Tahoma"/>
        </w:rPr>
        <w:t>�</w:t>
      </w:r>
      <w:r>
        <w:t>6</w:t>
      </w:r>
      <w:r>
        <w:rPr>
          <w:rFonts w:ascii="Tahoma" w:hAnsi="Tahoma" w:cs="Tahoma"/>
        </w:rPr>
        <w:t>�</w:t>
      </w:r>
      <w:r>
        <w:t>6</w:t>
      </w:r>
    </w:p>
    <w:p w14:paraId="77ECB2CB" w14:textId="77777777" w:rsidR="0045207C" w:rsidRDefault="0045207C" w:rsidP="007724B4">
      <w:pPr>
        <w:pStyle w:val="Heading3"/>
      </w:pPr>
      <w:r>
        <w:t>77%7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w:t>
      </w:r>
    </w:p>
    <w:p w14:paraId="4E941712" w14:textId="77777777" w:rsidR="0045207C" w:rsidRDefault="0045207C" w:rsidP="007724B4">
      <w:pPr>
        <w:pStyle w:val="Heading3"/>
      </w:pPr>
      <w:r>
        <w:t>888l8q8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8;9E9`9j9</w:t>
      </w:r>
      <w:r>
        <w:rPr>
          <w:rFonts w:ascii="Tahoma" w:hAnsi="Tahoma" w:cs="Tahoma"/>
        </w:rPr>
        <w:t>�</w:t>
      </w:r>
      <w:r>
        <w:t>9::1:J:</w:t>
      </w:r>
      <w:r>
        <w:rPr>
          <w:rFonts w:ascii="Tahoma" w:hAnsi="Tahoma" w:cs="Tahoma"/>
        </w:rPr>
        <w:t>�</w:t>
      </w:r>
      <w:r>
        <w:t>:</w:t>
      </w:r>
      <w:r>
        <w:rPr>
          <w:rFonts w:ascii="Tahoma" w:hAnsi="Tahoma" w:cs="Tahoma"/>
        </w:rPr>
        <w:t>�</w:t>
      </w:r>
      <w:r>
        <w:t>:</w:t>
      </w:r>
      <w:r>
        <w:rPr>
          <w:rFonts w:ascii="Tahoma" w:hAnsi="Tahoma" w:cs="Tahoma"/>
        </w:rPr>
        <w:t>�</w:t>
      </w:r>
      <w:r>
        <w:t>:E;Q;\&lt;pPa1</w:t>
      </w:r>
      <w:r>
        <w:rPr>
          <w:rFonts w:ascii="Tahoma" w:hAnsi="Tahoma" w:cs="Tahoma"/>
        </w:rPr>
        <w:t>�</w:t>
      </w:r>
      <w:r>
        <w:t>1</w:t>
      </w:r>
      <w:r>
        <w:rPr>
          <w:rFonts w:ascii="Tahoma" w:hAnsi="Tahoma" w:cs="Tahoma"/>
        </w:rPr>
        <w:t>�</w:t>
      </w:r>
      <w:r>
        <w:t>1</w:t>
      </w:r>
      <w:r>
        <w:rPr>
          <w:rFonts w:ascii="Tahoma" w:hAnsi="Tahoma" w:cs="Tahoma"/>
        </w:rPr>
        <w:t>�</w:t>
      </w:r>
      <w:r>
        <w:t>3v4I7s7</w:t>
      </w:r>
      <w:r>
        <w:rPr>
          <w:rFonts w:ascii="Tahoma" w:hAnsi="Tahoma" w:cs="Tahoma"/>
        </w:rPr>
        <w:t>�</w:t>
      </w:r>
      <w:r>
        <w:t>7P:</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:;c;o;</w:t>
      </w:r>
      <w:r>
        <w:rPr>
          <w:rFonts w:ascii="Tahoma" w:hAnsi="Tahoma" w:cs="Tahoma"/>
        </w:rPr>
        <w:t>�</w:t>
      </w:r>
      <w:r>
        <w:t>;&lt;&lt;Y&lt;</w:t>
      </w:r>
      <w:r>
        <w:rPr>
          <w:rFonts w:ascii="Tahoma" w:hAnsi="Tahoma" w:cs="Tahoma"/>
        </w:rPr>
        <w:t>�</w:t>
      </w:r>
      <w:r>
        <w:t>&lt;h=</w:t>
      </w:r>
      <w:r>
        <w:rPr>
          <w:rFonts w:ascii="Tahoma" w:hAnsi="Tahoma" w:cs="Tahoma"/>
        </w:rPr>
        <w:t>�</w:t>
      </w:r>
      <w:r>
        <w:t>=;&gt;&lt;?L?]?e?u?</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w:t>
      </w:r>
    </w:p>
    <w:p w14:paraId="2245FB29" w14:textId="77777777" w:rsidR="0045207C" w:rsidRDefault="0045207C" w:rsidP="007724B4">
      <w:pPr>
        <w:pStyle w:val="Heading3"/>
      </w:pPr>
      <w:r>
        <w:t>0u0</w:t>
      </w:r>
      <w:r>
        <w:rPr>
          <w:rFonts w:ascii="Tahoma" w:hAnsi="Tahoma" w:cs="Tahoma"/>
        </w:rPr>
        <w:t>�</w:t>
      </w:r>
      <w:r>
        <w:t>0</w:t>
      </w:r>
      <w:r>
        <w:rPr>
          <w:rFonts w:ascii="Tahoma" w:hAnsi="Tahoma" w:cs="Tahoma"/>
        </w:rPr>
        <w:t>�</w:t>
      </w:r>
      <w:r>
        <w:t>0</w:t>
      </w:r>
      <w:r>
        <w:rPr>
          <w:rFonts w:ascii="Tahoma" w:hAnsi="Tahoma" w:cs="Tahoma"/>
        </w:rPr>
        <w:t>�</w:t>
      </w:r>
      <w:r>
        <w:t>0111+1Y1e1q1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122&gt;2G2P2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2&gt;3</w:t>
      </w:r>
      <w:r>
        <w:rPr>
          <w:rFonts w:ascii="Tahoma" w:hAnsi="Tahoma" w:cs="Tahoma"/>
        </w:rPr>
        <w:t>�</w:t>
      </w:r>
      <w:r>
        <w:t>34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455&gt;5</w:t>
      </w:r>
      <w:r>
        <w:rPr>
          <w:rFonts w:ascii="Tahoma" w:hAnsi="Tahoma" w:cs="Tahoma"/>
        </w:rPr>
        <w:t>�</w:t>
      </w:r>
      <w:r>
        <w:t>5</w:t>
      </w:r>
      <w:r>
        <w:rPr>
          <w:rFonts w:ascii="Tahoma" w:hAnsi="Tahoma" w:cs="Tahoma"/>
        </w:rPr>
        <w:t>�</w:t>
      </w:r>
      <w:r>
        <w:t>56V6Ü6f6n6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p>
    <w:p w14:paraId="71C123C4" w14:textId="77777777" w:rsidR="0045207C" w:rsidRDefault="0045207C" w:rsidP="007724B4">
      <w:pPr>
        <w:pStyle w:val="Heading3"/>
      </w:pPr>
      <w:r>
        <w:t>7v7i8ö8</w:t>
      </w:r>
      <w:r>
        <w:rPr>
          <w:rFonts w:ascii="Tahoma" w:hAnsi="Tahoma" w:cs="Tahoma"/>
        </w:rPr>
        <w:t>�</w:t>
      </w:r>
      <w:r>
        <w:t>8</w:t>
      </w:r>
      <w:r>
        <w:rPr>
          <w:rFonts w:ascii="Tahoma" w:hAnsi="Tahoma" w:cs="Tahoma"/>
        </w:rPr>
        <w:t>�</w:t>
      </w:r>
      <w:r>
        <w:t>8</w:t>
      </w:r>
      <w:r>
        <w:rPr>
          <w:rFonts w:ascii="Tahoma" w:hAnsi="Tahoma" w:cs="Tahoma"/>
        </w:rPr>
        <w:t>�</w:t>
      </w:r>
      <w:r>
        <w:t>8Ü9</w:t>
      </w:r>
      <w:r>
        <w:rPr>
          <w:rFonts w:ascii="Tahoma" w:hAnsi="Tahoma" w:cs="Tahoma"/>
        </w:rPr>
        <w:t>�</w:t>
      </w:r>
      <w:r>
        <w:t>9</w:t>
      </w:r>
      <w:r>
        <w:rPr>
          <w:rFonts w:ascii="Tahoma" w:hAnsi="Tahoma" w:cs="Tahoma"/>
        </w:rPr>
        <w:t>�</w:t>
      </w:r>
      <w:r>
        <w:t>:%:9:D:</w:t>
      </w:r>
      <w:r>
        <w:rPr>
          <w:rFonts w:ascii="Tahoma" w:hAnsi="Tahoma" w:cs="Tahoma"/>
        </w:rPr>
        <w:t>�</w:t>
      </w:r>
      <w:r>
        <w:t>:;A;</w:t>
      </w:r>
      <w:r>
        <w:rPr>
          <w:rFonts w:ascii="Tahoma" w:hAnsi="Tahoma" w:cs="Tahoma"/>
        </w:rPr>
        <w:t>�</w:t>
      </w:r>
      <w:r>
        <w:t>;J&lt;Z&lt;f&lt;x&lt;</w:t>
      </w:r>
      <w:r>
        <w:rPr>
          <w:rFonts w:ascii="Tahoma" w:hAnsi="Tahoma" w:cs="Tahoma"/>
        </w:rPr>
        <w:t>�</w:t>
      </w:r>
      <w:r>
        <w:t>&lt;</w:t>
      </w:r>
      <w:r>
        <w:rPr>
          <w:rFonts w:ascii="Tahoma" w:hAnsi="Tahoma" w:cs="Tahoma"/>
        </w:rPr>
        <w:t>�</w:t>
      </w:r>
      <w:r>
        <w:t>&lt;</w:t>
      </w:r>
      <w:r>
        <w:rPr>
          <w:rFonts w:ascii="Tahoma" w:hAnsi="Tahoma" w:cs="Tahoma"/>
        </w:rPr>
        <w:t>�</w:t>
      </w:r>
      <w:r>
        <w:t>&gt;</w:t>
      </w:r>
      <w:r>
        <w:rPr>
          <w:rFonts w:ascii="Tahoma" w:hAnsi="Tahoma" w:cs="Tahoma"/>
        </w:rPr>
        <w:t>�</w:t>
      </w:r>
      <w:r>
        <w:t>??4?&lt;?</w:t>
      </w:r>
      <w:r>
        <w:rPr>
          <w:rFonts w:ascii="Tahoma" w:hAnsi="Tahoma" w:cs="Tahoma"/>
        </w:rPr>
        <w:t>��</w:t>
      </w:r>
      <w:r>
        <w:t>F0</w:t>
      </w:r>
      <w:r>
        <w:rPr>
          <w:rFonts w:ascii="Tahoma" w:hAnsi="Tahoma" w:cs="Tahoma"/>
        </w:rPr>
        <w:t>�</w:t>
      </w:r>
      <w:r>
        <w:t>2</w:t>
      </w:r>
      <w:r>
        <w:rPr>
          <w:rFonts w:ascii="Tahoma" w:hAnsi="Tahoma" w:cs="Tahoma"/>
        </w:rPr>
        <w:t>�</w:t>
      </w:r>
      <w:r>
        <w:t>3</w:t>
      </w:r>
      <w:r>
        <w:rPr>
          <w:rFonts w:ascii="Tahoma" w:hAnsi="Tahoma" w:cs="Tahoma"/>
        </w:rPr>
        <w:t>�</w:t>
      </w:r>
      <w:r>
        <w:t>3</w:t>
      </w:r>
      <w:r>
        <w:rPr>
          <w:rFonts w:ascii="Tahoma" w:hAnsi="Tahoma" w:cs="Tahoma"/>
        </w:rPr>
        <w:t>�</w:t>
      </w:r>
      <w:r>
        <w:t>5</w:t>
      </w:r>
      <w:r>
        <w:rPr>
          <w:rFonts w:ascii="Tahoma" w:hAnsi="Tahoma" w:cs="Tahoma"/>
        </w:rPr>
        <w:t>�</w:t>
      </w:r>
      <w:r>
        <w:t>5</w:t>
      </w:r>
      <w:r>
        <w:rPr>
          <w:rFonts w:ascii="Tahoma" w:hAnsi="Tahoma" w:cs="Tahoma"/>
        </w:rPr>
        <w:t>�</w:t>
      </w:r>
      <w:r>
        <w:t>56</w:t>
      </w:r>
      <w:r>
        <w:rPr>
          <w:rFonts w:ascii="Tahoma" w:hAnsi="Tahoma" w:cs="Tahoma"/>
        </w:rPr>
        <w:t>�</w:t>
      </w:r>
      <w:r>
        <w:t>6</w:t>
      </w:r>
      <w:r>
        <w:rPr>
          <w:rFonts w:ascii="Tahoma" w:hAnsi="Tahoma" w:cs="Tahoma"/>
        </w:rPr>
        <w:t>�</w:t>
      </w:r>
      <w:r>
        <w:t>6</w:t>
      </w:r>
      <w:r>
        <w:rPr>
          <w:rFonts w:ascii="Tahoma" w:hAnsi="Tahoma" w:cs="Tahoma"/>
        </w:rPr>
        <w:t>�</w:t>
      </w:r>
      <w:r>
        <w:t>6I7O7U7Ä7</w:t>
      </w:r>
      <w:r>
        <w:rPr>
          <w:rFonts w:ascii="Tahoma" w:hAnsi="Tahoma" w:cs="Tahoma"/>
        </w:rPr>
        <w:t>�</w:t>
      </w:r>
      <w:r>
        <w:t>7</w:t>
      </w:r>
      <w:r>
        <w:rPr>
          <w:rFonts w:ascii="Tahoma" w:hAnsi="Tahoma" w:cs="Tahoma"/>
        </w:rPr>
        <w:t>�</w:t>
      </w:r>
      <w:r>
        <w:t>7</w:t>
      </w:r>
      <w:r>
        <w:rPr>
          <w:rFonts w:ascii="Tahoma" w:hAnsi="Tahoma" w:cs="Tahoma"/>
        </w:rPr>
        <w:t>�</w:t>
      </w:r>
      <w:r>
        <w:t>7w9</w:t>
      </w:r>
      <w:r>
        <w:rPr>
          <w:rFonts w:ascii="Tahoma" w:hAnsi="Tahoma" w:cs="Tahoma"/>
        </w:rPr>
        <w:t>�</w:t>
      </w:r>
      <w:r>
        <w:t>9</w:t>
      </w:r>
    </w:p>
    <w:p w14:paraId="1986082C" w14:textId="77777777" w:rsidR="0045207C" w:rsidRDefault="0045207C" w:rsidP="007724B4">
      <w:pPr>
        <w:pStyle w:val="Heading3"/>
      </w:pPr>
      <w:r>
        <w:t>::,:::Ö: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:;;;;(;0;&lt;;D;V;a;i;q;y;</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;&lt;&lt;h&lt;s&lt;</w:t>
      </w:r>
      <w:r>
        <w:rPr>
          <w:rFonts w:ascii="Tahoma" w:hAnsi="Tahoma" w:cs="Tahoma"/>
        </w:rPr>
        <w:t>�</w:t>
      </w:r>
      <w:r>
        <w:t>&lt;</w:t>
      </w:r>
      <w:r>
        <w:rPr>
          <w:rFonts w:ascii="Tahoma" w:hAnsi="Tahoma" w:cs="Tahoma"/>
        </w:rPr>
        <w:t>�</w:t>
      </w:r>
      <w:r>
        <w:t>&lt;=</w:t>
      </w:r>
    </w:p>
    <w:p w14:paraId="45F43E1A" w14:textId="77777777" w:rsidR="0045207C" w:rsidRDefault="0045207C" w:rsidP="007724B4">
      <w:pPr>
        <w:pStyle w:val="Heading3"/>
      </w:pPr>
      <w:r>
        <w:t>==(=&gt;=]=}=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=&gt;'&gt;1&gt;`&gt;j&gt;</w:t>
      </w:r>
      <w:r>
        <w:rPr>
          <w:rFonts w:ascii="Tahoma" w:hAnsi="Tahoma" w:cs="Tahoma"/>
        </w:rPr>
        <w:t>�</w:t>
      </w:r>
      <w:r>
        <w:t>8</w:t>
      </w:r>
    </w:p>
    <w:p w14:paraId="45FF352D" w14:textId="77777777" w:rsidR="0045207C" w:rsidRDefault="0045207C" w:rsidP="007724B4">
      <w:pPr>
        <w:pStyle w:val="Heading3"/>
      </w:pP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11%111;1R1Z1h1{1</w:t>
      </w:r>
      <w:r>
        <w:rPr>
          <w:rFonts w:ascii="Tahoma" w:hAnsi="Tahoma" w:cs="Tahoma"/>
        </w:rPr>
        <w:t>�</w:t>
      </w:r>
      <w:r>
        <w:t>1</w:t>
      </w:r>
      <w:r>
        <w:rPr>
          <w:rFonts w:ascii="Tahoma" w:hAnsi="Tahoma" w:cs="Tahoma"/>
        </w:rPr>
        <w:t>�</w:t>
      </w:r>
      <w:r>
        <w:t>1        3n3</w:t>
      </w:r>
      <w:r>
        <w:rPr>
          <w:rFonts w:ascii="Tahoma" w:hAnsi="Tahoma" w:cs="Tahoma"/>
        </w:rPr>
        <w:t>�</w:t>
      </w:r>
      <w:r>
        <w:t>3</w:t>
      </w:r>
      <w:r>
        <w:rPr>
          <w:rFonts w:ascii="Tahoma" w:hAnsi="Tahoma" w:cs="Tahoma"/>
        </w:rPr>
        <w:t>�</w:t>
      </w:r>
      <w:r>
        <w:t>456</w:t>
      </w:r>
      <w:r>
        <w:rPr>
          <w:rFonts w:ascii="Tahoma" w:hAnsi="Tahoma" w:cs="Tahoma"/>
        </w:rPr>
        <w:t>�</w:t>
      </w:r>
      <w:r>
        <w:t>?</w:t>
      </w:r>
      <w:r>
        <w:rPr>
          <w:rFonts w:ascii="Tahoma" w:hAnsi="Tahoma" w:cs="Tahoma"/>
        </w:rPr>
        <w:t>�</w:t>
      </w:r>
      <w:r>
        <w:t>?</w:t>
      </w:r>
      <w:r>
        <w:rPr>
          <w:rFonts w:ascii="Tahoma" w:hAnsi="Tahoma" w:cs="Tahoma"/>
        </w:rPr>
        <w:t>�</w:t>
      </w:r>
      <w:r>
        <w:t>H</w:t>
      </w:r>
      <w:r>
        <w:rPr>
          <w:rFonts w:ascii="Tahoma" w:hAnsi="Tahoma" w:cs="Tahoma"/>
        </w:rPr>
        <w:t>�</w:t>
      </w:r>
      <w:r>
        <w:t>:;T;</w:t>
      </w:r>
      <w:r>
        <w:rPr>
          <w:rFonts w:ascii="Tahoma" w:hAnsi="Tahoma" w:cs="Tahoma"/>
        </w:rPr>
        <w:t>�</w:t>
      </w:r>
      <w:r>
        <w: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&lt;==#=*=;=I=T=\=i=s=</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=&gt;1&gt;&gt;&gt;^&gt;</w:t>
      </w:r>
      <w:r>
        <w:rPr>
          <w:rFonts w:ascii="Tahoma" w:hAnsi="Tahoma" w:cs="Tahoma"/>
        </w:rPr>
        <w:t>�</w:t>
      </w:r>
      <w:r>
        <w:t>&gt;</w:t>
      </w:r>
      <w:r>
        <w:rPr>
          <w:rFonts w:ascii="Tahoma" w:hAnsi="Tahoma" w:cs="Tahoma"/>
        </w:rPr>
        <w:t>�</w:t>
      </w:r>
      <w:r>
        <w:t>&gt;#?</w:t>
      </w:r>
      <w:r>
        <w:rPr>
          <w:rFonts w:ascii="Tahoma" w:hAnsi="Tahoma" w:cs="Tahoma"/>
        </w:rPr>
        <w:t>�</w:t>
      </w:r>
      <w:r>
        <w:t>?</w:t>
      </w:r>
      <w:r>
        <w:rPr>
          <w:rFonts w:ascii="Tahoma" w:hAnsi="Tahoma" w:cs="Tahoma"/>
        </w:rPr>
        <w:t>�</w:t>
      </w:r>
      <w:r>
        <w:t>?</w:t>
      </w:r>
      <w:r>
        <w:rPr>
          <w:rFonts w:ascii="Tahoma" w:hAnsi="Tahoma" w:cs="Tahoma"/>
        </w:rPr>
        <w:t>��</w:t>
      </w:r>
    </w:p>
    <w:p w14:paraId="6AA7CEFF" w14:textId="77777777" w:rsidR="0045207C" w:rsidRDefault="0045207C" w:rsidP="007724B4">
      <w:pPr>
        <w:pStyle w:val="Heading3"/>
      </w:pPr>
      <w:r>
        <w:t>030</w:t>
      </w:r>
      <w:r>
        <w:rPr>
          <w:rFonts w:ascii="Tahoma" w:hAnsi="Tahoma" w:cs="Tahoma"/>
        </w:rPr>
        <w:t>�</w:t>
      </w:r>
      <w:r>
        <w:t>0</w:t>
      </w:r>
      <w:r>
        <w:rPr>
          <w:rFonts w:ascii="Tahoma" w:hAnsi="Tahoma" w:cs="Tahoma"/>
        </w:rPr>
        <w:t>�</w:t>
      </w:r>
      <w:r>
        <w:t>0</w:t>
      </w:r>
      <w:r>
        <w:rPr>
          <w:rFonts w:ascii="Tahoma" w:hAnsi="Tahoma" w:cs="Tahoma"/>
        </w:rPr>
        <w:t>�</w:t>
      </w:r>
      <w:r>
        <w:t>01e1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1N2</w:t>
      </w:r>
      <w:r>
        <w:rPr>
          <w:rFonts w:ascii="Tahoma" w:hAnsi="Tahoma" w:cs="Tahoma"/>
        </w:rPr>
        <w:t>�</w:t>
      </w:r>
      <w:r>
        <w:t>2</w:t>
      </w:r>
      <w:r>
        <w:rPr>
          <w:rFonts w:ascii="Tahoma" w:hAnsi="Tahoma" w:cs="Tahoma"/>
        </w:rPr>
        <w:t>�</w:t>
      </w:r>
      <w:r>
        <w:t>2</w:t>
      </w:r>
      <w:r>
        <w:rPr>
          <w:rFonts w:ascii="Tahoma" w:hAnsi="Tahoma" w:cs="Tahoma"/>
        </w:rPr>
        <w:t>�</w:t>
      </w:r>
      <w:r>
        <w:t>2H3</w:t>
      </w:r>
      <w:r>
        <w:rPr>
          <w:rFonts w:ascii="Tahoma" w:hAnsi="Tahoma" w:cs="Tahoma"/>
        </w:rPr>
        <w:t>�</w:t>
      </w:r>
      <w:r>
        <w:t>3&lt;4z4</w:t>
      </w:r>
      <w:r>
        <w:rPr>
          <w:rFonts w:ascii="Tahoma" w:hAnsi="Tahoma" w:cs="Tahoma"/>
        </w:rPr>
        <w:t>�</w:t>
      </w:r>
      <w:r>
        <w:t>4</w:t>
      </w:r>
      <w:r>
        <w:rPr>
          <w:rFonts w:ascii="Tahoma" w:hAnsi="Tahoma" w:cs="Tahoma"/>
        </w:rPr>
        <w:t>�</w:t>
      </w:r>
      <w:r>
        <w:t>45</w:t>
      </w:r>
      <w:r>
        <w:rPr>
          <w:rFonts w:ascii="Tahoma" w:hAnsi="Tahoma" w:cs="Tahoma"/>
        </w:rPr>
        <w:t>�</w:t>
      </w:r>
      <w:r>
        <w:t>566n6w6T7_7r7</w:t>
      </w:r>
      <w:r>
        <w:rPr>
          <w:rFonts w:ascii="Tahoma" w:hAnsi="Tahoma" w:cs="Tahoma"/>
        </w:rPr>
        <w:t>�</w:t>
      </w:r>
      <w:r>
        <w:t>7H8Q8]9f9R:</w:t>
      </w:r>
      <w:r>
        <w:rPr>
          <w:rFonts w:ascii="Tahoma" w:hAnsi="Tahoma" w:cs="Tahoma"/>
        </w:rPr>
        <w:t>�</w:t>
      </w:r>
      <w:r>
        <w:t>:</w:t>
      </w:r>
      <w:r>
        <w:rPr>
          <w:rFonts w:ascii="Tahoma" w:hAnsi="Tahoma" w:cs="Tahoma"/>
        </w:rPr>
        <w:t>�</w:t>
      </w:r>
      <w:r>
        <w:t>:</w:t>
      </w:r>
      <w:r>
        <w:rPr>
          <w:rFonts w:ascii="Tahoma" w:hAnsi="Tahoma" w:cs="Tahoma"/>
        </w:rPr>
        <w:t>�</w:t>
      </w:r>
      <w:r>
        <w:t>:';^;`&lt;i&lt;</w:t>
      </w:r>
      <w:r>
        <w:rPr>
          <w:rFonts w:ascii="Tahoma" w:hAnsi="Tahoma" w:cs="Tahoma"/>
        </w:rPr>
        <w:t>�</w:t>
      </w:r>
      <w:r>
        <w:t>&lt;</w:t>
      </w:r>
      <w:r>
        <w:rPr>
          <w:rFonts w:ascii="Tahoma" w:hAnsi="Tahoma" w:cs="Tahoma"/>
        </w:rPr>
        <w:t>�</w:t>
      </w:r>
      <w:r>
        <w:t>&lt;=_=&gt;8&gt;</w:t>
      </w:r>
      <w:r>
        <w:rPr>
          <w:rFonts w:ascii="Tahoma" w:hAnsi="Tahoma" w:cs="Tahoma"/>
        </w:rPr>
        <w:t>�</w:t>
      </w:r>
      <w:r>
        <w:t>&gt;?@?V?l?</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w:t>
      </w:r>
    </w:p>
    <w:p w14:paraId="42BCE9B3" w14:textId="77777777" w:rsidR="0045207C" w:rsidRDefault="0045207C" w:rsidP="007724B4">
      <w:pPr>
        <w:pStyle w:val="Heading3"/>
      </w:pPr>
      <w:r>
        <w:t>010D0k01</w:t>
      </w:r>
    </w:p>
    <w:p w14:paraId="645E426E" w14:textId="77777777" w:rsidR="0045207C" w:rsidRDefault="0045207C" w:rsidP="007724B4">
      <w:pPr>
        <w:pStyle w:val="Heading3"/>
      </w:pPr>
      <w:r>
        <w:t>11(1I1</w:t>
      </w:r>
      <w:r>
        <w:rPr>
          <w:rFonts w:ascii="Tahoma" w:hAnsi="Tahoma" w:cs="Tahoma"/>
        </w:rPr>
        <w:t>�</w:t>
      </w:r>
      <w:r>
        <w:t>1</w:t>
      </w:r>
      <w:r>
        <w:rPr>
          <w:rFonts w:ascii="Tahoma" w:hAnsi="Tahoma" w:cs="Tahoma"/>
        </w:rPr>
        <w:t>�</w:t>
      </w:r>
      <w:r>
        <w:t>122&gt;2[2q2</w:t>
      </w:r>
      <w:r>
        <w:rPr>
          <w:rFonts w:ascii="Tahoma" w:hAnsi="Tahoma" w:cs="Tahoma"/>
        </w:rPr>
        <w:t>�</w:t>
      </w:r>
      <w:r>
        <w:t>2</w:t>
      </w:r>
      <w:r>
        <w:rPr>
          <w:rFonts w:ascii="Tahoma" w:hAnsi="Tahoma" w:cs="Tahoma"/>
        </w:rPr>
        <w:t>�</w:t>
      </w:r>
      <w:r>
        <w:t>2Y3</w:t>
      </w:r>
    </w:p>
    <w:p w14:paraId="0F275DF7" w14:textId="77777777" w:rsidR="0045207C" w:rsidRDefault="0045207C" w:rsidP="007724B4">
      <w:pPr>
        <w:pStyle w:val="Heading3"/>
      </w:pPr>
      <w:r>
        <w:t>44494a4q44</w:t>
      </w:r>
      <w:r>
        <w:rPr>
          <w:rFonts w:ascii="Tahoma" w:hAnsi="Tahoma" w:cs="Tahoma"/>
        </w:rPr>
        <w:t>�</w:t>
      </w:r>
      <w:r>
        <w:t>45j5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67*707&lt;7L7R7a7h7x7~7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78888)8l8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89b9m9     :?:</w:t>
      </w:r>
      <w:r>
        <w:rPr>
          <w:rFonts w:ascii="Tahoma" w:hAnsi="Tahoma" w:cs="Tahoma"/>
        </w:rPr>
        <w:t>�</w:t>
      </w:r>
      <w:r>
        <w:t>:</w:t>
      </w:r>
      <w:r>
        <w:rPr>
          <w:rFonts w:ascii="Tahoma" w:hAnsi="Tahoma" w:cs="Tahoma"/>
        </w:rPr>
        <w:t>�</w:t>
      </w:r>
      <w:r>
        <w:t>:;!;3;E;W;i;{;</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;&lt;&lt;*&lt;</w:t>
      </w:r>
      <w:r>
        <w:rPr>
          <w:rFonts w:ascii="Tahoma" w:hAnsi="Tahoma" w:cs="Tahoma"/>
        </w:rPr>
        <w:t>�</w:t>
      </w:r>
      <w:r>
        <w:t>?</w:t>
      </w:r>
      <w:r>
        <w:rPr>
          <w:rFonts w:ascii="Tahoma" w:hAnsi="Tahoma" w:cs="Tahoma"/>
        </w:rPr>
        <w:t>�</w:t>
      </w:r>
      <w:r>
        <w:t>?</w:t>
      </w:r>
      <w:r>
        <w:rPr>
          <w:rFonts w:ascii="Tahoma" w:hAnsi="Tahoma" w:cs="Tahoma"/>
        </w:rPr>
        <w:t>�</w:t>
      </w:r>
      <w:r>
        <w:t>d}0</w:t>
      </w:r>
      <w:r>
        <w:rPr>
          <w:rFonts w:ascii="Tahoma" w:hAnsi="Tahoma" w:cs="Tahoma"/>
        </w:rPr>
        <w:t>�</w:t>
      </w:r>
      <w:r>
        <w:t>0</w:t>
      </w:r>
      <w:r>
        <w:rPr>
          <w:rFonts w:ascii="Tahoma" w:hAnsi="Tahoma" w:cs="Tahoma"/>
        </w:rPr>
        <w:t>�</w:t>
      </w:r>
      <w:r>
        <w:t>0141]1j1p1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1"2&lt;2</w:t>
      </w:r>
      <w:r>
        <w:rPr>
          <w:rFonts w:ascii="Tahoma" w:hAnsi="Tahoma" w:cs="Tahoma"/>
        </w:rPr>
        <w:t>�</w:t>
      </w:r>
      <w:r>
        <w:t>2</w:t>
      </w:r>
      <w:r>
        <w:rPr>
          <w:rFonts w:ascii="Tahoma" w:hAnsi="Tahoma" w:cs="Tahoma"/>
        </w:rPr>
        <w:t>�</w:t>
      </w:r>
      <w:r>
        <w:t>2%3?3H3</w:t>
      </w:r>
      <w:r>
        <w:rPr>
          <w:rFonts w:ascii="Tahoma" w:hAnsi="Tahoma" w:cs="Tahoma"/>
        </w:rPr>
        <w:t>�</w:t>
      </w:r>
      <w:r>
        <w:t>3</w:t>
      </w:r>
      <w:r>
        <w:rPr>
          <w:rFonts w:ascii="Tahoma" w:hAnsi="Tahoma" w:cs="Tahoma"/>
        </w:rPr>
        <w:t>�</w:t>
      </w:r>
      <w:r>
        <w:t>3</w:t>
      </w:r>
      <w:r>
        <w:rPr>
          <w:rFonts w:ascii="Tahoma" w:hAnsi="Tahoma" w:cs="Tahoma"/>
        </w:rPr>
        <w:t>�</w:t>
      </w:r>
      <w:r>
        <w:t>34</w:t>
      </w:r>
      <w:r>
        <w:rPr>
          <w:rFonts w:ascii="Tahoma" w:hAnsi="Tahoma" w:cs="Tahoma"/>
        </w:rPr>
        <w:t>�</w:t>
      </w:r>
      <w:r>
        <w:t>4</w:t>
      </w:r>
      <w:r>
        <w:rPr>
          <w:rFonts w:ascii="Tahoma" w:hAnsi="Tahoma" w:cs="Tahoma"/>
        </w:rPr>
        <w:t>�</w:t>
      </w:r>
      <w:r>
        <w:t>5</w:t>
      </w:r>
      <w:r>
        <w:rPr>
          <w:rFonts w:ascii="Tahoma" w:hAnsi="Tahoma" w:cs="Tahoma"/>
        </w:rPr>
        <w:t>�</w:t>
      </w:r>
      <w:r>
        <w:t>56</w:t>
      </w:r>
      <w:r>
        <w:rPr>
          <w:rFonts w:ascii="Tahoma" w:hAnsi="Tahoma" w:cs="Tahoma"/>
        </w:rPr>
        <w:t>⸮</w:t>
      </w:r>
      <w:r>
        <w:t>6F6.8</w:t>
      </w:r>
      <w:r>
        <w:rPr>
          <w:rFonts w:ascii="Tahoma" w:hAnsi="Tahoma" w:cs="Tahoma"/>
        </w:rPr>
        <w:t>�</w:t>
      </w:r>
      <w:r>
        <w:t>8@:H=</w:t>
      </w:r>
      <w:r>
        <w:rPr>
          <w:rFonts w:ascii="Tahoma" w:hAnsi="Tahoma" w:cs="Tahoma"/>
        </w:rPr>
        <w:t>�</w:t>
      </w:r>
      <w:r>
        <w:t>=</w:t>
      </w:r>
      <w:r>
        <w:rPr>
          <w:rFonts w:ascii="Tahoma" w:hAnsi="Tahoma" w:cs="Tahoma"/>
        </w:rPr>
        <w:t>�</w:t>
      </w:r>
      <w:r>
        <w:t>=3&gt;&gt;&gt;</w:t>
      </w:r>
      <w:r>
        <w:rPr>
          <w:rFonts w:ascii="Tahoma" w:hAnsi="Tahoma" w:cs="Tahoma"/>
        </w:rPr>
        <w:t>�</w:t>
      </w:r>
      <w:r>
        <w:t>&gt;</w:t>
      </w:r>
      <w:r>
        <w:rPr>
          <w:rFonts w:ascii="Tahoma" w:hAnsi="Tahoma" w:cs="Tahoma"/>
        </w:rPr>
        <w:t>�</w:t>
      </w:r>
      <w:r>
        <w:t>&gt;??*?</w:t>
      </w:r>
      <w:r>
        <w:rPr>
          <w:rFonts w:ascii="Tahoma" w:hAnsi="Tahoma" w:cs="Tahoma"/>
        </w:rPr>
        <w:t>�</w:t>
      </w:r>
      <w:r>
        <w:t>?</w:t>
      </w:r>
      <w:r>
        <w:rPr>
          <w:rFonts w:ascii="Tahoma" w:hAnsi="Tahoma" w:cs="Tahoma"/>
        </w:rPr>
        <w:t>�</w:t>
      </w:r>
      <w:r>
        <w:t>\   00X0`2$2v2Q3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4</w:t>
      </w:r>
      <w:r>
        <w:rPr>
          <w:rFonts w:ascii="Tahoma" w:hAnsi="Tahoma" w:cs="Tahoma"/>
        </w:rPr>
        <w:t>�</w:t>
      </w:r>
      <w:r>
        <w:t>5</w:t>
      </w:r>
      <w:r>
        <w:rPr>
          <w:rFonts w:ascii="Tahoma" w:hAnsi="Tahoma" w:cs="Tahoma"/>
        </w:rPr>
        <w:t>�</w:t>
      </w:r>
      <w:r>
        <w:t>5</w:t>
      </w:r>
      <w:r>
        <w:rPr>
          <w:rFonts w:ascii="Tahoma" w:hAnsi="Tahoma" w:cs="Tahoma"/>
        </w:rPr>
        <w:t>�</w:t>
      </w:r>
      <w:r>
        <w:t>6</w:t>
      </w:r>
      <w:r>
        <w:rPr>
          <w:rFonts w:ascii="Tahoma" w:hAnsi="Tahoma" w:cs="Tahoma"/>
        </w:rPr>
        <w:t>�</w:t>
      </w:r>
      <w:r>
        <w:t>7</w:t>
      </w:r>
      <w:r>
        <w:rPr>
          <w:rFonts w:ascii="Tahoma" w:hAnsi="Tahoma" w:cs="Tahoma"/>
        </w:rPr>
        <w:t>�</w:t>
      </w:r>
      <w:r>
        <w:t>78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:&lt;;^&lt;f&lt;&gt;</w:t>
      </w:r>
      <w:r>
        <w:rPr>
          <w:rFonts w:ascii="Tahoma" w:hAnsi="Tahoma" w:cs="Tahoma"/>
        </w:rPr>
        <w:t>�</w:t>
      </w:r>
      <w:r>
        <w:t>&gt;</w:t>
      </w:r>
      <w:r>
        <w:rPr>
          <w:rFonts w:ascii="Tahoma" w:hAnsi="Tahoma" w:cs="Tahoma"/>
        </w:rPr>
        <w:t>�</w:t>
      </w:r>
      <w:r>
        <w:t>&gt;:?B?N?Å?</w:t>
      </w:r>
      <w:r>
        <w:rPr>
          <w:rFonts w:ascii="Tahoma" w:hAnsi="Tahoma" w:cs="Tahoma"/>
        </w:rPr>
        <w:t>�</w:t>
      </w:r>
      <w:r>
        <w:t>?L070</w:t>
      </w:r>
      <w:r>
        <w:rPr>
          <w:rFonts w:ascii="Tahoma" w:hAnsi="Tahoma" w:cs="Tahoma"/>
        </w:rPr>
        <w:t>�</w:t>
      </w:r>
      <w:r>
        <w:t>0</w:t>
      </w:r>
      <w:r>
        <w:rPr>
          <w:rFonts w:ascii="Tahoma" w:hAnsi="Tahoma" w:cs="Tahoma"/>
        </w:rPr>
        <w:t>�</w:t>
      </w:r>
      <w:r>
        <w:t>1</w:t>
      </w:r>
      <w:r>
        <w:rPr>
          <w:rFonts w:ascii="Tahoma" w:hAnsi="Tahoma" w:cs="Tahoma"/>
        </w:rPr>
        <w:t>�</w:t>
      </w:r>
      <w:r>
        <w:t>1</w:t>
      </w:r>
      <w:r>
        <w:rPr>
          <w:rFonts w:ascii="Tahoma" w:hAnsi="Tahoma" w:cs="Tahoma"/>
        </w:rPr>
        <w:t>�</w:t>
      </w:r>
      <w:r>
        <w:t>344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4Ä5r5</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8</w:t>
      </w:r>
      <w:r>
        <w:rPr>
          <w:rFonts w:ascii="Tahoma" w:hAnsi="Tahoma" w:cs="Tahoma"/>
        </w:rPr>
        <w:t>�</w:t>
      </w:r>
      <w:r>
        <w:t>;</w:t>
      </w:r>
      <w:r>
        <w:rPr>
          <w:rFonts w:ascii="Tahoma" w:hAnsi="Tahoma" w:cs="Tahoma"/>
        </w:rPr>
        <w:t>�</w:t>
      </w:r>
      <w:r>
        <w:t>;j?n?r?v?z?ü?</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?(b0ä0</w:t>
      </w:r>
      <w:r>
        <w:rPr>
          <w:rFonts w:ascii="Tahoma" w:hAnsi="Tahoma" w:cs="Tahoma"/>
        </w:rPr>
        <w:t>�</w:t>
      </w:r>
      <w:r>
        <w:t>0</w:t>
      </w:r>
      <w:r>
        <w:rPr>
          <w:rFonts w:ascii="Tahoma" w:hAnsi="Tahoma" w:cs="Tahoma"/>
        </w:rPr>
        <w:t>�</w:t>
      </w:r>
      <w:r>
        <w:t>0</w:t>
      </w:r>
      <w:r>
        <w:rPr>
          <w:rFonts w:ascii="Tahoma" w:hAnsi="Tahoma" w:cs="Tahoma"/>
        </w:rPr>
        <w:t>�</w:t>
      </w:r>
      <w:r>
        <w:t>0É1ö;S&gt;j&gt;</w:t>
      </w:r>
      <w:r>
        <w:rPr>
          <w:rFonts w:ascii="Tahoma" w:hAnsi="Tahoma" w:cs="Tahoma"/>
        </w:rPr>
        <w:t>�</w:t>
      </w:r>
      <w:r>
        <w:t>&gt;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 xml:space="preserve">? </w:t>
      </w:r>
      <w:r>
        <w:rPr>
          <w:rFonts w:ascii="Tahoma" w:hAnsi="Tahoma" w:cs="Tahoma"/>
        </w:rPr>
        <w:t>�</w:t>
      </w:r>
      <w:r>
        <w:t>22,2;2o2å2</w:t>
      </w:r>
      <w:r>
        <w:rPr>
          <w:rFonts w:ascii="Tahoma" w:hAnsi="Tahoma" w:cs="Tahoma"/>
        </w:rPr>
        <w:t>�</w:t>
      </w:r>
      <w:r>
        <w:t>2</w:t>
      </w:r>
      <w:r>
        <w:rPr>
          <w:rFonts w:ascii="Tahoma" w:hAnsi="Tahoma" w:cs="Tahoma"/>
        </w:rPr>
        <w:t>�</w:t>
      </w:r>
      <w:r>
        <w:t>2</w:t>
      </w:r>
      <w:r>
        <w:rPr>
          <w:rFonts w:ascii="Tahoma" w:hAnsi="Tahoma" w:cs="Tahoma"/>
        </w:rPr>
        <w:t>�</w:t>
      </w:r>
      <w:r>
        <w:t>2373</w:t>
      </w:r>
      <w:r>
        <w:rPr>
          <w:rFonts w:ascii="Tahoma" w:hAnsi="Tahoma" w:cs="Tahoma"/>
        </w:rPr>
        <w:t>�</w:t>
      </w:r>
      <w:r>
        <w:t>3l4</w:t>
      </w:r>
      <w:r>
        <w:rPr>
          <w:rFonts w:ascii="Tahoma" w:hAnsi="Tahoma" w:cs="Tahoma"/>
        </w:rPr>
        <w:t>�</w:t>
      </w:r>
      <w:r>
        <w:t>4</w:t>
      </w:r>
      <w:r>
        <w:rPr>
          <w:rFonts w:ascii="Tahoma" w:hAnsi="Tahoma" w:cs="Tahoma"/>
        </w:rPr>
        <w:t>�</w:t>
      </w:r>
      <w:r>
        <w:t>4</w:t>
      </w:r>
      <w:r>
        <w:rPr>
          <w:rFonts w:ascii="Tahoma" w:hAnsi="Tahoma" w:cs="Tahoma"/>
        </w:rPr>
        <w:t>�</w:t>
      </w:r>
      <w:r>
        <w:t>586</w:t>
      </w:r>
      <w:r>
        <w:rPr>
          <w:rFonts w:ascii="Tahoma" w:hAnsi="Tahoma" w:cs="Tahoma"/>
        </w:rPr>
        <w:t>�</w:t>
      </w:r>
      <w:r>
        <w:t>6-7F7</w:t>
      </w:r>
      <w:r>
        <w:rPr>
          <w:rFonts w:ascii="Tahoma" w:hAnsi="Tahoma" w:cs="Tahoma"/>
        </w:rPr>
        <w:t>�</w:t>
      </w:r>
      <w:r>
        <w:t>7r9</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744C84B3" w14:textId="77777777" w:rsidR="0045207C" w:rsidRDefault="0045207C" w:rsidP="007724B4">
      <w:pPr>
        <w:pStyle w:val="Heading3"/>
      </w:pPr>
      <w:r>
        <w:t>;;E;</w:t>
      </w:r>
      <w:r>
        <w:rPr>
          <w:rFonts w:ascii="Tahoma" w:hAnsi="Tahoma" w:cs="Tahoma"/>
        </w:rPr>
        <w:t>�</w:t>
      </w:r>
      <w:r>
        <w:t>;</w:t>
      </w:r>
      <w:r>
        <w:rPr>
          <w:rFonts w:ascii="Tahoma" w:hAnsi="Tahoma" w:cs="Tahoma"/>
        </w:rPr>
        <w:t>�</w:t>
      </w:r>
      <w:r>
        <w:t>;</w:t>
      </w:r>
      <w:r>
        <w:rPr>
          <w:rFonts w:ascii="Tahoma" w:hAnsi="Tahoma" w:cs="Tahoma"/>
        </w:rPr>
        <w:t>�</w:t>
      </w:r>
      <w:r>
        <w:t>;,&lt;å&lt;</w:t>
      </w:r>
      <w:r>
        <w:rPr>
          <w:rFonts w:ascii="Tahoma" w:hAnsi="Tahoma" w:cs="Tahoma"/>
        </w:rPr>
        <w:t>�</w:t>
      </w:r>
      <w:r>
        <w:t>&lt;</w:t>
      </w:r>
      <w:r>
        <w:rPr>
          <w:rFonts w:ascii="Tahoma" w:hAnsi="Tahoma" w:cs="Tahoma"/>
        </w:rPr>
        <w:t>�</w:t>
      </w:r>
      <w:r>
        <w:t>&lt;=</w:t>
      </w:r>
    </w:p>
    <w:p w14:paraId="368BBB2B" w14:textId="77777777" w:rsidR="0045207C" w:rsidRDefault="0045207C" w:rsidP="007724B4">
      <w:pPr>
        <w:pStyle w:val="Heading3"/>
      </w:pPr>
      <w:r>
        <w:t>===="=(=.=4=:=É=F=L=R=X=Ü=d=j=p=v=ö=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w:t>
      </w:r>
      <w:r>
        <w:rPr>
          <w:rFonts w:ascii="Tahoma" w:hAnsi="Tahoma" w:cs="Tahoma"/>
        </w:rPr>
        <w:t>�</w:t>
      </w:r>
      <w:r>
        <w:t>&gt;</w:t>
      </w:r>
    </w:p>
    <w:p w14:paraId="29982914" w14:textId="77777777" w:rsidR="0045207C" w:rsidRDefault="0045207C" w:rsidP="007724B4">
      <w:pPr>
        <w:pStyle w:val="Heading3"/>
      </w:pPr>
      <w:r>
        <w:t>?-?é?</w:t>
      </w:r>
      <w:r>
        <w:rPr>
          <w:rFonts w:ascii="Tahoma" w:hAnsi="Tahoma" w:cs="Tahoma"/>
        </w:rPr>
        <w:t>�</w:t>
      </w:r>
      <w:r>
        <w:t>?</w:t>
      </w:r>
      <w:r>
        <w:rPr>
          <w:rFonts w:ascii="Tahoma" w:hAnsi="Tahoma" w:cs="Tahoma"/>
        </w:rPr>
        <w:t>�</w:t>
      </w:r>
      <w:r>
        <w:t>?0</w:t>
      </w:r>
      <w:r>
        <w:rPr>
          <w:rFonts w:ascii="Tahoma" w:hAnsi="Tahoma" w:cs="Tahoma"/>
        </w:rPr>
        <w:t>�</w:t>
      </w:r>
      <w:r>
        <w:t>0U0ä0</w:t>
      </w:r>
      <w:r>
        <w:rPr>
          <w:rFonts w:ascii="Tahoma" w:hAnsi="Tahoma" w:cs="Tahoma"/>
        </w:rPr>
        <w:t>�</w:t>
      </w:r>
      <w:r>
        <w:t>0</w:t>
      </w:r>
      <w:r>
        <w:rPr>
          <w:rFonts w:ascii="Tahoma" w:hAnsi="Tahoma" w:cs="Tahoma"/>
        </w:rPr>
        <w:t>�</w:t>
      </w:r>
      <w:r>
        <w:t>0</w:t>
      </w:r>
    </w:p>
    <w:p w14:paraId="4D6CB08B" w14:textId="77777777" w:rsidR="0045207C" w:rsidRDefault="0045207C" w:rsidP="007724B4">
      <w:pPr>
        <w:pStyle w:val="Heading3"/>
      </w:pPr>
      <w:r>
        <w:t>171d1</w:t>
      </w:r>
      <w:r>
        <w:rPr>
          <w:rFonts w:ascii="Tahoma" w:hAnsi="Tahoma" w:cs="Tahoma"/>
        </w:rPr>
        <w:t>�</w:t>
      </w:r>
      <w:r>
        <w:t>1</w:t>
      </w:r>
      <w:r>
        <w:rPr>
          <w:rFonts w:ascii="Tahoma" w:hAnsi="Tahoma" w:cs="Tahoma"/>
        </w:rPr>
        <w:t>�</w:t>
      </w:r>
      <w:r>
        <w:t>1282Ä2ü2</w:t>
      </w:r>
      <w:r>
        <w:rPr>
          <w:rFonts w:ascii="Tahoma" w:hAnsi="Tahoma" w:cs="Tahoma"/>
        </w:rPr>
        <w:t>�</w:t>
      </w:r>
      <w:r>
        <w:t>2</w:t>
      </w:r>
      <w:r>
        <w:rPr>
          <w:rFonts w:ascii="Tahoma" w:hAnsi="Tahoma" w:cs="Tahoma"/>
        </w:rPr>
        <w:t>�</w:t>
      </w:r>
      <w:r>
        <w:t>23.3q3</w:t>
      </w:r>
      <w:r>
        <w:rPr>
          <w:rFonts w:ascii="Tahoma" w:hAnsi="Tahoma" w:cs="Tahoma"/>
        </w:rPr>
        <w:t>�</w:t>
      </w:r>
      <w:r>
        <w:t>3</w:t>
      </w:r>
      <w:r>
        <w:rPr>
          <w:rFonts w:ascii="Tahoma" w:hAnsi="Tahoma" w:cs="Tahoma"/>
        </w:rPr>
        <w:t>�</w:t>
      </w:r>
      <w:r>
        <w:t>3</w:t>
      </w:r>
      <w:r>
        <w:rPr>
          <w:rFonts w:ascii="Tahoma" w:hAnsi="Tahoma" w:cs="Tahoma"/>
        </w:rPr>
        <w:t>�</w:t>
      </w:r>
      <w:r>
        <w:t>334h4</w:t>
      </w:r>
      <w:r>
        <w:rPr>
          <w:rFonts w:ascii="Tahoma" w:hAnsi="Tahoma" w:cs="Tahoma"/>
        </w:rPr>
        <w:t>�</w:t>
      </w:r>
      <w:r>
        <w:t>4</w:t>
      </w:r>
      <w:r>
        <w:rPr>
          <w:rFonts w:ascii="Tahoma" w:hAnsi="Tahoma" w:cs="Tahoma"/>
        </w:rPr>
        <w:t>�</w:t>
      </w:r>
      <w:r>
        <w:t>4</w:t>
      </w:r>
      <w:r>
        <w:rPr>
          <w:rFonts w:ascii="Tahoma" w:hAnsi="Tahoma" w:cs="Tahoma"/>
        </w:rPr>
        <w:t>�</w:t>
      </w:r>
      <w:r>
        <w:t>4*5</w:t>
      </w:r>
      <w:r>
        <w:rPr>
          <w:rFonts w:ascii="Tahoma" w:hAnsi="Tahoma" w:cs="Tahoma"/>
        </w:rPr>
        <w:t>�</w:t>
      </w:r>
      <w:r>
        <w:t>56-6j6</w:t>
      </w:r>
      <w:r>
        <w:rPr>
          <w:rFonts w:ascii="Tahoma" w:hAnsi="Tahoma" w:cs="Tahoma"/>
        </w:rPr>
        <w:t>�</w:t>
      </w:r>
      <w:r>
        <w:t>6</w:t>
      </w:r>
      <w:r>
        <w:rPr>
          <w:rFonts w:ascii="Tahoma" w:hAnsi="Tahoma" w:cs="Tahoma"/>
        </w:rPr>
        <w:t>�</w:t>
      </w:r>
      <w:r>
        <w:t>6</w:t>
      </w:r>
      <w:r>
        <w:rPr>
          <w:rFonts w:ascii="Tahoma" w:hAnsi="Tahoma" w:cs="Tahoma"/>
        </w:rPr>
        <w:t>�</w:t>
      </w:r>
      <w:r>
        <w:t>6#7P7s7</w:t>
      </w:r>
      <w:r>
        <w:rPr>
          <w:rFonts w:ascii="Tahoma" w:hAnsi="Tahoma" w:cs="Tahoma"/>
        </w:rPr>
        <w:t>�</w:t>
      </w:r>
      <w:r>
        <w:t>7</w:t>
      </w:r>
      <w:r>
        <w:rPr>
          <w:rFonts w:ascii="Tahoma" w:hAnsi="Tahoma" w:cs="Tahoma"/>
        </w:rPr>
        <w:t>�</w:t>
      </w:r>
      <w:r>
        <w:t>78-8é8</w:t>
      </w:r>
      <w:r>
        <w:rPr>
          <w:rFonts w:ascii="Tahoma" w:hAnsi="Tahoma" w:cs="Tahoma"/>
        </w:rPr>
        <w:t>�</w:t>
      </w:r>
      <w:r>
        <w:t>8</w:t>
      </w:r>
      <w:r>
        <w:rPr>
          <w:rFonts w:ascii="Tahoma" w:hAnsi="Tahoma" w:cs="Tahoma"/>
        </w:rPr>
        <w:t>�</w:t>
      </w:r>
      <w:r>
        <w:t>8</w:t>
      </w:r>
      <w:r>
        <w:rPr>
          <w:rFonts w:ascii="Tahoma" w:hAnsi="Tahoma" w:cs="Tahoma"/>
        </w:rPr>
        <w:t>�</w:t>
      </w:r>
      <w:r>
        <w:t>89Z9å9</w:t>
      </w:r>
      <w:r>
        <w:rPr>
          <w:rFonts w:ascii="Tahoma" w:hAnsi="Tahoma" w:cs="Tahoma"/>
        </w:rPr>
        <w:t>�</w:t>
      </w:r>
      <w:r>
        <w:t>9</w:t>
      </w:r>
      <w:r>
        <w:rPr>
          <w:rFonts w:ascii="Tahoma" w:hAnsi="Tahoma" w:cs="Tahoma"/>
        </w:rPr>
        <w:t>�</w:t>
      </w:r>
      <w:r>
        <w:t>93:X:</w:t>
      </w:r>
      <w:r>
        <w:rPr>
          <w:rFonts w:ascii="Tahoma" w:hAnsi="Tahoma" w:cs="Tahoma"/>
        </w:rPr>
        <w:t>�</w:t>
      </w:r>
      <w:r>
        <w:t>:</w:t>
      </w:r>
      <w:r>
        <w:rPr>
          <w:rFonts w:ascii="Tahoma" w:hAnsi="Tahoma" w:cs="Tahoma"/>
        </w:rPr>
        <w:t>�</w:t>
      </w:r>
      <w:r>
        <w:t>:N;;</w:t>
      </w:r>
      <w:r>
        <w:rPr>
          <w:rFonts w:ascii="Tahoma" w:hAnsi="Tahoma" w:cs="Tahoma"/>
        </w:rPr>
        <w:t>�</w:t>
      </w:r>
      <w:r>
        <w:t>;</w:t>
      </w:r>
      <w:r>
        <w:rPr>
          <w:rFonts w:ascii="Tahoma" w:hAnsi="Tahoma" w:cs="Tahoma"/>
        </w:rPr>
        <w:t>�</w:t>
      </w:r>
      <w:r>
        <w:t>;</w:t>
      </w:r>
      <w:r>
        <w:rPr>
          <w:rFonts w:ascii="Tahoma" w:hAnsi="Tahoma" w:cs="Tahoma"/>
        </w:rPr>
        <w:t>�</w:t>
      </w:r>
      <w:r>
        <w:t>;!&lt;F&lt;a&lt;</w:t>
      </w:r>
      <w:r>
        <w:rPr>
          <w:rFonts w:ascii="Tahoma" w:hAnsi="Tahoma" w:cs="Tahoma"/>
        </w:rPr>
        <w:t>�</w:t>
      </w:r>
      <w:r>
        <w:t>&lt;</w:t>
      </w:r>
      <w:r>
        <w:rPr>
          <w:rFonts w:ascii="Tahoma" w:hAnsi="Tahoma" w:cs="Tahoma"/>
        </w:rPr>
        <w:t>�</w:t>
      </w:r>
      <w:r>
        <w:t>&lt;</w:t>
      </w:r>
      <w:r>
        <w:rPr>
          <w:rFonts w:ascii="Tahoma" w:hAnsi="Tahoma" w:cs="Tahoma"/>
        </w:rPr>
        <w:t>�</w:t>
      </w:r>
      <w:r>
        <w:t>&lt;=5=P=y=</w:t>
      </w:r>
      <w:r>
        <w:rPr>
          <w:rFonts w:ascii="Tahoma" w:hAnsi="Tahoma" w:cs="Tahoma"/>
        </w:rPr>
        <w:t>�</w:t>
      </w:r>
      <w:r>
        <w:t>=</w:t>
      </w:r>
      <w:r>
        <w:rPr>
          <w:rFonts w:ascii="Tahoma" w:hAnsi="Tahoma" w:cs="Tahoma"/>
        </w:rPr>
        <w:t>�</w:t>
      </w:r>
      <w:r>
        <w:t>=</w:t>
      </w:r>
      <w:r>
        <w:rPr>
          <w:rFonts w:ascii="Tahoma" w:hAnsi="Tahoma" w:cs="Tahoma"/>
        </w:rPr>
        <w:t>�</w:t>
      </w:r>
      <w:r>
        <w:t>=&gt;&gt;2&gt;M&gt;</w:t>
      </w:r>
      <w:r>
        <w:rPr>
          <w:rFonts w:ascii="Tahoma" w:hAnsi="Tahoma" w:cs="Tahoma"/>
        </w:rPr>
        <w:t>�</w:t>
      </w:r>
      <w:r>
        <w:t>&gt;^?</w:t>
      </w:r>
      <w:r>
        <w:rPr>
          <w:rFonts w:ascii="Tahoma" w:hAnsi="Tahoma" w:cs="Tahoma"/>
        </w:rPr>
        <w:t>�</w:t>
      </w:r>
      <w:r>
        <w:t>?</w:t>
      </w:r>
      <w:r>
        <w:rPr>
          <w:rFonts w:ascii="Tahoma" w:hAnsi="Tahoma" w:cs="Tahoma"/>
        </w:rPr>
        <w:t>�</w:t>
      </w:r>
      <w:r>
        <w:t>?@</w:t>
      </w:r>
      <w:r>
        <w:rPr>
          <w:rFonts w:ascii="Tahoma" w:hAnsi="Tahoma" w:cs="Tahoma"/>
        </w:rPr>
        <w:t>�</w:t>
      </w:r>
      <w:r>
        <w:t>#0_0</w:t>
      </w:r>
      <w:r>
        <w:rPr>
          <w:rFonts w:ascii="Tahoma" w:hAnsi="Tahoma" w:cs="Tahoma"/>
        </w:rPr>
        <w:t>�</w:t>
      </w:r>
      <w:r>
        <w:t>0</w:t>
      </w:r>
      <w:r>
        <w:rPr>
          <w:rFonts w:ascii="Tahoma" w:hAnsi="Tahoma" w:cs="Tahoma"/>
        </w:rPr>
        <w:t>�</w:t>
      </w:r>
      <w:r>
        <w:t>0)1d1</w:t>
      </w:r>
      <w:r>
        <w:rPr>
          <w:rFonts w:ascii="Tahoma" w:hAnsi="Tahoma" w:cs="Tahoma"/>
        </w:rPr>
        <w:t>�</w:t>
      </w:r>
      <w:r>
        <w:t>12)2&lt;2`2j2</w:t>
      </w:r>
      <w:r>
        <w:rPr>
          <w:rFonts w:ascii="Tahoma" w:hAnsi="Tahoma" w:cs="Tahoma"/>
        </w:rPr>
        <w:t>�</w:t>
      </w:r>
      <w:r>
        <w:t>2</w:t>
      </w:r>
      <w:r>
        <w:rPr>
          <w:rFonts w:ascii="Tahoma" w:hAnsi="Tahoma" w:cs="Tahoma"/>
        </w:rPr>
        <w:t>�</w:t>
      </w:r>
      <w:r>
        <w:t>2</w:t>
      </w:r>
      <w:r>
        <w:rPr>
          <w:rFonts w:ascii="Tahoma" w:hAnsi="Tahoma" w:cs="Tahoma"/>
        </w:rPr>
        <w:t>�</w:t>
      </w:r>
      <w:r>
        <w:t>2303V3q3</w:t>
      </w:r>
      <w:r>
        <w:rPr>
          <w:rFonts w:ascii="Tahoma" w:hAnsi="Tahoma" w:cs="Tahoma"/>
        </w:rPr>
        <w:t>�</w:t>
      </w:r>
      <w:r>
        <w:t>3</w:t>
      </w:r>
      <w:r>
        <w:rPr>
          <w:rFonts w:ascii="Tahoma" w:hAnsi="Tahoma" w:cs="Tahoma"/>
        </w:rPr>
        <w:t>�</w:t>
      </w:r>
      <w:r>
        <w:t>344a4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455M5s5</w:t>
      </w:r>
      <w:r>
        <w:rPr>
          <w:rFonts w:ascii="Tahoma" w:hAnsi="Tahoma" w:cs="Tahoma"/>
        </w:rPr>
        <w:t>�</w:t>
      </w:r>
      <w:r>
        <w:t>5</w:t>
      </w:r>
      <w:r>
        <w:rPr>
          <w:rFonts w:ascii="Tahoma" w:hAnsi="Tahoma" w:cs="Tahoma"/>
        </w:rPr>
        <w:t>�</w:t>
      </w:r>
      <w:r>
        <w:t>5</w:t>
      </w:r>
      <w:r>
        <w:rPr>
          <w:rFonts w:ascii="Tahoma" w:hAnsi="Tahoma" w:cs="Tahoma"/>
        </w:rPr>
        <w:t>⸮</w:t>
      </w:r>
      <w:r>
        <w:t>6=6b6}6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7J7e7</w:t>
      </w:r>
      <w:r>
        <w:rPr>
          <w:rFonts w:ascii="Tahoma" w:hAnsi="Tahoma" w:cs="Tahoma"/>
        </w:rPr>
        <w:t>�</w:t>
      </w:r>
      <w:r>
        <w:t>7d8</w:t>
      </w:r>
      <w:r>
        <w:rPr>
          <w:rFonts w:ascii="Tahoma" w:hAnsi="Tahoma" w:cs="Tahoma"/>
        </w:rPr>
        <w:t>�</w:t>
      </w:r>
      <w:r>
        <w:t>8</w:t>
      </w:r>
      <w:r>
        <w:rPr>
          <w:rFonts w:ascii="Tahoma" w:hAnsi="Tahoma" w:cs="Tahoma"/>
        </w:rPr>
        <w:t>�</w:t>
      </w:r>
      <w:r>
        <w:t>8</w:t>
      </w:r>
      <w:r>
        <w:rPr>
          <w:rFonts w:ascii="Tahoma" w:hAnsi="Tahoma" w:cs="Tahoma"/>
        </w:rPr>
        <w:t>�</w:t>
      </w:r>
      <w:r>
        <w:t>8*9k:</w:t>
      </w:r>
      <w:r>
        <w:rPr>
          <w:rFonts w:ascii="Tahoma" w:hAnsi="Tahoma" w:cs="Tahoma"/>
        </w:rPr>
        <w:t>�</w:t>
      </w:r>
      <w:r>
        <w:t>:</w:t>
      </w:r>
      <w:r>
        <w:rPr>
          <w:rFonts w:ascii="Tahoma" w:hAnsi="Tahoma" w:cs="Tahoma"/>
        </w:rPr>
        <w:t>�</w:t>
      </w:r>
      <w:r>
        <w:t>:</w:t>
      </w:r>
      <w:r>
        <w:rPr>
          <w:rFonts w:ascii="Tahoma" w:hAnsi="Tahoma" w:cs="Tahoma"/>
        </w:rPr>
        <w:t>�</w:t>
      </w:r>
      <w:r>
        <w:t>:%;Y;</w:t>
      </w:r>
      <w:r>
        <w:rPr>
          <w:rFonts w:ascii="Tahoma" w:hAnsi="Tahoma" w:cs="Tahoma"/>
        </w:rPr>
        <w:t>�</w:t>
      </w:r>
      <w:r>
        <w:t>;</w:t>
      </w:r>
      <w:r>
        <w:rPr>
          <w:rFonts w:ascii="Tahoma" w:hAnsi="Tahoma" w:cs="Tahoma"/>
        </w:rPr>
        <w:t>�</w:t>
      </w:r>
      <w:r>
        <w:t>;</w:t>
      </w:r>
      <w:r>
        <w:rPr>
          <w:rFonts w:ascii="Tahoma" w:hAnsi="Tahoma" w:cs="Tahoma"/>
        </w:rPr>
        <w:t>�</w:t>
      </w:r>
      <w:r>
        <w:t>;[&lt;</w:t>
      </w:r>
      <w:r>
        <w:rPr>
          <w:rFonts w:ascii="Tahoma" w:hAnsi="Tahoma" w:cs="Tahoma"/>
        </w:rPr>
        <w:t>�</w:t>
      </w:r>
      <w:r>
        <w:t>&lt;</w:t>
      </w:r>
      <w:r>
        <w:rPr>
          <w:rFonts w:ascii="Tahoma" w:hAnsi="Tahoma" w:cs="Tahoma"/>
        </w:rPr>
        <w:t>�</w:t>
      </w:r>
      <w:r>
        <w:t>&lt;%=b=</w:t>
      </w:r>
      <w:r>
        <w:rPr>
          <w:rFonts w:ascii="Tahoma" w:hAnsi="Tahoma" w:cs="Tahoma"/>
        </w:rPr>
        <w:t>�</w:t>
      </w:r>
      <w:r>
        <w:t>=</w:t>
      </w:r>
      <w:r>
        <w:rPr>
          <w:rFonts w:ascii="Tahoma" w:hAnsi="Tahoma" w:cs="Tahoma"/>
        </w:rPr>
        <w:t>�</w:t>
      </w:r>
      <w:r>
        <w:t>=&gt;?&gt;</w:t>
      </w:r>
      <w:r>
        <w:rPr>
          <w:rFonts w:ascii="Tahoma" w:hAnsi="Tahoma" w:cs="Tahoma"/>
        </w:rPr>
        <w:t>�</w:t>
      </w:r>
      <w:r>
        <w:t>&gt;</w:t>
      </w:r>
      <w:r>
        <w:rPr>
          <w:rFonts w:ascii="Tahoma" w:hAnsi="Tahoma" w:cs="Tahoma"/>
        </w:rPr>
        <w:t>�</w:t>
      </w:r>
      <w:r>
        <w:t>&gt;</w:t>
      </w:r>
      <w:r>
        <w:rPr>
          <w:rFonts w:ascii="Tahoma" w:hAnsi="Tahoma" w:cs="Tahoma"/>
        </w:rPr>
        <w:t>�</w:t>
      </w:r>
      <w:r>
        <w:t>&gt;       ?&lt;?o?</w:t>
      </w:r>
      <w:r>
        <w:rPr>
          <w:rFonts w:ascii="Tahoma" w:hAnsi="Tahoma" w:cs="Tahoma"/>
        </w:rPr>
        <w:t>�</w:t>
      </w:r>
      <w:r>
        <w:t>?</w:t>
      </w:r>
      <w:r>
        <w:rPr>
          <w:rFonts w:ascii="Tahoma" w:hAnsi="Tahoma" w:cs="Tahoma"/>
        </w:rPr>
        <w:t>�</w:t>
      </w:r>
      <w:r>
        <w:t>?P</w:t>
      </w:r>
      <w:r>
        <w:rPr>
          <w:rFonts w:ascii="Tahoma" w:hAnsi="Tahoma" w:cs="Tahoma"/>
        </w:rPr>
        <w:t>�</w:t>
      </w:r>
      <w:r>
        <w:t>0W0</w:t>
      </w:r>
      <w:r>
        <w:rPr>
          <w:rFonts w:ascii="Tahoma" w:hAnsi="Tahoma" w:cs="Tahoma"/>
        </w:rPr>
        <w:t>�</w:t>
      </w:r>
      <w:r>
        <w:t>0</w:t>
      </w:r>
      <w:r>
        <w:rPr>
          <w:rFonts w:ascii="Tahoma" w:hAnsi="Tahoma" w:cs="Tahoma"/>
        </w:rPr>
        <w:t>�</w:t>
      </w:r>
      <w:r>
        <w:t>1</w:t>
      </w:r>
      <w:r>
        <w:rPr>
          <w:rFonts w:ascii="Tahoma" w:hAnsi="Tahoma" w:cs="Tahoma"/>
        </w:rPr>
        <w:t>�</w:t>
      </w:r>
      <w:r>
        <w:t>1</w:t>
      </w:r>
      <w:r>
        <w:rPr>
          <w:rFonts w:ascii="Tahoma" w:hAnsi="Tahoma" w:cs="Tahoma"/>
        </w:rPr>
        <w:t>�</w:t>
      </w:r>
      <w:r>
        <w:t>12M2</w:t>
      </w:r>
      <w:r>
        <w:rPr>
          <w:rFonts w:ascii="Tahoma" w:hAnsi="Tahoma" w:cs="Tahoma"/>
        </w:rPr>
        <w:t>�</w:t>
      </w:r>
      <w:r>
        <w:t>2</w:t>
      </w:r>
      <w:r>
        <w:rPr>
          <w:rFonts w:ascii="Tahoma" w:hAnsi="Tahoma" w:cs="Tahoma"/>
        </w:rPr>
        <w:t>�</w:t>
      </w:r>
      <w:r>
        <w:t>2</w:t>
      </w:r>
      <w:r>
        <w:rPr>
          <w:rFonts w:ascii="Tahoma" w:hAnsi="Tahoma" w:cs="Tahoma"/>
        </w:rPr>
        <w:t>�</w:t>
      </w:r>
      <w:r>
        <w:t>2/3\33</w:t>
      </w:r>
      <w:r>
        <w:rPr>
          <w:rFonts w:ascii="Tahoma" w:hAnsi="Tahoma" w:cs="Tahoma"/>
        </w:rPr>
        <w:t>�</w:t>
      </w:r>
      <w:r>
        <w:t>3</w:t>
      </w:r>
      <w:r>
        <w:rPr>
          <w:rFonts w:ascii="Tahoma" w:hAnsi="Tahoma" w:cs="Tahoma"/>
        </w:rPr>
        <w:t>�</w:t>
      </w:r>
      <w:r>
        <w:t>3</w:t>
      </w:r>
    </w:p>
    <w:p w14:paraId="5DBD9AE3" w14:textId="77777777" w:rsidR="0045207C" w:rsidRDefault="0045207C" w:rsidP="007724B4">
      <w:pPr>
        <w:pStyle w:val="Heading3"/>
      </w:pPr>
      <w:r>
        <w:t>4U4</w:t>
      </w:r>
      <w:r>
        <w:rPr>
          <w:rFonts w:ascii="Tahoma" w:hAnsi="Tahoma" w:cs="Tahoma"/>
        </w:rPr>
        <w:t>�</w:t>
      </w:r>
      <w:r>
        <w:t>4</w:t>
      </w:r>
      <w:r>
        <w:rPr>
          <w:rFonts w:ascii="Tahoma" w:hAnsi="Tahoma" w:cs="Tahoma"/>
        </w:rPr>
        <w:t>�</w:t>
      </w:r>
      <w:r>
        <w:t>4</w:t>
      </w:r>
      <w:r>
        <w:rPr>
          <w:rFonts w:ascii="Tahoma" w:hAnsi="Tahoma" w:cs="Tahoma"/>
        </w:rPr>
        <w:t>�</w:t>
      </w:r>
      <w:r>
        <w:t>4K5v5</w:t>
      </w:r>
      <w:r>
        <w:rPr>
          <w:rFonts w:ascii="Tahoma" w:hAnsi="Tahoma" w:cs="Tahoma"/>
        </w:rPr>
        <w:t>�</w:t>
      </w:r>
      <w:r>
        <w:t>5</w:t>
      </w:r>
      <w:r>
        <w:rPr>
          <w:rFonts w:ascii="Tahoma" w:hAnsi="Tahoma" w:cs="Tahoma"/>
        </w:rPr>
        <w:t>�</w:t>
      </w:r>
      <w:r>
        <w:t>516T6</w:t>
      </w:r>
      <w:r>
        <w:rPr>
          <w:rFonts w:ascii="Tahoma" w:hAnsi="Tahoma" w:cs="Tahoma"/>
        </w:rPr>
        <w:t>�</w:t>
      </w:r>
      <w:r>
        <w:t>6</w:t>
      </w:r>
      <w:r>
        <w:rPr>
          <w:rFonts w:ascii="Tahoma" w:hAnsi="Tahoma" w:cs="Tahoma"/>
        </w:rPr>
        <w:t>�</w:t>
      </w:r>
      <w:r>
        <w:t>6</w:t>
      </w:r>
      <w:r>
        <w:rPr>
          <w:rFonts w:ascii="Tahoma" w:hAnsi="Tahoma" w:cs="Tahoma"/>
        </w:rPr>
        <w:t>�</w:t>
      </w:r>
      <w:r>
        <w:t>6/7\7</w:t>
      </w:r>
      <w:r>
        <w:rPr>
          <w:rFonts w:ascii="Tahoma" w:hAnsi="Tahoma" w:cs="Tahoma"/>
        </w:rPr>
        <w:t>�</w:t>
      </w:r>
      <w:r>
        <w:t>7T8</w:t>
      </w:r>
      <w:r>
        <w:rPr>
          <w:rFonts w:ascii="Tahoma" w:hAnsi="Tahoma" w:cs="Tahoma"/>
        </w:rPr>
        <w:t>�</w:t>
      </w:r>
      <w:r>
        <w:t>8</w:t>
      </w:r>
      <w:r>
        <w:rPr>
          <w:rFonts w:ascii="Tahoma" w:hAnsi="Tahoma" w:cs="Tahoma"/>
        </w:rPr>
        <w:t>�</w:t>
      </w:r>
      <w:r>
        <w:t>8</w:t>
      </w:r>
      <w:r>
        <w:rPr>
          <w:rFonts w:ascii="Tahoma" w:hAnsi="Tahoma" w:cs="Tahoma"/>
        </w:rPr>
        <w:t>�</w:t>
      </w:r>
      <w:r>
        <w:t>89B9m9</w:t>
      </w:r>
      <w:r>
        <w:rPr>
          <w:rFonts w:ascii="Tahoma" w:hAnsi="Tahoma" w:cs="Tahoma"/>
        </w:rPr>
        <w:t>�</w:t>
      </w:r>
      <w:r>
        <w:t>9</w:t>
      </w:r>
      <w:r>
        <w:rPr>
          <w:rFonts w:ascii="Tahoma" w:hAnsi="Tahoma" w:cs="Tahoma"/>
        </w:rPr>
        <w:t>�</w:t>
      </w:r>
      <w:r>
        <w:t>9</w:t>
      </w:r>
      <w:r>
        <w:rPr>
          <w:rFonts w:ascii="Tahoma" w:hAnsi="Tahoma" w:cs="Tahoma"/>
        </w:rPr>
        <w:t>�</w:t>
      </w:r>
      <w:r>
        <w:t>9;:f:</w:t>
      </w:r>
      <w:r>
        <w:rPr>
          <w:rFonts w:ascii="Tahoma" w:hAnsi="Tahoma" w:cs="Tahoma"/>
        </w:rPr>
        <w:t>�</w:t>
      </w:r>
      <w:r>
        <w:t>:</w:t>
      </w:r>
      <w:r>
        <w:rPr>
          <w:rFonts w:ascii="Tahoma" w:hAnsi="Tahoma" w:cs="Tahoma"/>
        </w:rPr>
        <w:t>�</w:t>
      </w:r>
      <w:r>
        <w:t>::;</w:t>
      </w:r>
      <w:r>
        <w:rPr>
          <w:rFonts w:ascii="Tahoma" w:hAnsi="Tahoma" w:cs="Tahoma"/>
        </w:rPr>
        <w:t>�</w:t>
      </w:r>
      <w:r>
        <w:t>;M&lt;</w:t>
      </w:r>
      <w:r>
        <w:rPr>
          <w:rFonts w:ascii="Tahoma" w:hAnsi="Tahoma" w:cs="Tahoma"/>
        </w:rPr>
        <w:t>�</w:t>
      </w:r>
      <w:r>
        <w:t>&lt;</w:t>
      </w:r>
      <w:r>
        <w:rPr>
          <w:rFonts w:ascii="Tahoma" w:hAnsi="Tahoma" w:cs="Tahoma"/>
        </w:rPr>
        <w:t>�</w:t>
      </w:r>
      <w:r>
        <w:t>&lt;==K=</w:t>
      </w:r>
      <w:r>
        <w:rPr>
          <w:rFonts w:ascii="Tahoma" w:hAnsi="Tahoma" w:cs="Tahoma"/>
        </w:rPr>
        <w:t>�</w:t>
      </w:r>
      <w:r>
        <w:t>=</w:t>
      </w:r>
      <w:r>
        <w:rPr>
          <w:rFonts w:ascii="Tahoma" w:hAnsi="Tahoma" w:cs="Tahoma"/>
        </w:rPr>
        <w:t>�</w:t>
      </w:r>
      <w:r>
        <w:t>=</w:t>
      </w:r>
      <w:r>
        <w:rPr>
          <w:rFonts w:ascii="Tahoma" w:hAnsi="Tahoma" w:cs="Tahoma"/>
        </w:rPr>
        <w:t>�</w:t>
      </w:r>
      <w:r>
        <w:t>= &gt;z&gt;</w:t>
      </w:r>
      <w:r>
        <w:rPr>
          <w:rFonts w:ascii="Tahoma" w:hAnsi="Tahoma" w:cs="Tahoma"/>
        </w:rPr>
        <w:t>�</w:t>
      </w:r>
      <w:r>
        <w:t>&gt;</w:t>
      </w:r>
      <w:r>
        <w:rPr>
          <w:rFonts w:ascii="Tahoma" w:hAnsi="Tahoma" w:cs="Tahoma"/>
        </w:rPr>
        <w:t>�</w:t>
      </w:r>
      <w:r>
        <w:t>&gt;</w:t>
      </w:r>
      <w:r>
        <w:rPr>
          <w:rFonts w:ascii="Tahoma" w:hAnsi="Tahoma" w:cs="Tahoma"/>
        </w:rPr>
        <w:t>�</w:t>
      </w:r>
      <w:r>
        <w:t>&gt;*?U?</w:t>
      </w:r>
      <w:r>
        <w:rPr>
          <w:rFonts w:ascii="Tahoma" w:hAnsi="Tahoma" w:cs="Tahoma"/>
        </w:rPr>
        <w:t>�</w:t>
      </w:r>
      <w:r>
        <w:t>?</w:t>
      </w:r>
      <w:r>
        <w:rPr>
          <w:rFonts w:ascii="Tahoma" w:hAnsi="Tahoma" w:cs="Tahoma"/>
        </w:rPr>
        <w:t>�</w:t>
      </w:r>
      <w:r>
        <w:t>?`</w:t>
      </w:r>
      <w:r>
        <w:rPr>
          <w:rFonts w:ascii="Tahoma" w:hAnsi="Tahoma" w:cs="Tahoma"/>
        </w:rPr>
        <w:t>�</w:t>
      </w:r>
      <w:r>
        <w:t>0f0</w:t>
      </w:r>
      <w:r>
        <w:rPr>
          <w:rFonts w:ascii="Tahoma" w:hAnsi="Tahoma" w:cs="Tahoma"/>
        </w:rPr>
        <w:t>�</w:t>
      </w:r>
      <w:r>
        <w:t>0</w:t>
      </w:r>
      <w:r>
        <w:rPr>
          <w:rFonts w:ascii="Tahoma" w:hAnsi="Tahoma" w:cs="Tahoma"/>
        </w:rPr>
        <w:t>�</w:t>
      </w:r>
      <w:r>
        <w:t>0</w:t>
      </w:r>
      <w:r>
        <w:rPr>
          <w:rFonts w:ascii="Tahoma" w:hAnsi="Tahoma" w:cs="Tahoma"/>
        </w:rPr>
        <w:t>�</w:t>
      </w:r>
      <w:r>
        <w:t>0*1</w:t>
      </w:r>
      <w:r>
        <w:rPr>
          <w:rFonts w:ascii="Tahoma" w:hAnsi="Tahoma" w:cs="Tahoma"/>
        </w:rPr>
        <w:t>�</w:t>
      </w:r>
      <w:r>
        <w:t>1</w:t>
      </w:r>
      <w:r>
        <w:rPr>
          <w:rFonts w:ascii="Tahoma" w:hAnsi="Tahoma" w:cs="Tahoma"/>
        </w:rPr>
        <w:t>�</w:t>
      </w:r>
      <w:r>
        <w:t>12&gt;2k2</w:t>
      </w:r>
      <w:r>
        <w:rPr>
          <w:rFonts w:ascii="Tahoma" w:hAnsi="Tahoma" w:cs="Tahoma"/>
        </w:rPr>
        <w:t>�</w:t>
      </w:r>
      <w:r>
        <w:t>2</w:t>
      </w:r>
      <w:r>
        <w:rPr>
          <w:rFonts w:ascii="Tahoma" w:hAnsi="Tahoma" w:cs="Tahoma"/>
        </w:rPr>
        <w:t>�</w:t>
      </w:r>
      <w:r>
        <w:t>23D3q34=4j4</w:t>
      </w:r>
      <w:r>
        <w:rPr>
          <w:rFonts w:ascii="Tahoma" w:hAnsi="Tahoma" w:cs="Tahoma"/>
        </w:rPr>
        <w:t>�</w:t>
      </w:r>
      <w:r>
        <w:t>4</w:t>
      </w:r>
      <w:r>
        <w:rPr>
          <w:rFonts w:ascii="Tahoma" w:hAnsi="Tahoma" w:cs="Tahoma"/>
        </w:rPr>
        <w:t>�</w:t>
      </w:r>
      <w:r>
        <w:t>4</w:t>
      </w:r>
      <w:r>
        <w:rPr>
          <w:rFonts w:ascii="Tahoma" w:hAnsi="Tahoma" w:cs="Tahoma"/>
        </w:rPr>
        <w:t>�</w:t>
      </w:r>
      <w:r>
        <w:t>4555h5</w:t>
      </w:r>
      <w:r>
        <w:rPr>
          <w:rFonts w:ascii="Tahoma" w:hAnsi="Tahoma" w:cs="Tahoma"/>
        </w:rPr>
        <w:t>�</w:t>
      </w:r>
      <w:r>
        <w:t>5</w:t>
      </w:r>
      <w:r>
        <w:rPr>
          <w:rFonts w:ascii="Tahoma" w:hAnsi="Tahoma" w:cs="Tahoma"/>
        </w:rPr>
        <w:t>�</w:t>
      </w:r>
      <w:r>
        <w:t>5696d6</w:t>
      </w:r>
      <w:r>
        <w:rPr>
          <w:rFonts w:ascii="Tahoma" w:hAnsi="Tahoma" w:cs="Tahoma"/>
        </w:rPr>
        <w:t>�</w:t>
      </w:r>
      <w:r>
        <w:t>6</w:t>
      </w:r>
      <w:r>
        <w:rPr>
          <w:rFonts w:ascii="Tahoma" w:hAnsi="Tahoma" w:cs="Tahoma"/>
        </w:rPr>
        <w:t>�</w:t>
      </w:r>
      <w:r>
        <w:t>6#7P7</w:t>
      </w:r>
      <w:r>
        <w:rPr>
          <w:rFonts w:ascii="Tahoma" w:hAnsi="Tahoma" w:cs="Tahoma"/>
        </w:rPr>
        <w:t>�</w:t>
      </w:r>
      <w:r>
        <w:t>7</w:t>
      </w:r>
      <w:r>
        <w:rPr>
          <w:rFonts w:ascii="Tahoma" w:hAnsi="Tahoma" w:cs="Tahoma"/>
        </w:rPr>
        <w:t>�</w:t>
      </w:r>
      <w:r>
        <w:t>78x8</w:t>
      </w:r>
      <w:r>
        <w:rPr>
          <w:rFonts w:ascii="Tahoma" w:hAnsi="Tahoma" w:cs="Tahoma"/>
        </w:rPr>
        <w:t>�</w:t>
      </w:r>
      <w:r>
        <w:t>8</w:t>
      </w:r>
      <w:r>
        <w:rPr>
          <w:rFonts w:ascii="Tahoma" w:hAnsi="Tahoma" w:cs="Tahoma"/>
        </w:rPr>
        <w:t>�</w:t>
      </w:r>
      <w:r>
        <w:t>8</w:t>
      </w:r>
      <w:r>
        <w:rPr>
          <w:rFonts w:ascii="Tahoma" w:hAnsi="Tahoma" w:cs="Tahoma"/>
        </w:rPr>
        <w:t>�</w:t>
      </w:r>
      <w:r>
        <w:t>8;9E9i9</w:t>
      </w:r>
      <w:r>
        <w:rPr>
          <w:rFonts w:ascii="Tahoma" w:hAnsi="Tahoma" w:cs="Tahoma"/>
        </w:rPr>
        <w:t>�</w:t>
      </w:r>
      <w:r>
        <w:t>9</w:t>
      </w:r>
      <w:r>
        <w:rPr>
          <w:rFonts w:ascii="Tahoma" w:hAnsi="Tahoma" w:cs="Tahoma"/>
        </w:rPr>
        <w:t>�</w:t>
      </w:r>
      <w:r>
        <w:t>9</w:t>
      </w:r>
      <w:r>
        <w:rPr>
          <w:rFonts w:ascii="Tahoma" w:hAnsi="Tahoma" w:cs="Tahoma"/>
        </w:rPr>
        <w:t>�</w:t>
      </w:r>
      <w:r>
        <w:t>9:1:a:</w:t>
      </w:r>
      <w:r>
        <w:rPr>
          <w:rFonts w:ascii="Tahoma" w:hAnsi="Tahoma" w:cs="Tahoma"/>
        </w:rPr>
        <w:t>�</w:t>
      </w:r>
      <w:r>
        <w:t>:</w:t>
      </w:r>
      <w:r>
        <w:rPr>
          <w:rFonts w:ascii="Tahoma" w:hAnsi="Tahoma" w:cs="Tahoma"/>
        </w:rPr>
        <w:t>�</w:t>
      </w:r>
      <w:r>
        <w:t>:</w:t>
      </w:r>
      <w:r>
        <w:rPr>
          <w:rFonts w:ascii="Tahoma" w:hAnsi="Tahoma" w:cs="Tahoma"/>
        </w:rPr>
        <w:t>�</w:t>
      </w:r>
      <w:r>
        <w:t>:;D;r;</w:t>
      </w:r>
      <w:r>
        <w:rPr>
          <w:rFonts w:ascii="Tahoma" w:hAnsi="Tahoma" w:cs="Tahoma"/>
        </w:rPr>
        <w:t>�</w:t>
      </w:r>
      <w:r>
        <w:t>;</w:t>
      </w:r>
      <w:r>
        <w:rPr>
          <w:rFonts w:ascii="Tahoma" w:hAnsi="Tahoma" w:cs="Tahoma"/>
        </w:rPr>
        <w:t>�</w:t>
      </w:r>
      <w:r>
        <w:t>;4&lt;_&lt;</w:t>
      </w:r>
      <w:r>
        <w:rPr>
          <w:rFonts w:ascii="Tahoma" w:hAnsi="Tahoma" w:cs="Tahoma"/>
        </w:rPr>
        <w:t>�</w:t>
      </w:r>
      <w:r>
        <w:t>&lt;</w:t>
      </w:r>
      <w:r>
        <w:rPr>
          <w:rFonts w:ascii="Tahoma" w:hAnsi="Tahoma" w:cs="Tahoma"/>
        </w:rPr>
        <w:t>�</w:t>
      </w:r>
      <w:r>
        <w:t>&lt;</w:t>
      </w:r>
      <w:r>
        <w:rPr>
          <w:rFonts w:ascii="Tahoma" w:hAnsi="Tahoma" w:cs="Tahoma"/>
        </w:rPr>
        <w:t>⸮</w:t>
      </w:r>
      <w:r>
        <w:t>=G=</w:t>
      </w:r>
      <w:r>
        <w:rPr>
          <w:rFonts w:ascii="Tahoma" w:hAnsi="Tahoma" w:cs="Tahoma"/>
        </w:rPr>
        <w:t>�</w:t>
      </w:r>
      <w:r>
        <w:t>=</w:t>
      </w:r>
      <w:r>
        <w:rPr>
          <w:rFonts w:ascii="Tahoma" w:hAnsi="Tahoma" w:cs="Tahoma"/>
        </w:rPr>
        <w:t>�</w:t>
      </w:r>
      <w:r>
        <w:t>=</w:t>
      </w:r>
      <w:r>
        <w:rPr>
          <w:rFonts w:ascii="Tahoma" w:hAnsi="Tahoma" w:cs="Tahoma"/>
        </w:rPr>
        <w:t>�</w:t>
      </w:r>
      <w:r>
        <w:t>=&gt;n&gt;</w:t>
      </w:r>
      <w:r>
        <w:rPr>
          <w:rFonts w:ascii="Tahoma" w:hAnsi="Tahoma" w:cs="Tahoma"/>
        </w:rPr>
        <w:t>�</w:t>
      </w:r>
      <w:r>
        <w:t>&gt;</w:t>
      </w:r>
      <w:r>
        <w:rPr>
          <w:rFonts w:ascii="Tahoma" w:hAnsi="Tahoma" w:cs="Tahoma"/>
        </w:rPr>
        <w:t>�</w:t>
      </w:r>
      <w:r>
        <w:t>&gt;</w:t>
      </w:r>
      <w:r>
        <w:rPr>
          <w:rFonts w:ascii="Tahoma" w:hAnsi="Tahoma" w:cs="Tahoma"/>
        </w:rPr>
        <w:t>�</w:t>
      </w:r>
      <w:r>
        <w:t>&gt; ?</w:t>
      </w:r>
      <w:r>
        <w:rPr>
          <w:rFonts w:ascii="Tahoma" w:hAnsi="Tahoma" w:cs="Tahoma"/>
        </w:rPr>
        <w:t>�</w:t>
      </w:r>
      <w:r>
        <w:t>?</w:t>
      </w:r>
      <w:r>
        <w:rPr>
          <w:rFonts w:ascii="Tahoma" w:hAnsi="Tahoma" w:cs="Tahoma"/>
        </w:rPr>
        <w:t>�</w:t>
      </w:r>
      <w:r>
        <w:t>?</w:t>
      </w:r>
      <w:r>
        <w:rPr>
          <w:rFonts w:ascii="Tahoma" w:hAnsi="Tahoma" w:cs="Tahoma"/>
        </w:rPr>
        <w:t>�</w:t>
      </w:r>
      <w:r>
        <w:t>?p</w:t>
      </w:r>
      <w:r>
        <w:rPr>
          <w:rFonts w:ascii="Tahoma" w:hAnsi="Tahoma" w:cs="Tahoma"/>
        </w:rPr>
        <w:t>�</w:t>
      </w:r>
    </w:p>
    <w:p w14:paraId="4DEBE0DD" w14:textId="77777777" w:rsidR="0045207C" w:rsidRDefault="0045207C" w:rsidP="007724B4">
      <w:pPr>
        <w:pStyle w:val="Heading3"/>
      </w:pPr>
      <w:r>
        <w:t>050</w:t>
      </w:r>
      <w:r>
        <w:rPr>
          <w:rFonts w:ascii="Tahoma" w:hAnsi="Tahoma" w:cs="Tahoma"/>
        </w:rPr>
        <w:t>�</w:t>
      </w:r>
      <w:r>
        <w:t>0</w:t>
      </w:r>
      <w:r>
        <w:rPr>
          <w:rFonts w:ascii="Tahoma" w:hAnsi="Tahoma" w:cs="Tahoma"/>
        </w:rPr>
        <w:t>�</w:t>
      </w:r>
      <w:r>
        <w:t>0 141å1</w:t>
      </w:r>
      <w:r>
        <w:rPr>
          <w:rFonts w:ascii="Tahoma" w:hAnsi="Tahoma" w:cs="Tahoma"/>
        </w:rPr>
        <w:t>�</w:t>
      </w:r>
      <w:r>
        <w:t>1</w:t>
      </w:r>
      <w:r>
        <w:rPr>
          <w:rFonts w:ascii="Tahoma" w:hAnsi="Tahoma" w:cs="Tahoma"/>
        </w:rPr>
        <w:t>�</w:t>
      </w:r>
      <w:r>
        <w:t>1</w:t>
      </w:r>
    </w:p>
    <w:p w14:paraId="6D1E556D" w14:textId="77777777" w:rsidR="0045207C" w:rsidRDefault="0045207C" w:rsidP="007724B4">
      <w:pPr>
        <w:pStyle w:val="Heading3"/>
      </w:pPr>
      <w:r>
        <w:t>2B2m2</w:t>
      </w:r>
      <w:r>
        <w:rPr>
          <w:rFonts w:ascii="Tahoma" w:hAnsi="Tahoma" w:cs="Tahoma"/>
        </w:rPr>
        <w:t>�</w:t>
      </w:r>
      <w:r>
        <w:t>2</w:t>
      </w:r>
      <w:r>
        <w:rPr>
          <w:rFonts w:ascii="Tahoma" w:hAnsi="Tahoma" w:cs="Tahoma"/>
        </w:rPr>
        <w:t>�</w:t>
      </w:r>
      <w:r>
        <w:t>2</w:t>
      </w:r>
    </w:p>
    <w:p w14:paraId="3FC019F4" w14:textId="77777777" w:rsidR="0045207C" w:rsidRDefault="0045207C" w:rsidP="007724B4">
      <w:pPr>
        <w:pStyle w:val="Heading3"/>
      </w:pPr>
      <w:r>
        <w:t>3</w:t>
      </w:r>
      <w:r>
        <w:rPr>
          <w:rFonts w:ascii="Tahoma" w:hAnsi="Tahoma" w:cs="Tahoma"/>
        </w:rPr>
        <w:t>�</w:t>
      </w:r>
      <w:r>
        <w:t>3</w:t>
      </w:r>
      <w:r>
        <w:rPr>
          <w:rFonts w:ascii="Tahoma" w:hAnsi="Tahoma" w:cs="Tahoma"/>
        </w:rPr>
        <w:t>�</w:t>
      </w:r>
      <w:r>
        <w:t>4</w:t>
      </w:r>
      <w:r>
        <w:rPr>
          <w:rFonts w:ascii="Tahoma" w:hAnsi="Tahoma" w:cs="Tahoma"/>
        </w:rPr>
        <w:t>�</w:t>
      </w:r>
      <w:r>
        <w:t>45*5U5</w:t>
      </w:r>
      <w:r>
        <w:rPr>
          <w:rFonts w:ascii="Tahoma" w:hAnsi="Tahoma" w:cs="Tahoma"/>
        </w:rPr>
        <w:t>�</w:t>
      </w:r>
      <w:r>
        <w:t>5</w:t>
      </w:r>
      <w:r>
        <w:rPr>
          <w:rFonts w:ascii="Tahoma" w:hAnsi="Tahoma" w:cs="Tahoma"/>
        </w:rPr>
        <w:t>�</w:t>
      </w:r>
      <w:r>
        <w:t>5</w:t>
      </w:r>
      <w:r>
        <w:rPr>
          <w:rFonts w:ascii="Tahoma" w:hAnsi="Tahoma" w:cs="Tahoma"/>
        </w:rPr>
        <w:t>�</w:t>
      </w:r>
      <w:r>
        <w:t>56B6e6</w:t>
      </w:r>
      <w:r>
        <w:rPr>
          <w:rFonts w:ascii="Tahoma" w:hAnsi="Tahoma" w:cs="Tahoma"/>
        </w:rPr>
        <w:t>�</w:t>
      </w:r>
      <w:r>
        <w:t>6</w:t>
      </w:r>
      <w:r>
        <w:rPr>
          <w:rFonts w:ascii="Tahoma" w:hAnsi="Tahoma" w:cs="Tahoma"/>
        </w:rPr>
        <w:t>�</w:t>
      </w:r>
      <w:r>
        <w:t>67/7t7</w:t>
      </w:r>
      <w:r>
        <w:rPr>
          <w:rFonts w:ascii="Tahoma" w:hAnsi="Tahoma" w:cs="Tahoma"/>
        </w:rPr>
        <w:t>�</w:t>
      </w:r>
      <w:r>
        <w:t>7</w:t>
      </w:r>
      <w:r>
        <w:rPr>
          <w:rFonts w:ascii="Tahoma" w:hAnsi="Tahoma" w:cs="Tahoma"/>
        </w:rPr>
        <w:t>�</w:t>
      </w:r>
      <w:r>
        <w:t>78P8</w:t>
      </w:r>
      <w:r>
        <w:rPr>
          <w:rFonts w:ascii="Tahoma" w:hAnsi="Tahoma" w:cs="Tahoma"/>
        </w:rPr>
        <w:t>�</w:t>
      </w:r>
      <w:r>
        <w:t>8</w:t>
      </w:r>
      <w:r>
        <w:rPr>
          <w:rFonts w:ascii="Tahoma" w:hAnsi="Tahoma" w:cs="Tahoma"/>
        </w:rPr>
        <w:t>�</w:t>
      </w:r>
      <w:r>
        <w:t>8</w:t>
      </w:r>
      <w:r>
        <w:rPr>
          <w:rFonts w:ascii="Tahoma" w:hAnsi="Tahoma" w:cs="Tahoma"/>
        </w:rPr>
        <w:t>�</w:t>
      </w:r>
      <w:r>
        <w:t>809S9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:G:</w:t>
      </w:r>
      <w:r>
        <w:rPr>
          <w:rFonts w:ascii="Tahoma" w:hAnsi="Tahoma" w:cs="Tahoma"/>
        </w:rPr>
        <w:t>�</w:t>
      </w:r>
      <w:r>
        <w:t>:</w:t>
      </w:r>
      <w:r>
        <w:rPr>
          <w:rFonts w:ascii="Tahoma" w:hAnsi="Tahoma" w:cs="Tahoma"/>
        </w:rPr>
        <w:t>�</w:t>
      </w:r>
      <w:r>
        <w:t>:7;v;</w:t>
      </w:r>
      <w:r>
        <w:rPr>
          <w:rFonts w:ascii="Tahoma" w:hAnsi="Tahoma" w:cs="Tahoma"/>
        </w:rPr>
        <w:t>�</w:t>
      </w:r>
      <w:r>
        <w:t>;</w:t>
      </w:r>
      <w:r>
        <w:rPr>
          <w:rFonts w:ascii="Tahoma" w:hAnsi="Tahoma" w:cs="Tahoma"/>
        </w:rPr>
        <w:t>�</w:t>
      </w:r>
      <w:r>
        <w:t>;B&lt;e&lt;</w:t>
      </w:r>
      <w:r>
        <w:rPr>
          <w:rFonts w:ascii="Tahoma" w:hAnsi="Tahoma" w:cs="Tahoma"/>
        </w:rPr>
        <w:t>�</w:t>
      </w:r>
      <w:r>
        <w:t>&lt;</w:t>
      </w:r>
      <w:r>
        <w:rPr>
          <w:rFonts w:ascii="Tahoma" w:hAnsi="Tahoma" w:cs="Tahoma"/>
        </w:rPr>
        <w:t>�</w:t>
      </w:r>
      <w:r>
        <w:t>&lt;=C=ü=</w:t>
      </w:r>
      <w:r>
        <w:rPr>
          <w:rFonts w:ascii="Tahoma" w:hAnsi="Tahoma" w:cs="Tahoma"/>
        </w:rPr>
        <w:t>�</w:t>
      </w:r>
      <w:r>
        <w:t>=</w:t>
      </w:r>
      <w:r>
        <w:rPr>
          <w:rFonts w:ascii="Tahoma" w:hAnsi="Tahoma" w:cs="Tahoma"/>
        </w:rPr>
        <w:t>�</w:t>
      </w:r>
      <w:r>
        <w:t>=F&gt;s&gt;</w:t>
      </w:r>
      <w:r>
        <w:rPr>
          <w:rFonts w:ascii="Tahoma" w:hAnsi="Tahoma" w:cs="Tahoma"/>
        </w:rPr>
        <w:t>�</w:t>
      </w:r>
      <w:r>
        <w:t>&gt;</w:t>
      </w:r>
      <w:r>
        <w:rPr>
          <w:rFonts w:ascii="Tahoma" w:hAnsi="Tahoma" w:cs="Tahoma"/>
        </w:rPr>
        <w:t>�</w:t>
      </w:r>
      <w:r>
        <w:t>&gt;</w:t>
      </w:r>
      <w:r>
        <w:rPr>
          <w:rFonts w:ascii="Tahoma" w:hAnsi="Tahoma" w:cs="Tahoma"/>
        </w:rPr>
        <w:t>�</w:t>
      </w:r>
      <w:r>
        <w:t>&gt;?K?</w:t>
      </w:r>
      <w:r>
        <w:rPr>
          <w:rFonts w:ascii="Tahoma" w:hAnsi="Tahoma" w:cs="Tahoma"/>
        </w:rPr>
        <w:t>�</w:t>
      </w:r>
      <w:r>
        <w:t>?</w:t>
      </w:r>
      <w:r>
        <w:rPr>
          <w:rFonts w:ascii="Tahoma" w:hAnsi="Tahoma" w:cs="Tahoma"/>
        </w:rPr>
        <w:t>�</w:t>
      </w:r>
      <w:r>
        <w:t>?</w:t>
      </w:r>
      <w:r>
        <w:rPr>
          <w:rFonts w:ascii="Tahoma" w:hAnsi="Tahoma" w:cs="Tahoma"/>
        </w:rPr>
        <w:t>��</w:t>
      </w:r>
      <w:r>
        <w:t>C0v0</w:t>
      </w:r>
      <w:r>
        <w:rPr>
          <w:rFonts w:ascii="Tahoma" w:hAnsi="Tahoma" w:cs="Tahoma"/>
        </w:rPr>
        <w:t>�</w:t>
      </w:r>
      <w:r>
        <w:t>0181h1</w:t>
      </w:r>
      <w:r>
        <w:rPr>
          <w:rFonts w:ascii="Tahoma" w:hAnsi="Tahoma" w:cs="Tahoma"/>
        </w:rPr>
        <w:t>�</w:t>
      </w:r>
      <w:r>
        <w:t>1</w:t>
      </w:r>
      <w:r>
        <w:rPr>
          <w:rFonts w:ascii="Tahoma" w:hAnsi="Tahoma" w:cs="Tahoma"/>
        </w:rPr>
        <w:t>�</w:t>
      </w:r>
      <w:r>
        <w:t>12I2l2</w:t>
      </w:r>
      <w:r>
        <w:rPr>
          <w:rFonts w:ascii="Tahoma" w:hAnsi="Tahoma" w:cs="Tahoma"/>
        </w:rPr>
        <w:t>�</w:t>
      </w:r>
      <w:r>
        <w:t>2</w:t>
      </w:r>
      <w:r>
        <w:rPr>
          <w:rFonts w:ascii="Tahoma" w:hAnsi="Tahoma" w:cs="Tahoma"/>
        </w:rPr>
        <w:t>�</w:t>
      </w:r>
      <w:r>
        <w:t>2</w:t>
      </w:r>
      <w:r>
        <w:rPr>
          <w:rFonts w:ascii="Tahoma" w:hAnsi="Tahoma" w:cs="Tahoma"/>
        </w:rPr>
        <w:t>�</w:t>
      </w:r>
      <w:r>
        <w:t>2*3U3</w:t>
      </w:r>
      <w:r>
        <w:rPr>
          <w:rFonts w:ascii="Tahoma" w:hAnsi="Tahoma" w:cs="Tahoma"/>
        </w:rPr>
        <w:t>�</w:t>
      </w:r>
      <w:r>
        <w:t>3</w:t>
      </w:r>
      <w:r>
        <w:rPr>
          <w:rFonts w:ascii="Tahoma" w:hAnsi="Tahoma" w:cs="Tahoma"/>
        </w:rPr>
        <w:t>�</w:t>
      </w:r>
      <w:r>
        <w:t>34/4n4</w:t>
      </w:r>
      <w:r>
        <w:rPr>
          <w:rFonts w:ascii="Tahoma" w:hAnsi="Tahoma" w:cs="Tahoma"/>
        </w:rPr>
        <w:t>�</w:t>
      </w:r>
      <w:r>
        <w:t>4</w:t>
      </w:r>
      <w:r>
        <w:rPr>
          <w:rFonts w:ascii="Tahoma" w:hAnsi="Tahoma" w:cs="Tahoma"/>
        </w:rPr>
        <w:t>�</w:t>
      </w:r>
      <w:r>
        <w:t>45G5</w:t>
      </w:r>
      <w:r>
        <w:rPr>
          <w:rFonts w:ascii="Tahoma" w:hAnsi="Tahoma" w:cs="Tahoma"/>
        </w:rPr>
        <w:t>�</w:t>
      </w:r>
      <w:r>
        <w:t>5</w:t>
      </w:r>
      <w:r>
        <w:rPr>
          <w:rFonts w:ascii="Tahoma" w:hAnsi="Tahoma" w:cs="Tahoma"/>
        </w:rPr>
        <w:t>�</w:t>
      </w:r>
      <w:r>
        <w:t>56/6Z6</w:t>
      </w:r>
      <w:r>
        <w:rPr>
          <w:rFonts w:ascii="Tahoma" w:hAnsi="Tahoma" w:cs="Tahoma"/>
        </w:rPr>
        <w:t>�</w:t>
      </w:r>
      <w:r>
        <w:t>6-7P7        828U8</w:t>
      </w:r>
      <w:r>
        <w:rPr>
          <w:rFonts w:ascii="Tahoma" w:hAnsi="Tahoma" w:cs="Tahoma"/>
        </w:rPr>
        <w:t>�</w:t>
      </w:r>
      <w:r>
        <w:t>8</w:t>
      </w:r>
      <w:r>
        <w:rPr>
          <w:rFonts w:ascii="Tahoma" w:hAnsi="Tahoma" w:cs="Tahoma"/>
        </w:rPr>
        <w:t>�</w:t>
      </w:r>
      <w:r>
        <w:t>8</w:t>
      </w:r>
      <w:r>
        <w:rPr>
          <w:rFonts w:ascii="Tahoma" w:hAnsi="Tahoma" w:cs="Tahoma"/>
        </w:rPr>
        <w:t>�</w:t>
      </w:r>
      <w:r>
        <w:t>8</w:t>
      </w:r>
    </w:p>
    <w:p w14:paraId="47B07A16" w14:textId="77777777" w:rsidR="0045207C" w:rsidRDefault="0045207C" w:rsidP="007724B4">
      <w:pPr>
        <w:pStyle w:val="Heading3"/>
      </w:pPr>
      <w:r>
        <w:t>9/9n9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p>
    <w:p w14:paraId="58486CAA" w14:textId="77777777" w:rsidR="0045207C" w:rsidRDefault="0045207C" w:rsidP="007724B4">
      <w:pPr>
        <w:pStyle w:val="Heading3"/>
      </w:pPr>
      <w:r>
        <w:t>:(:S:</w:t>
      </w:r>
      <w:r>
        <w:rPr>
          <w:rFonts w:ascii="Tahoma" w:hAnsi="Tahoma" w:cs="Tahoma"/>
        </w:rPr>
        <w:t>�</w:t>
      </w:r>
      <w:r>
        <w:t>:</w:t>
      </w:r>
      <w:r>
        <w:rPr>
          <w:rFonts w:ascii="Tahoma" w:hAnsi="Tahoma" w:cs="Tahoma"/>
        </w:rPr>
        <w:t>�</w:t>
      </w:r>
      <w:r>
        <w:t>:       ;H;</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&lt;1=Z=</w:t>
      </w:r>
      <w:r>
        <w:rPr>
          <w:rFonts w:ascii="Tahoma" w:hAnsi="Tahoma" w:cs="Tahoma"/>
        </w:rPr>
        <w:t>�</w:t>
      </w:r>
      <w:r>
        <w:t>=</w:t>
      </w:r>
      <w:r>
        <w:rPr>
          <w:rFonts w:ascii="Tahoma" w:hAnsi="Tahoma" w:cs="Tahoma"/>
        </w:rPr>
        <w:t>�</w:t>
      </w:r>
      <w:r>
        <w:t>=)&gt;</w:t>
      </w:r>
      <w:r>
        <w:rPr>
          <w:rFonts w:ascii="Tahoma" w:hAnsi="Tahoma" w:cs="Tahoma"/>
        </w:rPr>
        <w:t>�</w:t>
      </w:r>
      <w:r>
        <w:t>&gt;</w:t>
      </w:r>
      <w:r>
        <w:rPr>
          <w:rFonts w:ascii="Tahoma" w:hAnsi="Tahoma" w:cs="Tahoma"/>
        </w:rPr>
        <w:t>�</w:t>
      </w:r>
      <w:r>
        <w:t>&gt;?!?&lt;?W?</w:t>
      </w:r>
      <w:r>
        <w:rPr>
          <w:rFonts w:ascii="Tahoma" w:hAnsi="Tahoma" w:cs="Tahoma"/>
        </w:rPr>
        <w:t>�</w:t>
      </w:r>
      <w:r>
        <w:t>?</w:t>
      </w:r>
      <w:r>
        <w:rPr>
          <w:rFonts w:ascii="Tahoma" w:hAnsi="Tahoma" w:cs="Tahoma"/>
        </w:rPr>
        <w:t>�</w:t>
      </w:r>
      <w:r>
        <w:t>x</w:t>
      </w:r>
      <w:r>
        <w:rPr>
          <w:rFonts w:ascii="Tahoma" w:hAnsi="Tahoma" w:cs="Tahoma"/>
        </w:rPr>
        <w:t>�</w:t>
      </w:r>
      <w:r>
        <w:t>0</w:t>
      </w:r>
      <w:r>
        <w:rPr>
          <w:rFonts w:ascii="Tahoma" w:hAnsi="Tahoma" w:cs="Tahoma"/>
        </w:rPr>
        <w:t>�</w:t>
      </w:r>
      <w:r>
        <w:t>071</w:t>
      </w:r>
      <w:r>
        <w:rPr>
          <w:rFonts w:ascii="Tahoma" w:hAnsi="Tahoma" w:cs="Tahoma"/>
        </w:rPr>
        <w:t>�</w:t>
      </w:r>
      <w:r>
        <w:t>1</w:t>
      </w:r>
      <w:r>
        <w:rPr>
          <w:rFonts w:ascii="Tahoma" w:hAnsi="Tahoma" w:cs="Tahoma"/>
        </w:rPr>
        <w:t>�</w:t>
      </w:r>
      <w:r>
        <w:t>12z2</w:t>
      </w:r>
      <w:r>
        <w:rPr>
          <w:rFonts w:ascii="Tahoma" w:hAnsi="Tahoma" w:cs="Tahoma"/>
        </w:rPr>
        <w:t>�</w:t>
      </w:r>
      <w:r>
        <w:t>2</w:t>
      </w:r>
      <w:r>
        <w:rPr>
          <w:rFonts w:ascii="Tahoma" w:hAnsi="Tahoma" w:cs="Tahoma"/>
        </w:rPr>
        <w:t>�</w:t>
      </w:r>
      <w:r>
        <w:t>23+3F3</w:t>
      </w:r>
      <w:r>
        <w:rPr>
          <w:rFonts w:ascii="Tahoma" w:hAnsi="Tahoma" w:cs="Tahoma"/>
        </w:rPr>
        <w:t>�</w:t>
      </w:r>
      <w:r>
        <w:t>3</w:t>
      </w:r>
      <w:r>
        <w:rPr>
          <w:rFonts w:ascii="Tahoma" w:hAnsi="Tahoma" w:cs="Tahoma"/>
        </w:rPr>
        <w:t>�</w:t>
      </w:r>
      <w:r>
        <w:t>4</w:t>
      </w:r>
      <w:r>
        <w:rPr>
          <w:rFonts w:ascii="Tahoma" w:hAnsi="Tahoma" w:cs="Tahoma"/>
        </w:rPr>
        <w:t>�</w:t>
      </w:r>
      <w:r>
        <w:t>4</w:t>
      </w:r>
      <w:r>
        <w:rPr>
          <w:rFonts w:ascii="Tahoma" w:hAnsi="Tahoma" w:cs="Tahoma"/>
        </w:rPr>
        <w:t>�</w:t>
      </w:r>
      <w:r>
        <w:t>45</w:t>
      </w:r>
      <w:r>
        <w:rPr>
          <w:rFonts w:ascii="Tahoma" w:hAnsi="Tahoma" w:cs="Tahoma"/>
        </w:rPr>
        <w:t>�</w:t>
      </w:r>
      <w:r>
        <w:t>536N6i6</w:t>
      </w:r>
      <w:r>
        <w:rPr>
          <w:rFonts w:ascii="Tahoma" w:hAnsi="Tahoma" w:cs="Tahoma"/>
        </w:rPr>
        <w:t>�</w:t>
      </w:r>
      <w:r>
        <w:t>6</w:t>
      </w:r>
      <w:r>
        <w:rPr>
          <w:rFonts w:ascii="Tahoma" w:hAnsi="Tahoma" w:cs="Tahoma"/>
        </w:rPr>
        <w:t>�</w:t>
      </w:r>
      <w:r>
        <w:t>6</w:t>
      </w:r>
      <w:r>
        <w:rPr>
          <w:rFonts w:ascii="Tahoma" w:hAnsi="Tahoma" w:cs="Tahoma"/>
        </w:rPr>
        <w:t>�</w:t>
      </w:r>
      <w:r>
        <w:t>677$8&lt;8</w:t>
      </w:r>
      <w:r>
        <w:rPr>
          <w:rFonts w:ascii="Tahoma" w:hAnsi="Tahoma" w:cs="Tahoma"/>
        </w:rPr>
        <w:t>�</w:t>
      </w:r>
      <w:r>
        <w:t>8A9Y9q9</w:t>
      </w:r>
      <w:r>
        <w:rPr>
          <w:rFonts w:ascii="Tahoma" w:hAnsi="Tahoma" w:cs="Tahoma"/>
        </w:rPr>
        <w:t>�</w:t>
      </w:r>
      <w:r>
        <w:t>9</w:t>
      </w:r>
      <w:r>
        <w:rPr>
          <w:rFonts w:ascii="Tahoma" w:hAnsi="Tahoma" w:cs="Tahoma"/>
        </w:rPr>
        <w:t>�</w:t>
      </w:r>
      <w:r>
        <w:t>9</w:t>
      </w:r>
      <w:r>
        <w:rPr>
          <w:rFonts w:ascii="Tahoma" w:hAnsi="Tahoma" w:cs="Tahoma"/>
        </w:rPr>
        <w:t>�</w:t>
      </w:r>
      <w:r>
        <w:t>9::g:</w:t>
      </w:r>
      <w:r>
        <w:rPr>
          <w:rFonts w:ascii="Tahoma" w:hAnsi="Tahoma" w:cs="Tahoma"/>
        </w:rPr>
        <w:t>�</w:t>
      </w:r>
      <w:r>
        <w:t>:</w:t>
      </w:r>
      <w:r>
        <w:rPr>
          <w:rFonts w:ascii="Tahoma" w:hAnsi="Tahoma" w:cs="Tahoma"/>
        </w:rPr>
        <w:t>�</w:t>
      </w:r>
      <w:r>
        <w:t>:;5;`;</w:t>
      </w:r>
      <w:r>
        <w:rPr>
          <w:rFonts w:ascii="Tahoma" w:hAnsi="Tahoma" w:cs="Tahoma"/>
        </w:rPr>
        <w:t>�</w:t>
      </w:r>
      <w:r>
        <w:t>;</w:t>
      </w:r>
      <w:r>
        <w:rPr>
          <w:rFonts w:ascii="Tahoma" w:hAnsi="Tahoma" w:cs="Tahoma"/>
        </w:rPr>
        <w:t>�</w:t>
      </w:r>
      <w:r>
        <w:t>;</w:t>
      </w:r>
      <w:r>
        <w:rPr>
          <w:rFonts w:ascii="Tahoma" w:hAnsi="Tahoma" w:cs="Tahoma"/>
        </w:rPr>
        <w:t>�</w:t>
      </w:r>
      <w:r>
        <w:t>;C&lt;f&lt;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w:t>
      </w:r>
      <w:r>
        <w:rPr>
          <w:rFonts w:ascii="Tahoma" w:hAnsi="Tahoma" w:cs="Tahoma"/>
        </w:rPr>
        <w:t>�</w:t>
      </w:r>
      <w:r>
        <w:t>=</w:t>
      </w:r>
      <w:r>
        <w:rPr>
          <w:rFonts w:ascii="Tahoma" w:hAnsi="Tahoma" w:cs="Tahoma"/>
        </w:rPr>
        <w:t>�</w:t>
      </w:r>
      <w:r>
        <w:t>=n&gt;</w:t>
      </w:r>
      <w:r>
        <w:rPr>
          <w:rFonts w:ascii="Tahoma" w:hAnsi="Tahoma" w:cs="Tahoma"/>
        </w:rPr>
        <w:t>�</w:t>
      </w:r>
    </w:p>
    <w:p w14:paraId="6D7DAB51" w14:textId="77777777" w:rsidR="0045207C" w:rsidRDefault="0045207C" w:rsidP="007724B4">
      <w:pPr>
        <w:pStyle w:val="Heading3"/>
      </w:pPr>
      <w:r>
        <w:t>?</w:t>
      </w:r>
      <w:r>
        <w:rPr>
          <w:rFonts w:ascii="Tahoma" w:hAnsi="Tahoma" w:cs="Tahoma"/>
        </w:rPr>
        <w:t>���</w:t>
      </w:r>
      <w:r>
        <w:t>2</w:t>
      </w:r>
      <w:r>
        <w:rPr>
          <w:rFonts w:ascii="Tahoma" w:hAnsi="Tahoma" w:cs="Tahoma"/>
        </w:rPr>
        <w:t>�</w:t>
      </w:r>
      <w:r>
        <w:t>2353f3</w:t>
      </w:r>
      <w:r>
        <w:rPr>
          <w:rFonts w:ascii="Tahoma" w:hAnsi="Tahoma" w:cs="Tahoma"/>
        </w:rPr>
        <w:t>�</w:t>
      </w:r>
      <w:r>
        <w:t>3</w:t>
      </w:r>
      <w:r>
        <w:rPr>
          <w:rFonts w:ascii="Tahoma" w:hAnsi="Tahoma" w:cs="Tahoma"/>
        </w:rPr>
        <w:t>�</w:t>
      </w:r>
      <w:r>
        <w:t>314f4</w:t>
      </w:r>
      <w:r>
        <w:rPr>
          <w:rFonts w:ascii="Tahoma" w:hAnsi="Tahoma" w:cs="Tahoma"/>
        </w:rPr>
        <w:t>�</w:t>
      </w:r>
      <w:r>
        <w:t>4</w:t>
      </w:r>
      <w:r>
        <w:rPr>
          <w:rFonts w:ascii="Tahoma" w:hAnsi="Tahoma" w:cs="Tahoma"/>
        </w:rPr>
        <w:t>�</w:t>
      </w:r>
      <w:r>
        <w:t>45C5i5</w:t>
      </w:r>
      <w:r>
        <w:rPr>
          <w:rFonts w:ascii="Tahoma" w:hAnsi="Tahoma" w:cs="Tahoma"/>
        </w:rPr>
        <w:t>�</w:t>
      </w:r>
      <w:r>
        <w:t>5</w:t>
      </w:r>
      <w:r>
        <w:rPr>
          <w:rFonts w:ascii="Tahoma" w:hAnsi="Tahoma" w:cs="Tahoma"/>
        </w:rPr>
        <w:t>�</w:t>
      </w:r>
      <w:r>
        <w:t>5</w:t>
      </w:r>
      <w:r>
        <w:rPr>
          <w:rFonts w:ascii="Tahoma" w:hAnsi="Tahoma" w:cs="Tahoma"/>
        </w:rPr>
        <w:t>�</w:t>
      </w:r>
      <w:r>
        <w:t>5!6N6q6</w:t>
      </w:r>
      <w:r>
        <w:rPr>
          <w:rFonts w:ascii="Tahoma" w:hAnsi="Tahoma" w:cs="Tahoma"/>
        </w:rPr>
        <w:t>�</w:t>
      </w:r>
      <w:r>
        <w:t>6</w:t>
      </w:r>
      <w:r>
        <w:rPr>
          <w:rFonts w:ascii="Tahoma" w:hAnsi="Tahoma" w:cs="Tahoma"/>
        </w:rPr>
        <w:t>�</w:t>
      </w:r>
      <w:r>
        <w:t>67K7x7</w:t>
      </w:r>
      <w:r>
        <w:rPr>
          <w:rFonts w:ascii="Tahoma" w:hAnsi="Tahoma" w:cs="Tahoma"/>
        </w:rPr>
        <w:t>�</w:t>
      </w:r>
      <w:r>
        <w:t>7</w:t>
      </w:r>
      <w:r>
        <w:rPr>
          <w:rFonts w:ascii="Tahoma" w:hAnsi="Tahoma" w:cs="Tahoma"/>
        </w:rPr>
        <w:t>�</w:t>
      </w:r>
      <w:r>
        <w:t>7888[8~8</w:t>
      </w:r>
      <w:r>
        <w:rPr>
          <w:rFonts w:ascii="Tahoma" w:hAnsi="Tahoma" w:cs="Tahoma"/>
        </w:rPr>
        <w:t>�</w:t>
      </w:r>
      <w:r>
        <w:t>8</w:t>
      </w:r>
      <w:r>
        <w:rPr>
          <w:rFonts w:ascii="Tahoma" w:hAnsi="Tahoma" w:cs="Tahoma"/>
        </w:rPr>
        <w:t>�</w:t>
      </w:r>
      <w:r>
        <w:t>8</w:t>
      </w:r>
      <w:r>
        <w:rPr>
          <w:rFonts w:ascii="Tahoma" w:hAnsi="Tahoma" w:cs="Tahoma"/>
        </w:rPr>
        <w:t>�</w:t>
      </w:r>
      <w:r>
        <w:t>8#9F9{9</w:t>
      </w:r>
      <w:r>
        <w:rPr>
          <w:rFonts w:ascii="Tahoma" w:hAnsi="Tahoma" w:cs="Tahoma"/>
        </w:rPr>
        <w:t>�</w:t>
      </w:r>
      <w:r>
        <w:t>9</w:t>
      </w:r>
      <w:r>
        <w:rPr>
          <w:rFonts w:ascii="Tahoma" w:hAnsi="Tahoma" w:cs="Tahoma"/>
        </w:rPr>
        <w:t>�</w:t>
      </w:r>
      <w:r>
        <w:t>9</w:t>
      </w:r>
    </w:p>
    <w:p w14:paraId="09224268" w14:textId="77777777" w:rsidR="0045207C" w:rsidRDefault="0045207C" w:rsidP="007724B4">
      <w:pPr>
        <w:pStyle w:val="Heading3"/>
      </w:pPr>
      <w:r>
        <w:t>:0:]:x:</w:t>
      </w:r>
      <w:r>
        <w:rPr>
          <w:rFonts w:ascii="Tahoma" w:hAnsi="Tahoma" w:cs="Tahoma"/>
        </w:rPr>
        <w:t>�</w:t>
      </w:r>
      <w:r>
        <w:t>:</w:t>
      </w:r>
      <w:r>
        <w:rPr>
          <w:rFonts w:ascii="Tahoma" w:hAnsi="Tahoma" w:cs="Tahoma"/>
        </w:rPr>
        <w:t>�</w:t>
      </w:r>
      <w:r>
        <w:t>:</w:t>
      </w:r>
      <w:r>
        <w:rPr>
          <w:rFonts w:ascii="Tahoma" w:hAnsi="Tahoma" w:cs="Tahoma"/>
        </w:rPr>
        <w:t>�</w:t>
      </w:r>
      <w:r>
        <w:t>:</w:t>
      </w:r>
    </w:p>
    <w:p w14:paraId="025A4C8D" w14:textId="77777777" w:rsidR="0045207C" w:rsidRDefault="0045207C" w:rsidP="007724B4">
      <w:pPr>
        <w:pStyle w:val="Heading3"/>
      </w:pPr>
      <w:r>
        <w:t>;0;S;</w:t>
      </w:r>
      <w:r>
        <w:rPr>
          <w:rFonts w:ascii="Tahoma" w:hAnsi="Tahoma" w:cs="Tahoma"/>
        </w:rPr>
        <w:t>�</w:t>
      </w:r>
      <w:r>
        <w:t>;</w:t>
      </w:r>
      <w:r>
        <w:rPr>
          <w:rFonts w:ascii="Tahoma" w:hAnsi="Tahoma" w:cs="Tahoma"/>
        </w:rPr>
        <w:t>�</w:t>
      </w:r>
      <w:r>
        <w:t>;</w:t>
      </w:r>
      <w:r>
        <w:rPr>
          <w:rFonts w:ascii="Tahoma" w:hAnsi="Tahoma" w:cs="Tahoma"/>
        </w:rPr>
        <w:t>�</w:t>
      </w:r>
      <w:r>
        <w:t>;)&lt;f&lt;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w:t>
      </w:r>
      <w:r>
        <w:rPr>
          <w:rFonts w:ascii="Tahoma" w:hAnsi="Tahoma" w:cs="Tahoma"/>
        </w:rPr>
        <w:t>�</w:t>
      </w:r>
      <w:r>
        <w:t>=&gt;o&gt;,?</w:t>
      </w:r>
      <w:r>
        <w:rPr>
          <w:rFonts w:ascii="Tahoma" w:hAnsi="Tahoma" w:cs="Tahoma"/>
        </w:rPr>
        <w:t>�</w:t>
      </w:r>
      <w:r>
        <w:t>?</w:t>
      </w:r>
      <w:r>
        <w:rPr>
          <w:rFonts w:ascii="Tahoma" w:hAnsi="Tahoma" w:cs="Tahoma"/>
        </w:rPr>
        <w:t>�</w:t>
      </w:r>
      <w:r>
        <w:t>?</w:t>
      </w:r>
      <w:r>
        <w:rPr>
          <w:rFonts w:ascii="Tahoma" w:hAnsi="Tahoma" w:cs="Tahoma"/>
        </w:rPr>
        <w:t>��</w:t>
      </w:r>
      <w:r>
        <w:t>0+0X0|0y1</w:t>
      </w:r>
      <w:r>
        <w:rPr>
          <w:rFonts w:ascii="Tahoma" w:hAnsi="Tahoma" w:cs="Tahoma"/>
        </w:rPr>
        <w:t>�</w:t>
      </w:r>
      <w:r>
        <w:t>1.2</w:t>
      </w:r>
      <w:r>
        <w:rPr>
          <w:rFonts w:ascii="Tahoma" w:hAnsi="Tahoma" w:cs="Tahoma"/>
        </w:rPr>
        <w:t>�</w:t>
      </w:r>
      <w:r>
        <w:t>2'3J3}3</w:t>
      </w:r>
      <w:r>
        <w:rPr>
          <w:rFonts w:ascii="Tahoma" w:hAnsi="Tahoma" w:cs="Tahoma"/>
        </w:rPr>
        <w:t>�</w:t>
      </w:r>
      <w:r>
        <w:t>3</w:t>
      </w:r>
      <w:r>
        <w:rPr>
          <w:rFonts w:ascii="Tahoma" w:hAnsi="Tahoma" w:cs="Tahoma"/>
        </w:rPr>
        <w:t>�</w:t>
      </w:r>
      <w:r>
        <w:t>3</w:t>
      </w:r>
      <w:r>
        <w:rPr>
          <w:rFonts w:ascii="Tahoma" w:hAnsi="Tahoma" w:cs="Tahoma"/>
        </w:rPr>
        <w:t>�</w:t>
      </w:r>
      <w:r>
        <w:t>3/4`4</w:t>
      </w:r>
      <w:r>
        <w:rPr>
          <w:rFonts w:ascii="Tahoma" w:hAnsi="Tahoma" w:cs="Tahoma"/>
        </w:rPr>
        <w:t>�</w:t>
      </w:r>
      <w:r>
        <w:t>4</w:t>
      </w:r>
      <w:r>
        <w:rPr>
          <w:rFonts w:ascii="Tahoma" w:hAnsi="Tahoma" w:cs="Tahoma"/>
        </w:rPr>
        <w:t>�</w:t>
      </w:r>
      <w:r>
        <w:t>4525B6m6w66</w:t>
      </w:r>
      <w:r>
        <w:rPr>
          <w:rFonts w:ascii="Tahoma" w:hAnsi="Tahoma" w:cs="Tahoma"/>
        </w:rPr>
        <w:t>�</w:t>
      </w:r>
      <w:r>
        <w:t>6</w:t>
      </w:r>
      <w:r>
        <w:rPr>
          <w:rFonts w:ascii="Tahoma" w:hAnsi="Tahoma" w:cs="Tahoma"/>
        </w:rPr>
        <w:t>�</w:t>
      </w:r>
      <w:r>
        <w:t>6</w:t>
      </w:r>
      <w:r>
        <w:rPr>
          <w:rFonts w:ascii="Tahoma" w:hAnsi="Tahoma" w:cs="Tahoma"/>
        </w:rPr>
        <w:t>�</w:t>
      </w:r>
      <w:r>
        <w:t>6V7</w:t>
      </w:r>
      <w:r>
        <w:rPr>
          <w:rFonts w:ascii="Tahoma" w:hAnsi="Tahoma" w:cs="Tahoma"/>
        </w:rPr>
        <w:t>�</w:t>
      </w:r>
      <w:r>
        <w:t>78V8</w:t>
      </w:r>
      <w:r>
        <w:rPr>
          <w:rFonts w:ascii="Tahoma" w:hAnsi="Tahoma" w:cs="Tahoma"/>
        </w:rPr>
        <w:t>�</w:t>
      </w:r>
      <w:r>
        <w:t>8</w:t>
      </w:r>
      <w:r>
        <w:rPr>
          <w:rFonts w:ascii="Tahoma" w:hAnsi="Tahoma" w:cs="Tahoma"/>
        </w:rPr>
        <w:t>�</w:t>
      </w:r>
      <w:r>
        <w:t>8</w:t>
      </w:r>
      <w:r>
        <w:rPr>
          <w:rFonts w:ascii="Tahoma" w:hAnsi="Tahoma" w:cs="Tahoma"/>
        </w:rPr>
        <w:t>�</w:t>
      </w:r>
      <w:r>
        <w:t>89&lt;9w9</w:t>
      </w:r>
      <w:r>
        <w:rPr>
          <w:rFonts w:ascii="Tahoma" w:hAnsi="Tahoma" w:cs="Tahoma"/>
        </w:rPr>
        <w:t>�</w:t>
      </w:r>
      <w:r>
        <w:t>9</w:t>
      </w:r>
      <w:r>
        <w:rPr>
          <w:rFonts w:ascii="Tahoma" w:hAnsi="Tahoma" w:cs="Tahoma"/>
        </w:rPr>
        <w:t>�</w:t>
      </w:r>
      <w:r>
        <w:t>:.:Q:t:</w:t>
      </w:r>
      <w:r>
        <w:rPr>
          <w:rFonts w:ascii="Tahoma" w:hAnsi="Tahoma" w:cs="Tahoma"/>
        </w:rPr>
        <w:t>�</w:t>
      </w:r>
      <w:r>
        <w:t>:</w:t>
      </w:r>
      <w:r>
        <w:rPr>
          <w:rFonts w:ascii="Tahoma" w:hAnsi="Tahoma" w:cs="Tahoma"/>
        </w:rPr>
        <w:t>�</w:t>
      </w:r>
      <w:r>
        <w:t>:</w:t>
      </w:r>
      <w:r>
        <w:rPr>
          <w:rFonts w:ascii="Tahoma" w:hAnsi="Tahoma" w:cs="Tahoma"/>
        </w:rPr>
        <w:t>�</w:t>
      </w:r>
      <w:r>
        <w:t>:,;`;j;</w:t>
      </w:r>
      <w:r>
        <w:rPr>
          <w:rFonts w:ascii="Tahoma" w:hAnsi="Tahoma" w:cs="Tahoma"/>
        </w:rPr>
        <w:t>�</w:t>
      </w:r>
      <w:r>
        <w:t>;</w:t>
      </w:r>
      <w:r>
        <w:rPr>
          <w:rFonts w:ascii="Tahoma" w:hAnsi="Tahoma" w:cs="Tahoma"/>
        </w:rPr>
        <w:t>�</w:t>
      </w:r>
      <w:r>
        <w:t>;</w:t>
      </w:r>
      <w:r>
        <w:rPr>
          <w:rFonts w:ascii="Tahoma" w:hAnsi="Tahoma" w:cs="Tahoma"/>
        </w:rPr>
        <w:t>�</w:t>
      </w:r>
      <w:r>
        <w:t>;&lt;M&lt;</w:t>
      </w:r>
      <w:r>
        <w:rPr>
          <w:rFonts w:ascii="Tahoma" w:hAnsi="Tahoma" w:cs="Tahoma"/>
        </w:rPr>
        <w:t>�</w:t>
      </w:r>
      <w:r>
        <w:t>&lt;</w:t>
      </w:r>
      <w:r>
        <w:rPr>
          <w:rFonts w:ascii="Tahoma" w:hAnsi="Tahoma" w:cs="Tahoma"/>
        </w:rPr>
        <w:t>�</w:t>
      </w:r>
      <w:r>
        <w:t>&lt;H=</w:t>
      </w:r>
      <w:r>
        <w:rPr>
          <w:rFonts w:ascii="Tahoma" w:hAnsi="Tahoma" w:cs="Tahoma"/>
        </w:rPr>
        <w:t>�</w:t>
      </w:r>
      <w:r>
        <w:t>=</w:t>
      </w:r>
      <w:r>
        <w:rPr>
          <w:rFonts w:ascii="Tahoma" w:hAnsi="Tahoma" w:cs="Tahoma"/>
        </w:rPr>
        <w:t>�</w:t>
      </w:r>
      <w:r>
        <w:t>=&gt;3&gt;V&gt;y&gt;</w:t>
      </w:r>
      <w:r>
        <w:rPr>
          <w:rFonts w:ascii="Tahoma" w:hAnsi="Tahoma" w:cs="Tahoma"/>
        </w:rPr>
        <w:t>�</w:t>
      </w:r>
      <w:r>
        <w:t>&gt;</w:t>
      </w:r>
      <w:r>
        <w:rPr>
          <w:rFonts w:ascii="Tahoma" w:hAnsi="Tahoma" w:cs="Tahoma"/>
        </w:rPr>
        <w:t>�</w:t>
      </w:r>
      <w:r>
        <w:t>&gt;</w:t>
      </w:r>
      <w:r>
        <w:rPr>
          <w:rFonts w:ascii="Tahoma" w:hAnsi="Tahoma" w:cs="Tahoma"/>
        </w:rPr>
        <w:t>�</w:t>
      </w:r>
      <w:r>
        <w:t>&gt;?Ü?</w:t>
      </w:r>
      <w:r>
        <w:rPr>
          <w:rFonts w:ascii="Tahoma" w:hAnsi="Tahoma" w:cs="Tahoma"/>
        </w:rPr>
        <w:t>�</w:t>
      </w:r>
      <w:r>
        <w:t>?</w:t>
      </w:r>
      <w:r>
        <w:rPr>
          <w:rFonts w:ascii="Tahoma" w:hAnsi="Tahoma" w:cs="Tahoma"/>
        </w:rPr>
        <w:t>�</w:t>
      </w:r>
      <w:r>
        <w:t>?</w:t>
      </w:r>
      <w:r>
        <w:rPr>
          <w:rFonts w:ascii="Tahoma" w:hAnsi="Tahoma" w:cs="Tahoma"/>
        </w:rPr>
        <w:t>��</w:t>
      </w:r>
      <w:r>
        <w:t>0</w:t>
      </w:r>
      <w:r>
        <w:rPr>
          <w:rFonts w:ascii="Tahoma" w:hAnsi="Tahoma" w:cs="Tahoma"/>
        </w:rPr>
        <w:t>�</w:t>
      </w:r>
      <w:r>
        <w:t>0</w:t>
      </w:r>
      <w:r>
        <w:rPr>
          <w:rFonts w:ascii="Tahoma" w:hAnsi="Tahoma" w:cs="Tahoma"/>
        </w:rPr>
        <w:t>�</w:t>
      </w:r>
      <w:r>
        <w:t>0</w:t>
      </w:r>
    </w:p>
    <w:p w14:paraId="5D377C9C" w14:textId="77777777" w:rsidR="0045207C" w:rsidRDefault="0045207C" w:rsidP="007724B4">
      <w:pPr>
        <w:pStyle w:val="Heading3"/>
      </w:pPr>
      <w:r>
        <w:t>161Y1</w:t>
      </w:r>
      <w:r>
        <w:rPr>
          <w:rFonts w:ascii="Tahoma" w:hAnsi="Tahoma" w:cs="Tahoma"/>
        </w:rPr>
        <w:t>�</w:t>
      </w:r>
      <w:r>
        <w:t>1</w:t>
      </w:r>
      <w:r>
        <w:rPr>
          <w:rFonts w:ascii="Tahoma" w:hAnsi="Tahoma" w:cs="Tahoma"/>
        </w:rPr>
        <w:t>�</w:t>
      </w:r>
      <w:r>
        <w:t>1.2Q2t2</w:t>
      </w:r>
      <w:r>
        <w:rPr>
          <w:rFonts w:ascii="Tahoma" w:hAnsi="Tahoma" w:cs="Tahoma"/>
        </w:rPr>
        <w:t>�</w:t>
      </w:r>
      <w:r>
        <w:t>2</w:t>
      </w:r>
      <w:r>
        <w:rPr>
          <w:rFonts w:ascii="Tahoma" w:hAnsi="Tahoma" w:cs="Tahoma"/>
        </w:rPr>
        <w:t>�</w:t>
      </w:r>
      <w:r>
        <w:t>2H3n3</w:t>
      </w:r>
      <w:r>
        <w:rPr>
          <w:rFonts w:ascii="Tahoma" w:hAnsi="Tahoma" w:cs="Tahoma"/>
        </w:rPr>
        <w:t>�</w:t>
      </w:r>
      <w:r>
        <w:t>3</w:t>
      </w:r>
      <w:r>
        <w:rPr>
          <w:rFonts w:ascii="Tahoma" w:hAnsi="Tahoma" w:cs="Tahoma"/>
        </w:rPr>
        <w:t>�</w:t>
      </w:r>
      <w:r>
        <w:t>3</w:t>
      </w:r>
      <w:r>
        <w:rPr>
          <w:rFonts w:ascii="Tahoma" w:hAnsi="Tahoma" w:cs="Tahoma"/>
        </w:rPr>
        <w:t>�</w:t>
      </w:r>
      <w:r>
        <w:t>3h4</w:t>
      </w:r>
      <w:r>
        <w:rPr>
          <w:rFonts w:ascii="Tahoma" w:hAnsi="Tahoma" w:cs="Tahoma"/>
        </w:rPr>
        <w:t>�</w:t>
      </w:r>
      <w:r>
        <w:t>45/5Ö55</w:t>
      </w:r>
      <w:r>
        <w:rPr>
          <w:rFonts w:ascii="Tahoma" w:hAnsi="Tahoma" w:cs="Tahoma"/>
        </w:rPr>
        <w:t>�</w:t>
      </w:r>
      <w:r>
        <w:t>56&lt;6_6</w:t>
      </w:r>
      <w:r>
        <w:rPr>
          <w:rFonts w:ascii="Tahoma" w:hAnsi="Tahoma" w:cs="Tahoma"/>
        </w:rPr>
        <w:t>�</w:t>
      </w:r>
      <w:r>
        <w:t>6</w:t>
      </w:r>
      <w:r>
        <w:rPr>
          <w:rFonts w:ascii="Tahoma" w:hAnsi="Tahoma" w:cs="Tahoma"/>
        </w:rPr>
        <w:t>�</w:t>
      </w:r>
      <w:r>
        <w:t>6717Ö7</w:t>
      </w:r>
      <w:r>
        <w:rPr>
          <w:rFonts w:ascii="Tahoma" w:hAnsi="Tahoma" w:cs="Tahoma"/>
        </w:rPr>
        <w:t>�</w:t>
      </w:r>
      <w:r>
        <w:t>7</w:t>
      </w:r>
      <w:r>
        <w:rPr>
          <w:rFonts w:ascii="Tahoma" w:hAnsi="Tahoma" w:cs="Tahoma"/>
        </w:rPr>
        <w:t>�</w:t>
      </w:r>
      <w:r>
        <w:t>78</w:t>
      </w:r>
      <w:r>
        <w:rPr>
          <w:rFonts w:ascii="Tahoma" w:hAnsi="Tahoma" w:cs="Tahoma"/>
        </w:rPr>
        <w:t>�</w:t>
      </w:r>
      <w:r>
        <w:t>8</w:t>
      </w:r>
      <w:r>
        <w:rPr>
          <w:rFonts w:ascii="Tahoma" w:hAnsi="Tahoma" w:cs="Tahoma"/>
        </w:rPr>
        <w:t>�</w:t>
      </w:r>
      <w:r>
        <w:t>89O9</w:t>
      </w:r>
      <w:r>
        <w:rPr>
          <w:rFonts w:ascii="Tahoma" w:hAnsi="Tahoma" w:cs="Tahoma"/>
        </w:rPr>
        <w:t>�</w:t>
      </w:r>
      <w:r>
        <w:t>9</w:t>
      </w:r>
      <w:r>
        <w:rPr>
          <w:rFonts w:ascii="Tahoma" w:hAnsi="Tahoma" w:cs="Tahoma"/>
        </w:rPr>
        <w:t>�</w:t>
      </w:r>
      <w:r>
        <w:t>90:Ä:</w:t>
      </w:r>
      <w:r>
        <w:rPr>
          <w:rFonts w:ascii="Tahoma" w:hAnsi="Tahoma" w:cs="Tahoma"/>
        </w:rPr>
        <w:t>�</w:t>
      </w:r>
      <w:r>
        <w:t>:</w:t>
      </w:r>
      <w:r>
        <w:rPr>
          <w:rFonts w:ascii="Tahoma" w:hAnsi="Tahoma" w:cs="Tahoma"/>
        </w:rPr>
        <w:t>�</w:t>
      </w:r>
      <w:r>
        <w:t>:</w:t>
      </w:r>
    </w:p>
    <w:p w14:paraId="34B46024" w14:textId="77777777" w:rsidR="0045207C" w:rsidRDefault="0045207C" w:rsidP="007724B4">
      <w:pPr>
        <w:pStyle w:val="Heading3"/>
      </w:pPr>
      <w:r>
        <w:t>;&gt;;d;</w:t>
      </w:r>
      <w:r>
        <w:rPr>
          <w:rFonts w:ascii="Tahoma" w:hAnsi="Tahoma" w:cs="Tahoma"/>
        </w:rPr>
        <w:t>�</w:t>
      </w:r>
      <w:r>
        <w:t>;</w:t>
      </w:r>
      <w:r>
        <w:rPr>
          <w:rFonts w:ascii="Tahoma" w:hAnsi="Tahoma" w:cs="Tahoma"/>
        </w:rPr>
        <w:t>�</w:t>
      </w:r>
      <w:r>
        <w:t>;</w:t>
      </w:r>
      <w:r>
        <w:rPr>
          <w:rFonts w:ascii="Tahoma" w:hAnsi="Tahoma" w:cs="Tahoma"/>
        </w:rPr>
        <w:t>�</w:t>
      </w:r>
      <w:r>
        <w:t>;&lt;L&lt;o&lt;</w:t>
      </w:r>
      <w:r>
        <w:rPr>
          <w:rFonts w:ascii="Tahoma" w:hAnsi="Tahoma" w:cs="Tahoma"/>
        </w:rPr>
        <w:t>�</w:t>
      </w:r>
      <w:r>
        <w:t>&lt;</w:t>
      </w:r>
      <w:r>
        <w:rPr>
          <w:rFonts w:ascii="Tahoma" w:hAnsi="Tahoma" w:cs="Tahoma"/>
        </w:rPr>
        <w:t>�</w:t>
      </w:r>
      <w:r>
        <w:t>&lt;(=U=</w:t>
      </w:r>
      <w:r>
        <w:rPr>
          <w:rFonts w:ascii="Tahoma" w:hAnsi="Tahoma" w:cs="Tahoma"/>
        </w:rPr>
        <w:t>�</w:t>
      </w:r>
      <w:r>
        <w:t>=</w:t>
      </w:r>
      <w:r>
        <w:rPr>
          <w:rFonts w:ascii="Tahoma" w:hAnsi="Tahoma" w:cs="Tahoma"/>
        </w:rPr>
        <w:t>�</w:t>
      </w:r>
      <w:r>
        <w:t>=%&gt;S&gt;,?</w:t>
      </w:r>
      <w:r>
        <w:rPr>
          <w:rFonts w:ascii="Tahoma" w:hAnsi="Tahoma" w:cs="Tahoma"/>
        </w:rPr>
        <w:t>�</w:t>
      </w:r>
      <w:r>
        <w:t>?</w:t>
      </w:r>
      <w:r>
        <w:rPr>
          <w:rFonts w:ascii="Tahoma" w:hAnsi="Tahoma" w:cs="Tahoma"/>
        </w:rPr>
        <w:t>��</w:t>
      </w:r>
      <w:r>
        <w:t>0K0x0</w:t>
      </w:r>
      <w:r>
        <w:rPr>
          <w:rFonts w:ascii="Tahoma" w:hAnsi="Tahoma" w:cs="Tahoma"/>
        </w:rPr>
        <w:t>�</w:t>
      </w:r>
      <w:r>
        <w:t>0</w:t>
      </w:r>
      <w:r>
        <w:rPr>
          <w:rFonts w:ascii="Tahoma" w:hAnsi="Tahoma" w:cs="Tahoma"/>
        </w:rPr>
        <w:t>�</w:t>
      </w:r>
      <w:r>
        <w:t>071Z1</w:t>
      </w:r>
      <w:r>
        <w:rPr>
          <w:rFonts w:ascii="Tahoma" w:hAnsi="Tahoma" w:cs="Tahoma"/>
        </w:rPr>
        <w:t>�</w:t>
      </w:r>
      <w:r>
        <w:t>1</w:t>
      </w:r>
      <w:r>
        <w:rPr>
          <w:rFonts w:ascii="Tahoma" w:hAnsi="Tahoma" w:cs="Tahoma"/>
        </w:rPr>
        <w:t>�</w:t>
      </w:r>
      <w:r>
        <w:t>192n2</w:t>
      </w:r>
      <w:r>
        <w:rPr>
          <w:rFonts w:ascii="Tahoma" w:hAnsi="Tahoma" w:cs="Tahoma"/>
        </w:rPr>
        <w:t>�</w:t>
      </w:r>
      <w:r>
        <w:t>2</w:t>
      </w:r>
      <w:r>
        <w:rPr>
          <w:rFonts w:ascii="Tahoma" w:hAnsi="Tahoma" w:cs="Tahoma"/>
        </w:rPr>
        <w:t>�</w:t>
      </w:r>
      <w:r>
        <w:t>2</w:t>
      </w:r>
      <w:r>
        <w:rPr>
          <w:rFonts w:ascii="Tahoma" w:hAnsi="Tahoma" w:cs="Tahoma"/>
        </w:rPr>
        <w:t>�</w:t>
      </w:r>
      <w:r>
        <w:t>2"3N3ä3</w:t>
      </w:r>
      <w:r>
        <w:rPr>
          <w:rFonts w:ascii="Tahoma" w:hAnsi="Tahoma" w:cs="Tahoma"/>
        </w:rPr>
        <w:t>�</w:t>
      </w:r>
      <w:r>
        <w:t>3</w:t>
      </w:r>
      <w:r>
        <w:rPr>
          <w:rFonts w:ascii="Tahoma" w:hAnsi="Tahoma" w:cs="Tahoma"/>
        </w:rPr>
        <w:t>�</w:t>
      </w:r>
      <w:r>
        <w:t>3434</w:t>
      </w:r>
      <w:r>
        <w:rPr>
          <w:rFonts w:ascii="Tahoma" w:hAnsi="Tahoma" w:cs="Tahoma"/>
        </w:rPr>
        <w:t>�</w:t>
      </w:r>
      <w:r>
        <w:t>4</w:t>
      </w:r>
      <w:r>
        <w:rPr>
          <w:rFonts w:ascii="Tahoma" w:hAnsi="Tahoma" w:cs="Tahoma"/>
        </w:rPr>
        <w:t>�</w:t>
      </w:r>
      <w:r>
        <w:t>4</w:t>
      </w:r>
      <w:r>
        <w:rPr>
          <w:rFonts w:ascii="Tahoma" w:hAnsi="Tahoma" w:cs="Tahoma"/>
        </w:rPr>
        <w:t>�</w:t>
      </w:r>
      <w:r>
        <w:t>425U5ä5</w:t>
      </w:r>
      <w:r>
        <w:rPr>
          <w:rFonts w:ascii="Tahoma" w:hAnsi="Tahoma" w:cs="Tahoma"/>
        </w:rPr>
        <w:t>�</w:t>
      </w:r>
      <w:r>
        <w:t>5</w:t>
      </w:r>
      <w:r>
        <w:rPr>
          <w:rFonts w:ascii="Tahoma" w:hAnsi="Tahoma" w:cs="Tahoma"/>
        </w:rPr>
        <w:t>�</w:t>
      </w:r>
      <w:r>
        <w:t>5 6Q6</w:t>
      </w:r>
      <w:r>
        <w:rPr>
          <w:rFonts w:ascii="Tahoma" w:hAnsi="Tahoma" w:cs="Tahoma"/>
        </w:rPr>
        <w:t>�</w:t>
      </w:r>
      <w:r>
        <w:t>6</w:t>
      </w:r>
      <w:r>
        <w:rPr>
          <w:rFonts w:ascii="Tahoma" w:hAnsi="Tahoma" w:cs="Tahoma"/>
        </w:rPr>
        <w:t>�</w:t>
      </w:r>
      <w:r>
        <w:t>6</w:t>
      </w:r>
      <w:r>
        <w:rPr>
          <w:rFonts w:ascii="Tahoma" w:hAnsi="Tahoma" w:cs="Tahoma"/>
        </w:rPr>
        <w:t>�</w:t>
      </w:r>
      <w:r>
        <w:t>6+7Ü7</w:t>
      </w:r>
      <w:r>
        <w:rPr>
          <w:rFonts w:ascii="Tahoma" w:hAnsi="Tahoma" w:cs="Tahoma"/>
        </w:rPr>
        <w:t>�</w:t>
      </w:r>
      <w:r>
        <w:t>7</w:t>
      </w:r>
      <w:r>
        <w:rPr>
          <w:rFonts w:ascii="Tahoma" w:hAnsi="Tahoma" w:cs="Tahoma"/>
        </w:rPr>
        <w:t>�</w:t>
      </w:r>
      <w:r>
        <w:t>78t8</w:t>
      </w:r>
      <w:r>
        <w:rPr>
          <w:rFonts w:ascii="Tahoma" w:hAnsi="Tahoma" w:cs="Tahoma"/>
        </w:rPr>
        <w:t>�</w:t>
      </w:r>
      <w:r>
        <w:t>8</w:t>
      </w:r>
      <w:r>
        <w:rPr>
          <w:rFonts w:ascii="Tahoma" w:hAnsi="Tahoma" w:cs="Tahoma"/>
        </w:rPr>
        <w:t>�</w:t>
      </w:r>
      <w:r>
        <w:t>8969Y9ö9</w:t>
      </w:r>
      <w:r>
        <w:rPr>
          <w:rFonts w:ascii="Tahoma" w:hAnsi="Tahoma" w:cs="Tahoma"/>
        </w:rPr>
        <w:t>�</w:t>
      </w:r>
      <w:r>
        <w:t>9</w:t>
      </w:r>
    </w:p>
    <w:p w14:paraId="06D90C0A" w14:textId="77777777" w:rsidR="0045207C" w:rsidRDefault="0045207C" w:rsidP="007724B4">
      <w:pPr>
        <w:pStyle w:val="Heading3"/>
      </w:pPr>
      <w:r>
        <w:t>:7:d:</w:t>
      </w:r>
      <w:r>
        <w:rPr>
          <w:rFonts w:ascii="Tahoma" w:hAnsi="Tahoma" w:cs="Tahoma"/>
        </w:rPr>
        <w:t>�</w:t>
      </w:r>
      <w:r>
        <w:t>:;L;ö;</w:t>
      </w:r>
      <w:r>
        <w:rPr>
          <w:rFonts w:ascii="Tahoma" w:hAnsi="Tahoma" w:cs="Tahoma"/>
        </w:rPr>
        <w:t>�</w:t>
      </w:r>
      <w:r>
        <w:t>;</w:t>
      </w:r>
      <w:r>
        <w:rPr>
          <w:rFonts w:ascii="Tahoma" w:hAnsi="Tahoma" w:cs="Tahoma"/>
        </w:rPr>
        <w:t>�</w:t>
      </w:r>
      <w:r>
        <w:t>;</w:t>
      </w:r>
      <w:r>
        <w:rPr>
          <w:rFonts w:ascii="Tahoma" w:hAnsi="Tahoma" w:cs="Tahoma"/>
        </w:rPr>
        <w:t>�</w:t>
      </w:r>
      <w:r>
        <w:t>;&lt;6&lt;q&lt;</w:t>
      </w:r>
      <w:r>
        <w:rPr>
          <w:rFonts w:ascii="Tahoma" w:hAnsi="Tahoma" w:cs="Tahoma"/>
        </w:rPr>
        <w:t>�</w:t>
      </w:r>
      <w:r>
        <w:t>&lt;</w:t>
      </w:r>
      <w:r>
        <w:rPr>
          <w:rFonts w:ascii="Tahoma" w:hAnsi="Tahoma" w:cs="Tahoma"/>
        </w:rPr>
        <w:t>�</w:t>
      </w:r>
      <w:r>
        <w:t>&lt;d=</w:t>
      </w:r>
      <w:r>
        <w:rPr>
          <w:rFonts w:ascii="Tahoma" w:hAnsi="Tahoma" w:cs="Tahoma"/>
        </w:rPr>
        <w:t>�</w:t>
      </w:r>
      <w:r>
        <w:t>=&gt;n&gt;</w:t>
      </w:r>
      <w:r>
        <w:rPr>
          <w:rFonts w:ascii="Tahoma" w:hAnsi="Tahoma" w:cs="Tahoma"/>
        </w:rPr>
        <w:t>�</w:t>
      </w:r>
      <w:r>
        <w:t>&gt;</w:t>
      </w:r>
      <w:r>
        <w:rPr>
          <w:rFonts w:ascii="Tahoma" w:hAnsi="Tahoma" w:cs="Tahoma"/>
        </w:rPr>
        <w:t>�</w:t>
      </w:r>
      <w:r>
        <w:t>&gt;_?</w:t>
      </w:r>
      <w:r>
        <w:rPr>
          <w:rFonts w:ascii="Tahoma" w:hAnsi="Tahoma" w:cs="Tahoma"/>
        </w:rPr>
        <w:t>�</w:t>
      </w:r>
      <w:r>
        <w:t>?</w:t>
      </w:r>
      <w:r>
        <w:rPr>
          <w:rFonts w:ascii="Tahoma" w:hAnsi="Tahoma" w:cs="Tahoma"/>
        </w:rPr>
        <w:t>�</w:t>
      </w:r>
      <w:r>
        <w:t>?</w:t>
      </w:r>
      <w:r>
        <w:rPr>
          <w:rFonts w:ascii="Tahoma" w:hAnsi="Tahoma" w:cs="Tahoma"/>
        </w:rPr>
        <w:t>��</w:t>
      </w:r>
      <w:r>
        <w:t>0p0</w:t>
      </w:r>
      <w:r>
        <w:rPr>
          <w:rFonts w:ascii="Tahoma" w:hAnsi="Tahoma" w:cs="Tahoma"/>
        </w:rPr>
        <w:t>�</w:t>
      </w:r>
      <w:r>
        <w:t>0</w:t>
      </w:r>
      <w:r>
        <w:rPr>
          <w:rFonts w:ascii="Tahoma" w:hAnsi="Tahoma" w:cs="Tahoma"/>
        </w:rPr>
        <w:t>�</w:t>
      </w:r>
      <w:r>
        <w:t>0</w:t>
      </w:r>
      <w:r>
        <w:rPr>
          <w:rFonts w:ascii="Tahoma" w:hAnsi="Tahoma" w:cs="Tahoma"/>
        </w:rPr>
        <w:t>�</w:t>
      </w:r>
      <w:r>
        <w:t>0:1e1</w:t>
      </w:r>
      <w:r>
        <w:rPr>
          <w:rFonts w:ascii="Tahoma" w:hAnsi="Tahoma" w:cs="Tahoma"/>
        </w:rPr>
        <w:t>�</w:t>
      </w:r>
      <w:r>
        <w:t>1</w:t>
      </w:r>
      <w:r>
        <w:rPr>
          <w:rFonts w:ascii="Tahoma" w:hAnsi="Tahoma" w:cs="Tahoma"/>
        </w:rPr>
        <w:t>�</w:t>
      </w:r>
      <w:r>
        <w:t>1252</w:t>
      </w:r>
      <w:r>
        <w:rPr>
          <w:rFonts w:ascii="Tahoma" w:hAnsi="Tahoma" w:cs="Tahoma"/>
        </w:rPr>
        <w:t>�</w:t>
      </w:r>
      <w:r>
        <w:t>2</w:t>
      </w:r>
      <w:r>
        <w:rPr>
          <w:rFonts w:ascii="Tahoma" w:hAnsi="Tahoma" w:cs="Tahoma"/>
        </w:rPr>
        <w:t>�</w:t>
      </w:r>
      <w:r>
        <w:t>2</w:t>
      </w:r>
      <w:r>
        <w:rPr>
          <w:rFonts w:ascii="Tahoma" w:hAnsi="Tahoma" w:cs="Tahoma"/>
        </w:rPr>
        <w:t>�</w:t>
      </w:r>
      <w:r>
        <w:t>23:3</w:t>
      </w:r>
      <w:r>
        <w:rPr>
          <w:rFonts w:ascii="Tahoma" w:hAnsi="Tahoma" w:cs="Tahoma"/>
        </w:rPr>
        <w:t>�</w:t>
      </w:r>
      <w:r>
        <w:t>3</w:t>
      </w:r>
      <w:r>
        <w:rPr>
          <w:rFonts w:ascii="Tahoma" w:hAnsi="Tahoma" w:cs="Tahoma"/>
        </w:rPr>
        <w:t>�</w:t>
      </w:r>
      <w:r>
        <w:t>3</w:t>
      </w:r>
      <w:r>
        <w:rPr>
          <w:rFonts w:ascii="Tahoma" w:hAnsi="Tahoma" w:cs="Tahoma"/>
        </w:rPr>
        <w:t>�</w:t>
      </w:r>
      <w:r>
        <w:t>34&lt;4j4</w:t>
      </w:r>
      <w:r>
        <w:rPr>
          <w:rFonts w:ascii="Tahoma" w:hAnsi="Tahoma" w:cs="Tahoma"/>
        </w:rPr>
        <w:t>�</w:t>
      </w:r>
      <w:r>
        <w:t>4</w:t>
      </w:r>
      <w:r>
        <w:rPr>
          <w:rFonts w:ascii="Tahoma" w:hAnsi="Tahoma" w:cs="Tahoma"/>
        </w:rPr>
        <w:t>�</w:t>
      </w:r>
      <w:r>
        <w:t>4</w:t>
      </w:r>
      <w:r>
        <w:rPr>
          <w:rFonts w:ascii="Tahoma" w:hAnsi="Tahoma" w:cs="Tahoma"/>
        </w:rPr>
        <w:t>�</w:t>
      </w:r>
      <w:r>
        <w:t>4:5y5</w:t>
      </w:r>
      <w:r>
        <w:rPr>
          <w:rFonts w:ascii="Tahoma" w:hAnsi="Tahoma" w:cs="Tahoma"/>
        </w:rPr>
        <w:t>�</w:t>
      </w:r>
      <w:r>
        <w:t>5</w:t>
      </w:r>
      <w:r>
        <w:rPr>
          <w:rFonts w:ascii="Tahoma" w:hAnsi="Tahoma" w:cs="Tahoma"/>
        </w:rPr>
        <w:t>�</w:t>
      </w:r>
      <w:r>
        <w:t>5</w:t>
      </w:r>
      <w:r>
        <w:rPr>
          <w:rFonts w:ascii="Tahoma" w:hAnsi="Tahoma" w:cs="Tahoma"/>
        </w:rPr>
        <w:t>�</w:t>
      </w:r>
      <w:r>
        <w:t>5+6</w:t>
      </w:r>
      <w:r>
        <w:rPr>
          <w:rFonts w:ascii="Tahoma" w:hAnsi="Tahoma" w:cs="Tahoma"/>
        </w:rPr>
        <w:t>�</w:t>
      </w:r>
      <w:r>
        <w:t>6</w:t>
      </w:r>
      <w:r>
        <w:rPr>
          <w:rFonts w:ascii="Tahoma" w:hAnsi="Tahoma" w:cs="Tahoma"/>
        </w:rPr>
        <w:t>�</w:t>
      </w:r>
      <w:r>
        <w:t>6</w:t>
      </w:r>
      <w:r>
        <w:rPr>
          <w:rFonts w:ascii="Tahoma" w:hAnsi="Tahoma" w:cs="Tahoma"/>
        </w:rPr>
        <w:t>�</w:t>
      </w:r>
      <w:r>
        <w:t>6+7f7</w:t>
      </w:r>
      <w:r>
        <w:rPr>
          <w:rFonts w:ascii="Tahoma" w:hAnsi="Tahoma" w:cs="Tahoma"/>
        </w:rPr>
        <w:t>�</w:t>
      </w:r>
      <w:r>
        <w:t>7</w:t>
      </w:r>
    </w:p>
    <w:p w14:paraId="4FAF8FA2" w14:textId="77777777" w:rsidR="0045207C" w:rsidRDefault="0045207C" w:rsidP="007724B4">
      <w:pPr>
        <w:pStyle w:val="Heading3"/>
      </w:pPr>
      <w:r>
        <w:t>8/8`8</w:t>
      </w:r>
      <w:r>
        <w:rPr>
          <w:rFonts w:ascii="Tahoma" w:hAnsi="Tahoma" w:cs="Tahoma"/>
        </w:rPr>
        <w:t>�</w:t>
      </w:r>
      <w:r>
        <w:t>8</w:t>
      </w:r>
      <w:r>
        <w:rPr>
          <w:rFonts w:ascii="Tahoma" w:hAnsi="Tahoma" w:cs="Tahoma"/>
        </w:rPr>
        <w:t>�</w:t>
      </w:r>
      <w:r>
        <w:t>89@9{9F:;A;</w:t>
      </w:r>
      <w:r>
        <w:rPr>
          <w:rFonts w:ascii="Tahoma" w:hAnsi="Tahoma" w:cs="Tahoma"/>
        </w:rPr>
        <w:t>�</w:t>
      </w:r>
      <w:r>
        <w:t>;</w:t>
      </w:r>
      <w:r>
        <w:rPr>
          <w:rFonts w:ascii="Tahoma" w:hAnsi="Tahoma" w:cs="Tahoma"/>
        </w:rPr>
        <w:t>�</w:t>
      </w:r>
      <w:r>
        <w:t>;:&lt;=</w:t>
      </w:r>
      <w:r>
        <w:rPr>
          <w:rFonts w:ascii="Tahoma" w:hAnsi="Tahoma" w:cs="Tahoma"/>
        </w:rPr>
        <w:t>�</w:t>
      </w:r>
      <w:r>
        <w:t>=</w:t>
      </w:r>
      <w:r>
        <w:rPr>
          <w:rFonts w:ascii="Tahoma" w:hAnsi="Tahoma" w:cs="Tahoma"/>
        </w:rPr>
        <w:t>�</w:t>
      </w:r>
      <w:r>
        <w:t>=</w:t>
      </w:r>
      <w:r>
        <w:rPr>
          <w:rFonts w:ascii="Tahoma" w:hAnsi="Tahoma" w:cs="Tahoma"/>
        </w:rPr>
        <w:t>�</w:t>
      </w:r>
      <w:r>
        <w:t>=!&gt;</w:t>
      </w:r>
      <w:r>
        <w:rPr>
          <w:rFonts w:ascii="Tahoma" w:hAnsi="Tahoma" w:cs="Tahoma"/>
        </w:rPr>
        <w:t>�</w:t>
      </w:r>
      <w:r>
        <w:t>&gt;</w:t>
      </w:r>
      <w:r>
        <w:rPr>
          <w:rFonts w:ascii="Tahoma" w:hAnsi="Tahoma" w:cs="Tahoma"/>
        </w:rPr>
        <w:t>�</w:t>
      </w:r>
      <w:r>
        <w:t>&gt;??3?Y?~?</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/0`0u0</w:t>
      </w:r>
      <w:r>
        <w:rPr>
          <w:rFonts w:ascii="Tahoma" w:hAnsi="Tahoma" w:cs="Tahoma"/>
        </w:rPr>
        <w:t>�</w:t>
      </w:r>
      <w:r>
        <w:t>0</w:t>
      </w:r>
      <w:r>
        <w:rPr>
          <w:rFonts w:ascii="Tahoma" w:hAnsi="Tahoma" w:cs="Tahoma"/>
        </w:rPr>
        <w:t>�</w:t>
      </w:r>
      <w:r>
        <w:t>0;1h1</w:t>
      </w:r>
      <w:r>
        <w:rPr>
          <w:rFonts w:ascii="Tahoma" w:hAnsi="Tahoma" w:cs="Tahoma"/>
        </w:rPr>
        <w:t>�</w:t>
      </w:r>
      <w:r>
        <w:t>1</w:t>
      </w:r>
      <w:r>
        <w:rPr>
          <w:rFonts w:ascii="Tahoma" w:hAnsi="Tahoma" w:cs="Tahoma"/>
        </w:rPr>
        <w:t>�</w:t>
      </w:r>
      <w:r>
        <w:t>12)2f2</w:t>
      </w:r>
      <w:r>
        <w:rPr>
          <w:rFonts w:ascii="Tahoma" w:hAnsi="Tahoma" w:cs="Tahoma"/>
        </w:rPr>
        <w:t>�</w:t>
      </w:r>
      <w:r>
        <w:t>2</w:t>
      </w:r>
      <w:r>
        <w:rPr>
          <w:rFonts w:ascii="Tahoma" w:hAnsi="Tahoma" w:cs="Tahoma"/>
        </w:rPr>
        <w:t>�</w:t>
      </w:r>
      <w:r>
        <w:t>23)3Z3</w:t>
      </w:r>
      <w:r>
        <w:rPr>
          <w:rFonts w:ascii="Tahoma" w:hAnsi="Tahoma" w:cs="Tahoma"/>
        </w:rPr>
        <w:t>�</w:t>
      </w:r>
      <w:r>
        <w:t>3</w:t>
      </w:r>
      <w:r>
        <w:rPr>
          <w:rFonts w:ascii="Tahoma" w:hAnsi="Tahoma" w:cs="Tahoma"/>
        </w:rPr>
        <w:t>�</w:t>
      </w:r>
      <w:r>
        <w:t>3</w:t>
      </w:r>
      <w:r>
        <w:rPr>
          <w:rFonts w:ascii="Tahoma" w:hAnsi="Tahoma" w:cs="Tahoma"/>
        </w:rPr>
        <w:t>�</w:t>
      </w:r>
      <w:r>
        <w:t>3494n4</w:t>
      </w:r>
      <w:r>
        <w:rPr>
          <w:rFonts w:ascii="Tahoma" w:hAnsi="Tahoma" w:cs="Tahoma"/>
        </w:rPr>
        <w:t>�</w:t>
      </w:r>
      <w:r>
        <w:t>4N5</w:t>
      </w:r>
      <w:r>
        <w:rPr>
          <w:rFonts w:ascii="Tahoma" w:hAnsi="Tahoma" w:cs="Tahoma"/>
        </w:rPr>
        <w:t>�</w:t>
      </w:r>
      <w:r>
        <w:t>5D6g6</w:t>
      </w:r>
      <w:r>
        <w:rPr>
          <w:rFonts w:ascii="Tahoma" w:hAnsi="Tahoma" w:cs="Tahoma"/>
        </w:rPr>
        <w:t>�</w:t>
      </w:r>
      <w:r>
        <w:t>67W7</w:t>
      </w:r>
      <w:r>
        <w:rPr>
          <w:rFonts w:ascii="Tahoma" w:hAnsi="Tahoma" w:cs="Tahoma"/>
        </w:rPr>
        <w:t>�</w:t>
      </w:r>
      <w:r>
        <w:t>7</w:t>
      </w:r>
      <w:r>
        <w:rPr>
          <w:rFonts w:ascii="Tahoma" w:hAnsi="Tahoma" w:cs="Tahoma"/>
        </w:rPr>
        <w:t>�</w:t>
      </w:r>
      <w:r>
        <w:t>7</w:t>
      </w:r>
      <w:r>
        <w:rPr>
          <w:rFonts w:ascii="Tahoma" w:hAnsi="Tahoma" w:cs="Tahoma"/>
        </w:rPr>
        <w:t>�</w:t>
      </w:r>
      <w:r>
        <w:t>7=8h8</w:t>
      </w:r>
      <w:r>
        <w:rPr>
          <w:rFonts w:ascii="Tahoma" w:hAnsi="Tahoma" w:cs="Tahoma"/>
        </w:rPr>
        <w:t>�</w:t>
      </w:r>
      <w:r>
        <w:t>8</w:t>
      </w:r>
      <w:r>
        <w:rPr>
          <w:rFonts w:ascii="Tahoma" w:hAnsi="Tahoma" w:cs="Tahoma"/>
        </w:rPr>
        <w:t>�</w:t>
      </w:r>
      <w:r>
        <w:t>8</w:t>
      </w:r>
      <w:r>
        <w:rPr>
          <w:rFonts w:ascii="Tahoma" w:hAnsi="Tahoma" w:cs="Tahoma"/>
        </w:rPr>
        <w:t>�</w:t>
      </w:r>
      <w:r>
        <w:t>899</w:t>
      </w:r>
      <w:r>
        <w:rPr>
          <w:rFonts w:ascii="Tahoma" w:hAnsi="Tahoma" w:cs="Tahoma"/>
        </w:rPr>
        <w:t>�</w:t>
      </w:r>
      <w:r>
        <w:t>9</w:t>
      </w:r>
      <w:r>
        <w:rPr>
          <w:rFonts w:ascii="Tahoma" w:hAnsi="Tahoma" w:cs="Tahoma"/>
        </w:rPr>
        <w:t>�</w:t>
      </w:r>
      <w:r>
        <w:t>9(:Å:</w:t>
      </w:r>
      <w:r>
        <w:rPr>
          <w:rFonts w:ascii="Tahoma" w:hAnsi="Tahoma" w:cs="Tahoma"/>
        </w:rPr>
        <w:t>�</w:t>
      </w:r>
      <w:r>
        <w:t>:</w:t>
      </w:r>
      <w:r>
        <w:rPr>
          <w:rFonts w:ascii="Tahoma" w:hAnsi="Tahoma" w:cs="Tahoma"/>
        </w:rPr>
        <w:t>�</w:t>
      </w:r>
      <w:r>
        <w:t>:;&gt;;s;</w:t>
      </w:r>
      <w:r>
        <w:rPr>
          <w:rFonts w:ascii="Tahoma" w:hAnsi="Tahoma" w:cs="Tahoma"/>
        </w:rPr>
        <w:t>�</w:t>
      </w:r>
      <w:r>
        <w:t>;</w:t>
      </w:r>
      <w:r>
        <w:rPr>
          <w:rFonts w:ascii="Tahoma" w:hAnsi="Tahoma" w:cs="Tahoma"/>
        </w:rPr>
        <w:t>�</w:t>
      </w:r>
      <w:r>
        <w:t>;'&lt;X&lt;ä&lt;</w:t>
      </w:r>
      <w:r>
        <w:rPr>
          <w:rFonts w:ascii="Tahoma" w:hAnsi="Tahoma" w:cs="Tahoma"/>
        </w:rPr>
        <w:t>�</w:t>
      </w:r>
      <w:r>
        <w:t>&lt;=E=h=</w:t>
      </w:r>
      <w:r>
        <w:rPr>
          <w:rFonts w:ascii="Tahoma" w:hAnsi="Tahoma" w:cs="Tahoma"/>
        </w:rPr>
        <w:t>�</w:t>
      </w:r>
      <w:r>
        <w:t>=</w:t>
      </w:r>
      <w:r>
        <w:rPr>
          <w:rFonts w:ascii="Tahoma" w:hAnsi="Tahoma" w:cs="Tahoma"/>
        </w:rPr>
        <w:t>�</w:t>
      </w:r>
      <w:r>
        <w:t>=#&gt;b&gt;</w:t>
      </w:r>
      <w:r>
        <w:rPr>
          <w:rFonts w:ascii="Tahoma" w:hAnsi="Tahoma" w:cs="Tahoma"/>
        </w:rPr>
        <w:t>�</w:t>
      </w:r>
      <w:r>
        <w:t>&gt;</w:t>
      </w:r>
      <w:r>
        <w:rPr>
          <w:rFonts w:ascii="Tahoma" w:hAnsi="Tahoma" w:cs="Tahoma"/>
        </w:rPr>
        <w:t>�</w:t>
      </w:r>
      <w:r>
        <w:t>&gt;?:?o?</w:t>
      </w:r>
      <w:r>
        <w:rPr>
          <w:rFonts w:ascii="Tahoma" w:hAnsi="Tahoma" w:cs="Tahoma"/>
        </w:rPr>
        <w:t>�</w:t>
      </w:r>
      <w:r>
        <w:t>?</w:t>
      </w:r>
      <w:r>
        <w:rPr>
          <w:rFonts w:ascii="Tahoma" w:hAnsi="Tahoma" w:cs="Tahoma"/>
        </w:rPr>
        <w:t>�</w:t>
      </w:r>
      <w:r>
        <w:t>?((0K0ü0</w:t>
      </w:r>
      <w:r>
        <w:rPr>
          <w:rFonts w:ascii="Tahoma" w:hAnsi="Tahoma" w:cs="Tahoma"/>
        </w:rPr>
        <w:t>�</w:t>
      </w:r>
      <w:r>
        <w:t>0</w:t>
      </w:r>
      <w:r>
        <w:rPr>
          <w:rFonts w:ascii="Tahoma" w:hAnsi="Tahoma" w:cs="Tahoma"/>
        </w:rPr>
        <w:t>�</w:t>
      </w:r>
      <w:r>
        <w:t>0W1</w:t>
      </w:r>
      <w:r>
        <w:rPr>
          <w:rFonts w:ascii="Tahoma" w:hAnsi="Tahoma" w:cs="Tahoma"/>
        </w:rPr>
        <w:t>�</w:t>
      </w:r>
      <w:r>
        <w:t>1</w:t>
      </w:r>
      <w:r>
        <w:rPr>
          <w:rFonts w:ascii="Tahoma" w:hAnsi="Tahoma" w:cs="Tahoma"/>
        </w:rPr>
        <w:t>�</w:t>
      </w:r>
      <w:r>
        <w:t>1Y2</w:t>
      </w:r>
      <w:r>
        <w:rPr>
          <w:rFonts w:ascii="Tahoma" w:hAnsi="Tahoma" w:cs="Tahoma"/>
        </w:rPr>
        <w:t>�</w:t>
      </w:r>
      <w:r>
        <w:t>2'3Z3</w:t>
      </w:r>
      <w:r>
        <w:rPr>
          <w:rFonts w:ascii="Tahoma" w:hAnsi="Tahoma" w:cs="Tahoma"/>
        </w:rPr>
        <w:t>�</w:t>
      </w:r>
      <w:r>
        <w:t>3</w:t>
      </w:r>
      <w:r>
        <w:rPr>
          <w:rFonts w:ascii="Tahoma" w:hAnsi="Tahoma" w:cs="Tahoma"/>
        </w:rPr>
        <w:t>�</w:t>
      </w:r>
      <w:r>
        <w:t>3</w:t>
      </w:r>
      <w:r>
        <w:rPr>
          <w:rFonts w:ascii="Tahoma" w:hAnsi="Tahoma" w:cs="Tahoma"/>
        </w:rPr>
        <w:t>�</w:t>
      </w:r>
      <w:r>
        <w:t>3*4u4</w:t>
      </w:r>
      <w:r>
        <w:rPr>
          <w:rFonts w:ascii="Tahoma" w:hAnsi="Tahoma" w:cs="Tahoma"/>
        </w:rPr>
        <w:t>�</w:t>
      </w:r>
      <w:r>
        <w:t>4</w:t>
      </w:r>
      <w:r>
        <w:rPr>
          <w:rFonts w:ascii="Tahoma" w:hAnsi="Tahoma" w:cs="Tahoma"/>
        </w:rPr>
        <w:t>�</w:t>
      </w:r>
      <w:r>
        <w:t>4B5o5</w:t>
      </w:r>
      <w:r>
        <w:rPr>
          <w:rFonts w:ascii="Tahoma" w:hAnsi="Tahoma" w:cs="Tahoma"/>
        </w:rPr>
        <w:t>�</w:t>
      </w:r>
      <w:r>
        <w:t>56'6J6p6</w:t>
      </w:r>
      <w:r>
        <w:rPr>
          <w:rFonts w:ascii="Tahoma" w:hAnsi="Tahoma" w:cs="Tahoma"/>
        </w:rPr>
        <w:t>�</w:t>
      </w:r>
      <w:r>
        <w:t>6</w:t>
      </w:r>
      <w:r>
        <w:rPr>
          <w:rFonts w:ascii="Tahoma" w:hAnsi="Tahoma" w:cs="Tahoma"/>
        </w:rPr>
        <w:t>�</w:t>
      </w:r>
      <w:r>
        <w:t>67&amp;7W7</w:t>
      </w:r>
      <w:r>
        <w:rPr>
          <w:rFonts w:ascii="Tahoma" w:hAnsi="Tahoma" w:cs="Tahoma"/>
        </w:rPr>
        <w:t>�</w:t>
      </w:r>
      <w:r>
        <w:t>7818Ö8</w:t>
      </w:r>
      <w:r>
        <w:rPr>
          <w:rFonts w:ascii="Tahoma" w:hAnsi="Tahoma" w:cs="Tahoma"/>
        </w:rPr>
        <w:t>�</w:t>
      </w:r>
      <w:r>
        <w:t>8</w:t>
      </w:r>
      <w:r>
        <w:rPr>
          <w:rFonts w:ascii="Tahoma" w:hAnsi="Tahoma" w:cs="Tahoma"/>
        </w:rPr>
        <w:t>�</w:t>
      </w:r>
      <w:r>
        <w:t>8</w:t>
      </w:r>
      <w:r>
        <w:rPr>
          <w:rFonts w:ascii="Tahoma" w:hAnsi="Tahoma" w:cs="Tahoma"/>
        </w:rPr>
        <w:t>�</w:t>
      </w:r>
      <w:r>
        <w:t>89'9Ö99</w:t>
      </w:r>
      <w:r>
        <w:rPr>
          <w:rFonts w:ascii="Tahoma" w:hAnsi="Tahoma" w:cs="Tahoma"/>
        </w:rPr>
        <w:t>�</w:t>
      </w:r>
      <w:r>
        <w:t>9</w:t>
      </w:r>
      <w:r>
        <w:rPr>
          <w:rFonts w:ascii="Tahoma" w:hAnsi="Tahoma" w:cs="Tahoma"/>
        </w:rPr>
        <w:t>�</w:t>
      </w:r>
      <w:r>
        <w:t>9:I:l:</w:t>
      </w:r>
      <w:r>
        <w:rPr>
          <w:rFonts w:ascii="Tahoma" w:hAnsi="Tahoma" w:cs="Tahoma"/>
        </w:rPr>
        <w:t>�</w:t>
      </w:r>
      <w:r>
        <w:t>:</w:t>
      </w:r>
      <w:r>
        <w:rPr>
          <w:rFonts w:ascii="Tahoma" w:hAnsi="Tahoma" w:cs="Tahoma"/>
        </w:rPr>
        <w:t>�</w:t>
      </w:r>
      <w:r>
        <w:t>:</w:t>
      </w:r>
      <w:r>
        <w:rPr>
          <w:rFonts w:ascii="Tahoma" w:hAnsi="Tahoma" w:cs="Tahoma"/>
        </w:rPr>
        <w:t>�</w:t>
      </w:r>
      <w:r>
        <w:t>:-;X;</w:t>
      </w:r>
      <w:r>
        <w:rPr>
          <w:rFonts w:ascii="Tahoma" w:hAnsi="Tahoma" w:cs="Tahoma"/>
        </w:rPr>
        <w:t>�</w:t>
      </w:r>
      <w:r>
        <w:t>;</w:t>
      </w:r>
      <w:r>
        <w:rPr>
          <w:rFonts w:ascii="Tahoma" w:hAnsi="Tahoma" w:cs="Tahoma"/>
        </w:rPr>
        <w:t>�</w:t>
      </w:r>
      <w:r>
        <w:t>;&lt;6&lt;&lt;</w:t>
      </w:r>
      <w:r>
        <w:rPr>
          <w:rFonts w:ascii="Tahoma" w:hAnsi="Tahoma" w:cs="Tahoma"/>
        </w:rPr>
        <w:t>�</w:t>
      </w:r>
      <w:r>
        <w:t>=#=1=D=I=Ü=q=w=ö=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w:t>
      </w:r>
    </w:p>
    <w:p w14:paraId="1D2615F1" w14:textId="77777777" w:rsidR="0045207C" w:rsidRDefault="0045207C" w:rsidP="007724B4">
      <w:pPr>
        <w:pStyle w:val="Heading3"/>
      </w:pPr>
      <w:r>
        <w:t>&gt;&gt; &gt;*&gt;4&gt;&gt;&gt;I&gt;M&gt;R&gt;Ö&gt;f&gt;q&gt;u&gt;ä&gt;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p>
    <w:p w14:paraId="59247B17" w14:textId="77777777" w:rsidR="0045207C" w:rsidRDefault="0045207C" w:rsidP="007724B4">
      <w:pPr>
        <w:pStyle w:val="Heading3"/>
      </w:pPr>
      <w:r>
        <w:t>?? ?*?5?B?L?V?é?j?t??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 l0</w:t>
      </w:r>
    </w:p>
    <w:p w14:paraId="67931890" w14:textId="77777777" w:rsidR="0045207C" w:rsidRDefault="0045207C" w:rsidP="007724B4">
      <w:pPr>
        <w:pStyle w:val="Heading3"/>
      </w:pPr>
      <w:r>
        <w:t>00&amp;0*0/0:0G0Q0Ö0i0t0x0å0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01111</w:t>
      </w:r>
      <w:r>
        <w:rPr>
          <w:rFonts w:ascii="Tahoma" w:hAnsi="Tahoma" w:cs="Tahoma"/>
        </w:rPr>
        <w:t>⸮</w:t>
      </w:r>
      <w:r>
        <w:t>1$1/1=1J1U1Y1Ü1h1s1w1ö1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10</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p>
    <w:p w14:paraId="11224C25"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6BCFD645"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w:t>
      </w:r>
    </w:p>
    <w:p w14:paraId="1F5C0310" w14:textId="77777777" w:rsidR="0045207C" w:rsidRDefault="0045207C" w:rsidP="007724B4">
      <w:pPr>
        <w:pStyle w:val="Heading3"/>
      </w:pPr>
      <w:r>
        <w:t>&lt;&lt;&lt; &lt;$&lt;(&lt;,&lt;0&lt;&lt;&lt;É&lt;D&lt;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p>
    <w:p w14:paraId="27EE492B"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=&gt;&gt;4&gt;L&gt;h&gt;l&gt;É</w:t>
      </w:r>
      <w:r>
        <w:rPr>
          <w:rFonts w:ascii="Tahoma" w:hAnsi="Tahoma" w:cs="Tahoma"/>
        </w:rPr>
        <w:t>�</w:t>
      </w:r>
      <w:r>
        <w:t>p2t2x2ö2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203&lt;3É344 4$4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w:t>
      </w:r>
    </w:p>
    <w:p w14:paraId="7B79AD9D" w14:textId="77777777" w:rsidR="0045207C" w:rsidRDefault="0045207C" w:rsidP="007724B4">
      <w:pPr>
        <w:pStyle w:val="Heading3"/>
      </w:pPr>
      <w:r>
        <w:t>55555 5$5(5,5054585&lt;5É5D5H5L5P5T5X5Ö5é5d5h5l5p5t5x5ö5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w:t>
      </w:r>
    </w:p>
    <w:p w14:paraId="06066CAE" w14:textId="77777777" w:rsidR="0045207C" w:rsidRDefault="0045207C" w:rsidP="007724B4">
      <w:pPr>
        <w:pStyle w:val="Heading3"/>
      </w:pPr>
      <w:r>
        <w:t>66666 6$6(6,6064686&lt;6É6D6H6L6P6T6X6Ö6é6d6h6l6p6t6x6ö6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w:t>
      </w:r>
    </w:p>
    <w:p w14:paraId="3F840070" w14:textId="77777777" w:rsidR="0045207C" w:rsidRDefault="0045207C" w:rsidP="007724B4">
      <w:pPr>
        <w:pStyle w:val="Heading3"/>
      </w:pPr>
      <w:r>
        <w:t>77777 7$7(7,7074787&lt;7É7D7H7L7P7T7X7Ö7é7d7h7l7p7t7x7ö7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w:t>
      </w:r>
    </w:p>
    <w:p w14:paraId="4611AF7D" w14:textId="77777777" w:rsidR="0045207C" w:rsidRDefault="0045207C" w:rsidP="007724B4">
      <w:pPr>
        <w:pStyle w:val="Heading3"/>
      </w:pPr>
      <w:r>
        <w:t>8H8L8P8T80:&lt;:É:L:P:T:X:Ö:é:d:h:l:p:t:x:ö: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2F863058"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w:t>
      </w:r>
    </w:p>
    <w:p w14:paraId="49F962F4" w14:textId="77777777" w:rsidR="0045207C" w:rsidRDefault="0045207C" w:rsidP="007724B4">
      <w:pPr>
        <w:pStyle w:val="Heading3"/>
      </w:pPr>
      <w:r>
        <w:t>&lt;&lt;&lt;&lt;&lt; &lt;$&lt;(&lt;,&lt;0&lt;4&lt;8&lt;&lt;&lt;É&lt;D&lt;H&lt;L&lt;P&lt;T&lt;X&lt;Ö&lt;é&lt;d&lt;h&lt;l&lt;p&lt;t&lt;x&lt;ö&lt;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p>
    <w:p w14:paraId="7F561350" w14:textId="77777777" w:rsidR="0045207C" w:rsidRDefault="0045207C" w:rsidP="007724B4">
      <w:pPr>
        <w:pStyle w:val="Heading3"/>
      </w:pPr>
      <w:r>
        <w:t>===== =$=(=,=0=4=8=&lt;=É=D=H=L=P=T=X=Ö=é=d=</w:t>
      </w:r>
      <w:r>
        <w:rPr>
          <w:rFonts w:ascii="Tahoma" w:hAnsi="Tahoma" w:cs="Tahoma"/>
        </w:rPr>
        <w:t>�</w:t>
      </w:r>
      <w:r>
        <w:t>=</w:t>
      </w:r>
      <w:r>
        <w:rPr>
          <w:rFonts w:ascii="Tahoma" w:hAnsi="Tahoma" w:cs="Tahoma"/>
        </w:rPr>
        <w:t>�</w:t>
      </w:r>
      <w:r>
        <w:t>&gt;</w:t>
      </w:r>
    </w:p>
    <w:p w14:paraId="242FDAC0" w14:textId="77777777" w:rsidR="0045207C" w:rsidRDefault="0045207C" w:rsidP="007724B4">
      <w:pPr>
        <w:pStyle w:val="Heading3"/>
      </w:pPr>
      <w:r>
        <w:t>&gt;&gt;&gt;&gt;&gt; &gt;$&gt;(&gt;,&gt;0&gt;4&gt;8&gt;&lt;&gt;É&gt;D&gt;H&gt;L&gt;P&gt;T&gt;X&gt;Ö&gt;é&gt;d&gt;h&gt;l&gt;p&gt;t&gt;x&gt;ö&gt;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p>
    <w:p w14:paraId="5AE7C6CC"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?PH</w:t>
      </w:r>
    </w:p>
    <w:p w14:paraId="08C27227" w14:textId="77777777" w:rsidR="0045207C" w:rsidRDefault="0045207C" w:rsidP="007724B4">
      <w:pPr>
        <w:pStyle w:val="Heading3"/>
      </w:pPr>
      <w:r>
        <w:t>0$0&lt;0T0l0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0H1X1d1t1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w:t>
      </w:r>
    </w:p>
    <w:p w14:paraId="26A2072E" w14:textId="77777777" w:rsidR="0045207C" w:rsidRDefault="0045207C" w:rsidP="007724B4">
      <w:pPr>
        <w:pStyle w:val="Heading3"/>
      </w:pPr>
      <w:r>
        <w:t>22222 2$2(2,2024282&lt;2É2D2H2L2P2T2X2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p>
    <w:p w14:paraId="30FA2E5A" w14:textId="77777777" w:rsidR="0045207C" w:rsidRDefault="0045207C" w:rsidP="007724B4">
      <w:pPr>
        <w:pStyle w:val="Heading3"/>
      </w:pPr>
      <w:r>
        <w:t>33$3(343D3P3é3l3ö3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44$4T4X4Ö4é4d4h4l4p4t4x4ö4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w:t>
      </w:r>
    </w:p>
    <w:p w14:paraId="08D106D8" w14:textId="77777777" w:rsidR="0045207C" w:rsidRDefault="0045207C" w:rsidP="007724B4">
      <w:pPr>
        <w:pStyle w:val="Heading3"/>
      </w:pPr>
      <w:r>
        <w:t>55555 5$5(5,5054585&lt;5É5D5H5L5P5T5X5Ö5é5d5h5l5p5t5x5ö5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w:t>
      </w:r>
    </w:p>
    <w:p w14:paraId="56003F45" w14:textId="77777777" w:rsidR="0045207C" w:rsidRDefault="0045207C" w:rsidP="007724B4">
      <w:pPr>
        <w:pStyle w:val="Heading3"/>
      </w:pPr>
      <w:r>
        <w:t>66666 6$6(6,6064686&lt;6É6D6H6L6P6T6X6Ö6é6d6h6l6p6t6x6ö6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p>
    <w:p w14:paraId="628819C0" w14:textId="77777777" w:rsidR="0045207C" w:rsidRDefault="0045207C" w:rsidP="007724B4">
      <w:pPr>
        <w:pStyle w:val="Heading3"/>
      </w:pPr>
      <w:r>
        <w:t>777$7(7&lt;7l7p7t7x7ö7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w:t>
      </w:r>
    </w:p>
    <w:p w14:paraId="1A50B2DE" w14:textId="77777777" w:rsidR="0045207C" w:rsidRDefault="0045207C" w:rsidP="007724B4">
      <w:pPr>
        <w:pStyle w:val="Heading3"/>
      </w:pPr>
      <w:r>
        <w:t>88888 8$8(8,8084888&lt;8É8D8H8L8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w:t>
      </w:r>
    </w:p>
    <w:p w14:paraId="24EAB981" w14:textId="77777777" w:rsidR="0045207C" w:rsidRDefault="0045207C" w:rsidP="007724B4">
      <w:pPr>
        <w:pStyle w:val="Heading3"/>
      </w:pPr>
      <w:r>
        <w:t>99999 9$9(9,9094989&lt;9É9D9H9L9P9T9X9Ö9é9d9h9l9p9t9x9ö9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p>
    <w:p w14:paraId="5BDB4EF2" w14:textId="77777777" w:rsidR="0045207C" w:rsidRDefault="0045207C" w:rsidP="007724B4">
      <w:pPr>
        <w:pStyle w:val="Heading3"/>
      </w:pPr>
      <w:r>
        <w:t>::::: :$:(:,:0:4:8:&lt;:É:D:H:L:P:T:l:</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:;;É;D;H;L;P;T;X;Ö;T&lt;X&lt;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p>
    <w:p w14:paraId="077085E4"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w:t>
      </w:r>
    </w:p>
    <w:p w14:paraId="02CD257E" w14:textId="77777777" w:rsidR="0045207C" w:rsidRDefault="0045207C" w:rsidP="007724B4">
      <w:pPr>
        <w:pStyle w:val="Heading3"/>
      </w:pPr>
      <w:r>
        <w:t>&gt;&gt;&gt;&gt;&gt; &gt;$&gt;(&gt;,&gt;0&gt;4&gt;8&gt;&lt;&gt;É&gt;D&gt;H&gt;L&gt;P&gt;T&gt;X&gt;Ö&gt;é&gt;d&gt;h&gt;l&gt;p&gt;t&gt;x&gt;ö&gt;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&gt;L?P?T?X?Ö?é?d?h?l?p?ö?</w:t>
      </w:r>
      <w:r>
        <w:rPr>
          <w:rFonts w:ascii="Tahoma" w:hAnsi="Tahoma" w:cs="Tahoma"/>
        </w:rPr>
        <w:t>�</w:t>
      </w:r>
      <w:r>
        <w:t>?</w:t>
      </w:r>
      <w:r>
        <w:rPr>
          <w:rFonts w:ascii="Tahoma" w:hAnsi="Tahoma" w:cs="Tahoma"/>
        </w:rPr>
        <w:t>�</w:t>
      </w:r>
      <w:r>
        <w:t>?ép</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143L3d3ö3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p>
    <w:p w14:paraId="132405F4" w14:textId="77777777" w:rsidR="0045207C" w:rsidRDefault="0045207C" w:rsidP="007724B4">
      <w:pPr>
        <w:pStyle w:val="Heading3"/>
      </w:pPr>
      <w:r>
        <w:t>4$4&lt;4T4l4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45,5D5Ö5t5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56686&lt;6É6D6H6L6P6T6X6Ö6é6d6h6l6p6t6x6ö6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 7&lt;7É7t7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w:t>
      </w:r>
      <w:r>
        <w:rPr>
          <w:rFonts w:ascii="Tahoma" w:hAnsi="Tahoma" w:cs="Tahoma"/>
        </w:rPr>
        <w:t>�</w:t>
      </w:r>
      <w:r>
        <w:t>:;;</w:t>
      </w:r>
    </w:p>
    <w:p w14:paraId="68051770"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;L&lt;Ö&lt;h&lt;l&lt;p&lt;t&lt;x&lt;ö&lt;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p>
    <w:p w14:paraId="26612491" w14:textId="77777777" w:rsidR="0045207C" w:rsidRDefault="0045207C" w:rsidP="007724B4">
      <w:pPr>
        <w:pStyle w:val="Heading3"/>
      </w:pPr>
      <w:r>
        <w:t>=====,=0=4=&lt;=L=P=t=x=ö=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w:t>
      </w:r>
    </w:p>
    <w:p w14:paraId="77C49255" w14:textId="77777777" w:rsidR="0045207C" w:rsidRDefault="0045207C" w:rsidP="007724B4">
      <w:pPr>
        <w:pStyle w:val="Heading3"/>
      </w:pPr>
      <w:r>
        <w:t>&gt;&gt;&gt;&gt;&gt; &gt;$&gt;(&gt;,&gt;0&gt;4&gt;8&gt;&lt;&gt;É&gt;D&gt;H&gt;L&gt;P&gt;T&gt;X&gt;Ö&gt;é&gt;d&gt;h&gt;l&gt;p&gt;t&gt;x&gt;ö&gt;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 ?(?0?8?É?H?P?é?d?</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?p00</w:t>
      </w:r>
    </w:p>
    <w:p w14:paraId="4B2EC7E8" w14:textId="77777777" w:rsidR="0045207C" w:rsidRDefault="0045207C" w:rsidP="007724B4">
      <w:pPr>
        <w:pStyle w:val="Heading3"/>
      </w:pPr>
      <w:r>
        <w:t>00000 0$0(0,0004080&lt;0É0D0H0L0P0T0X0Ö0é0d0h0l0p0t0x0ö0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w:t>
      </w:r>
    </w:p>
    <w:p w14:paraId="5CB7E107" w14:textId="77777777" w:rsidR="0045207C" w:rsidRDefault="0045207C" w:rsidP="007724B4">
      <w:pPr>
        <w:pStyle w:val="Heading3"/>
      </w:pPr>
      <w:r>
        <w:t>11111 1$1(1,1014181&lt;1É1D1H1L1P1T1X1Ö1é1d1h1l1p1t1x1ö1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w:t>
      </w:r>
    </w:p>
    <w:p w14:paraId="1540A9E7" w14:textId="77777777" w:rsidR="0045207C" w:rsidRDefault="0045207C" w:rsidP="007724B4">
      <w:pPr>
        <w:pStyle w:val="Heading3"/>
      </w:pPr>
      <w:r>
        <w:t>22222 2$2(2,2024282&lt;2É2D2H2X2Ö2</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w:t>
      </w:r>
    </w:p>
    <w:p w14:paraId="6CC2CD05" w14:textId="77777777" w:rsidR="0045207C" w:rsidRDefault="0045207C" w:rsidP="007724B4">
      <w:pPr>
        <w:pStyle w:val="Heading3"/>
      </w:pPr>
      <w:r>
        <w:t>44444 4$4(4,4044484&lt;4É4D4P5T5X5Ö5é5d5p5t5x5ö5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w:t>
      </w:r>
    </w:p>
    <w:p w14:paraId="08402B50" w14:textId="77777777" w:rsidR="0045207C" w:rsidRDefault="0045207C" w:rsidP="007724B4">
      <w:pPr>
        <w:pStyle w:val="Heading3"/>
      </w:pPr>
      <w:r>
        <w:t>66666 6$6(6,6064686&lt;6É6D6H6L6P6T6X6Ö6é6d6h6l6p6t6x6ö6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w:t>
      </w:r>
    </w:p>
    <w:p w14:paraId="20CA3E28" w14:textId="77777777" w:rsidR="0045207C" w:rsidRDefault="0045207C" w:rsidP="007724B4">
      <w:pPr>
        <w:pStyle w:val="Heading3"/>
      </w:pPr>
      <w:r>
        <w:t>77777 7$7(7,7074787&lt;7É7D7H7L7P7T7X7Ö7é7d7h7l7p7t7x7ö7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w:t>
      </w:r>
    </w:p>
    <w:p w14:paraId="09BF50D0" w14:textId="77777777" w:rsidR="0045207C" w:rsidRDefault="0045207C" w:rsidP="007724B4">
      <w:pPr>
        <w:pStyle w:val="Heading3"/>
      </w:pPr>
      <w:r>
        <w:t>88888 8$8(8,8084888&lt;8É8D8H8L8P8T8X8Ö8é8d8h8l8p8t8x8ö8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w:t>
      </w:r>
    </w:p>
    <w:p w14:paraId="0B8BEB98" w14:textId="77777777" w:rsidR="0045207C" w:rsidRDefault="0045207C" w:rsidP="007724B4">
      <w:pPr>
        <w:pStyle w:val="Heading3"/>
      </w:pPr>
      <w:r>
        <w:t>99999 9$9(9,9094989&lt;9É9D9H9L9P9T9X9Ö9é9d9h9l9p9t9x9ö9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;&lt;&lt;4&lt;L&lt;d&lt;ö&lt;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p>
    <w:p w14:paraId="11D9EA42" w14:textId="77777777" w:rsidR="0045207C" w:rsidRDefault="0045207C" w:rsidP="007724B4">
      <w:pPr>
        <w:pStyle w:val="Heading3"/>
      </w:pPr>
      <w:r>
        <w:t>=$=&lt;=T=l=</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=&gt;,&gt;D&gt;Ö&gt;t&gt;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&gt;??0?4?H?L?d?</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w:t>
      </w:r>
    </w:p>
    <w:p w14:paraId="6FFC96C1" w14:textId="77777777" w:rsidR="0045207C" w:rsidRDefault="0045207C" w:rsidP="007724B4">
      <w:pPr>
        <w:pStyle w:val="Heading3"/>
      </w:pPr>
      <w:r>
        <w:t>11111 1$1(1,1014181&lt;1É1D1H1L1P1T1X1Ö1é1d1h1l1p1t1x1ö1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w:t>
      </w:r>
    </w:p>
    <w:p w14:paraId="48304D78" w14:textId="77777777" w:rsidR="0045207C" w:rsidRDefault="0045207C" w:rsidP="007724B4">
      <w:pPr>
        <w:pStyle w:val="Heading3"/>
      </w:pPr>
      <w:r>
        <w:t>22222 2$2(2,2024282&lt;2É2D2H2L2P2T2X2Ö2é2d2h2l2p2t2x2ö2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w:t>
      </w:r>
    </w:p>
    <w:p w14:paraId="0018C90B" w14:textId="77777777" w:rsidR="0045207C" w:rsidRDefault="0045207C" w:rsidP="007724B4">
      <w:pPr>
        <w:pStyle w:val="Heading3"/>
      </w:pPr>
      <w:r>
        <w:t>33Ö3t3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34444L4d4ö4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p>
    <w:p w14:paraId="51E5534F" w14:textId="77777777" w:rsidR="0045207C" w:rsidRDefault="0045207C" w:rsidP="007724B4">
      <w:pPr>
        <w:pStyle w:val="Heading3"/>
      </w:pPr>
      <w:r>
        <w:t>5$5&lt;5T5l5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56,6D6Ö6t6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6x7ö7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w:t>
      </w:r>
    </w:p>
    <w:p w14:paraId="65B9CCE6" w14:textId="77777777" w:rsidR="0045207C" w:rsidRDefault="0045207C" w:rsidP="007724B4">
      <w:pPr>
        <w:pStyle w:val="Heading3"/>
      </w:pPr>
      <w:r>
        <w:t>88888 8$8(8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w:t>
      </w:r>
    </w:p>
    <w:p w14:paraId="23F67ACF" w14:textId="77777777" w:rsidR="0045207C" w:rsidRDefault="0045207C" w:rsidP="007724B4">
      <w:pPr>
        <w:pStyle w:val="Heading3"/>
      </w:pPr>
      <w:r>
        <w:t>99999 9$9(9,9094989&lt;9É9D9H9L9P9T9X9Ö9é9d9h9l9p9t9x9ö9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p>
    <w:p w14:paraId="41D21637"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33AB0C9B"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w:t>
      </w:r>
    </w:p>
    <w:p w14:paraId="440F5ADE" w14:textId="77777777" w:rsidR="0045207C" w:rsidRDefault="0045207C" w:rsidP="007724B4">
      <w:pPr>
        <w:pStyle w:val="Heading3"/>
      </w:pPr>
      <w:r>
        <w:t>&lt;&lt;&lt;&lt;&lt; &lt;$&lt;(&lt;,&lt;0&lt;4&lt;8&lt;&lt;&lt;É&lt;D&lt;H&lt;L&lt;P&lt;T&lt;X&lt;Ö&lt;é&lt;d&lt;h&lt;l&lt;p&lt;t&lt;x&lt;ö&lt;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w:t>
      </w:r>
    </w:p>
    <w:p w14:paraId="1C1DD835" w14:textId="77777777" w:rsidR="0045207C" w:rsidRDefault="0045207C" w:rsidP="007724B4">
      <w:pPr>
        <w:pStyle w:val="Heading3"/>
      </w:pPr>
      <w:r>
        <w:t>=,=8=&lt;=H=X=d=t=x=ö=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w:t>
      </w:r>
    </w:p>
    <w:p w14:paraId="3FFC2FC3" w14:textId="77777777" w:rsidR="0045207C" w:rsidRDefault="0045207C" w:rsidP="007724B4">
      <w:pPr>
        <w:pStyle w:val="Heading3"/>
      </w:pPr>
      <w:r>
        <w:t>&gt;&gt;&gt;&gt;&gt; &gt;$&gt;(&gt;,&gt;0&gt;4&gt;8&gt;&lt;&gt;É&gt;D&gt;H&gt;L&gt;P&gt;T&gt;X&gt;Ö&gt;é&gt;d&gt;h&gt;l&gt;p&gt;t&gt;x&gt;ö&gt;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p>
    <w:p w14:paraId="48C122C2"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É00</w:t>
      </w:r>
    </w:p>
    <w:p w14:paraId="345F3AED" w14:textId="77777777" w:rsidR="0045207C" w:rsidRDefault="0045207C" w:rsidP="007724B4">
      <w:pPr>
        <w:pStyle w:val="Heading3"/>
      </w:pPr>
      <w:r>
        <w:t>00000 0$0(0,0004080&lt;0É0D0H0L0P0T0X0Ö0é0d0h0l0p0t0x0ö0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w:t>
      </w:r>
    </w:p>
    <w:p w14:paraId="446476C1" w14:textId="77777777" w:rsidR="0045207C" w:rsidRDefault="0045207C" w:rsidP="007724B4">
      <w:pPr>
        <w:pStyle w:val="Heading3"/>
      </w:pPr>
      <w:r>
        <w:t>11111 1$1(1,1014181&lt;1É1D1H1L1P1T1X1Ö1é1d1h1l1p1t1x1ö1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w:t>
      </w:r>
    </w:p>
    <w:p w14:paraId="5D2CB017" w14:textId="77777777" w:rsidR="0045207C" w:rsidRDefault="0045207C" w:rsidP="007724B4">
      <w:pPr>
        <w:pStyle w:val="Heading3"/>
      </w:pPr>
      <w:r>
        <w:t>22222 2$2(2,2024282&lt;2É2D2H2L2P2T2X2Ö2é2d2h2l2p2t2x2ö2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w:t>
      </w:r>
    </w:p>
    <w:p w14:paraId="166C445D" w14:textId="77777777" w:rsidR="0045207C" w:rsidRDefault="0045207C" w:rsidP="007724B4">
      <w:pPr>
        <w:pStyle w:val="Heading3"/>
      </w:pPr>
      <w:r>
        <w:t>33333 3$3(3,3034383&lt;3É3D3H3L3P3T3X3Ö3é3d3h3l3p3t3x3ö3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34444 4$4(4,4044484&lt;4É4D4H4L4P4T4X4Ö4é4d4h4l4p4t4x4ö4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w:t>
      </w:r>
    </w:p>
    <w:p w14:paraId="52876DBD" w14:textId="77777777" w:rsidR="0045207C" w:rsidRDefault="0045207C" w:rsidP="007724B4">
      <w:pPr>
        <w:pStyle w:val="Heading3"/>
      </w:pPr>
      <w:r>
        <w:t>55555 5$5(5,5054585&lt;5É5D5H5L5P5T5X5Ö5é5d5h5l5p5t5x5ö5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w:t>
      </w:r>
    </w:p>
    <w:p w14:paraId="3089D037" w14:textId="77777777" w:rsidR="0045207C" w:rsidRDefault="0045207C" w:rsidP="007724B4">
      <w:pPr>
        <w:pStyle w:val="Heading3"/>
      </w:pPr>
      <w:r>
        <w:t>66666 6$6(6,6064686&lt;6É6D6H6L6P6T6X6Ö6é6d6h6l6p6t6x6ö6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687D7H7T7é7d7p7ö7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w:t>
      </w:r>
    </w:p>
    <w:p w14:paraId="32059EAE" w14:textId="77777777" w:rsidR="0045207C" w:rsidRDefault="0045207C" w:rsidP="007724B4">
      <w:pPr>
        <w:pStyle w:val="Heading3"/>
      </w:pPr>
      <w:r>
        <w:t>88888 8$8(8,8084888&lt;8É8D8H8L8P8T8X8Ö8é8d8h8l8p8t8x8ö8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w:t>
      </w:r>
    </w:p>
    <w:p w14:paraId="1CA544BE" w14:textId="77777777" w:rsidR="0045207C" w:rsidRDefault="0045207C" w:rsidP="007724B4">
      <w:pPr>
        <w:pStyle w:val="Heading3"/>
      </w:pPr>
      <w:r>
        <w:t>99999 9$9(9,9094989&lt;9É9D9H9L9P9T9X9Ö9é9d9h9l9p9t9x9ö9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p>
    <w:p w14:paraId="0B4AE419"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531D59F7"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w:t>
      </w:r>
    </w:p>
    <w:p w14:paraId="28112C21" w14:textId="77777777" w:rsidR="0045207C" w:rsidRDefault="0045207C" w:rsidP="007724B4">
      <w:pPr>
        <w:pStyle w:val="Heading3"/>
      </w:pPr>
      <w:r>
        <w:t>&lt;&lt;&lt;&lt;&lt; &lt;$&lt;(&lt;,&lt;0&lt;4&lt;8&lt;&lt;&lt;É&lt;D&lt;H&lt;L&lt;P&lt;T&lt;X&lt;Ö&lt;é&lt;d&lt;h&lt;l&lt;p&lt;t&lt;x&lt;ö&lt;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p>
    <w:p w14:paraId="35D6A7D5"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06F178EA" w14:textId="77777777" w:rsidR="0045207C" w:rsidRDefault="0045207C" w:rsidP="007724B4">
      <w:pPr>
        <w:pStyle w:val="Heading3"/>
      </w:pPr>
      <w:r>
        <w:t>&gt;&gt;(&gt;4&gt;8&gt;D&gt;H&gt;L&gt;P&gt;T&gt;X&gt;Ö&gt;é&gt;d&gt;h&gt;l&gt;p&gt;t&gt;x&gt;ö&gt;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p>
    <w:p w14:paraId="78B85703"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X00</w:t>
      </w:r>
    </w:p>
    <w:p w14:paraId="52EEFC29" w14:textId="77777777" w:rsidR="0045207C" w:rsidRDefault="0045207C" w:rsidP="007724B4">
      <w:pPr>
        <w:pStyle w:val="Heading3"/>
      </w:pPr>
      <w:r>
        <w:t>00000 0$0(0,0004080&lt;0É0D0H0L0P0T0X0Ö0é0d0h0l0p0t0x0ö0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w:t>
      </w:r>
    </w:p>
    <w:p w14:paraId="354C844A" w14:textId="77777777" w:rsidR="0045207C" w:rsidRDefault="0045207C" w:rsidP="007724B4">
      <w:pPr>
        <w:pStyle w:val="Heading3"/>
      </w:pPr>
      <w:r>
        <w:t>11111 1$1(1,1014181&lt;1É1D1H1L1P1T1X1Ö1é1d1h1l1p1t1x1ö1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w:t>
      </w:r>
    </w:p>
    <w:p w14:paraId="537BEB17" w14:textId="77777777" w:rsidR="0045207C" w:rsidRDefault="0045207C" w:rsidP="007724B4">
      <w:pPr>
        <w:pStyle w:val="Heading3"/>
      </w:pPr>
      <w:r>
        <w:t>22222 2$2(2,2024282&lt;2É2D2H2L2P2T2X2Ö2é2d2h2l2p2t2x2ö2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w:t>
      </w:r>
    </w:p>
    <w:p w14:paraId="53F6B3E3" w14:textId="77777777" w:rsidR="0045207C" w:rsidRDefault="0045207C" w:rsidP="007724B4">
      <w:pPr>
        <w:pStyle w:val="Heading3"/>
      </w:pPr>
      <w:r>
        <w:t>33333 3$3(3,3034383&lt;3É3D3H3L3P3T3X3Ö3é3d3h3l3p3t3x3ö3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w:t>
      </w:r>
    </w:p>
    <w:p w14:paraId="3A5FDFD6" w14:textId="77777777" w:rsidR="0045207C" w:rsidRDefault="0045207C" w:rsidP="007724B4">
      <w:pPr>
        <w:pStyle w:val="Heading3"/>
      </w:pPr>
      <w:r>
        <w:t>444d4t4</w:t>
      </w:r>
    </w:p>
    <w:p w14:paraId="0B1ADC74" w14:textId="77777777" w:rsidR="0045207C" w:rsidRDefault="0045207C" w:rsidP="007724B4">
      <w:pPr>
        <w:pStyle w:val="Heading3"/>
      </w:pPr>
      <w:r>
        <w:t>555 5$585&lt;5É5D5H5L5P5T5X5Ö5é5d5h5l5p5t5x5ö5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w:t>
      </w:r>
    </w:p>
    <w:p w14:paraId="2087FB1A" w14:textId="77777777" w:rsidR="0045207C" w:rsidRDefault="0045207C" w:rsidP="007724B4">
      <w:pPr>
        <w:pStyle w:val="Heading3"/>
      </w:pPr>
      <w:r>
        <w:t>66666 6$6(6,6064686&lt;6É6D6H6L6P6T6X6Ö6é6d6h6l6p6t6x6ö6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w:t>
      </w:r>
    </w:p>
    <w:p w14:paraId="1BB8C753" w14:textId="77777777" w:rsidR="0045207C" w:rsidRDefault="0045207C" w:rsidP="007724B4">
      <w:pPr>
        <w:pStyle w:val="Heading3"/>
      </w:pPr>
      <w:r>
        <w:t>77777 7$7(7,7074787&lt;7É7D7H7L7P7T7X7Ö7é7d7h7l7p7t7x7ö7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w:t>
      </w:r>
    </w:p>
    <w:p w14:paraId="1AC37B72" w14:textId="77777777" w:rsidR="0045207C" w:rsidRDefault="0045207C" w:rsidP="007724B4">
      <w:pPr>
        <w:pStyle w:val="Heading3"/>
      </w:pPr>
      <w:r>
        <w:t>88888 8$8(8,8084888&lt;8É8D8H8L8P8T8l8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89,9D9é9d9</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5863720B"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w:t>
      </w:r>
    </w:p>
    <w:p w14:paraId="7A1B0196" w14:textId="77777777" w:rsidR="0045207C" w:rsidRDefault="0045207C" w:rsidP="007724B4">
      <w:pPr>
        <w:pStyle w:val="Heading3"/>
      </w:pPr>
      <w:r>
        <w:t>&lt;&lt;&lt;&lt;&lt; &lt;$&lt;(&lt;,&lt;0&lt;4&lt;8&lt;&lt;&lt;É&lt;D&lt;H&lt;L&lt;P&lt;T&lt;X&lt;Ö&lt;é&lt;d&lt;h&lt;l&lt;p&lt;t&lt;x&lt;ö&lt;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p>
    <w:p w14:paraId="7918BF6A"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=&gt;&gt;&gt; &gt;$&gt;(&gt;,&gt;0&gt;4&gt;8&gt;&lt;&gt;É&gt;D&gt;H&gt;L&gt;P&gt;T&gt;X&gt;Ö&gt;é&gt;d&gt;h&gt;l&gt;p&gt;t&gt;x&gt;ö&gt;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p>
    <w:p w14:paraId="45744350"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X00</w:t>
      </w:r>
    </w:p>
    <w:p w14:paraId="18472D01" w14:textId="77777777" w:rsidR="0045207C" w:rsidRDefault="0045207C" w:rsidP="007724B4">
      <w:pPr>
        <w:pStyle w:val="Heading3"/>
      </w:pPr>
      <w:r>
        <w:t>00000 0$0(0,0004080&lt;0É0D0H0L0P0T0X0Ö0é0d0h0l0p0t0x0ö0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w:t>
      </w:r>
    </w:p>
    <w:p w14:paraId="7D964A23" w14:textId="77777777" w:rsidR="0045207C" w:rsidRDefault="0045207C" w:rsidP="007724B4">
      <w:pPr>
        <w:pStyle w:val="Heading3"/>
      </w:pPr>
      <w:r>
        <w:t>11111 1$1(1,1014181&lt;1É1D1H1L1P1T1X1Ö1é1d1h1l1p1t1x1ö1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w:t>
      </w:r>
    </w:p>
    <w:p w14:paraId="09A72B90" w14:textId="77777777" w:rsidR="0045207C" w:rsidRDefault="0045207C" w:rsidP="007724B4">
      <w:pPr>
        <w:pStyle w:val="Heading3"/>
      </w:pPr>
      <w:r>
        <w:t>22222 2$2(2,2024282&lt;2É2D2H2L2P2l2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23,3D3Ö3x3ö3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w:t>
      </w:r>
    </w:p>
    <w:p w14:paraId="6D3ED6C0" w14:textId="77777777" w:rsidR="0045207C" w:rsidRDefault="0045207C" w:rsidP="007724B4">
      <w:pPr>
        <w:pStyle w:val="Heading3"/>
      </w:pPr>
      <w:r>
        <w:t>44444 4$4(4,4044484&lt;4É4D4H4L4P4T4X4Ö4é4d4h4t4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w:t>
      </w:r>
    </w:p>
    <w:p w14:paraId="1EC180BC" w14:textId="77777777" w:rsidR="0045207C" w:rsidRDefault="0045207C" w:rsidP="007724B4">
      <w:pPr>
        <w:pStyle w:val="Heading3"/>
      </w:pPr>
      <w:r>
        <w:t>55555 5$5(5,5054585&lt;5É5D5H5L5P5T5X5Ö5é5d5h5l5p5t5x5ö5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 6$6(6,6064686&lt;6É6D6H6L6P6T6X6Ö6é6d6h6l6p6t6x6ö6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w:t>
      </w:r>
    </w:p>
    <w:p w14:paraId="00745EE1" w14:textId="77777777" w:rsidR="0045207C" w:rsidRDefault="0045207C" w:rsidP="007724B4">
      <w:pPr>
        <w:pStyle w:val="Heading3"/>
      </w:pPr>
      <w:r>
        <w:t>77777 7$7(7,7074787&lt;7É7D7H7L7P7T7X7Ö7é7d7h7l7p7t7x7ö7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w:t>
      </w:r>
    </w:p>
    <w:p w14:paraId="0B688228" w14:textId="77777777" w:rsidR="0045207C" w:rsidRDefault="0045207C" w:rsidP="007724B4">
      <w:pPr>
        <w:pStyle w:val="Heading3"/>
      </w:pPr>
      <w:r>
        <w:t>88888 8$8(8,8084888&lt;8É8D8H8L8P8T8X8Ö8é8d8h8l8p8t8x8ö8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w:t>
      </w:r>
    </w:p>
    <w:p w14:paraId="4355F6A6" w14:textId="77777777" w:rsidR="0045207C" w:rsidRDefault="0045207C" w:rsidP="007724B4">
      <w:pPr>
        <w:pStyle w:val="Heading3"/>
      </w:pPr>
      <w:r>
        <w:t>99999 9$9(9,9094989&lt;9É9D9H9L9P9T9X9Ö9é9d9h9l9p9t9x9ö9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:;;4;L;d;ö;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w:t>
      </w:r>
    </w:p>
    <w:p w14:paraId="53E41389" w14:textId="77777777" w:rsidR="0045207C" w:rsidRDefault="0045207C" w:rsidP="007724B4">
      <w:pPr>
        <w:pStyle w:val="Heading3"/>
      </w:pPr>
      <w:r>
        <w:t>&lt;&lt;&lt;&lt;&lt; &lt;$&lt;(&lt;,&lt;0&lt;4&lt;8&lt;&lt;&lt;É&lt;D&lt;H&lt;L&lt;P&lt;T&lt;X&lt;Ö&lt;é&lt;d&lt;h&lt;l&lt;p&lt;t&lt;x&lt;ö&lt;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p>
    <w:p w14:paraId="6FCE4D07"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w:t>
      </w:r>
    </w:p>
    <w:p w14:paraId="586DF2B6" w14:textId="77777777" w:rsidR="0045207C" w:rsidRDefault="0045207C" w:rsidP="007724B4">
      <w:pPr>
        <w:pStyle w:val="Heading3"/>
      </w:pPr>
      <w:r>
        <w:t>&gt;&gt;&gt;&gt;&gt; &gt;$&gt;(&gt;,&gt;0&gt;4&gt;8&gt;&lt;&gt;É&gt;D&gt;H&gt;L&gt;P&gt;T&gt;X&gt;Ö&gt;é&gt;d&gt;h&gt;l&gt;p&gt;t&gt;x&gt;ö&gt;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p>
    <w:p w14:paraId="0D0522FC"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00</w:t>
      </w:r>
    </w:p>
    <w:p w14:paraId="191BE27C" w14:textId="77777777" w:rsidR="0045207C" w:rsidRDefault="0045207C" w:rsidP="007724B4">
      <w:pPr>
        <w:pStyle w:val="Heading3"/>
      </w:pPr>
      <w:r>
        <w:t>00000 0$0(0D0Ö0t0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01141L1h1l1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w:t>
      </w:r>
    </w:p>
    <w:p w14:paraId="5DCC66B8" w14:textId="77777777" w:rsidR="0045207C" w:rsidRDefault="0045207C" w:rsidP="007724B4">
      <w:pPr>
        <w:pStyle w:val="Heading3"/>
      </w:pPr>
      <w:r>
        <w:t>22222 2$2(2,2024282&lt;2É2D2H2L2P2T2X2Ö2é2d2h2l2p2t2x2ö2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 3É3D3H3L3P3T3X3Ö3é3d3h3l3p3t3x3ö3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w:t>
      </w:r>
    </w:p>
    <w:p w14:paraId="058D791D" w14:textId="77777777" w:rsidR="0045207C" w:rsidRDefault="0045207C" w:rsidP="007724B4">
      <w:pPr>
        <w:pStyle w:val="Heading3"/>
      </w:pPr>
      <w:r>
        <w:t>44444 4$4(4,4044484&lt;4É4L4P4l4p4t4x4ö4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w:t>
      </w:r>
    </w:p>
    <w:p w14:paraId="1F6BFFF7" w14:textId="77777777" w:rsidR="0045207C" w:rsidRDefault="0045207C" w:rsidP="007724B4">
      <w:pPr>
        <w:pStyle w:val="Heading3"/>
      </w:pPr>
      <w:r>
        <w:t>55555 5$5(5,5054585&lt;5É5D5H5L5P5T5X5Ö5é5d5h5l5p5t5x5ö5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w:t>
      </w:r>
    </w:p>
    <w:p w14:paraId="0D476393" w14:textId="77777777" w:rsidR="0045207C" w:rsidRDefault="0045207C" w:rsidP="007724B4">
      <w:pPr>
        <w:pStyle w:val="Heading3"/>
      </w:pPr>
      <w:r>
        <w:t>66666 6$6(6,6064686&lt;6É6D6H6L6P6T6X6Ö6é6d6h6l6p6t6x6ö6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w:t>
      </w:r>
    </w:p>
    <w:p w14:paraId="06C3C4C4" w14:textId="77777777" w:rsidR="0045207C" w:rsidRDefault="0045207C" w:rsidP="007724B4">
      <w:pPr>
        <w:pStyle w:val="Heading3"/>
      </w:pPr>
      <w:r>
        <w:t>77777 7$7(7,7074787&lt;7É7D7H7L7P7T7X7Ö7é7d7h7l7p7t7x7ö7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78848L8d8ö8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p>
    <w:p w14:paraId="1F6035D3" w14:textId="77777777" w:rsidR="0045207C" w:rsidRDefault="0045207C" w:rsidP="007724B4">
      <w:pPr>
        <w:pStyle w:val="Heading3"/>
      </w:pPr>
      <w:r>
        <w:t>9 9$9&lt;9X9Ö9x9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90:&lt;:É:X:Ö:é:d:h:l:p:t:x:ö: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48FD8FFB"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w:t>
      </w:r>
    </w:p>
    <w:p w14:paraId="42897018" w14:textId="77777777" w:rsidR="0045207C" w:rsidRDefault="0045207C" w:rsidP="007724B4">
      <w:pPr>
        <w:pStyle w:val="Heading3"/>
      </w:pPr>
      <w:r>
        <w:t>&lt;&lt;&lt;&lt;&lt; &lt;$&lt;(&lt;,&lt;0&lt;4&lt;8&lt;&lt;&lt;É&lt;D&lt;H&lt;L&lt;P&lt;l&lt;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&lt;=,=D=Ö=t=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=&gt;&gt;4&gt;L&gt;d&gt;ö&gt;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p>
    <w:p w14:paraId="2D9E0F61" w14:textId="77777777" w:rsidR="0045207C" w:rsidRDefault="0045207C" w:rsidP="007724B4">
      <w:pPr>
        <w:pStyle w:val="Heading3"/>
      </w:pPr>
      <w:r>
        <w:t>?$?8?&lt;?P?T?h?l?</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00</w:t>
      </w:r>
    </w:p>
    <w:p w14:paraId="23C0BABB" w14:textId="77777777" w:rsidR="0045207C" w:rsidRDefault="0045207C" w:rsidP="007724B4">
      <w:pPr>
        <w:pStyle w:val="Heading3"/>
      </w:pPr>
      <w:r>
        <w:t>00000 0$0(0,0004080&lt;0É0D0H0L0P0T0X0Ö0é0d0h0l0p0t0x0ö0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w:t>
      </w:r>
    </w:p>
    <w:p w14:paraId="33C85E24" w14:textId="77777777" w:rsidR="0045207C" w:rsidRDefault="0045207C" w:rsidP="007724B4">
      <w:pPr>
        <w:pStyle w:val="Heading3"/>
      </w:pPr>
      <w:r>
        <w:t>11111 1$1(1,1014181&lt;1É1D1H1L1P1T1X1Ö1é1d1h1l1p1t1x1ö1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w:t>
      </w:r>
    </w:p>
    <w:p w14:paraId="28D06C7D" w14:textId="77777777" w:rsidR="0045207C" w:rsidRDefault="0045207C" w:rsidP="007724B4">
      <w:pPr>
        <w:pStyle w:val="Heading3"/>
      </w:pPr>
      <w:r>
        <w:t>222242L2d2ö2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p>
    <w:p w14:paraId="5EDEAFFB" w14:textId="77777777" w:rsidR="0045207C" w:rsidRDefault="0045207C" w:rsidP="007724B4">
      <w:pPr>
        <w:pStyle w:val="Heading3"/>
      </w:pPr>
      <w:r>
        <w:t>3$3&lt;3T3l3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34,4D4Ö4t4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4550545H5L5é5d5x5ö5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566064686&lt;6É6D6H6L6P6T6X6Ö6é6d6h6l6p6t6x6ö6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w:t>
      </w:r>
    </w:p>
    <w:p w14:paraId="20120F58" w14:textId="77777777" w:rsidR="0045207C" w:rsidRDefault="0045207C" w:rsidP="007724B4">
      <w:pPr>
        <w:pStyle w:val="Heading3"/>
      </w:pPr>
      <w:r>
        <w:t>77777 7$7(7,7074787&lt;7É7D7H7L7P7T7X7Ö7é7d7h7l7p7t7x7ö7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w:t>
      </w:r>
    </w:p>
    <w:p w14:paraId="6FE370AB" w14:textId="77777777" w:rsidR="0045207C" w:rsidRDefault="0045207C" w:rsidP="007724B4">
      <w:pPr>
        <w:pStyle w:val="Heading3"/>
      </w:pPr>
      <w:r>
        <w:t>88888 8$8(8,8084888&lt;8É8D8H8L8P8T8X8Ö8é8d8h8l8p8t8x8ö8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w:t>
      </w:r>
    </w:p>
    <w:p w14:paraId="036637D3" w14:textId="77777777" w:rsidR="0045207C" w:rsidRDefault="0045207C" w:rsidP="007724B4">
      <w:pPr>
        <w:pStyle w:val="Heading3"/>
      </w:pPr>
      <w:r>
        <w:t>99999 9$9(9,9094989&lt;9É9D9H9L9P9T9X9Ö9é9d9h9l9p9t9x9ö9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p>
    <w:p w14:paraId="03785C1E"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3B72A2CC"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w:t>
      </w:r>
    </w:p>
    <w:p w14:paraId="37DC32EB" w14:textId="77777777" w:rsidR="0045207C" w:rsidRDefault="0045207C" w:rsidP="007724B4">
      <w:pPr>
        <w:pStyle w:val="Heading3"/>
      </w:pPr>
      <w:r>
        <w:t>&lt;&lt;&lt;&lt;&lt; &lt;$&lt;(&lt;,&lt;0&lt;4&lt;8&lt;&lt;&lt;É&lt;D&lt;H&lt;L&lt;P&lt;T&lt;X&lt;Ö&lt;é&lt;d&lt;h&lt;l&lt;p&lt;t&lt;x&lt;ö&lt;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&lt;===8=&lt;=T=l=</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w:t>
      </w:r>
    </w:p>
    <w:p w14:paraId="159A2DCD" w14:textId="77777777" w:rsidR="0045207C" w:rsidRDefault="0045207C" w:rsidP="007724B4">
      <w:pPr>
        <w:pStyle w:val="Heading3"/>
      </w:pPr>
      <w:r>
        <w:t>&gt;&gt;&gt; &gt;$&gt;(&gt;,&gt;0&gt;4&gt;8&gt;&lt;&gt;É&gt;D&gt;H&gt;L&gt;P&gt;T&gt;X&gt;Ö&gt;é&gt;d&gt;h&gt;l&gt;p&gt;t&gt;x&gt;ö&gt;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p>
    <w:p w14:paraId="56DBCF70"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00</w:t>
      </w:r>
    </w:p>
    <w:p w14:paraId="49B1DDD8" w14:textId="77777777" w:rsidR="0045207C" w:rsidRDefault="0045207C" w:rsidP="007724B4">
      <w:pPr>
        <w:pStyle w:val="Heading3"/>
      </w:pPr>
      <w:r>
        <w:t>00000 0$0(0,0004080&lt;0É0D0H0L0P0T0X0Ö0é0d0h0l0p0t0x0ö0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01141L1d1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w:t>
      </w:r>
    </w:p>
    <w:p w14:paraId="47987F5C" w14:textId="77777777" w:rsidR="0045207C" w:rsidRDefault="0045207C" w:rsidP="007724B4">
      <w:pPr>
        <w:pStyle w:val="Heading3"/>
      </w:pPr>
      <w:r>
        <w:t>22222 2$2(2,2024282&lt;2É2D2H2L2P2T2X2Ö2é2d2h2l2p2t2x2ö2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w:t>
      </w:r>
    </w:p>
    <w:p w14:paraId="405AC8BC" w14:textId="77777777" w:rsidR="0045207C" w:rsidRDefault="0045207C" w:rsidP="007724B4">
      <w:pPr>
        <w:pStyle w:val="Heading3"/>
      </w:pPr>
      <w:r>
        <w:t>33333 3$3(3,3034383&lt;3É3D3H3L3P3T3X3Ö3é3d3h3l3p3t3x3ö3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w:t>
      </w:r>
    </w:p>
    <w:p w14:paraId="75D3A5BE" w14:textId="77777777" w:rsidR="0045207C" w:rsidRDefault="0045207C" w:rsidP="007724B4">
      <w:pPr>
        <w:pStyle w:val="Heading3"/>
      </w:pPr>
      <w:r>
        <w:t>44444 4$4(4,4044484&lt;4É4D4H4L4P4T4X4Ö4é4d4h4l4p4t4x4ö4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4054585&lt;5É5D5H5L5P5T5X5Ö5é5d5h5l5p5t5x5ö5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w:t>
      </w:r>
    </w:p>
    <w:p w14:paraId="538A54DF" w14:textId="77777777" w:rsidR="0045207C" w:rsidRDefault="0045207C" w:rsidP="007724B4">
      <w:pPr>
        <w:pStyle w:val="Heading3"/>
      </w:pPr>
      <w:r>
        <w:t>66666 6$6(6,6064686&lt;6É6D6H6L6P6T6X6Ö6é6d6h6l6p6t6x6ö6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w:t>
      </w:r>
    </w:p>
    <w:p w14:paraId="7CE6C9BF" w14:textId="77777777" w:rsidR="0045207C" w:rsidRDefault="0045207C" w:rsidP="007724B4">
      <w:pPr>
        <w:pStyle w:val="Heading3"/>
      </w:pPr>
      <w:r>
        <w:t>77777 7$7(7,7074787&lt;7É7D7H7L7P7T7X7Ö7é7d7h7l7p7t7x7ö7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w:t>
      </w:r>
    </w:p>
    <w:p w14:paraId="3CD6A351" w14:textId="77777777" w:rsidR="0045207C" w:rsidRDefault="0045207C" w:rsidP="007724B4">
      <w:pPr>
        <w:pStyle w:val="Heading3"/>
      </w:pPr>
      <w:r>
        <w:t>88888 8$8(8,8084888&lt;8É8D8H8L8P8T8X8Ö8é8d8h8l8p8t8x8ö8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w:t>
      </w:r>
    </w:p>
    <w:p w14:paraId="114428E1" w14:textId="77777777" w:rsidR="0045207C" w:rsidRDefault="0045207C" w:rsidP="007724B4">
      <w:pPr>
        <w:pStyle w:val="Heading3"/>
      </w:pPr>
      <w:r>
        <w:t>99999 9$9(9,9094989&lt;9É9D9H9L9P9T9X9Ö9é9d9h9l9p9t9x9ö9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p>
    <w:p w14:paraId="7EE0FA07" w14:textId="77777777" w:rsidR="0045207C" w:rsidRDefault="0045207C" w:rsidP="007724B4">
      <w:pPr>
        <w:pStyle w:val="Heading3"/>
      </w:pPr>
      <w:r>
        <w:t>::::: :$:(:,:0:4:8:&lt;:É:D:H:L:P:T:X:Ö:é:ö: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w:t>
      </w:r>
    </w:p>
    <w:p w14:paraId="17E4EAE3" w14:textId="77777777" w:rsidR="0045207C" w:rsidRDefault="0045207C" w:rsidP="007724B4">
      <w:pPr>
        <w:pStyle w:val="Heading3"/>
      </w:pPr>
      <w:r>
        <w:t>&lt;&lt;&lt;&lt;&lt; &lt;$&lt;(&lt;,&lt;0&lt;4&lt;8&lt;&lt;&lt;É&lt;D&lt;H&lt;L&lt;P&lt;T&lt;X&lt;Ö&lt;é&lt;d&lt;h&lt;l&lt;p&lt;t&lt;x&lt;ö&lt;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p>
    <w:p w14:paraId="4413C22F"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w:t>
      </w:r>
    </w:p>
    <w:p w14:paraId="450D55FF" w14:textId="77777777" w:rsidR="0045207C" w:rsidRDefault="0045207C" w:rsidP="007724B4">
      <w:pPr>
        <w:pStyle w:val="Heading3"/>
      </w:pPr>
      <w:r>
        <w:t>&gt;&gt;&gt;&gt;&gt; &gt;$&gt;(&gt;,&gt;0&gt;4&gt;8&gt;&lt;&gt;É&gt;D&gt;H&gt;L&gt;P&gt;T&gt;X&gt;Ö&gt;é&gt;d&gt;h&gt;l&gt;p&gt;t&gt;x&gt;ö&gt;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&gt;&lt;?T?l?</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l0,0D0Ö0t0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0110141P1T1X1h1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w:t>
      </w:r>
    </w:p>
    <w:p w14:paraId="2BA8F812" w14:textId="77777777" w:rsidR="0045207C" w:rsidRDefault="0045207C" w:rsidP="007724B4">
      <w:pPr>
        <w:pStyle w:val="Heading3"/>
      </w:pPr>
      <w:r>
        <w:t>22222 2$2(2,2024282&lt;2É2D2H2L2P2T2X2Ö2é2d2h2l2p2t2x2ö2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w:t>
      </w:r>
    </w:p>
    <w:p w14:paraId="0C419B9D" w14:textId="77777777" w:rsidR="0045207C" w:rsidRDefault="0045207C" w:rsidP="007724B4">
      <w:pPr>
        <w:pStyle w:val="Heading3"/>
      </w:pPr>
      <w:r>
        <w:t>33333 3$3(3,3034383&lt;3É3D3H3L3P3T3X3Ö3é3d3h3l3p3t3x3ö3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w:t>
      </w:r>
    </w:p>
    <w:p w14:paraId="4BFB9E0A" w14:textId="77777777" w:rsidR="0045207C" w:rsidRDefault="0045207C" w:rsidP="007724B4">
      <w:pPr>
        <w:pStyle w:val="Heading3"/>
      </w:pPr>
      <w:r>
        <w:t>44444 4$4(4,4044484&lt;4É4D4H4L4P4T4X4Ö4é4d4h4l4p4t4x4ö4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w:t>
      </w:r>
    </w:p>
    <w:p w14:paraId="0EEAD4D4" w14:textId="77777777" w:rsidR="0045207C" w:rsidRDefault="0045207C" w:rsidP="007724B4">
      <w:pPr>
        <w:pStyle w:val="Heading3"/>
      </w:pPr>
      <w:r>
        <w:t>55555 5$5(5,5054585&lt;5É5D5H5L5P5T5X5Ö5é5d5h5l5p5t5x5ö5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w:t>
      </w:r>
    </w:p>
    <w:p w14:paraId="61F391C5" w14:textId="77777777" w:rsidR="0045207C" w:rsidRDefault="0045207C" w:rsidP="007724B4">
      <w:pPr>
        <w:pStyle w:val="Heading3"/>
      </w:pPr>
      <w:r>
        <w:t>66666 6$6(6,6064686&lt;6É6D6H6L6P6T6X6Ö6é6d6h6l6p6t6x6ö6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w:t>
      </w:r>
    </w:p>
    <w:p w14:paraId="582C1AB7" w14:textId="77777777" w:rsidR="0045207C" w:rsidRDefault="0045207C" w:rsidP="007724B4">
      <w:pPr>
        <w:pStyle w:val="Heading3"/>
      </w:pPr>
      <w:r>
        <w:t>77777 7$7(7,7074787&lt;7É7D7H7L7P7T7X7Ö7é7d7h7l7p7t7x7ö7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w:t>
      </w:r>
    </w:p>
    <w:p w14:paraId="2F09CAC1" w14:textId="77777777" w:rsidR="0045207C" w:rsidRDefault="0045207C" w:rsidP="007724B4">
      <w:pPr>
        <w:pStyle w:val="Heading3"/>
      </w:pPr>
      <w:r>
        <w:t>88888 8$8(8,8084888&lt;8É8D8H8L8P8T8X8Ö8é8d8h8l8p8t8x8ö8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89,9D9Ö9t9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 :$:(:,:0:4:8:P:é:</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25B413A6"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w:t>
      </w:r>
    </w:p>
    <w:p w14:paraId="0862905D" w14:textId="77777777" w:rsidR="0045207C" w:rsidRDefault="0045207C" w:rsidP="007724B4">
      <w:pPr>
        <w:pStyle w:val="Heading3"/>
      </w:pPr>
      <w:r>
        <w:t>&lt;&lt;&lt;&lt;&lt; &lt;$&lt;(&lt;,&lt;0&lt;4&lt;8&lt;&lt;&lt;É&lt;D&lt;H&lt;L&lt;P&lt;T&lt;X&lt;Ö&lt;é&lt;d&lt;h&lt;l&lt;p&lt;t&lt;x&lt;ö&lt;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p>
    <w:p w14:paraId="4848F715"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w:t>
      </w:r>
    </w:p>
    <w:p w14:paraId="323BBC6B" w14:textId="77777777" w:rsidR="0045207C" w:rsidRDefault="0045207C" w:rsidP="007724B4">
      <w:pPr>
        <w:pStyle w:val="Heading3"/>
      </w:pPr>
      <w:r>
        <w:t>&gt;&gt;&gt;&gt;&gt; &gt;$&gt;(&gt;,&gt;0&gt;4&gt;8&gt;&lt;&gt;É&gt;D&gt;H&gt;L&gt;P&gt;T&gt;X&gt;Ö&gt;é&gt;d&gt;h&gt;l&gt;p&gt;t&gt;x&gt;ö&gt;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p>
    <w:p w14:paraId="38B81BE7"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00</w:t>
      </w:r>
    </w:p>
    <w:p w14:paraId="0A134E41" w14:textId="77777777" w:rsidR="0045207C" w:rsidRDefault="0045207C" w:rsidP="007724B4">
      <w:pPr>
        <w:pStyle w:val="Heading3"/>
      </w:pPr>
      <w:r>
        <w:t>00000 0$0(0,0004080&lt;0É0D0H0L0P0T0X0Ö0é0d0h0l0p0t0x0ö0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w:t>
      </w:r>
    </w:p>
    <w:p w14:paraId="21ADC538" w14:textId="77777777" w:rsidR="0045207C" w:rsidRDefault="0045207C" w:rsidP="007724B4">
      <w:pPr>
        <w:pStyle w:val="Heading3"/>
      </w:pPr>
      <w:r>
        <w:t>11111 1$1(1,1014181&lt;1É1D1H1L1P1T1X1Ö1é1d1h1l1p1t1x1ö1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w:t>
      </w:r>
    </w:p>
    <w:p w14:paraId="2273B243" w14:textId="77777777" w:rsidR="0045207C" w:rsidRDefault="0045207C" w:rsidP="007724B4">
      <w:pPr>
        <w:pStyle w:val="Heading3"/>
      </w:pPr>
      <w:r>
        <w:t>22222 2$2(2,2024282&lt;2É2D2H2L2P2T2X2Ö2é2d2h2l2p2t2x2ö2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23,3D3Ö3t3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4</w:t>
      </w:r>
    </w:p>
    <w:p w14:paraId="4B8A81AA" w14:textId="77777777" w:rsidR="0045207C" w:rsidRDefault="0045207C" w:rsidP="007724B4">
      <w:pPr>
        <w:pStyle w:val="Heading3"/>
      </w:pPr>
      <w:r>
        <w:t>4$4&lt;4T4l4</w:t>
      </w:r>
      <w:r>
        <w:rPr>
          <w:rFonts w:ascii="Tahoma" w:hAnsi="Tahoma" w:cs="Tahoma"/>
        </w:rPr>
        <w:t>�</w:t>
      </w:r>
      <w:r>
        <w:t>4</w:t>
      </w:r>
      <w:r>
        <w:rPr>
          <w:rFonts w:ascii="Tahoma" w:hAnsi="Tahoma" w:cs="Tahoma"/>
        </w:rPr>
        <w:t>�</w:t>
      </w:r>
      <w:r>
        <w:t>486&lt;6É6D6H6L6P6T6X6Ö6é6d6h6l6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w:t>
      </w:r>
    </w:p>
    <w:p w14:paraId="1B9D41FC" w14:textId="77777777" w:rsidR="0045207C" w:rsidRDefault="0045207C" w:rsidP="007724B4">
      <w:pPr>
        <w:pStyle w:val="Heading3"/>
      </w:pPr>
      <w:r>
        <w:t>77777 7$7(7,7074787&lt;7É7D7H7L7P7T7X7Ö7é7d7h7l7p7t7x7ö7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w:t>
      </w:r>
    </w:p>
    <w:p w14:paraId="7AF9113F" w14:textId="77777777" w:rsidR="0045207C" w:rsidRDefault="0045207C" w:rsidP="007724B4">
      <w:pPr>
        <w:pStyle w:val="Heading3"/>
      </w:pPr>
      <w:r>
        <w:t>88888 8$8(8,8084888&lt;8É8D8H8L8P8T8X8Ö8é8d8h8l8p8t8x8ö8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w:t>
      </w:r>
    </w:p>
    <w:p w14:paraId="4017A0A3" w14:textId="77777777" w:rsidR="0045207C" w:rsidRDefault="0045207C" w:rsidP="007724B4">
      <w:pPr>
        <w:pStyle w:val="Heading3"/>
      </w:pPr>
      <w:r>
        <w:t>99999 9$9(9,9094989&lt;9É9D9H9L9P9T9X9Ö9é9d9h9l9p9t9x9ö9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p>
    <w:p w14:paraId="657A65B4"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239C9816" w14:textId="77777777" w:rsidR="0045207C" w:rsidRDefault="0045207C" w:rsidP="007724B4">
      <w:pPr>
        <w:pStyle w:val="Heading3"/>
      </w:pPr>
      <w:r>
        <w:t>;$;&lt;;T;l;</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;&lt;,&lt;D&lt;Ö&lt;t&lt;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 =$=(=,=0=4=8=T=X=Ö=é=d=h=l=p=t=x=ö=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=ö&gt;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 ?0?&lt;?É?D?H?L?P?T?X?h?</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00</w:t>
      </w:r>
    </w:p>
    <w:p w14:paraId="49835AD5" w14:textId="77777777" w:rsidR="0045207C" w:rsidRDefault="0045207C" w:rsidP="007724B4">
      <w:pPr>
        <w:pStyle w:val="Heading3"/>
      </w:pPr>
      <w:r>
        <w:t>00000 0$0(0,0004080&lt;0É0D0H0L0P0T0X0Ö0é0d0h0l0p0t0x0ö0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w:t>
      </w:r>
    </w:p>
    <w:p w14:paraId="4F408B39" w14:textId="77777777" w:rsidR="0045207C" w:rsidRDefault="0045207C" w:rsidP="007724B4">
      <w:pPr>
        <w:pStyle w:val="Heading3"/>
      </w:pPr>
      <w:r>
        <w:t>11111 1$1(1,1014181&lt;1É1D1H1L1P1T1X1Ö1é1d1h1l1p1t1x1ö1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12242L2d2ö2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p>
    <w:p w14:paraId="7A29EE7B" w14:textId="77777777" w:rsidR="0045207C" w:rsidRDefault="0045207C" w:rsidP="007724B4">
      <w:pPr>
        <w:pStyle w:val="Heading3"/>
      </w:pPr>
      <w:r>
        <w:t>3$3&lt;3T3l3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34,4D4Ö4t4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45545L5d5ö5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6h7l7p7t7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79(94989&lt;9É9D9H9L9P9T9X9Ö9é9d9h9l9p9t9x9ö9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;&lt;&lt;&lt;&lt; &lt;$&lt;(&lt;,&lt;0&lt;4&lt;8&lt;&lt;&lt;É&lt;D&lt;H&lt;L&lt;P&lt;T&lt;X&lt;Ö&lt;é&lt;d&lt;h&lt;l&lt;p&lt;t&lt;x&lt;ö&lt;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p>
    <w:p w14:paraId="35AEF0A7"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w:t>
      </w:r>
    </w:p>
    <w:p w14:paraId="1352F5D6" w14:textId="77777777" w:rsidR="0045207C" w:rsidRDefault="0045207C" w:rsidP="007724B4">
      <w:pPr>
        <w:pStyle w:val="Heading3"/>
      </w:pPr>
      <w:r>
        <w:t>&gt;&gt;&gt;&gt;&gt; &gt;$&gt;(&gt;,&gt;0&gt;4&gt;8&gt;&lt;&gt;É&gt;D&gt;H&gt;L&gt;P&gt;T&gt;X&gt;Ö&gt;é&gt;d&gt;h&gt;l&gt;p&gt;t&gt;x&gt;ö&gt;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p>
    <w:p w14:paraId="70ADCAF0" w14:textId="77777777" w:rsidR="0045207C" w:rsidRDefault="0045207C" w:rsidP="007724B4">
      <w:pPr>
        <w:pStyle w:val="Heading3"/>
      </w:pPr>
      <w:r>
        <w:t>????? ?$?(?,?0?4?8?&lt;?É?D?H?L?P?T?X?Ö?é?d?h?l?p?t?x?ö?Ppl2x2ö2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w:t>
      </w:r>
    </w:p>
    <w:p w14:paraId="564F3BDE" w14:textId="77777777" w:rsidR="0045207C" w:rsidRDefault="0045207C" w:rsidP="007724B4">
      <w:pPr>
        <w:pStyle w:val="Heading3"/>
      </w:pPr>
      <w:r>
        <w:t>33333 3$3(3,3034383&lt;3É3D3H3L3P3T3X3Ö3é3d3h3l3p3t3x3ö3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w:t>
      </w:r>
    </w:p>
    <w:p w14:paraId="38B89608" w14:textId="77777777" w:rsidR="0045207C" w:rsidRDefault="0045207C" w:rsidP="007724B4">
      <w:pPr>
        <w:pStyle w:val="Heading3"/>
      </w:pPr>
      <w:r>
        <w:t>44444 4$4(4,4044484&lt;4É4D4H4L4P4T4X4Ö4é4d4h4l4p4t4x4ö4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p>
    <w:p w14:paraId="1C607757" w14:textId="77777777" w:rsidR="0045207C" w:rsidRDefault="0045207C" w:rsidP="007724B4">
      <w:pPr>
        <w:pStyle w:val="Heading3"/>
      </w:pPr>
      <w:r>
        <w:t>5$5&lt;5T5l5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56646É6D6P6T6X6Ö6é6d6h6l6p6t6x6ö6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w:t>
      </w:r>
    </w:p>
    <w:p w14:paraId="3BCF148E" w14:textId="77777777" w:rsidR="0045207C" w:rsidRDefault="0045207C" w:rsidP="007724B4">
      <w:pPr>
        <w:pStyle w:val="Heading3"/>
      </w:pPr>
      <w:r>
        <w:t>77777 7$7(7,7074787&lt;7É7D7H7L7P7T7X7Ö7é7d7h7l7p7t7x7ö7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w:t>
      </w:r>
    </w:p>
    <w:p w14:paraId="12545E29" w14:textId="77777777" w:rsidR="0045207C" w:rsidRDefault="0045207C" w:rsidP="007724B4">
      <w:pPr>
        <w:pStyle w:val="Heading3"/>
      </w:pPr>
      <w:r>
        <w:t>88888 8$8(8,8084888&lt;8É8D8H8L8P8T8X8Ö8é8ö8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p>
    <w:p w14:paraId="49AD04D0" w14:textId="77777777" w:rsidR="0045207C" w:rsidRDefault="0045207C" w:rsidP="007724B4">
      <w:pPr>
        <w:pStyle w:val="Heading3"/>
      </w:pPr>
      <w:r>
        <w:t>9$9&lt;9T9l9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0D9E8911"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w:t>
      </w:r>
    </w:p>
    <w:p w14:paraId="15FCFB10" w14:textId="77777777" w:rsidR="0045207C" w:rsidRDefault="0045207C" w:rsidP="007724B4">
      <w:pPr>
        <w:pStyle w:val="Heading3"/>
      </w:pPr>
      <w:r>
        <w:t>&lt;&lt;&lt;&lt;&lt; &lt;$&lt;(&lt;,&lt;0&lt;4&lt;8&lt;&lt;&lt;É&lt;D&lt;H&lt;L&lt;P&lt;T&lt;X&lt;Ö&lt;é&lt;d&lt;h&lt;l&lt;p&lt;t&lt;x&lt;ö&lt;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p>
    <w:p w14:paraId="25385CE5"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=&gt;4&gt;L&gt;d&gt;ö&gt;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p>
    <w:p w14:paraId="7E508CFD" w14:textId="77777777" w:rsidR="0045207C" w:rsidRDefault="0045207C" w:rsidP="007724B4">
      <w:pPr>
        <w:pStyle w:val="Heading3"/>
      </w:pPr>
      <w:r>
        <w:t>?$?&lt;?T?l?</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?é</w:t>
      </w:r>
      <w:r>
        <w:rPr>
          <w:rFonts w:ascii="Tahoma" w:hAnsi="Tahoma" w:cs="Tahoma"/>
        </w:rPr>
        <w:t>�</w:t>
      </w:r>
      <w:r>
        <w:t>0(0,0H0L0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 1$1(181D1T1h1x1</w:t>
      </w:r>
      <w:r>
        <w:rPr>
          <w:rFonts w:ascii="Tahoma" w:hAnsi="Tahoma" w:cs="Tahoma"/>
        </w:rPr>
        <w:t>�</w:t>
      </w:r>
      <w:r>
        <w:t>1</w:t>
      </w:r>
      <w:r>
        <w:rPr>
          <w:rFonts w:ascii="Tahoma" w:hAnsi="Tahoma" w:cs="Tahoma"/>
        </w:rPr>
        <w:t>�</w:t>
      </w:r>
      <w:r>
        <w:t>1</w:t>
      </w:r>
      <w:r>
        <w:rPr>
          <w:rFonts w:ascii="Tahoma" w:hAnsi="Tahoma" w:cs="Tahoma"/>
        </w:rPr>
        <w:t>�</w:t>
      </w:r>
      <w:r>
        <w:t>12</w:t>
      </w:r>
    </w:p>
    <w:p w14:paraId="733DB0E8" w14:textId="77777777" w:rsidR="0045207C" w:rsidRDefault="0045207C" w:rsidP="007724B4">
      <w:pPr>
        <w:pStyle w:val="Heading3"/>
      </w:pPr>
      <w:r>
        <w:t>222É2D2H2L2P2T2X2Ö2é2d2h2l2p2t2x2ö2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w:t>
      </w:r>
    </w:p>
    <w:p w14:paraId="20B89CCF" w14:textId="77777777" w:rsidR="0045207C" w:rsidRDefault="0045207C" w:rsidP="007724B4">
      <w:pPr>
        <w:pStyle w:val="Heading3"/>
      </w:pPr>
      <w:r>
        <w:t>33333 3$3(3,3034383&lt;3É3D3H3L3P3T3X3Ö3é3d3h3l3p3t3x3ö3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w:t>
      </w:r>
    </w:p>
    <w:p w14:paraId="656473A9" w14:textId="77777777" w:rsidR="0045207C" w:rsidRDefault="0045207C" w:rsidP="007724B4">
      <w:pPr>
        <w:pStyle w:val="Heading3"/>
      </w:pPr>
      <w:r>
        <w:t>44444 4$4(4,4044484&lt;4É4D4H4L4P4T4X4Ö4é4d4h4l4p4t4x4ö4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w:t>
      </w:r>
    </w:p>
    <w:p w14:paraId="59B5F8A7" w14:textId="77777777" w:rsidR="0045207C" w:rsidRDefault="0045207C" w:rsidP="007724B4">
      <w:pPr>
        <w:pStyle w:val="Heading3"/>
      </w:pPr>
      <w:r>
        <w:t>55555 5$5(5,5054585&lt;5É5D5H5L5P5T5X5Ö5é5d5h5l5p5t5x5ö5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w:t>
      </w:r>
    </w:p>
    <w:p w14:paraId="35110BD7" w14:textId="77777777" w:rsidR="0045207C" w:rsidRDefault="0045207C" w:rsidP="007724B4">
      <w:pPr>
        <w:pStyle w:val="Heading3"/>
      </w:pPr>
      <w:r>
        <w:t>66666 6$6(6,6064686&lt;6É6D6H6L6P6T6X6Ö6é6d6h6l6p6t6x6ö6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w:t>
      </w:r>
    </w:p>
    <w:p w14:paraId="6A000388" w14:textId="77777777" w:rsidR="0045207C" w:rsidRDefault="0045207C" w:rsidP="007724B4">
      <w:pPr>
        <w:pStyle w:val="Heading3"/>
      </w:pPr>
      <w:r>
        <w:t>77777 7$7(7,7074787&lt;7É7D7H7L7P7T7X7Ö7é7d7h7l7p7t7x7ö7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p>
    <w:p w14:paraId="1D945CBD" w14:textId="77777777" w:rsidR="0045207C" w:rsidRDefault="0045207C" w:rsidP="007724B4">
      <w:pPr>
        <w:pStyle w:val="Heading3"/>
      </w:pPr>
      <w:r>
        <w:t>8(8,8D8é8d8(94989D9H9L9P9T9X9Ö9é9d9h9l9p9t9x9ö9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9D:T: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5FB67A74"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w:t>
      </w:r>
    </w:p>
    <w:p w14:paraId="76848C07" w14:textId="77777777" w:rsidR="0045207C" w:rsidRDefault="0045207C" w:rsidP="007724B4">
      <w:pPr>
        <w:pStyle w:val="Heading3"/>
      </w:pPr>
      <w:r>
        <w:t>&lt;&lt;&lt;&lt;&lt; &lt;$&lt;(&lt;,&lt;0&lt;4&lt;8&lt;&lt;&lt;É&lt;D&lt;H&lt;L&lt;P&lt;T&lt;X&lt;Ö&lt;é&lt;d&lt;h&lt;l&lt;p&lt;t&lt;x&lt;ö&lt;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p>
    <w:p w14:paraId="55FCEB38"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=&gt;&gt;,&gt;D&gt;Ö&gt;t&gt;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?p</w:t>
      </w:r>
      <w:r>
        <w:rPr>
          <w:rFonts w:ascii="Tahoma" w:hAnsi="Tahoma" w:cs="Tahoma"/>
        </w:rPr>
        <w:t>�</w:t>
      </w:r>
      <w:r>
        <w:t>00</w:t>
      </w:r>
    </w:p>
    <w:p w14:paraId="62D894CA" w14:textId="77777777" w:rsidR="0045207C" w:rsidRDefault="0045207C" w:rsidP="007724B4">
      <w:pPr>
        <w:pStyle w:val="Heading3"/>
      </w:pPr>
      <w:r>
        <w:t>00000 0$0(0,0004080&lt;0É0D0H0L0P0T0X0Ö0é0d0h0l0p0t0x0ö0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w:t>
      </w:r>
    </w:p>
    <w:p w14:paraId="29D0F43B" w14:textId="77777777" w:rsidR="0045207C" w:rsidRDefault="0045207C" w:rsidP="007724B4">
      <w:pPr>
        <w:pStyle w:val="Heading3"/>
      </w:pPr>
      <w:r>
        <w:t>11111 1$1(1,1014181&lt;1É1D1H1L1P1T1X1Ö1é1d1h1l1p1t1x1ö1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12242L2d2ö2</w:t>
      </w:r>
      <w:r>
        <w:rPr>
          <w:rFonts w:ascii="Tahoma" w:hAnsi="Tahoma" w:cs="Tahoma"/>
        </w:rPr>
        <w:t>�</w:t>
      </w:r>
      <w:r>
        <w:t>2</w:t>
      </w:r>
      <w:r>
        <w:rPr>
          <w:rFonts w:ascii="Tahoma" w:hAnsi="Tahoma" w:cs="Tahoma"/>
        </w:rPr>
        <w:t>�</w:t>
      </w:r>
      <w:r>
        <w:t>23(3,3H3L3P3T3X3Ö3é3d3h3l3p3t3x3ö3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w:t>
      </w:r>
    </w:p>
    <w:p w14:paraId="50365605" w14:textId="77777777" w:rsidR="0045207C" w:rsidRDefault="0045207C" w:rsidP="007724B4">
      <w:pPr>
        <w:pStyle w:val="Heading3"/>
      </w:pPr>
      <w:r>
        <w:t>44444 4$4(4,4044484&lt;4É4D4H4L4P4T4X4Ö4é4d4h4l4p4t4x4ö4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w:t>
      </w:r>
    </w:p>
    <w:p w14:paraId="4F8EEECF" w14:textId="77777777" w:rsidR="0045207C" w:rsidRDefault="0045207C" w:rsidP="007724B4">
      <w:pPr>
        <w:pStyle w:val="Heading3"/>
      </w:pPr>
      <w:r>
        <w:t>55555 5$5(5,5054585&lt;5É5D5H5L5P5T5X5Ö5é5d5h5l5p5t5x5ö5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p>
    <w:p w14:paraId="396C51BE" w14:textId="77777777" w:rsidR="0045207C" w:rsidRDefault="0045207C" w:rsidP="007724B4">
      <w:pPr>
        <w:pStyle w:val="Heading3"/>
      </w:pPr>
      <w:r>
        <w:t>6$6&lt;6T6l6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677L7P7T7X7Ö7é7d7h7l7p7t7x7ö7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w:t>
      </w:r>
    </w:p>
    <w:p w14:paraId="0B88B800" w14:textId="77777777" w:rsidR="0045207C" w:rsidRDefault="0045207C" w:rsidP="007724B4">
      <w:pPr>
        <w:pStyle w:val="Heading3"/>
      </w:pPr>
      <w:r>
        <w:t>88888 8$8(8,8084888&lt;8É8D8H8L8P8T8X8Ö8é8d8h8l8p8t8x8ö8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w:t>
      </w:r>
    </w:p>
    <w:p w14:paraId="1707808A" w14:textId="77777777" w:rsidR="0045207C" w:rsidRDefault="0045207C" w:rsidP="007724B4">
      <w:pPr>
        <w:pStyle w:val="Heading3"/>
      </w:pPr>
      <w:r>
        <w:t>99999 9$9(9,9094989&lt;9É9D9H9L9P9T9X9Ö9é9d9h9l9p9t9x9ö9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9::4:L:é:d:</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15DAEBE0"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w:t>
      </w:r>
    </w:p>
    <w:p w14:paraId="0A97BDA1" w14:textId="77777777" w:rsidR="0045207C" w:rsidRDefault="0045207C" w:rsidP="007724B4">
      <w:pPr>
        <w:pStyle w:val="Heading3"/>
      </w:pPr>
      <w:r>
        <w:t>&lt;&lt;&lt;&lt;&lt; &lt;$&lt;(&lt;,&lt;0&lt;4&lt;8&lt;&lt;&lt;É&lt;D&lt;H&lt;L&lt;P&lt;T&lt;X&lt;Ö&lt;é&lt;d&lt;h&lt;l&lt;p&lt;t&lt;x&lt;ö&lt;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w:t>
      </w:r>
    </w:p>
    <w:p w14:paraId="7A528760" w14:textId="77777777" w:rsidR="0045207C" w:rsidRDefault="0045207C" w:rsidP="007724B4">
      <w:pPr>
        <w:pStyle w:val="Heading3"/>
      </w:pPr>
      <w:r>
        <w:t>&gt;&gt;&gt;&gt;&gt; &gt;$&gt;(&gt;,&gt;&lt;&gt;É&gt;D&gt;H&gt;L&gt;P&gt;T&gt;X&gt;Ö&gt;é&gt;d&gt;h&gt;l&gt;p&gt;t&gt;x&gt;ö&gt;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é00</w:t>
      </w:r>
    </w:p>
    <w:p w14:paraId="4B206F6D" w14:textId="77777777" w:rsidR="0045207C" w:rsidRDefault="0045207C" w:rsidP="007724B4">
      <w:pPr>
        <w:pStyle w:val="Heading3"/>
      </w:pPr>
      <w:r>
        <w:t>00000 0$0(0,0004080&lt;0É0D0H0L0P0T0X0Ö0é0d0h0l0p0t0x0ö0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011T1X1Ö1é1d1h1l1p1t1x1ö1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w:t>
      </w:r>
    </w:p>
    <w:p w14:paraId="365F84AF" w14:textId="77777777" w:rsidR="0045207C" w:rsidRDefault="0045207C" w:rsidP="007724B4">
      <w:pPr>
        <w:pStyle w:val="Heading3"/>
      </w:pPr>
      <w:r>
        <w:t>22222 2$2(2,2024282&lt;2É2D2H2L2P2T2X2Ö2é2ö2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w:t>
      </w:r>
    </w:p>
    <w:p w14:paraId="0972107C" w14:textId="77777777" w:rsidR="0045207C" w:rsidRDefault="0045207C" w:rsidP="007724B4">
      <w:pPr>
        <w:pStyle w:val="Heading3"/>
      </w:pPr>
      <w:r>
        <w:t>33333 3$3(3,3034383&lt;3É3D3H3L3P3T3X3Ö3é3d3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w:t>
      </w:r>
    </w:p>
    <w:p w14:paraId="77EF0F87" w14:textId="77777777" w:rsidR="0045207C" w:rsidRDefault="0045207C" w:rsidP="007724B4">
      <w:pPr>
        <w:pStyle w:val="Heading3"/>
      </w:pPr>
      <w:r>
        <w:t>44444 4$4(4,4044484&lt;4É4D4H4L4P4T4X4Ö4é4d4h4l4p4t4x4ö4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w:t>
      </w:r>
    </w:p>
    <w:p w14:paraId="2933ADDF" w14:textId="77777777" w:rsidR="0045207C" w:rsidRDefault="0045207C" w:rsidP="007724B4">
      <w:pPr>
        <w:pStyle w:val="Heading3"/>
      </w:pPr>
      <w:r>
        <w:t>55555 5$5(5,5054585&lt;5É5D5H5L5P5T5X5Ö5é5d5h5l5p5t5x5ö5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w:t>
      </w:r>
    </w:p>
    <w:p w14:paraId="3EA2195B" w14:textId="77777777" w:rsidR="0045207C" w:rsidRDefault="0045207C" w:rsidP="007724B4">
      <w:pPr>
        <w:pStyle w:val="Heading3"/>
      </w:pPr>
      <w:r>
        <w:t>66666 6$6(6,6064686&lt;6É6D6H6L6P6T6X6Ö6é6d6h6l6p6t6x6ö6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w:t>
      </w:r>
    </w:p>
    <w:p w14:paraId="6BB38DA0" w14:textId="77777777" w:rsidR="0045207C" w:rsidRDefault="0045207C" w:rsidP="007724B4">
      <w:pPr>
        <w:pStyle w:val="Heading3"/>
      </w:pPr>
      <w:r>
        <w:t>77777 7$7(7,7074787&lt;7É7D7H7L7P7T7X7Ö7é7d7h7l7p7t7x7ö7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78,8D8Ö8t8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89$9094989&lt;9É9D9H9L9P9T9X9Ö9é9d9h9l9p9t9x9ö9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p>
    <w:p w14:paraId="624D1D99"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:;,;H;L;P;Ö;é;ö;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w:t>
      </w:r>
    </w:p>
    <w:p w14:paraId="437554C4" w14:textId="77777777" w:rsidR="0045207C" w:rsidRDefault="0045207C" w:rsidP="007724B4">
      <w:pPr>
        <w:pStyle w:val="Heading3"/>
      </w:pPr>
      <w:r>
        <w:t>&lt;&lt;&lt;&lt;&lt; &lt;$&lt;(&lt;,&lt;0&lt;4&lt;8&lt;&lt;&lt;É&lt;D&lt;H&lt;L&lt;P&lt;T&lt;X&lt;Ö&lt;é&lt;d&lt;h&lt;l&lt;p&lt;t&lt;x&lt;ö&lt;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&lt;D=T=é=d=h=l=p=t=x=ö=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=&gt;&gt;&gt; &gt;$&gt;(&gt;,&gt;0&gt;4&gt;8&gt;&lt;&gt;É&gt;D&gt;H&gt;L&gt;P&gt;T&gt;X&gt;Ö&gt;é&gt;d&gt;h&gt;l&gt;p&gt;t&gt;x&gt;ö&gt;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p>
    <w:p w14:paraId="0741C969"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0,0D0Ö0t0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w:t>
      </w:r>
    </w:p>
    <w:p w14:paraId="01D86B55" w14:textId="77777777" w:rsidR="0045207C" w:rsidRDefault="0045207C" w:rsidP="007724B4">
      <w:pPr>
        <w:pStyle w:val="Heading3"/>
      </w:pPr>
      <w:r>
        <w:t>11111 1$1(1,1014181&lt;1É1D1H1L1P1T1X1Ö1é1d1h1l1p1t1x1ö1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w:t>
      </w:r>
    </w:p>
    <w:p w14:paraId="669A5978" w14:textId="77777777" w:rsidR="0045207C" w:rsidRDefault="0045207C" w:rsidP="007724B4">
      <w:pPr>
        <w:pStyle w:val="Heading3"/>
      </w:pPr>
      <w:r>
        <w:t>22222 2$2(2,2024282&lt;2É2D2H2L2P2T2X2Ö2é2d2h2l2p2t2x2ö2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w:t>
      </w:r>
    </w:p>
    <w:p w14:paraId="4A673646" w14:textId="77777777" w:rsidR="0045207C" w:rsidRDefault="0045207C" w:rsidP="007724B4">
      <w:pPr>
        <w:pStyle w:val="Heading3"/>
      </w:pPr>
      <w:r>
        <w:t>33333 3$3(3,3034383&lt;3É3D3H3L3P3T3X3Ö3é3d3h3l3p3t3x3ö3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w:t>
      </w:r>
    </w:p>
    <w:p w14:paraId="7499F890" w14:textId="77777777" w:rsidR="0045207C" w:rsidRDefault="0045207C" w:rsidP="007724B4">
      <w:pPr>
        <w:pStyle w:val="Heading3"/>
      </w:pPr>
      <w:r>
        <w:t>44444 4$4(4,4044484&lt;4É4D4H4L4P4T4X4Ö4é4d4h4l4p4t4x4ö4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w:t>
      </w:r>
    </w:p>
    <w:p w14:paraId="51E1A40C" w14:textId="77777777" w:rsidR="0045207C" w:rsidRDefault="0045207C" w:rsidP="007724B4">
      <w:pPr>
        <w:pStyle w:val="Heading3"/>
      </w:pPr>
      <w:r>
        <w:t>55555 5$5(5,5054585&lt;5É5D5H5L5P5T5X5Ö5é5d5h5l5p5t5x5ö5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6</w:t>
      </w:r>
      <w:r>
        <w:rPr>
          <w:rFonts w:ascii="Tahoma" w:hAnsi="Tahoma" w:cs="Tahoma"/>
        </w:rPr>
        <w:t>�</w:t>
      </w:r>
      <w:r>
        <w:t>67747L7d7ö7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p>
    <w:p w14:paraId="585F4463" w14:textId="77777777" w:rsidR="0045207C" w:rsidRDefault="0045207C" w:rsidP="007724B4">
      <w:pPr>
        <w:pStyle w:val="Heading3"/>
      </w:pPr>
      <w:r>
        <w:t>8$8&lt;8T8h8l8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w:t>
      </w:r>
    </w:p>
    <w:p w14:paraId="59CF769C" w14:textId="77777777" w:rsidR="0045207C" w:rsidRDefault="0045207C" w:rsidP="007724B4">
      <w:pPr>
        <w:pStyle w:val="Heading3"/>
      </w:pPr>
      <w:r>
        <w:t>99999 9$9(9,9094989&lt;9É9D9H9L9P9T9X9Ö9é9d9h9l9p9t9x9ö9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w:t>
      </w:r>
    </w:p>
    <w:p w14:paraId="0706270D"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1214D22D"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w:t>
      </w:r>
    </w:p>
    <w:p w14:paraId="43CFC185" w14:textId="77777777" w:rsidR="0045207C" w:rsidRDefault="0045207C" w:rsidP="007724B4">
      <w:pPr>
        <w:pStyle w:val="Heading3"/>
      </w:pPr>
      <w:r>
        <w:t>&lt;&lt;&lt;&lt;&lt; &lt;$&lt;(&lt;,&lt;0&lt;4&lt;8&lt;&lt;&lt;É&lt;D&lt;H&lt;L&lt;P&lt;T&lt;X&lt;Ö&lt;é&lt;d&lt;h&lt;l&lt;p&lt;t&lt;x&lt;ö&lt;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p>
    <w:p w14:paraId="143FD580"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w:t>
      </w:r>
    </w:p>
    <w:p w14:paraId="6FEE3C3B" w14:textId="77777777" w:rsidR="0045207C" w:rsidRDefault="0045207C" w:rsidP="007724B4">
      <w:pPr>
        <w:pStyle w:val="Heading3"/>
      </w:pPr>
      <w:r>
        <w:t>&gt;&gt;&gt;&gt;&gt; &gt;$&gt;(&gt;,&gt;0&gt;4&gt;8&gt;&lt;&gt;É&gt;D&gt;H&gt;L&gt;P&gt;T&gt;X&gt;Ö&gt;é&gt;d&gt;h&gt;l&gt;p&gt;t&gt;x&gt;ö&gt;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p>
    <w:p w14:paraId="21898E22"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00</w:t>
      </w:r>
    </w:p>
    <w:p w14:paraId="351E7B01" w14:textId="77777777" w:rsidR="0045207C" w:rsidRDefault="0045207C" w:rsidP="007724B4">
      <w:pPr>
        <w:pStyle w:val="Heading3"/>
      </w:pPr>
      <w:r>
        <w:t>00000 0$0(0,0004080&lt;0É0D0H0L0P0T0X0Ö0é0d0h0l0p0t0x0ö0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 1$1&lt;1T1l1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124282&lt;2É2D2H2L2P2T2X2Ö2é2d2h2l2p2t2x2ö2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w:t>
      </w:r>
    </w:p>
    <w:p w14:paraId="6D61A83B" w14:textId="77777777" w:rsidR="0045207C" w:rsidRDefault="0045207C" w:rsidP="007724B4">
      <w:pPr>
        <w:pStyle w:val="Heading3"/>
      </w:pPr>
      <w:r>
        <w:t>33333 3$3(3,3034383&lt;3É3D3H3L3P3T3X3Ö3é3d3h3l3p3t3x3ö3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w:t>
      </w:r>
    </w:p>
    <w:p w14:paraId="567FDB97" w14:textId="77777777" w:rsidR="0045207C" w:rsidRDefault="0045207C" w:rsidP="007724B4">
      <w:pPr>
        <w:pStyle w:val="Heading3"/>
      </w:pPr>
      <w:r>
        <w:t>44444 4$4(4,4044484&lt;4É4D4H4L4P4T4X4Ö4é4d4h4l4p4t4x4ö4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w:t>
      </w:r>
    </w:p>
    <w:p w14:paraId="021808F3" w14:textId="77777777" w:rsidR="0045207C" w:rsidRDefault="0045207C" w:rsidP="007724B4">
      <w:pPr>
        <w:pStyle w:val="Heading3"/>
      </w:pPr>
      <w:r>
        <w:t>55555 5$5(5,5054585&lt;5É5D5H5L5P5T5X5Ö5é5d5h5l5p5t5x5ö5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w:t>
      </w:r>
    </w:p>
    <w:p w14:paraId="6F1C04A0" w14:textId="77777777" w:rsidR="0045207C" w:rsidRDefault="0045207C" w:rsidP="007724B4">
      <w:pPr>
        <w:pStyle w:val="Heading3"/>
      </w:pPr>
      <w:r>
        <w:t>66666 6$6(6,6064686&lt;6É6D6H6L6P6T6X6Ö6é6d6h6l6p6t6x6ö6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w:t>
      </w:r>
    </w:p>
    <w:p w14:paraId="20EA70BB" w14:textId="77777777" w:rsidR="0045207C" w:rsidRDefault="0045207C" w:rsidP="007724B4">
      <w:pPr>
        <w:pStyle w:val="Heading3"/>
      </w:pPr>
      <w:r>
        <w:t>77777 7$7(7,7074787&lt;7É7D7H7X7t7x7ö7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w:t>
      </w:r>
    </w:p>
    <w:p w14:paraId="5CF3710D" w14:textId="77777777" w:rsidR="0045207C" w:rsidRDefault="0045207C" w:rsidP="007724B4">
      <w:pPr>
        <w:pStyle w:val="Heading3"/>
      </w:pPr>
      <w:r>
        <w:t>88888 8$8(8,8084888&lt;8É8D8H8L8P8T8X8Ö8é8d8h8l8p8t8x8ö8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w:t>
      </w:r>
    </w:p>
    <w:p w14:paraId="0244E5A1" w14:textId="77777777" w:rsidR="0045207C" w:rsidRDefault="0045207C" w:rsidP="007724B4">
      <w:pPr>
        <w:pStyle w:val="Heading3"/>
      </w:pPr>
      <w:r>
        <w:t>99999 9$9(9,9094989&lt;9É9D9H9L9P9T9X9Ö9é9d9h9l9p9t9x9ö9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p>
    <w:p w14:paraId="282A062A"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6F3B4755" w14:textId="77777777" w:rsidR="0045207C" w:rsidRDefault="0045207C" w:rsidP="007724B4">
      <w:pPr>
        <w:pStyle w:val="Heading3"/>
      </w:pPr>
      <w:r>
        <w:t>;;;;; ;$;(;,;0;4;8;&lt;;É;D;H;L;P;T;X;Ö;é;ö;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 &lt;,&lt;0&lt;4&lt;8&lt;&lt;&lt;É&lt;D&lt;H&lt;L&lt;P&lt;T&lt;X&lt;Ö&lt;é&lt;d&lt;h&lt;l&lt;p&lt;t&lt;x&lt;ö&lt;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p>
    <w:p w14:paraId="502C830F"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w:t>
      </w:r>
    </w:p>
    <w:p w14:paraId="56ACC7F7" w14:textId="77777777" w:rsidR="0045207C" w:rsidRDefault="0045207C" w:rsidP="007724B4">
      <w:pPr>
        <w:pStyle w:val="Heading3"/>
      </w:pPr>
      <w:r>
        <w:t>&gt;&gt;&gt;&gt;&gt; &gt;$&gt;(&gt;,&gt;0&gt;4&gt;8&gt;&lt;&gt;É&gt;D&gt;H&gt;L&gt;P&gt;T&gt;X&gt;Ö&gt;é&gt;d&gt;h&gt;l&gt;p&gt;t&gt;x&gt;ö&gt;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p>
    <w:p w14:paraId="3D802FB0" w14:textId="77777777" w:rsidR="0045207C" w:rsidRDefault="0045207C" w:rsidP="007724B4">
      <w:pPr>
        <w:pStyle w:val="Heading3"/>
      </w:pPr>
      <w:r>
        <w:t>????? ?$?(?,?0?4?8?&lt;?É?D?H?d?ö?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00,0004080&lt;0É0D0H0L0P0T0X0Ö0é0d0h0l0p0t0x0ö0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w:t>
      </w:r>
    </w:p>
    <w:p w14:paraId="79B24E6C" w14:textId="77777777" w:rsidR="0045207C" w:rsidRDefault="0045207C" w:rsidP="007724B4">
      <w:pPr>
        <w:pStyle w:val="Heading3"/>
      </w:pPr>
      <w:r>
        <w:t>11111 1$1(1,1014181&lt;1É1D1H1L1P1T1X1Ö1é1d1h1l1p1t1x1ö1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w:t>
      </w:r>
    </w:p>
    <w:p w14:paraId="48777D1F" w14:textId="77777777" w:rsidR="0045207C" w:rsidRDefault="0045207C" w:rsidP="007724B4">
      <w:pPr>
        <w:pStyle w:val="Heading3"/>
      </w:pPr>
      <w:r>
        <w:t>22222 2$2(2,2024282&lt;2É2D2H2L2P2T2X2Ö2é2d2h2l2p2t2x2ö2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w:t>
      </w:r>
    </w:p>
    <w:p w14:paraId="2B07D9B7" w14:textId="77777777" w:rsidR="0045207C" w:rsidRDefault="0045207C" w:rsidP="007724B4">
      <w:pPr>
        <w:pStyle w:val="Heading3"/>
      </w:pPr>
      <w:r>
        <w:t>33333 3$3(3,3034383&lt;3É3D3H3L3P3T3X3Ö3é3d3h3l3p3t3x3ö3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w:t>
      </w:r>
    </w:p>
    <w:p w14:paraId="673817F2" w14:textId="77777777" w:rsidR="0045207C" w:rsidRDefault="0045207C" w:rsidP="007724B4">
      <w:pPr>
        <w:pStyle w:val="Heading3"/>
      </w:pPr>
      <w:r>
        <w:t>44444 4$4(4,4044484&lt;4É4D4H4L4P4T4X4Ö4é4d4h4l4p4t4x4ö4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w:t>
      </w:r>
    </w:p>
    <w:p w14:paraId="6DFB9047" w14:textId="77777777" w:rsidR="0045207C" w:rsidRDefault="0045207C" w:rsidP="007724B4">
      <w:pPr>
        <w:pStyle w:val="Heading3"/>
      </w:pPr>
      <w:r>
        <w:t>55555 5$5(5,5054585&lt;5É5D5H5L5P5T5X5Ö5é5d5h5l5p5t5x5ö5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w:t>
      </w:r>
    </w:p>
    <w:p w14:paraId="66DAED2D" w14:textId="77777777" w:rsidR="0045207C" w:rsidRDefault="0045207C" w:rsidP="007724B4">
      <w:pPr>
        <w:pStyle w:val="Heading3"/>
      </w:pPr>
      <w:r>
        <w:t>66666 6$6(6,6064686&lt;6É6D6H6L6P6T6X6Ö6é6d6h6l6p6t6x6ö6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w:t>
      </w:r>
    </w:p>
    <w:p w14:paraId="77C9BB13" w14:textId="77777777" w:rsidR="0045207C" w:rsidRDefault="0045207C" w:rsidP="007724B4">
      <w:pPr>
        <w:pStyle w:val="Heading3"/>
      </w:pPr>
      <w:r>
        <w:t>77777 7$7(7,7074787&lt;7É7D7H7L7P7T7X7Ö7é7d7h7l7p7t7x7ö7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w:t>
      </w:r>
    </w:p>
    <w:p w14:paraId="111ABF0B" w14:textId="77777777" w:rsidR="0045207C" w:rsidRDefault="0045207C" w:rsidP="007724B4">
      <w:pPr>
        <w:pStyle w:val="Heading3"/>
      </w:pPr>
      <w:r>
        <w:t>99999 9$9(9,9094989&lt;9É9D9H9L9P9T9X9Ö9é9d9h9l9p9t9x9ö9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p>
    <w:p w14:paraId="4A1FB547"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3D7A4C0B" w14:textId="77777777" w:rsidR="0045207C" w:rsidRDefault="0045207C" w:rsidP="007724B4">
      <w:pPr>
        <w:pStyle w:val="Heading3"/>
      </w:pPr>
      <w:r>
        <w:t>;;;;; ;$;(;,;0;4;8;&lt;;É;D;H;L;X;Ö;h;t;x;</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w:t>
      </w:r>
    </w:p>
    <w:p w14:paraId="17C42760" w14:textId="77777777" w:rsidR="0045207C" w:rsidRDefault="0045207C" w:rsidP="007724B4">
      <w:pPr>
        <w:pStyle w:val="Heading3"/>
      </w:pPr>
      <w:r>
        <w:t>&lt;&lt;&lt;&lt;&lt; &lt;$&lt;(&lt;,&lt;0&lt;4&lt;8&lt;&lt;&lt;É&lt;D&lt;H&lt;L&lt;P&lt;T&lt;X&lt;Ö&lt;é&lt;d&lt;h&lt;l&lt;p&lt;t&lt;x&lt;ö&lt;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p>
    <w:p w14:paraId="5B275E7F"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w:t>
      </w:r>
    </w:p>
    <w:p w14:paraId="10611910" w14:textId="77777777" w:rsidR="0045207C" w:rsidRDefault="0045207C" w:rsidP="007724B4">
      <w:pPr>
        <w:pStyle w:val="Heading3"/>
      </w:pPr>
      <w:r>
        <w:t>&gt;&gt;&gt;&gt;&gt; &gt;$&gt;(&gt;,&gt;0&gt;4&gt;8&gt;&lt;&gt;É&gt;D&gt;H&gt;L&gt;P&gt;T&gt;X&gt;Ö&gt;é&gt;d&gt;h&gt;l&gt;p&gt;t&gt;x&gt;ö&gt;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p>
    <w:p w14:paraId="780B3601"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ö00</w:t>
      </w:r>
    </w:p>
    <w:p w14:paraId="6123B13B" w14:textId="77777777" w:rsidR="0045207C" w:rsidRDefault="0045207C" w:rsidP="007724B4">
      <w:pPr>
        <w:pStyle w:val="Heading3"/>
      </w:pPr>
      <w:r>
        <w:t>00000 0$0(0,0004080&lt;0É0D0H0L0P0T0X0Ö0é0d0h0l0p0t0x0ö0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 1,101T1d1p1t1x1ö1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w:t>
      </w:r>
    </w:p>
    <w:p w14:paraId="315321CA" w14:textId="77777777" w:rsidR="0045207C" w:rsidRDefault="0045207C" w:rsidP="007724B4">
      <w:pPr>
        <w:pStyle w:val="Heading3"/>
      </w:pPr>
      <w:r>
        <w:t>22222 2$2(2,2024282&lt;2É2D2H2L2P2T2X2Ö2é2d2h2l2p2t2x2ö2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w:t>
      </w:r>
    </w:p>
    <w:p w14:paraId="5D4417CD" w14:textId="77777777" w:rsidR="0045207C" w:rsidRDefault="0045207C" w:rsidP="007724B4">
      <w:pPr>
        <w:pStyle w:val="Heading3"/>
      </w:pPr>
      <w:r>
        <w:t>33333 3$3(3,3034383&lt;3É3D3H3L3P3T3X3Ö3é3d3h3l3p3t3x3ö3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w:t>
      </w:r>
    </w:p>
    <w:p w14:paraId="1851F003" w14:textId="77777777" w:rsidR="0045207C" w:rsidRDefault="0045207C" w:rsidP="007724B4">
      <w:pPr>
        <w:pStyle w:val="Heading3"/>
      </w:pPr>
      <w:r>
        <w:t>444l5p5t5x5ö5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w:t>
      </w:r>
    </w:p>
    <w:p w14:paraId="1A716315" w14:textId="77777777" w:rsidR="0045207C" w:rsidRDefault="0045207C" w:rsidP="007724B4">
      <w:pPr>
        <w:pStyle w:val="Heading3"/>
      </w:pPr>
      <w:r>
        <w:t>66666 6$6(6,6064686&lt;6É6D6H6L6P6T6X6Ö6é6d6h6l6p6t6x6ö6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67,7H7L7d7p7t7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w:t>
      </w:r>
    </w:p>
    <w:p w14:paraId="0AF2D4C1" w14:textId="77777777" w:rsidR="0045207C" w:rsidRDefault="0045207C" w:rsidP="007724B4">
      <w:pPr>
        <w:pStyle w:val="Heading3"/>
      </w:pPr>
      <w:r>
        <w:t>88888 8$8(8,8084888&lt;8É8D8H8L8P8T8X8Ö8é8d8h8l8p8t8x8ö8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w:t>
      </w:r>
    </w:p>
    <w:p w14:paraId="20D8A577" w14:textId="77777777" w:rsidR="0045207C" w:rsidRDefault="0045207C" w:rsidP="007724B4">
      <w:pPr>
        <w:pStyle w:val="Heading3"/>
      </w:pPr>
      <w:r>
        <w:t>99999 9$9(9,9094989&lt;9É9D9H9L9P9T9X9Ö9é9d9h9l9p9t9x9ö9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p>
    <w:p w14:paraId="3250864C"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563CD0B3"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w:t>
      </w:r>
    </w:p>
    <w:p w14:paraId="761F3A9E" w14:textId="77777777" w:rsidR="0045207C" w:rsidRDefault="0045207C" w:rsidP="007724B4">
      <w:pPr>
        <w:pStyle w:val="Heading3"/>
      </w:pPr>
      <w:r>
        <w:t>&lt;&lt;&lt;&lt;&lt; &lt;$&lt;(&lt;,&lt;0&lt;4&lt;8&lt;&lt;&lt;É&lt;D&lt;H&lt;L&lt;P&lt;T&lt;X&lt;Ö&lt;é&lt;d&lt;h&lt;l&lt;p&lt;t&lt;x&lt;ö&lt;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w:t>
      </w:r>
    </w:p>
    <w:p w14:paraId="2718A634" w14:textId="77777777" w:rsidR="0045207C" w:rsidRDefault="0045207C" w:rsidP="007724B4">
      <w:pPr>
        <w:pStyle w:val="Heading3"/>
      </w:pPr>
      <w:r>
        <w:t>&gt;&gt;&gt;&gt;&gt; &gt;$&gt;(&gt;,&gt;0&gt;4&gt;8&gt;&lt;&gt;É&gt;D&gt;H&gt;L&gt;P&gt;T&gt;X&gt;Ö&gt;é&gt;d&gt;h&gt;l&gt;p&gt;t&gt;x&gt;ö&gt;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p>
    <w:p w14:paraId="77ACD475"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l0</w:t>
      </w:r>
    </w:p>
    <w:p w14:paraId="3C5F75DB" w14:textId="77777777" w:rsidR="0045207C" w:rsidRDefault="0045207C" w:rsidP="007724B4">
      <w:pPr>
        <w:pStyle w:val="Heading3"/>
      </w:pPr>
      <w:r>
        <w:t>00000 0$0(0,0004080&lt;0É0D0H0L0P0T0X0Ö0é0d0h0l0p0t0x0ö0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w:t>
      </w:r>
    </w:p>
    <w:p w14:paraId="35391505" w14:textId="77777777" w:rsidR="0045207C" w:rsidRDefault="0045207C" w:rsidP="007724B4">
      <w:pPr>
        <w:pStyle w:val="Heading3"/>
      </w:pPr>
      <w:r>
        <w:t>11111 1$1(1,1014181&lt;1É1D1H1L1P1T1X1Ö1é1d1h1l1p1t1x1ö1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w:t>
      </w:r>
    </w:p>
    <w:p w14:paraId="69E83F13" w14:textId="77777777" w:rsidR="0045207C" w:rsidRDefault="0045207C" w:rsidP="007724B4">
      <w:pPr>
        <w:pStyle w:val="Heading3"/>
      </w:pPr>
      <w:r>
        <w:t>22222 2$2(2,2024282&lt;2É2D2H2L2P2T2X2Ö2é2d2h2l2p2t2x2ö2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w:t>
      </w:r>
    </w:p>
    <w:p w14:paraId="0DC8A914" w14:textId="77777777" w:rsidR="0045207C" w:rsidRDefault="0045207C" w:rsidP="007724B4">
      <w:pPr>
        <w:pStyle w:val="Heading3"/>
      </w:pPr>
      <w:r>
        <w:t>33333 3$3(3,3034383&lt;3É3D3H3L3P3T3X3Ö3é3d3h3l3p3t3x3ö3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w:t>
      </w:r>
    </w:p>
    <w:p w14:paraId="660B0A54" w14:textId="77777777" w:rsidR="0045207C" w:rsidRDefault="0045207C" w:rsidP="007724B4">
      <w:pPr>
        <w:pStyle w:val="Heading3"/>
      </w:pPr>
      <w:r>
        <w:t>44444 4$4(4,4044484&lt;4É4D4H4L4P4T4X4Ö4é4d4h4l4p4t4x4ö4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w:t>
      </w:r>
    </w:p>
    <w:p w14:paraId="50981CD8" w14:textId="77777777" w:rsidR="0045207C" w:rsidRDefault="0045207C" w:rsidP="007724B4">
      <w:pPr>
        <w:pStyle w:val="Heading3"/>
      </w:pPr>
      <w:r>
        <w:t>55555 5$5(5,5054585D5H5d5h5l5p5t5x5ö5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w:t>
      </w:r>
    </w:p>
    <w:p w14:paraId="76976C9F" w14:textId="77777777" w:rsidR="0045207C" w:rsidRDefault="0045207C" w:rsidP="007724B4">
      <w:pPr>
        <w:pStyle w:val="Heading3"/>
      </w:pPr>
      <w:r>
        <w:t>66666 6$6(6,6064686&lt;6É6D6H6L6P6T6X6Ö6é6d6h6l6p6t6x6ö6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p>
    <w:p w14:paraId="2A2F0E04" w14:textId="77777777" w:rsidR="0045207C" w:rsidRDefault="0045207C" w:rsidP="007724B4">
      <w:pPr>
        <w:pStyle w:val="Heading3"/>
      </w:pPr>
      <w:r>
        <w:t>7$7&lt;7T7l7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78,8D8Ö8t8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89949P9T9d9t9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p>
    <w:p w14:paraId="6A398BD6"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3CB68F85"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w:t>
      </w:r>
    </w:p>
    <w:p w14:paraId="42ACC80B" w14:textId="77777777" w:rsidR="0045207C" w:rsidRDefault="0045207C" w:rsidP="007724B4">
      <w:pPr>
        <w:pStyle w:val="Heading3"/>
      </w:pPr>
      <w:r>
        <w:t>&lt;&lt;&lt;&lt;&lt; &lt;$&lt;(&lt;,&lt;0&lt;4&lt;8&lt;&lt;&lt;É&lt;D&lt;H&lt;L&lt;P&lt;T&lt;X&lt;Ö&lt;é&lt;d&lt;h&lt;l&lt;p&lt;t&lt;x&lt;ö&lt;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p>
    <w:p w14:paraId="798328F5" w14:textId="77777777" w:rsidR="0045207C" w:rsidRDefault="0045207C" w:rsidP="007724B4">
      <w:pPr>
        <w:pStyle w:val="Heading3"/>
      </w:pPr>
      <w:r>
        <w:t>===== =$=(=,=0=4=8=&lt;=É=D=H=L=P=T=X=Ö=é=d=h=l=</w:t>
      </w:r>
      <w:r>
        <w:rPr>
          <w:rFonts w:ascii="Tahoma" w:hAnsi="Tahoma" w:cs="Tahoma"/>
        </w:rPr>
        <w:t>�</w:t>
      </w:r>
      <w:r>
        <w:t>=</w:t>
      </w:r>
      <w:r>
        <w:rPr>
          <w:rFonts w:ascii="Tahoma" w:hAnsi="Tahoma" w:cs="Tahoma"/>
        </w:rPr>
        <w:t>�</w:t>
      </w:r>
      <w:r>
        <w:t>=</w:t>
      </w:r>
      <w:r>
        <w:rPr>
          <w:rFonts w:ascii="Tahoma" w:hAnsi="Tahoma" w:cs="Tahoma"/>
        </w:rPr>
        <w:t>�</w:t>
      </w:r>
      <w:r>
        <w:t>=0&gt;&lt;&gt;É&gt;L&gt;P&gt;T&gt;X&gt;Ö&gt;é&gt;d&gt;h&gt;l&gt;p&gt;t&gt;x&gt;ö&gt;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p>
    <w:p w14:paraId="37C72C7A"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?0,0D0Ö0t0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01141L1d1ö1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1p3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 4,4&lt;4H4X4d4t4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w:t>
      </w:r>
    </w:p>
    <w:p w14:paraId="6F020654" w14:textId="77777777" w:rsidR="0045207C" w:rsidRDefault="0045207C" w:rsidP="007724B4">
      <w:pPr>
        <w:pStyle w:val="Heading3"/>
      </w:pPr>
      <w:r>
        <w:t>55555 5$5(5,5054585&lt;5É5D5H5L5P5T5X5Ö5é5d5h5l5p5t5x5ö5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w:t>
      </w:r>
    </w:p>
    <w:p w14:paraId="3BB9C5B1" w14:textId="77777777" w:rsidR="0045207C" w:rsidRDefault="0045207C" w:rsidP="007724B4">
      <w:pPr>
        <w:pStyle w:val="Heading3"/>
      </w:pPr>
      <w:r>
        <w:t>66666 6$6(6,6064686&lt;6É6D6H6L6P6T6X6Ö6é6d6h6l6p6t6x6ö6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w:t>
      </w:r>
    </w:p>
    <w:p w14:paraId="60E1F6D5" w14:textId="77777777" w:rsidR="0045207C" w:rsidRDefault="0045207C" w:rsidP="007724B4">
      <w:pPr>
        <w:pStyle w:val="Heading3"/>
      </w:pPr>
      <w:r>
        <w:t>77777 7$7(7,7074787&lt;7É7D7H7L7P7T7X7Ö7é7d7h7l7p7t7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w:t>
      </w:r>
    </w:p>
    <w:p w14:paraId="57C739EC" w14:textId="77777777" w:rsidR="0045207C" w:rsidRDefault="0045207C" w:rsidP="007724B4">
      <w:pPr>
        <w:pStyle w:val="Heading3"/>
      </w:pPr>
      <w:r>
        <w:t>88888 8$8(8,8084888&lt;8(989X9Ö9é9d9h9l9p9t9x9ö9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p>
    <w:p w14:paraId="1105E5D5"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2A4EE0B7" w14:textId="77777777" w:rsidR="0045207C" w:rsidRDefault="0045207C" w:rsidP="007724B4">
      <w:pPr>
        <w:pStyle w:val="Heading3"/>
      </w:pPr>
      <w:r>
        <w:t>;;,;D;Ö;t;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;&lt;&lt;&lt;&lt;0&lt;4&lt;H&lt;L&lt;h&lt;l&lt;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&lt;==4=É=D=P=T=X=Ö=é=d=h=l=p=t=x=ö=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w:t>
      </w:r>
    </w:p>
    <w:p w14:paraId="2F0F9922" w14:textId="77777777" w:rsidR="0045207C" w:rsidRDefault="0045207C" w:rsidP="007724B4">
      <w:pPr>
        <w:pStyle w:val="Heading3"/>
      </w:pPr>
      <w:r>
        <w:t>&gt;&gt;&gt;&gt;&gt; &gt;$&gt;(&gt;,&gt;0&gt;4&gt;8&gt;&lt;&gt;É&gt;D&gt;H&gt;L&gt;P&gt;T&gt;d&gt;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&gt;,?0?4?É?D?P?Ö?é?</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D00</w:t>
      </w:r>
    </w:p>
    <w:p w14:paraId="0472803A" w14:textId="77777777" w:rsidR="0045207C" w:rsidRDefault="0045207C" w:rsidP="007724B4">
      <w:pPr>
        <w:pStyle w:val="Heading3"/>
      </w:pPr>
      <w:r>
        <w:t>00000 0$0(0,0004080&lt;0É0D0H0L0P0T0X0Ö0é0d0h0l0p0t0x0ö0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w:t>
      </w:r>
    </w:p>
    <w:p w14:paraId="37ADE080" w14:textId="77777777" w:rsidR="0045207C" w:rsidRDefault="0045207C" w:rsidP="007724B4">
      <w:pPr>
        <w:pStyle w:val="Heading3"/>
      </w:pPr>
      <w:r>
        <w:t>11111 1$1(1,1014181&lt;1É1D1H1L1P1T1X1Ö1é1d1h1l1p1t1x1ö1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w:t>
      </w:r>
    </w:p>
    <w:p w14:paraId="248A6784" w14:textId="77777777" w:rsidR="0045207C" w:rsidRDefault="0045207C" w:rsidP="007724B4">
      <w:pPr>
        <w:pStyle w:val="Heading3"/>
      </w:pPr>
      <w:r>
        <w:t>22222 2$2(2,2024282&lt;2É2D2H2L2P2T2X2Ö2é2d2h2l2p2t2x2ö2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w:t>
      </w:r>
    </w:p>
    <w:p w14:paraId="6CB204B3" w14:textId="77777777" w:rsidR="0045207C" w:rsidRDefault="0045207C" w:rsidP="007724B4">
      <w:pPr>
        <w:pStyle w:val="Heading3"/>
      </w:pPr>
      <w:r>
        <w:t>3333343L3d3ö3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p>
    <w:p w14:paraId="046B2764" w14:textId="77777777" w:rsidR="0045207C" w:rsidRDefault="0045207C" w:rsidP="007724B4">
      <w:pPr>
        <w:pStyle w:val="Heading3"/>
      </w:pPr>
      <w:r>
        <w:t>4$4&lt;4T4l4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45545L5d5ö5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 6$6064686&lt;6É6D6H6L6P6T6X6Ö6é6d6h6l6p6t6x6ö6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w:t>
      </w:r>
    </w:p>
    <w:p w14:paraId="1DD2CB39" w14:textId="77777777" w:rsidR="0045207C" w:rsidRDefault="0045207C" w:rsidP="007724B4">
      <w:pPr>
        <w:pStyle w:val="Heading3"/>
      </w:pPr>
      <w:r>
        <w:t>77777 7$7(7,7074787&lt;7É7D7H7L7P7T7X7Ö7é7d7h7l7p7t7x7ö7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w:t>
      </w:r>
    </w:p>
    <w:p w14:paraId="3ACAFD68" w14:textId="77777777" w:rsidR="0045207C" w:rsidRDefault="0045207C" w:rsidP="007724B4">
      <w:pPr>
        <w:pStyle w:val="Heading3"/>
      </w:pPr>
      <w:r>
        <w:t>88888 8$8(8,8084888&lt;8É8D8H8L8P8T8X8Ö8é8d8h8l8p8t8x8ö8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w:t>
      </w:r>
    </w:p>
    <w:p w14:paraId="1868655C" w14:textId="77777777" w:rsidR="0045207C" w:rsidRDefault="0045207C" w:rsidP="007724B4">
      <w:pPr>
        <w:pStyle w:val="Heading3"/>
      </w:pPr>
      <w:r>
        <w:t>99999 9$9(9,9094989&lt;9É9D9H9L9P9T9X9Ö9é9d9h9l9p9t9x9ö9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p>
    <w:p w14:paraId="78054772"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7D92D61F"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w:t>
      </w:r>
    </w:p>
    <w:p w14:paraId="052D7141" w14:textId="77777777" w:rsidR="0045207C" w:rsidRDefault="0045207C" w:rsidP="007724B4">
      <w:pPr>
        <w:pStyle w:val="Heading3"/>
      </w:pPr>
      <w:r>
        <w:t>&lt;&lt;&lt;&lt;&lt; &lt;$&lt;&lt;&lt;T&lt;p&lt;t&lt;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p>
    <w:p w14:paraId="3B5E862F" w14:textId="77777777" w:rsidR="0045207C" w:rsidRDefault="0045207C" w:rsidP="007724B4">
      <w:pPr>
        <w:pStyle w:val="Heading3"/>
      </w:pPr>
      <w:r>
        <w:t>==&lt;=T=l=</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=&gt;,&gt;D&gt;é&gt;d&gt;</w:t>
      </w:r>
      <w:r>
        <w:rPr>
          <w:rFonts w:ascii="Tahoma" w:hAnsi="Tahoma" w:cs="Tahoma"/>
        </w:rPr>
        <w:t>�</w:t>
      </w:r>
      <w:r>
        <w:t>&gt;</w:t>
      </w:r>
      <w:r>
        <w:rPr>
          <w:rFonts w:ascii="Tahoma" w:hAnsi="Tahoma" w:cs="Tahoma"/>
        </w:rPr>
        <w:t>�</w:t>
      </w:r>
      <w:r>
        <w:t>&gt;?,?8?&lt;?É?D?H?L?P?T?X?Ö?é?d?h?l?p?t?x?ö?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?(00</w:t>
      </w:r>
    </w:p>
    <w:p w14:paraId="344E7C10" w14:textId="77777777" w:rsidR="0045207C" w:rsidRDefault="0045207C" w:rsidP="007724B4">
      <w:pPr>
        <w:pStyle w:val="Heading3"/>
      </w:pPr>
      <w:r>
        <w:t>00000 0$0(0,0004080&lt;0É0D0H0L0P0T0X0Ö0é0d0h0l0p0t0x0ö0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w:t>
      </w:r>
    </w:p>
    <w:p w14:paraId="41FA3420" w14:textId="77777777" w:rsidR="0045207C" w:rsidRDefault="0045207C" w:rsidP="007724B4">
      <w:pPr>
        <w:pStyle w:val="Heading3"/>
      </w:pPr>
      <w:r>
        <w:t>11111 1$1(1,1014181&lt;1É1D1H1L1P1T1X1Ö1é1d1h1l1p1t1x1ö1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w:t>
      </w:r>
    </w:p>
    <w:p w14:paraId="36AE7FF3" w14:textId="77777777" w:rsidR="0045207C" w:rsidRDefault="0045207C" w:rsidP="007724B4">
      <w:pPr>
        <w:pStyle w:val="Heading3"/>
      </w:pPr>
      <w:r>
        <w:t>22222 2$2(2,2024282&lt;2É2D2H2L2P2T2l2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 3$3(3,3034383&lt;3É3D3H3L3P3T3X3Ö3é3d3h3l3p3t3x3ö3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w:t>
      </w:r>
    </w:p>
    <w:p w14:paraId="5F6F5C53" w14:textId="77777777" w:rsidR="0045207C" w:rsidRDefault="0045207C" w:rsidP="007724B4">
      <w:pPr>
        <w:pStyle w:val="Heading3"/>
      </w:pPr>
      <w:r>
        <w:t>44444 4$4(4,4044484&lt;4É4D4H4L4P4T4X4Ö4é4d4h4l4p4t4x4ö4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45545P5T5p5t5x5ö5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w:t>
      </w:r>
    </w:p>
    <w:p w14:paraId="4E35CE31" w14:textId="77777777" w:rsidR="0045207C" w:rsidRDefault="0045207C" w:rsidP="007724B4">
      <w:pPr>
        <w:pStyle w:val="Heading3"/>
      </w:pPr>
      <w:r>
        <w:t>66666 6$6(6,6064686&lt;6É6D6H6L6P6T6X6Ö6é6d6h6l6p6t6x6ö6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w:t>
      </w:r>
    </w:p>
    <w:p w14:paraId="0134192D" w14:textId="77777777" w:rsidR="0045207C" w:rsidRDefault="0045207C" w:rsidP="007724B4">
      <w:pPr>
        <w:pStyle w:val="Heading3"/>
      </w:pPr>
      <w:r>
        <w:t>77777 7$7(7,7074787&lt;7É7D7H7L7P7T7X7Ö7é7d7h7l7p7t7x7ö7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788d8h8l8p8t8x8ö8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w:t>
      </w:r>
    </w:p>
    <w:p w14:paraId="46B691FD" w14:textId="77777777" w:rsidR="0045207C" w:rsidRDefault="0045207C" w:rsidP="007724B4">
      <w:pPr>
        <w:pStyle w:val="Heading3"/>
      </w:pPr>
      <w:r>
        <w:t>99999 9$9(9,9094989&lt;9É9D9H9L9P9T9X9Ö9é9d9h9l9p9t9x9ö9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p>
    <w:p w14:paraId="650B6B0E"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:;;4;P;T;X;d;h;</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w:t>
      </w:r>
    </w:p>
    <w:p w14:paraId="0216DCB8" w14:textId="77777777" w:rsidR="0045207C" w:rsidRDefault="0045207C" w:rsidP="007724B4">
      <w:pPr>
        <w:pStyle w:val="Heading3"/>
      </w:pPr>
      <w:r>
        <w:t>&lt;&lt;&lt;&lt;&lt; &lt;$&lt;(&lt;,&lt;0&lt;4&lt;8&lt;&lt;&lt;É&lt;D&lt;H&lt;L&lt;P&lt;T&lt;X&lt;Ö&lt;é&lt;d&lt;h&lt;l&lt;p&lt;t&lt;x&lt;ö&lt;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p>
    <w:p w14:paraId="421E3026" w14:textId="77777777" w:rsidR="0045207C" w:rsidRDefault="0045207C" w:rsidP="007724B4">
      <w:pPr>
        <w:pStyle w:val="Heading3"/>
      </w:pPr>
      <w:r>
        <w:t>===== =$=(=,=0=4=8=&lt;=É=D=Ö=t=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=,&gt;&lt;&gt;T&gt;X&gt;Ö&gt;é&gt;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p>
    <w:p w14:paraId="1B29E937"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?L0040L0h0l0p0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12 2$2(2,2024282&lt;2É2D2H2L2P2T2X2Ö2é2d2h2l2p2t2x2ö2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w:t>
      </w:r>
    </w:p>
    <w:p w14:paraId="31E4B16E" w14:textId="77777777" w:rsidR="0045207C" w:rsidRDefault="0045207C" w:rsidP="007724B4">
      <w:pPr>
        <w:pStyle w:val="Heading3"/>
      </w:pPr>
      <w:r>
        <w:t>33333 3$3(3,3034383&lt;3É3D3H3L3P3T3X3Ö3é3d3h3l3p3t3x3ö3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w:t>
      </w:r>
    </w:p>
    <w:p w14:paraId="2D77A99F" w14:textId="77777777" w:rsidR="0045207C" w:rsidRDefault="0045207C" w:rsidP="007724B4">
      <w:pPr>
        <w:pStyle w:val="Heading3"/>
      </w:pPr>
      <w:r>
        <w:t>44444 4$4(4,4044484&lt;4É4D4H4L4P4T4X4Ö4é4d4h4l4p4t4x4ö4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w:t>
      </w:r>
    </w:p>
    <w:p w14:paraId="62B2F860" w14:textId="77777777" w:rsidR="0045207C" w:rsidRDefault="0045207C" w:rsidP="007724B4">
      <w:pPr>
        <w:pStyle w:val="Heading3"/>
      </w:pPr>
      <w:r>
        <w:t>55555 5$5(5,5054585&lt;5É5D5H5L5P5T5X5Ö5é5d5h5l5p5t5x5ö5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w:t>
      </w:r>
    </w:p>
    <w:p w14:paraId="06EF5CE3" w14:textId="77777777" w:rsidR="0045207C" w:rsidRDefault="0045207C" w:rsidP="007724B4">
      <w:pPr>
        <w:pStyle w:val="Heading3"/>
      </w:pPr>
      <w:r>
        <w:t>66666 6$6(6,6064686&lt;6É6D6H6L6P6T6X6Ö6é6d6h6l6p6t6x6ö6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p>
    <w:p w14:paraId="27CB140F" w14:textId="77777777" w:rsidR="0045207C" w:rsidRDefault="0045207C" w:rsidP="007724B4">
      <w:pPr>
        <w:pStyle w:val="Heading3"/>
      </w:pPr>
      <w:r>
        <w:t>7$7&lt;7X7Ö7t7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w:t>
      </w:r>
    </w:p>
    <w:p w14:paraId="34CD41A4" w14:textId="77777777" w:rsidR="0045207C" w:rsidRDefault="0045207C" w:rsidP="007724B4">
      <w:pPr>
        <w:pStyle w:val="Heading3"/>
      </w:pPr>
      <w:r>
        <w:t>888(8,8l8p8t8x8ö8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w:t>
      </w:r>
    </w:p>
    <w:p w14:paraId="415C0147" w14:textId="77777777" w:rsidR="0045207C" w:rsidRDefault="0045207C" w:rsidP="007724B4">
      <w:pPr>
        <w:pStyle w:val="Heading3"/>
      </w:pPr>
      <w:r>
        <w:t>99999 9$9(9,9094989&lt;9É9D9H9L9P9T9X9Ö9é9d9h9l9p9t9x9ö9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p>
    <w:p w14:paraId="01A9CC53"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6A104339"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w:t>
      </w:r>
    </w:p>
    <w:p w14:paraId="0CEFCEF5" w14:textId="77777777" w:rsidR="0045207C" w:rsidRDefault="0045207C" w:rsidP="007724B4">
      <w:pPr>
        <w:pStyle w:val="Heading3"/>
      </w:pPr>
      <w:r>
        <w:t>&lt;&lt;&lt;&lt;&lt; &lt;$&lt;(&lt;,&lt;0&lt;4&lt;8&lt;&lt;&lt;É&lt;D&lt;H&lt;L&lt;P&lt;T&lt;X&lt;Ö&lt;é&lt;d&lt;h&lt;l&lt;p&lt;t&lt;x&lt;ö&lt;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p>
    <w:p w14:paraId="66E3457F"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w:t>
      </w:r>
    </w:p>
    <w:p w14:paraId="37EE17B1" w14:textId="77777777" w:rsidR="0045207C" w:rsidRDefault="0045207C" w:rsidP="007724B4">
      <w:pPr>
        <w:pStyle w:val="Heading3"/>
      </w:pPr>
      <w:r>
        <w:t>&gt;&gt;&gt;&gt;&gt; &gt;$&gt;(&gt;,&gt;0&gt;4&gt;8&gt;&lt;&gt;É&gt;D&gt;H&gt;L&gt;P&gt;T&gt;X&gt;Ö&gt;é&gt;d&gt;h&gt;l&gt;p&gt;t&gt;x&gt;ö&gt;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p>
    <w:p w14:paraId="440FB31F"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 ö00</w:t>
      </w:r>
    </w:p>
    <w:p w14:paraId="29579397" w14:textId="77777777" w:rsidR="0045207C" w:rsidRDefault="0045207C" w:rsidP="007724B4">
      <w:pPr>
        <w:pStyle w:val="Heading3"/>
      </w:pPr>
      <w:r>
        <w:t>00000 0$0(0,0004080&lt;0É0D0H0L0P0T0X0Ö0é0d0h0l0p0t0x0ö0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0014181&lt;1X1d1h1t1x1ö1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w:t>
      </w:r>
    </w:p>
    <w:p w14:paraId="1FC5CDD7" w14:textId="77777777" w:rsidR="0045207C" w:rsidRDefault="0045207C" w:rsidP="007724B4">
      <w:pPr>
        <w:pStyle w:val="Heading3"/>
      </w:pPr>
      <w:r>
        <w:t>22222 2$2(2,2024282&lt;2É2D2H2L2P2T2X2Ö2é2d2h2l2p2t2x2ö2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w:t>
      </w:r>
    </w:p>
    <w:p w14:paraId="02767D9D" w14:textId="77777777" w:rsidR="0045207C" w:rsidRDefault="0045207C" w:rsidP="007724B4">
      <w:pPr>
        <w:pStyle w:val="Heading3"/>
      </w:pPr>
      <w:r>
        <w:t>33333 3$3(3,3034383&lt;3É3D3H3L3P3T3X3Ö3é3d3h3l3p3t3x3ö3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 4$4(4,4044484&lt;4É4D4H4L4P4T4X4Ö4é4d4h4l4p4t4x4ö4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w:t>
      </w:r>
    </w:p>
    <w:p w14:paraId="16BD8E9C" w14:textId="77777777" w:rsidR="0045207C" w:rsidRDefault="0045207C" w:rsidP="007724B4">
      <w:pPr>
        <w:pStyle w:val="Heading3"/>
      </w:pPr>
      <w:r>
        <w:t>55555 5$5(5,5054585&lt;5É5D5H5L5P5T5X5Ö5é5d5h5l5p5t5x5ö5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5$6&lt;6T6l6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6,;0;4;8;&lt;;É;D;H;L;P;X;Ö;é;d;h;l;p;t;x;</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;&lt;&lt;&lt;&lt;&lt; &lt;$&lt;(&lt;0&lt;4&lt;8&lt;É&lt;D&lt;H&lt;L&lt;P&lt;T&lt;X&lt;é&lt;d&lt;h&lt;l&lt;p&lt;t&lt;x&lt;ö&lt;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p>
    <w:p w14:paraId="0114AE5A"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w:t>
      </w:r>
    </w:p>
    <w:p w14:paraId="1171553E" w14:textId="77777777" w:rsidR="0045207C" w:rsidRDefault="0045207C" w:rsidP="007724B4">
      <w:pPr>
        <w:pStyle w:val="Heading3"/>
      </w:pPr>
      <w:r>
        <w:t>&gt;&gt;&gt;&gt;&gt; &gt;$&gt;(&gt;,&gt;0&gt;4&gt;8&gt;&lt;&gt;É&gt;D&gt;H&gt;L&gt;P&gt;T&gt;X&gt;Ö&gt;é&gt;d&gt;h&gt;l&gt;p&gt;t&gt;x&gt;ö&gt;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&gt;??É?L?P?Ö?h?l?x?ö?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w:t>
      </w:r>
      <w:r>
        <w:rPr>
          <w:rFonts w:ascii="Tahoma" w:hAnsi="Tahoma" w:cs="Tahoma"/>
        </w:rPr>
        <w:t>�</w:t>
      </w:r>
    </w:p>
    <w:p w14:paraId="43DFD4E3" w14:textId="77777777" w:rsidR="0045207C" w:rsidRDefault="0045207C" w:rsidP="007724B4">
      <w:pPr>
        <w:pStyle w:val="Heading3"/>
      </w:pPr>
      <w:r>
        <w:t>0(000É0D0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w:t>
      </w:r>
    </w:p>
    <w:p w14:paraId="7CF6D1A1" w14:textId="77777777" w:rsidR="0045207C" w:rsidRDefault="0045207C" w:rsidP="007724B4">
      <w:pPr>
        <w:pStyle w:val="Heading3"/>
      </w:pPr>
      <w:r>
        <w:t>11111 1$1(1,1014181&lt;1É1D1H1L1P1T1X1Ö1é1d1h1l1p1t1x1ö1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w:t>
      </w:r>
    </w:p>
    <w:p w14:paraId="23D508D3" w14:textId="77777777" w:rsidR="0045207C" w:rsidRDefault="0045207C" w:rsidP="007724B4">
      <w:pPr>
        <w:pStyle w:val="Heading3"/>
      </w:pPr>
      <w:r>
        <w:t>22222 2$2(2,2024282&lt;2É2D2H2L2P2T2X2Ö2é2d2h2l2p2t2x2ö2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w:t>
      </w:r>
    </w:p>
    <w:p w14:paraId="3EC03987" w14:textId="77777777" w:rsidR="0045207C" w:rsidRDefault="0045207C" w:rsidP="007724B4">
      <w:pPr>
        <w:pStyle w:val="Heading3"/>
      </w:pPr>
      <w:r>
        <w:t>33333 3$3(3,3034383&lt;3É3D3H3L3P3T3X3Ö3é3d3h3l3p3t3x3ö3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w:t>
      </w:r>
    </w:p>
    <w:p w14:paraId="6F6BD6B1" w14:textId="77777777" w:rsidR="0045207C" w:rsidRDefault="0045207C" w:rsidP="007724B4">
      <w:pPr>
        <w:pStyle w:val="Heading3"/>
      </w:pPr>
      <w:r>
        <w:t>44444 4$4(4,4044484&lt;4É4D4H4L4P4T4X4Ö4é4d4h4l4p4t4x4ö4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w:t>
      </w:r>
    </w:p>
    <w:p w14:paraId="17183EA9" w14:textId="77777777" w:rsidR="0045207C" w:rsidRDefault="0045207C" w:rsidP="007724B4">
      <w:pPr>
        <w:pStyle w:val="Heading3"/>
      </w:pPr>
      <w:r>
        <w:t>55555 5$5(5,5054585&lt;5É5D5H5L5P5T5X5Ö5é5d5h5l5p5t5x5ö5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w:t>
      </w:r>
    </w:p>
    <w:p w14:paraId="1828A4B3" w14:textId="77777777" w:rsidR="0045207C" w:rsidRDefault="0045207C" w:rsidP="007724B4">
      <w:pPr>
        <w:pStyle w:val="Heading3"/>
      </w:pPr>
      <w:r>
        <w:t>66666 6$6(6,6064686&lt;6É6D6H6L6P6T6X6Ö6é6d6ö6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677,7D7Ö7t7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w:t>
      </w:r>
    </w:p>
    <w:p w14:paraId="6A432F8E" w14:textId="77777777" w:rsidR="0045207C" w:rsidRDefault="0045207C" w:rsidP="007724B4">
      <w:pPr>
        <w:pStyle w:val="Heading3"/>
      </w:pPr>
      <w:r>
        <w:t>88888 8$8(8,8084888&lt;8É8D8H8L8P8T8X8Ö8é8d8h8l8p8t8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w:t>
      </w:r>
    </w:p>
    <w:p w14:paraId="2E845432" w14:textId="77777777" w:rsidR="0045207C" w:rsidRDefault="0045207C" w:rsidP="007724B4">
      <w:pPr>
        <w:pStyle w:val="Heading3"/>
      </w:pPr>
      <w:r>
        <w:t>99999 9$9(9,9094989&lt;9É9D9H9L9P9T9X9Ö9é9d9h9l9p9t9x9ö9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p>
    <w:p w14:paraId="259ED470"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59489119"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;$?(?,?0?Éd</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001É1L1P1T1X1Ö1é1d1h1l1p1t1x1ö1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w:t>
      </w:r>
    </w:p>
    <w:p w14:paraId="4FF33FB4" w14:textId="77777777" w:rsidR="0045207C" w:rsidRDefault="0045207C" w:rsidP="007724B4">
      <w:pPr>
        <w:pStyle w:val="Heading3"/>
      </w:pPr>
      <w:r>
        <w:t>22222 2$2(2,2024282&lt;2É2D2H2L2P2T2X2Ö2é2d2h2l2p2t2x2ö2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w:t>
      </w:r>
    </w:p>
    <w:p w14:paraId="41DFAB24" w14:textId="77777777" w:rsidR="0045207C" w:rsidRDefault="0045207C" w:rsidP="007724B4">
      <w:pPr>
        <w:pStyle w:val="Heading3"/>
      </w:pPr>
      <w:r>
        <w:t>33333 3$3(3,3034383&lt;3É3D3H3L3P3T3X3Ö3é3d3h3l3p3t3x3ö3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w:t>
      </w:r>
    </w:p>
    <w:p w14:paraId="3CB55A3F" w14:textId="77777777" w:rsidR="0045207C" w:rsidRDefault="0045207C" w:rsidP="007724B4">
      <w:pPr>
        <w:pStyle w:val="Heading3"/>
      </w:pPr>
      <w:r>
        <w:t>44444 4$4(4,4044484&lt;4É4D4H4L4P4T4X4Ö4é4d4h4l4p4t4x4ö4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w:t>
      </w:r>
    </w:p>
    <w:p w14:paraId="1453F862" w14:textId="77777777" w:rsidR="0045207C" w:rsidRDefault="0045207C" w:rsidP="007724B4">
      <w:pPr>
        <w:pStyle w:val="Heading3"/>
      </w:pPr>
      <w:r>
        <w:t>55555 5$5(5,5054585&lt;5É5D5H5L5P5T5X5Ö5é5d5h5l5p5t5x5ö5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w:t>
      </w:r>
    </w:p>
    <w:p w14:paraId="746C84BD" w14:textId="77777777" w:rsidR="0045207C" w:rsidRDefault="0045207C" w:rsidP="007724B4">
      <w:pPr>
        <w:pStyle w:val="Heading3"/>
      </w:pPr>
      <w:r>
        <w:t>66666 6$6(6,6064686&lt;6É6D6H6L6P6T6X6Ö6é6d6h6l6p6t6x6ö6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w:t>
      </w:r>
    </w:p>
    <w:p w14:paraId="022D4F42" w14:textId="77777777" w:rsidR="0045207C" w:rsidRDefault="0045207C" w:rsidP="007724B4">
      <w:pPr>
        <w:pStyle w:val="Heading3"/>
      </w:pPr>
      <w:r>
        <w:t>77777 7$7(7,7074787&lt;7É7D7H7L7P7T7X7Ö7é7d7h7l7p7t7x7ö7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w:t>
      </w:r>
    </w:p>
    <w:p w14:paraId="1F464F8D" w14:textId="77777777" w:rsidR="0045207C" w:rsidRDefault="0045207C" w:rsidP="007724B4">
      <w:pPr>
        <w:pStyle w:val="Heading3"/>
      </w:pPr>
      <w:r>
        <w:t>88888 8$8(8,8084888&lt;8É8D8H8L8P8T8X8Ö8é8d8h8l8p8t8x8ö8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w:t>
      </w:r>
    </w:p>
    <w:p w14:paraId="67668D05" w14:textId="77777777" w:rsidR="0045207C" w:rsidRDefault="0045207C" w:rsidP="007724B4">
      <w:pPr>
        <w:pStyle w:val="Heading3"/>
      </w:pPr>
      <w:r>
        <w:t>99999 9$9(9,9094989&lt;9É9D9H9L9P9T9X9Ö9é9d9h9l9p9t9x9ö9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p>
    <w:p w14:paraId="643CDD85"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:;;$;&lt;;T;p;t;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;&lt;&lt;4&lt;L&lt;d&lt;ö&lt;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p>
    <w:p w14:paraId="0E0B15F4"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w:t>
      </w:r>
    </w:p>
    <w:p w14:paraId="5A55F4ED" w14:textId="77777777" w:rsidR="0045207C" w:rsidRDefault="0045207C" w:rsidP="007724B4">
      <w:pPr>
        <w:pStyle w:val="Heading3"/>
      </w:pPr>
      <w:r>
        <w:t>&gt;&gt;&gt;&gt;&gt; &gt;$&gt;(&gt;D&gt;Ö&gt;t&gt;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?P000</w:t>
      </w:r>
    </w:p>
    <w:p w14:paraId="2EA20649" w14:textId="77777777" w:rsidR="0045207C" w:rsidRDefault="0045207C" w:rsidP="007724B4">
      <w:pPr>
        <w:pStyle w:val="Heading3"/>
      </w:pPr>
      <w:r>
        <w:t>00000 0$0(0,0004080&lt;0É0D0H0L0P0T0X0Ö0é0d0h0l0p0t0x0ö0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w:t>
      </w:r>
    </w:p>
    <w:p w14:paraId="18D7DE5C" w14:textId="77777777" w:rsidR="0045207C" w:rsidRDefault="0045207C" w:rsidP="007724B4">
      <w:pPr>
        <w:pStyle w:val="Heading3"/>
      </w:pPr>
      <w:r>
        <w:t>11111 1$1(1,1014181&lt;1É1D1H1L1P1T1X1Ö1é1d1h1l1p1t1x1ö1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w:t>
      </w:r>
    </w:p>
    <w:p w14:paraId="2C7A3FF9" w14:textId="77777777" w:rsidR="0045207C" w:rsidRDefault="0045207C" w:rsidP="007724B4">
      <w:pPr>
        <w:pStyle w:val="Heading3"/>
      </w:pPr>
      <w:r>
        <w:t>22222 2$2(2,2024282&lt;2É2D2H2L2P2T2X2Ö2é2d2h2l2p2t2x2ö2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w:t>
      </w:r>
    </w:p>
    <w:p w14:paraId="68F4F10C" w14:textId="77777777" w:rsidR="0045207C" w:rsidRDefault="0045207C" w:rsidP="007724B4">
      <w:pPr>
        <w:pStyle w:val="Heading3"/>
      </w:pPr>
      <w:r>
        <w:t>33333 3$3(3,3034383&lt;3É3D3H3L3P3T3X3Ö3é3d3h3l3p3t3x3ö3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w:t>
      </w:r>
    </w:p>
    <w:p w14:paraId="17D03F0A" w14:textId="77777777" w:rsidR="0045207C" w:rsidRDefault="0045207C" w:rsidP="007724B4">
      <w:pPr>
        <w:pStyle w:val="Heading3"/>
      </w:pPr>
      <w:r>
        <w:t>44444 4$4(4,4044484&lt;4É4D4H4L4P4T4X4Ö4é4d4h4l4p4t4x4ö4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w:t>
      </w:r>
    </w:p>
    <w:p w14:paraId="2B0F28C4" w14:textId="77777777" w:rsidR="0045207C" w:rsidRDefault="0045207C" w:rsidP="007724B4">
      <w:pPr>
        <w:pStyle w:val="Heading3"/>
      </w:pPr>
      <w:r>
        <w:t>55555 5$5(5,5054585&lt;5É5D5H5L5P5T5X5Ö5é5d5h5l5p5t5x5ö5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w:t>
      </w:r>
    </w:p>
    <w:p w14:paraId="7F9BC1A3" w14:textId="77777777" w:rsidR="0045207C" w:rsidRDefault="0045207C" w:rsidP="007724B4">
      <w:pPr>
        <w:pStyle w:val="Heading3"/>
      </w:pPr>
      <w:r>
        <w:t>66666 6$6(6,6064686&lt;6É6D6H6L6P6T6X6Ö6é6d6h6l6p6t6x6ö6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6747L7d7ö7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p>
    <w:p w14:paraId="156093A3" w14:textId="77777777" w:rsidR="0045207C" w:rsidRDefault="0045207C" w:rsidP="007724B4">
      <w:pPr>
        <w:pStyle w:val="Heading3"/>
      </w:pPr>
      <w:r>
        <w:t>8$8É8D8Ö8h8l8x8ö8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w:t>
      </w:r>
    </w:p>
    <w:p w14:paraId="350C8CC9" w14:textId="77777777" w:rsidR="0045207C" w:rsidRDefault="0045207C" w:rsidP="007724B4">
      <w:pPr>
        <w:pStyle w:val="Heading3"/>
      </w:pPr>
      <w:r>
        <w:t>99999 9$9(9,9094989&lt;9É9D9H9L9P9T9X9Ö9é9d9h9l9p9t9x9ö9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p>
    <w:p w14:paraId="3D81DA2E" w14:textId="77777777" w:rsidR="0045207C" w:rsidRDefault="0045207C" w:rsidP="007724B4">
      <w:pPr>
        <w:pStyle w:val="Heading3"/>
      </w:pPr>
      <w:r>
        <w:t>::::: :$:(:,:0:4:8:&lt;:É:D:H:L:P:T:p:t:x:ö: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399BE46A" w14:textId="77777777" w:rsidR="0045207C" w:rsidRDefault="0045207C" w:rsidP="007724B4">
      <w:pPr>
        <w:pStyle w:val="Heading3"/>
      </w:pPr>
      <w:r>
        <w:t>;;;;; ;$;</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w:t>
      </w:r>
    </w:p>
    <w:p w14:paraId="2C9677D9" w14:textId="77777777" w:rsidR="0045207C" w:rsidRDefault="0045207C" w:rsidP="007724B4">
      <w:pPr>
        <w:pStyle w:val="Heading3"/>
      </w:pPr>
      <w:r>
        <w:t>&lt;&lt;&lt;&lt;&lt; &lt;$&lt;(&lt;,&lt;0&lt;D&lt;T&lt;é&lt;d&lt;h&lt;l&lt;p&lt;t&lt;x&lt;ö&lt;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p>
    <w:p w14:paraId="2380824C"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14135582" w14:textId="77777777" w:rsidR="0045207C" w:rsidRDefault="0045207C" w:rsidP="007724B4">
      <w:pPr>
        <w:pStyle w:val="Heading3"/>
      </w:pPr>
      <w:r>
        <w:t>&gt;$&gt;&lt;&gt;T&gt;l&gt;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p>
    <w:p w14:paraId="44C42309"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?éÉ00</w:t>
      </w:r>
    </w:p>
    <w:p w14:paraId="3380DCB3" w14:textId="77777777" w:rsidR="0045207C" w:rsidRDefault="0045207C" w:rsidP="007724B4">
      <w:pPr>
        <w:pStyle w:val="Heading3"/>
      </w:pPr>
      <w:r>
        <w:t>00000 0$0(0,0004080&lt;0É0Ö0t0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w:t>
      </w:r>
    </w:p>
    <w:p w14:paraId="719F7CFE" w14:textId="77777777" w:rsidR="0045207C" w:rsidRDefault="0045207C" w:rsidP="007724B4">
      <w:pPr>
        <w:pStyle w:val="Heading3"/>
      </w:pPr>
      <w:r>
        <w:t>11111 1$1(1,1014181&lt;1É1D1H1L1P1T1X1Ö1é1d1h1l1p1t1x1ö1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w:t>
      </w:r>
    </w:p>
    <w:p w14:paraId="0E8AFE6F" w14:textId="77777777" w:rsidR="0045207C" w:rsidRDefault="0045207C" w:rsidP="007724B4">
      <w:pPr>
        <w:pStyle w:val="Heading3"/>
      </w:pPr>
      <w:r>
        <w:t>22222 2$2(2,2024282&lt;2É2D2H2L2P2T2X2Ö2é2d2h2l2p2t2x2ö2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w:t>
      </w:r>
    </w:p>
    <w:p w14:paraId="054F9A01" w14:textId="77777777" w:rsidR="0045207C" w:rsidRDefault="0045207C" w:rsidP="007724B4">
      <w:pPr>
        <w:pStyle w:val="Heading3"/>
      </w:pPr>
      <w:r>
        <w:t>33333 3$3(3,3034383&lt;3É3D3H3L3P3T3X3Ö3é3d3h3l3p3t3x3ö3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w:t>
      </w:r>
    </w:p>
    <w:p w14:paraId="59D3DC3F" w14:textId="77777777" w:rsidR="0045207C" w:rsidRDefault="0045207C" w:rsidP="007724B4">
      <w:pPr>
        <w:pStyle w:val="Heading3"/>
      </w:pPr>
      <w:r>
        <w:t>44444 4$4(4,4044484&lt;4É4D4H4L4P4T4X4Ö4é4d4h4l4p4t4x4ö4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w:t>
      </w:r>
    </w:p>
    <w:p w14:paraId="2FB54C75" w14:textId="77777777" w:rsidR="0045207C" w:rsidRDefault="0045207C" w:rsidP="007724B4">
      <w:pPr>
        <w:pStyle w:val="Heading3"/>
      </w:pPr>
      <w:r>
        <w:t>55555 5$5(5,5054585&lt;5É5D5H5L5P5T5X5Ö5é5d5h5l5p5t5x5ö5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w:t>
      </w:r>
    </w:p>
    <w:p w14:paraId="5942E9BD" w14:textId="77777777" w:rsidR="0045207C" w:rsidRDefault="0045207C" w:rsidP="007724B4">
      <w:pPr>
        <w:pStyle w:val="Heading3"/>
      </w:pPr>
      <w:r>
        <w:t>66666 6$6(6,6064686&lt;6É6D6H6L6P6T6X6Ö6é6d6h6l6p6t6x6ö6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67,7D7Ö7t7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78848L8d8ö8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w:t>
      </w:r>
    </w:p>
    <w:p w14:paraId="770DCB34" w14:textId="77777777" w:rsidR="0045207C" w:rsidRDefault="0045207C" w:rsidP="007724B4">
      <w:pPr>
        <w:pStyle w:val="Heading3"/>
      </w:pPr>
      <w:r>
        <w:t>999(9,9094989&lt;9É9D9H9L9P9T9X9Ö9é9d9h9l9p9t9x9ö9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p>
    <w:p w14:paraId="67397808"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22BECBB6"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w:t>
      </w:r>
    </w:p>
    <w:p w14:paraId="0C99C1D0" w14:textId="77777777" w:rsidR="0045207C" w:rsidRDefault="0045207C" w:rsidP="007724B4">
      <w:pPr>
        <w:pStyle w:val="Heading3"/>
      </w:pPr>
      <w:r>
        <w:t>&lt;&lt;&lt;&lt;&lt; &lt;$&lt;(&lt;,&lt;0&lt;4&lt;8&lt;&lt;&lt;É&lt;D&lt;H&lt;L&lt;P&lt;T&lt;X&lt;Ö&lt;é&lt;d&lt;h&lt;l&lt;p&lt;t&lt;x&lt;ö&lt;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p>
    <w:p w14:paraId="01AD00FD" w14:textId="77777777" w:rsidR="0045207C" w:rsidRDefault="0045207C" w:rsidP="007724B4">
      <w:pPr>
        <w:pStyle w:val="Heading3"/>
      </w:pPr>
      <w:r>
        <w:t>=$=&lt;=T=l=</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w:t>
      </w:r>
    </w:p>
    <w:p w14:paraId="650B94C4" w14:textId="77777777" w:rsidR="0045207C" w:rsidRDefault="0045207C" w:rsidP="007724B4">
      <w:pPr>
        <w:pStyle w:val="Heading3"/>
      </w:pPr>
      <w:r>
        <w:t>&gt;&gt;&gt;&gt;&gt; &gt;$&gt;(&gt;,&gt;0&gt;4&gt;8&gt;&lt;&gt;É&gt;D&gt;H&gt;L&gt;P&gt;T&gt;X&gt;Ö&gt;é&gt;d&gt;h&gt;l&gt;p&gt;t&gt;x&gt;ö&gt;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p>
    <w:p w14:paraId="08571F84"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?p</w:t>
      </w:r>
      <w:r>
        <w:rPr>
          <w:rFonts w:ascii="Tahoma" w:hAnsi="Tahoma" w:cs="Tahoma"/>
        </w:rPr>
        <w:t>�</w:t>
      </w:r>
      <w:r>
        <w:t>00</w:t>
      </w:r>
    </w:p>
    <w:p w14:paraId="1160BC2F" w14:textId="77777777" w:rsidR="0045207C" w:rsidRDefault="0045207C" w:rsidP="007724B4">
      <w:pPr>
        <w:pStyle w:val="Heading3"/>
      </w:pPr>
      <w:r>
        <w:t>00000 0$0(0,0004080&lt;0É0D0H0L0P0T0X0Ö0é0d0h0l0p0t0x0ö0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w:t>
      </w:r>
    </w:p>
    <w:p w14:paraId="47201783" w14:textId="77777777" w:rsidR="0045207C" w:rsidRDefault="0045207C" w:rsidP="007724B4">
      <w:pPr>
        <w:pStyle w:val="Heading3"/>
      </w:pPr>
      <w:r>
        <w:t>11111 1$1(1,1014181&lt;1É1Ö1t1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 2,2024282&lt;2É2D2H2L2P2T2X2Ö2é2d2h2l2p2t2x2ö2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w:t>
      </w:r>
    </w:p>
    <w:p w14:paraId="3532DE86" w14:textId="77777777" w:rsidR="0045207C" w:rsidRDefault="0045207C" w:rsidP="007724B4">
      <w:pPr>
        <w:pStyle w:val="Heading3"/>
      </w:pPr>
      <w:r>
        <w:t>33333 3$3(3,3034383&lt;3É3D3H3L3P3T3X3Ö3é3d3h3l3p3t3x3ö3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p>
    <w:p w14:paraId="7B8F7DAA" w14:textId="77777777" w:rsidR="0045207C" w:rsidRDefault="0045207C" w:rsidP="007724B4">
      <w:pPr>
        <w:pStyle w:val="Heading3"/>
      </w:pPr>
      <w:r>
        <w:t>4$4&lt;4X4Ö4é4l4p4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w:t>
      </w:r>
    </w:p>
    <w:p w14:paraId="4AD4CB6F" w14:textId="77777777" w:rsidR="0045207C" w:rsidRDefault="0045207C" w:rsidP="007724B4">
      <w:pPr>
        <w:pStyle w:val="Heading3"/>
      </w:pPr>
      <w:r>
        <w:t>55555 5$5(5,5054585&lt;5É5D5H5L5P5T5X5Ö5é5d5h5l5p5t5x5ö5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w:t>
      </w:r>
    </w:p>
    <w:p w14:paraId="608D31B8" w14:textId="77777777" w:rsidR="0045207C" w:rsidRDefault="0045207C" w:rsidP="007724B4">
      <w:pPr>
        <w:pStyle w:val="Heading3"/>
      </w:pPr>
      <w:r>
        <w:t>66666 6$6(6,6064686&lt;6É6D6H6L6P6l6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670747d7p7t7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w:t>
      </w:r>
    </w:p>
    <w:p w14:paraId="23B95C3A" w14:textId="77777777" w:rsidR="0045207C" w:rsidRDefault="0045207C" w:rsidP="007724B4">
      <w:pPr>
        <w:pStyle w:val="Heading3"/>
      </w:pPr>
      <w:r>
        <w:t>88888 8$8(8,8084888&lt;8É8D8H8L8P8T8X8Ö8é8d8h8l8p8t8x8ö8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w:t>
      </w:r>
    </w:p>
    <w:p w14:paraId="1913E4A1" w14:textId="77777777" w:rsidR="0045207C" w:rsidRDefault="0045207C" w:rsidP="007724B4">
      <w:pPr>
        <w:pStyle w:val="Heading3"/>
      </w:pPr>
      <w:r>
        <w:t>99999 9$9(9,909L9d9ö9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p>
    <w:p w14:paraId="2B36B9E0" w14:textId="77777777" w:rsidR="0045207C" w:rsidRDefault="0045207C" w:rsidP="007724B4">
      <w:pPr>
        <w:pStyle w:val="Heading3"/>
      </w:pPr>
      <w:r>
        <w:t>::::: :$:4:8:&lt;:É:</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6D85817E"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w:t>
      </w:r>
    </w:p>
    <w:p w14:paraId="35C5A4AD" w14:textId="77777777" w:rsidR="0045207C" w:rsidRDefault="0045207C" w:rsidP="007724B4">
      <w:pPr>
        <w:pStyle w:val="Heading3"/>
      </w:pPr>
      <w:r>
        <w:t>&lt;&lt;&lt;&lt;&lt; &lt;$&lt;(&lt;,&lt;0&lt;4&lt;8&lt;&lt;&lt;É&lt;D&lt;H&lt;L&lt;P&lt;T&lt;X&lt;Ö&lt;é&lt;d&lt;h&lt;l&lt;p&lt;t&lt;x&lt;ö&lt;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p>
    <w:p w14:paraId="7A4B5BE2"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w:t>
      </w:r>
    </w:p>
    <w:p w14:paraId="3810E18A" w14:textId="77777777" w:rsidR="0045207C" w:rsidRDefault="0045207C" w:rsidP="007724B4">
      <w:pPr>
        <w:pStyle w:val="Heading3"/>
      </w:pPr>
      <w:r>
        <w:t>&gt;&gt;&gt;&gt;4&gt;L&gt;d&gt;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p>
    <w:p w14:paraId="7AA94F75"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00</w:t>
      </w:r>
    </w:p>
    <w:p w14:paraId="4C5A4406" w14:textId="77777777" w:rsidR="0045207C" w:rsidRDefault="0045207C" w:rsidP="007724B4">
      <w:pPr>
        <w:pStyle w:val="Heading3"/>
      </w:pPr>
      <w:r>
        <w:t>00000 0$0(0,0004080&lt;0É0D0H0L0P0l0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w:t>
      </w:r>
    </w:p>
    <w:p w14:paraId="3DF07239" w14:textId="77777777" w:rsidR="0045207C" w:rsidRDefault="0045207C" w:rsidP="007724B4">
      <w:pPr>
        <w:pStyle w:val="Heading3"/>
      </w:pPr>
      <w:r>
        <w:t>11111 1$1(1,1014181&lt;1É1D1H1L1P1T1X1Ö1é1d1h1l1p1t1x1ö1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w:t>
      </w:r>
    </w:p>
    <w:p w14:paraId="4C5AB897" w14:textId="77777777" w:rsidR="0045207C" w:rsidRDefault="0045207C" w:rsidP="007724B4">
      <w:pPr>
        <w:pStyle w:val="Heading3"/>
      </w:pPr>
      <w:r>
        <w:t>22222 2$2(2,2024282&lt;2É2D2H2L2P2T2X2Ö2é2d2h2l2p2t2x2ö2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w:t>
      </w:r>
    </w:p>
    <w:p w14:paraId="4F68686C" w14:textId="77777777" w:rsidR="0045207C" w:rsidRDefault="0045207C" w:rsidP="007724B4">
      <w:pPr>
        <w:pStyle w:val="Heading3"/>
      </w:pPr>
      <w:r>
        <w:t>33333 3$3(3,3034383&lt;3É3D3H3L3P3T3X3Ö3é3d3h3l3p3t3x3ö3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w:t>
      </w:r>
    </w:p>
    <w:p w14:paraId="737AE2D4" w14:textId="77777777" w:rsidR="0045207C" w:rsidRDefault="0045207C" w:rsidP="007724B4">
      <w:pPr>
        <w:pStyle w:val="Heading3"/>
      </w:pPr>
      <w:r>
        <w:t>44444 4$4(4,4044484&lt;4É4D4H4L4P4T4X4Ö4é4d4h4l4p4t4x4ö4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&lt;</w:t>
      </w:r>
      <w:r>
        <w:rPr>
          <w:rFonts w:ascii="Tahoma" w:hAnsi="Tahoma" w:cs="Tahoma"/>
        </w:rPr>
        <w:t>�</w:t>
      </w:r>
      <w:r>
        <w:t>&lt;</w:t>
      </w:r>
      <w:r>
        <w:rPr>
          <w:rFonts w:ascii="Tahoma" w:hAnsi="Tahoma" w:cs="Tahoma"/>
        </w:rPr>
        <w:t>�</w:t>
      </w:r>
      <w:r>
        <w:t>&lt;===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w:t>
      </w:r>
    </w:p>
    <w:p w14:paraId="4C5CD8EC" w14:textId="77777777" w:rsidR="0045207C" w:rsidRDefault="0045207C" w:rsidP="007724B4">
      <w:pPr>
        <w:pStyle w:val="Heading3"/>
      </w:pPr>
      <w:r>
        <w:t>&gt;&gt;&gt;&gt;&gt; &gt;$&gt;(&gt;,&gt;0&gt;4&gt;8&gt;&lt;&gt;É&gt;D&gt;H&gt;L&gt;P&gt;T&gt;X&gt;Ö&gt;é&gt;d&gt;h&gt;l&gt;p&gt;t&gt;x&gt;ö&gt;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&gt;??4?L?d?ö?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p>
    <w:p w14:paraId="20FAC3F5" w14:textId="77777777" w:rsidR="0045207C" w:rsidRDefault="0045207C" w:rsidP="007724B4">
      <w:pPr>
        <w:pStyle w:val="Heading3"/>
      </w:pPr>
      <w:r>
        <w:t>0$0&lt;0T0l0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w:t>
      </w:r>
    </w:p>
    <w:p w14:paraId="4F3C48E6" w14:textId="77777777" w:rsidR="0045207C" w:rsidRDefault="0045207C" w:rsidP="007724B4">
      <w:pPr>
        <w:pStyle w:val="Heading3"/>
      </w:pPr>
      <w:r>
        <w:t>11111 1$1(1,1014181&lt;1É1D1H1L1P1T1X1Ö1é1d1h1l1p1t1x1ö1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w:t>
      </w:r>
    </w:p>
    <w:p w14:paraId="56C5708D" w14:textId="77777777" w:rsidR="0045207C" w:rsidRDefault="0045207C" w:rsidP="007724B4">
      <w:pPr>
        <w:pStyle w:val="Heading3"/>
      </w:pPr>
      <w:r>
        <w:t>22222 2$2(2,2024282&lt;2É2D2H2L2P2T2X2Ö2é2d2h2l2p2t2x2ö2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23343P3T3X3Ö3é3d3h3l3p3t3x3ö3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w:t>
      </w:r>
    </w:p>
    <w:p w14:paraId="6F7BB89F" w14:textId="77777777" w:rsidR="0045207C" w:rsidRDefault="0045207C" w:rsidP="007724B4">
      <w:pPr>
        <w:pStyle w:val="Heading3"/>
      </w:pPr>
      <w:r>
        <w:t>44444 4$4(4,4044484&lt;4É4D4H4L4P4T4X4Ö4é4d4h4l4p4t4x4ö4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5</w:t>
      </w:r>
    </w:p>
    <w:p w14:paraId="78669F13" w14:textId="77777777" w:rsidR="0045207C" w:rsidRDefault="0045207C" w:rsidP="007724B4">
      <w:pPr>
        <w:pStyle w:val="Heading3"/>
      </w:pPr>
      <w:r>
        <w:t>5 505H5X5l5p566 6$6(6,6064686&lt;6É6D6H6L6P6T6X6Ö6é6d6h6l6p6t6x6ö6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w:t>
      </w:r>
    </w:p>
    <w:p w14:paraId="13F18AB9" w14:textId="77777777" w:rsidR="0045207C" w:rsidRDefault="0045207C" w:rsidP="007724B4">
      <w:pPr>
        <w:pStyle w:val="Heading3"/>
      </w:pPr>
      <w:r>
        <w:t>77777 7$7(7,7074787&lt;7É7D7H7L7P7T7X7Ö7é7d7h7l7p7t7x7ö7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w:t>
      </w:r>
    </w:p>
    <w:p w14:paraId="3463A78F" w14:textId="77777777" w:rsidR="0045207C" w:rsidRDefault="0045207C" w:rsidP="007724B4">
      <w:pPr>
        <w:pStyle w:val="Heading3"/>
      </w:pPr>
      <w:r>
        <w:t>88888 8$8(8,8084888&lt;8É8D8H8L8P8T8X8Ö8é8d8h8l8p8t8x8ö8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w:t>
      </w:r>
    </w:p>
    <w:p w14:paraId="6E1FF64F" w14:textId="77777777" w:rsidR="0045207C" w:rsidRDefault="0045207C" w:rsidP="007724B4">
      <w:pPr>
        <w:pStyle w:val="Heading3"/>
      </w:pPr>
      <w:r>
        <w:t>99999 9$9(9,9094989&lt;9É9D9H9L9P9T9X9Ö9é9d9h9l9p9t9x9ö9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p>
    <w:p w14:paraId="5B391AFA"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38CCC06A"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w:t>
      </w:r>
    </w:p>
    <w:p w14:paraId="21FE62F3" w14:textId="77777777" w:rsidR="0045207C" w:rsidRDefault="0045207C" w:rsidP="007724B4">
      <w:pPr>
        <w:pStyle w:val="Heading3"/>
      </w:pPr>
      <w:r>
        <w:t>&lt;&lt;&lt;&lt;&lt; &lt;$&lt;(&lt;,&lt;0&lt;4&lt;8&lt;&lt;&lt;É&lt;D&lt;H&lt;L&lt;P&lt;T&lt;X&lt;Ö&lt;é&lt;d&lt;h&lt;l&lt;p&lt;t&lt;x&lt;ö&lt;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p>
    <w:p w14:paraId="3726BFD9"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w:t>
      </w:r>
    </w:p>
    <w:p w14:paraId="649AAAD1" w14:textId="77777777" w:rsidR="0045207C" w:rsidRDefault="0045207C" w:rsidP="007724B4">
      <w:pPr>
        <w:pStyle w:val="Heading3"/>
      </w:pPr>
      <w:r>
        <w:t>&gt;&gt;&gt;&gt;&gt; &gt;$&gt;(&gt;,&gt;0&gt;4&gt;8&gt;&lt;&gt;É&gt;D&gt;H&gt;L&gt;P&gt;T&gt;X&gt;Ö&gt;é&gt;d&gt;h&gt;l&gt;p&gt;t&gt;x&gt;ö&gt;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p>
    <w:p w14:paraId="1C97FC9A"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t00</w:t>
      </w:r>
    </w:p>
    <w:p w14:paraId="0DC27046" w14:textId="77777777" w:rsidR="0045207C" w:rsidRDefault="0045207C" w:rsidP="007724B4">
      <w:pPr>
        <w:pStyle w:val="Heading3"/>
      </w:pPr>
      <w:r>
        <w:t>00000 0$0(0,0004080&lt;0É0D0H0L0P0T0X0Ö0é0d0h0l0p0t0x0ö0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w:t>
      </w:r>
    </w:p>
    <w:p w14:paraId="7759D61D" w14:textId="77777777" w:rsidR="0045207C" w:rsidRDefault="0045207C" w:rsidP="007724B4">
      <w:pPr>
        <w:pStyle w:val="Heading3"/>
      </w:pPr>
      <w:r>
        <w:t>111,1H1L1d1ö1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p>
    <w:p w14:paraId="4C780893" w14:textId="77777777" w:rsidR="0045207C" w:rsidRDefault="0045207C" w:rsidP="007724B4">
      <w:pPr>
        <w:pStyle w:val="Heading3"/>
      </w:pPr>
      <w:r>
        <w:t>2$2&lt;2T2l2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23,3D3Ö3t3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4</w:t>
      </w:r>
    </w:p>
    <w:p w14:paraId="33EDDAED" w14:textId="77777777" w:rsidR="0045207C" w:rsidRDefault="0045207C" w:rsidP="007724B4">
      <w:pPr>
        <w:pStyle w:val="Heading3"/>
      </w:pP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w:t>
      </w:r>
    </w:p>
    <w:p w14:paraId="46F482AD" w14:textId="77777777" w:rsidR="0045207C" w:rsidRDefault="0045207C" w:rsidP="007724B4">
      <w:pPr>
        <w:pStyle w:val="Heading3"/>
      </w:pPr>
      <w:r>
        <w:t>55555 5$5(5,5054585&lt;5É5D5H5L5P5T5X5Ö5é5d5h5l5p5t5x5ö5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w:t>
      </w:r>
    </w:p>
    <w:p w14:paraId="2D45F2C0" w14:textId="77777777" w:rsidR="0045207C" w:rsidRDefault="0045207C" w:rsidP="007724B4">
      <w:pPr>
        <w:pStyle w:val="Heading3"/>
      </w:pPr>
      <w:r>
        <w:t>66666 6$6(6,6064686&lt;6É6D6H6L6P6T6X6Ö6t6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67747L7d7ö7</w:t>
      </w:r>
      <w:r>
        <w:rPr>
          <w:rFonts w:ascii="Tahoma" w:hAnsi="Tahoma" w:cs="Tahoma"/>
        </w:rPr>
        <w:t>�</w:t>
      </w:r>
      <w:r>
        <w:t>7</w:t>
      </w:r>
      <w:r>
        <w:rPr>
          <w:rFonts w:ascii="Tahoma" w:hAnsi="Tahoma" w:cs="Tahoma"/>
        </w:rPr>
        <w:t>�</w:t>
      </w:r>
      <w:r>
        <w:t>7</w:t>
      </w:r>
      <w:r>
        <w:rPr>
          <w:rFonts w:ascii="Tahoma" w:hAnsi="Tahoma" w:cs="Tahoma"/>
        </w:rPr>
        <w:t>�</w:t>
      </w:r>
      <w:r>
        <w:t>78É8D8H8L8P8T8X8Ö8é8d8h8l8p8t8x8ö8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w:t>
      </w:r>
    </w:p>
    <w:p w14:paraId="6F7E89A9" w14:textId="77777777" w:rsidR="0045207C" w:rsidRDefault="0045207C" w:rsidP="007724B4">
      <w:pPr>
        <w:pStyle w:val="Heading3"/>
      </w:pPr>
      <w:r>
        <w:t>99999 9$9(9,9094989&lt;9É9D9H9L9P9T9X9Ö9é9d9h9l9p9t9x9ö9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9::4:L:d:ö: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:;;0;&lt;;É;l;p;t;x;ö;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w:t>
      </w:r>
    </w:p>
    <w:p w14:paraId="64741765" w14:textId="77777777" w:rsidR="0045207C" w:rsidRDefault="0045207C" w:rsidP="007724B4">
      <w:pPr>
        <w:pStyle w:val="Heading3"/>
      </w:pPr>
      <w:r>
        <w:t>&lt;&lt;&lt;&lt;&lt; &lt;$&lt;(&lt;,&lt;0&lt;4&lt;8&lt;&lt;&lt;É&lt;D&lt;H&lt;L&lt;P&lt;T&lt;X&lt;Ö&lt;é&lt;d&lt;h&lt;l&lt;p&lt;t&lt;x&lt;ö&lt;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p>
    <w:p w14:paraId="54B27966" w14:textId="77777777" w:rsidR="0045207C" w:rsidRDefault="0045207C" w:rsidP="007724B4">
      <w:pPr>
        <w:pStyle w:val="Heading3"/>
      </w:pPr>
      <w:r>
        <w:t>=====4=L=d=ö=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w:t>
      </w:r>
    </w:p>
    <w:p w14:paraId="5DE8139F" w14:textId="77777777" w:rsidR="0045207C" w:rsidRDefault="0045207C" w:rsidP="007724B4">
      <w:pPr>
        <w:pStyle w:val="Heading3"/>
      </w:pPr>
      <w:r>
        <w:t>&gt;&gt;&gt;&gt;&gt; &gt;$&gt;(&gt;,&gt;0&gt;4&gt;8&gt;&lt;&gt;É&gt;D&gt;H&gt;L&gt;P&gt;T&gt;X&gt;Ö&gt;é&gt;d&gt;h&gt;l&gt;p&gt;t&gt;x&gt;ö&gt;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p>
    <w:p w14:paraId="2B45A53D"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Ö0040L0d0ö0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w:t>
      </w:r>
    </w:p>
    <w:p w14:paraId="29E0CCE9" w14:textId="77777777" w:rsidR="0045207C" w:rsidRDefault="0045207C" w:rsidP="007724B4">
      <w:pPr>
        <w:pStyle w:val="Heading3"/>
      </w:pPr>
      <w:r>
        <w:t>11111 1$1(1,1014181&lt;1É1D1H1L1P1T1X1Ö1é1d1h1l1p1t1x1ö1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w:t>
      </w:r>
    </w:p>
    <w:p w14:paraId="3021BF84" w14:textId="77777777" w:rsidR="0045207C" w:rsidRDefault="0045207C" w:rsidP="007724B4">
      <w:pPr>
        <w:pStyle w:val="Heading3"/>
      </w:pPr>
      <w:r>
        <w:t>22222 2$2(2,2024282&lt;2É2D2Ö2x2ö2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23334383&lt;3É3D3H3L3P3T3X3Ö3é3d3h3l3p3t3x3ö3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w:t>
      </w:r>
    </w:p>
    <w:p w14:paraId="19BCFFA0" w14:textId="77777777" w:rsidR="0045207C" w:rsidRDefault="0045207C" w:rsidP="007724B4">
      <w:pPr>
        <w:pStyle w:val="Heading3"/>
      </w:pPr>
      <w:r>
        <w:t>44444 4$4(4,4044484&lt;4É4D4H4L4P4T4X4Ö4é4d4h4l4p4t4x4ö4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45545L5d5</w:t>
      </w:r>
      <w:r>
        <w:rPr>
          <w:rFonts w:ascii="Tahoma" w:hAnsi="Tahoma" w:cs="Tahoma"/>
        </w:rPr>
        <w:t>�</w:t>
      </w:r>
      <w:r>
        <w:t>5</w:t>
      </w:r>
      <w:r>
        <w:rPr>
          <w:rFonts w:ascii="Tahoma" w:hAnsi="Tahoma" w:cs="Tahoma"/>
        </w:rPr>
        <w:t>�</w:t>
      </w:r>
      <w:r>
        <w:t>5h6l6p6t6x6ö6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w:t>
      </w:r>
    </w:p>
    <w:p w14:paraId="02A75A58" w14:textId="77777777" w:rsidR="0045207C" w:rsidRDefault="0045207C" w:rsidP="007724B4">
      <w:pPr>
        <w:pStyle w:val="Heading3"/>
      </w:pPr>
      <w:r>
        <w:t>77777 7$7(7,7074787&lt;7É7D7H7L7P7T7X7Ö7é7d7h7l7p7t7x7ö7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78848P8T8H9X9t9x9ö9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p>
    <w:p w14:paraId="6941A4CD"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165C4D94" w14:textId="77777777" w:rsidR="0045207C" w:rsidRDefault="0045207C" w:rsidP="007724B4">
      <w:pPr>
        <w:pStyle w:val="Heading3"/>
      </w:pPr>
      <w:r>
        <w:t>;$;&lt;;X;Ö;</w:t>
      </w:r>
      <w:r>
        <w:rPr>
          <w:rFonts w:ascii="Tahoma" w:hAnsi="Tahoma" w:cs="Tahoma"/>
        </w:rPr>
        <w:t>�</w:t>
      </w:r>
      <w:r>
        <w:t>;</w:t>
      </w:r>
      <w:r>
        <w:rPr>
          <w:rFonts w:ascii="Tahoma" w:hAnsi="Tahoma" w:cs="Tahoma"/>
        </w:rPr>
        <w:t>�</w:t>
      </w:r>
      <w:r>
        <w:t>;&lt;&lt; &lt;$&lt;(&lt;,&lt;0&lt;4&lt;8&lt;&lt;&lt;É&lt;D&lt;H&lt;L&lt;P&lt;T&lt;X&lt;Ö&lt;é&lt;d&lt;h&lt;l&lt;p&lt;t&lt;x&lt;ö&lt;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p>
    <w:p w14:paraId="6E18EFF8"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4DBAE8B1" w14:textId="77777777" w:rsidR="0045207C" w:rsidRDefault="0045207C" w:rsidP="007724B4">
      <w:pPr>
        <w:pStyle w:val="Heading3"/>
      </w:pPr>
      <w:r>
        <w:t>&gt;$&gt;&lt;&gt;T&gt;l&gt;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00</w:t>
      </w:r>
    </w:p>
    <w:p w14:paraId="167DA1D9" w14:textId="77777777" w:rsidR="0045207C" w:rsidRDefault="0045207C" w:rsidP="007724B4">
      <w:pPr>
        <w:pStyle w:val="Heading3"/>
      </w:pPr>
      <w:r>
        <w:t>00000 0$0(0,0004080&lt;0É0D0H0L0P0T0X0Ö0é0d0h0l0p0t0x0ö0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w:t>
      </w:r>
    </w:p>
    <w:p w14:paraId="6CB6C99C" w14:textId="77777777" w:rsidR="0045207C" w:rsidRDefault="0045207C" w:rsidP="007724B4">
      <w:pPr>
        <w:pStyle w:val="Heading3"/>
      </w:pPr>
      <w:r>
        <w:t>11111 1$1(1,1014181&lt;1É1D1H1L1P1T1X1Ö1é1d1h1l1p1t1x1ö1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12,2H2L2L3Ö3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w:t>
      </w:r>
    </w:p>
    <w:p w14:paraId="3B616653" w14:textId="77777777" w:rsidR="0045207C" w:rsidRDefault="0045207C" w:rsidP="007724B4">
      <w:pPr>
        <w:pStyle w:val="Heading3"/>
      </w:pPr>
      <w:r>
        <w:t>44444 4$4(4,4044484&lt;4É4D4H4L4P4T4X4Ö4é4d4h4l4p4t4x4ö4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w:t>
      </w:r>
    </w:p>
    <w:p w14:paraId="229F5359" w14:textId="77777777" w:rsidR="0045207C" w:rsidRDefault="0045207C" w:rsidP="007724B4">
      <w:pPr>
        <w:pStyle w:val="Heading3"/>
      </w:pPr>
      <w:r>
        <w:t>55555 5$5(5,5054585&lt;5É5D5H5L5P5T5X5Ö5é5d5h5l5p5t5x5ö5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5646L6d6ö6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p>
    <w:p w14:paraId="554D44F6" w14:textId="77777777" w:rsidR="0045207C" w:rsidRDefault="0045207C" w:rsidP="007724B4">
      <w:pPr>
        <w:pStyle w:val="Heading3"/>
      </w:pPr>
      <w:r>
        <w:t>7$7&lt;7T7l7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78,8D8Ö8t8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89949L9d9ö9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w:t>
      </w:r>
    </w:p>
    <w:p w14:paraId="105B8416" w14:textId="77777777" w:rsidR="0045207C" w:rsidRDefault="0045207C" w:rsidP="007724B4">
      <w:pPr>
        <w:pStyle w:val="Heading3"/>
      </w:pPr>
      <w:r>
        <w:t>&lt;&lt;&lt;&lt;&lt; &lt;$&lt;(&lt;,&lt;0&lt;4&lt;8&lt;&lt;&lt;É&lt;D&lt;H&lt;L&lt;P&lt;T&lt;X&lt;Ö&lt;é&lt;d&lt;h&lt;l&lt;p&lt;t&lt;x&lt;ö&lt;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p>
    <w:p w14:paraId="21E6F6FE" w14:textId="77777777" w:rsidR="0045207C" w:rsidRDefault="0045207C" w:rsidP="007724B4">
      <w:pPr>
        <w:pStyle w:val="Heading3"/>
      </w:pPr>
      <w:r>
        <w:t>===== =$=(=D=Ö=t=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w:t>
      </w:r>
    </w:p>
    <w:p w14:paraId="349E2E30" w14:textId="77777777" w:rsidR="0045207C" w:rsidRDefault="0045207C" w:rsidP="007724B4">
      <w:pPr>
        <w:pStyle w:val="Heading3"/>
      </w:pP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p>
    <w:p w14:paraId="335EBEF4"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 xml:space="preserve"> 00</w:t>
      </w:r>
    </w:p>
    <w:p w14:paraId="54D07679" w14:textId="77777777" w:rsidR="0045207C" w:rsidRDefault="0045207C" w:rsidP="007724B4">
      <w:pPr>
        <w:pStyle w:val="Heading3"/>
      </w:pPr>
      <w:r>
        <w:t>00000 0$0(0,0004080&lt;0É0D0H0L0P0T0X0Ö0é0d0h0l0p0t0x0ö0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w:t>
      </w:r>
    </w:p>
    <w:p w14:paraId="5C5DE602" w14:textId="77777777" w:rsidR="0045207C" w:rsidRDefault="0045207C" w:rsidP="007724B4">
      <w:pPr>
        <w:pStyle w:val="Heading3"/>
      </w:pPr>
      <w:r>
        <w:t>11111 1$1(1,1014181&lt;1É1D1H1L1P1T1X1Ö1é1d1h1l1p1t1x1ö1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w:t>
      </w:r>
    </w:p>
    <w:p w14:paraId="194DC3B4" w14:textId="77777777" w:rsidR="0045207C" w:rsidRDefault="0045207C" w:rsidP="007724B4">
      <w:pPr>
        <w:pStyle w:val="Heading3"/>
      </w:pPr>
      <w:r>
        <w:t>22222 2$2(2,2024282&lt;2É2D2H2L2P2T2X2Ö2é2d2h2l2p2t2x2ö2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w:t>
      </w:r>
    </w:p>
    <w:p w14:paraId="57599639" w14:textId="77777777" w:rsidR="0045207C" w:rsidRDefault="0045207C" w:rsidP="007724B4">
      <w:pPr>
        <w:pStyle w:val="Heading3"/>
      </w:pPr>
      <w:r>
        <w:t>33333 3$3(3,3034383&lt;3É3D3H3L3P3T3X3Ö3é3d3h3l3p3t3x3ö3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w:t>
      </w:r>
    </w:p>
    <w:p w14:paraId="22E4EDA3" w14:textId="77777777" w:rsidR="0045207C" w:rsidRDefault="0045207C" w:rsidP="007724B4">
      <w:pPr>
        <w:pStyle w:val="Heading3"/>
      </w:pPr>
      <w:r>
        <w:t>4$4&lt;4T4l4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455545L5d5ö5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56646L6d6ö6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w:t>
      </w:r>
    </w:p>
    <w:p w14:paraId="437D5364" w14:textId="77777777" w:rsidR="0045207C" w:rsidRDefault="0045207C" w:rsidP="007724B4">
      <w:pPr>
        <w:pStyle w:val="Heading3"/>
      </w:pPr>
      <w:r>
        <w:t>88888 8$8(8,8084888&lt;8É8D8H8L8P8T8X8Ö8é8d8h8l8p8t8x8ö8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w:t>
      </w:r>
    </w:p>
    <w:p w14:paraId="39F5009D" w14:textId="77777777" w:rsidR="0045207C" w:rsidRDefault="0045207C" w:rsidP="007724B4">
      <w:pPr>
        <w:pStyle w:val="Heading3"/>
      </w:pPr>
      <w:r>
        <w:t>99999 9$9(9,9094989&lt;9É9D9H9L9P9T9X9Ö9é9d9h9l9p9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9::8:&lt;:Ö:l:x:</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07256659"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w:t>
      </w:r>
    </w:p>
    <w:p w14:paraId="40D4199B" w14:textId="77777777" w:rsidR="0045207C" w:rsidRDefault="0045207C" w:rsidP="007724B4">
      <w:pPr>
        <w:pStyle w:val="Heading3"/>
      </w:pPr>
      <w:r>
        <w:t>&lt;&lt;&lt;&lt;&lt; &lt;$&lt;(&lt;,&lt;0&lt;4&lt;8&lt;&lt;&lt;É&lt;D&lt;H&lt;L&lt;P&lt;T&lt;X&lt;h&lt;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&lt;==4=L=d=ö=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w:t>
      </w:r>
    </w:p>
    <w:p w14:paraId="23E72EC5" w14:textId="77777777" w:rsidR="0045207C" w:rsidRDefault="0045207C" w:rsidP="007724B4">
      <w:pPr>
        <w:pStyle w:val="Heading3"/>
      </w:pPr>
      <w:r>
        <w:t>&gt;&gt;&gt;&gt;&gt; &gt;$&gt;(&gt;,&gt;0&gt;4&gt;8&gt;&lt;&gt;É&gt;D&gt;H&gt;L&gt;P&gt;T&gt;X&gt;Ö&gt;é&gt;d&gt;h&gt;l&gt;p&gt;t&gt;x&gt;ö&gt;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p>
    <w:p w14:paraId="76F9FEC6"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00</w:t>
      </w:r>
    </w:p>
    <w:p w14:paraId="6FAFEF82" w14:textId="77777777" w:rsidR="0045207C" w:rsidRDefault="0045207C" w:rsidP="007724B4">
      <w:pPr>
        <w:pStyle w:val="Heading3"/>
      </w:pPr>
      <w:r>
        <w:t>00000 0$0(0,0004080&lt;0É0D0H0L0P0T0X0Ö0é0d0h0l0p0t0x0ö0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w:t>
      </w:r>
    </w:p>
    <w:p w14:paraId="4B84388D" w14:textId="77777777" w:rsidR="0045207C" w:rsidRDefault="0045207C" w:rsidP="007724B4">
      <w:pPr>
        <w:pStyle w:val="Heading3"/>
      </w:pPr>
      <w:r>
        <w:t>111,1D1Ö1t1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w:t>
      </w:r>
    </w:p>
    <w:p w14:paraId="2A7A4979" w14:textId="77777777" w:rsidR="0045207C" w:rsidRDefault="0045207C" w:rsidP="007724B4">
      <w:pPr>
        <w:pStyle w:val="Heading3"/>
      </w:pPr>
      <w:r>
        <w:t>22222 2$2(2,2024282&lt;2É2D2H2L2P2T2X2Ö2é2d2h2l2p2t2x2ö2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w:t>
      </w:r>
    </w:p>
    <w:p w14:paraId="30616F0A" w14:textId="77777777" w:rsidR="0045207C" w:rsidRDefault="0045207C" w:rsidP="007724B4">
      <w:pPr>
        <w:pStyle w:val="Heading3"/>
      </w:pPr>
      <w:r>
        <w:t>33333 3$3(3,3034383&lt;3É3D3H3L3P3T3X3Ö3é3d3h3l3p3t3x3ö3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w:t>
      </w:r>
    </w:p>
    <w:p w14:paraId="24EDA26F" w14:textId="77777777" w:rsidR="0045207C" w:rsidRDefault="0045207C" w:rsidP="007724B4">
      <w:pPr>
        <w:pStyle w:val="Heading3"/>
      </w:pPr>
      <w:r>
        <w:t>44444 4$4(4,4044484&lt;4É4D4H4L4P4T4X4Ö4é4d4h4l4p4t4x4ö4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w:t>
      </w:r>
    </w:p>
    <w:p w14:paraId="4B7D40F5" w14:textId="77777777" w:rsidR="0045207C" w:rsidRDefault="0045207C" w:rsidP="007724B4">
      <w:pPr>
        <w:pStyle w:val="Heading3"/>
      </w:pPr>
      <w:r>
        <w:t>55555 5$5(5,5054585&lt;5É5D5H5L5P5T5X5Ö5é5d5h5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w:t>
      </w:r>
    </w:p>
    <w:p w14:paraId="1F31DF88" w14:textId="77777777" w:rsidR="0045207C" w:rsidRDefault="0045207C" w:rsidP="007724B4">
      <w:pPr>
        <w:pStyle w:val="Heading3"/>
      </w:pPr>
      <w:r>
        <w:t>66666 6$6(6,6064686&lt;6É6D6H6L6P6T6X6Ö6é6d6h6l6p6t6x6ö6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677787&lt;7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w:t>
      </w:r>
    </w:p>
    <w:p w14:paraId="575926CB" w14:textId="77777777" w:rsidR="0045207C" w:rsidRDefault="0045207C" w:rsidP="007724B4">
      <w:pPr>
        <w:pStyle w:val="Heading3"/>
      </w:pPr>
      <w:r>
        <w:t>88888 8$8(8,8084888&lt;8É8D8H8L8P8T8X8Ö8é8d8h8l8p8t8x8ö8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w:t>
      </w:r>
    </w:p>
    <w:p w14:paraId="1232110A" w14:textId="77777777" w:rsidR="0045207C" w:rsidRDefault="0045207C" w:rsidP="007724B4">
      <w:pPr>
        <w:pStyle w:val="Heading3"/>
      </w:pPr>
      <w:r>
        <w:t>99999 9$9(9,9094989&lt;9É9D9H9L9P9T9X9Ö9é9d9h9l9p9t9x9ö9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p>
    <w:p w14:paraId="25C47790"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7D2B9B5C" w14:textId="77777777" w:rsidR="0045207C" w:rsidRDefault="0045207C" w:rsidP="007724B4">
      <w:pPr>
        <w:pStyle w:val="Heading3"/>
      </w:pPr>
      <w:r>
        <w:t>;;;;; ;$;&lt;;T;l;</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;&lt;&lt;8&lt;H&lt;é&lt;d&lt;h&lt;l&lt;p&lt;t&lt;x&lt;ö&lt;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p>
    <w:p w14:paraId="0CF426A4" w14:textId="77777777" w:rsidR="0045207C" w:rsidRDefault="0045207C" w:rsidP="007724B4">
      <w:pPr>
        <w:pStyle w:val="Heading3"/>
      </w:pPr>
      <w:r>
        <w:t>===== =$=(=,=0=4=8=&lt;=É=D=H=L=P=T=X=Ö=é=d=h=l=p=t=x=ö=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 &gt;$&gt;(&gt;,&gt;x&gt;ö&gt;</w:t>
      </w:r>
      <w:r>
        <w:rPr>
          <w:rFonts w:ascii="Tahoma" w:hAnsi="Tahoma" w:cs="Tahoma"/>
        </w:rPr>
        <w:t>�</w:t>
      </w:r>
      <w:r>
        <w:t>&gt;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40</w:t>
      </w:r>
    </w:p>
    <w:p w14:paraId="0D7B0BC4" w14:textId="77777777" w:rsidR="0045207C" w:rsidRDefault="0045207C" w:rsidP="007724B4">
      <w:pPr>
        <w:pStyle w:val="Heading3"/>
      </w:pPr>
      <w:r>
        <w:t>000$0,040&lt;0D0L0T0Ö0d0l0t0ö0</w:t>
      </w:r>
      <w:r>
        <w:rPr>
          <w:rFonts w:ascii="Tahoma" w:hAnsi="Tahoma" w:cs="Tahoma"/>
        </w:rPr>
        <w:t>�</w:t>
      </w:r>
      <w:r>
        <w:t>0</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p>
    <w:p w14:paraId="447F1BCB" w14:textId="77777777" w:rsidR="0045207C" w:rsidRDefault="0045207C" w:rsidP="007724B4">
      <w:pPr>
        <w:pStyle w:val="Heading3"/>
      </w:pPr>
      <w:r>
        <w: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w:t>
      </w:r>
    </w:p>
    <w:p w14:paraId="5B5A206C" w14:textId="77777777" w:rsidR="0045207C" w:rsidRDefault="0045207C" w:rsidP="007724B4">
      <w:pPr>
        <w:pStyle w:val="Heading3"/>
      </w:pPr>
      <w:r>
        <w:t>&lt;&lt;&lt;&lt;&lt; &lt;$&lt;(&lt;,&lt;0&lt;4&lt;8&lt;&lt;&lt;É&lt;D&lt;H&lt;L&lt;P&lt;T&lt;X&lt;Ö&lt;é&lt;d&lt;h&lt;l&lt;p&lt;t&lt;x&lt;ö&lt;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 P</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2B9ABBBB" w14:textId="77777777" w:rsidR="0045207C" w:rsidRDefault="0045207C" w:rsidP="007724B4">
      <w:pPr>
        <w:pStyle w:val="Heading3"/>
      </w:pPr>
      <w:r>
        <w:t>;;;$;,;4;&lt;;D;L;T;Ö;d;l;t;ö;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w:t>
      </w:r>
    </w:p>
    <w:p w14:paraId="6A20CF5F" w14:textId="77777777" w:rsidR="0045207C" w:rsidRDefault="0045207C" w:rsidP="007724B4">
      <w:pPr>
        <w:pStyle w:val="Heading3"/>
      </w:pPr>
      <w:r>
        <w:t>&lt;&lt;&lt;$&lt;,&lt;4&lt;&lt;&lt;D&lt;L&lt;T&lt;Ö&lt;d&lt;l&lt;t&lt;ö&lt;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p>
    <w:p w14:paraId="07C05292" w14:textId="77777777" w:rsidR="0045207C" w:rsidRDefault="0045207C" w:rsidP="007724B4">
      <w:pPr>
        <w:pStyle w:val="Heading3"/>
      </w:pPr>
      <w:r>
        <w:t>===$=,=4=&lt;=D=L=T=Ö=d=l=t=ö=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w:t>
      </w:r>
    </w:p>
    <w:p w14:paraId="782C6375" w14:textId="77777777" w:rsidR="0045207C" w:rsidRDefault="0045207C" w:rsidP="007724B4">
      <w:pPr>
        <w:pStyle w:val="Heading3"/>
      </w:pPr>
      <w:r>
        <w:t>&gt;&gt;&gt;$&gt;,&gt;4&gt;&lt;&gt;D&gt;L&gt;T&gt;Ö&gt;d&gt;l&gt;t&gt;ö&gt;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p>
    <w:p w14:paraId="59F07717" w14:textId="77777777" w:rsidR="0045207C" w:rsidRDefault="0045207C" w:rsidP="007724B4">
      <w:pPr>
        <w:pStyle w:val="Heading3"/>
      </w:pPr>
      <w:r>
        <w:t>???$?,?4?&lt;?D?L?T?Ö?d?l?t?ö?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?0P0</w:t>
      </w:r>
    </w:p>
    <w:p w14:paraId="7915834C" w14:textId="77777777" w:rsidR="0045207C" w:rsidRDefault="0045207C" w:rsidP="007724B4">
      <w:pPr>
        <w:pStyle w:val="Heading3"/>
      </w:pPr>
      <w:r>
        <w:t>000$0,040&lt;0D0L0T0Ö0d0l0t0ö0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w:t>
      </w:r>
    </w:p>
    <w:p w14:paraId="495AE190" w14:textId="77777777" w:rsidR="0045207C" w:rsidRDefault="0045207C" w:rsidP="007724B4">
      <w:pPr>
        <w:pStyle w:val="Heading3"/>
      </w:pPr>
      <w:r>
        <w:t>111$1,141&lt;1D1L1T1Ö1d1l1t1ö1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1222 2(20282É2H2P2X2é2h2p2x2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2333 3(30383É3H3P3X3é3h3p3x3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3444 4(40484É4H4P4X4é4h4p4x4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4555 5(50585É5H5P5X5é5h5p5x5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5666 6(60686É6H6P6X6é6h6p6x6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6777 7(70787É7H7P7X7é7h7p7x7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7888 8(80888É8H8P8X8é8h8p8x8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8999ÉL;P;T;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?P</w:t>
      </w:r>
      <w:r>
        <w:rPr>
          <w:rFonts w:ascii="Tahoma" w:hAnsi="Tahoma" w:cs="Tahoma"/>
        </w:rPr>
        <w:t>�</w:t>
      </w:r>
      <w:r>
        <w:t>000 0(00080É0H0P0X0é0h0p0x0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0111 1(10181É1H1P1X1é1h1p1x1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1222 2(20282É2H2P2X2é2h2p2x2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2333 3(30383É3H3P3X3é3h3p3x3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3444 4(40484É4H4P4X4é4h4p4x4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4555 5(50585É5H5P5X5é5h5p5x5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5666 6(60686É6H6P6X6é6h6p6x6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w:t>
      </w:r>
    </w:p>
    <w:p w14:paraId="3E8C1AF8" w14:textId="77777777" w:rsidR="0045207C" w:rsidRDefault="0045207C" w:rsidP="007724B4">
      <w:pPr>
        <w:pStyle w:val="Heading3"/>
      </w:pPr>
      <w:r>
        <w:t>777$7,747&lt;7D7L7T7Ö7d7l7t7ö7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w:t>
      </w:r>
    </w:p>
    <w:p w14:paraId="1FF364C7" w14:textId="77777777" w:rsidR="0045207C" w:rsidRDefault="0045207C" w:rsidP="007724B4">
      <w:pPr>
        <w:pStyle w:val="Heading3"/>
      </w:pPr>
      <w:r>
        <w:t>888$8,848&lt;8D8L8T8Ö8d8l8t8ö8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w:t>
      </w:r>
    </w:p>
    <w:p w14:paraId="576DE11C" w14:textId="77777777" w:rsidR="0045207C" w:rsidRDefault="0045207C" w:rsidP="007724B4">
      <w:pPr>
        <w:pStyle w:val="Heading3"/>
      </w:pPr>
      <w:r>
        <w:t>999$9,949&lt;9D9L9T9Ö9d9l9t9ö9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p>
    <w:p w14:paraId="2D61DF91" w14:textId="77777777" w:rsidR="0045207C" w:rsidRDefault="0045207C" w:rsidP="007724B4">
      <w:pPr>
        <w:pStyle w:val="Heading3"/>
      </w:pPr>
      <w:r>
        <w:t>:::$:,:4:&lt;:D:L:T:Ö:d:l:t:ö: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1ECA82D6" w14:textId="77777777" w:rsidR="0045207C" w:rsidRDefault="0045207C" w:rsidP="007724B4">
      <w:pPr>
        <w:pStyle w:val="Heading3"/>
      </w:pPr>
      <w:r>
        <w:t>;;;$;,;4;&lt;;D;L;T;Ö;d;l;t;ö;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w:t>
      </w:r>
    </w:p>
    <w:p w14:paraId="5A0A1851" w14:textId="77777777" w:rsidR="0045207C" w:rsidRDefault="0045207C" w:rsidP="007724B4">
      <w:pPr>
        <w:pStyle w:val="Heading3"/>
      </w:pPr>
      <w:r>
        <w:t>&lt;&lt;&lt;$&lt;,&lt;4&lt;&lt;&lt;D&lt;L&lt;T&lt;Ö&lt;d&lt;l&lt;t&lt;ö&lt;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p>
    <w:p w14:paraId="5053CDB1" w14:textId="77777777" w:rsidR="0045207C" w:rsidRDefault="0045207C" w:rsidP="007724B4">
      <w:pPr>
        <w:pStyle w:val="Heading3"/>
      </w:pPr>
      <w:r>
        <w:t>===$=,=4=&lt;=D=L=T=Ö=d=l=t=ö=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w:t>
      </w:r>
    </w:p>
    <w:p w14:paraId="3A06D937" w14:textId="77777777" w:rsidR="0045207C" w:rsidRDefault="0045207C" w:rsidP="007724B4">
      <w:pPr>
        <w:pStyle w:val="Heading3"/>
      </w:pPr>
      <w:r>
        <w:t>&gt;&gt;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?é</w:t>
      </w:r>
      <w:r>
        <w:rPr>
          <w:rFonts w:ascii="Tahoma" w:hAnsi="Tahoma" w:cs="Tahoma"/>
        </w:rPr>
        <w:t>�</w:t>
      </w:r>
      <w:r>
        <w:t>00</w:t>
      </w:r>
    </w:p>
    <w:p w14:paraId="33C7EB9F" w14:textId="77777777" w:rsidR="0045207C" w:rsidRDefault="0045207C" w:rsidP="007724B4">
      <w:pPr>
        <w:pStyle w:val="Heading3"/>
      </w:pPr>
      <w:r>
        <w:t>00000 0$0(0,0004080&lt;0É0D0H0L0P0T0X0Ö0é0d0h0l0p0t0x0ö0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 1$1(1,1014181&lt;1É1D1H1L1P1T1X1Ö1é1d1h1l1p1t1x1ö1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w:t>
      </w:r>
    </w:p>
    <w:p w14:paraId="17A70808" w14:textId="77777777" w:rsidR="0045207C" w:rsidRDefault="0045207C" w:rsidP="007724B4">
      <w:pPr>
        <w:pStyle w:val="Heading3"/>
      </w:pPr>
      <w:r>
        <w:t>22222 2$2(2,2024282&lt;2É2D2H2L2P2T2X2Ö2é2d2h2l2p2t2x2ö2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2D3H3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34$4(484&lt;4D4Ö4l4p4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4555 5(5É5P5T5d5h5l5t5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5666(686&lt;6L6P6T6X6é6x6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67$7(787&lt;7É7H7é7p7t7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8</w:t>
      </w:r>
    </w:p>
    <w:p w14:paraId="7DEBE981" w14:textId="77777777" w:rsidR="0045207C" w:rsidRDefault="0045207C" w:rsidP="007724B4">
      <w:pPr>
        <w:pStyle w:val="Heading3"/>
      </w:pPr>
      <w:r>
        <w:t>88 8$8,8D8T8X8h8l8p8t8ö8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9</w:t>
      </w:r>
    </w:p>
    <w:p w14:paraId="5E69E875" w14:textId="77777777" w:rsidR="0045207C" w:rsidRDefault="0045207C" w:rsidP="007724B4">
      <w:pPr>
        <w:pStyle w:val="Heading3"/>
      </w:pPr>
      <w:r>
        <w:t>9999 989H9L9Ö9é9d9h9l9t9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p>
    <w:p w14:paraId="2007AE3E" w14:textId="77777777" w:rsidR="0045207C" w:rsidRDefault="0045207C" w:rsidP="007724B4">
      <w:pPr>
        <w:pStyle w:val="Heading3"/>
      </w:pPr>
      <w:r>
        <w:t>::,:&lt;:É:P:T:X:Ö:é:h:</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61B43CEA" w14:textId="77777777" w:rsidR="0045207C" w:rsidRDefault="0045207C" w:rsidP="007724B4">
      <w:pPr>
        <w:pStyle w:val="Heading3"/>
      </w:pPr>
      <w:r>
        <w:t>;$;4;8;H;L;P;X;p;</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 &lt;$&lt;4&lt;8&lt;&lt;&lt;É&lt;H&lt;é&lt;p&lt;t&lt;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&lt;====(=,=&lt;=É=D=L=d=t=x=</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5A91C648" w14:textId="77777777" w:rsidR="0045207C" w:rsidRDefault="0045207C" w:rsidP="007724B4">
      <w:pPr>
        <w:pStyle w:val="Heading3"/>
      </w:pPr>
      <w:r>
        <w:t>&gt;&gt; &gt;$&gt;(&gt;,&gt;4&gt;L&gt;P&gt;h&gt;x&gt;ö&gt;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p>
    <w:p w14:paraId="257099DD" w14:textId="77777777" w:rsidR="0045207C" w:rsidRDefault="0045207C" w:rsidP="007724B4">
      <w:pPr>
        <w:pStyle w:val="Heading3"/>
      </w:pPr>
      <w:r>
        <w:t>?$?4?8?É?X?h?l?p?</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?p0</w:t>
      </w:r>
    </w:p>
    <w:p w14:paraId="6BCB87BA" w14:textId="77777777" w:rsidR="0045207C" w:rsidRDefault="0045207C" w:rsidP="007724B4">
      <w:pPr>
        <w:pStyle w:val="Heading3"/>
      </w:pPr>
      <w:r>
        <w:t>000040D0H0X0Ö0d0ö0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 1$1(1,1014181&lt;1É1D1H1L1T1l1p1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2</w:t>
      </w:r>
    </w:p>
    <w:p w14:paraId="7A22DF9B" w14:textId="77777777" w:rsidR="0045207C" w:rsidRDefault="0045207C" w:rsidP="007724B4">
      <w:pPr>
        <w:pStyle w:val="Heading3"/>
      </w:pPr>
      <w:r>
        <w:t>22222 2(2É2D2Ö2é2x2ö2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p>
    <w:p w14:paraId="26E93306" w14:textId="77777777" w:rsidR="0045207C" w:rsidRDefault="0045207C" w:rsidP="007724B4">
      <w:pPr>
        <w:pStyle w:val="Heading3"/>
      </w:pPr>
      <w:r>
        <w:t>33 3$3(303H3X3Ö3l3p3t3x3ö3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4</w:t>
      </w:r>
    </w:p>
    <w:p w14:paraId="5B572E71" w14:textId="77777777" w:rsidR="0045207C" w:rsidRDefault="0045207C" w:rsidP="007724B4">
      <w:pPr>
        <w:pStyle w:val="Heading3"/>
      </w:pPr>
      <w:r>
        <w:t>44404É4D4T4X4Ö4d4ö4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45$5(585&lt;5É5H5é5p5t5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6</w:t>
      </w:r>
    </w:p>
    <w:p w14:paraId="3A9D86E8" w14:textId="77777777" w:rsidR="0045207C" w:rsidRDefault="0045207C" w:rsidP="007724B4">
      <w:pPr>
        <w:pStyle w:val="Heading3"/>
      </w:pPr>
      <w:r>
        <w:t>66 6$6(606H6L6d6t6x6ö6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67777,7074787É7X7h7l7p7x7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888 8$8(808H8X8Ö8l8p8t8x8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999 9$989&lt;9L9P9T9X9Ö9é9h9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9:::(:,:D:T:X:Ö:é:t:x:ö: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 ;$;(;0;H;X;Ö;é;d;h;p;</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;&lt;&lt;&lt;(&lt;,&lt;0&lt;4&lt;&lt;&lt;T&lt;d&lt;h&lt;l&lt;t&lt;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p>
    <w:p w14:paraId="484D54A9" w14:textId="77777777" w:rsidR="0045207C" w:rsidRDefault="0045207C" w:rsidP="007724B4">
      <w:pPr>
        <w:pStyle w:val="Heading3"/>
      </w:pPr>
      <w:r>
        <w:t>== =0=4=8=&lt;=D=Ö=l=p=</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&gt;&gt;&gt;,&gt;0&gt;4&gt;8&gt;É&gt;X&gt;h&gt;l&gt;ö&gt;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w:t>
      </w:r>
    </w:p>
    <w:p w14:paraId="59B5C430" w14:textId="77777777" w:rsidR="0045207C" w:rsidRDefault="0045207C" w:rsidP="007724B4">
      <w:pPr>
        <w:pStyle w:val="Heading3"/>
      </w:pPr>
      <w:r>
        <w:t>?? ?$?(?0?H?X?Ö?l?p?t?x?</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P</w:t>
      </w:r>
    </w:p>
    <w:p w14:paraId="2D345BC0" w14:textId="77777777" w:rsidR="0045207C" w:rsidRDefault="0045207C" w:rsidP="007724B4">
      <w:pPr>
        <w:pStyle w:val="Heading3"/>
      </w:pPr>
      <w:r>
        <w:t>00000É0D0T0X0é0x0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01$1(181&lt;1É1D1L1d1h1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2</w:t>
      </w:r>
    </w:p>
    <w:p w14:paraId="4CB0A752" w14:textId="77777777" w:rsidR="0045207C" w:rsidRDefault="0045207C" w:rsidP="007724B4">
      <w:pPr>
        <w:pStyle w:val="Heading3"/>
      </w:pPr>
      <w:r>
        <w:t>22 2$2(2,242L2Ö2é2p2t2x2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3</w:t>
      </w:r>
    </w:p>
    <w:p w14:paraId="300FD513" w14:textId="77777777" w:rsidR="0045207C" w:rsidRDefault="0045207C" w:rsidP="007724B4">
      <w:pPr>
        <w:pStyle w:val="Heading3"/>
      </w:pPr>
      <w:r>
        <w:t>33303É3D3T3X3é3x3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w:t>
      </w:r>
    </w:p>
    <w:p w14:paraId="6A6DFD09" w14:textId="77777777" w:rsidR="0045207C" w:rsidRDefault="0045207C" w:rsidP="007724B4">
      <w:pPr>
        <w:pStyle w:val="Heading3"/>
      </w:pPr>
      <w:r>
        <w:t>4$4(4É4P4T4X4Ö4é4d4h4p4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455555$5&lt;5L5P5é5d5h5p5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5666(686&lt;6L6P6T6Ö6t6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p>
    <w:p w14:paraId="189138E2" w14:textId="77777777" w:rsidR="0045207C" w:rsidRDefault="0045207C" w:rsidP="007724B4">
      <w:pPr>
        <w:pStyle w:val="Heading3"/>
      </w:pPr>
      <w:r>
        <w:t>77 7074787É7X7h7l7ö7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788888$8&lt;8L8P8é8d8h8p8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999 9$9(9,90949&lt;9T9d9h9l9p9t9x9ö9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9::,:0:É:D:H:L:P:X:p:</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 ;8;H;L;P;T;X;Ö;p;t;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163FFE2F" w14:textId="77777777" w:rsidR="0045207C" w:rsidRDefault="0045207C" w:rsidP="007724B4">
      <w:pPr>
        <w:pStyle w:val="Heading3"/>
      </w:pPr>
      <w:r>
        <w:t>&lt;&lt; &lt;0&lt;4&lt;8&lt;&lt;&lt;É&lt;H&lt;é&lt;p&lt;t&lt;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&lt;==(=,=&lt;=É=D=L=d=t=x=</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 &gt;$&gt;4&gt;8&gt;&lt;&gt;É&gt;D&gt;H&gt;L&gt;T&gt;l&gt;ö&gt;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w:t>
      </w:r>
    </w:p>
    <w:p w14:paraId="300720E0" w14:textId="77777777" w:rsidR="0045207C" w:rsidRDefault="0045207C" w:rsidP="007724B4">
      <w:pPr>
        <w:pStyle w:val="Heading3"/>
      </w:pPr>
      <w:r>
        <w:t>?? ?(?É?P?T?d?h?x?ö?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l00 080H0L0P0d0h0x0ö0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p>
    <w:p w14:paraId="1C84F603" w14:textId="77777777" w:rsidR="0045207C" w:rsidRDefault="0045207C" w:rsidP="007724B4">
      <w:pPr>
        <w:pStyle w:val="Heading3"/>
      </w:pPr>
      <w:r>
        <w:t>11 1$1(1,10181P1T1l1ö1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w:t>
      </w:r>
    </w:p>
    <w:p w14:paraId="33DE9341" w14:textId="77777777" w:rsidR="0045207C" w:rsidRDefault="0045207C" w:rsidP="007724B4">
      <w:pPr>
        <w:pStyle w:val="Heading3"/>
      </w:pPr>
      <w:r>
        <w:t>2$24282H2L2P2X2p2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 30343D3H3L3P3X3p3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 40444D4H4L4T4l4ö4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4555$5(5,5054585É5X5Ö5t5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 6$6(6,60646H6L6P6T6X6é6x6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w:t>
      </w:r>
    </w:p>
    <w:p w14:paraId="7CC3E6FF" w14:textId="77777777" w:rsidR="0045207C" w:rsidRDefault="0045207C" w:rsidP="007724B4">
      <w:pPr>
        <w:pStyle w:val="Heading3"/>
      </w:pPr>
      <w:r>
        <w:t>7$74787H7L7P7T7X7Ö7é7h7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 80848D8H8L8P8T8X8é8x8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899999 9$9,9D9H9é9p9t9x9ö9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9::::,:0:É:D:H:L:T:l:ö: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0281C24C" w14:textId="77777777" w:rsidR="0045207C" w:rsidRDefault="0045207C" w:rsidP="007724B4">
      <w:pPr>
        <w:pStyle w:val="Heading3"/>
      </w:pPr>
      <w:r>
        <w:t>;;,;&lt;;É;P;T;X;Ö;d;ö;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;&lt;$&lt;(&lt;8&lt;&lt;&lt;É&lt;H&lt;é&lt;p&lt;t&lt;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&lt;==,=0=É=D=H=L=P=T=X=Ö=d=ö=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=&gt;&gt;&gt;&gt;,&gt;0&gt;8&gt;P&gt;é&gt;d&gt;t&gt;x&gt;ö&gt;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&gt;??,?0?H?X?Ö?é?h?</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L00,000É0D0L0d0t0x0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w:t>
      </w:r>
    </w:p>
    <w:p w14:paraId="47078240" w14:textId="77777777" w:rsidR="0045207C" w:rsidRDefault="0045207C" w:rsidP="007724B4">
      <w:pPr>
        <w:pStyle w:val="Heading3"/>
      </w:pPr>
      <w:r>
        <w:t>1$14181H1L1Ö1é1p1t1x1ö1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 2$24282&lt;2É2H2é2d2ö2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3</w:t>
      </w:r>
    </w:p>
    <w:p w14:paraId="061CA447" w14:textId="77777777" w:rsidR="0045207C" w:rsidRDefault="0045207C" w:rsidP="007724B4">
      <w:pPr>
        <w:pStyle w:val="Heading3"/>
      </w:pPr>
      <w:r>
        <w:t>33 3$3,3D3T3X3h3l3p3x3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w:t>
      </w:r>
    </w:p>
    <w:p w14:paraId="13D6E5CD" w14:textId="77777777" w:rsidR="0045207C" w:rsidRDefault="0045207C" w:rsidP="007724B4">
      <w:pPr>
        <w:pStyle w:val="Heading3"/>
      </w:pPr>
      <w:r>
        <w:t>44,4&lt;4É4P4T4X4Ö4d4ö4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455(5,50545&lt;5T5X5p5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566(686&lt;6L6P6T6Ö6t6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6777(7,747L7Ö7é7p7t7x7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8</w:t>
      </w:r>
    </w:p>
    <w:p w14:paraId="363AB12E" w14:textId="77777777" w:rsidR="0045207C" w:rsidRDefault="0045207C" w:rsidP="007724B4">
      <w:pPr>
        <w:pStyle w:val="Heading3"/>
      </w:pPr>
      <w:r>
        <w:t>88888 8(8É8D8Ö8l8p8t8x8ö8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w:t>
      </w:r>
    </w:p>
    <w:p w14:paraId="04AC0509" w14:textId="77777777" w:rsidR="0045207C" w:rsidRDefault="0045207C" w:rsidP="007724B4">
      <w:pPr>
        <w:pStyle w:val="Heading3"/>
      </w:pPr>
      <w:r>
        <w:t>99,909H9X9Ö9é9d9h9l9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p>
    <w:p w14:paraId="5649DD25" w14:textId="77777777" w:rsidR="0045207C" w:rsidRDefault="0045207C" w:rsidP="007724B4">
      <w:pPr>
        <w:pStyle w:val="Heading3"/>
      </w:pPr>
      <w:r>
        <w:t>:::(:,:&lt;:É:D:H:L:P:T:Ö:t:x:</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6AB5BB17" w14:textId="77777777" w:rsidR="0045207C" w:rsidRDefault="0045207C" w:rsidP="007724B4">
      <w:pPr>
        <w:pStyle w:val="Heading3"/>
      </w:pPr>
      <w:r>
        <w:t>;; ;$;(;,;4;L;Ö;é;p;t;x;ö;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;&lt;&lt;&lt;,&lt;0&lt;4&lt;8&lt;&lt;&lt;D&lt;Ö&lt;l&lt;p&lt;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 =$=(=0=H=X=Ö=l=p=t=x=ö=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58D75BB6" w14:textId="77777777" w:rsidR="0045207C" w:rsidRDefault="0045207C" w:rsidP="007724B4">
      <w:pPr>
        <w:pStyle w:val="Heading3"/>
      </w:pPr>
      <w:r>
        <w:t>&gt;&gt; &gt;0&gt;4&gt;8&gt;&lt;&gt;É&gt;D&gt;L&gt;d&gt;t&gt;x&gt;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&gt;???(?,?0?8?P?é?d?h?p?</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p000(080&lt;0L0P0T0X0Ö0d0ö0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0111(1,10141&lt;1T1d1h1x1ö1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1222 2$2(202H2X2Ö2l2p2t2x2ö2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p>
    <w:p w14:paraId="58E646B5" w14:textId="77777777" w:rsidR="0045207C" w:rsidRDefault="0045207C" w:rsidP="007724B4">
      <w:pPr>
        <w:pStyle w:val="Heading3"/>
      </w:pPr>
      <w:r>
        <w:t>33 3$3(3,30383P3é3d3t3x3ö3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p>
    <w:p w14:paraId="153375AF" w14:textId="77777777" w:rsidR="0045207C" w:rsidRDefault="0045207C" w:rsidP="007724B4">
      <w:pPr>
        <w:pStyle w:val="Heading3"/>
      </w:pPr>
      <w:r>
        <w:t>44 4$4(4,40444&lt;4T4d4h4x4ö4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45555 585H5L5Ö5é5d5h5l5t5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566666 6$6,6D6T6X6h6l6p6t6x6ö6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7</w:t>
      </w:r>
    </w:p>
    <w:p w14:paraId="72366B93" w14:textId="77777777" w:rsidR="0045207C" w:rsidRDefault="0045207C" w:rsidP="007724B4">
      <w:pPr>
        <w:pStyle w:val="Heading3"/>
      </w:pPr>
      <w:r>
        <w:t>77707É7D7T7X7Ö7é7d7l7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w:t>
      </w:r>
    </w:p>
    <w:p w14:paraId="2CC9DEAA" w14:textId="77777777" w:rsidR="0045207C" w:rsidRDefault="0045207C" w:rsidP="007724B4">
      <w:pPr>
        <w:pStyle w:val="Heading3"/>
      </w:pPr>
      <w:r>
        <w:t>88808É8D8T8X8Ö8é8d8h8l8p8t8ö8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9</w:t>
      </w:r>
    </w:p>
    <w:p w14:paraId="576FE7C3" w14:textId="77777777" w:rsidR="0045207C" w:rsidRDefault="0045207C" w:rsidP="007724B4">
      <w:pPr>
        <w:pStyle w:val="Heading3"/>
      </w:pPr>
      <w:r>
        <w:t>99,9&lt;9É9P9T9X9Ö9é9d9h9l9t9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p>
    <w:p w14:paraId="7B1B1308" w14:textId="77777777" w:rsidR="0045207C" w:rsidRDefault="0045207C" w:rsidP="007724B4">
      <w:pPr>
        <w:pStyle w:val="Heading3"/>
      </w:pPr>
      <w:r>
        <w:t>:$:4:8:H:L:P:T:Ö:t: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58B60906" w14:textId="77777777" w:rsidR="0045207C" w:rsidRDefault="0045207C" w:rsidP="007724B4">
      <w:pPr>
        <w:pStyle w:val="Heading3"/>
      </w:pPr>
      <w:r>
        <w:t>;;;;4;D;H;X;Ö;é;h;</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w:t>
      </w:r>
    </w:p>
    <w:p w14:paraId="5A851367" w14:textId="77777777" w:rsidR="0045207C" w:rsidRDefault="0045207C" w:rsidP="007724B4">
      <w:pPr>
        <w:pStyle w:val="Heading3"/>
      </w:pPr>
      <w:r>
        <w:t>&lt;&lt;&lt;&lt;&lt; &lt;(&lt;É&lt;P&lt;T&lt;d&lt;h&lt;l&lt;p&lt;t&lt;x&lt;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 =$=(=,=0=8=P=é=d=t=x=ö=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3E4649A8" w14:textId="77777777" w:rsidR="0045207C" w:rsidRDefault="0045207C" w:rsidP="007724B4">
      <w:pPr>
        <w:pStyle w:val="Heading3"/>
      </w:pPr>
      <w:r>
        <w:t>&gt;&gt;&gt;&gt;4&gt;D&gt;H&gt;X&gt;Ö&gt;é&gt;h&gt;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p>
    <w:p w14:paraId="298499CF" w14:textId="77777777" w:rsidR="0045207C" w:rsidRDefault="0045207C" w:rsidP="007724B4">
      <w:pPr>
        <w:pStyle w:val="Heading3"/>
      </w:pPr>
      <w:r>
        <w:t>???0?É?D?T?X?Ö?é?d?h?l?t?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p>
    <w:p w14:paraId="5F0D63A1" w14:textId="77777777" w:rsidR="0045207C" w:rsidRDefault="0045207C" w:rsidP="007724B4">
      <w:pPr>
        <w:pStyle w:val="Heading3"/>
      </w:pPr>
      <w:r>
        <w:t>00000 0$0,0D0T0X0h0l0p0t0x0ö0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0111$1(1,1014181É1X1h1l1ö1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122222 2$2(2,20282P2é2d2t2x2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233(3,30383P3é3d3t3x3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444,40444&lt;4T4d4h4x4ö4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455555 5(5É5P5T5d5h5l5t5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 60646D6H6L6d6t6x6ö6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677777 7$7(7,747L7P7h7x7ö7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7888(888&lt;8L8P8T8X8é8x8ö8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899,909É9D9T9X9Ö9é9d9h9p9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p>
    <w:p w14:paraId="1FB3F1A1" w14:textId="77777777" w:rsidR="0045207C" w:rsidRDefault="0045207C" w:rsidP="007724B4">
      <w:pPr>
        <w:pStyle w:val="Heading3"/>
      </w:pPr>
      <w:r>
        <w:t>::::4:8:P:é:d:h:l:p:t: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554974AB" w14:textId="77777777" w:rsidR="0045207C" w:rsidRDefault="0045207C" w:rsidP="007724B4">
      <w:pPr>
        <w:pStyle w:val="Heading3"/>
      </w:pPr>
      <w:r>
        <w:t>;;;;;$;&lt;;L;P;é;d;h;l;p;t;x;</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w:t>
      </w:r>
    </w:p>
    <w:p w14:paraId="7E0DB363" w14:textId="77777777" w:rsidR="0045207C" w:rsidRDefault="0045207C" w:rsidP="007724B4">
      <w:pPr>
        <w:pStyle w:val="Heading3"/>
      </w:pPr>
      <w:r>
        <w:t>&lt;&lt;&lt;&lt;&lt; &lt;(&lt;É&lt;P&lt;T&lt;d&lt;h&lt;l&lt;p&lt;t&lt;ö&lt;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 =$=(=,=0=8=P=é=d=t=x=ö=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=&gt;&gt;&gt;&gt;&gt;$&gt;&lt;&gt;L&gt;P&gt;é&gt;d&gt;h&gt;l&gt;p&gt;t&gt;x&gt;ö&gt;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p>
    <w:p w14:paraId="6EA7D30D" w14:textId="77777777" w:rsidR="0045207C" w:rsidRDefault="0045207C" w:rsidP="007724B4">
      <w:pPr>
        <w:pStyle w:val="Heading3"/>
      </w:pPr>
      <w:r>
        <w:t>????? ?$?(?,?4?L?Ö?é?p?t?x?</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 0$0(0,00040H0L0Ö0é0d0l0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w:t>
      </w:r>
    </w:p>
    <w:p w14:paraId="37587DC1" w14:textId="77777777" w:rsidR="0045207C" w:rsidRDefault="0045207C" w:rsidP="007724B4">
      <w:pPr>
        <w:pStyle w:val="Heading3"/>
      </w:pPr>
      <w:r>
        <w:t>11,1&lt;1É1P1T1X1Ö1d1ö1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122222 2$2(202H2X2Ö2l2p2t2x2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p>
    <w:p w14:paraId="58DD1B78" w14:textId="77777777" w:rsidR="0045207C" w:rsidRDefault="0045207C" w:rsidP="007724B4">
      <w:pPr>
        <w:pStyle w:val="Heading3"/>
      </w:pPr>
      <w:r>
        <w:t>33333 3(3É3P3T3d3h3l3p3t3x3ö3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w:t>
      </w:r>
    </w:p>
    <w:p w14:paraId="3573B9F0" w14:textId="77777777" w:rsidR="0045207C" w:rsidRDefault="0045207C" w:rsidP="007724B4">
      <w:pPr>
        <w:pStyle w:val="Heading3"/>
      </w:pPr>
      <w:r>
        <w:t>4$44484H4L4P4T4Ö4t4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w:t>
      </w:r>
    </w:p>
    <w:p w14:paraId="33B102E1" w14:textId="77777777" w:rsidR="0045207C" w:rsidRDefault="0045207C" w:rsidP="007724B4">
      <w:pPr>
        <w:pStyle w:val="Heading3"/>
      </w:pPr>
      <w:r>
        <w:t>55,5&lt;5É5P5T5X5Ö5é5d5h5p5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566666 6$6,6D6T6X6h6l6p6t6x6ö6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7</w:t>
      </w:r>
    </w:p>
    <w:p w14:paraId="28C851A6" w14:textId="77777777" w:rsidR="0045207C" w:rsidRDefault="0045207C" w:rsidP="007724B4">
      <w:pPr>
        <w:pStyle w:val="Heading3"/>
      </w:pPr>
      <w:r>
        <w:t>77 7$7(7,70787P7é7d7t7x7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w:t>
      </w:r>
    </w:p>
    <w:p w14:paraId="27F113F7" w14:textId="77777777" w:rsidR="0045207C" w:rsidRDefault="0045207C" w:rsidP="007724B4">
      <w:pPr>
        <w:pStyle w:val="Heading3"/>
      </w:pPr>
      <w:r>
        <w:t>88$8(888&lt;8L8P8T8X8Ö8d8ö8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89$9(989&lt;9É9D9H9L9T9l9ö9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 :0:4:D:H:L:P:T:X:Ö:é:d:l:</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6697A938" w14:textId="77777777" w:rsidR="0045207C" w:rsidRDefault="0045207C" w:rsidP="007724B4">
      <w:pPr>
        <w:pStyle w:val="Heading3"/>
      </w:pPr>
      <w:r>
        <w:t>;;;;;$;&lt;;L;P;é;d;h;l;p;t;x;</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;&lt;$&lt;(&lt;,&lt;0&lt;4&lt;8&lt;&lt;&lt;D&lt;Ö&lt;l&lt;p&lt;t&lt;x&lt;ö&lt;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p>
    <w:p w14:paraId="6343B5EA" w14:textId="77777777" w:rsidR="0045207C" w:rsidRDefault="0045207C" w:rsidP="007724B4">
      <w:pPr>
        <w:pStyle w:val="Heading3"/>
      </w:pPr>
      <w:r>
        <w:t>=====$=&lt;=L=P=é=d=h=l=p=t=x=</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w:t>
      </w:r>
    </w:p>
    <w:p w14:paraId="37A6B36A" w14:textId="77777777" w:rsidR="0045207C" w:rsidRDefault="0045207C" w:rsidP="007724B4">
      <w:pPr>
        <w:pStyle w:val="Heading3"/>
      </w:pPr>
      <w:r>
        <w:t>&gt;&gt;&gt;0&gt;É&gt;D&gt;T&gt;X&gt;Ö&gt;d&gt;ö&gt;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&gt;??,?0?É?D?H?P?h?x?ö?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000,0004080É0X0h0l0ö0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 1$14181H1L1Ö1é1d1h1l1t1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1222$2(2,242L2Ö2é2p2t2x2ö2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2333$3(3,30343&lt;3T3d3h3x3ö3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3444,4044484&lt;4É4H4é4p4t4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555,5054585&lt;5É5D5L5d5t5x5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666,6064686&lt;6É6D6L6d6t6x6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777,7074787&lt;7É7D7L7d7t7x7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788(8,8&lt;8É8D8H8L8T8l8ö8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 9$94989&lt;9D9Ö9l9p9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9::(:,:&lt;:É:P:T:X:Ö:é:d:h:p:</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113DC872" w14:textId="77777777" w:rsidR="0045207C" w:rsidRDefault="0045207C" w:rsidP="007724B4">
      <w:pPr>
        <w:pStyle w:val="Heading3"/>
      </w:pPr>
      <w:r>
        <w:t>;;;;4;D;H;X;Ö;é;h;</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w:t>
      </w:r>
    </w:p>
    <w:p w14:paraId="0A3F7637" w14:textId="77777777" w:rsidR="0045207C" w:rsidRDefault="0045207C" w:rsidP="007724B4">
      <w:pPr>
        <w:pStyle w:val="Heading3"/>
      </w:pPr>
      <w:r>
        <w:t>&lt;&lt;&lt;&lt;4&lt;D&lt;H&lt;X&lt;Ö&lt;é&lt;d&lt;h&lt;l&lt;t&lt;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w:t>
      </w:r>
    </w:p>
    <w:p w14:paraId="3FA6C351" w14:textId="77777777" w:rsidR="0045207C" w:rsidRDefault="0045207C" w:rsidP="007724B4">
      <w:pPr>
        <w:pStyle w:val="Heading3"/>
      </w:pPr>
      <w:r>
        <w:t>=====$=&lt;=L=P=é=d=h=l=p=x=</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w:t>
      </w:r>
    </w:p>
    <w:p w14:paraId="7B9FE220" w14:textId="77777777" w:rsidR="0045207C" w:rsidRDefault="0045207C" w:rsidP="007724B4">
      <w:pPr>
        <w:pStyle w:val="Heading3"/>
      </w:pPr>
      <w:r>
        <w:t>&gt;&gt;&gt;&gt;&gt;$&gt;&lt;&gt;L&gt;P&gt;é&gt;d&gt;h&gt;l&gt;p&gt;t&gt;x&gt;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p>
    <w:p w14:paraId="3FB2CE73" w14:textId="77777777" w:rsidR="0045207C" w:rsidRDefault="0045207C" w:rsidP="007724B4">
      <w:pPr>
        <w:pStyle w:val="Heading3"/>
      </w:pPr>
      <w:r>
        <w:t>??,?0?H?X?Ö?p?t?x?ö?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 0$0&lt;0L0Ö0l0ö0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 1$1(1&lt;1L1P1T1X1Ö1é1d1h1p1t1x1ö1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1222 282H2X2h2l2p2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01P1X1é1h1p1x1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p>
    <w:p w14:paraId="49A6F01D" w14:textId="77777777" w:rsidR="0045207C" w:rsidRDefault="0045207C" w:rsidP="007724B4">
      <w:pPr>
        <w:pStyle w:val="Heading3"/>
      </w:pPr>
      <w:r>
        <w:t>2282D2d2l2x2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2333 343&lt;3T3é3h3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p>
    <w:p w14:paraId="24565650" w14:textId="77777777" w:rsidR="0045207C" w:rsidRDefault="0045207C" w:rsidP="007724B4">
      <w:pPr>
        <w:pStyle w:val="Heading3"/>
      </w:pPr>
      <w:r>
        <w:t>444(4é4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45505&lt;5Ö5h5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566$6,646&lt;6D6L6T6Ö6d6l6t6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w:t>
      </w:r>
    </w:p>
    <w:p w14:paraId="1F3A035F" w14:textId="77777777" w:rsidR="0045207C" w:rsidRDefault="0045207C" w:rsidP="007724B4">
      <w:pPr>
        <w:pStyle w:val="Heading3"/>
      </w:pPr>
      <w:r>
        <w:t>7,747É7é7h7t7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 8(848T8Ö8d8p8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89949&lt;9H9h9t9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p>
    <w:p w14:paraId="0FA011DB" w14:textId="77777777" w:rsidR="0045207C" w:rsidRDefault="0045207C" w:rsidP="007724B4">
      <w:pPr>
        <w:pStyle w:val="Heading3"/>
      </w:pPr>
      <w:r>
        <w:t>::8:D:d:p:</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0AD9B6D5" w14:textId="77777777" w:rsidR="0045207C" w:rsidRDefault="0045207C" w:rsidP="007724B4">
      <w:pPr>
        <w:pStyle w:val="Heading3"/>
      </w:pPr>
      <w:r>
        <w:t>;,;8;X;d;</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;&lt;&lt;&lt;&lt;D&lt;P&lt;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&lt;=$=0=8=P=Ö=ö=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 &gt;D&gt;L&gt;P&gt;T&gt;X&gt;Ö&gt;d&gt;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&gt;?$?,?4?&lt;?H?l?</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w:t>
      </w:r>
    </w:p>
    <w:p w14:paraId="5D47CCAA" w14:textId="77777777" w:rsidR="0045207C" w:rsidRDefault="0045207C" w:rsidP="007724B4">
      <w:pPr>
        <w:pStyle w:val="Heading3"/>
      </w:pPr>
      <w:r>
        <w:t>0,080X0d0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p>
    <w:p w14:paraId="268373F2" w14:textId="77777777" w:rsidR="0045207C" w:rsidRDefault="0045207C" w:rsidP="007724B4">
      <w:pPr>
        <w:pStyle w:val="Heading3"/>
      </w:pPr>
      <w:r>
        <w:t>11(141&lt;1T1Ö1l1ö1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 2(2&lt;2D2L2h2p2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2303P3t3ö3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34$4D4L4T4Ö4h4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p>
    <w:p w14:paraId="1C03CAC1" w14:textId="77777777" w:rsidR="0045207C" w:rsidRDefault="0045207C" w:rsidP="007724B4">
      <w:pPr>
        <w:pStyle w:val="Heading3"/>
      </w:pPr>
      <w:r>
        <w:t>55 585É5d5p5x5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56(6H6P6t6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 7D7P7X7p7x7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 8,848P8p8x8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w:t>
      </w:r>
    </w:p>
    <w:p w14:paraId="58861EA9" w14:textId="77777777" w:rsidR="0045207C" w:rsidRDefault="0045207C" w:rsidP="007724B4">
      <w:pPr>
        <w:pStyle w:val="Heading3"/>
      </w:pPr>
      <w:r>
        <w:t>99 9É9H9T9x9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p>
    <w:p w14:paraId="2C531D5A" w14:textId="77777777" w:rsidR="0045207C" w:rsidRDefault="0045207C" w:rsidP="007724B4">
      <w:pPr>
        <w:pStyle w:val="Heading3"/>
      </w:pPr>
      <w:r>
        <w:t>::&lt;:Ö:d:l:t:ö: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:;;;$;D;L;T;Ö;h;</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;&lt;(&lt;H&lt;T&lt;t&lt;ö&lt;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&lt;==(=H=P=Ö=ö=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=&gt;,&gt;8&gt;É&gt;X&gt;é&gt;l&gt;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 ?(?4?T?Ö?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0B99C503" w14:textId="77777777" w:rsidR="0045207C" w:rsidRDefault="0045207C" w:rsidP="007724B4">
      <w:pPr>
        <w:pStyle w:val="Heading3"/>
      </w:pPr>
    </w:p>
    <w:p w14:paraId="2527CA3A" w14:textId="77777777" w:rsidR="0045207C" w:rsidRDefault="0045207C" w:rsidP="007724B4">
      <w:pPr>
        <w:pStyle w:val="Heading3"/>
      </w:pPr>
      <w:r>
        <w:t>000&lt;0D0Ö0d0l0t0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w:t>
      </w:r>
    </w:p>
    <w:p w14:paraId="0285C726" w14:textId="77777777" w:rsidR="0045207C" w:rsidRDefault="0045207C" w:rsidP="007724B4">
      <w:pPr>
        <w:pStyle w:val="Heading3"/>
      </w:pPr>
      <w:r>
        <w:t>1,141É1é1h1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12(2&lt;2D2L2p2ö2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p>
    <w:p w14:paraId="6135B97F" w14:textId="77777777" w:rsidR="0045207C" w:rsidRDefault="0045207C" w:rsidP="007724B4">
      <w:pPr>
        <w:pStyle w:val="Heading3"/>
      </w:pPr>
      <w:r>
        <w:t>3 3(303T3é3h3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 4É4L4p4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455&lt;5H5h5p5ö5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560686É6H6P6X6é6h6p6x6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677&lt;7D7L7T7Ö7d7l7x7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7888 8(80888É8H8P8X8é8h8p8x8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w:t>
      </w:r>
    </w:p>
    <w:p w14:paraId="651A1BEC" w14:textId="77777777" w:rsidR="0045207C" w:rsidRDefault="0045207C" w:rsidP="007724B4">
      <w:pPr>
        <w:pStyle w:val="Heading3"/>
      </w:pPr>
      <w:r>
        <w:t>9,989X9é9l9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9:0:P:l:p:ö: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:;$;,;4;É;é;h;p;ö;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;&lt;(&lt;H&lt;P&lt;Ö&lt;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=(=4=T=é=</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=&gt;$&gt;,&gt;4&gt;É&gt;d&gt;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&gt;?$?,?8?X?d?</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?0000 0(040&lt;0T0Ö0d0t0ö0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0111$101P1Ö1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1222 2,2L2X2x2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p>
    <w:p w14:paraId="35AE14F6" w14:textId="77777777" w:rsidR="0045207C" w:rsidRDefault="0045207C" w:rsidP="007724B4">
      <w:pPr>
        <w:pStyle w:val="Heading3"/>
      </w:pPr>
      <w:r>
        <w:t>3383É3L3l3x3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34$404P4Ö4ö4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5545&lt;5D5P5p5ö5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6(60686É6H6T6t6ö6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67747&lt;7H7h7p7x7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p>
    <w:p w14:paraId="7266EE3E" w14:textId="77777777" w:rsidR="0045207C" w:rsidRDefault="0045207C" w:rsidP="007724B4">
      <w:pPr>
        <w:pStyle w:val="Heading3"/>
      </w:pPr>
      <w:r>
        <w:t>88 8É8H8T8t8ö8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 9,9L9T9é9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 :(:0:8:É:H:P:X:é:h:p:</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;;(;0;8;É;P;X;é;h;x;</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;&lt;&lt;$&lt;D&lt;L&lt;T&lt;Ö&lt;h&lt;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&lt;=8=É=H=P=X=é=h=p=ö=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=&gt;&gt;0&gt;8&gt;D&gt;d&gt;l&gt;t&gt;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?(?4?T?é?</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?É</w:t>
      </w:r>
      <w:r>
        <w:rPr>
          <w:rFonts w:ascii="Tahoma" w:hAnsi="Tahoma" w:cs="Tahoma"/>
        </w:rPr>
        <w:t>�</w:t>
      </w:r>
    </w:p>
    <w:p w14:paraId="71CEA84C" w14:textId="77777777" w:rsidR="0045207C" w:rsidRDefault="0045207C" w:rsidP="007724B4">
      <w:pPr>
        <w:pStyle w:val="Heading3"/>
      </w:pPr>
      <w:r>
        <w:t>00 0É0L0p0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0110181D1d1p1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1282É2H2P2X2é2h2p2x2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 3É3L3l3t3ö3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44444&lt;4H4h4p4ö4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455(5H5P5Ö5ö5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 6(646T6Ö6d6p6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w:t>
      </w:r>
    </w:p>
    <w:p w14:paraId="201B5B7B" w14:textId="77777777" w:rsidR="0045207C" w:rsidRDefault="0045207C" w:rsidP="007724B4">
      <w:pPr>
        <w:pStyle w:val="Heading3"/>
      </w:pPr>
      <w:r>
        <w:t>7,787X7d7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888 8(80888É8L8l8x8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89949É9é9l9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 :,:L:T:é:</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 ;,;L;T;Ö;h;</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&lt;&lt;4&lt;É&lt;é&lt;l&lt;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 =(=0=8=D=d=p=</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=&gt;&gt;&gt;&lt;&gt;D&gt;L&gt;X&gt;x&gt;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&gt;?0?8?É?H?P?X?é?l?</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?P</w:t>
      </w:r>
    </w:p>
    <w:p w14:paraId="54913880" w14:textId="77777777" w:rsidR="0045207C" w:rsidRDefault="0045207C" w:rsidP="007724B4">
      <w:pPr>
        <w:pStyle w:val="Heading3"/>
      </w:pPr>
      <w:r>
        <w:t>0</w:t>
      </w:r>
    </w:p>
    <w:p w14:paraId="623176E4" w14:textId="77777777" w:rsidR="0045207C" w:rsidRDefault="0045207C" w:rsidP="007724B4">
      <w:pPr>
        <w:pStyle w:val="Heading3"/>
      </w:pPr>
      <w:r>
        <w:t>00 0É0L0l0t0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111&lt;1D1P1p1ö1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w:t>
      </w:r>
    </w:p>
    <w:p w14:paraId="1EAAF45A" w14:textId="77777777" w:rsidR="0045207C" w:rsidRDefault="0045207C" w:rsidP="007724B4">
      <w:pPr>
        <w:pStyle w:val="Heading3"/>
      </w:pPr>
      <w:r>
        <w:t>222$2,242&lt;2D2L2T2Ö2h2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23$3,343&lt;3H3h3t3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w:t>
      </w:r>
    </w:p>
    <w:p w14:paraId="1F6CED46" w14:textId="77777777" w:rsidR="0045207C" w:rsidRDefault="0045207C" w:rsidP="007724B4">
      <w:pPr>
        <w:pStyle w:val="Heading3"/>
      </w:pPr>
      <w:r>
        <w:t>4484É4L4l4x4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555&lt;5H5h5t5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5660686É6H6T6t6ö6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w:t>
      </w:r>
    </w:p>
    <w:p w14:paraId="30D76255" w14:textId="77777777" w:rsidR="0045207C" w:rsidRDefault="0045207C" w:rsidP="007724B4">
      <w:pPr>
        <w:pStyle w:val="Heading3"/>
      </w:pPr>
      <w:r>
        <w:t>7787D7d7p7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78$808P8X8é8h8t8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 9,9é9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p>
    <w:p w14:paraId="51E430CB" w14:textId="77777777" w:rsidR="0045207C" w:rsidRDefault="0045207C" w:rsidP="007724B4">
      <w:pPr>
        <w:pStyle w:val="Heading3"/>
      </w:pPr>
      <w:r>
        <w:t>::&lt;:Ö:d:l:t:ö: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3A30B463" w14:textId="77777777" w:rsidR="0045207C" w:rsidRDefault="0045207C" w:rsidP="007724B4">
      <w:pPr>
        <w:pStyle w:val="Heading3"/>
      </w:pPr>
      <w:r>
        <w:t>;;8;É;H;P;Ö;ö;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 &lt;,&lt;L&lt;T&lt;é&lt;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 =É=L=l=x=</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&gt;&gt;4&gt;&lt;&gt;D&gt;P&gt;p&gt;x&gt;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p>
    <w:p w14:paraId="79850F3B" w14:textId="77777777" w:rsidR="0045207C" w:rsidRDefault="0045207C" w:rsidP="007724B4">
      <w:pPr>
        <w:pStyle w:val="Heading3"/>
      </w:pPr>
      <w:r>
        <w:t>???$?,?4?&lt;?H?h?p?ö?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?éL</w:t>
      </w:r>
    </w:p>
    <w:p w14:paraId="00A63F67" w14:textId="77777777" w:rsidR="0045207C" w:rsidRDefault="0045207C" w:rsidP="007724B4">
      <w:pPr>
        <w:pStyle w:val="Heading3"/>
      </w:pPr>
      <w:r>
        <w:t>00&lt;0Ö0d0l0t0ö0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111$1D1P1p1ö1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1282É2L2l2t2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 3,3L3X3x3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34404&lt;4D4Ö4d4l4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45&lt;5D5L5T5Ö5d5l5t5ö5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5666 6$6,6H6T6x6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 7É7L7p7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7880888L8T8Ö8x8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8999$9,9L9T9X9Ö9é9h9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::(:0:D:L:h:p:</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 ;(;É;H;l;x;</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;&lt;0&lt;&lt;&lt;D&lt;Ö&lt;d&lt;l&lt;t&lt;ö&lt;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&lt;==$=,=4=&lt;=D=L=T=Ö=h=</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=&gt;8&gt;É&gt;H&gt;P&gt;X&gt;é&gt;h&gt;p&gt;x&gt;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 ?(?0?8?É?H?P?X?é?h?p?x?</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?p</w:t>
      </w:r>
      <w:r>
        <w:rPr>
          <w:rFonts w:ascii="Tahoma" w:hAnsi="Tahoma" w:cs="Tahoma"/>
        </w:rPr>
        <w:t>�</w:t>
      </w:r>
      <w:r>
        <w:t>000 0(00080É0H0P0X0é0h0p0x0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0111 1(10181É1H1P1X1é1h1p1ö1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w:t>
      </w:r>
    </w:p>
    <w:p w14:paraId="04DAF45D" w14:textId="77777777" w:rsidR="0045207C" w:rsidRDefault="0045207C" w:rsidP="007724B4">
      <w:pPr>
        <w:pStyle w:val="Heading3"/>
      </w:pPr>
      <w:r>
        <w:t>222$2,242&lt;2D2L2T2Ö2d2l2t2ö2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w:t>
      </w:r>
    </w:p>
    <w:p w14:paraId="5EDD5220" w14:textId="77777777" w:rsidR="0045207C" w:rsidRDefault="0045207C" w:rsidP="007724B4">
      <w:pPr>
        <w:pStyle w:val="Heading3"/>
      </w:pPr>
      <w:r>
        <w:t>333$3,343&lt;3D3L3T3Ö3d3l3t3ö3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w:t>
      </w:r>
    </w:p>
    <w:p w14:paraId="6BA47FC1" w14:textId="77777777" w:rsidR="0045207C" w:rsidRDefault="0045207C" w:rsidP="007724B4">
      <w:pPr>
        <w:pStyle w:val="Heading3"/>
      </w:pPr>
      <w:r>
        <w:t>444$4,444&lt;4D4L4T4Ö4d4l4t4ö4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 5(50585É5H5P5X5é5h5p5x5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5666 6(60686É6H6P6X6é6h6p6x6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6777 7(70787É7H7P7X7é7h7p7x7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7888 8(80888É8H8P8X8é8h8p8x8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8999 9(90989É9H9P9X9é9h9p9x9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 :(:0:8:É:H:P:X:é:h:p:x:</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 ;(;0;8;É;H;P;X;é;h;p;x;</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;&lt;&lt;&lt; &lt;(&lt;0&lt;8&lt;É&lt;H&lt;P&lt;X&lt;é&lt;h&lt;p&lt;x&lt;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 =(=0=8=É=H=P=X=é=h=p=x=</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=&gt;&gt;&gt; &gt;(&gt;0&gt;8&gt;É&gt;H&gt;P&gt;X&gt;é&gt;h&gt;p&gt;x&gt;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 ?(?0?8?É?H?P?X?é?h?p?x?</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ö000 0(00080É0H0P0X0é0h0p0x0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0111 1(10181É1H1P1X1é1h1p1x1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1222 2(20282É2H2P2X2é2h2p2x2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2333 3(30383É3H3P3X3é3h3p3x3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3444 4(40484D4d4l4t4ö4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45$505P5Ö5ö5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w:t>
      </w:r>
    </w:p>
    <w:p w14:paraId="20C5FFCF" w14:textId="77777777" w:rsidR="0045207C" w:rsidRDefault="0045207C" w:rsidP="007724B4">
      <w:pPr>
        <w:pStyle w:val="Heading3"/>
      </w:pPr>
      <w:r>
        <w:t>6,686X6d6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677É7é7h7p7x7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78848&lt;8D8P8p8ö8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8989É9H9P9X9é9h9p9ö9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9::4:T:Ö:d:l:t:ö: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 ;(;4;X;x;</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;&lt;&lt;&lt;0&lt;&lt;&lt;Ö&lt;h&lt;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&lt;=(=H=T=t=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 &gt;(&gt;0&gt;8&gt;D&gt;d&gt;l&gt;t&gt;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&gt;??4?&lt;?D?P?p?ö?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 0,0L0T0é0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p>
    <w:p w14:paraId="66F362DE" w14:textId="77777777" w:rsidR="0045207C" w:rsidRDefault="0045207C" w:rsidP="007724B4">
      <w:pPr>
        <w:pStyle w:val="Heading3"/>
      </w:pPr>
      <w:r>
        <w:t>1181D1d1p1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w:t>
      </w:r>
    </w:p>
    <w:p w14:paraId="2224C11B" w14:textId="77777777" w:rsidR="0045207C" w:rsidRDefault="0045207C" w:rsidP="007724B4">
      <w:pPr>
        <w:pStyle w:val="Heading3"/>
      </w:pPr>
      <w:r>
        <w:t>2,242X2d2l2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 3,3L3T3h3p3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p>
    <w:p w14:paraId="7710F635" w14:textId="77777777" w:rsidR="0045207C" w:rsidRDefault="0045207C" w:rsidP="007724B4">
      <w:pPr>
        <w:pStyle w:val="Heading3"/>
      </w:pPr>
      <w:r>
        <w:t>44(404L4T4l4t4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45$505P5X5d5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566$6,6L6T6Ö6l6t6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6777,747&lt;7D7L7Ö7d7x7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 8(848X8x8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89(90989É9X9l9x9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:(:0:&lt;:Ö:h:</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 ;(;0;8;É;H;P;X;é;h;p;x;</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;&lt;&lt;&lt; &lt;(&lt;0&lt;8&lt;É&lt;H&lt;P&lt;Ö&lt;ö&lt;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p>
    <w:p w14:paraId="60C24171" w14:textId="77777777" w:rsidR="0045207C" w:rsidRDefault="0045207C" w:rsidP="007724B4">
      <w:pPr>
        <w:pStyle w:val="Heading3"/>
      </w:pPr>
      <w:r>
        <w:t>=0=P=X=é=h=p=x=</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1755855D" w14:textId="77777777" w:rsidR="0045207C" w:rsidRDefault="0045207C" w:rsidP="007724B4">
      <w:pPr>
        <w:pStyle w:val="Heading3"/>
      </w:pPr>
      <w:r>
        <w:t>&gt;&gt;$&gt;8&gt;É&gt;d&gt;l&gt;t&gt;ö&gt;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p>
    <w:p w14:paraId="46E9F72F" w14:textId="77777777" w:rsidR="0045207C" w:rsidRDefault="0045207C" w:rsidP="007724B4">
      <w:pPr>
        <w:pStyle w:val="Heading3"/>
      </w:pPr>
      <w:r>
        <w:t>??(?0?T?Ö?d?l?t?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0040T0Ö0d0l0t0ö0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01101&lt;1Ö1h1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1222É2é2h2p2x2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233$3,343&lt;3D3L3X3x3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34$404P4Ö4ö4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5545É5é5l5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 6,6L6T6é6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6(70787É7H7T7Ö7t7ö7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788,848&lt;8D8T8Ö8d8l8x8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899$9D9P9p9ö9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9::0:8:É:L:l:t:ö: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;;8;X;é;h;p;x;</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;&lt;&lt;&lt; &lt;(&lt;0&lt;&lt;&lt;Ö&lt;d&lt;p&lt;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p>
    <w:p w14:paraId="18BC9AF8" w14:textId="77777777" w:rsidR="0045207C" w:rsidRDefault="0045207C" w:rsidP="007724B4">
      <w:pPr>
        <w:pStyle w:val="Heading3"/>
      </w:pPr>
      <w:r>
        <w:t>===$=,=4=&lt;=D=L=X=x=</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w:t>
      </w:r>
    </w:p>
    <w:p w14:paraId="1691EE38" w14:textId="77777777" w:rsidR="0045207C" w:rsidRDefault="0045207C" w:rsidP="007724B4">
      <w:pPr>
        <w:pStyle w:val="Heading3"/>
      </w:pPr>
      <w:r>
        <w:t>&gt;&gt;8&gt;É&gt;L&gt;l&gt;x&gt;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&gt;?$?,?4?É?é?h?p?x?</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40(0H0P0X0é0h0p0x0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010181É1H1P1X1é1h1p1ö1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122$2&lt;2L2T2Ö2l2x2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233$343H3P3h3p3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 4&lt;4Ö4d4l4t4ö4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4550585D5p5ö5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566$6&lt;6D6L6T6d6l6t6ö6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67787X7é7h7p7x7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7888&lt;8D8X8p8ö8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9(909&lt;9Ö9d9p9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9:$:,:8:X:é:h:p:ö: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776C90D0" w14:textId="77777777" w:rsidR="0045207C" w:rsidRDefault="0045207C" w:rsidP="007724B4">
      <w:pPr>
        <w:pStyle w:val="Heading3"/>
      </w:pPr>
      <w:r>
        <w:t>;;;$;0;P;X;d;</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 &lt;(&lt;0&lt;8&lt;É&lt;H&lt;P&lt;X&lt;é&lt;h&lt;p&lt;x&lt;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 =(=0=8=É=H=T=t=ö=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1AFC7DCA" w14:textId="77777777" w:rsidR="0045207C" w:rsidRDefault="0045207C" w:rsidP="007724B4">
      <w:pPr>
        <w:pStyle w:val="Heading3"/>
      </w:pPr>
      <w:r>
        <w:t>&gt;&gt;8&gt;É&gt;H&gt;P&gt;Ö&gt;ö&gt;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&gt;?$?,?4?&lt;?D?L?T?Ö?d?l?t?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w:t>
      </w:r>
    </w:p>
    <w:p w14:paraId="63727C88" w14:textId="77777777" w:rsidR="0045207C" w:rsidRDefault="0045207C" w:rsidP="007724B4">
      <w:pPr>
        <w:pStyle w:val="Heading3"/>
      </w:pPr>
      <w:r>
        <w:t>0,040É0é0h0t0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 1,1L1T1é1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12202&lt;2Ö2h2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 3X3x3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 4É4H4P4X4é4h4p4x4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p>
    <w:p w14:paraId="3A20588E" w14:textId="77777777" w:rsidR="0045207C" w:rsidRDefault="0045207C" w:rsidP="007724B4">
      <w:pPr>
        <w:pStyle w:val="Heading3"/>
      </w:pPr>
      <w:r>
        <w:t>55(505L5T5l5t5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5666$6D6L6T6Ö6d6l6x6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777&lt;7H7h7t7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 8(80888É8H8P8Ö8ö8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9989X9é9h9p9x9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p>
    <w:p w14:paraId="05F20FB0" w14:textId="77777777" w:rsidR="0045207C" w:rsidRDefault="0045207C" w:rsidP="007724B4">
      <w:pPr>
        <w:pStyle w:val="Heading3"/>
      </w:pPr>
      <w:r>
        <w:t>::8:É:H:P:Ö:ö: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32508D15" w14:textId="77777777" w:rsidR="0045207C" w:rsidRDefault="0045207C" w:rsidP="007724B4">
      <w:pPr>
        <w:pStyle w:val="Heading3"/>
      </w:pPr>
      <w:r>
        <w:t>;;8;É;H;P;X;é;l;</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 &lt;(&lt;0&lt;8&lt;D&lt;h&lt;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 =(=0=8=É=H=P=X=é=h=p=x=</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=&gt;$&gt;,&gt;8&gt;X&gt;d&gt;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p>
    <w:p w14:paraId="574136AB" w14:textId="77777777" w:rsidR="0045207C" w:rsidRDefault="0045207C" w:rsidP="007724B4">
      <w:pPr>
        <w:pStyle w:val="Heading3"/>
      </w:pPr>
      <w:r>
        <w:t>???(?H?P?X?é?l?</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,0$0D0L0T0Ö0h0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0110181P1Ö1d1ö1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 2(202D2T2h2p2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p>
    <w:p w14:paraId="7BDB285E" w14:textId="77777777" w:rsidR="0045207C" w:rsidRDefault="0045207C" w:rsidP="007724B4">
      <w:pPr>
        <w:pStyle w:val="Heading3"/>
      </w:pPr>
      <w:r>
        <w:t>3383É3L3l3x3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444$4D4L4X4x4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w:t>
      </w:r>
    </w:p>
    <w:p w14:paraId="21A88DB8" w14:textId="77777777" w:rsidR="0045207C" w:rsidRDefault="0045207C" w:rsidP="007724B4">
      <w:pPr>
        <w:pStyle w:val="Heading3"/>
      </w:pPr>
      <w:r>
        <w:t>555$505P5X5d5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666 60686É6L6p6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w:t>
      </w:r>
    </w:p>
    <w:p w14:paraId="5A519127" w14:textId="77777777" w:rsidR="0045207C" w:rsidRDefault="0045207C" w:rsidP="007724B4">
      <w:pPr>
        <w:pStyle w:val="Heading3"/>
      </w:pPr>
      <w:r>
        <w:t>77&lt;7Ö7d7l7t7ö7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78$8H8h8p8x8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w:t>
      </w:r>
    </w:p>
    <w:p w14:paraId="063A5FAF" w14:textId="77777777" w:rsidR="0045207C" w:rsidRDefault="0045207C" w:rsidP="007724B4">
      <w:pPr>
        <w:pStyle w:val="Heading3"/>
      </w:pPr>
      <w:r>
        <w:t>999$9,949&lt;9D9L9T9Ö9h9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 :(:0:&lt;:é:</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0875803D" w14:textId="77777777" w:rsidR="0045207C" w:rsidRDefault="0045207C" w:rsidP="007724B4">
      <w:pPr>
        <w:pStyle w:val="Heading3"/>
      </w:pPr>
      <w:r>
        <w:t>;;;$;,;4;&lt;;D;L;T;Ö;h;</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;&lt;$&lt;,&lt;4&lt;&lt;&lt;D&lt;L&lt;T&lt;Ö&lt;d&lt;p&lt;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&lt;=(=H=P=X=d=</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&gt;(&gt;0&gt;8&gt;D&gt;d&gt;l&gt;t&gt;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&gt;??$?D?L?X?x?</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(0(0H0P0Ö0ö0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111&lt;1D1P1p1ö1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 2(242X2x2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23 3(30383D3L3d3l3t3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w:t>
      </w:r>
    </w:p>
    <w:p w14:paraId="1EC55876" w14:textId="77777777" w:rsidR="0045207C" w:rsidRDefault="0045207C" w:rsidP="007724B4">
      <w:pPr>
        <w:pStyle w:val="Heading3"/>
      </w:pPr>
      <w:r>
        <w:t>44(4H4P4X4d4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4555$5D5P5p5ö5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5666 6(646T6é6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67(7H7P7X7é7h7p7x7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78$8,888X8é8l8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9(909&lt;9Ö9d9p9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p>
    <w:p w14:paraId="13DF7878" w14:textId="77777777" w:rsidR="0045207C" w:rsidRDefault="0045207C" w:rsidP="007724B4">
      <w:pPr>
        <w:pStyle w:val="Heading3"/>
      </w:pPr>
      <w:r>
        <w:t>:0:P:X:é:h:p:x:</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:;$;,;4;É;é;l;</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;&lt;&lt;0&lt;&lt;&lt;Ö&lt;d&lt;p&lt;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 =,=L=T=Ö=h=</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=&gt;&gt;&gt; &gt;,&gt;P&gt;p&gt;x&gt;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&gt;??8?L?X?é?x?</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00 0(00080É0H0P0X0é0h0t0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0111&lt;1D1L1X1x1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1222&lt;2D2L2T2Ö2d2l2t2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3(30383D3d3p3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34$4,484X4d4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555 5,5P5p5x5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w:t>
      </w:r>
    </w:p>
    <w:p w14:paraId="7F1D3FA6" w14:textId="77777777" w:rsidR="0045207C" w:rsidRDefault="0045207C" w:rsidP="007724B4">
      <w:pPr>
        <w:pStyle w:val="Heading3"/>
      </w:pPr>
      <w:r>
        <w:t>6,646É6é6h6t6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 7,7L7X7x7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w:t>
      </w:r>
    </w:p>
    <w:p w14:paraId="201FBC04" w14:textId="77777777" w:rsidR="0045207C" w:rsidRDefault="0045207C" w:rsidP="007724B4">
      <w:pPr>
        <w:pStyle w:val="Heading3"/>
      </w:pPr>
      <w:r>
        <w:t>8888É8L8l8x8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w:t>
      </w:r>
    </w:p>
    <w:p w14:paraId="7C7CB0E7" w14:textId="77777777" w:rsidR="0045207C" w:rsidRDefault="0045207C" w:rsidP="007724B4">
      <w:pPr>
        <w:pStyle w:val="Heading3"/>
      </w:pPr>
      <w:r>
        <w:t>9,949É9é9h9t9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9::0:&lt;:Ö:d:l:x:</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:;4;8;X;x;</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;&lt;8&lt;D&lt;é&lt;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&lt;=0=P=p=</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=&gt;&gt;&gt; &gt;&lt;&gt;É&gt;P&gt;t&gt;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p>
    <w:p w14:paraId="569B8ABF" w14:textId="77777777" w:rsidR="0045207C" w:rsidRDefault="0045207C" w:rsidP="007724B4">
      <w:pPr>
        <w:pStyle w:val="Heading3"/>
      </w:pPr>
      <w:r>
        <w:t>?(?D?H?h?</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?0(0H0h0</w:t>
      </w:r>
      <w:r>
        <w:rPr>
          <w:rFonts w:ascii="Tahoma" w:hAnsi="Tahoma" w:cs="Tahoma"/>
        </w:rPr>
        <w:t>�</w:t>
      </w:r>
      <w:r>
        <w:t>0</w:t>
      </w:r>
      <w:r>
        <w:rPr>
          <w:rFonts w:ascii="Tahoma" w:hAnsi="Tahoma" w:cs="Tahoma"/>
        </w:rPr>
        <w:t>�</w:t>
      </w:r>
      <w:r>
        <w:t>0</w:t>
      </w:r>
      <w:r>
        <w:rPr>
          <w:rFonts w:ascii="Tahoma" w:hAnsi="Tahoma" w:cs="Tahoma"/>
        </w:rPr>
        <w:t>�</w:t>
      </w:r>
      <w:r>
        <w:t>0É</w:t>
      </w:r>
      <w:r>
        <w:rPr>
          <w:rFonts w:ascii="Tahoma" w:hAnsi="Tahoma" w:cs="Tahoma"/>
        </w:rPr>
        <w:t>⸮</w:t>
      </w:r>
      <w:r>
        <w:t>$000 0(000É0P0X0é0p0t0x0ö0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1</w:t>
      </w:r>
      <w:r>
        <w:rPr>
          <w:rFonts w:ascii="Tahoma" w:hAnsi="Tahoma" w:cs="Tahoma"/>
        </w:rPr>
        <w:t>�</w:t>
      </w:r>
      <w:r>
        <w:t>2</w:t>
      </w:r>
      <w:r>
        <w:rPr>
          <w:rFonts w:ascii="Tahoma" w:hAnsi="Tahoma" w:cs="Tahoma"/>
        </w:rPr>
        <w:t>�</w:t>
      </w:r>
      <w:r>
        <w:t>3</w:t>
      </w:r>
      <w:r>
        <w:rPr>
          <w:rFonts w:ascii="Tahoma" w:hAnsi="Tahoma" w:cs="Tahoma"/>
        </w:rPr>
        <w:t>�</w:t>
      </w:r>
      <w:r>
        <w:t>4</w:t>
      </w:r>
    </w:p>
    <w:p w14:paraId="2826B2E8" w14:textId="77777777" w:rsidR="0045207C" w:rsidRDefault="0045207C" w:rsidP="007724B4">
      <w:pPr>
        <w:pStyle w:val="Heading3"/>
      </w:pPr>
      <w:r>
        <w:t>44444 4$4(4,4044484&lt;4É4D4H4L4P4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4555(5T5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566</w:t>
      </w:r>
    </w:p>
    <w:p w14:paraId="6FAA28DF" w14:textId="77777777" w:rsidR="0045207C" w:rsidRDefault="0045207C" w:rsidP="007724B4">
      <w:pPr>
        <w:pStyle w:val="Heading3"/>
      </w:pPr>
      <w:r>
        <w:t>6686h6p6ö6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67777(74787É7Ö7ö7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w:t>
      </w:r>
    </w:p>
    <w:p w14:paraId="6DEEF4DC" w14:textId="77777777" w:rsidR="0045207C" w:rsidRDefault="0045207C" w:rsidP="007724B4">
      <w:pPr>
        <w:pStyle w:val="Heading3"/>
      </w:pPr>
      <w:r>
        <w:t>888 8(8,8H8T8X8é8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w:t>
      </w:r>
    </w:p>
    <w:p w14:paraId="033493E3" w14:textId="77777777" w:rsidR="0045207C" w:rsidRDefault="0045207C" w:rsidP="007724B4">
      <w:pPr>
        <w:pStyle w:val="Heading3"/>
      </w:pPr>
      <w:r>
        <w:t>999 9(949P9Ö9é9h9p9ö9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9:::::4:&lt;:H:L:T:Ö: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p>
    <w:p w14:paraId="131A179A" w14:textId="77777777" w:rsidR="0045207C" w:rsidRDefault="0045207C" w:rsidP="007724B4">
      <w:pPr>
        <w:pStyle w:val="Heading3"/>
      </w:pPr>
      <w:r>
        <w:t>;;$;(;0;4;É;D;L;Ö;h;l;t;x;</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;&lt;&lt; &lt;$&lt;(&lt;,&lt;0&lt;4&lt;8&lt;&lt;&lt;É&lt;D&lt;H&lt;L&lt;P&lt;T&lt;X&lt;Ö&lt;é&lt;d&lt;h&lt;l&lt;p&lt;t&lt;x&lt;ö&lt;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&lt;=É=L=P=X=é=d=h=l=p=t=x=ö=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=&gt;&gt;</w:t>
      </w:r>
    </w:p>
    <w:p w14:paraId="6B0821E6" w14:textId="77777777" w:rsidR="0045207C" w:rsidRDefault="0045207C" w:rsidP="007724B4">
      <w:pPr>
        <w:pStyle w:val="Heading3"/>
      </w:pPr>
      <w:r>
        <w:t>&gt;&gt;&gt;&gt;&gt; &gt;$&gt;(&gt;,&gt;0&gt;4&gt;8&gt;&lt;&gt;É&gt;D&gt;H&gt;L&gt;P&gt;T&gt;X&gt;Ö&gt;é&gt;d&gt;h&gt;l&gt;p&gt;t&gt;x&gt;ö&gt;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p>
    <w:p w14:paraId="320952D1" w14:textId="77777777" w:rsidR="0045207C" w:rsidRDefault="0045207C" w:rsidP="007724B4">
      <w:pPr>
        <w:pStyle w:val="Heading3"/>
      </w:pPr>
      <w:r>
        <w:t>????? ?,?0?8?&lt;?H?L?T?X?d?h?p?t?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?P</w:t>
      </w:r>
      <w:r>
        <w:rPr>
          <w:rFonts w:ascii="Tahoma" w:hAnsi="Tahoma" w:cs="Tahoma"/>
        </w:rPr>
        <w:t>⸮</w:t>
      </w:r>
      <w:r>
        <w:t>4(04080É0</w:t>
      </w:r>
      <w:r>
        <w:rPr>
          <w:rFonts w:ascii="Tahoma" w:hAnsi="Tahoma" w:cs="Tahoma"/>
        </w:rPr>
        <w:t>�</w:t>
      </w:r>
      <w:r>
        <w:t>6</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w:t>
      </w:r>
    </w:p>
    <w:p w14:paraId="2ABAE2E2" w14:textId="77777777" w:rsidR="0045207C" w:rsidRDefault="0045207C" w:rsidP="007724B4">
      <w:pPr>
        <w:pStyle w:val="Heading3"/>
      </w:pPr>
      <w:r>
        <w:t>88888 8$8(8,808&lt;8É8D8H8L8P8T8X8Ö8é8d8h8l8p8t8x8ö8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89$949D9T9t9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:;;$;,;4;&lt;;D;L;T;Ö;d;l;t;ö;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;&lt;</w:t>
      </w:r>
      <w:r>
        <w:rPr>
          <w:rFonts w:ascii="Tahoma" w:hAnsi="Tahoma" w:cs="Tahoma"/>
        </w:rPr>
        <w:t>�</w:t>
      </w:r>
      <w:r>
        <w:t>&lt;</w:t>
      </w:r>
      <w:r>
        <w:rPr>
          <w:rFonts w:ascii="Tahoma" w:hAnsi="Tahoma" w:cs="Tahoma"/>
        </w:rPr>
        <w:t>�</w:t>
      </w:r>
      <w:r>
        <w:t>&lt;p=x=é</w:t>
      </w:r>
      <w:r>
        <w:rPr>
          <w:rFonts w:ascii="Tahoma" w:hAnsi="Tahoma" w:cs="Tahoma"/>
        </w:rPr>
        <w:t>⸮��</w:t>
      </w:r>
      <w:r>
        <w:t>0</w:t>
      </w:r>
      <w:r>
        <w:rPr>
          <w:rFonts w:ascii="Tahoma" w:hAnsi="Tahoma" w:cs="Tahoma"/>
        </w:rPr>
        <w:t>�</w:t>
      </w:r>
      <w:r>
        <w:t>01</w:t>
      </w:r>
    </w:p>
    <w:p w14:paraId="5E9ED277" w14:textId="77777777" w:rsidR="0045207C" w:rsidRDefault="0045207C" w:rsidP="007724B4">
      <w:pPr>
        <w:pStyle w:val="Heading3"/>
      </w:pPr>
      <w:r>
        <w:t>11111 1$1(1,181&lt;1É1D1H1L1P1T1Ö1é1</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45&lt;5d5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56&lt;6d6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 7É7h7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7888X8p8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89,9D9l9</w:t>
      </w:r>
      <w:r>
        <w:rPr>
          <w:rFonts w:ascii="Tahoma" w:hAnsi="Tahoma" w:cs="Tahoma"/>
        </w:rPr>
        <w:t>�</w:t>
      </w:r>
      <w:r>
        <w:t>9</w:t>
      </w:r>
      <w:r>
        <w:rPr>
          <w:rFonts w:ascii="Tahoma" w:hAnsi="Tahoma" w:cs="Tahoma"/>
        </w:rPr>
        <w:t>�</w:t>
      </w:r>
      <w:r>
        <w:t>9</w:t>
      </w:r>
      <w:r>
        <w:rPr>
          <w:rFonts w:ascii="Tahoma" w:hAnsi="Tahoma" w:cs="Tahoma"/>
        </w:rPr>
        <w:t>�</w:t>
      </w:r>
      <w:r>
        <w:t>9</w:t>
      </w:r>
      <w:r>
        <w:rPr>
          <w:rFonts w:ascii="Tahoma" w:hAnsi="Tahoma" w:cs="Tahoma"/>
        </w:rPr>
        <w:t>�</w:t>
      </w:r>
      <w:r>
        <w:t>9</w:t>
      </w:r>
    </w:p>
    <w:p w14:paraId="0DFCFB52" w14:textId="77777777" w:rsidR="0045207C" w:rsidRDefault="0045207C" w:rsidP="007724B4">
      <w:pPr>
        <w:pStyle w:val="Heading3"/>
      </w:pPr>
      <w:r>
        <w:t>:(:P:h:</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;,;P;</w:t>
      </w:r>
      <w:r>
        <w:rPr>
          <w:rFonts w:ascii="Tahoma" w:hAnsi="Tahoma" w:cs="Tahoma"/>
        </w:rPr>
        <w:t>�</w:t>
      </w:r>
      <w:r>
        <w:t>;</w:t>
      </w:r>
      <w:r>
        <w:rPr>
          <w:rFonts w:ascii="Tahoma" w:hAnsi="Tahoma" w:cs="Tahoma"/>
        </w:rPr>
        <w:t>�</w:t>
      </w:r>
      <w:r>
        <w:t>;&lt;8&lt;x&lt;</w:t>
      </w:r>
      <w:r>
        <w:rPr>
          <w:rFonts w:ascii="Tahoma" w:hAnsi="Tahoma" w:cs="Tahoma"/>
        </w:rPr>
        <w:t>�</w:t>
      </w:r>
      <w:r>
        <w:t>&lt;</w:t>
      </w:r>
      <w:r>
        <w:rPr>
          <w:rFonts w:ascii="Tahoma" w:hAnsi="Tahoma" w:cs="Tahoma"/>
        </w:rPr>
        <w:t>�</w:t>
      </w:r>
      <w:r>
        <w:t>&lt;</w:t>
      </w:r>
      <w:r>
        <w:rPr>
          <w:rFonts w:ascii="Tahoma" w:hAnsi="Tahoma" w:cs="Tahoma"/>
        </w:rPr>
        <w:t>�</w:t>
      </w:r>
      <w:r>
        <w:t>&lt;8=</w:t>
      </w:r>
      <w:r>
        <w:rPr>
          <w:rFonts w:ascii="Tahoma" w:hAnsi="Tahoma" w:cs="Tahoma"/>
        </w:rPr>
        <w:t>�</w:t>
      </w:r>
      <w:r>
        <w:t>&gt;t&gt;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w:t>
      </w:r>
    </w:p>
    <w:p w14:paraId="3D423555" w14:textId="77777777" w:rsidR="0045207C" w:rsidRDefault="0045207C" w:rsidP="007724B4">
      <w:pPr>
        <w:pStyle w:val="Heading3"/>
      </w:pPr>
      <w:r>
        <w:t>?,?H?l?</w:t>
      </w:r>
      <w:r>
        <w:rPr>
          <w:rFonts w:ascii="Tahoma" w:hAnsi="Tahoma" w:cs="Tahoma"/>
        </w:rPr>
        <w:t>�</w:t>
      </w:r>
      <w:r>
        <w:t>?</w:t>
      </w:r>
      <w:r>
        <w:rPr>
          <w:rFonts w:ascii="Tahoma" w:hAnsi="Tahoma" w:cs="Tahoma"/>
        </w:rPr>
        <w:t>�</w:t>
      </w:r>
      <w:r>
        <w:t>?</w:t>
      </w:r>
      <w:r>
        <w:rPr>
          <w:rFonts w:ascii="Tahoma" w:hAnsi="Tahoma" w:cs="Tahoma"/>
        </w:rPr>
        <w:t>�</w:t>
      </w:r>
      <w:r>
        <w:t>?p</w:t>
      </w:r>
      <w:r>
        <w:rPr>
          <w:rFonts w:ascii="Tahoma" w:hAnsi="Tahoma" w:cs="Tahoma"/>
        </w:rPr>
        <w:t>⸮�</w:t>
      </w:r>
      <w:r>
        <w:t>&lt;0l0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0181Ö1ö1</w:t>
      </w:r>
      <w:r>
        <w:rPr>
          <w:rFonts w:ascii="Tahoma" w:hAnsi="Tahoma" w:cs="Tahoma"/>
        </w:rPr>
        <w:t>�</w:t>
      </w:r>
      <w:r>
        <w:t>1</w:t>
      </w:r>
      <w:r>
        <w:rPr>
          <w:rFonts w:ascii="Tahoma" w:hAnsi="Tahoma" w:cs="Tahoma"/>
        </w:rPr>
        <w:t>�</w:t>
      </w:r>
      <w:r>
        <w:t>1</w:t>
      </w:r>
      <w:r>
        <w:rPr>
          <w:rFonts w:ascii="Tahoma" w:hAnsi="Tahoma" w:cs="Tahoma"/>
        </w:rPr>
        <w:t>�</w:t>
      </w:r>
      <w:r>
        <w:t>12 2D2t2</w:t>
      </w:r>
      <w:r>
        <w:rPr>
          <w:rFonts w:ascii="Tahoma" w:hAnsi="Tahoma" w:cs="Tahoma"/>
        </w:rPr>
        <w:t>�</w:t>
      </w:r>
      <w:r>
        <w:t>2</w:t>
      </w:r>
      <w:r>
        <w:rPr>
          <w:rFonts w:ascii="Tahoma" w:hAnsi="Tahoma" w:cs="Tahoma"/>
        </w:rPr>
        <w:t>�</w:t>
      </w:r>
      <w:r>
        <w:t>2</w:t>
      </w:r>
      <w:r>
        <w:rPr>
          <w:rFonts w:ascii="Tahoma" w:hAnsi="Tahoma" w:cs="Tahoma"/>
        </w:rPr>
        <w:t>�</w:t>
      </w:r>
      <w:r>
        <w:t>203Ö3</w:t>
      </w:r>
      <w:r>
        <w:rPr>
          <w:rFonts w:ascii="Tahoma" w:hAnsi="Tahoma" w:cs="Tahoma"/>
        </w:rPr>
        <w:t>�</w:t>
      </w:r>
      <w:r>
        <w:t>3</w:t>
      </w:r>
      <w:r>
        <w:rPr>
          <w:rFonts w:ascii="Tahoma" w:hAnsi="Tahoma" w:cs="Tahoma"/>
        </w:rPr>
        <w:t>�</w:t>
      </w:r>
      <w:r>
        <w:t>3</w:t>
      </w:r>
      <w:r>
        <w:rPr>
          <w:rFonts w:ascii="Tahoma" w:hAnsi="Tahoma" w:cs="Tahoma"/>
        </w:rPr>
        <w:t>�</w:t>
      </w:r>
      <w:r>
        <w:t>344&lt;4é4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4545T5h5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6(6D6l6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67P7ö7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78É8t8</w:t>
      </w:r>
      <w:r>
        <w:rPr>
          <w:rFonts w:ascii="Tahoma" w:hAnsi="Tahoma" w:cs="Tahoma"/>
        </w:rPr>
        <w:t>�</w:t>
      </w:r>
      <w:r>
        <w:t>8</w:t>
      </w:r>
      <w:r>
        <w:rPr>
          <w:rFonts w:ascii="Tahoma" w:hAnsi="Tahoma" w:cs="Tahoma"/>
        </w:rPr>
        <w:t>�</w:t>
      </w:r>
      <w:r>
        <w:t>8</w:t>
      </w:r>
      <w:r>
        <w:rPr>
          <w:rFonts w:ascii="Tahoma" w:hAnsi="Tahoma" w:cs="Tahoma"/>
        </w:rPr>
        <w:t>�</w:t>
      </w:r>
      <w:r>
        <w:t>8909P9x9</w:t>
      </w:r>
      <w:r>
        <w:rPr>
          <w:rFonts w:ascii="Tahoma" w:hAnsi="Tahoma" w:cs="Tahoma"/>
        </w:rPr>
        <w:t>�</w:t>
      </w:r>
      <w:r>
        <w:t>9</w:t>
      </w:r>
      <w:r>
        <w:rPr>
          <w:rFonts w:ascii="Tahoma" w:hAnsi="Tahoma" w:cs="Tahoma"/>
        </w:rPr>
        <w:t>�</w:t>
      </w:r>
      <w:r>
        <w:t>9</w:t>
      </w:r>
      <w:r>
        <w:rPr>
          <w:rFonts w:ascii="Tahoma" w:hAnsi="Tahoma" w:cs="Tahoma"/>
        </w:rPr>
        <w:t>�</w:t>
      </w:r>
      <w:r>
        <w:t>9:$:X:t:</w:t>
      </w:r>
      <w:r>
        <w:rPr>
          <w:rFonts w:ascii="Tahoma" w:hAnsi="Tahoma" w:cs="Tahoma"/>
        </w:rPr>
        <w:t>�</w:t>
      </w:r>
      <w:r>
        <w:t>:</w:t>
      </w:r>
      <w:r>
        <w:rPr>
          <w:rFonts w:ascii="Tahoma" w:hAnsi="Tahoma" w:cs="Tahoma"/>
        </w:rPr>
        <w:t>�</w:t>
      </w:r>
      <w:r>
        <w:t>:</w:t>
      </w:r>
      <w:r>
        <w:rPr>
          <w:rFonts w:ascii="Tahoma" w:hAnsi="Tahoma" w:cs="Tahoma"/>
        </w:rPr>
        <w:t>�</w:t>
      </w:r>
      <w:r>
        <w:t>:;;8;X;x;</w:t>
      </w:r>
      <w:r>
        <w:rPr>
          <w:rFonts w:ascii="Tahoma" w:hAnsi="Tahoma" w:cs="Tahoma"/>
        </w:rPr>
        <w:t>�</w:t>
      </w:r>
      <w:r>
        <w:t>;</w:t>
      </w:r>
      <w:r>
        <w:rPr>
          <w:rFonts w:ascii="Tahoma" w:hAnsi="Tahoma" w:cs="Tahoma"/>
        </w:rPr>
        <w:t>�</w:t>
      </w:r>
      <w:r>
        <w:t>;</w:t>
      </w:r>
      <w:r>
        <w:rPr>
          <w:rFonts w:ascii="Tahoma" w:hAnsi="Tahoma" w:cs="Tahoma"/>
        </w:rPr>
        <w:t>�</w:t>
      </w:r>
      <w:r>
        <w:t>;</w:t>
      </w:r>
    </w:p>
    <w:p w14:paraId="3004CEBA" w14:textId="77777777" w:rsidR="0045207C" w:rsidRDefault="0045207C" w:rsidP="007724B4">
      <w:pPr>
        <w:pStyle w:val="Heading3"/>
      </w:pPr>
      <w:r>
        <w:t>&lt;,&lt;P&lt;p&lt;</w:t>
      </w:r>
      <w:r>
        <w:rPr>
          <w:rFonts w:ascii="Tahoma" w:hAnsi="Tahoma" w:cs="Tahoma"/>
        </w:rPr>
        <w:t>�</w:t>
      </w:r>
      <w:r>
        <w:t>&lt;</w:t>
      </w:r>
      <w:r>
        <w:rPr>
          <w:rFonts w:ascii="Tahoma" w:hAnsi="Tahoma" w:cs="Tahoma"/>
        </w:rPr>
        <w:t>�</w:t>
      </w:r>
      <w:r>
        <w:t>&lt;</w:t>
      </w:r>
      <w:r>
        <w:rPr>
          <w:rFonts w:ascii="Tahoma" w:hAnsi="Tahoma" w:cs="Tahoma"/>
        </w:rPr>
        <w:t>�</w:t>
      </w:r>
      <w:r>
        <w:t>&lt;</w:t>
      </w:r>
      <w:r>
        <w:rPr>
          <w:rFonts w:ascii="Tahoma" w:hAnsi="Tahoma" w:cs="Tahoma"/>
        </w:rPr>
        <w:t>�</w:t>
      </w:r>
      <w:r>
        <w:t>&lt;=0=P=l=</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=&gt;&lt;&gt;T&gt;p&gt;</w:t>
      </w:r>
      <w:r>
        <w:rPr>
          <w:rFonts w:ascii="Tahoma" w:hAnsi="Tahoma" w:cs="Tahoma"/>
        </w:rPr>
        <w:t>�</w:t>
      </w:r>
      <w:r>
        <w:t>&gt;</w:t>
      </w:r>
      <w:r>
        <w:rPr>
          <w:rFonts w:ascii="Tahoma" w:hAnsi="Tahoma" w:cs="Tahoma"/>
        </w:rPr>
        <w:t>�</w:t>
      </w:r>
      <w:r>
        <w:t>&gt;??4?P?l?</w:t>
      </w:r>
      <w:r>
        <w:rPr>
          <w:rFonts w:ascii="Tahoma" w:hAnsi="Tahoma" w:cs="Tahoma"/>
        </w:rPr>
        <w:t>�</w:t>
      </w:r>
      <w:r>
        <w:t>?</w:t>
      </w:r>
      <w:r>
        <w:rPr>
          <w:rFonts w:ascii="Tahoma" w:hAnsi="Tahoma" w:cs="Tahoma"/>
        </w:rPr>
        <w:t>�</w:t>
      </w:r>
      <w:r>
        <w:t>?</w:t>
      </w:r>
      <w:r>
        <w:rPr>
          <w:rFonts w:ascii="Tahoma" w:hAnsi="Tahoma" w:cs="Tahoma"/>
        </w:rPr>
        <w:t>�⸮�</w:t>
      </w:r>
    </w:p>
    <w:p w14:paraId="437B8F09" w14:textId="77777777" w:rsidR="0045207C" w:rsidRDefault="0045207C" w:rsidP="007724B4">
      <w:pPr>
        <w:pStyle w:val="Heading3"/>
      </w:pPr>
      <w:r>
        <w:t>0,0H0p0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w:t>
      </w:r>
      <w:r>
        <w:rPr>
          <w:rFonts w:ascii="Tahoma" w:hAnsi="Tahoma" w:cs="Tahoma"/>
        </w:rPr>
        <w:t>�</w:t>
      </w:r>
      <w:r>
        <w:t>1</w:t>
      </w:r>
      <w:r>
        <w:rPr>
          <w:rFonts w:ascii="Tahoma" w:hAnsi="Tahoma" w:cs="Tahoma"/>
        </w:rPr>
        <w:t>�</w:t>
      </w:r>
      <w:r>
        <w:t>1</w:t>
      </w:r>
      <w:r>
        <w:rPr>
          <w:rFonts w:ascii="Tahoma" w:hAnsi="Tahoma" w:cs="Tahoma"/>
        </w:rPr>
        <w:t>�</w:t>
      </w:r>
      <w:r>
        <w:t>1202L2l2</w:t>
      </w:r>
      <w:r>
        <w:rPr>
          <w:rFonts w:ascii="Tahoma" w:hAnsi="Tahoma" w:cs="Tahoma"/>
        </w:rPr>
        <w:t>�</w:t>
      </w:r>
      <w:r>
        <w:t>2</w:t>
      </w:r>
      <w:r>
        <w:rPr>
          <w:rFonts w:ascii="Tahoma" w:hAnsi="Tahoma" w:cs="Tahoma"/>
        </w:rPr>
        <w:t>�</w:t>
      </w:r>
      <w:r>
        <w:t>2</w:t>
      </w:r>
      <w:r>
        <w:rPr>
          <w:rFonts w:ascii="Tahoma" w:hAnsi="Tahoma" w:cs="Tahoma"/>
        </w:rPr>
        <w:t>�</w:t>
      </w:r>
      <w:r>
        <w:t>3(3D3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3484P4t4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4585h5</w:t>
      </w:r>
      <w:r>
        <w:rPr>
          <w:rFonts w:ascii="Tahoma" w:hAnsi="Tahoma" w:cs="Tahoma"/>
        </w:rPr>
        <w:t>�</w:t>
      </w:r>
      <w:r>
        <w:t>56&lt;6h6</w:t>
      </w:r>
      <w:r>
        <w:rPr>
          <w:rFonts w:ascii="Tahoma" w:hAnsi="Tahoma" w:cs="Tahoma"/>
        </w:rPr>
        <w:t>�</w:t>
      </w:r>
      <w:r>
        <w:t>6</w:t>
      </w:r>
      <w:r>
        <w:rPr>
          <w:rFonts w:ascii="Tahoma" w:hAnsi="Tahoma" w:cs="Tahoma"/>
        </w:rPr>
        <w:t>�</w:t>
      </w:r>
      <w:r>
        <w:t>6</w:t>
      </w:r>
      <w:r>
        <w:rPr>
          <w:rFonts w:ascii="Tahoma" w:hAnsi="Tahoma" w:cs="Tahoma"/>
        </w:rPr>
        <w:t>�</w:t>
      </w:r>
      <w:r>
        <w:t>6</w:t>
      </w:r>
      <w:r>
        <w:rPr>
          <w:rFonts w:ascii="Tahoma" w:hAnsi="Tahoma" w:cs="Tahoma"/>
        </w:rPr>
        <w:t>�</w:t>
      </w:r>
      <w:r>
        <w:t>6 7É7é7ö7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788É8é8ö8</w:t>
      </w:r>
      <w:r>
        <w:rPr>
          <w:rFonts w:ascii="Tahoma" w:hAnsi="Tahoma" w:cs="Tahoma"/>
        </w:rPr>
        <w:t>�</w:t>
      </w:r>
      <w:r>
        <w:t>8</w:t>
      </w:r>
      <w:r>
        <w:rPr>
          <w:rFonts w:ascii="Tahoma" w:hAnsi="Tahoma" w:cs="Tahoma"/>
        </w:rPr>
        <w:t>�</w:t>
      </w:r>
      <w:r>
        <w:t>8</w:t>
      </w:r>
      <w:r>
        <w:rPr>
          <w:rFonts w:ascii="Tahoma" w:hAnsi="Tahoma" w:cs="Tahoma"/>
        </w:rPr>
        <w:t>�</w:t>
      </w:r>
      <w:r>
        <w:t>89&lt;9X9x9</w:t>
      </w:r>
      <w:r>
        <w:rPr>
          <w:rFonts w:ascii="Tahoma" w:hAnsi="Tahoma" w:cs="Tahoma"/>
        </w:rPr>
        <w:t>�</w:t>
      </w:r>
      <w:r>
        <w:t>9</w:t>
      </w:r>
      <w:r>
        <w:rPr>
          <w:rFonts w:ascii="Tahoma" w:hAnsi="Tahoma" w:cs="Tahoma"/>
        </w:rPr>
        <w:t>�</w:t>
      </w:r>
      <w:r>
        <w:t>9</w:t>
      </w:r>
      <w:r>
        <w:rPr>
          <w:rFonts w:ascii="Tahoma" w:hAnsi="Tahoma" w:cs="Tahoma"/>
        </w:rPr>
        <w:t>�</w:t>
      </w:r>
      <w:r>
        <w:t>9:,:H:é:</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:(;X;</w:t>
      </w:r>
      <w:r>
        <w:rPr>
          <w:rFonts w:ascii="Tahoma" w:hAnsi="Tahoma" w:cs="Tahoma"/>
        </w:rPr>
        <w:t>�</w:t>
      </w:r>
      <w:r>
        <w:t>;</w:t>
      </w:r>
      <w:r>
        <w:rPr>
          <w:rFonts w:ascii="Tahoma" w:hAnsi="Tahoma" w:cs="Tahoma"/>
        </w:rPr>
        <w:t>�</w:t>
      </w:r>
      <w:r>
        <w:t>;&lt;8&lt;X&lt;t&lt;</w:t>
      </w:r>
      <w:r>
        <w:rPr>
          <w:rFonts w:ascii="Tahoma" w:hAnsi="Tahoma" w:cs="Tahoma"/>
        </w:rPr>
        <w:t>�</w:t>
      </w:r>
      <w:r>
        <w:t>&lt;</w:t>
      </w:r>
      <w:r>
        <w:rPr>
          <w:rFonts w:ascii="Tahoma" w:hAnsi="Tahoma" w:cs="Tahoma"/>
        </w:rPr>
        <w:t>�</w:t>
      </w:r>
      <w:r>
        <w:t>&lt;</w:t>
      </w:r>
      <w:r>
        <w:rPr>
          <w:rFonts w:ascii="Tahoma" w:hAnsi="Tahoma" w:cs="Tahoma"/>
        </w:rPr>
        <w:t>�</w:t>
      </w:r>
      <w:r>
        <w:t>&lt;=$=L=p=</w:t>
      </w:r>
      <w:r>
        <w:rPr>
          <w:rFonts w:ascii="Tahoma" w:hAnsi="Tahoma" w:cs="Tahoma"/>
        </w:rPr>
        <w:t>�</w:t>
      </w:r>
      <w:r>
        <w:t>=</w:t>
      </w:r>
      <w:r>
        <w:rPr>
          <w:rFonts w:ascii="Tahoma" w:hAnsi="Tahoma" w:cs="Tahoma"/>
        </w:rPr>
        <w:t>�</w:t>
      </w:r>
      <w:r>
        <w:t>=</w:t>
      </w:r>
      <w:r>
        <w:rPr>
          <w:rFonts w:ascii="Tahoma" w:hAnsi="Tahoma" w:cs="Tahoma"/>
        </w:rPr>
        <w:t>�</w:t>
      </w:r>
      <w:r>
        <w:t>=&gt;$&gt;H&gt;l&gt;</w:t>
      </w:r>
      <w:r>
        <w:rPr>
          <w:rFonts w:ascii="Tahoma" w:hAnsi="Tahoma" w:cs="Tahoma"/>
        </w:rPr>
        <w:t>�</w:t>
      </w:r>
      <w:r>
        <w:t>&gt;</w:t>
      </w:r>
      <w:r>
        <w:rPr>
          <w:rFonts w:ascii="Tahoma" w:hAnsi="Tahoma" w:cs="Tahoma"/>
        </w:rPr>
        <w:t>�</w:t>
      </w:r>
      <w:r>
        <w:t>&gt;</w:t>
      </w:r>
      <w:r>
        <w:rPr>
          <w:rFonts w:ascii="Tahoma" w:hAnsi="Tahoma" w:cs="Tahoma"/>
        </w:rPr>
        <w:t>�</w:t>
      </w:r>
      <w:r>
        <w:t>&gt;</w:t>
      </w:r>
      <w:r>
        <w:rPr>
          <w:rFonts w:ascii="Tahoma" w:hAnsi="Tahoma" w:cs="Tahoma"/>
        </w:rPr>
        <w:t>�</w:t>
      </w:r>
      <w:r>
        <w:t>&gt;?É?t?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 xml:space="preserve"> 0H0h0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0101X1ö1</w:t>
      </w:r>
      <w:r>
        <w:rPr>
          <w:rFonts w:ascii="Tahoma" w:hAnsi="Tahoma" w:cs="Tahoma"/>
        </w:rPr>
        <w:t>�</w:t>
      </w:r>
      <w:r>
        <w:t>1</w:t>
      </w:r>
      <w:r>
        <w:rPr>
          <w:rFonts w:ascii="Tahoma" w:hAnsi="Tahoma" w:cs="Tahoma"/>
        </w:rPr>
        <w:t>�</w:t>
      </w:r>
      <w:r>
        <w:t>1</w:t>
      </w:r>
      <w:r>
        <w:rPr>
          <w:rFonts w:ascii="Tahoma" w:hAnsi="Tahoma" w:cs="Tahoma"/>
        </w:rPr>
        <w:t>�</w:t>
      </w:r>
      <w:r>
        <w:t>1</w:t>
      </w:r>
      <w:r>
        <w:rPr>
          <w:rFonts w:ascii="Tahoma" w:hAnsi="Tahoma" w:cs="Tahoma"/>
        </w:rPr>
        <w:t>�</w:t>
      </w:r>
      <w:r>
        <w:t>1282p2</w:t>
      </w:r>
      <w:r>
        <w:rPr>
          <w:rFonts w:ascii="Tahoma" w:hAnsi="Tahoma" w:cs="Tahoma"/>
        </w:rPr>
        <w:t>�</w:t>
      </w:r>
      <w:r>
        <w:t>2</w:t>
      </w:r>
      <w:r>
        <w:rPr>
          <w:rFonts w:ascii="Tahoma" w:hAnsi="Tahoma" w:cs="Tahoma"/>
        </w:rPr>
        <w:t>�</w:t>
      </w:r>
      <w:r>
        <w:t>2</w:t>
      </w:r>
      <w:r>
        <w:rPr>
          <w:rFonts w:ascii="Tahoma" w:hAnsi="Tahoma" w:cs="Tahoma"/>
        </w:rPr>
        <w:t>�</w:t>
      </w:r>
      <w:r>
        <w:t>3$3D3X3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w:t>
      </w:r>
      <w:r>
        <w:rPr>
          <w:rFonts w:ascii="Tahoma" w:hAnsi="Tahoma" w:cs="Tahoma"/>
        </w:rPr>
        <w:t>�</w:t>
      </w:r>
      <w:r>
        <w:t>3444Ö4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45H5d5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p>
    <w:p w14:paraId="762B2176" w14:textId="77777777" w:rsidR="0045207C" w:rsidRDefault="0045207C" w:rsidP="007724B4">
      <w:pPr>
        <w:pStyle w:val="Heading3"/>
      </w:pPr>
      <w:r>
        <w:t>6(6L6h6</w:t>
      </w:r>
      <w:r>
        <w:rPr>
          <w:rFonts w:ascii="Tahoma" w:hAnsi="Tahoma" w:cs="Tahoma"/>
        </w:rPr>
        <w:t>�</w:t>
      </w:r>
      <w:r>
        <w:t>6</w:t>
      </w:r>
      <w:r>
        <w:rPr>
          <w:rFonts w:ascii="Tahoma" w:hAnsi="Tahoma" w:cs="Tahoma"/>
        </w:rPr>
        <w:t>�</w:t>
      </w:r>
      <w:r>
        <w:t>6</w:t>
      </w:r>
      <w:r>
        <w:rPr>
          <w:rFonts w:ascii="Tahoma" w:hAnsi="Tahoma" w:cs="Tahoma"/>
        </w:rPr>
        <w:t>�</w:t>
      </w:r>
      <w:r>
        <w:t>6707L7h7</w:t>
      </w:r>
      <w:r>
        <w:rPr>
          <w:rFonts w:ascii="Tahoma" w:hAnsi="Tahoma" w:cs="Tahoma"/>
        </w:rPr>
        <w:t>�</w:t>
      </w:r>
      <w:r>
        <w:t>7</w:t>
      </w:r>
      <w:r>
        <w:rPr>
          <w:rFonts w:ascii="Tahoma" w:hAnsi="Tahoma" w:cs="Tahoma"/>
        </w:rPr>
        <w:t>�</w:t>
      </w:r>
      <w:r>
        <w:t>7</w:t>
      </w:r>
      <w:r>
        <w:rPr>
          <w:rFonts w:ascii="Tahoma" w:hAnsi="Tahoma" w:cs="Tahoma"/>
        </w:rPr>
        <w:t>�</w:t>
      </w:r>
      <w:r>
        <w:t>7</w:t>
      </w:r>
      <w:r>
        <w:rPr>
          <w:rFonts w:ascii="Tahoma" w:hAnsi="Tahoma" w:cs="Tahoma"/>
        </w:rPr>
        <w:t>�</w:t>
      </w:r>
      <w:r>
        <w:t>7848é8</w:t>
      </w:r>
      <w:r>
        <w:rPr>
          <w:rFonts w:ascii="Tahoma" w:hAnsi="Tahoma" w:cs="Tahoma"/>
        </w:rPr>
        <w:t>�</w:t>
      </w:r>
      <w:r>
        <w:t>8</w:t>
      </w:r>
      <w:r>
        <w:rPr>
          <w:rFonts w:ascii="Tahoma" w:hAnsi="Tahoma" w:cs="Tahoma"/>
        </w:rPr>
        <w:t>�</w:t>
      </w:r>
      <w:r>
        <w:t>8</w:t>
      </w:r>
      <w:r>
        <w:rPr>
          <w:rFonts w:ascii="Tahoma" w:hAnsi="Tahoma" w:cs="Tahoma"/>
        </w:rPr>
        <w:t>�</w:t>
      </w:r>
      <w:r>
        <w:t>8</w:t>
      </w:r>
      <w:r>
        <w:rPr>
          <w:rFonts w:ascii="Tahoma" w:hAnsi="Tahoma" w:cs="Tahoma"/>
        </w:rPr>
        <w:t>�</w:t>
      </w:r>
      <w:r>
        <w:t>8</w:t>
      </w:r>
    </w:p>
    <w:p w14:paraId="6FAF99DC" w14:textId="77777777" w:rsidR="0045207C" w:rsidRDefault="0045207C" w:rsidP="007724B4">
      <w:pPr>
        <w:pStyle w:val="Heading3"/>
      </w:pPr>
      <w:r>
        <w:t>9&lt;9X9ö9</w:t>
      </w:r>
      <w:r>
        <w:rPr>
          <w:rFonts w:ascii="Tahoma" w:hAnsi="Tahoma" w:cs="Tahoma"/>
        </w:rPr>
        <w:t>�</w:t>
      </w:r>
      <w:r>
        <w:t>9</w:t>
      </w:r>
      <w:r>
        <w:rPr>
          <w:rFonts w:ascii="Tahoma" w:hAnsi="Tahoma" w:cs="Tahoma"/>
        </w:rPr>
        <w:t>�</w:t>
      </w:r>
      <w:r>
        <w:t>9</w:t>
      </w:r>
      <w:r>
        <w:rPr>
          <w:rFonts w:ascii="Tahoma" w:hAnsi="Tahoma" w:cs="Tahoma"/>
        </w:rPr>
        <w:t>�</w:t>
      </w:r>
      <w:r>
        <w:t>9:É:d:</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:;0;T;x;</w:t>
      </w:r>
      <w:r>
        <w:rPr>
          <w:rFonts w:ascii="Tahoma" w:hAnsi="Tahoma" w:cs="Tahoma"/>
        </w:rPr>
        <w:t>�</w:t>
      </w:r>
      <w:r>
        <w:t>;</w:t>
      </w:r>
      <w:r>
        <w:rPr>
          <w:rFonts w:ascii="Tahoma" w:hAnsi="Tahoma" w:cs="Tahoma"/>
        </w:rPr>
        <w:t>�</w:t>
      </w:r>
      <w:r>
        <w:t>;</w:t>
      </w:r>
      <w:r>
        <w:rPr>
          <w:rFonts w:ascii="Tahoma" w:hAnsi="Tahoma" w:cs="Tahoma"/>
        </w:rPr>
        <w:t>�</w:t>
      </w:r>
      <w:r>
        <w:t>;(&lt;H&lt;d&lt;</w:t>
      </w:r>
      <w:r>
        <w:rPr>
          <w:rFonts w:ascii="Tahoma" w:hAnsi="Tahoma" w:cs="Tahoma"/>
        </w:rPr>
        <w:t>�</w:t>
      </w:r>
      <w:r>
        <w:t>&lt;</w:t>
      </w:r>
      <w:r>
        <w:rPr>
          <w:rFonts w:ascii="Tahoma" w:hAnsi="Tahoma" w:cs="Tahoma"/>
        </w:rPr>
        <w:t>�</w:t>
      </w:r>
      <w:r>
        <w:t>&lt;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=&gt;H&gt;t&gt;</w:t>
      </w:r>
      <w:r>
        <w:rPr>
          <w:rFonts w:ascii="Tahoma" w:hAnsi="Tahoma" w:cs="Tahoma"/>
        </w:rPr>
        <w:t>�</w:t>
      </w:r>
      <w:r>
        <w:t>&gt;</w:t>
      </w:r>
      <w:r>
        <w:rPr>
          <w:rFonts w:ascii="Tahoma" w:hAnsi="Tahoma" w:cs="Tahoma"/>
        </w:rPr>
        <w:t>�</w:t>
      </w:r>
      <w:r>
        <w:t>&gt;</w:t>
      </w:r>
      <w:r>
        <w:rPr>
          <w:rFonts w:ascii="Tahoma" w:hAnsi="Tahoma" w:cs="Tahoma"/>
        </w:rPr>
        <w:t>�</w:t>
      </w:r>
      <w:r>
        <w:t>&gt;?0?X?ö?</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h0&lt;0T0</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0101P1l1</w:t>
      </w:r>
      <w:r>
        <w:rPr>
          <w:rFonts w:ascii="Tahoma" w:hAnsi="Tahoma" w:cs="Tahoma"/>
        </w:rPr>
        <w:t>�</w:t>
      </w:r>
      <w:r>
        <w:t>1</w:t>
      </w:r>
      <w:r>
        <w:rPr>
          <w:rFonts w:ascii="Tahoma" w:hAnsi="Tahoma" w:cs="Tahoma"/>
        </w:rPr>
        <w:t>�</w:t>
      </w:r>
      <w:r>
        <w:t>1</w:t>
      </w:r>
      <w:r>
        <w:rPr>
          <w:rFonts w:ascii="Tahoma" w:hAnsi="Tahoma" w:cs="Tahoma"/>
        </w:rPr>
        <w:t>�</w:t>
      </w:r>
      <w:r>
        <w:t>1</w:t>
      </w:r>
    </w:p>
    <w:p w14:paraId="3EAE7FA3" w14:textId="77777777" w:rsidR="0045207C" w:rsidRDefault="0045207C" w:rsidP="007724B4">
      <w:pPr>
        <w:pStyle w:val="Heading3"/>
      </w:pPr>
      <w:r>
        <w:t>2,2X2</w:t>
      </w:r>
      <w:r>
        <w:rPr>
          <w:rFonts w:ascii="Tahoma" w:hAnsi="Tahoma" w:cs="Tahoma"/>
        </w:rPr>
        <w:t>�</w:t>
      </w:r>
      <w:r>
        <w:t>2</w:t>
      </w:r>
      <w:r>
        <w:rPr>
          <w:rFonts w:ascii="Tahoma" w:hAnsi="Tahoma" w:cs="Tahoma"/>
        </w:rPr>
        <w:t>�</w:t>
      </w:r>
      <w:r>
        <w:t>2</w:t>
      </w:r>
      <w:r>
        <w:rPr>
          <w:rFonts w:ascii="Tahoma" w:hAnsi="Tahoma" w:cs="Tahoma"/>
        </w:rPr>
        <w:t>�</w:t>
      </w:r>
      <w:r>
        <w:t>2</w:t>
      </w:r>
      <w:r>
        <w:rPr>
          <w:rFonts w:ascii="Tahoma" w:hAnsi="Tahoma" w:cs="Tahoma"/>
        </w:rPr>
        <w:t>�</w:t>
      </w:r>
      <w:r>
        <w:t>3$3É3h3</w:t>
      </w:r>
      <w:r>
        <w:rPr>
          <w:rFonts w:ascii="Tahoma" w:hAnsi="Tahoma" w:cs="Tahoma"/>
        </w:rPr>
        <w:t>�</w:t>
      </w:r>
      <w:r>
        <w:t>3</w:t>
      </w:r>
      <w:r>
        <w:rPr>
          <w:rFonts w:ascii="Tahoma" w:hAnsi="Tahoma" w:cs="Tahoma"/>
        </w:rPr>
        <w:t>�</w:t>
      </w:r>
      <w:r>
        <w:t>3</w:t>
      </w:r>
      <w:r>
        <w:rPr>
          <w:rFonts w:ascii="Tahoma" w:hAnsi="Tahoma" w:cs="Tahoma"/>
        </w:rPr>
        <w:t>�</w:t>
      </w:r>
      <w:r>
        <w:t>3</w:t>
      </w:r>
    </w:p>
    <w:p w14:paraId="47636DA6" w14:textId="77777777" w:rsidR="0045207C" w:rsidRDefault="0045207C" w:rsidP="007724B4">
      <w:pPr>
        <w:pStyle w:val="Heading3"/>
      </w:pPr>
      <w:r>
        <w:t>484X4t4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w:t>
      </w:r>
      <w:r>
        <w:rPr>
          <w:rFonts w:ascii="Tahoma" w:hAnsi="Tahoma" w:cs="Tahoma"/>
        </w:rPr>
        <w:t>�</w:t>
      </w:r>
      <w:r>
        <w:t>4545L5h5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5</w:t>
      </w:r>
      <w:r>
        <w:rPr>
          <w:rFonts w:ascii="Tahoma" w:hAnsi="Tahoma" w:cs="Tahoma"/>
        </w:rPr>
        <w:t>�</w:t>
      </w:r>
      <w:r>
        <w:t>0</w:t>
      </w:r>
      <w:r>
        <w:rPr>
          <w:rFonts w:ascii="Tahoma" w:hAnsi="Tahoma" w:cs="Tahoma"/>
        </w:rPr>
        <w:t>��</w:t>
      </w:r>
      <w:r>
        <w:t xml:space="preserve">        *</w:t>
      </w:r>
      <w:r>
        <w:rPr>
          <w:rFonts w:ascii="Tahoma" w:hAnsi="Tahoma" w:cs="Tahoma"/>
        </w:rPr>
        <w:t>�</w:t>
      </w:r>
      <w:r>
        <w:t>H</w:t>
      </w:r>
      <w:r>
        <w:rPr>
          <w:rFonts w:ascii="Tahoma" w:hAnsi="Tahoma" w:cs="Tahoma"/>
        </w:rPr>
        <w:t>��</w:t>
      </w:r>
    </w:p>
    <w:p w14:paraId="4C72668D" w14:textId="77777777" w:rsidR="0045207C" w:rsidRDefault="0045207C" w:rsidP="007724B4">
      <w:pPr>
        <w:pStyle w:val="Heading3"/>
      </w:pPr>
      <w:r>
        <w:rPr>
          <w:rFonts w:ascii="Tahoma" w:hAnsi="Tahoma" w:cs="Tahoma"/>
        </w:rPr>
        <w:t>���</w:t>
      </w:r>
      <w:r>
        <w:t>0</w:t>
      </w:r>
      <w:r>
        <w:rPr>
          <w:rFonts w:ascii="Tahoma" w:hAnsi="Tahoma" w:cs="Tahoma"/>
        </w:rPr>
        <w:t>��</w:t>
      </w:r>
      <w:r>
        <w:t>1</w:t>
      </w:r>
    </w:p>
    <w:p w14:paraId="5BD5029E" w14:textId="77777777" w:rsidR="0045207C" w:rsidRDefault="0045207C" w:rsidP="007724B4">
      <w:pPr>
        <w:pStyle w:val="Heading3"/>
      </w:pPr>
      <w:r>
        <w:t>0       +</w:t>
      </w:r>
      <w:r>
        <w:rPr>
          <w:rFonts w:ascii="Tahoma" w:hAnsi="Tahoma" w:cs="Tahoma"/>
        </w:rPr>
        <w:t>⸮</w:t>
      </w:r>
      <w:r>
        <w:t>0L</w:t>
      </w:r>
    </w:p>
    <w:p w14:paraId="15D2479C" w14:textId="77777777" w:rsidR="0045207C" w:rsidRDefault="0045207C" w:rsidP="007724B4">
      <w:pPr>
        <w:pStyle w:val="Heading3"/>
      </w:pPr>
      <w:r>
        <w:t>+</w:t>
      </w:r>
      <w:r>
        <w:rPr>
          <w:rFonts w:ascii="Tahoma" w:hAnsi="Tahoma" w:cs="Tahoma"/>
        </w:rPr>
        <w:t>�</w:t>
      </w:r>
      <w:r>
        <w:t>7</w:t>
      </w:r>
      <w:r>
        <w:rPr>
          <w:rFonts w:ascii="Tahoma" w:hAnsi="Tahoma" w:cs="Tahoma"/>
        </w:rPr>
        <w:t>�</w:t>
      </w:r>
      <w:r>
        <w:t>&gt;0&lt;0</w:t>
      </w:r>
    </w:p>
    <w:p w14:paraId="3F11E7D7" w14:textId="77777777" w:rsidR="0045207C" w:rsidRDefault="0045207C" w:rsidP="007724B4">
      <w:pPr>
        <w:pStyle w:val="Heading3"/>
      </w:pPr>
      <w:r>
        <w:t>+</w:t>
      </w:r>
      <w:r>
        <w:rPr>
          <w:rFonts w:ascii="Tahoma" w:hAnsi="Tahoma" w:cs="Tahoma"/>
        </w:rPr>
        <w:t>�</w:t>
      </w:r>
      <w:r>
        <w:t xml:space="preserve">70    </w:t>
      </w:r>
      <w:r>
        <w:rPr>
          <w:rFonts w:ascii="Tahoma" w:hAnsi="Tahoma" w:cs="Tahoma"/>
        </w:rPr>
        <w:t>���</w:t>
      </w:r>
      <w:r>
        <w:t>0!0  +</w:t>
      </w:r>
      <w:r>
        <w:rPr>
          <w:rFonts w:ascii="Tahoma" w:hAnsi="Tahoma" w:cs="Tahoma"/>
        </w:rPr>
        <w:t>⸮</w:t>
      </w:r>
      <w:r>
        <w:t>%</w:t>
      </w:r>
      <w:r>
        <w:rPr>
          <w:rFonts w:ascii="Tahoma" w:hAnsi="Tahoma" w:cs="Tahoma"/>
        </w:rPr>
        <w:t>�����</w:t>
      </w:r>
      <w:r>
        <w:t>rv</w:t>
      </w:r>
      <w:r>
        <w:rPr>
          <w:rFonts w:ascii="Tahoma" w:hAnsi="Tahoma" w:cs="Tahoma"/>
        </w:rPr>
        <w:t>�</w:t>
      </w:r>
      <w:r>
        <w:t>0Go</w:t>
      </w:r>
    </w:p>
    <w:p w14:paraId="2CF7F77A" w14:textId="77777777" w:rsidR="0045207C" w:rsidRDefault="0045207C" w:rsidP="007724B4">
      <w:pPr>
        <w:pStyle w:val="Heading3"/>
      </w:pPr>
      <w:r>
        <w:rPr>
          <w:rFonts w:ascii="Tahoma" w:hAnsi="Tahoma" w:cs="Tahoma"/>
        </w:rPr>
        <w:t>��</w:t>
      </w:r>
      <w:r>
        <w:t>a!n</w:t>
      </w:r>
      <w:r>
        <w:rPr>
          <w:rFonts w:ascii="Tahoma" w:hAnsi="Tahoma" w:cs="Tahoma"/>
        </w:rPr>
        <w:t>��</w:t>
      </w:r>
      <w:r>
        <w:t>n0</w:t>
      </w:r>
      <w:r>
        <w:rPr>
          <w:rFonts w:ascii="Tahoma" w:hAnsi="Tahoma" w:cs="Tahoma"/>
        </w:rPr>
        <w:t>�</w:t>
      </w:r>
      <w:r>
        <w:t>0</w:t>
      </w:r>
      <w:r>
        <w:rPr>
          <w:rFonts w:ascii="Tahoma" w:hAnsi="Tahoma" w:cs="Tahoma"/>
        </w:rPr>
        <w:t>���</w:t>
      </w:r>
    </w:p>
    <w:p w14:paraId="3FDDCB07" w14:textId="77777777" w:rsidR="0045207C" w:rsidRDefault="0045207C" w:rsidP="007724B4">
      <w:pPr>
        <w:pStyle w:val="Heading3"/>
      </w:pPr>
      <w:r>
        <w:t>/N</w:t>
      </w:r>
      <w:r>
        <w:rPr>
          <w:rFonts w:ascii="Tahoma" w:hAnsi="Tahoma" w:cs="Tahoma"/>
        </w:rPr>
        <w:t>�</w:t>
      </w:r>
      <w:r>
        <w:t>R</w:t>
      </w:r>
      <w:r>
        <w:rPr>
          <w:rFonts w:ascii="Tahoma" w:hAnsi="Tahoma" w:cs="Tahoma"/>
        </w:rPr>
        <w:t>�</w:t>
      </w:r>
      <w:r>
        <w:t>0</w:t>
      </w:r>
    </w:p>
    <w:p w14:paraId="3AC29EDD" w14:textId="77777777" w:rsidR="0045207C" w:rsidRDefault="0045207C" w:rsidP="007724B4">
      <w:pPr>
        <w:pStyle w:val="Heading3"/>
      </w:pPr>
      <w:r>
        <w:t xml:space="preserve">        *</w:t>
      </w:r>
      <w:r>
        <w:rPr>
          <w:rFonts w:ascii="Tahoma" w:hAnsi="Tahoma" w:cs="Tahoma"/>
        </w:rPr>
        <w:t>�</w:t>
      </w:r>
      <w:r>
        <w:t>H</w:t>
      </w:r>
      <w:r>
        <w:rPr>
          <w:rFonts w:ascii="Tahoma" w:hAnsi="Tahoma" w:cs="Tahoma"/>
        </w:rPr>
        <w:t>��</w:t>
      </w:r>
    </w:p>
    <w:p w14:paraId="57555D86" w14:textId="77777777" w:rsidR="0045207C" w:rsidRDefault="0045207C" w:rsidP="007724B4">
      <w:pPr>
        <w:pStyle w:val="Heading3"/>
      </w:pPr>
      <w:r>
        <w:t>0W1</w:t>
      </w:r>
    </w:p>
    <w:p w14:paraId="00F1C456" w14:textId="77777777" w:rsidR="0045207C" w:rsidRDefault="0045207C" w:rsidP="007724B4">
      <w:pPr>
        <w:pStyle w:val="Heading3"/>
      </w:pPr>
      <w:r>
        <w:t>0       UBE10U</w:t>
      </w:r>
    </w:p>
    <w:p w14:paraId="5605C4DF" w14:textId="77777777" w:rsidR="0045207C" w:rsidRDefault="0045207C" w:rsidP="007724B4">
      <w:pPr>
        <w:pStyle w:val="Heading3"/>
      </w:pPr>
      <w:r>
        <w:t>GlobalSign nv-sa10U</w:t>
      </w:r>
    </w:p>
    <w:p w14:paraId="365E909B" w14:textId="77777777" w:rsidR="0045207C" w:rsidRDefault="0045207C" w:rsidP="007724B4">
      <w:pPr>
        <w:pStyle w:val="Heading3"/>
      </w:pPr>
      <w:r>
        <w:t>Root CA1UGlobalSign Root CA0</w:t>
      </w:r>
    </w:p>
    <w:p w14:paraId="64DE5755" w14:textId="77777777" w:rsidR="0045207C" w:rsidRDefault="0045207C" w:rsidP="007724B4">
      <w:pPr>
        <w:pStyle w:val="Heading3"/>
      </w:pPr>
      <w:r>
        <w:t>110413100000Z</w:t>
      </w:r>
    </w:p>
    <w:p w14:paraId="40C94D97" w14:textId="77777777" w:rsidR="0045207C" w:rsidRDefault="0045207C" w:rsidP="007724B4">
      <w:pPr>
        <w:pStyle w:val="Heading3"/>
      </w:pPr>
      <w:r>
        <w:t>280128120000Z0R1</w:t>
      </w:r>
    </w:p>
    <w:p w14:paraId="05B28169" w14:textId="77777777" w:rsidR="0045207C" w:rsidRDefault="0045207C" w:rsidP="007724B4">
      <w:pPr>
        <w:pStyle w:val="Heading3"/>
      </w:pPr>
      <w:r>
        <w:t>0       UBE10U</w:t>
      </w:r>
    </w:p>
    <w:p w14:paraId="2C1B4DAC" w14:textId="77777777" w:rsidR="0045207C" w:rsidRDefault="0045207C" w:rsidP="007724B4">
      <w:pPr>
        <w:pStyle w:val="Heading3"/>
      </w:pPr>
      <w:r>
        <w:t>GlobalSign nv-sa1(0&amp;UGlobalSign Timestamping CA - G20</w:t>
      </w:r>
      <w:r>
        <w:rPr>
          <w:rFonts w:ascii="Tahoma" w:hAnsi="Tahoma" w:cs="Tahoma"/>
        </w:rPr>
        <w:t>�</w:t>
      </w:r>
      <w:r>
        <w:t>"0</w:t>
      </w:r>
    </w:p>
    <w:p w14:paraId="2E7F7FA0" w14:textId="77777777" w:rsidR="0045207C" w:rsidRDefault="0045207C" w:rsidP="007724B4">
      <w:pPr>
        <w:pStyle w:val="Heading3"/>
      </w:pPr>
      <w:r>
        <w:t xml:space="preserve">        *</w:t>
      </w:r>
      <w:r>
        <w:rPr>
          <w:rFonts w:ascii="Tahoma" w:hAnsi="Tahoma" w:cs="Tahoma"/>
        </w:rPr>
        <w:t>�</w:t>
      </w:r>
      <w:r>
        <w:t>H</w:t>
      </w:r>
      <w:r>
        <w:rPr>
          <w:rFonts w:ascii="Tahoma" w:hAnsi="Tahoma" w:cs="Tahoma"/>
        </w:rPr>
        <w:t>��</w:t>
      </w:r>
    </w:p>
    <w:p w14:paraId="6C4FE32E" w14:textId="77777777" w:rsidR="0045207C" w:rsidRDefault="0045207C" w:rsidP="007724B4">
      <w:pPr>
        <w:pStyle w:val="Heading3"/>
      </w:pPr>
      <w:r>
        <w:rPr>
          <w:rFonts w:ascii="Tahoma" w:hAnsi="Tahoma" w:cs="Tahoma"/>
        </w:rPr>
        <w:t>�</w:t>
      </w:r>
      <w:r>
        <w:t>0</w:t>
      </w:r>
      <w:r>
        <w:rPr>
          <w:rFonts w:ascii="Tahoma" w:hAnsi="Tahoma" w:cs="Tahoma"/>
        </w:rPr>
        <w:t>�</w:t>
      </w:r>
    </w:p>
    <w:p w14:paraId="4FCB558B" w14:textId="77777777" w:rsidR="0045207C" w:rsidRDefault="0045207C" w:rsidP="007724B4">
      <w:pPr>
        <w:pStyle w:val="Heading3"/>
      </w:pPr>
      <w:r>
        <w:rPr>
          <w:rFonts w:ascii="Tahoma" w:hAnsi="Tahoma" w:cs="Tahoma"/>
        </w:rPr>
        <w:t>���</w:t>
      </w:r>
      <w:r>
        <w:t>e</w:t>
      </w:r>
      <w:r>
        <w:rPr>
          <w:rFonts w:ascii="Tahoma" w:hAnsi="Tahoma" w:cs="Tahoma"/>
        </w:rPr>
        <w:t>��</w:t>
      </w:r>
      <w:r>
        <w:t>W</w:t>
      </w:r>
      <w:r>
        <w:rPr>
          <w:rFonts w:ascii="Tahoma" w:hAnsi="Tahoma" w:cs="Tahoma"/>
        </w:rPr>
        <w:t>��</w:t>
      </w:r>
      <w:r>
        <w:t>S</w:t>
      </w:r>
    </w:p>
    <w:p w14:paraId="469D9CD2" w14:textId="77777777" w:rsidR="0045207C" w:rsidRDefault="0045207C" w:rsidP="007724B4">
      <w:pPr>
        <w:pStyle w:val="Heading3"/>
      </w:pPr>
      <w:r>
        <w:t>4</w:t>
      </w:r>
      <w:r>
        <w:rPr>
          <w:rFonts w:ascii="Tahoma" w:hAnsi="Tahoma" w:cs="Tahoma"/>
        </w:rPr>
        <w:t>�</w:t>
      </w:r>
      <w:r>
        <w:t xml:space="preserve">      </w:t>
      </w:r>
      <w:r>
        <w:rPr>
          <w:rFonts w:ascii="Tahoma" w:hAnsi="Tahoma" w:cs="Tahoma"/>
        </w:rPr>
        <w:t>�</w:t>
      </w:r>
      <w:r>
        <w:t>Gj</w:t>
      </w:r>
      <w:r>
        <w:rPr>
          <w:rFonts w:ascii="Tahoma" w:hAnsi="Tahoma" w:cs="Tahoma"/>
        </w:rPr>
        <w:t>��</w:t>
      </w:r>
      <w:r>
        <w:t>[</w:t>
      </w:r>
      <w:r>
        <w:rPr>
          <w:rFonts w:ascii="Tahoma" w:hAnsi="Tahoma" w:cs="Tahoma"/>
        </w:rPr>
        <w:t>��</w:t>
      </w:r>
      <w:r>
        <w:t>'</w:t>
      </w:r>
      <w:r>
        <w:rPr>
          <w:rFonts w:ascii="Tahoma" w:hAnsi="Tahoma" w:cs="Tahoma"/>
        </w:rPr>
        <w:t>�</w:t>
      </w:r>
      <w:r>
        <w:t>4</w:t>
      </w:r>
      <w:r>
        <w:rPr>
          <w:rFonts w:ascii="Tahoma" w:hAnsi="Tahoma" w:cs="Tahoma"/>
        </w:rPr>
        <w:t>���⸮����</w:t>
      </w:r>
      <w:r>
        <w:t>Anfԁ</w:t>
      </w:r>
      <w:r>
        <w:rPr>
          <w:rFonts w:ascii="Tahoma" w:hAnsi="Tahoma" w:cs="Tahoma"/>
        </w:rPr>
        <w:t>���</w:t>
      </w:r>
      <w:r>
        <w:t>dZF/</w:t>
      </w:r>
      <w:r>
        <w:rPr>
          <w:rFonts w:ascii="Tahoma" w:hAnsi="Tahoma" w:cs="Tahoma"/>
        </w:rPr>
        <w:t>���</w:t>
      </w:r>
      <w:r>
        <w:t>w</w:t>
      </w:r>
      <w:r>
        <w:rPr>
          <w:rFonts w:ascii="Tahoma" w:hAnsi="Tahoma" w:cs="Tahoma"/>
        </w:rPr>
        <w:t>��</w:t>
      </w:r>
      <w:r>
        <w:t>\</w:t>
      </w:r>
      <w:r>
        <w:rPr>
          <w:rFonts w:ascii="Tahoma" w:hAnsi="Tahoma" w:cs="Tahoma"/>
        </w:rPr>
        <w:t>�</w:t>
      </w:r>
      <w:r>
        <w:t>"</w:t>
      </w:r>
      <w:r>
        <w:rPr>
          <w:rFonts w:ascii="Tahoma" w:hAnsi="Tahoma" w:cs="Tahoma"/>
        </w:rPr>
        <w:t>�</w:t>
      </w:r>
      <w:r>
        <w:t>jgл</w:t>
      </w:r>
      <w:r>
        <w:rPr>
          <w:rFonts w:ascii="Tahoma" w:hAnsi="Tahoma" w:cs="Tahoma"/>
        </w:rPr>
        <w:t>��</w:t>
      </w:r>
      <w:r>
        <w:t>t</w:t>
      </w:r>
      <w:r>
        <w:rPr>
          <w:rFonts w:ascii="MV Boli" w:hAnsi="MV Boli" w:cs="MV Boli"/>
        </w:rPr>
        <w:t>ދ</w:t>
      </w:r>
      <w:r>
        <w:t>O</w:t>
      </w:r>
    </w:p>
    <w:p w14:paraId="279610A3" w14:textId="77777777" w:rsidR="0045207C" w:rsidRDefault="0045207C" w:rsidP="007724B4">
      <w:pPr>
        <w:pStyle w:val="Heading3"/>
      </w:pPr>
      <w:r>
        <w:rPr>
          <w:rFonts w:ascii="Tahoma" w:hAnsi="Tahoma" w:cs="Tahoma"/>
        </w:rPr>
        <w:t>�</w:t>
      </w:r>
      <w:r>
        <w:t>R</w:t>
      </w:r>
      <w:r>
        <w:rPr>
          <w:rFonts w:ascii="Tahoma" w:hAnsi="Tahoma" w:cs="Tahoma"/>
        </w:rPr>
        <w:t>�</w:t>
      </w:r>
      <w:r>
        <w:t>[</w:t>
      </w:r>
      <w:r>
        <w:rPr>
          <w:rFonts w:ascii="Tahoma" w:hAnsi="Tahoma" w:cs="Tahoma"/>
        </w:rPr>
        <w:t>�</w:t>
      </w:r>
      <w:r>
        <w:t>G</w:t>
      </w:r>
      <w:r>
        <w:rPr>
          <w:rFonts w:ascii="Tahoma" w:hAnsi="Tahoma" w:cs="Tahoma"/>
        </w:rPr>
        <w:t>�</w:t>
      </w:r>
      <w:r>
        <w:rPr>
          <w:rFonts w:ascii="MS Gothic" w:eastAsia="MS Gothic" w:hAnsi="MS Gothic" w:cs="MS Gothic" w:hint="eastAsia"/>
        </w:rPr>
        <w:t>矜</w:t>
      </w:r>
    </w:p>
    <w:p w14:paraId="430909B7" w14:textId="77777777" w:rsidR="0045207C" w:rsidRDefault="0045207C" w:rsidP="007724B4">
      <w:pPr>
        <w:pStyle w:val="Heading3"/>
      </w:pPr>
      <w:r>
        <w:rPr>
          <w:rFonts w:ascii="Tahoma" w:hAnsi="Tahoma" w:cs="Tahoma"/>
        </w:rPr>
        <w:t>�</w:t>
      </w:r>
      <w:r>
        <w:t>e&gt;</w:t>
      </w:r>
      <w:r>
        <w:rPr>
          <w:rFonts w:ascii="Tahoma" w:hAnsi="Tahoma" w:cs="Tahoma"/>
        </w:rPr>
        <w:t>�</w:t>
      </w:r>
      <w:r>
        <w:t>0Erm9</w:t>
      </w:r>
      <w:r>
        <w:rPr>
          <w:rFonts w:ascii="Tahoma" w:hAnsi="Tahoma" w:cs="Tahoma"/>
        </w:rPr>
        <w:t>�</w:t>
      </w:r>
      <w:r>
        <w:t>6ʹ</w:t>
      </w:r>
      <w:r>
        <w:rPr>
          <w:rFonts w:ascii="Tahoma" w:hAnsi="Tahoma" w:cs="Tahoma"/>
        </w:rPr>
        <w:t>���</w:t>
      </w:r>
      <w:r>
        <w:t>1</w:t>
      </w:r>
      <w:r>
        <w:rPr>
          <w:rFonts w:ascii="Tahoma" w:hAnsi="Tahoma" w:cs="Tahoma"/>
        </w:rPr>
        <w:t>�</w:t>
      </w:r>
      <w:r>
        <w:t>a</w:t>
      </w:r>
      <w:r>
        <w:rPr>
          <w:rFonts w:ascii="Tahoma" w:hAnsi="Tahoma" w:cs="Tahoma"/>
        </w:rPr>
        <w:t>�</w:t>
      </w:r>
      <w:r>
        <w:t>b</w:t>
      </w:r>
      <w:r>
        <w:rPr>
          <w:rFonts w:ascii="Tahoma" w:hAnsi="Tahoma" w:cs="Tahoma"/>
        </w:rPr>
        <w:t>�</w:t>
      </w:r>
      <w:r>
        <w:t>É</w:t>
      </w:r>
      <w:r>
        <w:rPr>
          <w:rFonts w:ascii="Tahoma" w:hAnsi="Tahoma" w:cs="Tahoma"/>
        </w:rPr>
        <w:t>��������</w:t>
      </w:r>
      <w:r>
        <w:t>.</w:t>
      </w:r>
      <w:r>
        <w:rPr>
          <w:rFonts w:ascii="Tahoma" w:hAnsi="Tahoma" w:cs="Tahoma"/>
        </w:rPr>
        <w:t>��������</w:t>
      </w:r>
      <w:r>
        <w:t>Yxw</w:t>
      </w:r>
      <w:r>
        <w:rPr>
          <w:rFonts w:ascii="Tahoma" w:hAnsi="Tahoma" w:cs="Tahoma"/>
        </w:rPr>
        <w:t>���</w:t>
      </w:r>
      <w:r>
        <w:t>RkP</w:t>
      </w:r>
      <w:r>
        <w:rPr>
          <w:rFonts w:ascii="Tahoma" w:hAnsi="Tahoma" w:cs="Tahoma"/>
        </w:rPr>
        <w:t>�</w:t>
      </w:r>
      <w:r>
        <w:t>)</w:t>
      </w:r>
      <w:r>
        <w:rPr>
          <w:rFonts w:ascii="Tahoma" w:hAnsi="Tahoma" w:cs="Tahoma"/>
        </w:rPr>
        <w:t>���</w:t>
      </w:r>
      <w:r>
        <w:rPr>
          <w:rFonts w:ascii="Calibri" w:hAnsi="Calibri" w:cs="Calibri"/>
        </w:rPr>
        <w:t>͓</w:t>
      </w:r>
      <w:r>
        <w:t>e</w:t>
      </w:r>
      <w:r>
        <w:rPr>
          <w:rFonts w:ascii="Tahoma" w:hAnsi="Tahoma" w:cs="Tahoma"/>
        </w:rPr>
        <w:t>�</w:t>
      </w:r>
      <w:r>
        <w:t>éa"</w:t>
      </w:r>
      <w:r>
        <w:rPr>
          <w:rFonts w:ascii="Tahoma" w:hAnsi="Tahoma" w:cs="Tahoma"/>
        </w:rPr>
        <w:t>��</w:t>
      </w:r>
      <w:r>
        <w:t>2</w:t>
      </w:r>
      <w:r>
        <w:rPr>
          <w:rFonts w:ascii="Tahoma" w:hAnsi="Tahoma" w:cs="Tahoma"/>
        </w:rPr>
        <w:t>�</w:t>
      </w:r>
      <w:r>
        <w:t>Q</w:t>
      </w:r>
      <w:r>
        <w:rPr>
          <w:rFonts w:ascii="Tahoma" w:hAnsi="Tahoma" w:cs="Tahoma"/>
        </w:rPr>
        <w:t>���</w:t>
      </w:r>
      <w:r>
        <w:t>0</w:t>
      </w:r>
      <w:r>
        <w:rPr>
          <w:rFonts w:ascii="Tahoma" w:hAnsi="Tahoma" w:cs="Tahoma"/>
        </w:rPr>
        <w:t>�</w:t>
      </w:r>
      <w:r>
        <w:t xml:space="preserve">   </w:t>
      </w:r>
      <w:r>
        <w:rPr>
          <w:rFonts w:ascii="Tahoma" w:hAnsi="Tahoma" w:cs="Tahoma"/>
        </w:rPr>
        <w:t>�������</w:t>
      </w:r>
      <w:r>
        <w:t>l</w:t>
      </w:r>
      <w:r>
        <w:rPr>
          <w:rFonts w:ascii="Tahoma" w:hAnsi="Tahoma" w:cs="Tahoma"/>
        </w:rPr>
        <w:t>�</w:t>
      </w:r>
      <w:r>
        <w:t>z</w:t>
      </w:r>
      <w:r>
        <w:rPr>
          <w:rFonts w:ascii="Tahoma" w:hAnsi="Tahoma" w:cs="Tahoma"/>
        </w:rPr>
        <w:t>����</w:t>
      </w:r>
      <w:r>
        <w:t>b'_o</w:t>
      </w:r>
      <w:r>
        <w:rPr>
          <w:rFonts w:ascii="Tahoma" w:hAnsi="Tahoma" w:cs="Tahoma"/>
        </w:rPr>
        <w:t>�</w:t>
      </w:r>
      <w:r>
        <w:t>m8t</w:t>
      </w:r>
      <w:r>
        <w:rPr>
          <w:rFonts w:ascii="Tahoma" w:hAnsi="Tahoma" w:cs="Tahoma"/>
        </w:rPr>
        <w:t>�����</w:t>
      </w:r>
      <w:r>
        <w:t>L</w:t>
      </w:r>
      <w:r>
        <w:rPr>
          <w:rFonts w:ascii="MS Gothic" w:eastAsia="MS Gothic" w:hAnsi="MS Gothic" w:cs="MS Gothic" w:hint="eastAsia"/>
        </w:rPr>
        <w:t>酲</w:t>
      </w:r>
      <w:r>
        <w:rPr>
          <w:rFonts w:ascii="Tahoma" w:hAnsi="Tahoma" w:cs="Tahoma"/>
        </w:rPr>
        <w:t>��</w:t>
      </w:r>
      <w:r>
        <w:t>åJ&amp;</w:t>
      </w:r>
      <w:r>
        <w:rPr>
          <w:rFonts w:ascii="Tahoma" w:hAnsi="Tahoma" w:cs="Tahoma"/>
        </w:rPr>
        <w:t>��</w:t>
      </w:r>
      <w:r>
        <w:t>V</w:t>
      </w:r>
      <w:r>
        <w:rPr>
          <w:rFonts w:ascii="Tahoma" w:hAnsi="Tahoma" w:cs="Tahoma"/>
        </w:rPr>
        <w:t>���</w:t>
      </w:r>
      <w:r>
        <w:t>ϒS</w:t>
      </w:r>
      <w:r>
        <w:rPr>
          <w:rFonts w:ascii="Tahoma" w:hAnsi="Tahoma" w:cs="Tahoma"/>
        </w:rPr>
        <w:t>�</w:t>
      </w:r>
      <w:r>
        <w:t>t</w:t>
      </w:r>
      <w:r>
        <w:rPr>
          <w:rFonts w:ascii="Tahoma" w:hAnsi="Tahoma" w:cs="Tahoma"/>
        </w:rPr>
        <w:t>��</w:t>
      </w:r>
      <w:r>
        <w:t>h</w:t>
      </w:r>
      <w:r>
        <w:rPr>
          <w:rFonts w:ascii="Tahoma" w:hAnsi="Tahoma" w:cs="Tahoma"/>
        </w:rPr>
        <w:t>�</w:t>
      </w:r>
      <w:r>
        <w:t>é</w:t>
      </w:r>
      <w:r>
        <w:rPr>
          <w:rFonts w:ascii="Tahoma" w:hAnsi="Tahoma" w:cs="Tahoma"/>
        </w:rPr>
        <w:t>��</w:t>
      </w:r>
      <w:r>
        <w:t xml:space="preserve"> </w:t>
      </w:r>
      <w:r>
        <w:rPr>
          <w:rFonts w:ascii="Tahoma" w:hAnsi="Tahoma" w:cs="Tahoma"/>
        </w:rPr>
        <w:t>��</w:t>
      </w:r>
      <w:r>
        <w:t>t</w:t>
      </w:r>
      <w:r>
        <w:rPr>
          <w:rFonts w:ascii="Tahoma" w:hAnsi="Tahoma" w:cs="Tahoma"/>
        </w:rPr>
        <w:t>�</w:t>
      </w:r>
      <w:r>
        <w:t>)</w:t>
      </w:r>
      <w:r>
        <w:rPr>
          <w:rFonts w:ascii="Tahoma" w:hAnsi="Tahoma" w:cs="Tahoma"/>
        </w:rPr>
        <w:t>�</w:t>
      </w:r>
      <w:r>
        <w:t>b</w:t>
      </w:r>
      <w:r>
        <w:rPr>
          <w:rFonts w:ascii="Tahoma" w:hAnsi="Tahoma" w:cs="Tahoma"/>
        </w:rPr>
        <w:t>�</w:t>
      </w:r>
      <w:r>
        <w:t>G</w:t>
      </w:r>
      <w:r>
        <w:rPr>
          <w:rFonts w:ascii="Tahoma" w:hAnsi="Tahoma" w:cs="Tahoma"/>
        </w:rPr>
        <w:t>���</w:t>
      </w:r>
      <w:r>
        <w:t>S</w:t>
      </w:r>
      <w:r>
        <w:rPr>
          <w:rFonts w:ascii="Tahoma" w:hAnsi="Tahoma" w:cs="Tahoma"/>
        </w:rPr>
        <w:t>��</w:t>
      </w:r>
      <w:r>
        <w:t>.;</w:t>
      </w:r>
      <w:r>
        <w:rPr>
          <w:rFonts w:ascii="Tahoma" w:hAnsi="Tahoma" w:cs="Tahoma"/>
        </w:rPr>
        <w:t>�</w:t>
      </w:r>
      <w:r>
        <w:t>pü</w:t>
      </w:r>
      <w:r>
        <w:rPr>
          <w:rFonts w:ascii="Tahoma" w:hAnsi="Tahoma" w:cs="Tahoma"/>
        </w:rPr>
        <w:t>�</w:t>
      </w:r>
      <w:r>
        <w:t>%</w:t>
      </w:r>
      <w:r>
        <w:rPr>
          <w:rFonts w:ascii="Tahoma" w:hAnsi="Tahoma" w:cs="Tahoma"/>
        </w:rPr>
        <w:t>���</w:t>
      </w:r>
      <w:r>
        <w:t>0</w:t>
      </w:r>
      <w:r>
        <w:rPr>
          <w:rFonts w:ascii="Tahoma" w:hAnsi="Tahoma" w:cs="Tahoma"/>
        </w:rPr>
        <w:t>��</w:t>
      </w:r>
      <w:r>
        <w:t>0U</w:t>
      </w:r>
      <w:r>
        <w:rPr>
          <w:rFonts w:ascii="Tahoma" w:hAnsi="Tahoma" w:cs="Tahoma"/>
        </w:rPr>
        <w:t>�</w:t>
      </w:r>
      <w:r>
        <w:t>0U0</w:t>
      </w:r>
      <w:r>
        <w:rPr>
          <w:rFonts w:ascii="Tahoma" w:hAnsi="Tahoma" w:cs="Tahoma"/>
        </w:rPr>
        <w:t>�</w:t>
      </w:r>
      <w:r>
        <w:t>0UF</w:t>
      </w:r>
      <w:r>
        <w:rPr>
          <w:rFonts w:ascii="Tahoma" w:hAnsi="Tahoma" w:cs="Tahoma"/>
        </w:rPr>
        <w:t>�</w:t>
      </w:r>
      <w:r>
        <w:t>&gt;</w:t>
      </w:r>
      <w:r>
        <w:rPr>
          <w:rFonts w:ascii="Tahoma" w:hAnsi="Tahoma" w:cs="Tahoma"/>
        </w:rPr>
        <w:t>������</w:t>
      </w:r>
      <w:r>
        <w:rPr>
          <w:rFonts w:ascii="Calibri" w:eastAsia="Calibri" w:hAnsi="Calibri" w:cs="Calibri" w:hint="eastAsia"/>
        </w:rPr>
        <w:t>􅛰</w:t>
      </w:r>
      <w:r>
        <w:rPr>
          <w:rFonts w:ascii="Tahoma" w:hAnsi="Tahoma" w:cs="Tahoma"/>
        </w:rPr>
        <w:t>�</w:t>
      </w:r>
      <w:r>
        <w:t>j</w:t>
      </w:r>
      <w:r>
        <w:rPr>
          <w:rFonts w:ascii="Tahoma" w:hAnsi="Tahoma" w:cs="Tahoma"/>
        </w:rPr>
        <w:t>���</w:t>
      </w:r>
      <w:r>
        <w:t>0GU É0&gt;0&lt;U 040+&amp;https://www.globalsign.com/repository/03U,0*0(</w:t>
      </w:r>
      <w:r>
        <w:rPr>
          <w:rFonts w:ascii="Tahoma" w:hAnsi="Tahoma" w:cs="Tahoma"/>
        </w:rPr>
        <w:t>�</w:t>
      </w:r>
      <w:r>
        <w:t>&amp;</w:t>
      </w:r>
      <w:r>
        <w:rPr>
          <w:rFonts w:ascii="Tahoma" w:hAnsi="Tahoma" w:cs="Tahoma"/>
        </w:rPr>
        <w:t>�</w:t>
      </w:r>
      <w:r>
        <w:t>$</w:t>
      </w:r>
      <w:r>
        <w:rPr>
          <w:rFonts w:ascii="Tahoma" w:hAnsi="Tahoma" w:cs="Tahoma"/>
        </w:rPr>
        <w:t>�</w:t>
      </w:r>
      <w:r>
        <w:t>"http://crl.globalsign.net/root.crl0U#0</w:t>
      </w:r>
      <w:r>
        <w:rPr>
          <w:rFonts w:ascii="Tahoma" w:hAnsi="Tahoma" w:cs="Tahoma"/>
        </w:rPr>
        <w:t>�</w:t>
      </w:r>
      <w:r>
        <w:t>éäf</w:t>
      </w:r>
      <w:r>
        <w:rPr>
          <w:rFonts w:ascii="Tahoma" w:hAnsi="Tahoma" w:cs="Tahoma"/>
        </w:rPr>
        <w:t>⸮</w:t>
      </w:r>
      <w:r>
        <w:t>E</w:t>
      </w:r>
    </w:p>
    <w:p w14:paraId="4CC69CC7" w14:textId="77777777" w:rsidR="0045207C" w:rsidRDefault="0045207C" w:rsidP="007724B4">
      <w:pPr>
        <w:pStyle w:val="Heading3"/>
      </w:pPr>
      <w:r>
        <w:rPr>
          <w:rFonts w:ascii="Tahoma" w:hAnsi="Tahoma" w:cs="Tahoma"/>
        </w:rPr>
        <w:t>�</w:t>
      </w:r>
      <w:r>
        <w:t>ʉP/å</w:t>
      </w:r>
      <w:r>
        <w:rPr>
          <w:rFonts w:ascii="Tahoma" w:hAnsi="Tahoma" w:cs="Tahoma"/>
        </w:rPr>
        <w:t>�</w:t>
      </w:r>
      <w:r>
        <w:t>4</w:t>
      </w:r>
      <w:r>
        <w:rPr>
          <w:rFonts w:ascii="Tahoma" w:hAnsi="Tahoma" w:cs="Tahoma"/>
        </w:rPr>
        <w:t>����</w:t>
      </w:r>
      <w:r>
        <w:t>K0</w:t>
      </w:r>
    </w:p>
    <w:p w14:paraId="7A795C53" w14:textId="77777777" w:rsidR="0045207C" w:rsidRDefault="0045207C" w:rsidP="007724B4">
      <w:pPr>
        <w:pStyle w:val="Heading3"/>
      </w:pPr>
      <w:r>
        <w:t xml:space="preserve">        *</w:t>
      </w:r>
      <w:r>
        <w:rPr>
          <w:rFonts w:ascii="Tahoma" w:hAnsi="Tahoma" w:cs="Tahoma"/>
        </w:rPr>
        <w:t>�</w:t>
      </w:r>
      <w:r>
        <w:t>H</w:t>
      </w:r>
      <w:r>
        <w:rPr>
          <w:rFonts w:ascii="Tahoma" w:hAnsi="Tahoma" w:cs="Tahoma"/>
        </w:rPr>
        <w:t>��</w:t>
      </w:r>
    </w:p>
    <w:p w14:paraId="1CD7DAC9" w14:textId="77777777" w:rsidR="0045207C" w:rsidRDefault="0045207C" w:rsidP="007724B4">
      <w:pPr>
        <w:pStyle w:val="Heading3"/>
      </w:pPr>
      <w:r>
        <w:rPr>
          <w:rFonts w:ascii="Tahoma" w:hAnsi="Tahoma" w:cs="Tahoma"/>
        </w:rPr>
        <w:t>�</w:t>
      </w:r>
      <w:r>
        <w:t>NÜV</w:t>
      </w:r>
      <w:r>
        <w:rPr>
          <w:rFonts w:ascii="Tahoma" w:hAnsi="Tahoma" w:cs="Tahoma"/>
        </w:rPr>
        <w:t>�</w:t>
      </w:r>
      <w:r>
        <w:t>F</w:t>
      </w:r>
      <w:r>
        <w:rPr>
          <w:rFonts w:ascii="Tahoma" w:hAnsi="Tahoma" w:cs="Tahoma"/>
        </w:rPr>
        <w:t>��</w:t>
      </w:r>
      <w:r>
        <w:t>I1</w:t>
      </w:r>
      <w:r>
        <w:rPr>
          <w:rFonts w:ascii="Tahoma" w:hAnsi="Tahoma" w:cs="Tahoma"/>
        </w:rPr>
        <w:t>�</w:t>
      </w:r>
      <w:r>
        <w:t>9(</w:t>
      </w:r>
      <w:r>
        <w:rPr>
          <w:rFonts w:ascii="Tahoma" w:hAnsi="Tahoma" w:cs="Tahoma"/>
        </w:rPr>
        <w:t>��</w:t>
      </w:r>
      <w:r>
        <w:t>A</w:t>
      </w:r>
      <w:r>
        <w:rPr>
          <w:rFonts w:ascii="Tahoma" w:hAnsi="Tahoma" w:cs="Tahoma"/>
        </w:rPr>
        <w:t>�</w:t>
      </w:r>
      <w:r>
        <w:t xml:space="preserve">       </w:t>
      </w:r>
      <w:r>
        <w:rPr>
          <w:rFonts w:ascii="Tahoma" w:hAnsi="Tahoma" w:cs="Tahoma"/>
        </w:rPr>
        <w:t>�</w:t>
      </w:r>
      <w:r>
        <w:t>o</w:t>
      </w:r>
      <w:r>
        <w:rPr>
          <w:rFonts w:ascii="Tahoma" w:hAnsi="Tahoma" w:cs="Tahoma"/>
        </w:rPr>
        <w:t>���</w:t>
      </w:r>
      <w:r>
        <w:t>֙.É</w:t>
      </w:r>
      <w:r>
        <w:rPr>
          <w:rFonts w:ascii="Tahoma" w:hAnsi="Tahoma" w:cs="Tahoma"/>
        </w:rPr>
        <w:t>�</w:t>
      </w:r>
      <w:r>
        <w:t>U</w:t>
      </w:r>
      <w:r>
        <w:rPr>
          <w:rFonts w:ascii="Tahoma" w:hAnsi="Tahoma" w:cs="Tahoma"/>
        </w:rPr>
        <w:t>��</w:t>
      </w:r>
      <w:r>
        <w:t>?</w:t>
      </w:r>
      <w:r>
        <w:rPr>
          <w:rFonts w:ascii="Tahoma" w:hAnsi="Tahoma" w:cs="Tahoma"/>
        </w:rPr>
        <w:t>�</w:t>
      </w:r>
      <w:r>
        <w:t xml:space="preserve"> vӆ4</w:t>
      </w:r>
      <w:r>
        <w:rPr>
          <w:rFonts w:ascii="Tahoma" w:hAnsi="Tahoma" w:cs="Tahoma"/>
        </w:rPr>
        <w:t>��</w:t>
      </w:r>
      <w:r>
        <w:t>U:ǂ</w:t>
      </w:r>
      <w:r>
        <w:rPr>
          <w:rFonts w:ascii="Tahoma" w:hAnsi="Tahoma" w:cs="Tahoma"/>
        </w:rPr>
        <w:t>�</w:t>
      </w:r>
      <w:r>
        <w:rPr>
          <w:rFonts w:ascii="MS Gothic" w:eastAsia="MS Gothic" w:hAnsi="MS Gothic" w:cs="MS Gothic" w:hint="eastAsia"/>
        </w:rPr>
        <w:t>墨</w:t>
      </w:r>
      <w:r>
        <w:rPr>
          <w:rFonts w:ascii="Tahoma" w:hAnsi="Tahoma" w:cs="Tahoma"/>
        </w:rPr>
        <w:t>���</w:t>
      </w:r>
      <w:r>
        <w:t>P</w:t>
      </w:r>
      <w:r>
        <w:rPr>
          <w:rFonts w:ascii="Tahoma" w:hAnsi="Tahoma" w:cs="Tahoma"/>
        </w:rPr>
        <w:t>��</w:t>
      </w:r>
      <w:r>
        <w:t>äR:</w:t>
      </w:r>
      <w:r>
        <w:rPr>
          <w:rFonts w:ascii="Tahoma" w:hAnsi="Tahoma" w:cs="Tahoma"/>
        </w:rPr>
        <w:t>�⸮���</w:t>
      </w:r>
      <w:r>
        <w:t>xÖ</w:t>
      </w:r>
      <w:r>
        <w:rPr>
          <w:rFonts w:ascii="Tahoma" w:hAnsi="Tahoma" w:cs="Tahoma"/>
        </w:rPr>
        <w:t>�</w:t>
      </w:r>
      <w:r>
        <w:t>K</w:t>
      </w:r>
      <w:r>
        <w:rPr>
          <w:rFonts w:ascii="Tahoma" w:hAnsi="Tahoma" w:cs="Tahoma"/>
        </w:rPr>
        <w:t>��</w:t>
      </w:r>
      <w:r>
        <w:t>:$</w:t>
      </w:r>
      <w:r>
        <w:rPr>
          <w:rFonts w:hint="cs"/>
        </w:rPr>
        <w:t>ڬ</w:t>
      </w:r>
      <w:r>
        <w:rPr>
          <w:rFonts w:ascii="Tahoma" w:hAnsi="Tahoma" w:cs="Tahoma"/>
        </w:rPr>
        <w:t>��</w:t>
      </w:r>
      <w:r>
        <w:t>X0۰Ü</w:t>
      </w:r>
      <w:r>
        <w:rPr>
          <w:rFonts w:ascii="Tahoma" w:hAnsi="Tahoma" w:cs="Tahoma"/>
        </w:rPr>
        <w:t>�</w:t>
      </w:r>
      <w:r>
        <w:t>1</w:t>
      </w:r>
      <w:r>
        <w:rPr>
          <w:rFonts w:ascii="Tahoma" w:hAnsi="Tahoma" w:cs="Tahoma"/>
        </w:rPr>
        <w:t>��</w:t>
      </w:r>
      <w:r>
        <w:t>H</w:t>
      </w:r>
      <w:r>
        <w:rPr>
          <w:rFonts w:ascii="Tahoma" w:hAnsi="Tahoma" w:cs="Tahoma"/>
        </w:rPr>
        <w:t>��</w:t>
      </w:r>
      <w:r>
        <w:t>p</w:t>
      </w:r>
      <w:r>
        <w:rPr>
          <w:rFonts w:ascii="Tahoma" w:hAnsi="Tahoma" w:cs="Tahoma"/>
        </w:rPr>
        <w:t>�</w:t>
      </w:r>
      <w:r>
        <w:t>:ÜV</w:t>
      </w:r>
      <w:r>
        <w:rPr>
          <w:rFonts w:ascii="Tahoma" w:hAnsi="Tahoma" w:cs="Tahoma"/>
        </w:rPr>
        <w:t>��</w:t>
      </w:r>
      <w:r>
        <w:t>=</w:t>
      </w:r>
      <w:r>
        <w:rPr>
          <w:rFonts w:ascii="Tahoma" w:hAnsi="Tahoma" w:cs="Tahoma"/>
        </w:rPr>
        <w:t>�</w:t>
      </w:r>
    </w:p>
    <w:p w14:paraId="1FF10399" w14:textId="77777777" w:rsidR="0045207C" w:rsidRDefault="0045207C" w:rsidP="007724B4">
      <w:pPr>
        <w:pStyle w:val="Heading3"/>
      </w:pPr>
      <w:r>
        <w:rPr>
          <w:rFonts w:ascii="Tahoma" w:hAnsi="Tahoma" w:cs="Tahoma"/>
        </w:rPr>
        <w:t>���</w:t>
      </w:r>
      <w:r>
        <w:rPr>
          <w:rFonts w:ascii="Malgun Gothic" w:eastAsia="Malgun Gothic" w:hAnsi="Malgun Gothic" w:cs="Malgun Gothic" w:hint="eastAsia"/>
        </w:rPr>
        <w:t>헝</w:t>
      </w:r>
      <w:r>
        <w:rPr>
          <w:rFonts w:ascii="Tahoma" w:hAnsi="Tahoma" w:cs="Tahoma"/>
        </w:rPr>
        <w:t>��</w:t>
      </w:r>
      <w:r>
        <w:rPr>
          <w:rFonts w:hint="cs"/>
        </w:rPr>
        <w:t>ۥ</w:t>
      </w:r>
      <w:r>
        <w:t>'</w:t>
      </w:r>
      <w:r>
        <w:rPr>
          <w:rFonts w:ascii="Tahoma" w:hAnsi="Tahoma" w:cs="Tahoma"/>
        </w:rPr>
        <w:t>��</w:t>
      </w:r>
      <w:r>
        <w:t>8</w:t>
      </w:r>
      <w:r>
        <w:rPr>
          <w:rFonts w:ascii="Tahoma" w:hAnsi="Tahoma" w:cs="Tahoma"/>
        </w:rPr>
        <w:t>���</w:t>
      </w:r>
      <w:r>
        <w:t>5</w:t>
      </w:r>
      <w:r>
        <w:rPr>
          <w:rFonts w:ascii="Tahoma" w:hAnsi="Tahoma" w:cs="Tahoma"/>
        </w:rPr>
        <w:t>�</w:t>
      </w:r>
      <w:r>
        <w:t xml:space="preserve">D </w:t>
      </w:r>
      <w:r>
        <w:rPr>
          <w:rFonts w:ascii="Tahoma" w:hAnsi="Tahoma" w:cs="Tahoma"/>
        </w:rPr>
        <w:t>�</w:t>
      </w:r>
      <w:r>
        <w:t>;m</w:t>
      </w:r>
      <w:r>
        <w:rPr>
          <w:rFonts w:ascii="Tahoma" w:hAnsi="Tahoma" w:cs="Tahoma"/>
        </w:rPr>
        <w:t>�</w:t>
      </w:r>
      <w:r>
        <w:t>j</w:t>
      </w:r>
    </w:p>
    <w:p w14:paraId="7C23CF5B" w14:textId="77777777" w:rsidR="0045207C" w:rsidRDefault="0045207C" w:rsidP="007724B4">
      <w:pPr>
        <w:pStyle w:val="Heading3"/>
      </w:pPr>
      <w:r>
        <w:rPr>
          <w:rFonts w:ascii="Tahoma" w:hAnsi="Tahoma" w:cs="Tahoma"/>
        </w:rPr>
        <w:t>���</w:t>
      </w:r>
      <w:r>
        <w:t>(</w:t>
      </w:r>
      <w:r>
        <w:rPr>
          <w:rFonts w:ascii="Tahoma" w:hAnsi="Tahoma" w:cs="Tahoma"/>
        </w:rPr>
        <w:t>���</w:t>
      </w:r>
      <w:r>
        <w:t>(</w:t>
      </w:r>
      <w:r>
        <w:rPr>
          <w:rFonts w:ascii="Tahoma" w:hAnsi="Tahoma" w:cs="Tahoma"/>
        </w:rPr>
        <w:t>�</w:t>
      </w:r>
      <w:r>
        <w:rPr>
          <w:rFonts w:ascii="Calibri" w:hAnsi="Calibri" w:cs="Calibri"/>
        </w:rPr>
        <w:t>̈</w:t>
      </w:r>
      <w:r>
        <w:t>Å</w:t>
      </w:r>
      <w:r>
        <w:rPr>
          <w:rFonts w:ascii="Tahoma" w:hAnsi="Tahoma" w:cs="Tahoma"/>
        </w:rPr>
        <w:t>�</w:t>
      </w:r>
    </w:p>
    <w:p w14:paraId="04D6E0E8" w14:textId="77777777" w:rsidR="0045207C" w:rsidRDefault="0045207C" w:rsidP="007724B4">
      <w:pPr>
        <w:pStyle w:val="Heading3"/>
      </w:pPr>
      <w:r>
        <w:t>;</w:t>
      </w:r>
      <w:r>
        <w:rPr>
          <w:rFonts w:ascii="Tahoma" w:hAnsi="Tahoma" w:cs="Tahoma"/>
        </w:rPr>
        <w:t>��</w:t>
      </w:r>
      <w:r>
        <w:t>!</w:t>
      </w:r>
      <w:r>
        <w:rPr>
          <w:rFonts w:ascii="Tahoma" w:hAnsi="Tahoma" w:cs="Tahoma"/>
        </w:rPr>
        <w:t>��</w:t>
      </w:r>
      <w:r>
        <w:t>/5l</w:t>
      </w:r>
      <w:r>
        <w:rPr>
          <w:rFonts w:ascii="Tahoma" w:hAnsi="Tahoma" w:cs="Tahoma"/>
        </w:rPr>
        <w:t>�</w:t>
      </w:r>
      <w:r>
        <w:t>4E</w:t>
      </w:r>
      <w:r>
        <w:rPr>
          <w:rFonts w:ascii="Tahoma" w:hAnsi="Tahoma" w:cs="Tahoma"/>
        </w:rPr>
        <w:t>����</w:t>
      </w:r>
      <w:r>
        <w:t>35~˚</w:t>
      </w:r>
      <w:r>
        <w:rPr>
          <w:rFonts w:ascii="Tahoma" w:hAnsi="Tahoma" w:cs="Tahoma"/>
        </w:rPr>
        <w:t>��</w:t>
      </w:r>
      <w:r>
        <w:t>EM</w:t>
      </w:r>
      <w:r>
        <w:rPr>
          <w:rFonts w:ascii="Tahoma" w:hAnsi="Tahoma" w:cs="Tahoma"/>
        </w:rPr>
        <w:t>�</w:t>
      </w:r>
      <w:r>
        <w:t>?</w:t>
      </w:r>
      <w:r>
        <w:rPr>
          <w:rFonts w:ascii="Tahoma" w:hAnsi="Tahoma" w:cs="Tahoma"/>
        </w:rPr>
        <w:t>��</w:t>
      </w:r>
      <w:r>
        <w:t>ي</w:t>
      </w:r>
      <w:r>
        <w:rPr>
          <w:rFonts w:ascii="Tahoma" w:hAnsi="Tahoma" w:cs="Tahoma"/>
        </w:rPr>
        <w:t>�</w:t>
      </w:r>
      <w:r>
        <w:t>e</w:t>
      </w:r>
      <w:r>
        <w:rPr>
          <w:rFonts w:ascii="Tahoma" w:hAnsi="Tahoma" w:cs="Tahoma"/>
        </w:rPr>
        <w:t>�</w:t>
      </w:r>
      <w:r>
        <w:t>n</w:t>
      </w:r>
      <w:r>
        <w:rPr>
          <w:rFonts w:ascii="Tahoma" w:hAnsi="Tahoma" w:cs="Tahoma"/>
        </w:rPr>
        <w:t>�</w:t>
      </w:r>
      <w:r>
        <w:t>~e</w:t>
      </w:r>
      <w:r>
        <w:rPr>
          <w:rFonts w:ascii="Tahoma" w:hAnsi="Tahoma" w:cs="Tahoma"/>
        </w:rPr>
        <w:t>���</w:t>
      </w:r>
      <w:r>
        <w:t>,1</w:t>
      </w:r>
      <w:r>
        <w:rPr>
          <w:rFonts w:ascii="Tahoma" w:hAnsi="Tahoma" w:cs="Tahoma"/>
        </w:rPr>
        <w:t>���</w:t>
      </w:r>
      <w:r>
        <w:t>'6H</w:t>
      </w:r>
      <w:r>
        <w:rPr>
          <w:rFonts w:ascii="Tahoma" w:hAnsi="Tahoma" w:cs="Tahoma"/>
        </w:rPr>
        <w:t>�</w:t>
      </w:r>
      <w:r>
        <w:t>&amp;o;</w:t>
      </w:r>
      <w:r>
        <w:rPr>
          <w:rFonts w:ascii="Tahoma" w:hAnsi="Tahoma" w:cs="Tahoma"/>
        </w:rPr>
        <w:t>�</w:t>
      </w:r>
      <w:r>
        <w:t>Mvy</w:t>
      </w:r>
      <w:r>
        <w:rPr>
          <w:rFonts w:ascii="Tahoma" w:hAnsi="Tahoma" w:cs="Tahoma"/>
        </w:rPr>
        <w:t>���</w:t>
      </w:r>
      <w:r>
        <w:t>5</w:t>
      </w:r>
      <w:r>
        <w:rPr>
          <w:rFonts w:ascii="Tahoma" w:hAnsi="Tahoma" w:cs="Tahoma"/>
        </w:rPr>
        <w:t>�</w:t>
      </w:r>
      <w:r>
        <w:t>-</w:t>
      </w:r>
      <w:r>
        <w:rPr>
          <w:rFonts w:ascii="Tahoma" w:hAnsi="Tahoma" w:cs="Tahoma"/>
        </w:rPr>
        <w:t>����</w:t>
      </w:r>
      <w:r>
        <w:t>Q</w:t>
      </w:r>
      <w:r>
        <w:rPr>
          <w:rFonts w:ascii="Tahoma" w:hAnsi="Tahoma" w:cs="Tahoma"/>
        </w:rPr>
        <w:t>����</w:t>
      </w:r>
      <w:r>
        <w:t>ԳDFd</w:t>
      </w:r>
      <w:r>
        <w:rPr>
          <w:rFonts w:ascii="Tahoma" w:hAnsi="Tahoma" w:cs="Tahoma"/>
        </w:rPr>
        <w:t>��</w:t>
      </w:r>
      <w:r>
        <w:t>Oc1Kc</w:t>
      </w:r>
      <w:r>
        <w:rPr>
          <w:rFonts w:ascii="Tahoma" w:hAnsi="Tahoma" w:cs="Tahoma"/>
        </w:rPr>
        <w:t>���</w:t>
      </w:r>
      <w:r>
        <w:t>0</w:t>
      </w:r>
      <w:r>
        <w:rPr>
          <w:rFonts w:ascii="Tahoma" w:hAnsi="Tahoma" w:cs="Tahoma"/>
        </w:rPr>
        <w:t>��</w:t>
      </w:r>
      <w:r>
        <w:t>0</w:t>
      </w:r>
      <w:r>
        <w:rPr>
          <w:rFonts w:ascii="Tahoma" w:hAnsi="Tahoma" w:cs="Tahoma"/>
        </w:rPr>
        <w:t>���</w:t>
      </w:r>
      <w:r>
        <w:t>!</w:t>
      </w:r>
      <w:r>
        <w:rPr>
          <w:rFonts w:ascii="Tahoma" w:hAnsi="Tahoma" w:cs="Tahoma"/>
        </w:rPr>
        <w:t>���</w:t>
      </w:r>
      <w:r>
        <w:t>?</w:t>
      </w:r>
      <w:r>
        <w:rPr>
          <w:rFonts w:ascii="Tahoma" w:hAnsi="Tahoma" w:cs="Tahoma"/>
        </w:rPr>
        <w:t>�</w:t>
      </w:r>
      <w:r>
        <w:t>z</w:t>
      </w:r>
      <w:r>
        <w:rPr>
          <w:rFonts w:ascii="Tahoma" w:hAnsi="Tahoma" w:cs="Tahoma"/>
        </w:rPr>
        <w:t>�</w:t>
      </w:r>
      <w:r>
        <w:t>L</w:t>
      </w:r>
      <w:r>
        <w:rPr>
          <w:rFonts w:ascii="Tahoma" w:hAnsi="Tahoma" w:cs="Tahoma"/>
        </w:rPr>
        <w:t>�</w:t>
      </w:r>
      <w:r>
        <w:t>kR N0</w:t>
      </w:r>
    </w:p>
    <w:p w14:paraId="427EC7B9" w14:textId="77777777" w:rsidR="0045207C" w:rsidRDefault="0045207C" w:rsidP="007724B4">
      <w:pPr>
        <w:pStyle w:val="Heading3"/>
      </w:pPr>
      <w:r>
        <w:t xml:space="preserve">        *</w:t>
      </w:r>
      <w:r>
        <w:rPr>
          <w:rFonts w:ascii="Tahoma" w:hAnsi="Tahoma" w:cs="Tahoma"/>
        </w:rPr>
        <w:t>�</w:t>
      </w:r>
      <w:r>
        <w:t>H</w:t>
      </w:r>
      <w:r>
        <w:rPr>
          <w:rFonts w:ascii="Tahoma" w:hAnsi="Tahoma" w:cs="Tahoma"/>
        </w:rPr>
        <w:t>��</w:t>
      </w:r>
    </w:p>
    <w:p w14:paraId="14C0DAD4" w14:textId="77777777" w:rsidR="0045207C" w:rsidRDefault="0045207C" w:rsidP="007724B4">
      <w:pPr>
        <w:pStyle w:val="Heading3"/>
      </w:pPr>
      <w:r>
        <w:t>0R1</w:t>
      </w:r>
    </w:p>
    <w:p w14:paraId="4597A998" w14:textId="77777777" w:rsidR="0045207C" w:rsidRDefault="0045207C" w:rsidP="007724B4">
      <w:pPr>
        <w:pStyle w:val="Heading3"/>
      </w:pPr>
      <w:r>
        <w:t>0       UBE10U</w:t>
      </w:r>
    </w:p>
    <w:p w14:paraId="6651F6FF" w14:textId="77777777" w:rsidR="0045207C" w:rsidRDefault="0045207C" w:rsidP="007724B4">
      <w:pPr>
        <w:pStyle w:val="Heading3"/>
      </w:pPr>
      <w:r>
        <w:t>GlobalSign nv-sa1(0&amp;UGlobalSign Timestamping CA - G20</w:t>
      </w:r>
    </w:p>
    <w:p w14:paraId="717D791D" w14:textId="77777777" w:rsidR="0045207C" w:rsidRDefault="0045207C" w:rsidP="007724B4">
      <w:pPr>
        <w:pStyle w:val="Heading3"/>
      </w:pPr>
      <w:r>
        <w:t>150203000000Z</w:t>
      </w:r>
    </w:p>
    <w:p w14:paraId="759C3DA0" w14:textId="77777777" w:rsidR="0045207C" w:rsidRDefault="0045207C" w:rsidP="007724B4">
      <w:pPr>
        <w:pStyle w:val="Heading3"/>
      </w:pPr>
      <w:r>
        <w:t>260303000000Z0é1</w:t>
      </w:r>
    </w:p>
    <w:p w14:paraId="05F51924" w14:textId="77777777" w:rsidR="0045207C" w:rsidRDefault="0045207C" w:rsidP="007724B4">
      <w:pPr>
        <w:pStyle w:val="Heading3"/>
      </w:pPr>
      <w:r>
        <w:t>0       USG10U</w:t>
      </w:r>
    </w:p>
    <w:p w14:paraId="26D230DA" w14:textId="77777777" w:rsidR="0045207C" w:rsidRDefault="0045207C" w:rsidP="007724B4">
      <w:pPr>
        <w:pStyle w:val="Heading3"/>
      </w:pPr>
      <w:r>
        <w:t>GMO GlobalSign Pte Ltd100.U'GlobalSign TSA for MS Authenticode - G20</w:t>
      </w:r>
      <w:r>
        <w:rPr>
          <w:rFonts w:ascii="Tahoma" w:hAnsi="Tahoma" w:cs="Tahoma"/>
        </w:rPr>
        <w:t>�</w:t>
      </w:r>
      <w:r>
        <w:t>"0</w:t>
      </w:r>
    </w:p>
    <w:p w14:paraId="68A8EC91" w14:textId="77777777" w:rsidR="0045207C" w:rsidRDefault="0045207C" w:rsidP="007724B4">
      <w:pPr>
        <w:pStyle w:val="Heading3"/>
      </w:pPr>
      <w:r>
        <w:t xml:space="preserve">        *</w:t>
      </w:r>
      <w:r>
        <w:rPr>
          <w:rFonts w:ascii="Tahoma" w:hAnsi="Tahoma" w:cs="Tahoma"/>
        </w:rPr>
        <w:t>�</w:t>
      </w:r>
      <w:r>
        <w:t>H</w:t>
      </w:r>
      <w:r>
        <w:rPr>
          <w:rFonts w:ascii="Tahoma" w:hAnsi="Tahoma" w:cs="Tahoma"/>
        </w:rPr>
        <w:t>��</w:t>
      </w:r>
    </w:p>
    <w:p w14:paraId="33885A8E" w14:textId="77777777" w:rsidR="0045207C" w:rsidRDefault="0045207C" w:rsidP="007724B4">
      <w:pPr>
        <w:pStyle w:val="Heading3"/>
      </w:pPr>
      <w:r>
        <w:rPr>
          <w:rFonts w:ascii="Tahoma" w:hAnsi="Tahoma" w:cs="Tahoma"/>
        </w:rPr>
        <w:t>�</w:t>
      </w:r>
      <w:r>
        <w:t>0</w:t>
      </w:r>
      <w:r>
        <w:rPr>
          <w:rFonts w:ascii="Tahoma" w:hAnsi="Tahoma" w:cs="Tahoma"/>
        </w:rPr>
        <w:t>�</w:t>
      </w:r>
    </w:p>
    <w:p w14:paraId="1106D84C" w14:textId="77777777" w:rsidR="0045207C" w:rsidRDefault="0045207C" w:rsidP="007724B4">
      <w:pPr>
        <w:pStyle w:val="Heading3"/>
      </w:pPr>
      <w:r>
        <w:rPr>
          <w:rFonts w:ascii="Tahoma" w:hAnsi="Tahoma" w:cs="Tahoma"/>
        </w:rPr>
        <w:t>����</w:t>
      </w:r>
      <w:r>
        <w:t>Ӷ0VX</w:t>
      </w:r>
      <w:r>
        <w:rPr>
          <w:rFonts w:ascii="Tahoma" w:hAnsi="Tahoma" w:cs="Tahoma"/>
        </w:rPr>
        <w:t>��</w:t>
      </w:r>
      <w:r>
        <w:t>U</w:t>
      </w:r>
      <w:r>
        <w:rPr>
          <w:rFonts w:ascii="Tahoma" w:hAnsi="Tahoma" w:cs="Tahoma"/>
        </w:rPr>
        <w:t>��</w:t>
      </w:r>
      <w:r>
        <w:t>T</w:t>
      </w:r>
      <w:r>
        <w:rPr>
          <w:rFonts w:ascii="Tahoma" w:hAnsi="Tahoma" w:cs="Tahoma"/>
        </w:rPr>
        <w:t>���</w:t>
      </w:r>
      <w:r>
        <w:t>s:</w:t>
      </w:r>
      <w:r>
        <w:rPr>
          <w:rFonts w:ascii="Tahoma" w:hAnsi="Tahoma" w:cs="Tahoma"/>
        </w:rPr>
        <w:t>�</w:t>
      </w:r>
      <w:r>
        <w:t>]^</w:t>
      </w:r>
      <w:r>
        <w:rPr>
          <w:rFonts w:ascii="Tahoma" w:hAnsi="Tahoma" w:cs="Tahoma"/>
        </w:rPr>
        <w:t>�</w:t>
      </w:r>
      <w:r>
        <w:t>%</w:t>
      </w:r>
      <w:r>
        <w:rPr>
          <w:rFonts w:ascii="Tahoma" w:hAnsi="Tahoma" w:cs="Tahoma"/>
        </w:rPr>
        <w:t>�</w:t>
      </w:r>
      <w:r>
        <w:t>6</w:t>
      </w:r>
      <w:r>
        <w:rPr>
          <w:rFonts w:ascii="Tahoma" w:hAnsi="Tahoma" w:cs="Tahoma"/>
        </w:rPr>
        <w:t>����</w:t>
      </w:r>
      <w:r>
        <w:t>a@</w:t>
      </w:r>
      <w:r>
        <w:rPr>
          <w:rFonts w:ascii="Tahoma" w:hAnsi="Tahoma" w:cs="Tahoma"/>
        </w:rPr>
        <w:t>�</w:t>
      </w:r>
      <w:r>
        <w:t>F</w:t>
      </w:r>
      <w:r>
        <w:rPr>
          <w:rFonts w:ascii="Tahoma" w:hAnsi="Tahoma" w:cs="Tahoma"/>
        </w:rPr>
        <w:t>�</w:t>
      </w:r>
      <w:r>
        <w:t>YR;B</w:t>
      </w:r>
      <w:r>
        <w:rPr>
          <w:rFonts w:ascii="Tahoma" w:hAnsi="Tahoma" w:cs="Tahoma"/>
        </w:rPr>
        <w:t>�</w:t>
      </w:r>
      <w:r>
        <w:t>._b</w:t>
      </w:r>
      <w:r>
        <w:rPr>
          <w:rFonts w:ascii="Tahoma" w:hAnsi="Tahoma" w:cs="Tahoma"/>
        </w:rPr>
        <w:t>�</w:t>
      </w:r>
      <w:r>
        <w:t>[</w:t>
      </w:r>
      <w:r>
        <w:rPr>
          <w:rFonts w:ascii="Tahoma" w:hAnsi="Tahoma" w:cs="Tahoma"/>
        </w:rPr>
        <w:t>�</w:t>
      </w:r>
      <w:r>
        <w:t>s֒%</w:t>
      </w:r>
      <w:r>
        <w:rPr>
          <w:rFonts w:ascii="Tahoma" w:hAnsi="Tahoma" w:cs="Tahoma"/>
        </w:rPr>
        <w:t>�</w:t>
      </w:r>
      <w:r>
        <w:t>}#</w:t>
      </w:r>
      <w:r>
        <w:rPr>
          <w:rFonts w:ascii="Tahoma" w:hAnsi="Tahoma" w:cs="Tahoma"/>
        </w:rPr>
        <w:t>���</w:t>
      </w:r>
      <w:r>
        <w:t>:C</w:t>
      </w:r>
      <w:r>
        <w:rPr>
          <w:rFonts w:ascii="Tahoma" w:hAnsi="Tahoma" w:cs="Tahoma"/>
        </w:rPr>
        <w:t>���</w:t>
      </w:r>
      <w:r>
        <w:t>S</w:t>
      </w:r>
      <w:r>
        <w:rPr>
          <w:rFonts w:ascii="Tahoma" w:hAnsi="Tahoma" w:cs="Tahoma"/>
        </w:rPr>
        <w:t>�</w:t>
      </w:r>
      <w:r>
        <w:t>1R(nÅÉr&lt;</w:t>
      </w:r>
      <w:r>
        <w:rPr>
          <w:rFonts w:ascii="Tahoma" w:hAnsi="Tahoma" w:cs="Tahoma"/>
        </w:rPr>
        <w:t>�</w:t>
      </w:r>
      <w:r>
        <w:t xml:space="preserve"> w</w:t>
      </w:r>
      <w:r>
        <w:rPr>
          <w:rFonts w:ascii="Tahoma" w:hAnsi="Tahoma" w:cs="Tahoma"/>
        </w:rPr>
        <w:t>�</w:t>
      </w:r>
      <w:r>
        <w:t>I</w:t>
      </w:r>
      <w:r>
        <w:rPr>
          <w:rFonts w:ascii="Tahoma" w:hAnsi="Tahoma" w:cs="Tahoma"/>
        </w:rPr>
        <w:t>���</w:t>
      </w:r>
      <w:r>
        <w:t>l</w:t>
      </w:r>
      <w:r>
        <w:rPr>
          <w:rFonts w:ascii="Tahoma" w:hAnsi="Tahoma" w:cs="Tahoma"/>
        </w:rPr>
        <w:t>��</w:t>
      </w:r>
      <w:r>
        <w:t>v</w:t>
      </w:r>
      <w:r>
        <w:rPr>
          <w:rFonts w:ascii="Tahoma" w:hAnsi="Tahoma" w:cs="Tahoma"/>
        </w:rPr>
        <w:t>���</w:t>
      </w:r>
      <w:r>
        <w:rPr>
          <w:rFonts w:ascii="Segoe UI Historic" w:hAnsi="Segoe UI Historic" w:cs="Segoe UI Historic"/>
        </w:rPr>
        <w:t>ܳ</w:t>
      </w:r>
      <w:r>
        <w:rPr>
          <w:rFonts w:ascii="Tahoma" w:hAnsi="Tahoma" w:cs="Tahoma"/>
        </w:rPr>
        <w:t>��</w:t>
      </w:r>
      <w:r>
        <w:t>é,OX</w:t>
      </w:r>
      <w:r>
        <w:rPr>
          <w:rFonts w:ascii="Tahoma" w:hAnsi="Tahoma" w:cs="Tahoma"/>
        </w:rPr>
        <w:t>�</w:t>
      </w:r>
      <w:r>
        <w:t>k</w:t>
      </w:r>
      <w:r>
        <w:rPr>
          <w:rFonts w:ascii="Tahoma" w:hAnsi="Tahoma" w:cs="Tahoma"/>
        </w:rPr>
        <w:t>�</w:t>
      </w:r>
      <w:r>
        <w:t>T</w:t>
      </w:r>
      <w:r>
        <w:rPr>
          <w:rFonts w:ascii="Tahoma" w:hAnsi="Tahoma" w:cs="Tahoma"/>
        </w:rPr>
        <w:t>�����</w:t>
      </w:r>
      <w:r>
        <w:t>,_</w:t>
      </w:r>
      <w:r>
        <w:rPr>
          <w:rFonts w:ascii="Tahoma" w:hAnsi="Tahoma" w:cs="Tahoma"/>
        </w:rPr>
        <w:t>���</w:t>
      </w:r>
      <w:r>
        <w:t>ԫ</w:t>
      </w:r>
      <w:r>
        <w:rPr>
          <w:rFonts w:ascii="Tahoma" w:hAnsi="Tahoma" w:cs="Tahoma"/>
        </w:rPr>
        <w:t>�</w:t>
      </w:r>
      <w:r>
        <w:t>EY</w:t>
      </w:r>
      <w:r>
        <w:rPr>
          <w:rFonts w:ascii="Tahoma" w:hAnsi="Tahoma" w:cs="Tahoma"/>
        </w:rPr>
        <w:t>�</w:t>
      </w:r>
      <w:r>
        <w:t>.obÅ</w:t>
      </w:r>
      <w:r>
        <w:rPr>
          <w:rFonts w:ascii="Tahoma" w:hAnsi="Tahoma" w:cs="Tahoma"/>
        </w:rPr>
        <w:t>����</w:t>
      </w:r>
      <w:r>
        <w:t>W</w:t>
      </w:r>
      <w:r>
        <w:rPr>
          <w:rFonts w:ascii="Tahoma" w:hAnsi="Tahoma" w:cs="Tahoma"/>
        </w:rPr>
        <w:t>��</w:t>
      </w:r>
      <w:r>
        <w:t>&amp;+</w:t>
      </w:r>
      <w:r>
        <w:rPr>
          <w:rFonts w:ascii="Tahoma" w:hAnsi="Tahoma" w:cs="Tahoma"/>
        </w:rPr>
        <w:t>���⸮</w:t>
      </w:r>
      <w:r>
        <w:t>p,3</w:t>
      </w:r>
      <w:r>
        <w:rPr>
          <w:rFonts w:ascii="Tahoma" w:hAnsi="Tahoma" w:cs="Tahoma"/>
        </w:rPr>
        <w:t>�</w:t>
      </w:r>
      <w:r>
        <w:t>h</w:t>
      </w:r>
      <w:r>
        <w:rPr>
          <w:rFonts w:ascii="Tahoma" w:hAnsi="Tahoma" w:cs="Tahoma"/>
        </w:rPr>
        <w:t>�</w:t>
      </w:r>
      <w:r>
        <w:t>*</w:t>
      </w:r>
      <w:r>
        <w:rPr>
          <w:rFonts w:ascii="Tahoma" w:hAnsi="Tahoma" w:cs="Tahoma"/>
        </w:rPr>
        <w:t>��</w:t>
      </w:r>
      <w:r>
        <w:t>Åk</w:t>
      </w:r>
      <w:r>
        <w:rPr>
          <w:rFonts w:ascii="Segoe UI Historic" w:hAnsi="Segoe UI Historic" w:cs="Segoe UI Historic"/>
        </w:rPr>
        <w:t>ݍ</w:t>
      </w:r>
      <w:r>
        <w:t>)</w:t>
      </w:r>
      <w:r>
        <w:rPr>
          <w:rFonts w:ascii="Tahoma" w:hAnsi="Tahoma" w:cs="Tahoma"/>
        </w:rPr>
        <w:t>�</w:t>
      </w:r>
      <w:r>
        <w:t>ö7</w:t>
      </w:r>
      <w:r>
        <w:rPr>
          <w:rFonts w:ascii="Tahoma" w:hAnsi="Tahoma" w:cs="Tahoma"/>
        </w:rPr>
        <w:t>��</w:t>
      </w:r>
      <w:r>
        <w:t>)N=S</w:t>
      </w:r>
      <w:r>
        <w:rPr>
          <w:rFonts w:ascii="Tahoma" w:hAnsi="Tahoma" w:cs="Tahoma"/>
        </w:rPr>
        <w:t>������</w:t>
      </w:r>
      <w:r>
        <w:t>X</w:t>
      </w:r>
      <w:r>
        <w:rPr>
          <w:rFonts w:ascii="Tahoma" w:hAnsi="Tahoma" w:cs="Tahoma"/>
        </w:rPr>
        <w:t>�</w:t>
      </w:r>
      <w:r>
        <w:t>L</w:t>
      </w:r>
      <w:r>
        <w:rPr>
          <w:rFonts w:ascii="Tahoma" w:hAnsi="Tahoma" w:cs="Tahoma"/>
        </w:rPr>
        <w:t>�</w:t>
      </w:r>
      <w:r>
        <w:t>-</w:t>
      </w:r>
      <w:r>
        <w:rPr>
          <w:rFonts w:ascii="Tahoma" w:hAnsi="Tahoma" w:cs="Tahoma"/>
        </w:rPr>
        <w:t>����</w:t>
      </w:r>
      <w:r>
        <w:t>%</w:t>
      </w:r>
      <w:r>
        <w:rPr>
          <w:rFonts w:ascii="Tahoma" w:hAnsi="Tahoma" w:cs="Tahoma"/>
        </w:rPr>
        <w:t>��</w:t>
      </w:r>
      <w:r>
        <w:t>d</w:t>
      </w:r>
      <w:r>
        <w:rPr>
          <w:rFonts w:ascii="Tahoma" w:hAnsi="Tahoma" w:cs="Tahoma"/>
        </w:rPr>
        <w:t>�</w:t>
      </w:r>
      <w:r>
        <w:t>zD\</w:t>
      </w:r>
      <w:r>
        <w:rPr>
          <w:rFonts w:ascii="Tahoma" w:hAnsi="Tahoma" w:cs="Tahoma"/>
        </w:rPr>
        <w:t>�</w:t>
      </w:r>
      <w:r>
        <w:t>_a7</w:t>
      </w:r>
      <w:r>
        <w:rPr>
          <w:rFonts w:ascii="Tahoma" w:hAnsi="Tahoma" w:cs="Tahoma"/>
        </w:rPr>
        <w:t>�</w:t>
      </w:r>
      <w:r>
        <w:t>Nk</w:t>
      </w:r>
      <w:r>
        <w:rPr>
          <w:rFonts w:ascii="Tahoma" w:hAnsi="Tahoma" w:cs="Tahoma"/>
        </w:rPr>
        <w:t>��</w:t>
      </w:r>
      <w:r>
        <w:t>S%</w:t>
      </w:r>
      <w:r>
        <w:rPr>
          <w:rFonts w:ascii="Tahoma" w:hAnsi="Tahoma" w:cs="Tahoma"/>
        </w:rPr>
        <w:t>��</w:t>
      </w:r>
      <w:r>
        <w:t>s</w:t>
      </w:r>
      <w:r>
        <w:rPr>
          <w:rFonts w:ascii="Tahoma" w:hAnsi="Tahoma" w:cs="Tahoma"/>
        </w:rPr>
        <w:t>�</w:t>
      </w:r>
      <w:r>
        <w:t>,</w:t>
      </w:r>
      <w:r>
        <w:rPr>
          <w:rFonts w:ascii="Tahoma" w:hAnsi="Tahoma" w:cs="Tahoma"/>
        </w:rPr>
        <w:t>�</w:t>
      </w:r>
      <w:r>
        <w:t>r</w:t>
      </w:r>
      <w:r>
        <w:rPr>
          <w:rFonts w:ascii="Tahoma" w:hAnsi="Tahoma" w:cs="Tahoma"/>
        </w:rPr>
        <w:t>��</w:t>
      </w:r>
      <w:r>
        <w:t>9*P</w:t>
      </w:r>
      <w:r>
        <w:rPr>
          <w:rFonts w:ascii="Tahoma" w:hAnsi="Tahoma" w:cs="Tahoma"/>
        </w:rPr>
        <w:t>���</w:t>
      </w:r>
      <w:r>
        <w:t>&lt;:</w:t>
      </w:r>
      <w:r>
        <w:rPr>
          <w:rFonts w:ascii="Tahoma" w:hAnsi="Tahoma" w:cs="Tahoma"/>
        </w:rPr>
        <w:t>��</w:t>
      </w:r>
      <w:r>
        <w:t>[</w:t>
      </w:r>
      <w:r>
        <w:rPr>
          <w:rFonts w:ascii="Tahoma" w:hAnsi="Tahoma" w:cs="Tahoma"/>
        </w:rPr>
        <w:t>��</w:t>
      </w:r>
      <w:r>
        <w:t>_Q</w:t>
      </w:r>
      <w:r>
        <w:rPr>
          <w:rFonts w:ascii="Tahoma" w:hAnsi="Tahoma" w:cs="Tahoma"/>
        </w:rPr>
        <w:t>��</w:t>
      </w:r>
    </w:p>
    <w:p w14:paraId="4EA4A5DD" w14:textId="77777777" w:rsidR="0045207C" w:rsidRDefault="0045207C" w:rsidP="007724B4">
      <w:pPr>
        <w:pStyle w:val="Heading3"/>
      </w:pPr>
      <w:r>
        <w:t>ٗ5</w:t>
      </w:r>
      <w:r>
        <w:rPr>
          <w:rFonts w:ascii="Tahoma" w:hAnsi="Tahoma" w:cs="Tahoma"/>
        </w:rPr>
        <w:t>�</w:t>
      </w:r>
      <w:r>
        <w:t>j</w:t>
      </w:r>
      <w:r>
        <w:rPr>
          <w:rFonts w:ascii="Tahoma" w:hAnsi="Tahoma" w:cs="Tahoma"/>
        </w:rPr>
        <w:t>��</w:t>
      </w:r>
      <w:r>
        <w:t>#B</w:t>
      </w:r>
      <w:r>
        <w:rPr>
          <w:rFonts w:ascii="Tahoma" w:hAnsi="Tahoma" w:cs="Tahoma"/>
        </w:rPr>
        <w:t>���</w:t>
      </w:r>
      <w:r>
        <w:t>_0</w:t>
      </w:r>
      <w:r>
        <w:rPr>
          <w:rFonts w:ascii="Tahoma" w:hAnsi="Tahoma" w:cs="Tahoma"/>
        </w:rPr>
        <w:t>�</w:t>
      </w:r>
      <w:r>
        <w:t>[0U</w:t>
      </w:r>
      <w:r>
        <w:rPr>
          <w:rFonts w:ascii="Tahoma" w:hAnsi="Tahoma" w:cs="Tahoma"/>
        </w:rPr>
        <w:t>��</w:t>
      </w:r>
      <w:r>
        <w:t>0LU E0C0A    +</w:t>
      </w:r>
      <w:r>
        <w:rPr>
          <w:rFonts w:ascii="Tahoma" w:hAnsi="Tahoma" w:cs="Tahoma"/>
        </w:rPr>
        <w:t>�</w:t>
      </w:r>
      <w:r>
        <w:t>2040+&amp;https://www.globalsign.com/repository/0 U00U%</w:t>
      </w:r>
      <w:r>
        <w:rPr>
          <w:rFonts w:ascii="Tahoma" w:hAnsi="Tahoma" w:cs="Tahoma"/>
        </w:rPr>
        <w:t>�</w:t>
      </w:r>
    </w:p>
    <w:p w14:paraId="1D7BE95A" w14:textId="77777777" w:rsidR="0045207C" w:rsidRDefault="0045207C" w:rsidP="007724B4">
      <w:pPr>
        <w:pStyle w:val="Heading3"/>
      </w:pPr>
      <w:r>
        <w:t>0</w:t>
      </w:r>
    </w:p>
    <w:p w14:paraId="35B3E1E9" w14:textId="77777777" w:rsidR="0045207C" w:rsidRDefault="0045207C" w:rsidP="007724B4">
      <w:pPr>
        <w:pStyle w:val="Heading3"/>
      </w:pPr>
      <w:r>
        <w:t>0BU;0907</w:t>
      </w:r>
      <w:r>
        <w:rPr>
          <w:rFonts w:ascii="Tahoma" w:hAnsi="Tahoma" w:cs="Tahoma"/>
        </w:rPr>
        <w:t>�</w:t>
      </w:r>
      <w:r>
        <w:t>5</w:t>
      </w:r>
      <w:r>
        <w:rPr>
          <w:rFonts w:ascii="Tahoma" w:hAnsi="Tahoma" w:cs="Tahoma"/>
        </w:rPr>
        <w:t>�</w:t>
      </w:r>
      <w:r>
        <w:t>3</w:t>
      </w:r>
      <w:r>
        <w:rPr>
          <w:rFonts w:ascii="Tahoma" w:hAnsi="Tahoma" w:cs="Tahoma"/>
        </w:rPr>
        <w:t>�</w:t>
      </w:r>
      <w:r>
        <w:t>1http://crl.globalsign.com/gs/gstimestampingg2.crl0+H0F0+0</w:t>
      </w:r>
      <w:r>
        <w:rPr>
          <w:rFonts w:ascii="Tahoma" w:hAnsi="Tahoma" w:cs="Tahoma"/>
        </w:rPr>
        <w:t>�</w:t>
      </w:r>
      <w:r>
        <w:t>8http://secure.globalsign.com/cacert/gstimestampingg2.crt0UԢ</w:t>
      </w:r>
      <w:r>
        <w:rPr>
          <w:rFonts w:ascii="Tahoma" w:hAnsi="Tahoma" w:cs="Tahoma"/>
        </w:rPr>
        <w:t>�</w:t>
      </w:r>
      <w:r>
        <w:t>J8Z</w:t>
      </w:r>
      <w:r>
        <w:rPr>
          <w:rFonts w:ascii="Tahoma" w:hAnsi="Tahoma" w:cs="Tahoma"/>
        </w:rPr>
        <w:t>�</w:t>
      </w:r>
      <w:r>
        <w:t>O0P</w:t>
      </w:r>
      <w:r>
        <w:rPr>
          <w:rFonts w:ascii="Tahoma" w:hAnsi="Tahoma" w:cs="Tahoma"/>
        </w:rPr>
        <w:t>���</w:t>
      </w:r>
      <w:r>
        <w:t>z</w:t>
      </w:r>
      <w:r>
        <w:rPr>
          <w:rFonts w:ascii="Tahoma" w:hAnsi="Tahoma" w:cs="Tahoma"/>
        </w:rPr>
        <w:t>��</w:t>
      </w:r>
      <w:r>
        <w:t xml:space="preserve">      </w:t>
      </w:r>
      <w:r>
        <w:rPr>
          <w:rFonts w:ascii="Tahoma" w:hAnsi="Tahoma" w:cs="Tahoma"/>
        </w:rPr>
        <w:t>�</w:t>
      </w:r>
      <w:r>
        <w:t>0U#0</w:t>
      </w:r>
      <w:r>
        <w:rPr>
          <w:rFonts w:ascii="Tahoma" w:hAnsi="Tahoma" w:cs="Tahoma"/>
        </w:rPr>
        <w:t>�</w:t>
      </w:r>
      <w:r>
        <w:t>F</w:t>
      </w:r>
      <w:r>
        <w:rPr>
          <w:rFonts w:ascii="Tahoma" w:hAnsi="Tahoma" w:cs="Tahoma"/>
        </w:rPr>
        <w:t>�</w:t>
      </w:r>
      <w:r>
        <w:t>&gt;</w:t>
      </w:r>
      <w:r>
        <w:rPr>
          <w:rFonts w:ascii="Tahoma" w:hAnsi="Tahoma" w:cs="Tahoma"/>
        </w:rPr>
        <w:t>������</w:t>
      </w:r>
      <w:r>
        <w:rPr>
          <w:rFonts w:ascii="Calibri" w:eastAsia="Calibri" w:hAnsi="Calibri" w:cs="Calibri" w:hint="eastAsia"/>
        </w:rPr>
        <w:t>􅛰</w:t>
      </w:r>
      <w:r>
        <w:rPr>
          <w:rFonts w:ascii="Tahoma" w:hAnsi="Tahoma" w:cs="Tahoma"/>
        </w:rPr>
        <w:t>�</w:t>
      </w:r>
      <w:r>
        <w:t>j</w:t>
      </w:r>
      <w:r>
        <w:rPr>
          <w:rFonts w:ascii="Tahoma" w:hAnsi="Tahoma" w:cs="Tahoma"/>
        </w:rPr>
        <w:t>���</w:t>
      </w:r>
      <w:r>
        <w:t>0</w:t>
      </w:r>
    </w:p>
    <w:p w14:paraId="50EE74AC" w14:textId="77777777" w:rsidR="0045207C" w:rsidRDefault="0045207C" w:rsidP="007724B4">
      <w:pPr>
        <w:pStyle w:val="Heading3"/>
      </w:pPr>
      <w:r>
        <w:t xml:space="preserve">        *</w:t>
      </w:r>
      <w:r>
        <w:rPr>
          <w:rFonts w:ascii="Tahoma" w:hAnsi="Tahoma" w:cs="Tahoma"/>
        </w:rPr>
        <w:t>�</w:t>
      </w:r>
      <w:r>
        <w:t>H</w:t>
      </w:r>
      <w:r>
        <w:rPr>
          <w:rFonts w:ascii="Tahoma" w:hAnsi="Tahoma" w:cs="Tahoma"/>
        </w:rPr>
        <w:t>��</w:t>
      </w:r>
    </w:p>
    <w:p w14:paraId="66FEB9D5" w14:textId="77777777" w:rsidR="0045207C" w:rsidRDefault="0045207C" w:rsidP="007724B4">
      <w:pPr>
        <w:pStyle w:val="Heading3"/>
      </w:pPr>
      <w:r>
        <w:rPr>
          <w:rFonts w:ascii="Tahoma" w:hAnsi="Tahoma" w:cs="Tahoma"/>
        </w:rPr>
        <w:t>��</w:t>
      </w:r>
      <w:r>
        <w:t>2</w:t>
      </w:r>
      <w:r>
        <w:rPr>
          <w:rFonts w:ascii="Tahoma" w:hAnsi="Tahoma" w:cs="Tahoma"/>
        </w:rPr>
        <w:t>�����</w:t>
      </w:r>
      <w:r>
        <w:t>&lt;*</w:t>
      </w:r>
      <w:r>
        <w:rPr>
          <w:rFonts w:ascii="Tahoma" w:hAnsi="Tahoma" w:cs="Tahoma"/>
        </w:rPr>
        <w:t>�</w:t>
      </w:r>
      <w:r>
        <w:t>=!</w:t>
      </w:r>
      <w:r>
        <w:rPr>
          <w:rFonts w:ascii="Tahoma" w:hAnsi="Tahoma" w:cs="Tahoma"/>
        </w:rPr>
        <w:t>�</w:t>
      </w:r>
      <w:r>
        <w:t>Y</w:t>
      </w:r>
      <w:r>
        <w:rPr>
          <w:rFonts w:ascii="Tahoma" w:hAnsi="Tahoma" w:cs="Tahoma"/>
        </w:rPr>
        <w:t>�</w:t>
      </w:r>
      <w:r>
        <w:t>Mü</w:t>
      </w:r>
      <w:r>
        <w:rPr>
          <w:rFonts w:ascii="Tahoma" w:hAnsi="Tahoma" w:cs="Tahoma"/>
        </w:rPr>
        <w:t>�</w:t>
      </w:r>
      <w:r>
        <w:t>D</w:t>
      </w:r>
      <w:r>
        <w:rPr>
          <w:rFonts w:ascii="Tahoma" w:hAnsi="Tahoma" w:cs="Tahoma"/>
        </w:rPr>
        <w:t>��</w:t>
      </w:r>
      <w:r>
        <w:t>ü</w:t>
      </w:r>
      <w:r>
        <w:rPr>
          <w:rFonts w:ascii="Tahoma" w:hAnsi="Tahoma" w:cs="Tahoma"/>
        </w:rPr>
        <w:t>����</w:t>
      </w:r>
      <w:r>
        <w:t>äs</w:t>
      </w:r>
      <w:r>
        <w:rPr>
          <w:rFonts w:ascii="Tahoma" w:hAnsi="Tahoma" w:cs="Tahoma"/>
        </w:rPr>
        <w:t>�</w:t>
      </w:r>
      <w:r>
        <w:t>K</w:t>
      </w:r>
      <w:r>
        <w:rPr>
          <w:rFonts w:ascii="Tahoma" w:hAnsi="Tahoma" w:cs="Tahoma"/>
        </w:rPr>
        <w:t>�</w:t>
      </w:r>
      <w:r>
        <w:rPr>
          <w:rFonts w:hint="cs"/>
        </w:rPr>
        <w:t>ڐ</w:t>
      </w:r>
      <w:r>
        <w:t>Nu7(8c</w:t>
      </w:r>
      <w:r>
        <w:rPr>
          <w:rFonts w:ascii="Tahoma" w:hAnsi="Tahoma" w:cs="Tahoma"/>
        </w:rPr>
        <w:t>��</w:t>
      </w:r>
      <w:r>
        <w:t>+T</w:t>
      </w:r>
      <w:r>
        <w:rPr>
          <w:rFonts w:ascii="Tahoma" w:hAnsi="Tahoma" w:cs="Tahoma"/>
        </w:rPr>
        <w:t>�</w:t>
      </w:r>
      <w:r>
        <w:t>V</w:t>
      </w:r>
      <w:r>
        <w:rPr>
          <w:rFonts w:ascii="Tahoma" w:hAnsi="Tahoma" w:cs="Tahoma"/>
        </w:rPr>
        <w:t>�</w:t>
      </w:r>
      <w:r>
        <w:t>w9</w:t>
      </w:r>
      <w:r>
        <w:rPr>
          <w:rFonts w:ascii="Tahoma" w:hAnsi="Tahoma" w:cs="Tahoma"/>
        </w:rPr>
        <w:t>�</w:t>
      </w:r>
      <w:r>
        <w:t>0s͛</w:t>
      </w:r>
      <w:r>
        <w:rPr>
          <w:rFonts w:ascii="Tahoma" w:hAnsi="Tahoma" w:cs="Tahoma"/>
        </w:rPr>
        <w:t>��</w:t>
      </w:r>
      <w:r>
        <w:t>E</w:t>
      </w:r>
      <w:r>
        <w:rPr>
          <w:rFonts w:ascii="Tahoma" w:hAnsi="Tahoma" w:cs="Tahoma"/>
        </w:rPr>
        <w:t>���</w:t>
      </w:r>
      <w:r>
        <w:t>]O</w:t>
      </w:r>
      <w:r>
        <w:rPr>
          <w:rFonts w:ascii="Tahoma" w:hAnsi="Tahoma" w:cs="Tahoma"/>
        </w:rPr>
        <w:t>�</w:t>
      </w:r>
      <w:r>
        <w:t>.</w:t>
      </w:r>
      <w:r>
        <w:rPr>
          <w:rFonts w:ascii="Tahoma" w:hAnsi="Tahoma" w:cs="Tahoma"/>
        </w:rPr>
        <w:t>������</w:t>
      </w:r>
      <w:r>
        <w:t>~V*{</w:t>
      </w:r>
      <w:r>
        <w:rPr>
          <w:rFonts w:ascii="Tahoma" w:hAnsi="Tahoma" w:cs="Tahoma"/>
        </w:rPr>
        <w:t>�</w:t>
      </w:r>
      <w:r>
        <w:t>[</w:t>
      </w:r>
      <w:r>
        <w:rPr>
          <w:rFonts w:ascii="Tahoma" w:hAnsi="Tahoma" w:cs="Tahoma"/>
        </w:rPr>
        <w:t>����</w:t>
      </w:r>
      <w:r>
        <w:t>%</w:t>
      </w:r>
      <w:r>
        <w:rPr>
          <w:rFonts w:ascii="Tahoma" w:hAnsi="Tahoma" w:cs="Tahoma"/>
        </w:rPr>
        <w:t>�</w:t>
      </w:r>
      <w:r>
        <w:t>\cJ</w:t>
      </w:r>
    </w:p>
    <w:p w14:paraId="552C07EE" w14:textId="77777777" w:rsidR="0045207C" w:rsidRDefault="0045207C" w:rsidP="007724B4">
      <w:pPr>
        <w:pStyle w:val="Heading3"/>
      </w:pPr>
      <w:r>
        <w:rPr>
          <w:rFonts w:ascii="Tahoma" w:hAnsi="Tahoma" w:cs="Tahoma"/>
        </w:rPr>
        <w:t>��</w:t>
      </w:r>
      <w:r>
        <w:t>TG</w:t>
      </w:r>
      <w:r>
        <w:rPr>
          <w:rFonts w:ascii="Tahoma" w:hAnsi="Tahoma" w:cs="Tahoma"/>
        </w:rPr>
        <w:t>��</w:t>
      </w:r>
      <w:r>
        <w:t>5i(</w:t>
      </w:r>
      <w:r>
        <w:rPr>
          <w:rFonts w:ascii="Tahoma" w:hAnsi="Tahoma" w:cs="Tahoma"/>
        </w:rPr>
        <w:t>�</w:t>
      </w:r>
    </w:p>
    <w:p w14:paraId="1539105A" w14:textId="77777777" w:rsidR="0045207C" w:rsidRDefault="0045207C" w:rsidP="007724B4">
      <w:pPr>
        <w:pStyle w:val="Heading3"/>
      </w:pPr>
      <w:r>
        <w:rPr>
          <w:rFonts w:ascii="Tahoma" w:hAnsi="Tahoma" w:cs="Tahoma"/>
        </w:rPr>
        <w:t>�</w:t>
      </w:r>
      <w:r>
        <w:t>$</w:t>
      </w:r>
      <w:r>
        <w:rPr>
          <w:rFonts w:ascii="Tahoma" w:hAnsi="Tahoma" w:cs="Tahoma"/>
        </w:rPr>
        <w:t>�</w:t>
      </w:r>
      <w:r>
        <w:t>u</w:t>
      </w:r>
      <w:r>
        <w:rPr>
          <w:rFonts w:ascii="Tahoma" w:hAnsi="Tahoma" w:cs="Tahoma"/>
        </w:rPr>
        <w:t>�</w:t>
      </w:r>
      <w:r>
        <w:t>trnN</w:t>
      </w:r>
      <w:r>
        <w:rPr>
          <w:rFonts w:ascii="Tahoma" w:hAnsi="Tahoma" w:cs="Tahoma"/>
        </w:rPr>
        <w:t>��</w:t>
      </w:r>
      <w:r>
        <w:t>jC</w:t>
      </w:r>
      <w:r>
        <w:rPr>
          <w:rFonts w:ascii="Tahoma" w:hAnsi="Tahoma" w:cs="Tahoma"/>
        </w:rPr>
        <w:t>��</w:t>
      </w:r>
      <w:r>
        <w:t>}6Hѽ</w:t>
      </w:r>
      <w:r>
        <w:rPr>
          <w:rFonts w:ascii="Tahoma" w:hAnsi="Tahoma" w:cs="Tahoma"/>
        </w:rPr>
        <w:t>��</w:t>
      </w:r>
      <w:r>
        <w:t>,/</w:t>
      </w:r>
      <w:r>
        <w:rPr>
          <w:rFonts w:ascii="Tahoma" w:hAnsi="Tahoma" w:cs="Tahoma"/>
        </w:rPr>
        <w:t>��</w:t>
      </w:r>
      <w:r>
        <w:t>q</w:t>
      </w:r>
      <w:r>
        <w:rPr>
          <w:rFonts w:ascii="Tahoma" w:hAnsi="Tahoma" w:cs="Tahoma"/>
        </w:rPr>
        <w:t>�</w:t>
      </w:r>
      <w:r>
        <w:t>Ͻ</w:t>
      </w:r>
      <w:r>
        <w:rPr>
          <w:rFonts w:ascii="Calibri" w:hAnsi="Calibri" w:cs="Calibri"/>
        </w:rPr>
        <w:t>؝</w:t>
      </w:r>
      <w:r>
        <w:t>!</w:t>
      </w:r>
      <w:r>
        <w:rPr>
          <w:rFonts w:ascii="Tahoma" w:hAnsi="Tahoma" w:cs="Tahoma"/>
        </w:rPr>
        <w:t>�����</w:t>
      </w:r>
      <w:r>
        <w:t>"</w:t>
      </w:r>
      <w:r>
        <w:rPr>
          <w:rFonts w:ascii="Tahoma" w:hAnsi="Tahoma" w:cs="Tahoma"/>
        </w:rPr>
        <w:t>����</w:t>
      </w:r>
      <w:r>
        <w:t>w</w:t>
      </w:r>
      <w:r>
        <w:rPr>
          <w:rFonts w:ascii="Tahoma" w:hAnsi="Tahoma" w:cs="Tahoma"/>
        </w:rPr>
        <w:t>�</w:t>
      </w:r>
      <w:r>
        <w:rPr>
          <w:rFonts w:ascii="Segoe UI Historic" w:hAnsi="Segoe UI Historic" w:cs="Segoe UI Historic"/>
        </w:rPr>
        <w:t>ܣ</w:t>
      </w:r>
      <w:r>
        <w:t>pKD</w:t>
      </w:r>
      <w:r>
        <w:rPr>
          <w:rFonts w:ascii="Tahoma" w:hAnsi="Tahoma" w:cs="Tahoma"/>
        </w:rPr>
        <w:t>⸮�</w:t>
      </w:r>
      <w:r>
        <w:t>x</w:t>
      </w:r>
      <w:r>
        <w:rPr>
          <w:rFonts w:ascii="Tahoma" w:hAnsi="Tahoma" w:cs="Tahoma"/>
        </w:rPr>
        <w:t>��</w:t>
      </w:r>
      <w:r>
        <w:t>9</w:t>
      </w:r>
      <w:r>
        <w:rPr>
          <w:rFonts w:ascii="Tahoma" w:hAnsi="Tahoma" w:cs="Tahoma"/>
        </w:rPr>
        <w:t>�</w:t>
      </w:r>
      <w:r>
        <w:rPr>
          <w:rFonts w:ascii="Segoe UI Historic" w:hAnsi="Segoe UI Historic" w:cs="Segoe UI Historic"/>
        </w:rPr>
        <w:t>܈</w:t>
      </w:r>
      <w:r>
        <w:t>7</w:t>
      </w:r>
      <w:r>
        <w:rPr>
          <w:rFonts w:ascii="Tahoma" w:hAnsi="Tahoma" w:cs="Tahoma"/>
        </w:rPr>
        <w:t>��</w:t>
      </w:r>
    </w:p>
    <w:p w14:paraId="49350CD5" w14:textId="77777777" w:rsidR="0045207C" w:rsidRDefault="0045207C" w:rsidP="007724B4">
      <w:pPr>
        <w:pStyle w:val="Heading3"/>
      </w:pPr>
      <w:r>
        <w:t>&amp;</w:t>
      </w:r>
      <w:r>
        <w:rPr>
          <w:rFonts w:ascii="Tahoma" w:hAnsi="Tahoma" w:cs="Tahoma"/>
        </w:rPr>
        <w:t>��</w:t>
      </w:r>
      <w:r>
        <w:t>m^</w:t>
      </w:r>
      <w:r>
        <w:rPr>
          <w:rFonts w:ascii="Tahoma" w:hAnsi="Tahoma" w:cs="Tahoma"/>
        </w:rPr>
        <w:t>���</w:t>
      </w:r>
      <w:r>
        <w:t>Xl</w:t>
      </w:r>
      <w:r>
        <w:rPr>
          <w:rFonts w:ascii="Tahoma" w:hAnsi="Tahoma" w:cs="Tahoma"/>
        </w:rPr>
        <w:t>�</w:t>
      </w:r>
      <w:r>
        <w:t>:</w:t>
      </w:r>
    </w:p>
    <w:p w14:paraId="133A33CE" w14:textId="77777777" w:rsidR="0045207C" w:rsidRDefault="0045207C" w:rsidP="007724B4">
      <w:pPr>
        <w:pStyle w:val="Heading3"/>
      </w:pPr>
      <w:r>
        <w:rPr>
          <w:rFonts w:ascii="Tahoma" w:hAnsi="Tahoma" w:cs="Tahoma"/>
        </w:rPr>
        <w:t>��</w:t>
      </w:r>
      <w:r>
        <w:t>Z'                   U{</w:t>
      </w:r>
      <w:r>
        <w:rPr>
          <w:rFonts w:ascii="Tahoma" w:hAnsi="Tahoma" w:cs="Tahoma"/>
        </w:rPr>
        <w:t>�</w:t>
      </w:r>
      <w:r>
        <w:t>[</w:t>
      </w:r>
      <w:r>
        <w:rPr>
          <w:rFonts w:ascii="Tahoma" w:hAnsi="Tahoma" w:cs="Tahoma"/>
        </w:rPr>
        <w:t>��</w:t>
      </w:r>
      <w:r>
        <w:t>z</w:t>
      </w:r>
      <w:r>
        <w:rPr>
          <w:rFonts w:ascii="Tahoma" w:hAnsi="Tahoma" w:cs="Tahoma"/>
        </w:rPr>
        <w:t>�</w:t>
      </w:r>
      <w:r>
        <w:t>o#\2G</w:t>
      </w:r>
      <w:r>
        <w:rPr>
          <w:rFonts w:ascii="Tahoma" w:hAnsi="Tahoma" w:cs="Tahoma"/>
        </w:rPr>
        <w:t>���</w:t>
      </w:r>
      <w:r>
        <w:t>QF</w:t>
      </w:r>
      <w:r>
        <w:rPr>
          <w:rFonts w:ascii="Tahoma" w:hAnsi="Tahoma" w:cs="Tahoma"/>
        </w:rPr>
        <w:t>��</w:t>
      </w:r>
      <w:r>
        <w:t>0</w:t>
      </w:r>
      <w:r>
        <w:rPr>
          <w:rFonts w:ascii="Tahoma" w:hAnsi="Tahoma" w:cs="Tahoma"/>
        </w:rPr>
        <w:t>�</w:t>
      </w:r>
      <w:r>
        <w:t>S0</w:t>
      </w:r>
      <w:r>
        <w:rPr>
          <w:rFonts w:ascii="Tahoma" w:hAnsi="Tahoma" w:cs="Tahoma"/>
        </w:rPr>
        <w:t>�</w:t>
      </w:r>
      <w:r>
        <w:t>;</w:t>
      </w:r>
      <w:r>
        <w:rPr>
          <w:rFonts w:ascii="Tahoma" w:hAnsi="Tahoma" w:cs="Tahoma"/>
        </w:rPr>
        <w:t>�</w:t>
      </w:r>
      <w:r>
        <w:t>J</w:t>
      </w:r>
    </w:p>
    <w:p w14:paraId="3AE212F2" w14:textId="77777777" w:rsidR="0045207C" w:rsidRDefault="0045207C" w:rsidP="007724B4">
      <w:pPr>
        <w:pStyle w:val="Heading3"/>
      </w:pPr>
      <w:r>
        <w:t>#mz</w:t>
      </w:r>
      <w:r>
        <w:rPr>
          <w:rFonts w:ascii="Tahoma" w:hAnsi="Tahoma" w:cs="Tahoma"/>
        </w:rPr>
        <w:t>�</w:t>
      </w:r>
      <w:r>
        <w:t>8N{</w:t>
      </w:r>
      <w:r>
        <w:rPr>
          <w:rFonts w:ascii="Tahoma" w:hAnsi="Tahoma" w:cs="Tahoma"/>
        </w:rPr>
        <w:t>��</w:t>
      </w:r>
      <w:r>
        <w:t>a9</w:t>
      </w:r>
      <w:r>
        <w:rPr>
          <w:rFonts w:ascii="Tahoma" w:hAnsi="Tahoma" w:cs="Tahoma"/>
        </w:rPr>
        <w:t>�</w:t>
      </w:r>
      <w:r>
        <w:t>0</w:t>
      </w:r>
      <w:r>
        <w:rPr>
          <w:rFonts w:ascii="Tahoma" w:hAnsi="Tahoma" w:cs="Tahoma"/>
        </w:rPr>
        <w:t>�</w:t>
      </w:r>
      <w:r>
        <w:t>\</w:t>
      </w:r>
      <w:r>
        <w:rPr>
          <w:rFonts w:ascii="Tahoma" w:hAnsi="Tahoma" w:cs="Tahoma"/>
        </w:rPr>
        <w:t>�⸮���</w:t>
      </w:r>
      <w:r>
        <w:t>Y</w:t>
      </w:r>
      <w:r>
        <w:rPr>
          <w:rFonts w:ascii="Tahoma" w:hAnsi="Tahoma" w:cs="Tahoma"/>
        </w:rPr>
        <w:t>��</w:t>
      </w:r>
    </w:p>
    <w:p w14:paraId="0DFD8EBB" w14:textId="77777777" w:rsidR="0045207C" w:rsidRDefault="0045207C" w:rsidP="007724B4">
      <w:pPr>
        <w:pStyle w:val="Heading3"/>
      </w:pPr>
      <w:r>
        <w:t xml:space="preserve">        *</w:t>
      </w:r>
      <w:r>
        <w:rPr>
          <w:rFonts w:ascii="Tahoma" w:hAnsi="Tahoma" w:cs="Tahoma"/>
        </w:rPr>
        <w:t>�</w:t>
      </w:r>
      <w:r>
        <w:t>H</w:t>
      </w:r>
      <w:r>
        <w:rPr>
          <w:rFonts w:ascii="Tahoma" w:hAnsi="Tahoma" w:cs="Tahoma"/>
        </w:rPr>
        <w:t>��</w:t>
      </w:r>
    </w:p>
    <w:p w14:paraId="535953FB" w14:textId="77777777" w:rsidR="0045207C" w:rsidRDefault="0045207C" w:rsidP="007724B4">
      <w:pPr>
        <w:pStyle w:val="Heading3"/>
      </w:pPr>
    </w:p>
    <w:p w14:paraId="24F798EE" w14:textId="77777777" w:rsidR="0045207C" w:rsidRDefault="0045207C" w:rsidP="007724B4">
      <w:pPr>
        <w:pStyle w:val="Heading3"/>
      </w:pPr>
      <w:r>
        <w:t>0}1</w:t>
      </w:r>
    </w:p>
    <w:p w14:paraId="49B2A6A5" w14:textId="77777777" w:rsidR="0045207C" w:rsidRDefault="0045207C" w:rsidP="007724B4">
      <w:pPr>
        <w:pStyle w:val="Heading3"/>
      </w:pPr>
      <w:r>
        <w:t>0       UGB1Greater Manchester10USalford1</w:t>
      </w:r>
      <w:r>
        <w:rPr>
          <w:rFonts w:ascii="Tahoma" w:hAnsi="Tahoma" w:cs="Tahoma"/>
        </w:rPr>
        <w:t>⸮</w:t>
      </w:r>
      <w:r>
        <w:t>0U</w:t>
      </w:r>
    </w:p>
    <w:p w14:paraId="65AFED05" w14:textId="77777777" w:rsidR="0045207C" w:rsidRDefault="0045207C" w:rsidP="007724B4">
      <w:pPr>
        <w:pStyle w:val="Heading3"/>
      </w:pPr>
      <w:r>
        <w:t>COMODO CA Limited1#0!U</w:t>
      </w:r>
      <w:r>
        <w:rPr>
          <w:rFonts w:ascii="Tahoma" w:hAnsi="Tahoma" w:cs="Tahoma"/>
        </w:rPr>
        <w:t>⸮</w:t>
      </w:r>
      <w:r>
        <w:t>COMODO RSA Code Signing CA0</w:t>
      </w:r>
    </w:p>
    <w:p w14:paraId="2924B3EE" w14:textId="77777777" w:rsidR="0045207C" w:rsidRDefault="0045207C" w:rsidP="007724B4">
      <w:pPr>
        <w:pStyle w:val="Heading3"/>
      </w:pPr>
      <w:r>
        <w:t>150529000000Z</w:t>
      </w:r>
    </w:p>
    <w:p w14:paraId="00178682" w14:textId="77777777" w:rsidR="0045207C" w:rsidRDefault="0045207C" w:rsidP="007724B4">
      <w:pPr>
        <w:pStyle w:val="Heading3"/>
      </w:pPr>
      <w:r>
        <w:t>160528235959Z0</w:t>
      </w:r>
      <w:r>
        <w:rPr>
          <w:rFonts w:ascii="Tahoma" w:hAnsi="Tahoma" w:cs="Tahoma"/>
        </w:rPr>
        <w:t>��</w:t>
      </w:r>
      <w:r>
        <w:t>1</w:t>
      </w:r>
    </w:p>
    <w:p w14:paraId="218FE2EC" w14:textId="77777777" w:rsidR="0045207C" w:rsidRDefault="0045207C" w:rsidP="007724B4">
      <w:pPr>
        <w:pStyle w:val="Heading3"/>
      </w:pPr>
      <w:r>
        <w:t>0       UUS10</w:t>
      </w:r>
    </w:p>
    <w:p w14:paraId="28014C55" w14:textId="77777777" w:rsidR="0045207C" w:rsidRDefault="0045207C" w:rsidP="007724B4">
      <w:pPr>
        <w:pStyle w:val="Heading3"/>
      </w:pPr>
      <w:r>
        <w:t>U</w:t>
      </w:r>
    </w:p>
    <w:p w14:paraId="54DA1CC3" w14:textId="77777777" w:rsidR="0045207C" w:rsidRDefault="0045207C" w:rsidP="007724B4">
      <w:pPr>
        <w:pStyle w:val="Heading3"/>
      </w:pPr>
      <w:r>
        <w:t>943041</w:t>
      </w:r>
    </w:p>
    <w:p w14:paraId="4E8E5468" w14:textId="77777777" w:rsidR="0045207C" w:rsidRDefault="0045207C" w:rsidP="007724B4">
      <w:pPr>
        <w:pStyle w:val="Heading3"/>
      </w:pPr>
      <w:r>
        <w:t>0       U</w:t>
      </w:r>
    </w:p>
    <w:p w14:paraId="45490561" w14:textId="77777777" w:rsidR="0045207C" w:rsidRDefault="0045207C" w:rsidP="007724B4">
      <w:pPr>
        <w:pStyle w:val="Heading3"/>
      </w:pPr>
      <w:r>
        <w:t>CA10U</w:t>
      </w:r>
    </w:p>
    <w:p w14:paraId="1D602DC9" w14:textId="77777777" w:rsidR="0045207C" w:rsidRDefault="0045207C" w:rsidP="007724B4">
      <w:pPr>
        <w:pStyle w:val="Heading3"/>
      </w:pPr>
      <w:r>
        <w:t xml:space="preserve">        Palo Alto10</w:t>
      </w:r>
      <w:r>
        <w:rPr>
          <w:rFonts w:ascii="Tahoma" w:hAnsi="Tahoma" w:cs="Tahoma"/>
        </w:rPr>
        <w:t>⸮</w:t>
      </w:r>
      <w:r>
        <w:t>U</w:t>
      </w:r>
    </w:p>
    <w:p w14:paraId="0DC93FCE" w14:textId="77777777" w:rsidR="0045207C" w:rsidRDefault="0045207C" w:rsidP="007724B4">
      <w:pPr>
        <w:pStyle w:val="Heading3"/>
      </w:pPr>
      <w:r>
        <w:t>3000 Hanover Street1 0U</w:t>
      </w:r>
    </w:p>
    <w:p w14:paraId="7CA175C2" w14:textId="77777777" w:rsidR="0045207C" w:rsidRDefault="0045207C" w:rsidP="007724B4">
      <w:pPr>
        <w:pStyle w:val="Heading3"/>
      </w:pPr>
    </w:p>
    <w:p w14:paraId="592F8EF5" w14:textId="77777777" w:rsidR="0045207C" w:rsidRDefault="0045207C" w:rsidP="007724B4">
      <w:pPr>
        <w:pStyle w:val="Heading3"/>
      </w:pPr>
      <w:r>
        <w:t>Hewlett-Packard Company1</w:t>
      </w:r>
      <w:r>
        <w:rPr>
          <w:rFonts w:ascii="Tahoma" w:hAnsi="Tahoma" w:cs="Tahoma"/>
        </w:rPr>
        <w:t>⸮</w:t>
      </w:r>
      <w:r>
        <w:t>0U</w:t>
      </w:r>
    </w:p>
    <w:p w14:paraId="108C3409" w14:textId="77777777" w:rsidR="0045207C" w:rsidRDefault="0045207C" w:rsidP="007724B4">
      <w:pPr>
        <w:pStyle w:val="Heading3"/>
      </w:pPr>
    </w:p>
    <w:p w14:paraId="6DB4E760" w14:textId="77777777" w:rsidR="0045207C" w:rsidRDefault="0045207C" w:rsidP="007724B4">
      <w:pPr>
        <w:pStyle w:val="Heading3"/>
      </w:pPr>
      <w:r>
        <w:t>HP Cyber Security1 0U</w:t>
      </w:r>
    </w:p>
    <w:p w14:paraId="501D5139" w14:textId="77777777" w:rsidR="0045207C" w:rsidRDefault="0045207C" w:rsidP="007724B4">
      <w:pPr>
        <w:pStyle w:val="Heading3"/>
      </w:pPr>
      <w:r>
        <w:t>Hewlett-Packard Company0</w:t>
      </w:r>
      <w:r>
        <w:rPr>
          <w:rFonts w:ascii="Tahoma" w:hAnsi="Tahoma" w:cs="Tahoma"/>
        </w:rPr>
        <w:t>�</w:t>
      </w:r>
      <w:r>
        <w:t>"0</w:t>
      </w:r>
    </w:p>
    <w:p w14:paraId="0FC1E195" w14:textId="77777777" w:rsidR="0045207C" w:rsidRDefault="0045207C" w:rsidP="007724B4">
      <w:pPr>
        <w:pStyle w:val="Heading3"/>
      </w:pPr>
      <w:r>
        <w:t xml:space="preserve">        *</w:t>
      </w:r>
      <w:r>
        <w:rPr>
          <w:rFonts w:ascii="Tahoma" w:hAnsi="Tahoma" w:cs="Tahoma"/>
        </w:rPr>
        <w:t>�</w:t>
      </w:r>
      <w:r>
        <w:t>H</w:t>
      </w:r>
      <w:r>
        <w:rPr>
          <w:rFonts w:ascii="Tahoma" w:hAnsi="Tahoma" w:cs="Tahoma"/>
        </w:rPr>
        <w:t>��</w:t>
      </w:r>
    </w:p>
    <w:p w14:paraId="1BF7DDDC" w14:textId="77777777" w:rsidR="0045207C" w:rsidRDefault="0045207C" w:rsidP="007724B4">
      <w:pPr>
        <w:pStyle w:val="Heading3"/>
      </w:pPr>
      <w:r>
        <w:rPr>
          <w:rFonts w:ascii="Tahoma" w:hAnsi="Tahoma" w:cs="Tahoma"/>
        </w:rPr>
        <w:t>�</w:t>
      </w:r>
      <w:r>
        <w:t>0</w:t>
      </w:r>
      <w:r>
        <w:rPr>
          <w:rFonts w:ascii="Tahoma" w:hAnsi="Tahoma" w:cs="Tahoma"/>
        </w:rPr>
        <w:t>�</w:t>
      </w:r>
    </w:p>
    <w:p w14:paraId="0F06F467" w14:textId="77777777" w:rsidR="0045207C" w:rsidRDefault="0045207C" w:rsidP="007724B4">
      <w:pPr>
        <w:pStyle w:val="Heading3"/>
      </w:pPr>
      <w:r>
        <w:rPr>
          <w:rFonts w:ascii="Tahoma" w:hAnsi="Tahoma" w:cs="Tahoma"/>
        </w:rPr>
        <w:t>��</w:t>
      </w:r>
      <w:r>
        <w:t>kjnA</w:t>
      </w:r>
      <w:r>
        <w:rPr>
          <w:rFonts w:ascii="Tahoma" w:hAnsi="Tahoma" w:cs="Tahoma"/>
        </w:rPr>
        <w:t>�</w:t>
      </w:r>
      <w:r>
        <w:t xml:space="preserve"> ʲ</w:t>
      </w:r>
      <w:r>
        <w:rPr>
          <w:rFonts w:ascii="Tahoma" w:hAnsi="Tahoma" w:cs="Tahoma"/>
        </w:rPr>
        <w:t>���</w:t>
      </w:r>
      <w:r>
        <w:t>CT</w:t>
      </w:r>
      <w:r>
        <w:rPr>
          <w:rFonts w:ascii="Tahoma" w:hAnsi="Tahoma" w:cs="Tahoma"/>
        </w:rPr>
        <w:t>�</w:t>
      </w:r>
      <w:r>
        <w:t>N?^8</w:t>
      </w:r>
      <w:r>
        <w:rPr>
          <w:rFonts w:ascii="Tahoma" w:hAnsi="Tahoma" w:cs="Tahoma"/>
        </w:rPr>
        <w:t>����</w:t>
      </w:r>
      <w:r>
        <w:t>:</w:t>
      </w:r>
      <w:r>
        <w:rPr>
          <w:rFonts w:ascii="Tahoma" w:hAnsi="Tahoma" w:cs="Tahoma"/>
        </w:rPr>
        <w:t>�</w:t>
      </w:r>
      <w:r>
        <w:t>r</w:t>
      </w:r>
      <w:r>
        <w:rPr>
          <w:rFonts w:ascii="Tahoma" w:hAnsi="Tahoma" w:cs="Tahoma"/>
        </w:rPr>
        <w:t>�</w:t>
      </w:r>
      <w:r>
        <w:t>eF</w:t>
      </w:r>
      <w:r>
        <w:rPr>
          <w:rFonts w:ascii="Tahoma" w:hAnsi="Tahoma" w:cs="Tahoma"/>
        </w:rPr>
        <w:t>���</w:t>
      </w:r>
      <w:r>
        <w:t>lX;</w:t>
      </w:r>
      <w:r>
        <w:rPr>
          <w:rFonts w:ascii="Tahoma" w:hAnsi="Tahoma" w:cs="Tahoma"/>
        </w:rPr>
        <w:t>�</w:t>
      </w:r>
      <w:r>
        <w:t>;|</w:t>
      </w:r>
      <w:r>
        <w:rPr>
          <w:rFonts w:ascii="Tahoma" w:hAnsi="Tahoma" w:cs="Tahoma"/>
        </w:rPr>
        <w:t>��</w:t>
      </w:r>
      <w:r>
        <w:t>b</w:t>
      </w:r>
      <w:r>
        <w:rPr>
          <w:rFonts w:ascii="Tahoma" w:hAnsi="Tahoma" w:cs="Tahoma"/>
        </w:rPr>
        <w:t>�</w:t>
      </w:r>
      <w:r>
        <w:t>V</w:t>
      </w:r>
      <w:r>
        <w:rPr>
          <w:rFonts w:ascii="Tahoma" w:hAnsi="Tahoma" w:cs="Tahoma"/>
        </w:rPr>
        <w:t>���</w:t>
      </w:r>
      <w:r>
        <w:t>*)T</w:t>
      </w:r>
      <w:r>
        <w:rPr>
          <w:rFonts w:ascii="Tahoma" w:hAnsi="Tahoma" w:cs="Tahoma"/>
        </w:rPr>
        <w:t>��</w:t>
      </w:r>
      <w:r>
        <w:t>`</w:t>
      </w:r>
      <w:r>
        <w:rPr>
          <w:rFonts w:ascii="Tahoma" w:hAnsi="Tahoma" w:cs="Tahoma"/>
        </w:rPr>
        <w:t>�</w:t>
      </w:r>
      <w:r>
        <w:t>=</w:t>
      </w:r>
    </w:p>
    <w:p w14:paraId="18DABEBB" w14:textId="77777777" w:rsidR="0045207C" w:rsidRDefault="0045207C" w:rsidP="007724B4">
      <w:pPr>
        <w:pStyle w:val="Heading3"/>
      </w:pPr>
      <w:r>
        <w:t>C</w:t>
      </w:r>
      <w:r>
        <w:rPr>
          <w:rFonts w:ascii="Tahoma" w:hAnsi="Tahoma" w:cs="Tahoma"/>
        </w:rPr>
        <w:t>�</w:t>
      </w:r>
      <w:r>
        <w:t>l_m</w:t>
      </w:r>
      <w:r>
        <w:rPr>
          <w:rFonts w:ascii="Tahoma" w:hAnsi="Tahoma" w:cs="Tahoma"/>
        </w:rPr>
        <w:t>�</w:t>
      </w:r>
      <w:r>
        <w:t>[8D</w:t>
      </w:r>
      <w:r>
        <w:rPr>
          <w:rFonts w:ascii="Tahoma" w:hAnsi="Tahoma" w:cs="Tahoma"/>
        </w:rPr>
        <w:t>�</w:t>
      </w:r>
      <w:r>
        <w:t>i</w:t>
      </w:r>
      <w:r>
        <w:rPr>
          <w:rFonts w:ascii="Tahoma" w:hAnsi="Tahoma" w:cs="Tahoma"/>
        </w:rPr>
        <w:t>��</w:t>
      </w:r>
      <w:r>
        <w:t>O</w:t>
      </w:r>
      <w:r>
        <w:rPr>
          <w:rFonts w:ascii="Tahoma" w:hAnsi="Tahoma" w:cs="Tahoma"/>
        </w:rPr>
        <w:t>�����</w:t>
      </w:r>
    </w:p>
    <w:p w14:paraId="1AD3BEF6" w14:textId="77777777" w:rsidR="0045207C" w:rsidRDefault="0045207C" w:rsidP="007724B4">
      <w:pPr>
        <w:pStyle w:val="Heading3"/>
      </w:pPr>
      <w:r>
        <w:t>:</w:t>
      </w:r>
      <w:r>
        <w:rPr>
          <w:rFonts w:ascii="Tahoma" w:hAnsi="Tahoma" w:cs="Tahoma"/>
        </w:rPr>
        <w:t>�</w:t>
      </w:r>
      <w:r>
        <w:t>(</w:t>
      </w:r>
      <w:r>
        <w:rPr>
          <w:rFonts w:ascii="Tahoma" w:hAnsi="Tahoma" w:cs="Tahoma"/>
        </w:rPr>
        <w:t>�</w:t>
      </w:r>
      <w:r>
        <w:t>3gN</w:t>
      </w:r>
      <w:r>
        <w:rPr>
          <w:rFonts w:ascii="Tahoma" w:hAnsi="Tahoma" w:cs="Tahoma"/>
        </w:rPr>
        <w:t>���</w:t>
      </w:r>
      <w:r>
        <w:t>DfZ</w:t>
      </w:r>
      <w:r>
        <w:rPr>
          <w:rFonts w:ascii="Tahoma" w:hAnsi="Tahoma" w:cs="Tahoma"/>
        </w:rPr>
        <w:t>�</w:t>
      </w:r>
    </w:p>
    <w:p w14:paraId="4851B198" w14:textId="77777777" w:rsidR="0045207C" w:rsidRDefault="0045207C" w:rsidP="007724B4">
      <w:pPr>
        <w:pStyle w:val="Heading3"/>
      </w:pPr>
      <w:r>
        <w:rPr>
          <w:rFonts w:ascii="Tahoma" w:hAnsi="Tahoma" w:cs="Tahoma"/>
        </w:rPr>
        <w:t>�</w:t>
      </w:r>
      <w:r>
        <w:t>)</w:t>
      </w:r>
      <w:r>
        <w:rPr>
          <w:rFonts w:ascii="Tahoma" w:hAnsi="Tahoma" w:cs="Tahoma"/>
        </w:rPr>
        <w:t>��</w:t>
      </w:r>
      <w:r>
        <w:t>A20L</w:t>
      </w:r>
      <w:r>
        <w:rPr>
          <w:rFonts w:ascii="Tahoma" w:hAnsi="Tahoma" w:cs="Tahoma"/>
        </w:rPr>
        <w:t>�</w:t>
      </w:r>
      <w:r>
        <w:t>)/,X</w:t>
      </w:r>
      <w:r>
        <w:rPr>
          <w:rFonts w:ascii="Tahoma" w:hAnsi="Tahoma" w:cs="Tahoma"/>
        </w:rPr>
        <w:t>���</w:t>
      </w:r>
      <w:r>
        <w:t>ے$Q</w:t>
      </w:r>
      <w:r>
        <w:rPr>
          <w:rFonts w:ascii="Tahoma" w:hAnsi="Tahoma" w:cs="Tahoma"/>
        </w:rPr>
        <w:t>�</w:t>
      </w:r>
      <w:r>
        <w:t>n7</w:t>
      </w:r>
      <w:r>
        <w:rPr>
          <w:rFonts w:ascii="Tahoma" w:hAnsi="Tahoma" w:cs="Tahoma"/>
        </w:rPr>
        <w:t>��</w:t>
      </w:r>
      <w:r>
        <w:t>GT</w:t>
      </w:r>
      <w:r>
        <w:rPr>
          <w:rFonts w:ascii="Tahoma" w:hAnsi="Tahoma" w:cs="Tahoma"/>
        </w:rPr>
        <w:t>�</w:t>
      </w:r>
      <w:r>
        <w:t>Z</w:t>
      </w:r>
      <w:r>
        <w:rPr>
          <w:rFonts w:ascii="Tahoma" w:hAnsi="Tahoma" w:cs="Tahoma"/>
        </w:rPr>
        <w:t>�</w:t>
      </w:r>
      <w:r>
        <w:t>KI)</w:t>
      </w:r>
      <w:r>
        <w:rPr>
          <w:rFonts w:ascii="Tahoma" w:hAnsi="Tahoma" w:cs="Tahoma"/>
        </w:rPr>
        <w:t>�</w:t>
      </w:r>
      <w:r>
        <w:t>I</w:t>
      </w:r>
      <w:r>
        <w:rPr>
          <w:rFonts w:ascii="Tahoma" w:hAnsi="Tahoma" w:cs="Tahoma"/>
        </w:rPr>
        <w:t>�</w:t>
      </w:r>
    </w:p>
    <w:p w14:paraId="0116DFFA" w14:textId="77777777" w:rsidR="0045207C" w:rsidRDefault="0045207C" w:rsidP="007724B4">
      <w:pPr>
        <w:pStyle w:val="Heading3"/>
      </w:pPr>
      <w:r>
        <w:t>&amp;5P</w:t>
      </w:r>
      <w:r>
        <w:rPr>
          <w:rFonts w:ascii="Tahoma" w:hAnsi="Tahoma" w:cs="Tahoma"/>
        </w:rPr>
        <w:t>��</w:t>
      </w:r>
      <w:r>
        <w:t>X</w:t>
      </w:r>
      <w:r>
        <w:rPr>
          <w:rFonts w:ascii="Tahoma" w:hAnsi="Tahoma" w:cs="Tahoma"/>
        </w:rPr>
        <w:t>��</w:t>
      </w:r>
      <w:r>
        <w:t>dD</w:t>
      </w:r>
      <w:r>
        <w:rPr>
          <w:rFonts w:ascii="Tahoma" w:hAnsi="Tahoma" w:cs="Tahoma"/>
        </w:rPr>
        <w:t>��</w:t>
      </w:r>
      <w:r>
        <w:t>-Ä</w:t>
      </w:r>
      <w:r>
        <w:rPr>
          <w:rFonts w:ascii="Tahoma" w:hAnsi="Tahoma" w:cs="Tahoma"/>
        </w:rPr>
        <w:t>�</w:t>
      </w:r>
      <w:r>
        <w:t>Γ</w:t>
      </w:r>
      <w:r>
        <w:rPr>
          <w:rFonts w:ascii="Tahoma" w:hAnsi="Tahoma" w:cs="Tahoma"/>
        </w:rPr>
        <w:t>��</w:t>
      </w:r>
      <w:r>
        <w:t>m9</w:t>
      </w:r>
      <w:r>
        <w:rPr>
          <w:rFonts w:ascii="Tahoma" w:hAnsi="Tahoma" w:cs="Tahoma"/>
        </w:rPr>
        <w:t>�</w:t>
      </w:r>
      <w:r>
        <w:t>éi</w:t>
      </w:r>
      <w:r>
        <w:rPr>
          <w:rFonts w:ascii="Tahoma" w:hAnsi="Tahoma" w:cs="Tahoma"/>
        </w:rPr>
        <w:t>���</w:t>
      </w:r>
      <w:r>
        <w:t>KqqG</w:t>
      </w:r>
      <w:r>
        <w:rPr>
          <w:rFonts w:ascii="Tahoma" w:hAnsi="Tahoma" w:cs="Tahoma"/>
        </w:rPr>
        <w:t>�</w:t>
      </w:r>
      <w:r>
        <w:t>F</w:t>
      </w:r>
      <w:r>
        <w:rPr>
          <w:rFonts w:ascii="Tahoma" w:hAnsi="Tahoma" w:cs="Tahoma"/>
        </w:rPr>
        <w:t>�</w:t>
      </w:r>
    </w:p>
    <w:p w14:paraId="659B1F6F" w14:textId="77777777" w:rsidR="0045207C" w:rsidRDefault="0045207C" w:rsidP="007724B4">
      <w:pPr>
        <w:pStyle w:val="Heading3"/>
      </w:pPr>
      <w:r>
        <w:rPr>
          <w:rFonts w:ascii="Tahoma" w:hAnsi="Tahoma" w:cs="Tahoma"/>
        </w:rPr>
        <w:t>�</w:t>
      </w:r>
      <w:r>
        <w:t>z2</w:t>
      </w:r>
      <w:r>
        <w:rPr>
          <w:rFonts w:ascii="Tahoma" w:hAnsi="Tahoma" w:cs="Tahoma"/>
        </w:rPr>
        <w:t>����</w:t>
      </w:r>
      <w:r>
        <w:t>Am</w:t>
      </w:r>
      <w:r>
        <w:rPr>
          <w:rFonts w:ascii="Tahoma" w:hAnsi="Tahoma" w:cs="Tahoma"/>
        </w:rPr>
        <w:t>���</w:t>
      </w:r>
      <w:r>
        <w:t>R&lt;X?</w:t>
      </w:r>
      <w:r>
        <w:rPr>
          <w:rFonts w:ascii="Tahoma" w:hAnsi="Tahoma" w:cs="Tahoma"/>
        </w:rPr>
        <w:t>��</w:t>
      </w:r>
      <w:r>
        <w:t>Y</w:t>
      </w:r>
      <w:r>
        <w:rPr>
          <w:rFonts w:ascii="Tahoma" w:hAnsi="Tahoma" w:cs="Tahoma"/>
        </w:rPr>
        <w:t>�</w:t>
      </w:r>
      <w:r>
        <w:t>ٟ</w:t>
      </w:r>
      <w:r>
        <w:rPr>
          <w:rFonts w:ascii="Tahoma" w:hAnsi="Tahoma" w:cs="Tahoma"/>
        </w:rPr>
        <w:t>�</w:t>
      </w:r>
      <w:r>
        <w:t>n</w:t>
      </w:r>
      <w:r>
        <w:rPr>
          <w:rFonts w:ascii="Tahoma" w:hAnsi="Tahoma" w:cs="Tahoma"/>
        </w:rPr>
        <w:t>�</w:t>
      </w:r>
      <w:r>
        <w:t xml:space="preserve">        </w:t>
      </w:r>
      <w:r>
        <w:rPr>
          <w:rFonts w:hint="cs"/>
        </w:rPr>
        <w:t>ݧ</w:t>
      </w:r>
      <w:r>
        <w:t>v</w:t>
      </w:r>
      <w:r>
        <w:rPr>
          <w:rFonts w:ascii="Tahoma" w:hAnsi="Tahoma" w:cs="Tahoma"/>
        </w:rPr>
        <w:t>�</w:t>
      </w:r>
      <w:r>
        <w:t>"</w:t>
      </w:r>
      <w:r>
        <w:rPr>
          <w:rFonts w:ascii="Tahoma" w:hAnsi="Tahoma" w:cs="Tahoma"/>
        </w:rPr>
        <w:t>���</w:t>
      </w:r>
      <w:r>
        <w:t>U</w:t>
      </w:r>
      <w:r>
        <w:rPr>
          <w:rFonts w:ascii="Tahoma" w:hAnsi="Tahoma" w:cs="Tahoma"/>
        </w:rPr>
        <w:t>��</w:t>
      </w:r>
      <w:r>
        <w:t>g</w:t>
      </w:r>
      <w:r>
        <w:rPr>
          <w:rFonts w:ascii="Tahoma" w:hAnsi="Tahoma" w:cs="Tahoma"/>
        </w:rPr>
        <w:t>�</w:t>
      </w:r>
      <w:r>
        <w:t>rc</w:t>
      </w:r>
    </w:p>
    <w:p w14:paraId="0B11C636" w14:textId="77777777" w:rsidR="0045207C" w:rsidRDefault="0045207C" w:rsidP="007724B4">
      <w:pPr>
        <w:pStyle w:val="Heading3"/>
      </w:pPr>
      <w:r>
        <w:rPr>
          <w:rFonts w:ascii="Tahoma" w:hAnsi="Tahoma" w:cs="Tahoma"/>
        </w:rPr>
        <w:t>�</w:t>
      </w:r>
      <w:r>
        <w:t>=</w:t>
      </w:r>
      <w:r>
        <w:rPr>
          <w:rFonts w:ascii="Tahoma" w:hAnsi="Tahoma" w:cs="Tahoma"/>
        </w:rPr>
        <w:t>�</w:t>
      </w:r>
      <w:r>
        <w:t>e</w:t>
      </w:r>
      <w:r>
        <w:rPr>
          <w:rFonts w:ascii="Tahoma" w:hAnsi="Tahoma" w:cs="Tahoma"/>
        </w:rPr>
        <w:t>����</w:t>
      </w:r>
      <w:r>
        <w:t>"X</w:t>
      </w:r>
      <w:r>
        <w:rPr>
          <w:rFonts w:ascii="Tahoma" w:hAnsi="Tahoma" w:cs="Tahoma"/>
        </w:rPr>
        <w:t>�</w:t>
      </w:r>
      <w:r>
        <w:t>u</w:t>
      </w:r>
      <w:r>
        <w:rPr>
          <w:rFonts w:ascii="Tahoma" w:hAnsi="Tahoma" w:cs="Tahoma"/>
        </w:rPr>
        <w:t>�</w:t>
      </w:r>
      <w:r>
        <w:t>s&gt;,+</w:t>
      </w:r>
      <w:r>
        <w:rPr>
          <w:rFonts w:ascii="Tahoma" w:hAnsi="Tahoma" w:cs="Tahoma"/>
        </w:rPr>
        <w:t>�</w:t>
      </w:r>
      <w:r>
        <w:t>e</w:t>
      </w:r>
      <w:r>
        <w:rPr>
          <w:rFonts w:ascii="Tahoma" w:hAnsi="Tahoma" w:cs="Tahoma"/>
        </w:rPr>
        <w:t>����</w:t>
      </w:r>
      <w:r>
        <w:t>0</w:t>
      </w:r>
      <w:r>
        <w:rPr>
          <w:rFonts w:ascii="Tahoma" w:hAnsi="Tahoma" w:cs="Tahoma"/>
        </w:rPr>
        <w:t>��</w:t>
      </w:r>
      <w:r>
        <w:t>0U#0</w:t>
      </w:r>
      <w:r>
        <w:rPr>
          <w:rFonts w:ascii="Tahoma" w:hAnsi="Tahoma" w:cs="Tahoma"/>
        </w:rPr>
        <w:t>�</w:t>
      </w:r>
      <w:r>
        <w:t>)</w:t>
      </w:r>
      <w:r>
        <w:rPr>
          <w:rFonts w:ascii="Tahoma" w:hAnsi="Tahoma" w:cs="Tahoma"/>
        </w:rPr>
        <w:t>�</w:t>
      </w:r>
      <w:r>
        <w:t>é</w:t>
      </w:r>
      <w:r>
        <w:rPr>
          <w:rFonts w:ascii="Tahoma" w:hAnsi="Tahoma" w:cs="Tahoma"/>
        </w:rPr>
        <w:t>��</w:t>
      </w:r>
      <w:r>
        <w:t>M</w:t>
      </w:r>
      <w:r>
        <w:rPr>
          <w:rFonts w:ascii="Tahoma" w:hAnsi="Tahoma" w:cs="Tahoma"/>
        </w:rPr>
        <w:t>����</w:t>
      </w:r>
      <w:r>
        <w:t>j</w:t>
      </w:r>
      <w:r>
        <w:rPr>
          <w:rFonts w:ascii="Tahoma" w:hAnsi="Tahoma" w:cs="Tahoma"/>
        </w:rPr>
        <w:t>����</w:t>
      </w:r>
      <w:r>
        <w:t>K</w:t>
      </w:r>
      <w:r>
        <w:rPr>
          <w:rFonts w:ascii="Tahoma" w:hAnsi="Tahoma" w:cs="Tahoma"/>
        </w:rPr>
        <w:t>�</w:t>
      </w:r>
      <w:r>
        <w:t>I</w:t>
      </w:r>
      <w:r>
        <w:rPr>
          <w:rFonts w:ascii="Tahoma" w:hAnsi="Tahoma" w:cs="Tahoma"/>
        </w:rPr>
        <w:t>�</w:t>
      </w:r>
      <w:r>
        <w:t>0U</w:t>
      </w:r>
      <w:r>
        <w:rPr>
          <w:rFonts w:ascii="Tahoma" w:hAnsi="Tahoma" w:cs="Tahoma"/>
        </w:rPr>
        <w:t>���</w:t>
      </w:r>
      <w:r>
        <w:t>CJ</w:t>
      </w:r>
      <w:r>
        <w:rPr>
          <w:rFonts w:ascii="Tahoma" w:hAnsi="Tahoma" w:cs="Tahoma"/>
        </w:rPr>
        <w:t>�</w:t>
      </w:r>
      <w:r>
        <w:t>*</w:t>
      </w:r>
      <w:r>
        <w:rPr>
          <w:rFonts w:ascii="Tahoma" w:hAnsi="Tahoma" w:cs="Tahoma"/>
        </w:rPr>
        <w:t>��</w:t>
      </w:r>
      <w:r>
        <w:t>s</w:t>
      </w:r>
      <w:r>
        <w:rPr>
          <w:rFonts w:ascii="Tahoma" w:hAnsi="Tahoma" w:cs="Tahoma"/>
        </w:rPr>
        <w:t>�</w:t>
      </w:r>
      <w:r>
        <w:t>Kk</w:t>
      </w:r>
      <w:r>
        <w:rPr>
          <w:rFonts w:ascii="Tahoma" w:hAnsi="Tahoma" w:cs="Tahoma"/>
        </w:rPr>
        <w:t>�</w:t>
      </w:r>
      <w:r>
        <w:t>k</w:t>
      </w:r>
      <w:r>
        <w:rPr>
          <w:rFonts w:ascii="Tahoma" w:hAnsi="Tahoma" w:cs="Tahoma"/>
        </w:rPr>
        <w:t>���</w:t>
      </w:r>
      <w:r>
        <w:t>0U</w:t>
      </w:r>
      <w:r>
        <w:rPr>
          <w:rFonts w:ascii="Tahoma" w:hAnsi="Tahoma" w:cs="Tahoma"/>
        </w:rPr>
        <w:t>��</w:t>
      </w:r>
      <w:r>
        <w:t>0</w:t>
      </w:r>
    </w:p>
    <w:p w14:paraId="43EDBF3D" w14:textId="77777777" w:rsidR="0045207C" w:rsidRDefault="0045207C" w:rsidP="007724B4">
      <w:pPr>
        <w:pStyle w:val="Heading3"/>
      </w:pPr>
      <w:r>
        <w:t>U</w:t>
      </w:r>
      <w:r>
        <w:rPr>
          <w:rFonts w:ascii="Tahoma" w:hAnsi="Tahoma" w:cs="Tahoma"/>
        </w:rPr>
        <w:t>�</w:t>
      </w:r>
      <w:r>
        <w:t>00U%</w:t>
      </w:r>
    </w:p>
    <w:p w14:paraId="12CE54CA" w14:textId="77777777" w:rsidR="0045207C" w:rsidRDefault="0045207C" w:rsidP="007724B4">
      <w:pPr>
        <w:pStyle w:val="Heading3"/>
      </w:pPr>
      <w:r>
        <w:t>0</w:t>
      </w:r>
    </w:p>
    <w:p w14:paraId="109783C1" w14:textId="77777777" w:rsidR="0045207C" w:rsidRDefault="0045207C" w:rsidP="007724B4">
      <w:pPr>
        <w:pStyle w:val="Heading3"/>
      </w:pPr>
      <w:r>
        <w:t>+0      `</w:t>
      </w:r>
      <w:r>
        <w:rPr>
          <w:rFonts w:ascii="Tahoma" w:hAnsi="Tahoma" w:cs="Tahoma"/>
        </w:rPr>
        <w:t>�</w:t>
      </w:r>
      <w:r>
        <w:t>H</w:t>
      </w:r>
      <w:r>
        <w:rPr>
          <w:rFonts w:ascii="Tahoma" w:hAnsi="Tahoma" w:cs="Tahoma"/>
        </w:rPr>
        <w:t>��</w:t>
      </w:r>
      <w:r>
        <w:t>B0FU ?0=0;</w:t>
      </w:r>
    </w:p>
    <w:p w14:paraId="1FA649B3" w14:textId="77777777" w:rsidR="0045207C" w:rsidRDefault="0045207C" w:rsidP="007724B4">
      <w:pPr>
        <w:pStyle w:val="Heading3"/>
      </w:pPr>
      <w:r>
        <w:t>+</w:t>
      </w:r>
      <w:r>
        <w:rPr>
          <w:rFonts w:ascii="Tahoma" w:hAnsi="Tahoma" w:cs="Tahoma"/>
        </w:rPr>
        <w:t>�</w:t>
      </w:r>
      <w:r>
        <w:t>10+0+https://secure.comodo.net/CPS0CU&lt;0:08</w:t>
      </w:r>
      <w:r>
        <w:rPr>
          <w:rFonts w:ascii="Tahoma" w:hAnsi="Tahoma" w:cs="Tahoma"/>
        </w:rPr>
        <w:t>�</w:t>
      </w:r>
      <w:r>
        <w:t>6</w:t>
      </w:r>
      <w:r>
        <w:rPr>
          <w:rFonts w:ascii="Tahoma" w:hAnsi="Tahoma" w:cs="Tahoma"/>
        </w:rPr>
        <w:t>�</w:t>
      </w:r>
      <w:r>
        <w:t>4</w:t>
      </w:r>
      <w:r>
        <w:rPr>
          <w:rFonts w:ascii="Tahoma" w:hAnsi="Tahoma" w:cs="Tahoma"/>
        </w:rPr>
        <w:t>�</w:t>
      </w:r>
      <w:r>
        <w:t>2http://crl.comodoca.com/COMODORSACodeSigningCA.crl0+h0f0+0</w:t>
      </w:r>
      <w:r>
        <w:rPr>
          <w:rFonts w:ascii="Tahoma" w:hAnsi="Tahoma" w:cs="Tahoma"/>
        </w:rPr>
        <w:t>�</w:t>
      </w:r>
      <w:r>
        <w:t>2http://crt.comodoca.com/COMODORSACodeSigningCA.crt0+0</w:t>
      </w:r>
      <w:r>
        <w:rPr>
          <w:rFonts w:ascii="Tahoma" w:hAnsi="Tahoma" w:cs="Tahoma"/>
        </w:rPr>
        <w:t>�</w:t>
      </w:r>
      <w:r>
        <w:t>http://ocsp.comodoca.com0</w:t>
      </w:r>
    </w:p>
    <w:p w14:paraId="49660F8D" w14:textId="77777777" w:rsidR="0045207C" w:rsidRDefault="0045207C" w:rsidP="007724B4">
      <w:pPr>
        <w:pStyle w:val="Heading3"/>
      </w:pPr>
      <w:r>
        <w:t xml:space="preserve">        *</w:t>
      </w:r>
      <w:r>
        <w:rPr>
          <w:rFonts w:ascii="Tahoma" w:hAnsi="Tahoma" w:cs="Tahoma"/>
        </w:rPr>
        <w:t>�</w:t>
      </w:r>
      <w:r>
        <w:t>H</w:t>
      </w:r>
      <w:r>
        <w:rPr>
          <w:rFonts w:ascii="Tahoma" w:hAnsi="Tahoma" w:cs="Tahoma"/>
        </w:rPr>
        <w:t>��</w:t>
      </w:r>
    </w:p>
    <w:p w14:paraId="6B6F5E8D" w14:textId="77777777" w:rsidR="0045207C" w:rsidRDefault="0045207C" w:rsidP="007724B4">
      <w:pPr>
        <w:pStyle w:val="Heading3"/>
      </w:pPr>
    </w:p>
    <w:p w14:paraId="2A8B2842" w14:textId="77777777" w:rsidR="0045207C" w:rsidRDefault="0045207C" w:rsidP="007724B4">
      <w:pPr>
        <w:pStyle w:val="Heading3"/>
      </w:pPr>
      <w:r>
        <w:rPr>
          <w:rFonts w:ascii="Tahoma" w:hAnsi="Tahoma" w:cs="Tahoma"/>
        </w:rPr>
        <w:t>�</w:t>
      </w:r>
      <w:r>
        <w:t>5Ԏ</w:t>
      </w:r>
      <w:r>
        <w:rPr>
          <w:rFonts w:ascii="Tahoma" w:hAnsi="Tahoma" w:cs="Tahoma"/>
        </w:rPr>
        <w:t>�</w:t>
      </w:r>
      <w:r>
        <w:t>x</w:t>
      </w:r>
      <w:r>
        <w:rPr>
          <w:rFonts w:ascii="Tahoma" w:hAnsi="Tahoma" w:cs="Tahoma"/>
        </w:rPr>
        <w:t>�</w:t>
      </w:r>
      <w:r>
        <w:t>3</w:t>
      </w:r>
      <w:r>
        <w:rPr>
          <w:rFonts w:ascii="Tahoma" w:hAnsi="Tahoma" w:cs="Tahoma"/>
        </w:rPr>
        <w:t>�</w:t>
      </w:r>
      <w:r>
        <w:t>/*b</w:t>
      </w:r>
      <w:r>
        <w:rPr>
          <w:rFonts w:ascii="Tahoma" w:hAnsi="Tahoma" w:cs="Tahoma"/>
        </w:rPr>
        <w:t>�</w:t>
      </w:r>
    </w:p>
    <w:p w14:paraId="37942825" w14:textId="77777777" w:rsidR="0045207C" w:rsidRDefault="0045207C" w:rsidP="007724B4">
      <w:pPr>
        <w:pStyle w:val="Heading3"/>
      </w:pPr>
    </w:p>
    <w:p w14:paraId="49D4E7CF" w14:textId="77777777" w:rsidR="0045207C" w:rsidRDefault="0045207C" w:rsidP="007724B4">
      <w:pPr>
        <w:pStyle w:val="Heading3"/>
      </w:pPr>
      <w:r>
        <w:rPr>
          <w:rFonts w:ascii="MS Gothic" w:eastAsia="MS Gothic" w:hAnsi="MS Gothic" w:cs="MS Gothic" w:hint="eastAsia"/>
        </w:rPr>
        <w:t>晈</w:t>
      </w:r>
      <w:r>
        <w:rPr>
          <w:rFonts w:ascii="Tahoma" w:hAnsi="Tahoma" w:cs="Tahoma"/>
        </w:rPr>
        <w:t>�</w:t>
      </w:r>
      <w:r>
        <w:t>:</w:t>
      </w:r>
      <w:r>
        <w:rPr>
          <w:rFonts w:ascii="Tahoma" w:hAnsi="Tahoma" w:cs="Tahoma"/>
        </w:rPr>
        <w:t>��</w:t>
      </w:r>
      <w:r>
        <w:t>1\</w:t>
      </w:r>
      <w:r>
        <w:rPr>
          <w:rFonts w:ascii="Tahoma" w:hAnsi="Tahoma" w:cs="Tahoma"/>
        </w:rPr>
        <w:t>��</w:t>
      </w:r>
      <w:r>
        <w:rPr>
          <w:rFonts w:ascii="Calibri" w:hAnsi="Calibri" w:cs="Calibri"/>
        </w:rPr>
        <w:t>⯱</w:t>
      </w:r>
      <w:r>
        <w:rPr>
          <w:rFonts w:ascii="Tahoma" w:hAnsi="Tahoma" w:cs="Tahoma"/>
        </w:rPr>
        <w:t>�</w:t>
      </w:r>
      <w:r>
        <w:t>Ǯ</w:t>
      </w:r>
      <w:r>
        <w:rPr>
          <w:rFonts w:ascii="Tahoma" w:hAnsi="Tahoma" w:cs="Tahoma"/>
        </w:rPr>
        <w:t>�</w:t>
      </w:r>
      <w:r>
        <w:t>5</w:t>
      </w:r>
      <w:r>
        <w:rPr>
          <w:rFonts w:ascii="Tahoma" w:hAnsi="Tahoma" w:cs="Tahoma"/>
        </w:rPr>
        <w:t>���</w:t>
      </w:r>
      <w:r>
        <w:t>1</w:t>
      </w:r>
      <w:r>
        <w:rPr>
          <w:rFonts w:ascii="Tahoma" w:hAnsi="Tahoma" w:cs="Tahoma"/>
        </w:rPr>
        <w:t>�</w:t>
      </w:r>
      <w:r>
        <w:t>Ϩp</w:t>
      </w:r>
      <w:r>
        <w:rPr>
          <w:rFonts w:ascii="Tahoma" w:hAnsi="Tahoma" w:cs="Tahoma"/>
        </w:rPr>
        <w:t>�</w:t>
      </w:r>
      <w:r>
        <w:t>sE1</w:t>
      </w:r>
      <w:r>
        <w:rPr>
          <w:rFonts w:ascii="Tahoma" w:hAnsi="Tahoma" w:cs="Tahoma"/>
        </w:rPr>
        <w:t>�</w:t>
      </w:r>
      <w:r>
        <w:t>b</w:t>
      </w:r>
      <w:r>
        <w:rPr>
          <w:rFonts w:ascii="Tahoma" w:hAnsi="Tahoma" w:cs="Tahoma"/>
        </w:rPr>
        <w:t>�</w:t>
      </w:r>
      <w:r>
        <w:t>wLw</w:t>
      </w:r>
      <w:r>
        <w:rPr>
          <w:rFonts w:ascii="Tahoma" w:hAnsi="Tahoma" w:cs="Tahoma"/>
        </w:rPr>
        <w:t>�</w:t>
      </w:r>
      <w:r>
        <w:t>axn</w:t>
      </w:r>
      <w:r>
        <w:rPr>
          <w:rFonts w:ascii="Tahoma" w:hAnsi="Tahoma" w:cs="Tahoma"/>
        </w:rPr>
        <w:t>����</w:t>
      </w:r>
      <w:r>
        <w:t>E</w:t>
      </w:r>
      <w:r>
        <w:rPr>
          <w:rFonts w:ascii="Tahoma" w:hAnsi="Tahoma" w:cs="Tahoma"/>
        </w:rPr>
        <w:t>����</w:t>
      </w:r>
      <w:r>
        <w:t>4T</w:t>
      </w:r>
      <w:r>
        <w:rPr>
          <w:rFonts w:ascii="Tahoma" w:hAnsi="Tahoma" w:cs="Tahoma"/>
        </w:rPr>
        <w:t>�</w:t>
      </w:r>
      <w:r>
        <w:t>Ft</w:t>
      </w:r>
      <w:r>
        <w:rPr>
          <w:rFonts w:ascii="Tahoma" w:hAnsi="Tahoma" w:cs="Tahoma"/>
        </w:rPr>
        <w:t>��</w:t>
      </w:r>
      <w:r>
        <w:t>&lt;J</w:t>
      </w:r>
      <w:r>
        <w:rPr>
          <w:rFonts w:ascii="Gadugi" w:hAnsi="Gadugi" w:cs="Gadugi"/>
        </w:rPr>
        <w:t>Ꭱ</w:t>
      </w:r>
      <w:r>
        <w:t>0|$Ee</w:t>
      </w:r>
      <w:r>
        <w:rPr>
          <w:rFonts w:ascii="Tahoma" w:hAnsi="Tahoma" w:cs="Tahoma"/>
        </w:rPr>
        <w:t>��</w:t>
      </w:r>
      <w:r>
        <w:t>*Og</w:t>
      </w:r>
    </w:p>
    <w:p w14:paraId="07CDDE46" w14:textId="77777777" w:rsidR="0045207C" w:rsidRDefault="0045207C" w:rsidP="007724B4">
      <w:pPr>
        <w:pStyle w:val="Heading3"/>
      </w:pPr>
      <w:r>
        <w:rPr>
          <w:rFonts w:ascii="Tahoma" w:hAnsi="Tahoma" w:cs="Tahoma"/>
        </w:rPr>
        <w:t>�</w:t>
      </w:r>
      <w:r>
        <w:t>-</w:t>
      </w:r>
      <w:r>
        <w:rPr>
          <w:rFonts w:ascii="Tahoma" w:hAnsi="Tahoma" w:cs="Tahoma"/>
        </w:rPr>
        <w:t>��</w:t>
      </w:r>
      <w:r>
        <w:t>.</w:t>
      </w:r>
      <w:r>
        <w:rPr>
          <w:rFonts w:ascii="Tahoma" w:hAnsi="Tahoma" w:cs="Tahoma"/>
        </w:rPr>
        <w:t>��</w:t>
      </w:r>
      <w:r>
        <w:t>g</w:t>
      </w:r>
      <w:r>
        <w:rPr>
          <w:rFonts w:ascii="Tahoma" w:hAnsi="Tahoma" w:cs="Tahoma"/>
        </w:rPr>
        <w:t>�</w:t>
      </w:r>
      <w:r>
        <w:t>8</w:t>
      </w:r>
      <w:r>
        <w:rPr>
          <w:rFonts w:ascii="Tahoma" w:hAnsi="Tahoma" w:cs="Tahoma"/>
        </w:rPr>
        <w:t>��</w:t>
      </w:r>
      <w:r>
        <w:t>y</w:t>
      </w:r>
      <w:r>
        <w:rPr>
          <w:rFonts w:ascii="Tahoma" w:hAnsi="Tahoma" w:cs="Tahoma"/>
        </w:rPr>
        <w:t>�����</w:t>
      </w:r>
      <w:r>
        <w:t>UɀI)</w:t>
      </w:r>
      <w:r>
        <w:rPr>
          <w:rFonts w:ascii="Tahoma" w:hAnsi="Tahoma" w:cs="Tahoma"/>
        </w:rPr>
        <w:t>�</w:t>
      </w:r>
      <w:r>
        <w:t xml:space="preserve"> B0</w:t>
      </w:r>
      <w:r>
        <w:rPr>
          <w:rFonts w:ascii="Tahoma" w:hAnsi="Tahoma" w:cs="Tahoma"/>
        </w:rPr>
        <w:t>�</w:t>
      </w:r>
      <w:r>
        <w:t>t0</w:t>
      </w:r>
      <w:r>
        <w:rPr>
          <w:rFonts w:ascii="Tahoma" w:hAnsi="Tahoma" w:cs="Tahoma"/>
        </w:rPr>
        <w:t>�</w:t>
      </w:r>
      <w:r>
        <w:t>\</w:t>
      </w:r>
      <w:r>
        <w:rPr>
          <w:rFonts w:ascii="Tahoma" w:hAnsi="Tahoma" w:cs="Tahoma"/>
        </w:rPr>
        <w:t>�</w:t>
      </w:r>
      <w:r>
        <w:t>'f</w:t>
      </w:r>
      <w:r>
        <w:rPr>
          <w:rFonts w:ascii="Tahoma" w:hAnsi="Tahoma" w:cs="Tahoma"/>
        </w:rPr>
        <w:t>�</w:t>
      </w:r>
      <w:r>
        <w:t>V</w:t>
      </w:r>
      <w:r>
        <w:rPr>
          <w:rFonts w:ascii="Tahoma" w:hAnsi="Tahoma" w:cs="Tahoma"/>
        </w:rPr>
        <w:t>�</w:t>
      </w:r>
      <w:r>
        <w:t>I</w:t>
      </w:r>
      <w:r>
        <w:rPr>
          <w:rFonts w:ascii="Tahoma" w:hAnsi="Tahoma" w:cs="Tahoma"/>
        </w:rPr>
        <w:t>��</w:t>
      </w:r>
      <w:r>
        <w:t>p</w:t>
      </w:r>
      <w:r>
        <w:rPr>
          <w:rFonts w:ascii="Tahoma" w:hAnsi="Tahoma" w:cs="Tahoma"/>
        </w:rPr>
        <w:t>����</w:t>
      </w:r>
      <w:r>
        <w:t>"0</w:t>
      </w:r>
    </w:p>
    <w:p w14:paraId="7FD4D062" w14:textId="77777777" w:rsidR="0045207C" w:rsidRDefault="0045207C" w:rsidP="007724B4">
      <w:pPr>
        <w:pStyle w:val="Heading3"/>
      </w:pPr>
      <w:r>
        <w:t xml:space="preserve">        *</w:t>
      </w:r>
      <w:r>
        <w:rPr>
          <w:rFonts w:ascii="Tahoma" w:hAnsi="Tahoma" w:cs="Tahoma"/>
        </w:rPr>
        <w:t>�</w:t>
      </w:r>
      <w:r>
        <w:t>H</w:t>
      </w:r>
      <w:r>
        <w:rPr>
          <w:rFonts w:ascii="Tahoma" w:hAnsi="Tahoma" w:cs="Tahoma"/>
        </w:rPr>
        <w:t>��</w:t>
      </w:r>
    </w:p>
    <w:p w14:paraId="224B3F35" w14:textId="77777777" w:rsidR="0045207C" w:rsidRDefault="0045207C" w:rsidP="007724B4">
      <w:pPr>
        <w:pStyle w:val="Heading3"/>
      </w:pPr>
    </w:p>
    <w:p w14:paraId="3BC4949E" w14:textId="77777777" w:rsidR="0045207C" w:rsidRDefault="0045207C" w:rsidP="007724B4">
      <w:pPr>
        <w:pStyle w:val="Heading3"/>
      </w:pPr>
      <w:r>
        <w:t>0o1</w:t>
      </w:r>
    </w:p>
    <w:p w14:paraId="7F864C5C" w14:textId="77777777" w:rsidR="0045207C" w:rsidRDefault="0045207C" w:rsidP="007724B4">
      <w:pPr>
        <w:pStyle w:val="Heading3"/>
      </w:pPr>
      <w:r>
        <w:t>0       USE10U</w:t>
      </w:r>
    </w:p>
    <w:p w14:paraId="5E2C52E4" w14:textId="77777777" w:rsidR="0045207C" w:rsidRDefault="0045207C" w:rsidP="007724B4">
      <w:pPr>
        <w:pStyle w:val="Heading3"/>
      </w:pPr>
    </w:p>
    <w:p w14:paraId="6574DD34" w14:textId="77777777" w:rsidR="0045207C" w:rsidRDefault="0045207C" w:rsidP="007724B4">
      <w:pPr>
        <w:pStyle w:val="Heading3"/>
      </w:pPr>
      <w:r>
        <w:t>AddTrust AB1&amp;0$U</w:t>
      </w:r>
    </w:p>
    <w:p w14:paraId="4F56EEB4" w14:textId="77777777" w:rsidR="0045207C" w:rsidRDefault="0045207C" w:rsidP="007724B4">
      <w:pPr>
        <w:pStyle w:val="Heading3"/>
      </w:pPr>
      <w:r>
        <w:t>AddTrust External TTP Network1"0 UAddTrust External CA Root0</w:t>
      </w:r>
    </w:p>
    <w:p w14:paraId="55104EEC" w14:textId="77777777" w:rsidR="0045207C" w:rsidRDefault="0045207C" w:rsidP="007724B4">
      <w:pPr>
        <w:pStyle w:val="Heading3"/>
      </w:pPr>
      <w:r>
        <w:t>000530104838Z</w:t>
      </w:r>
    </w:p>
    <w:p w14:paraId="6DB0A446" w14:textId="77777777" w:rsidR="0045207C" w:rsidRDefault="0045207C" w:rsidP="007724B4">
      <w:pPr>
        <w:pStyle w:val="Heading3"/>
      </w:pPr>
      <w:r>
        <w:t>200530104838Z0</w:t>
      </w:r>
      <w:r>
        <w:rPr>
          <w:rFonts w:ascii="Tahoma" w:hAnsi="Tahoma" w:cs="Tahoma"/>
        </w:rPr>
        <w:t>��</w:t>
      </w:r>
      <w:r>
        <w:t>1</w:t>
      </w:r>
    </w:p>
    <w:p w14:paraId="2C9B0AE4" w14:textId="77777777" w:rsidR="0045207C" w:rsidRDefault="0045207C" w:rsidP="007724B4">
      <w:pPr>
        <w:pStyle w:val="Heading3"/>
      </w:pPr>
      <w:r>
        <w:t>0       UGB1Greater Manchester10USalford1</w:t>
      </w:r>
      <w:r>
        <w:rPr>
          <w:rFonts w:ascii="Tahoma" w:hAnsi="Tahoma" w:cs="Tahoma"/>
        </w:rPr>
        <w:t>⸮</w:t>
      </w:r>
      <w:r>
        <w:t>0U</w:t>
      </w:r>
    </w:p>
    <w:p w14:paraId="52FD913D" w14:textId="77777777" w:rsidR="0045207C" w:rsidRDefault="0045207C" w:rsidP="007724B4">
      <w:pPr>
        <w:pStyle w:val="Heading3"/>
      </w:pPr>
      <w:r>
        <w:t>COMODO CA Limited1+0)U"COMODO RSA Certification Authority0</w:t>
      </w:r>
      <w:r>
        <w:rPr>
          <w:rFonts w:ascii="Tahoma" w:hAnsi="Tahoma" w:cs="Tahoma"/>
        </w:rPr>
        <w:t>�</w:t>
      </w:r>
      <w:r>
        <w:t>"0</w:t>
      </w:r>
    </w:p>
    <w:p w14:paraId="64B9A4C7" w14:textId="77777777" w:rsidR="0045207C" w:rsidRDefault="0045207C" w:rsidP="007724B4">
      <w:pPr>
        <w:pStyle w:val="Heading3"/>
      </w:pPr>
      <w:r>
        <w:t xml:space="preserve">        *</w:t>
      </w:r>
      <w:r>
        <w:rPr>
          <w:rFonts w:ascii="Tahoma" w:hAnsi="Tahoma" w:cs="Tahoma"/>
        </w:rPr>
        <w:t>�</w:t>
      </w:r>
      <w:r>
        <w:t>H</w:t>
      </w:r>
      <w:r>
        <w:rPr>
          <w:rFonts w:ascii="Tahoma" w:hAnsi="Tahoma" w:cs="Tahoma"/>
        </w:rPr>
        <w:t>��</w:t>
      </w:r>
    </w:p>
    <w:p w14:paraId="40F35B68" w14:textId="77777777" w:rsidR="0045207C" w:rsidRDefault="0045207C" w:rsidP="007724B4">
      <w:pPr>
        <w:pStyle w:val="Heading3"/>
      </w:pPr>
      <w:r>
        <w:rPr>
          <w:rFonts w:ascii="Tahoma" w:hAnsi="Tahoma" w:cs="Tahoma"/>
        </w:rPr>
        <w:t>�</w:t>
      </w:r>
      <w:r>
        <w:t>0</w:t>
      </w:r>
      <w:r>
        <w:rPr>
          <w:rFonts w:ascii="Tahoma" w:hAnsi="Tahoma" w:cs="Tahoma"/>
        </w:rPr>
        <w:t>�</w:t>
      </w:r>
    </w:p>
    <w:p w14:paraId="53067AF3" w14:textId="77777777" w:rsidR="0045207C" w:rsidRDefault="0045207C" w:rsidP="007724B4">
      <w:pPr>
        <w:pStyle w:val="Heading3"/>
      </w:pPr>
      <w:r>
        <w:rPr>
          <w:rFonts w:ascii="Tahoma" w:hAnsi="Tahoma" w:cs="Tahoma"/>
        </w:rPr>
        <w:t>���</w:t>
      </w:r>
      <w:r>
        <w:t>T</w:t>
      </w:r>
      <w:r>
        <w:rPr>
          <w:rFonts w:ascii="Tahoma" w:hAnsi="Tahoma" w:cs="Tahoma"/>
        </w:rPr>
        <w:t>��</w:t>
      </w:r>
    </w:p>
    <w:p w14:paraId="3AA791C5" w14:textId="77777777" w:rsidR="0045207C" w:rsidRDefault="0045207C" w:rsidP="007724B4">
      <w:pPr>
        <w:pStyle w:val="Heading3"/>
      </w:pPr>
      <w:r>
        <w:t>V</w:t>
      </w:r>
      <w:r>
        <w:rPr>
          <w:rFonts w:ascii="Tahoma" w:hAnsi="Tahoma" w:cs="Tahoma"/>
        </w:rPr>
        <w:t>��</w:t>
      </w:r>
    </w:p>
    <w:p w14:paraId="49901612" w14:textId="77777777" w:rsidR="0045207C" w:rsidRDefault="0045207C" w:rsidP="007724B4">
      <w:pPr>
        <w:pStyle w:val="Heading3"/>
      </w:pPr>
      <w:r>
        <w:t>$</w:t>
      </w:r>
      <w:r>
        <w:rPr>
          <w:rFonts w:ascii="Tahoma" w:hAnsi="Tahoma" w:cs="Tahoma"/>
        </w:rPr>
        <w:t>���</w:t>
      </w:r>
      <w:r>
        <w:t>Dgt</w:t>
      </w:r>
      <w:r>
        <w:rPr>
          <w:rFonts w:ascii="Tahoma" w:hAnsi="Tahoma" w:cs="Tahoma"/>
        </w:rPr>
        <w:t>�</w:t>
      </w:r>
      <w:r>
        <w:t>+7</w:t>
      </w:r>
      <w:r>
        <w:rPr>
          <w:rFonts w:ascii="Tahoma" w:hAnsi="Tahoma" w:cs="Tahoma"/>
        </w:rPr>
        <w:t>�</w:t>
      </w:r>
      <w:r>
        <w:t>}#pq</w:t>
      </w:r>
      <w:r>
        <w:rPr>
          <w:rFonts w:ascii="Tahoma" w:hAnsi="Tahoma" w:cs="Tahoma"/>
        </w:rPr>
        <w:t>�</w:t>
      </w:r>
      <w:r>
        <w:t>S</w:t>
      </w:r>
      <w:r>
        <w:rPr>
          <w:rFonts w:ascii="Tahoma" w:hAnsi="Tahoma" w:cs="Tahoma"/>
        </w:rPr>
        <w:t>���</w:t>
      </w:r>
      <w:r>
        <w:t>*</w:t>
      </w:r>
      <w:r>
        <w:rPr>
          <w:rFonts w:ascii="Tahoma" w:hAnsi="Tahoma" w:cs="Tahoma"/>
        </w:rPr>
        <w:t>�</w:t>
      </w:r>
      <w:r>
        <w:t>KV</w:t>
      </w:r>
      <w:r>
        <w:rPr>
          <w:rFonts w:ascii="Tahoma" w:hAnsi="Tahoma" w:cs="Tahoma"/>
        </w:rPr>
        <w:t>��</w:t>
      </w:r>
      <w:r>
        <w:t>pr</w:t>
      </w:r>
      <w:r>
        <w:rPr>
          <w:rFonts w:ascii="Tahoma" w:hAnsi="Tahoma" w:cs="Tahoma"/>
        </w:rPr>
        <w:t>�</w:t>
      </w:r>
      <w:r>
        <w:t>a</w:t>
      </w:r>
      <w:r>
        <w:rPr>
          <w:rFonts w:ascii="Tahoma" w:hAnsi="Tahoma" w:cs="Tahoma"/>
        </w:rPr>
        <w:t>�</w:t>
      </w:r>
      <w:r>
        <w:t>K</w:t>
      </w:r>
      <w:r>
        <w:rPr>
          <w:rFonts w:ascii="Tahoma" w:hAnsi="Tahoma" w:cs="Tahoma"/>
        </w:rPr>
        <w:t>�</w:t>
      </w:r>
      <w:r>
        <w:t>=</w:t>
      </w:r>
      <w:r>
        <w:rPr>
          <w:rFonts w:ascii="Tahoma" w:hAnsi="Tahoma" w:cs="Tahoma"/>
        </w:rPr>
        <w:t>�</w:t>
      </w:r>
      <w:r>
        <w:t>a</w:t>
      </w:r>
      <w:r>
        <w:rPr>
          <w:rFonts w:ascii="Tahoma" w:hAnsi="Tahoma" w:cs="Tahoma"/>
        </w:rPr>
        <w:t>�����</w:t>
      </w:r>
      <w:r>
        <w:t>&gt;</w:t>
      </w:r>
    </w:p>
    <w:p w14:paraId="37AB92C5" w14:textId="77777777" w:rsidR="0045207C" w:rsidRDefault="0045207C" w:rsidP="007724B4">
      <w:pPr>
        <w:pStyle w:val="Heading3"/>
      </w:pPr>
      <w:r>
        <w:rPr>
          <w:rFonts w:ascii="Tahoma" w:hAnsi="Tahoma" w:cs="Tahoma"/>
        </w:rPr>
        <w:t>�</w:t>
      </w:r>
      <w:r>
        <w:t>&gt;\</w:t>
      </w:r>
      <w:r>
        <w:rPr>
          <w:rFonts w:ascii="Tahoma" w:hAnsi="Tahoma" w:cs="Tahoma"/>
        </w:rPr>
        <w:t>���</w:t>
      </w:r>
      <w:r>
        <w:t>4z</w:t>
      </w:r>
      <w:r>
        <w:rPr>
          <w:rFonts w:ascii="Tahoma" w:hAnsi="Tahoma" w:cs="Tahoma"/>
        </w:rPr>
        <w:t>�</w:t>
      </w:r>
      <w:r>
        <w:t>k</w:t>
      </w:r>
      <w:r>
        <w:rPr>
          <w:rFonts w:ascii="Microsoft JhengHei" w:eastAsia="Microsoft JhengHei" w:hAnsi="Microsoft JhengHei" w:cs="Microsoft JhengHei" w:hint="eastAsia"/>
        </w:rPr>
        <w:t>眳</w:t>
      </w:r>
      <w:r>
        <w:rPr>
          <w:rFonts w:ascii="Tahoma" w:hAnsi="Tahoma" w:cs="Tahoma"/>
        </w:rPr>
        <w:t>���</w:t>
      </w:r>
      <w:r>
        <w:t>zv</w:t>
      </w:r>
      <w:r>
        <w:rPr>
          <w:rFonts w:ascii="Tahoma" w:hAnsi="Tahoma" w:cs="Tahoma"/>
        </w:rPr>
        <w:t>�</w:t>
      </w:r>
      <w:r>
        <w:t>q</w:t>
      </w:r>
      <w:r>
        <w:rPr>
          <w:rFonts w:ascii="Tahoma" w:hAnsi="Tahoma" w:cs="Tahoma"/>
        </w:rPr>
        <w:t>����</w:t>
      </w:r>
    </w:p>
    <w:p w14:paraId="4C2A6E6D" w14:textId="77777777" w:rsidR="0045207C" w:rsidRDefault="0045207C" w:rsidP="007724B4">
      <w:pPr>
        <w:pStyle w:val="Heading3"/>
      </w:pPr>
      <w:r>
        <w:rPr>
          <w:rFonts w:ascii="Tahoma" w:hAnsi="Tahoma" w:cs="Tahoma"/>
        </w:rPr>
        <w:t>��</w:t>
      </w:r>
      <w:r>
        <w:t>l</w:t>
      </w:r>
      <w:r>
        <w:rPr>
          <w:rFonts w:ascii="Tahoma" w:hAnsi="Tahoma" w:cs="Tahoma"/>
        </w:rPr>
        <w:t>�</w:t>
      </w:r>
      <w:r>
        <w:rPr>
          <w:rFonts w:ascii="Ebrima" w:hAnsi="Ebrima" w:cs="Ebrima"/>
        </w:rPr>
        <w:t>߰</w:t>
      </w:r>
      <w:r>
        <w:rPr>
          <w:rFonts w:ascii="Tahoma" w:hAnsi="Tahoma" w:cs="Tahoma"/>
        </w:rPr>
        <w:t>��</w:t>
      </w:r>
      <w:r>
        <w:t>~</w:t>
      </w:r>
      <w:r>
        <w:rPr>
          <w:rFonts w:ascii="Tahoma" w:hAnsi="Tahoma" w:cs="Tahoma"/>
        </w:rPr>
        <w:t>��</w:t>
      </w:r>
      <w:r>
        <w:t>Ħ/O</w:t>
      </w:r>
      <w:r>
        <w:rPr>
          <w:rFonts w:ascii="Tahoma" w:hAnsi="Tahoma" w:cs="Tahoma"/>
        </w:rPr>
        <w:t>���</w:t>
      </w:r>
      <w:r>
        <w:t>gCr</w:t>
      </w:r>
      <w:r>
        <w:rPr>
          <w:rFonts w:ascii="Tahoma" w:hAnsi="Tahoma" w:cs="Tahoma"/>
        </w:rPr>
        <w:t>�</w:t>
      </w:r>
    </w:p>
    <w:p w14:paraId="12DB23CB" w14:textId="77777777" w:rsidR="0045207C" w:rsidRDefault="0045207C" w:rsidP="007724B4">
      <w:pPr>
        <w:pStyle w:val="Heading3"/>
      </w:pPr>
      <w:r>
        <w:t>։</w:t>
      </w:r>
      <w:r>
        <w:rPr>
          <w:rFonts w:ascii="Tahoma" w:hAnsi="Tahoma" w:cs="Tahoma"/>
        </w:rPr>
        <w:t>�</w:t>
      </w:r>
      <w:r>
        <w:t>k,</w:t>
      </w:r>
      <w:r>
        <w:rPr>
          <w:rFonts w:ascii="Tahoma" w:hAnsi="Tahoma" w:cs="Tahoma"/>
        </w:rPr>
        <w:t>�</w:t>
      </w:r>
      <w:r>
        <w:rPr>
          <w:rFonts w:ascii="Malgun Gothic" w:eastAsia="Malgun Gothic" w:hAnsi="Malgun Gothic" w:cs="Malgun Gothic" w:hint="eastAsia"/>
        </w:rPr>
        <w:t>폘</w:t>
      </w:r>
      <w:r>
        <w:rPr>
          <w:rFonts w:ascii="Tahoma" w:hAnsi="Tahoma" w:cs="Tahoma"/>
        </w:rPr>
        <w:t>�</w:t>
      </w:r>
      <w:r>
        <w:t>~</w:t>
      </w:r>
      <w:r>
        <w:rPr>
          <w:rFonts w:ascii="Tahoma" w:hAnsi="Tahoma" w:cs="Tahoma"/>
        </w:rPr>
        <w:t>��</w:t>
      </w:r>
      <w:r>
        <w:t>n</w:t>
      </w:r>
      <w:r>
        <w:rPr>
          <w:rFonts w:ascii="Tahoma" w:hAnsi="Tahoma" w:cs="Tahoma"/>
        </w:rPr>
        <w:t>�</w:t>
      </w:r>
      <w:r>
        <w:t>ب</w:t>
      </w:r>
      <w:r>
        <w:rPr>
          <w:rFonts w:ascii="Tahoma" w:hAnsi="Tahoma" w:cs="Tahoma"/>
        </w:rPr>
        <w:t>�</w:t>
      </w:r>
      <w:r>
        <w:t>$</w:t>
      </w:r>
      <w:r>
        <w:rPr>
          <w:rFonts w:ascii="Tahoma" w:hAnsi="Tahoma" w:cs="Tahoma"/>
        </w:rPr>
        <w:t>�</w:t>
      </w:r>
      <w:r>
        <w:t>Ckb</w:t>
      </w:r>
      <w:r>
        <w:rPr>
          <w:rFonts w:ascii="Tahoma" w:hAnsi="Tahoma" w:cs="Tahoma"/>
        </w:rPr>
        <w:t>�</w:t>
      </w:r>
      <w:r>
        <w:t>U</w:t>
      </w:r>
      <w:r>
        <w:rPr>
          <w:rFonts w:ascii="Tahoma" w:hAnsi="Tahoma" w:cs="Tahoma"/>
        </w:rPr>
        <w:t>����</w:t>
      </w:r>
      <w:r>
        <w:t>l</w:t>
      </w:r>
      <w:r>
        <w:rPr>
          <w:rFonts w:ascii="Tahoma" w:hAnsi="Tahoma" w:cs="Tahoma"/>
        </w:rPr>
        <w:t>������</w:t>
      </w:r>
      <w:r>
        <w:t>li</w:t>
      </w:r>
      <w:r>
        <w:rPr>
          <w:rFonts w:ascii="Tahoma" w:hAnsi="Tahoma" w:cs="Tahoma"/>
        </w:rPr>
        <w:t>��</w:t>
      </w:r>
      <w:r>
        <w:t>xH0Eխ</w:t>
      </w:r>
      <w:r>
        <w:rPr>
          <w:rFonts w:ascii="Tahoma" w:hAnsi="Tahoma" w:cs="Tahoma"/>
        </w:rPr>
        <w:t>�</w:t>
      </w:r>
    </w:p>
    <w:p w14:paraId="7BF8CE34" w14:textId="77777777" w:rsidR="0045207C" w:rsidRDefault="0045207C" w:rsidP="007724B4">
      <w:pPr>
        <w:pStyle w:val="Heading3"/>
      </w:pPr>
      <w:r>
        <w:t>&lt;Eé</w:t>
      </w:r>
      <w:r>
        <w:rPr>
          <w:rFonts w:ascii="Tahoma" w:hAnsi="Tahoma" w:cs="Tahoma"/>
        </w:rPr>
        <w:t>�</w:t>
      </w:r>
      <w:r>
        <w:t>2</w:t>
      </w:r>
      <w:r>
        <w:rPr>
          <w:rFonts w:ascii="Tahoma" w:hAnsi="Tahoma" w:cs="Tahoma"/>
        </w:rPr>
        <w:t>�</w:t>
      </w:r>
      <w:r>
        <w:t>Q'</w:t>
      </w:r>
      <w:r>
        <w:rPr>
          <w:rFonts w:ascii="Tahoma" w:hAnsi="Tahoma" w:cs="Tahoma"/>
        </w:rPr>
        <w:t>�</w:t>
      </w:r>
      <w:r>
        <w:t>g</w:t>
      </w:r>
      <w:r>
        <w:rPr>
          <w:rFonts w:ascii="Tahoma" w:hAnsi="Tahoma" w:cs="Tahoma"/>
        </w:rPr>
        <w:t>��</w:t>
      </w:r>
      <w:r>
        <w:t>.</w:t>
      </w:r>
      <w:r>
        <w:rPr>
          <w:rFonts w:ascii="Tahoma" w:hAnsi="Tahoma" w:cs="Tahoma"/>
        </w:rPr>
        <w:t>�</w:t>
      </w:r>
      <w:r>
        <w:t>k</w:t>
      </w:r>
      <w:r>
        <w:rPr>
          <w:rFonts w:ascii="Tahoma" w:hAnsi="Tahoma" w:cs="Tahoma"/>
        </w:rPr>
        <w:t>�</w:t>
      </w:r>
      <w:r>
        <w:t>F</w:t>
      </w:r>
      <w:r>
        <w:rPr>
          <w:rFonts w:ascii="Tahoma" w:hAnsi="Tahoma" w:cs="Tahoma"/>
        </w:rPr>
        <w:t>��</w:t>
      </w:r>
      <w:r>
        <w:t xml:space="preserve"> </w:t>
      </w:r>
      <w:r>
        <w:rPr>
          <w:rFonts w:ascii="Tahoma" w:hAnsi="Tahoma" w:cs="Tahoma"/>
        </w:rPr>
        <w:t>��</w:t>
      </w:r>
      <w:r>
        <w:t>e</w:t>
      </w:r>
      <w:r>
        <w:rPr>
          <w:rFonts w:ascii="Tahoma" w:hAnsi="Tahoma" w:cs="Tahoma"/>
        </w:rPr>
        <w:t>���</w:t>
      </w:r>
      <w:r>
        <w:t>N</w:t>
      </w:r>
      <w:r>
        <w:rPr>
          <w:rFonts w:ascii="Tahoma" w:hAnsi="Tahoma" w:cs="Tahoma"/>
        </w:rPr>
        <w:t>��</w:t>
      </w:r>
      <w:r>
        <w:t>F7</w:t>
      </w:r>
      <w:r>
        <w:rPr>
          <w:rFonts w:ascii="Tahoma" w:hAnsi="Tahoma" w:cs="Tahoma"/>
        </w:rPr>
        <w:t>���</w:t>
      </w:r>
      <w:r>
        <w:t>́HCgNr*</w:t>
      </w:r>
      <w:r>
        <w:rPr>
          <w:rFonts w:ascii="Tahoma" w:hAnsi="Tahoma" w:cs="Tahoma"/>
        </w:rPr>
        <w:t>�</w:t>
      </w:r>
      <w:r>
        <w:t>Ö</w:t>
      </w:r>
      <w:r>
        <w:rPr>
          <w:rFonts w:ascii="Tahoma" w:hAnsi="Tahoma" w:cs="Tahoma"/>
        </w:rPr>
        <w:t>�</w:t>
      </w:r>
      <w:r>
        <w:t>LÖ"ä</w:t>
      </w:r>
      <w:r>
        <w:rPr>
          <w:rFonts w:ascii="Tahoma" w:hAnsi="Tahoma" w:cs="Tahoma"/>
        </w:rPr>
        <w:t>������</w:t>
      </w:r>
      <w:r>
        <w:t>Q</w:t>
      </w:r>
      <w:r>
        <w:rPr>
          <w:rFonts w:ascii="Tahoma" w:hAnsi="Tahoma" w:cs="Tahoma"/>
        </w:rPr>
        <w:t>��</w:t>
      </w:r>
      <w:r>
        <w:t xml:space="preserve">       FNm&gt;</w:t>
      </w:r>
      <w:r>
        <w:rPr>
          <w:rFonts w:ascii="Tahoma" w:hAnsi="Tahoma" w:cs="Tahoma"/>
        </w:rPr>
        <w:t>����</w:t>
      </w:r>
      <w:r>
        <w:t>ö3WA&lt;</w:t>
      </w:r>
      <w:r>
        <w:rPr>
          <w:rFonts w:ascii="Tahoma" w:hAnsi="Tahoma" w:cs="Tahoma"/>
        </w:rPr>
        <w:t>�</w:t>
      </w:r>
      <w:r>
        <w:t>Q</w:t>
      </w:r>
      <w:r>
        <w:rPr>
          <w:rFonts w:ascii="Tahoma" w:hAnsi="Tahoma" w:cs="Tahoma"/>
        </w:rPr>
        <w:t>�</w:t>
      </w:r>
    </w:p>
    <w:p w14:paraId="130B8838" w14:textId="77777777" w:rsidR="0045207C" w:rsidRDefault="0045207C" w:rsidP="007724B4">
      <w:pPr>
        <w:pStyle w:val="Heading3"/>
      </w:pPr>
      <w:r>
        <w:rPr>
          <w:rFonts w:ascii="Tahoma" w:hAnsi="Tahoma" w:cs="Tahoma"/>
        </w:rPr>
        <w:t>�</w:t>
      </w:r>
      <w:r>
        <w:t>Ö</w:t>
      </w:r>
      <w:r>
        <w:rPr>
          <w:rFonts w:ascii="Tahoma" w:hAnsi="Tahoma" w:cs="Tahoma"/>
        </w:rPr>
        <w:t>�</w:t>
      </w:r>
      <w:r>
        <w:t>,c</w:t>
      </w:r>
      <w:r>
        <w:rPr>
          <w:rFonts w:ascii="Tahoma" w:hAnsi="Tahoma" w:cs="Tahoma"/>
        </w:rPr>
        <w:t>⸮�</w:t>
      </w:r>
      <w:r>
        <w:t>W</w:t>
      </w:r>
      <w:r>
        <w:rPr>
          <w:rFonts w:ascii="Tahoma" w:hAnsi="Tahoma" w:cs="Tahoma"/>
        </w:rPr>
        <w:t>�</w:t>
      </w:r>
      <w:r>
        <w:t>?</w:t>
      </w:r>
      <w:r>
        <w:rPr>
          <w:rFonts w:ascii="Tahoma" w:hAnsi="Tahoma" w:cs="Tahoma"/>
        </w:rPr>
        <w:t>��</w:t>
      </w:r>
      <w:r>
        <w:t>Åě</w:t>
      </w:r>
      <w:r>
        <w:rPr>
          <w:rFonts w:ascii="Tahoma" w:hAnsi="Tahoma" w:cs="Tahoma"/>
        </w:rPr>
        <w:t>�</w:t>
      </w:r>
      <w:r>
        <w:t>E</w:t>
      </w:r>
      <w:r>
        <w:rPr>
          <w:rFonts w:ascii="Tahoma" w:hAnsi="Tahoma" w:cs="Tahoma"/>
        </w:rPr>
        <w:t>��</w:t>
      </w:r>
      <w:r>
        <w:t>Z$</w:t>
      </w:r>
      <w:r>
        <w:rPr>
          <w:rFonts w:ascii="Tahoma" w:hAnsi="Tahoma" w:cs="Tahoma"/>
        </w:rPr>
        <w:t>���</w:t>
      </w:r>
      <w:r>
        <w:t>V=</w:t>
      </w:r>
      <w:r>
        <w:rPr>
          <w:rFonts w:ascii="Tahoma" w:hAnsi="Tahoma" w:cs="Tahoma"/>
        </w:rPr>
        <w:t>�</w:t>
      </w:r>
      <w:r>
        <w:t>o</w:t>
      </w:r>
      <w:r>
        <w:rPr>
          <w:rFonts w:ascii="Tahoma" w:hAnsi="Tahoma" w:cs="Tahoma"/>
        </w:rPr>
        <w:t>��</w:t>
      </w:r>
      <w:r>
        <w:t>IX</w:t>
      </w:r>
      <w:r>
        <w:rPr>
          <w:rFonts w:ascii="Tahoma" w:hAnsi="Tahoma" w:cs="Tahoma"/>
        </w:rPr>
        <w:t>������</w:t>
      </w:r>
      <w:r>
        <w:t>7</w:t>
      </w:r>
      <w:r>
        <w:rPr>
          <w:rFonts w:ascii="Tahoma" w:hAnsi="Tahoma" w:cs="Tahoma"/>
        </w:rPr>
        <w:t>����</w:t>
      </w:r>
    </w:p>
    <w:p w14:paraId="3C759267" w14:textId="77777777" w:rsidR="0045207C" w:rsidRDefault="0045207C" w:rsidP="007724B4">
      <w:pPr>
        <w:pStyle w:val="Heading3"/>
      </w:pPr>
      <w:r>
        <w:t>:</w:t>
      </w:r>
      <w:r>
        <w:rPr>
          <w:rFonts w:ascii="Tahoma" w:hAnsi="Tahoma" w:cs="Tahoma"/>
        </w:rPr>
        <w:t>��</w:t>
      </w:r>
      <w:r>
        <w:t>CB</w:t>
      </w:r>
      <w:r>
        <w:rPr>
          <w:rFonts w:ascii="Tahoma" w:hAnsi="Tahoma" w:cs="Tahoma"/>
        </w:rPr>
        <w:t>�</w:t>
      </w:r>
      <w:r>
        <w:t>؄</w:t>
      </w:r>
      <w:r>
        <w:rPr>
          <w:rFonts w:ascii="Tahoma" w:hAnsi="Tahoma" w:cs="Tahoma"/>
        </w:rPr>
        <w:t>��</w:t>
      </w:r>
      <w:r>
        <w:rPr>
          <w:rFonts w:hint="cs"/>
        </w:rPr>
        <w:t>ٻ</w:t>
      </w:r>
      <w:r>
        <w:rPr>
          <w:rFonts w:ascii="Tahoma" w:hAnsi="Tahoma" w:cs="Tahoma"/>
        </w:rPr>
        <w:t>�</w:t>
      </w:r>
      <w:r>
        <w:t>é</w:t>
      </w:r>
      <w:r>
        <w:rPr>
          <w:rFonts w:ascii="Tahoma" w:hAnsi="Tahoma" w:cs="Tahoma"/>
        </w:rPr>
        <w:t>��</w:t>
      </w:r>
      <w:r>
        <w:t>(V</w:t>
      </w:r>
      <w:r>
        <w:rPr>
          <w:rFonts w:ascii="Tahoma" w:hAnsi="Tahoma" w:cs="Tahoma"/>
        </w:rPr>
        <w:t>��</w:t>
      </w:r>
    </w:p>
    <w:p w14:paraId="057E4CE4" w14:textId="77777777" w:rsidR="0045207C" w:rsidRDefault="0045207C" w:rsidP="007724B4">
      <w:pPr>
        <w:pStyle w:val="Heading3"/>
      </w:pPr>
      <w:r>
        <w:rPr>
          <w:rFonts w:ascii="Tahoma" w:hAnsi="Tahoma" w:cs="Tahoma"/>
        </w:rPr>
        <w:t>�</w:t>
      </w:r>
      <w:r>
        <w:t>q</w:t>
      </w:r>
      <w:r>
        <w:rPr>
          <w:rFonts w:ascii="Tahoma" w:hAnsi="Tahoma" w:cs="Tahoma"/>
        </w:rPr>
        <w:t>���</w:t>
      </w:r>
      <w:r>
        <w:t>=</w:t>
      </w:r>
      <w:r>
        <w:rPr>
          <w:rFonts w:ascii="Tahoma" w:hAnsi="Tahoma" w:cs="Tahoma"/>
        </w:rPr>
        <w:t>���</w:t>
      </w:r>
      <w:r>
        <w:t>H</w:t>
      </w:r>
      <w:r>
        <w:rPr>
          <w:rFonts w:ascii="Tahoma" w:hAnsi="Tahoma" w:cs="Tahoma"/>
        </w:rPr>
        <w:t>�</w:t>
      </w:r>
      <w:r>
        <w:t>&lt;</w:t>
      </w:r>
      <w:r>
        <w:rPr>
          <w:rFonts w:ascii="Tahoma" w:hAnsi="Tahoma" w:cs="Tahoma"/>
        </w:rPr>
        <w:t>���</w:t>
      </w:r>
    </w:p>
    <w:p w14:paraId="595887A4" w14:textId="77777777" w:rsidR="0045207C" w:rsidRDefault="0045207C" w:rsidP="007724B4">
      <w:pPr>
        <w:pStyle w:val="Heading3"/>
      </w:pPr>
      <w:r>
        <w:t>"L</w:t>
      </w:r>
      <w:r>
        <w:rPr>
          <w:rFonts w:ascii="Tahoma" w:hAnsi="Tahoma" w:cs="Tahoma"/>
        </w:rPr>
        <w:t>���</w:t>
      </w:r>
      <w:r>
        <w:t>V;</w:t>
      </w:r>
      <w:r>
        <w:rPr>
          <w:rFonts w:ascii="Tahoma" w:hAnsi="Tahoma" w:cs="Tahoma"/>
        </w:rPr>
        <w:t>�</w:t>
      </w:r>
      <w:r>
        <w:t>Ӣ</w:t>
      </w:r>
      <w:r>
        <w:rPr>
          <w:rFonts w:ascii="Tahoma" w:hAnsi="Tahoma" w:cs="Tahoma"/>
        </w:rPr>
        <w:t>�</w:t>
      </w:r>
      <w:r>
        <w:t>Ä</w:t>
      </w:r>
      <w:r>
        <w:rPr>
          <w:rFonts w:ascii="Tahoma" w:hAnsi="Tahoma" w:cs="Tahoma"/>
        </w:rPr>
        <w:t>��</w:t>
      </w:r>
      <w:r>
        <w:t>"R</w:t>
      </w:r>
      <w:r>
        <w:rPr>
          <w:rFonts w:ascii="Tahoma" w:hAnsi="Tahoma" w:cs="Tahoma"/>
        </w:rPr>
        <w:t>���</w:t>
      </w:r>
      <w:r>
        <w:t>i</w:t>
      </w:r>
      <w:r>
        <w:rPr>
          <w:rFonts w:ascii="Tahoma" w:hAnsi="Tahoma" w:cs="Tahoma"/>
        </w:rPr>
        <w:t>�</w:t>
      </w:r>
      <w:r>
        <w:t>Le</w:t>
      </w:r>
      <w:r>
        <w:rPr>
          <w:rFonts w:ascii="Tahoma" w:hAnsi="Tahoma" w:cs="Tahoma"/>
        </w:rPr>
        <w:t>�</w:t>
      </w:r>
      <w:r>
        <w:t>-pt</w:t>
      </w:r>
      <w:r>
        <w:rPr>
          <w:rFonts w:ascii="Tahoma" w:hAnsi="Tahoma" w:cs="Tahoma"/>
        </w:rPr>
        <w:t>�</w:t>
      </w:r>
      <w:r>
        <w:t>g)iR</w:t>
      </w:r>
      <w:r>
        <w:rPr>
          <w:rFonts w:ascii="Tahoma" w:hAnsi="Tahoma" w:cs="Tahoma"/>
        </w:rPr>
        <w:t>���</w:t>
      </w:r>
      <w:r>
        <w:t>PjUF</w:t>
      </w:r>
      <w:r>
        <w:rPr>
          <w:rFonts w:ascii="Tahoma" w:hAnsi="Tahoma" w:cs="Tahoma"/>
        </w:rPr>
        <w:t>���</w:t>
      </w:r>
      <w:r>
        <w:t>(ap</w:t>
      </w:r>
      <w:r>
        <w:rPr>
          <w:rFonts w:ascii="Tahoma" w:hAnsi="Tahoma" w:cs="Tahoma"/>
        </w:rPr>
        <w:t>�</w:t>
      </w:r>
      <w:r>
        <w:t>b</w:t>
      </w:r>
      <w:r>
        <w:rPr>
          <w:rFonts w:ascii="Tahoma" w:hAnsi="Tahoma" w:cs="Tahoma"/>
        </w:rPr>
        <w:t>�</w:t>
      </w:r>
      <w:r>
        <w:t>,!</w:t>
      </w:r>
      <w:r>
        <w:rPr>
          <w:rFonts w:ascii="Tahoma" w:hAnsi="Tahoma" w:cs="Tahoma"/>
        </w:rPr>
        <w:t>�</w:t>
      </w:r>
      <w:r>
        <w:t>G</w:t>
      </w:r>
      <w:r>
        <w:rPr>
          <w:rFonts w:ascii="Tahoma" w:hAnsi="Tahoma" w:cs="Tahoma"/>
        </w:rPr>
        <w:t>�</w:t>
      </w:r>
      <w:r>
        <w:t>(</w:t>
      </w:r>
      <w:r>
        <w:rPr>
          <w:rFonts w:ascii="Tahoma" w:hAnsi="Tahoma" w:cs="Tahoma"/>
        </w:rPr>
        <w:t>�</w:t>
      </w:r>
      <w:r>
        <w:t>Ev</w:t>
      </w:r>
      <w:r>
        <w:rPr>
          <w:rFonts w:ascii="Tahoma" w:hAnsi="Tahoma" w:cs="Tahoma"/>
        </w:rPr>
        <w:t>��</w:t>
      </w:r>
      <w:r>
        <w:t>'</w:t>
      </w:r>
      <w:r>
        <w:rPr>
          <w:rFonts w:ascii="Tahoma" w:hAnsi="Tahoma" w:cs="Tahoma"/>
        </w:rPr>
        <w:t>�</w:t>
      </w:r>
      <w:r>
        <w:t>ծ</w:t>
      </w:r>
      <w:r>
        <w:rPr>
          <w:rFonts w:ascii="Tahoma" w:hAnsi="Tahoma" w:cs="Tahoma"/>
        </w:rPr>
        <w:t>��</w:t>
      </w:r>
      <w:r>
        <w:t>P</w:t>
      </w:r>
      <w:r>
        <w:rPr>
          <w:rFonts w:ascii="Tahoma" w:hAnsi="Tahoma" w:cs="Tahoma"/>
        </w:rPr>
        <w:t>�</w:t>
      </w:r>
      <w:r>
        <w:t>k</w:t>
      </w:r>
      <w:r>
        <w:rPr>
          <w:rFonts w:ascii="Tahoma" w:hAnsi="Tahoma" w:cs="Tahoma"/>
        </w:rPr>
        <w:t>�</w:t>
      </w:r>
      <w:r>
        <w:t>L</w:t>
      </w:r>
      <w:r>
        <w:rPr>
          <w:rFonts w:ascii="Tahoma" w:hAnsi="Tahoma" w:cs="Tahoma"/>
        </w:rPr>
        <w:t>�</w:t>
      </w:r>
      <w:r>
        <w:t>q0</w:t>
      </w:r>
      <w:r>
        <w:rPr>
          <w:rFonts w:ascii="Tahoma" w:hAnsi="Tahoma" w:cs="Tahoma"/>
        </w:rPr>
        <w:t>������</w:t>
      </w:r>
      <w:r>
        <w:t>É</w:t>
      </w:r>
      <w:r>
        <w:rPr>
          <w:rFonts w:ascii="Tahoma" w:hAnsi="Tahoma" w:cs="Tahoma"/>
        </w:rPr>
        <w:t>���</w:t>
      </w:r>
      <w:r>
        <w:t>B</w:t>
      </w:r>
      <w:r>
        <w:rPr>
          <w:rFonts w:ascii="Tahoma" w:hAnsi="Tahoma" w:cs="Tahoma"/>
        </w:rPr>
        <w:t>��</w:t>
      </w:r>
      <w:r>
        <w:t>3:.ÖA</w:t>
      </w:r>
      <w:r>
        <w:rPr>
          <w:rFonts w:ascii="Tahoma" w:hAnsi="Tahoma" w:cs="Tahoma"/>
        </w:rPr>
        <w:t>�</w:t>
      </w:r>
      <w:r>
        <w:t>c</w:t>
      </w:r>
      <w:r>
        <w:rPr>
          <w:rFonts w:ascii="Tahoma" w:hAnsi="Tahoma" w:cs="Tahoma"/>
        </w:rPr>
        <w:t>�</w:t>
      </w:r>
      <w:r>
        <w:t>qk+</w:t>
      </w:r>
      <w:r>
        <w:rPr>
          <w:rFonts w:ascii="Malgun Gothic" w:eastAsia="Malgun Gothic" w:hAnsi="Malgun Gothic" w:cs="Malgun Gothic" w:hint="eastAsia"/>
        </w:rPr>
        <w:t>즊</w:t>
      </w:r>
      <w:r>
        <w:rPr>
          <w:rFonts w:ascii="Tahoma" w:hAnsi="Tahoma" w:cs="Tahoma"/>
        </w:rPr>
        <w:t>�</w:t>
      </w:r>
      <w:r>
        <w:t>1Ö:jG</w:t>
      </w:r>
      <w:r>
        <w:rPr>
          <w:rFonts w:ascii="Tahoma" w:hAnsi="Tahoma" w:cs="Tahoma"/>
        </w:rPr>
        <w:t>��</w:t>
      </w:r>
      <w:r>
        <w:t>yY</w:t>
      </w:r>
      <w:r>
        <w:rPr>
          <w:rFonts w:ascii="Tahoma" w:hAnsi="Tahoma" w:cs="Tahoma"/>
        </w:rPr>
        <w:t>�</w:t>
      </w:r>
      <w:r>
        <w:t xml:space="preserve"> </w:t>
      </w:r>
      <w:r>
        <w:rPr>
          <w:rFonts w:ascii="Tahoma" w:hAnsi="Tahoma" w:cs="Tahoma"/>
        </w:rPr>
        <w:t>⸮��</w:t>
      </w:r>
      <w:r>
        <w:t>j</w:t>
      </w:r>
      <w:r>
        <w:rPr>
          <w:rFonts w:ascii="Tahoma" w:hAnsi="Tahoma" w:cs="Tahoma"/>
        </w:rPr>
        <w:t>��</w:t>
      </w:r>
      <w:r>
        <w:t>r</w:t>
      </w:r>
      <w:r>
        <w:rPr>
          <w:rFonts w:ascii="Tahoma" w:hAnsi="Tahoma" w:cs="Tahoma"/>
        </w:rPr>
        <w:t>�</w:t>
      </w:r>
      <w:r>
        <w:t>WJ</w:t>
      </w:r>
      <w:r>
        <w:rPr>
          <w:rFonts w:ascii="Tahoma" w:hAnsi="Tahoma" w:cs="Tahoma"/>
        </w:rPr>
        <w:t>�</w:t>
      </w:r>
      <w:r>
        <w:t>K</w:t>
      </w:r>
      <w:r>
        <w:rPr>
          <w:rFonts w:ascii="Tahoma" w:hAnsi="Tahoma" w:cs="Tahoma"/>
        </w:rPr>
        <w:t>����</w:t>
      </w:r>
      <w:r>
        <w:t>LA</w:t>
      </w:r>
      <w:r>
        <w:rPr>
          <w:rFonts w:ascii="Tahoma" w:hAnsi="Tahoma" w:cs="Tahoma"/>
        </w:rPr>
        <w:t>��</w:t>
      </w:r>
      <w:r>
        <w:t>=Ü(</w:t>
      </w:r>
      <w:r>
        <w:rPr>
          <w:rFonts w:ascii="Tahoma" w:hAnsi="Tahoma" w:cs="Tahoma"/>
        </w:rPr>
        <w:t>��</w:t>
      </w:r>
      <w:r>
        <w:rPr>
          <w:rFonts w:ascii="Calibri" w:hAnsi="Calibri" w:cs="Calibri"/>
        </w:rPr>
        <w:t>̿</w:t>
      </w:r>
      <w:r>
        <w:rPr>
          <w:rFonts w:ascii="Tahoma" w:hAnsi="Tahoma" w:cs="Tahoma"/>
        </w:rPr>
        <w:t>�</w:t>
      </w:r>
      <w:r>
        <w:t>Q</w:t>
      </w:r>
      <w:r>
        <w:rPr>
          <w:rFonts w:hint="cs"/>
        </w:rPr>
        <w:t>ڧ</w:t>
      </w:r>
      <w:r>
        <w:t>G</w:t>
      </w:r>
      <w:r>
        <w:rPr>
          <w:rFonts w:ascii="Tahoma" w:hAnsi="Tahoma" w:cs="Tahoma"/>
        </w:rPr>
        <w:t>�</w:t>
      </w:r>
      <w:r>
        <w:t>S</w:t>
      </w:r>
      <w:r>
        <w:rPr>
          <w:rFonts w:ascii="Tahoma" w:hAnsi="Tahoma" w:cs="Tahoma"/>
        </w:rPr>
        <w:t>���</w:t>
      </w:r>
      <w:r>
        <w:t>0</w:t>
      </w:r>
      <w:r>
        <w:rPr>
          <w:rFonts w:ascii="Tahoma" w:hAnsi="Tahoma" w:cs="Tahoma"/>
        </w:rPr>
        <w:t>��</w:t>
      </w:r>
      <w:r>
        <w:t>0U#0</w:t>
      </w:r>
      <w:r>
        <w:rPr>
          <w:rFonts w:ascii="Tahoma" w:hAnsi="Tahoma" w:cs="Tahoma"/>
        </w:rPr>
        <w:t>����</w:t>
      </w:r>
      <w:r>
        <w:t>z4</w:t>
      </w:r>
      <w:r>
        <w:rPr>
          <w:rFonts w:ascii="Tahoma" w:hAnsi="Tahoma" w:cs="Tahoma"/>
        </w:rPr>
        <w:t>�</w:t>
      </w:r>
      <w:r>
        <w:t>&amp;</w:t>
      </w:r>
      <w:r>
        <w:rPr>
          <w:rFonts w:ascii="Tahoma" w:hAnsi="Tahoma" w:cs="Tahoma"/>
        </w:rPr>
        <w:t>���</w:t>
      </w:r>
      <w:r>
        <w:t>&amp;T</w:t>
      </w:r>
      <w:r>
        <w:rPr>
          <w:rFonts w:ascii="Tahoma" w:hAnsi="Tahoma" w:cs="Tahoma"/>
        </w:rPr>
        <w:t>���</w:t>
      </w:r>
      <w:r>
        <w:t>$</w:t>
      </w:r>
      <w:r>
        <w:rPr>
          <w:rFonts w:ascii="Tahoma" w:hAnsi="Tahoma" w:cs="Tahoma"/>
        </w:rPr>
        <w:t>�</w:t>
      </w:r>
      <w:r>
        <w:t>T</w:t>
      </w:r>
      <w:r>
        <w:rPr>
          <w:rFonts w:ascii="Tahoma" w:hAnsi="Tahoma" w:cs="Tahoma"/>
        </w:rPr>
        <w:t>⸮</w:t>
      </w:r>
      <w:r>
        <w:t>0U</w:t>
      </w:r>
      <w:r>
        <w:rPr>
          <w:rFonts w:ascii="Tahoma" w:hAnsi="Tahoma" w:cs="Tahoma"/>
        </w:rPr>
        <w:t>��</w:t>
      </w:r>
      <w:r>
        <w:t>ü=</w:t>
      </w:r>
      <w:r>
        <w:rPr>
          <w:rFonts w:ascii="Tahoma" w:hAnsi="Tahoma" w:cs="Tahoma"/>
        </w:rPr>
        <w:t>���</w:t>
      </w:r>
      <w:r>
        <w:t>&lt;</w:t>
      </w:r>
      <w:r>
        <w:rPr>
          <w:rFonts w:ascii="Tahoma" w:hAnsi="Tahoma" w:cs="Tahoma"/>
        </w:rPr>
        <w:t>����</w:t>
      </w:r>
      <w:r>
        <w:t>8</w:t>
      </w:r>
      <w:r>
        <w:rPr>
          <w:rFonts w:ascii="Tahoma" w:hAnsi="Tahoma" w:cs="Tahoma"/>
        </w:rPr>
        <w:t>���</w:t>
      </w:r>
      <w:r>
        <w:t>22</w:t>
      </w:r>
      <w:r>
        <w:rPr>
          <w:rFonts w:ascii="Tahoma" w:hAnsi="Tahoma" w:cs="Tahoma"/>
        </w:rPr>
        <w:t>�</w:t>
      </w:r>
      <w:r>
        <w:t>0U</w:t>
      </w:r>
      <w:r>
        <w:rPr>
          <w:rFonts w:ascii="Tahoma" w:hAnsi="Tahoma" w:cs="Tahoma"/>
        </w:rPr>
        <w:t>��</w:t>
      </w:r>
      <w:r>
        <w:t>0U</w:t>
      </w:r>
      <w:r>
        <w:rPr>
          <w:rFonts w:ascii="Tahoma" w:hAnsi="Tahoma" w:cs="Tahoma"/>
        </w:rPr>
        <w:t>�</w:t>
      </w:r>
      <w:r>
        <w:t>0</w:t>
      </w:r>
      <w:r>
        <w:rPr>
          <w:rFonts w:ascii="Tahoma" w:hAnsi="Tahoma" w:cs="Tahoma"/>
        </w:rPr>
        <w:t>�</w:t>
      </w:r>
      <w:r>
        <w:t>0U</w:t>
      </w:r>
    </w:p>
    <w:p w14:paraId="34587CFD" w14:textId="77777777" w:rsidR="0045207C" w:rsidRDefault="0045207C" w:rsidP="007724B4">
      <w:pPr>
        <w:pStyle w:val="Heading3"/>
      </w:pPr>
      <w:r>
        <w:t>0U 0DU=0;09</w:t>
      </w:r>
      <w:r>
        <w:rPr>
          <w:rFonts w:ascii="Tahoma" w:hAnsi="Tahoma" w:cs="Tahoma"/>
        </w:rPr>
        <w:t>�</w:t>
      </w:r>
      <w:r>
        <w:t>7</w:t>
      </w:r>
      <w:r>
        <w:rPr>
          <w:rFonts w:ascii="Tahoma" w:hAnsi="Tahoma" w:cs="Tahoma"/>
        </w:rPr>
        <w:t>�</w:t>
      </w:r>
      <w:r>
        <w:t>5</w:t>
      </w:r>
      <w:r>
        <w:rPr>
          <w:rFonts w:ascii="Tahoma" w:hAnsi="Tahoma" w:cs="Tahoma"/>
        </w:rPr>
        <w:t>�</w:t>
      </w:r>
      <w:r>
        <w:t>3http://crl.usertrust.com/AddTrustExternalCARoot.crl0+)0'0+0</w:t>
      </w:r>
      <w:r>
        <w:rPr>
          <w:rFonts w:ascii="Tahoma" w:hAnsi="Tahoma" w:cs="Tahoma"/>
        </w:rPr>
        <w:t>�</w:t>
      </w:r>
      <w:r>
        <w:t>http://ocsp.usertrust.com0</w:t>
      </w:r>
    </w:p>
    <w:p w14:paraId="41BFCAA7" w14:textId="77777777" w:rsidR="0045207C" w:rsidRDefault="0045207C" w:rsidP="007724B4">
      <w:pPr>
        <w:pStyle w:val="Heading3"/>
      </w:pPr>
      <w:r>
        <w:t xml:space="preserve">        *</w:t>
      </w:r>
      <w:r>
        <w:rPr>
          <w:rFonts w:ascii="Tahoma" w:hAnsi="Tahoma" w:cs="Tahoma"/>
        </w:rPr>
        <w:t>�</w:t>
      </w:r>
      <w:r>
        <w:t>H</w:t>
      </w:r>
      <w:r>
        <w:rPr>
          <w:rFonts w:ascii="Tahoma" w:hAnsi="Tahoma" w:cs="Tahoma"/>
        </w:rPr>
        <w:t>��</w:t>
      </w:r>
    </w:p>
    <w:p w14:paraId="75CE5337" w14:textId="77777777" w:rsidR="0045207C" w:rsidRDefault="0045207C" w:rsidP="007724B4">
      <w:pPr>
        <w:pStyle w:val="Heading3"/>
      </w:pPr>
    </w:p>
    <w:p w14:paraId="075B4A10" w14:textId="77777777" w:rsidR="0045207C" w:rsidRDefault="0045207C" w:rsidP="007724B4">
      <w:pPr>
        <w:pStyle w:val="Heading3"/>
      </w:pPr>
      <w:r>
        <w:rPr>
          <w:rFonts w:ascii="Tahoma" w:hAnsi="Tahoma" w:cs="Tahoma"/>
        </w:rPr>
        <w:t>�</w:t>
      </w:r>
      <w:r>
        <w:t>d</w:t>
      </w:r>
      <w:r>
        <w:rPr>
          <w:rFonts w:ascii="Tahoma" w:hAnsi="Tahoma" w:cs="Tahoma"/>
        </w:rPr>
        <w:t>���</w:t>
      </w:r>
      <w:r>
        <w:t>_</w:t>
      </w:r>
      <w:r>
        <w:rPr>
          <w:rFonts w:ascii="Tahoma" w:hAnsi="Tahoma" w:cs="Tahoma"/>
        </w:rPr>
        <w:t>���</w:t>
      </w:r>
      <w:r>
        <w:rPr>
          <w:rFonts w:ascii="Calibri" w:hAnsi="Calibri" w:cs="Calibri"/>
        </w:rPr>
        <w:t>͸</w:t>
      </w:r>
      <w:r>
        <w:rPr>
          <w:rFonts w:ascii="Tahoma" w:hAnsi="Tahoma" w:cs="Tahoma"/>
        </w:rPr>
        <w:t>�</w:t>
      </w:r>
      <w:r>
        <w:t>)W</w:t>
      </w:r>
    </w:p>
    <w:p w14:paraId="5434FCA3" w14:textId="77777777" w:rsidR="0045207C" w:rsidRDefault="0045207C" w:rsidP="007724B4">
      <w:pPr>
        <w:pStyle w:val="Heading3"/>
      </w:pPr>
      <w:r>
        <w:rPr>
          <w:rFonts w:ascii="Tahoma" w:hAnsi="Tahoma" w:cs="Tahoma"/>
        </w:rPr>
        <w:t>�</w:t>
      </w:r>
      <w:r>
        <w:t>Z</w:t>
      </w:r>
      <w:r>
        <w:rPr>
          <w:rFonts w:ascii="Tahoma" w:hAnsi="Tahoma" w:cs="Tahoma"/>
        </w:rPr>
        <w:t>���</w:t>
      </w:r>
      <w:r>
        <w:t>&gt;</w:t>
      </w:r>
      <w:r>
        <w:rPr>
          <w:rFonts w:ascii="Tahoma" w:hAnsi="Tahoma" w:cs="Tahoma"/>
        </w:rPr>
        <w:t>�</w:t>
      </w:r>
      <w:r>
        <w:t>vn</w:t>
      </w:r>
      <w:r>
        <w:rPr>
          <w:rFonts w:ascii="Tahoma" w:hAnsi="Tahoma" w:cs="Tahoma"/>
        </w:rPr>
        <w:t>�</w:t>
      </w:r>
      <w:r>
        <w:t>Rp</w:t>
      </w:r>
      <w:r>
        <w:rPr>
          <w:rFonts w:ascii="Tahoma" w:hAnsi="Tahoma" w:cs="Tahoma"/>
        </w:rPr>
        <w:t>�</w:t>
      </w:r>
      <w:r>
        <w:t>&lt;</w:t>
      </w:r>
      <w:r>
        <w:rPr>
          <w:rFonts w:ascii="Tahoma" w:hAnsi="Tahoma" w:cs="Tahoma"/>
        </w:rPr>
        <w:t>�</w:t>
      </w:r>
      <w:r>
        <w:t>M</w:t>
      </w:r>
    </w:p>
    <w:p w14:paraId="0FCCD53B" w14:textId="77777777" w:rsidR="0045207C" w:rsidRDefault="0045207C" w:rsidP="007724B4">
      <w:pPr>
        <w:pStyle w:val="Heading3"/>
      </w:pPr>
      <w:r>
        <w:t>tj́</w:t>
      </w:r>
      <w:r>
        <w:rPr>
          <w:rFonts w:ascii="Tahoma" w:hAnsi="Tahoma" w:cs="Tahoma"/>
        </w:rPr>
        <w:t>�</w:t>
      </w:r>
      <w:r>
        <w:t>%</w:t>
      </w:r>
      <w:r>
        <w:rPr>
          <w:rFonts w:ascii="Tahoma" w:hAnsi="Tahoma" w:cs="Tahoma"/>
        </w:rPr>
        <w:t>�</w:t>
      </w:r>
      <w:r>
        <w:t>é*]L</w:t>
      </w:r>
      <w:r>
        <w:rPr>
          <w:rFonts w:ascii="Tahoma" w:hAnsi="Tahoma" w:cs="Tahoma"/>
        </w:rPr>
        <w:t>����</w:t>
      </w:r>
      <w:r>
        <w:t>m</w:t>
      </w:r>
      <w:r>
        <w:rPr>
          <w:rFonts w:ascii="Tahoma" w:hAnsi="Tahoma" w:cs="Tahoma"/>
        </w:rPr>
        <w:t>�</w:t>
      </w:r>
      <w:r>
        <w:t>T       u</w:t>
      </w:r>
      <w:r>
        <w:rPr>
          <w:rFonts w:ascii="Tahoma" w:hAnsi="Tahoma" w:cs="Tahoma"/>
        </w:rPr>
        <w:t>��</w:t>
      </w:r>
      <w:r>
        <w:t>'Å</w:t>
      </w:r>
      <w:r>
        <w:rPr>
          <w:rFonts w:ascii="Tahoma" w:hAnsi="Tahoma" w:cs="Tahoma"/>
        </w:rPr>
        <w:t>�</w:t>
      </w:r>
      <w:r>
        <w:t>y7Éw</w:t>
      </w:r>
      <w:r>
        <w:rPr>
          <w:rFonts w:ascii="Tahoma" w:hAnsi="Tahoma" w:cs="Tahoma"/>
        </w:rPr>
        <w:t>����</w:t>
      </w:r>
      <w:r>
        <w:t>;</w:t>
      </w:r>
      <w:r>
        <w:rPr>
          <w:rFonts w:ascii="Tahoma" w:hAnsi="Tahoma" w:cs="Tahoma"/>
        </w:rPr>
        <w:t>���</w:t>
      </w:r>
      <w:r>
        <w:t>4ü+</w:t>
      </w:r>
      <w:r>
        <w:rPr>
          <w:rFonts w:ascii="Tahoma" w:hAnsi="Tahoma" w:cs="Tahoma"/>
        </w:rPr>
        <w:t>�</w:t>
      </w:r>
      <w:r>
        <w:t>yӫWE</w:t>
      </w:r>
    </w:p>
    <w:p w14:paraId="401CEE02" w14:textId="77777777" w:rsidR="0045207C" w:rsidRDefault="0045207C" w:rsidP="007724B4">
      <w:pPr>
        <w:pStyle w:val="Heading3"/>
      </w:pPr>
      <w:r>
        <w:rPr>
          <w:rFonts w:ascii="Tahoma" w:hAnsi="Tahoma" w:cs="Tahoma"/>
        </w:rPr>
        <w:t>�</w:t>
      </w:r>
      <w:r>
        <w:t>(</w:t>
      </w:r>
      <w:r>
        <w:rPr>
          <w:rFonts w:ascii="Tahoma" w:hAnsi="Tahoma" w:cs="Tahoma"/>
        </w:rPr>
        <w:t>����</w:t>
      </w:r>
      <w:r>
        <w:t>P</w:t>
      </w:r>
      <w:r>
        <w:rPr>
          <w:rFonts w:ascii="Tahoma" w:hAnsi="Tahoma" w:cs="Tahoma"/>
        </w:rPr>
        <w:t>���</w:t>
      </w:r>
      <w:r>
        <w:rPr>
          <w:rFonts w:ascii="Ebrima" w:hAnsi="Ebrima" w:cs="Ebrima"/>
        </w:rPr>
        <w:t>߅</w:t>
      </w:r>
      <w:r>
        <w:t>Wiå</w:t>
      </w:r>
      <w:r>
        <w:rPr>
          <w:rFonts w:ascii="Tahoma" w:hAnsi="Tahoma" w:cs="Tahoma"/>
        </w:rPr>
        <w:t>��</w:t>
      </w:r>
      <w:r>
        <w:t>R</w:t>
      </w:r>
      <w:r>
        <w:rPr>
          <w:rFonts w:ascii="Tahoma" w:hAnsi="Tahoma" w:cs="Tahoma"/>
        </w:rPr>
        <w:t>�</w:t>
      </w:r>
      <w:r>
        <w:t>s</w:t>
      </w:r>
      <w:r>
        <w:rPr>
          <w:rFonts w:ascii="Tahoma" w:hAnsi="Tahoma" w:cs="Tahoma"/>
        </w:rPr>
        <w:t>����</w:t>
      </w:r>
      <w:r>
        <w:t>nf</w:t>
      </w:r>
      <w:r>
        <w:rPr>
          <w:rFonts w:ascii="Tahoma" w:hAnsi="Tahoma" w:cs="Tahoma"/>
        </w:rPr>
        <w:t>��</w:t>
      </w:r>
      <w:r>
        <w:t>-</w:t>
      </w:r>
      <w:r>
        <w:rPr>
          <w:rFonts w:ascii="Tahoma" w:hAnsi="Tahoma" w:cs="Tahoma"/>
        </w:rPr>
        <w:t>���</w:t>
      </w:r>
      <w:r>
        <w:t>Y</w:t>
      </w:r>
      <w:r>
        <w:rPr>
          <w:rFonts w:ascii="Tahoma" w:hAnsi="Tahoma" w:cs="Tahoma"/>
        </w:rPr>
        <w:t>�</w:t>
      </w:r>
      <w:r>
        <w:t>LΣ</w:t>
      </w:r>
      <w:r>
        <w:rPr>
          <w:rFonts w:ascii="Tahoma" w:hAnsi="Tahoma" w:cs="Tahoma"/>
        </w:rPr>
        <w:t>�</w:t>
      </w:r>
      <w:r>
        <w:t>qLöG</w:t>
      </w:r>
    </w:p>
    <w:p w14:paraId="30E397B2" w14:textId="77777777" w:rsidR="0045207C" w:rsidRDefault="0045207C" w:rsidP="007724B4">
      <w:pPr>
        <w:pStyle w:val="Heading3"/>
      </w:pPr>
      <w:r>
        <w:t>;</w:t>
      </w:r>
    </w:p>
    <w:p w14:paraId="263F60C1" w14:textId="77777777" w:rsidR="0045207C" w:rsidRDefault="0045207C" w:rsidP="007724B4">
      <w:pPr>
        <w:pStyle w:val="Heading3"/>
      </w:pPr>
      <w:r>
        <w:rPr>
          <w:rFonts w:ascii="Tahoma" w:hAnsi="Tahoma" w:cs="Tahoma"/>
        </w:rPr>
        <w:t>���</w:t>
      </w:r>
      <w:r>
        <w:t>l</w:t>
      </w:r>
      <w:r>
        <w:rPr>
          <w:rFonts w:ascii="Tahoma" w:hAnsi="Tahoma" w:cs="Tahoma"/>
        </w:rPr>
        <w:t>�</w:t>
      </w:r>
      <w:r>
        <w:t>&gt;Ö</w:t>
      </w:r>
      <w:r>
        <w:rPr>
          <w:rFonts w:ascii="Tahoma" w:hAnsi="Tahoma" w:cs="Tahoma"/>
        </w:rPr>
        <w:t>��</w:t>
      </w:r>
      <w:r>
        <w:t>.</w:t>
      </w:r>
      <w:r>
        <w:rPr>
          <w:rFonts w:ascii="Tahoma" w:hAnsi="Tahoma" w:cs="Tahoma"/>
        </w:rPr>
        <w:t>�����</w:t>
      </w:r>
      <w:r>
        <w:t>HM</w:t>
      </w:r>
      <w:r>
        <w:rPr>
          <w:rFonts w:ascii="Tahoma" w:hAnsi="Tahoma" w:cs="Tahoma"/>
        </w:rPr>
        <w:t>��</w:t>
      </w:r>
      <w:r>
        <w:t>ȩs</w:t>
      </w:r>
      <w:r>
        <w:rPr>
          <w:rFonts w:ascii="Tahoma" w:hAnsi="Tahoma" w:cs="Tahoma"/>
        </w:rPr>
        <w:t>��</w:t>
      </w:r>
      <w:r>
        <w:t>ä#</w:t>
      </w:r>
      <w:r>
        <w:rPr>
          <w:rFonts w:ascii="Tahoma" w:hAnsi="Tahoma" w:cs="Tahoma"/>
        </w:rPr>
        <w:t>�</w:t>
      </w:r>
      <w:r>
        <w:rPr>
          <w:rFonts w:ascii="MV Boli" w:hAnsi="MV Boli" w:cs="MV Boli"/>
        </w:rPr>
        <w:t>ޢ</w:t>
      </w:r>
      <w:r>
        <w:rPr>
          <w:rFonts w:ascii="Tahoma" w:hAnsi="Tahoma" w:cs="Tahoma"/>
        </w:rPr>
        <w:t>�</w:t>
      </w:r>
      <w:r>
        <w:t>MU</w:t>
      </w:r>
      <w:r>
        <w:rPr>
          <w:rFonts w:ascii="Tahoma" w:hAnsi="Tahoma" w:cs="Tahoma"/>
        </w:rPr>
        <w:t>�</w:t>
      </w:r>
      <w:r>
        <w:t>zaE</w:t>
      </w:r>
      <w:r>
        <w:rPr>
          <w:rFonts w:ascii="Tahoma" w:hAnsi="Tahoma" w:cs="Tahoma"/>
        </w:rPr>
        <w:t>�</w:t>
      </w:r>
      <w:r>
        <w:t>h</w:t>
      </w:r>
      <w:r>
        <w:rPr>
          <w:rFonts w:ascii="Tahoma" w:hAnsi="Tahoma" w:cs="Tahoma"/>
        </w:rPr>
        <w:t>�</w:t>
      </w:r>
      <w:r>
        <w:t>ÜÉk#</w:t>
      </w:r>
      <w:r>
        <w:rPr>
          <w:rFonts w:ascii="Tahoma" w:hAnsi="Tahoma" w:cs="Tahoma"/>
        </w:rPr>
        <w:t>�</w:t>
      </w:r>
      <w:r>
        <w:t>yzk</w:t>
      </w:r>
      <w:r>
        <w:rPr>
          <w:rFonts w:ascii="Tahoma" w:hAnsi="Tahoma" w:cs="Tahoma"/>
        </w:rPr>
        <w:t>��</w:t>
      </w:r>
      <w:r>
        <w:t>oF</w:t>
      </w:r>
      <w:r>
        <w:rPr>
          <w:rFonts w:ascii="Tahoma" w:hAnsi="Tahoma" w:cs="Tahoma"/>
        </w:rPr>
        <w:t>�</w:t>
      </w:r>
      <w:r>
        <w:t>ä</w:t>
      </w:r>
      <w:r>
        <w:rPr>
          <w:rFonts w:ascii="Tahoma" w:hAnsi="Tahoma" w:cs="Tahoma"/>
        </w:rPr>
        <w:t>�</w:t>
      </w:r>
      <w:r>
        <w:t>=Kؓ</w:t>
      </w:r>
      <w:r>
        <w:rPr>
          <w:rFonts w:ascii="Tahoma" w:hAnsi="Tahoma" w:cs="Tahoma"/>
        </w:rPr>
        <w:t>�</w:t>
      </w:r>
      <w:r>
        <w:t>YZ</w:t>
      </w:r>
      <w:r>
        <w:rPr>
          <w:rFonts w:ascii="Tahoma" w:hAnsi="Tahoma" w:cs="Tahoma"/>
        </w:rPr>
        <w:t>�</w:t>
      </w:r>
      <w:r>
        <w:t>A$</w:t>
      </w:r>
      <w:r>
        <w:rPr>
          <w:rFonts w:ascii="Tahoma" w:hAnsi="Tahoma" w:cs="Tahoma"/>
        </w:rPr>
        <w:t>��</w:t>
      </w:r>
      <w:r>
        <w:t>éXG</w:t>
      </w:r>
      <w:r>
        <w:rPr>
          <w:rFonts w:ascii="Tahoma" w:hAnsi="Tahoma" w:cs="Tahoma"/>
        </w:rPr>
        <w:t>��</w:t>
      </w:r>
      <w:r>
        <w:t>nF</w:t>
      </w:r>
      <w:r>
        <w:rPr>
          <w:rFonts w:ascii="Tahoma" w:hAnsi="Tahoma" w:cs="Tahoma"/>
        </w:rPr>
        <w:t>���</w:t>
      </w:r>
      <w:r>
        <w:t>_</w:t>
      </w:r>
      <w:r>
        <w:rPr>
          <w:rFonts w:ascii="Tahoma" w:hAnsi="Tahoma" w:cs="Tahoma"/>
        </w:rPr>
        <w:t>���</w:t>
      </w:r>
      <w:r>
        <w:t>ظ</w:t>
      </w:r>
      <w:r>
        <w:rPr>
          <w:rFonts w:ascii="Tahoma" w:hAnsi="Tahoma" w:cs="Tahoma"/>
        </w:rPr>
        <w:t>�</w:t>
      </w:r>
      <w:r>
        <w:t>É</w:t>
      </w:r>
      <w:r>
        <w:rPr>
          <w:rFonts w:ascii="Tahoma" w:hAnsi="Tahoma" w:cs="Tahoma"/>
        </w:rPr>
        <w:t>�</w:t>
      </w:r>
      <w:r>
        <w:rPr>
          <w:rFonts w:ascii="Calibri" w:hAnsi="Calibri" w:cs="Calibri"/>
        </w:rPr>
        <w:t>͗</w:t>
      </w:r>
      <w:r>
        <w:t>9</w:t>
      </w:r>
      <w:r>
        <w:rPr>
          <w:rFonts w:ascii="Tahoma" w:hAnsi="Tahoma" w:cs="Tahoma"/>
        </w:rPr>
        <w:t>�����</w:t>
      </w:r>
      <w:r>
        <w:rPr>
          <w:rFonts w:ascii="Segoe UI Historic" w:hAnsi="Segoe UI Historic" w:cs="Segoe UI Historic"/>
        </w:rPr>
        <w:t>܇</w:t>
      </w:r>
      <w:r>
        <w:rPr>
          <w:rFonts w:ascii="Tahoma" w:hAnsi="Tahoma" w:cs="Tahoma"/>
        </w:rPr>
        <w:t>�</w:t>
      </w:r>
      <w:r>
        <w:t>Ѧ</w:t>
      </w:r>
      <w:r>
        <w:rPr>
          <w:rFonts w:ascii="Tahoma" w:hAnsi="Tahoma" w:cs="Tahoma"/>
        </w:rPr>
        <w:t>��</w:t>
      </w:r>
      <w:r>
        <w:t>;o8o0</w:t>
      </w:r>
      <w:r>
        <w:rPr>
          <w:rFonts w:ascii="Tahoma" w:hAnsi="Tahoma" w:cs="Tahoma"/>
        </w:rPr>
        <w:t>��</w:t>
      </w:r>
      <w:r>
        <w:t>0</w:t>
      </w:r>
      <w:r>
        <w:rPr>
          <w:rFonts w:ascii="Tahoma" w:hAnsi="Tahoma" w:cs="Tahoma"/>
        </w:rPr>
        <w:t>�</w:t>
      </w:r>
      <w:r>
        <w:t>Ƞ.ö</w:t>
      </w:r>
      <w:r>
        <w:rPr>
          <w:rFonts w:ascii="Tahoma" w:hAnsi="Tahoma" w:cs="Tahoma"/>
        </w:rPr>
        <w:t>���</w:t>
      </w:r>
      <w:r>
        <w:t>JR</w:t>
      </w:r>
      <w:r>
        <w:rPr>
          <w:rFonts w:ascii="Tahoma" w:hAnsi="Tahoma" w:cs="Tahoma"/>
        </w:rPr>
        <w:t>�����</w:t>
      </w:r>
      <w:r>
        <w:t>4</w:t>
      </w:r>
      <w:r>
        <w:rPr>
          <w:rFonts w:ascii="Tahoma" w:hAnsi="Tahoma" w:cs="Tahoma"/>
        </w:rPr>
        <w:t>�</w:t>
      </w:r>
      <w:r>
        <w:t>0</w:t>
      </w:r>
    </w:p>
    <w:p w14:paraId="686FA4D4" w14:textId="77777777" w:rsidR="0045207C" w:rsidRDefault="0045207C" w:rsidP="007724B4">
      <w:pPr>
        <w:pStyle w:val="Heading3"/>
      </w:pPr>
      <w:r>
        <w:t xml:space="preserve">        *</w:t>
      </w:r>
      <w:r>
        <w:rPr>
          <w:rFonts w:ascii="Tahoma" w:hAnsi="Tahoma" w:cs="Tahoma"/>
        </w:rPr>
        <w:t>�</w:t>
      </w:r>
      <w:r>
        <w:t>H</w:t>
      </w:r>
      <w:r>
        <w:rPr>
          <w:rFonts w:ascii="Tahoma" w:hAnsi="Tahoma" w:cs="Tahoma"/>
        </w:rPr>
        <w:t>��</w:t>
      </w:r>
    </w:p>
    <w:p w14:paraId="1E133541" w14:textId="77777777" w:rsidR="0045207C" w:rsidRDefault="0045207C" w:rsidP="007724B4">
      <w:pPr>
        <w:pStyle w:val="Heading3"/>
      </w:pPr>
    </w:p>
    <w:p w14:paraId="61EEC917" w14:textId="77777777" w:rsidR="0045207C" w:rsidRDefault="0045207C" w:rsidP="007724B4">
      <w:pPr>
        <w:pStyle w:val="Heading3"/>
      </w:pPr>
      <w:r>
        <w:t>0</w:t>
      </w:r>
      <w:r>
        <w:rPr>
          <w:rFonts w:ascii="Tahoma" w:hAnsi="Tahoma" w:cs="Tahoma"/>
        </w:rPr>
        <w:t>��</w:t>
      </w:r>
      <w:r>
        <w:t>1</w:t>
      </w:r>
    </w:p>
    <w:p w14:paraId="20A56654" w14:textId="77777777" w:rsidR="0045207C" w:rsidRDefault="0045207C" w:rsidP="007724B4">
      <w:pPr>
        <w:pStyle w:val="Heading3"/>
      </w:pPr>
      <w:r>
        <w:t>0       UGB1Greater Manchester10USalford1</w:t>
      </w:r>
      <w:r>
        <w:rPr>
          <w:rFonts w:ascii="Tahoma" w:hAnsi="Tahoma" w:cs="Tahoma"/>
        </w:rPr>
        <w:t>⸮</w:t>
      </w:r>
      <w:r>
        <w:t>0U</w:t>
      </w:r>
    </w:p>
    <w:p w14:paraId="0453585F" w14:textId="77777777" w:rsidR="0045207C" w:rsidRDefault="0045207C" w:rsidP="007724B4">
      <w:pPr>
        <w:pStyle w:val="Heading3"/>
      </w:pPr>
      <w:r>
        <w:t>COMODO CA Limited1+0)U"COMODO RSA Certification Authority0</w:t>
      </w:r>
    </w:p>
    <w:p w14:paraId="0C71DC4D" w14:textId="77777777" w:rsidR="0045207C" w:rsidRDefault="0045207C" w:rsidP="007724B4">
      <w:pPr>
        <w:pStyle w:val="Heading3"/>
      </w:pPr>
      <w:r>
        <w:t>130509000000Z</w:t>
      </w:r>
    </w:p>
    <w:p w14:paraId="071D3AC3" w14:textId="77777777" w:rsidR="0045207C" w:rsidRDefault="0045207C" w:rsidP="007724B4">
      <w:pPr>
        <w:pStyle w:val="Heading3"/>
      </w:pPr>
      <w:r>
        <w:t>280508235959Z0å1</w:t>
      </w:r>
    </w:p>
    <w:p w14:paraId="0763F494" w14:textId="77777777" w:rsidR="0045207C" w:rsidRDefault="0045207C" w:rsidP="007724B4">
      <w:pPr>
        <w:pStyle w:val="Heading3"/>
      </w:pPr>
      <w:r>
        <w:t>0       UGB1Greater Manchester10USalford1</w:t>
      </w:r>
      <w:r>
        <w:rPr>
          <w:rFonts w:ascii="Tahoma" w:hAnsi="Tahoma" w:cs="Tahoma"/>
        </w:rPr>
        <w:t>⸮</w:t>
      </w:r>
      <w:r>
        <w:t>0U</w:t>
      </w:r>
    </w:p>
    <w:p w14:paraId="20AA8BEA" w14:textId="77777777" w:rsidR="0045207C" w:rsidRDefault="0045207C" w:rsidP="007724B4">
      <w:pPr>
        <w:pStyle w:val="Heading3"/>
      </w:pPr>
      <w:r>
        <w:t>COMODO CA Limited1#0!U</w:t>
      </w:r>
      <w:r>
        <w:rPr>
          <w:rFonts w:ascii="Tahoma" w:hAnsi="Tahoma" w:cs="Tahoma"/>
        </w:rPr>
        <w:t>⸮</w:t>
      </w:r>
      <w:r>
        <w:t>COMODO RSA Code Signing CA0</w:t>
      </w:r>
      <w:r>
        <w:rPr>
          <w:rFonts w:ascii="Tahoma" w:hAnsi="Tahoma" w:cs="Tahoma"/>
        </w:rPr>
        <w:t>�</w:t>
      </w:r>
      <w:r>
        <w:t>"0</w:t>
      </w:r>
    </w:p>
    <w:p w14:paraId="49C641AF" w14:textId="77777777" w:rsidR="0045207C" w:rsidRDefault="0045207C" w:rsidP="007724B4">
      <w:pPr>
        <w:pStyle w:val="Heading3"/>
      </w:pPr>
      <w:r>
        <w:t xml:space="preserve">        *</w:t>
      </w:r>
      <w:r>
        <w:rPr>
          <w:rFonts w:ascii="Tahoma" w:hAnsi="Tahoma" w:cs="Tahoma"/>
        </w:rPr>
        <w:t>�</w:t>
      </w:r>
      <w:r>
        <w:t>H</w:t>
      </w:r>
      <w:r>
        <w:rPr>
          <w:rFonts w:ascii="Tahoma" w:hAnsi="Tahoma" w:cs="Tahoma"/>
        </w:rPr>
        <w:t>��</w:t>
      </w:r>
    </w:p>
    <w:p w14:paraId="55D2C0D2" w14:textId="77777777" w:rsidR="0045207C" w:rsidRDefault="0045207C" w:rsidP="007724B4">
      <w:pPr>
        <w:pStyle w:val="Heading3"/>
      </w:pPr>
      <w:r>
        <w:rPr>
          <w:rFonts w:ascii="Tahoma" w:hAnsi="Tahoma" w:cs="Tahoma"/>
        </w:rPr>
        <w:t>�</w:t>
      </w:r>
      <w:r>
        <w:t>0</w:t>
      </w:r>
      <w:r>
        <w:rPr>
          <w:rFonts w:ascii="Tahoma" w:hAnsi="Tahoma" w:cs="Tahoma"/>
        </w:rPr>
        <w:t>�</w:t>
      </w:r>
    </w:p>
    <w:p w14:paraId="113C27DC" w14:textId="77777777" w:rsidR="0045207C" w:rsidRDefault="0045207C" w:rsidP="007724B4">
      <w:pPr>
        <w:pStyle w:val="Heading3"/>
      </w:pPr>
      <w:r>
        <w:rPr>
          <w:rFonts w:ascii="Tahoma" w:hAnsi="Tahoma" w:cs="Tahoma"/>
        </w:rPr>
        <w:t>����</w:t>
      </w:r>
      <w:r>
        <w:t>cw</w:t>
      </w:r>
      <w:r>
        <w:rPr>
          <w:rFonts w:ascii="Tahoma" w:hAnsi="Tahoma" w:cs="Tahoma"/>
        </w:rPr>
        <w:t>�</w:t>
      </w:r>
      <w:r>
        <w:t>4</w:t>
      </w:r>
      <w:r>
        <w:rPr>
          <w:rFonts w:ascii="Tahoma" w:hAnsi="Tahoma" w:cs="Tahoma"/>
        </w:rPr>
        <w:t>����</w:t>
      </w:r>
      <w:r>
        <w:t>g1</w:t>
      </w:r>
      <w:r>
        <w:rPr>
          <w:rFonts w:ascii="Tahoma" w:hAnsi="Tahoma" w:cs="Tahoma"/>
        </w:rPr>
        <w:t>���</w:t>
      </w:r>
      <w:r>
        <w:t>1</w:t>
      </w:r>
      <w:r>
        <w:rPr>
          <w:rFonts w:ascii="Tahoma" w:hAnsi="Tahoma" w:cs="Tahoma"/>
        </w:rPr>
        <w:t>��</w:t>
      </w:r>
      <w:r>
        <w:t>bW?</w:t>
      </w:r>
      <w:r>
        <w:rPr>
          <w:rFonts w:ascii="Tahoma" w:hAnsi="Tahoma" w:cs="Tahoma"/>
        </w:rPr>
        <w:t>��</w:t>
      </w:r>
      <w:r>
        <w:t>[</w:t>
      </w:r>
      <w:r>
        <w:rPr>
          <w:rFonts w:ascii="Tahoma" w:hAnsi="Tahoma" w:cs="Tahoma"/>
        </w:rPr>
        <w:t>�</w:t>
      </w:r>
      <w:r>
        <w:t>$2'k</w:t>
      </w:r>
      <w:r>
        <w:rPr>
          <w:rFonts w:ascii="Tahoma" w:hAnsi="Tahoma" w:cs="Tahoma"/>
        </w:rPr>
        <w:t>�</w:t>
      </w:r>
      <w:r>
        <w:t>Q</w:t>
      </w:r>
      <w:r>
        <w:rPr>
          <w:rFonts w:ascii="Tahoma" w:hAnsi="Tahoma" w:cs="Tahoma"/>
        </w:rPr>
        <w:t>��</w:t>
      </w:r>
      <w:r>
        <w:t>Ϟ</w:t>
      </w:r>
      <w:r>
        <w:rPr>
          <w:rFonts w:ascii="Tahoma" w:hAnsi="Tahoma" w:cs="Tahoma"/>
        </w:rPr>
        <w:t>�</w:t>
      </w:r>
      <w:r>
        <w:t>%</w:t>
      </w:r>
      <w:r>
        <w:rPr>
          <w:rFonts w:ascii="Tahoma" w:hAnsi="Tahoma" w:cs="Tahoma"/>
        </w:rPr>
        <w:t>�</w:t>
      </w:r>
      <w:r>
        <w:t>_</w:t>
      </w:r>
      <w:r>
        <w:rPr>
          <w:rFonts w:ascii="Tahoma" w:hAnsi="Tahoma" w:cs="Tahoma"/>
        </w:rPr>
        <w:t>��</w:t>
      </w:r>
      <w:r>
        <w:t xml:space="preserve"> 0</w:t>
      </w:r>
      <w:r>
        <w:rPr>
          <w:rFonts w:ascii="Tahoma" w:hAnsi="Tahoma" w:cs="Tahoma"/>
        </w:rPr>
        <w:t>�</w:t>
      </w:r>
      <w:r>
        <w:t>aä</w:t>
      </w:r>
      <w:r>
        <w:rPr>
          <w:rFonts w:ascii="Tahoma" w:hAnsi="Tahoma" w:cs="Tahoma"/>
        </w:rPr>
        <w:t>�</w:t>
      </w:r>
      <w:r>
        <w:t xml:space="preserve">        </w:t>
      </w:r>
      <w:r>
        <w:rPr>
          <w:rFonts w:ascii="Tahoma" w:hAnsi="Tahoma" w:cs="Tahoma"/>
        </w:rPr>
        <w:t>����</w:t>
      </w:r>
      <w:r>
        <w:t>h</w:t>
      </w:r>
      <w:r>
        <w:rPr>
          <w:rFonts w:ascii="Tahoma" w:hAnsi="Tahoma" w:cs="Tahoma"/>
        </w:rPr>
        <w:t>�</w:t>
      </w:r>
      <w:r>
        <w:t>,</w:t>
      </w:r>
      <w:r>
        <w:rPr>
          <w:rFonts w:ascii="Tahoma" w:hAnsi="Tahoma" w:cs="Tahoma"/>
        </w:rPr>
        <w:t>��</w:t>
      </w:r>
      <w:r>
        <w:t>r</w:t>
      </w:r>
      <w:r>
        <w:rPr>
          <w:rFonts w:ascii="Tahoma" w:hAnsi="Tahoma" w:cs="Tahoma"/>
        </w:rPr>
        <w:t>��</w:t>
      </w:r>
      <w:r>
        <w:t>u</w:t>
      </w:r>
      <w:r>
        <w:rPr>
          <w:rFonts w:ascii="Tahoma" w:hAnsi="Tahoma" w:cs="Tahoma"/>
        </w:rPr>
        <w:t>��</w:t>
      </w:r>
      <w:r>
        <w:t>5#</w:t>
      </w:r>
      <w:r>
        <w:rPr>
          <w:rFonts w:ascii="Tahoma" w:hAnsi="Tahoma" w:cs="Tahoma"/>
        </w:rPr>
        <w:t>�</w:t>
      </w:r>
      <w:r>
        <w:t>Ɋ</w:t>
      </w:r>
      <w:r>
        <w:rPr>
          <w:rFonts w:ascii="Tahoma" w:hAnsi="Tahoma" w:cs="Tahoma"/>
        </w:rPr>
        <w:t>�⸮</w:t>
      </w:r>
    </w:p>
    <w:p w14:paraId="4BD1E828" w14:textId="77777777" w:rsidR="0045207C" w:rsidRDefault="0045207C" w:rsidP="007724B4">
      <w:pPr>
        <w:pStyle w:val="Heading3"/>
      </w:pPr>
      <w:r>
        <w:t>d</w:t>
      </w:r>
      <w:r>
        <w:rPr>
          <w:rFonts w:ascii="Tahoma" w:hAnsi="Tahoma" w:cs="Tahoma"/>
        </w:rPr>
        <w:t>��</w:t>
      </w:r>
      <w:r>
        <w:t>B</w:t>
      </w:r>
      <w:r>
        <w:rPr>
          <w:rFonts w:ascii="Tahoma" w:hAnsi="Tahoma" w:cs="Tahoma"/>
        </w:rPr>
        <w:t>�</w:t>
      </w:r>
      <w:r>
        <w:t>ä</w:t>
      </w:r>
      <w:r>
        <w:rPr>
          <w:rFonts w:ascii="Tahoma" w:hAnsi="Tahoma" w:cs="Tahoma"/>
        </w:rPr>
        <w:t>�</w:t>
      </w:r>
      <w:r>
        <w:t>RK:</w:t>
      </w:r>
      <w:r>
        <w:rPr>
          <w:rFonts w:ascii="Tahoma" w:hAnsi="Tahoma" w:cs="Tahoma"/>
        </w:rPr>
        <w:t>��</w:t>
      </w:r>
      <w:r>
        <w:t>#KKc</w:t>
      </w:r>
      <w:r>
        <w:rPr>
          <w:rFonts w:ascii="Tahoma" w:hAnsi="Tahoma" w:cs="Tahoma"/>
        </w:rPr>
        <w:t>�</w:t>
      </w:r>
      <w:r>
        <w:t>"</w:t>
      </w:r>
      <w:r>
        <w:rPr>
          <w:rFonts w:ascii="Tahoma" w:hAnsi="Tahoma" w:cs="Tahoma"/>
        </w:rPr>
        <w:t>�</w:t>
      </w:r>
      <w:r>
        <w:t>7ä</w:t>
      </w:r>
      <w:r>
        <w:rPr>
          <w:rFonts w:ascii="Tahoma" w:hAnsi="Tahoma" w:cs="Tahoma"/>
        </w:rPr>
        <w:t>�</w:t>
      </w:r>
      <w:r>
        <w:t>y</w:t>
      </w:r>
      <w:r>
        <w:rPr>
          <w:rFonts w:ascii="Tahoma" w:hAnsi="Tahoma" w:cs="Tahoma"/>
        </w:rPr>
        <w:t>�</w:t>
      </w:r>
    </w:p>
    <w:p w14:paraId="4EC41A13" w14:textId="77777777" w:rsidR="0045207C" w:rsidRDefault="0045207C" w:rsidP="007724B4">
      <w:pPr>
        <w:pStyle w:val="Heading3"/>
      </w:pPr>
      <w:r>
        <w:t>Q,</w:t>
      </w:r>
      <w:r>
        <w:rPr>
          <w:rFonts w:ascii="Tahoma" w:hAnsi="Tahoma" w:cs="Tahoma"/>
        </w:rPr>
        <w:t>����</w:t>
      </w:r>
      <w:r>
        <w:t>?aa</w:t>
      </w:r>
    </w:p>
    <w:p w14:paraId="5429390C" w14:textId="77777777" w:rsidR="0045207C" w:rsidRDefault="0045207C" w:rsidP="007724B4">
      <w:pPr>
        <w:pStyle w:val="Heading3"/>
      </w:pPr>
      <w:r>
        <w:rPr>
          <w:rFonts w:ascii="Tahoma" w:hAnsi="Tahoma" w:cs="Tahoma"/>
        </w:rPr>
        <w:t>�����</w:t>
      </w:r>
      <w:r>
        <w:t>0</w:t>
      </w:r>
      <w:r>
        <w:rPr>
          <w:rFonts w:ascii="Tahoma" w:hAnsi="Tahoma" w:cs="Tahoma"/>
        </w:rPr>
        <w:t>��</w:t>
      </w:r>
      <w:r>
        <w:t>(uH</w:t>
      </w:r>
      <w:r>
        <w:rPr>
          <w:rFonts w:ascii="Tahoma" w:hAnsi="Tahoma" w:cs="Tahoma"/>
        </w:rPr>
        <w:t>�</w:t>
      </w:r>
      <w:r>
        <w:t>yͻ</w:t>
      </w:r>
      <w:r>
        <w:rPr>
          <w:rFonts w:ascii="Tahoma" w:hAnsi="Tahoma" w:cs="Tahoma"/>
        </w:rPr>
        <w:t>�</w:t>
      </w:r>
      <w:r>
        <w:t>U</w:t>
      </w:r>
      <w:r>
        <w:rPr>
          <w:rFonts w:ascii="Tahoma" w:hAnsi="Tahoma" w:cs="Tahoma"/>
        </w:rPr>
        <w:t>���</w:t>
      </w:r>
      <w:r>
        <w:t>v</w:t>
      </w:r>
      <w:r>
        <w:rPr>
          <w:rFonts w:ascii="Tahoma" w:hAnsi="Tahoma" w:cs="Tahoma"/>
        </w:rPr>
        <w:t>�</w:t>
      </w:r>
      <w:r>
        <w:t>:3FPs</w:t>
      </w:r>
      <w:r>
        <w:rPr>
          <w:rFonts w:ascii="Tahoma" w:hAnsi="Tahoma" w:cs="Tahoma"/>
        </w:rPr>
        <w:t>�</w:t>
      </w:r>
      <w:r>
        <w:t>Ö</w:t>
      </w:r>
      <w:r>
        <w:rPr>
          <w:rFonts w:ascii="Tahoma" w:hAnsi="Tahoma" w:cs="Tahoma"/>
        </w:rPr>
        <w:t>�</w:t>
      </w:r>
      <w:r>
        <w:t>Jk</w:t>
      </w:r>
      <w:r>
        <w:rPr>
          <w:rFonts w:ascii="Tahoma" w:hAnsi="Tahoma" w:cs="Tahoma"/>
        </w:rPr>
        <w:t>��</w:t>
      </w:r>
      <w:r>
        <w:t>^ֽ</w:t>
      </w:r>
      <w:r>
        <w:rPr>
          <w:rFonts w:ascii="Tahoma" w:hAnsi="Tahoma" w:cs="Tahoma"/>
        </w:rPr>
        <w:t>��</w:t>
      </w:r>
      <w:r>
        <w:t>/</w:t>
      </w:r>
      <w:r>
        <w:rPr>
          <w:rFonts w:ascii="Tahoma" w:hAnsi="Tahoma" w:cs="Tahoma"/>
        </w:rPr>
        <w:t>�</w:t>
      </w:r>
      <w:r>
        <w:t>%</w:t>
      </w:r>
      <w:r>
        <w:rPr>
          <w:rFonts w:ascii="Tahoma" w:hAnsi="Tahoma" w:cs="Tahoma"/>
        </w:rPr>
        <w:t>��</w:t>
      </w:r>
      <w:r>
        <w:t>x</w:t>
      </w:r>
      <w:r>
        <w:rPr>
          <w:rFonts w:ascii="Calibri" w:hAnsi="Calibri" w:cs="Calibri"/>
        </w:rPr>
        <w:t>׍</w:t>
      </w:r>
      <w:r>
        <w:t>_</w:t>
      </w:r>
      <w:r>
        <w:rPr>
          <w:rFonts w:ascii="Tahoma" w:hAnsi="Tahoma" w:cs="Tahoma"/>
        </w:rPr>
        <w:t>�</w:t>
      </w:r>
      <w:r>
        <w:t>DU&lt;</w:t>
      </w:r>
      <w:r>
        <w:rPr>
          <w:rFonts w:ascii="Tahoma" w:hAnsi="Tahoma" w:cs="Tahoma"/>
        </w:rPr>
        <w:t>�</w:t>
      </w:r>
      <w:r>
        <w:t>&lt;1F</w:t>
      </w:r>
      <w:r>
        <w:rPr>
          <w:rFonts w:ascii="Tahoma" w:hAnsi="Tahoma" w:cs="Tahoma"/>
        </w:rPr>
        <w:t>�</w:t>
      </w:r>
      <w:r>
        <w:t>p</w:t>
      </w:r>
      <w:r>
        <w:rPr>
          <w:rFonts w:ascii="Tahoma" w:hAnsi="Tahoma" w:cs="Tahoma"/>
        </w:rPr>
        <w:t>��</w:t>
      </w:r>
    </w:p>
    <w:p w14:paraId="4C7E5BA6" w14:textId="77777777" w:rsidR="0045207C" w:rsidRDefault="0045207C" w:rsidP="007724B4">
      <w:pPr>
        <w:pStyle w:val="Heading3"/>
      </w:pPr>
      <w:r>
        <w:rPr>
          <w:rFonts w:ascii="Tahoma" w:hAnsi="Tahoma" w:cs="Tahoma"/>
        </w:rPr>
        <w:t>��</w:t>
      </w:r>
      <w:r>
        <w:t>o</w:t>
      </w:r>
      <w:r>
        <w:rPr>
          <w:rFonts w:ascii="Tahoma" w:hAnsi="Tahoma" w:cs="Tahoma"/>
        </w:rPr>
        <w:t>�⸮</w:t>
      </w:r>
      <w:r>
        <w:t>#</w:t>
      </w:r>
      <w:r>
        <w:rPr>
          <w:rFonts w:ascii="Tahoma" w:hAnsi="Tahoma" w:cs="Tahoma"/>
        </w:rPr>
        <w:t>�</w:t>
      </w:r>
      <w:r>
        <w:t>_8</w:t>
      </w:r>
      <w:r>
        <w:rPr>
          <w:rFonts w:ascii="Tahoma" w:hAnsi="Tahoma" w:cs="Tahoma"/>
        </w:rPr>
        <w:t>�</w:t>
      </w:r>
      <w:r>
        <w:t>]G</w:t>
      </w:r>
      <w:r>
        <w:rPr>
          <w:rFonts w:ascii="Tahoma" w:hAnsi="Tahoma" w:cs="Tahoma"/>
        </w:rPr>
        <w:t>��</w:t>
      </w:r>
      <w:r>
        <w:t>A</w:t>
      </w:r>
      <w:r>
        <w:rPr>
          <w:rFonts w:ascii="Tahoma" w:hAnsi="Tahoma" w:cs="Tahoma"/>
        </w:rPr>
        <w:t>�</w:t>
      </w:r>
      <w:r>
        <w:t>.7</w:t>
      </w:r>
      <w:r>
        <w:rPr>
          <w:rFonts w:ascii="Tahoma" w:hAnsi="Tahoma" w:cs="Tahoma"/>
        </w:rPr>
        <w:t>��</w:t>
      </w:r>
      <w:r>
        <w:t>y</w:t>
      </w:r>
      <w:r>
        <w:rPr>
          <w:rFonts w:ascii="Tahoma" w:hAnsi="Tahoma" w:cs="Tahoma"/>
        </w:rPr>
        <w:t>�</w:t>
      </w:r>
      <w:r>
        <w:t>R͇{</w:t>
      </w:r>
      <w:r>
        <w:rPr>
          <w:rFonts w:ascii="Tahoma" w:hAnsi="Tahoma" w:cs="Tahoma"/>
        </w:rPr>
        <w:t>�</w:t>
      </w:r>
      <w:r>
        <w:t>b)</w:t>
      </w:r>
      <w:r>
        <w:rPr>
          <w:rFonts w:ascii="Tahoma" w:hAnsi="Tahoma" w:cs="Tahoma"/>
        </w:rPr>
        <w:t>�</w:t>
      </w:r>
      <w:r>
        <w:t>~0</w:t>
      </w:r>
      <w:r>
        <w:rPr>
          <w:rFonts w:ascii="Tahoma" w:hAnsi="Tahoma" w:cs="Tahoma"/>
        </w:rPr>
        <w:t>��</w:t>
      </w:r>
      <w:r>
        <w:t>r</w:t>
      </w:r>
      <w:r>
        <w:rPr>
          <w:rFonts w:ascii="Tahoma" w:hAnsi="Tahoma" w:cs="Tahoma"/>
        </w:rPr>
        <w:t>�</w:t>
      </w:r>
      <w:r>
        <w:t>H</w:t>
      </w:r>
      <w:r>
        <w:rPr>
          <w:rFonts w:ascii="Tahoma" w:hAnsi="Tahoma" w:cs="Tahoma"/>
        </w:rPr>
        <w:t>���</w:t>
      </w:r>
      <w:r>
        <w:t>!</w:t>
      </w:r>
      <w:r>
        <w:rPr>
          <w:rFonts w:ascii="Tahoma" w:hAnsi="Tahoma" w:cs="Tahoma"/>
        </w:rPr>
        <w:t>�</w:t>
      </w:r>
      <w:r>
        <w:t>^Lby</w:t>
      </w:r>
      <w:r>
        <w:rPr>
          <w:rFonts w:ascii="Tahoma" w:hAnsi="Tahoma" w:cs="Tahoma"/>
        </w:rPr>
        <w:t>���</w:t>
      </w:r>
    </w:p>
    <w:p w14:paraId="268EC46D" w14:textId="77777777" w:rsidR="0045207C" w:rsidRDefault="0045207C" w:rsidP="007724B4">
      <w:pPr>
        <w:pStyle w:val="Heading3"/>
      </w:pPr>
      <w:r>
        <w:rPr>
          <w:rFonts w:ascii="Tahoma" w:hAnsi="Tahoma" w:cs="Tahoma"/>
        </w:rPr>
        <w:t>��</w:t>
      </w:r>
      <w:r>
        <w:t>Q0</w:t>
      </w:r>
      <w:r>
        <w:rPr>
          <w:rFonts w:ascii="Tahoma" w:hAnsi="Tahoma" w:cs="Tahoma"/>
        </w:rPr>
        <w:t>�</w:t>
      </w:r>
      <w:r>
        <w:t>M0U#0</w:t>
      </w:r>
      <w:r>
        <w:rPr>
          <w:rFonts w:ascii="Tahoma" w:hAnsi="Tahoma" w:cs="Tahoma"/>
        </w:rPr>
        <w:t>���</w:t>
      </w:r>
      <w:r>
        <w:t>~=</w:t>
      </w:r>
      <w:r>
        <w:rPr>
          <w:rFonts w:ascii="Tahoma" w:hAnsi="Tahoma" w:cs="Tahoma"/>
        </w:rPr>
        <w:t>���</w:t>
      </w:r>
      <w:r>
        <w:t>&lt;</w:t>
      </w:r>
      <w:r>
        <w:rPr>
          <w:rFonts w:ascii="Tahoma" w:hAnsi="Tahoma" w:cs="Tahoma"/>
        </w:rPr>
        <w:t>����</w:t>
      </w:r>
      <w:r>
        <w:t>8</w:t>
      </w:r>
      <w:r>
        <w:rPr>
          <w:rFonts w:ascii="Tahoma" w:hAnsi="Tahoma" w:cs="Tahoma"/>
        </w:rPr>
        <w:t>���</w:t>
      </w:r>
      <w:r>
        <w:t>22</w:t>
      </w:r>
      <w:r>
        <w:rPr>
          <w:rFonts w:ascii="Tahoma" w:hAnsi="Tahoma" w:cs="Tahoma"/>
        </w:rPr>
        <w:t>�</w:t>
      </w:r>
      <w:r>
        <w:t>0U)</w:t>
      </w:r>
      <w:r>
        <w:rPr>
          <w:rFonts w:ascii="Tahoma" w:hAnsi="Tahoma" w:cs="Tahoma"/>
        </w:rPr>
        <w:t>�</w:t>
      </w:r>
      <w:r>
        <w:t>é</w:t>
      </w:r>
      <w:r>
        <w:rPr>
          <w:rFonts w:ascii="Tahoma" w:hAnsi="Tahoma" w:cs="Tahoma"/>
        </w:rPr>
        <w:t>��</w:t>
      </w:r>
      <w:r>
        <w:t>M</w:t>
      </w:r>
      <w:r>
        <w:rPr>
          <w:rFonts w:ascii="Tahoma" w:hAnsi="Tahoma" w:cs="Tahoma"/>
        </w:rPr>
        <w:t>����</w:t>
      </w:r>
      <w:r>
        <w:t>j</w:t>
      </w:r>
      <w:r>
        <w:rPr>
          <w:rFonts w:ascii="Tahoma" w:hAnsi="Tahoma" w:cs="Tahoma"/>
        </w:rPr>
        <w:t>����</w:t>
      </w:r>
      <w:r>
        <w:t>K</w:t>
      </w:r>
      <w:r>
        <w:rPr>
          <w:rFonts w:ascii="Tahoma" w:hAnsi="Tahoma" w:cs="Tahoma"/>
        </w:rPr>
        <w:t>�</w:t>
      </w:r>
      <w:r>
        <w:t>I</w:t>
      </w:r>
      <w:r>
        <w:rPr>
          <w:rFonts w:ascii="Tahoma" w:hAnsi="Tahoma" w:cs="Tahoma"/>
        </w:rPr>
        <w:t>�</w:t>
      </w:r>
      <w:r>
        <w:t>0U</w:t>
      </w:r>
      <w:r>
        <w:rPr>
          <w:rFonts w:ascii="Tahoma" w:hAnsi="Tahoma" w:cs="Tahoma"/>
        </w:rPr>
        <w:t>��</w:t>
      </w:r>
      <w:r>
        <w:t>0U0</w:t>
      </w:r>
      <w:r>
        <w:rPr>
          <w:rFonts w:ascii="Tahoma" w:hAnsi="Tahoma" w:cs="Tahoma"/>
        </w:rPr>
        <w:t>�</w:t>
      </w:r>
      <w:r>
        <w:t>0U%</w:t>
      </w:r>
    </w:p>
    <w:p w14:paraId="4E124A43" w14:textId="77777777" w:rsidR="0045207C" w:rsidRDefault="0045207C" w:rsidP="007724B4">
      <w:pPr>
        <w:pStyle w:val="Heading3"/>
      </w:pPr>
      <w:r>
        <w:t>0</w:t>
      </w:r>
    </w:p>
    <w:p w14:paraId="2EB7BCD0" w14:textId="77777777" w:rsidR="0045207C" w:rsidRDefault="0045207C" w:rsidP="007724B4">
      <w:pPr>
        <w:pStyle w:val="Heading3"/>
      </w:pPr>
      <w:r>
        <w:t>+0U</w:t>
      </w:r>
    </w:p>
    <w:p w14:paraId="59D3548C" w14:textId="77777777" w:rsidR="0045207C" w:rsidRDefault="0045207C" w:rsidP="007724B4">
      <w:pPr>
        <w:pStyle w:val="Heading3"/>
      </w:pPr>
      <w:r>
        <w:t>0U 0LUE0C0A</w:t>
      </w:r>
      <w:r>
        <w:rPr>
          <w:rFonts w:ascii="Tahoma" w:hAnsi="Tahoma" w:cs="Tahoma"/>
        </w:rPr>
        <w:t>�</w:t>
      </w:r>
      <w:r>
        <w:t>?</w:t>
      </w:r>
      <w:r>
        <w:rPr>
          <w:rFonts w:ascii="Tahoma" w:hAnsi="Tahoma" w:cs="Tahoma"/>
        </w:rPr>
        <w:t>�</w:t>
      </w:r>
      <w:r>
        <w:t>=</w:t>
      </w:r>
      <w:r>
        <w:rPr>
          <w:rFonts w:ascii="Tahoma" w:hAnsi="Tahoma" w:cs="Tahoma"/>
        </w:rPr>
        <w:t>�</w:t>
      </w:r>
      <w:r>
        <w:t>;http://crl.comodoca.com/COMODORSACertificationAuthority.crl0+e0c0+0</w:t>
      </w:r>
      <w:r>
        <w:rPr>
          <w:rFonts w:ascii="Tahoma" w:hAnsi="Tahoma" w:cs="Tahoma"/>
        </w:rPr>
        <w:t>�</w:t>
      </w:r>
      <w:r>
        <w:t>/http://crt.comodoca.com/COMODORSAAddTrustCA.crt0+0</w:t>
      </w:r>
      <w:r>
        <w:rPr>
          <w:rFonts w:ascii="Tahoma" w:hAnsi="Tahoma" w:cs="Tahoma"/>
        </w:rPr>
        <w:t>�</w:t>
      </w:r>
      <w:r>
        <w:t>http://ocsp.comodoca.com0</w:t>
      </w:r>
    </w:p>
    <w:p w14:paraId="1B5F68A9" w14:textId="77777777" w:rsidR="0045207C" w:rsidRDefault="0045207C" w:rsidP="007724B4">
      <w:pPr>
        <w:pStyle w:val="Heading3"/>
      </w:pPr>
      <w:r>
        <w:t xml:space="preserve">        *</w:t>
      </w:r>
      <w:r>
        <w:rPr>
          <w:rFonts w:ascii="Tahoma" w:hAnsi="Tahoma" w:cs="Tahoma"/>
        </w:rPr>
        <w:t>�</w:t>
      </w:r>
      <w:r>
        <w:t>H</w:t>
      </w:r>
      <w:r>
        <w:rPr>
          <w:rFonts w:ascii="Tahoma" w:hAnsi="Tahoma" w:cs="Tahoma"/>
        </w:rPr>
        <w:t>��</w:t>
      </w:r>
    </w:p>
    <w:p w14:paraId="363EE127" w14:textId="77777777" w:rsidR="0045207C" w:rsidRDefault="0045207C" w:rsidP="007724B4">
      <w:pPr>
        <w:pStyle w:val="Heading3"/>
      </w:pPr>
    </w:p>
    <w:p w14:paraId="25507321" w14:textId="77777777" w:rsidR="0045207C" w:rsidRDefault="0045207C" w:rsidP="007724B4">
      <w:pPr>
        <w:pStyle w:val="Heading3"/>
      </w:pPr>
      <w:r>
        <w:rPr>
          <w:rFonts w:ascii="Tahoma" w:hAnsi="Tahoma" w:cs="Tahoma"/>
        </w:rPr>
        <w:t>�</w:t>
      </w:r>
      <w:r>
        <w:t>?9</w:t>
      </w:r>
      <w:r>
        <w:rPr>
          <w:rFonts w:ascii="Tahoma" w:hAnsi="Tahoma" w:cs="Tahoma"/>
        </w:rPr>
        <w:t>����</w:t>
      </w:r>
      <w:r>
        <w:t>;</w:t>
      </w:r>
      <w:r>
        <w:rPr>
          <w:rFonts w:ascii="Tahoma" w:hAnsi="Tahoma" w:cs="Tahoma"/>
        </w:rPr>
        <w:t>��</w:t>
      </w:r>
    </w:p>
    <w:p w14:paraId="1A5D8A4A" w14:textId="77777777" w:rsidR="0045207C" w:rsidRDefault="0045207C" w:rsidP="007724B4">
      <w:pPr>
        <w:pStyle w:val="Heading3"/>
      </w:pPr>
      <w:r>
        <w:t>mM</w:t>
      </w:r>
      <w:r>
        <w:rPr>
          <w:rFonts w:ascii="Tahoma" w:hAnsi="Tahoma" w:cs="Tahoma"/>
        </w:rPr>
        <w:t>��</w:t>
      </w:r>
      <w:r>
        <w:t>N</w:t>
      </w:r>
      <w:r>
        <w:rPr>
          <w:rFonts w:ascii="Tahoma" w:hAnsi="Tahoma" w:cs="Tahoma"/>
        </w:rPr>
        <w:t>�</w:t>
      </w:r>
      <w:r>
        <w:t>O</w:t>
      </w:r>
      <w:r>
        <w:rPr>
          <w:rFonts w:ascii="Tahoma" w:hAnsi="Tahoma" w:cs="Tahoma"/>
        </w:rPr>
        <w:t>��</w:t>
      </w:r>
      <w:r>
        <w:t>8,</w:t>
      </w:r>
      <w:r>
        <w:rPr>
          <w:rFonts w:ascii="Tahoma" w:hAnsi="Tahoma" w:cs="Tahoma"/>
        </w:rPr>
        <w:t>��</w:t>
      </w:r>
      <w:r>
        <w:t>c</w:t>
      </w:r>
      <w:r>
        <w:rPr>
          <w:rFonts w:ascii="Tahoma" w:hAnsi="Tahoma" w:cs="Tahoma"/>
        </w:rPr>
        <w:t>�</w:t>
      </w:r>
      <w:r>
        <w:t xml:space="preserve"> c</w:t>
      </w:r>
      <w:r>
        <w:rPr>
          <w:rFonts w:ascii="Tahoma" w:hAnsi="Tahoma" w:cs="Tahoma"/>
        </w:rPr>
        <w:t>����</w:t>
      </w:r>
      <w:r>
        <w:t>?</w:t>
      </w:r>
      <w:r>
        <w:rPr>
          <w:rFonts w:ascii="Tahoma" w:hAnsi="Tahoma" w:cs="Tahoma"/>
        </w:rPr>
        <w:t>�</w:t>
      </w:r>
      <w:r>
        <w:t>o</w:t>
      </w:r>
      <w:r>
        <w:rPr>
          <w:rFonts w:ascii="Tahoma" w:hAnsi="Tahoma" w:cs="Tahoma"/>
        </w:rPr>
        <w:t>�</w:t>
      </w:r>
      <w:r>
        <w:t>=</w:t>
      </w:r>
      <w:r>
        <w:rPr>
          <w:rFonts w:ascii="Tahoma" w:hAnsi="Tahoma" w:cs="Tahoma"/>
        </w:rPr>
        <w:t>���</w:t>
      </w:r>
      <w:r>
        <w:t>%ة</w:t>
      </w:r>
      <w:r>
        <w:rPr>
          <w:rFonts w:ascii="Tahoma" w:hAnsi="Tahoma" w:cs="Tahoma"/>
        </w:rPr>
        <w:t>��</w:t>
      </w:r>
      <w:r>
        <w:t>+</w:t>
      </w:r>
      <w:r>
        <w:rPr>
          <w:rFonts w:ascii="Tahoma" w:hAnsi="Tahoma" w:cs="Tahoma"/>
        </w:rPr>
        <w:t>⸮��</w:t>
      </w:r>
      <w:r>
        <w:t>"</w:t>
      </w:r>
      <w:r>
        <w:rPr>
          <w:rFonts w:ascii="Tahoma" w:hAnsi="Tahoma" w:cs="Tahoma"/>
        </w:rPr>
        <w:t>⸮</w:t>
      </w:r>
      <w:r>
        <w:t>Q:</w:t>
      </w:r>
      <w:r>
        <w:rPr>
          <w:rFonts w:ascii="Tahoma" w:hAnsi="Tahoma" w:cs="Tahoma"/>
        </w:rPr>
        <w:t>���</w:t>
      </w:r>
      <w:r>
        <w:t xml:space="preserve">    </w:t>
      </w:r>
      <w:r>
        <w:rPr>
          <w:rFonts w:ascii="Tahoma" w:hAnsi="Tahoma" w:cs="Tahoma"/>
        </w:rPr>
        <w:t>��</w:t>
      </w:r>
      <w:r>
        <w:t>$t</w:t>
      </w:r>
      <w:r>
        <w:rPr>
          <w:rFonts w:ascii="Tahoma" w:hAnsi="Tahoma" w:cs="Tahoma"/>
        </w:rPr>
        <w:t>�</w:t>
      </w:r>
      <w:r>
        <w:t>{1n#</w:t>
      </w:r>
      <w:r>
        <w:rPr>
          <w:rFonts w:ascii="Tahoma" w:hAnsi="Tahoma" w:cs="Tahoma"/>
        </w:rPr>
        <w:t>�</w:t>
      </w:r>
      <w:r>
        <w:t>TQ-R</w:t>
      </w:r>
      <w:r>
        <w:rPr>
          <w:rFonts w:ascii="Tahoma" w:hAnsi="Tahoma" w:cs="Tahoma"/>
        </w:rPr>
        <w:t>�</w:t>
      </w:r>
      <w:r>
        <w:t>L</w:t>
      </w:r>
      <w:r>
        <w:rPr>
          <w:rFonts w:ascii="Tahoma" w:hAnsi="Tahoma" w:cs="Tahoma"/>
        </w:rPr>
        <w:t>�</w:t>
      </w:r>
      <w:r>
        <w:t>Q</w:t>
      </w:r>
      <w:r>
        <w:rPr>
          <w:rFonts w:ascii="Tahoma" w:hAnsi="Tahoma" w:cs="Tahoma"/>
        </w:rPr>
        <w:t>�</w:t>
      </w:r>
      <w:r>
        <w:t>QƇ</w:t>
      </w:r>
      <w:r>
        <w:rPr>
          <w:rFonts w:ascii="Tahoma" w:hAnsi="Tahoma" w:cs="Tahoma"/>
        </w:rPr>
        <w:t>�</w:t>
      </w:r>
      <w:r>
        <w:t>l</w:t>
      </w:r>
      <w:r>
        <w:rPr>
          <w:rFonts w:ascii="Tahoma" w:hAnsi="Tahoma" w:cs="Tahoma"/>
        </w:rPr>
        <w:t>�</w:t>
      </w:r>
      <w:r>
        <w:t>DvWj</w:t>
      </w:r>
      <w:r>
        <w:rPr>
          <w:rFonts w:ascii="Tahoma" w:hAnsi="Tahoma" w:cs="Tahoma"/>
        </w:rPr>
        <w:t>��</w:t>
      </w:r>
      <w:r>
        <w:t>Xk!</w:t>
      </w:r>
      <w:r>
        <w:rPr>
          <w:rFonts w:ascii="Tahoma" w:hAnsi="Tahoma" w:cs="Tahoma"/>
        </w:rPr>
        <w:t>�</w:t>
      </w:r>
      <w:r>
        <w:t>I</w:t>
      </w:r>
      <w:r>
        <w:rPr>
          <w:rFonts w:ascii="Tahoma" w:hAnsi="Tahoma" w:cs="Tahoma"/>
        </w:rPr>
        <w:t>�</w:t>
      </w:r>
      <w:r>
        <w:t>|7N</w:t>
      </w:r>
      <w:r>
        <w:rPr>
          <w:rFonts w:ascii="Tahoma" w:hAnsi="Tahoma" w:cs="Tahoma"/>
        </w:rPr>
        <w:t>���</w:t>
      </w:r>
      <w:r>
        <w:t>uT@6Wg</w:t>
      </w:r>
      <w:r>
        <w:rPr>
          <w:rFonts w:ascii="Tahoma" w:hAnsi="Tahoma" w:cs="Tahoma"/>
        </w:rPr>
        <w:t>�</w:t>
      </w:r>
      <w:r>
        <w:t>O</w:t>
      </w:r>
      <w:r>
        <w:rPr>
          <w:rFonts w:ascii="Tahoma" w:hAnsi="Tahoma" w:cs="Tahoma"/>
        </w:rPr>
        <w:t>�����</w:t>
      </w:r>
      <w:r>
        <w:t>u</w:t>
      </w:r>
      <w:r>
        <w:rPr>
          <w:rFonts w:ascii="Tahoma" w:hAnsi="Tahoma" w:cs="Tahoma"/>
        </w:rPr>
        <w:t>���</w:t>
      </w:r>
      <w:r>
        <w:t>e    #ICW</w:t>
      </w:r>
      <w:r>
        <w:rPr>
          <w:rFonts w:ascii="Tahoma" w:hAnsi="Tahoma" w:cs="Tahoma"/>
        </w:rPr>
        <w:t>��</w:t>
      </w:r>
      <w:r>
        <w:t>~ wa</w:t>
      </w:r>
      <w:r>
        <w:rPr>
          <w:rFonts w:ascii="Tahoma" w:hAnsi="Tahoma" w:cs="Tahoma"/>
        </w:rPr>
        <w:t>�</w:t>
      </w:r>
      <w:r>
        <w:t>M</w:t>
      </w:r>
      <w:r>
        <w:rPr>
          <w:rFonts w:ascii="Tahoma" w:hAnsi="Tahoma" w:cs="Tahoma"/>
        </w:rPr>
        <w:t>�</w:t>
      </w:r>
      <w:r>
        <w:t>eM</w:t>
      </w:r>
      <w:r>
        <w:rPr>
          <w:rFonts w:ascii="Tahoma" w:hAnsi="Tahoma" w:cs="Tahoma"/>
        </w:rPr>
        <w:t>���</w:t>
      </w:r>
      <w:r>
        <w:t>E</w:t>
      </w:r>
      <w:r>
        <w:rPr>
          <w:rFonts w:ascii="Tahoma" w:hAnsi="Tahoma" w:cs="Tahoma"/>
        </w:rPr>
        <w:t>�</w:t>
      </w:r>
      <w:r>
        <w:t>zi'e</w:t>
      </w:r>
      <w:r>
        <w:rPr>
          <w:rFonts w:ascii="Tahoma" w:hAnsi="Tahoma" w:cs="Tahoma"/>
        </w:rPr>
        <w:t>�</w:t>
      </w:r>
      <w:r>
        <w:t>)@</w:t>
      </w:r>
      <w:r>
        <w:rPr>
          <w:rFonts w:ascii="Tahoma" w:hAnsi="Tahoma" w:cs="Tahoma"/>
        </w:rPr>
        <w:t>��</w:t>
      </w:r>
      <w:r>
        <w:t>{:Q9</w:t>
      </w:r>
      <w:r>
        <w:rPr>
          <w:rFonts w:ascii="Tahoma" w:hAnsi="Tahoma" w:cs="Tahoma"/>
        </w:rPr>
        <w:t>��</w:t>
      </w:r>
      <w:r>
        <w:t>py</w:t>
      </w:r>
      <w:r>
        <w:rPr>
          <w:rFonts w:ascii="Tahoma" w:hAnsi="Tahoma" w:cs="Tahoma"/>
        </w:rPr>
        <w:t>�</w:t>
      </w:r>
      <w:r>
        <w:t xml:space="preserve">mB </w:t>
      </w:r>
      <w:r>
        <w:rPr>
          <w:rFonts w:ascii="Tahoma" w:hAnsi="Tahoma" w:cs="Tahoma"/>
        </w:rPr>
        <w:t>��</w:t>
      </w:r>
    </w:p>
    <w:p w14:paraId="118EEF6F" w14:textId="77777777" w:rsidR="0045207C" w:rsidRDefault="0045207C" w:rsidP="007724B4">
      <w:pPr>
        <w:pStyle w:val="Heading3"/>
      </w:pPr>
      <w:r>
        <w:t>l</w:t>
      </w:r>
      <w:r>
        <w:rPr>
          <w:rFonts w:ascii="Tahoma" w:hAnsi="Tahoma" w:cs="Tahoma"/>
        </w:rPr>
        <w:t>�</w:t>
      </w:r>
      <w:r>
        <w:t>L</w:t>
      </w:r>
      <w:r>
        <w:rPr>
          <w:rFonts w:ascii="Tahoma" w:hAnsi="Tahoma" w:cs="Tahoma"/>
        </w:rPr>
        <w:t>�</w:t>
      </w:r>
      <w:r>
        <w:t>s</w:t>
      </w:r>
      <w:r>
        <w:rPr>
          <w:rFonts w:ascii="Tahoma" w:hAnsi="Tahoma" w:cs="Tahoma"/>
        </w:rPr>
        <w:t>��</w:t>
      </w:r>
      <w:r>
        <w:t>Z</w:t>
      </w:r>
      <w:r>
        <w:rPr>
          <w:rFonts w:ascii="Tahoma" w:hAnsi="Tahoma" w:cs="Tahoma"/>
        </w:rPr>
        <w:t>�</w:t>
      </w:r>
      <w:r>
        <w:t>:</w:t>
      </w:r>
      <w:r>
        <w:rPr>
          <w:rFonts w:ascii="Tahoma" w:hAnsi="Tahoma" w:cs="Tahoma"/>
        </w:rPr>
        <w:t>���</w:t>
      </w:r>
      <w:r>
        <w:t>|</w:t>
      </w:r>
      <w:r>
        <w:rPr>
          <w:rFonts w:ascii="Tahoma" w:hAnsi="Tahoma" w:cs="Tahoma"/>
        </w:rPr>
        <w:t>�</w:t>
      </w:r>
      <w:r>
        <w:t>c:</w:t>
      </w:r>
      <w:r>
        <w:rPr>
          <w:rFonts w:ascii="Tahoma" w:hAnsi="Tahoma" w:cs="Tahoma"/>
        </w:rPr>
        <w:t>��</w:t>
      </w:r>
      <w:r>
        <w:t>RG2</w:t>
      </w:r>
      <w:r>
        <w:rPr>
          <w:rFonts w:ascii="Tahoma" w:hAnsi="Tahoma" w:cs="Tahoma"/>
        </w:rPr>
        <w:t>��</w:t>
      </w:r>
      <w:r>
        <w:t>dGѪSN20s</w:t>
      </w:r>
      <w:r>
        <w:rPr>
          <w:rFonts w:ascii="Tahoma" w:hAnsi="Tahoma" w:cs="Tahoma"/>
        </w:rPr>
        <w:t>�</w:t>
      </w:r>
      <w:r>
        <w:t>o</w:t>
      </w:r>
      <w:r>
        <w:rPr>
          <w:rFonts w:ascii="Tahoma" w:hAnsi="Tahoma" w:cs="Tahoma"/>
        </w:rPr>
        <w:t>�</w:t>
      </w:r>
      <w:r>
        <w:t>x</w:t>
      </w:r>
      <w:r>
        <w:rPr>
          <w:rFonts w:ascii="Tahoma" w:hAnsi="Tahoma" w:cs="Tahoma"/>
        </w:rPr>
        <w:t>��</w:t>
      </w:r>
      <w:r>
        <w:t>\</w:t>
      </w:r>
      <w:r>
        <w:rPr>
          <w:rFonts w:ascii="Tahoma" w:hAnsi="Tahoma" w:cs="Tahoma"/>
        </w:rPr>
        <w:t>�</w:t>
      </w:r>
      <w:r>
        <w:t>F</w:t>
      </w:r>
      <w:r>
        <w:rPr>
          <w:rFonts w:ascii="Tahoma" w:hAnsi="Tahoma" w:cs="Tahoma"/>
        </w:rPr>
        <w:t>�</w:t>
      </w:r>
      <w:r>
        <w:t>k"</w:t>
      </w:r>
      <w:r>
        <w:rPr>
          <w:rFonts w:ascii="Tahoma" w:hAnsi="Tahoma" w:cs="Tahoma"/>
        </w:rPr>
        <w:t>�</w:t>
      </w:r>
    </w:p>
    <w:p w14:paraId="338431CB" w14:textId="77777777" w:rsidR="0045207C" w:rsidRDefault="0045207C" w:rsidP="007724B4">
      <w:pPr>
        <w:pStyle w:val="Heading3"/>
      </w:pPr>
      <w:r>
        <w:rPr>
          <w:rFonts w:ascii="Tahoma" w:hAnsi="Tahoma" w:cs="Tahoma"/>
        </w:rPr>
        <w:t>�</w:t>
      </w:r>
      <w:r>
        <w:t>4</w:t>
      </w:r>
      <w:r>
        <w:rPr>
          <w:rFonts w:ascii="Tahoma" w:hAnsi="Tahoma" w:cs="Tahoma"/>
        </w:rPr>
        <w:t>�����</w:t>
      </w:r>
      <w:r>
        <w:t>e</w:t>
      </w:r>
      <w:r>
        <w:rPr>
          <w:rFonts w:ascii="Tahoma" w:hAnsi="Tahoma" w:cs="Tahoma"/>
        </w:rPr>
        <w:t>��</w:t>
      </w:r>
      <w:r>
        <w:t>1W1</w:t>
      </w:r>
      <w:r>
        <w:rPr>
          <w:rFonts w:ascii="Tahoma" w:hAnsi="Tahoma" w:cs="Tahoma"/>
        </w:rPr>
        <w:t>�</w:t>
      </w:r>
      <w:r>
        <w:t>6</w:t>
      </w:r>
      <w:r>
        <w:rPr>
          <w:rFonts w:ascii="Tahoma" w:hAnsi="Tahoma" w:cs="Tahoma"/>
        </w:rPr>
        <w:t>�</w:t>
      </w:r>
      <w:r>
        <w:t>G</w:t>
      </w:r>
      <w:r>
        <w:rPr>
          <w:rFonts w:ascii="Tahoma" w:hAnsi="Tahoma" w:cs="Tahoma"/>
        </w:rPr>
        <w:t>��</w:t>
      </w:r>
      <w:r>
        <w:t>ˋ</w:t>
      </w:r>
      <w:r>
        <w:rPr>
          <w:rFonts w:ascii="Tahoma" w:hAnsi="Tahoma" w:cs="Tahoma"/>
        </w:rPr>
        <w:t>��</w:t>
      </w:r>
      <w:r>
        <w:t>X</w:t>
      </w:r>
      <w:r>
        <w:rPr>
          <w:rFonts w:ascii="Tahoma" w:hAnsi="Tahoma" w:cs="Tahoma"/>
        </w:rPr>
        <w:t>�</w:t>
      </w:r>
      <w:r>
        <w:t>w</w:t>
      </w:r>
      <w:r>
        <w:rPr>
          <w:rFonts w:ascii="Tahoma" w:hAnsi="Tahoma" w:cs="Tahoma"/>
        </w:rPr>
        <w:t>�</w:t>
      </w:r>
      <w:r>
        <w:t>K</w:t>
      </w:r>
      <w:r>
        <w:rPr>
          <w:rFonts w:ascii="Tahoma" w:hAnsi="Tahoma" w:cs="Tahoma"/>
        </w:rPr>
        <w:t>�</w:t>
      </w:r>
      <w:r>
        <w:t>Q</w:t>
      </w:r>
      <w:r>
        <w:rPr>
          <w:rFonts w:ascii="Tahoma" w:hAnsi="Tahoma" w:cs="Tahoma"/>
        </w:rPr>
        <w:t>�</w:t>
      </w:r>
      <w:r>
        <w:t>Jz</w:t>
      </w:r>
      <w:r>
        <w:rPr>
          <w:rFonts w:ascii="Tahoma" w:hAnsi="Tahoma" w:cs="Tahoma"/>
        </w:rPr>
        <w:t>��</w:t>
      </w:r>
      <w:r>
        <w:t>R</w:t>
      </w:r>
      <w:r>
        <w:rPr>
          <w:rFonts w:ascii="Cambria Math" w:hAnsi="Cambria Math" w:cs="Cambria Math"/>
        </w:rPr>
        <w:t>⎎</w:t>
      </w:r>
      <w:r>
        <w:rPr>
          <w:rFonts w:ascii="Tahoma" w:hAnsi="Tahoma" w:cs="Tahoma"/>
        </w:rPr>
        <w:t>�</w:t>
      </w:r>
      <w:r>
        <w:t>&amp;</w:t>
      </w:r>
      <w:r>
        <w:rPr>
          <w:rFonts w:ascii="Tahoma" w:hAnsi="Tahoma" w:cs="Tahoma"/>
        </w:rPr>
        <w:t>���</w:t>
      </w:r>
      <w:r>
        <w:t>8(</w:t>
      </w:r>
      <w:r>
        <w:rPr>
          <w:rFonts w:ascii="Tahoma" w:hAnsi="Tahoma" w:cs="Tahoma"/>
        </w:rPr>
        <w:t>�</w:t>
      </w:r>
      <w:r>
        <w:t>Ɓ</w:t>
      </w:r>
      <w:r>
        <w:rPr>
          <w:rFonts w:ascii="Tahoma" w:hAnsi="Tahoma" w:cs="Tahoma"/>
        </w:rPr>
        <w:t>�</w:t>
      </w:r>
      <w:r>
        <w:t>5k</w:t>
      </w:r>
      <w:r>
        <w:rPr>
          <w:rFonts w:ascii="Tahoma" w:hAnsi="Tahoma" w:cs="Tahoma"/>
        </w:rPr>
        <w:t>�</w:t>
      </w:r>
      <w:r>
        <w:t>XaJ</w:t>
      </w:r>
    </w:p>
    <w:p w14:paraId="7177029F" w14:textId="77777777" w:rsidR="0045207C" w:rsidRDefault="0045207C" w:rsidP="007724B4">
      <w:pPr>
        <w:pStyle w:val="Heading3"/>
      </w:pPr>
      <w:r>
        <w:rPr>
          <w:rFonts w:ascii="Tahoma" w:hAnsi="Tahoma" w:cs="Tahoma"/>
        </w:rPr>
        <w:t>��</w:t>
      </w:r>
      <w:r>
        <w:t>KB</w:t>
      </w:r>
      <w:r>
        <w:rPr>
          <w:rFonts w:ascii="Tahoma" w:hAnsi="Tahoma" w:cs="Tahoma"/>
        </w:rPr>
        <w:t>�</w:t>
      </w:r>
      <w:r>
        <w:t>U</w:t>
      </w:r>
      <w:r>
        <w:rPr>
          <w:rFonts w:ascii="Tahoma" w:hAnsi="Tahoma" w:cs="Tahoma"/>
        </w:rPr>
        <w:t>����</w:t>
      </w:r>
      <w:r>
        <w:t>pmY</w:t>
      </w:r>
      <w:r>
        <w:rPr>
          <w:rFonts w:ascii="Tahoma" w:hAnsi="Tahoma" w:cs="Tahoma"/>
        </w:rPr>
        <w:t>�</w:t>
      </w:r>
      <w:r>
        <w:t>m*</w:t>
      </w:r>
    </w:p>
    <w:p w14:paraId="7DAC91B5" w14:textId="77777777" w:rsidR="0045207C" w:rsidRDefault="0045207C" w:rsidP="007724B4">
      <w:pPr>
        <w:pStyle w:val="Heading3"/>
      </w:pPr>
      <w:r>
        <w:t>`_</w:t>
      </w:r>
    </w:p>
    <w:p w14:paraId="605EC802" w14:textId="77777777" w:rsidR="0045207C" w:rsidRDefault="0045207C" w:rsidP="007724B4">
      <w:pPr>
        <w:pStyle w:val="Heading3"/>
      </w:pPr>
      <w:r>
        <w:rPr>
          <w:rFonts w:ascii="Tahoma" w:hAnsi="Tahoma" w:cs="Tahoma"/>
        </w:rPr>
        <w:t>��</w:t>
      </w:r>
      <w:r>
        <w:t>l0</w:t>
      </w:r>
      <w:r>
        <w:rPr>
          <w:rFonts w:ascii="Tahoma" w:hAnsi="Tahoma" w:cs="Tahoma"/>
        </w:rPr>
        <w:t>�</w:t>
      </w:r>
      <w:r>
        <w:t xml:space="preserve">R  </w:t>
      </w:r>
      <w:r>
        <w:rPr>
          <w:rFonts w:ascii="Tahoma" w:hAnsi="Tahoma" w:cs="Tahoma"/>
        </w:rPr>
        <w:t>�</w:t>
      </w:r>
      <w:r>
        <w:t>+</w:t>
      </w:r>
      <w:r>
        <w:rPr>
          <w:rFonts w:ascii="Tahoma" w:hAnsi="Tahoma" w:cs="Tahoma"/>
        </w:rPr>
        <w:t>���</w:t>
      </w:r>
      <w:r>
        <w:t xml:space="preserve"> ʉ</w:t>
      </w:r>
      <w:r>
        <w:rPr>
          <w:rFonts w:ascii="Tahoma" w:hAnsi="Tahoma" w:cs="Tahoma"/>
        </w:rPr>
        <w:t>�</w:t>
      </w:r>
      <w:r>
        <w:t>(~2</w:t>
      </w:r>
      <w:r>
        <w:rPr>
          <w:rFonts w:ascii="Tahoma" w:hAnsi="Tahoma" w:cs="Tahoma"/>
        </w:rPr>
        <w:t>��</w:t>
      </w:r>
      <w:r>
        <w:t>{H3</w:t>
      </w:r>
      <w:r>
        <w:rPr>
          <w:rFonts w:ascii="Tahoma" w:hAnsi="Tahoma" w:cs="Tahoma"/>
        </w:rPr>
        <w:t>�</w:t>
      </w:r>
      <w:r>
        <w:t>e</w:t>
      </w:r>
      <w:r>
        <w:rPr>
          <w:rFonts w:ascii="Tahoma" w:hAnsi="Tahoma" w:cs="Tahoma"/>
        </w:rPr>
        <w:t>������</w:t>
      </w:r>
      <w:r>
        <w:t>v}dЎξ5}</w:t>
      </w:r>
      <w:r>
        <w:rPr>
          <w:rFonts w:ascii="Tahoma" w:hAnsi="Tahoma" w:cs="Tahoma"/>
        </w:rPr>
        <w:t>�</w:t>
      </w:r>
      <w:r>
        <w:t>r1M</w:t>
      </w:r>
      <w:r>
        <w:rPr>
          <w:rFonts w:ascii="Tahoma" w:hAnsi="Tahoma" w:cs="Tahoma"/>
        </w:rPr>
        <w:t>���</w:t>
      </w:r>
      <w:r>
        <w:t>l/</w:t>
      </w:r>
      <w:r>
        <w:rPr>
          <w:rFonts w:ascii="Tahoma" w:hAnsi="Tahoma" w:cs="Tahoma"/>
        </w:rPr>
        <w:t>��</w:t>
      </w:r>
    </w:p>
    <w:p w14:paraId="2F2BED4A" w14:textId="77777777" w:rsidR="0045207C" w:rsidRDefault="0045207C" w:rsidP="007724B4">
      <w:pPr>
        <w:pStyle w:val="Heading3"/>
      </w:pPr>
      <w:r>
        <w:t>P</w:t>
      </w:r>
      <w:r>
        <w:rPr>
          <w:rFonts w:ascii="Tahoma" w:hAnsi="Tahoma" w:cs="Tahoma"/>
        </w:rPr>
        <w:t>��</w:t>
      </w:r>
      <w:r>
        <w:t>'</w:t>
      </w:r>
      <w:r>
        <w:rPr>
          <w:rFonts w:ascii="Tahoma" w:hAnsi="Tahoma" w:cs="Tahoma"/>
        </w:rPr>
        <w:t>�</w:t>
      </w:r>
      <w:r>
        <w:t>v</w:t>
      </w:r>
      <w:r>
        <w:rPr>
          <w:rFonts w:ascii="Tahoma" w:hAnsi="Tahoma" w:cs="Tahoma"/>
        </w:rPr>
        <w:t>�����</w:t>
      </w:r>
      <w:r>
        <w:t>4</w:t>
      </w:r>
      <w:r>
        <w:rPr>
          <w:rFonts w:ascii="Cambria Math" w:hAnsi="Cambria Math" w:cs="Cambria Math"/>
        </w:rPr>
        <w:t>⌇</w:t>
      </w:r>
      <w:r>
        <w:t>!</w:t>
      </w:r>
      <w:r>
        <w:rPr>
          <w:rFonts w:ascii="Tahoma" w:hAnsi="Tahoma" w:cs="Tahoma"/>
        </w:rPr>
        <w:t>�</w:t>
      </w:r>
      <w:r>
        <w:t>a</w:t>
      </w:r>
      <w:r>
        <w:rPr>
          <w:rFonts w:ascii="Tahoma" w:hAnsi="Tahoma" w:cs="Tahoma"/>
        </w:rPr>
        <w:t>��</w:t>
      </w:r>
      <w:r>
        <w:t>Ut</w:t>
      </w:r>
      <w:r>
        <w:rPr>
          <w:rFonts w:ascii="Tahoma" w:hAnsi="Tahoma" w:cs="Tahoma"/>
        </w:rPr>
        <w:t>�</w:t>
      </w:r>
      <w:r>
        <w:t>!w</w:t>
      </w:r>
    </w:p>
    <w:p w14:paraId="433AED53" w14:textId="77777777" w:rsidR="0045207C" w:rsidRDefault="0045207C" w:rsidP="007724B4">
      <w:pPr>
        <w:pStyle w:val="Heading3"/>
      </w:pPr>
      <w:r>
        <w:t>hl</w:t>
      </w:r>
      <w:r>
        <w:rPr>
          <w:rFonts w:ascii="Tahoma" w:hAnsi="Tahoma" w:cs="Tahoma"/>
        </w:rPr>
        <w:t>��</w:t>
      </w:r>
      <w:r>
        <w:t>ɩ</w:t>
      </w:r>
      <w:r>
        <w:rPr>
          <w:rFonts w:ascii="Tahoma" w:hAnsi="Tahoma" w:cs="Tahoma"/>
        </w:rPr>
        <w:t>��</w:t>
      </w:r>
      <w:r>
        <w:t>Y%</w:t>
      </w:r>
      <w:r>
        <w:rPr>
          <w:rFonts w:ascii="Tahoma" w:hAnsi="Tahoma" w:cs="Tahoma"/>
        </w:rPr>
        <w:t>�</w:t>
      </w:r>
      <w:r>
        <w:t>|</w:t>
      </w:r>
      <w:r>
        <w:rPr>
          <w:rFonts w:ascii="Tahoma" w:hAnsi="Tahoma" w:cs="Tahoma"/>
        </w:rPr>
        <w:t>�</w:t>
      </w:r>
      <w:r>
        <w:t>Eyfh</w:t>
      </w:r>
      <w:r>
        <w:rPr>
          <w:rFonts w:ascii="Tahoma" w:hAnsi="Tahoma" w:cs="Tahoma"/>
        </w:rPr>
        <w:t>�</w:t>
      </w:r>
      <w:r>
        <w:t>"</w:t>
      </w:r>
      <w:r>
        <w:rPr>
          <w:rFonts w:ascii="Calibri" w:hAnsi="Calibri" w:cs="Calibri"/>
        </w:rPr>
        <w:t>͸</w:t>
      </w:r>
      <w:r>
        <w:t>M</w:t>
      </w:r>
      <w:r>
        <w:rPr>
          <w:rFonts w:ascii="Tahoma" w:hAnsi="Tahoma" w:cs="Tahoma"/>
        </w:rPr>
        <w:t>�</w:t>
      </w:r>
      <w:r>
        <w:t xml:space="preserve">&lt; </w:t>
      </w:r>
      <w:r>
        <w:rPr>
          <w:rFonts w:ascii="Tahoma" w:hAnsi="Tahoma" w:cs="Tahoma"/>
        </w:rPr>
        <w:t>���</w:t>
      </w:r>
      <w:r>
        <w:t>((</w:t>
      </w:r>
      <w:r>
        <w:rPr>
          <w:rFonts w:ascii="Tahoma" w:hAnsi="Tahoma" w:cs="Tahoma"/>
        </w:rPr>
        <w:t>�</w:t>
      </w:r>
      <w:r>
        <w:t>j</w:t>
      </w:r>
      <w:r>
        <w:rPr>
          <w:rFonts w:ascii="Tahoma" w:hAnsi="Tahoma" w:cs="Tahoma"/>
        </w:rPr>
        <w:t>�</w:t>
      </w:r>
      <w:r>
        <w:t>T</w:t>
      </w:r>
      <w:r>
        <w:rPr>
          <w:rFonts w:ascii="Tahoma" w:hAnsi="Tahoma" w:cs="Tahoma"/>
        </w:rPr>
        <w:t>��</w:t>
      </w:r>
      <w:r>
        <w:t>Ö</w:t>
      </w:r>
      <w:r>
        <w:rPr>
          <w:rFonts w:ascii="Tahoma" w:hAnsi="Tahoma" w:cs="Tahoma"/>
        </w:rPr>
        <w:t>��</w:t>
      </w:r>
      <w:r>
        <w:t>e</w:t>
      </w:r>
      <w:r>
        <w:rPr>
          <w:rFonts w:ascii="Tahoma" w:hAnsi="Tahoma" w:cs="Tahoma"/>
        </w:rPr>
        <w:t>���</w:t>
      </w:r>
      <w:r>
        <w:t>HÄԵ7</w:t>
      </w:r>
      <w:r>
        <w:rPr>
          <w:rFonts w:ascii="Tahoma" w:hAnsi="Tahoma" w:cs="Tahoma"/>
        </w:rPr>
        <w:t>�</w:t>
      </w:r>
      <w:r>
        <w:t>FAö</w:t>
      </w:r>
      <w:r>
        <w:rPr>
          <w:rFonts w:ascii="Tahoma" w:hAnsi="Tahoma" w:cs="Tahoma"/>
        </w:rPr>
        <w:t>���</w:t>
      </w:r>
      <w:r>
        <w:t>C</w:t>
      </w:r>
      <w:r>
        <w:rPr>
          <w:rFonts w:ascii="Tahoma" w:hAnsi="Tahoma" w:cs="Tahoma"/>
        </w:rPr>
        <w:t>�</w:t>
      </w:r>
      <w:r>
        <w:t>ga</w:t>
      </w:r>
      <w:r>
        <w:rPr>
          <w:rFonts w:ascii="Tahoma" w:hAnsi="Tahoma" w:cs="Tahoma"/>
        </w:rPr>
        <w:t>�</w:t>
      </w:r>
      <w:r>
        <w:t>åI</w:t>
      </w:r>
      <w:r>
        <w:rPr>
          <w:rFonts w:ascii="Tahoma" w:hAnsi="Tahoma" w:cs="Tahoma"/>
        </w:rPr>
        <w:t>�</w:t>
      </w:r>
      <w:r>
        <w:t>0åÖ</w:t>
      </w:r>
      <w:r>
        <w:rPr>
          <w:rFonts w:ascii="Tahoma" w:hAnsi="Tahoma" w:cs="Tahoma"/>
        </w:rPr>
        <w:t>���</w:t>
      </w:r>
      <w:r>
        <w:t>9K</w:t>
      </w:r>
      <w:r>
        <w:rPr>
          <w:rFonts w:ascii="Tahoma" w:hAnsi="Tahoma" w:cs="Tahoma"/>
        </w:rPr>
        <w:t>�</w:t>
      </w:r>
      <w:r>
        <w:t>1</w:t>
      </w:r>
      <w:r>
        <w:rPr>
          <w:rFonts w:ascii="Tahoma" w:hAnsi="Tahoma" w:cs="Tahoma"/>
        </w:rPr>
        <w:t>��</w:t>
      </w:r>
      <w:r>
        <w:t>0</w:t>
      </w:r>
      <w:r>
        <w:rPr>
          <w:rFonts w:ascii="Tahoma" w:hAnsi="Tahoma" w:cs="Tahoma"/>
        </w:rPr>
        <w:t>��</w:t>
      </w:r>
      <w:r>
        <w:t>0</w:t>
      </w:r>
      <w:r>
        <w:rPr>
          <w:rFonts w:ascii="Tahoma" w:hAnsi="Tahoma" w:cs="Tahoma"/>
        </w:rPr>
        <w:t>��</w:t>
      </w:r>
      <w:r>
        <w:t>0å1</w:t>
      </w:r>
    </w:p>
    <w:p w14:paraId="46AF60E5" w14:textId="77777777" w:rsidR="0045207C" w:rsidRDefault="0045207C" w:rsidP="007724B4">
      <w:pPr>
        <w:pStyle w:val="Heading3"/>
      </w:pPr>
      <w:r>
        <w:t>0       UGB1Greater Manchester10USalford1</w:t>
      </w:r>
      <w:r>
        <w:rPr>
          <w:rFonts w:ascii="Tahoma" w:hAnsi="Tahoma" w:cs="Tahoma"/>
        </w:rPr>
        <w:t>⸮</w:t>
      </w:r>
      <w:r>
        <w:t>0U</w:t>
      </w:r>
    </w:p>
    <w:p w14:paraId="5124FF91" w14:textId="77777777" w:rsidR="0045207C" w:rsidRDefault="0045207C" w:rsidP="007724B4">
      <w:pPr>
        <w:pStyle w:val="Heading3"/>
      </w:pPr>
      <w:r>
        <w:t>COMODO CA Limited1#0!U</w:t>
      </w:r>
      <w:r>
        <w:rPr>
          <w:rFonts w:ascii="Tahoma" w:hAnsi="Tahoma" w:cs="Tahoma"/>
        </w:rPr>
        <w:t>⸮</w:t>
      </w:r>
      <w:r>
        <w:t>COMODO RSA Code Signing CAJ</w:t>
      </w:r>
    </w:p>
    <w:p w14:paraId="136D375E" w14:textId="77777777" w:rsidR="0045207C" w:rsidRDefault="0045207C" w:rsidP="007724B4">
      <w:pPr>
        <w:pStyle w:val="Heading3"/>
      </w:pPr>
      <w:r>
        <w:t>#mz</w:t>
      </w:r>
      <w:r>
        <w:rPr>
          <w:rFonts w:ascii="Tahoma" w:hAnsi="Tahoma" w:cs="Tahoma"/>
        </w:rPr>
        <w:t>�</w:t>
      </w:r>
      <w:r>
        <w:t>8Nä</w:t>
      </w:r>
      <w:r>
        <w:rPr>
          <w:rFonts w:ascii="Tahoma" w:hAnsi="Tahoma" w:cs="Tahoma"/>
        </w:rPr>
        <w:t>��</w:t>
      </w:r>
      <w:r>
        <w:t>a9</w:t>
      </w:r>
      <w:r>
        <w:rPr>
          <w:rFonts w:ascii="Tahoma" w:hAnsi="Tahoma" w:cs="Tahoma"/>
        </w:rPr>
        <w:t>�</w:t>
      </w:r>
      <w:r>
        <w:t>0   +</w:t>
      </w:r>
      <w:r>
        <w:rPr>
          <w:rFonts w:ascii="Tahoma" w:hAnsi="Tahoma" w:cs="Tahoma"/>
        </w:rPr>
        <w:t>⸮�</w:t>
      </w:r>
      <w:r>
        <w:t>p0</w:t>
      </w:r>
    </w:p>
    <w:p w14:paraId="5FF1D4E2" w14:textId="77777777" w:rsidR="0045207C" w:rsidRDefault="0045207C" w:rsidP="007724B4">
      <w:pPr>
        <w:pStyle w:val="Heading3"/>
      </w:pPr>
      <w:r>
        <w:t>+</w:t>
      </w:r>
      <w:r>
        <w:rPr>
          <w:rFonts w:ascii="Tahoma" w:hAnsi="Tahoma" w:cs="Tahoma"/>
        </w:rPr>
        <w:t>�</w:t>
      </w:r>
      <w:r>
        <w:t>7</w:t>
      </w:r>
    </w:p>
    <w:p w14:paraId="5B80C3BB" w14:textId="77777777" w:rsidR="0045207C" w:rsidRDefault="0045207C" w:rsidP="007724B4">
      <w:pPr>
        <w:pStyle w:val="Heading3"/>
      </w:pPr>
      <w:r>
        <w:t>100     *</w:t>
      </w:r>
      <w:r>
        <w:rPr>
          <w:rFonts w:ascii="Tahoma" w:hAnsi="Tahoma" w:cs="Tahoma"/>
        </w:rPr>
        <w:t>�</w:t>
      </w:r>
      <w:r>
        <w:t>H</w:t>
      </w:r>
      <w:r>
        <w:rPr>
          <w:rFonts w:ascii="Tahoma" w:hAnsi="Tahoma" w:cs="Tahoma"/>
        </w:rPr>
        <w:t>��</w:t>
      </w:r>
    </w:p>
    <w:p w14:paraId="75E1D0C5" w14:textId="77777777" w:rsidR="0045207C" w:rsidRDefault="0045207C" w:rsidP="007724B4">
      <w:pPr>
        <w:pStyle w:val="Heading3"/>
      </w:pPr>
      <w:r>
        <w:t xml:space="preserve">        1</w:t>
      </w:r>
    </w:p>
    <w:p w14:paraId="73130EB9" w14:textId="77777777" w:rsidR="0045207C" w:rsidRDefault="0045207C" w:rsidP="007724B4">
      <w:pPr>
        <w:pStyle w:val="Heading3"/>
      </w:pPr>
    </w:p>
    <w:p w14:paraId="3D28C478" w14:textId="77777777" w:rsidR="0045207C" w:rsidRDefault="0045207C" w:rsidP="007724B4">
      <w:pPr>
        <w:pStyle w:val="Heading3"/>
      </w:pPr>
      <w:r>
        <w:t>+</w:t>
      </w:r>
      <w:r>
        <w:rPr>
          <w:rFonts w:ascii="Tahoma" w:hAnsi="Tahoma" w:cs="Tahoma"/>
        </w:rPr>
        <w:t>�</w:t>
      </w:r>
      <w:r>
        <w:t>70</w:t>
      </w:r>
    </w:p>
    <w:p w14:paraId="600613C5" w14:textId="77777777" w:rsidR="0045207C" w:rsidRDefault="0045207C" w:rsidP="007724B4">
      <w:pPr>
        <w:pStyle w:val="Heading3"/>
      </w:pPr>
      <w:r>
        <w:t>+</w:t>
      </w:r>
      <w:r>
        <w:rPr>
          <w:rFonts w:ascii="Tahoma" w:hAnsi="Tahoma" w:cs="Tahoma"/>
        </w:rPr>
        <w:t>�</w:t>
      </w:r>
      <w:r>
        <w:t>7</w:t>
      </w:r>
    </w:p>
    <w:p w14:paraId="64316726" w14:textId="77777777" w:rsidR="0045207C" w:rsidRDefault="0045207C" w:rsidP="007724B4">
      <w:pPr>
        <w:pStyle w:val="Heading3"/>
      </w:pPr>
      <w:r>
        <w:t>10</w:t>
      </w:r>
    </w:p>
    <w:p w14:paraId="564EFCF0" w14:textId="77777777" w:rsidR="0045207C" w:rsidRDefault="0045207C" w:rsidP="007724B4">
      <w:pPr>
        <w:pStyle w:val="Heading3"/>
      </w:pPr>
    </w:p>
    <w:p w14:paraId="2F4A5EC0" w14:textId="77777777" w:rsidR="0045207C" w:rsidRDefault="0045207C" w:rsidP="007724B4">
      <w:pPr>
        <w:pStyle w:val="Heading3"/>
      </w:pPr>
      <w:r>
        <w:t>+</w:t>
      </w:r>
      <w:r>
        <w:rPr>
          <w:rFonts w:ascii="Tahoma" w:hAnsi="Tahoma" w:cs="Tahoma"/>
        </w:rPr>
        <w:t>�</w:t>
      </w:r>
      <w:r>
        <w:t>70#   *</w:t>
      </w:r>
      <w:r>
        <w:rPr>
          <w:rFonts w:ascii="Tahoma" w:hAnsi="Tahoma" w:cs="Tahoma"/>
        </w:rPr>
        <w:t>�</w:t>
      </w:r>
      <w:r>
        <w:t>H</w:t>
      </w:r>
      <w:r>
        <w:rPr>
          <w:rFonts w:ascii="Tahoma" w:hAnsi="Tahoma" w:cs="Tahoma"/>
        </w:rPr>
        <w:t>��</w:t>
      </w:r>
    </w:p>
    <w:p w14:paraId="5321C43D" w14:textId="77777777" w:rsidR="0045207C" w:rsidRDefault="0045207C" w:rsidP="007724B4">
      <w:pPr>
        <w:pStyle w:val="Heading3"/>
      </w:pPr>
      <w:r>
        <w:t xml:space="preserve">        1F</w:t>
      </w:r>
      <w:r>
        <w:rPr>
          <w:rFonts w:ascii="Tahoma" w:hAnsi="Tahoma" w:cs="Tahoma"/>
        </w:rPr>
        <w:t>���</w:t>
      </w:r>
      <w:r>
        <w:t>b2 ɳ</w:t>
      </w:r>
      <w:r>
        <w:rPr>
          <w:rFonts w:ascii="Tahoma" w:hAnsi="Tahoma" w:cs="Tahoma"/>
        </w:rPr>
        <w:t>�</w:t>
      </w:r>
    </w:p>
    <w:p w14:paraId="517245DB" w14:textId="77777777" w:rsidR="0045207C" w:rsidRDefault="0045207C" w:rsidP="007724B4">
      <w:pPr>
        <w:pStyle w:val="Heading3"/>
      </w:pPr>
      <w:r>
        <w:t>/</w:t>
      </w:r>
      <w:r>
        <w:rPr>
          <w:rFonts w:ascii="Tahoma" w:hAnsi="Tahoma" w:cs="Tahoma"/>
        </w:rPr>
        <w:t>��</w:t>
      </w:r>
      <w:r>
        <w:t>w</w:t>
      </w:r>
      <w:r>
        <w:rPr>
          <w:rFonts w:ascii="Tahoma" w:hAnsi="Tahoma" w:cs="Tahoma"/>
        </w:rPr>
        <w:t>���</w:t>
      </w:r>
      <w:r>
        <w:t>C0</w:t>
      </w:r>
    </w:p>
    <w:p w14:paraId="27EEB967" w14:textId="77777777" w:rsidR="0045207C" w:rsidRDefault="0045207C" w:rsidP="007724B4">
      <w:pPr>
        <w:pStyle w:val="Heading3"/>
      </w:pPr>
      <w:r>
        <w:t xml:space="preserve">        *</w:t>
      </w:r>
      <w:r>
        <w:rPr>
          <w:rFonts w:ascii="Tahoma" w:hAnsi="Tahoma" w:cs="Tahoma"/>
        </w:rPr>
        <w:t>�</w:t>
      </w:r>
      <w:r>
        <w:t>H</w:t>
      </w:r>
      <w:r>
        <w:rPr>
          <w:rFonts w:ascii="Tahoma" w:hAnsi="Tahoma" w:cs="Tahoma"/>
        </w:rPr>
        <w:t>��</w:t>
      </w:r>
    </w:p>
    <w:p w14:paraId="0C4B6BE7" w14:textId="77777777" w:rsidR="0045207C" w:rsidRDefault="0045207C" w:rsidP="007724B4">
      <w:pPr>
        <w:pStyle w:val="Heading3"/>
      </w:pPr>
      <w:r>
        <w:rPr>
          <w:rFonts w:ascii="Tahoma" w:hAnsi="Tahoma" w:cs="Tahoma"/>
        </w:rPr>
        <w:t>���</w:t>
      </w:r>
      <w:r>
        <w:t>=</w:t>
      </w:r>
      <w:r>
        <w:rPr>
          <w:rFonts w:ascii="Tahoma" w:hAnsi="Tahoma" w:cs="Tahoma"/>
        </w:rPr>
        <w:t>�</w:t>
      </w:r>
      <w:r>
        <w:t>ʍǓ</w:t>
      </w:r>
      <w:r>
        <w:rPr>
          <w:rFonts w:ascii="Tahoma" w:hAnsi="Tahoma" w:cs="Tahoma"/>
        </w:rPr>
        <w:t>��</w:t>
      </w:r>
      <w:r>
        <w:t>vȷ</w:t>
      </w:r>
      <w:r>
        <w:rPr>
          <w:rFonts w:ascii="Tahoma" w:hAnsi="Tahoma" w:cs="Tahoma"/>
        </w:rPr>
        <w:t>��</w:t>
      </w:r>
      <w:r>
        <w:t>s</w:t>
      </w:r>
      <w:r>
        <w:rPr>
          <w:rFonts w:ascii="Tahoma" w:hAnsi="Tahoma" w:cs="Tahoma"/>
        </w:rPr>
        <w:t>�</w:t>
      </w:r>
      <w:r>
        <w:t>3x+</w:t>
      </w:r>
      <w:r>
        <w:rPr>
          <w:rFonts w:ascii="Tahoma" w:hAnsi="Tahoma" w:cs="Tahoma"/>
        </w:rPr>
        <w:t>�</w:t>
      </w:r>
      <w:r>
        <w:t>m</w:t>
      </w:r>
      <w:r>
        <w:rPr>
          <w:rFonts w:ascii="Tahoma" w:hAnsi="Tahoma" w:cs="Tahoma"/>
        </w:rPr>
        <w:t>�</w:t>
      </w:r>
      <w:r>
        <w:t>XnÉÖ</w:t>
      </w:r>
      <w:r>
        <w:rPr>
          <w:rFonts w:ascii="Tahoma" w:hAnsi="Tahoma" w:cs="Tahoma"/>
        </w:rPr>
        <w:t>����</w:t>
      </w:r>
      <w:r>
        <w:t>kx</w:t>
      </w:r>
      <w:r>
        <w:rPr>
          <w:rFonts w:ascii="Tahoma" w:hAnsi="Tahoma" w:cs="Tahoma"/>
        </w:rPr>
        <w:t>��</w:t>
      </w:r>
      <w:r>
        <w:t xml:space="preserve">i </w:t>
      </w:r>
      <w:r>
        <w:rPr>
          <w:rFonts w:ascii="Tahoma" w:hAnsi="Tahoma" w:cs="Tahoma"/>
        </w:rPr>
        <w:t>����</w:t>
      </w:r>
      <w:r>
        <w:t>"$</w:t>
      </w:r>
      <w:r>
        <w:rPr>
          <w:rFonts w:ascii="Tahoma" w:hAnsi="Tahoma" w:cs="Tahoma"/>
        </w:rPr>
        <w:t>�</w:t>
      </w:r>
      <w:r>
        <w:t>7H</w:t>
      </w:r>
      <w:r>
        <w:rPr>
          <w:rFonts w:ascii="Tahoma" w:hAnsi="Tahoma" w:cs="Tahoma"/>
        </w:rPr>
        <w:t>���</w:t>
      </w:r>
      <w:r>
        <w:t>wä</w:t>
      </w:r>
      <w:r>
        <w:rPr>
          <w:rFonts w:ascii="Tahoma" w:hAnsi="Tahoma" w:cs="Tahoma"/>
        </w:rPr>
        <w:t>�</w:t>
      </w:r>
      <w:r>
        <w:t>Y:</w:t>
      </w:r>
      <w:r>
        <w:rPr>
          <w:rFonts w:ascii="Tahoma" w:hAnsi="Tahoma" w:cs="Tahoma"/>
        </w:rPr>
        <w:t>�</w:t>
      </w:r>
      <w:r>
        <w:t>&lt;</w:t>
      </w:r>
      <w:r>
        <w:rPr>
          <w:rFonts w:ascii="Tahoma" w:hAnsi="Tahoma" w:cs="Tahoma"/>
        </w:rPr>
        <w:t>�</w:t>
      </w:r>
      <w:r>
        <w:t>ԅ</w:t>
      </w:r>
      <w:r>
        <w:rPr>
          <w:rFonts w:ascii="Tahoma" w:hAnsi="Tahoma" w:cs="Tahoma"/>
        </w:rPr>
        <w:t>�</w:t>
      </w:r>
      <w:r>
        <w:t>ö</w:t>
      </w:r>
      <w:r>
        <w:rPr>
          <w:rFonts w:ascii="Tahoma" w:hAnsi="Tahoma" w:cs="Tahoma"/>
        </w:rPr>
        <w:t>��</w:t>
      </w:r>
      <w:r>
        <w:rPr>
          <w:rFonts w:hint="eastAsia"/>
        </w:rPr>
        <w:t></w:t>
      </w:r>
      <w:r>
        <w:t>y</w:t>
      </w:r>
      <w:r>
        <w:rPr>
          <w:rFonts w:ascii="Tahoma" w:hAnsi="Tahoma" w:cs="Tahoma"/>
        </w:rPr>
        <w:t>�</w:t>
      </w:r>
      <w:r>
        <w:t>3</w:t>
      </w:r>
      <w:r>
        <w:rPr>
          <w:rFonts w:ascii="Tahoma" w:hAnsi="Tahoma" w:cs="Tahoma"/>
        </w:rPr>
        <w:t>���</w:t>
      </w:r>
      <w:r>
        <w:t>'1</w:t>
      </w:r>
      <w:r>
        <w:rPr>
          <w:rFonts w:ascii="Tahoma" w:hAnsi="Tahoma" w:cs="Tahoma"/>
        </w:rPr>
        <w:t>⸮���</w:t>
      </w:r>
      <w:r>
        <w:t>3RCg</w:t>
      </w:r>
      <w:r>
        <w:rPr>
          <w:rFonts w:ascii="Tahoma" w:hAnsi="Tahoma" w:cs="Tahoma"/>
        </w:rPr>
        <w:t>��</w:t>
      </w:r>
      <w:r>
        <w:t>2bCsÜpg</w:t>
      </w:r>
      <w:r>
        <w:rPr>
          <w:rFonts w:ascii="Tahoma" w:hAnsi="Tahoma" w:cs="Tahoma"/>
        </w:rPr>
        <w:t>���</w:t>
      </w:r>
      <w:r>
        <w:t>-_tÖ</w:t>
      </w:r>
      <w:r>
        <w:rPr>
          <w:rFonts w:ascii="Tahoma" w:hAnsi="Tahoma" w:cs="Tahoma"/>
        </w:rPr>
        <w:t>�</w:t>
      </w:r>
      <w:r>
        <w:t>bé</w:t>
      </w:r>
      <w:r>
        <w:rPr>
          <w:rFonts w:ascii="Tahoma" w:hAnsi="Tahoma" w:cs="Tahoma"/>
        </w:rPr>
        <w:t>����</w:t>
      </w:r>
      <w:r>
        <w:t>p</w:t>
      </w:r>
      <w:r>
        <w:rPr>
          <w:rFonts w:ascii="Tahoma" w:hAnsi="Tahoma" w:cs="Tahoma"/>
        </w:rPr>
        <w:t>��</w:t>
      </w:r>
      <w:r>
        <w:t>ʮÜ</w:t>
      </w:r>
      <w:r>
        <w:rPr>
          <w:rFonts w:ascii="Tahoma" w:hAnsi="Tahoma" w:cs="Tahoma"/>
        </w:rPr>
        <w:t>�</w:t>
      </w:r>
      <w:r>
        <w:t>u4</w:t>
      </w:r>
      <w:r>
        <w:rPr>
          <w:rFonts w:ascii="Tahoma" w:hAnsi="Tahoma" w:cs="Tahoma"/>
        </w:rPr>
        <w:t>�</w:t>
      </w:r>
      <w:r>
        <w:t>rn</w:t>
      </w:r>
      <w:r>
        <w:rPr>
          <w:rFonts w:ascii="Tahoma" w:hAnsi="Tahoma" w:cs="Tahoma"/>
        </w:rPr>
        <w:t>�</w:t>
      </w:r>
      <w:r>
        <w:t>V</w:t>
      </w:r>
      <w:r>
        <w:rPr>
          <w:rFonts w:ascii="Tahoma" w:hAnsi="Tahoma" w:cs="Tahoma"/>
        </w:rPr>
        <w:t>����</w:t>
      </w:r>
      <w:r>
        <w:rPr>
          <w:rFonts w:ascii="Calibri" w:hAnsi="Calibri" w:cs="Calibri"/>
        </w:rPr>
        <w:t>ᩬ</w:t>
      </w:r>
      <w:r>
        <w:rPr>
          <w:rFonts w:ascii="Tahoma" w:hAnsi="Tahoma" w:cs="Tahoma"/>
        </w:rPr>
        <w:t>���</w:t>
      </w:r>
      <w:r>
        <w:t>/s</w:t>
      </w:r>
      <w:r>
        <w:rPr>
          <w:rFonts w:ascii="MV Boli" w:hAnsi="MV Boli" w:cs="MV Boli"/>
        </w:rPr>
        <w:t>ޏ</w:t>
      </w:r>
      <w:r>
        <w:t>Oc</w:t>
      </w:r>
      <w:r>
        <w:rPr>
          <w:rFonts w:ascii="Tahoma" w:hAnsi="Tahoma" w:cs="Tahoma"/>
        </w:rPr>
        <w:t>����</w:t>
      </w:r>
      <w:r>
        <w:t>62L</w:t>
      </w:r>
      <w:r>
        <w:rPr>
          <w:rFonts w:ascii="Tahoma" w:hAnsi="Tahoma" w:cs="Tahoma"/>
        </w:rPr>
        <w:t>�</w:t>
      </w:r>
      <w:r>
        <w:t xml:space="preserve">  %é</w:t>
      </w:r>
      <w:r>
        <w:rPr>
          <w:rFonts w:ascii="Tahoma" w:hAnsi="Tahoma" w:cs="Tahoma"/>
        </w:rPr>
        <w:t>�</w:t>
      </w:r>
      <w:r>
        <w:t>é</w:t>
      </w:r>
    </w:p>
    <w:p w14:paraId="44773B55" w14:textId="77777777" w:rsidR="0045207C" w:rsidRDefault="0045207C" w:rsidP="007724B4">
      <w:pPr>
        <w:pStyle w:val="Heading3"/>
      </w:pPr>
      <w:r>
        <w:rPr>
          <w:rFonts w:ascii="Tahoma" w:hAnsi="Tahoma" w:cs="Tahoma"/>
        </w:rPr>
        <w:t>��</w:t>
      </w:r>
      <w:r>
        <w:t>z</w:t>
      </w:r>
      <w:r>
        <w:rPr>
          <w:rFonts w:ascii="Tahoma" w:hAnsi="Tahoma" w:cs="Tahoma"/>
        </w:rPr>
        <w:t>�</w:t>
      </w:r>
      <w:r>
        <w:t>gu</w:t>
      </w:r>
      <w:r>
        <w:rPr>
          <w:rFonts w:ascii="Tahoma" w:hAnsi="Tahoma" w:cs="Tahoma"/>
        </w:rPr>
        <w:t>�</w:t>
      </w:r>
      <w:r>
        <w:t>ÉrŲ-ّ</w:t>
      </w:r>
      <w:r>
        <w:rPr>
          <w:rFonts w:ascii="Tahoma" w:hAnsi="Tahoma" w:cs="Tahoma"/>
        </w:rPr>
        <w:t>��</w:t>
      </w:r>
      <w:r>
        <w:t>&lt;</w:t>
      </w:r>
    </w:p>
    <w:p w14:paraId="2D2C117C" w14:textId="77777777" w:rsidR="0045207C" w:rsidRDefault="0045207C" w:rsidP="007724B4">
      <w:pPr>
        <w:pStyle w:val="Heading3"/>
      </w:pPr>
      <w:r>
        <w:rPr>
          <w:rFonts w:ascii="Tahoma" w:hAnsi="Tahoma" w:cs="Tahoma"/>
        </w:rPr>
        <w:t>��</w:t>
      </w:r>
      <w:r>
        <w:t>w</w:t>
      </w:r>
      <w:r>
        <w:rPr>
          <w:rFonts w:ascii="Tahoma" w:hAnsi="Tahoma" w:cs="Tahoma"/>
        </w:rPr>
        <w:t>��</w:t>
      </w:r>
      <w:r>
        <w:t>ü</w:t>
      </w:r>
      <w:r>
        <w:rPr>
          <w:rFonts w:ascii="Tahoma" w:hAnsi="Tahoma" w:cs="Tahoma"/>
        </w:rPr>
        <w:t>�</w:t>
      </w:r>
      <w:r>
        <w:t>&gt;fé ;of</w:t>
      </w:r>
      <w:r>
        <w:rPr>
          <w:rFonts w:ascii="Tahoma" w:hAnsi="Tahoma" w:cs="Tahoma"/>
        </w:rPr>
        <w:t>��</w:t>
      </w:r>
      <w:r>
        <w:t># iDIox</w:t>
      </w:r>
      <w:r>
        <w:rPr>
          <w:rFonts w:ascii="Tahoma" w:hAnsi="Tahoma" w:cs="Tahoma"/>
        </w:rPr>
        <w:t>�</w:t>
      </w:r>
      <w:r>
        <w:t>F</w:t>
      </w:r>
      <w:r>
        <w:rPr>
          <w:rFonts w:ascii="Tahoma" w:hAnsi="Tahoma" w:cs="Tahoma"/>
        </w:rPr>
        <w:t>��</w:t>
      </w:r>
      <w:r>
        <w:t>X+;</w:t>
      </w:r>
      <w:r>
        <w:rPr>
          <w:rFonts w:ascii="Tahoma" w:hAnsi="Tahoma" w:cs="Tahoma"/>
        </w:rPr>
        <w:t>��</w:t>
      </w:r>
      <w:r>
        <w:t xml:space="preserve">        X</w:t>
      </w:r>
      <w:r>
        <w:rPr>
          <w:rFonts w:ascii="Tahoma" w:hAnsi="Tahoma" w:cs="Tahoma"/>
        </w:rPr>
        <w:t>�</w:t>
      </w:r>
      <w:r>
        <w:t>2Pq</w:t>
      </w:r>
      <w:r>
        <w:rPr>
          <w:rFonts w:ascii="Tahoma" w:hAnsi="Tahoma" w:cs="Tahoma"/>
        </w:rPr>
        <w:t>�</w:t>
      </w:r>
      <w:r>
        <w:t>&gt;j?</w:t>
      </w:r>
      <w:r>
        <w:rPr>
          <w:rFonts w:ascii="Tahoma" w:hAnsi="Tahoma" w:cs="Tahoma"/>
        </w:rPr>
        <w:t>�</w:t>
      </w:r>
      <w:r>
        <w:t>e</w:t>
      </w:r>
      <w:r>
        <w:rPr>
          <w:rFonts w:ascii="Tahoma" w:hAnsi="Tahoma" w:cs="Tahoma"/>
        </w:rPr>
        <w:t>���</w:t>
      </w:r>
      <w:r>
        <w:t>7#|</w:t>
      </w:r>
      <w:r>
        <w:rPr>
          <w:rFonts w:ascii="Tahoma" w:hAnsi="Tahoma" w:cs="Tahoma"/>
        </w:rPr>
        <w:t>�</w:t>
      </w:r>
      <w:r>
        <w:t>J</w:t>
      </w:r>
      <w:r>
        <w:rPr>
          <w:rFonts w:ascii="Tahoma" w:hAnsi="Tahoma" w:cs="Tahoma"/>
        </w:rPr>
        <w:t>�</w:t>
      </w:r>
      <w:r>
        <w:t>)</w:t>
      </w:r>
      <w:r>
        <w:rPr>
          <w:rFonts w:ascii="Tahoma" w:hAnsi="Tahoma" w:cs="Tahoma"/>
        </w:rPr>
        <w:t>�</w:t>
      </w:r>
      <w:r>
        <w:t>5/</w:t>
      </w:r>
      <w:r>
        <w:rPr>
          <w:rFonts w:ascii="Tahoma" w:hAnsi="Tahoma" w:cs="Tahoma"/>
        </w:rPr>
        <w:t>����</w:t>
      </w:r>
      <w:r>
        <w:t>0</w:t>
      </w:r>
      <w:r>
        <w:rPr>
          <w:rFonts w:ascii="Tahoma" w:hAnsi="Tahoma" w:cs="Tahoma"/>
        </w:rPr>
        <w:t>��</w:t>
      </w:r>
      <w:r>
        <w:t xml:space="preserve"> *</w:t>
      </w:r>
      <w:r>
        <w:rPr>
          <w:rFonts w:ascii="Tahoma" w:hAnsi="Tahoma" w:cs="Tahoma"/>
        </w:rPr>
        <w:t>�</w:t>
      </w:r>
      <w:r>
        <w:t>H</w:t>
      </w:r>
      <w:r>
        <w:rPr>
          <w:rFonts w:ascii="Tahoma" w:hAnsi="Tahoma" w:cs="Tahoma"/>
        </w:rPr>
        <w:t>��</w:t>
      </w:r>
    </w:p>
    <w:p w14:paraId="0EA78137" w14:textId="77777777" w:rsidR="0045207C" w:rsidRDefault="0045207C" w:rsidP="007724B4">
      <w:pPr>
        <w:pStyle w:val="Heading3"/>
      </w:pPr>
      <w:r>
        <w:t xml:space="preserve">        1</w:t>
      </w:r>
      <w:r>
        <w:rPr>
          <w:rFonts w:ascii="Tahoma" w:hAnsi="Tahoma" w:cs="Tahoma"/>
        </w:rPr>
        <w:t>��</w:t>
      </w:r>
      <w:r>
        <w:t>0</w:t>
      </w:r>
      <w:r>
        <w:rPr>
          <w:rFonts w:ascii="Tahoma" w:hAnsi="Tahoma" w:cs="Tahoma"/>
        </w:rPr>
        <w:t>��</w:t>
      </w:r>
      <w:r>
        <w:t>0h0R1</w:t>
      </w:r>
    </w:p>
    <w:p w14:paraId="4B14D32D" w14:textId="77777777" w:rsidR="0045207C" w:rsidRDefault="0045207C" w:rsidP="007724B4">
      <w:pPr>
        <w:pStyle w:val="Heading3"/>
      </w:pPr>
      <w:r>
        <w:t>0       UBE10U</w:t>
      </w:r>
    </w:p>
    <w:p w14:paraId="78F64806" w14:textId="77777777" w:rsidR="0045207C" w:rsidRDefault="0045207C" w:rsidP="007724B4">
      <w:pPr>
        <w:pStyle w:val="Heading3"/>
      </w:pPr>
      <w:r>
        <w:t>GlobalSign nv-sa1(0&amp;UGlobalSign Timestamping CA - G2!</w:t>
      </w:r>
      <w:r>
        <w:rPr>
          <w:rFonts w:ascii="Tahoma" w:hAnsi="Tahoma" w:cs="Tahoma"/>
        </w:rPr>
        <w:t>���</w:t>
      </w:r>
      <w:r>
        <w:t>?</w:t>
      </w:r>
      <w:r>
        <w:rPr>
          <w:rFonts w:ascii="Tahoma" w:hAnsi="Tahoma" w:cs="Tahoma"/>
        </w:rPr>
        <w:t>�</w:t>
      </w:r>
      <w:r>
        <w:t>z</w:t>
      </w:r>
      <w:r>
        <w:rPr>
          <w:rFonts w:ascii="Tahoma" w:hAnsi="Tahoma" w:cs="Tahoma"/>
        </w:rPr>
        <w:t>�</w:t>
      </w:r>
      <w:r>
        <w:t>L</w:t>
      </w:r>
      <w:r>
        <w:rPr>
          <w:rFonts w:ascii="Tahoma" w:hAnsi="Tahoma" w:cs="Tahoma"/>
        </w:rPr>
        <w:t>�</w:t>
      </w:r>
      <w:r>
        <w:t>kR        N0      +</w:t>
      </w:r>
      <w:r>
        <w:rPr>
          <w:rFonts w:ascii="Tahoma" w:hAnsi="Tahoma" w:cs="Tahoma"/>
        </w:rPr>
        <w:t>⸮���</w:t>
      </w:r>
      <w:r>
        <w:t>0  *</w:t>
      </w:r>
      <w:r>
        <w:rPr>
          <w:rFonts w:ascii="Tahoma" w:hAnsi="Tahoma" w:cs="Tahoma"/>
        </w:rPr>
        <w:t>�</w:t>
      </w:r>
      <w:r>
        <w:t>H</w:t>
      </w:r>
      <w:r>
        <w:rPr>
          <w:rFonts w:ascii="Tahoma" w:hAnsi="Tahoma" w:cs="Tahoma"/>
        </w:rPr>
        <w:t>��</w:t>
      </w:r>
    </w:p>
    <w:p w14:paraId="1B3616DA" w14:textId="77777777" w:rsidR="0045207C" w:rsidRDefault="0045207C" w:rsidP="007724B4">
      <w:pPr>
        <w:pStyle w:val="Heading3"/>
      </w:pPr>
      <w:r>
        <w:t xml:space="preserve">        1</w:t>
      </w:r>
    </w:p>
    <w:p w14:paraId="051768AA" w14:textId="77777777" w:rsidR="0045207C" w:rsidRDefault="0045207C" w:rsidP="007724B4">
      <w:pPr>
        <w:pStyle w:val="Heading3"/>
      </w:pPr>
      <w:r>
        <w:t xml:space="preserve">        *</w:t>
      </w:r>
      <w:r>
        <w:rPr>
          <w:rFonts w:ascii="Tahoma" w:hAnsi="Tahoma" w:cs="Tahoma"/>
        </w:rPr>
        <w:t>�</w:t>
      </w:r>
      <w:r>
        <w:t>H</w:t>
      </w:r>
      <w:r>
        <w:rPr>
          <w:rFonts w:ascii="Tahoma" w:hAnsi="Tahoma" w:cs="Tahoma"/>
        </w:rPr>
        <w:t>��</w:t>
      </w:r>
    </w:p>
    <w:p w14:paraId="6E16EF76" w14:textId="77777777" w:rsidR="0045207C" w:rsidRDefault="0045207C" w:rsidP="007724B4">
      <w:pPr>
        <w:pStyle w:val="Heading3"/>
      </w:pPr>
      <w:r>
        <w:t>0       *</w:t>
      </w:r>
      <w:r>
        <w:rPr>
          <w:rFonts w:ascii="Tahoma" w:hAnsi="Tahoma" w:cs="Tahoma"/>
        </w:rPr>
        <w:t>�</w:t>
      </w:r>
      <w:r>
        <w:t>H</w:t>
      </w:r>
      <w:r>
        <w:rPr>
          <w:rFonts w:ascii="Tahoma" w:hAnsi="Tahoma" w:cs="Tahoma"/>
        </w:rPr>
        <w:t>��</w:t>
      </w:r>
    </w:p>
    <w:p w14:paraId="00ED7A6E" w14:textId="77777777" w:rsidR="0045207C" w:rsidRDefault="0045207C" w:rsidP="007724B4">
      <w:pPr>
        <w:pStyle w:val="Heading3"/>
      </w:pPr>
      <w:r>
        <w:t xml:space="preserve">        1</w:t>
      </w:r>
    </w:p>
    <w:p w14:paraId="317E8B7A" w14:textId="77777777" w:rsidR="0045207C" w:rsidRDefault="0045207C" w:rsidP="007724B4">
      <w:pPr>
        <w:pStyle w:val="Heading3"/>
      </w:pPr>
      <w:r>
        <w:t>151120063520Z0# *</w:t>
      </w:r>
      <w:r>
        <w:rPr>
          <w:rFonts w:ascii="Tahoma" w:hAnsi="Tahoma" w:cs="Tahoma"/>
        </w:rPr>
        <w:t>�</w:t>
      </w:r>
      <w:r>
        <w:t>H</w:t>
      </w:r>
      <w:r>
        <w:rPr>
          <w:rFonts w:ascii="Tahoma" w:hAnsi="Tahoma" w:cs="Tahoma"/>
        </w:rPr>
        <w:t>��</w:t>
      </w:r>
    </w:p>
    <w:p w14:paraId="5EB9A607" w14:textId="77777777" w:rsidR="0045207C" w:rsidRDefault="0045207C" w:rsidP="007724B4">
      <w:pPr>
        <w:pStyle w:val="Heading3"/>
      </w:pPr>
      <w:r>
        <w:t xml:space="preserve">        1B</w:t>
      </w:r>
      <w:r>
        <w:rPr>
          <w:rFonts w:ascii="Tahoma" w:hAnsi="Tahoma" w:cs="Tahoma"/>
        </w:rPr>
        <w:t>�������</w:t>
      </w:r>
      <w:r>
        <w:t>k</w:t>
      </w:r>
      <w:r>
        <w:rPr>
          <w:rFonts w:hint="cs"/>
        </w:rPr>
        <w:t>ݷ</w:t>
      </w:r>
      <w:r>
        <w:rPr>
          <w:rFonts w:ascii="Tahoma" w:hAnsi="Tahoma" w:cs="Tahoma"/>
        </w:rPr>
        <w:t>�</w:t>
      </w:r>
      <w:r>
        <w:t>'Phke0</w:t>
      </w:r>
      <w:r>
        <w:rPr>
          <w:rFonts w:ascii="Tahoma" w:hAnsi="Tahoma" w:cs="Tahoma"/>
        </w:rPr>
        <w:t>��</w:t>
      </w:r>
    </w:p>
    <w:p w14:paraId="132356AA" w14:textId="77777777" w:rsidR="0045207C" w:rsidRDefault="0045207C" w:rsidP="007724B4">
      <w:pPr>
        <w:pStyle w:val="Heading3"/>
      </w:pPr>
      <w:r>
        <w:t>*</w:t>
      </w:r>
      <w:r>
        <w:rPr>
          <w:rFonts w:ascii="Tahoma" w:hAnsi="Tahoma" w:cs="Tahoma"/>
        </w:rPr>
        <w:t>�</w:t>
      </w:r>
      <w:r>
        <w:t>H</w:t>
      </w:r>
      <w:r>
        <w:rPr>
          <w:rFonts w:ascii="Tahoma" w:hAnsi="Tahoma" w:cs="Tahoma"/>
        </w:rPr>
        <w:t>��</w:t>
      </w:r>
    </w:p>
    <w:p w14:paraId="4DC07A25" w14:textId="77777777" w:rsidR="0045207C" w:rsidRDefault="0045207C" w:rsidP="007724B4">
      <w:pPr>
        <w:pStyle w:val="Heading3"/>
      </w:pPr>
    </w:p>
    <w:p w14:paraId="6C1AB4BB" w14:textId="77777777" w:rsidR="0045207C" w:rsidRDefault="0045207C" w:rsidP="007724B4">
      <w:pPr>
        <w:pStyle w:val="Heading3"/>
      </w:pPr>
      <w:r>
        <w:t>1</w:t>
      </w:r>
      <w:r>
        <w:rPr>
          <w:rFonts w:ascii="Tahoma" w:hAnsi="Tahoma" w:cs="Tahoma"/>
        </w:rPr>
        <w:t>��</w:t>
      </w:r>
      <w:r>
        <w:t>0</w:t>
      </w:r>
      <w:r>
        <w:rPr>
          <w:rFonts w:ascii="Tahoma" w:hAnsi="Tahoma" w:cs="Tahoma"/>
        </w:rPr>
        <w:t>��</w:t>
      </w:r>
      <w:r>
        <w:t>0</w:t>
      </w:r>
      <w:r>
        <w:rPr>
          <w:rFonts w:ascii="Tahoma" w:hAnsi="Tahoma" w:cs="Tahoma"/>
        </w:rPr>
        <w:t>��</w:t>
      </w:r>
      <w:r>
        <w:t>0</w:t>
      </w:r>
      <w:r>
        <w:rPr>
          <w:rFonts w:ascii="Tahoma" w:hAnsi="Tahoma" w:cs="Tahoma"/>
        </w:rPr>
        <w:t>�������</w:t>
      </w:r>
      <w:r>
        <w:t>OϽf</w:t>
      </w:r>
      <w:r>
        <w:rPr>
          <w:rFonts w:ascii="Tahoma" w:hAnsi="Tahoma" w:cs="Tahoma"/>
        </w:rPr>
        <w:t>�</w:t>
      </w:r>
      <w:r>
        <w:t>U</w:t>
      </w:r>
      <w:r>
        <w:rPr>
          <w:rFonts w:ascii="Tahoma" w:hAnsi="Tahoma" w:cs="Tahoma"/>
        </w:rPr>
        <w:t>�</w:t>
      </w:r>
      <w:r>
        <w:rPr>
          <w:rFonts w:ascii="Malgun Gothic" w:eastAsia="Malgun Gothic" w:hAnsi="Malgun Gothic" w:cs="Malgun Gothic" w:hint="eastAsia"/>
        </w:rPr>
        <w:t>㿱</w:t>
      </w:r>
      <w:r>
        <w:t>,)</w:t>
      </w:r>
      <w:r>
        <w:rPr>
          <w:rFonts w:ascii="Tahoma" w:hAnsi="Tahoma" w:cs="Tahoma"/>
        </w:rPr>
        <w:t>�</w:t>
      </w:r>
      <w:r>
        <w:t>0l0V</w:t>
      </w:r>
      <w:r>
        <w:rPr>
          <w:rFonts w:ascii="Tahoma" w:hAnsi="Tahoma" w:cs="Tahoma"/>
        </w:rPr>
        <w:t>�</w:t>
      </w:r>
      <w:r>
        <w:t>T0R1</w:t>
      </w:r>
    </w:p>
    <w:p w14:paraId="57945B39" w14:textId="77777777" w:rsidR="0045207C" w:rsidRDefault="0045207C" w:rsidP="007724B4">
      <w:pPr>
        <w:pStyle w:val="Heading3"/>
      </w:pPr>
      <w:r>
        <w:t>0       UBE10U</w:t>
      </w:r>
    </w:p>
    <w:p w14:paraId="717C8C1F" w14:textId="77777777" w:rsidR="0045207C" w:rsidRDefault="0045207C" w:rsidP="007724B4">
      <w:pPr>
        <w:pStyle w:val="Heading3"/>
      </w:pPr>
      <w:r>
        <w:t>GlobalSign nv-sa1(0&amp;UGlobalSign Timestamping CA - G2!</w:t>
      </w:r>
      <w:r>
        <w:rPr>
          <w:rFonts w:ascii="Tahoma" w:hAnsi="Tahoma" w:cs="Tahoma"/>
        </w:rPr>
        <w:t>���</w:t>
      </w:r>
      <w:r>
        <w:t>?</w:t>
      </w:r>
      <w:r>
        <w:rPr>
          <w:rFonts w:ascii="Tahoma" w:hAnsi="Tahoma" w:cs="Tahoma"/>
        </w:rPr>
        <w:t>�</w:t>
      </w:r>
      <w:r>
        <w:t>z</w:t>
      </w:r>
      <w:r>
        <w:rPr>
          <w:rFonts w:ascii="Tahoma" w:hAnsi="Tahoma" w:cs="Tahoma"/>
        </w:rPr>
        <w:t>�</w:t>
      </w:r>
      <w:r>
        <w:t>L</w:t>
      </w:r>
      <w:r>
        <w:rPr>
          <w:rFonts w:ascii="Tahoma" w:hAnsi="Tahoma" w:cs="Tahoma"/>
        </w:rPr>
        <w:t>�</w:t>
      </w:r>
      <w:r>
        <w:t>kR        N0</w:t>
      </w:r>
    </w:p>
    <w:p w14:paraId="5218691D" w14:textId="77777777" w:rsidR="0045207C" w:rsidRDefault="0045207C" w:rsidP="007724B4">
      <w:pPr>
        <w:pStyle w:val="Heading3"/>
      </w:pPr>
      <w:r>
        <w:t xml:space="preserve">        *</w:t>
      </w:r>
      <w:r>
        <w:rPr>
          <w:rFonts w:ascii="Tahoma" w:hAnsi="Tahoma" w:cs="Tahoma"/>
        </w:rPr>
        <w:t>�</w:t>
      </w:r>
      <w:r>
        <w:t>H</w:t>
      </w:r>
      <w:r>
        <w:rPr>
          <w:rFonts w:ascii="Tahoma" w:hAnsi="Tahoma" w:cs="Tahoma"/>
        </w:rPr>
        <w:t>��</w:t>
      </w:r>
    </w:p>
    <w:p w14:paraId="0D854E16" w14:textId="77777777" w:rsidR="0045207C" w:rsidRDefault="0045207C" w:rsidP="007724B4">
      <w:pPr>
        <w:pStyle w:val="Heading3"/>
      </w:pPr>
      <w:r>
        <w:rPr>
          <w:rFonts w:ascii="Tahoma" w:hAnsi="Tahoma" w:cs="Tahoma"/>
        </w:rPr>
        <w:t>�</w:t>
      </w:r>
      <w:r>
        <w:t>=</w:t>
      </w:r>
      <w:r>
        <w:rPr>
          <w:rFonts w:ascii="Tahoma" w:hAnsi="Tahoma" w:cs="Tahoma"/>
        </w:rPr>
        <w:t>��</w:t>
      </w:r>
      <w:r>
        <w:t>)</w:t>
      </w:r>
      <w:r>
        <w:rPr>
          <w:rFonts w:ascii="Tahoma" w:hAnsi="Tahoma" w:cs="Tahoma"/>
        </w:rPr>
        <w:t>�</w:t>
      </w:r>
      <w:r>
        <w:t>Rw</w:t>
      </w:r>
      <w:r>
        <w:rPr>
          <w:rFonts w:ascii="Tahoma" w:hAnsi="Tahoma" w:cs="Tahoma"/>
        </w:rPr>
        <w:t>����</w:t>
      </w:r>
      <w:r>
        <w:t>U</w:t>
      </w:r>
      <w:r>
        <w:rPr>
          <w:rFonts w:ascii="Tahoma" w:hAnsi="Tahoma" w:cs="Tahoma"/>
        </w:rPr>
        <w:t>�����</w:t>
      </w:r>
      <w:r>
        <w:t>:</w:t>
      </w:r>
      <w:r>
        <w:rPr>
          <w:rFonts w:ascii="Tahoma" w:hAnsi="Tahoma" w:cs="Tahoma"/>
        </w:rPr>
        <w:t>�������</w:t>
      </w:r>
      <w:r>
        <w:t>u</w:t>
      </w:r>
      <w:r>
        <w:rPr>
          <w:rFonts w:ascii="Tahoma" w:hAnsi="Tahoma" w:cs="Tahoma"/>
        </w:rPr>
        <w:t>�</w:t>
      </w:r>
      <w:r>
        <w:t>[D&gt;.</w:t>
      </w:r>
      <w:r>
        <w:rPr>
          <w:rFonts w:ascii="Tahoma" w:hAnsi="Tahoma" w:cs="Tahoma"/>
        </w:rPr>
        <w:t>���</w:t>
      </w:r>
      <w:r>
        <w:t xml:space="preserve">` </w:t>
      </w:r>
      <w:r>
        <w:rPr>
          <w:rFonts w:ascii="Tahoma" w:hAnsi="Tahoma" w:cs="Tahoma"/>
        </w:rPr>
        <w:t>��</w:t>
      </w:r>
      <w:r>
        <w:t>m</w:t>
      </w:r>
      <w:r>
        <w:rPr>
          <w:rFonts w:ascii="Tahoma" w:hAnsi="Tahoma" w:cs="Tahoma"/>
        </w:rPr>
        <w:t>�</w:t>
      </w:r>
      <w:r>
        <w:t>&amp;e</w:t>
      </w:r>
      <w:r>
        <w:rPr>
          <w:rFonts w:ascii="Tahoma" w:hAnsi="Tahoma" w:cs="Tahoma"/>
        </w:rPr>
        <w:t>�</w:t>
      </w:r>
      <w:r>
        <w:t>C</w:t>
      </w:r>
      <w:r>
        <w:rPr>
          <w:rFonts w:ascii="Tahoma" w:hAnsi="Tahoma" w:cs="Tahoma"/>
        </w:rPr>
        <w:t>���</w:t>
      </w:r>
      <w:r>
        <w:t>z2</w:t>
      </w:r>
      <w:r>
        <w:rPr>
          <w:rFonts w:ascii="Tahoma" w:hAnsi="Tahoma" w:cs="Tahoma"/>
        </w:rPr>
        <w:t>�</w:t>
      </w:r>
      <w:r>
        <w:t>B</w:t>
      </w:r>
      <w:r>
        <w:rPr>
          <w:rFonts w:ascii="Tahoma" w:hAnsi="Tahoma" w:cs="Tahoma"/>
        </w:rPr>
        <w:t>��</w:t>
      </w:r>
      <w:r>
        <w:t>K</w:t>
      </w:r>
      <w:r>
        <w:rPr>
          <w:rFonts w:ascii="Tahoma" w:hAnsi="Tahoma" w:cs="Tahoma"/>
        </w:rPr>
        <w:t>���</w:t>
      </w:r>
      <w:r>
        <w:t>\</w:t>
      </w:r>
      <w:r>
        <w:rPr>
          <w:rFonts w:ascii="Tahoma" w:hAnsi="Tahoma" w:cs="Tahoma"/>
        </w:rPr>
        <w:t>��</w:t>
      </w:r>
      <w:r>
        <w:t>y</w:t>
      </w:r>
      <w:r>
        <w:rPr>
          <w:rFonts w:ascii="Tahoma" w:hAnsi="Tahoma" w:cs="Tahoma"/>
        </w:rPr>
        <w:t>���</w:t>
      </w:r>
      <w:r>
        <w:t>K</w:t>
      </w:r>
      <w:r>
        <w:rPr>
          <w:rFonts w:ascii="Tahoma" w:hAnsi="Tahoma" w:cs="Tahoma"/>
        </w:rPr>
        <w:t>��</w:t>
      </w:r>
      <w:r>
        <w:t>i3</w:t>
      </w:r>
      <w:r>
        <w:rPr>
          <w:rFonts w:ascii="Tahoma" w:hAnsi="Tahoma" w:cs="Tahoma"/>
        </w:rPr>
        <w:t>�</w:t>
      </w:r>
      <w:r>
        <w:t>jYY</w:t>
      </w:r>
      <w:r>
        <w:rPr>
          <w:rFonts w:ascii="Tahoma" w:hAnsi="Tahoma" w:cs="Tahoma"/>
        </w:rPr>
        <w:t>�</w:t>
      </w:r>
      <w:r>
        <w:t>D</w:t>
      </w:r>
      <w:r>
        <w:rPr>
          <w:rFonts w:ascii="Tahoma" w:hAnsi="Tahoma" w:cs="Tahoma"/>
        </w:rPr>
        <w:t>�</w:t>
      </w:r>
      <w:r>
        <w:t>XI</w:t>
      </w:r>
      <w:r>
        <w:rPr>
          <w:rFonts w:ascii="Tahoma" w:hAnsi="Tahoma" w:cs="Tahoma"/>
        </w:rPr>
        <w:t>�</w:t>
      </w:r>
      <w:r>
        <w:t>(٨</w:t>
      </w:r>
      <w:r>
        <w:rPr>
          <w:rFonts w:ascii="Tahoma" w:hAnsi="Tahoma" w:cs="Tahoma"/>
        </w:rPr>
        <w:t>�</w:t>
      </w:r>
      <w:r>
        <w:t>v</w:t>
      </w:r>
      <w:r>
        <w:rPr>
          <w:rFonts w:ascii="Tahoma" w:hAnsi="Tahoma" w:cs="Tahoma"/>
        </w:rPr>
        <w:t>�</w:t>
      </w:r>
      <w:r>
        <w:t>&lt;C5R</w:t>
      </w:r>
      <w:r>
        <w:rPr>
          <w:rFonts w:ascii="Tahoma" w:hAnsi="Tahoma" w:cs="Tahoma"/>
        </w:rPr>
        <w:t>�</w:t>
      </w:r>
      <w:r>
        <w:t>Y</w:t>
      </w:r>
      <w:r>
        <w:rPr>
          <w:rFonts w:ascii="Tahoma" w:hAnsi="Tahoma" w:cs="Tahoma"/>
        </w:rPr>
        <w:t>�</w:t>
      </w:r>
      <w:r>
        <w:rPr>
          <w:rFonts w:hint="cs"/>
        </w:rPr>
        <w:t>ڕ</w:t>
      </w:r>
      <w:r>
        <w:rPr>
          <w:rFonts w:ascii="Tahoma" w:hAnsi="Tahoma" w:cs="Tahoma"/>
        </w:rPr>
        <w:t>�</w:t>
      </w:r>
      <w:r>
        <w:t>P*SՅ</w:t>
      </w:r>
      <w:r>
        <w:rPr>
          <w:rFonts w:ascii="Tahoma" w:hAnsi="Tahoma" w:cs="Tahoma"/>
        </w:rPr>
        <w:t>�</w:t>
      </w:r>
      <w:r>
        <w:t>]fY]</w:t>
      </w:r>
      <w:r>
        <w:rPr>
          <w:rFonts w:ascii="Tahoma" w:hAnsi="Tahoma" w:cs="Tahoma"/>
        </w:rPr>
        <w:t>���</w:t>
      </w:r>
      <w:r>
        <w:t>w</w:t>
      </w:r>
      <w:r>
        <w:rPr>
          <w:rFonts w:ascii="Tahoma" w:hAnsi="Tahoma" w:cs="Tahoma"/>
        </w:rPr>
        <w:t>�</w:t>
      </w:r>
      <w:r>
        <w:t>SmI</w:t>
      </w:r>
      <w:r>
        <w:rPr>
          <w:rFonts w:ascii="Tahoma" w:hAnsi="Tahoma" w:cs="Tahoma"/>
        </w:rPr>
        <w:t>���</w:t>
      </w:r>
    </w:p>
    <w:p w14:paraId="4E115F95" w14:textId="77777777" w:rsidR="0045207C" w:rsidRDefault="0045207C" w:rsidP="007724B4">
      <w:pPr>
        <w:pStyle w:val="Heading3"/>
      </w:pPr>
      <w:r>
        <w:rPr>
          <w:rFonts w:ascii="Tahoma" w:hAnsi="Tahoma" w:cs="Tahoma"/>
        </w:rPr>
        <w:t>�</w:t>
      </w:r>
      <w:r>
        <w:t>8b7A'HtKs</w:t>
      </w:r>
      <w:r>
        <w:rPr>
          <w:rFonts w:ascii="Tahoma" w:hAnsi="Tahoma" w:cs="Tahoma"/>
        </w:rPr>
        <w:t>��</w:t>
      </w:r>
      <w:r>
        <w:t>;</w:t>
      </w:r>
      <w:r>
        <w:rPr>
          <w:rFonts w:ascii="Tahoma" w:hAnsi="Tahoma" w:cs="Tahoma"/>
        </w:rPr>
        <w:t>��</w:t>
      </w:r>
      <w:r>
        <w:t>W</w:t>
      </w:r>
      <w:r>
        <w:rPr>
          <w:rFonts w:ascii="Tahoma" w:hAnsi="Tahoma" w:cs="Tahoma"/>
        </w:rPr>
        <w:t>����</w:t>
      </w:r>
      <w:r>
        <w:t>;S</w:t>
      </w:r>
      <w:r>
        <w:rPr>
          <w:rFonts w:ascii="Tahoma" w:hAnsi="Tahoma" w:cs="Tahoma"/>
        </w:rPr>
        <w:t>�</w:t>
      </w:r>
      <w:r>
        <w:t>i</w:t>
      </w:r>
      <w:r>
        <w:rPr>
          <w:rFonts w:ascii="Tahoma" w:hAnsi="Tahoma" w:cs="Tahoma"/>
        </w:rPr>
        <w:t>�</w:t>
      </w:r>
      <w:r>
        <w:t>Gbq8</w:t>
      </w:r>
      <w:r>
        <w:rPr>
          <w:rFonts w:ascii="Tahoma" w:hAnsi="Tahoma" w:cs="Tahoma"/>
        </w:rPr>
        <w:t>��</w:t>
      </w:r>
      <w:r>
        <w:t>pä</w:t>
      </w:r>
      <w:r>
        <w:rPr>
          <w:rFonts w:ascii="Tahoma" w:hAnsi="Tahoma" w:cs="Tahoma"/>
        </w:rPr>
        <w:t>�</w:t>
      </w:r>
      <w:r>
        <w:t>F</w:t>
      </w:r>
      <w:r>
        <w:rPr>
          <w:rFonts w:ascii="Tahoma" w:hAnsi="Tahoma" w:cs="Tahoma"/>
        </w:rPr>
        <w:t>�</w:t>
      </w:r>
      <w:r>
        <w:t>5</w:t>
      </w:r>
      <w:r>
        <w:rPr>
          <w:rFonts w:ascii="Tahoma" w:hAnsi="Tahoma" w:cs="Tahoma"/>
        </w:rPr>
        <w:t>���</w:t>
      </w:r>
      <w:r>
        <w:t>db</w:t>
      </w:r>
      <w:r>
        <w:rPr>
          <w:rFonts w:ascii="Tahoma" w:hAnsi="Tahoma" w:cs="Tahoma"/>
        </w:rPr>
        <w:t>�</w:t>
      </w:r>
      <w:r>
        <w:t>C</w:t>
      </w:r>
      <w:r>
        <w:rPr>
          <w:rFonts w:ascii="Tahoma" w:hAnsi="Tahoma" w:cs="Tahoma"/>
        </w:rPr>
        <w:t>�</w:t>
      </w:r>
      <w:r>
        <w:t>Ӳå</w:t>
      </w:r>
      <w:r>
        <w:rPr>
          <w:rFonts w:ascii="Tahoma" w:hAnsi="Tahoma" w:cs="Tahoma"/>
        </w:rPr>
        <w:t>�</w:t>
      </w:r>
    </w:p>
    <w:p w14:paraId="0B8CBCCF" w14:textId="77777777" w:rsidR="0045207C" w:rsidRDefault="0045207C" w:rsidP="007724B4">
      <w:pPr>
        <w:pStyle w:val="Heading3"/>
      </w:pPr>
      <w:r>
        <w:rPr>
          <w:rFonts w:ascii="Tahoma" w:hAnsi="Tahoma" w:cs="Tahoma"/>
        </w:rPr>
        <w:t>�</w:t>
      </w:r>
      <w:r>
        <w:rPr>
          <w:rFonts w:ascii="Ebrima" w:hAnsi="Ebrima" w:cs="Ebrima"/>
        </w:rPr>
        <w:t>ߞ</w:t>
      </w:r>
      <w:r>
        <w:t>"</w:t>
      </w:r>
      <w:r>
        <w:rPr>
          <w:rFonts w:ascii="Tahoma" w:hAnsi="Tahoma" w:cs="Tahoma"/>
        </w:rPr>
        <w:t>�</w:t>
      </w:r>
      <w:r>
        <w:t>8)</w:t>
      </w:r>
      <w:r>
        <w:rPr>
          <w:rFonts w:ascii="Tahoma" w:hAnsi="Tahoma" w:cs="Tahoma"/>
        </w:rPr>
        <w:t>�</w:t>
      </w:r>
      <w:r>
        <w:t>d</w:t>
      </w:r>
      <w:r>
        <w:rPr>
          <w:rFonts w:ascii="Tahoma" w:hAnsi="Tahoma" w:cs="Tahoma"/>
        </w:rPr>
        <w:t>�</w:t>
      </w:r>
      <w:r>
        <w:t>Ŭé</w:t>
      </w:r>
      <w:r>
        <w:rPr>
          <w:rFonts w:ascii="Tahoma" w:hAnsi="Tahoma" w:cs="Tahoma"/>
        </w:rPr>
        <w:t>�</w:t>
      </w:r>
      <w:r>
        <w:t>Nlåäd</w:t>
      </w:r>
      <w:r>
        <w:rPr>
          <w:rFonts w:ascii="Tahoma" w:hAnsi="Tahoma" w:cs="Tahoma"/>
        </w:rPr>
        <w:t>��</w:t>
      </w:r>
      <w:r>
        <w:t>,</w:t>
      </w:r>
      <w:r>
        <w:rPr>
          <w:rFonts w:ascii="Tahoma" w:hAnsi="Tahoma" w:cs="Tahoma"/>
        </w:rPr>
        <w:t>�</w:t>
      </w:r>
      <w:r>
        <w:t>j</w:t>
      </w:r>
      <w:r>
        <w:rPr>
          <w:rFonts w:ascii="Tahoma" w:hAnsi="Tahoma" w:cs="Tahoma"/>
        </w:rPr>
        <w:t>�</w:t>
      </w:r>
      <w:r>
        <w:t>*z</w:t>
      </w:r>
      <w:r>
        <w:rPr>
          <w:rFonts w:ascii="Tahoma" w:hAnsi="Tahoma" w:cs="Tahoma"/>
        </w:rPr>
        <w:t>�</w:t>
      </w:r>
      <w:r>
        <w:t>ʺ؍ö</w:t>
      </w:r>
      <w:r>
        <w:rPr>
          <w:rFonts w:ascii="Tahoma" w:hAnsi="Tahoma" w:cs="Tahoma"/>
        </w:rPr>
        <w:t>��</w:t>
      </w:r>
      <w:r>
        <w:t>m</w:t>
      </w:r>
      <w:r>
        <w:rPr>
          <w:rFonts w:ascii="Tahoma" w:hAnsi="Tahoma" w:cs="Tahoma"/>
        </w:rPr>
        <w:t>�</w:t>
      </w:r>
      <w:r>
        <w:t>f</w:t>
      </w:r>
      <w:r>
        <w:rPr>
          <w:rFonts w:ascii="Malgun Gothic" w:eastAsia="Malgun Gothic" w:hAnsi="Malgun Gothic" w:cs="Malgun Gothic" w:hint="eastAsia"/>
        </w:rPr>
        <w:t>믞</w:t>
      </w:r>
      <w:r>
        <w:t>ju5</w:t>
      </w:r>
      <w:r>
        <w:rPr>
          <w:rFonts w:ascii="Tahoma" w:hAnsi="Tahoma" w:cs="Tahoma"/>
        </w:rPr>
        <w:t>�</w:t>
      </w:r>
    </w:p>
    <w:p w14:paraId="31341755" w14:textId="77777777" w:rsidR="0045207C" w:rsidRDefault="0045207C" w:rsidP="007724B4">
      <w:pPr>
        <w:pStyle w:val="Heading3"/>
      </w:pPr>
      <w:r>
        <w:rPr>
          <w:rFonts w:ascii="Tahoma" w:hAnsi="Tahoma" w:cs="Tahoma"/>
        </w:rPr>
        <w:t>�</w:t>
      </w:r>
      <w:r>
        <w:t>Ü/</w:t>
      </w:r>
      <w:r>
        <w:rPr>
          <w:rFonts w:ascii="Tahoma" w:hAnsi="Tahoma" w:cs="Tahoma"/>
        </w:rPr>
        <w:t>�</w:t>
      </w:r>
      <w:r>
        <w:t>֛</w:t>
      </w:r>
      <w:r>
        <w:rPr>
          <w:rFonts w:ascii="Tahoma" w:hAnsi="Tahoma" w:cs="Tahoma"/>
        </w:rPr>
        <w:t>��</w:t>
      </w:r>
    </w:p>
    <w:p w14:paraId="26431A66" w14:textId="366FF251" w:rsidR="00A9204E" w:rsidRDefault="0045207C" w:rsidP="007724B4">
      <w:pPr>
        <w:pStyle w:val="Heading3"/>
      </w:pPr>
      <w:r>
        <w:t>PS C:ÖUsersÖJazmyneJosephine Mar&gt; Ä?61;6;7;22;23;24;28;32;42c</w:t>
      </w:r>
    </w:p>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dugi">
    <w:panose1 w:val="020B0502040204020203"/>
    <w:charset w:val="00"/>
    <w:family w:val="swiss"/>
    <w:pitch w:val="variable"/>
    <w:sig w:usb0="80000003" w:usb1="02000000" w:usb2="00003000" w:usb3="00000000" w:csb0="00000001" w:csb1="00000000"/>
  </w:font>
  <w:font w:name="Microsoft JhengHei">
    <w:panose1 w:val="020B0604030504040204"/>
    <w:charset w:val="88"/>
    <w:family w:val="swiss"/>
    <w:pitch w:val="variable"/>
    <w:sig w:usb0="000002A7" w:usb1="28CF4400" w:usb2="00000016" w:usb3="00000000" w:csb0="00100009" w:csb1="00000000"/>
  </w:font>
  <w:font w:name="Ebrima">
    <w:panose1 w:val="02000000000000000000"/>
    <w:charset w:val="00"/>
    <w:family w:val="auto"/>
    <w:pitch w:val="variable"/>
    <w:sig w:usb0="A000005F" w:usb1="02000041" w:usb2="00000800" w:usb3="00000000" w:csb0="00000093" w:csb1="00000000"/>
  </w:font>
  <w:font w:name="Segoe UI Historic">
    <w:panose1 w:val="020B0502040204020203"/>
    <w:charset w:val="00"/>
    <w:family w:val="swiss"/>
    <w:pitch w:val="variable"/>
    <w:sig w:usb0="800001EF" w:usb1="02000002" w:usb2="0060C080" w:usb3="00000000" w:csb0="00000001" w:csb1="00000000"/>
  </w:font>
  <w:font w:name="Malgun Gothic">
    <w:panose1 w:val="020B0503020000020004"/>
    <w:charset w:val="81"/>
    <w:family w:val="swiss"/>
    <w:pitch w:val="variable"/>
    <w:sig w:usb0="9000002F" w:usb1="29D77CFB" w:usb2="00000012" w:usb3="00000000" w:csb0="00080001" w:csb1="00000000"/>
  </w:font>
  <w:font w:name="MV Boli">
    <w:panose1 w:val="02000500030200090000"/>
    <w:charset w:val="00"/>
    <w:family w:val="auto"/>
    <w:pitch w:val="variable"/>
    <w:sig w:usb0="00000003" w:usb1="00000000" w:usb2="000001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ngLiU-ExtB">
    <w:panose1 w:val="02020500000000000000"/>
    <w:charset w:val="88"/>
    <w:family w:val="roman"/>
    <w:pitch w:val="variable"/>
    <w:sig w:usb0="8000002F" w:usb1="0A080008" w:usb2="00000010" w:usb3="00000000" w:csb0="00100001" w:csb1="00000000"/>
  </w:font>
  <w:font w:name="Microsoft Yi Baiti">
    <w:panose1 w:val="03000500000000000000"/>
    <w:charset w:val="00"/>
    <w:family w:val="script"/>
    <w:pitch w:val="variable"/>
    <w:sig w:usb0="80000003" w:usb1="00010402" w:usb2="00080002"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Cascadia Code ExtraLight">
    <w:panose1 w:val="020B0609020000020004"/>
    <w:charset w:val="00"/>
    <w:family w:val="modern"/>
    <w:pitch w:val="fixed"/>
    <w:sig w:usb0="A1002AFF" w:usb1="C000F9FB" w:usb2="00040020" w:usb3="00000000" w:csb0="000001FF" w:csb1="00000000"/>
  </w:font>
  <w:font w:name="Leelawadee UI">
    <w:panose1 w:val="020B0502040204020203"/>
    <w:charset w:val="00"/>
    <w:family w:val="swiss"/>
    <w:pitch w:val="variable"/>
    <w:sig w:usb0="A3000003" w:usb1="00000000" w:usb2="00010000" w:usb3="00000000" w:csb0="00010101" w:csb1="00000000"/>
  </w:font>
  <w:font w:name="Microsoft Himalaya">
    <w:panose1 w:val="01010100010101010101"/>
    <w:charset w:val="00"/>
    <w:family w:val="auto"/>
    <w:pitch w:val="variable"/>
    <w:sig w:usb0="80000003" w:usb1="00010000" w:usb2="00000040" w:usb3="00000000" w:csb0="00000001" w:csb1="00000000"/>
  </w:font>
  <w:font w:name="Microsoft YaHei">
    <w:panose1 w:val="020B0503020204020204"/>
    <w:charset w:val="86"/>
    <w:family w:val="swiss"/>
    <w:pitch w:val="variable"/>
    <w:sig w:usb0="80000287" w:usb1="2ACF3C50" w:usb2="00000016" w:usb3="00000000" w:csb0="0004001F" w:csb1="00000000"/>
  </w:font>
  <w:font w:name="Mongolian Baiti">
    <w:panose1 w:val="03000500000000000000"/>
    <w:charset w:val="00"/>
    <w:family w:val="script"/>
    <w:pitch w:val="variable"/>
    <w:sig w:usb0="80000023" w:usb1="00000000" w:usb2="0002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813060396">
    <w:abstractNumId w:val="19"/>
  </w:num>
  <w:num w:numId="2" w16cid:durableId="500052274">
    <w:abstractNumId w:val="12"/>
  </w:num>
  <w:num w:numId="3" w16cid:durableId="1878472653">
    <w:abstractNumId w:val="10"/>
  </w:num>
  <w:num w:numId="4" w16cid:durableId="1909879699">
    <w:abstractNumId w:val="21"/>
  </w:num>
  <w:num w:numId="5" w16cid:durableId="627053058">
    <w:abstractNumId w:val="13"/>
  </w:num>
  <w:num w:numId="6" w16cid:durableId="519242678">
    <w:abstractNumId w:val="16"/>
  </w:num>
  <w:num w:numId="7" w16cid:durableId="127550523">
    <w:abstractNumId w:val="18"/>
  </w:num>
  <w:num w:numId="8" w16cid:durableId="1073163611">
    <w:abstractNumId w:val="9"/>
  </w:num>
  <w:num w:numId="9" w16cid:durableId="297685551">
    <w:abstractNumId w:val="7"/>
  </w:num>
  <w:num w:numId="10" w16cid:durableId="1981421655">
    <w:abstractNumId w:val="6"/>
  </w:num>
  <w:num w:numId="11" w16cid:durableId="1116365298">
    <w:abstractNumId w:val="5"/>
  </w:num>
  <w:num w:numId="12" w16cid:durableId="1344012443">
    <w:abstractNumId w:val="4"/>
  </w:num>
  <w:num w:numId="13" w16cid:durableId="547497689">
    <w:abstractNumId w:val="8"/>
  </w:num>
  <w:num w:numId="14" w16cid:durableId="298191235">
    <w:abstractNumId w:val="3"/>
  </w:num>
  <w:num w:numId="15" w16cid:durableId="290399579">
    <w:abstractNumId w:val="2"/>
  </w:num>
  <w:num w:numId="16" w16cid:durableId="734164922">
    <w:abstractNumId w:val="1"/>
  </w:num>
  <w:num w:numId="17" w16cid:durableId="1664310510">
    <w:abstractNumId w:val="0"/>
  </w:num>
  <w:num w:numId="18" w16cid:durableId="1569344143">
    <w:abstractNumId w:val="14"/>
  </w:num>
  <w:num w:numId="19" w16cid:durableId="1905408689">
    <w:abstractNumId w:val="15"/>
  </w:num>
  <w:num w:numId="20" w16cid:durableId="942496024">
    <w:abstractNumId w:val="20"/>
  </w:num>
  <w:num w:numId="21" w16cid:durableId="1407412728">
    <w:abstractNumId w:val="17"/>
  </w:num>
  <w:num w:numId="22" w16cid:durableId="1642541868">
    <w:abstractNumId w:val="11"/>
  </w:num>
  <w:num w:numId="23" w16cid:durableId="188497469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0E7"/>
    <w:rsid w:val="003070E7"/>
    <w:rsid w:val="0045207C"/>
    <w:rsid w:val="00645252"/>
    <w:rsid w:val="006D3D74"/>
    <w:rsid w:val="007724B4"/>
    <w:rsid w:val="0083569A"/>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F52A4"/>
  <w15:chartTrackingRefBased/>
  <w15:docId w15:val="{25FF3A70-A725-409B-B1B2-E1B681E2D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zmyneJosephine%20Mar\AppData\Local\Microsoft\Office\16.0\DTS\en-US%7b38A1CD72-398B-4312-B1E5-9E282D2A92DE%7d\%7b9939E001-20F4-497F-9BCC-E4D86EE6E6D4%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9AE6645-F227-4F31-AAFD-C3903B628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{9939E001-20F4-497F-9BCC-E4D86EE6E6D4}tf02786999_win32</Template>
  <TotalTime>0</TotalTime>
  <Pages>110</Pages>
  <Words>73904</Words>
  <Characters>421253</Characters>
  <Application>Microsoft Office Word</Application>
  <DocSecurity>0</DocSecurity>
  <Lines>3510</Lines>
  <Paragraphs>988</Paragraphs>
  <ScaleCrop>false</ScaleCrop>
  <Company/>
  <LinksUpToDate>false</LinksUpToDate>
  <CharactersWithSpaces>494169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JazmyneJosephine Mar</dc:creator>
  <cp:keywords>Anonymous_,st=4194304</cp:keywords>
  <dc:description/>
  <cp:lastModifiedBy>jazmyne marrujo</cp:lastModifiedBy>
  <cp:revision>2</cp:revision>
  <dcterms:created xsi:type="dcterms:W3CDTF">2024-01-23T15:24:00Z</dcterms:created>
  <dcterms:modified xsi:type="dcterms:W3CDTF">2024-01-23T15:24:00Z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